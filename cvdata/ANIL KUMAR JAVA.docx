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E5CE2" w:rsidRPr="000850CE" w:rsidRDefault="005E5CE2" w:rsidP="00AD015E">
      <w:pPr>
        <w:jc w:val="both"/>
        <w:rPr>
          <w:rFonts w:asciiTheme="minorHAnsi" w:hAnsiTheme="minorHAnsi" w:cstheme="minorHAnsi"/>
          <w:b/>
          <w:bCs/>
          <w:color w:val="000000"/>
          <w:sz w:val="22"/>
          <w:szCs w:val="22"/>
        </w:rPr>
      </w:pPr>
    </w:p>
    <w:p w:rsidR="00606334" w:rsidRPr="000850CE" w:rsidRDefault="00606334" w:rsidP="00606334">
      <w:pPr>
        <w:jc w:val="both"/>
        <w:rPr>
          <w:rFonts w:asciiTheme="minorHAnsi" w:hAnsiTheme="minorHAnsi" w:cstheme="minorHAnsi"/>
          <w:b/>
          <w:bCs/>
          <w:color w:val="000000"/>
          <w:sz w:val="22"/>
          <w:szCs w:val="22"/>
        </w:rPr>
      </w:pPr>
      <w:r w:rsidRPr="000850CE">
        <w:rPr>
          <w:rFonts w:asciiTheme="minorHAnsi" w:hAnsiTheme="minorHAnsi" w:cstheme="minorHAnsi"/>
          <w:b/>
          <w:bCs/>
          <w:color w:val="000000"/>
          <w:sz w:val="22"/>
          <w:szCs w:val="22"/>
        </w:rPr>
        <w:t>AnilKumar Kundrapu</w:t>
      </w:r>
    </w:p>
    <w:p w:rsidR="00606334" w:rsidRPr="000850CE" w:rsidRDefault="00606334" w:rsidP="00606334">
      <w:pPr>
        <w:jc w:val="both"/>
        <w:rPr>
          <w:rFonts w:asciiTheme="minorHAnsi" w:hAnsiTheme="minorHAnsi" w:cstheme="minorHAnsi"/>
          <w:b/>
          <w:bCs/>
          <w:color w:val="000000"/>
          <w:sz w:val="22"/>
          <w:szCs w:val="22"/>
        </w:rPr>
      </w:pPr>
      <w:r w:rsidRPr="000850CE">
        <w:rPr>
          <w:rFonts w:asciiTheme="minorHAnsi" w:hAnsiTheme="minorHAnsi" w:cstheme="minorHAnsi"/>
          <w:b/>
          <w:bCs/>
          <w:color w:val="000000"/>
          <w:sz w:val="22"/>
          <w:szCs w:val="22"/>
        </w:rPr>
        <w:t>Contact Number:4015843844</w:t>
      </w:r>
    </w:p>
    <w:p w:rsidR="005E5CE2" w:rsidRPr="000850CE" w:rsidRDefault="00606334" w:rsidP="00606334">
      <w:pPr>
        <w:jc w:val="both"/>
        <w:rPr>
          <w:rFonts w:asciiTheme="minorHAnsi" w:hAnsiTheme="minorHAnsi" w:cstheme="minorHAnsi"/>
          <w:b/>
          <w:bCs/>
          <w:color w:val="000000"/>
          <w:sz w:val="22"/>
          <w:szCs w:val="22"/>
        </w:rPr>
      </w:pPr>
      <w:r w:rsidRPr="000850CE">
        <w:rPr>
          <w:rFonts w:asciiTheme="minorHAnsi" w:hAnsiTheme="minorHAnsi" w:cstheme="minorHAnsi"/>
          <w:b/>
          <w:bCs/>
          <w:color w:val="000000"/>
          <w:sz w:val="22"/>
          <w:szCs w:val="22"/>
        </w:rPr>
        <w:t xml:space="preserve">Email ID: </w:t>
      </w:r>
      <w:hyperlink r:id="rId8" w:history="1">
        <w:r w:rsidRPr="000850CE">
          <w:rPr>
            <w:rStyle w:val="Hyperlink"/>
            <w:rFonts w:asciiTheme="minorHAnsi" w:hAnsiTheme="minorHAnsi" w:cstheme="minorHAnsi"/>
            <w:b/>
            <w:bCs/>
            <w:sz w:val="22"/>
            <w:szCs w:val="22"/>
          </w:rPr>
          <w:t>kanilj890@gmail.com</w:t>
        </w:r>
      </w:hyperlink>
      <w:r w:rsidRPr="000850CE">
        <w:rPr>
          <w:rFonts w:asciiTheme="minorHAnsi" w:hAnsiTheme="minorHAnsi" w:cstheme="minorHAnsi"/>
          <w:b/>
          <w:bCs/>
          <w:color w:val="000000"/>
          <w:sz w:val="22"/>
          <w:szCs w:val="22"/>
        </w:rPr>
        <w:t xml:space="preserve">   </w:t>
      </w:r>
    </w:p>
    <w:p w:rsidR="00606334" w:rsidRPr="000850CE" w:rsidRDefault="00606334" w:rsidP="00606334">
      <w:pPr>
        <w:jc w:val="both"/>
        <w:rPr>
          <w:rFonts w:asciiTheme="minorHAnsi" w:hAnsiTheme="minorHAnsi" w:cstheme="minorHAnsi"/>
          <w:b/>
          <w:bCs/>
          <w:color w:val="000000"/>
          <w:sz w:val="22"/>
          <w:szCs w:val="22"/>
        </w:rPr>
      </w:pPr>
    </w:p>
    <w:p w:rsidR="00606334" w:rsidRPr="000850CE" w:rsidRDefault="00606334" w:rsidP="00606334">
      <w:pPr>
        <w:jc w:val="both"/>
        <w:rPr>
          <w:rFonts w:asciiTheme="minorHAnsi" w:hAnsiTheme="minorHAnsi" w:cstheme="minorHAnsi"/>
          <w:b/>
          <w:bCs/>
          <w:color w:val="000000"/>
          <w:sz w:val="22"/>
          <w:szCs w:val="22"/>
        </w:rPr>
      </w:pPr>
    </w:p>
    <w:p w:rsidR="00606334" w:rsidRPr="000850CE" w:rsidRDefault="00606334" w:rsidP="00606334">
      <w:pPr>
        <w:jc w:val="both"/>
        <w:rPr>
          <w:rFonts w:asciiTheme="minorHAnsi" w:hAnsiTheme="minorHAnsi" w:cstheme="minorHAnsi"/>
          <w:b/>
          <w:color w:val="000000"/>
          <w:sz w:val="22"/>
          <w:szCs w:val="22"/>
          <w:u w:val="single"/>
        </w:rPr>
      </w:pPr>
    </w:p>
    <w:p w:rsidR="00F4572B" w:rsidRPr="000850CE" w:rsidRDefault="00F4572B">
      <w:pPr>
        <w:jc w:val="both"/>
        <w:rPr>
          <w:rFonts w:asciiTheme="minorHAnsi" w:hAnsiTheme="minorHAnsi" w:cstheme="minorHAnsi"/>
          <w:b/>
          <w:color w:val="000000"/>
          <w:sz w:val="22"/>
          <w:szCs w:val="22"/>
          <w:u w:val="single"/>
        </w:rPr>
      </w:pPr>
      <w:r w:rsidRPr="000850CE">
        <w:rPr>
          <w:rFonts w:asciiTheme="minorHAnsi" w:hAnsiTheme="minorHAnsi" w:cstheme="minorHAnsi"/>
          <w:b/>
          <w:color w:val="000000"/>
          <w:sz w:val="22"/>
          <w:szCs w:val="22"/>
          <w:u w:val="single"/>
        </w:rPr>
        <w:t>PROFESSIONAL SUMMARY:</w:t>
      </w:r>
    </w:p>
    <w:p w:rsidR="00306DB2" w:rsidRPr="000850CE" w:rsidRDefault="00306DB2" w:rsidP="00EC2FAB">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color w:val="000000"/>
          <w:sz w:val="22"/>
          <w:szCs w:val="22"/>
        </w:rPr>
      </w:pPr>
    </w:p>
    <w:p w:rsidR="006F3878" w:rsidRPr="000850CE" w:rsidRDefault="00F4572B" w:rsidP="006F3878">
      <w:pPr>
        <w:pStyle w:val="ListParagraph"/>
        <w:numPr>
          <w:ilvl w:val="0"/>
          <w:numId w:val="2"/>
        </w:numPr>
        <w:tabs>
          <w:tab w:val="left" w:pos="0"/>
          <w:tab w:val="left" w:pos="360"/>
          <w:tab w:val="left" w:pos="72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color w:val="000000"/>
          <w:sz w:val="22"/>
          <w:szCs w:val="22"/>
          <w:shd w:val="clear" w:color="auto" w:fill="FFFFFF"/>
        </w:rPr>
      </w:pPr>
      <w:r w:rsidRPr="000850CE">
        <w:rPr>
          <w:rFonts w:asciiTheme="minorHAnsi" w:hAnsiTheme="minorHAnsi" w:cstheme="minorHAnsi"/>
          <w:color w:val="000000"/>
          <w:sz w:val="22"/>
          <w:szCs w:val="22"/>
          <w:shd w:val="clear" w:color="auto" w:fill="FFFFFF"/>
        </w:rPr>
        <w:t>Over 8+ years of professional experience as a Front End UI Developer developing web applications. Worked in designing User Interface</w:t>
      </w:r>
      <w:r w:rsidR="006F3878" w:rsidRPr="000850CE">
        <w:rPr>
          <w:rFonts w:asciiTheme="minorHAnsi" w:hAnsiTheme="minorHAnsi" w:cstheme="minorHAnsi"/>
          <w:color w:val="000000"/>
          <w:sz w:val="22"/>
          <w:szCs w:val="22"/>
          <w:shd w:val="clear" w:color="auto" w:fill="FFFFFF"/>
        </w:rPr>
        <w:t xml:space="preserve"> applications and professional web applications uing </w:t>
      </w:r>
      <w:r w:rsidR="006F3878" w:rsidRPr="000850CE">
        <w:rPr>
          <w:rFonts w:asciiTheme="minorHAnsi" w:hAnsiTheme="minorHAnsi" w:cstheme="minorHAnsi"/>
          <w:b/>
          <w:color w:val="000000"/>
          <w:sz w:val="22"/>
          <w:szCs w:val="22"/>
          <w:shd w:val="clear" w:color="auto" w:fill="FFFFFF"/>
        </w:rPr>
        <w:t>HTML,XHTML,CSS2/CSS3,JAVASCRIPT,JQUERY,AJAX,JSON,NODEJS,ANGULARJS,</w:t>
      </w:r>
    </w:p>
    <w:p w:rsidR="00745AEF" w:rsidRPr="000850CE" w:rsidRDefault="00745AEF" w:rsidP="00745AEF">
      <w:pPr>
        <w:pStyle w:val="ListParagraph"/>
        <w:numPr>
          <w:ilvl w:val="0"/>
          <w:numId w:val="2"/>
        </w:numPr>
        <w:tabs>
          <w:tab w:val="left" w:pos="0"/>
          <w:tab w:val="left" w:pos="360"/>
          <w:tab w:val="left" w:pos="72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color w:val="000000"/>
          <w:sz w:val="22"/>
          <w:szCs w:val="22"/>
          <w:shd w:val="clear" w:color="auto" w:fill="FFFFFF"/>
        </w:rPr>
      </w:pPr>
      <w:r w:rsidRPr="000850CE">
        <w:rPr>
          <w:rFonts w:asciiTheme="minorHAnsi" w:hAnsiTheme="minorHAnsi" w:cstheme="minorHAnsi"/>
          <w:color w:val="000000"/>
          <w:sz w:val="22"/>
          <w:szCs w:val="22"/>
          <w:shd w:val="clear" w:color="auto" w:fill="FFFFFF"/>
        </w:rPr>
        <w:t xml:space="preserve">Experienced in working with Integrated Development Environment like </w:t>
      </w:r>
      <w:r w:rsidRPr="000850CE">
        <w:rPr>
          <w:rFonts w:asciiTheme="minorHAnsi" w:hAnsiTheme="minorHAnsi" w:cstheme="minorHAnsi"/>
          <w:b/>
          <w:color w:val="000000"/>
          <w:sz w:val="22"/>
          <w:szCs w:val="22"/>
          <w:shd w:val="clear" w:color="auto" w:fill="FFFFFF"/>
        </w:rPr>
        <w:t>Eclipse</w:t>
      </w:r>
      <w:r w:rsidRPr="000850CE">
        <w:rPr>
          <w:rFonts w:asciiTheme="minorHAnsi" w:hAnsiTheme="minorHAnsi" w:cstheme="minorHAnsi"/>
          <w:color w:val="000000"/>
          <w:sz w:val="22"/>
          <w:szCs w:val="22"/>
          <w:shd w:val="clear" w:color="auto" w:fill="FFFFFF"/>
        </w:rPr>
        <w:t xml:space="preserve">, </w:t>
      </w:r>
      <w:r w:rsidRPr="000850CE">
        <w:rPr>
          <w:rFonts w:asciiTheme="minorHAnsi" w:hAnsiTheme="minorHAnsi" w:cstheme="minorHAnsi"/>
          <w:b/>
          <w:color w:val="000000"/>
          <w:sz w:val="22"/>
          <w:szCs w:val="22"/>
          <w:shd w:val="clear" w:color="auto" w:fill="FFFFFF"/>
        </w:rPr>
        <w:t>GitHub</w:t>
      </w:r>
      <w:r w:rsidRPr="000850CE">
        <w:rPr>
          <w:rFonts w:asciiTheme="minorHAnsi" w:hAnsiTheme="minorHAnsi" w:cstheme="minorHAnsi"/>
          <w:color w:val="000000"/>
          <w:sz w:val="22"/>
          <w:szCs w:val="22"/>
          <w:shd w:val="clear" w:color="auto" w:fill="FFFFFF"/>
        </w:rPr>
        <w:t>, Rational Application Developer and Rational Software Architect.</w:t>
      </w:r>
    </w:p>
    <w:p w:rsidR="00745AEF" w:rsidRPr="000850CE" w:rsidRDefault="00745AEF" w:rsidP="00745AEF">
      <w:pPr>
        <w:numPr>
          <w:ilvl w:val="0"/>
          <w:numId w:val="2"/>
        </w:numPr>
        <w:textAlignment w:val="baseline"/>
        <w:rPr>
          <w:rFonts w:asciiTheme="minorHAnsi" w:hAnsiTheme="minorHAnsi" w:cstheme="minorHAnsi"/>
          <w:color w:val="000000"/>
          <w:sz w:val="22"/>
          <w:szCs w:val="22"/>
        </w:rPr>
      </w:pPr>
      <w:r w:rsidRPr="000850CE">
        <w:rPr>
          <w:rFonts w:asciiTheme="minorHAnsi" w:hAnsiTheme="minorHAnsi" w:cstheme="minorHAnsi"/>
          <w:color w:val="000000"/>
          <w:sz w:val="22"/>
          <w:szCs w:val="22"/>
          <w:shd w:val="clear" w:color="auto" w:fill="FFFFFF"/>
        </w:rPr>
        <w:t>Designed websites with W3C standards using HTML4/5, CSS2/3 to get best cross-browser user experience for long-term user retention and engagement.</w:t>
      </w:r>
    </w:p>
    <w:p w:rsidR="00745AEF" w:rsidRPr="000850CE" w:rsidRDefault="00745AEF" w:rsidP="00745AEF">
      <w:pPr>
        <w:numPr>
          <w:ilvl w:val="0"/>
          <w:numId w:val="2"/>
        </w:numPr>
        <w:textAlignment w:val="baseline"/>
        <w:rPr>
          <w:rFonts w:asciiTheme="minorHAnsi" w:hAnsiTheme="minorHAnsi" w:cstheme="minorHAnsi"/>
          <w:color w:val="000000"/>
          <w:sz w:val="22"/>
          <w:szCs w:val="22"/>
        </w:rPr>
      </w:pPr>
      <w:r w:rsidRPr="000850CE">
        <w:rPr>
          <w:rFonts w:asciiTheme="minorHAnsi" w:hAnsiTheme="minorHAnsi" w:cstheme="minorHAnsi"/>
          <w:color w:val="000000"/>
          <w:sz w:val="22"/>
          <w:szCs w:val="22"/>
          <w:shd w:val="clear" w:color="auto" w:fill="FFFFFF"/>
        </w:rPr>
        <w:t>Designed</w:t>
      </w:r>
      <w:r w:rsidR="00A93A29" w:rsidRPr="000850CE">
        <w:rPr>
          <w:rFonts w:asciiTheme="minorHAnsi" w:hAnsiTheme="minorHAnsi" w:cstheme="minorHAnsi"/>
          <w:color w:val="000000"/>
          <w:sz w:val="22"/>
          <w:szCs w:val="22"/>
          <w:shd w:val="clear" w:color="auto" w:fill="FFFFFF"/>
        </w:rPr>
        <w:t xml:space="preserve"> UI</w:t>
      </w:r>
      <w:r w:rsidRPr="000850CE">
        <w:rPr>
          <w:rFonts w:asciiTheme="minorHAnsi" w:hAnsiTheme="minorHAnsi" w:cstheme="minorHAnsi"/>
          <w:color w:val="000000"/>
          <w:sz w:val="22"/>
          <w:szCs w:val="22"/>
          <w:shd w:val="clear" w:color="auto" w:fill="FFFFFF"/>
        </w:rPr>
        <w:t>patterns and</w:t>
      </w:r>
      <w:r w:rsidR="00A93A29" w:rsidRPr="000850CE">
        <w:rPr>
          <w:rStyle w:val="apple-converted-space"/>
          <w:rFonts w:asciiTheme="minorHAnsi" w:hAnsiTheme="minorHAnsi" w:cstheme="minorHAnsi"/>
          <w:color w:val="000000"/>
          <w:sz w:val="22"/>
          <w:szCs w:val="22"/>
          <w:shd w:val="clear" w:color="auto" w:fill="FFFFFF"/>
        </w:rPr>
        <w:t xml:space="preserve"> UI</w:t>
      </w:r>
      <w:r w:rsidRPr="000850CE">
        <w:rPr>
          <w:rStyle w:val="apple-converted-space"/>
          <w:rFonts w:asciiTheme="minorHAnsi" w:hAnsiTheme="minorHAnsi" w:cstheme="minorHAnsi"/>
          <w:color w:val="000000"/>
          <w:sz w:val="22"/>
          <w:szCs w:val="22"/>
          <w:shd w:val="clear" w:color="auto" w:fill="FFFFFF"/>
        </w:rPr>
        <w:t> </w:t>
      </w:r>
      <w:r w:rsidRPr="000850CE">
        <w:rPr>
          <w:rFonts w:asciiTheme="minorHAnsi" w:hAnsiTheme="minorHAnsi" w:cstheme="minorHAnsi"/>
          <w:color w:val="000000"/>
          <w:sz w:val="22"/>
          <w:szCs w:val="22"/>
          <w:shd w:val="clear" w:color="auto" w:fill="FFFFFF"/>
        </w:rPr>
        <w:t>applications with the help of Adobe products like Adobe Dreamweaver CS3, Adobe Photoshop CS3/CS4, Adobe Fireworks CS3 and Adobe Illustrator CS3.</w:t>
      </w:r>
    </w:p>
    <w:p w:rsidR="00745AEF" w:rsidRPr="000850CE" w:rsidRDefault="00745AEF" w:rsidP="00745AEF">
      <w:pPr>
        <w:numPr>
          <w:ilvl w:val="0"/>
          <w:numId w:val="2"/>
        </w:numPr>
        <w:textAlignment w:val="baseline"/>
        <w:rPr>
          <w:rFonts w:asciiTheme="minorHAnsi" w:hAnsiTheme="minorHAnsi" w:cstheme="minorHAnsi"/>
          <w:color w:val="000000"/>
          <w:sz w:val="22"/>
          <w:szCs w:val="22"/>
        </w:rPr>
      </w:pPr>
      <w:r w:rsidRPr="000850CE">
        <w:rPr>
          <w:rFonts w:asciiTheme="minorHAnsi" w:hAnsiTheme="minorHAnsi" w:cstheme="minorHAnsi"/>
          <w:color w:val="000000"/>
          <w:sz w:val="22"/>
          <w:szCs w:val="22"/>
          <w:shd w:val="clear" w:color="auto" w:fill="FFFFFF"/>
        </w:rPr>
        <w:t xml:space="preserve">Built cross browser compatibility applications using </w:t>
      </w:r>
      <w:r w:rsidRPr="000850CE">
        <w:rPr>
          <w:rFonts w:asciiTheme="minorHAnsi" w:hAnsiTheme="minorHAnsi" w:cstheme="minorHAnsi"/>
          <w:b/>
          <w:color w:val="000000"/>
          <w:sz w:val="22"/>
          <w:szCs w:val="22"/>
          <w:shd w:val="clear" w:color="auto" w:fill="FFFFFF"/>
        </w:rPr>
        <w:t>Angular.js</w:t>
      </w:r>
      <w:r w:rsidRPr="000850CE">
        <w:rPr>
          <w:rFonts w:asciiTheme="minorHAnsi" w:hAnsiTheme="minorHAnsi" w:cstheme="minorHAnsi"/>
          <w:color w:val="000000"/>
          <w:sz w:val="22"/>
          <w:szCs w:val="22"/>
          <w:shd w:val="clear" w:color="auto" w:fill="FFFFFF"/>
        </w:rPr>
        <w:t xml:space="preserve"> and </w:t>
      </w:r>
      <w:r w:rsidRPr="000850CE">
        <w:rPr>
          <w:rFonts w:asciiTheme="minorHAnsi" w:hAnsiTheme="minorHAnsi" w:cstheme="minorHAnsi"/>
          <w:b/>
          <w:color w:val="000000"/>
          <w:sz w:val="22"/>
          <w:szCs w:val="22"/>
          <w:shd w:val="clear" w:color="auto" w:fill="FFFFFF"/>
        </w:rPr>
        <w:t>Node.js</w:t>
      </w:r>
      <w:r w:rsidRPr="000850CE">
        <w:rPr>
          <w:rFonts w:asciiTheme="minorHAnsi" w:hAnsiTheme="minorHAnsi" w:cstheme="minorHAnsi"/>
          <w:color w:val="000000"/>
          <w:sz w:val="22"/>
          <w:szCs w:val="22"/>
          <w:shd w:val="clear" w:color="auto" w:fill="FFFFFF"/>
        </w:rPr>
        <w:t>.</w:t>
      </w:r>
    </w:p>
    <w:p w:rsidR="00306DB2" w:rsidRPr="000850CE" w:rsidRDefault="00EC2FAB">
      <w:pPr>
        <w:pStyle w:val="ListParagraph"/>
        <w:numPr>
          <w:ilvl w:val="0"/>
          <w:numId w:val="2"/>
        </w:numPr>
        <w:tabs>
          <w:tab w:val="left" w:pos="0"/>
          <w:tab w:val="left" w:pos="360"/>
          <w:tab w:val="left" w:pos="72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color w:val="000000"/>
          <w:sz w:val="22"/>
          <w:szCs w:val="22"/>
          <w:shd w:val="clear" w:color="auto" w:fill="FFFFFF"/>
        </w:rPr>
      </w:pPr>
      <w:r w:rsidRPr="000850CE">
        <w:rPr>
          <w:rFonts w:asciiTheme="minorHAnsi" w:hAnsiTheme="minorHAnsi" w:cstheme="minorHAnsi"/>
          <w:color w:val="000000"/>
          <w:sz w:val="22"/>
          <w:szCs w:val="22"/>
          <w:shd w:val="clear" w:color="auto" w:fill="FFFFFF"/>
        </w:rPr>
        <w:t>Experience working in MVC Architecture based frameworks like AngularJS</w:t>
      </w:r>
      <w:r w:rsidR="00502F99" w:rsidRPr="000850CE">
        <w:rPr>
          <w:rFonts w:asciiTheme="minorHAnsi" w:hAnsiTheme="minorHAnsi" w:cstheme="minorHAnsi"/>
          <w:color w:val="000000"/>
          <w:sz w:val="22"/>
          <w:szCs w:val="22"/>
          <w:shd w:val="clear" w:color="auto" w:fill="FFFFFF"/>
        </w:rPr>
        <w:t>.</w:t>
      </w:r>
    </w:p>
    <w:p w:rsidR="00306DB2" w:rsidRPr="000850CE" w:rsidRDefault="00306DB2">
      <w:pPr>
        <w:pStyle w:val="SectionTitle"/>
        <w:numPr>
          <w:ilvl w:val="0"/>
          <w:numId w:val="2"/>
        </w:numPr>
        <w:spacing w:after="100" w:afterAutospacing="1"/>
        <w:rPr>
          <w:rFonts w:asciiTheme="minorHAnsi" w:eastAsia="Times New Roman" w:hAnsiTheme="minorHAnsi" w:cstheme="minorHAnsi"/>
          <w:b w:val="0"/>
          <w:color w:val="000000"/>
          <w:sz w:val="22"/>
          <w:szCs w:val="22"/>
        </w:rPr>
      </w:pPr>
      <w:r w:rsidRPr="000850CE">
        <w:rPr>
          <w:rFonts w:asciiTheme="minorHAnsi" w:eastAsia="Arial Unicode MS" w:hAnsiTheme="minorHAnsi" w:cstheme="minorHAnsi"/>
          <w:b w:val="0"/>
          <w:color w:val="000000"/>
          <w:sz w:val="22"/>
          <w:szCs w:val="22"/>
        </w:rPr>
        <w:t xml:space="preserve">Proficient in building Web User Interface (UI) using </w:t>
      </w:r>
      <w:r w:rsidRPr="000850CE">
        <w:rPr>
          <w:rFonts w:asciiTheme="minorHAnsi" w:eastAsia="Arial Unicode MS" w:hAnsiTheme="minorHAnsi" w:cstheme="minorHAnsi"/>
          <w:color w:val="000000"/>
          <w:sz w:val="22"/>
          <w:szCs w:val="22"/>
        </w:rPr>
        <w:t>HTML5</w:t>
      </w:r>
      <w:r w:rsidRPr="000850CE">
        <w:rPr>
          <w:rFonts w:asciiTheme="minorHAnsi" w:eastAsia="Arial Unicode MS" w:hAnsiTheme="minorHAnsi" w:cstheme="minorHAnsi"/>
          <w:b w:val="0"/>
          <w:color w:val="000000"/>
          <w:sz w:val="22"/>
          <w:szCs w:val="22"/>
        </w:rPr>
        <w:t xml:space="preserve">, </w:t>
      </w:r>
      <w:r w:rsidRPr="000850CE">
        <w:rPr>
          <w:rFonts w:asciiTheme="minorHAnsi" w:eastAsia="Arial Unicode MS" w:hAnsiTheme="minorHAnsi" w:cstheme="minorHAnsi"/>
          <w:color w:val="000000"/>
          <w:sz w:val="22"/>
          <w:szCs w:val="22"/>
        </w:rPr>
        <w:t>CSS3</w:t>
      </w:r>
      <w:r w:rsidRPr="000850CE">
        <w:rPr>
          <w:rFonts w:asciiTheme="minorHAnsi" w:eastAsia="Arial Unicode MS" w:hAnsiTheme="minorHAnsi" w:cstheme="minorHAnsi"/>
          <w:b w:val="0"/>
          <w:color w:val="000000"/>
          <w:sz w:val="22"/>
          <w:szCs w:val="22"/>
        </w:rPr>
        <w:t xml:space="preserve">, </w:t>
      </w:r>
      <w:r w:rsidRPr="000850CE">
        <w:rPr>
          <w:rFonts w:asciiTheme="minorHAnsi" w:eastAsia="Arial Unicode MS" w:hAnsiTheme="minorHAnsi" w:cstheme="minorHAnsi"/>
          <w:color w:val="000000"/>
          <w:sz w:val="22"/>
          <w:szCs w:val="22"/>
        </w:rPr>
        <w:t>DHTML</w:t>
      </w:r>
      <w:r w:rsidRPr="000850CE">
        <w:rPr>
          <w:rFonts w:asciiTheme="minorHAnsi" w:eastAsia="Arial Unicode MS" w:hAnsiTheme="minorHAnsi" w:cstheme="minorHAnsi"/>
          <w:b w:val="0"/>
          <w:color w:val="000000"/>
          <w:sz w:val="22"/>
          <w:szCs w:val="22"/>
        </w:rPr>
        <w:t xml:space="preserve">, table less </w:t>
      </w:r>
      <w:r w:rsidRPr="000850CE">
        <w:rPr>
          <w:rFonts w:asciiTheme="minorHAnsi" w:eastAsia="Arial Unicode MS" w:hAnsiTheme="minorHAnsi" w:cstheme="minorHAnsi"/>
          <w:color w:val="000000"/>
          <w:sz w:val="22"/>
          <w:szCs w:val="22"/>
        </w:rPr>
        <w:t>XHTML</w:t>
      </w:r>
      <w:r w:rsidRPr="000850CE">
        <w:rPr>
          <w:rFonts w:asciiTheme="minorHAnsi" w:eastAsia="Arial Unicode MS" w:hAnsiTheme="minorHAnsi" w:cstheme="minorHAnsi"/>
          <w:b w:val="0"/>
          <w:color w:val="000000"/>
          <w:sz w:val="22"/>
          <w:szCs w:val="22"/>
        </w:rPr>
        <w:t xml:space="preserve">, </w:t>
      </w:r>
      <w:r w:rsidRPr="000850CE">
        <w:rPr>
          <w:rFonts w:asciiTheme="minorHAnsi" w:eastAsia="Arial Unicode MS" w:hAnsiTheme="minorHAnsi" w:cstheme="minorHAnsi"/>
          <w:color w:val="000000"/>
          <w:sz w:val="22"/>
          <w:szCs w:val="22"/>
        </w:rPr>
        <w:t>JavaScript</w:t>
      </w:r>
      <w:r w:rsidRPr="000850CE">
        <w:rPr>
          <w:rFonts w:asciiTheme="minorHAnsi" w:eastAsia="Arial Unicode MS" w:hAnsiTheme="minorHAnsi" w:cstheme="minorHAnsi"/>
          <w:b w:val="0"/>
          <w:color w:val="000000"/>
          <w:sz w:val="22"/>
          <w:szCs w:val="22"/>
        </w:rPr>
        <w:t>,</w:t>
      </w:r>
      <w:r w:rsidRPr="000850CE">
        <w:rPr>
          <w:rFonts w:asciiTheme="minorHAnsi" w:eastAsia="Arial Unicode MS" w:hAnsiTheme="minorHAnsi" w:cstheme="minorHAnsi"/>
          <w:color w:val="000000"/>
          <w:sz w:val="22"/>
          <w:szCs w:val="22"/>
        </w:rPr>
        <w:t xml:space="preserve"> Bootstrap </w:t>
      </w:r>
      <w:r w:rsidRPr="000850CE">
        <w:rPr>
          <w:rFonts w:asciiTheme="minorHAnsi" w:eastAsia="Arial Unicode MS" w:hAnsiTheme="minorHAnsi" w:cstheme="minorHAnsi"/>
          <w:b w:val="0"/>
          <w:color w:val="000000"/>
          <w:sz w:val="22"/>
          <w:szCs w:val="22"/>
        </w:rPr>
        <w:t xml:space="preserve">and </w:t>
      </w:r>
      <w:r w:rsidRPr="000850CE">
        <w:rPr>
          <w:rFonts w:asciiTheme="minorHAnsi" w:eastAsia="Arial Unicode MS" w:hAnsiTheme="minorHAnsi" w:cstheme="minorHAnsi"/>
          <w:color w:val="000000"/>
          <w:sz w:val="22"/>
          <w:szCs w:val="22"/>
        </w:rPr>
        <w:t xml:space="preserve">J Query </w:t>
      </w:r>
      <w:r w:rsidRPr="000850CE">
        <w:rPr>
          <w:rFonts w:asciiTheme="minorHAnsi" w:eastAsia="Arial Unicode MS" w:hAnsiTheme="minorHAnsi" w:cstheme="minorHAnsi"/>
          <w:b w:val="0"/>
          <w:color w:val="000000"/>
          <w:sz w:val="22"/>
          <w:szCs w:val="22"/>
        </w:rPr>
        <w:t>that follows W3C Web Standards and are browser compatible.</w:t>
      </w:r>
    </w:p>
    <w:p w:rsidR="00306DB2" w:rsidRPr="000850CE" w:rsidRDefault="00306DB2">
      <w:pPr>
        <w:pStyle w:val="ListParagraph"/>
        <w:widowControl/>
        <w:numPr>
          <w:ilvl w:val="0"/>
          <w:numId w:val="2"/>
        </w:numPr>
        <w:suppressAutoHyphens w:val="0"/>
        <w:spacing w:line="276" w:lineRule="auto"/>
        <w:contextualSpacing/>
        <w:rPr>
          <w:rFonts w:asciiTheme="minorHAnsi" w:eastAsia="Calibri" w:hAnsiTheme="minorHAnsi" w:cstheme="minorHAnsi"/>
          <w:color w:val="000000"/>
          <w:sz w:val="22"/>
          <w:szCs w:val="22"/>
        </w:rPr>
      </w:pPr>
      <w:r w:rsidRPr="000850CE">
        <w:rPr>
          <w:rFonts w:asciiTheme="minorHAnsi" w:hAnsiTheme="minorHAnsi" w:cstheme="minorHAnsi"/>
          <w:color w:val="000000"/>
          <w:sz w:val="22"/>
          <w:szCs w:val="22"/>
        </w:rPr>
        <w:t xml:space="preserve">Experience with various </w:t>
      </w:r>
      <w:r w:rsidRPr="000850CE">
        <w:rPr>
          <w:rFonts w:asciiTheme="minorHAnsi" w:eastAsia="Calibri" w:hAnsiTheme="minorHAnsi" w:cstheme="minorHAnsi"/>
          <w:color w:val="000000"/>
          <w:sz w:val="22"/>
          <w:szCs w:val="22"/>
        </w:rPr>
        <w:t>MVC</w:t>
      </w:r>
      <w:r w:rsidRPr="000850CE">
        <w:rPr>
          <w:rFonts w:asciiTheme="minorHAnsi" w:hAnsiTheme="minorHAnsi" w:cstheme="minorHAnsi"/>
          <w:color w:val="000000"/>
          <w:sz w:val="22"/>
          <w:szCs w:val="22"/>
        </w:rPr>
        <w:t xml:space="preserve"> Java frameworks like </w:t>
      </w:r>
      <w:r w:rsidRPr="000850CE">
        <w:rPr>
          <w:rFonts w:asciiTheme="minorHAnsi" w:eastAsia="Calibri" w:hAnsiTheme="minorHAnsi" w:cstheme="minorHAnsi"/>
          <w:b/>
          <w:color w:val="000000"/>
          <w:sz w:val="22"/>
          <w:szCs w:val="22"/>
        </w:rPr>
        <w:t xml:space="preserve">Angular.JS, EXT.JS, </w:t>
      </w:r>
      <w:r w:rsidR="005E5CE2" w:rsidRPr="000850CE">
        <w:rPr>
          <w:rFonts w:asciiTheme="minorHAnsi" w:eastAsia="Calibri" w:hAnsiTheme="minorHAnsi" w:cstheme="minorHAnsi"/>
          <w:b/>
          <w:color w:val="000000"/>
          <w:sz w:val="22"/>
          <w:szCs w:val="22"/>
        </w:rPr>
        <w:t>Backbone.JS, Node.JS, React.JS,</w:t>
      </w:r>
      <w:r w:rsidRPr="000850CE">
        <w:rPr>
          <w:rFonts w:asciiTheme="minorHAnsi" w:eastAsia="Calibri" w:hAnsiTheme="minorHAnsi" w:cstheme="minorHAnsi"/>
          <w:b/>
          <w:color w:val="000000"/>
          <w:sz w:val="22"/>
          <w:szCs w:val="22"/>
        </w:rPr>
        <w:t>ExpressJS</w:t>
      </w:r>
      <w:r w:rsidRPr="000850CE">
        <w:rPr>
          <w:rFonts w:asciiTheme="minorHAnsi" w:eastAsia="Calibri" w:hAnsiTheme="minorHAnsi" w:cstheme="minorHAnsi"/>
          <w:color w:val="000000"/>
          <w:sz w:val="22"/>
          <w:szCs w:val="22"/>
        </w:rPr>
        <w:t>.</w:t>
      </w:r>
    </w:p>
    <w:p w:rsidR="000850CE" w:rsidRPr="000850CE" w:rsidRDefault="000850CE">
      <w:pPr>
        <w:pStyle w:val="ListParagraph"/>
        <w:widowControl/>
        <w:numPr>
          <w:ilvl w:val="0"/>
          <w:numId w:val="2"/>
        </w:numPr>
        <w:suppressAutoHyphens w:val="0"/>
        <w:spacing w:line="276" w:lineRule="auto"/>
        <w:contextualSpacing/>
        <w:rPr>
          <w:rFonts w:asciiTheme="minorHAnsi" w:eastAsia="Calibri" w:hAnsiTheme="minorHAnsi" w:cstheme="minorHAnsi"/>
          <w:color w:val="000000"/>
          <w:sz w:val="22"/>
          <w:szCs w:val="22"/>
        </w:rPr>
      </w:pPr>
      <w:r w:rsidRPr="000850CE">
        <w:rPr>
          <w:rFonts w:asciiTheme="minorHAnsi" w:eastAsia="Calibri" w:hAnsiTheme="minorHAnsi" w:cstheme="minorHAnsi"/>
          <w:color w:val="000000"/>
          <w:sz w:val="22"/>
          <w:szCs w:val="22"/>
        </w:rPr>
        <w:t xml:space="preserve">Highly proficient in developing and deploying Java/J2EE applications on Application Servers - </w:t>
      </w:r>
      <w:r w:rsidRPr="000850CE">
        <w:rPr>
          <w:rFonts w:asciiTheme="minorHAnsi" w:eastAsia="Calibri" w:hAnsiTheme="minorHAnsi" w:cstheme="minorHAnsi"/>
          <w:b/>
          <w:bCs/>
          <w:color w:val="000000"/>
          <w:sz w:val="22"/>
          <w:szCs w:val="22"/>
        </w:rPr>
        <w:t>Weblogic, IBM WebSphere, JBOSS, and Apache Tomcat</w:t>
      </w:r>
      <w:r w:rsidRPr="000850CE">
        <w:rPr>
          <w:rFonts w:asciiTheme="minorHAnsi" w:eastAsia="Calibri" w:hAnsiTheme="minorHAnsi" w:cstheme="minorHAnsi"/>
          <w:color w:val="000000"/>
          <w:sz w:val="22"/>
          <w:szCs w:val="22"/>
        </w:rPr>
        <w:t>.</w:t>
      </w:r>
    </w:p>
    <w:p w:rsidR="00A30428" w:rsidRPr="000850CE" w:rsidRDefault="00A30428">
      <w:pPr>
        <w:pStyle w:val="ListParagraph"/>
        <w:widowControl/>
        <w:numPr>
          <w:ilvl w:val="0"/>
          <w:numId w:val="2"/>
        </w:numPr>
        <w:suppressAutoHyphens w:val="0"/>
        <w:spacing w:line="276" w:lineRule="auto"/>
        <w:contextualSpacing/>
        <w:rPr>
          <w:rFonts w:asciiTheme="minorHAnsi" w:eastAsia="Calibri" w:hAnsiTheme="minorHAnsi" w:cstheme="minorHAnsi"/>
          <w:color w:val="000000"/>
          <w:sz w:val="22"/>
          <w:szCs w:val="22"/>
        </w:rPr>
      </w:pPr>
      <w:r w:rsidRPr="000850CE">
        <w:rPr>
          <w:rFonts w:asciiTheme="minorHAnsi" w:eastAsia="Calibri" w:hAnsiTheme="minorHAnsi" w:cstheme="minorHAnsi"/>
          <w:color w:val="000000"/>
          <w:sz w:val="22"/>
          <w:szCs w:val="22"/>
        </w:rPr>
        <w:t xml:space="preserve">Combined HTML, CSS and JavaScript using </w:t>
      </w:r>
      <w:r w:rsidRPr="000850CE">
        <w:rPr>
          <w:rFonts w:asciiTheme="minorHAnsi" w:eastAsia="Calibri" w:hAnsiTheme="minorHAnsi" w:cstheme="minorHAnsi"/>
          <w:b/>
          <w:color w:val="000000"/>
          <w:sz w:val="22"/>
          <w:szCs w:val="22"/>
        </w:rPr>
        <w:t>Ruby</w:t>
      </w:r>
      <w:r w:rsidRPr="000850CE">
        <w:rPr>
          <w:rFonts w:asciiTheme="minorHAnsi" w:eastAsia="Calibri" w:hAnsiTheme="minorHAnsi" w:cstheme="minorHAnsi"/>
          <w:color w:val="000000"/>
          <w:sz w:val="22"/>
          <w:szCs w:val="22"/>
        </w:rPr>
        <w:t xml:space="preserve"> language to the web server. </w:t>
      </w:r>
    </w:p>
    <w:p w:rsidR="00EC2FAB" w:rsidRPr="000850CE" w:rsidRDefault="00EC2FAB">
      <w:pPr>
        <w:pStyle w:val="ListParagraph"/>
        <w:widowControl/>
        <w:numPr>
          <w:ilvl w:val="0"/>
          <w:numId w:val="2"/>
        </w:numPr>
        <w:suppressAutoHyphens w:val="0"/>
        <w:spacing w:line="276" w:lineRule="auto"/>
        <w:contextualSpacing/>
        <w:rPr>
          <w:rFonts w:asciiTheme="minorHAnsi" w:eastAsia="Calibri" w:hAnsiTheme="minorHAnsi" w:cstheme="minorHAnsi"/>
          <w:color w:val="000000"/>
          <w:sz w:val="22"/>
          <w:szCs w:val="22"/>
        </w:rPr>
      </w:pPr>
      <w:r w:rsidRPr="000850CE">
        <w:rPr>
          <w:rFonts w:asciiTheme="minorHAnsi" w:hAnsiTheme="minorHAnsi" w:cstheme="minorHAnsi"/>
          <w:color w:val="000000"/>
          <w:sz w:val="22"/>
          <w:szCs w:val="22"/>
          <w:shd w:val="clear" w:color="auto" w:fill="FFFFFF"/>
        </w:rPr>
        <w:t>Wide experience in using various IDEs', Notepad++, Eclipse, Sublime Text, Web Storm and Visual Studio. </w:t>
      </w:r>
    </w:p>
    <w:p w:rsidR="00955B40" w:rsidRPr="000850CE" w:rsidRDefault="007E45FA" w:rsidP="00F4572B">
      <w:pPr>
        <w:widowControl/>
        <w:numPr>
          <w:ilvl w:val="0"/>
          <w:numId w:val="2"/>
        </w:numPr>
        <w:tabs>
          <w:tab w:val="left" w:pos="360"/>
          <w:tab w:val="left" w:pos="450"/>
        </w:tabs>
        <w:autoSpaceDE w:val="0"/>
        <w:autoSpaceDN w:val="0"/>
        <w:adjustRightInd w:val="0"/>
        <w:jc w:val="both"/>
        <w:rPr>
          <w:rFonts w:asciiTheme="minorHAnsi" w:eastAsia="Microsoft JhengHei" w:hAnsiTheme="minorHAnsi" w:cstheme="minorHAnsi"/>
          <w:color w:val="000000"/>
          <w:sz w:val="22"/>
          <w:szCs w:val="22"/>
        </w:rPr>
      </w:pPr>
      <w:r w:rsidRPr="000850CE">
        <w:rPr>
          <w:rFonts w:asciiTheme="minorHAnsi" w:eastAsia="Microsoft JhengHei" w:hAnsiTheme="minorHAnsi" w:cstheme="minorHAnsi"/>
          <w:color w:val="000000"/>
          <w:sz w:val="22"/>
          <w:szCs w:val="22"/>
        </w:rPr>
        <w:t>Created an internal browser based text editor using HTML, CSS, JQuery.</w:t>
      </w:r>
    </w:p>
    <w:p w:rsidR="0035418A" w:rsidRPr="000850CE" w:rsidRDefault="0035418A" w:rsidP="0035418A">
      <w:pPr>
        <w:pStyle w:val="BodyText"/>
        <w:numPr>
          <w:ilvl w:val="0"/>
          <w:numId w:val="2"/>
        </w:numPr>
        <w:suppressAutoHyphens w:val="0"/>
        <w:spacing w:after="0"/>
        <w:jc w:val="both"/>
        <w:rPr>
          <w:rFonts w:asciiTheme="minorHAnsi" w:hAnsiTheme="minorHAnsi" w:cstheme="minorHAnsi"/>
          <w:color w:val="000000"/>
          <w:sz w:val="22"/>
          <w:szCs w:val="22"/>
        </w:rPr>
      </w:pPr>
      <w:r w:rsidRPr="000850CE">
        <w:rPr>
          <w:rFonts w:asciiTheme="minorHAnsi" w:hAnsiTheme="minorHAnsi" w:cstheme="minorHAnsi"/>
          <w:bCs/>
          <w:color w:val="000000"/>
          <w:sz w:val="22"/>
          <w:szCs w:val="22"/>
        </w:rPr>
        <w:t>Experience in Installing, Configuring and setting up Development Environment using</w:t>
      </w:r>
      <w:r w:rsidRPr="000850CE">
        <w:rPr>
          <w:rFonts w:asciiTheme="minorHAnsi" w:hAnsiTheme="minorHAnsi" w:cstheme="minorHAnsi"/>
          <w:b/>
          <w:bCs/>
          <w:color w:val="000000"/>
          <w:sz w:val="22"/>
          <w:szCs w:val="22"/>
        </w:rPr>
        <w:t xml:space="preserve"> CVS</w:t>
      </w:r>
      <w:r w:rsidRPr="000850CE">
        <w:rPr>
          <w:rFonts w:asciiTheme="minorHAnsi" w:hAnsiTheme="minorHAnsi" w:cstheme="minorHAnsi"/>
          <w:bCs/>
          <w:color w:val="000000"/>
          <w:sz w:val="22"/>
          <w:szCs w:val="22"/>
        </w:rPr>
        <w:t>,</w:t>
      </w:r>
      <w:r w:rsidRPr="000850CE">
        <w:rPr>
          <w:rFonts w:asciiTheme="minorHAnsi" w:hAnsiTheme="minorHAnsi" w:cstheme="minorHAnsi"/>
          <w:b/>
          <w:bCs/>
          <w:color w:val="000000"/>
          <w:sz w:val="22"/>
          <w:szCs w:val="22"/>
        </w:rPr>
        <w:t xml:space="preserve"> Clear Case</w:t>
      </w:r>
      <w:r w:rsidRPr="000850CE">
        <w:rPr>
          <w:rFonts w:asciiTheme="minorHAnsi" w:hAnsiTheme="minorHAnsi" w:cstheme="minorHAnsi"/>
          <w:bCs/>
          <w:color w:val="000000"/>
          <w:sz w:val="22"/>
          <w:szCs w:val="22"/>
        </w:rPr>
        <w:t xml:space="preserve"> and </w:t>
      </w:r>
      <w:r w:rsidRPr="000850CE">
        <w:rPr>
          <w:rFonts w:asciiTheme="minorHAnsi" w:hAnsiTheme="minorHAnsi" w:cstheme="minorHAnsi"/>
          <w:b/>
          <w:bCs/>
          <w:color w:val="000000"/>
          <w:sz w:val="22"/>
          <w:szCs w:val="22"/>
        </w:rPr>
        <w:t>Clear Quest.</w:t>
      </w:r>
    </w:p>
    <w:p w:rsidR="00592F4D" w:rsidRPr="000850CE" w:rsidRDefault="00592F4D" w:rsidP="0035418A">
      <w:pPr>
        <w:pStyle w:val="BodyText"/>
        <w:numPr>
          <w:ilvl w:val="0"/>
          <w:numId w:val="2"/>
        </w:numPr>
        <w:suppressAutoHyphens w:val="0"/>
        <w:spacing w:after="0"/>
        <w:jc w:val="both"/>
        <w:rPr>
          <w:rFonts w:asciiTheme="minorHAnsi" w:hAnsiTheme="minorHAnsi" w:cstheme="minorHAnsi"/>
          <w:color w:val="000000"/>
          <w:sz w:val="22"/>
          <w:szCs w:val="22"/>
        </w:rPr>
      </w:pPr>
      <w:r w:rsidRPr="000850CE">
        <w:rPr>
          <w:rFonts w:asciiTheme="minorHAnsi" w:hAnsiTheme="minorHAnsi" w:cstheme="minorHAnsi"/>
          <w:bCs/>
          <w:color w:val="000000"/>
          <w:sz w:val="22"/>
          <w:szCs w:val="22"/>
        </w:rPr>
        <w:t>Expertise in Backend script using Python.</w:t>
      </w:r>
    </w:p>
    <w:p w:rsidR="00592F4D" w:rsidRPr="000850CE" w:rsidRDefault="00592F4D" w:rsidP="00592F4D">
      <w:pPr>
        <w:pStyle w:val="BodyText"/>
        <w:numPr>
          <w:ilvl w:val="0"/>
          <w:numId w:val="2"/>
        </w:numPr>
        <w:suppressAutoHyphens w:val="0"/>
        <w:spacing w:after="0"/>
        <w:jc w:val="both"/>
        <w:rPr>
          <w:rFonts w:asciiTheme="minorHAnsi" w:hAnsiTheme="minorHAnsi" w:cstheme="minorHAnsi"/>
          <w:color w:val="000000"/>
          <w:sz w:val="22"/>
          <w:szCs w:val="22"/>
        </w:rPr>
      </w:pPr>
      <w:r w:rsidRPr="000850CE">
        <w:rPr>
          <w:rFonts w:asciiTheme="minorHAnsi" w:hAnsiTheme="minorHAnsi" w:cstheme="minorHAnsi"/>
          <w:bCs/>
          <w:color w:val="000000"/>
          <w:sz w:val="22"/>
          <w:szCs w:val="22"/>
        </w:rPr>
        <w:t>Proficient in designing applications using JAVA and J2EE Design patterns.</w:t>
      </w:r>
    </w:p>
    <w:p w:rsidR="0035418A" w:rsidRPr="000850CE" w:rsidRDefault="0035418A" w:rsidP="0035418A">
      <w:pPr>
        <w:pStyle w:val="BodyText"/>
        <w:numPr>
          <w:ilvl w:val="0"/>
          <w:numId w:val="2"/>
        </w:numPr>
        <w:suppressAutoHyphens w:val="0"/>
        <w:spacing w:after="0"/>
        <w:jc w:val="both"/>
        <w:rPr>
          <w:rFonts w:asciiTheme="minorHAnsi" w:hAnsiTheme="minorHAnsi" w:cstheme="minorHAnsi"/>
          <w:b/>
          <w:bCs/>
          <w:color w:val="000000"/>
          <w:sz w:val="22"/>
          <w:szCs w:val="22"/>
        </w:rPr>
      </w:pPr>
      <w:r w:rsidRPr="000850CE">
        <w:rPr>
          <w:rFonts w:asciiTheme="minorHAnsi" w:hAnsiTheme="minorHAnsi" w:cstheme="minorHAnsi"/>
          <w:bCs/>
          <w:color w:val="000000"/>
          <w:sz w:val="22"/>
          <w:szCs w:val="22"/>
        </w:rPr>
        <w:t>Implemented</w:t>
      </w:r>
      <w:r w:rsidRPr="000850CE">
        <w:rPr>
          <w:rFonts w:asciiTheme="minorHAnsi" w:hAnsiTheme="minorHAnsi" w:cstheme="minorHAnsi"/>
          <w:b/>
          <w:bCs/>
          <w:color w:val="000000"/>
          <w:sz w:val="22"/>
          <w:szCs w:val="22"/>
        </w:rPr>
        <w:t xml:space="preserve"> MVC frameworks </w:t>
      </w:r>
      <w:r w:rsidRPr="000850CE">
        <w:rPr>
          <w:rFonts w:asciiTheme="minorHAnsi" w:hAnsiTheme="minorHAnsi" w:cstheme="minorHAnsi"/>
          <w:bCs/>
          <w:color w:val="000000"/>
          <w:sz w:val="22"/>
          <w:szCs w:val="22"/>
        </w:rPr>
        <w:t>using</w:t>
      </w:r>
      <w:r w:rsidRPr="000850CE">
        <w:rPr>
          <w:rFonts w:asciiTheme="minorHAnsi" w:hAnsiTheme="minorHAnsi" w:cstheme="minorHAnsi"/>
          <w:b/>
          <w:bCs/>
          <w:color w:val="000000"/>
          <w:sz w:val="22"/>
          <w:szCs w:val="22"/>
        </w:rPr>
        <w:t xml:space="preserve"> STRUTS</w:t>
      </w:r>
      <w:r w:rsidRPr="000850CE">
        <w:rPr>
          <w:rFonts w:asciiTheme="minorHAnsi" w:hAnsiTheme="minorHAnsi" w:cstheme="minorHAnsi"/>
          <w:bCs/>
          <w:color w:val="000000"/>
          <w:sz w:val="22"/>
          <w:szCs w:val="22"/>
        </w:rPr>
        <w:t xml:space="preserve"> and </w:t>
      </w:r>
      <w:r w:rsidRPr="000850CE">
        <w:rPr>
          <w:rFonts w:asciiTheme="minorHAnsi" w:hAnsiTheme="minorHAnsi" w:cstheme="minorHAnsi"/>
          <w:b/>
          <w:bCs/>
          <w:color w:val="000000"/>
          <w:sz w:val="22"/>
          <w:szCs w:val="22"/>
        </w:rPr>
        <w:t>SPRINGS.</w:t>
      </w:r>
    </w:p>
    <w:p w:rsidR="0035418A" w:rsidRPr="000850CE" w:rsidRDefault="0035418A" w:rsidP="0035418A">
      <w:pPr>
        <w:pStyle w:val="BodyText"/>
        <w:numPr>
          <w:ilvl w:val="0"/>
          <w:numId w:val="2"/>
        </w:numPr>
        <w:suppressAutoHyphens w:val="0"/>
        <w:spacing w:after="0"/>
        <w:jc w:val="both"/>
        <w:rPr>
          <w:rFonts w:asciiTheme="minorHAnsi" w:hAnsiTheme="minorHAnsi" w:cstheme="minorHAnsi"/>
          <w:b/>
          <w:bCs/>
          <w:color w:val="000000"/>
          <w:sz w:val="22"/>
          <w:szCs w:val="22"/>
        </w:rPr>
      </w:pPr>
      <w:r w:rsidRPr="000850CE">
        <w:rPr>
          <w:rFonts w:asciiTheme="minorHAnsi" w:hAnsiTheme="minorHAnsi" w:cstheme="minorHAnsi"/>
          <w:bCs/>
          <w:color w:val="000000"/>
          <w:sz w:val="22"/>
          <w:szCs w:val="22"/>
        </w:rPr>
        <w:t>Used latest Object/Relational persistence and query service</w:t>
      </w:r>
      <w:r w:rsidRPr="000850CE">
        <w:rPr>
          <w:rFonts w:asciiTheme="minorHAnsi" w:hAnsiTheme="minorHAnsi" w:cstheme="minorHAnsi"/>
          <w:b/>
          <w:bCs/>
          <w:color w:val="000000"/>
          <w:sz w:val="22"/>
          <w:szCs w:val="22"/>
        </w:rPr>
        <w:t xml:space="preserve"> (ORM) Hibernate </w:t>
      </w:r>
      <w:r w:rsidRPr="000850CE">
        <w:rPr>
          <w:rFonts w:asciiTheme="minorHAnsi" w:hAnsiTheme="minorHAnsi" w:cstheme="minorHAnsi"/>
          <w:bCs/>
          <w:color w:val="000000"/>
          <w:sz w:val="22"/>
          <w:szCs w:val="22"/>
        </w:rPr>
        <w:t>in combination with</w:t>
      </w:r>
      <w:r w:rsidRPr="000850CE">
        <w:rPr>
          <w:rFonts w:asciiTheme="minorHAnsi" w:hAnsiTheme="minorHAnsi" w:cstheme="minorHAnsi"/>
          <w:b/>
          <w:bCs/>
          <w:color w:val="000000"/>
          <w:sz w:val="22"/>
          <w:szCs w:val="22"/>
        </w:rPr>
        <w:t xml:space="preserve"> Struts, Spring </w:t>
      </w:r>
      <w:r w:rsidRPr="000850CE">
        <w:rPr>
          <w:rFonts w:asciiTheme="minorHAnsi" w:hAnsiTheme="minorHAnsi" w:cstheme="minorHAnsi"/>
          <w:bCs/>
          <w:color w:val="000000"/>
          <w:sz w:val="22"/>
          <w:szCs w:val="22"/>
        </w:rPr>
        <w:t>in a</w:t>
      </w:r>
      <w:r w:rsidRPr="000850CE">
        <w:rPr>
          <w:rFonts w:asciiTheme="minorHAnsi" w:hAnsiTheme="minorHAnsi" w:cstheme="minorHAnsi"/>
          <w:b/>
          <w:bCs/>
          <w:color w:val="000000"/>
          <w:sz w:val="22"/>
          <w:szCs w:val="22"/>
        </w:rPr>
        <w:t xml:space="preserve"> J2EE framework.</w:t>
      </w:r>
    </w:p>
    <w:p w:rsidR="0035418A" w:rsidRPr="000850CE" w:rsidRDefault="0035418A" w:rsidP="0035418A">
      <w:pPr>
        <w:pStyle w:val="BodyText"/>
        <w:numPr>
          <w:ilvl w:val="0"/>
          <w:numId w:val="2"/>
        </w:numPr>
        <w:suppressAutoHyphens w:val="0"/>
        <w:spacing w:after="0"/>
        <w:jc w:val="both"/>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Working knowledge of</w:t>
      </w:r>
      <w:r w:rsidRPr="000850CE">
        <w:rPr>
          <w:rFonts w:asciiTheme="minorHAnsi" w:hAnsiTheme="minorHAnsi" w:cstheme="minorHAnsi"/>
          <w:b/>
          <w:bCs/>
          <w:color w:val="000000"/>
          <w:sz w:val="22"/>
          <w:szCs w:val="22"/>
        </w:rPr>
        <w:t xml:space="preserve"> JDBC, Oracle, SQL </w:t>
      </w:r>
      <w:r w:rsidRPr="000850CE">
        <w:rPr>
          <w:rFonts w:asciiTheme="minorHAnsi" w:hAnsiTheme="minorHAnsi" w:cstheme="minorHAnsi"/>
          <w:bCs/>
          <w:color w:val="000000"/>
          <w:sz w:val="22"/>
          <w:szCs w:val="22"/>
        </w:rPr>
        <w:t>and</w:t>
      </w:r>
      <w:r w:rsidRPr="000850CE">
        <w:rPr>
          <w:rFonts w:asciiTheme="minorHAnsi" w:hAnsiTheme="minorHAnsi" w:cstheme="minorHAnsi"/>
          <w:b/>
          <w:bCs/>
          <w:color w:val="000000"/>
          <w:sz w:val="22"/>
          <w:szCs w:val="22"/>
        </w:rPr>
        <w:t xml:space="preserve"> PL/SQL. </w:t>
      </w:r>
      <w:r w:rsidRPr="000850CE">
        <w:rPr>
          <w:rFonts w:asciiTheme="minorHAnsi" w:hAnsiTheme="minorHAnsi" w:cstheme="minorHAnsi"/>
          <w:bCs/>
          <w:color w:val="000000"/>
          <w:sz w:val="22"/>
          <w:szCs w:val="22"/>
        </w:rPr>
        <w:t>Solid understanding of Relation Database Theory.</w:t>
      </w:r>
    </w:p>
    <w:p w:rsidR="0035418A" w:rsidRPr="000850CE" w:rsidRDefault="0035418A" w:rsidP="0035418A">
      <w:pPr>
        <w:pStyle w:val="BodyText"/>
        <w:numPr>
          <w:ilvl w:val="0"/>
          <w:numId w:val="2"/>
        </w:numPr>
        <w:suppressAutoHyphens w:val="0"/>
        <w:spacing w:after="0"/>
        <w:jc w:val="both"/>
        <w:rPr>
          <w:rFonts w:asciiTheme="minorHAnsi" w:eastAsia="SimSun" w:hAnsiTheme="minorHAnsi" w:cstheme="minorHAnsi"/>
          <w:color w:val="000000"/>
          <w:sz w:val="22"/>
          <w:szCs w:val="22"/>
        </w:rPr>
      </w:pPr>
      <w:r w:rsidRPr="000850CE">
        <w:rPr>
          <w:rFonts w:asciiTheme="minorHAnsi" w:hAnsiTheme="minorHAnsi" w:cstheme="minorHAnsi"/>
          <w:bCs/>
          <w:color w:val="000000"/>
          <w:sz w:val="22"/>
          <w:szCs w:val="22"/>
        </w:rPr>
        <w:t>Experience in designing and developing applications using</w:t>
      </w:r>
      <w:r w:rsidRPr="000850CE">
        <w:rPr>
          <w:rFonts w:asciiTheme="minorHAnsi" w:hAnsiTheme="minorHAnsi" w:cstheme="minorHAnsi"/>
          <w:b/>
          <w:bCs/>
          <w:color w:val="000000"/>
          <w:sz w:val="22"/>
          <w:szCs w:val="22"/>
        </w:rPr>
        <w:t xml:space="preserve"> UML </w:t>
      </w:r>
      <w:r w:rsidRPr="000850CE">
        <w:rPr>
          <w:rFonts w:asciiTheme="minorHAnsi" w:hAnsiTheme="minorHAnsi" w:cstheme="minorHAnsi"/>
          <w:bCs/>
          <w:color w:val="000000"/>
          <w:sz w:val="22"/>
          <w:szCs w:val="22"/>
        </w:rPr>
        <w:t>tools like</w:t>
      </w:r>
      <w:r w:rsidRPr="000850CE">
        <w:rPr>
          <w:rFonts w:asciiTheme="minorHAnsi" w:hAnsiTheme="minorHAnsi" w:cstheme="minorHAnsi"/>
          <w:b/>
          <w:bCs/>
          <w:color w:val="000000"/>
          <w:sz w:val="22"/>
          <w:szCs w:val="22"/>
        </w:rPr>
        <w:t xml:space="preserve"> My Eclipse, Rational Rose </w:t>
      </w:r>
      <w:r w:rsidRPr="000850CE">
        <w:rPr>
          <w:rFonts w:asciiTheme="minorHAnsi" w:hAnsiTheme="minorHAnsi" w:cstheme="minorHAnsi"/>
          <w:bCs/>
          <w:color w:val="000000"/>
          <w:sz w:val="22"/>
          <w:szCs w:val="22"/>
        </w:rPr>
        <w:t>and</w:t>
      </w:r>
      <w:r w:rsidRPr="000850CE">
        <w:rPr>
          <w:rFonts w:asciiTheme="minorHAnsi" w:hAnsiTheme="minorHAnsi" w:cstheme="minorHAnsi"/>
          <w:b/>
          <w:bCs/>
          <w:color w:val="000000"/>
          <w:sz w:val="22"/>
          <w:szCs w:val="22"/>
        </w:rPr>
        <w:t xml:space="preserve"> Microsoft Visio.</w:t>
      </w:r>
    </w:p>
    <w:p w:rsidR="0035418A" w:rsidRPr="000850CE" w:rsidRDefault="0035418A" w:rsidP="0035418A">
      <w:pPr>
        <w:widowControl/>
        <w:numPr>
          <w:ilvl w:val="0"/>
          <w:numId w:val="2"/>
        </w:numPr>
        <w:tabs>
          <w:tab w:val="right" w:pos="9360"/>
        </w:tabs>
        <w:ind w:right="360"/>
        <w:jc w:val="both"/>
        <w:rPr>
          <w:rFonts w:asciiTheme="minorHAnsi" w:hAnsiTheme="minorHAnsi" w:cstheme="minorHAnsi"/>
          <w:color w:val="000000"/>
          <w:sz w:val="22"/>
          <w:szCs w:val="22"/>
        </w:rPr>
      </w:pPr>
      <w:r w:rsidRPr="000850CE">
        <w:rPr>
          <w:rFonts w:asciiTheme="minorHAnsi" w:hAnsiTheme="minorHAnsi" w:cstheme="minorHAnsi"/>
          <w:snapToGrid w:val="0"/>
          <w:color w:val="000000"/>
          <w:sz w:val="22"/>
          <w:szCs w:val="22"/>
        </w:rPr>
        <w:t xml:space="preserve">Good exposure on </w:t>
      </w:r>
      <w:r w:rsidRPr="000850CE">
        <w:rPr>
          <w:rFonts w:asciiTheme="minorHAnsi" w:hAnsiTheme="minorHAnsi" w:cstheme="minorHAnsi"/>
          <w:b/>
          <w:snapToGrid w:val="0"/>
          <w:color w:val="000000"/>
          <w:sz w:val="22"/>
          <w:szCs w:val="22"/>
        </w:rPr>
        <w:t xml:space="preserve">Java Web Services </w:t>
      </w:r>
      <w:r w:rsidRPr="000850CE">
        <w:rPr>
          <w:rFonts w:asciiTheme="minorHAnsi" w:hAnsiTheme="minorHAnsi" w:cstheme="minorHAnsi"/>
          <w:snapToGrid w:val="0"/>
          <w:color w:val="000000"/>
          <w:sz w:val="22"/>
          <w:szCs w:val="22"/>
        </w:rPr>
        <w:t xml:space="preserve">using </w:t>
      </w:r>
      <w:r w:rsidRPr="000850CE">
        <w:rPr>
          <w:rFonts w:asciiTheme="minorHAnsi" w:hAnsiTheme="minorHAnsi" w:cstheme="minorHAnsi"/>
          <w:b/>
          <w:snapToGrid w:val="0"/>
          <w:color w:val="000000"/>
          <w:sz w:val="22"/>
          <w:szCs w:val="22"/>
        </w:rPr>
        <w:t>SOAP</w:t>
      </w:r>
      <w:r w:rsidRPr="000850CE">
        <w:rPr>
          <w:rFonts w:asciiTheme="minorHAnsi" w:hAnsiTheme="minorHAnsi" w:cstheme="minorHAnsi"/>
          <w:snapToGrid w:val="0"/>
          <w:color w:val="000000"/>
          <w:sz w:val="22"/>
          <w:szCs w:val="22"/>
        </w:rPr>
        <w:t>,</w:t>
      </w:r>
      <w:r w:rsidRPr="000850CE">
        <w:rPr>
          <w:rFonts w:asciiTheme="minorHAnsi" w:hAnsiTheme="minorHAnsi" w:cstheme="minorHAnsi"/>
          <w:b/>
          <w:snapToGrid w:val="0"/>
          <w:color w:val="000000"/>
          <w:sz w:val="22"/>
          <w:szCs w:val="22"/>
        </w:rPr>
        <w:t xml:space="preserve"> WSDL</w:t>
      </w:r>
      <w:r w:rsidRPr="000850CE">
        <w:rPr>
          <w:rFonts w:asciiTheme="minorHAnsi" w:hAnsiTheme="minorHAnsi" w:cstheme="minorHAnsi"/>
          <w:snapToGrid w:val="0"/>
          <w:color w:val="000000"/>
          <w:sz w:val="22"/>
          <w:szCs w:val="22"/>
        </w:rPr>
        <w:t>.</w:t>
      </w:r>
    </w:p>
    <w:p w:rsidR="00955B40" w:rsidRPr="000850CE" w:rsidRDefault="00955B40" w:rsidP="00955B40">
      <w:pPr>
        <w:widowControl/>
        <w:numPr>
          <w:ilvl w:val="0"/>
          <w:numId w:val="2"/>
        </w:numPr>
        <w:tabs>
          <w:tab w:val="right" w:pos="9360"/>
        </w:tabs>
        <w:ind w:right="360"/>
        <w:jc w:val="both"/>
        <w:rPr>
          <w:rFonts w:asciiTheme="minorHAnsi" w:hAnsiTheme="minorHAnsi" w:cstheme="minorHAnsi"/>
          <w:color w:val="000000"/>
          <w:sz w:val="22"/>
          <w:szCs w:val="22"/>
        </w:rPr>
      </w:pPr>
      <w:r w:rsidRPr="000850CE">
        <w:rPr>
          <w:rFonts w:asciiTheme="minorHAnsi" w:hAnsiTheme="minorHAnsi" w:cstheme="minorHAnsi"/>
          <w:snapToGrid w:val="0"/>
          <w:color w:val="000000"/>
          <w:sz w:val="22"/>
          <w:szCs w:val="22"/>
        </w:rPr>
        <w:t xml:space="preserve">Expertise in creating </w:t>
      </w:r>
      <w:r w:rsidRPr="000850CE">
        <w:rPr>
          <w:rFonts w:asciiTheme="minorHAnsi" w:hAnsiTheme="minorHAnsi" w:cstheme="minorHAnsi"/>
          <w:b/>
          <w:bCs/>
          <w:snapToGrid w:val="0"/>
          <w:color w:val="000000"/>
          <w:sz w:val="22"/>
          <w:szCs w:val="22"/>
        </w:rPr>
        <w:t>Software Requirements Document (SRD), preparing Functional Design Document (FDD), Detailed Technical Design Document (TDD), UML Diagrams</w:t>
      </w:r>
      <w:r w:rsidRPr="000850CE">
        <w:rPr>
          <w:rFonts w:asciiTheme="minorHAnsi" w:hAnsiTheme="minorHAnsi" w:cstheme="minorHAnsi"/>
          <w:snapToGrid w:val="0"/>
          <w:color w:val="000000"/>
          <w:sz w:val="22"/>
          <w:szCs w:val="22"/>
        </w:rPr>
        <w:t>, Effort estimation, coding standards, design / code review and test cases documents.</w:t>
      </w:r>
    </w:p>
    <w:p w:rsidR="00E95039" w:rsidRPr="000850CE" w:rsidRDefault="007E3842" w:rsidP="00FD1948">
      <w:pPr>
        <w:pStyle w:val="BodyText"/>
        <w:numPr>
          <w:ilvl w:val="0"/>
          <w:numId w:val="2"/>
        </w:numPr>
        <w:suppressAutoHyphens w:val="0"/>
        <w:spacing w:after="0"/>
        <w:jc w:val="both"/>
        <w:rPr>
          <w:rFonts w:asciiTheme="minorHAnsi" w:hAnsiTheme="minorHAnsi" w:cstheme="minorHAnsi"/>
          <w:bCs/>
          <w:color w:val="000000"/>
          <w:sz w:val="22"/>
          <w:szCs w:val="22"/>
        </w:rPr>
      </w:pPr>
      <w:r w:rsidRPr="000850CE">
        <w:rPr>
          <w:rFonts w:asciiTheme="minorHAnsi" w:hAnsiTheme="minorHAnsi" w:cstheme="minorHAnsi"/>
          <w:color w:val="000000"/>
          <w:sz w:val="22"/>
          <w:szCs w:val="22"/>
          <w:lang w:eastAsia="en-US"/>
        </w:rPr>
        <w:t>Worked under</w:t>
      </w:r>
      <w:r w:rsidR="00955B40" w:rsidRPr="000850CE">
        <w:rPr>
          <w:rFonts w:asciiTheme="minorHAnsi" w:hAnsiTheme="minorHAnsi" w:cstheme="minorHAnsi"/>
          <w:b/>
          <w:bCs/>
          <w:color w:val="000000"/>
          <w:sz w:val="22"/>
          <w:szCs w:val="22"/>
        </w:rPr>
        <w:t>Agile</w:t>
      </w:r>
      <w:r w:rsidR="00955B40" w:rsidRPr="000850CE">
        <w:rPr>
          <w:rFonts w:asciiTheme="minorHAnsi" w:hAnsiTheme="minorHAnsi" w:cstheme="minorHAnsi"/>
          <w:bCs/>
          <w:color w:val="000000"/>
          <w:sz w:val="22"/>
          <w:szCs w:val="22"/>
        </w:rPr>
        <w:t xml:space="preserve"> and </w:t>
      </w:r>
      <w:r w:rsidR="00955B40" w:rsidRPr="000850CE">
        <w:rPr>
          <w:rFonts w:asciiTheme="minorHAnsi" w:hAnsiTheme="minorHAnsi" w:cstheme="minorHAnsi"/>
          <w:b/>
          <w:bCs/>
          <w:color w:val="000000"/>
          <w:sz w:val="22"/>
          <w:szCs w:val="22"/>
        </w:rPr>
        <w:t>Scrum</w:t>
      </w:r>
      <w:r w:rsidR="00955B40" w:rsidRPr="000850CE">
        <w:rPr>
          <w:rFonts w:asciiTheme="minorHAnsi" w:hAnsiTheme="minorHAnsi" w:cstheme="minorHAnsi"/>
          <w:bCs/>
          <w:color w:val="000000"/>
          <w:sz w:val="22"/>
          <w:szCs w:val="22"/>
        </w:rPr>
        <w:t xml:space="preserve"> Methodology.</w:t>
      </w:r>
    </w:p>
    <w:p w:rsidR="00E95039" w:rsidRPr="000850CE" w:rsidRDefault="00E95039">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u w:val="single"/>
          <w:shd w:val="clear" w:color="auto" w:fill="FFFFFF"/>
        </w:rPr>
      </w:pPr>
    </w:p>
    <w:p w:rsidR="00502F99" w:rsidRPr="000850CE" w:rsidRDefault="00306DB2">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u w:val="single"/>
          <w:shd w:val="clear" w:color="auto" w:fill="FFFFFF"/>
        </w:rPr>
      </w:pPr>
      <w:r w:rsidRPr="000850CE">
        <w:rPr>
          <w:rFonts w:asciiTheme="minorHAnsi" w:hAnsiTheme="minorHAnsi" w:cstheme="minorHAnsi"/>
          <w:b/>
          <w:color w:val="000000"/>
          <w:sz w:val="22"/>
          <w:szCs w:val="22"/>
          <w:u w:val="single"/>
          <w:shd w:val="clear" w:color="auto" w:fill="FFFFFF"/>
        </w:rPr>
        <w:t>Technical Skills:</w:t>
      </w:r>
    </w:p>
    <w:p w:rsidR="007F663B" w:rsidRPr="000850CE" w:rsidRDefault="007F663B">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shd w:val="clear" w:color="auto" w:fill="FFFFFF"/>
        </w:rPr>
      </w:pP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397"/>
        <w:gridCol w:w="4795"/>
      </w:tblGrid>
      <w:tr w:rsidR="005654FE" w:rsidRPr="000850CE">
        <w:trPr>
          <w:trHeight w:val="278"/>
        </w:trPr>
        <w:tc>
          <w:tcPr>
            <w:tcW w:w="3397" w:type="dxa"/>
          </w:tcPr>
          <w:p w:rsidR="00306DB2" w:rsidRPr="000850CE" w:rsidRDefault="00306DB2">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shd w:val="clear" w:color="auto" w:fill="FFFFFF"/>
              </w:rPr>
            </w:pPr>
            <w:r w:rsidRPr="000850CE">
              <w:rPr>
                <w:rFonts w:asciiTheme="minorHAnsi" w:hAnsiTheme="minorHAnsi" w:cstheme="minorHAnsi"/>
                <w:b/>
                <w:color w:val="000000"/>
                <w:sz w:val="22"/>
                <w:szCs w:val="22"/>
              </w:rPr>
              <w:t>Languages:</w:t>
            </w:r>
          </w:p>
        </w:tc>
        <w:tc>
          <w:tcPr>
            <w:tcW w:w="4795" w:type="dxa"/>
          </w:tcPr>
          <w:p w:rsidR="00306DB2" w:rsidRPr="000850CE" w:rsidRDefault="00306DB2" w:rsidP="007E45FA">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shd w:val="clear" w:color="auto" w:fill="FFFFFF"/>
              </w:rPr>
            </w:pPr>
            <w:r w:rsidRPr="000850CE">
              <w:rPr>
                <w:rFonts w:asciiTheme="minorHAnsi" w:hAnsiTheme="minorHAnsi" w:cstheme="minorHAnsi"/>
                <w:bCs/>
                <w:color w:val="000000"/>
                <w:sz w:val="22"/>
                <w:szCs w:val="22"/>
              </w:rPr>
              <w:t>Java,C,</w:t>
            </w:r>
            <w:r w:rsidR="007E45FA" w:rsidRPr="000850CE">
              <w:rPr>
                <w:rFonts w:asciiTheme="minorHAnsi" w:hAnsiTheme="minorHAnsi" w:cstheme="minorHAnsi"/>
                <w:bCs/>
                <w:color w:val="000000"/>
                <w:sz w:val="22"/>
                <w:szCs w:val="22"/>
              </w:rPr>
              <w:t>C++</w:t>
            </w:r>
            <w:r w:rsidR="00811F77" w:rsidRPr="000850CE">
              <w:rPr>
                <w:rFonts w:asciiTheme="minorHAnsi" w:hAnsiTheme="minorHAnsi" w:cstheme="minorHAnsi"/>
                <w:bCs/>
                <w:color w:val="000000"/>
                <w:sz w:val="22"/>
                <w:szCs w:val="22"/>
              </w:rPr>
              <w:t>, Ruby</w:t>
            </w:r>
          </w:p>
        </w:tc>
      </w:tr>
      <w:tr w:rsidR="00665930" w:rsidRPr="000850CE">
        <w:trPr>
          <w:trHeight w:val="687"/>
        </w:trPr>
        <w:tc>
          <w:tcPr>
            <w:tcW w:w="3397" w:type="dxa"/>
          </w:tcPr>
          <w:p w:rsidR="00306DB2" w:rsidRPr="000850CE" w:rsidRDefault="00306DB2">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rPr>
            </w:pPr>
            <w:r w:rsidRPr="000850CE">
              <w:rPr>
                <w:rFonts w:asciiTheme="minorHAnsi" w:hAnsiTheme="minorHAnsi" w:cstheme="minorHAnsi"/>
                <w:b/>
                <w:color w:val="000000"/>
                <w:sz w:val="22"/>
                <w:szCs w:val="22"/>
              </w:rPr>
              <w:t xml:space="preserve">Java/J2EE </w:t>
            </w:r>
          </w:p>
          <w:p w:rsidR="00306DB2" w:rsidRPr="000850CE" w:rsidRDefault="00306DB2">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shd w:val="clear" w:color="auto" w:fill="FFFFFF"/>
              </w:rPr>
            </w:pPr>
            <w:r w:rsidRPr="000850CE">
              <w:rPr>
                <w:rFonts w:asciiTheme="minorHAnsi" w:hAnsiTheme="minorHAnsi" w:cstheme="minorHAnsi"/>
                <w:b/>
                <w:color w:val="000000"/>
                <w:sz w:val="22"/>
                <w:szCs w:val="22"/>
              </w:rPr>
              <w:t>Enterprise Technologies</w:t>
            </w:r>
            <w:r w:rsidR="00592371" w:rsidRPr="000850CE">
              <w:rPr>
                <w:rFonts w:asciiTheme="minorHAnsi" w:hAnsiTheme="minorHAnsi" w:cstheme="minorHAnsi"/>
                <w:b/>
                <w:color w:val="000000"/>
                <w:sz w:val="22"/>
                <w:szCs w:val="22"/>
              </w:rPr>
              <w:t>&amp;Tools</w:t>
            </w:r>
          </w:p>
        </w:tc>
        <w:tc>
          <w:tcPr>
            <w:tcW w:w="4795" w:type="dxa"/>
          </w:tcPr>
          <w:p w:rsidR="00306DB2" w:rsidRPr="000850CE" w:rsidRDefault="00306DB2" w:rsidP="000C709C">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JDBC</w:t>
            </w:r>
            <w:r w:rsidR="007E45FA" w:rsidRPr="000850CE">
              <w:rPr>
                <w:rFonts w:asciiTheme="minorHAnsi" w:hAnsiTheme="minorHAnsi" w:cstheme="minorHAnsi"/>
                <w:bCs/>
                <w:color w:val="000000"/>
                <w:sz w:val="22"/>
                <w:szCs w:val="22"/>
              </w:rPr>
              <w:t>, JSP, Servlets, EJB, JSTL, JMS.</w:t>
            </w:r>
            <w:r w:rsidR="00592371" w:rsidRPr="000850CE">
              <w:rPr>
                <w:rFonts w:asciiTheme="minorHAnsi" w:hAnsiTheme="minorHAnsi" w:cstheme="minorHAnsi"/>
                <w:color w:val="000000"/>
                <w:sz w:val="22"/>
                <w:szCs w:val="22"/>
              </w:rPr>
              <w:t xml:space="preserve"> Eclipse IDE, NetBeans, Dreamweaver</w:t>
            </w:r>
          </w:p>
        </w:tc>
      </w:tr>
      <w:tr w:rsidR="005654FE" w:rsidRPr="000850CE">
        <w:trPr>
          <w:trHeight w:val="460"/>
        </w:trPr>
        <w:tc>
          <w:tcPr>
            <w:tcW w:w="3397" w:type="dxa"/>
          </w:tcPr>
          <w:p w:rsidR="00306DB2" w:rsidRPr="000850CE" w:rsidRDefault="00306DB2">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shd w:val="clear" w:color="auto" w:fill="FFFFFF"/>
              </w:rPr>
            </w:pPr>
            <w:r w:rsidRPr="000850CE">
              <w:rPr>
                <w:rFonts w:asciiTheme="minorHAnsi" w:hAnsiTheme="minorHAnsi" w:cstheme="minorHAnsi"/>
                <w:b/>
                <w:color w:val="000000"/>
                <w:sz w:val="22"/>
                <w:szCs w:val="22"/>
              </w:rPr>
              <w:t>J2EE Web Services:</w:t>
            </w:r>
          </w:p>
        </w:tc>
        <w:tc>
          <w:tcPr>
            <w:tcW w:w="4795" w:type="dxa"/>
          </w:tcPr>
          <w:p w:rsidR="00306DB2" w:rsidRPr="000850CE" w:rsidRDefault="00306DB2">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shd w:val="clear" w:color="auto" w:fill="FFFFFF"/>
              </w:rPr>
            </w:pPr>
            <w:r w:rsidRPr="000850CE">
              <w:rPr>
                <w:rFonts w:asciiTheme="minorHAnsi" w:hAnsiTheme="minorHAnsi" w:cstheme="minorHAnsi"/>
                <w:color w:val="000000"/>
                <w:sz w:val="22"/>
                <w:szCs w:val="22"/>
              </w:rPr>
              <w:t xml:space="preserve">SOAP, REST, WSDL, JAX-RS, JAX-RPC, </w:t>
            </w:r>
            <w:r w:rsidRPr="000850CE">
              <w:rPr>
                <w:rFonts w:asciiTheme="minorHAnsi" w:hAnsiTheme="minorHAnsi" w:cstheme="minorHAnsi"/>
                <w:bCs/>
                <w:color w:val="000000"/>
                <w:sz w:val="22"/>
                <w:szCs w:val="22"/>
              </w:rPr>
              <w:t>JAXP, JAXB.</w:t>
            </w:r>
          </w:p>
        </w:tc>
      </w:tr>
      <w:tr w:rsidR="005654FE" w:rsidRPr="000850CE">
        <w:trPr>
          <w:trHeight w:val="528"/>
        </w:trPr>
        <w:tc>
          <w:tcPr>
            <w:tcW w:w="3397" w:type="dxa"/>
          </w:tcPr>
          <w:p w:rsidR="00306DB2" w:rsidRPr="000850CE" w:rsidRDefault="00306DB2">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shd w:val="clear" w:color="auto" w:fill="FFFFFF"/>
              </w:rPr>
            </w:pPr>
            <w:r w:rsidRPr="000850CE">
              <w:rPr>
                <w:rFonts w:asciiTheme="minorHAnsi" w:hAnsiTheme="minorHAnsi" w:cstheme="minorHAnsi"/>
                <w:b/>
                <w:color w:val="000000"/>
                <w:sz w:val="22"/>
                <w:szCs w:val="22"/>
              </w:rPr>
              <w:lastRenderedPageBreak/>
              <w:t>Web Technologies:</w:t>
            </w:r>
          </w:p>
        </w:tc>
        <w:tc>
          <w:tcPr>
            <w:tcW w:w="4795" w:type="dxa"/>
          </w:tcPr>
          <w:p w:rsidR="00306DB2" w:rsidRPr="000850CE" w:rsidRDefault="00306DB2" w:rsidP="000C709C">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shd w:val="clear" w:color="auto" w:fill="FFFFFF"/>
              </w:rPr>
            </w:pPr>
            <w:r w:rsidRPr="000850CE">
              <w:rPr>
                <w:rFonts w:asciiTheme="minorHAnsi" w:hAnsiTheme="minorHAnsi" w:cstheme="minorHAnsi"/>
                <w:color w:val="000000"/>
                <w:sz w:val="22"/>
                <w:szCs w:val="22"/>
              </w:rPr>
              <w:t xml:space="preserve">HTML5, DHTML, XHTML, CSS3,JSP, Java Script, </w:t>
            </w:r>
            <w:r w:rsidR="00E87829" w:rsidRPr="000850CE">
              <w:rPr>
                <w:rFonts w:asciiTheme="minorHAnsi" w:hAnsiTheme="minorHAnsi" w:cstheme="minorHAnsi"/>
                <w:color w:val="000000"/>
                <w:sz w:val="22"/>
                <w:szCs w:val="22"/>
              </w:rPr>
              <w:t>AJAX,</w:t>
            </w:r>
            <w:r w:rsidRPr="000850CE">
              <w:rPr>
                <w:rFonts w:asciiTheme="minorHAnsi" w:hAnsiTheme="minorHAnsi" w:cstheme="minorHAnsi"/>
                <w:color w:val="000000"/>
                <w:sz w:val="22"/>
                <w:szCs w:val="22"/>
              </w:rPr>
              <w:t xml:space="preserve"> JSON.</w:t>
            </w:r>
            <w:r w:rsidR="000C709C" w:rsidRPr="000850CE">
              <w:rPr>
                <w:rFonts w:asciiTheme="minorHAnsi" w:hAnsiTheme="minorHAnsi" w:cstheme="minorHAnsi"/>
                <w:color w:val="000000"/>
                <w:sz w:val="22"/>
                <w:szCs w:val="22"/>
              </w:rPr>
              <w:t xml:space="preserve"> JQuery, JSON, Content Management Systems</w:t>
            </w:r>
            <w:r w:rsidR="00797D24" w:rsidRPr="000850CE">
              <w:rPr>
                <w:rFonts w:asciiTheme="minorHAnsi" w:hAnsiTheme="minorHAnsi" w:cstheme="minorHAnsi"/>
                <w:color w:val="000000"/>
                <w:sz w:val="22"/>
                <w:szCs w:val="22"/>
              </w:rPr>
              <w:t>,Cold Fusion</w:t>
            </w:r>
            <w:r w:rsidR="00F848B4" w:rsidRPr="000850CE">
              <w:rPr>
                <w:rFonts w:asciiTheme="minorHAnsi" w:hAnsiTheme="minorHAnsi" w:cstheme="minorHAnsi"/>
                <w:color w:val="000000"/>
                <w:sz w:val="22"/>
                <w:szCs w:val="22"/>
              </w:rPr>
              <w:t>,Full Stack Web</w:t>
            </w:r>
            <w:r w:rsidR="000E6E24" w:rsidRPr="000850CE">
              <w:rPr>
                <w:rFonts w:asciiTheme="minorHAnsi" w:hAnsiTheme="minorHAnsi" w:cstheme="minorHAnsi"/>
                <w:color w:val="000000"/>
                <w:sz w:val="22"/>
                <w:szCs w:val="22"/>
              </w:rPr>
              <w:t xml:space="preserve">, </w:t>
            </w:r>
            <w:r w:rsidR="000850CE" w:rsidRPr="000850CE">
              <w:rPr>
                <w:rFonts w:asciiTheme="minorHAnsi" w:hAnsiTheme="minorHAnsi" w:cstheme="minorHAnsi"/>
                <w:color w:val="000000"/>
                <w:sz w:val="22"/>
                <w:szCs w:val="22"/>
              </w:rPr>
              <w:t xml:space="preserve">Websphere, </w:t>
            </w:r>
            <w:r w:rsidR="000E6E24" w:rsidRPr="000850CE">
              <w:rPr>
                <w:rFonts w:asciiTheme="minorHAnsi" w:hAnsiTheme="minorHAnsi" w:cstheme="minorHAnsi"/>
                <w:color w:val="000000"/>
                <w:sz w:val="22"/>
                <w:szCs w:val="22"/>
              </w:rPr>
              <w:t>PHP,SQL, Laravel, MVC, OOP, Android Java</w:t>
            </w:r>
          </w:p>
        </w:tc>
      </w:tr>
      <w:tr w:rsidR="005654FE" w:rsidRPr="000850CE">
        <w:trPr>
          <w:trHeight w:val="528"/>
        </w:trPr>
        <w:tc>
          <w:tcPr>
            <w:tcW w:w="3397" w:type="dxa"/>
          </w:tcPr>
          <w:p w:rsidR="00306DB2" w:rsidRPr="000850CE" w:rsidRDefault="00306DB2">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rPr>
            </w:pPr>
            <w:r w:rsidRPr="000850CE">
              <w:rPr>
                <w:rFonts w:asciiTheme="minorHAnsi" w:hAnsiTheme="minorHAnsi" w:cstheme="minorHAnsi"/>
                <w:b/>
                <w:bCs/>
                <w:color w:val="000000"/>
                <w:sz w:val="22"/>
                <w:szCs w:val="22"/>
              </w:rPr>
              <w:t>JavaScript Frameworks:</w:t>
            </w:r>
          </w:p>
        </w:tc>
        <w:tc>
          <w:tcPr>
            <w:tcW w:w="4795" w:type="dxa"/>
          </w:tcPr>
          <w:p w:rsidR="00306DB2" w:rsidRPr="000850CE" w:rsidRDefault="00306DB2" w:rsidP="007E45FA">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color w:val="000000"/>
                <w:sz w:val="22"/>
                <w:szCs w:val="22"/>
                <w:shd w:val="clear" w:color="auto" w:fill="FFFFFF"/>
              </w:rPr>
            </w:pPr>
            <w:r w:rsidRPr="000850CE">
              <w:rPr>
                <w:rFonts w:asciiTheme="minorHAnsi" w:hAnsiTheme="minorHAnsi" w:cstheme="minorHAnsi"/>
                <w:color w:val="000000"/>
                <w:sz w:val="22"/>
                <w:szCs w:val="22"/>
              </w:rPr>
              <w:t>Bootstrap, AngularJS, EXT JS,JQuery.</w:t>
            </w:r>
          </w:p>
        </w:tc>
      </w:tr>
      <w:tr w:rsidR="00665930" w:rsidRPr="000850CE">
        <w:trPr>
          <w:trHeight w:val="278"/>
        </w:trPr>
        <w:tc>
          <w:tcPr>
            <w:tcW w:w="3397" w:type="dxa"/>
          </w:tcPr>
          <w:p w:rsidR="00306DB2" w:rsidRPr="000850CE" w:rsidRDefault="00306DB2">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shd w:val="clear" w:color="auto" w:fill="FFFFFF"/>
              </w:rPr>
            </w:pPr>
            <w:r w:rsidRPr="000850CE">
              <w:rPr>
                <w:rFonts w:asciiTheme="minorHAnsi" w:hAnsiTheme="minorHAnsi" w:cstheme="minorHAnsi"/>
                <w:b/>
                <w:color w:val="000000"/>
                <w:sz w:val="22"/>
                <w:szCs w:val="22"/>
              </w:rPr>
              <w:t>Methodologies:</w:t>
            </w:r>
          </w:p>
        </w:tc>
        <w:tc>
          <w:tcPr>
            <w:tcW w:w="4795" w:type="dxa"/>
          </w:tcPr>
          <w:p w:rsidR="00306DB2" w:rsidRPr="000850CE" w:rsidRDefault="00306DB2" w:rsidP="0035418A">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shd w:val="clear" w:color="auto" w:fill="FFFFFF"/>
              </w:rPr>
            </w:pPr>
            <w:r w:rsidRPr="000850CE">
              <w:rPr>
                <w:rFonts w:asciiTheme="minorHAnsi" w:hAnsiTheme="minorHAnsi" w:cstheme="minorHAnsi"/>
                <w:bCs/>
                <w:color w:val="000000"/>
                <w:sz w:val="22"/>
                <w:szCs w:val="22"/>
              </w:rPr>
              <w:t xml:space="preserve">SDLC, </w:t>
            </w:r>
            <w:r w:rsidR="0035418A" w:rsidRPr="000850CE">
              <w:rPr>
                <w:rFonts w:asciiTheme="minorHAnsi" w:hAnsiTheme="minorHAnsi" w:cstheme="minorHAnsi"/>
                <w:bCs/>
                <w:color w:val="000000"/>
                <w:sz w:val="22"/>
                <w:szCs w:val="22"/>
              </w:rPr>
              <w:t>Waterfall</w:t>
            </w:r>
            <w:r w:rsidRPr="000850CE">
              <w:rPr>
                <w:rFonts w:asciiTheme="minorHAnsi" w:hAnsiTheme="minorHAnsi" w:cstheme="minorHAnsi"/>
                <w:bCs/>
                <w:color w:val="000000"/>
                <w:sz w:val="22"/>
                <w:szCs w:val="22"/>
              </w:rPr>
              <w:t>, Agile.</w:t>
            </w:r>
          </w:p>
        </w:tc>
      </w:tr>
      <w:tr w:rsidR="005654FE" w:rsidRPr="000850CE">
        <w:trPr>
          <w:trHeight w:val="278"/>
        </w:trPr>
        <w:tc>
          <w:tcPr>
            <w:tcW w:w="3397" w:type="dxa"/>
          </w:tcPr>
          <w:p w:rsidR="00306DB2" w:rsidRPr="000850CE" w:rsidRDefault="00306DB2">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rPr>
            </w:pPr>
            <w:r w:rsidRPr="000850CE">
              <w:rPr>
                <w:rFonts w:asciiTheme="minorHAnsi" w:hAnsiTheme="minorHAnsi" w:cstheme="minorHAnsi"/>
                <w:b/>
                <w:color w:val="000000"/>
                <w:sz w:val="22"/>
                <w:szCs w:val="22"/>
              </w:rPr>
              <w:t>Operating Systems:</w:t>
            </w:r>
          </w:p>
        </w:tc>
        <w:tc>
          <w:tcPr>
            <w:tcW w:w="4795" w:type="dxa"/>
          </w:tcPr>
          <w:p w:rsidR="00306DB2" w:rsidRPr="000850CE" w:rsidRDefault="000C709C" w:rsidP="007E45FA">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Cs/>
                <w:color w:val="000000"/>
                <w:sz w:val="22"/>
                <w:szCs w:val="22"/>
              </w:rPr>
            </w:pPr>
            <w:r w:rsidRPr="000850CE">
              <w:rPr>
                <w:rFonts w:asciiTheme="minorHAnsi" w:hAnsiTheme="minorHAnsi" w:cstheme="minorHAnsi"/>
                <w:color w:val="000000"/>
                <w:sz w:val="22"/>
                <w:szCs w:val="22"/>
              </w:rPr>
              <w:t>Windows XP/Vista/7/8,a MAC OS X</w:t>
            </w:r>
          </w:p>
        </w:tc>
      </w:tr>
      <w:tr w:rsidR="00127D37" w:rsidRPr="000850CE">
        <w:trPr>
          <w:trHeight w:val="278"/>
        </w:trPr>
        <w:tc>
          <w:tcPr>
            <w:tcW w:w="3397" w:type="dxa"/>
          </w:tcPr>
          <w:p w:rsidR="00127D37" w:rsidRPr="000850CE" w:rsidRDefault="00127D37">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rPr>
            </w:pPr>
            <w:r w:rsidRPr="000850CE">
              <w:rPr>
                <w:rFonts w:asciiTheme="minorHAnsi" w:hAnsiTheme="minorHAnsi" w:cstheme="minorHAnsi"/>
                <w:b/>
                <w:color w:val="000000"/>
                <w:sz w:val="22"/>
                <w:szCs w:val="22"/>
              </w:rPr>
              <w:t>Design Tools:</w:t>
            </w:r>
          </w:p>
        </w:tc>
        <w:tc>
          <w:tcPr>
            <w:tcW w:w="4795" w:type="dxa"/>
          </w:tcPr>
          <w:p w:rsidR="00127D37" w:rsidRPr="000850CE" w:rsidRDefault="00127D37" w:rsidP="007E45FA">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color w:val="000000"/>
                <w:sz w:val="22"/>
                <w:szCs w:val="22"/>
              </w:rPr>
            </w:pPr>
            <w:r w:rsidRPr="000850CE">
              <w:rPr>
                <w:rFonts w:asciiTheme="minorHAnsi" w:hAnsiTheme="minorHAnsi" w:cstheme="minorHAnsi"/>
                <w:color w:val="353535"/>
                <w:sz w:val="22"/>
                <w:szCs w:val="22"/>
                <w:shd w:val="clear" w:color="auto" w:fill="FFFFFF"/>
              </w:rPr>
              <w:t>Axure, Balsamiq, Sketchflow, Visio</w:t>
            </w:r>
          </w:p>
        </w:tc>
      </w:tr>
      <w:tr w:rsidR="00157BC7" w:rsidRPr="000850CE">
        <w:trPr>
          <w:trHeight w:val="278"/>
        </w:trPr>
        <w:tc>
          <w:tcPr>
            <w:tcW w:w="3397" w:type="dxa"/>
          </w:tcPr>
          <w:p w:rsidR="00157BC7" w:rsidRPr="000850CE" w:rsidRDefault="00157BC7">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rPr>
            </w:pPr>
            <w:r w:rsidRPr="000850CE">
              <w:rPr>
                <w:rFonts w:asciiTheme="minorHAnsi" w:hAnsiTheme="minorHAnsi" w:cstheme="minorHAnsi"/>
                <w:b/>
                <w:color w:val="000000"/>
                <w:sz w:val="22"/>
                <w:szCs w:val="22"/>
              </w:rPr>
              <w:t>Adobe Tools:</w:t>
            </w:r>
          </w:p>
        </w:tc>
        <w:tc>
          <w:tcPr>
            <w:tcW w:w="4795" w:type="dxa"/>
          </w:tcPr>
          <w:p w:rsidR="00157BC7" w:rsidRPr="000850CE" w:rsidRDefault="00157BC7" w:rsidP="007E45FA">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color w:val="353535"/>
                <w:sz w:val="22"/>
                <w:szCs w:val="22"/>
                <w:shd w:val="clear" w:color="auto" w:fill="FFFFFF"/>
              </w:rPr>
            </w:pPr>
            <w:r w:rsidRPr="000850CE">
              <w:rPr>
                <w:rFonts w:asciiTheme="minorHAnsi" w:hAnsiTheme="minorHAnsi" w:cstheme="minorHAnsi"/>
                <w:color w:val="353535"/>
                <w:sz w:val="22"/>
                <w:szCs w:val="22"/>
                <w:shd w:val="clear" w:color="auto" w:fill="FFFFFF"/>
              </w:rPr>
              <w:t>Photoshop, Illustrator, Flash</w:t>
            </w:r>
          </w:p>
        </w:tc>
      </w:tr>
    </w:tbl>
    <w:p w:rsidR="00306DB2" w:rsidRPr="000850CE" w:rsidRDefault="00306DB2" w:rsidP="00480612">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rFonts w:asciiTheme="minorHAnsi" w:hAnsiTheme="minorHAnsi" w:cstheme="minorHAnsi"/>
          <w:b/>
          <w:color w:val="000000"/>
          <w:sz w:val="22"/>
          <w:szCs w:val="22"/>
          <w:shd w:val="clear" w:color="auto" w:fill="FFFFFF"/>
        </w:rPr>
      </w:pPr>
    </w:p>
    <w:p w:rsidR="00306DB2" w:rsidRPr="000850CE" w:rsidRDefault="00306DB2">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u w:val="single"/>
          <w:shd w:val="clear" w:color="auto" w:fill="FFFFFF"/>
        </w:rPr>
      </w:pPr>
      <w:r w:rsidRPr="000850CE">
        <w:rPr>
          <w:rFonts w:asciiTheme="minorHAnsi" w:hAnsiTheme="minorHAnsi" w:cstheme="minorHAnsi"/>
          <w:b/>
          <w:color w:val="000000"/>
          <w:sz w:val="22"/>
          <w:szCs w:val="22"/>
          <w:u w:val="single"/>
          <w:shd w:val="clear" w:color="auto" w:fill="FFFFFF"/>
        </w:rPr>
        <w:t>PROFESSIONAL EXPERIENCE:</w:t>
      </w:r>
    </w:p>
    <w:p w:rsidR="00571BBE" w:rsidRPr="000850CE" w:rsidRDefault="00571BBE">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u w:val="single"/>
          <w:shd w:val="clear" w:color="auto" w:fill="FFFFFF"/>
        </w:rPr>
      </w:pPr>
    </w:p>
    <w:p w:rsidR="00306DB2" w:rsidRPr="000850CE" w:rsidRDefault="001C5998">
      <w:pPr>
        <w:rPr>
          <w:rFonts w:asciiTheme="minorHAnsi" w:hAnsiTheme="minorHAnsi" w:cstheme="minorHAnsi"/>
          <w:b/>
          <w:color w:val="000000"/>
          <w:sz w:val="22"/>
          <w:szCs w:val="22"/>
        </w:rPr>
      </w:pPr>
      <w:r w:rsidRPr="000850CE">
        <w:rPr>
          <w:rFonts w:asciiTheme="minorHAnsi" w:hAnsiTheme="minorHAnsi" w:cstheme="minorHAnsi"/>
          <w:b/>
          <w:color w:val="000000"/>
          <w:sz w:val="22"/>
          <w:szCs w:val="22"/>
        </w:rPr>
        <w:t>T</w:t>
      </w:r>
      <w:r w:rsidR="00496F3D" w:rsidRPr="000850CE">
        <w:rPr>
          <w:rFonts w:asciiTheme="minorHAnsi" w:hAnsiTheme="minorHAnsi" w:cstheme="minorHAnsi"/>
          <w:b/>
          <w:color w:val="000000"/>
          <w:sz w:val="22"/>
          <w:szCs w:val="22"/>
        </w:rPr>
        <w:t>O</w:t>
      </w:r>
      <w:r w:rsidR="00325624" w:rsidRPr="000850CE">
        <w:rPr>
          <w:rFonts w:asciiTheme="minorHAnsi" w:hAnsiTheme="minorHAnsi" w:cstheme="minorHAnsi"/>
          <w:b/>
          <w:color w:val="000000"/>
          <w:sz w:val="22"/>
          <w:szCs w:val="22"/>
        </w:rPr>
        <w:t>YOTA,</w:t>
      </w:r>
      <w:r w:rsidR="00751535" w:rsidRPr="000850CE">
        <w:rPr>
          <w:rFonts w:asciiTheme="minorHAnsi" w:hAnsiTheme="minorHAnsi" w:cstheme="minorHAnsi"/>
          <w:b/>
          <w:color w:val="000000"/>
          <w:sz w:val="22"/>
          <w:szCs w:val="22"/>
        </w:rPr>
        <w:t>Torrance,CA</w:t>
      </w:r>
      <w:r w:rsidR="00C35275" w:rsidRPr="000850CE">
        <w:rPr>
          <w:rFonts w:asciiTheme="minorHAnsi" w:hAnsiTheme="minorHAnsi" w:cstheme="minorHAnsi"/>
          <w:b/>
          <w:color w:val="000000"/>
          <w:sz w:val="22"/>
          <w:szCs w:val="22"/>
        </w:rPr>
        <w:t>Feb</w:t>
      </w:r>
      <w:r w:rsidR="00E94CEB" w:rsidRPr="000850CE">
        <w:rPr>
          <w:rFonts w:asciiTheme="minorHAnsi" w:hAnsiTheme="minorHAnsi" w:cstheme="minorHAnsi"/>
          <w:b/>
          <w:color w:val="000000"/>
          <w:sz w:val="22"/>
          <w:szCs w:val="22"/>
        </w:rPr>
        <w:t>’16-</w:t>
      </w:r>
      <w:r w:rsidR="00D715B0" w:rsidRPr="000850CE">
        <w:rPr>
          <w:rFonts w:asciiTheme="minorHAnsi" w:eastAsia="Times New Roman" w:hAnsiTheme="minorHAnsi" w:cstheme="minorHAnsi"/>
          <w:b/>
          <w:bCs/>
          <w:color w:val="000000"/>
          <w:sz w:val="22"/>
          <w:szCs w:val="22"/>
        </w:rPr>
        <w:t>TILL</w:t>
      </w:r>
      <w:r w:rsidR="00EE28D2" w:rsidRPr="000850CE">
        <w:rPr>
          <w:rFonts w:asciiTheme="minorHAnsi" w:eastAsia="Times New Roman" w:hAnsiTheme="minorHAnsi" w:cstheme="minorHAnsi"/>
          <w:b/>
          <w:bCs/>
          <w:color w:val="000000"/>
          <w:sz w:val="22"/>
          <w:szCs w:val="22"/>
        </w:rPr>
        <w:t>DATE</w:t>
      </w:r>
    </w:p>
    <w:p w:rsidR="007E45FA" w:rsidRPr="000850CE" w:rsidRDefault="005A45AD" w:rsidP="007E45FA">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shd w:val="clear" w:color="auto" w:fill="FFFFFF"/>
        </w:rPr>
      </w:pPr>
      <w:r w:rsidRPr="000850CE">
        <w:rPr>
          <w:rFonts w:asciiTheme="minorHAnsi" w:hAnsiTheme="minorHAnsi" w:cstheme="minorHAnsi"/>
          <w:b/>
          <w:color w:val="000000"/>
          <w:sz w:val="22"/>
          <w:szCs w:val="22"/>
          <w:shd w:val="clear" w:color="auto" w:fill="FFFFFF"/>
        </w:rPr>
        <w:t xml:space="preserve">Sr. UI </w:t>
      </w:r>
      <w:r w:rsidR="00726B9D" w:rsidRPr="000850CE">
        <w:rPr>
          <w:rFonts w:asciiTheme="minorHAnsi" w:hAnsiTheme="minorHAnsi" w:cstheme="minorHAnsi"/>
          <w:b/>
          <w:color w:val="000000"/>
          <w:sz w:val="22"/>
          <w:szCs w:val="22"/>
          <w:shd w:val="clear" w:color="auto" w:fill="FFFFFF"/>
        </w:rPr>
        <w:t>Developer</w:t>
      </w:r>
    </w:p>
    <w:p w:rsidR="001D17CD" w:rsidRPr="000850CE" w:rsidRDefault="00571BBE" w:rsidP="00EE28D2">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color w:val="000000"/>
          <w:sz w:val="22"/>
          <w:szCs w:val="22"/>
          <w:shd w:val="clear" w:color="auto" w:fill="FFFFFF"/>
        </w:rPr>
      </w:pPr>
      <w:r w:rsidRPr="000850CE">
        <w:rPr>
          <w:rFonts w:asciiTheme="minorHAnsi" w:hAnsiTheme="minorHAnsi" w:cstheme="minorHAnsi"/>
          <w:b/>
          <w:color w:val="000000"/>
          <w:sz w:val="22"/>
          <w:szCs w:val="22"/>
          <w:shd w:val="clear" w:color="auto" w:fill="FFFFFF"/>
        </w:rPr>
        <w:t>Project Description:</w:t>
      </w:r>
    </w:p>
    <w:p w:rsidR="00C577AB" w:rsidRPr="000850CE" w:rsidRDefault="00D60F8E" w:rsidP="00EE28D2">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color w:val="000000"/>
          <w:sz w:val="22"/>
          <w:szCs w:val="22"/>
          <w:shd w:val="clear" w:color="auto" w:fill="FFFFFF"/>
        </w:rPr>
      </w:pPr>
      <w:r w:rsidRPr="000850CE">
        <w:rPr>
          <w:rFonts w:asciiTheme="minorHAnsi" w:hAnsiTheme="minorHAnsi" w:cstheme="minorHAnsi"/>
          <w:color w:val="000000"/>
          <w:sz w:val="22"/>
          <w:szCs w:val="22"/>
          <w:shd w:val="clear" w:color="auto" w:fill="FFFFFF"/>
        </w:rPr>
        <w:t xml:space="preserve">Toyota is one of the largest company among manufacturing cars. In the Toyota </w:t>
      </w:r>
      <w:r w:rsidR="00C577AB" w:rsidRPr="000850CE">
        <w:rPr>
          <w:rFonts w:asciiTheme="minorHAnsi" w:hAnsiTheme="minorHAnsi" w:cstheme="minorHAnsi"/>
          <w:color w:val="000000"/>
          <w:sz w:val="22"/>
          <w:szCs w:val="22"/>
          <w:shd w:val="clear" w:color="auto" w:fill="FFFFFF"/>
        </w:rPr>
        <w:t>headquarters we handled internal portal where we store the data of all products we sell.</w:t>
      </w:r>
    </w:p>
    <w:p w:rsidR="0031001E" w:rsidRPr="000850CE" w:rsidRDefault="001D17CD" w:rsidP="00EE28D2">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rPr>
      </w:pPr>
      <w:r w:rsidRPr="000850CE">
        <w:rPr>
          <w:rFonts w:asciiTheme="minorHAnsi" w:hAnsiTheme="minorHAnsi" w:cstheme="minorHAnsi"/>
          <w:b/>
          <w:color w:val="000000"/>
          <w:sz w:val="22"/>
          <w:szCs w:val="22"/>
        </w:rPr>
        <w:t>Responsibilities:</w:t>
      </w:r>
    </w:p>
    <w:p w:rsidR="0031001E" w:rsidRPr="000850CE" w:rsidRDefault="0031001E" w:rsidP="0031001E">
      <w:pPr>
        <w:pStyle w:val="ListParagraph"/>
        <w:widowControl/>
        <w:numPr>
          <w:ilvl w:val="0"/>
          <w:numId w:val="3"/>
        </w:numPr>
        <w:suppressAutoHyphens w:val="0"/>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 xml:space="preserve">Involved in all the phases of SDLC including </w:t>
      </w:r>
      <w:r w:rsidRPr="000850CE">
        <w:rPr>
          <w:rFonts w:asciiTheme="minorHAnsi" w:hAnsiTheme="minorHAnsi" w:cstheme="minorHAnsi"/>
          <w:bCs/>
          <w:color w:val="000000"/>
          <w:sz w:val="22"/>
          <w:szCs w:val="22"/>
        </w:rPr>
        <w:t xml:space="preserve">Requirements Collection, Design </w:t>
      </w:r>
      <w:r w:rsidRPr="000850CE">
        <w:rPr>
          <w:rFonts w:asciiTheme="minorHAnsi" w:hAnsiTheme="minorHAnsi" w:cstheme="minorHAnsi"/>
          <w:color w:val="000000"/>
          <w:sz w:val="22"/>
          <w:szCs w:val="22"/>
        </w:rPr>
        <w:t>&amp;</w:t>
      </w:r>
      <w:r w:rsidRPr="000850CE">
        <w:rPr>
          <w:rFonts w:asciiTheme="minorHAnsi" w:hAnsiTheme="minorHAnsi" w:cstheme="minorHAnsi"/>
          <w:bCs/>
          <w:color w:val="000000"/>
          <w:sz w:val="22"/>
          <w:szCs w:val="22"/>
        </w:rPr>
        <w:t xml:space="preserve">Analysis </w:t>
      </w:r>
      <w:r w:rsidRPr="000850CE">
        <w:rPr>
          <w:rFonts w:asciiTheme="minorHAnsi" w:hAnsiTheme="minorHAnsi" w:cstheme="minorHAnsi"/>
          <w:color w:val="000000"/>
          <w:sz w:val="22"/>
          <w:szCs w:val="22"/>
        </w:rPr>
        <w:t>of the</w:t>
      </w:r>
      <w:r w:rsidRPr="000850CE">
        <w:rPr>
          <w:rFonts w:asciiTheme="minorHAnsi" w:hAnsiTheme="minorHAnsi" w:cstheme="minorHAnsi"/>
          <w:bCs/>
          <w:color w:val="000000"/>
          <w:sz w:val="22"/>
          <w:szCs w:val="22"/>
        </w:rPr>
        <w:t xml:space="preserve"> Customer Specifications,</w:t>
      </w:r>
      <w:r w:rsidR="000850CE" w:rsidRPr="000850CE">
        <w:rPr>
          <w:rFonts w:asciiTheme="minorHAnsi" w:hAnsiTheme="minorHAnsi" w:cstheme="minorHAnsi"/>
          <w:bCs/>
          <w:color w:val="000000"/>
          <w:sz w:val="22"/>
          <w:szCs w:val="22"/>
        </w:rPr>
        <w:t xml:space="preserve"> </w:t>
      </w:r>
      <w:r w:rsidRPr="000850CE">
        <w:rPr>
          <w:rFonts w:asciiTheme="minorHAnsi" w:hAnsiTheme="minorHAnsi" w:cstheme="minorHAnsi"/>
          <w:color w:val="000000"/>
          <w:sz w:val="22"/>
          <w:szCs w:val="22"/>
          <w:shd w:val="clear" w:color="auto" w:fill="FFFFFF"/>
        </w:rPr>
        <w:t>Object Oriented Programming Analysis and Design (OOAD),</w:t>
      </w:r>
      <w:r w:rsidRPr="000850CE">
        <w:rPr>
          <w:rFonts w:asciiTheme="minorHAnsi" w:hAnsiTheme="minorHAnsi" w:cstheme="minorHAnsi"/>
          <w:bCs/>
          <w:color w:val="000000"/>
          <w:sz w:val="22"/>
          <w:szCs w:val="22"/>
        </w:rPr>
        <w:t>Development</w:t>
      </w:r>
      <w:r w:rsidRPr="000850CE">
        <w:rPr>
          <w:rFonts w:asciiTheme="minorHAnsi" w:hAnsiTheme="minorHAnsi" w:cstheme="minorHAnsi"/>
          <w:color w:val="000000"/>
          <w:sz w:val="22"/>
          <w:szCs w:val="22"/>
        </w:rPr>
        <w:t>&amp;</w:t>
      </w:r>
      <w:r w:rsidRPr="000850CE">
        <w:rPr>
          <w:rFonts w:asciiTheme="minorHAnsi" w:hAnsiTheme="minorHAnsi" w:cstheme="minorHAnsi"/>
          <w:bCs/>
          <w:color w:val="000000"/>
          <w:sz w:val="22"/>
          <w:szCs w:val="22"/>
        </w:rPr>
        <w:t xml:space="preserve">Customization </w:t>
      </w:r>
      <w:r w:rsidRPr="000850CE">
        <w:rPr>
          <w:rFonts w:asciiTheme="minorHAnsi" w:hAnsiTheme="minorHAnsi" w:cstheme="minorHAnsi"/>
          <w:color w:val="000000"/>
          <w:sz w:val="22"/>
          <w:szCs w:val="22"/>
        </w:rPr>
        <w:t>of the Application.</w:t>
      </w:r>
    </w:p>
    <w:p w:rsidR="0031001E" w:rsidRPr="000850CE" w:rsidRDefault="0031001E" w:rsidP="0031001E">
      <w:pPr>
        <w:pStyle w:val="ListParagraph"/>
        <w:numPr>
          <w:ilvl w:val="0"/>
          <w:numId w:val="3"/>
        </w:numPr>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 xml:space="preserve">Developed web interface for Users Modules using </w:t>
      </w:r>
      <w:r w:rsidRPr="000850CE">
        <w:rPr>
          <w:rFonts w:asciiTheme="minorHAnsi" w:hAnsiTheme="minorHAnsi" w:cstheme="minorHAnsi"/>
          <w:b/>
          <w:color w:val="000000"/>
          <w:sz w:val="22"/>
          <w:szCs w:val="22"/>
        </w:rPr>
        <w:t>JSP, HTML, XML, CSS, Java Script, AJAX</w:t>
      </w:r>
      <w:r w:rsidRPr="000850CE">
        <w:rPr>
          <w:rFonts w:asciiTheme="minorHAnsi" w:hAnsiTheme="minorHAnsi" w:cstheme="minorHAnsi"/>
          <w:color w:val="000000"/>
          <w:sz w:val="22"/>
          <w:szCs w:val="22"/>
        </w:rPr>
        <w:t>, and</w:t>
      </w:r>
      <w:r w:rsidRPr="000850CE">
        <w:rPr>
          <w:rFonts w:asciiTheme="minorHAnsi" w:hAnsiTheme="minorHAnsi" w:cstheme="minorHAnsi"/>
          <w:b/>
          <w:color w:val="000000"/>
          <w:sz w:val="22"/>
          <w:szCs w:val="22"/>
        </w:rPr>
        <w:t xml:space="preserve"> Action Servlets</w:t>
      </w:r>
      <w:r w:rsidRPr="000850CE">
        <w:rPr>
          <w:rFonts w:asciiTheme="minorHAnsi" w:hAnsiTheme="minorHAnsi" w:cstheme="minorHAnsi"/>
          <w:color w:val="000000"/>
          <w:sz w:val="22"/>
          <w:szCs w:val="22"/>
        </w:rPr>
        <w:t xml:space="preserve"> with </w:t>
      </w:r>
      <w:r w:rsidRPr="000850CE">
        <w:rPr>
          <w:rFonts w:asciiTheme="minorHAnsi" w:hAnsiTheme="minorHAnsi" w:cstheme="minorHAnsi"/>
          <w:b/>
          <w:color w:val="000000"/>
          <w:sz w:val="22"/>
          <w:szCs w:val="22"/>
        </w:rPr>
        <w:t>Struts Framework, spring frame work</w:t>
      </w:r>
    </w:p>
    <w:p w:rsidR="0031001E" w:rsidRPr="000850CE" w:rsidRDefault="0031001E" w:rsidP="0031001E">
      <w:pPr>
        <w:pStyle w:val="ListParagraph"/>
        <w:numPr>
          <w:ilvl w:val="0"/>
          <w:numId w:val="3"/>
        </w:numPr>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 xml:space="preserve">Implemented User Friendly UI design with </w:t>
      </w:r>
      <w:r w:rsidRPr="000850CE">
        <w:rPr>
          <w:rFonts w:asciiTheme="minorHAnsi" w:hAnsiTheme="minorHAnsi" w:cstheme="minorHAnsi"/>
          <w:b/>
          <w:color w:val="000000"/>
          <w:sz w:val="22"/>
          <w:szCs w:val="22"/>
        </w:rPr>
        <w:t>HTML, CSS</w:t>
      </w:r>
      <w:r w:rsidRPr="000850CE">
        <w:rPr>
          <w:rFonts w:asciiTheme="minorHAnsi" w:hAnsiTheme="minorHAnsi" w:cstheme="minorHAnsi"/>
          <w:color w:val="000000"/>
          <w:sz w:val="22"/>
          <w:szCs w:val="22"/>
        </w:rPr>
        <w:t xml:space="preserve"> and </w:t>
      </w:r>
      <w:r w:rsidRPr="000850CE">
        <w:rPr>
          <w:rFonts w:asciiTheme="minorHAnsi" w:hAnsiTheme="minorHAnsi" w:cstheme="minorHAnsi"/>
          <w:b/>
          <w:color w:val="000000"/>
          <w:sz w:val="22"/>
          <w:szCs w:val="22"/>
        </w:rPr>
        <w:t>JavaScript</w:t>
      </w:r>
      <w:r w:rsidRPr="000850CE">
        <w:rPr>
          <w:rFonts w:asciiTheme="minorHAnsi" w:hAnsiTheme="minorHAnsi" w:cstheme="minorHAnsi"/>
          <w:color w:val="000000"/>
          <w:sz w:val="22"/>
          <w:szCs w:val="22"/>
        </w:rPr>
        <w:t xml:space="preserve"> for client side validation and form submission functions.</w:t>
      </w:r>
    </w:p>
    <w:p w:rsidR="000850CE" w:rsidRPr="000850CE" w:rsidRDefault="00F135A3" w:rsidP="00236BDA">
      <w:pPr>
        <w:pStyle w:val="ListParagraph"/>
        <w:numPr>
          <w:ilvl w:val="0"/>
          <w:numId w:val="3"/>
        </w:numPr>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Involved in designing the user experience interface UI/UX strategy, UI requirements, converting findings into UI designs.</w:t>
      </w:r>
    </w:p>
    <w:p w:rsidR="0031001E" w:rsidRPr="000850CE" w:rsidRDefault="0031001E" w:rsidP="00236BDA">
      <w:pPr>
        <w:pStyle w:val="ListParagraph"/>
        <w:numPr>
          <w:ilvl w:val="0"/>
          <w:numId w:val="3"/>
        </w:numPr>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 xml:space="preserve">Created </w:t>
      </w:r>
      <w:r w:rsidRPr="000850CE">
        <w:rPr>
          <w:rFonts w:asciiTheme="minorHAnsi" w:hAnsiTheme="minorHAnsi" w:cstheme="minorHAnsi"/>
          <w:b/>
          <w:color w:val="000000"/>
          <w:sz w:val="22"/>
          <w:szCs w:val="22"/>
        </w:rPr>
        <w:t>Angular JS controllers</w:t>
      </w:r>
      <w:r w:rsidRPr="000850CE">
        <w:rPr>
          <w:rFonts w:asciiTheme="minorHAnsi" w:hAnsiTheme="minorHAnsi" w:cstheme="minorHAnsi"/>
          <w:color w:val="000000"/>
          <w:sz w:val="22"/>
          <w:szCs w:val="22"/>
        </w:rPr>
        <w:t xml:space="preserve"> and </w:t>
      </w:r>
      <w:r w:rsidRPr="000850CE">
        <w:rPr>
          <w:rFonts w:asciiTheme="minorHAnsi" w:hAnsiTheme="minorHAnsi" w:cstheme="minorHAnsi"/>
          <w:b/>
          <w:color w:val="000000"/>
          <w:sz w:val="22"/>
          <w:szCs w:val="22"/>
        </w:rPr>
        <w:t>services</w:t>
      </w:r>
      <w:r w:rsidRPr="000850CE">
        <w:rPr>
          <w:rFonts w:asciiTheme="minorHAnsi" w:hAnsiTheme="minorHAnsi" w:cstheme="minorHAnsi"/>
          <w:color w:val="000000"/>
          <w:sz w:val="22"/>
          <w:szCs w:val="22"/>
        </w:rPr>
        <w:t>.</w:t>
      </w:r>
    </w:p>
    <w:p w:rsidR="0031001E" w:rsidRPr="000850CE" w:rsidRDefault="0031001E" w:rsidP="0031001E">
      <w:pPr>
        <w:pStyle w:val="ListParagraph"/>
        <w:numPr>
          <w:ilvl w:val="0"/>
          <w:numId w:val="3"/>
        </w:numPr>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 xml:space="preserve">Called Rest web services through </w:t>
      </w:r>
      <w:r w:rsidRPr="000850CE">
        <w:rPr>
          <w:rFonts w:asciiTheme="minorHAnsi" w:hAnsiTheme="minorHAnsi" w:cstheme="minorHAnsi"/>
          <w:b/>
          <w:color w:val="000000"/>
          <w:sz w:val="22"/>
          <w:szCs w:val="22"/>
        </w:rPr>
        <w:t>Angular js</w:t>
      </w:r>
      <w:r w:rsidRPr="000850CE">
        <w:rPr>
          <w:rFonts w:asciiTheme="minorHAnsi" w:hAnsiTheme="minorHAnsi" w:cstheme="minorHAnsi"/>
          <w:color w:val="000000"/>
          <w:sz w:val="22"/>
          <w:szCs w:val="22"/>
        </w:rPr>
        <w:t xml:space="preserve"> services to get </w:t>
      </w:r>
      <w:r w:rsidRPr="000850CE">
        <w:rPr>
          <w:rFonts w:asciiTheme="minorHAnsi" w:hAnsiTheme="minorHAnsi" w:cstheme="minorHAnsi"/>
          <w:b/>
          <w:color w:val="000000"/>
          <w:sz w:val="22"/>
          <w:szCs w:val="22"/>
        </w:rPr>
        <w:t xml:space="preserve">JSON Object </w:t>
      </w:r>
      <w:r w:rsidRPr="000850CE">
        <w:rPr>
          <w:rFonts w:asciiTheme="minorHAnsi" w:hAnsiTheme="minorHAnsi" w:cstheme="minorHAnsi"/>
          <w:color w:val="000000"/>
          <w:sz w:val="22"/>
          <w:szCs w:val="22"/>
        </w:rPr>
        <w:t>and modified the response object to display in UI.</w:t>
      </w:r>
    </w:p>
    <w:p w:rsidR="0031001E" w:rsidRPr="000850CE" w:rsidRDefault="0031001E" w:rsidP="0031001E">
      <w:pPr>
        <w:pStyle w:val="ListParagraph"/>
        <w:numPr>
          <w:ilvl w:val="0"/>
          <w:numId w:val="3"/>
        </w:numPr>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Developed Date Time Picker using Object Oriented JavaScript extensively. Responsible for setting up Angular JS framework for UI development. Developed HTML views with HTML5, CSS3, JSON, and AngularJS. </w:t>
      </w:r>
    </w:p>
    <w:p w:rsidR="00687E30" w:rsidRPr="000850CE" w:rsidRDefault="00240FB2" w:rsidP="000D4733">
      <w:pPr>
        <w:pStyle w:val="ListParagraph"/>
        <w:numPr>
          <w:ilvl w:val="0"/>
          <w:numId w:val="3"/>
        </w:numPr>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Move company applications and databases from one Unix server to another for hardware upgrades. </w:t>
      </w:r>
    </w:p>
    <w:p w:rsidR="004529C2" w:rsidRPr="000850CE" w:rsidRDefault="004529C2" w:rsidP="0031001E">
      <w:pPr>
        <w:pStyle w:val="ListParagraph"/>
        <w:numPr>
          <w:ilvl w:val="0"/>
          <w:numId w:val="3"/>
        </w:numPr>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Involved in intense User Interface (UI/UX) operations and client side validations using AJAX toolkit.</w:t>
      </w:r>
    </w:p>
    <w:p w:rsidR="002642CE" w:rsidRPr="000850CE" w:rsidRDefault="002642CE" w:rsidP="0031001E">
      <w:pPr>
        <w:pStyle w:val="ListParagraph"/>
        <w:numPr>
          <w:ilvl w:val="0"/>
          <w:numId w:val="3"/>
        </w:numPr>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Extensive knowledge on XML including XML Schema, XSLT, XPath, and XQuery.</w:t>
      </w:r>
    </w:p>
    <w:p w:rsidR="0031001E" w:rsidRPr="000850CE" w:rsidRDefault="0031001E" w:rsidP="0031001E">
      <w:pPr>
        <w:pStyle w:val="ListParagraph"/>
        <w:numPr>
          <w:ilvl w:val="0"/>
          <w:numId w:val="3"/>
        </w:numPr>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Created Type</w:t>
      </w:r>
      <w:r w:rsidR="000850CE" w:rsidRPr="000850CE">
        <w:rPr>
          <w:rFonts w:asciiTheme="minorHAnsi" w:hAnsiTheme="minorHAnsi" w:cstheme="minorHAnsi"/>
          <w:color w:val="000000"/>
          <w:sz w:val="22"/>
          <w:szCs w:val="22"/>
        </w:rPr>
        <w:t xml:space="preserve"> </w:t>
      </w:r>
      <w:r w:rsidRPr="000850CE">
        <w:rPr>
          <w:rFonts w:asciiTheme="minorHAnsi" w:hAnsiTheme="minorHAnsi" w:cstheme="minorHAnsi"/>
          <w:color w:val="000000"/>
          <w:sz w:val="22"/>
          <w:szCs w:val="22"/>
        </w:rPr>
        <w:t>Script reusable components and services to consume REST API's using Component based architecture provided by angular 2.</w:t>
      </w:r>
    </w:p>
    <w:p w:rsidR="000850CE" w:rsidRPr="000850CE" w:rsidRDefault="000850CE" w:rsidP="0031001E">
      <w:pPr>
        <w:pStyle w:val="ListParagraph"/>
        <w:numPr>
          <w:ilvl w:val="0"/>
          <w:numId w:val="3"/>
        </w:numPr>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Executed admin configurations and deployed applications on WebSphere Application Server (WAS 8.0).</w:t>
      </w:r>
    </w:p>
    <w:p w:rsidR="00D022A1" w:rsidRPr="000850CE" w:rsidRDefault="00D022A1" w:rsidP="0031001E">
      <w:pPr>
        <w:pStyle w:val="ListParagraph"/>
        <w:numPr>
          <w:ilvl w:val="0"/>
          <w:numId w:val="3"/>
        </w:numPr>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 Responsible for backups and recovery for servers at all sites, both Unix and windows servers. </w:t>
      </w:r>
    </w:p>
    <w:p w:rsidR="0031001E" w:rsidRPr="000850CE" w:rsidRDefault="0031001E" w:rsidP="0031001E">
      <w:pPr>
        <w:pStyle w:val="ListParagraph"/>
        <w:numPr>
          <w:ilvl w:val="0"/>
          <w:numId w:val="3"/>
        </w:numPr>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 Using Angular JS created custom directives for data manipulations and to display data in company standard format in UI. </w:t>
      </w:r>
    </w:p>
    <w:p w:rsidR="00876A19" w:rsidRPr="000850CE" w:rsidRDefault="00876A19" w:rsidP="0031001E">
      <w:pPr>
        <w:pStyle w:val="ListParagraph"/>
        <w:numPr>
          <w:ilvl w:val="0"/>
          <w:numId w:val="3"/>
        </w:numPr>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 Involved in Web design and development for the UI interface design, graphic design for printed materials and presentations, illustration, logo design. Used HTML, CSS, and JavaScript. </w:t>
      </w:r>
    </w:p>
    <w:p w:rsidR="009E0EB0" w:rsidRPr="000850CE" w:rsidRDefault="009E0EB0" w:rsidP="0031001E">
      <w:pPr>
        <w:pStyle w:val="ListParagraph"/>
        <w:numPr>
          <w:ilvl w:val="0"/>
          <w:numId w:val="3"/>
        </w:numPr>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Worked in developing dynamic robust UI screens using CSS, HTML, XHTML, XSLT, JavaScript, Bootstrap, Backbone, Sancho Exit's, ember.js and JQuery. </w:t>
      </w:r>
    </w:p>
    <w:p w:rsidR="000A08DB" w:rsidRPr="000850CE" w:rsidRDefault="000A08DB" w:rsidP="0031001E">
      <w:pPr>
        <w:pStyle w:val="ListParagraph"/>
        <w:numPr>
          <w:ilvl w:val="0"/>
          <w:numId w:val="3"/>
        </w:numPr>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Experienced in developing Hybrid Mobile Applications using XML, CSS, HTML, DHTML, XHTML, JavaScript, jQuery, AngularJS, ReactJS and AJAX Technology. </w:t>
      </w:r>
    </w:p>
    <w:p w:rsidR="00BD5324" w:rsidRPr="000850CE" w:rsidRDefault="00BD5324" w:rsidP="0031001E">
      <w:pPr>
        <w:pStyle w:val="ListParagraph"/>
        <w:numPr>
          <w:ilvl w:val="0"/>
          <w:numId w:val="3"/>
        </w:numPr>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Consolidated to a single-page application for a streamlined user experience via AngularJS and AJAX.</w:t>
      </w:r>
    </w:p>
    <w:p w:rsidR="0031001E" w:rsidRPr="000850CE" w:rsidRDefault="0031001E" w:rsidP="0031001E">
      <w:pPr>
        <w:pStyle w:val="ListParagraph"/>
        <w:numPr>
          <w:ilvl w:val="0"/>
          <w:numId w:val="3"/>
        </w:numPr>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 Used Angular JS for data-binding, and Node JS for back-end support with APIs. </w:t>
      </w:r>
    </w:p>
    <w:p w:rsidR="00F44E73" w:rsidRPr="000850CE" w:rsidRDefault="00F44E73" w:rsidP="0031001E">
      <w:pPr>
        <w:pStyle w:val="ListParagraph"/>
        <w:numPr>
          <w:ilvl w:val="0"/>
          <w:numId w:val="3"/>
        </w:numPr>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Skillful in using CSS/CSS3 for embedding media materials into the websites.</w:t>
      </w:r>
    </w:p>
    <w:p w:rsidR="0031001E" w:rsidRPr="000850CE" w:rsidRDefault="0031001E" w:rsidP="0031001E">
      <w:pPr>
        <w:numPr>
          <w:ilvl w:val="0"/>
          <w:numId w:val="3"/>
        </w:numPr>
        <w:tabs>
          <w:tab w:val="left" w:pos="360"/>
        </w:tabs>
        <w:rPr>
          <w:rFonts w:asciiTheme="minorHAnsi" w:hAnsiTheme="minorHAnsi" w:cstheme="minorHAnsi"/>
          <w:color w:val="000000"/>
          <w:sz w:val="22"/>
          <w:szCs w:val="22"/>
        </w:rPr>
      </w:pPr>
      <w:r w:rsidRPr="000850CE">
        <w:rPr>
          <w:rFonts w:asciiTheme="minorHAnsi" w:hAnsiTheme="minorHAnsi" w:cstheme="minorHAnsi"/>
          <w:color w:val="000000"/>
          <w:sz w:val="22"/>
          <w:szCs w:val="22"/>
        </w:rPr>
        <w:t>Managing a production infrastructure on Amazon Web Services VPC utilizing AWS Code Deploy, S3, EC2, container Service, Cloud Formation including Auto Scaling. </w:t>
      </w:r>
    </w:p>
    <w:p w:rsidR="00FF2EC2" w:rsidRPr="000850CE" w:rsidRDefault="00FF2EC2" w:rsidP="0031001E">
      <w:pPr>
        <w:numPr>
          <w:ilvl w:val="0"/>
          <w:numId w:val="3"/>
        </w:numPr>
        <w:tabs>
          <w:tab w:val="left" w:pos="360"/>
        </w:tabs>
        <w:rPr>
          <w:rFonts w:asciiTheme="minorHAnsi" w:hAnsiTheme="minorHAnsi" w:cstheme="minorHAnsi"/>
          <w:color w:val="000000"/>
          <w:sz w:val="22"/>
          <w:szCs w:val="22"/>
        </w:rPr>
      </w:pPr>
      <w:r w:rsidRPr="000850CE">
        <w:rPr>
          <w:rFonts w:asciiTheme="minorHAnsi" w:hAnsiTheme="minorHAnsi" w:cstheme="minorHAnsi"/>
          <w:color w:val="000000"/>
          <w:sz w:val="22"/>
          <w:szCs w:val="22"/>
        </w:rPr>
        <w:lastRenderedPageBreak/>
        <w:t> Experience in creating VM for Linux, Windows and Solaris. LVM, ZFS and zone management.</w:t>
      </w:r>
    </w:p>
    <w:p w:rsidR="0031001E" w:rsidRPr="000850CE" w:rsidRDefault="0031001E" w:rsidP="00FD1948">
      <w:pPr>
        <w:numPr>
          <w:ilvl w:val="0"/>
          <w:numId w:val="3"/>
        </w:numPr>
        <w:tabs>
          <w:tab w:val="left" w:pos="360"/>
        </w:tabs>
        <w:rPr>
          <w:rFonts w:asciiTheme="minorHAnsi" w:hAnsiTheme="minorHAnsi" w:cstheme="minorHAnsi"/>
          <w:color w:val="000000"/>
          <w:sz w:val="22"/>
          <w:szCs w:val="22"/>
        </w:rPr>
      </w:pPr>
      <w:r w:rsidRPr="000850CE">
        <w:rPr>
          <w:rFonts w:asciiTheme="minorHAnsi" w:hAnsiTheme="minorHAnsi" w:cstheme="minorHAnsi"/>
          <w:color w:val="000000"/>
          <w:sz w:val="22"/>
          <w:szCs w:val="22"/>
        </w:rPr>
        <w:t> Virtualize the servers on AWS using the Docker, create Docker files and version control.</w:t>
      </w:r>
    </w:p>
    <w:p w:rsidR="00BC1716" w:rsidRPr="000850CE" w:rsidRDefault="0031001E" w:rsidP="00FD1948">
      <w:pPr>
        <w:pStyle w:val="ListParagraph"/>
        <w:numPr>
          <w:ilvl w:val="0"/>
          <w:numId w:val="3"/>
        </w:numPr>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Designed and developed the agent portal using framework AngularJS 2.0 along with HTML5, CSS3, and TypeScript.</w:t>
      </w:r>
    </w:p>
    <w:p w:rsidR="002642CE" w:rsidRPr="000850CE" w:rsidRDefault="002642CE" w:rsidP="0031001E">
      <w:pPr>
        <w:pStyle w:val="ListParagraph"/>
        <w:numPr>
          <w:ilvl w:val="0"/>
          <w:numId w:val="3"/>
        </w:numPr>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 Worked on XML related technologies like XSL, XSD, XQuery, XSLT, SAX, DOM, XPath, WSDL, DTD, XSD, Apache Axis, JAXP (SAX, DOM), JAXB, XML Beans parsers for parsing XML in to Java object. </w:t>
      </w:r>
    </w:p>
    <w:p w:rsidR="004D28E3" w:rsidRPr="000850CE" w:rsidRDefault="004D28E3" w:rsidP="0031001E">
      <w:pPr>
        <w:pStyle w:val="ListParagraph"/>
        <w:numPr>
          <w:ilvl w:val="0"/>
          <w:numId w:val="3"/>
        </w:numPr>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Hands on experience with Windows Azure, Cloud Services, Storage/Storage Accounts, Azure Traffic Manager.</w:t>
      </w:r>
    </w:p>
    <w:p w:rsidR="00AC0E8B" w:rsidRPr="000850CE" w:rsidRDefault="00AC0E8B" w:rsidP="0031001E">
      <w:pPr>
        <w:pStyle w:val="ListParagraph"/>
        <w:numPr>
          <w:ilvl w:val="0"/>
          <w:numId w:val="3"/>
        </w:numPr>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 Conducting analysis on ANT build projects for conversion and converting to MAVEN build projects. </w:t>
      </w:r>
    </w:p>
    <w:p w:rsidR="0031001E" w:rsidRPr="000850CE" w:rsidRDefault="004D28E3" w:rsidP="0031001E">
      <w:pPr>
        <w:pStyle w:val="ListParagraph"/>
        <w:numPr>
          <w:ilvl w:val="0"/>
          <w:numId w:val="3"/>
        </w:numPr>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 </w:t>
      </w:r>
      <w:r w:rsidR="00B06614" w:rsidRPr="000850CE">
        <w:rPr>
          <w:rFonts w:asciiTheme="minorHAnsi" w:hAnsiTheme="minorHAnsi" w:cstheme="minorHAnsi"/>
          <w:color w:val="000000"/>
          <w:sz w:val="22"/>
          <w:szCs w:val="22"/>
        </w:rPr>
        <w:t>Exposure</w:t>
      </w:r>
      <w:r w:rsidR="0031001E" w:rsidRPr="000850CE">
        <w:rPr>
          <w:rFonts w:asciiTheme="minorHAnsi" w:hAnsiTheme="minorHAnsi" w:cstheme="minorHAnsi"/>
          <w:color w:val="000000"/>
          <w:sz w:val="22"/>
          <w:szCs w:val="22"/>
        </w:rPr>
        <w:t xml:space="preserve"> to new features and issues addressed in Angular 2.0. </w:t>
      </w:r>
    </w:p>
    <w:p w:rsidR="0031001E" w:rsidRPr="000850CE" w:rsidRDefault="0031001E" w:rsidP="0031001E">
      <w:pPr>
        <w:numPr>
          <w:ilvl w:val="0"/>
          <w:numId w:val="3"/>
        </w:numPr>
        <w:rPr>
          <w:rFonts w:asciiTheme="minorHAnsi" w:hAnsiTheme="minorHAnsi" w:cstheme="minorHAnsi"/>
          <w:color w:val="000000"/>
          <w:sz w:val="22"/>
          <w:szCs w:val="22"/>
        </w:rPr>
      </w:pPr>
      <w:r w:rsidRPr="000850CE">
        <w:rPr>
          <w:rFonts w:asciiTheme="minorHAnsi" w:hAnsiTheme="minorHAnsi" w:cstheme="minorHAnsi"/>
          <w:color w:val="000000"/>
          <w:sz w:val="22"/>
          <w:szCs w:val="22"/>
        </w:rPr>
        <w:t>Used React Js for rendering views and also to update the Document object model dynamically.</w:t>
      </w:r>
    </w:p>
    <w:p w:rsidR="0031001E" w:rsidRPr="000850CE" w:rsidRDefault="0031001E" w:rsidP="0031001E">
      <w:pPr>
        <w:numPr>
          <w:ilvl w:val="0"/>
          <w:numId w:val="3"/>
        </w:numPr>
        <w:tabs>
          <w:tab w:val="left" w:pos="360"/>
        </w:tabs>
        <w:rPr>
          <w:rFonts w:asciiTheme="minorHAnsi" w:hAnsiTheme="minorHAnsi" w:cstheme="minorHAnsi"/>
          <w:color w:val="000000"/>
          <w:sz w:val="22"/>
          <w:szCs w:val="22"/>
        </w:rPr>
      </w:pPr>
      <w:r w:rsidRPr="000850CE">
        <w:rPr>
          <w:rFonts w:asciiTheme="minorHAnsi" w:hAnsiTheme="minorHAnsi" w:cstheme="minorHAnsi"/>
          <w:color w:val="000000"/>
          <w:sz w:val="22"/>
          <w:szCs w:val="22"/>
        </w:rPr>
        <w:t xml:space="preserve">Used </w:t>
      </w:r>
      <w:r w:rsidRPr="000850CE">
        <w:rPr>
          <w:rFonts w:asciiTheme="minorHAnsi" w:hAnsiTheme="minorHAnsi" w:cstheme="minorHAnsi"/>
          <w:b/>
          <w:color w:val="000000"/>
          <w:sz w:val="22"/>
          <w:szCs w:val="22"/>
        </w:rPr>
        <w:t>AJAX</w:t>
      </w:r>
      <w:r w:rsidRPr="000850CE">
        <w:rPr>
          <w:rFonts w:asciiTheme="minorHAnsi" w:hAnsiTheme="minorHAnsi" w:cstheme="minorHAnsi"/>
          <w:color w:val="000000"/>
          <w:sz w:val="22"/>
          <w:szCs w:val="22"/>
        </w:rPr>
        <w:t xml:space="preserve"> extensively to implement front end /user interface features in the application.</w:t>
      </w:r>
    </w:p>
    <w:p w:rsidR="0031001E" w:rsidRPr="000850CE" w:rsidRDefault="0031001E" w:rsidP="0031001E">
      <w:pPr>
        <w:pStyle w:val="ListParagraph"/>
        <w:numPr>
          <w:ilvl w:val="0"/>
          <w:numId w:val="3"/>
        </w:numPr>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 xml:space="preserve">Used </w:t>
      </w:r>
      <w:r w:rsidRPr="000850CE">
        <w:rPr>
          <w:rFonts w:asciiTheme="minorHAnsi" w:hAnsiTheme="minorHAnsi" w:cstheme="minorHAnsi"/>
          <w:b/>
          <w:color w:val="000000"/>
          <w:sz w:val="22"/>
          <w:szCs w:val="22"/>
        </w:rPr>
        <w:t>spring framework</w:t>
      </w:r>
      <w:r w:rsidRPr="000850CE">
        <w:rPr>
          <w:rFonts w:asciiTheme="minorHAnsi" w:hAnsiTheme="minorHAnsi" w:cstheme="minorHAnsi"/>
          <w:color w:val="000000"/>
          <w:sz w:val="22"/>
          <w:szCs w:val="22"/>
        </w:rPr>
        <w:t xml:space="preserve"> for transfer the data from GUI to DB with </w:t>
      </w:r>
      <w:r w:rsidRPr="000850CE">
        <w:rPr>
          <w:rFonts w:asciiTheme="minorHAnsi" w:hAnsiTheme="minorHAnsi" w:cstheme="minorHAnsi"/>
          <w:b/>
          <w:color w:val="000000"/>
          <w:sz w:val="22"/>
          <w:szCs w:val="22"/>
        </w:rPr>
        <w:t>Ajax frame work</w:t>
      </w:r>
      <w:r w:rsidRPr="000850CE">
        <w:rPr>
          <w:rFonts w:asciiTheme="minorHAnsi" w:hAnsiTheme="minorHAnsi" w:cstheme="minorHAnsi"/>
          <w:color w:val="000000"/>
          <w:sz w:val="22"/>
          <w:szCs w:val="22"/>
        </w:rPr>
        <w:t>.</w:t>
      </w:r>
    </w:p>
    <w:p w:rsidR="0031001E" w:rsidRPr="000850CE" w:rsidRDefault="0031001E" w:rsidP="0031001E">
      <w:pPr>
        <w:pStyle w:val="ListParagraph"/>
        <w:widowControl/>
        <w:numPr>
          <w:ilvl w:val="0"/>
          <w:numId w:val="3"/>
        </w:numPr>
        <w:suppressAutoHyphens w:val="0"/>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 xml:space="preserve">Designed user friendly navigation for displaying various sections of data using </w:t>
      </w:r>
      <w:r w:rsidRPr="000850CE">
        <w:rPr>
          <w:rFonts w:asciiTheme="minorHAnsi" w:hAnsiTheme="minorHAnsi" w:cstheme="minorHAnsi"/>
          <w:b/>
          <w:color w:val="000000"/>
          <w:sz w:val="22"/>
          <w:szCs w:val="22"/>
        </w:rPr>
        <w:t>JQuery</w:t>
      </w:r>
      <w:r w:rsidRPr="000850CE">
        <w:rPr>
          <w:rFonts w:asciiTheme="minorHAnsi" w:hAnsiTheme="minorHAnsi" w:cstheme="minorHAnsi"/>
          <w:color w:val="000000"/>
          <w:sz w:val="22"/>
          <w:szCs w:val="22"/>
        </w:rPr>
        <w:t>.</w:t>
      </w:r>
    </w:p>
    <w:p w:rsidR="0031001E" w:rsidRPr="000850CE" w:rsidRDefault="0031001E" w:rsidP="0031001E">
      <w:pPr>
        <w:numPr>
          <w:ilvl w:val="0"/>
          <w:numId w:val="3"/>
        </w:numPr>
        <w:tabs>
          <w:tab w:val="left" w:pos="360"/>
        </w:tabs>
        <w:rPr>
          <w:rFonts w:asciiTheme="minorHAnsi" w:hAnsiTheme="minorHAnsi" w:cstheme="minorHAnsi"/>
          <w:color w:val="000000"/>
          <w:sz w:val="22"/>
          <w:szCs w:val="22"/>
        </w:rPr>
      </w:pPr>
      <w:r w:rsidRPr="000850CE">
        <w:rPr>
          <w:rStyle w:val="apple-style-span"/>
          <w:rFonts w:asciiTheme="minorHAnsi" w:hAnsiTheme="minorHAnsi" w:cstheme="minorHAnsi"/>
          <w:color w:val="000000"/>
          <w:sz w:val="22"/>
          <w:szCs w:val="22"/>
        </w:rPr>
        <w:t xml:space="preserve">Used </w:t>
      </w:r>
      <w:r w:rsidRPr="000850CE">
        <w:rPr>
          <w:rStyle w:val="apple-style-span"/>
          <w:rFonts w:asciiTheme="minorHAnsi" w:hAnsiTheme="minorHAnsi" w:cstheme="minorHAnsi"/>
          <w:b/>
          <w:color w:val="000000"/>
          <w:sz w:val="22"/>
          <w:szCs w:val="22"/>
        </w:rPr>
        <w:t>multithreading</w:t>
      </w:r>
      <w:r w:rsidRPr="000850CE">
        <w:rPr>
          <w:rStyle w:val="apple-style-span"/>
          <w:rFonts w:asciiTheme="minorHAnsi" w:hAnsiTheme="minorHAnsi" w:cstheme="minorHAnsi"/>
          <w:color w:val="000000"/>
          <w:sz w:val="22"/>
          <w:szCs w:val="22"/>
        </w:rPr>
        <w:t xml:space="preserve"> extensively in the math engine was rather ahead of its time. Its immediate purpose was to enhance the user experience of the program by deferring lengthy calculations to background threads</w:t>
      </w:r>
      <w:r w:rsidRPr="000850CE">
        <w:rPr>
          <w:rFonts w:asciiTheme="minorHAnsi" w:hAnsiTheme="minorHAnsi" w:cstheme="minorHAnsi"/>
          <w:color w:val="000000"/>
          <w:sz w:val="22"/>
          <w:szCs w:val="22"/>
        </w:rPr>
        <w:t>.</w:t>
      </w:r>
    </w:p>
    <w:p w:rsidR="00042298" w:rsidRPr="000850CE" w:rsidRDefault="00042298" w:rsidP="0031001E">
      <w:pPr>
        <w:numPr>
          <w:ilvl w:val="0"/>
          <w:numId w:val="3"/>
        </w:numPr>
        <w:tabs>
          <w:tab w:val="left" w:pos="360"/>
        </w:tabs>
        <w:rPr>
          <w:rFonts w:asciiTheme="minorHAnsi" w:hAnsiTheme="minorHAnsi" w:cstheme="minorHAnsi"/>
          <w:color w:val="000000"/>
          <w:sz w:val="22"/>
          <w:szCs w:val="22"/>
        </w:rPr>
      </w:pPr>
      <w:r w:rsidRPr="000850CE">
        <w:rPr>
          <w:rFonts w:asciiTheme="minorHAnsi" w:hAnsiTheme="minorHAnsi" w:cstheme="minorHAnsi"/>
          <w:color w:val="000000"/>
          <w:sz w:val="22"/>
          <w:szCs w:val="22"/>
        </w:rPr>
        <w:t>Hands-on experience in python programming fundamentals, SQL scripts, OOPS concepts, data structure, DBMS, ASP.NET, ADO.NET, and MVC modules.</w:t>
      </w:r>
    </w:p>
    <w:p w:rsidR="007911DB" w:rsidRPr="000850CE" w:rsidRDefault="007911DB" w:rsidP="0031001E">
      <w:pPr>
        <w:numPr>
          <w:ilvl w:val="0"/>
          <w:numId w:val="3"/>
        </w:numPr>
        <w:tabs>
          <w:tab w:val="left" w:pos="360"/>
        </w:tabs>
        <w:rPr>
          <w:rFonts w:asciiTheme="minorHAnsi" w:hAnsiTheme="minorHAnsi" w:cstheme="minorHAnsi"/>
          <w:color w:val="000000"/>
          <w:sz w:val="22"/>
          <w:szCs w:val="22"/>
        </w:rPr>
      </w:pPr>
      <w:r w:rsidRPr="000850CE">
        <w:rPr>
          <w:rFonts w:asciiTheme="minorHAnsi" w:hAnsiTheme="minorHAnsi" w:cstheme="minorHAnsi"/>
          <w:color w:val="000000"/>
          <w:sz w:val="22"/>
          <w:szCs w:val="22"/>
        </w:rPr>
        <w:t> Involved in deploying applications into MuleSoft CloudHub and Mule Management Console. Created custom components and configured them in mule-cofig.xml and verified with the XSLT standards. </w:t>
      </w:r>
    </w:p>
    <w:p w:rsidR="00515463" w:rsidRPr="000850CE" w:rsidRDefault="00515463" w:rsidP="0031001E">
      <w:pPr>
        <w:numPr>
          <w:ilvl w:val="0"/>
          <w:numId w:val="3"/>
        </w:numPr>
        <w:tabs>
          <w:tab w:val="left" w:pos="360"/>
        </w:tabs>
        <w:rPr>
          <w:rFonts w:asciiTheme="minorHAnsi" w:hAnsiTheme="minorHAnsi" w:cstheme="minorHAnsi"/>
          <w:color w:val="000000"/>
          <w:sz w:val="22"/>
          <w:szCs w:val="22"/>
        </w:rPr>
      </w:pPr>
      <w:r w:rsidRPr="000850CE">
        <w:rPr>
          <w:rFonts w:asciiTheme="minorHAnsi" w:hAnsiTheme="minorHAnsi" w:cstheme="minorHAnsi"/>
          <w:color w:val="000000"/>
          <w:sz w:val="22"/>
          <w:szCs w:val="22"/>
        </w:rPr>
        <w:t> Highly involved in requirement analysis and application design meetings with business analysts and team members to finalize the requirements and Created Initial page layouts using wireframes. </w:t>
      </w:r>
    </w:p>
    <w:p w:rsidR="00B16555" w:rsidRPr="000850CE" w:rsidRDefault="00B16555" w:rsidP="0031001E">
      <w:pPr>
        <w:numPr>
          <w:ilvl w:val="0"/>
          <w:numId w:val="3"/>
        </w:numPr>
        <w:tabs>
          <w:tab w:val="left" w:pos="360"/>
        </w:tabs>
        <w:rPr>
          <w:rFonts w:asciiTheme="minorHAnsi" w:hAnsiTheme="minorHAnsi" w:cstheme="minorHAnsi"/>
          <w:color w:val="000000"/>
          <w:sz w:val="22"/>
          <w:szCs w:val="22"/>
        </w:rPr>
      </w:pPr>
      <w:r w:rsidRPr="000850CE">
        <w:rPr>
          <w:rFonts w:asciiTheme="minorHAnsi" w:hAnsiTheme="minorHAnsi" w:cstheme="minorHAnsi"/>
          <w:color w:val="000000"/>
          <w:sz w:val="22"/>
          <w:szCs w:val="22"/>
        </w:rPr>
        <w:t>Built the responsive UI with AngularJS, Bootstrap3, Node.js and SCSS. Developed the dash board for displaying charts, graphs and other analytics-related widgets.</w:t>
      </w:r>
    </w:p>
    <w:p w:rsidR="005402DF" w:rsidRPr="000850CE" w:rsidRDefault="005402DF" w:rsidP="0031001E">
      <w:pPr>
        <w:numPr>
          <w:ilvl w:val="0"/>
          <w:numId w:val="3"/>
        </w:numPr>
        <w:tabs>
          <w:tab w:val="left" w:pos="360"/>
        </w:tabs>
        <w:rPr>
          <w:rFonts w:asciiTheme="minorHAnsi" w:hAnsiTheme="minorHAnsi" w:cstheme="minorHAnsi"/>
          <w:color w:val="000000"/>
          <w:sz w:val="22"/>
          <w:szCs w:val="22"/>
        </w:rPr>
      </w:pPr>
      <w:r w:rsidRPr="000850CE">
        <w:rPr>
          <w:rFonts w:asciiTheme="minorHAnsi" w:hAnsiTheme="minorHAnsi" w:cstheme="minorHAnsi"/>
          <w:color w:val="000000"/>
          <w:sz w:val="22"/>
          <w:szCs w:val="22"/>
        </w:rPr>
        <w:t> Experience in popular JavaScript frameworks such as Angular.js, Node.js, jQuery, Require.js, Express.js, D3.js, Jasmine, Karma with automation tools like Grunt, Gulp with NPM and Bower. </w:t>
      </w:r>
    </w:p>
    <w:p w:rsidR="0031001E" w:rsidRPr="000850CE" w:rsidRDefault="0031001E" w:rsidP="0031001E">
      <w:pPr>
        <w:numPr>
          <w:ilvl w:val="0"/>
          <w:numId w:val="3"/>
        </w:numPr>
        <w:tabs>
          <w:tab w:val="left" w:pos="360"/>
        </w:tabs>
        <w:rPr>
          <w:rFonts w:asciiTheme="minorHAnsi" w:hAnsiTheme="minorHAnsi" w:cstheme="minorHAnsi"/>
          <w:color w:val="000000"/>
          <w:sz w:val="22"/>
          <w:szCs w:val="22"/>
        </w:rPr>
      </w:pPr>
      <w:r w:rsidRPr="000850CE">
        <w:rPr>
          <w:rFonts w:asciiTheme="minorHAnsi" w:hAnsiTheme="minorHAnsi" w:cstheme="minorHAnsi"/>
          <w:color w:val="000000"/>
          <w:sz w:val="22"/>
          <w:szCs w:val="22"/>
        </w:rPr>
        <w:t>Implemented code coverage using Karma and Jasmine for Angular JS on the client side. </w:t>
      </w:r>
    </w:p>
    <w:p w:rsidR="0031001E" w:rsidRPr="000850CE" w:rsidRDefault="0031001E" w:rsidP="0031001E">
      <w:pPr>
        <w:numPr>
          <w:ilvl w:val="0"/>
          <w:numId w:val="3"/>
        </w:numPr>
        <w:tabs>
          <w:tab w:val="left" w:pos="360"/>
        </w:tabs>
        <w:rPr>
          <w:rFonts w:asciiTheme="minorHAnsi" w:hAnsiTheme="minorHAnsi" w:cstheme="minorHAnsi"/>
          <w:color w:val="000000"/>
          <w:sz w:val="22"/>
          <w:szCs w:val="22"/>
        </w:rPr>
      </w:pPr>
      <w:r w:rsidRPr="000850CE">
        <w:rPr>
          <w:rFonts w:asciiTheme="minorHAnsi" w:hAnsiTheme="minorHAnsi" w:cstheme="minorHAnsi"/>
          <w:color w:val="000000"/>
          <w:sz w:val="22"/>
          <w:szCs w:val="22"/>
        </w:rPr>
        <w:t> Tech stack used was HTML5, CSS3, JavaScript, AngularJS, ASP.NET Web API2, C#, Entity Framework and SQL Server.</w:t>
      </w:r>
    </w:p>
    <w:p w:rsidR="005C6B6F" w:rsidRPr="000850CE" w:rsidRDefault="005C6B6F" w:rsidP="0031001E">
      <w:pPr>
        <w:numPr>
          <w:ilvl w:val="0"/>
          <w:numId w:val="3"/>
        </w:numPr>
        <w:tabs>
          <w:tab w:val="left" w:pos="360"/>
        </w:tabs>
        <w:rPr>
          <w:rFonts w:asciiTheme="minorHAnsi" w:hAnsiTheme="minorHAnsi" w:cstheme="minorHAnsi"/>
          <w:color w:val="000000"/>
          <w:sz w:val="22"/>
          <w:szCs w:val="22"/>
        </w:rPr>
      </w:pPr>
      <w:r w:rsidRPr="000850CE">
        <w:rPr>
          <w:rFonts w:asciiTheme="minorHAnsi" w:hAnsiTheme="minorHAnsi" w:cstheme="minorHAnsi"/>
          <w:color w:val="000000"/>
          <w:sz w:val="22"/>
          <w:szCs w:val="22"/>
        </w:rPr>
        <w:t> Worked in the area of continuous delivery, DevOps, cloud integration using Docker, Chef, Puppet and Jenkins, Bamboo, Atlassian confluence tools, Grafana, ELK, Google Analytics, Terraform, kubernetes, Mesos and Marathon. </w:t>
      </w:r>
    </w:p>
    <w:p w:rsidR="002F3B1B" w:rsidRPr="000850CE" w:rsidRDefault="00464780" w:rsidP="00236BDA">
      <w:pPr>
        <w:numPr>
          <w:ilvl w:val="0"/>
          <w:numId w:val="3"/>
        </w:numPr>
        <w:tabs>
          <w:tab w:val="left" w:pos="360"/>
        </w:tabs>
        <w:rPr>
          <w:rFonts w:asciiTheme="minorHAnsi" w:hAnsiTheme="minorHAnsi" w:cstheme="minorHAnsi"/>
          <w:color w:val="000000"/>
          <w:sz w:val="22"/>
          <w:szCs w:val="22"/>
        </w:rPr>
      </w:pPr>
      <w:r w:rsidRPr="000850CE">
        <w:rPr>
          <w:rFonts w:asciiTheme="minorHAnsi" w:hAnsiTheme="minorHAnsi" w:cstheme="minorHAnsi"/>
          <w:color w:val="000000"/>
          <w:sz w:val="22"/>
          <w:szCs w:val="22"/>
        </w:rPr>
        <w:t>Skilled in leading frameworks as Node, Angular, to build high-quality, scalable and reusablecomponents and Front-end solution.</w:t>
      </w:r>
      <w:r w:rsidR="002F3B1B" w:rsidRPr="000850CE">
        <w:rPr>
          <w:rFonts w:asciiTheme="minorHAnsi" w:hAnsiTheme="minorHAnsi" w:cstheme="minorHAnsi"/>
          <w:color w:val="000000"/>
          <w:sz w:val="22"/>
          <w:szCs w:val="22"/>
        </w:rPr>
        <w:t> Worked in accord with the Visual Standards team to make certain the app complies with system UI/UX st</w:t>
      </w:r>
      <w:r w:rsidR="00B168B0" w:rsidRPr="000850CE">
        <w:rPr>
          <w:rFonts w:asciiTheme="minorHAnsi" w:hAnsiTheme="minorHAnsi" w:cstheme="minorHAnsi"/>
          <w:color w:val="000000"/>
          <w:sz w:val="22"/>
          <w:szCs w:val="22"/>
        </w:rPr>
        <w:t>andards.</w:t>
      </w:r>
    </w:p>
    <w:p w:rsidR="00A6754D" w:rsidRPr="000850CE" w:rsidRDefault="00A6754D" w:rsidP="0031001E">
      <w:pPr>
        <w:numPr>
          <w:ilvl w:val="0"/>
          <w:numId w:val="3"/>
        </w:numPr>
        <w:tabs>
          <w:tab w:val="left" w:pos="360"/>
        </w:tabs>
        <w:rPr>
          <w:rFonts w:asciiTheme="minorHAnsi" w:hAnsiTheme="minorHAnsi" w:cstheme="minorHAnsi"/>
          <w:color w:val="000000"/>
          <w:sz w:val="22"/>
          <w:szCs w:val="22"/>
        </w:rPr>
      </w:pPr>
      <w:r w:rsidRPr="000850CE">
        <w:rPr>
          <w:rFonts w:asciiTheme="minorHAnsi" w:hAnsiTheme="minorHAnsi" w:cstheme="minorHAnsi"/>
          <w:color w:val="000000"/>
          <w:sz w:val="22"/>
          <w:szCs w:val="22"/>
        </w:rPr>
        <w:t>Designed and developed a custom interactive graph utilizing the javascript D3 library.</w:t>
      </w:r>
    </w:p>
    <w:p w:rsidR="003670E5" w:rsidRPr="000850CE" w:rsidRDefault="00711C51" w:rsidP="00236BDA">
      <w:pPr>
        <w:numPr>
          <w:ilvl w:val="0"/>
          <w:numId w:val="3"/>
        </w:numPr>
        <w:tabs>
          <w:tab w:val="left" w:pos="360"/>
        </w:tabs>
        <w:rPr>
          <w:rFonts w:asciiTheme="minorHAnsi" w:hAnsiTheme="minorHAnsi" w:cstheme="minorHAnsi"/>
          <w:color w:val="000000"/>
          <w:sz w:val="22"/>
          <w:szCs w:val="22"/>
        </w:rPr>
      </w:pPr>
      <w:r w:rsidRPr="000850CE">
        <w:rPr>
          <w:rFonts w:asciiTheme="minorHAnsi" w:hAnsiTheme="minorHAnsi" w:cstheme="minorHAnsi"/>
          <w:color w:val="000000"/>
          <w:sz w:val="22"/>
          <w:szCs w:val="22"/>
        </w:rPr>
        <w:t> Designed UI for the application's structure, navigation, appearance, interaction conventions, and business features. Created diagrams, wireframes, and HTML/CSS prototypes. Wrote use cases, UI speci</w:t>
      </w:r>
      <w:r w:rsidR="00236BDA" w:rsidRPr="000850CE">
        <w:rPr>
          <w:rFonts w:asciiTheme="minorHAnsi" w:hAnsiTheme="minorHAnsi" w:cstheme="minorHAnsi"/>
          <w:color w:val="000000"/>
          <w:sz w:val="22"/>
          <w:szCs w:val="22"/>
        </w:rPr>
        <w:t>fications and a UI Style Guide.</w:t>
      </w:r>
      <w:r w:rsidR="003670E5" w:rsidRPr="000850CE">
        <w:rPr>
          <w:rFonts w:asciiTheme="minorHAnsi" w:hAnsiTheme="minorHAnsi" w:cstheme="minorHAnsi"/>
          <w:color w:val="000000"/>
          <w:sz w:val="22"/>
          <w:szCs w:val="22"/>
        </w:rPr>
        <w:t> </w:t>
      </w:r>
    </w:p>
    <w:p w:rsidR="00A831E3" w:rsidRPr="000850CE" w:rsidRDefault="004C3C54" w:rsidP="000D4733">
      <w:pPr>
        <w:numPr>
          <w:ilvl w:val="0"/>
          <w:numId w:val="3"/>
        </w:numPr>
        <w:tabs>
          <w:tab w:val="left" w:pos="360"/>
        </w:tabs>
        <w:rPr>
          <w:rFonts w:asciiTheme="minorHAnsi" w:hAnsiTheme="minorHAnsi" w:cstheme="minorHAnsi"/>
          <w:color w:val="000000"/>
          <w:sz w:val="22"/>
          <w:szCs w:val="22"/>
        </w:rPr>
      </w:pPr>
      <w:r w:rsidRPr="000850CE">
        <w:rPr>
          <w:rFonts w:asciiTheme="minorHAnsi" w:hAnsiTheme="minorHAnsi" w:cstheme="minorHAnsi"/>
          <w:color w:val="000000"/>
          <w:sz w:val="22"/>
          <w:szCs w:val="22"/>
        </w:rPr>
        <w:t> Business logic is implemented using Spring Core and Hibernate.</w:t>
      </w:r>
      <w:r w:rsidR="00A831E3" w:rsidRPr="000850CE">
        <w:rPr>
          <w:rFonts w:asciiTheme="minorHAnsi" w:hAnsiTheme="minorHAnsi" w:cstheme="minorHAnsi"/>
          <w:color w:val="000000"/>
          <w:sz w:val="22"/>
          <w:szCs w:val="22"/>
        </w:rPr>
        <w:t>Experienced in writing and validating UI data with SQL developer and SOAP UI response file data with couchbase. </w:t>
      </w:r>
    </w:p>
    <w:p w:rsidR="00F828D1" w:rsidRPr="000850CE" w:rsidRDefault="00F828D1" w:rsidP="0031001E">
      <w:pPr>
        <w:numPr>
          <w:ilvl w:val="0"/>
          <w:numId w:val="3"/>
        </w:numPr>
        <w:tabs>
          <w:tab w:val="left" w:pos="360"/>
        </w:tabs>
        <w:rPr>
          <w:rFonts w:asciiTheme="minorHAnsi" w:hAnsiTheme="minorHAnsi" w:cstheme="minorHAnsi"/>
          <w:color w:val="000000"/>
          <w:sz w:val="22"/>
          <w:szCs w:val="22"/>
        </w:rPr>
      </w:pPr>
      <w:r w:rsidRPr="000850CE">
        <w:rPr>
          <w:rFonts w:asciiTheme="minorHAnsi" w:hAnsiTheme="minorHAnsi" w:cstheme="minorHAnsi"/>
          <w:color w:val="000000"/>
          <w:sz w:val="22"/>
          <w:szCs w:val="22"/>
        </w:rPr>
        <w:t> Administered Linux servers for several functions including managing WebSphere, Apace/Tomcat server, mail server, MySQL database, SVN, build and firewalls in both development and production. </w:t>
      </w:r>
    </w:p>
    <w:p w:rsidR="00BF1D73" w:rsidRPr="000850CE" w:rsidRDefault="00BF1D73" w:rsidP="0031001E">
      <w:pPr>
        <w:numPr>
          <w:ilvl w:val="0"/>
          <w:numId w:val="3"/>
        </w:numPr>
        <w:tabs>
          <w:tab w:val="left" w:pos="360"/>
        </w:tabs>
        <w:rPr>
          <w:rFonts w:asciiTheme="minorHAnsi" w:hAnsiTheme="minorHAnsi" w:cstheme="minorHAnsi"/>
          <w:color w:val="000000"/>
          <w:sz w:val="22"/>
          <w:szCs w:val="22"/>
        </w:rPr>
      </w:pPr>
      <w:r w:rsidRPr="000850CE">
        <w:rPr>
          <w:rFonts w:asciiTheme="minorHAnsi" w:hAnsiTheme="minorHAnsi" w:cstheme="minorHAnsi"/>
          <w:color w:val="000000"/>
          <w:sz w:val="22"/>
          <w:szCs w:val="22"/>
        </w:rPr>
        <w:t> Configured 12 node Cassandra clusters with 4 datacenters across different regions. </w:t>
      </w:r>
    </w:p>
    <w:p w:rsidR="00C12C54" w:rsidRPr="000850CE" w:rsidRDefault="00C12C54" w:rsidP="0031001E">
      <w:pPr>
        <w:numPr>
          <w:ilvl w:val="0"/>
          <w:numId w:val="3"/>
        </w:numPr>
        <w:tabs>
          <w:tab w:val="left" w:pos="360"/>
        </w:tabs>
        <w:rPr>
          <w:rFonts w:asciiTheme="minorHAnsi" w:hAnsiTheme="minorHAnsi" w:cstheme="minorHAnsi"/>
          <w:color w:val="000000"/>
          <w:sz w:val="22"/>
          <w:szCs w:val="22"/>
        </w:rPr>
      </w:pPr>
      <w:r w:rsidRPr="000850CE">
        <w:rPr>
          <w:rFonts w:asciiTheme="minorHAnsi" w:hAnsiTheme="minorHAnsi" w:cstheme="minorHAnsi"/>
          <w:color w:val="000000"/>
          <w:sz w:val="22"/>
          <w:szCs w:val="22"/>
        </w:rPr>
        <w:t>Handled various performance issues on Mongodb/ Cassandra. </w:t>
      </w:r>
    </w:p>
    <w:p w:rsidR="00D474F8" w:rsidRPr="000850CE" w:rsidRDefault="00D474F8" w:rsidP="007B5E75">
      <w:pPr>
        <w:numPr>
          <w:ilvl w:val="0"/>
          <w:numId w:val="3"/>
        </w:numPr>
        <w:tabs>
          <w:tab w:val="left" w:pos="360"/>
        </w:tabs>
        <w:rPr>
          <w:rFonts w:asciiTheme="minorHAnsi" w:hAnsiTheme="minorHAnsi" w:cstheme="minorHAnsi"/>
          <w:color w:val="000000"/>
          <w:sz w:val="22"/>
          <w:szCs w:val="22"/>
        </w:rPr>
      </w:pPr>
      <w:r w:rsidRPr="000850CE">
        <w:rPr>
          <w:rFonts w:asciiTheme="minorHAnsi" w:hAnsiTheme="minorHAnsi" w:cstheme="minorHAnsi"/>
          <w:color w:val="000000"/>
          <w:sz w:val="22"/>
          <w:szCs w:val="22"/>
        </w:rPr>
        <w:t> Deployed the built docker image on Mesos using Marathon. Using a multi-container setup deployed on Mesos.</w:t>
      </w:r>
    </w:p>
    <w:p w:rsidR="00863AAE" w:rsidRPr="000850CE" w:rsidRDefault="00863AAE" w:rsidP="007B5E75">
      <w:pPr>
        <w:numPr>
          <w:ilvl w:val="0"/>
          <w:numId w:val="3"/>
        </w:numPr>
        <w:tabs>
          <w:tab w:val="left" w:pos="360"/>
        </w:tabs>
        <w:rPr>
          <w:rFonts w:asciiTheme="minorHAnsi" w:hAnsiTheme="minorHAnsi" w:cstheme="minorHAnsi"/>
          <w:color w:val="000000"/>
          <w:sz w:val="22"/>
          <w:szCs w:val="22"/>
        </w:rPr>
      </w:pPr>
      <w:r w:rsidRPr="000850CE">
        <w:rPr>
          <w:rFonts w:asciiTheme="minorHAnsi" w:hAnsiTheme="minorHAnsi" w:cstheme="minorHAnsi"/>
          <w:color w:val="000000"/>
          <w:sz w:val="22"/>
          <w:szCs w:val="22"/>
        </w:rPr>
        <w:t> Developed the integration workflows using Mulesoft ESB 3.7.3 framework. </w:t>
      </w:r>
    </w:p>
    <w:p w:rsidR="009C5E06" w:rsidRPr="000850CE" w:rsidRDefault="009C5E06" w:rsidP="007B5E75">
      <w:pPr>
        <w:numPr>
          <w:ilvl w:val="0"/>
          <w:numId w:val="3"/>
        </w:numPr>
        <w:tabs>
          <w:tab w:val="left" w:pos="360"/>
        </w:tabs>
        <w:rPr>
          <w:rFonts w:asciiTheme="minorHAnsi" w:hAnsiTheme="minorHAnsi" w:cstheme="minorHAnsi"/>
          <w:color w:val="000000"/>
          <w:sz w:val="22"/>
          <w:szCs w:val="22"/>
        </w:rPr>
      </w:pPr>
      <w:r w:rsidRPr="000850CE">
        <w:rPr>
          <w:rFonts w:asciiTheme="minorHAnsi" w:hAnsiTheme="minorHAnsi" w:cstheme="minorHAnsi"/>
          <w:color w:val="000000"/>
          <w:sz w:val="22"/>
          <w:szCs w:val="22"/>
        </w:rPr>
        <w:t>Stronger grasp on HTML5, CSS preprocessors, JavaScript and JQuery, good coding standards.</w:t>
      </w:r>
    </w:p>
    <w:p w:rsidR="00FC191B" w:rsidRPr="000850CE" w:rsidRDefault="00FC191B" w:rsidP="0031001E">
      <w:pPr>
        <w:numPr>
          <w:ilvl w:val="0"/>
          <w:numId w:val="3"/>
        </w:numPr>
        <w:tabs>
          <w:tab w:val="left" w:pos="360"/>
        </w:tabs>
        <w:rPr>
          <w:rFonts w:asciiTheme="minorHAnsi" w:hAnsiTheme="minorHAnsi" w:cstheme="minorHAnsi"/>
          <w:color w:val="000000"/>
          <w:sz w:val="22"/>
          <w:szCs w:val="22"/>
        </w:rPr>
      </w:pPr>
      <w:r w:rsidRPr="000850CE">
        <w:rPr>
          <w:rFonts w:asciiTheme="minorHAnsi" w:hAnsiTheme="minorHAnsi" w:cstheme="minorHAnsi"/>
          <w:color w:val="000000"/>
          <w:sz w:val="22"/>
          <w:szCs w:val="22"/>
        </w:rPr>
        <w:t> Experienced in transforming the wireframes and mockups to develop web pages.</w:t>
      </w:r>
    </w:p>
    <w:p w:rsidR="002F2E74" w:rsidRPr="000850CE" w:rsidRDefault="002F2E74" w:rsidP="0031001E">
      <w:pPr>
        <w:numPr>
          <w:ilvl w:val="0"/>
          <w:numId w:val="3"/>
        </w:numPr>
        <w:tabs>
          <w:tab w:val="left" w:pos="360"/>
        </w:tabs>
        <w:rPr>
          <w:rFonts w:asciiTheme="minorHAnsi" w:hAnsiTheme="minorHAnsi" w:cstheme="minorHAnsi"/>
          <w:color w:val="000000"/>
          <w:sz w:val="22"/>
          <w:szCs w:val="22"/>
        </w:rPr>
      </w:pPr>
      <w:r w:rsidRPr="000850CE">
        <w:rPr>
          <w:rFonts w:asciiTheme="minorHAnsi" w:hAnsiTheme="minorHAnsi" w:cstheme="minorHAnsi"/>
          <w:color w:val="000000"/>
          <w:sz w:val="22"/>
          <w:szCs w:val="22"/>
        </w:rPr>
        <w:t>Design and implement a Context RESTful API using Java Springboot .</w:t>
      </w:r>
    </w:p>
    <w:p w:rsidR="00AC28CB" w:rsidRPr="000850CE" w:rsidRDefault="00AC28CB" w:rsidP="0031001E">
      <w:pPr>
        <w:numPr>
          <w:ilvl w:val="0"/>
          <w:numId w:val="3"/>
        </w:numPr>
        <w:tabs>
          <w:tab w:val="left" w:pos="360"/>
        </w:tabs>
        <w:rPr>
          <w:rFonts w:asciiTheme="minorHAnsi" w:hAnsiTheme="minorHAnsi" w:cstheme="minorHAnsi"/>
          <w:color w:val="000000"/>
          <w:sz w:val="22"/>
          <w:szCs w:val="22"/>
        </w:rPr>
      </w:pPr>
      <w:r w:rsidRPr="000850CE">
        <w:rPr>
          <w:rFonts w:asciiTheme="minorHAnsi" w:hAnsiTheme="minorHAnsi" w:cstheme="minorHAnsi"/>
          <w:color w:val="000000"/>
          <w:sz w:val="22"/>
          <w:szCs w:val="22"/>
        </w:rPr>
        <w:t> Developed UI/UX with Twitter Bootstrap and Angular JS front-end frameworks to add responsiveness, CSS3 and jQuery libraries used to customize front-end. </w:t>
      </w:r>
    </w:p>
    <w:p w:rsidR="00C97AAE" w:rsidRPr="000850CE" w:rsidRDefault="00AF4CB2" w:rsidP="00B537EB">
      <w:pPr>
        <w:numPr>
          <w:ilvl w:val="0"/>
          <w:numId w:val="3"/>
        </w:numPr>
        <w:tabs>
          <w:tab w:val="left" w:pos="360"/>
        </w:tabs>
        <w:rPr>
          <w:rFonts w:asciiTheme="minorHAnsi" w:hAnsiTheme="minorHAnsi" w:cstheme="minorHAnsi"/>
          <w:color w:val="000000"/>
          <w:sz w:val="22"/>
          <w:szCs w:val="22"/>
        </w:rPr>
      </w:pPr>
      <w:r w:rsidRPr="000850CE">
        <w:rPr>
          <w:rFonts w:asciiTheme="minorHAnsi" w:hAnsiTheme="minorHAnsi" w:cstheme="minorHAnsi"/>
          <w:color w:val="000000"/>
          <w:sz w:val="22"/>
          <w:szCs w:val="22"/>
        </w:rPr>
        <w:t> Designed React template components that automate D3 layout functions to allow developers with no D3.js experience to use library. </w:t>
      </w:r>
      <w:r w:rsidR="00C97AAE" w:rsidRPr="000850CE">
        <w:rPr>
          <w:rFonts w:asciiTheme="minorHAnsi" w:hAnsiTheme="minorHAnsi" w:cstheme="minorHAnsi"/>
          <w:color w:val="000000"/>
          <w:sz w:val="22"/>
          <w:szCs w:val="22"/>
        </w:rPr>
        <w:t xml:space="preserve">Consumed SOAP and REST Web Services using Mulesoft connector for gathering </w:t>
      </w:r>
      <w:r w:rsidR="00C97AAE" w:rsidRPr="000850CE">
        <w:rPr>
          <w:rFonts w:asciiTheme="minorHAnsi" w:hAnsiTheme="minorHAnsi" w:cstheme="minorHAnsi"/>
          <w:color w:val="000000"/>
          <w:sz w:val="22"/>
          <w:szCs w:val="22"/>
        </w:rPr>
        <w:lastRenderedPageBreak/>
        <w:t>remote information.</w:t>
      </w:r>
    </w:p>
    <w:p w:rsidR="0031001E" w:rsidRPr="000850CE" w:rsidRDefault="0031001E" w:rsidP="0031001E">
      <w:pPr>
        <w:numPr>
          <w:ilvl w:val="0"/>
          <w:numId w:val="3"/>
        </w:numPr>
        <w:tabs>
          <w:tab w:val="left" w:pos="360"/>
        </w:tabs>
        <w:rPr>
          <w:rFonts w:asciiTheme="minorHAnsi" w:hAnsiTheme="minorHAnsi" w:cstheme="minorHAnsi"/>
          <w:color w:val="000000"/>
          <w:sz w:val="22"/>
          <w:szCs w:val="22"/>
        </w:rPr>
      </w:pPr>
      <w:r w:rsidRPr="000850CE">
        <w:rPr>
          <w:rFonts w:asciiTheme="minorHAnsi" w:hAnsiTheme="minorHAnsi" w:cstheme="minorHAnsi"/>
          <w:color w:val="000000"/>
          <w:sz w:val="22"/>
          <w:szCs w:val="22"/>
        </w:rPr>
        <w:t>Developed Functional Requirement Document based on users’ requirement.</w:t>
      </w:r>
    </w:p>
    <w:p w:rsidR="0031001E" w:rsidRPr="000850CE" w:rsidRDefault="0031001E" w:rsidP="0031001E">
      <w:pPr>
        <w:pStyle w:val="ListParagraph"/>
        <w:widowControl/>
        <w:numPr>
          <w:ilvl w:val="0"/>
          <w:numId w:val="3"/>
        </w:numPr>
        <w:suppressAutoHyphens w:val="0"/>
        <w:spacing w:line="276" w:lineRule="auto"/>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Worked with Production deployment to support the scheduled releases part of development team.</w:t>
      </w:r>
    </w:p>
    <w:p w:rsidR="0031001E" w:rsidRPr="000850CE" w:rsidRDefault="0031001E" w:rsidP="0031001E">
      <w:pPr>
        <w:pStyle w:val="ListParagraph"/>
        <w:widowControl/>
        <w:numPr>
          <w:ilvl w:val="0"/>
          <w:numId w:val="3"/>
        </w:numPr>
        <w:suppressAutoHyphens w:val="0"/>
        <w:spacing w:line="276" w:lineRule="auto"/>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 xml:space="preserve">Used </w:t>
      </w:r>
      <w:r w:rsidRPr="000850CE">
        <w:rPr>
          <w:rFonts w:asciiTheme="minorHAnsi" w:hAnsiTheme="minorHAnsi" w:cstheme="minorHAnsi"/>
          <w:b/>
          <w:color w:val="000000"/>
          <w:sz w:val="22"/>
          <w:szCs w:val="22"/>
        </w:rPr>
        <w:t>Jenkins</w:t>
      </w:r>
      <w:r w:rsidRPr="000850CE">
        <w:rPr>
          <w:rFonts w:asciiTheme="minorHAnsi" w:hAnsiTheme="minorHAnsi" w:cstheme="minorHAnsi"/>
          <w:color w:val="000000"/>
          <w:sz w:val="22"/>
          <w:szCs w:val="22"/>
        </w:rPr>
        <w:t xml:space="preserve"> for the automatic build process.</w:t>
      </w:r>
    </w:p>
    <w:p w:rsidR="00984688" w:rsidRPr="000850CE" w:rsidRDefault="000D1DC4" w:rsidP="000D4733">
      <w:pPr>
        <w:contextualSpacing/>
        <w:rPr>
          <w:rFonts w:asciiTheme="minorHAnsi" w:hAnsiTheme="minorHAnsi" w:cstheme="minorHAnsi"/>
          <w:color w:val="000000"/>
          <w:sz w:val="22"/>
          <w:szCs w:val="22"/>
        </w:rPr>
      </w:pPr>
      <w:r w:rsidRPr="000850CE">
        <w:rPr>
          <w:rFonts w:asciiTheme="minorHAnsi" w:hAnsiTheme="minorHAnsi" w:cstheme="minorHAnsi"/>
          <w:b/>
          <w:color w:val="000000"/>
          <w:sz w:val="22"/>
          <w:szCs w:val="22"/>
        </w:rPr>
        <w:t xml:space="preserve">Environment: </w:t>
      </w:r>
      <w:r w:rsidRPr="000850CE">
        <w:rPr>
          <w:rFonts w:asciiTheme="minorHAnsi" w:hAnsiTheme="minorHAnsi" w:cstheme="minorHAnsi"/>
          <w:color w:val="000000"/>
          <w:sz w:val="22"/>
          <w:szCs w:val="22"/>
        </w:rPr>
        <w:t xml:space="preserve">JDK 1.6/1.7, Eclipse, Type Script, Microsoft Visio, JQuery </w:t>
      </w:r>
      <w:r w:rsidR="000850CE" w:rsidRPr="000850CE">
        <w:rPr>
          <w:rFonts w:asciiTheme="minorHAnsi" w:hAnsiTheme="minorHAnsi" w:cstheme="minorHAnsi"/>
          <w:color w:val="000000"/>
          <w:sz w:val="22"/>
          <w:szCs w:val="22"/>
        </w:rPr>
        <w:t xml:space="preserve">Websphere, </w:t>
      </w:r>
      <w:r w:rsidRPr="000850CE">
        <w:rPr>
          <w:rFonts w:asciiTheme="minorHAnsi" w:hAnsiTheme="minorHAnsi" w:cstheme="minorHAnsi"/>
          <w:color w:val="000000"/>
          <w:sz w:val="22"/>
          <w:szCs w:val="22"/>
        </w:rPr>
        <w:t>Framework, AWS, HTML5,CSS3, LESS/SASS, Java Script,Node.JS,Angular.JS,Express.JS, Angular JS.</w:t>
      </w:r>
    </w:p>
    <w:p w:rsidR="00FD1948" w:rsidRPr="000850CE" w:rsidRDefault="00FD1948" w:rsidP="00FD1948">
      <w:pPr>
        <w:ind w:left="360"/>
        <w:contextualSpacing/>
        <w:rPr>
          <w:rFonts w:asciiTheme="minorHAnsi" w:hAnsiTheme="minorHAnsi" w:cstheme="minorHAnsi"/>
          <w:color w:val="000000"/>
          <w:sz w:val="22"/>
          <w:szCs w:val="22"/>
        </w:rPr>
      </w:pPr>
    </w:p>
    <w:p w:rsidR="00466341" w:rsidRPr="000850CE" w:rsidRDefault="00496F3D">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shd w:val="clear" w:color="auto" w:fill="FFFFFF"/>
        </w:rPr>
      </w:pPr>
      <w:r w:rsidRPr="000850CE">
        <w:rPr>
          <w:rFonts w:asciiTheme="minorHAnsi" w:hAnsiTheme="minorHAnsi" w:cstheme="minorHAnsi"/>
          <w:b/>
          <w:color w:val="000000"/>
          <w:sz w:val="22"/>
          <w:szCs w:val="22"/>
          <w:shd w:val="clear" w:color="auto" w:fill="FFFFFF"/>
        </w:rPr>
        <w:t>ACCENTURE</w:t>
      </w:r>
      <w:r w:rsidR="00466341" w:rsidRPr="000850CE">
        <w:rPr>
          <w:rFonts w:asciiTheme="minorHAnsi" w:hAnsiTheme="minorHAnsi" w:cstheme="minorHAnsi"/>
          <w:b/>
          <w:color w:val="000000"/>
          <w:sz w:val="22"/>
          <w:szCs w:val="22"/>
          <w:shd w:val="clear" w:color="auto" w:fill="FFFFFF"/>
        </w:rPr>
        <w:t>, Seattle, WA</w:t>
      </w:r>
      <w:r w:rsidR="00C35275" w:rsidRPr="000850CE">
        <w:rPr>
          <w:rFonts w:asciiTheme="minorHAnsi" w:eastAsia="Times New Roman" w:hAnsiTheme="minorHAnsi" w:cstheme="minorHAnsi"/>
          <w:b/>
          <w:bCs/>
          <w:color w:val="000000"/>
          <w:sz w:val="22"/>
          <w:szCs w:val="22"/>
        </w:rPr>
        <w:t>Nov</w:t>
      </w:r>
      <w:r w:rsidR="00CC792B" w:rsidRPr="000850CE">
        <w:rPr>
          <w:rFonts w:asciiTheme="minorHAnsi" w:eastAsia="Times New Roman" w:hAnsiTheme="minorHAnsi" w:cstheme="minorHAnsi"/>
          <w:b/>
          <w:bCs/>
          <w:color w:val="000000"/>
          <w:sz w:val="22"/>
          <w:szCs w:val="22"/>
        </w:rPr>
        <w:t>’</w:t>
      </w:r>
      <w:r w:rsidR="00C862D5" w:rsidRPr="000850CE">
        <w:rPr>
          <w:rFonts w:asciiTheme="minorHAnsi" w:eastAsia="Times New Roman" w:hAnsiTheme="minorHAnsi" w:cstheme="minorHAnsi"/>
          <w:b/>
          <w:bCs/>
          <w:color w:val="000000"/>
          <w:sz w:val="22"/>
          <w:szCs w:val="22"/>
        </w:rPr>
        <w:t xml:space="preserve">14 </w:t>
      </w:r>
      <w:r w:rsidR="00E94CEB" w:rsidRPr="000850CE">
        <w:rPr>
          <w:rFonts w:asciiTheme="minorHAnsi" w:eastAsia="Times New Roman" w:hAnsiTheme="minorHAnsi" w:cstheme="minorHAnsi"/>
          <w:b/>
          <w:bCs/>
          <w:color w:val="000000"/>
          <w:sz w:val="22"/>
          <w:szCs w:val="22"/>
        </w:rPr>
        <w:t>–</w:t>
      </w:r>
      <w:r w:rsidR="00C35275" w:rsidRPr="000850CE">
        <w:rPr>
          <w:rFonts w:asciiTheme="minorHAnsi" w:eastAsia="Times New Roman" w:hAnsiTheme="minorHAnsi" w:cstheme="minorHAnsi"/>
          <w:b/>
          <w:bCs/>
          <w:color w:val="000000"/>
          <w:sz w:val="22"/>
          <w:szCs w:val="22"/>
        </w:rPr>
        <w:t>Jan</w:t>
      </w:r>
      <w:r w:rsidR="00E94CEB" w:rsidRPr="000850CE">
        <w:rPr>
          <w:rFonts w:asciiTheme="minorHAnsi" w:eastAsia="Times New Roman" w:hAnsiTheme="minorHAnsi" w:cstheme="minorHAnsi"/>
          <w:b/>
          <w:bCs/>
          <w:color w:val="000000"/>
          <w:sz w:val="22"/>
          <w:szCs w:val="22"/>
        </w:rPr>
        <w:t>’1</w:t>
      </w:r>
      <w:r w:rsidR="00C35275" w:rsidRPr="000850CE">
        <w:rPr>
          <w:rFonts w:asciiTheme="minorHAnsi" w:hAnsiTheme="minorHAnsi" w:cstheme="minorHAnsi"/>
          <w:b/>
          <w:color w:val="000000"/>
          <w:sz w:val="22"/>
          <w:szCs w:val="22"/>
          <w:shd w:val="clear" w:color="auto" w:fill="FFFFFF"/>
        </w:rPr>
        <w:t>6</w:t>
      </w:r>
    </w:p>
    <w:p w:rsidR="007A36E6" w:rsidRPr="000850CE" w:rsidRDefault="005A45AD">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shd w:val="clear" w:color="auto" w:fill="FFFFFF"/>
        </w:rPr>
      </w:pPr>
      <w:r w:rsidRPr="000850CE">
        <w:rPr>
          <w:rFonts w:asciiTheme="minorHAnsi" w:hAnsiTheme="minorHAnsi" w:cstheme="minorHAnsi"/>
          <w:b/>
          <w:color w:val="000000"/>
          <w:sz w:val="22"/>
          <w:szCs w:val="22"/>
          <w:shd w:val="clear" w:color="auto" w:fill="FFFFFF"/>
        </w:rPr>
        <w:t xml:space="preserve">Sr. UI </w:t>
      </w:r>
      <w:r w:rsidR="00726B9D" w:rsidRPr="000850CE">
        <w:rPr>
          <w:rFonts w:asciiTheme="minorHAnsi" w:hAnsiTheme="minorHAnsi" w:cstheme="minorHAnsi"/>
          <w:b/>
          <w:color w:val="000000"/>
          <w:sz w:val="22"/>
          <w:szCs w:val="22"/>
          <w:shd w:val="clear" w:color="auto" w:fill="FFFFFF"/>
        </w:rPr>
        <w:t>Developer</w:t>
      </w:r>
    </w:p>
    <w:p w:rsidR="007A36E6" w:rsidRPr="000850CE" w:rsidRDefault="007A36E6">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shd w:val="clear" w:color="auto" w:fill="FFFFFF"/>
        </w:rPr>
      </w:pPr>
      <w:r w:rsidRPr="000850CE">
        <w:rPr>
          <w:rFonts w:asciiTheme="minorHAnsi" w:hAnsiTheme="minorHAnsi" w:cstheme="minorHAnsi"/>
          <w:b/>
          <w:color w:val="000000"/>
          <w:sz w:val="22"/>
          <w:szCs w:val="22"/>
          <w:shd w:val="clear" w:color="auto" w:fill="FFFFFF"/>
        </w:rPr>
        <w:t>Project description:</w:t>
      </w:r>
    </w:p>
    <w:p w:rsidR="007A36E6" w:rsidRPr="000850CE" w:rsidRDefault="00D60F8E">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shd w:val="clear" w:color="auto" w:fill="FFFFFF"/>
        </w:rPr>
      </w:pPr>
      <w:r w:rsidRPr="000850CE">
        <w:rPr>
          <w:rFonts w:asciiTheme="minorHAnsi" w:hAnsiTheme="minorHAnsi" w:cstheme="minorHAnsi"/>
          <w:color w:val="333333"/>
          <w:sz w:val="22"/>
          <w:szCs w:val="22"/>
          <w:shd w:val="clear" w:color="auto" w:fill="FFFFFF"/>
        </w:rPr>
        <w:t>Accenture is one of the professional company which provides online customer support,consulting and operational services, IT services and cloud services</w:t>
      </w:r>
      <w:r w:rsidR="000911DD" w:rsidRPr="000850CE">
        <w:rPr>
          <w:rFonts w:asciiTheme="minorHAnsi" w:hAnsiTheme="minorHAnsi" w:cstheme="minorHAnsi"/>
          <w:color w:val="333333"/>
          <w:sz w:val="22"/>
          <w:szCs w:val="22"/>
          <w:shd w:val="clear" w:color="auto" w:fill="FFFFFF"/>
        </w:rPr>
        <w:t>.</w:t>
      </w:r>
      <w:r w:rsidR="00C577AB" w:rsidRPr="000850CE">
        <w:rPr>
          <w:rFonts w:asciiTheme="minorHAnsi" w:hAnsiTheme="minorHAnsi" w:cstheme="minorHAnsi"/>
          <w:color w:val="333333"/>
          <w:sz w:val="22"/>
          <w:szCs w:val="22"/>
          <w:shd w:val="clear" w:color="auto" w:fill="FFFFFF"/>
        </w:rPr>
        <w:t>And we have handled online technical support in the portal.</w:t>
      </w:r>
    </w:p>
    <w:p w:rsidR="00306DB2" w:rsidRPr="000850CE" w:rsidRDefault="00306DB2">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shd w:val="clear" w:color="auto" w:fill="FFFFFF"/>
        </w:rPr>
      </w:pPr>
      <w:r w:rsidRPr="000850CE">
        <w:rPr>
          <w:rFonts w:asciiTheme="minorHAnsi" w:hAnsiTheme="minorHAnsi" w:cstheme="minorHAnsi"/>
          <w:b/>
          <w:color w:val="000000"/>
          <w:sz w:val="22"/>
          <w:szCs w:val="22"/>
          <w:shd w:val="clear" w:color="auto" w:fill="FFFFFF"/>
        </w:rPr>
        <w:tab/>
      </w:r>
      <w:r w:rsidRPr="000850CE">
        <w:rPr>
          <w:rFonts w:asciiTheme="minorHAnsi" w:hAnsiTheme="minorHAnsi" w:cstheme="minorHAnsi"/>
          <w:b/>
          <w:color w:val="000000"/>
          <w:sz w:val="22"/>
          <w:szCs w:val="22"/>
          <w:shd w:val="clear" w:color="auto" w:fill="FFFFFF"/>
        </w:rPr>
        <w:tab/>
      </w:r>
      <w:r w:rsidRPr="000850CE">
        <w:rPr>
          <w:rFonts w:asciiTheme="minorHAnsi" w:hAnsiTheme="minorHAnsi" w:cstheme="minorHAnsi"/>
          <w:b/>
          <w:color w:val="000000"/>
          <w:sz w:val="22"/>
          <w:szCs w:val="22"/>
          <w:shd w:val="clear" w:color="auto" w:fill="FFFFFF"/>
        </w:rPr>
        <w:tab/>
      </w:r>
      <w:r w:rsidRPr="000850CE">
        <w:rPr>
          <w:rFonts w:asciiTheme="minorHAnsi" w:hAnsiTheme="minorHAnsi" w:cstheme="minorHAnsi"/>
          <w:b/>
          <w:color w:val="000000"/>
          <w:sz w:val="22"/>
          <w:szCs w:val="22"/>
          <w:shd w:val="clear" w:color="auto" w:fill="FFFFFF"/>
        </w:rPr>
        <w:tab/>
      </w:r>
    </w:p>
    <w:p w:rsidR="0048728B" w:rsidRPr="000850CE" w:rsidRDefault="0048728B" w:rsidP="0048728B">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shd w:val="clear" w:color="auto" w:fill="FFFFFF"/>
        </w:rPr>
      </w:pPr>
      <w:r w:rsidRPr="000850CE">
        <w:rPr>
          <w:rFonts w:asciiTheme="minorHAnsi" w:hAnsiTheme="minorHAnsi" w:cstheme="minorHAnsi"/>
          <w:b/>
          <w:color w:val="000000"/>
          <w:sz w:val="22"/>
          <w:szCs w:val="22"/>
          <w:shd w:val="clear" w:color="auto" w:fill="FFFFFF"/>
        </w:rPr>
        <w:t>Responsibilities:</w:t>
      </w:r>
    </w:p>
    <w:p w:rsidR="00AA41A4" w:rsidRPr="000850CE" w:rsidRDefault="00AA41A4" w:rsidP="00AA41A4">
      <w:pPr>
        <w:numPr>
          <w:ilvl w:val="0"/>
          <w:numId w:val="4"/>
        </w:numPr>
        <w:contextualSpacing/>
        <w:rPr>
          <w:rFonts w:asciiTheme="minorHAnsi" w:hAnsiTheme="minorHAnsi" w:cstheme="minorHAnsi"/>
          <w:b/>
          <w:bCs/>
          <w:color w:val="000000"/>
          <w:sz w:val="22"/>
          <w:szCs w:val="22"/>
        </w:rPr>
      </w:pPr>
      <w:r w:rsidRPr="000850CE">
        <w:rPr>
          <w:rFonts w:asciiTheme="minorHAnsi" w:hAnsiTheme="minorHAnsi" w:cstheme="minorHAnsi"/>
          <w:bCs/>
          <w:color w:val="000000"/>
          <w:sz w:val="22"/>
          <w:szCs w:val="22"/>
        </w:rPr>
        <w:t xml:space="preserve">Created interactive web pages and applications by usage of </w:t>
      </w:r>
      <w:r w:rsidRPr="000850CE">
        <w:rPr>
          <w:rFonts w:asciiTheme="minorHAnsi" w:hAnsiTheme="minorHAnsi" w:cstheme="minorHAnsi"/>
          <w:b/>
          <w:bCs/>
          <w:color w:val="000000"/>
          <w:sz w:val="22"/>
          <w:szCs w:val="22"/>
        </w:rPr>
        <w:t xml:space="preserve">HTML, CSS, Angular JS, NodeJS and JQuery </w:t>
      </w:r>
      <w:r w:rsidRPr="000850CE">
        <w:rPr>
          <w:rFonts w:asciiTheme="minorHAnsi" w:hAnsiTheme="minorHAnsi" w:cstheme="minorHAnsi"/>
          <w:color w:val="000000"/>
          <w:sz w:val="22"/>
          <w:szCs w:val="22"/>
          <w:shd w:val="clear" w:color="auto" w:fill="FFFFFF"/>
        </w:rPr>
        <w:t xml:space="preserve">(Concentrations in </w:t>
      </w:r>
      <w:r w:rsidRPr="000850CE">
        <w:rPr>
          <w:rFonts w:asciiTheme="minorHAnsi" w:hAnsiTheme="minorHAnsi" w:cstheme="minorHAnsi"/>
          <w:b/>
          <w:color w:val="000000"/>
          <w:sz w:val="22"/>
          <w:szCs w:val="22"/>
          <w:shd w:val="clear" w:color="auto" w:fill="FFFFFF"/>
        </w:rPr>
        <w:t>MEANStack</w:t>
      </w:r>
      <w:r w:rsidRPr="000850CE">
        <w:rPr>
          <w:rFonts w:asciiTheme="minorHAnsi" w:hAnsiTheme="minorHAnsi" w:cstheme="minorHAnsi"/>
          <w:color w:val="000000"/>
          <w:sz w:val="22"/>
          <w:szCs w:val="22"/>
          <w:shd w:val="clear" w:color="auto" w:fill="FFFFFF"/>
        </w:rPr>
        <w:t>)</w:t>
      </w:r>
      <w:r w:rsidRPr="000850CE">
        <w:rPr>
          <w:rFonts w:asciiTheme="minorHAnsi" w:hAnsiTheme="minorHAnsi" w:cstheme="minorHAnsi"/>
          <w:b/>
          <w:bCs/>
          <w:color w:val="000000"/>
          <w:sz w:val="22"/>
          <w:szCs w:val="22"/>
        </w:rPr>
        <w:t>.</w:t>
      </w:r>
    </w:p>
    <w:p w:rsidR="00AA41A4" w:rsidRPr="000850CE" w:rsidRDefault="00AA41A4"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 xml:space="preserve">Created Angular JS </w:t>
      </w:r>
      <w:r w:rsidRPr="000850CE">
        <w:rPr>
          <w:rFonts w:asciiTheme="minorHAnsi" w:hAnsiTheme="minorHAnsi" w:cstheme="minorHAnsi"/>
          <w:b/>
          <w:bCs/>
          <w:color w:val="000000"/>
          <w:sz w:val="22"/>
          <w:szCs w:val="22"/>
        </w:rPr>
        <w:t>controllers</w:t>
      </w:r>
      <w:r w:rsidRPr="000850CE">
        <w:rPr>
          <w:rFonts w:asciiTheme="minorHAnsi" w:hAnsiTheme="minorHAnsi" w:cstheme="minorHAnsi"/>
          <w:bCs/>
          <w:color w:val="000000"/>
          <w:sz w:val="22"/>
          <w:szCs w:val="22"/>
        </w:rPr>
        <w:t xml:space="preserve"> and </w:t>
      </w:r>
      <w:r w:rsidRPr="000850CE">
        <w:rPr>
          <w:rFonts w:asciiTheme="minorHAnsi" w:hAnsiTheme="minorHAnsi" w:cstheme="minorHAnsi"/>
          <w:b/>
          <w:bCs/>
          <w:color w:val="000000"/>
          <w:sz w:val="22"/>
          <w:szCs w:val="22"/>
        </w:rPr>
        <w:t>services</w:t>
      </w:r>
      <w:r w:rsidRPr="000850CE">
        <w:rPr>
          <w:rFonts w:asciiTheme="minorHAnsi" w:hAnsiTheme="minorHAnsi" w:cstheme="minorHAnsi"/>
          <w:bCs/>
          <w:color w:val="000000"/>
          <w:sz w:val="22"/>
          <w:szCs w:val="22"/>
        </w:rPr>
        <w:t>.</w:t>
      </w:r>
    </w:p>
    <w:p w:rsidR="00AA41A4" w:rsidRPr="000850CE" w:rsidRDefault="00AA41A4"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 xml:space="preserve">Called Rest web services through </w:t>
      </w:r>
      <w:r w:rsidRPr="000850CE">
        <w:rPr>
          <w:rFonts w:asciiTheme="minorHAnsi" w:hAnsiTheme="minorHAnsi" w:cstheme="minorHAnsi"/>
          <w:b/>
          <w:bCs/>
          <w:color w:val="000000"/>
          <w:sz w:val="22"/>
          <w:szCs w:val="22"/>
        </w:rPr>
        <w:t>Angular js services</w:t>
      </w:r>
      <w:r w:rsidRPr="000850CE">
        <w:rPr>
          <w:rFonts w:asciiTheme="minorHAnsi" w:hAnsiTheme="minorHAnsi" w:cstheme="minorHAnsi"/>
          <w:bCs/>
          <w:color w:val="000000"/>
          <w:sz w:val="22"/>
          <w:szCs w:val="22"/>
        </w:rPr>
        <w:t xml:space="preserve"> to get JSON Object and modified the response object to display in UI.</w:t>
      </w:r>
    </w:p>
    <w:p w:rsidR="00F97115" w:rsidRPr="000850CE" w:rsidRDefault="00F97115"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Worked on D3 library to implement charts and line graphs, </w:t>
      </w:r>
    </w:p>
    <w:p w:rsidR="0024320E" w:rsidRPr="000850CE" w:rsidRDefault="0024320E"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 Experience in working with SASS/LESS (CSS compiler) framework using variables, mixins, nested statements and so on. </w:t>
      </w:r>
    </w:p>
    <w:p w:rsidR="00C76CB0" w:rsidRPr="000850CE" w:rsidRDefault="00C76CB0"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 Created RESTFUL services using Web API, built HTTP services and formatted responses using web API media type formatter to JSON. </w:t>
      </w:r>
    </w:p>
    <w:p w:rsidR="004838E9" w:rsidRPr="000850CE" w:rsidRDefault="004838E9"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Strong expertise using frameworks such as Apache Cordova, Ionic, OnSenUI, Sencha. </w:t>
      </w:r>
    </w:p>
    <w:p w:rsidR="009E0EB0" w:rsidRPr="000850CE" w:rsidRDefault="009E0EB0"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 Worked on the modernization of a legacy and outsourced UI. Technologies used were Backbone.js, Angular.js, ember.js.</w:t>
      </w:r>
    </w:p>
    <w:p w:rsidR="003C4DA3" w:rsidRPr="000850CE" w:rsidRDefault="003C4DA3"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 Expertise in using builds tools like MAVEN and ANT for the building of deployable artifacts such as jar, war and ear from source code. Application Deployments &amp; Environment configuration using Puppet and Chef. </w:t>
      </w:r>
    </w:p>
    <w:p w:rsidR="008A04E9" w:rsidRPr="000850CE" w:rsidRDefault="008A04E9"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Extensive experience in development and design of software applications using C#,VB.Net, ASP.NET,MVC, ADO .NET, AJAX, LINQ, WCF,WPF, CSS, JQUERY, SQL SERVER(Azure), Web Services and Microsoft Windows Azure Cloud Services.</w:t>
      </w:r>
    </w:p>
    <w:p w:rsidR="005C0429" w:rsidRPr="000850CE" w:rsidRDefault="005C0429"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 Excellent working experience in backend using different spring modules like Spring Core Container Module, Spring Application Context Module, Spring MVC Framework module, Spring AOP Module, Spring ORM Module in Web applications. </w:t>
      </w:r>
    </w:p>
    <w:p w:rsidR="00670227" w:rsidRPr="000850CE" w:rsidRDefault="00670227"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Redesigned website elements; maintains existing site content; enhances and adds new features and functionality with widgets, internal pages, wire frames, and promotional materials, full HTML/ Active Server Pages (ASP) pages, banners and demos. </w:t>
      </w:r>
    </w:p>
    <w:p w:rsidR="00DA3398" w:rsidRPr="000850CE" w:rsidRDefault="00DA3398"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Solid Understanding of Object Orient Programming concepts (OOPS). </w:t>
      </w:r>
    </w:p>
    <w:p w:rsidR="00253DC1" w:rsidRPr="000850CE" w:rsidRDefault="00253DC1"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Familiar with popular browsers development and debugging tools/plugins for IE tester, Chrome Inspector, Firebug , Jasmine and Karma testing framework. </w:t>
      </w:r>
    </w:p>
    <w:p w:rsidR="0044210F" w:rsidRPr="000850CE" w:rsidRDefault="0044210F"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Experience in working with version control (GIT).</w:t>
      </w:r>
    </w:p>
    <w:p w:rsidR="00774837" w:rsidRPr="000850CE" w:rsidRDefault="00774837"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Experienced with Mule administration, configuration, tuning, Mulesoft MMC and Enterprise release capabilities.</w:t>
      </w:r>
    </w:p>
    <w:p w:rsidR="000850CE" w:rsidRPr="000850CE" w:rsidRDefault="000850CE"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Integrated various modules and deployed them in WebSphere Application Server.</w:t>
      </w:r>
    </w:p>
    <w:p w:rsidR="00B8661E" w:rsidRPr="000850CE" w:rsidRDefault="00B8661E"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 Worked with SOAP based and Restful Web Services to fetch dynamic content from backend databases. </w:t>
      </w:r>
    </w:p>
    <w:p w:rsidR="00E4491D" w:rsidRPr="000850CE" w:rsidRDefault="00E4491D"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 Installing RedHat Linux using kick start and applying security polices for hardening the server based on thecompany policies.</w:t>
      </w:r>
    </w:p>
    <w:p w:rsidR="008A7C84" w:rsidRPr="000850CE" w:rsidRDefault="008A7C84"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Wrote Unix script to check nightly backup tapes and figure out if it is the correct tape and format if necessary, automated process. Converted Unix scripts to windows command line scripts for same. </w:t>
      </w:r>
    </w:p>
    <w:p w:rsidR="002F5C05" w:rsidRPr="000850CE" w:rsidRDefault="002F5C05"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 Setup monitoring standards as per application SLA using Nagios for Cassandra and MMS for Mongo. </w:t>
      </w:r>
    </w:p>
    <w:p w:rsidR="009E0C65" w:rsidRPr="000850CE" w:rsidRDefault="009E0C65"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 Improved CD by using all modules of Elastic beanstalk, Mesos, ELK on AWS cloud. Ensuring end-to-end support for API and WEB team - application servers of all micro-services. </w:t>
      </w:r>
    </w:p>
    <w:p w:rsidR="00CE0ED6" w:rsidRPr="000850CE" w:rsidRDefault="00CE0ED6"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Knowledge on Jasmine and karma helps to do unit testing as well as end to end testing.</w:t>
      </w:r>
    </w:p>
    <w:p w:rsidR="00AA41A4" w:rsidRPr="000850CE" w:rsidRDefault="00AA41A4"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lastRenderedPageBreak/>
        <w:t xml:space="preserve">Used </w:t>
      </w:r>
      <w:r w:rsidRPr="000850CE">
        <w:rPr>
          <w:rFonts w:asciiTheme="minorHAnsi" w:hAnsiTheme="minorHAnsi" w:cstheme="minorHAnsi"/>
          <w:b/>
          <w:bCs/>
          <w:color w:val="000000"/>
          <w:sz w:val="22"/>
          <w:szCs w:val="22"/>
        </w:rPr>
        <w:t>angular js filters</w:t>
      </w:r>
      <w:r w:rsidRPr="000850CE">
        <w:rPr>
          <w:rFonts w:asciiTheme="minorHAnsi" w:hAnsiTheme="minorHAnsi" w:cstheme="minorHAnsi"/>
          <w:bCs/>
          <w:color w:val="000000"/>
          <w:sz w:val="22"/>
          <w:szCs w:val="22"/>
        </w:rPr>
        <w:t xml:space="preserve"> for filter functionality in search box and Iterator functionalities.</w:t>
      </w:r>
    </w:p>
    <w:p w:rsidR="00AA41A4" w:rsidRPr="000850CE" w:rsidRDefault="00AA41A4"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 xml:space="preserve">Built great user interfaces with Modern JavaScript Frameworks like </w:t>
      </w:r>
      <w:r w:rsidRPr="000850CE">
        <w:rPr>
          <w:rFonts w:asciiTheme="minorHAnsi" w:hAnsiTheme="minorHAnsi" w:cstheme="minorHAnsi"/>
          <w:b/>
          <w:bCs/>
          <w:color w:val="000000"/>
          <w:sz w:val="22"/>
          <w:szCs w:val="22"/>
        </w:rPr>
        <w:t>React JS.</w:t>
      </w:r>
    </w:p>
    <w:p w:rsidR="002630D1" w:rsidRPr="000850CE" w:rsidRDefault="00AA41A4"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 xml:space="preserve">Used </w:t>
      </w:r>
      <w:r w:rsidRPr="000850CE">
        <w:rPr>
          <w:rFonts w:asciiTheme="minorHAnsi" w:hAnsiTheme="minorHAnsi" w:cstheme="minorHAnsi"/>
          <w:b/>
          <w:bCs/>
          <w:color w:val="000000"/>
          <w:sz w:val="22"/>
          <w:szCs w:val="22"/>
        </w:rPr>
        <w:t>JQuery Selectors</w:t>
      </w:r>
      <w:r w:rsidRPr="000850CE">
        <w:rPr>
          <w:rFonts w:asciiTheme="minorHAnsi" w:hAnsiTheme="minorHAnsi" w:cstheme="minorHAnsi"/>
          <w:bCs/>
          <w:color w:val="000000"/>
          <w:sz w:val="22"/>
          <w:szCs w:val="22"/>
        </w:rPr>
        <w:t xml:space="preserve"> to show and hide the particular content.</w:t>
      </w:r>
    </w:p>
    <w:p w:rsidR="00781D66" w:rsidRPr="000850CE" w:rsidRDefault="00781D66"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Responsible in developing integration workflows using Mule ESB framework and implemented Data weave and content based routing using Mule ESB. </w:t>
      </w:r>
    </w:p>
    <w:p w:rsidR="001777CA" w:rsidRPr="000850CE" w:rsidRDefault="00AA41A4" w:rsidP="00FD1948">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color w:val="000000"/>
          <w:sz w:val="22"/>
          <w:szCs w:val="22"/>
          <w:shd w:val="clear" w:color="auto" w:fill="FFFFFF"/>
        </w:rPr>
        <w:t>Designed and reviewed the test scenarios and scripts for given functional requirements and automated test cases in Selenium.</w:t>
      </w:r>
      <w:r w:rsidR="001777CA" w:rsidRPr="000850CE">
        <w:rPr>
          <w:rFonts w:asciiTheme="minorHAnsi" w:hAnsiTheme="minorHAnsi" w:cstheme="minorHAnsi"/>
          <w:bCs/>
          <w:color w:val="000000"/>
          <w:sz w:val="22"/>
          <w:szCs w:val="22"/>
        </w:rPr>
        <w:t>Work closely with Java Developers, QA, creative directors, content producers, and UI designers to create and maintain the front-end code for Hybrid Mobile Apps.  </w:t>
      </w:r>
    </w:p>
    <w:p w:rsidR="003F13E9" w:rsidRPr="000850CE" w:rsidRDefault="003F13E9"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 Introduced CSS style guide OOCSS, preprocessor Sass and best practices to manage large filesystems. </w:t>
      </w:r>
    </w:p>
    <w:p w:rsidR="00D3031C" w:rsidRPr="000850CE" w:rsidRDefault="00D3031C"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Worked as UI/UX developer for the MCIO Engineering team which is responsible for designing, building and operating global datacenters; managing the demand planning and capacity utilization with emphasis on automation, data driven engineering, cost effectiveness and environmental sustainability. </w:t>
      </w:r>
    </w:p>
    <w:p w:rsidR="006B2A5B" w:rsidRPr="000850CE" w:rsidRDefault="006B2A5B"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 Developed Unit Test cases using Jasmine and Karma. </w:t>
      </w:r>
    </w:p>
    <w:p w:rsidR="00DD2350" w:rsidRPr="000850CE" w:rsidRDefault="00DD2350"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Standardized backup and restore practices for Mongo / Cassandra. </w:t>
      </w:r>
    </w:p>
    <w:p w:rsidR="0024320E" w:rsidRPr="000850CE" w:rsidRDefault="0024320E"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Experience building React applications from scratch using React</w:t>
      </w:r>
      <w:r w:rsidR="002630D1" w:rsidRPr="000850CE">
        <w:rPr>
          <w:rFonts w:asciiTheme="minorHAnsi" w:hAnsiTheme="minorHAnsi" w:cstheme="minorHAnsi"/>
          <w:bCs/>
          <w:color w:val="000000"/>
          <w:sz w:val="22"/>
          <w:szCs w:val="22"/>
        </w:rPr>
        <w:t xml:space="preserve"> J</w:t>
      </w:r>
      <w:r w:rsidR="00440CB2" w:rsidRPr="000850CE">
        <w:rPr>
          <w:rFonts w:asciiTheme="minorHAnsi" w:hAnsiTheme="minorHAnsi" w:cstheme="minorHAnsi"/>
          <w:bCs/>
          <w:color w:val="000000"/>
          <w:sz w:val="22"/>
          <w:szCs w:val="22"/>
        </w:rPr>
        <w:t>S</w:t>
      </w:r>
      <w:r w:rsidRPr="000850CE">
        <w:rPr>
          <w:rFonts w:asciiTheme="minorHAnsi" w:hAnsiTheme="minorHAnsi" w:cstheme="minorHAnsi"/>
          <w:bCs/>
          <w:color w:val="000000"/>
          <w:sz w:val="22"/>
          <w:szCs w:val="22"/>
        </w:rPr>
        <w:t>, React Fundamentals, ES6/ES7 for React, React Native and Redux+ImmutableJS. </w:t>
      </w:r>
    </w:p>
    <w:p w:rsidR="00FE7E76" w:rsidRPr="000850CE" w:rsidRDefault="00613E2E"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angular</w:t>
      </w:r>
      <w:r w:rsidR="00FE7E76" w:rsidRPr="000850CE">
        <w:rPr>
          <w:rFonts w:asciiTheme="minorHAnsi" w:hAnsiTheme="minorHAnsi" w:cstheme="minorHAnsi"/>
          <w:bCs/>
          <w:color w:val="000000"/>
          <w:sz w:val="22"/>
          <w:szCs w:val="22"/>
        </w:rPr>
        <w:t> Administered Cassandra Cluster with OpCenter 5.0, Adding and removing Nodes, Node Repair, and Backups.</w:t>
      </w:r>
    </w:p>
    <w:p w:rsidR="003626A1" w:rsidRPr="000850CE" w:rsidRDefault="003626A1"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 Implemented the Design Patterns like Session Facade, Data Transfer Object (DTO), Service Locator, and Data Access Object (DAO). Developed the web pages using JSP and Servlets. </w:t>
      </w:r>
    </w:p>
    <w:p w:rsidR="000E7E71" w:rsidRPr="000850CE" w:rsidRDefault="002F2E74" w:rsidP="00FD1948">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 Design and implement a SMART on FHIR application using Java </w:t>
      </w:r>
      <w:r w:rsidR="0024320E" w:rsidRPr="000850CE">
        <w:rPr>
          <w:rFonts w:asciiTheme="minorHAnsi" w:hAnsiTheme="minorHAnsi" w:cstheme="minorHAnsi"/>
          <w:bCs/>
          <w:color w:val="000000"/>
          <w:sz w:val="22"/>
          <w:szCs w:val="22"/>
        </w:rPr>
        <w:t>Spring boot</w:t>
      </w:r>
      <w:r w:rsidRPr="000850CE">
        <w:rPr>
          <w:rFonts w:asciiTheme="minorHAnsi" w:hAnsiTheme="minorHAnsi" w:cstheme="minorHAnsi"/>
          <w:bCs/>
          <w:color w:val="000000"/>
          <w:sz w:val="22"/>
          <w:szCs w:val="22"/>
        </w:rPr>
        <w:t xml:space="preserve">, HTML5, JQuery, </w:t>
      </w:r>
      <w:r w:rsidR="0024320E" w:rsidRPr="000850CE">
        <w:rPr>
          <w:rFonts w:asciiTheme="minorHAnsi" w:hAnsiTheme="minorHAnsi" w:cstheme="minorHAnsi"/>
          <w:bCs/>
          <w:color w:val="000000"/>
          <w:sz w:val="22"/>
          <w:szCs w:val="22"/>
        </w:rPr>
        <w:t>JavaScript</w:t>
      </w:r>
      <w:r w:rsidRPr="000850CE">
        <w:rPr>
          <w:rFonts w:asciiTheme="minorHAnsi" w:hAnsiTheme="minorHAnsi" w:cstheme="minorHAnsi"/>
          <w:bCs/>
          <w:color w:val="000000"/>
          <w:sz w:val="22"/>
          <w:szCs w:val="22"/>
        </w:rPr>
        <w:t xml:space="preserve"> and SMART on FHIR library.</w:t>
      </w:r>
      <w:r w:rsidR="000E7E71" w:rsidRPr="000850CE">
        <w:rPr>
          <w:rFonts w:asciiTheme="minorHAnsi" w:hAnsiTheme="minorHAnsi" w:cstheme="minorHAnsi"/>
          <w:bCs/>
          <w:color w:val="000000"/>
          <w:sz w:val="22"/>
          <w:szCs w:val="22"/>
        </w:rPr>
        <w:t> Wrote Unix script to allow authorized none root users to perform specific root only tasks - add users, delete users, lock/unlock accounts, reset passwords. </w:t>
      </w:r>
    </w:p>
    <w:p w:rsidR="00B03825" w:rsidRPr="000850CE" w:rsidRDefault="00D3031C" w:rsidP="00FD1948">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Worked with UX designers to implement details of the design using Typescript, CSS, and HTML5 and AngularJS 1.5.0. </w:t>
      </w:r>
      <w:r w:rsidR="00B03825" w:rsidRPr="000850CE">
        <w:rPr>
          <w:rFonts w:asciiTheme="minorHAnsi" w:hAnsiTheme="minorHAnsi" w:cstheme="minorHAnsi"/>
          <w:bCs/>
          <w:color w:val="000000"/>
          <w:sz w:val="22"/>
          <w:szCs w:val="22"/>
        </w:rPr>
        <w:t> Installation and configuration of various flavors of Linux like RedHat Linux, Suse, Ubuntu and fedora servers. </w:t>
      </w:r>
    </w:p>
    <w:p w:rsidR="0024320E" w:rsidRPr="000850CE" w:rsidRDefault="00F740A5" w:rsidP="00FD1948">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 Used MAVEN as a dependency management tool to manage all the dependencies that are required. Deployed the built docker image on Mesos using Marathon. Using a multi-container setup deployed on Mesos.</w:t>
      </w:r>
    </w:p>
    <w:p w:rsidR="00AA41A4" w:rsidRPr="000850CE" w:rsidRDefault="00AA41A4"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 Expertise in developing applications using Microsoft technologies such as .NET Framework […] Web applications using ASP.NET MVC , ASP.NET WEB API, Win Forms using Microsoft Visual C#.NETand VB.NET, Database access using ADO.NET, Entity Framework, and LINQ and distributed applications using WCF .</w:t>
      </w:r>
    </w:p>
    <w:p w:rsidR="0071588C" w:rsidRPr="000850CE" w:rsidRDefault="0071588C"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 Various Charting/UI tools like JQplot, High Charts, Google API, jQuery UI and Bootstrap.</w:t>
      </w:r>
    </w:p>
    <w:p w:rsidR="00A14CAB" w:rsidRPr="000850CE" w:rsidRDefault="00A14CAB"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Experience in writing Power shell script to do Patching, Imaging and Deployments in Azure. </w:t>
      </w:r>
    </w:p>
    <w:p w:rsidR="00FD1948" w:rsidRPr="000850CE" w:rsidRDefault="00193613" w:rsidP="00FD1948">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Experience in Private Cloud and Hybrid cloud configurations, patterns, and practices in Windows Azure and SQL Azure and in Azure web and database deployments. </w:t>
      </w:r>
    </w:p>
    <w:p w:rsidR="00AA41A4" w:rsidRPr="000850CE" w:rsidRDefault="00AA41A4" w:rsidP="00FD1948">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Excellent working Knowledge of ASP.NET controls and Layouts/Master Pages for consistent layout of pages in the application. </w:t>
      </w:r>
    </w:p>
    <w:p w:rsidR="003670E5" w:rsidRPr="000850CE" w:rsidRDefault="003670E5"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 Created Dashboards using generated reports from TFS in SharePoint Site.</w:t>
      </w:r>
    </w:p>
    <w:p w:rsidR="00795A04" w:rsidRPr="000850CE" w:rsidRDefault="00795A04"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Implement a message bus system using Java Springboot, Rabbit MQ, and MongoDB.</w:t>
      </w:r>
    </w:p>
    <w:p w:rsidR="00AA41A4" w:rsidRPr="000850CE" w:rsidRDefault="00AA41A4"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 Testing, evaluation and troubleshooting of different NoSQL database systems and cluster configurations to ensure high-availability in various crash scenarios. </w:t>
      </w:r>
    </w:p>
    <w:p w:rsidR="00AD2457" w:rsidRPr="000850CE" w:rsidRDefault="00AD2457"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 Experience with various MVC Java frameworks like Angular.JS, EXT.JS, Backbone.JS, Node.JS, Ember.JS,bootstrap.</w:t>
      </w:r>
    </w:p>
    <w:p w:rsidR="00246B55" w:rsidRPr="000850CE" w:rsidRDefault="00246B55"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 Experienced with Microsoft Application building blocks for .Net projects (Data Access, Exception Handling, Caching and Configuration Management). </w:t>
      </w:r>
    </w:p>
    <w:p w:rsidR="000D497F" w:rsidRPr="000850CE" w:rsidRDefault="000D497F"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Responsible for maintaining Multiple DevOps tools &amp; configuring across all projects Subversion (SVN), GIT, Maven, Jenkins, ANT, Artifactory, Chef. </w:t>
      </w:r>
    </w:p>
    <w:p w:rsidR="00AF5D89" w:rsidRPr="000850CE" w:rsidRDefault="00AF5D89"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Developed views and controllers using Spring MVC and Spring Core. </w:t>
      </w:r>
    </w:p>
    <w:p w:rsidR="009C4818" w:rsidRPr="000850CE" w:rsidRDefault="009C4818"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 Maintained Iron Mountain management of weekly tapes sent off-site for UNIX and Windows backups. </w:t>
      </w:r>
    </w:p>
    <w:p w:rsidR="00EC54E9" w:rsidRPr="000850CE" w:rsidRDefault="00EC54E9"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 xml:space="preserve">Responsible for the overall layout design, color scheme of the web site using HTML5, XHTML and CSS3. Used CSS LESS/SASS preprocessors. </w:t>
      </w:r>
      <w:r w:rsidR="00AD2457" w:rsidRPr="000850CE">
        <w:rPr>
          <w:rFonts w:asciiTheme="minorHAnsi" w:hAnsiTheme="minorHAnsi" w:cstheme="minorHAnsi"/>
          <w:bCs/>
          <w:color w:val="000000"/>
          <w:sz w:val="22"/>
          <w:szCs w:val="22"/>
        </w:rPr>
        <w:t>And</w:t>
      </w:r>
      <w:r w:rsidRPr="000850CE">
        <w:rPr>
          <w:rFonts w:asciiTheme="minorHAnsi" w:hAnsiTheme="minorHAnsi" w:cstheme="minorHAnsi"/>
          <w:bCs/>
          <w:color w:val="000000"/>
          <w:sz w:val="22"/>
          <w:szCs w:val="22"/>
        </w:rPr>
        <w:t xml:space="preserve"> Responsible for creating detailed wire frames and process flows.</w:t>
      </w:r>
    </w:p>
    <w:p w:rsidR="00AA41A4" w:rsidRPr="000850CE" w:rsidRDefault="00AA41A4"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Design, code, test, and support .NET web applications using ASP.NET MVC, C#, Visual Studio 2010, HTML, CSS, MVC design patterns, GUI, AJAX, JavaScript, ADO.Net.  </w:t>
      </w:r>
    </w:p>
    <w:p w:rsidR="00AA41A4" w:rsidRPr="000850CE" w:rsidRDefault="00AA41A4"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lastRenderedPageBreak/>
        <w:t> Kno</w:t>
      </w:r>
      <w:r w:rsidR="00FD1948" w:rsidRPr="000850CE">
        <w:rPr>
          <w:rFonts w:asciiTheme="minorHAnsi" w:hAnsiTheme="minorHAnsi" w:cstheme="minorHAnsi"/>
          <w:bCs/>
          <w:color w:val="000000"/>
          <w:sz w:val="22"/>
          <w:szCs w:val="22"/>
        </w:rPr>
        <w:t>wledge on HTML 5 &amp; CSS3, and MVC</w:t>
      </w:r>
      <w:r w:rsidRPr="000850CE">
        <w:rPr>
          <w:rFonts w:asciiTheme="minorHAnsi" w:hAnsiTheme="minorHAnsi" w:cstheme="minorHAnsi"/>
          <w:bCs/>
          <w:color w:val="000000"/>
          <w:sz w:val="22"/>
          <w:szCs w:val="22"/>
        </w:rPr>
        <w:t> Frameworks like EmberJS, EXTJS, NodeJS, D3JS, Handlebars JS, Meteor JS and Backbone JS, Jasmine.</w:t>
      </w:r>
    </w:p>
    <w:p w:rsidR="00AA41A4" w:rsidRPr="000850CE" w:rsidRDefault="00AA41A4"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 xml:space="preserve">Worked in an </w:t>
      </w:r>
      <w:r w:rsidRPr="000850CE">
        <w:rPr>
          <w:rFonts w:asciiTheme="minorHAnsi" w:hAnsiTheme="minorHAnsi" w:cstheme="minorHAnsi"/>
          <w:b/>
          <w:bCs/>
          <w:color w:val="000000"/>
          <w:sz w:val="22"/>
          <w:szCs w:val="22"/>
        </w:rPr>
        <w:t>agile</w:t>
      </w:r>
      <w:r w:rsidRPr="000850CE">
        <w:rPr>
          <w:rFonts w:asciiTheme="minorHAnsi" w:hAnsiTheme="minorHAnsi" w:cstheme="minorHAnsi"/>
          <w:bCs/>
          <w:color w:val="000000"/>
          <w:sz w:val="22"/>
          <w:szCs w:val="22"/>
        </w:rPr>
        <w:t xml:space="preserve"> environment delivering output in sprints and participating in scrums.</w:t>
      </w:r>
    </w:p>
    <w:p w:rsidR="00AA41A4" w:rsidRPr="000850CE" w:rsidRDefault="00AA41A4" w:rsidP="00AA41A4">
      <w:pPr>
        <w:numPr>
          <w:ilvl w:val="0"/>
          <w:numId w:val="4"/>
        </w:numPr>
        <w:contextualSpacing/>
        <w:rPr>
          <w:rFonts w:asciiTheme="minorHAnsi" w:hAnsiTheme="minorHAnsi" w:cstheme="minorHAnsi"/>
          <w:bCs/>
          <w:color w:val="000000"/>
          <w:sz w:val="22"/>
          <w:szCs w:val="22"/>
        </w:rPr>
      </w:pPr>
      <w:r w:rsidRPr="000850CE">
        <w:rPr>
          <w:rFonts w:asciiTheme="minorHAnsi" w:hAnsiTheme="minorHAnsi" w:cstheme="minorHAnsi"/>
          <w:bCs/>
          <w:color w:val="000000"/>
          <w:sz w:val="22"/>
          <w:szCs w:val="22"/>
        </w:rPr>
        <w:t> Experience with multiple frameworks like ExtJS, NodeJS, Dojo Toolkit, Striper, etc.</w:t>
      </w:r>
    </w:p>
    <w:p w:rsidR="00AA41A4" w:rsidRPr="000850CE" w:rsidRDefault="00AA41A4" w:rsidP="00AA41A4">
      <w:pPr>
        <w:contextualSpacing/>
        <w:rPr>
          <w:rFonts w:asciiTheme="minorHAnsi" w:hAnsiTheme="minorHAnsi" w:cstheme="minorHAnsi"/>
          <w:bCs/>
          <w:color w:val="000000"/>
          <w:sz w:val="22"/>
          <w:szCs w:val="22"/>
        </w:rPr>
      </w:pPr>
    </w:p>
    <w:p w:rsidR="004B786F" w:rsidRPr="000850CE" w:rsidRDefault="00AA41A4" w:rsidP="00FD1948">
      <w:pPr>
        <w:rPr>
          <w:rFonts w:asciiTheme="minorHAnsi" w:hAnsiTheme="minorHAnsi" w:cstheme="minorHAnsi"/>
          <w:color w:val="000000"/>
          <w:sz w:val="22"/>
          <w:szCs w:val="22"/>
        </w:rPr>
      </w:pPr>
      <w:r w:rsidRPr="000850CE">
        <w:rPr>
          <w:rFonts w:asciiTheme="minorHAnsi" w:hAnsiTheme="minorHAnsi" w:cstheme="minorHAnsi"/>
          <w:b/>
          <w:color w:val="000000"/>
          <w:sz w:val="22"/>
          <w:szCs w:val="22"/>
        </w:rPr>
        <w:t>Environment</w:t>
      </w:r>
      <w:r w:rsidRPr="000850CE">
        <w:rPr>
          <w:rFonts w:asciiTheme="minorHAnsi" w:hAnsiTheme="minorHAnsi" w:cstheme="minorHAnsi"/>
          <w:color w:val="000000"/>
          <w:sz w:val="22"/>
          <w:szCs w:val="22"/>
        </w:rPr>
        <w:t xml:space="preserve">: JQuery, Angular JS Eclipse, Hibernate, XML, Selenium, </w:t>
      </w:r>
      <w:r w:rsidR="000850CE" w:rsidRPr="000850CE">
        <w:rPr>
          <w:rFonts w:asciiTheme="minorHAnsi" w:hAnsiTheme="minorHAnsi" w:cstheme="minorHAnsi"/>
          <w:color w:val="000000"/>
          <w:sz w:val="22"/>
          <w:szCs w:val="22"/>
        </w:rPr>
        <w:t xml:space="preserve">Websphere, </w:t>
      </w:r>
      <w:r w:rsidRPr="000850CE">
        <w:rPr>
          <w:rFonts w:asciiTheme="minorHAnsi" w:hAnsiTheme="minorHAnsi" w:cstheme="minorHAnsi"/>
          <w:color w:val="000000"/>
          <w:sz w:val="22"/>
          <w:szCs w:val="22"/>
        </w:rPr>
        <w:t>XSLT, CSS, DOM, Grunt, GWT, DHTML, Junit 4.4 and Agile Scrum.</w:t>
      </w:r>
    </w:p>
    <w:p w:rsidR="004B786F" w:rsidRPr="000850CE" w:rsidRDefault="004B786F">
      <w:pPr>
        <w:tabs>
          <w:tab w:val="left" w:pos="360"/>
        </w:tabs>
        <w:autoSpaceDE w:val="0"/>
        <w:autoSpaceDN w:val="0"/>
        <w:adjustRightInd w:val="0"/>
        <w:rPr>
          <w:rFonts w:asciiTheme="minorHAnsi" w:hAnsiTheme="minorHAnsi" w:cstheme="minorHAnsi"/>
          <w:b/>
          <w:color w:val="000000"/>
          <w:sz w:val="22"/>
          <w:szCs w:val="22"/>
        </w:rPr>
      </w:pPr>
    </w:p>
    <w:p w:rsidR="00BD42D9" w:rsidRPr="000850CE" w:rsidRDefault="000E5ED4">
      <w:pPr>
        <w:tabs>
          <w:tab w:val="left" w:pos="360"/>
        </w:tabs>
        <w:autoSpaceDE w:val="0"/>
        <w:autoSpaceDN w:val="0"/>
        <w:adjustRightInd w:val="0"/>
        <w:rPr>
          <w:rFonts w:asciiTheme="minorHAnsi" w:hAnsiTheme="minorHAnsi" w:cstheme="minorHAnsi"/>
          <w:b/>
          <w:color w:val="000000"/>
          <w:sz w:val="22"/>
          <w:szCs w:val="22"/>
        </w:rPr>
      </w:pPr>
      <w:r w:rsidRPr="000850CE">
        <w:rPr>
          <w:rFonts w:asciiTheme="minorHAnsi" w:hAnsiTheme="minorHAnsi" w:cstheme="minorHAnsi"/>
          <w:b/>
          <w:color w:val="000000"/>
          <w:sz w:val="22"/>
          <w:szCs w:val="22"/>
        </w:rPr>
        <w:t>HUMANA HEALTH CARE</w:t>
      </w:r>
      <w:r w:rsidR="00BC2C5F" w:rsidRPr="000850CE">
        <w:rPr>
          <w:rFonts w:asciiTheme="minorHAnsi" w:hAnsiTheme="minorHAnsi" w:cstheme="minorHAnsi"/>
          <w:b/>
          <w:color w:val="000000"/>
          <w:sz w:val="22"/>
          <w:szCs w:val="22"/>
        </w:rPr>
        <w:t>,</w:t>
      </w:r>
      <w:r w:rsidR="00663EFF" w:rsidRPr="000850CE">
        <w:rPr>
          <w:rFonts w:asciiTheme="minorHAnsi" w:hAnsiTheme="minorHAnsi" w:cstheme="minorHAnsi"/>
          <w:b/>
          <w:color w:val="000000"/>
          <w:sz w:val="22"/>
          <w:szCs w:val="22"/>
        </w:rPr>
        <w:t xml:space="preserve"> Louisville, KY</w:t>
      </w:r>
    </w:p>
    <w:p w:rsidR="00C1286B" w:rsidRPr="000850CE" w:rsidRDefault="005A45AD" w:rsidP="00BD42D9">
      <w:pPr>
        <w:autoSpaceDE w:val="0"/>
        <w:autoSpaceDN w:val="0"/>
        <w:adjustRightInd w:val="0"/>
        <w:rPr>
          <w:rFonts w:asciiTheme="minorHAnsi" w:hAnsiTheme="minorHAnsi" w:cstheme="minorHAnsi"/>
          <w:b/>
          <w:bCs/>
          <w:sz w:val="22"/>
          <w:szCs w:val="22"/>
        </w:rPr>
      </w:pPr>
      <w:r w:rsidRPr="000850CE">
        <w:rPr>
          <w:rFonts w:asciiTheme="minorHAnsi" w:hAnsiTheme="minorHAnsi" w:cstheme="minorHAnsi"/>
          <w:b/>
          <w:bCs/>
          <w:sz w:val="22"/>
          <w:szCs w:val="22"/>
        </w:rPr>
        <w:t>Sr. UI</w:t>
      </w:r>
      <w:r w:rsidR="00726B9D" w:rsidRPr="000850CE">
        <w:rPr>
          <w:rFonts w:asciiTheme="minorHAnsi" w:hAnsiTheme="minorHAnsi" w:cstheme="minorHAnsi"/>
          <w:b/>
          <w:bCs/>
          <w:sz w:val="22"/>
          <w:szCs w:val="22"/>
        </w:rPr>
        <w:t xml:space="preserve"> Developer</w:t>
      </w:r>
      <w:r w:rsidR="00C35275" w:rsidRPr="000850CE">
        <w:rPr>
          <w:rFonts w:asciiTheme="minorHAnsi" w:hAnsiTheme="minorHAnsi" w:cstheme="minorHAnsi"/>
          <w:b/>
          <w:bCs/>
          <w:sz w:val="22"/>
          <w:szCs w:val="22"/>
        </w:rPr>
        <w:t>Apr</w:t>
      </w:r>
      <w:r w:rsidR="0049576C" w:rsidRPr="000850CE">
        <w:rPr>
          <w:rFonts w:asciiTheme="minorHAnsi" w:hAnsiTheme="minorHAnsi" w:cstheme="minorHAnsi"/>
          <w:b/>
          <w:bCs/>
          <w:sz w:val="22"/>
          <w:szCs w:val="22"/>
        </w:rPr>
        <w:t>’13</w:t>
      </w:r>
      <w:r w:rsidR="001F4ADE" w:rsidRPr="000850CE">
        <w:rPr>
          <w:rFonts w:asciiTheme="minorHAnsi" w:hAnsiTheme="minorHAnsi" w:cstheme="minorHAnsi"/>
          <w:b/>
          <w:bCs/>
          <w:sz w:val="22"/>
          <w:szCs w:val="22"/>
        </w:rPr>
        <w:t>-</w:t>
      </w:r>
      <w:r w:rsidR="00C35275" w:rsidRPr="000850CE">
        <w:rPr>
          <w:rFonts w:asciiTheme="minorHAnsi" w:hAnsiTheme="minorHAnsi" w:cstheme="minorHAnsi"/>
          <w:b/>
          <w:bCs/>
          <w:sz w:val="22"/>
          <w:szCs w:val="22"/>
        </w:rPr>
        <w:t>Oct</w:t>
      </w:r>
      <w:r w:rsidR="00CC792B" w:rsidRPr="000850CE">
        <w:rPr>
          <w:rFonts w:asciiTheme="minorHAnsi" w:hAnsiTheme="minorHAnsi" w:cstheme="minorHAnsi"/>
          <w:b/>
          <w:bCs/>
          <w:sz w:val="22"/>
          <w:szCs w:val="22"/>
        </w:rPr>
        <w:t>’</w:t>
      </w:r>
      <w:r w:rsidR="00C862D5" w:rsidRPr="000850CE">
        <w:rPr>
          <w:rFonts w:asciiTheme="minorHAnsi" w:hAnsiTheme="minorHAnsi" w:cstheme="minorHAnsi"/>
          <w:b/>
          <w:bCs/>
          <w:sz w:val="22"/>
          <w:szCs w:val="22"/>
        </w:rPr>
        <w:t>14</w:t>
      </w:r>
    </w:p>
    <w:p w:rsidR="00BD42D9" w:rsidRPr="000850CE" w:rsidRDefault="00BD42D9" w:rsidP="00BD42D9">
      <w:pPr>
        <w:autoSpaceDE w:val="0"/>
        <w:autoSpaceDN w:val="0"/>
        <w:adjustRightInd w:val="0"/>
        <w:rPr>
          <w:rFonts w:asciiTheme="minorHAnsi" w:hAnsiTheme="minorHAnsi" w:cstheme="minorHAnsi"/>
          <w:b/>
          <w:bCs/>
          <w:sz w:val="22"/>
          <w:szCs w:val="22"/>
        </w:rPr>
      </w:pPr>
      <w:r w:rsidRPr="000850CE">
        <w:rPr>
          <w:rFonts w:asciiTheme="minorHAnsi" w:hAnsiTheme="minorHAnsi" w:cstheme="minorHAnsi"/>
          <w:b/>
          <w:sz w:val="22"/>
          <w:szCs w:val="22"/>
        </w:rPr>
        <w:t>Responsibilities:</w:t>
      </w:r>
    </w:p>
    <w:p w:rsidR="00BD42D9" w:rsidRPr="000850CE" w:rsidRDefault="00BD42D9" w:rsidP="00BD42D9">
      <w:pPr>
        <w:numPr>
          <w:ilvl w:val="0"/>
          <w:numId w:val="10"/>
        </w:numPr>
        <w:autoSpaceDE w:val="0"/>
        <w:autoSpaceDN w:val="0"/>
        <w:adjustRightInd w:val="0"/>
        <w:rPr>
          <w:rFonts w:asciiTheme="minorHAnsi" w:hAnsiTheme="minorHAnsi" w:cstheme="minorHAnsi"/>
          <w:sz w:val="22"/>
          <w:szCs w:val="22"/>
        </w:rPr>
      </w:pPr>
      <w:r w:rsidRPr="000850CE">
        <w:rPr>
          <w:rFonts w:asciiTheme="minorHAnsi" w:hAnsiTheme="minorHAnsi" w:cstheme="minorHAnsi"/>
          <w:sz w:val="22"/>
          <w:szCs w:val="22"/>
        </w:rPr>
        <w:t>Analyzed, Designed and developed the system to meet the requirements of business users.</w:t>
      </w:r>
    </w:p>
    <w:p w:rsidR="00E5798F" w:rsidRPr="000850CE" w:rsidRDefault="00E5798F" w:rsidP="00BD42D9">
      <w:pPr>
        <w:numPr>
          <w:ilvl w:val="0"/>
          <w:numId w:val="10"/>
        </w:numPr>
        <w:autoSpaceDE w:val="0"/>
        <w:autoSpaceDN w:val="0"/>
        <w:adjustRightInd w:val="0"/>
        <w:rPr>
          <w:rFonts w:asciiTheme="minorHAnsi" w:hAnsiTheme="minorHAnsi" w:cstheme="minorHAnsi"/>
          <w:sz w:val="22"/>
          <w:szCs w:val="22"/>
        </w:rPr>
      </w:pPr>
      <w:r w:rsidRPr="000850CE">
        <w:rPr>
          <w:rFonts w:asciiTheme="minorHAnsi" w:hAnsiTheme="minorHAnsi" w:cstheme="minorHAnsi"/>
          <w:sz w:val="22"/>
          <w:szCs w:val="22"/>
        </w:rPr>
        <w:t xml:space="preserve">Implemented presentation layer using </w:t>
      </w:r>
      <w:r w:rsidRPr="000850CE">
        <w:rPr>
          <w:rFonts w:asciiTheme="minorHAnsi" w:hAnsiTheme="minorHAnsi" w:cstheme="minorHAnsi"/>
          <w:b/>
          <w:sz w:val="22"/>
          <w:szCs w:val="22"/>
        </w:rPr>
        <w:t>Knockout JS and Back bone JS.</w:t>
      </w:r>
    </w:p>
    <w:p w:rsidR="00E5798F" w:rsidRPr="000850CE" w:rsidRDefault="00E5798F" w:rsidP="00BD42D9">
      <w:pPr>
        <w:numPr>
          <w:ilvl w:val="0"/>
          <w:numId w:val="10"/>
        </w:numPr>
        <w:autoSpaceDE w:val="0"/>
        <w:autoSpaceDN w:val="0"/>
        <w:adjustRightInd w:val="0"/>
        <w:rPr>
          <w:rFonts w:asciiTheme="minorHAnsi" w:hAnsiTheme="minorHAnsi" w:cstheme="minorHAnsi"/>
          <w:sz w:val="22"/>
          <w:szCs w:val="22"/>
        </w:rPr>
      </w:pPr>
      <w:r w:rsidRPr="000850CE">
        <w:rPr>
          <w:rFonts w:asciiTheme="minorHAnsi" w:hAnsiTheme="minorHAnsi" w:cstheme="minorHAnsi"/>
          <w:sz w:val="22"/>
          <w:szCs w:val="22"/>
        </w:rPr>
        <w:t xml:space="preserve">Used </w:t>
      </w:r>
      <w:r w:rsidRPr="000850CE">
        <w:rPr>
          <w:rFonts w:asciiTheme="minorHAnsi" w:hAnsiTheme="minorHAnsi" w:cstheme="minorHAnsi"/>
          <w:b/>
          <w:sz w:val="22"/>
          <w:szCs w:val="22"/>
        </w:rPr>
        <w:t>Angular JS</w:t>
      </w:r>
      <w:r w:rsidRPr="000850CE">
        <w:rPr>
          <w:rFonts w:asciiTheme="minorHAnsi" w:hAnsiTheme="minorHAnsi" w:cstheme="minorHAnsi"/>
          <w:sz w:val="22"/>
          <w:szCs w:val="22"/>
        </w:rPr>
        <w:t xml:space="preserve"> Framework for building web apps and have Hands on </w:t>
      </w:r>
      <w:r w:rsidRPr="000850CE">
        <w:rPr>
          <w:rFonts w:asciiTheme="minorHAnsi" w:hAnsiTheme="minorHAnsi" w:cstheme="minorHAnsi"/>
          <w:b/>
          <w:sz w:val="22"/>
          <w:szCs w:val="22"/>
        </w:rPr>
        <w:t>Spring Framework.</w:t>
      </w:r>
    </w:p>
    <w:p w:rsidR="00E91AD9" w:rsidRPr="000850CE" w:rsidRDefault="00BD42D9" w:rsidP="00E91AD9">
      <w:pPr>
        <w:numPr>
          <w:ilvl w:val="0"/>
          <w:numId w:val="10"/>
        </w:numPr>
        <w:autoSpaceDE w:val="0"/>
        <w:autoSpaceDN w:val="0"/>
        <w:adjustRightInd w:val="0"/>
        <w:rPr>
          <w:rFonts w:asciiTheme="minorHAnsi" w:hAnsiTheme="minorHAnsi" w:cstheme="minorHAnsi"/>
          <w:sz w:val="22"/>
          <w:szCs w:val="22"/>
        </w:rPr>
      </w:pPr>
      <w:r w:rsidRPr="000850CE">
        <w:rPr>
          <w:rFonts w:asciiTheme="minorHAnsi" w:hAnsiTheme="minorHAnsi" w:cstheme="minorHAnsi"/>
          <w:sz w:val="22"/>
          <w:szCs w:val="22"/>
        </w:rPr>
        <w:t>Participated in the design review of the application to come up with UI and provide best possible</w:t>
      </w:r>
    </w:p>
    <w:p w:rsidR="00E91AD9" w:rsidRPr="000850CE" w:rsidRDefault="00FB4A6A" w:rsidP="00E91AD9">
      <w:pPr>
        <w:numPr>
          <w:ilvl w:val="0"/>
          <w:numId w:val="10"/>
        </w:numPr>
        <w:autoSpaceDE w:val="0"/>
        <w:autoSpaceDN w:val="0"/>
        <w:adjustRightInd w:val="0"/>
        <w:rPr>
          <w:rFonts w:asciiTheme="minorHAnsi" w:hAnsiTheme="minorHAnsi" w:cstheme="minorHAnsi"/>
          <w:sz w:val="22"/>
          <w:szCs w:val="22"/>
        </w:rPr>
      </w:pPr>
      <w:r w:rsidRPr="000850CE">
        <w:rPr>
          <w:rFonts w:asciiTheme="minorHAnsi" w:hAnsiTheme="minorHAnsi" w:cstheme="minorHAnsi"/>
          <w:sz w:val="22"/>
          <w:szCs w:val="22"/>
        </w:rPr>
        <w:t>Procedure</w:t>
      </w:r>
      <w:r w:rsidR="00BD42D9" w:rsidRPr="000850CE">
        <w:rPr>
          <w:rFonts w:asciiTheme="minorHAnsi" w:hAnsiTheme="minorHAnsi" w:cstheme="minorHAnsi"/>
          <w:sz w:val="22"/>
          <w:szCs w:val="22"/>
        </w:rPr>
        <w:t xml:space="preserve"> for the application from UI standpoint.</w:t>
      </w:r>
    </w:p>
    <w:p w:rsidR="00E91AD9" w:rsidRPr="000850CE" w:rsidRDefault="00A17149" w:rsidP="00E91AD9">
      <w:pPr>
        <w:numPr>
          <w:ilvl w:val="0"/>
          <w:numId w:val="10"/>
        </w:numPr>
        <w:autoSpaceDE w:val="0"/>
        <w:autoSpaceDN w:val="0"/>
        <w:adjustRightInd w:val="0"/>
        <w:rPr>
          <w:rFonts w:asciiTheme="minorHAnsi" w:hAnsiTheme="minorHAnsi" w:cstheme="minorHAnsi"/>
          <w:sz w:val="22"/>
          <w:szCs w:val="22"/>
        </w:rPr>
      </w:pPr>
      <w:r w:rsidRPr="000850CE">
        <w:rPr>
          <w:rFonts w:asciiTheme="minorHAnsi" w:hAnsiTheme="minorHAnsi" w:cstheme="minorHAnsi"/>
          <w:sz w:val="22"/>
          <w:szCs w:val="22"/>
        </w:rPr>
        <w:t>Experience of working on CSS Preprocessors like LESS and SASS along with JavaScript task runners like Gulp JS.</w:t>
      </w:r>
    </w:p>
    <w:p w:rsidR="00C0151F" w:rsidRPr="000850CE" w:rsidRDefault="00C0151F" w:rsidP="00E91AD9">
      <w:pPr>
        <w:numPr>
          <w:ilvl w:val="0"/>
          <w:numId w:val="10"/>
        </w:numPr>
        <w:autoSpaceDE w:val="0"/>
        <w:autoSpaceDN w:val="0"/>
        <w:adjustRightInd w:val="0"/>
        <w:rPr>
          <w:rFonts w:asciiTheme="minorHAnsi" w:hAnsiTheme="minorHAnsi" w:cstheme="minorHAnsi"/>
          <w:sz w:val="22"/>
          <w:szCs w:val="22"/>
        </w:rPr>
      </w:pPr>
      <w:r w:rsidRPr="000850CE">
        <w:rPr>
          <w:rFonts w:asciiTheme="minorHAnsi" w:hAnsiTheme="minorHAnsi" w:cstheme="minorHAnsi"/>
          <w:sz w:val="22"/>
          <w:szCs w:val="22"/>
        </w:rPr>
        <w:t>Implemented transaction management, high level authentication and authorization, logging and Exception Handling using Spring Security and AOP. </w:t>
      </w:r>
    </w:p>
    <w:p w:rsidR="00E91AD9" w:rsidRPr="000850CE" w:rsidRDefault="00F55007" w:rsidP="00E91AD9">
      <w:pPr>
        <w:numPr>
          <w:ilvl w:val="0"/>
          <w:numId w:val="10"/>
        </w:numPr>
        <w:autoSpaceDE w:val="0"/>
        <w:autoSpaceDN w:val="0"/>
        <w:adjustRightInd w:val="0"/>
        <w:rPr>
          <w:rFonts w:asciiTheme="minorHAnsi" w:hAnsiTheme="minorHAnsi" w:cstheme="minorHAnsi"/>
          <w:sz w:val="22"/>
          <w:szCs w:val="22"/>
        </w:rPr>
      </w:pPr>
      <w:r w:rsidRPr="000850CE">
        <w:rPr>
          <w:rFonts w:asciiTheme="minorHAnsi" w:hAnsiTheme="minorHAnsi" w:cstheme="minorHAnsi"/>
          <w:sz w:val="22"/>
          <w:szCs w:val="22"/>
        </w:rPr>
        <w:t>Plan and install upgrades of database management systems (DBMS) software as necessary to enhance database performance.</w:t>
      </w:r>
    </w:p>
    <w:p w:rsidR="00E91AD9" w:rsidRPr="000850CE" w:rsidRDefault="00E91AD9" w:rsidP="00E91AD9">
      <w:pPr>
        <w:numPr>
          <w:ilvl w:val="0"/>
          <w:numId w:val="10"/>
        </w:numPr>
        <w:autoSpaceDE w:val="0"/>
        <w:autoSpaceDN w:val="0"/>
        <w:adjustRightInd w:val="0"/>
        <w:rPr>
          <w:rFonts w:asciiTheme="minorHAnsi" w:hAnsiTheme="minorHAnsi" w:cstheme="minorHAnsi"/>
          <w:sz w:val="22"/>
          <w:szCs w:val="22"/>
        </w:rPr>
      </w:pPr>
      <w:r w:rsidRPr="000850CE">
        <w:rPr>
          <w:rFonts w:asciiTheme="minorHAnsi" w:hAnsiTheme="minorHAnsi" w:cstheme="minorHAnsi"/>
          <w:color w:val="333333"/>
          <w:sz w:val="22"/>
          <w:szCs w:val="22"/>
          <w:shd w:val="clear" w:color="auto" w:fill="FFFFFF"/>
        </w:rPr>
        <w:t>Worked in Agile environment with active participation in sprint planning, estimation, code reviews, etc. </w:t>
      </w:r>
    </w:p>
    <w:p w:rsidR="0012252A" w:rsidRPr="000850CE" w:rsidRDefault="0012252A" w:rsidP="00E91AD9">
      <w:pPr>
        <w:numPr>
          <w:ilvl w:val="0"/>
          <w:numId w:val="10"/>
        </w:numPr>
        <w:autoSpaceDE w:val="0"/>
        <w:autoSpaceDN w:val="0"/>
        <w:adjustRightInd w:val="0"/>
        <w:rPr>
          <w:rFonts w:asciiTheme="minorHAnsi" w:hAnsiTheme="minorHAnsi" w:cstheme="minorHAnsi"/>
          <w:sz w:val="22"/>
          <w:szCs w:val="22"/>
        </w:rPr>
      </w:pPr>
      <w:r w:rsidRPr="000850CE">
        <w:rPr>
          <w:rFonts w:asciiTheme="minorHAnsi" w:hAnsiTheme="minorHAnsi" w:cstheme="minorHAnsi"/>
          <w:sz w:val="22"/>
          <w:szCs w:val="22"/>
        </w:rPr>
        <w:t>Performed Java development for the development of Java Proof of Concept.</w:t>
      </w:r>
    </w:p>
    <w:p w:rsidR="0012252A" w:rsidRPr="000850CE" w:rsidRDefault="0012252A" w:rsidP="0012252A">
      <w:pPr>
        <w:numPr>
          <w:ilvl w:val="0"/>
          <w:numId w:val="10"/>
        </w:numPr>
        <w:autoSpaceDE w:val="0"/>
        <w:autoSpaceDN w:val="0"/>
        <w:adjustRightInd w:val="0"/>
        <w:rPr>
          <w:rFonts w:asciiTheme="minorHAnsi" w:hAnsiTheme="minorHAnsi" w:cstheme="minorHAnsi"/>
          <w:sz w:val="22"/>
          <w:szCs w:val="22"/>
        </w:rPr>
      </w:pPr>
      <w:r w:rsidRPr="000850CE">
        <w:rPr>
          <w:rFonts w:asciiTheme="minorHAnsi" w:hAnsiTheme="minorHAnsi" w:cstheme="minorHAnsi"/>
          <w:sz w:val="22"/>
          <w:szCs w:val="22"/>
        </w:rPr>
        <w:t>Provided dependency analysis for third party jar for migration purpose.</w:t>
      </w:r>
    </w:p>
    <w:p w:rsidR="000D578B" w:rsidRPr="000850CE" w:rsidRDefault="000D578B" w:rsidP="0012252A">
      <w:pPr>
        <w:numPr>
          <w:ilvl w:val="0"/>
          <w:numId w:val="10"/>
        </w:numPr>
        <w:autoSpaceDE w:val="0"/>
        <w:autoSpaceDN w:val="0"/>
        <w:adjustRightInd w:val="0"/>
        <w:rPr>
          <w:rFonts w:asciiTheme="minorHAnsi" w:hAnsiTheme="minorHAnsi" w:cstheme="minorHAnsi"/>
          <w:sz w:val="22"/>
          <w:szCs w:val="22"/>
        </w:rPr>
      </w:pPr>
      <w:r w:rsidRPr="000850CE">
        <w:rPr>
          <w:rFonts w:asciiTheme="minorHAnsi" w:hAnsiTheme="minorHAnsi" w:cstheme="minorHAnsi"/>
          <w:sz w:val="22"/>
          <w:szCs w:val="22"/>
        </w:rPr>
        <w:t>Implemented various comp</w:t>
      </w:r>
      <w:r w:rsidR="0019205D" w:rsidRPr="000850CE">
        <w:rPr>
          <w:rFonts w:asciiTheme="minorHAnsi" w:hAnsiTheme="minorHAnsi" w:cstheme="minorHAnsi"/>
          <w:sz w:val="22"/>
          <w:szCs w:val="22"/>
        </w:rPr>
        <w:t>lex PL/SQL queries when needed.</w:t>
      </w:r>
    </w:p>
    <w:p w:rsidR="00BD42D9" w:rsidRPr="000850CE" w:rsidRDefault="00BD42D9" w:rsidP="00BD42D9">
      <w:pPr>
        <w:numPr>
          <w:ilvl w:val="0"/>
          <w:numId w:val="10"/>
        </w:numPr>
        <w:autoSpaceDE w:val="0"/>
        <w:autoSpaceDN w:val="0"/>
        <w:adjustRightInd w:val="0"/>
        <w:rPr>
          <w:rFonts w:asciiTheme="minorHAnsi" w:hAnsiTheme="minorHAnsi" w:cstheme="minorHAnsi"/>
          <w:sz w:val="22"/>
          <w:szCs w:val="22"/>
        </w:rPr>
      </w:pPr>
      <w:r w:rsidRPr="000850CE">
        <w:rPr>
          <w:rFonts w:asciiTheme="minorHAnsi" w:hAnsiTheme="minorHAnsi" w:cstheme="minorHAnsi"/>
          <w:sz w:val="22"/>
          <w:szCs w:val="22"/>
        </w:rPr>
        <w:t>Implemented presentation tier using HTML, CSS by utilizing the mockups that were created by design team.</w:t>
      </w:r>
    </w:p>
    <w:p w:rsidR="003C3029" w:rsidRPr="000850CE" w:rsidRDefault="003C3029" w:rsidP="00BD42D9">
      <w:pPr>
        <w:numPr>
          <w:ilvl w:val="0"/>
          <w:numId w:val="10"/>
        </w:numPr>
        <w:autoSpaceDE w:val="0"/>
        <w:autoSpaceDN w:val="0"/>
        <w:adjustRightInd w:val="0"/>
        <w:rPr>
          <w:rFonts w:asciiTheme="minorHAnsi" w:hAnsiTheme="minorHAnsi" w:cstheme="minorHAnsi"/>
          <w:sz w:val="22"/>
          <w:szCs w:val="22"/>
        </w:rPr>
      </w:pPr>
      <w:r w:rsidRPr="000850CE">
        <w:rPr>
          <w:rFonts w:asciiTheme="minorHAnsi" w:hAnsiTheme="minorHAnsi" w:cstheme="minorHAnsi"/>
          <w:sz w:val="22"/>
          <w:szCs w:val="22"/>
        </w:rPr>
        <w:t>Expertise in SQL Server Integration Services (SSIS) and SQL Server Reporting Services (SSRS) with good knowledge on SQL Server Analysis Services (SSAS). </w:t>
      </w:r>
    </w:p>
    <w:p w:rsidR="00766D79" w:rsidRPr="000850CE" w:rsidRDefault="00766D79" w:rsidP="00BD42D9">
      <w:pPr>
        <w:numPr>
          <w:ilvl w:val="0"/>
          <w:numId w:val="10"/>
        </w:numPr>
        <w:autoSpaceDE w:val="0"/>
        <w:autoSpaceDN w:val="0"/>
        <w:adjustRightInd w:val="0"/>
        <w:rPr>
          <w:rFonts w:asciiTheme="minorHAnsi" w:hAnsiTheme="minorHAnsi" w:cstheme="minorHAnsi"/>
          <w:sz w:val="22"/>
          <w:szCs w:val="22"/>
        </w:rPr>
      </w:pPr>
      <w:r w:rsidRPr="000850CE">
        <w:rPr>
          <w:rFonts w:asciiTheme="minorHAnsi" w:hAnsiTheme="minorHAnsi" w:cstheme="minorHAnsi"/>
          <w:sz w:val="22"/>
          <w:szCs w:val="22"/>
        </w:rPr>
        <w:t> Expertise in Angular Js and Node.js. Worked on JavaScript testing tools like Jasmine, Grunt and Chrome developer tools. Used Bower to manage various components in a website so that right versions of the packages are always installed. </w:t>
      </w:r>
    </w:p>
    <w:p w:rsidR="00EE5F23" w:rsidRPr="000850CE" w:rsidRDefault="00EE5F23" w:rsidP="00BD42D9">
      <w:pPr>
        <w:numPr>
          <w:ilvl w:val="0"/>
          <w:numId w:val="10"/>
        </w:numPr>
        <w:autoSpaceDE w:val="0"/>
        <w:autoSpaceDN w:val="0"/>
        <w:adjustRightInd w:val="0"/>
        <w:rPr>
          <w:rFonts w:asciiTheme="minorHAnsi" w:hAnsiTheme="minorHAnsi" w:cstheme="minorHAnsi"/>
          <w:sz w:val="22"/>
          <w:szCs w:val="22"/>
        </w:rPr>
      </w:pPr>
      <w:r w:rsidRPr="000850CE">
        <w:rPr>
          <w:rFonts w:asciiTheme="minorHAnsi" w:hAnsiTheme="minorHAnsi" w:cstheme="minorHAnsi"/>
          <w:sz w:val="22"/>
          <w:szCs w:val="22"/>
        </w:rPr>
        <w:t> Installed Jenkins/Plugins for GIT Repository, Setup SCM Polling for Immediate Build with Maven and Maven Repository (Nexus Artifactory) and Deployed Apps using custom ruby modules through Puppet as a CI/CD Process. </w:t>
      </w:r>
    </w:p>
    <w:p w:rsidR="00821AB4" w:rsidRPr="000850CE" w:rsidRDefault="00821AB4" w:rsidP="00BD42D9">
      <w:pPr>
        <w:numPr>
          <w:ilvl w:val="0"/>
          <w:numId w:val="10"/>
        </w:numPr>
        <w:autoSpaceDE w:val="0"/>
        <w:autoSpaceDN w:val="0"/>
        <w:adjustRightInd w:val="0"/>
        <w:rPr>
          <w:rFonts w:asciiTheme="minorHAnsi" w:hAnsiTheme="minorHAnsi" w:cstheme="minorHAnsi"/>
          <w:sz w:val="22"/>
          <w:szCs w:val="22"/>
        </w:rPr>
      </w:pPr>
      <w:r w:rsidRPr="000850CE">
        <w:rPr>
          <w:rFonts w:asciiTheme="minorHAnsi" w:hAnsiTheme="minorHAnsi" w:cstheme="minorHAnsi"/>
          <w:sz w:val="22"/>
          <w:szCs w:val="22"/>
        </w:rPr>
        <w:t>Worked with NVD3 OpenCharts in Sencha Touch and AngularJS. </w:t>
      </w:r>
    </w:p>
    <w:p w:rsidR="00133176" w:rsidRPr="000850CE" w:rsidRDefault="00133176" w:rsidP="00BD42D9">
      <w:pPr>
        <w:numPr>
          <w:ilvl w:val="0"/>
          <w:numId w:val="10"/>
        </w:numPr>
        <w:autoSpaceDE w:val="0"/>
        <w:autoSpaceDN w:val="0"/>
        <w:adjustRightInd w:val="0"/>
        <w:rPr>
          <w:rFonts w:asciiTheme="minorHAnsi" w:hAnsiTheme="minorHAnsi" w:cstheme="minorHAnsi"/>
          <w:sz w:val="22"/>
          <w:szCs w:val="22"/>
        </w:rPr>
      </w:pPr>
      <w:r w:rsidRPr="000850CE">
        <w:rPr>
          <w:rFonts w:asciiTheme="minorHAnsi" w:hAnsiTheme="minorHAnsi" w:cstheme="minorHAnsi"/>
          <w:sz w:val="22"/>
          <w:szCs w:val="22"/>
        </w:rPr>
        <w:t>Written Junit test cases for testing UI Framework classes and wrote many Java Scripts, D3, JSON, Three JS to do client side validations.</w:t>
      </w:r>
    </w:p>
    <w:p w:rsidR="006476A3" w:rsidRPr="000850CE" w:rsidRDefault="006476A3" w:rsidP="00BD42D9">
      <w:pPr>
        <w:numPr>
          <w:ilvl w:val="0"/>
          <w:numId w:val="10"/>
        </w:numPr>
        <w:autoSpaceDE w:val="0"/>
        <w:autoSpaceDN w:val="0"/>
        <w:adjustRightInd w:val="0"/>
        <w:rPr>
          <w:rFonts w:asciiTheme="minorHAnsi" w:hAnsiTheme="minorHAnsi" w:cstheme="minorHAnsi"/>
          <w:sz w:val="22"/>
          <w:szCs w:val="22"/>
        </w:rPr>
      </w:pPr>
      <w:r w:rsidRPr="000850CE">
        <w:rPr>
          <w:rFonts w:asciiTheme="minorHAnsi" w:hAnsiTheme="minorHAnsi" w:cstheme="minorHAnsi"/>
          <w:sz w:val="22"/>
          <w:szCs w:val="22"/>
        </w:rPr>
        <w:t>Build Stand Alone applications using Spring Boot. </w:t>
      </w:r>
    </w:p>
    <w:p w:rsidR="004868A5" w:rsidRPr="000850CE" w:rsidRDefault="004868A5" w:rsidP="00BD42D9">
      <w:pPr>
        <w:numPr>
          <w:ilvl w:val="0"/>
          <w:numId w:val="10"/>
        </w:numPr>
        <w:autoSpaceDE w:val="0"/>
        <w:autoSpaceDN w:val="0"/>
        <w:adjustRightInd w:val="0"/>
        <w:rPr>
          <w:rFonts w:asciiTheme="minorHAnsi" w:hAnsiTheme="minorHAnsi" w:cstheme="minorHAnsi"/>
          <w:sz w:val="22"/>
          <w:szCs w:val="22"/>
        </w:rPr>
      </w:pPr>
      <w:r w:rsidRPr="000850CE">
        <w:rPr>
          <w:rFonts w:asciiTheme="minorHAnsi" w:hAnsiTheme="minorHAnsi" w:cstheme="minorHAnsi"/>
          <w:sz w:val="22"/>
          <w:szCs w:val="22"/>
        </w:rPr>
        <w:t> Created unique web pages using bootstrap and material design templates Designed GUI for Geographic information systems used in fiber cable networks. </w:t>
      </w:r>
    </w:p>
    <w:p w:rsidR="005A668B" w:rsidRPr="000850CE" w:rsidRDefault="005A668B" w:rsidP="00BD42D9">
      <w:pPr>
        <w:numPr>
          <w:ilvl w:val="0"/>
          <w:numId w:val="10"/>
        </w:numPr>
        <w:autoSpaceDE w:val="0"/>
        <w:autoSpaceDN w:val="0"/>
        <w:adjustRightInd w:val="0"/>
        <w:rPr>
          <w:rFonts w:asciiTheme="minorHAnsi" w:hAnsiTheme="minorHAnsi" w:cstheme="minorHAnsi"/>
          <w:sz w:val="22"/>
          <w:szCs w:val="22"/>
        </w:rPr>
      </w:pPr>
      <w:r w:rsidRPr="000850CE">
        <w:rPr>
          <w:rFonts w:asciiTheme="minorHAnsi" w:hAnsiTheme="minorHAnsi" w:cstheme="minorHAnsi"/>
          <w:sz w:val="22"/>
          <w:szCs w:val="22"/>
        </w:rPr>
        <w:t>Created an internal browser based text editor using HTML, CSS, JavaScript, Require.js, Backbone, Ember.Js, Jasmine</w:t>
      </w:r>
    </w:p>
    <w:p w:rsidR="00E17F5D" w:rsidRPr="000850CE" w:rsidRDefault="00E17F5D" w:rsidP="00BD42D9">
      <w:pPr>
        <w:numPr>
          <w:ilvl w:val="0"/>
          <w:numId w:val="10"/>
        </w:numPr>
        <w:autoSpaceDE w:val="0"/>
        <w:autoSpaceDN w:val="0"/>
        <w:adjustRightInd w:val="0"/>
        <w:rPr>
          <w:rFonts w:asciiTheme="minorHAnsi" w:hAnsiTheme="minorHAnsi" w:cstheme="minorHAnsi"/>
          <w:sz w:val="22"/>
          <w:szCs w:val="22"/>
        </w:rPr>
      </w:pPr>
      <w:r w:rsidRPr="000850CE">
        <w:rPr>
          <w:rFonts w:asciiTheme="minorHAnsi" w:hAnsiTheme="minorHAnsi" w:cstheme="minorHAnsi"/>
          <w:sz w:val="22"/>
          <w:szCs w:val="22"/>
        </w:rPr>
        <w:t>Knowledge in solving cross-browser compatibility issues using Firebug, Firebug Lite, IE and Chrome Developer Toolbar. </w:t>
      </w:r>
    </w:p>
    <w:p w:rsidR="00A05BD4" w:rsidRPr="000850CE" w:rsidRDefault="00A05BD4" w:rsidP="00BD42D9">
      <w:pPr>
        <w:numPr>
          <w:ilvl w:val="0"/>
          <w:numId w:val="10"/>
        </w:numPr>
        <w:autoSpaceDE w:val="0"/>
        <w:autoSpaceDN w:val="0"/>
        <w:adjustRightInd w:val="0"/>
        <w:rPr>
          <w:rFonts w:asciiTheme="minorHAnsi" w:hAnsiTheme="minorHAnsi" w:cstheme="minorHAnsi"/>
          <w:sz w:val="22"/>
          <w:szCs w:val="22"/>
        </w:rPr>
      </w:pPr>
      <w:r w:rsidRPr="000850CE">
        <w:rPr>
          <w:rFonts w:asciiTheme="minorHAnsi" w:hAnsiTheme="minorHAnsi" w:cstheme="minorHAnsi"/>
          <w:sz w:val="22"/>
          <w:szCs w:val="22"/>
        </w:rPr>
        <w:t>Various Charting/UI tools like High Charts, Google API, Jquery UI and BOOTSTRAP. </w:t>
      </w:r>
    </w:p>
    <w:p w:rsidR="005A256B" w:rsidRPr="000850CE" w:rsidRDefault="005A256B" w:rsidP="00BD42D9">
      <w:pPr>
        <w:numPr>
          <w:ilvl w:val="0"/>
          <w:numId w:val="10"/>
        </w:numPr>
        <w:autoSpaceDE w:val="0"/>
        <w:autoSpaceDN w:val="0"/>
        <w:adjustRightInd w:val="0"/>
        <w:rPr>
          <w:rFonts w:asciiTheme="minorHAnsi" w:hAnsiTheme="minorHAnsi" w:cstheme="minorHAnsi"/>
          <w:sz w:val="22"/>
          <w:szCs w:val="22"/>
        </w:rPr>
      </w:pPr>
      <w:r w:rsidRPr="000850CE">
        <w:rPr>
          <w:rFonts w:asciiTheme="minorHAnsi" w:hAnsiTheme="minorHAnsi" w:cstheme="minorHAnsi"/>
          <w:sz w:val="22"/>
          <w:szCs w:val="22"/>
        </w:rPr>
        <w:t>• Did extensive JavaScript and JQuery programming to give AJAX functionality for the website. </w:t>
      </w:r>
    </w:p>
    <w:p w:rsidR="0019205D" w:rsidRPr="000850CE" w:rsidRDefault="003424DF" w:rsidP="00F95480">
      <w:pPr>
        <w:numPr>
          <w:ilvl w:val="0"/>
          <w:numId w:val="10"/>
        </w:numPr>
        <w:autoSpaceDE w:val="0"/>
        <w:autoSpaceDN w:val="0"/>
        <w:adjustRightInd w:val="0"/>
        <w:rPr>
          <w:rFonts w:asciiTheme="minorHAnsi" w:hAnsiTheme="minorHAnsi" w:cstheme="minorHAnsi"/>
          <w:sz w:val="22"/>
          <w:szCs w:val="22"/>
        </w:rPr>
      </w:pPr>
      <w:r w:rsidRPr="000850CE">
        <w:rPr>
          <w:rFonts w:asciiTheme="minorHAnsi" w:hAnsiTheme="minorHAnsi" w:cstheme="minorHAnsi"/>
          <w:sz w:val="22"/>
          <w:szCs w:val="22"/>
        </w:rPr>
        <w:t>Created Income Driven Repayment Application Popup Review Screen using ASP.net modal popup and JQuery.</w:t>
      </w:r>
      <w:r w:rsidR="0019205D" w:rsidRPr="000850CE">
        <w:rPr>
          <w:rFonts w:asciiTheme="minorHAnsi" w:hAnsiTheme="minorHAnsi" w:cstheme="minorHAnsi"/>
          <w:sz w:val="22"/>
          <w:szCs w:val="22"/>
        </w:rPr>
        <w:t xml:space="preserve">Worked on integrating JQuery APIs with MVC pattern. </w:t>
      </w:r>
    </w:p>
    <w:p w:rsidR="0019205D" w:rsidRPr="000850CE" w:rsidRDefault="0019205D" w:rsidP="0019205D">
      <w:pPr>
        <w:widowControl/>
        <w:numPr>
          <w:ilvl w:val="0"/>
          <w:numId w:val="10"/>
        </w:numPr>
        <w:rPr>
          <w:rFonts w:asciiTheme="minorHAnsi" w:hAnsiTheme="minorHAnsi" w:cstheme="minorHAnsi"/>
          <w:sz w:val="22"/>
          <w:szCs w:val="22"/>
        </w:rPr>
      </w:pPr>
      <w:r w:rsidRPr="000850CE">
        <w:rPr>
          <w:rFonts w:asciiTheme="minorHAnsi" w:hAnsiTheme="minorHAnsi" w:cstheme="minorHAnsi"/>
          <w:sz w:val="22"/>
          <w:szCs w:val="22"/>
        </w:rPr>
        <w:t>Used AJAX frameworks like JQuery, JSON to develop rich GUIs and also involved in performance tuning the website.</w:t>
      </w:r>
    </w:p>
    <w:p w:rsidR="00CA35E9" w:rsidRPr="000850CE" w:rsidRDefault="00CA35E9" w:rsidP="0019205D">
      <w:pPr>
        <w:widowControl/>
        <w:numPr>
          <w:ilvl w:val="0"/>
          <w:numId w:val="10"/>
        </w:numPr>
        <w:rPr>
          <w:rFonts w:asciiTheme="minorHAnsi" w:hAnsiTheme="minorHAnsi" w:cstheme="minorHAnsi"/>
          <w:sz w:val="22"/>
          <w:szCs w:val="22"/>
        </w:rPr>
      </w:pPr>
      <w:r w:rsidRPr="000850CE">
        <w:rPr>
          <w:rFonts w:asciiTheme="minorHAnsi" w:hAnsiTheme="minorHAnsi" w:cstheme="minorHAnsi"/>
          <w:sz w:val="22"/>
          <w:szCs w:val="22"/>
        </w:rPr>
        <w:t>Designed dynamic and browser compatible pages using HTML5/HTML, DHTML, CSS and JavaScript. </w:t>
      </w:r>
    </w:p>
    <w:p w:rsidR="003627BA" w:rsidRPr="000850CE" w:rsidRDefault="003627BA" w:rsidP="0019205D">
      <w:pPr>
        <w:widowControl/>
        <w:numPr>
          <w:ilvl w:val="0"/>
          <w:numId w:val="10"/>
        </w:numPr>
        <w:rPr>
          <w:rFonts w:asciiTheme="minorHAnsi" w:hAnsiTheme="minorHAnsi" w:cstheme="minorHAnsi"/>
          <w:sz w:val="22"/>
          <w:szCs w:val="22"/>
        </w:rPr>
      </w:pPr>
      <w:r w:rsidRPr="000850CE">
        <w:rPr>
          <w:rFonts w:asciiTheme="minorHAnsi" w:hAnsiTheme="minorHAnsi" w:cstheme="minorHAnsi"/>
          <w:sz w:val="22"/>
          <w:szCs w:val="22"/>
        </w:rPr>
        <w:t>Experience in installing Operating Systems using DVD and Network. Experience in Jumpstart/Kickstartinstallations forRed Hat Linux and AIX Servers. </w:t>
      </w:r>
    </w:p>
    <w:p w:rsidR="0019205D" w:rsidRPr="000850CE" w:rsidRDefault="0019205D" w:rsidP="0019205D">
      <w:pPr>
        <w:widowControl/>
        <w:numPr>
          <w:ilvl w:val="0"/>
          <w:numId w:val="10"/>
        </w:numPr>
        <w:rPr>
          <w:rFonts w:asciiTheme="minorHAnsi" w:hAnsiTheme="minorHAnsi" w:cstheme="minorHAnsi"/>
          <w:sz w:val="22"/>
          <w:szCs w:val="22"/>
        </w:rPr>
      </w:pPr>
      <w:r w:rsidRPr="000850CE">
        <w:rPr>
          <w:rFonts w:asciiTheme="minorHAnsi" w:hAnsiTheme="minorHAnsi" w:cstheme="minorHAnsi"/>
          <w:sz w:val="22"/>
          <w:szCs w:val="22"/>
        </w:rPr>
        <w:lastRenderedPageBreak/>
        <w:t>Wrote test plans and performed unit testing and performance testing.</w:t>
      </w:r>
    </w:p>
    <w:p w:rsidR="00BD42D9" w:rsidRPr="000850CE" w:rsidRDefault="00BD42D9" w:rsidP="00BD42D9">
      <w:pPr>
        <w:numPr>
          <w:ilvl w:val="0"/>
          <w:numId w:val="10"/>
        </w:numPr>
        <w:autoSpaceDE w:val="0"/>
        <w:autoSpaceDN w:val="0"/>
        <w:adjustRightInd w:val="0"/>
        <w:rPr>
          <w:rFonts w:asciiTheme="minorHAnsi" w:hAnsiTheme="minorHAnsi" w:cstheme="minorHAnsi"/>
          <w:sz w:val="22"/>
          <w:szCs w:val="22"/>
        </w:rPr>
      </w:pPr>
      <w:r w:rsidRPr="000850CE">
        <w:rPr>
          <w:rFonts w:asciiTheme="minorHAnsi" w:hAnsiTheme="minorHAnsi" w:cstheme="minorHAnsi"/>
          <w:sz w:val="22"/>
          <w:szCs w:val="22"/>
        </w:rPr>
        <w:t>Developed screen functionality using HTML, CSS, JavaScript.</w:t>
      </w:r>
    </w:p>
    <w:p w:rsidR="00F041A9" w:rsidRPr="000850CE" w:rsidRDefault="00BD42D9" w:rsidP="00FD1948">
      <w:pPr>
        <w:numPr>
          <w:ilvl w:val="0"/>
          <w:numId w:val="10"/>
        </w:numPr>
        <w:autoSpaceDE w:val="0"/>
        <w:autoSpaceDN w:val="0"/>
        <w:adjustRightInd w:val="0"/>
        <w:rPr>
          <w:rFonts w:asciiTheme="minorHAnsi" w:hAnsiTheme="minorHAnsi" w:cstheme="minorHAnsi"/>
          <w:sz w:val="22"/>
          <w:szCs w:val="22"/>
        </w:rPr>
      </w:pPr>
      <w:r w:rsidRPr="000850CE">
        <w:rPr>
          <w:rFonts w:asciiTheme="minorHAnsi" w:hAnsiTheme="minorHAnsi" w:cstheme="minorHAnsi"/>
          <w:sz w:val="22"/>
          <w:szCs w:val="22"/>
        </w:rPr>
        <w:t>Used AJAX for implementing part of the functionality for Customer Registration, View Customer informationmodules.</w:t>
      </w:r>
    </w:p>
    <w:p w:rsidR="00BD42D9" w:rsidRPr="000850CE" w:rsidRDefault="00BD42D9" w:rsidP="00BD42D9">
      <w:pPr>
        <w:pStyle w:val="TEXT"/>
        <w:numPr>
          <w:ilvl w:val="0"/>
          <w:numId w:val="10"/>
        </w:numPr>
        <w:tabs>
          <w:tab w:val="clear" w:pos="0"/>
          <w:tab w:val="right" w:pos="2880"/>
        </w:tabs>
        <w:spacing w:after="0"/>
        <w:rPr>
          <w:rFonts w:asciiTheme="minorHAnsi" w:hAnsiTheme="minorHAnsi" w:cstheme="minorHAnsi"/>
          <w:b w:val="0"/>
          <w:color w:val="000000"/>
          <w:sz w:val="22"/>
          <w:szCs w:val="22"/>
        </w:rPr>
      </w:pPr>
      <w:r w:rsidRPr="000850CE">
        <w:rPr>
          <w:rFonts w:asciiTheme="minorHAnsi" w:hAnsiTheme="minorHAnsi" w:cstheme="minorHAnsi"/>
          <w:b w:val="0"/>
          <w:color w:val="000000"/>
          <w:sz w:val="22"/>
          <w:szCs w:val="22"/>
        </w:rPr>
        <w:t xml:space="preserve">Enhance the user interface using </w:t>
      </w:r>
      <w:r w:rsidRPr="000850CE">
        <w:rPr>
          <w:rFonts w:asciiTheme="minorHAnsi" w:hAnsiTheme="minorHAnsi" w:cstheme="minorHAnsi"/>
          <w:bCs/>
          <w:color w:val="000000"/>
          <w:sz w:val="22"/>
          <w:szCs w:val="22"/>
        </w:rPr>
        <w:t>HTML5</w:t>
      </w:r>
      <w:r w:rsidRPr="000850CE">
        <w:rPr>
          <w:rFonts w:asciiTheme="minorHAnsi" w:hAnsiTheme="minorHAnsi" w:cstheme="minorHAnsi"/>
          <w:b w:val="0"/>
          <w:color w:val="000000"/>
          <w:sz w:val="22"/>
          <w:szCs w:val="22"/>
        </w:rPr>
        <w:t xml:space="preserve">, </w:t>
      </w:r>
      <w:r w:rsidRPr="000850CE">
        <w:rPr>
          <w:rFonts w:asciiTheme="minorHAnsi" w:hAnsiTheme="minorHAnsi" w:cstheme="minorHAnsi"/>
          <w:bCs/>
          <w:color w:val="000000"/>
          <w:sz w:val="22"/>
          <w:szCs w:val="22"/>
        </w:rPr>
        <w:t>CSS3</w:t>
      </w:r>
      <w:r w:rsidRPr="000850CE">
        <w:rPr>
          <w:rFonts w:asciiTheme="minorHAnsi" w:hAnsiTheme="minorHAnsi" w:cstheme="minorHAnsi"/>
          <w:b w:val="0"/>
          <w:color w:val="000000"/>
          <w:sz w:val="22"/>
          <w:szCs w:val="22"/>
        </w:rPr>
        <w:t xml:space="preserve"> and JavaScript Libraries like </w:t>
      </w:r>
      <w:r w:rsidRPr="000850CE">
        <w:rPr>
          <w:rFonts w:asciiTheme="minorHAnsi" w:hAnsiTheme="minorHAnsi" w:cstheme="minorHAnsi"/>
          <w:bCs/>
          <w:color w:val="000000"/>
          <w:sz w:val="22"/>
          <w:szCs w:val="22"/>
        </w:rPr>
        <w:t>JQuery</w:t>
      </w:r>
      <w:r w:rsidRPr="000850CE">
        <w:rPr>
          <w:rFonts w:asciiTheme="minorHAnsi" w:hAnsiTheme="minorHAnsi" w:cstheme="minorHAnsi"/>
          <w:b w:val="0"/>
          <w:color w:val="000000"/>
          <w:sz w:val="22"/>
          <w:szCs w:val="22"/>
        </w:rPr>
        <w:t xml:space="preserve">, </w:t>
      </w:r>
      <w:r w:rsidRPr="000850CE">
        <w:rPr>
          <w:rFonts w:asciiTheme="minorHAnsi" w:hAnsiTheme="minorHAnsi" w:cstheme="minorHAnsi"/>
          <w:bCs/>
          <w:color w:val="000000"/>
          <w:sz w:val="22"/>
          <w:szCs w:val="22"/>
        </w:rPr>
        <w:t>AngularJS</w:t>
      </w:r>
      <w:r w:rsidRPr="000850CE">
        <w:rPr>
          <w:rFonts w:asciiTheme="minorHAnsi" w:hAnsiTheme="minorHAnsi" w:cstheme="minorHAnsi"/>
          <w:b w:val="0"/>
          <w:color w:val="000000"/>
          <w:sz w:val="22"/>
          <w:szCs w:val="22"/>
        </w:rPr>
        <w:t>.</w:t>
      </w:r>
    </w:p>
    <w:p w:rsidR="00BD42D9" w:rsidRPr="000850CE" w:rsidRDefault="00BD42D9" w:rsidP="00BD42D9">
      <w:pPr>
        <w:numPr>
          <w:ilvl w:val="0"/>
          <w:numId w:val="10"/>
        </w:numPr>
        <w:autoSpaceDE w:val="0"/>
        <w:autoSpaceDN w:val="0"/>
        <w:adjustRightInd w:val="0"/>
        <w:rPr>
          <w:rFonts w:asciiTheme="minorHAnsi" w:hAnsiTheme="minorHAnsi" w:cstheme="minorHAnsi"/>
          <w:sz w:val="22"/>
          <w:szCs w:val="22"/>
        </w:rPr>
      </w:pPr>
      <w:r w:rsidRPr="000850CE">
        <w:rPr>
          <w:rFonts w:asciiTheme="minorHAnsi" w:hAnsiTheme="minorHAnsi" w:cstheme="minorHAnsi"/>
          <w:sz w:val="22"/>
          <w:szCs w:val="22"/>
        </w:rPr>
        <w:t>Developed UI using JavaScript, HTML, CSS, JavaScript validations and XML.</w:t>
      </w:r>
    </w:p>
    <w:p w:rsidR="00BD42D9" w:rsidRPr="000850CE" w:rsidRDefault="00BD42D9" w:rsidP="00BD42D9">
      <w:pPr>
        <w:numPr>
          <w:ilvl w:val="0"/>
          <w:numId w:val="10"/>
        </w:numPr>
        <w:autoSpaceDE w:val="0"/>
        <w:autoSpaceDN w:val="0"/>
        <w:adjustRightInd w:val="0"/>
        <w:rPr>
          <w:rFonts w:asciiTheme="minorHAnsi" w:hAnsiTheme="minorHAnsi" w:cstheme="minorHAnsi"/>
          <w:sz w:val="22"/>
          <w:szCs w:val="22"/>
        </w:rPr>
      </w:pPr>
      <w:r w:rsidRPr="000850CE">
        <w:rPr>
          <w:rFonts w:asciiTheme="minorHAnsi" w:hAnsiTheme="minorHAnsi" w:cstheme="minorHAnsi"/>
          <w:sz w:val="22"/>
          <w:szCs w:val="22"/>
        </w:rPr>
        <w:t>Implemented interaction between frontend and backend using the JSON object.</w:t>
      </w:r>
    </w:p>
    <w:p w:rsidR="00BD42D9" w:rsidRPr="000850CE" w:rsidRDefault="00BD42D9" w:rsidP="00BD42D9">
      <w:pPr>
        <w:numPr>
          <w:ilvl w:val="0"/>
          <w:numId w:val="10"/>
        </w:numPr>
        <w:autoSpaceDE w:val="0"/>
        <w:autoSpaceDN w:val="0"/>
        <w:adjustRightInd w:val="0"/>
        <w:rPr>
          <w:rFonts w:asciiTheme="minorHAnsi" w:hAnsiTheme="minorHAnsi" w:cstheme="minorHAnsi"/>
          <w:sz w:val="22"/>
          <w:szCs w:val="22"/>
        </w:rPr>
      </w:pPr>
      <w:r w:rsidRPr="000850CE">
        <w:rPr>
          <w:rFonts w:asciiTheme="minorHAnsi" w:hAnsiTheme="minorHAnsi" w:cstheme="minorHAnsi"/>
          <w:sz w:val="22"/>
          <w:szCs w:val="22"/>
        </w:rPr>
        <w:t>Wrote Cross Browser code of CSS and JavaScript for Internet Explorer and Firefox.</w:t>
      </w:r>
    </w:p>
    <w:p w:rsidR="00BD42D9" w:rsidRPr="000850CE" w:rsidRDefault="00BD42D9" w:rsidP="00BD42D9">
      <w:pPr>
        <w:numPr>
          <w:ilvl w:val="0"/>
          <w:numId w:val="10"/>
        </w:numPr>
        <w:autoSpaceDE w:val="0"/>
        <w:autoSpaceDN w:val="0"/>
        <w:adjustRightInd w:val="0"/>
        <w:rPr>
          <w:rFonts w:asciiTheme="minorHAnsi" w:hAnsiTheme="minorHAnsi" w:cstheme="minorHAnsi"/>
          <w:sz w:val="22"/>
          <w:szCs w:val="22"/>
        </w:rPr>
      </w:pPr>
      <w:r w:rsidRPr="000850CE">
        <w:rPr>
          <w:rFonts w:asciiTheme="minorHAnsi" w:hAnsiTheme="minorHAnsi" w:cstheme="minorHAnsi"/>
          <w:sz w:val="22"/>
          <w:szCs w:val="22"/>
        </w:rPr>
        <w:t>Written CSS to provide table free layout to user interface screen.</w:t>
      </w:r>
    </w:p>
    <w:p w:rsidR="00BD42D9" w:rsidRPr="000850CE" w:rsidRDefault="00BD42D9" w:rsidP="00BD42D9">
      <w:pPr>
        <w:autoSpaceDE w:val="0"/>
        <w:autoSpaceDN w:val="0"/>
        <w:adjustRightInd w:val="0"/>
        <w:rPr>
          <w:rFonts w:asciiTheme="minorHAnsi" w:hAnsiTheme="minorHAnsi" w:cstheme="minorHAnsi"/>
          <w:b/>
          <w:sz w:val="22"/>
          <w:szCs w:val="22"/>
        </w:rPr>
      </w:pPr>
    </w:p>
    <w:p w:rsidR="00BD42D9" w:rsidRPr="000850CE" w:rsidRDefault="00BD42D9" w:rsidP="00BD42D9">
      <w:pPr>
        <w:autoSpaceDE w:val="0"/>
        <w:autoSpaceDN w:val="0"/>
        <w:adjustRightInd w:val="0"/>
        <w:rPr>
          <w:rFonts w:asciiTheme="minorHAnsi" w:hAnsiTheme="minorHAnsi" w:cstheme="minorHAnsi"/>
          <w:sz w:val="22"/>
          <w:szCs w:val="22"/>
        </w:rPr>
      </w:pPr>
      <w:r w:rsidRPr="000850CE">
        <w:rPr>
          <w:rFonts w:asciiTheme="minorHAnsi" w:hAnsiTheme="minorHAnsi" w:cstheme="minorHAnsi"/>
          <w:b/>
          <w:sz w:val="22"/>
          <w:szCs w:val="22"/>
        </w:rPr>
        <w:t>Environment:</w:t>
      </w:r>
      <w:r w:rsidRPr="000850CE">
        <w:rPr>
          <w:rFonts w:asciiTheme="minorHAnsi" w:hAnsiTheme="minorHAnsi" w:cstheme="minorHAnsi"/>
          <w:sz w:val="22"/>
          <w:szCs w:val="22"/>
        </w:rPr>
        <w:t xml:space="preserve"> HTML, CSS, JavaScript, jQuery, AJAX, JSON, JAVA, J2EE.</w:t>
      </w:r>
    </w:p>
    <w:p w:rsidR="00BD42D9" w:rsidRPr="000850CE" w:rsidRDefault="00BD42D9">
      <w:pPr>
        <w:tabs>
          <w:tab w:val="left" w:pos="360"/>
        </w:tabs>
        <w:autoSpaceDE w:val="0"/>
        <w:autoSpaceDN w:val="0"/>
        <w:adjustRightInd w:val="0"/>
        <w:rPr>
          <w:rFonts w:asciiTheme="minorHAnsi" w:hAnsiTheme="minorHAnsi" w:cstheme="minorHAnsi"/>
          <w:b/>
          <w:color w:val="000000"/>
          <w:sz w:val="22"/>
          <w:szCs w:val="22"/>
        </w:rPr>
      </w:pPr>
    </w:p>
    <w:p w:rsidR="00306DB2" w:rsidRPr="000850CE" w:rsidRDefault="000F7E06">
      <w:pPr>
        <w:tabs>
          <w:tab w:val="left" w:pos="360"/>
        </w:tabs>
        <w:autoSpaceDE w:val="0"/>
        <w:autoSpaceDN w:val="0"/>
        <w:adjustRightInd w:val="0"/>
        <w:rPr>
          <w:rFonts w:asciiTheme="minorHAnsi" w:hAnsiTheme="minorHAnsi" w:cstheme="minorHAnsi"/>
          <w:b/>
          <w:color w:val="000000"/>
          <w:sz w:val="22"/>
          <w:szCs w:val="22"/>
        </w:rPr>
      </w:pPr>
      <w:r w:rsidRPr="000850CE">
        <w:rPr>
          <w:rFonts w:asciiTheme="minorHAnsi" w:eastAsia="Times New Roman" w:hAnsiTheme="minorHAnsi" w:cstheme="minorHAnsi"/>
          <w:b/>
          <w:color w:val="000000"/>
          <w:sz w:val="22"/>
          <w:szCs w:val="22"/>
        </w:rPr>
        <w:t>US BANK</w:t>
      </w:r>
      <w:r w:rsidR="00AB6C0B" w:rsidRPr="000850CE">
        <w:rPr>
          <w:rFonts w:asciiTheme="minorHAnsi" w:eastAsia="Times New Roman" w:hAnsiTheme="minorHAnsi" w:cstheme="minorHAnsi"/>
          <w:b/>
          <w:color w:val="000000"/>
          <w:sz w:val="22"/>
          <w:szCs w:val="22"/>
        </w:rPr>
        <w:t>, Minneapolis,MN</w:t>
      </w:r>
      <w:r w:rsidR="00605462" w:rsidRPr="000850CE">
        <w:rPr>
          <w:rFonts w:asciiTheme="minorHAnsi" w:eastAsia="Times New Roman" w:hAnsiTheme="minorHAnsi" w:cstheme="minorHAnsi"/>
          <w:b/>
          <w:color w:val="000000"/>
          <w:sz w:val="22"/>
          <w:szCs w:val="22"/>
        </w:rPr>
        <w:tab/>
      </w:r>
      <w:r w:rsidR="00306DB2" w:rsidRPr="000850CE">
        <w:rPr>
          <w:rFonts w:asciiTheme="minorHAnsi" w:hAnsiTheme="minorHAnsi" w:cstheme="minorHAnsi"/>
          <w:b/>
          <w:color w:val="000000"/>
          <w:sz w:val="22"/>
          <w:szCs w:val="22"/>
        </w:rPr>
        <w:tab/>
      </w:r>
      <w:r w:rsidR="00306DB2" w:rsidRPr="000850CE">
        <w:rPr>
          <w:rFonts w:asciiTheme="minorHAnsi" w:hAnsiTheme="minorHAnsi" w:cstheme="minorHAnsi"/>
          <w:b/>
          <w:color w:val="000000"/>
          <w:sz w:val="22"/>
          <w:szCs w:val="22"/>
        </w:rPr>
        <w:tab/>
      </w:r>
      <w:r w:rsidR="00306DB2" w:rsidRPr="000850CE">
        <w:rPr>
          <w:rFonts w:asciiTheme="minorHAnsi" w:hAnsiTheme="minorHAnsi" w:cstheme="minorHAnsi"/>
          <w:b/>
          <w:color w:val="000000"/>
          <w:sz w:val="22"/>
          <w:szCs w:val="22"/>
        </w:rPr>
        <w:tab/>
      </w:r>
      <w:r w:rsidR="00306DB2" w:rsidRPr="000850CE">
        <w:rPr>
          <w:rFonts w:asciiTheme="minorHAnsi" w:hAnsiTheme="minorHAnsi" w:cstheme="minorHAnsi"/>
          <w:b/>
          <w:color w:val="000000"/>
          <w:sz w:val="22"/>
          <w:szCs w:val="22"/>
        </w:rPr>
        <w:tab/>
      </w:r>
      <w:r w:rsidR="00C35275" w:rsidRPr="000850CE">
        <w:rPr>
          <w:rFonts w:asciiTheme="minorHAnsi" w:hAnsiTheme="minorHAnsi" w:cstheme="minorHAnsi"/>
          <w:b/>
          <w:color w:val="000000"/>
          <w:sz w:val="22"/>
          <w:szCs w:val="22"/>
        </w:rPr>
        <w:t>Feb</w:t>
      </w:r>
      <w:r w:rsidR="000B58DF" w:rsidRPr="000850CE">
        <w:rPr>
          <w:rFonts w:asciiTheme="minorHAnsi" w:hAnsiTheme="minorHAnsi" w:cstheme="minorHAnsi"/>
          <w:b/>
          <w:color w:val="000000"/>
          <w:sz w:val="22"/>
          <w:szCs w:val="22"/>
        </w:rPr>
        <w:t>’</w:t>
      </w:r>
      <w:r w:rsidR="001E7342" w:rsidRPr="000850CE">
        <w:rPr>
          <w:rFonts w:asciiTheme="minorHAnsi" w:hAnsiTheme="minorHAnsi" w:cstheme="minorHAnsi"/>
          <w:b/>
          <w:color w:val="000000"/>
          <w:sz w:val="22"/>
          <w:szCs w:val="22"/>
        </w:rPr>
        <w:t>12</w:t>
      </w:r>
      <w:bookmarkStart w:id="0" w:name="_GoBack"/>
      <w:bookmarkEnd w:id="0"/>
      <w:r w:rsidR="00CC445D" w:rsidRPr="000850CE">
        <w:rPr>
          <w:rFonts w:asciiTheme="minorHAnsi" w:hAnsiTheme="minorHAnsi" w:cstheme="minorHAnsi"/>
          <w:b/>
          <w:color w:val="000000"/>
          <w:sz w:val="22"/>
          <w:szCs w:val="22"/>
        </w:rPr>
        <w:t>-</w:t>
      </w:r>
      <w:r w:rsidR="00C35275" w:rsidRPr="000850CE">
        <w:rPr>
          <w:rFonts w:asciiTheme="minorHAnsi" w:hAnsiTheme="minorHAnsi" w:cstheme="minorHAnsi"/>
          <w:b/>
          <w:color w:val="000000"/>
          <w:sz w:val="22"/>
          <w:szCs w:val="22"/>
        </w:rPr>
        <w:t>Apr</w:t>
      </w:r>
      <w:r w:rsidR="0043378F" w:rsidRPr="000850CE">
        <w:rPr>
          <w:rFonts w:asciiTheme="minorHAnsi" w:hAnsiTheme="minorHAnsi" w:cstheme="minorHAnsi"/>
          <w:b/>
          <w:color w:val="000000"/>
          <w:sz w:val="22"/>
          <w:szCs w:val="22"/>
        </w:rPr>
        <w:t>‘13</w:t>
      </w:r>
    </w:p>
    <w:p w:rsidR="00306DB2" w:rsidRPr="000850CE" w:rsidRDefault="005A45AD">
      <w:pPr>
        <w:tabs>
          <w:tab w:val="left" w:pos="360"/>
        </w:tabs>
        <w:autoSpaceDE w:val="0"/>
        <w:autoSpaceDN w:val="0"/>
        <w:adjustRightInd w:val="0"/>
        <w:ind w:left="360" w:hanging="360"/>
        <w:rPr>
          <w:rFonts w:asciiTheme="minorHAnsi" w:hAnsiTheme="minorHAnsi" w:cstheme="minorHAnsi"/>
          <w:b/>
          <w:color w:val="000000"/>
          <w:sz w:val="22"/>
          <w:szCs w:val="22"/>
        </w:rPr>
      </w:pPr>
      <w:r w:rsidRPr="000850CE">
        <w:rPr>
          <w:rFonts w:asciiTheme="minorHAnsi" w:hAnsiTheme="minorHAnsi" w:cstheme="minorHAnsi"/>
          <w:b/>
          <w:color w:val="000000"/>
          <w:sz w:val="22"/>
          <w:szCs w:val="22"/>
        </w:rPr>
        <w:t xml:space="preserve">Sr. UI </w:t>
      </w:r>
      <w:r w:rsidR="00726B9D" w:rsidRPr="000850CE">
        <w:rPr>
          <w:rFonts w:asciiTheme="minorHAnsi" w:hAnsiTheme="minorHAnsi" w:cstheme="minorHAnsi"/>
          <w:b/>
          <w:color w:val="000000"/>
          <w:sz w:val="22"/>
          <w:szCs w:val="22"/>
        </w:rPr>
        <w:t>Developer</w:t>
      </w:r>
    </w:p>
    <w:p w:rsidR="00306DB2" w:rsidRPr="000850CE" w:rsidRDefault="00306DB2">
      <w:pPr>
        <w:rPr>
          <w:rFonts w:asciiTheme="minorHAnsi" w:hAnsiTheme="minorHAnsi" w:cstheme="minorHAnsi"/>
          <w:b/>
          <w:bCs/>
          <w:color w:val="000000"/>
          <w:sz w:val="22"/>
          <w:szCs w:val="22"/>
        </w:rPr>
      </w:pPr>
      <w:r w:rsidRPr="000850CE">
        <w:rPr>
          <w:rFonts w:asciiTheme="minorHAnsi" w:hAnsiTheme="minorHAnsi" w:cstheme="minorHAnsi"/>
          <w:b/>
          <w:bCs/>
          <w:color w:val="000000"/>
          <w:sz w:val="22"/>
          <w:szCs w:val="22"/>
        </w:rPr>
        <w:t>Responsibilities:</w:t>
      </w:r>
    </w:p>
    <w:p w:rsidR="00306DB2" w:rsidRPr="000850CE" w:rsidRDefault="00306DB2">
      <w:pPr>
        <w:numPr>
          <w:ilvl w:val="0"/>
          <w:numId w:val="5"/>
        </w:numPr>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 xml:space="preserve">Developed screens based on </w:t>
      </w:r>
      <w:r w:rsidRPr="000850CE">
        <w:rPr>
          <w:rFonts w:asciiTheme="minorHAnsi" w:hAnsiTheme="minorHAnsi" w:cstheme="minorHAnsi"/>
          <w:b/>
          <w:color w:val="000000"/>
          <w:sz w:val="22"/>
          <w:szCs w:val="22"/>
        </w:rPr>
        <w:t>JQUERY</w:t>
      </w:r>
      <w:r w:rsidRPr="000850CE">
        <w:rPr>
          <w:rFonts w:asciiTheme="minorHAnsi" w:hAnsiTheme="minorHAnsi" w:cstheme="minorHAnsi"/>
          <w:color w:val="000000"/>
          <w:sz w:val="22"/>
          <w:szCs w:val="22"/>
        </w:rPr>
        <w:t xml:space="preserve"> to dynamically generate </w:t>
      </w:r>
      <w:r w:rsidRPr="000850CE">
        <w:rPr>
          <w:rFonts w:asciiTheme="minorHAnsi" w:hAnsiTheme="minorHAnsi" w:cstheme="minorHAnsi"/>
          <w:b/>
          <w:color w:val="000000"/>
          <w:sz w:val="22"/>
          <w:szCs w:val="22"/>
        </w:rPr>
        <w:t>HTML</w:t>
      </w:r>
      <w:r w:rsidRPr="000850CE">
        <w:rPr>
          <w:rFonts w:asciiTheme="minorHAnsi" w:hAnsiTheme="minorHAnsi" w:cstheme="minorHAnsi"/>
          <w:color w:val="000000"/>
          <w:sz w:val="22"/>
          <w:szCs w:val="22"/>
        </w:rPr>
        <w:t xml:space="preserve"> and display the data to the client side. Extensively used </w:t>
      </w:r>
      <w:r w:rsidRPr="000850CE">
        <w:rPr>
          <w:rFonts w:asciiTheme="minorHAnsi" w:hAnsiTheme="minorHAnsi" w:cstheme="minorHAnsi"/>
          <w:b/>
          <w:color w:val="000000"/>
          <w:sz w:val="22"/>
          <w:szCs w:val="22"/>
        </w:rPr>
        <w:t>JSP tag</w:t>
      </w:r>
      <w:r w:rsidRPr="000850CE">
        <w:rPr>
          <w:rFonts w:asciiTheme="minorHAnsi" w:hAnsiTheme="minorHAnsi" w:cstheme="minorHAnsi"/>
          <w:color w:val="000000"/>
          <w:sz w:val="22"/>
          <w:szCs w:val="22"/>
        </w:rPr>
        <w:t xml:space="preserve"> libraries.</w:t>
      </w:r>
    </w:p>
    <w:p w:rsidR="00E5798F" w:rsidRPr="000850CE" w:rsidRDefault="00E5798F">
      <w:pPr>
        <w:numPr>
          <w:ilvl w:val="0"/>
          <w:numId w:val="5"/>
        </w:numPr>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 xml:space="preserve">Created single page applications using </w:t>
      </w:r>
      <w:r w:rsidRPr="000850CE">
        <w:rPr>
          <w:rFonts w:asciiTheme="minorHAnsi" w:hAnsiTheme="minorHAnsi" w:cstheme="minorHAnsi"/>
          <w:b/>
          <w:color w:val="000000"/>
          <w:sz w:val="22"/>
          <w:szCs w:val="22"/>
        </w:rPr>
        <w:t>Required.JS</w:t>
      </w:r>
      <w:r w:rsidRPr="000850CE">
        <w:rPr>
          <w:rFonts w:asciiTheme="minorHAnsi" w:hAnsiTheme="minorHAnsi" w:cstheme="minorHAnsi"/>
          <w:color w:val="000000"/>
          <w:sz w:val="22"/>
          <w:szCs w:val="22"/>
        </w:rPr>
        <w:t xml:space="preserve"> and developed with web services using </w:t>
      </w:r>
      <w:r w:rsidRPr="000850CE">
        <w:rPr>
          <w:rFonts w:asciiTheme="minorHAnsi" w:hAnsiTheme="minorHAnsi" w:cstheme="minorHAnsi"/>
          <w:b/>
          <w:color w:val="000000"/>
          <w:sz w:val="22"/>
          <w:szCs w:val="22"/>
        </w:rPr>
        <w:t>SOAP</w:t>
      </w:r>
      <w:r w:rsidRPr="000850CE">
        <w:rPr>
          <w:rFonts w:asciiTheme="minorHAnsi" w:hAnsiTheme="minorHAnsi" w:cstheme="minorHAnsi"/>
          <w:color w:val="000000"/>
          <w:sz w:val="22"/>
          <w:szCs w:val="22"/>
        </w:rPr>
        <w:t xml:space="preserve"> and </w:t>
      </w:r>
      <w:r w:rsidRPr="000850CE">
        <w:rPr>
          <w:rFonts w:asciiTheme="minorHAnsi" w:hAnsiTheme="minorHAnsi" w:cstheme="minorHAnsi"/>
          <w:b/>
          <w:color w:val="000000"/>
          <w:sz w:val="22"/>
          <w:szCs w:val="22"/>
        </w:rPr>
        <w:t>REST</w:t>
      </w:r>
      <w:r w:rsidRPr="000850CE">
        <w:rPr>
          <w:rFonts w:asciiTheme="minorHAnsi" w:hAnsiTheme="minorHAnsi" w:cstheme="minorHAnsi"/>
          <w:color w:val="000000"/>
          <w:sz w:val="22"/>
          <w:szCs w:val="22"/>
        </w:rPr>
        <w:t xml:space="preserve"> using data formatting like </w:t>
      </w:r>
      <w:r w:rsidRPr="000850CE">
        <w:rPr>
          <w:rFonts w:asciiTheme="minorHAnsi" w:hAnsiTheme="minorHAnsi" w:cstheme="minorHAnsi"/>
          <w:b/>
          <w:color w:val="000000"/>
          <w:sz w:val="22"/>
          <w:szCs w:val="22"/>
        </w:rPr>
        <w:t>XML,SAML,OAUTH</w:t>
      </w:r>
    </w:p>
    <w:p w:rsidR="00306DB2" w:rsidRPr="000850CE" w:rsidRDefault="00306DB2">
      <w:pPr>
        <w:numPr>
          <w:ilvl w:val="0"/>
          <w:numId w:val="5"/>
        </w:numPr>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 xml:space="preserve">Designed and developed UI screens using </w:t>
      </w:r>
      <w:r w:rsidRPr="000850CE">
        <w:rPr>
          <w:rFonts w:asciiTheme="minorHAnsi" w:hAnsiTheme="minorHAnsi" w:cstheme="minorHAnsi"/>
          <w:b/>
          <w:color w:val="000000"/>
          <w:sz w:val="22"/>
          <w:szCs w:val="22"/>
        </w:rPr>
        <w:t>JSF, Facelets</w:t>
      </w:r>
      <w:r w:rsidR="006E2033" w:rsidRPr="000850CE">
        <w:rPr>
          <w:rFonts w:asciiTheme="minorHAnsi" w:hAnsiTheme="minorHAnsi" w:cstheme="minorHAnsi"/>
          <w:color w:val="000000"/>
          <w:sz w:val="22"/>
          <w:szCs w:val="22"/>
        </w:rPr>
        <w:t>,</w:t>
      </w:r>
      <w:r w:rsidR="006E2033" w:rsidRPr="000850CE">
        <w:rPr>
          <w:rFonts w:asciiTheme="minorHAnsi" w:hAnsiTheme="minorHAnsi" w:cstheme="minorHAnsi"/>
          <w:b/>
          <w:color w:val="000000"/>
          <w:sz w:val="22"/>
          <w:szCs w:val="22"/>
        </w:rPr>
        <w:t xml:space="preserve"> Prime</w:t>
      </w:r>
      <w:r w:rsidRPr="000850CE">
        <w:rPr>
          <w:rFonts w:asciiTheme="minorHAnsi" w:hAnsiTheme="minorHAnsi" w:cstheme="minorHAnsi"/>
          <w:b/>
          <w:color w:val="000000"/>
          <w:sz w:val="22"/>
          <w:szCs w:val="22"/>
        </w:rPr>
        <w:t xml:space="preserve"> Faces</w:t>
      </w:r>
      <w:r w:rsidRPr="000850CE">
        <w:rPr>
          <w:rFonts w:asciiTheme="minorHAnsi" w:hAnsiTheme="minorHAnsi" w:cstheme="minorHAnsi"/>
          <w:color w:val="000000"/>
          <w:sz w:val="22"/>
          <w:szCs w:val="22"/>
        </w:rPr>
        <w:t xml:space="preserve">, </w:t>
      </w:r>
      <w:r w:rsidRPr="000850CE">
        <w:rPr>
          <w:rFonts w:asciiTheme="minorHAnsi" w:hAnsiTheme="minorHAnsi" w:cstheme="minorHAnsi"/>
          <w:b/>
          <w:color w:val="000000"/>
          <w:sz w:val="22"/>
          <w:szCs w:val="22"/>
        </w:rPr>
        <w:t>JavaScript</w:t>
      </w:r>
      <w:r w:rsidRPr="000850CE">
        <w:rPr>
          <w:rFonts w:asciiTheme="minorHAnsi" w:hAnsiTheme="minorHAnsi" w:cstheme="minorHAnsi"/>
          <w:color w:val="000000"/>
          <w:sz w:val="22"/>
          <w:szCs w:val="22"/>
        </w:rPr>
        <w:t xml:space="preserve">, and </w:t>
      </w:r>
      <w:r w:rsidRPr="000850CE">
        <w:rPr>
          <w:rFonts w:asciiTheme="minorHAnsi" w:hAnsiTheme="minorHAnsi" w:cstheme="minorHAnsi"/>
          <w:b/>
          <w:color w:val="000000"/>
          <w:sz w:val="22"/>
          <w:szCs w:val="22"/>
        </w:rPr>
        <w:t>XHTML</w:t>
      </w:r>
      <w:r w:rsidRPr="000850CE">
        <w:rPr>
          <w:rFonts w:asciiTheme="minorHAnsi" w:hAnsiTheme="minorHAnsi" w:cstheme="minorHAnsi"/>
          <w:color w:val="000000"/>
          <w:sz w:val="22"/>
          <w:szCs w:val="22"/>
        </w:rPr>
        <w:t>.</w:t>
      </w:r>
    </w:p>
    <w:p w:rsidR="00306DB2" w:rsidRPr="000850CE" w:rsidRDefault="00306DB2">
      <w:pPr>
        <w:numPr>
          <w:ilvl w:val="0"/>
          <w:numId w:val="5"/>
        </w:numPr>
        <w:rPr>
          <w:rFonts w:asciiTheme="minorHAnsi" w:eastAsia="Calibri" w:hAnsiTheme="minorHAnsi" w:cstheme="minorHAnsi"/>
          <w:color w:val="000000"/>
          <w:sz w:val="22"/>
          <w:szCs w:val="22"/>
        </w:rPr>
      </w:pPr>
      <w:r w:rsidRPr="000850CE">
        <w:rPr>
          <w:rFonts w:asciiTheme="minorHAnsi" w:eastAsia="Calibri" w:hAnsiTheme="minorHAnsi" w:cstheme="minorHAnsi"/>
          <w:color w:val="000000"/>
          <w:sz w:val="22"/>
          <w:szCs w:val="22"/>
        </w:rPr>
        <w:t xml:space="preserve">Familiar with concepts of Directives, Data-Binding and Dependency Injection in </w:t>
      </w:r>
      <w:r w:rsidRPr="000850CE">
        <w:rPr>
          <w:rFonts w:asciiTheme="minorHAnsi" w:eastAsia="Calibri" w:hAnsiTheme="minorHAnsi" w:cstheme="minorHAnsi"/>
          <w:b/>
          <w:color w:val="000000"/>
          <w:sz w:val="22"/>
          <w:szCs w:val="22"/>
        </w:rPr>
        <w:t>Angular JS</w:t>
      </w:r>
      <w:r w:rsidRPr="000850CE">
        <w:rPr>
          <w:rFonts w:asciiTheme="minorHAnsi" w:eastAsia="Calibri" w:hAnsiTheme="minorHAnsi" w:cstheme="minorHAnsi"/>
          <w:color w:val="000000"/>
          <w:sz w:val="22"/>
          <w:szCs w:val="22"/>
        </w:rPr>
        <w:t>.</w:t>
      </w:r>
    </w:p>
    <w:p w:rsidR="00306DB2" w:rsidRPr="000850CE" w:rsidRDefault="00306DB2">
      <w:pPr>
        <w:numPr>
          <w:ilvl w:val="0"/>
          <w:numId w:val="5"/>
        </w:numPr>
        <w:rPr>
          <w:rFonts w:asciiTheme="minorHAnsi" w:hAnsiTheme="minorHAnsi" w:cstheme="minorHAnsi"/>
          <w:color w:val="000000"/>
          <w:sz w:val="22"/>
          <w:szCs w:val="22"/>
        </w:rPr>
      </w:pPr>
      <w:r w:rsidRPr="000850CE">
        <w:rPr>
          <w:rFonts w:asciiTheme="minorHAnsi" w:eastAsia="Calibri" w:hAnsiTheme="minorHAnsi" w:cstheme="minorHAnsi"/>
          <w:color w:val="000000"/>
          <w:sz w:val="22"/>
          <w:szCs w:val="22"/>
        </w:rPr>
        <w:t xml:space="preserve">Developed single page web application using JavaScript framework </w:t>
      </w:r>
      <w:r w:rsidRPr="000850CE">
        <w:rPr>
          <w:rFonts w:asciiTheme="minorHAnsi" w:eastAsia="Calibri" w:hAnsiTheme="minorHAnsi" w:cstheme="minorHAnsi"/>
          <w:b/>
          <w:color w:val="000000"/>
          <w:sz w:val="22"/>
          <w:szCs w:val="22"/>
        </w:rPr>
        <w:t>Angular JS.</w:t>
      </w:r>
    </w:p>
    <w:p w:rsidR="00306DB2" w:rsidRPr="000850CE" w:rsidRDefault="00306DB2">
      <w:pPr>
        <w:numPr>
          <w:ilvl w:val="0"/>
          <w:numId w:val="5"/>
        </w:numPr>
        <w:rPr>
          <w:rFonts w:asciiTheme="minorHAnsi" w:hAnsiTheme="minorHAnsi" w:cstheme="minorHAnsi"/>
          <w:color w:val="000000"/>
          <w:sz w:val="22"/>
          <w:szCs w:val="22"/>
        </w:rPr>
      </w:pPr>
      <w:r w:rsidRPr="000850CE">
        <w:rPr>
          <w:rFonts w:asciiTheme="minorHAnsi" w:eastAsia="Calibri" w:hAnsiTheme="minorHAnsi" w:cstheme="minorHAnsi"/>
          <w:color w:val="000000"/>
          <w:sz w:val="22"/>
          <w:szCs w:val="22"/>
          <w:shd w:val="clear" w:color="auto" w:fill="FFFFFF"/>
        </w:rPr>
        <w:t xml:space="preserve">Implemented a security module in </w:t>
      </w:r>
      <w:r w:rsidRPr="000850CE">
        <w:rPr>
          <w:rFonts w:asciiTheme="minorHAnsi" w:eastAsia="Calibri" w:hAnsiTheme="minorHAnsi" w:cstheme="minorHAnsi"/>
          <w:b/>
          <w:color w:val="000000"/>
          <w:sz w:val="22"/>
          <w:szCs w:val="22"/>
          <w:shd w:val="clear" w:color="auto" w:fill="FFFFFF"/>
        </w:rPr>
        <w:t>AngularJS</w:t>
      </w:r>
      <w:r w:rsidRPr="000850CE">
        <w:rPr>
          <w:rFonts w:asciiTheme="minorHAnsi" w:eastAsia="Calibri" w:hAnsiTheme="minorHAnsi" w:cstheme="minorHAnsi"/>
          <w:color w:val="000000"/>
          <w:sz w:val="22"/>
          <w:szCs w:val="22"/>
          <w:shd w:val="clear" w:color="auto" w:fill="FFFFFF"/>
        </w:rPr>
        <w:t xml:space="preserve"> which integrated with the spring security in the backend with Authentication and Authorization</w:t>
      </w:r>
      <w:r w:rsidR="003424DF" w:rsidRPr="000850CE">
        <w:rPr>
          <w:rFonts w:asciiTheme="minorHAnsi" w:eastAsia="Calibri" w:hAnsiTheme="minorHAnsi" w:cstheme="minorHAnsi"/>
          <w:color w:val="000000"/>
          <w:sz w:val="22"/>
          <w:szCs w:val="22"/>
          <w:shd w:val="clear" w:color="auto" w:fill="FFFFFF"/>
        </w:rPr>
        <w:t>.</w:t>
      </w:r>
    </w:p>
    <w:p w:rsidR="005A256B" w:rsidRPr="000850CE" w:rsidRDefault="00CA35E9">
      <w:pPr>
        <w:numPr>
          <w:ilvl w:val="0"/>
          <w:numId w:val="5"/>
        </w:numPr>
        <w:rPr>
          <w:rFonts w:asciiTheme="minorHAnsi" w:hAnsiTheme="minorHAnsi" w:cstheme="minorHAnsi"/>
          <w:color w:val="000000"/>
          <w:sz w:val="22"/>
          <w:szCs w:val="22"/>
        </w:rPr>
      </w:pPr>
      <w:r w:rsidRPr="000850CE">
        <w:rPr>
          <w:rFonts w:asciiTheme="minorHAnsi" w:hAnsiTheme="minorHAnsi" w:cstheme="minorHAnsi"/>
          <w:color w:val="000000"/>
          <w:sz w:val="22"/>
          <w:szCs w:val="22"/>
        </w:rPr>
        <w:t> Supported application development by tweaking the existing codes and/or write new codes from scratch using JavaScript / jQuery.</w:t>
      </w:r>
    </w:p>
    <w:p w:rsidR="001F446C" w:rsidRPr="000850CE" w:rsidRDefault="001F446C">
      <w:pPr>
        <w:numPr>
          <w:ilvl w:val="0"/>
          <w:numId w:val="5"/>
        </w:numPr>
        <w:rPr>
          <w:rFonts w:asciiTheme="minorHAnsi" w:hAnsiTheme="minorHAnsi" w:cstheme="minorHAnsi"/>
          <w:color w:val="000000"/>
          <w:sz w:val="22"/>
          <w:szCs w:val="22"/>
        </w:rPr>
      </w:pPr>
      <w:r w:rsidRPr="000850CE">
        <w:rPr>
          <w:rFonts w:asciiTheme="minorHAnsi" w:hAnsiTheme="minorHAnsi" w:cstheme="minorHAnsi"/>
          <w:color w:val="000000"/>
          <w:sz w:val="22"/>
          <w:szCs w:val="22"/>
        </w:rPr>
        <w:t> Used Continuous Integration tools like Team city, Octopus, TFS, tortoise SVN, GIT HUB for maintaining the versions of the code. </w:t>
      </w:r>
    </w:p>
    <w:p w:rsidR="00EA0C71" w:rsidRPr="000850CE" w:rsidRDefault="00EA0C71">
      <w:pPr>
        <w:numPr>
          <w:ilvl w:val="0"/>
          <w:numId w:val="5"/>
        </w:numPr>
        <w:rPr>
          <w:rFonts w:asciiTheme="minorHAnsi" w:hAnsiTheme="minorHAnsi" w:cstheme="minorHAnsi"/>
          <w:color w:val="000000"/>
          <w:sz w:val="22"/>
          <w:szCs w:val="22"/>
        </w:rPr>
      </w:pPr>
      <w:r w:rsidRPr="000850CE">
        <w:rPr>
          <w:rFonts w:asciiTheme="minorHAnsi" w:hAnsiTheme="minorHAnsi" w:cstheme="minorHAnsi"/>
          <w:color w:val="000000"/>
          <w:sz w:val="22"/>
          <w:szCs w:val="22"/>
        </w:rPr>
        <w:t>Strong Business Software design and development experience in Retail, Manufacturing and Finance industry using PowerBuilder, Oracle, MS SQL Server, and .NET. </w:t>
      </w:r>
    </w:p>
    <w:p w:rsidR="006B2A5B" w:rsidRPr="000850CE" w:rsidRDefault="006B2A5B">
      <w:pPr>
        <w:numPr>
          <w:ilvl w:val="0"/>
          <w:numId w:val="5"/>
        </w:numPr>
        <w:rPr>
          <w:rFonts w:asciiTheme="minorHAnsi" w:hAnsiTheme="minorHAnsi" w:cstheme="minorHAnsi"/>
          <w:color w:val="000000"/>
          <w:sz w:val="22"/>
          <w:szCs w:val="22"/>
        </w:rPr>
      </w:pPr>
      <w:r w:rsidRPr="000850CE">
        <w:rPr>
          <w:rFonts w:asciiTheme="minorHAnsi" w:hAnsiTheme="minorHAnsi" w:cstheme="minorHAnsi"/>
          <w:color w:val="000000"/>
          <w:sz w:val="22"/>
          <w:szCs w:val="22"/>
        </w:rPr>
        <w:t> Experienced in SOA and Web Services technologies, including Restful, JAX-WS, JAX-RPC, Axis, SOAP, XML, WSDL, SAX and SAAS based design. </w:t>
      </w:r>
    </w:p>
    <w:p w:rsidR="007222F8" w:rsidRPr="000850CE" w:rsidRDefault="007222F8">
      <w:pPr>
        <w:numPr>
          <w:ilvl w:val="0"/>
          <w:numId w:val="5"/>
        </w:numPr>
        <w:rPr>
          <w:rFonts w:asciiTheme="minorHAnsi" w:hAnsiTheme="minorHAnsi" w:cstheme="minorHAnsi"/>
          <w:color w:val="000000"/>
          <w:sz w:val="22"/>
          <w:szCs w:val="22"/>
        </w:rPr>
      </w:pPr>
      <w:r w:rsidRPr="000850CE">
        <w:rPr>
          <w:rFonts w:asciiTheme="minorHAnsi" w:hAnsiTheme="minorHAnsi" w:cstheme="minorHAnsi"/>
          <w:color w:val="000000"/>
          <w:sz w:val="22"/>
          <w:szCs w:val="22"/>
        </w:rPr>
        <w:t> Experience in database related work primarily creating tables, stored procedure, Views, Triggers, Functions and Indexes using PL/SQL. </w:t>
      </w:r>
    </w:p>
    <w:p w:rsidR="00CA35E9" w:rsidRPr="000850CE" w:rsidRDefault="005A256B">
      <w:pPr>
        <w:numPr>
          <w:ilvl w:val="0"/>
          <w:numId w:val="5"/>
        </w:numPr>
        <w:rPr>
          <w:rFonts w:asciiTheme="minorHAnsi" w:hAnsiTheme="minorHAnsi" w:cstheme="minorHAnsi"/>
          <w:color w:val="000000"/>
          <w:sz w:val="22"/>
          <w:szCs w:val="22"/>
        </w:rPr>
      </w:pPr>
      <w:r w:rsidRPr="000850CE">
        <w:rPr>
          <w:rFonts w:asciiTheme="minorHAnsi" w:hAnsiTheme="minorHAnsi" w:cstheme="minorHAnsi"/>
          <w:color w:val="000000"/>
          <w:sz w:val="22"/>
          <w:szCs w:val="22"/>
        </w:rPr>
        <w:t>Designed dynamic and browser compatible pages using HTML5/HTML, DHTML, CSS and JavaScript. </w:t>
      </w:r>
      <w:r w:rsidR="00CA35E9" w:rsidRPr="000850CE">
        <w:rPr>
          <w:rFonts w:asciiTheme="minorHAnsi" w:hAnsiTheme="minorHAnsi" w:cstheme="minorHAnsi"/>
          <w:color w:val="000000"/>
          <w:sz w:val="22"/>
          <w:szCs w:val="22"/>
        </w:rPr>
        <w:t> </w:t>
      </w:r>
    </w:p>
    <w:p w:rsidR="003424DF" w:rsidRPr="000850CE" w:rsidRDefault="003424DF">
      <w:pPr>
        <w:numPr>
          <w:ilvl w:val="0"/>
          <w:numId w:val="5"/>
        </w:numPr>
        <w:rPr>
          <w:rFonts w:asciiTheme="minorHAnsi" w:hAnsiTheme="minorHAnsi" w:cstheme="minorHAnsi"/>
          <w:color w:val="000000"/>
          <w:sz w:val="22"/>
          <w:szCs w:val="22"/>
        </w:rPr>
      </w:pPr>
      <w:r w:rsidRPr="000850CE">
        <w:rPr>
          <w:rFonts w:asciiTheme="minorHAnsi" w:hAnsiTheme="minorHAnsi" w:cstheme="minorHAnsi"/>
          <w:color w:val="000000"/>
          <w:sz w:val="22"/>
          <w:szCs w:val="22"/>
        </w:rPr>
        <w:t>Designed, defined the process for developers to develop with XSLT. Developed an XSLT </w:t>
      </w:r>
      <w:r w:rsidR="0067392D" w:rsidRPr="000850CE">
        <w:rPr>
          <w:rFonts w:asciiTheme="minorHAnsi" w:hAnsiTheme="minorHAnsi" w:cstheme="minorHAnsi"/>
          <w:color w:val="000000"/>
          <w:sz w:val="22"/>
          <w:szCs w:val="22"/>
        </w:rPr>
        <w:t>unit testframework.</w:t>
      </w:r>
    </w:p>
    <w:p w:rsidR="00306DB2" w:rsidRPr="000850CE" w:rsidRDefault="00CE532C" w:rsidP="000D4733">
      <w:pPr>
        <w:numPr>
          <w:ilvl w:val="0"/>
          <w:numId w:val="5"/>
        </w:numPr>
        <w:rPr>
          <w:rFonts w:asciiTheme="minorHAnsi" w:hAnsiTheme="minorHAnsi" w:cstheme="minorHAnsi"/>
          <w:color w:val="000000"/>
          <w:sz w:val="22"/>
          <w:szCs w:val="22"/>
        </w:rPr>
      </w:pPr>
      <w:r w:rsidRPr="000850CE">
        <w:rPr>
          <w:rFonts w:asciiTheme="minorHAnsi" w:hAnsiTheme="minorHAnsi" w:cstheme="minorHAnsi"/>
          <w:color w:val="000000"/>
          <w:sz w:val="22"/>
          <w:szCs w:val="22"/>
        </w:rPr>
        <w:t> Experience in designing and implementing various web applications in both LAMP (Linux, Apache, MySQL, PHP) and WAMP (Windows, Ap</w:t>
      </w:r>
      <w:r w:rsidR="000D4733" w:rsidRPr="000850CE">
        <w:rPr>
          <w:rFonts w:asciiTheme="minorHAnsi" w:hAnsiTheme="minorHAnsi" w:cstheme="minorHAnsi"/>
          <w:color w:val="000000"/>
          <w:sz w:val="22"/>
          <w:szCs w:val="22"/>
        </w:rPr>
        <w:t>ache, MySQL, PHP) Environments. Working</w:t>
      </w:r>
      <w:r w:rsidR="003424DF" w:rsidRPr="000850CE">
        <w:rPr>
          <w:rFonts w:asciiTheme="minorHAnsi" w:hAnsiTheme="minorHAnsi" w:cstheme="minorHAnsi"/>
          <w:color w:val="000000"/>
          <w:sz w:val="22"/>
          <w:szCs w:val="22"/>
        </w:rPr>
        <w:t xml:space="preserve"> with a team to move existing web apps to </w:t>
      </w:r>
      <w:r w:rsidR="0067392D" w:rsidRPr="000850CE">
        <w:rPr>
          <w:rFonts w:asciiTheme="minorHAnsi" w:hAnsiTheme="minorHAnsi" w:cstheme="minorHAnsi"/>
          <w:color w:val="000000"/>
          <w:sz w:val="22"/>
          <w:szCs w:val="22"/>
        </w:rPr>
        <w:t>react</w:t>
      </w:r>
      <w:r w:rsidR="003424DF" w:rsidRPr="000850CE">
        <w:rPr>
          <w:rFonts w:asciiTheme="minorHAnsi" w:hAnsiTheme="minorHAnsi" w:cstheme="minorHAnsi"/>
          <w:color w:val="000000"/>
          <w:sz w:val="22"/>
          <w:szCs w:val="22"/>
        </w:rPr>
        <w:t> with ES6 Features. </w:t>
      </w:r>
      <w:r w:rsidR="00C675F1" w:rsidRPr="000850CE">
        <w:rPr>
          <w:rFonts w:asciiTheme="minorHAnsi" w:hAnsiTheme="minorHAnsi" w:cstheme="minorHAnsi"/>
          <w:color w:val="000000"/>
          <w:sz w:val="22"/>
          <w:szCs w:val="22"/>
        </w:rPr>
        <w:t xml:space="preserve"> Automated build scripts using Cruise Control with ANT, Maven and Shell </w:t>
      </w:r>
      <w:r w:rsidR="000D4733" w:rsidRPr="000850CE">
        <w:rPr>
          <w:rFonts w:asciiTheme="minorHAnsi" w:hAnsiTheme="minorHAnsi" w:cstheme="minorHAnsi"/>
          <w:color w:val="000000"/>
          <w:sz w:val="22"/>
          <w:szCs w:val="22"/>
        </w:rPr>
        <w:t>Scripts. Designed</w:t>
      </w:r>
      <w:r w:rsidR="003424DF" w:rsidRPr="000850CE">
        <w:rPr>
          <w:rFonts w:asciiTheme="minorHAnsi" w:hAnsiTheme="minorHAnsi" w:cstheme="minorHAnsi"/>
          <w:color w:val="000000"/>
          <w:sz w:val="22"/>
          <w:szCs w:val="22"/>
        </w:rPr>
        <w:t xml:space="preserve"> and developed XML/XSLT proof of concept </w:t>
      </w:r>
      <w:r w:rsidR="000D4733" w:rsidRPr="000850CE">
        <w:rPr>
          <w:rFonts w:asciiTheme="minorHAnsi" w:hAnsiTheme="minorHAnsi" w:cstheme="minorHAnsi"/>
          <w:color w:val="000000"/>
          <w:sz w:val="22"/>
          <w:szCs w:val="22"/>
        </w:rPr>
        <w:t>applications. Utilized</w:t>
      </w:r>
    </w:p>
    <w:p w:rsidR="00306DB2" w:rsidRPr="000850CE" w:rsidRDefault="00306DB2">
      <w:pPr>
        <w:numPr>
          <w:ilvl w:val="0"/>
          <w:numId w:val="5"/>
        </w:numPr>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 xml:space="preserve">Used </w:t>
      </w:r>
      <w:r w:rsidRPr="000850CE">
        <w:rPr>
          <w:rFonts w:asciiTheme="minorHAnsi" w:hAnsiTheme="minorHAnsi" w:cstheme="minorHAnsi"/>
          <w:b/>
          <w:color w:val="000000"/>
          <w:sz w:val="22"/>
          <w:szCs w:val="22"/>
        </w:rPr>
        <w:t xml:space="preserve">Spring Security </w:t>
      </w:r>
      <w:r w:rsidRPr="000850CE">
        <w:rPr>
          <w:rFonts w:asciiTheme="minorHAnsi" w:hAnsiTheme="minorHAnsi" w:cstheme="minorHAnsi"/>
          <w:color w:val="000000"/>
          <w:sz w:val="22"/>
          <w:szCs w:val="22"/>
        </w:rPr>
        <w:t>for Authentication and authorization extensively.</w:t>
      </w:r>
    </w:p>
    <w:p w:rsidR="00306DB2" w:rsidRPr="000850CE" w:rsidRDefault="00306DB2">
      <w:pPr>
        <w:numPr>
          <w:ilvl w:val="0"/>
          <w:numId w:val="5"/>
        </w:numPr>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 xml:space="preserve">Designed and developed a </w:t>
      </w:r>
      <w:r w:rsidRPr="000850CE">
        <w:rPr>
          <w:rFonts w:asciiTheme="minorHAnsi" w:hAnsiTheme="minorHAnsi" w:cstheme="minorHAnsi"/>
          <w:b/>
          <w:color w:val="000000"/>
          <w:sz w:val="22"/>
          <w:szCs w:val="22"/>
        </w:rPr>
        <w:t>RESTful</w:t>
      </w:r>
      <w:r w:rsidRPr="000850CE">
        <w:rPr>
          <w:rFonts w:asciiTheme="minorHAnsi" w:hAnsiTheme="minorHAnsi" w:cstheme="minorHAnsi"/>
          <w:color w:val="000000"/>
          <w:sz w:val="22"/>
          <w:szCs w:val="22"/>
        </w:rPr>
        <w:t xml:space="preserve"> style Web Services layer to interface with </w:t>
      </w:r>
      <w:r w:rsidRPr="000850CE">
        <w:rPr>
          <w:rFonts w:asciiTheme="minorHAnsi" w:hAnsiTheme="minorHAnsi" w:cstheme="minorHAnsi"/>
          <w:b/>
          <w:color w:val="000000"/>
          <w:sz w:val="22"/>
          <w:szCs w:val="22"/>
        </w:rPr>
        <w:t>DB2 system</w:t>
      </w:r>
      <w:r w:rsidRPr="000850CE">
        <w:rPr>
          <w:rFonts w:asciiTheme="minorHAnsi" w:hAnsiTheme="minorHAnsi" w:cstheme="minorHAnsi"/>
          <w:color w:val="000000"/>
          <w:sz w:val="22"/>
          <w:szCs w:val="22"/>
        </w:rPr>
        <w:t xml:space="preserve">, and an </w:t>
      </w:r>
      <w:r w:rsidRPr="000850CE">
        <w:rPr>
          <w:rFonts w:asciiTheme="minorHAnsi" w:hAnsiTheme="minorHAnsi" w:cstheme="minorHAnsi"/>
          <w:b/>
          <w:color w:val="000000"/>
          <w:sz w:val="22"/>
          <w:szCs w:val="22"/>
        </w:rPr>
        <w:t>AJAX</w:t>
      </w:r>
      <w:r w:rsidRPr="000850CE">
        <w:rPr>
          <w:rFonts w:asciiTheme="minorHAnsi" w:hAnsiTheme="minorHAnsi" w:cstheme="minorHAnsi"/>
          <w:color w:val="000000"/>
          <w:sz w:val="22"/>
          <w:szCs w:val="22"/>
        </w:rPr>
        <w:t xml:space="preserve"> front end. Used </w:t>
      </w:r>
      <w:r w:rsidRPr="000850CE">
        <w:rPr>
          <w:rFonts w:asciiTheme="minorHAnsi" w:hAnsiTheme="minorHAnsi" w:cstheme="minorHAnsi"/>
          <w:b/>
          <w:color w:val="000000"/>
          <w:sz w:val="22"/>
          <w:szCs w:val="22"/>
        </w:rPr>
        <w:t>Java, HTML, CSS</w:t>
      </w:r>
      <w:r w:rsidRPr="000850CE">
        <w:rPr>
          <w:rFonts w:asciiTheme="minorHAnsi" w:hAnsiTheme="minorHAnsi" w:cstheme="minorHAnsi"/>
          <w:color w:val="000000"/>
          <w:sz w:val="22"/>
          <w:szCs w:val="22"/>
        </w:rPr>
        <w:t xml:space="preserve">, and the </w:t>
      </w:r>
      <w:r w:rsidRPr="000850CE">
        <w:rPr>
          <w:rFonts w:asciiTheme="minorHAnsi" w:hAnsiTheme="minorHAnsi" w:cstheme="minorHAnsi"/>
          <w:b/>
          <w:color w:val="000000"/>
          <w:sz w:val="22"/>
          <w:szCs w:val="22"/>
        </w:rPr>
        <w:t>JavaScript</w:t>
      </w:r>
      <w:r w:rsidRPr="000850CE">
        <w:rPr>
          <w:rFonts w:asciiTheme="minorHAnsi" w:hAnsiTheme="minorHAnsi" w:cstheme="minorHAnsi"/>
          <w:color w:val="000000"/>
          <w:sz w:val="22"/>
          <w:szCs w:val="22"/>
        </w:rPr>
        <w:t xml:space="preserve"> libraries Prototype and Rico.</w:t>
      </w:r>
    </w:p>
    <w:p w:rsidR="00306DB2" w:rsidRPr="000850CE" w:rsidRDefault="00306DB2">
      <w:pPr>
        <w:numPr>
          <w:ilvl w:val="0"/>
          <w:numId w:val="5"/>
        </w:numPr>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 xml:space="preserve">Used </w:t>
      </w:r>
      <w:r w:rsidRPr="000850CE">
        <w:rPr>
          <w:rFonts w:asciiTheme="minorHAnsi" w:hAnsiTheme="minorHAnsi" w:cstheme="minorHAnsi"/>
          <w:b/>
          <w:color w:val="000000"/>
          <w:sz w:val="22"/>
          <w:szCs w:val="22"/>
        </w:rPr>
        <w:t>XML</w:t>
      </w:r>
      <w:r w:rsidRPr="000850CE">
        <w:rPr>
          <w:rFonts w:asciiTheme="minorHAnsi" w:hAnsiTheme="minorHAnsi" w:cstheme="minorHAnsi"/>
          <w:color w:val="000000"/>
          <w:sz w:val="22"/>
          <w:szCs w:val="22"/>
        </w:rPr>
        <w:t xml:space="preserve"> to transfer the application data between client and server.</w:t>
      </w:r>
    </w:p>
    <w:p w:rsidR="00306DB2" w:rsidRPr="000850CE" w:rsidRDefault="00306DB2">
      <w:pPr>
        <w:numPr>
          <w:ilvl w:val="0"/>
          <w:numId w:val="5"/>
        </w:numPr>
        <w:contextualSpacing/>
        <w:rPr>
          <w:rFonts w:asciiTheme="minorHAnsi" w:hAnsiTheme="minorHAnsi" w:cstheme="minorHAnsi"/>
          <w:color w:val="000000"/>
          <w:sz w:val="22"/>
          <w:szCs w:val="22"/>
        </w:rPr>
      </w:pPr>
      <w:r w:rsidRPr="000850CE">
        <w:rPr>
          <w:rFonts w:asciiTheme="minorHAnsi" w:hAnsiTheme="minorHAnsi" w:cstheme="minorHAnsi"/>
          <w:b/>
          <w:color w:val="000000"/>
          <w:sz w:val="22"/>
          <w:szCs w:val="22"/>
        </w:rPr>
        <w:t>XSLT</w:t>
      </w:r>
      <w:r w:rsidRPr="000850CE">
        <w:rPr>
          <w:rFonts w:asciiTheme="minorHAnsi" w:hAnsiTheme="minorHAnsi" w:cstheme="minorHAnsi"/>
          <w:color w:val="000000"/>
          <w:sz w:val="22"/>
          <w:szCs w:val="22"/>
        </w:rPr>
        <w:t xml:space="preserve"> style sheets for the </w:t>
      </w:r>
      <w:r w:rsidRPr="000850CE">
        <w:rPr>
          <w:rFonts w:asciiTheme="minorHAnsi" w:hAnsiTheme="minorHAnsi" w:cstheme="minorHAnsi"/>
          <w:b/>
          <w:color w:val="000000"/>
          <w:sz w:val="22"/>
          <w:szCs w:val="22"/>
        </w:rPr>
        <w:t>XML</w:t>
      </w:r>
      <w:r w:rsidRPr="000850CE">
        <w:rPr>
          <w:rFonts w:asciiTheme="minorHAnsi" w:hAnsiTheme="minorHAnsi" w:cstheme="minorHAnsi"/>
          <w:color w:val="000000"/>
          <w:sz w:val="22"/>
          <w:szCs w:val="22"/>
        </w:rPr>
        <w:t xml:space="preserve"> data transformations.</w:t>
      </w:r>
    </w:p>
    <w:p w:rsidR="003A29D1" w:rsidRPr="000850CE" w:rsidRDefault="003A29D1">
      <w:pPr>
        <w:numPr>
          <w:ilvl w:val="0"/>
          <w:numId w:val="5"/>
        </w:numPr>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Performed unit and functional testing using Junit and Mockito mocking framework. </w:t>
      </w:r>
    </w:p>
    <w:p w:rsidR="00141975" w:rsidRPr="000850CE" w:rsidRDefault="00141975">
      <w:pPr>
        <w:numPr>
          <w:ilvl w:val="0"/>
          <w:numId w:val="5"/>
        </w:numPr>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Experience in managing and configuring tools for back-ends to implement Load balancing, Caching, Content Delivery such as Varnish, Memcache, CDNs, NGINX. </w:t>
      </w:r>
    </w:p>
    <w:p w:rsidR="00306DB2" w:rsidRPr="000850CE" w:rsidRDefault="00306DB2">
      <w:pPr>
        <w:numPr>
          <w:ilvl w:val="0"/>
          <w:numId w:val="5"/>
        </w:numPr>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 xml:space="preserve">Used </w:t>
      </w:r>
      <w:r w:rsidRPr="000850CE">
        <w:rPr>
          <w:rFonts w:asciiTheme="minorHAnsi" w:hAnsiTheme="minorHAnsi" w:cstheme="minorHAnsi"/>
          <w:b/>
          <w:color w:val="000000"/>
          <w:sz w:val="22"/>
          <w:szCs w:val="22"/>
        </w:rPr>
        <w:t>JUnit</w:t>
      </w:r>
      <w:r w:rsidRPr="000850CE">
        <w:rPr>
          <w:rFonts w:asciiTheme="minorHAnsi" w:hAnsiTheme="minorHAnsi" w:cstheme="minorHAnsi"/>
          <w:color w:val="000000"/>
          <w:sz w:val="22"/>
          <w:szCs w:val="22"/>
        </w:rPr>
        <w:t xml:space="preserve"> to write repeatable tests mainly for unit testing.</w:t>
      </w:r>
    </w:p>
    <w:p w:rsidR="00306DB2" w:rsidRPr="000850CE" w:rsidRDefault="00306DB2">
      <w:pPr>
        <w:numPr>
          <w:ilvl w:val="0"/>
          <w:numId w:val="5"/>
        </w:numPr>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Developed UML use-case, class, object, sequence, collaboration and activity diagrams using UMLet</w:t>
      </w:r>
    </w:p>
    <w:p w:rsidR="00306DB2" w:rsidRPr="000850CE" w:rsidRDefault="00306DB2">
      <w:pPr>
        <w:numPr>
          <w:ilvl w:val="0"/>
          <w:numId w:val="5"/>
        </w:numPr>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Participated in designing Web service framework in support of the product.</w:t>
      </w:r>
    </w:p>
    <w:p w:rsidR="00306DB2" w:rsidRPr="000850CE" w:rsidRDefault="00306DB2">
      <w:pPr>
        <w:numPr>
          <w:ilvl w:val="0"/>
          <w:numId w:val="5"/>
        </w:numPr>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 xml:space="preserve">Developed web services in Java and Experienced with </w:t>
      </w:r>
      <w:r w:rsidRPr="000850CE">
        <w:rPr>
          <w:rFonts w:asciiTheme="minorHAnsi" w:hAnsiTheme="minorHAnsi" w:cstheme="minorHAnsi"/>
          <w:b/>
          <w:color w:val="000000"/>
          <w:sz w:val="22"/>
          <w:szCs w:val="22"/>
        </w:rPr>
        <w:t>SOAP, WSDL</w:t>
      </w:r>
      <w:r w:rsidRPr="000850CE">
        <w:rPr>
          <w:rFonts w:asciiTheme="minorHAnsi" w:hAnsiTheme="minorHAnsi" w:cstheme="minorHAnsi"/>
          <w:color w:val="000000"/>
          <w:sz w:val="22"/>
          <w:szCs w:val="22"/>
        </w:rPr>
        <w:t xml:space="preserve">. Have also designed and developed </w:t>
      </w:r>
      <w:r w:rsidRPr="000850CE">
        <w:rPr>
          <w:rFonts w:asciiTheme="minorHAnsi" w:hAnsiTheme="minorHAnsi" w:cstheme="minorHAnsi"/>
          <w:b/>
          <w:color w:val="000000"/>
          <w:sz w:val="22"/>
          <w:szCs w:val="22"/>
        </w:rPr>
        <w:t>REST interfaces</w:t>
      </w:r>
      <w:r w:rsidRPr="000850CE">
        <w:rPr>
          <w:rFonts w:asciiTheme="minorHAnsi" w:hAnsiTheme="minorHAnsi" w:cstheme="minorHAnsi"/>
          <w:color w:val="000000"/>
          <w:sz w:val="22"/>
          <w:szCs w:val="22"/>
        </w:rPr>
        <w:t xml:space="preserve"> in Java.</w:t>
      </w:r>
    </w:p>
    <w:p w:rsidR="00306DB2" w:rsidRPr="000850CE" w:rsidRDefault="00306DB2">
      <w:pPr>
        <w:numPr>
          <w:ilvl w:val="0"/>
          <w:numId w:val="5"/>
        </w:numPr>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 xml:space="preserve">Developed and implemented various </w:t>
      </w:r>
      <w:r w:rsidRPr="000850CE">
        <w:rPr>
          <w:rFonts w:asciiTheme="minorHAnsi" w:hAnsiTheme="minorHAnsi" w:cstheme="minorHAnsi"/>
          <w:b/>
          <w:color w:val="000000"/>
          <w:sz w:val="22"/>
          <w:szCs w:val="22"/>
        </w:rPr>
        <w:t>Ajax</w:t>
      </w:r>
      <w:r w:rsidRPr="000850CE">
        <w:rPr>
          <w:rFonts w:asciiTheme="minorHAnsi" w:hAnsiTheme="minorHAnsi" w:cstheme="minorHAnsi"/>
          <w:color w:val="000000"/>
          <w:sz w:val="22"/>
          <w:szCs w:val="22"/>
        </w:rPr>
        <w:t xml:space="preserve"> Frameworks such as </w:t>
      </w:r>
      <w:r w:rsidRPr="000850CE">
        <w:rPr>
          <w:rFonts w:asciiTheme="minorHAnsi" w:hAnsiTheme="minorHAnsi" w:cstheme="minorHAnsi"/>
          <w:b/>
          <w:color w:val="000000"/>
          <w:sz w:val="22"/>
          <w:szCs w:val="22"/>
        </w:rPr>
        <w:t>jQuery, JSON</w:t>
      </w:r>
      <w:r w:rsidRPr="000850CE">
        <w:rPr>
          <w:rFonts w:asciiTheme="minorHAnsi" w:hAnsiTheme="minorHAnsi" w:cstheme="minorHAnsi"/>
          <w:color w:val="000000"/>
          <w:sz w:val="22"/>
          <w:szCs w:val="22"/>
        </w:rPr>
        <w:t>.</w:t>
      </w:r>
    </w:p>
    <w:p w:rsidR="00306DB2" w:rsidRPr="000850CE" w:rsidRDefault="00306DB2">
      <w:pPr>
        <w:numPr>
          <w:ilvl w:val="0"/>
          <w:numId w:val="5"/>
        </w:numPr>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lastRenderedPageBreak/>
        <w:t>Created Application Property Files and implemented internationalization.</w:t>
      </w:r>
    </w:p>
    <w:p w:rsidR="00306DB2" w:rsidRPr="000850CE" w:rsidRDefault="00306DB2">
      <w:pPr>
        <w:numPr>
          <w:ilvl w:val="0"/>
          <w:numId w:val="5"/>
        </w:numPr>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 xml:space="preserve">Involved in complete development of </w:t>
      </w:r>
      <w:r w:rsidRPr="000850CE">
        <w:rPr>
          <w:rFonts w:asciiTheme="minorHAnsi" w:hAnsiTheme="minorHAnsi" w:cstheme="minorHAnsi"/>
          <w:b/>
          <w:color w:val="000000"/>
          <w:sz w:val="22"/>
          <w:szCs w:val="22"/>
        </w:rPr>
        <w:t>‘Agile Development Methodology</w:t>
      </w:r>
      <w:r w:rsidRPr="000850CE">
        <w:rPr>
          <w:rFonts w:asciiTheme="minorHAnsi" w:hAnsiTheme="minorHAnsi" w:cstheme="minorHAnsi"/>
          <w:color w:val="000000"/>
          <w:sz w:val="22"/>
          <w:szCs w:val="22"/>
        </w:rPr>
        <w:t>’ and tested the application in each iteration.</w:t>
      </w:r>
    </w:p>
    <w:p w:rsidR="00306DB2" w:rsidRPr="000850CE" w:rsidRDefault="00306DB2">
      <w:pPr>
        <w:numPr>
          <w:ilvl w:val="0"/>
          <w:numId w:val="5"/>
        </w:numPr>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 xml:space="preserve">Used </w:t>
      </w:r>
      <w:r w:rsidRPr="000850CE">
        <w:rPr>
          <w:rFonts w:asciiTheme="minorHAnsi" w:hAnsiTheme="minorHAnsi" w:cstheme="minorHAnsi"/>
          <w:b/>
          <w:color w:val="000000"/>
          <w:sz w:val="22"/>
          <w:szCs w:val="22"/>
        </w:rPr>
        <w:t>Selenium</w:t>
      </w:r>
      <w:r w:rsidRPr="000850CE">
        <w:rPr>
          <w:rFonts w:asciiTheme="minorHAnsi" w:hAnsiTheme="minorHAnsi" w:cstheme="minorHAnsi"/>
          <w:color w:val="000000"/>
          <w:sz w:val="22"/>
          <w:szCs w:val="22"/>
        </w:rPr>
        <w:t xml:space="preserve"> Webdriver for automating functional testing and to identify various critical applications.</w:t>
      </w:r>
    </w:p>
    <w:p w:rsidR="00306DB2" w:rsidRPr="000850CE" w:rsidRDefault="00306DB2">
      <w:pPr>
        <w:numPr>
          <w:ilvl w:val="0"/>
          <w:numId w:val="5"/>
        </w:numPr>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Involved E2E Development by integrating Front End and Backend by Debugging.</w:t>
      </w:r>
    </w:p>
    <w:p w:rsidR="00E81196" w:rsidRPr="000850CE" w:rsidRDefault="00E81196">
      <w:pPr>
        <w:rPr>
          <w:rFonts w:asciiTheme="minorHAnsi" w:hAnsiTheme="minorHAnsi" w:cstheme="minorHAnsi"/>
          <w:b/>
          <w:bCs/>
          <w:color w:val="000000"/>
          <w:sz w:val="22"/>
          <w:szCs w:val="22"/>
        </w:rPr>
      </w:pPr>
    </w:p>
    <w:p w:rsidR="00306DB2" w:rsidRPr="000850CE" w:rsidRDefault="00306DB2">
      <w:pPr>
        <w:rPr>
          <w:rFonts w:asciiTheme="minorHAnsi" w:hAnsiTheme="minorHAnsi" w:cstheme="minorHAnsi"/>
          <w:color w:val="000000"/>
          <w:sz w:val="22"/>
          <w:szCs w:val="22"/>
        </w:rPr>
      </w:pPr>
      <w:r w:rsidRPr="000850CE">
        <w:rPr>
          <w:rFonts w:asciiTheme="minorHAnsi" w:hAnsiTheme="minorHAnsi" w:cstheme="minorHAnsi"/>
          <w:b/>
          <w:bCs/>
          <w:color w:val="000000"/>
          <w:sz w:val="22"/>
          <w:szCs w:val="22"/>
        </w:rPr>
        <w:t>Environment:</w:t>
      </w:r>
      <w:r w:rsidRPr="000850CE">
        <w:rPr>
          <w:rFonts w:asciiTheme="minorHAnsi" w:hAnsiTheme="minorHAnsi" w:cstheme="minorHAnsi"/>
          <w:color w:val="000000"/>
          <w:sz w:val="22"/>
          <w:szCs w:val="22"/>
        </w:rPr>
        <w:t xml:space="preserve">JDK 1.5, Servlets, EJB 3.0, XML, JQuery, Web Service(JAX-WS),HTML, JSF 2.0 </w:t>
      </w:r>
      <w:r w:rsidRPr="000850CE">
        <w:rPr>
          <w:rFonts w:asciiTheme="minorHAnsi" w:eastAsia="Times New Roman" w:hAnsiTheme="minorHAnsi" w:cstheme="minorHAnsi"/>
          <w:color w:val="000000"/>
          <w:sz w:val="22"/>
          <w:szCs w:val="22"/>
        </w:rPr>
        <w:t>PrimeFaces version 3.5, AJAX</w:t>
      </w:r>
      <w:r w:rsidRPr="000850CE">
        <w:rPr>
          <w:rFonts w:asciiTheme="minorHAnsi" w:hAnsiTheme="minorHAnsi" w:cstheme="minorHAnsi"/>
          <w:color w:val="000000"/>
          <w:sz w:val="22"/>
          <w:szCs w:val="22"/>
        </w:rPr>
        <w:t xml:space="preserve">, DOJO, JavaScript, </w:t>
      </w:r>
      <w:r w:rsidR="00592371" w:rsidRPr="000850CE">
        <w:rPr>
          <w:rFonts w:asciiTheme="minorHAnsi" w:hAnsiTheme="minorHAnsi" w:cstheme="minorHAnsi"/>
          <w:color w:val="000000"/>
          <w:sz w:val="22"/>
          <w:szCs w:val="22"/>
        </w:rPr>
        <w:t>Adobe Dreamweaver CS5.</w:t>
      </w:r>
    </w:p>
    <w:p w:rsidR="00F62A02" w:rsidRPr="000850CE" w:rsidRDefault="00F62A02">
      <w:pPr>
        <w:shd w:val="clear" w:color="auto" w:fill="FFFFFF"/>
        <w:tabs>
          <w:tab w:val="left" w:pos="360"/>
        </w:tabs>
        <w:rPr>
          <w:rFonts w:asciiTheme="minorHAnsi" w:eastAsia="Times New Roman" w:hAnsiTheme="minorHAnsi" w:cstheme="minorHAnsi"/>
          <w:b/>
          <w:bCs/>
          <w:color w:val="000000"/>
          <w:sz w:val="22"/>
          <w:szCs w:val="22"/>
        </w:rPr>
      </w:pPr>
    </w:p>
    <w:p w:rsidR="00306DB2" w:rsidRPr="000850CE" w:rsidRDefault="00605462">
      <w:pPr>
        <w:shd w:val="clear" w:color="auto" w:fill="FFFFFF"/>
        <w:tabs>
          <w:tab w:val="left" w:pos="360"/>
        </w:tabs>
        <w:rPr>
          <w:rFonts w:asciiTheme="minorHAnsi" w:eastAsia="Times New Roman" w:hAnsiTheme="minorHAnsi" w:cstheme="minorHAnsi"/>
          <w:b/>
          <w:color w:val="000000"/>
          <w:sz w:val="22"/>
          <w:szCs w:val="22"/>
        </w:rPr>
      </w:pPr>
      <w:r w:rsidRPr="000850CE">
        <w:rPr>
          <w:rFonts w:asciiTheme="minorHAnsi" w:eastAsia="Times New Roman" w:hAnsiTheme="minorHAnsi" w:cstheme="minorHAnsi"/>
          <w:b/>
          <w:color w:val="000000"/>
          <w:sz w:val="22"/>
          <w:szCs w:val="22"/>
        </w:rPr>
        <w:t>AMERICAN EAGLE</w:t>
      </w:r>
      <w:r w:rsidR="00A52E83" w:rsidRPr="000850CE">
        <w:rPr>
          <w:rFonts w:asciiTheme="minorHAnsi" w:eastAsia="Times New Roman" w:hAnsiTheme="minorHAnsi" w:cstheme="minorHAnsi"/>
          <w:b/>
          <w:color w:val="000000"/>
          <w:sz w:val="22"/>
          <w:szCs w:val="22"/>
        </w:rPr>
        <w:t>, Pittsburg, PA</w:t>
      </w:r>
      <w:r w:rsidR="00306DB2" w:rsidRPr="000850CE">
        <w:rPr>
          <w:rFonts w:asciiTheme="minorHAnsi" w:eastAsia="Times New Roman" w:hAnsiTheme="minorHAnsi" w:cstheme="minorHAnsi"/>
          <w:b/>
          <w:color w:val="000000"/>
          <w:sz w:val="22"/>
          <w:szCs w:val="22"/>
        </w:rPr>
        <w:tab/>
      </w:r>
      <w:r w:rsidR="00306DB2" w:rsidRPr="000850CE">
        <w:rPr>
          <w:rFonts w:asciiTheme="minorHAnsi" w:eastAsia="Times New Roman" w:hAnsiTheme="minorHAnsi" w:cstheme="minorHAnsi"/>
          <w:b/>
          <w:color w:val="000000"/>
          <w:sz w:val="22"/>
          <w:szCs w:val="22"/>
        </w:rPr>
        <w:tab/>
      </w:r>
      <w:r w:rsidR="00306DB2" w:rsidRPr="000850CE">
        <w:rPr>
          <w:rFonts w:asciiTheme="minorHAnsi" w:eastAsia="Times New Roman" w:hAnsiTheme="minorHAnsi" w:cstheme="minorHAnsi"/>
          <w:b/>
          <w:color w:val="000000"/>
          <w:sz w:val="22"/>
          <w:szCs w:val="22"/>
        </w:rPr>
        <w:tab/>
      </w:r>
      <w:r w:rsidR="00306DB2" w:rsidRPr="000850CE">
        <w:rPr>
          <w:rFonts w:asciiTheme="minorHAnsi" w:eastAsia="Times New Roman" w:hAnsiTheme="minorHAnsi" w:cstheme="minorHAnsi"/>
          <w:b/>
          <w:color w:val="000000"/>
          <w:sz w:val="22"/>
          <w:szCs w:val="22"/>
        </w:rPr>
        <w:tab/>
      </w:r>
      <w:r w:rsidR="00306DB2" w:rsidRPr="000850CE">
        <w:rPr>
          <w:rFonts w:asciiTheme="minorHAnsi" w:eastAsia="Times New Roman" w:hAnsiTheme="minorHAnsi" w:cstheme="minorHAnsi"/>
          <w:b/>
          <w:color w:val="000000"/>
          <w:sz w:val="22"/>
          <w:szCs w:val="22"/>
        </w:rPr>
        <w:tab/>
      </w:r>
      <w:r w:rsidR="00306DB2" w:rsidRPr="000850CE">
        <w:rPr>
          <w:rFonts w:asciiTheme="minorHAnsi" w:eastAsia="Times New Roman" w:hAnsiTheme="minorHAnsi" w:cstheme="minorHAnsi"/>
          <w:b/>
          <w:color w:val="000000"/>
          <w:sz w:val="22"/>
          <w:szCs w:val="22"/>
        </w:rPr>
        <w:tab/>
      </w:r>
      <w:r w:rsidR="0008064C" w:rsidRPr="000850CE">
        <w:rPr>
          <w:rFonts w:asciiTheme="minorHAnsi" w:eastAsia="Times New Roman" w:hAnsiTheme="minorHAnsi" w:cstheme="minorHAnsi"/>
          <w:b/>
          <w:color w:val="000000"/>
          <w:sz w:val="22"/>
          <w:szCs w:val="22"/>
        </w:rPr>
        <w:t>Dec</w:t>
      </w:r>
      <w:r w:rsidR="00C35275" w:rsidRPr="000850CE">
        <w:rPr>
          <w:rFonts w:asciiTheme="minorHAnsi" w:eastAsia="Times New Roman" w:hAnsiTheme="minorHAnsi" w:cstheme="minorHAnsi"/>
          <w:b/>
          <w:color w:val="000000"/>
          <w:sz w:val="22"/>
          <w:szCs w:val="22"/>
        </w:rPr>
        <w:t>’10</w:t>
      </w:r>
      <w:r w:rsidR="0002120D" w:rsidRPr="000850CE">
        <w:rPr>
          <w:rFonts w:asciiTheme="minorHAnsi" w:eastAsia="Times New Roman" w:hAnsiTheme="minorHAnsi" w:cstheme="minorHAnsi"/>
          <w:b/>
          <w:color w:val="000000"/>
          <w:sz w:val="22"/>
          <w:szCs w:val="22"/>
        </w:rPr>
        <w:t>-</w:t>
      </w:r>
      <w:r w:rsidR="00C35275" w:rsidRPr="000850CE">
        <w:rPr>
          <w:rFonts w:asciiTheme="minorHAnsi" w:eastAsia="Times New Roman" w:hAnsiTheme="minorHAnsi" w:cstheme="minorHAnsi"/>
          <w:b/>
          <w:color w:val="000000"/>
          <w:sz w:val="22"/>
          <w:szCs w:val="22"/>
        </w:rPr>
        <w:t>Jan’12</w:t>
      </w:r>
    </w:p>
    <w:p w:rsidR="00306DB2" w:rsidRPr="000850CE" w:rsidRDefault="0007483A">
      <w:pPr>
        <w:pStyle w:val="ListParagraph"/>
        <w:widowControl/>
        <w:shd w:val="clear" w:color="auto" w:fill="FFFFFF"/>
        <w:suppressAutoHyphens w:val="0"/>
        <w:spacing w:after="200" w:line="276" w:lineRule="auto"/>
        <w:ind w:left="0"/>
        <w:contextualSpacing/>
        <w:rPr>
          <w:rFonts w:asciiTheme="minorHAnsi" w:eastAsia="Times New Roman" w:hAnsiTheme="minorHAnsi" w:cstheme="minorHAnsi"/>
          <w:b/>
          <w:bCs/>
          <w:color w:val="000000"/>
          <w:sz w:val="22"/>
          <w:szCs w:val="22"/>
        </w:rPr>
      </w:pPr>
      <w:r w:rsidRPr="000850CE">
        <w:rPr>
          <w:rFonts w:asciiTheme="minorHAnsi" w:eastAsia="Times New Roman" w:hAnsiTheme="minorHAnsi" w:cstheme="minorHAnsi"/>
          <w:b/>
          <w:bCs/>
          <w:color w:val="000000"/>
          <w:sz w:val="22"/>
          <w:szCs w:val="22"/>
        </w:rPr>
        <w:t>Java/</w:t>
      </w:r>
      <w:r w:rsidR="00306DB2" w:rsidRPr="000850CE">
        <w:rPr>
          <w:rFonts w:asciiTheme="minorHAnsi" w:eastAsia="Times New Roman" w:hAnsiTheme="minorHAnsi" w:cstheme="minorHAnsi"/>
          <w:b/>
          <w:bCs/>
          <w:color w:val="000000"/>
          <w:sz w:val="22"/>
          <w:szCs w:val="22"/>
        </w:rPr>
        <w:t>UI Developer</w:t>
      </w:r>
    </w:p>
    <w:p w:rsidR="00306DB2" w:rsidRPr="000850CE" w:rsidRDefault="00306DB2">
      <w:pPr>
        <w:pStyle w:val="ListParagraph"/>
        <w:widowControl/>
        <w:shd w:val="clear" w:color="auto" w:fill="FFFFFF"/>
        <w:suppressAutoHyphens w:val="0"/>
        <w:spacing w:after="200" w:line="276" w:lineRule="auto"/>
        <w:ind w:left="0"/>
        <w:contextualSpacing/>
        <w:rPr>
          <w:rFonts w:asciiTheme="minorHAnsi" w:hAnsiTheme="minorHAnsi" w:cstheme="minorHAnsi"/>
          <w:color w:val="000000"/>
          <w:sz w:val="22"/>
          <w:szCs w:val="22"/>
        </w:rPr>
      </w:pPr>
      <w:r w:rsidRPr="000850CE">
        <w:rPr>
          <w:rFonts w:asciiTheme="minorHAnsi" w:hAnsiTheme="minorHAnsi" w:cstheme="minorHAnsi"/>
          <w:b/>
          <w:bCs/>
          <w:color w:val="000000"/>
          <w:sz w:val="22"/>
          <w:szCs w:val="22"/>
        </w:rPr>
        <w:t>Responsibilities:</w:t>
      </w:r>
    </w:p>
    <w:p w:rsidR="00306DB2" w:rsidRPr="000850CE" w:rsidRDefault="00306DB2">
      <w:pPr>
        <w:pStyle w:val="ExperienceTextBullet"/>
        <w:numPr>
          <w:ilvl w:val="0"/>
          <w:numId w:val="6"/>
        </w:numPr>
        <w:tabs>
          <w:tab w:val="left" w:pos="720"/>
          <w:tab w:val="left" w:pos="2250"/>
        </w:tabs>
        <w:rPr>
          <w:rFonts w:asciiTheme="minorHAnsi" w:hAnsiTheme="minorHAnsi" w:cstheme="minorHAnsi"/>
          <w:color w:val="000000"/>
          <w:sz w:val="22"/>
          <w:szCs w:val="22"/>
        </w:rPr>
      </w:pPr>
      <w:r w:rsidRPr="000850CE">
        <w:rPr>
          <w:rFonts w:asciiTheme="minorHAnsi" w:hAnsiTheme="minorHAnsi" w:cstheme="minorHAnsi"/>
          <w:color w:val="000000"/>
          <w:sz w:val="22"/>
          <w:szCs w:val="22"/>
        </w:rPr>
        <w:t xml:space="preserve">Developed user Interfaces using </w:t>
      </w:r>
      <w:r w:rsidRPr="000850CE">
        <w:rPr>
          <w:rFonts w:asciiTheme="minorHAnsi" w:hAnsiTheme="minorHAnsi" w:cstheme="minorHAnsi"/>
          <w:b/>
          <w:color w:val="000000"/>
          <w:sz w:val="22"/>
          <w:szCs w:val="22"/>
        </w:rPr>
        <w:t>JSP's</w:t>
      </w:r>
      <w:r w:rsidRPr="000850CE">
        <w:rPr>
          <w:rFonts w:asciiTheme="minorHAnsi" w:hAnsiTheme="minorHAnsi" w:cstheme="minorHAnsi"/>
          <w:color w:val="000000"/>
          <w:sz w:val="22"/>
          <w:szCs w:val="22"/>
        </w:rPr>
        <w:t xml:space="preserve"> to provide unique personalized look-and-feel for administrators and other users of the system using </w:t>
      </w:r>
      <w:r w:rsidRPr="000850CE">
        <w:rPr>
          <w:rFonts w:asciiTheme="minorHAnsi" w:hAnsiTheme="minorHAnsi" w:cstheme="minorHAnsi"/>
          <w:b/>
          <w:color w:val="000000"/>
          <w:sz w:val="22"/>
          <w:szCs w:val="22"/>
        </w:rPr>
        <w:t>HTML</w:t>
      </w:r>
      <w:r w:rsidR="006E2033" w:rsidRPr="000850CE">
        <w:rPr>
          <w:rFonts w:asciiTheme="minorHAnsi" w:hAnsiTheme="minorHAnsi" w:cstheme="minorHAnsi"/>
          <w:b/>
          <w:color w:val="000000"/>
          <w:sz w:val="22"/>
          <w:szCs w:val="22"/>
        </w:rPr>
        <w:t>, CSS</w:t>
      </w:r>
      <w:r w:rsidRPr="000850CE">
        <w:rPr>
          <w:rFonts w:asciiTheme="minorHAnsi" w:hAnsiTheme="minorHAnsi" w:cstheme="minorHAnsi"/>
          <w:b/>
          <w:color w:val="000000"/>
          <w:sz w:val="22"/>
          <w:szCs w:val="22"/>
        </w:rPr>
        <w:t xml:space="preserve"> and JavaScript.</w:t>
      </w:r>
    </w:p>
    <w:p w:rsidR="00306DB2" w:rsidRPr="000850CE" w:rsidRDefault="00306DB2">
      <w:pPr>
        <w:pStyle w:val="ExperienceTextBullet"/>
        <w:numPr>
          <w:ilvl w:val="0"/>
          <w:numId w:val="6"/>
        </w:numPr>
        <w:tabs>
          <w:tab w:val="left" w:pos="720"/>
          <w:tab w:val="left" w:pos="2250"/>
        </w:tabs>
        <w:rPr>
          <w:rFonts w:asciiTheme="minorHAnsi" w:hAnsiTheme="minorHAnsi" w:cstheme="minorHAnsi"/>
          <w:color w:val="000000"/>
          <w:sz w:val="22"/>
          <w:szCs w:val="22"/>
        </w:rPr>
      </w:pPr>
      <w:r w:rsidRPr="000850CE">
        <w:rPr>
          <w:rFonts w:asciiTheme="minorHAnsi" w:hAnsiTheme="minorHAnsi" w:cstheme="minorHAnsi"/>
          <w:color w:val="000000"/>
          <w:sz w:val="22"/>
          <w:szCs w:val="22"/>
        </w:rPr>
        <w:t xml:space="preserve">Implemented </w:t>
      </w:r>
      <w:r w:rsidR="006E2033" w:rsidRPr="000850CE">
        <w:rPr>
          <w:rFonts w:asciiTheme="minorHAnsi" w:hAnsiTheme="minorHAnsi" w:cstheme="minorHAnsi"/>
          <w:b/>
          <w:bCs/>
          <w:color w:val="000000"/>
          <w:sz w:val="22"/>
          <w:szCs w:val="22"/>
        </w:rPr>
        <w:t>Ajax</w:t>
      </w:r>
      <w:r w:rsidR="006E2033" w:rsidRPr="000850CE">
        <w:rPr>
          <w:rFonts w:asciiTheme="minorHAnsi" w:hAnsiTheme="minorHAnsi" w:cstheme="minorHAnsi"/>
          <w:color w:val="000000"/>
          <w:sz w:val="22"/>
          <w:szCs w:val="22"/>
        </w:rPr>
        <w:t xml:space="preserve"> to</w:t>
      </w:r>
      <w:r w:rsidRPr="000850CE">
        <w:rPr>
          <w:rFonts w:asciiTheme="minorHAnsi" w:hAnsiTheme="minorHAnsi" w:cstheme="minorHAnsi"/>
          <w:color w:val="000000"/>
          <w:sz w:val="22"/>
          <w:szCs w:val="22"/>
        </w:rPr>
        <w:t xml:space="preserve"> create highly optimized, browser-compliant </w:t>
      </w:r>
      <w:r w:rsidRPr="000850CE">
        <w:rPr>
          <w:rFonts w:asciiTheme="minorHAnsi" w:hAnsiTheme="minorHAnsi" w:cstheme="minorHAnsi"/>
          <w:b/>
          <w:color w:val="000000"/>
          <w:sz w:val="22"/>
          <w:szCs w:val="22"/>
        </w:rPr>
        <w:t>JavaScript</w:t>
      </w:r>
      <w:r w:rsidRPr="000850CE">
        <w:rPr>
          <w:rFonts w:asciiTheme="minorHAnsi" w:hAnsiTheme="minorHAnsi" w:cstheme="minorHAnsi"/>
          <w:color w:val="000000"/>
          <w:sz w:val="22"/>
          <w:szCs w:val="22"/>
        </w:rPr>
        <w:t xml:space="preserve"> and </w:t>
      </w:r>
      <w:r w:rsidRPr="000850CE">
        <w:rPr>
          <w:rFonts w:asciiTheme="minorHAnsi" w:hAnsiTheme="minorHAnsi" w:cstheme="minorHAnsi"/>
          <w:b/>
          <w:color w:val="000000"/>
          <w:sz w:val="22"/>
          <w:szCs w:val="22"/>
        </w:rPr>
        <w:t>HTML.</w:t>
      </w:r>
    </w:p>
    <w:p w:rsidR="00306DB2" w:rsidRPr="000850CE" w:rsidRDefault="00306DB2">
      <w:pPr>
        <w:pStyle w:val="ExperienceTextBullet"/>
        <w:numPr>
          <w:ilvl w:val="0"/>
          <w:numId w:val="6"/>
        </w:numPr>
        <w:tabs>
          <w:tab w:val="left" w:pos="720"/>
          <w:tab w:val="left" w:pos="2250"/>
        </w:tabs>
        <w:rPr>
          <w:rFonts w:asciiTheme="minorHAnsi" w:hAnsiTheme="minorHAnsi" w:cstheme="minorHAnsi"/>
          <w:color w:val="000000"/>
          <w:sz w:val="22"/>
          <w:szCs w:val="22"/>
        </w:rPr>
      </w:pPr>
      <w:r w:rsidRPr="000850CE">
        <w:rPr>
          <w:rFonts w:asciiTheme="minorHAnsi" w:hAnsiTheme="minorHAnsi" w:cstheme="minorHAnsi"/>
          <w:color w:val="000000"/>
          <w:sz w:val="22"/>
          <w:szCs w:val="22"/>
        </w:rPr>
        <w:t>Wrote reusable components for presentation end to use across all the other modules in the applications such as pagination, dynamic rending of table data with customized view etc.</w:t>
      </w:r>
    </w:p>
    <w:p w:rsidR="00306DB2" w:rsidRPr="000850CE" w:rsidRDefault="00306DB2">
      <w:pPr>
        <w:numPr>
          <w:ilvl w:val="0"/>
          <w:numId w:val="6"/>
        </w:numPr>
        <w:rPr>
          <w:rFonts w:asciiTheme="minorHAnsi" w:eastAsia="Book Antiqua" w:hAnsiTheme="minorHAnsi" w:cstheme="minorHAnsi"/>
          <w:color w:val="000000"/>
          <w:sz w:val="22"/>
          <w:szCs w:val="22"/>
        </w:rPr>
      </w:pPr>
      <w:r w:rsidRPr="000850CE">
        <w:rPr>
          <w:rFonts w:asciiTheme="minorHAnsi" w:eastAsia="Book Antiqua" w:hAnsiTheme="minorHAnsi" w:cstheme="minorHAnsi"/>
          <w:color w:val="000000"/>
          <w:sz w:val="22"/>
          <w:szCs w:val="22"/>
        </w:rPr>
        <w:t xml:space="preserve">Designed new models with an Object Oriented approach using JS and </w:t>
      </w:r>
      <w:r w:rsidRPr="000850CE">
        <w:rPr>
          <w:rFonts w:asciiTheme="minorHAnsi" w:eastAsia="Book Antiqua" w:hAnsiTheme="minorHAnsi" w:cstheme="minorHAnsi"/>
          <w:b/>
          <w:color w:val="000000"/>
          <w:sz w:val="22"/>
          <w:szCs w:val="22"/>
        </w:rPr>
        <w:t>jQuery</w:t>
      </w:r>
      <w:r w:rsidRPr="000850CE">
        <w:rPr>
          <w:rFonts w:asciiTheme="minorHAnsi" w:eastAsia="Book Antiqua" w:hAnsiTheme="minorHAnsi" w:cstheme="minorHAnsi"/>
          <w:color w:val="000000"/>
          <w:sz w:val="22"/>
          <w:szCs w:val="22"/>
        </w:rPr>
        <w:t xml:space="preserve"> components for </w:t>
      </w:r>
      <w:r w:rsidRPr="000850CE">
        <w:rPr>
          <w:rFonts w:asciiTheme="minorHAnsi" w:eastAsia="Book Antiqua" w:hAnsiTheme="minorHAnsi" w:cstheme="minorHAnsi"/>
          <w:b/>
          <w:color w:val="000000"/>
          <w:sz w:val="22"/>
          <w:szCs w:val="22"/>
        </w:rPr>
        <w:t>CRM</w:t>
      </w:r>
      <w:r w:rsidRPr="000850CE">
        <w:rPr>
          <w:rFonts w:asciiTheme="minorHAnsi" w:eastAsia="Book Antiqua" w:hAnsiTheme="minorHAnsi" w:cstheme="minorHAnsi"/>
          <w:color w:val="000000"/>
          <w:sz w:val="22"/>
          <w:szCs w:val="22"/>
        </w:rPr>
        <w:t xml:space="preserve"> application for customer service.</w:t>
      </w:r>
    </w:p>
    <w:p w:rsidR="00E36E4D" w:rsidRPr="000850CE" w:rsidRDefault="00E36E4D">
      <w:pPr>
        <w:numPr>
          <w:ilvl w:val="0"/>
          <w:numId w:val="6"/>
        </w:numPr>
        <w:rPr>
          <w:rFonts w:asciiTheme="minorHAnsi" w:eastAsia="Book Antiqua" w:hAnsiTheme="minorHAnsi" w:cstheme="minorHAnsi"/>
          <w:color w:val="000000"/>
          <w:sz w:val="22"/>
          <w:szCs w:val="22"/>
        </w:rPr>
      </w:pPr>
      <w:r w:rsidRPr="000850CE">
        <w:rPr>
          <w:rFonts w:asciiTheme="minorHAnsi" w:eastAsia="Book Antiqua" w:hAnsiTheme="minorHAnsi" w:cstheme="minorHAnsi"/>
          <w:color w:val="000000"/>
          <w:sz w:val="22"/>
          <w:szCs w:val="22"/>
        </w:rPr>
        <w:t> Expertise in developing Client/Server Applications using .Net Framework […] with Three Tier Architecture, N-Tier Architecture. </w:t>
      </w:r>
    </w:p>
    <w:p w:rsidR="005A256B" w:rsidRPr="000850CE" w:rsidRDefault="005A256B">
      <w:pPr>
        <w:numPr>
          <w:ilvl w:val="0"/>
          <w:numId w:val="6"/>
        </w:numPr>
        <w:rPr>
          <w:rFonts w:asciiTheme="minorHAnsi" w:eastAsia="Book Antiqua" w:hAnsiTheme="minorHAnsi" w:cstheme="minorHAnsi"/>
          <w:color w:val="000000"/>
          <w:sz w:val="22"/>
          <w:szCs w:val="22"/>
        </w:rPr>
      </w:pPr>
      <w:r w:rsidRPr="000850CE">
        <w:rPr>
          <w:rFonts w:asciiTheme="minorHAnsi" w:eastAsia="Book Antiqua" w:hAnsiTheme="minorHAnsi" w:cstheme="minorHAnsi"/>
          <w:color w:val="000000"/>
          <w:sz w:val="22"/>
          <w:szCs w:val="22"/>
        </w:rPr>
        <w:t>Worked on the Plan Focus / Plan Sponsor website from start to finish to give it a new look using HTML5/CSS/JavaScript. </w:t>
      </w:r>
    </w:p>
    <w:p w:rsidR="00306DB2" w:rsidRPr="000850CE" w:rsidRDefault="00306DB2" w:rsidP="00236BDA">
      <w:pPr>
        <w:pStyle w:val="ListParagraph"/>
        <w:widowControl/>
        <w:numPr>
          <w:ilvl w:val="0"/>
          <w:numId w:val="6"/>
        </w:numPr>
        <w:suppressAutoHyphens w:val="0"/>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 xml:space="preserve">Developed web presentation layer using </w:t>
      </w:r>
      <w:r w:rsidRPr="000850CE">
        <w:rPr>
          <w:rFonts w:asciiTheme="minorHAnsi" w:eastAsia="Calibri" w:hAnsiTheme="minorHAnsi" w:cstheme="minorHAnsi"/>
          <w:color w:val="000000"/>
          <w:sz w:val="22"/>
          <w:szCs w:val="22"/>
        </w:rPr>
        <w:t>HTML</w:t>
      </w:r>
      <w:r w:rsidRPr="000850CE">
        <w:rPr>
          <w:rFonts w:asciiTheme="minorHAnsi" w:hAnsiTheme="minorHAnsi" w:cstheme="minorHAnsi"/>
          <w:color w:val="000000"/>
          <w:sz w:val="22"/>
          <w:szCs w:val="22"/>
        </w:rPr>
        <w:t xml:space="preserve"> and </w:t>
      </w:r>
      <w:r w:rsidRPr="000850CE">
        <w:rPr>
          <w:rFonts w:asciiTheme="minorHAnsi" w:eastAsia="Calibri" w:hAnsiTheme="minorHAnsi" w:cstheme="minorHAnsi"/>
          <w:color w:val="000000"/>
          <w:sz w:val="22"/>
          <w:szCs w:val="22"/>
        </w:rPr>
        <w:t>CSS</w:t>
      </w:r>
      <w:r w:rsidRPr="000850CE">
        <w:rPr>
          <w:rFonts w:asciiTheme="minorHAnsi" w:hAnsiTheme="minorHAnsi" w:cstheme="minorHAnsi"/>
          <w:color w:val="000000"/>
          <w:sz w:val="22"/>
          <w:szCs w:val="22"/>
        </w:rPr>
        <w:t xml:space="preserve"> according to int</w:t>
      </w:r>
      <w:r w:rsidR="00236BDA" w:rsidRPr="000850CE">
        <w:rPr>
          <w:rFonts w:asciiTheme="minorHAnsi" w:hAnsiTheme="minorHAnsi" w:cstheme="minorHAnsi"/>
          <w:color w:val="000000"/>
          <w:sz w:val="22"/>
          <w:szCs w:val="22"/>
        </w:rPr>
        <w:t>ernal standards and guidelines.</w:t>
      </w:r>
      <w:r w:rsidRPr="000850CE">
        <w:rPr>
          <w:rFonts w:asciiTheme="minorHAnsi" w:hAnsiTheme="minorHAnsi" w:cstheme="minorHAnsi"/>
          <w:color w:val="000000"/>
          <w:sz w:val="22"/>
          <w:szCs w:val="22"/>
        </w:rPr>
        <w:t>Experience in using</w:t>
      </w:r>
      <w:r w:rsidRPr="000850CE">
        <w:rPr>
          <w:rFonts w:asciiTheme="minorHAnsi" w:eastAsia="Calibri" w:hAnsiTheme="minorHAnsi" w:cstheme="minorHAnsi"/>
          <w:b/>
          <w:color w:val="000000"/>
          <w:sz w:val="22"/>
          <w:szCs w:val="22"/>
        </w:rPr>
        <w:t>jQuery</w:t>
      </w:r>
      <w:r w:rsidRPr="000850CE">
        <w:rPr>
          <w:rFonts w:asciiTheme="minorHAnsi" w:hAnsiTheme="minorHAnsi" w:cstheme="minorHAnsi"/>
          <w:color w:val="000000"/>
          <w:sz w:val="22"/>
          <w:szCs w:val="22"/>
        </w:rPr>
        <w:t xml:space="preserve"> for the WebPages.</w:t>
      </w:r>
      <w:r w:rsidRPr="000850CE">
        <w:rPr>
          <w:rFonts w:asciiTheme="minorHAnsi" w:eastAsia="Book Antiqua" w:hAnsiTheme="minorHAnsi" w:cstheme="minorHAnsi"/>
          <w:color w:val="000000"/>
          <w:sz w:val="22"/>
          <w:szCs w:val="22"/>
        </w:rPr>
        <w:t xml:space="preserve">Used JS for custom client-side validation and </w:t>
      </w:r>
      <w:r w:rsidRPr="000850CE">
        <w:rPr>
          <w:rFonts w:asciiTheme="minorHAnsi" w:eastAsia="Book Antiqua" w:hAnsiTheme="minorHAnsi" w:cstheme="minorHAnsi"/>
          <w:b/>
          <w:color w:val="000000"/>
          <w:sz w:val="22"/>
          <w:szCs w:val="22"/>
        </w:rPr>
        <w:t>DOM</w:t>
      </w:r>
      <w:r w:rsidRPr="000850CE">
        <w:rPr>
          <w:rFonts w:asciiTheme="minorHAnsi" w:eastAsia="Book Antiqua" w:hAnsiTheme="minorHAnsi" w:cstheme="minorHAnsi"/>
          <w:color w:val="000000"/>
          <w:sz w:val="22"/>
          <w:szCs w:val="22"/>
        </w:rPr>
        <w:t xml:space="preserve"> manipulations.</w:t>
      </w:r>
    </w:p>
    <w:p w:rsidR="00306DB2" w:rsidRPr="000850CE" w:rsidRDefault="00306DB2">
      <w:pPr>
        <w:pStyle w:val="ExperienceTextBullet"/>
        <w:numPr>
          <w:ilvl w:val="0"/>
          <w:numId w:val="6"/>
        </w:numPr>
        <w:tabs>
          <w:tab w:val="left" w:pos="720"/>
          <w:tab w:val="left" w:pos="2250"/>
        </w:tabs>
        <w:rPr>
          <w:rFonts w:asciiTheme="minorHAnsi" w:hAnsiTheme="minorHAnsi" w:cstheme="minorHAnsi"/>
          <w:color w:val="000000"/>
          <w:sz w:val="22"/>
          <w:szCs w:val="22"/>
        </w:rPr>
      </w:pPr>
      <w:r w:rsidRPr="000850CE">
        <w:rPr>
          <w:rFonts w:asciiTheme="minorHAnsi" w:hAnsiTheme="minorHAnsi" w:cstheme="minorHAnsi"/>
          <w:color w:val="000000"/>
          <w:sz w:val="22"/>
          <w:szCs w:val="22"/>
        </w:rPr>
        <w:t xml:space="preserve">Involved in </w:t>
      </w:r>
      <w:r w:rsidRPr="000850CE">
        <w:rPr>
          <w:rFonts w:asciiTheme="minorHAnsi" w:hAnsiTheme="minorHAnsi" w:cstheme="minorHAnsi"/>
          <w:b/>
          <w:color w:val="000000"/>
          <w:sz w:val="22"/>
          <w:szCs w:val="22"/>
        </w:rPr>
        <w:t>OOA/Design</w:t>
      </w:r>
      <w:r w:rsidRPr="000850CE">
        <w:rPr>
          <w:rFonts w:asciiTheme="minorHAnsi" w:hAnsiTheme="minorHAnsi" w:cstheme="minorHAnsi"/>
          <w:color w:val="000000"/>
          <w:sz w:val="22"/>
          <w:szCs w:val="22"/>
        </w:rPr>
        <w:t xml:space="preserve">, </w:t>
      </w:r>
      <w:r w:rsidRPr="000850CE">
        <w:rPr>
          <w:rFonts w:asciiTheme="minorHAnsi" w:hAnsiTheme="minorHAnsi" w:cstheme="minorHAnsi"/>
          <w:b/>
          <w:color w:val="000000"/>
          <w:sz w:val="22"/>
          <w:szCs w:val="22"/>
        </w:rPr>
        <w:t>UML</w:t>
      </w:r>
      <w:r w:rsidRPr="000850CE">
        <w:rPr>
          <w:rFonts w:asciiTheme="minorHAnsi" w:hAnsiTheme="minorHAnsi" w:cstheme="minorHAnsi"/>
          <w:color w:val="000000"/>
          <w:sz w:val="22"/>
          <w:szCs w:val="22"/>
        </w:rPr>
        <w:t xml:space="preserve"> Modeling and in developing Use Case Diagrams, Class diagrams, Behavioral Diagrams (Activity Diagrams, and Sequence Diagrams).</w:t>
      </w:r>
    </w:p>
    <w:p w:rsidR="00CA35E9" w:rsidRPr="000850CE" w:rsidRDefault="0019205D" w:rsidP="00236BDA">
      <w:pPr>
        <w:widowControl/>
        <w:numPr>
          <w:ilvl w:val="0"/>
          <w:numId w:val="6"/>
        </w:numPr>
        <w:tabs>
          <w:tab w:val="left" w:pos="360"/>
          <w:tab w:val="left" w:pos="900"/>
          <w:tab w:val="left" w:pos="1080"/>
          <w:tab w:val="left" w:pos="1440"/>
        </w:tabs>
        <w:suppressAutoHyphens/>
        <w:rPr>
          <w:rFonts w:asciiTheme="minorHAnsi" w:hAnsiTheme="minorHAnsi" w:cstheme="minorHAnsi"/>
          <w:sz w:val="22"/>
          <w:szCs w:val="22"/>
        </w:rPr>
      </w:pPr>
      <w:r w:rsidRPr="000850CE">
        <w:rPr>
          <w:rFonts w:asciiTheme="minorHAnsi" w:hAnsiTheme="minorHAnsi" w:cstheme="minorHAnsi"/>
          <w:color w:val="333333"/>
          <w:sz w:val="22"/>
          <w:szCs w:val="22"/>
          <w:shd w:val="clear" w:color="auto" w:fill="FFFFFF"/>
        </w:rPr>
        <w:t>Involved in</w:t>
      </w:r>
      <w:r w:rsidRPr="000850CE">
        <w:rPr>
          <w:rStyle w:val="apple-converted-space"/>
          <w:rFonts w:asciiTheme="minorHAnsi" w:hAnsiTheme="minorHAnsi" w:cstheme="minorHAnsi"/>
          <w:b/>
          <w:color w:val="333333"/>
          <w:sz w:val="22"/>
          <w:szCs w:val="22"/>
          <w:shd w:val="clear" w:color="auto" w:fill="FFFFFF"/>
        </w:rPr>
        <w:t>JAVA</w:t>
      </w:r>
      <w:r w:rsidRPr="000850CE">
        <w:rPr>
          <w:rFonts w:asciiTheme="minorHAnsi" w:hAnsiTheme="minorHAnsi" w:cstheme="minorHAnsi"/>
          <w:b/>
          <w:color w:val="333333"/>
          <w:sz w:val="22"/>
          <w:szCs w:val="22"/>
          <w:shd w:val="clear" w:color="auto" w:fill="FFFFFF"/>
        </w:rPr>
        <w:t>, J2EE, struts</w:t>
      </w:r>
      <w:r w:rsidRPr="000850CE">
        <w:rPr>
          <w:rFonts w:asciiTheme="minorHAnsi" w:hAnsiTheme="minorHAnsi" w:cstheme="minorHAnsi"/>
          <w:color w:val="333333"/>
          <w:sz w:val="22"/>
          <w:szCs w:val="22"/>
          <w:shd w:val="clear" w:color="auto" w:fill="FFFFFF"/>
        </w:rPr>
        <w:t>, web services and Hibernate in a fast paced development environment.</w:t>
      </w:r>
      <w:r w:rsidR="00CA35E9" w:rsidRPr="000850CE">
        <w:rPr>
          <w:rFonts w:asciiTheme="minorHAnsi" w:hAnsiTheme="minorHAnsi" w:cstheme="minorHAnsi"/>
          <w:sz w:val="22"/>
          <w:szCs w:val="22"/>
        </w:rPr>
        <w:t>Helped to create functionalities for Payment Request Forms for Contractors using JavaScript / jQuery. </w:t>
      </w:r>
    </w:p>
    <w:p w:rsidR="0019205D" w:rsidRPr="000850CE" w:rsidRDefault="0015579D" w:rsidP="00236BDA">
      <w:pPr>
        <w:widowControl/>
        <w:numPr>
          <w:ilvl w:val="0"/>
          <w:numId w:val="6"/>
        </w:numPr>
        <w:tabs>
          <w:tab w:val="left" w:pos="360"/>
          <w:tab w:val="left" w:pos="900"/>
          <w:tab w:val="left" w:pos="1080"/>
          <w:tab w:val="left" w:pos="1440"/>
        </w:tabs>
        <w:suppressAutoHyphens/>
        <w:rPr>
          <w:rFonts w:asciiTheme="minorHAnsi" w:hAnsiTheme="minorHAnsi" w:cstheme="minorHAnsi"/>
          <w:sz w:val="22"/>
          <w:szCs w:val="22"/>
        </w:rPr>
      </w:pPr>
      <w:r w:rsidRPr="000850CE">
        <w:rPr>
          <w:rFonts w:asciiTheme="minorHAnsi" w:hAnsiTheme="minorHAnsi" w:cstheme="minorHAnsi"/>
          <w:sz w:val="22"/>
          <w:szCs w:val="22"/>
        </w:rPr>
        <w:t> Strong understanding of Object Oriented Programming (OOP'S) and MVC Concepts in Programming. </w:t>
      </w:r>
      <w:r w:rsidR="0019205D" w:rsidRPr="000850CE">
        <w:rPr>
          <w:rFonts w:asciiTheme="minorHAnsi" w:hAnsiTheme="minorHAnsi" w:cstheme="minorHAnsi"/>
          <w:color w:val="333333"/>
          <w:sz w:val="22"/>
          <w:szCs w:val="22"/>
          <w:shd w:val="clear" w:color="auto" w:fill="FFFFFF"/>
        </w:rPr>
        <w:t>Worked with the Back-End team and Quality assurance team in the process.</w:t>
      </w:r>
    </w:p>
    <w:p w:rsidR="0019205D" w:rsidRPr="000850CE" w:rsidRDefault="0019205D" w:rsidP="0019205D">
      <w:pPr>
        <w:pStyle w:val="ListParagraph"/>
        <w:widowControl/>
        <w:numPr>
          <w:ilvl w:val="0"/>
          <w:numId w:val="6"/>
        </w:numPr>
        <w:suppressAutoHyphens w:val="0"/>
        <w:rPr>
          <w:rFonts w:asciiTheme="minorHAnsi" w:hAnsiTheme="minorHAnsi" w:cstheme="minorHAnsi"/>
          <w:bCs/>
          <w:sz w:val="22"/>
          <w:szCs w:val="22"/>
        </w:rPr>
      </w:pPr>
      <w:r w:rsidRPr="000850CE">
        <w:rPr>
          <w:rFonts w:asciiTheme="minorHAnsi" w:hAnsiTheme="minorHAnsi" w:cstheme="minorHAnsi"/>
          <w:color w:val="333333"/>
          <w:sz w:val="22"/>
          <w:szCs w:val="22"/>
          <w:shd w:val="clear" w:color="auto" w:fill="FFFFFF"/>
        </w:rPr>
        <w:t xml:space="preserve">Used </w:t>
      </w:r>
      <w:r w:rsidRPr="000850CE">
        <w:rPr>
          <w:rFonts w:asciiTheme="minorHAnsi" w:hAnsiTheme="minorHAnsi" w:cstheme="minorHAnsi"/>
          <w:b/>
          <w:color w:val="333333"/>
          <w:sz w:val="22"/>
          <w:szCs w:val="22"/>
          <w:shd w:val="clear" w:color="auto" w:fill="FFFFFF"/>
        </w:rPr>
        <w:t xml:space="preserve">Struts </w:t>
      </w:r>
      <w:r w:rsidRPr="000850CE">
        <w:rPr>
          <w:rFonts w:asciiTheme="minorHAnsi" w:hAnsiTheme="minorHAnsi" w:cstheme="minorHAnsi"/>
          <w:color w:val="333333"/>
          <w:sz w:val="22"/>
          <w:szCs w:val="22"/>
          <w:shd w:val="clear" w:color="auto" w:fill="FFFFFF"/>
        </w:rPr>
        <w:t>framework for the flow of the pages a created Action classes and action forms.</w:t>
      </w:r>
    </w:p>
    <w:p w:rsidR="00306DB2" w:rsidRPr="000850CE" w:rsidRDefault="0019205D" w:rsidP="00236BDA">
      <w:pPr>
        <w:pStyle w:val="ListParagraph"/>
        <w:widowControl/>
        <w:numPr>
          <w:ilvl w:val="0"/>
          <w:numId w:val="6"/>
        </w:numPr>
        <w:suppressAutoHyphens w:val="0"/>
        <w:rPr>
          <w:rFonts w:asciiTheme="minorHAnsi" w:hAnsiTheme="minorHAnsi" w:cstheme="minorHAnsi"/>
          <w:bCs/>
          <w:sz w:val="22"/>
          <w:szCs w:val="22"/>
        </w:rPr>
      </w:pPr>
      <w:r w:rsidRPr="000850CE">
        <w:rPr>
          <w:rFonts w:asciiTheme="minorHAnsi" w:hAnsiTheme="minorHAnsi" w:cstheme="minorHAnsi"/>
          <w:b/>
          <w:color w:val="333333"/>
          <w:sz w:val="22"/>
          <w:szCs w:val="22"/>
          <w:shd w:val="clear" w:color="auto" w:fill="FFFFFF"/>
        </w:rPr>
        <w:t>Struts</w:t>
      </w:r>
      <w:r w:rsidRPr="000850CE">
        <w:rPr>
          <w:rFonts w:asciiTheme="minorHAnsi" w:hAnsiTheme="minorHAnsi" w:cstheme="minorHAnsi"/>
          <w:color w:val="333333"/>
          <w:sz w:val="22"/>
          <w:szCs w:val="22"/>
          <w:shd w:val="clear" w:color="auto" w:fill="FFFFFF"/>
        </w:rPr>
        <w:t xml:space="preserve"> Validation Framework is used for server side validation.</w:t>
      </w:r>
      <w:r w:rsidR="00306DB2" w:rsidRPr="000850CE">
        <w:rPr>
          <w:rFonts w:asciiTheme="minorHAnsi" w:hAnsiTheme="minorHAnsi" w:cstheme="minorHAnsi"/>
          <w:color w:val="000000"/>
          <w:sz w:val="22"/>
          <w:szCs w:val="22"/>
        </w:rPr>
        <w:t xml:space="preserve">Developed design Patterns like </w:t>
      </w:r>
      <w:r w:rsidR="00306DB2" w:rsidRPr="000850CE">
        <w:rPr>
          <w:rFonts w:asciiTheme="minorHAnsi" w:hAnsiTheme="minorHAnsi" w:cstheme="minorHAnsi"/>
          <w:b/>
          <w:color w:val="000000"/>
          <w:sz w:val="22"/>
          <w:szCs w:val="22"/>
        </w:rPr>
        <w:t>Factory</w:t>
      </w:r>
      <w:r w:rsidR="00306DB2" w:rsidRPr="000850CE">
        <w:rPr>
          <w:rFonts w:asciiTheme="minorHAnsi" w:hAnsiTheme="minorHAnsi" w:cstheme="minorHAnsi"/>
          <w:color w:val="000000"/>
          <w:sz w:val="22"/>
          <w:szCs w:val="22"/>
        </w:rPr>
        <w:t xml:space="preserve"> and </w:t>
      </w:r>
      <w:r w:rsidR="00306DB2" w:rsidRPr="000850CE">
        <w:rPr>
          <w:rFonts w:asciiTheme="minorHAnsi" w:hAnsiTheme="minorHAnsi" w:cstheme="minorHAnsi"/>
          <w:b/>
          <w:color w:val="000000"/>
          <w:sz w:val="22"/>
          <w:szCs w:val="22"/>
        </w:rPr>
        <w:t>Singleton</w:t>
      </w:r>
      <w:r w:rsidR="00306DB2" w:rsidRPr="000850CE">
        <w:rPr>
          <w:rFonts w:asciiTheme="minorHAnsi" w:hAnsiTheme="minorHAnsi" w:cstheme="minorHAnsi"/>
          <w:color w:val="000000"/>
          <w:sz w:val="22"/>
          <w:szCs w:val="22"/>
        </w:rPr>
        <w:t xml:space="preserve"> and used extensively.Developed configuration classes for accessing configuration and database information.</w:t>
      </w:r>
    </w:p>
    <w:p w:rsidR="00306DB2" w:rsidRPr="000850CE" w:rsidRDefault="00306DB2" w:rsidP="00236BDA">
      <w:pPr>
        <w:pStyle w:val="ExperienceTextBullet"/>
        <w:numPr>
          <w:ilvl w:val="0"/>
          <w:numId w:val="6"/>
        </w:numPr>
        <w:tabs>
          <w:tab w:val="left" w:pos="720"/>
          <w:tab w:val="left" w:pos="2250"/>
        </w:tabs>
        <w:rPr>
          <w:rFonts w:asciiTheme="minorHAnsi" w:hAnsiTheme="minorHAnsi" w:cstheme="minorHAnsi"/>
          <w:color w:val="000000"/>
          <w:sz w:val="22"/>
          <w:szCs w:val="22"/>
        </w:rPr>
      </w:pPr>
      <w:r w:rsidRPr="000850CE">
        <w:rPr>
          <w:rFonts w:asciiTheme="minorHAnsi" w:hAnsiTheme="minorHAnsi" w:cstheme="minorHAnsi"/>
          <w:color w:val="000000"/>
          <w:sz w:val="22"/>
          <w:szCs w:val="22"/>
        </w:rPr>
        <w:t xml:space="preserve">Primitive </w:t>
      </w:r>
      <w:r w:rsidRPr="000850CE">
        <w:rPr>
          <w:rFonts w:asciiTheme="minorHAnsi" w:hAnsiTheme="minorHAnsi" w:cstheme="minorHAnsi"/>
          <w:b/>
          <w:color w:val="000000"/>
          <w:sz w:val="22"/>
          <w:szCs w:val="22"/>
        </w:rPr>
        <w:t>client side validations</w:t>
      </w:r>
      <w:r w:rsidRPr="000850CE">
        <w:rPr>
          <w:rFonts w:asciiTheme="minorHAnsi" w:hAnsiTheme="minorHAnsi" w:cstheme="minorHAnsi"/>
          <w:color w:val="000000"/>
          <w:sz w:val="22"/>
          <w:szCs w:val="22"/>
        </w:rPr>
        <w:t xml:space="preserve"> are handled using </w:t>
      </w:r>
      <w:r w:rsidRPr="000850CE">
        <w:rPr>
          <w:rFonts w:asciiTheme="minorHAnsi" w:hAnsiTheme="minorHAnsi" w:cstheme="minorHAnsi"/>
          <w:b/>
          <w:color w:val="000000"/>
          <w:sz w:val="22"/>
          <w:szCs w:val="22"/>
        </w:rPr>
        <w:t>JavaScript</w:t>
      </w:r>
      <w:r w:rsidRPr="000850CE">
        <w:rPr>
          <w:rFonts w:asciiTheme="minorHAnsi" w:hAnsiTheme="minorHAnsi" w:cstheme="minorHAnsi"/>
          <w:color w:val="000000"/>
          <w:sz w:val="22"/>
          <w:szCs w:val="22"/>
        </w:rPr>
        <w:t xml:space="preserve">.Used </w:t>
      </w:r>
      <w:r w:rsidRPr="000850CE">
        <w:rPr>
          <w:rFonts w:asciiTheme="minorHAnsi" w:hAnsiTheme="minorHAnsi" w:cstheme="minorHAnsi"/>
          <w:b/>
          <w:color w:val="000000"/>
          <w:sz w:val="22"/>
          <w:szCs w:val="22"/>
        </w:rPr>
        <w:t xml:space="preserve">JDBC </w:t>
      </w:r>
      <w:r w:rsidRPr="000850CE">
        <w:rPr>
          <w:rFonts w:asciiTheme="minorHAnsi" w:hAnsiTheme="minorHAnsi" w:cstheme="minorHAnsi"/>
          <w:color w:val="000000"/>
          <w:sz w:val="22"/>
          <w:szCs w:val="22"/>
        </w:rPr>
        <w:t xml:space="preserve">to connect to back end database Oracle.Used </w:t>
      </w:r>
      <w:r w:rsidRPr="000850CE">
        <w:rPr>
          <w:rFonts w:asciiTheme="minorHAnsi" w:hAnsiTheme="minorHAnsi" w:cstheme="minorHAnsi"/>
          <w:b/>
          <w:color w:val="000000"/>
          <w:sz w:val="22"/>
          <w:szCs w:val="22"/>
        </w:rPr>
        <w:t>MySQL</w:t>
      </w:r>
      <w:r w:rsidRPr="000850CE">
        <w:rPr>
          <w:rFonts w:asciiTheme="minorHAnsi" w:hAnsiTheme="minorHAnsi" w:cstheme="minorHAnsi"/>
          <w:color w:val="000000"/>
          <w:sz w:val="22"/>
          <w:szCs w:val="22"/>
        </w:rPr>
        <w:t xml:space="preserve"> extensively by developing different tables and run SQL queries on them.</w:t>
      </w:r>
    </w:p>
    <w:p w:rsidR="00306DB2" w:rsidRPr="000850CE" w:rsidRDefault="00306DB2">
      <w:pPr>
        <w:pStyle w:val="ExperienceTextBullet"/>
        <w:numPr>
          <w:ilvl w:val="0"/>
          <w:numId w:val="6"/>
        </w:numPr>
        <w:tabs>
          <w:tab w:val="left" w:pos="720"/>
          <w:tab w:val="left" w:pos="2250"/>
        </w:tabs>
        <w:rPr>
          <w:rFonts w:asciiTheme="minorHAnsi" w:hAnsiTheme="minorHAnsi" w:cstheme="minorHAnsi"/>
          <w:color w:val="000000"/>
          <w:sz w:val="22"/>
          <w:szCs w:val="22"/>
        </w:rPr>
      </w:pPr>
      <w:r w:rsidRPr="000850CE">
        <w:rPr>
          <w:rFonts w:asciiTheme="minorHAnsi" w:hAnsiTheme="minorHAnsi" w:cstheme="minorHAnsi"/>
          <w:color w:val="000000"/>
          <w:sz w:val="22"/>
          <w:szCs w:val="22"/>
        </w:rPr>
        <w:t xml:space="preserve">Conducted unit and integration testing using </w:t>
      </w:r>
      <w:r w:rsidRPr="000850CE">
        <w:rPr>
          <w:rFonts w:asciiTheme="minorHAnsi" w:hAnsiTheme="minorHAnsi" w:cstheme="minorHAnsi"/>
          <w:b/>
          <w:color w:val="000000"/>
          <w:sz w:val="22"/>
          <w:szCs w:val="22"/>
        </w:rPr>
        <w:t>JUnit</w:t>
      </w:r>
      <w:r w:rsidRPr="000850CE">
        <w:rPr>
          <w:rFonts w:asciiTheme="minorHAnsi" w:hAnsiTheme="minorHAnsi" w:cstheme="minorHAnsi"/>
          <w:color w:val="000000"/>
          <w:sz w:val="22"/>
          <w:szCs w:val="22"/>
        </w:rPr>
        <w:t>. Involved in project enhancements and maintenance.</w:t>
      </w:r>
    </w:p>
    <w:p w:rsidR="00306DB2" w:rsidRPr="000850CE" w:rsidRDefault="00306DB2">
      <w:pPr>
        <w:rPr>
          <w:rFonts w:asciiTheme="minorHAnsi" w:hAnsiTheme="minorHAnsi" w:cstheme="minorHAnsi"/>
          <w:color w:val="000000"/>
          <w:sz w:val="22"/>
          <w:szCs w:val="22"/>
        </w:rPr>
      </w:pPr>
      <w:r w:rsidRPr="000850CE">
        <w:rPr>
          <w:rFonts w:asciiTheme="minorHAnsi" w:hAnsiTheme="minorHAnsi" w:cstheme="minorHAnsi"/>
          <w:b/>
          <w:bCs/>
          <w:color w:val="000000"/>
          <w:sz w:val="22"/>
          <w:szCs w:val="22"/>
        </w:rPr>
        <w:t xml:space="preserve">Environment: </w:t>
      </w:r>
      <w:r w:rsidRPr="000850CE">
        <w:rPr>
          <w:rFonts w:asciiTheme="minorHAnsi" w:hAnsiTheme="minorHAnsi" w:cstheme="minorHAnsi"/>
          <w:color w:val="000000"/>
          <w:sz w:val="22"/>
          <w:szCs w:val="22"/>
        </w:rPr>
        <w:t xml:space="preserve">Java, HTML, CSS, JavaScript,JDBC,UML, </w:t>
      </w:r>
      <w:r w:rsidRPr="000850CE">
        <w:rPr>
          <w:rFonts w:asciiTheme="minorHAnsi" w:eastAsia="Times New Roman" w:hAnsiTheme="minorHAnsi" w:cstheme="minorHAnsi"/>
          <w:color w:val="000000"/>
          <w:sz w:val="22"/>
          <w:szCs w:val="22"/>
        </w:rPr>
        <w:t>JSON, XML, JQuery,JUnit, Agile, Apache</w:t>
      </w:r>
      <w:r w:rsidRPr="000850CE">
        <w:rPr>
          <w:rFonts w:asciiTheme="minorHAnsi" w:hAnsiTheme="minorHAnsi" w:cstheme="minorHAnsi"/>
          <w:color w:val="000000"/>
          <w:sz w:val="22"/>
          <w:szCs w:val="22"/>
        </w:rPr>
        <w:t>.</w:t>
      </w:r>
    </w:p>
    <w:p w:rsidR="00D108F8" w:rsidRPr="000850CE" w:rsidRDefault="00D108F8">
      <w:pPr>
        <w:shd w:val="clear" w:color="auto" w:fill="FFFFFF"/>
        <w:tabs>
          <w:tab w:val="left" w:pos="360"/>
        </w:tabs>
        <w:rPr>
          <w:rFonts w:asciiTheme="minorHAnsi" w:eastAsia="Times New Roman" w:hAnsiTheme="minorHAnsi" w:cstheme="minorHAnsi"/>
          <w:b/>
          <w:bCs/>
          <w:color w:val="000000"/>
          <w:sz w:val="22"/>
          <w:szCs w:val="22"/>
        </w:rPr>
      </w:pPr>
    </w:p>
    <w:p w:rsidR="004C5C8B" w:rsidRPr="000850CE" w:rsidRDefault="004C5C8B">
      <w:pPr>
        <w:shd w:val="clear" w:color="auto" w:fill="FFFFFF"/>
        <w:tabs>
          <w:tab w:val="left" w:pos="360"/>
        </w:tabs>
        <w:rPr>
          <w:rFonts w:asciiTheme="minorHAnsi" w:eastAsia="Times New Roman" w:hAnsiTheme="minorHAnsi" w:cstheme="minorHAnsi"/>
          <w:b/>
          <w:bCs/>
          <w:color w:val="000000"/>
          <w:sz w:val="22"/>
          <w:szCs w:val="22"/>
        </w:rPr>
      </w:pPr>
    </w:p>
    <w:p w:rsidR="004C5C8B" w:rsidRPr="000850CE" w:rsidRDefault="004C5C8B">
      <w:pPr>
        <w:shd w:val="clear" w:color="auto" w:fill="FFFFFF"/>
        <w:tabs>
          <w:tab w:val="left" w:pos="360"/>
        </w:tabs>
        <w:rPr>
          <w:rFonts w:asciiTheme="minorHAnsi" w:eastAsia="Times New Roman" w:hAnsiTheme="minorHAnsi" w:cstheme="minorHAnsi"/>
          <w:b/>
          <w:bCs/>
          <w:color w:val="000000"/>
          <w:sz w:val="22"/>
          <w:szCs w:val="22"/>
        </w:rPr>
      </w:pPr>
    </w:p>
    <w:p w:rsidR="00306DB2" w:rsidRPr="000850CE" w:rsidRDefault="00C35275">
      <w:pPr>
        <w:shd w:val="clear" w:color="auto" w:fill="FFFFFF"/>
        <w:tabs>
          <w:tab w:val="left" w:pos="360"/>
        </w:tabs>
        <w:rPr>
          <w:rFonts w:asciiTheme="minorHAnsi" w:eastAsia="Times New Roman" w:hAnsiTheme="minorHAnsi" w:cstheme="minorHAnsi"/>
          <w:b/>
          <w:color w:val="000000"/>
          <w:sz w:val="22"/>
          <w:szCs w:val="22"/>
        </w:rPr>
      </w:pPr>
      <w:r w:rsidRPr="000850CE">
        <w:rPr>
          <w:rFonts w:asciiTheme="minorHAnsi" w:eastAsia="Times New Roman" w:hAnsiTheme="minorHAnsi" w:cstheme="minorHAnsi"/>
          <w:b/>
          <w:bCs/>
          <w:color w:val="000000"/>
          <w:sz w:val="22"/>
          <w:szCs w:val="22"/>
        </w:rPr>
        <w:t>WIPRO, BANGLORE,India</w:t>
      </w:r>
      <w:r w:rsidR="00306DB2" w:rsidRPr="000850CE">
        <w:rPr>
          <w:rFonts w:asciiTheme="minorHAnsi" w:eastAsia="Times New Roman" w:hAnsiTheme="minorHAnsi" w:cstheme="minorHAnsi"/>
          <w:b/>
          <w:bCs/>
          <w:color w:val="000000"/>
          <w:sz w:val="22"/>
          <w:szCs w:val="22"/>
        </w:rPr>
        <w:tab/>
      </w:r>
      <w:r w:rsidR="00306DB2" w:rsidRPr="000850CE">
        <w:rPr>
          <w:rFonts w:asciiTheme="minorHAnsi" w:eastAsia="Times New Roman" w:hAnsiTheme="minorHAnsi" w:cstheme="minorHAnsi"/>
          <w:b/>
          <w:bCs/>
          <w:color w:val="000000"/>
          <w:sz w:val="22"/>
          <w:szCs w:val="22"/>
        </w:rPr>
        <w:tab/>
      </w:r>
      <w:r w:rsidR="00306DB2" w:rsidRPr="000850CE">
        <w:rPr>
          <w:rFonts w:asciiTheme="minorHAnsi" w:eastAsia="Times New Roman" w:hAnsiTheme="minorHAnsi" w:cstheme="minorHAnsi"/>
          <w:b/>
          <w:bCs/>
          <w:color w:val="000000"/>
          <w:sz w:val="22"/>
          <w:szCs w:val="22"/>
        </w:rPr>
        <w:tab/>
      </w:r>
      <w:r w:rsidR="00306DB2" w:rsidRPr="000850CE">
        <w:rPr>
          <w:rFonts w:asciiTheme="minorHAnsi" w:eastAsia="Times New Roman" w:hAnsiTheme="minorHAnsi" w:cstheme="minorHAnsi"/>
          <w:b/>
          <w:bCs/>
          <w:color w:val="000000"/>
          <w:sz w:val="22"/>
          <w:szCs w:val="22"/>
        </w:rPr>
        <w:tab/>
      </w:r>
      <w:r w:rsidR="00306DB2" w:rsidRPr="000850CE">
        <w:rPr>
          <w:rFonts w:asciiTheme="minorHAnsi" w:eastAsia="Times New Roman" w:hAnsiTheme="minorHAnsi" w:cstheme="minorHAnsi"/>
          <w:b/>
          <w:bCs/>
          <w:color w:val="000000"/>
          <w:sz w:val="22"/>
          <w:szCs w:val="22"/>
        </w:rPr>
        <w:tab/>
      </w:r>
      <w:r w:rsidR="005D05CB" w:rsidRPr="000850CE">
        <w:rPr>
          <w:rFonts w:asciiTheme="minorHAnsi" w:eastAsia="Times New Roman" w:hAnsiTheme="minorHAnsi" w:cstheme="minorHAnsi"/>
          <w:b/>
          <w:bCs/>
          <w:color w:val="000000"/>
          <w:sz w:val="22"/>
          <w:szCs w:val="22"/>
        </w:rPr>
        <w:t>Jun</w:t>
      </w:r>
      <w:r w:rsidR="00306DB2" w:rsidRPr="000850CE">
        <w:rPr>
          <w:rFonts w:asciiTheme="minorHAnsi" w:eastAsia="Times New Roman" w:hAnsiTheme="minorHAnsi" w:cstheme="minorHAnsi"/>
          <w:b/>
          <w:bCs/>
          <w:color w:val="000000"/>
          <w:sz w:val="22"/>
          <w:szCs w:val="22"/>
        </w:rPr>
        <w:t>’0</w:t>
      </w:r>
      <w:r w:rsidR="00480612" w:rsidRPr="000850CE">
        <w:rPr>
          <w:rFonts w:asciiTheme="minorHAnsi" w:eastAsia="Times New Roman" w:hAnsiTheme="minorHAnsi" w:cstheme="minorHAnsi"/>
          <w:b/>
          <w:bCs/>
          <w:color w:val="000000"/>
          <w:sz w:val="22"/>
          <w:szCs w:val="22"/>
        </w:rPr>
        <w:t>8</w:t>
      </w:r>
      <w:r w:rsidRPr="000850CE">
        <w:rPr>
          <w:rFonts w:asciiTheme="minorHAnsi" w:eastAsia="Times New Roman" w:hAnsiTheme="minorHAnsi" w:cstheme="minorHAnsi"/>
          <w:b/>
          <w:bCs/>
          <w:color w:val="000000"/>
          <w:sz w:val="22"/>
          <w:szCs w:val="22"/>
        </w:rPr>
        <w:t>– Nov’10</w:t>
      </w:r>
    </w:p>
    <w:p w:rsidR="00306DB2" w:rsidRPr="000850CE" w:rsidRDefault="0007483A">
      <w:pPr>
        <w:shd w:val="clear" w:color="auto" w:fill="FFFFFF"/>
        <w:tabs>
          <w:tab w:val="left" w:pos="360"/>
        </w:tabs>
        <w:ind w:left="360" w:hanging="360"/>
        <w:rPr>
          <w:rFonts w:asciiTheme="minorHAnsi" w:eastAsia="Times New Roman" w:hAnsiTheme="minorHAnsi" w:cstheme="minorHAnsi"/>
          <w:b/>
          <w:bCs/>
          <w:color w:val="000000"/>
          <w:sz w:val="22"/>
          <w:szCs w:val="22"/>
        </w:rPr>
      </w:pPr>
      <w:r w:rsidRPr="000850CE">
        <w:rPr>
          <w:rFonts w:asciiTheme="minorHAnsi" w:eastAsia="Times New Roman" w:hAnsiTheme="minorHAnsi" w:cstheme="minorHAnsi"/>
          <w:b/>
          <w:bCs/>
          <w:color w:val="000000"/>
          <w:sz w:val="22"/>
          <w:szCs w:val="22"/>
        </w:rPr>
        <w:t>Java</w:t>
      </w:r>
      <w:r w:rsidR="00480612" w:rsidRPr="000850CE">
        <w:rPr>
          <w:rFonts w:asciiTheme="minorHAnsi" w:eastAsia="Times New Roman" w:hAnsiTheme="minorHAnsi" w:cstheme="minorHAnsi"/>
          <w:b/>
          <w:bCs/>
          <w:color w:val="000000"/>
          <w:sz w:val="22"/>
          <w:szCs w:val="22"/>
        </w:rPr>
        <w:t xml:space="preserve"> Developer</w:t>
      </w:r>
    </w:p>
    <w:p w:rsidR="00306DB2" w:rsidRPr="000850CE" w:rsidRDefault="00306DB2">
      <w:pPr>
        <w:rPr>
          <w:rFonts w:asciiTheme="minorHAnsi" w:hAnsiTheme="minorHAnsi" w:cstheme="minorHAnsi"/>
          <w:b/>
          <w:color w:val="000000"/>
          <w:sz w:val="22"/>
          <w:szCs w:val="22"/>
        </w:rPr>
      </w:pPr>
      <w:r w:rsidRPr="000850CE">
        <w:rPr>
          <w:rFonts w:asciiTheme="minorHAnsi" w:hAnsiTheme="minorHAnsi" w:cstheme="minorHAnsi"/>
          <w:b/>
          <w:bCs/>
          <w:color w:val="000000"/>
          <w:sz w:val="22"/>
          <w:szCs w:val="22"/>
        </w:rPr>
        <w:t>Responsibilities:</w:t>
      </w:r>
    </w:p>
    <w:p w:rsidR="00306DB2" w:rsidRPr="000850CE" w:rsidRDefault="00306DB2">
      <w:pPr>
        <w:pStyle w:val="ListParagraph"/>
        <w:widowControl/>
        <w:numPr>
          <w:ilvl w:val="0"/>
          <w:numId w:val="7"/>
        </w:numPr>
        <w:shd w:val="clear" w:color="auto" w:fill="FFFFFF"/>
        <w:suppressAutoHyphens w:val="0"/>
        <w:spacing w:after="200" w:line="276" w:lineRule="auto"/>
        <w:ind w:left="360" w:hanging="180"/>
        <w:contextualSpacing/>
        <w:rPr>
          <w:rFonts w:asciiTheme="minorHAnsi" w:hAnsiTheme="minorHAnsi" w:cstheme="minorHAnsi"/>
          <w:b/>
          <w:color w:val="000000"/>
          <w:sz w:val="22"/>
          <w:szCs w:val="22"/>
        </w:rPr>
      </w:pPr>
      <w:r w:rsidRPr="000850CE">
        <w:rPr>
          <w:rFonts w:asciiTheme="minorHAnsi" w:hAnsiTheme="minorHAnsi" w:cstheme="minorHAnsi"/>
          <w:color w:val="000000"/>
          <w:sz w:val="22"/>
          <w:szCs w:val="22"/>
        </w:rPr>
        <w:t>Involved in several phases of the project including application analysis, technical design, development, debugging, testing &amp; documentation and incorporation of user feedback to plan enhancements in the application system.</w:t>
      </w:r>
    </w:p>
    <w:p w:rsidR="00240537" w:rsidRPr="000850CE" w:rsidRDefault="00240537">
      <w:pPr>
        <w:pStyle w:val="ListParagraph"/>
        <w:widowControl/>
        <w:numPr>
          <w:ilvl w:val="0"/>
          <w:numId w:val="7"/>
        </w:numPr>
        <w:shd w:val="clear" w:color="auto" w:fill="FFFFFF"/>
        <w:suppressAutoHyphens w:val="0"/>
        <w:spacing w:after="200" w:line="276" w:lineRule="auto"/>
        <w:ind w:left="360" w:hanging="180"/>
        <w:contextualSpacing/>
        <w:rPr>
          <w:rFonts w:asciiTheme="minorHAnsi" w:hAnsiTheme="minorHAnsi" w:cstheme="minorHAnsi"/>
          <w:b/>
          <w:color w:val="000000"/>
          <w:sz w:val="22"/>
          <w:szCs w:val="22"/>
        </w:rPr>
      </w:pPr>
      <w:r w:rsidRPr="000850CE">
        <w:rPr>
          <w:rFonts w:asciiTheme="minorHAnsi" w:hAnsiTheme="minorHAnsi" w:cstheme="minorHAnsi"/>
          <w:color w:val="000000"/>
          <w:sz w:val="22"/>
          <w:szCs w:val="22"/>
        </w:rPr>
        <w:t xml:space="preserve">Programmed and made sides to reach their optimum potential using </w:t>
      </w:r>
      <w:r w:rsidRPr="000850CE">
        <w:rPr>
          <w:rFonts w:asciiTheme="minorHAnsi" w:hAnsiTheme="minorHAnsi" w:cstheme="minorHAnsi"/>
          <w:b/>
          <w:color w:val="000000"/>
          <w:sz w:val="22"/>
          <w:szCs w:val="22"/>
        </w:rPr>
        <w:t>C SHARP.</w:t>
      </w:r>
    </w:p>
    <w:p w:rsidR="00306DB2" w:rsidRPr="000850CE" w:rsidRDefault="00306DB2">
      <w:pPr>
        <w:pStyle w:val="ListParagraph"/>
        <w:widowControl/>
        <w:numPr>
          <w:ilvl w:val="0"/>
          <w:numId w:val="7"/>
        </w:numPr>
        <w:shd w:val="clear" w:color="auto" w:fill="FFFFFF"/>
        <w:suppressAutoHyphens w:val="0"/>
        <w:spacing w:after="200" w:line="276" w:lineRule="auto"/>
        <w:ind w:left="360" w:hanging="180"/>
        <w:contextualSpacing/>
        <w:rPr>
          <w:rFonts w:asciiTheme="minorHAnsi" w:hAnsiTheme="minorHAnsi" w:cstheme="minorHAnsi"/>
          <w:b/>
          <w:color w:val="000000"/>
          <w:sz w:val="22"/>
          <w:szCs w:val="22"/>
        </w:rPr>
      </w:pPr>
      <w:r w:rsidRPr="000850CE">
        <w:rPr>
          <w:rFonts w:asciiTheme="minorHAnsi" w:hAnsiTheme="minorHAnsi" w:cstheme="minorHAnsi"/>
          <w:color w:val="000000"/>
          <w:sz w:val="22"/>
          <w:szCs w:val="22"/>
        </w:rPr>
        <w:t xml:space="preserve">Developed the code for the tabulated listings, reports and charts for the </w:t>
      </w:r>
      <w:r w:rsidRPr="000850CE">
        <w:rPr>
          <w:rFonts w:asciiTheme="minorHAnsi" w:hAnsiTheme="minorHAnsi" w:cstheme="minorHAnsi"/>
          <w:b/>
          <w:color w:val="000000"/>
          <w:sz w:val="22"/>
          <w:szCs w:val="22"/>
        </w:rPr>
        <w:t>performance</w:t>
      </w:r>
      <w:r w:rsidRPr="000850CE">
        <w:rPr>
          <w:rFonts w:asciiTheme="minorHAnsi" w:hAnsiTheme="minorHAnsi" w:cstheme="minorHAnsi"/>
          <w:color w:val="000000"/>
          <w:sz w:val="22"/>
          <w:szCs w:val="22"/>
        </w:rPr>
        <w:t xml:space="preserve"> of the employees using </w:t>
      </w:r>
      <w:r w:rsidRPr="000850CE">
        <w:rPr>
          <w:rFonts w:asciiTheme="minorHAnsi" w:hAnsiTheme="minorHAnsi" w:cstheme="minorHAnsi"/>
          <w:b/>
          <w:color w:val="000000"/>
          <w:sz w:val="22"/>
          <w:szCs w:val="22"/>
        </w:rPr>
        <w:t>MVC</w:t>
      </w:r>
      <w:r w:rsidRPr="000850CE">
        <w:rPr>
          <w:rFonts w:asciiTheme="minorHAnsi" w:hAnsiTheme="minorHAnsi" w:cstheme="minorHAnsi"/>
          <w:color w:val="000000"/>
          <w:sz w:val="22"/>
          <w:szCs w:val="22"/>
        </w:rPr>
        <w:t xml:space="preserve"> design pattern and on </w:t>
      </w:r>
      <w:r w:rsidRPr="000850CE">
        <w:rPr>
          <w:rFonts w:asciiTheme="minorHAnsi" w:hAnsiTheme="minorHAnsi" w:cstheme="minorHAnsi"/>
          <w:b/>
          <w:color w:val="000000"/>
          <w:sz w:val="22"/>
          <w:szCs w:val="22"/>
        </w:rPr>
        <w:t>Struts</w:t>
      </w:r>
      <w:r w:rsidRPr="000850CE">
        <w:rPr>
          <w:rFonts w:asciiTheme="minorHAnsi" w:hAnsiTheme="minorHAnsi" w:cstheme="minorHAnsi"/>
          <w:color w:val="000000"/>
          <w:sz w:val="22"/>
          <w:szCs w:val="22"/>
        </w:rPr>
        <w:t xml:space="preserve"> Framework (</w:t>
      </w:r>
      <w:r w:rsidRPr="000850CE">
        <w:rPr>
          <w:rFonts w:asciiTheme="minorHAnsi" w:hAnsiTheme="minorHAnsi" w:cstheme="minorHAnsi"/>
          <w:b/>
          <w:color w:val="000000"/>
          <w:sz w:val="22"/>
          <w:szCs w:val="22"/>
        </w:rPr>
        <w:t>Struts MVC</w:t>
      </w:r>
      <w:r w:rsidRPr="000850CE">
        <w:rPr>
          <w:rFonts w:asciiTheme="minorHAnsi" w:hAnsiTheme="minorHAnsi" w:cstheme="minorHAnsi"/>
          <w:color w:val="000000"/>
          <w:sz w:val="22"/>
          <w:szCs w:val="22"/>
        </w:rPr>
        <w:t>) and data access.</w:t>
      </w:r>
    </w:p>
    <w:p w:rsidR="00306DB2" w:rsidRPr="000850CE" w:rsidRDefault="00306DB2" w:rsidP="004C5C8B">
      <w:pPr>
        <w:pStyle w:val="ListParagraph"/>
        <w:widowControl/>
        <w:numPr>
          <w:ilvl w:val="0"/>
          <w:numId w:val="7"/>
        </w:numPr>
        <w:shd w:val="clear" w:color="auto" w:fill="FFFFFF"/>
        <w:suppressAutoHyphens w:val="0"/>
        <w:spacing w:line="276" w:lineRule="auto"/>
        <w:ind w:left="360" w:hanging="180"/>
        <w:contextualSpacing/>
        <w:rPr>
          <w:rFonts w:asciiTheme="minorHAnsi" w:hAnsiTheme="minorHAnsi" w:cstheme="minorHAnsi"/>
          <w:b/>
          <w:color w:val="000000"/>
          <w:sz w:val="22"/>
          <w:szCs w:val="22"/>
        </w:rPr>
      </w:pPr>
      <w:r w:rsidRPr="000850CE">
        <w:rPr>
          <w:rFonts w:asciiTheme="minorHAnsi" w:hAnsiTheme="minorHAnsi" w:cstheme="minorHAnsi"/>
          <w:color w:val="000000"/>
          <w:sz w:val="22"/>
          <w:szCs w:val="22"/>
        </w:rPr>
        <w:lastRenderedPageBreak/>
        <w:t xml:space="preserve">Developed front-end user interface modules by using </w:t>
      </w:r>
      <w:r w:rsidRPr="000850CE">
        <w:rPr>
          <w:rFonts w:asciiTheme="minorHAnsi" w:hAnsiTheme="minorHAnsi" w:cstheme="minorHAnsi"/>
          <w:b/>
          <w:color w:val="000000"/>
          <w:sz w:val="22"/>
          <w:szCs w:val="22"/>
        </w:rPr>
        <w:t xml:space="preserve">JSP, HTML </w:t>
      </w:r>
      <w:r w:rsidRPr="000850CE">
        <w:rPr>
          <w:rFonts w:asciiTheme="minorHAnsi" w:hAnsiTheme="minorHAnsi" w:cstheme="minorHAnsi"/>
          <w:color w:val="000000"/>
          <w:sz w:val="22"/>
          <w:szCs w:val="22"/>
        </w:rPr>
        <w:t>and</w:t>
      </w:r>
      <w:r w:rsidRPr="000850CE">
        <w:rPr>
          <w:rFonts w:asciiTheme="minorHAnsi" w:hAnsiTheme="minorHAnsi" w:cstheme="minorHAnsi"/>
          <w:b/>
          <w:color w:val="000000"/>
          <w:sz w:val="22"/>
          <w:szCs w:val="22"/>
        </w:rPr>
        <w:t xml:space="preserve"> CSS</w:t>
      </w:r>
      <w:r w:rsidRPr="000850CE">
        <w:rPr>
          <w:rFonts w:asciiTheme="minorHAnsi" w:hAnsiTheme="minorHAnsi" w:cstheme="minorHAnsi"/>
          <w:color w:val="000000"/>
          <w:sz w:val="22"/>
          <w:szCs w:val="22"/>
        </w:rPr>
        <w:t xml:space="preserve">. Front-end validations of user requests carried out using </w:t>
      </w:r>
      <w:r w:rsidRPr="000850CE">
        <w:rPr>
          <w:rFonts w:asciiTheme="minorHAnsi" w:hAnsiTheme="minorHAnsi" w:cstheme="minorHAnsi"/>
          <w:b/>
          <w:color w:val="000000"/>
          <w:sz w:val="22"/>
          <w:szCs w:val="22"/>
        </w:rPr>
        <w:t>Java Script</w:t>
      </w:r>
      <w:r w:rsidRPr="000850CE">
        <w:rPr>
          <w:rFonts w:asciiTheme="minorHAnsi" w:hAnsiTheme="minorHAnsi" w:cstheme="minorHAnsi"/>
          <w:color w:val="000000"/>
          <w:sz w:val="22"/>
          <w:szCs w:val="22"/>
        </w:rPr>
        <w:t xml:space="preserve">.Developed the interacting </w:t>
      </w:r>
      <w:r w:rsidRPr="000850CE">
        <w:rPr>
          <w:rFonts w:asciiTheme="minorHAnsi" w:hAnsiTheme="minorHAnsi" w:cstheme="minorHAnsi"/>
          <w:b/>
          <w:color w:val="000000"/>
          <w:sz w:val="22"/>
          <w:szCs w:val="22"/>
        </w:rPr>
        <w:t>JSP</w:t>
      </w:r>
      <w:r w:rsidRPr="000850CE">
        <w:rPr>
          <w:rFonts w:asciiTheme="minorHAnsi" w:hAnsiTheme="minorHAnsi" w:cstheme="minorHAnsi"/>
          <w:color w:val="000000"/>
          <w:sz w:val="22"/>
          <w:szCs w:val="22"/>
        </w:rPr>
        <w:t xml:space="preserve">s and </w:t>
      </w:r>
      <w:r w:rsidRPr="000850CE">
        <w:rPr>
          <w:rFonts w:asciiTheme="minorHAnsi" w:hAnsiTheme="minorHAnsi" w:cstheme="minorHAnsi"/>
          <w:b/>
          <w:color w:val="000000"/>
          <w:sz w:val="22"/>
          <w:szCs w:val="22"/>
        </w:rPr>
        <w:t>Servlets</w:t>
      </w:r>
      <w:r w:rsidRPr="000850CE">
        <w:rPr>
          <w:rFonts w:asciiTheme="minorHAnsi" w:hAnsiTheme="minorHAnsi" w:cstheme="minorHAnsi"/>
          <w:color w:val="000000"/>
          <w:sz w:val="22"/>
          <w:szCs w:val="22"/>
        </w:rPr>
        <w:t xml:space="preserve"> for modules like User Authentication and Performance Display.</w:t>
      </w:r>
    </w:p>
    <w:p w:rsidR="00306DB2" w:rsidRPr="000850CE" w:rsidRDefault="00306DB2" w:rsidP="004C5C8B">
      <w:pPr>
        <w:pStyle w:val="ListParagraph"/>
        <w:widowControl/>
        <w:numPr>
          <w:ilvl w:val="0"/>
          <w:numId w:val="7"/>
        </w:numPr>
        <w:shd w:val="clear" w:color="auto" w:fill="FFFFFF"/>
        <w:suppressAutoHyphens w:val="0"/>
        <w:spacing w:after="200" w:line="276" w:lineRule="auto"/>
        <w:ind w:left="360" w:hanging="180"/>
        <w:contextualSpacing/>
        <w:rPr>
          <w:rFonts w:asciiTheme="minorHAnsi" w:hAnsiTheme="minorHAnsi" w:cstheme="minorHAnsi"/>
          <w:b/>
          <w:color w:val="000000"/>
          <w:sz w:val="22"/>
          <w:szCs w:val="22"/>
        </w:rPr>
      </w:pPr>
      <w:r w:rsidRPr="000850CE">
        <w:rPr>
          <w:rFonts w:asciiTheme="minorHAnsi" w:hAnsiTheme="minorHAnsi" w:cstheme="minorHAnsi"/>
          <w:color w:val="000000"/>
          <w:sz w:val="22"/>
          <w:szCs w:val="22"/>
        </w:rPr>
        <w:t xml:space="preserve">Developed the </w:t>
      </w:r>
      <w:r w:rsidRPr="000850CE">
        <w:rPr>
          <w:rFonts w:asciiTheme="minorHAnsi" w:hAnsiTheme="minorHAnsi" w:cstheme="minorHAnsi"/>
          <w:b/>
          <w:color w:val="000000"/>
          <w:sz w:val="22"/>
          <w:szCs w:val="22"/>
        </w:rPr>
        <w:t>Actions</w:t>
      </w:r>
      <w:r w:rsidRPr="000850CE">
        <w:rPr>
          <w:rFonts w:asciiTheme="minorHAnsi" w:hAnsiTheme="minorHAnsi" w:cstheme="minorHAnsi"/>
          <w:color w:val="000000"/>
          <w:sz w:val="22"/>
          <w:szCs w:val="22"/>
        </w:rPr>
        <w:t xml:space="preserve"> classes, </w:t>
      </w:r>
      <w:r w:rsidRPr="000850CE">
        <w:rPr>
          <w:rFonts w:asciiTheme="minorHAnsi" w:hAnsiTheme="minorHAnsi" w:cstheme="minorHAnsi"/>
          <w:b/>
          <w:color w:val="000000"/>
          <w:sz w:val="22"/>
          <w:szCs w:val="22"/>
        </w:rPr>
        <w:t>logic</w:t>
      </w:r>
      <w:r w:rsidRPr="000850CE">
        <w:rPr>
          <w:rFonts w:asciiTheme="minorHAnsi" w:hAnsiTheme="minorHAnsi" w:cstheme="minorHAnsi"/>
          <w:color w:val="000000"/>
          <w:sz w:val="22"/>
          <w:szCs w:val="22"/>
        </w:rPr>
        <w:t xml:space="preserve"> classes for executing business logic, </w:t>
      </w:r>
      <w:r w:rsidRPr="000850CE">
        <w:rPr>
          <w:rFonts w:asciiTheme="minorHAnsi" w:hAnsiTheme="minorHAnsi" w:cstheme="minorHAnsi"/>
          <w:b/>
          <w:color w:val="000000"/>
          <w:sz w:val="22"/>
          <w:szCs w:val="22"/>
        </w:rPr>
        <w:t>DAO</w:t>
      </w:r>
      <w:r w:rsidRPr="000850CE">
        <w:rPr>
          <w:rFonts w:asciiTheme="minorHAnsi" w:hAnsiTheme="minorHAnsi" w:cstheme="minorHAnsi"/>
          <w:color w:val="000000"/>
          <w:sz w:val="22"/>
          <w:szCs w:val="22"/>
        </w:rPr>
        <w:t xml:space="preserve"> classes to access the Database using </w:t>
      </w:r>
      <w:r w:rsidRPr="000850CE">
        <w:rPr>
          <w:rFonts w:asciiTheme="minorHAnsi" w:hAnsiTheme="minorHAnsi" w:cstheme="minorHAnsi"/>
          <w:b/>
          <w:color w:val="000000"/>
          <w:sz w:val="22"/>
          <w:szCs w:val="22"/>
        </w:rPr>
        <w:t xml:space="preserve">JDBC. </w:t>
      </w:r>
      <w:r w:rsidRPr="000850CE">
        <w:rPr>
          <w:rFonts w:asciiTheme="minorHAnsi" w:hAnsiTheme="minorHAnsi" w:cstheme="minorHAnsi"/>
          <w:color w:val="000000"/>
          <w:sz w:val="22"/>
          <w:szCs w:val="22"/>
        </w:rPr>
        <w:t xml:space="preserve">Used </w:t>
      </w:r>
      <w:r w:rsidRPr="000850CE">
        <w:rPr>
          <w:rFonts w:asciiTheme="minorHAnsi" w:hAnsiTheme="minorHAnsi" w:cstheme="minorHAnsi"/>
          <w:b/>
          <w:color w:val="000000"/>
          <w:sz w:val="22"/>
          <w:szCs w:val="22"/>
        </w:rPr>
        <w:t>Clear Case</w:t>
      </w:r>
      <w:r w:rsidRPr="000850CE">
        <w:rPr>
          <w:rFonts w:asciiTheme="minorHAnsi" w:hAnsiTheme="minorHAnsi" w:cstheme="minorHAnsi"/>
          <w:color w:val="000000"/>
          <w:sz w:val="22"/>
          <w:szCs w:val="22"/>
        </w:rPr>
        <w:t xml:space="preserve"> as a source code controller, Used </w:t>
      </w:r>
      <w:r w:rsidRPr="000850CE">
        <w:rPr>
          <w:rFonts w:asciiTheme="minorHAnsi" w:hAnsiTheme="minorHAnsi" w:cstheme="minorHAnsi"/>
          <w:b/>
          <w:color w:val="000000"/>
          <w:sz w:val="22"/>
          <w:szCs w:val="22"/>
        </w:rPr>
        <w:t>Clear Quest</w:t>
      </w:r>
      <w:r w:rsidRPr="000850CE">
        <w:rPr>
          <w:rFonts w:asciiTheme="minorHAnsi" w:hAnsiTheme="minorHAnsi" w:cstheme="minorHAnsi"/>
          <w:color w:val="000000"/>
          <w:sz w:val="22"/>
          <w:szCs w:val="22"/>
        </w:rPr>
        <w:t xml:space="preserve"> for issues and defects (bug tracking).</w:t>
      </w:r>
      <w:r w:rsidRPr="000850CE">
        <w:rPr>
          <w:rFonts w:asciiTheme="minorHAnsi" w:hAnsiTheme="minorHAnsi" w:cstheme="minorHAnsi"/>
          <w:bCs/>
          <w:color w:val="000000"/>
          <w:sz w:val="22"/>
          <w:szCs w:val="22"/>
        </w:rPr>
        <w:t xml:space="preserve">Involved to develop </w:t>
      </w:r>
      <w:r w:rsidRPr="000850CE">
        <w:rPr>
          <w:rFonts w:asciiTheme="minorHAnsi" w:hAnsiTheme="minorHAnsi" w:cstheme="minorHAnsi"/>
          <w:b/>
          <w:bCs/>
          <w:color w:val="000000"/>
          <w:sz w:val="22"/>
          <w:szCs w:val="22"/>
        </w:rPr>
        <w:t>Multithreading</w:t>
      </w:r>
      <w:r w:rsidRPr="000850CE">
        <w:rPr>
          <w:rFonts w:asciiTheme="minorHAnsi" w:hAnsiTheme="minorHAnsi" w:cstheme="minorHAnsi"/>
          <w:bCs/>
          <w:color w:val="000000"/>
          <w:sz w:val="22"/>
          <w:szCs w:val="22"/>
        </w:rPr>
        <w:t xml:space="preserve"> for improving CPU time.</w:t>
      </w:r>
    </w:p>
    <w:p w:rsidR="00306DB2" w:rsidRPr="000850CE" w:rsidRDefault="00306DB2">
      <w:pPr>
        <w:pStyle w:val="ListParagraph"/>
        <w:widowControl/>
        <w:numPr>
          <w:ilvl w:val="0"/>
          <w:numId w:val="7"/>
        </w:numPr>
        <w:shd w:val="clear" w:color="auto" w:fill="FFFFFF"/>
        <w:suppressAutoHyphens w:val="0"/>
        <w:spacing w:after="200" w:line="276" w:lineRule="auto"/>
        <w:ind w:left="360" w:hanging="180"/>
        <w:contextualSpacing/>
        <w:rPr>
          <w:rFonts w:asciiTheme="minorHAnsi" w:hAnsiTheme="minorHAnsi" w:cstheme="minorHAnsi"/>
          <w:b/>
          <w:color w:val="000000"/>
          <w:sz w:val="22"/>
          <w:szCs w:val="22"/>
        </w:rPr>
      </w:pPr>
      <w:r w:rsidRPr="000850CE">
        <w:rPr>
          <w:rFonts w:asciiTheme="minorHAnsi" w:eastAsia="SimSun" w:hAnsiTheme="minorHAnsi" w:cstheme="minorHAnsi"/>
          <w:color w:val="000000"/>
          <w:sz w:val="22"/>
          <w:szCs w:val="22"/>
        </w:rPr>
        <w:t xml:space="preserve">Responsible for code reviews, writing unit test cases and unit test using </w:t>
      </w:r>
      <w:r w:rsidRPr="000850CE">
        <w:rPr>
          <w:rFonts w:asciiTheme="minorHAnsi" w:eastAsia="SimSun" w:hAnsiTheme="minorHAnsi" w:cstheme="minorHAnsi"/>
          <w:b/>
          <w:color w:val="000000"/>
          <w:sz w:val="22"/>
          <w:szCs w:val="22"/>
        </w:rPr>
        <w:t>JUnit</w:t>
      </w:r>
      <w:r w:rsidRPr="000850CE">
        <w:rPr>
          <w:rFonts w:asciiTheme="minorHAnsi" w:hAnsiTheme="minorHAnsi" w:cstheme="minorHAnsi"/>
          <w:color w:val="000000"/>
          <w:sz w:val="22"/>
          <w:szCs w:val="22"/>
        </w:rPr>
        <w:t xml:space="preserve">. Monitored error logs using </w:t>
      </w:r>
      <w:r w:rsidRPr="000850CE">
        <w:rPr>
          <w:rFonts w:asciiTheme="minorHAnsi" w:hAnsiTheme="minorHAnsi" w:cstheme="minorHAnsi"/>
          <w:b/>
          <w:color w:val="000000"/>
          <w:sz w:val="22"/>
          <w:szCs w:val="22"/>
        </w:rPr>
        <w:t>Log4j</w:t>
      </w:r>
      <w:r w:rsidRPr="000850CE">
        <w:rPr>
          <w:rFonts w:asciiTheme="minorHAnsi" w:hAnsiTheme="minorHAnsi" w:cstheme="minorHAnsi"/>
          <w:color w:val="000000"/>
          <w:sz w:val="22"/>
          <w:szCs w:val="22"/>
        </w:rPr>
        <w:t xml:space="preserve"> framework.</w:t>
      </w:r>
    </w:p>
    <w:p w:rsidR="00F52C46" w:rsidRPr="000850CE" w:rsidRDefault="00F52C46" w:rsidP="00F52C46">
      <w:pPr>
        <w:pStyle w:val="ListParagraph"/>
        <w:widowControl/>
        <w:shd w:val="clear" w:color="auto" w:fill="FFFFFF"/>
        <w:suppressAutoHyphens w:val="0"/>
        <w:spacing w:after="200" w:line="276" w:lineRule="auto"/>
        <w:ind w:left="360"/>
        <w:contextualSpacing/>
        <w:rPr>
          <w:rFonts w:asciiTheme="minorHAnsi" w:hAnsiTheme="minorHAnsi" w:cstheme="minorHAnsi"/>
          <w:b/>
          <w:color w:val="000000"/>
          <w:sz w:val="22"/>
          <w:szCs w:val="22"/>
        </w:rPr>
      </w:pPr>
    </w:p>
    <w:p w:rsidR="00F52C46" w:rsidRPr="000850CE" w:rsidRDefault="00306DB2" w:rsidP="00F52C46">
      <w:pPr>
        <w:pStyle w:val="ListParagraph"/>
        <w:widowControl/>
        <w:shd w:val="clear" w:color="auto" w:fill="FFFFFF"/>
        <w:suppressAutoHyphens w:val="0"/>
        <w:spacing w:after="200" w:line="276" w:lineRule="auto"/>
        <w:ind w:left="0"/>
        <w:contextualSpacing/>
        <w:rPr>
          <w:rFonts w:asciiTheme="minorHAnsi" w:hAnsiTheme="minorHAnsi" w:cstheme="minorHAnsi"/>
          <w:color w:val="000000"/>
          <w:sz w:val="22"/>
          <w:szCs w:val="22"/>
        </w:rPr>
      </w:pPr>
      <w:r w:rsidRPr="000850CE">
        <w:rPr>
          <w:rFonts w:asciiTheme="minorHAnsi" w:hAnsiTheme="minorHAnsi" w:cstheme="minorHAnsi"/>
          <w:b/>
          <w:color w:val="000000"/>
          <w:sz w:val="22"/>
          <w:szCs w:val="22"/>
        </w:rPr>
        <w:t>Environment:</w:t>
      </w:r>
      <w:r w:rsidRPr="000850CE">
        <w:rPr>
          <w:rFonts w:asciiTheme="minorHAnsi" w:hAnsiTheme="minorHAnsi" w:cstheme="minorHAnsi"/>
          <w:color w:val="000000"/>
          <w:sz w:val="22"/>
          <w:szCs w:val="22"/>
        </w:rPr>
        <w:t xml:space="preserve"> JAVA, JSP, Struts, JDBC, HTML, CSS, JavaScript</w:t>
      </w:r>
      <w:r w:rsidR="00502F99" w:rsidRPr="000850CE">
        <w:rPr>
          <w:rFonts w:asciiTheme="minorHAnsi" w:hAnsiTheme="minorHAnsi" w:cstheme="minorHAnsi"/>
          <w:color w:val="000000"/>
          <w:sz w:val="22"/>
          <w:szCs w:val="22"/>
        </w:rPr>
        <w:t>, Web Services, DB2,</w:t>
      </w:r>
      <w:r w:rsidRPr="000850CE">
        <w:rPr>
          <w:rFonts w:asciiTheme="minorHAnsi" w:hAnsiTheme="minorHAnsi" w:cstheme="minorHAnsi"/>
          <w:color w:val="000000"/>
          <w:sz w:val="22"/>
          <w:szCs w:val="22"/>
        </w:rPr>
        <w:t xml:space="preserve"> ANT, Log 4j, Linux and JUnit.</w:t>
      </w:r>
    </w:p>
    <w:p w:rsidR="00C74EC4" w:rsidRPr="000850CE" w:rsidRDefault="00C74EC4" w:rsidP="00F52C46">
      <w:pPr>
        <w:pStyle w:val="ListParagraph"/>
        <w:widowControl/>
        <w:shd w:val="clear" w:color="auto" w:fill="FFFFFF"/>
        <w:suppressAutoHyphens w:val="0"/>
        <w:spacing w:after="200" w:line="276" w:lineRule="auto"/>
        <w:ind w:left="0"/>
        <w:contextualSpacing/>
        <w:rPr>
          <w:rFonts w:asciiTheme="minorHAnsi" w:hAnsiTheme="minorHAnsi" w:cstheme="minorHAnsi"/>
          <w:color w:val="000000"/>
          <w:sz w:val="22"/>
          <w:szCs w:val="22"/>
        </w:rPr>
      </w:pPr>
      <w:r w:rsidRPr="000850CE">
        <w:rPr>
          <w:rFonts w:asciiTheme="minorHAnsi" w:hAnsiTheme="minorHAnsi" w:cstheme="minorHAnsi"/>
          <w:b/>
          <w:color w:val="000000"/>
          <w:sz w:val="22"/>
          <w:szCs w:val="22"/>
        </w:rPr>
        <w:t>EDUCATION:</w:t>
      </w:r>
    </w:p>
    <w:p w:rsidR="00C74EC4" w:rsidRPr="000850CE" w:rsidRDefault="00C74EC4">
      <w:pPr>
        <w:pStyle w:val="ListParagraph"/>
        <w:widowControl/>
        <w:shd w:val="clear" w:color="auto" w:fill="FFFFFF"/>
        <w:suppressAutoHyphens w:val="0"/>
        <w:spacing w:after="200" w:line="276" w:lineRule="auto"/>
        <w:ind w:left="360"/>
        <w:contextualSpacing/>
        <w:rPr>
          <w:rFonts w:asciiTheme="minorHAnsi" w:hAnsiTheme="minorHAnsi" w:cstheme="minorHAnsi"/>
          <w:color w:val="000000"/>
          <w:sz w:val="22"/>
          <w:szCs w:val="22"/>
        </w:rPr>
      </w:pPr>
      <w:r w:rsidRPr="000850CE">
        <w:rPr>
          <w:rFonts w:asciiTheme="minorHAnsi" w:hAnsiTheme="minorHAnsi" w:cstheme="minorHAnsi"/>
          <w:color w:val="000000"/>
          <w:sz w:val="22"/>
          <w:szCs w:val="22"/>
        </w:rPr>
        <w:t>Bachelor’s in Engineering, JNTU Kakinada, INDIA.</w:t>
      </w:r>
    </w:p>
    <w:p w:rsidR="00306DB2" w:rsidRPr="000850CE" w:rsidRDefault="00306DB2">
      <w:pPr>
        <w:rPr>
          <w:rFonts w:asciiTheme="minorHAnsi" w:hAnsiTheme="minorHAnsi" w:cstheme="minorHAnsi"/>
          <w:color w:val="000000"/>
          <w:sz w:val="22"/>
          <w:szCs w:val="22"/>
        </w:rPr>
      </w:pPr>
    </w:p>
    <w:sectPr w:rsidR="00306DB2" w:rsidRPr="000850CE" w:rsidSect="00AD015E">
      <w:headerReference w:type="default" r:id="rId9"/>
      <w:pgSz w:w="11850" w:h="16783"/>
      <w:pgMar w:top="720" w:right="720" w:bottom="720" w:left="720" w:header="708" w:footer="708" w:gutter="0"/>
      <w:cols w:space="720"/>
      <w:docGrid w:linePitch="28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600F" w:rsidRDefault="0004600F" w:rsidP="009240A6">
      <w:r>
        <w:separator/>
      </w:r>
    </w:p>
  </w:endnote>
  <w:endnote w:type="continuationSeparator" w:id="1">
    <w:p w:rsidR="0004600F" w:rsidRDefault="0004600F" w:rsidP="009240A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1"/>
    <w:family w:val="auto"/>
    <w:pitch w:val="default"/>
    <w:sig w:usb0="00000000" w:usb1="00000000" w:usb2="00000000" w:usb3="00000000" w:csb0="00040001" w:csb1="00000000"/>
  </w:font>
  <w:font w:name="Droid Sans Fallback">
    <w:altName w:val="Times New Roman"/>
    <w:charset w:val="01"/>
    <w:family w:val="auto"/>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icrosoft JhengHei">
    <w:panose1 w:val="020B0604030504040204"/>
    <w:charset w:val="88"/>
    <w:family w:val="swiss"/>
    <w:pitch w:val="variable"/>
    <w:sig w:usb0="00000087" w:usb1="288F4000" w:usb2="00000016" w:usb3="00000000" w:csb0="00100009"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600F" w:rsidRDefault="0004600F" w:rsidP="009240A6">
      <w:r>
        <w:separator/>
      </w:r>
    </w:p>
  </w:footnote>
  <w:footnote w:type="continuationSeparator" w:id="1">
    <w:p w:rsidR="0004600F" w:rsidRDefault="0004600F" w:rsidP="009240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0A6" w:rsidRDefault="009240A6">
    <w:pPr>
      <w:pStyle w:val="Header"/>
    </w:pPr>
  </w:p>
  <w:p w:rsidR="009240A6" w:rsidRDefault="009240A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100105E"/>
    <w:lvl w:ilvl="0">
      <w:numFmt w:val="bullet"/>
      <w:lvlText w:val="*"/>
      <w:lvlJc w:val="left"/>
    </w:lvl>
  </w:abstractNum>
  <w:abstractNum w:abstractNumId="1">
    <w:nsid w:val="00000003"/>
    <w:multiLevelType w:val="singleLevel"/>
    <w:tmpl w:val="00000003"/>
    <w:name w:val="WW8Num3"/>
    <w:lvl w:ilvl="0">
      <w:start w:val="1"/>
      <w:numFmt w:val="bullet"/>
      <w:lvlText w:val=""/>
      <w:lvlJc w:val="left"/>
      <w:pPr>
        <w:tabs>
          <w:tab w:val="num" w:pos="1080"/>
        </w:tabs>
        <w:ind w:left="1080" w:hanging="360"/>
      </w:pPr>
      <w:rPr>
        <w:rFonts w:ascii="Symbol" w:hAnsi="Symbol" w:cs="Symbol"/>
        <w:color w:val="000000"/>
        <w:sz w:val="20"/>
        <w:szCs w:val="24"/>
        <w:lang w:val="en-US"/>
      </w:rPr>
    </w:lvl>
  </w:abstractNum>
  <w:abstractNum w:abstractNumId="2">
    <w:nsid w:val="00000005"/>
    <w:multiLevelType w:val="multilevel"/>
    <w:tmpl w:val="00000005"/>
    <w:name w:val="WW8Num5"/>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rPr>
    </w:lvl>
    <w:lvl w:ilvl="8">
      <w:start w:val="1"/>
      <w:numFmt w:val="bullet"/>
      <w:lvlText w:val=""/>
      <w:lvlJc w:val="left"/>
      <w:pPr>
        <w:tabs>
          <w:tab w:val="num" w:pos="0"/>
        </w:tabs>
        <w:ind w:left="6120" w:hanging="360"/>
      </w:pPr>
      <w:rPr>
        <w:rFonts w:ascii="Wingdings" w:hAnsi="Wingdings"/>
      </w:rPr>
    </w:lvl>
  </w:abstractNum>
  <w:abstractNum w:abstractNumId="3">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A"/>
    <w:multiLevelType w:val="hybridMultilevel"/>
    <w:tmpl w:val="C51E9F9A"/>
    <w:lvl w:ilvl="0" w:tplc="74F085CC">
      <w:start w:val="1"/>
      <w:numFmt w:val="bullet"/>
      <w:lvlText w:val=""/>
      <w:lvlJc w:val="left"/>
      <w:pPr>
        <w:tabs>
          <w:tab w:val="num" w:pos="360"/>
        </w:tabs>
        <w:ind w:left="360" w:hanging="360"/>
      </w:pPr>
      <w:rPr>
        <w:rFonts w:ascii="Wingdings" w:hAnsi="Wingdings" w:hint="default"/>
      </w:rPr>
    </w:lvl>
    <w:lvl w:ilvl="1" w:tplc="04090003">
      <w:start w:val="1"/>
      <w:numFmt w:val="bullet"/>
      <w:lvlRestart w:val="0"/>
      <w:lvlText w:val="o"/>
      <w:lvlJc w:val="left"/>
      <w:pPr>
        <w:tabs>
          <w:tab w:val="num" w:pos="1440"/>
        </w:tabs>
        <w:ind w:left="1440" w:hanging="360"/>
      </w:pPr>
      <w:rPr>
        <w:rFonts w:ascii="Courier New" w:hAnsi="Courier New" w:hint="default"/>
      </w:rPr>
    </w:lvl>
    <w:lvl w:ilvl="2" w:tplc="04090005">
      <w:start w:val="1"/>
      <w:numFmt w:val="bullet"/>
      <w:lvlRestart w:val="0"/>
      <w:lvlText w:val=""/>
      <w:lvlJc w:val="left"/>
      <w:pPr>
        <w:tabs>
          <w:tab w:val="num" w:pos="2160"/>
        </w:tabs>
        <w:ind w:left="2160" w:hanging="360"/>
      </w:pPr>
      <w:rPr>
        <w:rFonts w:ascii="Wingdings" w:hAnsi="Wingdings" w:hint="default"/>
      </w:rPr>
    </w:lvl>
    <w:lvl w:ilvl="3" w:tplc="04090001">
      <w:start w:val="1"/>
      <w:numFmt w:val="bullet"/>
      <w:lvlRestart w:val="0"/>
      <w:lvlText w:val=""/>
      <w:lvlJc w:val="left"/>
      <w:pPr>
        <w:tabs>
          <w:tab w:val="num" w:pos="2880"/>
        </w:tabs>
        <w:ind w:left="2880" w:hanging="360"/>
      </w:pPr>
      <w:rPr>
        <w:rFonts w:ascii="Symbol" w:hAnsi="Symbol" w:hint="default"/>
      </w:rPr>
    </w:lvl>
    <w:lvl w:ilvl="4" w:tplc="04090003">
      <w:start w:val="1"/>
      <w:numFmt w:val="bullet"/>
      <w:lvlRestart w:val="0"/>
      <w:lvlText w:val="o"/>
      <w:lvlJc w:val="left"/>
      <w:pPr>
        <w:tabs>
          <w:tab w:val="num" w:pos="3600"/>
        </w:tabs>
        <w:ind w:left="3600" w:hanging="360"/>
      </w:pPr>
      <w:rPr>
        <w:rFonts w:ascii="Courier New" w:hAnsi="Courier New" w:hint="default"/>
      </w:rPr>
    </w:lvl>
    <w:lvl w:ilvl="5" w:tplc="04090005">
      <w:start w:val="1"/>
      <w:numFmt w:val="bullet"/>
      <w:lvlRestart w:val="0"/>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5">
    <w:nsid w:val="25684979"/>
    <w:multiLevelType w:val="hybridMultilevel"/>
    <w:tmpl w:val="B8F8868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nsid w:val="271C15AB"/>
    <w:multiLevelType w:val="multilevel"/>
    <w:tmpl w:val="271C15A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49BC7F1E"/>
    <w:multiLevelType w:val="hybridMultilevel"/>
    <w:tmpl w:val="244CD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DB7986"/>
    <w:multiLevelType w:val="multilevel"/>
    <w:tmpl w:val="4ADB79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58B73249"/>
    <w:multiLevelType w:val="multilevel"/>
    <w:tmpl w:val="58B73249"/>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6CC87938"/>
    <w:multiLevelType w:val="multilevel"/>
    <w:tmpl w:val="6CC87938"/>
    <w:lvl w:ilvl="0">
      <w:start w:val="1"/>
      <w:numFmt w:val="bullet"/>
      <w:pStyle w:val="ExperienceText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6DB33FA3"/>
    <w:multiLevelType w:val="multilevel"/>
    <w:tmpl w:val="6DB33FA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715B0409"/>
    <w:multiLevelType w:val="multilevel"/>
    <w:tmpl w:val="715B040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2"/>
  </w:num>
  <w:num w:numId="4">
    <w:abstractNumId w:val="6"/>
  </w:num>
  <w:num w:numId="5">
    <w:abstractNumId w:val="11"/>
  </w:num>
  <w:num w:numId="6">
    <w:abstractNumId w:val="3"/>
  </w:num>
  <w:num w:numId="7">
    <w:abstractNumId w:val="8"/>
  </w:num>
  <w:num w:numId="8">
    <w:abstractNumId w:val="0"/>
    <w:lvlOverride w:ilvl="0">
      <w:lvl w:ilvl="0">
        <w:numFmt w:val="bullet"/>
        <w:lvlText w:val=""/>
        <w:legacy w:legacy="1" w:legacySpace="0" w:legacyIndent="360"/>
        <w:lvlJc w:val="left"/>
        <w:rPr>
          <w:rFonts w:ascii="Symbol" w:hAnsi="Symbol" w:hint="default"/>
        </w:rPr>
      </w:lvl>
    </w:lvlOverride>
  </w:num>
  <w:num w:numId="9">
    <w:abstractNumId w:val="4"/>
  </w:num>
  <w:num w:numId="10">
    <w:abstractNumId w:val="7"/>
  </w:num>
  <w:num w:numId="11">
    <w:abstractNumId w:val="1"/>
  </w:num>
  <w:num w:numId="12">
    <w:abstractNumId w:val="2"/>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0"/>
  <w:drawingGridVerticalSpacing w:val="143"/>
  <w:displayHorizontalDrawingGridEvery w:val="0"/>
  <w:displayVerticalDrawingGridEvery w:val="2"/>
  <w:characterSpacingControl w:val="compressPunctuation"/>
  <w:doNotValidateAgainstSchema/>
  <w:doNotDemarcateInvalidXml/>
  <w:hdrShapeDefaults>
    <o:shapedefaults v:ext="edit" spidmax="8194"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124A0"/>
    <w:rsid w:val="0001527E"/>
    <w:rsid w:val="0002120D"/>
    <w:rsid w:val="0002759E"/>
    <w:rsid w:val="000332F5"/>
    <w:rsid w:val="00033F2D"/>
    <w:rsid w:val="00042298"/>
    <w:rsid w:val="0004600F"/>
    <w:rsid w:val="00070527"/>
    <w:rsid w:val="0007483A"/>
    <w:rsid w:val="0008064C"/>
    <w:rsid w:val="000850CE"/>
    <w:rsid w:val="000911DD"/>
    <w:rsid w:val="000A08DB"/>
    <w:rsid w:val="000B58DF"/>
    <w:rsid w:val="000C709C"/>
    <w:rsid w:val="000D1DC4"/>
    <w:rsid w:val="000D4733"/>
    <w:rsid w:val="000D497F"/>
    <w:rsid w:val="000D578B"/>
    <w:rsid w:val="000D7E73"/>
    <w:rsid w:val="000E5ED4"/>
    <w:rsid w:val="000E6E24"/>
    <w:rsid w:val="000E77D2"/>
    <w:rsid w:val="000E7E71"/>
    <w:rsid w:val="000F6DFA"/>
    <w:rsid w:val="000F7E06"/>
    <w:rsid w:val="00101651"/>
    <w:rsid w:val="001213BD"/>
    <w:rsid w:val="0012252A"/>
    <w:rsid w:val="00123AF0"/>
    <w:rsid w:val="00127D37"/>
    <w:rsid w:val="00132BF4"/>
    <w:rsid w:val="00133176"/>
    <w:rsid w:val="00133F13"/>
    <w:rsid w:val="001350A7"/>
    <w:rsid w:val="00141975"/>
    <w:rsid w:val="00145293"/>
    <w:rsid w:val="001505A7"/>
    <w:rsid w:val="00151622"/>
    <w:rsid w:val="00151BB1"/>
    <w:rsid w:val="00151DDE"/>
    <w:rsid w:val="0015579D"/>
    <w:rsid w:val="00157BC7"/>
    <w:rsid w:val="001708CA"/>
    <w:rsid w:val="00172A27"/>
    <w:rsid w:val="00173B26"/>
    <w:rsid w:val="001777CA"/>
    <w:rsid w:val="001846BD"/>
    <w:rsid w:val="0019205D"/>
    <w:rsid w:val="00193613"/>
    <w:rsid w:val="001C579F"/>
    <w:rsid w:val="001C5998"/>
    <w:rsid w:val="001D17CD"/>
    <w:rsid w:val="001D4D38"/>
    <w:rsid w:val="001E147F"/>
    <w:rsid w:val="001E2D0C"/>
    <w:rsid w:val="001E4553"/>
    <w:rsid w:val="001E7342"/>
    <w:rsid w:val="001F1D7A"/>
    <w:rsid w:val="001F446C"/>
    <w:rsid w:val="001F4ADE"/>
    <w:rsid w:val="0022723B"/>
    <w:rsid w:val="00236BDA"/>
    <w:rsid w:val="00240537"/>
    <w:rsid w:val="00240FB2"/>
    <w:rsid w:val="002418F7"/>
    <w:rsid w:val="0024320E"/>
    <w:rsid w:val="00246B55"/>
    <w:rsid w:val="00253DC1"/>
    <w:rsid w:val="00256521"/>
    <w:rsid w:val="002630D1"/>
    <w:rsid w:val="002642CE"/>
    <w:rsid w:val="0026778E"/>
    <w:rsid w:val="002833D0"/>
    <w:rsid w:val="0028514F"/>
    <w:rsid w:val="00286F11"/>
    <w:rsid w:val="002B0528"/>
    <w:rsid w:val="002B4262"/>
    <w:rsid w:val="002E210C"/>
    <w:rsid w:val="002F2E74"/>
    <w:rsid w:val="002F3B1B"/>
    <w:rsid w:val="002F5C05"/>
    <w:rsid w:val="003044FA"/>
    <w:rsid w:val="00306DB2"/>
    <w:rsid w:val="0031001E"/>
    <w:rsid w:val="00325624"/>
    <w:rsid w:val="00330373"/>
    <w:rsid w:val="003424DF"/>
    <w:rsid w:val="0035418A"/>
    <w:rsid w:val="003626A1"/>
    <w:rsid w:val="003627BA"/>
    <w:rsid w:val="003670E5"/>
    <w:rsid w:val="003713C2"/>
    <w:rsid w:val="00390D80"/>
    <w:rsid w:val="003A29D1"/>
    <w:rsid w:val="003B4FB7"/>
    <w:rsid w:val="003C3029"/>
    <w:rsid w:val="003C4DA3"/>
    <w:rsid w:val="003D2B25"/>
    <w:rsid w:val="003E000C"/>
    <w:rsid w:val="003E33D6"/>
    <w:rsid w:val="003F13E9"/>
    <w:rsid w:val="003F30B4"/>
    <w:rsid w:val="003F3AAC"/>
    <w:rsid w:val="00404F13"/>
    <w:rsid w:val="00414067"/>
    <w:rsid w:val="00421936"/>
    <w:rsid w:val="004316CA"/>
    <w:rsid w:val="0043378F"/>
    <w:rsid w:val="00440CB2"/>
    <w:rsid w:val="0044210F"/>
    <w:rsid w:val="00444BA0"/>
    <w:rsid w:val="00447409"/>
    <w:rsid w:val="004529C2"/>
    <w:rsid w:val="00464780"/>
    <w:rsid w:val="00466341"/>
    <w:rsid w:val="004711D7"/>
    <w:rsid w:val="00475AC6"/>
    <w:rsid w:val="00480612"/>
    <w:rsid w:val="004838E9"/>
    <w:rsid w:val="004860CF"/>
    <w:rsid w:val="004868A5"/>
    <w:rsid w:val="0048728B"/>
    <w:rsid w:val="004910CC"/>
    <w:rsid w:val="0049576C"/>
    <w:rsid w:val="00496F3D"/>
    <w:rsid w:val="004A45B9"/>
    <w:rsid w:val="004B786F"/>
    <w:rsid w:val="004C3C54"/>
    <w:rsid w:val="004C5C8B"/>
    <w:rsid w:val="004D28E3"/>
    <w:rsid w:val="004D6FFA"/>
    <w:rsid w:val="00502F99"/>
    <w:rsid w:val="00515463"/>
    <w:rsid w:val="005255A2"/>
    <w:rsid w:val="00534B58"/>
    <w:rsid w:val="005402DF"/>
    <w:rsid w:val="005549A4"/>
    <w:rsid w:val="005654FE"/>
    <w:rsid w:val="00571BBE"/>
    <w:rsid w:val="005901E9"/>
    <w:rsid w:val="00592371"/>
    <w:rsid w:val="00592F4D"/>
    <w:rsid w:val="005955A5"/>
    <w:rsid w:val="005A256B"/>
    <w:rsid w:val="005A41D8"/>
    <w:rsid w:val="005A45AD"/>
    <w:rsid w:val="005A5B63"/>
    <w:rsid w:val="005A668B"/>
    <w:rsid w:val="005B1F9D"/>
    <w:rsid w:val="005C0429"/>
    <w:rsid w:val="005C2325"/>
    <w:rsid w:val="005C4C85"/>
    <w:rsid w:val="005C6B6F"/>
    <w:rsid w:val="005D05CB"/>
    <w:rsid w:val="005D58F0"/>
    <w:rsid w:val="005E5CE2"/>
    <w:rsid w:val="00605462"/>
    <w:rsid w:val="00606334"/>
    <w:rsid w:val="00613A3F"/>
    <w:rsid w:val="00613E0C"/>
    <w:rsid w:val="00613E2E"/>
    <w:rsid w:val="00620DE7"/>
    <w:rsid w:val="00636AE3"/>
    <w:rsid w:val="006476A3"/>
    <w:rsid w:val="00663EFF"/>
    <w:rsid w:val="00664029"/>
    <w:rsid w:val="00665930"/>
    <w:rsid w:val="00670227"/>
    <w:rsid w:val="0067392D"/>
    <w:rsid w:val="00675905"/>
    <w:rsid w:val="00687E30"/>
    <w:rsid w:val="006A01D7"/>
    <w:rsid w:val="006A485D"/>
    <w:rsid w:val="006B2A5B"/>
    <w:rsid w:val="006B3289"/>
    <w:rsid w:val="006B4013"/>
    <w:rsid w:val="006B48A0"/>
    <w:rsid w:val="006C51A6"/>
    <w:rsid w:val="006D464F"/>
    <w:rsid w:val="006D5049"/>
    <w:rsid w:val="006E2033"/>
    <w:rsid w:val="006F086A"/>
    <w:rsid w:val="006F3878"/>
    <w:rsid w:val="00701405"/>
    <w:rsid w:val="00711C51"/>
    <w:rsid w:val="00712640"/>
    <w:rsid w:val="0071588C"/>
    <w:rsid w:val="007222F8"/>
    <w:rsid w:val="00726B9D"/>
    <w:rsid w:val="00736FDF"/>
    <w:rsid w:val="00745AEF"/>
    <w:rsid w:val="00751535"/>
    <w:rsid w:val="007600FC"/>
    <w:rsid w:val="00766D79"/>
    <w:rsid w:val="0077109B"/>
    <w:rsid w:val="007746BC"/>
    <w:rsid w:val="00774837"/>
    <w:rsid w:val="007750E2"/>
    <w:rsid w:val="00781D66"/>
    <w:rsid w:val="007911DB"/>
    <w:rsid w:val="0079488E"/>
    <w:rsid w:val="00795A04"/>
    <w:rsid w:val="00797CB7"/>
    <w:rsid w:val="00797D24"/>
    <w:rsid w:val="007A36E6"/>
    <w:rsid w:val="007B5E75"/>
    <w:rsid w:val="007B6A72"/>
    <w:rsid w:val="007D28C0"/>
    <w:rsid w:val="007E3842"/>
    <w:rsid w:val="007E45FA"/>
    <w:rsid w:val="007F2D0F"/>
    <w:rsid w:val="007F663B"/>
    <w:rsid w:val="00811F77"/>
    <w:rsid w:val="00821AB4"/>
    <w:rsid w:val="008366AB"/>
    <w:rsid w:val="00842007"/>
    <w:rsid w:val="00846ED4"/>
    <w:rsid w:val="008472AC"/>
    <w:rsid w:val="008513C2"/>
    <w:rsid w:val="00860727"/>
    <w:rsid w:val="00862085"/>
    <w:rsid w:val="00863AAE"/>
    <w:rsid w:val="008750EA"/>
    <w:rsid w:val="00876A19"/>
    <w:rsid w:val="008A04E9"/>
    <w:rsid w:val="008A064E"/>
    <w:rsid w:val="008A1DC9"/>
    <w:rsid w:val="008A7C84"/>
    <w:rsid w:val="008C40D6"/>
    <w:rsid w:val="008E1B70"/>
    <w:rsid w:val="008E20E5"/>
    <w:rsid w:val="008E53D9"/>
    <w:rsid w:val="008E5BAE"/>
    <w:rsid w:val="008E5EDB"/>
    <w:rsid w:val="00904222"/>
    <w:rsid w:val="009240A6"/>
    <w:rsid w:val="00924CF1"/>
    <w:rsid w:val="009502E4"/>
    <w:rsid w:val="00955B40"/>
    <w:rsid w:val="00966470"/>
    <w:rsid w:val="00975B01"/>
    <w:rsid w:val="00975DCB"/>
    <w:rsid w:val="0098017A"/>
    <w:rsid w:val="00984688"/>
    <w:rsid w:val="00990B1E"/>
    <w:rsid w:val="009966EB"/>
    <w:rsid w:val="009C40ED"/>
    <w:rsid w:val="009C4818"/>
    <w:rsid w:val="009C5E06"/>
    <w:rsid w:val="009E0C65"/>
    <w:rsid w:val="009E0EB0"/>
    <w:rsid w:val="009F422E"/>
    <w:rsid w:val="00A05BD4"/>
    <w:rsid w:val="00A14CAB"/>
    <w:rsid w:val="00A17149"/>
    <w:rsid w:val="00A30428"/>
    <w:rsid w:val="00A41232"/>
    <w:rsid w:val="00A52E83"/>
    <w:rsid w:val="00A5629E"/>
    <w:rsid w:val="00A6754D"/>
    <w:rsid w:val="00A831E3"/>
    <w:rsid w:val="00A93A29"/>
    <w:rsid w:val="00AA3A91"/>
    <w:rsid w:val="00AA41A4"/>
    <w:rsid w:val="00AB6C0B"/>
    <w:rsid w:val="00AC0E8B"/>
    <w:rsid w:val="00AC28CB"/>
    <w:rsid w:val="00AC780D"/>
    <w:rsid w:val="00AD015E"/>
    <w:rsid w:val="00AD2457"/>
    <w:rsid w:val="00AD764A"/>
    <w:rsid w:val="00AE5EBD"/>
    <w:rsid w:val="00AE7234"/>
    <w:rsid w:val="00AF4CB2"/>
    <w:rsid w:val="00AF5D89"/>
    <w:rsid w:val="00B00733"/>
    <w:rsid w:val="00B03825"/>
    <w:rsid w:val="00B06614"/>
    <w:rsid w:val="00B16555"/>
    <w:rsid w:val="00B168B0"/>
    <w:rsid w:val="00B22DE1"/>
    <w:rsid w:val="00B35F84"/>
    <w:rsid w:val="00B378B6"/>
    <w:rsid w:val="00B52553"/>
    <w:rsid w:val="00B537EB"/>
    <w:rsid w:val="00B53A41"/>
    <w:rsid w:val="00B73F4C"/>
    <w:rsid w:val="00B83972"/>
    <w:rsid w:val="00B8661E"/>
    <w:rsid w:val="00BA56C8"/>
    <w:rsid w:val="00BB1D6A"/>
    <w:rsid w:val="00BC1716"/>
    <w:rsid w:val="00BC2C5F"/>
    <w:rsid w:val="00BD226D"/>
    <w:rsid w:val="00BD42D9"/>
    <w:rsid w:val="00BD4A20"/>
    <w:rsid w:val="00BD5324"/>
    <w:rsid w:val="00BE0DD3"/>
    <w:rsid w:val="00BE413F"/>
    <w:rsid w:val="00BF1D73"/>
    <w:rsid w:val="00C0151F"/>
    <w:rsid w:val="00C116FF"/>
    <w:rsid w:val="00C1286B"/>
    <w:rsid w:val="00C12C54"/>
    <w:rsid w:val="00C31A47"/>
    <w:rsid w:val="00C35275"/>
    <w:rsid w:val="00C42B7B"/>
    <w:rsid w:val="00C521A2"/>
    <w:rsid w:val="00C577AB"/>
    <w:rsid w:val="00C675F1"/>
    <w:rsid w:val="00C74EC4"/>
    <w:rsid w:val="00C76CB0"/>
    <w:rsid w:val="00C862D5"/>
    <w:rsid w:val="00C97AAE"/>
    <w:rsid w:val="00CA1B51"/>
    <w:rsid w:val="00CA35E9"/>
    <w:rsid w:val="00CC445D"/>
    <w:rsid w:val="00CC792B"/>
    <w:rsid w:val="00CE0ED6"/>
    <w:rsid w:val="00CE532C"/>
    <w:rsid w:val="00CF1258"/>
    <w:rsid w:val="00CF6B73"/>
    <w:rsid w:val="00D022A1"/>
    <w:rsid w:val="00D108F8"/>
    <w:rsid w:val="00D119DE"/>
    <w:rsid w:val="00D22732"/>
    <w:rsid w:val="00D3031C"/>
    <w:rsid w:val="00D42F22"/>
    <w:rsid w:val="00D44958"/>
    <w:rsid w:val="00D474F8"/>
    <w:rsid w:val="00D60873"/>
    <w:rsid w:val="00D60F8E"/>
    <w:rsid w:val="00D715B0"/>
    <w:rsid w:val="00D9511C"/>
    <w:rsid w:val="00DA3398"/>
    <w:rsid w:val="00DB4087"/>
    <w:rsid w:val="00DC01DC"/>
    <w:rsid w:val="00DD2020"/>
    <w:rsid w:val="00DD2350"/>
    <w:rsid w:val="00DD335F"/>
    <w:rsid w:val="00DF1A91"/>
    <w:rsid w:val="00E17F5D"/>
    <w:rsid w:val="00E31343"/>
    <w:rsid w:val="00E36E4D"/>
    <w:rsid w:val="00E4491D"/>
    <w:rsid w:val="00E45AA7"/>
    <w:rsid w:val="00E54B3B"/>
    <w:rsid w:val="00E5798F"/>
    <w:rsid w:val="00E66028"/>
    <w:rsid w:val="00E81196"/>
    <w:rsid w:val="00E87829"/>
    <w:rsid w:val="00E91AD9"/>
    <w:rsid w:val="00E94CEB"/>
    <w:rsid w:val="00E95039"/>
    <w:rsid w:val="00EA0C71"/>
    <w:rsid w:val="00EA5639"/>
    <w:rsid w:val="00EA58BB"/>
    <w:rsid w:val="00EC2FAB"/>
    <w:rsid w:val="00EC54E9"/>
    <w:rsid w:val="00ED12E3"/>
    <w:rsid w:val="00EE28D2"/>
    <w:rsid w:val="00EE4912"/>
    <w:rsid w:val="00EE5F23"/>
    <w:rsid w:val="00EF03BA"/>
    <w:rsid w:val="00EF1B35"/>
    <w:rsid w:val="00F011BE"/>
    <w:rsid w:val="00F041A9"/>
    <w:rsid w:val="00F05C9C"/>
    <w:rsid w:val="00F135A3"/>
    <w:rsid w:val="00F1729E"/>
    <w:rsid w:val="00F30139"/>
    <w:rsid w:val="00F32AF7"/>
    <w:rsid w:val="00F4411B"/>
    <w:rsid w:val="00F44E73"/>
    <w:rsid w:val="00F4572B"/>
    <w:rsid w:val="00F45CCE"/>
    <w:rsid w:val="00F52C46"/>
    <w:rsid w:val="00F55007"/>
    <w:rsid w:val="00F62A02"/>
    <w:rsid w:val="00F701FF"/>
    <w:rsid w:val="00F740A5"/>
    <w:rsid w:val="00F76554"/>
    <w:rsid w:val="00F80EBE"/>
    <w:rsid w:val="00F826EC"/>
    <w:rsid w:val="00F828D1"/>
    <w:rsid w:val="00F848B4"/>
    <w:rsid w:val="00F84B2C"/>
    <w:rsid w:val="00F84D82"/>
    <w:rsid w:val="00F92B2B"/>
    <w:rsid w:val="00F95480"/>
    <w:rsid w:val="00F966E0"/>
    <w:rsid w:val="00F97115"/>
    <w:rsid w:val="00FB2EB6"/>
    <w:rsid w:val="00FB3974"/>
    <w:rsid w:val="00FB4A6A"/>
    <w:rsid w:val="00FC191B"/>
    <w:rsid w:val="00FD1948"/>
    <w:rsid w:val="00FE56C8"/>
    <w:rsid w:val="00FE7E76"/>
    <w:rsid w:val="00FF2EC2"/>
    <w:rsid w:val="00FF7B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header" w:uiPriority="99"/>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Body Text" w:uiPriority="99"/>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5293"/>
    <w:pPr>
      <w:widowControl w:val="0"/>
    </w:pPr>
    <w:rPr>
      <w:kern w:val="2"/>
      <w:sz w:val="24"/>
      <w:lang w:eastAsia="zh-CN"/>
    </w:rPr>
  </w:style>
  <w:style w:type="paragraph" w:styleId="Heading1">
    <w:name w:val="heading 1"/>
    <w:basedOn w:val="Normal"/>
    <w:next w:val="Normal"/>
    <w:qFormat/>
    <w:rsid w:val="00145293"/>
    <w:pPr>
      <w:keepNext/>
      <w:keepLines/>
      <w:spacing w:before="240" w:after="60"/>
      <w:outlineLvl w:val="0"/>
    </w:pPr>
    <w:rPr>
      <w:rFonts w:ascii="Arial" w:hAnsi="Arial"/>
      <w:b/>
      <w:kern w:val="44"/>
      <w:sz w:val="32"/>
    </w:rPr>
  </w:style>
  <w:style w:type="paragraph" w:styleId="Heading2">
    <w:name w:val="heading 2"/>
    <w:basedOn w:val="Normal"/>
    <w:next w:val="Normal"/>
    <w:qFormat/>
    <w:rsid w:val="00145293"/>
    <w:pPr>
      <w:keepNext/>
      <w:keepLines/>
      <w:spacing w:before="240" w:after="60"/>
      <w:outlineLvl w:val="1"/>
    </w:pPr>
    <w:rPr>
      <w:rFonts w:ascii="Arial" w:hAnsi="Arial"/>
      <w:b/>
      <w:i/>
      <w:sz w:val="28"/>
    </w:rPr>
  </w:style>
  <w:style w:type="paragraph" w:styleId="Heading3">
    <w:name w:val="heading 3"/>
    <w:basedOn w:val="Normal"/>
    <w:next w:val="Normal"/>
    <w:qFormat/>
    <w:rsid w:val="00145293"/>
    <w:pPr>
      <w:keepNext/>
      <w:keepLines/>
      <w:spacing w:before="240" w:after="60"/>
      <w:outlineLvl w:val="2"/>
    </w:pPr>
    <w:rPr>
      <w:rFonts w:ascii="Arial" w:hAnsi="Arial"/>
      <w:b/>
      <w:sz w:val="26"/>
    </w:rPr>
  </w:style>
  <w:style w:type="paragraph" w:styleId="Heading4">
    <w:name w:val="heading 4"/>
    <w:basedOn w:val="Normal"/>
    <w:next w:val="Normal"/>
    <w:qFormat/>
    <w:rsid w:val="00145293"/>
    <w:pPr>
      <w:keepNext/>
      <w:keepLines/>
      <w:spacing w:before="240" w:after="60"/>
      <w:outlineLvl w:val="3"/>
    </w:pPr>
    <w:rPr>
      <w:b/>
      <w:sz w:val="28"/>
    </w:rPr>
  </w:style>
  <w:style w:type="paragraph" w:styleId="Heading5">
    <w:name w:val="heading 5"/>
    <w:basedOn w:val="Normal"/>
    <w:next w:val="Normal"/>
    <w:qFormat/>
    <w:rsid w:val="00145293"/>
    <w:pPr>
      <w:keepNext/>
      <w:keepLines/>
      <w:spacing w:before="240" w:after="60"/>
      <w:outlineLvl w:val="4"/>
    </w:pPr>
    <w:rPr>
      <w:b/>
      <w:i/>
      <w:sz w:val="26"/>
    </w:rPr>
  </w:style>
  <w:style w:type="paragraph" w:styleId="Heading6">
    <w:name w:val="heading 6"/>
    <w:basedOn w:val="Normal"/>
    <w:next w:val="Normal"/>
    <w:qFormat/>
    <w:rsid w:val="00145293"/>
    <w:pPr>
      <w:keepNext/>
      <w:keepLines/>
      <w:spacing w:before="240" w:after="60"/>
      <w:outlineLvl w:val="5"/>
    </w:pPr>
    <w:rPr>
      <w:b/>
      <w:sz w:val="22"/>
    </w:rPr>
  </w:style>
  <w:style w:type="paragraph" w:styleId="Heading7">
    <w:name w:val="heading 7"/>
    <w:basedOn w:val="Normal"/>
    <w:next w:val="Normal"/>
    <w:qFormat/>
    <w:rsid w:val="00145293"/>
    <w:pPr>
      <w:keepNext/>
      <w:keepLines/>
      <w:spacing w:before="240" w:after="60"/>
      <w:outlineLvl w:val="6"/>
    </w:pPr>
  </w:style>
  <w:style w:type="paragraph" w:styleId="Heading8">
    <w:name w:val="heading 8"/>
    <w:basedOn w:val="Normal"/>
    <w:next w:val="Normal"/>
    <w:qFormat/>
    <w:rsid w:val="00145293"/>
    <w:pPr>
      <w:keepNext/>
      <w:keepLines/>
      <w:spacing w:before="240" w:after="60"/>
      <w:outlineLvl w:val="7"/>
    </w:pPr>
    <w:rPr>
      <w:i/>
    </w:rPr>
  </w:style>
  <w:style w:type="paragraph" w:styleId="Heading9">
    <w:name w:val="heading 9"/>
    <w:basedOn w:val="Normal"/>
    <w:next w:val="Normal"/>
    <w:qFormat/>
    <w:rsid w:val="00145293"/>
    <w:pPr>
      <w:keepNext/>
      <w:keepLines/>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rsid w:val="00145293"/>
  </w:style>
  <w:style w:type="character" w:customStyle="1" w:styleId="apple-style-span">
    <w:name w:val="apple-style-span"/>
    <w:basedOn w:val="DefaultParagraphFont"/>
    <w:rsid w:val="00145293"/>
  </w:style>
  <w:style w:type="character" w:customStyle="1" w:styleId="body0020textchar">
    <w:name w:val="body_0020text__char"/>
    <w:basedOn w:val="DefaultParagraphFont"/>
    <w:rsid w:val="00145293"/>
  </w:style>
  <w:style w:type="character" w:customStyle="1" w:styleId="apple-converted-space">
    <w:name w:val="apple-converted-space"/>
    <w:basedOn w:val="DefaultParagraphFont"/>
    <w:rsid w:val="00145293"/>
  </w:style>
  <w:style w:type="paragraph" w:styleId="Header">
    <w:name w:val="header"/>
    <w:basedOn w:val="Normal"/>
    <w:link w:val="HeaderChar"/>
    <w:uiPriority w:val="99"/>
    <w:rsid w:val="00145293"/>
    <w:pPr>
      <w:tabs>
        <w:tab w:val="center" w:pos="4153"/>
        <w:tab w:val="right" w:pos="8306"/>
      </w:tabs>
      <w:snapToGrid w:val="0"/>
    </w:pPr>
    <w:rPr>
      <w:sz w:val="18"/>
      <w:szCs w:val="18"/>
    </w:rPr>
  </w:style>
  <w:style w:type="paragraph" w:styleId="Footer">
    <w:name w:val="footer"/>
    <w:basedOn w:val="Normal"/>
    <w:rsid w:val="00145293"/>
    <w:pPr>
      <w:tabs>
        <w:tab w:val="center" w:pos="4153"/>
        <w:tab w:val="right" w:pos="8306"/>
      </w:tabs>
      <w:snapToGrid w:val="0"/>
    </w:pPr>
    <w:rPr>
      <w:sz w:val="18"/>
      <w:szCs w:val="18"/>
    </w:rPr>
  </w:style>
  <w:style w:type="paragraph" w:customStyle="1" w:styleId="SectionTitle">
    <w:name w:val="Section Title"/>
    <w:basedOn w:val="Normal"/>
    <w:qFormat/>
    <w:rsid w:val="00145293"/>
    <w:rPr>
      <w:rFonts w:ascii="Cambria" w:eastAsia="Calibri" w:hAnsi="Cambria"/>
      <w:b/>
      <w:sz w:val="26"/>
    </w:rPr>
  </w:style>
  <w:style w:type="paragraph" w:styleId="ListParagraph">
    <w:name w:val="List Paragraph"/>
    <w:basedOn w:val="Normal"/>
    <w:link w:val="ListParagraphChar"/>
    <w:uiPriority w:val="34"/>
    <w:qFormat/>
    <w:rsid w:val="00145293"/>
    <w:pPr>
      <w:suppressAutoHyphens/>
      <w:ind w:left="720"/>
    </w:pPr>
    <w:rPr>
      <w:rFonts w:ascii="Liberation Serif" w:eastAsia="Droid Sans Fallback" w:hAnsi="Liberation Serif"/>
      <w:kern w:val="1"/>
      <w:szCs w:val="24"/>
    </w:rPr>
  </w:style>
  <w:style w:type="paragraph" w:customStyle="1" w:styleId="ExperienceTextBullet">
    <w:name w:val="Experience Text Bullet"/>
    <w:rsid w:val="00145293"/>
    <w:pPr>
      <w:numPr>
        <w:numId w:val="1"/>
      </w:numPr>
      <w:tabs>
        <w:tab w:val="left" w:pos="720"/>
        <w:tab w:val="left" w:pos="2520"/>
      </w:tabs>
      <w:suppressAutoHyphens/>
      <w:ind w:left="1080" w:firstLine="0"/>
    </w:pPr>
    <w:rPr>
      <w:rFonts w:ascii="Tahoma" w:eastAsia="Times New Roman" w:hAnsi="Tahoma" w:cs="Tahoma"/>
      <w:kern w:val="1"/>
      <w:szCs w:val="24"/>
      <w:lang w:eastAsia="zh-CN"/>
    </w:rPr>
  </w:style>
  <w:style w:type="paragraph" w:styleId="BodyText">
    <w:name w:val="Body Text"/>
    <w:basedOn w:val="Normal"/>
    <w:link w:val="BodyTextChar"/>
    <w:uiPriority w:val="99"/>
    <w:unhideWhenUsed/>
    <w:rsid w:val="00955B40"/>
    <w:pPr>
      <w:widowControl/>
      <w:suppressAutoHyphens/>
      <w:spacing w:after="120"/>
    </w:pPr>
    <w:rPr>
      <w:rFonts w:eastAsia="Times New Roman"/>
      <w:kern w:val="0"/>
      <w:szCs w:val="24"/>
      <w:lang w:eastAsia="ar-SA"/>
    </w:rPr>
  </w:style>
  <w:style w:type="character" w:customStyle="1" w:styleId="BodyTextChar">
    <w:name w:val="Body Text Char"/>
    <w:link w:val="BodyText"/>
    <w:uiPriority w:val="99"/>
    <w:rsid w:val="00955B40"/>
    <w:rPr>
      <w:rFonts w:eastAsia="Times New Roman"/>
      <w:sz w:val="24"/>
      <w:szCs w:val="24"/>
      <w:lang w:eastAsia="ar-SA"/>
    </w:rPr>
  </w:style>
  <w:style w:type="character" w:customStyle="1" w:styleId="HeaderChar">
    <w:name w:val="Header Char"/>
    <w:link w:val="Header"/>
    <w:uiPriority w:val="99"/>
    <w:rsid w:val="009240A6"/>
    <w:rPr>
      <w:kern w:val="2"/>
      <w:sz w:val="18"/>
      <w:szCs w:val="18"/>
      <w:lang w:eastAsia="zh-CN"/>
    </w:rPr>
  </w:style>
  <w:style w:type="paragraph" w:customStyle="1" w:styleId="TEXT">
    <w:name w:val="TEXT"/>
    <w:basedOn w:val="Normal"/>
    <w:rsid w:val="00BD42D9"/>
    <w:pPr>
      <w:widowControl/>
      <w:tabs>
        <w:tab w:val="left" w:pos="0"/>
        <w:tab w:val="left" w:pos="720"/>
      </w:tabs>
      <w:suppressAutoHyphens/>
      <w:overflowPunct w:val="0"/>
      <w:autoSpaceDE w:val="0"/>
      <w:spacing w:after="60"/>
      <w:ind w:left="720" w:hanging="360"/>
      <w:jc w:val="both"/>
      <w:textAlignment w:val="baseline"/>
    </w:pPr>
    <w:rPr>
      <w:rFonts w:ascii="Arial" w:eastAsia="Times New Roman" w:hAnsi="Arial" w:cs="Arial"/>
      <w:b/>
      <w:kern w:val="0"/>
      <w:sz w:val="20"/>
      <w:lang w:eastAsia="ar-SA"/>
    </w:rPr>
  </w:style>
  <w:style w:type="character" w:customStyle="1" w:styleId="ListParagraphChar">
    <w:name w:val="List Paragraph Char"/>
    <w:link w:val="ListParagraph"/>
    <w:uiPriority w:val="34"/>
    <w:rsid w:val="0019205D"/>
    <w:rPr>
      <w:rFonts w:ascii="Liberation Serif" w:eastAsia="Droid Sans Fallback" w:hAnsi="Liberation Serif"/>
      <w:kern w:val="1"/>
      <w:sz w:val="24"/>
      <w:szCs w:val="24"/>
      <w:lang w:eastAsia="zh-CN"/>
    </w:rPr>
  </w:style>
  <w:style w:type="paragraph" w:customStyle="1" w:styleId="m-7229456345111917379c1">
    <w:name w:val="m_-7229456345111917379c1"/>
    <w:basedOn w:val="Normal"/>
    <w:rsid w:val="00D3031C"/>
    <w:pPr>
      <w:widowControl/>
      <w:spacing w:before="100" w:beforeAutospacing="1" w:after="100" w:afterAutospacing="1"/>
    </w:pPr>
    <w:rPr>
      <w:rFonts w:eastAsia="Times New Roman"/>
      <w:kern w:val="0"/>
      <w:szCs w:val="24"/>
      <w:lang w:eastAsia="en-US"/>
    </w:rPr>
  </w:style>
  <w:style w:type="paragraph" w:customStyle="1" w:styleId="m-7229456345111917379msonospacing">
    <w:name w:val="m_-7229456345111917379msonospacing"/>
    <w:basedOn w:val="Normal"/>
    <w:rsid w:val="00D3031C"/>
    <w:pPr>
      <w:widowControl/>
      <w:spacing w:before="100" w:beforeAutospacing="1" w:after="100" w:afterAutospacing="1"/>
    </w:pPr>
    <w:rPr>
      <w:rFonts w:eastAsia="Times New Roman"/>
      <w:kern w:val="0"/>
      <w:szCs w:val="24"/>
      <w:lang w:eastAsia="en-US"/>
    </w:rPr>
  </w:style>
  <w:style w:type="character" w:styleId="Hyperlink">
    <w:name w:val="Hyperlink"/>
    <w:basedOn w:val="DefaultParagraphFont"/>
    <w:rsid w:val="006063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25567787">
      <w:bodyDiv w:val="1"/>
      <w:marLeft w:val="0"/>
      <w:marRight w:val="0"/>
      <w:marTop w:val="0"/>
      <w:marBottom w:val="0"/>
      <w:divBdr>
        <w:top w:val="none" w:sz="0" w:space="0" w:color="auto"/>
        <w:left w:val="none" w:sz="0" w:space="0" w:color="auto"/>
        <w:bottom w:val="none" w:sz="0" w:space="0" w:color="auto"/>
        <w:right w:val="none" w:sz="0" w:space="0" w:color="auto"/>
      </w:divBdr>
    </w:div>
    <w:div w:id="212168525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mailto:kanilj890@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803F4-0636-41B0-ACF5-7127B2A2F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4529</Words>
  <Characters>25816</Characters>
  <Application>Microsoft Office Word</Application>
  <DocSecurity>0</DocSecurity>
  <PresentationFormat/>
  <Lines>215</Lines>
  <Paragraphs>60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Hemanth Nimmani</dc:creator>
  <cp:lastModifiedBy>shashank</cp:lastModifiedBy>
  <cp:revision>2</cp:revision>
  <dcterms:created xsi:type="dcterms:W3CDTF">2017-09-11T16:00:00Z</dcterms:created>
  <dcterms:modified xsi:type="dcterms:W3CDTF">2017-09-11T16:00:00Z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