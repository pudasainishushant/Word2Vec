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F1C" w:rsidRPr="00CE6476" w:rsidRDefault="00EF2F1C">
      <w:pPr>
        <w:widowControl w:val="0"/>
        <w:autoSpaceDE w:val="0"/>
        <w:autoSpaceDN w:val="0"/>
        <w:adjustRightInd w:val="0"/>
        <w:spacing w:after="0" w:line="240" w:lineRule="auto"/>
        <w:jc w:val="both"/>
        <w:rPr>
          <w:rFonts w:cstheme="minorHAnsi"/>
          <w:b/>
          <w:bCs/>
          <w:sz w:val="22"/>
          <w:szCs w:val="22"/>
        </w:rPr>
      </w:pPr>
    </w:p>
    <w:p w:rsidR="00C87307" w:rsidRPr="00CE6476" w:rsidRDefault="00C87307" w:rsidP="00010428">
      <w:pPr>
        <w:widowControl w:val="0"/>
        <w:autoSpaceDE w:val="0"/>
        <w:autoSpaceDN w:val="0"/>
        <w:adjustRightInd w:val="0"/>
        <w:spacing w:after="0" w:line="240" w:lineRule="auto"/>
        <w:rPr>
          <w:rFonts w:cstheme="minorHAnsi"/>
          <w:b/>
          <w:bCs/>
          <w:sz w:val="22"/>
          <w:szCs w:val="22"/>
        </w:rPr>
      </w:pPr>
      <w:proofErr w:type="spellStart"/>
      <w:r w:rsidRPr="00CE6476">
        <w:rPr>
          <w:rFonts w:cstheme="minorHAnsi"/>
          <w:b/>
          <w:bCs/>
          <w:sz w:val="22"/>
          <w:szCs w:val="22"/>
        </w:rPr>
        <w:t>Prudhvi</w:t>
      </w:r>
      <w:proofErr w:type="spellEnd"/>
    </w:p>
    <w:p w:rsidR="00C87307" w:rsidRPr="00CE6476" w:rsidRDefault="005900FE" w:rsidP="00010428">
      <w:pPr>
        <w:widowControl w:val="0"/>
        <w:autoSpaceDE w:val="0"/>
        <w:autoSpaceDN w:val="0"/>
        <w:adjustRightInd w:val="0"/>
        <w:spacing w:after="0" w:line="240" w:lineRule="auto"/>
        <w:jc w:val="both"/>
        <w:rPr>
          <w:rFonts w:cstheme="minorHAnsi"/>
          <w:b/>
          <w:bCs/>
          <w:sz w:val="22"/>
          <w:szCs w:val="22"/>
        </w:rPr>
      </w:pPr>
      <w:r>
        <w:rPr>
          <w:rFonts w:cstheme="minorHAnsi"/>
          <w:b/>
          <w:bCs/>
          <w:sz w:val="22"/>
          <w:szCs w:val="22"/>
        </w:rPr>
        <w:t xml:space="preserve">Sr. Android Developer                                   </w:t>
      </w:r>
      <w:r w:rsidR="00010428" w:rsidRPr="00CE6476">
        <w:rPr>
          <w:rFonts w:cstheme="minorHAnsi"/>
          <w:b/>
          <w:bCs/>
          <w:noProof/>
          <w:sz w:val="22"/>
          <w:szCs w:val="22"/>
        </w:rPr>
        <w:drawing>
          <wp:inline distT="0" distB="0" distL="0" distR="0">
            <wp:extent cx="466725" cy="466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droid.png"/>
                    <pic:cNvPicPr/>
                  </pic:nvPicPr>
                  <pic:blipFill>
                    <a:blip r:embed="rId6"/>
                    <a:stretch>
                      <a:fillRect/>
                    </a:stretch>
                  </pic:blipFill>
                  <pic:spPr>
                    <a:xfrm>
                      <a:off x="0" y="0"/>
                      <a:ext cx="466725" cy="466725"/>
                    </a:xfrm>
                    <a:prstGeom prst="rect">
                      <a:avLst/>
                    </a:prstGeom>
                  </pic:spPr>
                </pic:pic>
              </a:graphicData>
            </a:graphic>
          </wp:inline>
        </w:drawing>
      </w:r>
    </w:p>
    <w:p w:rsidR="00EF2F1C" w:rsidRPr="00CE6476" w:rsidRDefault="00614942">
      <w:pPr>
        <w:widowControl w:val="0"/>
        <w:tabs>
          <w:tab w:val="left" w:pos="7665"/>
        </w:tabs>
        <w:autoSpaceDE w:val="0"/>
        <w:autoSpaceDN w:val="0"/>
        <w:adjustRightInd w:val="0"/>
        <w:spacing w:after="0" w:line="240" w:lineRule="auto"/>
        <w:jc w:val="both"/>
        <w:rPr>
          <w:rFonts w:cstheme="minorHAnsi"/>
          <w:b/>
          <w:bCs/>
          <w:sz w:val="22"/>
          <w:szCs w:val="22"/>
        </w:rPr>
      </w:pPr>
      <w:bookmarkStart w:id="0" w:name="_GoBack"/>
      <w:r w:rsidRPr="00CE6476">
        <w:rPr>
          <w:rFonts w:cstheme="minorHAnsi"/>
          <w:b/>
          <w:bCs/>
          <w:sz w:val="22"/>
          <w:szCs w:val="22"/>
        </w:rPr>
        <w:t>prudhvitech1@gmail.com</w:t>
      </w:r>
      <w:bookmarkEnd w:id="0"/>
      <w:r w:rsidR="00C15384" w:rsidRPr="00CE6476">
        <w:rPr>
          <w:rFonts w:cstheme="minorHAnsi"/>
          <w:b/>
          <w:bCs/>
          <w:sz w:val="22"/>
          <w:szCs w:val="22"/>
        </w:rPr>
        <w:t>+1 (8</w:t>
      </w:r>
      <w:r w:rsidR="002079A5" w:rsidRPr="00CE6476">
        <w:rPr>
          <w:rFonts w:cstheme="minorHAnsi"/>
          <w:b/>
          <w:bCs/>
          <w:sz w:val="22"/>
          <w:szCs w:val="22"/>
        </w:rPr>
        <w:t>1</w:t>
      </w:r>
      <w:r w:rsidR="00C15384" w:rsidRPr="00CE6476">
        <w:rPr>
          <w:rFonts w:cstheme="minorHAnsi"/>
          <w:b/>
          <w:bCs/>
          <w:sz w:val="22"/>
          <w:szCs w:val="22"/>
        </w:rPr>
        <w:t>6</w:t>
      </w:r>
      <w:r w:rsidR="002079A5" w:rsidRPr="00CE6476">
        <w:rPr>
          <w:rFonts w:cstheme="minorHAnsi"/>
          <w:b/>
          <w:bCs/>
          <w:sz w:val="22"/>
          <w:szCs w:val="22"/>
        </w:rPr>
        <w:t>)866-7017</w:t>
      </w:r>
    </w:p>
    <w:p w:rsidR="00EF2F1C" w:rsidRPr="00CE6476" w:rsidRDefault="00EF2F1C">
      <w:pPr>
        <w:widowControl w:val="0"/>
        <w:autoSpaceDE w:val="0"/>
        <w:autoSpaceDN w:val="0"/>
        <w:adjustRightInd w:val="0"/>
        <w:spacing w:after="0" w:line="240" w:lineRule="auto"/>
        <w:jc w:val="both"/>
        <w:rPr>
          <w:rFonts w:cstheme="minorHAnsi"/>
          <w:b/>
          <w:bCs/>
          <w:sz w:val="22"/>
          <w:szCs w:val="22"/>
          <w:u w:val="single"/>
        </w:rPr>
      </w:pPr>
    </w:p>
    <w:p w:rsidR="00EF2F1C" w:rsidRPr="00CE6476" w:rsidRDefault="002079A5">
      <w:pPr>
        <w:widowControl w:val="0"/>
        <w:autoSpaceDE w:val="0"/>
        <w:autoSpaceDN w:val="0"/>
        <w:adjustRightInd w:val="0"/>
        <w:spacing w:after="0" w:line="240" w:lineRule="auto"/>
        <w:jc w:val="both"/>
        <w:rPr>
          <w:rFonts w:cstheme="minorHAnsi"/>
          <w:b/>
          <w:bCs/>
          <w:sz w:val="22"/>
          <w:szCs w:val="22"/>
        </w:rPr>
      </w:pPr>
      <w:r w:rsidRPr="00CE6476">
        <w:rPr>
          <w:rFonts w:cstheme="minorHAnsi"/>
          <w:b/>
          <w:bCs/>
          <w:sz w:val="22"/>
          <w:szCs w:val="22"/>
          <w:u w:val="single"/>
        </w:rPr>
        <w:t>PROFESSIONAL SUMMARY</w:t>
      </w:r>
    </w:p>
    <w:p w:rsidR="00EF2F1C" w:rsidRPr="00CE6476" w:rsidRDefault="00EF2F1C">
      <w:pPr>
        <w:widowControl w:val="0"/>
        <w:autoSpaceDE w:val="0"/>
        <w:autoSpaceDN w:val="0"/>
        <w:adjustRightInd w:val="0"/>
        <w:spacing w:after="0" w:line="240" w:lineRule="auto"/>
        <w:jc w:val="both"/>
        <w:rPr>
          <w:rFonts w:cstheme="minorHAnsi"/>
          <w:b/>
          <w:bCs/>
          <w:sz w:val="22"/>
          <w:szCs w:val="22"/>
        </w:rPr>
      </w:pPr>
    </w:p>
    <w:p w:rsidR="00EC4770" w:rsidRPr="00CE6476" w:rsidRDefault="00856B20" w:rsidP="00EC4770">
      <w:pPr>
        <w:pStyle w:val="ListParagraph"/>
        <w:numPr>
          <w:ilvl w:val="0"/>
          <w:numId w:val="1"/>
        </w:numPr>
        <w:spacing w:after="0" w:line="276" w:lineRule="auto"/>
        <w:jc w:val="both"/>
        <w:rPr>
          <w:rFonts w:cstheme="minorHAnsi"/>
          <w:sz w:val="22"/>
          <w:szCs w:val="22"/>
        </w:rPr>
      </w:pPr>
      <w:r w:rsidRPr="00CE6476">
        <w:rPr>
          <w:rFonts w:cstheme="minorHAnsi"/>
          <w:sz w:val="22"/>
          <w:szCs w:val="22"/>
        </w:rPr>
        <w:t xml:space="preserve">Having </w:t>
      </w:r>
      <w:r w:rsidR="00EC4770" w:rsidRPr="00CE6476">
        <w:rPr>
          <w:rFonts w:cstheme="minorHAnsi"/>
          <w:b/>
          <w:sz w:val="22"/>
          <w:szCs w:val="22"/>
        </w:rPr>
        <w:t>8+ years</w:t>
      </w:r>
      <w:r w:rsidR="00EC4770" w:rsidRPr="00CE6476">
        <w:rPr>
          <w:rFonts w:cstheme="minorHAnsi"/>
          <w:sz w:val="22"/>
          <w:szCs w:val="22"/>
        </w:rPr>
        <w:t xml:space="preserve"> of professional work experience in all aspects of Software Development Life Cycle (SDLC) like requirements analysis, design specification, code development, code integration, testing, and deployment using Object Oriented Analysis</w:t>
      </w:r>
    </w:p>
    <w:p w:rsidR="00EC4770" w:rsidRPr="00CE6476" w:rsidRDefault="00EC4770" w:rsidP="00EC4770">
      <w:pPr>
        <w:widowControl w:val="0"/>
        <w:numPr>
          <w:ilvl w:val="0"/>
          <w:numId w:val="1"/>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Worked for </w:t>
      </w:r>
      <w:r w:rsidRPr="00CE6476">
        <w:rPr>
          <w:rFonts w:cstheme="minorHAnsi"/>
          <w:b/>
          <w:sz w:val="22"/>
          <w:szCs w:val="22"/>
        </w:rPr>
        <w:t>5 years</w:t>
      </w:r>
      <w:r w:rsidRPr="00CE6476">
        <w:rPr>
          <w:rFonts w:cstheme="minorHAnsi"/>
          <w:sz w:val="22"/>
          <w:szCs w:val="22"/>
        </w:rPr>
        <w:t xml:space="preserve"> in Android Application Development using Android Studio, Eclipse, Java, JSP, XML, Android SDK and ADT plug in different SDLC environments like </w:t>
      </w:r>
      <w:r w:rsidRPr="00CE6476">
        <w:rPr>
          <w:rFonts w:cstheme="minorHAnsi"/>
          <w:b/>
          <w:sz w:val="22"/>
          <w:szCs w:val="22"/>
        </w:rPr>
        <w:t>Waterfall, Agile, and Scrum methodologies</w:t>
      </w:r>
      <w:r w:rsidR="00E93E35" w:rsidRPr="00CE6476">
        <w:rPr>
          <w:rFonts w:cstheme="minorHAnsi"/>
          <w:sz w:val="22"/>
          <w:szCs w:val="22"/>
        </w:rPr>
        <w:t>.</w:t>
      </w:r>
    </w:p>
    <w:p w:rsidR="00B07443" w:rsidRPr="00CE6476" w:rsidRDefault="00B07443" w:rsidP="00B07443">
      <w:pPr>
        <w:widowControl w:val="0"/>
        <w:numPr>
          <w:ilvl w:val="0"/>
          <w:numId w:val="1"/>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In-depth experience in using </w:t>
      </w:r>
      <w:r w:rsidRPr="00CE6476">
        <w:rPr>
          <w:rFonts w:cstheme="minorHAnsi"/>
          <w:b/>
          <w:bCs/>
          <w:sz w:val="22"/>
          <w:szCs w:val="22"/>
        </w:rPr>
        <w:t>AndroidStudio</w:t>
      </w:r>
      <w:r w:rsidRPr="00CE6476">
        <w:rPr>
          <w:rFonts w:cstheme="minorHAnsi"/>
          <w:sz w:val="22"/>
          <w:szCs w:val="22"/>
        </w:rPr>
        <w:t xml:space="preserve"> and </w:t>
      </w:r>
      <w:r w:rsidRPr="00CE6476">
        <w:rPr>
          <w:rFonts w:cstheme="minorHAnsi"/>
          <w:b/>
          <w:bCs/>
          <w:sz w:val="22"/>
          <w:szCs w:val="22"/>
        </w:rPr>
        <w:t>Eclipse</w:t>
      </w:r>
      <w:r w:rsidRPr="00CE6476">
        <w:rPr>
          <w:rFonts w:cstheme="minorHAnsi"/>
          <w:sz w:val="22"/>
          <w:szCs w:val="22"/>
        </w:rPr>
        <w:t xml:space="preserve"> with ADT plugin and working with several versions of </w:t>
      </w:r>
      <w:r w:rsidRPr="00CE6476">
        <w:rPr>
          <w:rFonts w:cstheme="minorHAnsi"/>
          <w:b/>
          <w:bCs/>
          <w:sz w:val="22"/>
          <w:szCs w:val="22"/>
        </w:rPr>
        <w:t>Android SDK</w:t>
      </w:r>
      <w:r w:rsidRPr="00CE6476">
        <w:rPr>
          <w:rFonts w:cstheme="minorHAnsi"/>
          <w:sz w:val="22"/>
          <w:szCs w:val="22"/>
        </w:rPr>
        <w:t xml:space="preserve"> like </w:t>
      </w:r>
      <w:r w:rsidRPr="00CE6476">
        <w:rPr>
          <w:rFonts w:cstheme="minorHAnsi"/>
          <w:b/>
          <w:bCs/>
          <w:sz w:val="22"/>
          <w:szCs w:val="22"/>
        </w:rPr>
        <w:t xml:space="preserve">Gingerbread, Honeycomb, Ice Cream, Sandwich, Jellybean, </w:t>
      </w:r>
      <w:proofErr w:type="spellStart"/>
      <w:r w:rsidRPr="00CE6476">
        <w:rPr>
          <w:rFonts w:cstheme="minorHAnsi"/>
          <w:b/>
          <w:bCs/>
          <w:sz w:val="22"/>
          <w:szCs w:val="22"/>
        </w:rPr>
        <w:t>KitKat</w:t>
      </w:r>
      <w:proofErr w:type="spellEnd"/>
      <w:r w:rsidRPr="00CE6476">
        <w:rPr>
          <w:rFonts w:cstheme="minorHAnsi"/>
          <w:b/>
          <w:bCs/>
          <w:sz w:val="22"/>
          <w:szCs w:val="22"/>
        </w:rPr>
        <w:t>, Lollipop, Marshmallow, Nougat and Oreo</w:t>
      </w:r>
      <w:r w:rsidRPr="00CE6476">
        <w:rPr>
          <w:rFonts w:cstheme="minorHAnsi"/>
          <w:sz w:val="22"/>
          <w:szCs w:val="22"/>
        </w:rPr>
        <w:t>.</w:t>
      </w:r>
    </w:p>
    <w:p w:rsidR="00181479" w:rsidRPr="00CE6476" w:rsidRDefault="00181479" w:rsidP="00181479">
      <w:pPr>
        <w:widowControl w:val="0"/>
        <w:numPr>
          <w:ilvl w:val="0"/>
          <w:numId w:val="1"/>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Experience in native Android development which includes: </w:t>
      </w:r>
      <w:r w:rsidRPr="00CE6476">
        <w:rPr>
          <w:rFonts w:cstheme="minorHAnsi"/>
          <w:b/>
          <w:bCs/>
          <w:sz w:val="22"/>
          <w:szCs w:val="22"/>
        </w:rPr>
        <w:t xml:space="preserve">Activities, Services, Broadcast Receivers, Intent, Fragments, </w:t>
      </w:r>
      <w:proofErr w:type="spellStart"/>
      <w:r w:rsidRPr="00CE6476">
        <w:rPr>
          <w:rFonts w:cstheme="minorHAnsi"/>
          <w:b/>
          <w:bCs/>
          <w:sz w:val="22"/>
          <w:szCs w:val="22"/>
        </w:rPr>
        <w:t>AsyncTask</w:t>
      </w:r>
      <w:proofErr w:type="spellEnd"/>
      <w:r w:rsidRPr="00CE6476">
        <w:rPr>
          <w:rFonts w:cstheme="minorHAnsi"/>
          <w:b/>
          <w:bCs/>
          <w:sz w:val="22"/>
          <w:szCs w:val="22"/>
        </w:rPr>
        <w:t>, Adapters, Material Design, Shared Preferences, Location services and Android framework API's</w:t>
      </w:r>
      <w:r w:rsidRPr="00CE6476">
        <w:rPr>
          <w:rFonts w:cstheme="minorHAnsi"/>
          <w:sz w:val="22"/>
          <w:szCs w:val="22"/>
        </w:rPr>
        <w:t>.</w:t>
      </w:r>
    </w:p>
    <w:p w:rsidR="006B44C6" w:rsidRDefault="006B44C6" w:rsidP="006B44C6">
      <w:pPr>
        <w:widowControl w:val="0"/>
        <w:numPr>
          <w:ilvl w:val="0"/>
          <w:numId w:val="1"/>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Worked with </w:t>
      </w:r>
      <w:r w:rsidRPr="00CE6476">
        <w:rPr>
          <w:rFonts w:cstheme="minorHAnsi"/>
          <w:b/>
          <w:bCs/>
          <w:sz w:val="22"/>
          <w:szCs w:val="22"/>
        </w:rPr>
        <w:t xml:space="preserve">Retrofit, volley, </w:t>
      </w:r>
      <w:proofErr w:type="spellStart"/>
      <w:r w:rsidRPr="00CE6476">
        <w:rPr>
          <w:rFonts w:cstheme="minorHAnsi"/>
          <w:b/>
          <w:bCs/>
          <w:sz w:val="22"/>
          <w:szCs w:val="22"/>
        </w:rPr>
        <w:t>Otto,</w:t>
      </w:r>
      <w:r w:rsidR="00C14737" w:rsidRPr="00CE6476">
        <w:rPr>
          <w:rFonts w:cstheme="minorHAnsi"/>
          <w:b/>
          <w:bCs/>
          <w:sz w:val="22"/>
          <w:szCs w:val="22"/>
        </w:rPr>
        <w:t>EventBus</w:t>
      </w:r>
      <w:proofErr w:type="spellEnd"/>
      <w:r w:rsidR="00287ACF" w:rsidRPr="00CE6476">
        <w:rPr>
          <w:rFonts w:cstheme="minorHAnsi"/>
          <w:b/>
          <w:bCs/>
          <w:sz w:val="22"/>
          <w:szCs w:val="22"/>
        </w:rPr>
        <w:t>,</w:t>
      </w:r>
      <w:r w:rsidRPr="00CE6476">
        <w:rPr>
          <w:rFonts w:cstheme="minorHAnsi"/>
          <w:b/>
          <w:bCs/>
          <w:sz w:val="22"/>
          <w:szCs w:val="22"/>
        </w:rPr>
        <w:t xml:space="preserve"> Butter Knife, </w:t>
      </w:r>
      <w:r w:rsidR="002B4D9D" w:rsidRPr="00CE6476">
        <w:rPr>
          <w:rFonts w:cstheme="minorHAnsi"/>
          <w:b/>
          <w:bCs/>
          <w:sz w:val="22"/>
          <w:szCs w:val="22"/>
        </w:rPr>
        <w:t xml:space="preserve">Dagger 2, </w:t>
      </w:r>
      <w:proofErr w:type="spellStart"/>
      <w:r w:rsidRPr="00CE6476">
        <w:rPr>
          <w:rFonts w:cstheme="minorHAnsi"/>
          <w:b/>
          <w:bCs/>
          <w:sz w:val="22"/>
          <w:szCs w:val="22"/>
        </w:rPr>
        <w:t>GSON</w:t>
      </w:r>
      <w:r w:rsidRPr="00CE6476">
        <w:rPr>
          <w:rFonts w:cstheme="minorHAnsi"/>
          <w:sz w:val="22"/>
          <w:szCs w:val="22"/>
        </w:rPr>
        <w:t>,</w:t>
      </w:r>
      <w:r w:rsidRPr="00CE6476">
        <w:rPr>
          <w:rFonts w:cstheme="minorHAnsi"/>
          <w:b/>
          <w:bCs/>
          <w:sz w:val="22"/>
          <w:szCs w:val="22"/>
        </w:rPr>
        <w:t>Jacoco</w:t>
      </w:r>
      <w:proofErr w:type="spellEnd"/>
      <w:r w:rsidRPr="00CE6476">
        <w:rPr>
          <w:rFonts w:cstheme="minorHAnsi"/>
          <w:b/>
          <w:bCs/>
          <w:sz w:val="22"/>
          <w:szCs w:val="22"/>
        </w:rPr>
        <w:t xml:space="preserve">, Flurry, Google Analytics, </w:t>
      </w:r>
      <w:proofErr w:type="spellStart"/>
      <w:r w:rsidRPr="00CE6476">
        <w:rPr>
          <w:rFonts w:cstheme="minorHAnsi"/>
          <w:b/>
          <w:bCs/>
          <w:sz w:val="22"/>
          <w:szCs w:val="22"/>
        </w:rPr>
        <w:t>ZXing</w:t>
      </w:r>
      <w:proofErr w:type="spellEnd"/>
      <w:r w:rsidRPr="00CE6476">
        <w:rPr>
          <w:rFonts w:cstheme="minorHAnsi"/>
          <w:b/>
          <w:bCs/>
          <w:sz w:val="22"/>
          <w:szCs w:val="22"/>
        </w:rPr>
        <w:t>, Adobe and Picasso</w:t>
      </w:r>
      <w:r w:rsidRPr="00CE6476">
        <w:rPr>
          <w:rFonts w:cstheme="minorHAnsi"/>
          <w:sz w:val="22"/>
          <w:szCs w:val="22"/>
        </w:rPr>
        <w:t xml:space="preserve"> libraries.</w:t>
      </w:r>
    </w:p>
    <w:p w:rsidR="00A24D8F" w:rsidRPr="004B188B" w:rsidRDefault="00A24D8F" w:rsidP="006B44C6">
      <w:pPr>
        <w:widowControl w:val="0"/>
        <w:numPr>
          <w:ilvl w:val="0"/>
          <w:numId w:val="1"/>
        </w:numPr>
        <w:autoSpaceDE w:val="0"/>
        <w:autoSpaceDN w:val="0"/>
        <w:adjustRightInd w:val="0"/>
        <w:spacing w:after="0" w:line="240" w:lineRule="auto"/>
        <w:jc w:val="both"/>
        <w:rPr>
          <w:rFonts w:cstheme="minorHAnsi"/>
          <w:b/>
          <w:sz w:val="22"/>
          <w:szCs w:val="22"/>
        </w:rPr>
      </w:pPr>
      <w:r>
        <w:rPr>
          <w:rFonts w:cstheme="minorHAnsi"/>
          <w:sz w:val="22"/>
          <w:szCs w:val="22"/>
        </w:rPr>
        <w:t xml:space="preserve">Worked on </w:t>
      </w:r>
      <w:r w:rsidRPr="004B188B">
        <w:rPr>
          <w:rFonts w:cstheme="minorHAnsi"/>
          <w:b/>
          <w:sz w:val="22"/>
          <w:szCs w:val="22"/>
        </w:rPr>
        <w:t xml:space="preserve">Firebase, SQLite, </w:t>
      </w:r>
      <w:proofErr w:type="gramStart"/>
      <w:r w:rsidRPr="004B188B">
        <w:rPr>
          <w:rFonts w:cstheme="minorHAnsi"/>
          <w:b/>
          <w:sz w:val="22"/>
          <w:szCs w:val="22"/>
        </w:rPr>
        <w:t>Realm</w:t>
      </w:r>
      <w:proofErr w:type="gramEnd"/>
      <w:r w:rsidRPr="004B188B">
        <w:rPr>
          <w:rFonts w:cstheme="minorHAnsi"/>
          <w:b/>
          <w:sz w:val="22"/>
          <w:szCs w:val="22"/>
        </w:rPr>
        <w:t xml:space="preserve"> Databases. Which are light weight, server less and convenient data storage.</w:t>
      </w:r>
    </w:p>
    <w:p w:rsidR="0075006A" w:rsidRPr="00CE6476" w:rsidRDefault="00ED6217" w:rsidP="008F4664">
      <w:pPr>
        <w:widowControl w:val="0"/>
        <w:numPr>
          <w:ilvl w:val="0"/>
          <w:numId w:val="1"/>
        </w:numPr>
        <w:autoSpaceDE w:val="0"/>
        <w:autoSpaceDN w:val="0"/>
        <w:adjustRightInd w:val="0"/>
        <w:spacing w:after="0" w:line="240" w:lineRule="auto"/>
        <w:jc w:val="both"/>
        <w:rPr>
          <w:rFonts w:cstheme="minorHAnsi"/>
          <w:sz w:val="22"/>
          <w:szCs w:val="22"/>
        </w:rPr>
      </w:pPr>
      <w:r w:rsidRPr="004B188B">
        <w:rPr>
          <w:rFonts w:cstheme="minorHAnsi"/>
          <w:sz w:val="22"/>
          <w:szCs w:val="22"/>
        </w:rPr>
        <w:t>Hands on experience in</w:t>
      </w:r>
      <w:r w:rsidRPr="004B188B">
        <w:rPr>
          <w:rFonts w:cstheme="minorHAnsi"/>
          <w:b/>
          <w:sz w:val="22"/>
          <w:szCs w:val="22"/>
        </w:rPr>
        <w:t xml:space="preserve"> version control software’s</w:t>
      </w:r>
      <w:r w:rsidRPr="00CE6476">
        <w:rPr>
          <w:rFonts w:cstheme="minorHAnsi"/>
          <w:sz w:val="22"/>
          <w:szCs w:val="22"/>
        </w:rPr>
        <w:t xml:space="preserve"> like </w:t>
      </w:r>
      <w:r w:rsidRPr="00CE6476">
        <w:rPr>
          <w:rFonts w:cstheme="minorHAnsi"/>
          <w:b/>
          <w:bCs/>
          <w:sz w:val="22"/>
          <w:szCs w:val="22"/>
        </w:rPr>
        <w:t>GIT</w:t>
      </w:r>
      <w:r w:rsidRPr="00CE6476">
        <w:rPr>
          <w:rFonts w:cstheme="minorHAnsi"/>
          <w:sz w:val="22"/>
          <w:szCs w:val="22"/>
        </w:rPr>
        <w:t xml:space="preserve">, </w:t>
      </w:r>
      <w:proofErr w:type="spellStart"/>
      <w:r w:rsidRPr="00CE6476">
        <w:rPr>
          <w:rFonts w:cstheme="minorHAnsi"/>
          <w:b/>
          <w:bCs/>
          <w:sz w:val="22"/>
          <w:szCs w:val="22"/>
        </w:rPr>
        <w:t>Bitbucket</w:t>
      </w:r>
      <w:proofErr w:type="spellEnd"/>
      <w:r w:rsidRPr="00CE6476">
        <w:rPr>
          <w:rFonts w:cstheme="minorHAnsi"/>
          <w:sz w:val="22"/>
          <w:szCs w:val="22"/>
        </w:rPr>
        <w:t xml:space="preserve">, </w:t>
      </w:r>
      <w:r w:rsidRPr="00CE6476">
        <w:rPr>
          <w:rFonts w:cstheme="minorHAnsi"/>
          <w:b/>
          <w:bCs/>
          <w:sz w:val="22"/>
          <w:szCs w:val="22"/>
        </w:rPr>
        <w:t>Source Tree,</w:t>
      </w:r>
      <w:r w:rsidR="00A87EF3" w:rsidRPr="00CE6476">
        <w:rPr>
          <w:rFonts w:cstheme="minorHAnsi"/>
          <w:b/>
          <w:bCs/>
          <w:sz w:val="22"/>
          <w:szCs w:val="22"/>
        </w:rPr>
        <w:t xml:space="preserve"> </w:t>
      </w:r>
      <w:proofErr w:type="spellStart"/>
      <w:r w:rsidR="00A87EF3" w:rsidRPr="00CE6476">
        <w:rPr>
          <w:rFonts w:cstheme="minorHAnsi"/>
          <w:b/>
          <w:bCs/>
          <w:sz w:val="22"/>
          <w:szCs w:val="22"/>
        </w:rPr>
        <w:t>Perforce,</w:t>
      </w:r>
      <w:r w:rsidR="000C76C0" w:rsidRPr="00CE6476">
        <w:rPr>
          <w:rFonts w:cstheme="minorHAnsi"/>
          <w:b/>
          <w:bCs/>
          <w:sz w:val="22"/>
          <w:szCs w:val="22"/>
        </w:rPr>
        <w:t>Gerrit</w:t>
      </w:r>
      <w:proofErr w:type="spellEnd"/>
      <w:r w:rsidR="000C76C0" w:rsidRPr="00CE6476">
        <w:rPr>
          <w:rFonts w:cstheme="minorHAnsi"/>
          <w:b/>
          <w:bCs/>
          <w:sz w:val="22"/>
          <w:szCs w:val="22"/>
        </w:rPr>
        <w:t>,</w:t>
      </w:r>
      <w:r w:rsidRPr="00CE6476">
        <w:rPr>
          <w:rFonts w:cstheme="minorHAnsi"/>
          <w:b/>
          <w:bCs/>
          <w:sz w:val="22"/>
          <w:szCs w:val="22"/>
        </w:rPr>
        <w:t xml:space="preserve"> Vault, SVN</w:t>
      </w:r>
      <w:r w:rsidR="00165F7C" w:rsidRPr="00CE6476">
        <w:rPr>
          <w:rFonts w:cstheme="minorHAnsi"/>
          <w:sz w:val="22"/>
          <w:szCs w:val="22"/>
        </w:rPr>
        <w:t xml:space="preserve">, </w:t>
      </w:r>
      <w:r w:rsidR="00165F7C" w:rsidRPr="00CE6476">
        <w:rPr>
          <w:rFonts w:cstheme="minorHAnsi"/>
          <w:b/>
          <w:sz w:val="22"/>
          <w:szCs w:val="22"/>
        </w:rPr>
        <w:t>Rational Clear Case</w:t>
      </w:r>
      <w:r w:rsidRPr="00CE6476">
        <w:rPr>
          <w:rFonts w:cstheme="minorHAnsi"/>
          <w:sz w:val="22"/>
          <w:szCs w:val="22"/>
        </w:rPr>
        <w:t xml:space="preserve">and </w:t>
      </w:r>
      <w:r w:rsidR="005D74F8" w:rsidRPr="00CE6476">
        <w:rPr>
          <w:rFonts w:cstheme="minorHAnsi"/>
          <w:b/>
          <w:bCs/>
          <w:sz w:val="22"/>
          <w:szCs w:val="22"/>
        </w:rPr>
        <w:t>CVS.</w:t>
      </w:r>
    </w:p>
    <w:p w:rsidR="00985E60" w:rsidRPr="00CE6476" w:rsidRDefault="00985E60" w:rsidP="00985E60">
      <w:pPr>
        <w:widowControl w:val="0"/>
        <w:numPr>
          <w:ilvl w:val="0"/>
          <w:numId w:val="1"/>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Worked on continuous Integrations like </w:t>
      </w:r>
      <w:r w:rsidRPr="00CE6476">
        <w:rPr>
          <w:rFonts w:cstheme="minorHAnsi"/>
          <w:b/>
          <w:sz w:val="22"/>
          <w:szCs w:val="22"/>
        </w:rPr>
        <w:t xml:space="preserve">Jenkins, Bamboo, </w:t>
      </w:r>
      <w:proofErr w:type="spellStart"/>
      <w:r w:rsidRPr="00CE6476">
        <w:rPr>
          <w:rFonts w:cstheme="minorHAnsi"/>
          <w:b/>
          <w:sz w:val="22"/>
          <w:szCs w:val="22"/>
        </w:rPr>
        <w:t>Teamcity</w:t>
      </w:r>
      <w:proofErr w:type="spellEnd"/>
      <w:r w:rsidRPr="00CE6476">
        <w:rPr>
          <w:rFonts w:cstheme="minorHAnsi"/>
          <w:b/>
          <w:sz w:val="22"/>
          <w:szCs w:val="22"/>
        </w:rPr>
        <w:t xml:space="preserve"> and </w:t>
      </w:r>
      <w:proofErr w:type="spellStart"/>
      <w:r w:rsidRPr="00CE6476">
        <w:rPr>
          <w:rFonts w:cstheme="minorHAnsi"/>
          <w:b/>
          <w:sz w:val="22"/>
          <w:szCs w:val="22"/>
        </w:rPr>
        <w:t>HockeyApp</w:t>
      </w:r>
      <w:proofErr w:type="spellEnd"/>
      <w:r w:rsidRPr="00CE6476">
        <w:rPr>
          <w:rFonts w:cstheme="minorHAnsi"/>
          <w:b/>
          <w:sz w:val="22"/>
          <w:szCs w:val="22"/>
        </w:rPr>
        <w:t xml:space="preserve"> (for builds)</w:t>
      </w:r>
      <w:r w:rsidRPr="00CE6476">
        <w:rPr>
          <w:rFonts w:cstheme="minorHAnsi"/>
          <w:sz w:val="22"/>
          <w:szCs w:val="22"/>
        </w:rPr>
        <w:t>.</w:t>
      </w:r>
    </w:p>
    <w:p w:rsidR="00985E60" w:rsidRPr="00CE6476" w:rsidRDefault="00D31B44" w:rsidP="00985E60">
      <w:pPr>
        <w:widowControl w:val="0"/>
        <w:numPr>
          <w:ilvl w:val="0"/>
          <w:numId w:val="1"/>
        </w:numPr>
        <w:autoSpaceDE w:val="0"/>
        <w:autoSpaceDN w:val="0"/>
        <w:adjustRightInd w:val="0"/>
        <w:spacing w:after="0" w:line="240" w:lineRule="auto"/>
        <w:jc w:val="both"/>
        <w:rPr>
          <w:rFonts w:cstheme="minorHAnsi"/>
          <w:sz w:val="22"/>
          <w:szCs w:val="22"/>
        </w:rPr>
      </w:pPr>
      <w:r w:rsidRPr="00CE6476">
        <w:rPr>
          <w:rFonts w:cstheme="minorHAnsi"/>
          <w:sz w:val="22"/>
          <w:szCs w:val="22"/>
        </w:rPr>
        <w:t>Worked on</w:t>
      </w:r>
      <w:r w:rsidR="00985E60" w:rsidRPr="00CE6476">
        <w:rPr>
          <w:rFonts w:cstheme="minorHAnsi"/>
          <w:sz w:val="22"/>
          <w:szCs w:val="22"/>
        </w:rPr>
        <w:t xml:space="preserve"> tools like </w:t>
      </w:r>
      <w:proofErr w:type="spellStart"/>
      <w:r w:rsidR="00985E60" w:rsidRPr="00CE6476">
        <w:rPr>
          <w:rFonts w:cstheme="minorHAnsi"/>
          <w:b/>
          <w:sz w:val="22"/>
          <w:szCs w:val="22"/>
        </w:rPr>
        <w:t>Hipchat</w:t>
      </w:r>
      <w:proofErr w:type="spellEnd"/>
      <w:r w:rsidR="00985E60" w:rsidRPr="00CE6476">
        <w:rPr>
          <w:rFonts w:cstheme="minorHAnsi"/>
          <w:b/>
          <w:sz w:val="22"/>
          <w:szCs w:val="22"/>
        </w:rPr>
        <w:t xml:space="preserve">, Slack and </w:t>
      </w:r>
      <w:proofErr w:type="spellStart"/>
      <w:r w:rsidR="00985E60" w:rsidRPr="00CE6476">
        <w:rPr>
          <w:rFonts w:cstheme="minorHAnsi"/>
          <w:b/>
          <w:sz w:val="22"/>
          <w:szCs w:val="22"/>
        </w:rPr>
        <w:t>Lync</w:t>
      </w:r>
      <w:r w:rsidRPr="00CE6476">
        <w:rPr>
          <w:rFonts w:cstheme="minorHAnsi"/>
          <w:sz w:val="22"/>
          <w:szCs w:val="22"/>
        </w:rPr>
        <w:t>for</w:t>
      </w:r>
      <w:proofErr w:type="spellEnd"/>
      <w:r w:rsidRPr="00CE6476">
        <w:rPr>
          <w:rFonts w:cstheme="minorHAnsi"/>
          <w:sz w:val="22"/>
          <w:szCs w:val="22"/>
        </w:rPr>
        <w:t xml:space="preserve"> comm</w:t>
      </w:r>
      <w:r w:rsidR="00205C95" w:rsidRPr="00CE6476">
        <w:rPr>
          <w:rFonts w:cstheme="minorHAnsi"/>
          <w:sz w:val="22"/>
          <w:szCs w:val="22"/>
        </w:rPr>
        <w:t>unication purposes with the project</w:t>
      </w:r>
      <w:r w:rsidRPr="00CE6476">
        <w:rPr>
          <w:rFonts w:cstheme="minorHAnsi"/>
          <w:sz w:val="22"/>
          <w:szCs w:val="22"/>
        </w:rPr>
        <w:t xml:space="preserve"> members.</w:t>
      </w:r>
    </w:p>
    <w:p w:rsidR="00DF401F" w:rsidRDefault="00DF401F" w:rsidP="00DF401F">
      <w:pPr>
        <w:widowControl w:val="0"/>
        <w:numPr>
          <w:ilvl w:val="0"/>
          <w:numId w:val="1"/>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Familiar with </w:t>
      </w:r>
      <w:r w:rsidRPr="00CE6476">
        <w:rPr>
          <w:rFonts w:cstheme="minorHAnsi"/>
          <w:b/>
          <w:bCs/>
          <w:sz w:val="22"/>
          <w:szCs w:val="22"/>
        </w:rPr>
        <w:t>application deploying</w:t>
      </w:r>
      <w:r w:rsidRPr="00CE6476">
        <w:rPr>
          <w:rFonts w:cstheme="minorHAnsi"/>
          <w:sz w:val="22"/>
          <w:szCs w:val="22"/>
        </w:rPr>
        <w:t xml:space="preserve"> in </w:t>
      </w:r>
      <w:r w:rsidRPr="00CE6476">
        <w:rPr>
          <w:rFonts w:cstheme="minorHAnsi"/>
          <w:b/>
          <w:bCs/>
          <w:sz w:val="22"/>
          <w:szCs w:val="22"/>
        </w:rPr>
        <w:t>Google Play Store, Samsung App Store, Amazon App Store</w:t>
      </w:r>
      <w:r w:rsidRPr="00CE6476">
        <w:rPr>
          <w:rFonts w:cstheme="minorHAnsi"/>
          <w:sz w:val="22"/>
          <w:szCs w:val="22"/>
        </w:rPr>
        <w:t xml:space="preserve"> and worked on Relational databases </w:t>
      </w:r>
      <w:r w:rsidRPr="00CE6476">
        <w:rPr>
          <w:rFonts w:cstheme="minorHAnsi"/>
          <w:b/>
          <w:bCs/>
          <w:sz w:val="22"/>
          <w:szCs w:val="22"/>
        </w:rPr>
        <w:t xml:space="preserve">like SQLite, Oracle, MySQL </w:t>
      </w:r>
      <w:r w:rsidRPr="00CE6476">
        <w:rPr>
          <w:rFonts w:cstheme="minorHAnsi"/>
          <w:sz w:val="22"/>
          <w:szCs w:val="22"/>
        </w:rPr>
        <w:t>and</w:t>
      </w:r>
      <w:r w:rsidRPr="00CE6476">
        <w:rPr>
          <w:rFonts w:cstheme="minorHAnsi"/>
          <w:b/>
          <w:bCs/>
          <w:sz w:val="22"/>
          <w:szCs w:val="22"/>
        </w:rPr>
        <w:t xml:space="preserve"> DB2</w:t>
      </w:r>
      <w:r w:rsidRPr="00CE6476">
        <w:rPr>
          <w:rFonts w:cstheme="minorHAnsi"/>
          <w:sz w:val="22"/>
          <w:szCs w:val="22"/>
        </w:rPr>
        <w:t>.</w:t>
      </w:r>
    </w:p>
    <w:p w:rsidR="005C228C" w:rsidRPr="005C228C" w:rsidRDefault="005C228C" w:rsidP="005C228C">
      <w:pPr>
        <w:widowControl w:val="0"/>
        <w:numPr>
          <w:ilvl w:val="0"/>
          <w:numId w:val="1"/>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Experience in dealing with both </w:t>
      </w:r>
      <w:r w:rsidRPr="00CE6476">
        <w:rPr>
          <w:rFonts w:cstheme="minorHAnsi"/>
          <w:b/>
          <w:bCs/>
          <w:sz w:val="22"/>
          <w:szCs w:val="22"/>
        </w:rPr>
        <w:t>REST</w:t>
      </w:r>
      <w:r w:rsidRPr="00CE6476">
        <w:rPr>
          <w:rFonts w:cstheme="minorHAnsi"/>
          <w:sz w:val="22"/>
          <w:szCs w:val="22"/>
        </w:rPr>
        <w:t xml:space="preserve"> and </w:t>
      </w:r>
      <w:r w:rsidRPr="00CE6476">
        <w:rPr>
          <w:rFonts w:cstheme="minorHAnsi"/>
          <w:b/>
          <w:bCs/>
          <w:sz w:val="22"/>
          <w:szCs w:val="22"/>
        </w:rPr>
        <w:t xml:space="preserve">SOAP </w:t>
      </w:r>
      <w:r w:rsidRPr="00CE6476">
        <w:rPr>
          <w:rFonts w:cstheme="minorHAnsi"/>
          <w:sz w:val="22"/>
          <w:szCs w:val="22"/>
        </w:rPr>
        <w:t xml:space="preserve">based Web Services to fetch data and parsing the </w:t>
      </w:r>
      <w:r w:rsidRPr="00CE6476">
        <w:rPr>
          <w:rFonts w:cstheme="minorHAnsi"/>
          <w:b/>
          <w:bCs/>
          <w:sz w:val="22"/>
          <w:szCs w:val="22"/>
        </w:rPr>
        <w:t>XML</w:t>
      </w:r>
      <w:r w:rsidRPr="00CE6476">
        <w:rPr>
          <w:rFonts w:cstheme="minorHAnsi"/>
          <w:sz w:val="22"/>
          <w:szCs w:val="22"/>
        </w:rPr>
        <w:t xml:space="preserve"> and </w:t>
      </w:r>
      <w:r w:rsidRPr="00CE6476">
        <w:rPr>
          <w:rFonts w:cstheme="minorHAnsi"/>
          <w:b/>
          <w:bCs/>
          <w:sz w:val="22"/>
          <w:szCs w:val="22"/>
        </w:rPr>
        <w:t>JSON</w:t>
      </w:r>
      <w:r w:rsidRPr="00CE6476">
        <w:rPr>
          <w:rFonts w:cstheme="minorHAnsi"/>
          <w:sz w:val="22"/>
          <w:szCs w:val="22"/>
        </w:rPr>
        <w:t xml:space="preserve"> response using different parsers</w:t>
      </w:r>
    </w:p>
    <w:p w:rsidR="00985E60" w:rsidRDefault="00985E60" w:rsidP="00F27AB5">
      <w:pPr>
        <w:widowControl w:val="0"/>
        <w:numPr>
          <w:ilvl w:val="0"/>
          <w:numId w:val="1"/>
        </w:numPr>
        <w:autoSpaceDE w:val="0"/>
        <w:autoSpaceDN w:val="0"/>
        <w:adjustRightInd w:val="0"/>
        <w:spacing w:after="0" w:line="240" w:lineRule="auto"/>
        <w:jc w:val="both"/>
        <w:rPr>
          <w:rFonts w:cstheme="minorHAnsi"/>
          <w:b/>
          <w:sz w:val="22"/>
          <w:szCs w:val="22"/>
        </w:rPr>
      </w:pPr>
      <w:r w:rsidRPr="00CE6476">
        <w:rPr>
          <w:rFonts w:cstheme="minorHAnsi"/>
          <w:b/>
          <w:sz w:val="22"/>
          <w:szCs w:val="22"/>
        </w:rPr>
        <w:t xml:space="preserve">Worked on Confluence, </w:t>
      </w:r>
      <w:r w:rsidR="00B12BAF" w:rsidRPr="00CE6476">
        <w:rPr>
          <w:rFonts w:cstheme="minorHAnsi"/>
          <w:b/>
          <w:sz w:val="22"/>
          <w:szCs w:val="22"/>
        </w:rPr>
        <w:t>Wiki and</w:t>
      </w:r>
      <w:r w:rsidRPr="00CE6476">
        <w:rPr>
          <w:rFonts w:cstheme="minorHAnsi"/>
          <w:b/>
          <w:sz w:val="22"/>
          <w:szCs w:val="22"/>
        </w:rPr>
        <w:t xml:space="preserve"> New Relic for</w:t>
      </w:r>
      <w:r w:rsidR="00B12BAF" w:rsidRPr="00CE6476">
        <w:rPr>
          <w:rFonts w:cstheme="minorHAnsi"/>
          <w:b/>
          <w:sz w:val="22"/>
          <w:szCs w:val="22"/>
        </w:rPr>
        <w:t xml:space="preserve"> documentation purposes </w:t>
      </w:r>
      <w:r w:rsidR="00B12BAF" w:rsidRPr="00CE6476">
        <w:rPr>
          <w:rFonts w:cstheme="minorHAnsi"/>
          <w:sz w:val="22"/>
          <w:szCs w:val="22"/>
        </w:rPr>
        <w:t>and</w:t>
      </w:r>
      <w:r w:rsidRPr="00CE6476">
        <w:rPr>
          <w:rFonts w:cstheme="minorHAnsi"/>
          <w:b/>
          <w:sz w:val="22"/>
          <w:szCs w:val="22"/>
        </w:rPr>
        <w:t xml:space="preserve"> performance monitoring.</w:t>
      </w:r>
    </w:p>
    <w:p w:rsidR="00D406F4" w:rsidRPr="00D406F4" w:rsidRDefault="00D406F4" w:rsidP="00D406F4">
      <w:pPr>
        <w:widowControl w:val="0"/>
        <w:numPr>
          <w:ilvl w:val="0"/>
          <w:numId w:val="1"/>
        </w:numPr>
        <w:autoSpaceDE w:val="0"/>
        <w:autoSpaceDN w:val="0"/>
        <w:adjustRightInd w:val="0"/>
        <w:spacing w:after="0" w:line="240" w:lineRule="auto"/>
        <w:jc w:val="both"/>
        <w:rPr>
          <w:rFonts w:cstheme="minorHAnsi"/>
          <w:b/>
          <w:sz w:val="22"/>
          <w:szCs w:val="22"/>
        </w:rPr>
      </w:pPr>
      <w:r w:rsidRPr="00CE6476">
        <w:rPr>
          <w:rFonts w:cstheme="minorHAnsi"/>
          <w:sz w:val="22"/>
          <w:szCs w:val="22"/>
        </w:rPr>
        <w:t xml:space="preserve">Experience in </w:t>
      </w:r>
      <w:r w:rsidRPr="00CE6476">
        <w:rPr>
          <w:rFonts w:cstheme="minorHAnsi"/>
          <w:b/>
          <w:sz w:val="22"/>
          <w:szCs w:val="22"/>
        </w:rPr>
        <w:t>testing code usability, correctness, cleanliness and robustness.</w:t>
      </w:r>
    </w:p>
    <w:p w:rsidR="00EF2F1C" w:rsidRPr="00CE6476" w:rsidRDefault="002079A5">
      <w:pPr>
        <w:widowControl w:val="0"/>
        <w:numPr>
          <w:ilvl w:val="0"/>
          <w:numId w:val="1"/>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Extensively worked on </w:t>
      </w:r>
      <w:r w:rsidRPr="00CE6476">
        <w:rPr>
          <w:rFonts w:cstheme="minorHAnsi"/>
          <w:b/>
          <w:bCs/>
          <w:sz w:val="22"/>
          <w:szCs w:val="22"/>
        </w:rPr>
        <w:t>Memory Leaks</w:t>
      </w:r>
      <w:r w:rsidRPr="00CE6476">
        <w:rPr>
          <w:rFonts w:cstheme="minorHAnsi"/>
          <w:sz w:val="22"/>
          <w:szCs w:val="22"/>
        </w:rPr>
        <w:t xml:space="preserve">, Push Notifications, </w:t>
      </w:r>
      <w:r w:rsidRPr="00CE6476">
        <w:rPr>
          <w:rFonts w:cstheme="minorHAnsi"/>
          <w:b/>
          <w:sz w:val="22"/>
          <w:szCs w:val="22"/>
        </w:rPr>
        <w:t>Content Providers</w:t>
      </w:r>
      <w:r w:rsidRPr="00CE6476">
        <w:rPr>
          <w:rFonts w:cstheme="minorHAnsi"/>
          <w:sz w:val="22"/>
          <w:szCs w:val="22"/>
        </w:rPr>
        <w:t xml:space="preserve">, Data offline usage, Accounts, Sync on Android and Knowledge in handling the concurrencies using </w:t>
      </w:r>
      <w:proofErr w:type="spellStart"/>
      <w:r w:rsidR="00901129" w:rsidRPr="00CE6476">
        <w:rPr>
          <w:rFonts w:cstheme="minorHAnsi"/>
          <w:b/>
          <w:sz w:val="22"/>
          <w:szCs w:val="22"/>
        </w:rPr>
        <w:t>RxJava</w:t>
      </w:r>
      <w:proofErr w:type="spellEnd"/>
      <w:r w:rsidRPr="00CE6476">
        <w:rPr>
          <w:rFonts w:cstheme="minorHAnsi"/>
          <w:sz w:val="22"/>
          <w:szCs w:val="22"/>
        </w:rPr>
        <w:t xml:space="preserve">, utilized Observable, Observer, Scheduler and </w:t>
      </w:r>
      <w:r w:rsidRPr="00CE6476">
        <w:rPr>
          <w:rFonts w:cstheme="minorHAnsi"/>
          <w:b/>
          <w:bCs/>
          <w:sz w:val="22"/>
          <w:szCs w:val="22"/>
        </w:rPr>
        <w:t>Multithreading</w:t>
      </w:r>
      <w:r w:rsidRPr="00CE6476">
        <w:rPr>
          <w:rFonts w:cstheme="minorHAnsi"/>
          <w:sz w:val="22"/>
          <w:szCs w:val="22"/>
        </w:rPr>
        <w:t>.</w:t>
      </w:r>
    </w:p>
    <w:p w:rsidR="00D02B28" w:rsidRPr="00CE6476" w:rsidRDefault="00D02B28">
      <w:pPr>
        <w:widowControl w:val="0"/>
        <w:numPr>
          <w:ilvl w:val="0"/>
          <w:numId w:val="1"/>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Familiarity with Cloud message API’S and push notifications </w:t>
      </w:r>
      <w:r w:rsidRPr="00CE6476">
        <w:rPr>
          <w:rFonts w:cstheme="minorHAnsi"/>
          <w:b/>
          <w:sz w:val="22"/>
          <w:szCs w:val="22"/>
        </w:rPr>
        <w:t>(Google Beacon Platform/Firebase)</w:t>
      </w:r>
    </w:p>
    <w:p w:rsidR="008F247A" w:rsidRPr="00CE6476" w:rsidRDefault="008F247A">
      <w:pPr>
        <w:widowControl w:val="0"/>
        <w:numPr>
          <w:ilvl w:val="0"/>
          <w:numId w:val="1"/>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Experience in </w:t>
      </w:r>
      <w:r w:rsidRPr="00CE6476">
        <w:rPr>
          <w:rFonts w:cstheme="minorHAnsi"/>
          <w:b/>
          <w:sz w:val="22"/>
          <w:szCs w:val="22"/>
        </w:rPr>
        <w:t>Memory Management</w:t>
      </w:r>
      <w:r w:rsidRPr="00CE6476">
        <w:rPr>
          <w:rFonts w:cstheme="minorHAnsi"/>
          <w:sz w:val="22"/>
          <w:szCs w:val="22"/>
        </w:rPr>
        <w:t xml:space="preserve">, </w:t>
      </w:r>
      <w:r w:rsidRPr="00CE6476">
        <w:rPr>
          <w:rFonts w:cstheme="minorHAnsi"/>
          <w:b/>
          <w:sz w:val="22"/>
          <w:szCs w:val="22"/>
        </w:rPr>
        <w:t>Caching, Imaging, Storage</w:t>
      </w:r>
      <w:r w:rsidRPr="00CE6476">
        <w:rPr>
          <w:rFonts w:cstheme="minorHAnsi"/>
          <w:sz w:val="22"/>
          <w:szCs w:val="22"/>
        </w:rPr>
        <w:t xml:space="preserve"> and ability to retrieve and update information securely using </w:t>
      </w:r>
      <w:r w:rsidRPr="00CE6476">
        <w:rPr>
          <w:rFonts w:cstheme="minorHAnsi"/>
          <w:b/>
          <w:sz w:val="22"/>
          <w:szCs w:val="22"/>
        </w:rPr>
        <w:t>Cloud APIs like Firebase</w:t>
      </w:r>
      <w:r w:rsidR="001B576E" w:rsidRPr="00CE6476">
        <w:rPr>
          <w:rFonts w:cstheme="minorHAnsi"/>
          <w:b/>
          <w:sz w:val="22"/>
          <w:szCs w:val="22"/>
        </w:rPr>
        <w:t>.</w:t>
      </w:r>
    </w:p>
    <w:p w:rsidR="007A7C33" w:rsidRPr="00CE6476" w:rsidRDefault="004A3368" w:rsidP="004F64DE">
      <w:pPr>
        <w:widowControl w:val="0"/>
        <w:numPr>
          <w:ilvl w:val="0"/>
          <w:numId w:val="1"/>
        </w:numPr>
        <w:autoSpaceDE w:val="0"/>
        <w:autoSpaceDN w:val="0"/>
        <w:adjustRightInd w:val="0"/>
        <w:spacing w:after="0" w:line="240" w:lineRule="auto"/>
        <w:jc w:val="both"/>
        <w:rPr>
          <w:rFonts w:cstheme="minorHAnsi"/>
          <w:sz w:val="22"/>
          <w:szCs w:val="22"/>
        </w:rPr>
      </w:pPr>
      <w:r w:rsidRPr="00CE6476">
        <w:rPr>
          <w:rFonts w:cstheme="minorHAnsi"/>
          <w:sz w:val="22"/>
          <w:szCs w:val="22"/>
        </w:rPr>
        <w:t>Immense knowledge about i</w:t>
      </w:r>
      <w:r w:rsidR="002079A5" w:rsidRPr="00CE6476">
        <w:rPr>
          <w:rFonts w:cstheme="minorHAnsi"/>
          <w:sz w:val="22"/>
          <w:szCs w:val="22"/>
        </w:rPr>
        <w:t>mplementing a complete project life cycle, with domain knowledge in Mobile Application Development and Web application development</w:t>
      </w:r>
      <w:r w:rsidRPr="00CE6476">
        <w:rPr>
          <w:rFonts w:cstheme="minorHAnsi"/>
          <w:sz w:val="22"/>
          <w:szCs w:val="22"/>
        </w:rPr>
        <w:t>.</w:t>
      </w:r>
    </w:p>
    <w:p w:rsidR="00423AB7" w:rsidRPr="00CE6476" w:rsidRDefault="00423AB7" w:rsidP="003555BE">
      <w:pPr>
        <w:widowControl w:val="0"/>
        <w:numPr>
          <w:ilvl w:val="0"/>
          <w:numId w:val="1"/>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Worked on </w:t>
      </w:r>
      <w:proofErr w:type="spellStart"/>
      <w:r w:rsidRPr="00CE6476">
        <w:rPr>
          <w:rFonts w:cstheme="minorHAnsi"/>
          <w:b/>
          <w:sz w:val="22"/>
          <w:szCs w:val="22"/>
        </w:rPr>
        <w:t>SonarQube</w:t>
      </w:r>
      <w:proofErr w:type="spellEnd"/>
      <w:r w:rsidRPr="00CE6476">
        <w:rPr>
          <w:rFonts w:cstheme="minorHAnsi"/>
          <w:sz w:val="22"/>
          <w:szCs w:val="22"/>
        </w:rPr>
        <w:t xml:space="preserve"> for continuous inspection of code.</w:t>
      </w:r>
    </w:p>
    <w:p w:rsidR="00E47FE9" w:rsidRPr="00CE6476" w:rsidRDefault="00E47FE9" w:rsidP="00E47FE9">
      <w:pPr>
        <w:widowControl w:val="0"/>
        <w:numPr>
          <w:ilvl w:val="0"/>
          <w:numId w:val="1"/>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Worked on </w:t>
      </w:r>
      <w:proofErr w:type="gramStart"/>
      <w:r w:rsidRPr="00CE6476">
        <w:rPr>
          <w:rFonts w:cstheme="minorHAnsi"/>
          <w:sz w:val="22"/>
          <w:szCs w:val="22"/>
        </w:rPr>
        <w:t>MVC</w:t>
      </w:r>
      <w:r w:rsidRPr="00CE6476">
        <w:rPr>
          <w:rFonts w:cstheme="minorHAnsi"/>
          <w:b/>
          <w:bCs/>
          <w:sz w:val="22"/>
          <w:szCs w:val="22"/>
        </w:rPr>
        <w:t>(</w:t>
      </w:r>
      <w:proofErr w:type="gramEnd"/>
      <w:r w:rsidRPr="00CE6476">
        <w:rPr>
          <w:rFonts w:cstheme="minorHAnsi"/>
          <w:b/>
          <w:bCs/>
          <w:sz w:val="22"/>
          <w:szCs w:val="22"/>
        </w:rPr>
        <w:t xml:space="preserve">Model-View-Controller) </w:t>
      </w:r>
      <w:r w:rsidRPr="00CE6476">
        <w:rPr>
          <w:rFonts w:cstheme="minorHAnsi"/>
          <w:sz w:val="22"/>
          <w:szCs w:val="22"/>
        </w:rPr>
        <w:t xml:space="preserve">Framework, </w:t>
      </w:r>
      <w:r w:rsidRPr="00CE6476">
        <w:rPr>
          <w:rFonts w:cstheme="minorHAnsi"/>
          <w:b/>
          <w:bCs/>
          <w:sz w:val="22"/>
          <w:szCs w:val="22"/>
        </w:rPr>
        <w:t>MVP</w:t>
      </w:r>
      <w:r w:rsidRPr="00CE6476">
        <w:rPr>
          <w:rFonts w:cstheme="minorHAnsi"/>
          <w:sz w:val="22"/>
          <w:szCs w:val="22"/>
        </w:rPr>
        <w:t xml:space="preserve">(Model-View-Presenter), </w:t>
      </w:r>
      <w:r w:rsidRPr="00CE6476">
        <w:rPr>
          <w:rFonts w:cstheme="minorHAnsi"/>
          <w:b/>
          <w:bCs/>
          <w:sz w:val="22"/>
          <w:szCs w:val="22"/>
        </w:rPr>
        <w:t>MVVM</w:t>
      </w:r>
      <w:r w:rsidRPr="00CE6476">
        <w:rPr>
          <w:rFonts w:cstheme="minorHAnsi"/>
          <w:sz w:val="22"/>
          <w:szCs w:val="22"/>
        </w:rPr>
        <w:t xml:space="preserve"> (Model–View–View model), Design </w:t>
      </w:r>
      <w:r w:rsidRPr="00CE6476">
        <w:rPr>
          <w:rFonts w:cstheme="minorHAnsi"/>
          <w:b/>
          <w:bCs/>
          <w:sz w:val="22"/>
          <w:szCs w:val="22"/>
        </w:rPr>
        <w:t>Patterns</w:t>
      </w:r>
      <w:r w:rsidRPr="00CE6476">
        <w:rPr>
          <w:rFonts w:cstheme="minorHAnsi"/>
          <w:sz w:val="22"/>
          <w:szCs w:val="22"/>
        </w:rPr>
        <w:t xml:space="preserve"> and UML.</w:t>
      </w:r>
    </w:p>
    <w:p w:rsidR="001D2E91" w:rsidRPr="00CE6476" w:rsidRDefault="001D2E91" w:rsidP="001D2E91">
      <w:pPr>
        <w:pStyle w:val="ListParagraph"/>
        <w:widowControl w:val="0"/>
        <w:numPr>
          <w:ilvl w:val="0"/>
          <w:numId w:val="1"/>
        </w:numPr>
        <w:suppressAutoHyphens/>
        <w:spacing w:after="0" w:line="240" w:lineRule="auto"/>
        <w:jc w:val="both"/>
        <w:rPr>
          <w:rFonts w:cstheme="minorHAnsi"/>
          <w:sz w:val="22"/>
          <w:szCs w:val="22"/>
        </w:rPr>
      </w:pPr>
      <w:r w:rsidRPr="00CE6476">
        <w:rPr>
          <w:rFonts w:cstheme="minorHAnsi"/>
          <w:sz w:val="22"/>
          <w:szCs w:val="22"/>
        </w:rPr>
        <w:t xml:space="preserve">Experience in Implementing </w:t>
      </w:r>
      <w:r w:rsidRPr="00CE6476">
        <w:rPr>
          <w:rFonts w:cstheme="minorHAnsi"/>
          <w:b/>
          <w:sz w:val="22"/>
          <w:szCs w:val="22"/>
        </w:rPr>
        <w:t>Graphical User Interface (GUI)</w:t>
      </w:r>
      <w:r w:rsidRPr="00CE6476">
        <w:rPr>
          <w:rFonts w:cstheme="minorHAnsi"/>
          <w:sz w:val="22"/>
          <w:szCs w:val="22"/>
        </w:rPr>
        <w:t xml:space="preserve"> pages by utilizing </w:t>
      </w:r>
      <w:r w:rsidRPr="00CE6476">
        <w:rPr>
          <w:rFonts w:cstheme="minorHAnsi"/>
          <w:b/>
          <w:sz w:val="22"/>
          <w:szCs w:val="22"/>
        </w:rPr>
        <w:t xml:space="preserve">JSP, HTML5, CSS3, JavaScript, AJAX, Angular JS, </w:t>
      </w:r>
      <w:proofErr w:type="spellStart"/>
      <w:r w:rsidRPr="00CE6476">
        <w:rPr>
          <w:rFonts w:cstheme="minorHAnsi"/>
          <w:b/>
          <w:sz w:val="22"/>
          <w:szCs w:val="22"/>
        </w:rPr>
        <w:t>jQuery</w:t>
      </w:r>
      <w:proofErr w:type="spellEnd"/>
      <w:r w:rsidRPr="00CE6476">
        <w:rPr>
          <w:rFonts w:cstheme="minorHAnsi"/>
          <w:b/>
          <w:sz w:val="22"/>
          <w:szCs w:val="22"/>
        </w:rPr>
        <w:t>, Node.JS</w:t>
      </w:r>
      <w:r w:rsidRPr="00CE6476">
        <w:rPr>
          <w:rFonts w:cstheme="minorHAnsi"/>
          <w:sz w:val="22"/>
          <w:szCs w:val="22"/>
        </w:rPr>
        <w:t xml:space="preserve"> with </w:t>
      </w:r>
      <w:r w:rsidRPr="00CE6476">
        <w:rPr>
          <w:rFonts w:cstheme="minorHAnsi"/>
          <w:b/>
          <w:sz w:val="22"/>
          <w:szCs w:val="22"/>
        </w:rPr>
        <w:t>Standard Validations</w:t>
      </w:r>
      <w:r w:rsidRPr="00CE6476">
        <w:rPr>
          <w:rFonts w:cstheme="minorHAnsi"/>
          <w:sz w:val="22"/>
          <w:szCs w:val="22"/>
        </w:rPr>
        <w:t>.</w:t>
      </w:r>
    </w:p>
    <w:p w:rsidR="00EF2F1C" w:rsidRPr="00CE6476" w:rsidRDefault="002079A5" w:rsidP="005379E8">
      <w:pPr>
        <w:widowControl w:val="0"/>
        <w:numPr>
          <w:ilvl w:val="0"/>
          <w:numId w:val="1"/>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Vast knowledge about </w:t>
      </w:r>
      <w:r w:rsidRPr="00CE6476">
        <w:rPr>
          <w:rFonts w:cstheme="minorHAnsi"/>
          <w:b/>
          <w:bCs/>
          <w:sz w:val="22"/>
          <w:szCs w:val="22"/>
        </w:rPr>
        <w:t xml:space="preserve">PROJECT MANAGEMENT life cycle process </w:t>
      </w:r>
      <w:r w:rsidRPr="00CE6476">
        <w:rPr>
          <w:rFonts w:cstheme="minorHAnsi"/>
          <w:sz w:val="22"/>
          <w:szCs w:val="22"/>
        </w:rPr>
        <w:t>and gained professional experience in implementing the process through different projects</w:t>
      </w:r>
    </w:p>
    <w:p w:rsidR="00EF2F1C" w:rsidRPr="00CE6476" w:rsidRDefault="002079A5">
      <w:pPr>
        <w:widowControl w:val="0"/>
        <w:numPr>
          <w:ilvl w:val="0"/>
          <w:numId w:val="1"/>
        </w:numPr>
        <w:autoSpaceDE w:val="0"/>
        <w:autoSpaceDN w:val="0"/>
        <w:adjustRightInd w:val="0"/>
        <w:spacing w:after="0" w:line="240" w:lineRule="auto"/>
        <w:jc w:val="both"/>
        <w:rPr>
          <w:rFonts w:cstheme="minorHAnsi"/>
          <w:sz w:val="22"/>
          <w:szCs w:val="22"/>
        </w:rPr>
      </w:pPr>
      <w:r w:rsidRPr="00CE6476">
        <w:rPr>
          <w:rFonts w:cstheme="minorHAnsi"/>
          <w:sz w:val="22"/>
          <w:szCs w:val="22"/>
        </w:rPr>
        <w:t>Experience with Android OS level tweaking and with responsive web design approaches</w:t>
      </w:r>
    </w:p>
    <w:p w:rsidR="00EF2F1C" w:rsidRPr="00CE6476" w:rsidRDefault="002079A5">
      <w:pPr>
        <w:widowControl w:val="0"/>
        <w:numPr>
          <w:ilvl w:val="0"/>
          <w:numId w:val="1"/>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Experience in Android Design Guidelines and designing </w:t>
      </w:r>
      <w:r w:rsidRPr="00CE6476">
        <w:rPr>
          <w:rFonts w:cstheme="minorHAnsi"/>
          <w:b/>
          <w:sz w:val="22"/>
          <w:szCs w:val="22"/>
        </w:rPr>
        <w:t>UI/UX layouts</w:t>
      </w:r>
      <w:r w:rsidRPr="00CE6476">
        <w:rPr>
          <w:rFonts w:cstheme="minorHAnsi"/>
          <w:sz w:val="22"/>
          <w:szCs w:val="22"/>
        </w:rPr>
        <w:t xml:space="preserve"> using various Layouts, Android native widgets and custom widgets and building android custom IO components.</w:t>
      </w:r>
    </w:p>
    <w:p w:rsidR="00EF2F1C" w:rsidRPr="00CE6476" w:rsidRDefault="002079A5">
      <w:pPr>
        <w:widowControl w:val="0"/>
        <w:numPr>
          <w:ilvl w:val="0"/>
          <w:numId w:val="1"/>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Experienced in building Multi-pane UI by combining multiple fragments in a single activity and reused these </w:t>
      </w:r>
      <w:r w:rsidRPr="00CE6476">
        <w:rPr>
          <w:rFonts w:cstheme="minorHAnsi"/>
          <w:sz w:val="22"/>
          <w:szCs w:val="22"/>
        </w:rPr>
        <w:lastRenderedPageBreak/>
        <w:t>fragments in multiple Activities.</w:t>
      </w:r>
    </w:p>
    <w:p w:rsidR="00EF2F1C" w:rsidRPr="00CE6476" w:rsidRDefault="002079A5">
      <w:pPr>
        <w:widowControl w:val="0"/>
        <w:numPr>
          <w:ilvl w:val="0"/>
          <w:numId w:val="1"/>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Hands on experience with Android Unit testing, Automation testing and used tools like </w:t>
      </w:r>
      <w:proofErr w:type="spellStart"/>
      <w:r w:rsidRPr="00CE6476">
        <w:rPr>
          <w:rFonts w:cstheme="minorHAnsi"/>
          <w:b/>
          <w:bCs/>
          <w:sz w:val="22"/>
          <w:szCs w:val="22"/>
        </w:rPr>
        <w:t>JUnit</w:t>
      </w:r>
      <w:proofErr w:type="spellEnd"/>
      <w:r w:rsidRPr="00CE6476">
        <w:rPr>
          <w:rFonts w:cstheme="minorHAnsi"/>
          <w:sz w:val="22"/>
          <w:szCs w:val="22"/>
        </w:rPr>
        <w:t xml:space="preserve"> and </w:t>
      </w:r>
      <w:r w:rsidRPr="00CE6476">
        <w:rPr>
          <w:rFonts w:cstheme="minorHAnsi"/>
          <w:b/>
          <w:bCs/>
          <w:sz w:val="22"/>
          <w:szCs w:val="22"/>
        </w:rPr>
        <w:t>Monkey Runner</w:t>
      </w:r>
      <w:r w:rsidRPr="00CE6476">
        <w:rPr>
          <w:rFonts w:cstheme="minorHAnsi"/>
          <w:sz w:val="22"/>
          <w:szCs w:val="22"/>
        </w:rPr>
        <w:t xml:space="preserve">, </w:t>
      </w:r>
      <w:r w:rsidRPr="00CE6476">
        <w:rPr>
          <w:rFonts w:cstheme="minorHAnsi"/>
          <w:b/>
          <w:bCs/>
          <w:sz w:val="22"/>
          <w:szCs w:val="22"/>
        </w:rPr>
        <w:t>Espresso</w:t>
      </w:r>
      <w:r w:rsidRPr="00CE6476">
        <w:rPr>
          <w:rFonts w:cstheme="minorHAnsi"/>
          <w:sz w:val="22"/>
          <w:szCs w:val="22"/>
        </w:rPr>
        <w:t xml:space="preserve"> for UI Testing.</w:t>
      </w:r>
    </w:p>
    <w:p w:rsidR="006E79CD" w:rsidRPr="00CE6476" w:rsidRDefault="006E79CD">
      <w:pPr>
        <w:widowControl w:val="0"/>
        <w:numPr>
          <w:ilvl w:val="0"/>
          <w:numId w:val="1"/>
        </w:numPr>
        <w:autoSpaceDE w:val="0"/>
        <w:autoSpaceDN w:val="0"/>
        <w:adjustRightInd w:val="0"/>
        <w:spacing w:after="0" w:line="240" w:lineRule="auto"/>
        <w:jc w:val="both"/>
        <w:rPr>
          <w:rFonts w:cstheme="minorHAnsi"/>
          <w:sz w:val="22"/>
          <w:szCs w:val="22"/>
        </w:rPr>
      </w:pPr>
      <w:r w:rsidRPr="00CE6476">
        <w:rPr>
          <w:rFonts w:cstheme="minorHAnsi"/>
          <w:color w:val="212121"/>
          <w:sz w:val="22"/>
          <w:szCs w:val="22"/>
          <w:shd w:val="clear" w:color="auto" w:fill="FFFFFF"/>
        </w:rPr>
        <w:t>Familiarity with continuous integration (QUICKBUILT)</w:t>
      </w:r>
    </w:p>
    <w:p w:rsidR="00EF2F1C" w:rsidRPr="00CE6476" w:rsidRDefault="002079A5" w:rsidP="00CD5C15">
      <w:pPr>
        <w:widowControl w:val="0"/>
        <w:numPr>
          <w:ilvl w:val="0"/>
          <w:numId w:val="1"/>
        </w:numPr>
        <w:autoSpaceDE w:val="0"/>
        <w:autoSpaceDN w:val="0"/>
        <w:adjustRightInd w:val="0"/>
        <w:spacing w:after="0" w:line="240" w:lineRule="auto"/>
        <w:jc w:val="both"/>
        <w:rPr>
          <w:rFonts w:cstheme="minorHAnsi"/>
          <w:b/>
          <w:bCs/>
          <w:sz w:val="22"/>
          <w:szCs w:val="22"/>
        </w:rPr>
      </w:pPr>
      <w:r w:rsidRPr="00CE6476">
        <w:rPr>
          <w:rFonts w:cstheme="minorHAnsi"/>
          <w:sz w:val="22"/>
          <w:szCs w:val="22"/>
        </w:rPr>
        <w:t xml:space="preserve">Skilled in implementing multimedia features such as images, video, sound and graphics using </w:t>
      </w:r>
      <w:r w:rsidRPr="00CE6476">
        <w:rPr>
          <w:rFonts w:cstheme="minorHAnsi"/>
          <w:b/>
          <w:bCs/>
          <w:sz w:val="22"/>
          <w:szCs w:val="22"/>
        </w:rPr>
        <w:t>Android SDK APIs like Location, Camera, Animations, Maps and Third-Party APIs such as YouTube, Facebook and Twitter.</w:t>
      </w:r>
    </w:p>
    <w:p w:rsidR="00EF2F1C" w:rsidRPr="00CE6476" w:rsidRDefault="002079A5">
      <w:pPr>
        <w:widowControl w:val="0"/>
        <w:numPr>
          <w:ilvl w:val="0"/>
          <w:numId w:val="1"/>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Familiarity with Mobile Security using </w:t>
      </w:r>
      <w:proofErr w:type="spellStart"/>
      <w:r w:rsidRPr="00CE6476">
        <w:rPr>
          <w:rFonts w:cstheme="minorHAnsi"/>
          <w:sz w:val="22"/>
          <w:szCs w:val="22"/>
        </w:rPr>
        <w:t>OpenSSL</w:t>
      </w:r>
      <w:proofErr w:type="spellEnd"/>
      <w:r w:rsidRPr="00CE6476">
        <w:rPr>
          <w:rFonts w:cstheme="minorHAnsi"/>
          <w:sz w:val="22"/>
          <w:szCs w:val="22"/>
        </w:rPr>
        <w:t xml:space="preserve"> library, </w:t>
      </w:r>
      <w:proofErr w:type="spellStart"/>
      <w:r w:rsidRPr="00CE6476">
        <w:rPr>
          <w:rFonts w:cstheme="minorHAnsi"/>
          <w:b/>
          <w:sz w:val="22"/>
          <w:szCs w:val="22"/>
        </w:rPr>
        <w:t>OAuth</w:t>
      </w:r>
      <w:proofErr w:type="spellEnd"/>
      <w:r w:rsidRPr="00CE6476">
        <w:rPr>
          <w:rFonts w:cstheme="minorHAnsi"/>
          <w:sz w:val="22"/>
          <w:szCs w:val="22"/>
        </w:rPr>
        <w:t xml:space="preserve">, encrypted file system, User granted and App defined permissions and when using </w:t>
      </w:r>
      <w:proofErr w:type="spellStart"/>
      <w:r w:rsidRPr="00CE6476">
        <w:rPr>
          <w:rFonts w:cstheme="minorHAnsi"/>
          <w:b/>
          <w:sz w:val="22"/>
          <w:szCs w:val="22"/>
        </w:rPr>
        <w:t>WebView</w:t>
      </w:r>
      <w:proofErr w:type="spellEnd"/>
      <w:r w:rsidRPr="00CE6476">
        <w:rPr>
          <w:rFonts w:cstheme="minorHAnsi"/>
          <w:b/>
          <w:sz w:val="22"/>
          <w:szCs w:val="22"/>
        </w:rPr>
        <w:t xml:space="preserve"> with JavaScript Bridge</w:t>
      </w:r>
      <w:r w:rsidRPr="00CE6476">
        <w:rPr>
          <w:rFonts w:cstheme="minorHAnsi"/>
          <w:sz w:val="22"/>
          <w:szCs w:val="22"/>
        </w:rPr>
        <w:t>.</w:t>
      </w:r>
    </w:p>
    <w:p w:rsidR="008F6044" w:rsidRPr="00CE6476" w:rsidRDefault="008F6044" w:rsidP="008F6044">
      <w:pPr>
        <w:pStyle w:val="ListParagraph"/>
        <w:widowControl w:val="0"/>
        <w:numPr>
          <w:ilvl w:val="0"/>
          <w:numId w:val="1"/>
        </w:numPr>
        <w:suppressAutoHyphens/>
        <w:spacing w:after="0" w:line="240" w:lineRule="auto"/>
        <w:jc w:val="both"/>
        <w:rPr>
          <w:rFonts w:cstheme="minorHAnsi"/>
          <w:b/>
          <w:sz w:val="22"/>
          <w:szCs w:val="22"/>
        </w:rPr>
      </w:pPr>
      <w:r w:rsidRPr="00CE6476">
        <w:rPr>
          <w:rFonts w:cstheme="minorHAnsi"/>
          <w:sz w:val="22"/>
          <w:szCs w:val="22"/>
        </w:rPr>
        <w:t xml:space="preserve">Experience with </w:t>
      </w:r>
      <w:r w:rsidRPr="00CE6476">
        <w:rPr>
          <w:rFonts w:cstheme="minorHAnsi"/>
          <w:b/>
          <w:sz w:val="22"/>
          <w:szCs w:val="22"/>
        </w:rPr>
        <w:t xml:space="preserve">Core Java </w:t>
      </w:r>
      <w:r w:rsidRPr="00CE6476">
        <w:rPr>
          <w:rFonts w:cstheme="minorHAnsi"/>
          <w:sz w:val="22"/>
          <w:szCs w:val="22"/>
        </w:rPr>
        <w:t xml:space="preserve">concepts like </w:t>
      </w:r>
      <w:r w:rsidRPr="00CE6476">
        <w:rPr>
          <w:rFonts w:cstheme="minorHAnsi"/>
          <w:b/>
          <w:sz w:val="22"/>
          <w:szCs w:val="22"/>
        </w:rPr>
        <w:t xml:space="preserve">Collection Framework, Multi-threading, Generics, Serialization </w:t>
      </w:r>
      <w:r w:rsidRPr="00CE6476">
        <w:rPr>
          <w:rFonts w:cstheme="minorHAnsi"/>
          <w:sz w:val="22"/>
          <w:szCs w:val="22"/>
        </w:rPr>
        <w:t>and</w:t>
      </w:r>
      <w:r w:rsidRPr="00CE6476">
        <w:rPr>
          <w:rFonts w:cstheme="minorHAnsi"/>
          <w:b/>
          <w:sz w:val="22"/>
          <w:szCs w:val="22"/>
        </w:rPr>
        <w:t xml:space="preserve"> Externalization.</w:t>
      </w:r>
    </w:p>
    <w:p w:rsidR="004A14F8" w:rsidRPr="00CE6476" w:rsidRDefault="004A14F8" w:rsidP="004A14F8">
      <w:pPr>
        <w:pStyle w:val="ListParagraph"/>
        <w:widowControl w:val="0"/>
        <w:numPr>
          <w:ilvl w:val="0"/>
          <w:numId w:val="1"/>
        </w:numPr>
        <w:suppressAutoHyphens/>
        <w:spacing w:after="0" w:line="240" w:lineRule="auto"/>
        <w:jc w:val="both"/>
        <w:rPr>
          <w:rFonts w:cstheme="minorHAnsi"/>
          <w:sz w:val="22"/>
          <w:szCs w:val="22"/>
        </w:rPr>
      </w:pPr>
      <w:r w:rsidRPr="00CE6476">
        <w:rPr>
          <w:rFonts w:cstheme="minorHAnsi"/>
          <w:sz w:val="22"/>
          <w:szCs w:val="22"/>
        </w:rPr>
        <w:t xml:space="preserve">Experience in web servers like </w:t>
      </w:r>
      <w:proofErr w:type="spellStart"/>
      <w:r w:rsidRPr="00CE6476">
        <w:rPr>
          <w:rFonts w:cstheme="minorHAnsi"/>
          <w:b/>
          <w:sz w:val="22"/>
          <w:szCs w:val="22"/>
        </w:rPr>
        <w:t>JBoss</w:t>
      </w:r>
      <w:proofErr w:type="spellEnd"/>
      <w:r w:rsidRPr="00CE6476">
        <w:rPr>
          <w:rFonts w:cstheme="minorHAnsi"/>
          <w:b/>
          <w:sz w:val="22"/>
          <w:szCs w:val="22"/>
        </w:rPr>
        <w:t xml:space="preserve">, Web Sphere Application Server, Web Logic, </w:t>
      </w:r>
      <w:proofErr w:type="gramStart"/>
      <w:r w:rsidRPr="00CE6476">
        <w:rPr>
          <w:rFonts w:cstheme="minorHAnsi"/>
          <w:b/>
          <w:sz w:val="22"/>
          <w:szCs w:val="22"/>
        </w:rPr>
        <w:t>Apache</w:t>
      </w:r>
      <w:proofErr w:type="gramEnd"/>
      <w:r w:rsidRPr="00CE6476">
        <w:rPr>
          <w:rFonts w:cstheme="minorHAnsi"/>
          <w:b/>
          <w:sz w:val="22"/>
          <w:szCs w:val="22"/>
        </w:rPr>
        <w:t xml:space="preserve"> Tomcat</w:t>
      </w:r>
      <w:r w:rsidRPr="00CE6476">
        <w:rPr>
          <w:rFonts w:cstheme="minorHAnsi"/>
          <w:sz w:val="22"/>
          <w:szCs w:val="22"/>
        </w:rPr>
        <w:t xml:space="preserve"> on entire </w:t>
      </w:r>
      <w:r w:rsidRPr="00CE6476">
        <w:rPr>
          <w:rFonts w:cstheme="minorHAnsi"/>
          <w:b/>
          <w:sz w:val="22"/>
          <w:szCs w:val="22"/>
        </w:rPr>
        <w:t>Software Development Life Cycle</w:t>
      </w:r>
      <w:r w:rsidRPr="00CE6476">
        <w:rPr>
          <w:rFonts w:cstheme="minorHAnsi"/>
          <w:sz w:val="22"/>
          <w:szCs w:val="22"/>
        </w:rPr>
        <w:t xml:space="preserve"> (SDLC).</w:t>
      </w:r>
    </w:p>
    <w:p w:rsidR="004A14F8" w:rsidRPr="00CE6476" w:rsidRDefault="004A14F8" w:rsidP="004A14F8">
      <w:pPr>
        <w:pStyle w:val="ListParagraph"/>
        <w:widowControl w:val="0"/>
        <w:numPr>
          <w:ilvl w:val="0"/>
          <w:numId w:val="1"/>
        </w:numPr>
        <w:suppressAutoHyphens/>
        <w:spacing w:after="0" w:line="240" w:lineRule="auto"/>
        <w:jc w:val="both"/>
        <w:rPr>
          <w:rFonts w:cstheme="minorHAnsi"/>
          <w:sz w:val="22"/>
          <w:szCs w:val="22"/>
        </w:rPr>
      </w:pPr>
      <w:r w:rsidRPr="00CE6476">
        <w:rPr>
          <w:rFonts w:cstheme="minorHAnsi"/>
          <w:sz w:val="22"/>
          <w:szCs w:val="22"/>
        </w:rPr>
        <w:t xml:space="preserve">Experience using </w:t>
      </w:r>
      <w:r w:rsidRPr="00CE6476">
        <w:rPr>
          <w:rFonts w:cstheme="minorHAnsi"/>
          <w:b/>
          <w:sz w:val="22"/>
          <w:szCs w:val="22"/>
        </w:rPr>
        <w:t>Hibernate</w:t>
      </w:r>
      <w:r w:rsidRPr="00CE6476">
        <w:rPr>
          <w:rFonts w:cstheme="minorHAnsi"/>
          <w:sz w:val="22"/>
          <w:szCs w:val="22"/>
        </w:rPr>
        <w:t xml:space="preserve"> for mapping </w:t>
      </w:r>
      <w:r w:rsidRPr="00CE6476">
        <w:rPr>
          <w:rFonts w:cstheme="minorHAnsi"/>
          <w:b/>
          <w:sz w:val="22"/>
          <w:szCs w:val="22"/>
        </w:rPr>
        <w:t>Java classes</w:t>
      </w:r>
      <w:r w:rsidRPr="00CE6476">
        <w:rPr>
          <w:rFonts w:cstheme="minorHAnsi"/>
          <w:sz w:val="22"/>
          <w:szCs w:val="22"/>
        </w:rPr>
        <w:t xml:space="preserve"> with </w:t>
      </w:r>
      <w:r w:rsidRPr="00CE6476">
        <w:rPr>
          <w:rFonts w:cstheme="minorHAnsi"/>
          <w:b/>
          <w:sz w:val="22"/>
          <w:szCs w:val="22"/>
        </w:rPr>
        <w:t>database</w:t>
      </w:r>
      <w:r w:rsidRPr="00CE6476">
        <w:rPr>
          <w:rFonts w:cstheme="minorHAnsi"/>
          <w:sz w:val="22"/>
          <w:szCs w:val="22"/>
        </w:rPr>
        <w:t xml:space="preserve"> and using Criteria </w:t>
      </w:r>
      <w:r w:rsidRPr="00CE6476">
        <w:rPr>
          <w:rFonts w:cstheme="minorHAnsi"/>
          <w:b/>
          <w:sz w:val="22"/>
          <w:szCs w:val="22"/>
        </w:rPr>
        <w:t>API</w:t>
      </w:r>
      <w:r w:rsidRPr="00CE6476">
        <w:rPr>
          <w:rFonts w:cstheme="minorHAnsi"/>
          <w:sz w:val="22"/>
          <w:szCs w:val="22"/>
        </w:rPr>
        <w:t xml:space="preserve"> and </w:t>
      </w:r>
      <w:r w:rsidRPr="00CE6476">
        <w:rPr>
          <w:rFonts w:cstheme="minorHAnsi"/>
          <w:b/>
          <w:sz w:val="22"/>
          <w:szCs w:val="22"/>
        </w:rPr>
        <w:t>Hibernate Query Language (HQL).</w:t>
      </w:r>
    </w:p>
    <w:p w:rsidR="00EF2F1C" w:rsidRPr="00CE6476" w:rsidRDefault="002079A5">
      <w:pPr>
        <w:widowControl w:val="0"/>
        <w:numPr>
          <w:ilvl w:val="0"/>
          <w:numId w:val="1"/>
        </w:numPr>
        <w:autoSpaceDE w:val="0"/>
        <w:autoSpaceDN w:val="0"/>
        <w:adjustRightInd w:val="0"/>
        <w:spacing w:after="0" w:line="240" w:lineRule="auto"/>
        <w:jc w:val="both"/>
        <w:rPr>
          <w:rFonts w:cstheme="minorHAnsi"/>
          <w:b/>
          <w:sz w:val="22"/>
          <w:szCs w:val="22"/>
        </w:rPr>
      </w:pPr>
      <w:r w:rsidRPr="00CE6476">
        <w:rPr>
          <w:rFonts w:cstheme="minorHAnsi"/>
          <w:sz w:val="22"/>
          <w:szCs w:val="22"/>
        </w:rPr>
        <w:t xml:space="preserve">Experience with understanding of mobile performance, latency, and security issues using performance analysis tools and experience with offline storage, </w:t>
      </w:r>
      <w:r w:rsidRPr="00CE6476">
        <w:rPr>
          <w:rFonts w:cstheme="minorHAnsi"/>
          <w:b/>
          <w:sz w:val="22"/>
          <w:szCs w:val="22"/>
        </w:rPr>
        <w:t>threading performance tuning</w:t>
      </w:r>
      <w:r w:rsidRPr="00CE6476">
        <w:rPr>
          <w:rFonts w:cstheme="minorHAnsi"/>
          <w:sz w:val="22"/>
          <w:szCs w:val="22"/>
        </w:rPr>
        <w:t xml:space="preserve">, </w:t>
      </w:r>
      <w:r w:rsidRPr="00CE6476">
        <w:rPr>
          <w:rFonts w:cstheme="minorHAnsi"/>
          <w:b/>
          <w:sz w:val="22"/>
          <w:szCs w:val="22"/>
        </w:rPr>
        <w:t>caching and performance optimization.</w:t>
      </w:r>
    </w:p>
    <w:p w:rsidR="006825B2" w:rsidRPr="00CE6476" w:rsidRDefault="007512A1" w:rsidP="007512A1">
      <w:pPr>
        <w:widowControl w:val="0"/>
        <w:numPr>
          <w:ilvl w:val="0"/>
          <w:numId w:val="1"/>
        </w:numPr>
        <w:autoSpaceDE w:val="0"/>
        <w:autoSpaceDN w:val="0"/>
        <w:adjustRightInd w:val="0"/>
        <w:spacing w:after="0" w:line="240" w:lineRule="auto"/>
        <w:jc w:val="both"/>
        <w:rPr>
          <w:rFonts w:cstheme="minorHAnsi"/>
          <w:b/>
          <w:sz w:val="22"/>
          <w:szCs w:val="22"/>
        </w:rPr>
      </w:pPr>
      <w:r w:rsidRPr="00CE6476">
        <w:rPr>
          <w:rFonts w:cstheme="minorHAnsi"/>
          <w:sz w:val="22"/>
          <w:szCs w:val="22"/>
        </w:rPr>
        <w:t>Known for innovative ideas and capable of leading the team with driving force to complete the assigned projects by prov</w:t>
      </w:r>
      <w:r w:rsidR="006825B2" w:rsidRPr="00CE6476">
        <w:rPr>
          <w:rFonts w:cstheme="minorHAnsi"/>
          <w:sz w:val="22"/>
          <w:szCs w:val="22"/>
        </w:rPr>
        <w:t>iding the safe work environment.</w:t>
      </w:r>
    </w:p>
    <w:p w:rsidR="00EF2F1C" w:rsidRPr="00CE6476" w:rsidRDefault="002079A5">
      <w:pPr>
        <w:widowControl w:val="0"/>
        <w:numPr>
          <w:ilvl w:val="0"/>
          <w:numId w:val="1"/>
        </w:numPr>
        <w:autoSpaceDE w:val="0"/>
        <w:autoSpaceDN w:val="0"/>
        <w:adjustRightInd w:val="0"/>
        <w:spacing w:after="0" w:line="240" w:lineRule="auto"/>
        <w:jc w:val="both"/>
        <w:rPr>
          <w:rFonts w:cstheme="minorHAnsi"/>
          <w:sz w:val="22"/>
          <w:szCs w:val="22"/>
        </w:rPr>
      </w:pPr>
      <w:r w:rsidRPr="00CE6476">
        <w:rPr>
          <w:rFonts w:cstheme="minorHAnsi"/>
          <w:sz w:val="22"/>
          <w:szCs w:val="22"/>
        </w:rPr>
        <w:t>Professional in promoting a disciplined project management process that encourages teamwork, self-organization and set of best engineering practices intended to allow for rapid delivery of high-quality software, and a business approach that aligns development with customer needs and company goals</w:t>
      </w:r>
    </w:p>
    <w:p w:rsidR="00EF2F1C" w:rsidRPr="00CE6476" w:rsidRDefault="002079A5">
      <w:pPr>
        <w:widowControl w:val="0"/>
        <w:numPr>
          <w:ilvl w:val="0"/>
          <w:numId w:val="1"/>
        </w:numPr>
        <w:autoSpaceDE w:val="0"/>
        <w:autoSpaceDN w:val="0"/>
        <w:adjustRightInd w:val="0"/>
        <w:spacing w:after="0" w:line="240" w:lineRule="auto"/>
        <w:jc w:val="both"/>
        <w:rPr>
          <w:rFonts w:cstheme="minorHAnsi"/>
          <w:sz w:val="22"/>
          <w:szCs w:val="22"/>
        </w:rPr>
      </w:pPr>
      <w:r w:rsidRPr="00CE6476">
        <w:rPr>
          <w:rFonts w:cstheme="minorHAnsi"/>
          <w:sz w:val="22"/>
          <w:szCs w:val="22"/>
        </w:rPr>
        <w:t>Experience in preparing and delivering information in a concise and professionally written format and presenting information to staff in a formal and informal setting</w:t>
      </w:r>
    </w:p>
    <w:p w:rsidR="00EF2F1C" w:rsidRPr="00CE6476" w:rsidRDefault="002079A5">
      <w:pPr>
        <w:widowControl w:val="0"/>
        <w:numPr>
          <w:ilvl w:val="0"/>
          <w:numId w:val="1"/>
        </w:numPr>
        <w:autoSpaceDE w:val="0"/>
        <w:autoSpaceDN w:val="0"/>
        <w:adjustRightInd w:val="0"/>
        <w:spacing w:after="0" w:line="240" w:lineRule="auto"/>
        <w:jc w:val="both"/>
        <w:rPr>
          <w:rFonts w:cstheme="minorHAnsi"/>
          <w:b/>
          <w:sz w:val="22"/>
          <w:szCs w:val="22"/>
        </w:rPr>
      </w:pPr>
      <w:r w:rsidRPr="00CE6476">
        <w:rPr>
          <w:rFonts w:cstheme="minorHAnsi"/>
          <w:sz w:val="22"/>
          <w:szCs w:val="22"/>
        </w:rPr>
        <w:t xml:space="preserve">Outstanding communication &amp; verbal skills. Self-motivated and quick learner with </w:t>
      </w:r>
      <w:r w:rsidRPr="00CE6476">
        <w:rPr>
          <w:rFonts w:cstheme="minorHAnsi"/>
          <w:b/>
          <w:sz w:val="22"/>
          <w:szCs w:val="22"/>
        </w:rPr>
        <w:t>splendid interpersonal skills and problem-solving skills.</w:t>
      </w:r>
    </w:p>
    <w:p w:rsidR="00EF2F1C" w:rsidRPr="00CE6476" w:rsidRDefault="002079A5">
      <w:pPr>
        <w:widowControl w:val="0"/>
        <w:numPr>
          <w:ilvl w:val="0"/>
          <w:numId w:val="1"/>
        </w:numPr>
        <w:autoSpaceDE w:val="0"/>
        <w:autoSpaceDN w:val="0"/>
        <w:adjustRightInd w:val="0"/>
        <w:spacing w:after="0" w:line="240" w:lineRule="auto"/>
        <w:jc w:val="both"/>
        <w:rPr>
          <w:rFonts w:cstheme="minorHAnsi"/>
          <w:sz w:val="22"/>
          <w:szCs w:val="22"/>
        </w:rPr>
      </w:pPr>
      <w:r w:rsidRPr="00CE6476">
        <w:rPr>
          <w:rFonts w:cstheme="minorHAnsi"/>
          <w:b/>
          <w:bCs/>
          <w:sz w:val="22"/>
          <w:szCs w:val="22"/>
        </w:rPr>
        <w:t xml:space="preserve">Soft Skills </w:t>
      </w:r>
      <w:r w:rsidRPr="00CE6476">
        <w:rPr>
          <w:rFonts w:cstheme="minorHAnsi"/>
          <w:sz w:val="22"/>
          <w:szCs w:val="22"/>
        </w:rPr>
        <w:t xml:space="preserve">- </w:t>
      </w:r>
      <w:r w:rsidRPr="00CE6476">
        <w:rPr>
          <w:rFonts w:cstheme="minorHAnsi"/>
          <w:b/>
          <w:sz w:val="22"/>
          <w:szCs w:val="22"/>
        </w:rPr>
        <w:t>Teamwork, organization, sense of urgency, leadership, fiscal responsi</w:t>
      </w:r>
      <w:r w:rsidR="00D269FD" w:rsidRPr="00CE6476">
        <w:rPr>
          <w:rFonts w:cstheme="minorHAnsi"/>
          <w:b/>
          <w:sz w:val="22"/>
          <w:szCs w:val="22"/>
        </w:rPr>
        <w:t>bility</w:t>
      </w:r>
    </w:p>
    <w:p w:rsidR="00EF2F1C" w:rsidRPr="00CE6476" w:rsidRDefault="00EF2F1C">
      <w:pPr>
        <w:widowControl w:val="0"/>
        <w:autoSpaceDE w:val="0"/>
        <w:autoSpaceDN w:val="0"/>
        <w:adjustRightInd w:val="0"/>
        <w:spacing w:after="0" w:line="240" w:lineRule="auto"/>
        <w:jc w:val="both"/>
        <w:rPr>
          <w:rFonts w:cstheme="minorHAnsi"/>
          <w:b/>
          <w:bCs/>
          <w:sz w:val="22"/>
          <w:szCs w:val="22"/>
        </w:rPr>
      </w:pPr>
    </w:p>
    <w:p w:rsidR="00326B55" w:rsidRPr="00CE6476" w:rsidRDefault="002079A5">
      <w:pPr>
        <w:widowControl w:val="0"/>
        <w:autoSpaceDE w:val="0"/>
        <w:autoSpaceDN w:val="0"/>
        <w:adjustRightInd w:val="0"/>
        <w:spacing w:after="0" w:line="240" w:lineRule="auto"/>
        <w:jc w:val="both"/>
        <w:rPr>
          <w:rFonts w:cstheme="minorHAnsi"/>
          <w:b/>
          <w:bCs/>
          <w:sz w:val="22"/>
          <w:szCs w:val="22"/>
          <w:u w:val="single"/>
        </w:rPr>
      </w:pPr>
      <w:r w:rsidRPr="00CE6476">
        <w:rPr>
          <w:rFonts w:cstheme="minorHAnsi"/>
          <w:b/>
          <w:bCs/>
          <w:sz w:val="22"/>
          <w:szCs w:val="22"/>
          <w:u w:val="single"/>
        </w:rPr>
        <w:t>TECHNICAL SKILLS:</w:t>
      </w:r>
    </w:p>
    <w:p w:rsidR="0017209A" w:rsidRPr="00CE6476" w:rsidRDefault="0017209A">
      <w:pPr>
        <w:widowControl w:val="0"/>
        <w:autoSpaceDE w:val="0"/>
        <w:autoSpaceDN w:val="0"/>
        <w:adjustRightInd w:val="0"/>
        <w:spacing w:after="0" w:line="240" w:lineRule="auto"/>
        <w:jc w:val="both"/>
        <w:rPr>
          <w:rFonts w:cstheme="minorHAnsi"/>
          <w:b/>
          <w:bCs/>
          <w:sz w:val="22"/>
          <w:szCs w:val="22"/>
        </w:rPr>
      </w:pPr>
    </w:p>
    <w:tbl>
      <w:tblPr>
        <w:tblW w:w="0" w:type="auto"/>
        <w:tblBorders>
          <w:top w:val="nil"/>
          <w:left w:val="nil"/>
          <w:right w:val="nil"/>
        </w:tblBorders>
        <w:tblLayout w:type="fixed"/>
        <w:tblLook w:val="0000"/>
      </w:tblPr>
      <w:tblGrid>
        <w:gridCol w:w="3105"/>
        <w:gridCol w:w="7602"/>
      </w:tblGrid>
      <w:tr w:rsidR="00EF2F1C" w:rsidRPr="00CE6476" w:rsidTr="00BF1090">
        <w:tc>
          <w:tcPr>
            <w:tcW w:w="3105"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EF2F1C" w:rsidRPr="00CE6476" w:rsidRDefault="002079A5">
            <w:pPr>
              <w:widowControl w:val="0"/>
              <w:autoSpaceDE w:val="0"/>
              <w:autoSpaceDN w:val="0"/>
              <w:adjustRightInd w:val="0"/>
              <w:spacing w:after="0" w:line="240" w:lineRule="auto"/>
              <w:jc w:val="both"/>
              <w:rPr>
                <w:rFonts w:cstheme="minorHAnsi"/>
                <w:sz w:val="22"/>
                <w:szCs w:val="22"/>
              </w:rPr>
            </w:pPr>
            <w:r w:rsidRPr="00CE6476">
              <w:rPr>
                <w:rFonts w:cstheme="minorHAnsi"/>
                <w:b/>
                <w:bCs/>
                <w:sz w:val="22"/>
                <w:szCs w:val="22"/>
              </w:rPr>
              <w:t>Languages</w:t>
            </w:r>
          </w:p>
        </w:tc>
        <w:tc>
          <w:tcPr>
            <w:tcW w:w="7602"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EF2F1C" w:rsidRPr="00CE6476" w:rsidRDefault="002079A5">
            <w:pPr>
              <w:widowControl w:val="0"/>
              <w:autoSpaceDE w:val="0"/>
              <w:autoSpaceDN w:val="0"/>
              <w:adjustRightInd w:val="0"/>
              <w:spacing w:after="0" w:line="240" w:lineRule="auto"/>
              <w:jc w:val="both"/>
              <w:rPr>
                <w:rFonts w:cstheme="minorHAnsi"/>
                <w:b/>
                <w:bCs/>
                <w:sz w:val="22"/>
                <w:szCs w:val="22"/>
              </w:rPr>
            </w:pPr>
            <w:r w:rsidRPr="00CE6476">
              <w:rPr>
                <w:rFonts w:cstheme="minorHAnsi"/>
                <w:b/>
                <w:bCs/>
                <w:sz w:val="22"/>
                <w:szCs w:val="22"/>
              </w:rPr>
              <w:t>JAVA, Python, J2EE,</w:t>
            </w:r>
            <w:r w:rsidR="0040584B" w:rsidRPr="00CE6476">
              <w:rPr>
                <w:rFonts w:cstheme="minorHAnsi"/>
                <w:b/>
                <w:bCs/>
                <w:sz w:val="22"/>
                <w:szCs w:val="22"/>
              </w:rPr>
              <w:t xml:space="preserve"> C/C++, PL/SQL</w:t>
            </w:r>
          </w:p>
          <w:p w:rsidR="00EF2F1C" w:rsidRPr="00CE6476" w:rsidRDefault="00EF2F1C">
            <w:pPr>
              <w:widowControl w:val="0"/>
              <w:autoSpaceDE w:val="0"/>
              <w:autoSpaceDN w:val="0"/>
              <w:adjustRightInd w:val="0"/>
              <w:spacing w:after="0" w:line="240" w:lineRule="auto"/>
              <w:jc w:val="both"/>
              <w:rPr>
                <w:rFonts w:cstheme="minorHAnsi"/>
                <w:sz w:val="22"/>
                <w:szCs w:val="22"/>
              </w:rPr>
            </w:pPr>
          </w:p>
        </w:tc>
      </w:tr>
      <w:tr w:rsidR="0045386A" w:rsidRPr="00CE6476" w:rsidTr="00BF1090">
        <w:tc>
          <w:tcPr>
            <w:tcW w:w="3105"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45386A" w:rsidRPr="00CE6476" w:rsidRDefault="0045386A" w:rsidP="0045386A">
            <w:pPr>
              <w:widowControl w:val="0"/>
              <w:autoSpaceDE w:val="0"/>
              <w:autoSpaceDN w:val="0"/>
              <w:adjustRightInd w:val="0"/>
              <w:spacing w:after="0" w:line="240" w:lineRule="auto"/>
              <w:jc w:val="both"/>
              <w:rPr>
                <w:rFonts w:cstheme="minorHAnsi"/>
                <w:b/>
                <w:bCs/>
                <w:sz w:val="22"/>
                <w:szCs w:val="22"/>
              </w:rPr>
            </w:pPr>
            <w:r w:rsidRPr="00CE6476">
              <w:rPr>
                <w:rFonts w:cstheme="minorHAnsi"/>
                <w:b/>
                <w:sz w:val="22"/>
                <w:szCs w:val="22"/>
              </w:rPr>
              <w:t>Enterprise Java</w:t>
            </w:r>
          </w:p>
        </w:tc>
        <w:tc>
          <w:tcPr>
            <w:tcW w:w="7602"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45386A" w:rsidRPr="00CE6476" w:rsidRDefault="0045386A" w:rsidP="0045386A">
            <w:pPr>
              <w:jc w:val="both"/>
              <w:rPr>
                <w:rFonts w:cstheme="minorHAnsi"/>
                <w:b/>
                <w:sz w:val="22"/>
                <w:szCs w:val="22"/>
              </w:rPr>
            </w:pPr>
            <w:r w:rsidRPr="00CE6476">
              <w:rPr>
                <w:rFonts w:cstheme="minorHAnsi"/>
                <w:b/>
                <w:sz w:val="22"/>
                <w:szCs w:val="22"/>
              </w:rPr>
              <w:t>Java, J2EE, JMS, Spring, Struts, EJB, JSP, Servlet, JNDI, JDBC, Java security, JSF, JPA, JDBC, JSF</w:t>
            </w:r>
          </w:p>
        </w:tc>
      </w:tr>
      <w:tr w:rsidR="0045386A" w:rsidRPr="00CE6476" w:rsidTr="00BF1090">
        <w:tblPrEx>
          <w:tblBorders>
            <w:top w:val="none" w:sz="0" w:space="0" w:color="auto"/>
          </w:tblBorders>
        </w:tblPrEx>
        <w:tc>
          <w:tcPr>
            <w:tcW w:w="3105"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45386A" w:rsidRPr="00CE6476" w:rsidRDefault="0045386A" w:rsidP="0045386A">
            <w:pPr>
              <w:widowControl w:val="0"/>
              <w:autoSpaceDE w:val="0"/>
              <w:autoSpaceDN w:val="0"/>
              <w:adjustRightInd w:val="0"/>
              <w:spacing w:after="0" w:line="240" w:lineRule="auto"/>
              <w:jc w:val="both"/>
              <w:rPr>
                <w:rFonts w:cstheme="minorHAnsi"/>
                <w:sz w:val="22"/>
                <w:szCs w:val="22"/>
              </w:rPr>
            </w:pPr>
            <w:r w:rsidRPr="00CE6476">
              <w:rPr>
                <w:rFonts w:cstheme="minorHAnsi"/>
                <w:b/>
                <w:bCs/>
                <w:sz w:val="22"/>
                <w:szCs w:val="22"/>
              </w:rPr>
              <w:t>Android</w:t>
            </w:r>
          </w:p>
        </w:tc>
        <w:tc>
          <w:tcPr>
            <w:tcW w:w="7602"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45386A" w:rsidRPr="00CE6476" w:rsidRDefault="0045386A" w:rsidP="0045386A">
            <w:pPr>
              <w:widowControl w:val="0"/>
              <w:autoSpaceDE w:val="0"/>
              <w:autoSpaceDN w:val="0"/>
              <w:adjustRightInd w:val="0"/>
              <w:spacing w:after="0" w:line="240" w:lineRule="auto"/>
              <w:jc w:val="both"/>
              <w:rPr>
                <w:rFonts w:cstheme="minorHAnsi"/>
                <w:b/>
                <w:bCs/>
                <w:sz w:val="22"/>
                <w:szCs w:val="22"/>
              </w:rPr>
            </w:pPr>
            <w:r w:rsidRPr="00CE6476">
              <w:rPr>
                <w:rFonts w:cstheme="minorHAnsi"/>
                <w:b/>
                <w:bCs/>
                <w:sz w:val="22"/>
                <w:szCs w:val="22"/>
              </w:rPr>
              <w:t>Google Maps API, Media player API, Go</w:t>
            </w:r>
            <w:r w:rsidR="00BC08CD" w:rsidRPr="00CE6476">
              <w:rPr>
                <w:rFonts w:cstheme="minorHAnsi"/>
                <w:b/>
                <w:bCs/>
                <w:sz w:val="22"/>
                <w:szCs w:val="22"/>
              </w:rPr>
              <w:t>ogle Analytics, Material Design and Android Wear</w:t>
            </w:r>
          </w:p>
          <w:p w:rsidR="00BF1090" w:rsidRPr="00CE6476" w:rsidRDefault="00BF1090" w:rsidP="0045386A">
            <w:pPr>
              <w:widowControl w:val="0"/>
              <w:autoSpaceDE w:val="0"/>
              <w:autoSpaceDN w:val="0"/>
              <w:adjustRightInd w:val="0"/>
              <w:spacing w:after="0" w:line="240" w:lineRule="auto"/>
              <w:jc w:val="both"/>
              <w:rPr>
                <w:rFonts w:cstheme="minorHAnsi"/>
                <w:b/>
                <w:bCs/>
                <w:sz w:val="22"/>
                <w:szCs w:val="22"/>
              </w:rPr>
            </w:pPr>
          </w:p>
        </w:tc>
      </w:tr>
      <w:tr w:rsidR="00632C25" w:rsidRPr="00CE6476" w:rsidTr="00BF1090">
        <w:tblPrEx>
          <w:tblBorders>
            <w:top w:val="none" w:sz="0" w:space="0" w:color="auto"/>
          </w:tblBorders>
        </w:tblPrEx>
        <w:tc>
          <w:tcPr>
            <w:tcW w:w="3105"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632C25" w:rsidRPr="00CE6476" w:rsidRDefault="00632C25" w:rsidP="0045386A">
            <w:pPr>
              <w:widowControl w:val="0"/>
              <w:autoSpaceDE w:val="0"/>
              <w:autoSpaceDN w:val="0"/>
              <w:adjustRightInd w:val="0"/>
              <w:spacing w:after="0" w:line="240" w:lineRule="auto"/>
              <w:jc w:val="both"/>
              <w:rPr>
                <w:rFonts w:cstheme="minorHAnsi"/>
                <w:b/>
                <w:bCs/>
                <w:sz w:val="22"/>
                <w:szCs w:val="22"/>
              </w:rPr>
            </w:pPr>
            <w:r w:rsidRPr="00CE6476">
              <w:rPr>
                <w:rFonts w:cstheme="minorHAnsi"/>
                <w:b/>
                <w:bCs/>
                <w:sz w:val="22"/>
                <w:szCs w:val="22"/>
              </w:rPr>
              <w:t xml:space="preserve">Libraries </w:t>
            </w:r>
          </w:p>
        </w:tc>
        <w:tc>
          <w:tcPr>
            <w:tcW w:w="7602"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632C25" w:rsidRPr="00CE6476" w:rsidRDefault="003F3037" w:rsidP="0045386A">
            <w:pPr>
              <w:widowControl w:val="0"/>
              <w:autoSpaceDE w:val="0"/>
              <w:autoSpaceDN w:val="0"/>
              <w:adjustRightInd w:val="0"/>
              <w:spacing w:after="0" w:line="240" w:lineRule="auto"/>
              <w:jc w:val="both"/>
              <w:rPr>
                <w:rFonts w:cstheme="minorHAnsi"/>
                <w:b/>
                <w:bCs/>
                <w:sz w:val="22"/>
                <w:szCs w:val="22"/>
              </w:rPr>
            </w:pPr>
            <w:proofErr w:type="spellStart"/>
            <w:r w:rsidRPr="00CE6476">
              <w:rPr>
                <w:rFonts w:cstheme="minorHAnsi"/>
                <w:b/>
                <w:bCs/>
                <w:sz w:val="22"/>
                <w:szCs w:val="22"/>
              </w:rPr>
              <w:t>EventBus</w:t>
            </w:r>
            <w:proofErr w:type="spellEnd"/>
            <w:r w:rsidR="0017209A" w:rsidRPr="00CE6476">
              <w:rPr>
                <w:rFonts w:cstheme="minorHAnsi"/>
                <w:b/>
                <w:bCs/>
                <w:sz w:val="22"/>
                <w:szCs w:val="22"/>
              </w:rPr>
              <w:t xml:space="preserve">, </w:t>
            </w:r>
            <w:proofErr w:type="spellStart"/>
            <w:r w:rsidR="0017209A" w:rsidRPr="00CE6476">
              <w:rPr>
                <w:rFonts w:cstheme="minorHAnsi"/>
                <w:b/>
                <w:bCs/>
                <w:sz w:val="22"/>
                <w:szCs w:val="22"/>
              </w:rPr>
              <w:t>ButterKnife</w:t>
            </w:r>
            <w:proofErr w:type="spellEnd"/>
            <w:r w:rsidR="0017209A" w:rsidRPr="00CE6476">
              <w:rPr>
                <w:rFonts w:cstheme="minorHAnsi"/>
                <w:b/>
                <w:bCs/>
                <w:sz w:val="22"/>
                <w:szCs w:val="22"/>
              </w:rPr>
              <w:t xml:space="preserve">, </w:t>
            </w:r>
            <w:proofErr w:type="spellStart"/>
            <w:r w:rsidR="0017209A" w:rsidRPr="00CE6476">
              <w:rPr>
                <w:rFonts w:cstheme="minorHAnsi"/>
                <w:b/>
                <w:bCs/>
                <w:sz w:val="22"/>
                <w:szCs w:val="22"/>
              </w:rPr>
              <w:t>RxJava</w:t>
            </w:r>
            <w:proofErr w:type="spellEnd"/>
            <w:r w:rsidRPr="00CE6476">
              <w:rPr>
                <w:rFonts w:cstheme="minorHAnsi"/>
                <w:b/>
                <w:bCs/>
                <w:sz w:val="22"/>
                <w:szCs w:val="22"/>
              </w:rPr>
              <w:t xml:space="preserve">, </w:t>
            </w:r>
            <w:r w:rsidR="009246CC" w:rsidRPr="00CE6476">
              <w:rPr>
                <w:rFonts w:cstheme="minorHAnsi"/>
                <w:b/>
                <w:bCs/>
                <w:sz w:val="22"/>
                <w:szCs w:val="22"/>
              </w:rPr>
              <w:t>GSON</w:t>
            </w:r>
            <w:r w:rsidR="00BA723E" w:rsidRPr="00CE6476">
              <w:rPr>
                <w:rFonts w:cstheme="minorHAnsi"/>
                <w:b/>
                <w:bCs/>
                <w:sz w:val="22"/>
                <w:szCs w:val="22"/>
              </w:rPr>
              <w:t>, Retrofit, Volley</w:t>
            </w:r>
            <w:r w:rsidR="00180B47" w:rsidRPr="00CE6476">
              <w:rPr>
                <w:rFonts w:cstheme="minorHAnsi"/>
                <w:b/>
                <w:bCs/>
                <w:sz w:val="22"/>
                <w:szCs w:val="22"/>
              </w:rPr>
              <w:t xml:space="preserve">, </w:t>
            </w:r>
            <w:proofErr w:type="spellStart"/>
            <w:r w:rsidR="00180B47" w:rsidRPr="00CE6476">
              <w:rPr>
                <w:rFonts w:cstheme="minorHAnsi"/>
                <w:b/>
                <w:bCs/>
                <w:sz w:val="22"/>
                <w:szCs w:val="22"/>
              </w:rPr>
              <w:t>Ksoap</w:t>
            </w:r>
            <w:proofErr w:type="spellEnd"/>
          </w:p>
          <w:p w:rsidR="00C32D4D" w:rsidRPr="00CE6476" w:rsidRDefault="00C32D4D" w:rsidP="0045386A">
            <w:pPr>
              <w:widowControl w:val="0"/>
              <w:autoSpaceDE w:val="0"/>
              <w:autoSpaceDN w:val="0"/>
              <w:adjustRightInd w:val="0"/>
              <w:spacing w:after="0" w:line="240" w:lineRule="auto"/>
              <w:jc w:val="both"/>
              <w:rPr>
                <w:rFonts w:cstheme="minorHAnsi"/>
                <w:b/>
                <w:bCs/>
                <w:sz w:val="22"/>
                <w:szCs w:val="22"/>
              </w:rPr>
            </w:pPr>
          </w:p>
        </w:tc>
      </w:tr>
      <w:tr w:rsidR="0045386A" w:rsidRPr="00CE6476" w:rsidTr="00BF1090">
        <w:tblPrEx>
          <w:tblBorders>
            <w:top w:val="none" w:sz="0" w:space="0" w:color="auto"/>
          </w:tblBorders>
        </w:tblPrEx>
        <w:tc>
          <w:tcPr>
            <w:tcW w:w="3105"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45386A" w:rsidRPr="00CE6476" w:rsidRDefault="0045386A" w:rsidP="0045386A">
            <w:pPr>
              <w:widowControl w:val="0"/>
              <w:autoSpaceDE w:val="0"/>
              <w:autoSpaceDN w:val="0"/>
              <w:adjustRightInd w:val="0"/>
              <w:spacing w:after="0" w:line="240" w:lineRule="auto"/>
              <w:jc w:val="both"/>
              <w:rPr>
                <w:rFonts w:cstheme="minorHAnsi"/>
                <w:sz w:val="22"/>
                <w:szCs w:val="22"/>
              </w:rPr>
            </w:pPr>
            <w:r w:rsidRPr="00CE6476">
              <w:rPr>
                <w:rFonts w:cstheme="minorHAnsi"/>
                <w:b/>
                <w:bCs/>
                <w:sz w:val="22"/>
                <w:szCs w:val="22"/>
              </w:rPr>
              <w:t>Frameworks</w:t>
            </w:r>
          </w:p>
          <w:p w:rsidR="0045386A" w:rsidRPr="00CE6476" w:rsidRDefault="0045386A" w:rsidP="0045386A">
            <w:pPr>
              <w:widowControl w:val="0"/>
              <w:autoSpaceDE w:val="0"/>
              <w:autoSpaceDN w:val="0"/>
              <w:adjustRightInd w:val="0"/>
              <w:spacing w:after="0" w:line="240" w:lineRule="auto"/>
              <w:jc w:val="both"/>
              <w:rPr>
                <w:rFonts w:cstheme="minorHAnsi"/>
                <w:sz w:val="22"/>
                <w:szCs w:val="22"/>
              </w:rPr>
            </w:pPr>
          </w:p>
        </w:tc>
        <w:tc>
          <w:tcPr>
            <w:tcW w:w="7602"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45386A" w:rsidRPr="00CE6476" w:rsidRDefault="0045386A" w:rsidP="0045386A">
            <w:pPr>
              <w:widowControl w:val="0"/>
              <w:autoSpaceDE w:val="0"/>
              <w:autoSpaceDN w:val="0"/>
              <w:adjustRightInd w:val="0"/>
              <w:spacing w:after="0" w:line="240" w:lineRule="auto"/>
              <w:jc w:val="both"/>
              <w:rPr>
                <w:rFonts w:cstheme="minorHAnsi"/>
                <w:sz w:val="22"/>
                <w:szCs w:val="22"/>
              </w:rPr>
            </w:pPr>
            <w:r w:rsidRPr="00CE6476">
              <w:rPr>
                <w:rFonts w:cstheme="minorHAnsi"/>
                <w:b/>
                <w:bCs/>
                <w:sz w:val="22"/>
                <w:szCs w:val="22"/>
              </w:rPr>
              <w:t xml:space="preserve">Android SDK, Java Development Kit (JDK), .NET, C Standard Library, </w:t>
            </w:r>
            <w:proofErr w:type="spellStart"/>
            <w:r w:rsidRPr="00CE6476">
              <w:rPr>
                <w:rFonts w:cstheme="minorHAnsi"/>
                <w:b/>
                <w:bCs/>
                <w:sz w:val="22"/>
                <w:szCs w:val="22"/>
              </w:rPr>
              <w:t>jQuery</w:t>
            </w:r>
            <w:proofErr w:type="spellEnd"/>
            <w:r w:rsidRPr="00CE6476">
              <w:rPr>
                <w:rFonts w:cstheme="minorHAnsi"/>
                <w:b/>
                <w:bCs/>
                <w:sz w:val="22"/>
                <w:szCs w:val="22"/>
              </w:rPr>
              <w:t xml:space="preserve"> Mobile</w:t>
            </w:r>
            <w:r w:rsidR="00A63D02" w:rsidRPr="00CE6476">
              <w:rPr>
                <w:rFonts w:cstheme="minorHAnsi"/>
                <w:b/>
                <w:bCs/>
                <w:sz w:val="22"/>
                <w:szCs w:val="22"/>
              </w:rPr>
              <w:t>, Dagger</w:t>
            </w:r>
            <w:r w:rsidR="0039452F" w:rsidRPr="00CE6476">
              <w:rPr>
                <w:rFonts w:cstheme="minorHAnsi"/>
                <w:b/>
                <w:bCs/>
                <w:sz w:val="22"/>
                <w:szCs w:val="22"/>
              </w:rPr>
              <w:t xml:space="preserve"> 2</w:t>
            </w:r>
          </w:p>
        </w:tc>
      </w:tr>
      <w:tr w:rsidR="00106B2F" w:rsidRPr="00CE6476" w:rsidTr="00BF1090">
        <w:tblPrEx>
          <w:tblBorders>
            <w:top w:val="none" w:sz="0" w:space="0" w:color="auto"/>
          </w:tblBorders>
        </w:tblPrEx>
        <w:tc>
          <w:tcPr>
            <w:tcW w:w="3105"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106B2F" w:rsidRPr="00CE6476" w:rsidRDefault="00106B2F" w:rsidP="0045386A">
            <w:pPr>
              <w:widowControl w:val="0"/>
              <w:autoSpaceDE w:val="0"/>
              <w:autoSpaceDN w:val="0"/>
              <w:adjustRightInd w:val="0"/>
              <w:spacing w:after="0" w:line="240" w:lineRule="auto"/>
              <w:jc w:val="both"/>
              <w:rPr>
                <w:rFonts w:cstheme="minorHAnsi"/>
                <w:b/>
                <w:bCs/>
                <w:sz w:val="22"/>
                <w:szCs w:val="22"/>
              </w:rPr>
            </w:pPr>
            <w:r w:rsidRPr="00CE6476">
              <w:rPr>
                <w:rFonts w:cstheme="minorHAnsi"/>
                <w:b/>
                <w:sz w:val="22"/>
                <w:szCs w:val="22"/>
              </w:rPr>
              <w:t>Mark-up/XML Technologies</w:t>
            </w:r>
          </w:p>
        </w:tc>
        <w:tc>
          <w:tcPr>
            <w:tcW w:w="7602"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106B2F" w:rsidRPr="00CE6476" w:rsidRDefault="00106B2F" w:rsidP="0045386A">
            <w:pPr>
              <w:widowControl w:val="0"/>
              <w:autoSpaceDE w:val="0"/>
              <w:autoSpaceDN w:val="0"/>
              <w:adjustRightInd w:val="0"/>
              <w:spacing w:after="0" w:line="240" w:lineRule="auto"/>
              <w:jc w:val="both"/>
              <w:rPr>
                <w:rFonts w:cstheme="minorHAnsi"/>
                <w:b/>
                <w:sz w:val="22"/>
                <w:szCs w:val="22"/>
              </w:rPr>
            </w:pPr>
            <w:r w:rsidRPr="00CE6476">
              <w:rPr>
                <w:rFonts w:cstheme="minorHAnsi"/>
                <w:b/>
                <w:sz w:val="22"/>
                <w:szCs w:val="22"/>
              </w:rPr>
              <w:t xml:space="preserve">HTML5, XHTML, CSS3, JavaScript, </w:t>
            </w:r>
            <w:proofErr w:type="spellStart"/>
            <w:r w:rsidRPr="00CE6476">
              <w:rPr>
                <w:rFonts w:cstheme="minorHAnsi"/>
                <w:b/>
                <w:sz w:val="22"/>
                <w:szCs w:val="22"/>
              </w:rPr>
              <w:t>jQuery</w:t>
            </w:r>
            <w:proofErr w:type="spellEnd"/>
            <w:r w:rsidRPr="00CE6476">
              <w:rPr>
                <w:rFonts w:cstheme="minorHAnsi"/>
                <w:b/>
                <w:sz w:val="22"/>
                <w:szCs w:val="22"/>
              </w:rPr>
              <w:t>, Angular JS, Node JS,XML, XSD, XSL/XSLT, SAX/DOM, AJAX, JSON</w:t>
            </w:r>
          </w:p>
          <w:p w:rsidR="00BF1090" w:rsidRPr="00CE6476" w:rsidRDefault="00BF1090" w:rsidP="0045386A">
            <w:pPr>
              <w:widowControl w:val="0"/>
              <w:autoSpaceDE w:val="0"/>
              <w:autoSpaceDN w:val="0"/>
              <w:adjustRightInd w:val="0"/>
              <w:spacing w:after="0" w:line="240" w:lineRule="auto"/>
              <w:jc w:val="both"/>
              <w:rPr>
                <w:rFonts w:cstheme="minorHAnsi"/>
                <w:b/>
                <w:bCs/>
                <w:sz w:val="22"/>
                <w:szCs w:val="22"/>
              </w:rPr>
            </w:pPr>
          </w:p>
        </w:tc>
      </w:tr>
      <w:tr w:rsidR="0045386A" w:rsidRPr="00CE6476" w:rsidTr="00BF1090">
        <w:tblPrEx>
          <w:tblBorders>
            <w:top w:val="none" w:sz="0" w:space="0" w:color="auto"/>
          </w:tblBorders>
        </w:tblPrEx>
        <w:tc>
          <w:tcPr>
            <w:tcW w:w="3105"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45386A" w:rsidRPr="00CE6476" w:rsidRDefault="0045386A" w:rsidP="0045386A">
            <w:pPr>
              <w:widowControl w:val="0"/>
              <w:autoSpaceDE w:val="0"/>
              <w:autoSpaceDN w:val="0"/>
              <w:adjustRightInd w:val="0"/>
              <w:spacing w:after="0" w:line="240" w:lineRule="auto"/>
              <w:jc w:val="both"/>
              <w:rPr>
                <w:rFonts w:cstheme="minorHAnsi"/>
                <w:sz w:val="22"/>
                <w:szCs w:val="22"/>
              </w:rPr>
            </w:pPr>
            <w:r w:rsidRPr="00CE6476">
              <w:rPr>
                <w:rFonts w:cstheme="minorHAnsi"/>
                <w:b/>
                <w:sz w:val="22"/>
                <w:szCs w:val="22"/>
              </w:rPr>
              <w:t>Web services</w:t>
            </w:r>
          </w:p>
        </w:tc>
        <w:tc>
          <w:tcPr>
            <w:tcW w:w="7602"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45386A" w:rsidRPr="00CE6476" w:rsidRDefault="0045386A" w:rsidP="0045386A">
            <w:pPr>
              <w:jc w:val="both"/>
              <w:rPr>
                <w:rFonts w:cstheme="minorHAnsi"/>
                <w:b/>
                <w:sz w:val="22"/>
                <w:szCs w:val="22"/>
              </w:rPr>
            </w:pPr>
            <w:r w:rsidRPr="00CE6476">
              <w:rPr>
                <w:rFonts w:cstheme="minorHAnsi"/>
                <w:b/>
                <w:sz w:val="22"/>
                <w:szCs w:val="22"/>
              </w:rPr>
              <w:t xml:space="preserve">SOAP, </w:t>
            </w:r>
            <w:proofErr w:type="spellStart"/>
            <w:r w:rsidRPr="00CE6476">
              <w:rPr>
                <w:rFonts w:cstheme="minorHAnsi"/>
                <w:b/>
                <w:sz w:val="22"/>
                <w:szCs w:val="22"/>
              </w:rPr>
              <w:t>RESTful</w:t>
            </w:r>
            <w:proofErr w:type="spellEnd"/>
            <w:r w:rsidRPr="00CE6476">
              <w:rPr>
                <w:rFonts w:cstheme="minorHAnsi"/>
                <w:b/>
                <w:sz w:val="22"/>
                <w:szCs w:val="22"/>
              </w:rPr>
              <w:t xml:space="preserve">, UDDI, WSDL, JAX-RPC, JAX-RS, JAX-WS, JAX-B, Axis2, </w:t>
            </w:r>
            <w:proofErr w:type="spellStart"/>
            <w:r w:rsidRPr="00CE6476">
              <w:rPr>
                <w:rFonts w:cstheme="minorHAnsi"/>
                <w:b/>
                <w:sz w:val="22"/>
                <w:szCs w:val="22"/>
              </w:rPr>
              <w:t>ApacheCXF</w:t>
            </w:r>
            <w:proofErr w:type="spellEnd"/>
          </w:p>
        </w:tc>
      </w:tr>
      <w:tr w:rsidR="00E620D1" w:rsidRPr="00CE6476" w:rsidTr="00BF1090">
        <w:tblPrEx>
          <w:tblBorders>
            <w:top w:val="none" w:sz="0" w:space="0" w:color="auto"/>
          </w:tblBorders>
        </w:tblPrEx>
        <w:tc>
          <w:tcPr>
            <w:tcW w:w="3105"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E620D1" w:rsidRPr="00CE6476" w:rsidRDefault="00E620D1" w:rsidP="0045386A">
            <w:pPr>
              <w:widowControl w:val="0"/>
              <w:autoSpaceDE w:val="0"/>
              <w:autoSpaceDN w:val="0"/>
              <w:adjustRightInd w:val="0"/>
              <w:spacing w:after="0" w:line="240" w:lineRule="auto"/>
              <w:jc w:val="both"/>
              <w:rPr>
                <w:rFonts w:cstheme="minorHAnsi"/>
                <w:b/>
                <w:bCs/>
                <w:sz w:val="22"/>
                <w:szCs w:val="22"/>
              </w:rPr>
            </w:pPr>
            <w:r w:rsidRPr="00CE6476">
              <w:rPr>
                <w:rFonts w:cstheme="minorHAnsi"/>
                <w:b/>
                <w:sz w:val="22"/>
                <w:szCs w:val="22"/>
              </w:rPr>
              <w:t>Web/App Servers</w:t>
            </w:r>
          </w:p>
        </w:tc>
        <w:tc>
          <w:tcPr>
            <w:tcW w:w="7602"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BF1090" w:rsidRPr="00CE6476" w:rsidRDefault="00E620D1" w:rsidP="0045386A">
            <w:pPr>
              <w:jc w:val="both"/>
              <w:rPr>
                <w:rFonts w:cstheme="minorHAnsi"/>
                <w:b/>
                <w:sz w:val="22"/>
                <w:szCs w:val="22"/>
              </w:rPr>
            </w:pPr>
            <w:r w:rsidRPr="00CE6476">
              <w:rPr>
                <w:rFonts w:cstheme="minorHAnsi"/>
                <w:b/>
                <w:sz w:val="22"/>
                <w:szCs w:val="22"/>
              </w:rPr>
              <w:t xml:space="preserve">Web Sphere, Apache Tomcat, </w:t>
            </w:r>
            <w:proofErr w:type="spellStart"/>
            <w:r w:rsidRPr="00CE6476">
              <w:rPr>
                <w:rFonts w:cstheme="minorHAnsi"/>
                <w:b/>
                <w:sz w:val="22"/>
                <w:szCs w:val="22"/>
              </w:rPr>
              <w:t>JBoss</w:t>
            </w:r>
            <w:proofErr w:type="spellEnd"/>
            <w:r w:rsidRPr="00CE6476">
              <w:rPr>
                <w:rFonts w:cstheme="minorHAnsi"/>
                <w:b/>
                <w:sz w:val="22"/>
                <w:szCs w:val="22"/>
              </w:rPr>
              <w:t xml:space="preserve">, </w:t>
            </w:r>
            <w:proofErr w:type="spellStart"/>
            <w:r w:rsidRPr="00CE6476">
              <w:rPr>
                <w:rFonts w:cstheme="minorHAnsi"/>
                <w:b/>
                <w:sz w:val="22"/>
                <w:szCs w:val="22"/>
              </w:rPr>
              <w:t>WebLogic</w:t>
            </w:r>
            <w:proofErr w:type="spellEnd"/>
          </w:p>
        </w:tc>
      </w:tr>
      <w:tr w:rsidR="0045386A" w:rsidRPr="00CE6476" w:rsidTr="00BF1090">
        <w:tblPrEx>
          <w:tblBorders>
            <w:top w:val="none" w:sz="0" w:space="0" w:color="auto"/>
          </w:tblBorders>
        </w:tblPrEx>
        <w:tc>
          <w:tcPr>
            <w:tcW w:w="3105"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45386A" w:rsidRPr="00CE6476" w:rsidRDefault="0045386A" w:rsidP="0045386A">
            <w:pPr>
              <w:widowControl w:val="0"/>
              <w:autoSpaceDE w:val="0"/>
              <w:autoSpaceDN w:val="0"/>
              <w:adjustRightInd w:val="0"/>
              <w:spacing w:after="0" w:line="240" w:lineRule="auto"/>
              <w:jc w:val="both"/>
              <w:rPr>
                <w:rFonts w:cstheme="minorHAnsi"/>
                <w:sz w:val="22"/>
                <w:szCs w:val="22"/>
              </w:rPr>
            </w:pPr>
            <w:r w:rsidRPr="00CE6476">
              <w:rPr>
                <w:rFonts w:cstheme="minorHAnsi"/>
                <w:b/>
                <w:bCs/>
                <w:sz w:val="22"/>
                <w:szCs w:val="22"/>
              </w:rPr>
              <w:t>Operating System</w:t>
            </w:r>
          </w:p>
        </w:tc>
        <w:tc>
          <w:tcPr>
            <w:tcW w:w="7602"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45386A" w:rsidRPr="00CE6476" w:rsidRDefault="0045386A" w:rsidP="0045386A">
            <w:pPr>
              <w:widowControl w:val="0"/>
              <w:autoSpaceDE w:val="0"/>
              <w:autoSpaceDN w:val="0"/>
              <w:adjustRightInd w:val="0"/>
              <w:spacing w:after="0" w:line="240" w:lineRule="auto"/>
              <w:jc w:val="both"/>
              <w:rPr>
                <w:rFonts w:cstheme="minorHAnsi"/>
                <w:b/>
                <w:bCs/>
                <w:sz w:val="22"/>
                <w:szCs w:val="22"/>
              </w:rPr>
            </w:pPr>
            <w:r w:rsidRPr="00CE6476">
              <w:rPr>
                <w:rFonts w:cstheme="minorHAnsi"/>
                <w:b/>
                <w:bCs/>
                <w:sz w:val="22"/>
                <w:szCs w:val="22"/>
              </w:rPr>
              <w:t>Mac, Windows, UNIX and Linux.</w:t>
            </w:r>
          </w:p>
          <w:p w:rsidR="0045386A" w:rsidRPr="00CE6476" w:rsidRDefault="0045386A" w:rsidP="0045386A">
            <w:pPr>
              <w:widowControl w:val="0"/>
              <w:autoSpaceDE w:val="0"/>
              <w:autoSpaceDN w:val="0"/>
              <w:adjustRightInd w:val="0"/>
              <w:spacing w:after="0" w:line="240" w:lineRule="auto"/>
              <w:jc w:val="both"/>
              <w:rPr>
                <w:rFonts w:cstheme="minorHAnsi"/>
                <w:sz w:val="22"/>
                <w:szCs w:val="22"/>
              </w:rPr>
            </w:pPr>
          </w:p>
        </w:tc>
      </w:tr>
      <w:tr w:rsidR="0045386A" w:rsidRPr="00CE6476" w:rsidTr="00BF1090">
        <w:tblPrEx>
          <w:tblBorders>
            <w:top w:val="none" w:sz="0" w:space="0" w:color="auto"/>
          </w:tblBorders>
        </w:tblPrEx>
        <w:trPr>
          <w:trHeight w:val="490"/>
        </w:trPr>
        <w:tc>
          <w:tcPr>
            <w:tcW w:w="3105"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45386A" w:rsidRPr="00CE6476" w:rsidRDefault="0045386A" w:rsidP="0045386A">
            <w:pPr>
              <w:widowControl w:val="0"/>
              <w:autoSpaceDE w:val="0"/>
              <w:autoSpaceDN w:val="0"/>
              <w:adjustRightInd w:val="0"/>
              <w:spacing w:after="0" w:line="240" w:lineRule="auto"/>
              <w:jc w:val="both"/>
              <w:rPr>
                <w:rFonts w:cstheme="minorHAnsi"/>
                <w:b/>
                <w:bCs/>
                <w:sz w:val="22"/>
                <w:szCs w:val="22"/>
              </w:rPr>
            </w:pPr>
            <w:r w:rsidRPr="00CE6476">
              <w:rPr>
                <w:rFonts w:cstheme="minorHAnsi"/>
                <w:b/>
                <w:sz w:val="22"/>
                <w:szCs w:val="22"/>
              </w:rPr>
              <w:t>Development Tools</w:t>
            </w:r>
          </w:p>
        </w:tc>
        <w:tc>
          <w:tcPr>
            <w:tcW w:w="7602"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45386A" w:rsidRPr="00CE6476" w:rsidRDefault="00B71C4D" w:rsidP="0045386A">
            <w:pPr>
              <w:widowControl w:val="0"/>
              <w:autoSpaceDE w:val="0"/>
              <w:autoSpaceDN w:val="0"/>
              <w:adjustRightInd w:val="0"/>
              <w:spacing w:after="0" w:line="240" w:lineRule="auto"/>
              <w:jc w:val="both"/>
              <w:rPr>
                <w:rFonts w:cstheme="minorHAnsi"/>
                <w:b/>
                <w:bCs/>
                <w:sz w:val="22"/>
                <w:szCs w:val="22"/>
              </w:rPr>
            </w:pPr>
            <w:r w:rsidRPr="00CE6476">
              <w:rPr>
                <w:rFonts w:cstheme="minorHAnsi"/>
                <w:b/>
                <w:sz w:val="22"/>
                <w:szCs w:val="22"/>
              </w:rPr>
              <w:t xml:space="preserve">Android Studio, </w:t>
            </w:r>
            <w:r w:rsidR="0045386A" w:rsidRPr="00CE6476">
              <w:rPr>
                <w:rFonts w:cstheme="minorHAnsi"/>
                <w:b/>
                <w:sz w:val="22"/>
                <w:szCs w:val="22"/>
              </w:rPr>
              <w:t xml:space="preserve">Eclipse, My Eclipse, Spring Tool Suite(STS), Net Beans, </w:t>
            </w:r>
            <w:proofErr w:type="spellStart"/>
            <w:r w:rsidR="0045386A" w:rsidRPr="00CE6476">
              <w:rPr>
                <w:rFonts w:cstheme="minorHAnsi"/>
                <w:b/>
                <w:sz w:val="22"/>
                <w:szCs w:val="22"/>
              </w:rPr>
              <w:t>IntelliJ</w:t>
            </w:r>
            <w:proofErr w:type="spellEnd"/>
          </w:p>
        </w:tc>
      </w:tr>
      <w:tr w:rsidR="0045386A" w:rsidRPr="00CE6476" w:rsidTr="00BF1090">
        <w:tblPrEx>
          <w:tblBorders>
            <w:top w:val="none" w:sz="0" w:space="0" w:color="auto"/>
          </w:tblBorders>
        </w:tblPrEx>
        <w:trPr>
          <w:trHeight w:val="652"/>
        </w:trPr>
        <w:tc>
          <w:tcPr>
            <w:tcW w:w="3105"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45386A" w:rsidRPr="00CE6476" w:rsidRDefault="0045386A" w:rsidP="0045386A">
            <w:pPr>
              <w:widowControl w:val="0"/>
              <w:autoSpaceDE w:val="0"/>
              <w:autoSpaceDN w:val="0"/>
              <w:adjustRightInd w:val="0"/>
              <w:spacing w:after="0" w:line="240" w:lineRule="auto"/>
              <w:jc w:val="both"/>
              <w:rPr>
                <w:rFonts w:cstheme="minorHAnsi"/>
                <w:sz w:val="22"/>
                <w:szCs w:val="22"/>
              </w:rPr>
            </w:pPr>
            <w:r w:rsidRPr="00CE6476">
              <w:rPr>
                <w:rFonts w:cstheme="minorHAnsi"/>
                <w:b/>
                <w:bCs/>
                <w:sz w:val="22"/>
                <w:szCs w:val="22"/>
              </w:rPr>
              <w:lastRenderedPageBreak/>
              <w:t>Database Systems</w:t>
            </w:r>
          </w:p>
        </w:tc>
        <w:tc>
          <w:tcPr>
            <w:tcW w:w="7602"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45386A" w:rsidRPr="00CE6476" w:rsidRDefault="0045386A" w:rsidP="0045386A">
            <w:pPr>
              <w:widowControl w:val="0"/>
              <w:autoSpaceDE w:val="0"/>
              <w:autoSpaceDN w:val="0"/>
              <w:adjustRightInd w:val="0"/>
              <w:spacing w:after="0" w:line="240" w:lineRule="auto"/>
              <w:jc w:val="both"/>
              <w:rPr>
                <w:rFonts w:cstheme="minorHAnsi"/>
                <w:b/>
                <w:sz w:val="22"/>
                <w:szCs w:val="22"/>
              </w:rPr>
            </w:pPr>
            <w:r w:rsidRPr="00CE6476">
              <w:rPr>
                <w:rFonts w:cstheme="minorHAnsi"/>
                <w:b/>
                <w:bCs/>
                <w:sz w:val="22"/>
                <w:szCs w:val="22"/>
              </w:rPr>
              <w:t>SQL</w:t>
            </w:r>
            <w:r w:rsidR="00B71C4D" w:rsidRPr="00CE6476">
              <w:rPr>
                <w:rFonts w:cstheme="minorHAnsi"/>
                <w:b/>
                <w:bCs/>
                <w:sz w:val="22"/>
                <w:szCs w:val="22"/>
              </w:rPr>
              <w:t>ite, Firebase, Oracle, DB2, Sybase,</w:t>
            </w:r>
            <w:r w:rsidR="00B71C4D" w:rsidRPr="00CE6476">
              <w:rPr>
                <w:rFonts w:cstheme="minorHAnsi"/>
                <w:b/>
                <w:sz w:val="22"/>
                <w:szCs w:val="22"/>
              </w:rPr>
              <w:t>SQL-Server, MySQL server, Mongo DB, Couch Base</w:t>
            </w:r>
          </w:p>
          <w:p w:rsidR="00BF1090" w:rsidRPr="00CE6476" w:rsidRDefault="00BF1090" w:rsidP="0045386A">
            <w:pPr>
              <w:widowControl w:val="0"/>
              <w:autoSpaceDE w:val="0"/>
              <w:autoSpaceDN w:val="0"/>
              <w:adjustRightInd w:val="0"/>
              <w:spacing w:after="0" w:line="240" w:lineRule="auto"/>
              <w:jc w:val="both"/>
              <w:rPr>
                <w:rFonts w:cstheme="minorHAnsi"/>
                <w:sz w:val="22"/>
                <w:szCs w:val="22"/>
              </w:rPr>
            </w:pPr>
          </w:p>
        </w:tc>
      </w:tr>
      <w:tr w:rsidR="0045386A" w:rsidRPr="00CE6476" w:rsidTr="00BF1090">
        <w:tblPrEx>
          <w:tblBorders>
            <w:top w:val="none" w:sz="0" w:space="0" w:color="auto"/>
          </w:tblBorders>
        </w:tblPrEx>
        <w:tc>
          <w:tcPr>
            <w:tcW w:w="3105"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45386A" w:rsidRPr="00CE6476" w:rsidRDefault="0045386A" w:rsidP="0045386A">
            <w:pPr>
              <w:widowControl w:val="0"/>
              <w:autoSpaceDE w:val="0"/>
              <w:autoSpaceDN w:val="0"/>
              <w:adjustRightInd w:val="0"/>
              <w:spacing w:after="0" w:line="240" w:lineRule="auto"/>
              <w:jc w:val="both"/>
              <w:rPr>
                <w:rFonts w:cstheme="minorHAnsi"/>
                <w:sz w:val="22"/>
                <w:szCs w:val="22"/>
              </w:rPr>
            </w:pPr>
            <w:r w:rsidRPr="00CE6476">
              <w:rPr>
                <w:rFonts w:cstheme="minorHAnsi"/>
                <w:b/>
                <w:bCs/>
                <w:sz w:val="22"/>
                <w:szCs w:val="22"/>
              </w:rPr>
              <w:t>Version Control systems</w:t>
            </w:r>
          </w:p>
        </w:tc>
        <w:tc>
          <w:tcPr>
            <w:tcW w:w="7602"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45386A" w:rsidRPr="00CE6476" w:rsidRDefault="0045386A" w:rsidP="0045386A">
            <w:pPr>
              <w:widowControl w:val="0"/>
              <w:autoSpaceDE w:val="0"/>
              <w:autoSpaceDN w:val="0"/>
              <w:adjustRightInd w:val="0"/>
              <w:spacing w:after="0" w:line="240" w:lineRule="auto"/>
              <w:jc w:val="both"/>
              <w:rPr>
                <w:rFonts w:cstheme="minorHAnsi"/>
                <w:sz w:val="22"/>
                <w:szCs w:val="22"/>
              </w:rPr>
            </w:pPr>
            <w:proofErr w:type="spellStart"/>
            <w:r w:rsidRPr="00CE6476">
              <w:rPr>
                <w:rFonts w:cstheme="minorHAnsi"/>
                <w:b/>
                <w:bCs/>
                <w:sz w:val="22"/>
                <w:szCs w:val="22"/>
              </w:rPr>
              <w:t>Bitbucket</w:t>
            </w:r>
            <w:proofErr w:type="spellEnd"/>
            <w:r w:rsidRPr="00CE6476">
              <w:rPr>
                <w:rFonts w:cstheme="minorHAnsi"/>
                <w:sz w:val="22"/>
                <w:szCs w:val="22"/>
              </w:rPr>
              <w:t xml:space="preserve">, </w:t>
            </w:r>
            <w:proofErr w:type="spellStart"/>
            <w:r w:rsidRPr="00CE6476">
              <w:rPr>
                <w:rFonts w:cstheme="minorHAnsi"/>
                <w:b/>
                <w:bCs/>
                <w:sz w:val="22"/>
                <w:szCs w:val="22"/>
              </w:rPr>
              <w:t>GitHub</w:t>
            </w:r>
            <w:proofErr w:type="spellEnd"/>
            <w:r w:rsidRPr="00CE6476">
              <w:rPr>
                <w:rFonts w:cstheme="minorHAnsi"/>
                <w:sz w:val="22"/>
                <w:szCs w:val="22"/>
              </w:rPr>
              <w:t xml:space="preserve">, </w:t>
            </w:r>
            <w:r w:rsidRPr="00CE6476">
              <w:rPr>
                <w:rFonts w:cstheme="minorHAnsi"/>
                <w:b/>
                <w:bCs/>
                <w:sz w:val="22"/>
                <w:szCs w:val="22"/>
              </w:rPr>
              <w:t>Source Tree</w:t>
            </w:r>
            <w:r w:rsidRPr="00CE6476">
              <w:rPr>
                <w:rFonts w:cstheme="minorHAnsi"/>
                <w:sz w:val="22"/>
                <w:szCs w:val="22"/>
              </w:rPr>
              <w:t xml:space="preserve">, </w:t>
            </w:r>
            <w:proofErr w:type="spellStart"/>
            <w:r w:rsidRPr="00CE6476">
              <w:rPr>
                <w:rFonts w:cstheme="minorHAnsi"/>
                <w:b/>
                <w:bCs/>
                <w:sz w:val="22"/>
                <w:szCs w:val="22"/>
              </w:rPr>
              <w:t>TFS,</w:t>
            </w:r>
            <w:r w:rsidR="00004008">
              <w:rPr>
                <w:rFonts w:cstheme="minorHAnsi"/>
                <w:b/>
                <w:bCs/>
                <w:sz w:val="22"/>
                <w:szCs w:val="22"/>
              </w:rPr>
              <w:t>Gerrit</w:t>
            </w:r>
            <w:proofErr w:type="spellEnd"/>
            <w:r w:rsidR="00004008">
              <w:rPr>
                <w:rFonts w:cstheme="minorHAnsi"/>
                <w:b/>
                <w:bCs/>
                <w:sz w:val="22"/>
                <w:szCs w:val="22"/>
              </w:rPr>
              <w:t>,</w:t>
            </w:r>
            <w:r w:rsidRPr="00CE6476">
              <w:rPr>
                <w:rFonts w:cstheme="minorHAnsi"/>
                <w:b/>
                <w:bCs/>
                <w:sz w:val="22"/>
                <w:szCs w:val="22"/>
              </w:rPr>
              <w:t xml:space="preserve"> CVS, SVN and Vault</w:t>
            </w:r>
          </w:p>
          <w:p w:rsidR="0045386A" w:rsidRPr="00CE6476" w:rsidRDefault="0045386A" w:rsidP="0045386A">
            <w:pPr>
              <w:widowControl w:val="0"/>
              <w:autoSpaceDE w:val="0"/>
              <w:autoSpaceDN w:val="0"/>
              <w:adjustRightInd w:val="0"/>
              <w:spacing w:after="0" w:line="240" w:lineRule="auto"/>
              <w:jc w:val="both"/>
              <w:rPr>
                <w:rFonts w:cstheme="minorHAnsi"/>
                <w:sz w:val="22"/>
                <w:szCs w:val="22"/>
              </w:rPr>
            </w:pPr>
          </w:p>
        </w:tc>
      </w:tr>
      <w:tr w:rsidR="0045386A" w:rsidRPr="00CE6476" w:rsidTr="00BF1090">
        <w:tblPrEx>
          <w:tblBorders>
            <w:top w:val="none" w:sz="0" w:space="0" w:color="auto"/>
          </w:tblBorders>
        </w:tblPrEx>
        <w:tc>
          <w:tcPr>
            <w:tcW w:w="3105"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45386A" w:rsidRPr="00CE6476" w:rsidRDefault="0045386A" w:rsidP="0045386A">
            <w:pPr>
              <w:widowControl w:val="0"/>
              <w:autoSpaceDE w:val="0"/>
              <w:autoSpaceDN w:val="0"/>
              <w:adjustRightInd w:val="0"/>
              <w:spacing w:after="0" w:line="240" w:lineRule="auto"/>
              <w:jc w:val="both"/>
              <w:rPr>
                <w:rFonts w:cstheme="minorHAnsi"/>
                <w:sz w:val="22"/>
                <w:szCs w:val="22"/>
              </w:rPr>
            </w:pPr>
            <w:r w:rsidRPr="00CE6476">
              <w:rPr>
                <w:rFonts w:cstheme="minorHAnsi"/>
                <w:b/>
                <w:bCs/>
                <w:sz w:val="22"/>
                <w:szCs w:val="22"/>
              </w:rPr>
              <w:t>Testing/Build Tools</w:t>
            </w:r>
          </w:p>
        </w:tc>
        <w:tc>
          <w:tcPr>
            <w:tcW w:w="7602"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45386A" w:rsidRPr="00CE6476" w:rsidRDefault="0045386A" w:rsidP="0045386A">
            <w:pPr>
              <w:widowControl w:val="0"/>
              <w:autoSpaceDE w:val="0"/>
              <w:autoSpaceDN w:val="0"/>
              <w:adjustRightInd w:val="0"/>
              <w:spacing w:after="0" w:line="240" w:lineRule="auto"/>
              <w:jc w:val="both"/>
              <w:rPr>
                <w:rFonts w:cstheme="minorHAnsi"/>
                <w:sz w:val="22"/>
                <w:szCs w:val="22"/>
              </w:rPr>
            </w:pPr>
            <w:proofErr w:type="spellStart"/>
            <w:r w:rsidRPr="00CE6476">
              <w:rPr>
                <w:rFonts w:cstheme="minorHAnsi"/>
                <w:b/>
                <w:bCs/>
                <w:sz w:val="22"/>
                <w:szCs w:val="22"/>
              </w:rPr>
              <w:t>Logcat</w:t>
            </w:r>
            <w:proofErr w:type="spellEnd"/>
            <w:r w:rsidRPr="00CE6476">
              <w:rPr>
                <w:rFonts w:cstheme="minorHAnsi"/>
                <w:b/>
                <w:bCs/>
                <w:sz w:val="22"/>
                <w:szCs w:val="22"/>
              </w:rPr>
              <w:t xml:space="preserve">, ADB, </w:t>
            </w:r>
            <w:proofErr w:type="spellStart"/>
            <w:r w:rsidRPr="00CE6476">
              <w:rPr>
                <w:rFonts w:cstheme="minorHAnsi"/>
                <w:b/>
                <w:bCs/>
                <w:sz w:val="22"/>
                <w:szCs w:val="22"/>
              </w:rPr>
              <w:t>JUnit</w:t>
            </w:r>
            <w:proofErr w:type="spellEnd"/>
            <w:r w:rsidRPr="00CE6476">
              <w:rPr>
                <w:rFonts w:cstheme="minorHAnsi"/>
                <w:b/>
                <w:bCs/>
                <w:sz w:val="22"/>
                <w:szCs w:val="22"/>
              </w:rPr>
              <w:t xml:space="preserve">, </w:t>
            </w:r>
            <w:proofErr w:type="spellStart"/>
            <w:r w:rsidRPr="00CE6476">
              <w:rPr>
                <w:rFonts w:cstheme="minorHAnsi"/>
                <w:b/>
                <w:bCs/>
                <w:sz w:val="22"/>
                <w:szCs w:val="22"/>
              </w:rPr>
              <w:t>Mockito</w:t>
            </w:r>
            <w:proofErr w:type="spellEnd"/>
            <w:r w:rsidRPr="00CE6476">
              <w:rPr>
                <w:rFonts w:cstheme="minorHAnsi"/>
                <w:b/>
                <w:bCs/>
                <w:sz w:val="22"/>
                <w:szCs w:val="22"/>
              </w:rPr>
              <w:t xml:space="preserve">, </w:t>
            </w:r>
            <w:proofErr w:type="spellStart"/>
            <w:r w:rsidRPr="00CE6476">
              <w:rPr>
                <w:rFonts w:cstheme="minorHAnsi"/>
                <w:b/>
                <w:bCs/>
                <w:sz w:val="22"/>
                <w:szCs w:val="22"/>
              </w:rPr>
              <w:t>Robotium</w:t>
            </w:r>
            <w:proofErr w:type="spellEnd"/>
            <w:r w:rsidRPr="00CE6476">
              <w:rPr>
                <w:rFonts w:cstheme="minorHAnsi"/>
                <w:b/>
                <w:bCs/>
                <w:sz w:val="22"/>
                <w:szCs w:val="22"/>
              </w:rPr>
              <w:t xml:space="preserve">, DDMS, JIRA, </w:t>
            </w:r>
            <w:proofErr w:type="spellStart"/>
            <w:r w:rsidRPr="00CE6476">
              <w:rPr>
                <w:rFonts w:cstheme="minorHAnsi"/>
                <w:b/>
                <w:bCs/>
                <w:sz w:val="22"/>
                <w:szCs w:val="22"/>
              </w:rPr>
              <w:t>Gradle</w:t>
            </w:r>
            <w:proofErr w:type="spellEnd"/>
            <w:r w:rsidRPr="00CE6476">
              <w:rPr>
                <w:rFonts w:cstheme="minorHAnsi"/>
                <w:b/>
                <w:bCs/>
                <w:sz w:val="22"/>
                <w:szCs w:val="22"/>
              </w:rPr>
              <w:t xml:space="preserve">, Maven, ANT, Espresso, </w:t>
            </w:r>
            <w:proofErr w:type="spellStart"/>
            <w:r w:rsidRPr="00CE6476">
              <w:rPr>
                <w:rFonts w:cstheme="minorHAnsi"/>
                <w:b/>
                <w:bCs/>
                <w:sz w:val="22"/>
                <w:szCs w:val="22"/>
              </w:rPr>
              <w:t>Crashlytics</w:t>
            </w:r>
            <w:proofErr w:type="spellEnd"/>
            <w:r w:rsidR="00892EDF" w:rsidRPr="00CE6476">
              <w:rPr>
                <w:rFonts w:cstheme="minorHAnsi"/>
                <w:b/>
                <w:bCs/>
                <w:sz w:val="22"/>
                <w:szCs w:val="22"/>
              </w:rPr>
              <w:t>, ODIN</w:t>
            </w:r>
            <w:r w:rsidR="004F67A3">
              <w:rPr>
                <w:rFonts w:cstheme="minorHAnsi"/>
                <w:b/>
                <w:bCs/>
                <w:sz w:val="22"/>
                <w:szCs w:val="22"/>
              </w:rPr>
              <w:t>, Calab</w:t>
            </w:r>
            <w:r w:rsidR="00790B83">
              <w:rPr>
                <w:rFonts w:cstheme="minorHAnsi"/>
                <w:b/>
                <w:bCs/>
                <w:sz w:val="22"/>
                <w:szCs w:val="22"/>
              </w:rPr>
              <w:t xml:space="preserve">ash, </w:t>
            </w:r>
            <w:proofErr w:type="spellStart"/>
            <w:r w:rsidR="00790B83">
              <w:rPr>
                <w:rFonts w:cstheme="minorHAnsi"/>
                <w:b/>
                <w:bCs/>
                <w:sz w:val="22"/>
                <w:szCs w:val="22"/>
              </w:rPr>
              <w:t>MonkeyTalk</w:t>
            </w:r>
            <w:proofErr w:type="spellEnd"/>
          </w:p>
          <w:p w:rsidR="0045386A" w:rsidRPr="00CE6476" w:rsidRDefault="0045386A" w:rsidP="0045386A">
            <w:pPr>
              <w:widowControl w:val="0"/>
              <w:autoSpaceDE w:val="0"/>
              <w:autoSpaceDN w:val="0"/>
              <w:adjustRightInd w:val="0"/>
              <w:spacing w:after="0" w:line="240" w:lineRule="auto"/>
              <w:jc w:val="both"/>
              <w:rPr>
                <w:rFonts w:cstheme="minorHAnsi"/>
                <w:sz w:val="22"/>
                <w:szCs w:val="22"/>
              </w:rPr>
            </w:pPr>
          </w:p>
        </w:tc>
      </w:tr>
      <w:tr w:rsidR="0045386A" w:rsidRPr="00CE6476" w:rsidTr="00BF1090">
        <w:trPr>
          <w:trHeight w:val="598"/>
        </w:trPr>
        <w:tc>
          <w:tcPr>
            <w:tcW w:w="3105"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45386A" w:rsidRPr="00CE6476" w:rsidRDefault="0045386A" w:rsidP="0045386A">
            <w:pPr>
              <w:widowControl w:val="0"/>
              <w:autoSpaceDE w:val="0"/>
              <w:autoSpaceDN w:val="0"/>
              <w:adjustRightInd w:val="0"/>
              <w:spacing w:after="0" w:line="240" w:lineRule="auto"/>
              <w:jc w:val="both"/>
              <w:rPr>
                <w:rFonts w:cstheme="minorHAnsi"/>
                <w:sz w:val="22"/>
                <w:szCs w:val="22"/>
              </w:rPr>
            </w:pPr>
            <w:r w:rsidRPr="00CE6476">
              <w:rPr>
                <w:rFonts w:cstheme="minorHAnsi"/>
                <w:b/>
                <w:bCs/>
                <w:sz w:val="22"/>
                <w:szCs w:val="22"/>
              </w:rPr>
              <w:t>Development Methodologies</w:t>
            </w:r>
          </w:p>
        </w:tc>
        <w:tc>
          <w:tcPr>
            <w:tcW w:w="7602"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45386A" w:rsidRPr="00CE6476" w:rsidRDefault="0045386A" w:rsidP="0045386A">
            <w:pPr>
              <w:widowControl w:val="0"/>
              <w:autoSpaceDE w:val="0"/>
              <w:autoSpaceDN w:val="0"/>
              <w:adjustRightInd w:val="0"/>
              <w:spacing w:after="0" w:line="240" w:lineRule="auto"/>
              <w:jc w:val="both"/>
              <w:rPr>
                <w:rFonts w:cstheme="minorHAnsi"/>
                <w:b/>
                <w:bCs/>
                <w:sz w:val="22"/>
                <w:szCs w:val="22"/>
              </w:rPr>
            </w:pPr>
            <w:r w:rsidRPr="00CE6476">
              <w:rPr>
                <w:rFonts w:cstheme="minorHAnsi"/>
                <w:b/>
                <w:bCs/>
                <w:sz w:val="22"/>
                <w:szCs w:val="22"/>
              </w:rPr>
              <w:t>Agile, waterfall, RAD.</w:t>
            </w:r>
          </w:p>
          <w:p w:rsidR="0045386A" w:rsidRPr="00CE6476" w:rsidRDefault="0045386A" w:rsidP="0045386A">
            <w:pPr>
              <w:widowControl w:val="0"/>
              <w:autoSpaceDE w:val="0"/>
              <w:autoSpaceDN w:val="0"/>
              <w:adjustRightInd w:val="0"/>
              <w:spacing w:after="0" w:line="240" w:lineRule="auto"/>
              <w:jc w:val="both"/>
              <w:rPr>
                <w:rFonts w:cstheme="minorHAnsi"/>
                <w:sz w:val="22"/>
                <w:szCs w:val="22"/>
              </w:rPr>
            </w:pPr>
          </w:p>
        </w:tc>
      </w:tr>
    </w:tbl>
    <w:p w:rsidR="00EF2F1C" w:rsidRPr="00CE6476" w:rsidRDefault="00EF2F1C">
      <w:pPr>
        <w:widowControl w:val="0"/>
        <w:autoSpaceDE w:val="0"/>
        <w:autoSpaceDN w:val="0"/>
        <w:adjustRightInd w:val="0"/>
        <w:spacing w:after="0" w:line="240" w:lineRule="auto"/>
        <w:jc w:val="both"/>
        <w:rPr>
          <w:rFonts w:cstheme="minorHAnsi"/>
          <w:b/>
          <w:bCs/>
          <w:sz w:val="22"/>
          <w:szCs w:val="22"/>
          <w:u w:val="single"/>
        </w:rPr>
      </w:pPr>
    </w:p>
    <w:p w:rsidR="0040584B" w:rsidRPr="00CE6476" w:rsidRDefault="0040584B">
      <w:pPr>
        <w:widowControl w:val="0"/>
        <w:autoSpaceDE w:val="0"/>
        <w:autoSpaceDN w:val="0"/>
        <w:adjustRightInd w:val="0"/>
        <w:spacing w:after="0" w:line="240" w:lineRule="auto"/>
        <w:jc w:val="both"/>
        <w:rPr>
          <w:rFonts w:cstheme="minorHAnsi"/>
          <w:b/>
          <w:bCs/>
          <w:sz w:val="22"/>
          <w:szCs w:val="22"/>
          <w:u w:val="single"/>
        </w:rPr>
      </w:pPr>
    </w:p>
    <w:p w:rsidR="00EF2F1C" w:rsidRPr="00CE6476" w:rsidRDefault="002079A5">
      <w:pPr>
        <w:widowControl w:val="0"/>
        <w:autoSpaceDE w:val="0"/>
        <w:autoSpaceDN w:val="0"/>
        <w:adjustRightInd w:val="0"/>
        <w:spacing w:after="0" w:line="240" w:lineRule="auto"/>
        <w:jc w:val="both"/>
        <w:rPr>
          <w:rFonts w:cstheme="minorHAnsi"/>
          <w:b/>
          <w:bCs/>
          <w:sz w:val="22"/>
          <w:szCs w:val="22"/>
          <w:u w:val="single"/>
        </w:rPr>
      </w:pPr>
      <w:r w:rsidRPr="00CE6476">
        <w:rPr>
          <w:rFonts w:cstheme="minorHAnsi"/>
          <w:b/>
          <w:bCs/>
          <w:sz w:val="22"/>
          <w:szCs w:val="22"/>
          <w:u w:val="single"/>
        </w:rPr>
        <w:t>PROFESSIONAL EXPERIENCE:</w:t>
      </w:r>
    </w:p>
    <w:p w:rsidR="00EF2F1C" w:rsidRPr="00CE6476" w:rsidRDefault="00EF2F1C">
      <w:pPr>
        <w:widowControl w:val="0"/>
        <w:autoSpaceDE w:val="0"/>
        <w:autoSpaceDN w:val="0"/>
        <w:adjustRightInd w:val="0"/>
        <w:spacing w:after="0" w:line="240" w:lineRule="auto"/>
        <w:jc w:val="both"/>
        <w:rPr>
          <w:rFonts w:cstheme="minorHAnsi"/>
          <w:b/>
          <w:bCs/>
          <w:sz w:val="22"/>
          <w:szCs w:val="22"/>
        </w:rPr>
      </w:pPr>
    </w:p>
    <w:p w:rsidR="00EF2F1C" w:rsidRPr="00CE6476" w:rsidRDefault="00B564B8" w:rsidP="00B16473">
      <w:pPr>
        <w:widowControl w:val="0"/>
        <w:tabs>
          <w:tab w:val="left" w:pos="720"/>
        </w:tabs>
        <w:autoSpaceDE w:val="0"/>
        <w:autoSpaceDN w:val="0"/>
        <w:adjustRightInd w:val="0"/>
        <w:spacing w:after="0" w:line="240" w:lineRule="auto"/>
        <w:jc w:val="both"/>
        <w:rPr>
          <w:rFonts w:cstheme="minorHAnsi"/>
          <w:sz w:val="22"/>
          <w:szCs w:val="22"/>
        </w:rPr>
      </w:pPr>
      <w:r w:rsidRPr="00CE6476">
        <w:rPr>
          <w:rFonts w:cstheme="minorHAnsi"/>
          <w:b/>
          <w:bCs/>
          <w:sz w:val="22"/>
          <w:szCs w:val="22"/>
        </w:rPr>
        <w:t>Client</w:t>
      </w:r>
      <w:r w:rsidR="00570B17" w:rsidRPr="00CE6476">
        <w:rPr>
          <w:rFonts w:cstheme="minorHAnsi"/>
          <w:b/>
          <w:bCs/>
          <w:sz w:val="22"/>
          <w:szCs w:val="22"/>
        </w:rPr>
        <w:t>:  Bank of America</w:t>
      </w:r>
      <w:r w:rsidR="002079A5" w:rsidRPr="00CE6476">
        <w:rPr>
          <w:rFonts w:cstheme="minorHAnsi"/>
          <w:b/>
          <w:bCs/>
          <w:sz w:val="22"/>
          <w:szCs w:val="22"/>
        </w:rPr>
        <w:t>Nov 2016 - Till Date</w:t>
      </w:r>
    </w:p>
    <w:p w:rsidR="00EF2F1C" w:rsidRPr="00CE6476" w:rsidRDefault="00207494" w:rsidP="00B16473">
      <w:pPr>
        <w:spacing w:after="0" w:line="240" w:lineRule="auto"/>
        <w:jc w:val="both"/>
        <w:rPr>
          <w:rFonts w:eastAsia="Times New Roman" w:cstheme="minorHAnsi"/>
          <w:b/>
          <w:bCs/>
          <w:color w:val="000000"/>
          <w:sz w:val="22"/>
          <w:szCs w:val="22"/>
        </w:rPr>
      </w:pPr>
      <w:r w:rsidRPr="00CE6476">
        <w:rPr>
          <w:rFonts w:cstheme="minorHAnsi"/>
          <w:b/>
          <w:bCs/>
          <w:sz w:val="22"/>
          <w:szCs w:val="22"/>
        </w:rPr>
        <w:t>Location</w:t>
      </w:r>
      <w:r w:rsidR="008D33E4" w:rsidRPr="00CE6476">
        <w:rPr>
          <w:rFonts w:cstheme="minorHAnsi"/>
          <w:b/>
          <w:bCs/>
          <w:sz w:val="22"/>
          <w:szCs w:val="22"/>
        </w:rPr>
        <w:t xml:space="preserve">:  </w:t>
      </w:r>
      <w:r w:rsidR="00D75D2D" w:rsidRPr="00CE6476">
        <w:rPr>
          <w:rFonts w:eastAsia="Times New Roman" w:cstheme="minorHAnsi"/>
          <w:b/>
          <w:bCs/>
          <w:color w:val="000000"/>
          <w:sz w:val="22"/>
          <w:szCs w:val="22"/>
        </w:rPr>
        <w:t>Charlotte, North Carolina</w:t>
      </w:r>
    </w:p>
    <w:p w:rsidR="00EF2F1C" w:rsidRPr="00CE6476" w:rsidRDefault="00207494" w:rsidP="00B16473">
      <w:pPr>
        <w:widowControl w:val="0"/>
        <w:autoSpaceDE w:val="0"/>
        <w:autoSpaceDN w:val="0"/>
        <w:adjustRightInd w:val="0"/>
        <w:spacing w:after="0" w:line="240" w:lineRule="auto"/>
        <w:jc w:val="both"/>
        <w:rPr>
          <w:rFonts w:cstheme="minorHAnsi"/>
          <w:b/>
          <w:bCs/>
          <w:sz w:val="22"/>
          <w:szCs w:val="22"/>
        </w:rPr>
      </w:pPr>
      <w:r w:rsidRPr="00CE6476">
        <w:rPr>
          <w:rFonts w:cstheme="minorHAnsi"/>
          <w:b/>
          <w:bCs/>
          <w:sz w:val="22"/>
          <w:szCs w:val="22"/>
        </w:rPr>
        <w:t>Role</w:t>
      </w:r>
      <w:r w:rsidR="002079A5" w:rsidRPr="00CE6476">
        <w:rPr>
          <w:rFonts w:cstheme="minorHAnsi"/>
          <w:b/>
          <w:bCs/>
          <w:sz w:val="22"/>
          <w:szCs w:val="22"/>
        </w:rPr>
        <w:t>:   Sr. Android Developer</w:t>
      </w:r>
    </w:p>
    <w:p w:rsidR="00EF2F1C" w:rsidRPr="00CE6476" w:rsidRDefault="00207494" w:rsidP="00B16473">
      <w:pPr>
        <w:widowControl w:val="0"/>
        <w:autoSpaceDE w:val="0"/>
        <w:autoSpaceDN w:val="0"/>
        <w:adjustRightInd w:val="0"/>
        <w:spacing w:after="0" w:line="240" w:lineRule="auto"/>
        <w:jc w:val="both"/>
        <w:rPr>
          <w:rFonts w:cstheme="minorHAnsi"/>
          <w:b/>
          <w:bCs/>
          <w:sz w:val="22"/>
          <w:szCs w:val="22"/>
        </w:rPr>
      </w:pPr>
      <w:r w:rsidRPr="00CE6476">
        <w:rPr>
          <w:rFonts w:cstheme="minorHAnsi"/>
          <w:b/>
          <w:bCs/>
          <w:sz w:val="22"/>
          <w:szCs w:val="22"/>
        </w:rPr>
        <w:t>Project</w:t>
      </w:r>
      <w:r w:rsidR="00D75D2D" w:rsidRPr="00CE6476">
        <w:rPr>
          <w:rFonts w:cstheme="minorHAnsi"/>
          <w:b/>
          <w:bCs/>
          <w:sz w:val="22"/>
          <w:szCs w:val="22"/>
        </w:rPr>
        <w:t xml:space="preserve">:  </w:t>
      </w:r>
      <w:r w:rsidR="006809DC" w:rsidRPr="00CE6476">
        <w:rPr>
          <w:rFonts w:cstheme="minorHAnsi"/>
          <w:b/>
          <w:bCs/>
          <w:sz w:val="22"/>
          <w:szCs w:val="22"/>
        </w:rPr>
        <w:t xml:space="preserve">Mobile Banking </w:t>
      </w:r>
    </w:p>
    <w:p w:rsidR="00D75D2D" w:rsidRPr="00CE6476" w:rsidRDefault="00D75D2D" w:rsidP="00B16473">
      <w:pPr>
        <w:widowControl w:val="0"/>
        <w:autoSpaceDE w:val="0"/>
        <w:autoSpaceDN w:val="0"/>
        <w:adjustRightInd w:val="0"/>
        <w:spacing w:after="0" w:line="240" w:lineRule="auto"/>
        <w:jc w:val="both"/>
        <w:rPr>
          <w:rFonts w:cstheme="minorHAnsi"/>
          <w:b/>
          <w:bCs/>
          <w:sz w:val="22"/>
          <w:szCs w:val="22"/>
        </w:rPr>
      </w:pPr>
    </w:p>
    <w:p w:rsidR="00D75D2D" w:rsidRPr="00CE6476" w:rsidRDefault="00D75D2D" w:rsidP="00B16473">
      <w:pPr>
        <w:widowControl w:val="0"/>
        <w:autoSpaceDE w:val="0"/>
        <w:autoSpaceDN w:val="0"/>
        <w:adjustRightInd w:val="0"/>
        <w:spacing w:after="0" w:line="240" w:lineRule="auto"/>
        <w:jc w:val="both"/>
        <w:rPr>
          <w:rFonts w:cstheme="minorHAnsi"/>
          <w:b/>
          <w:bCs/>
          <w:sz w:val="22"/>
          <w:szCs w:val="22"/>
        </w:rPr>
      </w:pPr>
      <w:r w:rsidRPr="00CE6476">
        <w:rPr>
          <w:rFonts w:cstheme="minorHAnsi"/>
          <w:b/>
          <w:bCs/>
          <w:sz w:val="22"/>
          <w:szCs w:val="22"/>
        </w:rPr>
        <w:t xml:space="preserve">  Link:</w:t>
      </w:r>
      <w:hyperlink r:id="rId7" w:history="1">
        <w:r w:rsidR="00B66BC0" w:rsidRPr="00CE6476">
          <w:rPr>
            <w:rStyle w:val="Hyperlink"/>
            <w:rFonts w:cstheme="minorHAnsi"/>
            <w:sz w:val="22"/>
            <w:szCs w:val="22"/>
          </w:rPr>
          <w:t>https://play.google.com/store/apps/details?id=com.infonow.bofa&amp;hl=en</w:t>
        </w:r>
      </w:hyperlink>
    </w:p>
    <w:p w:rsidR="00B66BC0" w:rsidRPr="00CE6476" w:rsidRDefault="00B66BC0" w:rsidP="00B16473">
      <w:pPr>
        <w:widowControl w:val="0"/>
        <w:autoSpaceDE w:val="0"/>
        <w:autoSpaceDN w:val="0"/>
        <w:adjustRightInd w:val="0"/>
        <w:spacing w:after="0" w:line="240" w:lineRule="auto"/>
        <w:jc w:val="both"/>
        <w:rPr>
          <w:rFonts w:cstheme="minorHAnsi"/>
          <w:b/>
          <w:bCs/>
          <w:sz w:val="22"/>
          <w:szCs w:val="22"/>
        </w:rPr>
      </w:pPr>
    </w:p>
    <w:p w:rsidR="00B66BC0" w:rsidRPr="00CE6476" w:rsidRDefault="00B66BC0">
      <w:pPr>
        <w:widowControl w:val="0"/>
        <w:autoSpaceDE w:val="0"/>
        <w:autoSpaceDN w:val="0"/>
        <w:adjustRightInd w:val="0"/>
        <w:spacing w:after="0" w:line="240" w:lineRule="auto"/>
        <w:jc w:val="both"/>
        <w:rPr>
          <w:rFonts w:cstheme="minorHAnsi"/>
          <w:b/>
          <w:bCs/>
          <w:sz w:val="22"/>
          <w:szCs w:val="22"/>
        </w:rPr>
      </w:pPr>
    </w:p>
    <w:p w:rsidR="00B66BC0" w:rsidRPr="00CE6476" w:rsidRDefault="005E44C2">
      <w:pPr>
        <w:widowControl w:val="0"/>
        <w:autoSpaceDE w:val="0"/>
        <w:autoSpaceDN w:val="0"/>
        <w:adjustRightInd w:val="0"/>
        <w:spacing w:after="0" w:line="240" w:lineRule="auto"/>
        <w:jc w:val="both"/>
        <w:rPr>
          <w:rFonts w:cstheme="minorHAnsi"/>
          <w:bCs/>
          <w:sz w:val="22"/>
          <w:szCs w:val="22"/>
        </w:rPr>
      </w:pPr>
      <w:r w:rsidRPr="00CE6476">
        <w:rPr>
          <w:rFonts w:cstheme="minorHAnsi"/>
          <w:b/>
          <w:bCs/>
          <w:sz w:val="22"/>
          <w:szCs w:val="22"/>
          <w:u w:val="single"/>
        </w:rPr>
        <w:t>Description</w:t>
      </w:r>
      <w:r w:rsidRPr="00CE6476">
        <w:rPr>
          <w:rFonts w:cstheme="minorHAnsi"/>
          <w:b/>
          <w:bCs/>
          <w:sz w:val="22"/>
          <w:szCs w:val="22"/>
        </w:rPr>
        <w:t xml:space="preserve">: Bank of America </w:t>
      </w:r>
      <w:r w:rsidRPr="00CE6476">
        <w:rPr>
          <w:rFonts w:cstheme="minorHAnsi"/>
          <w:bCs/>
          <w:sz w:val="22"/>
          <w:szCs w:val="22"/>
        </w:rPr>
        <w:t>is one of the largest world’s leading financial institutions, serving small and middle-market businesses and multinational corporations with wide range of banking, as</w:t>
      </w:r>
      <w:r w:rsidR="00927573" w:rsidRPr="00CE6476">
        <w:rPr>
          <w:rFonts w:cstheme="minorHAnsi"/>
          <w:bCs/>
          <w:sz w:val="22"/>
          <w:szCs w:val="22"/>
        </w:rPr>
        <w:t>set management, risk management</w:t>
      </w:r>
      <w:r w:rsidRPr="00CE6476">
        <w:rPr>
          <w:rFonts w:cstheme="minorHAnsi"/>
          <w:bCs/>
          <w:sz w:val="22"/>
          <w:szCs w:val="22"/>
        </w:rPr>
        <w:t>, investing and other financial services. The goal of bank of America is to help make financial lives better by connecting clients and communities to the resources they need to be successful.</w:t>
      </w:r>
    </w:p>
    <w:p w:rsidR="00620BF8" w:rsidRPr="00CE6476" w:rsidRDefault="00620BF8">
      <w:pPr>
        <w:widowControl w:val="0"/>
        <w:autoSpaceDE w:val="0"/>
        <w:autoSpaceDN w:val="0"/>
        <w:adjustRightInd w:val="0"/>
        <w:spacing w:after="0" w:line="240" w:lineRule="auto"/>
        <w:jc w:val="both"/>
        <w:rPr>
          <w:rFonts w:cstheme="minorHAnsi"/>
          <w:b/>
          <w:bCs/>
          <w:sz w:val="22"/>
          <w:szCs w:val="22"/>
        </w:rPr>
      </w:pPr>
    </w:p>
    <w:p w:rsidR="00A6306E" w:rsidRPr="00CE6476" w:rsidRDefault="00A640E2">
      <w:pPr>
        <w:widowControl w:val="0"/>
        <w:autoSpaceDE w:val="0"/>
        <w:autoSpaceDN w:val="0"/>
        <w:adjustRightInd w:val="0"/>
        <w:spacing w:after="0" w:line="240" w:lineRule="auto"/>
        <w:jc w:val="both"/>
        <w:rPr>
          <w:rFonts w:cstheme="minorHAnsi"/>
          <w:bCs/>
          <w:sz w:val="22"/>
          <w:szCs w:val="22"/>
        </w:rPr>
      </w:pPr>
      <w:r w:rsidRPr="00CE6476">
        <w:rPr>
          <w:rFonts w:cstheme="minorHAnsi"/>
          <w:b/>
          <w:bCs/>
          <w:sz w:val="22"/>
          <w:szCs w:val="22"/>
          <w:u w:val="single"/>
        </w:rPr>
        <w:t>Project Description:</w:t>
      </w:r>
      <w:r w:rsidR="0072622C" w:rsidRPr="00CE6476">
        <w:rPr>
          <w:rFonts w:cstheme="minorHAnsi"/>
          <w:bCs/>
          <w:sz w:val="22"/>
          <w:szCs w:val="22"/>
        </w:rPr>
        <w:t>Our project aim is to provide all the users a convenient way and secure process of mobile banking. This mobile banking app is for only U.S based accounts. Our app allows the users to review activity and balances in checking, savings and credit card account balances. The app is designed as user-friendly, users now can activate or replace credit/debit cards, order check copies, set alerts to be notified of important accounts and security information.</w:t>
      </w:r>
      <w:r w:rsidR="000363F9" w:rsidRPr="00CE6476">
        <w:rPr>
          <w:rFonts w:cstheme="minorHAnsi"/>
          <w:bCs/>
          <w:sz w:val="22"/>
          <w:szCs w:val="22"/>
        </w:rPr>
        <w:t xml:space="preserve"> This app allows users to transfer funds, scheduling payments and take photos of checks to deposit them. App also provides security terms and conditions and if users face any problem, they can schedule the appointment to meet </w:t>
      </w:r>
      <w:r w:rsidR="00927573" w:rsidRPr="00CE6476">
        <w:rPr>
          <w:rFonts w:cstheme="minorHAnsi"/>
          <w:bCs/>
          <w:sz w:val="22"/>
          <w:szCs w:val="22"/>
        </w:rPr>
        <w:t>with specialist. Users can change passwords at any point of time and can also set fingerprint sign-in to secure their accounts and user details.</w:t>
      </w:r>
      <w:r w:rsidR="00F434C0" w:rsidRPr="00CE6476">
        <w:rPr>
          <w:rFonts w:cstheme="minorHAnsi"/>
          <w:bCs/>
          <w:sz w:val="22"/>
          <w:szCs w:val="22"/>
        </w:rPr>
        <w:t xml:space="preserve"> Finally, App is completely designed to secure mobile banking.</w:t>
      </w:r>
    </w:p>
    <w:p w:rsidR="004A7DA7" w:rsidRPr="00CE6476" w:rsidRDefault="004A7DA7">
      <w:pPr>
        <w:widowControl w:val="0"/>
        <w:autoSpaceDE w:val="0"/>
        <w:autoSpaceDN w:val="0"/>
        <w:adjustRightInd w:val="0"/>
        <w:spacing w:after="0" w:line="240" w:lineRule="auto"/>
        <w:jc w:val="both"/>
        <w:rPr>
          <w:rFonts w:cstheme="minorHAnsi"/>
          <w:bCs/>
          <w:sz w:val="22"/>
          <w:szCs w:val="22"/>
        </w:rPr>
      </w:pPr>
    </w:p>
    <w:p w:rsidR="00EF2F1C" w:rsidRPr="00CE6476" w:rsidRDefault="002079A5">
      <w:pPr>
        <w:widowControl w:val="0"/>
        <w:autoSpaceDE w:val="0"/>
        <w:autoSpaceDN w:val="0"/>
        <w:adjustRightInd w:val="0"/>
        <w:spacing w:after="0" w:line="240" w:lineRule="auto"/>
        <w:jc w:val="both"/>
        <w:rPr>
          <w:rFonts w:cstheme="minorHAnsi"/>
          <w:b/>
          <w:bCs/>
          <w:sz w:val="22"/>
          <w:szCs w:val="22"/>
        </w:rPr>
      </w:pPr>
      <w:r w:rsidRPr="00CE6476">
        <w:rPr>
          <w:rFonts w:cstheme="minorHAnsi"/>
          <w:b/>
          <w:bCs/>
          <w:sz w:val="22"/>
          <w:szCs w:val="22"/>
          <w:u w:val="single"/>
        </w:rPr>
        <w:t>Responsibilities</w:t>
      </w:r>
      <w:r w:rsidRPr="00CE6476">
        <w:rPr>
          <w:rFonts w:cstheme="minorHAnsi"/>
          <w:b/>
          <w:bCs/>
          <w:sz w:val="22"/>
          <w:szCs w:val="22"/>
        </w:rPr>
        <w:t>:</w:t>
      </w:r>
    </w:p>
    <w:p w:rsidR="00E55D3A" w:rsidRPr="00CE6476" w:rsidRDefault="00E55D3A">
      <w:pPr>
        <w:widowControl w:val="0"/>
        <w:autoSpaceDE w:val="0"/>
        <w:autoSpaceDN w:val="0"/>
        <w:adjustRightInd w:val="0"/>
        <w:spacing w:after="0" w:line="240" w:lineRule="auto"/>
        <w:jc w:val="both"/>
        <w:rPr>
          <w:rFonts w:cstheme="minorHAnsi"/>
          <w:b/>
          <w:bCs/>
          <w:sz w:val="22"/>
          <w:szCs w:val="22"/>
        </w:rPr>
      </w:pPr>
    </w:p>
    <w:p w:rsidR="00EF2F1C" w:rsidRPr="00CE6476" w:rsidRDefault="002079A5">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Responsible for </w:t>
      </w:r>
      <w:proofErr w:type="spellStart"/>
      <w:r w:rsidRPr="00CE6476">
        <w:rPr>
          <w:rFonts w:cstheme="minorHAnsi"/>
          <w:sz w:val="22"/>
          <w:szCs w:val="22"/>
        </w:rPr>
        <w:t>remodifying</w:t>
      </w:r>
      <w:proofErr w:type="spellEnd"/>
      <w:r w:rsidRPr="00CE6476">
        <w:rPr>
          <w:rFonts w:cstheme="minorHAnsi"/>
          <w:sz w:val="22"/>
          <w:szCs w:val="22"/>
        </w:rPr>
        <w:t xml:space="preserve"> the existing code and to enhance the performance of the entire application.</w:t>
      </w:r>
    </w:p>
    <w:p w:rsidR="00EF2F1C" w:rsidRPr="00CE6476" w:rsidRDefault="002079A5">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Integrated </w:t>
      </w:r>
      <w:r w:rsidRPr="00CE6476">
        <w:rPr>
          <w:rFonts w:cstheme="minorHAnsi"/>
          <w:b/>
          <w:bCs/>
          <w:sz w:val="22"/>
          <w:szCs w:val="22"/>
        </w:rPr>
        <w:t>Broadcast Receivers</w:t>
      </w:r>
      <w:r w:rsidRPr="00CE6476">
        <w:rPr>
          <w:rFonts w:cstheme="minorHAnsi"/>
          <w:sz w:val="22"/>
          <w:szCs w:val="22"/>
        </w:rPr>
        <w:t xml:space="preserve"> with </w:t>
      </w:r>
      <w:r w:rsidRPr="00CE6476">
        <w:rPr>
          <w:rFonts w:cstheme="minorHAnsi"/>
          <w:b/>
          <w:bCs/>
          <w:sz w:val="22"/>
          <w:szCs w:val="22"/>
        </w:rPr>
        <w:t>Intent Filters</w:t>
      </w:r>
      <w:r w:rsidRPr="00CE6476">
        <w:rPr>
          <w:rFonts w:cstheme="minorHAnsi"/>
          <w:sz w:val="22"/>
          <w:szCs w:val="22"/>
        </w:rPr>
        <w:t xml:space="preserve"> to provide Android system announcements. And stored the information such as name, time, place, date, etc., about an event by designing an</w:t>
      </w:r>
      <w:r w:rsidRPr="00CE6476">
        <w:rPr>
          <w:rFonts w:cstheme="minorHAnsi"/>
          <w:b/>
          <w:bCs/>
          <w:sz w:val="22"/>
          <w:szCs w:val="22"/>
        </w:rPr>
        <w:t>SQLite</w:t>
      </w:r>
      <w:r w:rsidRPr="00CE6476">
        <w:rPr>
          <w:rFonts w:cstheme="minorHAnsi"/>
          <w:sz w:val="22"/>
          <w:szCs w:val="22"/>
        </w:rPr>
        <w:t xml:space="preserve"> database.</w:t>
      </w:r>
    </w:p>
    <w:p w:rsidR="009279C7" w:rsidRDefault="009279C7">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Further, worked on </w:t>
      </w:r>
      <w:r w:rsidR="00B0036B" w:rsidRPr="00B0036B">
        <w:rPr>
          <w:rFonts w:cstheme="minorHAnsi"/>
          <w:b/>
          <w:sz w:val="22"/>
          <w:szCs w:val="22"/>
        </w:rPr>
        <w:t xml:space="preserve">Firebase </w:t>
      </w:r>
      <w:r w:rsidR="00B0036B">
        <w:rPr>
          <w:rFonts w:cstheme="minorHAnsi"/>
          <w:sz w:val="22"/>
          <w:szCs w:val="22"/>
        </w:rPr>
        <w:t xml:space="preserve">and </w:t>
      </w:r>
      <w:r w:rsidRPr="00CE6476">
        <w:rPr>
          <w:rFonts w:cstheme="minorHAnsi"/>
          <w:b/>
          <w:sz w:val="22"/>
          <w:szCs w:val="22"/>
        </w:rPr>
        <w:t xml:space="preserve">REALM database </w:t>
      </w:r>
      <w:r w:rsidRPr="00CE6476">
        <w:rPr>
          <w:rFonts w:cstheme="minorHAnsi"/>
          <w:sz w:val="22"/>
          <w:szCs w:val="22"/>
        </w:rPr>
        <w:t xml:space="preserve">to replace the SQLite and ORM libraries because realm database has new features like </w:t>
      </w:r>
      <w:r w:rsidRPr="000F5AC7">
        <w:rPr>
          <w:rFonts w:cstheme="minorHAnsi"/>
          <w:b/>
          <w:sz w:val="22"/>
          <w:szCs w:val="22"/>
        </w:rPr>
        <w:t>JSON support, fluent API and encryption</w:t>
      </w:r>
      <w:r w:rsidRPr="00CE6476">
        <w:rPr>
          <w:rFonts w:cstheme="minorHAnsi"/>
          <w:sz w:val="22"/>
          <w:szCs w:val="22"/>
        </w:rPr>
        <w:t xml:space="preserve"> support which makes development of app easy.</w:t>
      </w:r>
    </w:p>
    <w:p w:rsidR="00E55437" w:rsidRDefault="00E55437">
      <w:pPr>
        <w:widowControl w:val="0"/>
        <w:numPr>
          <w:ilvl w:val="0"/>
          <w:numId w:val="2"/>
        </w:numPr>
        <w:autoSpaceDE w:val="0"/>
        <w:autoSpaceDN w:val="0"/>
        <w:adjustRightInd w:val="0"/>
        <w:spacing w:after="0" w:line="240" w:lineRule="auto"/>
        <w:jc w:val="both"/>
        <w:rPr>
          <w:rFonts w:cstheme="minorHAnsi"/>
          <w:sz w:val="22"/>
          <w:szCs w:val="22"/>
        </w:rPr>
      </w:pPr>
      <w:r>
        <w:rPr>
          <w:rFonts w:cstheme="minorHAnsi"/>
          <w:sz w:val="22"/>
          <w:szCs w:val="22"/>
        </w:rPr>
        <w:t xml:space="preserve">Worked on </w:t>
      </w:r>
      <w:r w:rsidR="000A02E5">
        <w:rPr>
          <w:rFonts w:cstheme="minorHAnsi"/>
          <w:b/>
          <w:sz w:val="22"/>
          <w:szCs w:val="22"/>
        </w:rPr>
        <w:t>Firebase Authentication,</w:t>
      </w:r>
      <w:r w:rsidRPr="000A02E5">
        <w:rPr>
          <w:rFonts w:cstheme="minorHAnsi"/>
          <w:b/>
          <w:sz w:val="22"/>
          <w:szCs w:val="22"/>
        </w:rPr>
        <w:t xml:space="preserve"> data storage</w:t>
      </w:r>
      <w:r>
        <w:rPr>
          <w:rFonts w:cstheme="minorHAnsi"/>
          <w:sz w:val="22"/>
          <w:szCs w:val="22"/>
        </w:rPr>
        <w:t xml:space="preserve"> to identify the customers details based on the pre-registered accounts using the Email </w:t>
      </w:r>
      <w:proofErr w:type="gramStart"/>
      <w:r>
        <w:rPr>
          <w:rFonts w:cstheme="minorHAnsi"/>
          <w:sz w:val="22"/>
          <w:szCs w:val="22"/>
        </w:rPr>
        <w:t>id’s</w:t>
      </w:r>
      <w:proofErr w:type="gramEnd"/>
      <w:r>
        <w:rPr>
          <w:rFonts w:cstheme="minorHAnsi"/>
          <w:sz w:val="22"/>
          <w:szCs w:val="22"/>
        </w:rPr>
        <w:t>.</w:t>
      </w:r>
    </w:p>
    <w:p w:rsidR="007A794A" w:rsidRPr="00CE6476" w:rsidRDefault="007A794A">
      <w:pPr>
        <w:widowControl w:val="0"/>
        <w:numPr>
          <w:ilvl w:val="0"/>
          <w:numId w:val="2"/>
        </w:numPr>
        <w:autoSpaceDE w:val="0"/>
        <w:autoSpaceDN w:val="0"/>
        <w:adjustRightInd w:val="0"/>
        <w:spacing w:after="0" w:line="240" w:lineRule="auto"/>
        <w:jc w:val="both"/>
        <w:rPr>
          <w:rFonts w:cstheme="minorHAnsi"/>
          <w:sz w:val="22"/>
          <w:szCs w:val="22"/>
        </w:rPr>
      </w:pPr>
      <w:r>
        <w:rPr>
          <w:rFonts w:cstheme="minorHAnsi"/>
          <w:sz w:val="22"/>
          <w:szCs w:val="22"/>
        </w:rPr>
        <w:t xml:space="preserve">Implemented </w:t>
      </w:r>
      <w:proofErr w:type="spellStart"/>
      <w:r>
        <w:rPr>
          <w:rFonts w:cstheme="minorHAnsi"/>
          <w:sz w:val="22"/>
          <w:szCs w:val="22"/>
        </w:rPr>
        <w:t>notifydatachanged</w:t>
      </w:r>
      <w:proofErr w:type="spellEnd"/>
      <w:r>
        <w:rPr>
          <w:rFonts w:cstheme="minorHAnsi"/>
          <w:sz w:val="22"/>
          <w:szCs w:val="22"/>
        </w:rPr>
        <w:t xml:space="preserve"> methods whenever the customer’s account has been updated or changed.</w:t>
      </w:r>
    </w:p>
    <w:p w:rsidR="00B53E8F" w:rsidRPr="00CE6476" w:rsidRDefault="00B53E8F" w:rsidP="00B53E8F">
      <w:pPr>
        <w:widowControl w:val="0"/>
        <w:numPr>
          <w:ilvl w:val="0"/>
          <w:numId w:val="2"/>
        </w:numPr>
        <w:autoSpaceDE w:val="0"/>
        <w:autoSpaceDN w:val="0"/>
        <w:adjustRightInd w:val="0"/>
        <w:spacing w:after="0" w:line="240" w:lineRule="auto"/>
        <w:jc w:val="both"/>
        <w:rPr>
          <w:rFonts w:cstheme="minorHAnsi"/>
          <w:b/>
          <w:bCs/>
          <w:sz w:val="22"/>
          <w:szCs w:val="22"/>
        </w:rPr>
      </w:pPr>
      <w:r w:rsidRPr="00CE6476">
        <w:rPr>
          <w:rFonts w:cstheme="minorHAnsi"/>
          <w:sz w:val="22"/>
          <w:szCs w:val="22"/>
        </w:rPr>
        <w:t xml:space="preserve">Implemented </w:t>
      </w:r>
      <w:r w:rsidRPr="00CE6476">
        <w:rPr>
          <w:rFonts w:cstheme="minorHAnsi"/>
          <w:b/>
          <w:bCs/>
          <w:sz w:val="22"/>
          <w:szCs w:val="22"/>
        </w:rPr>
        <w:t>activities, linear, frame</w:t>
      </w:r>
      <w:r w:rsidRPr="00CE6476">
        <w:rPr>
          <w:rFonts w:cstheme="minorHAnsi"/>
          <w:sz w:val="22"/>
          <w:szCs w:val="22"/>
        </w:rPr>
        <w:t xml:space="preserve">, </w:t>
      </w:r>
      <w:r w:rsidRPr="00CE6476">
        <w:rPr>
          <w:rFonts w:cstheme="minorHAnsi"/>
          <w:b/>
          <w:bCs/>
          <w:sz w:val="22"/>
          <w:szCs w:val="22"/>
        </w:rPr>
        <w:t>relative layouts,</w:t>
      </w:r>
      <w:r w:rsidRPr="00CE6476">
        <w:rPr>
          <w:rFonts w:cstheme="minorHAnsi"/>
          <w:sz w:val="22"/>
          <w:szCs w:val="22"/>
        </w:rPr>
        <w:t xml:space="preserve"> and </w:t>
      </w:r>
      <w:r w:rsidRPr="00CE6476">
        <w:rPr>
          <w:rFonts w:cstheme="minorHAnsi"/>
          <w:b/>
          <w:bCs/>
          <w:sz w:val="22"/>
          <w:szCs w:val="22"/>
        </w:rPr>
        <w:t>fragments.</w:t>
      </w:r>
      <w:r w:rsidRPr="00CE6476">
        <w:rPr>
          <w:rFonts w:cstheme="minorHAnsi"/>
          <w:sz w:val="22"/>
          <w:szCs w:val="22"/>
        </w:rPr>
        <w:t> Displayed</w:t>
      </w:r>
      <w:r w:rsidR="00563188">
        <w:rPr>
          <w:rFonts w:cstheme="minorHAnsi"/>
          <w:sz w:val="22"/>
          <w:szCs w:val="22"/>
        </w:rPr>
        <w:t xml:space="preserve"> information by designing </w:t>
      </w:r>
      <w:r w:rsidR="00563188" w:rsidRPr="001577C4">
        <w:rPr>
          <w:rFonts w:cstheme="minorHAnsi"/>
          <w:b/>
          <w:sz w:val="22"/>
          <w:szCs w:val="22"/>
        </w:rPr>
        <w:t>Recycler view</w:t>
      </w:r>
      <w:r w:rsidR="00563188">
        <w:rPr>
          <w:rFonts w:cstheme="minorHAnsi"/>
          <w:sz w:val="22"/>
          <w:szCs w:val="22"/>
        </w:rPr>
        <w:t xml:space="preserve"> which is a powerful layout to display list views</w:t>
      </w:r>
      <w:r w:rsidRPr="00CE6476">
        <w:rPr>
          <w:rFonts w:cstheme="minorHAnsi"/>
          <w:sz w:val="22"/>
          <w:szCs w:val="22"/>
        </w:rPr>
        <w:t>.</w:t>
      </w:r>
    </w:p>
    <w:p w:rsidR="00676EC7" w:rsidRPr="00CE6476" w:rsidRDefault="00676EC7" w:rsidP="00676EC7">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Designed custom dialogs, custom notifications for displaying the </w:t>
      </w:r>
      <w:r w:rsidRPr="00CE6476">
        <w:rPr>
          <w:rFonts w:cstheme="minorHAnsi"/>
          <w:b/>
          <w:bCs/>
          <w:sz w:val="22"/>
          <w:szCs w:val="22"/>
        </w:rPr>
        <w:t>generated payment code</w:t>
      </w:r>
    </w:p>
    <w:p w:rsidR="00204C55" w:rsidRPr="00CE6476" w:rsidRDefault="00204C55" w:rsidP="00204C55">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Incorporated event reminder feature into the mobile app using services </w:t>
      </w:r>
      <w:r w:rsidRPr="00CE6476">
        <w:rPr>
          <w:rFonts w:cstheme="minorHAnsi"/>
          <w:b/>
          <w:bCs/>
          <w:sz w:val="22"/>
          <w:szCs w:val="22"/>
        </w:rPr>
        <w:t>Asynchronoustasks</w:t>
      </w:r>
      <w:r w:rsidRPr="00CE6476">
        <w:rPr>
          <w:rFonts w:cstheme="minorHAnsi"/>
          <w:sz w:val="22"/>
          <w:szCs w:val="22"/>
        </w:rPr>
        <w:t xml:space="preserve">, </w:t>
      </w:r>
      <w:r w:rsidRPr="00CE6476">
        <w:rPr>
          <w:rFonts w:cstheme="minorHAnsi"/>
          <w:b/>
          <w:bCs/>
          <w:sz w:val="22"/>
          <w:szCs w:val="22"/>
        </w:rPr>
        <w:t>AlertNotificationAPI</w:t>
      </w:r>
      <w:r w:rsidRPr="00CE6476">
        <w:rPr>
          <w:rFonts w:cstheme="minorHAnsi"/>
          <w:sz w:val="22"/>
          <w:szCs w:val="22"/>
        </w:rPr>
        <w:t xml:space="preserve"> and for other execution threads using </w:t>
      </w:r>
      <w:r w:rsidRPr="00CE6476">
        <w:rPr>
          <w:rFonts w:cstheme="minorHAnsi"/>
          <w:b/>
          <w:bCs/>
          <w:sz w:val="22"/>
          <w:szCs w:val="22"/>
        </w:rPr>
        <w:t>Multi-Threading.</w:t>
      </w:r>
    </w:p>
    <w:p w:rsidR="00EF2F1C" w:rsidRPr="00CE6476" w:rsidRDefault="002079A5">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For processing network response data and for efficient </w:t>
      </w:r>
      <w:r w:rsidRPr="00CE6476">
        <w:rPr>
          <w:rFonts w:cstheme="minorHAnsi"/>
          <w:b/>
          <w:bCs/>
          <w:sz w:val="22"/>
          <w:szCs w:val="22"/>
        </w:rPr>
        <w:t>JSON</w:t>
      </w:r>
      <w:r w:rsidRPr="00CE6476">
        <w:rPr>
          <w:rFonts w:cstheme="minorHAnsi"/>
          <w:sz w:val="22"/>
          <w:szCs w:val="22"/>
        </w:rPr>
        <w:t xml:space="preserve"> parsing used </w:t>
      </w:r>
      <w:r w:rsidRPr="00CE6476">
        <w:rPr>
          <w:rFonts w:cstheme="minorHAnsi"/>
          <w:b/>
          <w:bCs/>
          <w:sz w:val="22"/>
          <w:szCs w:val="22"/>
        </w:rPr>
        <w:t>Retrofit</w:t>
      </w:r>
      <w:r w:rsidRPr="00CE6476">
        <w:rPr>
          <w:rFonts w:cstheme="minorHAnsi"/>
          <w:sz w:val="22"/>
          <w:szCs w:val="22"/>
        </w:rPr>
        <w:t>.</w:t>
      </w:r>
    </w:p>
    <w:p w:rsidR="00811802" w:rsidRPr="00CE6476" w:rsidRDefault="00811802" w:rsidP="00811802">
      <w:pPr>
        <w:pStyle w:val="ListParagraph"/>
        <w:numPr>
          <w:ilvl w:val="0"/>
          <w:numId w:val="2"/>
        </w:numPr>
        <w:spacing w:after="0" w:line="240" w:lineRule="auto"/>
        <w:rPr>
          <w:rFonts w:eastAsia="Arial" w:cstheme="minorHAnsi"/>
          <w:sz w:val="22"/>
          <w:szCs w:val="22"/>
        </w:rPr>
      </w:pPr>
      <w:r w:rsidRPr="00CE6476">
        <w:rPr>
          <w:rFonts w:eastAsia="Arial" w:cstheme="minorHAnsi"/>
          <w:sz w:val="22"/>
          <w:szCs w:val="22"/>
        </w:rPr>
        <w:lastRenderedPageBreak/>
        <w:t>Integrated the</w:t>
      </w:r>
      <w:r w:rsidRPr="00CE6476">
        <w:rPr>
          <w:rFonts w:eastAsia="Arial" w:cstheme="minorHAnsi"/>
          <w:b/>
          <w:sz w:val="22"/>
          <w:szCs w:val="22"/>
        </w:rPr>
        <w:t xml:space="preserve"> QR Code </w:t>
      </w:r>
      <w:proofErr w:type="spellStart"/>
      <w:r w:rsidRPr="00CE6476">
        <w:rPr>
          <w:rFonts w:eastAsia="Arial" w:cstheme="minorHAnsi"/>
          <w:b/>
          <w:sz w:val="22"/>
          <w:szCs w:val="22"/>
        </w:rPr>
        <w:t>Zbar</w:t>
      </w:r>
      <w:proofErr w:type="spellEnd"/>
      <w:r w:rsidRPr="00CE6476">
        <w:rPr>
          <w:rFonts w:eastAsia="Arial" w:cstheme="minorHAnsi"/>
          <w:b/>
          <w:sz w:val="22"/>
          <w:szCs w:val="22"/>
        </w:rPr>
        <w:t xml:space="preserve"> scanning library</w:t>
      </w:r>
      <w:r w:rsidRPr="00CE6476">
        <w:rPr>
          <w:rFonts w:eastAsia="Arial" w:cstheme="minorHAnsi"/>
          <w:sz w:val="22"/>
          <w:szCs w:val="22"/>
        </w:rPr>
        <w:t xml:space="preserve"> into the application for scanning</w:t>
      </w:r>
      <w:r w:rsidR="00DA3DFF" w:rsidRPr="00CE6476">
        <w:rPr>
          <w:rFonts w:eastAsia="Arial" w:cstheme="minorHAnsi"/>
          <w:sz w:val="22"/>
          <w:szCs w:val="22"/>
        </w:rPr>
        <w:t>.</w:t>
      </w:r>
    </w:p>
    <w:p w:rsidR="00982C9D" w:rsidRPr="00900DB0" w:rsidRDefault="00DA3DFF" w:rsidP="00900DB0">
      <w:pPr>
        <w:pStyle w:val="ListParagraph"/>
        <w:numPr>
          <w:ilvl w:val="0"/>
          <w:numId w:val="2"/>
        </w:numPr>
        <w:spacing w:after="0" w:line="240" w:lineRule="auto"/>
        <w:rPr>
          <w:rFonts w:eastAsia="Arial" w:cstheme="minorHAnsi"/>
          <w:sz w:val="22"/>
          <w:szCs w:val="22"/>
        </w:rPr>
      </w:pPr>
      <w:r w:rsidRPr="00CE6476">
        <w:rPr>
          <w:rFonts w:eastAsia="Arial" w:cstheme="minorHAnsi"/>
          <w:sz w:val="22"/>
          <w:szCs w:val="22"/>
        </w:rPr>
        <w:t xml:space="preserve">For the quick and convenient way for the user, implemented the </w:t>
      </w:r>
      <w:r w:rsidRPr="00CE6476">
        <w:rPr>
          <w:rFonts w:eastAsia="Arial" w:cstheme="minorHAnsi"/>
          <w:b/>
          <w:sz w:val="22"/>
          <w:szCs w:val="22"/>
        </w:rPr>
        <w:t>FINGERPRINT AUTHENTIACTION</w:t>
      </w:r>
      <w:r w:rsidRPr="00CE6476">
        <w:rPr>
          <w:rFonts w:eastAsia="Arial" w:cstheme="minorHAnsi"/>
          <w:sz w:val="22"/>
          <w:szCs w:val="22"/>
        </w:rPr>
        <w:t xml:space="preserve"> in the app to sign-in securely.</w:t>
      </w:r>
    </w:p>
    <w:p w:rsidR="00B944E2" w:rsidRPr="00CE6476" w:rsidRDefault="00B944E2" w:rsidP="00811802">
      <w:pPr>
        <w:pStyle w:val="ListParagraph"/>
        <w:numPr>
          <w:ilvl w:val="0"/>
          <w:numId w:val="2"/>
        </w:numPr>
        <w:spacing w:after="0" w:line="240" w:lineRule="auto"/>
        <w:rPr>
          <w:rFonts w:eastAsia="Arial" w:cstheme="minorHAnsi"/>
          <w:sz w:val="22"/>
          <w:szCs w:val="22"/>
        </w:rPr>
      </w:pPr>
      <w:r w:rsidRPr="00CE6476">
        <w:rPr>
          <w:rFonts w:eastAsia="Arial" w:cstheme="minorHAnsi"/>
          <w:sz w:val="22"/>
          <w:szCs w:val="22"/>
        </w:rPr>
        <w:t xml:space="preserve">Also integrated the </w:t>
      </w:r>
      <w:r w:rsidRPr="00CE6476">
        <w:rPr>
          <w:rFonts w:eastAsia="Arial" w:cstheme="minorHAnsi"/>
          <w:b/>
          <w:sz w:val="22"/>
          <w:szCs w:val="22"/>
        </w:rPr>
        <w:t>Camera2</w:t>
      </w:r>
      <w:r w:rsidRPr="00CE6476">
        <w:rPr>
          <w:rFonts w:eastAsia="Arial" w:cstheme="minorHAnsi"/>
          <w:sz w:val="22"/>
          <w:szCs w:val="22"/>
        </w:rPr>
        <w:t xml:space="preserve"> fe</w:t>
      </w:r>
      <w:r w:rsidR="00841F90" w:rsidRPr="00CE6476">
        <w:rPr>
          <w:rFonts w:eastAsia="Arial" w:cstheme="minorHAnsi"/>
          <w:sz w:val="22"/>
          <w:szCs w:val="22"/>
        </w:rPr>
        <w:t xml:space="preserve">atures to take photos of checks </w:t>
      </w:r>
      <w:r w:rsidR="00487DEC" w:rsidRPr="00CE6476">
        <w:rPr>
          <w:rFonts w:eastAsia="Arial" w:cstheme="minorHAnsi"/>
          <w:sz w:val="22"/>
          <w:szCs w:val="22"/>
        </w:rPr>
        <w:t>and depo</w:t>
      </w:r>
      <w:r w:rsidR="00334EAE" w:rsidRPr="00CE6476">
        <w:rPr>
          <w:rFonts w:eastAsia="Arial" w:cstheme="minorHAnsi"/>
          <w:sz w:val="22"/>
          <w:szCs w:val="22"/>
        </w:rPr>
        <w:t>sit them through the app.</w:t>
      </w:r>
    </w:p>
    <w:p w:rsidR="00CE6476" w:rsidRPr="00CE6476" w:rsidRDefault="00CE6476" w:rsidP="00811802">
      <w:pPr>
        <w:pStyle w:val="ListParagraph"/>
        <w:numPr>
          <w:ilvl w:val="0"/>
          <w:numId w:val="2"/>
        </w:numPr>
        <w:spacing w:after="0" w:line="240" w:lineRule="auto"/>
        <w:rPr>
          <w:rFonts w:eastAsia="Arial" w:cstheme="minorHAnsi"/>
          <w:sz w:val="22"/>
          <w:szCs w:val="22"/>
        </w:rPr>
      </w:pPr>
      <w:r w:rsidRPr="00CE6476">
        <w:rPr>
          <w:rFonts w:cstheme="minorHAnsi"/>
          <w:color w:val="000000" w:themeColor="text1"/>
          <w:sz w:val="22"/>
          <w:szCs w:val="22"/>
          <w:shd w:val="clear" w:color="auto" w:fill="FFFFFF"/>
        </w:rPr>
        <w:t xml:space="preserve">Involved in working on location nearby agents using </w:t>
      </w:r>
      <w:r w:rsidRPr="00CE6476">
        <w:rPr>
          <w:rFonts w:cstheme="minorHAnsi"/>
          <w:b/>
          <w:color w:val="000000" w:themeColor="text1"/>
          <w:sz w:val="22"/>
          <w:szCs w:val="22"/>
          <w:shd w:val="clear" w:color="auto" w:fill="FFFFFF"/>
        </w:rPr>
        <w:t>GoogleAPI’s</w:t>
      </w:r>
      <w:r w:rsidRPr="00CE6476">
        <w:rPr>
          <w:rFonts w:cstheme="minorHAnsi"/>
          <w:color w:val="000000" w:themeColor="text1"/>
          <w:sz w:val="22"/>
          <w:szCs w:val="22"/>
          <w:shd w:val="clear" w:color="auto" w:fill="FFFFFF"/>
        </w:rPr>
        <w:t xml:space="preserve"> to enable the customer to navigate to the agent and call the agent directly.</w:t>
      </w:r>
    </w:p>
    <w:p w:rsidR="0088416A" w:rsidRPr="00CE6476" w:rsidRDefault="0088416A" w:rsidP="0088416A">
      <w:pPr>
        <w:widowControl w:val="0"/>
        <w:numPr>
          <w:ilvl w:val="0"/>
          <w:numId w:val="2"/>
        </w:numPr>
        <w:autoSpaceDE w:val="0"/>
        <w:autoSpaceDN w:val="0"/>
        <w:adjustRightInd w:val="0"/>
        <w:spacing w:after="0" w:line="240" w:lineRule="auto"/>
        <w:jc w:val="both"/>
        <w:rPr>
          <w:rFonts w:cstheme="minorHAnsi"/>
          <w:b/>
          <w:bCs/>
          <w:sz w:val="22"/>
          <w:szCs w:val="22"/>
        </w:rPr>
      </w:pPr>
      <w:r w:rsidRPr="00CE6476">
        <w:rPr>
          <w:rFonts w:cstheme="minorHAnsi"/>
          <w:sz w:val="22"/>
          <w:szCs w:val="22"/>
        </w:rPr>
        <w:t xml:space="preserve">Worked on getting the data from the Contact on the device using </w:t>
      </w:r>
      <w:r w:rsidRPr="00CE6476">
        <w:rPr>
          <w:rFonts w:cstheme="minorHAnsi"/>
          <w:b/>
          <w:bCs/>
          <w:sz w:val="22"/>
          <w:szCs w:val="22"/>
        </w:rPr>
        <w:t>content providers</w:t>
      </w:r>
      <w:r w:rsidRPr="00CE6476">
        <w:rPr>
          <w:rFonts w:cstheme="minorHAnsi"/>
          <w:sz w:val="22"/>
          <w:szCs w:val="22"/>
        </w:rPr>
        <w:t>. Design screens for an application with </w:t>
      </w:r>
      <w:r w:rsidRPr="00CE6476">
        <w:rPr>
          <w:rFonts w:cstheme="minorHAnsi"/>
          <w:b/>
          <w:bCs/>
          <w:sz w:val="22"/>
          <w:szCs w:val="22"/>
        </w:rPr>
        <w:t>Native Android Studio IDE</w:t>
      </w:r>
      <w:r w:rsidRPr="00CE6476">
        <w:rPr>
          <w:rFonts w:cstheme="minorHAnsi"/>
          <w:sz w:val="22"/>
          <w:szCs w:val="22"/>
        </w:rPr>
        <w:t xml:space="preserve"> using </w:t>
      </w:r>
      <w:r w:rsidRPr="00CE6476">
        <w:rPr>
          <w:rFonts w:cstheme="minorHAnsi"/>
          <w:b/>
          <w:bCs/>
          <w:sz w:val="22"/>
          <w:szCs w:val="22"/>
        </w:rPr>
        <w:t>MVC pattern</w:t>
      </w:r>
      <w:r w:rsidRPr="00CE6476">
        <w:rPr>
          <w:rFonts w:cstheme="minorHAnsi"/>
          <w:sz w:val="22"/>
          <w:szCs w:val="22"/>
        </w:rPr>
        <w:t>.</w:t>
      </w:r>
    </w:p>
    <w:p w:rsidR="009C69F7" w:rsidRPr="00CE6476" w:rsidRDefault="009C69F7" w:rsidP="009C69F7">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Worked on Google APIs such as </w:t>
      </w:r>
      <w:r w:rsidRPr="00CE6476">
        <w:rPr>
          <w:rFonts w:cstheme="minorHAnsi"/>
          <w:b/>
          <w:bCs/>
          <w:sz w:val="22"/>
          <w:szCs w:val="22"/>
        </w:rPr>
        <w:t>Firebase</w:t>
      </w:r>
      <w:r w:rsidRPr="00CE6476">
        <w:rPr>
          <w:rFonts w:cstheme="minorHAnsi"/>
          <w:sz w:val="22"/>
          <w:szCs w:val="22"/>
        </w:rPr>
        <w:t xml:space="preserve">, </w:t>
      </w:r>
      <w:r w:rsidRPr="002D23BE">
        <w:rPr>
          <w:rFonts w:cstheme="minorHAnsi"/>
          <w:b/>
          <w:sz w:val="22"/>
          <w:szCs w:val="22"/>
        </w:rPr>
        <w:t>Google Play services, Email Integration API</w:t>
      </w:r>
      <w:r w:rsidRPr="00CE6476">
        <w:rPr>
          <w:rFonts w:cstheme="minorHAnsi"/>
          <w:sz w:val="22"/>
          <w:szCs w:val="22"/>
        </w:rPr>
        <w:t xml:space="preserve"> to examine the viability of the app over Google services exclusively.</w:t>
      </w:r>
    </w:p>
    <w:p w:rsidR="000746AE" w:rsidRPr="00CE6476" w:rsidRDefault="000746AE" w:rsidP="000746AE">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Involved in detecting the device rotation by implementing the </w:t>
      </w:r>
      <w:r w:rsidRPr="00CE6476">
        <w:rPr>
          <w:rFonts w:cstheme="minorHAnsi"/>
          <w:b/>
          <w:bCs/>
          <w:sz w:val="22"/>
          <w:szCs w:val="22"/>
        </w:rPr>
        <w:t>Accelerometer</w:t>
      </w:r>
      <w:r w:rsidRPr="00CE6476">
        <w:rPr>
          <w:rFonts w:cstheme="minorHAnsi"/>
          <w:sz w:val="22"/>
          <w:szCs w:val="22"/>
        </w:rPr>
        <w:t xml:space="preserve"> using the Sensor</w:t>
      </w:r>
      <w:r w:rsidRPr="00CE6476">
        <w:rPr>
          <w:rFonts w:cstheme="minorHAnsi"/>
          <w:b/>
          <w:bCs/>
          <w:sz w:val="22"/>
          <w:szCs w:val="22"/>
        </w:rPr>
        <w:t xml:space="preserve"> Event Listeners</w:t>
      </w:r>
      <w:r w:rsidRPr="00CE6476">
        <w:rPr>
          <w:rFonts w:cstheme="minorHAnsi"/>
          <w:sz w:val="22"/>
          <w:szCs w:val="22"/>
        </w:rPr>
        <w:t>.</w:t>
      </w:r>
    </w:p>
    <w:p w:rsidR="00507A74" w:rsidRPr="00CE6476" w:rsidRDefault="00507A74" w:rsidP="00507A74">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Used </w:t>
      </w:r>
      <w:r w:rsidRPr="00CE6476">
        <w:rPr>
          <w:rFonts w:cstheme="minorHAnsi"/>
          <w:b/>
          <w:bCs/>
          <w:sz w:val="22"/>
          <w:szCs w:val="22"/>
        </w:rPr>
        <w:t>GET, PUT, POST</w:t>
      </w:r>
      <w:r w:rsidRPr="00CE6476">
        <w:rPr>
          <w:rFonts w:cstheme="minorHAnsi"/>
          <w:sz w:val="22"/>
          <w:szCs w:val="22"/>
        </w:rPr>
        <w:t xml:space="preserve"> and </w:t>
      </w:r>
      <w:r w:rsidRPr="00CE6476">
        <w:rPr>
          <w:rFonts w:cstheme="minorHAnsi"/>
          <w:b/>
          <w:bCs/>
          <w:sz w:val="22"/>
          <w:szCs w:val="22"/>
        </w:rPr>
        <w:t>DELETE</w:t>
      </w:r>
      <w:r w:rsidRPr="00CE6476">
        <w:rPr>
          <w:rFonts w:cstheme="minorHAnsi"/>
          <w:sz w:val="22"/>
          <w:szCs w:val="22"/>
        </w:rPr>
        <w:t xml:space="preserve"> for a regular interaction of </w:t>
      </w:r>
      <w:proofErr w:type="spellStart"/>
      <w:r w:rsidRPr="00CE6476">
        <w:rPr>
          <w:rFonts w:cstheme="minorHAnsi"/>
          <w:b/>
          <w:bCs/>
          <w:sz w:val="22"/>
          <w:szCs w:val="22"/>
        </w:rPr>
        <w:t>RESTful</w:t>
      </w:r>
      <w:proofErr w:type="spellEnd"/>
      <w:r w:rsidRPr="00CE6476">
        <w:rPr>
          <w:rFonts w:cstheme="minorHAnsi"/>
          <w:b/>
          <w:bCs/>
          <w:sz w:val="22"/>
          <w:szCs w:val="22"/>
        </w:rPr>
        <w:t xml:space="preserve"> API</w:t>
      </w:r>
      <w:r w:rsidRPr="00CE6476">
        <w:rPr>
          <w:rFonts w:cstheme="minorHAnsi"/>
          <w:sz w:val="22"/>
          <w:szCs w:val="22"/>
        </w:rPr>
        <w:t xml:space="preserve"> design calls to populate the UI on the app.</w:t>
      </w:r>
    </w:p>
    <w:p w:rsidR="004832EE" w:rsidRPr="00CE6476" w:rsidRDefault="0085761C" w:rsidP="00333F96">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Detected the location of the user using </w:t>
      </w:r>
      <w:r w:rsidRPr="00CE6476">
        <w:rPr>
          <w:rFonts w:cstheme="minorHAnsi"/>
          <w:b/>
          <w:sz w:val="22"/>
          <w:szCs w:val="22"/>
        </w:rPr>
        <w:t>Network provider and GPS</w:t>
      </w:r>
      <w:r w:rsidRPr="00CE6476">
        <w:rPr>
          <w:rFonts w:cstheme="minorHAnsi"/>
          <w:sz w:val="22"/>
          <w:szCs w:val="22"/>
        </w:rPr>
        <w:t xml:space="preserve"> to find the nearby ATM and using </w:t>
      </w:r>
      <w:r w:rsidRPr="00CE6476">
        <w:rPr>
          <w:rFonts w:cstheme="minorHAnsi"/>
          <w:b/>
          <w:sz w:val="22"/>
          <w:szCs w:val="22"/>
        </w:rPr>
        <w:t>Google Play Services.</w:t>
      </w:r>
    </w:p>
    <w:p w:rsidR="003A005B" w:rsidRPr="00CE6476" w:rsidRDefault="003A005B" w:rsidP="004832EE">
      <w:pPr>
        <w:pStyle w:val="NoSpacing"/>
        <w:numPr>
          <w:ilvl w:val="0"/>
          <w:numId w:val="2"/>
        </w:numPr>
        <w:jc w:val="both"/>
        <w:rPr>
          <w:rFonts w:cstheme="minorHAnsi"/>
          <w:b/>
          <w:sz w:val="22"/>
          <w:szCs w:val="22"/>
        </w:rPr>
      </w:pPr>
      <w:r w:rsidRPr="00CE6476">
        <w:rPr>
          <w:rFonts w:cstheme="minorHAnsi"/>
          <w:sz w:val="22"/>
          <w:szCs w:val="22"/>
        </w:rPr>
        <w:t xml:space="preserve">Integrated </w:t>
      </w:r>
      <w:r w:rsidRPr="00CE6476">
        <w:rPr>
          <w:rFonts w:cstheme="minorHAnsi"/>
          <w:b/>
          <w:sz w:val="22"/>
          <w:szCs w:val="22"/>
        </w:rPr>
        <w:t>alert dialogues</w:t>
      </w:r>
      <w:r w:rsidRPr="00CE6476">
        <w:rPr>
          <w:rFonts w:cstheme="minorHAnsi"/>
          <w:sz w:val="22"/>
          <w:szCs w:val="22"/>
        </w:rPr>
        <w:t xml:space="preserve"> about the important accounts and security information by implementing </w:t>
      </w:r>
      <w:r w:rsidRPr="00CE6476">
        <w:rPr>
          <w:rFonts w:cstheme="minorHAnsi"/>
          <w:b/>
          <w:sz w:val="22"/>
          <w:szCs w:val="22"/>
        </w:rPr>
        <w:t>Toast messages.</w:t>
      </w:r>
    </w:p>
    <w:p w:rsidR="00A521EC" w:rsidRPr="00CE6476" w:rsidRDefault="00A521EC" w:rsidP="00A521EC">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Responsible for consuming the </w:t>
      </w:r>
      <w:r w:rsidRPr="00CE6476">
        <w:rPr>
          <w:rFonts w:cstheme="minorHAnsi"/>
          <w:b/>
          <w:bCs/>
          <w:sz w:val="22"/>
          <w:szCs w:val="22"/>
        </w:rPr>
        <w:t xml:space="preserve">REST </w:t>
      </w:r>
      <w:r w:rsidRPr="00CE6476">
        <w:rPr>
          <w:rFonts w:cstheme="minorHAnsi"/>
          <w:sz w:val="22"/>
          <w:szCs w:val="22"/>
        </w:rPr>
        <w:t xml:space="preserve">services, getting </w:t>
      </w:r>
      <w:r w:rsidRPr="00CE6476">
        <w:rPr>
          <w:rFonts w:cstheme="minorHAnsi"/>
          <w:b/>
          <w:bCs/>
          <w:sz w:val="22"/>
          <w:szCs w:val="22"/>
        </w:rPr>
        <w:t xml:space="preserve">JSON </w:t>
      </w:r>
      <w:r w:rsidRPr="00CE6476">
        <w:rPr>
          <w:rFonts w:cstheme="minorHAnsi"/>
          <w:sz w:val="22"/>
          <w:szCs w:val="22"/>
        </w:rPr>
        <w:t xml:space="preserve">response and parsing them to get the required Information using </w:t>
      </w:r>
      <w:r w:rsidRPr="00CE6476">
        <w:rPr>
          <w:rFonts w:cstheme="minorHAnsi"/>
          <w:b/>
          <w:bCs/>
          <w:sz w:val="22"/>
          <w:szCs w:val="22"/>
        </w:rPr>
        <w:t>GSON</w:t>
      </w:r>
      <w:r w:rsidRPr="00CE6476">
        <w:rPr>
          <w:rFonts w:cstheme="minorHAnsi"/>
          <w:sz w:val="22"/>
          <w:szCs w:val="22"/>
        </w:rPr>
        <w:t>.</w:t>
      </w:r>
    </w:p>
    <w:p w:rsidR="00833037" w:rsidRPr="00CE6476" w:rsidRDefault="00833037" w:rsidP="00A521EC">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Used </w:t>
      </w:r>
      <w:r w:rsidRPr="00CE6476">
        <w:rPr>
          <w:rFonts w:cstheme="minorHAnsi"/>
          <w:b/>
          <w:bCs/>
          <w:sz w:val="22"/>
          <w:szCs w:val="22"/>
        </w:rPr>
        <w:t>GIT</w:t>
      </w:r>
      <w:r w:rsidR="009F1835" w:rsidRPr="00CE6476">
        <w:rPr>
          <w:rFonts w:cstheme="minorHAnsi"/>
          <w:b/>
          <w:bCs/>
          <w:sz w:val="22"/>
          <w:szCs w:val="22"/>
        </w:rPr>
        <w:t xml:space="preserve"> and Perforce</w:t>
      </w:r>
      <w:r w:rsidRPr="00CE6476">
        <w:rPr>
          <w:rFonts w:cstheme="minorHAnsi"/>
          <w:sz w:val="22"/>
          <w:szCs w:val="22"/>
        </w:rPr>
        <w:t>for project management and version control</w:t>
      </w:r>
    </w:p>
    <w:p w:rsidR="00EF2F1C" w:rsidRPr="00CE6476" w:rsidRDefault="002079A5">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Performed </w:t>
      </w:r>
      <w:r w:rsidRPr="00CE6476">
        <w:rPr>
          <w:rFonts w:cstheme="minorHAnsi"/>
          <w:b/>
          <w:sz w:val="22"/>
          <w:szCs w:val="22"/>
        </w:rPr>
        <w:t>unit-testing</w:t>
      </w:r>
      <w:r w:rsidRPr="00CE6476">
        <w:rPr>
          <w:rFonts w:cstheme="minorHAnsi"/>
          <w:sz w:val="22"/>
          <w:szCs w:val="22"/>
        </w:rPr>
        <w:t xml:space="preserve"> for code robustness, including edge cases, usability, and general reliability</w:t>
      </w:r>
    </w:p>
    <w:p w:rsidR="00EF2F1C" w:rsidRPr="004355C8" w:rsidRDefault="002079A5" w:rsidP="004355C8">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Streamed media files such as remote videos using </w:t>
      </w:r>
      <w:r w:rsidRPr="00CE6476">
        <w:rPr>
          <w:rFonts w:cstheme="minorHAnsi"/>
          <w:b/>
          <w:bCs/>
          <w:sz w:val="22"/>
          <w:szCs w:val="22"/>
        </w:rPr>
        <w:t>Android platform libraries</w:t>
      </w:r>
      <w:r w:rsidRPr="00CE6476">
        <w:rPr>
          <w:rFonts w:cstheme="minorHAnsi"/>
          <w:sz w:val="22"/>
          <w:szCs w:val="22"/>
        </w:rPr>
        <w:t>.</w:t>
      </w:r>
    </w:p>
    <w:p w:rsidR="00617CF1" w:rsidRPr="00CE6476" w:rsidRDefault="002079A5" w:rsidP="00617CF1">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Wo</w:t>
      </w:r>
      <w:r w:rsidR="00617CF1" w:rsidRPr="00CE6476">
        <w:rPr>
          <w:rFonts w:cstheme="minorHAnsi"/>
          <w:sz w:val="22"/>
          <w:szCs w:val="22"/>
        </w:rPr>
        <w:t>rked on</w:t>
      </w:r>
      <w:r w:rsidRPr="00CE6476">
        <w:rPr>
          <w:rFonts w:cstheme="minorHAnsi"/>
          <w:b/>
          <w:bCs/>
          <w:sz w:val="22"/>
          <w:szCs w:val="22"/>
        </w:rPr>
        <w:t>Dagger 2.0</w:t>
      </w:r>
      <w:r w:rsidR="00617CF1" w:rsidRPr="00CE6476">
        <w:rPr>
          <w:rFonts w:cstheme="minorHAnsi"/>
          <w:sz w:val="22"/>
          <w:szCs w:val="22"/>
        </w:rPr>
        <w:t xml:space="preserve">, </w:t>
      </w:r>
      <w:r w:rsidR="00617CF1" w:rsidRPr="00CE6476">
        <w:rPr>
          <w:rFonts w:cstheme="minorHAnsi"/>
          <w:b/>
          <w:bCs/>
          <w:sz w:val="22"/>
          <w:szCs w:val="22"/>
        </w:rPr>
        <w:t xml:space="preserve">Butter Knife </w:t>
      </w:r>
      <w:r w:rsidR="00617CF1" w:rsidRPr="00CE6476">
        <w:rPr>
          <w:rFonts w:cstheme="minorHAnsi"/>
          <w:sz w:val="22"/>
          <w:szCs w:val="22"/>
        </w:rPr>
        <w:t>and </w:t>
      </w:r>
      <w:r w:rsidR="00617CF1" w:rsidRPr="00CE6476">
        <w:rPr>
          <w:rFonts w:cstheme="minorHAnsi"/>
          <w:b/>
          <w:bCs/>
          <w:sz w:val="22"/>
          <w:szCs w:val="22"/>
        </w:rPr>
        <w:t>Rx-java</w:t>
      </w:r>
      <w:r w:rsidR="00617CF1" w:rsidRPr="00CE6476">
        <w:rPr>
          <w:rFonts w:cstheme="minorHAnsi"/>
          <w:sz w:val="22"/>
          <w:szCs w:val="22"/>
        </w:rPr>
        <w:t xml:space="preserve"> to inject the dependencies.</w:t>
      </w:r>
    </w:p>
    <w:p w:rsidR="00EF2F1C" w:rsidRPr="00CE6476" w:rsidRDefault="002079A5">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To inject views into Android components used light weight library called </w:t>
      </w:r>
      <w:r w:rsidRPr="00CE6476">
        <w:rPr>
          <w:rFonts w:cstheme="minorHAnsi"/>
          <w:b/>
          <w:bCs/>
          <w:sz w:val="22"/>
          <w:szCs w:val="22"/>
        </w:rPr>
        <w:t>Butter knife</w:t>
      </w:r>
      <w:r w:rsidRPr="00CE6476">
        <w:rPr>
          <w:rFonts w:cstheme="minorHAnsi"/>
          <w:sz w:val="22"/>
          <w:szCs w:val="22"/>
        </w:rPr>
        <w:t>.</w:t>
      </w:r>
    </w:p>
    <w:p w:rsidR="00EF2F1C" w:rsidRPr="00CE6476" w:rsidRDefault="002079A5">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Used </w:t>
      </w:r>
      <w:r w:rsidRPr="00CE6476">
        <w:rPr>
          <w:rFonts w:cstheme="minorHAnsi"/>
          <w:b/>
          <w:bCs/>
          <w:sz w:val="22"/>
          <w:szCs w:val="22"/>
        </w:rPr>
        <w:t>Espresso-Intents APIs</w:t>
      </w:r>
      <w:r w:rsidRPr="00CE6476">
        <w:rPr>
          <w:rFonts w:cstheme="minorHAnsi"/>
          <w:sz w:val="22"/>
          <w:szCs w:val="22"/>
        </w:rPr>
        <w:t xml:space="preserve"> in functional UI tests.</w:t>
      </w:r>
    </w:p>
    <w:p w:rsidR="00EF2F1C" w:rsidRPr="00CE6476" w:rsidRDefault="002079A5">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For representing, modifying and composing the data sources used </w:t>
      </w:r>
      <w:r w:rsidRPr="00CE6476">
        <w:rPr>
          <w:rFonts w:cstheme="minorHAnsi"/>
          <w:b/>
          <w:bCs/>
          <w:sz w:val="22"/>
          <w:szCs w:val="22"/>
        </w:rPr>
        <w:t>Rx Java</w:t>
      </w:r>
      <w:r w:rsidRPr="00CE6476">
        <w:rPr>
          <w:rFonts w:cstheme="minorHAnsi"/>
          <w:sz w:val="22"/>
          <w:szCs w:val="22"/>
        </w:rPr>
        <w:t xml:space="preserve"> and written test cases using </w:t>
      </w:r>
      <w:r w:rsidRPr="00CE6476">
        <w:rPr>
          <w:rFonts w:cstheme="minorHAnsi"/>
          <w:b/>
          <w:bCs/>
          <w:sz w:val="22"/>
          <w:szCs w:val="22"/>
        </w:rPr>
        <w:t>Espresso</w:t>
      </w:r>
      <w:r w:rsidRPr="00CE6476">
        <w:rPr>
          <w:rFonts w:cstheme="minorHAnsi"/>
          <w:sz w:val="22"/>
          <w:szCs w:val="22"/>
        </w:rPr>
        <w:t>, </w:t>
      </w:r>
      <w:proofErr w:type="spellStart"/>
      <w:r w:rsidRPr="00CE6476">
        <w:rPr>
          <w:rFonts w:cstheme="minorHAnsi"/>
          <w:b/>
          <w:bCs/>
          <w:sz w:val="22"/>
          <w:szCs w:val="22"/>
        </w:rPr>
        <w:t>Junit</w:t>
      </w:r>
      <w:proofErr w:type="spellEnd"/>
      <w:r w:rsidRPr="00CE6476">
        <w:rPr>
          <w:rFonts w:cstheme="minorHAnsi"/>
          <w:sz w:val="22"/>
          <w:szCs w:val="22"/>
        </w:rPr>
        <w:t>.</w:t>
      </w:r>
    </w:p>
    <w:p w:rsidR="00EF2F1C" w:rsidRPr="00CE6476" w:rsidRDefault="002079A5">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Embedded videos into an app using </w:t>
      </w:r>
      <w:r w:rsidRPr="00CE6476">
        <w:rPr>
          <w:rFonts w:cstheme="minorHAnsi"/>
          <w:b/>
          <w:bCs/>
          <w:sz w:val="22"/>
          <w:szCs w:val="22"/>
        </w:rPr>
        <w:t>Android Multimedia Framework</w:t>
      </w:r>
      <w:r w:rsidRPr="00CE6476">
        <w:rPr>
          <w:rFonts w:cstheme="minorHAnsi"/>
          <w:sz w:val="22"/>
          <w:szCs w:val="22"/>
        </w:rPr>
        <w:t xml:space="preserve"> and performed streaming of video files and displayed it on </w:t>
      </w:r>
      <w:proofErr w:type="gramStart"/>
      <w:r w:rsidRPr="00CE6476">
        <w:rPr>
          <w:rFonts w:cstheme="minorHAnsi"/>
          <w:sz w:val="22"/>
          <w:szCs w:val="22"/>
        </w:rPr>
        <w:t>a</w:t>
      </w:r>
      <w:proofErr w:type="gramEnd"/>
      <w:r w:rsidRPr="00CE6476">
        <w:rPr>
          <w:rFonts w:cstheme="minorHAnsi"/>
          <w:sz w:val="22"/>
          <w:szCs w:val="22"/>
        </w:rPr>
        <w:t xml:space="preserve"> app.</w:t>
      </w:r>
    </w:p>
    <w:p w:rsidR="00EF2F1C" w:rsidRPr="00CE6476" w:rsidRDefault="002079A5">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Debugged the code using </w:t>
      </w:r>
      <w:r w:rsidRPr="00CE6476">
        <w:rPr>
          <w:rFonts w:cstheme="minorHAnsi"/>
          <w:b/>
          <w:bCs/>
          <w:sz w:val="22"/>
          <w:szCs w:val="22"/>
        </w:rPr>
        <w:t>TDD</w:t>
      </w:r>
      <w:r w:rsidR="003261E9" w:rsidRPr="00CE6476">
        <w:rPr>
          <w:rFonts w:cstheme="minorHAnsi"/>
          <w:sz w:val="22"/>
          <w:szCs w:val="22"/>
        </w:rPr>
        <w:t>(</w:t>
      </w:r>
      <w:r w:rsidR="003261E9" w:rsidRPr="00CE6476">
        <w:rPr>
          <w:rFonts w:cstheme="minorHAnsi"/>
          <w:b/>
          <w:sz w:val="22"/>
          <w:szCs w:val="22"/>
        </w:rPr>
        <w:t>TEST DRIVEN DEVELOPMENT</w:t>
      </w:r>
      <w:r w:rsidR="003261E9" w:rsidRPr="00CE6476">
        <w:rPr>
          <w:rFonts w:cstheme="minorHAnsi"/>
          <w:sz w:val="22"/>
          <w:szCs w:val="22"/>
        </w:rPr>
        <w:t>)</w:t>
      </w:r>
      <w:r w:rsidRPr="00CE6476">
        <w:rPr>
          <w:rFonts w:cstheme="minorHAnsi"/>
          <w:sz w:val="22"/>
          <w:szCs w:val="22"/>
        </w:rPr>
        <w:t>and eliminated the occurrence of expectations.</w:t>
      </w:r>
    </w:p>
    <w:p w:rsidR="0078601B" w:rsidRPr="00CE6476" w:rsidRDefault="00502ABF" w:rsidP="006762A3">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A</w:t>
      </w:r>
      <w:r w:rsidR="0078601B" w:rsidRPr="00CE6476">
        <w:rPr>
          <w:rFonts w:cstheme="minorHAnsi"/>
          <w:sz w:val="22"/>
          <w:szCs w:val="22"/>
        </w:rPr>
        <w:t xml:space="preserve">lso </w:t>
      </w:r>
      <w:r w:rsidR="005E4B69" w:rsidRPr="00CE6476">
        <w:rPr>
          <w:rFonts w:cstheme="minorHAnsi"/>
          <w:sz w:val="22"/>
          <w:szCs w:val="22"/>
        </w:rPr>
        <w:t>u</w:t>
      </w:r>
      <w:r w:rsidR="0078601B" w:rsidRPr="00CE6476">
        <w:rPr>
          <w:rFonts w:cstheme="minorHAnsi"/>
          <w:sz w:val="22"/>
          <w:szCs w:val="22"/>
        </w:rPr>
        <w:t xml:space="preserve">sed </w:t>
      </w:r>
      <w:proofErr w:type="spellStart"/>
      <w:r w:rsidR="0078601B" w:rsidRPr="00CE6476">
        <w:rPr>
          <w:rFonts w:cstheme="minorHAnsi"/>
          <w:b/>
          <w:bCs/>
          <w:sz w:val="22"/>
          <w:szCs w:val="22"/>
        </w:rPr>
        <w:t>Logcat</w:t>
      </w:r>
      <w:proofErr w:type="spellEnd"/>
      <w:r w:rsidR="0078601B" w:rsidRPr="00CE6476">
        <w:rPr>
          <w:rFonts w:cstheme="minorHAnsi"/>
          <w:sz w:val="22"/>
          <w:szCs w:val="22"/>
        </w:rPr>
        <w:t xml:space="preserve">, </w:t>
      </w:r>
      <w:r w:rsidR="0078601B" w:rsidRPr="00CE6476">
        <w:rPr>
          <w:rFonts w:cstheme="minorHAnsi"/>
          <w:b/>
          <w:bCs/>
          <w:sz w:val="22"/>
          <w:szCs w:val="22"/>
        </w:rPr>
        <w:t xml:space="preserve">DDMS </w:t>
      </w:r>
      <w:r w:rsidR="0078601B" w:rsidRPr="00CE6476">
        <w:rPr>
          <w:rFonts w:cstheme="minorHAnsi"/>
          <w:sz w:val="22"/>
          <w:szCs w:val="22"/>
        </w:rPr>
        <w:t>(</w:t>
      </w:r>
      <w:proofErr w:type="spellStart"/>
      <w:r w:rsidR="0078601B" w:rsidRPr="00CE6476">
        <w:rPr>
          <w:rFonts w:cstheme="minorHAnsi"/>
          <w:sz w:val="22"/>
          <w:szCs w:val="22"/>
        </w:rPr>
        <w:t>Dalvik</w:t>
      </w:r>
      <w:proofErr w:type="spellEnd"/>
      <w:r w:rsidR="003C3A5A" w:rsidRPr="00CE6476">
        <w:rPr>
          <w:rFonts w:cstheme="minorHAnsi"/>
          <w:sz w:val="22"/>
          <w:szCs w:val="22"/>
        </w:rPr>
        <w:t xml:space="preserve"> Debug Monitor Server)</w:t>
      </w:r>
      <w:r w:rsidR="0078601B" w:rsidRPr="00CE6476">
        <w:rPr>
          <w:rFonts w:cstheme="minorHAnsi"/>
          <w:sz w:val="22"/>
          <w:szCs w:val="22"/>
        </w:rPr>
        <w:t xml:space="preserve"> for </w:t>
      </w:r>
      <w:r w:rsidR="0078601B" w:rsidRPr="00CE6476">
        <w:rPr>
          <w:rFonts w:cstheme="minorHAnsi"/>
          <w:b/>
          <w:sz w:val="22"/>
          <w:szCs w:val="22"/>
        </w:rPr>
        <w:t>debugging and detecting memory leaks.</w:t>
      </w:r>
    </w:p>
    <w:p w:rsidR="00EF2F1C" w:rsidRPr="00CE6476" w:rsidRDefault="002079A5">
      <w:pPr>
        <w:widowControl w:val="0"/>
        <w:numPr>
          <w:ilvl w:val="0"/>
          <w:numId w:val="2"/>
        </w:numPr>
        <w:autoSpaceDE w:val="0"/>
        <w:autoSpaceDN w:val="0"/>
        <w:adjustRightInd w:val="0"/>
        <w:spacing w:after="0" w:line="240" w:lineRule="auto"/>
        <w:jc w:val="both"/>
        <w:rPr>
          <w:rFonts w:cstheme="minorHAnsi"/>
          <w:b/>
          <w:bCs/>
          <w:sz w:val="22"/>
          <w:szCs w:val="22"/>
        </w:rPr>
      </w:pPr>
      <w:r w:rsidRPr="00CE6476">
        <w:rPr>
          <w:rFonts w:cstheme="minorHAnsi"/>
          <w:sz w:val="22"/>
          <w:szCs w:val="22"/>
        </w:rPr>
        <w:t xml:space="preserve">For implementing native audio, Exporting Modules and managing native app’s activity lifecycle used </w:t>
      </w:r>
      <w:r w:rsidRPr="00CE6476">
        <w:rPr>
          <w:rFonts w:cstheme="minorHAnsi"/>
          <w:b/>
          <w:bCs/>
          <w:sz w:val="22"/>
          <w:szCs w:val="22"/>
        </w:rPr>
        <w:t>Native Android SDK.</w:t>
      </w:r>
    </w:p>
    <w:p w:rsidR="00EF2F1C" w:rsidRPr="00CE6476" w:rsidRDefault="002079A5">
      <w:pPr>
        <w:widowControl w:val="0"/>
        <w:numPr>
          <w:ilvl w:val="0"/>
          <w:numId w:val="2"/>
        </w:numPr>
        <w:autoSpaceDE w:val="0"/>
        <w:autoSpaceDN w:val="0"/>
        <w:adjustRightInd w:val="0"/>
        <w:spacing w:after="0" w:line="240" w:lineRule="auto"/>
        <w:jc w:val="both"/>
        <w:rPr>
          <w:rFonts w:cstheme="minorHAnsi"/>
          <w:b/>
          <w:bCs/>
          <w:sz w:val="22"/>
          <w:szCs w:val="22"/>
        </w:rPr>
      </w:pPr>
      <w:r w:rsidRPr="00CE6476">
        <w:rPr>
          <w:rFonts w:cstheme="minorHAnsi"/>
          <w:sz w:val="22"/>
          <w:szCs w:val="22"/>
        </w:rPr>
        <w:t xml:space="preserve">Performed search operation by integrating search widgets using </w:t>
      </w:r>
      <w:r w:rsidRPr="00CE6476">
        <w:rPr>
          <w:rFonts w:cstheme="minorHAnsi"/>
          <w:b/>
          <w:bCs/>
          <w:sz w:val="22"/>
          <w:szCs w:val="22"/>
        </w:rPr>
        <w:t>collections</w:t>
      </w:r>
      <w:r w:rsidRPr="00CE6476">
        <w:rPr>
          <w:rFonts w:cstheme="minorHAnsi"/>
          <w:sz w:val="22"/>
          <w:szCs w:val="22"/>
        </w:rPr>
        <w:t xml:space="preserve">.To help the user to track the order, implemented </w:t>
      </w:r>
      <w:r w:rsidRPr="00CE6476">
        <w:rPr>
          <w:rFonts w:cstheme="minorHAnsi"/>
          <w:b/>
          <w:bCs/>
          <w:sz w:val="22"/>
          <w:szCs w:val="22"/>
        </w:rPr>
        <w:t>PUSH</w:t>
      </w:r>
      <w:r w:rsidRPr="00CE6476">
        <w:rPr>
          <w:rFonts w:cstheme="minorHAnsi"/>
          <w:sz w:val="22"/>
          <w:szCs w:val="22"/>
        </w:rPr>
        <w:t xml:space="preserve"> notification.</w:t>
      </w:r>
    </w:p>
    <w:p w:rsidR="00EF2F1C" w:rsidRPr="00CE6476" w:rsidRDefault="002079A5">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To store and retrieve persistent key-value pairs across user sessions used </w:t>
      </w:r>
      <w:r w:rsidRPr="00CE6476">
        <w:rPr>
          <w:rFonts w:cstheme="minorHAnsi"/>
          <w:b/>
          <w:bCs/>
          <w:sz w:val="22"/>
          <w:szCs w:val="22"/>
        </w:rPr>
        <w:t>shared preferences</w:t>
      </w:r>
      <w:r w:rsidRPr="00CE6476">
        <w:rPr>
          <w:rFonts w:cstheme="minorHAnsi"/>
          <w:sz w:val="22"/>
          <w:szCs w:val="22"/>
        </w:rPr>
        <w:t>.</w:t>
      </w:r>
    </w:p>
    <w:p w:rsidR="00EF2F1C" w:rsidRPr="00CE6476" w:rsidRDefault="002079A5">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Different Orientation patterns were performed for accessing on all the android devices</w:t>
      </w:r>
    </w:p>
    <w:p w:rsidR="00EF2F1C" w:rsidRPr="00CE6476" w:rsidRDefault="002079A5">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Whenever app goes to background, to show the login screen and to provide the security used </w:t>
      </w:r>
      <w:r w:rsidRPr="00CE6476">
        <w:rPr>
          <w:rFonts w:cstheme="minorHAnsi"/>
          <w:b/>
          <w:bCs/>
          <w:sz w:val="22"/>
          <w:szCs w:val="22"/>
        </w:rPr>
        <w:t>ApplicationActivityLifecyclecallbacks</w:t>
      </w:r>
      <w:r w:rsidRPr="00CE6476">
        <w:rPr>
          <w:rFonts w:cstheme="minorHAnsi"/>
          <w:sz w:val="22"/>
          <w:szCs w:val="22"/>
        </w:rPr>
        <w:t>.</w:t>
      </w:r>
    </w:p>
    <w:p w:rsidR="00A57CD0" w:rsidRPr="00CE6476" w:rsidRDefault="00A57CD0">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For application development used </w:t>
      </w:r>
      <w:r w:rsidRPr="00CE6476">
        <w:rPr>
          <w:rFonts w:cstheme="minorHAnsi"/>
          <w:b/>
          <w:bCs/>
          <w:sz w:val="22"/>
          <w:szCs w:val="22"/>
        </w:rPr>
        <w:t>Photoshop, Dreamweaver, HTML</w:t>
      </w:r>
      <w:r w:rsidR="00D26596" w:rsidRPr="00CE6476">
        <w:rPr>
          <w:rFonts w:cstheme="minorHAnsi"/>
          <w:b/>
          <w:bCs/>
          <w:sz w:val="22"/>
          <w:szCs w:val="22"/>
        </w:rPr>
        <w:t xml:space="preserve"> 5</w:t>
      </w:r>
      <w:r w:rsidRPr="00CE6476">
        <w:rPr>
          <w:rFonts w:cstheme="minorHAnsi"/>
          <w:b/>
          <w:bCs/>
          <w:sz w:val="22"/>
          <w:szCs w:val="22"/>
        </w:rPr>
        <w:t>, JavaScript</w:t>
      </w:r>
      <w:r w:rsidRPr="00CE6476">
        <w:rPr>
          <w:rFonts w:cstheme="minorHAnsi"/>
          <w:sz w:val="22"/>
          <w:szCs w:val="22"/>
        </w:rPr>
        <w:t>, and </w:t>
      </w:r>
      <w:r w:rsidRPr="00CE6476">
        <w:rPr>
          <w:rFonts w:cstheme="minorHAnsi"/>
          <w:b/>
          <w:bCs/>
          <w:sz w:val="22"/>
          <w:szCs w:val="22"/>
        </w:rPr>
        <w:t>Angular JS.</w:t>
      </w:r>
    </w:p>
    <w:p w:rsidR="00EF2F1C" w:rsidRPr="00CE6476" w:rsidRDefault="002079A5">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Created drop-down lists using custom objects using Expandable </w:t>
      </w:r>
      <w:r w:rsidRPr="00CE6476">
        <w:rPr>
          <w:rFonts w:cstheme="minorHAnsi"/>
          <w:b/>
          <w:bCs/>
          <w:sz w:val="22"/>
          <w:szCs w:val="22"/>
        </w:rPr>
        <w:t>List Views</w:t>
      </w:r>
      <w:r w:rsidRPr="00CE6476">
        <w:rPr>
          <w:rFonts w:cstheme="minorHAnsi"/>
          <w:sz w:val="22"/>
          <w:szCs w:val="22"/>
        </w:rPr>
        <w:t xml:space="preserve"> and </w:t>
      </w:r>
      <w:r w:rsidRPr="00CE6476">
        <w:rPr>
          <w:rFonts w:cstheme="minorHAnsi"/>
          <w:b/>
          <w:bCs/>
          <w:sz w:val="22"/>
          <w:szCs w:val="22"/>
        </w:rPr>
        <w:t>Hash Maps</w:t>
      </w:r>
      <w:r w:rsidRPr="00CE6476">
        <w:rPr>
          <w:rFonts w:cstheme="minorHAnsi"/>
          <w:sz w:val="22"/>
          <w:szCs w:val="22"/>
        </w:rPr>
        <w:t>. Managed expectations by communicating effectively with the stakeholders.</w:t>
      </w:r>
    </w:p>
    <w:p w:rsidR="0020508B" w:rsidRPr="00CE6476" w:rsidRDefault="002079A5" w:rsidP="0020508B">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Incorporated required code to attain the different button and text fields and implemented the necessary action for each o</w:t>
      </w:r>
      <w:r w:rsidR="00981CDA" w:rsidRPr="00CE6476">
        <w:rPr>
          <w:rFonts w:cstheme="minorHAnsi"/>
          <w:sz w:val="22"/>
          <w:szCs w:val="22"/>
        </w:rPr>
        <w:t>f the widgets. </w:t>
      </w:r>
    </w:p>
    <w:p w:rsidR="001B50D0" w:rsidRDefault="001B50D0" w:rsidP="001B50D0">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Worked extensively on various Testing platforms like </w:t>
      </w:r>
      <w:proofErr w:type="spellStart"/>
      <w:r w:rsidRPr="00CE6476">
        <w:rPr>
          <w:rFonts w:cstheme="minorHAnsi"/>
          <w:b/>
          <w:bCs/>
          <w:sz w:val="22"/>
          <w:szCs w:val="22"/>
        </w:rPr>
        <w:t>Robotium</w:t>
      </w:r>
      <w:proofErr w:type="spellEnd"/>
      <w:r w:rsidRPr="00CE6476">
        <w:rPr>
          <w:rFonts w:cstheme="minorHAnsi"/>
          <w:sz w:val="22"/>
          <w:szCs w:val="22"/>
        </w:rPr>
        <w:t xml:space="preserve">, </w:t>
      </w:r>
      <w:proofErr w:type="spellStart"/>
      <w:r w:rsidRPr="00CE6476">
        <w:rPr>
          <w:rFonts w:cstheme="minorHAnsi"/>
          <w:b/>
          <w:bCs/>
          <w:sz w:val="22"/>
          <w:szCs w:val="22"/>
        </w:rPr>
        <w:t>JUnit</w:t>
      </w:r>
      <w:r w:rsidRPr="00CE6476">
        <w:rPr>
          <w:rFonts w:cstheme="minorHAnsi"/>
          <w:sz w:val="22"/>
          <w:szCs w:val="22"/>
        </w:rPr>
        <w:t>and</w:t>
      </w:r>
      <w:proofErr w:type="spellEnd"/>
      <w:r w:rsidRPr="00CE6476">
        <w:rPr>
          <w:rFonts w:cstheme="minorHAnsi"/>
          <w:sz w:val="22"/>
          <w:szCs w:val="22"/>
        </w:rPr>
        <w:t xml:space="preserve"> </w:t>
      </w:r>
      <w:r w:rsidRPr="00CE6476">
        <w:rPr>
          <w:rFonts w:cstheme="minorHAnsi"/>
          <w:b/>
          <w:bCs/>
          <w:sz w:val="22"/>
          <w:szCs w:val="22"/>
        </w:rPr>
        <w:t>Espresso</w:t>
      </w:r>
      <w:r w:rsidRPr="00CE6476">
        <w:rPr>
          <w:rFonts w:cstheme="minorHAnsi"/>
          <w:sz w:val="22"/>
          <w:szCs w:val="22"/>
        </w:rPr>
        <w:t>.</w:t>
      </w:r>
    </w:p>
    <w:p w:rsidR="0020508B" w:rsidRPr="00CE6476" w:rsidRDefault="0020508B" w:rsidP="00543929">
      <w:pPr>
        <w:widowControl w:val="0"/>
        <w:autoSpaceDE w:val="0"/>
        <w:autoSpaceDN w:val="0"/>
        <w:adjustRightInd w:val="0"/>
        <w:spacing w:after="0" w:line="240" w:lineRule="auto"/>
        <w:jc w:val="both"/>
        <w:rPr>
          <w:rFonts w:cstheme="minorHAnsi"/>
          <w:sz w:val="22"/>
          <w:szCs w:val="22"/>
        </w:rPr>
      </w:pPr>
    </w:p>
    <w:p w:rsidR="0020508B" w:rsidRPr="00CE6476" w:rsidRDefault="002079A5" w:rsidP="0020508B">
      <w:pPr>
        <w:widowControl w:val="0"/>
        <w:autoSpaceDE w:val="0"/>
        <w:autoSpaceDN w:val="0"/>
        <w:adjustRightInd w:val="0"/>
        <w:spacing w:after="0" w:line="240" w:lineRule="auto"/>
        <w:jc w:val="both"/>
        <w:rPr>
          <w:rFonts w:cstheme="minorHAnsi"/>
          <w:sz w:val="22"/>
          <w:szCs w:val="22"/>
        </w:rPr>
      </w:pPr>
      <w:r w:rsidRPr="00CE6476">
        <w:rPr>
          <w:rFonts w:cstheme="minorHAnsi"/>
          <w:b/>
          <w:bCs/>
          <w:sz w:val="22"/>
          <w:szCs w:val="22"/>
          <w:u w:val="single"/>
        </w:rPr>
        <w:t>Environment</w:t>
      </w:r>
      <w:r w:rsidRPr="00CE6476">
        <w:rPr>
          <w:rFonts w:cstheme="minorHAnsi"/>
          <w:b/>
          <w:bCs/>
          <w:sz w:val="22"/>
          <w:szCs w:val="22"/>
        </w:rPr>
        <w:t>:</w:t>
      </w:r>
    </w:p>
    <w:p w:rsidR="0055767C" w:rsidRPr="00CE6476" w:rsidRDefault="002079A5" w:rsidP="0055767C">
      <w:pPr>
        <w:widowControl w:val="0"/>
        <w:autoSpaceDE w:val="0"/>
        <w:autoSpaceDN w:val="0"/>
        <w:adjustRightInd w:val="0"/>
        <w:spacing w:after="0" w:line="240" w:lineRule="auto"/>
        <w:jc w:val="both"/>
        <w:rPr>
          <w:rFonts w:cstheme="minorHAnsi"/>
          <w:b/>
          <w:sz w:val="22"/>
          <w:szCs w:val="22"/>
        </w:rPr>
      </w:pPr>
      <w:r w:rsidRPr="00CE6476">
        <w:rPr>
          <w:rFonts w:cstheme="minorHAnsi"/>
          <w:b/>
          <w:sz w:val="22"/>
          <w:szCs w:val="22"/>
        </w:rPr>
        <w:t>Android SDK</w:t>
      </w:r>
      <w:r w:rsidR="005060AF" w:rsidRPr="00CE6476">
        <w:rPr>
          <w:rFonts w:cstheme="minorHAnsi"/>
          <w:b/>
          <w:sz w:val="22"/>
          <w:szCs w:val="22"/>
        </w:rPr>
        <w:t>,</w:t>
      </w:r>
      <w:r w:rsidRPr="00CE6476">
        <w:rPr>
          <w:rFonts w:cstheme="minorHAnsi"/>
          <w:b/>
          <w:sz w:val="22"/>
          <w:szCs w:val="22"/>
        </w:rPr>
        <w:t> Android Framework APIs (GPS, Camera, Notification)</w:t>
      </w:r>
      <w:r w:rsidR="0055767C" w:rsidRPr="00CE6476">
        <w:rPr>
          <w:rFonts w:cstheme="minorHAnsi"/>
          <w:b/>
          <w:sz w:val="22"/>
          <w:szCs w:val="22"/>
        </w:rPr>
        <w:t xml:space="preserve">, Android Studio, DDMS, Photoshop, JSON, GSON, Rest API, </w:t>
      </w:r>
      <w:proofErr w:type="spellStart"/>
      <w:r w:rsidR="0055767C" w:rsidRPr="00CE6476">
        <w:rPr>
          <w:rFonts w:cstheme="minorHAnsi"/>
          <w:b/>
          <w:sz w:val="22"/>
          <w:szCs w:val="22"/>
        </w:rPr>
        <w:t>Logcat</w:t>
      </w:r>
      <w:proofErr w:type="spellEnd"/>
      <w:r w:rsidR="0055767C" w:rsidRPr="00CE6476">
        <w:rPr>
          <w:rFonts w:cstheme="minorHAnsi"/>
          <w:b/>
          <w:sz w:val="22"/>
          <w:szCs w:val="22"/>
        </w:rPr>
        <w:t xml:space="preserve">, XML, HTML 5, GUI, GIT and Windows, Dagger, Retrofit, </w:t>
      </w:r>
      <w:proofErr w:type="spellStart"/>
      <w:r w:rsidR="0055767C" w:rsidRPr="00CE6476">
        <w:rPr>
          <w:rFonts w:cstheme="minorHAnsi"/>
          <w:b/>
          <w:sz w:val="22"/>
          <w:szCs w:val="22"/>
        </w:rPr>
        <w:t>RxJava</w:t>
      </w:r>
      <w:proofErr w:type="spellEnd"/>
      <w:r w:rsidR="0055767C" w:rsidRPr="00CE6476">
        <w:rPr>
          <w:rFonts w:cstheme="minorHAnsi"/>
          <w:b/>
          <w:sz w:val="22"/>
          <w:szCs w:val="22"/>
        </w:rPr>
        <w:t xml:space="preserve">, </w:t>
      </w:r>
      <w:proofErr w:type="spellStart"/>
      <w:r w:rsidR="0055767C" w:rsidRPr="00CE6476">
        <w:rPr>
          <w:rFonts w:cstheme="minorHAnsi"/>
          <w:b/>
          <w:sz w:val="22"/>
          <w:szCs w:val="22"/>
        </w:rPr>
        <w:t>Robotium</w:t>
      </w:r>
      <w:proofErr w:type="spellEnd"/>
      <w:r w:rsidR="0055767C" w:rsidRPr="00CE6476">
        <w:rPr>
          <w:rFonts w:cstheme="minorHAnsi"/>
          <w:b/>
          <w:sz w:val="22"/>
          <w:szCs w:val="22"/>
        </w:rPr>
        <w:t xml:space="preserve">, </w:t>
      </w:r>
      <w:proofErr w:type="spellStart"/>
      <w:r w:rsidR="0055767C" w:rsidRPr="00CE6476">
        <w:rPr>
          <w:rFonts w:cstheme="minorHAnsi"/>
          <w:b/>
          <w:sz w:val="22"/>
          <w:szCs w:val="22"/>
        </w:rPr>
        <w:t>JUnit</w:t>
      </w:r>
      <w:proofErr w:type="spellEnd"/>
      <w:r w:rsidR="0055767C" w:rsidRPr="00CE6476">
        <w:rPr>
          <w:rFonts w:cstheme="minorHAnsi"/>
          <w:b/>
          <w:sz w:val="22"/>
          <w:szCs w:val="22"/>
        </w:rPr>
        <w:t xml:space="preserve">, Espresso, Agile Environment, </w:t>
      </w:r>
      <w:proofErr w:type="spellStart"/>
      <w:r w:rsidR="0055767C" w:rsidRPr="00CE6476">
        <w:rPr>
          <w:rFonts w:cstheme="minorHAnsi"/>
          <w:b/>
          <w:sz w:val="22"/>
          <w:szCs w:val="22"/>
        </w:rPr>
        <w:t>okHttp</w:t>
      </w:r>
      <w:proofErr w:type="spellEnd"/>
      <w:r w:rsidR="0055767C" w:rsidRPr="00CE6476">
        <w:rPr>
          <w:rFonts w:cstheme="minorHAnsi"/>
          <w:b/>
          <w:sz w:val="22"/>
          <w:szCs w:val="22"/>
        </w:rPr>
        <w:t>.</w:t>
      </w:r>
    </w:p>
    <w:p w:rsidR="00CF2E6D" w:rsidRDefault="00CF2E6D">
      <w:pPr>
        <w:widowControl w:val="0"/>
        <w:autoSpaceDE w:val="0"/>
        <w:autoSpaceDN w:val="0"/>
        <w:adjustRightInd w:val="0"/>
        <w:spacing w:after="0" w:line="240" w:lineRule="auto"/>
        <w:jc w:val="both"/>
        <w:rPr>
          <w:rFonts w:cstheme="minorHAnsi"/>
          <w:b/>
          <w:sz w:val="22"/>
          <w:szCs w:val="22"/>
        </w:rPr>
      </w:pPr>
    </w:p>
    <w:p w:rsidR="00DF065A" w:rsidRDefault="00890951">
      <w:pPr>
        <w:widowControl w:val="0"/>
        <w:tabs>
          <w:tab w:val="left" w:pos="720"/>
        </w:tabs>
        <w:autoSpaceDE w:val="0"/>
        <w:autoSpaceDN w:val="0"/>
        <w:adjustRightInd w:val="0"/>
        <w:spacing w:after="0" w:line="240" w:lineRule="auto"/>
        <w:jc w:val="both"/>
        <w:rPr>
          <w:rFonts w:cstheme="minorHAnsi"/>
          <w:b/>
          <w:bCs/>
          <w:sz w:val="22"/>
          <w:szCs w:val="22"/>
        </w:rPr>
      </w:pPr>
      <w:r w:rsidRPr="00CE6476">
        <w:rPr>
          <w:rFonts w:cstheme="minorHAnsi"/>
          <w:b/>
          <w:bCs/>
          <w:sz w:val="22"/>
          <w:szCs w:val="22"/>
        </w:rPr>
        <w:t>Client</w:t>
      </w:r>
      <w:r w:rsidRPr="00CE6476">
        <w:rPr>
          <w:rFonts w:cstheme="minorHAnsi"/>
          <w:b/>
          <w:bCs/>
          <w:sz w:val="22"/>
          <w:szCs w:val="22"/>
        </w:rPr>
        <w:tab/>
      </w:r>
      <w:r w:rsidRPr="00CE6476">
        <w:rPr>
          <w:rFonts w:cstheme="minorHAnsi"/>
          <w:b/>
          <w:bCs/>
          <w:sz w:val="22"/>
          <w:szCs w:val="22"/>
        </w:rPr>
        <w:tab/>
        <w:t>:</w:t>
      </w:r>
      <w:r w:rsidRPr="00CE6476">
        <w:rPr>
          <w:rFonts w:cstheme="minorHAnsi"/>
          <w:b/>
          <w:bCs/>
          <w:sz w:val="22"/>
          <w:szCs w:val="22"/>
        </w:rPr>
        <w:tab/>
      </w:r>
      <w:r w:rsidR="001B75B7">
        <w:rPr>
          <w:rFonts w:cstheme="minorHAnsi"/>
          <w:b/>
          <w:bCs/>
          <w:sz w:val="22"/>
          <w:szCs w:val="22"/>
        </w:rPr>
        <w:t>Clad Network</w:t>
      </w:r>
      <w:r w:rsidR="00A22276" w:rsidRPr="00CE6476">
        <w:rPr>
          <w:rFonts w:cstheme="minorHAnsi"/>
          <w:b/>
          <w:bCs/>
          <w:sz w:val="22"/>
          <w:szCs w:val="22"/>
        </w:rPr>
        <w:t>April 2015 – Oct 2016</w:t>
      </w:r>
    </w:p>
    <w:p w:rsidR="00080633" w:rsidRPr="00DE0356" w:rsidRDefault="00DF065A">
      <w:pPr>
        <w:widowControl w:val="0"/>
        <w:tabs>
          <w:tab w:val="left" w:pos="720"/>
        </w:tabs>
        <w:autoSpaceDE w:val="0"/>
        <w:autoSpaceDN w:val="0"/>
        <w:adjustRightInd w:val="0"/>
        <w:spacing w:after="0" w:line="240" w:lineRule="auto"/>
        <w:jc w:val="both"/>
        <w:rPr>
          <w:rFonts w:cstheme="minorHAnsi"/>
          <w:b/>
          <w:bCs/>
          <w:sz w:val="22"/>
          <w:szCs w:val="22"/>
        </w:rPr>
      </w:pPr>
      <w:r>
        <w:rPr>
          <w:rFonts w:cstheme="minorHAnsi"/>
          <w:b/>
          <w:bCs/>
          <w:sz w:val="22"/>
          <w:szCs w:val="22"/>
        </w:rPr>
        <w:t>End Client     :        United Health Care</w:t>
      </w:r>
    </w:p>
    <w:p w:rsidR="00EF2F1C" w:rsidRPr="00CE6476" w:rsidRDefault="001B75B7">
      <w:pPr>
        <w:widowControl w:val="0"/>
        <w:tabs>
          <w:tab w:val="left" w:pos="720"/>
        </w:tabs>
        <w:autoSpaceDE w:val="0"/>
        <w:autoSpaceDN w:val="0"/>
        <w:adjustRightInd w:val="0"/>
        <w:spacing w:after="0" w:line="240" w:lineRule="auto"/>
        <w:jc w:val="both"/>
        <w:rPr>
          <w:rFonts w:cstheme="minorHAnsi"/>
          <w:sz w:val="22"/>
          <w:szCs w:val="22"/>
        </w:rPr>
      </w:pPr>
      <w:r>
        <w:rPr>
          <w:rFonts w:cstheme="minorHAnsi"/>
          <w:b/>
          <w:bCs/>
          <w:sz w:val="22"/>
          <w:szCs w:val="22"/>
        </w:rPr>
        <w:lastRenderedPageBreak/>
        <w:t>Location</w:t>
      </w:r>
      <w:r>
        <w:rPr>
          <w:rFonts w:cstheme="minorHAnsi"/>
          <w:b/>
          <w:bCs/>
          <w:sz w:val="22"/>
          <w:szCs w:val="22"/>
        </w:rPr>
        <w:tab/>
        <w:t>:</w:t>
      </w:r>
      <w:r>
        <w:rPr>
          <w:rFonts w:cstheme="minorHAnsi"/>
          <w:b/>
          <w:bCs/>
          <w:sz w:val="22"/>
          <w:szCs w:val="22"/>
        </w:rPr>
        <w:tab/>
        <w:t xml:space="preserve"> Cortland, NY</w:t>
      </w:r>
    </w:p>
    <w:p w:rsidR="00EF2F1C" w:rsidRDefault="002079A5">
      <w:pPr>
        <w:widowControl w:val="0"/>
        <w:autoSpaceDE w:val="0"/>
        <w:autoSpaceDN w:val="0"/>
        <w:adjustRightInd w:val="0"/>
        <w:spacing w:after="0" w:line="240" w:lineRule="auto"/>
        <w:jc w:val="both"/>
        <w:rPr>
          <w:rFonts w:cstheme="minorHAnsi"/>
          <w:b/>
          <w:bCs/>
          <w:sz w:val="22"/>
          <w:szCs w:val="22"/>
        </w:rPr>
      </w:pPr>
      <w:r w:rsidRPr="00CE6476">
        <w:rPr>
          <w:rFonts w:cstheme="minorHAnsi"/>
          <w:b/>
          <w:bCs/>
          <w:sz w:val="22"/>
          <w:szCs w:val="22"/>
        </w:rPr>
        <w:t>Role</w:t>
      </w:r>
      <w:r w:rsidRPr="00CE6476">
        <w:rPr>
          <w:rFonts w:cstheme="minorHAnsi"/>
          <w:b/>
          <w:bCs/>
          <w:sz w:val="22"/>
          <w:szCs w:val="22"/>
        </w:rPr>
        <w:tab/>
      </w:r>
      <w:r w:rsidRPr="00CE6476">
        <w:rPr>
          <w:rFonts w:cstheme="minorHAnsi"/>
          <w:b/>
          <w:bCs/>
          <w:sz w:val="22"/>
          <w:szCs w:val="22"/>
        </w:rPr>
        <w:tab/>
        <w:t>:</w:t>
      </w:r>
      <w:r w:rsidRPr="00CE6476">
        <w:rPr>
          <w:rFonts w:cstheme="minorHAnsi"/>
          <w:b/>
          <w:bCs/>
          <w:sz w:val="22"/>
          <w:szCs w:val="22"/>
        </w:rPr>
        <w:tab/>
        <w:t xml:space="preserve"> Sr. Android Developer</w:t>
      </w:r>
    </w:p>
    <w:p w:rsidR="00356A10" w:rsidRDefault="00A168A2">
      <w:pPr>
        <w:widowControl w:val="0"/>
        <w:autoSpaceDE w:val="0"/>
        <w:autoSpaceDN w:val="0"/>
        <w:adjustRightInd w:val="0"/>
        <w:spacing w:after="0" w:line="240" w:lineRule="auto"/>
        <w:jc w:val="both"/>
        <w:rPr>
          <w:rFonts w:cstheme="minorHAnsi"/>
          <w:b/>
          <w:bCs/>
          <w:sz w:val="22"/>
          <w:szCs w:val="22"/>
        </w:rPr>
      </w:pPr>
      <w:r>
        <w:rPr>
          <w:rFonts w:cstheme="minorHAnsi"/>
          <w:b/>
          <w:bCs/>
          <w:sz w:val="22"/>
          <w:szCs w:val="22"/>
        </w:rPr>
        <w:t>Project</w:t>
      </w:r>
      <w:r w:rsidR="00356A10">
        <w:rPr>
          <w:rFonts w:cstheme="minorHAnsi"/>
          <w:b/>
          <w:bCs/>
          <w:sz w:val="22"/>
          <w:szCs w:val="22"/>
        </w:rPr>
        <w:t>: Health4Me</w:t>
      </w:r>
    </w:p>
    <w:p w:rsidR="001B75B7" w:rsidRPr="00CE6476" w:rsidRDefault="001B75B7">
      <w:pPr>
        <w:widowControl w:val="0"/>
        <w:autoSpaceDE w:val="0"/>
        <w:autoSpaceDN w:val="0"/>
        <w:adjustRightInd w:val="0"/>
        <w:spacing w:after="0" w:line="240" w:lineRule="auto"/>
        <w:jc w:val="both"/>
        <w:rPr>
          <w:rFonts w:cstheme="minorHAnsi"/>
          <w:b/>
          <w:bCs/>
          <w:sz w:val="22"/>
          <w:szCs w:val="22"/>
        </w:rPr>
      </w:pPr>
    </w:p>
    <w:p w:rsidR="00EF2F1C" w:rsidRPr="00CE6476" w:rsidRDefault="00EF2F1C">
      <w:pPr>
        <w:widowControl w:val="0"/>
        <w:autoSpaceDE w:val="0"/>
        <w:autoSpaceDN w:val="0"/>
        <w:adjustRightInd w:val="0"/>
        <w:spacing w:after="0" w:line="240" w:lineRule="auto"/>
        <w:jc w:val="both"/>
        <w:rPr>
          <w:rFonts w:cstheme="minorHAnsi"/>
          <w:b/>
          <w:bCs/>
          <w:sz w:val="22"/>
          <w:szCs w:val="22"/>
        </w:rPr>
      </w:pPr>
    </w:p>
    <w:p w:rsidR="006D6DFF" w:rsidRDefault="002079A5">
      <w:pPr>
        <w:widowControl w:val="0"/>
        <w:autoSpaceDE w:val="0"/>
        <w:autoSpaceDN w:val="0"/>
        <w:adjustRightInd w:val="0"/>
        <w:spacing w:after="0" w:line="240" w:lineRule="auto"/>
        <w:jc w:val="both"/>
        <w:rPr>
          <w:rFonts w:cstheme="minorHAnsi"/>
          <w:sz w:val="22"/>
          <w:szCs w:val="22"/>
        </w:rPr>
      </w:pPr>
      <w:r w:rsidRPr="00CE6476">
        <w:rPr>
          <w:rFonts w:cstheme="minorHAnsi"/>
          <w:sz w:val="22"/>
          <w:szCs w:val="22"/>
        </w:rPr>
        <w:t>Link:</w:t>
      </w:r>
      <w:hyperlink r:id="rId8" w:history="1">
        <w:r w:rsidR="008076F9" w:rsidRPr="00BA57E1">
          <w:rPr>
            <w:rStyle w:val="Hyperlink"/>
            <w:rFonts w:cstheme="minorHAnsi"/>
            <w:sz w:val="22"/>
            <w:szCs w:val="22"/>
          </w:rPr>
          <w:t>https://play.google.com/store/apps/details?id=com.uhg.mobile.health4me&amp;hl=en</w:t>
        </w:r>
      </w:hyperlink>
    </w:p>
    <w:p w:rsidR="00AE624E" w:rsidRPr="00AE624E" w:rsidRDefault="00AE624E">
      <w:pPr>
        <w:widowControl w:val="0"/>
        <w:autoSpaceDE w:val="0"/>
        <w:autoSpaceDN w:val="0"/>
        <w:adjustRightInd w:val="0"/>
        <w:spacing w:after="0" w:line="240" w:lineRule="auto"/>
        <w:jc w:val="both"/>
        <w:rPr>
          <w:rFonts w:cstheme="minorHAnsi"/>
          <w:sz w:val="22"/>
          <w:szCs w:val="22"/>
        </w:rPr>
      </w:pPr>
    </w:p>
    <w:p w:rsidR="00890951" w:rsidRPr="00CE6476" w:rsidRDefault="00890951" w:rsidP="00890951">
      <w:pPr>
        <w:widowControl w:val="0"/>
        <w:autoSpaceDE w:val="0"/>
        <w:autoSpaceDN w:val="0"/>
        <w:adjustRightInd w:val="0"/>
        <w:spacing w:after="0" w:line="240" w:lineRule="auto"/>
        <w:jc w:val="both"/>
        <w:rPr>
          <w:rFonts w:cstheme="minorHAnsi"/>
          <w:b/>
          <w:bCs/>
          <w:sz w:val="22"/>
          <w:szCs w:val="22"/>
        </w:rPr>
      </w:pPr>
      <w:r w:rsidRPr="00CE6476">
        <w:rPr>
          <w:rFonts w:cstheme="minorHAnsi"/>
          <w:b/>
          <w:bCs/>
          <w:sz w:val="22"/>
          <w:szCs w:val="22"/>
          <w:u w:val="single"/>
        </w:rPr>
        <w:t>Description:</w:t>
      </w:r>
      <w:r w:rsidR="006F569A">
        <w:rPr>
          <w:rFonts w:cstheme="minorHAnsi"/>
          <w:color w:val="000000"/>
          <w:sz w:val="22"/>
          <w:szCs w:val="22"/>
          <w:shd w:val="clear" w:color="auto" w:fill="FFFFFF"/>
        </w:rPr>
        <w:t xml:space="preserve"> United Health Group Inc. is an American for profit managed health care company. UnitedHealth Group offers health care </w:t>
      </w:r>
      <w:r w:rsidR="00AE624E">
        <w:rPr>
          <w:rFonts w:cstheme="minorHAnsi"/>
          <w:color w:val="000000"/>
          <w:sz w:val="22"/>
          <w:szCs w:val="22"/>
          <w:shd w:val="clear" w:color="auto" w:fill="FFFFFF"/>
        </w:rPr>
        <w:t>products and insurance services and it is the largest healthcare company by revenue $184 billion.</w:t>
      </w:r>
    </w:p>
    <w:p w:rsidR="00890951" w:rsidRPr="00CE6476" w:rsidRDefault="00890951" w:rsidP="00890951">
      <w:pPr>
        <w:widowControl w:val="0"/>
        <w:autoSpaceDE w:val="0"/>
        <w:autoSpaceDN w:val="0"/>
        <w:adjustRightInd w:val="0"/>
        <w:spacing w:after="0" w:line="240" w:lineRule="auto"/>
        <w:jc w:val="both"/>
        <w:rPr>
          <w:rFonts w:cstheme="minorHAnsi"/>
          <w:b/>
          <w:bCs/>
          <w:sz w:val="22"/>
          <w:szCs w:val="22"/>
        </w:rPr>
      </w:pPr>
    </w:p>
    <w:p w:rsidR="00890951" w:rsidRPr="00385489" w:rsidRDefault="00890951" w:rsidP="00890951">
      <w:pPr>
        <w:widowControl w:val="0"/>
        <w:autoSpaceDE w:val="0"/>
        <w:autoSpaceDN w:val="0"/>
        <w:adjustRightInd w:val="0"/>
        <w:spacing w:after="0" w:line="240" w:lineRule="auto"/>
        <w:jc w:val="both"/>
        <w:rPr>
          <w:rFonts w:cstheme="minorHAnsi"/>
          <w:bCs/>
          <w:sz w:val="22"/>
          <w:szCs w:val="22"/>
        </w:rPr>
      </w:pPr>
      <w:r w:rsidRPr="00CE6476">
        <w:rPr>
          <w:rFonts w:cstheme="minorHAnsi"/>
          <w:b/>
          <w:bCs/>
          <w:sz w:val="22"/>
          <w:szCs w:val="22"/>
          <w:u w:val="single"/>
        </w:rPr>
        <w:t>Project Description:</w:t>
      </w:r>
      <w:r w:rsidR="00385489">
        <w:rPr>
          <w:rFonts w:cstheme="minorHAnsi"/>
          <w:b/>
          <w:bCs/>
          <w:sz w:val="22"/>
          <w:szCs w:val="22"/>
        </w:rPr>
        <w:t xml:space="preserve"> Health4Me </w:t>
      </w:r>
      <w:r w:rsidR="00CB5159">
        <w:rPr>
          <w:rFonts w:cstheme="minorHAnsi"/>
          <w:bCs/>
          <w:sz w:val="22"/>
          <w:szCs w:val="22"/>
        </w:rPr>
        <w:t xml:space="preserve">is a mobile application designed </w:t>
      </w:r>
      <w:r w:rsidR="0071171E">
        <w:rPr>
          <w:rFonts w:cstheme="minorHAnsi"/>
          <w:bCs/>
          <w:sz w:val="22"/>
          <w:szCs w:val="22"/>
        </w:rPr>
        <w:t xml:space="preserve">to help the users save time and manage healthcare. By accessing this app users can locate physicians nearby, manage prescriptions and allow users to check their health saving account balances. This Application is </w:t>
      </w:r>
      <w:r w:rsidR="0022321C">
        <w:rPr>
          <w:rFonts w:cstheme="minorHAnsi"/>
          <w:bCs/>
          <w:sz w:val="22"/>
          <w:szCs w:val="22"/>
        </w:rPr>
        <w:t>designed for every need of the user i.e., Users can update their health plan ID’s, use location search features and access tools like health care cost estimator which makes the health care options easier by comparing procedure, provider, price and place.</w:t>
      </w:r>
      <w:r w:rsidR="00977817">
        <w:rPr>
          <w:rFonts w:cstheme="minorHAnsi"/>
          <w:bCs/>
          <w:sz w:val="22"/>
          <w:szCs w:val="22"/>
        </w:rPr>
        <w:t xml:space="preserve"> Our application is personal, securable and simplified for the </w:t>
      </w:r>
      <w:proofErr w:type="spellStart"/>
      <w:r w:rsidR="00977817">
        <w:rPr>
          <w:rFonts w:cstheme="minorHAnsi"/>
          <w:bCs/>
          <w:sz w:val="22"/>
          <w:szCs w:val="22"/>
        </w:rPr>
        <w:t>UnitedHealthcare</w:t>
      </w:r>
      <w:proofErr w:type="spellEnd"/>
      <w:r w:rsidR="00977817">
        <w:rPr>
          <w:rFonts w:cstheme="minorHAnsi"/>
          <w:bCs/>
          <w:sz w:val="22"/>
          <w:szCs w:val="22"/>
        </w:rPr>
        <w:t xml:space="preserve"> Group users</w:t>
      </w:r>
      <w:r w:rsidR="009D1A85">
        <w:rPr>
          <w:rFonts w:cstheme="minorHAnsi"/>
          <w:bCs/>
          <w:sz w:val="22"/>
          <w:szCs w:val="22"/>
        </w:rPr>
        <w:t>.</w:t>
      </w:r>
    </w:p>
    <w:p w:rsidR="00EF2F1C" w:rsidRPr="00CE6476" w:rsidRDefault="00EF2F1C">
      <w:pPr>
        <w:widowControl w:val="0"/>
        <w:autoSpaceDE w:val="0"/>
        <w:autoSpaceDN w:val="0"/>
        <w:adjustRightInd w:val="0"/>
        <w:spacing w:after="0" w:line="240" w:lineRule="auto"/>
        <w:jc w:val="both"/>
        <w:rPr>
          <w:rFonts w:cstheme="minorHAnsi"/>
          <w:sz w:val="22"/>
          <w:szCs w:val="22"/>
        </w:rPr>
      </w:pPr>
    </w:p>
    <w:p w:rsidR="00EF2F1C" w:rsidRPr="00CE6476" w:rsidRDefault="002079A5" w:rsidP="000C26EF">
      <w:pPr>
        <w:widowControl w:val="0"/>
        <w:autoSpaceDE w:val="0"/>
        <w:autoSpaceDN w:val="0"/>
        <w:adjustRightInd w:val="0"/>
        <w:spacing w:after="0" w:line="240" w:lineRule="auto"/>
        <w:jc w:val="both"/>
        <w:rPr>
          <w:rFonts w:cstheme="minorHAnsi"/>
          <w:b/>
          <w:bCs/>
          <w:sz w:val="22"/>
          <w:szCs w:val="22"/>
        </w:rPr>
      </w:pPr>
      <w:r w:rsidRPr="00CE6476">
        <w:rPr>
          <w:rFonts w:cstheme="minorHAnsi"/>
          <w:b/>
          <w:bCs/>
          <w:sz w:val="22"/>
          <w:szCs w:val="22"/>
          <w:u w:val="single"/>
        </w:rPr>
        <w:t>Responsibilities</w:t>
      </w:r>
      <w:r w:rsidRPr="00CE6476">
        <w:rPr>
          <w:rFonts w:cstheme="minorHAnsi"/>
          <w:b/>
          <w:bCs/>
          <w:sz w:val="22"/>
          <w:szCs w:val="22"/>
        </w:rPr>
        <w:t>:</w:t>
      </w:r>
    </w:p>
    <w:p w:rsidR="00CB7111" w:rsidRPr="00CE6476" w:rsidRDefault="00CB7111" w:rsidP="000C26EF">
      <w:pPr>
        <w:widowControl w:val="0"/>
        <w:autoSpaceDE w:val="0"/>
        <w:autoSpaceDN w:val="0"/>
        <w:adjustRightInd w:val="0"/>
        <w:spacing w:after="0" w:line="240" w:lineRule="auto"/>
        <w:jc w:val="both"/>
        <w:rPr>
          <w:rFonts w:cstheme="minorHAnsi"/>
          <w:b/>
          <w:bCs/>
          <w:sz w:val="22"/>
          <w:szCs w:val="22"/>
        </w:rPr>
      </w:pPr>
    </w:p>
    <w:p w:rsidR="00CB7111" w:rsidRDefault="00CB7111" w:rsidP="00CB7111">
      <w:pPr>
        <w:pStyle w:val="NoSpacing"/>
        <w:widowControl w:val="0"/>
        <w:numPr>
          <w:ilvl w:val="0"/>
          <w:numId w:val="3"/>
        </w:numPr>
        <w:jc w:val="both"/>
        <w:rPr>
          <w:rFonts w:cstheme="minorHAnsi"/>
          <w:b/>
          <w:sz w:val="22"/>
          <w:szCs w:val="22"/>
          <w:lang w:eastAsia="zh-CN"/>
        </w:rPr>
      </w:pPr>
      <w:r w:rsidRPr="00CE6476">
        <w:rPr>
          <w:rFonts w:cstheme="minorHAnsi"/>
          <w:sz w:val="22"/>
          <w:szCs w:val="22"/>
          <w:lang w:eastAsia="zh-CN"/>
        </w:rPr>
        <w:t xml:space="preserve">Involved in developing the UI for the app using </w:t>
      </w:r>
      <w:r w:rsidR="001D047F" w:rsidRPr="00CE6476">
        <w:rPr>
          <w:rFonts w:cstheme="minorHAnsi"/>
          <w:b/>
          <w:sz w:val="22"/>
          <w:szCs w:val="22"/>
          <w:lang w:eastAsia="zh-CN"/>
        </w:rPr>
        <w:t>Text Views</w:t>
      </w:r>
      <w:r w:rsidRPr="00CE6476">
        <w:rPr>
          <w:rFonts w:cstheme="minorHAnsi"/>
          <w:b/>
          <w:sz w:val="22"/>
          <w:szCs w:val="22"/>
          <w:lang w:eastAsia="zh-CN"/>
        </w:rPr>
        <w:t xml:space="preserve">, Buttons, Check boxes, Alert dialogs, Action bar and spinners for various layouts. </w:t>
      </w:r>
    </w:p>
    <w:p w:rsidR="00D90474" w:rsidRPr="00D90474" w:rsidRDefault="00D90474" w:rsidP="00CB7111">
      <w:pPr>
        <w:pStyle w:val="NoSpacing"/>
        <w:widowControl w:val="0"/>
        <w:numPr>
          <w:ilvl w:val="0"/>
          <w:numId w:val="3"/>
        </w:numPr>
        <w:jc w:val="both"/>
        <w:rPr>
          <w:rFonts w:cstheme="minorHAnsi"/>
          <w:b/>
          <w:sz w:val="22"/>
          <w:szCs w:val="22"/>
          <w:lang w:eastAsia="zh-CN"/>
        </w:rPr>
      </w:pPr>
      <w:r>
        <w:rPr>
          <w:rFonts w:cstheme="minorHAnsi"/>
          <w:sz w:val="22"/>
          <w:szCs w:val="22"/>
          <w:lang w:eastAsia="zh-CN"/>
        </w:rPr>
        <w:t xml:space="preserve">Implemented </w:t>
      </w:r>
      <w:r w:rsidRPr="00D90474">
        <w:rPr>
          <w:rFonts w:cstheme="minorHAnsi"/>
          <w:b/>
          <w:sz w:val="22"/>
          <w:szCs w:val="22"/>
          <w:lang w:eastAsia="zh-CN"/>
        </w:rPr>
        <w:t>Recycler View</w:t>
      </w:r>
      <w:r>
        <w:rPr>
          <w:rFonts w:cstheme="minorHAnsi"/>
          <w:sz w:val="22"/>
          <w:szCs w:val="22"/>
          <w:lang w:eastAsia="zh-CN"/>
        </w:rPr>
        <w:t xml:space="preserve"> into the app to display the user’s health provider and the amount of money that the user has paid.</w:t>
      </w:r>
    </w:p>
    <w:p w:rsidR="00D90474" w:rsidRPr="00CE6476" w:rsidRDefault="00D90474" w:rsidP="00CB7111">
      <w:pPr>
        <w:pStyle w:val="NoSpacing"/>
        <w:widowControl w:val="0"/>
        <w:numPr>
          <w:ilvl w:val="0"/>
          <w:numId w:val="3"/>
        </w:numPr>
        <w:jc w:val="both"/>
        <w:rPr>
          <w:rFonts w:cstheme="minorHAnsi"/>
          <w:b/>
          <w:sz w:val="22"/>
          <w:szCs w:val="22"/>
          <w:lang w:eastAsia="zh-CN"/>
        </w:rPr>
      </w:pPr>
      <w:r>
        <w:rPr>
          <w:rFonts w:cstheme="minorHAnsi"/>
          <w:sz w:val="22"/>
          <w:szCs w:val="22"/>
          <w:lang w:eastAsia="zh-CN"/>
        </w:rPr>
        <w:t xml:space="preserve">Worked on </w:t>
      </w:r>
      <w:r w:rsidRPr="00D90474">
        <w:rPr>
          <w:rFonts w:cstheme="minorHAnsi"/>
          <w:b/>
          <w:sz w:val="22"/>
          <w:szCs w:val="22"/>
          <w:lang w:eastAsia="zh-CN"/>
        </w:rPr>
        <w:t>Firebase Authentication</w:t>
      </w:r>
      <w:r>
        <w:rPr>
          <w:rFonts w:cstheme="minorHAnsi"/>
          <w:sz w:val="22"/>
          <w:szCs w:val="22"/>
          <w:lang w:eastAsia="zh-CN"/>
        </w:rPr>
        <w:t xml:space="preserve"> to check for the valid users using their pre-registered Email Id’s and Passwords.</w:t>
      </w:r>
    </w:p>
    <w:p w:rsidR="00926810" w:rsidRDefault="00926810" w:rsidP="00926810">
      <w:pPr>
        <w:pStyle w:val="NoSpacing"/>
        <w:widowControl w:val="0"/>
        <w:numPr>
          <w:ilvl w:val="0"/>
          <w:numId w:val="3"/>
        </w:numPr>
        <w:jc w:val="both"/>
        <w:rPr>
          <w:rFonts w:cstheme="minorHAnsi"/>
          <w:sz w:val="22"/>
          <w:szCs w:val="22"/>
          <w:lang w:eastAsia="zh-CN"/>
        </w:rPr>
      </w:pPr>
      <w:r w:rsidRPr="00CE6476">
        <w:rPr>
          <w:rFonts w:cstheme="minorHAnsi"/>
          <w:sz w:val="22"/>
          <w:szCs w:val="22"/>
          <w:lang w:eastAsia="zh-CN"/>
        </w:rPr>
        <w:t xml:space="preserve">Worked on wide use of application framework like </w:t>
      </w:r>
      <w:r w:rsidRPr="00CE6476">
        <w:rPr>
          <w:rFonts w:cstheme="minorHAnsi"/>
          <w:b/>
          <w:sz w:val="22"/>
          <w:szCs w:val="22"/>
          <w:lang w:eastAsia="zh-CN"/>
        </w:rPr>
        <w:t xml:space="preserve">content providers, content resolver, </w:t>
      </w:r>
      <w:proofErr w:type="spellStart"/>
      <w:r w:rsidR="00F40AB1" w:rsidRPr="00CE6476">
        <w:rPr>
          <w:rFonts w:cstheme="minorHAnsi"/>
          <w:b/>
          <w:sz w:val="22"/>
          <w:szCs w:val="22"/>
          <w:lang w:eastAsia="zh-CN"/>
        </w:rPr>
        <w:t>AsyncTask</w:t>
      </w:r>
      <w:proofErr w:type="spellEnd"/>
      <w:r w:rsidR="00F40AB1" w:rsidRPr="00CE6476">
        <w:rPr>
          <w:rFonts w:cstheme="minorHAnsi"/>
          <w:b/>
          <w:sz w:val="22"/>
          <w:szCs w:val="22"/>
          <w:lang w:eastAsia="zh-CN"/>
        </w:rPr>
        <w:t xml:space="preserve"> </w:t>
      </w:r>
      <w:proofErr w:type="spellStart"/>
      <w:r w:rsidR="00F40AB1" w:rsidRPr="00CE6476">
        <w:rPr>
          <w:rFonts w:cstheme="minorHAnsi"/>
          <w:b/>
          <w:sz w:val="22"/>
          <w:szCs w:val="22"/>
          <w:lang w:eastAsia="zh-CN"/>
        </w:rPr>
        <w:t>and</w:t>
      </w:r>
      <w:r w:rsidR="001D047F" w:rsidRPr="00CE6476">
        <w:rPr>
          <w:rFonts w:cstheme="minorHAnsi"/>
          <w:b/>
          <w:sz w:val="22"/>
          <w:szCs w:val="22"/>
          <w:lang w:eastAsia="zh-CN"/>
        </w:rPr>
        <w:t>Alert</w:t>
      </w:r>
      <w:proofErr w:type="spellEnd"/>
      <w:r w:rsidR="001D047F" w:rsidRPr="00CE6476">
        <w:rPr>
          <w:rFonts w:cstheme="minorHAnsi"/>
          <w:b/>
          <w:sz w:val="22"/>
          <w:szCs w:val="22"/>
          <w:lang w:eastAsia="zh-CN"/>
        </w:rPr>
        <w:t xml:space="preserve"> Dialog</w:t>
      </w:r>
      <w:r w:rsidRPr="00CE6476">
        <w:rPr>
          <w:rFonts w:cstheme="minorHAnsi"/>
          <w:sz w:val="22"/>
          <w:szCs w:val="22"/>
          <w:lang w:eastAsia="zh-CN"/>
        </w:rPr>
        <w:t xml:space="preserve">. </w:t>
      </w:r>
    </w:p>
    <w:p w:rsidR="006B25A0" w:rsidRPr="00CE6476" w:rsidRDefault="006B25A0" w:rsidP="00926810">
      <w:pPr>
        <w:pStyle w:val="NoSpacing"/>
        <w:widowControl w:val="0"/>
        <w:numPr>
          <w:ilvl w:val="0"/>
          <w:numId w:val="3"/>
        </w:numPr>
        <w:jc w:val="both"/>
        <w:rPr>
          <w:rFonts w:cstheme="minorHAnsi"/>
          <w:sz w:val="22"/>
          <w:szCs w:val="22"/>
          <w:lang w:eastAsia="zh-CN"/>
        </w:rPr>
      </w:pPr>
      <w:r>
        <w:rPr>
          <w:rFonts w:cstheme="minorHAnsi"/>
          <w:sz w:val="22"/>
          <w:szCs w:val="22"/>
          <w:lang w:eastAsia="zh-CN"/>
        </w:rPr>
        <w:t xml:space="preserve">Users are alerted with </w:t>
      </w:r>
      <w:r w:rsidRPr="006B25A0">
        <w:rPr>
          <w:rFonts w:cstheme="minorHAnsi"/>
          <w:b/>
          <w:sz w:val="22"/>
          <w:szCs w:val="22"/>
          <w:lang w:eastAsia="zh-CN"/>
        </w:rPr>
        <w:t>Alert Notifications</w:t>
      </w:r>
      <w:r>
        <w:rPr>
          <w:rFonts w:cstheme="minorHAnsi"/>
          <w:sz w:val="22"/>
          <w:szCs w:val="22"/>
          <w:lang w:eastAsia="zh-CN"/>
        </w:rPr>
        <w:t xml:space="preserve"> and through </w:t>
      </w:r>
      <w:r w:rsidRPr="006B25A0">
        <w:rPr>
          <w:rFonts w:cstheme="minorHAnsi"/>
          <w:b/>
          <w:sz w:val="22"/>
          <w:szCs w:val="22"/>
          <w:lang w:eastAsia="zh-CN"/>
        </w:rPr>
        <w:t>real-time database</w:t>
      </w:r>
      <w:r>
        <w:rPr>
          <w:rFonts w:cstheme="minorHAnsi"/>
          <w:sz w:val="22"/>
          <w:szCs w:val="22"/>
          <w:lang w:eastAsia="zh-CN"/>
        </w:rPr>
        <w:t xml:space="preserve"> as soon as the user logins into the application. The users account is updated according to the changes made.</w:t>
      </w:r>
    </w:p>
    <w:p w:rsidR="00926810" w:rsidRDefault="00926810" w:rsidP="00926810">
      <w:pPr>
        <w:pStyle w:val="NoSpacing"/>
        <w:widowControl w:val="0"/>
        <w:numPr>
          <w:ilvl w:val="0"/>
          <w:numId w:val="3"/>
        </w:numPr>
        <w:jc w:val="both"/>
        <w:rPr>
          <w:rFonts w:cstheme="minorHAnsi"/>
          <w:sz w:val="22"/>
          <w:szCs w:val="22"/>
          <w:lang w:eastAsia="zh-CN"/>
        </w:rPr>
      </w:pPr>
      <w:r w:rsidRPr="00CE6476">
        <w:rPr>
          <w:rFonts w:cstheme="minorHAnsi"/>
          <w:sz w:val="22"/>
          <w:szCs w:val="22"/>
          <w:lang w:eastAsia="zh-CN"/>
        </w:rPr>
        <w:t xml:space="preserve">Contributed in backend of the application that interacts with the database to form the </w:t>
      </w:r>
      <w:r w:rsidRPr="00CE6476">
        <w:rPr>
          <w:rFonts w:cstheme="minorHAnsi"/>
          <w:b/>
          <w:sz w:val="22"/>
          <w:szCs w:val="22"/>
          <w:lang w:eastAsia="zh-CN"/>
        </w:rPr>
        <w:t>JSON structure</w:t>
      </w:r>
      <w:r w:rsidRPr="00CE6476">
        <w:rPr>
          <w:rFonts w:cstheme="minorHAnsi"/>
          <w:sz w:val="22"/>
          <w:szCs w:val="22"/>
          <w:lang w:eastAsia="zh-CN"/>
        </w:rPr>
        <w:t xml:space="preserve"> required for </w:t>
      </w:r>
      <w:r w:rsidRPr="008911B4">
        <w:rPr>
          <w:rFonts w:cstheme="minorHAnsi"/>
          <w:b/>
          <w:sz w:val="22"/>
          <w:szCs w:val="22"/>
          <w:lang w:eastAsia="zh-CN"/>
        </w:rPr>
        <w:t>Restful JSON</w:t>
      </w:r>
      <w:r w:rsidRPr="00CE6476">
        <w:rPr>
          <w:rFonts w:cstheme="minorHAnsi"/>
          <w:sz w:val="22"/>
          <w:szCs w:val="22"/>
          <w:lang w:eastAsia="zh-CN"/>
        </w:rPr>
        <w:t xml:space="preserve"> response. </w:t>
      </w:r>
    </w:p>
    <w:p w:rsidR="006B25A0" w:rsidRPr="00825C5F" w:rsidRDefault="00514E5F" w:rsidP="00553288">
      <w:pPr>
        <w:widowControl w:val="0"/>
        <w:numPr>
          <w:ilvl w:val="0"/>
          <w:numId w:val="3"/>
        </w:numPr>
        <w:autoSpaceDE w:val="0"/>
        <w:autoSpaceDN w:val="0"/>
        <w:adjustRightInd w:val="0"/>
        <w:spacing w:after="0" w:line="240" w:lineRule="auto"/>
        <w:jc w:val="both"/>
        <w:rPr>
          <w:rFonts w:cstheme="minorHAnsi"/>
          <w:sz w:val="22"/>
          <w:szCs w:val="22"/>
        </w:rPr>
      </w:pPr>
      <w:r>
        <w:rPr>
          <w:rFonts w:cstheme="minorHAnsi"/>
          <w:sz w:val="22"/>
          <w:szCs w:val="22"/>
        </w:rPr>
        <w:t>Worked on the</w:t>
      </w:r>
      <w:r w:rsidR="00553288" w:rsidRPr="00CE6476">
        <w:rPr>
          <w:rFonts w:cstheme="minorHAnsi"/>
          <w:sz w:val="22"/>
          <w:szCs w:val="22"/>
        </w:rPr>
        <w:t xml:space="preserve"> location </w:t>
      </w:r>
      <w:r>
        <w:rPr>
          <w:rFonts w:cstheme="minorHAnsi"/>
          <w:sz w:val="22"/>
          <w:szCs w:val="22"/>
        </w:rPr>
        <w:t>services</w:t>
      </w:r>
      <w:r w:rsidR="00553288" w:rsidRPr="00CE6476">
        <w:rPr>
          <w:rFonts w:cstheme="minorHAnsi"/>
          <w:sz w:val="22"/>
          <w:szCs w:val="22"/>
        </w:rPr>
        <w:t xml:space="preserve"> using </w:t>
      </w:r>
      <w:r w:rsidR="00553288" w:rsidRPr="00CE6476">
        <w:rPr>
          <w:rFonts w:cstheme="minorHAnsi"/>
          <w:b/>
          <w:sz w:val="22"/>
          <w:szCs w:val="22"/>
        </w:rPr>
        <w:t>Network provider and GPS</w:t>
      </w:r>
      <w:r>
        <w:rPr>
          <w:rFonts w:cstheme="minorHAnsi"/>
          <w:sz w:val="22"/>
          <w:szCs w:val="22"/>
        </w:rPr>
        <w:t xml:space="preserve"> to find the nearby health care clinics</w:t>
      </w:r>
      <w:r w:rsidR="00553288" w:rsidRPr="00CE6476">
        <w:rPr>
          <w:rFonts w:cstheme="minorHAnsi"/>
          <w:sz w:val="22"/>
          <w:szCs w:val="22"/>
        </w:rPr>
        <w:t xml:space="preserve"> using </w:t>
      </w:r>
      <w:r w:rsidR="00553288" w:rsidRPr="00CE6476">
        <w:rPr>
          <w:rFonts w:cstheme="minorHAnsi"/>
          <w:b/>
          <w:sz w:val="22"/>
          <w:szCs w:val="22"/>
        </w:rPr>
        <w:t>Google Play Services.</w:t>
      </w:r>
    </w:p>
    <w:p w:rsidR="00825C5F" w:rsidRPr="00A1205C" w:rsidRDefault="00825C5F" w:rsidP="00553288">
      <w:pPr>
        <w:widowControl w:val="0"/>
        <w:numPr>
          <w:ilvl w:val="0"/>
          <w:numId w:val="3"/>
        </w:numPr>
        <w:autoSpaceDE w:val="0"/>
        <w:autoSpaceDN w:val="0"/>
        <w:adjustRightInd w:val="0"/>
        <w:spacing w:after="0" w:line="240" w:lineRule="auto"/>
        <w:jc w:val="both"/>
        <w:rPr>
          <w:rFonts w:cstheme="minorHAnsi"/>
          <w:b/>
          <w:sz w:val="22"/>
          <w:szCs w:val="22"/>
        </w:rPr>
      </w:pPr>
      <w:r>
        <w:rPr>
          <w:rFonts w:cstheme="minorHAnsi"/>
          <w:sz w:val="22"/>
          <w:szCs w:val="22"/>
        </w:rPr>
        <w:t xml:space="preserve">Injected dependencies into the application using </w:t>
      </w:r>
      <w:r w:rsidRPr="00A1205C">
        <w:rPr>
          <w:rFonts w:cstheme="minorHAnsi"/>
          <w:b/>
          <w:sz w:val="22"/>
          <w:szCs w:val="22"/>
        </w:rPr>
        <w:t xml:space="preserve">Dagger 2.0, </w:t>
      </w:r>
      <w:proofErr w:type="spellStart"/>
      <w:r w:rsidRPr="00A1205C">
        <w:rPr>
          <w:rFonts w:cstheme="minorHAnsi"/>
          <w:b/>
          <w:sz w:val="22"/>
          <w:szCs w:val="22"/>
        </w:rPr>
        <w:t>EventBus</w:t>
      </w:r>
      <w:proofErr w:type="spellEnd"/>
      <w:r w:rsidRPr="00A1205C">
        <w:rPr>
          <w:rFonts w:cstheme="minorHAnsi"/>
          <w:b/>
          <w:sz w:val="22"/>
          <w:szCs w:val="22"/>
        </w:rPr>
        <w:t xml:space="preserve"> and </w:t>
      </w:r>
      <w:proofErr w:type="spellStart"/>
      <w:r w:rsidRPr="00A1205C">
        <w:rPr>
          <w:rFonts w:cstheme="minorHAnsi"/>
          <w:b/>
          <w:sz w:val="22"/>
          <w:szCs w:val="22"/>
        </w:rPr>
        <w:t>ButterKnife</w:t>
      </w:r>
      <w:proofErr w:type="spellEnd"/>
      <w:r w:rsidRPr="00A1205C">
        <w:rPr>
          <w:rFonts w:cstheme="minorHAnsi"/>
          <w:b/>
          <w:sz w:val="22"/>
          <w:szCs w:val="22"/>
        </w:rPr>
        <w:t>.</w:t>
      </w:r>
    </w:p>
    <w:p w:rsidR="00347AF5" w:rsidRPr="000C2403" w:rsidRDefault="000B5BAE" w:rsidP="000C2403">
      <w:pPr>
        <w:pStyle w:val="ListParagraph"/>
        <w:numPr>
          <w:ilvl w:val="0"/>
          <w:numId w:val="2"/>
        </w:numPr>
        <w:spacing w:after="0" w:line="240" w:lineRule="auto"/>
        <w:rPr>
          <w:rFonts w:eastAsia="Arial" w:cstheme="minorHAnsi"/>
          <w:sz w:val="22"/>
          <w:szCs w:val="22"/>
        </w:rPr>
      </w:pPr>
      <w:r>
        <w:rPr>
          <w:rFonts w:cstheme="minorHAnsi"/>
          <w:sz w:val="22"/>
          <w:szCs w:val="22"/>
          <w:lang w:eastAsia="zh-CN"/>
        </w:rPr>
        <w:t xml:space="preserve">Designed </w:t>
      </w:r>
      <w:r w:rsidRPr="000B5BAE">
        <w:rPr>
          <w:rFonts w:cstheme="minorHAnsi"/>
          <w:b/>
          <w:sz w:val="22"/>
          <w:szCs w:val="22"/>
          <w:lang w:eastAsia="zh-CN"/>
        </w:rPr>
        <w:t>Card View Layout</w:t>
      </w:r>
      <w:r>
        <w:rPr>
          <w:rFonts w:cstheme="minorHAnsi"/>
          <w:sz w:val="22"/>
          <w:szCs w:val="22"/>
          <w:lang w:eastAsia="zh-CN"/>
        </w:rPr>
        <w:t xml:space="preserve"> resource</w:t>
      </w:r>
      <w:r w:rsidR="00347AF5">
        <w:rPr>
          <w:rFonts w:cstheme="minorHAnsi"/>
          <w:sz w:val="22"/>
          <w:szCs w:val="22"/>
          <w:lang w:eastAsia="zh-CN"/>
        </w:rPr>
        <w:t xml:space="preserve"> into </w:t>
      </w:r>
      <w:r>
        <w:rPr>
          <w:rFonts w:cstheme="minorHAnsi"/>
          <w:sz w:val="22"/>
          <w:szCs w:val="22"/>
          <w:lang w:eastAsia="zh-CN"/>
        </w:rPr>
        <w:t>the app which allows the users to update their</w:t>
      </w:r>
      <w:r w:rsidR="00347AF5">
        <w:rPr>
          <w:rFonts w:cstheme="minorHAnsi"/>
          <w:sz w:val="22"/>
          <w:szCs w:val="22"/>
          <w:lang w:eastAsia="zh-CN"/>
        </w:rPr>
        <w:t xml:space="preserve"> healthcare ID’</w:t>
      </w:r>
      <w:r w:rsidR="000C2403">
        <w:rPr>
          <w:rFonts w:cstheme="minorHAnsi"/>
          <w:sz w:val="22"/>
          <w:szCs w:val="22"/>
          <w:lang w:eastAsia="zh-CN"/>
        </w:rPr>
        <w:t>s on the screen by</w:t>
      </w:r>
      <w:r w:rsidR="000C2403" w:rsidRPr="00CE6476">
        <w:rPr>
          <w:rFonts w:eastAsia="Arial" w:cstheme="minorHAnsi"/>
          <w:sz w:val="22"/>
          <w:szCs w:val="22"/>
        </w:rPr>
        <w:t xml:space="preserve"> integrated the </w:t>
      </w:r>
      <w:r w:rsidR="000C2403" w:rsidRPr="00CE6476">
        <w:rPr>
          <w:rFonts w:eastAsia="Arial" w:cstheme="minorHAnsi"/>
          <w:b/>
          <w:sz w:val="22"/>
          <w:szCs w:val="22"/>
        </w:rPr>
        <w:t>Camera2</w:t>
      </w:r>
      <w:r w:rsidR="000C2403" w:rsidRPr="00CE6476">
        <w:rPr>
          <w:rFonts w:eastAsia="Arial" w:cstheme="minorHAnsi"/>
          <w:sz w:val="22"/>
          <w:szCs w:val="22"/>
        </w:rPr>
        <w:t xml:space="preserve"> fe</w:t>
      </w:r>
      <w:r w:rsidR="000C2403">
        <w:rPr>
          <w:rFonts w:eastAsia="Arial" w:cstheme="minorHAnsi"/>
          <w:sz w:val="22"/>
          <w:szCs w:val="22"/>
        </w:rPr>
        <w:t>atures to take photos of healthcare ID’sand upload</w:t>
      </w:r>
      <w:r w:rsidR="000C2403" w:rsidRPr="00CE6476">
        <w:rPr>
          <w:rFonts w:eastAsia="Arial" w:cstheme="minorHAnsi"/>
          <w:sz w:val="22"/>
          <w:szCs w:val="22"/>
        </w:rPr>
        <w:t xml:space="preserve"> them through the app.</w:t>
      </w:r>
    </w:p>
    <w:p w:rsidR="00EB6BA8" w:rsidRDefault="00EB6BA8" w:rsidP="00BD7E8B">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Worked on debugging the application using </w:t>
      </w:r>
      <w:r w:rsidRPr="00CE6476">
        <w:rPr>
          <w:rFonts w:cstheme="minorHAnsi"/>
          <w:b/>
          <w:bCs/>
          <w:sz w:val="22"/>
          <w:szCs w:val="22"/>
        </w:rPr>
        <w:t>Android Studio</w:t>
      </w:r>
      <w:r w:rsidRPr="00CE6476">
        <w:rPr>
          <w:rFonts w:cstheme="minorHAnsi"/>
          <w:sz w:val="22"/>
          <w:szCs w:val="22"/>
        </w:rPr>
        <w:t xml:space="preserve"> and </w:t>
      </w:r>
      <w:r w:rsidRPr="00CE6476">
        <w:rPr>
          <w:rFonts w:cstheme="minorHAnsi"/>
          <w:b/>
          <w:bCs/>
          <w:sz w:val="22"/>
          <w:szCs w:val="22"/>
        </w:rPr>
        <w:t>Debugger</w:t>
      </w:r>
      <w:r w:rsidRPr="00CE6476">
        <w:rPr>
          <w:rFonts w:cstheme="minorHAnsi"/>
          <w:sz w:val="22"/>
          <w:szCs w:val="22"/>
        </w:rPr>
        <w:t xml:space="preserve">. Used </w:t>
      </w:r>
      <w:r w:rsidRPr="00CE6476">
        <w:rPr>
          <w:rFonts w:cstheme="minorHAnsi"/>
          <w:b/>
          <w:bCs/>
          <w:sz w:val="22"/>
          <w:szCs w:val="22"/>
        </w:rPr>
        <w:t>adapters</w:t>
      </w:r>
      <w:r w:rsidRPr="00CE6476">
        <w:rPr>
          <w:rFonts w:cstheme="minorHAnsi"/>
          <w:sz w:val="22"/>
          <w:szCs w:val="22"/>
        </w:rPr>
        <w:t xml:space="preserve"> to populate lists from databases.</w:t>
      </w:r>
    </w:p>
    <w:p w:rsidR="005C3D14" w:rsidRDefault="005C3D14" w:rsidP="00BD7E8B">
      <w:pPr>
        <w:widowControl w:val="0"/>
        <w:numPr>
          <w:ilvl w:val="0"/>
          <w:numId w:val="3"/>
        </w:numPr>
        <w:autoSpaceDE w:val="0"/>
        <w:autoSpaceDN w:val="0"/>
        <w:adjustRightInd w:val="0"/>
        <w:spacing w:after="0" w:line="240" w:lineRule="auto"/>
        <w:jc w:val="both"/>
        <w:rPr>
          <w:rFonts w:cstheme="minorHAnsi"/>
          <w:sz w:val="22"/>
          <w:szCs w:val="22"/>
        </w:rPr>
      </w:pPr>
      <w:r>
        <w:rPr>
          <w:rFonts w:cstheme="minorHAnsi"/>
          <w:sz w:val="22"/>
          <w:szCs w:val="22"/>
        </w:rPr>
        <w:t xml:space="preserve">Worked on </w:t>
      </w:r>
      <w:r w:rsidRPr="005C3D14">
        <w:rPr>
          <w:rFonts w:cstheme="minorHAnsi"/>
          <w:b/>
          <w:sz w:val="22"/>
          <w:szCs w:val="22"/>
        </w:rPr>
        <w:t>BITBUCKET and SOURCETREE</w:t>
      </w:r>
      <w:r>
        <w:rPr>
          <w:rFonts w:cstheme="minorHAnsi"/>
          <w:sz w:val="22"/>
          <w:szCs w:val="22"/>
        </w:rPr>
        <w:t xml:space="preserve"> for push and pull of the code to update to the team members and to ensure safe commits for </w:t>
      </w:r>
      <w:r w:rsidRPr="005C3D14">
        <w:rPr>
          <w:rFonts w:cstheme="minorHAnsi"/>
          <w:b/>
          <w:sz w:val="22"/>
          <w:szCs w:val="22"/>
        </w:rPr>
        <w:t>robustness of the designed application code</w:t>
      </w:r>
      <w:r>
        <w:rPr>
          <w:rFonts w:cstheme="minorHAnsi"/>
          <w:sz w:val="22"/>
          <w:szCs w:val="22"/>
        </w:rPr>
        <w:t>.</w:t>
      </w:r>
    </w:p>
    <w:p w:rsidR="00170C54" w:rsidRPr="00BD7E8B" w:rsidRDefault="00170C54" w:rsidP="00BD7E8B">
      <w:pPr>
        <w:widowControl w:val="0"/>
        <w:numPr>
          <w:ilvl w:val="0"/>
          <w:numId w:val="3"/>
        </w:numPr>
        <w:autoSpaceDE w:val="0"/>
        <w:autoSpaceDN w:val="0"/>
        <w:adjustRightInd w:val="0"/>
        <w:spacing w:after="0" w:line="240" w:lineRule="auto"/>
        <w:jc w:val="both"/>
        <w:rPr>
          <w:rFonts w:cstheme="minorHAnsi"/>
          <w:sz w:val="22"/>
          <w:szCs w:val="22"/>
        </w:rPr>
      </w:pPr>
      <w:r>
        <w:rPr>
          <w:rFonts w:cstheme="minorHAnsi"/>
          <w:sz w:val="22"/>
          <w:szCs w:val="22"/>
        </w:rPr>
        <w:t xml:space="preserve">Worked on </w:t>
      </w:r>
      <w:r w:rsidRPr="00170C54">
        <w:rPr>
          <w:rFonts w:cstheme="minorHAnsi"/>
          <w:b/>
          <w:sz w:val="22"/>
          <w:szCs w:val="22"/>
        </w:rPr>
        <w:t>Monkey RunnerTool</w:t>
      </w:r>
      <w:r>
        <w:rPr>
          <w:rFonts w:cstheme="minorHAnsi"/>
          <w:sz w:val="22"/>
          <w:szCs w:val="22"/>
        </w:rPr>
        <w:t xml:space="preserve">to test the applications and devices at the functional/framework level and for running </w:t>
      </w:r>
      <w:r w:rsidRPr="00170C54">
        <w:rPr>
          <w:rFonts w:cstheme="minorHAnsi"/>
          <w:b/>
          <w:sz w:val="22"/>
          <w:szCs w:val="22"/>
        </w:rPr>
        <w:t>Unit Testing</w:t>
      </w:r>
    </w:p>
    <w:p w:rsidR="00926810" w:rsidRPr="00CE6476" w:rsidRDefault="00926810" w:rsidP="00926810">
      <w:pPr>
        <w:pStyle w:val="NoSpacing"/>
        <w:widowControl w:val="0"/>
        <w:numPr>
          <w:ilvl w:val="0"/>
          <w:numId w:val="3"/>
        </w:numPr>
        <w:jc w:val="both"/>
        <w:rPr>
          <w:rFonts w:cstheme="minorHAnsi"/>
          <w:sz w:val="22"/>
          <w:szCs w:val="22"/>
          <w:lang w:eastAsia="zh-CN"/>
        </w:rPr>
      </w:pPr>
      <w:r w:rsidRPr="00CE6476">
        <w:rPr>
          <w:rFonts w:cstheme="minorHAnsi"/>
          <w:sz w:val="22"/>
          <w:szCs w:val="22"/>
        </w:rPr>
        <w:t xml:space="preserve">Leveraged </w:t>
      </w:r>
      <w:r w:rsidRPr="00CE6476">
        <w:rPr>
          <w:rFonts w:cstheme="minorHAnsi"/>
          <w:b/>
          <w:sz w:val="22"/>
          <w:szCs w:val="22"/>
        </w:rPr>
        <w:t>Retrofit</w:t>
      </w:r>
      <w:r w:rsidRPr="00CE6476">
        <w:rPr>
          <w:rFonts w:cstheme="minorHAnsi"/>
          <w:sz w:val="22"/>
          <w:szCs w:val="22"/>
        </w:rPr>
        <w:t xml:space="preserve"> Library for creating HTTP POST and GET commands both synchronously &amp; asynchronously to hit the REST API while consuming the </w:t>
      </w:r>
      <w:r w:rsidRPr="00CE6476">
        <w:rPr>
          <w:rFonts w:cstheme="minorHAnsi"/>
          <w:b/>
          <w:sz w:val="22"/>
          <w:szCs w:val="22"/>
        </w:rPr>
        <w:t>JSON</w:t>
      </w:r>
      <w:r w:rsidRPr="00CE6476">
        <w:rPr>
          <w:rFonts w:cstheme="minorHAnsi"/>
          <w:sz w:val="22"/>
          <w:szCs w:val="22"/>
        </w:rPr>
        <w:t xml:space="preserve"> data response in a </w:t>
      </w:r>
      <w:r w:rsidRPr="00CE6476">
        <w:rPr>
          <w:rFonts w:cstheme="minorHAnsi"/>
          <w:b/>
          <w:sz w:val="22"/>
          <w:szCs w:val="22"/>
        </w:rPr>
        <w:t>thread safe</w:t>
      </w:r>
      <w:r w:rsidRPr="00CE6476">
        <w:rPr>
          <w:rFonts w:cstheme="minorHAnsi"/>
          <w:sz w:val="22"/>
          <w:szCs w:val="22"/>
        </w:rPr>
        <w:t xml:space="preserve"> manner.</w:t>
      </w:r>
    </w:p>
    <w:p w:rsidR="00EB6BA8" w:rsidRPr="00CE6476" w:rsidRDefault="00EB6BA8" w:rsidP="00EB6BA8">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Executed the purchase and payment methods for merchant and customer.  Performed web page validations by developing programs using </w:t>
      </w:r>
      <w:r w:rsidRPr="00CE6476">
        <w:rPr>
          <w:rFonts w:cstheme="minorHAnsi"/>
          <w:b/>
          <w:bCs/>
          <w:sz w:val="22"/>
          <w:szCs w:val="22"/>
        </w:rPr>
        <w:t>JavaScript</w:t>
      </w:r>
      <w:r w:rsidRPr="00CE6476">
        <w:rPr>
          <w:rFonts w:cstheme="minorHAnsi"/>
          <w:sz w:val="22"/>
          <w:szCs w:val="22"/>
        </w:rPr>
        <w:t>.</w:t>
      </w:r>
    </w:p>
    <w:p w:rsidR="00926810" w:rsidRPr="00CE6476" w:rsidRDefault="00926810" w:rsidP="00926810">
      <w:pPr>
        <w:pStyle w:val="NoSpacing"/>
        <w:widowControl w:val="0"/>
        <w:numPr>
          <w:ilvl w:val="0"/>
          <w:numId w:val="3"/>
        </w:numPr>
        <w:jc w:val="both"/>
        <w:rPr>
          <w:rFonts w:cstheme="minorHAnsi"/>
          <w:sz w:val="22"/>
          <w:szCs w:val="22"/>
          <w:lang w:eastAsia="zh-CN"/>
        </w:rPr>
      </w:pPr>
      <w:r w:rsidRPr="00CE6476">
        <w:rPr>
          <w:rFonts w:cstheme="minorHAnsi"/>
          <w:sz w:val="22"/>
          <w:szCs w:val="22"/>
        </w:rPr>
        <w:t xml:space="preserve">Developed by using </w:t>
      </w:r>
      <w:r w:rsidRPr="00CE6476">
        <w:rPr>
          <w:rFonts w:cstheme="minorHAnsi"/>
          <w:b/>
          <w:sz w:val="22"/>
          <w:szCs w:val="22"/>
        </w:rPr>
        <w:t>Dagger</w:t>
      </w:r>
      <w:r w:rsidRPr="00CE6476">
        <w:rPr>
          <w:rFonts w:cstheme="minorHAnsi"/>
          <w:sz w:val="22"/>
          <w:szCs w:val="22"/>
        </w:rPr>
        <w:t xml:space="preserve"> dependency injection framework while creating </w:t>
      </w:r>
      <w:r w:rsidRPr="00CE6476">
        <w:rPr>
          <w:rFonts w:cstheme="minorHAnsi"/>
          <w:b/>
          <w:sz w:val="22"/>
          <w:szCs w:val="22"/>
        </w:rPr>
        <w:t>observables</w:t>
      </w:r>
      <w:r w:rsidRPr="00CE6476">
        <w:rPr>
          <w:rFonts w:cstheme="minorHAnsi"/>
          <w:sz w:val="22"/>
          <w:szCs w:val="22"/>
        </w:rPr>
        <w:t xml:space="preserve"> on main thread and arbitrary </w:t>
      </w:r>
      <w:proofErr w:type="spellStart"/>
      <w:r w:rsidRPr="00CE6476">
        <w:rPr>
          <w:rFonts w:cstheme="minorHAnsi"/>
          <w:sz w:val="22"/>
          <w:szCs w:val="22"/>
        </w:rPr>
        <w:t>loopers</w:t>
      </w:r>
      <w:proofErr w:type="spellEnd"/>
      <w:r w:rsidRPr="00CE6476">
        <w:rPr>
          <w:rFonts w:cstheme="minorHAnsi"/>
          <w:sz w:val="22"/>
          <w:szCs w:val="22"/>
        </w:rPr>
        <w:t>.</w:t>
      </w:r>
    </w:p>
    <w:p w:rsidR="00926810" w:rsidRPr="00CE6476" w:rsidRDefault="00926810" w:rsidP="00926810">
      <w:pPr>
        <w:pStyle w:val="NoSpacing"/>
        <w:widowControl w:val="0"/>
        <w:numPr>
          <w:ilvl w:val="0"/>
          <w:numId w:val="3"/>
        </w:numPr>
        <w:jc w:val="both"/>
        <w:rPr>
          <w:rFonts w:cstheme="minorHAnsi"/>
          <w:sz w:val="22"/>
          <w:szCs w:val="22"/>
          <w:lang w:eastAsia="zh-CN"/>
        </w:rPr>
      </w:pPr>
      <w:r w:rsidRPr="00CE6476">
        <w:rPr>
          <w:rFonts w:cstheme="minorHAnsi"/>
          <w:sz w:val="22"/>
          <w:szCs w:val="22"/>
        </w:rPr>
        <w:t xml:space="preserve">Implemented Relational Mapping database for persistence through </w:t>
      </w:r>
      <w:r w:rsidR="00357E8E" w:rsidRPr="00CE6476">
        <w:rPr>
          <w:rFonts w:cstheme="minorHAnsi"/>
          <w:b/>
          <w:sz w:val="22"/>
          <w:szCs w:val="22"/>
        </w:rPr>
        <w:t>SQLite</w:t>
      </w:r>
      <w:r w:rsidRPr="00CE6476">
        <w:rPr>
          <w:rFonts w:cstheme="minorHAnsi"/>
          <w:sz w:val="22"/>
          <w:szCs w:val="22"/>
        </w:rPr>
        <w:t xml:space="preserve"> Library with inbuilt </w:t>
      </w:r>
      <w:r w:rsidRPr="00CE6476">
        <w:rPr>
          <w:rFonts w:cstheme="minorHAnsi"/>
          <w:b/>
          <w:sz w:val="22"/>
          <w:szCs w:val="22"/>
        </w:rPr>
        <w:t>PROGUARD</w:t>
      </w:r>
      <w:r w:rsidRPr="00CE6476">
        <w:rPr>
          <w:rFonts w:cstheme="minorHAnsi"/>
          <w:sz w:val="22"/>
          <w:szCs w:val="22"/>
        </w:rPr>
        <w:t xml:space="preserve"> configured to enable </w:t>
      </w:r>
      <w:r w:rsidRPr="00CE6476">
        <w:rPr>
          <w:rFonts w:cstheme="minorHAnsi"/>
          <w:b/>
          <w:sz w:val="22"/>
          <w:szCs w:val="22"/>
        </w:rPr>
        <w:t>resource shrinking</w:t>
      </w:r>
      <w:r w:rsidRPr="00CE6476">
        <w:rPr>
          <w:rFonts w:cstheme="minorHAnsi"/>
          <w:sz w:val="22"/>
          <w:szCs w:val="22"/>
        </w:rPr>
        <w:t>.</w:t>
      </w:r>
    </w:p>
    <w:p w:rsidR="00BF397C" w:rsidRPr="00CE6476" w:rsidRDefault="00BF397C" w:rsidP="00926810">
      <w:pPr>
        <w:pStyle w:val="NoSpacing"/>
        <w:widowControl w:val="0"/>
        <w:numPr>
          <w:ilvl w:val="0"/>
          <w:numId w:val="3"/>
        </w:numPr>
        <w:jc w:val="both"/>
        <w:rPr>
          <w:rFonts w:cstheme="minorHAnsi"/>
          <w:sz w:val="22"/>
          <w:szCs w:val="22"/>
          <w:lang w:eastAsia="zh-CN"/>
        </w:rPr>
      </w:pPr>
      <w:r w:rsidRPr="00CE6476">
        <w:rPr>
          <w:rFonts w:cstheme="minorHAnsi"/>
          <w:sz w:val="22"/>
          <w:szCs w:val="22"/>
        </w:rPr>
        <w:t xml:space="preserve">Responsible for using </w:t>
      </w:r>
      <w:r w:rsidRPr="00CE6476">
        <w:rPr>
          <w:rFonts w:cstheme="minorHAnsi"/>
          <w:b/>
          <w:sz w:val="22"/>
          <w:szCs w:val="22"/>
        </w:rPr>
        <w:t>SONARQUBE</w:t>
      </w:r>
      <w:r w:rsidR="006E1D3D" w:rsidRPr="00CE6476">
        <w:rPr>
          <w:rFonts w:cstheme="minorHAnsi"/>
          <w:sz w:val="22"/>
          <w:szCs w:val="22"/>
        </w:rPr>
        <w:t xml:space="preserve"> for continuous inspection of the code</w:t>
      </w:r>
    </w:p>
    <w:p w:rsidR="00926810" w:rsidRPr="00CE6476" w:rsidRDefault="00926810" w:rsidP="00926810">
      <w:pPr>
        <w:pStyle w:val="NoSpacing"/>
        <w:widowControl w:val="0"/>
        <w:numPr>
          <w:ilvl w:val="0"/>
          <w:numId w:val="3"/>
        </w:numPr>
        <w:jc w:val="both"/>
        <w:rPr>
          <w:rFonts w:cstheme="minorHAnsi"/>
          <w:sz w:val="22"/>
          <w:szCs w:val="22"/>
          <w:lang w:eastAsia="zh-CN"/>
        </w:rPr>
      </w:pPr>
      <w:r w:rsidRPr="00CE6476">
        <w:rPr>
          <w:rFonts w:cstheme="minorHAnsi"/>
          <w:sz w:val="22"/>
          <w:szCs w:val="22"/>
        </w:rPr>
        <w:t xml:space="preserve">Participating in Team </w:t>
      </w:r>
      <w:r w:rsidRPr="00CE6476">
        <w:rPr>
          <w:rFonts w:cstheme="minorHAnsi"/>
          <w:b/>
          <w:sz w:val="22"/>
          <w:szCs w:val="22"/>
        </w:rPr>
        <w:t>discussions</w:t>
      </w:r>
      <w:r w:rsidRPr="00CE6476">
        <w:rPr>
          <w:rFonts w:cstheme="minorHAnsi"/>
          <w:sz w:val="22"/>
          <w:szCs w:val="22"/>
        </w:rPr>
        <w:t xml:space="preserve">, client </w:t>
      </w:r>
      <w:r w:rsidRPr="00CE6476">
        <w:rPr>
          <w:rFonts w:cstheme="minorHAnsi"/>
          <w:b/>
          <w:sz w:val="22"/>
          <w:szCs w:val="22"/>
        </w:rPr>
        <w:t>meetings</w:t>
      </w:r>
      <w:r w:rsidRPr="00CE6476">
        <w:rPr>
          <w:rFonts w:cstheme="minorHAnsi"/>
          <w:sz w:val="22"/>
          <w:szCs w:val="22"/>
        </w:rPr>
        <w:t xml:space="preserve"> for designing, determining prototype and actual application</w:t>
      </w:r>
    </w:p>
    <w:p w:rsidR="00CB7111" w:rsidRPr="00CE6476" w:rsidRDefault="00926810" w:rsidP="00926810">
      <w:pPr>
        <w:pStyle w:val="NoSpacing"/>
        <w:widowControl w:val="0"/>
        <w:numPr>
          <w:ilvl w:val="0"/>
          <w:numId w:val="3"/>
        </w:numPr>
        <w:jc w:val="both"/>
        <w:rPr>
          <w:rFonts w:cstheme="minorHAnsi"/>
          <w:sz w:val="22"/>
          <w:szCs w:val="22"/>
          <w:lang w:eastAsia="zh-CN"/>
        </w:rPr>
      </w:pPr>
      <w:r w:rsidRPr="00CE6476">
        <w:rPr>
          <w:rFonts w:cstheme="minorHAnsi"/>
          <w:sz w:val="22"/>
          <w:szCs w:val="22"/>
        </w:rPr>
        <w:t xml:space="preserve">Responsible for implementing </w:t>
      </w:r>
      <w:proofErr w:type="spellStart"/>
      <w:r w:rsidRPr="00CE6476">
        <w:rPr>
          <w:rFonts w:cstheme="minorHAnsi"/>
          <w:b/>
          <w:sz w:val="22"/>
          <w:szCs w:val="22"/>
        </w:rPr>
        <w:t>Crashlytics</w:t>
      </w:r>
      <w:proofErr w:type="spellEnd"/>
      <w:r w:rsidRPr="00CE6476">
        <w:rPr>
          <w:rFonts w:cstheme="minorHAnsi"/>
          <w:sz w:val="22"/>
          <w:szCs w:val="22"/>
        </w:rPr>
        <w:t xml:space="preserve"> SDK for </w:t>
      </w:r>
      <w:r w:rsidRPr="00CE6476">
        <w:rPr>
          <w:rFonts w:cstheme="minorHAnsi"/>
          <w:b/>
          <w:sz w:val="22"/>
          <w:szCs w:val="22"/>
        </w:rPr>
        <w:t>crash reporting</w:t>
      </w:r>
      <w:r w:rsidRPr="00CE6476">
        <w:rPr>
          <w:rFonts w:cstheme="minorHAnsi"/>
          <w:sz w:val="22"/>
          <w:szCs w:val="22"/>
        </w:rPr>
        <w:t>.</w:t>
      </w:r>
    </w:p>
    <w:p w:rsidR="00EF2F1C" w:rsidRPr="00D90474" w:rsidRDefault="002079A5" w:rsidP="00D90474">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lastRenderedPageBreak/>
        <w:t xml:space="preserve">Designed custom dialogs, custom notifications for displaying the </w:t>
      </w:r>
      <w:r w:rsidRPr="00CE6476">
        <w:rPr>
          <w:rFonts w:cstheme="minorHAnsi"/>
          <w:b/>
          <w:bCs/>
          <w:sz w:val="22"/>
          <w:szCs w:val="22"/>
        </w:rPr>
        <w:t>generated payment code</w:t>
      </w:r>
    </w:p>
    <w:p w:rsidR="00EF2F1C" w:rsidRPr="00CE6476" w:rsidRDefault="002079A5">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Involved in developing conventional view for cropping the scanned image before processing for both </w:t>
      </w:r>
      <w:r w:rsidRPr="00CE6476">
        <w:rPr>
          <w:rFonts w:cstheme="minorHAnsi"/>
          <w:b/>
          <w:bCs/>
          <w:sz w:val="22"/>
          <w:szCs w:val="22"/>
        </w:rPr>
        <w:t>landscape</w:t>
      </w:r>
      <w:r w:rsidRPr="00CE6476">
        <w:rPr>
          <w:rFonts w:cstheme="minorHAnsi"/>
          <w:sz w:val="22"/>
          <w:szCs w:val="22"/>
        </w:rPr>
        <w:t xml:space="preserve"> and </w:t>
      </w:r>
      <w:r w:rsidRPr="00CE6476">
        <w:rPr>
          <w:rFonts w:cstheme="minorHAnsi"/>
          <w:b/>
          <w:bCs/>
          <w:sz w:val="22"/>
          <w:szCs w:val="22"/>
        </w:rPr>
        <w:t>portrait</w:t>
      </w:r>
      <w:r w:rsidRPr="00CE6476">
        <w:rPr>
          <w:rFonts w:cstheme="minorHAnsi"/>
          <w:sz w:val="22"/>
          <w:szCs w:val="22"/>
        </w:rPr>
        <w:t xml:space="preserve"> modes.</w:t>
      </w:r>
    </w:p>
    <w:p w:rsidR="00EF2F1C" w:rsidRPr="00CE6476" w:rsidRDefault="002079A5">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Maintained </w:t>
      </w:r>
      <w:r w:rsidRPr="00CE6476">
        <w:rPr>
          <w:rFonts w:cstheme="minorHAnsi"/>
          <w:b/>
          <w:bCs/>
          <w:sz w:val="22"/>
          <w:szCs w:val="22"/>
        </w:rPr>
        <w:t>Google design guidelines</w:t>
      </w:r>
      <w:r w:rsidRPr="00CE6476">
        <w:rPr>
          <w:rFonts w:cstheme="minorHAnsi"/>
          <w:sz w:val="22"/>
          <w:szCs w:val="22"/>
        </w:rPr>
        <w:t xml:space="preserve"> and </w:t>
      </w:r>
      <w:r w:rsidRPr="00CE6476">
        <w:rPr>
          <w:rFonts w:cstheme="minorHAnsi"/>
          <w:b/>
          <w:bCs/>
          <w:sz w:val="22"/>
          <w:szCs w:val="22"/>
        </w:rPr>
        <w:t>Android best practices</w:t>
      </w:r>
      <w:r w:rsidRPr="00CE6476">
        <w:rPr>
          <w:rFonts w:cstheme="minorHAnsi"/>
          <w:sz w:val="22"/>
          <w:szCs w:val="22"/>
        </w:rPr>
        <w:t xml:space="preserve"> to update an application regularly.</w:t>
      </w:r>
    </w:p>
    <w:p w:rsidR="00EF2F1C" w:rsidRPr="00CE6476" w:rsidRDefault="002079A5">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Involved in detecting the device rotation by implementing the </w:t>
      </w:r>
      <w:r w:rsidRPr="00CE6476">
        <w:rPr>
          <w:rFonts w:cstheme="minorHAnsi"/>
          <w:b/>
          <w:bCs/>
          <w:sz w:val="22"/>
          <w:szCs w:val="22"/>
        </w:rPr>
        <w:t>Accelerometer</w:t>
      </w:r>
      <w:r w:rsidRPr="00CE6476">
        <w:rPr>
          <w:rFonts w:cstheme="minorHAnsi"/>
          <w:sz w:val="22"/>
          <w:szCs w:val="22"/>
        </w:rPr>
        <w:t xml:space="preserve"> using the Sensor</w:t>
      </w:r>
      <w:r w:rsidRPr="00CE6476">
        <w:rPr>
          <w:rFonts w:cstheme="minorHAnsi"/>
          <w:b/>
          <w:bCs/>
          <w:sz w:val="22"/>
          <w:szCs w:val="22"/>
        </w:rPr>
        <w:t xml:space="preserve"> Event Listeners</w:t>
      </w:r>
      <w:r w:rsidRPr="00CE6476">
        <w:rPr>
          <w:rFonts w:cstheme="minorHAnsi"/>
          <w:sz w:val="22"/>
          <w:szCs w:val="22"/>
        </w:rPr>
        <w:t>.</w:t>
      </w:r>
    </w:p>
    <w:p w:rsidR="00EF2F1C" w:rsidRPr="00CE6476" w:rsidRDefault="002079A5">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Incorporated </w:t>
      </w:r>
      <w:r w:rsidRPr="00CE6476">
        <w:rPr>
          <w:rFonts w:cstheme="minorHAnsi"/>
          <w:b/>
          <w:bCs/>
          <w:sz w:val="22"/>
          <w:szCs w:val="22"/>
        </w:rPr>
        <w:t>SQLiteDatabaseframework</w:t>
      </w:r>
      <w:r w:rsidRPr="00CE6476">
        <w:rPr>
          <w:rFonts w:cstheme="minorHAnsi"/>
          <w:sz w:val="22"/>
          <w:szCs w:val="22"/>
        </w:rPr>
        <w:t xml:space="preserve"> for an easier Database transaction.</w:t>
      </w:r>
    </w:p>
    <w:p w:rsidR="00EF2F1C" w:rsidRPr="00CE6476" w:rsidRDefault="002079A5">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Used </w:t>
      </w:r>
      <w:r w:rsidRPr="00CE6476">
        <w:rPr>
          <w:rFonts w:cstheme="minorHAnsi"/>
          <w:b/>
          <w:bCs/>
          <w:sz w:val="22"/>
          <w:szCs w:val="22"/>
        </w:rPr>
        <w:t>XML</w:t>
      </w:r>
      <w:r w:rsidRPr="00CE6476">
        <w:rPr>
          <w:rFonts w:cstheme="minorHAnsi"/>
          <w:sz w:val="22"/>
          <w:szCs w:val="22"/>
        </w:rPr>
        <w:t xml:space="preserve"> to develop GUI. To optimize the efficiency, implemented and evaluated new technologies. Displayed background progress by implementing </w:t>
      </w:r>
      <w:r w:rsidRPr="00CE6476">
        <w:rPr>
          <w:rFonts w:cstheme="minorHAnsi"/>
          <w:b/>
          <w:bCs/>
          <w:sz w:val="22"/>
          <w:szCs w:val="22"/>
        </w:rPr>
        <w:t>Animated Progress Dialog</w:t>
      </w:r>
      <w:r w:rsidRPr="00CE6476">
        <w:rPr>
          <w:rFonts w:cstheme="minorHAnsi"/>
          <w:sz w:val="22"/>
          <w:szCs w:val="22"/>
        </w:rPr>
        <w:t>.</w:t>
      </w:r>
    </w:p>
    <w:p w:rsidR="00EF2F1C" w:rsidRPr="00CE6476" w:rsidRDefault="002079A5">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Performed debugging and testing to an application on various Android devices using </w:t>
      </w:r>
      <w:proofErr w:type="spellStart"/>
      <w:r w:rsidRPr="00CE6476">
        <w:rPr>
          <w:rFonts w:cstheme="minorHAnsi"/>
          <w:b/>
          <w:bCs/>
          <w:sz w:val="22"/>
          <w:szCs w:val="22"/>
        </w:rPr>
        <w:t>Logcat</w:t>
      </w:r>
      <w:proofErr w:type="spellEnd"/>
      <w:r w:rsidRPr="00CE6476">
        <w:rPr>
          <w:rFonts w:cstheme="minorHAnsi"/>
          <w:sz w:val="22"/>
          <w:szCs w:val="22"/>
        </w:rPr>
        <w:t xml:space="preserve"> and </w:t>
      </w:r>
      <w:r w:rsidRPr="00CE6476">
        <w:rPr>
          <w:rFonts w:cstheme="minorHAnsi"/>
          <w:b/>
          <w:bCs/>
          <w:sz w:val="22"/>
          <w:szCs w:val="22"/>
        </w:rPr>
        <w:t>DDMS</w:t>
      </w:r>
      <w:r w:rsidRPr="00CE6476">
        <w:rPr>
          <w:rFonts w:cstheme="minorHAnsi"/>
          <w:sz w:val="22"/>
          <w:szCs w:val="22"/>
        </w:rPr>
        <w:t>.</w:t>
      </w:r>
    </w:p>
    <w:p w:rsidR="00EF2F1C" w:rsidRPr="00CE6476" w:rsidRDefault="002079A5">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Fixing the issues recorded in </w:t>
      </w:r>
      <w:r w:rsidRPr="00CE6476">
        <w:rPr>
          <w:rFonts w:cstheme="minorHAnsi"/>
          <w:b/>
          <w:bCs/>
          <w:sz w:val="22"/>
          <w:szCs w:val="22"/>
        </w:rPr>
        <w:t>JIRA</w:t>
      </w:r>
      <w:r w:rsidRPr="00CE6476">
        <w:rPr>
          <w:rFonts w:cstheme="minorHAnsi"/>
          <w:sz w:val="22"/>
          <w:szCs w:val="22"/>
        </w:rPr>
        <w:t xml:space="preserve"> and updating the status. Expertise in working with the </w:t>
      </w:r>
      <w:proofErr w:type="gramStart"/>
      <w:r w:rsidRPr="00CE6476">
        <w:rPr>
          <w:rFonts w:cstheme="minorHAnsi"/>
          <w:sz w:val="22"/>
          <w:szCs w:val="22"/>
        </w:rPr>
        <w:t>Agile</w:t>
      </w:r>
      <w:proofErr w:type="gramEnd"/>
      <w:r w:rsidRPr="00CE6476">
        <w:rPr>
          <w:rFonts w:cstheme="minorHAnsi"/>
          <w:sz w:val="22"/>
          <w:szCs w:val="22"/>
        </w:rPr>
        <w:t xml:space="preserve"> environment. Collaborated with </w:t>
      </w:r>
      <w:r w:rsidRPr="00CE6476">
        <w:rPr>
          <w:rFonts w:cstheme="minorHAnsi"/>
          <w:b/>
          <w:bCs/>
          <w:sz w:val="22"/>
          <w:szCs w:val="22"/>
        </w:rPr>
        <w:t>Fragments</w:t>
      </w:r>
      <w:r w:rsidRPr="00CE6476">
        <w:rPr>
          <w:rFonts w:cstheme="minorHAnsi"/>
          <w:sz w:val="22"/>
          <w:szCs w:val="22"/>
        </w:rPr>
        <w:t xml:space="preserve"> within the activity for simple, efficient and user-friendly UI.</w:t>
      </w:r>
    </w:p>
    <w:p w:rsidR="00EF2F1C" w:rsidRPr="00CE6476" w:rsidRDefault="002079A5">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Developed popup windows to send the notifications to the user by creating </w:t>
      </w:r>
      <w:r w:rsidRPr="00CE6476">
        <w:rPr>
          <w:rFonts w:cstheme="minorHAnsi"/>
          <w:b/>
          <w:bCs/>
          <w:sz w:val="22"/>
          <w:szCs w:val="22"/>
        </w:rPr>
        <w:t>Priority Queue</w:t>
      </w:r>
      <w:r w:rsidRPr="00CE6476">
        <w:rPr>
          <w:rFonts w:cstheme="minorHAnsi"/>
          <w:sz w:val="22"/>
          <w:szCs w:val="22"/>
        </w:rPr>
        <w:t xml:space="preserve"> and </w:t>
      </w:r>
      <w:r w:rsidRPr="00CE6476">
        <w:rPr>
          <w:rFonts w:cstheme="minorHAnsi"/>
          <w:b/>
          <w:bCs/>
          <w:sz w:val="22"/>
          <w:szCs w:val="22"/>
        </w:rPr>
        <w:t>transparent activities</w:t>
      </w:r>
      <w:r w:rsidRPr="00CE6476">
        <w:rPr>
          <w:rFonts w:cstheme="minorHAnsi"/>
          <w:sz w:val="22"/>
          <w:szCs w:val="22"/>
        </w:rPr>
        <w:t>.</w:t>
      </w:r>
    </w:p>
    <w:p w:rsidR="00EF2F1C" w:rsidRPr="00CE6476" w:rsidRDefault="00EF2F1C">
      <w:pPr>
        <w:widowControl w:val="0"/>
        <w:autoSpaceDE w:val="0"/>
        <w:autoSpaceDN w:val="0"/>
        <w:adjustRightInd w:val="0"/>
        <w:spacing w:after="0" w:line="240" w:lineRule="auto"/>
        <w:ind w:left="360"/>
        <w:jc w:val="both"/>
        <w:rPr>
          <w:rFonts w:cstheme="minorHAnsi"/>
          <w:sz w:val="22"/>
          <w:szCs w:val="22"/>
        </w:rPr>
      </w:pPr>
    </w:p>
    <w:p w:rsidR="00AB285E" w:rsidRPr="00CE6476" w:rsidRDefault="002079A5">
      <w:pPr>
        <w:widowControl w:val="0"/>
        <w:autoSpaceDE w:val="0"/>
        <w:autoSpaceDN w:val="0"/>
        <w:adjustRightInd w:val="0"/>
        <w:spacing w:after="0" w:line="240" w:lineRule="auto"/>
        <w:jc w:val="both"/>
        <w:rPr>
          <w:rFonts w:cstheme="minorHAnsi"/>
          <w:b/>
          <w:bCs/>
          <w:sz w:val="22"/>
          <w:szCs w:val="22"/>
        </w:rPr>
      </w:pPr>
      <w:r w:rsidRPr="00CE6476">
        <w:rPr>
          <w:rFonts w:cstheme="minorHAnsi"/>
          <w:b/>
          <w:bCs/>
          <w:sz w:val="22"/>
          <w:szCs w:val="22"/>
          <w:u w:val="single"/>
        </w:rPr>
        <w:t>Environment</w:t>
      </w:r>
      <w:r w:rsidRPr="00CE6476">
        <w:rPr>
          <w:rFonts w:cstheme="minorHAnsi"/>
          <w:sz w:val="22"/>
          <w:szCs w:val="22"/>
        </w:rPr>
        <w:t>: </w:t>
      </w:r>
      <w:r w:rsidRPr="00CE6476">
        <w:rPr>
          <w:rFonts w:cstheme="minorHAnsi"/>
          <w:b/>
          <w:bCs/>
          <w:sz w:val="22"/>
          <w:szCs w:val="22"/>
        </w:rPr>
        <w:t>JIRA, Android Studio, </w:t>
      </w:r>
      <w:r w:rsidR="00170C54">
        <w:rPr>
          <w:rFonts w:cstheme="minorHAnsi"/>
          <w:b/>
          <w:bCs/>
          <w:sz w:val="22"/>
          <w:szCs w:val="22"/>
        </w:rPr>
        <w:t>Monkey Tool</w:t>
      </w:r>
      <w:r w:rsidR="000F341A">
        <w:rPr>
          <w:rFonts w:cstheme="minorHAnsi"/>
          <w:b/>
          <w:bCs/>
          <w:sz w:val="22"/>
          <w:szCs w:val="22"/>
        </w:rPr>
        <w:t xml:space="preserve">, </w:t>
      </w:r>
      <w:r w:rsidRPr="00CE6476">
        <w:rPr>
          <w:rFonts w:cstheme="minorHAnsi"/>
          <w:b/>
          <w:bCs/>
          <w:sz w:val="22"/>
          <w:szCs w:val="22"/>
        </w:rPr>
        <w:t xml:space="preserve">Android OS 4.0, Linux OS and </w:t>
      </w:r>
      <w:proofErr w:type="spellStart"/>
      <w:r w:rsidRPr="00CE6476">
        <w:rPr>
          <w:rFonts w:cstheme="minorHAnsi"/>
          <w:b/>
          <w:bCs/>
          <w:sz w:val="22"/>
          <w:szCs w:val="22"/>
        </w:rPr>
        <w:t>Bitbucket</w:t>
      </w:r>
      <w:proofErr w:type="spellEnd"/>
      <w:r w:rsidRPr="00CE6476">
        <w:rPr>
          <w:rFonts w:cstheme="minorHAnsi"/>
          <w:b/>
          <w:bCs/>
          <w:sz w:val="22"/>
          <w:szCs w:val="22"/>
        </w:rPr>
        <w:t xml:space="preserve">, </w:t>
      </w:r>
      <w:proofErr w:type="spellStart"/>
      <w:r w:rsidRPr="00CE6476">
        <w:rPr>
          <w:rFonts w:cstheme="minorHAnsi"/>
          <w:b/>
          <w:bCs/>
          <w:sz w:val="22"/>
          <w:szCs w:val="22"/>
        </w:rPr>
        <w:t>GitHub</w:t>
      </w:r>
      <w:proofErr w:type="spellEnd"/>
      <w:r w:rsidRPr="00CE6476">
        <w:rPr>
          <w:rFonts w:cstheme="minorHAnsi"/>
          <w:b/>
          <w:bCs/>
          <w:sz w:val="22"/>
          <w:szCs w:val="22"/>
        </w:rPr>
        <w:t>.</w:t>
      </w:r>
    </w:p>
    <w:p w:rsidR="00AB285E" w:rsidRPr="00CE6476" w:rsidRDefault="00AB285E">
      <w:pPr>
        <w:widowControl w:val="0"/>
        <w:autoSpaceDE w:val="0"/>
        <w:autoSpaceDN w:val="0"/>
        <w:adjustRightInd w:val="0"/>
        <w:spacing w:after="0" w:line="240" w:lineRule="auto"/>
        <w:jc w:val="both"/>
        <w:rPr>
          <w:rFonts w:cstheme="minorHAnsi"/>
          <w:b/>
          <w:bCs/>
          <w:sz w:val="22"/>
          <w:szCs w:val="22"/>
        </w:rPr>
      </w:pPr>
    </w:p>
    <w:p w:rsidR="000564E9" w:rsidRPr="00CE6476" w:rsidRDefault="000564E9">
      <w:pPr>
        <w:widowControl w:val="0"/>
        <w:autoSpaceDE w:val="0"/>
        <w:autoSpaceDN w:val="0"/>
        <w:adjustRightInd w:val="0"/>
        <w:spacing w:after="0" w:line="240" w:lineRule="auto"/>
        <w:jc w:val="both"/>
        <w:rPr>
          <w:rFonts w:cstheme="minorHAnsi"/>
          <w:b/>
          <w:bCs/>
          <w:sz w:val="22"/>
          <w:szCs w:val="22"/>
        </w:rPr>
      </w:pPr>
    </w:p>
    <w:p w:rsidR="000564E9" w:rsidRPr="00CE6476" w:rsidRDefault="00033FBB" w:rsidP="000564E9">
      <w:pPr>
        <w:widowControl w:val="0"/>
        <w:tabs>
          <w:tab w:val="left" w:pos="720"/>
        </w:tabs>
        <w:autoSpaceDE w:val="0"/>
        <w:autoSpaceDN w:val="0"/>
        <w:adjustRightInd w:val="0"/>
        <w:spacing w:after="0" w:line="240" w:lineRule="auto"/>
        <w:jc w:val="both"/>
        <w:rPr>
          <w:rFonts w:cstheme="minorHAnsi"/>
          <w:sz w:val="22"/>
          <w:szCs w:val="22"/>
        </w:rPr>
      </w:pPr>
      <w:r w:rsidRPr="00CE6476">
        <w:rPr>
          <w:rFonts w:cstheme="minorHAnsi"/>
          <w:b/>
          <w:bCs/>
          <w:sz w:val="22"/>
          <w:szCs w:val="22"/>
        </w:rPr>
        <w:t>Client</w:t>
      </w:r>
      <w:r w:rsidR="000564E9" w:rsidRPr="00CE6476">
        <w:rPr>
          <w:rFonts w:cstheme="minorHAnsi"/>
          <w:b/>
          <w:bCs/>
          <w:sz w:val="22"/>
          <w:szCs w:val="22"/>
        </w:rPr>
        <w:t>:</w:t>
      </w:r>
      <w:r w:rsidR="00B2714E">
        <w:rPr>
          <w:rFonts w:cstheme="minorHAnsi"/>
          <w:b/>
          <w:bCs/>
          <w:sz w:val="22"/>
          <w:szCs w:val="22"/>
        </w:rPr>
        <w:t xml:space="preserve"> Sprint</w:t>
      </w:r>
      <w:r w:rsidR="000564E9" w:rsidRPr="00CE6476">
        <w:rPr>
          <w:rFonts w:cstheme="minorHAnsi"/>
          <w:b/>
          <w:bCs/>
          <w:sz w:val="22"/>
          <w:szCs w:val="22"/>
        </w:rPr>
        <w:t xml:space="preserve"> Oct 2013 – Mar 2015    </w:t>
      </w:r>
    </w:p>
    <w:p w:rsidR="000564E9" w:rsidRPr="00CE6476" w:rsidRDefault="00033FBB" w:rsidP="000564E9">
      <w:pPr>
        <w:widowControl w:val="0"/>
        <w:tabs>
          <w:tab w:val="left" w:pos="720"/>
        </w:tabs>
        <w:autoSpaceDE w:val="0"/>
        <w:autoSpaceDN w:val="0"/>
        <w:adjustRightInd w:val="0"/>
        <w:spacing w:after="0" w:line="240" w:lineRule="auto"/>
        <w:jc w:val="both"/>
        <w:rPr>
          <w:rFonts w:cstheme="minorHAnsi"/>
          <w:sz w:val="22"/>
          <w:szCs w:val="22"/>
        </w:rPr>
      </w:pPr>
      <w:r w:rsidRPr="00CE6476">
        <w:rPr>
          <w:rFonts w:cstheme="minorHAnsi"/>
          <w:b/>
          <w:bCs/>
          <w:sz w:val="22"/>
          <w:szCs w:val="22"/>
        </w:rPr>
        <w:t>Location</w:t>
      </w:r>
      <w:r w:rsidR="000564E9" w:rsidRPr="00CE6476">
        <w:rPr>
          <w:rFonts w:cstheme="minorHAnsi"/>
          <w:b/>
          <w:bCs/>
          <w:sz w:val="22"/>
          <w:szCs w:val="22"/>
        </w:rPr>
        <w:t>:</w:t>
      </w:r>
      <w:r w:rsidR="00B2714E">
        <w:rPr>
          <w:rFonts w:cstheme="minorHAnsi"/>
          <w:b/>
          <w:bCs/>
          <w:sz w:val="22"/>
          <w:szCs w:val="22"/>
        </w:rPr>
        <w:t>Overland Park, KS</w:t>
      </w:r>
    </w:p>
    <w:p w:rsidR="000564E9" w:rsidRPr="00CE6476" w:rsidRDefault="00033FBB" w:rsidP="000564E9">
      <w:pPr>
        <w:widowControl w:val="0"/>
        <w:autoSpaceDE w:val="0"/>
        <w:autoSpaceDN w:val="0"/>
        <w:adjustRightInd w:val="0"/>
        <w:spacing w:after="0" w:line="240" w:lineRule="auto"/>
        <w:jc w:val="both"/>
        <w:rPr>
          <w:rFonts w:cstheme="minorHAnsi"/>
          <w:b/>
          <w:bCs/>
          <w:sz w:val="22"/>
          <w:szCs w:val="22"/>
        </w:rPr>
      </w:pPr>
      <w:r w:rsidRPr="00CE6476">
        <w:rPr>
          <w:rFonts w:cstheme="minorHAnsi"/>
          <w:b/>
          <w:bCs/>
          <w:sz w:val="22"/>
          <w:szCs w:val="22"/>
        </w:rPr>
        <w:t>Role</w:t>
      </w:r>
      <w:r w:rsidR="000564E9" w:rsidRPr="00CE6476">
        <w:rPr>
          <w:rFonts w:cstheme="minorHAnsi"/>
          <w:b/>
          <w:bCs/>
          <w:sz w:val="22"/>
          <w:szCs w:val="22"/>
        </w:rPr>
        <w:t>:  Android Developer</w:t>
      </w:r>
    </w:p>
    <w:p w:rsidR="000564E9" w:rsidRPr="00CE6476" w:rsidRDefault="00033FBB" w:rsidP="000564E9">
      <w:pPr>
        <w:widowControl w:val="0"/>
        <w:autoSpaceDE w:val="0"/>
        <w:autoSpaceDN w:val="0"/>
        <w:adjustRightInd w:val="0"/>
        <w:spacing w:after="0" w:line="240" w:lineRule="auto"/>
        <w:jc w:val="both"/>
        <w:rPr>
          <w:rFonts w:cstheme="minorHAnsi"/>
          <w:b/>
          <w:bCs/>
          <w:sz w:val="22"/>
          <w:szCs w:val="22"/>
        </w:rPr>
      </w:pPr>
      <w:r w:rsidRPr="00CE6476">
        <w:rPr>
          <w:rFonts w:cstheme="minorHAnsi"/>
          <w:b/>
          <w:bCs/>
          <w:sz w:val="22"/>
          <w:szCs w:val="22"/>
        </w:rPr>
        <w:t>Project</w:t>
      </w:r>
      <w:r w:rsidR="000564E9" w:rsidRPr="00CE6476">
        <w:rPr>
          <w:rFonts w:cstheme="minorHAnsi"/>
          <w:b/>
          <w:bCs/>
          <w:sz w:val="22"/>
          <w:szCs w:val="22"/>
        </w:rPr>
        <w:t>:</w:t>
      </w:r>
      <w:r w:rsidR="002F75DD">
        <w:rPr>
          <w:rFonts w:cstheme="minorHAnsi"/>
          <w:b/>
          <w:bCs/>
          <w:sz w:val="22"/>
          <w:szCs w:val="22"/>
        </w:rPr>
        <w:t xml:space="preserve"> My Sprint</w:t>
      </w:r>
    </w:p>
    <w:p w:rsidR="000564E9" w:rsidRPr="00CE6476" w:rsidRDefault="000564E9" w:rsidP="000564E9">
      <w:pPr>
        <w:widowControl w:val="0"/>
        <w:autoSpaceDE w:val="0"/>
        <w:autoSpaceDN w:val="0"/>
        <w:adjustRightInd w:val="0"/>
        <w:spacing w:after="0" w:line="240" w:lineRule="auto"/>
        <w:jc w:val="both"/>
        <w:rPr>
          <w:rFonts w:cstheme="minorHAnsi"/>
          <w:b/>
          <w:bCs/>
          <w:sz w:val="22"/>
          <w:szCs w:val="22"/>
        </w:rPr>
      </w:pPr>
    </w:p>
    <w:p w:rsidR="000564E9" w:rsidRPr="00CE6476" w:rsidRDefault="000564E9" w:rsidP="000564E9">
      <w:pPr>
        <w:widowControl w:val="0"/>
        <w:autoSpaceDE w:val="0"/>
        <w:autoSpaceDN w:val="0"/>
        <w:adjustRightInd w:val="0"/>
        <w:spacing w:after="0" w:line="240" w:lineRule="auto"/>
        <w:jc w:val="both"/>
        <w:rPr>
          <w:rFonts w:cstheme="minorHAnsi"/>
          <w:color w:val="0563C1"/>
          <w:sz w:val="22"/>
          <w:szCs w:val="22"/>
          <w:u w:val="single" w:color="0563C1"/>
        </w:rPr>
      </w:pPr>
      <w:r w:rsidRPr="00CE6476">
        <w:rPr>
          <w:rFonts w:cstheme="minorHAnsi"/>
          <w:sz w:val="22"/>
          <w:szCs w:val="22"/>
        </w:rPr>
        <w:t xml:space="preserve">Link: </w:t>
      </w:r>
      <w:hyperlink r:id="rId9" w:history="1">
        <w:r w:rsidR="008F48E5" w:rsidRPr="00BA57E1">
          <w:rPr>
            <w:rStyle w:val="Hyperlink"/>
            <w:rFonts w:cstheme="minorHAnsi"/>
            <w:sz w:val="22"/>
            <w:szCs w:val="22"/>
          </w:rPr>
          <w:t>https://play.google.com/store/apps/details?id=com.sprint.care&amp;hl=en</w:t>
        </w:r>
      </w:hyperlink>
    </w:p>
    <w:p w:rsidR="00341706" w:rsidRPr="00CE6476" w:rsidRDefault="00341706" w:rsidP="000564E9">
      <w:pPr>
        <w:widowControl w:val="0"/>
        <w:autoSpaceDE w:val="0"/>
        <w:autoSpaceDN w:val="0"/>
        <w:adjustRightInd w:val="0"/>
        <w:spacing w:after="0" w:line="240" w:lineRule="auto"/>
        <w:jc w:val="both"/>
        <w:rPr>
          <w:rFonts w:cstheme="minorHAnsi"/>
          <w:color w:val="0563C1"/>
          <w:sz w:val="22"/>
          <w:szCs w:val="22"/>
          <w:u w:val="single" w:color="0563C1"/>
        </w:rPr>
      </w:pPr>
    </w:p>
    <w:p w:rsidR="000564E9" w:rsidRPr="00CE6476" w:rsidRDefault="000564E9" w:rsidP="000564E9">
      <w:pPr>
        <w:widowControl w:val="0"/>
        <w:autoSpaceDE w:val="0"/>
        <w:autoSpaceDN w:val="0"/>
        <w:adjustRightInd w:val="0"/>
        <w:spacing w:after="0" w:line="240" w:lineRule="auto"/>
        <w:jc w:val="both"/>
        <w:rPr>
          <w:rFonts w:cstheme="minorHAnsi"/>
          <w:color w:val="222222"/>
          <w:sz w:val="22"/>
          <w:szCs w:val="22"/>
          <w:shd w:val="clear" w:color="auto" w:fill="FFFFFF"/>
        </w:rPr>
      </w:pPr>
      <w:r w:rsidRPr="00CE6476">
        <w:rPr>
          <w:rFonts w:cstheme="minorHAnsi"/>
          <w:b/>
          <w:color w:val="333333"/>
          <w:sz w:val="22"/>
          <w:szCs w:val="22"/>
          <w:u w:val="single"/>
          <w:shd w:val="clear" w:color="auto" w:fill="FFFFFF"/>
        </w:rPr>
        <w:t>Description:</w:t>
      </w:r>
      <w:r w:rsidRPr="00CE6476">
        <w:rPr>
          <w:rFonts w:cstheme="minorHAnsi"/>
          <w:color w:val="333333"/>
          <w:sz w:val="22"/>
          <w:szCs w:val="22"/>
          <w:shd w:val="clear" w:color="auto" w:fill="FFFFFF"/>
        </w:rPr>
        <w:t xml:space="preserve">  </w:t>
      </w:r>
      <w:r w:rsidR="00B02849">
        <w:rPr>
          <w:rFonts w:cstheme="minorHAnsi"/>
          <w:b/>
          <w:color w:val="222222"/>
          <w:sz w:val="22"/>
          <w:szCs w:val="22"/>
          <w:shd w:val="clear" w:color="auto" w:fill="FFFFFF"/>
        </w:rPr>
        <w:t>Sprint</w:t>
      </w:r>
      <w:r w:rsidRPr="00CE6476">
        <w:rPr>
          <w:rFonts w:cstheme="minorHAnsi"/>
          <w:color w:val="222222"/>
          <w:sz w:val="22"/>
          <w:szCs w:val="22"/>
          <w:shd w:val="clear" w:color="auto" w:fill="FFFFFF"/>
        </w:rPr>
        <w:t xml:space="preserve"> is an American multinational telecommunications conglomerate and it is</w:t>
      </w:r>
      <w:r w:rsidR="00341706">
        <w:rPr>
          <w:rFonts w:cstheme="minorHAnsi"/>
          <w:color w:val="222222"/>
          <w:sz w:val="22"/>
          <w:szCs w:val="22"/>
          <w:shd w:val="clear" w:color="auto" w:fill="FFFFFF"/>
        </w:rPr>
        <w:t xml:space="preserve"> the fourth largest mobile network operator in the United States and serves approximately 55 million customers. Sprint </w:t>
      </w:r>
      <w:proofErr w:type="gramStart"/>
      <w:r w:rsidR="00341706">
        <w:rPr>
          <w:rFonts w:cstheme="minorHAnsi"/>
          <w:color w:val="222222"/>
          <w:sz w:val="22"/>
          <w:szCs w:val="22"/>
          <w:shd w:val="clear" w:color="auto" w:fill="FFFFFF"/>
        </w:rPr>
        <w:t>company</w:t>
      </w:r>
      <w:proofErr w:type="gramEnd"/>
      <w:r w:rsidR="00341706">
        <w:rPr>
          <w:rFonts w:cstheme="minorHAnsi"/>
          <w:color w:val="222222"/>
          <w:sz w:val="22"/>
          <w:szCs w:val="22"/>
          <w:shd w:val="clear" w:color="auto" w:fill="FFFFFF"/>
        </w:rPr>
        <w:t xml:space="preserve"> offers wireless voice services, messaging and broadcasting services through its subsidiaries under the Boost Mobile, Virgin Mobile brands.</w:t>
      </w:r>
    </w:p>
    <w:p w:rsidR="000564E9" w:rsidRPr="00CE6476" w:rsidRDefault="000564E9" w:rsidP="000564E9">
      <w:pPr>
        <w:widowControl w:val="0"/>
        <w:autoSpaceDE w:val="0"/>
        <w:autoSpaceDN w:val="0"/>
        <w:adjustRightInd w:val="0"/>
        <w:spacing w:after="0" w:line="240" w:lineRule="auto"/>
        <w:jc w:val="both"/>
        <w:rPr>
          <w:rFonts w:cstheme="minorHAnsi"/>
          <w:color w:val="0563C1"/>
          <w:sz w:val="22"/>
          <w:szCs w:val="22"/>
          <w:u w:val="single" w:color="0563C1"/>
        </w:rPr>
      </w:pPr>
    </w:p>
    <w:p w:rsidR="000564E9" w:rsidRPr="00CE6476" w:rsidRDefault="000564E9" w:rsidP="000564E9">
      <w:pPr>
        <w:widowControl w:val="0"/>
        <w:autoSpaceDE w:val="0"/>
        <w:autoSpaceDN w:val="0"/>
        <w:adjustRightInd w:val="0"/>
        <w:spacing w:after="0" w:line="240" w:lineRule="auto"/>
        <w:jc w:val="both"/>
        <w:rPr>
          <w:rFonts w:cstheme="minorHAnsi"/>
          <w:sz w:val="22"/>
          <w:szCs w:val="22"/>
        </w:rPr>
      </w:pPr>
      <w:r w:rsidRPr="00CE6476">
        <w:rPr>
          <w:rFonts w:cstheme="minorHAnsi"/>
          <w:b/>
          <w:bCs/>
          <w:sz w:val="22"/>
          <w:szCs w:val="22"/>
          <w:u w:val="single"/>
        </w:rPr>
        <w:t>Project Description</w:t>
      </w:r>
      <w:r w:rsidRPr="00CE6476">
        <w:rPr>
          <w:rFonts w:cstheme="minorHAnsi"/>
          <w:sz w:val="22"/>
          <w:szCs w:val="22"/>
        </w:rPr>
        <w:t xml:space="preserve">: </w:t>
      </w:r>
    </w:p>
    <w:p w:rsidR="000564E9" w:rsidRPr="00CE6476" w:rsidRDefault="00994255" w:rsidP="000564E9">
      <w:pPr>
        <w:widowControl w:val="0"/>
        <w:autoSpaceDE w:val="0"/>
        <w:autoSpaceDN w:val="0"/>
        <w:adjustRightInd w:val="0"/>
        <w:spacing w:after="0" w:line="240" w:lineRule="auto"/>
        <w:jc w:val="both"/>
        <w:rPr>
          <w:rFonts w:cstheme="minorHAnsi"/>
          <w:sz w:val="22"/>
          <w:szCs w:val="22"/>
        </w:rPr>
      </w:pPr>
      <w:r>
        <w:rPr>
          <w:rFonts w:cstheme="minorHAnsi"/>
          <w:sz w:val="22"/>
          <w:szCs w:val="22"/>
        </w:rPr>
        <w:t>The app lets the Sprint</w:t>
      </w:r>
      <w:r w:rsidR="000564E9" w:rsidRPr="00CE6476">
        <w:rPr>
          <w:rFonts w:cstheme="minorHAnsi"/>
          <w:sz w:val="22"/>
          <w:szCs w:val="22"/>
        </w:rPr>
        <w:t xml:space="preserve"> customers know about their data, account and bill in one Feed, with personalized products and content, data control center. It also contains explanation about bills from month to month. Payment methods can be added quickly with camera, also scan products and self-checkout, access location servic</w:t>
      </w:r>
      <w:r>
        <w:rPr>
          <w:rFonts w:cstheme="minorHAnsi"/>
          <w:sz w:val="22"/>
          <w:szCs w:val="22"/>
        </w:rPr>
        <w:t>es to find the nearest</w:t>
      </w:r>
      <w:r w:rsidR="000564E9" w:rsidRPr="00CE6476">
        <w:rPr>
          <w:rFonts w:cstheme="minorHAnsi"/>
          <w:sz w:val="22"/>
          <w:szCs w:val="22"/>
        </w:rPr>
        <w:t xml:space="preserve"> store for in-store pick-ups, to pay bill in person and suggest international plans while traveling.</w:t>
      </w:r>
    </w:p>
    <w:p w:rsidR="000564E9" w:rsidRPr="00CE6476" w:rsidRDefault="000564E9" w:rsidP="000564E9">
      <w:pPr>
        <w:widowControl w:val="0"/>
        <w:autoSpaceDE w:val="0"/>
        <w:autoSpaceDN w:val="0"/>
        <w:adjustRightInd w:val="0"/>
        <w:spacing w:after="0" w:line="240" w:lineRule="auto"/>
        <w:jc w:val="both"/>
        <w:rPr>
          <w:rFonts w:cstheme="minorHAnsi"/>
          <w:sz w:val="22"/>
          <w:szCs w:val="22"/>
        </w:rPr>
      </w:pPr>
    </w:p>
    <w:p w:rsidR="000564E9" w:rsidRPr="00CE6476" w:rsidRDefault="000564E9" w:rsidP="000564E9">
      <w:pPr>
        <w:widowControl w:val="0"/>
        <w:autoSpaceDE w:val="0"/>
        <w:autoSpaceDN w:val="0"/>
        <w:adjustRightInd w:val="0"/>
        <w:spacing w:after="0" w:line="240" w:lineRule="auto"/>
        <w:jc w:val="both"/>
        <w:rPr>
          <w:rFonts w:cstheme="minorHAnsi"/>
          <w:b/>
          <w:bCs/>
          <w:sz w:val="22"/>
          <w:szCs w:val="22"/>
        </w:rPr>
      </w:pPr>
      <w:r w:rsidRPr="00CE6476">
        <w:rPr>
          <w:rFonts w:cstheme="minorHAnsi"/>
          <w:b/>
          <w:bCs/>
          <w:sz w:val="22"/>
          <w:szCs w:val="22"/>
          <w:u w:val="single"/>
        </w:rPr>
        <w:t>Responsibilities</w:t>
      </w:r>
      <w:r w:rsidRPr="00CE6476">
        <w:rPr>
          <w:rFonts w:cstheme="minorHAnsi"/>
          <w:b/>
          <w:bCs/>
          <w:sz w:val="22"/>
          <w:szCs w:val="22"/>
        </w:rPr>
        <w:t>:</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Worked on Pay</w:t>
      </w:r>
      <w:r w:rsidR="00994255">
        <w:rPr>
          <w:rFonts w:cstheme="minorHAnsi"/>
          <w:sz w:val="22"/>
          <w:szCs w:val="22"/>
        </w:rPr>
        <w:t>ment application through Sprint</w:t>
      </w:r>
      <w:r w:rsidRPr="00CE6476">
        <w:rPr>
          <w:rFonts w:cstheme="minorHAnsi"/>
          <w:sz w:val="22"/>
          <w:szCs w:val="22"/>
        </w:rPr>
        <w:t xml:space="preserve"> protected payment access API.</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Designed custom dialogs, custom notifications for displaying the </w:t>
      </w:r>
      <w:r w:rsidRPr="00CE6476">
        <w:rPr>
          <w:rFonts w:cstheme="minorHAnsi"/>
          <w:b/>
          <w:bCs/>
          <w:sz w:val="22"/>
          <w:szCs w:val="22"/>
        </w:rPr>
        <w:t>generated payment code</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Worked on debugging the application using </w:t>
      </w:r>
      <w:r w:rsidRPr="00CE6476">
        <w:rPr>
          <w:rFonts w:cstheme="minorHAnsi"/>
          <w:b/>
          <w:bCs/>
          <w:sz w:val="22"/>
          <w:szCs w:val="22"/>
        </w:rPr>
        <w:t>Android Studio</w:t>
      </w:r>
      <w:r w:rsidRPr="00CE6476">
        <w:rPr>
          <w:rFonts w:cstheme="minorHAnsi"/>
          <w:sz w:val="22"/>
          <w:szCs w:val="22"/>
        </w:rPr>
        <w:t xml:space="preserve"> and </w:t>
      </w:r>
      <w:r w:rsidRPr="00CE6476">
        <w:rPr>
          <w:rFonts w:cstheme="minorHAnsi"/>
          <w:b/>
          <w:bCs/>
          <w:sz w:val="22"/>
          <w:szCs w:val="22"/>
        </w:rPr>
        <w:t>Debugger</w:t>
      </w:r>
      <w:r w:rsidRPr="00CE6476">
        <w:rPr>
          <w:rFonts w:cstheme="minorHAnsi"/>
          <w:sz w:val="22"/>
          <w:szCs w:val="22"/>
        </w:rPr>
        <w:t xml:space="preserve">. Used </w:t>
      </w:r>
      <w:r w:rsidRPr="00CE6476">
        <w:rPr>
          <w:rFonts w:cstheme="minorHAnsi"/>
          <w:b/>
          <w:bCs/>
          <w:sz w:val="22"/>
          <w:szCs w:val="22"/>
        </w:rPr>
        <w:t>adapters</w:t>
      </w:r>
      <w:r w:rsidRPr="00CE6476">
        <w:rPr>
          <w:rFonts w:cstheme="minorHAnsi"/>
          <w:sz w:val="22"/>
          <w:szCs w:val="22"/>
        </w:rPr>
        <w:t xml:space="preserve"> to populate lists from databases.</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Executed the purchase and payment methods for merchant and customer.  Performed web page validations by developing programs using </w:t>
      </w:r>
      <w:r w:rsidRPr="00CE6476">
        <w:rPr>
          <w:rFonts w:cstheme="minorHAnsi"/>
          <w:b/>
          <w:bCs/>
          <w:sz w:val="22"/>
          <w:szCs w:val="22"/>
        </w:rPr>
        <w:t>JavaScript</w:t>
      </w:r>
      <w:r w:rsidRPr="00CE6476">
        <w:rPr>
          <w:rFonts w:cstheme="minorHAnsi"/>
          <w:sz w:val="22"/>
          <w:szCs w:val="22"/>
        </w:rPr>
        <w:t>.</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Involved in developing conventional view for cropping the scanned image before processing for both </w:t>
      </w:r>
      <w:r w:rsidRPr="00CE6476">
        <w:rPr>
          <w:rFonts w:cstheme="minorHAnsi"/>
          <w:b/>
          <w:bCs/>
          <w:sz w:val="22"/>
          <w:szCs w:val="22"/>
        </w:rPr>
        <w:t>landscape</w:t>
      </w:r>
      <w:r w:rsidRPr="00CE6476">
        <w:rPr>
          <w:rFonts w:cstheme="minorHAnsi"/>
          <w:sz w:val="22"/>
          <w:szCs w:val="22"/>
        </w:rPr>
        <w:t xml:space="preserve"> and </w:t>
      </w:r>
      <w:r w:rsidRPr="00CE6476">
        <w:rPr>
          <w:rFonts w:cstheme="minorHAnsi"/>
          <w:b/>
          <w:bCs/>
          <w:sz w:val="22"/>
          <w:szCs w:val="22"/>
        </w:rPr>
        <w:t>portrait</w:t>
      </w:r>
      <w:r w:rsidRPr="00CE6476">
        <w:rPr>
          <w:rFonts w:cstheme="minorHAnsi"/>
          <w:sz w:val="22"/>
          <w:szCs w:val="22"/>
        </w:rPr>
        <w:t xml:space="preserve"> modes.</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Maintained </w:t>
      </w:r>
      <w:r w:rsidRPr="00CE6476">
        <w:rPr>
          <w:rFonts w:cstheme="minorHAnsi"/>
          <w:b/>
          <w:bCs/>
          <w:sz w:val="22"/>
          <w:szCs w:val="22"/>
        </w:rPr>
        <w:t>Google design guidelines</w:t>
      </w:r>
      <w:r w:rsidRPr="00CE6476">
        <w:rPr>
          <w:rFonts w:cstheme="minorHAnsi"/>
          <w:sz w:val="22"/>
          <w:szCs w:val="22"/>
        </w:rPr>
        <w:t xml:space="preserve"> and </w:t>
      </w:r>
      <w:r w:rsidRPr="00CE6476">
        <w:rPr>
          <w:rFonts w:cstheme="minorHAnsi"/>
          <w:b/>
          <w:bCs/>
          <w:sz w:val="22"/>
          <w:szCs w:val="22"/>
        </w:rPr>
        <w:t>Android best practices</w:t>
      </w:r>
      <w:r w:rsidRPr="00CE6476">
        <w:rPr>
          <w:rFonts w:cstheme="minorHAnsi"/>
          <w:sz w:val="22"/>
          <w:szCs w:val="22"/>
        </w:rPr>
        <w:t xml:space="preserve"> to update an application regularly.</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Incorporated the </w:t>
      </w:r>
      <w:r w:rsidRPr="00CE6476">
        <w:rPr>
          <w:rFonts w:cstheme="minorHAnsi"/>
          <w:b/>
          <w:bCs/>
          <w:sz w:val="22"/>
          <w:szCs w:val="22"/>
        </w:rPr>
        <w:t>Barcode Scanner library</w:t>
      </w:r>
      <w:r w:rsidRPr="00CE6476">
        <w:rPr>
          <w:rFonts w:cstheme="minorHAnsi"/>
          <w:sz w:val="22"/>
          <w:szCs w:val="22"/>
        </w:rPr>
        <w:t xml:space="preserve"> to scan the payment cards of customers. Developed the </w:t>
      </w:r>
      <w:r w:rsidRPr="00CE6476">
        <w:rPr>
          <w:rFonts w:cstheme="minorHAnsi"/>
          <w:b/>
          <w:bCs/>
          <w:sz w:val="22"/>
          <w:szCs w:val="22"/>
        </w:rPr>
        <w:t>Barcode Scanner library</w:t>
      </w:r>
      <w:r w:rsidRPr="00CE6476">
        <w:rPr>
          <w:rFonts w:cstheme="minorHAnsi"/>
          <w:sz w:val="22"/>
          <w:szCs w:val="22"/>
        </w:rPr>
        <w:t xml:space="preserve"> to give the better-scanned results.</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Involved in detecting the device rotation by implementing the </w:t>
      </w:r>
      <w:r w:rsidRPr="00CE6476">
        <w:rPr>
          <w:rFonts w:cstheme="minorHAnsi"/>
          <w:b/>
          <w:bCs/>
          <w:sz w:val="22"/>
          <w:szCs w:val="22"/>
        </w:rPr>
        <w:t>Accelerometer</w:t>
      </w:r>
      <w:r w:rsidRPr="00CE6476">
        <w:rPr>
          <w:rFonts w:cstheme="minorHAnsi"/>
          <w:sz w:val="22"/>
          <w:szCs w:val="22"/>
        </w:rPr>
        <w:t xml:space="preserve"> using the Sensor</w:t>
      </w:r>
      <w:r w:rsidRPr="00CE6476">
        <w:rPr>
          <w:rFonts w:cstheme="minorHAnsi"/>
          <w:b/>
          <w:bCs/>
          <w:sz w:val="22"/>
          <w:szCs w:val="22"/>
        </w:rPr>
        <w:t xml:space="preserve"> Event Listeners</w:t>
      </w:r>
      <w:r w:rsidRPr="00CE6476">
        <w:rPr>
          <w:rFonts w:cstheme="minorHAnsi"/>
          <w:sz w:val="22"/>
          <w:szCs w:val="22"/>
        </w:rPr>
        <w:t>.</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Incorporated </w:t>
      </w:r>
      <w:r w:rsidRPr="00CE6476">
        <w:rPr>
          <w:rFonts w:cstheme="minorHAnsi"/>
          <w:b/>
          <w:bCs/>
          <w:sz w:val="22"/>
          <w:szCs w:val="22"/>
        </w:rPr>
        <w:t>SQLiteDatabaseframework</w:t>
      </w:r>
      <w:r w:rsidRPr="00CE6476">
        <w:rPr>
          <w:rFonts w:cstheme="minorHAnsi"/>
          <w:sz w:val="22"/>
          <w:szCs w:val="22"/>
        </w:rPr>
        <w:t xml:space="preserve"> for an easier Database transaction.</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Used </w:t>
      </w:r>
      <w:r w:rsidRPr="00CE6476">
        <w:rPr>
          <w:rFonts w:cstheme="minorHAnsi"/>
          <w:b/>
          <w:bCs/>
          <w:sz w:val="22"/>
          <w:szCs w:val="22"/>
        </w:rPr>
        <w:t>XML</w:t>
      </w:r>
      <w:r w:rsidRPr="00CE6476">
        <w:rPr>
          <w:rFonts w:cstheme="minorHAnsi"/>
          <w:sz w:val="22"/>
          <w:szCs w:val="22"/>
        </w:rPr>
        <w:t xml:space="preserve"> to develop GUI. To optimize the efficiency, implemented and evaluated new technologies. Displayed background progress by implementing </w:t>
      </w:r>
      <w:r w:rsidRPr="00CE6476">
        <w:rPr>
          <w:rFonts w:cstheme="minorHAnsi"/>
          <w:b/>
          <w:bCs/>
          <w:sz w:val="22"/>
          <w:szCs w:val="22"/>
        </w:rPr>
        <w:t>Animated Progress Dialog</w:t>
      </w:r>
      <w:r w:rsidRPr="00CE6476">
        <w:rPr>
          <w:rFonts w:cstheme="minorHAnsi"/>
          <w:sz w:val="22"/>
          <w:szCs w:val="22"/>
        </w:rPr>
        <w:t>.</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Performed debugging and testing to an application on various Android devices using </w:t>
      </w:r>
      <w:proofErr w:type="spellStart"/>
      <w:r w:rsidRPr="00CE6476">
        <w:rPr>
          <w:rFonts w:cstheme="minorHAnsi"/>
          <w:b/>
          <w:bCs/>
          <w:sz w:val="22"/>
          <w:szCs w:val="22"/>
        </w:rPr>
        <w:t>Logcat</w:t>
      </w:r>
      <w:proofErr w:type="spellEnd"/>
      <w:r w:rsidRPr="00CE6476">
        <w:rPr>
          <w:rFonts w:cstheme="minorHAnsi"/>
          <w:sz w:val="22"/>
          <w:szCs w:val="22"/>
        </w:rPr>
        <w:t xml:space="preserve"> and </w:t>
      </w:r>
      <w:r w:rsidRPr="00CE6476">
        <w:rPr>
          <w:rFonts w:cstheme="minorHAnsi"/>
          <w:b/>
          <w:bCs/>
          <w:sz w:val="22"/>
          <w:szCs w:val="22"/>
        </w:rPr>
        <w:t>DDMS</w:t>
      </w:r>
      <w:r w:rsidRPr="00CE6476">
        <w:rPr>
          <w:rFonts w:cstheme="minorHAnsi"/>
          <w:sz w:val="22"/>
          <w:szCs w:val="22"/>
        </w:rPr>
        <w:t>.</w:t>
      </w:r>
    </w:p>
    <w:p w:rsidR="00C02650" w:rsidRPr="00CE6476" w:rsidRDefault="00545FD6"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Followed </w:t>
      </w:r>
      <w:proofErr w:type="gramStart"/>
      <w:r w:rsidRPr="00CE6476">
        <w:rPr>
          <w:rFonts w:cstheme="minorHAnsi"/>
          <w:b/>
          <w:sz w:val="22"/>
          <w:szCs w:val="22"/>
        </w:rPr>
        <w:t>Agile</w:t>
      </w:r>
      <w:proofErr w:type="gramEnd"/>
      <w:r w:rsidRPr="00CE6476">
        <w:rPr>
          <w:rFonts w:cstheme="minorHAnsi"/>
          <w:b/>
          <w:sz w:val="22"/>
          <w:szCs w:val="22"/>
        </w:rPr>
        <w:t xml:space="preserve"> methodology</w:t>
      </w:r>
      <w:r w:rsidRPr="00CE6476">
        <w:rPr>
          <w:rFonts w:cstheme="minorHAnsi"/>
          <w:sz w:val="22"/>
          <w:szCs w:val="22"/>
        </w:rPr>
        <w:t xml:space="preserve"> to complete the project and fixed</w:t>
      </w:r>
      <w:r w:rsidR="000564E9" w:rsidRPr="00CE6476">
        <w:rPr>
          <w:rFonts w:cstheme="minorHAnsi"/>
          <w:sz w:val="22"/>
          <w:szCs w:val="22"/>
        </w:rPr>
        <w:t xml:space="preserve"> the issues recorded in </w:t>
      </w:r>
      <w:r w:rsidR="000564E9" w:rsidRPr="00CE6476">
        <w:rPr>
          <w:rFonts w:cstheme="minorHAnsi"/>
          <w:b/>
          <w:bCs/>
          <w:sz w:val="22"/>
          <w:szCs w:val="22"/>
        </w:rPr>
        <w:t>JIRA</w:t>
      </w:r>
      <w:r w:rsidR="000564E9" w:rsidRPr="00CE6476">
        <w:rPr>
          <w:rFonts w:cstheme="minorHAnsi"/>
          <w:sz w:val="22"/>
          <w:szCs w:val="22"/>
        </w:rPr>
        <w:t xml:space="preserve"> and updating the </w:t>
      </w:r>
      <w:r w:rsidR="000564E9" w:rsidRPr="00CE6476">
        <w:rPr>
          <w:rFonts w:cstheme="minorHAnsi"/>
          <w:sz w:val="22"/>
          <w:szCs w:val="22"/>
        </w:rPr>
        <w:lastRenderedPageBreak/>
        <w:t>status. </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 Collaborated with </w:t>
      </w:r>
      <w:r w:rsidRPr="00CE6476">
        <w:rPr>
          <w:rFonts w:cstheme="minorHAnsi"/>
          <w:b/>
          <w:bCs/>
          <w:sz w:val="22"/>
          <w:szCs w:val="22"/>
        </w:rPr>
        <w:t>Fragments</w:t>
      </w:r>
      <w:r w:rsidRPr="00CE6476">
        <w:rPr>
          <w:rFonts w:cstheme="minorHAnsi"/>
          <w:sz w:val="22"/>
          <w:szCs w:val="22"/>
        </w:rPr>
        <w:t xml:space="preserve"> within the activity for simple, efficient and user-friendly UI.</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Developed popup windows to send the notifications to the user by creating </w:t>
      </w:r>
      <w:r w:rsidRPr="00CE6476">
        <w:rPr>
          <w:rFonts w:cstheme="minorHAnsi"/>
          <w:b/>
          <w:bCs/>
          <w:sz w:val="22"/>
          <w:szCs w:val="22"/>
        </w:rPr>
        <w:t>Priority Queue</w:t>
      </w:r>
      <w:r w:rsidRPr="00CE6476">
        <w:rPr>
          <w:rFonts w:cstheme="minorHAnsi"/>
          <w:sz w:val="22"/>
          <w:szCs w:val="22"/>
        </w:rPr>
        <w:t xml:space="preserve"> and </w:t>
      </w:r>
      <w:r w:rsidRPr="00CE6476">
        <w:rPr>
          <w:rFonts w:cstheme="minorHAnsi"/>
          <w:b/>
          <w:bCs/>
          <w:sz w:val="22"/>
          <w:szCs w:val="22"/>
        </w:rPr>
        <w:t>transparent activities</w:t>
      </w:r>
      <w:r w:rsidRPr="00CE6476">
        <w:rPr>
          <w:rFonts w:cstheme="minorHAnsi"/>
          <w:sz w:val="22"/>
          <w:szCs w:val="22"/>
        </w:rPr>
        <w:t>.</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Followed </w:t>
      </w:r>
      <w:r w:rsidRPr="00CE6476">
        <w:rPr>
          <w:rFonts w:cstheme="minorHAnsi"/>
          <w:b/>
          <w:bCs/>
          <w:sz w:val="22"/>
          <w:szCs w:val="22"/>
        </w:rPr>
        <w:t xml:space="preserve">Agile </w:t>
      </w:r>
      <w:r w:rsidRPr="00CE6476">
        <w:rPr>
          <w:rFonts w:cstheme="minorHAnsi"/>
          <w:sz w:val="22"/>
          <w:szCs w:val="22"/>
        </w:rPr>
        <w:t>Methodology to finish the project in iterations. Participated in Client meetings, Application Designing, Enhancements, Bug fixing and KT sessions for gathering all the requirements, designing a prototype for Android application.</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Assisted in designing the </w:t>
      </w:r>
      <w:r w:rsidRPr="00CE6476">
        <w:rPr>
          <w:rFonts w:cstheme="minorHAnsi"/>
          <w:b/>
          <w:bCs/>
          <w:sz w:val="22"/>
          <w:szCs w:val="22"/>
        </w:rPr>
        <w:t>User Interface</w:t>
      </w:r>
      <w:r w:rsidRPr="00CE6476">
        <w:rPr>
          <w:rFonts w:cstheme="minorHAnsi"/>
          <w:sz w:val="22"/>
          <w:szCs w:val="22"/>
        </w:rPr>
        <w:t xml:space="preserve"> (UI/UX) and overall look and feel of the app.</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Implemented </w:t>
      </w:r>
      <w:r w:rsidRPr="00CE6476">
        <w:rPr>
          <w:rFonts w:cstheme="minorHAnsi"/>
          <w:b/>
          <w:bCs/>
          <w:sz w:val="22"/>
          <w:szCs w:val="22"/>
        </w:rPr>
        <w:t xml:space="preserve">Fragments </w:t>
      </w:r>
      <w:r w:rsidRPr="00CE6476">
        <w:rPr>
          <w:rFonts w:cstheme="minorHAnsi"/>
          <w:sz w:val="22"/>
          <w:szCs w:val="22"/>
        </w:rPr>
        <w:t>to make the app usable on both Smart phone and tablets.</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Used </w:t>
      </w:r>
      <w:r w:rsidRPr="00CE6476">
        <w:rPr>
          <w:rFonts w:cstheme="minorHAnsi"/>
          <w:b/>
          <w:sz w:val="22"/>
          <w:szCs w:val="22"/>
        </w:rPr>
        <w:t>WEBSERVICES</w:t>
      </w:r>
      <w:r w:rsidR="00A9428F" w:rsidRPr="00CE6476">
        <w:rPr>
          <w:rFonts w:cstheme="minorHAnsi"/>
          <w:sz w:val="22"/>
          <w:szCs w:val="22"/>
        </w:rPr>
        <w:t xml:space="preserve"> to retrieve</w:t>
      </w:r>
      <w:r w:rsidRPr="00CE6476">
        <w:rPr>
          <w:rFonts w:cstheme="minorHAnsi"/>
          <w:sz w:val="22"/>
          <w:szCs w:val="22"/>
        </w:rPr>
        <w:t xml:space="preserve"> the content from the INTERNET directly into the receiver’s device.</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Implemented </w:t>
      </w:r>
      <w:r w:rsidRPr="00CE6476">
        <w:rPr>
          <w:rFonts w:cstheme="minorHAnsi"/>
          <w:b/>
          <w:bCs/>
          <w:sz w:val="22"/>
          <w:szCs w:val="22"/>
        </w:rPr>
        <w:t xml:space="preserve">REST </w:t>
      </w:r>
      <w:r w:rsidRPr="00CE6476">
        <w:rPr>
          <w:rFonts w:cstheme="minorHAnsi"/>
          <w:sz w:val="22"/>
          <w:szCs w:val="22"/>
        </w:rPr>
        <w:t xml:space="preserve">services using </w:t>
      </w:r>
      <w:r w:rsidRPr="00CE6476">
        <w:rPr>
          <w:rFonts w:cstheme="minorHAnsi"/>
          <w:b/>
          <w:bCs/>
          <w:sz w:val="22"/>
          <w:szCs w:val="22"/>
        </w:rPr>
        <w:t xml:space="preserve">Retrofit </w:t>
      </w:r>
      <w:r w:rsidRPr="00CE6476">
        <w:rPr>
          <w:rFonts w:cstheme="minorHAnsi"/>
          <w:sz w:val="22"/>
          <w:szCs w:val="22"/>
        </w:rPr>
        <w:t xml:space="preserve">and </w:t>
      </w:r>
      <w:r w:rsidRPr="00CE6476">
        <w:rPr>
          <w:rFonts w:cstheme="minorHAnsi"/>
          <w:b/>
          <w:bCs/>
          <w:sz w:val="22"/>
          <w:szCs w:val="22"/>
        </w:rPr>
        <w:t xml:space="preserve">GSON </w:t>
      </w:r>
      <w:r w:rsidRPr="00CE6476">
        <w:rPr>
          <w:rFonts w:cstheme="minorHAnsi"/>
          <w:sz w:val="22"/>
          <w:szCs w:val="22"/>
        </w:rPr>
        <w:t xml:space="preserve">over </w:t>
      </w:r>
      <w:proofErr w:type="spellStart"/>
      <w:r w:rsidRPr="00CE6476">
        <w:rPr>
          <w:rFonts w:cstheme="minorHAnsi"/>
          <w:b/>
          <w:bCs/>
          <w:sz w:val="22"/>
          <w:szCs w:val="22"/>
        </w:rPr>
        <w:t>okHttp</w:t>
      </w:r>
      <w:r w:rsidRPr="00CE6476">
        <w:rPr>
          <w:rFonts w:cstheme="minorHAnsi"/>
          <w:sz w:val="22"/>
          <w:szCs w:val="22"/>
        </w:rPr>
        <w:t>services</w:t>
      </w:r>
      <w:proofErr w:type="spellEnd"/>
      <w:r w:rsidRPr="00CE6476">
        <w:rPr>
          <w:rFonts w:cstheme="minorHAnsi"/>
          <w:sz w:val="22"/>
          <w:szCs w:val="22"/>
        </w:rPr>
        <w:t xml:space="preserve"> to counteract on the latency and network issues.</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Responsible for consuming the </w:t>
      </w:r>
      <w:r w:rsidRPr="00CE6476">
        <w:rPr>
          <w:rFonts w:cstheme="minorHAnsi"/>
          <w:b/>
          <w:bCs/>
          <w:sz w:val="22"/>
          <w:szCs w:val="22"/>
        </w:rPr>
        <w:t xml:space="preserve">REST </w:t>
      </w:r>
      <w:r w:rsidRPr="00CE6476">
        <w:rPr>
          <w:rFonts w:cstheme="minorHAnsi"/>
          <w:sz w:val="22"/>
          <w:szCs w:val="22"/>
        </w:rPr>
        <w:t xml:space="preserve">services, getting </w:t>
      </w:r>
      <w:r w:rsidRPr="00CE6476">
        <w:rPr>
          <w:rFonts w:cstheme="minorHAnsi"/>
          <w:b/>
          <w:bCs/>
          <w:sz w:val="22"/>
          <w:szCs w:val="22"/>
        </w:rPr>
        <w:t xml:space="preserve">JSON </w:t>
      </w:r>
      <w:r w:rsidRPr="00CE6476">
        <w:rPr>
          <w:rFonts w:cstheme="minorHAnsi"/>
          <w:sz w:val="22"/>
          <w:szCs w:val="22"/>
        </w:rPr>
        <w:t xml:space="preserve">response and parsing them to get the required Information using </w:t>
      </w:r>
      <w:r w:rsidRPr="00CE6476">
        <w:rPr>
          <w:rFonts w:cstheme="minorHAnsi"/>
          <w:b/>
          <w:bCs/>
          <w:sz w:val="22"/>
          <w:szCs w:val="22"/>
        </w:rPr>
        <w:t>GSON</w:t>
      </w:r>
      <w:r w:rsidRPr="00CE6476">
        <w:rPr>
          <w:rFonts w:cstheme="minorHAnsi"/>
          <w:sz w:val="22"/>
          <w:szCs w:val="22"/>
        </w:rPr>
        <w:t>.</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Used </w:t>
      </w:r>
      <w:r w:rsidRPr="00CE6476">
        <w:rPr>
          <w:rFonts w:cstheme="minorHAnsi"/>
          <w:b/>
          <w:bCs/>
          <w:sz w:val="22"/>
          <w:szCs w:val="22"/>
        </w:rPr>
        <w:t>Test Driven Development</w:t>
      </w:r>
      <w:r w:rsidRPr="00CE6476">
        <w:rPr>
          <w:rFonts w:cstheme="minorHAnsi"/>
          <w:sz w:val="22"/>
          <w:szCs w:val="22"/>
        </w:rPr>
        <w:t xml:space="preserve"> (TDD) approach to develop clean code that works.</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Implemented the Android IPC's like </w:t>
      </w:r>
      <w:r w:rsidRPr="00CE6476">
        <w:rPr>
          <w:rFonts w:cstheme="minorHAnsi"/>
          <w:b/>
          <w:bCs/>
          <w:sz w:val="22"/>
          <w:szCs w:val="22"/>
        </w:rPr>
        <w:t>Intents</w:t>
      </w:r>
      <w:r w:rsidRPr="00CE6476">
        <w:rPr>
          <w:rFonts w:cstheme="minorHAnsi"/>
          <w:sz w:val="22"/>
          <w:szCs w:val="22"/>
        </w:rPr>
        <w:t xml:space="preserve">, </w:t>
      </w:r>
      <w:r w:rsidRPr="00CE6476">
        <w:rPr>
          <w:rFonts w:cstheme="minorHAnsi"/>
          <w:b/>
          <w:bCs/>
          <w:sz w:val="22"/>
          <w:szCs w:val="22"/>
        </w:rPr>
        <w:t>Binders</w:t>
      </w:r>
      <w:r w:rsidRPr="00CE6476">
        <w:rPr>
          <w:rFonts w:cstheme="minorHAnsi"/>
          <w:sz w:val="22"/>
          <w:szCs w:val="22"/>
        </w:rPr>
        <w:t xml:space="preserve">, </w:t>
      </w:r>
      <w:proofErr w:type="gramStart"/>
      <w:r w:rsidRPr="00CE6476">
        <w:rPr>
          <w:rFonts w:cstheme="minorHAnsi"/>
          <w:b/>
          <w:bCs/>
          <w:sz w:val="22"/>
          <w:szCs w:val="22"/>
        </w:rPr>
        <w:t>Broadcast</w:t>
      </w:r>
      <w:proofErr w:type="gramEnd"/>
      <w:r w:rsidRPr="00CE6476">
        <w:rPr>
          <w:rFonts w:cstheme="minorHAnsi"/>
          <w:b/>
          <w:bCs/>
          <w:sz w:val="22"/>
          <w:szCs w:val="22"/>
        </w:rPr>
        <w:t xml:space="preserve"> Receivers</w:t>
      </w:r>
      <w:r w:rsidRPr="00CE6476">
        <w:rPr>
          <w:rFonts w:cstheme="minorHAnsi"/>
          <w:sz w:val="22"/>
          <w:szCs w:val="22"/>
        </w:rPr>
        <w:t xml:space="preserve"> etc.</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Used </w:t>
      </w:r>
      <w:r w:rsidRPr="00CE6476">
        <w:rPr>
          <w:rFonts w:cstheme="minorHAnsi"/>
          <w:b/>
          <w:bCs/>
          <w:sz w:val="22"/>
          <w:szCs w:val="22"/>
        </w:rPr>
        <w:t xml:space="preserve">Dagger </w:t>
      </w:r>
      <w:r w:rsidRPr="00CE6476">
        <w:rPr>
          <w:rFonts w:cstheme="minorHAnsi"/>
          <w:sz w:val="22"/>
          <w:szCs w:val="22"/>
        </w:rPr>
        <w:t xml:space="preserve">and </w:t>
      </w:r>
      <w:r w:rsidRPr="00CE6476">
        <w:rPr>
          <w:rFonts w:cstheme="minorHAnsi"/>
          <w:b/>
          <w:bCs/>
          <w:sz w:val="22"/>
          <w:szCs w:val="22"/>
        </w:rPr>
        <w:t xml:space="preserve">Butter Knife </w:t>
      </w:r>
      <w:r w:rsidRPr="00CE6476">
        <w:rPr>
          <w:rFonts w:cstheme="minorHAnsi"/>
          <w:sz w:val="22"/>
          <w:szCs w:val="22"/>
        </w:rPr>
        <w:t>to inject the dependencies.</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Handling </w:t>
      </w:r>
      <w:r w:rsidRPr="00CE6476">
        <w:rPr>
          <w:rFonts w:cstheme="minorHAnsi"/>
          <w:b/>
          <w:bCs/>
          <w:sz w:val="22"/>
          <w:szCs w:val="22"/>
        </w:rPr>
        <w:t xml:space="preserve">XML </w:t>
      </w:r>
      <w:r w:rsidRPr="00CE6476">
        <w:rPr>
          <w:rFonts w:cstheme="minorHAnsi"/>
          <w:sz w:val="22"/>
          <w:szCs w:val="22"/>
        </w:rPr>
        <w:t xml:space="preserve">data using efficient parsing techniques such as </w:t>
      </w:r>
      <w:r w:rsidRPr="00CE6476">
        <w:rPr>
          <w:rFonts w:cstheme="minorHAnsi"/>
          <w:b/>
          <w:bCs/>
          <w:sz w:val="22"/>
          <w:szCs w:val="22"/>
        </w:rPr>
        <w:t>DOM parser</w:t>
      </w:r>
      <w:r w:rsidRPr="00CE6476">
        <w:rPr>
          <w:rFonts w:cstheme="minorHAnsi"/>
          <w:sz w:val="22"/>
          <w:szCs w:val="22"/>
        </w:rPr>
        <w:t>.</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Used </w:t>
      </w:r>
      <w:r w:rsidRPr="00CE6476">
        <w:rPr>
          <w:rFonts w:cstheme="minorHAnsi"/>
          <w:b/>
          <w:bCs/>
          <w:sz w:val="22"/>
          <w:szCs w:val="22"/>
        </w:rPr>
        <w:t xml:space="preserve">Picasso </w:t>
      </w:r>
      <w:r w:rsidRPr="00CE6476">
        <w:rPr>
          <w:rFonts w:cstheme="minorHAnsi"/>
          <w:sz w:val="22"/>
          <w:szCs w:val="22"/>
        </w:rPr>
        <w:t xml:space="preserve">to render the images smoothly and used </w:t>
      </w:r>
      <w:r w:rsidRPr="00CE6476">
        <w:rPr>
          <w:rFonts w:cstheme="minorHAnsi"/>
          <w:b/>
          <w:bCs/>
          <w:sz w:val="22"/>
          <w:szCs w:val="22"/>
        </w:rPr>
        <w:t xml:space="preserve">GIT </w:t>
      </w:r>
      <w:r w:rsidRPr="00CE6476">
        <w:rPr>
          <w:rFonts w:cstheme="minorHAnsi"/>
          <w:sz w:val="22"/>
          <w:szCs w:val="22"/>
        </w:rPr>
        <w:t>for project management and version control.</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Broad knowledge of </w:t>
      </w:r>
      <w:r w:rsidRPr="00CE6476">
        <w:rPr>
          <w:rFonts w:cstheme="minorHAnsi"/>
          <w:b/>
          <w:bCs/>
          <w:sz w:val="22"/>
          <w:szCs w:val="22"/>
        </w:rPr>
        <w:t>NFC</w:t>
      </w:r>
      <w:r w:rsidRPr="00CE6476">
        <w:rPr>
          <w:rFonts w:cstheme="minorHAnsi"/>
          <w:sz w:val="22"/>
          <w:szCs w:val="22"/>
        </w:rPr>
        <w:t xml:space="preserve"> payment which was integrated in the app itself.</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Used </w:t>
      </w:r>
      <w:proofErr w:type="spellStart"/>
      <w:r w:rsidRPr="00CE6476">
        <w:rPr>
          <w:rFonts w:cstheme="minorHAnsi"/>
          <w:b/>
          <w:bCs/>
          <w:sz w:val="22"/>
          <w:szCs w:val="22"/>
        </w:rPr>
        <w:t>Logcat</w:t>
      </w:r>
      <w:proofErr w:type="spellEnd"/>
      <w:r w:rsidRPr="00CE6476">
        <w:rPr>
          <w:rFonts w:cstheme="minorHAnsi"/>
          <w:sz w:val="22"/>
          <w:szCs w:val="22"/>
        </w:rPr>
        <w:t xml:space="preserve">, </w:t>
      </w:r>
      <w:r w:rsidRPr="00CE6476">
        <w:rPr>
          <w:rFonts w:cstheme="minorHAnsi"/>
          <w:b/>
          <w:bCs/>
          <w:sz w:val="22"/>
          <w:szCs w:val="22"/>
        </w:rPr>
        <w:t xml:space="preserve">DDMS </w:t>
      </w:r>
      <w:r w:rsidRPr="00CE6476">
        <w:rPr>
          <w:rFonts w:cstheme="minorHAnsi"/>
          <w:sz w:val="22"/>
          <w:szCs w:val="22"/>
        </w:rPr>
        <w:t>(</w:t>
      </w:r>
      <w:proofErr w:type="spellStart"/>
      <w:r w:rsidRPr="00CE6476">
        <w:rPr>
          <w:rFonts w:cstheme="minorHAnsi"/>
          <w:b/>
          <w:sz w:val="22"/>
          <w:szCs w:val="22"/>
        </w:rPr>
        <w:t>Dalvik</w:t>
      </w:r>
      <w:proofErr w:type="spellEnd"/>
      <w:r w:rsidRPr="00CE6476">
        <w:rPr>
          <w:rFonts w:cstheme="minorHAnsi"/>
          <w:b/>
          <w:sz w:val="22"/>
          <w:szCs w:val="22"/>
        </w:rPr>
        <w:t xml:space="preserve"> Debug Monitor Server</w:t>
      </w:r>
      <w:r w:rsidRPr="00CE6476">
        <w:rPr>
          <w:rFonts w:cstheme="minorHAnsi"/>
          <w:sz w:val="22"/>
          <w:szCs w:val="22"/>
        </w:rPr>
        <w:t>) and trace view for debugging and detecting memory leaks.</w:t>
      </w:r>
    </w:p>
    <w:p w:rsidR="00DB2BF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Work</w:t>
      </w:r>
      <w:r w:rsidR="003919A5" w:rsidRPr="00CE6476">
        <w:rPr>
          <w:rFonts w:cstheme="minorHAnsi"/>
          <w:sz w:val="22"/>
          <w:szCs w:val="22"/>
        </w:rPr>
        <w:t>ed</w:t>
      </w:r>
      <w:r w:rsidRPr="00CE6476">
        <w:rPr>
          <w:rFonts w:cstheme="minorHAnsi"/>
          <w:sz w:val="22"/>
          <w:szCs w:val="22"/>
        </w:rPr>
        <w:t xml:space="preserve"> closely with the web application development team to ensure proper integration between mobile application and web application.</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Experience with transmitting network data using </w:t>
      </w:r>
      <w:r w:rsidRPr="00CE6476">
        <w:rPr>
          <w:rFonts w:cstheme="minorHAnsi"/>
          <w:b/>
          <w:sz w:val="22"/>
          <w:szCs w:val="22"/>
        </w:rPr>
        <w:t>volley</w:t>
      </w:r>
      <w:r w:rsidRPr="00CE6476">
        <w:rPr>
          <w:rFonts w:cstheme="minorHAnsi"/>
          <w:sz w:val="22"/>
          <w:szCs w:val="22"/>
        </w:rPr>
        <w:t xml:space="preserve"> which enabled automatic scheduling of network requests, multiple concurrent network connections and support for request prioritization.</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Worked on Google APIs such as </w:t>
      </w:r>
      <w:r w:rsidRPr="00CE6476">
        <w:rPr>
          <w:rFonts w:cstheme="minorHAnsi"/>
          <w:b/>
          <w:bCs/>
          <w:sz w:val="22"/>
          <w:szCs w:val="22"/>
        </w:rPr>
        <w:t>Firebase</w:t>
      </w:r>
      <w:r w:rsidRPr="00CE6476">
        <w:rPr>
          <w:rFonts w:cstheme="minorHAnsi"/>
          <w:sz w:val="22"/>
          <w:szCs w:val="22"/>
        </w:rPr>
        <w:t>, Google Play services, Email Integration API to examine the viability of the app over Google services exclusively.</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Used </w:t>
      </w:r>
      <w:proofErr w:type="spellStart"/>
      <w:r w:rsidRPr="00CE6476">
        <w:rPr>
          <w:rFonts w:cstheme="minorHAnsi"/>
          <w:b/>
          <w:bCs/>
          <w:sz w:val="22"/>
          <w:szCs w:val="22"/>
        </w:rPr>
        <w:t>RxJava</w:t>
      </w:r>
      <w:r w:rsidRPr="00CE6476">
        <w:rPr>
          <w:rFonts w:cstheme="minorHAnsi"/>
          <w:sz w:val="22"/>
          <w:szCs w:val="22"/>
        </w:rPr>
        <w:t>as</w:t>
      </w:r>
      <w:proofErr w:type="spellEnd"/>
      <w:r w:rsidRPr="00CE6476">
        <w:rPr>
          <w:rFonts w:cstheme="minorHAnsi"/>
          <w:sz w:val="22"/>
          <w:szCs w:val="22"/>
        </w:rPr>
        <w:t xml:space="preserve"> a library for composing </w:t>
      </w:r>
      <w:r w:rsidRPr="00CE6476">
        <w:rPr>
          <w:rFonts w:cstheme="minorHAnsi"/>
          <w:b/>
          <w:bCs/>
          <w:sz w:val="22"/>
          <w:szCs w:val="22"/>
        </w:rPr>
        <w:t xml:space="preserve">asynchronous </w:t>
      </w:r>
      <w:r w:rsidRPr="00CE6476">
        <w:rPr>
          <w:rFonts w:cstheme="minorHAnsi"/>
          <w:sz w:val="22"/>
          <w:szCs w:val="22"/>
        </w:rPr>
        <w:t xml:space="preserve">and </w:t>
      </w:r>
      <w:r w:rsidRPr="00CE6476">
        <w:rPr>
          <w:rFonts w:cstheme="minorHAnsi"/>
          <w:b/>
          <w:bCs/>
          <w:sz w:val="22"/>
          <w:szCs w:val="22"/>
        </w:rPr>
        <w:t>event-based</w:t>
      </w:r>
      <w:r w:rsidRPr="00CE6476">
        <w:rPr>
          <w:rFonts w:cstheme="minorHAnsi"/>
          <w:sz w:val="22"/>
          <w:szCs w:val="22"/>
        </w:rPr>
        <w:t xml:space="preserve"> programs by using observable sequences.</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Worked extensively on various Testing platforms like </w:t>
      </w:r>
      <w:proofErr w:type="spellStart"/>
      <w:r w:rsidRPr="00CE6476">
        <w:rPr>
          <w:rFonts w:cstheme="minorHAnsi"/>
          <w:b/>
          <w:bCs/>
          <w:sz w:val="22"/>
          <w:szCs w:val="22"/>
        </w:rPr>
        <w:t>Robotium</w:t>
      </w:r>
      <w:proofErr w:type="spellEnd"/>
      <w:r w:rsidRPr="00CE6476">
        <w:rPr>
          <w:rFonts w:cstheme="minorHAnsi"/>
          <w:sz w:val="22"/>
          <w:szCs w:val="22"/>
        </w:rPr>
        <w:t xml:space="preserve">, </w:t>
      </w:r>
      <w:proofErr w:type="spellStart"/>
      <w:r w:rsidRPr="00CE6476">
        <w:rPr>
          <w:rFonts w:cstheme="minorHAnsi"/>
          <w:b/>
          <w:bCs/>
          <w:sz w:val="22"/>
          <w:szCs w:val="22"/>
        </w:rPr>
        <w:t>JUnit</w:t>
      </w:r>
      <w:r w:rsidRPr="00CE6476">
        <w:rPr>
          <w:rFonts w:cstheme="minorHAnsi"/>
          <w:sz w:val="22"/>
          <w:szCs w:val="22"/>
        </w:rPr>
        <w:t>and</w:t>
      </w:r>
      <w:proofErr w:type="spellEnd"/>
      <w:r w:rsidRPr="00CE6476">
        <w:rPr>
          <w:rFonts w:cstheme="minorHAnsi"/>
          <w:sz w:val="22"/>
          <w:szCs w:val="22"/>
        </w:rPr>
        <w:t xml:space="preserve"> </w:t>
      </w:r>
      <w:r w:rsidRPr="00CE6476">
        <w:rPr>
          <w:rFonts w:cstheme="minorHAnsi"/>
          <w:b/>
          <w:bCs/>
          <w:sz w:val="22"/>
          <w:szCs w:val="22"/>
        </w:rPr>
        <w:t>Espresso</w:t>
      </w:r>
      <w:r w:rsidRPr="00CE6476">
        <w:rPr>
          <w:rFonts w:cstheme="minorHAnsi"/>
          <w:sz w:val="22"/>
          <w:szCs w:val="22"/>
        </w:rPr>
        <w:t>.</w:t>
      </w:r>
    </w:p>
    <w:p w:rsidR="000564E9" w:rsidRPr="00CE6476" w:rsidRDefault="000564E9" w:rsidP="000564E9">
      <w:pPr>
        <w:widowControl w:val="0"/>
        <w:autoSpaceDE w:val="0"/>
        <w:autoSpaceDN w:val="0"/>
        <w:adjustRightInd w:val="0"/>
        <w:spacing w:after="0" w:line="240" w:lineRule="auto"/>
        <w:jc w:val="both"/>
        <w:rPr>
          <w:rFonts w:cstheme="minorHAnsi"/>
          <w:sz w:val="22"/>
          <w:szCs w:val="22"/>
        </w:rPr>
      </w:pPr>
    </w:p>
    <w:p w:rsidR="000564E9" w:rsidRPr="00CE6476" w:rsidRDefault="000564E9" w:rsidP="000564E9">
      <w:pPr>
        <w:widowControl w:val="0"/>
        <w:autoSpaceDE w:val="0"/>
        <w:autoSpaceDN w:val="0"/>
        <w:adjustRightInd w:val="0"/>
        <w:spacing w:after="0" w:line="240" w:lineRule="auto"/>
        <w:ind w:left="720"/>
        <w:jc w:val="both"/>
        <w:rPr>
          <w:rFonts w:cstheme="minorHAnsi"/>
          <w:sz w:val="22"/>
          <w:szCs w:val="22"/>
        </w:rPr>
      </w:pPr>
    </w:p>
    <w:p w:rsidR="000564E9" w:rsidRPr="00CE6476" w:rsidRDefault="000564E9" w:rsidP="000564E9">
      <w:pPr>
        <w:widowControl w:val="0"/>
        <w:autoSpaceDE w:val="0"/>
        <w:autoSpaceDN w:val="0"/>
        <w:adjustRightInd w:val="0"/>
        <w:spacing w:after="0" w:line="240" w:lineRule="auto"/>
        <w:jc w:val="both"/>
        <w:rPr>
          <w:rFonts w:cstheme="minorHAnsi"/>
          <w:b/>
          <w:sz w:val="22"/>
          <w:szCs w:val="22"/>
        </w:rPr>
      </w:pPr>
      <w:r w:rsidRPr="00CE6476">
        <w:rPr>
          <w:rFonts w:cstheme="minorHAnsi"/>
          <w:b/>
          <w:bCs/>
          <w:sz w:val="22"/>
          <w:szCs w:val="22"/>
          <w:u w:val="single"/>
        </w:rPr>
        <w:t>Environment</w:t>
      </w:r>
      <w:r w:rsidRPr="00CE6476">
        <w:rPr>
          <w:rFonts w:cstheme="minorHAnsi"/>
          <w:b/>
          <w:bCs/>
          <w:sz w:val="22"/>
          <w:szCs w:val="22"/>
        </w:rPr>
        <w:t>:</w:t>
      </w:r>
      <w:r w:rsidRPr="00CE6476">
        <w:rPr>
          <w:rFonts w:cstheme="minorHAnsi"/>
          <w:sz w:val="22"/>
          <w:szCs w:val="22"/>
        </w:rPr>
        <w:t> </w:t>
      </w:r>
      <w:r w:rsidRPr="00CE6476">
        <w:rPr>
          <w:rFonts w:cstheme="minorHAnsi"/>
          <w:b/>
          <w:sz w:val="22"/>
          <w:szCs w:val="22"/>
        </w:rPr>
        <w:t xml:space="preserve">Android SDK, Photoshop, JSON, GSON, Rest API, </w:t>
      </w:r>
      <w:proofErr w:type="spellStart"/>
      <w:r w:rsidRPr="00CE6476">
        <w:rPr>
          <w:rFonts w:cstheme="minorHAnsi"/>
          <w:b/>
          <w:sz w:val="22"/>
          <w:szCs w:val="22"/>
        </w:rPr>
        <w:t>Logcat</w:t>
      </w:r>
      <w:proofErr w:type="spellEnd"/>
      <w:r w:rsidRPr="00CE6476">
        <w:rPr>
          <w:rFonts w:cstheme="minorHAnsi"/>
          <w:b/>
          <w:sz w:val="22"/>
          <w:szCs w:val="22"/>
        </w:rPr>
        <w:t>, Google Maps, XML, HTML 5, GUI, GIT and Windows, Dagger, Retrofit,</w:t>
      </w:r>
      <w:r w:rsidR="00CA510A" w:rsidRPr="00CE6476">
        <w:rPr>
          <w:rFonts w:cstheme="minorHAnsi"/>
          <w:b/>
          <w:sz w:val="22"/>
          <w:szCs w:val="22"/>
        </w:rPr>
        <w:t xml:space="preserve"> </w:t>
      </w:r>
      <w:proofErr w:type="spellStart"/>
      <w:r w:rsidR="00CA510A" w:rsidRPr="00CE6476">
        <w:rPr>
          <w:rFonts w:cstheme="minorHAnsi"/>
          <w:b/>
          <w:sz w:val="22"/>
          <w:szCs w:val="22"/>
        </w:rPr>
        <w:t>Volley,</w:t>
      </w:r>
      <w:r w:rsidRPr="00CE6476">
        <w:rPr>
          <w:rFonts w:cstheme="minorHAnsi"/>
          <w:b/>
          <w:sz w:val="22"/>
          <w:szCs w:val="22"/>
        </w:rPr>
        <w:t>RxJava</w:t>
      </w:r>
      <w:proofErr w:type="spellEnd"/>
      <w:r w:rsidRPr="00CE6476">
        <w:rPr>
          <w:rFonts w:cstheme="minorHAnsi"/>
          <w:b/>
          <w:sz w:val="22"/>
          <w:szCs w:val="22"/>
        </w:rPr>
        <w:t xml:space="preserve">, </w:t>
      </w:r>
      <w:proofErr w:type="spellStart"/>
      <w:r w:rsidRPr="00CE6476">
        <w:rPr>
          <w:rFonts w:cstheme="minorHAnsi"/>
          <w:b/>
          <w:sz w:val="22"/>
          <w:szCs w:val="22"/>
        </w:rPr>
        <w:t>Robotium</w:t>
      </w:r>
      <w:proofErr w:type="spellEnd"/>
      <w:r w:rsidRPr="00CE6476">
        <w:rPr>
          <w:rFonts w:cstheme="minorHAnsi"/>
          <w:b/>
          <w:sz w:val="22"/>
          <w:szCs w:val="22"/>
        </w:rPr>
        <w:t xml:space="preserve">, </w:t>
      </w:r>
      <w:proofErr w:type="spellStart"/>
      <w:r w:rsidRPr="00CE6476">
        <w:rPr>
          <w:rFonts w:cstheme="minorHAnsi"/>
          <w:b/>
          <w:sz w:val="22"/>
          <w:szCs w:val="22"/>
        </w:rPr>
        <w:t>JUnit</w:t>
      </w:r>
      <w:proofErr w:type="spellEnd"/>
      <w:r w:rsidRPr="00CE6476">
        <w:rPr>
          <w:rFonts w:cstheme="minorHAnsi"/>
          <w:b/>
          <w:sz w:val="22"/>
          <w:szCs w:val="22"/>
        </w:rPr>
        <w:t xml:space="preserve">, Espresso, Agile Environment, </w:t>
      </w:r>
      <w:proofErr w:type="spellStart"/>
      <w:r w:rsidRPr="00CE6476">
        <w:rPr>
          <w:rFonts w:cstheme="minorHAnsi"/>
          <w:b/>
          <w:sz w:val="22"/>
          <w:szCs w:val="22"/>
        </w:rPr>
        <w:t>okHttp</w:t>
      </w:r>
      <w:proofErr w:type="spellEnd"/>
      <w:r w:rsidRPr="00CE6476">
        <w:rPr>
          <w:rFonts w:cstheme="minorHAnsi"/>
          <w:b/>
          <w:sz w:val="22"/>
          <w:szCs w:val="22"/>
        </w:rPr>
        <w:t>.</w:t>
      </w:r>
    </w:p>
    <w:p w:rsidR="00EF2F1C" w:rsidRPr="00CE6476" w:rsidRDefault="00EF2F1C">
      <w:pPr>
        <w:widowControl w:val="0"/>
        <w:tabs>
          <w:tab w:val="left" w:pos="720"/>
        </w:tabs>
        <w:autoSpaceDE w:val="0"/>
        <w:autoSpaceDN w:val="0"/>
        <w:adjustRightInd w:val="0"/>
        <w:spacing w:after="0" w:line="240" w:lineRule="auto"/>
        <w:jc w:val="both"/>
        <w:rPr>
          <w:rFonts w:cstheme="minorHAnsi"/>
          <w:b/>
          <w:bCs/>
          <w:sz w:val="22"/>
          <w:szCs w:val="22"/>
        </w:rPr>
      </w:pPr>
    </w:p>
    <w:p w:rsidR="00EF2F1C" w:rsidRPr="00CE6476" w:rsidRDefault="00EF2F1C">
      <w:pPr>
        <w:widowControl w:val="0"/>
        <w:tabs>
          <w:tab w:val="left" w:pos="720"/>
        </w:tabs>
        <w:autoSpaceDE w:val="0"/>
        <w:autoSpaceDN w:val="0"/>
        <w:adjustRightInd w:val="0"/>
        <w:spacing w:after="0" w:line="240" w:lineRule="auto"/>
        <w:jc w:val="both"/>
        <w:rPr>
          <w:rFonts w:cstheme="minorHAnsi"/>
          <w:b/>
          <w:bCs/>
          <w:sz w:val="22"/>
          <w:szCs w:val="22"/>
        </w:rPr>
      </w:pPr>
    </w:p>
    <w:p w:rsidR="00EF2F1C" w:rsidRPr="00CE6476" w:rsidRDefault="00DF781E">
      <w:pPr>
        <w:widowControl w:val="0"/>
        <w:tabs>
          <w:tab w:val="left" w:pos="720"/>
        </w:tabs>
        <w:autoSpaceDE w:val="0"/>
        <w:autoSpaceDN w:val="0"/>
        <w:adjustRightInd w:val="0"/>
        <w:spacing w:after="0" w:line="240" w:lineRule="auto"/>
        <w:jc w:val="both"/>
        <w:rPr>
          <w:rFonts w:cstheme="minorHAnsi"/>
          <w:sz w:val="22"/>
          <w:szCs w:val="22"/>
        </w:rPr>
      </w:pPr>
      <w:r w:rsidRPr="00CE6476">
        <w:rPr>
          <w:rFonts w:cstheme="minorHAnsi"/>
          <w:b/>
          <w:bCs/>
          <w:sz w:val="22"/>
          <w:szCs w:val="22"/>
        </w:rPr>
        <w:t>Client</w:t>
      </w:r>
      <w:r w:rsidR="002079A5" w:rsidRPr="00CE6476">
        <w:rPr>
          <w:rFonts w:cstheme="minorHAnsi"/>
          <w:b/>
          <w:bCs/>
          <w:sz w:val="22"/>
          <w:szCs w:val="22"/>
        </w:rPr>
        <w:t>:</w:t>
      </w:r>
      <w:r w:rsidR="002079A5" w:rsidRPr="00CE6476">
        <w:rPr>
          <w:rFonts w:cstheme="minorHAnsi"/>
          <w:b/>
          <w:bCs/>
          <w:sz w:val="22"/>
          <w:szCs w:val="22"/>
        </w:rPr>
        <w:tab/>
        <w:t>COMMERECEBANK</w:t>
      </w:r>
      <w:r w:rsidR="000564E9" w:rsidRPr="00CE6476">
        <w:rPr>
          <w:rFonts w:cstheme="minorHAnsi"/>
          <w:b/>
          <w:bCs/>
          <w:sz w:val="22"/>
          <w:szCs w:val="22"/>
        </w:rPr>
        <w:t>Mar2012 - Sep 2013</w:t>
      </w:r>
    </w:p>
    <w:p w:rsidR="00EF2F1C" w:rsidRPr="00CE6476" w:rsidRDefault="00DF781E">
      <w:pPr>
        <w:widowControl w:val="0"/>
        <w:tabs>
          <w:tab w:val="left" w:pos="720"/>
        </w:tabs>
        <w:autoSpaceDE w:val="0"/>
        <w:autoSpaceDN w:val="0"/>
        <w:adjustRightInd w:val="0"/>
        <w:spacing w:after="0" w:line="240" w:lineRule="auto"/>
        <w:jc w:val="both"/>
        <w:rPr>
          <w:rFonts w:cstheme="minorHAnsi"/>
          <w:sz w:val="22"/>
          <w:szCs w:val="22"/>
        </w:rPr>
      </w:pPr>
      <w:r w:rsidRPr="00CE6476">
        <w:rPr>
          <w:rFonts w:cstheme="minorHAnsi"/>
          <w:b/>
          <w:bCs/>
          <w:sz w:val="22"/>
          <w:szCs w:val="22"/>
        </w:rPr>
        <w:t>Location</w:t>
      </w:r>
      <w:r w:rsidR="002079A5" w:rsidRPr="00CE6476">
        <w:rPr>
          <w:rFonts w:cstheme="minorHAnsi"/>
          <w:b/>
          <w:bCs/>
          <w:sz w:val="22"/>
          <w:szCs w:val="22"/>
        </w:rPr>
        <w:t>:</w:t>
      </w:r>
      <w:r w:rsidR="002079A5" w:rsidRPr="00CE6476">
        <w:rPr>
          <w:rFonts w:cstheme="minorHAnsi"/>
          <w:b/>
          <w:bCs/>
          <w:sz w:val="22"/>
          <w:szCs w:val="22"/>
        </w:rPr>
        <w:tab/>
        <w:t xml:space="preserve"> Kansas City, MO</w:t>
      </w:r>
    </w:p>
    <w:p w:rsidR="00EF2F1C" w:rsidRPr="00CE6476" w:rsidRDefault="00DF781E">
      <w:pPr>
        <w:widowControl w:val="0"/>
        <w:autoSpaceDE w:val="0"/>
        <w:autoSpaceDN w:val="0"/>
        <w:adjustRightInd w:val="0"/>
        <w:spacing w:after="0" w:line="240" w:lineRule="auto"/>
        <w:jc w:val="both"/>
        <w:rPr>
          <w:rFonts w:cstheme="minorHAnsi"/>
          <w:b/>
          <w:bCs/>
          <w:sz w:val="22"/>
          <w:szCs w:val="22"/>
        </w:rPr>
      </w:pPr>
      <w:r w:rsidRPr="00CE6476">
        <w:rPr>
          <w:rFonts w:cstheme="minorHAnsi"/>
          <w:b/>
          <w:bCs/>
          <w:sz w:val="22"/>
          <w:szCs w:val="22"/>
        </w:rPr>
        <w:t>Role</w:t>
      </w:r>
      <w:r w:rsidR="002079A5" w:rsidRPr="00CE6476">
        <w:rPr>
          <w:rFonts w:cstheme="minorHAnsi"/>
          <w:b/>
          <w:bCs/>
          <w:sz w:val="22"/>
          <w:szCs w:val="22"/>
        </w:rPr>
        <w:t>:</w:t>
      </w:r>
      <w:r w:rsidR="002079A5" w:rsidRPr="00CE6476">
        <w:rPr>
          <w:rFonts w:cstheme="minorHAnsi"/>
          <w:b/>
          <w:bCs/>
          <w:sz w:val="22"/>
          <w:szCs w:val="22"/>
        </w:rPr>
        <w:tab/>
      </w:r>
      <w:r w:rsidR="00EE1A10" w:rsidRPr="00CE6476">
        <w:rPr>
          <w:rFonts w:cstheme="minorHAnsi"/>
          <w:b/>
          <w:bCs/>
          <w:sz w:val="22"/>
          <w:szCs w:val="22"/>
        </w:rPr>
        <w:t xml:space="preserve">Android Developer </w:t>
      </w:r>
    </w:p>
    <w:p w:rsidR="00EF2F1C" w:rsidRPr="00CE6476" w:rsidRDefault="00EF2F1C">
      <w:pPr>
        <w:widowControl w:val="0"/>
        <w:autoSpaceDE w:val="0"/>
        <w:autoSpaceDN w:val="0"/>
        <w:adjustRightInd w:val="0"/>
        <w:spacing w:after="0" w:line="240" w:lineRule="auto"/>
        <w:jc w:val="both"/>
        <w:rPr>
          <w:rFonts w:cstheme="minorHAnsi"/>
          <w:b/>
          <w:bCs/>
          <w:sz w:val="22"/>
          <w:szCs w:val="22"/>
        </w:rPr>
      </w:pPr>
    </w:p>
    <w:p w:rsidR="00EF2F1C" w:rsidRPr="00CE6476" w:rsidRDefault="002079A5">
      <w:pPr>
        <w:widowControl w:val="0"/>
        <w:autoSpaceDE w:val="0"/>
        <w:autoSpaceDN w:val="0"/>
        <w:adjustRightInd w:val="0"/>
        <w:spacing w:after="0" w:line="240" w:lineRule="auto"/>
        <w:jc w:val="both"/>
        <w:rPr>
          <w:rFonts w:cstheme="minorHAnsi"/>
          <w:color w:val="2F5496"/>
          <w:sz w:val="22"/>
          <w:szCs w:val="22"/>
        </w:rPr>
      </w:pPr>
      <w:r w:rsidRPr="00CE6476">
        <w:rPr>
          <w:rFonts w:cstheme="minorHAnsi"/>
          <w:b/>
          <w:bCs/>
          <w:sz w:val="22"/>
          <w:szCs w:val="22"/>
        </w:rPr>
        <w:t xml:space="preserve">Link: </w:t>
      </w:r>
      <w:hyperlink r:id="rId10" w:history="1">
        <w:r w:rsidRPr="00CE6476">
          <w:rPr>
            <w:rFonts w:cstheme="minorHAnsi"/>
            <w:color w:val="2F5496"/>
            <w:sz w:val="22"/>
            <w:szCs w:val="22"/>
          </w:rPr>
          <w:t>https://play.google.com/store/apps/details?id=com.commercebank.mobile&amp;hl=en</w:t>
        </w:r>
      </w:hyperlink>
    </w:p>
    <w:p w:rsidR="00EF2F1C" w:rsidRPr="00CE6476" w:rsidRDefault="00EF2F1C">
      <w:pPr>
        <w:widowControl w:val="0"/>
        <w:autoSpaceDE w:val="0"/>
        <w:autoSpaceDN w:val="0"/>
        <w:adjustRightInd w:val="0"/>
        <w:spacing w:after="0" w:line="240" w:lineRule="auto"/>
        <w:jc w:val="both"/>
        <w:rPr>
          <w:rFonts w:cstheme="minorHAnsi"/>
          <w:b/>
          <w:bCs/>
          <w:sz w:val="22"/>
          <w:szCs w:val="22"/>
        </w:rPr>
      </w:pPr>
    </w:p>
    <w:p w:rsidR="00EF2F1C" w:rsidRPr="00CE6476" w:rsidRDefault="002079A5">
      <w:pPr>
        <w:widowControl w:val="0"/>
        <w:autoSpaceDE w:val="0"/>
        <w:autoSpaceDN w:val="0"/>
        <w:adjustRightInd w:val="0"/>
        <w:spacing w:after="0" w:line="276" w:lineRule="auto"/>
        <w:jc w:val="both"/>
        <w:rPr>
          <w:rFonts w:cstheme="minorHAnsi"/>
          <w:b/>
          <w:bCs/>
          <w:sz w:val="22"/>
          <w:szCs w:val="22"/>
        </w:rPr>
      </w:pPr>
      <w:r w:rsidRPr="00CE6476">
        <w:rPr>
          <w:rFonts w:cstheme="minorHAnsi"/>
          <w:b/>
          <w:bCs/>
          <w:sz w:val="22"/>
          <w:szCs w:val="22"/>
          <w:u w:val="single"/>
        </w:rPr>
        <w:t>Project Description:</w:t>
      </w:r>
      <w:r w:rsidRPr="00CE6476">
        <w:rPr>
          <w:rFonts w:cstheme="minorHAnsi"/>
          <w:sz w:val="22"/>
          <w:szCs w:val="22"/>
        </w:rPr>
        <w:t>Using this Android application, users can manage their money, make transfers and payments and can track investments</w:t>
      </w:r>
      <w:r w:rsidRPr="00CE6476">
        <w:rPr>
          <w:rFonts w:cstheme="minorHAnsi"/>
          <w:i/>
          <w:iCs/>
          <w:sz w:val="22"/>
          <w:szCs w:val="22"/>
        </w:rPr>
        <w:t>.</w:t>
      </w:r>
      <w:r w:rsidRPr="00CE6476">
        <w:rPr>
          <w:rFonts w:cstheme="minorHAnsi"/>
          <w:sz w:val="22"/>
          <w:szCs w:val="22"/>
        </w:rPr>
        <w:t xml:space="preserve"> User details, info is secured and app is upgraded with easy sign-on using existing Commerce Bank Online username and password and exceptional security features including Online Security Guarantee.</w:t>
      </w:r>
    </w:p>
    <w:p w:rsidR="00EF2F1C" w:rsidRPr="00CE6476" w:rsidRDefault="002079A5">
      <w:pPr>
        <w:widowControl w:val="0"/>
        <w:autoSpaceDE w:val="0"/>
        <w:autoSpaceDN w:val="0"/>
        <w:adjustRightInd w:val="0"/>
        <w:spacing w:after="0" w:line="240" w:lineRule="auto"/>
        <w:jc w:val="both"/>
        <w:rPr>
          <w:rFonts w:cstheme="minorHAnsi"/>
          <w:b/>
          <w:bCs/>
          <w:sz w:val="22"/>
          <w:szCs w:val="22"/>
        </w:rPr>
      </w:pPr>
      <w:r w:rsidRPr="00CE6476">
        <w:rPr>
          <w:rFonts w:cstheme="minorHAnsi"/>
          <w:b/>
          <w:bCs/>
          <w:sz w:val="22"/>
          <w:szCs w:val="22"/>
          <w:u w:val="single"/>
        </w:rPr>
        <w:t>Responsibilities</w:t>
      </w:r>
      <w:r w:rsidRPr="00CE6476">
        <w:rPr>
          <w:rFonts w:cstheme="minorHAnsi"/>
          <w:b/>
          <w:bCs/>
          <w:sz w:val="22"/>
          <w:szCs w:val="22"/>
        </w:rPr>
        <w:t>:</w:t>
      </w:r>
    </w:p>
    <w:p w:rsidR="00EF2F1C" w:rsidRPr="00CE6476" w:rsidRDefault="00EF2F1C">
      <w:pPr>
        <w:widowControl w:val="0"/>
        <w:autoSpaceDE w:val="0"/>
        <w:autoSpaceDN w:val="0"/>
        <w:adjustRightInd w:val="0"/>
        <w:spacing w:after="0" w:line="240" w:lineRule="auto"/>
        <w:jc w:val="both"/>
        <w:rPr>
          <w:rFonts w:cstheme="minorHAnsi"/>
          <w:b/>
          <w:bCs/>
          <w:sz w:val="22"/>
          <w:szCs w:val="22"/>
        </w:rPr>
      </w:pPr>
    </w:p>
    <w:p w:rsidR="00EF2F1C" w:rsidRPr="00CE6476" w:rsidRDefault="002079A5">
      <w:pPr>
        <w:widowControl w:val="0"/>
        <w:numPr>
          <w:ilvl w:val="0"/>
          <w:numId w:val="4"/>
        </w:numPr>
        <w:autoSpaceDE w:val="0"/>
        <w:autoSpaceDN w:val="0"/>
        <w:adjustRightInd w:val="0"/>
        <w:spacing w:after="0" w:line="240" w:lineRule="auto"/>
        <w:jc w:val="both"/>
        <w:rPr>
          <w:rFonts w:cstheme="minorHAnsi"/>
          <w:sz w:val="22"/>
          <w:szCs w:val="22"/>
        </w:rPr>
      </w:pPr>
      <w:r w:rsidRPr="00CE6476">
        <w:rPr>
          <w:rFonts w:cstheme="minorHAnsi"/>
          <w:sz w:val="22"/>
          <w:szCs w:val="22"/>
        </w:rPr>
        <w:t>Developed Single Page Applications (SPA) i.e. web applications using Angular Js, Backbone.js, node.js, handlebars and mustache.js</w:t>
      </w:r>
    </w:p>
    <w:p w:rsidR="00EF2F1C" w:rsidRPr="00CE6476" w:rsidRDefault="002079A5">
      <w:pPr>
        <w:widowControl w:val="0"/>
        <w:numPr>
          <w:ilvl w:val="0"/>
          <w:numId w:val="4"/>
        </w:numPr>
        <w:autoSpaceDE w:val="0"/>
        <w:autoSpaceDN w:val="0"/>
        <w:adjustRightInd w:val="0"/>
        <w:spacing w:after="0" w:line="240" w:lineRule="auto"/>
        <w:jc w:val="both"/>
        <w:rPr>
          <w:rFonts w:cstheme="minorHAnsi"/>
          <w:sz w:val="22"/>
          <w:szCs w:val="22"/>
        </w:rPr>
      </w:pPr>
      <w:r w:rsidRPr="00CE6476">
        <w:rPr>
          <w:rFonts w:cstheme="minorHAnsi"/>
          <w:sz w:val="22"/>
          <w:szCs w:val="22"/>
        </w:rPr>
        <w:t>Used Angular JS and Node JS to implement rich functionality in various pages: form validation, CRUD, grid, search, sort, pagination, multi-selection, tags-input, advanced directives, authentication, server-side proxy, unit tests, cloud integration, slide pages, users switch etc.</w:t>
      </w:r>
    </w:p>
    <w:p w:rsidR="00EF2F1C" w:rsidRPr="00CE6476" w:rsidRDefault="002079A5">
      <w:pPr>
        <w:widowControl w:val="0"/>
        <w:numPr>
          <w:ilvl w:val="0"/>
          <w:numId w:val="4"/>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Integrated audio, video, and images into application using </w:t>
      </w:r>
      <w:r w:rsidRPr="00CE6476">
        <w:rPr>
          <w:rFonts w:cstheme="minorHAnsi"/>
          <w:b/>
          <w:bCs/>
          <w:sz w:val="22"/>
          <w:szCs w:val="22"/>
        </w:rPr>
        <w:t>Android Multimedia framework</w:t>
      </w:r>
      <w:r w:rsidRPr="00CE6476">
        <w:rPr>
          <w:rFonts w:cstheme="minorHAnsi"/>
          <w:sz w:val="22"/>
          <w:szCs w:val="22"/>
        </w:rPr>
        <w:t>.</w:t>
      </w:r>
    </w:p>
    <w:p w:rsidR="00EF2F1C" w:rsidRPr="00CE6476" w:rsidRDefault="002079A5">
      <w:pPr>
        <w:widowControl w:val="0"/>
        <w:numPr>
          <w:ilvl w:val="0"/>
          <w:numId w:val="4"/>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For authenticating and interacting with APIs and sending network requests with </w:t>
      </w:r>
      <w:proofErr w:type="spellStart"/>
      <w:r w:rsidRPr="00CE6476">
        <w:rPr>
          <w:rFonts w:cstheme="minorHAnsi"/>
          <w:sz w:val="22"/>
          <w:szCs w:val="22"/>
        </w:rPr>
        <w:t>OkHttp</w:t>
      </w:r>
      <w:proofErr w:type="spellEnd"/>
      <w:r w:rsidRPr="00CE6476">
        <w:rPr>
          <w:rFonts w:cstheme="minorHAnsi"/>
          <w:sz w:val="22"/>
          <w:szCs w:val="22"/>
        </w:rPr>
        <w:t xml:space="preserve"> used </w:t>
      </w:r>
      <w:r w:rsidRPr="00CE6476">
        <w:rPr>
          <w:rFonts w:cstheme="minorHAnsi"/>
          <w:b/>
          <w:bCs/>
          <w:sz w:val="22"/>
          <w:szCs w:val="22"/>
        </w:rPr>
        <w:t>Retrofit</w:t>
      </w:r>
      <w:r w:rsidRPr="00CE6476">
        <w:rPr>
          <w:rFonts w:cstheme="minorHAnsi"/>
          <w:sz w:val="22"/>
          <w:szCs w:val="22"/>
        </w:rPr>
        <w:t xml:space="preserve"> which </w:t>
      </w:r>
      <w:r w:rsidRPr="00CE6476">
        <w:rPr>
          <w:rFonts w:cstheme="minorHAnsi"/>
          <w:sz w:val="22"/>
          <w:szCs w:val="22"/>
        </w:rPr>
        <w:lastRenderedPageBreak/>
        <w:t>provides a powerful framework.</w:t>
      </w:r>
    </w:p>
    <w:p w:rsidR="00EF2F1C" w:rsidRPr="00CE6476" w:rsidRDefault="002079A5">
      <w:pPr>
        <w:widowControl w:val="0"/>
        <w:numPr>
          <w:ilvl w:val="0"/>
          <w:numId w:val="4"/>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For Web-design and application development used </w:t>
      </w:r>
      <w:r w:rsidRPr="00CE6476">
        <w:rPr>
          <w:rFonts w:cstheme="minorHAnsi"/>
          <w:b/>
          <w:bCs/>
          <w:sz w:val="22"/>
          <w:szCs w:val="22"/>
        </w:rPr>
        <w:t>Photoshop, Dreamweaver, HTML, JavaScript</w:t>
      </w:r>
      <w:r w:rsidRPr="00CE6476">
        <w:rPr>
          <w:rFonts w:cstheme="minorHAnsi"/>
          <w:sz w:val="22"/>
          <w:szCs w:val="22"/>
        </w:rPr>
        <w:t>, and </w:t>
      </w:r>
      <w:r w:rsidRPr="00CE6476">
        <w:rPr>
          <w:rFonts w:cstheme="minorHAnsi"/>
          <w:b/>
          <w:bCs/>
          <w:sz w:val="22"/>
          <w:szCs w:val="22"/>
        </w:rPr>
        <w:t>Angular JS.</w:t>
      </w:r>
    </w:p>
    <w:p w:rsidR="00EF2F1C" w:rsidRPr="00CE6476" w:rsidRDefault="002079A5">
      <w:pPr>
        <w:widowControl w:val="0"/>
        <w:numPr>
          <w:ilvl w:val="0"/>
          <w:numId w:val="4"/>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Designed dynamic and multi-browser compatible pages using </w:t>
      </w:r>
      <w:r w:rsidRPr="00CE6476">
        <w:rPr>
          <w:rFonts w:cstheme="minorHAnsi"/>
          <w:b/>
          <w:bCs/>
          <w:sz w:val="22"/>
          <w:szCs w:val="22"/>
        </w:rPr>
        <w:t xml:space="preserve">HTML, CSS, </w:t>
      </w:r>
      <w:proofErr w:type="spellStart"/>
      <w:r w:rsidRPr="00CE6476">
        <w:rPr>
          <w:rFonts w:cstheme="minorHAnsi"/>
          <w:b/>
          <w:bCs/>
          <w:sz w:val="22"/>
          <w:szCs w:val="22"/>
        </w:rPr>
        <w:t>jQuery</w:t>
      </w:r>
      <w:proofErr w:type="spellEnd"/>
      <w:r w:rsidRPr="00CE6476">
        <w:rPr>
          <w:rFonts w:cstheme="minorHAnsi"/>
          <w:b/>
          <w:bCs/>
          <w:sz w:val="22"/>
          <w:szCs w:val="22"/>
        </w:rPr>
        <w:t>, Angular Js and JavaScript</w:t>
      </w:r>
      <w:r w:rsidRPr="00CE6476">
        <w:rPr>
          <w:rFonts w:cstheme="minorHAnsi"/>
          <w:sz w:val="22"/>
          <w:szCs w:val="22"/>
        </w:rPr>
        <w:t>.</w:t>
      </w:r>
    </w:p>
    <w:p w:rsidR="00EF2F1C" w:rsidRPr="00CE6476" w:rsidRDefault="002079A5">
      <w:pPr>
        <w:widowControl w:val="0"/>
        <w:numPr>
          <w:ilvl w:val="0"/>
          <w:numId w:val="4"/>
        </w:numPr>
        <w:autoSpaceDE w:val="0"/>
        <w:autoSpaceDN w:val="0"/>
        <w:adjustRightInd w:val="0"/>
        <w:spacing w:after="0" w:line="240" w:lineRule="auto"/>
        <w:jc w:val="both"/>
        <w:rPr>
          <w:rFonts w:cstheme="minorHAnsi"/>
          <w:b/>
          <w:bCs/>
          <w:sz w:val="22"/>
          <w:szCs w:val="22"/>
        </w:rPr>
      </w:pPr>
      <w:r w:rsidRPr="00CE6476">
        <w:rPr>
          <w:rFonts w:cstheme="minorHAnsi"/>
          <w:sz w:val="22"/>
          <w:szCs w:val="22"/>
        </w:rPr>
        <w:t xml:space="preserve">Worked on getting the data from the Contact on the device using </w:t>
      </w:r>
      <w:r w:rsidRPr="00CE6476">
        <w:rPr>
          <w:rFonts w:cstheme="minorHAnsi"/>
          <w:b/>
          <w:bCs/>
          <w:sz w:val="22"/>
          <w:szCs w:val="22"/>
        </w:rPr>
        <w:t>content providers</w:t>
      </w:r>
      <w:r w:rsidRPr="00CE6476">
        <w:rPr>
          <w:rFonts w:cstheme="minorHAnsi"/>
          <w:sz w:val="22"/>
          <w:szCs w:val="22"/>
        </w:rPr>
        <w:t>. Design screens for an application with </w:t>
      </w:r>
      <w:r w:rsidRPr="00CE6476">
        <w:rPr>
          <w:rFonts w:cstheme="minorHAnsi"/>
          <w:b/>
          <w:bCs/>
          <w:sz w:val="22"/>
          <w:szCs w:val="22"/>
        </w:rPr>
        <w:t>Native Android Studio IDE</w:t>
      </w:r>
      <w:r w:rsidRPr="00CE6476">
        <w:rPr>
          <w:rFonts w:cstheme="minorHAnsi"/>
          <w:sz w:val="22"/>
          <w:szCs w:val="22"/>
        </w:rPr>
        <w:t xml:space="preserve"> using </w:t>
      </w:r>
      <w:r w:rsidRPr="00CE6476">
        <w:rPr>
          <w:rFonts w:cstheme="minorHAnsi"/>
          <w:b/>
          <w:bCs/>
          <w:sz w:val="22"/>
          <w:szCs w:val="22"/>
        </w:rPr>
        <w:t>MVC pattern</w:t>
      </w:r>
      <w:r w:rsidRPr="00CE6476">
        <w:rPr>
          <w:rFonts w:cstheme="minorHAnsi"/>
          <w:sz w:val="22"/>
          <w:szCs w:val="22"/>
        </w:rPr>
        <w:t>.</w:t>
      </w:r>
    </w:p>
    <w:p w:rsidR="00EF2F1C" w:rsidRPr="00CE6476" w:rsidRDefault="002079A5">
      <w:pPr>
        <w:widowControl w:val="0"/>
        <w:numPr>
          <w:ilvl w:val="0"/>
          <w:numId w:val="4"/>
        </w:numPr>
        <w:autoSpaceDE w:val="0"/>
        <w:autoSpaceDN w:val="0"/>
        <w:adjustRightInd w:val="0"/>
        <w:spacing w:after="0" w:line="240" w:lineRule="auto"/>
        <w:jc w:val="both"/>
        <w:rPr>
          <w:rFonts w:cstheme="minorHAnsi"/>
          <w:b/>
          <w:bCs/>
          <w:sz w:val="22"/>
          <w:szCs w:val="22"/>
        </w:rPr>
      </w:pPr>
      <w:r w:rsidRPr="00CE6476">
        <w:rPr>
          <w:rFonts w:cstheme="minorHAnsi"/>
          <w:sz w:val="22"/>
          <w:szCs w:val="22"/>
        </w:rPr>
        <w:t xml:space="preserve">Developed alerts such </w:t>
      </w:r>
      <w:r w:rsidR="00F76DAC" w:rsidRPr="00CE6476">
        <w:rPr>
          <w:rFonts w:cstheme="minorHAnsi"/>
          <w:sz w:val="22"/>
          <w:szCs w:val="22"/>
        </w:rPr>
        <w:t>as breaking news about banks, fraud user accounts</w:t>
      </w:r>
      <w:r w:rsidRPr="00CE6476">
        <w:rPr>
          <w:rFonts w:cstheme="minorHAnsi"/>
          <w:sz w:val="22"/>
          <w:szCs w:val="22"/>
        </w:rPr>
        <w:t xml:space="preserve"> by </w:t>
      </w:r>
      <w:r w:rsidRPr="00CE6476">
        <w:rPr>
          <w:rFonts w:cstheme="minorHAnsi"/>
          <w:b/>
          <w:bCs/>
          <w:sz w:val="22"/>
          <w:szCs w:val="22"/>
        </w:rPr>
        <w:t>implementing Toast, Dialog notifications.</w:t>
      </w:r>
    </w:p>
    <w:p w:rsidR="00EF2F1C" w:rsidRPr="00CE6476" w:rsidRDefault="002079A5">
      <w:pPr>
        <w:widowControl w:val="0"/>
        <w:numPr>
          <w:ilvl w:val="0"/>
          <w:numId w:val="4"/>
        </w:numPr>
        <w:autoSpaceDE w:val="0"/>
        <w:autoSpaceDN w:val="0"/>
        <w:adjustRightInd w:val="0"/>
        <w:spacing w:after="0" w:line="240" w:lineRule="auto"/>
        <w:jc w:val="both"/>
        <w:rPr>
          <w:rFonts w:cstheme="minorHAnsi"/>
          <w:sz w:val="22"/>
          <w:szCs w:val="22"/>
        </w:rPr>
      </w:pPr>
      <w:r w:rsidRPr="00CE6476">
        <w:rPr>
          <w:rFonts w:cstheme="minorHAnsi"/>
          <w:sz w:val="22"/>
          <w:szCs w:val="22"/>
        </w:rPr>
        <w:t>Developed a robust </w:t>
      </w:r>
      <w:r w:rsidRPr="00CE6476">
        <w:rPr>
          <w:rFonts w:cstheme="minorHAnsi"/>
          <w:b/>
          <w:bCs/>
          <w:sz w:val="22"/>
          <w:szCs w:val="22"/>
        </w:rPr>
        <w:t xml:space="preserve">Native Android mobile application </w:t>
      </w:r>
      <w:r w:rsidRPr="00CE6476">
        <w:rPr>
          <w:rFonts w:cstheme="minorHAnsi"/>
          <w:sz w:val="22"/>
          <w:szCs w:val="22"/>
        </w:rPr>
        <w:t>for utilizing and managing secure API.</w:t>
      </w:r>
    </w:p>
    <w:p w:rsidR="00EF2F1C" w:rsidRPr="00CE6476" w:rsidRDefault="002079A5">
      <w:pPr>
        <w:widowControl w:val="0"/>
        <w:numPr>
          <w:ilvl w:val="0"/>
          <w:numId w:val="4"/>
        </w:numPr>
        <w:autoSpaceDE w:val="0"/>
        <w:autoSpaceDN w:val="0"/>
        <w:adjustRightInd w:val="0"/>
        <w:spacing w:after="0" w:line="240" w:lineRule="auto"/>
        <w:jc w:val="both"/>
        <w:rPr>
          <w:rFonts w:cstheme="minorHAnsi"/>
          <w:b/>
          <w:bCs/>
          <w:sz w:val="22"/>
          <w:szCs w:val="22"/>
        </w:rPr>
      </w:pPr>
      <w:r w:rsidRPr="00CE6476">
        <w:rPr>
          <w:rFonts w:cstheme="minorHAnsi"/>
          <w:sz w:val="22"/>
          <w:szCs w:val="22"/>
        </w:rPr>
        <w:t xml:space="preserve">Implemented </w:t>
      </w:r>
      <w:r w:rsidRPr="00CE6476">
        <w:rPr>
          <w:rFonts w:cstheme="minorHAnsi"/>
          <w:b/>
          <w:bCs/>
          <w:sz w:val="22"/>
          <w:szCs w:val="22"/>
        </w:rPr>
        <w:t>activities, linear, frame</w:t>
      </w:r>
      <w:r w:rsidRPr="00CE6476">
        <w:rPr>
          <w:rFonts w:cstheme="minorHAnsi"/>
          <w:sz w:val="22"/>
          <w:szCs w:val="22"/>
        </w:rPr>
        <w:t xml:space="preserve">, </w:t>
      </w:r>
      <w:r w:rsidRPr="00CE6476">
        <w:rPr>
          <w:rFonts w:cstheme="minorHAnsi"/>
          <w:b/>
          <w:bCs/>
          <w:sz w:val="22"/>
          <w:szCs w:val="22"/>
        </w:rPr>
        <w:t>relative layouts,</w:t>
      </w:r>
      <w:r w:rsidRPr="00CE6476">
        <w:rPr>
          <w:rFonts w:cstheme="minorHAnsi"/>
          <w:sz w:val="22"/>
          <w:szCs w:val="22"/>
        </w:rPr>
        <w:t xml:space="preserve"> and </w:t>
      </w:r>
      <w:r w:rsidRPr="00CE6476">
        <w:rPr>
          <w:rFonts w:cstheme="minorHAnsi"/>
          <w:b/>
          <w:bCs/>
          <w:sz w:val="22"/>
          <w:szCs w:val="22"/>
        </w:rPr>
        <w:t>fragments.</w:t>
      </w:r>
      <w:r w:rsidRPr="00CE6476">
        <w:rPr>
          <w:rFonts w:cstheme="minorHAnsi"/>
          <w:sz w:val="22"/>
          <w:szCs w:val="22"/>
        </w:rPr>
        <w:t> Displayed information by designing custom List Views.</w:t>
      </w:r>
    </w:p>
    <w:p w:rsidR="00EF2F1C" w:rsidRPr="00CE6476" w:rsidRDefault="002079A5">
      <w:pPr>
        <w:widowControl w:val="0"/>
        <w:numPr>
          <w:ilvl w:val="0"/>
          <w:numId w:val="4"/>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Used </w:t>
      </w:r>
      <w:r w:rsidRPr="00CE6476">
        <w:rPr>
          <w:rFonts w:cstheme="minorHAnsi"/>
          <w:b/>
          <w:bCs/>
          <w:sz w:val="22"/>
          <w:szCs w:val="22"/>
        </w:rPr>
        <w:t>NavigationDrawer</w:t>
      </w:r>
      <w:r w:rsidRPr="00CE6476">
        <w:rPr>
          <w:rFonts w:cstheme="minorHAnsi"/>
          <w:sz w:val="22"/>
          <w:szCs w:val="22"/>
        </w:rPr>
        <w:t xml:space="preserve">, </w:t>
      </w:r>
      <w:r w:rsidRPr="00CE6476">
        <w:rPr>
          <w:rFonts w:cstheme="minorHAnsi"/>
          <w:b/>
          <w:bCs/>
          <w:sz w:val="22"/>
          <w:szCs w:val="22"/>
        </w:rPr>
        <w:t>ListView,</w:t>
      </w:r>
      <w:r w:rsidRPr="00CE6476">
        <w:rPr>
          <w:rFonts w:cstheme="minorHAnsi"/>
          <w:sz w:val="22"/>
          <w:szCs w:val="22"/>
        </w:rPr>
        <w:t xml:space="preserve"> and </w:t>
      </w:r>
      <w:r w:rsidRPr="00CE6476">
        <w:rPr>
          <w:rFonts w:cstheme="minorHAnsi"/>
          <w:b/>
          <w:bCs/>
          <w:sz w:val="22"/>
          <w:szCs w:val="22"/>
        </w:rPr>
        <w:t>ViewPager</w:t>
      </w:r>
      <w:r w:rsidRPr="00CE6476">
        <w:rPr>
          <w:rFonts w:cstheme="minorHAnsi"/>
          <w:sz w:val="22"/>
          <w:szCs w:val="22"/>
        </w:rPr>
        <w:t xml:space="preserve"> to develop an UI for most of the application modules.</w:t>
      </w:r>
    </w:p>
    <w:p w:rsidR="00EF2F1C" w:rsidRPr="00CE6476" w:rsidRDefault="002079A5">
      <w:pPr>
        <w:widowControl w:val="0"/>
        <w:numPr>
          <w:ilvl w:val="0"/>
          <w:numId w:val="4"/>
        </w:numPr>
        <w:autoSpaceDE w:val="0"/>
        <w:autoSpaceDN w:val="0"/>
        <w:adjustRightInd w:val="0"/>
        <w:spacing w:after="0" w:line="240" w:lineRule="auto"/>
        <w:jc w:val="both"/>
        <w:rPr>
          <w:rFonts w:cstheme="minorHAnsi"/>
          <w:sz w:val="22"/>
          <w:szCs w:val="22"/>
        </w:rPr>
      </w:pPr>
      <w:r w:rsidRPr="00CE6476">
        <w:rPr>
          <w:rFonts w:cstheme="minorHAnsi"/>
          <w:sz w:val="22"/>
          <w:szCs w:val="22"/>
        </w:rPr>
        <w:t>Performed streaming of media files such as videos and presented them for playback in the application.</w:t>
      </w:r>
    </w:p>
    <w:p w:rsidR="00EF2F1C" w:rsidRPr="00CE6476" w:rsidRDefault="002079A5">
      <w:pPr>
        <w:widowControl w:val="0"/>
        <w:numPr>
          <w:ilvl w:val="0"/>
          <w:numId w:val="4"/>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Customized look and feel of an application by editing images and altering photos using Illustrator </w:t>
      </w:r>
      <w:r w:rsidRPr="00CE6476">
        <w:rPr>
          <w:rFonts w:cstheme="minorHAnsi"/>
          <w:b/>
          <w:bCs/>
          <w:sz w:val="22"/>
          <w:szCs w:val="22"/>
        </w:rPr>
        <w:t>CS5</w:t>
      </w:r>
      <w:r w:rsidRPr="00CE6476">
        <w:rPr>
          <w:rFonts w:cstheme="minorHAnsi"/>
          <w:sz w:val="22"/>
          <w:szCs w:val="22"/>
        </w:rPr>
        <w:t xml:space="preserve"> and </w:t>
      </w:r>
      <w:r w:rsidRPr="00CE6476">
        <w:rPr>
          <w:rFonts w:cstheme="minorHAnsi"/>
          <w:b/>
          <w:bCs/>
          <w:sz w:val="22"/>
          <w:szCs w:val="22"/>
        </w:rPr>
        <w:t>PhotoshopCS5</w:t>
      </w:r>
      <w:r w:rsidRPr="00CE6476">
        <w:rPr>
          <w:rFonts w:cstheme="minorHAnsi"/>
          <w:sz w:val="22"/>
          <w:szCs w:val="22"/>
        </w:rPr>
        <w:t>.</w:t>
      </w:r>
    </w:p>
    <w:p w:rsidR="00EF2F1C" w:rsidRPr="00CE6476" w:rsidRDefault="002079A5">
      <w:pPr>
        <w:widowControl w:val="0"/>
        <w:numPr>
          <w:ilvl w:val="0"/>
          <w:numId w:val="4"/>
        </w:numPr>
        <w:autoSpaceDE w:val="0"/>
        <w:autoSpaceDN w:val="0"/>
        <w:adjustRightInd w:val="0"/>
        <w:spacing w:after="0" w:line="240" w:lineRule="auto"/>
        <w:jc w:val="both"/>
        <w:rPr>
          <w:rFonts w:cstheme="minorHAnsi"/>
          <w:b/>
          <w:sz w:val="22"/>
          <w:szCs w:val="22"/>
        </w:rPr>
      </w:pPr>
      <w:r w:rsidRPr="00CE6476">
        <w:rPr>
          <w:rFonts w:cstheme="minorHAnsi"/>
          <w:sz w:val="22"/>
          <w:szCs w:val="22"/>
        </w:rPr>
        <w:t xml:space="preserve">Detected the location of the user using Network provider and GPS to find the nearby ATM and using </w:t>
      </w:r>
      <w:r w:rsidRPr="00CE6476">
        <w:rPr>
          <w:rFonts w:cstheme="minorHAnsi"/>
          <w:b/>
          <w:sz w:val="22"/>
          <w:szCs w:val="22"/>
        </w:rPr>
        <w:t>Google Play Services.</w:t>
      </w:r>
    </w:p>
    <w:p w:rsidR="00EF2F1C" w:rsidRPr="00CE6476" w:rsidRDefault="002079A5">
      <w:pPr>
        <w:widowControl w:val="0"/>
        <w:numPr>
          <w:ilvl w:val="0"/>
          <w:numId w:val="4"/>
        </w:numPr>
        <w:autoSpaceDE w:val="0"/>
        <w:autoSpaceDN w:val="0"/>
        <w:adjustRightInd w:val="0"/>
        <w:spacing w:after="0" w:line="240" w:lineRule="auto"/>
        <w:jc w:val="both"/>
        <w:rPr>
          <w:rFonts w:cstheme="minorHAnsi"/>
          <w:b/>
          <w:bCs/>
          <w:sz w:val="22"/>
          <w:szCs w:val="22"/>
        </w:rPr>
      </w:pPr>
      <w:r w:rsidRPr="00CE6476">
        <w:rPr>
          <w:rFonts w:cstheme="minorHAnsi"/>
          <w:sz w:val="22"/>
          <w:szCs w:val="22"/>
        </w:rPr>
        <w:t xml:space="preserve">Developed the </w:t>
      </w:r>
      <w:r w:rsidRPr="00CE6476">
        <w:rPr>
          <w:rFonts w:cstheme="minorHAnsi"/>
          <w:b/>
          <w:bCs/>
          <w:sz w:val="22"/>
          <w:szCs w:val="22"/>
        </w:rPr>
        <w:t>SQLite database</w:t>
      </w:r>
      <w:r w:rsidRPr="00CE6476">
        <w:rPr>
          <w:rFonts w:cstheme="minorHAnsi"/>
          <w:sz w:val="22"/>
          <w:szCs w:val="22"/>
        </w:rPr>
        <w:t xml:space="preserve"> to store the </w:t>
      </w:r>
      <w:r w:rsidRPr="00CE6476">
        <w:rPr>
          <w:rFonts w:cstheme="minorHAnsi"/>
          <w:b/>
          <w:bCs/>
          <w:sz w:val="22"/>
          <w:szCs w:val="22"/>
        </w:rPr>
        <w:t>articles offline</w:t>
      </w:r>
      <w:r w:rsidRPr="00CE6476">
        <w:rPr>
          <w:rFonts w:cstheme="minorHAnsi"/>
          <w:sz w:val="22"/>
          <w:szCs w:val="22"/>
        </w:rPr>
        <w:t xml:space="preserve"> as per user requirements. Used </w:t>
      </w:r>
      <w:r w:rsidRPr="00CE6476">
        <w:rPr>
          <w:rFonts w:cstheme="minorHAnsi"/>
          <w:b/>
          <w:bCs/>
          <w:sz w:val="22"/>
          <w:szCs w:val="22"/>
        </w:rPr>
        <w:t>shared preferences</w:t>
      </w:r>
      <w:r w:rsidRPr="00CE6476">
        <w:rPr>
          <w:rFonts w:cstheme="minorHAnsi"/>
          <w:sz w:val="22"/>
          <w:szCs w:val="22"/>
        </w:rPr>
        <w:t xml:space="preserve"> to store data. Exchanged and stored data using </w:t>
      </w:r>
      <w:r w:rsidRPr="00CE6476">
        <w:rPr>
          <w:rFonts w:cstheme="minorHAnsi"/>
          <w:b/>
          <w:bCs/>
          <w:sz w:val="22"/>
          <w:szCs w:val="22"/>
        </w:rPr>
        <w:t>JSON</w:t>
      </w:r>
      <w:r w:rsidRPr="00CE6476">
        <w:rPr>
          <w:rFonts w:cstheme="minorHAnsi"/>
          <w:sz w:val="22"/>
          <w:szCs w:val="22"/>
        </w:rPr>
        <w:t>.</w:t>
      </w:r>
    </w:p>
    <w:p w:rsidR="00EF2F1C" w:rsidRPr="00CE6476" w:rsidRDefault="002079A5">
      <w:pPr>
        <w:widowControl w:val="0"/>
        <w:numPr>
          <w:ilvl w:val="0"/>
          <w:numId w:val="4"/>
        </w:numPr>
        <w:autoSpaceDE w:val="0"/>
        <w:autoSpaceDN w:val="0"/>
        <w:adjustRightInd w:val="0"/>
        <w:spacing w:after="0" w:line="240" w:lineRule="auto"/>
        <w:jc w:val="both"/>
        <w:rPr>
          <w:rFonts w:cstheme="minorHAnsi"/>
          <w:b/>
          <w:bCs/>
          <w:sz w:val="22"/>
          <w:szCs w:val="22"/>
        </w:rPr>
      </w:pPr>
      <w:r w:rsidRPr="00CE6476">
        <w:rPr>
          <w:rFonts w:cstheme="minorHAnsi"/>
          <w:sz w:val="22"/>
          <w:szCs w:val="22"/>
        </w:rPr>
        <w:t xml:space="preserve">Responsible for </w:t>
      </w:r>
      <w:r w:rsidRPr="00CE6476">
        <w:rPr>
          <w:rFonts w:cstheme="minorHAnsi"/>
          <w:b/>
          <w:bCs/>
          <w:sz w:val="22"/>
          <w:szCs w:val="22"/>
        </w:rPr>
        <w:t>bug fixes</w:t>
      </w:r>
      <w:r w:rsidRPr="00CE6476">
        <w:rPr>
          <w:rFonts w:cstheme="minorHAnsi"/>
          <w:sz w:val="22"/>
          <w:szCs w:val="22"/>
        </w:rPr>
        <w:t xml:space="preserve"> and </w:t>
      </w:r>
      <w:r w:rsidRPr="00CE6476">
        <w:rPr>
          <w:rFonts w:cstheme="minorHAnsi"/>
          <w:b/>
          <w:bCs/>
          <w:sz w:val="22"/>
          <w:szCs w:val="22"/>
        </w:rPr>
        <w:t>peer reviews</w:t>
      </w:r>
      <w:r w:rsidRPr="00CE6476">
        <w:rPr>
          <w:rFonts w:cstheme="minorHAnsi"/>
          <w:sz w:val="22"/>
          <w:szCs w:val="22"/>
        </w:rPr>
        <w:t xml:space="preserve">. Performed </w:t>
      </w:r>
      <w:r w:rsidRPr="00CE6476">
        <w:rPr>
          <w:rFonts w:cstheme="minorHAnsi"/>
          <w:b/>
          <w:bCs/>
          <w:sz w:val="22"/>
          <w:szCs w:val="22"/>
        </w:rPr>
        <w:t>debugging</w:t>
      </w:r>
      <w:r w:rsidRPr="00CE6476">
        <w:rPr>
          <w:rFonts w:cstheme="minorHAnsi"/>
          <w:sz w:val="22"/>
          <w:szCs w:val="22"/>
        </w:rPr>
        <w:t xml:space="preserve"> and </w:t>
      </w:r>
      <w:r w:rsidRPr="00CE6476">
        <w:rPr>
          <w:rFonts w:cstheme="minorHAnsi"/>
          <w:b/>
          <w:bCs/>
          <w:sz w:val="22"/>
          <w:szCs w:val="22"/>
        </w:rPr>
        <w:t>testing</w:t>
      </w:r>
      <w:r w:rsidRPr="00CE6476">
        <w:rPr>
          <w:rFonts w:cstheme="minorHAnsi"/>
          <w:sz w:val="22"/>
          <w:szCs w:val="22"/>
        </w:rPr>
        <w:t xml:space="preserve"> of code on various Android devices. Developed apps using </w:t>
      </w:r>
      <w:r w:rsidRPr="00CE6476">
        <w:rPr>
          <w:rFonts w:cstheme="minorHAnsi"/>
          <w:b/>
          <w:bCs/>
          <w:sz w:val="22"/>
          <w:szCs w:val="22"/>
        </w:rPr>
        <w:t>EclipseIDE</w:t>
      </w:r>
      <w:r w:rsidRPr="00CE6476">
        <w:rPr>
          <w:rFonts w:cstheme="minorHAnsi"/>
          <w:sz w:val="22"/>
          <w:szCs w:val="22"/>
        </w:rPr>
        <w:t xml:space="preserve"> and </w:t>
      </w:r>
      <w:r w:rsidRPr="00CE6476">
        <w:rPr>
          <w:rFonts w:cstheme="minorHAnsi"/>
          <w:b/>
          <w:bCs/>
          <w:sz w:val="22"/>
          <w:szCs w:val="22"/>
        </w:rPr>
        <w:t>AndroidSDK</w:t>
      </w:r>
    </w:p>
    <w:p w:rsidR="00EF2F1C" w:rsidRPr="00CE6476" w:rsidRDefault="002079A5">
      <w:pPr>
        <w:widowControl w:val="0"/>
        <w:numPr>
          <w:ilvl w:val="0"/>
          <w:numId w:val="4"/>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Used </w:t>
      </w:r>
      <w:r w:rsidRPr="00CE6476">
        <w:rPr>
          <w:rFonts w:cstheme="minorHAnsi"/>
          <w:b/>
          <w:bCs/>
          <w:sz w:val="22"/>
          <w:szCs w:val="22"/>
        </w:rPr>
        <w:t xml:space="preserve">JUNIT </w:t>
      </w:r>
      <w:r w:rsidRPr="00CE6476">
        <w:rPr>
          <w:rFonts w:cstheme="minorHAnsi"/>
          <w:sz w:val="22"/>
          <w:szCs w:val="22"/>
        </w:rPr>
        <w:t xml:space="preserve">to develop test cases by interacting with the testing team. To optimize scalability designed components using </w:t>
      </w:r>
      <w:r w:rsidRPr="00CE6476">
        <w:rPr>
          <w:rFonts w:cstheme="minorHAnsi"/>
          <w:b/>
          <w:bCs/>
          <w:sz w:val="22"/>
          <w:szCs w:val="22"/>
        </w:rPr>
        <w:t>OOP</w:t>
      </w:r>
      <w:r w:rsidRPr="00CE6476">
        <w:rPr>
          <w:rFonts w:cstheme="minorHAnsi"/>
          <w:sz w:val="22"/>
          <w:szCs w:val="22"/>
        </w:rPr>
        <w:t>.</w:t>
      </w:r>
    </w:p>
    <w:p w:rsidR="00EF2F1C" w:rsidRPr="00CE6476" w:rsidRDefault="002079A5">
      <w:pPr>
        <w:widowControl w:val="0"/>
        <w:numPr>
          <w:ilvl w:val="0"/>
          <w:numId w:val="4"/>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For knowledge sharing worked on a team with other departments within App development. </w:t>
      </w:r>
      <w:r w:rsidRPr="00CE6476">
        <w:rPr>
          <w:rFonts w:cstheme="minorHAnsi"/>
          <w:b/>
          <w:bCs/>
          <w:sz w:val="22"/>
          <w:szCs w:val="22"/>
        </w:rPr>
        <w:t xml:space="preserve">Testing </w:t>
      </w:r>
      <w:r w:rsidRPr="00CE6476">
        <w:rPr>
          <w:rFonts w:cstheme="minorHAnsi"/>
          <w:sz w:val="22"/>
          <w:szCs w:val="22"/>
        </w:rPr>
        <w:t xml:space="preserve">and </w:t>
      </w:r>
      <w:r w:rsidRPr="00CE6476">
        <w:rPr>
          <w:rFonts w:cstheme="minorHAnsi"/>
          <w:b/>
          <w:bCs/>
          <w:sz w:val="22"/>
          <w:szCs w:val="22"/>
        </w:rPr>
        <w:t>debugging</w:t>
      </w:r>
      <w:r w:rsidRPr="00CE6476">
        <w:rPr>
          <w:rFonts w:cstheme="minorHAnsi"/>
          <w:sz w:val="22"/>
          <w:szCs w:val="22"/>
        </w:rPr>
        <w:t xml:space="preserve"> on different devices of Android. Used </w:t>
      </w:r>
      <w:r w:rsidRPr="00CE6476">
        <w:rPr>
          <w:rFonts w:cstheme="minorHAnsi"/>
          <w:b/>
          <w:bCs/>
          <w:sz w:val="22"/>
          <w:szCs w:val="22"/>
        </w:rPr>
        <w:t>GIT</w:t>
      </w:r>
      <w:r w:rsidRPr="00CE6476">
        <w:rPr>
          <w:rFonts w:cstheme="minorHAnsi"/>
          <w:sz w:val="22"/>
          <w:szCs w:val="22"/>
        </w:rPr>
        <w:t xml:space="preserve"> to maintain source code of an application.</w:t>
      </w:r>
    </w:p>
    <w:p w:rsidR="0072303D" w:rsidRPr="00CE6476" w:rsidRDefault="0072303D" w:rsidP="0072303D">
      <w:pPr>
        <w:widowControl w:val="0"/>
        <w:numPr>
          <w:ilvl w:val="0"/>
          <w:numId w:val="4"/>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Debugged the code using </w:t>
      </w:r>
      <w:r w:rsidRPr="00CE6476">
        <w:rPr>
          <w:rFonts w:cstheme="minorHAnsi"/>
          <w:b/>
          <w:bCs/>
          <w:sz w:val="22"/>
          <w:szCs w:val="22"/>
        </w:rPr>
        <w:t>TDD</w:t>
      </w:r>
      <w:r w:rsidRPr="00CE6476">
        <w:rPr>
          <w:rFonts w:cstheme="minorHAnsi"/>
          <w:sz w:val="22"/>
          <w:szCs w:val="22"/>
        </w:rPr>
        <w:t xml:space="preserve"> and eliminated the occurrence of expectations.</w:t>
      </w:r>
    </w:p>
    <w:p w:rsidR="0072303D" w:rsidRPr="00CE6476" w:rsidRDefault="0072303D" w:rsidP="003D61FA">
      <w:pPr>
        <w:widowControl w:val="0"/>
        <w:autoSpaceDE w:val="0"/>
        <w:autoSpaceDN w:val="0"/>
        <w:adjustRightInd w:val="0"/>
        <w:spacing w:after="0" w:line="240" w:lineRule="auto"/>
        <w:ind w:left="720"/>
        <w:jc w:val="both"/>
        <w:rPr>
          <w:rFonts w:cstheme="minorHAnsi"/>
          <w:sz w:val="22"/>
          <w:szCs w:val="22"/>
        </w:rPr>
      </w:pPr>
    </w:p>
    <w:p w:rsidR="00EF2F1C" w:rsidRPr="00CE6476" w:rsidRDefault="00EF2F1C">
      <w:pPr>
        <w:widowControl w:val="0"/>
        <w:autoSpaceDE w:val="0"/>
        <w:autoSpaceDN w:val="0"/>
        <w:adjustRightInd w:val="0"/>
        <w:spacing w:after="0" w:line="240" w:lineRule="auto"/>
        <w:ind w:left="360"/>
        <w:jc w:val="both"/>
        <w:rPr>
          <w:rFonts w:cstheme="minorHAnsi"/>
          <w:sz w:val="22"/>
          <w:szCs w:val="22"/>
        </w:rPr>
      </w:pPr>
    </w:p>
    <w:p w:rsidR="00EF2F1C" w:rsidRPr="00CE6476" w:rsidRDefault="002079A5">
      <w:pPr>
        <w:widowControl w:val="0"/>
        <w:autoSpaceDE w:val="0"/>
        <w:autoSpaceDN w:val="0"/>
        <w:adjustRightInd w:val="0"/>
        <w:spacing w:after="0" w:line="240" w:lineRule="auto"/>
        <w:jc w:val="both"/>
        <w:rPr>
          <w:rFonts w:cstheme="minorHAnsi"/>
          <w:b/>
          <w:sz w:val="22"/>
          <w:szCs w:val="22"/>
        </w:rPr>
      </w:pPr>
      <w:r w:rsidRPr="00CE6476">
        <w:rPr>
          <w:rFonts w:cstheme="minorHAnsi"/>
          <w:b/>
          <w:bCs/>
          <w:sz w:val="22"/>
          <w:szCs w:val="22"/>
          <w:u w:val="single"/>
        </w:rPr>
        <w:t>Environment</w:t>
      </w:r>
      <w:r w:rsidRPr="00CE6476">
        <w:rPr>
          <w:rFonts w:cstheme="minorHAnsi"/>
          <w:b/>
          <w:bCs/>
          <w:sz w:val="22"/>
          <w:szCs w:val="22"/>
        </w:rPr>
        <w:t>:</w:t>
      </w:r>
      <w:r w:rsidRPr="00CE6476">
        <w:rPr>
          <w:rFonts w:cstheme="minorHAnsi"/>
          <w:b/>
          <w:sz w:val="22"/>
          <w:szCs w:val="22"/>
        </w:rPr>
        <w:t>Java, Android SDK, Android Version 2.3. 4.4 Android Studio, JSON, MVC, XML, and Google Maps API.</w:t>
      </w:r>
    </w:p>
    <w:p w:rsidR="00774D97" w:rsidRPr="00CE6476" w:rsidRDefault="00774D97">
      <w:pPr>
        <w:widowControl w:val="0"/>
        <w:autoSpaceDE w:val="0"/>
        <w:autoSpaceDN w:val="0"/>
        <w:adjustRightInd w:val="0"/>
        <w:spacing w:after="0" w:line="240" w:lineRule="auto"/>
        <w:jc w:val="both"/>
        <w:rPr>
          <w:rFonts w:cstheme="minorHAnsi"/>
          <w:b/>
          <w:sz w:val="22"/>
          <w:szCs w:val="22"/>
        </w:rPr>
      </w:pPr>
    </w:p>
    <w:p w:rsidR="008100CF" w:rsidRPr="00CE6476" w:rsidRDefault="008100CF" w:rsidP="00B25E06">
      <w:pPr>
        <w:jc w:val="both"/>
        <w:rPr>
          <w:rFonts w:cstheme="minorHAnsi"/>
          <w:sz w:val="22"/>
          <w:szCs w:val="22"/>
        </w:rPr>
      </w:pPr>
    </w:p>
    <w:p w:rsidR="008100CF" w:rsidRPr="00CE6476" w:rsidRDefault="008100CF" w:rsidP="008100CF">
      <w:pPr>
        <w:widowControl w:val="0"/>
        <w:tabs>
          <w:tab w:val="left" w:pos="720"/>
        </w:tabs>
        <w:autoSpaceDE w:val="0"/>
        <w:autoSpaceDN w:val="0"/>
        <w:adjustRightInd w:val="0"/>
        <w:spacing w:after="0" w:line="240" w:lineRule="auto"/>
        <w:jc w:val="both"/>
        <w:rPr>
          <w:rFonts w:cstheme="minorHAnsi"/>
          <w:sz w:val="22"/>
          <w:szCs w:val="22"/>
        </w:rPr>
      </w:pPr>
      <w:r w:rsidRPr="00CE6476">
        <w:rPr>
          <w:rFonts w:cstheme="minorHAnsi"/>
          <w:b/>
          <w:bCs/>
          <w:sz w:val="22"/>
          <w:szCs w:val="22"/>
        </w:rPr>
        <w:t>Client</w:t>
      </w:r>
      <w:r w:rsidRPr="00CE6476">
        <w:rPr>
          <w:rFonts w:cstheme="minorHAnsi"/>
          <w:b/>
          <w:bCs/>
          <w:sz w:val="22"/>
          <w:szCs w:val="22"/>
        </w:rPr>
        <w:tab/>
      </w:r>
      <w:r w:rsidRPr="00CE6476">
        <w:rPr>
          <w:rFonts w:cstheme="minorHAnsi"/>
          <w:b/>
          <w:bCs/>
          <w:sz w:val="22"/>
          <w:szCs w:val="22"/>
        </w:rPr>
        <w:tab/>
        <w:t>:</w:t>
      </w:r>
      <w:r w:rsidRPr="00CE6476">
        <w:rPr>
          <w:rFonts w:cstheme="minorHAnsi"/>
          <w:b/>
          <w:bCs/>
          <w:sz w:val="22"/>
          <w:szCs w:val="22"/>
        </w:rPr>
        <w:tab/>
        <w:t>Evoke Technologies</w:t>
      </w:r>
      <w:r w:rsidRPr="00CE6476">
        <w:rPr>
          <w:rFonts w:cstheme="minorHAnsi"/>
          <w:b/>
          <w:bCs/>
          <w:sz w:val="22"/>
          <w:szCs w:val="22"/>
        </w:rPr>
        <w:tab/>
        <w:t xml:space="preserve"> Nov 2010 – Feb 2012</w:t>
      </w:r>
    </w:p>
    <w:p w:rsidR="008100CF" w:rsidRPr="00CE6476" w:rsidRDefault="008100CF" w:rsidP="008100CF">
      <w:pPr>
        <w:widowControl w:val="0"/>
        <w:tabs>
          <w:tab w:val="left" w:pos="720"/>
        </w:tabs>
        <w:autoSpaceDE w:val="0"/>
        <w:autoSpaceDN w:val="0"/>
        <w:adjustRightInd w:val="0"/>
        <w:spacing w:after="0" w:line="240" w:lineRule="auto"/>
        <w:jc w:val="both"/>
        <w:rPr>
          <w:rFonts w:cstheme="minorHAnsi"/>
          <w:sz w:val="22"/>
          <w:szCs w:val="22"/>
        </w:rPr>
      </w:pPr>
      <w:r w:rsidRPr="00CE6476">
        <w:rPr>
          <w:rFonts w:cstheme="minorHAnsi"/>
          <w:b/>
          <w:bCs/>
          <w:sz w:val="22"/>
          <w:szCs w:val="22"/>
        </w:rPr>
        <w:t>Location</w:t>
      </w:r>
      <w:r w:rsidRPr="00CE6476">
        <w:rPr>
          <w:rFonts w:cstheme="minorHAnsi"/>
          <w:b/>
          <w:bCs/>
          <w:sz w:val="22"/>
          <w:szCs w:val="22"/>
        </w:rPr>
        <w:tab/>
        <w:t>:</w:t>
      </w:r>
      <w:r w:rsidRPr="00CE6476">
        <w:rPr>
          <w:rFonts w:cstheme="minorHAnsi"/>
          <w:b/>
          <w:bCs/>
          <w:sz w:val="22"/>
          <w:szCs w:val="22"/>
        </w:rPr>
        <w:tab/>
        <w:t>Dayton, OH</w:t>
      </w:r>
    </w:p>
    <w:p w:rsidR="008100CF" w:rsidRPr="00CE6476" w:rsidRDefault="008100CF" w:rsidP="008100CF">
      <w:pPr>
        <w:widowControl w:val="0"/>
        <w:autoSpaceDE w:val="0"/>
        <w:autoSpaceDN w:val="0"/>
        <w:adjustRightInd w:val="0"/>
        <w:spacing w:after="0" w:line="240" w:lineRule="auto"/>
        <w:jc w:val="both"/>
        <w:rPr>
          <w:rFonts w:cstheme="minorHAnsi"/>
          <w:b/>
          <w:bCs/>
          <w:sz w:val="22"/>
          <w:szCs w:val="22"/>
        </w:rPr>
      </w:pPr>
      <w:r w:rsidRPr="00CE6476">
        <w:rPr>
          <w:rFonts w:cstheme="minorHAnsi"/>
          <w:b/>
          <w:bCs/>
          <w:sz w:val="22"/>
          <w:szCs w:val="22"/>
        </w:rPr>
        <w:t>Role</w:t>
      </w:r>
      <w:r w:rsidRPr="00CE6476">
        <w:rPr>
          <w:rFonts w:cstheme="minorHAnsi"/>
          <w:b/>
          <w:bCs/>
          <w:sz w:val="22"/>
          <w:szCs w:val="22"/>
        </w:rPr>
        <w:tab/>
      </w:r>
      <w:r w:rsidRPr="00CE6476">
        <w:rPr>
          <w:rFonts w:cstheme="minorHAnsi"/>
          <w:b/>
          <w:bCs/>
          <w:sz w:val="22"/>
          <w:szCs w:val="22"/>
        </w:rPr>
        <w:tab/>
        <w:t>:</w:t>
      </w:r>
      <w:r w:rsidRPr="00CE6476">
        <w:rPr>
          <w:rFonts w:cstheme="minorHAnsi"/>
          <w:b/>
          <w:bCs/>
          <w:sz w:val="22"/>
          <w:szCs w:val="22"/>
        </w:rPr>
        <w:tab/>
        <w:t>Java Developer</w:t>
      </w:r>
    </w:p>
    <w:p w:rsidR="008100CF" w:rsidRPr="00CE6476" w:rsidRDefault="008100CF" w:rsidP="008100CF">
      <w:pPr>
        <w:widowControl w:val="0"/>
        <w:autoSpaceDE w:val="0"/>
        <w:autoSpaceDN w:val="0"/>
        <w:adjustRightInd w:val="0"/>
        <w:spacing w:after="0" w:line="240" w:lineRule="auto"/>
        <w:jc w:val="both"/>
        <w:rPr>
          <w:rFonts w:cstheme="minorHAnsi"/>
          <w:b/>
          <w:bCs/>
          <w:sz w:val="22"/>
          <w:szCs w:val="22"/>
        </w:rPr>
      </w:pPr>
    </w:p>
    <w:p w:rsidR="008100CF" w:rsidRPr="00CE6476" w:rsidRDefault="008100CF" w:rsidP="008100CF">
      <w:pPr>
        <w:widowControl w:val="0"/>
        <w:autoSpaceDE w:val="0"/>
        <w:autoSpaceDN w:val="0"/>
        <w:adjustRightInd w:val="0"/>
        <w:spacing w:after="0" w:line="240" w:lineRule="auto"/>
        <w:jc w:val="both"/>
        <w:rPr>
          <w:rFonts w:cstheme="minorHAnsi"/>
          <w:b/>
          <w:sz w:val="22"/>
          <w:szCs w:val="22"/>
          <w:u w:val="single"/>
        </w:rPr>
      </w:pPr>
      <w:r w:rsidRPr="00CE6476">
        <w:rPr>
          <w:rFonts w:cstheme="minorHAnsi"/>
          <w:b/>
          <w:bCs/>
          <w:sz w:val="22"/>
          <w:szCs w:val="22"/>
          <w:u w:val="single"/>
        </w:rPr>
        <w:t>Project Description</w:t>
      </w:r>
      <w:r w:rsidRPr="00CE6476">
        <w:rPr>
          <w:rFonts w:cstheme="minorHAnsi"/>
          <w:b/>
          <w:sz w:val="22"/>
          <w:szCs w:val="22"/>
          <w:u w:val="single"/>
        </w:rPr>
        <w:t>:</w:t>
      </w:r>
    </w:p>
    <w:p w:rsidR="008100CF" w:rsidRPr="00CE6476" w:rsidRDefault="008100CF" w:rsidP="008100CF">
      <w:pPr>
        <w:widowControl w:val="0"/>
        <w:autoSpaceDE w:val="0"/>
        <w:autoSpaceDN w:val="0"/>
        <w:adjustRightInd w:val="0"/>
        <w:spacing w:after="0" w:line="240" w:lineRule="auto"/>
        <w:jc w:val="both"/>
        <w:rPr>
          <w:rFonts w:cstheme="minorHAnsi"/>
          <w:sz w:val="22"/>
          <w:szCs w:val="22"/>
        </w:rPr>
      </w:pPr>
      <w:r w:rsidRPr="00CE6476">
        <w:rPr>
          <w:rFonts w:cstheme="minorHAnsi"/>
          <w:sz w:val="22"/>
          <w:szCs w:val="22"/>
        </w:rPr>
        <w:t>The project aims at developing an efficient information management system for realtor business, which allows user to store property, customer, seller, and staff details. It will allow users to update, search property details and use them whenever necessary. It will also be able to track all previous records.</w:t>
      </w:r>
    </w:p>
    <w:p w:rsidR="008100CF" w:rsidRPr="00CE6476" w:rsidRDefault="008100CF" w:rsidP="00B25E06">
      <w:pPr>
        <w:jc w:val="both"/>
        <w:rPr>
          <w:rFonts w:cstheme="minorHAnsi"/>
          <w:sz w:val="22"/>
          <w:szCs w:val="22"/>
        </w:rPr>
      </w:pPr>
    </w:p>
    <w:p w:rsidR="00B25E06" w:rsidRPr="00CE6476" w:rsidRDefault="00B25E06" w:rsidP="00B25E06">
      <w:pPr>
        <w:tabs>
          <w:tab w:val="left" w:pos="2880"/>
        </w:tabs>
        <w:spacing w:after="0" w:line="240" w:lineRule="auto"/>
        <w:jc w:val="both"/>
        <w:rPr>
          <w:rFonts w:cstheme="minorHAnsi"/>
          <w:sz w:val="22"/>
          <w:szCs w:val="22"/>
          <w:u w:val="single"/>
        </w:rPr>
      </w:pPr>
      <w:r w:rsidRPr="00CE6476">
        <w:rPr>
          <w:rFonts w:cstheme="minorHAnsi"/>
          <w:b/>
          <w:sz w:val="22"/>
          <w:szCs w:val="22"/>
          <w:u w:val="single"/>
        </w:rPr>
        <w:t>Responsibilities</w:t>
      </w:r>
      <w:r w:rsidRPr="00CE6476">
        <w:rPr>
          <w:rFonts w:cstheme="minorHAnsi"/>
          <w:sz w:val="22"/>
          <w:szCs w:val="22"/>
          <w:u w:val="single"/>
        </w:rPr>
        <w:t>:</w:t>
      </w:r>
    </w:p>
    <w:p w:rsidR="00B25E06" w:rsidRPr="00CE6476" w:rsidRDefault="00B25E06" w:rsidP="00B25E06">
      <w:pPr>
        <w:pStyle w:val="ListParagraph"/>
        <w:numPr>
          <w:ilvl w:val="0"/>
          <w:numId w:val="22"/>
        </w:numPr>
        <w:spacing w:after="0" w:line="276" w:lineRule="auto"/>
        <w:jc w:val="both"/>
        <w:rPr>
          <w:rFonts w:cstheme="minorHAnsi"/>
          <w:bCs/>
          <w:sz w:val="22"/>
          <w:szCs w:val="22"/>
        </w:rPr>
      </w:pPr>
      <w:r w:rsidRPr="00CE6476">
        <w:rPr>
          <w:rFonts w:cstheme="minorHAnsi"/>
          <w:bCs/>
          <w:sz w:val="22"/>
          <w:szCs w:val="22"/>
        </w:rPr>
        <w:t>Participated in Requirements gathering and created Design prototypes using story boards to involve in analysis, design and implementation of the Insurance Purchase System.</w:t>
      </w:r>
    </w:p>
    <w:p w:rsidR="00B25E06" w:rsidRPr="00CE6476" w:rsidRDefault="00B25E06" w:rsidP="00B25E06">
      <w:pPr>
        <w:pStyle w:val="ListParagraph"/>
        <w:numPr>
          <w:ilvl w:val="0"/>
          <w:numId w:val="22"/>
        </w:numPr>
        <w:spacing w:after="0" w:line="276" w:lineRule="auto"/>
        <w:jc w:val="both"/>
        <w:rPr>
          <w:rFonts w:cstheme="minorHAnsi"/>
          <w:bCs/>
          <w:sz w:val="22"/>
          <w:szCs w:val="22"/>
        </w:rPr>
      </w:pPr>
      <w:r w:rsidRPr="00CE6476">
        <w:rPr>
          <w:rFonts w:cstheme="minorHAnsi"/>
          <w:bCs/>
          <w:sz w:val="22"/>
          <w:szCs w:val="22"/>
        </w:rPr>
        <w:t xml:space="preserve">Developed user interfaces using </w:t>
      </w:r>
      <w:r w:rsidRPr="00CE6476">
        <w:rPr>
          <w:rFonts w:cstheme="minorHAnsi"/>
          <w:b/>
          <w:bCs/>
          <w:sz w:val="22"/>
          <w:szCs w:val="22"/>
        </w:rPr>
        <w:t>HTML, CSS, AJAX</w:t>
      </w:r>
      <w:r w:rsidRPr="00CE6476">
        <w:rPr>
          <w:rFonts w:cstheme="minorHAnsi"/>
          <w:bCs/>
          <w:sz w:val="22"/>
          <w:szCs w:val="22"/>
        </w:rPr>
        <w:t xml:space="preserve"> and </w:t>
      </w:r>
      <w:r w:rsidRPr="00CE6476">
        <w:rPr>
          <w:rFonts w:cstheme="minorHAnsi"/>
          <w:b/>
          <w:bCs/>
          <w:sz w:val="22"/>
          <w:szCs w:val="22"/>
        </w:rPr>
        <w:t>JSF UI</w:t>
      </w:r>
      <w:r w:rsidRPr="00CE6476">
        <w:rPr>
          <w:rFonts w:cstheme="minorHAnsi"/>
          <w:bCs/>
          <w:sz w:val="22"/>
          <w:szCs w:val="22"/>
        </w:rPr>
        <w:t xml:space="preserve"> components.</w:t>
      </w:r>
    </w:p>
    <w:p w:rsidR="00B25E06" w:rsidRPr="00CE6476" w:rsidRDefault="00B25E06" w:rsidP="00B25E06">
      <w:pPr>
        <w:pStyle w:val="ListParagraph"/>
        <w:numPr>
          <w:ilvl w:val="0"/>
          <w:numId w:val="22"/>
        </w:numPr>
        <w:spacing w:after="0" w:line="276" w:lineRule="auto"/>
        <w:jc w:val="both"/>
        <w:rPr>
          <w:rFonts w:cstheme="minorHAnsi"/>
          <w:bCs/>
          <w:sz w:val="22"/>
          <w:szCs w:val="22"/>
        </w:rPr>
      </w:pPr>
      <w:r w:rsidRPr="00CE6476">
        <w:rPr>
          <w:rFonts w:cstheme="minorHAnsi"/>
          <w:bCs/>
          <w:sz w:val="22"/>
          <w:szCs w:val="22"/>
        </w:rPr>
        <w:t xml:space="preserve">Developed </w:t>
      </w:r>
      <w:r w:rsidRPr="00CE6476">
        <w:rPr>
          <w:rFonts w:cstheme="minorHAnsi"/>
          <w:b/>
          <w:bCs/>
          <w:sz w:val="22"/>
          <w:szCs w:val="22"/>
        </w:rPr>
        <w:t>Struts</w:t>
      </w:r>
      <w:r w:rsidRPr="00CE6476">
        <w:rPr>
          <w:rFonts w:cstheme="minorHAnsi"/>
          <w:bCs/>
          <w:sz w:val="22"/>
          <w:szCs w:val="22"/>
        </w:rPr>
        <w:t xml:space="preserve"> validation framework and </w:t>
      </w:r>
      <w:r w:rsidRPr="00CE6476">
        <w:rPr>
          <w:rFonts w:cstheme="minorHAnsi"/>
          <w:b/>
          <w:bCs/>
          <w:sz w:val="22"/>
          <w:szCs w:val="22"/>
        </w:rPr>
        <w:t>JavaScript</w:t>
      </w:r>
      <w:r w:rsidRPr="00CE6476">
        <w:rPr>
          <w:rFonts w:cstheme="minorHAnsi"/>
          <w:bCs/>
          <w:sz w:val="22"/>
          <w:szCs w:val="22"/>
        </w:rPr>
        <w:t xml:space="preserve"> for validation.</w:t>
      </w:r>
    </w:p>
    <w:p w:rsidR="00B25E06" w:rsidRPr="00CE6476" w:rsidRDefault="00B25E06" w:rsidP="00B25E06">
      <w:pPr>
        <w:pStyle w:val="ListParagraph"/>
        <w:numPr>
          <w:ilvl w:val="0"/>
          <w:numId w:val="22"/>
        </w:numPr>
        <w:spacing w:after="0" w:line="276" w:lineRule="auto"/>
        <w:jc w:val="both"/>
        <w:rPr>
          <w:rFonts w:cstheme="minorHAnsi"/>
          <w:bCs/>
          <w:sz w:val="22"/>
          <w:szCs w:val="22"/>
        </w:rPr>
      </w:pPr>
      <w:r w:rsidRPr="00CE6476">
        <w:rPr>
          <w:rFonts w:cstheme="minorHAnsi"/>
          <w:bCs/>
          <w:sz w:val="22"/>
          <w:szCs w:val="22"/>
        </w:rPr>
        <w:t xml:space="preserve">Implemented and maintained </w:t>
      </w:r>
      <w:r w:rsidRPr="00CE6476">
        <w:rPr>
          <w:rFonts w:cstheme="minorHAnsi"/>
          <w:b/>
          <w:bCs/>
          <w:sz w:val="22"/>
          <w:szCs w:val="22"/>
        </w:rPr>
        <w:t>AJAX</w:t>
      </w:r>
      <w:r w:rsidRPr="00CE6476">
        <w:rPr>
          <w:rFonts w:cstheme="minorHAnsi"/>
          <w:bCs/>
          <w:sz w:val="22"/>
          <w:szCs w:val="22"/>
        </w:rPr>
        <w:t xml:space="preserve"> based rich client for improved customer experience.</w:t>
      </w:r>
    </w:p>
    <w:p w:rsidR="00B25E06" w:rsidRPr="00CE6476" w:rsidRDefault="00B25E06" w:rsidP="00B25E06">
      <w:pPr>
        <w:pStyle w:val="ListParagraph"/>
        <w:numPr>
          <w:ilvl w:val="0"/>
          <w:numId w:val="22"/>
        </w:numPr>
        <w:spacing w:after="0" w:line="276" w:lineRule="auto"/>
        <w:jc w:val="both"/>
        <w:rPr>
          <w:rFonts w:cstheme="minorHAnsi"/>
          <w:bCs/>
          <w:sz w:val="22"/>
          <w:szCs w:val="22"/>
        </w:rPr>
      </w:pPr>
      <w:r w:rsidRPr="00CE6476">
        <w:rPr>
          <w:rFonts w:cstheme="minorHAnsi"/>
          <w:bCs/>
          <w:sz w:val="22"/>
          <w:szCs w:val="22"/>
        </w:rPr>
        <w:t xml:space="preserve">Followed Model, View and Controller Architecture </w:t>
      </w:r>
      <w:r w:rsidRPr="00CE6476">
        <w:rPr>
          <w:rFonts w:cstheme="minorHAnsi"/>
          <w:b/>
          <w:bCs/>
          <w:sz w:val="22"/>
          <w:szCs w:val="22"/>
        </w:rPr>
        <w:t>(MVC)</w:t>
      </w:r>
      <w:r w:rsidRPr="00CE6476">
        <w:rPr>
          <w:rFonts w:cstheme="minorHAnsi"/>
          <w:bCs/>
          <w:sz w:val="22"/>
          <w:szCs w:val="22"/>
        </w:rPr>
        <w:t xml:space="preserve"> for the project development.</w:t>
      </w:r>
    </w:p>
    <w:p w:rsidR="00B25E06" w:rsidRPr="00CE6476" w:rsidRDefault="00B25E06" w:rsidP="00B25E06">
      <w:pPr>
        <w:pStyle w:val="ListParagraph"/>
        <w:numPr>
          <w:ilvl w:val="0"/>
          <w:numId w:val="22"/>
        </w:numPr>
        <w:spacing w:after="0" w:line="276" w:lineRule="auto"/>
        <w:jc w:val="both"/>
        <w:rPr>
          <w:rFonts w:cstheme="minorHAnsi"/>
          <w:bCs/>
          <w:sz w:val="22"/>
          <w:szCs w:val="22"/>
        </w:rPr>
      </w:pPr>
      <w:r w:rsidRPr="00CE6476">
        <w:rPr>
          <w:rFonts w:cstheme="minorHAnsi"/>
          <w:bCs/>
          <w:sz w:val="22"/>
          <w:szCs w:val="22"/>
        </w:rPr>
        <w:t xml:space="preserve">Used </w:t>
      </w:r>
      <w:r w:rsidRPr="00CE6476">
        <w:rPr>
          <w:rFonts w:cstheme="minorHAnsi"/>
          <w:b/>
          <w:bCs/>
          <w:sz w:val="22"/>
          <w:szCs w:val="22"/>
        </w:rPr>
        <w:t>Spring MVC</w:t>
      </w:r>
      <w:r w:rsidRPr="00CE6476">
        <w:rPr>
          <w:rFonts w:cstheme="minorHAnsi"/>
          <w:bCs/>
          <w:sz w:val="22"/>
          <w:szCs w:val="22"/>
        </w:rPr>
        <w:t xml:space="preserve"> Framework to develop Action classes and Controllers along with validation framework and annotations.</w:t>
      </w:r>
    </w:p>
    <w:p w:rsidR="00B25E06" w:rsidRPr="00CE6476" w:rsidRDefault="00B25E06" w:rsidP="00B25E06">
      <w:pPr>
        <w:pStyle w:val="ListParagraph"/>
        <w:numPr>
          <w:ilvl w:val="0"/>
          <w:numId w:val="22"/>
        </w:numPr>
        <w:spacing w:after="0" w:line="276" w:lineRule="auto"/>
        <w:jc w:val="both"/>
        <w:rPr>
          <w:rFonts w:cstheme="minorHAnsi"/>
          <w:bCs/>
          <w:sz w:val="22"/>
          <w:szCs w:val="22"/>
        </w:rPr>
      </w:pPr>
      <w:r w:rsidRPr="00CE6476">
        <w:rPr>
          <w:rFonts w:cstheme="minorHAnsi"/>
          <w:bCs/>
          <w:sz w:val="22"/>
          <w:szCs w:val="22"/>
        </w:rPr>
        <w:t xml:space="preserve">Involved in development of presentation layer using </w:t>
      </w:r>
      <w:proofErr w:type="gramStart"/>
      <w:r w:rsidRPr="00CE6476">
        <w:rPr>
          <w:rFonts w:cstheme="minorHAnsi"/>
          <w:b/>
          <w:bCs/>
          <w:sz w:val="22"/>
          <w:szCs w:val="22"/>
        </w:rPr>
        <w:t>Spring</w:t>
      </w:r>
      <w:proofErr w:type="gramEnd"/>
      <w:r w:rsidRPr="00CE6476">
        <w:rPr>
          <w:rFonts w:cstheme="minorHAnsi"/>
          <w:bCs/>
          <w:sz w:val="22"/>
          <w:szCs w:val="22"/>
        </w:rPr>
        <w:t xml:space="preserve"> framework, and </w:t>
      </w:r>
      <w:r w:rsidRPr="00CE6476">
        <w:rPr>
          <w:rFonts w:cstheme="minorHAnsi"/>
          <w:b/>
          <w:bCs/>
          <w:sz w:val="22"/>
          <w:szCs w:val="22"/>
        </w:rPr>
        <w:t>MVC</w:t>
      </w:r>
      <w:r w:rsidRPr="00CE6476">
        <w:rPr>
          <w:rFonts w:cstheme="minorHAnsi"/>
          <w:bCs/>
          <w:sz w:val="22"/>
          <w:szCs w:val="22"/>
        </w:rPr>
        <w:t xml:space="preserve"> design paradigm.</w:t>
      </w:r>
    </w:p>
    <w:p w:rsidR="00B25E06" w:rsidRPr="00CE6476" w:rsidRDefault="00B25E06" w:rsidP="00B25E06">
      <w:pPr>
        <w:pStyle w:val="ListParagraph"/>
        <w:numPr>
          <w:ilvl w:val="0"/>
          <w:numId w:val="22"/>
        </w:numPr>
        <w:spacing w:after="0" w:line="276" w:lineRule="auto"/>
        <w:jc w:val="both"/>
        <w:rPr>
          <w:rFonts w:cstheme="minorHAnsi"/>
          <w:bCs/>
          <w:sz w:val="22"/>
          <w:szCs w:val="22"/>
        </w:rPr>
      </w:pPr>
      <w:r w:rsidRPr="00CE6476">
        <w:rPr>
          <w:rFonts w:cstheme="minorHAnsi"/>
          <w:bCs/>
          <w:sz w:val="22"/>
          <w:szCs w:val="22"/>
        </w:rPr>
        <w:lastRenderedPageBreak/>
        <w:t xml:space="preserve">Worked in implementation of </w:t>
      </w:r>
      <w:r w:rsidRPr="00CE6476">
        <w:rPr>
          <w:rFonts w:cstheme="minorHAnsi"/>
          <w:b/>
          <w:bCs/>
          <w:sz w:val="22"/>
          <w:szCs w:val="22"/>
        </w:rPr>
        <w:t>MVC</w:t>
      </w:r>
      <w:r w:rsidRPr="00CE6476">
        <w:rPr>
          <w:rFonts w:cstheme="minorHAnsi"/>
          <w:bCs/>
          <w:sz w:val="22"/>
          <w:szCs w:val="22"/>
        </w:rPr>
        <w:t xml:space="preserve"> design paradigm of </w:t>
      </w:r>
      <w:proofErr w:type="gramStart"/>
      <w:r w:rsidRPr="00CE6476">
        <w:rPr>
          <w:rFonts w:cstheme="minorHAnsi"/>
          <w:b/>
          <w:bCs/>
          <w:sz w:val="22"/>
          <w:szCs w:val="22"/>
        </w:rPr>
        <w:t>Spring</w:t>
      </w:r>
      <w:proofErr w:type="gramEnd"/>
      <w:r w:rsidRPr="00CE6476">
        <w:rPr>
          <w:rFonts w:cstheme="minorHAnsi"/>
          <w:bCs/>
          <w:sz w:val="22"/>
          <w:szCs w:val="22"/>
        </w:rPr>
        <w:t xml:space="preserve"> framework, Object-Relational Mapping </w:t>
      </w:r>
      <w:r w:rsidRPr="00CE6476">
        <w:rPr>
          <w:rFonts w:cstheme="minorHAnsi"/>
          <w:b/>
          <w:bCs/>
          <w:sz w:val="22"/>
          <w:szCs w:val="22"/>
        </w:rPr>
        <w:t>(ORM)</w:t>
      </w:r>
      <w:r w:rsidRPr="00CE6476">
        <w:rPr>
          <w:rFonts w:cstheme="minorHAnsi"/>
          <w:bCs/>
          <w:sz w:val="22"/>
          <w:szCs w:val="22"/>
        </w:rPr>
        <w:t xml:space="preserve"> using </w:t>
      </w:r>
      <w:r w:rsidRPr="00CE6476">
        <w:rPr>
          <w:rFonts w:cstheme="minorHAnsi"/>
          <w:b/>
          <w:bCs/>
          <w:sz w:val="22"/>
          <w:szCs w:val="22"/>
        </w:rPr>
        <w:t>Hibernate</w:t>
      </w:r>
      <w:r w:rsidRPr="00CE6476">
        <w:rPr>
          <w:rFonts w:cstheme="minorHAnsi"/>
          <w:bCs/>
          <w:sz w:val="22"/>
          <w:szCs w:val="22"/>
        </w:rPr>
        <w:t xml:space="preserve"> and </w:t>
      </w:r>
      <w:r w:rsidRPr="00CE6476">
        <w:rPr>
          <w:rFonts w:cstheme="minorHAnsi"/>
          <w:b/>
          <w:bCs/>
          <w:sz w:val="22"/>
          <w:szCs w:val="22"/>
        </w:rPr>
        <w:t>Oracle</w:t>
      </w:r>
      <w:r w:rsidRPr="00CE6476">
        <w:rPr>
          <w:rFonts w:cstheme="minorHAnsi"/>
          <w:bCs/>
          <w:sz w:val="22"/>
          <w:szCs w:val="22"/>
        </w:rPr>
        <w:t xml:space="preserve"> database at the back end.</w:t>
      </w:r>
    </w:p>
    <w:p w:rsidR="00B25E06" w:rsidRPr="00CE6476" w:rsidRDefault="00B25E06" w:rsidP="00B25E06">
      <w:pPr>
        <w:pStyle w:val="ListParagraph"/>
        <w:numPr>
          <w:ilvl w:val="0"/>
          <w:numId w:val="22"/>
        </w:numPr>
        <w:spacing w:after="0" w:line="276" w:lineRule="auto"/>
        <w:jc w:val="both"/>
        <w:rPr>
          <w:rFonts w:cstheme="minorHAnsi"/>
          <w:bCs/>
          <w:sz w:val="22"/>
          <w:szCs w:val="22"/>
        </w:rPr>
      </w:pPr>
      <w:r w:rsidRPr="00CE6476">
        <w:rPr>
          <w:rFonts w:cstheme="minorHAnsi"/>
          <w:bCs/>
          <w:sz w:val="22"/>
          <w:szCs w:val="22"/>
        </w:rPr>
        <w:t xml:space="preserve">Configured </w:t>
      </w:r>
      <w:r w:rsidRPr="00CE6476">
        <w:rPr>
          <w:rFonts w:cstheme="minorHAnsi"/>
          <w:b/>
          <w:bCs/>
          <w:sz w:val="22"/>
          <w:szCs w:val="22"/>
        </w:rPr>
        <w:t>Spring ORM</w:t>
      </w:r>
      <w:r w:rsidRPr="00CE6476">
        <w:rPr>
          <w:rFonts w:cstheme="minorHAnsi"/>
          <w:bCs/>
          <w:sz w:val="22"/>
          <w:szCs w:val="22"/>
        </w:rPr>
        <w:t xml:space="preserve"> that provides simplified templates for accessing databases through </w:t>
      </w:r>
      <w:r w:rsidRPr="00CE6476">
        <w:rPr>
          <w:rFonts w:cstheme="minorHAnsi"/>
          <w:b/>
          <w:bCs/>
          <w:sz w:val="22"/>
          <w:szCs w:val="22"/>
        </w:rPr>
        <w:t>ORM</w:t>
      </w:r>
      <w:r w:rsidRPr="00CE6476">
        <w:rPr>
          <w:rFonts w:cstheme="minorHAnsi"/>
          <w:bCs/>
          <w:sz w:val="22"/>
          <w:szCs w:val="22"/>
        </w:rPr>
        <w:t xml:space="preserve"> technologies, such as </w:t>
      </w:r>
      <w:r w:rsidRPr="00CE6476">
        <w:rPr>
          <w:rFonts w:cstheme="minorHAnsi"/>
          <w:b/>
          <w:bCs/>
          <w:sz w:val="22"/>
          <w:szCs w:val="22"/>
        </w:rPr>
        <w:t>Hibernate</w:t>
      </w:r>
      <w:r w:rsidRPr="00CE6476">
        <w:rPr>
          <w:rFonts w:cstheme="minorHAnsi"/>
          <w:bCs/>
          <w:sz w:val="22"/>
          <w:szCs w:val="22"/>
        </w:rPr>
        <w:t xml:space="preserve"> in our case to access the database.</w:t>
      </w:r>
    </w:p>
    <w:p w:rsidR="00B25E06" w:rsidRPr="00CE6476" w:rsidRDefault="00B25E06" w:rsidP="00B25E06">
      <w:pPr>
        <w:pStyle w:val="ListParagraph"/>
        <w:numPr>
          <w:ilvl w:val="0"/>
          <w:numId w:val="22"/>
        </w:numPr>
        <w:spacing w:after="0" w:line="276" w:lineRule="auto"/>
        <w:jc w:val="both"/>
        <w:rPr>
          <w:rFonts w:cstheme="minorHAnsi"/>
          <w:bCs/>
          <w:sz w:val="22"/>
          <w:szCs w:val="22"/>
        </w:rPr>
      </w:pPr>
      <w:r w:rsidRPr="00CE6476">
        <w:rPr>
          <w:rFonts w:cstheme="minorHAnsi"/>
          <w:bCs/>
          <w:sz w:val="22"/>
          <w:szCs w:val="22"/>
        </w:rPr>
        <w:t xml:space="preserve">Involved in developing </w:t>
      </w:r>
      <w:r w:rsidRPr="00CE6476">
        <w:rPr>
          <w:rFonts w:cstheme="minorHAnsi"/>
          <w:b/>
          <w:bCs/>
          <w:sz w:val="22"/>
          <w:szCs w:val="22"/>
        </w:rPr>
        <w:t>SOAP</w:t>
      </w:r>
      <w:r w:rsidRPr="00CE6476">
        <w:rPr>
          <w:rFonts w:cstheme="minorHAnsi"/>
          <w:bCs/>
          <w:sz w:val="22"/>
          <w:szCs w:val="22"/>
        </w:rPr>
        <w:t xml:space="preserve"> and </w:t>
      </w:r>
      <w:r w:rsidRPr="00CE6476">
        <w:rPr>
          <w:rFonts w:cstheme="minorHAnsi"/>
          <w:b/>
          <w:bCs/>
          <w:sz w:val="22"/>
          <w:szCs w:val="22"/>
        </w:rPr>
        <w:t>Restful</w:t>
      </w:r>
      <w:r w:rsidRPr="00CE6476">
        <w:rPr>
          <w:rFonts w:cstheme="minorHAnsi"/>
          <w:bCs/>
          <w:sz w:val="22"/>
          <w:szCs w:val="22"/>
        </w:rPr>
        <w:t xml:space="preserve"> Web Services functions to get data from the Mainframe Systems.</w:t>
      </w:r>
    </w:p>
    <w:p w:rsidR="00B25E06" w:rsidRPr="00CE6476" w:rsidRDefault="00B25E06" w:rsidP="00B25E06">
      <w:pPr>
        <w:pStyle w:val="ListParagraph"/>
        <w:numPr>
          <w:ilvl w:val="0"/>
          <w:numId w:val="22"/>
        </w:numPr>
        <w:spacing w:after="0" w:line="276" w:lineRule="auto"/>
        <w:jc w:val="both"/>
        <w:rPr>
          <w:rFonts w:cstheme="minorHAnsi"/>
          <w:bCs/>
          <w:sz w:val="22"/>
          <w:szCs w:val="22"/>
        </w:rPr>
      </w:pPr>
      <w:r w:rsidRPr="00CE6476">
        <w:rPr>
          <w:rFonts w:cstheme="minorHAnsi"/>
          <w:bCs/>
          <w:sz w:val="22"/>
          <w:szCs w:val="22"/>
        </w:rPr>
        <w:t xml:space="preserve">Used </w:t>
      </w:r>
      <w:proofErr w:type="spellStart"/>
      <w:r w:rsidRPr="00CE6476">
        <w:rPr>
          <w:rFonts w:cstheme="minorHAnsi"/>
          <w:b/>
          <w:bCs/>
          <w:sz w:val="22"/>
          <w:szCs w:val="22"/>
        </w:rPr>
        <w:t>SoapUI</w:t>
      </w:r>
      <w:proofErr w:type="spellEnd"/>
      <w:r w:rsidRPr="00CE6476">
        <w:rPr>
          <w:rFonts w:cstheme="minorHAnsi"/>
          <w:bCs/>
          <w:sz w:val="22"/>
          <w:szCs w:val="22"/>
        </w:rPr>
        <w:t xml:space="preserve"> for web services testing.</w:t>
      </w:r>
    </w:p>
    <w:p w:rsidR="00B25E06" w:rsidRPr="00CE6476" w:rsidRDefault="00B25E06" w:rsidP="00B25E06">
      <w:pPr>
        <w:pStyle w:val="ListParagraph"/>
        <w:numPr>
          <w:ilvl w:val="0"/>
          <w:numId w:val="22"/>
        </w:numPr>
        <w:spacing w:after="0" w:line="276" w:lineRule="auto"/>
        <w:jc w:val="both"/>
        <w:rPr>
          <w:rFonts w:cstheme="minorHAnsi"/>
          <w:bCs/>
          <w:sz w:val="22"/>
          <w:szCs w:val="22"/>
        </w:rPr>
      </w:pPr>
      <w:r w:rsidRPr="00CE6476">
        <w:rPr>
          <w:rFonts w:cstheme="minorHAnsi"/>
          <w:bCs/>
          <w:sz w:val="22"/>
          <w:szCs w:val="22"/>
        </w:rPr>
        <w:t xml:space="preserve">Developed </w:t>
      </w:r>
      <w:r w:rsidRPr="00CE6476">
        <w:rPr>
          <w:rFonts w:cstheme="minorHAnsi"/>
          <w:b/>
          <w:bCs/>
          <w:sz w:val="22"/>
          <w:szCs w:val="22"/>
        </w:rPr>
        <w:t>SQL</w:t>
      </w:r>
      <w:r w:rsidRPr="00CE6476">
        <w:rPr>
          <w:rFonts w:cstheme="minorHAnsi"/>
          <w:bCs/>
          <w:sz w:val="22"/>
          <w:szCs w:val="22"/>
        </w:rPr>
        <w:t xml:space="preserve"> queries and views for handling database activities in </w:t>
      </w:r>
      <w:r w:rsidRPr="00CE6476">
        <w:rPr>
          <w:rFonts w:cstheme="minorHAnsi"/>
          <w:b/>
          <w:bCs/>
          <w:sz w:val="22"/>
          <w:szCs w:val="22"/>
        </w:rPr>
        <w:t>Oracle/MS SQL</w:t>
      </w:r>
      <w:r w:rsidRPr="00CE6476">
        <w:rPr>
          <w:rFonts w:cstheme="minorHAnsi"/>
          <w:bCs/>
          <w:sz w:val="22"/>
          <w:szCs w:val="22"/>
        </w:rPr>
        <w:t xml:space="preserve"> Server.</w:t>
      </w:r>
    </w:p>
    <w:p w:rsidR="00B25E06" w:rsidRPr="00CE6476" w:rsidRDefault="00B25E06" w:rsidP="00B25E06">
      <w:pPr>
        <w:pStyle w:val="ListParagraph"/>
        <w:numPr>
          <w:ilvl w:val="0"/>
          <w:numId w:val="22"/>
        </w:numPr>
        <w:spacing w:after="0" w:line="276" w:lineRule="auto"/>
        <w:jc w:val="both"/>
        <w:rPr>
          <w:rFonts w:cstheme="minorHAnsi"/>
          <w:bCs/>
          <w:sz w:val="22"/>
          <w:szCs w:val="22"/>
        </w:rPr>
      </w:pPr>
      <w:r w:rsidRPr="00CE6476">
        <w:rPr>
          <w:rFonts w:cstheme="minorHAnsi"/>
          <w:bCs/>
          <w:sz w:val="22"/>
          <w:szCs w:val="22"/>
        </w:rPr>
        <w:t>Project coordination with other Development teams, System managers, and developed good working environment.</w:t>
      </w:r>
    </w:p>
    <w:p w:rsidR="00B25E06" w:rsidRPr="00CE6476" w:rsidRDefault="00B25E06" w:rsidP="00B25E06">
      <w:pPr>
        <w:pStyle w:val="ListParagraph"/>
        <w:numPr>
          <w:ilvl w:val="0"/>
          <w:numId w:val="22"/>
        </w:numPr>
        <w:spacing w:after="0" w:line="276" w:lineRule="auto"/>
        <w:jc w:val="both"/>
        <w:rPr>
          <w:rFonts w:cstheme="minorHAnsi"/>
          <w:bCs/>
          <w:sz w:val="22"/>
          <w:szCs w:val="22"/>
        </w:rPr>
      </w:pPr>
      <w:r w:rsidRPr="00CE6476">
        <w:rPr>
          <w:rFonts w:cstheme="minorHAnsi"/>
          <w:bCs/>
          <w:sz w:val="22"/>
          <w:szCs w:val="22"/>
        </w:rPr>
        <w:t xml:space="preserve">Used </w:t>
      </w:r>
      <w:r w:rsidRPr="00CE6476">
        <w:rPr>
          <w:rFonts w:cstheme="minorHAnsi"/>
          <w:b/>
          <w:bCs/>
          <w:sz w:val="22"/>
          <w:szCs w:val="22"/>
        </w:rPr>
        <w:t>JBOSS</w:t>
      </w:r>
      <w:r w:rsidRPr="00CE6476">
        <w:rPr>
          <w:rFonts w:cstheme="minorHAnsi"/>
          <w:bCs/>
          <w:sz w:val="22"/>
          <w:szCs w:val="22"/>
        </w:rPr>
        <w:t xml:space="preserve"> Server for deploying the application.</w:t>
      </w:r>
    </w:p>
    <w:p w:rsidR="00B25E06" w:rsidRPr="00CE6476" w:rsidRDefault="00B25E06" w:rsidP="00B25E06">
      <w:pPr>
        <w:pStyle w:val="ListParagraph"/>
        <w:numPr>
          <w:ilvl w:val="0"/>
          <w:numId w:val="22"/>
        </w:numPr>
        <w:spacing w:after="0" w:line="276" w:lineRule="auto"/>
        <w:jc w:val="both"/>
        <w:rPr>
          <w:rFonts w:cstheme="minorHAnsi"/>
          <w:bCs/>
          <w:sz w:val="22"/>
          <w:szCs w:val="22"/>
        </w:rPr>
      </w:pPr>
      <w:r w:rsidRPr="00CE6476">
        <w:rPr>
          <w:rFonts w:cstheme="minorHAnsi"/>
          <w:bCs/>
          <w:sz w:val="22"/>
          <w:szCs w:val="22"/>
        </w:rPr>
        <w:t xml:space="preserve">Involved in </w:t>
      </w:r>
      <w:r w:rsidRPr="00CE6476">
        <w:rPr>
          <w:rFonts w:cstheme="minorHAnsi"/>
          <w:b/>
          <w:bCs/>
          <w:sz w:val="22"/>
          <w:szCs w:val="22"/>
        </w:rPr>
        <w:t>Object Analysis</w:t>
      </w:r>
      <w:r w:rsidRPr="00CE6476">
        <w:rPr>
          <w:rFonts w:cstheme="minorHAnsi"/>
          <w:bCs/>
          <w:sz w:val="22"/>
          <w:szCs w:val="22"/>
        </w:rPr>
        <w:t xml:space="preserve">, </w:t>
      </w:r>
      <w:r w:rsidRPr="00CE6476">
        <w:rPr>
          <w:rFonts w:cstheme="minorHAnsi"/>
          <w:b/>
          <w:bCs/>
          <w:sz w:val="22"/>
          <w:szCs w:val="22"/>
        </w:rPr>
        <w:t>design</w:t>
      </w:r>
      <w:r w:rsidRPr="00CE6476">
        <w:rPr>
          <w:rFonts w:cstheme="minorHAnsi"/>
          <w:bCs/>
          <w:sz w:val="22"/>
          <w:szCs w:val="22"/>
        </w:rPr>
        <w:t xml:space="preserve"> and </w:t>
      </w:r>
      <w:r w:rsidRPr="00CE6476">
        <w:rPr>
          <w:rFonts w:cstheme="minorHAnsi"/>
          <w:b/>
          <w:bCs/>
          <w:sz w:val="22"/>
          <w:szCs w:val="22"/>
        </w:rPr>
        <w:t>documentation</w:t>
      </w:r>
      <w:r w:rsidRPr="00CE6476">
        <w:rPr>
          <w:rFonts w:cstheme="minorHAnsi"/>
          <w:bCs/>
          <w:sz w:val="22"/>
          <w:szCs w:val="22"/>
        </w:rPr>
        <w:t xml:space="preserve"> of the application model using Unified Modeling Language </w:t>
      </w:r>
      <w:r w:rsidRPr="00CE6476">
        <w:rPr>
          <w:rFonts w:cstheme="minorHAnsi"/>
          <w:b/>
          <w:bCs/>
          <w:sz w:val="22"/>
          <w:szCs w:val="22"/>
        </w:rPr>
        <w:t>(UML).</w:t>
      </w:r>
    </w:p>
    <w:p w:rsidR="00B25E06" w:rsidRPr="00CE6476" w:rsidRDefault="00B25E06" w:rsidP="00B25E06">
      <w:pPr>
        <w:pStyle w:val="ListParagraph"/>
        <w:numPr>
          <w:ilvl w:val="0"/>
          <w:numId w:val="22"/>
        </w:numPr>
        <w:spacing w:after="0" w:line="276" w:lineRule="auto"/>
        <w:jc w:val="both"/>
        <w:rPr>
          <w:rFonts w:cstheme="minorHAnsi"/>
          <w:bCs/>
          <w:sz w:val="22"/>
          <w:szCs w:val="22"/>
        </w:rPr>
      </w:pPr>
      <w:r w:rsidRPr="00CE6476">
        <w:rPr>
          <w:rFonts w:cstheme="minorHAnsi"/>
          <w:bCs/>
          <w:sz w:val="22"/>
          <w:szCs w:val="22"/>
        </w:rPr>
        <w:t xml:space="preserve">Developed Exception Handling framework and used </w:t>
      </w:r>
      <w:r w:rsidRPr="00CE6476">
        <w:rPr>
          <w:rFonts w:cstheme="minorHAnsi"/>
          <w:b/>
          <w:bCs/>
          <w:sz w:val="22"/>
          <w:szCs w:val="22"/>
        </w:rPr>
        <w:t>Log4j</w:t>
      </w:r>
      <w:r w:rsidRPr="00CE6476">
        <w:rPr>
          <w:rFonts w:cstheme="minorHAnsi"/>
          <w:bCs/>
          <w:sz w:val="22"/>
          <w:szCs w:val="22"/>
        </w:rPr>
        <w:t xml:space="preserve"> for logging. </w:t>
      </w:r>
    </w:p>
    <w:p w:rsidR="00B25E06" w:rsidRPr="00CE6476" w:rsidRDefault="00B25E06" w:rsidP="00B25E06">
      <w:pPr>
        <w:pStyle w:val="ListParagraph"/>
        <w:numPr>
          <w:ilvl w:val="0"/>
          <w:numId w:val="22"/>
        </w:numPr>
        <w:spacing w:after="0" w:line="276" w:lineRule="auto"/>
        <w:jc w:val="both"/>
        <w:rPr>
          <w:rFonts w:cstheme="minorHAnsi"/>
          <w:bCs/>
          <w:sz w:val="22"/>
          <w:szCs w:val="22"/>
        </w:rPr>
      </w:pPr>
      <w:r w:rsidRPr="00CE6476">
        <w:rPr>
          <w:rFonts w:cstheme="minorHAnsi"/>
          <w:bCs/>
          <w:sz w:val="22"/>
          <w:szCs w:val="22"/>
        </w:rPr>
        <w:t xml:space="preserve">Involved in handling unit testing using </w:t>
      </w:r>
      <w:proofErr w:type="spellStart"/>
      <w:r w:rsidRPr="00CE6476">
        <w:rPr>
          <w:rFonts w:cstheme="minorHAnsi"/>
          <w:b/>
          <w:bCs/>
          <w:sz w:val="22"/>
          <w:szCs w:val="22"/>
        </w:rPr>
        <w:t>JUnit</w:t>
      </w:r>
      <w:proofErr w:type="spellEnd"/>
      <w:r w:rsidRPr="00CE6476">
        <w:rPr>
          <w:rFonts w:cstheme="minorHAnsi"/>
          <w:b/>
          <w:bCs/>
          <w:sz w:val="22"/>
          <w:szCs w:val="22"/>
        </w:rPr>
        <w:t>.</w:t>
      </w:r>
    </w:p>
    <w:p w:rsidR="00B25E06" w:rsidRPr="00CE6476" w:rsidRDefault="00B25E06" w:rsidP="00B25E06">
      <w:pPr>
        <w:pStyle w:val="ListParagraph"/>
        <w:numPr>
          <w:ilvl w:val="0"/>
          <w:numId w:val="22"/>
        </w:numPr>
        <w:spacing w:after="0" w:line="276" w:lineRule="auto"/>
        <w:jc w:val="both"/>
        <w:rPr>
          <w:rFonts w:cstheme="minorHAnsi"/>
          <w:bCs/>
          <w:sz w:val="22"/>
          <w:szCs w:val="22"/>
        </w:rPr>
      </w:pPr>
      <w:r w:rsidRPr="00CE6476">
        <w:rPr>
          <w:rFonts w:cstheme="minorHAnsi"/>
          <w:bCs/>
          <w:sz w:val="22"/>
          <w:szCs w:val="22"/>
        </w:rPr>
        <w:t xml:space="preserve">Automated the build and deployment process using </w:t>
      </w:r>
      <w:r w:rsidRPr="00CE6476">
        <w:rPr>
          <w:rFonts w:cstheme="minorHAnsi"/>
          <w:b/>
          <w:bCs/>
          <w:sz w:val="22"/>
          <w:szCs w:val="22"/>
        </w:rPr>
        <w:t>ANT</w:t>
      </w:r>
      <w:r w:rsidRPr="00CE6476">
        <w:rPr>
          <w:rFonts w:cstheme="minorHAnsi"/>
          <w:bCs/>
          <w:sz w:val="22"/>
          <w:szCs w:val="22"/>
        </w:rPr>
        <w:t xml:space="preserve"> build script. </w:t>
      </w:r>
    </w:p>
    <w:p w:rsidR="00B25E06" w:rsidRPr="00CE6476" w:rsidRDefault="00B25E06" w:rsidP="00B25E06">
      <w:pPr>
        <w:pStyle w:val="ListParagraph"/>
        <w:numPr>
          <w:ilvl w:val="0"/>
          <w:numId w:val="22"/>
        </w:numPr>
        <w:spacing w:after="0" w:line="276" w:lineRule="auto"/>
        <w:jc w:val="both"/>
        <w:rPr>
          <w:rFonts w:cstheme="minorHAnsi"/>
          <w:bCs/>
          <w:sz w:val="22"/>
          <w:szCs w:val="22"/>
        </w:rPr>
      </w:pPr>
      <w:r w:rsidRPr="00CE6476">
        <w:rPr>
          <w:rFonts w:cstheme="minorHAnsi"/>
          <w:bCs/>
          <w:sz w:val="22"/>
          <w:szCs w:val="22"/>
        </w:rPr>
        <w:t xml:space="preserve">Worked with defect tracking system </w:t>
      </w:r>
      <w:proofErr w:type="spellStart"/>
      <w:r w:rsidRPr="00CE6476">
        <w:rPr>
          <w:rFonts w:cstheme="minorHAnsi"/>
          <w:b/>
          <w:bCs/>
          <w:sz w:val="22"/>
          <w:szCs w:val="22"/>
        </w:rPr>
        <w:t>Bugzilla</w:t>
      </w:r>
      <w:proofErr w:type="spellEnd"/>
      <w:r w:rsidRPr="00CE6476">
        <w:rPr>
          <w:rFonts w:cstheme="minorHAnsi"/>
          <w:b/>
          <w:bCs/>
          <w:sz w:val="22"/>
          <w:szCs w:val="22"/>
        </w:rPr>
        <w:t>.</w:t>
      </w:r>
    </w:p>
    <w:p w:rsidR="00B25E06" w:rsidRPr="00CE6476" w:rsidRDefault="00B25E06" w:rsidP="00B25E06">
      <w:pPr>
        <w:pStyle w:val="ListParagraph"/>
        <w:numPr>
          <w:ilvl w:val="0"/>
          <w:numId w:val="22"/>
        </w:numPr>
        <w:spacing w:after="0" w:line="276" w:lineRule="auto"/>
        <w:jc w:val="both"/>
        <w:rPr>
          <w:rFonts w:cstheme="minorHAnsi"/>
          <w:bCs/>
          <w:sz w:val="22"/>
          <w:szCs w:val="22"/>
        </w:rPr>
      </w:pPr>
      <w:r w:rsidRPr="00CE6476">
        <w:rPr>
          <w:rFonts w:cstheme="minorHAnsi"/>
          <w:bCs/>
          <w:sz w:val="22"/>
          <w:szCs w:val="22"/>
        </w:rPr>
        <w:t xml:space="preserve">Used </w:t>
      </w:r>
      <w:r w:rsidRPr="00CE6476">
        <w:rPr>
          <w:rFonts w:cstheme="minorHAnsi"/>
          <w:b/>
          <w:bCs/>
          <w:sz w:val="22"/>
          <w:szCs w:val="22"/>
        </w:rPr>
        <w:t xml:space="preserve">SVN </w:t>
      </w:r>
      <w:r w:rsidRPr="00CE6476">
        <w:rPr>
          <w:rFonts w:cstheme="minorHAnsi"/>
          <w:bCs/>
          <w:sz w:val="22"/>
          <w:szCs w:val="22"/>
        </w:rPr>
        <w:t xml:space="preserve">as a version control system and for code management. </w:t>
      </w:r>
    </w:p>
    <w:p w:rsidR="00B25E06" w:rsidRPr="00CE6476" w:rsidRDefault="00B25E06" w:rsidP="00B25E06">
      <w:pPr>
        <w:pStyle w:val="level1"/>
        <w:tabs>
          <w:tab w:val="clear" w:pos="360"/>
        </w:tabs>
        <w:ind w:left="0" w:firstLine="0"/>
        <w:jc w:val="both"/>
        <w:rPr>
          <w:rFonts w:asciiTheme="minorHAnsi" w:hAnsiTheme="minorHAnsi" w:cstheme="minorHAnsi"/>
          <w:b/>
          <w:sz w:val="22"/>
          <w:szCs w:val="22"/>
          <w:lang w:val="fr-FR"/>
        </w:rPr>
      </w:pPr>
    </w:p>
    <w:p w:rsidR="00EF2F1C" w:rsidRPr="00CE6476" w:rsidRDefault="00B25E06" w:rsidP="0092213D">
      <w:pPr>
        <w:rPr>
          <w:rFonts w:cstheme="minorHAnsi"/>
          <w:b/>
          <w:sz w:val="22"/>
          <w:szCs w:val="22"/>
          <w:lang w:val="fr-FR"/>
        </w:rPr>
      </w:pPr>
      <w:r w:rsidRPr="00CE6476">
        <w:rPr>
          <w:rFonts w:cstheme="minorHAnsi"/>
          <w:b/>
          <w:bCs/>
          <w:sz w:val="22"/>
          <w:szCs w:val="22"/>
          <w:u w:val="single"/>
        </w:rPr>
        <w:t>Environment</w:t>
      </w:r>
      <w:r w:rsidRPr="00CE6476">
        <w:rPr>
          <w:rFonts w:cstheme="minorHAnsi"/>
          <w:bCs/>
          <w:sz w:val="22"/>
          <w:szCs w:val="22"/>
        </w:rPr>
        <w:t xml:space="preserve">: </w:t>
      </w:r>
      <w:r w:rsidRPr="00CE6476">
        <w:rPr>
          <w:rFonts w:cstheme="minorHAnsi"/>
          <w:b/>
          <w:sz w:val="22"/>
          <w:szCs w:val="22"/>
          <w:lang w:val="fr-FR"/>
        </w:rPr>
        <w:t xml:space="preserve">Java SDK 1.4, </w:t>
      </w:r>
      <w:proofErr w:type="spellStart"/>
      <w:r w:rsidRPr="00CE6476">
        <w:rPr>
          <w:rFonts w:cstheme="minorHAnsi"/>
          <w:b/>
          <w:sz w:val="22"/>
          <w:szCs w:val="22"/>
          <w:lang w:val="fr-FR"/>
        </w:rPr>
        <w:t>Entity</w:t>
      </w:r>
      <w:proofErr w:type="spellEnd"/>
      <w:r w:rsidRPr="00CE6476">
        <w:rPr>
          <w:rFonts w:cstheme="minorHAnsi"/>
          <w:b/>
          <w:sz w:val="22"/>
          <w:szCs w:val="22"/>
          <w:lang w:val="fr-FR"/>
        </w:rPr>
        <w:t xml:space="preserve"> Bean, Session Bean, JSP, Servlets, JSTL1.0, CVS, JavaScript, and Oracle9i, SQL, PL/SQL, Triggers, Store Procédures, log4j, JBOSSv3.0, Eclipse 2.1.</w:t>
      </w:r>
    </w:p>
    <w:p w:rsidR="0092213D" w:rsidRPr="00CE6476" w:rsidRDefault="0092213D" w:rsidP="0092213D">
      <w:pPr>
        <w:rPr>
          <w:rFonts w:cstheme="minorHAnsi"/>
          <w:b/>
          <w:sz w:val="22"/>
          <w:szCs w:val="22"/>
          <w:lang w:val="fr-FR"/>
        </w:rPr>
      </w:pPr>
    </w:p>
    <w:p w:rsidR="00EF2F1C" w:rsidRPr="00CE6476" w:rsidRDefault="003F576A">
      <w:pPr>
        <w:widowControl w:val="0"/>
        <w:tabs>
          <w:tab w:val="left" w:pos="720"/>
        </w:tabs>
        <w:autoSpaceDE w:val="0"/>
        <w:autoSpaceDN w:val="0"/>
        <w:adjustRightInd w:val="0"/>
        <w:spacing w:after="0" w:line="240" w:lineRule="auto"/>
        <w:jc w:val="both"/>
        <w:rPr>
          <w:rFonts w:cstheme="minorHAnsi"/>
          <w:sz w:val="22"/>
          <w:szCs w:val="22"/>
        </w:rPr>
      </w:pPr>
      <w:r w:rsidRPr="00CE6476">
        <w:rPr>
          <w:rFonts w:cstheme="minorHAnsi"/>
          <w:b/>
          <w:bCs/>
          <w:sz w:val="22"/>
          <w:szCs w:val="22"/>
        </w:rPr>
        <w:t>Client</w:t>
      </w:r>
      <w:r w:rsidR="00C910F8" w:rsidRPr="00CE6476">
        <w:rPr>
          <w:rFonts w:cstheme="minorHAnsi"/>
          <w:b/>
          <w:bCs/>
          <w:sz w:val="22"/>
          <w:szCs w:val="22"/>
        </w:rPr>
        <w:t xml:space="preserve">:  </w:t>
      </w:r>
      <w:proofErr w:type="spellStart"/>
      <w:r w:rsidR="00D1494E">
        <w:rPr>
          <w:rFonts w:cstheme="minorHAnsi"/>
          <w:b/>
          <w:bCs/>
          <w:sz w:val="22"/>
          <w:szCs w:val="22"/>
        </w:rPr>
        <w:t>Ecomsi</w:t>
      </w:r>
      <w:r w:rsidR="00BA4759">
        <w:rPr>
          <w:rFonts w:cstheme="minorHAnsi"/>
          <w:b/>
          <w:bCs/>
          <w:sz w:val="22"/>
          <w:szCs w:val="22"/>
        </w:rPr>
        <w:t>Business</w:t>
      </w:r>
      <w:proofErr w:type="spellEnd"/>
      <w:r w:rsidR="00D1494E">
        <w:rPr>
          <w:rFonts w:cstheme="minorHAnsi"/>
          <w:b/>
          <w:bCs/>
          <w:sz w:val="22"/>
          <w:szCs w:val="22"/>
        </w:rPr>
        <w:t xml:space="preserve"> </w:t>
      </w:r>
      <w:proofErr w:type="spellStart"/>
      <w:r w:rsidR="00D1494E">
        <w:rPr>
          <w:rFonts w:cstheme="minorHAnsi"/>
          <w:b/>
          <w:bCs/>
          <w:sz w:val="22"/>
          <w:szCs w:val="22"/>
        </w:rPr>
        <w:t>Solutions</w:t>
      </w:r>
      <w:r w:rsidR="002079A5" w:rsidRPr="00CE6476">
        <w:rPr>
          <w:rFonts w:cstheme="minorHAnsi"/>
          <w:b/>
          <w:bCs/>
          <w:sz w:val="22"/>
          <w:szCs w:val="22"/>
        </w:rPr>
        <w:t>July</w:t>
      </w:r>
      <w:proofErr w:type="spellEnd"/>
      <w:r w:rsidR="002079A5" w:rsidRPr="00CE6476">
        <w:rPr>
          <w:rFonts w:cstheme="minorHAnsi"/>
          <w:b/>
          <w:bCs/>
          <w:sz w:val="22"/>
          <w:szCs w:val="22"/>
        </w:rPr>
        <w:t xml:space="preserve"> 2009 - Aug 2010</w:t>
      </w:r>
    </w:p>
    <w:p w:rsidR="00EF2F1C" w:rsidRPr="00CE6476" w:rsidRDefault="00577EC0">
      <w:pPr>
        <w:widowControl w:val="0"/>
        <w:tabs>
          <w:tab w:val="left" w:pos="720"/>
        </w:tabs>
        <w:autoSpaceDE w:val="0"/>
        <w:autoSpaceDN w:val="0"/>
        <w:adjustRightInd w:val="0"/>
        <w:spacing w:after="0" w:line="240" w:lineRule="auto"/>
        <w:jc w:val="both"/>
        <w:rPr>
          <w:rFonts w:cstheme="minorHAnsi"/>
          <w:sz w:val="22"/>
          <w:szCs w:val="22"/>
        </w:rPr>
      </w:pPr>
      <w:r w:rsidRPr="00CE6476">
        <w:rPr>
          <w:rFonts w:cstheme="minorHAnsi"/>
          <w:b/>
          <w:bCs/>
          <w:sz w:val="22"/>
          <w:szCs w:val="22"/>
        </w:rPr>
        <w:t>Location</w:t>
      </w:r>
      <w:r w:rsidR="00C910F8" w:rsidRPr="00CE6476">
        <w:rPr>
          <w:rFonts w:cstheme="minorHAnsi"/>
          <w:b/>
          <w:bCs/>
          <w:sz w:val="22"/>
          <w:szCs w:val="22"/>
        </w:rPr>
        <w:t>:</w:t>
      </w:r>
      <w:r w:rsidR="00543A81" w:rsidRPr="00CE6476">
        <w:rPr>
          <w:rFonts w:cstheme="minorHAnsi"/>
          <w:b/>
          <w:bCs/>
          <w:sz w:val="22"/>
          <w:szCs w:val="22"/>
        </w:rPr>
        <w:t>Hyderabad</w:t>
      </w:r>
      <w:r w:rsidR="002079A5" w:rsidRPr="00CE6476">
        <w:rPr>
          <w:rFonts w:cstheme="minorHAnsi"/>
          <w:b/>
          <w:bCs/>
          <w:sz w:val="22"/>
          <w:szCs w:val="22"/>
        </w:rPr>
        <w:t>, India</w:t>
      </w:r>
    </w:p>
    <w:p w:rsidR="00EF2F1C" w:rsidRPr="00CE6476" w:rsidRDefault="00C910F8">
      <w:pPr>
        <w:widowControl w:val="0"/>
        <w:autoSpaceDE w:val="0"/>
        <w:autoSpaceDN w:val="0"/>
        <w:adjustRightInd w:val="0"/>
        <w:spacing w:after="0" w:line="240" w:lineRule="auto"/>
        <w:jc w:val="both"/>
        <w:rPr>
          <w:rFonts w:cstheme="minorHAnsi"/>
          <w:b/>
          <w:bCs/>
          <w:sz w:val="22"/>
          <w:szCs w:val="22"/>
        </w:rPr>
      </w:pPr>
      <w:r w:rsidRPr="00CE6476">
        <w:rPr>
          <w:rFonts w:cstheme="minorHAnsi"/>
          <w:b/>
          <w:bCs/>
          <w:sz w:val="22"/>
          <w:szCs w:val="22"/>
        </w:rPr>
        <w:t xml:space="preserve">Role:    </w:t>
      </w:r>
      <w:r w:rsidR="002079A5" w:rsidRPr="00CE6476">
        <w:rPr>
          <w:rFonts w:cstheme="minorHAnsi"/>
          <w:b/>
          <w:bCs/>
          <w:sz w:val="22"/>
          <w:szCs w:val="22"/>
        </w:rPr>
        <w:t>Jr. Java Developer</w:t>
      </w:r>
    </w:p>
    <w:p w:rsidR="00EF2F1C" w:rsidRPr="00CE6476" w:rsidRDefault="003F576A">
      <w:pPr>
        <w:widowControl w:val="0"/>
        <w:autoSpaceDE w:val="0"/>
        <w:autoSpaceDN w:val="0"/>
        <w:adjustRightInd w:val="0"/>
        <w:spacing w:after="0" w:line="240" w:lineRule="auto"/>
        <w:jc w:val="both"/>
        <w:rPr>
          <w:rFonts w:cstheme="minorHAnsi"/>
          <w:b/>
          <w:bCs/>
          <w:sz w:val="22"/>
          <w:szCs w:val="22"/>
        </w:rPr>
      </w:pPr>
      <w:r w:rsidRPr="00CE6476">
        <w:rPr>
          <w:rFonts w:cstheme="minorHAnsi"/>
          <w:b/>
          <w:bCs/>
          <w:sz w:val="22"/>
          <w:szCs w:val="22"/>
        </w:rPr>
        <w:t>Project</w:t>
      </w:r>
      <w:r w:rsidR="00C910F8" w:rsidRPr="00CE6476">
        <w:rPr>
          <w:rFonts w:cstheme="minorHAnsi"/>
          <w:b/>
          <w:bCs/>
          <w:sz w:val="22"/>
          <w:szCs w:val="22"/>
        </w:rPr>
        <w:t xml:space="preserve">: </w:t>
      </w:r>
      <w:r w:rsidR="002079A5" w:rsidRPr="00CE6476">
        <w:rPr>
          <w:rFonts w:cstheme="minorHAnsi"/>
          <w:b/>
          <w:bCs/>
          <w:sz w:val="22"/>
          <w:szCs w:val="22"/>
        </w:rPr>
        <w:t>Customer Care Management System</w:t>
      </w:r>
    </w:p>
    <w:p w:rsidR="00EF2F1C" w:rsidRPr="00CE6476" w:rsidRDefault="00EF2F1C">
      <w:pPr>
        <w:widowControl w:val="0"/>
        <w:autoSpaceDE w:val="0"/>
        <w:autoSpaceDN w:val="0"/>
        <w:adjustRightInd w:val="0"/>
        <w:spacing w:after="0" w:line="240" w:lineRule="auto"/>
        <w:jc w:val="both"/>
        <w:rPr>
          <w:rFonts w:cstheme="minorHAnsi"/>
          <w:b/>
          <w:bCs/>
          <w:sz w:val="22"/>
          <w:szCs w:val="22"/>
        </w:rPr>
      </w:pPr>
    </w:p>
    <w:p w:rsidR="00EF2F1C" w:rsidRPr="00CE6476" w:rsidRDefault="00390DE7">
      <w:pPr>
        <w:widowControl w:val="0"/>
        <w:autoSpaceDE w:val="0"/>
        <w:autoSpaceDN w:val="0"/>
        <w:adjustRightInd w:val="0"/>
        <w:spacing w:after="0" w:line="240" w:lineRule="auto"/>
        <w:jc w:val="both"/>
        <w:rPr>
          <w:rFonts w:cstheme="minorHAnsi"/>
          <w:sz w:val="22"/>
          <w:szCs w:val="22"/>
        </w:rPr>
      </w:pPr>
      <w:r w:rsidRPr="00CE6476">
        <w:rPr>
          <w:rFonts w:cstheme="minorHAnsi"/>
          <w:b/>
          <w:bCs/>
          <w:sz w:val="22"/>
          <w:szCs w:val="22"/>
          <w:u w:val="single"/>
        </w:rPr>
        <w:t xml:space="preserve">Project </w:t>
      </w:r>
      <w:r w:rsidR="002079A5" w:rsidRPr="00CE6476">
        <w:rPr>
          <w:rFonts w:cstheme="minorHAnsi"/>
          <w:b/>
          <w:bCs/>
          <w:sz w:val="22"/>
          <w:szCs w:val="22"/>
          <w:u w:val="single"/>
        </w:rPr>
        <w:t>Description:</w:t>
      </w:r>
      <w:r w:rsidR="005716D2" w:rsidRPr="00CE6476">
        <w:rPr>
          <w:rFonts w:cstheme="minorHAnsi"/>
          <w:sz w:val="22"/>
          <w:szCs w:val="22"/>
        </w:rPr>
        <w:t>  Our</w:t>
      </w:r>
      <w:r w:rsidR="002079A5" w:rsidRPr="00CE6476">
        <w:rPr>
          <w:rFonts w:cstheme="minorHAnsi"/>
          <w:sz w:val="22"/>
          <w:szCs w:val="22"/>
        </w:rPr>
        <w:t xml:space="preserve"> project is </w:t>
      </w:r>
      <w:r w:rsidR="00801E08" w:rsidRPr="00CE6476">
        <w:rPr>
          <w:rFonts w:cstheme="minorHAnsi"/>
          <w:sz w:val="22"/>
          <w:szCs w:val="22"/>
        </w:rPr>
        <w:t xml:space="preserve">about </w:t>
      </w:r>
      <w:r w:rsidR="002079A5" w:rsidRPr="00CE6476">
        <w:rPr>
          <w:rFonts w:cstheme="minorHAnsi"/>
          <w:sz w:val="22"/>
          <w:szCs w:val="22"/>
        </w:rPr>
        <w:t>Customer Care Management System. An effective complaints management system is integral to providing quality customer service. Using this service users can submit their feedbacks, register complaints, address their problems etc. Managing all customer conversations in one place which are received from multiple sources like email, phone and social media. This service helps the organization for improving its services and business relationships with customers.</w:t>
      </w:r>
    </w:p>
    <w:p w:rsidR="00EF2F1C" w:rsidRPr="00CE6476" w:rsidRDefault="00EF2F1C">
      <w:pPr>
        <w:widowControl w:val="0"/>
        <w:autoSpaceDE w:val="0"/>
        <w:autoSpaceDN w:val="0"/>
        <w:adjustRightInd w:val="0"/>
        <w:spacing w:after="0" w:line="240" w:lineRule="auto"/>
        <w:jc w:val="both"/>
        <w:rPr>
          <w:rFonts w:cstheme="minorHAnsi"/>
          <w:sz w:val="22"/>
          <w:szCs w:val="22"/>
          <w:u w:val="single"/>
        </w:rPr>
      </w:pPr>
    </w:p>
    <w:p w:rsidR="00EF2F1C" w:rsidRPr="00CE6476" w:rsidRDefault="002079A5">
      <w:pPr>
        <w:widowControl w:val="0"/>
        <w:autoSpaceDE w:val="0"/>
        <w:autoSpaceDN w:val="0"/>
        <w:adjustRightInd w:val="0"/>
        <w:spacing w:after="0" w:line="240" w:lineRule="auto"/>
        <w:jc w:val="both"/>
        <w:rPr>
          <w:rFonts w:cstheme="minorHAnsi"/>
          <w:sz w:val="22"/>
          <w:szCs w:val="22"/>
        </w:rPr>
      </w:pPr>
      <w:r w:rsidRPr="00CE6476">
        <w:rPr>
          <w:rFonts w:cstheme="minorHAnsi"/>
          <w:b/>
          <w:bCs/>
          <w:sz w:val="22"/>
          <w:szCs w:val="22"/>
          <w:u w:val="single"/>
        </w:rPr>
        <w:t>Responsibilities:</w:t>
      </w:r>
    </w:p>
    <w:p w:rsidR="00EF2F1C" w:rsidRPr="00CE6476" w:rsidRDefault="002079A5">
      <w:pPr>
        <w:widowControl w:val="0"/>
        <w:numPr>
          <w:ilvl w:val="0"/>
          <w:numId w:val="7"/>
        </w:numPr>
        <w:autoSpaceDE w:val="0"/>
        <w:autoSpaceDN w:val="0"/>
        <w:adjustRightInd w:val="0"/>
        <w:spacing w:after="0" w:line="240" w:lineRule="auto"/>
        <w:jc w:val="both"/>
        <w:rPr>
          <w:rFonts w:cstheme="minorHAnsi"/>
          <w:sz w:val="22"/>
          <w:szCs w:val="22"/>
        </w:rPr>
      </w:pPr>
      <w:r w:rsidRPr="00CE6476">
        <w:rPr>
          <w:rFonts w:cstheme="minorHAnsi"/>
          <w:sz w:val="22"/>
          <w:szCs w:val="22"/>
        </w:rPr>
        <w:t>Involved in various phases of Software Development Life Cycle (SDLC) of the application like Requirement gathering, Design, Analysis and Code development.</w:t>
      </w:r>
    </w:p>
    <w:p w:rsidR="00EF2F1C" w:rsidRPr="00CE6476" w:rsidRDefault="002079A5">
      <w:pPr>
        <w:widowControl w:val="0"/>
        <w:numPr>
          <w:ilvl w:val="0"/>
          <w:numId w:val="7"/>
        </w:numPr>
        <w:autoSpaceDE w:val="0"/>
        <w:autoSpaceDN w:val="0"/>
        <w:adjustRightInd w:val="0"/>
        <w:spacing w:after="0" w:line="240" w:lineRule="auto"/>
        <w:jc w:val="both"/>
        <w:rPr>
          <w:rFonts w:cstheme="minorHAnsi"/>
          <w:sz w:val="22"/>
          <w:szCs w:val="22"/>
        </w:rPr>
      </w:pPr>
      <w:r w:rsidRPr="00CE6476">
        <w:rPr>
          <w:rFonts w:cstheme="minorHAnsi"/>
          <w:sz w:val="22"/>
          <w:szCs w:val="22"/>
        </w:rPr>
        <w:t>Developed java modules implementing business rules and workflows using Spring MVC, IOC, and Web Framework.</w:t>
      </w:r>
    </w:p>
    <w:p w:rsidR="00EF2F1C" w:rsidRPr="00CE6476" w:rsidRDefault="002079A5">
      <w:pPr>
        <w:widowControl w:val="0"/>
        <w:numPr>
          <w:ilvl w:val="0"/>
          <w:numId w:val="7"/>
        </w:numPr>
        <w:autoSpaceDE w:val="0"/>
        <w:autoSpaceDN w:val="0"/>
        <w:adjustRightInd w:val="0"/>
        <w:spacing w:after="0" w:line="240" w:lineRule="auto"/>
        <w:jc w:val="both"/>
        <w:rPr>
          <w:rFonts w:cstheme="minorHAnsi"/>
          <w:b/>
          <w:bCs/>
          <w:sz w:val="22"/>
          <w:szCs w:val="22"/>
        </w:rPr>
      </w:pPr>
      <w:r w:rsidRPr="00CE6476">
        <w:rPr>
          <w:rFonts w:cstheme="minorHAnsi"/>
          <w:sz w:val="22"/>
          <w:szCs w:val="22"/>
        </w:rPr>
        <w:t xml:space="preserve">Developed the Product Builder UI screens using </w:t>
      </w:r>
      <w:proofErr w:type="spellStart"/>
      <w:r w:rsidRPr="00CE6476">
        <w:rPr>
          <w:rFonts w:cstheme="minorHAnsi"/>
          <w:b/>
          <w:bCs/>
          <w:sz w:val="22"/>
          <w:szCs w:val="22"/>
        </w:rPr>
        <w:t>AngularJS</w:t>
      </w:r>
      <w:proofErr w:type="spellEnd"/>
      <w:r w:rsidRPr="00CE6476">
        <w:rPr>
          <w:rFonts w:cstheme="minorHAnsi"/>
          <w:b/>
          <w:bCs/>
          <w:sz w:val="22"/>
          <w:szCs w:val="22"/>
        </w:rPr>
        <w:t xml:space="preserve">, </w:t>
      </w:r>
      <w:proofErr w:type="spellStart"/>
      <w:r w:rsidRPr="00CE6476">
        <w:rPr>
          <w:rFonts w:cstheme="minorHAnsi"/>
          <w:b/>
          <w:bCs/>
          <w:sz w:val="22"/>
          <w:szCs w:val="22"/>
        </w:rPr>
        <w:t>NodeJS</w:t>
      </w:r>
      <w:proofErr w:type="spellEnd"/>
      <w:r w:rsidRPr="00CE6476">
        <w:rPr>
          <w:rFonts w:cstheme="minorHAnsi"/>
          <w:b/>
          <w:bCs/>
          <w:sz w:val="22"/>
          <w:szCs w:val="22"/>
        </w:rPr>
        <w:t>, HTML5, CSS, JavaScript and Bootstrap.</w:t>
      </w:r>
    </w:p>
    <w:p w:rsidR="00EF2F1C" w:rsidRPr="00CE6476" w:rsidRDefault="002079A5">
      <w:pPr>
        <w:widowControl w:val="0"/>
        <w:numPr>
          <w:ilvl w:val="0"/>
          <w:numId w:val="7"/>
        </w:numPr>
        <w:autoSpaceDE w:val="0"/>
        <w:autoSpaceDN w:val="0"/>
        <w:adjustRightInd w:val="0"/>
        <w:spacing w:after="0" w:line="240" w:lineRule="auto"/>
        <w:jc w:val="both"/>
        <w:rPr>
          <w:rFonts w:cstheme="minorHAnsi"/>
          <w:sz w:val="22"/>
          <w:szCs w:val="22"/>
        </w:rPr>
      </w:pPr>
      <w:r w:rsidRPr="00CE6476">
        <w:rPr>
          <w:rFonts w:cstheme="minorHAnsi"/>
          <w:sz w:val="22"/>
          <w:szCs w:val="22"/>
        </w:rPr>
        <w:t>Worked on development of Hibernate, including mapping files, configuration file and classes to interact with the database.</w:t>
      </w:r>
    </w:p>
    <w:p w:rsidR="00EF2F1C" w:rsidRPr="00CE6476" w:rsidRDefault="002079A5">
      <w:pPr>
        <w:widowControl w:val="0"/>
        <w:numPr>
          <w:ilvl w:val="0"/>
          <w:numId w:val="7"/>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Connected the </w:t>
      </w:r>
      <w:r w:rsidRPr="00CE6476">
        <w:rPr>
          <w:rFonts w:cstheme="minorHAnsi"/>
          <w:b/>
          <w:bCs/>
          <w:sz w:val="22"/>
          <w:szCs w:val="22"/>
        </w:rPr>
        <w:t>Oracle</w:t>
      </w:r>
      <w:r w:rsidRPr="00CE6476">
        <w:rPr>
          <w:rFonts w:cstheme="minorHAnsi"/>
          <w:sz w:val="22"/>
          <w:szCs w:val="22"/>
        </w:rPr>
        <w:t xml:space="preserve"> database using </w:t>
      </w:r>
      <w:r w:rsidRPr="00CE6476">
        <w:rPr>
          <w:rFonts w:cstheme="minorHAnsi"/>
          <w:b/>
          <w:bCs/>
          <w:sz w:val="22"/>
          <w:szCs w:val="22"/>
        </w:rPr>
        <w:t>JDBC</w:t>
      </w:r>
      <w:r w:rsidRPr="00CE6476">
        <w:rPr>
          <w:rFonts w:cstheme="minorHAnsi"/>
          <w:sz w:val="22"/>
          <w:szCs w:val="22"/>
        </w:rPr>
        <w:t xml:space="preserve">, </w:t>
      </w:r>
      <w:r w:rsidRPr="00CE6476">
        <w:rPr>
          <w:rFonts w:cstheme="minorHAnsi"/>
          <w:b/>
          <w:bCs/>
          <w:sz w:val="22"/>
          <w:szCs w:val="22"/>
        </w:rPr>
        <w:t>Data Sources and Connection Pooling</w:t>
      </w:r>
      <w:r w:rsidRPr="00CE6476">
        <w:rPr>
          <w:rFonts w:cstheme="minorHAnsi"/>
          <w:sz w:val="22"/>
          <w:szCs w:val="22"/>
        </w:rPr>
        <w:t xml:space="preserve"> in </w:t>
      </w:r>
      <w:r w:rsidRPr="00CE6476">
        <w:rPr>
          <w:rFonts w:cstheme="minorHAnsi"/>
          <w:b/>
          <w:bCs/>
          <w:sz w:val="22"/>
          <w:szCs w:val="22"/>
        </w:rPr>
        <w:t>Application Server</w:t>
      </w:r>
    </w:p>
    <w:p w:rsidR="00EF2F1C" w:rsidRPr="00CE6476" w:rsidRDefault="002079A5">
      <w:pPr>
        <w:widowControl w:val="0"/>
        <w:numPr>
          <w:ilvl w:val="0"/>
          <w:numId w:val="7"/>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Created and </w:t>
      </w:r>
      <w:r w:rsidRPr="00CE6476">
        <w:rPr>
          <w:rFonts w:cstheme="minorHAnsi"/>
          <w:b/>
          <w:bCs/>
          <w:sz w:val="22"/>
          <w:szCs w:val="22"/>
        </w:rPr>
        <w:t>modifiedDatabaseQueries</w:t>
      </w:r>
      <w:r w:rsidRPr="00CE6476">
        <w:rPr>
          <w:rFonts w:cstheme="minorHAnsi"/>
          <w:sz w:val="22"/>
          <w:szCs w:val="22"/>
        </w:rPr>
        <w:t xml:space="preserve"> when required for change requests</w:t>
      </w:r>
    </w:p>
    <w:p w:rsidR="00EF2F1C" w:rsidRPr="00CE6476" w:rsidRDefault="002079A5">
      <w:pPr>
        <w:widowControl w:val="0"/>
        <w:numPr>
          <w:ilvl w:val="0"/>
          <w:numId w:val="7"/>
        </w:numPr>
        <w:autoSpaceDE w:val="0"/>
        <w:autoSpaceDN w:val="0"/>
        <w:adjustRightInd w:val="0"/>
        <w:spacing w:after="0" w:line="240" w:lineRule="auto"/>
        <w:jc w:val="both"/>
        <w:rPr>
          <w:rFonts w:cstheme="minorHAnsi"/>
          <w:sz w:val="22"/>
          <w:szCs w:val="22"/>
        </w:rPr>
      </w:pPr>
      <w:r w:rsidRPr="00CE6476">
        <w:rPr>
          <w:rFonts w:cstheme="minorHAnsi"/>
          <w:sz w:val="22"/>
          <w:szCs w:val="22"/>
        </w:rPr>
        <w:t>Performed code reviews and provided guidelines for best practices of software management, Coding Standards and Code Commenting for better understandability.</w:t>
      </w:r>
    </w:p>
    <w:p w:rsidR="00EF2F1C" w:rsidRPr="00CE6476" w:rsidRDefault="002079A5">
      <w:pPr>
        <w:widowControl w:val="0"/>
        <w:numPr>
          <w:ilvl w:val="0"/>
          <w:numId w:val="7"/>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Used </w:t>
      </w:r>
      <w:r w:rsidRPr="00CE6476">
        <w:rPr>
          <w:rFonts w:cstheme="minorHAnsi"/>
          <w:b/>
          <w:sz w:val="22"/>
          <w:szCs w:val="22"/>
        </w:rPr>
        <w:t>Spring Boot</w:t>
      </w:r>
      <w:r w:rsidRPr="00CE6476">
        <w:rPr>
          <w:rFonts w:cstheme="minorHAnsi"/>
          <w:sz w:val="22"/>
          <w:szCs w:val="22"/>
        </w:rPr>
        <w:t xml:space="preserve"> which is radically faster in building cloud Micro services and develop spring based application with very less configuration.</w:t>
      </w:r>
    </w:p>
    <w:p w:rsidR="00EF2F1C" w:rsidRPr="00CE6476" w:rsidRDefault="002079A5">
      <w:pPr>
        <w:widowControl w:val="0"/>
        <w:numPr>
          <w:ilvl w:val="0"/>
          <w:numId w:val="7"/>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Unit testing of developed product features using </w:t>
      </w:r>
      <w:proofErr w:type="spellStart"/>
      <w:r w:rsidRPr="00CE6476">
        <w:rPr>
          <w:rFonts w:cstheme="minorHAnsi"/>
          <w:b/>
          <w:sz w:val="22"/>
          <w:szCs w:val="22"/>
        </w:rPr>
        <w:t>JUnit</w:t>
      </w:r>
      <w:proofErr w:type="spellEnd"/>
      <w:r w:rsidRPr="00CE6476">
        <w:rPr>
          <w:rFonts w:cstheme="minorHAnsi"/>
          <w:sz w:val="22"/>
          <w:szCs w:val="22"/>
        </w:rPr>
        <w:t xml:space="preserve"> and </w:t>
      </w:r>
      <w:proofErr w:type="spellStart"/>
      <w:r w:rsidRPr="00CE6476">
        <w:rPr>
          <w:rFonts w:cstheme="minorHAnsi"/>
          <w:b/>
          <w:sz w:val="22"/>
          <w:szCs w:val="22"/>
        </w:rPr>
        <w:t>Mockito</w:t>
      </w:r>
      <w:proofErr w:type="spellEnd"/>
      <w:r w:rsidRPr="00CE6476">
        <w:rPr>
          <w:rFonts w:cstheme="minorHAnsi"/>
          <w:b/>
          <w:sz w:val="22"/>
          <w:szCs w:val="22"/>
        </w:rPr>
        <w:t xml:space="preserve"> frameworks</w:t>
      </w:r>
      <w:r w:rsidRPr="00CE6476">
        <w:rPr>
          <w:rFonts w:cstheme="minorHAnsi"/>
          <w:sz w:val="22"/>
          <w:szCs w:val="22"/>
        </w:rPr>
        <w:t xml:space="preserve"> as part of development cycle.</w:t>
      </w:r>
    </w:p>
    <w:p w:rsidR="00EF2F1C" w:rsidRPr="00CE6476" w:rsidRDefault="002079A5">
      <w:pPr>
        <w:widowControl w:val="0"/>
        <w:numPr>
          <w:ilvl w:val="0"/>
          <w:numId w:val="7"/>
        </w:numPr>
        <w:autoSpaceDE w:val="0"/>
        <w:autoSpaceDN w:val="0"/>
        <w:adjustRightInd w:val="0"/>
        <w:spacing w:after="0" w:line="240" w:lineRule="auto"/>
        <w:jc w:val="both"/>
        <w:rPr>
          <w:rFonts w:cstheme="minorHAnsi"/>
          <w:sz w:val="22"/>
          <w:szCs w:val="22"/>
        </w:rPr>
      </w:pPr>
      <w:r w:rsidRPr="00CE6476">
        <w:rPr>
          <w:rFonts w:cstheme="minorHAnsi"/>
          <w:sz w:val="22"/>
          <w:szCs w:val="22"/>
        </w:rPr>
        <w:t>Implemented UNIX utilities using shell script for data validation, manual job submission, restarting failed jobs, etc.</w:t>
      </w:r>
    </w:p>
    <w:p w:rsidR="00EF2F1C" w:rsidRPr="00CE6476" w:rsidRDefault="002079A5">
      <w:pPr>
        <w:widowControl w:val="0"/>
        <w:numPr>
          <w:ilvl w:val="0"/>
          <w:numId w:val="7"/>
        </w:numPr>
        <w:autoSpaceDE w:val="0"/>
        <w:autoSpaceDN w:val="0"/>
        <w:adjustRightInd w:val="0"/>
        <w:spacing w:after="0" w:line="240" w:lineRule="auto"/>
        <w:jc w:val="both"/>
        <w:rPr>
          <w:rFonts w:cstheme="minorHAnsi"/>
          <w:sz w:val="22"/>
          <w:szCs w:val="22"/>
        </w:rPr>
      </w:pPr>
      <w:r w:rsidRPr="00CE6476">
        <w:rPr>
          <w:rFonts w:cstheme="minorHAnsi"/>
          <w:sz w:val="22"/>
          <w:szCs w:val="22"/>
        </w:rPr>
        <w:lastRenderedPageBreak/>
        <w:t xml:space="preserve">Developed </w:t>
      </w:r>
      <w:r w:rsidRPr="00CE6476">
        <w:rPr>
          <w:rFonts w:cstheme="minorHAnsi"/>
          <w:b/>
          <w:bCs/>
          <w:sz w:val="22"/>
          <w:szCs w:val="22"/>
        </w:rPr>
        <w:t xml:space="preserve">REST services </w:t>
      </w:r>
      <w:r w:rsidRPr="00CE6476">
        <w:rPr>
          <w:rFonts w:cstheme="minorHAnsi"/>
          <w:sz w:val="22"/>
          <w:szCs w:val="22"/>
        </w:rPr>
        <w:t>using spring and Jersey based JAX-RS implementation.</w:t>
      </w:r>
    </w:p>
    <w:p w:rsidR="00EF2F1C" w:rsidRPr="00CE6476" w:rsidRDefault="002079A5">
      <w:pPr>
        <w:widowControl w:val="0"/>
        <w:numPr>
          <w:ilvl w:val="0"/>
          <w:numId w:val="7"/>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Secured the REST services using Spring Security and </w:t>
      </w:r>
      <w:r w:rsidRPr="00CE6476">
        <w:rPr>
          <w:rFonts w:cstheme="minorHAnsi"/>
          <w:b/>
          <w:sz w:val="22"/>
          <w:szCs w:val="22"/>
        </w:rPr>
        <w:t>OAUTH framework</w:t>
      </w:r>
      <w:r w:rsidRPr="00CE6476">
        <w:rPr>
          <w:rFonts w:cstheme="minorHAnsi"/>
          <w:sz w:val="22"/>
          <w:szCs w:val="22"/>
        </w:rPr>
        <w:t xml:space="preserve"> and created documented REST services using </w:t>
      </w:r>
      <w:r w:rsidRPr="00CE6476">
        <w:rPr>
          <w:rFonts w:cstheme="minorHAnsi"/>
          <w:b/>
          <w:sz w:val="22"/>
          <w:szCs w:val="22"/>
        </w:rPr>
        <w:t>Swagger</w:t>
      </w:r>
      <w:r w:rsidRPr="00CE6476">
        <w:rPr>
          <w:rFonts w:cstheme="minorHAnsi"/>
          <w:sz w:val="22"/>
          <w:szCs w:val="22"/>
        </w:rPr>
        <w:t>.</w:t>
      </w:r>
    </w:p>
    <w:p w:rsidR="00EF2F1C" w:rsidRPr="00CE6476" w:rsidRDefault="002079A5">
      <w:pPr>
        <w:widowControl w:val="0"/>
        <w:numPr>
          <w:ilvl w:val="0"/>
          <w:numId w:val="7"/>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Actively involved in deployment Application war files in </w:t>
      </w:r>
      <w:proofErr w:type="spellStart"/>
      <w:r w:rsidRPr="00CE6476">
        <w:rPr>
          <w:rFonts w:cstheme="minorHAnsi"/>
          <w:sz w:val="22"/>
          <w:szCs w:val="22"/>
        </w:rPr>
        <w:t>WebLogic</w:t>
      </w:r>
      <w:proofErr w:type="spellEnd"/>
      <w:r w:rsidRPr="00CE6476">
        <w:rPr>
          <w:rFonts w:cstheme="minorHAnsi"/>
          <w:sz w:val="22"/>
          <w:szCs w:val="22"/>
        </w:rPr>
        <w:t xml:space="preserve"> Application server.</w:t>
      </w:r>
    </w:p>
    <w:p w:rsidR="00EF2F1C" w:rsidRPr="00CE6476" w:rsidRDefault="002079A5">
      <w:pPr>
        <w:widowControl w:val="0"/>
        <w:numPr>
          <w:ilvl w:val="0"/>
          <w:numId w:val="7"/>
        </w:numPr>
        <w:tabs>
          <w:tab w:val="left" w:pos="3375"/>
        </w:tabs>
        <w:autoSpaceDE w:val="0"/>
        <w:autoSpaceDN w:val="0"/>
        <w:adjustRightInd w:val="0"/>
        <w:spacing w:line="240" w:lineRule="auto"/>
        <w:jc w:val="both"/>
        <w:rPr>
          <w:rFonts w:cstheme="minorHAnsi"/>
          <w:sz w:val="22"/>
          <w:szCs w:val="22"/>
        </w:rPr>
      </w:pPr>
      <w:r w:rsidRPr="00CE6476">
        <w:rPr>
          <w:rFonts w:cstheme="minorHAnsi"/>
          <w:sz w:val="22"/>
          <w:szCs w:val="22"/>
        </w:rPr>
        <w:t xml:space="preserve">Used Oracle database for </w:t>
      </w:r>
      <w:r w:rsidRPr="00CE6476">
        <w:rPr>
          <w:rFonts w:cstheme="minorHAnsi"/>
          <w:b/>
          <w:bCs/>
          <w:sz w:val="22"/>
          <w:szCs w:val="22"/>
        </w:rPr>
        <w:t>SQL, PL/SQL scripts, stored procedures, functions, triggers, Oracle forms/Reports, Performance Tuning and Optimization</w:t>
      </w:r>
    </w:p>
    <w:p w:rsidR="00EF2F1C" w:rsidRPr="00CE6476" w:rsidRDefault="002079A5">
      <w:pPr>
        <w:widowControl w:val="0"/>
        <w:autoSpaceDE w:val="0"/>
        <w:autoSpaceDN w:val="0"/>
        <w:adjustRightInd w:val="0"/>
        <w:spacing w:after="0" w:line="240" w:lineRule="auto"/>
        <w:jc w:val="both"/>
        <w:rPr>
          <w:rFonts w:cstheme="minorHAnsi"/>
          <w:b/>
          <w:bCs/>
          <w:sz w:val="22"/>
          <w:szCs w:val="22"/>
        </w:rPr>
      </w:pPr>
      <w:r w:rsidRPr="00CE6476">
        <w:rPr>
          <w:rFonts w:cstheme="minorHAnsi"/>
          <w:b/>
          <w:bCs/>
          <w:sz w:val="22"/>
          <w:szCs w:val="22"/>
          <w:u w:val="single"/>
        </w:rPr>
        <w:t>Environment</w:t>
      </w:r>
      <w:r w:rsidRPr="00CE6476">
        <w:rPr>
          <w:rFonts w:cstheme="minorHAnsi"/>
          <w:b/>
          <w:bCs/>
          <w:sz w:val="22"/>
          <w:szCs w:val="22"/>
        </w:rPr>
        <w:t>:</w:t>
      </w:r>
      <w:r w:rsidRPr="00CE6476">
        <w:rPr>
          <w:rFonts w:cstheme="minorHAnsi"/>
          <w:sz w:val="22"/>
          <w:szCs w:val="22"/>
        </w:rPr>
        <w:t xml:space="preserve">  </w:t>
      </w:r>
      <w:r w:rsidRPr="00CE6476">
        <w:rPr>
          <w:rFonts w:cstheme="minorHAnsi"/>
          <w:b/>
          <w:bCs/>
          <w:sz w:val="22"/>
          <w:szCs w:val="22"/>
        </w:rPr>
        <w:t xml:space="preserve">Java, J2EE, Spring, Spring MVC, Hibernate, Oracle DB, </w:t>
      </w:r>
      <w:proofErr w:type="spellStart"/>
      <w:r w:rsidRPr="00CE6476">
        <w:rPr>
          <w:rFonts w:cstheme="minorHAnsi"/>
          <w:b/>
          <w:bCs/>
          <w:sz w:val="22"/>
          <w:szCs w:val="22"/>
        </w:rPr>
        <w:t>AngularJS</w:t>
      </w:r>
      <w:proofErr w:type="spellEnd"/>
      <w:r w:rsidRPr="00CE6476">
        <w:rPr>
          <w:rFonts w:cstheme="minorHAnsi"/>
          <w:b/>
          <w:bCs/>
          <w:sz w:val="22"/>
          <w:szCs w:val="22"/>
        </w:rPr>
        <w:t xml:space="preserve">, </w:t>
      </w:r>
      <w:proofErr w:type="spellStart"/>
      <w:r w:rsidRPr="00CE6476">
        <w:rPr>
          <w:rFonts w:cstheme="minorHAnsi"/>
          <w:b/>
          <w:bCs/>
          <w:sz w:val="22"/>
          <w:szCs w:val="22"/>
        </w:rPr>
        <w:t>NodeJS</w:t>
      </w:r>
      <w:proofErr w:type="spellEnd"/>
      <w:r w:rsidRPr="00CE6476">
        <w:rPr>
          <w:rFonts w:cstheme="minorHAnsi"/>
          <w:b/>
          <w:bCs/>
          <w:sz w:val="22"/>
          <w:szCs w:val="22"/>
        </w:rPr>
        <w:t xml:space="preserve">, Bootstrap, CSS, HTML5, JavaScript, </w:t>
      </w:r>
      <w:proofErr w:type="spellStart"/>
      <w:r w:rsidRPr="00CE6476">
        <w:rPr>
          <w:rFonts w:cstheme="minorHAnsi"/>
          <w:b/>
          <w:bCs/>
          <w:sz w:val="22"/>
          <w:szCs w:val="22"/>
        </w:rPr>
        <w:t>jQuery</w:t>
      </w:r>
      <w:proofErr w:type="spellEnd"/>
      <w:r w:rsidRPr="00CE6476">
        <w:rPr>
          <w:rFonts w:cstheme="minorHAnsi"/>
          <w:b/>
          <w:bCs/>
          <w:sz w:val="22"/>
          <w:szCs w:val="22"/>
        </w:rPr>
        <w:t xml:space="preserve">, AJAX, GIT, </w:t>
      </w:r>
      <w:proofErr w:type="spellStart"/>
      <w:r w:rsidRPr="00CE6476">
        <w:rPr>
          <w:rFonts w:cstheme="minorHAnsi"/>
          <w:b/>
          <w:bCs/>
          <w:sz w:val="22"/>
          <w:szCs w:val="22"/>
        </w:rPr>
        <w:t>IntelliJ</w:t>
      </w:r>
      <w:proofErr w:type="spellEnd"/>
      <w:r w:rsidRPr="00CE6476">
        <w:rPr>
          <w:rFonts w:cstheme="minorHAnsi"/>
          <w:b/>
          <w:bCs/>
          <w:sz w:val="22"/>
          <w:szCs w:val="22"/>
        </w:rPr>
        <w:t xml:space="preserve"> IDEA, AWS SNS/SQS, Tomcat, Maven, JIRA, SOAP/Restful Web Services, WSDL, Spring Based </w:t>
      </w:r>
      <w:proofErr w:type="spellStart"/>
      <w:r w:rsidRPr="00CE6476">
        <w:rPr>
          <w:rFonts w:cstheme="minorHAnsi"/>
          <w:b/>
          <w:bCs/>
          <w:sz w:val="22"/>
          <w:szCs w:val="22"/>
        </w:rPr>
        <w:t>Microservices</w:t>
      </w:r>
      <w:proofErr w:type="spellEnd"/>
      <w:r w:rsidRPr="00CE6476">
        <w:rPr>
          <w:rFonts w:cstheme="minorHAnsi"/>
          <w:b/>
          <w:bCs/>
          <w:sz w:val="22"/>
          <w:szCs w:val="22"/>
        </w:rPr>
        <w:t>, Linux, Jenkins.</w:t>
      </w:r>
    </w:p>
    <w:p w:rsidR="00FD74F5" w:rsidRPr="00CE6476" w:rsidRDefault="00FD74F5" w:rsidP="009315C6">
      <w:pPr>
        <w:widowControl w:val="0"/>
        <w:autoSpaceDE w:val="0"/>
        <w:autoSpaceDN w:val="0"/>
        <w:adjustRightInd w:val="0"/>
        <w:spacing w:after="0" w:line="240" w:lineRule="auto"/>
        <w:jc w:val="both"/>
        <w:rPr>
          <w:rFonts w:cstheme="minorHAnsi"/>
          <w:b/>
          <w:bCs/>
          <w:sz w:val="22"/>
          <w:szCs w:val="22"/>
        </w:rPr>
      </w:pPr>
    </w:p>
    <w:p w:rsidR="009315C6" w:rsidRPr="00CE6476" w:rsidRDefault="009315C6" w:rsidP="009315C6">
      <w:pPr>
        <w:widowControl w:val="0"/>
        <w:autoSpaceDE w:val="0"/>
        <w:autoSpaceDN w:val="0"/>
        <w:adjustRightInd w:val="0"/>
        <w:spacing w:after="0" w:line="240" w:lineRule="auto"/>
        <w:jc w:val="both"/>
        <w:rPr>
          <w:rFonts w:cstheme="minorHAnsi"/>
          <w:b/>
          <w:bCs/>
          <w:sz w:val="22"/>
          <w:szCs w:val="22"/>
          <w:u w:val="single"/>
        </w:rPr>
      </w:pPr>
      <w:r w:rsidRPr="00CE6476">
        <w:rPr>
          <w:rFonts w:cstheme="minorHAnsi"/>
          <w:b/>
          <w:bCs/>
          <w:sz w:val="22"/>
          <w:szCs w:val="22"/>
          <w:u w:val="single"/>
        </w:rPr>
        <w:t>EDUCATION:</w:t>
      </w:r>
    </w:p>
    <w:p w:rsidR="009315C6" w:rsidRPr="00CE6476" w:rsidRDefault="00C8790E" w:rsidP="009315C6">
      <w:pPr>
        <w:widowControl w:val="0"/>
        <w:autoSpaceDE w:val="0"/>
        <w:autoSpaceDN w:val="0"/>
        <w:adjustRightInd w:val="0"/>
        <w:spacing w:after="0" w:line="240" w:lineRule="auto"/>
        <w:jc w:val="both"/>
        <w:rPr>
          <w:rFonts w:cstheme="minorHAnsi"/>
          <w:sz w:val="22"/>
          <w:szCs w:val="22"/>
        </w:rPr>
      </w:pPr>
      <w:r w:rsidRPr="00CE6476">
        <w:rPr>
          <w:rFonts w:cstheme="minorHAnsi"/>
          <w:sz w:val="22"/>
          <w:szCs w:val="22"/>
        </w:rPr>
        <w:t>Bachelor</w:t>
      </w:r>
      <w:r w:rsidR="007E3A18" w:rsidRPr="00CE6476">
        <w:rPr>
          <w:rFonts w:cstheme="minorHAnsi"/>
          <w:sz w:val="22"/>
          <w:szCs w:val="22"/>
        </w:rPr>
        <w:t>’</w:t>
      </w:r>
      <w:r w:rsidRPr="00CE6476">
        <w:rPr>
          <w:rFonts w:cstheme="minorHAnsi"/>
          <w:sz w:val="22"/>
          <w:szCs w:val="22"/>
        </w:rPr>
        <w:t>s</w:t>
      </w:r>
      <w:r w:rsidR="009315C6" w:rsidRPr="00CE6476">
        <w:rPr>
          <w:rFonts w:cstheme="minorHAnsi"/>
          <w:sz w:val="22"/>
          <w:szCs w:val="22"/>
        </w:rPr>
        <w:t xml:space="preserve"> in Computer Science</w:t>
      </w:r>
      <w:r w:rsidR="00827B03" w:rsidRPr="00CE6476">
        <w:rPr>
          <w:rFonts w:cstheme="minorHAnsi"/>
          <w:sz w:val="22"/>
          <w:szCs w:val="22"/>
        </w:rPr>
        <w:t>.</w:t>
      </w:r>
    </w:p>
    <w:p w:rsidR="009315C6" w:rsidRPr="00CE6476" w:rsidRDefault="009315C6">
      <w:pPr>
        <w:widowControl w:val="0"/>
        <w:autoSpaceDE w:val="0"/>
        <w:autoSpaceDN w:val="0"/>
        <w:adjustRightInd w:val="0"/>
        <w:spacing w:after="0" w:line="240" w:lineRule="auto"/>
        <w:jc w:val="both"/>
        <w:rPr>
          <w:rFonts w:cstheme="minorHAnsi"/>
          <w:sz w:val="22"/>
          <w:szCs w:val="22"/>
        </w:rPr>
      </w:pPr>
    </w:p>
    <w:p w:rsidR="00FD74F5" w:rsidRPr="00CE6476" w:rsidRDefault="00FD74F5" w:rsidP="00FD74F5">
      <w:pPr>
        <w:widowControl w:val="0"/>
        <w:autoSpaceDE w:val="0"/>
        <w:autoSpaceDN w:val="0"/>
        <w:adjustRightInd w:val="0"/>
        <w:spacing w:after="0" w:line="240" w:lineRule="auto"/>
        <w:jc w:val="both"/>
        <w:rPr>
          <w:rFonts w:cstheme="minorHAnsi"/>
          <w:sz w:val="22"/>
          <w:szCs w:val="22"/>
        </w:rPr>
      </w:pPr>
      <w:r w:rsidRPr="00CE6476">
        <w:rPr>
          <w:rFonts w:cstheme="minorHAnsi"/>
          <w:b/>
          <w:bCs/>
          <w:sz w:val="22"/>
          <w:szCs w:val="22"/>
        </w:rPr>
        <w:t>REFERENCES:  Furnished upon request</w:t>
      </w:r>
    </w:p>
    <w:p w:rsidR="00FD74F5" w:rsidRPr="00CE6476" w:rsidRDefault="00FD74F5" w:rsidP="00FD74F5">
      <w:pPr>
        <w:widowControl w:val="0"/>
        <w:autoSpaceDE w:val="0"/>
        <w:autoSpaceDN w:val="0"/>
        <w:adjustRightInd w:val="0"/>
        <w:spacing w:after="0" w:line="240" w:lineRule="auto"/>
        <w:jc w:val="both"/>
        <w:rPr>
          <w:rFonts w:cstheme="minorHAnsi"/>
          <w:sz w:val="22"/>
          <w:szCs w:val="22"/>
        </w:rPr>
      </w:pPr>
    </w:p>
    <w:p w:rsidR="005E5AE2" w:rsidRPr="00CE6476" w:rsidRDefault="005E5AE2">
      <w:pPr>
        <w:widowControl w:val="0"/>
        <w:autoSpaceDE w:val="0"/>
        <w:autoSpaceDN w:val="0"/>
        <w:adjustRightInd w:val="0"/>
        <w:spacing w:after="0" w:line="240" w:lineRule="auto"/>
        <w:jc w:val="both"/>
        <w:rPr>
          <w:rFonts w:cstheme="minorHAnsi"/>
          <w:sz w:val="22"/>
          <w:szCs w:val="22"/>
        </w:rPr>
      </w:pPr>
    </w:p>
    <w:sectPr w:rsidR="005E5AE2" w:rsidRPr="00CE6476" w:rsidSect="00E35570">
      <w:pgSz w:w="12240" w:h="15840"/>
      <w:pgMar w:top="720" w:right="720" w:bottom="720" w:left="720"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ECD0071"/>
    <w:multiLevelType w:val="hybridMultilevel"/>
    <w:tmpl w:val="4D6ECA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nsid w:val="1482775B"/>
    <w:multiLevelType w:val="multilevel"/>
    <w:tmpl w:val="F0E8A8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CE744FC"/>
    <w:multiLevelType w:val="hybridMultilevel"/>
    <w:tmpl w:val="56B02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F6836FA"/>
    <w:multiLevelType w:val="hybridMultilevel"/>
    <w:tmpl w:val="A4E8F9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nsid w:val="3F6A0C27"/>
    <w:multiLevelType w:val="hybridMultilevel"/>
    <w:tmpl w:val="AD94B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5AF40048"/>
    <w:multiLevelType w:val="hybridMultilevel"/>
    <w:tmpl w:val="CC042D0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777D62"/>
    <w:multiLevelType w:val="multilevel"/>
    <w:tmpl w:val="E536ED1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12"/>
  </w:num>
  <w:num w:numId="19">
    <w:abstractNumId w:val="13"/>
  </w:num>
  <w:num w:numId="20">
    <w:abstractNumId w:val="7"/>
  </w:num>
  <w:num w:numId="21">
    <w:abstractNumId w:val="9"/>
  </w:num>
  <w:num w:numId="22">
    <w:abstractNumId w:val="11"/>
  </w:num>
  <w:num w:numId="2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92082C"/>
    <w:rsid w:val="00003219"/>
    <w:rsid w:val="00004008"/>
    <w:rsid w:val="00010428"/>
    <w:rsid w:val="000137DD"/>
    <w:rsid w:val="0002535B"/>
    <w:rsid w:val="00026911"/>
    <w:rsid w:val="00033FBB"/>
    <w:rsid w:val="000363F9"/>
    <w:rsid w:val="000564E9"/>
    <w:rsid w:val="000746AE"/>
    <w:rsid w:val="00080633"/>
    <w:rsid w:val="00082BE0"/>
    <w:rsid w:val="00086E0A"/>
    <w:rsid w:val="00092953"/>
    <w:rsid w:val="000A02E5"/>
    <w:rsid w:val="000B05C1"/>
    <w:rsid w:val="000B5BAE"/>
    <w:rsid w:val="000C2403"/>
    <w:rsid w:val="000C26EF"/>
    <w:rsid w:val="000C3D26"/>
    <w:rsid w:val="000C76C0"/>
    <w:rsid w:val="000E0C4C"/>
    <w:rsid w:val="000F341A"/>
    <w:rsid w:val="000F48E9"/>
    <w:rsid w:val="000F5AC7"/>
    <w:rsid w:val="00106B2F"/>
    <w:rsid w:val="00113D7D"/>
    <w:rsid w:val="00120A97"/>
    <w:rsid w:val="00122BFA"/>
    <w:rsid w:val="00133920"/>
    <w:rsid w:val="001354A4"/>
    <w:rsid w:val="00142E84"/>
    <w:rsid w:val="00145A8D"/>
    <w:rsid w:val="001577C4"/>
    <w:rsid w:val="00165F7C"/>
    <w:rsid w:val="00170087"/>
    <w:rsid w:val="001708D5"/>
    <w:rsid w:val="00170C54"/>
    <w:rsid w:val="0017209A"/>
    <w:rsid w:val="001730BA"/>
    <w:rsid w:val="00175BFC"/>
    <w:rsid w:val="00180B47"/>
    <w:rsid w:val="00181479"/>
    <w:rsid w:val="001A0234"/>
    <w:rsid w:val="001A5369"/>
    <w:rsid w:val="001B50D0"/>
    <w:rsid w:val="001B576E"/>
    <w:rsid w:val="001B75B7"/>
    <w:rsid w:val="001C0AB6"/>
    <w:rsid w:val="001C2E8B"/>
    <w:rsid w:val="001D047F"/>
    <w:rsid w:val="001D2E91"/>
    <w:rsid w:val="001D4E79"/>
    <w:rsid w:val="001D62F6"/>
    <w:rsid w:val="001E1FD1"/>
    <w:rsid w:val="001F202F"/>
    <w:rsid w:val="00203EDE"/>
    <w:rsid w:val="00204C55"/>
    <w:rsid w:val="0020508B"/>
    <w:rsid w:val="00205C95"/>
    <w:rsid w:val="00207494"/>
    <w:rsid w:val="002079A5"/>
    <w:rsid w:val="0021788C"/>
    <w:rsid w:val="00222C2E"/>
    <w:rsid w:val="0022321C"/>
    <w:rsid w:val="00236E67"/>
    <w:rsid w:val="00252509"/>
    <w:rsid w:val="002532E3"/>
    <w:rsid w:val="0025627A"/>
    <w:rsid w:val="002602E3"/>
    <w:rsid w:val="00260B18"/>
    <w:rsid w:val="00263C19"/>
    <w:rsid w:val="00265EA7"/>
    <w:rsid w:val="002670BB"/>
    <w:rsid w:val="00275280"/>
    <w:rsid w:val="00286B00"/>
    <w:rsid w:val="00287ACF"/>
    <w:rsid w:val="002A0FFF"/>
    <w:rsid w:val="002A42A0"/>
    <w:rsid w:val="002B4D9D"/>
    <w:rsid w:val="002D23BE"/>
    <w:rsid w:val="002E3003"/>
    <w:rsid w:val="002F0987"/>
    <w:rsid w:val="002F5A5C"/>
    <w:rsid w:val="002F62A0"/>
    <w:rsid w:val="002F75DD"/>
    <w:rsid w:val="0030162B"/>
    <w:rsid w:val="00304485"/>
    <w:rsid w:val="00306B92"/>
    <w:rsid w:val="003229C3"/>
    <w:rsid w:val="003261E9"/>
    <w:rsid w:val="00326B55"/>
    <w:rsid w:val="003305CC"/>
    <w:rsid w:val="003337CD"/>
    <w:rsid w:val="00333F96"/>
    <w:rsid w:val="00334EAE"/>
    <w:rsid w:val="00341286"/>
    <w:rsid w:val="00341706"/>
    <w:rsid w:val="00347AF5"/>
    <w:rsid w:val="003555BE"/>
    <w:rsid w:val="00356A10"/>
    <w:rsid w:val="00357E8E"/>
    <w:rsid w:val="00372558"/>
    <w:rsid w:val="00382371"/>
    <w:rsid w:val="00385489"/>
    <w:rsid w:val="00390DE7"/>
    <w:rsid w:val="00391515"/>
    <w:rsid w:val="003919A5"/>
    <w:rsid w:val="0039452F"/>
    <w:rsid w:val="00396009"/>
    <w:rsid w:val="003A005B"/>
    <w:rsid w:val="003A27EC"/>
    <w:rsid w:val="003B1768"/>
    <w:rsid w:val="003C30EE"/>
    <w:rsid w:val="003C3A5A"/>
    <w:rsid w:val="003D61FA"/>
    <w:rsid w:val="003E2BA6"/>
    <w:rsid w:val="003F0FCC"/>
    <w:rsid w:val="003F3037"/>
    <w:rsid w:val="003F576A"/>
    <w:rsid w:val="0040584B"/>
    <w:rsid w:val="00411285"/>
    <w:rsid w:val="00423AB7"/>
    <w:rsid w:val="00433ED7"/>
    <w:rsid w:val="004355C8"/>
    <w:rsid w:val="0045260A"/>
    <w:rsid w:val="0045386A"/>
    <w:rsid w:val="00454DAD"/>
    <w:rsid w:val="00457EF1"/>
    <w:rsid w:val="00464364"/>
    <w:rsid w:val="00467A95"/>
    <w:rsid w:val="0047083E"/>
    <w:rsid w:val="004832EE"/>
    <w:rsid w:val="00487DEC"/>
    <w:rsid w:val="004A14F8"/>
    <w:rsid w:val="004A3368"/>
    <w:rsid w:val="004A7DA7"/>
    <w:rsid w:val="004B188B"/>
    <w:rsid w:val="004B1BD8"/>
    <w:rsid w:val="004C1A84"/>
    <w:rsid w:val="004C6C3B"/>
    <w:rsid w:val="004D42B4"/>
    <w:rsid w:val="004D6C64"/>
    <w:rsid w:val="004E0F1E"/>
    <w:rsid w:val="004E21D7"/>
    <w:rsid w:val="004F3FE4"/>
    <w:rsid w:val="004F64DE"/>
    <w:rsid w:val="004F67A3"/>
    <w:rsid w:val="004F6D7E"/>
    <w:rsid w:val="00502ABF"/>
    <w:rsid w:val="005060AF"/>
    <w:rsid w:val="00507A74"/>
    <w:rsid w:val="00513218"/>
    <w:rsid w:val="00514E5F"/>
    <w:rsid w:val="0051609F"/>
    <w:rsid w:val="00530B3F"/>
    <w:rsid w:val="00534AAC"/>
    <w:rsid w:val="005379E8"/>
    <w:rsid w:val="00543929"/>
    <w:rsid w:val="00543A81"/>
    <w:rsid w:val="00545FD6"/>
    <w:rsid w:val="00553288"/>
    <w:rsid w:val="0055767C"/>
    <w:rsid w:val="00561D54"/>
    <w:rsid w:val="00563188"/>
    <w:rsid w:val="00570B17"/>
    <w:rsid w:val="005716D2"/>
    <w:rsid w:val="00577EC0"/>
    <w:rsid w:val="005900FE"/>
    <w:rsid w:val="0059540F"/>
    <w:rsid w:val="005A2611"/>
    <w:rsid w:val="005C228C"/>
    <w:rsid w:val="005C3D14"/>
    <w:rsid w:val="005D081B"/>
    <w:rsid w:val="005D74F8"/>
    <w:rsid w:val="005E44C2"/>
    <w:rsid w:val="005E4B69"/>
    <w:rsid w:val="005E4E23"/>
    <w:rsid w:val="005E5AE2"/>
    <w:rsid w:val="00603693"/>
    <w:rsid w:val="00614942"/>
    <w:rsid w:val="00617CF1"/>
    <w:rsid w:val="00620BF8"/>
    <w:rsid w:val="00632C25"/>
    <w:rsid w:val="006405E9"/>
    <w:rsid w:val="00646292"/>
    <w:rsid w:val="006546AB"/>
    <w:rsid w:val="00663520"/>
    <w:rsid w:val="00665350"/>
    <w:rsid w:val="006762A3"/>
    <w:rsid w:val="00676EC7"/>
    <w:rsid w:val="006809DC"/>
    <w:rsid w:val="006825B2"/>
    <w:rsid w:val="006875B2"/>
    <w:rsid w:val="0069768B"/>
    <w:rsid w:val="006A3398"/>
    <w:rsid w:val="006A37EB"/>
    <w:rsid w:val="006B18BD"/>
    <w:rsid w:val="006B1A3A"/>
    <w:rsid w:val="006B25A0"/>
    <w:rsid w:val="006B44C6"/>
    <w:rsid w:val="006B4C29"/>
    <w:rsid w:val="006C126B"/>
    <w:rsid w:val="006D6DFF"/>
    <w:rsid w:val="006E1D3D"/>
    <w:rsid w:val="006E79CD"/>
    <w:rsid w:val="006F02CB"/>
    <w:rsid w:val="006F569A"/>
    <w:rsid w:val="006F6502"/>
    <w:rsid w:val="007041E0"/>
    <w:rsid w:val="0071171E"/>
    <w:rsid w:val="00713DE9"/>
    <w:rsid w:val="00713F15"/>
    <w:rsid w:val="0072303D"/>
    <w:rsid w:val="0072622C"/>
    <w:rsid w:val="00737D6F"/>
    <w:rsid w:val="0075006A"/>
    <w:rsid w:val="007512A1"/>
    <w:rsid w:val="007529FE"/>
    <w:rsid w:val="0076005F"/>
    <w:rsid w:val="00767EAA"/>
    <w:rsid w:val="007707D2"/>
    <w:rsid w:val="00774532"/>
    <w:rsid w:val="00774D97"/>
    <w:rsid w:val="00774DC4"/>
    <w:rsid w:val="007813E5"/>
    <w:rsid w:val="0078601B"/>
    <w:rsid w:val="00790B83"/>
    <w:rsid w:val="007A0AE1"/>
    <w:rsid w:val="007A794A"/>
    <w:rsid w:val="007A7C33"/>
    <w:rsid w:val="007B13FC"/>
    <w:rsid w:val="007C09A3"/>
    <w:rsid w:val="007C5B08"/>
    <w:rsid w:val="007E334C"/>
    <w:rsid w:val="007E3A18"/>
    <w:rsid w:val="00801E08"/>
    <w:rsid w:val="008076F9"/>
    <w:rsid w:val="008100CF"/>
    <w:rsid w:val="00811802"/>
    <w:rsid w:val="00813CCD"/>
    <w:rsid w:val="00820FD5"/>
    <w:rsid w:val="00822A78"/>
    <w:rsid w:val="00825C5F"/>
    <w:rsid w:val="00827B03"/>
    <w:rsid w:val="00833037"/>
    <w:rsid w:val="00841F90"/>
    <w:rsid w:val="00845050"/>
    <w:rsid w:val="00856B20"/>
    <w:rsid w:val="00856E18"/>
    <w:rsid w:val="00856E8A"/>
    <w:rsid w:val="0085761C"/>
    <w:rsid w:val="00867BA3"/>
    <w:rsid w:val="008764E0"/>
    <w:rsid w:val="0088416A"/>
    <w:rsid w:val="00890951"/>
    <w:rsid w:val="008911B4"/>
    <w:rsid w:val="00891B46"/>
    <w:rsid w:val="00892EDF"/>
    <w:rsid w:val="008B124C"/>
    <w:rsid w:val="008C77A9"/>
    <w:rsid w:val="008D1D7F"/>
    <w:rsid w:val="008D33E4"/>
    <w:rsid w:val="008E3FEB"/>
    <w:rsid w:val="008F1020"/>
    <w:rsid w:val="008F247A"/>
    <w:rsid w:val="008F4664"/>
    <w:rsid w:val="008F48E5"/>
    <w:rsid w:val="008F6044"/>
    <w:rsid w:val="00900DB0"/>
    <w:rsid w:val="00900EFF"/>
    <w:rsid w:val="00901129"/>
    <w:rsid w:val="009054D8"/>
    <w:rsid w:val="0092082C"/>
    <w:rsid w:val="0092213D"/>
    <w:rsid w:val="009246CC"/>
    <w:rsid w:val="0092527D"/>
    <w:rsid w:val="00926810"/>
    <w:rsid w:val="00927573"/>
    <w:rsid w:val="009279C7"/>
    <w:rsid w:val="009315C6"/>
    <w:rsid w:val="0096237D"/>
    <w:rsid w:val="00977817"/>
    <w:rsid w:val="00981CDA"/>
    <w:rsid w:val="00982C9D"/>
    <w:rsid w:val="00984884"/>
    <w:rsid w:val="00985E60"/>
    <w:rsid w:val="00994255"/>
    <w:rsid w:val="00996711"/>
    <w:rsid w:val="009B209D"/>
    <w:rsid w:val="009C69F7"/>
    <w:rsid w:val="009D1A85"/>
    <w:rsid w:val="009F1835"/>
    <w:rsid w:val="009F78F5"/>
    <w:rsid w:val="00A02F22"/>
    <w:rsid w:val="00A02F62"/>
    <w:rsid w:val="00A1205C"/>
    <w:rsid w:val="00A124AF"/>
    <w:rsid w:val="00A168A2"/>
    <w:rsid w:val="00A21ABA"/>
    <w:rsid w:val="00A22276"/>
    <w:rsid w:val="00A24D8F"/>
    <w:rsid w:val="00A521EC"/>
    <w:rsid w:val="00A56779"/>
    <w:rsid w:val="00A57CD0"/>
    <w:rsid w:val="00A6306E"/>
    <w:rsid w:val="00A63D02"/>
    <w:rsid w:val="00A640E2"/>
    <w:rsid w:val="00A771FA"/>
    <w:rsid w:val="00A87EF3"/>
    <w:rsid w:val="00A9428F"/>
    <w:rsid w:val="00A945A5"/>
    <w:rsid w:val="00AA2E0E"/>
    <w:rsid w:val="00AA41B5"/>
    <w:rsid w:val="00AB0895"/>
    <w:rsid w:val="00AB285E"/>
    <w:rsid w:val="00AD30F4"/>
    <w:rsid w:val="00AD6C6E"/>
    <w:rsid w:val="00AD7DD3"/>
    <w:rsid w:val="00AE0377"/>
    <w:rsid w:val="00AE2B75"/>
    <w:rsid w:val="00AE624E"/>
    <w:rsid w:val="00AF4EF4"/>
    <w:rsid w:val="00B0036B"/>
    <w:rsid w:val="00B02849"/>
    <w:rsid w:val="00B0513E"/>
    <w:rsid w:val="00B05525"/>
    <w:rsid w:val="00B06E93"/>
    <w:rsid w:val="00B07443"/>
    <w:rsid w:val="00B12BAF"/>
    <w:rsid w:val="00B16473"/>
    <w:rsid w:val="00B22DE3"/>
    <w:rsid w:val="00B25E06"/>
    <w:rsid w:val="00B2714E"/>
    <w:rsid w:val="00B4200E"/>
    <w:rsid w:val="00B53E8F"/>
    <w:rsid w:val="00B564B8"/>
    <w:rsid w:val="00B663A2"/>
    <w:rsid w:val="00B66BC0"/>
    <w:rsid w:val="00B67544"/>
    <w:rsid w:val="00B71C4D"/>
    <w:rsid w:val="00B72155"/>
    <w:rsid w:val="00B7272F"/>
    <w:rsid w:val="00B944E2"/>
    <w:rsid w:val="00B94555"/>
    <w:rsid w:val="00BA4759"/>
    <w:rsid w:val="00BA66A9"/>
    <w:rsid w:val="00BA723E"/>
    <w:rsid w:val="00BA7691"/>
    <w:rsid w:val="00BB2264"/>
    <w:rsid w:val="00BC08CD"/>
    <w:rsid w:val="00BD4B5B"/>
    <w:rsid w:val="00BD7E8B"/>
    <w:rsid w:val="00BF1090"/>
    <w:rsid w:val="00BF3434"/>
    <w:rsid w:val="00BF397C"/>
    <w:rsid w:val="00C02650"/>
    <w:rsid w:val="00C13095"/>
    <w:rsid w:val="00C14737"/>
    <w:rsid w:val="00C15384"/>
    <w:rsid w:val="00C17CB2"/>
    <w:rsid w:val="00C22836"/>
    <w:rsid w:val="00C32D4D"/>
    <w:rsid w:val="00C33FDA"/>
    <w:rsid w:val="00C41F58"/>
    <w:rsid w:val="00C52B47"/>
    <w:rsid w:val="00C61609"/>
    <w:rsid w:val="00C63B21"/>
    <w:rsid w:val="00C700D4"/>
    <w:rsid w:val="00C71E1B"/>
    <w:rsid w:val="00C8221F"/>
    <w:rsid w:val="00C82883"/>
    <w:rsid w:val="00C86092"/>
    <w:rsid w:val="00C87163"/>
    <w:rsid w:val="00C87307"/>
    <w:rsid w:val="00C8790E"/>
    <w:rsid w:val="00C910F8"/>
    <w:rsid w:val="00C93A98"/>
    <w:rsid w:val="00C9799A"/>
    <w:rsid w:val="00CA510A"/>
    <w:rsid w:val="00CB5159"/>
    <w:rsid w:val="00CB7111"/>
    <w:rsid w:val="00CC6C20"/>
    <w:rsid w:val="00CC786A"/>
    <w:rsid w:val="00CD03D4"/>
    <w:rsid w:val="00CD3BCA"/>
    <w:rsid w:val="00CD59E6"/>
    <w:rsid w:val="00CD5C15"/>
    <w:rsid w:val="00CE08D3"/>
    <w:rsid w:val="00CE3E08"/>
    <w:rsid w:val="00CE6476"/>
    <w:rsid w:val="00CE6A97"/>
    <w:rsid w:val="00CF2E6D"/>
    <w:rsid w:val="00D02B28"/>
    <w:rsid w:val="00D1494E"/>
    <w:rsid w:val="00D26596"/>
    <w:rsid w:val="00D269FD"/>
    <w:rsid w:val="00D31B44"/>
    <w:rsid w:val="00D35FAB"/>
    <w:rsid w:val="00D406F4"/>
    <w:rsid w:val="00D43F77"/>
    <w:rsid w:val="00D7279B"/>
    <w:rsid w:val="00D72979"/>
    <w:rsid w:val="00D75D2D"/>
    <w:rsid w:val="00D77F1C"/>
    <w:rsid w:val="00D87EF4"/>
    <w:rsid w:val="00D90474"/>
    <w:rsid w:val="00DA3DFF"/>
    <w:rsid w:val="00DA731C"/>
    <w:rsid w:val="00DB2BF9"/>
    <w:rsid w:val="00DE0356"/>
    <w:rsid w:val="00DF065A"/>
    <w:rsid w:val="00DF401F"/>
    <w:rsid w:val="00DF5A43"/>
    <w:rsid w:val="00DF781E"/>
    <w:rsid w:val="00E02ED5"/>
    <w:rsid w:val="00E14B94"/>
    <w:rsid w:val="00E16303"/>
    <w:rsid w:val="00E27AD4"/>
    <w:rsid w:val="00E308F3"/>
    <w:rsid w:val="00E31143"/>
    <w:rsid w:val="00E346C1"/>
    <w:rsid w:val="00E35570"/>
    <w:rsid w:val="00E42ED9"/>
    <w:rsid w:val="00E47FE9"/>
    <w:rsid w:val="00E5257A"/>
    <w:rsid w:val="00E55437"/>
    <w:rsid w:val="00E55D3A"/>
    <w:rsid w:val="00E620D1"/>
    <w:rsid w:val="00E93E35"/>
    <w:rsid w:val="00EB6BA8"/>
    <w:rsid w:val="00EC042C"/>
    <w:rsid w:val="00EC293D"/>
    <w:rsid w:val="00EC4027"/>
    <w:rsid w:val="00EC4770"/>
    <w:rsid w:val="00ED50A9"/>
    <w:rsid w:val="00ED6217"/>
    <w:rsid w:val="00EE1A10"/>
    <w:rsid w:val="00EE20E7"/>
    <w:rsid w:val="00EE4598"/>
    <w:rsid w:val="00EE51CC"/>
    <w:rsid w:val="00EE7267"/>
    <w:rsid w:val="00EF27F2"/>
    <w:rsid w:val="00EF2F1C"/>
    <w:rsid w:val="00F03321"/>
    <w:rsid w:val="00F238F8"/>
    <w:rsid w:val="00F249E7"/>
    <w:rsid w:val="00F27AB5"/>
    <w:rsid w:val="00F31B59"/>
    <w:rsid w:val="00F40AB1"/>
    <w:rsid w:val="00F434C0"/>
    <w:rsid w:val="00F447B2"/>
    <w:rsid w:val="00F50DFE"/>
    <w:rsid w:val="00F52ECA"/>
    <w:rsid w:val="00F56E84"/>
    <w:rsid w:val="00F654C9"/>
    <w:rsid w:val="00F67407"/>
    <w:rsid w:val="00F73C70"/>
    <w:rsid w:val="00F76DAC"/>
    <w:rsid w:val="00F97687"/>
    <w:rsid w:val="00FA1C4F"/>
    <w:rsid w:val="00FA304A"/>
    <w:rsid w:val="00FC36C6"/>
    <w:rsid w:val="00FC4A87"/>
    <w:rsid w:val="00FD74F5"/>
    <w:rsid w:val="00FE6A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570"/>
  </w:style>
  <w:style w:type="paragraph" w:styleId="Heading1">
    <w:name w:val="heading 1"/>
    <w:basedOn w:val="Normal"/>
    <w:next w:val="Normal"/>
    <w:link w:val="Heading1Char"/>
    <w:uiPriority w:val="9"/>
    <w:qFormat/>
    <w:rsid w:val="00E3557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35570"/>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3557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3557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3557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3557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3557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3557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3557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A7C33"/>
    <w:pPr>
      <w:ind w:left="720"/>
      <w:contextualSpacing/>
    </w:pPr>
  </w:style>
  <w:style w:type="character" w:customStyle="1" w:styleId="Heading1Char">
    <w:name w:val="Heading 1 Char"/>
    <w:basedOn w:val="DefaultParagraphFont"/>
    <w:link w:val="Heading1"/>
    <w:uiPriority w:val="9"/>
    <w:rsid w:val="00E35570"/>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E35570"/>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3557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3557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3557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3557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3557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3557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3557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3557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35570"/>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35570"/>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3557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3557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35570"/>
    <w:rPr>
      <w:b/>
      <w:bCs/>
    </w:rPr>
  </w:style>
  <w:style w:type="character" w:styleId="Emphasis">
    <w:name w:val="Emphasis"/>
    <w:basedOn w:val="DefaultParagraphFont"/>
    <w:uiPriority w:val="20"/>
    <w:qFormat/>
    <w:rsid w:val="00E35570"/>
    <w:rPr>
      <w:i/>
      <w:iCs/>
    </w:rPr>
  </w:style>
  <w:style w:type="paragraph" w:styleId="NoSpacing">
    <w:name w:val="No Spacing"/>
    <w:link w:val="NoSpacingChar"/>
    <w:uiPriority w:val="99"/>
    <w:qFormat/>
    <w:rsid w:val="00E35570"/>
    <w:pPr>
      <w:spacing w:after="0" w:line="240" w:lineRule="auto"/>
    </w:pPr>
  </w:style>
  <w:style w:type="paragraph" w:styleId="Quote">
    <w:name w:val="Quote"/>
    <w:basedOn w:val="Normal"/>
    <w:next w:val="Normal"/>
    <w:link w:val="QuoteChar"/>
    <w:uiPriority w:val="29"/>
    <w:qFormat/>
    <w:rsid w:val="00E3557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35570"/>
    <w:rPr>
      <w:i/>
      <w:iCs/>
    </w:rPr>
  </w:style>
  <w:style w:type="paragraph" w:styleId="IntenseQuote">
    <w:name w:val="Intense Quote"/>
    <w:basedOn w:val="Normal"/>
    <w:next w:val="Normal"/>
    <w:link w:val="IntenseQuoteChar"/>
    <w:uiPriority w:val="30"/>
    <w:qFormat/>
    <w:rsid w:val="00E35570"/>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3557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35570"/>
    <w:rPr>
      <w:i/>
      <w:iCs/>
      <w:color w:val="595959" w:themeColor="text1" w:themeTint="A6"/>
    </w:rPr>
  </w:style>
  <w:style w:type="character" w:styleId="IntenseEmphasis">
    <w:name w:val="Intense Emphasis"/>
    <w:basedOn w:val="DefaultParagraphFont"/>
    <w:uiPriority w:val="21"/>
    <w:qFormat/>
    <w:rsid w:val="00E35570"/>
    <w:rPr>
      <w:b/>
      <w:bCs/>
      <w:i/>
      <w:iCs/>
    </w:rPr>
  </w:style>
  <w:style w:type="character" w:styleId="SubtleReference">
    <w:name w:val="Subtle Reference"/>
    <w:basedOn w:val="DefaultParagraphFont"/>
    <w:uiPriority w:val="31"/>
    <w:qFormat/>
    <w:rsid w:val="00E35570"/>
    <w:rPr>
      <w:smallCaps/>
      <w:color w:val="404040" w:themeColor="text1" w:themeTint="BF"/>
    </w:rPr>
  </w:style>
  <w:style w:type="character" w:styleId="IntenseReference">
    <w:name w:val="Intense Reference"/>
    <w:basedOn w:val="DefaultParagraphFont"/>
    <w:uiPriority w:val="32"/>
    <w:qFormat/>
    <w:rsid w:val="00E35570"/>
    <w:rPr>
      <w:b/>
      <w:bCs/>
      <w:smallCaps/>
      <w:u w:val="single"/>
    </w:rPr>
  </w:style>
  <w:style w:type="character" w:styleId="BookTitle">
    <w:name w:val="Book Title"/>
    <w:basedOn w:val="DefaultParagraphFont"/>
    <w:uiPriority w:val="33"/>
    <w:qFormat/>
    <w:rsid w:val="00E35570"/>
    <w:rPr>
      <w:b/>
      <w:bCs/>
      <w:smallCaps/>
    </w:rPr>
  </w:style>
  <w:style w:type="paragraph" w:styleId="TOCHeading">
    <w:name w:val="TOC Heading"/>
    <w:basedOn w:val="Heading1"/>
    <w:next w:val="Normal"/>
    <w:uiPriority w:val="39"/>
    <w:semiHidden/>
    <w:unhideWhenUsed/>
    <w:qFormat/>
    <w:rsid w:val="00E35570"/>
    <w:pPr>
      <w:outlineLvl w:val="9"/>
    </w:pPr>
  </w:style>
  <w:style w:type="character" w:customStyle="1" w:styleId="ListParagraphChar">
    <w:name w:val="List Paragraph Char"/>
    <w:link w:val="ListParagraph"/>
    <w:uiPriority w:val="34"/>
    <w:qFormat/>
    <w:locked/>
    <w:rsid w:val="001D2E91"/>
  </w:style>
  <w:style w:type="character" w:customStyle="1" w:styleId="NoSpacingChar">
    <w:name w:val="No Spacing Char"/>
    <w:link w:val="NoSpacing"/>
    <w:uiPriority w:val="1"/>
    <w:locked/>
    <w:rsid w:val="0040584B"/>
  </w:style>
  <w:style w:type="character" w:styleId="Hyperlink">
    <w:name w:val="Hyperlink"/>
    <w:basedOn w:val="DefaultParagraphFont"/>
    <w:uiPriority w:val="99"/>
    <w:unhideWhenUsed/>
    <w:rsid w:val="00B66BC0"/>
    <w:rPr>
      <w:color w:val="0563C1" w:themeColor="hyperlink"/>
      <w:u w:val="single"/>
    </w:rPr>
  </w:style>
  <w:style w:type="character" w:customStyle="1" w:styleId="UnresolvedMention1">
    <w:name w:val="Unresolved Mention1"/>
    <w:basedOn w:val="DefaultParagraphFont"/>
    <w:uiPriority w:val="99"/>
    <w:semiHidden/>
    <w:unhideWhenUsed/>
    <w:rsid w:val="00B66BC0"/>
    <w:rPr>
      <w:color w:val="808080"/>
      <w:shd w:val="clear" w:color="auto" w:fill="E6E6E6"/>
    </w:rPr>
  </w:style>
  <w:style w:type="character" w:styleId="FollowedHyperlink">
    <w:name w:val="FollowedHyperlink"/>
    <w:basedOn w:val="DefaultParagraphFont"/>
    <w:uiPriority w:val="99"/>
    <w:semiHidden/>
    <w:unhideWhenUsed/>
    <w:rsid w:val="008E3FEB"/>
    <w:rPr>
      <w:color w:val="954F72" w:themeColor="followedHyperlink"/>
      <w:u w:val="single"/>
    </w:rPr>
  </w:style>
  <w:style w:type="paragraph" w:customStyle="1" w:styleId="level1">
    <w:name w:val="_level1"/>
    <w:basedOn w:val="Normal"/>
    <w:rsid w:val="00B25E06"/>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40" w:lineRule="auto"/>
      <w:ind w:left="360" w:hanging="360"/>
    </w:pPr>
    <w:rPr>
      <w:rFonts w:ascii="Times New Roman" w:eastAsia="Times New Roman" w:hAnsi="Times New Roman" w:cs="Times New Roman"/>
      <w:kern w:val="2"/>
      <w:sz w:val="24"/>
      <w:szCs w:val="24"/>
    </w:rPr>
  </w:style>
  <w:style w:type="paragraph" w:styleId="BalloonText">
    <w:name w:val="Balloon Text"/>
    <w:basedOn w:val="Normal"/>
    <w:link w:val="BalloonTextChar"/>
    <w:uiPriority w:val="99"/>
    <w:semiHidden/>
    <w:unhideWhenUsed/>
    <w:rsid w:val="000104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428"/>
    <w:rPr>
      <w:rFonts w:ascii="Tahoma" w:hAnsi="Tahoma" w:cs="Tahoma"/>
      <w:sz w:val="16"/>
      <w:szCs w:val="16"/>
    </w:rPr>
  </w:style>
  <w:style w:type="character" w:customStyle="1" w:styleId="UnresolvedMention">
    <w:name w:val="Unresolved Mention"/>
    <w:basedOn w:val="DefaultParagraphFont"/>
    <w:uiPriority w:val="99"/>
    <w:semiHidden/>
    <w:unhideWhenUsed/>
    <w:rsid w:val="008F48E5"/>
    <w:rPr>
      <w:color w:val="808080"/>
      <w:shd w:val="clear" w:color="auto" w:fill="E6E6E6"/>
    </w:rPr>
  </w:style>
  <w:style w:type="paragraph" w:styleId="NormalWeb">
    <w:name w:val="Normal (Web)"/>
    <w:basedOn w:val="Normal"/>
    <w:uiPriority w:val="99"/>
    <w:semiHidden/>
    <w:unhideWhenUsed/>
    <w:rsid w:val="006F56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355153">
      <w:bodyDiv w:val="1"/>
      <w:marLeft w:val="0"/>
      <w:marRight w:val="0"/>
      <w:marTop w:val="0"/>
      <w:marBottom w:val="0"/>
      <w:divBdr>
        <w:top w:val="none" w:sz="0" w:space="0" w:color="auto"/>
        <w:left w:val="none" w:sz="0" w:space="0" w:color="auto"/>
        <w:bottom w:val="none" w:sz="0" w:space="0" w:color="auto"/>
        <w:right w:val="none" w:sz="0" w:space="0" w:color="auto"/>
      </w:divBdr>
    </w:div>
    <w:div w:id="249197980">
      <w:bodyDiv w:val="1"/>
      <w:marLeft w:val="0"/>
      <w:marRight w:val="0"/>
      <w:marTop w:val="0"/>
      <w:marBottom w:val="0"/>
      <w:divBdr>
        <w:top w:val="none" w:sz="0" w:space="0" w:color="auto"/>
        <w:left w:val="none" w:sz="0" w:space="0" w:color="auto"/>
        <w:bottom w:val="none" w:sz="0" w:space="0" w:color="auto"/>
        <w:right w:val="none" w:sz="0" w:space="0" w:color="auto"/>
      </w:divBdr>
    </w:div>
    <w:div w:id="357656295">
      <w:bodyDiv w:val="1"/>
      <w:marLeft w:val="0"/>
      <w:marRight w:val="0"/>
      <w:marTop w:val="0"/>
      <w:marBottom w:val="0"/>
      <w:divBdr>
        <w:top w:val="none" w:sz="0" w:space="0" w:color="auto"/>
        <w:left w:val="none" w:sz="0" w:space="0" w:color="auto"/>
        <w:bottom w:val="none" w:sz="0" w:space="0" w:color="auto"/>
        <w:right w:val="none" w:sz="0" w:space="0" w:color="auto"/>
      </w:divBdr>
    </w:div>
    <w:div w:id="584268100">
      <w:bodyDiv w:val="1"/>
      <w:marLeft w:val="0"/>
      <w:marRight w:val="0"/>
      <w:marTop w:val="0"/>
      <w:marBottom w:val="0"/>
      <w:divBdr>
        <w:top w:val="none" w:sz="0" w:space="0" w:color="auto"/>
        <w:left w:val="none" w:sz="0" w:space="0" w:color="auto"/>
        <w:bottom w:val="none" w:sz="0" w:space="0" w:color="auto"/>
        <w:right w:val="none" w:sz="0" w:space="0" w:color="auto"/>
      </w:divBdr>
    </w:div>
    <w:div w:id="761952769">
      <w:bodyDiv w:val="1"/>
      <w:marLeft w:val="0"/>
      <w:marRight w:val="0"/>
      <w:marTop w:val="0"/>
      <w:marBottom w:val="0"/>
      <w:divBdr>
        <w:top w:val="none" w:sz="0" w:space="0" w:color="auto"/>
        <w:left w:val="none" w:sz="0" w:space="0" w:color="auto"/>
        <w:bottom w:val="none" w:sz="0" w:space="0" w:color="auto"/>
        <w:right w:val="none" w:sz="0" w:space="0" w:color="auto"/>
      </w:divBdr>
    </w:div>
    <w:div w:id="930359866">
      <w:bodyDiv w:val="1"/>
      <w:marLeft w:val="0"/>
      <w:marRight w:val="0"/>
      <w:marTop w:val="0"/>
      <w:marBottom w:val="0"/>
      <w:divBdr>
        <w:top w:val="none" w:sz="0" w:space="0" w:color="auto"/>
        <w:left w:val="none" w:sz="0" w:space="0" w:color="auto"/>
        <w:bottom w:val="none" w:sz="0" w:space="0" w:color="auto"/>
        <w:right w:val="none" w:sz="0" w:space="0" w:color="auto"/>
      </w:divBdr>
      <w:divsChild>
        <w:div w:id="1898005926">
          <w:marLeft w:val="0"/>
          <w:marRight w:val="0"/>
          <w:marTop w:val="0"/>
          <w:marBottom w:val="0"/>
          <w:divBdr>
            <w:top w:val="none" w:sz="0" w:space="0" w:color="auto"/>
            <w:left w:val="none" w:sz="0" w:space="0" w:color="auto"/>
            <w:bottom w:val="none" w:sz="0" w:space="0" w:color="auto"/>
            <w:right w:val="none" w:sz="0" w:space="0" w:color="auto"/>
          </w:divBdr>
        </w:div>
        <w:div w:id="401948282">
          <w:marLeft w:val="0"/>
          <w:marRight w:val="0"/>
          <w:marTop w:val="0"/>
          <w:marBottom w:val="0"/>
          <w:divBdr>
            <w:top w:val="none" w:sz="0" w:space="0" w:color="auto"/>
            <w:left w:val="none" w:sz="0" w:space="0" w:color="auto"/>
            <w:bottom w:val="none" w:sz="0" w:space="0" w:color="auto"/>
            <w:right w:val="none" w:sz="0" w:space="0" w:color="auto"/>
          </w:divBdr>
        </w:div>
        <w:div w:id="1846899595">
          <w:marLeft w:val="0"/>
          <w:marRight w:val="0"/>
          <w:marTop w:val="0"/>
          <w:marBottom w:val="0"/>
          <w:divBdr>
            <w:top w:val="none" w:sz="0" w:space="0" w:color="auto"/>
            <w:left w:val="none" w:sz="0" w:space="0" w:color="auto"/>
            <w:bottom w:val="none" w:sz="0" w:space="0" w:color="auto"/>
            <w:right w:val="none" w:sz="0" w:space="0" w:color="auto"/>
          </w:divBdr>
        </w:div>
        <w:div w:id="1284650341">
          <w:marLeft w:val="0"/>
          <w:marRight w:val="0"/>
          <w:marTop w:val="0"/>
          <w:marBottom w:val="0"/>
          <w:divBdr>
            <w:top w:val="none" w:sz="0" w:space="0" w:color="auto"/>
            <w:left w:val="none" w:sz="0" w:space="0" w:color="auto"/>
            <w:bottom w:val="none" w:sz="0" w:space="0" w:color="auto"/>
            <w:right w:val="none" w:sz="0" w:space="0" w:color="auto"/>
          </w:divBdr>
        </w:div>
        <w:div w:id="64571589">
          <w:marLeft w:val="0"/>
          <w:marRight w:val="0"/>
          <w:marTop w:val="0"/>
          <w:marBottom w:val="0"/>
          <w:divBdr>
            <w:top w:val="none" w:sz="0" w:space="0" w:color="auto"/>
            <w:left w:val="none" w:sz="0" w:space="0" w:color="auto"/>
            <w:bottom w:val="none" w:sz="0" w:space="0" w:color="auto"/>
            <w:right w:val="none" w:sz="0" w:space="0" w:color="auto"/>
          </w:divBdr>
        </w:div>
        <w:div w:id="1255094571">
          <w:marLeft w:val="0"/>
          <w:marRight w:val="0"/>
          <w:marTop w:val="0"/>
          <w:marBottom w:val="0"/>
          <w:divBdr>
            <w:top w:val="none" w:sz="0" w:space="0" w:color="auto"/>
            <w:left w:val="none" w:sz="0" w:space="0" w:color="auto"/>
            <w:bottom w:val="none" w:sz="0" w:space="0" w:color="auto"/>
            <w:right w:val="none" w:sz="0" w:space="0" w:color="auto"/>
          </w:divBdr>
        </w:div>
      </w:divsChild>
    </w:div>
    <w:div w:id="1154447064">
      <w:bodyDiv w:val="1"/>
      <w:marLeft w:val="0"/>
      <w:marRight w:val="0"/>
      <w:marTop w:val="0"/>
      <w:marBottom w:val="0"/>
      <w:divBdr>
        <w:top w:val="none" w:sz="0" w:space="0" w:color="auto"/>
        <w:left w:val="none" w:sz="0" w:space="0" w:color="auto"/>
        <w:bottom w:val="none" w:sz="0" w:space="0" w:color="auto"/>
        <w:right w:val="none" w:sz="0" w:space="0" w:color="auto"/>
      </w:divBdr>
    </w:div>
    <w:div w:id="1464421368">
      <w:bodyDiv w:val="1"/>
      <w:marLeft w:val="0"/>
      <w:marRight w:val="0"/>
      <w:marTop w:val="0"/>
      <w:marBottom w:val="0"/>
      <w:divBdr>
        <w:top w:val="none" w:sz="0" w:space="0" w:color="auto"/>
        <w:left w:val="none" w:sz="0" w:space="0" w:color="auto"/>
        <w:bottom w:val="none" w:sz="0" w:space="0" w:color="auto"/>
        <w:right w:val="none" w:sz="0" w:space="0" w:color="auto"/>
      </w:divBdr>
    </w:div>
    <w:div w:id="1472096891">
      <w:bodyDiv w:val="1"/>
      <w:marLeft w:val="0"/>
      <w:marRight w:val="0"/>
      <w:marTop w:val="0"/>
      <w:marBottom w:val="0"/>
      <w:divBdr>
        <w:top w:val="none" w:sz="0" w:space="0" w:color="auto"/>
        <w:left w:val="none" w:sz="0" w:space="0" w:color="auto"/>
        <w:bottom w:val="none" w:sz="0" w:space="0" w:color="auto"/>
        <w:right w:val="none" w:sz="0" w:space="0" w:color="auto"/>
      </w:divBdr>
    </w:div>
    <w:div w:id="1593008602">
      <w:bodyDiv w:val="1"/>
      <w:marLeft w:val="0"/>
      <w:marRight w:val="0"/>
      <w:marTop w:val="0"/>
      <w:marBottom w:val="0"/>
      <w:divBdr>
        <w:top w:val="none" w:sz="0" w:space="0" w:color="auto"/>
        <w:left w:val="none" w:sz="0" w:space="0" w:color="auto"/>
        <w:bottom w:val="none" w:sz="0" w:space="0" w:color="auto"/>
        <w:right w:val="none" w:sz="0" w:space="0" w:color="auto"/>
      </w:divBdr>
    </w:div>
    <w:div w:id="1598828863">
      <w:bodyDiv w:val="1"/>
      <w:marLeft w:val="0"/>
      <w:marRight w:val="0"/>
      <w:marTop w:val="0"/>
      <w:marBottom w:val="0"/>
      <w:divBdr>
        <w:top w:val="none" w:sz="0" w:space="0" w:color="auto"/>
        <w:left w:val="none" w:sz="0" w:space="0" w:color="auto"/>
        <w:bottom w:val="none" w:sz="0" w:space="0" w:color="auto"/>
        <w:right w:val="none" w:sz="0" w:space="0" w:color="auto"/>
      </w:divBdr>
    </w:div>
    <w:div w:id="1620185433">
      <w:bodyDiv w:val="1"/>
      <w:marLeft w:val="0"/>
      <w:marRight w:val="0"/>
      <w:marTop w:val="0"/>
      <w:marBottom w:val="0"/>
      <w:divBdr>
        <w:top w:val="none" w:sz="0" w:space="0" w:color="auto"/>
        <w:left w:val="none" w:sz="0" w:space="0" w:color="auto"/>
        <w:bottom w:val="none" w:sz="0" w:space="0" w:color="auto"/>
        <w:right w:val="none" w:sz="0" w:space="0" w:color="auto"/>
      </w:divBdr>
    </w:div>
    <w:div w:id="1669595216">
      <w:bodyDiv w:val="1"/>
      <w:marLeft w:val="0"/>
      <w:marRight w:val="0"/>
      <w:marTop w:val="0"/>
      <w:marBottom w:val="0"/>
      <w:divBdr>
        <w:top w:val="none" w:sz="0" w:space="0" w:color="auto"/>
        <w:left w:val="none" w:sz="0" w:space="0" w:color="auto"/>
        <w:bottom w:val="none" w:sz="0" w:space="0" w:color="auto"/>
        <w:right w:val="none" w:sz="0" w:space="0" w:color="auto"/>
      </w:divBdr>
    </w:div>
    <w:div w:id="1716274858">
      <w:bodyDiv w:val="1"/>
      <w:marLeft w:val="0"/>
      <w:marRight w:val="0"/>
      <w:marTop w:val="0"/>
      <w:marBottom w:val="0"/>
      <w:divBdr>
        <w:top w:val="none" w:sz="0" w:space="0" w:color="auto"/>
        <w:left w:val="none" w:sz="0" w:space="0" w:color="auto"/>
        <w:bottom w:val="none" w:sz="0" w:space="0" w:color="auto"/>
        <w:right w:val="none" w:sz="0" w:space="0" w:color="auto"/>
      </w:divBdr>
    </w:div>
    <w:div w:id="1761484354">
      <w:bodyDiv w:val="1"/>
      <w:marLeft w:val="0"/>
      <w:marRight w:val="0"/>
      <w:marTop w:val="0"/>
      <w:marBottom w:val="0"/>
      <w:divBdr>
        <w:top w:val="none" w:sz="0" w:space="0" w:color="auto"/>
        <w:left w:val="none" w:sz="0" w:space="0" w:color="auto"/>
        <w:bottom w:val="none" w:sz="0" w:space="0" w:color="auto"/>
        <w:right w:val="none" w:sz="0" w:space="0" w:color="auto"/>
      </w:divBdr>
      <w:divsChild>
        <w:div w:id="1437403529">
          <w:marLeft w:val="0"/>
          <w:marRight w:val="0"/>
          <w:marTop w:val="0"/>
          <w:marBottom w:val="0"/>
          <w:divBdr>
            <w:top w:val="none" w:sz="0" w:space="0" w:color="auto"/>
            <w:left w:val="none" w:sz="0" w:space="0" w:color="auto"/>
            <w:bottom w:val="none" w:sz="0" w:space="0" w:color="auto"/>
            <w:right w:val="none" w:sz="0" w:space="0" w:color="auto"/>
          </w:divBdr>
          <w:divsChild>
            <w:div w:id="81436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90580">
      <w:bodyDiv w:val="1"/>
      <w:marLeft w:val="0"/>
      <w:marRight w:val="0"/>
      <w:marTop w:val="0"/>
      <w:marBottom w:val="0"/>
      <w:divBdr>
        <w:top w:val="none" w:sz="0" w:space="0" w:color="auto"/>
        <w:left w:val="none" w:sz="0" w:space="0" w:color="auto"/>
        <w:bottom w:val="none" w:sz="0" w:space="0" w:color="auto"/>
        <w:right w:val="none" w:sz="0" w:space="0" w:color="auto"/>
      </w:divBdr>
    </w:div>
    <w:div w:id="2067679640">
      <w:bodyDiv w:val="1"/>
      <w:marLeft w:val="0"/>
      <w:marRight w:val="0"/>
      <w:marTop w:val="0"/>
      <w:marBottom w:val="0"/>
      <w:divBdr>
        <w:top w:val="none" w:sz="0" w:space="0" w:color="auto"/>
        <w:left w:val="none" w:sz="0" w:space="0" w:color="auto"/>
        <w:bottom w:val="none" w:sz="0" w:space="0" w:color="auto"/>
        <w:right w:val="none" w:sz="0" w:space="0" w:color="auto"/>
      </w:divBdr>
    </w:div>
    <w:div w:id="214650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uhg.mobile.health4me&amp;hl=en" TargetMode="External"/><Relationship Id="rId3" Type="http://schemas.openxmlformats.org/officeDocument/2006/relationships/styles" Target="styles.xml"/><Relationship Id="rId7" Type="http://schemas.openxmlformats.org/officeDocument/2006/relationships/hyperlink" Target="https://play.google.com/store/apps/details?id=com.infonow.bofa&amp;hl=e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lay.google.com/store/apps/details?id=com.commercebank.mobile&amp;hl=en" TargetMode="External"/><Relationship Id="rId4" Type="http://schemas.openxmlformats.org/officeDocument/2006/relationships/settings" Target="settings.xml"/><Relationship Id="rId9" Type="http://schemas.openxmlformats.org/officeDocument/2006/relationships/hyperlink" Target="https://play.google.com/store/apps/details?id=com.sprint.care&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3B788-BA61-404F-871F-932886650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4706</Words>
  <Characters>26827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2018-05-08T20:47:00Z</dcterms:created>
  <dcterms:modified xsi:type="dcterms:W3CDTF">2018-05-08T20:47:00Z</dcterms:modified>
</cp:coreProperties>
</file>