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49D" w:rsidRDefault="005F149D" w:rsidP="00D06DD6">
      <w:pPr>
        <w:pStyle w:val="Default"/>
        <w:ind w:right="180"/>
        <w:rPr>
          <w:b/>
          <w:bCs/>
          <w:color w:val="auto"/>
          <w:sz w:val="22"/>
          <w:szCs w:val="22"/>
        </w:rPr>
      </w:pPr>
    </w:p>
    <w:p w:rsidR="005E587A" w:rsidRDefault="005E587A" w:rsidP="00D06DD6">
      <w:pPr>
        <w:pStyle w:val="Default"/>
        <w:ind w:right="180"/>
        <w:rPr>
          <w:b/>
          <w:bCs/>
          <w:color w:val="auto"/>
          <w:sz w:val="22"/>
          <w:szCs w:val="22"/>
        </w:rPr>
      </w:pPr>
    </w:p>
    <w:p w:rsidR="00E21B03" w:rsidRPr="004249BC" w:rsidRDefault="00A81ABB" w:rsidP="00C37F44">
      <w:pPr>
        <w:pStyle w:val="Default"/>
        <w:ind w:right="180"/>
        <w:jc w:val="center"/>
        <w:rPr>
          <w:b/>
          <w:color w:val="auto"/>
          <w:sz w:val="22"/>
          <w:szCs w:val="22"/>
        </w:rPr>
      </w:pPr>
      <w:r>
        <w:rPr>
          <w:b/>
          <w:bCs/>
          <w:color w:val="auto"/>
          <w:sz w:val="22"/>
          <w:szCs w:val="22"/>
        </w:rPr>
        <w:t>Jayasri</w:t>
      </w:r>
    </w:p>
    <w:p w:rsidR="00517B8E" w:rsidRDefault="004249BC" w:rsidP="00C37F44">
      <w:pPr>
        <w:pStyle w:val="Default"/>
        <w:ind w:right="180"/>
        <w:jc w:val="center"/>
        <w:rPr>
          <w:b/>
          <w:sz w:val="22"/>
          <w:szCs w:val="22"/>
        </w:rPr>
      </w:pPr>
      <w:r w:rsidRPr="004249BC">
        <w:rPr>
          <w:b/>
          <w:bCs/>
          <w:color w:val="auto"/>
          <w:sz w:val="22"/>
          <w:szCs w:val="22"/>
        </w:rPr>
        <w:t xml:space="preserve">Email: </w:t>
      </w:r>
      <w:hyperlink r:id="rId7" w:history="1">
        <w:r w:rsidR="00A81ABB" w:rsidRPr="00FE2B80">
          <w:rPr>
            <w:rStyle w:val="Hyperlink"/>
            <w:b/>
            <w:sz w:val="22"/>
            <w:szCs w:val="22"/>
          </w:rPr>
          <w:t>jaysri1101@gmail.com</w:t>
        </w:r>
      </w:hyperlink>
    </w:p>
    <w:p w:rsidR="00517B8E" w:rsidRDefault="00E21B03" w:rsidP="00C37F44">
      <w:pPr>
        <w:pStyle w:val="Default"/>
        <w:ind w:right="180"/>
        <w:jc w:val="center"/>
        <w:rPr>
          <w:b/>
        </w:rPr>
      </w:pPr>
      <w:r w:rsidRPr="004249BC">
        <w:rPr>
          <w:b/>
          <w:bCs/>
        </w:rPr>
        <w:t xml:space="preserve">Ph #: </w:t>
      </w:r>
      <w:r w:rsidR="00A81ABB">
        <w:rPr>
          <w:b/>
        </w:rPr>
        <w:t>408 320 9583</w:t>
      </w:r>
    </w:p>
    <w:p w:rsidR="00DF6098" w:rsidRPr="004249BC" w:rsidRDefault="00422839" w:rsidP="00D06DD6">
      <w:pPr>
        <w:pStyle w:val="Standard"/>
        <w:tabs>
          <w:tab w:val="left" w:pos="90"/>
        </w:tabs>
        <w:spacing w:after="0" w:line="240" w:lineRule="auto"/>
        <w:ind w:right="180"/>
        <w:rPr>
          <w:rFonts w:cs="Calibri"/>
        </w:rPr>
      </w:pPr>
      <w:r w:rsidRPr="00422839">
        <w:rPr>
          <w:rFonts w:cs="Calibri"/>
          <w:b/>
        </w:rPr>
        <w:pict>
          <v:shapetype id="_x0000_t32" coordsize="21600,21600" o:spt="32" o:oned="t" path="m,l21600,21600e" filled="f">
            <v:path arrowok="t" fillok="f" o:connecttype="none"/>
            <o:lock v:ext="edit" shapetype="t"/>
          </v:shapetype>
          <v:shape id="AutoShape 2" o:spid="_x0000_s1026" type="#_x0000_t32" style="position:absolute;margin-left:2.25pt;margin-top:1.7pt;width:541.5pt;height:.05pt;z-index:251657728;visibility:visible" o:connectortype="elbow" strokeweight=".26467mm"/>
        </w:pict>
      </w:r>
      <w:r w:rsidR="00130988" w:rsidRPr="004249BC">
        <w:rPr>
          <w:rFonts w:cs="Calibri"/>
          <w:b/>
        </w:rPr>
        <w:t>Professional Summary:</w:t>
      </w:r>
    </w:p>
    <w:p w:rsidR="00FB4C32" w:rsidRPr="006E6A7F" w:rsidRDefault="009848C3" w:rsidP="004E17BB">
      <w:pPr>
        <w:widowControl/>
        <w:numPr>
          <w:ilvl w:val="0"/>
          <w:numId w:val="27"/>
        </w:numPr>
        <w:suppressAutoHyphens w:val="0"/>
        <w:autoSpaceDN/>
        <w:spacing w:after="0" w:line="240" w:lineRule="auto"/>
        <w:jc w:val="both"/>
        <w:textAlignment w:val="auto"/>
        <w:rPr>
          <w:rFonts w:eastAsia="Times New Roman" w:cs="Times New Roman"/>
          <w:b/>
        </w:rPr>
      </w:pPr>
      <w:r>
        <w:rPr>
          <w:rFonts w:cs="Calibri"/>
        </w:rPr>
        <w:t>Over 8</w:t>
      </w:r>
      <w:r w:rsidR="00FB4C32" w:rsidRPr="004249BC">
        <w:rPr>
          <w:rFonts w:cs="Calibri"/>
        </w:rPr>
        <w:t xml:space="preserve"> ye</w:t>
      </w:r>
      <w:r w:rsidR="006E6A7F">
        <w:rPr>
          <w:rFonts w:cs="Calibri"/>
        </w:rPr>
        <w:t xml:space="preserve">ars of extensive experience in </w:t>
      </w:r>
      <w:r w:rsidR="006E6A7F" w:rsidRPr="007A590F">
        <w:rPr>
          <w:rFonts w:cs="Calibri"/>
          <w:b/>
        </w:rPr>
        <w:t>Front End UI Development</w:t>
      </w:r>
      <w:r w:rsidR="006E6A7F">
        <w:rPr>
          <w:rFonts w:cs="Calibri"/>
        </w:rPr>
        <w:t xml:space="preserve"> in developi</w:t>
      </w:r>
      <w:r w:rsidR="007A590F">
        <w:rPr>
          <w:rFonts w:cs="Calibri"/>
        </w:rPr>
        <w:t xml:space="preserve">ng and designing user interface               </w:t>
      </w:r>
      <w:r w:rsidR="006E6A7F" w:rsidRPr="00A85F7D">
        <w:rPr>
          <w:rFonts w:eastAsia="Times New Roman" w:cs="Times New Roman"/>
        </w:rPr>
        <w:t>applications using</w:t>
      </w:r>
      <w:r w:rsidR="006E6A7F" w:rsidRPr="00A85F7D">
        <w:rPr>
          <w:rFonts w:eastAsia="Times New Roman" w:cs="Times New Roman"/>
          <w:b/>
          <w:bCs/>
        </w:rPr>
        <w:t xml:space="preserve"> HTML5, HTML</w:t>
      </w:r>
      <w:r w:rsidR="007A590F">
        <w:rPr>
          <w:rFonts w:eastAsia="Times New Roman" w:cs="Times New Roman"/>
          <w:b/>
          <w:bCs/>
        </w:rPr>
        <w:t>, CSS, CSS3, JavaScript, J</w:t>
      </w:r>
      <w:r w:rsidR="006E6A7F" w:rsidRPr="00A85F7D">
        <w:rPr>
          <w:rFonts w:eastAsia="Times New Roman" w:cs="Times New Roman"/>
          <w:b/>
          <w:bCs/>
        </w:rPr>
        <w:t>Query</w:t>
      </w:r>
      <w:r w:rsidR="006E6A7F">
        <w:rPr>
          <w:rFonts w:eastAsia="Times New Roman" w:cs="Times New Roman"/>
          <w:b/>
          <w:bCs/>
        </w:rPr>
        <w:t>,</w:t>
      </w:r>
      <w:r w:rsidR="007A590F">
        <w:rPr>
          <w:rFonts w:eastAsia="Times New Roman" w:cs="Times New Roman"/>
          <w:b/>
          <w:bCs/>
        </w:rPr>
        <w:t xml:space="preserve"> Bootstrap,</w:t>
      </w:r>
      <w:r w:rsidR="006E6A7F" w:rsidRPr="00A85F7D">
        <w:rPr>
          <w:rFonts w:eastAsia="Times New Roman" w:cs="Times New Roman"/>
          <w:b/>
          <w:bCs/>
        </w:rPr>
        <w:t xml:space="preserve"> </w:t>
      </w:r>
      <w:r w:rsidR="00215810">
        <w:rPr>
          <w:rFonts w:eastAsia="Times New Roman" w:cs="Times New Roman"/>
          <w:bCs/>
        </w:rPr>
        <w:t>m</w:t>
      </w:r>
      <w:r w:rsidR="006E6A7F" w:rsidRPr="00A85F7D">
        <w:rPr>
          <w:rFonts w:eastAsia="Times New Roman" w:cs="Times New Roman"/>
          <w:bCs/>
        </w:rPr>
        <w:t>eeting</w:t>
      </w:r>
      <w:r w:rsidR="006E6A7F" w:rsidRPr="00A85F7D">
        <w:rPr>
          <w:rFonts w:eastAsia="Times New Roman" w:cs="Times New Roman"/>
          <w:b/>
          <w:bCs/>
        </w:rPr>
        <w:t xml:space="preserve"> </w:t>
      </w:r>
      <w:r w:rsidR="006E6A7F" w:rsidRPr="00A85F7D">
        <w:rPr>
          <w:rFonts w:eastAsia="Times New Roman" w:cs="Times New Roman"/>
          <w:b/>
        </w:rPr>
        <w:t xml:space="preserve">W3C </w:t>
      </w:r>
      <w:r w:rsidR="006E6A7F" w:rsidRPr="00A85F7D">
        <w:rPr>
          <w:rFonts w:eastAsia="Times New Roman" w:cs="Times New Roman"/>
        </w:rPr>
        <w:t>standards</w:t>
      </w:r>
      <w:r w:rsidR="007A590F">
        <w:rPr>
          <w:rFonts w:eastAsia="Times New Roman" w:cs="Times New Roman"/>
          <w:b/>
          <w:bCs/>
        </w:rPr>
        <w:t>,</w:t>
      </w:r>
      <w:r w:rsidR="009A5946">
        <w:rPr>
          <w:rFonts w:eastAsia="Times New Roman" w:cs="Times New Roman"/>
          <w:b/>
          <w:bCs/>
        </w:rPr>
        <w:t xml:space="preserve"> </w:t>
      </w:r>
      <w:r w:rsidR="00FB4C32" w:rsidRPr="006E6A7F">
        <w:rPr>
          <w:rFonts w:cs="Calibri"/>
        </w:rPr>
        <w:t>JavaScript Libraries and installation of different modules.</w:t>
      </w:r>
    </w:p>
    <w:p w:rsidR="0066322D" w:rsidRDefault="0066322D" w:rsidP="004E17BB">
      <w:pPr>
        <w:pStyle w:val="ListParagraph"/>
        <w:numPr>
          <w:ilvl w:val="0"/>
          <w:numId w:val="17"/>
        </w:numPr>
        <w:spacing w:after="0" w:line="240" w:lineRule="auto"/>
        <w:ind w:right="180"/>
        <w:jc w:val="both"/>
        <w:rPr>
          <w:rFonts w:cs="Calibri"/>
          <w:color w:val="000000"/>
        </w:rPr>
      </w:pPr>
      <w:r w:rsidRPr="0066322D">
        <w:rPr>
          <w:rFonts w:cs="Calibri"/>
        </w:rPr>
        <w:t>Experience in all phase of SDLC like Requirement Analysis,</w:t>
      </w:r>
      <w:r w:rsidR="00E80A95">
        <w:rPr>
          <w:rFonts w:cs="Calibri"/>
        </w:rPr>
        <w:t xml:space="preserve"> </w:t>
      </w:r>
      <w:r w:rsidRPr="0066322D">
        <w:rPr>
          <w:rFonts w:cs="Calibri"/>
        </w:rPr>
        <w:t>Development, Implementation</w:t>
      </w:r>
      <w:r w:rsidR="00E80A95">
        <w:rPr>
          <w:rFonts w:cs="Calibri"/>
        </w:rPr>
        <w:t>, Testing</w:t>
      </w:r>
      <w:r w:rsidRPr="0066322D">
        <w:rPr>
          <w:rFonts w:cs="Calibri"/>
          <w:color w:val="000000"/>
        </w:rPr>
        <w:t xml:space="preserve"> </w:t>
      </w:r>
      <w:r w:rsidRPr="004249BC">
        <w:rPr>
          <w:rFonts w:cs="Calibri"/>
          <w:color w:val="000000"/>
        </w:rPr>
        <w:t>and estimating the time-lines for the project.</w:t>
      </w:r>
    </w:p>
    <w:p w:rsidR="00E2328B" w:rsidRPr="0066322D" w:rsidRDefault="00E2328B" w:rsidP="004E17BB">
      <w:pPr>
        <w:widowControl/>
        <w:numPr>
          <w:ilvl w:val="0"/>
          <w:numId w:val="17"/>
        </w:numPr>
        <w:suppressAutoHyphens w:val="0"/>
        <w:autoSpaceDN/>
        <w:spacing w:after="0" w:line="240" w:lineRule="auto"/>
        <w:jc w:val="both"/>
        <w:textAlignment w:val="auto"/>
        <w:rPr>
          <w:rStyle w:val="apple-style-span"/>
          <w:rFonts w:eastAsia="Times New Roman" w:cs="Calibri"/>
          <w:b/>
          <w:i/>
        </w:rPr>
      </w:pPr>
      <w:r w:rsidRPr="0066322D">
        <w:rPr>
          <w:rStyle w:val="apple-style-span"/>
          <w:rFonts w:eastAsia="Times New Roman" w:cs="Calibri"/>
        </w:rPr>
        <w:t>Extensive experience in designing professional</w:t>
      </w:r>
      <w:r w:rsidRPr="0066322D">
        <w:rPr>
          <w:rStyle w:val="apple-style-span"/>
          <w:rFonts w:eastAsia="Times New Roman" w:cs="Calibri"/>
          <w:b/>
          <w:bCs/>
          <w:shd w:val="clear" w:color="auto" w:fill="FFFFFF"/>
        </w:rPr>
        <w:t xml:space="preserve"> UI </w:t>
      </w:r>
      <w:r w:rsidRPr="0066322D">
        <w:rPr>
          <w:rStyle w:val="apple-style-span"/>
          <w:rFonts w:eastAsia="Times New Roman" w:cs="Calibri"/>
          <w:b/>
        </w:rPr>
        <w:t>web applications</w:t>
      </w:r>
      <w:r w:rsidRPr="0066322D">
        <w:rPr>
          <w:rStyle w:val="apple-style-span"/>
          <w:rFonts w:eastAsia="Times New Roman" w:cs="Calibri"/>
        </w:rPr>
        <w:t xml:space="preserve"> using</w:t>
      </w:r>
      <w:r w:rsidRPr="0066322D">
        <w:rPr>
          <w:rStyle w:val="apple-style-span"/>
          <w:rFonts w:eastAsia="Times New Roman" w:cs="Calibri"/>
          <w:b/>
        </w:rPr>
        <w:t xml:space="preserve"> front-end technologies</w:t>
      </w:r>
      <w:r w:rsidRPr="0066322D">
        <w:rPr>
          <w:rStyle w:val="apple-style-span"/>
          <w:rFonts w:eastAsia="Times New Roman" w:cs="Calibri"/>
        </w:rPr>
        <w:t xml:space="preserve"> like</w:t>
      </w:r>
      <w:r w:rsidRPr="0066322D">
        <w:rPr>
          <w:rStyle w:val="apple-style-span"/>
          <w:rFonts w:eastAsia="Times New Roman" w:cs="Calibri"/>
          <w:b/>
        </w:rPr>
        <w:t xml:space="preserve"> HTML5, DHTML, CSS3, JavaScript, XML, </w:t>
      </w:r>
      <w:r w:rsidR="009A5946">
        <w:rPr>
          <w:rStyle w:val="apple-style-span"/>
          <w:rFonts w:eastAsia="Times New Roman" w:cs="Calibri"/>
          <w:b/>
        </w:rPr>
        <w:t>XHTML, J</w:t>
      </w:r>
      <w:r w:rsidRPr="0066322D">
        <w:rPr>
          <w:rStyle w:val="apple-style-span"/>
          <w:rFonts w:eastAsia="Times New Roman" w:cs="Calibri"/>
          <w:b/>
        </w:rPr>
        <w:t>Query, AJAX, JSON, Flash</w:t>
      </w:r>
      <w:r w:rsidRPr="0066322D">
        <w:rPr>
          <w:rStyle w:val="apple-style-span"/>
          <w:rFonts w:eastAsia="Times New Roman" w:cs="Calibri"/>
        </w:rPr>
        <w:t>.</w:t>
      </w:r>
    </w:p>
    <w:p w:rsidR="00E2328B" w:rsidRPr="004249BC" w:rsidRDefault="00E2328B" w:rsidP="004E17BB">
      <w:pPr>
        <w:pStyle w:val="ListParagraph"/>
        <w:widowControl w:val="0"/>
        <w:numPr>
          <w:ilvl w:val="0"/>
          <w:numId w:val="17"/>
        </w:numPr>
        <w:suppressAutoHyphens w:val="0"/>
        <w:autoSpaceDE w:val="0"/>
        <w:adjustRightInd w:val="0"/>
        <w:spacing w:after="0" w:line="240" w:lineRule="auto"/>
        <w:contextualSpacing/>
        <w:jc w:val="both"/>
        <w:textAlignment w:val="auto"/>
        <w:rPr>
          <w:rFonts w:cs="Calibri"/>
          <w:b/>
          <w:bCs/>
        </w:rPr>
      </w:pPr>
      <w:r w:rsidRPr="004249BC">
        <w:rPr>
          <w:rFonts w:cs="Calibri"/>
        </w:rPr>
        <w:t xml:space="preserve">Experience applying the latest software development approaches including MVC, event – driven applications using </w:t>
      </w:r>
      <w:r w:rsidRPr="004249BC">
        <w:rPr>
          <w:rFonts w:cs="Calibri"/>
          <w:b/>
          <w:bCs/>
        </w:rPr>
        <w:t>AJAX, Object Oriented (OO) JavaScript, JSON and XML.</w:t>
      </w:r>
    </w:p>
    <w:p w:rsidR="00E2328B" w:rsidRPr="004249BC" w:rsidRDefault="00E2328B" w:rsidP="004E17BB">
      <w:pPr>
        <w:pStyle w:val="ListParagraph"/>
        <w:widowControl w:val="0"/>
        <w:numPr>
          <w:ilvl w:val="0"/>
          <w:numId w:val="17"/>
        </w:numPr>
        <w:suppressAutoHyphens w:val="0"/>
        <w:autoSpaceDE w:val="0"/>
        <w:adjustRightInd w:val="0"/>
        <w:spacing w:after="0" w:line="240" w:lineRule="auto"/>
        <w:contextualSpacing/>
        <w:jc w:val="both"/>
        <w:textAlignment w:val="auto"/>
        <w:rPr>
          <w:rFonts w:cs="Calibri"/>
          <w:b/>
          <w:bCs/>
        </w:rPr>
      </w:pPr>
      <w:r w:rsidRPr="004249BC">
        <w:rPr>
          <w:rFonts w:cs="Calibri"/>
        </w:rPr>
        <w:t xml:space="preserve">Good experience in JavaScript frameworks </w:t>
      </w:r>
      <w:r w:rsidRPr="004249BC">
        <w:rPr>
          <w:rFonts w:cs="Calibri"/>
          <w:b/>
        </w:rPr>
        <w:t>Angular.js</w:t>
      </w:r>
      <w:r w:rsidRPr="004249BC">
        <w:rPr>
          <w:rFonts w:cs="Calibri"/>
        </w:rPr>
        <w:t xml:space="preserve">, </w:t>
      </w:r>
      <w:r w:rsidRPr="004249BC">
        <w:rPr>
          <w:rFonts w:cs="Calibri"/>
          <w:b/>
        </w:rPr>
        <w:t>Node.js</w:t>
      </w:r>
      <w:r w:rsidRPr="004249BC">
        <w:rPr>
          <w:rFonts w:cs="Calibri"/>
        </w:rPr>
        <w:t xml:space="preserve">, </w:t>
      </w:r>
      <w:r w:rsidRPr="004249BC">
        <w:rPr>
          <w:rFonts w:cs="Calibri"/>
          <w:b/>
          <w:bCs/>
        </w:rPr>
        <w:t>Backbone.js, Require.js, Ext.js, and JQuery</w:t>
      </w:r>
      <w:r w:rsidRPr="004249BC">
        <w:rPr>
          <w:rFonts w:cs="Calibri"/>
        </w:rPr>
        <w:t xml:space="preserve"> especially </w:t>
      </w:r>
      <w:r w:rsidRPr="004249BC">
        <w:rPr>
          <w:rFonts w:cs="Calibri"/>
          <w:b/>
          <w:bCs/>
        </w:rPr>
        <w:t>AJAX</w:t>
      </w:r>
      <w:r w:rsidRPr="004249BC">
        <w:rPr>
          <w:rFonts w:cs="Calibri"/>
        </w:rPr>
        <w:t xml:space="preserve"> driven web applications.</w:t>
      </w:r>
    </w:p>
    <w:p w:rsidR="00DE5978" w:rsidRDefault="00E2328B" w:rsidP="004E17BB">
      <w:pPr>
        <w:pStyle w:val="ListParagraph"/>
        <w:widowControl w:val="0"/>
        <w:numPr>
          <w:ilvl w:val="0"/>
          <w:numId w:val="17"/>
        </w:numPr>
        <w:suppressAutoHyphens w:val="0"/>
        <w:autoSpaceDE w:val="0"/>
        <w:adjustRightInd w:val="0"/>
        <w:spacing w:after="0" w:line="240" w:lineRule="auto"/>
        <w:contextualSpacing/>
        <w:jc w:val="both"/>
        <w:textAlignment w:val="auto"/>
        <w:rPr>
          <w:rFonts w:cs="Calibri"/>
        </w:rPr>
      </w:pPr>
      <w:r w:rsidRPr="004249BC">
        <w:rPr>
          <w:rFonts w:cs="Calibri"/>
        </w:rPr>
        <w:t xml:space="preserve">Experienced in various IDEs like </w:t>
      </w:r>
      <w:r w:rsidRPr="004249BC">
        <w:rPr>
          <w:rFonts w:cs="Calibri"/>
          <w:b/>
          <w:bCs/>
        </w:rPr>
        <w:t xml:space="preserve">Eclipse, </w:t>
      </w:r>
      <w:r w:rsidR="00E80A95">
        <w:rPr>
          <w:rFonts w:cs="Calibri"/>
          <w:b/>
          <w:bCs/>
        </w:rPr>
        <w:t xml:space="preserve">Net Beans, </w:t>
      </w:r>
      <w:r w:rsidR="003A17C1">
        <w:rPr>
          <w:rFonts w:cs="Calibri"/>
          <w:b/>
          <w:bCs/>
          <w:spacing w:val="4"/>
        </w:rPr>
        <w:t xml:space="preserve">Dreamweaver, </w:t>
      </w:r>
      <w:r w:rsidRPr="004249BC">
        <w:rPr>
          <w:rFonts w:cs="Calibri"/>
          <w:b/>
          <w:bCs/>
          <w:spacing w:val="4"/>
        </w:rPr>
        <w:t xml:space="preserve">JSfiddle, </w:t>
      </w:r>
      <w:r w:rsidRPr="004249BC">
        <w:rPr>
          <w:rFonts w:cs="Calibri"/>
          <w:b/>
          <w:bCs/>
        </w:rPr>
        <w:t>S</w:t>
      </w:r>
      <w:r w:rsidR="006D6AA7">
        <w:rPr>
          <w:rFonts w:cs="Calibri"/>
          <w:b/>
          <w:bCs/>
        </w:rPr>
        <w:t>ublimetext, Notepad++,</w:t>
      </w:r>
      <w:r w:rsidRPr="004249BC">
        <w:rPr>
          <w:rFonts w:cs="Calibri"/>
          <w:b/>
          <w:bCs/>
        </w:rPr>
        <w:t xml:space="preserve"> </w:t>
      </w:r>
      <w:r w:rsidR="00147DB5" w:rsidRPr="004249BC">
        <w:rPr>
          <w:rFonts w:cs="Calibri"/>
          <w:b/>
          <w:bCs/>
        </w:rPr>
        <w:t>And Visual</w:t>
      </w:r>
      <w:r w:rsidR="00E80A95">
        <w:rPr>
          <w:rFonts w:cs="Calibri"/>
          <w:b/>
          <w:bCs/>
        </w:rPr>
        <w:t xml:space="preserve"> St</w:t>
      </w:r>
      <w:r w:rsidR="00E80A95">
        <w:rPr>
          <w:rFonts w:cs="Calibri"/>
          <w:b/>
          <w:bCs/>
        </w:rPr>
        <w:t>u</w:t>
      </w:r>
      <w:r w:rsidR="00E80A95">
        <w:rPr>
          <w:rFonts w:cs="Calibri"/>
          <w:b/>
          <w:bCs/>
        </w:rPr>
        <w:t>dio</w:t>
      </w:r>
      <w:r w:rsidR="006D6AA7">
        <w:rPr>
          <w:rFonts w:cs="Calibri"/>
          <w:b/>
          <w:bCs/>
        </w:rPr>
        <w:t>.</w:t>
      </w:r>
    </w:p>
    <w:p w:rsidR="00DE5978" w:rsidRPr="00DC5311" w:rsidRDefault="00DE5978" w:rsidP="004E17BB">
      <w:pPr>
        <w:pStyle w:val="ListParagraph"/>
        <w:widowControl w:val="0"/>
        <w:numPr>
          <w:ilvl w:val="0"/>
          <w:numId w:val="17"/>
        </w:numPr>
        <w:suppressAutoHyphens w:val="0"/>
        <w:autoSpaceDE w:val="0"/>
        <w:adjustRightInd w:val="0"/>
        <w:spacing w:after="0" w:line="240" w:lineRule="auto"/>
        <w:contextualSpacing/>
        <w:jc w:val="both"/>
        <w:textAlignment w:val="auto"/>
        <w:rPr>
          <w:rFonts w:cs="Calibri"/>
        </w:rPr>
      </w:pPr>
      <w:r w:rsidRPr="00DE5978">
        <w:rPr>
          <w:rFonts w:cs="Calibri"/>
        </w:rPr>
        <w:t xml:space="preserve">Extensive experience as web developer with a strong background working on open source technologies, including </w:t>
      </w:r>
      <w:r w:rsidRPr="00DE5978">
        <w:rPr>
          <w:rFonts w:cs="Calibri"/>
          <w:b/>
        </w:rPr>
        <w:t>PHP, HTML, CSS, MySQL, JavaScript, Flash, Phot</w:t>
      </w:r>
      <w:r w:rsidRPr="00DE5978">
        <w:rPr>
          <w:rFonts w:cs="Calibri"/>
          <w:b/>
        </w:rPr>
        <w:t>o</w:t>
      </w:r>
      <w:r w:rsidRPr="00DE5978">
        <w:rPr>
          <w:rFonts w:cs="Calibri"/>
          <w:b/>
        </w:rPr>
        <w:t>shop.</w:t>
      </w:r>
    </w:p>
    <w:p w:rsidR="00DC5311" w:rsidRPr="00DC5311" w:rsidRDefault="00DC5311" w:rsidP="004E17BB">
      <w:pPr>
        <w:widowControl/>
        <w:numPr>
          <w:ilvl w:val="0"/>
          <w:numId w:val="17"/>
        </w:numPr>
        <w:suppressAutoHyphens w:val="0"/>
        <w:autoSpaceDN/>
        <w:spacing w:after="0" w:line="240" w:lineRule="auto"/>
        <w:jc w:val="both"/>
        <w:textAlignment w:val="auto"/>
        <w:rPr>
          <w:rFonts w:cs="Calibri"/>
          <w:color w:val="000000"/>
        </w:rPr>
      </w:pPr>
      <w:r w:rsidRPr="00F132F6">
        <w:rPr>
          <w:rFonts w:cs="Calibri"/>
          <w:bCs/>
        </w:rPr>
        <w:t>Expertise in designing and developing</w:t>
      </w:r>
      <w:r w:rsidRPr="00F132F6">
        <w:rPr>
          <w:rFonts w:cs="Calibri"/>
          <w:b/>
          <w:bCs/>
        </w:rPr>
        <w:t xml:space="preserve"> User Experiences</w:t>
      </w:r>
      <w:r w:rsidRPr="00F132F6">
        <w:rPr>
          <w:rFonts w:cs="Calibri"/>
          <w:bCs/>
        </w:rPr>
        <w:t xml:space="preserve"> for Web Applications using Web Authoring tools such as</w:t>
      </w:r>
      <w:r w:rsidRPr="00F132F6">
        <w:rPr>
          <w:rFonts w:cs="Calibri"/>
          <w:b/>
          <w:bCs/>
        </w:rPr>
        <w:t xml:space="preserve"> </w:t>
      </w:r>
      <w:r w:rsidRPr="00F132F6">
        <w:rPr>
          <w:rFonts w:cs="Calibri"/>
          <w:b/>
        </w:rPr>
        <w:t>Adobe Dreamweaver CS3, Adobe Illustrator, Adobe Flash.</w:t>
      </w:r>
    </w:p>
    <w:p w:rsidR="00E2328B" w:rsidRPr="005C6E58" w:rsidRDefault="00D4435C" w:rsidP="004E17BB">
      <w:pPr>
        <w:pStyle w:val="ListParagraph"/>
        <w:numPr>
          <w:ilvl w:val="0"/>
          <w:numId w:val="17"/>
        </w:numPr>
        <w:autoSpaceDN/>
        <w:spacing w:after="0" w:line="240" w:lineRule="auto"/>
        <w:jc w:val="both"/>
        <w:textAlignment w:val="auto"/>
        <w:rPr>
          <w:rFonts w:cs="Calibri"/>
          <w:b/>
        </w:rPr>
      </w:pPr>
      <w:r w:rsidRPr="003D6F0A">
        <w:rPr>
          <w:rFonts w:cs="Calibri"/>
        </w:rPr>
        <w:t xml:space="preserve">Professional in creating </w:t>
      </w:r>
      <w:r w:rsidRPr="003D6F0A">
        <w:rPr>
          <w:rFonts w:cs="Calibri"/>
          <w:b/>
        </w:rPr>
        <w:t xml:space="preserve">Templates, Mockups </w:t>
      </w:r>
      <w:r w:rsidRPr="003D6F0A">
        <w:rPr>
          <w:rFonts w:cs="Calibri"/>
        </w:rPr>
        <w:t>and</w:t>
      </w:r>
      <w:r w:rsidRPr="003D6F0A">
        <w:rPr>
          <w:rFonts w:cs="Calibri"/>
          <w:b/>
        </w:rPr>
        <w:t xml:space="preserve"> Prototypes, Web Interfaces, Layouts </w:t>
      </w:r>
      <w:r w:rsidRPr="003D6F0A">
        <w:rPr>
          <w:rFonts w:cs="Calibri"/>
        </w:rPr>
        <w:t>and</w:t>
      </w:r>
      <w:r w:rsidRPr="003D6F0A">
        <w:rPr>
          <w:rFonts w:cs="Calibri"/>
          <w:b/>
        </w:rPr>
        <w:t xml:space="preserve"> Flow of Future Pages.</w:t>
      </w:r>
    </w:p>
    <w:p w:rsidR="00E2328B" w:rsidRPr="00F132F6" w:rsidRDefault="00E2328B" w:rsidP="004E17BB">
      <w:pPr>
        <w:pStyle w:val="ListParagraph"/>
        <w:numPr>
          <w:ilvl w:val="0"/>
          <w:numId w:val="17"/>
        </w:numPr>
        <w:suppressAutoHyphens w:val="0"/>
        <w:autoSpaceDE w:val="0"/>
        <w:autoSpaceDN/>
        <w:adjustRightInd w:val="0"/>
        <w:spacing w:after="0" w:line="240" w:lineRule="auto"/>
        <w:contextualSpacing/>
        <w:jc w:val="both"/>
        <w:textAlignment w:val="auto"/>
        <w:rPr>
          <w:rFonts w:cs="Calibri"/>
          <w:b/>
          <w:bCs/>
        </w:rPr>
      </w:pPr>
      <w:r w:rsidRPr="00F132F6">
        <w:rPr>
          <w:rFonts w:cs="Calibri"/>
        </w:rPr>
        <w:t xml:space="preserve">Experience in </w:t>
      </w:r>
      <w:r w:rsidRPr="00F132F6">
        <w:rPr>
          <w:rFonts w:cs="Calibri"/>
          <w:b/>
          <w:bCs/>
        </w:rPr>
        <w:t xml:space="preserve">DOM (Document Object Model) </w:t>
      </w:r>
      <w:r w:rsidR="00DE5E09">
        <w:rPr>
          <w:rFonts w:cs="Calibri"/>
        </w:rPr>
        <w:t xml:space="preserve">as </w:t>
      </w:r>
      <w:r w:rsidRPr="00F132F6">
        <w:rPr>
          <w:rFonts w:cs="Calibri"/>
        </w:rPr>
        <w:t xml:space="preserve">used it in interacting with objects in </w:t>
      </w:r>
      <w:r w:rsidRPr="00F132F6">
        <w:rPr>
          <w:rFonts w:cs="Calibri"/>
          <w:b/>
          <w:bCs/>
        </w:rPr>
        <w:t xml:space="preserve">HTML, </w:t>
      </w:r>
      <w:r w:rsidR="00F132F6">
        <w:rPr>
          <w:rFonts w:cs="Calibri"/>
          <w:b/>
          <w:bCs/>
        </w:rPr>
        <w:t>Javascript, Jquery</w:t>
      </w:r>
      <w:r w:rsidR="00B33A28">
        <w:rPr>
          <w:rFonts w:cs="Calibri"/>
          <w:b/>
          <w:bCs/>
        </w:rPr>
        <w:t>.</w:t>
      </w:r>
    </w:p>
    <w:p w:rsidR="00A36632" w:rsidRPr="005C6E58" w:rsidRDefault="00A36632" w:rsidP="004E17BB">
      <w:pPr>
        <w:pStyle w:val="ListParagraph"/>
        <w:widowControl w:val="0"/>
        <w:numPr>
          <w:ilvl w:val="0"/>
          <w:numId w:val="17"/>
        </w:numPr>
        <w:suppressAutoHyphens w:val="0"/>
        <w:autoSpaceDE w:val="0"/>
        <w:adjustRightInd w:val="0"/>
        <w:spacing w:after="0" w:line="240" w:lineRule="auto"/>
        <w:contextualSpacing/>
        <w:jc w:val="both"/>
        <w:textAlignment w:val="auto"/>
        <w:rPr>
          <w:rStyle w:val="blackres1"/>
          <w:rFonts w:ascii="Calibri" w:hAnsi="Calibri" w:cs="Calibri"/>
          <w:color w:val="auto"/>
          <w:sz w:val="22"/>
          <w:szCs w:val="22"/>
        </w:rPr>
      </w:pPr>
      <w:r w:rsidRPr="00DE5978">
        <w:rPr>
          <w:rFonts w:cs="Calibri"/>
        </w:rPr>
        <w:t xml:space="preserve">Worked on creating </w:t>
      </w:r>
      <w:r w:rsidRPr="00DE5978">
        <w:rPr>
          <w:rFonts w:cs="Calibri"/>
          <w:b/>
        </w:rPr>
        <w:t>responsive website</w:t>
      </w:r>
      <w:r w:rsidRPr="00DE5978">
        <w:rPr>
          <w:rFonts w:cs="Calibri"/>
        </w:rPr>
        <w:t xml:space="preserve"> for smart devices using responsive web design and media queries.</w:t>
      </w:r>
    </w:p>
    <w:p w:rsidR="00E2328B" w:rsidRPr="004249BC" w:rsidRDefault="00E2328B" w:rsidP="004E17BB">
      <w:pPr>
        <w:widowControl/>
        <w:numPr>
          <w:ilvl w:val="0"/>
          <w:numId w:val="17"/>
        </w:numPr>
        <w:suppressAutoHyphens w:val="0"/>
        <w:autoSpaceDN/>
        <w:spacing w:after="0" w:line="240" w:lineRule="auto"/>
        <w:jc w:val="both"/>
        <w:textAlignment w:val="auto"/>
        <w:rPr>
          <w:rStyle w:val="blackres1"/>
          <w:rFonts w:ascii="Calibri" w:hAnsi="Calibri" w:cs="Calibri"/>
          <w:sz w:val="22"/>
          <w:szCs w:val="22"/>
        </w:rPr>
      </w:pPr>
      <w:r w:rsidRPr="004249BC">
        <w:rPr>
          <w:rFonts w:cs="Calibri"/>
        </w:rPr>
        <w:t xml:space="preserve">High level of expertise in </w:t>
      </w:r>
      <w:r w:rsidRPr="004249BC">
        <w:rPr>
          <w:rFonts w:cs="Calibri"/>
          <w:b/>
        </w:rPr>
        <w:t>CSS pixel-level layout,</w:t>
      </w:r>
      <w:r w:rsidRPr="004249BC">
        <w:rPr>
          <w:rFonts w:cs="Calibri"/>
        </w:rPr>
        <w:t xml:space="preserve"> </w:t>
      </w:r>
      <w:r w:rsidRPr="004249BC">
        <w:rPr>
          <w:rFonts w:cs="Calibri"/>
          <w:b/>
        </w:rPr>
        <w:t>Consistency with browsers</w:t>
      </w:r>
      <w:r w:rsidR="00B33A28">
        <w:rPr>
          <w:rFonts w:cs="Calibri"/>
        </w:rPr>
        <w:t>.</w:t>
      </w:r>
    </w:p>
    <w:p w:rsidR="00E2328B" w:rsidRPr="004249BC" w:rsidRDefault="00E2328B" w:rsidP="004E17BB">
      <w:pPr>
        <w:widowControl/>
        <w:numPr>
          <w:ilvl w:val="0"/>
          <w:numId w:val="17"/>
        </w:numPr>
        <w:suppressAutoHyphens w:val="0"/>
        <w:autoSpaceDN/>
        <w:spacing w:after="0" w:line="240" w:lineRule="auto"/>
        <w:jc w:val="both"/>
        <w:textAlignment w:val="auto"/>
        <w:rPr>
          <w:rFonts w:cs="Calibri"/>
        </w:rPr>
      </w:pPr>
      <w:r w:rsidRPr="004249BC">
        <w:rPr>
          <w:rFonts w:cs="Calibri"/>
        </w:rPr>
        <w:t xml:space="preserve">Proficient with creating </w:t>
      </w:r>
      <w:r w:rsidRPr="004249BC">
        <w:rPr>
          <w:rFonts w:cs="Calibri"/>
          <w:b/>
        </w:rPr>
        <w:t>Logos, Banners, Buttons</w:t>
      </w:r>
      <w:r w:rsidRPr="004249BC">
        <w:rPr>
          <w:rFonts w:cs="Calibri"/>
        </w:rPr>
        <w:t xml:space="preserve">, </w:t>
      </w:r>
      <w:r w:rsidRPr="004249BC">
        <w:rPr>
          <w:rFonts w:cs="Calibri"/>
          <w:b/>
        </w:rPr>
        <w:t>Icons</w:t>
      </w:r>
      <w:r w:rsidRPr="004249BC">
        <w:rPr>
          <w:rFonts w:cs="Calibri"/>
        </w:rPr>
        <w:t xml:space="preserve"> and </w:t>
      </w:r>
      <w:r w:rsidRPr="004249BC">
        <w:rPr>
          <w:rFonts w:cs="Calibri"/>
          <w:b/>
        </w:rPr>
        <w:t>Images</w:t>
      </w:r>
      <w:r w:rsidRPr="004249BC">
        <w:rPr>
          <w:rFonts w:cs="Calibri"/>
        </w:rPr>
        <w:t xml:space="preserve"> using </w:t>
      </w:r>
      <w:r w:rsidRPr="004249BC">
        <w:rPr>
          <w:rFonts w:cs="Calibri"/>
          <w:b/>
        </w:rPr>
        <w:t>Adobe Flash and Adobe Illustrator</w:t>
      </w:r>
      <w:r w:rsidRPr="004249BC">
        <w:rPr>
          <w:rFonts w:cs="Calibri"/>
        </w:rPr>
        <w:t>.</w:t>
      </w:r>
    </w:p>
    <w:p w:rsidR="00E2328B" w:rsidRPr="004249BC" w:rsidRDefault="00E2328B" w:rsidP="004E17BB">
      <w:pPr>
        <w:widowControl/>
        <w:numPr>
          <w:ilvl w:val="0"/>
          <w:numId w:val="17"/>
        </w:numPr>
        <w:autoSpaceDN/>
        <w:spacing w:after="0" w:line="240" w:lineRule="auto"/>
        <w:jc w:val="both"/>
        <w:textAlignment w:val="auto"/>
        <w:rPr>
          <w:rFonts w:cs="Calibri"/>
          <w:b/>
        </w:rPr>
      </w:pPr>
      <w:r w:rsidRPr="004249BC">
        <w:rPr>
          <w:rFonts w:cs="Calibri"/>
        </w:rPr>
        <w:t>Sound Knowledge and good Experience with</w:t>
      </w:r>
      <w:r w:rsidRPr="004249BC">
        <w:rPr>
          <w:rFonts w:cs="Calibri"/>
          <w:b/>
        </w:rPr>
        <w:t xml:space="preserve"> Object Oriented Concepts, Object Oriented JavaScript, Object Oriented Design and Implementation.</w:t>
      </w:r>
    </w:p>
    <w:p w:rsidR="00E2328B" w:rsidRPr="004249BC" w:rsidRDefault="00E2328B" w:rsidP="004E17BB">
      <w:pPr>
        <w:pStyle w:val="ListParagraph"/>
        <w:numPr>
          <w:ilvl w:val="0"/>
          <w:numId w:val="17"/>
        </w:numPr>
        <w:suppressAutoHyphens w:val="0"/>
        <w:autoSpaceDN/>
        <w:spacing w:after="0" w:line="240" w:lineRule="auto"/>
        <w:contextualSpacing/>
        <w:jc w:val="both"/>
        <w:textAlignment w:val="auto"/>
        <w:rPr>
          <w:rFonts w:cs="Calibri"/>
          <w:b/>
        </w:rPr>
      </w:pPr>
      <w:r w:rsidRPr="004249BC">
        <w:rPr>
          <w:rFonts w:cs="Calibri"/>
        </w:rPr>
        <w:t xml:space="preserve">Expert in designing web applications and web contents utilizing various </w:t>
      </w:r>
      <w:r w:rsidRPr="004249BC">
        <w:rPr>
          <w:rFonts w:cs="Calibri"/>
          <w:b/>
        </w:rPr>
        <w:t>Search Engine Optimization (SEO)</w:t>
      </w:r>
      <w:r w:rsidRPr="004249BC">
        <w:rPr>
          <w:rFonts w:cs="Calibri"/>
        </w:rPr>
        <w:t xml:space="preserve"> techniques.</w:t>
      </w:r>
    </w:p>
    <w:p w:rsidR="00E2328B" w:rsidRPr="00D00292" w:rsidRDefault="00E2328B" w:rsidP="004E17BB">
      <w:pPr>
        <w:widowControl/>
        <w:numPr>
          <w:ilvl w:val="0"/>
          <w:numId w:val="17"/>
        </w:numPr>
        <w:suppressAutoHyphens w:val="0"/>
        <w:autoSpaceDN/>
        <w:spacing w:after="0" w:line="240" w:lineRule="auto"/>
        <w:jc w:val="both"/>
        <w:textAlignment w:val="auto"/>
        <w:rPr>
          <w:rFonts w:cs="Calibri"/>
        </w:rPr>
      </w:pPr>
      <w:r w:rsidRPr="004249BC">
        <w:rPr>
          <w:rFonts w:cs="Calibri"/>
        </w:rPr>
        <w:t xml:space="preserve">Expertise in analyzing the </w:t>
      </w:r>
      <w:r w:rsidRPr="004249BC">
        <w:rPr>
          <w:rFonts w:cs="Calibri"/>
          <w:b/>
        </w:rPr>
        <w:t>DOM Layout, Java Script functions, Cascading Styles</w:t>
      </w:r>
      <w:r w:rsidRPr="004249BC">
        <w:rPr>
          <w:rFonts w:cs="Calibri"/>
        </w:rPr>
        <w:t xml:space="preserve"> across cross-browser using </w:t>
      </w:r>
      <w:r w:rsidRPr="004249BC">
        <w:rPr>
          <w:rFonts w:cs="Calibri"/>
          <w:b/>
        </w:rPr>
        <w:t>Fire Bug, Deve</w:t>
      </w:r>
      <w:r w:rsidRPr="004249BC">
        <w:rPr>
          <w:rFonts w:cs="Calibri"/>
          <w:b/>
        </w:rPr>
        <w:t>l</w:t>
      </w:r>
      <w:r w:rsidRPr="004249BC">
        <w:rPr>
          <w:rFonts w:cs="Calibri"/>
          <w:b/>
        </w:rPr>
        <w:t>oper Tool Bar.</w:t>
      </w:r>
    </w:p>
    <w:p w:rsidR="00D00292" w:rsidRPr="003D6F0A" w:rsidRDefault="00D00292" w:rsidP="004E17BB">
      <w:pPr>
        <w:widowControl/>
        <w:numPr>
          <w:ilvl w:val="0"/>
          <w:numId w:val="17"/>
        </w:numPr>
        <w:autoSpaceDN/>
        <w:spacing w:after="0" w:line="240" w:lineRule="auto"/>
        <w:jc w:val="both"/>
        <w:textAlignment w:val="auto"/>
        <w:rPr>
          <w:rFonts w:cs="Calibri"/>
        </w:rPr>
      </w:pPr>
      <w:r w:rsidRPr="003D6F0A">
        <w:rPr>
          <w:rFonts w:cs="Calibri"/>
        </w:rPr>
        <w:t>Experience working with testing tools like</w:t>
      </w:r>
      <w:r w:rsidRPr="003D6F0A">
        <w:rPr>
          <w:rFonts w:cs="Calibri"/>
          <w:b/>
        </w:rPr>
        <w:t xml:space="preserve"> Firebug</w:t>
      </w:r>
      <w:r w:rsidRPr="003D6F0A">
        <w:rPr>
          <w:rFonts w:cs="Calibri"/>
        </w:rPr>
        <w:t xml:space="preserve">, </w:t>
      </w:r>
      <w:r w:rsidRPr="003D6F0A">
        <w:rPr>
          <w:rFonts w:cs="Calibri"/>
          <w:b/>
        </w:rPr>
        <w:t xml:space="preserve">Chrome or safari web inspectors and IE Developer Toolbar. </w:t>
      </w:r>
    </w:p>
    <w:p w:rsidR="00D00292" w:rsidRPr="00B33A28" w:rsidRDefault="00821F0A" w:rsidP="004E17BB">
      <w:pPr>
        <w:pStyle w:val="ListParagraph"/>
        <w:numPr>
          <w:ilvl w:val="0"/>
          <w:numId w:val="17"/>
        </w:numPr>
        <w:autoSpaceDN/>
        <w:spacing w:after="0" w:line="240" w:lineRule="auto"/>
        <w:jc w:val="both"/>
        <w:textAlignment w:val="auto"/>
        <w:rPr>
          <w:rFonts w:cs="Calibri"/>
          <w:b/>
        </w:rPr>
      </w:pPr>
      <w:r w:rsidRPr="003D6F0A">
        <w:rPr>
          <w:rFonts w:cs="Calibri"/>
        </w:rPr>
        <w:t xml:space="preserve">Knowledge in using application servers such as </w:t>
      </w:r>
      <w:r w:rsidRPr="003D6F0A">
        <w:rPr>
          <w:rFonts w:cs="Calibri"/>
          <w:b/>
        </w:rPr>
        <w:t xml:space="preserve">WebLogic, WebSphere, Jboss </w:t>
      </w:r>
      <w:r w:rsidRPr="003D6F0A">
        <w:rPr>
          <w:rFonts w:cs="Calibri"/>
        </w:rPr>
        <w:t xml:space="preserve">and </w:t>
      </w:r>
      <w:r w:rsidRPr="003D6F0A">
        <w:rPr>
          <w:rFonts w:cs="Calibri"/>
          <w:b/>
        </w:rPr>
        <w:t>Apache Tomcat.</w:t>
      </w:r>
    </w:p>
    <w:p w:rsidR="00E2328B" w:rsidRPr="00B33A28" w:rsidRDefault="00841B95" w:rsidP="004E17BB">
      <w:pPr>
        <w:pStyle w:val="ListParagraph"/>
        <w:numPr>
          <w:ilvl w:val="0"/>
          <w:numId w:val="17"/>
        </w:numPr>
        <w:suppressAutoHyphens w:val="0"/>
        <w:autoSpaceDE w:val="0"/>
        <w:autoSpaceDN/>
        <w:adjustRightInd w:val="0"/>
        <w:spacing w:after="0" w:line="240" w:lineRule="auto"/>
        <w:contextualSpacing/>
        <w:jc w:val="both"/>
        <w:textAlignment w:val="auto"/>
        <w:rPr>
          <w:rFonts w:cs="Calibri"/>
        </w:rPr>
      </w:pPr>
      <w:r>
        <w:rPr>
          <w:rFonts w:cs="Calibri"/>
        </w:rPr>
        <w:t>E</w:t>
      </w:r>
      <w:r w:rsidR="00E2328B" w:rsidRPr="00B33A28">
        <w:rPr>
          <w:rFonts w:cs="Calibri"/>
        </w:rPr>
        <w:t xml:space="preserve">xperience in </w:t>
      </w:r>
      <w:r w:rsidR="00E2328B" w:rsidRPr="00B33A28">
        <w:rPr>
          <w:rFonts w:cs="Calibri"/>
          <w:b/>
          <w:bCs/>
        </w:rPr>
        <w:t xml:space="preserve">Restful Web services </w:t>
      </w:r>
    </w:p>
    <w:p w:rsidR="00B73C8F" w:rsidRPr="00B73C8F" w:rsidRDefault="00E2328B" w:rsidP="004E17BB">
      <w:pPr>
        <w:widowControl/>
        <w:numPr>
          <w:ilvl w:val="0"/>
          <w:numId w:val="17"/>
        </w:numPr>
        <w:suppressAutoHyphens w:val="0"/>
        <w:autoSpaceDN/>
        <w:spacing w:after="0" w:line="240" w:lineRule="auto"/>
        <w:jc w:val="both"/>
        <w:textAlignment w:val="auto"/>
        <w:rPr>
          <w:rFonts w:cs="Calibri"/>
          <w:b/>
        </w:rPr>
      </w:pPr>
      <w:r w:rsidRPr="00B73C8F">
        <w:rPr>
          <w:rFonts w:cs="Calibri"/>
        </w:rPr>
        <w:t xml:space="preserve">Skilled at analyzing and solving browser compatibility challenges </w:t>
      </w:r>
    </w:p>
    <w:p w:rsidR="00E2328B" w:rsidRPr="00B73C8F" w:rsidRDefault="00B73C8F" w:rsidP="004E17BB">
      <w:pPr>
        <w:widowControl/>
        <w:numPr>
          <w:ilvl w:val="0"/>
          <w:numId w:val="17"/>
        </w:numPr>
        <w:suppressAutoHyphens w:val="0"/>
        <w:autoSpaceDN/>
        <w:spacing w:after="0" w:line="240" w:lineRule="auto"/>
        <w:jc w:val="both"/>
        <w:textAlignment w:val="auto"/>
        <w:rPr>
          <w:rFonts w:cs="Calibri"/>
          <w:b/>
        </w:rPr>
      </w:pPr>
      <w:r w:rsidRPr="00B73C8F">
        <w:rPr>
          <w:rFonts w:cs="Calibri"/>
        </w:rPr>
        <w:t>A</w:t>
      </w:r>
      <w:r w:rsidR="00E2328B" w:rsidRPr="00B73C8F">
        <w:rPr>
          <w:rFonts w:cs="Calibri"/>
        </w:rPr>
        <w:t>bility to maintain consistency and well commented</w:t>
      </w:r>
      <w:r w:rsidR="00E2328B" w:rsidRPr="00B73C8F">
        <w:rPr>
          <w:rFonts w:cs="Calibri"/>
          <w:b/>
        </w:rPr>
        <w:t xml:space="preserve"> HTML </w:t>
      </w:r>
      <w:r w:rsidR="00E2328B" w:rsidRPr="00B73C8F">
        <w:rPr>
          <w:rFonts w:cs="Calibri"/>
        </w:rPr>
        <w:t>an</w:t>
      </w:r>
      <w:r w:rsidR="00E2328B" w:rsidRPr="00B73C8F">
        <w:rPr>
          <w:rFonts w:cs="Calibri"/>
          <w:b/>
        </w:rPr>
        <w:t>d CSS</w:t>
      </w:r>
      <w:r w:rsidR="00E2328B" w:rsidRPr="00B73C8F">
        <w:rPr>
          <w:rFonts w:cs="Calibri"/>
        </w:rPr>
        <w:t xml:space="preserve"> marku</w:t>
      </w:r>
      <w:r w:rsidR="00E2328B" w:rsidRPr="00B73C8F">
        <w:rPr>
          <w:rFonts w:cs="Calibri"/>
          <w:b/>
        </w:rPr>
        <w:t>p.</w:t>
      </w:r>
    </w:p>
    <w:p w:rsidR="007E365C" w:rsidRPr="00B517CE" w:rsidRDefault="007E365C" w:rsidP="004E17BB">
      <w:pPr>
        <w:numPr>
          <w:ilvl w:val="0"/>
          <w:numId w:val="17"/>
        </w:numPr>
        <w:autoSpaceDN/>
        <w:spacing w:after="0" w:line="240" w:lineRule="auto"/>
        <w:jc w:val="both"/>
        <w:textAlignment w:val="auto"/>
        <w:rPr>
          <w:rFonts w:eastAsia="Times New Roman" w:cs="Calibri"/>
          <w:b/>
          <w:bCs/>
        </w:rPr>
      </w:pPr>
      <w:r w:rsidRPr="00A85F7D">
        <w:rPr>
          <w:rFonts w:eastAsia="Times New Roman" w:cs="Calibri"/>
        </w:rPr>
        <w:t xml:space="preserve">Experience on working with </w:t>
      </w:r>
      <w:r w:rsidRPr="00773C9E">
        <w:rPr>
          <w:rFonts w:eastAsia="Times New Roman" w:cs="Calibri"/>
          <w:bCs/>
        </w:rPr>
        <w:t>CSS Background, CSS Layouts, CSS positioning, CSS text, CSS border, CSS margin, CSS padding, CSS table, Pseudo classes, Pseudo elements and CSS behaviors in CSS.</w:t>
      </w:r>
    </w:p>
    <w:p w:rsidR="007E365C" w:rsidRPr="00D460AE" w:rsidRDefault="008E67CE" w:rsidP="004E17BB">
      <w:pPr>
        <w:widowControl/>
        <w:numPr>
          <w:ilvl w:val="0"/>
          <w:numId w:val="17"/>
        </w:numPr>
        <w:suppressAutoHyphens w:val="0"/>
        <w:autoSpaceDN/>
        <w:spacing w:after="0" w:line="240" w:lineRule="auto"/>
        <w:jc w:val="both"/>
        <w:textAlignment w:val="auto"/>
        <w:rPr>
          <w:rFonts w:eastAsia="Arial Unicode MS" w:cs="Calibri"/>
        </w:rPr>
      </w:pPr>
      <w:r>
        <w:rPr>
          <w:rFonts w:cs="Calibri"/>
          <w:color w:val="000000"/>
          <w:lang w:val="en-GB"/>
        </w:rPr>
        <w:t>Experience in</w:t>
      </w:r>
      <w:r w:rsidR="00E2328B" w:rsidRPr="004249BC">
        <w:rPr>
          <w:rFonts w:cs="Calibri"/>
          <w:color w:val="000000"/>
          <w:lang w:val="en-GB"/>
        </w:rPr>
        <w:t xml:space="preserve"> methodologies such as</w:t>
      </w:r>
      <w:r w:rsidR="00585387">
        <w:rPr>
          <w:rFonts w:cs="Calibri"/>
          <w:color w:val="000000"/>
          <w:lang w:val="en-GB"/>
        </w:rPr>
        <w:t xml:space="preserve"> </w:t>
      </w:r>
      <w:r w:rsidR="00145A38" w:rsidRPr="00321927">
        <w:rPr>
          <w:rFonts w:cs="Calibri"/>
          <w:b/>
          <w:color w:val="000000"/>
          <w:lang w:val="en-GB"/>
        </w:rPr>
        <w:t>Agile,</w:t>
      </w:r>
      <w:r w:rsidR="00E2328B" w:rsidRPr="004249BC">
        <w:rPr>
          <w:rFonts w:cs="Calibri"/>
          <w:color w:val="000000"/>
          <w:lang w:val="en-GB"/>
        </w:rPr>
        <w:t xml:space="preserve"> </w:t>
      </w:r>
      <w:r w:rsidR="00E2328B" w:rsidRPr="004249BC">
        <w:rPr>
          <w:rFonts w:cs="Calibri"/>
          <w:b/>
          <w:color w:val="000000"/>
          <w:lang w:val="en-GB"/>
        </w:rPr>
        <w:t>Waterfall Model</w:t>
      </w:r>
      <w:r w:rsidR="00E2328B" w:rsidRPr="004249BC">
        <w:rPr>
          <w:rFonts w:cs="Calibri"/>
          <w:color w:val="000000"/>
          <w:lang w:val="en-GB"/>
        </w:rPr>
        <w:t xml:space="preserve"> and </w:t>
      </w:r>
      <w:r w:rsidR="00E2328B" w:rsidRPr="004249BC">
        <w:rPr>
          <w:rFonts w:cs="Calibri"/>
          <w:b/>
          <w:color w:val="000000"/>
          <w:lang w:val="en-GB"/>
        </w:rPr>
        <w:t>Test Driven Development</w:t>
      </w:r>
      <w:r w:rsidR="00E2328B" w:rsidRPr="004249BC">
        <w:rPr>
          <w:rFonts w:cs="Calibri"/>
          <w:color w:val="000000"/>
          <w:lang w:val="en-GB"/>
        </w:rPr>
        <w:t>.</w:t>
      </w:r>
    </w:p>
    <w:p w:rsidR="00D460AE" w:rsidRPr="00B517CE" w:rsidRDefault="00D460AE" w:rsidP="004E17BB">
      <w:pPr>
        <w:widowControl/>
        <w:numPr>
          <w:ilvl w:val="0"/>
          <w:numId w:val="17"/>
        </w:numPr>
        <w:suppressAutoHyphens w:val="0"/>
        <w:autoSpaceDN/>
        <w:spacing w:after="0" w:line="240" w:lineRule="auto"/>
        <w:jc w:val="both"/>
        <w:textAlignment w:val="auto"/>
        <w:rPr>
          <w:rFonts w:eastAsia="Arial Unicode MS" w:cs="Calibri"/>
        </w:rPr>
      </w:pPr>
      <w:r>
        <w:rPr>
          <w:rFonts w:eastAsia="Arial Unicode MS" w:cs="Calibri"/>
        </w:rPr>
        <w:t xml:space="preserve">Experience with source code control management like </w:t>
      </w:r>
      <w:r w:rsidRPr="00D460AE">
        <w:rPr>
          <w:rFonts w:eastAsia="Arial Unicode MS" w:cs="Calibri"/>
          <w:b/>
        </w:rPr>
        <w:t xml:space="preserve">GIT </w:t>
      </w:r>
      <w:r>
        <w:rPr>
          <w:rFonts w:eastAsia="Arial Unicode MS" w:cs="Calibri"/>
        </w:rPr>
        <w:t xml:space="preserve">and </w:t>
      </w:r>
      <w:r w:rsidRPr="00D460AE">
        <w:rPr>
          <w:rFonts w:eastAsia="Arial Unicode MS" w:cs="Calibri"/>
          <w:b/>
        </w:rPr>
        <w:t>GITHUB</w:t>
      </w:r>
    </w:p>
    <w:p w:rsidR="00761C0C" w:rsidRPr="00B94F56" w:rsidRDefault="00761C0C" w:rsidP="004E17BB">
      <w:pPr>
        <w:pStyle w:val="ListParagraph"/>
        <w:widowControl w:val="0"/>
        <w:numPr>
          <w:ilvl w:val="0"/>
          <w:numId w:val="17"/>
        </w:numPr>
        <w:autoSpaceDE w:val="0"/>
        <w:adjustRightInd w:val="0"/>
        <w:spacing w:after="0" w:line="240" w:lineRule="auto"/>
        <w:contextualSpacing/>
        <w:jc w:val="both"/>
        <w:textAlignment w:val="auto"/>
        <w:rPr>
          <w:rFonts w:cs="Calibri"/>
        </w:rPr>
      </w:pPr>
      <w:r w:rsidRPr="003D6F0A">
        <w:rPr>
          <w:rFonts w:cs="Calibri"/>
          <w:bCs/>
        </w:rPr>
        <w:t xml:space="preserve">Strong experience in </w:t>
      </w:r>
      <w:r w:rsidRPr="003D6F0A">
        <w:rPr>
          <w:rFonts w:cs="Calibri"/>
          <w:b/>
          <w:bCs/>
        </w:rPr>
        <w:t>writing</w:t>
      </w:r>
      <w:r w:rsidRPr="003D6F0A">
        <w:rPr>
          <w:rFonts w:cs="Calibri"/>
          <w:bCs/>
        </w:rPr>
        <w:t xml:space="preserve"> and </w:t>
      </w:r>
      <w:r w:rsidRPr="003D6F0A">
        <w:rPr>
          <w:rFonts w:cs="Calibri"/>
          <w:b/>
          <w:bCs/>
        </w:rPr>
        <w:t>updating the technical documents</w:t>
      </w:r>
      <w:r w:rsidRPr="003D6F0A">
        <w:rPr>
          <w:rFonts w:cs="Calibri"/>
          <w:bCs/>
        </w:rPr>
        <w:t xml:space="preserve"> on daily basis with the changes made to the existing environment on daily basis.</w:t>
      </w:r>
    </w:p>
    <w:p w:rsidR="00B94F56" w:rsidRDefault="00B94F56" w:rsidP="00B94F56">
      <w:pPr>
        <w:widowControl/>
        <w:numPr>
          <w:ilvl w:val="0"/>
          <w:numId w:val="17"/>
        </w:numPr>
        <w:suppressAutoHyphens w:val="0"/>
        <w:autoSpaceDN/>
        <w:spacing w:after="0"/>
        <w:textAlignment w:val="auto"/>
        <w:outlineLvl w:val="0"/>
        <w:rPr>
          <w:bCs/>
          <w:color w:val="000000"/>
        </w:rPr>
      </w:pPr>
      <w:r>
        <w:rPr>
          <w:bCs/>
          <w:color w:val="000000"/>
        </w:rPr>
        <w:t>M</w:t>
      </w:r>
      <w:r w:rsidRPr="003F538B">
        <w:rPr>
          <w:bCs/>
          <w:color w:val="000000"/>
        </w:rPr>
        <w:t>anage</w:t>
      </w:r>
      <w:r>
        <w:rPr>
          <w:bCs/>
          <w:color w:val="000000"/>
        </w:rPr>
        <w:t>d</w:t>
      </w:r>
      <w:r w:rsidRPr="003F538B">
        <w:rPr>
          <w:bCs/>
          <w:color w:val="000000"/>
        </w:rPr>
        <w:t xml:space="preserve"> work onsite as well as offsite team of contractors.</w:t>
      </w:r>
    </w:p>
    <w:p w:rsidR="00B94F56" w:rsidRDefault="00B94F56" w:rsidP="00B94F56">
      <w:pPr>
        <w:widowControl/>
        <w:numPr>
          <w:ilvl w:val="0"/>
          <w:numId w:val="17"/>
        </w:numPr>
        <w:suppressAutoHyphens w:val="0"/>
        <w:autoSpaceDN/>
        <w:spacing w:after="0"/>
        <w:textAlignment w:val="auto"/>
        <w:outlineLvl w:val="0"/>
        <w:rPr>
          <w:bCs/>
          <w:color w:val="000000"/>
        </w:rPr>
      </w:pPr>
      <w:r>
        <w:rPr>
          <w:bCs/>
          <w:color w:val="000000"/>
        </w:rPr>
        <w:t>Experience in working with teams where requirements are constantly being implemented, tested and improved.</w:t>
      </w:r>
    </w:p>
    <w:p w:rsidR="00B94F56" w:rsidRPr="003D6F0A" w:rsidRDefault="008321B2" w:rsidP="004E17BB">
      <w:pPr>
        <w:pStyle w:val="ListParagraph"/>
        <w:widowControl w:val="0"/>
        <w:numPr>
          <w:ilvl w:val="0"/>
          <w:numId w:val="17"/>
        </w:numPr>
        <w:autoSpaceDE w:val="0"/>
        <w:adjustRightInd w:val="0"/>
        <w:spacing w:after="0" w:line="240" w:lineRule="auto"/>
        <w:contextualSpacing/>
        <w:jc w:val="both"/>
        <w:textAlignment w:val="auto"/>
        <w:rPr>
          <w:rFonts w:cs="Calibri"/>
        </w:rPr>
      </w:pPr>
      <w:r>
        <w:rPr>
          <w:rFonts w:cs="Calibri"/>
        </w:rPr>
        <w:t>Ability to write well-documented, well-commented, clear code for web development.</w:t>
      </w:r>
    </w:p>
    <w:p w:rsidR="00761C0C" w:rsidRPr="005F149D" w:rsidRDefault="00321927" w:rsidP="004E17BB">
      <w:pPr>
        <w:widowControl/>
        <w:numPr>
          <w:ilvl w:val="0"/>
          <w:numId w:val="17"/>
        </w:numPr>
        <w:suppressAutoHyphens w:val="0"/>
        <w:autoSpaceDN/>
        <w:spacing w:after="0" w:line="240" w:lineRule="auto"/>
        <w:contextualSpacing/>
        <w:jc w:val="both"/>
        <w:textAlignment w:val="auto"/>
        <w:rPr>
          <w:rFonts w:cs="Calibri"/>
        </w:rPr>
      </w:pPr>
      <w:r w:rsidRPr="004249BC">
        <w:rPr>
          <w:rFonts w:cs="Calibri"/>
        </w:rPr>
        <w:t>Strong communication, collaboration &amp; team building skills with proficiency in grasping new technical concepts quickly.</w:t>
      </w:r>
    </w:p>
    <w:p w:rsidR="00E2328B" w:rsidRDefault="00E2328B" w:rsidP="004E17BB">
      <w:pPr>
        <w:widowControl/>
        <w:numPr>
          <w:ilvl w:val="0"/>
          <w:numId w:val="17"/>
        </w:numPr>
        <w:suppressAutoHyphens w:val="0"/>
        <w:autoSpaceDN/>
        <w:spacing w:after="0" w:line="240" w:lineRule="auto"/>
        <w:jc w:val="both"/>
        <w:textAlignment w:val="auto"/>
        <w:rPr>
          <w:rFonts w:cs="Calibri"/>
          <w:snapToGrid w:val="0"/>
          <w:color w:val="000000"/>
        </w:rPr>
      </w:pPr>
      <w:r w:rsidRPr="004249BC">
        <w:rPr>
          <w:rFonts w:cs="Calibri"/>
          <w:snapToGrid w:val="0"/>
          <w:color w:val="000000"/>
        </w:rPr>
        <w:t>Self-starter always inclined to learn new technologies and Team Player with very good communication, organizational and interpersonal skills.</w:t>
      </w:r>
    </w:p>
    <w:p w:rsidR="00F4075C" w:rsidRDefault="00F4075C" w:rsidP="00BC2F60">
      <w:pPr>
        <w:widowControl/>
        <w:suppressAutoHyphens w:val="0"/>
        <w:autoSpaceDN/>
        <w:spacing w:after="0"/>
        <w:textAlignment w:val="auto"/>
        <w:outlineLvl w:val="0"/>
        <w:rPr>
          <w:bCs/>
          <w:color w:val="000000"/>
        </w:rPr>
      </w:pPr>
    </w:p>
    <w:p w:rsidR="008F6A91" w:rsidRDefault="008F6A91" w:rsidP="00BC2F60">
      <w:pPr>
        <w:widowControl/>
        <w:suppressAutoHyphens w:val="0"/>
        <w:autoSpaceDN/>
        <w:spacing w:after="0"/>
        <w:textAlignment w:val="auto"/>
        <w:outlineLvl w:val="0"/>
        <w:rPr>
          <w:bCs/>
          <w:color w:val="000000"/>
        </w:rPr>
      </w:pPr>
    </w:p>
    <w:p w:rsidR="008F6A91" w:rsidRPr="003F538B" w:rsidRDefault="008F6A91" w:rsidP="00BC2F60">
      <w:pPr>
        <w:widowControl/>
        <w:suppressAutoHyphens w:val="0"/>
        <w:autoSpaceDN/>
        <w:spacing w:after="0"/>
        <w:textAlignment w:val="auto"/>
        <w:outlineLvl w:val="0"/>
        <w:rPr>
          <w:bCs/>
          <w:color w:val="000000"/>
        </w:rPr>
      </w:pPr>
    </w:p>
    <w:p w:rsidR="002A2AAE" w:rsidRDefault="002A2AAE" w:rsidP="002A2AAE">
      <w:pPr>
        <w:widowControl/>
        <w:suppressAutoHyphens w:val="0"/>
        <w:autoSpaceDN/>
        <w:spacing w:after="0" w:line="240" w:lineRule="auto"/>
        <w:jc w:val="both"/>
        <w:textAlignment w:val="auto"/>
        <w:rPr>
          <w:rFonts w:cs="Calibri"/>
          <w:snapToGrid w:val="0"/>
          <w:color w:val="000000"/>
        </w:rPr>
      </w:pPr>
    </w:p>
    <w:p w:rsidR="002A2AAE" w:rsidRDefault="002A2AAE" w:rsidP="002A2AAE">
      <w:pPr>
        <w:widowControl/>
        <w:suppressAutoHyphens w:val="0"/>
        <w:autoSpaceDN/>
        <w:spacing w:after="0" w:line="240" w:lineRule="auto"/>
        <w:jc w:val="both"/>
        <w:textAlignment w:val="auto"/>
        <w:rPr>
          <w:rFonts w:cs="Calibri"/>
          <w:snapToGrid w:val="0"/>
          <w:color w:val="000000"/>
        </w:rPr>
      </w:pPr>
    </w:p>
    <w:p w:rsidR="002A2AAE" w:rsidRDefault="002A2AAE" w:rsidP="002A2AAE">
      <w:pPr>
        <w:widowControl/>
        <w:suppressAutoHyphens w:val="0"/>
        <w:autoSpaceDN/>
        <w:spacing w:after="0" w:line="240" w:lineRule="auto"/>
        <w:jc w:val="both"/>
        <w:textAlignment w:val="auto"/>
        <w:rPr>
          <w:rFonts w:cs="Calibri"/>
          <w:snapToGrid w:val="0"/>
          <w:color w:val="000000"/>
        </w:rPr>
      </w:pPr>
    </w:p>
    <w:p w:rsidR="00DF6098" w:rsidRPr="004249BC" w:rsidRDefault="00DF6098" w:rsidP="00D06DD6">
      <w:pPr>
        <w:pStyle w:val="Standard"/>
        <w:tabs>
          <w:tab w:val="left" w:pos="90"/>
        </w:tabs>
        <w:spacing w:after="0" w:line="240" w:lineRule="auto"/>
        <w:ind w:right="180"/>
        <w:rPr>
          <w:rFonts w:eastAsia="Times New Roman" w:cs="Calibri"/>
          <w:color w:val="000000"/>
        </w:rPr>
      </w:pPr>
    </w:p>
    <w:p w:rsidR="00DF6098" w:rsidRPr="004249BC" w:rsidRDefault="00130988" w:rsidP="00D06DD6">
      <w:pPr>
        <w:pStyle w:val="Standard"/>
        <w:tabs>
          <w:tab w:val="left" w:pos="90"/>
        </w:tabs>
        <w:spacing w:after="0" w:line="240" w:lineRule="auto"/>
        <w:ind w:right="180"/>
        <w:rPr>
          <w:rFonts w:cs="Calibri"/>
          <w:b/>
        </w:rPr>
      </w:pPr>
      <w:r w:rsidRPr="004249BC">
        <w:rPr>
          <w:rFonts w:cs="Calibri"/>
          <w:b/>
        </w:rPr>
        <w:t>Technical Skills: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03"/>
        <w:gridCol w:w="8673"/>
      </w:tblGrid>
      <w:tr w:rsidR="00813792" w:rsidRPr="004249BC" w:rsidTr="00457899">
        <w:trPr>
          <w:trHeight w:val="226"/>
          <w:jc w:val="center"/>
        </w:trPr>
        <w:tc>
          <w:tcPr>
            <w:tcW w:w="1188" w:type="pct"/>
            <w:tcBorders>
              <w:top w:val="single" w:sz="4" w:space="0" w:color="000000"/>
              <w:left w:val="single" w:sz="4" w:space="0" w:color="000000"/>
              <w:bottom w:val="single" w:sz="4" w:space="0" w:color="000000"/>
              <w:right w:val="single" w:sz="4" w:space="0" w:color="000000"/>
            </w:tcBorders>
            <w:vAlign w:val="center"/>
          </w:tcPr>
          <w:p w:rsidR="00813792" w:rsidRPr="004249BC" w:rsidRDefault="00813792" w:rsidP="00D06DD6">
            <w:pPr>
              <w:spacing w:after="0" w:line="240" w:lineRule="auto"/>
              <w:rPr>
                <w:rFonts w:cs="Calibri"/>
                <w:b/>
              </w:rPr>
            </w:pPr>
            <w:r w:rsidRPr="004249BC">
              <w:rPr>
                <w:rFonts w:cs="Calibri"/>
                <w:b/>
              </w:rPr>
              <w:t>Web Technologies</w:t>
            </w:r>
            <w:r w:rsidRPr="004249BC">
              <w:rPr>
                <w:rFonts w:cs="Calibri"/>
                <w:b/>
              </w:rPr>
              <w:tab/>
            </w:r>
            <w:r w:rsidRPr="004249BC">
              <w:rPr>
                <w:rFonts w:cs="Calibri"/>
                <w:b/>
              </w:rPr>
              <w:tab/>
            </w:r>
          </w:p>
        </w:tc>
        <w:tc>
          <w:tcPr>
            <w:tcW w:w="3812" w:type="pct"/>
            <w:tcBorders>
              <w:top w:val="single" w:sz="4" w:space="0" w:color="000000"/>
              <w:left w:val="single" w:sz="4" w:space="0" w:color="000000"/>
              <w:bottom w:val="single" w:sz="4" w:space="0" w:color="000000"/>
              <w:right w:val="single" w:sz="4" w:space="0" w:color="000000"/>
            </w:tcBorders>
          </w:tcPr>
          <w:p w:rsidR="00813792" w:rsidRPr="004249BC" w:rsidRDefault="00D432CD" w:rsidP="00D432CD">
            <w:pPr>
              <w:spacing w:after="0" w:line="240" w:lineRule="auto"/>
              <w:rPr>
                <w:rFonts w:cs="Calibri"/>
              </w:rPr>
            </w:pPr>
            <w:r>
              <w:rPr>
                <w:rFonts w:cs="Calibri"/>
              </w:rPr>
              <w:t>HTML/</w:t>
            </w:r>
            <w:r w:rsidR="002A2AAE">
              <w:rPr>
                <w:rFonts w:cs="Calibri"/>
              </w:rPr>
              <w:t xml:space="preserve">HTML5, </w:t>
            </w:r>
            <w:r>
              <w:rPr>
                <w:rFonts w:cs="Calibri"/>
              </w:rPr>
              <w:t>CSS/</w:t>
            </w:r>
            <w:r w:rsidR="002A2AAE">
              <w:rPr>
                <w:rFonts w:cs="Calibri"/>
              </w:rPr>
              <w:t>CSS3</w:t>
            </w:r>
            <w:r w:rsidR="00813792" w:rsidRPr="004249BC">
              <w:rPr>
                <w:rFonts w:cs="Calibri"/>
              </w:rPr>
              <w:t>, JavaS</w:t>
            </w:r>
            <w:r w:rsidR="003413FF">
              <w:rPr>
                <w:rFonts w:cs="Calibri"/>
              </w:rPr>
              <w:t>cript,</w:t>
            </w:r>
            <w:r w:rsidR="002A2AAE">
              <w:rPr>
                <w:rFonts w:cs="Calibri"/>
              </w:rPr>
              <w:t xml:space="preserve"> JQuery,</w:t>
            </w:r>
            <w:r w:rsidR="003413FF">
              <w:rPr>
                <w:rFonts w:cs="Calibri"/>
              </w:rPr>
              <w:t xml:space="preserve"> AJAX,</w:t>
            </w:r>
            <w:r w:rsidR="002A2AAE">
              <w:rPr>
                <w:rFonts w:cs="Calibri"/>
              </w:rPr>
              <w:t xml:space="preserve"> JSON,</w:t>
            </w:r>
            <w:r w:rsidR="00813792" w:rsidRPr="004249BC">
              <w:rPr>
                <w:rFonts w:cs="Calibri"/>
              </w:rPr>
              <w:t xml:space="preserve"> </w:t>
            </w:r>
            <w:r w:rsidR="00FC36BF">
              <w:rPr>
                <w:rFonts w:cs="Calibri"/>
              </w:rPr>
              <w:t xml:space="preserve">RESTFUL API, </w:t>
            </w:r>
            <w:r w:rsidRPr="004249BC">
              <w:rPr>
                <w:rFonts w:cs="Calibri"/>
              </w:rPr>
              <w:t xml:space="preserve">XML, </w:t>
            </w:r>
            <w:r>
              <w:rPr>
                <w:rFonts w:cs="Calibri"/>
              </w:rPr>
              <w:t xml:space="preserve">XHTML, </w:t>
            </w:r>
            <w:r w:rsidR="00813792" w:rsidRPr="004249BC">
              <w:rPr>
                <w:rFonts w:cs="Calibri"/>
              </w:rPr>
              <w:t>Responsive Web Design</w:t>
            </w:r>
          </w:p>
        </w:tc>
      </w:tr>
      <w:tr w:rsidR="00813792" w:rsidRPr="004249BC" w:rsidTr="00457899">
        <w:trPr>
          <w:trHeight w:val="226"/>
          <w:jc w:val="center"/>
        </w:trPr>
        <w:tc>
          <w:tcPr>
            <w:tcW w:w="1188" w:type="pct"/>
            <w:tcBorders>
              <w:top w:val="single" w:sz="4" w:space="0" w:color="000000"/>
              <w:left w:val="single" w:sz="4" w:space="0" w:color="000000"/>
              <w:bottom w:val="single" w:sz="4" w:space="0" w:color="000000"/>
              <w:right w:val="single" w:sz="4" w:space="0" w:color="000000"/>
            </w:tcBorders>
            <w:vAlign w:val="center"/>
          </w:tcPr>
          <w:p w:rsidR="00813792" w:rsidRPr="004249BC" w:rsidRDefault="00813792" w:rsidP="00D06DD6">
            <w:pPr>
              <w:spacing w:after="0" w:line="240" w:lineRule="auto"/>
              <w:rPr>
                <w:rFonts w:cs="Calibri"/>
                <w:b/>
              </w:rPr>
            </w:pPr>
            <w:r w:rsidRPr="004249BC">
              <w:rPr>
                <w:rFonts w:cs="Calibri"/>
                <w:b/>
              </w:rPr>
              <w:t>JavaScript Libraries</w:t>
            </w:r>
          </w:p>
        </w:tc>
        <w:tc>
          <w:tcPr>
            <w:tcW w:w="3812" w:type="pct"/>
            <w:tcBorders>
              <w:top w:val="single" w:sz="4" w:space="0" w:color="000000"/>
              <w:left w:val="single" w:sz="4" w:space="0" w:color="000000"/>
              <w:bottom w:val="single" w:sz="4" w:space="0" w:color="000000"/>
              <w:right w:val="single" w:sz="4" w:space="0" w:color="000000"/>
            </w:tcBorders>
          </w:tcPr>
          <w:p w:rsidR="00813792" w:rsidRPr="004249BC" w:rsidRDefault="00813792" w:rsidP="00531495">
            <w:pPr>
              <w:spacing w:after="0" w:line="240" w:lineRule="auto"/>
              <w:rPr>
                <w:rFonts w:cs="Calibri"/>
              </w:rPr>
            </w:pPr>
            <w:r w:rsidRPr="004249BC">
              <w:rPr>
                <w:rFonts w:cs="Calibri"/>
              </w:rPr>
              <w:t>JQuery UI, Angular.js,</w:t>
            </w:r>
            <w:r w:rsidR="00531495" w:rsidRPr="004249BC">
              <w:rPr>
                <w:rFonts w:cs="Calibri"/>
              </w:rPr>
              <w:t xml:space="preserve"> , Node.js, Bootstrap</w:t>
            </w:r>
            <w:r w:rsidR="00531495">
              <w:rPr>
                <w:rFonts w:cs="Calibri"/>
              </w:rPr>
              <w:t>,</w:t>
            </w:r>
            <w:r w:rsidRPr="004249BC">
              <w:rPr>
                <w:rFonts w:cs="Calibri"/>
              </w:rPr>
              <w:t xml:space="preserve"> backbone.js, Require.js</w:t>
            </w:r>
            <w:r w:rsidR="00531495">
              <w:rPr>
                <w:rFonts w:cs="Calibri"/>
              </w:rPr>
              <w:t>,</w:t>
            </w:r>
            <w:r w:rsidR="00531495" w:rsidRPr="004249BC">
              <w:rPr>
                <w:rFonts w:cs="Calibri"/>
              </w:rPr>
              <w:t xml:space="preserve"> </w:t>
            </w:r>
            <w:r w:rsidR="00531495">
              <w:rPr>
                <w:rFonts w:cs="Calibri"/>
              </w:rPr>
              <w:t>Ext.js</w:t>
            </w:r>
          </w:p>
        </w:tc>
      </w:tr>
      <w:tr w:rsidR="00813792" w:rsidRPr="004249BC" w:rsidTr="00457899">
        <w:trPr>
          <w:trHeight w:val="226"/>
          <w:jc w:val="center"/>
        </w:trPr>
        <w:tc>
          <w:tcPr>
            <w:tcW w:w="1188" w:type="pct"/>
            <w:tcBorders>
              <w:top w:val="single" w:sz="4" w:space="0" w:color="000000"/>
              <w:left w:val="single" w:sz="4" w:space="0" w:color="000000"/>
              <w:bottom w:val="single" w:sz="4" w:space="0" w:color="000000"/>
              <w:right w:val="single" w:sz="4" w:space="0" w:color="000000"/>
            </w:tcBorders>
            <w:vAlign w:val="center"/>
          </w:tcPr>
          <w:p w:rsidR="00813792" w:rsidRPr="004249BC" w:rsidRDefault="00813792" w:rsidP="00D06DD6">
            <w:pPr>
              <w:spacing w:after="0" w:line="240" w:lineRule="auto"/>
              <w:rPr>
                <w:rFonts w:cs="Calibri"/>
                <w:b/>
              </w:rPr>
            </w:pPr>
            <w:r w:rsidRPr="004249BC">
              <w:rPr>
                <w:rFonts w:cs="Calibri"/>
                <w:b/>
              </w:rPr>
              <w:t>IDE &amp; Tools</w:t>
            </w:r>
          </w:p>
        </w:tc>
        <w:tc>
          <w:tcPr>
            <w:tcW w:w="3812" w:type="pct"/>
            <w:tcBorders>
              <w:top w:val="single" w:sz="4" w:space="0" w:color="000000"/>
              <w:left w:val="single" w:sz="4" w:space="0" w:color="000000"/>
              <w:bottom w:val="single" w:sz="4" w:space="0" w:color="000000"/>
              <w:right w:val="single" w:sz="4" w:space="0" w:color="000000"/>
            </w:tcBorders>
          </w:tcPr>
          <w:p w:rsidR="00813792" w:rsidRPr="004249BC" w:rsidRDefault="00813792" w:rsidP="00D432CD">
            <w:pPr>
              <w:spacing w:after="0" w:line="240" w:lineRule="auto"/>
              <w:rPr>
                <w:rFonts w:cs="Calibri"/>
              </w:rPr>
            </w:pPr>
            <w:r w:rsidRPr="004249BC">
              <w:rPr>
                <w:rFonts w:cs="Calibri"/>
              </w:rPr>
              <w:t xml:space="preserve">Eclipse, </w:t>
            </w:r>
            <w:r w:rsidR="002A2AAE">
              <w:rPr>
                <w:rFonts w:cs="Calibri"/>
              </w:rPr>
              <w:t xml:space="preserve">Net Beans, Visual </w:t>
            </w:r>
            <w:r w:rsidRPr="004249BC">
              <w:rPr>
                <w:rFonts w:cs="Calibri"/>
              </w:rPr>
              <w:t xml:space="preserve">Studio, Notepad++, Adobe </w:t>
            </w:r>
            <w:r w:rsidR="002A2AAE">
              <w:rPr>
                <w:rFonts w:cs="Calibri"/>
              </w:rPr>
              <w:t>Dreamweaver,</w:t>
            </w:r>
            <w:r w:rsidRPr="004249BC">
              <w:rPr>
                <w:rFonts w:cs="Calibri"/>
              </w:rPr>
              <w:t xml:space="preserve"> Sublime Text2, </w:t>
            </w:r>
            <w:r w:rsidR="003413FF">
              <w:rPr>
                <w:rFonts w:cs="Calibri"/>
              </w:rPr>
              <w:t>JS fiddle, Plunker</w:t>
            </w:r>
            <w:r w:rsidR="00E13EC4">
              <w:rPr>
                <w:rFonts w:cs="Calibri"/>
              </w:rPr>
              <w:t xml:space="preserve">, </w:t>
            </w:r>
            <w:r w:rsidR="00597B57">
              <w:rPr>
                <w:rFonts w:cs="Calibri"/>
              </w:rPr>
              <w:t>Word press</w:t>
            </w:r>
          </w:p>
        </w:tc>
      </w:tr>
      <w:tr w:rsidR="00813792" w:rsidRPr="004249BC" w:rsidTr="00457899">
        <w:trPr>
          <w:trHeight w:val="226"/>
          <w:jc w:val="center"/>
        </w:trPr>
        <w:tc>
          <w:tcPr>
            <w:tcW w:w="1188" w:type="pct"/>
            <w:tcBorders>
              <w:top w:val="single" w:sz="4" w:space="0" w:color="000000"/>
              <w:left w:val="single" w:sz="4" w:space="0" w:color="000000"/>
              <w:bottom w:val="single" w:sz="4" w:space="0" w:color="000000"/>
              <w:right w:val="single" w:sz="4" w:space="0" w:color="000000"/>
            </w:tcBorders>
            <w:vAlign w:val="center"/>
          </w:tcPr>
          <w:p w:rsidR="00813792" w:rsidRPr="004249BC" w:rsidRDefault="00813792" w:rsidP="00D06DD6">
            <w:pPr>
              <w:spacing w:after="0" w:line="240" w:lineRule="auto"/>
              <w:rPr>
                <w:rFonts w:cs="Calibri"/>
                <w:b/>
              </w:rPr>
            </w:pPr>
            <w:r w:rsidRPr="004249BC">
              <w:rPr>
                <w:rFonts w:cs="Calibri"/>
                <w:b/>
              </w:rPr>
              <w:t>Development Tools</w:t>
            </w:r>
          </w:p>
        </w:tc>
        <w:tc>
          <w:tcPr>
            <w:tcW w:w="3812" w:type="pct"/>
            <w:tcBorders>
              <w:top w:val="single" w:sz="4" w:space="0" w:color="000000"/>
              <w:left w:val="single" w:sz="4" w:space="0" w:color="000000"/>
              <w:bottom w:val="single" w:sz="4" w:space="0" w:color="000000"/>
              <w:right w:val="single" w:sz="4" w:space="0" w:color="000000"/>
            </w:tcBorders>
          </w:tcPr>
          <w:p w:rsidR="00813792" w:rsidRPr="004249BC" w:rsidRDefault="00815299" w:rsidP="00D06DD6">
            <w:pPr>
              <w:spacing w:after="0" w:line="240" w:lineRule="auto"/>
              <w:rPr>
                <w:rFonts w:cs="Calibri"/>
              </w:rPr>
            </w:pPr>
            <w:r>
              <w:rPr>
                <w:rFonts w:cs="Calibri"/>
              </w:rPr>
              <w:t>Adobe Photoshop , Adobe Illustrator, Adobe Dreamweaver</w:t>
            </w:r>
          </w:p>
        </w:tc>
      </w:tr>
      <w:tr w:rsidR="00813792" w:rsidRPr="004249BC" w:rsidTr="00457899">
        <w:trPr>
          <w:trHeight w:val="226"/>
          <w:jc w:val="center"/>
        </w:trPr>
        <w:tc>
          <w:tcPr>
            <w:tcW w:w="1188" w:type="pct"/>
            <w:tcBorders>
              <w:top w:val="single" w:sz="4" w:space="0" w:color="000000"/>
              <w:left w:val="single" w:sz="4" w:space="0" w:color="000000"/>
              <w:bottom w:val="single" w:sz="4" w:space="0" w:color="000000"/>
              <w:right w:val="single" w:sz="4" w:space="0" w:color="000000"/>
            </w:tcBorders>
            <w:vAlign w:val="center"/>
          </w:tcPr>
          <w:p w:rsidR="00813792" w:rsidRPr="004249BC" w:rsidRDefault="00813792" w:rsidP="00D06DD6">
            <w:pPr>
              <w:spacing w:after="0" w:line="240" w:lineRule="auto"/>
              <w:rPr>
                <w:rFonts w:cs="Calibri"/>
                <w:b/>
              </w:rPr>
            </w:pPr>
            <w:r w:rsidRPr="004249BC">
              <w:rPr>
                <w:rFonts w:cs="Calibri"/>
                <w:b/>
              </w:rPr>
              <w:t>Publishing Tools</w:t>
            </w:r>
          </w:p>
        </w:tc>
        <w:tc>
          <w:tcPr>
            <w:tcW w:w="3812" w:type="pct"/>
            <w:tcBorders>
              <w:top w:val="single" w:sz="4" w:space="0" w:color="000000"/>
              <w:left w:val="single" w:sz="4" w:space="0" w:color="000000"/>
              <w:bottom w:val="single" w:sz="4" w:space="0" w:color="000000"/>
              <w:right w:val="single" w:sz="4" w:space="0" w:color="000000"/>
            </w:tcBorders>
          </w:tcPr>
          <w:p w:rsidR="00813792" w:rsidRPr="004249BC" w:rsidRDefault="00813792" w:rsidP="00D06DD6">
            <w:pPr>
              <w:spacing w:after="0" w:line="240" w:lineRule="auto"/>
              <w:rPr>
                <w:rFonts w:cs="Calibri"/>
              </w:rPr>
            </w:pPr>
            <w:r w:rsidRPr="004249BC">
              <w:rPr>
                <w:rFonts w:cs="Calibri"/>
              </w:rPr>
              <w:t>Adobe PageMaker, MS Office</w:t>
            </w:r>
          </w:p>
        </w:tc>
      </w:tr>
      <w:tr w:rsidR="00813792" w:rsidRPr="004249BC" w:rsidTr="00457899">
        <w:trPr>
          <w:trHeight w:val="226"/>
          <w:jc w:val="center"/>
        </w:trPr>
        <w:tc>
          <w:tcPr>
            <w:tcW w:w="1188" w:type="pct"/>
            <w:tcBorders>
              <w:top w:val="single" w:sz="4" w:space="0" w:color="000000"/>
              <w:left w:val="single" w:sz="4" w:space="0" w:color="000000"/>
              <w:bottom w:val="single" w:sz="4" w:space="0" w:color="000000"/>
              <w:right w:val="single" w:sz="4" w:space="0" w:color="000000"/>
            </w:tcBorders>
            <w:vAlign w:val="center"/>
          </w:tcPr>
          <w:p w:rsidR="00813792" w:rsidRPr="004249BC" w:rsidRDefault="00813792" w:rsidP="00D06DD6">
            <w:pPr>
              <w:spacing w:after="0" w:line="240" w:lineRule="auto"/>
              <w:rPr>
                <w:rFonts w:cs="Calibri"/>
                <w:b/>
              </w:rPr>
            </w:pPr>
            <w:r w:rsidRPr="004249BC">
              <w:rPr>
                <w:rFonts w:cs="Calibri"/>
                <w:b/>
              </w:rPr>
              <w:t>Methodologies</w:t>
            </w:r>
          </w:p>
        </w:tc>
        <w:tc>
          <w:tcPr>
            <w:tcW w:w="3812" w:type="pct"/>
            <w:tcBorders>
              <w:top w:val="single" w:sz="4" w:space="0" w:color="000000"/>
              <w:left w:val="single" w:sz="4" w:space="0" w:color="000000"/>
              <w:bottom w:val="single" w:sz="4" w:space="0" w:color="000000"/>
              <w:right w:val="single" w:sz="4" w:space="0" w:color="000000"/>
            </w:tcBorders>
          </w:tcPr>
          <w:p w:rsidR="00813792" w:rsidRPr="004249BC" w:rsidRDefault="00FC36BF" w:rsidP="00FC36BF">
            <w:pPr>
              <w:spacing w:after="0" w:line="240" w:lineRule="auto"/>
              <w:rPr>
                <w:rFonts w:cs="Calibri"/>
              </w:rPr>
            </w:pPr>
            <w:r>
              <w:rPr>
                <w:rFonts w:cs="Calibri"/>
              </w:rPr>
              <w:t>Agile, Waterfall, TDD</w:t>
            </w:r>
          </w:p>
        </w:tc>
      </w:tr>
      <w:tr w:rsidR="00813792" w:rsidRPr="004249BC" w:rsidTr="00457899">
        <w:trPr>
          <w:trHeight w:val="260"/>
          <w:jc w:val="center"/>
        </w:trPr>
        <w:tc>
          <w:tcPr>
            <w:tcW w:w="1188" w:type="pct"/>
            <w:tcBorders>
              <w:top w:val="single" w:sz="4" w:space="0" w:color="000000"/>
              <w:left w:val="single" w:sz="4" w:space="0" w:color="000000"/>
              <w:bottom w:val="single" w:sz="4" w:space="0" w:color="000000"/>
              <w:right w:val="single" w:sz="4" w:space="0" w:color="000000"/>
            </w:tcBorders>
            <w:vAlign w:val="center"/>
          </w:tcPr>
          <w:p w:rsidR="00813792" w:rsidRPr="004249BC" w:rsidRDefault="00813792" w:rsidP="00D06DD6">
            <w:pPr>
              <w:spacing w:after="0" w:line="240" w:lineRule="auto"/>
              <w:rPr>
                <w:rFonts w:cs="Calibri"/>
                <w:b/>
              </w:rPr>
            </w:pPr>
            <w:r w:rsidRPr="004249BC">
              <w:rPr>
                <w:rFonts w:cs="Calibri"/>
                <w:b/>
              </w:rPr>
              <w:t>Database</w:t>
            </w:r>
            <w:r w:rsidRPr="004249BC">
              <w:rPr>
                <w:rFonts w:cs="Calibri"/>
                <w:b/>
              </w:rPr>
              <w:tab/>
            </w:r>
          </w:p>
        </w:tc>
        <w:tc>
          <w:tcPr>
            <w:tcW w:w="3812" w:type="pct"/>
            <w:tcBorders>
              <w:top w:val="single" w:sz="4" w:space="0" w:color="000000"/>
              <w:left w:val="single" w:sz="4" w:space="0" w:color="000000"/>
              <w:bottom w:val="single" w:sz="4" w:space="0" w:color="000000"/>
              <w:right w:val="single" w:sz="4" w:space="0" w:color="000000"/>
            </w:tcBorders>
          </w:tcPr>
          <w:p w:rsidR="00813792" w:rsidRPr="004249BC" w:rsidRDefault="00813792" w:rsidP="00D06DD6">
            <w:pPr>
              <w:tabs>
                <w:tab w:val="left" w:pos="3225"/>
              </w:tabs>
              <w:spacing w:after="0" w:line="240" w:lineRule="auto"/>
              <w:rPr>
                <w:rFonts w:cs="Calibri"/>
              </w:rPr>
            </w:pPr>
            <w:r w:rsidRPr="004249BC">
              <w:rPr>
                <w:rFonts w:cs="Calibri"/>
              </w:rPr>
              <w:t>MySQL</w:t>
            </w:r>
            <w:r w:rsidR="009374EC">
              <w:rPr>
                <w:rFonts w:cs="Calibri"/>
              </w:rPr>
              <w:t>, Oracle ADF</w:t>
            </w:r>
          </w:p>
        </w:tc>
      </w:tr>
      <w:tr w:rsidR="00813792" w:rsidRPr="004249BC" w:rsidTr="00457899">
        <w:trPr>
          <w:trHeight w:val="70"/>
          <w:jc w:val="center"/>
        </w:trPr>
        <w:tc>
          <w:tcPr>
            <w:tcW w:w="1188" w:type="pct"/>
            <w:tcBorders>
              <w:top w:val="single" w:sz="4" w:space="0" w:color="000000"/>
              <w:left w:val="single" w:sz="4" w:space="0" w:color="000000"/>
              <w:bottom w:val="single" w:sz="4" w:space="0" w:color="000000"/>
              <w:right w:val="single" w:sz="4" w:space="0" w:color="000000"/>
            </w:tcBorders>
            <w:vAlign w:val="center"/>
          </w:tcPr>
          <w:p w:rsidR="00813792" w:rsidRPr="004249BC" w:rsidRDefault="00813792" w:rsidP="00D06DD6">
            <w:pPr>
              <w:spacing w:after="0" w:line="240" w:lineRule="auto"/>
              <w:rPr>
                <w:rFonts w:cs="Calibri"/>
                <w:b/>
              </w:rPr>
            </w:pPr>
            <w:r w:rsidRPr="004249BC">
              <w:rPr>
                <w:rFonts w:cs="Calibri"/>
                <w:b/>
              </w:rPr>
              <w:t>Operating System</w:t>
            </w:r>
            <w:r w:rsidRPr="004249BC">
              <w:rPr>
                <w:rFonts w:cs="Calibri"/>
                <w:b/>
              </w:rPr>
              <w:tab/>
            </w:r>
          </w:p>
        </w:tc>
        <w:tc>
          <w:tcPr>
            <w:tcW w:w="3812" w:type="pct"/>
            <w:tcBorders>
              <w:top w:val="single" w:sz="4" w:space="0" w:color="000000"/>
              <w:left w:val="single" w:sz="4" w:space="0" w:color="000000"/>
              <w:bottom w:val="single" w:sz="4" w:space="0" w:color="000000"/>
              <w:right w:val="single" w:sz="4" w:space="0" w:color="000000"/>
            </w:tcBorders>
          </w:tcPr>
          <w:p w:rsidR="00813792" w:rsidRPr="004249BC" w:rsidRDefault="00813792" w:rsidP="00D06DD6">
            <w:pPr>
              <w:spacing w:after="0" w:line="240" w:lineRule="auto"/>
              <w:rPr>
                <w:rFonts w:cs="Calibri"/>
              </w:rPr>
            </w:pPr>
            <w:r w:rsidRPr="004249BC">
              <w:rPr>
                <w:rFonts w:cs="Calibri"/>
              </w:rPr>
              <w:t>Windows 2000/XP/Vista/7/8</w:t>
            </w:r>
            <w:r w:rsidR="00FC36BF">
              <w:rPr>
                <w:rFonts w:cs="Calibri"/>
              </w:rPr>
              <w:t>/10</w:t>
            </w:r>
            <w:r w:rsidRPr="004249BC">
              <w:rPr>
                <w:rFonts w:cs="Calibri"/>
              </w:rPr>
              <w:t>, MAC OS X</w:t>
            </w:r>
          </w:p>
        </w:tc>
      </w:tr>
    </w:tbl>
    <w:p w:rsidR="00A94992" w:rsidRDefault="00A94992" w:rsidP="00D06DD6">
      <w:pPr>
        <w:pStyle w:val="Standard"/>
        <w:tabs>
          <w:tab w:val="left" w:pos="90"/>
        </w:tabs>
        <w:spacing w:after="0" w:line="240" w:lineRule="auto"/>
        <w:ind w:right="180"/>
        <w:rPr>
          <w:rFonts w:cs="Calibri"/>
          <w:b/>
        </w:rPr>
      </w:pPr>
    </w:p>
    <w:p w:rsidR="00DF6098" w:rsidRDefault="00130988" w:rsidP="00D06DD6">
      <w:pPr>
        <w:pStyle w:val="Standard"/>
        <w:tabs>
          <w:tab w:val="left" w:pos="90"/>
        </w:tabs>
        <w:spacing w:after="0" w:line="240" w:lineRule="auto"/>
        <w:ind w:right="180"/>
        <w:rPr>
          <w:rFonts w:cs="Calibri"/>
          <w:b/>
        </w:rPr>
      </w:pPr>
      <w:r w:rsidRPr="00C37F44">
        <w:rPr>
          <w:rFonts w:cs="Calibri"/>
          <w:b/>
          <w:u w:val="single"/>
        </w:rPr>
        <w:t>Professional Experience</w:t>
      </w:r>
      <w:r w:rsidRPr="004249BC">
        <w:rPr>
          <w:rFonts w:cs="Calibri"/>
          <w:b/>
        </w:rPr>
        <w:t>:</w:t>
      </w:r>
    </w:p>
    <w:p w:rsidR="00C37F44" w:rsidRPr="004249BC" w:rsidRDefault="00C37F44" w:rsidP="00D06DD6">
      <w:pPr>
        <w:pStyle w:val="Standard"/>
        <w:tabs>
          <w:tab w:val="left" w:pos="90"/>
        </w:tabs>
        <w:spacing w:after="0" w:line="240" w:lineRule="auto"/>
        <w:ind w:right="180"/>
        <w:rPr>
          <w:rFonts w:cs="Calibri"/>
          <w:b/>
        </w:rPr>
      </w:pPr>
    </w:p>
    <w:p w:rsidR="00DF6098" w:rsidRPr="004249BC" w:rsidRDefault="00130988" w:rsidP="00D06DD6">
      <w:pPr>
        <w:pStyle w:val="Standard"/>
        <w:tabs>
          <w:tab w:val="left" w:pos="90"/>
        </w:tabs>
        <w:spacing w:after="0" w:line="240" w:lineRule="auto"/>
        <w:ind w:right="180"/>
        <w:jc w:val="both"/>
        <w:rPr>
          <w:rFonts w:cs="Calibri"/>
        </w:rPr>
      </w:pPr>
      <w:r w:rsidRPr="004249BC">
        <w:rPr>
          <w:rFonts w:cs="Calibri"/>
          <w:b/>
        </w:rPr>
        <w:t>Client:</w:t>
      </w:r>
      <w:r w:rsidRPr="004249BC">
        <w:rPr>
          <w:rFonts w:eastAsia="Times New Roman" w:cs="Calibri"/>
          <w:b/>
        </w:rPr>
        <w:t xml:space="preserve"> </w:t>
      </w:r>
      <w:r w:rsidR="00736721">
        <w:rPr>
          <w:rFonts w:eastAsia="Times New Roman" w:cs="Calibri"/>
          <w:b/>
        </w:rPr>
        <w:t xml:space="preserve"> Workday,</w:t>
      </w:r>
      <w:r w:rsidR="003F24B7">
        <w:rPr>
          <w:rFonts w:eastAsia="Times New Roman" w:cs="Calibri"/>
          <w:b/>
        </w:rPr>
        <w:t xml:space="preserve"> </w:t>
      </w:r>
      <w:r w:rsidR="00A95425" w:rsidRPr="00A95425">
        <w:rPr>
          <w:rFonts w:eastAsia="Times New Roman" w:cs="Calibri"/>
          <w:b/>
        </w:rPr>
        <w:t>Pleasanton</w:t>
      </w:r>
      <w:r w:rsidR="005E0396">
        <w:rPr>
          <w:rFonts w:eastAsia="Times New Roman" w:cs="Calibri"/>
          <w:b/>
        </w:rPr>
        <w:t>,</w:t>
      </w:r>
      <w:r w:rsidR="00736721">
        <w:rPr>
          <w:rFonts w:eastAsia="Times New Roman" w:cs="Calibri"/>
          <w:b/>
        </w:rPr>
        <w:t xml:space="preserve"> CA</w:t>
      </w:r>
      <w:r w:rsidRPr="004249BC">
        <w:rPr>
          <w:rFonts w:eastAsia="Times New Roman" w:cs="Calibri"/>
          <w:b/>
          <w:color w:val="FF0000"/>
        </w:rPr>
        <w:tab/>
      </w:r>
      <w:r w:rsidRPr="004249BC">
        <w:rPr>
          <w:rFonts w:eastAsia="Times New Roman" w:cs="Calibri"/>
          <w:b/>
        </w:rPr>
        <w:t xml:space="preserve">                                                                                      </w:t>
      </w:r>
      <w:r w:rsidR="00200EF3" w:rsidRPr="004249BC">
        <w:rPr>
          <w:rFonts w:eastAsia="Times New Roman" w:cs="Calibri"/>
          <w:b/>
        </w:rPr>
        <w:t xml:space="preserve">               </w:t>
      </w:r>
      <w:r w:rsidR="005529E8">
        <w:rPr>
          <w:rFonts w:eastAsia="Times New Roman" w:cs="Calibri"/>
          <w:b/>
        </w:rPr>
        <w:t xml:space="preserve">  </w:t>
      </w:r>
      <w:r w:rsidR="00A95425">
        <w:rPr>
          <w:rFonts w:eastAsia="Times New Roman" w:cs="Calibri"/>
          <w:b/>
        </w:rPr>
        <w:t xml:space="preserve">            </w:t>
      </w:r>
      <w:r w:rsidR="00EA1188">
        <w:rPr>
          <w:rFonts w:eastAsia="Times New Roman" w:cs="Calibri"/>
          <w:b/>
        </w:rPr>
        <w:t xml:space="preserve"> </w:t>
      </w:r>
      <w:r w:rsidR="004F2603">
        <w:rPr>
          <w:rFonts w:eastAsia="Times New Roman" w:cs="Calibri"/>
          <w:b/>
        </w:rPr>
        <w:t>July 15</w:t>
      </w:r>
      <w:r w:rsidR="00E21B03" w:rsidRPr="004249BC">
        <w:rPr>
          <w:rFonts w:eastAsia="Times New Roman" w:cs="Calibri"/>
          <w:b/>
        </w:rPr>
        <w:t xml:space="preserve"> – </w:t>
      </w:r>
      <w:r w:rsidR="00126589" w:rsidRPr="004249BC">
        <w:rPr>
          <w:rFonts w:eastAsia="Times New Roman" w:cs="Calibri"/>
          <w:b/>
        </w:rPr>
        <w:t>Till Date</w:t>
      </w:r>
    </w:p>
    <w:p w:rsidR="00DF6098" w:rsidRPr="004249BC" w:rsidRDefault="00130988" w:rsidP="00D06DD6">
      <w:pPr>
        <w:pStyle w:val="Standard"/>
        <w:tabs>
          <w:tab w:val="left" w:pos="90"/>
        </w:tabs>
        <w:spacing w:after="0" w:line="240" w:lineRule="auto"/>
        <w:ind w:right="180"/>
        <w:jc w:val="both"/>
        <w:rPr>
          <w:rFonts w:cs="Calibri"/>
          <w:b/>
        </w:rPr>
      </w:pPr>
      <w:r w:rsidRPr="004249BC">
        <w:rPr>
          <w:rFonts w:cs="Calibri"/>
          <w:b/>
        </w:rPr>
        <w:t>Role: Sr. UI Developer</w:t>
      </w:r>
    </w:p>
    <w:p w:rsidR="00DF6098" w:rsidRPr="004249BC" w:rsidRDefault="00130988" w:rsidP="00D06DD6">
      <w:pPr>
        <w:pStyle w:val="Standard"/>
        <w:tabs>
          <w:tab w:val="left" w:pos="90"/>
        </w:tabs>
        <w:spacing w:after="0" w:line="240" w:lineRule="auto"/>
        <w:ind w:right="180"/>
        <w:jc w:val="both"/>
        <w:rPr>
          <w:rFonts w:cs="Calibri"/>
        </w:rPr>
      </w:pPr>
      <w:r w:rsidRPr="004F2603">
        <w:rPr>
          <w:rFonts w:cs="Calibri"/>
          <w:b/>
          <w:u w:val="single"/>
        </w:rPr>
        <w:t>Responsibilities</w:t>
      </w:r>
      <w:r w:rsidRPr="004249BC">
        <w:rPr>
          <w:rFonts w:cs="Calibri"/>
          <w:b/>
        </w:rPr>
        <w:t>:</w:t>
      </w:r>
    </w:p>
    <w:p w:rsidR="009F7B4A" w:rsidRDefault="009F7B4A" w:rsidP="004E17BB">
      <w:pPr>
        <w:widowControl/>
        <w:numPr>
          <w:ilvl w:val="0"/>
          <w:numId w:val="22"/>
        </w:numPr>
        <w:suppressAutoHyphens w:val="0"/>
        <w:autoSpaceDN/>
        <w:spacing w:after="0" w:line="240" w:lineRule="auto"/>
        <w:jc w:val="both"/>
        <w:textAlignment w:val="auto"/>
        <w:rPr>
          <w:rFonts w:cs="Calibri"/>
        </w:rPr>
      </w:pPr>
      <w:r w:rsidRPr="004249BC">
        <w:rPr>
          <w:rFonts w:cs="Calibri"/>
        </w:rPr>
        <w:t>Involved in Requirements and Analysis: Understanding the requirements of the client and the flow of the application as well as the application Framework.</w:t>
      </w:r>
    </w:p>
    <w:p w:rsidR="003B61E8" w:rsidRPr="00507368" w:rsidRDefault="003B61E8" w:rsidP="004E17BB">
      <w:pPr>
        <w:widowControl/>
        <w:numPr>
          <w:ilvl w:val="0"/>
          <w:numId w:val="22"/>
        </w:numPr>
        <w:suppressAutoHyphens w:val="0"/>
        <w:autoSpaceDN/>
        <w:spacing w:after="0" w:line="240" w:lineRule="auto"/>
        <w:jc w:val="both"/>
        <w:textAlignment w:val="auto"/>
        <w:rPr>
          <w:rFonts w:cs="Calibri"/>
        </w:rPr>
      </w:pPr>
      <w:r w:rsidRPr="00507368">
        <w:rPr>
          <w:rFonts w:cs="Calibri"/>
        </w:rPr>
        <w:t xml:space="preserve">Participation in Sprint Planning and Sprint Status. Participate in sprint planning meetings by estimating the tasks to </w:t>
      </w:r>
      <w:r w:rsidR="00507368" w:rsidRPr="00507368">
        <w:rPr>
          <w:rFonts w:cs="Calibri"/>
        </w:rPr>
        <w:t xml:space="preserve">      </w:t>
      </w:r>
      <w:r w:rsidRPr="00507368">
        <w:rPr>
          <w:rFonts w:cs="Calibri"/>
        </w:rPr>
        <w:t>de</w:t>
      </w:r>
      <w:r w:rsidR="00507368">
        <w:rPr>
          <w:rFonts w:cs="Calibri"/>
        </w:rPr>
        <w:t>sign, build,</w:t>
      </w:r>
      <w:r w:rsidRPr="00507368">
        <w:rPr>
          <w:rFonts w:cs="Calibri"/>
        </w:rPr>
        <w:t xml:space="preserve"> de</w:t>
      </w:r>
      <w:r w:rsidR="00507368">
        <w:rPr>
          <w:rFonts w:cs="Calibri"/>
        </w:rPr>
        <w:t xml:space="preserve">velop and </w:t>
      </w:r>
      <w:r w:rsidRPr="00507368">
        <w:rPr>
          <w:rFonts w:cs="Calibri"/>
        </w:rPr>
        <w:t xml:space="preserve">test software. </w:t>
      </w:r>
    </w:p>
    <w:p w:rsidR="005B4745" w:rsidRPr="005B4745" w:rsidRDefault="005B4745" w:rsidP="005B4745">
      <w:pPr>
        <w:widowControl/>
        <w:numPr>
          <w:ilvl w:val="0"/>
          <w:numId w:val="22"/>
        </w:numPr>
        <w:suppressAutoHyphens w:val="0"/>
        <w:autoSpaceDN/>
        <w:spacing w:after="0" w:line="240" w:lineRule="auto"/>
        <w:jc w:val="both"/>
        <w:textAlignment w:val="auto"/>
        <w:rPr>
          <w:rFonts w:cs="Calibri"/>
        </w:rPr>
      </w:pPr>
      <w:r w:rsidRPr="005B4745">
        <w:rPr>
          <w:rFonts w:cs="Calibri"/>
        </w:rPr>
        <w:t xml:space="preserve">Involved in the redesign of front end of web-site. </w:t>
      </w:r>
    </w:p>
    <w:p w:rsidR="005B4745" w:rsidRPr="00EC09D8" w:rsidRDefault="005B4745" w:rsidP="005B4745">
      <w:pPr>
        <w:widowControl/>
        <w:numPr>
          <w:ilvl w:val="0"/>
          <w:numId w:val="22"/>
        </w:numPr>
        <w:suppressAutoHyphens w:val="0"/>
        <w:autoSpaceDN/>
        <w:spacing w:after="0" w:line="240" w:lineRule="auto"/>
        <w:jc w:val="both"/>
        <w:textAlignment w:val="auto"/>
        <w:rPr>
          <w:rFonts w:cs="Calibri"/>
          <w:b/>
        </w:rPr>
      </w:pPr>
      <w:r w:rsidRPr="005B4745">
        <w:rPr>
          <w:rFonts w:cs="Calibri"/>
        </w:rPr>
        <w:t xml:space="preserve">Redesigned pages to </w:t>
      </w:r>
      <w:r w:rsidRPr="005B4745">
        <w:rPr>
          <w:rFonts w:cs="Calibri"/>
          <w:b/>
        </w:rPr>
        <w:t>improve application design</w:t>
      </w:r>
      <w:r w:rsidRPr="005B4745">
        <w:rPr>
          <w:rFonts w:cs="Calibri"/>
        </w:rPr>
        <w:t xml:space="preserve"> and </w:t>
      </w:r>
      <w:r w:rsidRPr="005B4745">
        <w:rPr>
          <w:rFonts w:cs="Calibri"/>
          <w:b/>
        </w:rPr>
        <w:t>UI</w:t>
      </w:r>
      <w:r w:rsidRPr="005B4745">
        <w:rPr>
          <w:rFonts w:cs="Calibri"/>
        </w:rPr>
        <w:t xml:space="preserve"> to attract the customers by taking inputs from senior manag</w:t>
      </w:r>
      <w:r w:rsidRPr="005B4745">
        <w:rPr>
          <w:rFonts w:cs="Calibri"/>
        </w:rPr>
        <w:t>e</w:t>
      </w:r>
      <w:r w:rsidRPr="005B4745">
        <w:rPr>
          <w:rFonts w:cs="Calibri"/>
        </w:rPr>
        <w:t>ment.</w:t>
      </w:r>
    </w:p>
    <w:p w:rsidR="00EC09D8" w:rsidRPr="00512BFC" w:rsidRDefault="00EC09D8" w:rsidP="00512BFC">
      <w:pPr>
        <w:widowControl/>
        <w:numPr>
          <w:ilvl w:val="0"/>
          <w:numId w:val="22"/>
        </w:numPr>
        <w:suppressAutoHyphens w:val="0"/>
        <w:autoSpaceDN/>
        <w:spacing w:after="0" w:line="240" w:lineRule="auto"/>
        <w:jc w:val="both"/>
        <w:textAlignment w:val="auto"/>
        <w:rPr>
          <w:rFonts w:cs="Calibri"/>
        </w:rPr>
      </w:pPr>
      <w:r>
        <w:rPr>
          <w:rFonts w:cs="Calibri"/>
        </w:rPr>
        <w:t>Desig</w:t>
      </w:r>
      <w:r w:rsidRPr="004249BC">
        <w:rPr>
          <w:rFonts w:cs="Calibri"/>
        </w:rPr>
        <w:t xml:space="preserve">ned and developed the application’s presentation layer using </w:t>
      </w:r>
      <w:r w:rsidRPr="004249BC">
        <w:rPr>
          <w:rFonts w:cs="Calibri"/>
          <w:b/>
        </w:rPr>
        <w:t xml:space="preserve">HTML5, CSS3, JavaScript </w:t>
      </w:r>
      <w:r w:rsidRPr="004249BC">
        <w:rPr>
          <w:rFonts w:cs="Calibri"/>
        </w:rPr>
        <w:t xml:space="preserve">and </w:t>
      </w:r>
      <w:r w:rsidRPr="004249BC">
        <w:rPr>
          <w:rFonts w:cs="Calibri"/>
          <w:b/>
        </w:rPr>
        <w:t>JQuery Scripting.</w:t>
      </w:r>
    </w:p>
    <w:p w:rsidR="00B361C3" w:rsidRPr="00B361C3" w:rsidRDefault="00B361C3" w:rsidP="00B361C3">
      <w:pPr>
        <w:widowControl/>
        <w:numPr>
          <w:ilvl w:val="0"/>
          <w:numId w:val="22"/>
        </w:numPr>
        <w:suppressAutoHyphens w:val="0"/>
        <w:autoSpaceDN/>
        <w:spacing w:after="0" w:line="240" w:lineRule="auto"/>
        <w:jc w:val="both"/>
        <w:textAlignment w:val="auto"/>
        <w:rPr>
          <w:rFonts w:cs="Calibri"/>
        </w:rPr>
      </w:pPr>
      <w:r w:rsidRPr="00B361C3">
        <w:rPr>
          <w:rFonts w:cs="Calibri"/>
        </w:rPr>
        <w:t>Used Event Handlers to perform the required functionality of the events.</w:t>
      </w:r>
    </w:p>
    <w:p w:rsidR="00276A18" w:rsidRPr="00276A18" w:rsidRDefault="00276A18" w:rsidP="00276A18">
      <w:pPr>
        <w:widowControl/>
        <w:numPr>
          <w:ilvl w:val="0"/>
          <w:numId w:val="22"/>
        </w:numPr>
        <w:suppressAutoHyphens w:val="0"/>
        <w:autoSpaceDN/>
        <w:spacing w:after="0" w:line="240" w:lineRule="auto"/>
        <w:jc w:val="both"/>
        <w:textAlignment w:val="auto"/>
        <w:rPr>
          <w:rFonts w:cs="Calibri"/>
        </w:rPr>
      </w:pPr>
      <w:r w:rsidRPr="00276A18">
        <w:rPr>
          <w:rFonts w:cs="Calibri"/>
        </w:rPr>
        <w:t xml:space="preserve">Implemented Fragments on the main screen, </w:t>
      </w:r>
      <w:r w:rsidRPr="00276A18">
        <w:rPr>
          <w:rFonts w:cs="Calibri"/>
          <w:b/>
        </w:rPr>
        <w:t>On Click</w:t>
      </w:r>
      <w:r w:rsidRPr="00276A18">
        <w:rPr>
          <w:rFonts w:cs="Calibri"/>
        </w:rPr>
        <w:t xml:space="preserve"> of each fragment takes to another tab. </w:t>
      </w:r>
    </w:p>
    <w:p w:rsidR="00530B8C" w:rsidRPr="004249BC" w:rsidRDefault="00530B8C" w:rsidP="00530B8C">
      <w:pPr>
        <w:widowControl/>
        <w:numPr>
          <w:ilvl w:val="0"/>
          <w:numId w:val="22"/>
        </w:numPr>
        <w:suppressAutoHyphens w:val="0"/>
        <w:autoSpaceDN/>
        <w:spacing w:after="0" w:line="240" w:lineRule="auto"/>
        <w:jc w:val="both"/>
        <w:textAlignment w:val="auto"/>
        <w:rPr>
          <w:rFonts w:cs="Calibri"/>
          <w:b/>
        </w:rPr>
      </w:pPr>
      <w:r w:rsidRPr="004249BC">
        <w:rPr>
          <w:rFonts w:cs="Calibri"/>
        </w:rPr>
        <w:t xml:space="preserve">Developed </w:t>
      </w:r>
      <w:r>
        <w:rPr>
          <w:rFonts w:cs="Calibri"/>
        </w:rPr>
        <w:t xml:space="preserve">page from </w:t>
      </w:r>
      <w:r w:rsidRPr="004249BC">
        <w:rPr>
          <w:rFonts w:cs="Calibri"/>
        </w:rPr>
        <w:t xml:space="preserve">mockups and prototypes using </w:t>
      </w:r>
      <w:r w:rsidRPr="004249BC">
        <w:rPr>
          <w:rFonts w:cs="Calibri"/>
          <w:b/>
        </w:rPr>
        <w:t>HTML5</w:t>
      </w:r>
      <w:r w:rsidRPr="004249BC">
        <w:rPr>
          <w:rFonts w:cs="Calibri"/>
        </w:rPr>
        <w:t xml:space="preserve">and </w:t>
      </w:r>
      <w:r w:rsidRPr="004249BC">
        <w:rPr>
          <w:rFonts w:cs="Calibri"/>
          <w:b/>
        </w:rPr>
        <w:t>CSS3.</w:t>
      </w:r>
    </w:p>
    <w:p w:rsidR="00F467E3" w:rsidRPr="0093154E" w:rsidRDefault="00F467E3" w:rsidP="00F467E3">
      <w:pPr>
        <w:widowControl/>
        <w:numPr>
          <w:ilvl w:val="0"/>
          <w:numId w:val="22"/>
        </w:numPr>
        <w:shd w:val="clear" w:color="auto" w:fill="FFFFFF"/>
        <w:suppressAutoHyphens w:val="0"/>
        <w:autoSpaceDN/>
        <w:spacing w:after="0" w:line="240" w:lineRule="auto"/>
        <w:jc w:val="both"/>
        <w:textAlignment w:val="auto"/>
        <w:rPr>
          <w:rFonts w:cs="Calibri"/>
        </w:rPr>
      </w:pPr>
      <w:r w:rsidRPr="0093154E">
        <w:rPr>
          <w:rFonts w:cs="Calibri"/>
        </w:rPr>
        <w:t xml:space="preserve">Worked on creating responsive website for smart devices using </w:t>
      </w:r>
      <w:r w:rsidRPr="0093154E">
        <w:rPr>
          <w:rFonts w:cs="Calibri"/>
          <w:b/>
        </w:rPr>
        <w:t>Responsive Web design</w:t>
      </w:r>
      <w:r w:rsidRPr="0093154E">
        <w:rPr>
          <w:rFonts w:cs="Calibri"/>
        </w:rPr>
        <w:t xml:space="preserve"> and media queries</w:t>
      </w:r>
      <w:r w:rsidR="0093154E" w:rsidRPr="0093154E">
        <w:rPr>
          <w:rFonts w:cs="Calibri"/>
        </w:rPr>
        <w:t xml:space="preserve"> based on </w:t>
      </w:r>
      <w:r w:rsidR="0093154E" w:rsidRPr="0093154E">
        <w:rPr>
          <w:rFonts w:cs="Calibri"/>
          <w:b/>
        </w:rPr>
        <w:t>CSS3, HTML5</w:t>
      </w:r>
      <w:r w:rsidR="0093154E" w:rsidRPr="0093154E">
        <w:rPr>
          <w:rFonts w:cs="Calibri"/>
        </w:rPr>
        <w:t>, and</w:t>
      </w:r>
      <w:r w:rsidR="0093154E" w:rsidRPr="0093154E">
        <w:rPr>
          <w:rFonts w:cs="Calibri"/>
          <w:b/>
        </w:rPr>
        <w:t xml:space="preserve"> Bootstrap</w:t>
      </w:r>
      <w:r w:rsidR="0093154E" w:rsidRPr="0093154E">
        <w:rPr>
          <w:rFonts w:cs="Calibri"/>
        </w:rPr>
        <w:t xml:space="preserve"> Front-End Fram</w:t>
      </w:r>
      <w:r w:rsidR="0093154E" w:rsidRPr="0093154E">
        <w:rPr>
          <w:rFonts w:cs="Calibri"/>
        </w:rPr>
        <w:t>e</w:t>
      </w:r>
      <w:r w:rsidR="0093154E" w:rsidRPr="0093154E">
        <w:rPr>
          <w:rFonts w:cs="Calibri"/>
        </w:rPr>
        <w:t>work.</w:t>
      </w:r>
    </w:p>
    <w:p w:rsidR="00F467E3" w:rsidRPr="004249BC" w:rsidRDefault="00F467E3" w:rsidP="00F467E3">
      <w:pPr>
        <w:widowControl/>
        <w:numPr>
          <w:ilvl w:val="0"/>
          <w:numId w:val="22"/>
        </w:numPr>
        <w:suppressAutoHyphens w:val="0"/>
        <w:autoSpaceDN/>
        <w:spacing w:after="0" w:line="240" w:lineRule="auto"/>
        <w:jc w:val="both"/>
        <w:textAlignment w:val="auto"/>
        <w:rPr>
          <w:rFonts w:cs="Calibri"/>
        </w:rPr>
      </w:pPr>
      <w:r w:rsidRPr="004249BC">
        <w:rPr>
          <w:rStyle w:val="apple-style-span"/>
          <w:rFonts w:cs="Calibri"/>
        </w:rPr>
        <w:t xml:space="preserve">Used advanced level of </w:t>
      </w:r>
      <w:r w:rsidRPr="004249BC">
        <w:rPr>
          <w:rStyle w:val="apple-style-span"/>
          <w:rFonts w:cs="Calibri"/>
          <w:b/>
        </w:rPr>
        <w:t>HTML5</w:t>
      </w:r>
      <w:r w:rsidRPr="004249BC">
        <w:rPr>
          <w:rStyle w:val="apple-style-span"/>
          <w:rFonts w:cs="Calibri"/>
        </w:rPr>
        <w:t xml:space="preserve">, JavaScript, </w:t>
      </w:r>
      <w:r w:rsidRPr="004249BC">
        <w:rPr>
          <w:rStyle w:val="apple-style-span"/>
          <w:rFonts w:cs="Calibri"/>
          <w:b/>
        </w:rPr>
        <w:t>CSS3</w:t>
      </w:r>
      <w:r w:rsidRPr="004249BC">
        <w:rPr>
          <w:rStyle w:val="apple-style-span"/>
          <w:rFonts w:cs="Calibri"/>
        </w:rPr>
        <w:t xml:space="preserve"> and pure </w:t>
      </w:r>
      <w:r w:rsidRPr="004249BC">
        <w:rPr>
          <w:rStyle w:val="apple-style-span"/>
          <w:rFonts w:cs="Calibri"/>
          <w:b/>
        </w:rPr>
        <w:t>CSS</w:t>
      </w:r>
      <w:r w:rsidRPr="004249BC">
        <w:rPr>
          <w:rStyle w:val="apple-style-span"/>
          <w:rFonts w:cs="Calibri"/>
        </w:rPr>
        <w:t xml:space="preserve"> layouts (table less layout)</w:t>
      </w:r>
      <w:r w:rsidRPr="004249BC">
        <w:rPr>
          <w:rFonts w:cs="Calibri"/>
        </w:rPr>
        <w:t>.</w:t>
      </w:r>
    </w:p>
    <w:p w:rsidR="00AE06C2" w:rsidRDefault="00AE06C2" w:rsidP="00AE06C2">
      <w:pPr>
        <w:widowControl/>
        <w:numPr>
          <w:ilvl w:val="0"/>
          <w:numId w:val="22"/>
        </w:numPr>
        <w:suppressAutoHyphens w:val="0"/>
        <w:autoSpaceDN/>
        <w:spacing w:after="0" w:line="240" w:lineRule="auto"/>
        <w:jc w:val="both"/>
        <w:textAlignment w:val="auto"/>
        <w:rPr>
          <w:rFonts w:cs="Calibri"/>
        </w:rPr>
      </w:pPr>
      <w:r w:rsidRPr="00AE06C2">
        <w:rPr>
          <w:rFonts w:cs="Calibri"/>
        </w:rPr>
        <w:t>Designing and implementation of User Interfaces and Navigation elements.</w:t>
      </w:r>
    </w:p>
    <w:p w:rsidR="00A471FD" w:rsidRPr="00A471FD" w:rsidRDefault="00A471FD" w:rsidP="00A471FD">
      <w:pPr>
        <w:pStyle w:val="NoSpacing"/>
        <w:numPr>
          <w:ilvl w:val="0"/>
          <w:numId w:val="22"/>
        </w:numPr>
        <w:jc w:val="both"/>
        <w:rPr>
          <w:rFonts w:ascii="Calibri" w:hAnsi="Calibri" w:cs="Calibri"/>
          <w:sz w:val="22"/>
          <w:szCs w:val="22"/>
        </w:rPr>
      </w:pPr>
      <w:r w:rsidRPr="00A471FD">
        <w:rPr>
          <w:rFonts w:ascii="Calibri" w:hAnsi="Calibri" w:cs="Calibri"/>
          <w:sz w:val="22"/>
          <w:szCs w:val="22"/>
        </w:rPr>
        <w:t xml:space="preserve">Used </w:t>
      </w:r>
      <w:r w:rsidRPr="00A471FD">
        <w:rPr>
          <w:rFonts w:ascii="Calibri" w:hAnsi="Calibri" w:cs="Calibri"/>
          <w:b/>
          <w:sz w:val="22"/>
          <w:szCs w:val="22"/>
        </w:rPr>
        <w:t>JQuery</w:t>
      </w:r>
      <w:r w:rsidRPr="00A471FD">
        <w:rPr>
          <w:rFonts w:ascii="Calibri" w:hAnsi="Calibri" w:cs="Calibri"/>
          <w:sz w:val="22"/>
          <w:szCs w:val="22"/>
        </w:rPr>
        <w:t xml:space="preserve"> to make dropdown menus on web pages and display part of a web page upon user request.</w:t>
      </w:r>
    </w:p>
    <w:p w:rsidR="00A471FD" w:rsidRPr="00A471FD" w:rsidRDefault="000C08CD" w:rsidP="00A471FD">
      <w:pPr>
        <w:pStyle w:val="NoSpacing"/>
        <w:numPr>
          <w:ilvl w:val="0"/>
          <w:numId w:val="22"/>
        </w:numPr>
        <w:jc w:val="both"/>
        <w:rPr>
          <w:rFonts w:ascii="Calibri" w:hAnsi="Calibri" w:cs="Calibri"/>
          <w:sz w:val="22"/>
          <w:szCs w:val="22"/>
        </w:rPr>
      </w:pPr>
      <w:r w:rsidRPr="000C08CD">
        <w:rPr>
          <w:rFonts w:ascii="Calibri" w:hAnsi="Calibri" w:cs="Calibri"/>
          <w:sz w:val="22"/>
          <w:szCs w:val="22"/>
        </w:rPr>
        <w:t xml:space="preserve">Worked with the clients to develop layout, color scheme for the web page and implemented them accordingly with the help of </w:t>
      </w:r>
      <w:r w:rsidRPr="000C08CD">
        <w:rPr>
          <w:rFonts w:ascii="Calibri" w:hAnsi="Calibri" w:cs="Calibri"/>
          <w:b/>
          <w:sz w:val="22"/>
          <w:szCs w:val="22"/>
        </w:rPr>
        <w:t>HTML5 and CSS3</w:t>
      </w:r>
      <w:r w:rsidRPr="000C08CD">
        <w:rPr>
          <w:rFonts w:ascii="Calibri" w:hAnsi="Calibri" w:cs="Calibri"/>
          <w:sz w:val="22"/>
          <w:szCs w:val="22"/>
        </w:rPr>
        <w:t> </w:t>
      </w:r>
    </w:p>
    <w:p w:rsidR="00AE06C2" w:rsidRPr="00017C11" w:rsidRDefault="00017C11" w:rsidP="00017C11">
      <w:pPr>
        <w:widowControl/>
        <w:numPr>
          <w:ilvl w:val="0"/>
          <w:numId w:val="22"/>
        </w:numPr>
        <w:suppressAutoHyphens w:val="0"/>
        <w:autoSpaceDN/>
        <w:spacing w:after="0" w:line="240" w:lineRule="auto"/>
        <w:jc w:val="both"/>
        <w:textAlignment w:val="auto"/>
        <w:rPr>
          <w:rFonts w:cs="Calibri"/>
        </w:rPr>
      </w:pPr>
      <w:r w:rsidRPr="00017C11">
        <w:rPr>
          <w:rFonts w:cs="Calibri"/>
        </w:rPr>
        <w:t xml:space="preserve">Used </w:t>
      </w:r>
      <w:r w:rsidRPr="00017C11">
        <w:rPr>
          <w:rFonts w:cs="Calibri"/>
          <w:b/>
        </w:rPr>
        <w:t>HTML, Java Script, Angular JS and CSS</w:t>
      </w:r>
      <w:r w:rsidRPr="00017C11">
        <w:rPr>
          <w:rFonts w:cs="Calibri"/>
        </w:rPr>
        <w:t xml:space="preserve"> for content layout and</w:t>
      </w:r>
      <w:r>
        <w:rPr>
          <w:rFonts w:cs="Calibri"/>
        </w:rPr>
        <w:t xml:space="preserve"> presentation, p</w:t>
      </w:r>
      <w:r w:rsidR="00AE06C2" w:rsidRPr="00017C11">
        <w:rPr>
          <w:rFonts w:cs="Calibri"/>
        </w:rPr>
        <w:t xml:space="preserve">roduced content pages with </w:t>
      </w:r>
      <w:r w:rsidR="00AE06C2" w:rsidRPr="00017C11">
        <w:rPr>
          <w:rFonts w:cs="Calibri"/>
          <w:b/>
        </w:rPr>
        <w:t xml:space="preserve">CSS3 layout </w:t>
      </w:r>
      <w:r w:rsidR="00AE06C2" w:rsidRPr="00017C11">
        <w:rPr>
          <w:rFonts w:cs="Calibri"/>
        </w:rPr>
        <w:t xml:space="preserve">and </w:t>
      </w:r>
      <w:r w:rsidR="00AE06C2" w:rsidRPr="00017C11">
        <w:rPr>
          <w:rFonts w:cs="Calibri"/>
          <w:b/>
        </w:rPr>
        <w:t xml:space="preserve">style markup presentations </w:t>
      </w:r>
      <w:r w:rsidR="00AE06C2" w:rsidRPr="00017C11">
        <w:rPr>
          <w:rFonts w:cs="Calibri"/>
        </w:rPr>
        <w:t xml:space="preserve">and also used </w:t>
      </w:r>
      <w:r w:rsidR="00AE06C2" w:rsidRPr="00017C11">
        <w:rPr>
          <w:rFonts w:cs="Calibri"/>
          <w:b/>
        </w:rPr>
        <w:t xml:space="preserve">JavaScript </w:t>
      </w:r>
      <w:r w:rsidR="00AE06C2" w:rsidRPr="00017C11">
        <w:rPr>
          <w:rFonts w:cs="Calibri"/>
        </w:rPr>
        <w:t>methods and properties.</w:t>
      </w:r>
    </w:p>
    <w:p w:rsidR="008D19A8" w:rsidRDefault="00F84A07" w:rsidP="008D19A8">
      <w:pPr>
        <w:widowControl/>
        <w:numPr>
          <w:ilvl w:val="0"/>
          <w:numId w:val="22"/>
        </w:numPr>
        <w:suppressAutoHyphens w:val="0"/>
        <w:autoSpaceDN/>
        <w:spacing w:after="0" w:line="240" w:lineRule="auto"/>
        <w:jc w:val="both"/>
        <w:textAlignment w:val="auto"/>
        <w:rPr>
          <w:rFonts w:cs="Calibri"/>
        </w:rPr>
      </w:pPr>
      <w:r w:rsidRPr="008D19A8">
        <w:rPr>
          <w:rFonts w:cs="Calibri"/>
        </w:rPr>
        <w:t>Working</w:t>
      </w:r>
      <w:r w:rsidR="008D19A8" w:rsidRPr="008D19A8">
        <w:rPr>
          <w:rFonts w:cs="Calibri"/>
        </w:rPr>
        <w:t xml:space="preserve"> with</w:t>
      </w:r>
      <w:r w:rsidR="008D19A8" w:rsidRPr="008D19A8">
        <w:rPr>
          <w:rFonts w:cs="Calibri"/>
          <w:b/>
        </w:rPr>
        <w:t xml:space="preserve"> audio and video</w:t>
      </w:r>
      <w:r w:rsidR="008D19A8" w:rsidRPr="008D19A8">
        <w:rPr>
          <w:rFonts w:cs="Calibri"/>
        </w:rPr>
        <w:t xml:space="preserve"> codec’s like </w:t>
      </w:r>
      <w:r w:rsidR="008D19A8" w:rsidRPr="008D19A8">
        <w:rPr>
          <w:rFonts w:cs="Calibri"/>
          <w:b/>
        </w:rPr>
        <w:t>.3GPP, MPEG-4</w:t>
      </w:r>
      <w:r w:rsidR="008D19A8" w:rsidRPr="008D19A8">
        <w:rPr>
          <w:rFonts w:cs="Calibri"/>
        </w:rPr>
        <w:t>.</w:t>
      </w:r>
    </w:p>
    <w:p w:rsidR="00A9141B" w:rsidRPr="00A9141B" w:rsidRDefault="00A9141B" w:rsidP="00A9141B">
      <w:pPr>
        <w:widowControl/>
        <w:numPr>
          <w:ilvl w:val="0"/>
          <w:numId w:val="22"/>
        </w:numPr>
        <w:suppressAutoHyphens w:val="0"/>
        <w:autoSpaceDN/>
        <w:spacing w:after="0" w:line="240" w:lineRule="auto"/>
        <w:jc w:val="both"/>
        <w:textAlignment w:val="auto"/>
        <w:rPr>
          <w:rFonts w:cs="Calibri"/>
        </w:rPr>
      </w:pPr>
      <w:r>
        <w:rPr>
          <w:rFonts w:cs="Calibri"/>
        </w:rPr>
        <w:t xml:space="preserve">Worked on </w:t>
      </w:r>
      <w:r w:rsidRPr="00A25559">
        <w:rPr>
          <w:rFonts w:cs="Calibri"/>
          <w:b/>
        </w:rPr>
        <w:t xml:space="preserve">debugging </w:t>
      </w:r>
      <w:r>
        <w:rPr>
          <w:rFonts w:cs="Calibri"/>
        </w:rPr>
        <w:t>and</w:t>
      </w:r>
      <w:r w:rsidRPr="00A9141B">
        <w:rPr>
          <w:rFonts w:cs="Calibri"/>
        </w:rPr>
        <w:t xml:space="preserve"> fixing defects</w:t>
      </w:r>
    </w:p>
    <w:p w:rsidR="00E15BBB" w:rsidRPr="00A9141B" w:rsidRDefault="00E15BBB" w:rsidP="00A9141B">
      <w:pPr>
        <w:widowControl/>
        <w:numPr>
          <w:ilvl w:val="0"/>
          <w:numId w:val="22"/>
        </w:numPr>
        <w:suppressAutoHyphens w:val="0"/>
        <w:autoSpaceDN/>
        <w:spacing w:after="0" w:line="240" w:lineRule="auto"/>
        <w:jc w:val="both"/>
        <w:textAlignment w:val="auto"/>
        <w:rPr>
          <w:rFonts w:cs="Calibri"/>
        </w:rPr>
      </w:pPr>
      <w:r w:rsidRPr="00A9141B">
        <w:rPr>
          <w:rFonts w:cs="Calibri"/>
        </w:rPr>
        <w:t xml:space="preserve">Performed </w:t>
      </w:r>
      <w:r w:rsidRPr="00A25559">
        <w:rPr>
          <w:rFonts w:cs="Calibri"/>
          <w:b/>
        </w:rPr>
        <w:t xml:space="preserve">debugging </w:t>
      </w:r>
      <w:r w:rsidRPr="00A9141B">
        <w:rPr>
          <w:rFonts w:cs="Calibri"/>
        </w:rPr>
        <w:t>using chrome debugger</w:t>
      </w:r>
    </w:p>
    <w:p w:rsidR="00E15BBB" w:rsidRPr="004249BC" w:rsidRDefault="00E15BBB" w:rsidP="00E15BBB">
      <w:pPr>
        <w:widowControl/>
        <w:numPr>
          <w:ilvl w:val="0"/>
          <w:numId w:val="22"/>
        </w:numPr>
        <w:suppressAutoHyphens w:val="0"/>
        <w:autoSpaceDN/>
        <w:spacing w:after="0" w:line="240" w:lineRule="auto"/>
        <w:jc w:val="both"/>
        <w:textAlignment w:val="auto"/>
        <w:rPr>
          <w:rFonts w:cs="Calibri"/>
        </w:rPr>
      </w:pPr>
      <w:r w:rsidRPr="004249BC">
        <w:rPr>
          <w:rFonts w:cs="Calibri"/>
        </w:rPr>
        <w:t>Updated the website from time to time for special Requirements.</w:t>
      </w:r>
    </w:p>
    <w:p w:rsidR="001D6A4F" w:rsidRPr="00E15BBB" w:rsidRDefault="001D6A4F" w:rsidP="001D6A4F">
      <w:pPr>
        <w:widowControl/>
        <w:numPr>
          <w:ilvl w:val="0"/>
          <w:numId w:val="22"/>
        </w:numPr>
        <w:suppressAutoHyphens w:val="0"/>
        <w:autoSpaceDN/>
        <w:spacing w:after="0" w:line="240" w:lineRule="auto"/>
        <w:jc w:val="both"/>
        <w:textAlignment w:val="auto"/>
        <w:rPr>
          <w:rFonts w:cs="Calibri"/>
        </w:rPr>
      </w:pPr>
      <w:r w:rsidRPr="00E15BBB">
        <w:rPr>
          <w:rFonts w:cs="Calibri"/>
        </w:rPr>
        <w:t>Responsible for quality assurance of finished websites including the validation of web forms and links.</w:t>
      </w:r>
    </w:p>
    <w:p w:rsidR="001D6A4F" w:rsidRDefault="001D6A4F" w:rsidP="001D6A4F">
      <w:pPr>
        <w:widowControl/>
        <w:numPr>
          <w:ilvl w:val="0"/>
          <w:numId w:val="22"/>
        </w:numPr>
        <w:suppressAutoHyphens w:val="0"/>
        <w:autoSpaceDN/>
        <w:spacing w:after="0" w:line="240" w:lineRule="auto"/>
        <w:jc w:val="both"/>
        <w:textAlignment w:val="auto"/>
        <w:rPr>
          <w:rFonts w:cs="Calibri"/>
        </w:rPr>
      </w:pPr>
      <w:r>
        <w:rPr>
          <w:rFonts w:cs="Calibri"/>
        </w:rPr>
        <w:t xml:space="preserve">Created </w:t>
      </w:r>
      <w:r w:rsidRPr="001D6A4F">
        <w:rPr>
          <w:rFonts w:cs="Calibri"/>
        </w:rPr>
        <w:t xml:space="preserve"> pop-up notification</w:t>
      </w:r>
      <w:r>
        <w:rPr>
          <w:rFonts w:cs="Calibri"/>
        </w:rPr>
        <w:t>s</w:t>
      </w:r>
      <w:r w:rsidRPr="001D6A4F">
        <w:rPr>
          <w:rFonts w:cs="Calibri"/>
        </w:rPr>
        <w:t xml:space="preserve"> for alerting users</w:t>
      </w:r>
    </w:p>
    <w:p w:rsidR="00663682" w:rsidRPr="001D6A4F" w:rsidRDefault="00663682" w:rsidP="001D6A4F">
      <w:pPr>
        <w:widowControl/>
        <w:numPr>
          <w:ilvl w:val="0"/>
          <w:numId w:val="22"/>
        </w:numPr>
        <w:suppressAutoHyphens w:val="0"/>
        <w:autoSpaceDN/>
        <w:spacing w:after="0" w:line="240" w:lineRule="auto"/>
        <w:jc w:val="both"/>
        <w:textAlignment w:val="auto"/>
        <w:rPr>
          <w:rFonts w:cs="Calibri"/>
        </w:rPr>
      </w:pPr>
      <w:r w:rsidRPr="00663682">
        <w:rPr>
          <w:rFonts w:cs="Calibri"/>
        </w:rPr>
        <w:t xml:space="preserve">Developed business logic along with connecting the application to the server with </w:t>
      </w:r>
      <w:r w:rsidRPr="00A25559">
        <w:rPr>
          <w:rFonts w:cs="Calibri"/>
          <w:b/>
        </w:rPr>
        <w:t>REST web services.</w:t>
      </w:r>
    </w:p>
    <w:p w:rsidR="00594F39" w:rsidRPr="00594F39" w:rsidRDefault="00594F39" w:rsidP="00594F39">
      <w:pPr>
        <w:widowControl/>
        <w:numPr>
          <w:ilvl w:val="0"/>
          <w:numId w:val="22"/>
        </w:numPr>
        <w:suppressAutoHyphens w:val="0"/>
        <w:autoSpaceDN/>
        <w:spacing w:after="0" w:line="240" w:lineRule="auto"/>
        <w:jc w:val="both"/>
        <w:textAlignment w:val="auto"/>
        <w:rPr>
          <w:rFonts w:cs="Calibri"/>
        </w:rPr>
      </w:pPr>
      <w:r>
        <w:rPr>
          <w:rFonts w:cs="Calibri"/>
        </w:rPr>
        <w:t xml:space="preserve">Worked </w:t>
      </w:r>
      <w:r w:rsidR="00030565">
        <w:rPr>
          <w:rFonts w:cs="Calibri"/>
        </w:rPr>
        <w:t xml:space="preserve">with </w:t>
      </w:r>
      <w:r w:rsidRPr="00594F39">
        <w:rPr>
          <w:rFonts w:cs="Calibri"/>
        </w:rPr>
        <w:t xml:space="preserve"> tools such as </w:t>
      </w:r>
      <w:r w:rsidRPr="00A25559">
        <w:rPr>
          <w:rFonts w:cs="Calibri"/>
          <w:b/>
        </w:rPr>
        <w:t>Git, Github</w:t>
      </w:r>
      <w:r w:rsidR="00324D47">
        <w:rPr>
          <w:rFonts w:cs="Calibri"/>
        </w:rPr>
        <w:t xml:space="preserve"> to update the changes </w:t>
      </w:r>
      <w:r w:rsidR="00090F12">
        <w:rPr>
          <w:rFonts w:cs="Calibri"/>
        </w:rPr>
        <w:t xml:space="preserve">made </w:t>
      </w:r>
      <w:r w:rsidR="00324D47">
        <w:rPr>
          <w:rFonts w:cs="Calibri"/>
        </w:rPr>
        <w:t>to code</w:t>
      </w:r>
    </w:p>
    <w:p w:rsidR="00512BFC" w:rsidRPr="004249BC" w:rsidRDefault="00512BFC" w:rsidP="00512BFC">
      <w:pPr>
        <w:widowControl/>
        <w:numPr>
          <w:ilvl w:val="0"/>
          <w:numId w:val="22"/>
        </w:numPr>
        <w:suppressAutoHyphens w:val="0"/>
        <w:autoSpaceDN/>
        <w:spacing w:after="0" w:line="240" w:lineRule="auto"/>
        <w:jc w:val="both"/>
        <w:textAlignment w:val="auto"/>
        <w:rPr>
          <w:rFonts w:cs="Calibri"/>
          <w:b/>
        </w:rPr>
      </w:pPr>
      <w:r w:rsidRPr="004249BC">
        <w:rPr>
          <w:rFonts w:cs="Calibri"/>
        </w:rPr>
        <w:t xml:space="preserve">Developed cross browser and multi browser compatible web pages using </w:t>
      </w:r>
      <w:r w:rsidRPr="004249BC">
        <w:rPr>
          <w:rFonts w:cs="Calibri"/>
          <w:b/>
        </w:rPr>
        <w:t>HTML5, CSS3, and JavaScript.</w:t>
      </w:r>
    </w:p>
    <w:p w:rsidR="00870182" w:rsidRPr="004249BC" w:rsidRDefault="00870182" w:rsidP="00870182">
      <w:pPr>
        <w:pStyle w:val="ListParagraph"/>
        <w:numPr>
          <w:ilvl w:val="0"/>
          <w:numId w:val="22"/>
        </w:numPr>
        <w:autoSpaceDN/>
        <w:spacing w:after="0" w:line="240" w:lineRule="auto"/>
        <w:contextualSpacing/>
        <w:jc w:val="both"/>
        <w:textAlignment w:val="auto"/>
        <w:rPr>
          <w:rFonts w:cs="Calibri"/>
        </w:rPr>
      </w:pPr>
      <w:r w:rsidRPr="004249BC">
        <w:rPr>
          <w:rFonts w:cs="Calibri"/>
        </w:rPr>
        <w:t xml:space="preserve">Designed Frontend with in object oriented </w:t>
      </w:r>
      <w:r w:rsidRPr="004249BC">
        <w:rPr>
          <w:rFonts w:cs="Calibri"/>
          <w:b/>
        </w:rPr>
        <w:t xml:space="preserve">JavaScript Framework </w:t>
      </w:r>
      <w:r w:rsidRPr="004249BC">
        <w:rPr>
          <w:rFonts w:cs="Calibri"/>
        </w:rPr>
        <w:t>like</w:t>
      </w:r>
      <w:r w:rsidRPr="004249BC">
        <w:rPr>
          <w:rFonts w:cs="Calibri"/>
          <w:b/>
        </w:rPr>
        <w:t xml:space="preserve"> bootstrap</w:t>
      </w:r>
      <w:r w:rsidRPr="004249BC">
        <w:rPr>
          <w:rFonts w:cs="Calibri"/>
        </w:rPr>
        <w:t xml:space="preserve">, </w:t>
      </w:r>
      <w:r w:rsidRPr="004249BC">
        <w:rPr>
          <w:rFonts w:cs="Calibri"/>
          <w:b/>
        </w:rPr>
        <w:t>Angular.js, Node.js</w:t>
      </w:r>
      <w:r w:rsidRPr="004249BC">
        <w:rPr>
          <w:rFonts w:cs="Calibri"/>
        </w:rPr>
        <w:t>.</w:t>
      </w:r>
    </w:p>
    <w:p w:rsidR="009D7B22" w:rsidRPr="004249BC" w:rsidRDefault="009D7B22" w:rsidP="009D7B22">
      <w:pPr>
        <w:pStyle w:val="ListParagraph"/>
        <w:numPr>
          <w:ilvl w:val="0"/>
          <w:numId w:val="22"/>
        </w:numPr>
        <w:autoSpaceDN/>
        <w:spacing w:after="0" w:line="240" w:lineRule="auto"/>
        <w:contextualSpacing/>
        <w:jc w:val="both"/>
        <w:textAlignment w:val="auto"/>
        <w:rPr>
          <w:rFonts w:cs="Calibri"/>
        </w:rPr>
      </w:pPr>
      <w:r w:rsidRPr="004249BC">
        <w:rPr>
          <w:rFonts w:eastAsia="Calibri" w:cs="Calibri"/>
        </w:rPr>
        <w:t xml:space="preserve">Developed responsive single page web application using </w:t>
      </w:r>
      <w:r w:rsidRPr="004249BC">
        <w:rPr>
          <w:rFonts w:eastAsia="Calibri" w:cs="Calibri"/>
          <w:b/>
        </w:rPr>
        <w:t>Angular.js</w:t>
      </w:r>
      <w:r w:rsidRPr="004249BC">
        <w:rPr>
          <w:rFonts w:eastAsia="Calibri" w:cs="Calibri"/>
        </w:rPr>
        <w:t xml:space="preserve"> and </w:t>
      </w:r>
      <w:r w:rsidRPr="004249BC">
        <w:rPr>
          <w:rFonts w:eastAsia="Calibri" w:cs="Calibri"/>
          <w:b/>
        </w:rPr>
        <w:t>Node.js,</w:t>
      </w:r>
      <w:r w:rsidRPr="004249BC">
        <w:rPr>
          <w:rFonts w:eastAsia="Calibri" w:cs="Calibri"/>
        </w:rPr>
        <w:t xml:space="preserve"> custom directives.</w:t>
      </w:r>
    </w:p>
    <w:p w:rsidR="00DA30D2" w:rsidRDefault="006E6E45" w:rsidP="00DA30D2">
      <w:pPr>
        <w:widowControl/>
        <w:numPr>
          <w:ilvl w:val="0"/>
          <w:numId w:val="22"/>
        </w:numPr>
        <w:suppressAutoHyphens w:val="0"/>
        <w:autoSpaceDN/>
        <w:spacing w:after="0" w:line="240" w:lineRule="auto"/>
        <w:jc w:val="both"/>
        <w:textAlignment w:val="auto"/>
        <w:rPr>
          <w:rFonts w:cs="Calibri"/>
        </w:rPr>
      </w:pPr>
      <w:r>
        <w:rPr>
          <w:rFonts w:cs="Calibri"/>
        </w:rPr>
        <w:t xml:space="preserve">Used </w:t>
      </w:r>
      <w:r w:rsidR="00DA30D2" w:rsidRPr="00DA30D2">
        <w:rPr>
          <w:rFonts w:cs="Calibri"/>
          <w:b/>
        </w:rPr>
        <w:t>AJAX</w:t>
      </w:r>
      <w:r w:rsidR="00DA30D2" w:rsidRPr="00DA30D2">
        <w:rPr>
          <w:rFonts w:cs="Calibri"/>
        </w:rPr>
        <w:t xml:space="preserve"> for better user experience by dynamically providing Asynchronous request and response communication </w:t>
      </w:r>
      <w:r>
        <w:rPr>
          <w:rFonts w:cs="Calibri"/>
        </w:rPr>
        <w:t xml:space="preserve">   </w:t>
      </w:r>
      <w:r w:rsidR="00DA30D2" w:rsidRPr="00DA30D2">
        <w:rPr>
          <w:rFonts w:cs="Calibri"/>
        </w:rPr>
        <w:t>between the client and the server.</w:t>
      </w:r>
    </w:p>
    <w:p w:rsidR="008C639A" w:rsidRPr="004249BC" w:rsidRDefault="008C639A" w:rsidP="008C639A">
      <w:pPr>
        <w:widowControl/>
        <w:numPr>
          <w:ilvl w:val="0"/>
          <w:numId w:val="22"/>
        </w:numPr>
        <w:suppressAutoHyphens w:val="0"/>
        <w:autoSpaceDN/>
        <w:spacing w:after="0" w:line="240" w:lineRule="auto"/>
        <w:jc w:val="both"/>
        <w:textAlignment w:val="auto"/>
        <w:rPr>
          <w:rFonts w:cs="Calibri"/>
        </w:rPr>
      </w:pPr>
      <w:r>
        <w:rPr>
          <w:rFonts w:cs="Calibri"/>
        </w:rPr>
        <w:lastRenderedPageBreak/>
        <w:t>Involved in developing</w:t>
      </w:r>
      <w:r w:rsidRPr="004249BC">
        <w:rPr>
          <w:rFonts w:cs="Calibri"/>
        </w:rPr>
        <w:t xml:space="preserve"> </w:t>
      </w:r>
      <w:r w:rsidRPr="004249BC">
        <w:rPr>
          <w:rFonts w:cs="Calibri"/>
          <w:b/>
        </w:rPr>
        <w:t xml:space="preserve">HTML, </w:t>
      </w:r>
      <w:r>
        <w:rPr>
          <w:rFonts w:cs="Calibri"/>
          <w:b/>
        </w:rPr>
        <w:t>CSS,</w:t>
      </w:r>
      <w:r w:rsidRPr="004249BC">
        <w:rPr>
          <w:rFonts w:cs="Calibri"/>
          <w:b/>
        </w:rPr>
        <w:t xml:space="preserve"> JavaScript</w:t>
      </w:r>
      <w:r>
        <w:rPr>
          <w:rFonts w:cs="Calibri"/>
          <w:b/>
        </w:rPr>
        <w:t>, JQuery</w:t>
      </w:r>
      <w:r w:rsidRPr="004249BC">
        <w:rPr>
          <w:rFonts w:cs="Calibri"/>
        </w:rPr>
        <w:t xml:space="preserve"> </w:t>
      </w:r>
      <w:r>
        <w:rPr>
          <w:rFonts w:cs="Calibri"/>
        </w:rPr>
        <w:t xml:space="preserve">and </w:t>
      </w:r>
      <w:r w:rsidRPr="008C639A">
        <w:rPr>
          <w:rFonts w:cs="Calibri"/>
          <w:b/>
        </w:rPr>
        <w:t>Angular js</w:t>
      </w:r>
      <w:r>
        <w:rPr>
          <w:rFonts w:cs="Calibri"/>
        </w:rPr>
        <w:t xml:space="preserve"> </w:t>
      </w:r>
      <w:r w:rsidRPr="004249BC">
        <w:rPr>
          <w:rFonts w:cs="Calibri"/>
        </w:rPr>
        <w:t xml:space="preserve">for client side presentation and, data validation on the client side with in the forms. </w:t>
      </w:r>
    </w:p>
    <w:p w:rsidR="003B61E8" w:rsidRDefault="00A75888" w:rsidP="005C00D7">
      <w:pPr>
        <w:widowControl/>
        <w:numPr>
          <w:ilvl w:val="0"/>
          <w:numId w:val="22"/>
        </w:numPr>
        <w:autoSpaceDN/>
        <w:spacing w:after="0" w:line="240" w:lineRule="auto"/>
        <w:jc w:val="both"/>
        <w:textAlignment w:val="auto"/>
        <w:rPr>
          <w:rFonts w:cs="Calibri"/>
        </w:rPr>
      </w:pPr>
      <w:r w:rsidRPr="004249BC">
        <w:rPr>
          <w:rFonts w:cs="Calibri"/>
        </w:rPr>
        <w:t>Used</w:t>
      </w:r>
      <w:r w:rsidRPr="004249BC">
        <w:rPr>
          <w:rFonts w:cs="Calibri"/>
          <w:b/>
        </w:rPr>
        <w:t xml:space="preserve"> </w:t>
      </w:r>
      <w:r w:rsidRPr="004249BC">
        <w:rPr>
          <w:rFonts w:cs="Calibri"/>
          <w:b/>
          <w:bCs/>
        </w:rPr>
        <w:t>JQuery</w:t>
      </w:r>
      <w:r w:rsidRPr="004249BC">
        <w:rPr>
          <w:rFonts w:cs="Calibri"/>
        </w:rPr>
        <w:t xml:space="preserve"> to make the </w:t>
      </w:r>
      <w:r>
        <w:rPr>
          <w:rFonts w:cs="Calibri"/>
          <w:b/>
          <w:bCs/>
        </w:rPr>
        <w:t>HTML</w:t>
      </w:r>
      <w:r w:rsidRPr="004249BC">
        <w:rPr>
          <w:rFonts w:cs="Calibri"/>
          <w:b/>
        </w:rPr>
        <w:t xml:space="preserve"> and </w:t>
      </w:r>
      <w:r w:rsidRPr="004249BC">
        <w:rPr>
          <w:rFonts w:cs="Calibri"/>
          <w:b/>
          <w:bCs/>
        </w:rPr>
        <w:t>CSS</w:t>
      </w:r>
      <w:r w:rsidRPr="004249BC">
        <w:rPr>
          <w:rFonts w:cs="Calibri"/>
        </w:rPr>
        <w:t xml:space="preserve"> code interact with the </w:t>
      </w:r>
      <w:r w:rsidRPr="004249BC">
        <w:rPr>
          <w:rFonts w:cs="Calibri"/>
          <w:bCs/>
        </w:rPr>
        <w:t>JavaScript</w:t>
      </w:r>
      <w:r w:rsidRPr="004249BC">
        <w:rPr>
          <w:rFonts w:cs="Calibri"/>
        </w:rPr>
        <w:t xml:space="preserve"> functions to add dynamism to the web pages at the client side.</w:t>
      </w:r>
    </w:p>
    <w:p w:rsidR="00C379AE" w:rsidRPr="00C379AE" w:rsidRDefault="00C379AE" w:rsidP="00C379AE">
      <w:pPr>
        <w:pStyle w:val="NoSpacing"/>
        <w:numPr>
          <w:ilvl w:val="0"/>
          <w:numId w:val="22"/>
        </w:numPr>
        <w:jc w:val="both"/>
        <w:rPr>
          <w:rFonts w:ascii="Calibri" w:hAnsi="Calibri" w:cs="Calibri"/>
          <w:sz w:val="22"/>
          <w:szCs w:val="22"/>
        </w:rPr>
      </w:pPr>
      <w:r w:rsidRPr="00C379AE">
        <w:rPr>
          <w:rFonts w:ascii="Calibri" w:hAnsi="Calibri" w:cs="Calibri"/>
          <w:sz w:val="22"/>
          <w:szCs w:val="22"/>
        </w:rPr>
        <w:t xml:space="preserve">Designed web applications and web contents utilizing various </w:t>
      </w:r>
      <w:r w:rsidRPr="00C379AE">
        <w:rPr>
          <w:rFonts w:ascii="Calibri" w:hAnsi="Calibri" w:cs="Calibri"/>
          <w:b/>
          <w:sz w:val="22"/>
          <w:szCs w:val="22"/>
        </w:rPr>
        <w:t>Search Engine Optimization</w:t>
      </w:r>
      <w:r w:rsidRPr="00C379AE">
        <w:rPr>
          <w:rFonts w:ascii="Calibri" w:hAnsi="Calibri" w:cs="Calibri"/>
          <w:sz w:val="22"/>
          <w:szCs w:val="22"/>
        </w:rPr>
        <w:t xml:space="preserve"> (SEO) techniques</w:t>
      </w:r>
      <w:r w:rsidR="0071186D">
        <w:rPr>
          <w:rFonts w:ascii="Calibri" w:hAnsi="Calibri" w:cs="Calibri"/>
          <w:sz w:val="22"/>
          <w:szCs w:val="22"/>
        </w:rPr>
        <w:t xml:space="preserve"> to improve results on web.</w:t>
      </w:r>
    </w:p>
    <w:p w:rsidR="006202D6" w:rsidRDefault="009F7B4A" w:rsidP="006202D6">
      <w:pPr>
        <w:widowControl/>
        <w:numPr>
          <w:ilvl w:val="0"/>
          <w:numId w:val="22"/>
        </w:numPr>
        <w:suppressAutoHyphens w:val="0"/>
        <w:autoSpaceDN/>
        <w:spacing w:after="0" w:line="240" w:lineRule="auto"/>
        <w:jc w:val="both"/>
        <w:textAlignment w:val="auto"/>
        <w:rPr>
          <w:rFonts w:cs="Calibri"/>
          <w:b/>
        </w:rPr>
      </w:pPr>
      <w:r w:rsidRPr="004249BC">
        <w:rPr>
          <w:rFonts w:cs="Calibri"/>
        </w:rPr>
        <w:t xml:space="preserve">Created </w:t>
      </w:r>
      <w:r w:rsidRPr="004249BC">
        <w:rPr>
          <w:rFonts w:cs="Calibri"/>
          <w:b/>
        </w:rPr>
        <w:t>Images, Logos</w:t>
      </w:r>
      <w:r w:rsidRPr="004249BC">
        <w:rPr>
          <w:rFonts w:cs="Calibri"/>
        </w:rPr>
        <w:t xml:space="preserve"> and </w:t>
      </w:r>
      <w:r w:rsidRPr="004249BC">
        <w:rPr>
          <w:rFonts w:cs="Calibri"/>
          <w:b/>
        </w:rPr>
        <w:t>Icons</w:t>
      </w:r>
      <w:r w:rsidRPr="004249BC">
        <w:rPr>
          <w:rFonts w:cs="Calibri"/>
        </w:rPr>
        <w:t xml:space="preserve"> that are used across the web pages using </w:t>
      </w:r>
      <w:r w:rsidRPr="004249BC">
        <w:rPr>
          <w:rFonts w:cs="Calibri"/>
          <w:b/>
        </w:rPr>
        <w:t>Adobe Flash and Photoshop.</w:t>
      </w:r>
    </w:p>
    <w:p w:rsidR="006202D6" w:rsidRPr="006202D6" w:rsidRDefault="006202D6" w:rsidP="006202D6">
      <w:pPr>
        <w:widowControl/>
        <w:numPr>
          <w:ilvl w:val="0"/>
          <w:numId w:val="22"/>
        </w:numPr>
        <w:suppressAutoHyphens w:val="0"/>
        <w:autoSpaceDN/>
        <w:spacing w:after="0" w:line="240" w:lineRule="auto"/>
        <w:jc w:val="both"/>
        <w:textAlignment w:val="auto"/>
        <w:rPr>
          <w:rFonts w:cs="Calibri"/>
          <w:b/>
        </w:rPr>
      </w:pPr>
      <w:r w:rsidRPr="006202D6">
        <w:rPr>
          <w:rFonts w:cs="Calibri"/>
        </w:rPr>
        <w:t>U</w:t>
      </w:r>
      <w:r w:rsidRPr="006202D6">
        <w:rPr>
          <w:rFonts w:eastAsia="Helvetica" w:cs="Calibri"/>
        </w:rPr>
        <w:t xml:space="preserve">sed the Mozilla Firefox extension, </w:t>
      </w:r>
      <w:r w:rsidRPr="006202D6">
        <w:rPr>
          <w:rFonts w:eastAsia="Helvetica" w:cs="Calibri"/>
          <w:b/>
        </w:rPr>
        <w:t>Firebug</w:t>
      </w:r>
      <w:r w:rsidRPr="006202D6">
        <w:rPr>
          <w:rFonts w:eastAsia="Helvetica" w:cs="Calibri"/>
        </w:rPr>
        <w:t>, to view and debug HTML, DOM and JavaScript.</w:t>
      </w:r>
    </w:p>
    <w:p w:rsidR="005C00D7" w:rsidRPr="005C00D7" w:rsidRDefault="005C00D7" w:rsidP="005C00D7">
      <w:pPr>
        <w:widowControl/>
        <w:numPr>
          <w:ilvl w:val="0"/>
          <w:numId w:val="22"/>
        </w:numPr>
        <w:suppressAutoHyphens w:val="0"/>
        <w:autoSpaceDN/>
        <w:spacing w:after="0" w:line="240" w:lineRule="auto"/>
        <w:jc w:val="both"/>
        <w:textAlignment w:val="auto"/>
        <w:rPr>
          <w:rFonts w:cs="Calibri"/>
        </w:rPr>
      </w:pPr>
      <w:r w:rsidRPr="005C00D7">
        <w:rPr>
          <w:rFonts w:cs="Calibri"/>
        </w:rPr>
        <w:t>Involved in full life cycle of the application including wire frame design and client development.</w:t>
      </w:r>
    </w:p>
    <w:p w:rsidR="009F7B4A" w:rsidRPr="00BC1EE4" w:rsidRDefault="009F7B4A" w:rsidP="009A3C14">
      <w:pPr>
        <w:widowControl/>
        <w:suppressAutoHyphens w:val="0"/>
        <w:autoSpaceDN/>
        <w:spacing w:after="0" w:line="240" w:lineRule="auto"/>
        <w:jc w:val="both"/>
        <w:textAlignment w:val="auto"/>
        <w:rPr>
          <w:rFonts w:cs="Calibri"/>
        </w:rPr>
      </w:pPr>
    </w:p>
    <w:p w:rsidR="00B51EDB" w:rsidRPr="004249BC" w:rsidRDefault="009F7B4A" w:rsidP="00D06DD6">
      <w:pPr>
        <w:spacing w:after="0" w:line="240" w:lineRule="auto"/>
        <w:jc w:val="both"/>
        <w:outlineLvl w:val="0"/>
        <w:rPr>
          <w:rFonts w:cs="Calibri"/>
        </w:rPr>
      </w:pPr>
      <w:r w:rsidRPr="004F2603">
        <w:rPr>
          <w:rFonts w:cs="Calibri"/>
          <w:b/>
          <w:u w:val="single"/>
        </w:rPr>
        <w:t>Environment</w:t>
      </w:r>
      <w:r w:rsidRPr="004249BC">
        <w:rPr>
          <w:rFonts w:cs="Calibri"/>
          <w:b/>
        </w:rPr>
        <w:t xml:space="preserve">: </w:t>
      </w:r>
      <w:r w:rsidRPr="004249BC">
        <w:rPr>
          <w:rFonts w:cs="Calibri"/>
        </w:rPr>
        <w:t xml:space="preserve">HTML5, CSS3, </w:t>
      </w:r>
      <w:r w:rsidR="00B81E1E">
        <w:rPr>
          <w:rFonts w:cs="Calibri"/>
        </w:rPr>
        <w:t xml:space="preserve">Javascript, </w:t>
      </w:r>
      <w:r w:rsidRPr="004249BC">
        <w:rPr>
          <w:rFonts w:cs="Calibri"/>
        </w:rPr>
        <w:t xml:space="preserve">JQuery, AJAX, Angular.js, Node.js, Ext.js, Responsive </w:t>
      </w:r>
      <w:r w:rsidR="001C28E5" w:rsidRPr="004249BC">
        <w:rPr>
          <w:rFonts w:cs="Calibri"/>
        </w:rPr>
        <w:t xml:space="preserve">Web </w:t>
      </w:r>
      <w:r w:rsidRPr="004249BC">
        <w:rPr>
          <w:rFonts w:cs="Calibri"/>
        </w:rPr>
        <w:t>Design,</w:t>
      </w:r>
      <w:r w:rsidR="000A7CC6">
        <w:rPr>
          <w:rFonts w:cs="Calibri"/>
        </w:rPr>
        <w:t xml:space="preserve"> Bootstrap, REST web services,</w:t>
      </w:r>
      <w:r w:rsidRPr="004249BC">
        <w:rPr>
          <w:rFonts w:cs="Calibri"/>
        </w:rPr>
        <w:t xml:space="preserve"> </w:t>
      </w:r>
      <w:r w:rsidR="00FC0D74" w:rsidRPr="004249BC">
        <w:rPr>
          <w:rFonts w:cs="Calibri"/>
        </w:rPr>
        <w:t xml:space="preserve">W3C, </w:t>
      </w:r>
      <w:r w:rsidRPr="004249BC">
        <w:rPr>
          <w:rFonts w:cs="Calibri"/>
        </w:rPr>
        <w:t xml:space="preserve">MVC, Adobe Photoshop, Dreamweaver, DOM, </w:t>
      </w:r>
      <w:r w:rsidR="00B81E1E">
        <w:rPr>
          <w:rFonts w:cs="Calibri"/>
        </w:rPr>
        <w:t>SEO</w:t>
      </w:r>
      <w:r w:rsidR="00ED5151" w:rsidRPr="004249BC">
        <w:rPr>
          <w:rFonts w:cs="Calibri"/>
        </w:rPr>
        <w:t>, DHTML</w:t>
      </w:r>
      <w:r w:rsidR="00B81E1E">
        <w:rPr>
          <w:rFonts w:cs="Calibri"/>
        </w:rPr>
        <w:t xml:space="preserve">, </w:t>
      </w:r>
      <w:r w:rsidRPr="004249BC">
        <w:rPr>
          <w:rFonts w:cs="Calibri"/>
        </w:rPr>
        <w:t>Windows.</w:t>
      </w:r>
    </w:p>
    <w:p w:rsidR="00FC0D74" w:rsidRPr="004249BC" w:rsidRDefault="00FC0D74" w:rsidP="00D06DD6">
      <w:pPr>
        <w:pStyle w:val="Standard"/>
        <w:tabs>
          <w:tab w:val="left" w:pos="90"/>
        </w:tabs>
        <w:spacing w:after="0" w:line="240" w:lineRule="auto"/>
        <w:ind w:right="180"/>
        <w:jc w:val="both"/>
        <w:rPr>
          <w:rFonts w:eastAsia="Helvetica" w:cs="Calibri"/>
          <w:b/>
        </w:rPr>
      </w:pPr>
    </w:p>
    <w:p w:rsidR="00DF6098" w:rsidRPr="004249BC" w:rsidRDefault="00130988" w:rsidP="00D06DD6">
      <w:pPr>
        <w:pStyle w:val="Standard"/>
        <w:tabs>
          <w:tab w:val="left" w:pos="90"/>
        </w:tabs>
        <w:spacing w:after="0" w:line="240" w:lineRule="auto"/>
        <w:ind w:right="180"/>
        <w:jc w:val="both"/>
        <w:rPr>
          <w:rFonts w:cs="Calibri"/>
        </w:rPr>
      </w:pPr>
      <w:r w:rsidRPr="004249BC">
        <w:rPr>
          <w:rFonts w:eastAsia="Helvetica" w:cs="Calibri"/>
          <w:b/>
        </w:rPr>
        <w:t>Client:</w:t>
      </w:r>
      <w:r w:rsidR="002C48F8">
        <w:rPr>
          <w:rFonts w:eastAsia="Helvetica" w:cs="Calibri"/>
          <w:b/>
        </w:rPr>
        <w:t xml:space="preserve"> </w:t>
      </w:r>
      <w:r w:rsidR="00736721">
        <w:rPr>
          <w:rFonts w:eastAsia="Times New Roman" w:cs="Calibri"/>
          <w:b/>
        </w:rPr>
        <w:t>Sherwin Williams,</w:t>
      </w:r>
      <w:r w:rsidR="003F24B7">
        <w:rPr>
          <w:rFonts w:eastAsia="Times New Roman" w:cs="Calibri"/>
          <w:b/>
        </w:rPr>
        <w:t xml:space="preserve"> Cleveland,</w:t>
      </w:r>
      <w:r w:rsidR="00736721">
        <w:rPr>
          <w:rFonts w:eastAsia="Times New Roman" w:cs="Calibri"/>
          <w:b/>
        </w:rPr>
        <w:t xml:space="preserve"> OH</w:t>
      </w:r>
      <w:r w:rsidRPr="004249BC">
        <w:rPr>
          <w:rFonts w:eastAsia="Times New Roman" w:cs="Calibri"/>
          <w:b/>
        </w:rPr>
        <w:t xml:space="preserve">                                                                             </w:t>
      </w:r>
      <w:r w:rsidR="00EF714A" w:rsidRPr="004249BC">
        <w:rPr>
          <w:rFonts w:eastAsia="Times New Roman" w:cs="Calibri"/>
          <w:b/>
        </w:rPr>
        <w:t xml:space="preserve">                           </w:t>
      </w:r>
      <w:r w:rsidR="003F24B7">
        <w:rPr>
          <w:rFonts w:eastAsia="Times New Roman" w:cs="Calibri"/>
          <w:b/>
        </w:rPr>
        <w:t xml:space="preserve">           </w:t>
      </w:r>
      <w:r w:rsidR="00410D37">
        <w:rPr>
          <w:rFonts w:eastAsia="Times New Roman" w:cs="Calibri"/>
          <w:b/>
        </w:rPr>
        <w:t xml:space="preserve">June 14 – June </w:t>
      </w:r>
      <w:r w:rsidR="004F2603">
        <w:rPr>
          <w:rFonts w:eastAsia="Times New Roman" w:cs="Calibri"/>
          <w:b/>
        </w:rPr>
        <w:t>15</w:t>
      </w:r>
      <w:r w:rsidRPr="004249BC">
        <w:rPr>
          <w:rFonts w:eastAsia="Times New Roman" w:cs="Calibri"/>
          <w:b/>
        </w:rPr>
        <w:t xml:space="preserve"> </w:t>
      </w:r>
    </w:p>
    <w:p w:rsidR="00DF6098" w:rsidRPr="004249BC" w:rsidRDefault="0013098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rPr>
      </w:pPr>
      <w:r w:rsidRPr="004249BC">
        <w:rPr>
          <w:rFonts w:eastAsia="Helvetica" w:cs="Calibri"/>
          <w:b/>
        </w:rPr>
        <w:t xml:space="preserve">Role: </w:t>
      </w:r>
      <w:r w:rsidR="00EA4361">
        <w:rPr>
          <w:rFonts w:eastAsia="Helvetica" w:cs="Calibri"/>
          <w:b/>
        </w:rPr>
        <w:t xml:space="preserve"> </w:t>
      </w:r>
      <w:r w:rsidRPr="004249BC">
        <w:rPr>
          <w:rFonts w:eastAsia="Helvetica" w:cs="Calibri"/>
          <w:b/>
        </w:rPr>
        <w:t>UI Developer</w:t>
      </w:r>
    </w:p>
    <w:p w:rsidR="00DF6098" w:rsidRPr="004249BC" w:rsidRDefault="0013098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rPr>
      </w:pPr>
      <w:r w:rsidRPr="004F2603">
        <w:rPr>
          <w:rFonts w:eastAsia="Helvetica" w:cs="Calibri"/>
          <w:b/>
          <w:u w:val="single"/>
        </w:rPr>
        <w:t>Responsibilities</w:t>
      </w:r>
      <w:r w:rsidRPr="004249BC">
        <w:rPr>
          <w:rFonts w:eastAsia="Helvetica" w:cs="Calibri"/>
          <w:b/>
        </w:rPr>
        <w:t>:</w:t>
      </w:r>
    </w:p>
    <w:p w:rsidR="0001567B" w:rsidRPr="00426B44" w:rsidRDefault="0001567B" w:rsidP="004E17BB">
      <w:pPr>
        <w:widowControl/>
        <w:numPr>
          <w:ilvl w:val="0"/>
          <w:numId w:val="26"/>
        </w:numPr>
        <w:tabs>
          <w:tab w:val="clear" w:pos="720"/>
          <w:tab w:val="num" w:pos="360"/>
        </w:tabs>
        <w:autoSpaceDE w:val="0"/>
        <w:autoSpaceDN/>
        <w:spacing w:after="0" w:line="240" w:lineRule="auto"/>
        <w:ind w:left="360"/>
        <w:jc w:val="both"/>
        <w:textAlignment w:val="auto"/>
        <w:rPr>
          <w:rFonts w:eastAsia="Helvetica" w:cs="Calibri"/>
        </w:rPr>
      </w:pPr>
      <w:r w:rsidRPr="0001567B">
        <w:rPr>
          <w:rFonts w:cs="Calibri"/>
          <w:color w:val="000000"/>
        </w:rPr>
        <w:t>Involved in development, design and implementation of front end part of the application</w:t>
      </w:r>
      <w:r w:rsidR="00B15980">
        <w:rPr>
          <w:rFonts w:cs="Calibri"/>
          <w:color w:val="000000"/>
        </w:rPr>
        <w:t>.</w:t>
      </w:r>
    </w:p>
    <w:p w:rsidR="00426B44" w:rsidRPr="00310403" w:rsidRDefault="00426B44" w:rsidP="004E17BB">
      <w:pPr>
        <w:widowControl/>
        <w:numPr>
          <w:ilvl w:val="0"/>
          <w:numId w:val="26"/>
        </w:numPr>
        <w:tabs>
          <w:tab w:val="clear" w:pos="720"/>
          <w:tab w:val="num" w:pos="360"/>
        </w:tabs>
        <w:autoSpaceDE w:val="0"/>
        <w:autoSpaceDN/>
        <w:spacing w:after="0" w:line="240" w:lineRule="auto"/>
        <w:ind w:left="360"/>
        <w:jc w:val="both"/>
        <w:textAlignment w:val="auto"/>
        <w:rPr>
          <w:rFonts w:eastAsia="Helvetica" w:cs="Calibri"/>
        </w:rPr>
      </w:pPr>
      <w:r w:rsidRPr="00310403">
        <w:rPr>
          <w:rFonts w:eastAsia="Helvetica" w:cs="Calibri"/>
        </w:rPr>
        <w:t>I</w:t>
      </w:r>
      <w:r w:rsidR="006912C6" w:rsidRPr="00310403">
        <w:rPr>
          <w:rFonts w:eastAsia="Helvetica" w:cs="Calibri"/>
        </w:rPr>
        <w:t>nvolved in Sprint</w:t>
      </w:r>
      <w:r w:rsidRPr="00310403">
        <w:rPr>
          <w:rFonts w:eastAsia="Helvetica" w:cs="Calibri"/>
        </w:rPr>
        <w:t xml:space="preserve"> meetings to gather the requirements of the application and worked on application designing,</w:t>
      </w:r>
      <w:r w:rsidR="006912C6" w:rsidRPr="00310403">
        <w:rPr>
          <w:rFonts w:eastAsia="Helvetica" w:cs="Calibri"/>
        </w:rPr>
        <w:t xml:space="preserve"> </w:t>
      </w:r>
      <w:r w:rsidR="008C03CE" w:rsidRPr="00310403">
        <w:rPr>
          <w:rFonts w:eastAsia="Helvetica" w:cs="Calibri"/>
        </w:rPr>
        <w:t>developing,</w:t>
      </w:r>
      <w:r w:rsidRPr="00310403">
        <w:rPr>
          <w:rFonts w:eastAsia="Helvetica" w:cs="Calibri"/>
        </w:rPr>
        <w:t xml:space="preserve"> testing, deployment and maintenance.</w:t>
      </w:r>
    </w:p>
    <w:p w:rsidR="00F12AF1" w:rsidRPr="00310403" w:rsidRDefault="00F12AF1" w:rsidP="004E17BB">
      <w:pPr>
        <w:widowControl/>
        <w:numPr>
          <w:ilvl w:val="0"/>
          <w:numId w:val="26"/>
        </w:numPr>
        <w:tabs>
          <w:tab w:val="clear" w:pos="720"/>
          <w:tab w:val="num" w:pos="360"/>
        </w:tabs>
        <w:autoSpaceDE w:val="0"/>
        <w:autoSpaceDN/>
        <w:spacing w:after="0" w:line="240" w:lineRule="auto"/>
        <w:ind w:left="360"/>
        <w:jc w:val="both"/>
        <w:textAlignment w:val="auto"/>
        <w:rPr>
          <w:rFonts w:eastAsia="Helvetica" w:cs="Calibri"/>
        </w:rPr>
      </w:pPr>
      <w:r w:rsidRPr="00310403">
        <w:rPr>
          <w:rFonts w:eastAsia="Helvetica" w:cs="Calibri"/>
        </w:rPr>
        <w:t>Complete</w:t>
      </w:r>
      <w:r w:rsidR="006912C6" w:rsidRPr="00310403">
        <w:rPr>
          <w:rFonts w:eastAsia="Helvetica" w:cs="Calibri"/>
        </w:rPr>
        <w:t>d</w:t>
      </w:r>
      <w:r w:rsidRPr="00310403">
        <w:rPr>
          <w:rFonts w:eastAsia="Helvetica" w:cs="Calibri"/>
        </w:rPr>
        <w:t xml:space="preserve"> development tests within each sprint according to acceptance criteria and system component integration needs</w:t>
      </w:r>
      <w:r w:rsidR="00047461">
        <w:rPr>
          <w:rFonts w:eastAsia="Helvetica" w:cs="Calibri"/>
        </w:rPr>
        <w:t>.</w:t>
      </w:r>
    </w:p>
    <w:p w:rsidR="00D06DD6" w:rsidRPr="00047461" w:rsidRDefault="001A4D10" w:rsidP="00F22859">
      <w:pPr>
        <w:widowControl/>
        <w:numPr>
          <w:ilvl w:val="0"/>
          <w:numId w:val="26"/>
        </w:numPr>
        <w:tabs>
          <w:tab w:val="clear" w:pos="720"/>
          <w:tab w:val="num" w:pos="360"/>
        </w:tabs>
        <w:autoSpaceDE w:val="0"/>
        <w:autoSpaceDN/>
        <w:spacing w:after="0" w:line="240" w:lineRule="auto"/>
        <w:ind w:left="360"/>
        <w:jc w:val="both"/>
        <w:textAlignment w:val="auto"/>
        <w:rPr>
          <w:rFonts w:eastAsia="Helvetica" w:cs="Calibri"/>
        </w:rPr>
      </w:pPr>
      <w:r w:rsidRPr="00310403">
        <w:rPr>
          <w:rFonts w:eastAsia="Helvetica" w:cs="Calibri"/>
        </w:rPr>
        <w:t xml:space="preserve">Responsible for creating efficient design and developing User Interaction screens using </w:t>
      </w:r>
      <w:r w:rsidRPr="00310403">
        <w:rPr>
          <w:rFonts w:eastAsia="Helvetica" w:cs="Calibri"/>
          <w:b/>
        </w:rPr>
        <w:t>HTML5, CSS3, JavaScript, JQuery AJAX and JSON.</w:t>
      </w:r>
    </w:p>
    <w:p w:rsidR="00047461" w:rsidRPr="002D124A" w:rsidRDefault="00047461" w:rsidP="00047461">
      <w:pPr>
        <w:numPr>
          <w:ilvl w:val="0"/>
          <w:numId w:val="29"/>
        </w:numPr>
        <w:autoSpaceDE w:val="0"/>
        <w:adjustRightInd w:val="0"/>
        <w:spacing w:after="0" w:line="240" w:lineRule="auto"/>
        <w:jc w:val="both"/>
        <w:textAlignment w:val="auto"/>
        <w:rPr>
          <w:rFonts w:eastAsia="Times New Roman" w:cs="Calibri"/>
          <w:kern w:val="0"/>
        </w:rPr>
      </w:pPr>
      <w:r w:rsidRPr="00207D65">
        <w:rPr>
          <w:rFonts w:eastAsia="Helvetica" w:cs="Calibri"/>
        </w:rPr>
        <w:t>S</w:t>
      </w:r>
      <w:r w:rsidRPr="003D6F0A">
        <w:rPr>
          <w:rFonts w:cs="Calibri"/>
        </w:rPr>
        <w:t xml:space="preserve">treamlined the </w:t>
      </w:r>
      <w:r w:rsidRPr="003D6F0A">
        <w:rPr>
          <w:rFonts w:cs="Calibri"/>
          <w:b/>
        </w:rPr>
        <w:t>Responsive Web Design</w:t>
      </w:r>
      <w:r w:rsidRPr="003D6F0A">
        <w:rPr>
          <w:rFonts w:cs="Calibri"/>
        </w:rPr>
        <w:t xml:space="preserve"> (</w:t>
      </w:r>
      <w:r w:rsidRPr="003D6F0A">
        <w:rPr>
          <w:rFonts w:cs="Calibri"/>
          <w:b/>
        </w:rPr>
        <w:t>RWD</w:t>
      </w:r>
      <w:r w:rsidRPr="003D6F0A">
        <w:rPr>
          <w:rFonts w:cs="Calibri"/>
        </w:rPr>
        <w:t xml:space="preserve">) to enhance the User Experience and developed designs </w:t>
      </w:r>
      <w:r w:rsidR="00A720B2">
        <w:rPr>
          <w:rFonts w:cs="Calibri"/>
        </w:rPr>
        <w:t>from</w:t>
      </w:r>
      <w:r w:rsidRPr="003D6F0A">
        <w:rPr>
          <w:rFonts w:cs="Calibri"/>
        </w:rPr>
        <w:t xml:space="preserve"> prototypes for the Mobile UI</w:t>
      </w:r>
      <w:r w:rsidR="00D34AF0">
        <w:rPr>
          <w:rFonts w:cs="Calibri"/>
        </w:rPr>
        <w:t>.</w:t>
      </w:r>
    </w:p>
    <w:p w:rsidR="00D06DD6" w:rsidRPr="00310403" w:rsidRDefault="00D06DD6" w:rsidP="004E17BB">
      <w:pPr>
        <w:widowControl/>
        <w:numPr>
          <w:ilvl w:val="0"/>
          <w:numId w:val="26"/>
        </w:numPr>
        <w:tabs>
          <w:tab w:val="clear" w:pos="720"/>
          <w:tab w:val="num" w:pos="360"/>
        </w:tabs>
        <w:autoSpaceDE w:val="0"/>
        <w:autoSpaceDN/>
        <w:spacing w:after="0" w:line="240" w:lineRule="auto"/>
        <w:ind w:left="360"/>
        <w:jc w:val="both"/>
        <w:textAlignment w:val="auto"/>
        <w:rPr>
          <w:rFonts w:eastAsia="Helvetica" w:cs="Calibri"/>
        </w:rPr>
      </w:pPr>
      <w:r w:rsidRPr="00310403">
        <w:rPr>
          <w:rFonts w:eastAsia="Helvetica" w:cs="Calibri"/>
        </w:rPr>
        <w:t xml:space="preserve">Developed the </w:t>
      </w:r>
      <w:r w:rsidRPr="00310403">
        <w:rPr>
          <w:rFonts w:eastAsia="Helvetica" w:cs="Calibri"/>
          <w:b/>
        </w:rPr>
        <w:t>front-end</w:t>
      </w:r>
      <w:r w:rsidRPr="00310403">
        <w:rPr>
          <w:rFonts w:eastAsia="Helvetica" w:cs="Calibri"/>
        </w:rPr>
        <w:t xml:space="preserve"> featuring rich web interface implemented using </w:t>
      </w:r>
      <w:r w:rsidRPr="00310403">
        <w:rPr>
          <w:rFonts w:eastAsia="Helvetica" w:cs="Calibri"/>
          <w:b/>
          <w:bCs/>
        </w:rPr>
        <w:t>JavaScript</w:t>
      </w:r>
      <w:r w:rsidRPr="00310403">
        <w:rPr>
          <w:rFonts w:eastAsia="Helvetica" w:cs="Calibri"/>
        </w:rPr>
        <w:t xml:space="preserve"> library like</w:t>
      </w:r>
      <w:r w:rsidRPr="00310403">
        <w:rPr>
          <w:rFonts w:eastAsia="Helvetica" w:cs="Calibri"/>
          <w:b/>
        </w:rPr>
        <w:t xml:space="preserve"> JQuery</w:t>
      </w:r>
      <w:r w:rsidRPr="00310403">
        <w:rPr>
          <w:rFonts w:eastAsia="Helvetica" w:cs="Calibri"/>
        </w:rPr>
        <w:t xml:space="preserve">. </w:t>
      </w:r>
    </w:p>
    <w:p w:rsidR="00011E3D" w:rsidRPr="00011E3D" w:rsidRDefault="00D06DD6" w:rsidP="00011E3D">
      <w:pPr>
        <w:numPr>
          <w:ilvl w:val="0"/>
          <w:numId w:val="29"/>
        </w:numPr>
        <w:autoSpaceDE w:val="0"/>
        <w:adjustRightInd w:val="0"/>
        <w:spacing w:after="0" w:line="240" w:lineRule="auto"/>
        <w:jc w:val="both"/>
        <w:textAlignment w:val="auto"/>
        <w:rPr>
          <w:rFonts w:eastAsia="Times New Roman" w:cs="Calibri"/>
          <w:kern w:val="0"/>
        </w:rPr>
      </w:pPr>
      <w:r w:rsidRPr="00310403">
        <w:rPr>
          <w:rFonts w:cs="Calibri"/>
        </w:rPr>
        <w:t>Redesigned and implemented complete web application to meet web and industry standards.</w:t>
      </w:r>
      <w:r w:rsidR="00011E3D" w:rsidRPr="00011E3D">
        <w:rPr>
          <w:rFonts w:cs="Calibri"/>
          <w:color w:val="000000"/>
        </w:rPr>
        <w:t xml:space="preserve"> </w:t>
      </w:r>
    </w:p>
    <w:p w:rsidR="00011E3D" w:rsidRDefault="00011E3D" w:rsidP="00011E3D">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047461">
        <w:rPr>
          <w:rFonts w:cs="Calibri"/>
          <w:color w:val="000000"/>
        </w:rPr>
        <w:t>Created forms to collect and validate data from the user in</w:t>
      </w:r>
      <w:r w:rsidRPr="00047461">
        <w:rPr>
          <w:rFonts w:cs="Calibri"/>
          <w:b/>
          <w:color w:val="000000"/>
        </w:rPr>
        <w:t xml:space="preserve"> HTML and JavaScrip</w:t>
      </w:r>
      <w:r w:rsidRPr="00047461">
        <w:rPr>
          <w:rFonts w:eastAsia="Times New Roman" w:cs="Calibri"/>
          <w:b/>
          <w:color w:val="000000"/>
          <w:kern w:val="0"/>
        </w:rPr>
        <w:t>t</w:t>
      </w:r>
      <w:r w:rsidRPr="00011E3D">
        <w:rPr>
          <w:rFonts w:cs="Calibri"/>
        </w:rPr>
        <w:t xml:space="preserve"> </w:t>
      </w:r>
    </w:p>
    <w:p w:rsidR="00011E3D" w:rsidRDefault="00011E3D" w:rsidP="00011E3D">
      <w:pPr>
        <w:widowControl/>
        <w:numPr>
          <w:ilvl w:val="0"/>
          <w:numId w:val="25"/>
        </w:numPr>
        <w:tabs>
          <w:tab w:val="clear" w:pos="720"/>
          <w:tab w:val="num" w:pos="360"/>
        </w:tabs>
        <w:suppressAutoHyphens w:val="0"/>
        <w:autoSpaceDN/>
        <w:spacing w:after="0" w:line="240" w:lineRule="auto"/>
        <w:ind w:left="360"/>
        <w:textAlignment w:val="auto"/>
        <w:outlineLvl w:val="0"/>
        <w:rPr>
          <w:rFonts w:cs="Calibri"/>
          <w:bCs/>
        </w:rPr>
      </w:pPr>
      <w:r w:rsidRPr="004249BC">
        <w:rPr>
          <w:rFonts w:cs="Calibri"/>
        </w:rPr>
        <w:t xml:space="preserve">Designed web pages using with </w:t>
      </w:r>
      <w:r w:rsidRPr="004249BC">
        <w:rPr>
          <w:rFonts w:cs="Calibri"/>
          <w:b/>
        </w:rPr>
        <w:t>HTML, CSS</w:t>
      </w:r>
      <w:r>
        <w:rPr>
          <w:rFonts w:cs="Calibri"/>
          <w:b/>
        </w:rPr>
        <w:t xml:space="preserve">, </w:t>
      </w:r>
      <w:r w:rsidR="00000D35">
        <w:rPr>
          <w:rFonts w:cs="Calibri"/>
          <w:b/>
        </w:rPr>
        <w:t>JavaScript</w:t>
      </w:r>
      <w:r w:rsidRPr="004249BC">
        <w:rPr>
          <w:rFonts w:cs="Calibri"/>
          <w:b/>
        </w:rPr>
        <w:t xml:space="preserve"> </w:t>
      </w:r>
      <w:r w:rsidRPr="004249BC">
        <w:rPr>
          <w:rFonts w:cs="Calibri"/>
        </w:rPr>
        <w:t>and</w:t>
      </w:r>
      <w:r w:rsidR="00000D35">
        <w:rPr>
          <w:rFonts w:cs="Calibri"/>
          <w:b/>
        </w:rPr>
        <w:t xml:space="preserve"> J</w:t>
      </w:r>
      <w:r w:rsidRPr="004249BC">
        <w:rPr>
          <w:rFonts w:cs="Calibri"/>
          <w:b/>
        </w:rPr>
        <w:t>Query</w:t>
      </w:r>
      <w:r w:rsidRPr="004249BC">
        <w:rPr>
          <w:rFonts w:cs="Calibri"/>
        </w:rPr>
        <w:t xml:space="preserve"> based on the </w:t>
      </w:r>
      <w:r w:rsidRPr="004249BC">
        <w:rPr>
          <w:rFonts w:cs="Calibri"/>
          <w:b/>
        </w:rPr>
        <w:t>W3C standard.</w:t>
      </w:r>
      <w:r w:rsidRPr="00011E3D">
        <w:rPr>
          <w:rFonts w:cs="Calibri"/>
          <w:bCs/>
        </w:rPr>
        <w:t xml:space="preserve"> </w:t>
      </w:r>
    </w:p>
    <w:p w:rsidR="00F7292A" w:rsidRPr="00F7292A" w:rsidRDefault="00011E3D" w:rsidP="00F7292A">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4249BC">
        <w:rPr>
          <w:rFonts w:cs="Calibri"/>
          <w:bCs/>
        </w:rPr>
        <w:t>Developed CSS page layouts, styles and table less coding for efficient design.</w:t>
      </w:r>
    </w:p>
    <w:p w:rsidR="00F7292A" w:rsidRDefault="00F7292A" w:rsidP="00F7292A">
      <w:pPr>
        <w:numPr>
          <w:ilvl w:val="0"/>
          <w:numId w:val="29"/>
        </w:numPr>
        <w:autoSpaceDE w:val="0"/>
        <w:adjustRightInd w:val="0"/>
        <w:spacing w:after="0" w:line="240" w:lineRule="auto"/>
        <w:jc w:val="both"/>
        <w:textAlignment w:val="auto"/>
        <w:rPr>
          <w:rFonts w:eastAsia="Times New Roman" w:cs="Calibri"/>
          <w:kern w:val="0"/>
        </w:rPr>
      </w:pPr>
      <w:r w:rsidRPr="00F7292A">
        <w:rPr>
          <w:rFonts w:cs="Calibri"/>
        </w:rPr>
        <w:t xml:space="preserve"> </w:t>
      </w:r>
      <w:r>
        <w:rPr>
          <w:rFonts w:cs="Calibri"/>
        </w:rPr>
        <w:t>U</w:t>
      </w:r>
      <w:r w:rsidRPr="00A85F7D">
        <w:rPr>
          <w:rFonts w:cs="Calibri"/>
        </w:rPr>
        <w:t xml:space="preserve">sed </w:t>
      </w:r>
      <w:r w:rsidRPr="00A85F7D">
        <w:rPr>
          <w:rFonts w:cs="Calibri"/>
          <w:b/>
        </w:rPr>
        <w:t>JavaScript DOM</w:t>
      </w:r>
      <w:r w:rsidRPr="00A85F7D">
        <w:rPr>
          <w:rFonts w:cs="Calibri"/>
        </w:rPr>
        <w:t xml:space="preserve"> manipulation and JavaScript event to generate the </w:t>
      </w:r>
      <w:r w:rsidRPr="00A85F7D">
        <w:rPr>
          <w:rFonts w:cs="Calibri"/>
          <w:b/>
        </w:rPr>
        <w:t>data result in UI</w:t>
      </w:r>
      <w:r w:rsidRPr="00F7292A">
        <w:rPr>
          <w:rFonts w:eastAsia="Times New Roman" w:cs="Calibri"/>
          <w:kern w:val="0"/>
        </w:rPr>
        <w:t xml:space="preserve"> </w:t>
      </w:r>
    </w:p>
    <w:p w:rsidR="00F7292A" w:rsidRDefault="00F7292A" w:rsidP="00F7292A">
      <w:pPr>
        <w:numPr>
          <w:ilvl w:val="0"/>
          <w:numId w:val="29"/>
        </w:numPr>
        <w:autoSpaceDE w:val="0"/>
        <w:adjustRightInd w:val="0"/>
        <w:spacing w:after="0" w:line="240" w:lineRule="auto"/>
        <w:jc w:val="both"/>
        <w:textAlignment w:val="auto"/>
        <w:rPr>
          <w:rFonts w:eastAsia="Times New Roman" w:cs="Calibri"/>
          <w:kern w:val="0"/>
        </w:rPr>
      </w:pPr>
      <w:r w:rsidRPr="00310403">
        <w:rPr>
          <w:rFonts w:eastAsia="Times New Roman" w:cs="Calibri"/>
          <w:kern w:val="0"/>
        </w:rPr>
        <w:t xml:space="preserve">Used </w:t>
      </w:r>
      <w:r w:rsidR="008806BA">
        <w:rPr>
          <w:rFonts w:eastAsia="Times New Roman" w:cs="Calibri"/>
          <w:b/>
          <w:bCs/>
          <w:kern w:val="0"/>
        </w:rPr>
        <w:t>Jq</w:t>
      </w:r>
      <w:r w:rsidRPr="00310403">
        <w:rPr>
          <w:rFonts w:eastAsia="Times New Roman" w:cs="Calibri"/>
          <w:b/>
          <w:bCs/>
          <w:kern w:val="0"/>
        </w:rPr>
        <w:t>uery</w:t>
      </w:r>
      <w:r w:rsidRPr="00310403">
        <w:rPr>
          <w:rFonts w:eastAsia="Times New Roman" w:cs="Calibri"/>
          <w:kern w:val="0"/>
        </w:rPr>
        <w:t xml:space="preserve"> to make the </w:t>
      </w:r>
      <w:r w:rsidRPr="00310403">
        <w:rPr>
          <w:rFonts w:eastAsia="Times New Roman" w:cs="Calibri"/>
          <w:b/>
          <w:bCs/>
          <w:kern w:val="0"/>
        </w:rPr>
        <w:t>HTML</w:t>
      </w:r>
      <w:r w:rsidRPr="00310403">
        <w:rPr>
          <w:rFonts w:eastAsia="Times New Roman" w:cs="Calibri"/>
          <w:kern w:val="0"/>
        </w:rPr>
        <w:t xml:space="preserve">, </w:t>
      </w:r>
      <w:r w:rsidRPr="00310403">
        <w:rPr>
          <w:rFonts w:eastAsia="Times New Roman" w:cs="Calibri"/>
          <w:b/>
          <w:bCs/>
          <w:kern w:val="0"/>
        </w:rPr>
        <w:t xml:space="preserve">DHTML </w:t>
      </w:r>
      <w:r w:rsidRPr="00310403">
        <w:rPr>
          <w:rFonts w:eastAsia="Times New Roman" w:cs="Calibri"/>
          <w:kern w:val="0"/>
        </w:rPr>
        <w:t xml:space="preserve">and </w:t>
      </w:r>
      <w:r w:rsidRPr="00310403">
        <w:rPr>
          <w:rFonts w:eastAsia="Times New Roman" w:cs="Calibri"/>
          <w:b/>
          <w:bCs/>
          <w:kern w:val="0"/>
        </w:rPr>
        <w:t>CSS</w:t>
      </w:r>
      <w:r w:rsidRPr="00310403">
        <w:rPr>
          <w:rFonts w:eastAsia="Times New Roman" w:cs="Calibri"/>
          <w:kern w:val="0"/>
        </w:rPr>
        <w:t xml:space="preserve"> code interact with the JavaScript functions to add dynamism to the web pages at the client side.</w:t>
      </w:r>
    </w:p>
    <w:p w:rsidR="00D06DD6" w:rsidRPr="009A3C14" w:rsidRDefault="00280C51" w:rsidP="009A3C14">
      <w:pPr>
        <w:pStyle w:val="NoSpacing"/>
        <w:numPr>
          <w:ilvl w:val="0"/>
          <w:numId w:val="29"/>
        </w:numPr>
        <w:jc w:val="both"/>
        <w:rPr>
          <w:rFonts w:ascii="Calibri" w:eastAsia="Calibri" w:hAnsi="Calibri" w:cs="Calibri"/>
          <w:sz w:val="22"/>
          <w:szCs w:val="22"/>
        </w:rPr>
      </w:pPr>
      <w:r w:rsidRPr="002F3D6F">
        <w:rPr>
          <w:rFonts w:ascii="Calibri" w:eastAsia="Calibri" w:hAnsi="Calibri" w:cs="Calibri"/>
          <w:sz w:val="22"/>
          <w:szCs w:val="22"/>
        </w:rPr>
        <w:t xml:space="preserve">Worked with </w:t>
      </w:r>
      <w:r w:rsidR="00597BBF">
        <w:rPr>
          <w:rFonts w:ascii="Calibri" w:eastAsia="Calibri" w:hAnsi="Calibri" w:cs="Calibri"/>
          <w:b/>
          <w:sz w:val="22"/>
          <w:szCs w:val="22"/>
        </w:rPr>
        <w:t>debuggers</w:t>
      </w:r>
      <w:r w:rsidR="00597BBF" w:rsidRPr="00597BBF">
        <w:rPr>
          <w:rFonts w:ascii="Calibri" w:eastAsia="Calibri" w:hAnsi="Calibri" w:cs="Calibri"/>
          <w:sz w:val="22"/>
          <w:szCs w:val="22"/>
        </w:rPr>
        <w:t xml:space="preserve"> like</w:t>
      </w:r>
      <w:r w:rsidR="00597BBF">
        <w:rPr>
          <w:rFonts w:ascii="Calibri" w:eastAsia="Calibri" w:hAnsi="Calibri" w:cs="Calibri"/>
          <w:b/>
          <w:sz w:val="22"/>
          <w:szCs w:val="22"/>
        </w:rPr>
        <w:t xml:space="preserve"> Firebug, chrome </w:t>
      </w:r>
      <w:r w:rsidRPr="002F3D6F">
        <w:rPr>
          <w:rFonts w:ascii="Calibri" w:eastAsia="Calibri" w:hAnsi="Calibri" w:cs="Calibri"/>
          <w:sz w:val="22"/>
          <w:szCs w:val="22"/>
        </w:rPr>
        <w:t>to locate the issue</w:t>
      </w:r>
      <w:r w:rsidR="009113EF">
        <w:rPr>
          <w:rFonts w:ascii="Calibri" w:eastAsia="Calibri" w:hAnsi="Calibri" w:cs="Calibri"/>
          <w:sz w:val="22"/>
          <w:szCs w:val="22"/>
        </w:rPr>
        <w:t xml:space="preserve"> and fix it</w:t>
      </w:r>
      <w:r w:rsidRPr="002F3D6F">
        <w:rPr>
          <w:rFonts w:ascii="Calibri" w:eastAsia="Calibri" w:hAnsi="Calibri" w:cs="Calibri"/>
          <w:sz w:val="22"/>
          <w:szCs w:val="22"/>
        </w:rPr>
        <w:t>. </w:t>
      </w:r>
    </w:p>
    <w:p w:rsidR="00994BFB" w:rsidRPr="00310403" w:rsidRDefault="00994BFB" w:rsidP="004E17BB">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310403">
        <w:rPr>
          <w:rFonts w:cs="Calibri"/>
          <w:color w:val="000000"/>
        </w:rPr>
        <w:t xml:space="preserve">Used </w:t>
      </w:r>
      <w:r w:rsidRPr="00310403">
        <w:rPr>
          <w:rFonts w:cs="Calibri"/>
          <w:b/>
          <w:color w:val="000000"/>
        </w:rPr>
        <w:t>JQuery AJAX</w:t>
      </w:r>
      <w:r w:rsidRPr="00310403">
        <w:rPr>
          <w:rFonts w:cs="Calibri"/>
          <w:color w:val="000000"/>
        </w:rPr>
        <w:t xml:space="preserve"> for service calls on pages to interact with the server for information</w:t>
      </w:r>
    </w:p>
    <w:p w:rsidR="00994BFB" w:rsidRPr="000456BE" w:rsidRDefault="00994BFB" w:rsidP="004E17BB">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310403">
        <w:rPr>
          <w:rFonts w:cs="Calibri"/>
        </w:rPr>
        <w:t>U</w:t>
      </w:r>
      <w:r w:rsidRPr="00310403">
        <w:rPr>
          <w:rFonts w:cs="Calibri"/>
          <w:color w:val="000000"/>
        </w:rPr>
        <w:t xml:space="preserve">tilized various </w:t>
      </w:r>
      <w:r w:rsidRPr="00310403">
        <w:rPr>
          <w:rFonts w:cs="Calibri"/>
          <w:b/>
          <w:color w:val="000000"/>
        </w:rPr>
        <w:t xml:space="preserve">JavaScript </w:t>
      </w:r>
      <w:r w:rsidRPr="00310403">
        <w:rPr>
          <w:rFonts w:cs="Calibri"/>
          <w:color w:val="000000"/>
        </w:rPr>
        <w:t xml:space="preserve">and </w:t>
      </w:r>
      <w:r w:rsidRPr="00310403">
        <w:rPr>
          <w:rFonts w:cs="Calibri"/>
          <w:b/>
          <w:color w:val="000000"/>
        </w:rPr>
        <w:t>JQuery</w:t>
      </w:r>
      <w:r w:rsidRPr="00310403">
        <w:rPr>
          <w:rFonts w:cs="Calibri"/>
          <w:color w:val="000000"/>
        </w:rPr>
        <w:t xml:space="preserve"> libraries, </w:t>
      </w:r>
      <w:r w:rsidRPr="00310403">
        <w:rPr>
          <w:rFonts w:cs="Calibri"/>
          <w:b/>
          <w:color w:val="000000"/>
        </w:rPr>
        <w:t>AJAX</w:t>
      </w:r>
      <w:r w:rsidRPr="00310403">
        <w:rPr>
          <w:rFonts w:cs="Calibri"/>
          <w:color w:val="000000"/>
        </w:rPr>
        <w:t xml:space="preserve"> for form validation and other interactive features</w:t>
      </w:r>
    </w:p>
    <w:p w:rsidR="000456BE" w:rsidRPr="00310403" w:rsidRDefault="000456BE" w:rsidP="004E17BB">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3D6F0A">
        <w:rPr>
          <w:rFonts w:cs="Calibri"/>
          <w:color w:val="000000"/>
        </w:rPr>
        <w:t xml:space="preserve">Used </w:t>
      </w:r>
      <w:r w:rsidRPr="003D6F0A">
        <w:rPr>
          <w:rFonts w:cs="Calibri"/>
          <w:b/>
          <w:color w:val="000000"/>
        </w:rPr>
        <w:t>JSON</w:t>
      </w:r>
      <w:r w:rsidRPr="003D6F0A">
        <w:rPr>
          <w:rFonts w:cs="Calibri"/>
          <w:color w:val="000000"/>
        </w:rPr>
        <w:t xml:space="preserve"> for storing and exchanging information between browsers and servers</w:t>
      </w:r>
    </w:p>
    <w:p w:rsidR="002346A6" w:rsidRDefault="002346A6" w:rsidP="00723285">
      <w:pPr>
        <w:pStyle w:val="ListParagraph"/>
        <w:widowControl w:val="0"/>
        <w:numPr>
          <w:ilvl w:val="0"/>
          <w:numId w:val="29"/>
        </w:numPr>
        <w:autoSpaceDE w:val="0"/>
        <w:autoSpaceDN/>
        <w:spacing w:after="0" w:line="240" w:lineRule="auto"/>
        <w:contextualSpacing/>
        <w:jc w:val="both"/>
        <w:textAlignment w:val="auto"/>
        <w:rPr>
          <w:rFonts w:eastAsia="Times New Roman" w:cs="Calibri"/>
          <w:b/>
          <w:bCs/>
          <w:color w:val="000000"/>
          <w:kern w:val="0"/>
        </w:rPr>
      </w:pPr>
      <w:r w:rsidRPr="002346A6">
        <w:rPr>
          <w:rFonts w:eastAsia="Times New Roman" w:cs="Calibri"/>
          <w:color w:val="000000"/>
          <w:kern w:val="0"/>
        </w:rPr>
        <w:t>Involved in Dynamic form generation, Auto completion of forms, and user-validation functionalities using</w:t>
      </w:r>
      <w:r w:rsidRPr="002346A6">
        <w:rPr>
          <w:rFonts w:eastAsia="Times New Roman" w:cs="Calibri"/>
          <w:b/>
          <w:bCs/>
          <w:color w:val="000000"/>
          <w:kern w:val="0"/>
        </w:rPr>
        <w:t xml:space="preserve"> AJAX.</w:t>
      </w:r>
    </w:p>
    <w:p w:rsidR="00D06DD6" w:rsidRPr="004249BC" w:rsidRDefault="00D06DD6" w:rsidP="004E17BB">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4249BC">
        <w:rPr>
          <w:rFonts w:cs="Calibri"/>
        </w:rPr>
        <w:t xml:space="preserve">Used the </w:t>
      </w:r>
      <w:r w:rsidRPr="004249BC">
        <w:rPr>
          <w:rFonts w:cs="Calibri"/>
          <w:b/>
        </w:rPr>
        <w:t>node.js, Require.js</w:t>
      </w:r>
      <w:r w:rsidRPr="004249BC">
        <w:rPr>
          <w:rFonts w:cs="Calibri"/>
        </w:rPr>
        <w:t xml:space="preserve"> and </w:t>
      </w:r>
      <w:r w:rsidRPr="004249BC">
        <w:rPr>
          <w:rFonts w:cs="Calibri"/>
          <w:b/>
        </w:rPr>
        <w:t>backbone.js MVC Frameworks</w:t>
      </w:r>
      <w:r w:rsidRPr="004249BC">
        <w:rPr>
          <w:rFonts w:cs="Calibri"/>
        </w:rPr>
        <w:t xml:space="preserve"> in the development of the web applications.</w:t>
      </w:r>
    </w:p>
    <w:p w:rsidR="00D06DD6" w:rsidRPr="004249BC" w:rsidRDefault="00D06DD6" w:rsidP="004E17BB">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4249BC">
        <w:rPr>
          <w:rFonts w:eastAsia="Arial" w:cs="Calibri"/>
        </w:rPr>
        <w:t xml:space="preserve">Designed various grid panels and various UI components using </w:t>
      </w:r>
      <w:r w:rsidRPr="004249BC">
        <w:rPr>
          <w:rFonts w:eastAsia="Arial" w:cs="Calibri"/>
          <w:b/>
        </w:rPr>
        <w:t>EXT JS</w:t>
      </w:r>
      <w:r w:rsidRPr="004249BC">
        <w:rPr>
          <w:rFonts w:eastAsia="Arial" w:cs="Calibri"/>
        </w:rPr>
        <w:t xml:space="preserve"> and </w:t>
      </w:r>
      <w:r w:rsidRPr="004249BC">
        <w:rPr>
          <w:rFonts w:eastAsia="Arial" w:cs="Calibri"/>
          <w:b/>
        </w:rPr>
        <w:t>Angular.js</w:t>
      </w:r>
      <w:r w:rsidRPr="004249BC">
        <w:rPr>
          <w:rFonts w:eastAsia="Arial" w:cs="Calibri"/>
        </w:rPr>
        <w:t xml:space="preserve"> framework and </w:t>
      </w:r>
      <w:r w:rsidRPr="004249BC">
        <w:rPr>
          <w:rFonts w:eastAsia="Arial" w:cs="Calibri"/>
          <w:b/>
        </w:rPr>
        <w:t>JQUERY</w:t>
      </w:r>
      <w:r w:rsidRPr="004249BC">
        <w:rPr>
          <w:rFonts w:eastAsia="Arial" w:cs="Calibri"/>
        </w:rPr>
        <w:t>.</w:t>
      </w:r>
    </w:p>
    <w:p w:rsidR="00623C2D" w:rsidRPr="00623C2D" w:rsidRDefault="00D06DD6" w:rsidP="00623C2D">
      <w:pPr>
        <w:widowControl/>
        <w:numPr>
          <w:ilvl w:val="0"/>
          <w:numId w:val="25"/>
        </w:numPr>
        <w:tabs>
          <w:tab w:val="clear" w:pos="720"/>
          <w:tab w:val="num" w:pos="360"/>
        </w:tabs>
        <w:suppressAutoHyphens w:val="0"/>
        <w:autoSpaceDN/>
        <w:spacing w:after="0" w:line="240" w:lineRule="auto"/>
        <w:ind w:left="360"/>
        <w:textAlignment w:val="auto"/>
        <w:outlineLvl w:val="0"/>
        <w:rPr>
          <w:rFonts w:cs="Calibri"/>
          <w:bCs/>
        </w:rPr>
      </w:pPr>
      <w:r w:rsidRPr="004249BC">
        <w:rPr>
          <w:rFonts w:cs="Calibri"/>
        </w:rPr>
        <w:t xml:space="preserve">Written </w:t>
      </w:r>
      <w:r w:rsidRPr="004249BC">
        <w:rPr>
          <w:rFonts w:cs="Calibri"/>
          <w:b/>
        </w:rPr>
        <w:t>Ajax driven JSON</w:t>
      </w:r>
      <w:r w:rsidRPr="004249BC">
        <w:rPr>
          <w:rFonts w:cs="Calibri"/>
        </w:rPr>
        <w:t xml:space="preserve"> consuming JavaScript functions to save User selections such as </w:t>
      </w:r>
      <w:r w:rsidRPr="004249BC">
        <w:rPr>
          <w:rFonts w:cs="Calibri"/>
          <w:b/>
        </w:rPr>
        <w:t>radio button, drop-down menu selections into a cookie.</w:t>
      </w:r>
      <w:r w:rsidR="00623C2D">
        <w:rPr>
          <w:rFonts w:cs="Calibri"/>
          <w:b/>
        </w:rPr>
        <w:t xml:space="preserve"> </w:t>
      </w:r>
    </w:p>
    <w:p w:rsidR="00D06DD6" w:rsidRPr="00F64008" w:rsidRDefault="00623C2D" w:rsidP="00F64008">
      <w:pPr>
        <w:widowControl/>
        <w:numPr>
          <w:ilvl w:val="0"/>
          <w:numId w:val="25"/>
        </w:numPr>
        <w:tabs>
          <w:tab w:val="clear" w:pos="720"/>
          <w:tab w:val="num" w:pos="360"/>
        </w:tabs>
        <w:suppressAutoHyphens w:val="0"/>
        <w:autoSpaceDN/>
        <w:spacing w:after="0" w:line="240" w:lineRule="auto"/>
        <w:ind w:left="360"/>
        <w:textAlignment w:val="auto"/>
        <w:outlineLvl w:val="0"/>
        <w:rPr>
          <w:rFonts w:cs="Calibri"/>
          <w:bCs/>
        </w:rPr>
      </w:pPr>
      <w:r w:rsidRPr="004249BC">
        <w:rPr>
          <w:rFonts w:cs="Calibri"/>
        </w:rPr>
        <w:t xml:space="preserve">Used </w:t>
      </w:r>
      <w:r w:rsidRPr="004249BC">
        <w:rPr>
          <w:rFonts w:cs="Calibri"/>
          <w:b/>
        </w:rPr>
        <w:t>Dreamweaver, Photoshop</w:t>
      </w:r>
      <w:r w:rsidRPr="004249BC">
        <w:rPr>
          <w:rFonts w:cs="Calibri"/>
        </w:rPr>
        <w:t xml:space="preserve"> for implementing application and designing graphics and images.</w:t>
      </w:r>
    </w:p>
    <w:p w:rsidR="00E86D4C" w:rsidRPr="00E86D4C" w:rsidRDefault="00E86D4C" w:rsidP="004E17BB">
      <w:pPr>
        <w:widowControl/>
        <w:numPr>
          <w:ilvl w:val="0"/>
          <w:numId w:val="25"/>
        </w:numPr>
        <w:tabs>
          <w:tab w:val="clear" w:pos="720"/>
          <w:tab w:val="num" w:pos="360"/>
        </w:tabs>
        <w:suppressAutoHyphens w:val="0"/>
        <w:autoSpaceDN/>
        <w:spacing w:after="0" w:line="240" w:lineRule="auto"/>
        <w:ind w:left="360"/>
        <w:textAlignment w:val="auto"/>
        <w:outlineLvl w:val="0"/>
        <w:rPr>
          <w:rFonts w:cs="Calibri"/>
          <w:bCs/>
        </w:rPr>
      </w:pPr>
      <w:r w:rsidRPr="00E86D4C">
        <w:rPr>
          <w:rFonts w:cs="Calibri"/>
        </w:rPr>
        <w:t>Design &amp; creation of multiple sites u</w:t>
      </w:r>
      <w:r w:rsidR="00774026">
        <w:rPr>
          <w:rFonts w:cs="Calibri"/>
        </w:rPr>
        <w:t xml:space="preserve">sing: </w:t>
      </w:r>
      <w:r w:rsidR="001E1EB6">
        <w:rPr>
          <w:rFonts w:cs="Calibri"/>
        </w:rPr>
        <w:t>Word Press</w:t>
      </w:r>
      <w:r w:rsidR="00774026">
        <w:rPr>
          <w:rFonts w:cs="Calibri"/>
        </w:rPr>
        <w:t>, HTML, PHP,</w:t>
      </w:r>
      <w:r w:rsidRPr="00E86D4C">
        <w:rPr>
          <w:rFonts w:cs="Calibri"/>
        </w:rPr>
        <w:t xml:space="preserve"> CSS, </w:t>
      </w:r>
      <w:r w:rsidR="001E1EB6" w:rsidRPr="00E86D4C">
        <w:rPr>
          <w:rFonts w:cs="Calibri"/>
        </w:rPr>
        <w:t>JavaScript</w:t>
      </w:r>
    </w:p>
    <w:p w:rsidR="00522428" w:rsidRDefault="00D06DD6" w:rsidP="00522428">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4249BC">
        <w:rPr>
          <w:rFonts w:cs="Calibri"/>
          <w:shd w:val="clear" w:color="auto" w:fill="FFFFFF"/>
        </w:rPr>
        <w:t xml:space="preserve">Maintained Cross Browser compatibility &amp; implement </w:t>
      </w:r>
      <w:r w:rsidRPr="004249BC">
        <w:rPr>
          <w:rFonts w:cs="Calibri"/>
          <w:b/>
          <w:shd w:val="clear" w:color="auto" w:fill="FFFFFF"/>
        </w:rPr>
        <w:t xml:space="preserve">Responsive </w:t>
      </w:r>
      <w:r w:rsidR="00196D6C" w:rsidRPr="004249BC">
        <w:rPr>
          <w:rFonts w:cs="Calibri"/>
          <w:b/>
          <w:shd w:val="clear" w:color="auto" w:fill="FFFFFF"/>
        </w:rPr>
        <w:t xml:space="preserve">Web </w:t>
      </w:r>
      <w:r w:rsidRPr="004249BC">
        <w:rPr>
          <w:rFonts w:cs="Calibri"/>
          <w:b/>
          <w:shd w:val="clear" w:color="auto" w:fill="FFFFFF"/>
        </w:rPr>
        <w:t>Design</w:t>
      </w:r>
      <w:r w:rsidRPr="004249BC">
        <w:rPr>
          <w:rFonts w:cs="Calibri"/>
          <w:shd w:val="clear" w:color="auto" w:fill="FFFFFF"/>
        </w:rPr>
        <w:t xml:space="preserve"> using </w:t>
      </w:r>
      <w:r w:rsidRPr="004249BC">
        <w:rPr>
          <w:rFonts w:cs="Calibri"/>
          <w:b/>
          <w:shd w:val="clear" w:color="auto" w:fill="FFFFFF"/>
        </w:rPr>
        <w:t>Twitter Bootstrap</w:t>
      </w:r>
      <w:r w:rsidRPr="004249BC">
        <w:rPr>
          <w:rFonts w:cs="Calibri"/>
          <w:shd w:val="clear" w:color="auto" w:fill="FFFFFF"/>
        </w:rPr>
        <w:t>, custom media queries, etc.</w:t>
      </w:r>
      <w:r w:rsidR="00522428" w:rsidRPr="00522428">
        <w:rPr>
          <w:rFonts w:cs="Calibri"/>
        </w:rPr>
        <w:t xml:space="preserve"> </w:t>
      </w:r>
    </w:p>
    <w:p w:rsidR="00D06DD6" w:rsidRPr="00522428" w:rsidRDefault="00522428" w:rsidP="00522428">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F64008">
        <w:rPr>
          <w:rFonts w:cs="Calibri"/>
        </w:rPr>
        <w:t xml:space="preserve">Used </w:t>
      </w:r>
      <w:r w:rsidRPr="00F64008">
        <w:rPr>
          <w:rFonts w:cs="Calibri"/>
          <w:b/>
        </w:rPr>
        <w:t>CSS selectors</w:t>
      </w:r>
      <w:r w:rsidRPr="00F64008">
        <w:rPr>
          <w:rFonts w:cs="Calibri"/>
        </w:rPr>
        <w:t xml:space="preserve"> for condition based styling and </w:t>
      </w:r>
      <w:r w:rsidRPr="00F64008">
        <w:rPr>
          <w:rFonts w:cs="Calibri"/>
          <w:b/>
        </w:rPr>
        <w:t>pseudo-classes</w:t>
      </w:r>
      <w:r w:rsidRPr="00F64008">
        <w:rPr>
          <w:rFonts w:cs="Calibri"/>
        </w:rPr>
        <w:t xml:space="preserve"> to add some special effects to selectors.</w:t>
      </w:r>
    </w:p>
    <w:p w:rsidR="00F64008" w:rsidRDefault="00D06DD6" w:rsidP="004E17BB">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F64008">
        <w:rPr>
          <w:rFonts w:cs="Calibri"/>
        </w:rPr>
        <w:t xml:space="preserve">Proficiency in implementing the design to meet web standards </w:t>
      </w:r>
      <w:r w:rsidRPr="00F64008">
        <w:rPr>
          <w:rFonts w:cs="Calibri"/>
          <w:b/>
        </w:rPr>
        <w:t>(W3C), SEO</w:t>
      </w:r>
      <w:r w:rsidRPr="00F64008">
        <w:rPr>
          <w:rFonts w:cs="Calibri"/>
        </w:rPr>
        <w:t xml:space="preserve"> </w:t>
      </w:r>
    </w:p>
    <w:p w:rsidR="00823B68" w:rsidRDefault="00823B68" w:rsidP="004E17BB">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823B68">
        <w:rPr>
          <w:rFonts w:cs="Calibri"/>
        </w:rPr>
        <w:t xml:space="preserve">Involved in the bug tracking and Unit Testing using </w:t>
      </w:r>
      <w:r w:rsidRPr="00823B68">
        <w:rPr>
          <w:rFonts w:cs="Calibri"/>
          <w:b/>
        </w:rPr>
        <w:t>JUnit framework</w:t>
      </w:r>
    </w:p>
    <w:p w:rsidR="00D06DD6" w:rsidRPr="004249BC" w:rsidRDefault="00D06DD6" w:rsidP="004E17BB">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4249BC">
        <w:rPr>
          <w:rFonts w:cs="Calibri"/>
        </w:rPr>
        <w:t>Used to interact with Business Analyst and Business owner to give up the best designing features for the product users.</w:t>
      </w:r>
    </w:p>
    <w:p w:rsidR="00D06DD6" w:rsidRDefault="00D06DD6" w:rsidP="004E17BB">
      <w:pPr>
        <w:widowControl/>
        <w:numPr>
          <w:ilvl w:val="0"/>
          <w:numId w:val="25"/>
        </w:numPr>
        <w:tabs>
          <w:tab w:val="clear" w:pos="720"/>
          <w:tab w:val="num" w:pos="360"/>
        </w:tabs>
        <w:suppressAutoHyphens w:val="0"/>
        <w:autoSpaceDN/>
        <w:spacing w:after="0" w:line="240" w:lineRule="auto"/>
        <w:ind w:left="360"/>
        <w:textAlignment w:val="auto"/>
        <w:outlineLvl w:val="0"/>
        <w:rPr>
          <w:rFonts w:cs="Calibri"/>
        </w:rPr>
      </w:pPr>
      <w:r w:rsidRPr="004249BC">
        <w:rPr>
          <w:rFonts w:cs="Calibri"/>
        </w:rPr>
        <w:t>T</w:t>
      </w:r>
      <w:r w:rsidR="00646619" w:rsidRPr="004249BC">
        <w:rPr>
          <w:rFonts w:cs="Calibri"/>
        </w:rPr>
        <w:t>ranslated market and product requirements into UI designs in the form of conceptual models, wire frames and prot</w:t>
      </w:r>
      <w:r w:rsidR="00646619" w:rsidRPr="004249BC">
        <w:rPr>
          <w:rFonts w:cs="Calibri"/>
        </w:rPr>
        <w:t>o</w:t>
      </w:r>
      <w:r w:rsidR="00646619" w:rsidRPr="004249BC">
        <w:rPr>
          <w:rFonts w:cs="Calibri"/>
        </w:rPr>
        <w:t>types</w:t>
      </w:r>
      <w:r w:rsidRPr="004249BC">
        <w:rPr>
          <w:rFonts w:cs="Calibri"/>
        </w:rPr>
        <w:t>.</w:t>
      </w:r>
    </w:p>
    <w:p w:rsidR="00110F18" w:rsidRPr="00280C51" w:rsidRDefault="00110F18" w:rsidP="00280C51">
      <w:pPr>
        <w:widowControl/>
        <w:numPr>
          <w:ilvl w:val="0"/>
          <w:numId w:val="26"/>
        </w:numPr>
        <w:tabs>
          <w:tab w:val="clear" w:pos="720"/>
          <w:tab w:val="num" w:pos="36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spacing w:after="0" w:line="240" w:lineRule="auto"/>
        <w:ind w:left="360"/>
        <w:jc w:val="both"/>
        <w:textAlignment w:val="auto"/>
        <w:outlineLvl w:val="0"/>
        <w:rPr>
          <w:rFonts w:cs="Calibri"/>
          <w:b/>
        </w:rPr>
      </w:pPr>
      <w:r w:rsidRPr="00310403">
        <w:rPr>
          <w:rStyle w:val="apple-style-span"/>
          <w:rFonts w:cs="Calibri"/>
        </w:rPr>
        <w:t xml:space="preserve">Provided production level code to the engineering team for product development, including </w:t>
      </w:r>
      <w:r w:rsidRPr="00310403">
        <w:rPr>
          <w:rStyle w:val="apple-style-span"/>
          <w:rFonts w:cs="Calibri"/>
          <w:b/>
        </w:rPr>
        <w:t>cross-browser support</w:t>
      </w:r>
      <w:r w:rsidRPr="00310403">
        <w:rPr>
          <w:rStyle w:val="apple-style-span"/>
          <w:rFonts w:cs="Calibri"/>
        </w:rPr>
        <w:t xml:space="preserve">, and </w:t>
      </w:r>
      <w:r w:rsidRPr="00310403">
        <w:rPr>
          <w:rStyle w:val="apple-style-span"/>
          <w:rFonts w:cs="Calibri"/>
          <w:b/>
        </w:rPr>
        <w:t>CSS optimization.</w:t>
      </w:r>
    </w:p>
    <w:p w:rsidR="00D06DD6" w:rsidRPr="004249BC" w:rsidRDefault="00D06DD6" w:rsidP="00D06DD6">
      <w:pPr>
        <w:spacing w:after="0" w:line="240" w:lineRule="auto"/>
        <w:outlineLvl w:val="0"/>
        <w:rPr>
          <w:rFonts w:cs="Calibri"/>
        </w:rPr>
      </w:pPr>
    </w:p>
    <w:p w:rsidR="00D06DD6" w:rsidRDefault="00D06DD6" w:rsidP="00D06DD6">
      <w:pPr>
        <w:spacing w:after="0" w:line="240" w:lineRule="auto"/>
        <w:jc w:val="both"/>
        <w:outlineLvl w:val="0"/>
        <w:rPr>
          <w:rFonts w:cs="Calibri"/>
        </w:rPr>
      </w:pPr>
      <w:r w:rsidRPr="004F2603">
        <w:rPr>
          <w:rFonts w:cs="Calibri"/>
          <w:b/>
          <w:u w:val="single"/>
        </w:rPr>
        <w:t>Environment</w:t>
      </w:r>
      <w:r w:rsidRPr="004249BC">
        <w:rPr>
          <w:rFonts w:cs="Calibri"/>
          <w:b/>
        </w:rPr>
        <w:t>:</w:t>
      </w:r>
      <w:r w:rsidR="00DD55B7" w:rsidRPr="004249BC">
        <w:rPr>
          <w:rFonts w:cs="Calibri"/>
          <w:b/>
        </w:rPr>
        <w:t xml:space="preserve"> </w:t>
      </w:r>
      <w:r w:rsidRPr="004249BC">
        <w:rPr>
          <w:rFonts w:cs="Calibri"/>
        </w:rPr>
        <w:t>HTML5, CSS3, JavaScript, JQuery, AJAX, DHTML,</w:t>
      </w:r>
      <w:r w:rsidR="00A63DA2" w:rsidRPr="004249BC">
        <w:rPr>
          <w:rFonts w:cs="Calibri"/>
        </w:rPr>
        <w:t xml:space="preserve"> </w:t>
      </w:r>
      <w:r w:rsidR="00130007" w:rsidRPr="004249BC">
        <w:rPr>
          <w:rFonts w:cs="Calibri"/>
        </w:rPr>
        <w:t xml:space="preserve">Angular.js, </w:t>
      </w:r>
      <w:r w:rsidR="00A63DA2" w:rsidRPr="004249BC">
        <w:rPr>
          <w:rFonts w:cs="Calibri"/>
        </w:rPr>
        <w:t>B</w:t>
      </w:r>
      <w:r w:rsidRPr="004249BC">
        <w:rPr>
          <w:rFonts w:cs="Calibri"/>
        </w:rPr>
        <w:t xml:space="preserve">ackbone.js, Node.js, </w:t>
      </w:r>
      <w:r w:rsidR="00DD55B7" w:rsidRPr="004249BC">
        <w:rPr>
          <w:rFonts w:cs="Calibri"/>
        </w:rPr>
        <w:t xml:space="preserve">Require.js, </w:t>
      </w:r>
      <w:r w:rsidR="00821AD5" w:rsidRPr="004249BC">
        <w:rPr>
          <w:rFonts w:cs="Calibri"/>
        </w:rPr>
        <w:t xml:space="preserve">SEO, </w:t>
      </w:r>
      <w:r w:rsidRPr="004249BC">
        <w:rPr>
          <w:rFonts w:cs="Calibri"/>
        </w:rPr>
        <w:t xml:space="preserve">Responsive </w:t>
      </w:r>
      <w:r w:rsidR="004E0EC1" w:rsidRPr="004249BC">
        <w:rPr>
          <w:rFonts w:cs="Calibri"/>
        </w:rPr>
        <w:t>W</w:t>
      </w:r>
      <w:r w:rsidR="00221B52" w:rsidRPr="004249BC">
        <w:rPr>
          <w:rFonts w:cs="Calibri"/>
        </w:rPr>
        <w:t xml:space="preserve">eb </w:t>
      </w:r>
      <w:r w:rsidRPr="004249BC">
        <w:rPr>
          <w:rFonts w:cs="Calibri"/>
        </w:rPr>
        <w:t xml:space="preserve">Design, Twitter Bootstrap, Dreamweaver, Photoshop, DOM, </w:t>
      </w:r>
      <w:r w:rsidR="0066672E" w:rsidRPr="004249BC">
        <w:rPr>
          <w:rFonts w:cs="Calibri"/>
        </w:rPr>
        <w:t>JSON,</w:t>
      </w:r>
      <w:r w:rsidR="0095236B" w:rsidRPr="0095236B">
        <w:rPr>
          <w:rFonts w:cs="Calibri"/>
          <w:b/>
          <w:bCs/>
        </w:rPr>
        <w:t xml:space="preserve"> </w:t>
      </w:r>
      <w:r w:rsidRPr="004249BC">
        <w:rPr>
          <w:rFonts w:cs="Calibri"/>
        </w:rPr>
        <w:t>firebug and Windows.</w:t>
      </w:r>
    </w:p>
    <w:p w:rsidR="009A3C14" w:rsidRPr="004249BC" w:rsidRDefault="009A3C14" w:rsidP="00D06DD6">
      <w:pPr>
        <w:spacing w:after="0" w:line="240" w:lineRule="auto"/>
        <w:jc w:val="both"/>
        <w:outlineLvl w:val="0"/>
        <w:rPr>
          <w:rFonts w:cs="Calibri"/>
        </w:rPr>
      </w:pPr>
    </w:p>
    <w:p w:rsidR="00DF6098" w:rsidRPr="004249BC" w:rsidRDefault="00DF609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eastAsia="Helvetica" w:cs="Calibri"/>
        </w:rPr>
      </w:pPr>
    </w:p>
    <w:p w:rsidR="00DF6098" w:rsidRPr="004249BC" w:rsidRDefault="0013098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rPr>
      </w:pPr>
      <w:r w:rsidRPr="004249BC">
        <w:rPr>
          <w:rFonts w:eastAsia="Helvetica" w:cs="Calibri"/>
          <w:b/>
        </w:rPr>
        <w:t>Client:</w:t>
      </w:r>
      <w:r w:rsidRPr="004249BC">
        <w:rPr>
          <w:rFonts w:cs="Calibri"/>
          <w:color w:val="000000"/>
        </w:rPr>
        <w:t xml:space="preserve"> </w:t>
      </w:r>
      <w:r w:rsidR="007A23AD">
        <w:rPr>
          <w:rFonts w:cs="Calibri"/>
          <w:b/>
          <w:color w:val="000000"/>
        </w:rPr>
        <w:t>State Farm</w:t>
      </w:r>
      <w:r w:rsidR="00736721">
        <w:rPr>
          <w:rFonts w:cs="Calibri"/>
          <w:b/>
          <w:color w:val="000000"/>
        </w:rPr>
        <w:t>,</w:t>
      </w:r>
      <w:r w:rsidR="00F3614B">
        <w:rPr>
          <w:rFonts w:cs="Calibri"/>
          <w:b/>
          <w:color w:val="000000"/>
        </w:rPr>
        <w:t xml:space="preserve"> Bloomington,</w:t>
      </w:r>
      <w:r w:rsidR="00736721">
        <w:rPr>
          <w:rFonts w:cs="Calibri"/>
          <w:b/>
          <w:color w:val="000000"/>
        </w:rPr>
        <w:t xml:space="preserve"> IL</w:t>
      </w:r>
      <w:r w:rsidRPr="004249BC">
        <w:rPr>
          <w:rFonts w:cs="Calibri"/>
          <w:b/>
          <w:color w:val="000000"/>
        </w:rPr>
        <w:t xml:space="preserve">                                                                                                                      </w:t>
      </w:r>
      <w:r w:rsidR="00F3614B">
        <w:rPr>
          <w:rFonts w:cs="Calibri"/>
          <w:b/>
          <w:color w:val="000000"/>
        </w:rPr>
        <w:t xml:space="preserve">        </w:t>
      </w:r>
      <w:r w:rsidR="004F2603">
        <w:rPr>
          <w:rFonts w:cs="Calibri"/>
          <w:b/>
          <w:color w:val="000000"/>
        </w:rPr>
        <w:t xml:space="preserve">Apr </w:t>
      </w:r>
      <w:r w:rsidR="0053440E" w:rsidRPr="004249BC">
        <w:rPr>
          <w:rFonts w:cs="Calibri"/>
          <w:b/>
          <w:color w:val="000000"/>
        </w:rPr>
        <w:t>12</w:t>
      </w:r>
      <w:r w:rsidRPr="004249BC">
        <w:rPr>
          <w:rFonts w:cs="Calibri"/>
          <w:b/>
          <w:color w:val="000000"/>
        </w:rPr>
        <w:t xml:space="preserve"> – Mar 1</w:t>
      </w:r>
      <w:r w:rsidR="004F2603">
        <w:rPr>
          <w:rFonts w:cs="Calibri"/>
          <w:b/>
          <w:color w:val="000000"/>
        </w:rPr>
        <w:t>4</w:t>
      </w:r>
      <w:r w:rsidRPr="004249BC">
        <w:rPr>
          <w:rFonts w:eastAsia="Times New Roman" w:cs="Calibri"/>
          <w:b/>
        </w:rPr>
        <w:tab/>
      </w:r>
    </w:p>
    <w:p w:rsidR="00DF6098" w:rsidRPr="004249BC" w:rsidRDefault="0013098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rPr>
      </w:pPr>
      <w:r w:rsidRPr="004249BC">
        <w:rPr>
          <w:rFonts w:eastAsia="Helvetica" w:cs="Calibri"/>
          <w:b/>
        </w:rPr>
        <w:t>Role: UI Developer</w:t>
      </w:r>
    </w:p>
    <w:p w:rsidR="00DF6098" w:rsidRPr="004249BC" w:rsidRDefault="0013098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rPr>
      </w:pPr>
      <w:r w:rsidRPr="004F2603">
        <w:rPr>
          <w:rFonts w:eastAsia="Helvetica" w:cs="Calibri"/>
          <w:b/>
          <w:u w:val="single"/>
        </w:rPr>
        <w:t>Responsibilities</w:t>
      </w:r>
      <w:r w:rsidRPr="004249BC">
        <w:rPr>
          <w:rFonts w:eastAsia="Helvetica" w:cs="Calibri"/>
          <w:b/>
        </w:rPr>
        <w:t>:</w:t>
      </w:r>
    </w:p>
    <w:p w:rsidR="00C6700C" w:rsidRPr="00A85F7D" w:rsidRDefault="00C6700C" w:rsidP="00C6700C">
      <w:pPr>
        <w:numPr>
          <w:ilvl w:val="0"/>
          <w:numId w:val="18"/>
        </w:numPr>
        <w:autoSpaceDE w:val="0"/>
        <w:autoSpaceDN/>
        <w:spacing w:after="0" w:line="240" w:lineRule="auto"/>
        <w:jc w:val="both"/>
        <w:textAlignment w:val="auto"/>
        <w:rPr>
          <w:rFonts w:cs="Calibri"/>
          <w:b/>
        </w:rPr>
      </w:pPr>
      <w:r w:rsidRPr="00A85F7D">
        <w:rPr>
          <w:rFonts w:cs="Calibri"/>
        </w:rPr>
        <w:t>Involved in developing the UI pages using</w:t>
      </w:r>
      <w:r w:rsidRPr="00A85F7D">
        <w:rPr>
          <w:rFonts w:cs="Calibri"/>
          <w:b/>
        </w:rPr>
        <w:t xml:space="preserve"> HTML, DHTML</w:t>
      </w:r>
      <w:r w:rsidR="00D6301A">
        <w:rPr>
          <w:rFonts w:cs="Calibri"/>
          <w:b/>
        </w:rPr>
        <w:t>, CSS, JavaScript, JSON, JQuery</w:t>
      </w:r>
      <w:r>
        <w:rPr>
          <w:rFonts w:cs="Calibri"/>
          <w:b/>
        </w:rPr>
        <w:t>,</w:t>
      </w:r>
      <w:r w:rsidRPr="00A3019E">
        <w:rPr>
          <w:rFonts w:cs="Calibri"/>
          <w:b/>
        </w:rPr>
        <w:t xml:space="preserve"> </w:t>
      </w:r>
      <w:r w:rsidR="00647F49">
        <w:rPr>
          <w:rFonts w:cs="Calibri"/>
          <w:b/>
        </w:rPr>
        <w:t xml:space="preserve">Bootstrap, </w:t>
      </w:r>
      <w:r w:rsidRPr="00A85F7D">
        <w:rPr>
          <w:rFonts w:cs="Calibri"/>
          <w:b/>
        </w:rPr>
        <w:t>Backbone.js,</w:t>
      </w:r>
      <w:r w:rsidRPr="00A85F7D">
        <w:rPr>
          <w:rFonts w:cs="Calibri"/>
        </w:rPr>
        <w:t xml:space="preserve"> </w:t>
      </w:r>
      <w:r w:rsidRPr="00A85F7D">
        <w:rPr>
          <w:rFonts w:cs="Calibri"/>
          <w:b/>
        </w:rPr>
        <w:t>angular.js and Ajax.</w:t>
      </w:r>
    </w:p>
    <w:p w:rsidR="00C6700C" w:rsidRPr="000E0F54" w:rsidRDefault="000E0F54" w:rsidP="000E0F54">
      <w:pPr>
        <w:pStyle w:val="CompanyHeader"/>
        <w:numPr>
          <w:ilvl w:val="0"/>
          <w:numId w:val="18"/>
        </w:numPr>
        <w:ind w:right="180"/>
        <w:rPr>
          <w:rFonts w:ascii="Calibri" w:hAnsi="Calibri" w:cs="Calibri"/>
          <w:b w:val="0"/>
        </w:rPr>
      </w:pPr>
      <w:r w:rsidRPr="004C225D">
        <w:rPr>
          <w:rFonts w:ascii="Calibri" w:hAnsi="Calibri" w:cs="Calibri"/>
          <w:b w:val="0"/>
        </w:rPr>
        <w:t>Involved in peer to peer code reviews and cross checked whether coding standards are being followed.</w:t>
      </w:r>
    </w:p>
    <w:p w:rsidR="004C225D" w:rsidRPr="00B82C79" w:rsidRDefault="00F46FDC" w:rsidP="004C225D">
      <w:pPr>
        <w:pStyle w:val="CompanyHeader"/>
        <w:numPr>
          <w:ilvl w:val="0"/>
          <w:numId w:val="18"/>
        </w:numPr>
        <w:ind w:right="180"/>
        <w:rPr>
          <w:rFonts w:ascii="Calibri" w:hAnsi="Calibri" w:cs="Calibri"/>
        </w:rPr>
      </w:pPr>
      <w:r w:rsidRPr="00F46FDC">
        <w:rPr>
          <w:rFonts w:ascii="Calibri" w:hAnsi="Calibri" w:cs="Calibri"/>
          <w:b w:val="0"/>
        </w:rPr>
        <w:t>Working knowledge of graphic design, audio and video multimedia features and handling various kinds of media using Photoshop, Flash.</w:t>
      </w:r>
    </w:p>
    <w:p w:rsidR="00B82C79" w:rsidRPr="00B82C79" w:rsidRDefault="00B82C79" w:rsidP="00B82C79">
      <w:pPr>
        <w:pStyle w:val="CompanyHeader"/>
        <w:numPr>
          <w:ilvl w:val="0"/>
          <w:numId w:val="18"/>
        </w:numPr>
        <w:ind w:right="180"/>
        <w:rPr>
          <w:rFonts w:ascii="Calibri" w:hAnsi="Calibri" w:cs="Calibri"/>
          <w:b w:val="0"/>
        </w:rPr>
      </w:pPr>
      <w:r w:rsidRPr="004249BC">
        <w:rPr>
          <w:rFonts w:ascii="Calibri" w:hAnsi="Calibri" w:cs="Calibri"/>
          <w:b w:val="0"/>
        </w:rPr>
        <w:t>Created and maintained the framework and layout of each portal with Cascading Style Sheets (CSS).</w:t>
      </w:r>
    </w:p>
    <w:p w:rsidR="003B015A" w:rsidRPr="00125456" w:rsidRDefault="00130988" w:rsidP="003B015A">
      <w:pPr>
        <w:pStyle w:val="CompanyHeader"/>
        <w:numPr>
          <w:ilvl w:val="0"/>
          <w:numId w:val="18"/>
        </w:numPr>
        <w:ind w:right="180"/>
        <w:rPr>
          <w:rFonts w:ascii="Calibri" w:hAnsi="Calibri" w:cs="Calibri"/>
        </w:rPr>
      </w:pPr>
      <w:r w:rsidRPr="004249BC">
        <w:rPr>
          <w:rFonts w:ascii="Calibri" w:hAnsi="Calibri" w:cs="Calibri"/>
          <w:b w:val="0"/>
        </w:rPr>
        <w:t>Developed data insertion forms and validated them using JavaScript.</w:t>
      </w:r>
    </w:p>
    <w:p w:rsidR="00B73976" w:rsidRPr="002F4C0F" w:rsidRDefault="00B73976" w:rsidP="002F4C0F">
      <w:pPr>
        <w:pStyle w:val="CompanyHeader"/>
        <w:numPr>
          <w:ilvl w:val="0"/>
          <w:numId w:val="18"/>
        </w:numPr>
        <w:ind w:right="180"/>
        <w:rPr>
          <w:rFonts w:ascii="Calibri" w:hAnsi="Calibri" w:cs="Calibri"/>
          <w:b w:val="0"/>
        </w:rPr>
      </w:pPr>
      <w:r w:rsidRPr="004249BC">
        <w:rPr>
          <w:rFonts w:ascii="Calibri" w:hAnsi="Calibri" w:cs="Calibri"/>
          <w:b w:val="0"/>
        </w:rPr>
        <w:t>Validated input values to make sure that they will be accepted before they are submitted to the server.</w:t>
      </w:r>
    </w:p>
    <w:p w:rsidR="003B015A" w:rsidRPr="003B015A" w:rsidRDefault="003B015A" w:rsidP="003B015A">
      <w:pPr>
        <w:pStyle w:val="CompanyHeader"/>
        <w:numPr>
          <w:ilvl w:val="0"/>
          <w:numId w:val="18"/>
        </w:numPr>
        <w:ind w:right="180"/>
        <w:rPr>
          <w:rFonts w:ascii="Calibri" w:hAnsi="Calibri" w:cs="Calibri"/>
          <w:b w:val="0"/>
        </w:rPr>
      </w:pPr>
      <w:r w:rsidRPr="003B015A">
        <w:rPr>
          <w:rFonts w:eastAsia="Verdana" w:cs="Calibri"/>
          <w:b w:val="0"/>
        </w:rPr>
        <w:t>Used JavaScript for adding little functionality to the existing application (calendar, tooltips, hiding elements, etc.).</w:t>
      </w:r>
    </w:p>
    <w:p w:rsidR="00FE18EC" w:rsidRDefault="00FE18EC" w:rsidP="00FE18EC">
      <w:pPr>
        <w:numPr>
          <w:ilvl w:val="0"/>
          <w:numId w:val="18"/>
        </w:numPr>
        <w:autoSpaceDE w:val="0"/>
        <w:autoSpaceDN/>
        <w:spacing w:after="0" w:line="240" w:lineRule="auto"/>
        <w:jc w:val="both"/>
        <w:textAlignment w:val="auto"/>
        <w:rPr>
          <w:rFonts w:eastAsia="Times New Roman" w:cs="Calibri"/>
          <w:color w:val="000000"/>
        </w:rPr>
      </w:pPr>
      <w:r w:rsidRPr="00A85F7D">
        <w:rPr>
          <w:rFonts w:eastAsia="Times New Roman" w:cs="Calibri"/>
          <w:color w:val="000000"/>
        </w:rPr>
        <w:t xml:space="preserve">Used </w:t>
      </w:r>
      <w:r w:rsidRPr="00A85F7D">
        <w:rPr>
          <w:rFonts w:eastAsia="Times New Roman" w:cs="Calibri"/>
          <w:b/>
          <w:color w:val="000000"/>
        </w:rPr>
        <w:t>JQuery</w:t>
      </w:r>
      <w:r w:rsidRPr="00A85F7D">
        <w:rPr>
          <w:rFonts w:eastAsia="Times New Roman" w:cs="Calibri"/>
          <w:color w:val="000000"/>
        </w:rPr>
        <w:t xml:space="preserve"> core library functions for the logical implementation part at client side for all the application.</w:t>
      </w:r>
    </w:p>
    <w:p w:rsidR="000F42BB" w:rsidRDefault="000F42BB" w:rsidP="00FE18EC">
      <w:pPr>
        <w:numPr>
          <w:ilvl w:val="0"/>
          <w:numId w:val="18"/>
        </w:numPr>
        <w:autoSpaceDE w:val="0"/>
        <w:autoSpaceDN/>
        <w:spacing w:after="0" w:line="240" w:lineRule="auto"/>
        <w:jc w:val="both"/>
        <w:textAlignment w:val="auto"/>
        <w:rPr>
          <w:rFonts w:eastAsia="Times New Roman" w:cs="Calibri"/>
          <w:color w:val="000000"/>
        </w:rPr>
      </w:pPr>
      <w:r w:rsidRPr="003D6F0A">
        <w:rPr>
          <w:rFonts w:cs="Calibri"/>
        </w:rPr>
        <w:t xml:space="preserve">Used </w:t>
      </w:r>
      <w:r w:rsidRPr="003D6F0A">
        <w:rPr>
          <w:rFonts w:cs="Calibri"/>
          <w:b/>
        </w:rPr>
        <w:t>JQuery</w:t>
      </w:r>
      <w:r w:rsidR="00727CB8">
        <w:rPr>
          <w:rFonts w:cs="Calibri"/>
        </w:rPr>
        <w:t xml:space="preserve"> (JavaS</w:t>
      </w:r>
      <w:r w:rsidRPr="003D6F0A">
        <w:rPr>
          <w:rFonts w:cs="Calibri"/>
        </w:rPr>
        <w:t>cript library) to navigate a document, select DOM elements, create animation effe</w:t>
      </w:r>
      <w:r w:rsidR="000052F5">
        <w:rPr>
          <w:rFonts w:cs="Calibri"/>
        </w:rPr>
        <w:t>c</w:t>
      </w:r>
      <w:r w:rsidRPr="003D6F0A">
        <w:rPr>
          <w:rFonts w:cs="Calibri"/>
        </w:rPr>
        <w:t>ts, ha</w:t>
      </w:r>
      <w:r w:rsidR="000052F5">
        <w:rPr>
          <w:rFonts w:cs="Calibri"/>
        </w:rPr>
        <w:t>n</w:t>
      </w:r>
      <w:r w:rsidRPr="003D6F0A">
        <w:rPr>
          <w:rFonts w:cs="Calibri"/>
        </w:rPr>
        <w:t>dle event and develop Ajax applications</w:t>
      </w:r>
    </w:p>
    <w:p w:rsidR="00FE18EC" w:rsidRPr="00614F87" w:rsidRDefault="00FE18EC" w:rsidP="00FE18EC">
      <w:pPr>
        <w:numPr>
          <w:ilvl w:val="0"/>
          <w:numId w:val="18"/>
        </w:numPr>
        <w:autoSpaceDE w:val="0"/>
        <w:autoSpaceDN/>
        <w:spacing w:after="0" w:line="240" w:lineRule="auto"/>
        <w:jc w:val="both"/>
        <w:textAlignment w:val="auto"/>
        <w:rPr>
          <w:rFonts w:eastAsia="Times New Roman" w:cs="Calibri"/>
          <w:color w:val="000000"/>
        </w:rPr>
      </w:pPr>
      <w:r w:rsidRPr="00FE18EC">
        <w:rPr>
          <w:rFonts w:eastAsia="Verdana" w:cs="Calibri"/>
        </w:rPr>
        <w:t xml:space="preserve">Used </w:t>
      </w:r>
      <w:r w:rsidRPr="00FE18EC">
        <w:rPr>
          <w:rFonts w:eastAsia="Verdana" w:cs="Calibri"/>
          <w:b/>
        </w:rPr>
        <w:t>Ajax</w:t>
      </w:r>
      <w:r w:rsidRPr="00FE18EC">
        <w:rPr>
          <w:rFonts w:eastAsia="Verdana" w:cs="Calibri"/>
        </w:rPr>
        <w:t xml:space="preserve"> for populating the list/drop down box with data.</w:t>
      </w:r>
    </w:p>
    <w:p w:rsidR="00614F87" w:rsidRPr="00614F87" w:rsidRDefault="00614F87" w:rsidP="00614F87">
      <w:pPr>
        <w:pStyle w:val="ListParagraph"/>
        <w:numPr>
          <w:ilvl w:val="0"/>
          <w:numId w:val="18"/>
        </w:numPr>
        <w:suppressAutoHyphens w:val="0"/>
        <w:autoSpaceDN/>
        <w:spacing w:after="0" w:line="240" w:lineRule="auto"/>
        <w:contextualSpacing/>
        <w:jc w:val="both"/>
        <w:textAlignment w:val="auto"/>
        <w:rPr>
          <w:rFonts w:cs="Calibri"/>
        </w:rPr>
      </w:pPr>
      <w:r w:rsidRPr="003D6F0A">
        <w:rPr>
          <w:rFonts w:cs="Calibri"/>
        </w:rPr>
        <w:t xml:space="preserve">Used </w:t>
      </w:r>
      <w:r w:rsidRPr="003D6F0A">
        <w:rPr>
          <w:rFonts w:cs="Calibri"/>
          <w:b/>
        </w:rPr>
        <w:t>AJAX and JSON</w:t>
      </w:r>
      <w:r w:rsidRPr="003D6F0A">
        <w:rPr>
          <w:rFonts w:cs="Calibri"/>
        </w:rPr>
        <w:t xml:space="preserve"> to make asynchronous calls to the project server to fetch data on the fly </w:t>
      </w:r>
    </w:p>
    <w:p w:rsidR="003B015A" w:rsidRPr="00B82C79" w:rsidRDefault="000E0F54" w:rsidP="00B82C79">
      <w:pPr>
        <w:pStyle w:val="CompanyHeader"/>
        <w:numPr>
          <w:ilvl w:val="0"/>
          <w:numId w:val="18"/>
        </w:numPr>
        <w:ind w:right="180"/>
        <w:rPr>
          <w:rFonts w:ascii="Calibri" w:hAnsi="Calibri" w:cs="Calibri"/>
          <w:b w:val="0"/>
        </w:rPr>
      </w:pPr>
      <w:r w:rsidRPr="004249BC">
        <w:rPr>
          <w:rFonts w:ascii="Calibri" w:hAnsi="Calibri" w:cs="Calibri"/>
          <w:b w:val="0"/>
        </w:rPr>
        <w:t>Designed and development of Web pages using PHP, HTML, CSS including Ajax controls and XML.</w:t>
      </w:r>
    </w:p>
    <w:p w:rsidR="00DF6098" w:rsidRDefault="00130988" w:rsidP="004E17BB">
      <w:pPr>
        <w:pStyle w:val="CompanyHeader"/>
        <w:numPr>
          <w:ilvl w:val="0"/>
          <w:numId w:val="18"/>
        </w:numPr>
        <w:ind w:right="180"/>
        <w:rPr>
          <w:rFonts w:ascii="Calibri" w:hAnsi="Calibri" w:cs="Calibri"/>
          <w:b w:val="0"/>
        </w:rPr>
      </w:pPr>
      <w:r w:rsidRPr="004249BC">
        <w:rPr>
          <w:rFonts w:ascii="Calibri" w:hAnsi="Calibri" w:cs="Calibri"/>
          <w:b w:val="0"/>
        </w:rPr>
        <w:t>Coded JavaScript for page functionality and Pop up Screens and used DHTML to make dropdown menus on web pages and display part of a web page upon user request.</w:t>
      </w:r>
    </w:p>
    <w:p w:rsidR="00886BCF" w:rsidRPr="00886BCF" w:rsidRDefault="00886BCF" w:rsidP="004E17BB">
      <w:pPr>
        <w:pStyle w:val="CompanyHeader"/>
        <w:numPr>
          <w:ilvl w:val="0"/>
          <w:numId w:val="18"/>
        </w:numPr>
        <w:ind w:right="180"/>
        <w:rPr>
          <w:rFonts w:ascii="Calibri" w:hAnsi="Calibri" w:cs="Calibri"/>
          <w:b w:val="0"/>
        </w:rPr>
      </w:pPr>
      <w:r w:rsidRPr="00886BCF">
        <w:rPr>
          <w:rFonts w:ascii="Calibri" w:hAnsi="Calibri" w:cs="Calibri"/>
          <w:b w:val="0"/>
        </w:rPr>
        <w:t>Designed dynamic and multi-browser compatible pages using HTML, CSS and JSP</w:t>
      </w:r>
    </w:p>
    <w:p w:rsidR="00DF6098" w:rsidRPr="004249BC" w:rsidRDefault="00130988" w:rsidP="004E17BB">
      <w:pPr>
        <w:pStyle w:val="CompanyHeader"/>
        <w:numPr>
          <w:ilvl w:val="0"/>
          <w:numId w:val="18"/>
        </w:numPr>
        <w:ind w:right="180"/>
        <w:rPr>
          <w:rFonts w:ascii="Calibri" w:hAnsi="Calibri" w:cs="Calibri"/>
          <w:b w:val="0"/>
        </w:rPr>
      </w:pPr>
      <w:r w:rsidRPr="004249BC">
        <w:rPr>
          <w:rFonts w:ascii="Calibri" w:hAnsi="Calibri" w:cs="Calibri"/>
          <w:b w:val="0"/>
        </w:rPr>
        <w:t>Utilized new software methodologies to be able to adapt to changes in requirements quickly.</w:t>
      </w:r>
    </w:p>
    <w:p w:rsidR="00DF6098" w:rsidRPr="004249BC" w:rsidRDefault="00130988" w:rsidP="004E17BB">
      <w:pPr>
        <w:pStyle w:val="CompanyHeader"/>
        <w:numPr>
          <w:ilvl w:val="0"/>
          <w:numId w:val="18"/>
        </w:numPr>
        <w:ind w:right="180"/>
        <w:rPr>
          <w:rFonts w:ascii="Calibri" w:hAnsi="Calibri" w:cs="Calibri"/>
          <w:b w:val="0"/>
        </w:rPr>
      </w:pPr>
      <w:r w:rsidRPr="004249BC">
        <w:rPr>
          <w:rFonts w:ascii="Calibri" w:hAnsi="Calibri" w:cs="Calibri"/>
          <w:b w:val="0"/>
        </w:rPr>
        <w:t>Modified code in a web database in Report definition and user profile forms, Users request access to different reports on web, Developed views to display data.</w:t>
      </w:r>
    </w:p>
    <w:p w:rsidR="00DF6098" w:rsidRPr="004249BC" w:rsidRDefault="00130988" w:rsidP="004E17BB">
      <w:pPr>
        <w:pStyle w:val="CompanyHeader"/>
        <w:numPr>
          <w:ilvl w:val="0"/>
          <w:numId w:val="18"/>
        </w:numPr>
        <w:ind w:right="180"/>
        <w:rPr>
          <w:rFonts w:ascii="Calibri" w:hAnsi="Calibri" w:cs="Calibri"/>
          <w:b w:val="0"/>
        </w:rPr>
      </w:pPr>
      <w:r w:rsidRPr="004249BC">
        <w:rPr>
          <w:rFonts w:ascii="Calibri" w:hAnsi="Calibri" w:cs="Calibri"/>
          <w:b w:val="0"/>
        </w:rPr>
        <w:t>Debugged the application using Firebug to traverse the documents and manipulated the Nodes using DOM and DOM Functions using Firefox and IE Developer Tool bar for IE.</w:t>
      </w:r>
    </w:p>
    <w:p w:rsidR="002F4C0F" w:rsidRDefault="00130988" w:rsidP="002F4C0F">
      <w:pPr>
        <w:pStyle w:val="CompanyHeader"/>
        <w:numPr>
          <w:ilvl w:val="0"/>
          <w:numId w:val="18"/>
        </w:numPr>
        <w:ind w:right="180"/>
        <w:rPr>
          <w:rFonts w:ascii="Calibri" w:hAnsi="Calibri" w:cs="Calibri"/>
          <w:b w:val="0"/>
        </w:rPr>
      </w:pPr>
      <w:r w:rsidRPr="004249BC">
        <w:rPr>
          <w:rFonts w:ascii="Calibri" w:hAnsi="Calibri" w:cs="Calibri"/>
          <w:b w:val="0"/>
        </w:rPr>
        <w:t>Developed SQL scripts for data migration.</w:t>
      </w:r>
    </w:p>
    <w:p w:rsidR="00C07DA3" w:rsidRPr="00B358D1" w:rsidRDefault="00C07DA3" w:rsidP="002F4C0F">
      <w:pPr>
        <w:pStyle w:val="CompanyHeader"/>
        <w:numPr>
          <w:ilvl w:val="0"/>
          <w:numId w:val="18"/>
        </w:numPr>
        <w:ind w:right="180"/>
        <w:rPr>
          <w:rFonts w:ascii="Calibri" w:hAnsi="Calibri" w:cs="Calibri"/>
          <w:b w:val="0"/>
        </w:rPr>
      </w:pPr>
      <w:r w:rsidRPr="002F4C0F">
        <w:rPr>
          <w:rFonts w:eastAsia="Verdana" w:cs="Calibri"/>
          <w:b w:val="0"/>
        </w:rPr>
        <w:t xml:space="preserve">Involved in </w:t>
      </w:r>
      <w:r w:rsidR="00FD797F">
        <w:rPr>
          <w:rFonts w:eastAsia="Verdana" w:cs="Calibri"/>
          <w:b w:val="0"/>
          <w:bCs/>
        </w:rPr>
        <w:t xml:space="preserve">Development </w:t>
      </w:r>
      <w:r w:rsidR="005E62E3">
        <w:rPr>
          <w:rFonts w:eastAsia="Verdana" w:cs="Calibri"/>
          <w:b w:val="0"/>
          <w:bCs/>
        </w:rPr>
        <w:t xml:space="preserve">of </w:t>
      </w:r>
      <w:r w:rsidR="005E62E3" w:rsidRPr="002F4C0F">
        <w:rPr>
          <w:rFonts w:eastAsia="Verdana" w:cs="Calibri"/>
          <w:b w:val="0"/>
          <w:bCs/>
        </w:rPr>
        <w:t>test</w:t>
      </w:r>
      <w:r w:rsidRPr="002F4C0F">
        <w:rPr>
          <w:rFonts w:eastAsia="Verdana" w:cs="Calibri"/>
          <w:b w:val="0"/>
          <w:bCs/>
        </w:rPr>
        <w:t xml:space="preserve"> cases/scenarios, </w:t>
      </w:r>
      <w:r w:rsidRPr="002F4C0F">
        <w:rPr>
          <w:rFonts w:eastAsia="Verdana" w:cs="Calibri"/>
          <w:b w:val="0"/>
        </w:rPr>
        <w:t>manual testing of the application.</w:t>
      </w:r>
    </w:p>
    <w:p w:rsidR="00B358D1" w:rsidRPr="003D6F0A" w:rsidRDefault="00B358D1" w:rsidP="00B358D1">
      <w:pPr>
        <w:pStyle w:val="ListParagraph"/>
        <w:numPr>
          <w:ilvl w:val="0"/>
          <w:numId w:val="18"/>
        </w:numPr>
        <w:suppressAutoHyphens w:val="0"/>
        <w:autoSpaceDN/>
        <w:spacing w:after="0" w:line="240" w:lineRule="auto"/>
        <w:contextualSpacing/>
        <w:jc w:val="both"/>
        <w:textAlignment w:val="auto"/>
        <w:rPr>
          <w:rFonts w:cs="Calibri"/>
          <w:b/>
        </w:rPr>
      </w:pPr>
      <w:r w:rsidRPr="003D6F0A">
        <w:rPr>
          <w:rFonts w:cs="Calibri"/>
        </w:rPr>
        <w:t xml:space="preserve">Discussed </w:t>
      </w:r>
      <w:r w:rsidRPr="00B358D1">
        <w:rPr>
          <w:rFonts w:cs="Calibri"/>
        </w:rPr>
        <w:t>various ideas/suggestions for the ongoing web sites regarding the page layout and creative design.</w:t>
      </w:r>
    </w:p>
    <w:p w:rsidR="00DF6098" w:rsidRPr="004249BC" w:rsidRDefault="00DF6098" w:rsidP="00D06DD6">
      <w:pPr>
        <w:pStyle w:val="Standard"/>
        <w:tabs>
          <w:tab w:val="left" w:pos="90"/>
        </w:tabs>
        <w:spacing w:after="0" w:line="240" w:lineRule="auto"/>
        <w:ind w:right="180"/>
        <w:jc w:val="both"/>
        <w:rPr>
          <w:rFonts w:cs="Calibri"/>
          <w:b/>
        </w:rPr>
      </w:pPr>
    </w:p>
    <w:p w:rsidR="00E860F2" w:rsidRPr="0018625B" w:rsidRDefault="00130988" w:rsidP="00D06DD6">
      <w:pPr>
        <w:pStyle w:val="Standard"/>
        <w:tabs>
          <w:tab w:val="left" w:pos="90"/>
        </w:tabs>
        <w:spacing w:after="0" w:line="240" w:lineRule="auto"/>
        <w:ind w:right="180"/>
        <w:jc w:val="both"/>
        <w:rPr>
          <w:rFonts w:cs="Calibri"/>
          <w:color w:val="000000"/>
        </w:rPr>
      </w:pPr>
      <w:r w:rsidRPr="004F2603">
        <w:rPr>
          <w:rFonts w:cs="Calibri"/>
          <w:b/>
          <w:u w:val="single"/>
        </w:rPr>
        <w:t>Environment</w:t>
      </w:r>
      <w:r w:rsidRPr="004249BC">
        <w:rPr>
          <w:rFonts w:cs="Calibri"/>
          <w:b/>
        </w:rPr>
        <w:t xml:space="preserve">: </w:t>
      </w:r>
      <w:r w:rsidRPr="004249BC">
        <w:rPr>
          <w:rFonts w:cs="Calibri"/>
          <w:color w:val="000000"/>
        </w:rPr>
        <w:t xml:space="preserve">Java Script, HTML, CSS, AJAX, JQuery, </w:t>
      </w:r>
      <w:r w:rsidR="009A4ECB">
        <w:rPr>
          <w:rFonts w:cs="Calibri"/>
          <w:color w:val="000000"/>
        </w:rPr>
        <w:t xml:space="preserve">JSON, JSP, </w:t>
      </w:r>
      <w:r w:rsidRPr="004249BC">
        <w:rPr>
          <w:rFonts w:cs="Calibri"/>
          <w:color w:val="000000"/>
        </w:rPr>
        <w:t>DHTML, XML, SQL Server and Windows XP.</w:t>
      </w:r>
    </w:p>
    <w:p w:rsidR="00DF6098" w:rsidRPr="004249BC" w:rsidRDefault="00DF6098" w:rsidP="00D06DD6">
      <w:pPr>
        <w:pStyle w:val="Standard"/>
        <w:tabs>
          <w:tab w:val="left" w:pos="90"/>
        </w:tabs>
        <w:spacing w:after="0" w:line="240" w:lineRule="auto"/>
        <w:ind w:right="180"/>
        <w:jc w:val="both"/>
        <w:rPr>
          <w:rFonts w:eastAsia="Helvetica" w:cs="Calibri"/>
          <w:b/>
        </w:rPr>
      </w:pPr>
    </w:p>
    <w:p w:rsidR="00DF6098" w:rsidRPr="004249BC" w:rsidRDefault="00130988" w:rsidP="00D06DD6">
      <w:pPr>
        <w:pStyle w:val="Standard"/>
        <w:tabs>
          <w:tab w:val="left" w:pos="90"/>
        </w:tabs>
        <w:spacing w:after="0" w:line="240" w:lineRule="auto"/>
        <w:ind w:right="180"/>
        <w:jc w:val="both"/>
        <w:rPr>
          <w:rFonts w:cs="Calibri"/>
        </w:rPr>
      </w:pPr>
      <w:r w:rsidRPr="004249BC">
        <w:rPr>
          <w:rFonts w:eastAsia="Helvetica" w:cs="Calibri"/>
          <w:b/>
        </w:rPr>
        <w:t>Client:</w:t>
      </w:r>
      <w:r w:rsidRPr="004249BC">
        <w:rPr>
          <w:rFonts w:eastAsia="Times New Roman" w:cs="Calibri"/>
          <w:b/>
        </w:rPr>
        <w:t xml:space="preserve"> </w:t>
      </w:r>
      <w:r w:rsidR="00207D94">
        <w:rPr>
          <w:rFonts w:eastAsia="Times New Roman" w:cs="Calibri"/>
          <w:b/>
        </w:rPr>
        <w:t xml:space="preserve"> SK </w:t>
      </w:r>
      <w:r w:rsidR="00991C89">
        <w:rPr>
          <w:rFonts w:eastAsia="Times New Roman" w:cs="Calibri"/>
          <w:b/>
        </w:rPr>
        <w:t xml:space="preserve">Hynix memory solutions, </w:t>
      </w:r>
      <w:r w:rsidR="004506FE">
        <w:rPr>
          <w:rFonts w:eastAsia="Times New Roman" w:cs="Calibri"/>
          <w:b/>
        </w:rPr>
        <w:t xml:space="preserve">SanJose, </w:t>
      </w:r>
      <w:r w:rsidR="00991C89">
        <w:rPr>
          <w:rFonts w:eastAsia="Times New Roman" w:cs="Calibri"/>
          <w:b/>
        </w:rPr>
        <w:t>CA</w:t>
      </w:r>
      <w:r w:rsidRPr="004249BC">
        <w:rPr>
          <w:rFonts w:eastAsia="Times New Roman" w:cs="Calibri"/>
          <w:b/>
        </w:rPr>
        <w:t xml:space="preserve">                                                                                         </w:t>
      </w:r>
      <w:r w:rsidR="004506FE">
        <w:rPr>
          <w:rFonts w:eastAsia="Times New Roman" w:cs="Calibri"/>
          <w:b/>
        </w:rPr>
        <w:t xml:space="preserve">      </w:t>
      </w:r>
      <w:r w:rsidR="009B5140">
        <w:rPr>
          <w:rFonts w:eastAsia="Times New Roman" w:cs="Calibri"/>
          <w:b/>
        </w:rPr>
        <w:t xml:space="preserve">     </w:t>
      </w:r>
      <w:r w:rsidR="0031716E">
        <w:rPr>
          <w:rFonts w:eastAsia="Times New Roman" w:cs="Calibri"/>
          <w:b/>
        </w:rPr>
        <w:t xml:space="preserve"> </w:t>
      </w:r>
      <w:r w:rsidR="009B5140">
        <w:rPr>
          <w:rFonts w:eastAsia="Times New Roman" w:cs="Calibri"/>
          <w:b/>
        </w:rPr>
        <w:t xml:space="preserve"> Oct 09</w:t>
      </w:r>
      <w:r w:rsidR="004F2603">
        <w:rPr>
          <w:rFonts w:eastAsia="Times New Roman" w:cs="Calibri"/>
          <w:b/>
        </w:rPr>
        <w:t xml:space="preserve"> – Mar</w:t>
      </w:r>
      <w:r w:rsidRPr="004249BC">
        <w:rPr>
          <w:rFonts w:eastAsia="Times New Roman" w:cs="Calibri"/>
          <w:b/>
        </w:rPr>
        <w:t xml:space="preserve"> 1</w:t>
      </w:r>
      <w:r w:rsidR="00E04666" w:rsidRPr="004249BC">
        <w:rPr>
          <w:rFonts w:eastAsia="Times New Roman" w:cs="Calibri"/>
          <w:b/>
        </w:rPr>
        <w:t>2</w:t>
      </w:r>
    </w:p>
    <w:p w:rsidR="00DF6098" w:rsidRPr="004249BC" w:rsidRDefault="0013098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rPr>
      </w:pPr>
      <w:r w:rsidRPr="004249BC">
        <w:rPr>
          <w:rFonts w:eastAsia="Helvetica" w:cs="Calibri"/>
          <w:b/>
        </w:rPr>
        <w:t>Role: UI Developer</w:t>
      </w:r>
    </w:p>
    <w:p w:rsidR="00DF6098" w:rsidRPr="004249BC" w:rsidRDefault="0013098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rPr>
      </w:pPr>
      <w:r w:rsidRPr="004F2603">
        <w:rPr>
          <w:rFonts w:eastAsia="Helvetica" w:cs="Calibri"/>
          <w:b/>
          <w:u w:val="single"/>
        </w:rPr>
        <w:t>Responsibilities</w:t>
      </w:r>
      <w:r w:rsidRPr="004249BC">
        <w:rPr>
          <w:rFonts w:eastAsia="Helvetica" w:cs="Calibri"/>
          <w:b/>
        </w:rPr>
        <w:t>:</w:t>
      </w:r>
    </w:p>
    <w:p w:rsidR="00BF4BC8" w:rsidRPr="003C3F18" w:rsidRDefault="00BF4BC8" w:rsidP="00603B01">
      <w:pPr>
        <w:pStyle w:val="ListParagraph"/>
        <w:widowControl w:val="0"/>
        <w:numPr>
          <w:ilvl w:val="0"/>
          <w:numId w:val="19"/>
        </w:numPr>
        <w:suppressAutoHyphens w:val="0"/>
        <w:autoSpaceDN/>
        <w:spacing w:after="0" w:line="240" w:lineRule="auto"/>
        <w:jc w:val="both"/>
        <w:textAlignment w:val="auto"/>
        <w:rPr>
          <w:rFonts w:cs="Calibri"/>
        </w:rPr>
      </w:pPr>
      <w:r w:rsidRPr="003C3F18">
        <w:rPr>
          <w:rFonts w:cs="Calibri"/>
        </w:rPr>
        <w:t>Translated designs and style guides into functional user interfaces, ensuring cross browser compatibility, performance and robustness.</w:t>
      </w:r>
    </w:p>
    <w:p w:rsidR="00BF4BC8" w:rsidRPr="003C3F18" w:rsidRDefault="00BF4BC8" w:rsidP="004E17BB">
      <w:pPr>
        <w:pStyle w:val="CompanyHeader"/>
        <w:numPr>
          <w:ilvl w:val="0"/>
          <w:numId w:val="19"/>
        </w:numPr>
        <w:ind w:right="180"/>
        <w:rPr>
          <w:rFonts w:ascii="Calibri" w:hAnsi="Calibri" w:cs="Calibri"/>
          <w:b w:val="0"/>
        </w:rPr>
      </w:pPr>
      <w:r w:rsidRPr="003C3F18">
        <w:rPr>
          <w:rFonts w:ascii="Calibri" w:hAnsi="Calibri" w:cs="Calibri"/>
          <w:b w:val="0"/>
        </w:rPr>
        <w:t>Worked on Design, UI, wire-framing, HTML, CSS, JQuery, JSP, accessibility, and optimization</w:t>
      </w:r>
    </w:p>
    <w:p w:rsidR="00DF6098" w:rsidRPr="003C3F18" w:rsidRDefault="00130988" w:rsidP="004E17BB">
      <w:pPr>
        <w:pStyle w:val="CompanyHeader"/>
        <w:numPr>
          <w:ilvl w:val="0"/>
          <w:numId w:val="19"/>
        </w:numPr>
        <w:ind w:right="180"/>
        <w:rPr>
          <w:rFonts w:ascii="Calibri" w:hAnsi="Calibri" w:cs="Calibri"/>
          <w:b w:val="0"/>
        </w:rPr>
      </w:pPr>
      <w:r w:rsidRPr="003C3F18">
        <w:rPr>
          <w:rFonts w:ascii="Calibri" w:hAnsi="Calibri" w:cs="Calibri"/>
          <w:b w:val="0"/>
        </w:rPr>
        <w:t>Developed Web forms/use</w:t>
      </w:r>
      <w:r w:rsidR="00252C72" w:rsidRPr="003C3F18">
        <w:rPr>
          <w:rFonts w:ascii="Calibri" w:hAnsi="Calibri" w:cs="Calibri"/>
          <w:b w:val="0"/>
        </w:rPr>
        <w:t>r interfaces using Struts MVC, J</w:t>
      </w:r>
      <w:r w:rsidRPr="003C3F18">
        <w:rPr>
          <w:rFonts w:ascii="Calibri" w:hAnsi="Calibri" w:cs="Calibri"/>
          <w:b w:val="0"/>
        </w:rPr>
        <w:t>Query and JSP.</w:t>
      </w:r>
    </w:p>
    <w:p w:rsidR="004C3287" w:rsidRPr="003C3F18" w:rsidRDefault="004C3287" w:rsidP="004823FF">
      <w:pPr>
        <w:pStyle w:val="CompanyHeader"/>
        <w:numPr>
          <w:ilvl w:val="0"/>
          <w:numId w:val="19"/>
        </w:numPr>
        <w:ind w:right="180"/>
        <w:rPr>
          <w:rFonts w:ascii="Calibri" w:hAnsi="Calibri" w:cs="Calibri"/>
          <w:b w:val="0"/>
        </w:rPr>
      </w:pPr>
      <w:r w:rsidRPr="003C3F18">
        <w:rPr>
          <w:rFonts w:ascii="Calibri" w:hAnsi="Calibri" w:cs="Calibri"/>
          <w:b w:val="0"/>
        </w:rPr>
        <w:t>Developed presentation-tier JSP</w:t>
      </w:r>
      <w:r w:rsidR="00252C72" w:rsidRPr="003C3F18">
        <w:rPr>
          <w:rFonts w:ascii="Calibri" w:hAnsi="Calibri" w:cs="Calibri"/>
          <w:b w:val="0"/>
        </w:rPr>
        <w:t xml:space="preserve"> pages in HTML, Implemented J</w:t>
      </w:r>
      <w:r w:rsidRPr="003C3F18">
        <w:rPr>
          <w:rFonts w:ascii="Calibri" w:hAnsi="Calibri" w:cs="Calibri"/>
          <w:b w:val="0"/>
        </w:rPr>
        <w:t>Query Data Grid control, Validation control and other Widget controls.</w:t>
      </w:r>
    </w:p>
    <w:p w:rsidR="00E43814" w:rsidRPr="003C3F18" w:rsidRDefault="00E43814" w:rsidP="004E17BB">
      <w:pPr>
        <w:pStyle w:val="CompanyHeader"/>
        <w:numPr>
          <w:ilvl w:val="0"/>
          <w:numId w:val="19"/>
        </w:numPr>
        <w:ind w:right="180"/>
        <w:rPr>
          <w:rFonts w:ascii="Calibri" w:hAnsi="Calibri" w:cs="Calibri"/>
          <w:b w:val="0"/>
        </w:rPr>
      </w:pPr>
      <w:r w:rsidRPr="003C3F18">
        <w:rPr>
          <w:rFonts w:ascii="Calibri" w:hAnsi="Calibri" w:cs="Calibri"/>
          <w:b w:val="0"/>
        </w:rPr>
        <w:t>Worked with back end developers to implement AJAX and dynamic HTML functionality in JQuery</w:t>
      </w:r>
    </w:p>
    <w:p w:rsidR="00E43814" w:rsidRPr="003C3F18" w:rsidRDefault="00E43814" w:rsidP="00E43814">
      <w:pPr>
        <w:pStyle w:val="ListParagraph"/>
        <w:widowControl w:val="0"/>
        <w:numPr>
          <w:ilvl w:val="0"/>
          <w:numId w:val="19"/>
        </w:numPr>
        <w:suppressAutoHyphens w:val="0"/>
        <w:autoSpaceDN/>
        <w:spacing w:after="0" w:line="240" w:lineRule="auto"/>
        <w:jc w:val="both"/>
        <w:textAlignment w:val="auto"/>
        <w:rPr>
          <w:rFonts w:cs="Calibri"/>
        </w:rPr>
      </w:pPr>
      <w:r w:rsidRPr="003C3F18">
        <w:rPr>
          <w:rFonts w:cs="Calibri"/>
        </w:rPr>
        <w:t xml:space="preserve">Extensively worked with making calls to APIs to fetch the data from the backend as JSON response and parse it on the UI for DOM/CSS Manipulation.              </w:t>
      </w:r>
    </w:p>
    <w:p w:rsidR="00E43814" w:rsidRPr="003C3F18" w:rsidRDefault="00E43814" w:rsidP="00E43814">
      <w:pPr>
        <w:pStyle w:val="ListParagraph"/>
        <w:widowControl w:val="0"/>
        <w:numPr>
          <w:ilvl w:val="0"/>
          <w:numId w:val="19"/>
        </w:numPr>
        <w:suppressAutoHyphens w:val="0"/>
        <w:autoSpaceDN/>
        <w:spacing w:after="0" w:line="240" w:lineRule="auto"/>
        <w:jc w:val="both"/>
        <w:textAlignment w:val="auto"/>
        <w:rPr>
          <w:rFonts w:cs="Calibri"/>
        </w:rPr>
      </w:pPr>
      <w:r w:rsidRPr="003C3F18">
        <w:rPr>
          <w:rFonts w:cs="Calibri"/>
        </w:rPr>
        <w:t>Maximized page load by analyzing content and making adjustments to the code (by following optimization standards).</w:t>
      </w:r>
    </w:p>
    <w:p w:rsidR="00E43814" w:rsidRPr="003C3F18" w:rsidRDefault="00E43814" w:rsidP="005F64C8">
      <w:pPr>
        <w:pStyle w:val="ListParagraph"/>
        <w:widowControl w:val="0"/>
        <w:numPr>
          <w:ilvl w:val="0"/>
          <w:numId w:val="19"/>
        </w:numPr>
        <w:suppressAutoHyphens w:val="0"/>
        <w:autoSpaceDN/>
        <w:spacing w:after="0" w:line="240" w:lineRule="auto"/>
        <w:jc w:val="both"/>
        <w:textAlignment w:val="auto"/>
        <w:rPr>
          <w:rFonts w:cs="Calibri"/>
        </w:rPr>
      </w:pPr>
      <w:r w:rsidRPr="003C3F18">
        <w:rPr>
          <w:rFonts w:cs="Calibri"/>
        </w:rPr>
        <w:t>Worked with complete redesigns of a daily events website and focused on improving readability, utility, and overall UX.</w:t>
      </w:r>
    </w:p>
    <w:p w:rsidR="00E43814" w:rsidRPr="003C3F18" w:rsidRDefault="00E43814" w:rsidP="004E17BB">
      <w:pPr>
        <w:pStyle w:val="CompanyHeader"/>
        <w:numPr>
          <w:ilvl w:val="0"/>
          <w:numId w:val="19"/>
        </w:numPr>
        <w:ind w:right="180"/>
        <w:rPr>
          <w:rFonts w:ascii="Calibri" w:hAnsi="Calibri" w:cs="Calibri"/>
          <w:b w:val="0"/>
        </w:rPr>
      </w:pPr>
      <w:r w:rsidRPr="003C3F18">
        <w:rPr>
          <w:rFonts w:ascii="Calibri" w:hAnsi="Calibri" w:cs="Calibri"/>
          <w:b w:val="0"/>
        </w:rPr>
        <w:t>Worked closely with QA team to understand the reported defects and fix them</w:t>
      </w:r>
    </w:p>
    <w:p w:rsidR="00DF6098" w:rsidRPr="003C3F18" w:rsidRDefault="00CF07F7" w:rsidP="004E17BB">
      <w:pPr>
        <w:pStyle w:val="CompanyHeader"/>
        <w:numPr>
          <w:ilvl w:val="0"/>
          <w:numId w:val="19"/>
        </w:numPr>
        <w:ind w:right="180"/>
        <w:rPr>
          <w:rFonts w:ascii="Calibri" w:hAnsi="Calibri" w:cs="Calibri"/>
          <w:b w:val="0"/>
        </w:rPr>
      </w:pPr>
      <w:r w:rsidRPr="003C3F18">
        <w:rPr>
          <w:rFonts w:ascii="Calibri" w:hAnsi="Calibri" w:cs="Calibri"/>
          <w:b w:val="0"/>
        </w:rPr>
        <w:t>Involved in</w:t>
      </w:r>
      <w:r w:rsidR="002D1666" w:rsidRPr="003C3F18">
        <w:rPr>
          <w:rFonts w:ascii="Calibri" w:hAnsi="Calibri" w:cs="Calibri"/>
          <w:b w:val="0"/>
        </w:rPr>
        <w:t xml:space="preserve"> using</w:t>
      </w:r>
      <w:r w:rsidR="00130988" w:rsidRPr="003C3F18">
        <w:rPr>
          <w:rFonts w:ascii="Calibri" w:hAnsi="Calibri" w:cs="Calibri"/>
          <w:b w:val="0"/>
        </w:rPr>
        <w:t xml:space="preserve"> AJAX controls like Update Panel to manage the post back of the web page to server, AJAX Script Manager and Script Manager Proxy controls to register JavaScript and web service files.</w:t>
      </w:r>
    </w:p>
    <w:p w:rsidR="00DF6098" w:rsidRPr="003C3F18" w:rsidRDefault="00130988" w:rsidP="004E17BB">
      <w:pPr>
        <w:pStyle w:val="CompanyHeader"/>
        <w:numPr>
          <w:ilvl w:val="0"/>
          <w:numId w:val="19"/>
        </w:numPr>
        <w:ind w:right="180"/>
        <w:rPr>
          <w:rFonts w:ascii="Calibri" w:hAnsi="Calibri" w:cs="Calibri"/>
          <w:b w:val="0"/>
        </w:rPr>
      </w:pPr>
      <w:r w:rsidRPr="003C3F18">
        <w:rPr>
          <w:rFonts w:ascii="Calibri" w:hAnsi="Calibri" w:cs="Calibri"/>
          <w:b w:val="0"/>
        </w:rPr>
        <w:lastRenderedPageBreak/>
        <w:t>Used Cascading Style Sheets (CSS) to maintain design consistency across all web forms.</w:t>
      </w:r>
    </w:p>
    <w:p w:rsidR="00DF6098" w:rsidRPr="003C3F18" w:rsidRDefault="00850D18" w:rsidP="004E17BB">
      <w:pPr>
        <w:pStyle w:val="CompanyHeader"/>
        <w:numPr>
          <w:ilvl w:val="0"/>
          <w:numId w:val="19"/>
        </w:numPr>
        <w:ind w:right="180"/>
        <w:rPr>
          <w:rFonts w:ascii="Calibri" w:hAnsi="Calibri" w:cs="Calibri"/>
          <w:b w:val="0"/>
        </w:rPr>
      </w:pPr>
      <w:r>
        <w:rPr>
          <w:rFonts w:ascii="Calibri" w:hAnsi="Calibri" w:cs="Calibri"/>
          <w:b w:val="0"/>
        </w:rPr>
        <w:t>Involved in developing J</w:t>
      </w:r>
      <w:r w:rsidR="00130988" w:rsidRPr="003C3F18">
        <w:rPr>
          <w:rFonts w:ascii="Calibri" w:hAnsi="Calibri" w:cs="Calibri"/>
          <w:b w:val="0"/>
        </w:rPr>
        <w:t>Query and AJAX wrapper classes for fast retrieval of data and for animations.</w:t>
      </w:r>
    </w:p>
    <w:p w:rsidR="00DF6098" w:rsidRPr="003C3F18" w:rsidRDefault="00130988" w:rsidP="004E17BB">
      <w:pPr>
        <w:pStyle w:val="CompanyHeader"/>
        <w:numPr>
          <w:ilvl w:val="0"/>
          <w:numId w:val="19"/>
        </w:numPr>
        <w:ind w:right="180"/>
        <w:rPr>
          <w:rFonts w:ascii="Calibri" w:hAnsi="Calibri" w:cs="Calibri"/>
          <w:b w:val="0"/>
        </w:rPr>
      </w:pPr>
      <w:r w:rsidRPr="003C3F18">
        <w:rPr>
          <w:rFonts w:ascii="Calibri" w:hAnsi="Calibri" w:cs="Calibri"/>
          <w:b w:val="0"/>
        </w:rPr>
        <w:t>Created the forums using Drupal for open discussions.</w:t>
      </w:r>
    </w:p>
    <w:p w:rsidR="00DF6098" w:rsidRPr="004249BC" w:rsidRDefault="00DF6098" w:rsidP="00D06DD6">
      <w:pPr>
        <w:pStyle w:val="PlainText"/>
        <w:tabs>
          <w:tab w:val="left" w:pos="90"/>
        </w:tabs>
        <w:ind w:left="360" w:right="180"/>
        <w:jc w:val="both"/>
        <w:rPr>
          <w:rFonts w:ascii="Calibri" w:hAnsi="Calibri" w:cs="Calibri"/>
          <w:b/>
          <w:sz w:val="22"/>
          <w:szCs w:val="22"/>
        </w:rPr>
      </w:pPr>
    </w:p>
    <w:p w:rsidR="00DF6098" w:rsidRPr="004249BC" w:rsidRDefault="00130988" w:rsidP="00D06DD6">
      <w:pPr>
        <w:pStyle w:val="PlainText"/>
        <w:tabs>
          <w:tab w:val="left" w:pos="90"/>
        </w:tabs>
        <w:ind w:right="180"/>
        <w:jc w:val="both"/>
        <w:rPr>
          <w:rFonts w:ascii="Calibri" w:hAnsi="Calibri" w:cs="Calibri"/>
          <w:sz w:val="22"/>
          <w:szCs w:val="22"/>
        </w:rPr>
      </w:pPr>
      <w:r w:rsidRPr="004F2603">
        <w:rPr>
          <w:rFonts w:ascii="Calibri" w:hAnsi="Calibri" w:cs="Calibri"/>
          <w:b/>
          <w:sz w:val="22"/>
          <w:szCs w:val="22"/>
          <w:u w:val="single"/>
        </w:rPr>
        <w:t>Environment</w:t>
      </w:r>
      <w:r w:rsidRPr="004249BC">
        <w:rPr>
          <w:rFonts w:ascii="Calibri" w:hAnsi="Calibri" w:cs="Calibri"/>
          <w:b/>
          <w:sz w:val="22"/>
          <w:szCs w:val="22"/>
        </w:rPr>
        <w:t xml:space="preserve">: </w:t>
      </w:r>
      <w:r w:rsidR="00352BE3">
        <w:rPr>
          <w:rFonts w:ascii="Calibri" w:hAnsi="Calibri" w:cs="Calibri"/>
          <w:sz w:val="22"/>
          <w:szCs w:val="22"/>
        </w:rPr>
        <w:t>JavaScript, CSS, HTML, J</w:t>
      </w:r>
      <w:r w:rsidRPr="004249BC">
        <w:rPr>
          <w:rFonts w:ascii="Calibri" w:hAnsi="Calibri" w:cs="Calibri"/>
          <w:sz w:val="22"/>
          <w:szCs w:val="22"/>
        </w:rPr>
        <w:t xml:space="preserve">Query, </w:t>
      </w:r>
      <w:r w:rsidR="00352BE3">
        <w:rPr>
          <w:rFonts w:ascii="Calibri" w:hAnsi="Calibri" w:cs="Calibri"/>
          <w:sz w:val="22"/>
          <w:szCs w:val="22"/>
        </w:rPr>
        <w:t xml:space="preserve">DOM, </w:t>
      </w:r>
      <w:r w:rsidRPr="004249BC">
        <w:rPr>
          <w:rFonts w:ascii="Calibri" w:hAnsi="Calibri" w:cs="Calibri"/>
          <w:sz w:val="22"/>
          <w:szCs w:val="22"/>
        </w:rPr>
        <w:t>XML, AJAX,</w:t>
      </w:r>
      <w:r w:rsidR="00352BE3">
        <w:rPr>
          <w:rFonts w:ascii="Calibri" w:hAnsi="Calibri" w:cs="Calibri"/>
          <w:sz w:val="22"/>
          <w:szCs w:val="22"/>
        </w:rPr>
        <w:t>JSON,</w:t>
      </w:r>
      <w:r w:rsidRPr="004249BC">
        <w:rPr>
          <w:rFonts w:ascii="Calibri" w:hAnsi="Calibri" w:cs="Calibri"/>
          <w:sz w:val="22"/>
          <w:szCs w:val="22"/>
        </w:rPr>
        <w:t xml:space="preserve"> JSP, MVC,</w:t>
      </w:r>
      <w:r w:rsidR="00352BE3">
        <w:rPr>
          <w:rFonts w:ascii="Calibri" w:hAnsi="Calibri" w:cs="Calibri"/>
          <w:sz w:val="22"/>
          <w:szCs w:val="22"/>
        </w:rPr>
        <w:t xml:space="preserve"> Drupal</w:t>
      </w:r>
      <w:r w:rsidRPr="004249BC">
        <w:rPr>
          <w:rFonts w:ascii="Calibri" w:hAnsi="Calibri" w:cs="Calibri"/>
          <w:sz w:val="22"/>
          <w:szCs w:val="22"/>
        </w:rPr>
        <w:t>, Windows.</w:t>
      </w:r>
    </w:p>
    <w:p w:rsidR="00DF6098" w:rsidRPr="004249BC" w:rsidRDefault="00DF609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eastAsia="Helvetica" w:cs="Calibri"/>
          <w:b/>
        </w:rPr>
      </w:pPr>
    </w:p>
    <w:p w:rsidR="00DF6098" w:rsidRPr="004249BC" w:rsidRDefault="0013098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rPr>
      </w:pPr>
      <w:r w:rsidRPr="004249BC">
        <w:rPr>
          <w:rFonts w:eastAsia="Helvetica" w:cs="Calibri"/>
          <w:b/>
        </w:rPr>
        <w:t xml:space="preserve">Company: </w:t>
      </w:r>
      <w:r w:rsidR="004764EB">
        <w:rPr>
          <w:rFonts w:eastAsia="Times New Roman" w:cs="Calibri"/>
          <w:b/>
          <w:bCs/>
        </w:rPr>
        <w:t xml:space="preserve">Medicare, </w:t>
      </w:r>
      <w:r w:rsidR="00736721">
        <w:rPr>
          <w:rFonts w:eastAsia="Times New Roman" w:cs="Calibri"/>
          <w:b/>
          <w:bCs/>
        </w:rPr>
        <w:t>India</w:t>
      </w:r>
      <w:r w:rsidRPr="004249BC">
        <w:rPr>
          <w:rFonts w:eastAsia="Times New Roman" w:cs="Calibri"/>
          <w:b/>
          <w:bCs/>
        </w:rPr>
        <w:t xml:space="preserve">                                                                                       </w:t>
      </w:r>
      <w:r w:rsidR="00D044D4" w:rsidRPr="004249BC">
        <w:rPr>
          <w:rFonts w:eastAsia="Times New Roman" w:cs="Calibri"/>
          <w:b/>
          <w:bCs/>
        </w:rPr>
        <w:t xml:space="preserve">                            </w:t>
      </w:r>
      <w:r w:rsidR="00250AF5">
        <w:rPr>
          <w:rFonts w:eastAsia="Times New Roman" w:cs="Calibri"/>
          <w:b/>
          <w:bCs/>
        </w:rPr>
        <w:t xml:space="preserve">                        </w:t>
      </w:r>
      <w:r w:rsidR="009D2BC4">
        <w:rPr>
          <w:rFonts w:eastAsia="Times New Roman" w:cs="Calibri"/>
          <w:b/>
          <w:bCs/>
        </w:rPr>
        <w:t xml:space="preserve"> </w:t>
      </w:r>
      <w:r w:rsidR="004A1D91">
        <w:rPr>
          <w:rFonts w:eastAsia="Times New Roman" w:cs="Calibri"/>
          <w:b/>
          <w:bCs/>
        </w:rPr>
        <w:t xml:space="preserve"> </w:t>
      </w:r>
      <w:r w:rsidR="009D2BC4">
        <w:rPr>
          <w:rFonts w:eastAsia="Times New Roman" w:cs="Calibri"/>
          <w:b/>
          <w:bCs/>
        </w:rPr>
        <w:t xml:space="preserve">May </w:t>
      </w:r>
      <w:r w:rsidR="004A1D91">
        <w:rPr>
          <w:rFonts w:eastAsia="Times New Roman" w:cs="Calibri"/>
          <w:b/>
          <w:bCs/>
        </w:rPr>
        <w:t xml:space="preserve">08 – Sept </w:t>
      </w:r>
      <w:r w:rsidR="004F2603">
        <w:rPr>
          <w:rFonts w:eastAsia="Times New Roman" w:cs="Calibri"/>
          <w:b/>
          <w:bCs/>
        </w:rPr>
        <w:t>09</w:t>
      </w:r>
      <w:r w:rsidRPr="004249BC">
        <w:rPr>
          <w:rFonts w:eastAsia="Times New Roman" w:cs="Calibri"/>
          <w:b/>
          <w:bCs/>
        </w:rPr>
        <w:tab/>
      </w:r>
    </w:p>
    <w:p w:rsidR="00DF6098" w:rsidRPr="004249BC" w:rsidRDefault="0013098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rPr>
      </w:pPr>
      <w:r w:rsidRPr="004249BC">
        <w:rPr>
          <w:rFonts w:eastAsia="Helvetica" w:cs="Calibri"/>
          <w:b/>
        </w:rPr>
        <w:t>Role: UI Developer</w:t>
      </w:r>
    </w:p>
    <w:p w:rsidR="00DF6098" w:rsidRPr="00A54BF4" w:rsidRDefault="00130988" w:rsidP="00A54BF4">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rPr>
      </w:pPr>
      <w:r w:rsidRPr="004F2603">
        <w:rPr>
          <w:rFonts w:eastAsia="Helvetica" w:cs="Calibri"/>
          <w:b/>
          <w:u w:val="single"/>
        </w:rPr>
        <w:t>Responsibilities</w:t>
      </w:r>
      <w:r w:rsidRPr="004249BC">
        <w:rPr>
          <w:rFonts w:eastAsia="Helvetica" w:cs="Calibri"/>
          <w:b/>
        </w:rPr>
        <w:t>:</w:t>
      </w:r>
    </w:p>
    <w:p w:rsidR="007650BA" w:rsidRPr="00F82F70" w:rsidRDefault="007650BA" w:rsidP="004E17BB">
      <w:pPr>
        <w:pStyle w:val="CompanyHeader"/>
        <w:numPr>
          <w:ilvl w:val="0"/>
          <w:numId w:val="21"/>
        </w:numPr>
        <w:ind w:right="180"/>
        <w:rPr>
          <w:rFonts w:ascii="Calibri" w:hAnsi="Calibri" w:cs="Calibri"/>
          <w:b w:val="0"/>
        </w:rPr>
      </w:pPr>
      <w:r w:rsidRPr="00F82F70">
        <w:rPr>
          <w:rFonts w:ascii="Calibri" w:hAnsi="Calibri" w:cs="Calibri"/>
          <w:b w:val="0"/>
        </w:rPr>
        <w:t>Worked with a team of front end developers to build UI design concepts and prototypes.</w:t>
      </w:r>
    </w:p>
    <w:p w:rsidR="007650BA" w:rsidRPr="003D6F0A" w:rsidRDefault="007650BA" w:rsidP="007650BA">
      <w:pPr>
        <w:pStyle w:val="ListParagraph"/>
        <w:numPr>
          <w:ilvl w:val="0"/>
          <w:numId w:val="21"/>
        </w:numPr>
        <w:suppressAutoHyphens w:val="0"/>
        <w:autoSpaceDN/>
        <w:spacing w:after="0" w:line="240" w:lineRule="auto"/>
        <w:jc w:val="both"/>
        <w:textAlignment w:val="auto"/>
        <w:rPr>
          <w:rFonts w:cs="Calibri"/>
        </w:rPr>
      </w:pPr>
      <w:r w:rsidRPr="003D6F0A">
        <w:rPr>
          <w:rFonts w:cs="Calibri"/>
        </w:rPr>
        <w:t>Used</w:t>
      </w:r>
      <w:r w:rsidR="00803216">
        <w:rPr>
          <w:rFonts w:cs="Calibri"/>
        </w:rPr>
        <w:t xml:space="preserve"> </w:t>
      </w:r>
      <w:r w:rsidR="00803216" w:rsidRPr="00803216">
        <w:rPr>
          <w:rFonts w:cs="Calibri"/>
          <w:b/>
        </w:rPr>
        <w:t>HTML</w:t>
      </w:r>
      <w:r w:rsidRPr="003D6F0A">
        <w:rPr>
          <w:rFonts w:cs="Calibri"/>
        </w:rPr>
        <w:t xml:space="preserve">, </w:t>
      </w:r>
      <w:r w:rsidRPr="003D6F0A">
        <w:rPr>
          <w:rFonts w:cs="Calibri"/>
          <w:b/>
          <w:bCs/>
        </w:rPr>
        <w:t>CSS</w:t>
      </w:r>
      <w:r w:rsidRPr="003D6F0A">
        <w:rPr>
          <w:rFonts w:cs="Calibri"/>
        </w:rPr>
        <w:t xml:space="preserve">, </w:t>
      </w:r>
      <w:r w:rsidRPr="003D6F0A">
        <w:rPr>
          <w:rFonts w:cs="Calibri"/>
          <w:b/>
          <w:bCs/>
        </w:rPr>
        <w:t xml:space="preserve">and </w:t>
      </w:r>
      <w:r w:rsidR="00803216" w:rsidRPr="003D6F0A">
        <w:rPr>
          <w:rFonts w:cs="Calibri"/>
          <w:b/>
          <w:bCs/>
        </w:rPr>
        <w:t>JavaScript</w:t>
      </w:r>
      <w:r w:rsidRPr="003D6F0A">
        <w:rPr>
          <w:rFonts w:cs="Calibri"/>
        </w:rPr>
        <w:t xml:space="preserve"> to create front-end screens of the module.</w:t>
      </w:r>
    </w:p>
    <w:p w:rsidR="007650BA" w:rsidRPr="00A54BF4" w:rsidRDefault="007650BA" w:rsidP="00F82F70">
      <w:pPr>
        <w:widowControl/>
        <w:numPr>
          <w:ilvl w:val="0"/>
          <w:numId w:val="21"/>
        </w:numPr>
        <w:autoSpaceDN/>
        <w:spacing w:after="0" w:line="240" w:lineRule="auto"/>
        <w:jc w:val="both"/>
        <w:textAlignment w:val="auto"/>
        <w:rPr>
          <w:color w:val="222222"/>
        </w:rPr>
      </w:pPr>
      <w:r w:rsidRPr="00D535F7">
        <w:t xml:space="preserve">Developed </w:t>
      </w:r>
      <w:r w:rsidR="00EF0625">
        <w:t>webpage’s</w:t>
      </w:r>
      <w:r>
        <w:t xml:space="preserve"> from PSD files.</w:t>
      </w:r>
    </w:p>
    <w:p w:rsidR="00A54BF4" w:rsidRPr="00A54BF4" w:rsidRDefault="00A54BF4" w:rsidP="00F82F70">
      <w:pPr>
        <w:widowControl/>
        <w:numPr>
          <w:ilvl w:val="0"/>
          <w:numId w:val="21"/>
        </w:numPr>
        <w:autoSpaceDN/>
        <w:spacing w:after="0" w:line="240" w:lineRule="auto"/>
        <w:jc w:val="both"/>
        <w:textAlignment w:val="auto"/>
        <w:rPr>
          <w:color w:val="222222"/>
        </w:rPr>
      </w:pPr>
      <w:r w:rsidRPr="00A54BF4">
        <w:rPr>
          <w:rFonts w:cs="Calibri"/>
        </w:rPr>
        <w:t>Designed the website and created/developed web interfaces.</w:t>
      </w:r>
    </w:p>
    <w:p w:rsidR="00DF6098" w:rsidRPr="004249BC" w:rsidRDefault="00130988" w:rsidP="004E17BB">
      <w:pPr>
        <w:pStyle w:val="CompanyHeader"/>
        <w:numPr>
          <w:ilvl w:val="0"/>
          <w:numId w:val="21"/>
        </w:numPr>
        <w:ind w:right="180"/>
        <w:rPr>
          <w:rFonts w:ascii="Calibri" w:hAnsi="Calibri" w:cs="Calibri"/>
          <w:b w:val="0"/>
        </w:rPr>
      </w:pPr>
      <w:r w:rsidRPr="004249BC">
        <w:rPr>
          <w:rFonts w:ascii="Calibri" w:hAnsi="Calibri" w:cs="Calibri"/>
          <w:b w:val="0"/>
        </w:rPr>
        <w:t>Created graphics including Icons, Images and logos using Adobe Flash Catalyst.</w:t>
      </w:r>
    </w:p>
    <w:p w:rsidR="00DF6098" w:rsidRPr="004249BC" w:rsidRDefault="00130988" w:rsidP="004E17BB">
      <w:pPr>
        <w:pStyle w:val="CompanyHeader"/>
        <w:numPr>
          <w:ilvl w:val="0"/>
          <w:numId w:val="21"/>
        </w:numPr>
        <w:ind w:right="180"/>
        <w:rPr>
          <w:rFonts w:ascii="Calibri" w:hAnsi="Calibri" w:cs="Calibri"/>
          <w:b w:val="0"/>
        </w:rPr>
      </w:pPr>
      <w:r w:rsidRPr="004249BC">
        <w:rPr>
          <w:rFonts w:ascii="Calibri" w:hAnsi="Calibri" w:cs="Calibri"/>
          <w:b w:val="0"/>
        </w:rPr>
        <w:t>Used Dreamweaver as HTML Editor for designing new pages.</w:t>
      </w:r>
    </w:p>
    <w:p w:rsidR="000F26D2" w:rsidRDefault="00130988" w:rsidP="000F26D2">
      <w:pPr>
        <w:pStyle w:val="CompanyHeader"/>
        <w:numPr>
          <w:ilvl w:val="0"/>
          <w:numId w:val="21"/>
        </w:numPr>
        <w:ind w:right="180"/>
        <w:rPr>
          <w:rFonts w:ascii="Calibri" w:hAnsi="Calibri" w:cs="Calibri"/>
          <w:b w:val="0"/>
        </w:rPr>
      </w:pPr>
      <w:r w:rsidRPr="004249BC">
        <w:rPr>
          <w:rFonts w:ascii="Calibri" w:hAnsi="Calibri" w:cs="Calibri"/>
          <w:b w:val="0"/>
        </w:rPr>
        <w:t>Developed HTML prototype documents with CSS Style Sheets.</w:t>
      </w:r>
    </w:p>
    <w:p w:rsidR="00894B46" w:rsidRPr="00894B46" w:rsidRDefault="00894B46" w:rsidP="00894B46">
      <w:pPr>
        <w:pStyle w:val="ColorfulList-Accent11"/>
        <w:widowControl w:val="0"/>
        <w:numPr>
          <w:ilvl w:val="0"/>
          <w:numId w:val="21"/>
        </w:numPr>
        <w:suppressAutoHyphens/>
        <w:overflowPunct w:val="0"/>
        <w:autoSpaceDE w:val="0"/>
        <w:autoSpaceDN w:val="0"/>
        <w:adjustRightInd w:val="0"/>
        <w:rPr>
          <w:rFonts w:ascii="Calibri" w:hAnsi="Calibri" w:cs="Calibri"/>
          <w:sz w:val="22"/>
        </w:rPr>
      </w:pPr>
      <w:r w:rsidRPr="004746A3">
        <w:rPr>
          <w:rFonts w:ascii="Calibri" w:hAnsi="Calibri"/>
          <w:shd w:val="clear" w:color="auto" w:fill="FFFFFF"/>
        </w:rPr>
        <w:t>Involved in writing client side validations using Java Script</w:t>
      </w:r>
    </w:p>
    <w:p w:rsidR="00DF6098" w:rsidRPr="004249BC" w:rsidRDefault="00130988" w:rsidP="004E17BB">
      <w:pPr>
        <w:pStyle w:val="CompanyHeader"/>
        <w:numPr>
          <w:ilvl w:val="0"/>
          <w:numId w:val="21"/>
        </w:numPr>
        <w:ind w:right="180"/>
        <w:rPr>
          <w:rFonts w:ascii="Calibri" w:hAnsi="Calibri" w:cs="Calibri"/>
          <w:b w:val="0"/>
        </w:rPr>
      </w:pPr>
      <w:r w:rsidRPr="004249BC">
        <w:rPr>
          <w:rFonts w:ascii="Calibri" w:hAnsi="Calibri" w:cs="Calibri"/>
          <w:b w:val="0"/>
        </w:rPr>
        <w:t>Designed dynamic client-side JavaScript codes to build web forms and simulate process for web application, page navigation and form validation.</w:t>
      </w:r>
    </w:p>
    <w:p w:rsidR="00DF6098" w:rsidRDefault="00130988" w:rsidP="004E17BB">
      <w:pPr>
        <w:pStyle w:val="CompanyHeader"/>
        <w:numPr>
          <w:ilvl w:val="0"/>
          <w:numId w:val="21"/>
        </w:numPr>
        <w:ind w:right="180"/>
        <w:rPr>
          <w:rFonts w:ascii="Calibri" w:hAnsi="Calibri" w:cs="Calibri"/>
          <w:b w:val="0"/>
        </w:rPr>
      </w:pPr>
      <w:r w:rsidRPr="004249BC">
        <w:rPr>
          <w:rFonts w:ascii="Calibri" w:hAnsi="Calibri" w:cs="Calibri"/>
          <w:b w:val="0"/>
        </w:rPr>
        <w:t>Worked closely with the programmers for project requirement analysis.</w:t>
      </w:r>
    </w:p>
    <w:p w:rsidR="00894B46" w:rsidRPr="00894B46" w:rsidRDefault="00894B46" w:rsidP="00894B46">
      <w:pPr>
        <w:pStyle w:val="ColorfulList-Accent11"/>
        <w:widowControl w:val="0"/>
        <w:numPr>
          <w:ilvl w:val="0"/>
          <w:numId w:val="21"/>
        </w:numPr>
        <w:suppressAutoHyphens/>
        <w:overflowPunct w:val="0"/>
        <w:autoSpaceDE w:val="0"/>
        <w:autoSpaceDN w:val="0"/>
        <w:adjustRightInd w:val="0"/>
        <w:rPr>
          <w:rFonts w:ascii="Calibri" w:hAnsi="Calibri" w:cs="Calibri"/>
          <w:sz w:val="22"/>
        </w:rPr>
      </w:pPr>
      <w:r w:rsidRPr="001B475E">
        <w:rPr>
          <w:rFonts w:ascii="Calibri" w:hAnsi="Calibri" w:cs="Calibri"/>
          <w:sz w:val="22"/>
        </w:rPr>
        <w:t>Create the design for a given technology that eff</w:t>
      </w:r>
      <w:r>
        <w:rPr>
          <w:rFonts w:ascii="Calibri" w:hAnsi="Calibri" w:cs="Calibri"/>
          <w:sz w:val="22"/>
        </w:rPr>
        <w:t>ectively meets the requirements</w:t>
      </w:r>
      <w:r w:rsidRPr="00D3446F">
        <w:rPr>
          <w:rFonts w:ascii="Calibri" w:hAnsi="Calibri"/>
          <w:sz w:val="19"/>
          <w:szCs w:val="19"/>
        </w:rPr>
        <w:t xml:space="preserve"> </w:t>
      </w:r>
    </w:p>
    <w:p w:rsidR="00DF6098" w:rsidRPr="004249BC" w:rsidRDefault="00130988" w:rsidP="004E17BB">
      <w:pPr>
        <w:pStyle w:val="CompanyHeader"/>
        <w:numPr>
          <w:ilvl w:val="0"/>
          <w:numId w:val="21"/>
        </w:numPr>
        <w:ind w:right="180"/>
        <w:rPr>
          <w:rFonts w:ascii="Calibri" w:hAnsi="Calibri" w:cs="Calibri"/>
          <w:b w:val="0"/>
        </w:rPr>
      </w:pPr>
      <w:r w:rsidRPr="004249BC">
        <w:rPr>
          <w:rFonts w:ascii="Calibri" w:hAnsi="Calibri" w:cs="Calibri"/>
          <w:b w:val="0"/>
        </w:rPr>
        <w:t xml:space="preserve">Enhanced website by creating </w:t>
      </w:r>
      <w:r w:rsidR="00CA30FE">
        <w:rPr>
          <w:rFonts w:ascii="Calibri" w:hAnsi="Calibri" w:cs="Calibri"/>
          <w:b w:val="0"/>
        </w:rPr>
        <w:t>new static model</w:t>
      </w:r>
      <w:r w:rsidRPr="004249BC">
        <w:rPr>
          <w:rFonts w:ascii="Calibri" w:hAnsi="Calibri" w:cs="Calibri"/>
          <w:b w:val="0"/>
        </w:rPr>
        <w:t xml:space="preserve"> pages and presenting it to senior management for attracting the customers and existing users.</w:t>
      </w:r>
    </w:p>
    <w:p w:rsidR="00DF6098" w:rsidRPr="004249BC" w:rsidRDefault="00130988" w:rsidP="004E17BB">
      <w:pPr>
        <w:pStyle w:val="CompanyHeader"/>
        <w:numPr>
          <w:ilvl w:val="0"/>
          <w:numId w:val="21"/>
        </w:numPr>
        <w:ind w:right="180"/>
        <w:rPr>
          <w:rFonts w:ascii="Calibri" w:hAnsi="Calibri" w:cs="Calibri"/>
          <w:b w:val="0"/>
        </w:rPr>
      </w:pPr>
      <w:r w:rsidRPr="004249BC">
        <w:rPr>
          <w:rFonts w:ascii="Calibri" w:hAnsi="Calibri" w:cs="Calibri"/>
          <w:b w:val="0"/>
        </w:rPr>
        <w:t>Performed validation of sites including the debugging and testing of code.</w:t>
      </w:r>
    </w:p>
    <w:p w:rsidR="00DF6098" w:rsidRPr="004249BC" w:rsidRDefault="00DF6098" w:rsidP="00D06DD6">
      <w:pPr>
        <w:pStyle w:val="Standard"/>
        <w:tabs>
          <w:tab w:val="left" w:pos="90"/>
        </w:tabs>
        <w:spacing w:after="0" w:line="240" w:lineRule="auto"/>
        <w:ind w:right="180"/>
        <w:jc w:val="both"/>
        <w:rPr>
          <w:rFonts w:cs="Calibri"/>
          <w:b/>
        </w:rPr>
      </w:pPr>
    </w:p>
    <w:p w:rsidR="00DF6098" w:rsidRPr="004249BC" w:rsidRDefault="00130988" w:rsidP="00D06DD6">
      <w:pPr>
        <w:pStyle w:val="Standard"/>
        <w:tabs>
          <w:tab w:val="left" w:pos="90"/>
        </w:tabs>
        <w:spacing w:after="0" w:line="240" w:lineRule="auto"/>
        <w:ind w:right="180"/>
        <w:jc w:val="both"/>
        <w:rPr>
          <w:rFonts w:cs="Calibri"/>
        </w:rPr>
      </w:pPr>
      <w:r w:rsidRPr="004F2603">
        <w:rPr>
          <w:rFonts w:cs="Calibri"/>
          <w:b/>
          <w:u w:val="single"/>
        </w:rPr>
        <w:t>Environment</w:t>
      </w:r>
      <w:r w:rsidRPr="004249BC">
        <w:rPr>
          <w:rFonts w:cs="Calibri"/>
          <w:b/>
        </w:rPr>
        <w:t xml:space="preserve">: </w:t>
      </w:r>
      <w:r w:rsidRPr="004249BC">
        <w:rPr>
          <w:rFonts w:cs="Calibri"/>
        </w:rPr>
        <w:t>JavaScript, HTML, DHTML, CSS, Adobe Flash,</w:t>
      </w:r>
      <w:r w:rsidR="000B6566" w:rsidRPr="000B6566">
        <w:rPr>
          <w:rFonts w:eastAsia="Times New Roman" w:cs="Calibri"/>
        </w:rPr>
        <w:t xml:space="preserve"> </w:t>
      </w:r>
      <w:r w:rsidR="000B6566" w:rsidRPr="004249BC">
        <w:rPr>
          <w:rFonts w:eastAsia="Times New Roman" w:cs="Calibri"/>
        </w:rPr>
        <w:t>Eclipse</w:t>
      </w:r>
      <w:r w:rsidR="000B2089">
        <w:rPr>
          <w:rFonts w:eastAsia="Times New Roman" w:cs="Calibri"/>
        </w:rPr>
        <w:t xml:space="preserve">, </w:t>
      </w:r>
      <w:r w:rsidR="000B2089">
        <w:rPr>
          <w:rFonts w:cs="Calibri"/>
        </w:rPr>
        <w:t>Photoshop</w:t>
      </w:r>
      <w:r w:rsidR="001E7410">
        <w:rPr>
          <w:rFonts w:cs="Calibri"/>
        </w:rPr>
        <w:t>,</w:t>
      </w:r>
      <w:r w:rsidRPr="004249BC">
        <w:rPr>
          <w:rFonts w:cs="Calibri"/>
        </w:rPr>
        <w:t xml:space="preserve"> SQL, Windows.</w:t>
      </w:r>
    </w:p>
    <w:p w:rsidR="0023181C" w:rsidRPr="004249BC" w:rsidRDefault="0023181C" w:rsidP="00D06DD6">
      <w:pPr>
        <w:pStyle w:val="Standard"/>
        <w:tabs>
          <w:tab w:val="left" w:pos="90"/>
        </w:tabs>
        <w:spacing w:after="0" w:line="240" w:lineRule="auto"/>
        <w:ind w:right="180"/>
        <w:jc w:val="both"/>
        <w:rPr>
          <w:rFonts w:cs="Calibri"/>
        </w:rPr>
      </w:pPr>
    </w:p>
    <w:p w:rsidR="0023181C" w:rsidRPr="004249BC" w:rsidRDefault="0023181C" w:rsidP="00D06DD6">
      <w:pPr>
        <w:pStyle w:val="Standard"/>
        <w:tabs>
          <w:tab w:val="left" w:pos="90"/>
        </w:tabs>
        <w:spacing w:after="0" w:line="240" w:lineRule="auto"/>
        <w:ind w:right="180"/>
        <w:jc w:val="both"/>
        <w:rPr>
          <w:rFonts w:cs="Calibri"/>
          <w:b/>
        </w:rPr>
      </w:pPr>
    </w:p>
    <w:p w:rsidR="00B51EDB" w:rsidRPr="004249BC" w:rsidRDefault="00B51EDB"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b/>
        </w:rPr>
      </w:pPr>
    </w:p>
    <w:p w:rsidR="00DF6098" w:rsidRPr="004249BC" w:rsidRDefault="00DF6098" w:rsidP="00D06DD6">
      <w:pPr>
        <w:pStyle w:val="Standard"/>
        <w:tabs>
          <w:tab w:val="left" w:pos="9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right="180"/>
        <w:jc w:val="both"/>
        <w:rPr>
          <w:rFonts w:cs="Calibri"/>
        </w:rPr>
      </w:pPr>
    </w:p>
    <w:sectPr w:rsidR="00DF6098" w:rsidRPr="004249BC" w:rsidSect="00666F57">
      <w:pgSz w:w="12240" w:h="15840"/>
      <w:pgMar w:top="270" w:right="540" w:bottom="630" w:left="5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BDF" w:rsidRDefault="004D2BDF" w:rsidP="00DF6098">
      <w:pPr>
        <w:spacing w:after="0" w:line="240" w:lineRule="auto"/>
      </w:pPr>
      <w:r>
        <w:separator/>
      </w:r>
    </w:p>
  </w:endnote>
  <w:endnote w:type="continuationSeparator" w:id="1">
    <w:p w:rsidR="004D2BDF" w:rsidRDefault="004D2BDF" w:rsidP="00DF6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Gill Sans">
    <w:altName w:val="Arial"/>
    <w:charset w:val="00"/>
    <w:family w:val="auto"/>
    <w:pitch w:val="variable"/>
    <w:sig w:usb0="00000000" w:usb1="00000000" w:usb2="00000000" w:usb3="00000000" w:csb0="000001F7" w:csb1="00000000"/>
  </w:font>
  <w:font w:name="ヒラギノ角ゴ Pro W3">
    <w:charset w:val="00"/>
    <w:family w:val="roma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BDF" w:rsidRDefault="004D2BDF" w:rsidP="00DF6098">
      <w:pPr>
        <w:spacing w:after="0" w:line="240" w:lineRule="auto"/>
      </w:pPr>
      <w:r w:rsidRPr="00DF6098">
        <w:rPr>
          <w:color w:val="000000"/>
        </w:rPr>
        <w:separator/>
      </w:r>
    </w:p>
  </w:footnote>
  <w:footnote w:type="continuationSeparator" w:id="1">
    <w:p w:rsidR="004D2BDF" w:rsidRDefault="004D2BDF" w:rsidP="00DF60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2">
    <w:nsid w:val="00000007"/>
    <w:multiLevelType w:val="multilevel"/>
    <w:tmpl w:val="00000007"/>
    <w:name w:val="WWNum14"/>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3">
    <w:nsid w:val="057C03FF"/>
    <w:multiLevelType w:val="hybridMultilevel"/>
    <w:tmpl w:val="05ECA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73775"/>
    <w:multiLevelType w:val="hybridMultilevel"/>
    <w:tmpl w:val="705E4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EC2CE9"/>
    <w:multiLevelType w:val="hybridMultilevel"/>
    <w:tmpl w:val="AB9AD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34396F"/>
    <w:multiLevelType w:val="multilevel"/>
    <w:tmpl w:val="14D80E20"/>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115C172E"/>
    <w:multiLevelType w:val="multilevel"/>
    <w:tmpl w:val="F78C64AA"/>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14943104"/>
    <w:multiLevelType w:val="hybridMultilevel"/>
    <w:tmpl w:val="20BE77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15A0586F"/>
    <w:multiLevelType w:val="multilevel"/>
    <w:tmpl w:val="B67A13BE"/>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1C646B83"/>
    <w:multiLevelType w:val="multilevel"/>
    <w:tmpl w:val="8D465A0A"/>
    <w:styleLink w:val="WWNum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1">
    <w:nsid w:val="1E2939E6"/>
    <w:multiLevelType w:val="hybridMultilevel"/>
    <w:tmpl w:val="DF0A0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203EA5"/>
    <w:multiLevelType w:val="multilevel"/>
    <w:tmpl w:val="E2821F34"/>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69D14B1"/>
    <w:multiLevelType w:val="multilevel"/>
    <w:tmpl w:val="DF7C2B9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7FE67F9"/>
    <w:multiLevelType w:val="hybridMultilevel"/>
    <w:tmpl w:val="22EAE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A00B39"/>
    <w:multiLevelType w:val="hybridMultilevel"/>
    <w:tmpl w:val="5AE8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A846D2"/>
    <w:multiLevelType w:val="multilevel"/>
    <w:tmpl w:val="2D92C360"/>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38AE3245"/>
    <w:multiLevelType w:val="multilevel"/>
    <w:tmpl w:val="889434C0"/>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43C22386"/>
    <w:multiLevelType w:val="multilevel"/>
    <w:tmpl w:val="2862977C"/>
    <w:styleLink w:val="WWNum10"/>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9">
    <w:nsid w:val="449E2851"/>
    <w:multiLevelType w:val="hybridMultilevel"/>
    <w:tmpl w:val="C144C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D97377"/>
    <w:multiLevelType w:val="multilevel"/>
    <w:tmpl w:val="CC5A34E4"/>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4680716A"/>
    <w:multiLevelType w:val="hybridMultilevel"/>
    <w:tmpl w:val="785C0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97425BE"/>
    <w:multiLevelType w:val="multilevel"/>
    <w:tmpl w:val="68DC5B94"/>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553516FB"/>
    <w:multiLevelType w:val="multilevel"/>
    <w:tmpl w:val="7F181C0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56A23E71"/>
    <w:multiLevelType w:val="hybridMultilevel"/>
    <w:tmpl w:val="6CC2A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7EE17C8"/>
    <w:multiLevelType w:val="hybridMultilevel"/>
    <w:tmpl w:val="B86C7B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F2740E"/>
    <w:multiLevelType w:val="hybridMultilevel"/>
    <w:tmpl w:val="40A20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D3D380E"/>
    <w:multiLevelType w:val="hybridMultilevel"/>
    <w:tmpl w:val="40B4A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24F2B07"/>
    <w:multiLevelType w:val="multilevel"/>
    <w:tmpl w:val="F17CC664"/>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9">
    <w:nsid w:val="67516E35"/>
    <w:multiLevelType w:val="hybridMultilevel"/>
    <w:tmpl w:val="3FB2E4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nsid w:val="6BF149FA"/>
    <w:multiLevelType w:val="hybridMultilevel"/>
    <w:tmpl w:val="7E980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CB80F00"/>
    <w:multiLevelType w:val="multilevel"/>
    <w:tmpl w:val="37063638"/>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76254DD4"/>
    <w:multiLevelType w:val="multilevel"/>
    <w:tmpl w:val="218EA29E"/>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775C6727"/>
    <w:multiLevelType w:val="multilevel"/>
    <w:tmpl w:val="437EC04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4">
    <w:nsid w:val="7DE34B36"/>
    <w:multiLevelType w:val="hybridMultilevel"/>
    <w:tmpl w:val="2580E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E427681"/>
    <w:multiLevelType w:val="hybridMultilevel"/>
    <w:tmpl w:val="0B18D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13"/>
  </w:num>
  <w:num w:numId="3">
    <w:abstractNumId w:val="9"/>
  </w:num>
  <w:num w:numId="4">
    <w:abstractNumId w:val="28"/>
  </w:num>
  <w:num w:numId="5">
    <w:abstractNumId w:val="17"/>
  </w:num>
  <w:num w:numId="6">
    <w:abstractNumId w:val="6"/>
  </w:num>
  <w:num w:numId="7">
    <w:abstractNumId w:val="10"/>
  </w:num>
  <w:num w:numId="8">
    <w:abstractNumId w:val="23"/>
  </w:num>
  <w:num w:numId="9">
    <w:abstractNumId w:val="20"/>
  </w:num>
  <w:num w:numId="10">
    <w:abstractNumId w:val="18"/>
  </w:num>
  <w:num w:numId="11">
    <w:abstractNumId w:val="32"/>
  </w:num>
  <w:num w:numId="12">
    <w:abstractNumId w:val="7"/>
  </w:num>
  <w:num w:numId="13">
    <w:abstractNumId w:val="12"/>
  </w:num>
  <w:num w:numId="14">
    <w:abstractNumId w:val="22"/>
  </w:num>
  <w:num w:numId="15">
    <w:abstractNumId w:val="31"/>
  </w:num>
  <w:num w:numId="16">
    <w:abstractNumId w:val="16"/>
  </w:num>
  <w:num w:numId="17">
    <w:abstractNumId w:val="27"/>
  </w:num>
  <w:num w:numId="18">
    <w:abstractNumId w:val="11"/>
  </w:num>
  <w:num w:numId="19">
    <w:abstractNumId w:val="3"/>
  </w:num>
  <w:num w:numId="20">
    <w:abstractNumId w:val="4"/>
  </w:num>
  <w:num w:numId="21">
    <w:abstractNumId w:val="34"/>
  </w:num>
  <w:num w:numId="22">
    <w:abstractNumId w:val="19"/>
  </w:num>
  <w:num w:numId="23">
    <w:abstractNumId w:val="25"/>
  </w:num>
  <w:num w:numId="24">
    <w:abstractNumId w:val="21"/>
  </w:num>
  <w:num w:numId="25">
    <w:abstractNumId w:val="15"/>
  </w:num>
  <w:num w:numId="26">
    <w:abstractNumId w:val="1"/>
  </w:num>
  <w:num w:numId="27">
    <w:abstractNumId w:val="14"/>
  </w:num>
  <w:num w:numId="28">
    <w:abstractNumId w:val="8"/>
  </w:num>
  <w:num w:numId="29">
    <w:abstractNumId w:val="30"/>
  </w:num>
  <w:num w:numId="30">
    <w:abstractNumId w:val="0"/>
  </w:num>
  <w:num w:numId="31">
    <w:abstractNumId w:val="26"/>
  </w:num>
  <w:num w:numId="32">
    <w:abstractNumId w:val="29"/>
  </w:num>
  <w:num w:numId="33">
    <w:abstractNumId w:val="24"/>
  </w:num>
  <w:num w:numId="34">
    <w:abstractNumId w:val="2"/>
  </w:num>
  <w:num w:numId="35">
    <w:abstractNumId w:val="35"/>
  </w:num>
  <w:num w:numId="36">
    <w:abstractNumId w:val="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DF6098"/>
    <w:rsid w:val="00000D35"/>
    <w:rsid w:val="00002A87"/>
    <w:rsid w:val="000049B0"/>
    <w:rsid w:val="000052F5"/>
    <w:rsid w:val="00011E3D"/>
    <w:rsid w:val="00014D86"/>
    <w:rsid w:val="0001567B"/>
    <w:rsid w:val="00017C11"/>
    <w:rsid w:val="000218F9"/>
    <w:rsid w:val="00030565"/>
    <w:rsid w:val="0004302A"/>
    <w:rsid w:val="000456BE"/>
    <w:rsid w:val="00047461"/>
    <w:rsid w:val="00047B7E"/>
    <w:rsid w:val="0005082D"/>
    <w:rsid w:val="00060FDF"/>
    <w:rsid w:val="000675B1"/>
    <w:rsid w:val="0008078B"/>
    <w:rsid w:val="00090F12"/>
    <w:rsid w:val="000A2D91"/>
    <w:rsid w:val="000A7CC6"/>
    <w:rsid w:val="000B2089"/>
    <w:rsid w:val="000B5698"/>
    <w:rsid w:val="000B6566"/>
    <w:rsid w:val="000C08CD"/>
    <w:rsid w:val="000C5C70"/>
    <w:rsid w:val="000D5214"/>
    <w:rsid w:val="000E0F54"/>
    <w:rsid w:val="000F26D2"/>
    <w:rsid w:val="000F42BB"/>
    <w:rsid w:val="000F44F5"/>
    <w:rsid w:val="000F5543"/>
    <w:rsid w:val="00110F18"/>
    <w:rsid w:val="00113C89"/>
    <w:rsid w:val="00125456"/>
    <w:rsid w:val="00126589"/>
    <w:rsid w:val="00130007"/>
    <w:rsid w:val="0013006D"/>
    <w:rsid w:val="00130988"/>
    <w:rsid w:val="00131707"/>
    <w:rsid w:val="0013215C"/>
    <w:rsid w:val="00145A38"/>
    <w:rsid w:val="00147DB5"/>
    <w:rsid w:val="0018625B"/>
    <w:rsid w:val="00194611"/>
    <w:rsid w:val="00196D6C"/>
    <w:rsid w:val="001A4D10"/>
    <w:rsid w:val="001B475E"/>
    <w:rsid w:val="001C28E5"/>
    <w:rsid w:val="001D2D00"/>
    <w:rsid w:val="001D6A4F"/>
    <w:rsid w:val="001E1EB6"/>
    <w:rsid w:val="001E6C82"/>
    <w:rsid w:val="001E7410"/>
    <w:rsid w:val="001F1B4A"/>
    <w:rsid w:val="00200EF3"/>
    <w:rsid w:val="00207D65"/>
    <w:rsid w:val="00207D94"/>
    <w:rsid w:val="00215039"/>
    <w:rsid w:val="00215810"/>
    <w:rsid w:val="00221B52"/>
    <w:rsid w:val="0023181C"/>
    <w:rsid w:val="002346A6"/>
    <w:rsid w:val="00247B9C"/>
    <w:rsid w:val="00250AF5"/>
    <w:rsid w:val="00252C72"/>
    <w:rsid w:val="0025536E"/>
    <w:rsid w:val="002622A7"/>
    <w:rsid w:val="002725EA"/>
    <w:rsid w:val="00276A18"/>
    <w:rsid w:val="00280C51"/>
    <w:rsid w:val="002A2AAE"/>
    <w:rsid w:val="002C171D"/>
    <w:rsid w:val="002C48F8"/>
    <w:rsid w:val="002C5DC8"/>
    <w:rsid w:val="002D124A"/>
    <w:rsid w:val="002D1666"/>
    <w:rsid w:val="002E250E"/>
    <w:rsid w:val="002E67A3"/>
    <w:rsid w:val="002F3614"/>
    <w:rsid w:val="002F3D6F"/>
    <w:rsid w:val="002F4C0F"/>
    <w:rsid w:val="002F6797"/>
    <w:rsid w:val="003002C3"/>
    <w:rsid w:val="003005D0"/>
    <w:rsid w:val="00310403"/>
    <w:rsid w:val="0031716E"/>
    <w:rsid w:val="00321927"/>
    <w:rsid w:val="00324D47"/>
    <w:rsid w:val="003413FF"/>
    <w:rsid w:val="00352BE3"/>
    <w:rsid w:val="00354D78"/>
    <w:rsid w:val="00361332"/>
    <w:rsid w:val="00362EFA"/>
    <w:rsid w:val="00364F5D"/>
    <w:rsid w:val="00376FA6"/>
    <w:rsid w:val="0038646A"/>
    <w:rsid w:val="00387580"/>
    <w:rsid w:val="00390478"/>
    <w:rsid w:val="003A17C1"/>
    <w:rsid w:val="003B015A"/>
    <w:rsid w:val="003B19EB"/>
    <w:rsid w:val="003B61E8"/>
    <w:rsid w:val="003C3F18"/>
    <w:rsid w:val="003C7EFB"/>
    <w:rsid w:val="003E1197"/>
    <w:rsid w:val="003F24B7"/>
    <w:rsid w:val="00410D37"/>
    <w:rsid w:val="00412866"/>
    <w:rsid w:val="00416D8D"/>
    <w:rsid w:val="00422839"/>
    <w:rsid w:val="004249BC"/>
    <w:rsid w:val="00426B44"/>
    <w:rsid w:val="00436CC2"/>
    <w:rsid w:val="004433B3"/>
    <w:rsid w:val="004506FE"/>
    <w:rsid w:val="00451900"/>
    <w:rsid w:val="00457899"/>
    <w:rsid w:val="00467CC8"/>
    <w:rsid w:val="00471D31"/>
    <w:rsid w:val="004746A3"/>
    <w:rsid w:val="004764EB"/>
    <w:rsid w:val="00480713"/>
    <w:rsid w:val="004823FF"/>
    <w:rsid w:val="004A1D91"/>
    <w:rsid w:val="004B0011"/>
    <w:rsid w:val="004C225D"/>
    <w:rsid w:val="004C3287"/>
    <w:rsid w:val="004D2BDF"/>
    <w:rsid w:val="004E0EC1"/>
    <w:rsid w:val="004E17BB"/>
    <w:rsid w:val="004F2603"/>
    <w:rsid w:val="00507368"/>
    <w:rsid w:val="00512BFC"/>
    <w:rsid w:val="00517AD6"/>
    <w:rsid w:val="00517B8E"/>
    <w:rsid w:val="00522428"/>
    <w:rsid w:val="00530B8C"/>
    <w:rsid w:val="00531495"/>
    <w:rsid w:val="00533C2F"/>
    <w:rsid w:val="0053440E"/>
    <w:rsid w:val="00537A42"/>
    <w:rsid w:val="005463BC"/>
    <w:rsid w:val="005529E8"/>
    <w:rsid w:val="005726A3"/>
    <w:rsid w:val="005728B6"/>
    <w:rsid w:val="00577BED"/>
    <w:rsid w:val="0058171B"/>
    <w:rsid w:val="00585387"/>
    <w:rsid w:val="00594F39"/>
    <w:rsid w:val="00597B57"/>
    <w:rsid w:val="00597BBF"/>
    <w:rsid w:val="005A56B6"/>
    <w:rsid w:val="005B4745"/>
    <w:rsid w:val="005C00D7"/>
    <w:rsid w:val="005C6E58"/>
    <w:rsid w:val="005D091A"/>
    <w:rsid w:val="005E0396"/>
    <w:rsid w:val="005E4837"/>
    <w:rsid w:val="005E587A"/>
    <w:rsid w:val="005E62E3"/>
    <w:rsid w:val="005F149D"/>
    <w:rsid w:val="005F289E"/>
    <w:rsid w:val="005F64C8"/>
    <w:rsid w:val="005F694C"/>
    <w:rsid w:val="00603B01"/>
    <w:rsid w:val="00614F87"/>
    <w:rsid w:val="00615B37"/>
    <w:rsid w:val="006202D6"/>
    <w:rsid w:val="00623C2D"/>
    <w:rsid w:val="00625395"/>
    <w:rsid w:val="00630207"/>
    <w:rsid w:val="00642F18"/>
    <w:rsid w:val="00646619"/>
    <w:rsid w:val="00647F49"/>
    <w:rsid w:val="0066322D"/>
    <w:rsid w:val="00663682"/>
    <w:rsid w:val="0066672E"/>
    <w:rsid w:val="00666F57"/>
    <w:rsid w:val="0068438F"/>
    <w:rsid w:val="00690AD3"/>
    <w:rsid w:val="006912C6"/>
    <w:rsid w:val="006919FC"/>
    <w:rsid w:val="006979B2"/>
    <w:rsid w:val="006A4325"/>
    <w:rsid w:val="006C009B"/>
    <w:rsid w:val="006C0D02"/>
    <w:rsid w:val="006C6213"/>
    <w:rsid w:val="006D6AA7"/>
    <w:rsid w:val="006E21AB"/>
    <w:rsid w:val="006E48FC"/>
    <w:rsid w:val="006E6A7F"/>
    <w:rsid w:val="006E6E45"/>
    <w:rsid w:val="007117E6"/>
    <w:rsid w:val="0071186D"/>
    <w:rsid w:val="00713E0B"/>
    <w:rsid w:val="00723285"/>
    <w:rsid w:val="00727CB8"/>
    <w:rsid w:val="0073618A"/>
    <w:rsid w:val="00736721"/>
    <w:rsid w:val="00745D48"/>
    <w:rsid w:val="00761C0C"/>
    <w:rsid w:val="0076307A"/>
    <w:rsid w:val="007650BA"/>
    <w:rsid w:val="00774026"/>
    <w:rsid w:val="00792CA0"/>
    <w:rsid w:val="00797585"/>
    <w:rsid w:val="007A23AD"/>
    <w:rsid w:val="007A590F"/>
    <w:rsid w:val="007A65AA"/>
    <w:rsid w:val="007D61B4"/>
    <w:rsid w:val="007E365C"/>
    <w:rsid w:val="007E576A"/>
    <w:rsid w:val="00803216"/>
    <w:rsid w:val="00813792"/>
    <w:rsid w:val="00815299"/>
    <w:rsid w:val="00821AD5"/>
    <w:rsid w:val="00821F0A"/>
    <w:rsid w:val="00822320"/>
    <w:rsid w:val="00823B68"/>
    <w:rsid w:val="008321B2"/>
    <w:rsid w:val="00837557"/>
    <w:rsid w:val="008403A3"/>
    <w:rsid w:val="00841B95"/>
    <w:rsid w:val="00842AAA"/>
    <w:rsid w:val="00843404"/>
    <w:rsid w:val="00844CA5"/>
    <w:rsid w:val="008457A7"/>
    <w:rsid w:val="00850D18"/>
    <w:rsid w:val="00851778"/>
    <w:rsid w:val="00854906"/>
    <w:rsid w:val="008632E7"/>
    <w:rsid w:val="00870182"/>
    <w:rsid w:val="008732A8"/>
    <w:rsid w:val="008806BA"/>
    <w:rsid w:val="00886BCF"/>
    <w:rsid w:val="008924CB"/>
    <w:rsid w:val="00894B46"/>
    <w:rsid w:val="008A13EF"/>
    <w:rsid w:val="008C03CE"/>
    <w:rsid w:val="008C3F5C"/>
    <w:rsid w:val="008C639A"/>
    <w:rsid w:val="008C6F71"/>
    <w:rsid w:val="008D19A8"/>
    <w:rsid w:val="008E67CE"/>
    <w:rsid w:val="008F0798"/>
    <w:rsid w:val="008F6A91"/>
    <w:rsid w:val="009113EF"/>
    <w:rsid w:val="00914C3B"/>
    <w:rsid w:val="0093154E"/>
    <w:rsid w:val="00931A00"/>
    <w:rsid w:val="00936B95"/>
    <w:rsid w:val="009374EC"/>
    <w:rsid w:val="0095236B"/>
    <w:rsid w:val="0095289F"/>
    <w:rsid w:val="00971DDE"/>
    <w:rsid w:val="00972394"/>
    <w:rsid w:val="00975952"/>
    <w:rsid w:val="009848C3"/>
    <w:rsid w:val="0098509E"/>
    <w:rsid w:val="00987195"/>
    <w:rsid w:val="00991C89"/>
    <w:rsid w:val="00994BFB"/>
    <w:rsid w:val="009A3C14"/>
    <w:rsid w:val="009A4ECB"/>
    <w:rsid w:val="009A5242"/>
    <w:rsid w:val="009A5946"/>
    <w:rsid w:val="009B2BA2"/>
    <w:rsid w:val="009B41E8"/>
    <w:rsid w:val="009B5140"/>
    <w:rsid w:val="009B7135"/>
    <w:rsid w:val="009C02C4"/>
    <w:rsid w:val="009C4EE7"/>
    <w:rsid w:val="009D2BC4"/>
    <w:rsid w:val="009D7B22"/>
    <w:rsid w:val="009F7B4A"/>
    <w:rsid w:val="00A23C6E"/>
    <w:rsid w:val="00A25559"/>
    <w:rsid w:val="00A34F9B"/>
    <w:rsid w:val="00A36632"/>
    <w:rsid w:val="00A46FC4"/>
    <w:rsid w:val="00A471FD"/>
    <w:rsid w:val="00A522BB"/>
    <w:rsid w:val="00A54BF4"/>
    <w:rsid w:val="00A63DA2"/>
    <w:rsid w:val="00A7056C"/>
    <w:rsid w:val="00A720B2"/>
    <w:rsid w:val="00A75888"/>
    <w:rsid w:val="00A7725E"/>
    <w:rsid w:val="00A81ABB"/>
    <w:rsid w:val="00A9141B"/>
    <w:rsid w:val="00A9430B"/>
    <w:rsid w:val="00A94992"/>
    <w:rsid w:val="00A95425"/>
    <w:rsid w:val="00AA5AD1"/>
    <w:rsid w:val="00AB2878"/>
    <w:rsid w:val="00AD16D7"/>
    <w:rsid w:val="00AE06C2"/>
    <w:rsid w:val="00AF71A0"/>
    <w:rsid w:val="00B15980"/>
    <w:rsid w:val="00B21FF1"/>
    <w:rsid w:val="00B249FC"/>
    <w:rsid w:val="00B33A28"/>
    <w:rsid w:val="00B358D1"/>
    <w:rsid w:val="00B361C3"/>
    <w:rsid w:val="00B460A2"/>
    <w:rsid w:val="00B517CE"/>
    <w:rsid w:val="00B51EDB"/>
    <w:rsid w:val="00B63A1D"/>
    <w:rsid w:val="00B73976"/>
    <w:rsid w:val="00B73C8F"/>
    <w:rsid w:val="00B81E1E"/>
    <w:rsid w:val="00B82C79"/>
    <w:rsid w:val="00B84B79"/>
    <w:rsid w:val="00B945A4"/>
    <w:rsid w:val="00B94F56"/>
    <w:rsid w:val="00B97121"/>
    <w:rsid w:val="00BC1EE4"/>
    <w:rsid w:val="00BC2F60"/>
    <w:rsid w:val="00BD5BC6"/>
    <w:rsid w:val="00BE15E8"/>
    <w:rsid w:val="00BF4BC8"/>
    <w:rsid w:val="00BF74FD"/>
    <w:rsid w:val="00C03BA7"/>
    <w:rsid w:val="00C07DA3"/>
    <w:rsid w:val="00C12AB2"/>
    <w:rsid w:val="00C150EC"/>
    <w:rsid w:val="00C379AE"/>
    <w:rsid w:val="00C37F44"/>
    <w:rsid w:val="00C41DD6"/>
    <w:rsid w:val="00C42909"/>
    <w:rsid w:val="00C45426"/>
    <w:rsid w:val="00C4631F"/>
    <w:rsid w:val="00C508F6"/>
    <w:rsid w:val="00C52356"/>
    <w:rsid w:val="00C55075"/>
    <w:rsid w:val="00C6700C"/>
    <w:rsid w:val="00C73B94"/>
    <w:rsid w:val="00C93E18"/>
    <w:rsid w:val="00CA30FE"/>
    <w:rsid w:val="00CA4A51"/>
    <w:rsid w:val="00CF07F7"/>
    <w:rsid w:val="00D00292"/>
    <w:rsid w:val="00D044D4"/>
    <w:rsid w:val="00D050D8"/>
    <w:rsid w:val="00D06DD6"/>
    <w:rsid w:val="00D13570"/>
    <w:rsid w:val="00D14421"/>
    <w:rsid w:val="00D2058A"/>
    <w:rsid w:val="00D327CD"/>
    <w:rsid w:val="00D3446F"/>
    <w:rsid w:val="00D34AF0"/>
    <w:rsid w:val="00D4077E"/>
    <w:rsid w:val="00D40AD2"/>
    <w:rsid w:val="00D432CD"/>
    <w:rsid w:val="00D4435C"/>
    <w:rsid w:val="00D460AE"/>
    <w:rsid w:val="00D4748D"/>
    <w:rsid w:val="00D6301A"/>
    <w:rsid w:val="00D6455D"/>
    <w:rsid w:val="00DA28A7"/>
    <w:rsid w:val="00DA30D2"/>
    <w:rsid w:val="00DB428A"/>
    <w:rsid w:val="00DC3438"/>
    <w:rsid w:val="00DC5311"/>
    <w:rsid w:val="00DC73C0"/>
    <w:rsid w:val="00DD55B7"/>
    <w:rsid w:val="00DD71F4"/>
    <w:rsid w:val="00DE2251"/>
    <w:rsid w:val="00DE5978"/>
    <w:rsid w:val="00DE5E09"/>
    <w:rsid w:val="00DE7FB3"/>
    <w:rsid w:val="00DF26AF"/>
    <w:rsid w:val="00DF3519"/>
    <w:rsid w:val="00DF5968"/>
    <w:rsid w:val="00DF6098"/>
    <w:rsid w:val="00E04666"/>
    <w:rsid w:val="00E13EC4"/>
    <w:rsid w:val="00E15BBB"/>
    <w:rsid w:val="00E21B03"/>
    <w:rsid w:val="00E2328B"/>
    <w:rsid w:val="00E27A77"/>
    <w:rsid w:val="00E331FF"/>
    <w:rsid w:val="00E34FC8"/>
    <w:rsid w:val="00E43814"/>
    <w:rsid w:val="00E647D4"/>
    <w:rsid w:val="00E80A95"/>
    <w:rsid w:val="00E82808"/>
    <w:rsid w:val="00E85017"/>
    <w:rsid w:val="00E860F2"/>
    <w:rsid w:val="00E86D4C"/>
    <w:rsid w:val="00EA1188"/>
    <w:rsid w:val="00EA1FB5"/>
    <w:rsid w:val="00EA4361"/>
    <w:rsid w:val="00EA557F"/>
    <w:rsid w:val="00EC09D8"/>
    <w:rsid w:val="00ED5151"/>
    <w:rsid w:val="00EE1F2A"/>
    <w:rsid w:val="00EE3CE8"/>
    <w:rsid w:val="00EF0625"/>
    <w:rsid w:val="00EF3B17"/>
    <w:rsid w:val="00EF714A"/>
    <w:rsid w:val="00F029EA"/>
    <w:rsid w:val="00F04B0A"/>
    <w:rsid w:val="00F12AF1"/>
    <w:rsid w:val="00F12AFF"/>
    <w:rsid w:val="00F12CE8"/>
    <w:rsid w:val="00F132F6"/>
    <w:rsid w:val="00F22859"/>
    <w:rsid w:val="00F3614B"/>
    <w:rsid w:val="00F4075C"/>
    <w:rsid w:val="00F41AA1"/>
    <w:rsid w:val="00F4543C"/>
    <w:rsid w:val="00F467E3"/>
    <w:rsid w:val="00F46FDC"/>
    <w:rsid w:val="00F500B1"/>
    <w:rsid w:val="00F50F13"/>
    <w:rsid w:val="00F64008"/>
    <w:rsid w:val="00F66E66"/>
    <w:rsid w:val="00F7292A"/>
    <w:rsid w:val="00F82F70"/>
    <w:rsid w:val="00F83928"/>
    <w:rsid w:val="00F83DE9"/>
    <w:rsid w:val="00F84A07"/>
    <w:rsid w:val="00F84CB0"/>
    <w:rsid w:val="00FA27CF"/>
    <w:rsid w:val="00FB4A07"/>
    <w:rsid w:val="00FB4C32"/>
    <w:rsid w:val="00FB526F"/>
    <w:rsid w:val="00FC0D74"/>
    <w:rsid w:val="00FC30D6"/>
    <w:rsid w:val="00FC36BF"/>
    <w:rsid w:val="00FC755F"/>
    <w:rsid w:val="00FD05A5"/>
    <w:rsid w:val="00FD0ED9"/>
    <w:rsid w:val="00FD797F"/>
    <w:rsid w:val="00FE18EC"/>
    <w:rsid w:val="00FF0A7F"/>
    <w:rsid w:val="00FF1F44"/>
    <w:rsid w:val="00FF7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ahoma"/>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6098"/>
    <w:pPr>
      <w:widowControl w:val="0"/>
      <w:suppressAutoHyphens/>
      <w:autoSpaceDN w:val="0"/>
      <w:spacing w:after="200" w:line="276" w:lineRule="auto"/>
      <w:textAlignment w:val="baseline"/>
    </w:pPr>
    <w:rPr>
      <w:kern w:val="3"/>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F6098"/>
    <w:pPr>
      <w:suppressAutoHyphens/>
      <w:autoSpaceDN w:val="0"/>
      <w:spacing w:after="200" w:line="276" w:lineRule="auto"/>
      <w:textAlignment w:val="baseline"/>
    </w:pPr>
    <w:rPr>
      <w:kern w:val="3"/>
      <w:sz w:val="22"/>
      <w:szCs w:val="22"/>
      <w:lang w:val="en-US" w:eastAsia="en-US"/>
    </w:rPr>
  </w:style>
  <w:style w:type="paragraph" w:customStyle="1" w:styleId="Heading">
    <w:name w:val="Heading"/>
    <w:basedOn w:val="Standard"/>
    <w:next w:val="Textbody"/>
    <w:rsid w:val="00DF6098"/>
    <w:pPr>
      <w:keepNext/>
      <w:spacing w:before="240" w:after="120"/>
    </w:pPr>
    <w:rPr>
      <w:rFonts w:ascii="Arial" w:eastAsia="Microsoft YaHei" w:hAnsi="Arial" w:cs="Mangal"/>
      <w:sz w:val="28"/>
      <w:szCs w:val="28"/>
    </w:rPr>
  </w:style>
  <w:style w:type="paragraph" w:customStyle="1" w:styleId="Textbody">
    <w:name w:val="Text body"/>
    <w:basedOn w:val="Standard"/>
    <w:rsid w:val="00DF6098"/>
    <w:pPr>
      <w:spacing w:after="120"/>
    </w:pPr>
  </w:style>
  <w:style w:type="paragraph" w:styleId="List">
    <w:name w:val="List"/>
    <w:basedOn w:val="Textbody"/>
    <w:rsid w:val="00DF6098"/>
    <w:rPr>
      <w:rFonts w:cs="Mangal"/>
    </w:rPr>
  </w:style>
  <w:style w:type="paragraph" w:styleId="Caption">
    <w:name w:val="caption"/>
    <w:basedOn w:val="Standard"/>
    <w:rsid w:val="00DF6098"/>
    <w:pPr>
      <w:suppressLineNumbers/>
      <w:spacing w:before="120" w:after="120"/>
    </w:pPr>
    <w:rPr>
      <w:rFonts w:cs="Mangal"/>
      <w:i/>
      <w:iCs/>
      <w:sz w:val="24"/>
      <w:szCs w:val="24"/>
    </w:rPr>
  </w:style>
  <w:style w:type="paragraph" w:customStyle="1" w:styleId="Index">
    <w:name w:val="Index"/>
    <w:basedOn w:val="Standard"/>
    <w:rsid w:val="00DF6098"/>
    <w:pPr>
      <w:suppressLineNumbers/>
    </w:pPr>
    <w:rPr>
      <w:rFonts w:cs="Mangal"/>
    </w:rPr>
  </w:style>
  <w:style w:type="paragraph" w:styleId="ListParagraph">
    <w:name w:val="List Paragraph"/>
    <w:basedOn w:val="Standard"/>
    <w:link w:val="ListParagraphChar"/>
    <w:uiPriority w:val="34"/>
    <w:qFormat/>
    <w:rsid w:val="00DF6098"/>
    <w:pPr>
      <w:ind w:left="720"/>
    </w:pPr>
  </w:style>
  <w:style w:type="paragraph" w:styleId="Header">
    <w:name w:val="header"/>
    <w:basedOn w:val="Standard"/>
    <w:rsid w:val="00DF6098"/>
    <w:pPr>
      <w:suppressLineNumbers/>
      <w:tabs>
        <w:tab w:val="center" w:pos="4680"/>
        <w:tab w:val="right" w:pos="9360"/>
      </w:tabs>
      <w:spacing w:after="0" w:line="240" w:lineRule="auto"/>
    </w:pPr>
  </w:style>
  <w:style w:type="paragraph" w:styleId="Footer">
    <w:name w:val="footer"/>
    <w:basedOn w:val="Standard"/>
    <w:rsid w:val="00DF6098"/>
    <w:pPr>
      <w:suppressLineNumbers/>
      <w:tabs>
        <w:tab w:val="center" w:pos="4680"/>
        <w:tab w:val="right" w:pos="9360"/>
      </w:tabs>
      <w:spacing w:after="0" w:line="240" w:lineRule="auto"/>
    </w:pPr>
  </w:style>
  <w:style w:type="paragraph" w:customStyle="1" w:styleId="Body">
    <w:name w:val="Body"/>
    <w:rsid w:val="00DF6098"/>
    <w:pPr>
      <w:suppressAutoHyphens/>
      <w:autoSpaceDN w:val="0"/>
      <w:spacing w:after="180" w:line="288" w:lineRule="auto"/>
      <w:textAlignment w:val="baseline"/>
    </w:pPr>
    <w:rPr>
      <w:rFonts w:ascii="Gill Sans" w:eastAsia="ヒラギノ角ゴ Pro W3" w:hAnsi="Gill Sans" w:cs="Times New Roman"/>
      <w:color w:val="000000"/>
      <w:kern w:val="3"/>
      <w:sz w:val="18"/>
      <w:lang w:val="en-US" w:eastAsia="en-US"/>
    </w:rPr>
  </w:style>
  <w:style w:type="paragraph" w:customStyle="1" w:styleId="CompanyHeader">
    <w:name w:val="Company Header"/>
    <w:basedOn w:val="Standard"/>
    <w:rsid w:val="00DF6098"/>
    <w:pPr>
      <w:spacing w:after="0" w:line="240" w:lineRule="auto"/>
      <w:jc w:val="both"/>
    </w:pPr>
    <w:rPr>
      <w:rFonts w:ascii="Times New Roman" w:eastAsia="Calibri" w:hAnsi="Times New Roman" w:cs="Times New Roman"/>
      <w:b/>
    </w:rPr>
  </w:style>
  <w:style w:type="paragraph" w:customStyle="1" w:styleId="TableContents">
    <w:name w:val="Table Contents"/>
    <w:basedOn w:val="Standard"/>
    <w:rsid w:val="00DF6098"/>
    <w:pPr>
      <w:suppressLineNumbers/>
    </w:pPr>
  </w:style>
  <w:style w:type="paragraph" w:customStyle="1" w:styleId="Paragraph">
    <w:name w:val="Paragraph"/>
    <w:basedOn w:val="Standard"/>
    <w:rsid w:val="00DF6098"/>
    <w:pPr>
      <w:spacing w:after="120" w:line="240" w:lineRule="auto"/>
      <w:ind w:left="936"/>
    </w:pPr>
    <w:rPr>
      <w:rFonts w:ascii="Arial" w:eastAsia="Times New Roman" w:hAnsi="Arial" w:cs="Times New Roman"/>
      <w:sz w:val="20"/>
      <w:szCs w:val="20"/>
    </w:rPr>
  </w:style>
  <w:style w:type="paragraph" w:styleId="PlainText">
    <w:name w:val="Plain Text"/>
    <w:basedOn w:val="Standard"/>
    <w:rsid w:val="00DF6098"/>
    <w:pPr>
      <w:spacing w:after="0" w:line="240" w:lineRule="auto"/>
    </w:pPr>
    <w:rPr>
      <w:rFonts w:ascii="Courier New" w:eastAsia="Times New Roman" w:hAnsi="Courier New" w:cs="Times New Roman"/>
      <w:sz w:val="20"/>
      <w:szCs w:val="20"/>
    </w:rPr>
  </w:style>
  <w:style w:type="paragraph" w:customStyle="1" w:styleId="level1text">
    <w:name w:val="level1text"/>
    <w:basedOn w:val="Standard"/>
    <w:rsid w:val="00DF6098"/>
    <w:pPr>
      <w:tabs>
        <w:tab w:val="left" w:pos="0"/>
      </w:tabs>
      <w:spacing w:after="0" w:line="240" w:lineRule="auto"/>
      <w:jc w:val="both"/>
    </w:pPr>
    <w:rPr>
      <w:rFonts w:ascii="Times New Roman" w:eastAsia="Times New Roman" w:hAnsi="Times New Roman" w:cs="Times New Roman"/>
    </w:rPr>
  </w:style>
  <w:style w:type="paragraph" w:styleId="HTMLPreformatted">
    <w:name w:val="HTML Preformatted"/>
    <w:basedOn w:val="Standard"/>
    <w:rsid w:val="00DF6098"/>
    <w:pPr>
      <w:spacing w:after="0" w:line="240" w:lineRule="auto"/>
    </w:pPr>
    <w:rPr>
      <w:rFonts w:ascii="Consolas" w:eastAsia="Times New Roman" w:hAnsi="Consolas" w:cs="Times New Roman"/>
      <w:sz w:val="20"/>
      <w:szCs w:val="20"/>
    </w:rPr>
  </w:style>
  <w:style w:type="character" w:customStyle="1" w:styleId="HeaderChar">
    <w:name w:val="Header Char"/>
    <w:basedOn w:val="DefaultParagraphFont"/>
    <w:rsid w:val="00DF6098"/>
  </w:style>
  <w:style w:type="character" w:customStyle="1" w:styleId="FooterChar">
    <w:name w:val="Footer Char"/>
    <w:basedOn w:val="DefaultParagraphFont"/>
    <w:rsid w:val="00DF6098"/>
  </w:style>
  <w:style w:type="character" w:customStyle="1" w:styleId="ListLabel1">
    <w:name w:val="ListLabel 1"/>
    <w:rsid w:val="00DF6098"/>
    <w:rPr>
      <w:rFonts w:cs="Courier New"/>
    </w:rPr>
  </w:style>
  <w:style w:type="character" w:customStyle="1" w:styleId="BulletSymbols">
    <w:name w:val="Bullet Symbols"/>
    <w:rsid w:val="00DF6098"/>
    <w:rPr>
      <w:rFonts w:ascii="OpenSymbol" w:eastAsia="OpenSymbol" w:hAnsi="OpenSymbol" w:cs="OpenSymbol"/>
    </w:rPr>
  </w:style>
  <w:style w:type="character" w:customStyle="1" w:styleId="apple-style-span">
    <w:name w:val="apple-style-span"/>
    <w:basedOn w:val="DefaultParagraphFont"/>
    <w:rsid w:val="00DF6098"/>
  </w:style>
  <w:style w:type="character" w:customStyle="1" w:styleId="apple-converted-space">
    <w:name w:val="apple-converted-space"/>
    <w:basedOn w:val="DefaultParagraphFont"/>
    <w:rsid w:val="00DF6098"/>
  </w:style>
  <w:style w:type="table" w:styleId="TableGrid">
    <w:name w:val="Table Grid"/>
    <w:basedOn w:val="TableNormal"/>
    <w:uiPriority w:val="59"/>
    <w:rsid w:val="007D61B4"/>
    <w:rPr>
      <w:rFonts w:eastAsia="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ormalchar">
    <w:name w:val="normal__char"/>
    <w:basedOn w:val="DefaultParagraphFont"/>
    <w:rsid w:val="008924CB"/>
  </w:style>
  <w:style w:type="character" w:styleId="Hyperlink">
    <w:name w:val="Hyperlink"/>
    <w:uiPriority w:val="99"/>
    <w:unhideWhenUsed/>
    <w:rsid w:val="00D13570"/>
    <w:rPr>
      <w:color w:val="0000FF"/>
      <w:u w:val="single"/>
    </w:rPr>
  </w:style>
  <w:style w:type="paragraph" w:customStyle="1" w:styleId="Default">
    <w:name w:val="Default"/>
    <w:rsid w:val="00E21B03"/>
    <w:pPr>
      <w:autoSpaceDE w:val="0"/>
      <w:autoSpaceDN w:val="0"/>
      <w:adjustRightInd w:val="0"/>
    </w:pPr>
    <w:rPr>
      <w:rFonts w:cs="Calibri"/>
      <w:color w:val="000000"/>
      <w:sz w:val="24"/>
      <w:szCs w:val="24"/>
      <w:lang w:val="en-US" w:eastAsia="en-US"/>
    </w:rPr>
  </w:style>
  <w:style w:type="character" w:customStyle="1" w:styleId="blackres1">
    <w:name w:val="blackres1"/>
    <w:rsid w:val="00E2328B"/>
    <w:rPr>
      <w:rFonts w:ascii="Arial" w:hAnsi="Arial" w:cs="Arial" w:hint="default"/>
      <w:color w:val="000000"/>
      <w:sz w:val="20"/>
      <w:szCs w:val="20"/>
    </w:rPr>
  </w:style>
  <w:style w:type="character" w:customStyle="1" w:styleId="ListParagraphChar">
    <w:name w:val="List Paragraph Char"/>
    <w:link w:val="ListParagraph"/>
    <w:uiPriority w:val="99"/>
    <w:rsid w:val="00E2328B"/>
    <w:rPr>
      <w:kern w:val="3"/>
      <w:sz w:val="22"/>
      <w:szCs w:val="22"/>
    </w:rPr>
  </w:style>
  <w:style w:type="paragraph" w:styleId="NoSpacing">
    <w:name w:val="No Spacing"/>
    <w:uiPriority w:val="1"/>
    <w:qFormat/>
    <w:rsid w:val="009F7B4A"/>
    <w:rPr>
      <w:rFonts w:ascii="Times New Roman" w:eastAsia="Times New Roman" w:hAnsi="Times New Roman" w:cs="Times New Roman"/>
      <w:sz w:val="24"/>
      <w:szCs w:val="24"/>
      <w:lang w:val="en-US" w:eastAsia="en-US"/>
    </w:rPr>
  </w:style>
  <w:style w:type="paragraph" w:customStyle="1" w:styleId="NoSpacing2">
    <w:name w:val="No Spacing2"/>
    <w:qFormat/>
    <w:rsid w:val="00D460AE"/>
    <w:rPr>
      <w:rFonts w:ascii="Times New Roman" w:eastAsia="MS Mincho" w:hAnsi="Times New Roman" w:cs="Times New Roman"/>
      <w:szCs w:val="22"/>
      <w:lang w:val="en-US" w:eastAsia="en-US"/>
    </w:rPr>
  </w:style>
  <w:style w:type="paragraph" w:customStyle="1" w:styleId="ColorfulList-Accent11">
    <w:name w:val="Colorful List - Accent 11"/>
    <w:basedOn w:val="Normal"/>
    <w:uiPriority w:val="34"/>
    <w:qFormat/>
    <w:rsid w:val="005F694C"/>
    <w:pPr>
      <w:widowControl/>
      <w:suppressAutoHyphens w:val="0"/>
      <w:autoSpaceDN/>
      <w:spacing w:after="0" w:line="240" w:lineRule="auto"/>
      <w:ind w:left="720"/>
      <w:contextualSpacing/>
      <w:textAlignment w:val="auto"/>
    </w:pPr>
    <w:rPr>
      <w:rFonts w:ascii="Times New Roman" w:eastAsia="Times New Roman" w:hAnsi="Times New Roman" w:cs="Times New Roman"/>
      <w:kern w:val="0"/>
      <w:sz w:val="24"/>
      <w:szCs w:val="24"/>
    </w:rPr>
  </w:style>
  <w:style w:type="numbering" w:customStyle="1" w:styleId="WWNum1">
    <w:name w:val="WWNum1"/>
    <w:basedOn w:val="NoList"/>
    <w:rsid w:val="00DF6098"/>
    <w:pPr>
      <w:numPr>
        <w:numId w:val="1"/>
      </w:numPr>
    </w:pPr>
  </w:style>
  <w:style w:type="numbering" w:customStyle="1" w:styleId="WWNum2">
    <w:name w:val="WWNum2"/>
    <w:basedOn w:val="NoList"/>
    <w:rsid w:val="00DF6098"/>
    <w:pPr>
      <w:numPr>
        <w:numId w:val="2"/>
      </w:numPr>
    </w:pPr>
  </w:style>
  <w:style w:type="numbering" w:customStyle="1" w:styleId="WWNum3">
    <w:name w:val="WWNum3"/>
    <w:basedOn w:val="NoList"/>
    <w:rsid w:val="00DF6098"/>
    <w:pPr>
      <w:numPr>
        <w:numId w:val="3"/>
      </w:numPr>
    </w:pPr>
  </w:style>
  <w:style w:type="numbering" w:customStyle="1" w:styleId="WWNum4">
    <w:name w:val="WWNum4"/>
    <w:basedOn w:val="NoList"/>
    <w:rsid w:val="00DF6098"/>
    <w:pPr>
      <w:numPr>
        <w:numId w:val="4"/>
      </w:numPr>
    </w:pPr>
  </w:style>
  <w:style w:type="numbering" w:customStyle="1" w:styleId="WWNum5">
    <w:name w:val="WWNum5"/>
    <w:basedOn w:val="NoList"/>
    <w:rsid w:val="00DF6098"/>
    <w:pPr>
      <w:numPr>
        <w:numId w:val="5"/>
      </w:numPr>
    </w:pPr>
  </w:style>
  <w:style w:type="numbering" w:customStyle="1" w:styleId="WWNum6">
    <w:name w:val="WWNum6"/>
    <w:basedOn w:val="NoList"/>
    <w:rsid w:val="00DF6098"/>
    <w:pPr>
      <w:numPr>
        <w:numId w:val="6"/>
      </w:numPr>
    </w:pPr>
  </w:style>
  <w:style w:type="numbering" w:customStyle="1" w:styleId="WWNum7">
    <w:name w:val="WWNum7"/>
    <w:basedOn w:val="NoList"/>
    <w:rsid w:val="00DF6098"/>
    <w:pPr>
      <w:numPr>
        <w:numId w:val="7"/>
      </w:numPr>
    </w:pPr>
  </w:style>
  <w:style w:type="numbering" w:customStyle="1" w:styleId="WWNum8">
    <w:name w:val="WWNum8"/>
    <w:basedOn w:val="NoList"/>
    <w:rsid w:val="00DF6098"/>
    <w:pPr>
      <w:numPr>
        <w:numId w:val="8"/>
      </w:numPr>
    </w:pPr>
  </w:style>
  <w:style w:type="numbering" w:customStyle="1" w:styleId="WWNum9">
    <w:name w:val="WWNum9"/>
    <w:basedOn w:val="NoList"/>
    <w:rsid w:val="00DF6098"/>
    <w:pPr>
      <w:numPr>
        <w:numId w:val="9"/>
      </w:numPr>
    </w:pPr>
  </w:style>
  <w:style w:type="numbering" w:customStyle="1" w:styleId="WWNum10">
    <w:name w:val="WWNum10"/>
    <w:basedOn w:val="NoList"/>
    <w:rsid w:val="00DF6098"/>
    <w:pPr>
      <w:numPr>
        <w:numId w:val="10"/>
      </w:numPr>
    </w:pPr>
  </w:style>
  <w:style w:type="numbering" w:customStyle="1" w:styleId="WWNum14">
    <w:name w:val="WWNum14"/>
    <w:basedOn w:val="NoList"/>
    <w:rsid w:val="00DF6098"/>
    <w:pPr>
      <w:numPr>
        <w:numId w:val="11"/>
      </w:numPr>
    </w:pPr>
  </w:style>
  <w:style w:type="numbering" w:customStyle="1" w:styleId="WWNum18">
    <w:name w:val="WWNum18"/>
    <w:basedOn w:val="NoList"/>
    <w:rsid w:val="00DF6098"/>
    <w:pPr>
      <w:numPr>
        <w:numId w:val="12"/>
      </w:numPr>
    </w:pPr>
  </w:style>
  <w:style w:type="numbering" w:customStyle="1" w:styleId="WWNum25">
    <w:name w:val="WWNum25"/>
    <w:basedOn w:val="NoList"/>
    <w:rsid w:val="00DF6098"/>
    <w:pPr>
      <w:numPr>
        <w:numId w:val="13"/>
      </w:numPr>
    </w:pPr>
  </w:style>
  <w:style w:type="numbering" w:customStyle="1" w:styleId="WWNum24">
    <w:name w:val="WWNum24"/>
    <w:basedOn w:val="NoList"/>
    <w:rsid w:val="00DF6098"/>
    <w:pPr>
      <w:numPr>
        <w:numId w:val="14"/>
      </w:numPr>
    </w:pPr>
  </w:style>
  <w:style w:type="numbering" w:customStyle="1" w:styleId="WWNum34">
    <w:name w:val="WWNum34"/>
    <w:basedOn w:val="NoList"/>
    <w:rsid w:val="00DF6098"/>
    <w:pPr>
      <w:numPr>
        <w:numId w:val="15"/>
      </w:numPr>
    </w:pPr>
  </w:style>
  <w:style w:type="numbering" w:customStyle="1" w:styleId="WWNum37">
    <w:name w:val="WWNum37"/>
    <w:basedOn w:val="NoList"/>
    <w:rsid w:val="00DF6098"/>
    <w:pPr>
      <w:numPr>
        <w:numId w:val="16"/>
      </w:numPr>
    </w:pPr>
  </w:style>
</w:styles>
</file>

<file path=word/webSettings.xml><?xml version="1.0" encoding="utf-8"?>
<w:webSettings xmlns:r="http://schemas.openxmlformats.org/officeDocument/2006/relationships" xmlns:w="http://schemas.openxmlformats.org/wordprocessingml/2006/main">
  <w:divs>
    <w:div w:id="75052663">
      <w:bodyDiv w:val="1"/>
      <w:marLeft w:val="0"/>
      <w:marRight w:val="0"/>
      <w:marTop w:val="0"/>
      <w:marBottom w:val="0"/>
      <w:divBdr>
        <w:top w:val="none" w:sz="0" w:space="0" w:color="auto"/>
        <w:left w:val="none" w:sz="0" w:space="0" w:color="auto"/>
        <w:bottom w:val="none" w:sz="0" w:space="0" w:color="auto"/>
        <w:right w:val="none" w:sz="0" w:space="0" w:color="auto"/>
      </w:divBdr>
    </w:div>
    <w:div w:id="92943327">
      <w:bodyDiv w:val="1"/>
      <w:marLeft w:val="0"/>
      <w:marRight w:val="0"/>
      <w:marTop w:val="0"/>
      <w:marBottom w:val="0"/>
      <w:divBdr>
        <w:top w:val="none" w:sz="0" w:space="0" w:color="auto"/>
        <w:left w:val="none" w:sz="0" w:space="0" w:color="auto"/>
        <w:bottom w:val="none" w:sz="0" w:space="0" w:color="auto"/>
        <w:right w:val="none" w:sz="0" w:space="0" w:color="auto"/>
      </w:divBdr>
    </w:div>
    <w:div w:id="306397604">
      <w:bodyDiv w:val="1"/>
      <w:marLeft w:val="0"/>
      <w:marRight w:val="0"/>
      <w:marTop w:val="0"/>
      <w:marBottom w:val="0"/>
      <w:divBdr>
        <w:top w:val="none" w:sz="0" w:space="0" w:color="auto"/>
        <w:left w:val="none" w:sz="0" w:space="0" w:color="auto"/>
        <w:bottom w:val="none" w:sz="0" w:space="0" w:color="auto"/>
        <w:right w:val="none" w:sz="0" w:space="0" w:color="auto"/>
      </w:divBdr>
    </w:div>
    <w:div w:id="1208951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ysri11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17055</CharactersWithSpaces>
  <SharedDoc>false</SharedDoc>
  <HLinks>
    <vt:vector size="6" baseType="variant">
      <vt:variant>
        <vt:i4>458808</vt:i4>
      </vt:variant>
      <vt:variant>
        <vt:i4>0</vt:i4>
      </vt:variant>
      <vt:variant>
        <vt:i4>0</vt:i4>
      </vt:variant>
      <vt:variant>
        <vt:i4>5</vt:i4>
      </vt:variant>
      <vt:variant>
        <vt:lpwstr>mailto:jaysri1101@gmail.com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2016-11-22T15:35:00Z</dcterms:created>
  <dcterms:modified xsi:type="dcterms:W3CDTF">2016-11-22T15:35:00Z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