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937" w:rsidRPr="003F3D04" w:rsidRDefault="008A251A" w:rsidP="003F3D04">
      <w:pPr>
        <w:pBdr>
          <w:bottom w:val="single" w:sz="12" w:space="1" w:color="auto"/>
        </w:pBdr>
        <w:tabs>
          <w:tab w:val="right" w:pos="10080"/>
        </w:tabs>
        <w:spacing w:after="0"/>
        <w:jc w:val="both"/>
        <w:rPr>
          <w:rFonts w:ascii="Times New Roman" w:eastAsia="Arial" w:hAnsi="Times New Roman"/>
          <w:b/>
          <w:sz w:val="24"/>
          <w:szCs w:val="24"/>
        </w:rPr>
      </w:pPr>
      <w:r>
        <w:rPr>
          <w:rFonts w:ascii="Times New Roman" w:eastAsia="Arial" w:hAnsi="Times New Roman"/>
          <w:b/>
          <w:sz w:val="24"/>
          <w:szCs w:val="24"/>
        </w:rPr>
        <w:t xml:space="preserve">Kranthi </w:t>
      </w:r>
      <w:r w:rsidR="008D5F88" w:rsidRPr="003F3D04">
        <w:rPr>
          <w:rFonts w:ascii="Times New Roman" w:eastAsia="Arial" w:hAnsi="Times New Roman"/>
          <w:b/>
          <w:sz w:val="24"/>
          <w:szCs w:val="24"/>
        </w:rPr>
        <w:t>Kiran</w:t>
      </w:r>
    </w:p>
    <w:p w:rsidR="00FE4A85" w:rsidRPr="003F3D04" w:rsidRDefault="00FE4A85" w:rsidP="003F3D04">
      <w:pPr>
        <w:pBdr>
          <w:bottom w:val="single" w:sz="12" w:space="1" w:color="auto"/>
        </w:pBdr>
        <w:tabs>
          <w:tab w:val="right" w:pos="10080"/>
        </w:tabs>
        <w:spacing w:after="0"/>
        <w:jc w:val="both"/>
        <w:rPr>
          <w:rFonts w:ascii="Times New Roman" w:eastAsia="Arial" w:hAnsi="Times New Roman"/>
          <w:sz w:val="24"/>
          <w:szCs w:val="24"/>
        </w:rPr>
      </w:pPr>
      <w:r w:rsidRPr="003F3D04">
        <w:rPr>
          <w:rFonts w:ascii="Times New Roman" w:eastAsia="Arial" w:hAnsi="Times New Roman"/>
          <w:b/>
          <w:sz w:val="24"/>
          <w:szCs w:val="24"/>
        </w:rPr>
        <w:t>Phone:</w:t>
      </w:r>
      <w:r w:rsidRPr="003F3D04">
        <w:rPr>
          <w:rFonts w:ascii="Times New Roman" w:eastAsia="Arial" w:hAnsi="Times New Roman"/>
          <w:sz w:val="24"/>
          <w:szCs w:val="24"/>
        </w:rPr>
        <w:t xml:space="preserve"> </w:t>
      </w:r>
      <w:r w:rsidR="00C51CF7" w:rsidRPr="00C51CF7">
        <w:rPr>
          <w:rFonts w:ascii="Times New Roman" w:eastAsia="Arial" w:hAnsi="Times New Roman"/>
          <w:sz w:val="24"/>
          <w:szCs w:val="24"/>
        </w:rPr>
        <w:t>678-214-3443</w:t>
      </w:r>
      <w:bookmarkStart w:id="0" w:name="_GoBack"/>
      <w:bookmarkEnd w:id="0"/>
    </w:p>
    <w:p w:rsidR="00FE4A85" w:rsidRPr="003F3D04" w:rsidRDefault="00FE4A85" w:rsidP="003F3D04">
      <w:pPr>
        <w:pBdr>
          <w:bottom w:val="single" w:sz="12" w:space="1" w:color="auto"/>
        </w:pBdr>
        <w:tabs>
          <w:tab w:val="right" w:pos="10080"/>
        </w:tabs>
        <w:spacing w:after="0"/>
        <w:jc w:val="both"/>
        <w:rPr>
          <w:rFonts w:ascii="Times New Roman" w:eastAsia="Arial" w:hAnsi="Times New Roman"/>
          <w:sz w:val="24"/>
          <w:szCs w:val="24"/>
        </w:rPr>
      </w:pPr>
    </w:p>
    <w:p w:rsidR="00D82AB9" w:rsidRPr="003F3D04" w:rsidRDefault="00D82AB9" w:rsidP="003F3D04">
      <w:pPr>
        <w:pBdr>
          <w:bottom w:val="single" w:sz="12" w:space="1" w:color="auto"/>
        </w:pBdr>
        <w:tabs>
          <w:tab w:val="right" w:pos="10080"/>
        </w:tabs>
        <w:spacing w:after="0"/>
        <w:jc w:val="both"/>
        <w:rPr>
          <w:rFonts w:ascii="Times New Roman" w:eastAsia="Arial" w:hAnsi="Times New Roman"/>
          <w:sz w:val="24"/>
          <w:szCs w:val="24"/>
        </w:rPr>
      </w:pPr>
      <w:r w:rsidRPr="003F3D04">
        <w:rPr>
          <w:rFonts w:ascii="Times New Roman" w:eastAsia="Arial" w:hAnsi="Times New Roman"/>
          <w:b/>
          <w:sz w:val="24"/>
          <w:szCs w:val="24"/>
        </w:rPr>
        <w:t>SUMMARY</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Dynamic goal-oriented </w:t>
      </w:r>
      <w:r w:rsidRPr="003F3D04">
        <w:rPr>
          <w:rFonts w:ascii="Times New Roman" w:hAnsi="Times New Roman"/>
          <w:b/>
          <w:bCs/>
          <w:sz w:val="24"/>
          <w:szCs w:val="24"/>
        </w:rPr>
        <w:t>Java/J2EE Developer with seven plus years of extensive</w:t>
      </w:r>
      <w:r w:rsidRPr="003F3D04">
        <w:rPr>
          <w:rFonts w:ascii="Times New Roman" w:hAnsi="Times New Roman"/>
          <w:sz w:val="24"/>
          <w:szCs w:val="24"/>
        </w:rPr>
        <w:t xml:space="preserve"> development experience specializing in an environment building enterprise application using various J2EE technologies.</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Well versed with complete Software Development Life Cycle (</w:t>
      </w:r>
      <w:r w:rsidRPr="003F3D04">
        <w:rPr>
          <w:rFonts w:ascii="Times New Roman" w:hAnsi="Times New Roman"/>
          <w:b/>
          <w:bCs/>
          <w:sz w:val="24"/>
          <w:szCs w:val="24"/>
        </w:rPr>
        <w:t>SDLC</w:t>
      </w:r>
      <w:r w:rsidRPr="003F3D04">
        <w:rPr>
          <w:rFonts w:ascii="Times New Roman" w:hAnsi="Times New Roman"/>
          <w:sz w:val="24"/>
          <w:szCs w:val="24"/>
        </w:rPr>
        <w:t>) process which includes Designing, Developing, Testing and Implementation along with strong interpersonal, analytical and organizational skills.</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Core expertise in development and deployment of enterprise applications for J2EE platform using Java/J2EE, Spring</w:t>
      </w:r>
      <w:r w:rsidR="003F3D04">
        <w:rPr>
          <w:rFonts w:ascii="Times New Roman" w:hAnsi="Times New Roman"/>
          <w:sz w:val="24"/>
          <w:szCs w:val="24"/>
        </w:rPr>
        <w:t xml:space="preserve"> </w:t>
      </w:r>
      <w:r w:rsidRPr="003F3D04">
        <w:rPr>
          <w:rFonts w:ascii="Times New Roman" w:hAnsi="Times New Roman"/>
          <w:sz w:val="24"/>
          <w:szCs w:val="24"/>
        </w:rPr>
        <w:t>(MVC,</w:t>
      </w:r>
      <w:r w:rsidR="003F3D04">
        <w:rPr>
          <w:rFonts w:ascii="Times New Roman" w:hAnsi="Times New Roman"/>
          <w:sz w:val="24"/>
          <w:szCs w:val="24"/>
        </w:rPr>
        <w:t xml:space="preserve"> </w:t>
      </w:r>
      <w:r w:rsidRPr="003F3D04">
        <w:rPr>
          <w:rFonts w:ascii="Times New Roman" w:hAnsi="Times New Roman"/>
          <w:sz w:val="24"/>
          <w:szCs w:val="24"/>
        </w:rPr>
        <w:t>AOP,</w:t>
      </w:r>
      <w:r w:rsidR="003F3D04">
        <w:rPr>
          <w:rFonts w:ascii="Times New Roman" w:hAnsi="Times New Roman"/>
          <w:sz w:val="24"/>
          <w:szCs w:val="24"/>
        </w:rPr>
        <w:t xml:space="preserve"> </w:t>
      </w:r>
      <w:r w:rsidRPr="003F3D04">
        <w:rPr>
          <w:rFonts w:ascii="Times New Roman" w:hAnsi="Times New Roman"/>
          <w:sz w:val="24"/>
          <w:szCs w:val="24"/>
        </w:rPr>
        <w:t>ORM,</w:t>
      </w:r>
      <w:r w:rsidR="003F3D04">
        <w:rPr>
          <w:rFonts w:ascii="Times New Roman" w:hAnsi="Times New Roman"/>
          <w:sz w:val="24"/>
          <w:szCs w:val="24"/>
        </w:rPr>
        <w:t xml:space="preserve"> </w:t>
      </w:r>
      <w:r w:rsidRPr="003F3D04">
        <w:rPr>
          <w:rFonts w:ascii="Times New Roman" w:hAnsi="Times New Roman"/>
          <w:sz w:val="24"/>
          <w:szCs w:val="24"/>
        </w:rPr>
        <w:t>IOC), Hibernate, Struts, EJB, Servlets, JSP, JMS, Oracle, XML, SOAP Web</w:t>
      </w:r>
      <w:r w:rsidR="003F3D04">
        <w:rPr>
          <w:rFonts w:ascii="Times New Roman" w:hAnsi="Times New Roman"/>
          <w:sz w:val="24"/>
          <w:szCs w:val="24"/>
        </w:rPr>
        <w:t xml:space="preserve"> </w:t>
      </w:r>
      <w:r w:rsidRPr="003F3D04">
        <w:rPr>
          <w:rFonts w:ascii="Times New Roman" w:hAnsi="Times New Roman"/>
          <w:sz w:val="24"/>
          <w:szCs w:val="24"/>
        </w:rPr>
        <w:t>Services, RESTful Web</w:t>
      </w:r>
      <w:r w:rsidR="003F3D04">
        <w:rPr>
          <w:rFonts w:ascii="Times New Roman" w:hAnsi="Times New Roman"/>
          <w:sz w:val="24"/>
          <w:szCs w:val="24"/>
        </w:rPr>
        <w:t xml:space="preserve"> </w:t>
      </w:r>
      <w:r w:rsidRPr="003F3D04">
        <w:rPr>
          <w:rFonts w:ascii="Times New Roman" w:hAnsi="Times New Roman"/>
          <w:sz w:val="24"/>
          <w:szCs w:val="24"/>
        </w:rPr>
        <w:t>Services, JSON, Ajax, JavaScript</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Highly experienced in designing and implementation of Web Based and Client/Server applications using </w:t>
      </w:r>
      <w:r w:rsidRPr="003F3D04">
        <w:rPr>
          <w:rFonts w:ascii="Times New Roman" w:hAnsi="Times New Roman"/>
          <w:b/>
          <w:bCs/>
          <w:sz w:val="24"/>
          <w:szCs w:val="24"/>
        </w:rPr>
        <w:t xml:space="preserve">Spring Framework, Hibernate, Web Services, JSF </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Worked in Web application development using</w:t>
      </w:r>
      <w:r w:rsidRPr="003F3D04">
        <w:rPr>
          <w:rFonts w:ascii="Times New Roman" w:hAnsi="Times New Roman"/>
          <w:b/>
          <w:bCs/>
          <w:sz w:val="24"/>
          <w:szCs w:val="24"/>
        </w:rPr>
        <w:t xml:space="preserve"> JavaScript, AJAX, HTML, DHTML, CSS, JQuery, Bootstrap, Angular JS, UML, J2EE (JSP, Servlets, JDBC, JNDI), Oracle, SQL, and MVC</w:t>
      </w:r>
      <w:r w:rsidRPr="003F3D04">
        <w:rPr>
          <w:rFonts w:ascii="Times New Roman" w:hAnsi="Times New Roman"/>
          <w:sz w:val="24"/>
          <w:szCs w:val="24"/>
        </w:rPr>
        <w:t xml:space="preserve"> architecture.</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Development experience with Application/Web servers like </w:t>
      </w:r>
      <w:r w:rsidRPr="003F3D04">
        <w:rPr>
          <w:rFonts w:ascii="Times New Roman" w:hAnsi="Times New Roman"/>
          <w:b/>
          <w:bCs/>
          <w:sz w:val="24"/>
          <w:szCs w:val="24"/>
        </w:rPr>
        <w:t>IBM WebSphere, BEA Weblogic, Apache Tomcat and JBoss</w:t>
      </w:r>
      <w:r w:rsidRPr="003F3D04">
        <w:rPr>
          <w:rFonts w:ascii="Times New Roman" w:hAnsi="Times New Roman"/>
          <w:sz w:val="24"/>
          <w:szCs w:val="24"/>
        </w:rPr>
        <w:t>.</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Experience with various J2EE design patterns like </w:t>
      </w:r>
      <w:r w:rsidRPr="003F3D04">
        <w:rPr>
          <w:rFonts w:ascii="Times New Roman" w:hAnsi="Times New Roman"/>
          <w:b/>
          <w:bCs/>
          <w:sz w:val="24"/>
          <w:szCs w:val="24"/>
        </w:rPr>
        <w:t>Singleton, Command, Factory, Observer, Front Controller, DTO, DAO, MVC, Session Facade, Business Delegate, Service Locator, Transfer Object</w:t>
      </w:r>
      <w:r w:rsidRPr="003F3D04">
        <w:rPr>
          <w:rFonts w:ascii="Times New Roman" w:hAnsi="Times New Roman"/>
          <w:sz w:val="24"/>
          <w:szCs w:val="24"/>
        </w:rPr>
        <w:t xml:space="preserve"> and </w:t>
      </w:r>
      <w:r w:rsidRPr="003F3D04">
        <w:rPr>
          <w:rFonts w:ascii="Times New Roman" w:hAnsi="Times New Roman"/>
          <w:b/>
          <w:bCs/>
          <w:sz w:val="24"/>
          <w:szCs w:val="24"/>
        </w:rPr>
        <w:t xml:space="preserve">View Object </w:t>
      </w:r>
      <w:r w:rsidRPr="003F3D04">
        <w:rPr>
          <w:rFonts w:ascii="Times New Roman" w:hAnsi="Times New Roman"/>
          <w:sz w:val="24"/>
          <w:szCs w:val="24"/>
        </w:rPr>
        <w:t>in the development of enterprise applications.</w:t>
      </w:r>
    </w:p>
    <w:p w:rsidR="00265ED7" w:rsidRPr="003F3D04" w:rsidRDefault="00265ED7" w:rsidP="003F3D04">
      <w:pPr>
        <w:pStyle w:val="ListParagraph"/>
        <w:numPr>
          <w:ilvl w:val="0"/>
          <w:numId w:val="12"/>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Extensive experience in Design and Development of Web application using different frameworks like </w:t>
      </w:r>
      <w:r w:rsidRPr="003F3D04">
        <w:rPr>
          <w:rFonts w:ascii="Times New Roman" w:hAnsi="Times New Roman"/>
          <w:b/>
          <w:bCs/>
          <w:sz w:val="24"/>
          <w:szCs w:val="24"/>
          <w:u w:color="000000"/>
          <w:lang w:val="de-DE"/>
        </w:rPr>
        <w:t>Spring MVC, Hibernate</w:t>
      </w:r>
      <w:r w:rsidRPr="003F3D04">
        <w:rPr>
          <w:rFonts w:ascii="Times New Roman" w:hAnsi="Times New Roman"/>
          <w:sz w:val="24"/>
          <w:szCs w:val="24"/>
          <w:u w:color="000000"/>
        </w:rPr>
        <w:t>.</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Working experience with </w:t>
      </w:r>
      <w:r w:rsidRPr="003F3D04">
        <w:rPr>
          <w:rFonts w:ascii="Times New Roman" w:hAnsi="Times New Roman"/>
          <w:b/>
          <w:bCs/>
          <w:sz w:val="24"/>
          <w:szCs w:val="24"/>
        </w:rPr>
        <w:t xml:space="preserve">Hibernate </w:t>
      </w:r>
      <w:r w:rsidRPr="003F3D04">
        <w:rPr>
          <w:rFonts w:ascii="Times New Roman" w:hAnsi="Times New Roman"/>
          <w:sz w:val="24"/>
          <w:szCs w:val="24"/>
        </w:rPr>
        <w:t xml:space="preserve">as the back-end </w:t>
      </w:r>
      <w:r w:rsidRPr="003F3D04">
        <w:rPr>
          <w:rFonts w:ascii="Times New Roman" w:hAnsi="Times New Roman"/>
          <w:b/>
          <w:bCs/>
          <w:sz w:val="24"/>
          <w:szCs w:val="24"/>
        </w:rPr>
        <w:t>ORM tool</w:t>
      </w:r>
      <w:r w:rsidRPr="003F3D04">
        <w:rPr>
          <w:rFonts w:ascii="Times New Roman" w:hAnsi="Times New Roman"/>
          <w:sz w:val="24"/>
          <w:szCs w:val="24"/>
        </w:rPr>
        <w:t xml:space="preserve"> for implementation of persistence layer and mapping of POJOs.</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Expertise in applying Java</w:t>
      </w:r>
      <w:r w:rsidRPr="003F3D04">
        <w:rPr>
          <w:rFonts w:ascii="Times New Roman" w:hAnsi="Times New Roman"/>
          <w:b/>
          <w:bCs/>
          <w:sz w:val="24"/>
          <w:szCs w:val="24"/>
        </w:rPr>
        <w:t xml:space="preserve"> Messaging Service (JMS) </w:t>
      </w:r>
      <w:r w:rsidRPr="003F3D04">
        <w:rPr>
          <w:rFonts w:ascii="Times New Roman" w:hAnsi="Times New Roman"/>
          <w:sz w:val="24"/>
          <w:szCs w:val="24"/>
        </w:rPr>
        <w:t>for reliable information exchange across Java applications.</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Well versed in using Software development methodologies like </w:t>
      </w:r>
      <w:r w:rsidRPr="003F3D04">
        <w:rPr>
          <w:rFonts w:ascii="Times New Roman" w:hAnsi="Times New Roman"/>
          <w:b/>
          <w:bCs/>
          <w:sz w:val="24"/>
          <w:szCs w:val="24"/>
        </w:rPr>
        <w:t xml:space="preserve">Rational Unified Process </w:t>
      </w:r>
      <w:r w:rsidRPr="003F3D04">
        <w:rPr>
          <w:rFonts w:ascii="Times New Roman" w:hAnsi="Times New Roman"/>
          <w:sz w:val="24"/>
          <w:szCs w:val="24"/>
        </w:rPr>
        <w:t>(</w:t>
      </w:r>
      <w:r w:rsidRPr="003F3D04">
        <w:rPr>
          <w:rFonts w:ascii="Times New Roman" w:hAnsi="Times New Roman"/>
          <w:b/>
          <w:bCs/>
          <w:sz w:val="24"/>
          <w:szCs w:val="24"/>
        </w:rPr>
        <w:t>RUP), Rapid Application Development (RAD), Agile Methodology</w:t>
      </w:r>
      <w:r w:rsidRPr="003F3D04">
        <w:rPr>
          <w:rFonts w:ascii="Times New Roman" w:hAnsi="Times New Roman"/>
          <w:sz w:val="24"/>
          <w:szCs w:val="24"/>
        </w:rPr>
        <w:t xml:space="preserve"> and</w:t>
      </w:r>
      <w:r w:rsidRPr="003F3D04">
        <w:rPr>
          <w:rFonts w:ascii="Times New Roman" w:hAnsi="Times New Roman"/>
          <w:b/>
          <w:bCs/>
          <w:sz w:val="24"/>
          <w:szCs w:val="24"/>
        </w:rPr>
        <w:t xml:space="preserve"> Scrum </w:t>
      </w:r>
      <w:r w:rsidRPr="003F3D04">
        <w:rPr>
          <w:rFonts w:ascii="Times New Roman" w:hAnsi="Times New Roman"/>
          <w:sz w:val="24"/>
          <w:szCs w:val="24"/>
        </w:rPr>
        <w:t xml:space="preserve">software development processes. </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Implemented SOA</w:t>
      </w:r>
      <w:r w:rsidRPr="003F3D04">
        <w:rPr>
          <w:rFonts w:ascii="Times New Roman" w:hAnsi="Times New Roman"/>
          <w:b/>
          <w:bCs/>
          <w:sz w:val="24"/>
          <w:szCs w:val="24"/>
        </w:rPr>
        <w:t xml:space="preserve"> (Service Oriented Architecture) </w:t>
      </w:r>
      <w:r w:rsidRPr="003F3D04">
        <w:rPr>
          <w:rFonts w:ascii="Times New Roman" w:hAnsi="Times New Roman"/>
          <w:sz w:val="24"/>
          <w:szCs w:val="24"/>
        </w:rPr>
        <w:t xml:space="preserve">using XML </w:t>
      </w:r>
      <w:r w:rsidRPr="003F3D04">
        <w:rPr>
          <w:rFonts w:ascii="Times New Roman" w:hAnsi="Times New Roman"/>
          <w:b/>
          <w:bCs/>
          <w:sz w:val="24"/>
          <w:szCs w:val="24"/>
        </w:rPr>
        <w:t xml:space="preserve">Web Services </w:t>
      </w:r>
      <w:r w:rsidRPr="003F3D04">
        <w:rPr>
          <w:rFonts w:ascii="Times New Roman" w:hAnsi="Times New Roman"/>
          <w:sz w:val="24"/>
          <w:szCs w:val="24"/>
        </w:rPr>
        <w:t xml:space="preserve">like </w:t>
      </w:r>
      <w:r w:rsidRPr="003F3D04">
        <w:rPr>
          <w:rFonts w:ascii="Times New Roman" w:hAnsi="Times New Roman"/>
          <w:b/>
          <w:bCs/>
          <w:sz w:val="24"/>
          <w:szCs w:val="24"/>
        </w:rPr>
        <w:t>SOAP</w:t>
      </w:r>
      <w:r w:rsidRPr="003F3D04">
        <w:rPr>
          <w:rFonts w:ascii="Times New Roman" w:hAnsi="Times New Roman"/>
          <w:sz w:val="24"/>
          <w:szCs w:val="24"/>
        </w:rPr>
        <w:t xml:space="preserve">, </w:t>
      </w:r>
      <w:r w:rsidRPr="003F3D04">
        <w:rPr>
          <w:rFonts w:ascii="Times New Roman" w:hAnsi="Times New Roman"/>
          <w:b/>
          <w:bCs/>
          <w:sz w:val="24"/>
          <w:szCs w:val="24"/>
        </w:rPr>
        <w:t>WSDL</w:t>
      </w:r>
      <w:r w:rsidRPr="003F3D04">
        <w:rPr>
          <w:rFonts w:ascii="Times New Roman" w:hAnsi="Times New Roman"/>
          <w:sz w:val="24"/>
          <w:szCs w:val="24"/>
        </w:rPr>
        <w:t xml:space="preserve">, </w:t>
      </w:r>
      <w:r w:rsidRPr="003F3D04">
        <w:rPr>
          <w:rFonts w:ascii="Times New Roman" w:hAnsi="Times New Roman"/>
          <w:b/>
          <w:bCs/>
          <w:sz w:val="24"/>
          <w:szCs w:val="24"/>
        </w:rPr>
        <w:t xml:space="preserve">and UDDI </w:t>
      </w:r>
      <w:r w:rsidRPr="003F3D04">
        <w:rPr>
          <w:rFonts w:ascii="Times New Roman" w:hAnsi="Times New Roman"/>
          <w:sz w:val="24"/>
          <w:szCs w:val="24"/>
        </w:rPr>
        <w:t xml:space="preserve">&amp; </w:t>
      </w:r>
      <w:r w:rsidRPr="003F3D04">
        <w:rPr>
          <w:rFonts w:ascii="Times New Roman" w:hAnsi="Times New Roman"/>
          <w:b/>
          <w:bCs/>
          <w:sz w:val="24"/>
          <w:szCs w:val="24"/>
        </w:rPr>
        <w:t>XML Parsers</w:t>
      </w:r>
      <w:r w:rsidRPr="003F3D04">
        <w:rPr>
          <w:rFonts w:ascii="Times New Roman" w:hAnsi="Times New Roman"/>
          <w:sz w:val="24"/>
          <w:szCs w:val="24"/>
        </w:rPr>
        <w:t>.</w:t>
      </w:r>
    </w:p>
    <w:p w:rsidR="00265ED7" w:rsidRPr="003F3D04" w:rsidRDefault="00265ED7" w:rsidP="003F3D04">
      <w:pPr>
        <w:pStyle w:val="ListParagraph"/>
        <w:numPr>
          <w:ilvl w:val="0"/>
          <w:numId w:val="12"/>
        </w:numPr>
        <w:spacing w:after="0"/>
        <w:rPr>
          <w:rFonts w:ascii="Times New Roman" w:eastAsia="Arial" w:hAnsi="Times New Roman"/>
          <w:b/>
          <w:bCs/>
          <w:sz w:val="24"/>
          <w:szCs w:val="24"/>
        </w:rPr>
      </w:pPr>
      <w:r w:rsidRPr="003F3D04">
        <w:rPr>
          <w:rFonts w:ascii="Times New Roman" w:hAnsi="Times New Roman"/>
          <w:sz w:val="24"/>
          <w:szCs w:val="24"/>
        </w:rPr>
        <w:t xml:space="preserve">Worked with XML parsers like </w:t>
      </w:r>
      <w:r w:rsidRPr="003F3D04">
        <w:rPr>
          <w:rFonts w:ascii="Times New Roman" w:hAnsi="Times New Roman"/>
          <w:b/>
          <w:bCs/>
          <w:sz w:val="24"/>
          <w:szCs w:val="24"/>
        </w:rPr>
        <w:t xml:space="preserve">JAXP (SAX and DOM) </w:t>
      </w:r>
      <w:r w:rsidRPr="003F3D04">
        <w:rPr>
          <w:rFonts w:ascii="Times New Roman" w:hAnsi="Times New Roman"/>
          <w:sz w:val="24"/>
          <w:szCs w:val="24"/>
        </w:rPr>
        <w:t xml:space="preserve">and </w:t>
      </w:r>
      <w:r w:rsidRPr="003F3D04">
        <w:rPr>
          <w:rFonts w:ascii="Times New Roman" w:hAnsi="Times New Roman"/>
          <w:b/>
          <w:bCs/>
          <w:sz w:val="24"/>
          <w:szCs w:val="24"/>
        </w:rPr>
        <w:t>JAXB.</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Produced visually appealing designs focused on usability, utility, </w:t>
      </w:r>
      <w:r w:rsidRPr="003F3D04">
        <w:rPr>
          <w:rFonts w:ascii="Times New Roman" w:hAnsi="Times New Roman"/>
          <w:b/>
          <w:bCs/>
          <w:sz w:val="24"/>
          <w:szCs w:val="24"/>
        </w:rPr>
        <w:t>UX, cross-browser compatibility</w:t>
      </w:r>
      <w:r w:rsidRPr="003F3D04">
        <w:rPr>
          <w:rFonts w:ascii="Times New Roman" w:hAnsi="Times New Roman"/>
          <w:sz w:val="24"/>
          <w:szCs w:val="24"/>
        </w:rPr>
        <w:t xml:space="preserve"> and </w:t>
      </w:r>
      <w:r w:rsidRPr="003F3D04">
        <w:rPr>
          <w:rFonts w:ascii="Times New Roman" w:hAnsi="Times New Roman"/>
          <w:b/>
          <w:bCs/>
          <w:sz w:val="24"/>
          <w:szCs w:val="24"/>
        </w:rPr>
        <w:t>SEO /web standards.</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Experienced in </w:t>
      </w:r>
      <w:r w:rsidRPr="003F3D04">
        <w:rPr>
          <w:rFonts w:ascii="Times New Roman" w:hAnsi="Times New Roman"/>
          <w:b/>
          <w:bCs/>
          <w:sz w:val="24"/>
          <w:szCs w:val="24"/>
        </w:rPr>
        <w:t>RDBMS</w:t>
      </w:r>
      <w:r w:rsidRPr="003F3D04">
        <w:rPr>
          <w:rFonts w:ascii="Times New Roman" w:hAnsi="Times New Roman"/>
          <w:sz w:val="24"/>
          <w:szCs w:val="24"/>
        </w:rPr>
        <w:t xml:space="preserve"> Design. Worked on databases like </w:t>
      </w:r>
      <w:r w:rsidRPr="003F3D04">
        <w:rPr>
          <w:rFonts w:ascii="Times New Roman" w:hAnsi="Times New Roman"/>
          <w:b/>
          <w:bCs/>
          <w:sz w:val="24"/>
          <w:szCs w:val="24"/>
        </w:rPr>
        <w:t>Oracle</w:t>
      </w:r>
      <w:r w:rsidRPr="003F3D04">
        <w:rPr>
          <w:rFonts w:ascii="Times New Roman" w:hAnsi="Times New Roman"/>
          <w:sz w:val="24"/>
          <w:szCs w:val="24"/>
        </w:rPr>
        <w:t xml:space="preserve">, </w:t>
      </w:r>
      <w:r w:rsidRPr="003F3D04">
        <w:rPr>
          <w:rFonts w:ascii="Times New Roman" w:hAnsi="Times New Roman"/>
          <w:b/>
          <w:bCs/>
          <w:sz w:val="24"/>
          <w:szCs w:val="24"/>
        </w:rPr>
        <w:t>MySQL</w:t>
      </w:r>
      <w:r w:rsidRPr="003F3D04">
        <w:rPr>
          <w:rFonts w:ascii="Times New Roman" w:hAnsi="Times New Roman"/>
          <w:sz w:val="24"/>
          <w:szCs w:val="24"/>
        </w:rPr>
        <w:t xml:space="preserve">, </w:t>
      </w:r>
      <w:r w:rsidRPr="003F3D04">
        <w:rPr>
          <w:rFonts w:ascii="Times New Roman" w:hAnsi="Times New Roman"/>
          <w:b/>
          <w:bCs/>
          <w:sz w:val="24"/>
          <w:szCs w:val="24"/>
        </w:rPr>
        <w:t>and SQL Server</w:t>
      </w:r>
      <w:r w:rsidRPr="003F3D04">
        <w:rPr>
          <w:rFonts w:ascii="Times New Roman" w:hAnsi="Times New Roman"/>
          <w:sz w:val="24"/>
          <w:szCs w:val="24"/>
        </w:rPr>
        <w:t xml:space="preserve"> with strong experience in coding using </w:t>
      </w:r>
      <w:r w:rsidRPr="003F3D04">
        <w:rPr>
          <w:rFonts w:ascii="Times New Roman" w:hAnsi="Times New Roman"/>
          <w:b/>
          <w:bCs/>
          <w:sz w:val="24"/>
          <w:szCs w:val="24"/>
        </w:rPr>
        <w:t>SQL, PL/SQL</w:t>
      </w:r>
      <w:r w:rsidRPr="003F3D04">
        <w:rPr>
          <w:rFonts w:ascii="Times New Roman" w:hAnsi="Times New Roman"/>
          <w:sz w:val="24"/>
          <w:szCs w:val="24"/>
        </w:rPr>
        <w:t xml:space="preserve"> and </w:t>
      </w:r>
      <w:r w:rsidRPr="003F3D04">
        <w:rPr>
          <w:rFonts w:ascii="Times New Roman" w:hAnsi="Times New Roman"/>
          <w:b/>
          <w:bCs/>
          <w:sz w:val="24"/>
          <w:szCs w:val="24"/>
        </w:rPr>
        <w:t>Stored Procedures.</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Extensive experience with Java complaint IDE’s like </w:t>
      </w:r>
      <w:r w:rsidRPr="003F3D04">
        <w:rPr>
          <w:rFonts w:ascii="Times New Roman" w:hAnsi="Times New Roman"/>
          <w:b/>
          <w:bCs/>
          <w:sz w:val="24"/>
          <w:szCs w:val="24"/>
        </w:rPr>
        <w:t>Eclipse 1.0/2.0/3.0/3.1,</w:t>
      </w:r>
      <w:r w:rsidR="003F3D04">
        <w:rPr>
          <w:rFonts w:ascii="Times New Roman" w:hAnsi="Times New Roman"/>
          <w:b/>
          <w:bCs/>
          <w:sz w:val="24"/>
          <w:szCs w:val="24"/>
        </w:rPr>
        <w:t xml:space="preserve"> </w:t>
      </w:r>
      <w:r w:rsidRPr="003F3D04">
        <w:rPr>
          <w:rFonts w:ascii="Times New Roman" w:hAnsi="Times New Roman"/>
          <w:b/>
          <w:bCs/>
          <w:sz w:val="24"/>
          <w:szCs w:val="24"/>
        </w:rPr>
        <w:t xml:space="preserve">WSAD/RAD 6.0/7.0/7.5, JBuilder. </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Experience in writing </w:t>
      </w:r>
      <w:r w:rsidRPr="003F3D04">
        <w:rPr>
          <w:rFonts w:ascii="Times New Roman" w:hAnsi="Times New Roman"/>
          <w:b/>
          <w:bCs/>
          <w:sz w:val="24"/>
          <w:szCs w:val="24"/>
        </w:rPr>
        <w:t xml:space="preserve">Ant build 1.5 and Maven </w:t>
      </w:r>
      <w:r w:rsidRPr="003F3D04">
        <w:rPr>
          <w:rFonts w:ascii="Times New Roman" w:hAnsi="Times New Roman"/>
          <w:sz w:val="24"/>
          <w:szCs w:val="24"/>
        </w:rPr>
        <w:t>scripts for project development and deployment.</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t xml:space="preserve">Well versed with core Java concepts like </w:t>
      </w:r>
      <w:r w:rsidRPr="003F3D04">
        <w:rPr>
          <w:rFonts w:ascii="Times New Roman" w:hAnsi="Times New Roman"/>
          <w:b/>
          <w:bCs/>
          <w:sz w:val="24"/>
          <w:szCs w:val="24"/>
        </w:rPr>
        <w:t>Collections, Multithreading, Remote Method Invocation (RMI), Serialization and Java Beans</w:t>
      </w:r>
      <w:r w:rsidRPr="003F3D04">
        <w:rPr>
          <w:rFonts w:ascii="Times New Roman" w:hAnsi="Times New Roman"/>
          <w:sz w:val="24"/>
          <w:szCs w:val="24"/>
        </w:rPr>
        <w:t>.</w:t>
      </w:r>
    </w:p>
    <w:p w:rsidR="00265ED7" w:rsidRPr="003F3D04" w:rsidRDefault="00265ED7" w:rsidP="003F3D04">
      <w:pPr>
        <w:pStyle w:val="ListParagraph"/>
        <w:numPr>
          <w:ilvl w:val="0"/>
          <w:numId w:val="12"/>
        </w:numPr>
        <w:spacing w:after="0"/>
        <w:rPr>
          <w:rFonts w:ascii="Times New Roman" w:eastAsia="Arial" w:hAnsi="Times New Roman"/>
          <w:sz w:val="24"/>
          <w:szCs w:val="24"/>
        </w:rPr>
      </w:pPr>
      <w:r w:rsidRPr="003F3D04">
        <w:rPr>
          <w:rFonts w:ascii="Times New Roman" w:hAnsi="Times New Roman"/>
          <w:sz w:val="24"/>
          <w:szCs w:val="24"/>
        </w:rPr>
        <w:lastRenderedPageBreak/>
        <w:t>Have good experience and knowledge in banking, financial, Industry, and health care domains.</w:t>
      </w:r>
    </w:p>
    <w:p w:rsidR="00265ED7" w:rsidRPr="003F3D04" w:rsidRDefault="00265ED7" w:rsidP="003F3D04">
      <w:pPr>
        <w:pStyle w:val="ListParagraph"/>
        <w:numPr>
          <w:ilvl w:val="0"/>
          <w:numId w:val="12"/>
        </w:numPr>
        <w:spacing w:after="0"/>
        <w:rPr>
          <w:rFonts w:ascii="Times New Roman" w:eastAsia="Arial" w:hAnsi="Times New Roman"/>
          <w:sz w:val="24"/>
          <w:szCs w:val="24"/>
          <w:u w:color="000000"/>
        </w:rPr>
      </w:pPr>
      <w:r w:rsidRPr="003F3D04">
        <w:rPr>
          <w:rFonts w:ascii="Times New Roman" w:hAnsi="Times New Roman"/>
          <w:sz w:val="24"/>
          <w:szCs w:val="24"/>
          <w:u w:color="000000"/>
        </w:rPr>
        <w:t>Strong analytical and problem solving skills, self-motivated, willing to take initiative and able to learn quickly and apply new tools and technologies in the projects, team player and goal oriented, with a commitment to excellence.</w:t>
      </w:r>
    </w:p>
    <w:p w:rsidR="007379E9" w:rsidRPr="003F3D04" w:rsidRDefault="007379E9" w:rsidP="003F3D04">
      <w:pPr>
        <w:spacing w:after="0"/>
        <w:rPr>
          <w:rFonts w:ascii="Times New Roman" w:hAnsi="Times New Roman"/>
          <w:sz w:val="24"/>
          <w:szCs w:val="24"/>
        </w:rPr>
      </w:pPr>
    </w:p>
    <w:p w:rsidR="00FA0C32" w:rsidRPr="003F3D04" w:rsidRDefault="009D6003" w:rsidP="003F3D04">
      <w:pPr>
        <w:pBdr>
          <w:bottom w:val="single" w:sz="12" w:space="1" w:color="auto"/>
        </w:pBdr>
        <w:tabs>
          <w:tab w:val="right" w:pos="10080"/>
        </w:tabs>
        <w:spacing w:after="0"/>
        <w:jc w:val="both"/>
        <w:rPr>
          <w:rFonts w:ascii="Times New Roman" w:eastAsia="Arial" w:hAnsi="Times New Roman"/>
          <w:sz w:val="24"/>
          <w:szCs w:val="24"/>
        </w:rPr>
      </w:pPr>
      <w:r w:rsidRPr="003F3D04">
        <w:rPr>
          <w:rFonts w:ascii="Times New Roman" w:eastAsia="Arial" w:hAnsi="Times New Roman"/>
          <w:b/>
          <w:sz w:val="24"/>
          <w:szCs w:val="24"/>
        </w:rPr>
        <w:t>TECHNICAL SKILLS</w:t>
      </w:r>
    </w:p>
    <w:p w:rsidR="00C9697F" w:rsidRPr="003F3D04" w:rsidRDefault="00C9697F" w:rsidP="003F3D04">
      <w:pPr>
        <w:tabs>
          <w:tab w:val="right" w:pos="10080"/>
          <w:tab w:val="left" w:pos="10800"/>
        </w:tabs>
        <w:spacing w:after="0"/>
        <w:jc w:val="both"/>
        <w:rPr>
          <w:rFonts w:ascii="Times New Roman" w:eastAsia="Arial" w:hAnsi="Times New Roman"/>
          <w:sz w:val="24"/>
          <w:szCs w:val="24"/>
        </w:rPr>
      </w:pPr>
    </w:p>
    <w:p w:rsidR="00212FB3" w:rsidRPr="003F3D04" w:rsidRDefault="005C5ABC" w:rsidP="003F3D04">
      <w:pPr>
        <w:pStyle w:val="NoSpacing"/>
        <w:spacing w:line="276" w:lineRule="auto"/>
        <w:jc w:val="both"/>
        <w:rPr>
          <w:rFonts w:ascii="Times New Roman" w:hAnsi="Times New Roman"/>
          <w:szCs w:val="24"/>
        </w:rPr>
      </w:pPr>
      <w:r w:rsidRPr="003F3D04">
        <w:rPr>
          <w:rFonts w:ascii="Times New Roman" w:hAnsi="Times New Roman"/>
          <w:b/>
          <w:szCs w:val="24"/>
        </w:rPr>
        <w:t>Programming</w:t>
      </w:r>
      <w:r w:rsidR="003C29DF" w:rsidRPr="003F3D04">
        <w:rPr>
          <w:rFonts w:ascii="Times New Roman" w:hAnsi="Times New Roman"/>
          <w:b/>
          <w:szCs w:val="24"/>
        </w:rPr>
        <w:tab/>
      </w:r>
      <w:r w:rsidR="003C29DF" w:rsidRPr="003F3D04">
        <w:rPr>
          <w:rFonts w:ascii="Times New Roman" w:hAnsi="Times New Roman"/>
          <w:b/>
          <w:szCs w:val="24"/>
        </w:rPr>
        <w:tab/>
      </w:r>
      <w:r w:rsidRPr="003F3D04">
        <w:rPr>
          <w:rFonts w:ascii="Times New Roman" w:hAnsi="Times New Roman"/>
          <w:szCs w:val="24"/>
        </w:rPr>
        <w:t>: Java</w:t>
      </w:r>
      <w:r w:rsidR="00212FB3" w:rsidRPr="003F3D04">
        <w:rPr>
          <w:rFonts w:ascii="Times New Roman" w:hAnsi="Times New Roman"/>
          <w:szCs w:val="24"/>
        </w:rPr>
        <w:t xml:space="preserve"> 1.5/1.6/1.7, Java/J2EE, C++, C, JavaScript, XML, XSL, XHMTL, HTML, </w:t>
      </w:r>
      <w:r w:rsidR="00380B0C" w:rsidRPr="003F3D04">
        <w:rPr>
          <w:rFonts w:ascii="Times New Roman" w:hAnsi="Times New Roman"/>
          <w:szCs w:val="24"/>
        </w:rPr>
        <w:t>JSP, JSF</w:t>
      </w:r>
    </w:p>
    <w:p w:rsidR="00212FB3" w:rsidRPr="003F3D04" w:rsidRDefault="00D82AB9" w:rsidP="003F3D04">
      <w:pPr>
        <w:tabs>
          <w:tab w:val="right" w:pos="10080"/>
          <w:tab w:val="left" w:pos="10800"/>
        </w:tabs>
        <w:spacing w:after="0"/>
        <w:jc w:val="both"/>
        <w:rPr>
          <w:rFonts w:ascii="Times New Roman" w:eastAsia="Arial" w:hAnsi="Times New Roman"/>
          <w:sz w:val="24"/>
          <w:szCs w:val="24"/>
        </w:rPr>
      </w:pPr>
      <w:r w:rsidRPr="003F3D04">
        <w:rPr>
          <w:rFonts w:ascii="Times New Roman" w:eastAsia="Arial" w:hAnsi="Times New Roman"/>
          <w:b/>
          <w:sz w:val="24"/>
          <w:szCs w:val="24"/>
        </w:rPr>
        <w:t>Databases</w:t>
      </w:r>
      <w:r w:rsidR="003C29DF" w:rsidRPr="003F3D04">
        <w:rPr>
          <w:rFonts w:ascii="Times New Roman" w:eastAsia="Arial" w:hAnsi="Times New Roman"/>
          <w:b/>
          <w:sz w:val="24"/>
          <w:szCs w:val="24"/>
        </w:rPr>
        <w:t xml:space="preserve">                   </w:t>
      </w:r>
      <w:r w:rsidRPr="003F3D04">
        <w:rPr>
          <w:rFonts w:ascii="Times New Roman" w:eastAsia="Arial" w:hAnsi="Times New Roman"/>
          <w:sz w:val="24"/>
          <w:szCs w:val="24"/>
        </w:rPr>
        <w:t xml:space="preserve">: </w:t>
      </w:r>
      <w:r w:rsidR="00ED6ED1" w:rsidRPr="003F3D04">
        <w:rPr>
          <w:rFonts w:ascii="Times New Roman" w:eastAsia="Arial" w:hAnsi="Times New Roman"/>
          <w:sz w:val="24"/>
          <w:szCs w:val="24"/>
        </w:rPr>
        <w:t>My</w:t>
      </w:r>
      <w:r w:rsidR="003C29DF" w:rsidRPr="003F3D04">
        <w:rPr>
          <w:rFonts w:ascii="Times New Roman" w:eastAsia="Arial" w:hAnsi="Times New Roman"/>
          <w:sz w:val="24"/>
          <w:szCs w:val="24"/>
        </w:rPr>
        <w:t>SQL</w:t>
      </w:r>
      <w:r w:rsidR="00212FB3" w:rsidRPr="003F3D04">
        <w:rPr>
          <w:rFonts w:ascii="Times New Roman" w:eastAsia="Arial" w:hAnsi="Times New Roman"/>
          <w:sz w:val="24"/>
          <w:szCs w:val="24"/>
        </w:rPr>
        <w:t>, Oracle 10g/11g1/2, SQL Server 2000, Sybase</w:t>
      </w:r>
    </w:p>
    <w:p w:rsidR="00212FB3" w:rsidRPr="003F3D04" w:rsidRDefault="00212FB3" w:rsidP="003F3D04">
      <w:pPr>
        <w:tabs>
          <w:tab w:val="right" w:pos="10080"/>
          <w:tab w:val="left" w:pos="10800"/>
        </w:tabs>
        <w:spacing w:after="0"/>
        <w:jc w:val="both"/>
        <w:rPr>
          <w:rFonts w:ascii="Times New Roman" w:eastAsia="Arial" w:hAnsi="Times New Roman"/>
          <w:sz w:val="24"/>
          <w:szCs w:val="24"/>
        </w:rPr>
      </w:pPr>
      <w:r w:rsidRPr="003F3D04">
        <w:rPr>
          <w:rFonts w:ascii="Times New Roman" w:eastAsia="Arial" w:hAnsi="Times New Roman"/>
          <w:b/>
          <w:sz w:val="24"/>
          <w:szCs w:val="24"/>
        </w:rPr>
        <w:t>Application Servers</w:t>
      </w:r>
      <w:r w:rsidR="00ED6ED1" w:rsidRPr="003F3D04">
        <w:rPr>
          <w:rFonts w:ascii="Times New Roman" w:eastAsia="Arial" w:hAnsi="Times New Roman"/>
          <w:b/>
          <w:sz w:val="24"/>
          <w:szCs w:val="24"/>
        </w:rPr>
        <w:t xml:space="preserve">  :</w:t>
      </w:r>
      <w:r w:rsidR="00107367" w:rsidRPr="003F3D04">
        <w:rPr>
          <w:rFonts w:ascii="Times New Roman" w:eastAsia="Arial" w:hAnsi="Times New Roman"/>
          <w:sz w:val="24"/>
          <w:szCs w:val="24"/>
        </w:rPr>
        <w:t xml:space="preserve"> JBoss</w:t>
      </w:r>
      <w:r w:rsidRPr="003F3D04">
        <w:rPr>
          <w:rFonts w:ascii="Times New Roman" w:eastAsia="Arial" w:hAnsi="Times New Roman"/>
          <w:sz w:val="24"/>
          <w:szCs w:val="24"/>
        </w:rPr>
        <w:t xml:space="preserve">, </w:t>
      </w:r>
      <w:r w:rsidR="00ED6ED1" w:rsidRPr="003F3D04">
        <w:rPr>
          <w:rFonts w:ascii="Times New Roman" w:eastAsia="Arial" w:hAnsi="Times New Roman"/>
          <w:sz w:val="24"/>
          <w:szCs w:val="24"/>
        </w:rPr>
        <w:t>Web Sphere</w:t>
      </w:r>
      <w:r w:rsidRPr="003F3D04">
        <w:rPr>
          <w:rFonts w:ascii="Times New Roman" w:eastAsia="Arial" w:hAnsi="Times New Roman"/>
          <w:sz w:val="24"/>
          <w:szCs w:val="24"/>
        </w:rPr>
        <w:t xml:space="preserve">, </w:t>
      </w:r>
      <w:r w:rsidR="00ED6ED1" w:rsidRPr="003F3D04">
        <w:rPr>
          <w:rFonts w:ascii="Times New Roman" w:eastAsia="Arial" w:hAnsi="Times New Roman"/>
          <w:sz w:val="24"/>
          <w:szCs w:val="24"/>
        </w:rPr>
        <w:t>Web Logic</w:t>
      </w:r>
    </w:p>
    <w:p w:rsidR="00212FB3" w:rsidRPr="003F3D04" w:rsidRDefault="00212FB3" w:rsidP="003F3D04">
      <w:pPr>
        <w:tabs>
          <w:tab w:val="right" w:pos="10080"/>
          <w:tab w:val="left" w:pos="10800"/>
        </w:tabs>
        <w:spacing w:after="0"/>
        <w:jc w:val="both"/>
        <w:rPr>
          <w:rStyle w:val="normalchar1"/>
          <w:sz w:val="24"/>
          <w:szCs w:val="24"/>
        </w:rPr>
      </w:pPr>
      <w:r w:rsidRPr="003F3D04">
        <w:rPr>
          <w:rFonts w:ascii="Times New Roman" w:eastAsia="Arial" w:hAnsi="Times New Roman"/>
          <w:b/>
          <w:sz w:val="24"/>
          <w:szCs w:val="24"/>
        </w:rPr>
        <w:t>Web Servers</w:t>
      </w:r>
      <w:r w:rsidR="00ED6ED1" w:rsidRPr="003F3D04">
        <w:rPr>
          <w:rFonts w:ascii="Times New Roman" w:eastAsia="Arial" w:hAnsi="Times New Roman"/>
          <w:sz w:val="24"/>
          <w:szCs w:val="24"/>
        </w:rPr>
        <w:t xml:space="preserve">              : </w:t>
      </w:r>
      <w:r w:rsidR="00ED6ED1" w:rsidRPr="003F3D04">
        <w:rPr>
          <w:rStyle w:val="normalchar1"/>
          <w:sz w:val="24"/>
          <w:szCs w:val="24"/>
        </w:rPr>
        <w:t xml:space="preserve">Apache </w:t>
      </w:r>
      <w:r w:rsidR="005C5ABC" w:rsidRPr="003F3D04">
        <w:rPr>
          <w:rStyle w:val="normalchar1"/>
          <w:sz w:val="24"/>
          <w:szCs w:val="24"/>
        </w:rPr>
        <w:t>Tomcat</w:t>
      </w:r>
      <w:r w:rsidR="005C5ABC" w:rsidRPr="003F3D04">
        <w:rPr>
          <w:rStyle w:val="normalchar1"/>
          <w:bCs/>
          <w:iCs/>
          <w:sz w:val="24"/>
          <w:szCs w:val="24"/>
        </w:rPr>
        <w:t>, Glassfish</w:t>
      </w:r>
    </w:p>
    <w:p w:rsidR="00212FB3" w:rsidRPr="003F3D04" w:rsidRDefault="00212FB3" w:rsidP="003F3D04">
      <w:pPr>
        <w:tabs>
          <w:tab w:val="right" w:pos="10080"/>
          <w:tab w:val="left" w:pos="10800"/>
        </w:tabs>
        <w:spacing w:after="0"/>
        <w:jc w:val="both"/>
        <w:rPr>
          <w:rFonts w:ascii="Times New Roman" w:eastAsia="Arial" w:hAnsi="Times New Roman"/>
          <w:sz w:val="24"/>
          <w:szCs w:val="24"/>
        </w:rPr>
      </w:pPr>
      <w:r w:rsidRPr="003F3D04">
        <w:rPr>
          <w:rFonts w:ascii="Times New Roman" w:eastAsia="Arial" w:hAnsi="Times New Roman"/>
          <w:b/>
          <w:sz w:val="24"/>
          <w:szCs w:val="24"/>
        </w:rPr>
        <w:t>Tools/Utilities</w:t>
      </w:r>
      <w:r w:rsidR="00ED6ED1" w:rsidRPr="003F3D04">
        <w:rPr>
          <w:rFonts w:ascii="Times New Roman" w:eastAsia="Arial" w:hAnsi="Times New Roman"/>
          <w:sz w:val="24"/>
          <w:szCs w:val="24"/>
        </w:rPr>
        <w:t xml:space="preserve">            : </w:t>
      </w:r>
      <w:r w:rsidRPr="003F3D04">
        <w:rPr>
          <w:rFonts w:ascii="Times New Roman" w:eastAsia="Arial" w:hAnsi="Times New Roman"/>
          <w:sz w:val="24"/>
          <w:szCs w:val="24"/>
        </w:rPr>
        <w:t xml:space="preserve">Eclipse IDE, ANT, Maven, </w:t>
      </w:r>
      <w:r w:rsidR="00D82AB9" w:rsidRPr="003F3D04">
        <w:rPr>
          <w:rFonts w:ascii="Times New Roman" w:eastAsia="Arial" w:hAnsi="Times New Roman"/>
          <w:sz w:val="24"/>
          <w:szCs w:val="24"/>
        </w:rPr>
        <w:t xml:space="preserve">IBM </w:t>
      </w:r>
      <w:r w:rsidR="005C5ABC" w:rsidRPr="003F3D04">
        <w:rPr>
          <w:rFonts w:ascii="Times New Roman" w:eastAsia="Arial" w:hAnsi="Times New Roman"/>
          <w:sz w:val="24"/>
          <w:szCs w:val="24"/>
        </w:rPr>
        <w:t>Web Sphere</w:t>
      </w:r>
      <w:r w:rsidR="00D82AB9" w:rsidRPr="003F3D04">
        <w:rPr>
          <w:rFonts w:ascii="Times New Roman" w:eastAsia="Arial" w:hAnsi="Times New Roman"/>
          <w:sz w:val="24"/>
          <w:szCs w:val="24"/>
        </w:rPr>
        <w:t xml:space="preserve">, </w:t>
      </w:r>
      <w:r w:rsidR="005C5ABC" w:rsidRPr="003F3D04">
        <w:rPr>
          <w:rFonts w:ascii="Times New Roman" w:eastAsia="Arial" w:hAnsi="Times New Roman"/>
          <w:sz w:val="24"/>
          <w:szCs w:val="24"/>
        </w:rPr>
        <w:t>Web Logic</w:t>
      </w:r>
      <w:r w:rsidR="00D82AB9" w:rsidRPr="003F3D04">
        <w:rPr>
          <w:rFonts w:ascii="Times New Roman" w:eastAsia="Arial" w:hAnsi="Times New Roman"/>
          <w:sz w:val="24"/>
          <w:szCs w:val="24"/>
        </w:rPr>
        <w:t xml:space="preserve"> Workshop, </w:t>
      </w:r>
      <w:r w:rsidR="005C5ABC" w:rsidRPr="003F3D04">
        <w:rPr>
          <w:rFonts w:ascii="Times New Roman" w:eastAsia="Arial" w:hAnsi="Times New Roman"/>
          <w:sz w:val="24"/>
          <w:szCs w:val="24"/>
        </w:rPr>
        <w:t>Builder</w:t>
      </w:r>
    </w:p>
    <w:p w:rsidR="00EE7937" w:rsidRPr="003F3D04" w:rsidRDefault="00D82AB9" w:rsidP="003F3D04">
      <w:pPr>
        <w:tabs>
          <w:tab w:val="right" w:pos="10080"/>
          <w:tab w:val="left" w:pos="10800"/>
        </w:tabs>
        <w:spacing w:after="0"/>
        <w:jc w:val="both"/>
        <w:rPr>
          <w:rFonts w:ascii="Times New Roman" w:eastAsia="Arial" w:hAnsi="Times New Roman"/>
          <w:sz w:val="24"/>
          <w:szCs w:val="24"/>
        </w:rPr>
      </w:pPr>
      <w:r w:rsidRPr="003F3D04">
        <w:rPr>
          <w:rFonts w:ascii="Times New Roman" w:eastAsia="Arial" w:hAnsi="Times New Roman"/>
          <w:b/>
          <w:sz w:val="24"/>
          <w:szCs w:val="24"/>
        </w:rPr>
        <w:t>Design Patterns</w:t>
      </w:r>
      <w:r w:rsidR="00ED6ED1" w:rsidRPr="003F3D04">
        <w:rPr>
          <w:rFonts w:ascii="Times New Roman" w:eastAsia="Arial" w:hAnsi="Times New Roman"/>
          <w:sz w:val="24"/>
          <w:szCs w:val="24"/>
        </w:rPr>
        <w:t xml:space="preserve">    </w:t>
      </w:r>
      <w:r w:rsidR="003C29DF" w:rsidRPr="003F3D04">
        <w:rPr>
          <w:rFonts w:ascii="Times New Roman" w:eastAsia="Arial" w:hAnsi="Times New Roman"/>
          <w:sz w:val="24"/>
          <w:szCs w:val="24"/>
        </w:rPr>
        <w:t xml:space="preserve">     </w:t>
      </w:r>
      <w:r w:rsidR="00ED6ED1" w:rsidRPr="003F3D04">
        <w:rPr>
          <w:rFonts w:ascii="Times New Roman" w:eastAsia="Arial" w:hAnsi="Times New Roman"/>
          <w:sz w:val="24"/>
          <w:szCs w:val="24"/>
        </w:rPr>
        <w:t xml:space="preserve">: </w:t>
      </w:r>
      <w:r w:rsidRPr="003F3D04">
        <w:rPr>
          <w:rFonts w:ascii="Times New Roman" w:eastAsia="Arial" w:hAnsi="Times New Roman"/>
          <w:sz w:val="24"/>
          <w:szCs w:val="24"/>
        </w:rPr>
        <w:t>Front Controller, MVC, Value Object, Session Façade, DAO, Business De</w:t>
      </w:r>
      <w:r w:rsidR="00EE7937" w:rsidRPr="003F3D04">
        <w:rPr>
          <w:rFonts w:ascii="Times New Roman" w:eastAsia="Arial" w:hAnsi="Times New Roman"/>
          <w:sz w:val="24"/>
          <w:szCs w:val="24"/>
        </w:rPr>
        <w:t>legate,</w:t>
      </w:r>
    </w:p>
    <w:p w:rsidR="00EE7937" w:rsidRPr="003F3D04" w:rsidRDefault="003C29DF" w:rsidP="003F3D04">
      <w:pPr>
        <w:tabs>
          <w:tab w:val="right" w:pos="10080"/>
          <w:tab w:val="left" w:pos="10800"/>
        </w:tabs>
        <w:spacing w:after="0"/>
        <w:jc w:val="both"/>
        <w:rPr>
          <w:rFonts w:ascii="Times New Roman" w:eastAsia="Arial" w:hAnsi="Times New Roman"/>
          <w:sz w:val="24"/>
          <w:szCs w:val="24"/>
        </w:rPr>
      </w:pPr>
      <w:r w:rsidRPr="003F3D04">
        <w:rPr>
          <w:rFonts w:ascii="Times New Roman" w:eastAsia="Arial" w:hAnsi="Times New Roman"/>
          <w:sz w:val="24"/>
          <w:szCs w:val="24"/>
        </w:rPr>
        <w:t xml:space="preserve">                                           </w:t>
      </w:r>
      <w:r w:rsidR="00EE7937" w:rsidRPr="003F3D04">
        <w:rPr>
          <w:rFonts w:ascii="Times New Roman" w:eastAsia="Arial" w:hAnsi="Times New Roman"/>
          <w:sz w:val="24"/>
          <w:szCs w:val="24"/>
        </w:rPr>
        <w:t>Composite View, Filters</w:t>
      </w:r>
    </w:p>
    <w:p w:rsidR="00212FB3" w:rsidRPr="003F3D04" w:rsidRDefault="00D82AB9" w:rsidP="003F3D04">
      <w:pPr>
        <w:tabs>
          <w:tab w:val="right" w:pos="10080"/>
          <w:tab w:val="left" w:pos="10800"/>
        </w:tabs>
        <w:spacing w:after="0"/>
        <w:jc w:val="both"/>
        <w:rPr>
          <w:rFonts w:ascii="Times New Roman" w:eastAsia="Arial" w:hAnsi="Times New Roman"/>
          <w:sz w:val="24"/>
          <w:szCs w:val="24"/>
        </w:rPr>
      </w:pPr>
      <w:r w:rsidRPr="003F3D04">
        <w:rPr>
          <w:rFonts w:ascii="Times New Roman" w:eastAsia="Arial" w:hAnsi="Times New Roman"/>
          <w:b/>
          <w:sz w:val="24"/>
          <w:szCs w:val="24"/>
        </w:rPr>
        <w:t>Operating Systems</w:t>
      </w:r>
      <w:r w:rsidR="00ED6ED1" w:rsidRPr="003F3D04">
        <w:rPr>
          <w:rFonts w:ascii="Times New Roman" w:eastAsia="Arial" w:hAnsi="Times New Roman"/>
          <w:sz w:val="24"/>
          <w:szCs w:val="24"/>
        </w:rPr>
        <w:t xml:space="preserve">    : </w:t>
      </w:r>
      <w:r w:rsidRPr="003F3D04">
        <w:rPr>
          <w:rFonts w:ascii="Times New Roman" w:eastAsia="Arial" w:hAnsi="Times New Roman"/>
          <w:sz w:val="24"/>
          <w:szCs w:val="24"/>
        </w:rPr>
        <w:t>Windows 7/ XP/2000</w:t>
      </w:r>
      <w:r w:rsidR="0064438F" w:rsidRPr="003F3D04">
        <w:rPr>
          <w:rFonts w:ascii="Times New Roman" w:eastAsia="Arial" w:hAnsi="Times New Roman"/>
          <w:sz w:val="24"/>
          <w:szCs w:val="24"/>
        </w:rPr>
        <w:t>, Linux/UNIX</w:t>
      </w:r>
    </w:p>
    <w:p w:rsidR="008D5F88" w:rsidRPr="003F3D04" w:rsidRDefault="008D5F88" w:rsidP="003F3D04">
      <w:pPr>
        <w:tabs>
          <w:tab w:val="right" w:pos="10080"/>
          <w:tab w:val="left" w:pos="10800"/>
        </w:tabs>
        <w:spacing w:after="0"/>
        <w:jc w:val="both"/>
        <w:rPr>
          <w:rFonts w:ascii="Times New Roman" w:eastAsia="Arial" w:hAnsi="Times New Roman"/>
          <w:sz w:val="24"/>
          <w:szCs w:val="24"/>
        </w:rPr>
      </w:pPr>
    </w:p>
    <w:p w:rsidR="008D5F88" w:rsidRPr="003F3D04" w:rsidRDefault="008D5F88" w:rsidP="003F3D04">
      <w:pPr>
        <w:pBdr>
          <w:bottom w:val="single" w:sz="12" w:space="1" w:color="auto"/>
        </w:pBdr>
        <w:tabs>
          <w:tab w:val="right" w:pos="10080"/>
          <w:tab w:val="left" w:pos="10800"/>
        </w:tabs>
        <w:spacing w:after="0"/>
        <w:jc w:val="both"/>
        <w:rPr>
          <w:rFonts w:ascii="Times New Roman" w:eastAsia="Arial" w:hAnsi="Times New Roman"/>
          <w:b/>
          <w:sz w:val="24"/>
          <w:szCs w:val="24"/>
        </w:rPr>
      </w:pPr>
      <w:r w:rsidRPr="003F3D04">
        <w:rPr>
          <w:rFonts w:ascii="Times New Roman" w:eastAsia="Arial" w:hAnsi="Times New Roman"/>
          <w:b/>
          <w:sz w:val="24"/>
          <w:szCs w:val="24"/>
        </w:rPr>
        <w:t>EDUCATION</w:t>
      </w:r>
    </w:p>
    <w:p w:rsidR="008D5F88" w:rsidRPr="003F3D04" w:rsidRDefault="008D5F88" w:rsidP="003F3D04">
      <w:pPr>
        <w:tabs>
          <w:tab w:val="right" w:pos="10080"/>
          <w:tab w:val="left" w:pos="10800"/>
        </w:tabs>
        <w:spacing w:after="0"/>
        <w:jc w:val="both"/>
        <w:rPr>
          <w:rFonts w:ascii="Times New Roman" w:eastAsia="Arial" w:hAnsi="Times New Roman"/>
          <w:sz w:val="24"/>
          <w:szCs w:val="24"/>
        </w:rPr>
      </w:pPr>
    </w:p>
    <w:p w:rsidR="00D242AC" w:rsidRPr="003F3D04" w:rsidRDefault="00D242AC" w:rsidP="003F3D04">
      <w:pPr>
        <w:tabs>
          <w:tab w:val="num" w:pos="-360"/>
        </w:tabs>
        <w:jc w:val="both"/>
        <w:rPr>
          <w:rFonts w:ascii="Times New Roman" w:hAnsi="Times New Roman"/>
          <w:sz w:val="24"/>
          <w:szCs w:val="24"/>
        </w:rPr>
      </w:pPr>
      <w:r w:rsidRPr="003F3D04">
        <w:rPr>
          <w:rFonts w:ascii="Times New Roman" w:hAnsi="Times New Roman"/>
          <w:b/>
          <w:sz w:val="24"/>
          <w:szCs w:val="24"/>
        </w:rPr>
        <w:t xml:space="preserve">Bachelor in Electronics and Instrumentation Engineering, </w:t>
      </w:r>
      <w:r w:rsidRPr="003F3D04">
        <w:rPr>
          <w:rFonts w:ascii="Times New Roman" w:hAnsi="Times New Roman"/>
          <w:sz w:val="24"/>
          <w:szCs w:val="24"/>
        </w:rPr>
        <w:t>May 2009, Jawaharlal Nehru Technological University, India.</w:t>
      </w:r>
    </w:p>
    <w:p w:rsidR="00D242AC" w:rsidRPr="003F3D04" w:rsidRDefault="00D242AC" w:rsidP="003F3D04">
      <w:pPr>
        <w:tabs>
          <w:tab w:val="num" w:pos="-360"/>
        </w:tabs>
        <w:jc w:val="both"/>
        <w:rPr>
          <w:rFonts w:ascii="Times New Roman" w:hAnsi="Times New Roman"/>
          <w:sz w:val="24"/>
          <w:szCs w:val="24"/>
        </w:rPr>
      </w:pPr>
      <w:r w:rsidRPr="003F3D04">
        <w:rPr>
          <w:rFonts w:ascii="Times New Roman" w:hAnsi="Times New Roman"/>
          <w:b/>
          <w:sz w:val="24"/>
          <w:szCs w:val="24"/>
        </w:rPr>
        <w:t>Distinction: 3.35/4.0</w:t>
      </w:r>
    </w:p>
    <w:p w:rsidR="00FA0C32" w:rsidRPr="003F3D04" w:rsidRDefault="00010A52" w:rsidP="003F3D04">
      <w:pPr>
        <w:pBdr>
          <w:bottom w:val="single" w:sz="12" w:space="1" w:color="auto"/>
        </w:pBdr>
        <w:tabs>
          <w:tab w:val="left" w:pos="450"/>
          <w:tab w:val="left" w:pos="1530"/>
          <w:tab w:val="right" w:pos="10080"/>
        </w:tabs>
        <w:spacing w:after="0"/>
        <w:jc w:val="both"/>
        <w:rPr>
          <w:rFonts w:ascii="Times New Roman" w:hAnsi="Times New Roman"/>
          <w:sz w:val="24"/>
          <w:szCs w:val="24"/>
        </w:rPr>
      </w:pPr>
      <w:r w:rsidRPr="003F3D04">
        <w:rPr>
          <w:rFonts w:ascii="Times New Roman" w:hAnsi="Times New Roman"/>
          <w:b/>
          <w:sz w:val="24"/>
          <w:szCs w:val="24"/>
        </w:rPr>
        <w:t>PROFESSIONAL EXPERIENCE</w:t>
      </w:r>
    </w:p>
    <w:p w:rsidR="00010A52" w:rsidRPr="003F3D04" w:rsidRDefault="00FE4A85" w:rsidP="003F3D04">
      <w:pPr>
        <w:pStyle w:val="NoSpacing"/>
        <w:tabs>
          <w:tab w:val="left" w:pos="2760"/>
        </w:tabs>
        <w:spacing w:line="276" w:lineRule="auto"/>
        <w:rPr>
          <w:rFonts w:ascii="Times New Roman" w:hAnsi="Times New Roman"/>
          <w:szCs w:val="24"/>
        </w:rPr>
      </w:pPr>
      <w:r w:rsidRPr="003F3D04">
        <w:rPr>
          <w:rFonts w:ascii="Times New Roman" w:hAnsi="Times New Roman"/>
          <w:szCs w:val="24"/>
        </w:rPr>
        <w:tab/>
      </w:r>
    </w:p>
    <w:p w:rsidR="00010A52" w:rsidRPr="003F3D04" w:rsidRDefault="00A40D5B" w:rsidP="003F3D04">
      <w:pPr>
        <w:pStyle w:val="NoSpacing"/>
        <w:spacing w:line="276" w:lineRule="auto"/>
        <w:rPr>
          <w:rFonts w:ascii="Times New Roman" w:hAnsi="Times New Roman"/>
          <w:b/>
          <w:szCs w:val="24"/>
        </w:rPr>
      </w:pPr>
      <w:r>
        <w:rPr>
          <w:rFonts w:ascii="Times New Roman" w:hAnsi="Times New Roman"/>
          <w:b/>
          <w:szCs w:val="24"/>
        </w:rPr>
        <w:t>Fidelity Investments</w:t>
      </w:r>
      <w:r w:rsidR="00265ED7" w:rsidRPr="003F3D04">
        <w:rPr>
          <w:rFonts w:ascii="Times New Roman" w:hAnsi="Times New Roman"/>
          <w:b/>
          <w:szCs w:val="24"/>
        </w:rPr>
        <w:tab/>
      </w:r>
      <w:r>
        <w:rPr>
          <w:rFonts w:ascii="Times New Roman" w:hAnsi="Times New Roman"/>
          <w:b/>
          <w:szCs w:val="24"/>
        </w:rPr>
        <w:t xml:space="preserve"> </w:t>
      </w:r>
      <w:r w:rsidR="00265ED7" w:rsidRPr="003F3D04">
        <w:rPr>
          <w:rFonts w:ascii="Times New Roman" w:hAnsi="Times New Roman"/>
          <w:b/>
          <w:szCs w:val="24"/>
        </w:rPr>
        <w:tab/>
      </w:r>
      <w:r w:rsidR="00010A52" w:rsidRPr="003F3D04">
        <w:rPr>
          <w:rFonts w:ascii="Times New Roman" w:hAnsi="Times New Roman"/>
          <w:b/>
          <w:szCs w:val="24"/>
        </w:rPr>
        <w:tab/>
      </w:r>
      <w:r w:rsidR="00010A52" w:rsidRPr="003F3D04">
        <w:rPr>
          <w:rFonts w:ascii="Times New Roman" w:hAnsi="Times New Roman"/>
          <w:b/>
          <w:szCs w:val="24"/>
        </w:rPr>
        <w:tab/>
      </w:r>
      <w:r w:rsidR="00010A52" w:rsidRPr="003F3D04">
        <w:rPr>
          <w:rFonts w:ascii="Times New Roman" w:hAnsi="Times New Roman"/>
          <w:b/>
          <w:szCs w:val="24"/>
        </w:rPr>
        <w:tab/>
      </w:r>
      <w:r w:rsidR="00010A52" w:rsidRPr="003F3D04">
        <w:rPr>
          <w:rFonts w:ascii="Times New Roman" w:hAnsi="Times New Roman"/>
          <w:b/>
          <w:szCs w:val="24"/>
        </w:rPr>
        <w:tab/>
      </w:r>
      <w:r w:rsidR="00010A52" w:rsidRPr="003F3D04">
        <w:rPr>
          <w:rFonts w:ascii="Times New Roman" w:hAnsi="Times New Roman"/>
          <w:b/>
          <w:szCs w:val="24"/>
        </w:rPr>
        <w:tab/>
      </w:r>
      <w:r w:rsidR="00265ED7" w:rsidRPr="003F3D04">
        <w:rPr>
          <w:rFonts w:ascii="Times New Roman" w:hAnsi="Times New Roman"/>
          <w:b/>
          <w:szCs w:val="24"/>
        </w:rPr>
        <w:tab/>
        <w:t xml:space="preserve">    </w:t>
      </w:r>
      <w:r w:rsidR="008A251A">
        <w:rPr>
          <w:rFonts w:ascii="Times New Roman" w:hAnsi="Times New Roman"/>
          <w:b/>
          <w:szCs w:val="24"/>
        </w:rPr>
        <w:t xml:space="preserve">                     </w:t>
      </w:r>
      <w:r w:rsidR="00265ED7" w:rsidRPr="003F3D04">
        <w:rPr>
          <w:rFonts w:ascii="Times New Roman" w:hAnsi="Times New Roman"/>
          <w:b/>
          <w:szCs w:val="24"/>
        </w:rPr>
        <w:t xml:space="preserve">     Nov 15 –  Present </w:t>
      </w:r>
      <w:r w:rsidR="00AB39C8" w:rsidRPr="003F3D04">
        <w:rPr>
          <w:rFonts w:ascii="Times New Roman" w:hAnsi="Times New Roman"/>
          <w:b/>
          <w:szCs w:val="24"/>
        </w:rPr>
        <w:t xml:space="preserve"> </w:t>
      </w:r>
    </w:p>
    <w:p w:rsidR="00010A52" w:rsidRPr="003F3D04" w:rsidRDefault="00010A52" w:rsidP="003F3D04">
      <w:pPr>
        <w:pStyle w:val="NoSpacing"/>
        <w:pBdr>
          <w:bottom w:val="single" w:sz="12" w:space="1" w:color="auto"/>
        </w:pBdr>
        <w:spacing w:line="276" w:lineRule="auto"/>
        <w:rPr>
          <w:rFonts w:ascii="Times New Roman" w:hAnsi="Times New Roman"/>
          <w:b/>
          <w:szCs w:val="24"/>
        </w:rPr>
      </w:pPr>
      <w:r w:rsidRPr="003F3D04">
        <w:rPr>
          <w:rFonts w:ascii="Times New Roman" w:hAnsi="Times New Roman"/>
          <w:b/>
          <w:szCs w:val="24"/>
        </w:rPr>
        <w:t>Java Developer</w:t>
      </w:r>
    </w:p>
    <w:p w:rsidR="00265ED7" w:rsidRPr="003F3D04" w:rsidRDefault="00265ED7" w:rsidP="003F3D04">
      <w:pPr>
        <w:pStyle w:val="NoSpacing"/>
        <w:spacing w:line="276" w:lineRule="auto"/>
        <w:rPr>
          <w:rFonts w:ascii="Times New Roman" w:hAnsi="Times New Roman"/>
          <w:b/>
          <w:szCs w:val="24"/>
        </w:rPr>
      </w:pPr>
    </w:p>
    <w:p w:rsidR="00EE7937" w:rsidRPr="003F3D04" w:rsidRDefault="00EE7937" w:rsidP="003F3D04">
      <w:pPr>
        <w:spacing w:after="0"/>
        <w:jc w:val="both"/>
        <w:rPr>
          <w:rFonts w:ascii="Times New Roman" w:hAnsi="Times New Roman"/>
          <w:b/>
          <w:snapToGrid w:val="0"/>
          <w:sz w:val="24"/>
          <w:szCs w:val="24"/>
          <w:u w:val="single"/>
        </w:rPr>
      </w:pPr>
      <w:r w:rsidRPr="003F3D04">
        <w:rPr>
          <w:rFonts w:ascii="Times New Roman" w:hAnsi="Times New Roman"/>
          <w:b/>
          <w:snapToGrid w:val="0"/>
          <w:sz w:val="24"/>
          <w:szCs w:val="24"/>
          <w:u w:val="single"/>
        </w:rPr>
        <w:t>Responsibilities:</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Involved in design and development phase of the Software Development Life Cycle </w:t>
      </w:r>
      <w:r w:rsidRPr="003F3D04">
        <w:rPr>
          <w:rFonts w:ascii="Times New Roman" w:hAnsi="Times New Roman"/>
          <w:b/>
          <w:bCs/>
          <w:sz w:val="24"/>
          <w:szCs w:val="24"/>
          <w:u w:color="000000"/>
        </w:rPr>
        <w:t>(SDLC).</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Involved in functional requirements review and creating technical design documents and Integration Solution Design documents.</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Interacted with BA team to gather and understand the requirements.</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Created Various </w:t>
      </w:r>
      <w:r w:rsidRPr="003F3D04">
        <w:rPr>
          <w:rFonts w:ascii="Times New Roman" w:hAnsi="Times New Roman"/>
          <w:b/>
          <w:bCs/>
          <w:sz w:val="24"/>
          <w:szCs w:val="24"/>
          <w:u w:color="000000"/>
        </w:rPr>
        <w:t>UML</w:t>
      </w:r>
      <w:r w:rsidRPr="003F3D04">
        <w:rPr>
          <w:rFonts w:ascii="Times New Roman" w:hAnsi="Times New Roman"/>
          <w:sz w:val="24"/>
          <w:szCs w:val="24"/>
          <w:u w:color="000000"/>
        </w:rPr>
        <w:t xml:space="preserve"> Diagrams</w:t>
      </w:r>
      <w:r w:rsidR="003F3D04">
        <w:rPr>
          <w:rFonts w:ascii="Times New Roman" w:hAnsi="Times New Roman"/>
          <w:sz w:val="24"/>
          <w:szCs w:val="24"/>
          <w:u w:color="000000"/>
        </w:rPr>
        <w:t>.</w:t>
      </w:r>
      <w:r w:rsidRPr="003F3D04">
        <w:rPr>
          <w:rFonts w:ascii="Times New Roman" w:hAnsi="Times New Roman"/>
          <w:sz w:val="24"/>
          <w:szCs w:val="24"/>
          <w:u w:color="000000"/>
        </w:rPr>
        <w:t xml:space="preserve"> </w:t>
      </w:r>
      <w:r w:rsidR="003F3D04" w:rsidRPr="003F3D04">
        <w:rPr>
          <w:rFonts w:ascii="Times New Roman" w:hAnsi="Times New Roman"/>
          <w:sz w:val="24"/>
          <w:szCs w:val="24"/>
          <w:u w:color="000000"/>
        </w:rPr>
        <w:t>E.g.</w:t>
      </w:r>
      <w:r w:rsidRPr="003F3D04">
        <w:rPr>
          <w:rFonts w:ascii="Times New Roman" w:hAnsi="Times New Roman"/>
          <w:sz w:val="24"/>
          <w:szCs w:val="24"/>
          <w:u w:color="000000"/>
        </w:rPr>
        <w:t xml:space="preserve"> Class diagrams, Sequence diagrams. </w:t>
      </w:r>
    </w:p>
    <w:p w:rsidR="00265ED7" w:rsidRPr="003F3D04" w:rsidRDefault="00265ED7" w:rsidP="003F3D04">
      <w:pPr>
        <w:pStyle w:val="ListParagraph"/>
        <w:numPr>
          <w:ilvl w:val="0"/>
          <w:numId w:val="13"/>
        </w:numPr>
        <w:spacing w:after="0"/>
        <w:rPr>
          <w:rFonts w:ascii="Times New Roman" w:hAnsi="Times New Roman"/>
          <w:sz w:val="24"/>
          <w:szCs w:val="24"/>
          <w:u w:color="000000"/>
        </w:rPr>
      </w:pPr>
      <w:r w:rsidRPr="003F3D04">
        <w:rPr>
          <w:rFonts w:ascii="Times New Roman" w:hAnsi="Times New Roman"/>
          <w:sz w:val="24"/>
          <w:szCs w:val="24"/>
          <w:u w:color="000000"/>
        </w:rPr>
        <w:t>Used Java-J2EE patterns like Model View Controller (MVC), Business Delegate, Session façade, Service Locator, Data Transfer Objects, Data Access Objects, Singleton and factory patterns.</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Implemented the Model View Controller archite</w:t>
      </w:r>
      <w:r w:rsidR="00A40D5B">
        <w:rPr>
          <w:rFonts w:ascii="Times New Roman" w:hAnsi="Times New Roman"/>
          <w:sz w:val="24"/>
          <w:szCs w:val="24"/>
          <w:u w:color="000000"/>
        </w:rPr>
        <w:t xml:space="preserve"> </w:t>
      </w:r>
      <w:r w:rsidRPr="003F3D04">
        <w:rPr>
          <w:rFonts w:ascii="Times New Roman" w:hAnsi="Times New Roman"/>
          <w:sz w:val="24"/>
          <w:szCs w:val="24"/>
          <w:u w:color="000000"/>
        </w:rPr>
        <w:t>cture by developing controller and service implementation classes.</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Involved in the design and development of Business Tier using </w:t>
      </w:r>
      <w:r w:rsidRPr="003F3D04">
        <w:rPr>
          <w:rFonts w:ascii="Times New Roman" w:hAnsi="Times New Roman"/>
          <w:b/>
          <w:bCs/>
          <w:sz w:val="24"/>
          <w:szCs w:val="24"/>
          <w:u w:color="000000"/>
          <w:lang w:val="de-DE"/>
        </w:rPr>
        <w:t>Spring</w:t>
      </w:r>
      <w:r w:rsidRPr="003F3D04">
        <w:rPr>
          <w:rFonts w:ascii="Times New Roman" w:hAnsi="Times New Roman"/>
          <w:sz w:val="24"/>
          <w:szCs w:val="24"/>
          <w:u w:color="000000"/>
        </w:rPr>
        <w:t xml:space="preserve">, Data Access Layer using </w:t>
      </w:r>
      <w:r w:rsidRPr="003F3D04">
        <w:rPr>
          <w:rFonts w:ascii="Times New Roman" w:hAnsi="Times New Roman"/>
          <w:b/>
          <w:bCs/>
          <w:sz w:val="24"/>
          <w:szCs w:val="24"/>
          <w:u w:color="000000"/>
        </w:rPr>
        <w:t>Hibernate</w:t>
      </w:r>
      <w:r w:rsidRPr="003F3D04">
        <w:rPr>
          <w:rFonts w:ascii="Times New Roman" w:hAnsi="Times New Roman"/>
          <w:sz w:val="24"/>
          <w:szCs w:val="24"/>
          <w:u w:color="000000"/>
        </w:rPr>
        <w:t>.</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Design and Develop email sending process with encryption for user details enabling un-subscription.</w:t>
      </w:r>
    </w:p>
    <w:p w:rsidR="00265ED7" w:rsidRPr="003F3D04" w:rsidRDefault="00265ED7" w:rsidP="003F3D04">
      <w:pPr>
        <w:pStyle w:val="ListParagraph"/>
        <w:numPr>
          <w:ilvl w:val="0"/>
          <w:numId w:val="13"/>
        </w:numPr>
        <w:spacing w:after="0"/>
        <w:rPr>
          <w:rFonts w:ascii="Times New Roman" w:eastAsia="Arial" w:hAnsi="Times New Roman"/>
          <w:b/>
          <w:bCs/>
          <w:sz w:val="24"/>
          <w:szCs w:val="24"/>
          <w:u w:val="single" w:color="000000"/>
        </w:rPr>
      </w:pPr>
      <w:r w:rsidRPr="003F3D04">
        <w:rPr>
          <w:rFonts w:ascii="Times New Roman" w:hAnsi="Times New Roman"/>
          <w:sz w:val="24"/>
          <w:szCs w:val="24"/>
          <w:u w:color="000000"/>
        </w:rPr>
        <w:t xml:space="preserve">Designed and developed the front-end with Spring MVC framework, Tag libraries and Custom Tag Libraries and development of Presentation Tier using JSP pages integrating </w:t>
      </w:r>
      <w:r w:rsidRPr="003F3D04">
        <w:rPr>
          <w:rFonts w:ascii="Times New Roman" w:hAnsi="Times New Roman"/>
          <w:b/>
          <w:bCs/>
          <w:sz w:val="24"/>
          <w:szCs w:val="24"/>
          <w:u w:color="000000"/>
        </w:rPr>
        <w:t>AJAX</w:t>
      </w:r>
      <w:r w:rsidRPr="003F3D04">
        <w:rPr>
          <w:rFonts w:ascii="Times New Roman" w:hAnsi="Times New Roman"/>
          <w:sz w:val="24"/>
          <w:szCs w:val="24"/>
          <w:u w:color="000000"/>
          <w:lang w:val="de-DE"/>
        </w:rPr>
        <w:t>, Custom Tag</w:t>
      </w:r>
      <w:r w:rsidRPr="003F3D04">
        <w:rPr>
          <w:rFonts w:ascii="Times New Roman" w:hAnsi="Times New Roman"/>
          <w:sz w:val="24"/>
          <w:szCs w:val="24"/>
          <w:u w:color="000000"/>
        </w:rPr>
        <w:t xml:space="preserve">’s, </w:t>
      </w:r>
      <w:r w:rsidRPr="003F3D04">
        <w:rPr>
          <w:rFonts w:ascii="Times New Roman" w:hAnsi="Times New Roman"/>
          <w:b/>
          <w:bCs/>
          <w:sz w:val="24"/>
          <w:szCs w:val="24"/>
          <w:u w:color="000000"/>
        </w:rPr>
        <w:t>JSP</w:t>
      </w:r>
      <w:r w:rsidRPr="003F3D04">
        <w:rPr>
          <w:rFonts w:ascii="Times New Roman" w:hAnsi="Times New Roman"/>
          <w:sz w:val="24"/>
          <w:szCs w:val="24"/>
          <w:u w:color="000000"/>
          <w:lang w:val="de-DE"/>
        </w:rPr>
        <w:t xml:space="preserve"> TagLibs, HTML, JavaScript </w:t>
      </w:r>
      <w:r w:rsidRPr="003F3D04">
        <w:rPr>
          <w:rFonts w:ascii="Times New Roman" w:hAnsi="Times New Roman"/>
          <w:sz w:val="24"/>
          <w:szCs w:val="24"/>
          <w:u w:color="000000"/>
        </w:rPr>
        <w:t xml:space="preserve">and </w:t>
      </w:r>
      <w:r w:rsidRPr="003F3D04">
        <w:rPr>
          <w:rFonts w:ascii="Times New Roman" w:hAnsi="Times New Roman"/>
          <w:b/>
          <w:bCs/>
          <w:sz w:val="24"/>
          <w:szCs w:val="24"/>
          <w:u w:color="000000"/>
        </w:rPr>
        <w:t>JQuery</w:t>
      </w:r>
      <w:r w:rsidRPr="003F3D04">
        <w:rPr>
          <w:rFonts w:ascii="Times New Roman" w:hAnsi="Times New Roman"/>
          <w:sz w:val="24"/>
          <w:szCs w:val="24"/>
          <w:u w:color="000000"/>
        </w:rPr>
        <w:t>.</w:t>
      </w:r>
    </w:p>
    <w:p w:rsidR="00265ED7" w:rsidRPr="003F3D04" w:rsidRDefault="00265ED7" w:rsidP="003F3D04">
      <w:pPr>
        <w:pStyle w:val="ListParagraph"/>
        <w:numPr>
          <w:ilvl w:val="0"/>
          <w:numId w:val="13"/>
        </w:numPr>
        <w:spacing w:after="0"/>
        <w:rPr>
          <w:rFonts w:ascii="Times New Roman" w:eastAsia="Arial" w:hAnsi="Times New Roman"/>
          <w:sz w:val="24"/>
          <w:szCs w:val="24"/>
        </w:rPr>
      </w:pPr>
      <w:r w:rsidRPr="003F3D04">
        <w:rPr>
          <w:rFonts w:ascii="Times New Roman" w:hAnsi="Times New Roman"/>
          <w:sz w:val="24"/>
          <w:szCs w:val="24"/>
        </w:rPr>
        <w:lastRenderedPageBreak/>
        <w:t xml:space="preserve">Designed and developed the application to be responsive for desktop and mobile devices using </w:t>
      </w:r>
      <w:r w:rsidRPr="003F3D04">
        <w:rPr>
          <w:rFonts w:ascii="Times New Roman" w:hAnsi="Times New Roman"/>
          <w:b/>
          <w:bCs/>
          <w:sz w:val="24"/>
          <w:szCs w:val="24"/>
        </w:rPr>
        <w:t>Bootstrap</w:t>
      </w:r>
    </w:p>
    <w:p w:rsidR="00265ED7" w:rsidRPr="003F3D04" w:rsidRDefault="00265ED7" w:rsidP="003F3D04">
      <w:pPr>
        <w:pStyle w:val="ListParagraph"/>
        <w:numPr>
          <w:ilvl w:val="0"/>
          <w:numId w:val="13"/>
        </w:numPr>
        <w:spacing w:after="0"/>
        <w:rPr>
          <w:rFonts w:ascii="Times New Roman" w:eastAsia="Arial" w:hAnsi="Times New Roman"/>
          <w:sz w:val="24"/>
          <w:szCs w:val="24"/>
        </w:rPr>
      </w:pPr>
      <w:r w:rsidRPr="003F3D04">
        <w:rPr>
          <w:rFonts w:ascii="Times New Roman" w:hAnsi="Times New Roman"/>
          <w:sz w:val="24"/>
          <w:szCs w:val="24"/>
        </w:rPr>
        <w:t xml:space="preserve">Used </w:t>
      </w:r>
      <w:r w:rsidRPr="003F3D04">
        <w:rPr>
          <w:rFonts w:ascii="Times New Roman" w:hAnsi="Times New Roman"/>
          <w:b/>
          <w:bCs/>
          <w:sz w:val="24"/>
          <w:szCs w:val="24"/>
        </w:rPr>
        <w:t>AngularJS</w:t>
      </w:r>
      <w:r w:rsidRPr="003F3D04">
        <w:rPr>
          <w:rFonts w:ascii="Times New Roman" w:hAnsi="Times New Roman"/>
          <w:sz w:val="24"/>
          <w:szCs w:val="24"/>
        </w:rPr>
        <w:t xml:space="preserve"> framework to associate HTML elements to models and also used Angular directives, working on attribute level, element level and class level directives. </w:t>
      </w:r>
    </w:p>
    <w:p w:rsidR="00265ED7" w:rsidRPr="003F3D04" w:rsidRDefault="00265ED7" w:rsidP="003F3D04">
      <w:pPr>
        <w:pStyle w:val="ListParagraph"/>
        <w:numPr>
          <w:ilvl w:val="0"/>
          <w:numId w:val="13"/>
        </w:numPr>
        <w:spacing w:after="0"/>
        <w:rPr>
          <w:rFonts w:ascii="Times New Roman" w:eastAsia="Arial" w:hAnsi="Times New Roman"/>
          <w:b/>
          <w:bCs/>
          <w:sz w:val="24"/>
          <w:szCs w:val="24"/>
          <w:u w:val="single" w:color="000000"/>
        </w:rPr>
      </w:pPr>
      <w:r w:rsidRPr="003F3D04">
        <w:rPr>
          <w:rFonts w:ascii="Times New Roman" w:hAnsi="Times New Roman"/>
          <w:sz w:val="24"/>
          <w:szCs w:val="24"/>
          <w:u w:color="000000"/>
        </w:rPr>
        <w:t xml:space="preserve">Responsible for all client side UI Validation and implementing Business logic based on user selection using </w:t>
      </w:r>
      <w:r w:rsidRPr="003F3D04">
        <w:rPr>
          <w:rFonts w:ascii="Times New Roman" w:hAnsi="Times New Roman"/>
          <w:b/>
          <w:bCs/>
          <w:sz w:val="24"/>
          <w:szCs w:val="24"/>
          <w:u w:color="000000"/>
        </w:rPr>
        <w:t xml:space="preserve">AngularJS </w:t>
      </w:r>
      <w:r w:rsidRPr="003F3D04">
        <w:rPr>
          <w:rFonts w:ascii="Times New Roman" w:hAnsi="Times New Roman"/>
          <w:sz w:val="24"/>
          <w:szCs w:val="24"/>
          <w:u w:color="000000"/>
        </w:rPr>
        <w:t>and Web services</w:t>
      </w:r>
    </w:p>
    <w:p w:rsidR="00265ED7" w:rsidRPr="003F3D04" w:rsidRDefault="00265ED7" w:rsidP="003F3D04">
      <w:pPr>
        <w:pStyle w:val="ListParagraph"/>
        <w:numPr>
          <w:ilvl w:val="0"/>
          <w:numId w:val="13"/>
        </w:numPr>
        <w:spacing w:after="0"/>
        <w:rPr>
          <w:rFonts w:ascii="Times New Roman" w:eastAsia="Arial" w:hAnsi="Times New Roman"/>
          <w:b/>
          <w:bCs/>
          <w:sz w:val="24"/>
          <w:szCs w:val="24"/>
          <w:u w:val="single" w:color="000000"/>
        </w:rPr>
      </w:pPr>
      <w:r w:rsidRPr="003F3D04">
        <w:rPr>
          <w:rFonts w:ascii="Times New Roman" w:hAnsi="Times New Roman"/>
          <w:sz w:val="24"/>
          <w:szCs w:val="24"/>
          <w:u w:color="000000"/>
        </w:rPr>
        <w:t xml:space="preserve">Developed different </w:t>
      </w:r>
      <w:r w:rsidRPr="003F3D04">
        <w:rPr>
          <w:rFonts w:ascii="Times New Roman" w:hAnsi="Times New Roman"/>
          <w:b/>
          <w:bCs/>
          <w:sz w:val="24"/>
          <w:szCs w:val="24"/>
          <w:u w:color="000000"/>
        </w:rPr>
        <w:t>SOAP and RESTful</w:t>
      </w:r>
      <w:r w:rsidRPr="003F3D04">
        <w:rPr>
          <w:rFonts w:ascii="Times New Roman" w:hAnsi="Times New Roman"/>
          <w:sz w:val="24"/>
          <w:szCs w:val="24"/>
          <w:u w:color="000000"/>
        </w:rPr>
        <w:t xml:space="preserve"> based Web Services to integrate with the Web Application</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Design and developed </w:t>
      </w:r>
      <w:r w:rsidRPr="003F3D04">
        <w:rPr>
          <w:rFonts w:ascii="Times New Roman" w:hAnsi="Times New Roman"/>
          <w:b/>
          <w:bCs/>
          <w:sz w:val="24"/>
          <w:szCs w:val="24"/>
          <w:u w:color="000000"/>
        </w:rPr>
        <w:t>Ant scripts</w:t>
      </w:r>
      <w:r w:rsidRPr="003F3D04">
        <w:rPr>
          <w:rFonts w:ascii="Times New Roman" w:hAnsi="Times New Roman"/>
          <w:sz w:val="24"/>
          <w:szCs w:val="24"/>
          <w:u w:color="000000"/>
        </w:rPr>
        <w:t xml:space="preserve"> to build and deploy the application in </w:t>
      </w:r>
      <w:r w:rsidRPr="003F3D04">
        <w:rPr>
          <w:rFonts w:ascii="Times New Roman" w:hAnsi="Times New Roman"/>
          <w:b/>
          <w:bCs/>
          <w:sz w:val="24"/>
          <w:szCs w:val="24"/>
          <w:u w:color="000000"/>
        </w:rPr>
        <w:t>JBoss</w:t>
      </w:r>
      <w:r w:rsidRPr="003F3D04">
        <w:rPr>
          <w:rFonts w:ascii="Times New Roman" w:hAnsi="Times New Roman"/>
          <w:sz w:val="24"/>
          <w:szCs w:val="24"/>
          <w:u w:color="000000"/>
        </w:rPr>
        <w:t>.</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Participated in coding Spring 3.0 </w:t>
      </w:r>
      <w:r w:rsidRPr="003F3D04">
        <w:rPr>
          <w:rFonts w:ascii="Times New Roman" w:hAnsi="Times New Roman"/>
          <w:b/>
          <w:bCs/>
          <w:sz w:val="24"/>
          <w:szCs w:val="24"/>
          <w:u w:color="000000"/>
        </w:rPr>
        <w:t>MVC</w:t>
      </w:r>
      <w:r w:rsidRPr="003F3D04">
        <w:rPr>
          <w:rFonts w:ascii="Times New Roman" w:hAnsi="Times New Roman"/>
          <w:sz w:val="24"/>
          <w:szCs w:val="24"/>
          <w:u w:color="000000"/>
        </w:rPr>
        <w:t xml:space="preserve"> components to handle requests.</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Helped develop various documentation artifacts related to the application.</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Co-ordinated with QA team to ensure the quality of application.</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Involved in unit, system, integration and regression testing.</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Participated in the analysis of defects, tracking issues and fixing them </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Participated in</w:t>
      </w:r>
      <w:r w:rsidRPr="003F3D04">
        <w:rPr>
          <w:rFonts w:ascii="Times New Roman" w:hAnsi="Times New Roman"/>
          <w:b/>
          <w:bCs/>
          <w:sz w:val="24"/>
          <w:szCs w:val="24"/>
          <w:u w:color="000000"/>
        </w:rPr>
        <w:t xml:space="preserve"> UAT</w:t>
      </w:r>
      <w:r w:rsidRPr="003F3D04">
        <w:rPr>
          <w:rFonts w:ascii="Times New Roman" w:hAnsi="Times New Roman"/>
          <w:sz w:val="24"/>
          <w:szCs w:val="24"/>
          <w:u w:color="000000"/>
        </w:rPr>
        <w:t xml:space="preserve"> testing and product readiness (production support).</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Actively involved in the enhancement, maintenance and design for the application.</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Managing the version control for the deliverables by streamlining and re-basing the development streams of CVS.</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Used Log4j Logger for all logging purposes and </w:t>
      </w:r>
      <w:r w:rsidRPr="003F3D04">
        <w:rPr>
          <w:rFonts w:ascii="Times New Roman" w:hAnsi="Times New Roman"/>
          <w:b/>
          <w:bCs/>
          <w:sz w:val="24"/>
          <w:szCs w:val="24"/>
          <w:u w:color="000000"/>
        </w:rPr>
        <w:t>JUnit</w:t>
      </w:r>
      <w:r w:rsidRPr="003F3D04">
        <w:rPr>
          <w:rFonts w:ascii="Times New Roman" w:hAnsi="Times New Roman"/>
          <w:sz w:val="24"/>
          <w:szCs w:val="24"/>
          <w:u w:color="000000"/>
        </w:rPr>
        <w:t xml:space="preserve"> for integrated test runs, </w:t>
      </w:r>
      <w:r w:rsidRPr="003F3D04">
        <w:rPr>
          <w:rFonts w:ascii="Times New Roman" w:hAnsi="Times New Roman"/>
          <w:b/>
          <w:bCs/>
          <w:sz w:val="24"/>
          <w:szCs w:val="24"/>
          <w:u w:color="000000"/>
        </w:rPr>
        <w:t>XML</w:t>
      </w:r>
      <w:r w:rsidRPr="003F3D04">
        <w:rPr>
          <w:rFonts w:ascii="Times New Roman" w:hAnsi="Times New Roman"/>
          <w:sz w:val="24"/>
          <w:szCs w:val="24"/>
          <w:u w:color="000000"/>
        </w:rPr>
        <w:t xml:space="preserve"> for building data structures required for Web Services and </w:t>
      </w:r>
      <w:r w:rsidRPr="003F3D04">
        <w:rPr>
          <w:rFonts w:ascii="Times New Roman" w:hAnsi="Times New Roman"/>
          <w:b/>
          <w:bCs/>
          <w:sz w:val="24"/>
          <w:szCs w:val="24"/>
          <w:u w:color="000000"/>
        </w:rPr>
        <w:t>JMS</w:t>
      </w:r>
      <w:r w:rsidRPr="003F3D04">
        <w:rPr>
          <w:rFonts w:ascii="Times New Roman" w:hAnsi="Times New Roman"/>
          <w:sz w:val="24"/>
          <w:szCs w:val="24"/>
          <w:u w:color="000000"/>
        </w:rPr>
        <w:t xml:space="preserve"> for sending a-sync messaging using the Event based Framework.</w:t>
      </w:r>
    </w:p>
    <w:p w:rsidR="00265ED7" w:rsidRPr="003F3D04" w:rsidRDefault="00265ED7" w:rsidP="003F3D04">
      <w:pPr>
        <w:pStyle w:val="ListParagraph"/>
        <w:numPr>
          <w:ilvl w:val="0"/>
          <w:numId w:val="13"/>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Involved in using Persistence API </w:t>
      </w:r>
      <w:r w:rsidRPr="003F3D04">
        <w:rPr>
          <w:rFonts w:ascii="Times New Roman" w:hAnsi="Times New Roman"/>
          <w:b/>
          <w:bCs/>
          <w:sz w:val="24"/>
          <w:szCs w:val="24"/>
          <w:u w:color="000000"/>
        </w:rPr>
        <w:t>Hibernate</w:t>
      </w:r>
      <w:r w:rsidRPr="003F3D04">
        <w:rPr>
          <w:rFonts w:ascii="Times New Roman" w:hAnsi="Times New Roman"/>
          <w:sz w:val="24"/>
          <w:szCs w:val="24"/>
          <w:u w:color="000000"/>
        </w:rPr>
        <w:t>, to views and queries data with Oracle database.</w:t>
      </w:r>
    </w:p>
    <w:p w:rsidR="00265ED7" w:rsidRPr="003F3D04" w:rsidRDefault="00265ED7" w:rsidP="003F3D04">
      <w:pPr>
        <w:pStyle w:val="Body0"/>
        <w:spacing w:line="276" w:lineRule="auto"/>
        <w:ind w:left="360"/>
        <w:jc w:val="both"/>
        <w:rPr>
          <w:rFonts w:ascii="Times New Roman" w:hAnsi="Times New Roman" w:cs="Times New Roman"/>
          <w:b/>
          <w:bCs/>
          <w:sz w:val="24"/>
          <w:szCs w:val="24"/>
          <w:u w:val="single" w:color="000000"/>
          <w:lang w:val="fr-FR"/>
        </w:rPr>
      </w:pPr>
    </w:p>
    <w:p w:rsidR="003F3D04" w:rsidRDefault="003F3D04" w:rsidP="003F3D04">
      <w:pPr>
        <w:pStyle w:val="Body0"/>
        <w:spacing w:line="276" w:lineRule="auto"/>
        <w:ind w:left="360"/>
        <w:jc w:val="both"/>
        <w:rPr>
          <w:rFonts w:ascii="Times New Roman" w:hAnsi="Times New Roman" w:cs="Times New Roman"/>
          <w:b/>
          <w:bCs/>
          <w:sz w:val="24"/>
          <w:szCs w:val="24"/>
          <w:u w:color="000000"/>
          <w:lang w:val="fr-FR"/>
        </w:rPr>
      </w:pPr>
      <w:r w:rsidRPr="003F3D04">
        <w:rPr>
          <w:rFonts w:ascii="Times New Roman" w:hAnsi="Times New Roman" w:cs="Times New Roman"/>
          <w:b/>
          <w:bCs/>
          <w:sz w:val="24"/>
          <w:szCs w:val="24"/>
          <w:u w:val="single" w:color="000000"/>
          <w:lang w:val="fr-FR"/>
        </w:rPr>
        <w:t>Environnent :</w:t>
      </w:r>
      <w:r w:rsidR="00265ED7" w:rsidRPr="003F3D04">
        <w:rPr>
          <w:rFonts w:ascii="Times New Roman" w:hAnsi="Times New Roman" w:cs="Times New Roman"/>
          <w:b/>
          <w:bCs/>
          <w:sz w:val="24"/>
          <w:szCs w:val="24"/>
          <w:u w:color="000000"/>
          <w:lang w:val="fr-FR"/>
        </w:rPr>
        <w:t> </w:t>
      </w:r>
    </w:p>
    <w:p w:rsidR="00265ED7" w:rsidRPr="003F3D04" w:rsidRDefault="00265ED7" w:rsidP="003F3D04">
      <w:pPr>
        <w:pStyle w:val="Body0"/>
        <w:spacing w:line="276" w:lineRule="auto"/>
        <w:ind w:left="360"/>
        <w:jc w:val="both"/>
        <w:rPr>
          <w:rFonts w:ascii="Times New Roman" w:eastAsia="Calibri" w:hAnsi="Times New Roman" w:cs="Times New Roman"/>
          <w:sz w:val="24"/>
          <w:szCs w:val="24"/>
          <w:u w:color="000000"/>
        </w:rPr>
      </w:pPr>
      <w:r w:rsidRPr="003F3D04">
        <w:rPr>
          <w:rFonts w:ascii="Times New Roman" w:hAnsi="Times New Roman" w:cs="Times New Roman"/>
          <w:color w:val="222222"/>
          <w:sz w:val="24"/>
          <w:szCs w:val="24"/>
          <w:u w:color="222222"/>
        </w:rPr>
        <w:t>Core java 1.6</w:t>
      </w:r>
      <w:r w:rsidRPr="003F3D04">
        <w:rPr>
          <w:rFonts w:ascii="Times New Roman" w:hAnsi="Times New Roman" w:cs="Times New Roman"/>
          <w:sz w:val="24"/>
          <w:szCs w:val="24"/>
          <w:u w:color="000000"/>
          <w:lang w:val="fr-FR"/>
        </w:rPr>
        <w:t xml:space="preserve">, J2EE, Maven 3.0, JUnit 4.1, Oracle10g, JSP 2.1, Servlets 2.5, </w:t>
      </w:r>
      <w:r w:rsidR="003F3D04" w:rsidRPr="003F3D04">
        <w:rPr>
          <w:rFonts w:ascii="Times New Roman" w:hAnsi="Times New Roman" w:cs="Times New Roman"/>
          <w:sz w:val="24"/>
          <w:szCs w:val="24"/>
          <w:u w:color="000000"/>
          <w:lang w:val="fr-FR"/>
        </w:rPr>
        <w:t>Springs</w:t>
      </w:r>
      <w:r w:rsidRPr="003F3D04">
        <w:rPr>
          <w:rFonts w:ascii="Times New Roman" w:hAnsi="Times New Roman" w:cs="Times New Roman"/>
          <w:sz w:val="24"/>
          <w:szCs w:val="24"/>
          <w:u w:color="000000"/>
          <w:lang w:val="fr-FR"/>
        </w:rPr>
        <w:t xml:space="preserve"> 3.0, </w:t>
      </w:r>
      <w:r w:rsidR="003F3D04">
        <w:rPr>
          <w:rFonts w:ascii="Times New Roman" w:hAnsi="Times New Roman" w:cs="Times New Roman"/>
          <w:sz w:val="24"/>
          <w:szCs w:val="24"/>
          <w:u w:color="000000"/>
        </w:rPr>
        <w:t>Hibernate 3.2</w:t>
      </w:r>
      <w:r w:rsidRPr="003F3D04">
        <w:rPr>
          <w:rFonts w:ascii="Times New Roman" w:hAnsi="Times New Roman" w:cs="Times New Roman"/>
          <w:sz w:val="24"/>
          <w:szCs w:val="24"/>
          <w:u w:color="000000"/>
        </w:rPr>
        <w:t>,</w:t>
      </w:r>
      <w:r w:rsidR="003F3D04">
        <w:rPr>
          <w:rFonts w:ascii="Times New Roman" w:hAnsi="Times New Roman" w:cs="Times New Roman"/>
          <w:sz w:val="24"/>
          <w:szCs w:val="24"/>
          <w:u w:color="000000"/>
        </w:rPr>
        <w:t xml:space="preserve"> </w:t>
      </w:r>
      <w:r w:rsidRPr="003F3D04">
        <w:rPr>
          <w:rFonts w:ascii="Times New Roman" w:hAnsi="Times New Roman" w:cs="Times New Roman"/>
          <w:sz w:val="24"/>
          <w:szCs w:val="24"/>
          <w:u w:color="000000"/>
          <w:lang w:val="fr-FR"/>
        </w:rPr>
        <w:t xml:space="preserve">JBOSS, JMS, JSLT 1.2, </w:t>
      </w:r>
      <w:r w:rsidRPr="003F3D04">
        <w:rPr>
          <w:rFonts w:ascii="Times New Roman" w:hAnsi="Times New Roman" w:cs="Times New Roman"/>
          <w:sz w:val="24"/>
          <w:szCs w:val="24"/>
          <w:u w:color="000000"/>
        </w:rPr>
        <w:t>HTML, XML, XSLT, AJAX, CSS,</w:t>
      </w:r>
      <w:r w:rsidRPr="003F3D04">
        <w:rPr>
          <w:rFonts w:ascii="Times New Roman" w:hAnsi="Times New Roman" w:cs="Times New Roman"/>
          <w:b/>
          <w:bCs/>
          <w:sz w:val="24"/>
          <w:szCs w:val="24"/>
          <w:u w:color="000000"/>
        </w:rPr>
        <w:t xml:space="preserve"> </w:t>
      </w:r>
      <w:r w:rsidRPr="003F3D04">
        <w:rPr>
          <w:rFonts w:ascii="Times New Roman" w:hAnsi="Times New Roman" w:cs="Times New Roman"/>
          <w:sz w:val="24"/>
          <w:szCs w:val="24"/>
          <w:u w:color="000000"/>
        </w:rPr>
        <w:t>JavaScript</w:t>
      </w:r>
      <w:r w:rsidRPr="003F3D04">
        <w:rPr>
          <w:rFonts w:ascii="Times New Roman" w:hAnsi="Times New Roman" w:cs="Times New Roman"/>
          <w:sz w:val="24"/>
          <w:szCs w:val="24"/>
          <w:u w:color="000000"/>
          <w:lang w:val="fr-FR"/>
        </w:rPr>
        <w:t>,</w:t>
      </w:r>
      <w:r w:rsidR="003F3D04">
        <w:rPr>
          <w:rFonts w:ascii="Times New Roman" w:hAnsi="Times New Roman" w:cs="Times New Roman"/>
          <w:sz w:val="24"/>
          <w:szCs w:val="24"/>
          <w:u w:color="000000"/>
          <w:lang w:val="fr-FR"/>
        </w:rPr>
        <w:t xml:space="preserve"> </w:t>
      </w:r>
      <w:r w:rsidRPr="003F3D04">
        <w:rPr>
          <w:rFonts w:ascii="Times New Roman" w:hAnsi="Times New Roman" w:cs="Times New Roman"/>
          <w:sz w:val="24"/>
          <w:szCs w:val="24"/>
          <w:u w:color="000000"/>
          <w:lang w:val="fr-FR"/>
        </w:rPr>
        <w:t>Angular JS,</w:t>
      </w:r>
      <w:r w:rsidR="008A3566">
        <w:rPr>
          <w:rFonts w:ascii="Times New Roman" w:hAnsi="Times New Roman" w:cs="Times New Roman"/>
          <w:sz w:val="24"/>
          <w:szCs w:val="24"/>
          <w:u w:color="000000"/>
          <w:lang w:val="fr-FR"/>
        </w:rPr>
        <w:t xml:space="preserve"> </w:t>
      </w:r>
      <w:r w:rsidRPr="003F3D04">
        <w:rPr>
          <w:rFonts w:ascii="Times New Roman" w:hAnsi="Times New Roman" w:cs="Times New Roman"/>
          <w:sz w:val="24"/>
          <w:szCs w:val="24"/>
          <w:u w:color="000000"/>
          <w:lang w:val="fr-FR"/>
        </w:rPr>
        <w:t>Bootstrap, PL/SQL, Eclipse 3.7, Tortoise SVN, log4j,</w:t>
      </w:r>
      <w:r w:rsidR="008A3566">
        <w:rPr>
          <w:rFonts w:ascii="Times New Roman" w:hAnsi="Times New Roman" w:cs="Times New Roman"/>
          <w:sz w:val="24"/>
          <w:szCs w:val="24"/>
          <w:u w:color="000000"/>
          <w:lang w:val="fr-FR"/>
        </w:rPr>
        <w:t xml:space="preserve"> </w:t>
      </w:r>
      <w:r w:rsidRPr="003F3D04">
        <w:rPr>
          <w:rFonts w:ascii="Times New Roman" w:hAnsi="Times New Roman" w:cs="Times New Roman"/>
          <w:sz w:val="24"/>
          <w:szCs w:val="24"/>
          <w:u w:color="000000"/>
        </w:rPr>
        <w:t>Windows and Linux</w:t>
      </w:r>
    </w:p>
    <w:p w:rsidR="00D242AC" w:rsidRPr="003F3D04" w:rsidRDefault="00D242AC" w:rsidP="003F3D04">
      <w:pPr>
        <w:pStyle w:val="NoSpacing"/>
        <w:spacing w:line="276" w:lineRule="auto"/>
        <w:rPr>
          <w:rFonts w:ascii="Times New Roman" w:hAnsi="Times New Roman"/>
          <w:b/>
          <w:bCs/>
          <w:szCs w:val="24"/>
        </w:rPr>
      </w:pPr>
    </w:p>
    <w:p w:rsidR="00010A52" w:rsidRPr="003F3D04" w:rsidRDefault="00265ED7" w:rsidP="003F3D04">
      <w:pPr>
        <w:pStyle w:val="NoSpacing"/>
        <w:spacing w:line="276" w:lineRule="auto"/>
        <w:rPr>
          <w:rFonts w:ascii="Times New Roman" w:hAnsi="Times New Roman"/>
          <w:b/>
          <w:szCs w:val="24"/>
        </w:rPr>
      </w:pPr>
      <w:r w:rsidRPr="003F3D04">
        <w:rPr>
          <w:rFonts w:ascii="Times New Roman" w:hAnsi="Times New Roman"/>
          <w:b/>
          <w:bCs/>
          <w:szCs w:val="24"/>
        </w:rPr>
        <w:t>TJX Companies, Framingham, MA</w:t>
      </w:r>
      <w:r w:rsidR="00010A52" w:rsidRPr="003F3D04">
        <w:rPr>
          <w:rFonts w:ascii="Times New Roman" w:hAnsi="Times New Roman"/>
          <w:b/>
          <w:szCs w:val="24"/>
        </w:rPr>
        <w:tab/>
      </w:r>
      <w:r w:rsidR="00010A52" w:rsidRPr="003F3D04">
        <w:rPr>
          <w:rFonts w:ascii="Times New Roman" w:hAnsi="Times New Roman"/>
          <w:b/>
          <w:szCs w:val="24"/>
        </w:rPr>
        <w:tab/>
      </w:r>
      <w:r w:rsidR="00010A52" w:rsidRPr="003F3D04">
        <w:rPr>
          <w:rFonts w:ascii="Times New Roman" w:hAnsi="Times New Roman"/>
          <w:b/>
          <w:szCs w:val="24"/>
        </w:rPr>
        <w:tab/>
      </w:r>
      <w:r w:rsidR="00010A52" w:rsidRPr="003F3D04">
        <w:rPr>
          <w:rFonts w:ascii="Times New Roman" w:hAnsi="Times New Roman"/>
          <w:b/>
          <w:szCs w:val="24"/>
        </w:rPr>
        <w:tab/>
      </w:r>
      <w:r w:rsidRPr="003F3D04">
        <w:rPr>
          <w:rFonts w:ascii="Times New Roman" w:hAnsi="Times New Roman"/>
          <w:b/>
          <w:szCs w:val="24"/>
        </w:rPr>
        <w:tab/>
      </w:r>
      <w:r w:rsidRPr="003F3D04">
        <w:rPr>
          <w:rFonts w:ascii="Times New Roman" w:hAnsi="Times New Roman"/>
          <w:b/>
          <w:szCs w:val="24"/>
        </w:rPr>
        <w:tab/>
        <w:t xml:space="preserve">       Sept 2014 - Oct 2015</w:t>
      </w:r>
    </w:p>
    <w:p w:rsidR="00010A52" w:rsidRPr="003F3D04" w:rsidRDefault="00010A52" w:rsidP="003F3D04">
      <w:pPr>
        <w:pStyle w:val="NoSpacing"/>
        <w:pBdr>
          <w:bottom w:val="single" w:sz="12" w:space="1" w:color="auto"/>
        </w:pBdr>
        <w:spacing w:line="276" w:lineRule="auto"/>
        <w:rPr>
          <w:rFonts w:ascii="Times New Roman" w:hAnsi="Times New Roman"/>
          <w:b/>
          <w:snapToGrid w:val="0"/>
          <w:szCs w:val="24"/>
        </w:rPr>
      </w:pPr>
      <w:r w:rsidRPr="003F3D04">
        <w:rPr>
          <w:rFonts w:ascii="Times New Roman" w:hAnsi="Times New Roman"/>
          <w:b/>
          <w:snapToGrid w:val="0"/>
          <w:szCs w:val="24"/>
        </w:rPr>
        <w:t xml:space="preserve">Java J2EE Developer </w:t>
      </w:r>
    </w:p>
    <w:p w:rsidR="00265ED7" w:rsidRPr="003F3D04" w:rsidRDefault="00265ED7" w:rsidP="003F3D04">
      <w:pPr>
        <w:pStyle w:val="NoSpacing"/>
        <w:spacing w:line="276" w:lineRule="auto"/>
        <w:rPr>
          <w:rFonts w:ascii="Times New Roman" w:hAnsi="Times New Roman"/>
          <w:b/>
          <w:snapToGrid w:val="0"/>
          <w:szCs w:val="24"/>
        </w:rPr>
      </w:pPr>
    </w:p>
    <w:p w:rsidR="00010A52" w:rsidRPr="003F3D04" w:rsidRDefault="00010A52" w:rsidP="003F3D04">
      <w:pPr>
        <w:spacing w:after="0"/>
        <w:jc w:val="both"/>
        <w:rPr>
          <w:rFonts w:ascii="Times New Roman" w:hAnsi="Times New Roman"/>
          <w:b/>
          <w:snapToGrid w:val="0"/>
          <w:sz w:val="24"/>
          <w:szCs w:val="24"/>
        </w:rPr>
      </w:pPr>
      <w:r w:rsidRPr="003F3D04">
        <w:rPr>
          <w:rFonts w:ascii="Times New Roman" w:hAnsi="Times New Roman"/>
          <w:b/>
          <w:snapToGrid w:val="0"/>
          <w:sz w:val="24"/>
          <w:szCs w:val="24"/>
        </w:rPr>
        <w:t>Responsibilities</w:t>
      </w:r>
      <w:r w:rsidR="00EE7937" w:rsidRPr="003F3D04">
        <w:rPr>
          <w:rFonts w:ascii="Times New Roman" w:hAnsi="Times New Roman"/>
          <w:b/>
          <w:snapToGrid w:val="0"/>
          <w:sz w:val="24"/>
          <w:szCs w:val="24"/>
        </w:rPr>
        <w:t>:</w:t>
      </w:r>
    </w:p>
    <w:p w:rsidR="00E576DA" w:rsidRPr="003F3D04" w:rsidRDefault="00E576DA" w:rsidP="003F3D04">
      <w:pPr>
        <w:pStyle w:val="ListParagraph"/>
        <w:numPr>
          <w:ilvl w:val="0"/>
          <w:numId w:val="14"/>
        </w:numPr>
        <w:spacing w:after="0"/>
        <w:rPr>
          <w:rFonts w:ascii="Times New Roman" w:hAnsi="Times New Roman"/>
          <w:sz w:val="24"/>
          <w:szCs w:val="24"/>
        </w:rPr>
      </w:pPr>
      <w:r w:rsidRPr="003F3D04">
        <w:rPr>
          <w:rFonts w:ascii="Times New Roman" w:hAnsi="Times New Roman"/>
          <w:sz w:val="24"/>
          <w:szCs w:val="24"/>
        </w:rPr>
        <w:t xml:space="preserve">Involved in the analysis, design, and development and testing phases of Software Development Lifecycle </w:t>
      </w:r>
      <w:r w:rsidRPr="003F3D04">
        <w:rPr>
          <w:rFonts w:ascii="Times New Roman" w:hAnsi="Times New Roman"/>
          <w:b/>
          <w:sz w:val="24"/>
          <w:szCs w:val="24"/>
        </w:rPr>
        <w:t>(SDLC).</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sz w:val="24"/>
          <w:szCs w:val="24"/>
        </w:rPr>
        <w:t>Developed application</w:t>
      </w:r>
      <w:r w:rsidR="003F3D04">
        <w:rPr>
          <w:rFonts w:ascii="Times New Roman" w:hAnsi="Times New Roman"/>
          <w:sz w:val="24"/>
          <w:szCs w:val="24"/>
        </w:rPr>
        <w:t xml:space="preserve"> </w:t>
      </w:r>
      <w:r w:rsidRPr="003F3D04">
        <w:rPr>
          <w:rFonts w:ascii="Times New Roman" w:hAnsi="Times New Roman"/>
          <w:sz w:val="24"/>
          <w:szCs w:val="24"/>
        </w:rPr>
        <w:t>using</w:t>
      </w:r>
      <w:r w:rsidR="003F3D04">
        <w:rPr>
          <w:rFonts w:ascii="Times New Roman" w:hAnsi="Times New Roman"/>
          <w:sz w:val="24"/>
          <w:szCs w:val="24"/>
        </w:rPr>
        <w:t xml:space="preserve"> </w:t>
      </w:r>
      <w:r w:rsidRPr="003F3D04">
        <w:rPr>
          <w:rFonts w:ascii="Times New Roman" w:hAnsi="Times New Roman"/>
          <w:b/>
          <w:color w:val="000000" w:themeColor="text1"/>
          <w:sz w:val="24"/>
          <w:szCs w:val="24"/>
        </w:rPr>
        <w:t>JDK 1.7</w:t>
      </w:r>
      <w:r w:rsidRPr="003F3D04">
        <w:rPr>
          <w:rFonts w:ascii="Times New Roman" w:hAnsi="Times New Roman"/>
          <w:color w:val="000000" w:themeColor="text1"/>
          <w:sz w:val="24"/>
          <w:szCs w:val="24"/>
        </w:rPr>
        <w:t>which was packaged bundled</w:t>
      </w:r>
      <w:r w:rsidR="003F3D04">
        <w:rPr>
          <w:rFonts w:ascii="Times New Roman" w:hAnsi="Times New Roman"/>
          <w:color w:val="000000" w:themeColor="text1"/>
          <w:sz w:val="24"/>
          <w:szCs w:val="24"/>
        </w:rPr>
        <w:t xml:space="preserve"> </w:t>
      </w:r>
      <w:r w:rsidRPr="003F3D04">
        <w:rPr>
          <w:rFonts w:ascii="Times New Roman" w:hAnsi="Times New Roman"/>
          <w:b/>
          <w:bCs/>
          <w:iCs/>
          <w:sz w:val="24"/>
          <w:szCs w:val="24"/>
        </w:rPr>
        <w:t>Red Hat JBoss Developer Studio 7.1.1.GA.</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Cs/>
          <w:iCs/>
          <w:sz w:val="24"/>
          <w:szCs w:val="24"/>
        </w:rPr>
        <w:t xml:space="preserve">Developed </w:t>
      </w:r>
      <w:r w:rsidRPr="003F3D04">
        <w:rPr>
          <w:rFonts w:ascii="Times New Roman" w:hAnsi="Times New Roman"/>
          <w:b/>
          <w:bCs/>
          <w:iCs/>
          <w:sz w:val="24"/>
          <w:szCs w:val="24"/>
        </w:rPr>
        <w:t xml:space="preserve">cloud </w:t>
      </w:r>
      <w:r w:rsidRPr="003F3D04">
        <w:rPr>
          <w:rFonts w:ascii="Times New Roman" w:hAnsi="Times New Roman"/>
          <w:bCs/>
          <w:iCs/>
          <w:sz w:val="24"/>
          <w:szCs w:val="24"/>
        </w:rPr>
        <w:t xml:space="preserve">based </w:t>
      </w:r>
      <w:r w:rsidRPr="003F3D04">
        <w:rPr>
          <w:rFonts w:ascii="Times New Roman" w:hAnsi="Times New Roman"/>
          <w:b/>
          <w:bCs/>
          <w:iCs/>
          <w:sz w:val="24"/>
          <w:szCs w:val="24"/>
        </w:rPr>
        <w:t>Web</w:t>
      </w:r>
      <w:r w:rsidR="003F3D04">
        <w:rPr>
          <w:rFonts w:ascii="Times New Roman" w:hAnsi="Times New Roman"/>
          <w:b/>
          <w:bCs/>
          <w:iCs/>
          <w:sz w:val="24"/>
          <w:szCs w:val="24"/>
        </w:rPr>
        <w:t xml:space="preserve"> </w:t>
      </w:r>
      <w:r w:rsidRPr="003F3D04">
        <w:rPr>
          <w:rFonts w:ascii="Times New Roman" w:hAnsi="Times New Roman"/>
          <w:b/>
          <w:bCs/>
          <w:iCs/>
          <w:sz w:val="24"/>
          <w:szCs w:val="24"/>
        </w:rPr>
        <w:t>Services</w:t>
      </w:r>
      <w:r w:rsidRPr="003F3D04">
        <w:rPr>
          <w:rFonts w:ascii="Times New Roman" w:hAnsi="Times New Roman"/>
          <w:bCs/>
          <w:iCs/>
          <w:sz w:val="24"/>
          <w:szCs w:val="24"/>
        </w:rPr>
        <w:t xml:space="preserve"> using </w:t>
      </w:r>
      <w:r w:rsidRPr="003F3D04">
        <w:rPr>
          <w:rFonts w:ascii="Times New Roman" w:hAnsi="Times New Roman"/>
          <w:b/>
          <w:bCs/>
          <w:iCs/>
          <w:sz w:val="24"/>
          <w:szCs w:val="24"/>
        </w:rPr>
        <w:t>REST</w:t>
      </w:r>
      <w:r w:rsidRPr="003F3D04">
        <w:rPr>
          <w:rFonts w:ascii="Times New Roman" w:hAnsi="Times New Roman"/>
          <w:bCs/>
          <w:iCs/>
          <w:sz w:val="24"/>
          <w:szCs w:val="24"/>
        </w:rPr>
        <w:t xml:space="preserve"> and </w:t>
      </w:r>
      <w:r w:rsidRPr="003F3D04">
        <w:rPr>
          <w:rFonts w:ascii="Times New Roman" w:hAnsi="Times New Roman"/>
          <w:b/>
          <w:bCs/>
          <w:iCs/>
          <w:sz w:val="24"/>
          <w:szCs w:val="24"/>
        </w:rPr>
        <w:t>SOAP</w:t>
      </w:r>
      <w:r w:rsidRPr="003F3D04">
        <w:rPr>
          <w:rFonts w:ascii="Times New Roman" w:hAnsi="Times New Roman"/>
          <w:bCs/>
          <w:iCs/>
          <w:sz w:val="24"/>
          <w:szCs w:val="24"/>
        </w:rPr>
        <w:t xml:space="preserve"> and deployed as a Software as a Service.</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Cs/>
          <w:iCs/>
          <w:sz w:val="24"/>
          <w:szCs w:val="24"/>
        </w:rPr>
        <w:t xml:space="preserve">Developed various web services for components like Provider Search, Provider Summary, Provider Detail and Provider Demographics using </w:t>
      </w:r>
      <w:r w:rsidRPr="003F3D04">
        <w:rPr>
          <w:rFonts w:ascii="Times New Roman" w:hAnsi="Times New Roman"/>
          <w:b/>
          <w:bCs/>
          <w:iCs/>
          <w:sz w:val="24"/>
          <w:szCs w:val="24"/>
        </w:rPr>
        <w:t>REST,</w:t>
      </w:r>
      <w:r w:rsidR="003F3D04">
        <w:rPr>
          <w:rFonts w:ascii="Times New Roman" w:hAnsi="Times New Roman"/>
          <w:b/>
          <w:bCs/>
          <w:iCs/>
          <w:sz w:val="24"/>
          <w:szCs w:val="24"/>
        </w:rPr>
        <w:t xml:space="preserve"> </w:t>
      </w:r>
      <w:r w:rsidRPr="003F3D04">
        <w:rPr>
          <w:rFonts w:ascii="Times New Roman" w:hAnsi="Times New Roman"/>
          <w:b/>
          <w:bCs/>
          <w:iCs/>
          <w:sz w:val="24"/>
          <w:szCs w:val="24"/>
        </w:rPr>
        <w:t>WADL,</w:t>
      </w:r>
      <w:r w:rsidR="003F3D04">
        <w:rPr>
          <w:rFonts w:ascii="Times New Roman" w:hAnsi="Times New Roman"/>
          <w:b/>
          <w:bCs/>
          <w:iCs/>
          <w:sz w:val="24"/>
          <w:szCs w:val="24"/>
        </w:rPr>
        <w:t xml:space="preserve"> </w:t>
      </w:r>
      <w:r w:rsidRPr="003F3D04">
        <w:rPr>
          <w:rFonts w:ascii="Times New Roman" w:hAnsi="Times New Roman"/>
          <w:b/>
          <w:bCs/>
          <w:iCs/>
          <w:sz w:val="24"/>
          <w:szCs w:val="24"/>
        </w:rPr>
        <w:t>SOAP</w:t>
      </w:r>
      <w:r w:rsidRPr="003F3D04">
        <w:rPr>
          <w:rFonts w:ascii="Times New Roman" w:hAnsi="Times New Roman"/>
          <w:bCs/>
          <w:iCs/>
          <w:sz w:val="24"/>
          <w:szCs w:val="24"/>
        </w:rPr>
        <w:t xml:space="preserve">, </w:t>
      </w:r>
      <w:r w:rsidRPr="003F3D04">
        <w:rPr>
          <w:rFonts w:ascii="Times New Roman" w:hAnsi="Times New Roman"/>
          <w:b/>
          <w:bCs/>
          <w:iCs/>
          <w:sz w:val="24"/>
          <w:szCs w:val="24"/>
        </w:rPr>
        <w:t>WSDL</w:t>
      </w:r>
      <w:r w:rsidRPr="003F3D04">
        <w:rPr>
          <w:rFonts w:ascii="Times New Roman" w:hAnsi="Times New Roman"/>
          <w:bCs/>
          <w:iCs/>
          <w:sz w:val="24"/>
          <w:szCs w:val="24"/>
        </w:rPr>
        <w:t xml:space="preserve"> and deployed on </w:t>
      </w:r>
      <w:r w:rsidRPr="003F3D04">
        <w:rPr>
          <w:rFonts w:ascii="Times New Roman" w:hAnsi="Times New Roman"/>
          <w:b/>
          <w:bCs/>
          <w:iCs/>
          <w:sz w:val="24"/>
          <w:szCs w:val="24"/>
        </w:rPr>
        <w:t>JBoss 7.1</w:t>
      </w:r>
      <w:r w:rsidRPr="003F3D04">
        <w:rPr>
          <w:rFonts w:ascii="Times New Roman" w:hAnsi="Times New Roman"/>
          <w:bCs/>
          <w:iCs/>
          <w:sz w:val="24"/>
          <w:szCs w:val="24"/>
        </w:rPr>
        <w:t xml:space="preserve"> enterprise server.</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Cs/>
          <w:iCs/>
          <w:sz w:val="24"/>
          <w:szCs w:val="24"/>
        </w:rPr>
        <w:t xml:space="preserve">Created schema, </w:t>
      </w:r>
      <w:r w:rsidRPr="003F3D04">
        <w:rPr>
          <w:rFonts w:ascii="Times New Roman" w:hAnsi="Times New Roman"/>
          <w:b/>
          <w:bCs/>
          <w:iCs/>
          <w:sz w:val="24"/>
          <w:szCs w:val="24"/>
        </w:rPr>
        <w:t>WSDL</w:t>
      </w:r>
      <w:r w:rsidRPr="003F3D04">
        <w:rPr>
          <w:rFonts w:ascii="Times New Roman" w:hAnsi="Times New Roman"/>
          <w:bCs/>
          <w:iCs/>
          <w:sz w:val="24"/>
          <w:szCs w:val="24"/>
        </w:rPr>
        <w:t xml:space="preserve"> and </w:t>
      </w:r>
      <w:r w:rsidRPr="003F3D04">
        <w:rPr>
          <w:rFonts w:ascii="Times New Roman" w:hAnsi="Times New Roman"/>
          <w:b/>
          <w:bCs/>
          <w:iCs/>
          <w:sz w:val="24"/>
          <w:szCs w:val="24"/>
        </w:rPr>
        <w:t xml:space="preserve">WADL </w:t>
      </w:r>
      <w:r w:rsidRPr="003F3D04">
        <w:rPr>
          <w:rFonts w:ascii="Times New Roman" w:hAnsi="Times New Roman"/>
          <w:bCs/>
          <w:iCs/>
          <w:sz w:val="24"/>
          <w:szCs w:val="24"/>
        </w:rPr>
        <w:t xml:space="preserve">using </w:t>
      </w:r>
      <w:r w:rsidRPr="003F3D04">
        <w:rPr>
          <w:rFonts w:ascii="Times New Roman" w:hAnsi="Times New Roman"/>
          <w:b/>
          <w:bCs/>
          <w:iCs/>
          <w:sz w:val="24"/>
          <w:szCs w:val="24"/>
        </w:rPr>
        <w:t>XML</w:t>
      </w:r>
      <w:r w:rsidRPr="003F3D04">
        <w:rPr>
          <w:rFonts w:ascii="Times New Roman" w:hAnsi="Times New Roman"/>
          <w:bCs/>
          <w:iCs/>
          <w:sz w:val="24"/>
          <w:szCs w:val="24"/>
        </w:rPr>
        <w:t>.</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Cs/>
          <w:iCs/>
          <w:sz w:val="24"/>
          <w:szCs w:val="24"/>
        </w:rPr>
        <w:t>Created mapping document for the different Input and Output parameters.</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iCs/>
          <w:sz w:val="24"/>
          <w:szCs w:val="24"/>
        </w:rPr>
        <w:t xml:space="preserve">Performed Unit testing using </w:t>
      </w:r>
      <w:r w:rsidRPr="003F3D04">
        <w:rPr>
          <w:rFonts w:ascii="Times New Roman" w:hAnsi="Times New Roman"/>
          <w:b/>
          <w:bCs/>
          <w:iCs/>
          <w:sz w:val="24"/>
          <w:szCs w:val="24"/>
        </w:rPr>
        <w:t>soapUI</w:t>
      </w:r>
      <w:r w:rsidRPr="003F3D04">
        <w:rPr>
          <w:rFonts w:ascii="Times New Roman" w:hAnsi="Times New Roman"/>
          <w:bCs/>
          <w:iCs/>
          <w:sz w:val="24"/>
          <w:szCs w:val="24"/>
        </w:rPr>
        <w:t>.</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iCs/>
          <w:sz w:val="24"/>
          <w:szCs w:val="24"/>
        </w:rPr>
        <w:t xml:space="preserve">Used </w:t>
      </w:r>
      <w:r w:rsidRPr="003F3D04">
        <w:rPr>
          <w:rFonts w:ascii="Times New Roman" w:hAnsi="Times New Roman"/>
          <w:b/>
          <w:bCs/>
          <w:iCs/>
          <w:sz w:val="24"/>
          <w:szCs w:val="24"/>
        </w:rPr>
        <w:t>Test Driven</w:t>
      </w:r>
      <w:r w:rsidRPr="003F3D04">
        <w:rPr>
          <w:rFonts w:ascii="Times New Roman" w:hAnsi="Times New Roman"/>
          <w:bCs/>
          <w:iCs/>
          <w:sz w:val="24"/>
          <w:szCs w:val="24"/>
        </w:rPr>
        <w:t xml:space="preserve"> approach &amp; performed Unit testing using </w:t>
      </w:r>
      <w:r w:rsidRPr="003F3D04">
        <w:rPr>
          <w:rFonts w:ascii="Times New Roman" w:hAnsi="Times New Roman"/>
          <w:b/>
          <w:bCs/>
          <w:iCs/>
          <w:sz w:val="24"/>
          <w:szCs w:val="24"/>
        </w:rPr>
        <w:t>JUNIT</w:t>
      </w:r>
      <w:r w:rsidRPr="003F3D04">
        <w:rPr>
          <w:rFonts w:ascii="Times New Roman" w:hAnsi="Times New Roman"/>
          <w:bCs/>
          <w:iCs/>
          <w:sz w:val="24"/>
          <w:szCs w:val="24"/>
        </w:rPr>
        <w:t xml:space="preserve"> and used </w:t>
      </w:r>
      <w:r w:rsidRPr="003F3D04">
        <w:rPr>
          <w:rFonts w:ascii="Times New Roman" w:hAnsi="Times New Roman"/>
          <w:b/>
          <w:bCs/>
          <w:iCs/>
          <w:sz w:val="24"/>
          <w:szCs w:val="24"/>
        </w:rPr>
        <w:t>Mockito</w:t>
      </w:r>
      <w:r w:rsidRPr="003F3D04">
        <w:rPr>
          <w:rFonts w:ascii="Times New Roman" w:hAnsi="Times New Roman"/>
          <w:bCs/>
          <w:iCs/>
          <w:sz w:val="24"/>
          <w:szCs w:val="24"/>
        </w:rPr>
        <w:t xml:space="preserve"> for mocking the data in the service layer.</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iCs/>
          <w:sz w:val="24"/>
          <w:szCs w:val="24"/>
        </w:rPr>
        <w:lastRenderedPageBreak/>
        <w:t xml:space="preserve">Performed </w:t>
      </w:r>
      <w:r w:rsidRPr="003F3D04">
        <w:rPr>
          <w:rFonts w:ascii="Times New Roman" w:hAnsi="Times New Roman"/>
          <w:b/>
          <w:bCs/>
          <w:iCs/>
          <w:sz w:val="24"/>
          <w:szCs w:val="24"/>
        </w:rPr>
        <w:t>UAT</w:t>
      </w:r>
      <w:r w:rsidRPr="003F3D04">
        <w:rPr>
          <w:rFonts w:ascii="Times New Roman" w:hAnsi="Times New Roman"/>
          <w:bCs/>
          <w:iCs/>
          <w:sz w:val="24"/>
          <w:szCs w:val="24"/>
        </w:rPr>
        <w:t xml:space="preserve"> testing.</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iCs/>
          <w:sz w:val="24"/>
          <w:szCs w:val="24"/>
        </w:rPr>
        <w:t xml:space="preserve">Developed </w:t>
      </w:r>
      <w:r w:rsidRPr="003F3D04">
        <w:rPr>
          <w:rFonts w:ascii="Times New Roman" w:hAnsi="Times New Roman"/>
          <w:b/>
          <w:bCs/>
          <w:iCs/>
          <w:sz w:val="24"/>
          <w:szCs w:val="24"/>
        </w:rPr>
        <w:t>Maven</w:t>
      </w:r>
      <w:r w:rsidRPr="003F3D04">
        <w:rPr>
          <w:rFonts w:ascii="Times New Roman" w:hAnsi="Times New Roman"/>
          <w:bCs/>
          <w:iCs/>
          <w:sz w:val="24"/>
          <w:szCs w:val="24"/>
        </w:rPr>
        <w:t xml:space="preserve"> auto build for different domain/IIB services team.</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iCs/>
          <w:sz w:val="24"/>
          <w:szCs w:val="24"/>
        </w:rPr>
        <w:t xml:space="preserve">Used </w:t>
      </w:r>
      <w:r w:rsidRPr="003F3D04">
        <w:rPr>
          <w:rFonts w:ascii="Times New Roman" w:hAnsi="Times New Roman"/>
          <w:b/>
          <w:bCs/>
          <w:iCs/>
          <w:sz w:val="24"/>
          <w:szCs w:val="24"/>
        </w:rPr>
        <w:t>Spring</w:t>
      </w:r>
      <w:r w:rsidRPr="003F3D04">
        <w:rPr>
          <w:rFonts w:ascii="Times New Roman" w:hAnsi="Times New Roman"/>
          <w:bCs/>
          <w:iCs/>
          <w:sz w:val="24"/>
          <w:szCs w:val="24"/>
        </w:rPr>
        <w:t xml:space="preserve"> for architecture of the project.</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sz w:val="24"/>
          <w:szCs w:val="24"/>
        </w:rPr>
        <w:t>Developed the application using Spring Framework which is based on the </w:t>
      </w:r>
      <w:r w:rsidRPr="003F3D04">
        <w:rPr>
          <w:rFonts w:ascii="Times New Roman" w:hAnsi="Times New Roman"/>
          <w:b/>
          <w:bCs/>
          <w:sz w:val="24"/>
          <w:szCs w:val="24"/>
        </w:rPr>
        <w:t>MVC </w:t>
      </w:r>
      <w:r w:rsidRPr="003F3D04">
        <w:rPr>
          <w:rFonts w:ascii="Times New Roman" w:hAnsi="Times New Roman"/>
          <w:bCs/>
          <w:sz w:val="24"/>
          <w:szCs w:val="24"/>
        </w:rPr>
        <w:t>design pattern.</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iCs/>
          <w:sz w:val="24"/>
          <w:szCs w:val="24"/>
        </w:rPr>
        <w:t xml:space="preserve">Used </w:t>
      </w:r>
      <w:r w:rsidRPr="003F3D04">
        <w:rPr>
          <w:rFonts w:ascii="Times New Roman" w:hAnsi="Times New Roman"/>
          <w:b/>
          <w:bCs/>
          <w:iCs/>
          <w:sz w:val="24"/>
          <w:szCs w:val="24"/>
        </w:rPr>
        <w:t>SAML</w:t>
      </w:r>
      <w:r w:rsidRPr="003F3D04">
        <w:rPr>
          <w:rFonts w:ascii="Times New Roman" w:hAnsi="Times New Roman"/>
          <w:bCs/>
          <w:iCs/>
          <w:sz w:val="24"/>
          <w:szCs w:val="24"/>
        </w:rPr>
        <w:t xml:space="preserve"> for authentication.</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iCs/>
          <w:sz w:val="24"/>
          <w:szCs w:val="24"/>
        </w:rPr>
        <w:t xml:space="preserve">Used </w:t>
      </w:r>
      <w:r w:rsidRPr="003F3D04">
        <w:rPr>
          <w:rFonts w:ascii="Times New Roman" w:hAnsi="Times New Roman"/>
          <w:b/>
          <w:bCs/>
          <w:iCs/>
          <w:sz w:val="24"/>
          <w:szCs w:val="24"/>
        </w:rPr>
        <w:t>UNIX</w:t>
      </w:r>
      <w:r w:rsidRPr="003F3D04">
        <w:rPr>
          <w:rFonts w:ascii="Times New Roman" w:hAnsi="Times New Roman"/>
          <w:bCs/>
          <w:iCs/>
          <w:sz w:val="24"/>
          <w:szCs w:val="24"/>
        </w:rPr>
        <w:t xml:space="preserve"> shell scripts for running java batch components on server.</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iCs/>
          <w:sz w:val="24"/>
          <w:szCs w:val="24"/>
        </w:rPr>
        <w:t xml:space="preserve">Created User Interface using </w:t>
      </w:r>
      <w:r w:rsidRPr="003F3D04">
        <w:rPr>
          <w:rFonts w:ascii="Times New Roman" w:hAnsi="Times New Roman"/>
          <w:b/>
          <w:bCs/>
          <w:iCs/>
          <w:sz w:val="24"/>
          <w:szCs w:val="24"/>
        </w:rPr>
        <w:t>AngularJS</w:t>
      </w:r>
      <w:r w:rsidRPr="003F3D04">
        <w:rPr>
          <w:rFonts w:ascii="Times New Roman" w:hAnsi="Times New Roman"/>
          <w:bCs/>
          <w:iCs/>
          <w:sz w:val="24"/>
          <w:szCs w:val="24"/>
        </w:rPr>
        <w:t xml:space="preserve"> and </w:t>
      </w:r>
      <w:r w:rsidRPr="003F3D04">
        <w:rPr>
          <w:rFonts w:ascii="Times New Roman" w:hAnsi="Times New Roman"/>
          <w:b/>
          <w:bCs/>
          <w:iCs/>
          <w:sz w:val="24"/>
          <w:szCs w:val="24"/>
        </w:rPr>
        <w:t>HTML</w:t>
      </w:r>
      <w:r w:rsidRPr="003F3D04">
        <w:rPr>
          <w:rFonts w:ascii="Times New Roman" w:hAnsi="Times New Roman"/>
          <w:bCs/>
          <w:iCs/>
          <w:sz w:val="24"/>
          <w:szCs w:val="24"/>
        </w:rPr>
        <w:t xml:space="preserve"> and </w:t>
      </w:r>
      <w:r w:rsidRPr="003F3D04">
        <w:rPr>
          <w:rFonts w:ascii="Times New Roman" w:hAnsi="Times New Roman"/>
          <w:b/>
          <w:bCs/>
          <w:iCs/>
          <w:sz w:val="24"/>
          <w:szCs w:val="24"/>
        </w:rPr>
        <w:t>JavaScript</w:t>
      </w:r>
      <w:r w:rsidRPr="003F3D04">
        <w:rPr>
          <w:rFonts w:ascii="Times New Roman" w:hAnsi="Times New Roman"/>
          <w:bCs/>
          <w:iCs/>
          <w:sz w:val="24"/>
          <w:szCs w:val="24"/>
        </w:rPr>
        <w:t>.</w:t>
      </w:r>
    </w:p>
    <w:p w:rsidR="00E576DA" w:rsidRPr="003F3D04" w:rsidRDefault="00E576DA" w:rsidP="003F3D04">
      <w:pPr>
        <w:pStyle w:val="ListParagraph"/>
        <w:numPr>
          <w:ilvl w:val="0"/>
          <w:numId w:val="14"/>
        </w:numPr>
        <w:spacing w:after="0"/>
        <w:rPr>
          <w:rFonts w:ascii="Times New Roman" w:hAnsi="Times New Roman"/>
          <w:bCs/>
          <w:iCs/>
          <w:sz w:val="24"/>
          <w:szCs w:val="24"/>
        </w:rPr>
      </w:pPr>
      <w:r w:rsidRPr="003F3D04">
        <w:rPr>
          <w:rFonts w:ascii="Times New Roman" w:hAnsi="Times New Roman"/>
          <w:bCs/>
          <w:iCs/>
          <w:sz w:val="24"/>
          <w:szCs w:val="24"/>
        </w:rPr>
        <w:t>Connect services with Big D</w:t>
      </w:r>
      <w:r w:rsidR="003F3D04">
        <w:rPr>
          <w:rFonts w:ascii="Times New Roman" w:hAnsi="Times New Roman"/>
          <w:bCs/>
          <w:iCs/>
          <w:sz w:val="24"/>
          <w:szCs w:val="24"/>
        </w:rPr>
        <w:t>ata platform as a service(BD-Pas</w:t>
      </w:r>
      <w:r w:rsidRPr="003F3D04">
        <w:rPr>
          <w:rFonts w:ascii="Times New Roman" w:hAnsi="Times New Roman"/>
          <w:bCs/>
          <w:iCs/>
          <w:sz w:val="24"/>
          <w:szCs w:val="24"/>
        </w:rPr>
        <w:t>s).</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
          <w:bCs/>
          <w:iCs/>
          <w:sz w:val="24"/>
          <w:szCs w:val="24"/>
        </w:rPr>
        <w:t xml:space="preserve">Spring </w:t>
      </w:r>
      <w:r w:rsidRPr="003F3D04">
        <w:rPr>
          <w:rFonts w:ascii="Times New Roman" w:hAnsi="Times New Roman"/>
          <w:bCs/>
          <w:iCs/>
          <w:sz w:val="24"/>
          <w:szCs w:val="24"/>
        </w:rPr>
        <w:t>with</w:t>
      </w:r>
      <w:r w:rsidRPr="003F3D04">
        <w:rPr>
          <w:rFonts w:ascii="Times New Roman" w:hAnsi="Times New Roman"/>
          <w:b/>
          <w:bCs/>
          <w:iCs/>
          <w:sz w:val="24"/>
          <w:szCs w:val="24"/>
        </w:rPr>
        <w:t xml:space="preserve"> Jboss </w:t>
      </w:r>
      <w:r w:rsidRPr="003F3D04">
        <w:rPr>
          <w:rFonts w:ascii="Times New Roman" w:hAnsi="Times New Roman"/>
          <w:bCs/>
          <w:iCs/>
          <w:sz w:val="24"/>
          <w:szCs w:val="24"/>
        </w:rPr>
        <w:t>configured and maintained JBoss Application server.</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Cs/>
          <w:iCs/>
          <w:sz w:val="24"/>
          <w:szCs w:val="24"/>
        </w:rPr>
        <w:t xml:space="preserve">Developed data access layer and components using </w:t>
      </w:r>
      <w:r w:rsidRPr="003F3D04">
        <w:rPr>
          <w:rFonts w:ascii="Times New Roman" w:hAnsi="Times New Roman"/>
          <w:b/>
          <w:bCs/>
          <w:iCs/>
          <w:sz w:val="24"/>
          <w:szCs w:val="24"/>
        </w:rPr>
        <w:t>Spring</w:t>
      </w:r>
      <w:r w:rsidRPr="003F3D04">
        <w:rPr>
          <w:rFonts w:ascii="Times New Roman" w:hAnsi="Times New Roman"/>
          <w:bCs/>
          <w:iCs/>
          <w:sz w:val="24"/>
          <w:szCs w:val="24"/>
        </w:rPr>
        <w:t xml:space="preserve"> framework.</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Cs/>
          <w:iCs/>
          <w:sz w:val="24"/>
          <w:szCs w:val="24"/>
        </w:rPr>
        <w:t xml:space="preserve">Developed </w:t>
      </w:r>
      <w:r w:rsidRPr="003F3D04">
        <w:rPr>
          <w:rFonts w:ascii="Times New Roman" w:hAnsi="Times New Roman"/>
          <w:b/>
          <w:bCs/>
          <w:iCs/>
          <w:sz w:val="24"/>
          <w:szCs w:val="24"/>
        </w:rPr>
        <w:t>MQSeries-JMS</w:t>
      </w:r>
      <w:r w:rsidRPr="003F3D04">
        <w:rPr>
          <w:rFonts w:ascii="Times New Roman" w:hAnsi="Times New Roman"/>
          <w:bCs/>
          <w:iCs/>
          <w:sz w:val="24"/>
          <w:szCs w:val="24"/>
        </w:rPr>
        <w:t xml:space="preserve"> Bridge to interact with MQSeries queues. Posted and consumed recipient information to and from the queues.</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Cs/>
          <w:iCs/>
          <w:sz w:val="24"/>
          <w:szCs w:val="24"/>
        </w:rPr>
        <w:t xml:space="preserve">Used </w:t>
      </w:r>
      <w:r w:rsidRPr="003F3D04">
        <w:rPr>
          <w:rFonts w:ascii="Times New Roman" w:hAnsi="Times New Roman"/>
          <w:b/>
          <w:bCs/>
          <w:iCs/>
          <w:sz w:val="24"/>
          <w:szCs w:val="24"/>
        </w:rPr>
        <w:t>Log4j</w:t>
      </w:r>
      <w:r w:rsidRPr="003F3D04">
        <w:rPr>
          <w:rFonts w:ascii="Times New Roman" w:hAnsi="Times New Roman"/>
          <w:bCs/>
          <w:iCs/>
          <w:sz w:val="24"/>
          <w:szCs w:val="24"/>
        </w:rPr>
        <w:t xml:space="preserve"> for Logging.</w:t>
      </w:r>
    </w:p>
    <w:p w:rsidR="00E576DA"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Cs/>
          <w:iCs/>
          <w:sz w:val="24"/>
          <w:szCs w:val="24"/>
        </w:rPr>
        <w:t xml:space="preserve">Used </w:t>
      </w:r>
      <w:r w:rsidRPr="003F3D04">
        <w:rPr>
          <w:rFonts w:ascii="Times New Roman" w:hAnsi="Times New Roman"/>
          <w:b/>
          <w:bCs/>
          <w:iCs/>
          <w:sz w:val="24"/>
          <w:szCs w:val="24"/>
        </w:rPr>
        <w:t>SVN</w:t>
      </w:r>
      <w:r w:rsidRPr="003F3D04">
        <w:rPr>
          <w:rFonts w:ascii="Times New Roman" w:hAnsi="Times New Roman"/>
          <w:bCs/>
          <w:iCs/>
          <w:sz w:val="24"/>
          <w:szCs w:val="24"/>
        </w:rPr>
        <w:t xml:space="preserve"> for Checking out the code.</w:t>
      </w:r>
    </w:p>
    <w:p w:rsidR="00265ED7" w:rsidRPr="003F3D04" w:rsidRDefault="00E576DA" w:rsidP="003F3D04">
      <w:pPr>
        <w:pStyle w:val="ListParagraph"/>
        <w:numPr>
          <w:ilvl w:val="0"/>
          <w:numId w:val="14"/>
        </w:numPr>
        <w:spacing w:after="0"/>
        <w:rPr>
          <w:rFonts w:ascii="Times New Roman" w:hAnsi="Times New Roman"/>
          <w:b/>
          <w:bCs/>
          <w:iCs/>
          <w:sz w:val="24"/>
          <w:szCs w:val="24"/>
        </w:rPr>
      </w:pPr>
      <w:r w:rsidRPr="003F3D04">
        <w:rPr>
          <w:rFonts w:ascii="Times New Roman" w:hAnsi="Times New Roman"/>
          <w:bCs/>
          <w:iCs/>
          <w:sz w:val="24"/>
          <w:szCs w:val="24"/>
        </w:rPr>
        <w:t>Uploaded all the development related documents to share</w:t>
      </w:r>
      <w:r w:rsidR="003F3D04">
        <w:rPr>
          <w:rFonts w:ascii="Times New Roman" w:hAnsi="Times New Roman"/>
          <w:bCs/>
          <w:iCs/>
          <w:sz w:val="24"/>
          <w:szCs w:val="24"/>
        </w:rPr>
        <w:t xml:space="preserve"> </w:t>
      </w:r>
      <w:r w:rsidRPr="003F3D04">
        <w:rPr>
          <w:rFonts w:ascii="Times New Roman" w:hAnsi="Times New Roman"/>
          <w:bCs/>
          <w:iCs/>
          <w:sz w:val="24"/>
          <w:szCs w:val="24"/>
        </w:rPr>
        <w:t>point.</w:t>
      </w:r>
    </w:p>
    <w:p w:rsidR="00265ED7" w:rsidRPr="003F3D04" w:rsidRDefault="00265ED7" w:rsidP="003F3D04">
      <w:pPr>
        <w:spacing w:after="0"/>
        <w:ind w:left="360"/>
        <w:rPr>
          <w:rFonts w:ascii="Times New Roman" w:hAnsi="Times New Roman"/>
          <w:b/>
          <w:bCs/>
          <w:iCs/>
          <w:sz w:val="24"/>
          <w:szCs w:val="24"/>
        </w:rPr>
      </w:pPr>
    </w:p>
    <w:p w:rsidR="003F3D04" w:rsidRDefault="00E576DA" w:rsidP="003F3D04">
      <w:pPr>
        <w:spacing w:after="0"/>
        <w:ind w:left="360"/>
        <w:rPr>
          <w:rFonts w:ascii="Times New Roman" w:hAnsi="Times New Roman"/>
          <w:b/>
          <w:bCs/>
          <w:iCs/>
          <w:sz w:val="24"/>
          <w:szCs w:val="24"/>
        </w:rPr>
      </w:pPr>
      <w:r w:rsidRPr="003F3D04">
        <w:rPr>
          <w:rFonts w:ascii="Times New Roman" w:hAnsi="Times New Roman"/>
          <w:b/>
          <w:bCs/>
          <w:iCs/>
          <w:sz w:val="24"/>
          <w:szCs w:val="24"/>
        </w:rPr>
        <w:t xml:space="preserve">Environment: </w:t>
      </w:r>
    </w:p>
    <w:p w:rsidR="00E576DA" w:rsidRPr="003F3D04" w:rsidRDefault="00E576DA" w:rsidP="003F3D04">
      <w:pPr>
        <w:spacing w:after="0"/>
        <w:ind w:left="360"/>
        <w:rPr>
          <w:rFonts w:ascii="Times New Roman" w:hAnsi="Times New Roman"/>
          <w:bCs/>
          <w:iCs/>
          <w:sz w:val="24"/>
          <w:szCs w:val="24"/>
        </w:rPr>
      </w:pPr>
      <w:r w:rsidRPr="003F3D04">
        <w:rPr>
          <w:rFonts w:ascii="Times New Roman" w:hAnsi="Times New Roman"/>
          <w:bCs/>
          <w:iCs/>
          <w:sz w:val="24"/>
          <w:szCs w:val="24"/>
        </w:rPr>
        <w:t>J2EE 1.7, Spring 3.0, Hibernate, Unix,</w:t>
      </w:r>
      <w:r w:rsidRPr="003F3D04">
        <w:rPr>
          <w:rFonts w:ascii="Times New Roman" w:hAnsi="Times New Roman"/>
          <w:sz w:val="24"/>
          <w:szCs w:val="24"/>
        </w:rPr>
        <w:t xml:space="preserve"> XML, HTML, CSS, AngularJS, JavaScript, SVN, REST, SOAP, Jersey, JAX-RS, JAX-B Log4j, SVN, JUnit 4.3,</w:t>
      </w:r>
      <w:r w:rsidR="003F3D04">
        <w:rPr>
          <w:rFonts w:ascii="Times New Roman" w:hAnsi="Times New Roman"/>
          <w:sz w:val="24"/>
          <w:szCs w:val="24"/>
        </w:rPr>
        <w:t xml:space="preserve"> </w:t>
      </w:r>
      <w:r w:rsidRPr="003F3D04">
        <w:rPr>
          <w:rFonts w:ascii="Times New Roman" w:hAnsi="Times New Roman"/>
          <w:sz w:val="24"/>
          <w:szCs w:val="24"/>
        </w:rPr>
        <w:t xml:space="preserve">JBoss Application Server, </w:t>
      </w:r>
      <w:r w:rsidRPr="003F3D04">
        <w:rPr>
          <w:rFonts w:ascii="Times New Roman" w:hAnsi="Times New Roman"/>
          <w:bCs/>
          <w:iCs/>
          <w:sz w:val="24"/>
          <w:szCs w:val="24"/>
        </w:rPr>
        <w:t>Maven, IBM Integration Bus,</w:t>
      </w:r>
      <w:r w:rsidR="003F3D04">
        <w:rPr>
          <w:rFonts w:ascii="Times New Roman" w:hAnsi="Times New Roman"/>
          <w:bCs/>
          <w:iCs/>
          <w:sz w:val="24"/>
          <w:szCs w:val="24"/>
        </w:rPr>
        <w:t xml:space="preserve"> </w:t>
      </w:r>
      <w:r w:rsidRPr="003F3D04">
        <w:rPr>
          <w:rFonts w:ascii="Times New Roman" w:hAnsi="Times New Roman"/>
          <w:bCs/>
          <w:iCs/>
          <w:sz w:val="24"/>
          <w:szCs w:val="24"/>
        </w:rPr>
        <w:t>JBoss 7.1, Windows 7, XML Altova Spy, XSD, SOAPUI.</w:t>
      </w:r>
    </w:p>
    <w:p w:rsidR="00D75602" w:rsidRPr="003F3D04" w:rsidRDefault="00D75602" w:rsidP="003F3D04">
      <w:pPr>
        <w:jc w:val="both"/>
        <w:rPr>
          <w:rFonts w:ascii="Times New Roman" w:hAnsi="Times New Roman"/>
          <w:b/>
          <w:sz w:val="24"/>
          <w:szCs w:val="24"/>
        </w:rPr>
      </w:pPr>
    </w:p>
    <w:p w:rsidR="00265ED7" w:rsidRPr="003F3D04" w:rsidRDefault="00265ED7" w:rsidP="003F3D04">
      <w:pPr>
        <w:spacing w:after="0"/>
        <w:jc w:val="both"/>
        <w:rPr>
          <w:rFonts w:ascii="Times New Roman" w:hAnsi="Times New Roman"/>
          <w:b/>
          <w:bCs/>
          <w:color w:val="000000"/>
          <w:sz w:val="24"/>
          <w:szCs w:val="24"/>
        </w:rPr>
      </w:pPr>
      <w:r w:rsidRPr="003F3D04">
        <w:rPr>
          <w:rFonts w:ascii="Times New Roman" w:hAnsi="Times New Roman"/>
          <w:b/>
          <w:bCs/>
          <w:color w:val="000000"/>
          <w:sz w:val="24"/>
          <w:szCs w:val="24"/>
        </w:rPr>
        <w:t>GAP Inc, Los Angeles, CA</w:t>
      </w:r>
      <w:r w:rsidRPr="003F3D04">
        <w:rPr>
          <w:rFonts w:ascii="Times New Roman" w:hAnsi="Times New Roman"/>
          <w:b/>
          <w:bCs/>
          <w:color w:val="000000"/>
          <w:sz w:val="24"/>
          <w:szCs w:val="24"/>
        </w:rPr>
        <w:tab/>
      </w:r>
      <w:r w:rsidRPr="003F3D04">
        <w:rPr>
          <w:rFonts w:ascii="Times New Roman" w:hAnsi="Times New Roman"/>
          <w:b/>
          <w:bCs/>
          <w:color w:val="000000"/>
          <w:sz w:val="24"/>
          <w:szCs w:val="24"/>
        </w:rPr>
        <w:tab/>
      </w:r>
      <w:r w:rsidRPr="003F3D04">
        <w:rPr>
          <w:rFonts w:ascii="Times New Roman" w:hAnsi="Times New Roman"/>
          <w:b/>
          <w:bCs/>
          <w:color w:val="000000"/>
          <w:sz w:val="24"/>
          <w:szCs w:val="24"/>
        </w:rPr>
        <w:tab/>
      </w:r>
      <w:r w:rsidRPr="003F3D04">
        <w:rPr>
          <w:rFonts w:ascii="Times New Roman" w:hAnsi="Times New Roman"/>
          <w:b/>
          <w:bCs/>
          <w:color w:val="000000"/>
          <w:sz w:val="24"/>
          <w:szCs w:val="24"/>
        </w:rPr>
        <w:tab/>
      </w:r>
      <w:r w:rsidR="003F3D04">
        <w:rPr>
          <w:rFonts w:ascii="Times New Roman" w:hAnsi="Times New Roman"/>
          <w:b/>
          <w:bCs/>
          <w:color w:val="000000"/>
          <w:sz w:val="24"/>
          <w:szCs w:val="24"/>
        </w:rPr>
        <w:t xml:space="preserve">                                 </w:t>
      </w:r>
      <w:r w:rsidRPr="003F3D04">
        <w:rPr>
          <w:rFonts w:ascii="Times New Roman" w:hAnsi="Times New Roman"/>
          <w:b/>
          <w:bCs/>
          <w:color w:val="000000"/>
          <w:sz w:val="24"/>
          <w:szCs w:val="24"/>
        </w:rPr>
        <w:t xml:space="preserve">                  Jan 2014 – Aug 2014 </w:t>
      </w:r>
    </w:p>
    <w:p w:rsidR="00265ED7" w:rsidRPr="003F3D04" w:rsidRDefault="00265ED7" w:rsidP="003F3D04">
      <w:pPr>
        <w:pBdr>
          <w:bottom w:val="single" w:sz="12" w:space="1" w:color="auto"/>
        </w:pBdr>
        <w:spacing w:after="0"/>
        <w:jc w:val="both"/>
        <w:rPr>
          <w:rFonts w:ascii="Times New Roman" w:hAnsi="Times New Roman"/>
          <w:b/>
          <w:bCs/>
          <w:color w:val="000000"/>
          <w:sz w:val="24"/>
          <w:szCs w:val="24"/>
        </w:rPr>
      </w:pPr>
      <w:r w:rsidRPr="003F3D04">
        <w:rPr>
          <w:rFonts w:ascii="Times New Roman" w:hAnsi="Times New Roman"/>
          <w:b/>
          <w:bCs/>
          <w:color w:val="000000"/>
          <w:sz w:val="24"/>
          <w:szCs w:val="24"/>
        </w:rPr>
        <w:t xml:space="preserve">Java Developer </w:t>
      </w:r>
    </w:p>
    <w:p w:rsidR="00265ED7" w:rsidRPr="003F3D04" w:rsidRDefault="00265ED7" w:rsidP="003F3D04">
      <w:pPr>
        <w:spacing w:after="0"/>
        <w:jc w:val="both"/>
        <w:rPr>
          <w:rFonts w:ascii="Times New Roman" w:hAnsi="Times New Roman"/>
          <w:b/>
          <w:sz w:val="24"/>
          <w:szCs w:val="24"/>
        </w:rPr>
      </w:pPr>
    </w:p>
    <w:p w:rsidR="00265ED7" w:rsidRPr="003F3D04" w:rsidRDefault="00265ED7" w:rsidP="003F3D04">
      <w:pPr>
        <w:spacing w:after="0"/>
        <w:jc w:val="both"/>
        <w:rPr>
          <w:rFonts w:ascii="Times New Roman" w:hAnsi="Times New Roman"/>
          <w:b/>
          <w:snapToGrid w:val="0"/>
          <w:sz w:val="24"/>
          <w:szCs w:val="24"/>
        </w:rPr>
      </w:pPr>
      <w:r w:rsidRPr="003F3D04">
        <w:rPr>
          <w:rFonts w:ascii="Times New Roman" w:hAnsi="Times New Roman"/>
          <w:b/>
          <w:snapToGrid w:val="0"/>
          <w:sz w:val="24"/>
          <w:szCs w:val="24"/>
        </w:rPr>
        <w:t>Responsibilities:</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Involved in the Development, testing and maintenance phases of Software Development Life Cycle (SDLC).</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Contributing as key resource of the “</w:t>
      </w:r>
      <w:r w:rsidRPr="003F3D04">
        <w:rPr>
          <w:rFonts w:ascii="Times New Roman" w:hAnsi="Times New Roman"/>
          <w:bCs/>
          <w:sz w:val="24"/>
          <w:szCs w:val="24"/>
          <w:u w:color="000000"/>
        </w:rPr>
        <w:t>Angular JS Framework Team</w:t>
      </w:r>
      <w:r w:rsidRPr="003F3D04">
        <w:rPr>
          <w:rFonts w:ascii="Times New Roman" w:hAnsi="Times New Roman"/>
          <w:sz w:val="24"/>
          <w:szCs w:val="24"/>
          <w:u w:color="000000"/>
        </w:rPr>
        <w:t>” in conversion of existing (XMI) UI screens of the application to Angular JS based UI. Involved in development of commonly used angular components across teams such as directives for grid, pagination, conditional validations etc.</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Involved in development/conversion of numerous existing UI screens to Angular JS for the Admin and Task UI modules.</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Extensively used Spring &amp; Hibernate Frameworks and implemented MVC architecture.</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Used Eclipse modeling framework (</w:t>
      </w:r>
      <w:r w:rsidRPr="003F3D04">
        <w:rPr>
          <w:rFonts w:ascii="Times New Roman" w:hAnsi="Times New Roman"/>
          <w:bCs/>
          <w:sz w:val="24"/>
          <w:szCs w:val="24"/>
          <w:u w:color="000000"/>
        </w:rPr>
        <w:t>EMF</w:t>
      </w:r>
      <w:r w:rsidRPr="003F3D04">
        <w:rPr>
          <w:rFonts w:ascii="Times New Roman" w:hAnsi="Times New Roman"/>
          <w:sz w:val="24"/>
          <w:szCs w:val="24"/>
          <w:u w:color="000000"/>
        </w:rPr>
        <w:t>) for code generation facility, building tools and other applications based on a structured data model.</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Worked on </w:t>
      </w:r>
      <w:r w:rsidRPr="003F3D04">
        <w:rPr>
          <w:rFonts w:ascii="Times New Roman" w:hAnsi="Times New Roman"/>
          <w:bCs/>
          <w:sz w:val="24"/>
          <w:szCs w:val="24"/>
          <w:u w:color="000000"/>
        </w:rPr>
        <w:t>Spring</w:t>
      </w:r>
      <w:r w:rsidRPr="003F3D04">
        <w:rPr>
          <w:rFonts w:ascii="Times New Roman" w:hAnsi="Times New Roman"/>
          <w:sz w:val="24"/>
          <w:szCs w:val="24"/>
          <w:u w:color="000000"/>
        </w:rPr>
        <w:t xml:space="preserve"> for Dependency Injection.</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Implemented </w:t>
      </w:r>
      <w:r w:rsidRPr="003F3D04">
        <w:rPr>
          <w:rFonts w:ascii="Times New Roman" w:hAnsi="Times New Roman"/>
          <w:bCs/>
          <w:sz w:val="24"/>
          <w:szCs w:val="24"/>
          <w:u w:color="000000"/>
        </w:rPr>
        <w:t>LDAP</w:t>
      </w:r>
      <w:r w:rsidRPr="003F3D04">
        <w:rPr>
          <w:rFonts w:ascii="Times New Roman" w:hAnsi="Times New Roman"/>
          <w:sz w:val="24"/>
          <w:szCs w:val="24"/>
          <w:u w:color="000000"/>
        </w:rPr>
        <w:t xml:space="preserve"> based authentication in jboss7 and websphere8.1 servers.</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Designed UI screens using </w:t>
      </w:r>
      <w:r w:rsidRPr="003F3D04">
        <w:rPr>
          <w:rFonts w:ascii="Times New Roman" w:hAnsi="Times New Roman"/>
          <w:bCs/>
          <w:sz w:val="24"/>
          <w:szCs w:val="24"/>
          <w:u w:color="000000"/>
        </w:rPr>
        <w:t>XMI</w:t>
      </w:r>
      <w:r w:rsidRPr="003F3D04">
        <w:rPr>
          <w:rFonts w:ascii="Times New Roman" w:hAnsi="Times New Roman"/>
          <w:sz w:val="24"/>
          <w:szCs w:val="24"/>
          <w:u w:color="000000"/>
        </w:rPr>
        <w:t xml:space="preserve"> (SiriusForce Framework), JSP, CSS, </w:t>
      </w:r>
      <w:r w:rsidRPr="003F3D04">
        <w:rPr>
          <w:rFonts w:ascii="Times New Roman" w:hAnsi="Times New Roman"/>
          <w:bCs/>
          <w:sz w:val="24"/>
          <w:szCs w:val="24"/>
          <w:u w:color="000000"/>
        </w:rPr>
        <w:t>Angular JS</w:t>
      </w:r>
      <w:r w:rsidRPr="003F3D04">
        <w:rPr>
          <w:rFonts w:ascii="Times New Roman" w:hAnsi="Times New Roman"/>
          <w:sz w:val="24"/>
          <w:szCs w:val="24"/>
          <w:u w:color="000000"/>
        </w:rPr>
        <w:t xml:space="preserve"> Framework and HTML.</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Extensively used </w:t>
      </w:r>
      <w:r w:rsidRPr="003F3D04">
        <w:rPr>
          <w:rFonts w:ascii="Times New Roman" w:hAnsi="Times New Roman"/>
          <w:bCs/>
          <w:sz w:val="24"/>
          <w:szCs w:val="24"/>
          <w:u w:color="000000"/>
        </w:rPr>
        <w:t>GWT</w:t>
      </w:r>
      <w:r w:rsidRPr="003F3D04">
        <w:rPr>
          <w:rFonts w:ascii="Times New Roman" w:hAnsi="Times New Roman"/>
          <w:sz w:val="24"/>
          <w:szCs w:val="24"/>
          <w:u w:color="000000"/>
        </w:rPr>
        <w:t xml:space="preserve"> for generating the application user interface from XMI based UI widget configurations</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 xml:space="preserve">Used google </w:t>
      </w:r>
      <w:r w:rsidR="00D5132C" w:rsidRPr="003F3D04">
        <w:rPr>
          <w:rFonts w:ascii="Times New Roman" w:hAnsi="Times New Roman"/>
          <w:sz w:val="24"/>
          <w:szCs w:val="24"/>
          <w:u w:color="000000"/>
        </w:rPr>
        <w:t>Guise</w:t>
      </w:r>
      <w:r w:rsidRPr="003F3D04">
        <w:rPr>
          <w:rFonts w:ascii="Times New Roman" w:hAnsi="Times New Roman"/>
          <w:sz w:val="24"/>
          <w:szCs w:val="24"/>
          <w:u w:color="000000"/>
        </w:rPr>
        <w:t xml:space="preserve"> for dependency injections.</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lastRenderedPageBreak/>
        <w:t xml:space="preserve">Responsible for the creation and execution of the Unit Test Cases using TestNG for each coding assignment. </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Involved in code reviews and mentoring the junior team members.</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Extensively used SOAP based web services.</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Implemented asynchronous communication using JMS and MDB.</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Extensively used JAX-B parser for parsing to xml to object and vice versa.</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Experience using Version control tool SVN for code check-ins and code merge.</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Understanding the environmental issues and responsible for proposing the effective methods to be implemented.</w:t>
      </w:r>
    </w:p>
    <w:p w:rsidR="00265ED7"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Implemented logging using the log4j.</w:t>
      </w:r>
    </w:p>
    <w:p w:rsidR="008D5F88" w:rsidRPr="003F3D04" w:rsidRDefault="00265ED7" w:rsidP="003F3D04">
      <w:pPr>
        <w:pStyle w:val="ListParagraph"/>
        <w:numPr>
          <w:ilvl w:val="0"/>
          <w:numId w:val="15"/>
        </w:numPr>
        <w:spacing w:after="0"/>
        <w:rPr>
          <w:rFonts w:ascii="Times New Roman" w:eastAsia="Arial" w:hAnsi="Times New Roman"/>
          <w:sz w:val="24"/>
          <w:szCs w:val="24"/>
          <w:u w:color="000000"/>
        </w:rPr>
      </w:pPr>
      <w:r w:rsidRPr="003F3D04">
        <w:rPr>
          <w:rFonts w:ascii="Times New Roman" w:hAnsi="Times New Roman"/>
          <w:sz w:val="24"/>
          <w:szCs w:val="24"/>
          <w:u w:color="000000"/>
        </w:rPr>
        <w:t>Responsible for Coding, Unit Testing and Functional Testing and Regression Testing of the systems.</w:t>
      </w:r>
    </w:p>
    <w:p w:rsidR="008D5F88" w:rsidRPr="003F3D04" w:rsidRDefault="008D5F88" w:rsidP="003F3D04">
      <w:pPr>
        <w:spacing w:after="0"/>
        <w:ind w:left="360"/>
        <w:rPr>
          <w:rFonts w:ascii="Times New Roman" w:hAnsi="Times New Roman"/>
          <w:b/>
          <w:bCs/>
          <w:sz w:val="24"/>
          <w:szCs w:val="24"/>
          <w:u w:val="single"/>
        </w:rPr>
      </w:pPr>
    </w:p>
    <w:p w:rsidR="00D5132C" w:rsidRDefault="00265ED7" w:rsidP="003F3D04">
      <w:pPr>
        <w:spacing w:after="0"/>
        <w:ind w:left="360"/>
        <w:rPr>
          <w:rFonts w:ascii="Times New Roman" w:hAnsi="Times New Roman"/>
          <w:b/>
          <w:bCs/>
          <w:sz w:val="24"/>
          <w:szCs w:val="24"/>
        </w:rPr>
      </w:pPr>
      <w:r w:rsidRPr="003F3D04">
        <w:rPr>
          <w:rFonts w:ascii="Times New Roman" w:hAnsi="Times New Roman"/>
          <w:b/>
          <w:bCs/>
          <w:sz w:val="24"/>
          <w:szCs w:val="24"/>
        </w:rPr>
        <w:t xml:space="preserve">Environment: </w:t>
      </w:r>
    </w:p>
    <w:p w:rsidR="00265ED7" w:rsidRPr="003F3D04" w:rsidRDefault="00265ED7" w:rsidP="003F3D04">
      <w:pPr>
        <w:spacing w:after="0"/>
        <w:ind w:left="360"/>
        <w:rPr>
          <w:rFonts w:ascii="Times New Roman" w:eastAsia="Arial" w:hAnsi="Times New Roman"/>
          <w:sz w:val="24"/>
          <w:szCs w:val="24"/>
          <w:u w:color="000000"/>
        </w:rPr>
      </w:pPr>
      <w:r w:rsidRPr="003F3D04">
        <w:rPr>
          <w:rFonts w:ascii="Times New Roman" w:hAnsi="Times New Roman"/>
          <w:sz w:val="24"/>
          <w:szCs w:val="24"/>
        </w:rPr>
        <w:t>Java 1.6, HTML, J2EE, CSS, JSP, Java Script, XML, AJAX, MAVEN, SOAP Web services, Oracle 11g, Ecli</w:t>
      </w:r>
      <w:r w:rsidR="00D5132C">
        <w:rPr>
          <w:rFonts w:ascii="Times New Roman" w:hAnsi="Times New Roman"/>
          <w:sz w:val="24"/>
          <w:szCs w:val="24"/>
        </w:rPr>
        <w:t xml:space="preserve">pse, Spring, Hibernate, JBOSS, </w:t>
      </w:r>
      <w:r w:rsidRPr="003F3D04">
        <w:rPr>
          <w:rFonts w:ascii="Times New Roman" w:hAnsi="Times New Roman"/>
          <w:sz w:val="24"/>
          <w:szCs w:val="24"/>
        </w:rPr>
        <w:t>WebSphere, TestNG, SVN, Windows7, JIRA.LDAP.</w:t>
      </w:r>
    </w:p>
    <w:p w:rsidR="00265ED7" w:rsidRPr="003F3D04" w:rsidRDefault="00265ED7" w:rsidP="003F3D04">
      <w:pPr>
        <w:jc w:val="both"/>
        <w:rPr>
          <w:rFonts w:ascii="Times New Roman" w:hAnsi="Times New Roman"/>
          <w:b/>
          <w:sz w:val="24"/>
          <w:szCs w:val="24"/>
        </w:rPr>
      </w:pPr>
    </w:p>
    <w:p w:rsidR="00265ED7" w:rsidRPr="003F3D04" w:rsidRDefault="00265ED7" w:rsidP="003F3D04">
      <w:pPr>
        <w:spacing w:after="0"/>
        <w:jc w:val="both"/>
        <w:rPr>
          <w:rFonts w:ascii="Times New Roman" w:hAnsi="Times New Roman"/>
          <w:b/>
          <w:sz w:val="24"/>
          <w:szCs w:val="24"/>
        </w:rPr>
      </w:pPr>
      <w:r w:rsidRPr="003F3D04">
        <w:rPr>
          <w:rFonts w:ascii="Times New Roman" w:hAnsi="Times New Roman"/>
          <w:b/>
          <w:sz w:val="24"/>
          <w:szCs w:val="24"/>
        </w:rPr>
        <w:t>NYC Health &amp; Hospitals,</w:t>
      </w:r>
      <w:r w:rsidR="008D5F88" w:rsidRPr="003F3D04">
        <w:rPr>
          <w:rFonts w:ascii="Times New Roman" w:hAnsi="Times New Roman"/>
          <w:b/>
          <w:sz w:val="24"/>
          <w:szCs w:val="24"/>
        </w:rPr>
        <w:t xml:space="preserve"> </w:t>
      </w:r>
      <w:r w:rsidRPr="003F3D04">
        <w:rPr>
          <w:rFonts w:ascii="Times New Roman" w:hAnsi="Times New Roman"/>
          <w:b/>
          <w:sz w:val="24"/>
          <w:szCs w:val="24"/>
        </w:rPr>
        <w:t>NYC, NY</w:t>
      </w:r>
      <w:r w:rsidR="00D5132C">
        <w:rPr>
          <w:rFonts w:ascii="Times New Roman" w:hAnsi="Times New Roman"/>
          <w:b/>
          <w:sz w:val="24"/>
          <w:szCs w:val="24"/>
        </w:rPr>
        <w:tab/>
      </w:r>
      <w:r w:rsidR="00D5132C">
        <w:rPr>
          <w:rFonts w:ascii="Times New Roman" w:hAnsi="Times New Roman"/>
          <w:b/>
          <w:sz w:val="24"/>
          <w:szCs w:val="24"/>
        </w:rPr>
        <w:tab/>
      </w:r>
      <w:r w:rsidR="00D5132C">
        <w:rPr>
          <w:rFonts w:ascii="Times New Roman" w:hAnsi="Times New Roman"/>
          <w:b/>
          <w:sz w:val="24"/>
          <w:szCs w:val="24"/>
        </w:rPr>
        <w:tab/>
      </w:r>
      <w:r w:rsidR="00D5132C">
        <w:rPr>
          <w:rFonts w:ascii="Times New Roman" w:hAnsi="Times New Roman"/>
          <w:b/>
          <w:sz w:val="24"/>
          <w:szCs w:val="24"/>
        </w:rPr>
        <w:tab/>
      </w:r>
      <w:r w:rsidR="00D5132C">
        <w:rPr>
          <w:rFonts w:ascii="Times New Roman" w:hAnsi="Times New Roman"/>
          <w:b/>
          <w:sz w:val="24"/>
          <w:szCs w:val="24"/>
        </w:rPr>
        <w:tab/>
      </w:r>
      <w:r w:rsidR="00D5132C">
        <w:rPr>
          <w:rFonts w:ascii="Times New Roman" w:hAnsi="Times New Roman"/>
          <w:b/>
          <w:sz w:val="24"/>
          <w:szCs w:val="24"/>
        </w:rPr>
        <w:tab/>
        <w:t xml:space="preserve">    </w:t>
      </w:r>
      <w:r w:rsidR="008D5F88" w:rsidRPr="003F3D04">
        <w:rPr>
          <w:rFonts w:ascii="Times New Roman" w:hAnsi="Times New Roman"/>
          <w:b/>
          <w:sz w:val="24"/>
          <w:szCs w:val="24"/>
        </w:rPr>
        <w:t>Aug 2012 – Dec 2013</w:t>
      </w:r>
    </w:p>
    <w:p w:rsidR="008D5F88" w:rsidRPr="003F3D04" w:rsidRDefault="008D5F88" w:rsidP="003F3D04">
      <w:pPr>
        <w:pBdr>
          <w:bottom w:val="single" w:sz="12" w:space="1" w:color="auto"/>
        </w:pBdr>
        <w:spacing w:after="0"/>
        <w:jc w:val="both"/>
        <w:rPr>
          <w:rFonts w:ascii="Times New Roman" w:hAnsi="Times New Roman"/>
          <w:b/>
          <w:sz w:val="24"/>
          <w:szCs w:val="24"/>
        </w:rPr>
      </w:pPr>
      <w:r w:rsidRPr="003F3D04">
        <w:rPr>
          <w:rFonts w:ascii="Times New Roman" w:hAnsi="Times New Roman"/>
          <w:b/>
          <w:sz w:val="24"/>
          <w:szCs w:val="24"/>
        </w:rPr>
        <w:t xml:space="preserve">Java Developer </w:t>
      </w:r>
    </w:p>
    <w:p w:rsidR="00265ED7" w:rsidRPr="003F3D04" w:rsidRDefault="00265ED7" w:rsidP="003F3D04">
      <w:pPr>
        <w:spacing w:after="0"/>
        <w:jc w:val="both"/>
        <w:rPr>
          <w:rFonts w:ascii="Times New Roman" w:hAnsi="Times New Roman"/>
          <w:b/>
          <w:sz w:val="24"/>
          <w:szCs w:val="24"/>
        </w:rPr>
      </w:pPr>
    </w:p>
    <w:p w:rsidR="008D5F88" w:rsidRPr="003F3D04" w:rsidRDefault="008D5F88" w:rsidP="003F3D04">
      <w:pPr>
        <w:spacing w:after="0"/>
        <w:jc w:val="both"/>
        <w:rPr>
          <w:rFonts w:ascii="Times New Roman" w:hAnsi="Times New Roman"/>
          <w:b/>
          <w:snapToGrid w:val="0"/>
          <w:sz w:val="24"/>
          <w:szCs w:val="24"/>
        </w:rPr>
      </w:pPr>
      <w:r w:rsidRPr="003F3D04">
        <w:rPr>
          <w:rFonts w:ascii="Times New Roman" w:hAnsi="Times New Roman"/>
          <w:b/>
          <w:snapToGrid w:val="0"/>
          <w:sz w:val="24"/>
          <w:szCs w:val="24"/>
        </w:rPr>
        <w:t>Responsibilities:</w:t>
      </w:r>
    </w:p>
    <w:p w:rsidR="00265ED7" w:rsidRPr="003F3D04" w:rsidRDefault="00265ED7" w:rsidP="003F3D04">
      <w:pPr>
        <w:widowControl w:val="0"/>
        <w:numPr>
          <w:ilvl w:val="0"/>
          <w:numId w:val="9"/>
        </w:numPr>
        <w:tabs>
          <w:tab w:val="left" w:pos="720"/>
          <w:tab w:val="left" w:pos="4320"/>
          <w:tab w:val="left" w:pos="7560"/>
        </w:tabs>
        <w:suppressAutoHyphens/>
        <w:spacing w:after="0"/>
        <w:rPr>
          <w:rStyle w:val="Char"/>
          <w:rFonts w:ascii="Times New Roman" w:hAnsi="Times New Roman" w:cs="Times New Roman"/>
          <w:sz w:val="24"/>
          <w:szCs w:val="24"/>
        </w:rPr>
      </w:pPr>
      <w:r w:rsidRPr="003F3D04">
        <w:rPr>
          <w:rStyle w:val="Char"/>
          <w:rFonts w:ascii="Times New Roman" w:hAnsi="Times New Roman" w:cs="Times New Roman"/>
          <w:sz w:val="24"/>
          <w:szCs w:val="24"/>
        </w:rPr>
        <w:t>Designed and developed the web-tier using Html, JSP’s, Servlets, Struts and Tiles framework.</w:t>
      </w:r>
    </w:p>
    <w:p w:rsidR="00265ED7" w:rsidRPr="003F3D04" w:rsidRDefault="00265ED7" w:rsidP="003F3D04">
      <w:pPr>
        <w:widowControl w:val="0"/>
        <w:numPr>
          <w:ilvl w:val="0"/>
          <w:numId w:val="10"/>
        </w:numPr>
        <w:tabs>
          <w:tab w:val="left" w:pos="720"/>
          <w:tab w:val="left" w:pos="4320"/>
          <w:tab w:val="left" w:pos="7560"/>
        </w:tabs>
        <w:suppressAutoHyphens/>
        <w:spacing w:after="0"/>
        <w:rPr>
          <w:rFonts w:ascii="Times New Roman" w:hAnsi="Times New Roman"/>
          <w:b/>
          <w:sz w:val="24"/>
          <w:szCs w:val="24"/>
        </w:rPr>
      </w:pPr>
      <w:r w:rsidRPr="003F3D04">
        <w:rPr>
          <w:rFonts w:ascii="Times New Roman" w:hAnsi="Times New Roman"/>
          <w:sz w:val="24"/>
          <w:szCs w:val="24"/>
        </w:rPr>
        <w:t xml:space="preserve">Involved in the development of business module applications using J2EE technologies like </w:t>
      </w:r>
      <w:r w:rsidRPr="003F3D04">
        <w:rPr>
          <w:rFonts w:ascii="Times New Roman" w:hAnsi="Times New Roman"/>
          <w:b/>
          <w:sz w:val="24"/>
          <w:szCs w:val="24"/>
        </w:rPr>
        <w:t xml:space="preserve">Servlets, JSP </w:t>
      </w:r>
      <w:r w:rsidRPr="003F3D04">
        <w:rPr>
          <w:rFonts w:ascii="Times New Roman" w:hAnsi="Times New Roman"/>
          <w:sz w:val="24"/>
          <w:szCs w:val="24"/>
        </w:rPr>
        <w:t xml:space="preserve">and </w:t>
      </w:r>
      <w:r w:rsidRPr="003F3D04">
        <w:rPr>
          <w:rFonts w:ascii="Times New Roman" w:hAnsi="Times New Roman"/>
          <w:b/>
          <w:sz w:val="24"/>
          <w:szCs w:val="24"/>
        </w:rPr>
        <w:t>JDBC.</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the light weight container of the </w:t>
      </w:r>
      <w:r w:rsidRPr="003F3D04">
        <w:rPr>
          <w:rFonts w:ascii="Times New Roman" w:hAnsi="Times New Roman"/>
          <w:b/>
          <w:sz w:val="24"/>
          <w:szCs w:val="24"/>
        </w:rPr>
        <w:t>Spring.</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 Frame work to provide architectural flexibility for inversion of controller (</w:t>
      </w:r>
      <w:r w:rsidRPr="003F3D04">
        <w:rPr>
          <w:rFonts w:ascii="Times New Roman" w:hAnsi="Times New Roman"/>
          <w:b/>
          <w:sz w:val="24"/>
          <w:szCs w:val="24"/>
        </w:rPr>
        <w:t>IOC</w:t>
      </w:r>
      <w:r w:rsidRPr="003F3D04">
        <w:rPr>
          <w:rFonts w:ascii="Times New Roman" w:hAnsi="Times New Roman"/>
          <w:sz w:val="24"/>
          <w:szCs w:val="24"/>
        </w:rPr>
        <w:t>).</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b/>
          <w:bCs/>
          <w:sz w:val="24"/>
          <w:szCs w:val="24"/>
        </w:rPr>
        <w:t>Hibernate frame work</w:t>
      </w:r>
      <w:r w:rsidRPr="003F3D04">
        <w:rPr>
          <w:rFonts w:ascii="Times New Roman" w:hAnsi="Times New Roman"/>
          <w:sz w:val="24"/>
          <w:szCs w:val="24"/>
        </w:rPr>
        <w:t xml:space="preserve"> is used in persistence layer for mapping an object-oriented domain model to a column Oriented </w:t>
      </w:r>
      <w:r w:rsidR="00D5132C" w:rsidRPr="003F3D04">
        <w:rPr>
          <w:rFonts w:ascii="Times New Roman" w:hAnsi="Times New Roman"/>
          <w:b/>
          <w:sz w:val="24"/>
          <w:szCs w:val="24"/>
        </w:rPr>
        <w:t>Mongo dB</w:t>
      </w:r>
      <w:r w:rsidRPr="003F3D04">
        <w:rPr>
          <w:rFonts w:ascii="Times New Roman" w:hAnsi="Times New Roman"/>
          <w:sz w:val="24"/>
          <w:szCs w:val="24"/>
        </w:rPr>
        <w:t xml:space="preserve"> database (</w:t>
      </w:r>
      <w:r w:rsidRPr="003F3D04">
        <w:rPr>
          <w:rFonts w:ascii="Times New Roman" w:hAnsi="Times New Roman"/>
          <w:b/>
          <w:bCs/>
          <w:sz w:val="24"/>
          <w:szCs w:val="24"/>
        </w:rPr>
        <w:t>Oracle</w:t>
      </w:r>
      <w:r w:rsidRPr="003F3D04">
        <w:rPr>
          <w:rFonts w:ascii="Times New Roman" w:hAnsi="Times New Roman"/>
          <w:sz w:val="24"/>
          <w:szCs w:val="24"/>
        </w:rPr>
        <w:t>).</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Implemented various design patterns in the project such as Business Delegate, Data Transfer Object, Data Access Object, Service Locator and Singleton.</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w:t>
      </w:r>
      <w:r w:rsidRPr="003F3D04">
        <w:rPr>
          <w:rFonts w:ascii="Times New Roman" w:hAnsi="Times New Roman"/>
          <w:b/>
          <w:sz w:val="24"/>
          <w:szCs w:val="24"/>
        </w:rPr>
        <w:t>SQL</w:t>
      </w:r>
      <w:r w:rsidRPr="003F3D04">
        <w:rPr>
          <w:rFonts w:ascii="Times New Roman" w:hAnsi="Times New Roman"/>
          <w:sz w:val="24"/>
          <w:szCs w:val="24"/>
        </w:rPr>
        <w:t xml:space="preserve"> statements and procedures to fetch the data from the database.</w:t>
      </w:r>
    </w:p>
    <w:p w:rsidR="00265ED7" w:rsidRPr="003F3D04" w:rsidRDefault="00265ED7" w:rsidP="003F3D04">
      <w:pPr>
        <w:widowControl w:val="0"/>
        <w:numPr>
          <w:ilvl w:val="0"/>
          <w:numId w:val="9"/>
        </w:numPr>
        <w:autoSpaceDE w:val="0"/>
        <w:autoSpaceDN w:val="0"/>
        <w:adjustRightInd w:val="0"/>
        <w:spacing w:after="0"/>
        <w:jc w:val="both"/>
        <w:rPr>
          <w:rFonts w:ascii="Times New Roman" w:hAnsi="Times New Roman"/>
          <w:b/>
          <w:bCs/>
          <w:iCs/>
          <w:sz w:val="24"/>
          <w:szCs w:val="24"/>
        </w:rPr>
      </w:pPr>
      <w:r w:rsidRPr="003F3D04">
        <w:rPr>
          <w:rFonts w:ascii="Times New Roman" w:hAnsi="Times New Roman"/>
          <w:bCs/>
          <w:iCs/>
          <w:sz w:val="24"/>
          <w:szCs w:val="24"/>
        </w:rPr>
        <w:t xml:space="preserve">Used session beans for web/web service development and entity beans using </w:t>
      </w:r>
      <w:r w:rsidRPr="003F3D04">
        <w:rPr>
          <w:rFonts w:ascii="Times New Roman" w:hAnsi="Times New Roman"/>
          <w:b/>
          <w:bCs/>
          <w:iCs/>
          <w:sz w:val="24"/>
          <w:szCs w:val="24"/>
        </w:rPr>
        <w:t>JPA</w:t>
      </w:r>
      <w:r w:rsidRPr="003F3D04">
        <w:rPr>
          <w:rFonts w:ascii="Times New Roman" w:hAnsi="Times New Roman"/>
          <w:bCs/>
          <w:iCs/>
          <w:sz w:val="24"/>
          <w:szCs w:val="24"/>
        </w:rPr>
        <w:t xml:space="preserve"> and </w:t>
      </w:r>
      <w:r w:rsidRPr="003F3D04">
        <w:rPr>
          <w:rFonts w:ascii="Times New Roman" w:hAnsi="Times New Roman"/>
          <w:b/>
          <w:bCs/>
          <w:iCs/>
          <w:sz w:val="24"/>
          <w:szCs w:val="24"/>
        </w:rPr>
        <w:t>Hibernate</w:t>
      </w:r>
      <w:r w:rsidRPr="003F3D04">
        <w:rPr>
          <w:rFonts w:ascii="Times New Roman" w:hAnsi="Times New Roman"/>
          <w:bCs/>
          <w:iCs/>
          <w:sz w:val="24"/>
          <w:szCs w:val="24"/>
        </w:rPr>
        <w:t xml:space="preserve"> for database integration.</w:t>
      </w:r>
    </w:p>
    <w:p w:rsidR="00265ED7" w:rsidRPr="003F3D04" w:rsidRDefault="00265ED7" w:rsidP="003F3D04">
      <w:pPr>
        <w:widowControl w:val="0"/>
        <w:numPr>
          <w:ilvl w:val="0"/>
          <w:numId w:val="9"/>
        </w:numPr>
        <w:autoSpaceDE w:val="0"/>
        <w:autoSpaceDN w:val="0"/>
        <w:adjustRightInd w:val="0"/>
        <w:spacing w:after="0"/>
        <w:jc w:val="both"/>
        <w:rPr>
          <w:rFonts w:ascii="Times New Roman" w:hAnsi="Times New Roman"/>
          <w:b/>
          <w:bCs/>
          <w:iCs/>
          <w:sz w:val="24"/>
          <w:szCs w:val="24"/>
        </w:rPr>
      </w:pPr>
      <w:r w:rsidRPr="003F3D04">
        <w:rPr>
          <w:rFonts w:ascii="Times New Roman" w:hAnsi="Times New Roman"/>
          <w:bCs/>
          <w:iCs/>
          <w:sz w:val="24"/>
          <w:szCs w:val="24"/>
        </w:rPr>
        <w:t xml:space="preserve">Used </w:t>
      </w:r>
      <w:r w:rsidRPr="003F3D04">
        <w:rPr>
          <w:rFonts w:ascii="Times New Roman" w:hAnsi="Times New Roman"/>
          <w:b/>
          <w:bCs/>
          <w:iCs/>
          <w:sz w:val="24"/>
          <w:szCs w:val="24"/>
        </w:rPr>
        <w:t>Test Driven</w:t>
      </w:r>
      <w:r w:rsidRPr="003F3D04">
        <w:rPr>
          <w:rFonts w:ascii="Times New Roman" w:hAnsi="Times New Roman"/>
          <w:bCs/>
          <w:iCs/>
          <w:sz w:val="24"/>
          <w:szCs w:val="24"/>
        </w:rPr>
        <w:t xml:space="preserve"> approach &amp; performed Unit testing using </w:t>
      </w:r>
      <w:r w:rsidRPr="003F3D04">
        <w:rPr>
          <w:rFonts w:ascii="Times New Roman" w:hAnsi="Times New Roman"/>
          <w:b/>
          <w:bCs/>
          <w:iCs/>
          <w:sz w:val="24"/>
          <w:szCs w:val="24"/>
        </w:rPr>
        <w:t>JUNIT</w:t>
      </w:r>
      <w:r w:rsidRPr="003F3D04">
        <w:rPr>
          <w:rFonts w:ascii="Times New Roman" w:hAnsi="Times New Roman"/>
          <w:bCs/>
          <w:iCs/>
          <w:sz w:val="24"/>
          <w:szCs w:val="24"/>
        </w:rPr>
        <w:t xml:space="preserve"> and used </w:t>
      </w:r>
      <w:r w:rsidRPr="003F3D04">
        <w:rPr>
          <w:rFonts w:ascii="Times New Roman" w:hAnsi="Times New Roman"/>
          <w:b/>
          <w:bCs/>
          <w:iCs/>
          <w:sz w:val="24"/>
          <w:szCs w:val="24"/>
        </w:rPr>
        <w:t>Mockito</w:t>
      </w:r>
      <w:r w:rsidRPr="003F3D04">
        <w:rPr>
          <w:rFonts w:ascii="Times New Roman" w:hAnsi="Times New Roman"/>
          <w:bCs/>
          <w:iCs/>
          <w:sz w:val="24"/>
          <w:szCs w:val="24"/>
        </w:rPr>
        <w:t xml:space="preserve"> for mocking the data in the service layer.</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Used Java Scripts for client side validations and validation frame work for server side validations.</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w:t>
      </w:r>
      <w:r w:rsidRPr="003F3D04">
        <w:rPr>
          <w:rFonts w:ascii="Times New Roman" w:hAnsi="Times New Roman"/>
          <w:b/>
          <w:bCs/>
          <w:sz w:val="24"/>
          <w:szCs w:val="24"/>
        </w:rPr>
        <w:t>SAX</w:t>
      </w:r>
      <w:r w:rsidRPr="003F3D04">
        <w:rPr>
          <w:rFonts w:ascii="Times New Roman" w:hAnsi="Times New Roman"/>
          <w:sz w:val="24"/>
          <w:szCs w:val="24"/>
        </w:rPr>
        <w:t xml:space="preserve"> and </w:t>
      </w:r>
      <w:r w:rsidRPr="003F3D04">
        <w:rPr>
          <w:rFonts w:ascii="Times New Roman" w:hAnsi="Times New Roman"/>
          <w:b/>
          <w:bCs/>
          <w:sz w:val="24"/>
          <w:szCs w:val="24"/>
        </w:rPr>
        <w:t>DOM</w:t>
      </w:r>
      <w:r w:rsidRPr="003F3D04">
        <w:rPr>
          <w:rFonts w:ascii="Times New Roman" w:hAnsi="Times New Roman"/>
          <w:sz w:val="24"/>
          <w:szCs w:val="24"/>
        </w:rPr>
        <w:t xml:space="preserve"> parser to parse the XML documents and </w:t>
      </w:r>
      <w:r w:rsidRPr="003F3D04">
        <w:rPr>
          <w:rFonts w:ascii="Times New Roman" w:hAnsi="Times New Roman"/>
          <w:b/>
          <w:sz w:val="24"/>
          <w:szCs w:val="24"/>
        </w:rPr>
        <w:t>XSLT</w:t>
      </w:r>
      <w:r w:rsidRPr="003F3D04">
        <w:rPr>
          <w:rFonts w:ascii="Times New Roman" w:hAnsi="Times New Roman"/>
          <w:sz w:val="24"/>
          <w:szCs w:val="24"/>
        </w:rPr>
        <w:t xml:space="preserve"> for transformations.</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Consumed</w:t>
      </w:r>
      <w:r w:rsidRPr="003F3D04">
        <w:rPr>
          <w:rFonts w:ascii="Times New Roman" w:hAnsi="Times New Roman"/>
          <w:b/>
          <w:sz w:val="24"/>
          <w:szCs w:val="24"/>
        </w:rPr>
        <w:t xml:space="preserve"> Web Services (WSDL</w:t>
      </w:r>
      <w:r w:rsidRPr="003F3D04">
        <w:rPr>
          <w:rFonts w:ascii="Times New Roman" w:hAnsi="Times New Roman"/>
          <w:sz w:val="24"/>
          <w:szCs w:val="24"/>
        </w:rPr>
        <w:t xml:space="preserve">, </w:t>
      </w:r>
      <w:r w:rsidRPr="003F3D04">
        <w:rPr>
          <w:rFonts w:ascii="Times New Roman" w:hAnsi="Times New Roman"/>
          <w:b/>
          <w:sz w:val="24"/>
          <w:szCs w:val="24"/>
        </w:rPr>
        <w:t>SOAP)</w:t>
      </w:r>
      <w:r w:rsidRPr="003F3D04">
        <w:rPr>
          <w:rFonts w:ascii="Times New Roman" w:hAnsi="Times New Roman"/>
          <w:sz w:val="24"/>
          <w:szCs w:val="24"/>
        </w:rPr>
        <w:t xml:space="preserve"> from third party for authorizing payments to/from customers.</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Deployed the application on to </w:t>
      </w:r>
      <w:r w:rsidR="00D5132C" w:rsidRPr="003F3D04">
        <w:rPr>
          <w:rFonts w:ascii="Times New Roman" w:hAnsi="Times New Roman"/>
          <w:sz w:val="24"/>
          <w:szCs w:val="24"/>
        </w:rPr>
        <w:t>WebSphere</w:t>
      </w:r>
      <w:r w:rsidRPr="003F3D04">
        <w:rPr>
          <w:rFonts w:ascii="Times New Roman" w:hAnsi="Times New Roman"/>
          <w:sz w:val="24"/>
          <w:szCs w:val="24"/>
        </w:rPr>
        <w:t xml:space="preserve"> application server.</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w:t>
      </w:r>
      <w:r w:rsidRPr="003F3D04">
        <w:rPr>
          <w:rFonts w:ascii="Times New Roman" w:hAnsi="Times New Roman"/>
          <w:b/>
          <w:sz w:val="24"/>
          <w:szCs w:val="24"/>
        </w:rPr>
        <w:t>Java Swing</w:t>
      </w:r>
      <w:r w:rsidRPr="003F3D04">
        <w:rPr>
          <w:rFonts w:ascii="Times New Roman" w:hAnsi="Times New Roman"/>
          <w:sz w:val="24"/>
          <w:szCs w:val="24"/>
        </w:rPr>
        <w:t xml:space="preserve"> for GUI development.</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w:t>
      </w:r>
      <w:r w:rsidRPr="003F3D04">
        <w:rPr>
          <w:rFonts w:ascii="Times New Roman" w:hAnsi="Times New Roman"/>
          <w:b/>
          <w:sz w:val="24"/>
          <w:szCs w:val="24"/>
        </w:rPr>
        <w:t>Junit</w:t>
      </w:r>
      <w:r w:rsidR="00D5132C">
        <w:rPr>
          <w:rFonts w:ascii="Times New Roman" w:hAnsi="Times New Roman"/>
          <w:b/>
          <w:sz w:val="24"/>
          <w:szCs w:val="24"/>
        </w:rPr>
        <w:t xml:space="preserve"> </w:t>
      </w:r>
      <w:r w:rsidRPr="003F3D04">
        <w:rPr>
          <w:rFonts w:ascii="Times New Roman" w:hAnsi="Times New Roman"/>
          <w:sz w:val="24"/>
          <w:szCs w:val="24"/>
        </w:rPr>
        <w:t xml:space="preserve">and </w:t>
      </w:r>
      <w:r w:rsidRPr="003F3D04">
        <w:rPr>
          <w:rFonts w:ascii="Times New Roman" w:hAnsi="Times New Roman"/>
          <w:b/>
          <w:sz w:val="24"/>
          <w:szCs w:val="24"/>
        </w:rPr>
        <w:t>Mokito to</w:t>
      </w:r>
      <w:r w:rsidRPr="003F3D04">
        <w:rPr>
          <w:rFonts w:ascii="Times New Roman" w:hAnsi="Times New Roman"/>
          <w:sz w:val="24"/>
          <w:szCs w:val="24"/>
        </w:rPr>
        <w:t xml:space="preserve"> implement </w:t>
      </w:r>
      <w:r w:rsidRPr="003F3D04">
        <w:rPr>
          <w:rFonts w:ascii="Times New Roman" w:hAnsi="Times New Roman"/>
          <w:b/>
          <w:sz w:val="24"/>
          <w:szCs w:val="24"/>
        </w:rPr>
        <w:t>test driven</w:t>
      </w:r>
      <w:r w:rsidRPr="003F3D04">
        <w:rPr>
          <w:rFonts w:ascii="Times New Roman" w:hAnsi="Times New Roman"/>
          <w:sz w:val="24"/>
          <w:szCs w:val="24"/>
        </w:rPr>
        <w:t xml:space="preserve"> approach.</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b/>
          <w:bCs/>
          <w:iCs/>
          <w:sz w:val="24"/>
          <w:szCs w:val="24"/>
        </w:rPr>
        <w:t>Used UNIX</w:t>
      </w:r>
      <w:r w:rsidRPr="003F3D04">
        <w:rPr>
          <w:rFonts w:ascii="Times New Roman" w:hAnsi="Times New Roman"/>
          <w:bCs/>
          <w:iCs/>
          <w:sz w:val="24"/>
          <w:szCs w:val="24"/>
        </w:rPr>
        <w:t xml:space="preserve"> shell scripts for running java batch components on server.</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w:t>
      </w:r>
      <w:r w:rsidRPr="003F3D04">
        <w:rPr>
          <w:rFonts w:ascii="Times New Roman" w:hAnsi="Times New Roman"/>
          <w:b/>
          <w:sz w:val="24"/>
          <w:szCs w:val="24"/>
        </w:rPr>
        <w:t>ILOG</w:t>
      </w:r>
      <w:r w:rsidRPr="003F3D04">
        <w:rPr>
          <w:rFonts w:ascii="Times New Roman" w:hAnsi="Times New Roman"/>
          <w:sz w:val="24"/>
          <w:szCs w:val="24"/>
        </w:rPr>
        <w:t xml:space="preserve"> for logging messages and Rational Clear Case for version Control.</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lastRenderedPageBreak/>
        <w:t xml:space="preserve">Developed test cases and performed unit test using </w:t>
      </w:r>
      <w:r w:rsidRPr="003F3D04">
        <w:rPr>
          <w:rFonts w:ascii="Times New Roman" w:hAnsi="Times New Roman"/>
          <w:b/>
          <w:sz w:val="24"/>
          <w:szCs w:val="24"/>
        </w:rPr>
        <w:t>JUnit</w:t>
      </w:r>
      <w:r w:rsidRPr="003F3D04">
        <w:rPr>
          <w:rFonts w:ascii="Times New Roman" w:hAnsi="Times New Roman"/>
          <w:sz w:val="24"/>
          <w:szCs w:val="24"/>
        </w:rPr>
        <w:t xml:space="preserve"> Framework.</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w:t>
      </w:r>
      <w:r w:rsidRPr="003F3D04">
        <w:rPr>
          <w:rFonts w:ascii="Times New Roman" w:hAnsi="Times New Roman"/>
          <w:b/>
          <w:sz w:val="24"/>
          <w:szCs w:val="24"/>
        </w:rPr>
        <w:t>CVS</w:t>
      </w:r>
      <w:r w:rsidRPr="003F3D04">
        <w:rPr>
          <w:rFonts w:ascii="Times New Roman" w:hAnsi="Times New Roman"/>
          <w:sz w:val="24"/>
          <w:szCs w:val="24"/>
        </w:rPr>
        <w:t xml:space="preserve"> as version control.</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w:t>
      </w:r>
      <w:r w:rsidR="00D5132C" w:rsidRPr="003F3D04">
        <w:rPr>
          <w:rFonts w:ascii="Times New Roman" w:hAnsi="Times New Roman"/>
          <w:b/>
          <w:sz w:val="24"/>
          <w:szCs w:val="24"/>
        </w:rPr>
        <w:t>Angular</w:t>
      </w:r>
      <w:r w:rsidR="00D5132C">
        <w:rPr>
          <w:rFonts w:ascii="Times New Roman" w:hAnsi="Times New Roman"/>
          <w:b/>
          <w:sz w:val="24"/>
          <w:szCs w:val="24"/>
        </w:rPr>
        <w:t>JS</w:t>
      </w:r>
      <w:r w:rsidRPr="003F3D04">
        <w:rPr>
          <w:rFonts w:ascii="Times New Roman" w:hAnsi="Times New Roman"/>
          <w:sz w:val="24"/>
          <w:szCs w:val="24"/>
        </w:rPr>
        <w:t xml:space="preserve"> for front end development.</w:t>
      </w:r>
    </w:p>
    <w:p w:rsidR="00265ED7"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w:t>
      </w:r>
      <w:r w:rsidRPr="003F3D04">
        <w:rPr>
          <w:rFonts w:ascii="Times New Roman" w:hAnsi="Times New Roman"/>
          <w:b/>
          <w:sz w:val="24"/>
          <w:szCs w:val="24"/>
        </w:rPr>
        <w:t>Maven</w:t>
      </w:r>
      <w:r w:rsidRPr="003F3D04">
        <w:rPr>
          <w:rFonts w:ascii="Times New Roman" w:hAnsi="Times New Roman"/>
          <w:sz w:val="24"/>
          <w:szCs w:val="24"/>
        </w:rPr>
        <w:t xml:space="preserve"> scripts to fetch, build, and deploy application to development environment.</w:t>
      </w:r>
    </w:p>
    <w:p w:rsidR="008D5F88" w:rsidRPr="003F3D04" w:rsidRDefault="00265ED7" w:rsidP="003F3D04">
      <w:pPr>
        <w:widowControl w:val="0"/>
        <w:numPr>
          <w:ilvl w:val="0"/>
          <w:numId w:val="9"/>
        </w:numPr>
        <w:tabs>
          <w:tab w:val="left" w:pos="720"/>
          <w:tab w:val="left" w:pos="4320"/>
          <w:tab w:val="left" w:pos="7560"/>
        </w:tabs>
        <w:suppressAutoHyphens/>
        <w:spacing w:after="0"/>
        <w:rPr>
          <w:rFonts w:ascii="Times New Roman" w:hAnsi="Times New Roman"/>
          <w:sz w:val="24"/>
          <w:szCs w:val="24"/>
        </w:rPr>
      </w:pPr>
      <w:r w:rsidRPr="003F3D04">
        <w:rPr>
          <w:rFonts w:ascii="Times New Roman" w:hAnsi="Times New Roman"/>
          <w:sz w:val="24"/>
          <w:szCs w:val="24"/>
        </w:rPr>
        <w:t xml:space="preserve">Used </w:t>
      </w:r>
      <w:r w:rsidRPr="003F3D04">
        <w:rPr>
          <w:rFonts w:ascii="Times New Roman" w:hAnsi="Times New Roman"/>
          <w:b/>
          <w:sz w:val="24"/>
          <w:szCs w:val="24"/>
        </w:rPr>
        <w:t xml:space="preserve">abbot </w:t>
      </w:r>
      <w:r w:rsidRPr="003F3D04">
        <w:rPr>
          <w:rFonts w:ascii="Times New Roman" w:hAnsi="Times New Roman"/>
          <w:sz w:val="24"/>
          <w:szCs w:val="24"/>
        </w:rPr>
        <w:t>for Automated GUI Testing (</w:t>
      </w:r>
      <w:r w:rsidRPr="003F3D04">
        <w:rPr>
          <w:rFonts w:ascii="Times New Roman" w:hAnsi="Times New Roman"/>
          <w:b/>
          <w:sz w:val="24"/>
          <w:szCs w:val="24"/>
        </w:rPr>
        <w:t>AGT</w:t>
      </w:r>
      <w:r w:rsidRPr="003F3D04">
        <w:rPr>
          <w:rFonts w:ascii="Times New Roman" w:hAnsi="Times New Roman"/>
          <w:sz w:val="24"/>
          <w:szCs w:val="24"/>
        </w:rPr>
        <w:t>).</w:t>
      </w:r>
    </w:p>
    <w:p w:rsidR="008D5F88" w:rsidRPr="003F3D04" w:rsidRDefault="008D5F88" w:rsidP="003F3D04">
      <w:pPr>
        <w:widowControl w:val="0"/>
        <w:tabs>
          <w:tab w:val="left" w:pos="720"/>
          <w:tab w:val="left" w:pos="4320"/>
          <w:tab w:val="left" w:pos="7560"/>
        </w:tabs>
        <w:suppressAutoHyphens/>
        <w:spacing w:after="0"/>
        <w:ind w:left="360"/>
        <w:rPr>
          <w:rFonts w:ascii="Times New Roman" w:hAnsi="Times New Roman"/>
          <w:sz w:val="24"/>
          <w:szCs w:val="24"/>
        </w:rPr>
      </w:pPr>
    </w:p>
    <w:p w:rsidR="00D5132C" w:rsidRDefault="00265ED7" w:rsidP="003F3D04">
      <w:pPr>
        <w:widowControl w:val="0"/>
        <w:tabs>
          <w:tab w:val="left" w:pos="720"/>
          <w:tab w:val="left" w:pos="4320"/>
          <w:tab w:val="left" w:pos="7560"/>
        </w:tabs>
        <w:suppressAutoHyphens/>
        <w:spacing w:after="0"/>
        <w:ind w:left="360"/>
        <w:rPr>
          <w:rFonts w:ascii="Times New Roman" w:hAnsi="Times New Roman"/>
          <w:b/>
          <w:sz w:val="24"/>
          <w:szCs w:val="24"/>
        </w:rPr>
      </w:pPr>
      <w:r w:rsidRPr="003F3D04">
        <w:rPr>
          <w:rFonts w:ascii="Times New Roman" w:hAnsi="Times New Roman"/>
          <w:b/>
          <w:sz w:val="24"/>
          <w:szCs w:val="24"/>
        </w:rPr>
        <w:t xml:space="preserve">Environment: </w:t>
      </w:r>
    </w:p>
    <w:p w:rsidR="00265ED7" w:rsidRPr="003F3D04" w:rsidRDefault="00265ED7" w:rsidP="003F3D04">
      <w:pPr>
        <w:widowControl w:val="0"/>
        <w:tabs>
          <w:tab w:val="left" w:pos="720"/>
          <w:tab w:val="left" w:pos="4320"/>
          <w:tab w:val="left" w:pos="7560"/>
        </w:tabs>
        <w:suppressAutoHyphens/>
        <w:spacing w:after="0"/>
        <w:ind w:left="360"/>
        <w:rPr>
          <w:rFonts w:ascii="Times New Roman" w:hAnsi="Times New Roman"/>
          <w:sz w:val="24"/>
          <w:szCs w:val="24"/>
        </w:rPr>
      </w:pPr>
      <w:r w:rsidRPr="003F3D04">
        <w:rPr>
          <w:rFonts w:ascii="Times New Roman" w:hAnsi="Times New Roman"/>
          <w:sz w:val="24"/>
          <w:szCs w:val="24"/>
        </w:rPr>
        <w:t>Java, J2EE, Spring, Spring AOP,</w:t>
      </w:r>
      <w:r w:rsidR="00D5132C">
        <w:rPr>
          <w:rFonts w:ascii="Times New Roman" w:hAnsi="Times New Roman"/>
          <w:sz w:val="24"/>
          <w:szCs w:val="24"/>
        </w:rPr>
        <w:t xml:space="preserve"> tier, AngularJS</w:t>
      </w:r>
      <w:r w:rsidRPr="003F3D04">
        <w:rPr>
          <w:rFonts w:ascii="Times New Roman" w:hAnsi="Times New Roman"/>
          <w:sz w:val="24"/>
          <w:szCs w:val="24"/>
        </w:rPr>
        <w:t xml:space="preserve">, JSF, JNDI, JBoss, HTML, Unix, AGT, CSS, JavaScript, Oracle, Hibernate, WebLogic, SQL 2005, Maven, ILOG, JUnit, XML, JSP, Servlets, JSTL, </w:t>
      </w:r>
      <w:r w:rsidR="00D5132C" w:rsidRPr="003F3D04">
        <w:rPr>
          <w:rFonts w:ascii="Times New Roman" w:hAnsi="Times New Roman"/>
          <w:sz w:val="24"/>
          <w:szCs w:val="24"/>
        </w:rPr>
        <w:t>Apache Tomcat</w:t>
      </w:r>
      <w:r w:rsidRPr="003F3D04">
        <w:rPr>
          <w:rFonts w:ascii="Times New Roman" w:hAnsi="Times New Roman"/>
          <w:sz w:val="24"/>
          <w:szCs w:val="24"/>
        </w:rPr>
        <w:t>, AJAX,</w:t>
      </w:r>
      <w:r w:rsidR="00D5132C">
        <w:rPr>
          <w:rFonts w:ascii="Times New Roman" w:hAnsi="Times New Roman"/>
          <w:sz w:val="24"/>
          <w:szCs w:val="24"/>
        </w:rPr>
        <w:t xml:space="preserve"> </w:t>
      </w:r>
      <w:r w:rsidRPr="003F3D04">
        <w:rPr>
          <w:rFonts w:ascii="Times New Roman" w:hAnsi="Times New Roman"/>
          <w:sz w:val="24"/>
          <w:szCs w:val="24"/>
        </w:rPr>
        <w:t>Mongo</w:t>
      </w:r>
      <w:r w:rsidR="00D5132C">
        <w:rPr>
          <w:rFonts w:ascii="Times New Roman" w:hAnsi="Times New Roman"/>
          <w:sz w:val="24"/>
          <w:szCs w:val="24"/>
        </w:rPr>
        <w:t xml:space="preserve"> </w:t>
      </w:r>
      <w:r w:rsidRPr="003F3D04">
        <w:rPr>
          <w:rFonts w:ascii="Times New Roman" w:hAnsi="Times New Roman"/>
          <w:sz w:val="24"/>
          <w:szCs w:val="24"/>
        </w:rPr>
        <w:t>db, WebSphere Application Server.</w:t>
      </w:r>
    </w:p>
    <w:p w:rsidR="00265ED7" w:rsidRPr="003F3D04" w:rsidRDefault="00265ED7" w:rsidP="003F3D04">
      <w:pPr>
        <w:jc w:val="both"/>
        <w:rPr>
          <w:rFonts w:ascii="Times New Roman" w:hAnsi="Times New Roman"/>
          <w:b/>
          <w:sz w:val="24"/>
          <w:szCs w:val="24"/>
        </w:rPr>
      </w:pPr>
    </w:p>
    <w:p w:rsidR="00265ED7" w:rsidRPr="003F3D04" w:rsidRDefault="00265ED7" w:rsidP="003F3D04">
      <w:pPr>
        <w:spacing w:after="0"/>
        <w:jc w:val="both"/>
        <w:rPr>
          <w:rFonts w:ascii="Times New Roman" w:hAnsi="Times New Roman"/>
          <w:b/>
          <w:sz w:val="24"/>
          <w:szCs w:val="24"/>
        </w:rPr>
      </w:pPr>
      <w:r w:rsidRPr="003F3D04">
        <w:rPr>
          <w:rFonts w:ascii="Times New Roman" w:hAnsi="Times New Roman"/>
          <w:b/>
          <w:sz w:val="24"/>
          <w:szCs w:val="24"/>
        </w:rPr>
        <w:t>Vasek Automation</w:t>
      </w:r>
      <w:r w:rsidR="008D5F88" w:rsidRPr="003F3D04">
        <w:rPr>
          <w:rFonts w:ascii="Times New Roman" w:hAnsi="Times New Roman"/>
          <w:b/>
          <w:sz w:val="24"/>
          <w:szCs w:val="24"/>
        </w:rPr>
        <w:t xml:space="preserve"> – India </w:t>
      </w:r>
      <w:r w:rsidR="008D5F88" w:rsidRPr="003F3D04">
        <w:rPr>
          <w:rFonts w:ascii="Times New Roman" w:hAnsi="Times New Roman"/>
          <w:b/>
          <w:sz w:val="24"/>
          <w:szCs w:val="24"/>
        </w:rPr>
        <w:tab/>
      </w:r>
      <w:r w:rsidR="008D5F88" w:rsidRPr="003F3D04">
        <w:rPr>
          <w:rFonts w:ascii="Times New Roman" w:hAnsi="Times New Roman"/>
          <w:b/>
          <w:sz w:val="24"/>
          <w:szCs w:val="24"/>
        </w:rPr>
        <w:tab/>
      </w:r>
      <w:r w:rsidR="008D5F88" w:rsidRPr="003F3D04">
        <w:rPr>
          <w:rFonts w:ascii="Times New Roman" w:hAnsi="Times New Roman"/>
          <w:b/>
          <w:sz w:val="24"/>
          <w:szCs w:val="24"/>
        </w:rPr>
        <w:tab/>
      </w:r>
      <w:r w:rsidR="008D5F88" w:rsidRPr="003F3D04">
        <w:rPr>
          <w:rFonts w:ascii="Times New Roman" w:hAnsi="Times New Roman"/>
          <w:b/>
          <w:sz w:val="24"/>
          <w:szCs w:val="24"/>
        </w:rPr>
        <w:tab/>
      </w:r>
      <w:r w:rsidR="008D5F88" w:rsidRPr="003F3D04">
        <w:rPr>
          <w:rFonts w:ascii="Times New Roman" w:hAnsi="Times New Roman"/>
          <w:b/>
          <w:sz w:val="24"/>
          <w:szCs w:val="24"/>
        </w:rPr>
        <w:tab/>
      </w:r>
      <w:r w:rsidR="008D5F88" w:rsidRPr="003F3D04">
        <w:rPr>
          <w:rFonts w:ascii="Times New Roman" w:hAnsi="Times New Roman"/>
          <w:b/>
          <w:sz w:val="24"/>
          <w:szCs w:val="24"/>
        </w:rPr>
        <w:tab/>
      </w:r>
      <w:r w:rsidR="008D5F88" w:rsidRPr="003F3D04">
        <w:rPr>
          <w:rFonts w:ascii="Times New Roman" w:hAnsi="Times New Roman"/>
          <w:b/>
          <w:sz w:val="24"/>
          <w:szCs w:val="24"/>
        </w:rPr>
        <w:tab/>
        <w:t xml:space="preserve">               </w:t>
      </w:r>
      <w:r w:rsidR="008D5F88" w:rsidRPr="003F3D04">
        <w:rPr>
          <w:rFonts w:ascii="Times New Roman" w:hAnsi="Times New Roman"/>
          <w:b/>
          <w:sz w:val="24"/>
          <w:szCs w:val="24"/>
        </w:rPr>
        <w:tab/>
        <w:t xml:space="preserve">Apr 2011 – Jun 2012 </w:t>
      </w:r>
    </w:p>
    <w:p w:rsidR="008D5F88" w:rsidRPr="003F3D04" w:rsidRDefault="008D5F88" w:rsidP="003F3D04">
      <w:pPr>
        <w:pBdr>
          <w:bottom w:val="single" w:sz="12" w:space="1" w:color="auto"/>
        </w:pBdr>
        <w:spacing w:after="0"/>
        <w:jc w:val="both"/>
        <w:rPr>
          <w:rFonts w:ascii="Times New Roman" w:hAnsi="Times New Roman"/>
          <w:b/>
          <w:sz w:val="24"/>
          <w:szCs w:val="24"/>
        </w:rPr>
      </w:pPr>
      <w:r w:rsidRPr="003F3D04">
        <w:rPr>
          <w:rFonts w:ascii="Times New Roman" w:hAnsi="Times New Roman"/>
          <w:b/>
          <w:sz w:val="24"/>
          <w:szCs w:val="24"/>
        </w:rPr>
        <w:t>Java Developer</w:t>
      </w:r>
    </w:p>
    <w:p w:rsidR="008D5F88" w:rsidRPr="003F3D04" w:rsidRDefault="008D5F88" w:rsidP="003F3D04">
      <w:pPr>
        <w:spacing w:after="0"/>
        <w:jc w:val="both"/>
        <w:rPr>
          <w:rFonts w:ascii="Times New Roman" w:hAnsi="Times New Roman"/>
          <w:b/>
          <w:snapToGrid w:val="0"/>
          <w:sz w:val="24"/>
          <w:szCs w:val="24"/>
        </w:rPr>
      </w:pPr>
    </w:p>
    <w:p w:rsidR="008D5F88" w:rsidRPr="003F3D04" w:rsidRDefault="008D5F88" w:rsidP="003F3D04">
      <w:pPr>
        <w:spacing w:after="0"/>
        <w:jc w:val="both"/>
        <w:rPr>
          <w:rFonts w:ascii="Times New Roman" w:hAnsi="Times New Roman"/>
          <w:b/>
          <w:snapToGrid w:val="0"/>
          <w:sz w:val="24"/>
          <w:szCs w:val="24"/>
        </w:rPr>
      </w:pPr>
      <w:r w:rsidRPr="003F3D04">
        <w:rPr>
          <w:rFonts w:ascii="Times New Roman" w:hAnsi="Times New Roman"/>
          <w:b/>
          <w:snapToGrid w:val="0"/>
          <w:sz w:val="24"/>
          <w:szCs w:val="24"/>
        </w:rPr>
        <w:t>Responsibilities:</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Involved in the Development, testing and maintenance phases of Software Development Life Cycle (SDLC).</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Contributing as key resource of the “</w:t>
      </w:r>
      <w:r w:rsidRPr="003F3D04">
        <w:rPr>
          <w:rFonts w:ascii="Times New Roman" w:hAnsi="Times New Roman"/>
          <w:b/>
          <w:bCs/>
          <w:sz w:val="24"/>
          <w:szCs w:val="24"/>
          <w:u w:color="000000"/>
        </w:rPr>
        <w:t>Angular JS Framework Team</w:t>
      </w:r>
      <w:r w:rsidRPr="003F3D04">
        <w:rPr>
          <w:rFonts w:ascii="Times New Roman" w:hAnsi="Times New Roman"/>
          <w:sz w:val="24"/>
          <w:szCs w:val="24"/>
          <w:u w:color="000000"/>
        </w:rPr>
        <w:t>” in conversion of existing (XMI) UI screens of the application to Angular JS based UI. Involved in development of commonly used angular components across teams such as directives for grid, pagination, conditional validations etc.</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Involved in development/conversion of numerous existing UI screens to Angular JS for the Admin and Task UI modules.</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Extensively used Spring &amp; Hibernate Frameworks and implemented MVC architecture.</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Used Eclipse modeling framework (</w:t>
      </w:r>
      <w:r w:rsidRPr="003F3D04">
        <w:rPr>
          <w:rFonts w:ascii="Times New Roman" w:hAnsi="Times New Roman"/>
          <w:b/>
          <w:bCs/>
          <w:sz w:val="24"/>
          <w:szCs w:val="24"/>
          <w:u w:color="000000"/>
        </w:rPr>
        <w:t>EMF</w:t>
      </w:r>
      <w:r w:rsidRPr="003F3D04">
        <w:rPr>
          <w:rFonts w:ascii="Times New Roman" w:hAnsi="Times New Roman"/>
          <w:sz w:val="24"/>
          <w:szCs w:val="24"/>
          <w:u w:color="000000"/>
        </w:rPr>
        <w:t>) for code generation facility, building tools and other applications based on a structured data model.</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 xml:space="preserve">Worked on </w:t>
      </w:r>
      <w:r w:rsidRPr="003F3D04">
        <w:rPr>
          <w:rFonts w:ascii="Times New Roman" w:hAnsi="Times New Roman"/>
          <w:b/>
          <w:bCs/>
          <w:sz w:val="24"/>
          <w:szCs w:val="24"/>
          <w:u w:color="000000"/>
        </w:rPr>
        <w:t>Spring</w:t>
      </w:r>
      <w:r w:rsidRPr="003F3D04">
        <w:rPr>
          <w:rFonts w:ascii="Times New Roman" w:hAnsi="Times New Roman"/>
          <w:sz w:val="24"/>
          <w:szCs w:val="24"/>
          <w:u w:color="000000"/>
        </w:rPr>
        <w:t xml:space="preserve"> for Dependency Injection.</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 xml:space="preserve">Implemented </w:t>
      </w:r>
      <w:r w:rsidRPr="003F3D04">
        <w:rPr>
          <w:rFonts w:ascii="Times New Roman" w:hAnsi="Times New Roman"/>
          <w:b/>
          <w:bCs/>
          <w:sz w:val="24"/>
          <w:szCs w:val="24"/>
          <w:u w:color="000000"/>
        </w:rPr>
        <w:t>LDAP</w:t>
      </w:r>
      <w:r w:rsidRPr="003F3D04">
        <w:rPr>
          <w:rFonts w:ascii="Times New Roman" w:hAnsi="Times New Roman"/>
          <w:sz w:val="24"/>
          <w:szCs w:val="24"/>
          <w:u w:color="000000"/>
        </w:rPr>
        <w:t xml:space="preserve"> based authentication in jboss7 and websphere8.1 servers.</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 xml:space="preserve">Designed UI screens using </w:t>
      </w:r>
      <w:r w:rsidRPr="003F3D04">
        <w:rPr>
          <w:rFonts w:ascii="Times New Roman" w:hAnsi="Times New Roman"/>
          <w:b/>
          <w:bCs/>
          <w:sz w:val="24"/>
          <w:szCs w:val="24"/>
          <w:u w:color="000000"/>
        </w:rPr>
        <w:t>XMI</w:t>
      </w:r>
      <w:r w:rsidRPr="003F3D04">
        <w:rPr>
          <w:rFonts w:ascii="Times New Roman" w:hAnsi="Times New Roman"/>
          <w:sz w:val="24"/>
          <w:szCs w:val="24"/>
          <w:u w:color="000000"/>
        </w:rPr>
        <w:t xml:space="preserve"> (SiriusForce Framework), JSP, CSS, </w:t>
      </w:r>
      <w:r w:rsidRPr="003F3D04">
        <w:rPr>
          <w:rFonts w:ascii="Times New Roman" w:hAnsi="Times New Roman"/>
          <w:b/>
          <w:bCs/>
          <w:sz w:val="24"/>
          <w:szCs w:val="24"/>
          <w:u w:color="000000"/>
        </w:rPr>
        <w:t>Angular JS</w:t>
      </w:r>
      <w:r w:rsidRPr="003F3D04">
        <w:rPr>
          <w:rFonts w:ascii="Times New Roman" w:hAnsi="Times New Roman"/>
          <w:sz w:val="24"/>
          <w:szCs w:val="24"/>
          <w:u w:color="000000"/>
        </w:rPr>
        <w:t xml:space="preserve"> Framework and HTML.</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 xml:space="preserve">Extensively used </w:t>
      </w:r>
      <w:r w:rsidRPr="003F3D04">
        <w:rPr>
          <w:rFonts w:ascii="Times New Roman" w:hAnsi="Times New Roman"/>
          <w:b/>
          <w:bCs/>
          <w:sz w:val="24"/>
          <w:szCs w:val="24"/>
          <w:u w:color="000000"/>
        </w:rPr>
        <w:t>GWT</w:t>
      </w:r>
      <w:r w:rsidRPr="003F3D04">
        <w:rPr>
          <w:rFonts w:ascii="Times New Roman" w:hAnsi="Times New Roman"/>
          <w:sz w:val="24"/>
          <w:szCs w:val="24"/>
          <w:u w:color="000000"/>
        </w:rPr>
        <w:t xml:space="preserve"> for generating the application user interface from XMI based UI widget configurations</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Used google Guice for dependency injections.</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 xml:space="preserve">Responsible for the creation and execution of the Unit Test Cases using TestNG for each coding assignment. </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Involved in code reviews and mentoring the junior team members.</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Extensively used SOAP based web services.</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Implemented asynchronous communication using JMS and MDB.</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Extensively used JAX-B parser for parsing to xml to object and vice versa.</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Experience using Version control tool SVN for code check-ins and code merge.</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Understanding the environmental issues and responsible for proposing the effective methods to be implemented.</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Implemented logging using the log4j.</w:t>
      </w:r>
    </w:p>
    <w:p w:rsidR="00265ED7" w:rsidRPr="003F3D04" w:rsidRDefault="00265ED7" w:rsidP="003F3D04">
      <w:pPr>
        <w:pStyle w:val="ListParagraph"/>
        <w:numPr>
          <w:ilvl w:val="0"/>
          <w:numId w:val="16"/>
        </w:numPr>
        <w:rPr>
          <w:rFonts w:ascii="Times New Roman" w:eastAsia="Arial" w:hAnsi="Times New Roman"/>
          <w:sz w:val="24"/>
          <w:szCs w:val="24"/>
          <w:u w:color="000000"/>
        </w:rPr>
      </w:pPr>
      <w:r w:rsidRPr="003F3D04">
        <w:rPr>
          <w:rFonts w:ascii="Times New Roman" w:hAnsi="Times New Roman"/>
          <w:sz w:val="24"/>
          <w:szCs w:val="24"/>
          <w:u w:color="000000"/>
        </w:rPr>
        <w:t>Responsible for Coding, Unit Testing and Functional Testing and Regression Testing of the systems.</w:t>
      </w:r>
    </w:p>
    <w:p w:rsidR="00D5132C" w:rsidRDefault="00265ED7" w:rsidP="003F3D04">
      <w:pPr>
        <w:pStyle w:val="BodyText"/>
        <w:widowControl/>
        <w:tabs>
          <w:tab w:val="left" w:pos="360"/>
        </w:tabs>
        <w:spacing w:line="276" w:lineRule="auto"/>
        <w:ind w:left="360"/>
        <w:rPr>
          <w:rFonts w:cs="Times New Roman"/>
          <w:b/>
          <w:bCs/>
          <w:kern w:val="0"/>
        </w:rPr>
      </w:pPr>
      <w:r w:rsidRPr="003F3D04">
        <w:rPr>
          <w:rFonts w:cs="Times New Roman"/>
          <w:b/>
          <w:bCs/>
          <w:kern w:val="0"/>
        </w:rPr>
        <w:lastRenderedPageBreak/>
        <w:t xml:space="preserve">Environment: </w:t>
      </w:r>
    </w:p>
    <w:p w:rsidR="00265ED7" w:rsidRPr="003F3D04" w:rsidRDefault="00265ED7" w:rsidP="003F3D04">
      <w:pPr>
        <w:pStyle w:val="BodyText"/>
        <w:widowControl/>
        <w:tabs>
          <w:tab w:val="left" w:pos="360"/>
        </w:tabs>
        <w:spacing w:line="276" w:lineRule="auto"/>
        <w:ind w:left="360"/>
        <w:rPr>
          <w:rFonts w:eastAsia="Arial" w:cs="Times New Roman"/>
          <w:kern w:val="0"/>
        </w:rPr>
      </w:pPr>
      <w:r w:rsidRPr="003F3D04">
        <w:rPr>
          <w:rFonts w:cs="Times New Roman"/>
          <w:kern w:val="0"/>
        </w:rPr>
        <w:t>Java 1.6, HTML, J2EE, CSS, JSP, Java Script, XML, AJAX, MAVEN, SOAP Web services, Oracle 11g, Eclipse, Spring, Hibernate, JBOSS, WebSphere, TestNG, SVN, Windows7, JIRA.LDAP.</w:t>
      </w:r>
    </w:p>
    <w:p w:rsidR="00265ED7" w:rsidRPr="003F3D04" w:rsidRDefault="00265ED7" w:rsidP="003F3D04">
      <w:pPr>
        <w:jc w:val="both"/>
        <w:rPr>
          <w:rFonts w:ascii="Times New Roman" w:hAnsi="Times New Roman"/>
          <w:b/>
          <w:sz w:val="24"/>
          <w:szCs w:val="24"/>
        </w:rPr>
      </w:pPr>
    </w:p>
    <w:p w:rsidR="00265ED7" w:rsidRPr="003F3D04" w:rsidRDefault="008D5F88" w:rsidP="003F3D04">
      <w:pPr>
        <w:spacing w:after="0"/>
        <w:jc w:val="both"/>
        <w:rPr>
          <w:rFonts w:ascii="Times New Roman" w:hAnsi="Times New Roman"/>
          <w:b/>
          <w:sz w:val="24"/>
          <w:szCs w:val="24"/>
        </w:rPr>
      </w:pPr>
      <w:r w:rsidRPr="003F3D04">
        <w:rPr>
          <w:rFonts w:ascii="Times New Roman" w:hAnsi="Times New Roman"/>
          <w:b/>
          <w:sz w:val="24"/>
          <w:szCs w:val="24"/>
        </w:rPr>
        <w:t xml:space="preserve">Lanco Global Systems – </w:t>
      </w:r>
      <w:r w:rsidR="00265ED7" w:rsidRPr="003F3D04">
        <w:rPr>
          <w:rFonts w:ascii="Times New Roman" w:hAnsi="Times New Roman"/>
          <w:b/>
          <w:sz w:val="24"/>
          <w:szCs w:val="24"/>
        </w:rPr>
        <w:t>India</w:t>
      </w:r>
      <w:r w:rsidRPr="003F3D04">
        <w:rPr>
          <w:rFonts w:ascii="Times New Roman" w:hAnsi="Times New Roman"/>
          <w:b/>
          <w:sz w:val="24"/>
          <w:szCs w:val="24"/>
        </w:rPr>
        <w:tab/>
      </w:r>
      <w:r w:rsidRPr="003F3D04">
        <w:rPr>
          <w:rFonts w:ascii="Times New Roman" w:hAnsi="Times New Roman"/>
          <w:b/>
          <w:sz w:val="24"/>
          <w:szCs w:val="24"/>
        </w:rPr>
        <w:tab/>
      </w:r>
      <w:r w:rsidRPr="003F3D04">
        <w:rPr>
          <w:rFonts w:ascii="Times New Roman" w:hAnsi="Times New Roman"/>
          <w:b/>
          <w:sz w:val="24"/>
          <w:szCs w:val="24"/>
        </w:rPr>
        <w:tab/>
      </w:r>
      <w:r w:rsidRPr="003F3D04">
        <w:rPr>
          <w:rFonts w:ascii="Times New Roman" w:hAnsi="Times New Roman"/>
          <w:b/>
          <w:sz w:val="24"/>
          <w:szCs w:val="24"/>
        </w:rPr>
        <w:tab/>
      </w:r>
      <w:r w:rsidRPr="003F3D04">
        <w:rPr>
          <w:rFonts w:ascii="Times New Roman" w:hAnsi="Times New Roman"/>
          <w:b/>
          <w:sz w:val="24"/>
          <w:szCs w:val="24"/>
        </w:rPr>
        <w:tab/>
      </w:r>
      <w:r w:rsidRPr="003F3D04">
        <w:rPr>
          <w:rFonts w:ascii="Times New Roman" w:hAnsi="Times New Roman"/>
          <w:b/>
          <w:sz w:val="24"/>
          <w:szCs w:val="24"/>
        </w:rPr>
        <w:tab/>
      </w:r>
      <w:r w:rsidRPr="003F3D04">
        <w:rPr>
          <w:rFonts w:ascii="Times New Roman" w:hAnsi="Times New Roman"/>
          <w:b/>
          <w:sz w:val="24"/>
          <w:szCs w:val="24"/>
        </w:rPr>
        <w:tab/>
        <w:t>Feb 2010 – Mar 2011</w:t>
      </w:r>
    </w:p>
    <w:p w:rsidR="008D5F88" w:rsidRPr="003F3D04" w:rsidRDefault="008D5F88" w:rsidP="003F3D04">
      <w:pPr>
        <w:pBdr>
          <w:bottom w:val="single" w:sz="12" w:space="1" w:color="auto"/>
        </w:pBdr>
        <w:spacing w:after="0"/>
        <w:jc w:val="both"/>
        <w:rPr>
          <w:rFonts w:ascii="Times New Roman" w:hAnsi="Times New Roman"/>
          <w:b/>
          <w:sz w:val="24"/>
          <w:szCs w:val="24"/>
        </w:rPr>
      </w:pPr>
      <w:r w:rsidRPr="003F3D04">
        <w:rPr>
          <w:rFonts w:ascii="Times New Roman" w:hAnsi="Times New Roman"/>
          <w:b/>
          <w:sz w:val="24"/>
          <w:szCs w:val="24"/>
        </w:rPr>
        <w:t xml:space="preserve">Jr. Programmer Intern </w:t>
      </w:r>
    </w:p>
    <w:p w:rsidR="008D5F88" w:rsidRPr="003F3D04" w:rsidRDefault="008D5F88" w:rsidP="003F3D04">
      <w:pPr>
        <w:spacing w:after="0"/>
        <w:jc w:val="both"/>
        <w:rPr>
          <w:rFonts w:ascii="Times New Roman" w:hAnsi="Times New Roman"/>
          <w:b/>
          <w:sz w:val="24"/>
          <w:szCs w:val="24"/>
        </w:rPr>
      </w:pPr>
    </w:p>
    <w:p w:rsidR="008D5F88" w:rsidRPr="003F3D04" w:rsidRDefault="008D5F88" w:rsidP="003F3D04">
      <w:pPr>
        <w:spacing w:after="0"/>
        <w:jc w:val="both"/>
        <w:rPr>
          <w:rFonts w:ascii="Times New Roman" w:hAnsi="Times New Roman"/>
          <w:b/>
          <w:snapToGrid w:val="0"/>
          <w:sz w:val="24"/>
          <w:szCs w:val="24"/>
        </w:rPr>
      </w:pPr>
      <w:r w:rsidRPr="003F3D04">
        <w:rPr>
          <w:rFonts w:ascii="Times New Roman" w:hAnsi="Times New Roman"/>
          <w:b/>
          <w:snapToGrid w:val="0"/>
          <w:sz w:val="24"/>
          <w:szCs w:val="24"/>
        </w:rPr>
        <w:t>Responsibilities:</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 xml:space="preserve">Used </w:t>
      </w:r>
      <w:r w:rsidRPr="003F3D04">
        <w:rPr>
          <w:rFonts w:ascii="Times New Roman" w:hAnsi="Times New Roman"/>
          <w:b/>
          <w:sz w:val="24"/>
          <w:szCs w:val="24"/>
        </w:rPr>
        <w:t>XML</w:t>
      </w:r>
      <w:r w:rsidRPr="003F3D04">
        <w:rPr>
          <w:rFonts w:ascii="Times New Roman" w:hAnsi="Times New Roman"/>
          <w:sz w:val="24"/>
          <w:szCs w:val="24"/>
        </w:rPr>
        <w:t xml:space="preserve"> for </w:t>
      </w:r>
      <w:r w:rsidRPr="003F3D04">
        <w:rPr>
          <w:rFonts w:ascii="Times New Roman" w:hAnsi="Times New Roman"/>
          <w:b/>
          <w:sz w:val="24"/>
          <w:szCs w:val="24"/>
        </w:rPr>
        <w:t>ORM</w:t>
      </w:r>
      <w:r w:rsidRPr="003F3D04">
        <w:rPr>
          <w:rFonts w:ascii="Times New Roman" w:hAnsi="Times New Roman"/>
          <w:sz w:val="24"/>
          <w:szCs w:val="24"/>
        </w:rPr>
        <w:t xml:space="preserve"> mapping relations with the java classes and the database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 xml:space="preserve">Worked in Analysis, Design and Coding for client development using </w:t>
      </w:r>
      <w:r w:rsidRPr="003F3D04">
        <w:rPr>
          <w:rFonts w:ascii="Times New Roman" w:hAnsi="Times New Roman"/>
          <w:b/>
          <w:sz w:val="24"/>
          <w:szCs w:val="24"/>
        </w:rPr>
        <w:t>J2EE</w:t>
      </w:r>
      <w:r w:rsidRPr="003F3D04">
        <w:rPr>
          <w:rFonts w:ascii="Times New Roman" w:hAnsi="Times New Roman"/>
          <w:sz w:val="24"/>
          <w:szCs w:val="24"/>
        </w:rPr>
        <w:t xml:space="preserve"> stack using </w:t>
      </w:r>
      <w:r w:rsidRPr="003F3D04">
        <w:rPr>
          <w:rFonts w:ascii="Times New Roman" w:hAnsi="Times New Roman"/>
          <w:b/>
          <w:sz w:val="24"/>
          <w:szCs w:val="24"/>
        </w:rPr>
        <w:t>Eclipse</w:t>
      </w:r>
      <w:r w:rsidRPr="003F3D04">
        <w:rPr>
          <w:rFonts w:ascii="Times New Roman" w:hAnsi="Times New Roman"/>
          <w:sz w:val="24"/>
          <w:szCs w:val="24"/>
        </w:rPr>
        <w:t xml:space="preserve"> platform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Involved in creating web-based java components like client Applets and client side UI using JFC in Eclipse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 xml:space="preserve">Developed </w:t>
      </w:r>
      <w:r w:rsidRPr="003F3D04">
        <w:rPr>
          <w:rFonts w:ascii="Times New Roman" w:hAnsi="Times New Roman"/>
          <w:b/>
          <w:sz w:val="24"/>
          <w:szCs w:val="24"/>
        </w:rPr>
        <w:t>PL/SQL</w:t>
      </w:r>
      <w:r w:rsidRPr="003F3D04">
        <w:rPr>
          <w:rFonts w:ascii="Times New Roman" w:hAnsi="Times New Roman"/>
          <w:sz w:val="24"/>
          <w:szCs w:val="24"/>
        </w:rPr>
        <w:t xml:space="preserve"> stored procedures to perform complex database operations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Used Struts in presentation tier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Used Subversion as the version control system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 xml:space="preserve">Played key role in the design and development of application using </w:t>
      </w:r>
      <w:r w:rsidRPr="003F3D04">
        <w:rPr>
          <w:rFonts w:ascii="Times New Roman" w:hAnsi="Times New Roman"/>
          <w:b/>
          <w:sz w:val="24"/>
          <w:szCs w:val="24"/>
        </w:rPr>
        <w:t>J2EE</w:t>
      </w:r>
      <w:r w:rsidRPr="003F3D04">
        <w:rPr>
          <w:rFonts w:ascii="Times New Roman" w:hAnsi="Times New Roman"/>
          <w:sz w:val="24"/>
          <w:szCs w:val="24"/>
        </w:rPr>
        <w:t xml:space="preserve">, </w:t>
      </w:r>
      <w:r w:rsidRPr="003F3D04">
        <w:rPr>
          <w:rFonts w:ascii="Times New Roman" w:hAnsi="Times New Roman"/>
          <w:b/>
          <w:sz w:val="24"/>
          <w:szCs w:val="24"/>
        </w:rPr>
        <w:t>Struts</w:t>
      </w:r>
      <w:r w:rsidRPr="003F3D04">
        <w:rPr>
          <w:rFonts w:ascii="Times New Roman" w:hAnsi="Times New Roman"/>
          <w:sz w:val="24"/>
          <w:szCs w:val="24"/>
        </w:rPr>
        <w:t xml:space="preserve">, </w:t>
      </w:r>
      <w:r w:rsidRPr="003F3D04">
        <w:rPr>
          <w:rFonts w:ascii="Times New Roman" w:hAnsi="Times New Roman"/>
          <w:b/>
          <w:sz w:val="24"/>
          <w:szCs w:val="24"/>
        </w:rPr>
        <w:t>Spring</w:t>
      </w:r>
      <w:r w:rsidRPr="003F3D04">
        <w:rPr>
          <w:rFonts w:ascii="Times New Roman" w:hAnsi="Times New Roman"/>
          <w:sz w:val="24"/>
          <w:szCs w:val="24"/>
        </w:rPr>
        <w:t>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Involved in various phases of Software Development Life Cycle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 xml:space="preserve">Configured Struts framework to implement </w:t>
      </w:r>
      <w:r w:rsidRPr="003F3D04">
        <w:rPr>
          <w:rFonts w:ascii="Times New Roman" w:hAnsi="Times New Roman"/>
          <w:b/>
          <w:sz w:val="24"/>
          <w:szCs w:val="24"/>
        </w:rPr>
        <w:t>MVC</w:t>
      </w:r>
      <w:r w:rsidRPr="003F3D04">
        <w:rPr>
          <w:rFonts w:ascii="Times New Roman" w:hAnsi="Times New Roman"/>
          <w:sz w:val="24"/>
          <w:szCs w:val="24"/>
        </w:rPr>
        <w:t xml:space="preserve"> design patterns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 xml:space="preserve">Designed and developed GUI using </w:t>
      </w:r>
      <w:r w:rsidRPr="003F3D04">
        <w:rPr>
          <w:rFonts w:ascii="Times New Roman" w:hAnsi="Times New Roman"/>
          <w:b/>
          <w:sz w:val="24"/>
          <w:szCs w:val="24"/>
        </w:rPr>
        <w:t>JSP</w:t>
      </w:r>
      <w:r w:rsidRPr="003F3D04">
        <w:rPr>
          <w:rFonts w:ascii="Times New Roman" w:hAnsi="Times New Roman"/>
          <w:sz w:val="24"/>
          <w:szCs w:val="24"/>
        </w:rPr>
        <w:t xml:space="preserve">, </w:t>
      </w:r>
      <w:r w:rsidRPr="003F3D04">
        <w:rPr>
          <w:rFonts w:ascii="Times New Roman" w:hAnsi="Times New Roman"/>
          <w:b/>
          <w:sz w:val="24"/>
          <w:szCs w:val="24"/>
        </w:rPr>
        <w:t>HTML</w:t>
      </w:r>
      <w:r w:rsidRPr="003F3D04">
        <w:rPr>
          <w:rFonts w:ascii="Times New Roman" w:hAnsi="Times New Roman"/>
          <w:sz w:val="24"/>
          <w:szCs w:val="24"/>
        </w:rPr>
        <w:t xml:space="preserve">, </w:t>
      </w:r>
      <w:r w:rsidRPr="003F3D04">
        <w:rPr>
          <w:rFonts w:ascii="Times New Roman" w:hAnsi="Times New Roman"/>
          <w:b/>
          <w:sz w:val="24"/>
          <w:szCs w:val="24"/>
        </w:rPr>
        <w:t>DHTML</w:t>
      </w:r>
      <w:r w:rsidRPr="003F3D04">
        <w:rPr>
          <w:rFonts w:ascii="Times New Roman" w:hAnsi="Times New Roman"/>
          <w:sz w:val="24"/>
          <w:szCs w:val="24"/>
        </w:rPr>
        <w:t xml:space="preserve"> and </w:t>
      </w:r>
      <w:r w:rsidRPr="003F3D04">
        <w:rPr>
          <w:rFonts w:ascii="Times New Roman" w:hAnsi="Times New Roman"/>
          <w:b/>
          <w:sz w:val="24"/>
          <w:szCs w:val="24"/>
        </w:rPr>
        <w:t>CSS</w:t>
      </w:r>
      <w:r w:rsidRPr="003F3D04">
        <w:rPr>
          <w:rFonts w:ascii="Times New Roman" w:hAnsi="Times New Roman"/>
          <w:sz w:val="24"/>
          <w:szCs w:val="24"/>
        </w:rPr>
        <w:t>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 xml:space="preserve">Generated the </w:t>
      </w:r>
      <w:r w:rsidRPr="003F3D04">
        <w:rPr>
          <w:rFonts w:ascii="Times New Roman" w:hAnsi="Times New Roman"/>
          <w:b/>
          <w:sz w:val="24"/>
          <w:szCs w:val="24"/>
        </w:rPr>
        <w:t>Hibernate</w:t>
      </w:r>
      <w:r w:rsidRPr="003F3D04">
        <w:rPr>
          <w:rFonts w:ascii="Times New Roman" w:hAnsi="Times New Roman"/>
          <w:sz w:val="24"/>
          <w:szCs w:val="24"/>
        </w:rPr>
        <w:t xml:space="preserve"> </w:t>
      </w:r>
      <w:r w:rsidRPr="003F3D04">
        <w:rPr>
          <w:rFonts w:ascii="Times New Roman" w:hAnsi="Times New Roman"/>
          <w:b/>
          <w:sz w:val="24"/>
          <w:szCs w:val="24"/>
        </w:rPr>
        <w:t>XML</w:t>
      </w:r>
      <w:r w:rsidRPr="003F3D04">
        <w:rPr>
          <w:rFonts w:ascii="Times New Roman" w:hAnsi="Times New Roman"/>
          <w:sz w:val="24"/>
          <w:szCs w:val="24"/>
        </w:rPr>
        <w:t xml:space="preserve"> and Java Mappings for the schemas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Used Rational Application Developer (</w:t>
      </w:r>
      <w:r w:rsidRPr="003F3D04">
        <w:rPr>
          <w:rFonts w:ascii="Times New Roman" w:hAnsi="Times New Roman"/>
          <w:b/>
          <w:sz w:val="24"/>
          <w:szCs w:val="24"/>
        </w:rPr>
        <w:t>RAD</w:t>
      </w:r>
      <w:r w:rsidRPr="003F3D04">
        <w:rPr>
          <w:rFonts w:ascii="Times New Roman" w:hAnsi="Times New Roman"/>
          <w:sz w:val="24"/>
          <w:szCs w:val="24"/>
        </w:rPr>
        <w:t>) as Integrated Development Environment (</w:t>
      </w:r>
      <w:r w:rsidRPr="003F3D04">
        <w:rPr>
          <w:rFonts w:ascii="Times New Roman" w:hAnsi="Times New Roman"/>
          <w:b/>
          <w:sz w:val="24"/>
          <w:szCs w:val="24"/>
        </w:rPr>
        <w:t>IDE</w:t>
      </w:r>
      <w:r w:rsidRPr="003F3D04">
        <w:rPr>
          <w:rFonts w:ascii="Times New Roman" w:hAnsi="Times New Roman"/>
          <w:sz w:val="24"/>
          <w:szCs w:val="24"/>
        </w:rPr>
        <w:t>)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 xml:space="preserve">Extensively used Core Java, </w:t>
      </w:r>
      <w:r w:rsidRPr="003F3D04">
        <w:rPr>
          <w:rFonts w:ascii="Times New Roman" w:hAnsi="Times New Roman"/>
          <w:b/>
          <w:sz w:val="24"/>
          <w:szCs w:val="24"/>
        </w:rPr>
        <w:t>Servlets</w:t>
      </w:r>
      <w:r w:rsidRPr="003F3D04">
        <w:rPr>
          <w:rFonts w:ascii="Times New Roman" w:hAnsi="Times New Roman"/>
          <w:sz w:val="24"/>
          <w:szCs w:val="24"/>
        </w:rPr>
        <w:t xml:space="preserve">, </w:t>
      </w:r>
      <w:r w:rsidRPr="003F3D04">
        <w:rPr>
          <w:rFonts w:ascii="Times New Roman" w:hAnsi="Times New Roman"/>
          <w:b/>
          <w:sz w:val="24"/>
          <w:szCs w:val="24"/>
        </w:rPr>
        <w:t>JSP</w:t>
      </w:r>
      <w:r w:rsidRPr="003F3D04">
        <w:rPr>
          <w:rFonts w:ascii="Times New Roman" w:hAnsi="Times New Roman"/>
          <w:sz w:val="24"/>
          <w:szCs w:val="24"/>
        </w:rPr>
        <w:t xml:space="preserve"> and </w:t>
      </w:r>
      <w:r w:rsidRPr="003F3D04">
        <w:rPr>
          <w:rFonts w:ascii="Times New Roman" w:hAnsi="Times New Roman"/>
          <w:b/>
          <w:sz w:val="24"/>
          <w:szCs w:val="24"/>
        </w:rPr>
        <w:t>XML</w:t>
      </w:r>
      <w:r w:rsidRPr="003F3D04">
        <w:rPr>
          <w:rFonts w:ascii="Times New Roman" w:hAnsi="Times New Roman"/>
          <w:sz w:val="24"/>
          <w:szCs w:val="24"/>
        </w:rPr>
        <w:t> </w:t>
      </w:r>
    </w:p>
    <w:p w:rsidR="00265ED7" w:rsidRPr="003F3D04" w:rsidRDefault="00265ED7" w:rsidP="003F3D04">
      <w:pPr>
        <w:pStyle w:val="ListParagraph"/>
        <w:numPr>
          <w:ilvl w:val="0"/>
          <w:numId w:val="17"/>
        </w:numPr>
        <w:spacing w:after="0"/>
        <w:rPr>
          <w:rFonts w:ascii="Times New Roman" w:hAnsi="Times New Roman"/>
          <w:sz w:val="24"/>
          <w:szCs w:val="24"/>
        </w:rPr>
      </w:pPr>
      <w:r w:rsidRPr="003F3D04">
        <w:rPr>
          <w:rFonts w:ascii="Times New Roman" w:hAnsi="Times New Roman"/>
          <w:sz w:val="24"/>
          <w:szCs w:val="24"/>
        </w:rPr>
        <w:t xml:space="preserve">Used Oracle </w:t>
      </w:r>
      <w:r w:rsidRPr="003F3D04">
        <w:rPr>
          <w:rFonts w:ascii="Times New Roman" w:hAnsi="Times New Roman"/>
          <w:b/>
          <w:sz w:val="24"/>
          <w:szCs w:val="24"/>
        </w:rPr>
        <w:t>Weblogic</w:t>
      </w:r>
      <w:r w:rsidRPr="003F3D04">
        <w:rPr>
          <w:rFonts w:ascii="Times New Roman" w:hAnsi="Times New Roman"/>
          <w:sz w:val="24"/>
          <w:szCs w:val="24"/>
        </w:rPr>
        <w:t xml:space="preserve"> workshop to generate the web service artifacts from the given WSDL for JAX-WS specification</w:t>
      </w:r>
    </w:p>
    <w:p w:rsidR="00265ED7" w:rsidRPr="003F3D04" w:rsidRDefault="00265ED7" w:rsidP="003F3D04">
      <w:pPr>
        <w:pStyle w:val="ListParagraph"/>
        <w:shd w:val="clear" w:color="auto" w:fill="FFFFFF"/>
        <w:spacing w:after="0"/>
        <w:jc w:val="both"/>
        <w:rPr>
          <w:rFonts w:ascii="Times New Roman" w:hAnsi="Times New Roman"/>
          <w:sz w:val="24"/>
          <w:szCs w:val="24"/>
        </w:rPr>
      </w:pPr>
    </w:p>
    <w:p w:rsidR="00935958" w:rsidRDefault="00265ED7" w:rsidP="003F3D04">
      <w:pPr>
        <w:shd w:val="clear" w:color="auto" w:fill="FFFFFF"/>
        <w:spacing w:after="0"/>
        <w:jc w:val="both"/>
        <w:rPr>
          <w:rFonts w:ascii="Times New Roman" w:hAnsi="Times New Roman"/>
          <w:sz w:val="24"/>
          <w:szCs w:val="24"/>
        </w:rPr>
      </w:pPr>
      <w:r w:rsidRPr="003F3D04">
        <w:rPr>
          <w:rFonts w:ascii="Times New Roman" w:hAnsi="Times New Roman"/>
          <w:b/>
          <w:sz w:val="24"/>
          <w:szCs w:val="24"/>
        </w:rPr>
        <w:t>Environment:</w:t>
      </w:r>
      <w:r w:rsidRPr="003F3D04">
        <w:rPr>
          <w:rFonts w:ascii="Times New Roman" w:hAnsi="Times New Roman"/>
          <w:sz w:val="24"/>
          <w:szCs w:val="24"/>
        </w:rPr>
        <w:t xml:space="preserve"> </w:t>
      </w:r>
    </w:p>
    <w:p w:rsidR="00265ED7" w:rsidRPr="003F3D04" w:rsidRDefault="00265ED7" w:rsidP="003F3D04">
      <w:pPr>
        <w:shd w:val="clear" w:color="auto" w:fill="FFFFFF"/>
        <w:spacing w:after="0"/>
        <w:jc w:val="both"/>
        <w:rPr>
          <w:rFonts w:ascii="Times New Roman" w:hAnsi="Times New Roman"/>
          <w:sz w:val="24"/>
          <w:szCs w:val="24"/>
        </w:rPr>
      </w:pPr>
      <w:r w:rsidRPr="003F3D04">
        <w:rPr>
          <w:rFonts w:ascii="Times New Roman" w:hAnsi="Times New Roman"/>
          <w:sz w:val="24"/>
          <w:szCs w:val="24"/>
        </w:rPr>
        <w:t>Java, Struts, Servlets, spring, Tomcat, Hibernate, HTML, JSP, XML, SQL, J2EE, Junit, Oracle 11g, Windows</w:t>
      </w:r>
      <w:r w:rsidR="00935958">
        <w:rPr>
          <w:rFonts w:ascii="Times New Roman" w:hAnsi="Times New Roman"/>
          <w:sz w:val="24"/>
          <w:szCs w:val="24"/>
        </w:rPr>
        <w:t>.</w:t>
      </w:r>
    </w:p>
    <w:p w:rsidR="00265ED7" w:rsidRDefault="00265ED7" w:rsidP="003F3D04">
      <w:pPr>
        <w:jc w:val="both"/>
        <w:rPr>
          <w:rFonts w:ascii="Times New Roman" w:hAnsi="Times New Roman"/>
          <w:b/>
          <w:sz w:val="24"/>
          <w:szCs w:val="24"/>
        </w:rPr>
      </w:pPr>
    </w:p>
    <w:p w:rsidR="00935958" w:rsidRDefault="00935958" w:rsidP="003F3D04">
      <w:pPr>
        <w:jc w:val="both"/>
        <w:rPr>
          <w:rFonts w:ascii="Times New Roman" w:hAnsi="Times New Roman"/>
          <w:b/>
          <w:sz w:val="24"/>
          <w:szCs w:val="24"/>
        </w:rPr>
      </w:pPr>
    </w:p>
    <w:p w:rsidR="00935958" w:rsidRDefault="00935958" w:rsidP="003F3D04">
      <w:pPr>
        <w:jc w:val="both"/>
        <w:rPr>
          <w:rFonts w:ascii="Times New Roman" w:hAnsi="Times New Roman"/>
          <w:b/>
          <w:sz w:val="24"/>
          <w:szCs w:val="24"/>
        </w:rPr>
      </w:pPr>
    </w:p>
    <w:p w:rsidR="00935958" w:rsidRDefault="00935958" w:rsidP="003F3D04">
      <w:pPr>
        <w:jc w:val="both"/>
        <w:rPr>
          <w:rFonts w:ascii="Times New Roman" w:hAnsi="Times New Roman"/>
          <w:b/>
          <w:sz w:val="24"/>
          <w:szCs w:val="24"/>
        </w:rPr>
      </w:pPr>
    </w:p>
    <w:p w:rsidR="00935958" w:rsidRDefault="00935958" w:rsidP="003F3D04">
      <w:pPr>
        <w:jc w:val="both"/>
        <w:rPr>
          <w:rFonts w:ascii="Times New Roman" w:hAnsi="Times New Roman"/>
          <w:b/>
          <w:sz w:val="24"/>
          <w:szCs w:val="24"/>
        </w:rPr>
      </w:pPr>
    </w:p>
    <w:p w:rsidR="00935958" w:rsidRPr="003F3D04" w:rsidRDefault="00935958" w:rsidP="003F3D04">
      <w:pPr>
        <w:jc w:val="both"/>
        <w:rPr>
          <w:rFonts w:ascii="Times New Roman" w:hAnsi="Times New Roman"/>
          <w:b/>
          <w:sz w:val="24"/>
          <w:szCs w:val="24"/>
        </w:rPr>
      </w:pPr>
    </w:p>
    <w:sectPr w:rsidR="00935958" w:rsidRPr="003F3D04" w:rsidSect="00010A52">
      <w:pgSz w:w="12240" w:h="15840"/>
      <w:pgMar w:top="720" w:right="720" w:bottom="720" w:left="720" w:header="540" w:footer="39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AEA" w:rsidRDefault="00033AEA">
      <w:pPr>
        <w:spacing w:after="0" w:line="240" w:lineRule="auto"/>
      </w:pPr>
      <w:r>
        <w:separator/>
      </w:r>
    </w:p>
  </w:endnote>
  <w:endnote w:type="continuationSeparator" w:id="0">
    <w:p w:rsidR="00033AEA" w:rsidRDefault="0003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AEA" w:rsidRDefault="00033AEA">
      <w:pPr>
        <w:spacing w:after="0" w:line="240" w:lineRule="auto"/>
      </w:pPr>
      <w:r>
        <w:separator/>
      </w:r>
    </w:p>
  </w:footnote>
  <w:footnote w:type="continuationSeparator" w:id="0">
    <w:p w:rsidR="00033AEA" w:rsidRDefault="00033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8"/>
    <w:multiLevelType w:val="singleLevel"/>
    <w:tmpl w:val="63F2B27C"/>
    <w:name w:val="WW8Num8"/>
    <w:lvl w:ilvl="0">
      <w:start w:val="1"/>
      <w:numFmt w:val="bullet"/>
      <w:pStyle w:val="NormalBookAntiqua"/>
      <w:lvlText w:val="·"/>
      <w:lvlJc w:val="left"/>
      <w:pPr>
        <w:tabs>
          <w:tab w:val="num" w:pos="360"/>
        </w:tabs>
        <w:ind w:left="360" w:hanging="360"/>
      </w:pPr>
      <w:rPr>
        <w:rFonts w:ascii="Symbol" w:hAnsi="Symbol" w:cs="Symbol"/>
      </w:rPr>
    </w:lvl>
  </w:abstractNum>
  <w:abstractNum w:abstractNumId="3"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4" w15:restartNumberingAfterBreak="0">
    <w:nsid w:val="14D56446"/>
    <w:multiLevelType w:val="hybridMultilevel"/>
    <w:tmpl w:val="23DE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16464"/>
    <w:multiLevelType w:val="hybridMultilevel"/>
    <w:tmpl w:val="43F4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D7B8A"/>
    <w:multiLevelType w:val="hybridMultilevel"/>
    <w:tmpl w:val="529CABB0"/>
    <w:lvl w:ilvl="0" w:tplc="4330F448">
      <w:start w:val="1"/>
      <w:numFmt w:val="bullet"/>
      <w:pStyle w:val="Title"/>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7A50D6"/>
    <w:multiLevelType w:val="hybridMultilevel"/>
    <w:tmpl w:val="C152FF12"/>
    <w:styleLink w:val="ImportedStyle3"/>
    <w:lvl w:ilvl="0" w:tplc="DD5A73F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526980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A065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38A32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D789D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254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E6681A0">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6B61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8A84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EF2149C"/>
    <w:multiLevelType w:val="hybridMultilevel"/>
    <w:tmpl w:val="AAC28160"/>
    <w:styleLink w:val="ImportedStyle9"/>
    <w:lvl w:ilvl="0" w:tplc="C4684BBC">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46935C">
      <w:start w:val="1"/>
      <w:numFmt w:val="bullet"/>
      <w:lvlText w:val="o"/>
      <w:lvlJc w:val="left"/>
      <w:pPr>
        <w:ind w:left="176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ACEEB1C">
      <w:start w:val="1"/>
      <w:numFmt w:val="bullet"/>
      <w:lvlText w:val="▪"/>
      <w:lvlJc w:val="left"/>
      <w:pPr>
        <w:ind w:left="248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A60EC1C">
      <w:start w:val="1"/>
      <w:numFmt w:val="bullet"/>
      <w:lvlText w:val="•"/>
      <w:lvlJc w:val="left"/>
      <w:pPr>
        <w:ind w:left="320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3A9F5A">
      <w:start w:val="1"/>
      <w:numFmt w:val="bullet"/>
      <w:lvlText w:val="o"/>
      <w:lvlJc w:val="left"/>
      <w:pPr>
        <w:ind w:left="392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6B43F62">
      <w:start w:val="1"/>
      <w:numFmt w:val="bullet"/>
      <w:lvlText w:val="▪"/>
      <w:lvlJc w:val="left"/>
      <w:pPr>
        <w:ind w:left="464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0E8C06E">
      <w:start w:val="1"/>
      <w:numFmt w:val="bullet"/>
      <w:lvlText w:val="•"/>
      <w:lvlJc w:val="left"/>
      <w:pPr>
        <w:ind w:left="5367" w:hanging="327"/>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A605AE">
      <w:start w:val="1"/>
      <w:numFmt w:val="bullet"/>
      <w:lvlText w:val="o"/>
      <w:lvlJc w:val="left"/>
      <w:pPr>
        <w:ind w:left="608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8BAC8B0">
      <w:start w:val="1"/>
      <w:numFmt w:val="bullet"/>
      <w:lvlText w:val="▪"/>
      <w:lvlJc w:val="left"/>
      <w:pPr>
        <w:ind w:left="6807" w:hanging="327"/>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4ABC5B2F"/>
    <w:multiLevelType w:val="hybridMultilevel"/>
    <w:tmpl w:val="C916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636E5"/>
    <w:multiLevelType w:val="hybridMultilevel"/>
    <w:tmpl w:val="5C12982E"/>
    <w:lvl w:ilvl="0" w:tplc="40F6746C">
      <w:start w:val="1"/>
      <w:numFmt w:val="bullet"/>
      <w:pStyle w:val="Subtitle"/>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FF123A0"/>
    <w:multiLevelType w:val="hybridMultilevel"/>
    <w:tmpl w:val="D1786AA2"/>
    <w:lvl w:ilvl="0" w:tplc="F18293CE">
      <w:start w:val="1"/>
      <w:numFmt w:val="bullet"/>
      <w:pStyle w:val="Quot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C3822"/>
    <w:multiLevelType w:val="hybridMultilevel"/>
    <w:tmpl w:val="603AF7CC"/>
    <w:styleLink w:val="ImportedStyle1"/>
    <w:lvl w:ilvl="0" w:tplc="CF28A5BC">
      <w:start w:val="1"/>
      <w:numFmt w:val="bullet"/>
      <w:lvlText w:val="•"/>
      <w:lvlJc w:val="left"/>
      <w:pPr>
        <w:tabs>
          <w:tab w:val="left" w:pos="54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940398">
      <w:start w:val="1"/>
      <w:numFmt w:val="bullet"/>
      <w:lvlText w:val="o"/>
      <w:lvlJc w:val="left"/>
      <w:pPr>
        <w:tabs>
          <w:tab w:val="left" w:pos="54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D4816E4">
      <w:start w:val="1"/>
      <w:numFmt w:val="bullet"/>
      <w:lvlText w:val="▪"/>
      <w:lvlJc w:val="left"/>
      <w:pPr>
        <w:tabs>
          <w:tab w:val="left" w:pos="54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C100CFC">
      <w:start w:val="1"/>
      <w:numFmt w:val="bullet"/>
      <w:lvlText w:val="•"/>
      <w:lvlJc w:val="left"/>
      <w:pPr>
        <w:tabs>
          <w:tab w:val="left" w:pos="540"/>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0C8C946">
      <w:start w:val="1"/>
      <w:numFmt w:val="bullet"/>
      <w:lvlText w:val="o"/>
      <w:lvlJc w:val="left"/>
      <w:pPr>
        <w:tabs>
          <w:tab w:val="left" w:pos="54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3E1942">
      <w:start w:val="1"/>
      <w:numFmt w:val="bullet"/>
      <w:lvlText w:val="▪"/>
      <w:lvlJc w:val="left"/>
      <w:pPr>
        <w:tabs>
          <w:tab w:val="left" w:pos="54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A690C0">
      <w:start w:val="1"/>
      <w:numFmt w:val="bullet"/>
      <w:lvlText w:val="•"/>
      <w:lvlJc w:val="left"/>
      <w:pPr>
        <w:tabs>
          <w:tab w:val="left" w:pos="54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3526612">
      <w:start w:val="1"/>
      <w:numFmt w:val="bullet"/>
      <w:lvlText w:val="o"/>
      <w:lvlJc w:val="left"/>
      <w:pPr>
        <w:tabs>
          <w:tab w:val="left" w:pos="54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4802D9C">
      <w:start w:val="1"/>
      <w:numFmt w:val="bullet"/>
      <w:lvlText w:val="▪"/>
      <w:lvlJc w:val="left"/>
      <w:pPr>
        <w:tabs>
          <w:tab w:val="left" w:pos="54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ECB2A1F"/>
    <w:multiLevelType w:val="hybridMultilevel"/>
    <w:tmpl w:val="2E52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3109D"/>
    <w:multiLevelType w:val="hybridMultilevel"/>
    <w:tmpl w:val="2A30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D42443"/>
    <w:multiLevelType w:val="hybridMultilevel"/>
    <w:tmpl w:val="9B6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F2A2C"/>
    <w:multiLevelType w:val="hybridMultilevel"/>
    <w:tmpl w:val="23AC026A"/>
    <w:styleLink w:val="ImportedStyle2"/>
    <w:lvl w:ilvl="0" w:tplc="EB9EBFBC">
      <w:start w:val="1"/>
      <w:numFmt w:val="bullet"/>
      <w:lvlText w:val="•"/>
      <w:lvlJc w:val="left"/>
      <w:pPr>
        <w:tabs>
          <w:tab w:val="left" w:pos="540"/>
          <w:tab w:val="left" w:pos="1133"/>
          <w:tab w:val="left" w:pos="886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44AFBC">
      <w:start w:val="1"/>
      <w:numFmt w:val="bullet"/>
      <w:lvlText w:val="•"/>
      <w:lvlJc w:val="left"/>
      <w:pPr>
        <w:tabs>
          <w:tab w:val="left" w:pos="540"/>
          <w:tab w:val="left" w:pos="1133"/>
          <w:tab w:val="left" w:pos="886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95CB948">
      <w:start w:val="1"/>
      <w:numFmt w:val="bullet"/>
      <w:lvlText w:val="•"/>
      <w:lvlJc w:val="left"/>
      <w:pPr>
        <w:tabs>
          <w:tab w:val="left" w:pos="540"/>
          <w:tab w:val="left" w:pos="1133"/>
          <w:tab w:val="left" w:pos="886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7444C3A">
      <w:start w:val="1"/>
      <w:numFmt w:val="bullet"/>
      <w:lvlText w:val="•"/>
      <w:lvlJc w:val="left"/>
      <w:pPr>
        <w:tabs>
          <w:tab w:val="left" w:pos="540"/>
          <w:tab w:val="left" w:pos="1133"/>
          <w:tab w:val="left" w:pos="886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44C098A">
      <w:start w:val="1"/>
      <w:numFmt w:val="bullet"/>
      <w:lvlText w:val="•"/>
      <w:lvlJc w:val="left"/>
      <w:pPr>
        <w:tabs>
          <w:tab w:val="left" w:pos="540"/>
          <w:tab w:val="left" w:pos="1133"/>
          <w:tab w:val="left" w:pos="886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2707DD6">
      <w:start w:val="1"/>
      <w:numFmt w:val="bullet"/>
      <w:lvlText w:val="•"/>
      <w:lvlJc w:val="left"/>
      <w:pPr>
        <w:tabs>
          <w:tab w:val="left" w:pos="540"/>
          <w:tab w:val="left" w:pos="1133"/>
          <w:tab w:val="left" w:pos="886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CC8668">
      <w:start w:val="1"/>
      <w:numFmt w:val="bullet"/>
      <w:lvlText w:val="•"/>
      <w:lvlJc w:val="left"/>
      <w:pPr>
        <w:tabs>
          <w:tab w:val="left" w:pos="540"/>
          <w:tab w:val="left" w:pos="1133"/>
          <w:tab w:val="left" w:pos="886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8A8A9E">
      <w:start w:val="1"/>
      <w:numFmt w:val="bullet"/>
      <w:lvlText w:val="•"/>
      <w:lvlJc w:val="left"/>
      <w:pPr>
        <w:tabs>
          <w:tab w:val="left" w:pos="540"/>
          <w:tab w:val="left" w:pos="1133"/>
          <w:tab w:val="left" w:pos="886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F447E2">
      <w:start w:val="1"/>
      <w:numFmt w:val="bullet"/>
      <w:lvlText w:val="•"/>
      <w:lvlJc w:val="left"/>
      <w:pPr>
        <w:tabs>
          <w:tab w:val="left" w:pos="540"/>
          <w:tab w:val="left" w:pos="1133"/>
          <w:tab w:val="left" w:pos="8860"/>
        </w:tabs>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6"/>
  </w:num>
  <w:num w:numId="2">
    <w:abstractNumId w:val="11"/>
  </w:num>
  <w:num w:numId="3">
    <w:abstractNumId w:val="12"/>
  </w:num>
  <w:num w:numId="4">
    <w:abstractNumId w:val="2"/>
  </w:num>
  <w:num w:numId="5">
    <w:abstractNumId w:val="7"/>
  </w:num>
  <w:num w:numId="6">
    <w:abstractNumId w:val="13"/>
  </w:num>
  <w:num w:numId="7">
    <w:abstractNumId w:val="8"/>
  </w:num>
  <w:num w:numId="8">
    <w:abstractNumId w:val="9"/>
  </w:num>
  <w:num w:numId="9">
    <w:abstractNumId w:val="1"/>
  </w:num>
  <w:num w:numId="10">
    <w:abstractNumId w:val="3"/>
  </w:num>
  <w:num w:numId="11">
    <w:abstractNumId w:val="17"/>
  </w:num>
  <w:num w:numId="12">
    <w:abstractNumId w:val="16"/>
  </w:num>
  <w:num w:numId="13">
    <w:abstractNumId w:val="14"/>
  </w:num>
  <w:num w:numId="14">
    <w:abstractNumId w:val="15"/>
  </w:num>
  <w:num w:numId="15">
    <w:abstractNumId w:val="4"/>
  </w:num>
  <w:num w:numId="16">
    <w:abstractNumId w:val="10"/>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32"/>
    <w:rsid w:val="00010A52"/>
    <w:rsid w:val="00020D72"/>
    <w:rsid w:val="00022B9F"/>
    <w:rsid w:val="00031B5C"/>
    <w:rsid w:val="00033AEA"/>
    <w:rsid w:val="00035EAA"/>
    <w:rsid w:val="00061F36"/>
    <w:rsid w:val="00064914"/>
    <w:rsid w:val="00077A92"/>
    <w:rsid w:val="000A0E27"/>
    <w:rsid w:val="000B0B5F"/>
    <w:rsid w:val="000E07E9"/>
    <w:rsid w:val="000F235B"/>
    <w:rsid w:val="00107367"/>
    <w:rsid w:val="00121984"/>
    <w:rsid w:val="0012335D"/>
    <w:rsid w:val="001352FF"/>
    <w:rsid w:val="00175EC9"/>
    <w:rsid w:val="001921BB"/>
    <w:rsid w:val="001A30A7"/>
    <w:rsid w:val="001B6C50"/>
    <w:rsid w:val="001C1DAA"/>
    <w:rsid w:val="001D1906"/>
    <w:rsid w:val="0020031F"/>
    <w:rsid w:val="0020553E"/>
    <w:rsid w:val="00211648"/>
    <w:rsid w:val="00212FB3"/>
    <w:rsid w:val="002569AE"/>
    <w:rsid w:val="00257AEC"/>
    <w:rsid w:val="00265ED7"/>
    <w:rsid w:val="00271149"/>
    <w:rsid w:val="002A21F2"/>
    <w:rsid w:val="002A4D2D"/>
    <w:rsid w:val="002A6332"/>
    <w:rsid w:val="002B512B"/>
    <w:rsid w:val="002E0A94"/>
    <w:rsid w:val="0030388F"/>
    <w:rsid w:val="00306F85"/>
    <w:rsid w:val="00310EFC"/>
    <w:rsid w:val="00315E91"/>
    <w:rsid w:val="0032324E"/>
    <w:rsid w:val="003236D4"/>
    <w:rsid w:val="00323A99"/>
    <w:rsid w:val="00350B0A"/>
    <w:rsid w:val="00361FC1"/>
    <w:rsid w:val="00371A51"/>
    <w:rsid w:val="00380B0C"/>
    <w:rsid w:val="0038593E"/>
    <w:rsid w:val="00386328"/>
    <w:rsid w:val="00394ED1"/>
    <w:rsid w:val="003B5A62"/>
    <w:rsid w:val="003C29DF"/>
    <w:rsid w:val="003C7948"/>
    <w:rsid w:val="003D34C8"/>
    <w:rsid w:val="003D6BAC"/>
    <w:rsid w:val="003F3D04"/>
    <w:rsid w:val="00430A00"/>
    <w:rsid w:val="00436BC3"/>
    <w:rsid w:val="0045448E"/>
    <w:rsid w:val="004549D1"/>
    <w:rsid w:val="00460430"/>
    <w:rsid w:val="0046204B"/>
    <w:rsid w:val="00471931"/>
    <w:rsid w:val="00493771"/>
    <w:rsid w:val="004B284C"/>
    <w:rsid w:val="004C3A4C"/>
    <w:rsid w:val="004C6D2A"/>
    <w:rsid w:val="004D6F98"/>
    <w:rsid w:val="004E2427"/>
    <w:rsid w:val="004F36B8"/>
    <w:rsid w:val="004F7BCF"/>
    <w:rsid w:val="0051272D"/>
    <w:rsid w:val="00516EAB"/>
    <w:rsid w:val="00520873"/>
    <w:rsid w:val="00530A9C"/>
    <w:rsid w:val="00541C2A"/>
    <w:rsid w:val="005725B3"/>
    <w:rsid w:val="00573A45"/>
    <w:rsid w:val="00590DDA"/>
    <w:rsid w:val="005C5ABC"/>
    <w:rsid w:val="005F7965"/>
    <w:rsid w:val="00614580"/>
    <w:rsid w:val="00635758"/>
    <w:rsid w:val="0064438F"/>
    <w:rsid w:val="00664FAF"/>
    <w:rsid w:val="00665583"/>
    <w:rsid w:val="00687D2A"/>
    <w:rsid w:val="006D383B"/>
    <w:rsid w:val="006D4266"/>
    <w:rsid w:val="00700BED"/>
    <w:rsid w:val="00704C06"/>
    <w:rsid w:val="00715DC5"/>
    <w:rsid w:val="00721215"/>
    <w:rsid w:val="007379E9"/>
    <w:rsid w:val="007419A0"/>
    <w:rsid w:val="00741F5B"/>
    <w:rsid w:val="007439C5"/>
    <w:rsid w:val="00753B79"/>
    <w:rsid w:val="007733A7"/>
    <w:rsid w:val="00781251"/>
    <w:rsid w:val="00787593"/>
    <w:rsid w:val="007900CD"/>
    <w:rsid w:val="007B2F11"/>
    <w:rsid w:val="007C2110"/>
    <w:rsid w:val="007C51C8"/>
    <w:rsid w:val="007D226B"/>
    <w:rsid w:val="007E2598"/>
    <w:rsid w:val="007E5A6C"/>
    <w:rsid w:val="00822432"/>
    <w:rsid w:val="0084188B"/>
    <w:rsid w:val="00842E70"/>
    <w:rsid w:val="00857035"/>
    <w:rsid w:val="00876FE0"/>
    <w:rsid w:val="008934F2"/>
    <w:rsid w:val="008A251A"/>
    <w:rsid w:val="008A3566"/>
    <w:rsid w:val="008B7D17"/>
    <w:rsid w:val="008C1F0E"/>
    <w:rsid w:val="008C635F"/>
    <w:rsid w:val="008C7CD9"/>
    <w:rsid w:val="008C7D3C"/>
    <w:rsid w:val="008D5F88"/>
    <w:rsid w:val="008E36D8"/>
    <w:rsid w:val="008E4AF7"/>
    <w:rsid w:val="00935958"/>
    <w:rsid w:val="0094239F"/>
    <w:rsid w:val="009467E2"/>
    <w:rsid w:val="00957CF8"/>
    <w:rsid w:val="0098653D"/>
    <w:rsid w:val="009879F2"/>
    <w:rsid w:val="00993077"/>
    <w:rsid w:val="009B0D55"/>
    <w:rsid w:val="009B31A8"/>
    <w:rsid w:val="009B6185"/>
    <w:rsid w:val="009D17F9"/>
    <w:rsid w:val="009D4A28"/>
    <w:rsid w:val="009D6003"/>
    <w:rsid w:val="009E4919"/>
    <w:rsid w:val="009F1400"/>
    <w:rsid w:val="00A14597"/>
    <w:rsid w:val="00A218B6"/>
    <w:rsid w:val="00A255D5"/>
    <w:rsid w:val="00A27E80"/>
    <w:rsid w:val="00A40D5B"/>
    <w:rsid w:val="00A46CAF"/>
    <w:rsid w:val="00A4755C"/>
    <w:rsid w:val="00A54355"/>
    <w:rsid w:val="00A85E0E"/>
    <w:rsid w:val="00A94D52"/>
    <w:rsid w:val="00AA00E3"/>
    <w:rsid w:val="00AB39C8"/>
    <w:rsid w:val="00AB4E87"/>
    <w:rsid w:val="00AC1E39"/>
    <w:rsid w:val="00AC2F0E"/>
    <w:rsid w:val="00AF5BC5"/>
    <w:rsid w:val="00AF795F"/>
    <w:rsid w:val="00B155CE"/>
    <w:rsid w:val="00B27B3C"/>
    <w:rsid w:val="00B42A18"/>
    <w:rsid w:val="00B52485"/>
    <w:rsid w:val="00B5391B"/>
    <w:rsid w:val="00B84F29"/>
    <w:rsid w:val="00B91E8A"/>
    <w:rsid w:val="00BA03C9"/>
    <w:rsid w:val="00BA08CB"/>
    <w:rsid w:val="00BB0344"/>
    <w:rsid w:val="00BB302C"/>
    <w:rsid w:val="00BC511E"/>
    <w:rsid w:val="00BF3417"/>
    <w:rsid w:val="00BF6F93"/>
    <w:rsid w:val="00C0510C"/>
    <w:rsid w:val="00C332D7"/>
    <w:rsid w:val="00C51A02"/>
    <w:rsid w:val="00C51CF7"/>
    <w:rsid w:val="00C60CA8"/>
    <w:rsid w:val="00C91E13"/>
    <w:rsid w:val="00C9697F"/>
    <w:rsid w:val="00CB5BC7"/>
    <w:rsid w:val="00CD6A94"/>
    <w:rsid w:val="00CE29F5"/>
    <w:rsid w:val="00CF216B"/>
    <w:rsid w:val="00CF6A43"/>
    <w:rsid w:val="00D05149"/>
    <w:rsid w:val="00D20132"/>
    <w:rsid w:val="00D242AC"/>
    <w:rsid w:val="00D2588E"/>
    <w:rsid w:val="00D327F1"/>
    <w:rsid w:val="00D40523"/>
    <w:rsid w:val="00D4535D"/>
    <w:rsid w:val="00D5132C"/>
    <w:rsid w:val="00D64701"/>
    <w:rsid w:val="00D75602"/>
    <w:rsid w:val="00D82AB9"/>
    <w:rsid w:val="00DC7CF0"/>
    <w:rsid w:val="00E020EE"/>
    <w:rsid w:val="00E05B9F"/>
    <w:rsid w:val="00E10AAA"/>
    <w:rsid w:val="00E161BC"/>
    <w:rsid w:val="00E200DC"/>
    <w:rsid w:val="00E53F7E"/>
    <w:rsid w:val="00E576DA"/>
    <w:rsid w:val="00E90396"/>
    <w:rsid w:val="00EA4736"/>
    <w:rsid w:val="00EB3E93"/>
    <w:rsid w:val="00EC191D"/>
    <w:rsid w:val="00EC5B83"/>
    <w:rsid w:val="00ED6ED1"/>
    <w:rsid w:val="00EE7937"/>
    <w:rsid w:val="00F00C2A"/>
    <w:rsid w:val="00F05422"/>
    <w:rsid w:val="00F079A5"/>
    <w:rsid w:val="00F12C31"/>
    <w:rsid w:val="00F312B7"/>
    <w:rsid w:val="00F316B4"/>
    <w:rsid w:val="00F63626"/>
    <w:rsid w:val="00F83223"/>
    <w:rsid w:val="00F97C18"/>
    <w:rsid w:val="00FA0C32"/>
    <w:rsid w:val="00FA21EF"/>
    <w:rsid w:val="00FA65D7"/>
    <w:rsid w:val="00FD7906"/>
    <w:rsid w:val="00FE4A85"/>
    <w:rsid w:val="00FE7E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C8825B-009A-4239-BD97-9872DBEF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C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A0C32"/>
    <w:pPr>
      <w:ind w:left="720"/>
      <w:contextualSpacing/>
    </w:pPr>
  </w:style>
  <w:style w:type="paragraph" w:styleId="Footer">
    <w:name w:val="footer"/>
    <w:basedOn w:val="Normal"/>
    <w:link w:val="FooterChar"/>
    <w:uiPriority w:val="99"/>
    <w:unhideWhenUsed/>
    <w:rsid w:val="00FA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C32"/>
  </w:style>
  <w:style w:type="paragraph" w:styleId="Title">
    <w:name w:val="Title"/>
    <w:basedOn w:val="ListParagraph"/>
    <w:next w:val="Normal"/>
    <w:link w:val="TitleChar"/>
    <w:uiPriority w:val="10"/>
    <w:qFormat/>
    <w:rsid w:val="00FA0C32"/>
    <w:pPr>
      <w:widowControl w:val="0"/>
      <w:numPr>
        <w:numId w:val="1"/>
      </w:numPr>
      <w:tabs>
        <w:tab w:val="left" w:pos="180"/>
      </w:tabs>
      <w:suppressAutoHyphens/>
      <w:spacing w:after="0" w:line="300" w:lineRule="exact"/>
      <w:jc w:val="both"/>
    </w:pPr>
    <w:rPr>
      <w:rFonts w:ascii="Times New Roman" w:eastAsia="Arial" w:hAnsi="Times New Roman"/>
      <w:sz w:val="20"/>
      <w:szCs w:val="20"/>
    </w:rPr>
  </w:style>
  <w:style w:type="character" w:customStyle="1" w:styleId="TitleChar">
    <w:name w:val="Title Char"/>
    <w:link w:val="Title"/>
    <w:uiPriority w:val="10"/>
    <w:rsid w:val="00FA0C32"/>
    <w:rPr>
      <w:rFonts w:ascii="Times New Roman" w:eastAsia="Arial" w:hAnsi="Times New Roman"/>
    </w:rPr>
  </w:style>
  <w:style w:type="paragraph" w:styleId="Subtitle">
    <w:name w:val="Subtitle"/>
    <w:basedOn w:val="ListParagraph"/>
    <w:next w:val="Normal"/>
    <w:link w:val="SubtitleChar"/>
    <w:uiPriority w:val="11"/>
    <w:qFormat/>
    <w:rsid w:val="00FA0C32"/>
    <w:pPr>
      <w:numPr>
        <w:numId w:val="2"/>
      </w:numPr>
      <w:tabs>
        <w:tab w:val="left" w:pos="1530"/>
        <w:tab w:val="right" w:pos="10080"/>
      </w:tabs>
      <w:spacing w:after="0" w:line="300" w:lineRule="exact"/>
      <w:jc w:val="both"/>
    </w:pPr>
    <w:rPr>
      <w:rFonts w:ascii="Times New Roman" w:eastAsia="Arial" w:hAnsi="Times New Roman"/>
      <w:sz w:val="20"/>
      <w:szCs w:val="20"/>
    </w:rPr>
  </w:style>
  <w:style w:type="character" w:customStyle="1" w:styleId="SubtitleChar">
    <w:name w:val="Subtitle Char"/>
    <w:link w:val="Subtitle"/>
    <w:uiPriority w:val="11"/>
    <w:rsid w:val="00FA0C32"/>
    <w:rPr>
      <w:rFonts w:ascii="Times New Roman" w:eastAsia="Arial" w:hAnsi="Times New Roman"/>
    </w:rPr>
  </w:style>
  <w:style w:type="character" w:styleId="Strong">
    <w:name w:val="Strong"/>
    <w:uiPriority w:val="22"/>
    <w:qFormat/>
    <w:rsid w:val="00FA0C32"/>
    <w:rPr>
      <w:rFonts w:ascii="Times New Roman" w:hAnsi="Times New Roman" w:cs="Times New Roman"/>
    </w:rPr>
  </w:style>
  <w:style w:type="paragraph" w:styleId="Quote">
    <w:name w:val="Quote"/>
    <w:basedOn w:val="ListParagraph"/>
    <w:next w:val="Normal"/>
    <w:link w:val="QuoteChar"/>
    <w:uiPriority w:val="29"/>
    <w:qFormat/>
    <w:rsid w:val="00FA0C32"/>
    <w:pPr>
      <w:numPr>
        <w:numId w:val="3"/>
      </w:numPr>
      <w:tabs>
        <w:tab w:val="right" w:pos="10080"/>
      </w:tabs>
      <w:spacing w:after="0" w:line="300" w:lineRule="exact"/>
    </w:pPr>
    <w:rPr>
      <w:rFonts w:ascii="Times New Roman" w:eastAsia="Arial" w:hAnsi="Times New Roman"/>
      <w:sz w:val="21"/>
      <w:szCs w:val="21"/>
    </w:rPr>
  </w:style>
  <w:style w:type="character" w:customStyle="1" w:styleId="QuoteChar">
    <w:name w:val="Quote Char"/>
    <w:link w:val="Quote"/>
    <w:uiPriority w:val="29"/>
    <w:rsid w:val="00FA0C32"/>
    <w:rPr>
      <w:rFonts w:ascii="Times New Roman" w:eastAsia="Arial" w:hAnsi="Times New Roman"/>
      <w:sz w:val="21"/>
      <w:szCs w:val="21"/>
    </w:rPr>
  </w:style>
  <w:style w:type="character" w:styleId="Hyperlink">
    <w:name w:val="Hyperlink"/>
    <w:uiPriority w:val="99"/>
    <w:unhideWhenUsed/>
    <w:rsid w:val="00FA0C32"/>
    <w:rPr>
      <w:color w:val="0000FF"/>
      <w:u w:val="single"/>
    </w:rPr>
  </w:style>
  <w:style w:type="paragraph" w:styleId="Header">
    <w:name w:val="header"/>
    <w:basedOn w:val="Normal"/>
    <w:link w:val="HeaderChar"/>
    <w:uiPriority w:val="99"/>
    <w:unhideWhenUsed/>
    <w:rsid w:val="00306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F85"/>
  </w:style>
  <w:style w:type="character" w:customStyle="1" w:styleId="body">
    <w:name w:val="body"/>
    <w:basedOn w:val="DefaultParagraphFont"/>
    <w:rsid w:val="00386328"/>
  </w:style>
  <w:style w:type="character" w:styleId="Emphasis">
    <w:name w:val="Emphasis"/>
    <w:uiPriority w:val="20"/>
    <w:qFormat/>
    <w:rsid w:val="00386328"/>
    <w:rPr>
      <w:i/>
      <w:iCs/>
    </w:rPr>
  </w:style>
  <w:style w:type="character" w:customStyle="1" w:styleId="normalchar1">
    <w:name w:val="normal__char1"/>
    <w:rsid w:val="009D6003"/>
    <w:rPr>
      <w:rFonts w:ascii="Times New Roman" w:hAnsi="Times New Roman" w:cs="Times New Roman" w:hint="default"/>
      <w:strike w:val="0"/>
      <w:dstrike w:val="0"/>
      <w:sz w:val="20"/>
      <w:szCs w:val="20"/>
      <w:u w:val="none"/>
      <w:effect w:val="none"/>
    </w:rPr>
  </w:style>
  <w:style w:type="paragraph" w:customStyle="1" w:styleId="normal1">
    <w:name w:val="normal1"/>
    <w:basedOn w:val="Normal"/>
    <w:rsid w:val="009D6003"/>
    <w:pPr>
      <w:spacing w:after="0" w:line="240" w:lineRule="auto"/>
    </w:pPr>
    <w:rPr>
      <w:rFonts w:ascii="Times New Roman" w:eastAsia="Times New Roman" w:hAnsi="Times New Roman"/>
      <w:sz w:val="20"/>
      <w:szCs w:val="20"/>
    </w:rPr>
  </w:style>
  <w:style w:type="paragraph" w:styleId="NoSpacing">
    <w:name w:val="No Spacing"/>
    <w:uiPriority w:val="1"/>
    <w:qFormat/>
    <w:rsid w:val="00010A52"/>
    <w:rPr>
      <w:rFonts w:ascii="Arial" w:eastAsia="Arial" w:hAnsi="Arial"/>
      <w:sz w:val="24"/>
    </w:rPr>
  </w:style>
  <w:style w:type="character" w:customStyle="1" w:styleId="strongchar1">
    <w:name w:val="strong__char1"/>
    <w:rsid w:val="00010A52"/>
    <w:rPr>
      <w:b/>
      <w:bCs/>
    </w:rPr>
  </w:style>
  <w:style w:type="character" w:customStyle="1" w:styleId="body0020text0020indent00203char1">
    <w:name w:val="body_0020text_0020indent_00203__char1"/>
    <w:rsid w:val="00010A52"/>
    <w:rPr>
      <w:rFonts w:ascii="Times New Roman" w:hAnsi="Times New Roman" w:cs="Times New Roman" w:hint="default"/>
      <w:strike w:val="0"/>
      <w:dstrike w:val="0"/>
      <w:sz w:val="16"/>
      <w:szCs w:val="16"/>
      <w:u w:val="none"/>
      <w:effect w:val="none"/>
    </w:rPr>
  </w:style>
  <w:style w:type="character" w:customStyle="1" w:styleId="normal00200028web0029char1">
    <w:name w:val="normal_0020_0028web_0029__char1"/>
    <w:rsid w:val="00010A52"/>
    <w:rPr>
      <w:rFonts w:ascii="Times New Roman" w:hAnsi="Times New Roman" w:cs="Times New Roman" w:hint="default"/>
      <w:strike w:val="0"/>
      <w:dstrike w:val="0"/>
      <w:sz w:val="24"/>
      <w:szCs w:val="24"/>
      <w:u w:val="none"/>
      <w:effect w:val="none"/>
    </w:rPr>
  </w:style>
  <w:style w:type="paragraph" w:customStyle="1" w:styleId="NormalBookAntiqua">
    <w:name w:val="Normal + Book Antiqua"/>
    <w:basedOn w:val="Normal"/>
    <w:rsid w:val="00D82AB9"/>
    <w:pPr>
      <w:numPr>
        <w:numId w:val="4"/>
      </w:numPr>
      <w:suppressAutoHyphens/>
      <w:spacing w:after="0" w:line="240" w:lineRule="auto"/>
    </w:pPr>
    <w:rPr>
      <w:rFonts w:ascii="Times New Roman" w:eastAsia="Times New Roman" w:hAnsi="Times New Roman"/>
      <w:color w:val="000000"/>
      <w:lang w:val="en-GB" w:eastAsia="ar-SA"/>
    </w:rPr>
  </w:style>
  <w:style w:type="character" w:customStyle="1" w:styleId="apple-style-span">
    <w:name w:val="apple-style-span"/>
    <w:basedOn w:val="DefaultParagraphFont"/>
    <w:rsid w:val="0094239F"/>
  </w:style>
  <w:style w:type="character" w:customStyle="1" w:styleId="AccomplishmentsbulletChar">
    <w:name w:val="Accomplishments bullet Char"/>
    <w:link w:val="Accomplishmentsbullet"/>
    <w:locked/>
    <w:rsid w:val="0094239F"/>
    <w:rPr>
      <w:rFonts w:ascii="Arial" w:eastAsia="Times New Roman" w:hAnsi="Arial"/>
      <w:iCs/>
      <w:sz w:val="21"/>
      <w:szCs w:val="21"/>
    </w:rPr>
  </w:style>
  <w:style w:type="paragraph" w:customStyle="1" w:styleId="Accomplishmentsbullet">
    <w:name w:val="Accomplishments bullet"/>
    <w:basedOn w:val="Normal"/>
    <w:link w:val="AccomplishmentsbulletChar"/>
    <w:qFormat/>
    <w:rsid w:val="0094239F"/>
    <w:pPr>
      <w:numPr>
        <w:numId w:val="5"/>
      </w:numPr>
      <w:spacing w:before="80" w:after="0" w:line="240" w:lineRule="auto"/>
      <w:jc w:val="both"/>
    </w:pPr>
    <w:rPr>
      <w:rFonts w:ascii="Arial" w:eastAsia="Times New Roman" w:hAnsi="Arial"/>
      <w:iCs/>
      <w:sz w:val="21"/>
      <w:szCs w:val="21"/>
    </w:rPr>
  </w:style>
  <w:style w:type="numbering" w:customStyle="1" w:styleId="ImportedStyle1">
    <w:name w:val="Imported Style 1"/>
    <w:rsid w:val="00265ED7"/>
    <w:pPr>
      <w:numPr>
        <w:numId w:val="6"/>
      </w:numPr>
    </w:pPr>
  </w:style>
  <w:style w:type="paragraph" w:customStyle="1" w:styleId="Body0">
    <w:name w:val="Body"/>
    <w:rsid w:val="00265ED7"/>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numbering" w:customStyle="1" w:styleId="ImportedStyle3">
    <w:name w:val="Imported Style 3"/>
    <w:rsid w:val="00265ED7"/>
    <w:pPr>
      <w:numPr>
        <w:numId w:val="7"/>
      </w:numPr>
    </w:pPr>
  </w:style>
  <w:style w:type="numbering" w:customStyle="1" w:styleId="ImportedStyle9">
    <w:name w:val="Imported Style 9"/>
    <w:rsid w:val="00265ED7"/>
    <w:pPr>
      <w:numPr>
        <w:numId w:val="8"/>
      </w:numPr>
    </w:pPr>
  </w:style>
  <w:style w:type="paragraph" w:styleId="BodyText">
    <w:name w:val="Body Text"/>
    <w:link w:val="BodyTextChar"/>
    <w:rsid w:val="00265ED7"/>
    <w:pPr>
      <w:widowControl w:val="0"/>
      <w:pBdr>
        <w:top w:val="nil"/>
        <w:left w:val="nil"/>
        <w:bottom w:val="nil"/>
        <w:right w:val="nil"/>
        <w:between w:val="nil"/>
        <w:bar w:val="nil"/>
      </w:pBdr>
      <w:suppressAutoHyphens/>
      <w:jc w:val="both"/>
    </w:pPr>
    <w:rPr>
      <w:rFonts w:ascii="Times New Roman" w:eastAsia="Arial Unicode MS" w:hAnsi="Times New Roman" w:cs="Arial Unicode MS"/>
      <w:color w:val="000000"/>
      <w:kern w:val="1"/>
      <w:sz w:val="24"/>
      <w:szCs w:val="24"/>
      <w:u w:color="000000"/>
      <w:bdr w:val="nil"/>
    </w:rPr>
  </w:style>
  <w:style w:type="character" w:customStyle="1" w:styleId="BodyTextChar">
    <w:name w:val="Body Text Char"/>
    <w:basedOn w:val="DefaultParagraphFont"/>
    <w:link w:val="BodyText"/>
    <w:rsid w:val="00265ED7"/>
    <w:rPr>
      <w:rFonts w:ascii="Times New Roman" w:eastAsia="Arial Unicode MS" w:hAnsi="Times New Roman" w:cs="Arial Unicode MS"/>
      <w:color w:val="000000"/>
      <w:kern w:val="1"/>
      <w:sz w:val="24"/>
      <w:szCs w:val="24"/>
      <w:u w:color="000000"/>
      <w:bdr w:val="nil"/>
    </w:rPr>
  </w:style>
  <w:style w:type="character" w:customStyle="1" w:styleId="Char">
    <w:name w:val="Char"/>
    <w:rsid w:val="00265ED7"/>
    <w:rPr>
      <w:rFonts w:ascii="Arial" w:hAnsi="Arial" w:cs="Arial"/>
      <w:sz w:val="18"/>
    </w:rPr>
  </w:style>
  <w:style w:type="character" w:customStyle="1" w:styleId="ListParagraphChar">
    <w:name w:val="List Paragraph Char"/>
    <w:link w:val="ListParagraph"/>
    <w:uiPriority w:val="34"/>
    <w:locked/>
    <w:rsid w:val="00265ED7"/>
    <w:rPr>
      <w:sz w:val="22"/>
      <w:szCs w:val="22"/>
    </w:rPr>
  </w:style>
  <w:style w:type="numbering" w:customStyle="1" w:styleId="ImportedStyle2">
    <w:name w:val="Imported Style 2"/>
    <w:rsid w:val="00265ED7"/>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2461">
      <w:bodyDiv w:val="1"/>
      <w:marLeft w:val="0"/>
      <w:marRight w:val="0"/>
      <w:marTop w:val="0"/>
      <w:marBottom w:val="0"/>
      <w:divBdr>
        <w:top w:val="none" w:sz="0" w:space="0" w:color="auto"/>
        <w:left w:val="none" w:sz="0" w:space="0" w:color="auto"/>
        <w:bottom w:val="none" w:sz="0" w:space="0" w:color="auto"/>
        <w:right w:val="none" w:sz="0" w:space="0" w:color="auto"/>
      </w:divBdr>
    </w:div>
    <w:div w:id="410658355">
      <w:bodyDiv w:val="1"/>
      <w:marLeft w:val="0"/>
      <w:marRight w:val="0"/>
      <w:marTop w:val="0"/>
      <w:marBottom w:val="0"/>
      <w:divBdr>
        <w:top w:val="none" w:sz="0" w:space="0" w:color="auto"/>
        <w:left w:val="none" w:sz="0" w:space="0" w:color="auto"/>
        <w:bottom w:val="none" w:sz="0" w:space="0" w:color="auto"/>
        <w:right w:val="none" w:sz="0" w:space="0" w:color="auto"/>
      </w:divBdr>
    </w:div>
    <w:div w:id="474763440">
      <w:bodyDiv w:val="1"/>
      <w:marLeft w:val="0"/>
      <w:marRight w:val="0"/>
      <w:marTop w:val="0"/>
      <w:marBottom w:val="0"/>
      <w:divBdr>
        <w:top w:val="none" w:sz="0" w:space="0" w:color="auto"/>
        <w:left w:val="none" w:sz="0" w:space="0" w:color="auto"/>
        <w:bottom w:val="none" w:sz="0" w:space="0" w:color="auto"/>
        <w:right w:val="none" w:sz="0" w:space="0" w:color="auto"/>
      </w:divBdr>
    </w:div>
    <w:div w:id="513375347">
      <w:bodyDiv w:val="1"/>
      <w:marLeft w:val="0"/>
      <w:marRight w:val="0"/>
      <w:marTop w:val="0"/>
      <w:marBottom w:val="0"/>
      <w:divBdr>
        <w:top w:val="none" w:sz="0" w:space="0" w:color="auto"/>
        <w:left w:val="none" w:sz="0" w:space="0" w:color="auto"/>
        <w:bottom w:val="none" w:sz="0" w:space="0" w:color="auto"/>
        <w:right w:val="none" w:sz="0" w:space="0" w:color="auto"/>
      </w:divBdr>
    </w:div>
    <w:div w:id="578636924">
      <w:bodyDiv w:val="1"/>
      <w:marLeft w:val="0"/>
      <w:marRight w:val="0"/>
      <w:marTop w:val="0"/>
      <w:marBottom w:val="0"/>
      <w:divBdr>
        <w:top w:val="none" w:sz="0" w:space="0" w:color="auto"/>
        <w:left w:val="none" w:sz="0" w:space="0" w:color="auto"/>
        <w:bottom w:val="none" w:sz="0" w:space="0" w:color="auto"/>
        <w:right w:val="none" w:sz="0" w:space="0" w:color="auto"/>
      </w:divBdr>
    </w:div>
    <w:div w:id="628706540">
      <w:bodyDiv w:val="1"/>
      <w:marLeft w:val="0"/>
      <w:marRight w:val="0"/>
      <w:marTop w:val="0"/>
      <w:marBottom w:val="0"/>
      <w:divBdr>
        <w:top w:val="none" w:sz="0" w:space="0" w:color="auto"/>
        <w:left w:val="none" w:sz="0" w:space="0" w:color="auto"/>
        <w:bottom w:val="none" w:sz="0" w:space="0" w:color="auto"/>
        <w:right w:val="none" w:sz="0" w:space="0" w:color="auto"/>
      </w:divBdr>
    </w:div>
    <w:div w:id="724913852">
      <w:bodyDiv w:val="1"/>
      <w:marLeft w:val="0"/>
      <w:marRight w:val="0"/>
      <w:marTop w:val="0"/>
      <w:marBottom w:val="0"/>
      <w:divBdr>
        <w:top w:val="none" w:sz="0" w:space="0" w:color="auto"/>
        <w:left w:val="none" w:sz="0" w:space="0" w:color="auto"/>
        <w:bottom w:val="none" w:sz="0" w:space="0" w:color="auto"/>
        <w:right w:val="none" w:sz="0" w:space="0" w:color="auto"/>
      </w:divBdr>
    </w:div>
    <w:div w:id="196434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16328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gyugt68</cp:lastModifiedBy>
  <cp:revision>3</cp:revision>
  <cp:lastPrinted>2013-07-18T15:31:00Z</cp:lastPrinted>
  <dcterms:created xsi:type="dcterms:W3CDTF">2017-03-01T21:07:00Z</dcterms:created>
  <dcterms:modified xsi:type="dcterms:W3CDTF">2018-08-29T06:16:00Z</dcterms:modified>
</cp:coreProperties>
</file>