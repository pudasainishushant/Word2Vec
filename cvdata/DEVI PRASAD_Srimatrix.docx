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FD" w:rsidRPr="006B64BD" w:rsidRDefault="00935DFD" w:rsidP="00CA3B22">
      <w:pPr>
        <w:pStyle w:val="Subtitle"/>
        <w:spacing w:line="240" w:lineRule="auto"/>
        <w:jc w:val="both"/>
        <w:rPr>
          <w:rFonts w:asciiTheme="minorHAnsi" w:hAnsiTheme="minorHAnsi" w:cstheme="minorHAnsi"/>
          <w:i w:val="0"/>
          <w:sz w:val="22"/>
          <w:szCs w:val="22"/>
          <w:lang w:val="en-GB"/>
        </w:rPr>
      </w:pPr>
    </w:p>
    <w:p w:rsidR="006B64BD" w:rsidRPr="006B64BD" w:rsidRDefault="00992B6C" w:rsidP="006B64BD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6B64BD">
        <w:rPr>
          <w:rFonts w:asciiTheme="minorHAnsi" w:hAnsiTheme="minorHAnsi" w:cstheme="minorHAnsi"/>
          <w:b/>
          <w:sz w:val="22"/>
          <w:szCs w:val="22"/>
        </w:rPr>
        <w:t>DEVI PRASAD</w:t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bookmarkEnd w:id="0"/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</w:rPr>
        <w:tab/>
      </w:r>
    </w:p>
    <w:p w:rsidR="006B64BD" w:rsidRPr="006B64BD" w:rsidRDefault="00992B6C" w:rsidP="006B64BD">
      <w:pPr>
        <w:jc w:val="both"/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7" w:history="1">
        <w:r w:rsidRPr="006B64BD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</w:rPr>
          <w:t>prasad44459@gmail.com</w:t>
        </w:r>
      </w:hyperlink>
      <w:r w:rsidRPr="006B64BD">
        <w:rPr>
          <w:rFonts w:asciiTheme="minorHAnsi" w:hAnsiTheme="minorHAnsi" w:cstheme="minorHAnsi"/>
          <w:b/>
          <w:sz w:val="22"/>
          <w:szCs w:val="22"/>
        </w:rPr>
        <w:tab/>
      </w:r>
      <w:r w:rsidRPr="006B64BD">
        <w:rPr>
          <w:rFonts w:asciiTheme="minorHAnsi" w:hAnsiTheme="minorHAnsi" w:cstheme="minorHAnsi"/>
          <w:sz w:val="22"/>
          <w:szCs w:val="22"/>
        </w:rPr>
        <w:tab/>
      </w:r>
      <w:r w:rsidRPr="006B64BD">
        <w:rPr>
          <w:rFonts w:asciiTheme="minorHAnsi" w:hAnsiTheme="minorHAnsi" w:cstheme="minorHAnsi"/>
          <w:sz w:val="22"/>
          <w:szCs w:val="22"/>
        </w:rPr>
        <w:tab/>
      </w:r>
      <w:r w:rsidRPr="006B64BD">
        <w:rPr>
          <w:rFonts w:asciiTheme="minorHAnsi" w:hAnsiTheme="minorHAnsi" w:cstheme="minorHAnsi"/>
          <w:sz w:val="22"/>
          <w:szCs w:val="22"/>
        </w:rPr>
        <w:tab/>
      </w:r>
    </w:p>
    <w:p w:rsidR="00992B6C" w:rsidRPr="006B64BD" w:rsidRDefault="00992B6C" w:rsidP="006B64B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PHONE NO: (978)-905-8294</w:t>
      </w:r>
    </w:p>
    <w:p w:rsidR="004A5530" w:rsidRPr="006B64BD" w:rsidRDefault="00EC0004" w:rsidP="00992B6C">
      <w:pPr>
        <w:pStyle w:val="BodyText"/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B64BD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Professional Summary</w:t>
      </w:r>
      <w:r w:rsidR="00935DFD" w:rsidRPr="006B64BD">
        <w:rPr>
          <w:rFonts w:asciiTheme="minorHAnsi" w:hAnsiTheme="minorHAnsi" w:cstheme="minorHAnsi"/>
          <w:b/>
          <w:sz w:val="22"/>
          <w:szCs w:val="22"/>
        </w:rPr>
        <w:t>:</w:t>
      </w:r>
    </w:p>
    <w:p w:rsidR="00935DFD" w:rsidRPr="006B64BD" w:rsidRDefault="00935DFD" w:rsidP="00CA3B22">
      <w:pPr>
        <w:spacing w:line="240" w:lineRule="auto"/>
        <w:jc w:val="both"/>
        <w:rPr>
          <w:rFonts w:asciiTheme="minorHAnsi" w:hAnsiTheme="minorHAnsi" w:cstheme="minorHAnsi"/>
          <w:sz w:val="22"/>
          <w:szCs w:val="22"/>
          <w:lang/>
        </w:rPr>
      </w:pPr>
    </w:p>
    <w:p w:rsidR="006749CA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Software professional with </w:t>
      </w:r>
      <w:r w:rsidR="00992B6C" w:rsidRPr="006B64BD">
        <w:rPr>
          <w:rFonts w:asciiTheme="minorHAnsi" w:hAnsiTheme="minorHAnsi" w:cstheme="minorHAnsi"/>
          <w:sz w:val="22"/>
          <w:szCs w:val="22"/>
        </w:rPr>
        <w:t>6</w:t>
      </w:r>
      <w:r w:rsidR="00EF404C" w:rsidRPr="006B64BD">
        <w:rPr>
          <w:rFonts w:asciiTheme="minorHAnsi" w:hAnsiTheme="minorHAnsi" w:cstheme="minorHAnsi"/>
          <w:sz w:val="22"/>
          <w:szCs w:val="22"/>
        </w:rPr>
        <w:t>+</w:t>
      </w:r>
      <w:r w:rsidR="006749CA" w:rsidRPr="006B64BD">
        <w:rPr>
          <w:rFonts w:asciiTheme="minorHAnsi" w:hAnsiTheme="minorHAnsi" w:cstheme="minorHAnsi"/>
          <w:sz w:val="22"/>
          <w:szCs w:val="22"/>
        </w:rPr>
        <w:t xml:space="preserve"> years of experience Designing and Development of Enterprise solutions based on J</w:t>
      </w:r>
      <w:r w:rsidR="00804080" w:rsidRPr="006B64BD">
        <w:rPr>
          <w:rFonts w:asciiTheme="minorHAnsi" w:hAnsiTheme="minorHAnsi" w:cstheme="minorHAnsi"/>
          <w:sz w:val="22"/>
          <w:szCs w:val="22"/>
        </w:rPr>
        <w:t>ava/J2EE</w:t>
      </w:r>
      <w:r w:rsidR="00704C5C" w:rsidRPr="006B64BD">
        <w:rPr>
          <w:rFonts w:asciiTheme="minorHAnsi" w:hAnsiTheme="minorHAnsi" w:cstheme="minorHAnsi"/>
          <w:sz w:val="22"/>
          <w:szCs w:val="22"/>
        </w:rPr>
        <w:t>.</w:t>
      </w:r>
    </w:p>
    <w:p w:rsidR="00063647" w:rsidRPr="006B64BD" w:rsidRDefault="00232ACD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</w:t>
      </w:r>
      <w:r w:rsidR="00063647" w:rsidRPr="006B64BD">
        <w:rPr>
          <w:rFonts w:asciiTheme="minorHAnsi" w:hAnsiTheme="minorHAnsi" w:cstheme="minorHAnsi"/>
          <w:sz w:val="22"/>
          <w:szCs w:val="22"/>
        </w:rPr>
        <w:t xml:space="preserve">xperience in creating and publishing </w:t>
      </w:r>
      <w:r w:rsidR="000F4A40" w:rsidRPr="006B64BD">
        <w:rPr>
          <w:rFonts w:asciiTheme="minorHAnsi" w:hAnsiTheme="minorHAnsi" w:cstheme="minorHAnsi"/>
          <w:sz w:val="22"/>
          <w:szCs w:val="22"/>
        </w:rPr>
        <w:t>WebServices(SOAP/</w:t>
      </w:r>
      <w:r w:rsidR="00063647" w:rsidRPr="006B64BD">
        <w:rPr>
          <w:rFonts w:asciiTheme="minorHAnsi" w:hAnsiTheme="minorHAnsi" w:cstheme="minorHAnsi"/>
          <w:sz w:val="22"/>
          <w:szCs w:val="22"/>
        </w:rPr>
        <w:t>REST)</w:t>
      </w:r>
      <w:r w:rsidR="000F4A40" w:rsidRPr="006B64BD">
        <w:rPr>
          <w:rFonts w:asciiTheme="minorHAnsi" w:hAnsiTheme="minorHAnsi" w:cstheme="minorHAnsi"/>
          <w:sz w:val="22"/>
          <w:szCs w:val="22"/>
        </w:rPr>
        <w:t xml:space="preserve"> and </w:t>
      </w:r>
      <w:r w:rsidR="000F4A40"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applications using </w:t>
      </w:r>
      <w:r w:rsidR="000F4A40" w:rsidRPr="006B64BD">
        <w:rPr>
          <w:rFonts w:asciiTheme="minorHAnsi" w:hAnsiTheme="minorHAnsi" w:cstheme="minorHAnsi"/>
          <w:sz w:val="22"/>
          <w:szCs w:val="22"/>
        </w:rPr>
        <w:t>S</w:t>
      </w:r>
      <w:r w:rsidR="00976F09" w:rsidRPr="006B64BD">
        <w:rPr>
          <w:rFonts w:asciiTheme="minorHAnsi" w:hAnsiTheme="minorHAnsi" w:cstheme="minorHAnsi"/>
          <w:sz w:val="22"/>
          <w:szCs w:val="22"/>
        </w:rPr>
        <w:t>ervice Oriented Architecture</w:t>
      </w:r>
      <w:r w:rsidR="00804080" w:rsidRPr="006B64BD">
        <w:rPr>
          <w:rFonts w:asciiTheme="minorHAnsi" w:hAnsiTheme="minorHAnsi" w:cstheme="minorHAnsi"/>
          <w:sz w:val="22"/>
          <w:szCs w:val="22"/>
        </w:rPr>
        <w:t>.</w:t>
      </w:r>
    </w:p>
    <w:p w:rsidR="00364C6D" w:rsidRPr="006B64BD" w:rsidRDefault="00364C6D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Expertise in Java, including Concurrent Programming, Multi-Threading and Java Collections. </w:t>
      </w:r>
    </w:p>
    <w:p w:rsidR="00B20146" w:rsidRPr="006B64BD" w:rsidRDefault="00B20146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the middle ware components using the </w:t>
      </w:r>
      <w:r w:rsidRPr="006B64BD">
        <w:rPr>
          <w:rFonts w:asciiTheme="minorHAnsi" w:hAnsiTheme="minorHAnsi" w:cstheme="minorHAnsi"/>
          <w:sz w:val="22"/>
          <w:szCs w:val="22"/>
        </w:rPr>
        <w:t>JMS, EJB, XML.</w:t>
      </w:r>
    </w:p>
    <w:p w:rsidR="004F07DA" w:rsidRPr="006B64BD" w:rsidRDefault="000457FA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Excellent in databases like </w:t>
      </w:r>
      <w:r w:rsidRPr="006B64BD">
        <w:rPr>
          <w:rFonts w:asciiTheme="minorHAnsi" w:hAnsiTheme="minorHAnsi" w:cstheme="minorHAnsi"/>
          <w:sz w:val="22"/>
          <w:szCs w:val="22"/>
        </w:rPr>
        <w:t>Oracle</w:t>
      </w:r>
      <w:r w:rsidR="00FE2062" w:rsidRPr="006B64BD">
        <w:rPr>
          <w:rFonts w:asciiTheme="minorHAnsi" w:hAnsiTheme="minorHAnsi" w:cstheme="minorHAnsi"/>
          <w:sz w:val="22"/>
          <w:szCs w:val="22"/>
        </w:rPr>
        <w:t>, SQL Server</w:t>
      </w:r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2B02BA" w:rsidRPr="006B64BD" w:rsidRDefault="002B02BA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noProof/>
          <w:sz w:val="22"/>
          <w:szCs w:val="22"/>
        </w:rPr>
      </w:pPr>
      <w:r w:rsidRPr="006B64BD">
        <w:rPr>
          <w:rFonts w:asciiTheme="minorHAnsi" w:hAnsiTheme="minorHAnsi" w:cstheme="minorHAnsi"/>
          <w:noProof/>
          <w:sz w:val="22"/>
          <w:szCs w:val="22"/>
        </w:rPr>
        <w:t>Good knowledge in NoSQL dat</w:t>
      </w:r>
      <w:r w:rsidR="001F7739" w:rsidRPr="006B64BD">
        <w:rPr>
          <w:rFonts w:asciiTheme="minorHAnsi" w:hAnsiTheme="minorHAnsi" w:cstheme="minorHAnsi"/>
          <w:noProof/>
          <w:sz w:val="22"/>
          <w:szCs w:val="22"/>
        </w:rPr>
        <w:t>abases including HBase, MongoDB</w:t>
      </w:r>
      <w:r w:rsidRPr="006B64BD">
        <w:rPr>
          <w:rFonts w:asciiTheme="minorHAnsi" w:hAnsiTheme="minorHAnsi" w:cstheme="minorHAnsi"/>
          <w:noProof/>
          <w:sz w:val="22"/>
          <w:szCs w:val="22"/>
        </w:rPr>
        <w:t xml:space="preserve"> and Cassandra</w:t>
      </w:r>
      <w:r w:rsidR="00AA255C" w:rsidRPr="006B64BD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E93BA3" w:rsidRPr="006B64BD" w:rsidRDefault="00D3431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noProof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E93BA3" w:rsidRPr="006B64BD">
        <w:rPr>
          <w:rFonts w:asciiTheme="minorHAnsi" w:hAnsiTheme="minorHAnsi" w:cstheme="minorHAnsi"/>
          <w:noProof/>
          <w:sz w:val="22"/>
          <w:szCs w:val="22"/>
        </w:rPr>
        <w:t xml:space="preserve">on </w:t>
      </w:r>
      <w:r w:rsidR="008C2132" w:rsidRPr="006B64BD">
        <w:rPr>
          <w:rFonts w:asciiTheme="minorHAnsi" w:hAnsiTheme="minorHAnsi" w:cstheme="minorHAnsi"/>
          <w:noProof/>
          <w:sz w:val="22"/>
          <w:szCs w:val="22"/>
        </w:rPr>
        <w:t>Junit test ca</w:t>
      </w:r>
      <w:r w:rsidRPr="006B64BD">
        <w:rPr>
          <w:rFonts w:asciiTheme="minorHAnsi" w:hAnsiTheme="minorHAnsi" w:cstheme="minorHAnsi"/>
          <w:noProof/>
          <w:sz w:val="22"/>
          <w:szCs w:val="22"/>
        </w:rPr>
        <w:t>se</w:t>
      </w:r>
      <w:r w:rsidR="008C2132" w:rsidRPr="006B64BD">
        <w:rPr>
          <w:rFonts w:asciiTheme="minorHAnsi" w:hAnsiTheme="minorHAnsi" w:cstheme="minorHAnsi"/>
          <w:noProof/>
          <w:sz w:val="22"/>
          <w:szCs w:val="22"/>
        </w:rPr>
        <w:t>s</w:t>
      </w:r>
      <w:r w:rsidRPr="006B64BD">
        <w:rPr>
          <w:rFonts w:asciiTheme="minorHAnsi" w:hAnsiTheme="minorHAnsi" w:cstheme="minorHAnsi"/>
          <w:noProof/>
          <w:sz w:val="22"/>
          <w:szCs w:val="22"/>
        </w:rPr>
        <w:t xml:space="preserve"> and knowledge on </w:t>
      </w:r>
      <w:r w:rsidR="00E93BA3" w:rsidRPr="006B64BD">
        <w:rPr>
          <w:rFonts w:asciiTheme="minorHAnsi" w:hAnsiTheme="minorHAnsi" w:cstheme="minorHAnsi"/>
          <w:sz w:val="22"/>
          <w:szCs w:val="22"/>
          <w:lang w:val="en-GB"/>
        </w:rPr>
        <w:t>selenium framework</w:t>
      </w:r>
      <w:r w:rsidRPr="006B64BD">
        <w:rPr>
          <w:rFonts w:asciiTheme="minorHAnsi" w:hAnsiTheme="minorHAnsi" w:cstheme="minorHAnsi"/>
          <w:noProof/>
          <w:sz w:val="22"/>
          <w:szCs w:val="22"/>
        </w:rPr>
        <w:t xml:space="preserve"> and </w:t>
      </w:r>
      <w:r w:rsidRPr="006B64BD">
        <w:rPr>
          <w:rFonts w:asciiTheme="minorHAnsi" w:hAnsiTheme="minorHAnsi" w:cstheme="minorHAnsi"/>
          <w:sz w:val="22"/>
          <w:szCs w:val="22"/>
          <w:lang w:val="en-GB"/>
        </w:rPr>
        <w:t>mockitoframework.</w:t>
      </w:r>
    </w:p>
    <w:p w:rsidR="0022183F" w:rsidRPr="006B64BD" w:rsidRDefault="0022183F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Experience in Agile development </w:t>
      </w:r>
      <w:r w:rsidR="00235C66" w:rsidRPr="006B64BD">
        <w:rPr>
          <w:rFonts w:asciiTheme="minorHAnsi" w:hAnsiTheme="minorHAnsi" w:cstheme="minorHAnsi"/>
          <w:sz w:val="22"/>
          <w:szCs w:val="22"/>
        </w:rPr>
        <w:t>methodology, waterfall</w:t>
      </w:r>
      <w:r w:rsidRPr="006B64BD">
        <w:rPr>
          <w:rFonts w:asciiTheme="minorHAnsi" w:hAnsiTheme="minorHAnsi" w:cstheme="minorHAnsi"/>
          <w:noProof/>
          <w:kern w:val="0"/>
          <w:sz w:val="22"/>
          <w:szCs w:val="22"/>
          <w:lang w:eastAsia="en-US" w:bidi="ar-SA"/>
        </w:rPr>
        <w:t xml:space="preserve"> and</w:t>
      </w:r>
      <w:r w:rsidRPr="006B64BD">
        <w:rPr>
          <w:rFonts w:asciiTheme="minorHAnsi" w:hAnsiTheme="minorHAnsi" w:cstheme="minorHAnsi"/>
          <w:sz w:val="22"/>
          <w:szCs w:val="22"/>
        </w:rPr>
        <w:t xml:space="preserve"> TDD(test driven development)</w:t>
      </w:r>
    </w:p>
    <w:p w:rsidR="00063647" w:rsidRPr="006B64BD" w:rsidRDefault="0022183F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in Sprint/ IterationPlanning, Meetings and Sprint execution using Agile Methodology.</w:t>
      </w:r>
    </w:p>
    <w:p w:rsidR="003247F2" w:rsidRPr="006B64BD" w:rsidRDefault="003247F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>Experience with</w:t>
      </w:r>
      <w:r w:rsidR="004F07DA" w:rsidRPr="006B64BD">
        <w:rPr>
          <w:rFonts w:asciiTheme="minorHAnsi" w:hAnsiTheme="minorHAnsi" w:cstheme="minorHAnsi"/>
          <w:color w:val="000000"/>
          <w:sz w:val="22"/>
          <w:szCs w:val="22"/>
        </w:rPr>
        <w:t>Database like</w:t>
      </w:r>
      <w:r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Oracle, MS SQL </w:t>
      </w:r>
      <w:r w:rsidRPr="006B64BD">
        <w:rPr>
          <w:rFonts w:asciiTheme="minorHAnsi" w:hAnsiTheme="minorHAnsi" w:cstheme="minorHAnsi"/>
          <w:bCs/>
          <w:noProof/>
          <w:kern w:val="0"/>
          <w:sz w:val="22"/>
          <w:szCs w:val="22"/>
          <w:lang w:eastAsia="en-US" w:bidi="ar-SA"/>
        </w:rPr>
        <w:t>and</w:t>
      </w:r>
      <w:r w:rsidR="00984757" w:rsidRPr="006B64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MySQL and </w:t>
      </w:r>
      <w:r w:rsidR="00984757" w:rsidRPr="006B64BD">
        <w:rPr>
          <w:rFonts w:asciiTheme="minorHAnsi" w:hAnsiTheme="minorHAnsi" w:cstheme="minorHAnsi"/>
          <w:color w:val="000000"/>
          <w:sz w:val="22"/>
          <w:szCs w:val="22"/>
        </w:rPr>
        <w:t xml:space="preserve">Strong experience in persistence frameworks like </w:t>
      </w:r>
      <w:r w:rsidR="00984757" w:rsidRPr="006B64BD">
        <w:rPr>
          <w:rFonts w:asciiTheme="minorHAnsi" w:hAnsiTheme="minorHAnsi" w:cstheme="minorHAnsi"/>
          <w:sz w:val="22"/>
          <w:szCs w:val="22"/>
        </w:rPr>
        <w:t xml:space="preserve">Hibernate </w:t>
      </w:r>
      <w:r w:rsidR="00984757" w:rsidRPr="006B64BD">
        <w:rPr>
          <w:rFonts w:asciiTheme="minorHAnsi" w:hAnsiTheme="minorHAnsi" w:cstheme="minorHAnsi"/>
          <w:noProof/>
          <w:kern w:val="0"/>
          <w:sz w:val="22"/>
          <w:szCs w:val="22"/>
          <w:lang w:eastAsia="en-US" w:bidi="ar-SA"/>
        </w:rPr>
        <w:t>and</w:t>
      </w:r>
      <w:r w:rsidR="00984757" w:rsidRPr="006B64BD">
        <w:rPr>
          <w:rFonts w:asciiTheme="minorHAnsi" w:hAnsiTheme="minorHAnsi" w:cstheme="minorHAnsi"/>
          <w:sz w:val="22"/>
          <w:szCs w:val="22"/>
        </w:rPr>
        <w:t xml:space="preserve"> JPA</w:t>
      </w:r>
      <w:r w:rsidR="00AD0341" w:rsidRPr="006B64B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E2062" w:rsidRPr="006B64BD" w:rsidRDefault="00FE206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Experience in developing and consuming Web Services using WSDL, SOAP, HTTP, and UDDI.</w:t>
      </w:r>
    </w:p>
    <w:p w:rsidR="00992B6C" w:rsidRPr="006B64BD" w:rsidRDefault="00992B6C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Expertise in developing CRM and Web based applications using JSF, Spring , Cordiant J2EE frameworks</w:t>
      </w:r>
      <w:r w:rsidR="00FE2062"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.</w:t>
      </w:r>
    </w:p>
    <w:p w:rsidR="00FE2062" w:rsidRPr="006B64BD" w:rsidRDefault="00FE206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6B64BD">
        <w:rPr>
          <w:rFonts w:ascii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Extensive experience and expertise in developing web applications using Java, J2EE, JSP, Servlets, EJB, JDBC, Struts, Spring, Hibernate, JMS, JSF and XML.</w:t>
      </w:r>
    </w:p>
    <w:p w:rsidR="00154107" w:rsidRPr="006B64BD" w:rsidRDefault="00232ACD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</w:t>
      </w:r>
      <w:r w:rsidR="00154107" w:rsidRPr="006B64BD">
        <w:rPr>
          <w:rFonts w:asciiTheme="minorHAnsi" w:hAnsiTheme="minorHAnsi" w:cstheme="minorHAnsi"/>
          <w:sz w:val="22"/>
          <w:szCs w:val="22"/>
        </w:rPr>
        <w:t xml:space="preserve">xperience using </w:t>
      </w:r>
      <w:r w:rsidR="00154107" w:rsidRPr="006B64BD">
        <w:rPr>
          <w:rFonts w:asciiTheme="minorHAnsi" w:hAnsiTheme="minorHAnsi" w:cstheme="minorHAnsi"/>
          <w:bCs/>
          <w:sz w:val="22"/>
          <w:szCs w:val="22"/>
        </w:rPr>
        <w:t>b</w:t>
      </w:r>
      <w:r w:rsidR="00154107" w:rsidRPr="006B64BD">
        <w:rPr>
          <w:rFonts w:asciiTheme="minorHAnsi" w:hAnsiTheme="minorHAnsi" w:cstheme="minorHAnsi"/>
          <w:sz w:val="22"/>
          <w:szCs w:val="22"/>
        </w:rPr>
        <w:t>uild tool like Apache</w:t>
      </w:r>
      <w:r w:rsidR="00154107" w:rsidRPr="006B64BD">
        <w:rPr>
          <w:rFonts w:asciiTheme="minorHAnsi" w:hAnsiTheme="minorHAnsi" w:cstheme="minorHAnsi"/>
          <w:bCs/>
          <w:sz w:val="22"/>
          <w:szCs w:val="22"/>
        </w:rPr>
        <w:t xml:space="preserve">ANT, Maven </w:t>
      </w:r>
      <w:r w:rsidR="00154107" w:rsidRPr="006B64BD">
        <w:rPr>
          <w:rFonts w:asciiTheme="minorHAnsi" w:hAnsiTheme="minorHAnsi" w:cstheme="minorHAnsi"/>
          <w:sz w:val="22"/>
          <w:szCs w:val="22"/>
        </w:rPr>
        <w:t>and</w:t>
      </w:r>
      <w:r w:rsidR="00154107" w:rsidRPr="006B64BD">
        <w:rPr>
          <w:rFonts w:asciiTheme="minorHAnsi" w:hAnsiTheme="minorHAnsi" w:cstheme="minorHAnsi"/>
          <w:bCs/>
          <w:sz w:val="22"/>
          <w:szCs w:val="22"/>
        </w:rPr>
        <w:t xml:space="preserve"> Jenkins.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Very Strong technical skills in Core Java and J2EE technology stack (servlets, JSP, JDBC).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Excellent Track Record in delivering Highly Scalable and Efficient Multi-Threaded Applications on time using standard development practices. </w:t>
      </w:r>
    </w:p>
    <w:p w:rsidR="00FE2062" w:rsidRPr="006B64BD" w:rsidRDefault="00FE2062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>Knowledge with BEA Weblogic, IBM Web spher</w:t>
      </w:r>
      <w:r w:rsidR="000F39E3" w:rsidRPr="006B64BD">
        <w:rPr>
          <w:rFonts w:asciiTheme="minorHAnsi" w:hAnsiTheme="minorHAnsi" w:cstheme="minorHAnsi"/>
          <w:bCs/>
          <w:sz w:val="22"/>
          <w:szCs w:val="22"/>
        </w:rPr>
        <w:t>e application server , Apache Tomcat .</w:t>
      </w:r>
      <w:r w:rsidRPr="006B64BD">
        <w:rPr>
          <w:rFonts w:asciiTheme="minorHAnsi" w:hAnsiTheme="minorHAnsi" w:cstheme="minorHAnsi"/>
          <w:bCs/>
          <w:sz w:val="22"/>
          <w:szCs w:val="22"/>
        </w:rPr>
        <w:t>Jboss and have good knowledge of J2EE standard compatible application servers.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developing Object Relational Mapping using Hibernate and Oracle.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>Used several relational databases such as Oracle, MyS</w:t>
      </w:r>
      <w:r w:rsidR="000F39E3" w:rsidRPr="006B64BD">
        <w:rPr>
          <w:rFonts w:asciiTheme="minorHAnsi" w:hAnsiTheme="minorHAnsi" w:cstheme="minorHAnsi"/>
          <w:bCs/>
          <w:sz w:val="22"/>
          <w:szCs w:val="22"/>
        </w:rPr>
        <w:t>ql, DB.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Experience in working over Web Services with SOAP, Rest, Apache Axis.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Designed UI using JSP and HTML, DHTML, JavaScript, CSS, jQuery, Bootstrap and AngularJS for providing the user interface and communication between the client and server.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developing application user interfaces with JSPs, AJAX, Java Script and DHTML.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debugging the applications and Unit Testing the application using JUnit.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defining solutions with excellent Object Oriented Design using several design patterns including but not limited to Singleton, MVC, Business Delegate, Session Façade, Factory, DAO, Value Object, Proxy etc. </w:t>
      </w:r>
    </w:p>
    <w:p w:rsidR="00992B6C" w:rsidRPr="006B64BD" w:rsidRDefault="00992B6C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color w:val="000000"/>
          <w:sz w:val="22"/>
          <w:szCs w:val="22"/>
        </w:rPr>
        <w:t>Implemented JAVA/J2EE design patterns such as Factory, DAO, Session Façade and Singleton.</w:t>
      </w:r>
    </w:p>
    <w:p w:rsidR="00310A89" w:rsidRPr="006B64BD" w:rsidRDefault="00310A89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in developing J2EE (Java, JSP,  Servlets, EJB, MDB and JDBC) applications using Spring 3.x/4.x,Spring mvc,spring boot</w:t>
      </w:r>
      <w:r w:rsidRPr="006B64BD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6B64BD">
        <w:rPr>
          <w:rFonts w:asciiTheme="minorHAnsi" w:hAnsiTheme="minorHAnsi" w:cstheme="minorHAnsi"/>
          <w:sz w:val="22"/>
          <w:szCs w:val="22"/>
        </w:rPr>
        <w:t xml:space="preserve"> Hibernate 3.x/4.x and Struts 1.x./ 2.x, angularjs 1.x, Web Services (SOAP/ REST), JDBC, JMS.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Expertise in Documenting the Software Requirements Specifications including Functional Requirements, Data Requirements and Performance Requirements. </w:t>
      </w:r>
    </w:p>
    <w:p w:rsidR="00590D94" w:rsidRPr="006B64BD" w:rsidRDefault="00590D94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Cs/>
          <w:sz w:val="22"/>
          <w:szCs w:val="22"/>
        </w:rPr>
        <w:t xml:space="preserve">Strong Experience in writing Stored Procedures, Functions. </w:t>
      </w:r>
    </w:p>
    <w:p w:rsidR="00063647" w:rsidRPr="006B64BD" w:rsidRDefault="00063647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Ability to handle multiple responsibilities and work within team as well as independently</w:t>
      </w:r>
      <w:r w:rsidR="00232ACD" w:rsidRPr="006B64BD">
        <w:rPr>
          <w:rFonts w:asciiTheme="minorHAnsi" w:hAnsiTheme="minorHAnsi" w:cstheme="minorHAnsi"/>
          <w:sz w:val="22"/>
          <w:szCs w:val="22"/>
        </w:rPr>
        <w:t>.</w:t>
      </w:r>
    </w:p>
    <w:p w:rsidR="000231C6" w:rsidRPr="006B64BD" w:rsidRDefault="00063647" w:rsidP="006B64B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in preparing High/Low Level Design docu</w:t>
      </w:r>
      <w:r w:rsidR="00590D94" w:rsidRPr="006B64BD">
        <w:rPr>
          <w:rFonts w:asciiTheme="minorHAnsi" w:hAnsiTheme="minorHAnsi" w:cstheme="minorHAnsi"/>
          <w:sz w:val="22"/>
          <w:szCs w:val="22"/>
        </w:rPr>
        <w:t>ment &amp; Implementation Plan.</w:t>
      </w:r>
    </w:p>
    <w:p w:rsidR="00EC0004" w:rsidRPr="006B64BD" w:rsidRDefault="00EC0004" w:rsidP="00CA3B22">
      <w:pPr>
        <w:tabs>
          <w:tab w:val="left" w:pos="3480"/>
        </w:tabs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63647" w:rsidRPr="006B64BD" w:rsidRDefault="00063647" w:rsidP="00CA3B22">
      <w:pPr>
        <w:tabs>
          <w:tab w:val="left" w:pos="3480"/>
        </w:tabs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Technical Skills</w:t>
      </w:r>
      <w:r w:rsidR="00935DFD" w:rsidRPr="006B64BD">
        <w:rPr>
          <w:rFonts w:asciiTheme="minorHAnsi" w:hAnsiTheme="minorHAnsi" w:cstheme="minorHAnsi"/>
          <w:b/>
          <w:sz w:val="22"/>
          <w:szCs w:val="22"/>
        </w:rPr>
        <w:t>:</w:t>
      </w:r>
    </w:p>
    <w:p w:rsidR="009A5E5C" w:rsidRPr="006B64BD" w:rsidRDefault="009A5E5C" w:rsidP="00CA3B22">
      <w:pPr>
        <w:tabs>
          <w:tab w:val="left" w:pos="3480"/>
        </w:tabs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510"/>
        <w:gridCol w:w="5954"/>
      </w:tblGrid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Java, J2EE (JSP, Servlets and JDBC</w:t>
            </w:r>
            <w:r w:rsidR="006279EB" w:rsidRPr="006B64BD">
              <w:rPr>
                <w:rFonts w:asciiTheme="minorHAnsi" w:hAnsiTheme="minorHAnsi" w:cstheme="minorHAnsi"/>
                <w:sz w:val="22"/>
                <w:szCs w:val="22"/>
              </w:rPr>
              <w:t>,EJB 2.0</w:t>
            </w:r>
            <w:r w:rsidR="00EB7AEB" w:rsidRPr="006B64BD">
              <w:rPr>
                <w:rFonts w:asciiTheme="minorHAnsi" w:hAnsiTheme="minorHAnsi" w:cstheme="minorHAnsi"/>
                <w:sz w:val="22"/>
                <w:szCs w:val="22"/>
              </w:rPr>
              <w:t>, MDB</w:t>
            </w:r>
            <w:r w:rsidR="00977782" w:rsidRPr="006B64B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56A8F" w:rsidRPr="006B64BD">
              <w:rPr>
                <w:rFonts w:asciiTheme="minorHAnsi" w:hAnsiTheme="minorHAnsi" w:cstheme="minorHAnsi"/>
                <w:sz w:val="22"/>
                <w:szCs w:val="22"/>
              </w:rPr>
              <w:t>HQL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Open Source </w:t>
            </w: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Frameworks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975DB0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Springframework,Springmvc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pringboot,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Struts1.2/1.3/2.0, Hibernate 3.6</w:t>
            </w:r>
            <w:r w:rsidR="006C05BC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/4.2</w:t>
            </w:r>
            <w:r w:rsidR="003C03C8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="00E93BA3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Junit,mockitoframework,</w:t>
            </w:r>
            <w:r w:rsidR="003C03C8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selenium framework.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Service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Web Service (RESTful and SOAP)</w:t>
            </w:r>
            <w:r w:rsidR="00940EB4" w:rsidRPr="006B64B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, CXF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JavaScript, HTML5, jQuery, Angular JS, CSS3, XML, AJAX, JSON, XSL</w:t>
            </w:r>
            <w:r w:rsidR="00E504AC" w:rsidRPr="006B64B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346DB1" w:rsidRPr="006B64BD">
              <w:rPr>
                <w:rFonts w:asciiTheme="minorHAnsi" w:hAnsiTheme="minorHAnsi" w:cstheme="minorHAnsi"/>
                <w:sz w:val="22"/>
                <w:szCs w:val="22"/>
              </w:rPr>
              <w:t>, XSD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6D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Cs/>
                <w:sz w:val="22"/>
                <w:szCs w:val="22"/>
              </w:rPr>
              <w:t>Oracle 11i,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 Server 2008 and 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My SQL5, HSQL (Hyper SQL)</w:t>
            </w:r>
            <w:r w:rsidR="008A46D7" w:rsidRPr="006B64B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063647" w:rsidRPr="006B64BD" w:rsidRDefault="008A46D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No-SQL Database (Hbase, Mongodb)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Application/ Web Servers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JBoss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5.1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, Websphere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Application Server,</w:t>
            </w:r>
            <w:r w:rsidR="00C2228A" w:rsidRPr="006B64BD">
              <w:rPr>
                <w:rFonts w:asciiTheme="minorHAnsi" w:hAnsiTheme="minorHAnsi" w:cstheme="minorHAnsi"/>
                <w:bCs/>
                <w:sz w:val="22"/>
                <w:szCs w:val="22"/>
              </w:rPr>
              <w:t>Weblogic 10.3 and</w:t>
            </w:r>
            <w:r w:rsidR="00C2228A" w:rsidRPr="006B64BD">
              <w:rPr>
                <w:rFonts w:asciiTheme="minorHAnsi" w:hAnsiTheme="minorHAnsi" w:cstheme="minorHAnsi"/>
                <w:sz w:val="22"/>
                <w:szCs w:val="22"/>
              </w:rPr>
              <w:t>Apache Tomcat 7</w:t>
            </w: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1079FF" w:rsidRPr="006B64BD">
              <w:rPr>
                <w:rFonts w:asciiTheme="minorHAnsi" w:hAnsiTheme="minorHAnsi" w:cstheme="minorHAnsi"/>
                <w:sz w:val="22"/>
                <w:szCs w:val="22"/>
              </w:rPr>
              <w:t>/8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FB3828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IDE(Integrated Development </w:t>
            </w:r>
            <w:r w:rsidR="00063647"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Environment)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Eclipse</w:t>
            </w:r>
            <w:r w:rsidR="008A2DD8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WID(WebSphere Integration Developer)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Configuration Management Tools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8A2DD8" w:rsidP="00940EB4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SVN (Subversion), VSS,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</w:rPr>
              <w:t xml:space="preserve"> Win 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CVS</w:t>
            </w:r>
            <w:r w:rsidR="00940EB4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</w:t>
            </w:r>
            <w:r w:rsidR="00940EB4" w:rsidRPr="006B64B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Git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</w:rPr>
              <w:t>Microsoft Windows, Linux and Unix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Development Methodologies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Agile, Scrum and Waterfall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Build Tool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Apache Ant and Maven </w:t>
            </w:r>
          </w:p>
        </w:tc>
      </w:tr>
      <w:tr w:rsidR="00063647" w:rsidRPr="006B64BD" w:rsidTr="00DE23E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063647" w:rsidP="00CA3B22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64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Other Tool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647" w:rsidRPr="006B64BD" w:rsidRDefault="0049556C" w:rsidP="00BA1404">
            <w:pPr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jenkins ,</w:t>
            </w:r>
            <w:r w:rsidR="00063647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JUnit, Soap UI, Toad, Putty,WINSCP</w:t>
            </w:r>
            <w:r w:rsidR="0093114D" w:rsidRPr="006B64B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</w:tbl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Projects and Responsibilities</w:t>
      </w:r>
      <w:r w:rsidR="00935DFD" w:rsidRPr="006B64BD">
        <w:rPr>
          <w:rFonts w:asciiTheme="minorHAnsi" w:hAnsiTheme="minorHAnsi" w:cstheme="minorHAnsi"/>
          <w:b/>
          <w:sz w:val="22"/>
          <w:szCs w:val="22"/>
        </w:rPr>
        <w:t>:</w:t>
      </w:r>
    </w:p>
    <w:p w:rsidR="009656A3" w:rsidRPr="006B64BD" w:rsidRDefault="009656A3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E2062" w:rsidRPr="006B64BD" w:rsidRDefault="00FE2062" w:rsidP="00FE2062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Walgreens, Chicago, IL.                                                                   </w:t>
      </w:r>
      <w:r w:rsidRPr="006B64BD">
        <w:rPr>
          <w:rFonts w:asciiTheme="minorHAnsi" w:hAnsiTheme="minorHAnsi" w:cstheme="minorHAnsi"/>
          <w:b/>
          <w:bCs/>
          <w:color w:val="222222"/>
          <w:sz w:val="22"/>
          <w:szCs w:val="22"/>
        </w:rPr>
        <w:t>April 2017 – Till Date</w:t>
      </w:r>
      <w:r w:rsidR="006B64BD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Role: JAVA/J2EE DEVELOPER                                                                        </w:t>
      </w:r>
    </w:p>
    <w:p w:rsidR="00D1674E" w:rsidRPr="006B64BD" w:rsidRDefault="00D1674E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674E" w:rsidRPr="006B64BD" w:rsidRDefault="00D1674E" w:rsidP="00D1674E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Web interface using JSP, Standard Tag Libraries (JSTL), and Spring Framework.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the analysis, design, and development and testing phases of application.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Presentation tier developed using Spring boot, writing Action Classes, Form Bean Classes and configure the application using Spring Configuration file.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new REST web service operations and modified the existing web service's WADLs Web Application Description Language.</w:t>
      </w:r>
    </w:p>
    <w:p w:rsidR="00D1674E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Spring Batch for processing large volumes of data, transaction management, logging and resource management.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Also used SOAP UI tool to test the REST web service operations.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Validated if existing web services can be reusable to support new UI functionality, and created Spring boot services for processing scheduled or one time or stored payment functionalities.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Swagger Configuration in Java Spring boot for auto generating swagger json files for REST API calls.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java web methods to generate SHOP notices XML payloads on the fly that are required for ESB in order to trigger the notices from BO Business Objects team.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Implementation of a responsive UI which will scale itself depending on the device, platform and browser using Angular 2, HTML, CSS, Bootstrap, Web pack.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Presentation tier developed using Spring, writing Action Classes, Form Bean Classes and configure the application using Spring Configuration file</w:t>
      </w:r>
      <w:r w:rsidR="009656A3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front end with JSP, Spring Tag libraries, JSTL and JavaBeans.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>Used spring tiles framework for layout management.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on AWS, High Availability Practices and deploying backup/restore infrastructure</w:t>
      </w:r>
      <w:r w:rsidR="009656A3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JIRA 5.2 for the issue tracking and bug reporting</w:t>
      </w:r>
      <w:r w:rsidR="009656A3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Stateless Session Enterprise Java Beans (EJB) to encapsulate the business logic.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Designed and implemented Business Delegate, Session Facade and DTO Design Patterns.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XML Web Services using SOAP to transfer information to the supply chain and domain expertise Monitoring Systems.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Firebug Tool to identify the Objects id, Name, XPATH, CSS Selector, Link in the application.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JSF framework in developing user interfaces using JSF UI Components, Validator, Events and Listeners.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Wrote Ant build scripts build.xml to build the entire java web service project.</w:t>
      </w:r>
    </w:p>
    <w:p w:rsidR="00193BAF" w:rsidRPr="006B64BD" w:rsidRDefault="00193BA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MVC architecture application using Spring and created Lambda function in AWS using Spring Framework.</w:t>
      </w:r>
    </w:p>
    <w:p w:rsidR="00193BAF" w:rsidRPr="006B64BD" w:rsidRDefault="00193BA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 working with AWS for Storage &amp; content delivery and Application deployment services.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Locator, Data Transfer Object (DTO) and Data Access Object (DAO), Singleton, Factory.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Defined new validations through Angular 2 for the form field validation implemented through HTML5.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Angular service calls using Angular Factory.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developing EJB's Message Driven Bean (MDB) for asynchronous messaging.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Maven build tool to build jar files.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JavaScript for client-side validations and Spring Validation for server-side Validations.</w:t>
      </w:r>
    </w:p>
    <w:p w:rsidR="009656A3" w:rsidRPr="006B64BD" w:rsidRDefault="00D1674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Log4j and commons-logging frameworks for logging the application flow.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user-friendly UI using fragments, Activities, Menus, Dialogs, and Views (List View, Expandable List View, Scroll View) as per client need.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on Spring Batch to read data from UI map the data and persist to database.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Experienced in automation project continuous integration (Jenkins / Hudson with Ant/Maven).</w:t>
      </w:r>
    </w:p>
    <w:p w:rsidR="009656A3" w:rsidRPr="006B64BD" w:rsidRDefault="009656A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exception handling in Java spring boot for REST API, by making use of Exception Handler and Controller Advice annotations. </w:t>
      </w:r>
    </w:p>
    <w:p w:rsidR="00D1674E" w:rsidRPr="006B64BD" w:rsidRDefault="00D1674E" w:rsidP="00D1674E">
      <w:p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1674E" w:rsidRPr="006B64BD" w:rsidRDefault="00D1674E" w:rsidP="00D1674E">
      <w:p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B64BD">
        <w:rPr>
          <w:rFonts w:asciiTheme="minorHAnsi" w:hAnsiTheme="minorHAnsi" w:cstheme="minorHAnsi"/>
          <w:sz w:val="22"/>
          <w:szCs w:val="22"/>
        </w:rPr>
        <w:t xml:space="preserve"> J2EE, WebLogic 8.1, Eclipse, selenium,</w:t>
      </w:r>
      <w:r w:rsidR="000F39E3" w:rsidRPr="006B64BD">
        <w:rPr>
          <w:rFonts w:asciiTheme="minorHAnsi" w:hAnsiTheme="minorHAnsi" w:cstheme="minorHAnsi"/>
          <w:sz w:val="22"/>
          <w:szCs w:val="22"/>
        </w:rPr>
        <w:t xml:space="preserve"> Web Services</w:t>
      </w:r>
      <w:r w:rsidRPr="006B64BD">
        <w:rPr>
          <w:rFonts w:asciiTheme="minorHAnsi" w:hAnsiTheme="minorHAnsi" w:cstheme="minorHAnsi"/>
          <w:sz w:val="22"/>
          <w:szCs w:val="22"/>
        </w:rPr>
        <w:t xml:space="preserve"> Angular 2, Spring boot, JDBC, JavaScript, JPA, CSS, XML, ANT, Log4J, VSS, PL/SQL and Oracle 12g</w:t>
      </w:r>
      <w:r w:rsidR="00CF4967" w:rsidRPr="006B64BD">
        <w:rPr>
          <w:rFonts w:asciiTheme="minorHAnsi" w:hAnsiTheme="minorHAnsi" w:cstheme="minorHAnsi"/>
          <w:sz w:val="22"/>
          <w:szCs w:val="22"/>
        </w:rPr>
        <w:t>, MySQL5</w:t>
      </w:r>
      <w:r w:rsidRPr="006B64BD">
        <w:rPr>
          <w:rFonts w:asciiTheme="minorHAnsi" w:hAnsiTheme="minorHAnsi" w:cstheme="minorHAnsi"/>
          <w:sz w:val="22"/>
          <w:szCs w:val="22"/>
        </w:rPr>
        <w:t>.</w:t>
      </w:r>
    </w:p>
    <w:p w:rsidR="007D64B2" w:rsidRPr="006B64BD" w:rsidRDefault="007D64B2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E2062" w:rsidRPr="006B64BD" w:rsidRDefault="00FE2062" w:rsidP="007D64B2">
      <w:pPr>
        <w:spacing w:line="240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Nationwide, Columbus, OH       </w:t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6B64BD">
        <w:rPr>
          <w:rFonts w:asciiTheme="minorHAnsi" w:hAnsiTheme="minorHAnsi" w:cstheme="minorHAnsi"/>
          <w:b/>
          <w:bCs/>
          <w:color w:val="222222"/>
          <w:sz w:val="22"/>
          <w:szCs w:val="22"/>
        </w:rPr>
        <w:t>Jan 2016 – March 2017</w:t>
      </w:r>
    </w:p>
    <w:p w:rsidR="00D1674E" w:rsidRPr="006B64BD" w:rsidRDefault="00FE2062" w:rsidP="007D64B2">
      <w:pPr>
        <w:spacing w:line="240" w:lineRule="auto"/>
        <w:jc w:val="both"/>
        <w:rPr>
          <w:rFonts w:asciiTheme="minorHAnsi" w:eastAsia="DejaVu Serif" w:hAnsiTheme="minorHAnsi" w:cstheme="minorHAnsi"/>
          <w:b/>
          <w:color w:val="000000"/>
          <w:sz w:val="22"/>
          <w:szCs w:val="22"/>
          <w:lang w:val="en-GB"/>
        </w:rPr>
      </w:pPr>
      <w:r w:rsidRPr="006B64BD">
        <w:rPr>
          <w:rFonts w:asciiTheme="minorHAnsi" w:hAnsiTheme="minorHAnsi" w:cstheme="minorHAnsi"/>
          <w:b/>
          <w:color w:val="000000"/>
          <w:sz w:val="22"/>
          <w:szCs w:val="22"/>
        </w:rPr>
        <w:t>Role: Sr. Java Developer</w:t>
      </w:r>
    </w:p>
    <w:p w:rsidR="00FE2062" w:rsidRPr="006B64BD" w:rsidRDefault="00FE2062" w:rsidP="007D64B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27C0F" w:rsidRPr="006B64BD" w:rsidRDefault="007D64B2" w:rsidP="007D64B2">
      <w:pPr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Pr="006B64BD">
        <w:rPr>
          <w:rFonts w:asciiTheme="minorHAnsi" w:hAnsiTheme="minorHAnsi" w:cstheme="minorHAnsi"/>
          <w:bCs/>
          <w:sz w:val="22"/>
          <w:szCs w:val="22"/>
        </w:rPr>
        <w:t>:</w:t>
      </w:r>
    </w:p>
    <w:p w:rsidR="00D93291" w:rsidRPr="006B64BD" w:rsidRDefault="00D9329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Understand the Business Requirements and Solution Design Document.</w:t>
      </w:r>
    </w:p>
    <w:p w:rsidR="00474059" w:rsidRPr="006B64BD" w:rsidRDefault="00474059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Designed and developed the Application using Spring MVC and Hibernate frame work.</w:t>
      </w:r>
    </w:p>
    <w:p w:rsidR="00E8732C" w:rsidRPr="006B64BD" w:rsidRDefault="00E8732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Facilitate sprint planning,daily scrums, retrospectives, stakeholder meetings, and software demonstrations.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Deployed the built WAR files in the web server JBoss 5.x to perform tests in the local machine.</w:t>
      </w:r>
    </w:p>
    <w:p w:rsidR="00D93291" w:rsidRPr="006B64BD" w:rsidRDefault="001D627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Developing middleware components using various java collection framework</w:t>
      </w:r>
      <w:r w:rsidR="0087011B" w:rsidRPr="006B64BD">
        <w:rPr>
          <w:rFonts w:asciiTheme="minorHAnsi" w:hAnsiTheme="minorHAnsi" w:cstheme="minorHAnsi"/>
          <w:sz w:val="22"/>
          <w:szCs w:val="22"/>
        </w:rPr>
        <w:t>.</w:t>
      </w:r>
    </w:p>
    <w:p w:rsidR="0087011B" w:rsidRPr="006B64BD" w:rsidRDefault="0087011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P</w:t>
      </w:r>
      <w:r w:rsidR="00240B61" w:rsidRPr="006B64BD">
        <w:rPr>
          <w:rFonts w:asciiTheme="minorHAnsi" w:hAnsiTheme="minorHAnsi" w:cstheme="minorHAnsi"/>
          <w:sz w:val="22"/>
          <w:szCs w:val="22"/>
        </w:rPr>
        <w:t>roduced</w:t>
      </w:r>
      <w:r w:rsidRPr="006B64BD">
        <w:rPr>
          <w:rFonts w:asciiTheme="minorHAnsi" w:hAnsiTheme="minorHAnsi" w:cstheme="minorHAnsi"/>
          <w:sz w:val="22"/>
          <w:szCs w:val="22"/>
        </w:rPr>
        <w:t xml:space="preserve">  the restful webservices using annotations in </w:t>
      </w:r>
      <w:r w:rsidR="0030549A" w:rsidRPr="006B64BD">
        <w:rPr>
          <w:rFonts w:asciiTheme="minorHAnsi" w:hAnsiTheme="minorHAnsi" w:cstheme="minorHAnsi"/>
          <w:sz w:val="22"/>
          <w:szCs w:val="22"/>
        </w:rPr>
        <w:t>spring controller.</w:t>
      </w:r>
    </w:p>
    <w:p w:rsidR="00D93291" w:rsidRPr="006B64BD" w:rsidRDefault="00C85956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Deployed and tested the application with Apache Tomcat Server and involved in process for builds and deployments with Jenkins and Maven.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SOAP UI tool to test the modified web service code by using the already existing testcases and testsuites.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Was a part of the architecture team for design and implementation of site components using J2EE framework. </w:t>
      </w:r>
    </w:p>
    <w:p w:rsidR="00212D3E" w:rsidRPr="006B64BD" w:rsidRDefault="00212D3E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REST Microservice APIs using Spring Boot Application.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 xml:space="preserve">Actively involved in the team, management as a part of Agile (SCRUM) software development.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Designed the User Interactive web pages using web technologies like HTML5, CSS3.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Involved in implementing the Spring MVC Architecture for the site, which accomplishes a tight and neat co-ordination of JSP Pages, Java Beans. 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Provided security to the internal web service and also secured the domain by using SSL layer.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Using JQuery &amp; JavaScript in conjunction to perform Front end validations and Event handling.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Improved the performance of the response page for the Survey responses which include loading, saving and validating the responses.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the JQuery Pagination feature to drastically improve the response loading page which resulted in loading the seconds (which was 8 seconds earlier).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the JQuery DataTables to render the data in the table format.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AJAX to increase the web page's interactivity, speed, functionality and usability.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Apache POI API for exporting all the data in to Excel sheets.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Scheduler to schedule and automate some back end jobs. </w:t>
      </w:r>
    </w:p>
    <w:p w:rsidR="00CC0E9F" w:rsidRPr="006B64BD" w:rsidRDefault="00CC0E9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Hands-on experience in using Eclipse, Log4j, slf4j, JUnit, Mockito, TestNG for building, logging, testing and Visual Source Safe, CVS and SVN for version control. </w:t>
      </w:r>
    </w:p>
    <w:p w:rsidR="00CC0E9F" w:rsidRPr="006B64BD" w:rsidRDefault="00CC0E9F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Extensive development experience on different IDE's like Eclipse, JBoss, RAD and NetBeans for debugging and using java coding standards.</w:t>
      </w:r>
    </w:p>
    <w:p w:rsidR="009B368A" w:rsidRPr="006B64BD" w:rsidRDefault="009B368A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Deep understanding of existing AWS technologies and experience with integrated public cloud services.</w:t>
      </w:r>
    </w:p>
    <w:p w:rsidR="00FE2062" w:rsidRPr="006B64BD" w:rsidRDefault="00FE2062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Wicket to separate component logic and generate dynamic web pages HTML and XHTML</w:t>
      </w:r>
    </w:p>
    <w:p w:rsidR="009B368A" w:rsidRPr="006B64BD" w:rsidRDefault="009B368A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Created S3 buckets for EC2 instances to store all the content including HTML pages, images, CSS files and script files.</w:t>
      </w:r>
    </w:p>
    <w:p w:rsidR="009B368A" w:rsidRPr="006B64BD" w:rsidRDefault="009B368A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Hands on experience in migrating existing Java application in AWS cloud using AWS SQS to decouple all the components to make best use of AWS.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DynaTree JQuery view plugin to support different components of the system supported by multiple selection, Drag and Drop features. </w:t>
      </w:r>
    </w:p>
    <w:p w:rsidR="007E7F55" w:rsidRPr="006B64BD" w:rsidRDefault="007E7F5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AngularJS as the JavaScript framework in developing the UI of the web application. </w:t>
      </w:r>
    </w:p>
    <w:p w:rsidR="00FB4B27" w:rsidRPr="006B64BD" w:rsidRDefault="00FB4B2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Code Review, Code Delivery and Integration with existing Code and Test Data Preparation</w:t>
      </w:r>
      <w:r w:rsidR="00FC06AB" w:rsidRPr="006B64BD">
        <w:rPr>
          <w:rFonts w:asciiTheme="minorHAnsi" w:hAnsiTheme="minorHAnsi" w:cstheme="minorHAnsi"/>
          <w:sz w:val="22"/>
          <w:szCs w:val="22"/>
        </w:rPr>
        <w:t>.</w:t>
      </w:r>
    </w:p>
    <w:p w:rsidR="00FB4B27" w:rsidRPr="006B64BD" w:rsidRDefault="00FB4B2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Unit testing and Integration testing of the modules</w:t>
      </w:r>
      <w:r w:rsidR="0041676F" w:rsidRPr="006B64BD">
        <w:rPr>
          <w:rFonts w:asciiTheme="minorHAnsi" w:hAnsiTheme="minorHAnsi" w:cstheme="minorHAnsi"/>
          <w:sz w:val="22"/>
          <w:szCs w:val="22"/>
        </w:rPr>
        <w:t>.</w:t>
      </w:r>
    </w:p>
    <w:p w:rsidR="0041676F" w:rsidRPr="006B64BD" w:rsidRDefault="0041676F" w:rsidP="0041676F">
      <w:pPr>
        <w:widowControl w:val="0"/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D64B2" w:rsidRPr="006B64BD" w:rsidRDefault="00D93291" w:rsidP="007D64B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Environmen</w:t>
      </w:r>
      <w:r w:rsidR="009B368A" w:rsidRPr="006B64BD">
        <w:rPr>
          <w:rFonts w:asciiTheme="minorHAnsi" w:hAnsiTheme="minorHAnsi" w:cstheme="minorHAnsi"/>
          <w:b/>
          <w:sz w:val="22"/>
          <w:szCs w:val="22"/>
          <w:lang w:val="en-US"/>
        </w:rPr>
        <w:t>t</w:t>
      </w:r>
      <w:r w:rsidRPr="006B64B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3C3312" w:rsidRPr="006B64BD">
        <w:rPr>
          <w:rFonts w:asciiTheme="minorHAnsi" w:hAnsiTheme="minorHAnsi" w:cstheme="minorHAnsi"/>
          <w:bCs/>
          <w:sz w:val="22"/>
          <w:szCs w:val="22"/>
        </w:rPr>
        <w:t xml:space="preserve">Spring </w:t>
      </w:r>
      <w:r w:rsidR="009B368A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MVC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RESTful </w:t>
      </w:r>
      <w:r w:rsidR="009B368A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W</w:t>
      </w:r>
      <w:r w:rsidRPr="006B64BD">
        <w:rPr>
          <w:rFonts w:asciiTheme="minorHAnsi" w:hAnsiTheme="minorHAnsi" w:cstheme="minorHAnsi"/>
          <w:bCs/>
          <w:sz w:val="22"/>
          <w:szCs w:val="22"/>
        </w:rPr>
        <w:t>ebservices, Hibernate 3.6, XML, XSLT, JSON</w:t>
      </w:r>
      <w:r w:rsidR="004567F0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,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Apache Tomcat </w:t>
      </w:r>
      <w:r w:rsidR="007924C8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8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Eclipse Luna, </w:t>
      </w:r>
      <w:r w:rsidR="004567F0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sql server</w:t>
      </w:r>
      <w:r w:rsidR="004567F0" w:rsidRPr="006B64BD">
        <w:rPr>
          <w:rFonts w:asciiTheme="minorHAnsi" w:hAnsiTheme="minorHAnsi" w:cstheme="minorHAnsi"/>
          <w:bCs/>
          <w:sz w:val="22"/>
          <w:szCs w:val="22"/>
        </w:rPr>
        <w:t>,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SVN, </w:t>
      </w:r>
      <w:r w:rsidRPr="006B64BD">
        <w:rPr>
          <w:rFonts w:asciiTheme="minorHAnsi" w:hAnsiTheme="minorHAnsi" w:cstheme="minorHAnsi"/>
          <w:bCs/>
          <w:sz w:val="22"/>
          <w:szCs w:val="22"/>
          <w:lang w:val="en-US"/>
        </w:rPr>
        <w:t>Maven</w:t>
      </w:r>
      <w:r w:rsidRPr="006B64BD">
        <w:rPr>
          <w:rFonts w:asciiTheme="minorHAnsi" w:hAnsiTheme="minorHAnsi" w:cstheme="minorHAnsi"/>
          <w:bCs/>
          <w:sz w:val="22"/>
          <w:szCs w:val="22"/>
        </w:rPr>
        <w:t>, and Jenkins</w:t>
      </w:r>
      <w:r w:rsidR="009B368A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, AWS</w:t>
      </w:r>
      <w:r w:rsidRPr="006B64BD">
        <w:rPr>
          <w:rFonts w:asciiTheme="minorHAnsi" w:hAnsiTheme="minorHAnsi" w:cstheme="minorHAnsi"/>
          <w:bCs/>
          <w:sz w:val="22"/>
          <w:szCs w:val="22"/>
        </w:rPr>
        <w:t>.</w:t>
      </w:r>
    </w:p>
    <w:p w:rsidR="007D64B2" w:rsidRPr="006B64BD" w:rsidRDefault="007D64B2" w:rsidP="00CA3B22">
      <w:p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F39E3" w:rsidRPr="006B64BD" w:rsidRDefault="000F39E3" w:rsidP="00FE2062">
      <w:p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</w:p>
    <w:p w:rsidR="00FE2062" w:rsidRPr="006B64BD" w:rsidRDefault="00FE2062" w:rsidP="00FE2062">
      <w:p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American Express, Phoenix, AZ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bCs/>
          <w:sz w:val="22"/>
          <w:szCs w:val="22"/>
        </w:rPr>
        <w:t>March 2014 – Dec 2015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br/>
        <w:t xml:space="preserve">Java Developer   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</w:p>
    <w:p w:rsidR="00326ECF" w:rsidRPr="006B64BD" w:rsidRDefault="00326ECF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73AE1" w:rsidRPr="006B64BD" w:rsidRDefault="00063647" w:rsidP="00D3491D">
      <w:p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Pr="006B64BD">
        <w:rPr>
          <w:rFonts w:asciiTheme="minorHAnsi" w:hAnsiTheme="minorHAnsi" w:cstheme="minorHAnsi"/>
          <w:bCs/>
          <w:sz w:val="22"/>
          <w:szCs w:val="22"/>
        </w:rPr>
        <w:t>:</w:t>
      </w:r>
    </w:p>
    <w:p w:rsidR="0045479B" w:rsidRPr="006B64BD" w:rsidRDefault="00973AE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Understand the Business Requirements and Solution Design Document for the Impact Analysis.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System was developed using Java, J2EE technologies and open source frameworks and application was implemented using struts architecture.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Implemented MVC architecture and DAO design pattern for maximum abstraction of the application and code reusability.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Followed agile methodologies to execute project. Build the application using TDD (Test Driven Development) approach.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various helper classes using Core Java multi-threaded programming and Collection classes.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technologies like SOAP, WSDL and UDDI based Web Services. Exposing and consuming web services using SOAP/WSDL for getting request from external source systems and sending response to external source systems.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>Design and development of presentation layer using JSP, JQuery, AJAX, JSTL, HTML, CSS, and JavaScript.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the workflow interfaces using struts tiles layouts, JSP's, CSS, &amp; request processors using dispatch action &amp; action.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the Struts Validation Framework for UI validation and worked with Struts tag libraries.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writing Struts form-beans for transferring the data from Controller to the Model and implementing the file upload/download functionality using Struts, Servlets.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Involved in converting existing RMI services to EJBs services for all business services. Developed EJB's to validate user login details and provide the requested information to the client.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middle-ware components (EJB) to manipulate business Transactions and EJB session facade to centralize and manage business methods, transactions and to process the web service requests. </w:t>
      </w:r>
    </w:p>
    <w:p w:rsidR="0045479B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JPA with Entity Beans for interacting with Persistence Layer for CRUD operations.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writing Spring Configuration XML file that contains declarations and other dependent objects declaration.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various unit test cases for EJBs and tested them using written EJB client and made sure all code was executed using positive and negative.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with relational database (oracle), JDBC, SQL and creating stored procedures. functions using PL/SQL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Implemented different modules of Spring Framework such as IOC, DAO, O/R mapping.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Worked on the Spring Components such as Dispatcher Servlets, Controllers, Model and View Objects.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Development of Controllers using Struts2 and modifying the handlers required for the new requirements and enhancements.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Java Messaging Services (JMS) for reliable and asynchronous exchange of important information.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an Independent validation framework for validating the input forms at server side.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Analyze Performance and redesign of system for scalability and low latency. Used SOAP-UI to test Web Services using WSDL.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Extensively used ANT for creating build scripts and deployment into Web Logic Application Server and Log4j for logging.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Created several design artifacts like UML, use cases and class diagrams using Rational Rose. </w:t>
      </w:r>
    </w:p>
    <w:p w:rsidR="006B58BC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CVS for version control across common source code used by developers and deployed the applications on Web Logic.</w:t>
      </w:r>
    </w:p>
    <w:p w:rsidR="00C21DB1" w:rsidRPr="006B64BD" w:rsidRDefault="0045479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Involved in Bug fixing of various modules that were raised by the testing teams during the Integration testing phase.</w:t>
      </w:r>
    </w:p>
    <w:p w:rsidR="006B58BC" w:rsidRPr="006B64BD" w:rsidRDefault="006B58BC" w:rsidP="006B58BC">
      <w:pPr>
        <w:widowControl w:val="0"/>
        <w:tabs>
          <w:tab w:val="left" w:pos="720"/>
        </w:tabs>
        <w:spacing w:line="240" w:lineRule="auto"/>
        <w:jc w:val="both"/>
        <w:rPr>
          <w:rFonts w:asciiTheme="minorHAnsi" w:eastAsia="Verdana" w:hAnsiTheme="minorHAnsi" w:cstheme="minorHAnsi"/>
          <w:bCs/>
          <w:kern w:val="0"/>
          <w:sz w:val="22"/>
          <w:szCs w:val="22"/>
        </w:rPr>
      </w:pPr>
    </w:p>
    <w:p w:rsidR="00935DFD" w:rsidRPr="006B64BD" w:rsidRDefault="00935DFD" w:rsidP="00CA3B2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>Environmen</w:t>
      </w:r>
      <w:r w:rsidR="006B58BC" w:rsidRPr="006B64BD">
        <w:rPr>
          <w:rFonts w:asciiTheme="minorHAnsi" w:hAnsiTheme="minorHAnsi" w:cstheme="minorHAnsi"/>
          <w:b/>
          <w:sz w:val="22"/>
          <w:szCs w:val="22"/>
          <w:lang w:val="en-US"/>
        </w:rPr>
        <w:t>t</w:t>
      </w:r>
      <w:r w:rsidRPr="006B64B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8B480A" w:rsidRPr="006B64BD">
        <w:rPr>
          <w:rFonts w:asciiTheme="minorHAnsi" w:hAnsiTheme="minorHAnsi" w:cstheme="minorHAnsi"/>
          <w:bCs/>
          <w:sz w:val="22"/>
          <w:szCs w:val="22"/>
        </w:rPr>
        <w:t>AngularJS</w:t>
      </w:r>
      <w:r w:rsidRPr="006B64BD">
        <w:rPr>
          <w:rFonts w:asciiTheme="minorHAnsi" w:hAnsiTheme="minorHAnsi" w:cstheme="minorHAnsi"/>
          <w:bCs/>
          <w:sz w:val="22"/>
          <w:szCs w:val="22"/>
        </w:rPr>
        <w:t>, RESTful web serv</w:t>
      </w:r>
      <w:r w:rsidR="008B480A" w:rsidRPr="006B64BD">
        <w:rPr>
          <w:rFonts w:asciiTheme="minorHAnsi" w:hAnsiTheme="minorHAnsi" w:cstheme="minorHAnsi"/>
          <w:bCs/>
          <w:sz w:val="22"/>
          <w:szCs w:val="22"/>
        </w:rPr>
        <w:t>ices, Hibernate 3.6, XML, XSLT,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 JSON, Java Script, Apache Tomcat </w:t>
      </w:r>
      <w:r w:rsidR="0056394A" w:rsidRPr="006B64BD">
        <w:rPr>
          <w:rFonts w:asciiTheme="minorHAnsi" w:hAnsiTheme="minorHAnsi" w:cstheme="minorHAnsi"/>
          <w:bCs/>
          <w:sz w:val="22"/>
          <w:szCs w:val="22"/>
        </w:rPr>
        <w:t>7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Eclipse </w:t>
      </w:r>
      <w:r w:rsidR="00F7724F" w:rsidRPr="006B64BD">
        <w:rPr>
          <w:rFonts w:asciiTheme="minorHAnsi" w:hAnsiTheme="minorHAnsi" w:cstheme="minorHAnsi"/>
          <w:bCs/>
          <w:sz w:val="22"/>
          <w:szCs w:val="22"/>
        </w:rPr>
        <w:t>Luna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Oracle 11i, SOAP, JUnit, </w:t>
      </w:r>
      <w:r w:rsidR="00AB6BBF" w:rsidRPr="006B64BD">
        <w:rPr>
          <w:rFonts w:asciiTheme="minorHAnsi" w:hAnsiTheme="minorHAnsi" w:cstheme="minorHAnsi"/>
          <w:bCs/>
          <w:sz w:val="22"/>
          <w:szCs w:val="22"/>
        </w:rPr>
        <w:t>SVN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FE3374" w:rsidRPr="006B64BD">
        <w:rPr>
          <w:rFonts w:asciiTheme="minorHAnsi" w:hAnsiTheme="minorHAnsi" w:cstheme="minorHAnsi"/>
          <w:bCs/>
          <w:sz w:val="22"/>
          <w:szCs w:val="22"/>
          <w:lang w:val="en-US"/>
        </w:rPr>
        <w:t>Maven</w:t>
      </w:r>
      <w:r w:rsidRPr="006B64B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AB6BBF" w:rsidRPr="006B64BD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6B64BD">
        <w:rPr>
          <w:rFonts w:asciiTheme="minorHAnsi" w:hAnsiTheme="minorHAnsi" w:cstheme="minorHAnsi"/>
          <w:bCs/>
          <w:sz w:val="22"/>
          <w:szCs w:val="22"/>
        </w:rPr>
        <w:t>Jenkins</w:t>
      </w:r>
      <w:r w:rsidR="00AB6BBF" w:rsidRPr="006B64BD">
        <w:rPr>
          <w:rFonts w:asciiTheme="minorHAnsi" w:hAnsiTheme="minorHAnsi" w:cstheme="minorHAnsi"/>
          <w:bCs/>
          <w:sz w:val="22"/>
          <w:szCs w:val="22"/>
        </w:rPr>
        <w:t>.</w:t>
      </w:r>
    </w:p>
    <w:p w:rsidR="00DD615A" w:rsidRPr="006B64BD" w:rsidRDefault="00DD615A" w:rsidP="00CA3B2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FA1695" w:rsidRPr="006B64BD" w:rsidRDefault="00FA1695" w:rsidP="00CA3B22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FE2062" w:rsidRPr="006B64BD" w:rsidRDefault="00FE2062" w:rsidP="00FE2062">
      <w:p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B64BD">
        <w:rPr>
          <w:rFonts w:asciiTheme="minorHAnsi" w:hAnsiTheme="minorHAnsi" w:cstheme="minorHAnsi"/>
          <w:b/>
          <w:sz w:val="22"/>
          <w:szCs w:val="22"/>
        </w:rPr>
        <w:t xml:space="preserve">STRATEGIC IT SOLUTIONS, IND                                                 </w:t>
      </w:r>
      <w:r w:rsidR="000F39E3" w:rsidRPr="006B64BD">
        <w:rPr>
          <w:rFonts w:asciiTheme="minorHAnsi" w:hAnsiTheme="minorHAnsi" w:cstheme="minorHAnsi"/>
          <w:b/>
          <w:sz w:val="22"/>
          <w:szCs w:val="22"/>
        </w:rPr>
        <w:t>July 2011</w:t>
      </w:r>
      <w:r w:rsidRPr="006B64BD">
        <w:rPr>
          <w:rFonts w:asciiTheme="minorHAnsi" w:hAnsiTheme="minorHAnsi" w:cstheme="minorHAnsi"/>
          <w:b/>
          <w:sz w:val="22"/>
          <w:szCs w:val="22"/>
        </w:rPr>
        <w:t xml:space="preserve"> - October 2013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Jr. Java developer </w:t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  <w:r w:rsidRPr="006B64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ab/>
      </w:r>
    </w:p>
    <w:p w:rsidR="006B58BC" w:rsidRPr="006B64BD" w:rsidRDefault="006B58BC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63647" w:rsidRPr="006B64BD" w:rsidRDefault="00063647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B64BD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20571" w:rsidRPr="006B64BD" w:rsidRDefault="00F2057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Developed High level and detailed level design documents based on business requirements provided. </w:t>
      </w:r>
    </w:p>
    <w:p w:rsidR="00FF356B" w:rsidRPr="006B64BD" w:rsidRDefault="00FF356B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Interaction with client right from the requirements stage to delivery of the application.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Used Eclipse IDE for development, configured and deployed the application on to tomcat using Maven.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Developed web interface using struts which connects to spring beans and l</w:t>
      </w:r>
      <w:r w:rsidR="00C775E2" w:rsidRPr="006B64BD">
        <w:rPr>
          <w:rFonts w:asciiTheme="minorHAnsi" w:hAnsiTheme="minorHAnsi" w:cstheme="minorHAnsi"/>
          <w:sz w:val="22"/>
          <w:szCs w:val="22"/>
        </w:rPr>
        <w:t>oad data based on user requests.</w:t>
      </w:r>
    </w:p>
    <w:p w:rsidR="00E73720" w:rsidRPr="006B64BD" w:rsidRDefault="00E73720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Developing middleware components using various java collection framework and Spring MVC.</w:t>
      </w:r>
    </w:p>
    <w:p w:rsidR="00817193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Designed and developed the persistence tier using </w:t>
      </w:r>
      <w:r w:rsidR="001D5AB7" w:rsidRPr="006B64BD">
        <w:rPr>
          <w:rFonts w:asciiTheme="minorHAnsi" w:hAnsiTheme="minorHAnsi" w:cstheme="minorHAnsi"/>
          <w:sz w:val="22"/>
          <w:szCs w:val="22"/>
        </w:rPr>
        <w:t xml:space="preserve">jdbc template </w:t>
      </w:r>
      <w:r w:rsidRPr="006B64BD">
        <w:rPr>
          <w:rFonts w:asciiTheme="minorHAnsi" w:hAnsiTheme="minorHAnsi" w:cstheme="minorHAnsi"/>
          <w:sz w:val="22"/>
          <w:szCs w:val="22"/>
        </w:rPr>
        <w:t>framework</w:t>
      </w:r>
      <w:r w:rsidR="000E483F" w:rsidRPr="006B64BD">
        <w:rPr>
          <w:rFonts w:asciiTheme="minorHAnsi" w:hAnsiTheme="minorHAnsi" w:cstheme="minorHAnsi"/>
          <w:sz w:val="22"/>
          <w:szCs w:val="22"/>
        </w:rPr>
        <w:t xml:space="preserve"> and executed database q</w:t>
      </w:r>
      <w:r w:rsidR="00817193" w:rsidRPr="006B64BD">
        <w:rPr>
          <w:rFonts w:asciiTheme="minorHAnsi" w:hAnsiTheme="minorHAnsi" w:cstheme="minorHAnsi"/>
          <w:sz w:val="22"/>
          <w:szCs w:val="22"/>
        </w:rPr>
        <w:t xml:space="preserve">ueries with </w:t>
      </w:r>
      <w:r w:rsidR="00181E16" w:rsidRPr="006B64BD">
        <w:rPr>
          <w:rFonts w:asciiTheme="minorHAnsi" w:hAnsiTheme="minorHAnsi" w:cstheme="minorHAnsi"/>
          <w:sz w:val="22"/>
          <w:szCs w:val="22"/>
        </w:rPr>
        <w:t>Oracle 11i.</w:t>
      </w:r>
    </w:p>
    <w:p w:rsidR="0006635D" w:rsidRPr="006B64BD" w:rsidRDefault="001C2703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lastRenderedPageBreak/>
        <w:t>Facilitate sprint planning,</w:t>
      </w:r>
      <w:r w:rsidR="0006635D" w:rsidRPr="006B64BD">
        <w:rPr>
          <w:rFonts w:asciiTheme="minorHAnsi" w:hAnsiTheme="minorHAnsi" w:cstheme="minorHAnsi"/>
          <w:sz w:val="22"/>
          <w:szCs w:val="22"/>
        </w:rPr>
        <w:t>daily scrums, retrospectives, stakeholder meetings, and software demonstrations.</w:t>
      </w:r>
    </w:p>
    <w:p w:rsidR="00063647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Deployed and tested the application with </w:t>
      </w:r>
      <w:r w:rsidR="007B63F6" w:rsidRPr="006B64BD">
        <w:rPr>
          <w:rFonts w:asciiTheme="minorHAnsi" w:hAnsiTheme="minorHAnsi" w:cstheme="minorHAnsi"/>
          <w:sz w:val="22"/>
          <w:szCs w:val="22"/>
        </w:rPr>
        <w:t>Apache Tomcat Server</w:t>
      </w:r>
      <w:r w:rsidR="0091354A" w:rsidRPr="006B64BD">
        <w:rPr>
          <w:rFonts w:asciiTheme="minorHAnsi" w:hAnsiTheme="minorHAnsi" w:cstheme="minorHAnsi"/>
          <w:sz w:val="22"/>
          <w:szCs w:val="22"/>
        </w:rPr>
        <w:t xml:space="preserve"> and i</w:t>
      </w:r>
      <w:r w:rsidRPr="006B64BD">
        <w:rPr>
          <w:rFonts w:asciiTheme="minorHAnsi" w:hAnsiTheme="minorHAnsi" w:cstheme="minorHAnsi"/>
          <w:sz w:val="22"/>
          <w:szCs w:val="22"/>
        </w:rPr>
        <w:t>nvolved in process for builds and deploymentswith Jenkins and Maven</w:t>
      </w:r>
      <w:r w:rsidR="009B46E1" w:rsidRPr="006B64BD">
        <w:rPr>
          <w:rFonts w:asciiTheme="minorHAnsi" w:hAnsiTheme="minorHAnsi" w:cstheme="minorHAnsi"/>
          <w:sz w:val="22"/>
          <w:szCs w:val="22"/>
        </w:rPr>
        <w:t>.</w:t>
      </w:r>
    </w:p>
    <w:p w:rsidR="00304CDC" w:rsidRPr="006B64BD" w:rsidRDefault="00304CD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User Interface was developed using JSP and tags, CSS, HTML, and Java Script. </w:t>
      </w:r>
    </w:p>
    <w:p w:rsidR="00304CDC" w:rsidRPr="006B64BD" w:rsidRDefault="00304CD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Used Core Spring framework for Dependency injection. </w:t>
      </w:r>
    </w:p>
    <w:p w:rsidR="00304CDC" w:rsidRPr="006B64BD" w:rsidRDefault="00304CD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Wrote the Spring DAO's to access the database using JDBC calls.</w:t>
      </w:r>
    </w:p>
    <w:p w:rsidR="00061505" w:rsidRPr="006B64BD" w:rsidRDefault="0006150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Interaction with client about the daily status of the project related activities</w:t>
      </w:r>
      <w:r w:rsidR="009B46E1" w:rsidRPr="006B64BD">
        <w:rPr>
          <w:rFonts w:asciiTheme="minorHAnsi" w:hAnsiTheme="minorHAnsi" w:cstheme="minorHAnsi"/>
          <w:sz w:val="22"/>
          <w:szCs w:val="22"/>
        </w:rPr>
        <w:t>.</w:t>
      </w:r>
    </w:p>
    <w:p w:rsidR="00061505" w:rsidRPr="006B64BD" w:rsidRDefault="0006150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Highlighting about the issues, risks, limitations etc for the present and future deliverables.</w:t>
      </w:r>
    </w:p>
    <w:p w:rsidR="00061505" w:rsidRPr="006B64BD" w:rsidRDefault="00061505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Understanding of the change requests that are raised by the client after the development started.</w:t>
      </w:r>
    </w:p>
    <w:p w:rsidR="00951A3D" w:rsidRPr="006B64BD" w:rsidRDefault="00951A3D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Review of Unit Test Plan to ensure that Unit Test Plan covers all conditions provided in program specifications.</w:t>
      </w:r>
    </w:p>
    <w:p w:rsidR="00B732C1" w:rsidRPr="006B64BD" w:rsidRDefault="00B732C1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Integration and testing of server side components, front-end components.</w:t>
      </w:r>
    </w:p>
    <w:p w:rsidR="00951A3D" w:rsidRPr="006B64BD" w:rsidRDefault="00951A3D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If there are no defects in unit testing for individual module, perform integration testingtoensure that integrated modules are working correctly.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Provided support during the different phases of application testing.</w:t>
      </w:r>
    </w:p>
    <w:p w:rsidR="00CF531C" w:rsidRPr="006B64BD" w:rsidRDefault="00CF531C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Conducted code reviews to make sure the user story satisfied and standards being followed. </w:t>
      </w:r>
    </w:p>
    <w:p w:rsidR="00AD09F5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 xml:space="preserve">Responsible in maintaining the Java source code using </w:t>
      </w:r>
      <w:r w:rsidR="0064405F" w:rsidRPr="006B64BD">
        <w:rPr>
          <w:rFonts w:asciiTheme="minorHAnsi" w:hAnsiTheme="minorHAnsi" w:cstheme="minorHAnsi"/>
          <w:sz w:val="22"/>
          <w:szCs w:val="22"/>
        </w:rPr>
        <w:t xml:space="preserve">Perforce </w:t>
      </w:r>
      <w:r w:rsidRPr="006B64BD">
        <w:rPr>
          <w:rFonts w:asciiTheme="minorHAnsi" w:hAnsiTheme="minorHAnsi" w:cstheme="minorHAnsi"/>
          <w:sz w:val="22"/>
          <w:szCs w:val="22"/>
        </w:rPr>
        <w:t>as a version control system.</w:t>
      </w:r>
    </w:p>
    <w:p w:rsidR="00063647" w:rsidRPr="006B64BD" w:rsidRDefault="00063647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Logging, capturing, analyzing, resolving defects and performed Integration testing</w:t>
      </w:r>
      <w:r w:rsidR="009B46E1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6440D" w:rsidRPr="006B64BD" w:rsidRDefault="0096440D" w:rsidP="006B64B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6B64BD">
        <w:rPr>
          <w:rFonts w:asciiTheme="minorHAnsi" w:hAnsiTheme="minorHAnsi" w:cstheme="minorHAnsi"/>
          <w:sz w:val="22"/>
          <w:szCs w:val="22"/>
        </w:rPr>
        <w:t>Supported QA team in various testing environments and involved in production support and defects fixing.</w:t>
      </w:r>
    </w:p>
    <w:p w:rsidR="000A4926" w:rsidRPr="006B64BD" w:rsidRDefault="000A4926" w:rsidP="000A4926">
      <w:pPr>
        <w:widowControl w:val="0"/>
        <w:suppressAutoHyphens w:val="0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35DFD" w:rsidRPr="006B64BD" w:rsidRDefault="006B64BD" w:rsidP="006B64BD">
      <w:pPr>
        <w:widowControl w:val="0"/>
        <w:tabs>
          <w:tab w:val="left" w:pos="720"/>
        </w:tabs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Environment</w:t>
      </w:r>
      <w:r w:rsidR="00935DFD" w:rsidRPr="006B64B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854700" w:rsidRPr="006B64BD">
        <w:rPr>
          <w:rFonts w:asciiTheme="minorHAnsi" w:hAnsiTheme="minorHAnsi" w:cstheme="minorHAnsi"/>
          <w:bCs/>
          <w:sz w:val="22"/>
          <w:szCs w:val="22"/>
        </w:rPr>
        <w:t xml:space="preserve">Struts 1.3, 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Spring 3, </w:t>
      </w:r>
      <w:r w:rsidR="003429EE" w:rsidRPr="006B64BD">
        <w:rPr>
          <w:rFonts w:asciiTheme="minorHAnsi" w:hAnsiTheme="minorHAnsi" w:cstheme="minorHAnsi"/>
          <w:sz w:val="22"/>
          <w:szCs w:val="22"/>
        </w:rPr>
        <w:t>jdbc template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, RESTful Web services, JSP, XML, JavaScript, </w:t>
      </w:r>
      <w:r w:rsidR="006535CE" w:rsidRPr="006B64BD">
        <w:rPr>
          <w:rFonts w:asciiTheme="minorHAnsi" w:hAnsiTheme="minorHAnsi" w:cstheme="minorHAnsi"/>
          <w:sz w:val="22"/>
          <w:szCs w:val="22"/>
        </w:rPr>
        <w:t>Ajax</w:t>
      </w:r>
      <w:r w:rsidR="00935DFD" w:rsidRPr="006B64BD">
        <w:rPr>
          <w:rFonts w:asciiTheme="minorHAnsi" w:hAnsiTheme="minorHAnsi" w:cstheme="minorHAnsi"/>
          <w:sz w:val="22"/>
          <w:szCs w:val="22"/>
        </w:rPr>
        <w:t>, H</w:t>
      </w:r>
      <w:r w:rsidR="00670DCC" w:rsidRPr="006B64BD">
        <w:rPr>
          <w:rFonts w:asciiTheme="minorHAnsi" w:hAnsiTheme="minorHAnsi" w:cstheme="minorHAnsi"/>
          <w:sz w:val="22"/>
          <w:szCs w:val="22"/>
        </w:rPr>
        <w:t>tml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5, CSS3, </w:t>
      </w:r>
      <w:r w:rsidR="00E44882" w:rsidRPr="006B64BD">
        <w:rPr>
          <w:rFonts w:asciiTheme="minorHAnsi" w:hAnsiTheme="minorHAnsi" w:cstheme="minorHAnsi"/>
          <w:sz w:val="22"/>
          <w:szCs w:val="22"/>
        </w:rPr>
        <w:t>Tomcat 7</w:t>
      </w:r>
      <w:r w:rsidR="00935DFD" w:rsidRPr="006B64BD">
        <w:rPr>
          <w:rFonts w:asciiTheme="minorHAnsi" w:hAnsiTheme="minorHAnsi" w:cstheme="minorHAnsi"/>
          <w:sz w:val="22"/>
          <w:szCs w:val="22"/>
        </w:rPr>
        <w:t>, Eclipse Luna,</w:t>
      </w:r>
      <w:r w:rsidR="00FE5B2A" w:rsidRPr="006B64BD">
        <w:rPr>
          <w:rFonts w:asciiTheme="minorHAnsi" w:hAnsiTheme="minorHAnsi" w:cstheme="minorHAnsi"/>
          <w:sz w:val="22"/>
          <w:szCs w:val="22"/>
        </w:rPr>
        <w:t xml:space="preserve"> MySQL,</w:t>
      </w:r>
      <w:r w:rsidR="00935DFD" w:rsidRPr="006B64BD">
        <w:rPr>
          <w:rFonts w:asciiTheme="minorHAnsi" w:hAnsiTheme="minorHAnsi" w:cstheme="minorHAnsi"/>
          <w:sz w:val="22"/>
          <w:szCs w:val="22"/>
        </w:rPr>
        <w:t xml:space="preserve"> Oracle 11i, JUnit, </w:t>
      </w:r>
      <w:r w:rsidR="001F24E6" w:rsidRPr="006B64BD">
        <w:rPr>
          <w:rFonts w:asciiTheme="minorHAnsi" w:hAnsiTheme="minorHAnsi" w:cstheme="minorHAnsi"/>
          <w:sz w:val="22"/>
          <w:szCs w:val="22"/>
        </w:rPr>
        <w:t>Perforce, Maven and Jenkins</w:t>
      </w:r>
      <w:r w:rsidR="00935DFD" w:rsidRPr="006B64BD">
        <w:rPr>
          <w:rFonts w:asciiTheme="minorHAnsi" w:hAnsiTheme="minorHAnsi" w:cstheme="minorHAnsi"/>
          <w:sz w:val="22"/>
          <w:szCs w:val="22"/>
        </w:rPr>
        <w:t>.</w:t>
      </w:r>
    </w:p>
    <w:p w:rsidR="00935DFD" w:rsidRPr="006B64BD" w:rsidRDefault="00935DFD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D262E" w:rsidRPr="006B64BD" w:rsidRDefault="009D262E" w:rsidP="00CA3B22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83847" w:rsidRPr="006B64BD" w:rsidRDefault="00883847" w:rsidP="00387E98">
      <w:pPr>
        <w:spacing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D12D9" w:rsidRPr="006B64BD" w:rsidRDefault="002D12D9" w:rsidP="006B58BC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2D12D9" w:rsidRPr="006B64BD" w:rsidSect="00CA3B22">
      <w:footerReference w:type="default" r:id="rId8"/>
      <w:pgSz w:w="12240" w:h="15840"/>
      <w:pgMar w:top="1008" w:right="1152" w:bottom="1008" w:left="1152" w:header="720" w:footer="720" w:gutter="0"/>
      <w:cols w:space="720"/>
      <w:docGrid w:linePitch="36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F9B" w:rsidRDefault="00450F9B">
      <w:pPr>
        <w:spacing w:line="240" w:lineRule="auto"/>
      </w:pPr>
      <w:r>
        <w:separator/>
      </w:r>
    </w:p>
  </w:endnote>
  <w:endnote w:type="continuationSeparator" w:id="1">
    <w:p w:rsidR="00450F9B" w:rsidRDefault="00450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erif">
    <w:altName w:val="MS Mincho"/>
    <w:charset w:val="00"/>
    <w:family w:val="roman"/>
    <w:pitch w:val="variable"/>
    <w:sig w:usb0="00000001" w:usb1="5200F9FB" w:usb2="0A04002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3E2" w:rsidRDefault="00063647">
    <w:pPr>
      <w:pStyle w:val="Footer"/>
      <w:pBdr>
        <w:top w:val="single" w:sz="4" w:space="1" w:color="D9D9D9"/>
      </w:pBdr>
      <w:ind w:left="792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sz w:val="18"/>
        <w:szCs w:val="18"/>
      </w:rPr>
      <w:tab/>
    </w:r>
  </w:p>
  <w:p w:rsidR="00DE23E2" w:rsidRDefault="00DE23E2">
    <w:pPr>
      <w:pStyle w:val="Subtitle"/>
      <w:spacing w:line="360" w:lineRule="auto"/>
      <w:jc w:val="left"/>
      <w:rPr>
        <w:rFonts w:ascii="Verdana" w:hAnsi="Verdana"/>
        <w:b w:val="0"/>
        <w:sz w:val="16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F9B" w:rsidRDefault="00450F9B">
      <w:pPr>
        <w:spacing w:line="240" w:lineRule="auto"/>
      </w:pPr>
      <w:r>
        <w:separator/>
      </w:r>
    </w:p>
  </w:footnote>
  <w:footnote w:type="continuationSeparator" w:id="1">
    <w:p w:rsidR="00450F9B" w:rsidRDefault="00450F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b w:val="0"/>
        <w:bCs w:val="0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>
    <w:nsid w:val="02372618"/>
    <w:multiLevelType w:val="hybridMultilevel"/>
    <w:tmpl w:val="5204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B060E"/>
    <w:multiLevelType w:val="hybridMultilevel"/>
    <w:tmpl w:val="CB9E2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7B11FE"/>
    <w:multiLevelType w:val="hybridMultilevel"/>
    <w:tmpl w:val="ED10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F3FFD"/>
    <w:multiLevelType w:val="hybridMultilevel"/>
    <w:tmpl w:val="4006A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F217C3"/>
    <w:multiLevelType w:val="hybridMultilevel"/>
    <w:tmpl w:val="79A40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B11FE6"/>
    <w:multiLevelType w:val="hybridMultilevel"/>
    <w:tmpl w:val="2164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B7D1D"/>
    <w:multiLevelType w:val="hybridMultilevel"/>
    <w:tmpl w:val="4E1A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B772D4"/>
    <w:multiLevelType w:val="hybridMultilevel"/>
    <w:tmpl w:val="11A0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FD07B3"/>
    <w:multiLevelType w:val="hybridMultilevel"/>
    <w:tmpl w:val="025CC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2762BE"/>
    <w:multiLevelType w:val="hybridMultilevel"/>
    <w:tmpl w:val="D0E0DF90"/>
    <w:lvl w:ilvl="0" w:tplc="1DEC51B8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F2BBC"/>
    <w:multiLevelType w:val="multilevel"/>
    <w:tmpl w:val="27D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55E4B"/>
    <w:multiLevelType w:val="multilevel"/>
    <w:tmpl w:val="484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537F9B"/>
    <w:multiLevelType w:val="hybridMultilevel"/>
    <w:tmpl w:val="6FE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65593"/>
    <w:multiLevelType w:val="hybridMultilevel"/>
    <w:tmpl w:val="40627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2C2FBC"/>
    <w:multiLevelType w:val="hybridMultilevel"/>
    <w:tmpl w:val="06D46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237B9D"/>
    <w:multiLevelType w:val="hybridMultilevel"/>
    <w:tmpl w:val="FF2E1C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597E9B"/>
    <w:multiLevelType w:val="hybridMultilevel"/>
    <w:tmpl w:val="8F96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D23EB"/>
    <w:multiLevelType w:val="hybridMultilevel"/>
    <w:tmpl w:val="3C946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B2D4E40"/>
    <w:multiLevelType w:val="hybridMultilevel"/>
    <w:tmpl w:val="48625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3"/>
  </w:num>
  <w:num w:numId="5">
    <w:abstractNumId w:val="9"/>
  </w:num>
  <w:num w:numId="6">
    <w:abstractNumId w:val="18"/>
  </w:num>
  <w:num w:numId="7">
    <w:abstractNumId w:val="12"/>
  </w:num>
  <w:num w:numId="8">
    <w:abstractNumId w:val="15"/>
  </w:num>
  <w:num w:numId="9">
    <w:abstractNumId w:val="8"/>
  </w:num>
  <w:num w:numId="10">
    <w:abstractNumId w:val="20"/>
  </w:num>
  <w:num w:numId="11">
    <w:abstractNumId w:val="11"/>
  </w:num>
  <w:num w:numId="12">
    <w:abstractNumId w:val="4"/>
  </w:num>
  <w:num w:numId="13">
    <w:abstractNumId w:val="10"/>
  </w:num>
  <w:num w:numId="14">
    <w:abstractNumId w:val="11"/>
  </w:num>
  <w:num w:numId="15">
    <w:abstractNumId w:val="2"/>
  </w:num>
  <w:num w:numId="16">
    <w:abstractNumId w:val="16"/>
  </w:num>
  <w:num w:numId="17">
    <w:abstractNumId w:val="21"/>
  </w:num>
  <w:num w:numId="18">
    <w:abstractNumId w:val="7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3"/>
  </w:num>
  <w:num w:numId="24">
    <w:abstractNumId w:val="6"/>
  </w:num>
  <w:num w:numId="25">
    <w:abstractNumId w:val="22"/>
  </w:num>
  <w:num w:numId="26">
    <w:abstractNumId w:val="14"/>
  </w:num>
  <w:num w:numId="27">
    <w:abstractNumId w:val="19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647"/>
    <w:rsid w:val="00000CD0"/>
    <w:rsid w:val="00006002"/>
    <w:rsid w:val="000109AC"/>
    <w:rsid w:val="00010D38"/>
    <w:rsid w:val="00013D71"/>
    <w:rsid w:val="000144D3"/>
    <w:rsid w:val="000161F0"/>
    <w:rsid w:val="00021658"/>
    <w:rsid w:val="0002180B"/>
    <w:rsid w:val="000231C6"/>
    <w:rsid w:val="000242EB"/>
    <w:rsid w:val="000247D3"/>
    <w:rsid w:val="00031120"/>
    <w:rsid w:val="000343E7"/>
    <w:rsid w:val="00041897"/>
    <w:rsid w:val="0004197C"/>
    <w:rsid w:val="00041F90"/>
    <w:rsid w:val="00043009"/>
    <w:rsid w:val="0004522D"/>
    <w:rsid w:val="000457FA"/>
    <w:rsid w:val="000509D5"/>
    <w:rsid w:val="00054DDE"/>
    <w:rsid w:val="00055CA4"/>
    <w:rsid w:val="00061505"/>
    <w:rsid w:val="00063647"/>
    <w:rsid w:val="0006635D"/>
    <w:rsid w:val="00067E28"/>
    <w:rsid w:val="0007187D"/>
    <w:rsid w:val="00072E7D"/>
    <w:rsid w:val="00074F2C"/>
    <w:rsid w:val="00075074"/>
    <w:rsid w:val="000754CD"/>
    <w:rsid w:val="00080E03"/>
    <w:rsid w:val="00083010"/>
    <w:rsid w:val="000846F9"/>
    <w:rsid w:val="00085273"/>
    <w:rsid w:val="00086DC0"/>
    <w:rsid w:val="00086DC3"/>
    <w:rsid w:val="000929E3"/>
    <w:rsid w:val="00096C15"/>
    <w:rsid w:val="000A4926"/>
    <w:rsid w:val="000B109F"/>
    <w:rsid w:val="000C340F"/>
    <w:rsid w:val="000C7A61"/>
    <w:rsid w:val="000D2B71"/>
    <w:rsid w:val="000D58A6"/>
    <w:rsid w:val="000E483F"/>
    <w:rsid w:val="000E631E"/>
    <w:rsid w:val="000F39E3"/>
    <w:rsid w:val="000F494D"/>
    <w:rsid w:val="000F4A40"/>
    <w:rsid w:val="000F5D33"/>
    <w:rsid w:val="00100083"/>
    <w:rsid w:val="00104CF1"/>
    <w:rsid w:val="001079FF"/>
    <w:rsid w:val="001115FA"/>
    <w:rsid w:val="0012392E"/>
    <w:rsid w:val="00124485"/>
    <w:rsid w:val="00131BA9"/>
    <w:rsid w:val="00134897"/>
    <w:rsid w:val="00136BBF"/>
    <w:rsid w:val="00142C6B"/>
    <w:rsid w:val="00143317"/>
    <w:rsid w:val="00145504"/>
    <w:rsid w:val="00146905"/>
    <w:rsid w:val="00146BF2"/>
    <w:rsid w:val="001526AA"/>
    <w:rsid w:val="00152BCE"/>
    <w:rsid w:val="00154107"/>
    <w:rsid w:val="0015749D"/>
    <w:rsid w:val="00161037"/>
    <w:rsid w:val="00161812"/>
    <w:rsid w:val="0016692D"/>
    <w:rsid w:val="00172B55"/>
    <w:rsid w:val="0017696A"/>
    <w:rsid w:val="00176F36"/>
    <w:rsid w:val="00181D1F"/>
    <w:rsid w:val="00181E16"/>
    <w:rsid w:val="00191ED6"/>
    <w:rsid w:val="00193BAF"/>
    <w:rsid w:val="00195B75"/>
    <w:rsid w:val="0019702D"/>
    <w:rsid w:val="001A4E5B"/>
    <w:rsid w:val="001A56FC"/>
    <w:rsid w:val="001A6446"/>
    <w:rsid w:val="001C1F13"/>
    <w:rsid w:val="001C2703"/>
    <w:rsid w:val="001C604E"/>
    <w:rsid w:val="001C6F8D"/>
    <w:rsid w:val="001D2F3A"/>
    <w:rsid w:val="001D56FD"/>
    <w:rsid w:val="001D5AB7"/>
    <w:rsid w:val="001D5AF5"/>
    <w:rsid w:val="001D6272"/>
    <w:rsid w:val="001D63BB"/>
    <w:rsid w:val="001D7F17"/>
    <w:rsid w:val="001E1BA5"/>
    <w:rsid w:val="001E58D3"/>
    <w:rsid w:val="001E5BD8"/>
    <w:rsid w:val="001F24E6"/>
    <w:rsid w:val="001F45D4"/>
    <w:rsid w:val="001F63F4"/>
    <w:rsid w:val="001F6FAF"/>
    <w:rsid w:val="001F7739"/>
    <w:rsid w:val="00200856"/>
    <w:rsid w:val="00201D72"/>
    <w:rsid w:val="002042D4"/>
    <w:rsid w:val="00205462"/>
    <w:rsid w:val="00210293"/>
    <w:rsid w:val="002121A5"/>
    <w:rsid w:val="00212D3E"/>
    <w:rsid w:val="002134B8"/>
    <w:rsid w:val="00221457"/>
    <w:rsid w:val="0022183F"/>
    <w:rsid w:val="0022597F"/>
    <w:rsid w:val="002329C5"/>
    <w:rsid w:val="00232ACD"/>
    <w:rsid w:val="00235C66"/>
    <w:rsid w:val="0024074D"/>
    <w:rsid w:val="00240B61"/>
    <w:rsid w:val="002416DA"/>
    <w:rsid w:val="00243EA1"/>
    <w:rsid w:val="002447A1"/>
    <w:rsid w:val="0024732B"/>
    <w:rsid w:val="00247EAE"/>
    <w:rsid w:val="0025109A"/>
    <w:rsid w:val="002533F3"/>
    <w:rsid w:val="0025396B"/>
    <w:rsid w:val="00253F67"/>
    <w:rsid w:val="00261D66"/>
    <w:rsid w:val="00264BCB"/>
    <w:rsid w:val="002711CA"/>
    <w:rsid w:val="0027251D"/>
    <w:rsid w:val="0027684D"/>
    <w:rsid w:val="00277112"/>
    <w:rsid w:val="00277CE8"/>
    <w:rsid w:val="002808BE"/>
    <w:rsid w:val="00285272"/>
    <w:rsid w:val="00290D07"/>
    <w:rsid w:val="0029173E"/>
    <w:rsid w:val="002A398C"/>
    <w:rsid w:val="002A7D0C"/>
    <w:rsid w:val="002B02BA"/>
    <w:rsid w:val="002B2F2B"/>
    <w:rsid w:val="002B48E7"/>
    <w:rsid w:val="002B5FA0"/>
    <w:rsid w:val="002B663F"/>
    <w:rsid w:val="002B707C"/>
    <w:rsid w:val="002C2CD3"/>
    <w:rsid w:val="002C4E55"/>
    <w:rsid w:val="002D024F"/>
    <w:rsid w:val="002D12D9"/>
    <w:rsid w:val="002D1586"/>
    <w:rsid w:val="002D3F96"/>
    <w:rsid w:val="002D685B"/>
    <w:rsid w:val="002D76DA"/>
    <w:rsid w:val="002E17C0"/>
    <w:rsid w:val="002E39FE"/>
    <w:rsid w:val="002E5A49"/>
    <w:rsid w:val="00300DA7"/>
    <w:rsid w:val="0030316C"/>
    <w:rsid w:val="0030490B"/>
    <w:rsid w:val="00304CDC"/>
    <w:rsid w:val="0030549A"/>
    <w:rsid w:val="00307417"/>
    <w:rsid w:val="00307706"/>
    <w:rsid w:val="00310A89"/>
    <w:rsid w:val="00313171"/>
    <w:rsid w:val="00314B01"/>
    <w:rsid w:val="00314C27"/>
    <w:rsid w:val="00315683"/>
    <w:rsid w:val="00316E8B"/>
    <w:rsid w:val="00323958"/>
    <w:rsid w:val="003247F2"/>
    <w:rsid w:val="00325C85"/>
    <w:rsid w:val="00326577"/>
    <w:rsid w:val="00326ECF"/>
    <w:rsid w:val="0032714F"/>
    <w:rsid w:val="00330113"/>
    <w:rsid w:val="00330DF8"/>
    <w:rsid w:val="00332BC8"/>
    <w:rsid w:val="0033366A"/>
    <w:rsid w:val="00333CC1"/>
    <w:rsid w:val="00334F4D"/>
    <w:rsid w:val="003356F5"/>
    <w:rsid w:val="003403DB"/>
    <w:rsid w:val="00340454"/>
    <w:rsid w:val="003429EE"/>
    <w:rsid w:val="003440DF"/>
    <w:rsid w:val="00346DB1"/>
    <w:rsid w:val="003473AB"/>
    <w:rsid w:val="00350EF5"/>
    <w:rsid w:val="00354A0A"/>
    <w:rsid w:val="00364C6D"/>
    <w:rsid w:val="00365F4D"/>
    <w:rsid w:val="003663C2"/>
    <w:rsid w:val="00366ACF"/>
    <w:rsid w:val="00366D47"/>
    <w:rsid w:val="0038104C"/>
    <w:rsid w:val="00385DDF"/>
    <w:rsid w:val="00387E98"/>
    <w:rsid w:val="003936D9"/>
    <w:rsid w:val="00393E64"/>
    <w:rsid w:val="00394A5B"/>
    <w:rsid w:val="00394E67"/>
    <w:rsid w:val="003A0A11"/>
    <w:rsid w:val="003A57DA"/>
    <w:rsid w:val="003A6A1E"/>
    <w:rsid w:val="003A7660"/>
    <w:rsid w:val="003B360E"/>
    <w:rsid w:val="003B6A1F"/>
    <w:rsid w:val="003C000C"/>
    <w:rsid w:val="003C03C8"/>
    <w:rsid w:val="003C286E"/>
    <w:rsid w:val="003C2DAA"/>
    <w:rsid w:val="003C3312"/>
    <w:rsid w:val="003D3947"/>
    <w:rsid w:val="003D3D78"/>
    <w:rsid w:val="003E0C39"/>
    <w:rsid w:val="003E3A63"/>
    <w:rsid w:val="003E48A0"/>
    <w:rsid w:val="003E4EF1"/>
    <w:rsid w:val="003E4FD7"/>
    <w:rsid w:val="003E5F3D"/>
    <w:rsid w:val="003F62E9"/>
    <w:rsid w:val="003F7E87"/>
    <w:rsid w:val="00403F52"/>
    <w:rsid w:val="0040442C"/>
    <w:rsid w:val="00405AC0"/>
    <w:rsid w:val="00407E8F"/>
    <w:rsid w:val="0041676F"/>
    <w:rsid w:val="00416FCC"/>
    <w:rsid w:val="00420B06"/>
    <w:rsid w:val="004215EA"/>
    <w:rsid w:val="004241A7"/>
    <w:rsid w:val="0042476A"/>
    <w:rsid w:val="00424EF7"/>
    <w:rsid w:val="00425AA7"/>
    <w:rsid w:val="004306DA"/>
    <w:rsid w:val="00430F2C"/>
    <w:rsid w:val="00433B08"/>
    <w:rsid w:val="004408C5"/>
    <w:rsid w:val="004412D3"/>
    <w:rsid w:val="00441610"/>
    <w:rsid w:val="0044474B"/>
    <w:rsid w:val="00445B05"/>
    <w:rsid w:val="00447F24"/>
    <w:rsid w:val="00450EFC"/>
    <w:rsid w:val="00450F38"/>
    <w:rsid w:val="00450F9B"/>
    <w:rsid w:val="0045126E"/>
    <w:rsid w:val="00453758"/>
    <w:rsid w:val="0045479B"/>
    <w:rsid w:val="004567F0"/>
    <w:rsid w:val="004571B6"/>
    <w:rsid w:val="0046052B"/>
    <w:rsid w:val="0046144F"/>
    <w:rsid w:val="004625A4"/>
    <w:rsid w:val="004661C1"/>
    <w:rsid w:val="004673D6"/>
    <w:rsid w:val="00467B60"/>
    <w:rsid w:val="00470057"/>
    <w:rsid w:val="004728FA"/>
    <w:rsid w:val="00474059"/>
    <w:rsid w:val="0047456D"/>
    <w:rsid w:val="00476507"/>
    <w:rsid w:val="004802CB"/>
    <w:rsid w:val="00482EAC"/>
    <w:rsid w:val="00486AC5"/>
    <w:rsid w:val="004875AA"/>
    <w:rsid w:val="0049411B"/>
    <w:rsid w:val="0049556C"/>
    <w:rsid w:val="0049616E"/>
    <w:rsid w:val="004A21F9"/>
    <w:rsid w:val="004A5530"/>
    <w:rsid w:val="004B3D71"/>
    <w:rsid w:val="004B629E"/>
    <w:rsid w:val="004C101E"/>
    <w:rsid w:val="004C68A9"/>
    <w:rsid w:val="004D056C"/>
    <w:rsid w:val="004E2D24"/>
    <w:rsid w:val="004E3608"/>
    <w:rsid w:val="004E3B87"/>
    <w:rsid w:val="004E6401"/>
    <w:rsid w:val="004F0064"/>
    <w:rsid w:val="004F07DA"/>
    <w:rsid w:val="00500A9A"/>
    <w:rsid w:val="005021F3"/>
    <w:rsid w:val="005042A3"/>
    <w:rsid w:val="0050574C"/>
    <w:rsid w:val="005129B4"/>
    <w:rsid w:val="00514FC1"/>
    <w:rsid w:val="005153D6"/>
    <w:rsid w:val="00516BD1"/>
    <w:rsid w:val="005249AE"/>
    <w:rsid w:val="005274B3"/>
    <w:rsid w:val="00531A5C"/>
    <w:rsid w:val="005352CD"/>
    <w:rsid w:val="00541D5F"/>
    <w:rsid w:val="005530B5"/>
    <w:rsid w:val="005542C3"/>
    <w:rsid w:val="00554B28"/>
    <w:rsid w:val="005555A1"/>
    <w:rsid w:val="00561F3F"/>
    <w:rsid w:val="0056394A"/>
    <w:rsid w:val="00572D76"/>
    <w:rsid w:val="00575E8D"/>
    <w:rsid w:val="0057663C"/>
    <w:rsid w:val="00576D81"/>
    <w:rsid w:val="00576EB7"/>
    <w:rsid w:val="0058784C"/>
    <w:rsid w:val="005905BF"/>
    <w:rsid w:val="00590D94"/>
    <w:rsid w:val="005963E3"/>
    <w:rsid w:val="005A093D"/>
    <w:rsid w:val="005A5968"/>
    <w:rsid w:val="005A781F"/>
    <w:rsid w:val="005B2D4B"/>
    <w:rsid w:val="005C2683"/>
    <w:rsid w:val="005C372F"/>
    <w:rsid w:val="005C5721"/>
    <w:rsid w:val="005C5BC6"/>
    <w:rsid w:val="005D0462"/>
    <w:rsid w:val="005D109D"/>
    <w:rsid w:val="005D6FB8"/>
    <w:rsid w:val="005E219F"/>
    <w:rsid w:val="005E4FC4"/>
    <w:rsid w:val="005E5566"/>
    <w:rsid w:val="005F07F2"/>
    <w:rsid w:val="005F1AA8"/>
    <w:rsid w:val="005F2F4D"/>
    <w:rsid w:val="005F3CAD"/>
    <w:rsid w:val="005F6FA3"/>
    <w:rsid w:val="00601116"/>
    <w:rsid w:val="006011B2"/>
    <w:rsid w:val="006043B5"/>
    <w:rsid w:val="00607E3C"/>
    <w:rsid w:val="006131B4"/>
    <w:rsid w:val="00616C2D"/>
    <w:rsid w:val="00617920"/>
    <w:rsid w:val="00622CD3"/>
    <w:rsid w:val="00622F5A"/>
    <w:rsid w:val="00624B85"/>
    <w:rsid w:val="0062544B"/>
    <w:rsid w:val="006257E7"/>
    <w:rsid w:val="006267B6"/>
    <w:rsid w:val="006279EB"/>
    <w:rsid w:val="00627C0F"/>
    <w:rsid w:val="00632B34"/>
    <w:rsid w:val="006342F7"/>
    <w:rsid w:val="00634594"/>
    <w:rsid w:val="00635C64"/>
    <w:rsid w:val="00637624"/>
    <w:rsid w:val="00637B1C"/>
    <w:rsid w:val="00637ED9"/>
    <w:rsid w:val="0064405F"/>
    <w:rsid w:val="006477C8"/>
    <w:rsid w:val="00650521"/>
    <w:rsid w:val="006512D7"/>
    <w:rsid w:val="006526A5"/>
    <w:rsid w:val="006535CE"/>
    <w:rsid w:val="00656D63"/>
    <w:rsid w:val="00661B68"/>
    <w:rsid w:val="00664973"/>
    <w:rsid w:val="00670DCC"/>
    <w:rsid w:val="00671387"/>
    <w:rsid w:val="00673308"/>
    <w:rsid w:val="006749CA"/>
    <w:rsid w:val="006836DF"/>
    <w:rsid w:val="00683AF3"/>
    <w:rsid w:val="00684F9D"/>
    <w:rsid w:val="00685224"/>
    <w:rsid w:val="00685E30"/>
    <w:rsid w:val="00693E21"/>
    <w:rsid w:val="006A06A7"/>
    <w:rsid w:val="006A5FF8"/>
    <w:rsid w:val="006A6378"/>
    <w:rsid w:val="006A6973"/>
    <w:rsid w:val="006B2B9D"/>
    <w:rsid w:val="006B3016"/>
    <w:rsid w:val="006B4FF0"/>
    <w:rsid w:val="006B58BC"/>
    <w:rsid w:val="006B64BD"/>
    <w:rsid w:val="006C05BC"/>
    <w:rsid w:val="006C6E57"/>
    <w:rsid w:val="006D1525"/>
    <w:rsid w:val="006D64B5"/>
    <w:rsid w:val="006D6D8C"/>
    <w:rsid w:val="006D71EB"/>
    <w:rsid w:val="006E294D"/>
    <w:rsid w:val="006E31B3"/>
    <w:rsid w:val="006F2390"/>
    <w:rsid w:val="0070064A"/>
    <w:rsid w:val="00703B23"/>
    <w:rsid w:val="00704C5C"/>
    <w:rsid w:val="00710C80"/>
    <w:rsid w:val="00722F7A"/>
    <w:rsid w:val="007231D8"/>
    <w:rsid w:val="0072651B"/>
    <w:rsid w:val="007301B2"/>
    <w:rsid w:val="007314BF"/>
    <w:rsid w:val="007338A0"/>
    <w:rsid w:val="00733A6E"/>
    <w:rsid w:val="00737A9D"/>
    <w:rsid w:val="00742993"/>
    <w:rsid w:val="007458FF"/>
    <w:rsid w:val="00747D45"/>
    <w:rsid w:val="007511AA"/>
    <w:rsid w:val="00752503"/>
    <w:rsid w:val="00757753"/>
    <w:rsid w:val="00761BF0"/>
    <w:rsid w:val="00762B1D"/>
    <w:rsid w:val="007705D1"/>
    <w:rsid w:val="007710F0"/>
    <w:rsid w:val="00771F5F"/>
    <w:rsid w:val="007728B0"/>
    <w:rsid w:val="00774831"/>
    <w:rsid w:val="00774E95"/>
    <w:rsid w:val="007778CE"/>
    <w:rsid w:val="007802C4"/>
    <w:rsid w:val="007817E1"/>
    <w:rsid w:val="00790BD9"/>
    <w:rsid w:val="007924C8"/>
    <w:rsid w:val="007939E6"/>
    <w:rsid w:val="007954D0"/>
    <w:rsid w:val="007A1480"/>
    <w:rsid w:val="007A41A6"/>
    <w:rsid w:val="007A5860"/>
    <w:rsid w:val="007A702C"/>
    <w:rsid w:val="007B23F6"/>
    <w:rsid w:val="007B63F6"/>
    <w:rsid w:val="007B7DDF"/>
    <w:rsid w:val="007C5F3F"/>
    <w:rsid w:val="007C6ECB"/>
    <w:rsid w:val="007D4B78"/>
    <w:rsid w:val="007D63CB"/>
    <w:rsid w:val="007D64B2"/>
    <w:rsid w:val="007E4F78"/>
    <w:rsid w:val="007E7F55"/>
    <w:rsid w:val="007F05E3"/>
    <w:rsid w:val="007F2585"/>
    <w:rsid w:val="007F61C2"/>
    <w:rsid w:val="00804080"/>
    <w:rsid w:val="0081468D"/>
    <w:rsid w:val="00817193"/>
    <w:rsid w:val="00817C72"/>
    <w:rsid w:val="00826905"/>
    <w:rsid w:val="008270D0"/>
    <w:rsid w:val="00827245"/>
    <w:rsid w:val="00833514"/>
    <w:rsid w:val="00836A06"/>
    <w:rsid w:val="00840476"/>
    <w:rsid w:val="008426C8"/>
    <w:rsid w:val="008427B8"/>
    <w:rsid w:val="008431B7"/>
    <w:rsid w:val="00843EB3"/>
    <w:rsid w:val="00843F89"/>
    <w:rsid w:val="00844E7C"/>
    <w:rsid w:val="00851A9C"/>
    <w:rsid w:val="008530FB"/>
    <w:rsid w:val="00853BAE"/>
    <w:rsid w:val="00853C49"/>
    <w:rsid w:val="00854700"/>
    <w:rsid w:val="00856170"/>
    <w:rsid w:val="008573F5"/>
    <w:rsid w:val="00860427"/>
    <w:rsid w:val="00861F02"/>
    <w:rsid w:val="00866588"/>
    <w:rsid w:val="0087011B"/>
    <w:rsid w:val="008709F8"/>
    <w:rsid w:val="00870F14"/>
    <w:rsid w:val="00872520"/>
    <w:rsid w:val="00874E59"/>
    <w:rsid w:val="008776D7"/>
    <w:rsid w:val="00883445"/>
    <w:rsid w:val="00883847"/>
    <w:rsid w:val="00887F5A"/>
    <w:rsid w:val="008901EC"/>
    <w:rsid w:val="008902E6"/>
    <w:rsid w:val="008909BE"/>
    <w:rsid w:val="00893044"/>
    <w:rsid w:val="00896F2C"/>
    <w:rsid w:val="00897A53"/>
    <w:rsid w:val="00897F35"/>
    <w:rsid w:val="008A2DD8"/>
    <w:rsid w:val="008A3F9F"/>
    <w:rsid w:val="008A46D7"/>
    <w:rsid w:val="008A6FD4"/>
    <w:rsid w:val="008B480A"/>
    <w:rsid w:val="008B489A"/>
    <w:rsid w:val="008C101A"/>
    <w:rsid w:val="008C2132"/>
    <w:rsid w:val="008C2D35"/>
    <w:rsid w:val="008C5A3E"/>
    <w:rsid w:val="008C5D70"/>
    <w:rsid w:val="008C7E40"/>
    <w:rsid w:val="008D3491"/>
    <w:rsid w:val="008D55D9"/>
    <w:rsid w:val="008D75EB"/>
    <w:rsid w:val="008D7983"/>
    <w:rsid w:val="008E0BDC"/>
    <w:rsid w:val="008F1374"/>
    <w:rsid w:val="008F1852"/>
    <w:rsid w:val="008F233A"/>
    <w:rsid w:val="008F6135"/>
    <w:rsid w:val="00904029"/>
    <w:rsid w:val="00911884"/>
    <w:rsid w:val="009133A2"/>
    <w:rsid w:val="0091354A"/>
    <w:rsid w:val="00913A43"/>
    <w:rsid w:val="009164FB"/>
    <w:rsid w:val="009169DD"/>
    <w:rsid w:val="0093114D"/>
    <w:rsid w:val="00935DFD"/>
    <w:rsid w:val="00936CB7"/>
    <w:rsid w:val="00937C30"/>
    <w:rsid w:val="00937D4D"/>
    <w:rsid w:val="00940EB4"/>
    <w:rsid w:val="00941F1F"/>
    <w:rsid w:val="00942F5C"/>
    <w:rsid w:val="009469A6"/>
    <w:rsid w:val="00950088"/>
    <w:rsid w:val="0095089B"/>
    <w:rsid w:val="00951A3D"/>
    <w:rsid w:val="0095506B"/>
    <w:rsid w:val="00955F1B"/>
    <w:rsid w:val="00956935"/>
    <w:rsid w:val="009574BD"/>
    <w:rsid w:val="00961CF3"/>
    <w:rsid w:val="00963C0C"/>
    <w:rsid w:val="0096440D"/>
    <w:rsid w:val="009656A3"/>
    <w:rsid w:val="00970600"/>
    <w:rsid w:val="0097140D"/>
    <w:rsid w:val="00972066"/>
    <w:rsid w:val="00973AE1"/>
    <w:rsid w:val="00974A9E"/>
    <w:rsid w:val="00975672"/>
    <w:rsid w:val="00975DB0"/>
    <w:rsid w:val="00976C25"/>
    <w:rsid w:val="00976F09"/>
    <w:rsid w:val="00977782"/>
    <w:rsid w:val="009822F7"/>
    <w:rsid w:val="0098258F"/>
    <w:rsid w:val="009836E6"/>
    <w:rsid w:val="00984757"/>
    <w:rsid w:val="009864D3"/>
    <w:rsid w:val="009874AE"/>
    <w:rsid w:val="00992B6C"/>
    <w:rsid w:val="00992D92"/>
    <w:rsid w:val="00995CA4"/>
    <w:rsid w:val="009A1AF9"/>
    <w:rsid w:val="009A2EAF"/>
    <w:rsid w:val="009A3E71"/>
    <w:rsid w:val="009A5E5C"/>
    <w:rsid w:val="009A61CB"/>
    <w:rsid w:val="009A63DE"/>
    <w:rsid w:val="009B1012"/>
    <w:rsid w:val="009B2E71"/>
    <w:rsid w:val="009B368A"/>
    <w:rsid w:val="009B3A1E"/>
    <w:rsid w:val="009B46E1"/>
    <w:rsid w:val="009C0416"/>
    <w:rsid w:val="009C27AE"/>
    <w:rsid w:val="009C30D4"/>
    <w:rsid w:val="009C4E02"/>
    <w:rsid w:val="009C5174"/>
    <w:rsid w:val="009C5A13"/>
    <w:rsid w:val="009D262E"/>
    <w:rsid w:val="009D2FEB"/>
    <w:rsid w:val="009D38CF"/>
    <w:rsid w:val="009D482B"/>
    <w:rsid w:val="009D61A2"/>
    <w:rsid w:val="009D6E50"/>
    <w:rsid w:val="009D7135"/>
    <w:rsid w:val="009D7848"/>
    <w:rsid w:val="009E5880"/>
    <w:rsid w:val="009F08AB"/>
    <w:rsid w:val="009F28CF"/>
    <w:rsid w:val="009F4E42"/>
    <w:rsid w:val="009F6CE2"/>
    <w:rsid w:val="009F746C"/>
    <w:rsid w:val="009F7E3C"/>
    <w:rsid w:val="00A02CEA"/>
    <w:rsid w:val="00A0625F"/>
    <w:rsid w:val="00A202D8"/>
    <w:rsid w:val="00A21B80"/>
    <w:rsid w:val="00A2487D"/>
    <w:rsid w:val="00A32C00"/>
    <w:rsid w:val="00A344AA"/>
    <w:rsid w:val="00A35070"/>
    <w:rsid w:val="00A40D10"/>
    <w:rsid w:val="00A42A8A"/>
    <w:rsid w:val="00A42FA4"/>
    <w:rsid w:val="00A4331B"/>
    <w:rsid w:val="00A46941"/>
    <w:rsid w:val="00A52811"/>
    <w:rsid w:val="00A626D6"/>
    <w:rsid w:val="00A6680E"/>
    <w:rsid w:val="00A6690D"/>
    <w:rsid w:val="00A67E30"/>
    <w:rsid w:val="00A70C0C"/>
    <w:rsid w:val="00A766C4"/>
    <w:rsid w:val="00A80CD2"/>
    <w:rsid w:val="00A839DE"/>
    <w:rsid w:val="00A91261"/>
    <w:rsid w:val="00A91AEA"/>
    <w:rsid w:val="00A95BA0"/>
    <w:rsid w:val="00A95FFF"/>
    <w:rsid w:val="00AA1C1D"/>
    <w:rsid w:val="00AA1CDE"/>
    <w:rsid w:val="00AA255C"/>
    <w:rsid w:val="00AA33F2"/>
    <w:rsid w:val="00AA4865"/>
    <w:rsid w:val="00AA4A75"/>
    <w:rsid w:val="00AA72DA"/>
    <w:rsid w:val="00AB1CDB"/>
    <w:rsid w:val="00AB36D5"/>
    <w:rsid w:val="00AB3F23"/>
    <w:rsid w:val="00AB6BBF"/>
    <w:rsid w:val="00AB70F9"/>
    <w:rsid w:val="00AC0954"/>
    <w:rsid w:val="00AC2718"/>
    <w:rsid w:val="00AC2C42"/>
    <w:rsid w:val="00AC30A9"/>
    <w:rsid w:val="00AC70F2"/>
    <w:rsid w:val="00AC71B3"/>
    <w:rsid w:val="00AD0341"/>
    <w:rsid w:val="00AD09F5"/>
    <w:rsid w:val="00AD0AF5"/>
    <w:rsid w:val="00AD1080"/>
    <w:rsid w:val="00AD1DE2"/>
    <w:rsid w:val="00AE0D59"/>
    <w:rsid w:val="00AE39A1"/>
    <w:rsid w:val="00AF0EDF"/>
    <w:rsid w:val="00AF166E"/>
    <w:rsid w:val="00B0011C"/>
    <w:rsid w:val="00B00B61"/>
    <w:rsid w:val="00B048D2"/>
    <w:rsid w:val="00B14AA8"/>
    <w:rsid w:val="00B15953"/>
    <w:rsid w:val="00B16132"/>
    <w:rsid w:val="00B17B19"/>
    <w:rsid w:val="00B20146"/>
    <w:rsid w:val="00B20DDD"/>
    <w:rsid w:val="00B22D03"/>
    <w:rsid w:val="00B239C3"/>
    <w:rsid w:val="00B25891"/>
    <w:rsid w:val="00B25E7C"/>
    <w:rsid w:val="00B26FCC"/>
    <w:rsid w:val="00B30140"/>
    <w:rsid w:val="00B35E38"/>
    <w:rsid w:val="00B4038C"/>
    <w:rsid w:val="00B40E2C"/>
    <w:rsid w:val="00B552C9"/>
    <w:rsid w:val="00B6520F"/>
    <w:rsid w:val="00B732C1"/>
    <w:rsid w:val="00B75EB6"/>
    <w:rsid w:val="00B8176F"/>
    <w:rsid w:val="00B8234A"/>
    <w:rsid w:val="00B82822"/>
    <w:rsid w:val="00B834F3"/>
    <w:rsid w:val="00B905B0"/>
    <w:rsid w:val="00B95D20"/>
    <w:rsid w:val="00B97289"/>
    <w:rsid w:val="00BA1404"/>
    <w:rsid w:val="00BA624B"/>
    <w:rsid w:val="00BA6927"/>
    <w:rsid w:val="00BB108E"/>
    <w:rsid w:val="00BB1D3F"/>
    <w:rsid w:val="00BB3D07"/>
    <w:rsid w:val="00BC0F56"/>
    <w:rsid w:val="00BC4A0B"/>
    <w:rsid w:val="00BC6A61"/>
    <w:rsid w:val="00BD2F57"/>
    <w:rsid w:val="00BD6DAD"/>
    <w:rsid w:val="00BD7D64"/>
    <w:rsid w:val="00BE2762"/>
    <w:rsid w:val="00BE3574"/>
    <w:rsid w:val="00BE72A3"/>
    <w:rsid w:val="00BE73BA"/>
    <w:rsid w:val="00BF17C1"/>
    <w:rsid w:val="00C047B5"/>
    <w:rsid w:val="00C1032B"/>
    <w:rsid w:val="00C114A5"/>
    <w:rsid w:val="00C12112"/>
    <w:rsid w:val="00C1677C"/>
    <w:rsid w:val="00C20C9E"/>
    <w:rsid w:val="00C21769"/>
    <w:rsid w:val="00C21DB1"/>
    <w:rsid w:val="00C2228A"/>
    <w:rsid w:val="00C229BB"/>
    <w:rsid w:val="00C23216"/>
    <w:rsid w:val="00C243FD"/>
    <w:rsid w:val="00C274B0"/>
    <w:rsid w:val="00C315FB"/>
    <w:rsid w:val="00C32AEB"/>
    <w:rsid w:val="00C32B0F"/>
    <w:rsid w:val="00C334EA"/>
    <w:rsid w:val="00C33AF6"/>
    <w:rsid w:val="00C420C3"/>
    <w:rsid w:val="00C45C68"/>
    <w:rsid w:val="00C56A8F"/>
    <w:rsid w:val="00C60977"/>
    <w:rsid w:val="00C632DF"/>
    <w:rsid w:val="00C671A0"/>
    <w:rsid w:val="00C72480"/>
    <w:rsid w:val="00C74271"/>
    <w:rsid w:val="00C757A2"/>
    <w:rsid w:val="00C775E2"/>
    <w:rsid w:val="00C84139"/>
    <w:rsid w:val="00C85956"/>
    <w:rsid w:val="00C8743B"/>
    <w:rsid w:val="00C91A12"/>
    <w:rsid w:val="00C92CC0"/>
    <w:rsid w:val="00C92D5C"/>
    <w:rsid w:val="00C94AE9"/>
    <w:rsid w:val="00CA185D"/>
    <w:rsid w:val="00CA18EE"/>
    <w:rsid w:val="00CA3B22"/>
    <w:rsid w:val="00CA5F39"/>
    <w:rsid w:val="00CA6C29"/>
    <w:rsid w:val="00CA778C"/>
    <w:rsid w:val="00CA7AFC"/>
    <w:rsid w:val="00CB0AC7"/>
    <w:rsid w:val="00CB5AD2"/>
    <w:rsid w:val="00CC0E9F"/>
    <w:rsid w:val="00CC306D"/>
    <w:rsid w:val="00CC5FAC"/>
    <w:rsid w:val="00CC61AE"/>
    <w:rsid w:val="00CC6925"/>
    <w:rsid w:val="00CD3253"/>
    <w:rsid w:val="00CE3D95"/>
    <w:rsid w:val="00CE5610"/>
    <w:rsid w:val="00CE638C"/>
    <w:rsid w:val="00CF1F1E"/>
    <w:rsid w:val="00CF4967"/>
    <w:rsid w:val="00CF5086"/>
    <w:rsid w:val="00CF531C"/>
    <w:rsid w:val="00D0052A"/>
    <w:rsid w:val="00D03640"/>
    <w:rsid w:val="00D0373B"/>
    <w:rsid w:val="00D045C6"/>
    <w:rsid w:val="00D06F08"/>
    <w:rsid w:val="00D146D6"/>
    <w:rsid w:val="00D15880"/>
    <w:rsid w:val="00D1674E"/>
    <w:rsid w:val="00D173A9"/>
    <w:rsid w:val="00D17D98"/>
    <w:rsid w:val="00D20244"/>
    <w:rsid w:val="00D2106E"/>
    <w:rsid w:val="00D213C1"/>
    <w:rsid w:val="00D23374"/>
    <w:rsid w:val="00D306C9"/>
    <w:rsid w:val="00D316CC"/>
    <w:rsid w:val="00D32247"/>
    <w:rsid w:val="00D32F7B"/>
    <w:rsid w:val="00D34312"/>
    <w:rsid w:val="00D34699"/>
    <w:rsid w:val="00D3491D"/>
    <w:rsid w:val="00D35BAA"/>
    <w:rsid w:val="00D36708"/>
    <w:rsid w:val="00D36D17"/>
    <w:rsid w:val="00D40D20"/>
    <w:rsid w:val="00D41D8A"/>
    <w:rsid w:val="00D4386F"/>
    <w:rsid w:val="00D449FB"/>
    <w:rsid w:val="00D46C6A"/>
    <w:rsid w:val="00D47344"/>
    <w:rsid w:val="00D51D4E"/>
    <w:rsid w:val="00D52E2F"/>
    <w:rsid w:val="00D533F0"/>
    <w:rsid w:val="00D53452"/>
    <w:rsid w:val="00D55640"/>
    <w:rsid w:val="00D658E4"/>
    <w:rsid w:val="00D66B14"/>
    <w:rsid w:val="00D66DE0"/>
    <w:rsid w:val="00D7450F"/>
    <w:rsid w:val="00D7455D"/>
    <w:rsid w:val="00D7574F"/>
    <w:rsid w:val="00D75A96"/>
    <w:rsid w:val="00D80997"/>
    <w:rsid w:val="00D812AE"/>
    <w:rsid w:val="00D8290A"/>
    <w:rsid w:val="00D83045"/>
    <w:rsid w:val="00D86D93"/>
    <w:rsid w:val="00D92B71"/>
    <w:rsid w:val="00D92E7D"/>
    <w:rsid w:val="00D93249"/>
    <w:rsid w:val="00D93291"/>
    <w:rsid w:val="00D932FE"/>
    <w:rsid w:val="00D95F6C"/>
    <w:rsid w:val="00D9628D"/>
    <w:rsid w:val="00D97640"/>
    <w:rsid w:val="00DA1076"/>
    <w:rsid w:val="00DA394A"/>
    <w:rsid w:val="00DA4DD9"/>
    <w:rsid w:val="00DA6DA6"/>
    <w:rsid w:val="00DB29A1"/>
    <w:rsid w:val="00DC1F08"/>
    <w:rsid w:val="00DC66CD"/>
    <w:rsid w:val="00DD615A"/>
    <w:rsid w:val="00DD6B93"/>
    <w:rsid w:val="00DE23E2"/>
    <w:rsid w:val="00DE28AA"/>
    <w:rsid w:val="00DE5DB0"/>
    <w:rsid w:val="00DE75A9"/>
    <w:rsid w:val="00DF000F"/>
    <w:rsid w:val="00DF1144"/>
    <w:rsid w:val="00DF334A"/>
    <w:rsid w:val="00DF3A5E"/>
    <w:rsid w:val="00DF6AA4"/>
    <w:rsid w:val="00E0218B"/>
    <w:rsid w:val="00E02B93"/>
    <w:rsid w:val="00E121B0"/>
    <w:rsid w:val="00E1430E"/>
    <w:rsid w:val="00E169BD"/>
    <w:rsid w:val="00E20256"/>
    <w:rsid w:val="00E238B5"/>
    <w:rsid w:val="00E26FFA"/>
    <w:rsid w:val="00E36698"/>
    <w:rsid w:val="00E36EAA"/>
    <w:rsid w:val="00E42938"/>
    <w:rsid w:val="00E44882"/>
    <w:rsid w:val="00E4658A"/>
    <w:rsid w:val="00E504AC"/>
    <w:rsid w:val="00E5431E"/>
    <w:rsid w:val="00E57C15"/>
    <w:rsid w:val="00E624CF"/>
    <w:rsid w:val="00E64030"/>
    <w:rsid w:val="00E65132"/>
    <w:rsid w:val="00E67935"/>
    <w:rsid w:val="00E73720"/>
    <w:rsid w:val="00E7664F"/>
    <w:rsid w:val="00E76CD4"/>
    <w:rsid w:val="00E81518"/>
    <w:rsid w:val="00E8529B"/>
    <w:rsid w:val="00E8732C"/>
    <w:rsid w:val="00E90760"/>
    <w:rsid w:val="00E93BA3"/>
    <w:rsid w:val="00E94554"/>
    <w:rsid w:val="00E959E1"/>
    <w:rsid w:val="00E95EF1"/>
    <w:rsid w:val="00E97676"/>
    <w:rsid w:val="00EA33BC"/>
    <w:rsid w:val="00EA70E8"/>
    <w:rsid w:val="00EB01EE"/>
    <w:rsid w:val="00EB099A"/>
    <w:rsid w:val="00EB7AEB"/>
    <w:rsid w:val="00EC0004"/>
    <w:rsid w:val="00EC1FA2"/>
    <w:rsid w:val="00EC3314"/>
    <w:rsid w:val="00EC7928"/>
    <w:rsid w:val="00ED1595"/>
    <w:rsid w:val="00ED41A9"/>
    <w:rsid w:val="00ED5A3B"/>
    <w:rsid w:val="00ED714A"/>
    <w:rsid w:val="00EE043D"/>
    <w:rsid w:val="00EE0EC2"/>
    <w:rsid w:val="00EE4888"/>
    <w:rsid w:val="00EE4C13"/>
    <w:rsid w:val="00EE6C9F"/>
    <w:rsid w:val="00EF38B1"/>
    <w:rsid w:val="00EF404C"/>
    <w:rsid w:val="00EF500C"/>
    <w:rsid w:val="00F01F2A"/>
    <w:rsid w:val="00F052DD"/>
    <w:rsid w:val="00F12DB8"/>
    <w:rsid w:val="00F173CB"/>
    <w:rsid w:val="00F20571"/>
    <w:rsid w:val="00F226D8"/>
    <w:rsid w:val="00F22A84"/>
    <w:rsid w:val="00F23551"/>
    <w:rsid w:val="00F24201"/>
    <w:rsid w:val="00F24389"/>
    <w:rsid w:val="00F25679"/>
    <w:rsid w:val="00F275AB"/>
    <w:rsid w:val="00F27EC2"/>
    <w:rsid w:val="00F33104"/>
    <w:rsid w:val="00F33F57"/>
    <w:rsid w:val="00F41B1A"/>
    <w:rsid w:val="00F4255E"/>
    <w:rsid w:val="00F43742"/>
    <w:rsid w:val="00F44870"/>
    <w:rsid w:val="00F4600D"/>
    <w:rsid w:val="00F51820"/>
    <w:rsid w:val="00F53DCE"/>
    <w:rsid w:val="00F57545"/>
    <w:rsid w:val="00F6423E"/>
    <w:rsid w:val="00F6655F"/>
    <w:rsid w:val="00F67EEB"/>
    <w:rsid w:val="00F757C1"/>
    <w:rsid w:val="00F7641F"/>
    <w:rsid w:val="00F7684D"/>
    <w:rsid w:val="00F7724F"/>
    <w:rsid w:val="00F8111A"/>
    <w:rsid w:val="00F83248"/>
    <w:rsid w:val="00F8338C"/>
    <w:rsid w:val="00F842DE"/>
    <w:rsid w:val="00F84EE7"/>
    <w:rsid w:val="00F875E8"/>
    <w:rsid w:val="00F87BED"/>
    <w:rsid w:val="00F9090F"/>
    <w:rsid w:val="00F90EB3"/>
    <w:rsid w:val="00F917C0"/>
    <w:rsid w:val="00F9572F"/>
    <w:rsid w:val="00F95A28"/>
    <w:rsid w:val="00F973CC"/>
    <w:rsid w:val="00F97F20"/>
    <w:rsid w:val="00FA1695"/>
    <w:rsid w:val="00FB012C"/>
    <w:rsid w:val="00FB1193"/>
    <w:rsid w:val="00FB1C6A"/>
    <w:rsid w:val="00FB1E01"/>
    <w:rsid w:val="00FB3828"/>
    <w:rsid w:val="00FB3F50"/>
    <w:rsid w:val="00FB4B27"/>
    <w:rsid w:val="00FB501F"/>
    <w:rsid w:val="00FB53E4"/>
    <w:rsid w:val="00FC06AB"/>
    <w:rsid w:val="00FC32B9"/>
    <w:rsid w:val="00FC3B7F"/>
    <w:rsid w:val="00FC567D"/>
    <w:rsid w:val="00FC699B"/>
    <w:rsid w:val="00FC7608"/>
    <w:rsid w:val="00FD29A0"/>
    <w:rsid w:val="00FD3BA1"/>
    <w:rsid w:val="00FD52F6"/>
    <w:rsid w:val="00FD7254"/>
    <w:rsid w:val="00FE2062"/>
    <w:rsid w:val="00FE2845"/>
    <w:rsid w:val="00FE2F58"/>
    <w:rsid w:val="00FE3291"/>
    <w:rsid w:val="00FE3374"/>
    <w:rsid w:val="00FE38B4"/>
    <w:rsid w:val="00FE4F5F"/>
    <w:rsid w:val="00FE5B2A"/>
    <w:rsid w:val="00FE691A"/>
    <w:rsid w:val="00FE6C58"/>
    <w:rsid w:val="00FE793E"/>
    <w:rsid w:val="00FF3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47"/>
    <w:pPr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063647"/>
    <w:rPr>
      <w:rFonts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063647"/>
    <w:pPr>
      <w:tabs>
        <w:tab w:val="center" w:pos="4680"/>
        <w:tab w:val="right" w:pos="9360"/>
      </w:tabs>
    </w:pPr>
    <w:rPr>
      <w:rFonts w:ascii="Calibri" w:eastAsia="Calibri" w:hAnsi="Calibri" w:cs="Mangal"/>
      <w:szCs w:val="21"/>
      <w:lang/>
    </w:rPr>
  </w:style>
  <w:style w:type="character" w:customStyle="1" w:styleId="FooterChar1">
    <w:name w:val="Footer Char1"/>
    <w:uiPriority w:val="99"/>
    <w:semiHidden/>
    <w:rsid w:val="00063647"/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  <w:style w:type="paragraph" w:styleId="BodyText">
    <w:name w:val="Body Text"/>
    <w:basedOn w:val="Normal"/>
    <w:link w:val="BodyTextChar"/>
    <w:rsid w:val="00063647"/>
    <w:pPr>
      <w:spacing w:after="120"/>
    </w:pPr>
    <w:rPr>
      <w:lang/>
    </w:rPr>
  </w:style>
  <w:style w:type="character" w:customStyle="1" w:styleId="BodyTextChar">
    <w:name w:val="Body Text Char"/>
    <w:link w:val="BodyText"/>
    <w:rsid w:val="00063647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63647"/>
    <w:pPr>
      <w:jc w:val="center"/>
    </w:pPr>
    <w:rPr>
      <w:b/>
      <w:i/>
      <w:iCs/>
      <w:sz w:val="20"/>
      <w:szCs w:val="28"/>
      <w:lang/>
    </w:rPr>
  </w:style>
  <w:style w:type="character" w:customStyle="1" w:styleId="SubtitleChar">
    <w:name w:val="Subtitle Char"/>
    <w:link w:val="Subtitle"/>
    <w:rsid w:val="00063647"/>
    <w:rPr>
      <w:rFonts w:ascii="Times New Roman" w:eastAsia="Times New Roman" w:hAnsi="Times New Roman" w:cs="Times New Roman"/>
      <w:b/>
      <w:i/>
      <w:iCs/>
      <w:kern w:val="1"/>
      <w:szCs w:val="28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326577"/>
    <w:pPr>
      <w:ind w:left="720"/>
      <w:contextualSpacing/>
    </w:pPr>
    <w:rPr>
      <w:rFonts w:cs="Mangal"/>
      <w:szCs w:val="21"/>
      <w:lang/>
    </w:rPr>
  </w:style>
  <w:style w:type="character" w:customStyle="1" w:styleId="apple-converted-space">
    <w:name w:val="apple-converted-space"/>
    <w:basedOn w:val="DefaultParagraphFont"/>
    <w:rsid w:val="002B2F2B"/>
  </w:style>
  <w:style w:type="character" w:styleId="Strong">
    <w:name w:val="Strong"/>
    <w:uiPriority w:val="22"/>
    <w:qFormat/>
    <w:rsid w:val="002B2F2B"/>
    <w:rPr>
      <w:b/>
      <w:bCs/>
    </w:rPr>
  </w:style>
  <w:style w:type="character" w:styleId="Hyperlink">
    <w:name w:val="Hyperlink"/>
    <w:uiPriority w:val="99"/>
    <w:unhideWhenUsed/>
    <w:rsid w:val="00935DFD"/>
    <w:rPr>
      <w:color w:val="0000FF"/>
      <w:u w:val="single"/>
    </w:rPr>
  </w:style>
  <w:style w:type="paragraph" w:customStyle="1" w:styleId="MediumShading1-Accent11">
    <w:name w:val="Medium Shading 1 - Accent 11"/>
    <w:uiPriority w:val="99"/>
    <w:rsid w:val="004412D3"/>
    <w:rPr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571B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 w:bidi="ar-SA"/>
    </w:rPr>
  </w:style>
  <w:style w:type="paragraph" w:customStyle="1" w:styleId="Default">
    <w:name w:val="Default"/>
    <w:rsid w:val="0032714F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kern w:val="1"/>
      <w:sz w:val="24"/>
      <w:szCs w:val="24"/>
      <w:lang w:eastAsia="en-IN" w:bidi="hi-IN"/>
    </w:rPr>
  </w:style>
  <w:style w:type="character" w:customStyle="1" w:styleId="ListParagraphChar">
    <w:name w:val="List Paragraph Char"/>
    <w:link w:val="ListParagraph"/>
    <w:uiPriority w:val="34"/>
    <w:rsid w:val="0024732B"/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  <w:style w:type="paragraph" w:styleId="ListBullet">
    <w:name w:val="List Bullet"/>
    <w:basedOn w:val="Normal"/>
    <w:next w:val="Normal"/>
    <w:autoRedefine/>
    <w:qFormat/>
    <w:rsid w:val="00D9628D"/>
    <w:pPr>
      <w:numPr>
        <w:numId w:val="7"/>
      </w:numPr>
      <w:suppressAutoHyphens w:val="0"/>
      <w:spacing w:before="100" w:beforeAutospacing="1" w:after="100" w:afterAutospacing="1" w:line="240" w:lineRule="auto"/>
      <w:contextualSpacing/>
      <w:jc w:val="both"/>
    </w:pPr>
    <w:rPr>
      <w:bCs/>
      <w:color w:val="000000"/>
      <w:kern w:val="0"/>
      <w:lang w:eastAsia="en-US" w:bidi="ar-SA"/>
    </w:rPr>
  </w:style>
  <w:style w:type="paragraph" w:customStyle="1" w:styleId="Normal1">
    <w:name w:val="Normal1"/>
    <w:rsid w:val="00D9628D"/>
    <w:rPr>
      <w:rFonts w:ascii="Times New Roman" w:eastAsia="Times New Roman" w:hAnsi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6927"/>
    <w:pPr>
      <w:spacing w:after="120"/>
      <w:ind w:left="360"/>
    </w:pPr>
    <w:rPr>
      <w:rFonts w:cs="Mangal"/>
      <w:sz w:val="16"/>
      <w:szCs w:val="14"/>
      <w:lang/>
    </w:rPr>
  </w:style>
  <w:style w:type="character" w:customStyle="1" w:styleId="BodyTextIndent3Char">
    <w:name w:val="Body Text Indent 3 Char"/>
    <w:link w:val="BodyTextIndent3"/>
    <w:uiPriority w:val="99"/>
    <w:semiHidden/>
    <w:rsid w:val="00BA6927"/>
    <w:rPr>
      <w:rFonts w:ascii="Times New Roman" w:eastAsia="Times New Roman" w:hAnsi="Times New Roman" w:cs="Mangal"/>
      <w:kern w:val="1"/>
      <w:sz w:val="16"/>
      <w:szCs w:val="14"/>
      <w:lang w:eastAsia="hi-IN" w:bidi="hi-IN"/>
    </w:rPr>
  </w:style>
  <w:style w:type="character" w:customStyle="1" w:styleId="hl">
    <w:name w:val="hl"/>
    <w:rsid w:val="006B58BC"/>
  </w:style>
  <w:style w:type="paragraph" w:styleId="Header">
    <w:name w:val="header"/>
    <w:basedOn w:val="Normal"/>
    <w:link w:val="HeaderChar"/>
    <w:uiPriority w:val="99"/>
    <w:unhideWhenUsed/>
    <w:rsid w:val="006B64BD"/>
    <w:pPr>
      <w:tabs>
        <w:tab w:val="center" w:pos="4680"/>
        <w:tab w:val="right" w:pos="9360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64BD"/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6B64BD"/>
    <w:pPr>
      <w:suppressAutoHyphens/>
    </w:pPr>
    <w:rPr>
      <w:rFonts w:ascii="Times New Roman" w:eastAsia="Times New Roma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samud\Desktop\dont%20disturb%20resumes\prasad444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dc:description>Saligram Systems Inc
Aravind D
732-789-6967</dc:description>
  <cp:lastModifiedBy>atul</cp:lastModifiedBy>
  <cp:revision>2</cp:revision>
  <dcterms:created xsi:type="dcterms:W3CDTF">2018-08-29T20:31:00Z</dcterms:created>
  <dcterms:modified xsi:type="dcterms:W3CDTF">2018-08-29T20:31:00Z</dcterms:modified>
</cp:coreProperties>
</file>