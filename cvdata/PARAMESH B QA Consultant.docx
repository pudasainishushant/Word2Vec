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A6" w:rsidRPr="00482454" w:rsidRDefault="008D32EA" w:rsidP="005A0272">
      <w:pPr>
        <w:pStyle w:val="Header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PARAMESH.B</w:t>
      </w:r>
    </w:p>
    <w:p w:rsidR="005A0272" w:rsidRPr="00482454" w:rsidRDefault="001D7E79" w:rsidP="005A0272">
      <w:pPr>
        <w:pStyle w:val="Header"/>
        <w:rPr>
          <w:rFonts w:ascii="Arial" w:hAnsi="Arial" w:cs="Arial"/>
          <w:b/>
          <w:color w:val="000000" w:themeColor="text1"/>
        </w:rPr>
      </w:pPr>
      <w:hyperlink r:id="rId8" w:history="1">
        <w:r w:rsidR="002C4581" w:rsidRPr="00482454">
          <w:rPr>
            <w:rStyle w:val="Hyperlink"/>
            <w:rFonts w:ascii="Arial" w:hAnsi="Arial" w:cs="Arial"/>
            <w:b/>
            <w:color w:val="000000" w:themeColor="text1"/>
          </w:rPr>
          <w:t>Parameshreddy.qa@gmail.com</w:t>
        </w:r>
      </w:hyperlink>
    </w:p>
    <w:p w:rsidR="00A579E2" w:rsidRPr="00482454" w:rsidRDefault="00B27E52" w:rsidP="005A0272">
      <w:pPr>
        <w:pStyle w:val="Header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(612) 412-1652</w:t>
      </w:r>
    </w:p>
    <w:p w:rsidR="0018342F" w:rsidRPr="00482454" w:rsidRDefault="0018342F" w:rsidP="0018342F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PROFESSIONAL SUMMARY</w:t>
      </w:r>
    </w:p>
    <w:p w:rsidR="0018342F" w:rsidRPr="00482454" w:rsidRDefault="008D118E" w:rsidP="0018342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7+ years of Experience in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>Selenium Automation Testing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JAVA/J2EE</w:t>
      </w:r>
      <w:r w:rsidR="00AC0FF5" w:rsidRPr="00482454">
        <w:rPr>
          <w:rFonts w:ascii="Arial" w:hAnsi="Arial" w:cs="Arial"/>
          <w:color w:val="000000" w:themeColor="text1"/>
          <w:sz w:val="20"/>
          <w:szCs w:val="20"/>
        </w:rPr>
        <w:t>Technologies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involving in all phases of Software Development Life Cycle such as </w:t>
      </w:r>
      <w:r w:rsidR="0018342F" w:rsidRPr="00482454">
        <w:rPr>
          <w:rFonts w:ascii="Arial" w:hAnsi="Arial" w:cs="Arial"/>
          <w:b/>
          <w:color w:val="000000" w:themeColor="text1"/>
          <w:sz w:val="20"/>
          <w:szCs w:val="20"/>
        </w:rPr>
        <w:t>Analysis, Design, Development, Testing, implementation and maintenance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of software applications</w:t>
      </w:r>
    </w:p>
    <w:p w:rsidR="0018342F" w:rsidRPr="00482454" w:rsidRDefault="0018342F" w:rsidP="0018342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on complete Software Development Life Cycle (SDLC) in enterprise, web-based, Service Oriented Architecture (SOA) and client/server applications with models like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Waterfall, Scrum and Agile Methodology.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Worked extensively in 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>Selenium,</w:t>
      </w:r>
      <w:r w:rsidR="008D118E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Java</w:t>
      </w:r>
      <w:r w:rsidR="00B474C2" w:rsidRPr="00482454">
        <w:rPr>
          <w:rFonts w:ascii="Arial" w:hAnsi="Arial" w:cs="Arial"/>
          <w:b/>
          <w:color w:val="000000" w:themeColor="text1"/>
          <w:sz w:val="20"/>
          <w:szCs w:val="20"/>
        </w:rPr>
        <w:t>, Groovy</w:t>
      </w:r>
      <w:r w:rsidR="0058016E" w:rsidRPr="00482454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HTML,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Have knowledge in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723F0" w:rsidRPr="00482454">
        <w:rPr>
          <w:rFonts w:ascii="Arial" w:hAnsi="Arial" w:cs="Arial"/>
          <w:b/>
          <w:color w:val="000000" w:themeColor="text1"/>
          <w:sz w:val="20"/>
          <w:szCs w:val="20"/>
        </w:rPr>
        <w:t>Spock, Geb,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Sikuli,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Ranorex,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Hibernate and Spring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, Selenium Web Driver, </w:t>
      </w:r>
      <w:r w:rsidR="00BE2C79" w:rsidRPr="00482454">
        <w:rPr>
          <w:rFonts w:ascii="Arial" w:hAnsi="Arial" w:cs="Arial"/>
          <w:b/>
          <w:color w:val="000000" w:themeColor="text1"/>
          <w:sz w:val="20"/>
          <w:szCs w:val="20"/>
        </w:rPr>
        <w:t>Firebug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, Fire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Path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E2C79" w:rsidRPr="00482454">
        <w:rPr>
          <w:rFonts w:ascii="Arial" w:hAnsi="Arial" w:cs="Arial"/>
          <w:color w:val="000000" w:themeColor="text1"/>
          <w:sz w:val="20"/>
          <w:szCs w:val="20"/>
        </w:rPr>
        <w:t>framework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E2C79" w:rsidRPr="00482454" w:rsidRDefault="00BE2C79" w:rsidP="00BE2C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in Software testing life cycle including as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API Testing, Functional Testing, Integration Testing, Regression Testing, Performance/ Load Testing, System Testing, Smoke, Sanity and User Acceptance Testing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8016E" w:rsidRPr="00482454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Software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Quality Assurance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 Programming experience in Retail, Healthcare, E-Commerce, Insurance and Telecommunication industries in Manual and Automation Testing</w:t>
      </w:r>
      <w:r w:rsidR="006839C4" w:rsidRPr="00482454">
        <w:rPr>
          <w:rFonts w:ascii="Arial" w:hAnsi="Arial" w:cs="Arial"/>
          <w:color w:val="000000" w:themeColor="text1"/>
          <w:sz w:val="20"/>
          <w:szCs w:val="20"/>
        </w:rPr>
        <w:t xml:space="preserve"> by Agile/Scrum and Waterfall development models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Black Box, White Box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Gray Box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Testing on Web – based applications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, API testing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).</w:t>
      </w:r>
    </w:p>
    <w:p w:rsidR="0058016E" w:rsidRPr="00482454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Experience in applying Testing Methodologies, creating Test Plans, Executing &amp; Automation of Test Cases, Bug Tracking and Report Generation.</w:t>
      </w:r>
    </w:p>
    <w:p w:rsidR="0095462D" w:rsidRPr="00482454" w:rsidRDefault="0095462D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in writing automation test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Selenium IDE/WebDriver</w:t>
      </w:r>
      <w:r w:rsidR="009723F0" w:rsidRPr="00482454">
        <w:rPr>
          <w:rFonts w:ascii="Arial" w:hAnsi="Arial" w:cs="Arial"/>
          <w:b/>
          <w:color w:val="000000" w:themeColor="text1"/>
          <w:sz w:val="20"/>
          <w:szCs w:val="20"/>
        </w:rPr>
        <w:t>/RC</w:t>
      </w:r>
      <w:r w:rsidR="009723F0" w:rsidRPr="00482454">
        <w:rPr>
          <w:rFonts w:ascii="Arial" w:hAnsi="Arial" w:cs="Arial"/>
          <w:color w:val="000000" w:themeColor="text1"/>
          <w:sz w:val="20"/>
          <w:szCs w:val="20"/>
        </w:rPr>
        <w:t xml:space="preserve"> tool with Java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96F7E" w:rsidRPr="00482454" w:rsidRDefault="00896F7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REST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architecture based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Webservices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facilitate communication between client and servers.</w:t>
      </w:r>
    </w:p>
    <w:p w:rsidR="006C3573" w:rsidRPr="00482454" w:rsidRDefault="006C3573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working with open source tools</w:t>
      </w:r>
      <w:r w:rsid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IDE,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Driver,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Test NG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JUnit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), Eclipse and preparation of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automation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 framework.</w:t>
      </w:r>
    </w:p>
    <w:p w:rsidR="00B347FA" w:rsidRPr="00482454" w:rsidRDefault="00B347FA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build tool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DSL's and manual builds</w:t>
      </w:r>
    </w:p>
    <w:p w:rsidR="00B347FA" w:rsidRPr="00482454" w:rsidRDefault="00BE2C79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</w:t>
      </w:r>
      <w:r w:rsidR="00B347FA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radle</w:t>
      </w:r>
      <w:r w:rsidR="00B347FA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 source code management tool for the java application</w:t>
      </w:r>
      <w:r w:rsidR="006839C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Extensive experience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SQL, PL/SQL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programming and tuning the queries on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Oracle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83248" w:rsidRPr="00482454" w:rsidRDefault="00FD714C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Used</w:t>
      </w:r>
      <w:r w:rsidR="00483248" w:rsidRPr="00482454">
        <w:rPr>
          <w:rFonts w:ascii="Arial" w:hAnsi="Arial" w:cs="Arial"/>
          <w:color w:val="000000" w:themeColor="text1"/>
          <w:sz w:val="20"/>
          <w:szCs w:val="20"/>
        </w:rPr>
        <w:t xml:space="preserve"> Defect Tracking S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</w:rPr>
        <w:t xml:space="preserve">ystem like </w:t>
      </w:r>
      <w:r w:rsidR="005A1C0C" w:rsidRPr="00482454">
        <w:rPr>
          <w:rFonts w:ascii="Arial" w:hAnsi="Arial" w:cs="Arial"/>
          <w:b/>
          <w:color w:val="000000" w:themeColor="text1"/>
          <w:sz w:val="20"/>
          <w:szCs w:val="20"/>
        </w:rPr>
        <w:t>JIRA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83248" w:rsidRPr="00482454">
        <w:rPr>
          <w:rFonts w:ascii="Arial" w:hAnsi="Arial" w:cs="Arial"/>
          <w:b/>
          <w:color w:val="000000" w:themeColor="text1"/>
          <w:sz w:val="20"/>
          <w:szCs w:val="20"/>
        </w:rPr>
        <w:t>QC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, VersionOne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</w:rPr>
        <w:t xml:space="preserve"> to report, track &amp;</w:t>
      </w:r>
      <w:r w:rsidR="00483248" w:rsidRPr="00482454">
        <w:rPr>
          <w:rFonts w:ascii="Arial" w:hAnsi="Arial" w:cs="Arial"/>
          <w:color w:val="000000" w:themeColor="text1"/>
          <w:sz w:val="20"/>
          <w:szCs w:val="20"/>
        </w:rPr>
        <w:t xml:space="preserve"> update defect status</w:t>
      </w:r>
      <w:r w:rsidR="00DD6365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D6365" w:rsidRPr="00482454" w:rsidRDefault="00DD6365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 automation scripts using Selenium Web Driver, Geb, Spock and Groovy to automate the testing of various products.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Extensive Experience working on Version Controls such as</w:t>
      </w:r>
      <w:r w:rsid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83248" w:rsidRPr="00482454">
        <w:rPr>
          <w:rFonts w:ascii="Arial" w:hAnsi="Arial" w:cs="Arial"/>
          <w:b/>
          <w:color w:val="000000" w:themeColor="text1"/>
          <w:sz w:val="20"/>
          <w:szCs w:val="20"/>
        </w:rPr>
        <w:t>GIT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>, SVN</w:t>
      </w:r>
      <w:r w:rsidR="00714133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</w:rPr>
        <w:t>and</w:t>
      </w:r>
      <w:r w:rsidR="00714133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TFS</w:t>
      </w:r>
      <w:r w:rsidR="00C5130E" w:rsidRPr="00482454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C5130E" w:rsidRPr="00482454" w:rsidRDefault="0018342F" w:rsidP="005A1C0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Proficient in working with </w:t>
      </w:r>
      <w:r w:rsidRPr="0048245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Eclipse </w:t>
      </w:r>
      <w:r w:rsidRPr="00482454">
        <w:rPr>
          <w:rFonts w:ascii="Arial" w:hAnsi="Arial" w:cs="Arial"/>
          <w:bCs/>
          <w:color w:val="000000" w:themeColor="text1"/>
          <w:sz w:val="20"/>
          <w:szCs w:val="20"/>
        </w:rPr>
        <w:t>and</w:t>
      </w:r>
      <w:r w:rsidR="0048245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C5130E" w:rsidRPr="00482454">
        <w:rPr>
          <w:rFonts w:ascii="Arial" w:hAnsi="Arial" w:cs="Arial"/>
          <w:b/>
          <w:color w:val="000000" w:themeColor="text1"/>
          <w:sz w:val="20"/>
          <w:szCs w:val="20"/>
        </w:rPr>
        <w:t>IntelliJ IDEA 14CE</w:t>
      </w:r>
      <w:r w:rsidRPr="0048245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:rsidR="00447B42" w:rsidRPr="00482454" w:rsidRDefault="00447B4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Experience in Web Testing technologies – XML, HTML, Java Script and AJAX.</w:t>
      </w:r>
    </w:p>
    <w:p w:rsidR="0018342F" w:rsidRPr="00482454" w:rsidRDefault="005A027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Ability to learn and 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>master new technologies and also to deliver outputs in short deadlines.</w:t>
      </w:r>
    </w:p>
    <w:p w:rsidR="0018342F" w:rsidRPr="00482454" w:rsidRDefault="0018342F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Good communication and inter personnel skills and team player.</w:t>
      </w:r>
    </w:p>
    <w:p w:rsidR="0018342F" w:rsidRPr="00482454" w:rsidRDefault="0018342F" w:rsidP="0018342F">
      <w:pPr>
        <w:pStyle w:val="Footer"/>
        <w:spacing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pStyle w:val="Heading5"/>
        <w:shd w:val="clear" w:color="auto" w:fill="000000" w:themeFill="text1"/>
        <w:spacing w:before="0" w:after="0"/>
        <w:ind w:right="180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i w:val="0"/>
          <w:color w:val="000000" w:themeColor="text1"/>
          <w:sz w:val="24"/>
          <w:szCs w:val="24"/>
        </w:rPr>
        <w:t>TECHNICAL SKILLS:</w:t>
      </w:r>
    </w:p>
    <w:p w:rsidR="0018342F" w:rsidRPr="00482454" w:rsidRDefault="0018342F" w:rsidP="005A027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tbl>
      <w:tblPr>
        <w:tblW w:w="0" w:type="auto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8"/>
        <w:gridCol w:w="283"/>
        <w:gridCol w:w="5778"/>
      </w:tblGrid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431F0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Java, 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Selenium, Groovy, 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SQL, C, C++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JavaScript,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DC4DE6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J2EE, Servlets, JSP, JDBC</w:t>
            </w:r>
            <w:r w:rsidR="00864C04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Selenium WebDriver, 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Firebug</w:t>
            </w:r>
            <w:r w:rsidR="00B448BF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FirePath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RESTFUL and SOAP Webservices.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Frameworks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DC4DE6" w:rsidP="00DC4DE6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Spock, </w:t>
            </w:r>
            <w:r w:rsidR="0018342F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Struts, J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SF, Spring, </w:t>
            </w:r>
            <w:r w:rsidR="00431F0E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Geb , 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JSON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48245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Selen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ium IDE/RC/Grid, JUnit, J</w:t>
            </w:r>
            <w:r w:rsidR="00482454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eter, Sikuli, Ranorex.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JIRA, Quality Center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VersionOne. 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Markup 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5718B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HTML, XML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CSS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IDE/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Eclipse, </w:t>
            </w:r>
            <w:r w:rsidR="002A087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MyEclipse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C53789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Selenium IDE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IntelliJ IDEA 14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RAD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Database Server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Oracle 8i/9i/10g, SQL</w:t>
            </w:r>
            <w:r w:rsidR="005A0272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Server, MySQL, 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MS-Access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OOPS/OOAD, UML, Design Patterns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431F0E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Version Control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482454" w:rsidP="00C5130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Style w:val="tgc"/>
                <w:rFonts w:ascii="Arial" w:hAnsi="Arial"/>
                <w:b/>
                <w:color w:val="000000" w:themeColor="text1"/>
                <w:sz w:val="20"/>
                <w:szCs w:val="20"/>
              </w:rPr>
              <w:t>GIT</w:t>
            </w:r>
            <w:r w:rsidR="00431F0E" w:rsidRPr="00482454">
              <w:rPr>
                <w:rStyle w:val="tgc"/>
                <w:rFonts w:ascii="Arial" w:hAnsi="Arial"/>
                <w:b/>
                <w:color w:val="000000" w:themeColor="text1"/>
                <w:sz w:val="20"/>
                <w:szCs w:val="20"/>
              </w:rPr>
              <w:t>,</w:t>
            </w:r>
            <w:r w:rsidR="00C5130E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SVN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TFS.</w:t>
            </w:r>
          </w:p>
        </w:tc>
      </w:tr>
      <w:tr w:rsidR="001B7293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Operating System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BB36C1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MAC, </w:t>
            </w:r>
            <w:r w:rsidR="001B729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Windows 98/XP/2000/03/07</w:t>
            </w:r>
          </w:p>
        </w:tc>
      </w:tr>
      <w:tr w:rsidR="001B7293" w:rsidRPr="00482454" w:rsidTr="001B7293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Browsers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IE, Mozilla, Firefox, Safari, </w:t>
            </w:r>
            <w:r w:rsidR="002A087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Chrome</w:t>
            </w:r>
          </w:p>
        </w:tc>
      </w:tr>
    </w:tbl>
    <w:p w:rsidR="00BB7498" w:rsidRPr="00482454" w:rsidRDefault="0018342F" w:rsidP="008F5901">
      <w:pPr>
        <w:shd w:val="clear" w:color="auto" w:fill="000000" w:themeFill="text1"/>
        <w:tabs>
          <w:tab w:val="left" w:pos="270"/>
          <w:tab w:val="left" w:pos="2898"/>
          <w:tab w:val="center" w:pos="4680"/>
          <w:tab w:val="left" w:pos="8838"/>
        </w:tabs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ab/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PROFESSIONAL WORK EXPERIENCE:</w:t>
      </w:r>
    </w:p>
    <w:p w:rsidR="00800511" w:rsidRPr="00482454" w:rsidRDefault="0080051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  <w:t xml:space="preserve">  Mar’16 – Till Date</w:t>
      </w:r>
    </w:p>
    <w:p w:rsidR="008F5901" w:rsidRPr="00482454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Thomson Reuters, Eagan, MN</w:t>
      </w:r>
    </w:p>
    <w:p w:rsidR="008F5901" w:rsidRPr="00482454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Quality Assurance Engineer</w:t>
      </w:r>
    </w:p>
    <w:p w:rsidR="008F5901" w:rsidRPr="00482454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2E4E84" w:rsidRPr="00482454" w:rsidRDefault="008F5901" w:rsidP="002E4E8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</w:t>
      </w:r>
      <w:r w:rsidRPr="00482454">
        <w:rPr>
          <w:rFonts w:ascii="Arial" w:hAnsi="Arial" w:cs="Arial"/>
          <w:color w:val="000000" w:themeColor="text1"/>
        </w:rPr>
        <w:t xml:space="preserve">: </w:t>
      </w:r>
      <w:r w:rsidRPr="00482454">
        <w:rPr>
          <w:rFonts w:ascii="Arial" w:hAnsi="Arial" w:cs="Arial"/>
          <w:b/>
          <w:color w:val="000000" w:themeColor="text1"/>
        </w:rPr>
        <w:t>JWB Summary Regression</w:t>
      </w:r>
    </w:p>
    <w:p w:rsidR="00800511" w:rsidRPr="00482454" w:rsidRDefault="00800511" w:rsidP="00800511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C1787C" w:rsidRPr="00482454" w:rsidRDefault="004D4A84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Actively involved in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Design, develop, deploy, execut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maintain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automated tests. And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Gather, document, understand user requirements and acceptance criteria in collaboratio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n with development and business.</w:t>
      </w:r>
    </w:p>
    <w:p w:rsidR="00C1787C" w:rsidRPr="00482454" w:rsidRDefault="00714133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Involved in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Create and extend systems to allow for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flexibility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stability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scalability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, while preserving existing functionality and Return on Investment (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ROI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:rsidR="00C1787C" w:rsidRPr="00482454" w:rsidRDefault="00C1787C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Deliver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the creation of test automation with IU too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ls such as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Selenium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Ranorex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coding languages and frameworks such as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Java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Spock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0A096D" w:rsidRPr="00482454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Suggested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done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POC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on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for Adobe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Flex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application.</w:t>
      </w:r>
    </w:p>
    <w:p w:rsidR="000A096D" w:rsidRPr="00482454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Created the new automation project from scratch for the current existing application with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Selenium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1787C" w:rsidRPr="00482454" w:rsidRDefault="009D1F09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Provided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the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test estimates and timelines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48245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Effectively balanced and prioritized multiple deliverables concurrently.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73694E" w:rsidRPr="00482454">
        <w:rPr>
          <w:rFonts w:ascii="Arial" w:hAnsi="Arial" w:cs="Arial"/>
          <w:color w:val="000000" w:themeColor="text1"/>
          <w:shd w:val="clear" w:color="auto" w:fill="FFFFFF"/>
        </w:rPr>
        <w:t>Timely communicated the status to project leaders.</w:t>
      </w:r>
    </w:p>
    <w:p w:rsidR="00C1787C" w:rsidRPr="00482454" w:rsidRDefault="0073694E" w:rsidP="0073694E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Involved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effectively 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with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team environment 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and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other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testers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PMs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developers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business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users, 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and internal technical contacts.</w:t>
      </w:r>
    </w:p>
    <w:p w:rsidR="00C1787C" w:rsidRPr="00482454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Recognize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communicate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 the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opportunities to add value and efficiency of testing through the application of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technology solutions; innovate.</w:t>
      </w:r>
    </w:p>
    <w:p w:rsidR="00C1787C" w:rsidRPr="00482454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Create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maintain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software testing </w:t>
      </w:r>
      <w:r w:rsidR="009D1F09" w:rsidRPr="00482454">
        <w:rPr>
          <w:rFonts w:ascii="Arial" w:hAnsi="Arial" w:cs="Arial"/>
          <w:b/>
          <w:color w:val="000000" w:themeColor="text1"/>
          <w:shd w:val="clear" w:color="auto" w:fill="FFFFFF"/>
        </w:rPr>
        <w:t>infrastructure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9D1F09" w:rsidRPr="00482454">
        <w:rPr>
          <w:rFonts w:ascii="Arial" w:hAnsi="Arial" w:cs="Arial"/>
          <w:b/>
          <w:color w:val="000000" w:themeColor="text1"/>
          <w:shd w:val="clear" w:color="auto" w:fill="FFFFFF"/>
        </w:rPr>
        <w:t>environments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1787C" w:rsidRPr="00482454" w:rsidRDefault="009D1F09" w:rsidP="009D1F09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Diagnosed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resolve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d the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technical and operational problems on installed networks, systems or products. </w:t>
      </w:r>
    </w:p>
    <w:p w:rsidR="00C1787C" w:rsidRPr="00482454" w:rsidRDefault="00C1787C" w:rsidP="007B664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Provide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technical leadership to the project for decisions, best practices, and industry trends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, and provided technical knowledge to team members.</w:t>
      </w:r>
    </w:p>
    <w:p w:rsidR="002E4E84" w:rsidRPr="00482454" w:rsidRDefault="009D1F09" w:rsidP="0071413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Escalated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software process 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or quality issues to leadership. 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Kept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efforts for continuous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improvement and </w:t>
      </w:r>
      <w:r w:rsidR="00714133" w:rsidRPr="00482454">
        <w:rPr>
          <w:rFonts w:ascii="Arial" w:hAnsi="Arial" w:cs="Arial"/>
          <w:b/>
          <w:color w:val="000000" w:themeColor="text1"/>
          <w:shd w:val="clear" w:color="auto" w:fill="FFFFFF"/>
        </w:rPr>
        <w:t>sustainability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FD714C" w:rsidRPr="00482454" w:rsidRDefault="00FD714C" w:rsidP="00FD714C">
      <w:p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FD714C" w:rsidRPr="00482454" w:rsidRDefault="00FD714C" w:rsidP="00FD714C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Driver, Sikuli, Ranorex, Java, Spock, Geb, Groovy, RESTFUL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HTML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XML,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Adobe Flex,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TFS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XPath, Eclipse, Firebug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IntelliJ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SQL, Oracle, Windows</w:t>
      </w:r>
    </w:p>
    <w:p w:rsidR="008F5901" w:rsidRPr="00482454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8342F" w:rsidRPr="00482454" w:rsidRDefault="002E6402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Oct</w:t>
      </w:r>
      <w:r w:rsidR="00F85BBB" w:rsidRPr="00482454">
        <w:rPr>
          <w:rFonts w:ascii="Arial" w:hAnsi="Arial" w:cs="Arial"/>
          <w:color w:val="000000" w:themeColor="text1"/>
          <w:sz w:val="22"/>
          <w:szCs w:val="22"/>
        </w:rPr>
        <w:t>’14</w:t>
      </w:r>
      <w:r w:rsidR="00BB7498" w:rsidRPr="00482454">
        <w:rPr>
          <w:rFonts w:ascii="Arial" w:hAnsi="Arial" w:cs="Arial"/>
          <w:color w:val="000000" w:themeColor="text1"/>
          <w:sz w:val="22"/>
          <w:szCs w:val="22"/>
        </w:rPr>
        <w:t>– Jan’</w:t>
      </w:r>
      <w:r w:rsidR="008F5901" w:rsidRPr="00482454">
        <w:rPr>
          <w:rFonts w:ascii="Arial" w:hAnsi="Arial" w:cs="Arial"/>
          <w:color w:val="000000" w:themeColor="text1"/>
          <w:sz w:val="22"/>
          <w:szCs w:val="22"/>
        </w:rPr>
        <w:t>16</w:t>
      </w:r>
    </w:p>
    <w:p w:rsidR="0018342F" w:rsidRPr="00482454" w:rsidRDefault="00F85BBB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Target Corporation</w:t>
      </w:r>
      <w:r w:rsidR="0018342F" w:rsidRPr="00482454">
        <w:rPr>
          <w:rFonts w:ascii="Arial" w:hAnsi="Arial" w:cs="Arial"/>
          <w:b/>
          <w:color w:val="000000" w:themeColor="text1"/>
        </w:rPr>
        <w:t xml:space="preserve">, </w:t>
      </w:r>
      <w:r w:rsidRPr="00482454">
        <w:rPr>
          <w:rFonts w:ascii="Arial" w:hAnsi="Arial" w:cs="Arial"/>
          <w:b/>
          <w:color w:val="000000" w:themeColor="text1"/>
        </w:rPr>
        <w:t>Minneapolis</w:t>
      </w:r>
      <w:r w:rsidR="0018342F" w:rsidRPr="00482454">
        <w:rPr>
          <w:rFonts w:ascii="Arial" w:hAnsi="Arial" w:cs="Arial"/>
          <w:b/>
          <w:color w:val="000000" w:themeColor="text1"/>
        </w:rPr>
        <w:t>, MN</w:t>
      </w:r>
    </w:p>
    <w:p w:rsidR="0018342F" w:rsidRPr="00482454" w:rsidRDefault="001469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Sr.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F85BBB" w:rsidRPr="00482454">
        <w:rPr>
          <w:rFonts w:ascii="Arial" w:hAnsi="Arial" w:cs="Arial"/>
          <w:b/>
          <w:color w:val="000000" w:themeColor="text1"/>
        </w:rPr>
        <w:t>Automation Engineer</w:t>
      </w:r>
    </w:p>
    <w:p w:rsidR="00F85BBB" w:rsidRPr="00482454" w:rsidRDefault="00F85BBB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</w:t>
      </w:r>
      <w:r w:rsidRPr="00482454">
        <w:rPr>
          <w:rFonts w:ascii="Arial" w:hAnsi="Arial" w:cs="Arial"/>
          <w:color w:val="000000" w:themeColor="text1"/>
        </w:rPr>
        <w:t xml:space="preserve">: </w:t>
      </w:r>
      <w:r w:rsidR="00F85BBB" w:rsidRPr="00482454">
        <w:rPr>
          <w:rFonts w:ascii="Arial" w:hAnsi="Arial" w:cs="Arial"/>
          <w:b/>
          <w:color w:val="000000" w:themeColor="text1"/>
        </w:rPr>
        <w:t>Browse Selenium and Browse Test</w:t>
      </w:r>
    </w:p>
    <w:p w:rsidR="00AE6D38" w:rsidRPr="00482454" w:rsidRDefault="0018342F" w:rsidP="005A1C0C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Actively involved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with SCRUM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sprint meetings, managing product backlog, removing obstacles to progress, re-allocating resources where necessary, prioritizing and review milestones and accomplishments. </w:t>
      </w:r>
    </w:p>
    <w:p w:rsidR="00C817F9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Extensively 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  <w:r w:rsidR="00EE08E8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test the web application. Developed and implemented robust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pattern base testing with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 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WebDriver, which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cut down the script development time in half.</w:t>
      </w:r>
    </w:p>
    <w:p w:rsidR="00AE6D38" w:rsidRPr="00482454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Spring MVC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(Model View Controller) to handle/intercept the user requests and used  various controllers to delegate the request flow to the Backend tier of the application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Configured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TestNG, Maven tool and created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automation scripts in java using TestNG prior to agile release. </w:t>
      </w:r>
    </w:p>
    <w:p w:rsidR="00CD6700" w:rsidRPr="00482454" w:rsidRDefault="00CD6700" w:rsidP="00CD67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unit test cases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Jmock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specifications</w:t>
      </w:r>
      <w:r w:rsidR="002D0BAE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CD6700" w:rsidRPr="00482454" w:rsidRDefault="00CD6700" w:rsidP="00CD6700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Used Spock as the testing framework to write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unit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integration tests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690EB5" w:rsidRPr="00482454" w:rsidRDefault="00690EB5" w:rsidP="00690E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Developed automation scripts for functional testing and Data driven testing of the application using Selenium.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Responsible for implementation of Hybrid Test Automation Framework build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Selenium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WebDriver, TestNG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Maven technologies under Java platform utilizing industry leading harness design patterns and approaches.</w:t>
      </w:r>
    </w:p>
    <w:p w:rsidR="008D118E" w:rsidRPr="00482454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Jenkins build tool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DSL's and manual builds</w:t>
      </w:r>
    </w:p>
    <w:p w:rsidR="00AE6D38" w:rsidRPr="00482454" w:rsidRDefault="00473525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Written </w:t>
      </w:r>
      <w:r w:rsidRPr="00482454">
        <w:rPr>
          <w:rStyle w:val="Strong"/>
          <w:rFonts w:ascii="Arial" w:hAnsi="Arial" w:cs="Arial"/>
          <w:color w:val="000000" w:themeColor="text1"/>
          <w:sz w:val="20"/>
          <w:szCs w:val="20"/>
        </w:rPr>
        <w:t>Grey box and Black box test cases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based on the User and Business Requirements.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on distributed test automation execution on different environment as part of Continuous Integration Process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Grid and Jenkins.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record, playback and debug individual test cases, using Selenium WebDriver provided more flexibility in automating test cases. </w:t>
      </w:r>
    </w:p>
    <w:p w:rsidR="005A1C0C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Regression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Smoke tests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execution as separate step of deployment process by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WebDriver. </w:t>
      </w:r>
    </w:p>
    <w:p w:rsidR="008D118E" w:rsidRPr="00482454" w:rsidRDefault="008D118E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Gradle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scripts for creating the ear and to handle all the dependencies of the application.</w:t>
      </w:r>
    </w:p>
    <w:p w:rsidR="008D118E" w:rsidRPr="00482454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automation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Web Driver, Geb, Spock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automate the testing of various products.</w:t>
      </w:r>
    </w:p>
    <w:p w:rsidR="00AE6D38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XPath and CSS locators</w:t>
      </w:r>
      <w:r w:rsidR="00F27936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to test the web application.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</w:p>
    <w:p w:rsidR="005A1C0C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 / web services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testing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SOAP UI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E6D38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Functional and Cross Browser testing of Defined Browser Stack of the site experience Defect Triaging and Release sign off for Continuous Delivery cycles. 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Writing complex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SQL queries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update transaction and properties for accounts on stages for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UI testing, Integration testing with different data points etc. </w:t>
      </w:r>
    </w:p>
    <w:p w:rsidR="00473525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Participated in daily, weekly meetings and technical reviews. Prepared reports showing the testing efforts. </w:t>
      </w:r>
    </w:p>
    <w:p w:rsidR="0018342F" w:rsidRPr="00482454" w:rsidRDefault="0018342F" w:rsidP="0018342F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18342F" w:rsidRPr="00482454" w:rsidRDefault="0018342F" w:rsidP="005A0272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</w:rPr>
        <w:t>Selenium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WebDriver,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Java, 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Spock, Geb, Groovy,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TestNG, Gradle, Jenkins, Soap UI,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Spring MVC, Rest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HTML, XML,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Git</w:t>
      </w:r>
      <w:r w:rsidR="00B474C2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XPath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Eclipse,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Firebug, 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IntelliJ,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SQL, Oracle, Windows</w:t>
      </w:r>
    </w:p>
    <w:p w:rsidR="00B474C2" w:rsidRPr="00482454" w:rsidRDefault="00B474C2" w:rsidP="00C1787C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="0018342F" w:rsidRPr="00482454" w:rsidRDefault="002E6402" w:rsidP="0018342F">
      <w:pPr>
        <w:spacing w:after="0" w:line="240" w:lineRule="auto"/>
        <w:jc w:val="right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Jun</w:t>
      </w:r>
      <w:r w:rsidR="00F85BBB" w:rsidRPr="00482454">
        <w:rPr>
          <w:rFonts w:ascii="Arial" w:hAnsi="Arial" w:cs="Arial"/>
          <w:b/>
          <w:color w:val="000000" w:themeColor="text1"/>
        </w:rPr>
        <w:t xml:space="preserve"> ‘13 – Sep</w:t>
      </w:r>
      <w:r w:rsidR="0018342F" w:rsidRPr="00482454">
        <w:rPr>
          <w:rFonts w:ascii="Arial" w:hAnsi="Arial" w:cs="Arial"/>
          <w:b/>
          <w:color w:val="000000" w:themeColor="text1"/>
        </w:rPr>
        <w:t xml:space="preserve"> ‘14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Princess Cruises, Valencia, CA</w:t>
      </w:r>
    </w:p>
    <w:p w:rsidR="00585CF8" w:rsidRPr="00482454" w:rsidRDefault="0014695F" w:rsidP="00585CF8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Sr.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585CF8" w:rsidRPr="00482454">
        <w:rPr>
          <w:rFonts w:ascii="Arial" w:hAnsi="Arial" w:cs="Arial"/>
          <w:b/>
          <w:color w:val="000000" w:themeColor="text1"/>
        </w:rPr>
        <w:t>Selenium Automation Engineer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Project: TARP (Testing Administration and Reporting Performance)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u w:val="single"/>
        </w:rPr>
      </w:pPr>
      <w:r w:rsidRPr="00482454">
        <w:rPr>
          <w:rFonts w:ascii="Arial" w:hAnsi="Arial" w:cs="Arial"/>
          <w:b/>
          <w:color w:val="000000" w:themeColor="text1"/>
          <w:u w:val="single"/>
        </w:rPr>
        <w:t>Responsibilities</w:t>
      </w:r>
      <w:r w:rsidRPr="00482454">
        <w:rPr>
          <w:rFonts w:ascii="Arial" w:hAnsi="Arial" w:cs="Arial"/>
          <w:color w:val="000000" w:themeColor="text1"/>
          <w:u w:val="single"/>
        </w:rPr>
        <w:t>: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Conducted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Automation/manual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ting using the Standards, guide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lines and structured methodology in testing the application. Analyzing Business Requirement/Features and preparing the Test conditions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HP Quality Center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Preparing Test Scenarios based on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RSM (Requirements Specification Matrix).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 test scripts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Driver, ample use of Firebug to map HTML pages and Selenium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to document reports, test results. Use of "Parameterization" techniques for a "Data driven" test. All development was done under Eclipse IDE.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Services automation for manual and Automation both. Automation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TestNG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Documented and executed Test plans, Test cases and Test scripts based on business requirement document.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 QA processes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automation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test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Python/Selenium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test Web based user interfaces for different type of browsers. Validated the data from Front End to Back End tables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Oracle Database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 experience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 programming for JAVA automation/Performance testing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 to end execution of automated scripts, Test Result analysis.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Prepared test cases for the system covering SRS document, design document, reviewing them with the developers and finalized the test cases.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Developed automation test cases, executed these test scripts from test lab and logged defects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JIRA/ALM</w:t>
      </w:r>
      <w:r w:rsidR="00FD10ED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FD10ED" w:rsidRPr="00482454" w:rsidRDefault="00FD10ED" w:rsidP="00FD10E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record, playback and debug individual test cases,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WebDriver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provided more flexibility in automating test cases.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Involved in Testing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Agile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Development Environment.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TDD and ATDD approach.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Validated web services manually and through automation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SOAP UI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extending the company’s Selenium automation library.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Mobile Testing and Automated Mobile Simulator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QTP 11.0.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Tested extensive backend testing using SQL Queries to retrieve the data from the database and checked data integrity.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End-to-End testing manually and was associated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User Acceptance Testing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82454">
        <w:rPr>
          <w:rFonts w:ascii="Arial" w:hAnsi="Arial" w:cs="Arial"/>
          <w:b/>
          <w:color w:val="000000" w:themeColor="text1"/>
        </w:rPr>
        <w:t>Environment: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Selenium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Selenium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Python,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Java, </w:t>
      </w:r>
      <w:r w:rsidR="00792548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Selenium 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Driver,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SQL Server, JIRA, MS Excel, 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Spock, Groovy, Geb,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HTML, Windows, MS Office, JAVA, Unit Testing, TestNG,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JQuery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Maven,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Eclipse, SOAP UI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Oracle.</w:t>
      </w:r>
    </w:p>
    <w:p w:rsidR="00DE435F" w:rsidRPr="00482454" w:rsidRDefault="00DE43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18342F" w:rsidRPr="00482454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="00867E5A" w:rsidRPr="00482454">
        <w:rPr>
          <w:rFonts w:ascii="Arial" w:hAnsi="Arial" w:cs="Arial"/>
          <w:color w:val="000000" w:themeColor="text1"/>
          <w:sz w:val="22"/>
          <w:szCs w:val="22"/>
        </w:rPr>
        <w:t xml:space="preserve">              Jan</w:t>
      </w:r>
      <w:r w:rsidR="00B474C2" w:rsidRPr="00482454">
        <w:rPr>
          <w:rFonts w:ascii="Arial" w:hAnsi="Arial" w:cs="Arial"/>
          <w:color w:val="000000" w:themeColor="text1"/>
          <w:sz w:val="22"/>
          <w:szCs w:val="22"/>
        </w:rPr>
        <w:t>‘12</w:t>
      </w:r>
      <w:r w:rsidR="00F53D0F" w:rsidRPr="00482454">
        <w:rPr>
          <w:rFonts w:ascii="Arial" w:hAnsi="Arial" w:cs="Arial"/>
          <w:color w:val="000000" w:themeColor="text1"/>
          <w:sz w:val="22"/>
          <w:szCs w:val="22"/>
        </w:rPr>
        <w:t>– Jun</w:t>
      </w:r>
      <w:r w:rsidR="002E6402" w:rsidRPr="00482454">
        <w:rPr>
          <w:rFonts w:ascii="Arial" w:hAnsi="Arial" w:cs="Arial"/>
          <w:color w:val="000000" w:themeColor="text1"/>
          <w:sz w:val="22"/>
          <w:szCs w:val="22"/>
        </w:rPr>
        <w:t xml:space="preserve"> ‘13</w:t>
      </w:r>
    </w:p>
    <w:p w:rsidR="0018342F" w:rsidRPr="00482454" w:rsidRDefault="00BB36C1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>Prime Therapeutics, Eagan, MN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18342F" w:rsidRPr="00482454" w:rsidRDefault="001469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Automation Analyst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 xml:space="preserve">Project: </w:t>
      </w:r>
      <w:r w:rsidR="00BB36C1" w:rsidRPr="00482454">
        <w:rPr>
          <w:rFonts w:ascii="Arial" w:hAnsi="Arial" w:cs="Arial"/>
          <w:b/>
          <w:color w:val="000000" w:themeColor="text1"/>
        </w:rPr>
        <w:t>Customer Center Application</w:t>
      </w:r>
    </w:p>
    <w:p w:rsidR="00460BBD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u w:val="single"/>
        </w:rPr>
        <w:t>Responsibilities</w:t>
      </w:r>
      <w:r w:rsidRPr="00482454">
        <w:rPr>
          <w:rFonts w:ascii="Arial" w:hAnsi="Arial" w:cs="Arial"/>
          <w:color w:val="000000" w:themeColor="text1"/>
        </w:rPr>
        <w:t>:</w:t>
      </w:r>
    </w:p>
    <w:p w:rsidR="00C817F9" w:rsidRPr="00482454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Configured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WebDriver, TestNG, Maven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tool and created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Selenium automation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scripts in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java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using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TestNG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prior to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agile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release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Interacting with business stakeholders and subject matter experts to understand requirements, Analyze and translate them into technical specification.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Designed, executed and maintained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Driver,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JUnit, automated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test cases for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regression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 cases </w:t>
      </w:r>
    </w:p>
    <w:p w:rsidR="00F27936" w:rsidRPr="00482454" w:rsidRDefault="00F27936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 automated scripts and performed functionality testing during the various phases of the application development using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Followed, Scrum Agile Software Development methodology for the implementation which is based on “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Develop quickly, deliver often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Involved in Requirement Analysis and Design of the Applications and involved in System Integration.</w:t>
      </w:r>
    </w:p>
    <w:p w:rsidR="00C817F9" w:rsidRPr="00482454" w:rsidRDefault="00C817F9" w:rsidP="00C817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Extensive experience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SQL, PL/SQL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programming and tuning the queries on Oracle.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Performed version control activities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Clear Case and SVN.</w:t>
      </w:r>
    </w:p>
    <w:p w:rsidR="00460BBD" w:rsidRPr="00482454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Involved in </w:t>
      </w:r>
      <w:r w:rsidRPr="00482454">
        <w:rPr>
          <w:rFonts w:cs="Arial"/>
          <w:b/>
          <w:color w:val="000000" w:themeColor="text1"/>
        </w:rPr>
        <w:t>coding &amp; unit testing phases</w:t>
      </w:r>
      <w:r w:rsidRPr="00482454">
        <w:rPr>
          <w:rFonts w:cs="Arial"/>
          <w:color w:val="000000" w:themeColor="text1"/>
        </w:rPr>
        <w:t>, preparing Test Plan &amp; Test data</w:t>
      </w:r>
      <w:r w:rsidR="00792548" w:rsidRPr="00482454">
        <w:rPr>
          <w:rFonts w:cs="Arial"/>
          <w:color w:val="000000" w:themeColor="text1"/>
        </w:rPr>
        <w:t>.</w:t>
      </w:r>
    </w:p>
    <w:p w:rsidR="00460BBD" w:rsidRPr="00482454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Testing the code changes at functional and system level.</w:t>
      </w:r>
    </w:p>
    <w:p w:rsidR="00460BBD" w:rsidRPr="00482454" w:rsidRDefault="00C817F9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  <w:shd w:val="clear" w:color="auto" w:fill="FFFFFF"/>
        </w:rPr>
        <w:t>Worked with</w:t>
      </w:r>
      <w:r w:rsidR="00482454" w:rsidRPr="00482454">
        <w:rPr>
          <w:rFonts w:cs="Arial"/>
          <w:color w:val="000000" w:themeColor="text1"/>
          <w:shd w:val="clear" w:color="auto" w:fill="FFFFFF"/>
        </w:rPr>
        <w:t xml:space="preserve"> </w:t>
      </w:r>
      <w:r w:rsidR="00460BBD" w:rsidRPr="00482454">
        <w:rPr>
          <w:rStyle w:val="apple-converted-space"/>
          <w:rFonts w:cs="Arial"/>
          <w:color w:val="000000" w:themeColor="text1"/>
          <w:shd w:val="clear" w:color="auto" w:fill="FFFFFF"/>
        </w:rPr>
        <w:t>Selenium </w:t>
      </w:r>
      <w:r w:rsidR="00460BBD" w:rsidRPr="00482454">
        <w:rPr>
          <w:rFonts w:cs="Arial"/>
          <w:color w:val="000000" w:themeColor="text1"/>
          <w:shd w:val="clear" w:color="auto" w:fill="FFFFFF"/>
        </w:rPr>
        <w:t>Web Driver,</w:t>
      </w:r>
      <w:r w:rsidR="00482454" w:rsidRPr="00482454">
        <w:rPr>
          <w:rFonts w:cs="Arial"/>
          <w:color w:val="000000" w:themeColor="text1"/>
          <w:shd w:val="clear" w:color="auto" w:fill="FFFFFF"/>
        </w:rPr>
        <w:t xml:space="preserve"> </w:t>
      </w:r>
      <w:r w:rsidR="00460BBD" w:rsidRPr="00482454">
        <w:rPr>
          <w:rStyle w:val="apple-converted-space"/>
          <w:rFonts w:cs="Arial"/>
          <w:b/>
          <w:color w:val="000000" w:themeColor="text1"/>
          <w:shd w:val="clear" w:color="auto" w:fill="FFFFFF"/>
        </w:rPr>
        <w:t>Selenium </w:t>
      </w:r>
      <w:r w:rsidR="00460BBD" w:rsidRPr="00482454">
        <w:rPr>
          <w:rFonts w:cs="Arial"/>
          <w:b/>
          <w:color w:val="000000" w:themeColor="text1"/>
          <w:shd w:val="clear" w:color="auto" w:fill="FFFFFF"/>
        </w:rPr>
        <w:t>commands</w:t>
      </w:r>
      <w:r w:rsidR="00460BBD" w:rsidRPr="00482454">
        <w:rPr>
          <w:rFonts w:cs="Arial"/>
          <w:color w:val="000000" w:themeColor="text1"/>
          <w:shd w:val="clear" w:color="auto" w:fill="FFFFFF"/>
        </w:rPr>
        <w:t>, Web Services (SOAP UI, RESTFUL).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Analyzed the current legacy screens and described their behavior as a set of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Behavioral driven (BDD) scenarios.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Automated unit test and screen flow tests to speed up testing of various screens and validate business rules.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Conducting the team related activities, interviews, technical sessions, meetings and group discussions.</w:t>
      </w:r>
    </w:p>
    <w:p w:rsidR="0018342F" w:rsidRPr="00482454" w:rsidRDefault="0018342F" w:rsidP="00DE435F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5A0272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>Environment</w:t>
      </w:r>
      <w:r w:rsidR="00D3530B" w:rsidRPr="0048245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Java,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Selenium,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 xml:space="preserve"> Selenium (IDE and Web Driver), Selenium RC, Oracle, My Eclip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</w:rPr>
        <w:t>se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, JavaScript, HTML, CSS, Agile Methodology, SVN, Maven,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Hibernate, Spring, MVC,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 xml:space="preserve"> Beyond Compare, Quality Centre, Unix shell scripting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</w:rPr>
        <w:t>, Git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A0272" w:rsidRPr="00482454" w:rsidRDefault="005A0272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18342F" w:rsidRPr="00482454" w:rsidRDefault="00867E5A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lastRenderedPageBreak/>
        <w:t>Feb ’09 – Nov ‘11</w:t>
      </w:r>
    </w:p>
    <w:p w:rsidR="0018342F" w:rsidRPr="00482454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>Indian Meteorological Department (IMD), INDIA.</w:t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</w:p>
    <w:p w:rsidR="00B474C2" w:rsidRPr="00482454" w:rsidRDefault="0014695F" w:rsidP="0018342F">
      <w:p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QA Analyst</w:t>
      </w:r>
      <w:r w:rsidR="00585CF8" w:rsidRPr="00482454">
        <w:rPr>
          <w:rFonts w:ascii="Arial" w:hAnsi="Arial" w:cs="Arial"/>
          <w:b/>
          <w:color w:val="000000" w:themeColor="text1"/>
        </w:rPr>
        <w:t>/Java Developer</w:t>
      </w:r>
    </w:p>
    <w:p w:rsidR="00585CF8" w:rsidRPr="00482454" w:rsidRDefault="00585CF8" w:rsidP="0018342F">
      <w:p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pStyle w:val="Heading3"/>
        <w:spacing w:before="0" w:after="0"/>
        <w:ind w:right="18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Project: Development of Marine Geo-Physical Database</w:t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(NCAOR)</w:t>
      </w:r>
    </w:p>
    <w:p w:rsidR="0018342F" w:rsidRPr="00482454" w:rsidRDefault="0018342F" w:rsidP="0018342F">
      <w:pPr>
        <w:spacing w:after="0" w:line="240" w:lineRule="auto"/>
        <w:ind w:left="-360" w:right="180" w:firstLine="360"/>
        <w:jc w:val="both"/>
        <w:rPr>
          <w:rStyle w:val="apple-style-span"/>
          <w:rFonts w:ascii="Arial" w:hAnsi="Arial" w:cs="Arial"/>
          <w:color w:val="000000" w:themeColor="text1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Developed</w:t>
      </w:r>
      <w:r w:rsidRPr="00482454">
        <w:rPr>
          <w:rFonts w:cs="Arial"/>
          <w:b/>
          <w:color w:val="000000" w:themeColor="text1"/>
        </w:rPr>
        <w:t xml:space="preserve"> Web Pages</w:t>
      </w:r>
      <w:r w:rsidRPr="00482454">
        <w:rPr>
          <w:rFonts w:cs="Arial"/>
          <w:color w:val="000000" w:themeColor="text1"/>
        </w:rPr>
        <w:t xml:space="preserve"> for User Interface using </w:t>
      </w:r>
      <w:r w:rsidRPr="00482454">
        <w:rPr>
          <w:rFonts w:cs="Arial"/>
          <w:b/>
          <w:color w:val="000000" w:themeColor="text1"/>
        </w:rPr>
        <w:t>Java / J2ee Technologies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Retrieved data from database by calling procedures and displaying it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Developed a java application to extract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rtf data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from server </w:t>
      </w:r>
    </w:p>
    <w:p w:rsidR="004417D1" w:rsidRPr="00482454" w:rsidRDefault="004417D1" w:rsidP="004417D1">
      <w:pPr>
        <w:numPr>
          <w:ilvl w:val="0"/>
          <w:numId w:val="7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XPath and CSS locators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to test the web application.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Integrated the web pages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deployed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b/>
          <w:color w:val="000000" w:themeColor="text1"/>
        </w:rPr>
        <w:t>Tested</w:t>
      </w:r>
      <w:r w:rsidRPr="00482454">
        <w:rPr>
          <w:rFonts w:cs="Arial"/>
          <w:color w:val="000000" w:themeColor="text1"/>
        </w:rPr>
        <w:t xml:space="preserve"> the code changes at functional and system level. Ensure availability of document/code for review </w:t>
      </w:r>
    </w:p>
    <w:p w:rsidR="00792548" w:rsidRPr="00482454" w:rsidRDefault="00792548" w:rsidP="00792548">
      <w:pPr>
        <w:numPr>
          <w:ilvl w:val="0"/>
          <w:numId w:val="7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Regression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Smoke test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execution as separate step of deployment process by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WebDriver. 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Converted the entire</w:t>
      </w:r>
      <w:r w:rsidRPr="00482454">
        <w:rPr>
          <w:rFonts w:cs="Arial"/>
          <w:b/>
          <w:color w:val="000000" w:themeColor="text1"/>
        </w:rPr>
        <w:t xml:space="preserve"> JSP web pages </w:t>
      </w:r>
      <w:r w:rsidRPr="00482454">
        <w:rPr>
          <w:rFonts w:cs="Arial"/>
          <w:color w:val="000000" w:themeColor="text1"/>
        </w:rPr>
        <w:t>of the site into</w:t>
      </w:r>
      <w:r w:rsidRPr="00482454">
        <w:rPr>
          <w:rFonts w:cs="Arial"/>
          <w:b/>
          <w:color w:val="000000" w:themeColor="text1"/>
        </w:rPr>
        <w:t xml:space="preserve"> JSTL.</w:t>
      </w:r>
    </w:p>
    <w:p w:rsidR="00792548" w:rsidRPr="00482454" w:rsidRDefault="00792548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Involved in </w:t>
      </w:r>
      <w:r w:rsidRPr="00482454">
        <w:rPr>
          <w:rFonts w:cs="Arial"/>
          <w:b/>
          <w:color w:val="000000" w:themeColor="text1"/>
        </w:rPr>
        <w:t>coding &amp; unit testing phases</w:t>
      </w:r>
      <w:r w:rsidRPr="00482454">
        <w:rPr>
          <w:rFonts w:cs="Arial"/>
          <w:color w:val="000000" w:themeColor="text1"/>
        </w:rPr>
        <w:t>, preparing Test Plan &amp; Test data</w:t>
      </w:r>
    </w:p>
    <w:p w:rsidR="004417D1" w:rsidRPr="00482454" w:rsidRDefault="004417D1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Experience in writing automation test scripts using </w:t>
      </w:r>
      <w:r w:rsidRPr="00482454">
        <w:rPr>
          <w:rFonts w:cs="Arial"/>
          <w:b/>
          <w:color w:val="000000" w:themeColor="text1"/>
        </w:rPr>
        <w:t>Selenium IDE/WebDriver/RC</w:t>
      </w:r>
      <w:r w:rsidRPr="00482454">
        <w:rPr>
          <w:rFonts w:cs="Arial"/>
          <w:color w:val="000000" w:themeColor="text1"/>
        </w:rPr>
        <w:t xml:space="preserve"> tool with Java.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Fix problems discovered that are within the existing system functionality (Preventive Maintenance).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Involved in modifying the code to prevent the problems from occurring in future (Preventive Maintenance).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Involved in designing activities creating styles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style sheets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for the web page accordingly. 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Involved in backend activities such as building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queries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, procedures and functions.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Addressed the integration issues of the different modules of the application.</w:t>
      </w:r>
    </w:p>
    <w:p w:rsidR="00DE435F" w:rsidRPr="00482454" w:rsidRDefault="00DE435F" w:rsidP="00DE435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right="18"/>
        <w:rPr>
          <w:rFonts w:ascii="Arial" w:hAnsi="Arial" w:cs="Arial"/>
          <w:color w:val="000000" w:themeColor="text1"/>
          <w:sz w:val="20"/>
          <w:szCs w:val="20"/>
        </w:rPr>
      </w:pPr>
    </w:p>
    <w:p w:rsidR="00BB7498" w:rsidRPr="00482454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Java, </w:t>
      </w:r>
      <w:r w:rsidR="00A73D20" w:rsidRPr="00482454">
        <w:rPr>
          <w:rFonts w:ascii="Arial" w:hAnsi="Arial" w:cs="Arial"/>
          <w:color w:val="000000" w:themeColor="text1"/>
          <w:sz w:val="20"/>
          <w:szCs w:val="20"/>
        </w:rPr>
        <w:t>XML,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5DCF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Selenium,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>Spring, MVC, My Eclipse, JavaScript,</w:t>
      </w:r>
      <w:r w:rsidR="00A73D20" w:rsidRPr="00482454">
        <w:rPr>
          <w:rFonts w:ascii="Arial" w:hAnsi="Arial" w:cs="Arial"/>
          <w:color w:val="000000" w:themeColor="text1"/>
          <w:sz w:val="20"/>
          <w:szCs w:val="20"/>
        </w:rPr>
        <w:t xml:space="preserve"> Oracle Application Server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Unit Testing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>HTML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>, CSS, SVN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and Oracle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EDUCATION</w:t>
      </w:r>
    </w:p>
    <w:p w:rsidR="0018342F" w:rsidRPr="00482454" w:rsidRDefault="0018342F" w:rsidP="002E707B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Bachelor of Engineering in Computer Science, JNTU, Hyderabad, I</w:t>
      </w:r>
      <w:bookmarkStart w:id="0" w:name="_GoBack"/>
      <w:bookmarkEnd w:id="0"/>
      <w:r w:rsidRPr="00482454">
        <w:rPr>
          <w:rFonts w:ascii="Arial" w:hAnsi="Arial" w:cs="Arial"/>
          <w:color w:val="000000" w:themeColor="text1"/>
          <w:sz w:val="20"/>
          <w:szCs w:val="20"/>
        </w:rPr>
        <w:t>ndia.</w:t>
      </w:r>
    </w:p>
    <w:sectPr w:rsidR="0018342F" w:rsidRPr="00482454" w:rsidSect="003D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211" w:rsidRDefault="003B7211" w:rsidP="00B474C2">
      <w:pPr>
        <w:spacing w:after="0" w:line="240" w:lineRule="auto"/>
      </w:pPr>
      <w:r>
        <w:separator/>
      </w:r>
    </w:p>
  </w:endnote>
  <w:endnote w:type="continuationSeparator" w:id="1">
    <w:p w:rsidR="003B7211" w:rsidRDefault="003B7211" w:rsidP="00B4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211" w:rsidRDefault="003B7211" w:rsidP="00B474C2">
      <w:pPr>
        <w:spacing w:after="0" w:line="240" w:lineRule="auto"/>
      </w:pPr>
      <w:r>
        <w:separator/>
      </w:r>
    </w:p>
  </w:footnote>
  <w:footnote w:type="continuationSeparator" w:id="1">
    <w:p w:rsidR="003B7211" w:rsidRDefault="003B7211" w:rsidP="00B4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B"/>
    <w:multiLevelType w:val="multilevel"/>
    <w:tmpl w:val="0000000B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837295B"/>
    <w:multiLevelType w:val="hybridMultilevel"/>
    <w:tmpl w:val="72C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C0470"/>
    <w:multiLevelType w:val="hybridMultilevel"/>
    <w:tmpl w:val="B7189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FA8"/>
    <w:multiLevelType w:val="hybridMultilevel"/>
    <w:tmpl w:val="44A01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51281"/>
    <w:multiLevelType w:val="hybridMultilevel"/>
    <w:tmpl w:val="20E4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B0738"/>
    <w:multiLevelType w:val="hybridMultilevel"/>
    <w:tmpl w:val="657A6626"/>
    <w:lvl w:ilvl="0" w:tplc="4D263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4E04B6"/>
    <w:multiLevelType w:val="hybridMultilevel"/>
    <w:tmpl w:val="B1383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754F4"/>
    <w:multiLevelType w:val="hybridMultilevel"/>
    <w:tmpl w:val="BA3ACC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F2025F"/>
    <w:multiLevelType w:val="hybridMultilevel"/>
    <w:tmpl w:val="3AE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11099"/>
    <w:multiLevelType w:val="hybridMultilevel"/>
    <w:tmpl w:val="FEBAE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E58D2">
      <w:numFmt w:val="bullet"/>
      <w:lvlText w:val="•"/>
      <w:lvlJc w:val="left"/>
      <w:pPr>
        <w:ind w:left="1530" w:hanging="360"/>
      </w:pPr>
      <w:rPr>
        <w:rFonts w:ascii="Book Antiqua" w:eastAsia="Times New Roman" w:hAnsi="Book Antiqua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42F"/>
    <w:rsid w:val="00011322"/>
    <w:rsid w:val="000133A1"/>
    <w:rsid w:val="00063BAB"/>
    <w:rsid w:val="000A096D"/>
    <w:rsid w:val="00117AA2"/>
    <w:rsid w:val="0012156F"/>
    <w:rsid w:val="0014695F"/>
    <w:rsid w:val="00167AB9"/>
    <w:rsid w:val="0018342F"/>
    <w:rsid w:val="001B7293"/>
    <w:rsid w:val="001C268F"/>
    <w:rsid w:val="001D6FFC"/>
    <w:rsid w:val="001D7E79"/>
    <w:rsid w:val="00244492"/>
    <w:rsid w:val="002A0873"/>
    <w:rsid w:val="002C4581"/>
    <w:rsid w:val="002D0BAE"/>
    <w:rsid w:val="002D0F39"/>
    <w:rsid w:val="002E4E84"/>
    <w:rsid w:val="002E6402"/>
    <w:rsid w:val="002E707B"/>
    <w:rsid w:val="00310391"/>
    <w:rsid w:val="00345A4A"/>
    <w:rsid w:val="00375DCF"/>
    <w:rsid w:val="003B7211"/>
    <w:rsid w:val="003D6F17"/>
    <w:rsid w:val="00431F0E"/>
    <w:rsid w:val="004417D1"/>
    <w:rsid w:val="00447B42"/>
    <w:rsid w:val="00460BBD"/>
    <w:rsid w:val="00473525"/>
    <w:rsid w:val="00482454"/>
    <w:rsid w:val="00482824"/>
    <w:rsid w:val="00483248"/>
    <w:rsid w:val="004D1F8A"/>
    <w:rsid w:val="004D4A84"/>
    <w:rsid w:val="00532AC2"/>
    <w:rsid w:val="00553BD3"/>
    <w:rsid w:val="005718BE"/>
    <w:rsid w:val="0058016E"/>
    <w:rsid w:val="00585CF8"/>
    <w:rsid w:val="005925E0"/>
    <w:rsid w:val="005A0272"/>
    <w:rsid w:val="005A1C0C"/>
    <w:rsid w:val="005E6CBA"/>
    <w:rsid w:val="00662353"/>
    <w:rsid w:val="006839C4"/>
    <w:rsid w:val="00690EB5"/>
    <w:rsid w:val="006C3573"/>
    <w:rsid w:val="007044E4"/>
    <w:rsid w:val="007074DE"/>
    <w:rsid w:val="00714133"/>
    <w:rsid w:val="0073694E"/>
    <w:rsid w:val="00792548"/>
    <w:rsid w:val="00800511"/>
    <w:rsid w:val="008067CE"/>
    <w:rsid w:val="00864C04"/>
    <w:rsid w:val="00867E5A"/>
    <w:rsid w:val="00896F7E"/>
    <w:rsid w:val="008D118E"/>
    <w:rsid w:val="008D32EA"/>
    <w:rsid w:val="008F5901"/>
    <w:rsid w:val="009023E5"/>
    <w:rsid w:val="0095462D"/>
    <w:rsid w:val="009723F0"/>
    <w:rsid w:val="009D1F09"/>
    <w:rsid w:val="00A21333"/>
    <w:rsid w:val="00A579E2"/>
    <w:rsid w:val="00A73D20"/>
    <w:rsid w:val="00AB63A8"/>
    <w:rsid w:val="00AC0FF5"/>
    <w:rsid w:val="00AE00FD"/>
    <w:rsid w:val="00AE6D38"/>
    <w:rsid w:val="00B27E52"/>
    <w:rsid w:val="00B347FA"/>
    <w:rsid w:val="00B448BF"/>
    <w:rsid w:val="00B474C2"/>
    <w:rsid w:val="00BB36C1"/>
    <w:rsid w:val="00BB4ADB"/>
    <w:rsid w:val="00BB7498"/>
    <w:rsid w:val="00BE2C79"/>
    <w:rsid w:val="00C10046"/>
    <w:rsid w:val="00C12735"/>
    <w:rsid w:val="00C1787C"/>
    <w:rsid w:val="00C2455B"/>
    <w:rsid w:val="00C5130E"/>
    <w:rsid w:val="00C53789"/>
    <w:rsid w:val="00C817F9"/>
    <w:rsid w:val="00CC65A9"/>
    <w:rsid w:val="00CD49A6"/>
    <w:rsid w:val="00CD6700"/>
    <w:rsid w:val="00D3530B"/>
    <w:rsid w:val="00D65BF8"/>
    <w:rsid w:val="00DC4DE6"/>
    <w:rsid w:val="00DD6365"/>
    <w:rsid w:val="00DE435F"/>
    <w:rsid w:val="00E03E06"/>
    <w:rsid w:val="00EB1ACD"/>
    <w:rsid w:val="00EE08E8"/>
    <w:rsid w:val="00F27936"/>
    <w:rsid w:val="00F53D0F"/>
    <w:rsid w:val="00F85BBB"/>
    <w:rsid w:val="00FB6157"/>
    <w:rsid w:val="00FC2EFE"/>
    <w:rsid w:val="00FD10ED"/>
    <w:rsid w:val="00FD4C1C"/>
    <w:rsid w:val="00FD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2F"/>
  </w:style>
  <w:style w:type="paragraph" w:styleId="Heading3">
    <w:name w:val="heading 3"/>
    <w:basedOn w:val="Normal"/>
    <w:next w:val="Normal"/>
    <w:link w:val="Heading3Char"/>
    <w:unhideWhenUsed/>
    <w:qFormat/>
    <w:rsid w:val="0018342F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18342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42F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rsid w:val="001834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Footer">
    <w:name w:val="footer"/>
    <w:basedOn w:val="Normal"/>
    <w:link w:val="FooterChar"/>
    <w:rsid w:val="0018342F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18342F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18342F"/>
  </w:style>
  <w:style w:type="paragraph" w:styleId="BodyText">
    <w:name w:val="Body Text"/>
    <w:basedOn w:val="Normal"/>
    <w:link w:val="BodyTextChar"/>
    <w:rsid w:val="001834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342F"/>
    <w:rPr>
      <w:rFonts w:ascii="Arial" w:eastAsia="Times New Roman" w:hAnsi="Arial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18342F"/>
    <w:pPr>
      <w:suppressAutoHyphens/>
      <w:ind w:left="720"/>
    </w:pPr>
    <w:rPr>
      <w:rFonts w:ascii="Cambria" w:eastAsia="Cambria" w:hAnsi="Cambria" w:cs="Cambria"/>
      <w:lang w:eastAsia="ar-SA"/>
    </w:rPr>
  </w:style>
  <w:style w:type="paragraph" w:customStyle="1" w:styleId="Normal11pt">
    <w:name w:val="Normal + 11 pt"/>
    <w:basedOn w:val="Normal"/>
    <w:rsid w:val="0018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Text">
    <w:name w:val="Default Text"/>
    <w:basedOn w:val="Normal"/>
    <w:rsid w:val="001834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uiPriority w:val="99"/>
    <w:unhideWhenUsed/>
    <w:rsid w:val="00183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2F"/>
  </w:style>
  <w:style w:type="character" w:customStyle="1" w:styleId="apple-converted-space">
    <w:name w:val="apple-converted-space"/>
    <w:basedOn w:val="DefaultParagraphFont"/>
    <w:rsid w:val="00896F7E"/>
  </w:style>
  <w:style w:type="character" w:customStyle="1" w:styleId="hl">
    <w:name w:val="hl"/>
    <w:basedOn w:val="DefaultParagraphFont"/>
    <w:rsid w:val="00896F7E"/>
  </w:style>
  <w:style w:type="character" w:customStyle="1" w:styleId="tgc">
    <w:name w:val="_tgc"/>
    <w:basedOn w:val="DefaultParagraphFont"/>
    <w:rsid w:val="00431F0E"/>
  </w:style>
  <w:style w:type="character" w:styleId="Strong">
    <w:name w:val="Strong"/>
    <w:uiPriority w:val="22"/>
    <w:qFormat/>
    <w:rsid w:val="00B448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eshreddy.q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6A6D-A210-491E-A091-609F32A4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2015-07-29T15:34:00Z</cp:lastPrinted>
  <dcterms:created xsi:type="dcterms:W3CDTF">2016-12-14T22:22:00Z</dcterms:created>
  <dcterms:modified xsi:type="dcterms:W3CDTF">2016-12-14T22:22:00Z</dcterms:modified>
</cp:coreProperties>
</file>