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B87" w:rsidRPr="00053F65" w:rsidRDefault="003E5633" w:rsidP="00B3359D">
      <w:pPr>
        <w:pStyle w:val="Subtitle"/>
        <w:spacing w:after="0"/>
        <w:contextualSpacing/>
        <w:jc w:val="center"/>
        <w:rPr>
          <w:rFonts w:cstheme="minorHAnsi"/>
          <w:b/>
          <w:color w:val="auto"/>
        </w:rPr>
      </w:pPr>
      <w:r w:rsidRPr="00053F65">
        <w:rPr>
          <w:rFonts w:cstheme="minorHAnsi"/>
          <w:b/>
          <w:color w:val="auto"/>
        </w:rPr>
        <w:t>S</w:t>
      </w:r>
      <w:r w:rsidR="005344BD" w:rsidRPr="00053F65">
        <w:rPr>
          <w:rFonts w:cstheme="minorHAnsi"/>
          <w:b/>
          <w:color w:val="auto"/>
        </w:rPr>
        <w:t>A</w:t>
      </w:r>
      <w:r w:rsidRPr="00053F65">
        <w:rPr>
          <w:rFonts w:cstheme="minorHAnsi"/>
          <w:b/>
          <w:color w:val="auto"/>
        </w:rPr>
        <w:t>IKAKUNURI</w:t>
      </w:r>
      <w:r w:rsidR="00A607FA" w:rsidRPr="00053F65">
        <w:rPr>
          <w:rFonts w:cstheme="minorHAnsi"/>
          <w:b/>
          <w:noProof/>
          <w:color w:val="auto"/>
        </w:rPr>
        <w:drawing>
          <wp:inline distT="0" distB="0" distL="0" distR="0">
            <wp:extent cx="1799617" cy="732484"/>
            <wp:effectExtent l="133350" t="114300" r="86360" b="1250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01" cy="7520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F4B87" w:rsidRPr="00053F65" w:rsidRDefault="0058630A" w:rsidP="00B3359D">
      <w:pPr>
        <w:pStyle w:val="Subtitle"/>
        <w:spacing w:after="0"/>
        <w:contextualSpacing/>
        <w:jc w:val="center"/>
        <w:rPr>
          <w:rFonts w:cstheme="minorHAnsi"/>
          <w:b/>
          <w:color w:val="auto"/>
        </w:rPr>
      </w:pPr>
      <w:hyperlink r:id="rId9" w:history="1">
        <w:r w:rsidR="00B957A1" w:rsidRPr="00053F65">
          <w:rPr>
            <w:rStyle w:val="Hyperlink"/>
            <w:rFonts w:cstheme="minorHAnsi"/>
            <w:b/>
          </w:rPr>
          <w:t>saikakunuri1@gmail.com</w:t>
        </w:r>
      </w:hyperlink>
    </w:p>
    <w:p w:rsidR="007F4B87" w:rsidRPr="00053F65" w:rsidRDefault="005344BD" w:rsidP="00B3359D">
      <w:pPr>
        <w:pStyle w:val="Subtitle"/>
        <w:spacing w:after="0"/>
        <w:contextualSpacing/>
        <w:jc w:val="center"/>
        <w:rPr>
          <w:rFonts w:cstheme="minorHAnsi"/>
          <w:b/>
          <w:color w:val="auto"/>
        </w:rPr>
      </w:pPr>
      <w:r w:rsidRPr="00053F65">
        <w:rPr>
          <w:rFonts w:cstheme="minorHAnsi"/>
          <w:b/>
          <w:bCs/>
          <w:color w:val="auto"/>
          <w:shd w:val="clear" w:color="auto" w:fill="FFFFFF"/>
        </w:rPr>
        <w:t>(</w:t>
      </w:r>
      <w:r w:rsidR="007975DF" w:rsidRPr="00053F65">
        <w:rPr>
          <w:rFonts w:cstheme="minorHAnsi"/>
          <w:b/>
          <w:bCs/>
          <w:color w:val="auto"/>
          <w:shd w:val="clear" w:color="auto" w:fill="FFFFFF"/>
        </w:rPr>
        <w:t>6</w:t>
      </w:r>
      <w:r w:rsidRPr="00053F65">
        <w:rPr>
          <w:rFonts w:cstheme="minorHAnsi"/>
          <w:b/>
          <w:bCs/>
          <w:color w:val="auto"/>
          <w:shd w:val="clear" w:color="auto" w:fill="FFFFFF"/>
        </w:rPr>
        <w:t>09)-379</w:t>
      </w:r>
      <w:r w:rsidR="005966A6" w:rsidRPr="00053F65">
        <w:rPr>
          <w:rFonts w:cstheme="minorHAnsi"/>
          <w:b/>
          <w:bCs/>
          <w:color w:val="auto"/>
          <w:shd w:val="clear" w:color="auto" w:fill="FFFFFF"/>
        </w:rPr>
        <w:t>-290</w:t>
      </w:r>
      <w:r w:rsidR="007975DF" w:rsidRPr="00053F65">
        <w:rPr>
          <w:rFonts w:cstheme="minorHAnsi"/>
          <w:b/>
          <w:bCs/>
          <w:color w:val="auto"/>
          <w:shd w:val="clear" w:color="auto" w:fill="FFFFFF"/>
        </w:rPr>
        <w:t>9</w:t>
      </w:r>
    </w:p>
    <w:p w:rsidR="007F4B87" w:rsidRPr="00053F65" w:rsidRDefault="007F4B87" w:rsidP="00B3359D">
      <w:pPr>
        <w:pStyle w:val="Subtitle"/>
        <w:spacing w:before="100" w:beforeAutospacing="1" w:after="100" w:afterAutospacing="1" w:line="360" w:lineRule="auto"/>
        <w:contextualSpacing/>
        <w:rPr>
          <w:rFonts w:cstheme="minorHAnsi"/>
          <w:b/>
          <w:color w:val="auto"/>
        </w:rPr>
      </w:pPr>
    </w:p>
    <w:p w:rsidR="007F4B87" w:rsidRPr="00053F65" w:rsidRDefault="00680EC1" w:rsidP="00680EC1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cstheme="minorHAnsi"/>
          <w:b/>
          <w:color w:val="auto"/>
          <w:u w:val="single"/>
        </w:rPr>
      </w:pPr>
      <w:r w:rsidRPr="00053F65">
        <w:rPr>
          <w:rFonts w:cstheme="minorHAnsi"/>
          <w:b/>
          <w:color w:val="auto"/>
          <w:u w:val="single"/>
        </w:rPr>
        <w:t>Professional Synopsis</w:t>
      </w:r>
    </w:p>
    <w:p w:rsidR="000E0650" w:rsidRPr="00053F65" w:rsidRDefault="00053F65" w:rsidP="00B3359D">
      <w:pPr>
        <w:pStyle w:val="Subtitle"/>
        <w:spacing w:before="120" w:after="120"/>
        <w:jc w:val="both"/>
        <w:rPr>
          <w:rFonts w:cstheme="minorHAnsi"/>
          <w:color w:val="auto"/>
        </w:rPr>
      </w:pPr>
      <w:r>
        <w:rPr>
          <w:rFonts w:cstheme="minorHAnsi"/>
          <w:b/>
          <w:color w:val="auto"/>
        </w:rPr>
        <w:t>8</w:t>
      </w:r>
      <w:r w:rsidR="00E7557A" w:rsidRPr="00053F65">
        <w:rPr>
          <w:rFonts w:cstheme="minorHAnsi"/>
          <w:b/>
          <w:color w:val="auto"/>
        </w:rPr>
        <w:t>+ years</w:t>
      </w:r>
      <w:r w:rsidR="00830CF6" w:rsidRPr="00053F65">
        <w:rPr>
          <w:rFonts w:cstheme="minorHAnsi"/>
          <w:color w:val="auto"/>
        </w:rPr>
        <w:t xml:space="preserve"> of </w:t>
      </w:r>
      <w:r w:rsidR="004A29E6" w:rsidRPr="00053F65">
        <w:rPr>
          <w:rFonts w:cstheme="minorHAnsi"/>
          <w:color w:val="auto"/>
        </w:rPr>
        <w:t xml:space="preserve">specialized </w:t>
      </w:r>
      <w:r w:rsidR="00830CF6" w:rsidRPr="00053F65">
        <w:rPr>
          <w:rFonts w:cstheme="minorHAnsi"/>
          <w:color w:val="auto"/>
        </w:rPr>
        <w:t xml:space="preserve">experience in </w:t>
      </w:r>
      <w:r w:rsidR="00830CF6" w:rsidRPr="00053F65">
        <w:rPr>
          <w:rFonts w:cstheme="minorHAnsi"/>
          <w:b/>
          <w:color w:val="auto"/>
        </w:rPr>
        <w:t>Softwar</w:t>
      </w:r>
      <w:r w:rsidR="004A29E6" w:rsidRPr="00053F65">
        <w:rPr>
          <w:rFonts w:cstheme="minorHAnsi"/>
          <w:b/>
          <w:color w:val="auto"/>
        </w:rPr>
        <w:t>e Configuration Management</w:t>
      </w:r>
      <w:r w:rsidR="00211012" w:rsidRPr="00053F65">
        <w:rPr>
          <w:rFonts w:cstheme="minorHAnsi"/>
          <w:b/>
          <w:color w:val="auto"/>
        </w:rPr>
        <w:t xml:space="preserve"> (SCM)</w:t>
      </w:r>
      <w:r w:rsidR="00830CF6" w:rsidRPr="00053F65">
        <w:rPr>
          <w:rFonts w:cstheme="minorHAnsi"/>
          <w:color w:val="auto"/>
        </w:rPr>
        <w:t>, automation, Continuous Integration</w:t>
      </w:r>
      <w:r w:rsidR="003C7A06" w:rsidRPr="00053F65">
        <w:rPr>
          <w:rFonts w:cstheme="minorHAnsi"/>
          <w:color w:val="auto"/>
        </w:rPr>
        <w:t xml:space="preserve">, </w:t>
      </w:r>
      <w:r w:rsidR="00E7557A" w:rsidRPr="00053F65">
        <w:rPr>
          <w:rFonts w:cstheme="minorHAnsi"/>
          <w:color w:val="auto"/>
        </w:rPr>
        <w:t>bui</w:t>
      </w:r>
      <w:r w:rsidR="00830CF6" w:rsidRPr="00053F65">
        <w:rPr>
          <w:rFonts w:cstheme="minorHAnsi"/>
          <w:color w:val="auto"/>
        </w:rPr>
        <w:t xml:space="preserve">lding, deployment. Also </w:t>
      </w:r>
      <w:r w:rsidR="00211012" w:rsidRPr="00053F65">
        <w:rPr>
          <w:rFonts w:cstheme="minorHAnsi"/>
          <w:color w:val="auto"/>
        </w:rPr>
        <w:t xml:space="preserve">experienced in </w:t>
      </w:r>
      <w:r w:rsidR="00211012" w:rsidRPr="00053F65">
        <w:rPr>
          <w:rFonts w:cstheme="minorHAnsi"/>
          <w:b/>
          <w:color w:val="auto"/>
        </w:rPr>
        <w:t>Build/Release Management</w:t>
      </w:r>
      <w:r w:rsidR="00211012" w:rsidRPr="00053F65">
        <w:rPr>
          <w:rFonts w:cstheme="minorHAnsi"/>
          <w:color w:val="auto"/>
        </w:rPr>
        <w:t xml:space="preserve"> and </w:t>
      </w:r>
      <w:r w:rsidR="00211012" w:rsidRPr="00053F65">
        <w:rPr>
          <w:rFonts w:cstheme="minorHAnsi"/>
          <w:b/>
          <w:color w:val="auto"/>
        </w:rPr>
        <w:t>AWS computing</w:t>
      </w:r>
      <w:r w:rsidR="00211012" w:rsidRPr="00053F65">
        <w:rPr>
          <w:rFonts w:cstheme="minorHAnsi"/>
          <w:color w:val="auto"/>
        </w:rPr>
        <w:t>.</w:t>
      </w:r>
      <w:r w:rsidR="004B501B" w:rsidRPr="00053F65">
        <w:rPr>
          <w:rFonts w:cstheme="minorHAnsi"/>
          <w:b/>
          <w:color w:val="auto"/>
        </w:rPr>
        <w:t>AWS certified Solution Architect-Associate</w:t>
      </w:r>
      <w:r w:rsidR="004B501B" w:rsidRPr="00053F65">
        <w:rPr>
          <w:rFonts w:cstheme="minorHAnsi"/>
          <w:color w:val="auto"/>
        </w:rPr>
        <w:t>.</w:t>
      </w:r>
    </w:p>
    <w:p w:rsidR="00EB450B" w:rsidRPr="00053F65" w:rsidRDefault="00E7557A" w:rsidP="005F559F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53F65">
        <w:rPr>
          <w:rFonts w:asciiTheme="minorHAnsi" w:hAnsiTheme="minorHAnsi" w:cstheme="minorHAnsi"/>
          <w:color w:val="000000"/>
          <w:sz w:val="22"/>
          <w:szCs w:val="22"/>
        </w:rPr>
        <w:t>Worked on</w:t>
      </w:r>
      <w:r w:rsidR="00053F6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Software Development Life Cycle (SDLC), Agile</w:t>
      </w:r>
      <w:r w:rsidR="005344BD" w:rsidRPr="00053F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Methodologies, Waterfall method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s, Project Management 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and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Project Release.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EB450B" w:rsidRPr="00053F65" w:rsidRDefault="00FE0E57" w:rsidP="00991341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53F65">
        <w:rPr>
          <w:rFonts w:asciiTheme="minorHAnsi" w:hAnsiTheme="minorHAnsi" w:cstheme="minorHAnsi"/>
          <w:color w:val="000000"/>
          <w:sz w:val="22"/>
          <w:szCs w:val="22"/>
        </w:rPr>
        <w:t>C</w:t>
      </w:r>
      <w:r w:rsidR="00211012" w:rsidRPr="00053F65">
        <w:rPr>
          <w:rFonts w:asciiTheme="minorHAnsi" w:hAnsiTheme="minorHAnsi" w:cstheme="minorHAnsi"/>
          <w:color w:val="000000"/>
          <w:sz w:val="22"/>
          <w:szCs w:val="22"/>
        </w:rPr>
        <w:t>reating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the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project baselines, branching, merging and taking regular backups of the source in </w:t>
      </w:r>
      <w:r w:rsidR="004A1A26" w:rsidRPr="00053F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Clear Case,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Subversion (SVN), GIT 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Perforce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B450B" w:rsidRPr="00053F65" w:rsidRDefault="00B53629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53F65">
        <w:rPr>
          <w:rFonts w:asciiTheme="minorHAnsi" w:hAnsiTheme="minorHAnsi" w:cstheme="minorHAnsi"/>
          <w:color w:val="000000"/>
          <w:sz w:val="22"/>
          <w:szCs w:val="22"/>
        </w:rPr>
        <w:t>Adep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t in working and Administrating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UNIX 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(Red Hat Linux),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Windows, AIX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Solaris.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EB450B" w:rsidRPr="00053F65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Extensive exposure to Configuration Management policie</w:t>
      </w:r>
      <w:r w:rsidR="00B53629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s and practices with regards to 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SDLC along with automation of scripting using 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>BASH/Shell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Perl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scripting. </w:t>
      </w:r>
    </w:p>
    <w:p w:rsidR="00EB450B" w:rsidRPr="00053F65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>Administrating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>deploying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of applications on Apache Tomcat Webserver and Application Servers such as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WebSphere, WebLogic, JBoss, IIS,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etc. </w:t>
      </w:r>
    </w:p>
    <w:p w:rsidR="001B7E6A" w:rsidRPr="00053F65" w:rsidRDefault="001B7E6A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Worked under </w:t>
      </w:r>
      <w:r w:rsidRPr="00053F65">
        <w:rPr>
          <w:rFonts w:asciiTheme="minorHAnsi" w:hAnsiTheme="minorHAnsi" w:cstheme="minorHAnsi"/>
          <w:b/>
          <w:sz w:val="22"/>
          <w:szCs w:val="22"/>
        </w:rPr>
        <w:t>AWS</w:t>
      </w:r>
      <w:r w:rsidRPr="00053F65">
        <w:rPr>
          <w:rFonts w:asciiTheme="minorHAnsi" w:hAnsiTheme="minorHAnsi" w:cstheme="minorHAnsi"/>
          <w:sz w:val="22"/>
          <w:szCs w:val="22"/>
        </w:rPr>
        <w:t xml:space="preserve"> environment autonomously.</w:t>
      </w:r>
    </w:p>
    <w:p w:rsidR="00165F29" w:rsidRPr="00053F65" w:rsidRDefault="00EB450B" w:rsidP="00053F65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Worked with optimization of server resources, 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Amazon Elastic </w:t>
      </w:r>
      <w:r w:rsidR="00991341" w:rsidRPr="00053F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Compute 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Cloud instances 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>and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website security, Mule ESB (EAI)/Service Mix, Web services /REST, Amazon AWS, Chef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>Puppet.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EB450B" w:rsidRPr="00053F65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>Compilation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>deployment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of 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>Shel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>Perl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scripts, 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automation of builds and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PowerShell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for Windows deployment and Administration. </w:t>
      </w:r>
    </w:p>
    <w:p w:rsidR="00EB450B" w:rsidRPr="00053F65" w:rsidRDefault="00FE0E57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53F65">
        <w:rPr>
          <w:rFonts w:asciiTheme="minorHAnsi" w:hAnsiTheme="minorHAnsi" w:cstheme="minorHAnsi"/>
          <w:color w:val="000000"/>
          <w:sz w:val="22"/>
          <w:szCs w:val="22"/>
        </w:rPr>
        <w:t>Knowledge on</w:t>
      </w:r>
      <w:r w:rsidR="00053F6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UCM Clear Case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Clear Quest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and experience with additional version control tools </w:t>
      </w:r>
      <w:r w:rsidR="00211012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such as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SVN, Perforce, CVS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TFS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Insisted &amp; migrated projects from Cruise Control to the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Jenkins CI tool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ANT.</w:t>
      </w:r>
    </w:p>
    <w:p w:rsidR="00EB450B" w:rsidRPr="00053F65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Worked on 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>JIRA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Administration including user management, workflow &amp; field 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>creation/modification, issue migration/import/export, plugin installation, Jira- Subversion (SVN), Jira-Git, Jira-Confluence integration. </w:t>
      </w:r>
    </w:p>
    <w:p w:rsidR="00EB450B" w:rsidRPr="00053F65" w:rsidRDefault="00B5196A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Deploying</w:t>
      </w:r>
      <w:r w:rsidR="00053F6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56997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code on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WebSphere Application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Servers for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Production, QA, and Development 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>environments using WSADMIN scripts and integrated then with Python and PHP scripts to enhance the functionality of the deployment process. </w:t>
      </w:r>
    </w:p>
    <w:p w:rsidR="00EB450B" w:rsidRPr="00053F65" w:rsidRDefault="00B5196A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53F65">
        <w:rPr>
          <w:rFonts w:asciiTheme="minorHAnsi" w:hAnsiTheme="minorHAnsi" w:cstheme="minorHAnsi"/>
          <w:color w:val="000000"/>
          <w:sz w:val="22"/>
          <w:szCs w:val="22"/>
        </w:rPr>
        <w:t>S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>et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ting up of 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>Continuous I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ntegration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and daily builds using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Bamboo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with </w:t>
      </w:r>
      <w:r w:rsidR="00EB450B" w:rsidRPr="00053F65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Artifactory 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>repository manager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EB450B" w:rsidRPr="00053F65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EB450B" w:rsidRPr="00053F65" w:rsidRDefault="00EB450B" w:rsidP="00EB450B">
      <w:pPr>
        <w:numPr>
          <w:ilvl w:val="0"/>
          <w:numId w:val="34"/>
        </w:num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Creating the build scripts using 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>Maven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for Java projects. Automating the 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>build proc</w:t>
      </w:r>
      <w:r w:rsidR="00B5196A" w:rsidRPr="00053F65">
        <w:rPr>
          <w:rFonts w:asciiTheme="minorHAnsi" w:hAnsiTheme="minorHAnsi" w:cstheme="minorHAnsi"/>
          <w:b/>
          <w:color w:val="000000"/>
          <w:sz w:val="22"/>
          <w:szCs w:val="22"/>
        </w:rPr>
        <w:t>ess</w:t>
      </w:r>
      <w:r w:rsidR="00B5196A"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by configuring </w:t>
      </w:r>
      <w:r w:rsidRPr="00053F65">
        <w:rPr>
          <w:rFonts w:asciiTheme="minorHAnsi" w:hAnsiTheme="minorHAnsi" w:cstheme="minorHAnsi"/>
          <w:b/>
          <w:color w:val="000000"/>
          <w:sz w:val="22"/>
          <w:szCs w:val="22"/>
        </w:rPr>
        <w:t>SVN</w:t>
      </w:r>
      <w:r w:rsidRPr="00053F65">
        <w:rPr>
          <w:rFonts w:asciiTheme="minorHAnsi" w:hAnsiTheme="minorHAnsi" w:cstheme="minorHAnsi"/>
          <w:color w:val="000000"/>
          <w:sz w:val="22"/>
          <w:szCs w:val="22"/>
        </w:rPr>
        <w:t xml:space="preserve"> for projects. </w:t>
      </w:r>
    </w:p>
    <w:p w:rsidR="00EB450B" w:rsidRPr="00053F65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053F65">
        <w:rPr>
          <w:rFonts w:asciiTheme="minorHAnsi" w:hAnsiTheme="minorHAnsi" w:cstheme="minorHAnsi"/>
          <w:color w:val="0D0D0D"/>
          <w:sz w:val="22"/>
          <w:szCs w:val="22"/>
        </w:rPr>
        <w:t>Experienced over</w:t>
      </w:r>
      <w:r w:rsidR="00EB450B"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 build technologies like </w:t>
      </w:r>
      <w:r w:rsidR="00EB450B" w:rsidRPr="00053F65">
        <w:rPr>
          <w:rFonts w:asciiTheme="minorHAnsi" w:hAnsiTheme="minorHAnsi" w:cstheme="minorHAnsi"/>
          <w:b/>
          <w:color w:val="0D0D0D"/>
          <w:sz w:val="22"/>
          <w:szCs w:val="22"/>
        </w:rPr>
        <w:t>Hudson, Jenkins, Ivy, Maven, Gradle, NuGet</w:t>
      </w:r>
      <w:r w:rsidR="00EB450B"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 etc.,</w:t>
      </w:r>
    </w:p>
    <w:p w:rsidR="00EB450B" w:rsidRPr="00053F65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053F65">
        <w:rPr>
          <w:rFonts w:asciiTheme="minorHAnsi" w:hAnsiTheme="minorHAnsi" w:cstheme="minorHAnsi"/>
          <w:color w:val="0D0D0D"/>
          <w:sz w:val="22"/>
          <w:szCs w:val="22"/>
        </w:rPr>
        <w:t>U</w:t>
      </w:r>
      <w:r w:rsidR="00EB450B"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sing </w:t>
      </w:r>
      <w:r w:rsidR="00EB450B" w:rsidRPr="00053F65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Apache Tomcat, WebLogic, WebSphere </w:t>
      </w:r>
      <w:r w:rsidR="00EB450B" w:rsidRPr="00053F65">
        <w:rPr>
          <w:rFonts w:asciiTheme="minorHAnsi" w:hAnsiTheme="minorHAnsi" w:cstheme="minorHAnsi"/>
          <w:color w:val="0D0D0D"/>
          <w:sz w:val="22"/>
          <w:szCs w:val="22"/>
        </w:rPr>
        <w:t>and</w:t>
      </w:r>
      <w:r w:rsidR="00EB450B" w:rsidRPr="00053F65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JBOSS Application</w:t>
      </w:r>
      <w:r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 servers for deploying</w:t>
      </w:r>
      <w:r w:rsidR="00EB450B"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 multiple applications.</w:t>
      </w:r>
    </w:p>
    <w:p w:rsidR="00EB450B" w:rsidRPr="00053F65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053F65">
        <w:rPr>
          <w:rFonts w:asciiTheme="minorHAnsi" w:hAnsiTheme="minorHAnsi" w:cstheme="minorHAnsi"/>
          <w:color w:val="0D0D0D"/>
          <w:sz w:val="22"/>
          <w:szCs w:val="22"/>
        </w:rPr>
        <w:t>Worked</w:t>
      </w:r>
      <w:r w:rsidR="00EB450B"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 with Tracking Tools </w:t>
      </w:r>
      <w:r w:rsidR="00EB450B" w:rsidRPr="00053F65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JIRA, Remedy </w:t>
      </w:r>
      <w:r w:rsidR="00EB450B" w:rsidRPr="00053F65">
        <w:rPr>
          <w:rFonts w:asciiTheme="minorHAnsi" w:hAnsiTheme="minorHAnsi" w:cstheme="minorHAnsi"/>
          <w:color w:val="0D0D0D"/>
          <w:sz w:val="22"/>
          <w:szCs w:val="22"/>
        </w:rPr>
        <w:t>and</w:t>
      </w:r>
      <w:r w:rsidR="00EB450B" w:rsidRPr="00053F65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IBM Rational Clear Quest.</w:t>
      </w:r>
    </w:p>
    <w:p w:rsidR="00EB450B" w:rsidRPr="00053F65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053F65">
        <w:rPr>
          <w:rFonts w:asciiTheme="minorHAnsi" w:hAnsiTheme="minorHAnsi" w:cstheme="minorHAnsi"/>
          <w:color w:val="0D0D0D"/>
          <w:sz w:val="22"/>
          <w:szCs w:val="22"/>
        </w:rPr>
        <w:lastRenderedPageBreak/>
        <w:t>T</w:t>
      </w:r>
      <w:r w:rsidR="00EB450B"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racing </w:t>
      </w:r>
      <w:r w:rsidR="00EB450B" w:rsidRPr="00053F65">
        <w:rPr>
          <w:rFonts w:asciiTheme="minorHAnsi" w:hAnsiTheme="minorHAnsi" w:cstheme="minorHAnsi"/>
          <w:b/>
          <w:color w:val="0D0D0D"/>
          <w:sz w:val="22"/>
          <w:szCs w:val="22"/>
        </w:rPr>
        <w:t>complex build problems, release issues</w:t>
      </w:r>
      <w:r w:rsidR="00EB450B"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 and </w:t>
      </w:r>
      <w:r w:rsidR="00EB450B" w:rsidRPr="00053F65">
        <w:rPr>
          <w:rFonts w:asciiTheme="minorHAnsi" w:hAnsiTheme="minorHAnsi" w:cstheme="minorHAnsi"/>
          <w:b/>
          <w:color w:val="0D0D0D"/>
          <w:sz w:val="22"/>
          <w:szCs w:val="22"/>
        </w:rPr>
        <w:t>environment issues</w:t>
      </w:r>
      <w:r w:rsidR="00EB450B"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 in a multi-component environment.</w:t>
      </w:r>
    </w:p>
    <w:p w:rsidR="001E60BF" w:rsidRPr="00053F65" w:rsidRDefault="001E60BF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053F65">
        <w:rPr>
          <w:rFonts w:asciiTheme="minorHAnsi" w:hAnsiTheme="minorHAnsi" w:cstheme="minorHAnsi"/>
          <w:b/>
          <w:color w:val="0D0D0D"/>
          <w:sz w:val="22"/>
          <w:szCs w:val="22"/>
        </w:rPr>
        <w:t>Designing</w:t>
      </w:r>
      <w:r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, </w:t>
      </w:r>
      <w:r w:rsidRPr="00053F65">
        <w:rPr>
          <w:rFonts w:asciiTheme="minorHAnsi" w:hAnsiTheme="minorHAnsi" w:cstheme="minorHAnsi"/>
          <w:b/>
          <w:color w:val="0D0D0D"/>
          <w:sz w:val="22"/>
          <w:szCs w:val="22"/>
        </w:rPr>
        <w:t>deploying</w:t>
      </w:r>
      <w:r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 and operating </w:t>
      </w:r>
      <w:r w:rsidRPr="00053F65">
        <w:rPr>
          <w:rFonts w:asciiTheme="minorHAnsi" w:hAnsiTheme="minorHAnsi" w:cstheme="minorHAnsi"/>
          <w:b/>
          <w:color w:val="0D0D0D"/>
          <w:sz w:val="22"/>
          <w:szCs w:val="22"/>
        </w:rPr>
        <w:t>highly available</w:t>
      </w:r>
      <w:r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 and scalable systems using </w:t>
      </w:r>
      <w:r w:rsidRPr="00053F65">
        <w:rPr>
          <w:rFonts w:asciiTheme="minorHAnsi" w:hAnsiTheme="minorHAnsi" w:cstheme="minorHAnsi"/>
          <w:b/>
          <w:color w:val="0D0D0D"/>
          <w:sz w:val="22"/>
          <w:szCs w:val="22"/>
        </w:rPr>
        <w:t>AWS</w:t>
      </w:r>
      <w:r w:rsidRPr="00053F65">
        <w:rPr>
          <w:rFonts w:asciiTheme="minorHAnsi" w:hAnsiTheme="minorHAnsi" w:cstheme="minorHAnsi"/>
          <w:color w:val="0D0D0D"/>
          <w:sz w:val="22"/>
          <w:szCs w:val="22"/>
        </w:rPr>
        <w:t>.</w:t>
      </w:r>
    </w:p>
    <w:p w:rsidR="007B469D" w:rsidRPr="00053F65" w:rsidRDefault="007B469D" w:rsidP="007B469D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Granting security and configured user access and limits using </w:t>
      </w:r>
      <w:r w:rsidRPr="00053F65">
        <w:rPr>
          <w:rFonts w:asciiTheme="minorHAnsi" w:hAnsiTheme="minorHAnsi" w:cstheme="minorHAnsi"/>
          <w:b/>
          <w:color w:val="0D0D0D"/>
          <w:sz w:val="22"/>
          <w:szCs w:val="22"/>
        </w:rPr>
        <w:t>AWS</w:t>
      </w:r>
      <w:r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 Identity and Access.</w:t>
      </w:r>
    </w:p>
    <w:p w:rsidR="00EB450B" w:rsidRPr="00053F65" w:rsidRDefault="00EB450B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Familiarity with relational databases such as </w:t>
      </w:r>
      <w:r w:rsidRPr="00053F65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MY SQL, SQL Server </w:t>
      </w:r>
      <w:r w:rsidRPr="00053F65">
        <w:rPr>
          <w:rFonts w:asciiTheme="minorHAnsi" w:hAnsiTheme="minorHAnsi" w:cstheme="minorHAnsi"/>
          <w:color w:val="0D0D0D"/>
          <w:sz w:val="22"/>
          <w:szCs w:val="22"/>
        </w:rPr>
        <w:t>and</w:t>
      </w:r>
      <w:r w:rsidRPr="00053F65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 Oracle</w:t>
      </w:r>
      <w:r w:rsidRPr="00053F65">
        <w:rPr>
          <w:rFonts w:asciiTheme="minorHAnsi" w:hAnsiTheme="minorHAnsi" w:cstheme="minorHAnsi"/>
          <w:color w:val="0D0D0D"/>
          <w:sz w:val="22"/>
          <w:szCs w:val="22"/>
        </w:rPr>
        <w:t>.</w:t>
      </w:r>
    </w:p>
    <w:p w:rsidR="00EB450B" w:rsidRPr="00053F65" w:rsidRDefault="00EB450B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Strong </w:t>
      </w:r>
      <w:r w:rsidRPr="00053F65">
        <w:rPr>
          <w:rFonts w:asciiTheme="minorHAnsi" w:hAnsiTheme="minorHAnsi" w:cstheme="minorHAnsi"/>
          <w:b/>
          <w:color w:val="0D0D0D"/>
          <w:sz w:val="22"/>
          <w:szCs w:val="22"/>
        </w:rPr>
        <w:t xml:space="preserve">Troubleshooting, Debugging, </w:t>
      </w:r>
      <w:r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and </w:t>
      </w:r>
      <w:r w:rsidRPr="00053F65">
        <w:rPr>
          <w:rFonts w:asciiTheme="minorHAnsi" w:hAnsiTheme="minorHAnsi" w:cstheme="minorHAnsi"/>
          <w:b/>
          <w:color w:val="0D0D0D"/>
          <w:sz w:val="22"/>
          <w:szCs w:val="22"/>
        </w:rPr>
        <w:t>Analytical Skills.</w:t>
      </w:r>
    </w:p>
    <w:p w:rsidR="005C664F" w:rsidRPr="00053F65" w:rsidRDefault="00B5196A" w:rsidP="00EB450B">
      <w:pPr>
        <w:numPr>
          <w:ilvl w:val="0"/>
          <w:numId w:val="34"/>
        </w:numPr>
        <w:shd w:val="clear" w:color="auto" w:fill="FFFFFF"/>
        <w:spacing w:line="360" w:lineRule="atLeast"/>
        <w:jc w:val="both"/>
        <w:textAlignment w:val="baseline"/>
        <w:rPr>
          <w:rFonts w:asciiTheme="minorHAnsi" w:hAnsiTheme="minorHAnsi" w:cstheme="minorHAnsi"/>
          <w:color w:val="0D0D0D"/>
          <w:sz w:val="22"/>
          <w:szCs w:val="22"/>
        </w:rPr>
      </w:pPr>
      <w:r w:rsidRPr="00053F65">
        <w:rPr>
          <w:rFonts w:asciiTheme="minorHAnsi" w:hAnsiTheme="minorHAnsi" w:cstheme="minorHAnsi"/>
          <w:color w:val="0D0D0D"/>
          <w:sz w:val="22"/>
          <w:szCs w:val="22"/>
        </w:rPr>
        <w:t>B</w:t>
      </w:r>
      <w:r w:rsidR="00325415" w:rsidRPr="00053F65">
        <w:rPr>
          <w:rFonts w:asciiTheme="minorHAnsi" w:hAnsiTheme="minorHAnsi" w:cstheme="minorHAnsi"/>
          <w:color w:val="0D0D0D"/>
          <w:sz w:val="22"/>
          <w:szCs w:val="22"/>
        </w:rPr>
        <w:t>est practice</w:t>
      </w:r>
      <w:r w:rsidR="00053F65">
        <w:rPr>
          <w:rFonts w:asciiTheme="minorHAnsi" w:hAnsiTheme="minorHAnsi" w:cstheme="minorHAnsi"/>
          <w:color w:val="0D0D0D"/>
          <w:sz w:val="22"/>
          <w:szCs w:val="22"/>
        </w:rPr>
        <w:t xml:space="preserve"> </w:t>
      </w:r>
      <w:r w:rsidR="00325415"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of </w:t>
      </w:r>
      <w:r w:rsidR="00EB450B"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tools and </w:t>
      </w:r>
      <w:r w:rsidR="00EB450B" w:rsidRPr="00053F65">
        <w:rPr>
          <w:rFonts w:asciiTheme="minorHAnsi" w:hAnsiTheme="minorHAnsi" w:cstheme="minorHAnsi"/>
          <w:b/>
          <w:color w:val="0D0D0D"/>
          <w:sz w:val="22"/>
          <w:szCs w:val="22"/>
        </w:rPr>
        <w:t>Programming/scripting</w:t>
      </w:r>
      <w:r w:rsidR="00EB450B" w:rsidRPr="00053F65">
        <w:rPr>
          <w:rFonts w:asciiTheme="minorHAnsi" w:hAnsiTheme="minorHAnsi" w:cstheme="minorHAnsi"/>
          <w:color w:val="0D0D0D"/>
          <w:sz w:val="22"/>
          <w:szCs w:val="22"/>
        </w:rPr>
        <w:t xml:space="preserve"> skills</w:t>
      </w:r>
      <w:r w:rsidR="00325415" w:rsidRPr="00053F65">
        <w:rPr>
          <w:rFonts w:asciiTheme="minorHAnsi" w:hAnsiTheme="minorHAnsi" w:cstheme="minorHAnsi"/>
          <w:color w:val="0D0D0D"/>
          <w:sz w:val="22"/>
          <w:szCs w:val="22"/>
        </w:rPr>
        <w:t>.</w:t>
      </w:r>
    </w:p>
    <w:p w:rsidR="00B3359D" w:rsidRPr="00053F65" w:rsidRDefault="004D489C" w:rsidP="004D489C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cstheme="minorHAnsi"/>
          <w:b/>
          <w:color w:val="auto"/>
          <w:u w:val="single"/>
        </w:rPr>
      </w:pPr>
      <w:r w:rsidRPr="00053F65">
        <w:rPr>
          <w:rStyle w:val="apple-style-span"/>
          <w:rFonts w:cstheme="minorHAnsi"/>
          <w:b/>
          <w:color w:val="auto"/>
          <w:u w:val="single"/>
        </w:rPr>
        <w:t>TECHNICAL SKILLS</w:t>
      </w:r>
    </w:p>
    <w:tbl>
      <w:tblPr>
        <w:tblStyle w:val="TableGrid"/>
        <w:tblW w:w="10719" w:type="dxa"/>
        <w:tblLook w:val="04A0"/>
      </w:tblPr>
      <w:tblGrid>
        <w:gridCol w:w="5359"/>
        <w:gridCol w:w="5360"/>
      </w:tblGrid>
      <w:tr w:rsidR="00B3359D" w:rsidRPr="00053F65" w:rsidTr="004D489C">
        <w:trPr>
          <w:trHeight w:val="290"/>
        </w:trPr>
        <w:tc>
          <w:tcPr>
            <w:tcW w:w="5359" w:type="dxa"/>
          </w:tcPr>
          <w:p w:rsidR="00B3359D" w:rsidRPr="00053F65" w:rsidRDefault="004D489C" w:rsidP="003B263B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Operating Systems</w:t>
            </w:r>
          </w:p>
        </w:tc>
        <w:tc>
          <w:tcPr>
            <w:tcW w:w="5360" w:type="dxa"/>
          </w:tcPr>
          <w:p w:rsidR="00B3359D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Windows 98/XP/NT/2000/2003/2008/Vista/7, Linux, Unix</w:t>
            </w:r>
          </w:p>
        </w:tc>
      </w:tr>
      <w:tr w:rsidR="00B3359D" w:rsidRPr="00053F65" w:rsidTr="004D489C">
        <w:trPr>
          <w:trHeight w:val="290"/>
        </w:trPr>
        <w:tc>
          <w:tcPr>
            <w:tcW w:w="5359" w:type="dxa"/>
          </w:tcPr>
          <w:p w:rsidR="00B3359D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Source control tools</w:t>
            </w:r>
          </w:p>
        </w:tc>
        <w:tc>
          <w:tcPr>
            <w:tcW w:w="5360" w:type="dxa"/>
          </w:tcPr>
          <w:p w:rsidR="00B3359D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Subversion, Clear case, GIT and Perforce</w:t>
            </w:r>
          </w:p>
        </w:tc>
      </w:tr>
      <w:tr w:rsidR="00B3359D" w:rsidRPr="00053F65" w:rsidTr="004D489C">
        <w:trPr>
          <w:trHeight w:val="290"/>
        </w:trPr>
        <w:tc>
          <w:tcPr>
            <w:tcW w:w="5359" w:type="dxa"/>
          </w:tcPr>
          <w:p w:rsidR="00B3359D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Build Tools</w:t>
            </w: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5360" w:type="dxa"/>
          </w:tcPr>
          <w:p w:rsidR="00B3359D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MAVEN, ANT</w:t>
            </w:r>
          </w:p>
        </w:tc>
      </w:tr>
      <w:tr w:rsidR="00B3359D" w:rsidRPr="00053F65" w:rsidTr="004D489C">
        <w:trPr>
          <w:trHeight w:val="290"/>
        </w:trPr>
        <w:tc>
          <w:tcPr>
            <w:tcW w:w="5359" w:type="dxa"/>
          </w:tcPr>
          <w:p w:rsidR="00B3359D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CI Tools</w:t>
            </w:r>
          </w:p>
        </w:tc>
        <w:tc>
          <w:tcPr>
            <w:tcW w:w="5360" w:type="dxa"/>
          </w:tcPr>
          <w:p w:rsidR="00B3359D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Hudson, Jenkins, AntHill Pro</w:t>
            </w:r>
          </w:p>
        </w:tc>
      </w:tr>
      <w:tr w:rsidR="00B3359D" w:rsidRPr="00053F65" w:rsidTr="004D489C">
        <w:trPr>
          <w:trHeight w:val="290"/>
        </w:trPr>
        <w:tc>
          <w:tcPr>
            <w:tcW w:w="5359" w:type="dxa"/>
          </w:tcPr>
          <w:p w:rsidR="00B3359D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CM Tools</w:t>
            </w:r>
          </w:p>
        </w:tc>
        <w:tc>
          <w:tcPr>
            <w:tcW w:w="5360" w:type="dxa"/>
          </w:tcPr>
          <w:p w:rsidR="00B3359D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Chef, Puppet</w:t>
            </w:r>
          </w:p>
        </w:tc>
      </w:tr>
      <w:tr w:rsidR="00B3359D" w:rsidRPr="00053F65" w:rsidTr="004D489C">
        <w:trPr>
          <w:trHeight w:val="303"/>
        </w:trPr>
        <w:tc>
          <w:tcPr>
            <w:tcW w:w="5359" w:type="dxa"/>
          </w:tcPr>
          <w:p w:rsidR="00B3359D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Repositories</w:t>
            </w:r>
          </w:p>
        </w:tc>
        <w:tc>
          <w:tcPr>
            <w:tcW w:w="5360" w:type="dxa"/>
          </w:tcPr>
          <w:p w:rsidR="00B3359D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Nexus, Arti-factory, GIT</w:t>
            </w:r>
          </w:p>
        </w:tc>
      </w:tr>
      <w:tr w:rsidR="00B3359D" w:rsidRPr="00053F65" w:rsidTr="004D489C">
        <w:trPr>
          <w:trHeight w:val="290"/>
        </w:trPr>
        <w:tc>
          <w:tcPr>
            <w:tcW w:w="5359" w:type="dxa"/>
          </w:tcPr>
          <w:p w:rsidR="00B3359D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Languages</w:t>
            </w:r>
          </w:p>
        </w:tc>
        <w:tc>
          <w:tcPr>
            <w:tcW w:w="5360" w:type="dxa"/>
          </w:tcPr>
          <w:p w:rsidR="00B3359D" w:rsidRPr="00053F65" w:rsidRDefault="00051B17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 xml:space="preserve">C, PYTHON, XML, HTML, </w:t>
            </w:r>
            <w:r w:rsidR="004D489C"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Shell</w:t>
            </w:r>
          </w:p>
        </w:tc>
      </w:tr>
      <w:tr w:rsidR="00B3359D" w:rsidRPr="00053F65" w:rsidTr="004D489C">
        <w:trPr>
          <w:trHeight w:val="290"/>
        </w:trPr>
        <w:tc>
          <w:tcPr>
            <w:tcW w:w="5359" w:type="dxa"/>
          </w:tcPr>
          <w:p w:rsidR="00B3359D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Tracking Tools</w:t>
            </w:r>
          </w:p>
        </w:tc>
        <w:tc>
          <w:tcPr>
            <w:tcW w:w="5360" w:type="dxa"/>
          </w:tcPr>
          <w:p w:rsidR="00B3359D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JIRA, REMEDY, HP Quality Center, Mingle</w:t>
            </w:r>
          </w:p>
        </w:tc>
      </w:tr>
      <w:tr w:rsidR="004D489C" w:rsidRPr="00053F65" w:rsidTr="004D489C">
        <w:trPr>
          <w:trHeight w:val="290"/>
        </w:trPr>
        <w:tc>
          <w:tcPr>
            <w:tcW w:w="5359" w:type="dxa"/>
          </w:tcPr>
          <w:p w:rsidR="004D489C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Web Servers</w:t>
            </w:r>
          </w:p>
        </w:tc>
        <w:tc>
          <w:tcPr>
            <w:tcW w:w="5360" w:type="dxa"/>
          </w:tcPr>
          <w:p w:rsidR="004D489C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APACHE TOMCAT, Web logic, JBOSS</w:t>
            </w:r>
          </w:p>
        </w:tc>
      </w:tr>
      <w:tr w:rsidR="004D489C" w:rsidRPr="00053F65" w:rsidTr="004D489C">
        <w:trPr>
          <w:trHeight w:val="290"/>
        </w:trPr>
        <w:tc>
          <w:tcPr>
            <w:tcW w:w="5359" w:type="dxa"/>
          </w:tcPr>
          <w:p w:rsidR="004D489C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Databases</w:t>
            </w:r>
          </w:p>
        </w:tc>
        <w:tc>
          <w:tcPr>
            <w:tcW w:w="5360" w:type="dxa"/>
          </w:tcPr>
          <w:p w:rsidR="004D489C" w:rsidRPr="00053F65" w:rsidRDefault="004D489C" w:rsidP="00B3359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53F65">
              <w:rPr>
                <w:rStyle w:val="apple-style-span"/>
                <w:rFonts w:asciiTheme="minorHAnsi" w:hAnsiTheme="minorHAnsi" w:cstheme="minorHAnsi"/>
                <w:sz w:val="22"/>
                <w:szCs w:val="22"/>
              </w:rPr>
              <w:t>ORACLE, SQL, MY SQL</w:t>
            </w:r>
          </w:p>
        </w:tc>
      </w:tr>
    </w:tbl>
    <w:p w:rsidR="00B3359D" w:rsidRPr="00053F65" w:rsidRDefault="00B3359D" w:rsidP="00B3359D">
      <w:pPr>
        <w:rPr>
          <w:rFonts w:asciiTheme="minorHAnsi" w:hAnsiTheme="minorHAnsi" w:cstheme="minorHAnsi"/>
          <w:sz w:val="22"/>
          <w:szCs w:val="22"/>
        </w:rPr>
      </w:pPr>
    </w:p>
    <w:p w:rsidR="003E5633" w:rsidRPr="00053F65" w:rsidRDefault="00680EC1" w:rsidP="00680EC1">
      <w:pPr>
        <w:pStyle w:val="Subtitle"/>
        <w:spacing w:after="0"/>
        <w:contextualSpacing/>
        <w:jc w:val="center"/>
        <w:rPr>
          <w:rFonts w:cstheme="minorHAnsi"/>
          <w:b/>
          <w:color w:val="auto"/>
          <w:u w:val="single"/>
        </w:rPr>
      </w:pPr>
      <w:r w:rsidRPr="00053F65">
        <w:rPr>
          <w:rFonts w:cstheme="minorHAnsi"/>
          <w:b/>
          <w:color w:val="auto"/>
          <w:u w:val="single"/>
        </w:rPr>
        <w:t>EXPERIENCE</w:t>
      </w:r>
    </w:p>
    <w:p w:rsidR="00B3359D" w:rsidRPr="00053F65" w:rsidRDefault="00B3359D" w:rsidP="00B3359D">
      <w:pPr>
        <w:rPr>
          <w:rFonts w:asciiTheme="minorHAnsi" w:hAnsiTheme="minorHAnsi" w:cstheme="minorHAnsi"/>
          <w:sz w:val="22"/>
          <w:szCs w:val="22"/>
        </w:rPr>
      </w:pPr>
    </w:p>
    <w:p w:rsidR="009A2FE0" w:rsidRPr="00053F65" w:rsidRDefault="00D709A4" w:rsidP="00B3359D">
      <w:pPr>
        <w:pStyle w:val="Subtitle"/>
        <w:spacing w:after="0"/>
        <w:contextualSpacing/>
        <w:jc w:val="both"/>
        <w:rPr>
          <w:rFonts w:cstheme="minorHAnsi"/>
          <w:b/>
          <w:color w:val="auto"/>
        </w:rPr>
      </w:pPr>
      <w:r w:rsidRPr="00053F65">
        <w:rPr>
          <w:rFonts w:cstheme="minorHAnsi"/>
          <w:b/>
          <w:color w:val="auto"/>
        </w:rPr>
        <w:t>Financial Partners, Boston, MA</w:t>
      </w:r>
      <w:r w:rsidR="003B263B" w:rsidRPr="00053F65">
        <w:rPr>
          <w:rFonts w:cstheme="minorHAnsi"/>
          <w:b/>
          <w:color w:val="auto"/>
        </w:rPr>
        <w:tab/>
      </w:r>
      <w:r w:rsidR="003B263B" w:rsidRPr="00053F65">
        <w:rPr>
          <w:rFonts w:cstheme="minorHAnsi"/>
          <w:b/>
          <w:color w:val="auto"/>
        </w:rPr>
        <w:tab/>
      </w:r>
      <w:r w:rsidR="003B263B" w:rsidRPr="00053F65">
        <w:rPr>
          <w:rFonts w:cstheme="minorHAnsi"/>
          <w:b/>
          <w:color w:val="auto"/>
        </w:rPr>
        <w:tab/>
      </w:r>
      <w:r w:rsidR="003B263B" w:rsidRPr="00053F65">
        <w:rPr>
          <w:rFonts w:cstheme="minorHAnsi"/>
          <w:b/>
          <w:color w:val="auto"/>
        </w:rPr>
        <w:tab/>
      </w:r>
      <w:r w:rsidR="003B263B" w:rsidRPr="00053F65">
        <w:rPr>
          <w:rFonts w:cstheme="minorHAnsi"/>
          <w:b/>
          <w:color w:val="auto"/>
        </w:rPr>
        <w:tab/>
      </w:r>
      <w:r w:rsidR="00F654A5" w:rsidRPr="00053F65">
        <w:rPr>
          <w:rFonts w:cstheme="minorHAnsi"/>
          <w:b/>
          <w:color w:val="auto"/>
        </w:rPr>
        <w:t>May 2014 - Present</w:t>
      </w:r>
    </w:p>
    <w:p w:rsidR="00320B2D" w:rsidRPr="00053F65" w:rsidRDefault="00320B2D" w:rsidP="00B3359D">
      <w:pPr>
        <w:pStyle w:val="Subtitle"/>
        <w:spacing w:after="0"/>
        <w:contextualSpacing/>
        <w:jc w:val="both"/>
        <w:rPr>
          <w:rFonts w:cstheme="minorHAnsi"/>
          <w:b/>
          <w:color w:val="auto"/>
        </w:rPr>
      </w:pPr>
      <w:r w:rsidRPr="00053F65">
        <w:rPr>
          <w:rFonts w:cstheme="minorHAnsi"/>
          <w:b/>
          <w:color w:val="auto"/>
        </w:rPr>
        <w:t>S</w:t>
      </w:r>
      <w:r w:rsidR="00051B17" w:rsidRPr="00053F65">
        <w:rPr>
          <w:rFonts w:cstheme="minorHAnsi"/>
          <w:b/>
          <w:color w:val="auto"/>
        </w:rPr>
        <w:t>r. DevO</w:t>
      </w:r>
      <w:r w:rsidR="00F11E7B" w:rsidRPr="00053F65">
        <w:rPr>
          <w:rFonts w:cstheme="minorHAnsi"/>
          <w:b/>
          <w:color w:val="auto"/>
        </w:rPr>
        <w:t>ps</w:t>
      </w:r>
      <w:r w:rsidR="00051B17" w:rsidRPr="00053F65">
        <w:rPr>
          <w:rFonts w:cstheme="minorHAnsi"/>
          <w:b/>
          <w:color w:val="auto"/>
        </w:rPr>
        <w:t xml:space="preserve"> Develop</w:t>
      </w:r>
      <w:r w:rsidRPr="00053F65">
        <w:rPr>
          <w:rFonts w:cstheme="minorHAnsi"/>
          <w:b/>
          <w:color w:val="auto"/>
        </w:rPr>
        <w:t>er</w:t>
      </w:r>
    </w:p>
    <w:p w:rsidR="00E0504A" w:rsidRPr="00053F65" w:rsidRDefault="00E90D41" w:rsidP="00E0504A">
      <w:pPr>
        <w:pStyle w:val="Subtitle"/>
        <w:spacing w:before="100" w:beforeAutospacing="1" w:after="100" w:afterAutospacing="1" w:line="360" w:lineRule="auto"/>
        <w:contextualSpacing/>
        <w:rPr>
          <w:rFonts w:cstheme="minorHAnsi"/>
          <w:b/>
          <w:color w:val="auto"/>
          <w:u w:val="single"/>
        </w:rPr>
      </w:pPr>
      <w:r w:rsidRPr="00053F65">
        <w:rPr>
          <w:rFonts w:cstheme="minorHAnsi"/>
          <w:b/>
          <w:color w:val="auto"/>
          <w:u w:val="single"/>
        </w:rPr>
        <w:t>Responsibilities:</w:t>
      </w:r>
    </w:p>
    <w:p w:rsidR="00E0504A" w:rsidRPr="00053F65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b/>
          <w:sz w:val="22"/>
          <w:szCs w:val="22"/>
        </w:rPr>
        <w:t>B</w:t>
      </w:r>
      <w:r w:rsidR="00E0504A" w:rsidRPr="00053F65">
        <w:rPr>
          <w:rFonts w:asciiTheme="minorHAnsi" w:hAnsiTheme="minorHAnsi" w:cstheme="minorHAnsi"/>
          <w:b/>
          <w:sz w:val="22"/>
          <w:szCs w:val="22"/>
        </w:rPr>
        <w:t>ranching</w:t>
      </w:r>
      <w:r w:rsidR="00E0504A"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="00E0504A" w:rsidRPr="00053F65">
        <w:rPr>
          <w:rFonts w:asciiTheme="minorHAnsi" w:hAnsiTheme="minorHAnsi" w:cstheme="minorHAnsi"/>
          <w:b/>
          <w:sz w:val="22"/>
          <w:szCs w:val="22"/>
        </w:rPr>
        <w:t>merging</w:t>
      </w:r>
      <w:r w:rsidR="00E0504A" w:rsidRPr="00053F65">
        <w:rPr>
          <w:rFonts w:asciiTheme="minorHAnsi" w:hAnsiTheme="minorHAnsi" w:cstheme="minorHAnsi"/>
          <w:sz w:val="22"/>
          <w:szCs w:val="22"/>
        </w:rPr>
        <w:t xml:space="preserve"> of the code base in </w:t>
      </w:r>
      <w:r w:rsidR="00E0504A" w:rsidRPr="00053F65">
        <w:rPr>
          <w:rFonts w:asciiTheme="minorHAnsi" w:hAnsiTheme="minorHAnsi" w:cstheme="minorHAnsi"/>
          <w:b/>
          <w:sz w:val="22"/>
          <w:szCs w:val="22"/>
        </w:rPr>
        <w:t>GIT.</w:t>
      </w:r>
    </w:p>
    <w:p w:rsidR="00E0504A" w:rsidRPr="00053F65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>M</w:t>
      </w:r>
      <w:r w:rsidR="00C6433D" w:rsidRPr="00053F65">
        <w:rPr>
          <w:rFonts w:asciiTheme="minorHAnsi" w:hAnsiTheme="minorHAnsi" w:cstheme="minorHAnsi"/>
          <w:sz w:val="22"/>
          <w:szCs w:val="22"/>
        </w:rPr>
        <w:t>aintain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>ing</w:t>
      </w:r>
      <w:r w:rsidR="00E0504A" w:rsidRPr="00053F65">
        <w:rPr>
          <w:rFonts w:asciiTheme="minorHAnsi" w:hAnsiTheme="minorHAnsi" w:cstheme="minorHAnsi"/>
          <w:b/>
          <w:sz w:val="22"/>
          <w:szCs w:val="22"/>
        </w:rPr>
        <w:t>build scripts</w:t>
      </w:r>
      <w:r w:rsidR="00E0504A" w:rsidRPr="00053F65">
        <w:rPr>
          <w:rFonts w:asciiTheme="minorHAnsi" w:hAnsiTheme="minorHAnsi" w:cstheme="minorHAnsi"/>
          <w:sz w:val="22"/>
          <w:szCs w:val="22"/>
        </w:rPr>
        <w:t xml:space="preserve"> using </w:t>
      </w:r>
      <w:r w:rsidR="00E0504A" w:rsidRPr="00053F65">
        <w:rPr>
          <w:rFonts w:asciiTheme="minorHAnsi" w:hAnsiTheme="minorHAnsi" w:cstheme="minorHAnsi"/>
          <w:b/>
          <w:sz w:val="22"/>
          <w:szCs w:val="22"/>
        </w:rPr>
        <w:t>MAVEN</w:t>
      </w:r>
      <w:r w:rsidR="00E0504A" w:rsidRPr="00053F65">
        <w:rPr>
          <w:rFonts w:asciiTheme="minorHAnsi" w:hAnsiTheme="minorHAnsi" w:cstheme="minorHAnsi"/>
          <w:sz w:val="22"/>
          <w:szCs w:val="22"/>
        </w:rPr>
        <w:t xml:space="preserve"> to perform builds efficiently.</w:t>
      </w:r>
    </w:p>
    <w:p w:rsidR="00E0504A" w:rsidRPr="00053F65" w:rsidRDefault="00E0504A" w:rsidP="00C6433D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Deploy </w:t>
      </w:r>
      <w:r w:rsidR="00C6433D"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the </w:t>
      </w:r>
      <w:r w:rsidRPr="00053F65">
        <w:rPr>
          <w:rFonts w:asciiTheme="minorHAnsi" w:hAnsiTheme="minorHAnsi" w:cstheme="minorHAnsi"/>
          <w:sz w:val="22"/>
          <w:szCs w:val="22"/>
        </w:rPr>
        <w:t xml:space="preserve">code to </w:t>
      </w:r>
      <w:r w:rsidRPr="00053F65">
        <w:rPr>
          <w:rFonts w:asciiTheme="minorHAnsi" w:hAnsiTheme="minorHAnsi" w:cstheme="minorHAnsi"/>
          <w:b/>
          <w:sz w:val="22"/>
          <w:szCs w:val="22"/>
        </w:rPr>
        <w:t>WebSphere Application</w:t>
      </w:r>
      <w:r w:rsidR="00053F6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server at multiple occasions. </w:t>
      </w:r>
    </w:p>
    <w:p w:rsidR="00E0504A" w:rsidRPr="00053F65" w:rsidRDefault="00C6433D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>Create</w:t>
      </w:r>
      <w:r w:rsidR="00F83E94" w:rsidRPr="00053F65">
        <w:rPr>
          <w:rFonts w:asciiTheme="minorHAnsi" w:hAnsiTheme="minorHAnsi" w:cstheme="minorHAnsi"/>
          <w:sz w:val="22"/>
          <w:szCs w:val="22"/>
          <w:lang w:val="en-US"/>
        </w:rPr>
        <w:t>d</w:t>
      </w:r>
      <w:r w:rsidR="00325415"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 the</w:t>
      </w:r>
      <w:r w:rsidR="00E0504A" w:rsidRPr="00053F65">
        <w:rPr>
          <w:rFonts w:asciiTheme="minorHAnsi" w:hAnsiTheme="minorHAnsi" w:cstheme="minorHAnsi"/>
          <w:sz w:val="22"/>
          <w:szCs w:val="22"/>
        </w:rPr>
        <w:t xml:space="preserve"> doc</w:t>
      </w:r>
      <w:r w:rsidR="00325415" w:rsidRPr="00053F65">
        <w:rPr>
          <w:rFonts w:asciiTheme="minorHAnsi" w:hAnsiTheme="minorHAnsi" w:cstheme="minorHAnsi"/>
          <w:sz w:val="22"/>
          <w:szCs w:val="22"/>
        </w:rPr>
        <w:t xml:space="preserve">uments on </w:t>
      </w:r>
      <w:r w:rsidR="00325415" w:rsidRPr="00053F65">
        <w:rPr>
          <w:rFonts w:asciiTheme="minorHAnsi" w:hAnsiTheme="minorHAnsi" w:cstheme="minorHAnsi"/>
          <w:b/>
          <w:sz w:val="22"/>
          <w:szCs w:val="22"/>
        </w:rPr>
        <w:t>build process</w:t>
      </w:r>
      <w:r w:rsidR="00E0504A" w:rsidRPr="00053F65">
        <w:rPr>
          <w:rFonts w:asciiTheme="minorHAnsi" w:hAnsiTheme="minorHAnsi" w:cstheme="minorHAnsi"/>
          <w:sz w:val="22"/>
          <w:szCs w:val="22"/>
        </w:rPr>
        <w:t xml:space="preserve">, </w:t>
      </w:r>
      <w:r w:rsidR="00E0504A" w:rsidRPr="00053F65">
        <w:rPr>
          <w:rFonts w:asciiTheme="minorHAnsi" w:hAnsiTheme="minorHAnsi" w:cstheme="minorHAnsi"/>
          <w:b/>
          <w:sz w:val="22"/>
          <w:szCs w:val="22"/>
        </w:rPr>
        <w:t>build script maintenance</w:t>
      </w:r>
      <w:r w:rsidR="00325415" w:rsidRPr="00053F65">
        <w:rPr>
          <w:rFonts w:asciiTheme="minorHAnsi" w:hAnsiTheme="minorHAnsi" w:cstheme="minorHAnsi"/>
          <w:sz w:val="22"/>
          <w:szCs w:val="22"/>
        </w:rPr>
        <w:t xml:space="preserve">, </w:t>
      </w:r>
      <w:r w:rsidR="00325415" w:rsidRPr="00053F65">
        <w:rPr>
          <w:rFonts w:asciiTheme="minorHAnsi" w:hAnsiTheme="minorHAnsi" w:cstheme="minorHAnsi"/>
          <w:b/>
          <w:sz w:val="22"/>
          <w:szCs w:val="22"/>
        </w:rPr>
        <w:t>user-</w:t>
      </w:r>
      <w:r w:rsidR="00E0504A" w:rsidRPr="00053F65">
        <w:rPr>
          <w:rFonts w:asciiTheme="minorHAnsi" w:hAnsiTheme="minorHAnsi" w:cstheme="minorHAnsi"/>
          <w:b/>
          <w:sz w:val="22"/>
          <w:szCs w:val="22"/>
        </w:rPr>
        <w:t>guide</w:t>
      </w:r>
      <w:r w:rsidR="00E0504A" w:rsidRPr="00053F65">
        <w:rPr>
          <w:rFonts w:asciiTheme="minorHAnsi" w:hAnsiTheme="minorHAnsi" w:cstheme="minorHAnsi"/>
          <w:sz w:val="22"/>
          <w:szCs w:val="22"/>
        </w:rPr>
        <w:t xml:space="preserve"> for developers for local builds.</w:t>
      </w:r>
    </w:p>
    <w:p w:rsidR="00E0504A" w:rsidRPr="00053F65" w:rsidRDefault="00E0504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Installed and Configured </w:t>
      </w:r>
      <w:r w:rsidRPr="00053F65">
        <w:rPr>
          <w:rFonts w:asciiTheme="minorHAnsi" w:hAnsiTheme="minorHAnsi" w:cstheme="minorHAnsi"/>
          <w:b/>
          <w:sz w:val="22"/>
          <w:szCs w:val="22"/>
        </w:rPr>
        <w:t xml:space="preserve">Nexus </w:t>
      </w:r>
      <w:r w:rsidR="00325415" w:rsidRPr="00053F65">
        <w:rPr>
          <w:rFonts w:asciiTheme="minorHAnsi" w:hAnsiTheme="minorHAnsi" w:cstheme="minorHAnsi"/>
          <w:sz w:val="22"/>
          <w:szCs w:val="22"/>
        </w:rPr>
        <w:t xml:space="preserve">to manage the </w:t>
      </w:r>
      <w:r w:rsidR="00325415" w:rsidRPr="00053F65">
        <w:rPr>
          <w:rFonts w:asciiTheme="minorHAnsi" w:hAnsiTheme="minorHAnsi" w:cstheme="minorHAnsi"/>
          <w:b/>
          <w:sz w:val="22"/>
          <w:szCs w:val="22"/>
        </w:rPr>
        <w:t>A</w:t>
      </w:r>
      <w:r w:rsidRPr="00053F65">
        <w:rPr>
          <w:rFonts w:asciiTheme="minorHAnsi" w:hAnsiTheme="minorHAnsi" w:cstheme="minorHAnsi"/>
          <w:b/>
          <w:sz w:val="22"/>
          <w:szCs w:val="22"/>
        </w:rPr>
        <w:t>rtifacts</w:t>
      </w:r>
      <w:r w:rsidRPr="00053F65">
        <w:rPr>
          <w:rFonts w:asciiTheme="minorHAnsi" w:hAnsiTheme="minorHAnsi" w:cstheme="minorHAnsi"/>
          <w:sz w:val="22"/>
          <w:szCs w:val="22"/>
        </w:rPr>
        <w:t xml:space="preserve"> in different </w:t>
      </w:r>
      <w:r w:rsidRPr="00053F65">
        <w:rPr>
          <w:rFonts w:asciiTheme="minorHAnsi" w:hAnsiTheme="minorHAnsi" w:cstheme="minorHAnsi"/>
          <w:b/>
          <w:sz w:val="22"/>
          <w:szCs w:val="22"/>
        </w:rPr>
        <w:t>Repositories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E0504A" w:rsidRPr="00053F65" w:rsidRDefault="00E0504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Used </w:t>
      </w:r>
      <w:r w:rsidRPr="00053F65">
        <w:rPr>
          <w:rFonts w:asciiTheme="minorHAnsi" w:hAnsiTheme="minorHAnsi" w:cstheme="minorHAnsi"/>
          <w:b/>
          <w:sz w:val="22"/>
          <w:szCs w:val="22"/>
        </w:rPr>
        <w:t>Puppet</w:t>
      </w:r>
      <w:r w:rsidRPr="00053F65">
        <w:rPr>
          <w:rFonts w:asciiTheme="minorHAnsi" w:hAnsiTheme="minorHAnsi" w:cstheme="minorHAnsi"/>
          <w:sz w:val="22"/>
          <w:szCs w:val="22"/>
        </w:rPr>
        <w:t xml:space="preserve"> for performing activities from </w:t>
      </w:r>
      <w:r w:rsidRPr="00053F65">
        <w:rPr>
          <w:rFonts w:asciiTheme="minorHAnsi" w:hAnsiTheme="minorHAnsi" w:cstheme="minorHAnsi"/>
          <w:b/>
          <w:sz w:val="22"/>
          <w:szCs w:val="22"/>
        </w:rPr>
        <w:t>provisioning</w:t>
      </w:r>
      <w:r w:rsidRPr="00053F65">
        <w:rPr>
          <w:rFonts w:asciiTheme="minorHAnsi" w:hAnsiTheme="minorHAnsi" w:cstheme="minorHAnsi"/>
          <w:sz w:val="22"/>
          <w:szCs w:val="22"/>
        </w:rPr>
        <w:t xml:space="preserve"> to </w:t>
      </w:r>
      <w:r w:rsidRPr="00053F65">
        <w:rPr>
          <w:rFonts w:asciiTheme="minorHAnsi" w:hAnsiTheme="minorHAnsi" w:cstheme="minorHAnsi"/>
          <w:b/>
          <w:sz w:val="22"/>
          <w:szCs w:val="22"/>
        </w:rPr>
        <w:t>reporting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E0504A" w:rsidRPr="00053F65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b/>
          <w:sz w:val="22"/>
          <w:szCs w:val="22"/>
        </w:rPr>
        <w:t xml:space="preserve">Automated </w:t>
      </w:r>
      <w:r w:rsidRPr="00053F65">
        <w:rPr>
          <w:rFonts w:asciiTheme="minorHAnsi" w:hAnsiTheme="minorHAnsi" w:cstheme="minorHAnsi"/>
          <w:sz w:val="22"/>
          <w:szCs w:val="22"/>
        </w:rPr>
        <w:t>the</w:t>
      </w:r>
      <w:r w:rsidRPr="00053F65">
        <w:rPr>
          <w:rFonts w:asciiTheme="minorHAnsi" w:hAnsiTheme="minorHAnsi" w:cstheme="minorHAnsi"/>
          <w:b/>
          <w:sz w:val="22"/>
          <w:szCs w:val="22"/>
        </w:rPr>
        <w:t xml:space="preserve"> B</w:t>
      </w:r>
      <w:r w:rsidR="00E0504A" w:rsidRPr="00053F65">
        <w:rPr>
          <w:rFonts w:asciiTheme="minorHAnsi" w:hAnsiTheme="minorHAnsi" w:cstheme="minorHAnsi"/>
          <w:b/>
          <w:sz w:val="22"/>
          <w:szCs w:val="22"/>
        </w:rPr>
        <w:t>uild</w:t>
      </w:r>
      <w:r w:rsidR="00053F6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Pr="00053F65">
        <w:rPr>
          <w:rFonts w:asciiTheme="minorHAnsi" w:hAnsiTheme="minorHAnsi" w:cstheme="minorHAnsi"/>
          <w:b/>
          <w:sz w:val="22"/>
          <w:szCs w:val="22"/>
        </w:rPr>
        <w:t>and R</w:t>
      </w:r>
      <w:r w:rsidR="00E0504A" w:rsidRPr="00053F65">
        <w:rPr>
          <w:rFonts w:asciiTheme="minorHAnsi" w:hAnsiTheme="minorHAnsi" w:cstheme="minorHAnsi"/>
          <w:b/>
          <w:sz w:val="22"/>
          <w:szCs w:val="22"/>
        </w:rPr>
        <w:t>elease</w:t>
      </w:r>
      <w:r w:rsidR="00053F6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</w:t>
      </w:r>
      <w:r w:rsidR="00E0504A" w:rsidRPr="00053F65">
        <w:rPr>
          <w:rFonts w:asciiTheme="minorHAnsi" w:hAnsiTheme="minorHAnsi" w:cstheme="minorHAnsi"/>
          <w:b/>
          <w:sz w:val="22"/>
          <w:szCs w:val="22"/>
        </w:rPr>
        <w:t>management</w:t>
      </w:r>
      <w:r w:rsidR="00E0504A" w:rsidRPr="00053F65">
        <w:rPr>
          <w:rFonts w:asciiTheme="minorHAnsi" w:hAnsiTheme="minorHAnsi" w:cstheme="minorHAnsi"/>
          <w:sz w:val="22"/>
          <w:szCs w:val="22"/>
        </w:rPr>
        <w:t xml:space="preserve"> process including monitoring changes between releases.</w:t>
      </w:r>
    </w:p>
    <w:p w:rsidR="00E0504A" w:rsidRPr="00053F65" w:rsidRDefault="00C6433D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>Carried out</w:t>
      </w:r>
      <w:r w:rsidR="00053F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25415" w:rsidRPr="00053F65">
        <w:rPr>
          <w:rFonts w:asciiTheme="minorHAnsi" w:hAnsiTheme="minorHAnsi" w:cstheme="minorHAnsi"/>
          <w:b/>
          <w:sz w:val="22"/>
          <w:szCs w:val="22"/>
        </w:rPr>
        <w:t>Continuous I</w:t>
      </w:r>
      <w:r w:rsidR="00E0504A" w:rsidRPr="00053F65">
        <w:rPr>
          <w:rFonts w:asciiTheme="minorHAnsi" w:hAnsiTheme="minorHAnsi" w:cstheme="minorHAnsi"/>
          <w:b/>
          <w:sz w:val="22"/>
          <w:szCs w:val="22"/>
        </w:rPr>
        <w:t>ntegration</w:t>
      </w:r>
      <w:r w:rsidR="00325415" w:rsidRPr="00053F6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(CI)</w:t>
      </w:r>
      <w:r w:rsidR="00E0504A" w:rsidRPr="00053F65">
        <w:rPr>
          <w:rFonts w:asciiTheme="minorHAnsi" w:hAnsiTheme="minorHAnsi" w:cstheme="minorHAnsi"/>
          <w:sz w:val="22"/>
          <w:szCs w:val="22"/>
        </w:rPr>
        <w:t xml:space="preserve"> using </w:t>
      </w:r>
      <w:r w:rsidR="00E0504A" w:rsidRPr="00053F65">
        <w:rPr>
          <w:rFonts w:asciiTheme="minorHAnsi" w:hAnsiTheme="minorHAnsi" w:cstheme="minorHAnsi"/>
          <w:b/>
          <w:sz w:val="22"/>
          <w:szCs w:val="22"/>
        </w:rPr>
        <w:t>Jenkins.</w:t>
      </w:r>
    </w:p>
    <w:p w:rsidR="00E0504A" w:rsidRPr="00053F65" w:rsidRDefault="00E0504A" w:rsidP="00325415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Created </w:t>
      </w:r>
      <w:r w:rsidRPr="00053F65">
        <w:rPr>
          <w:rFonts w:asciiTheme="minorHAnsi" w:hAnsiTheme="minorHAnsi" w:cstheme="minorHAnsi"/>
          <w:b/>
          <w:sz w:val="22"/>
          <w:szCs w:val="22"/>
        </w:rPr>
        <w:t>repositories</w:t>
      </w:r>
      <w:r w:rsidRPr="00053F65">
        <w:rPr>
          <w:rFonts w:asciiTheme="minorHAnsi" w:hAnsiTheme="minorHAnsi" w:cstheme="minorHAnsi"/>
          <w:sz w:val="22"/>
          <w:szCs w:val="22"/>
        </w:rPr>
        <w:t xml:space="preserve"> using </w:t>
      </w:r>
      <w:r w:rsidRPr="00053F65">
        <w:rPr>
          <w:rFonts w:asciiTheme="minorHAnsi" w:hAnsiTheme="minorHAnsi" w:cstheme="minorHAnsi"/>
          <w:b/>
          <w:sz w:val="22"/>
          <w:szCs w:val="22"/>
        </w:rPr>
        <w:t xml:space="preserve">GIT </w:t>
      </w:r>
      <w:r w:rsidRPr="00053F65">
        <w:rPr>
          <w:rFonts w:asciiTheme="minorHAnsi" w:hAnsiTheme="minorHAnsi" w:cstheme="minorHAnsi"/>
          <w:sz w:val="22"/>
          <w:szCs w:val="22"/>
        </w:rPr>
        <w:t xml:space="preserve">according the structure required with </w:t>
      </w:r>
      <w:r w:rsidRPr="00053F65">
        <w:rPr>
          <w:rFonts w:asciiTheme="minorHAnsi" w:hAnsiTheme="minorHAnsi" w:cstheme="minorHAnsi"/>
          <w:b/>
          <w:sz w:val="22"/>
          <w:szCs w:val="22"/>
        </w:rPr>
        <w:t>branches, tags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trunks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E0504A" w:rsidRPr="00053F65" w:rsidRDefault="00E0504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Designed the project </w:t>
      </w:r>
      <w:r w:rsidRPr="00053F65">
        <w:rPr>
          <w:rFonts w:asciiTheme="minorHAnsi" w:hAnsiTheme="minorHAnsi" w:cstheme="minorHAnsi"/>
          <w:b/>
          <w:sz w:val="22"/>
          <w:szCs w:val="22"/>
        </w:rPr>
        <w:t>workflows/pipelines</w:t>
      </w:r>
      <w:r w:rsidRPr="00053F65">
        <w:rPr>
          <w:rFonts w:asciiTheme="minorHAnsi" w:hAnsiTheme="minorHAnsi" w:cstheme="minorHAnsi"/>
          <w:sz w:val="22"/>
          <w:szCs w:val="22"/>
        </w:rPr>
        <w:t xml:space="preserve"> using </w:t>
      </w:r>
      <w:r w:rsidRPr="00053F65">
        <w:rPr>
          <w:rFonts w:asciiTheme="minorHAnsi" w:hAnsiTheme="minorHAnsi" w:cstheme="minorHAnsi"/>
          <w:b/>
          <w:sz w:val="22"/>
          <w:szCs w:val="22"/>
        </w:rPr>
        <w:t>Jenkins</w:t>
      </w:r>
      <w:r w:rsidRPr="00053F65">
        <w:rPr>
          <w:rFonts w:asciiTheme="minorHAnsi" w:hAnsiTheme="minorHAnsi" w:cstheme="minorHAnsi"/>
          <w:sz w:val="22"/>
          <w:szCs w:val="22"/>
        </w:rPr>
        <w:t xml:space="preserve"> as </w:t>
      </w:r>
      <w:r w:rsidRPr="00053F65">
        <w:rPr>
          <w:rFonts w:asciiTheme="minorHAnsi" w:hAnsiTheme="minorHAnsi" w:cstheme="minorHAnsi"/>
          <w:b/>
          <w:sz w:val="22"/>
          <w:szCs w:val="22"/>
        </w:rPr>
        <w:t>CI</w:t>
      </w:r>
      <w:r w:rsidRPr="00053F65">
        <w:rPr>
          <w:rFonts w:asciiTheme="minorHAnsi" w:hAnsiTheme="minorHAnsi" w:cstheme="minorHAnsi"/>
          <w:sz w:val="22"/>
          <w:szCs w:val="22"/>
        </w:rPr>
        <w:t xml:space="preserve"> tool for </w:t>
      </w:r>
      <w:r w:rsidRPr="00053F65">
        <w:rPr>
          <w:rFonts w:asciiTheme="minorHAnsi" w:hAnsiTheme="minorHAnsi" w:cstheme="minorHAnsi"/>
          <w:b/>
          <w:sz w:val="22"/>
          <w:szCs w:val="22"/>
        </w:rPr>
        <w:t>CI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CD</w:t>
      </w:r>
      <w:r w:rsidRPr="00053F65">
        <w:rPr>
          <w:rFonts w:asciiTheme="minorHAnsi" w:hAnsiTheme="minorHAnsi" w:cstheme="minorHAnsi"/>
          <w:sz w:val="22"/>
          <w:szCs w:val="22"/>
        </w:rPr>
        <w:t xml:space="preserve"> process.</w:t>
      </w:r>
    </w:p>
    <w:p w:rsidR="00051B17" w:rsidRPr="00053F65" w:rsidRDefault="00E0504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Implementing a </w:t>
      </w:r>
      <w:r w:rsidRPr="00053F65">
        <w:rPr>
          <w:rFonts w:asciiTheme="minorHAnsi" w:hAnsiTheme="minorHAnsi" w:cstheme="minorHAnsi"/>
          <w:b/>
          <w:sz w:val="22"/>
          <w:szCs w:val="22"/>
        </w:rPr>
        <w:t>Continuous Delivery</w:t>
      </w:r>
      <w:r w:rsidRPr="00053F65">
        <w:rPr>
          <w:rFonts w:asciiTheme="minorHAnsi" w:hAnsiTheme="minorHAnsi" w:cstheme="minorHAnsi"/>
          <w:sz w:val="22"/>
          <w:szCs w:val="22"/>
        </w:rPr>
        <w:t xml:space="preserve"> framework using </w:t>
      </w:r>
      <w:r w:rsidRPr="00053F65">
        <w:rPr>
          <w:rFonts w:asciiTheme="minorHAnsi" w:hAnsiTheme="minorHAnsi" w:cstheme="minorHAnsi"/>
          <w:b/>
          <w:sz w:val="22"/>
          <w:szCs w:val="22"/>
        </w:rPr>
        <w:t>Jenkins</w:t>
      </w:r>
      <w:r w:rsidRPr="00053F65">
        <w:rPr>
          <w:rFonts w:asciiTheme="minorHAnsi" w:hAnsiTheme="minorHAnsi" w:cstheme="minorHAnsi"/>
          <w:sz w:val="22"/>
          <w:szCs w:val="22"/>
        </w:rPr>
        <w:t xml:space="preserve">, </w:t>
      </w:r>
      <w:r w:rsidRPr="00053F65">
        <w:rPr>
          <w:rFonts w:asciiTheme="minorHAnsi" w:hAnsiTheme="minorHAnsi" w:cstheme="minorHAnsi"/>
          <w:b/>
          <w:sz w:val="22"/>
          <w:szCs w:val="22"/>
        </w:rPr>
        <w:t>Chef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051B17" w:rsidRPr="00053F65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Written </w:t>
      </w:r>
      <w:r w:rsidRPr="00053F65">
        <w:rPr>
          <w:rFonts w:asciiTheme="minorHAnsi" w:hAnsiTheme="minorHAnsi" w:cstheme="minorHAnsi"/>
          <w:b/>
          <w:sz w:val="22"/>
          <w:szCs w:val="22"/>
        </w:rPr>
        <w:t>Recipes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Ruby</w:t>
      </w:r>
      <w:r w:rsidRPr="00053F65">
        <w:rPr>
          <w:rFonts w:asciiTheme="minorHAnsi" w:hAnsiTheme="minorHAnsi" w:cstheme="minorHAnsi"/>
          <w:sz w:val="22"/>
          <w:szCs w:val="22"/>
        </w:rPr>
        <w:t xml:space="preserve"> scripts to customize the </w:t>
      </w:r>
      <w:r w:rsidRPr="00053F65">
        <w:rPr>
          <w:rFonts w:asciiTheme="minorHAnsi" w:hAnsiTheme="minorHAnsi" w:cstheme="minorHAnsi"/>
          <w:b/>
          <w:sz w:val="22"/>
          <w:szCs w:val="22"/>
        </w:rPr>
        <w:t>Chef</w:t>
      </w:r>
      <w:r w:rsidRPr="00053F65">
        <w:rPr>
          <w:rFonts w:asciiTheme="minorHAnsi" w:hAnsiTheme="minorHAnsi" w:cstheme="minorHAnsi"/>
          <w:sz w:val="22"/>
          <w:szCs w:val="22"/>
        </w:rPr>
        <w:t xml:space="preserve"> as per our environment.</w:t>
      </w:r>
    </w:p>
    <w:p w:rsidR="00051B17" w:rsidRPr="00053F65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Maintaining </w:t>
      </w:r>
      <w:r w:rsidRPr="00053F65">
        <w:rPr>
          <w:rFonts w:asciiTheme="minorHAnsi" w:hAnsiTheme="minorHAnsi" w:cstheme="minorHAnsi"/>
          <w:b/>
          <w:sz w:val="22"/>
          <w:szCs w:val="22"/>
        </w:rPr>
        <w:t>Infrastructure automation</w:t>
      </w:r>
      <w:r w:rsidRPr="00053F65">
        <w:rPr>
          <w:rFonts w:asciiTheme="minorHAnsi" w:hAnsiTheme="minorHAnsi" w:cstheme="minorHAnsi"/>
          <w:sz w:val="22"/>
          <w:szCs w:val="22"/>
        </w:rPr>
        <w:t xml:space="preserve"> using </w:t>
      </w:r>
      <w:r w:rsidRPr="00053F65">
        <w:rPr>
          <w:rFonts w:asciiTheme="minorHAnsi" w:hAnsiTheme="minorHAnsi" w:cstheme="minorHAnsi"/>
          <w:b/>
          <w:sz w:val="22"/>
          <w:szCs w:val="22"/>
        </w:rPr>
        <w:t>CHEF.</w:t>
      </w:r>
    </w:p>
    <w:p w:rsidR="00051B17" w:rsidRPr="00053F65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Worked with </w:t>
      </w:r>
      <w:r w:rsidRPr="00053F65">
        <w:rPr>
          <w:rFonts w:asciiTheme="minorHAnsi" w:hAnsiTheme="minorHAnsi" w:cstheme="minorHAnsi"/>
          <w:b/>
          <w:sz w:val="22"/>
          <w:szCs w:val="22"/>
        </w:rPr>
        <w:t>JIRA</w:t>
      </w:r>
      <w:r w:rsidRPr="00053F65">
        <w:rPr>
          <w:rFonts w:asciiTheme="minorHAnsi" w:hAnsiTheme="minorHAnsi" w:cstheme="minorHAnsi"/>
          <w:sz w:val="22"/>
          <w:szCs w:val="22"/>
        </w:rPr>
        <w:t xml:space="preserve"> for </w:t>
      </w:r>
      <w:r w:rsidRPr="00053F65">
        <w:rPr>
          <w:rFonts w:asciiTheme="minorHAnsi" w:hAnsiTheme="minorHAnsi" w:cstheme="minorHAnsi"/>
          <w:b/>
          <w:sz w:val="22"/>
          <w:szCs w:val="22"/>
        </w:rPr>
        <w:t>issue tracking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monitoring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051B17" w:rsidRPr="00053F65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>Defining the</w:t>
      </w:r>
      <w:r w:rsidR="00053F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51B17" w:rsidRPr="00053F65">
        <w:rPr>
          <w:rFonts w:asciiTheme="minorHAnsi" w:hAnsiTheme="minorHAnsi" w:cstheme="minorHAnsi"/>
          <w:b/>
          <w:sz w:val="22"/>
          <w:szCs w:val="22"/>
        </w:rPr>
        <w:t>branching strategies</w:t>
      </w:r>
      <w:r w:rsidR="00051B17" w:rsidRPr="00053F65">
        <w:rPr>
          <w:rFonts w:asciiTheme="minorHAnsi" w:hAnsiTheme="minorHAnsi" w:cstheme="minorHAnsi"/>
          <w:sz w:val="22"/>
          <w:szCs w:val="22"/>
        </w:rPr>
        <w:t xml:space="preserve"> in </w:t>
      </w:r>
      <w:r w:rsidR="00051B17" w:rsidRPr="00053F65">
        <w:rPr>
          <w:rFonts w:asciiTheme="minorHAnsi" w:hAnsiTheme="minorHAnsi" w:cstheme="minorHAnsi"/>
          <w:b/>
          <w:sz w:val="22"/>
          <w:szCs w:val="22"/>
        </w:rPr>
        <w:t>GIT</w:t>
      </w:r>
      <w:r w:rsidR="00051B17" w:rsidRPr="00053F65">
        <w:rPr>
          <w:rFonts w:asciiTheme="minorHAnsi" w:hAnsiTheme="minorHAnsi" w:cstheme="minorHAnsi"/>
          <w:sz w:val="22"/>
          <w:szCs w:val="22"/>
        </w:rPr>
        <w:t xml:space="preserve"> and implementation of best practices.</w:t>
      </w:r>
    </w:p>
    <w:p w:rsidR="00051B17" w:rsidRPr="00053F65" w:rsidRDefault="00325415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>Configuring plug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>-</w:t>
      </w:r>
      <w:r w:rsidRPr="00053F65">
        <w:rPr>
          <w:rFonts w:asciiTheme="minorHAnsi" w:hAnsiTheme="minorHAnsi" w:cstheme="minorHAnsi"/>
          <w:sz w:val="22"/>
          <w:szCs w:val="22"/>
        </w:rPr>
        <w:t xml:space="preserve">ins for </w:t>
      </w:r>
      <w:r w:rsidRPr="00053F65">
        <w:rPr>
          <w:rFonts w:asciiTheme="minorHAnsi" w:hAnsiTheme="minorHAnsi" w:cstheme="minorHAnsi"/>
          <w:b/>
          <w:sz w:val="22"/>
          <w:szCs w:val="22"/>
        </w:rPr>
        <w:t>I</w:t>
      </w:r>
      <w:r w:rsidR="00051B17" w:rsidRPr="00053F65">
        <w:rPr>
          <w:rFonts w:asciiTheme="minorHAnsi" w:hAnsiTheme="minorHAnsi" w:cstheme="minorHAnsi"/>
          <w:b/>
          <w:sz w:val="22"/>
          <w:szCs w:val="22"/>
        </w:rPr>
        <w:t>ntegration tools</w:t>
      </w:r>
      <w:r w:rsidRPr="00053F65">
        <w:rPr>
          <w:rFonts w:asciiTheme="minorHAnsi" w:hAnsiTheme="minorHAnsi" w:cstheme="minorHAnsi"/>
          <w:sz w:val="22"/>
          <w:szCs w:val="22"/>
        </w:rPr>
        <w:t xml:space="preserve"> to </w:t>
      </w:r>
      <w:r w:rsidRPr="00053F65">
        <w:rPr>
          <w:rFonts w:asciiTheme="minorHAnsi" w:hAnsiTheme="minorHAnsi" w:cstheme="minorHAnsi"/>
          <w:b/>
          <w:sz w:val="22"/>
          <w:szCs w:val="22"/>
        </w:rPr>
        <w:t>V</w:t>
      </w:r>
      <w:r w:rsidR="00051B17" w:rsidRPr="00053F65">
        <w:rPr>
          <w:rFonts w:asciiTheme="minorHAnsi" w:hAnsiTheme="minorHAnsi" w:cstheme="minorHAnsi"/>
          <w:b/>
          <w:sz w:val="22"/>
          <w:szCs w:val="22"/>
        </w:rPr>
        <w:t>ersion control</w:t>
      </w:r>
      <w:r w:rsidR="00051B17" w:rsidRPr="00053F65">
        <w:rPr>
          <w:rFonts w:asciiTheme="minorHAnsi" w:hAnsiTheme="minorHAnsi" w:cstheme="minorHAnsi"/>
          <w:sz w:val="22"/>
          <w:szCs w:val="22"/>
        </w:rPr>
        <w:t xml:space="preserve"> tools.</w:t>
      </w:r>
    </w:p>
    <w:p w:rsidR="00051B17" w:rsidRPr="00053F65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Worked with the developers to configure </w:t>
      </w:r>
      <w:r w:rsidRPr="00053F65">
        <w:rPr>
          <w:rFonts w:asciiTheme="minorHAnsi" w:hAnsiTheme="minorHAnsi" w:cstheme="minorHAnsi"/>
          <w:b/>
          <w:sz w:val="22"/>
          <w:szCs w:val="22"/>
        </w:rPr>
        <w:t>plug</w:t>
      </w:r>
      <w:r w:rsidR="00325415" w:rsidRPr="00053F65">
        <w:rPr>
          <w:rFonts w:asciiTheme="minorHAnsi" w:hAnsiTheme="minorHAnsi" w:cstheme="minorHAnsi"/>
          <w:b/>
          <w:sz w:val="22"/>
          <w:szCs w:val="22"/>
          <w:lang w:val="en-US"/>
        </w:rPr>
        <w:t>-</w:t>
      </w:r>
      <w:r w:rsidRPr="00053F65">
        <w:rPr>
          <w:rFonts w:asciiTheme="minorHAnsi" w:hAnsiTheme="minorHAnsi" w:cstheme="minorHAnsi"/>
          <w:b/>
          <w:sz w:val="22"/>
          <w:szCs w:val="22"/>
        </w:rPr>
        <w:t>ins</w:t>
      </w:r>
      <w:r w:rsidRPr="00053F65">
        <w:rPr>
          <w:rFonts w:asciiTheme="minorHAnsi" w:hAnsiTheme="minorHAnsi" w:cstheme="minorHAnsi"/>
          <w:sz w:val="22"/>
          <w:szCs w:val="22"/>
        </w:rPr>
        <w:t xml:space="preserve"> trough </w:t>
      </w:r>
      <w:r w:rsidRPr="00053F65">
        <w:rPr>
          <w:rFonts w:asciiTheme="minorHAnsi" w:hAnsiTheme="minorHAnsi" w:cstheme="minorHAnsi"/>
          <w:b/>
          <w:sz w:val="22"/>
          <w:szCs w:val="22"/>
        </w:rPr>
        <w:t>Eclipse</w:t>
      </w:r>
      <w:r w:rsidRPr="00053F65">
        <w:rPr>
          <w:rFonts w:asciiTheme="minorHAnsi" w:hAnsiTheme="minorHAnsi" w:cstheme="minorHAnsi"/>
          <w:sz w:val="22"/>
          <w:szCs w:val="22"/>
        </w:rPr>
        <w:t xml:space="preserve"> to develop the code.</w:t>
      </w:r>
    </w:p>
    <w:p w:rsidR="00051B17" w:rsidRPr="00053F65" w:rsidRDefault="00051B17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lastRenderedPageBreak/>
        <w:t xml:space="preserve">Performed deployments to machines in </w:t>
      </w:r>
      <w:r w:rsidRPr="00053F65">
        <w:rPr>
          <w:rFonts w:asciiTheme="minorHAnsi" w:hAnsiTheme="minorHAnsi" w:cstheme="minorHAnsi"/>
          <w:b/>
          <w:sz w:val="22"/>
          <w:szCs w:val="22"/>
        </w:rPr>
        <w:t>Amazon</w:t>
      </w:r>
      <w:r w:rsidR="00325415" w:rsidRPr="00053F6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Virtual Private</w:t>
      </w:r>
      <w:r w:rsidRPr="00053F65">
        <w:rPr>
          <w:rFonts w:asciiTheme="minorHAnsi" w:hAnsiTheme="minorHAnsi" w:cstheme="minorHAnsi"/>
          <w:b/>
          <w:sz w:val="22"/>
          <w:szCs w:val="22"/>
        </w:rPr>
        <w:t>Cloud</w:t>
      </w:r>
      <w:r w:rsidR="00325415" w:rsidRPr="00053F65">
        <w:rPr>
          <w:rFonts w:asciiTheme="minorHAnsi" w:hAnsiTheme="minorHAnsi" w:cstheme="minorHAnsi"/>
          <w:b/>
          <w:sz w:val="22"/>
          <w:szCs w:val="22"/>
          <w:lang w:val="en-US"/>
        </w:rPr>
        <w:t xml:space="preserve"> (VPC) 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970AB1" w:rsidRPr="00053F65" w:rsidRDefault="00970AB1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Worked on deploying and configuring of multitude application environment on AWS using main services such as </w:t>
      </w:r>
      <w:r w:rsidRPr="00053F65">
        <w:rPr>
          <w:rFonts w:asciiTheme="minorHAnsi" w:hAnsiTheme="minorHAnsi" w:cstheme="minorHAnsi"/>
          <w:b/>
          <w:sz w:val="22"/>
          <w:szCs w:val="22"/>
          <w:lang w:val="en-US"/>
        </w:rPr>
        <w:t>EC2, ELB, S3,Cloud-watch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  <w:lang w:val="en-US"/>
        </w:rPr>
        <w:t>VPC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. </w:t>
      </w:r>
    </w:p>
    <w:p w:rsidR="00970AB1" w:rsidRPr="00053F65" w:rsidRDefault="008750AC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  <w:lang w:val="en-US"/>
        </w:rPr>
        <w:t>Operating the Cloud W</w:t>
      </w:r>
      <w:r w:rsidR="00970AB1" w:rsidRPr="00053F65">
        <w:rPr>
          <w:rFonts w:asciiTheme="minorHAnsi" w:hAnsiTheme="minorHAnsi" w:cstheme="minorHAnsi"/>
          <w:sz w:val="22"/>
          <w:szCs w:val="22"/>
          <w:lang w:val="en-US"/>
        </w:rPr>
        <w:t>atch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 in order to monitor the resources like </w:t>
      </w:r>
      <w:r w:rsidRPr="00053F65">
        <w:rPr>
          <w:rFonts w:asciiTheme="minorHAnsi" w:hAnsiTheme="minorHAnsi" w:cstheme="minorHAnsi"/>
          <w:b/>
          <w:sz w:val="22"/>
          <w:szCs w:val="22"/>
          <w:lang w:val="en-US"/>
        </w:rPr>
        <w:t>EC2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053F65">
        <w:rPr>
          <w:rFonts w:asciiTheme="minorHAnsi" w:hAnsiTheme="minorHAnsi" w:cstheme="minorHAnsi"/>
          <w:b/>
          <w:sz w:val="22"/>
          <w:szCs w:val="22"/>
          <w:lang w:val="en-US"/>
        </w:rPr>
        <w:t>CPU memory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Pr="00053F65">
        <w:rPr>
          <w:rFonts w:asciiTheme="minorHAnsi" w:hAnsiTheme="minorHAnsi" w:cstheme="minorHAnsi"/>
          <w:b/>
          <w:sz w:val="22"/>
          <w:szCs w:val="22"/>
          <w:lang w:val="en-US"/>
        </w:rPr>
        <w:t>Dynamo DB tables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  <w:lang w:val="en-US"/>
        </w:rPr>
        <w:t>EBS volumes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D0136A" w:rsidRPr="00053F65" w:rsidRDefault="00D0136A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Making </w:t>
      </w:r>
      <w:r w:rsidRPr="00053F65">
        <w:rPr>
          <w:rFonts w:asciiTheme="minorHAnsi" w:hAnsiTheme="minorHAnsi" w:cstheme="minorHAnsi"/>
          <w:b/>
          <w:sz w:val="22"/>
          <w:szCs w:val="22"/>
          <w:lang w:val="en-US"/>
        </w:rPr>
        <w:t>cloud watch alerts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 for instances and using them for</w:t>
      </w:r>
      <w:r w:rsidR="00053F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A024A2" w:rsidRPr="00053F65">
        <w:rPr>
          <w:rFonts w:asciiTheme="minorHAnsi" w:hAnsiTheme="minorHAnsi" w:cstheme="minorHAnsi"/>
          <w:b/>
          <w:sz w:val="22"/>
          <w:szCs w:val="22"/>
          <w:lang w:val="en-US"/>
        </w:rPr>
        <w:t>Auto scaling</w:t>
      </w:r>
      <w:r w:rsidR="00A024A2"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 launch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 configurations </w:t>
      </w:r>
      <w:r w:rsidR="00A024A2"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and also configuring </w:t>
      </w:r>
      <w:r w:rsidR="00A024A2" w:rsidRPr="00053F65">
        <w:rPr>
          <w:rFonts w:asciiTheme="minorHAnsi" w:hAnsiTheme="minorHAnsi" w:cstheme="minorHAnsi"/>
          <w:b/>
          <w:sz w:val="22"/>
          <w:szCs w:val="22"/>
          <w:lang w:val="en-US"/>
        </w:rPr>
        <w:t>Route 53</w:t>
      </w:r>
      <w:r w:rsidR="00A024A2" w:rsidRPr="00053F6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36472C" w:rsidRPr="00053F65" w:rsidRDefault="0036472C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Using </w:t>
      </w:r>
      <w:r w:rsidRPr="00053F65">
        <w:rPr>
          <w:rFonts w:asciiTheme="minorHAnsi" w:hAnsiTheme="minorHAnsi" w:cstheme="minorHAnsi"/>
          <w:b/>
          <w:sz w:val="22"/>
          <w:szCs w:val="22"/>
          <w:lang w:val="en-US"/>
        </w:rPr>
        <w:t>Puppet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 for configuration management of instances in </w:t>
      </w:r>
      <w:r w:rsidRPr="00053F65">
        <w:rPr>
          <w:rFonts w:asciiTheme="minorHAnsi" w:hAnsiTheme="minorHAnsi" w:cstheme="minorHAnsi"/>
          <w:b/>
          <w:sz w:val="22"/>
          <w:szCs w:val="22"/>
          <w:lang w:val="en-US"/>
        </w:rPr>
        <w:t>AWS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36472C" w:rsidRPr="00053F65" w:rsidRDefault="004D6670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Moving large amounts of data in and out of </w:t>
      </w:r>
      <w:r w:rsidRPr="00053F65">
        <w:rPr>
          <w:rFonts w:asciiTheme="minorHAnsi" w:hAnsiTheme="minorHAnsi" w:cstheme="minorHAnsi"/>
          <w:b/>
          <w:sz w:val="22"/>
          <w:szCs w:val="22"/>
          <w:lang w:val="en-US"/>
        </w:rPr>
        <w:t>AWS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 xml:space="preserve"> using portable storage devices for transport in </w:t>
      </w:r>
      <w:r w:rsidRPr="00053F65">
        <w:rPr>
          <w:rFonts w:asciiTheme="minorHAnsi" w:hAnsiTheme="minorHAnsi" w:cstheme="minorHAnsi"/>
          <w:b/>
          <w:sz w:val="22"/>
          <w:szCs w:val="22"/>
          <w:lang w:val="en-US"/>
        </w:rPr>
        <w:t>AWS Import/Export</w:t>
      </w:r>
      <w:r w:rsidRPr="00053F65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:rsidR="00051B17" w:rsidRPr="00053F65" w:rsidRDefault="007119ED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>Using</w:t>
      </w:r>
      <w:r w:rsidR="00053F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51B17" w:rsidRPr="00053F65">
        <w:rPr>
          <w:rFonts w:asciiTheme="minorHAnsi" w:hAnsiTheme="minorHAnsi" w:cstheme="minorHAnsi"/>
          <w:b/>
          <w:sz w:val="22"/>
          <w:szCs w:val="22"/>
        </w:rPr>
        <w:t>ANT</w:t>
      </w:r>
      <w:r w:rsidRPr="00053F65">
        <w:rPr>
          <w:rFonts w:asciiTheme="minorHAnsi" w:hAnsiTheme="minorHAnsi" w:cstheme="minorHAnsi"/>
          <w:sz w:val="22"/>
          <w:szCs w:val="22"/>
        </w:rPr>
        <w:t xml:space="preserve"> tool to perform</w:t>
      </w:r>
      <w:r w:rsidR="00051B17" w:rsidRPr="00053F65">
        <w:rPr>
          <w:rFonts w:asciiTheme="minorHAnsi" w:hAnsiTheme="minorHAnsi" w:cstheme="minorHAnsi"/>
          <w:sz w:val="22"/>
          <w:szCs w:val="22"/>
        </w:rPr>
        <w:t xml:space="preserve"> the builds, integrated </w:t>
      </w:r>
      <w:r w:rsidR="00051B17" w:rsidRPr="00053F65">
        <w:rPr>
          <w:rFonts w:asciiTheme="minorHAnsi" w:hAnsiTheme="minorHAnsi" w:cstheme="minorHAnsi"/>
          <w:b/>
          <w:sz w:val="22"/>
          <w:szCs w:val="22"/>
        </w:rPr>
        <w:t>ANT</w:t>
      </w:r>
      <w:r w:rsidRPr="00053F65">
        <w:rPr>
          <w:rFonts w:asciiTheme="minorHAnsi" w:hAnsiTheme="minorHAnsi" w:cstheme="minorHAnsi"/>
          <w:sz w:val="22"/>
          <w:szCs w:val="22"/>
        </w:rPr>
        <w:t xml:space="preserve"> to Eclipse and performed</w:t>
      </w:r>
      <w:r w:rsidR="00051B17" w:rsidRPr="00053F65">
        <w:rPr>
          <w:rFonts w:asciiTheme="minorHAnsi" w:hAnsiTheme="minorHAnsi" w:cstheme="minorHAnsi"/>
          <w:sz w:val="22"/>
          <w:szCs w:val="22"/>
        </w:rPr>
        <w:t xml:space="preserve"> local builds.</w:t>
      </w:r>
    </w:p>
    <w:p w:rsidR="00051B17" w:rsidRPr="00053F65" w:rsidRDefault="007119ED" w:rsidP="00051B17">
      <w:pPr>
        <w:pStyle w:val="Style1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>Integrating</w:t>
      </w:r>
      <w:r w:rsidR="00053F6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51B17" w:rsidRPr="00053F65">
        <w:rPr>
          <w:rFonts w:asciiTheme="minorHAnsi" w:hAnsiTheme="minorHAnsi" w:cstheme="minorHAnsi"/>
          <w:b/>
          <w:sz w:val="22"/>
          <w:szCs w:val="22"/>
        </w:rPr>
        <w:t>ANT</w:t>
      </w:r>
      <w:r w:rsidR="00051B17" w:rsidRPr="00053F65">
        <w:rPr>
          <w:rFonts w:asciiTheme="minorHAnsi" w:hAnsiTheme="minorHAnsi" w:cstheme="minorHAnsi"/>
          <w:sz w:val="22"/>
          <w:szCs w:val="22"/>
        </w:rPr>
        <w:t xml:space="preserve"> with </w:t>
      </w:r>
      <w:r w:rsidR="00051B17" w:rsidRPr="00053F65">
        <w:rPr>
          <w:rFonts w:asciiTheme="minorHAnsi" w:hAnsiTheme="minorHAnsi" w:cstheme="minorHAnsi"/>
          <w:b/>
          <w:sz w:val="22"/>
          <w:szCs w:val="22"/>
        </w:rPr>
        <w:t>Jenkins</w:t>
      </w:r>
      <w:r w:rsidRPr="00053F65">
        <w:rPr>
          <w:rFonts w:asciiTheme="minorHAnsi" w:hAnsiTheme="minorHAnsi" w:cstheme="minorHAnsi"/>
          <w:sz w:val="22"/>
          <w:szCs w:val="22"/>
        </w:rPr>
        <w:t xml:space="preserve"> for the </w:t>
      </w:r>
      <w:r w:rsidRPr="00053F65">
        <w:rPr>
          <w:rFonts w:asciiTheme="minorHAnsi" w:hAnsiTheme="minorHAnsi" w:cstheme="minorHAnsi"/>
          <w:b/>
          <w:sz w:val="22"/>
          <w:szCs w:val="22"/>
        </w:rPr>
        <w:t>B</w:t>
      </w:r>
      <w:r w:rsidR="00051B17" w:rsidRPr="00053F65">
        <w:rPr>
          <w:rFonts w:asciiTheme="minorHAnsi" w:hAnsiTheme="minorHAnsi" w:cstheme="minorHAnsi"/>
          <w:b/>
          <w:sz w:val="22"/>
          <w:szCs w:val="22"/>
        </w:rPr>
        <w:t>uilds</w:t>
      </w:r>
      <w:r w:rsidR="00051B17" w:rsidRPr="00053F65">
        <w:rPr>
          <w:rFonts w:asciiTheme="minorHAnsi" w:hAnsiTheme="minorHAnsi" w:cstheme="minorHAnsi"/>
          <w:sz w:val="22"/>
          <w:szCs w:val="22"/>
        </w:rPr>
        <w:t xml:space="preserve"> as the </w:t>
      </w:r>
      <w:r w:rsidR="00051B17" w:rsidRPr="00053F65">
        <w:rPr>
          <w:rFonts w:asciiTheme="minorHAnsi" w:hAnsiTheme="minorHAnsi" w:cstheme="minorHAnsi"/>
          <w:b/>
          <w:sz w:val="22"/>
          <w:szCs w:val="22"/>
        </w:rPr>
        <w:t>Continuous Integration</w:t>
      </w:r>
      <w:r w:rsidR="00051B17" w:rsidRPr="00053F65">
        <w:rPr>
          <w:rFonts w:asciiTheme="minorHAnsi" w:hAnsiTheme="minorHAnsi" w:cstheme="minorHAnsi"/>
          <w:sz w:val="22"/>
          <w:szCs w:val="22"/>
        </w:rPr>
        <w:t xml:space="preserve"> process.</w:t>
      </w:r>
    </w:p>
    <w:p w:rsidR="00E0504A" w:rsidRPr="00053F65" w:rsidRDefault="00E0504A" w:rsidP="00051B17">
      <w:pPr>
        <w:pStyle w:val="Style3"/>
        <w:numPr>
          <w:ilvl w:val="0"/>
          <w:numId w:val="0"/>
        </w:numPr>
        <w:spacing w:line="240" w:lineRule="auto"/>
        <w:rPr>
          <w:rFonts w:asciiTheme="minorHAnsi" w:hAnsiTheme="minorHAnsi" w:cstheme="minorHAnsi"/>
          <w:sz w:val="22"/>
          <w:szCs w:val="22"/>
        </w:rPr>
      </w:pPr>
    </w:p>
    <w:p w:rsidR="001E728D" w:rsidRPr="00053F65" w:rsidRDefault="002864B4" w:rsidP="00680EC1">
      <w:pPr>
        <w:pStyle w:val="Subtitle"/>
        <w:spacing w:after="0"/>
        <w:contextualSpacing/>
        <w:rPr>
          <w:rFonts w:cstheme="minorHAnsi"/>
          <w:b/>
          <w:color w:val="auto"/>
        </w:rPr>
      </w:pPr>
      <w:r w:rsidRPr="00053F65">
        <w:rPr>
          <w:rFonts w:cstheme="minorHAnsi"/>
          <w:b/>
          <w:color w:val="auto"/>
        </w:rPr>
        <w:t>Limelight Health, Redding, CA</w:t>
      </w:r>
      <w:r w:rsidR="003B263B" w:rsidRPr="00053F65">
        <w:rPr>
          <w:rFonts w:cstheme="minorHAnsi"/>
          <w:b/>
          <w:color w:val="auto"/>
        </w:rPr>
        <w:tab/>
      </w:r>
      <w:r w:rsidR="003B263B" w:rsidRPr="00053F65">
        <w:rPr>
          <w:rFonts w:cstheme="minorHAnsi"/>
          <w:b/>
          <w:color w:val="auto"/>
        </w:rPr>
        <w:tab/>
      </w:r>
      <w:r w:rsidR="003B263B" w:rsidRPr="00053F65">
        <w:rPr>
          <w:rFonts w:cstheme="minorHAnsi"/>
          <w:b/>
          <w:color w:val="auto"/>
        </w:rPr>
        <w:tab/>
      </w:r>
      <w:r w:rsidR="003B263B" w:rsidRPr="00053F65">
        <w:rPr>
          <w:rFonts w:cstheme="minorHAnsi"/>
          <w:b/>
          <w:color w:val="auto"/>
        </w:rPr>
        <w:tab/>
      </w:r>
      <w:r w:rsidR="00F654A5" w:rsidRPr="00053F65">
        <w:rPr>
          <w:rFonts w:cstheme="minorHAnsi"/>
          <w:b/>
          <w:color w:val="auto"/>
        </w:rPr>
        <w:t>Feb 2013 - Apr 2014</w:t>
      </w:r>
    </w:p>
    <w:p w:rsidR="00B5293E" w:rsidRPr="00053F65" w:rsidRDefault="00FF20FE" w:rsidP="00680EC1">
      <w:pPr>
        <w:pStyle w:val="Subtitle"/>
        <w:spacing w:after="0"/>
        <w:contextualSpacing/>
        <w:rPr>
          <w:rFonts w:cstheme="minorHAnsi"/>
          <w:b/>
          <w:color w:val="auto"/>
        </w:rPr>
      </w:pPr>
      <w:r w:rsidRPr="00053F65">
        <w:rPr>
          <w:rFonts w:cstheme="minorHAnsi"/>
          <w:b/>
          <w:color w:val="auto"/>
        </w:rPr>
        <w:t>DevO</w:t>
      </w:r>
      <w:r w:rsidR="00C8049A" w:rsidRPr="00053F65">
        <w:rPr>
          <w:rFonts w:cstheme="minorHAnsi"/>
          <w:b/>
          <w:color w:val="auto"/>
        </w:rPr>
        <w:t>ps</w:t>
      </w:r>
      <w:r w:rsidR="00053F65">
        <w:rPr>
          <w:rFonts w:cstheme="minorHAnsi"/>
          <w:b/>
          <w:color w:val="auto"/>
        </w:rPr>
        <w:t xml:space="preserve"> </w:t>
      </w:r>
      <w:r w:rsidRPr="00053F65">
        <w:rPr>
          <w:rFonts w:cstheme="minorHAnsi"/>
          <w:b/>
          <w:color w:val="auto"/>
        </w:rPr>
        <w:t>Engineer</w:t>
      </w:r>
    </w:p>
    <w:p w:rsidR="000355B0" w:rsidRPr="00053F65" w:rsidRDefault="009E67EA" w:rsidP="000355B0">
      <w:pPr>
        <w:pStyle w:val="Subtitle"/>
        <w:spacing w:before="100" w:beforeAutospacing="1" w:after="100" w:afterAutospacing="1" w:line="360" w:lineRule="auto"/>
        <w:contextualSpacing/>
        <w:rPr>
          <w:rFonts w:cstheme="minorHAnsi"/>
          <w:b/>
          <w:color w:val="auto"/>
          <w:u w:val="single"/>
        </w:rPr>
      </w:pPr>
      <w:r w:rsidRPr="00053F65">
        <w:rPr>
          <w:rFonts w:cstheme="minorHAnsi"/>
          <w:b/>
          <w:color w:val="auto"/>
          <w:u w:val="single"/>
        </w:rPr>
        <w:t>Responsibilities:</w:t>
      </w:r>
    </w:p>
    <w:p w:rsidR="000355B0" w:rsidRPr="00053F65" w:rsidRDefault="000355B0" w:rsidP="000355B0">
      <w:pPr>
        <w:pStyle w:val="Subtitle"/>
        <w:numPr>
          <w:ilvl w:val="0"/>
          <w:numId w:val="0"/>
        </w:numPr>
        <w:spacing w:before="100" w:beforeAutospacing="1" w:after="100" w:afterAutospacing="1" w:line="360" w:lineRule="auto"/>
        <w:contextualSpacing/>
        <w:rPr>
          <w:rFonts w:cstheme="minorHAnsi"/>
          <w:color w:val="auto"/>
        </w:rPr>
      </w:pPr>
    </w:p>
    <w:p w:rsidR="00FF20FE" w:rsidRPr="00053F65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053F65">
        <w:rPr>
          <w:rFonts w:cstheme="minorHAnsi"/>
          <w:color w:val="auto"/>
        </w:rPr>
        <w:t>Develop</w:t>
      </w:r>
      <w:r w:rsidR="00F83E94" w:rsidRPr="00053F65">
        <w:rPr>
          <w:rFonts w:cstheme="minorHAnsi"/>
          <w:color w:val="auto"/>
        </w:rPr>
        <w:t>ed</w:t>
      </w:r>
      <w:r w:rsidRPr="00053F65">
        <w:rPr>
          <w:rFonts w:cstheme="minorHAnsi"/>
          <w:color w:val="auto"/>
        </w:rPr>
        <w:t xml:space="preserve"> the</w:t>
      </w:r>
      <w:r w:rsidR="00FF20FE" w:rsidRPr="00053F65">
        <w:rPr>
          <w:rFonts w:cstheme="minorHAnsi"/>
          <w:color w:val="auto"/>
        </w:rPr>
        <w:t xml:space="preserve"> tools for </w:t>
      </w:r>
      <w:r w:rsidRPr="00053F65">
        <w:rPr>
          <w:rFonts w:cstheme="minorHAnsi"/>
          <w:b/>
          <w:color w:val="auto"/>
        </w:rPr>
        <w:t>I</w:t>
      </w:r>
      <w:r w:rsidR="00FF20FE" w:rsidRPr="00053F65">
        <w:rPr>
          <w:rFonts w:cstheme="minorHAnsi"/>
          <w:b/>
          <w:color w:val="auto"/>
        </w:rPr>
        <w:t>ntegration, automated testing</w:t>
      </w:r>
      <w:r w:rsidR="00FF20FE" w:rsidRPr="00053F65">
        <w:rPr>
          <w:rFonts w:cstheme="minorHAnsi"/>
          <w:color w:val="auto"/>
        </w:rPr>
        <w:t xml:space="preserve"> and </w:t>
      </w:r>
      <w:r w:rsidR="00FF20FE" w:rsidRPr="00053F65">
        <w:rPr>
          <w:rFonts w:cstheme="minorHAnsi"/>
          <w:b/>
          <w:color w:val="auto"/>
        </w:rPr>
        <w:t>release management</w:t>
      </w:r>
      <w:r w:rsidR="00FF20FE" w:rsidRPr="00053F65">
        <w:rPr>
          <w:rFonts w:cstheme="minorHAnsi"/>
          <w:color w:val="auto"/>
        </w:rPr>
        <w:t xml:space="preserve">. </w:t>
      </w:r>
    </w:p>
    <w:p w:rsidR="00FF20FE" w:rsidRPr="00053F65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053F65">
        <w:rPr>
          <w:rFonts w:cstheme="minorHAnsi"/>
          <w:color w:val="auto"/>
        </w:rPr>
        <w:t>Manage</w:t>
      </w:r>
      <w:r w:rsidR="00F83E94" w:rsidRPr="00053F65">
        <w:rPr>
          <w:rFonts w:cstheme="minorHAnsi"/>
          <w:color w:val="auto"/>
        </w:rPr>
        <w:t>d</w:t>
      </w:r>
      <w:r w:rsidR="00053F65">
        <w:rPr>
          <w:rFonts w:cstheme="minorHAnsi"/>
          <w:color w:val="auto"/>
        </w:rPr>
        <w:t xml:space="preserve"> </w:t>
      </w:r>
      <w:r w:rsidRPr="00053F65">
        <w:rPr>
          <w:rFonts w:cstheme="minorHAnsi"/>
          <w:b/>
          <w:color w:val="auto"/>
        </w:rPr>
        <w:t>DevOps and Infrastructure</w:t>
      </w:r>
      <w:r w:rsidR="00053F65">
        <w:rPr>
          <w:rFonts w:cstheme="minorHAnsi"/>
          <w:b/>
          <w:color w:val="auto"/>
        </w:rPr>
        <w:t xml:space="preserve"> </w:t>
      </w:r>
      <w:r w:rsidRPr="00053F65">
        <w:rPr>
          <w:rFonts w:cstheme="minorHAnsi"/>
          <w:b/>
          <w:color w:val="auto"/>
        </w:rPr>
        <w:t>Team</w:t>
      </w:r>
      <w:r w:rsidR="007119ED" w:rsidRPr="00053F65">
        <w:rPr>
          <w:rFonts w:cstheme="minorHAnsi"/>
          <w:b/>
          <w:color w:val="auto"/>
        </w:rPr>
        <w:t>’</w:t>
      </w:r>
      <w:r w:rsidRPr="00053F65">
        <w:rPr>
          <w:rFonts w:cstheme="minorHAnsi"/>
          <w:b/>
          <w:color w:val="auto"/>
        </w:rPr>
        <w:t>s</w:t>
      </w:r>
      <w:r w:rsidRPr="00053F65">
        <w:rPr>
          <w:rFonts w:cstheme="minorHAnsi"/>
          <w:color w:val="auto"/>
        </w:rPr>
        <w:t xml:space="preserve"> supporting tools and infrastructure for 100+ developers on</w:t>
      </w:r>
      <w:r w:rsidRPr="00053F65">
        <w:rPr>
          <w:rFonts w:cstheme="minorHAnsi"/>
          <w:b/>
          <w:color w:val="auto"/>
        </w:rPr>
        <w:t xml:space="preserve"> 3-5 concurrent releases.</w:t>
      </w:r>
    </w:p>
    <w:p w:rsidR="00FF20FE" w:rsidRPr="00053F65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053F65">
        <w:rPr>
          <w:rFonts w:cstheme="minorHAnsi"/>
          <w:color w:val="auto"/>
        </w:rPr>
        <w:t>Manage</w:t>
      </w:r>
      <w:r w:rsidR="00F83E94" w:rsidRPr="00053F65">
        <w:rPr>
          <w:rFonts w:cstheme="minorHAnsi"/>
          <w:color w:val="auto"/>
        </w:rPr>
        <w:t>d</w:t>
      </w:r>
      <w:r w:rsidR="007119ED" w:rsidRPr="00053F65">
        <w:rPr>
          <w:rFonts w:cstheme="minorHAnsi"/>
          <w:color w:val="auto"/>
        </w:rPr>
        <w:t xml:space="preserve"> the</w:t>
      </w:r>
      <w:r w:rsidRPr="00053F65">
        <w:rPr>
          <w:rFonts w:cstheme="minorHAnsi"/>
          <w:color w:val="auto"/>
        </w:rPr>
        <w:t xml:space="preserve"> implementation of the company’s first </w:t>
      </w:r>
      <w:r w:rsidRPr="00053F65">
        <w:rPr>
          <w:rFonts w:cstheme="minorHAnsi"/>
          <w:b/>
          <w:color w:val="auto"/>
        </w:rPr>
        <w:t>repeatable, traceable, documented,</w:t>
      </w:r>
      <w:r w:rsidRPr="00053F65">
        <w:rPr>
          <w:rFonts w:cstheme="minorHAnsi"/>
          <w:color w:val="auto"/>
        </w:rPr>
        <w:t xml:space="preserve"> and </w:t>
      </w:r>
      <w:r w:rsidRPr="00053F65">
        <w:rPr>
          <w:rFonts w:cstheme="minorHAnsi"/>
          <w:b/>
          <w:color w:val="auto"/>
        </w:rPr>
        <w:t xml:space="preserve">packaged </w:t>
      </w:r>
      <w:r w:rsidRPr="00053F65">
        <w:rPr>
          <w:rFonts w:cstheme="minorHAnsi"/>
          <w:color w:val="auto"/>
        </w:rPr>
        <w:t>product ensuring quality upon delivery.</w:t>
      </w:r>
    </w:p>
    <w:p w:rsidR="00FF20FE" w:rsidRPr="00053F65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053F65">
        <w:rPr>
          <w:rFonts w:cstheme="minorHAnsi"/>
          <w:color w:val="auto"/>
        </w:rPr>
        <w:t>Implement</w:t>
      </w:r>
      <w:r w:rsidR="00F83E94" w:rsidRPr="00053F65">
        <w:rPr>
          <w:rFonts w:cstheme="minorHAnsi"/>
          <w:color w:val="auto"/>
        </w:rPr>
        <w:t>ed</w:t>
      </w:r>
      <w:r w:rsidRPr="00053F65">
        <w:rPr>
          <w:rFonts w:cstheme="minorHAnsi"/>
          <w:color w:val="auto"/>
        </w:rPr>
        <w:t xml:space="preserve"> the first release </w:t>
      </w:r>
      <w:r w:rsidRPr="00053F65">
        <w:rPr>
          <w:rFonts w:cstheme="minorHAnsi"/>
          <w:b/>
          <w:color w:val="auto"/>
        </w:rPr>
        <w:t>tracking</w:t>
      </w:r>
      <w:r w:rsidR="007119ED" w:rsidRPr="00053F65">
        <w:rPr>
          <w:rFonts w:cstheme="minorHAnsi"/>
          <w:b/>
          <w:color w:val="auto"/>
        </w:rPr>
        <w:t>/</w:t>
      </w:r>
      <w:r w:rsidRPr="00053F65">
        <w:rPr>
          <w:rFonts w:cstheme="minorHAnsi"/>
          <w:b/>
          <w:color w:val="auto"/>
        </w:rPr>
        <w:t>reporting</w:t>
      </w:r>
      <w:r w:rsidR="007119ED" w:rsidRPr="00053F65">
        <w:rPr>
          <w:rFonts w:cstheme="minorHAnsi"/>
          <w:color w:val="auto"/>
        </w:rPr>
        <w:t xml:space="preserve"> and also creating maximum exposure</w:t>
      </w:r>
      <w:r w:rsidRPr="00053F65">
        <w:rPr>
          <w:rFonts w:cstheme="minorHAnsi"/>
          <w:color w:val="auto"/>
        </w:rPr>
        <w:t xml:space="preserve"> into software releases.</w:t>
      </w:r>
    </w:p>
    <w:p w:rsidR="00FF20FE" w:rsidRPr="00053F65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053F65">
        <w:rPr>
          <w:rFonts w:cstheme="minorHAnsi"/>
          <w:color w:val="auto"/>
        </w:rPr>
        <w:t>Manage</w:t>
      </w:r>
      <w:r w:rsidR="00F83E94" w:rsidRPr="00053F65">
        <w:rPr>
          <w:rFonts w:cstheme="minorHAnsi"/>
          <w:color w:val="auto"/>
        </w:rPr>
        <w:t>d</w:t>
      </w:r>
      <w:r w:rsidR="007119ED" w:rsidRPr="00053F65">
        <w:rPr>
          <w:rFonts w:cstheme="minorHAnsi"/>
          <w:color w:val="auto"/>
        </w:rPr>
        <w:t xml:space="preserve"> the</w:t>
      </w:r>
      <w:r w:rsidRPr="00053F65">
        <w:rPr>
          <w:rFonts w:cstheme="minorHAnsi"/>
          <w:color w:val="auto"/>
        </w:rPr>
        <w:t xml:space="preserve"> re-architecture of </w:t>
      </w:r>
      <w:r w:rsidRPr="00053F65">
        <w:rPr>
          <w:rFonts w:cstheme="minorHAnsi"/>
          <w:b/>
          <w:color w:val="auto"/>
        </w:rPr>
        <w:t>Jenkins</w:t>
      </w:r>
      <w:r w:rsidRPr="00053F65">
        <w:rPr>
          <w:rFonts w:cstheme="minorHAnsi"/>
          <w:color w:val="auto"/>
        </w:rPr>
        <w:t xml:space="preserve"> and integration with </w:t>
      </w:r>
      <w:r w:rsidRPr="00053F65">
        <w:rPr>
          <w:rFonts w:cstheme="minorHAnsi"/>
          <w:b/>
          <w:color w:val="auto"/>
        </w:rPr>
        <w:t>Confluence</w:t>
      </w:r>
      <w:r w:rsidRPr="00053F65">
        <w:rPr>
          <w:rFonts w:cstheme="minorHAnsi"/>
          <w:color w:val="auto"/>
        </w:rPr>
        <w:t xml:space="preserve"> for release management and documentation assets. Re architect a </w:t>
      </w:r>
      <w:r w:rsidRPr="00053F65">
        <w:rPr>
          <w:rFonts w:cstheme="minorHAnsi"/>
          <w:b/>
          <w:color w:val="auto"/>
        </w:rPr>
        <w:t>Maven</w:t>
      </w:r>
      <w:r w:rsidRPr="00053F65">
        <w:rPr>
          <w:rFonts w:cstheme="minorHAnsi"/>
          <w:color w:val="auto"/>
        </w:rPr>
        <w:t xml:space="preserve"> based system reducing build times.</w:t>
      </w:r>
    </w:p>
    <w:p w:rsidR="00FF20FE" w:rsidRPr="00053F65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053F65">
        <w:rPr>
          <w:rFonts w:cstheme="minorHAnsi"/>
          <w:b/>
          <w:color w:val="auto"/>
        </w:rPr>
        <w:t>I</w:t>
      </w:r>
      <w:r w:rsidR="00FF20FE" w:rsidRPr="00053F65">
        <w:rPr>
          <w:rFonts w:cstheme="minorHAnsi"/>
          <w:b/>
          <w:color w:val="auto"/>
        </w:rPr>
        <w:t>mplementation</w:t>
      </w:r>
      <w:r w:rsidRPr="00053F65">
        <w:rPr>
          <w:rFonts w:cstheme="minorHAnsi"/>
          <w:color w:val="auto"/>
        </w:rPr>
        <w:t xml:space="preserve"> and </w:t>
      </w:r>
      <w:r w:rsidRPr="00053F65">
        <w:rPr>
          <w:rFonts w:cstheme="minorHAnsi"/>
          <w:b/>
          <w:color w:val="auto"/>
        </w:rPr>
        <w:t>I</w:t>
      </w:r>
      <w:r w:rsidR="00FF20FE" w:rsidRPr="00053F65">
        <w:rPr>
          <w:rFonts w:cstheme="minorHAnsi"/>
          <w:b/>
          <w:color w:val="auto"/>
        </w:rPr>
        <w:t>nstallation</w:t>
      </w:r>
      <w:r w:rsidRPr="00053F65">
        <w:rPr>
          <w:rFonts w:cstheme="minorHAnsi"/>
          <w:color w:val="auto"/>
        </w:rPr>
        <w:t xml:space="preserve"> contro</w:t>
      </w:r>
      <w:r w:rsidR="00C2166D" w:rsidRPr="00053F65">
        <w:rPr>
          <w:rFonts w:cstheme="minorHAnsi"/>
          <w:color w:val="auto"/>
        </w:rPr>
        <w:t>l</w:t>
      </w:r>
      <w:r w:rsidRPr="00053F65">
        <w:rPr>
          <w:rFonts w:cstheme="minorHAnsi"/>
          <w:color w:val="auto"/>
        </w:rPr>
        <w:t>l</w:t>
      </w:r>
      <w:r w:rsidR="00F83E94" w:rsidRPr="00053F65">
        <w:rPr>
          <w:rFonts w:cstheme="minorHAnsi"/>
          <w:color w:val="auto"/>
        </w:rPr>
        <w:t>ing</w:t>
      </w:r>
      <w:r w:rsidR="00FF20FE" w:rsidRPr="00053F65">
        <w:rPr>
          <w:rFonts w:cstheme="minorHAnsi"/>
          <w:color w:val="auto"/>
        </w:rPr>
        <w:t xml:space="preserve"> of server class ha</w:t>
      </w:r>
      <w:r w:rsidRPr="00053F65">
        <w:rPr>
          <w:rFonts w:cstheme="minorHAnsi"/>
          <w:color w:val="auto"/>
        </w:rPr>
        <w:t>rdware with migration company</w:t>
      </w:r>
      <w:r w:rsidR="00FF20FE" w:rsidRPr="00053F65">
        <w:rPr>
          <w:rFonts w:cstheme="minorHAnsi"/>
          <w:color w:val="auto"/>
        </w:rPr>
        <w:t xml:space="preserve"> assets from desktops around the office.</w:t>
      </w:r>
    </w:p>
    <w:p w:rsidR="00FF20FE" w:rsidRPr="00053F65" w:rsidRDefault="007119ED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053F65">
        <w:rPr>
          <w:rFonts w:cstheme="minorHAnsi"/>
          <w:color w:val="auto"/>
        </w:rPr>
        <w:t>Regulate</w:t>
      </w:r>
      <w:r w:rsidR="00F83E94" w:rsidRPr="00053F65">
        <w:rPr>
          <w:rFonts w:cstheme="minorHAnsi"/>
          <w:color w:val="auto"/>
        </w:rPr>
        <w:t>d</w:t>
      </w:r>
      <w:r w:rsidRPr="00053F65">
        <w:rPr>
          <w:rFonts w:cstheme="minorHAnsi"/>
          <w:color w:val="auto"/>
        </w:rPr>
        <w:t xml:space="preserve"> the</w:t>
      </w:r>
      <w:r w:rsidR="00053F65">
        <w:rPr>
          <w:rFonts w:cstheme="minorHAnsi"/>
          <w:color w:val="auto"/>
        </w:rPr>
        <w:t xml:space="preserve"> </w:t>
      </w:r>
      <w:r w:rsidR="00FF20FE" w:rsidRPr="00053F65">
        <w:rPr>
          <w:rFonts w:cstheme="minorHAnsi"/>
          <w:b/>
          <w:color w:val="auto"/>
        </w:rPr>
        <w:t>hardware request</w:t>
      </w:r>
      <w:r w:rsidR="00FF20FE" w:rsidRPr="00053F65">
        <w:rPr>
          <w:rFonts w:cstheme="minorHAnsi"/>
          <w:color w:val="auto"/>
        </w:rPr>
        <w:t xml:space="preserve"> and </w:t>
      </w:r>
      <w:r w:rsidR="00FF20FE" w:rsidRPr="00053F65">
        <w:rPr>
          <w:rFonts w:cstheme="minorHAnsi"/>
          <w:b/>
          <w:color w:val="auto"/>
        </w:rPr>
        <w:t>support</w:t>
      </w:r>
      <w:r w:rsidR="00FF20FE" w:rsidRPr="00053F65">
        <w:rPr>
          <w:rFonts w:cstheme="minorHAnsi"/>
          <w:color w:val="auto"/>
        </w:rPr>
        <w:t xml:space="preserve"> from developers and </w:t>
      </w:r>
      <w:r w:rsidR="00FF20FE" w:rsidRPr="00053F65">
        <w:rPr>
          <w:rFonts w:cstheme="minorHAnsi"/>
          <w:b/>
          <w:color w:val="auto"/>
        </w:rPr>
        <w:t>infrastructure.</w:t>
      </w:r>
    </w:p>
    <w:p w:rsidR="000C228A" w:rsidRPr="00053F65" w:rsidRDefault="000C228A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Configured and manage </w:t>
      </w:r>
      <w:r w:rsidRPr="00053F65">
        <w:rPr>
          <w:rFonts w:asciiTheme="minorHAnsi" w:hAnsiTheme="minorHAnsi" w:cstheme="minorHAnsi"/>
          <w:b/>
          <w:sz w:val="22"/>
          <w:szCs w:val="22"/>
        </w:rPr>
        <w:t>Apache</w:t>
      </w:r>
      <w:r w:rsidRPr="00053F65">
        <w:rPr>
          <w:rFonts w:asciiTheme="minorHAnsi" w:hAnsiTheme="minorHAnsi" w:cstheme="minorHAnsi"/>
          <w:sz w:val="22"/>
          <w:szCs w:val="22"/>
        </w:rPr>
        <w:t xml:space="preserve"> servers, </w:t>
      </w:r>
      <w:r w:rsidRPr="00053F65">
        <w:rPr>
          <w:rFonts w:asciiTheme="minorHAnsi" w:hAnsiTheme="minorHAnsi" w:cstheme="minorHAnsi"/>
          <w:b/>
          <w:sz w:val="22"/>
          <w:szCs w:val="22"/>
        </w:rPr>
        <w:t>LINUX</w:t>
      </w:r>
      <w:r w:rsidRPr="00053F65">
        <w:rPr>
          <w:rFonts w:asciiTheme="minorHAnsi" w:hAnsiTheme="minorHAnsi" w:cstheme="minorHAnsi"/>
          <w:sz w:val="22"/>
          <w:szCs w:val="22"/>
        </w:rPr>
        <w:t xml:space="preserve"> servers and </w:t>
      </w:r>
      <w:r w:rsidRPr="00053F65">
        <w:rPr>
          <w:rFonts w:asciiTheme="minorHAnsi" w:hAnsiTheme="minorHAnsi" w:cstheme="minorHAnsi"/>
          <w:b/>
          <w:sz w:val="22"/>
          <w:szCs w:val="22"/>
        </w:rPr>
        <w:t xml:space="preserve">Windows </w:t>
      </w:r>
      <w:r w:rsidRPr="00053F65">
        <w:rPr>
          <w:rFonts w:asciiTheme="minorHAnsi" w:hAnsiTheme="minorHAnsi" w:cstheme="minorHAnsi"/>
          <w:sz w:val="22"/>
          <w:szCs w:val="22"/>
        </w:rPr>
        <w:t xml:space="preserve">virtual servers on </w:t>
      </w:r>
      <w:r w:rsidRPr="00053F65">
        <w:rPr>
          <w:rFonts w:asciiTheme="minorHAnsi" w:hAnsiTheme="minorHAnsi" w:cstheme="minorHAnsi"/>
          <w:b/>
          <w:sz w:val="22"/>
          <w:szCs w:val="22"/>
        </w:rPr>
        <w:t>AWS EC2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4D6670" w:rsidRPr="00053F65" w:rsidRDefault="002163E4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Configuring </w:t>
      </w:r>
      <w:r w:rsidRPr="00053F65">
        <w:rPr>
          <w:rFonts w:asciiTheme="minorHAnsi" w:hAnsiTheme="minorHAnsi" w:cstheme="minorHAnsi"/>
          <w:b/>
          <w:sz w:val="22"/>
          <w:szCs w:val="22"/>
        </w:rPr>
        <w:t>Elastic Load Balancers (ELB)</w:t>
      </w:r>
      <w:r w:rsidRPr="00053F65">
        <w:rPr>
          <w:rFonts w:asciiTheme="minorHAnsi" w:hAnsiTheme="minorHAnsi" w:cstheme="minorHAnsi"/>
          <w:sz w:val="22"/>
          <w:szCs w:val="22"/>
        </w:rPr>
        <w:t xml:space="preserve"> with </w:t>
      </w:r>
      <w:r w:rsidRPr="00053F65">
        <w:rPr>
          <w:rFonts w:asciiTheme="minorHAnsi" w:hAnsiTheme="minorHAnsi" w:cstheme="minorHAnsi"/>
          <w:b/>
          <w:sz w:val="22"/>
          <w:szCs w:val="22"/>
        </w:rPr>
        <w:t>EC2 Auto-Scaling groups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2163E4" w:rsidRPr="00053F65" w:rsidRDefault="002163E4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Making </w:t>
      </w:r>
      <w:r w:rsidRPr="00053F65">
        <w:rPr>
          <w:rFonts w:asciiTheme="minorHAnsi" w:hAnsiTheme="minorHAnsi" w:cstheme="minorHAnsi"/>
          <w:b/>
          <w:sz w:val="22"/>
          <w:szCs w:val="22"/>
        </w:rPr>
        <w:t>monitors, alarms</w:t>
      </w:r>
      <w:r w:rsidR="00F3394E"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="00F3394E" w:rsidRPr="00053F65">
        <w:rPr>
          <w:rFonts w:asciiTheme="minorHAnsi" w:hAnsiTheme="minorHAnsi" w:cstheme="minorHAnsi"/>
          <w:b/>
          <w:sz w:val="22"/>
          <w:szCs w:val="22"/>
        </w:rPr>
        <w:t>notifications</w:t>
      </w:r>
      <w:r w:rsidR="00053F6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3394E" w:rsidRPr="00053F65">
        <w:rPr>
          <w:rFonts w:asciiTheme="minorHAnsi" w:hAnsiTheme="minorHAnsi" w:cstheme="minorHAnsi"/>
          <w:sz w:val="22"/>
          <w:szCs w:val="22"/>
        </w:rPr>
        <w:t xml:space="preserve">for </w:t>
      </w:r>
      <w:r w:rsidR="00F3394E" w:rsidRPr="00053F65">
        <w:rPr>
          <w:rFonts w:asciiTheme="minorHAnsi" w:hAnsiTheme="minorHAnsi" w:cstheme="minorHAnsi"/>
          <w:b/>
          <w:sz w:val="22"/>
          <w:szCs w:val="22"/>
        </w:rPr>
        <w:t>EC2</w:t>
      </w:r>
      <w:r w:rsidR="00F3394E" w:rsidRPr="00053F65">
        <w:rPr>
          <w:rFonts w:asciiTheme="minorHAnsi" w:hAnsiTheme="minorHAnsi" w:cstheme="minorHAnsi"/>
          <w:sz w:val="22"/>
          <w:szCs w:val="22"/>
        </w:rPr>
        <w:t xml:space="preserve"> hosts with the help of </w:t>
      </w:r>
      <w:r w:rsidR="00F3394E" w:rsidRPr="00053F65">
        <w:rPr>
          <w:rFonts w:asciiTheme="minorHAnsi" w:hAnsiTheme="minorHAnsi" w:cstheme="minorHAnsi"/>
          <w:b/>
          <w:sz w:val="22"/>
          <w:szCs w:val="22"/>
        </w:rPr>
        <w:t>cloud watch</w:t>
      </w:r>
      <w:r w:rsidR="00F3394E" w:rsidRPr="00053F65">
        <w:rPr>
          <w:rFonts w:asciiTheme="minorHAnsi" w:hAnsiTheme="minorHAnsi" w:cstheme="minorHAnsi"/>
          <w:sz w:val="22"/>
          <w:szCs w:val="22"/>
        </w:rPr>
        <w:t>.</w:t>
      </w:r>
    </w:p>
    <w:p w:rsidR="00F3394E" w:rsidRPr="00053F65" w:rsidRDefault="00F3394E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Monitoring the </w:t>
      </w:r>
      <w:r w:rsidRPr="00053F65">
        <w:rPr>
          <w:rFonts w:asciiTheme="minorHAnsi" w:hAnsiTheme="minorHAnsi" w:cstheme="minorHAnsi"/>
          <w:b/>
          <w:sz w:val="22"/>
          <w:szCs w:val="22"/>
        </w:rPr>
        <w:t>health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utilization</w:t>
      </w:r>
      <w:r w:rsidRPr="00053F65">
        <w:rPr>
          <w:rFonts w:asciiTheme="minorHAnsi" w:hAnsiTheme="minorHAnsi" w:cstheme="minorHAnsi"/>
          <w:sz w:val="22"/>
          <w:szCs w:val="22"/>
        </w:rPr>
        <w:t xml:space="preserve"> of </w:t>
      </w:r>
      <w:r w:rsidRPr="00053F65">
        <w:rPr>
          <w:rFonts w:asciiTheme="minorHAnsi" w:hAnsiTheme="minorHAnsi" w:cstheme="minorHAnsi"/>
          <w:b/>
          <w:sz w:val="22"/>
          <w:szCs w:val="22"/>
        </w:rPr>
        <w:t>AWS resources</w:t>
      </w:r>
      <w:r w:rsidRPr="00053F65">
        <w:rPr>
          <w:rFonts w:asciiTheme="minorHAnsi" w:hAnsiTheme="minorHAnsi" w:cstheme="minorHAnsi"/>
          <w:sz w:val="22"/>
          <w:szCs w:val="22"/>
        </w:rPr>
        <w:t xml:space="preserve"> using </w:t>
      </w:r>
      <w:r w:rsidRPr="00053F65">
        <w:rPr>
          <w:rFonts w:asciiTheme="minorHAnsi" w:hAnsiTheme="minorHAnsi" w:cstheme="minorHAnsi"/>
          <w:b/>
          <w:sz w:val="22"/>
          <w:szCs w:val="22"/>
        </w:rPr>
        <w:t>AWS cloud watch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F3394E" w:rsidRPr="00053F65" w:rsidRDefault="00B530A7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Performing AWS Cloud administration managing </w:t>
      </w:r>
      <w:r w:rsidRPr="00053F65">
        <w:rPr>
          <w:rFonts w:asciiTheme="minorHAnsi" w:hAnsiTheme="minorHAnsi" w:cstheme="minorHAnsi"/>
          <w:b/>
          <w:sz w:val="22"/>
          <w:szCs w:val="22"/>
        </w:rPr>
        <w:t>EC2 instances</w:t>
      </w:r>
      <w:r w:rsidRPr="00053F65">
        <w:rPr>
          <w:rFonts w:asciiTheme="minorHAnsi" w:hAnsiTheme="minorHAnsi" w:cstheme="minorHAnsi"/>
          <w:sz w:val="22"/>
          <w:szCs w:val="22"/>
        </w:rPr>
        <w:t xml:space="preserve">, </w:t>
      </w:r>
      <w:r w:rsidRPr="00053F65">
        <w:rPr>
          <w:rFonts w:asciiTheme="minorHAnsi" w:hAnsiTheme="minorHAnsi" w:cstheme="minorHAnsi"/>
          <w:b/>
          <w:sz w:val="22"/>
          <w:szCs w:val="22"/>
        </w:rPr>
        <w:t>S3</w:t>
      </w:r>
      <w:r w:rsidRPr="00053F65">
        <w:rPr>
          <w:rFonts w:asciiTheme="minorHAnsi" w:hAnsiTheme="minorHAnsi" w:cstheme="minorHAnsi"/>
          <w:sz w:val="22"/>
          <w:szCs w:val="22"/>
        </w:rPr>
        <w:t xml:space="preserve">, </w:t>
      </w:r>
      <w:r w:rsidRPr="00053F65">
        <w:rPr>
          <w:rFonts w:asciiTheme="minorHAnsi" w:hAnsiTheme="minorHAnsi" w:cstheme="minorHAnsi"/>
          <w:b/>
          <w:sz w:val="22"/>
          <w:szCs w:val="22"/>
        </w:rPr>
        <w:t>SES</w:t>
      </w:r>
      <w:r w:rsidRPr="00053F65">
        <w:rPr>
          <w:rFonts w:asciiTheme="minorHAnsi" w:hAnsiTheme="minorHAnsi" w:cstheme="minorHAnsi"/>
          <w:sz w:val="22"/>
          <w:szCs w:val="22"/>
        </w:rPr>
        <w:t xml:space="preserve">, and </w:t>
      </w:r>
      <w:r w:rsidRPr="00053F65">
        <w:rPr>
          <w:rFonts w:asciiTheme="minorHAnsi" w:hAnsiTheme="minorHAnsi" w:cstheme="minorHAnsi"/>
          <w:b/>
          <w:sz w:val="22"/>
          <w:szCs w:val="22"/>
        </w:rPr>
        <w:t>SNS</w:t>
      </w:r>
      <w:r w:rsidRPr="00053F65">
        <w:rPr>
          <w:rFonts w:asciiTheme="minorHAnsi" w:hAnsiTheme="minorHAnsi" w:cstheme="minorHAnsi"/>
          <w:sz w:val="22"/>
          <w:szCs w:val="22"/>
        </w:rPr>
        <w:t xml:space="preserve"> services.</w:t>
      </w:r>
    </w:p>
    <w:p w:rsidR="00B530A7" w:rsidRPr="00053F65" w:rsidRDefault="00B530A7" w:rsidP="000355B0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Creating </w:t>
      </w:r>
      <w:bookmarkStart w:id="0" w:name="_GoBack"/>
      <w:bookmarkEnd w:id="0"/>
      <w:r w:rsidRPr="00053F65">
        <w:rPr>
          <w:rFonts w:asciiTheme="minorHAnsi" w:hAnsiTheme="minorHAnsi" w:cstheme="minorHAnsi"/>
          <w:sz w:val="22"/>
          <w:szCs w:val="22"/>
        </w:rPr>
        <w:t xml:space="preserve">Buckets in </w:t>
      </w:r>
      <w:r w:rsidRPr="00053F65">
        <w:rPr>
          <w:rFonts w:asciiTheme="minorHAnsi" w:hAnsiTheme="minorHAnsi" w:cstheme="minorHAnsi"/>
          <w:b/>
          <w:sz w:val="22"/>
          <w:szCs w:val="22"/>
        </w:rPr>
        <w:t>AWS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stored files. </w:t>
      </w:r>
    </w:p>
    <w:p w:rsidR="00FF20FE" w:rsidRPr="00053F65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053F65">
        <w:rPr>
          <w:rFonts w:cstheme="minorHAnsi"/>
          <w:color w:val="auto"/>
        </w:rPr>
        <w:t>Use</w:t>
      </w:r>
      <w:r w:rsidR="00F83E94" w:rsidRPr="00053F65">
        <w:rPr>
          <w:rFonts w:cstheme="minorHAnsi"/>
          <w:color w:val="auto"/>
        </w:rPr>
        <w:t>d</w:t>
      </w:r>
      <w:r w:rsidRPr="00053F65">
        <w:rPr>
          <w:rFonts w:cstheme="minorHAnsi"/>
          <w:b/>
          <w:color w:val="auto"/>
        </w:rPr>
        <w:t xml:space="preserve"> WebSphere</w:t>
      </w:r>
      <w:r w:rsidRPr="00053F65">
        <w:rPr>
          <w:rFonts w:cstheme="minorHAnsi"/>
          <w:color w:val="auto"/>
        </w:rPr>
        <w:t xml:space="preserve"> and</w:t>
      </w:r>
      <w:r w:rsidRPr="00053F65">
        <w:rPr>
          <w:rFonts w:cstheme="minorHAnsi"/>
          <w:b/>
          <w:color w:val="auto"/>
        </w:rPr>
        <w:t xml:space="preserve"> WebLogic</w:t>
      </w:r>
      <w:r w:rsidRPr="00053F65">
        <w:rPr>
          <w:rFonts w:cstheme="minorHAnsi"/>
          <w:color w:val="auto"/>
        </w:rPr>
        <w:t xml:space="preserve"> as primary application servers.</w:t>
      </w:r>
    </w:p>
    <w:p w:rsidR="00FF20FE" w:rsidRPr="00053F65" w:rsidRDefault="00FF20FE" w:rsidP="000355B0">
      <w:pPr>
        <w:pStyle w:val="Subtitle"/>
        <w:numPr>
          <w:ilvl w:val="0"/>
          <w:numId w:val="30"/>
        </w:numPr>
        <w:spacing w:before="100" w:beforeAutospacing="1" w:after="100" w:afterAutospacing="1" w:line="276" w:lineRule="auto"/>
        <w:contextualSpacing/>
        <w:rPr>
          <w:rFonts w:cstheme="minorHAnsi"/>
          <w:color w:val="auto"/>
        </w:rPr>
      </w:pPr>
      <w:r w:rsidRPr="00053F65">
        <w:rPr>
          <w:rFonts w:cstheme="minorHAnsi"/>
          <w:color w:val="auto"/>
        </w:rPr>
        <w:t>Manage</w:t>
      </w:r>
      <w:r w:rsidR="00F83E94" w:rsidRPr="00053F65">
        <w:rPr>
          <w:rFonts w:cstheme="minorHAnsi"/>
          <w:color w:val="auto"/>
        </w:rPr>
        <w:t>d</w:t>
      </w:r>
      <w:r w:rsidR="004A0F05" w:rsidRPr="00053F65">
        <w:rPr>
          <w:rFonts w:cstheme="minorHAnsi"/>
          <w:color w:val="auto"/>
        </w:rPr>
        <w:t xml:space="preserve"> of</w:t>
      </w:r>
      <w:r w:rsidRPr="00053F65">
        <w:rPr>
          <w:rFonts w:cstheme="minorHAnsi"/>
          <w:color w:val="auto"/>
        </w:rPr>
        <w:t xml:space="preserve"> all CM tools (</w:t>
      </w:r>
      <w:r w:rsidRPr="00053F65">
        <w:rPr>
          <w:rFonts w:cstheme="minorHAnsi"/>
          <w:b/>
          <w:color w:val="auto"/>
        </w:rPr>
        <w:t>JIRA, SVN, Maven, Jenkins, ANT, Git, GitHub, and Visual Studio</w:t>
      </w:r>
      <w:r w:rsidRPr="00053F65">
        <w:rPr>
          <w:rFonts w:cstheme="minorHAnsi"/>
          <w:color w:val="auto"/>
        </w:rPr>
        <w:t xml:space="preserve">) and their usage / process ensuring </w:t>
      </w:r>
      <w:r w:rsidRPr="00053F65">
        <w:rPr>
          <w:rFonts w:cstheme="minorHAnsi"/>
          <w:b/>
          <w:color w:val="auto"/>
        </w:rPr>
        <w:t xml:space="preserve">traceability, repeatability, quality, </w:t>
      </w:r>
      <w:r w:rsidRPr="00053F65">
        <w:rPr>
          <w:rFonts w:cstheme="minorHAnsi"/>
          <w:color w:val="auto"/>
        </w:rPr>
        <w:t xml:space="preserve">and </w:t>
      </w:r>
      <w:r w:rsidRPr="00053F65">
        <w:rPr>
          <w:rFonts w:cstheme="minorHAnsi"/>
          <w:b/>
          <w:color w:val="auto"/>
        </w:rPr>
        <w:t>support.</w:t>
      </w:r>
    </w:p>
    <w:p w:rsidR="0000330A" w:rsidRPr="00053F65" w:rsidRDefault="0000330A" w:rsidP="00680EC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F654A5" w:rsidRPr="00053F65" w:rsidRDefault="00F654A5" w:rsidP="00680EC1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053F65">
        <w:rPr>
          <w:rFonts w:asciiTheme="minorHAnsi" w:hAnsiTheme="minorHAnsi" w:cstheme="minorHAnsi"/>
          <w:b/>
          <w:sz w:val="22"/>
          <w:szCs w:val="22"/>
        </w:rPr>
        <w:t>Pay</w:t>
      </w:r>
      <w:r w:rsidR="006924CE" w:rsidRPr="00053F65">
        <w:rPr>
          <w:rFonts w:asciiTheme="minorHAnsi" w:hAnsiTheme="minorHAnsi" w:cstheme="minorHAnsi"/>
          <w:b/>
          <w:sz w:val="22"/>
          <w:szCs w:val="22"/>
        </w:rPr>
        <w:t>P</w:t>
      </w:r>
      <w:r w:rsidRPr="00053F65">
        <w:rPr>
          <w:rFonts w:asciiTheme="minorHAnsi" w:hAnsiTheme="minorHAnsi" w:cstheme="minorHAnsi"/>
          <w:b/>
          <w:sz w:val="22"/>
          <w:szCs w:val="22"/>
        </w:rPr>
        <w:t>al,</w:t>
      </w:r>
      <w:r w:rsidR="00680EC1" w:rsidRPr="00053F65">
        <w:rPr>
          <w:rFonts w:asciiTheme="minorHAnsi" w:hAnsiTheme="minorHAnsi" w:cstheme="minorHAnsi"/>
          <w:b/>
          <w:sz w:val="22"/>
          <w:szCs w:val="22"/>
        </w:rPr>
        <w:t xml:space="preserve"> San Jose, CA</w:t>
      </w:r>
      <w:r w:rsidR="00680EC1" w:rsidRPr="00053F65">
        <w:rPr>
          <w:rFonts w:asciiTheme="minorHAnsi" w:hAnsiTheme="minorHAnsi" w:cstheme="minorHAnsi"/>
          <w:b/>
          <w:sz w:val="22"/>
          <w:szCs w:val="22"/>
        </w:rPr>
        <w:tab/>
      </w:r>
      <w:r w:rsidR="006924CE" w:rsidRPr="00053F65">
        <w:rPr>
          <w:rFonts w:asciiTheme="minorHAnsi" w:hAnsiTheme="minorHAnsi" w:cstheme="minorHAnsi"/>
          <w:b/>
          <w:sz w:val="22"/>
          <w:szCs w:val="22"/>
        </w:rPr>
        <w:tab/>
      </w:r>
      <w:r w:rsidR="006924CE" w:rsidRPr="00053F65">
        <w:rPr>
          <w:rFonts w:asciiTheme="minorHAnsi" w:hAnsiTheme="minorHAnsi" w:cstheme="minorHAnsi"/>
          <w:b/>
          <w:sz w:val="22"/>
          <w:szCs w:val="22"/>
        </w:rPr>
        <w:tab/>
      </w:r>
      <w:r w:rsidR="00970445" w:rsidRPr="00053F65">
        <w:rPr>
          <w:rFonts w:asciiTheme="minorHAnsi" w:hAnsiTheme="minorHAnsi" w:cstheme="minorHAnsi"/>
          <w:b/>
          <w:sz w:val="22"/>
          <w:szCs w:val="22"/>
        </w:rPr>
        <w:t>Dec 2011</w:t>
      </w:r>
      <w:r w:rsidR="006924CE" w:rsidRPr="00053F65">
        <w:rPr>
          <w:rFonts w:asciiTheme="minorHAnsi" w:hAnsiTheme="minorHAnsi" w:cstheme="minorHAnsi"/>
          <w:b/>
          <w:sz w:val="22"/>
          <w:szCs w:val="22"/>
        </w:rPr>
        <w:t xml:space="preserve"> - Jan 2013</w:t>
      </w:r>
    </w:p>
    <w:p w:rsidR="003E5633" w:rsidRPr="00053F65" w:rsidRDefault="00FF20FE" w:rsidP="00680EC1">
      <w:pPr>
        <w:pStyle w:val="Subtitle"/>
        <w:spacing w:after="0"/>
        <w:contextualSpacing/>
        <w:jc w:val="both"/>
        <w:rPr>
          <w:rFonts w:cstheme="minorHAnsi"/>
          <w:b/>
          <w:color w:val="auto"/>
        </w:rPr>
      </w:pPr>
      <w:r w:rsidRPr="00053F65">
        <w:rPr>
          <w:rFonts w:cstheme="minorHAnsi"/>
          <w:b/>
          <w:color w:val="auto"/>
        </w:rPr>
        <w:t xml:space="preserve">Build &amp;Release </w:t>
      </w:r>
      <w:r w:rsidR="00E25D0B" w:rsidRPr="00053F65">
        <w:rPr>
          <w:rFonts w:cstheme="minorHAnsi"/>
          <w:b/>
          <w:color w:val="auto"/>
        </w:rPr>
        <w:t>Engineer</w:t>
      </w:r>
    </w:p>
    <w:p w:rsidR="00680EC1" w:rsidRPr="00053F65" w:rsidRDefault="00680EC1" w:rsidP="00680EC1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53F65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:rsidR="00FF20FE" w:rsidRPr="00053F65" w:rsidRDefault="00FF20FE" w:rsidP="00680EC1">
      <w:pPr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FF20FE" w:rsidRPr="00053F65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  <w:lang/>
        </w:rPr>
        <w:t>Maintain</w:t>
      </w:r>
      <w:r w:rsidR="00F83E94" w:rsidRPr="00053F65">
        <w:rPr>
          <w:rFonts w:eastAsia="Cambria" w:cstheme="minorHAnsi"/>
          <w:color w:val="auto"/>
        </w:rPr>
        <w:t>ed</w:t>
      </w:r>
      <w:r w:rsidRPr="00053F65">
        <w:rPr>
          <w:rFonts w:eastAsia="Cambria" w:cstheme="minorHAnsi"/>
          <w:color w:val="auto"/>
          <w:lang/>
        </w:rPr>
        <w:t xml:space="preserve"> the</w:t>
      </w:r>
      <w:r w:rsidR="00053F65">
        <w:rPr>
          <w:rFonts w:eastAsia="Cambria" w:cstheme="minorHAnsi"/>
          <w:color w:val="auto"/>
        </w:rPr>
        <w:t xml:space="preserve"> </w:t>
      </w:r>
      <w:r w:rsidR="00FF20FE" w:rsidRPr="00053F65">
        <w:rPr>
          <w:rFonts w:eastAsia="Cambria" w:cstheme="minorHAnsi"/>
          <w:b/>
          <w:color w:val="auto"/>
          <w:lang/>
        </w:rPr>
        <w:t>UNIX/Perl/Ant scripts</w:t>
      </w:r>
      <w:r w:rsidRPr="00053F65">
        <w:rPr>
          <w:rFonts w:eastAsia="Cambria" w:cstheme="minorHAnsi"/>
          <w:color w:val="auto"/>
          <w:lang/>
        </w:rPr>
        <w:t xml:space="preserve"> for </w:t>
      </w:r>
      <w:r w:rsidRPr="00053F65">
        <w:rPr>
          <w:rFonts w:eastAsia="Cambria" w:cstheme="minorHAnsi"/>
          <w:b/>
          <w:color w:val="auto"/>
          <w:lang/>
        </w:rPr>
        <w:t>Build</w:t>
      </w:r>
      <w:r w:rsidR="00053F65">
        <w:rPr>
          <w:rFonts w:eastAsia="Cambria" w:cstheme="minorHAnsi"/>
          <w:b/>
          <w:color w:val="auto"/>
        </w:rPr>
        <w:t xml:space="preserve"> </w:t>
      </w:r>
      <w:r w:rsidRPr="00053F65">
        <w:rPr>
          <w:rFonts w:eastAsia="Cambria" w:cstheme="minorHAnsi"/>
          <w:b/>
          <w:color w:val="auto"/>
          <w:lang/>
        </w:rPr>
        <w:t>&amp;</w:t>
      </w:r>
      <w:r w:rsidR="00053F65">
        <w:rPr>
          <w:rFonts w:eastAsia="Cambria" w:cstheme="minorHAnsi"/>
          <w:b/>
          <w:color w:val="auto"/>
        </w:rPr>
        <w:t xml:space="preserve"> </w:t>
      </w:r>
      <w:r w:rsidRPr="00053F65">
        <w:rPr>
          <w:rFonts w:eastAsia="Cambria" w:cstheme="minorHAnsi"/>
          <w:b/>
          <w:color w:val="auto"/>
          <w:lang/>
        </w:rPr>
        <w:t>R</w:t>
      </w:r>
      <w:r w:rsidR="00FF20FE" w:rsidRPr="00053F65">
        <w:rPr>
          <w:rFonts w:eastAsia="Cambria" w:cstheme="minorHAnsi"/>
          <w:b/>
          <w:color w:val="auto"/>
          <w:lang/>
        </w:rPr>
        <w:t>elease</w:t>
      </w:r>
      <w:r w:rsidR="00FF20FE" w:rsidRPr="00053F65">
        <w:rPr>
          <w:rFonts w:eastAsia="Cambria" w:cstheme="minorHAnsi"/>
          <w:color w:val="auto"/>
          <w:lang/>
        </w:rPr>
        <w:t xml:space="preserve"> tasks.</w:t>
      </w:r>
    </w:p>
    <w:p w:rsidR="00FF20FE" w:rsidRPr="00053F65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  <w:lang/>
        </w:rPr>
        <w:lastRenderedPageBreak/>
        <w:t>Create</w:t>
      </w:r>
      <w:r w:rsidR="00F83E94" w:rsidRPr="00053F65">
        <w:rPr>
          <w:rFonts w:eastAsia="Cambria" w:cstheme="minorHAnsi"/>
          <w:color w:val="auto"/>
        </w:rPr>
        <w:t>d</w:t>
      </w:r>
      <w:r w:rsidR="00FF20FE" w:rsidRPr="00053F65">
        <w:rPr>
          <w:rFonts w:eastAsia="Cambria" w:cstheme="minorHAnsi"/>
          <w:color w:val="auto"/>
          <w:lang/>
        </w:rPr>
        <w:t xml:space="preserve"> new elements in </w:t>
      </w:r>
      <w:r w:rsidR="00FF20FE" w:rsidRPr="00053F65">
        <w:rPr>
          <w:rFonts w:eastAsia="Cambria" w:cstheme="minorHAnsi"/>
          <w:b/>
          <w:color w:val="auto"/>
          <w:lang/>
        </w:rPr>
        <w:t>VOB’s</w:t>
      </w:r>
      <w:r w:rsidR="00FF20FE" w:rsidRPr="00053F65">
        <w:rPr>
          <w:rFonts w:eastAsia="Cambria" w:cstheme="minorHAnsi"/>
          <w:color w:val="auto"/>
          <w:lang/>
        </w:rPr>
        <w:t>.</w:t>
      </w:r>
    </w:p>
    <w:p w:rsidR="00FF20FE" w:rsidRPr="00053F65" w:rsidRDefault="00F83E94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  <w:lang/>
        </w:rPr>
        <w:t>Modif</w:t>
      </w:r>
      <w:r w:rsidRPr="00053F65">
        <w:rPr>
          <w:rFonts w:eastAsia="Cambria" w:cstheme="minorHAnsi"/>
          <w:color w:val="auto"/>
        </w:rPr>
        <w:t>ying</w:t>
      </w:r>
      <w:r w:rsidR="004A0F05" w:rsidRPr="00053F65">
        <w:rPr>
          <w:rFonts w:eastAsia="Cambria" w:cstheme="minorHAnsi"/>
          <w:color w:val="auto"/>
          <w:lang/>
        </w:rPr>
        <w:t xml:space="preserve"> the</w:t>
      </w:r>
      <w:r w:rsidR="00053F65">
        <w:rPr>
          <w:rFonts w:eastAsia="Cambria" w:cstheme="minorHAnsi"/>
          <w:color w:val="auto"/>
        </w:rPr>
        <w:t xml:space="preserve"> </w:t>
      </w:r>
      <w:r w:rsidR="00FF20FE" w:rsidRPr="00053F65">
        <w:rPr>
          <w:rFonts w:eastAsia="Cambria" w:cstheme="minorHAnsi"/>
          <w:b/>
          <w:color w:val="auto"/>
          <w:lang/>
        </w:rPr>
        <w:t>ANT</w:t>
      </w:r>
      <w:r w:rsidR="00FF20FE" w:rsidRPr="00053F65">
        <w:rPr>
          <w:rFonts w:eastAsia="Cambria" w:cstheme="minorHAnsi"/>
          <w:color w:val="auto"/>
          <w:lang/>
        </w:rPr>
        <w:t xml:space="preserve"> scripts to </w:t>
      </w:r>
      <w:r w:rsidR="00FF20FE" w:rsidRPr="00053F65">
        <w:rPr>
          <w:rFonts w:eastAsia="Cambria" w:cstheme="minorHAnsi"/>
          <w:b/>
          <w:color w:val="auto"/>
          <w:lang/>
        </w:rPr>
        <w:t>build</w:t>
      </w:r>
      <w:r w:rsidR="00FF20FE" w:rsidRPr="00053F65">
        <w:rPr>
          <w:rFonts w:eastAsia="Cambria" w:cstheme="minorHAnsi"/>
          <w:color w:val="auto"/>
          <w:lang/>
        </w:rPr>
        <w:t xml:space="preserve"> the </w:t>
      </w:r>
      <w:r w:rsidR="00FF20FE" w:rsidRPr="00053F65">
        <w:rPr>
          <w:rFonts w:eastAsia="Cambria" w:cstheme="minorHAnsi"/>
          <w:b/>
          <w:color w:val="auto"/>
          <w:lang/>
        </w:rPr>
        <w:t>JAR’s</w:t>
      </w:r>
      <w:r w:rsidR="00FF20FE" w:rsidRPr="00053F65">
        <w:rPr>
          <w:rFonts w:eastAsia="Cambria" w:cstheme="minorHAnsi"/>
          <w:color w:val="auto"/>
          <w:lang/>
        </w:rPr>
        <w:t xml:space="preserve">, </w:t>
      </w:r>
      <w:r w:rsidR="00FF20FE" w:rsidRPr="00053F65">
        <w:rPr>
          <w:rFonts w:eastAsia="Cambria" w:cstheme="minorHAnsi"/>
          <w:b/>
          <w:color w:val="auto"/>
          <w:lang/>
        </w:rPr>
        <w:t>Class files</w:t>
      </w:r>
      <w:r w:rsidR="00FF20FE" w:rsidRPr="00053F65">
        <w:rPr>
          <w:rFonts w:eastAsia="Cambria" w:cstheme="minorHAnsi"/>
          <w:color w:val="auto"/>
          <w:lang/>
        </w:rPr>
        <w:t xml:space="preserve">, </w:t>
      </w:r>
      <w:r w:rsidR="00FF20FE" w:rsidRPr="00053F65">
        <w:rPr>
          <w:rFonts w:eastAsia="Cambria" w:cstheme="minorHAnsi"/>
          <w:b/>
          <w:color w:val="auto"/>
          <w:lang/>
        </w:rPr>
        <w:t>WAR files</w:t>
      </w:r>
      <w:r w:rsidR="00FF20FE" w:rsidRPr="00053F65">
        <w:rPr>
          <w:rFonts w:eastAsia="Cambria" w:cstheme="minorHAnsi"/>
          <w:color w:val="auto"/>
          <w:lang/>
        </w:rPr>
        <w:t xml:space="preserve"> and </w:t>
      </w:r>
      <w:r w:rsidR="00FF20FE" w:rsidRPr="00053F65">
        <w:rPr>
          <w:rFonts w:eastAsia="Cambria" w:cstheme="minorHAnsi"/>
          <w:b/>
          <w:color w:val="auto"/>
          <w:lang/>
        </w:rPr>
        <w:t>EAR</w:t>
      </w:r>
      <w:r w:rsidR="00FF20FE" w:rsidRPr="00053F65">
        <w:rPr>
          <w:rFonts w:eastAsia="Cambria" w:cstheme="minorHAnsi"/>
          <w:color w:val="auto"/>
          <w:lang/>
        </w:rPr>
        <w:t xml:space="preserve"> files from </w:t>
      </w:r>
      <w:r w:rsidR="00FF20FE" w:rsidRPr="00053F65">
        <w:rPr>
          <w:rFonts w:eastAsia="Cambria" w:cstheme="minorHAnsi"/>
          <w:b/>
          <w:color w:val="auto"/>
          <w:lang/>
        </w:rPr>
        <w:t>VOB’s</w:t>
      </w:r>
      <w:r w:rsidR="00FF20FE" w:rsidRPr="00053F65">
        <w:rPr>
          <w:rFonts w:eastAsia="Cambria" w:cstheme="minorHAnsi"/>
          <w:color w:val="auto"/>
          <w:lang/>
        </w:rPr>
        <w:t xml:space="preserve">. </w:t>
      </w:r>
    </w:p>
    <w:p w:rsidR="00FF20FE" w:rsidRPr="00053F65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  <w:lang/>
        </w:rPr>
        <w:t>Develop</w:t>
      </w:r>
      <w:r w:rsidR="00F83E94" w:rsidRPr="00053F65">
        <w:rPr>
          <w:rFonts w:eastAsia="Cambria" w:cstheme="minorHAnsi"/>
          <w:color w:val="auto"/>
        </w:rPr>
        <w:t>ing</w:t>
      </w:r>
      <w:r w:rsidRPr="00053F65">
        <w:rPr>
          <w:rFonts w:eastAsia="Cambria" w:cstheme="minorHAnsi"/>
          <w:color w:val="auto"/>
          <w:lang/>
        </w:rPr>
        <w:t xml:space="preserve"> the</w:t>
      </w:r>
      <w:r w:rsidR="00FF20FE" w:rsidRPr="00053F65">
        <w:rPr>
          <w:rFonts w:eastAsia="Cambria" w:cstheme="minorHAnsi"/>
          <w:color w:val="auto"/>
          <w:lang/>
        </w:rPr>
        <w:t xml:space="preserve"> utilities for developers to check the </w:t>
      </w:r>
      <w:r w:rsidR="00FF20FE" w:rsidRPr="00053F65">
        <w:rPr>
          <w:rFonts w:eastAsia="Cambria" w:cstheme="minorHAnsi"/>
          <w:b/>
          <w:color w:val="auto"/>
          <w:lang/>
        </w:rPr>
        <w:t>checkouts</w:t>
      </w:r>
      <w:r w:rsidR="00FF20FE" w:rsidRPr="00053F65">
        <w:rPr>
          <w:rFonts w:eastAsia="Cambria" w:cstheme="minorHAnsi"/>
          <w:color w:val="auto"/>
          <w:lang/>
        </w:rPr>
        <w:t xml:space="preserve">, </w:t>
      </w:r>
      <w:r w:rsidR="00FF20FE" w:rsidRPr="00053F65">
        <w:rPr>
          <w:rFonts w:eastAsia="Cambria" w:cstheme="minorHAnsi"/>
          <w:b/>
          <w:color w:val="auto"/>
          <w:lang/>
        </w:rPr>
        <w:t>elements modified</w:t>
      </w:r>
      <w:r w:rsidR="00FF20FE" w:rsidRPr="00053F65">
        <w:rPr>
          <w:rFonts w:eastAsia="Cambria" w:cstheme="minorHAnsi"/>
          <w:color w:val="auto"/>
          <w:lang/>
        </w:rPr>
        <w:t xml:space="preserve"> based on </w:t>
      </w:r>
      <w:r w:rsidR="00FF20FE" w:rsidRPr="00053F65">
        <w:rPr>
          <w:rFonts w:eastAsia="Cambria" w:cstheme="minorHAnsi"/>
          <w:b/>
          <w:color w:val="auto"/>
          <w:lang/>
        </w:rPr>
        <w:t>project</w:t>
      </w:r>
      <w:r w:rsidR="00FF20FE" w:rsidRPr="00053F65">
        <w:rPr>
          <w:rFonts w:eastAsia="Cambria" w:cstheme="minorHAnsi"/>
          <w:color w:val="auto"/>
          <w:lang/>
        </w:rPr>
        <w:t xml:space="preserve"> and </w:t>
      </w:r>
      <w:r w:rsidR="00FF20FE" w:rsidRPr="00053F65">
        <w:rPr>
          <w:rFonts w:eastAsia="Cambria" w:cstheme="minorHAnsi"/>
          <w:b/>
          <w:color w:val="auto"/>
          <w:lang/>
        </w:rPr>
        <w:t>branch</w:t>
      </w:r>
      <w:r w:rsidR="00FF20FE" w:rsidRPr="00053F65">
        <w:rPr>
          <w:rFonts w:eastAsia="Cambria" w:cstheme="minorHAnsi"/>
          <w:color w:val="auto"/>
          <w:lang/>
        </w:rPr>
        <w:t>.</w:t>
      </w:r>
    </w:p>
    <w:p w:rsidR="00FF20FE" w:rsidRPr="00053F65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  <w:lang/>
        </w:rPr>
        <w:t>Provide</w:t>
      </w:r>
      <w:r w:rsidR="00F83E94" w:rsidRPr="00053F65">
        <w:rPr>
          <w:rFonts w:eastAsia="Cambria" w:cstheme="minorHAnsi"/>
          <w:color w:val="auto"/>
        </w:rPr>
        <w:t>d</w:t>
      </w:r>
      <w:r w:rsidRPr="00053F65">
        <w:rPr>
          <w:rFonts w:eastAsia="Cambria" w:cstheme="minorHAnsi"/>
          <w:color w:val="auto"/>
          <w:lang/>
        </w:rPr>
        <w:t xml:space="preserve"> the</w:t>
      </w:r>
      <w:r w:rsidR="00053F65">
        <w:rPr>
          <w:rFonts w:eastAsia="Cambria" w:cstheme="minorHAnsi"/>
          <w:color w:val="auto"/>
        </w:rPr>
        <w:t xml:space="preserve"> </w:t>
      </w:r>
      <w:r w:rsidR="00FF20FE" w:rsidRPr="00053F65">
        <w:rPr>
          <w:rFonts w:eastAsia="Cambria" w:cstheme="minorHAnsi"/>
          <w:b/>
          <w:color w:val="auto"/>
          <w:lang/>
        </w:rPr>
        <w:t>Clear Case</w:t>
      </w:r>
      <w:r w:rsidR="00053F65">
        <w:rPr>
          <w:rFonts w:eastAsia="Cambria" w:cstheme="minorHAnsi"/>
          <w:b/>
          <w:color w:val="auto"/>
        </w:rPr>
        <w:t xml:space="preserve"> </w:t>
      </w:r>
      <w:r w:rsidR="00FF20FE" w:rsidRPr="00053F65">
        <w:rPr>
          <w:rFonts w:eastAsia="Cambria" w:cstheme="minorHAnsi"/>
          <w:b/>
          <w:color w:val="auto"/>
          <w:lang/>
        </w:rPr>
        <w:t>confi</w:t>
      </w:r>
      <w:r w:rsidRPr="00053F65">
        <w:rPr>
          <w:rFonts w:eastAsia="Cambria" w:cstheme="minorHAnsi"/>
          <w:b/>
          <w:color w:val="auto"/>
          <w:lang/>
        </w:rPr>
        <w:t>guration</w:t>
      </w:r>
      <w:r w:rsidRPr="00053F65">
        <w:rPr>
          <w:rFonts w:eastAsia="Cambria" w:cstheme="minorHAnsi"/>
          <w:color w:val="auto"/>
          <w:lang/>
        </w:rPr>
        <w:t xml:space="preserve"> record for </w:t>
      </w:r>
      <w:r w:rsidRPr="00053F65">
        <w:rPr>
          <w:rFonts w:eastAsia="Cambria" w:cstheme="minorHAnsi"/>
          <w:b/>
          <w:color w:val="auto"/>
          <w:lang/>
        </w:rPr>
        <w:t>builds</w:t>
      </w:r>
      <w:r w:rsidRPr="00053F65">
        <w:rPr>
          <w:rFonts w:eastAsia="Cambria" w:cstheme="minorHAnsi"/>
          <w:color w:val="auto"/>
          <w:lang/>
        </w:rPr>
        <w:t xml:space="preserve"> by</w:t>
      </w:r>
      <w:r w:rsidR="00FF20FE" w:rsidRPr="00053F65">
        <w:rPr>
          <w:rFonts w:eastAsia="Cambria" w:cstheme="minorHAnsi"/>
          <w:color w:val="auto"/>
          <w:lang/>
        </w:rPr>
        <w:t xml:space="preserve"> derived objects generated during </w:t>
      </w:r>
      <w:r w:rsidR="00FF20FE" w:rsidRPr="00053F65">
        <w:rPr>
          <w:rFonts w:eastAsia="Cambria" w:cstheme="minorHAnsi"/>
          <w:b/>
          <w:color w:val="auto"/>
          <w:lang/>
        </w:rPr>
        <w:t>build audit</w:t>
      </w:r>
      <w:r w:rsidR="00FF20FE" w:rsidRPr="00053F65">
        <w:rPr>
          <w:rFonts w:eastAsia="Cambria" w:cstheme="minorHAnsi"/>
          <w:color w:val="auto"/>
          <w:lang/>
        </w:rPr>
        <w:t xml:space="preserve"> process.</w:t>
      </w:r>
    </w:p>
    <w:p w:rsidR="00FF20FE" w:rsidRPr="00053F65" w:rsidRDefault="00FF20FE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  <w:lang/>
        </w:rPr>
        <w:t xml:space="preserve">Creating and deleting </w:t>
      </w:r>
      <w:r w:rsidRPr="00053F65">
        <w:rPr>
          <w:rFonts w:eastAsia="Cambria" w:cstheme="minorHAnsi"/>
          <w:b/>
          <w:color w:val="auto"/>
          <w:lang/>
        </w:rPr>
        <w:t>dynamic views</w:t>
      </w:r>
      <w:r w:rsidRPr="00053F65">
        <w:rPr>
          <w:rFonts w:eastAsia="Cambria" w:cstheme="minorHAnsi"/>
          <w:color w:val="auto"/>
          <w:lang/>
        </w:rPr>
        <w:t xml:space="preserve"> for </w:t>
      </w:r>
      <w:r w:rsidRPr="00053F65">
        <w:rPr>
          <w:rFonts w:eastAsia="Cambria" w:cstheme="minorHAnsi"/>
          <w:b/>
          <w:color w:val="auto"/>
          <w:lang/>
        </w:rPr>
        <w:t>developers</w:t>
      </w:r>
      <w:r w:rsidRPr="00053F65">
        <w:rPr>
          <w:rFonts w:eastAsia="Cambria" w:cstheme="minorHAnsi"/>
          <w:color w:val="auto"/>
          <w:lang/>
        </w:rPr>
        <w:t xml:space="preserve"> as requested by </w:t>
      </w:r>
      <w:r w:rsidRPr="00053F65">
        <w:rPr>
          <w:rFonts w:eastAsia="Cambria" w:cstheme="minorHAnsi"/>
          <w:b/>
          <w:color w:val="auto"/>
          <w:lang/>
        </w:rPr>
        <w:t>user</w:t>
      </w:r>
      <w:r w:rsidRPr="00053F65">
        <w:rPr>
          <w:rFonts w:eastAsia="Cambria" w:cstheme="minorHAnsi"/>
          <w:color w:val="auto"/>
          <w:lang/>
        </w:rPr>
        <w:t>.</w:t>
      </w:r>
    </w:p>
    <w:p w:rsidR="00FF20FE" w:rsidRPr="00053F65" w:rsidRDefault="00FF20FE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  <w:lang/>
        </w:rPr>
        <w:t xml:space="preserve">Responsible for </w:t>
      </w:r>
      <w:r w:rsidRPr="00053F65">
        <w:rPr>
          <w:rFonts w:eastAsia="Cambria" w:cstheme="minorHAnsi"/>
          <w:b/>
          <w:color w:val="auto"/>
          <w:lang/>
        </w:rPr>
        <w:t>building</w:t>
      </w:r>
      <w:r w:rsidRPr="00053F65">
        <w:rPr>
          <w:rFonts w:eastAsia="Cambria" w:cstheme="minorHAnsi"/>
          <w:color w:val="auto"/>
          <w:lang/>
        </w:rPr>
        <w:t xml:space="preserve"> and</w:t>
      </w:r>
      <w:r w:rsidRPr="00053F65">
        <w:rPr>
          <w:rFonts w:eastAsia="Cambria" w:cstheme="minorHAnsi"/>
          <w:b/>
          <w:color w:val="auto"/>
          <w:lang/>
        </w:rPr>
        <w:t xml:space="preserve"> releasing packages</w:t>
      </w:r>
      <w:r w:rsidRPr="00053F65">
        <w:rPr>
          <w:rFonts w:eastAsia="Cambria" w:cstheme="minorHAnsi"/>
          <w:color w:val="auto"/>
          <w:lang/>
        </w:rPr>
        <w:t xml:space="preserve"> for testing.</w:t>
      </w:r>
    </w:p>
    <w:p w:rsidR="00FF20FE" w:rsidRPr="00053F65" w:rsidRDefault="00FF20FE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  <w:lang/>
        </w:rPr>
        <w:t xml:space="preserve">Performing </w:t>
      </w:r>
      <w:r w:rsidRPr="00053F65">
        <w:rPr>
          <w:rFonts w:eastAsia="Cambria" w:cstheme="minorHAnsi"/>
          <w:b/>
          <w:color w:val="auto"/>
          <w:lang/>
        </w:rPr>
        <w:t>clean builds</w:t>
      </w:r>
      <w:r w:rsidRPr="00053F65">
        <w:rPr>
          <w:rFonts w:eastAsia="Cambria" w:cstheme="minorHAnsi"/>
          <w:color w:val="auto"/>
          <w:lang/>
        </w:rPr>
        <w:t xml:space="preserve"> according to the schedule published for a given releases.</w:t>
      </w:r>
    </w:p>
    <w:p w:rsidR="00FF20FE" w:rsidRPr="00053F65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</w:rPr>
        <w:t xml:space="preserve">Processed </w:t>
      </w:r>
      <w:r w:rsidRPr="00053F65">
        <w:rPr>
          <w:rFonts w:eastAsia="Cambria" w:cstheme="minorHAnsi"/>
          <w:color w:val="auto"/>
          <w:lang/>
        </w:rPr>
        <w:t>Builds and deployments</w:t>
      </w:r>
      <w:r w:rsidR="00FF20FE" w:rsidRPr="00053F65">
        <w:rPr>
          <w:rFonts w:eastAsia="Cambria" w:cstheme="minorHAnsi"/>
          <w:color w:val="auto"/>
          <w:lang/>
        </w:rPr>
        <w:t xml:space="preserve"> on various environments using </w:t>
      </w:r>
      <w:r w:rsidR="00FF20FE" w:rsidRPr="00053F65">
        <w:rPr>
          <w:rFonts w:eastAsia="Cambria" w:cstheme="minorHAnsi"/>
          <w:b/>
          <w:color w:val="auto"/>
          <w:lang/>
        </w:rPr>
        <w:t>continuous integration tool</w:t>
      </w:r>
      <w:r w:rsidR="00FF20FE" w:rsidRPr="00053F65">
        <w:rPr>
          <w:rFonts w:eastAsia="Cambria" w:cstheme="minorHAnsi"/>
          <w:b/>
          <w:color w:val="auto"/>
        </w:rPr>
        <w:t>s</w:t>
      </w:r>
      <w:r w:rsidR="00053F65">
        <w:rPr>
          <w:rFonts w:eastAsia="Cambria" w:cstheme="minorHAnsi"/>
          <w:b/>
          <w:color w:val="auto"/>
        </w:rPr>
        <w:t xml:space="preserve"> </w:t>
      </w:r>
      <w:r w:rsidRPr="00053F65">
        <w:rPr>
          <w:rFonts w:eastAsia="Cambria" w:cstheme="minorHAnsi"/>
          <w:color w:val="auto"/>
        </w:rPr>
        <w:t>available in the market.</w:t>
      </w:r>
    </w:p>
    <w:p w:rsidR="00FF20FE" w:rsidRPr="00053F65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  <w:lang/>
        </w:rPr>
        <w:t>Used</w:t>
      </w:r>
      <w:r w:rsidR="00053F65">
        <w:rPr>
          <w:rFonts w:eastAsia="Cambria" w:cstheme="minorHAnsi"/>
          <w:color w:val="auto"/>
        </w:rPr>
        <w:t xml:space="preserve"> </w:t>
      </w:r>
      <w:r w:rsidR="00FF20FE" w:rsidRPr="00053F65">
        <w:rPr>
          <w:rFonts w:eastAsia="Cambria" w:cstheme="minorHAnsi"/>
          <w:b/>
          <w:color w:val="auto"/>
          <w:lang/>
        </w:rPr>
        <w:t>Build Forge</w:t>
      </w:r>
      <w:r w:rsidRPr="00053F65">
        <w:rPr>
          <w:rFonts w:eastAsia="Cambria" w:cstheme="minorHAnsi"/>
          <w:color w:val="auto"/>
          <w:lang/>
        </w:rPr>
        <w:t xml:space="preserve"> to perform the</w:t>
      </w:r>
      <w:r w:rsidR="00053F65">
        <w:rPr>
          <w:rFonts w:eastAsia="Cambria" w:cstheme="minorHAnsi"/>
          <w:color w:val="auto"/>
        </w:rPr>
        <w:t xml:space="preserve"> </w:t>
      </w:r>
      <w:r w:rsidR="00FF20FE" w:rsidRPr="00053F65">
        <w:rPr>
          <w:rFonts w:eastAsia="Cambria" w:cstheme="minorHAnsi"/>
          <w:b/>
          <w:color w:val="auto"/>
          <w:lang/>
        </w:rPr>
        <w:t>troubleshooting</w:t>
      </w:r>
      <w:r w:rsidR="00FF20FE" w:rsidRPr="00053F65">
        <w:rPr>
          <w:rFonts w:eastAsia="Cambria" w:cstheme="minorHAnsi"/>
          <w:color w:val="auto"/>
          <w:lang/>
        </w:rPr>
        <w:t xml:space="preserve"> during </w:t>
      </w:r>
      <w:r w:rsidR="00FF20FE" w:rsidRPr="00053F65">
        <w:rPr>
          <w:rFonts w:eastAsia="Cambria" w:cstheme="minorHAnsi"/>
          <w:b/>
          <w:color w:val="auto"/>
          <w:lang/>
        </w:rPr>
        <w:t>installation</w:t>
      </w:r>
      <w:r w:rsidR="00FF20FE" w:rsidRPr="00053F65">
        <w:rPr>
          <w:rFonts w:eastAsia="Cambria" w:cstheme="minorHAnsi"/>
          <w:color w:val="auto"/>
          <w:lang/>
        </w:rPr>
        <w:t>.</w:t>
      </w:r>
    </w:p>
    <w:p w:rsidR="00FF20FE" w:rsidRPr="00053F65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  <w:lang/>
        </w:rPr>
        <w:t xml:space="preserve">Provide the </w:t>
      </w:r>
      <w:r w:rsidR="00FF20FE" w:rsidRPr="00053F65">
        <w:rPr>
          <w:rFonts w:eastAsia="Cambria" w:cstheme="minorHAnsi"/>
          <w:b/>
          <w:color w:val="auto"/>
          <w:lang/>
        </w:rPr>
        <w:t>technical support, re-engineering</w:t>
      </w:r>
      <w:r w:rsidR="00FF20FE" w:rsidRPr="00053F65">
        <w:rPr>
          <w:rFonts w:eastAsia="Cambria" w:cstheme="minorHAnsi"/>
          <w:color w:val="auto"/>
          <w:lang/>
        </w:rPr>
        <w:t xml:space="preserve"> and</w:t>
      </w:r>
      <w:r w:rsidR="00FF20FE" w:rsidRPr="00053F65">
        <w:rPr>
          <w:rFonts w:eastAsia="Cambria" w:cstheme="minorHAnsi"/>
          <w:b/>
          <w:color w:val="auto"/>
          <w:lang/>
        </w:rPr>
        <w:t xml:space="preserve"> administration</w:t>
      </w:r>
      <w:r w:rsidR="00FF20FE" w:rsidRPr="00053F65">
        <w:rPr>
          <w:rFonts w:eastAsia="Cambria" w:cstheme="minorHAnsi"/>
          <w:color w:val="auto"/>
          <w:lang/>
        </w:rPr>
        <w:t xml:space="preserve"> of an enterprise configuration Management system</w:t>
      </w:r>
      <w:r w:rsidRPr="00053F65">
        <w:rPr>
          <w:rFonts w:eastAsia="Cambria" w:cstheme="minorHAnsi"/>
          <w:color w:val="auto"/>
        </w:rPr>
        <w:t xml:space="preserve"> on daily basis</w:t>
      </w:r>
      <w:r w:rsidRPr="00053F65">
        <w:rPr>
          <w:rFonts w:eastAsia="Cambria" w:cstheme="minorHAnsi"/>
          <w:color w:val="auto"/>
          <w:lang/>
        </w:rPr>
        <w:t xml:space="preserve"> that support</w:t>
      </w:r>
      <w:r w:rsidR="00053F65">
        <w:rPr>
          <w:rFonts w:eastAsia="Cambria" w:cstheme="minorHAnsi"/>
          <w:color w:val="auto"/>
        </w:rPr>
        <w:t xml:space="preserve"> </w:t>
      </w:r>
      <w:r w:rsidR="00FF20FE" w:rsidRPr="00053F65">
        <w:rPr>
          <w:rFonts w:eastAsia="Cambria" w:cstheme="minorHAnsi"/>
          <w:b/>
          <w:color w:val="auto"/>
          <w:lang/>
        </w:rPr>
        <w:t>multiple development applications.</w:t>
      </w:r>
    </w:p>
    <w:p w:rsidR="00FF20FE" w:rsidRPr="00053F65" w:rsidRDefault="004A0F05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  <w:lang/>
        </w:rPr>
        <w:t>In</w:t>
      </w:r>
      <w:r w:rsidRPr="00053F65">
        <w:rPr>
          <w:rFonts w:eastAsia="Cambria" w:cstheme="minorHAnsi"/>
          <w:color w:val="auto"/>
        </w:rPr>
        <w:t>-</w:t>
      </w:r>
      <w:r w:rsidRPr="00053F65">
        <w:rPr>
          <w:rFonts w:eastAsia="Cambria" w:cstheme="minorHAnsi"/>
          <w:color w:val="auto"/>
          <w:lang/>
        </w:rPr>
        <w:t>charge</w:t>
      </w:r>
      <w:r w:rsidR="00FF20FE" w:rsidRPr="00053F65">
        <w:rPr>
          <w:rFonts w:eastAsia="Cambria" w:cstheme="minorHAnsi"/>
          <w:color w:val="auto"/>
          <w:lang/>
        </w:rPr>
        <w:t xml:space="preserve"> for creating </w:t>
      </w:r>
      <w:r w:rsidR="00FF20FE" w:rsidRPr="00053F65">
        <w:rPr>
          <w:rFonts w:eastAsia="Cambria" w:cstheme="minorHAnsi"/>
          <w:b/>
          <w:color w:val="auto"/>
          <w:lang/>
        </w:rPr>
        <w:t>Libraries</w:t>
      </w:r>
      <w:r w:rsidR="00FF20FE" w:rsidRPr="00053F65">
        <w:rPr>
          <w:rFonts w:eastAsia="Cambria" w:cstheme="minorHAnsi"/>
          <w:color w:val="auto"/>
          <w:lang/>
        </w:rPr>
        <w:t xml:space="preserve">, </w:t>
      </w:r>
      <w:r w:rsidR="00FF20FE" w:rsidRPr="00053F65">
        <w:rPr>
          <w:rFonts w:eastAsia="Cambria" w:cstheme="minorHAnsi"/>
          <w:b/>
          <w:color w:val="auto"/>
          <w:lang/>
        </w:rPr>
        <w:t>projects</w:t>
      </w:r>
      <w:r w:rsidR="00FF20FE" w:rsidRPr="00053F65">
        <w:rPr>
          <w:rFonts w:eastAsia="Cambria" w:cstheme="minorHAnsi"/>
          <w:color w:val="auto"/>
          <w:lang/>
        </w:rPr>
        <w:t xml:space="preserve"> and </w:t>
      </w:r>
      <w:r w:rsidR="00FF20FE" w:rsidRPr="00053F65">
        <w:rPr>
          <w:rFonts w:eastAsia="Cambria" w:cstheme="minorHAnsi"/>
          <w:b/>
          <w:color w:val="auto"/>
          <w:lang/>
        </w:rPr>
        <w:t>jobs</w:t>
      </w:r>
      <w:r w:rsidR="00FF20FE" w:rsidRPr="00053F65">
        <w:rPr>
          <w:rFonts w:eastAsia="Cambria" w:cstheme="minorHAnsi"/>
          <w:color w:val="auto"/>
          <w:lang/>
        </w:rPr>
        <w:t xml:space="preserve"> in </w:t>
      </w:r>
      <w:r w:rsidR="001554A0" w:rsidRPr="00053F65">
        <w:rPr>
          <w:rFonts w:eastAsia="Cambria" w:cstheme="minorHAnsi"/>
          <w:color w:val="auto"/>
          <w:lang/>
        </w:rPr>
        <w:t xml:space="preserve">Build forge for automating the </w:t>
      </w:r>
      <w:r w:rsidR="001554A0" w:rsidRPr="00053F65">
        <w:rPr>
          <w:rFonts w:eastAsia="Cambria" w:cstheme="minorHAnsi"/>
          <w:b/>
          <w:color w:val="auto"/>
          <w:lang/>
        </w:rPr>
        <w:t>Build&amp;</w:t>
      </w:r>
      <w:r w:rsidR="00053F65">
        <w:rPr>
          <w:rFonts w:eastAsia="Cambria" w:cstheme="minorHAnsi"/>
          <w:b/>
          <w:color w:val="auto"/>
        </w:rPr>
        <w:t xml:space="preserve"> </w:t>
      </w:r>
      <w:r w:rsidR="001554A0" w:rsidRPr="00053F65">
        <w:rPr>
          <w:rFonts w:eastAsia="Cambria" w:cstheme="minorHAnsi"/>
          <w:b/>
          <w:color w:val="auto"/>
          <w:lang/>
        </w:rPr>
        <w:t>D</w:t>
      </w:r>
      <w:r w:rsidR="00FF20FE" w:rsidRPr="00053F65">
        <w:rPr>
          <w:rFonts w:eastAsia="Cambria" w:cstheme="minorHAnsi"/>
          <w:b/>
          <w:color w:val="auto"/>
          <w:lang/>
        </w:rPr>
        <w:t>eploy</w:t>
      </w:r>
      <w:r w:rsidR="00FF20FE" w:rsidRPr="00053F65">
        <w:rPr>
          <w:rFonts w:eastAsia="Cambria" w:cstheme="minorHAnsi"/>
          <w:color w:val="auto"/>
          <w:lang/>
        </w:rPr>
        <w:t xml:space="preserve"> processes.</w:t>
      </w:r>
    </w:p>
    <w:p w:rsidR="00FF20FE" w:rsidRPr="00053F65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  <w:lang/>
        </w:rPr>
        <w:t>Involved in</w:t>
      </w:r>
      <w:r w:rsidR="00FF20FE" w:rsidRPr="00053F65">
        <w:rPr>
          <w:rFonts w:eastAsia="Cambria" w:cstheme="minorHAnsi"/>
          <w:color w:val="auto"/>
          <w:lang/>
        </w:rPr>
        <w:t xml:space="preserve"> User Management and Group Management in </w:t>
      </w:r>
      <w:r w:rsidR="00FF20FE" w:rsidRPr="00053F65">
        <w:rPr>
          <w:rFonts w:eastAsia="Cambria" w:cstheme="minorHAnsi"/>
          <w:b/>
          <w:color w:val="auto"/>
          <w:lang/>
        </w:rPr>
        <w:t>Build Forge</w:t>
      </w:r>
      <w:r w:rsidR="00FF20FE" w:rsidRPr="00053F65">
        <w:rPr>
          <w:rFonts w:eastAsia="Cambria" w:cstheme="minorHAnsi"/>
          <w:color w:val="auto"/>
          <w:lang/>
        </w:rPr>
        <w:t>.</w:t>
      </w:r>
    </w:p>
    <w:p w:rsidR="00FF20FE" w:rsidRPr="00053F65" w:rsidRDefault="00F83E94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  <w:lang/>
        </w:rPr>
        <w:t>Verified</w:t>
      </w:r>
      <w:r w:rsidR="00053F65">
        <w:rPr>
          <w:rFonts w:eastAsia="Cambria" w:cstheme="minorHAnsi"/>
          <w:color w:val="auto"/>
        </w:rPr>
        <w:t xml:space="preserve"> </w:t>
      </w:r>
      <w:r w:rsidR="00FF20FE" w:rsidRPr="00053F65">
        <w:rPr>
          <w:rFonts w:eastAsia="Cambria" w:cstheme="minorHAnsi"/>
          <w:color w:val="auto"/>
          <w:lang/>
        </w:rPr>
        <w:t xml:space="preserve">the methods used to create and recreate </w:t>
      </w:r>
      <w:r w:rsidR="00FF20FE" w:rsidRPr="00053F65">
        <w:rPr>
          <w:rFonts w:eastAsia="Cambria" w:cstheme="minorHAnsi"/>
          <w:b/>
          <w:color w:val="auto"/>
          <w:lang/>
        </w:rPr>
        <w:t>software builds</w:t>
      </w:r>
      <w:r w:rsidR="00FF20FE" w:rsidRPr="00053F65">
        <w:rPr>
          <w:rFonts w:eastAsia="Cambria" w:cstheme="minorHAnsi"/>
          <w:color w:val="auto"/>
          <w:lang/>
        </w:rPr>
        <w:t xml:space="preserve"> are </w:t>
      </w:r>
      <w:r w:rsidR="00FF20FE" w:rsidRPr="00053F65">
        <w:rPr>
          <w:rFonts w:eastAsia="Cambria" w:cstheme="minorHAnsi"/>
          <w:b/>
          <w:color w:val="auto"/>
          <w:lang/>
        </w:rPr>
        <w:t>reliable</w:t>
      </w:r>
      <w:r w:rsidR="00FF20FE" w:rsidRPr="00053F65">
        <w:rPr>
          <w:rFonts w:eastAsia="Cambria" w:cstheme="minorHAnsi"/>
          <w:color w:val="auto"/>
          <w:lang/>
        </w:rPr>
        <w:t xml:space="preserve"> and </w:t>
      </w:r>
      <w:r w:rsidR="00FF20FE" w:rsidRPr="00053F65">
        <w:rPr>
          <w:rFonts w:eastAsia="Cambria" w:cstheme="minorHAnsi"/>
          <w:b/>
          <w:color w:val="auto"/>
          <w:lang/>
        </w:rPr>
        <w:t>repeatable</w:t>
      </w:r>
      <w:r w:rsidR="00FF20FE" w:rsidRPr="00053F65">
        <w:rPr>
          <w:rFonts w:eastAsia="Cambria" w:cstheme="minorHAnsi"/>
          <w:color w:val="auto"/>
          <w:lang/>
        </w:rPr>
        <w:t>.</w:t>
      </w:r>
    </w:p>
    <w:p w:rsidR="00FF20FE" w:rsidRPr="00053F65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</w:rPr>
        <w:t xml:space="preserve">Made a </w:t>
      </w:r>
      <w:r w:rsidRPr="00053F65">
        <w:rPr>
          <w:rFonts w:eastAsia="Cambria" w:cstheme="minorHAnsi"/>
          <w:color w:val="auto"/>
          <w:lang/>
        </w:rPr>
        <w:t>r</w:t>
      </w:r>
      <w:r w:rsidR="00FF20FE" w:rsidRPr="00053F65">
        <w:rPr>
          <w:rFonts w:eastAsia="Cambria" w:cstheme="minorHAnsi"/>
          <w:color w:val="auto"/>
          <w:lang/>
        </w:rPr>
        <w:t>esearch</w:t>
      </w:r>
      <w:r w:rsidRPr="00053F65">
        <w:rPr>
          <w:rFonts w:eastAsia="Cambria" w:cstheme="minorHAnsi"/>
          <w:color w:val="auto"/>
        </w:rPr>
        <w:t xml:space="preserve"> on</w:t>
      </w:r>
      <w:r w:rsidR="00FF20FE" w:rsidRPr="00053F65">
        <w:rPr>
          <w:rFonts w:eastAsia="Cambria" w:cstheme="minorHAnsi"/>
          <w:color w:val="auto"/>
          <w:lang/>
        </w:rPr>
        <w:t xml:space="preserve"> the</w:t>
      </w:r>
      <w:r w:rsidRPr="00053F65">
        <w:rPr>
          <w:rFonts w:eastAsia="Cambria" w:cstheme="minorHAnsi"/>
          <w:color w:val="auto"/>
        </w:rPr>
        <w:t xml:space="preserve"> overall</w:t>
      </w:r>
      <w:r w:rsidRPr="00053F65">
        <w:rPr>
          <w:rFonts w:eastAsia="Cambria" w:cstheme="minorHAnsi"/>
          <w:b/>
          <w:color w:val="auto"/>
          <w:lang/>
        </w:rPr>
        <w:t>P</w:t>
      </w:r>
      <w:r w:rsidR="00FF20FE" w:rsidRPr="00053F65">
        <w:rPr>
          <w:rFonts w:eastAsia="Cambria" w:cstheme="minorHAnsi"/>
          <w:b/>
          <w:color w:val="auto"/>
          <w:lang/>
        </w:rPr>
        <w:t>roject application architecture</w:t>
      </w:r>
      <w:r w:rsidR="00FF20FE" w:rsidRPr="00053F65">
        <w:rPr>
          <w:rFonts w:eastAsia="Cambria" w:cstheme="minorHAnsi"/>
          <w:color w:val="auto"/>
          <w:lang/>
        </w:rPr>
        <w:t xml:space="preserve"> to </w:t>
      </w:r>
      <w:r w:rsidR="00FF20FE" w:rsidRPr="00053F65">
        <w:rPr>
          <w:rFonts w:eastAsia="Cambria" w:cstheme="minorHAnsi"/>
          <w:b/>
          <w:color w:val="auto"/>
          <w:lang/>
        </w:rPr>
        <w:t>support/resolve build, compile, and test issues/problems.</w:t>
      </w:r>
    </w:p>
    <w:p w:rsidR="00FF20FE" w:rsidRPr="00053F65" w:rsidRDefault="001554A0" w:rsidP="006C6690">
      <w:pPr>
        <w:pStyle w:val="Subtitle"/>
        <w:numPr>
          <w:ilvl w:val="0"/>
          <w:numId w:val="33"/>
        </w:numPr>
        <w:spacing w:after="0" w:line="360" w:lineRule="auto"/>
        <w:rPr>
          <w:rFonts w:eastAsia="Cambria" w:cstheme="minorHAnsi"/>
          <w:color w:val="auto"/>
          <w:lang/>
        </w:rPr>
      </w:pPr>
      <w:r w:rsidRPr="00053F65">
        <w:rPr>
          <w:rFonts w:eastAsia="Cambria" w:cstheme="minorHAnsi"/>
          <w:color w:val="auto"/>
          <w:lang/>
        </w:rPr>
        <w:t>Release</w:t>
      </w:r>
      <w:r w:rsidR="00F83E94" w:rsidRPr="00053F65">
        <w:rPr>
          <w:rFonts w:eastAsia="Cambria" w:cstheme="minorHAnsi"/>
          <w:color w:val="auto"/>
        </w:rPr>
        <w:t>d</w:t>
      </w:r>
      <w:r w:rsidRPr="00053F65">
        <w:rPr>
          <w:rFonts w:eastAsia="Cambria" w:cstheme="minorHAnsi"/>
          <w:color w:val="auto"/>
          <w:lang/>
        </w:rPr>
        <w:t xml:space="preserve"> the</w:t>
      </w:r>
      <w:r w:rsidR="00FF20FE" w:rsidRPr="00053F65">
        <w:rPr>
          <w:rFonts w:eastAsia="Cambria" w:cstheme="minorHAnsi"/>
          <w:color w:val="auto"/>
          <w:lang/>
        </w:rPr>
        <w:t xml:space="preserve"> code </w:t>
      </w:r>
      <w:r w:rsidR="00FF20FE" w:rsidRPr="00053F65">
        <w:rPr>
          <w:rFonts w:eastAsia="Cambria" w:cstheme="minorHAnsi"/>
          <w:b/>
          <w:color w:val="auto"/>
          <w:lang/>
        </w:rPr>
        <w:t>to testing regions or staging</w:t>
      </w:r>
      <w:r w:rsidR="00FF20FE" w:rsidRPr="00053F65">
        <w:rPr>
          <w:rFonts w:eastAsia="Cambria" w:cstheme="minorHAnsi"/>
          <w:color w:val="auto"/>
          <w:lang/>
        </w:rPr>
        <w:t xml:space="preserve"> areas according to the schedule published.</w:t>
      </w:r>
    </w:p>
    <w:p w:rsidR="003B263B" w:rsidRPr="00053F65" w:rsidRDefault="003B263B" w:rsidP="00680EC1">
      <w:pPr>
        <w:pStyle w:val="Subtitle"/>
        <w:spacing w:after="0"/>
        <w:contextualSpacing/>
        <w:rPr>
          <w:rFonts w:eastAsia="Cambria" w:cstheme="minorHAnsi"/>
          <w:color w:val="auto"/>
        </w:rPr>
      </w:pPr>
    </w:p>
    <w:p w:rsidR="000E294A" w:rsidRPr="00053F65" w:rsidRDefault="000E294A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</w:p>
    <w:p w:rsidR="000E294A" w:rsidRPr="00053F65" w:rsidRDefault="000E294A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</w:p>
    <w:p w:rsidR="000355B0" w:rsidRPr="00053F65" w:rsidRDefault="000355B0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</w:p>
    <w:p w:rsidR="000355B0" w:rsidRPr="00053F65" w:rsidRDefault="000355B0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</w:p>
    <w:p w:rsidR="00970445" w:rsidRPr="00053F65" w:rsidRDefault="000D739E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  <w:r w:rsidRPr="00053F65">
        <w:rPr>
          <w:rFonts w:eastAsia="Cambria" w:cstheme="minorHAnsi"/>
          <w:b/>
          <w:color w:val="auto"/>
        </w:rPr>
        <w:t>Focu</w:t>
      </w:r>
      <w:r w:rsidR="00970445" w:rsidRPr="00053F65">
        <w:rPr>
          <w:rFonts w:eastAsia="Cambria" w:cstheme="minorHAnsi"/>
          <w:b/>
          <w:color w:val="auto"/>
        </w:rPr>
        <w:t xml:space="preserve">s Associates, Hyd, </w:t>
      </w:r>
      <w:r w:rsidR="003E5633" w:rsidRPr="00053F65">
        <w:rPr>
          <w:rFonts w:eastAsia="Cambria" w:cstheme="minorHAnsi"/>
          <w:b/>
          <w:color w:val="auto"/>
        </w:rPr>
        <w:t xml:space="preserve">India </w:t>
      </w:r>
      <w:r w:rsidR="003E5633" w:rsidRPr="00053F65">
        <w:rPr>
          <w:rFonts w:eastAsia="Cambria" w:cstheme="minorHAnsi"/>
          <w:b/>
          <w:color w:val="auto"/>
        </w:rPr>
        <w:tab/>
      </w:r>
      <w:r w:rsidR="003B263B" w:rsidRPr="00053F65">
        <w:rPr>
          <w:rFonts w:eastAsia="Cambria" w:cstheme="minorHAnsi"/>
          <w:b/>
          <w:color w:val="auto"/>
        </w:rPr>
        <w:tab/>
      </w:r>
      <w:r w:rsidR="003B263B" w:rsidRPr="00053F65">
        <w:rPr>
          <w:rFonts w:eastAsia="Cambria" w:cstheme="minorHAnsi"/>
          <w:b/>
          <w:color w:val="auto"/>
        </w:rPr>
        <w:tab/>
      </w:r>
      <w:r w:rsidR="003B263B" w:rsidRPr="00053F65">
        <w:rPr>
          <w:rFonts w:eastAsia="Cambria" w:cstheme="minorHAnsi"/>
          <w:b/>
          <w:color w:val="auto"/>
        </w:rPr>
        <w:tab/>
      </w:r>
      <w:r w:rsidR="003B263B" w:rsidRPr="00053F65">
        <w:rPr>
          <w:rFonts w:eastAsia="Cambria" w:cstheme="minorHAnsi"/>
          <w:b/>
          <w:color w:val="auto"/>
        </w:rPr>
        <w:tab/>
      </w:r>
      <w:r w:rsidR="00970445" w:rsidRPr="00053F65">
        <w:rPr>
          <w:rFonts w:eastAsia="Cambria" w:cstheme="minorHAnsi"/>
          <w:b/>
          <w:color w:val="auto"/>
        </w:rPr>
        <w:t>June 2010 - Nov 2011</w:t>
      </w:r>
    </w:p>
    <w:p w:rsidR="00680EC1" w:rsidRPr="00053F65" w:rsidRDefault="00E170A0" w:rsidP="00680EC1">
      <w:pPr>
        <w:pStyle w:val="Subtitle"/>
        <w:spacing w:after="0"/>
        <w:contextualSpacing/>
        <w:rPr>
          <w:rFonts w:eastAsia="Cambria" w:cstheme="minorHAnsi"/>
          <w:b/>
          <w:color w:val="auto"/>
        </w:rPr>
      </w:pPr>
      <w:r w:rsidRPr="00053F65">
        <w:rPr>
          <w:rFonts w:eastAsia="Cambria" w:cstheme="minorHAnsi"/>
          <w:b/>
          <w:color w:val="auto"/>
        </w:rPr>
        <w:t>Build Deployment Engineer</w:t>
      </w:r>
    </w:p>
    <w:p w:rsidR="00E90D41" w:rsidRPr="00053F65" w:rsidRDefault="00E90D41" w:rsidP="00680EC1">
      <w:pPr>
        <w:pStyle w:val="Subtitle"/>
        <w:spacing w:after="0" w:line="360" w:lineRule="auto"/>
        <w:contextualSpacing/>
        <w:rPr>
          <w:rFonts w:eastAsia="Cambria" w:cstheme="minorHAnsi"/>
          <w:b/>
          <w:color w:val="auto"/>
          <w:u w:val="single"/>
        </w:rPr>
      </w:pPr>
      <w:r w:rsidRPr="00053F65">
        <w:rPr>
          <w:rFonts w:cstheme="minorHAnsi"/>
          <w:b/>
          <w:color w:val="auto"/>
          <w:u w:val="single"/>
        </w:rPr>
        <w:t>Responsibilities:</w:t>
      </w:r>
    </w:p>
    <w:p w:rsidR="00874FA5" w:rsidRPr="00053F65" w:rsidRDefault="000D739E" w:rsidP="009C3A61">
      <w:pPr>
        <w:pStyle w:val="Subtitle"/>
        <w:numPr>
          <w:ilvl w:val="0"/>
          <w:numId w:val="26"/>
        </w:numPr>
        <w:spacing w:after="0" w:line="360" w:lineRule="auto"/>
        <w:contextualSpacing/>
        <w:rPr>
          <w:rFonts w:cstheme="minorHAnsi"/>
          <w:color w:val="auto"/>
        </w:rPr>
      </w:pPr>
      <w:r w:rsidRPr="00053F65">
        <w:rPr>
          <w:rFonts w:cstheme="minorHAnsi"/>
          <w:b/>
          <w:color w:val="auto"/>
        </w:rPr>
        <w:t>On-call deployments</w:t>
      </w:r>
      <w:r w:rsidRPr="00053F65">
        <w:rPr>
          <w:rFonts w:cstheme="minorHAnsi"/>
          <w:color w:val="auto"/>
        </w:rPr>
        <w:t xml:space="preserve"> of application codes to Production.</w:t>
      </w:r>
    </w:p>
    <w:p w:rsidR="000D739E" w:rsidRPr="00053F65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Building and deploying </w:t>
      </w:r>
      <w:r w:rsidR="00053F65">
        <w:rPr>
          <w:rFonts w:asciiTheme="minorHAnsi" w:hAnsiTheme="minorHAnsi" w:cstheme="minorHAnsi"/>
          <w:sz w:val="22"/>
          <w:szCs w:val="22"/>
        </w:rPr>
        <w:t xml:space="preserve"> </w:t>
      </w:r>
      <w:r w:rsidRPr="00053F65">
        <w:rPr>
          <w:rFonts w:asciiTheme="minorHAnsi" w:hAnsiTheme="minorHAnsi" w:cstheme="minorHAnsi"/>
          <w:b/>
          <w:sz w:val="22"/>
          <w:szCs w:val="22"/>
        </w:rPr>
        <w:t>J2EE</w:t>
      </w:r>
      <w:r w:rsidRPr="00053F65">
        <w:rPr>
          <w:rFonts w:asciiTheme="minorHAnsi" w:hAnsiTheme="minorHAnsi" w:cstheme="minorHAnsi"/>
          <w:sz w:val="22"/>
          <w:szCs w:val="22"/>
        </w:rPr>
        <w:t xml:space="preserve"> applications in </w:t>
      </w:r>
      <w:r w:rsidRPr="00053F65">
        <w:rPr>
          <w:rFonts w:asciiTheme="minorHAnsi" w:hAnsiTheme="minorHAnsi" w:cstheme="minorHAnsi"/>
          <w:b/>
          <w:sz w:val="22"/>
          <w:szCs w:val="22"/>
        </w:rPr>
        <w:t>Web Sphere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5470D2" w:rsidRPr="00053F65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Maintenance of </w:t>
      </w:r>
      <w:r w:rsidRPr="00053F65">
        <w:rPr>
          <w:rFonts w:asciiTheme="minorHAnsi" w:hAnsiTheme="minorHAnsi" w:cstheme="minorHAnsi"/>
          <w:b/>
          <w:sz w:val="22"/>
          <w:szCs w:val="22"/>
        </w:rPr>
        <w:t>build systems</w:t>
      </w:r>
      <w:r w:rsidRPr="00053F65">
        <w:rPr>
          <w:rFonts w:asciiTheme="minorHAnsi" w:hAnsiTheme="minorHAnsi" w:cstheme="minorHAnsi"/>
          <w:sz w:val="22"/>
          <w:szCs w:val="22"/>
        </w:rPr>
        <w:t xml:space="preserve">, </w:t>
      </w:r>
      <w:r w:rsidRPr="00053F65">
        <w:rPr>
          <w:rFonts w:asciiTheme="minorHAnsi" w:hAnsiTheme="minorHAnsi" w:cstheme="minorHAnsi"/>
          <w:b/>
          <w:sz w:val="22"/>
          <w:szCs w:val="22"/>
        </w:rPr>
        <w:t>build scripts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source control systems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5470D2" w:rsidRPr="00053F65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b/>
          <w:sz w:val="22"/>
          <w:szCs w:val="22"/>
        </w:rPr>
        <w:t>Designing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deploying</w:t>
      </w:r>
      <w:r w:rsidRPr="00053F65">
        <w:rPr>
          <w:rFonts w:asciiTheme="minorHAnsi" w:hAnsiTheme="minorHAnsi" w:cstheme="minorHAnsi"/>
          <w:sz w:val="22"/>
          <w:szCs w:val="22"/>
        </w:rPr>
        <w:t xml:space="preserve"> of </w:t>
      </w:r>
      <w:r w:rsidRPr="00053F65">
        <w:rPr>
          <w:rFonts w:asciiTheme="minorHAnsi" w:hAnsiTheme="minorHAnsi" w:cstheme="minorHAnsi"/>
          <w:b/>
          <w:sz w:val="22"/>
          <w:szCs w:val="22"/>
        </w:rPr>
        <w:t>SCM</w:t>
      </w:r>
      <w:r w:rsidRPr="00053F65">
        <w:rPr>
          <w:rFonts w:asciiTheme="minorHAnsi" w:hAnsiTheme="minorHAnsi" w:cstheme="minorHAnsi"/>
          <w:sz w:val="22"/>
          <w:szCs w:val="22"/>
        </w:rPr>
        <w:t xml:space="preserve"> processes and procedures.</w:t>
      </w:r>
    </w:p>
    <w:p w:rsidR="005470D2" w:rsidRPr="00053F65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b/>
          <w:sz w:val="22"/>
          <w:szCs w:val="22"/>
        </w:rPr>
        <w:t>Building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Deployment</w:t>
      </w:r>
      <w:r w:rsidRPr="00053F65">
        <w:rPr>
          <w:rFonts w:asciiTheme="minorHAnsi" w:hAnsiTheme="minorHAnsi" w:cstheme="minorHAnsi"/>
          <w:sz w:val="22"/>
          <w:szCs w:val="22"/>
        </w:rPr>
        <w:t xml:space="preserve"> of </w:t>
      </w:r>
      <w:r w:rsidRPr="00053F65">
        <w:rPr>
          <w:rFonts w:asciiTheme="minorHAnsi" w:hAnsiTheme="minorHAnsi" w:cstheme="minorHAnsi"/>
          <w:b/>
          <w:sz w:val="22"/>
          <w:szCs w:val="22"/>
        </w:rPr>
        <w:t>J2EE</w:t>
      </w:r>
      <w:r w:rsidRPr="00053F65">
        <w:rPr>
          <w:rFonts w:asciiTheme="minorHAnsi" w:hAnsiTheme="minorHAnsi" w:cstheme="minorHAnsi"/>
          <w:sz w:val="22"/>
          <w:szCs w:val="22"/>
        </w:rPr>
        <w:t xml:space="preserve"> to a web application server in an </w:t>
      </w:r>
      <w:r w:rsidRPr="00053F65">
        <w:rPr>
          <w:rFonts w:asciiTheme="minorHAnsi" w:hAnsiTheme="minorHAnsi" w:cstheme="minorHAnsi"/>
          <w:b/>
          <w:sz w:val="22"/>
          <w:szCs w:val="22"/>
        </w:rPr>
        <w:t>Agile</w:t>
      </w:r>
      <w:r w:rsidRPr="00053F65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:rsidR="005470D2" w:rsidRPr="00053F65" w:rsidRDefault="005470D2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Managing the </w:t>
      </w:r>
      <w:r w:rsidR="00AD3617" w:rsidRPr="00053F65">
        <w:rPr>
          <w:rFonts w:asciiTheme="minorHAnsi" w:hAnsiTheme="minorHAnsi" w:cstheme="minorHAnsi"/>
          <w:b/>
          <w:sz w:val="22"/>
          <w:szCs w:val="22"/>
        </w:rPr>
        <w:t>source codes repository</w:t>
      </w:r>
      <w:r w:rsidR="00AD3617" w:rsidRPr="00053F65">
        <w:rPr>
          <w:rFonts w:asciiTheme="minorHAnsi" w:hAnsiTheme="minorHAnsi" w:cstheme="minorHAnsi"/>
          <w:sz w:val="22"/>
          <w:szCs w:val="22"/>
        </w:rPr>
        <w:t xml:space="preserve"> using </w:t>
      </w:r>
      <w:r w:rsidR="00AD3617" w:rsidRPr="00053F65">
        <w:rPr>
          <w:rFonts w:asciiTheme="minorHAnsi" w:hAnsiTheme="minorHAnsi" w:cstheme="minorHAnsi"/>
          <w:b/>
          <w:sz w:val="22"/>
          <w:szCs w:val="22"/>
        </w:rPr>
        <w:t>SVN</w:t>
      </w:r>
      <w:r w:rsidR="00AD3617" w:rsidRPr="00053F65">
        <w:rPr>
          <w:rFonts w:asciiTheme="minorHAnsi" w:hAnsiTheme="minorHAnsi" w:cstheme="minorHAnsi"/>
          <w:sz w:val="22"/>
          <w:szCs w:val="22"/>
        </w:rPr>
        <w:t xml:space="preserve"> version control.</w:t>
      </w:r>
    </w:p>
    <w:p w:rsidR="00AD3617" w:rsidRPr="00053F65" w:rsidRDefault="00AD3617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Editing the </w:t>
      </w:r>
      <w:r w:rsidRPr="00053F65">
        <w:rPr>
          <w:rFonts w:asciiTheme="minorHAnsi" w:hAnsiTheme="minorHAnsi" w:cstheme="minorHAnsi"/>
          <w:b/>
          <w:sz w:val="22"/>
          <w:szCs w:val="22"/>
        </w:rPr>
        <w:t>ANT</w:t>
      </w:r>
      <w:r w:rsidRPr="00053F65">
        <w:rPr>
          <w:rFonts w:asciiTheme="minorHAnsi" w:hAnsiTheme="minorHAnsi" w:cstheme="minorHAnsi"/>
          <w:sz w:val="22"/>
          <w:szCs w:val="22"/>
        </w:rPr>
        <w:t xml:space="preserve"> files for </w:t>
      </w:r>
      <w:r w:rsidRPr="00053F65">
        <w:rPr>
          <w:rFonts w:asciiTheme="minorHAnsi" w:hAnsiTheme="minorHAnsi" w:cstheme="minorHAnsi"/>
          <w:b/>
          <w:sz w:val="22"/>
          <w:szCs w:val="22"/>
        </w:rPr>
        <w:t>errors</w:t>
      </w:r>
      <w:r w:rsidRPr="00053F65">
        <w:rPr>
          <w:rFonts w:asciiTheme="minorHAnsi" w:hAnsiTheme="minorHAnsi" w:cstheme="minorHAnsi"/>
          <w:sz w:val="22"/>
          <w:szCs w:val="22"/>
        </w:rPr>
        <w:t xml:space="preserve"> or </w:t>
      </w:r>
      <w:r w:rsidRPr="00053F65">
        <w:rPr>
          <w:rFonts w:asciiTheme="minorHAnsi" w:hAnsiTheme="minorHAnsi" w:cstheme="minorHAnsi"/>
          <w:b/>
          <w:sz w:val="22"/>
          <w:szCs w:val="22"/>
        </w:rPr>
        <w:t>changes</w:t>
      </w:r>
      <w:r w:rsidRPr="00053F65">
        <w:rPr>
          <w:rFonts w:asciiTheme="minorHAnsi" w:hAnsiTheme="minorHAnsi" w:cstheme="minorHAnsi"/>
          <w:sz w:val="22"/>
          <w:szCs w:val="22"/>
        </w:rPr>
        <w:t xml:space="preserve"> as per the </w:t>
      </w:r>
      <w:r w:rsidRPr="00053F65">
        <w:rPr>
          <w:rFonts w:asciiTheme="minorHAnsi" w:hAnsiTheme="minorHAnsi" w:cstheme="minorHAnsi"/>
          <w:b/>
          <w:sz w:val="22"/>
          <w:szCs w:val="22"/>
        </w:rPr>
        <w:t>project requirement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AD3617" w:rsidRPr="00053F65" w:rsidRDefault="00AD3617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b/>
          <w:sz w:val="22"/>
          <w:szCs w:val="22"/>
        </w:rPr>
        <w:t>Regular system inspection</w:t>
      </w:r>
      <w:r w:rsidRPr="00053F65">
        <w:rPr>
          <w:rFonts w:asciiTheme="minorHAnsi" w:hAnsiTheme="minorHAnsi" w:cstheme="minorHAnsi"/>
          <w:sz w:val="22"/>
          <w:szCs w:val="22"/>
        </w:rPr>
        <w:t xml:space="preserve"> on all environments.</w:t>
      </w:r>
    </w:p>
    <w:p w:rsidR="00A7536F" w:rsidRPr="00053F65" w:rsidRDefault="00A7536F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Resolving the conflicts during the </w:t>
      </w:r>
      <w:r w:rsidRPr="00053F65">
        <w:rPr>
          <w:rFonts w:asciiTheme="minorHAnsi" w:hAnsiTheme="minorHAnsi" w:cstheme="minorHAnsi"/>
          <w:b/>
          <w:sz w:val="22"/>
          <w:szCs w:val="22"/>
        </w:rPr>
        <w:t>merge</w:t>
      </w:r>
      <w:r w:rsidRPr="00053F65">
        <w:rPr>
          <w:rFonts w:asciiTheme="minorHAnsi" w:hAnsiTheme="minorHAnsi" w:cstheme="minorHAnsi"/>
          <w:sz w:val="22"/>
          <w:szCs w:val="22"/>
        </w:rPr>
        <w:t xml:space="preserve"> in </w:t>
      </w:r>
      <w:r w:rsidRPr="00053F65">
        <w:rPr>
          <w:rFonts w:asciiTheme="minorHAnsi" w:hAnsiTheme="minorHAnsi" w:cstheme="minorHAnsi"/>
          <w:b/>
          <w:sz w:val="22"/>
          <w:szCs w:val="22"/>
        </w:rPr>
        <w:t>Subversion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9C3A61" w:rsidRPr="00053F65" w:rsidRDefault="00A7536F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lastRenderedPageBreak/>
        <w:t xml:space="preserve">Maintenance of </w:t>
      </w:r>
      <w:r w:rsidRPr="00053F65">
        <w:rPr>
          <w:rFonts w:asciiTheme="minorHAnsi" w:hAnsiTheme="minorHAnsi" w:cstheme="minorHAnsi"/>
          <w:b/>
          <w:sz w:val="22"/>
          <w:szCs w:val="22"/>
        </w:rPr>
        <w:t>She</w:t>
      </w:r>
      <w:r w:rsidR="00053F65">
        <w:rPr>
          <w:rFonts w:asciiTheme="minorHAnsi" w:hAnsiTheme="minorHAnsi" w:cstheme="minorHAnsi"/>
          <w:b/>
          <w:sz w:val="22"/>
          <w:szCs w:val="22"/>
        </w:rPr>
        <w:t>l</w:t>
      </w:r>
      <w:r w:rsidRPr="00053F65">
        <w:rPr>
          <w:rFonts w:asciiTheme="minorHAnsi" w:hAnsiTheme="minorHAnsi" w:cstheme="minorHAnsi"/>
          <w:b/>
          <w:sz w:val="22"/>
          <w:szCs w:val="22"/>
        </w:rPr>
        <w:t>l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Perl</w:t>
      </w:r>
      <w:r w:rsidRPr="00053F65">
        <w:rPr>
          <w:rFonts w:asciiTheme="minorHAnsi" w:hAnsiTheme="minorHAnsi" w:cstheme="minorHAnsi"/>
          <w:sz w:val="22"/>
          <w:szCs w:val="22"/>
        </w:rPr>
        <w:t xml:space="preserve"> deployment scripts for </w:t>
      </w:r>
      <w:r w:rsidRPr="00053F65">
        <w:rPr>
          <w:rFonts w:asciiTheme="minorHAnsi" w:hAnsiTheme="minorHAnsi" w:cstheme="minorHAnsi"/>
          <w:b/>
          <w:sz w:val="22"/>
          <w:szCs w:val="22"/>
        </w:rPr>
        <w:t>Web Sphere applications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AD3617" w:rsidRPr="00053F65" w:rsidRDefault="009C3A61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b/>
          <w:sz w:val="22"/>
          <w:szCs w:val="22"/>
        </w:rPr>
        <w:t>Continuous Integration</w:t>
      </w:r>
      <w:r w:rsidRPr="00053F65">
        <w:rPr>
          <w:rFonts w:asciiTheme="minorHAnsi" w:hAnsiTheme="minorHAnsi" w:cstheme="minorHAnsi"/>
          <w:sz w:val="22"/>
          <w:szCs w:val="22"/>
        </w:rPr>
        <w:t xml:space="preserve"> using </w:t>
      </w:r>
      <w:r w:rsidRPr="00053F65">
        <w:rPr>
          <w:rFonts w:asciiTheme="minorHAnsi" w:hAnsiTheme="minorHAnsi" w:cstheme="minorHAnsi"/>
          <w:b/>
          <w:sz w:val="22"/>
          <w:szCs w:val="22"/>
        </w:rPr>
        <w:t>Build Forge</w:t>
      </w:r>
      <w:r w:rsidRPr="00053F65">
        <w:rPr>
          <w:rFonts w:asciiTheme="minorHAnsi" w:hAnsiTheme="minorHAnsi" w:cstheme="minorHAnsi"/>
          <w:sz w:val="22"/>
          <w:szCs w:val="22"/>
        </w:rPr>
        <w:t xml:space="preserve"> for </w:t>
      </w:r>
      <w:r w:rsidRPr="00053F65">
        <w:rPr>
          <w:rFonts w:asciiTheme="minorHAnsi" w:hAnsiTheme="minorHAnsi" w:cstheme="minorHAnsi"/>
          <w:b/>
          <w:sz w:val="22"/>
          <w:szCs w:val="22"/>
        </w:rPr>
        <w:t>Automation</w:t>
      </w:r>
      <w:r w:rsidRPr="00053F65">
        <w:rPr>
          <w:rFonts w:asciiTheme="minorHAnsi" w:hAnsiTheme="minorHAnsi" w:cstheme="minorHAnsi"/>
          <w:sz w:val="22"/>
          <w:szCs w:val="22"/>
        </w:rPr>
        <w:t xml:space="preserve"> of daily process.</w:t>
      </w:r>
    </w:p>
    <w:p w:rsidR="009C3A61" w:rsidRPr="00053F65" w:rsidRDefault="009C3A61" w:rsidP="009C3A61">
      <w:pPr>
        <w:pStyle w:val="ListParagraph"/>
        <w:numPr>
          <w:ilvl w:val="0"/>
          <w:numId w:val="26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Using </w:t>
      </w:r>
      <w:r w:rsidR="00053F65">
        <w:rPr>
          <w:rFonts w:asciiTheme="minorHAnsi" w:hAnsiTheme="minorHAnsi" w:cstheme="minorHAnsi"/>
          <w:sz w:val="22"/>
          <w:szCs w:val="22"/>
        </w:rPr>
        <w:t xml:space="preserve"> </w:t>
      </w:r>
      <w:r w:rsidRPr="00053F65">
        <w:rPr>
          <w:rFonts w:asciiTheme="minorHAnsi" w:hAnsiTheme="minorHAnsi" w:cstheme="minorHAnsi"/>
          <w:b/>
          <w:sz w:val="22"/>
          <w:szCs w:val="22"/>
        </w:rPr>
        <w:t>Clear</w:t>
      </w:r>
      <w:r w:rsidR="00053F6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053F65">
        <w:rPr>
          <w:rFonts w:asciiTheme="minorHAnsi" w:hAnsiTheme="minorHAnsi" w:cstheme="minorHAnsi"/>
          <w:b/>
          <w:sz w:val="22"/>
          <w:szCs w:val="22"/>
        </w:rPr>
        <w:t>Quest</w:t>
      </w:r>
      <w:r w:rsidRPr="00053F65">
        <w:rPr>
          <w:rFonts w:asciiTheme="minorHAnsi" w:hAnsiTheme="minorHAnsi" w:cstheme="minorHAnsi"/>
          <w:sz w:val="22"/>
          <w:szCs w:val="22"/>
        </w:rPr>
        <w:t xml:space="preserve"> for receiving tickets. </w:t>
      </w:r>
    </w:p>
    <w:p w:rsidR="000D739E" w:rsidRPr="00053F65" w:rsidRDefault="000D739E" w:rsidP="000D739E">
      <w:pPr>
        <w:rPr>
          <w:rFonts w:asciiTheme="minorHAnsi" w:hAnsiTheme="minorHAnsi" w:cstheme="minorHAnsi"/>
          <w:sz w:val="22"/>
          <w:szCs w:val="22"/>
        </w:rPr>
      </w:pPr>
    </w:p>
    <w:p w:rsidR="003B263B" w:rsidRPr="00053F65" w:rsidRDefault="003B263B" w:rsidP="00680EC1">
      <w:pPr>
        <w:pStyle w:val="Subtitle"/>
        <w:spacing w:after="0"/>
        <w:contextualSpacing/>
        <w:rPr>
          <w:rFonts w:eastAsia="Times New Roman" w:cstheme="minorHAnsi"/>
          <w:color w:val="auto"/>
          <w:spacing w:val="0"/>
        </w:rPr>
      </w:pPr>
    </w:p>
    <w:p w:rsidR="00B5293E" w:rsidRPr="00053F65" w:rsidRDefault="00970445" w:rsidP="00680EC1">
      <w:pPr>
        <w:pStyle w:val="Subtitle"/>
        <w:spacing w:after="0"/>
        <w:contextualSpacing/>
        <w:rPr>
          <w:rFonts w:cstheme="minorHAnsi"/>
          <w:b/>
          <w:color w:val="auto"/>
        </w:rPr>
      </w:pPr>
      <w:r w:rsidRPr="00053F65">
        <w:rPr>
          <w:rFonts w:cstheme="minorHAnsi"/>
          <w:b/>
          <w:color w:val="auto"/>
        </w:rPr>
        <w:t>Command International, Hyd, India</w:t>
      </w:r>
      <w:r w:rsidRPr="00053F65">
        <w:rPr>
          <w:rFonts w:cstheme="minorHAnsi"/>
          <w:b/>
          <w:color w:val="auto"/>
        </w:rPr>
        <w:tab/>
      </w:r>
      <w:r w:rsidRPr="00053F65">
        <w:rPr>
          <w:rFonts w:cstheme="minorHAnsi"/>
          <w:b/>
          <w:color w:val="auto"/>
        </w:rPr>
        <w:tab/>
      </w:r>
      <w:r w:rsidRPr="00053F65">
        <w:rPr>
          <w:rFonts w:cstheme="minorHAnsi"/>
          <w:b/>
          <w:color w:val="auto"/>
        </w:rPr>
        <w:tab/>
      </w:r>
      <w:r w:rsidRPr="00053F65">
        <w:rPr>
          <w:rFonts w:cstheme="minorHAnsi"/>
          <w:b/>
          <w:color w:val="auto"/>
        </w:rPr>
        <w:tab/>
        <w:t>June 2009 – June 2010</w:t>
      </w:r>
    </w:p>
    <w:p w:rsidR="00E90D41" w:rsidRPr="00053F65" w:rsidRDefault="00FE3ADF" w:rsidP="00680EC1">
      <w:pPr>
        <w:pStyle w:val="Subtitle"/>
        <w:spacing w:after="0"/>
        <w:contextualSpacing/>
        <w:rPr>
          <w:rFonts w:cstheme="minorHAnsi"/>
          <w:b/>
          <w:color w:val="auto"/>
        </w:rPr>
      </w:pPr>
      <w:r w:rsidRPr="00053F65">
        <w:rPr>
          <w:rFonts w:cstheme="minorHAnsi"/>
          <w:b/>
          <w:color w:val="auto"/>
        </w:rPr>
        <w:t>LINUX Administrator</w:t>
      </w:r>
    </w:p>
    <w:p w:rsidR="00E90D41" w:rsidRPr="00053F65" w:rsidRDefault="00E90D41" w:rsidP="00680EC1">
      <w:pPr>
        <w:pStyle w:val="Subtitle"/>
        <w:spacing w:after="0"/>
        <w:contextualSpacing/>
        <w:rPr>
          <w:rFonts w:cstheme="minorHAnsi"/>
          <w:b/>
          <w:color w:val="auto"/>
          <w:u w:val="single"/>
        </w:rPr>
      </w:pPr>
      <w:r w:rsidRPr="00053F65">
        <w:rPr>
          <w:rFonts w:cstheme="minorHAnsi"/>
          <w:b/>
          <w:color w:val="auto"/>
          <w:u w:val="single"/>
        </w:rPr>
        <w:t>Responsibilities:</w:t>
      </w:r>
    </w:p>
    <w:p w:rsidR="00244B66" w:rsidRPr="00053F65" w:rsidRDefault="00244B66" w:rsidP="00244B66">
      <w:pPr>
        <w:rPr>
          <w:rFonts w:asciiTheme="minorHAnsi" w:hAnsiTheme="minorHAnsi" w:cstheme="minorHAnsi"/>
          <w:sz w:val="22"/>
          <w:szCs w:val="22"/>
        </w:rPr>
      </w:pPr>
    </w:p>
    <w:p w:rsidR="00244B66" w:rsidRPr="00053F65" w:rsidRDefault="00244B66" w:rsidP="000C228A">
      <w:pPr>
        <w:pStyle w:val="Subtitle"/>
        <w:numPr>
          <w:ilvl w:val="0"/>
          <w:numId w:val="26"/>
        </w:numPr>
        <w:spacing w:before="100" w:beforeAutospacing="1" w:after="100" w:afterAutospacing="1" w:line="360" w:lineRule="auto"/>
        <w:contextualSpacing/>
        <w:jc w:val="both"/>
        <w:rPr>
          <w:rFonts w:cstheme="minorHAnsi"/>
          <w:color w:val="auto"/>
          <w:shd w:val="clear" w:color="auto" w:fill="FFFFFF"/>
        </w:rPr>
      </w:pPr>
      <w:r w:rsidRPr="00053F65">
        <w:rPr>
          <w:rFonts w:cstheme="minorHAnsi"/>
          <w:color w:val="auto"/>
          <w:shd w:val="clear" w:color="auto" w:fill="FFFFFF"/>
        </w:rPr>
        <w:t xml:space="preserve">Performed daily system monitoring verified the </w:t>
      </w:r>
      <w:r w:rsidRPr="00053F65">
        <w:rPr>
          <w:rFonts w:cstheme="minorHAnsi"/>
          <w:b/>
          <w:color w:val="auto"/>
          <w:shd w:val="clear" w:color="auto" w:fill="FFFFFF"/>
        </w:rPr>
        <w:t>integrity and availability</w:t>
      </w:r>
      <w:r w:rsidRPr="00053F65">
        <w:rPr>
          <w:rFonts w:cstheme="minorHAnsi"/>
          <w:color w:val="auto"/>
          <w:shd w:val="clear" w:color="auto" w:fill="FFFFFF"/>
        </w:rPr>
        <w:t xml:space="preserve"> of hardware.</w:t>
      </w:r>
    </w:p>
    <w:p w:rsidR="00244B66" w:rsidRPr="00053F65" w:rsidRDefault="00244B66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Provided the </w:t>
      </w:r>
      <w:r w:rsidRPr="00053F65">
        <w:rPr>
          <w:rFonts w:asciiTheme="minorHAnsi" w:hAnsiTheme="minorHAnsi" w:cstheme="minorHAnsi"/>
          <w:b/>
          <w:sz w:val="22"/>
          <w:szCs w:val="22"/>
        </w:rPr>
        <w:t>LINUX</w:t>
      </w:r>
      <w:r w:rsidR="00053F65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A1D96" w:rsidRPr="00053F65">
        <w:rPr>
          <w:rFonts w:asciiTheme="minorHAnsi" w:hAnsiTheme="minorHAnsi" w:cstheme="minorHAnsi"/>
          <w:b/>
          <w:sz w:val="22"/>
          <w:szCs w:val="22"/>
        </w:rPr>
        <w:t>S</w:t>
      </w:r>
      <w:r w:rsidRPr="00053F65">
        <w:rPr>
          <w:rFonts w:asciiTheme="minorHAnsi" w:hAnsiTheme="minorHAnsi" w:cstheme="minorHAnsi"/>
          <w:b/>
          <w:sz w:val="22"/>
          <w:szCs w:val="22"/>
        </w:rPr>
        <w:t>ystem</w:t>
      </w:r>
      <w:r w:rsidR="003A1D96" w:rsidRPr="00053F65">
        <w:rPr>
          <w:rFonts w:asciiTheme="minorHAnsi" w:hAnsiTheme="minorHAnsi" w:cstheme="minorHAnsi"/>
          <w:b/>
          <w:sz w:val="22"/>
          <w:szCs w:val="22"/>
        </w:rPr>
        <w:t xml:space="preserve"> A</w:t>
      </w:r>
      <w:r w:rsidRPr="00053F65">
        <w:rPr>
          <w:rFonts w:asciiTheme="minorHAnsi" w:hAnsiTheme="minorHAnsi" w:cstheme="minorHAnsi"/>
          <w:b/>
          <w:sz w:val="22"/>
          <w:szCs w:val="22"/>
        </w:rPr>
        <w:t>dministration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LINUX System Security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3A1D96" w:rsidRPr="00053F65" w:rsidRDefault="003A1D96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Worked on </w:t>
      </w:r>
      <w:r w:rsidRPr="00053F65">
        <w:rPr>
          <w:rFonts w:asciiTheme="minorHAnsi" w:hAnsiTheme="minorHAnsi" w:cstheme="minorHAnsi"/>
          <w:b/>
          <w:sz w:val="22"/>
          <w:szCs w:val="22"/>
        </w:rPr>
        <w:t>Project Management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Risk Management</w:t>
      </w:r>
      <w:r w:rsidRPr="00053F65">
        <w:rPr>
          <w:rFonts w:asciiTheme="minorHAnsi" w:hAnsiTheme="minorHAnsi" w:cstheme="minorHAnsi"/>
          <w:sz w:val="22"/>
          <w:szCs w:val="22"/>
        </w:rPr>
        <w:t xml:space="preserve"> in Information Systems.</w:t>
      </w:r>
    </w:p>
    <w:p w:rsidR="003A1D96" w:rsidRPr="00053F65" w:rsidRDefault="003A1D96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Building and configuring </w:t>
      </w:r>
      <w:r w:rsidRPr="00053F65">
        <w:rPr>
          <w:rFonts w:asciiTheme="minorHAnsi" w:hAnsiTheme="minorHAnsi" w:cstheme="minorHAnsi"/>
          <w:b/>
          <w:sz w:val="22"/>
          <w:szCs w:val="22"/>
        </w:rPr>
        <w:t>Red hat Linux systems</w:t>
      </w:r>
      <w:r w:rsidRPr="00053F65">
        <w:rPr>
          <w:rFonts w:asciiTheme="minorHAnsi" w:hAnsiTheme="minorHAnsi" w:cstheme="minorHAnsi"/>
          <w:sz w:val="22"/>
          <w:szCs w:val="22"/>
        </w:rPr>
        <w:t xml:space="preserve"> over the network implementing automated tasks and resolving tickets according to the priority basis.</w:t>
      </w:r>
    </w:p>
    <w:p w:rsidR="003A1D96" w:rsidRPr="00053F65" w:rsidRDefault="003A1D96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Worked on build automation tools like </w:t>
      </w:r>
      <w:r w:rsidRPr="00053F65">
        <w:rPr>
          <w:rFonts w:asciiTheme="minorHAnsi" w:hAnsiTheme="minorHAnsi" w:cstheme="minorHAnsi"/>
          <w:b/>
          <w:sz w:val="22"/>
          <w:szCs w:val="22"/>
        </w:rPr>
        <w:t>Maven, Ant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821009" w:rsidRPr="00053F65" w:rsidRDefault="00821009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Installation and maintenance of </w:t>
      </w:r>
      <w:r w:rsidRPr="00053F65">
        <w:rPr>
          <w:rFonts w:asciiTheme="minorHAnsi" w:hAnsiTheme="minorHAnsi" w:cstheme="minorHAnsi"/>
          <w:b/>
          <w:sz w:val="22"/>
          <w:szCs w:val="22"/>
        </w:rPr>
        <w:t>UNUX, LINUX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Windows Application</w:t>
      </w:r>
      <w:r w:rsidRPr="00053F65">
        <w:rPr>
          <w:rFonts w:asciiTheme="minorHAnsi" w:hAnsiTheme="minorHAnsi" w:cstheme="minorHAnsi"/>
          <w:sz w:val="22"/>
          <w:szCs w:val="22"/>
        </w:rPr>
        <w:t xml:space="preserve"> Servers.</w:t>
      </w:r>
    </w:p>
    <w:p w:rsidR="00821009" w:rsidRPr="00053F65" w:rsidRDefault="00821009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Monitoring </w:t>
      </w:r>
      <w:r w:rsidRPr="00053F65">
        <w:rPr>
          <w:rFonts w:asciiTheme="minorHAnsi" w:hAnsiTheme="minorHAnsi" w:cstheme="minorHAnsi"/>
          <w:b/>
          <w:sz w:val="22"/>
          <w:szCs w:val="22"/>
        </w:rPr>
        <w:t>System performance, Server Load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Bandwidth</w:t>
      </w:r>
      <w:r w:rsidRPr="00053F65">
        <w:rPr>
          <w:rFonts w:asciiTheme="minorHAnsi" w:hAnsiTheme="minorHAnsi" w:cstheme="minorHAnsi"/>
          <w:sz w:val="22"/>
          <w:szCs w:val="22"/>
        </w:rPr>
        <w:t xml:space="preserve"> issues.</w:t>
      </w:r>
    </w:p>
    <w:p w:rsidR="00821009" w:rsidRPr="00053F65" w:rsidRDefault="00821009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Managing backup process for </w:t>
      </w:r>
      <w:r w:rsidRPr="00053F65">
        <w:rPr>
          <w:rFonts w:asciiTheme="minorHAnsi" w:hAnsiTheme="minorHAnsi" w:cstheme="minorHAnsi"/>
          <w:b/>
          <w:sz w:val="22"/>
          <w:szCs w:val="22"/>
        </w:rPr>
        <w:t>Server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Client Data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821009" w:rsidRPr="00053F65" w:rsidRDefault="00007372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Writing </w:t>
      </w:r>
      <w:r w:rsidRPr="00053F65">
        <w:rPr>
          <w:rFonts w:asciiTheme="minorHAnsi" w:hAnsiTheme="minorHAnsi" w:cstheme="minorHAnsi"/>
          <w:b/>
          <w:sz w:val="22"/>
          <w:szCs w:val="22"/>
        </w:rPr>
        <w:t>Perl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Shell</w:t>
      </w:r>
      <w:r w:rsidRPr="00053F65">
        <w:rPr>
          <w:rFonts w:asciiTheme="minorHAnsi" w:hAnsiTheme="minorHAnsi" w:cstheme="minorHAnsi"/>
          <w:sz w:val="22"/>
          <w:szCs w:val="22"/>
        </w:rPr>
        <w:t xml:space="preserve"> scripts for </w:t>
      </w:r>
      <w:r w:rsidRPr="00053F65">
        <w:rPr>
          <w:rFonts w:asciiTheme="minorHAnsi" w:hAnsiTheme="minorHAnsi" w:cstheme="minorHAnsi"/>
          <w:b/>
          <w:sz w:val="22"/>
          <w:szCs w:val="22"/>
        </w:rPr>
        <w:t>Data Mining</w:t>
      </w:r>
      <w:r w:rsidRPr="00053F65">
        <w:rPr>
          <w:rFonts w:asciiTheme="minorHAnsi" w:hAnsiTheme="minorHAnsi" w:cstheme="minorHAnsi"/>
          <w:sz w:val="22"/>
          <w:szCs w:val="22"/>
        </w:rPr>
        <w:t xml:space="preserve"> and </w:t>
      </w:r>
      <w:r w:rsidRPr="00053F65">
        <w:rPr>
          <w:rFonts w:asciiTheme="minorHAnsi" w:hAnsiTheme="minorHAnsi" w:cstheme="minorHAnsi"/>
          <w:b/>
          <w:sz w:val="22"/>
          <w:szCs w:val="22"/>
        </w:rPr>
        <w:t>Data Integration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007372" w:rsidRPr="00053F65" w:rsidRDefault="00007372" w:rsidP="000C228A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053F65">
        <w:rPr>
          <w:rFonts w:asciiTheme="minorHAnsi" w:hAnsiTheme="minorHAnsi" w:cstheme="minorHAnsi"/>
          <w:sz w:val="22"/>
          <w:szCs w:val="22"/>
        </w:rPr>
        <w:t xml:space="preserve">Managing </w:t>
      </w:r>
      <w:r w:rsidRPr="00053F65">
        <w:rPr>
          <w:rFonts w:asciiTheme="minorHAnsi" w:hAnsiTheme="minorHAnsi" w:cstheme="minorHAnsi"/>
          <w:b/>
          <w:sz w:val="22"/>
          <w:szCs w:val="22"/>
        </w:rPr>
        <w:t>Hosted Systems</w:t>
      </w:r>
      <w:r w:rsidRPr="00053F65">
        <w:rPr>
          <w:rFonts w:asciiTheme="minorHAnsi" w:hAnsiTheme="minorHAnsi" w:cstheme="minorHAnsi"/>
          <w:sz w:val="22"/>
          <w:szCs w:val="22"/>
        </w:rPr>
        <w:t>.</w:t>
      </w:r>
    </w:p>
    <w:p w:rsidR="00821009" w:rsidRPr="00053F65" w:rsidRDefault="00821009" w:rsidP="00821009">
      <w:pPr>
        <w:pStyle w:val="ListParagraph"/>
        <w:ind w:left="72"/>
        <w:rPr>
          <w:rFonts w:asciiTheme="minorHAnsi" w:hAnsiTheme="minorHAnsi" w:cstheme="minorHAnsi"/>
          <w:sz w:val="22"/>
          <w:szCs w:val="22"/>
        </w:rPr>
      </w:pPr>
    </w:p>
    <w:p w:rsidR="00244B66" w:rsidRPr="00053F65" w:rsidRDefault="00244B66" w:rsidP="00821009">
      <w:pPr>
        <w:ind w:left="72"/>
        <w:rPr>
          <w:rFonts w:asciiTheme="minorHAnsi" w:hAnsiTheme="minorHAnsi" w:cstheme="minorHAnsi"/>
          <w:sz w:val="22"/>
          <w:szCs w:val="22"/>
        </w:rPr>
      </w:pPr>
    </w:p>
    <w:p w:rsidR="00FE3ADF" w:rsidRPr="00053F65" w:rsidRDefault="00FE3ADF" w:rsidP="00FE3ADF">
      <w:pPr>
        <w:rPr>
          <w:rFonts w:asciiTheme="minorHAnsi" w:hAnsiTheme="minorHAnsi" w:cstheme="minorHAnsi"/>
          <w:sz w:val="22"/>
          <w:szCs w:val="22"/>
        </w:rPr>
      </w:pPr>
    </w:p>
    <w:p w:rsidR="00B90640" w:rsidRPr="00053F65" w:rsidRDefault="003B263B" w:rsidP="003B263B">
      <w:pPr>
        <w:pStyle w:val="Subtitle"/>
        <w:spacing w:before="100" w:beforeAutospacing="1" w:after="100" w:afterAutospacing="1" w:line="360" w:lineRule="auto"/>
        <w:contextualSpacing/>
        <w:jc w:val="center"/>
        <w:rPr>
          <w:rFonts w:cstheme="minorHAnsi"/>
          <w:b/>
          <w:color w:val="auto"/>
          <w:u w:val="single"/>
        </w:rPr>
      </w:pPr>
      <w:r w:rsidRPr="00053F65">
        <w:rPr>
          <w:rFonts w:cstheme="minorHAnsi"/>
          <w:b/>
          <w:color w:val="auto"/>
          <w:u w:val="single"/>
        </w:rPr>
        <w:t>EDUCATION</w:t>
      </w:r>
    </w:p>
    <w:p w:rsidR="007F4B87" w:rsidRPr="00053F65" w:rsidRDefault="007F4B87" w:rsidP="00B3359D">
      <w:pPr>
        <w:pStyle w:val="Subtitle"/>
        <w:spacing w:before="100" w:beforeAutospacing="1" w:after="100" w:afterAutospacing="1" w:line="360" w:lineRule="auto"/>
        <w:contextualSpacing/>
        <w:rPr>
          <w:rFonts w:cstheme="minorHAnsi"/>
          <w:b/>
          <w:color w:val="auto"/>
        </w:rPr>
      </w:pPr>
      <w:r w:rsidRPr="00053F65">
        <w:rPr>
          <w:rFonts w:cstheme="minorHAnsi"/>
          <w:color w:val="auto"/>
        </w:rPr>
        <w:t>Bachelor</w:t>
      </w:r>
      <w:r w:rsidR="00B90640" w:rsidRPr="00053F65">
        <w:rPr>
          <w:rFonts w:cstheme="minorHAnsi"/>
          <w:color w:val="auto"/>
        </w:rPr>
        <w:t>s in</w:t>
      </w:r>
      <w:r w:rsidR="00053F65">
        <w:rPr>
          <w:rFonts w:cstheme="minorHAnsi"/>
          <w:color w:val="auto"/>
        </w:rPr>
        <w:t xml:space="preserve"> </w:t>
      </w:r>
      <w:r w:rsidRPr="00053F65">
        <w:rPr>
          <w:rFonts w:cstheme="minorHAnsi"/>
          <w:b/>
          <w:color w:val="auto"/>
        </w:rPr>
        <w:t>Computer Science</w:t>
      </w:r>
      <w:r w:rsidR="00B90640" w:rsidRPr="00053F65">
        <w:rPr>
          <w:rFonts w:cstheme="minorHAnsi"/>
          <w:b/>
          <w:color w:val="auto"/>
        </w:rPr>
        <w:t xml:space="preserve"> Engineering from JNT University</w:t>
      </w:r>
      <w:r w:rsidRPr="00053F65">
        <w:rPr>
          <w:rFonts w:cstheme="minorHAnsi"/>
          <w:b/>
          <w:color w:val="auto"/>
        </w:rPr>
        <w:t>, Hyderabad, India.</w:t>
      </w:r>
    </w:p>
    <w:sectPr w:rsidR="007F4B87" w:rsidRPr="00053F65" w:rsidSect="00B3359D">
      <w:footerReference w:type="even" r:id="rId10"/>
      <w:footerReference w:type="default" r:id="rId11"/>
      <w:pgSz w:w="11907" w:h="16839" w:code="9"/>
      <w:pgMar w:top="720" w:right="720" w:bottom="821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EDA" w:rsidRDefault="00930EDA">
      <w:r>
        <w:separator/>
      </w:r>
    </w:p>
  </w:endnote>
  <w:endnote w:type="continuationSeparator" w:id="1">
    <w:p w:rsidR="00930EDA" w:rsidRDefault="00930E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59F" w:rsidRDefault="0058630A" w:rsidP="00E90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F559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559F" w:rsidRDefault="005F55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559F" w:rsidRDefault="0058630A" w:rsidP="00E90D4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F559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3F65">
      <w:rPr>
        <w:rStyle w:val="PageNumber"/>
        <w:noProof/>
      </w:rPr>
      <w:t>1</w:t>
    </w:r>
    <w:r>
      <w:rPr>
        <w:rStyle w:val="PageNumber"/>
      </w:rPr>
      <w:fldChar w:fldCharType="end"/>
    </w:r>
  </w:p>
  <w:p w:rsidR="005F559F" w:rsidRDefault="005F55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EDA" w:rsidRDefault="00930EDA">
      <w:r>
        <w:separator/>
      </w:r>
    </w:p>
  </w:footnote>
  <w:footnote w:type="continuationSeparator" w:id="1">
    <w:p w:rsidR="00930EDA" w:rsidRDefault="00930E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position w:val="0"/>
        <w:sz w:val="22"/>
        <w:szCs w:val="22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position w:val="0"/>
        <w:sz w:val="24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AA63DA9"/>
    <w:multiLevelType w:val="hybridMultilevel"/>
    <w:tmpl w:val="8334ECB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AC730CC"/>
    <w:multiLevelType w:val="hybridMultilevel"/>
    <w:tmpl w:val="9D94D4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BC6193"/>
    <w:multiLevelType w:val="hybridMultilevel"/>
    <w:tmpl w:val="1BFE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A69B6"/>
    <w:multiLevelType w:val="hybridMultilevel"/>
    <w:tmpl w:val="8A044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6B7F06"/>
    <w:multiLevelType w:val="hybridMultilevel"/>
    <w:tmpl w:val="BA2A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C7564"/>
    <w:multiLevelType w:val="hybridMultilevel"/>
    <w:tmpl w:val="B4D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EE3DAD"/>
    <w:multiLevelType w:val="hybridMultilevel"/>
    <w:tmpl w:val="2EFCBE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A021FA"/>
    <w:multiLevelType w:val="hybridMultilevel"/>
    <w:tmpl w:val="760AB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170713"/>
    <w:multiLevelType w:val="hybridMultilevel"/>
    <w:tmpl w:val="23DAD9A4"/>
    <w:lvl w:ilvl="0" w:tplc="0409000B">
      <w:start w:val="1"/>
      <w:numFmt w:val="bullet"/>
      <w:pStyle w:val="Style1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B150F30"/>
    <w:multiLevelType w:val="hybridMultilevel"/>
    <w:tmpl w:val="95CAF6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B136FD"/>
    <w:multiLevelType w:val="hybridMultilevel"/>
    <w:tmpl w:val="815ABB6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309A31A9"/>
    <w:multiLevelType w:val="hybridMultilevel"/>
    <w:tmpl w:val="A536B39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32A76F77"/>
    <w:multiLevelType w:val="hybridMultilevel"/>
    <w:tmpl w:val="594629B6"/>
    <w:lvl w:ilvl="0" w:tplc="8B584570">
      <w:start w:val="1"/>
      <w:numFmt w:val="bullet"/>
      <w:suff w:val="space"/>
      <w:lvlText w:val=""/>
      <w:lvlJc w:val="left"/>
      <w:pPr>
        <w:ind w:left="27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D14AD2"/>
    <w:multiLevelType w:val="hybridMultilevel"/>
    <w:tmpl w:val="CEAE7464"/>
    <w:lvl w:ilvl="0" w:tplc="DFC647D2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>
    <w:nsid w:val="35D8558D"/>
    <w:multiLevelType w:val="hybridMultilevel"/>
    <w:tmpl w:val="EC96ED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9330F0"/>
    <w:multiLevelType w:val="hybridMultilevel"/>
    <w:tmpl w:val="2AECE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5C34F6"/>
    <w:multiLevelType w:val="hybridMultilevel"/>
    <w:tmpl w:val="058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6E0F7B"/>
    <w:multiLevelType w:val="hybridMultilevel"/>
    <w:tmpl w:val="8E864FD4"/>
    <w:lvl w:ilvl="0" w:tplc="37B22FAC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D76722B"/>
    <w:multiLevelType w:val="hybridMultilevel"/>
    <w:tmpl w:val="4A342E4C"/>
    <w:lvl w:ilvl="0" w:tplc="71042AB8">
      <w:start w:val="1"/>
      <w:numFmt w:val="bullet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DF29F4"/>
    <w:multiLevelType w:val="hybridMultilevel"/>
    <w:tmpl w:val="481CE1D2"/>
    <w:lvl w:ilvl="0" w:tplc="534E499E">
      <w:start w:val="1"/>
      <w:numFmt w:val="bullet"/>
      <w:lvlText w:val=""/>
      <w:lvlJc w:val="left"/>
      <w:pPr>
        <w:ind w:left="45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C81823"/>
    <w:multiLevelType w:val="hybridMultilevel"/>
    <w:tmpl w:val="77A44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1E61C6"/>
    <w:multiLevelType w:val="hybridMultilevel"/>
    <w:tmpl w:val="50842660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>
    <w:nsid w:val="547C7262"/>
    <w:multiLevelType w:val="hybridMultilevel"/>
    <w:tmpl w:val="C942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272DB"/>
    <w:multiLevelType w:val="hybridMultilevel"/>
    <w:tmpl w:val="F97EDDBE"/>
    <w:lvl w:ilvl="0" w:tplc="534E499E">
      <w:start w:val="1"/>
      <w:numFmt w:val="bullet"/>
      <w:lvlText w:val=""/>
      <w:lvlJc w:val="left"/>
      <w:pPr>
        <w:ind w:left="45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8">
    <w:nsid w:val="5A9E1662"/>
    <w:multiLevelType w:val="hybridMultilevel"/>
    <w:tmpl w:val="EBD4A15A"/>
    <w:lvl w:ilvl="0" w:tplc="AA2A7EAC">
      <w:start w:val="1"/>
      <w:numFmt w:val="bullet"/>
      <w:suff w:val="space"/>
      <w:lvlText w:val=""/>
      <w:lvlJc w:val="left"/>
      <w:pPr>
        <w:ind w:left="7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86119F"/>
    <w:multiLevelType w:val="hybridMultilevel"/>
    <w:tmpl w:val="797623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AB4D05"/>
    <w:multiLevelType w:val="hybridMultilevel"/>
    <w:tmpl w:val="3E8C0794"/>
    <w:lvl w:ilvl="0" w:tplc="A2E0DBF8">
      <w:start w:val="1"/>
      <w:numFmt w:val="bullet"/>
      <w:suff w:val="space"/>
      <w:lvlText w:val=""/>
      <w:lvlJc w:val="left"/>
      <w:pPr>
        <w:ind w:left="72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122E04"/>
    <w:multiLevelType w:val="hybridMultilevel"/>
    <w:tmpl w:val="005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7C28DE"/>
    <w:multiLevelType w:val="hybridMultilevel"/>
    <w:tmpl w:val="1D42E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14D5620"/>
    <w:multiLevelType w:val="hybridMultilevel"/>
    <w:tmpl w:val="BAB667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AE73DA"/>
    <w:multiLevelType w:val="hybridMultilevel"/>
    <w:tmpl w:val="95D69F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754615"/>
    <w:multiLevelType w:val="hybridMultilevel"/>
    <w:tmpl w:val="D09690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>
    <w:nsid w:val="7E5B2CDB"/>
    <w:multiLevelType w:val="hybridMultilevel"/>
    <w:tmpl w:val="0622A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26"/>
  </w:num>
  <w:num w:numId="4">
    <w:abstractNumId w:val="7"/>
  </w:num>
  <w:num w:numId="5">
    <w:abstractNumId w:val="10"/>
  </w:num>
  <w:num w:numId="6">
    <w:abstractNumId w:val="36"/>
  </w:num>
  <w:num w:numId="7">
    <w:abstractNumId w:val="6"/>
  </w:num>
  <w:num w:numId="8">
    <w:abstractNumId w:val="19"/>
  </w:num>
  <w:num w:numId="9">
    <w:abstractNumId w:val="18"/>
  </w:num>
  <w:num w:numId="10">
    <w:abstractNumId w:val="33"/>
  </w:num>
  <w:num w:numId="11">
    <w:abstractNumId w:val="24"/>
  </w:num>
  <w:num w:numId="12">
    <w:abstractNumId w:val="29"/>
  </w:num>
  <w:num w:numId="13">
    <w:abstractNumId w:val="12"/>
  </w:num>
  <w:num w:numId="14">
    <w:abstractNumId w:val="34"/>
  </w:num>
  <w:num w:numId="15">
    <w:abstractNumId w:val="31"/>
  </w:num>
  <w:num w:numId="16">
    <w:abstractNumId w:val="13"/>
  </w:num>
  <w:num w:numId="17">
    <w:abstractNumId w:val="17"/>
  </w:num>
  <w:num w:numId="18">
    <w:abstractNumId w:val="2"/>
  </w:num>
  <w:num w:numId="19">
    <w:abstractNumId w:val="1"/>
  </w:num>
  <w:num w:numId="20">
    <w:abstractNumId w:val="0"/>
  </w:num>
  <w:num w:numId="21">
    <w:abstractNumId w:val="32"/>
  </w:num>
  <w:num w:numId="22">
    <w:abstractNumId w:val="22"/>
  </w:num>
  <w:num w:numId="23">
    <w:abstractNumId w:val="28"/>
  </w:num>
  <w:num w:numId="24">
    <w:abstractNumId w:val="16"/>
  </w:num>
  <w:num w:numId="25">
    <w:abstractNumId w:val="15"/>
  </w:num>
  <w:num w:numId="26">
    <w:abstractNumId w:val="20"/>
  </w:num>
  <w:num w:numId="27">
    <w:abstractNumId w:val="30"/>
  </w:num>
  <w:num w:numId="28">
    <w:abstractNumId w:val="11"/>
  </w:num>
  <w:num w:numId="29">
    <w:abstractNumId w:val="9"/>
  </w:num>
  <w:num w:numId="30">
    <w:abstractNumId w:val="4"/>
  </w:num>
  <w:num w:numId="31">
    <w:abstractNumId w:val="5"/>
  </w:num>
  <w:num w:numId="32">
    <w:abstractNumId w:val="8"/>
  </w:num>
  <w:num w:numId="33">
    <w:abstractNumId w:val="35"/>
  </w:num>
  <w:num w:numId="34">
    <w:abstractNumId w:val="3"/>
  </w:num>
  <w:num w:numId="35">
    <w:abstractNumId w:val="27"/>
  </w:num>
  <w:num w:numId="36">
    <w:abstractNumId w:val="23"/>
  </w:num>
  <w:num w:numId="3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stylePaneSortMethod w:val="0000"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73060"/>
    <w:rsid w:val="00000897"/>
    <w:rsid w:val="0000330A"/>
    <w:rsid w:val="00007372"/>
    <w:rsid w:val="000231D6"/>
    <w:rsid w:val="00027C11"/>
    <w:rsid w:val="000336A9"/>
    <w:rsid w:val="000355B0"/>
    <w:rsid w:val="00036890"/>
    <w:rsid w:val="000440AF"/>
    <w:rsid w:val="00044376"/>
    <w:rsid w:val="00051B17"/>
    <w:rsid w:val="00053F65"/>
    <w:rsid w:val="00054CB4"/>
    <w:rsid w:val="00060867"/>
    <w:rsid w:val="00060CAF"/>
    <w:rsid w:val="00082747"/>
    <w:rsid w:val="0009500F"/>
    <w:rsid w:val="000B0963"/>
    <w:rsid w:val="000C228A"/>
    <w:rsid w:val="000C2B96"/>
    <w:rsid w:val="000C44F8"/>
    <w:rsid w:val="000C6C45"/>
    <w:rsid w:val="000D514D"/>
    <w:rsid w:val="000D739E"/>
    <w:rsid w:val="000E0650"/>
    <w:rsid w:val="000E27C0"/>
    <w:rsid w:val="000E294A"/>
    <w:rsid w:val="000E39E0"/>
    <w:rsid w:val="000E400D"/>
    <w:rsid w:val="000E7438"/>
    <w:rsid w:val="000F134B"/>
    <w:rsid w:val="000F2203"/>
    <w:rsid w:val="001022DF"/>
    <w:rsid w:val="00106EDC"/>
    <w:rsid w:val="001166B3"/>
    <w:rsid w:val="001471AA"/>
    <w:rsid w:val="001554A0"/>
    <w:rsid w:val="00157F40"/>
    <w:rsid w:val="00161C64"/>
    <w:rsid w:val="00165F29"/>
    <w:rsid w:val="0019344D"/>
    <w:rsid w:val="00196891"/>
    <w:rsid w:val="0019750E"/>
    <w:rsid w:val="001A763E"/>
    <w:rsid w:val="001A7A66"/>
    <w:rsid w:val="001B2A9A"/>
    <w:rsid w:val="001B7E6A"/>
    <w:rsid w:val="001C0948"/>
    <w:rsid w:val="001E19CE"/>
    <w:rsid w:val="001E60BF"/>
    <w:rsid w:val="001E728D"/>
    <w:rsid w:val="00211012"/>
    <w:rsid w:val="002163E4"/>
    <w:rsid w:val="00216CC5"/>
    <w:rsid w:val="002269C1"/>
    <w:rsid w:val="00244B66"/>
    <w:rsid w:val="00256122"/>
    <w:rsid w:val="00256A8B"/>
    <w:rsid w:val="00260A54"/>
    <w:rsid w:val="00281872"/>
    <w:rsid w:val="002864B4"/>
    <w:rsid w:val="002B55E9"/>
    <w:rsid w:val="002D116D"/>
    <w:rsid w:val="002E5589"/>
    <w:rsid w:val="003003D1"/>
    <w:rsid w:val="00304A9F"/>
    <w:rsid w:val="00311844"/>
    <w:rsid w:val="00320B2D"/>
    <w:rsid w:val="00321167"/>
    <w:rsid w:val="00325415"/>
    <w:rsid w:val="00337985"/>
    <w:rsid w:val="00340F15"/>
    <w:rsid w:val="0034577C"/>
    <w:rsid w:val="00356AF3"/>
    <w:rsid w:val="0036472C"/>
    <w:rsid w:val="003739F7"/>
    <w:rsid w:val="003924D9"/>
    <w:rsid w:val="00393C76"/>
    <w:rsid w:val="003A1D96"/>
    <w:rsid w:val="003A7672"/>
    <w:rsid w:val="003B263B"/>
    <w:rsid w:val="003B27BC"/>
    <w:rsid w:val="003B28AD"/>
    <w:rsid w:val="003C2DD3"/>
    <w:rsid w:val="003C7A06"/>
    <w:rsid w:val="003E4F08"/>
    <w:rsid w:val="003E5633"/>
    <w:rsid w:val="003F3441"/>
    <w:rsid w:val="00401D62"/>
    <w:rsid w:val="004228FD"/>
    <w:rsid w:val="004254EF"/>
    <w:rsid w:val="00433ADA"/>
    <w:rsid w:val="004371FD"/>
    <w:rsid w:val="00445992"/>
    <w:rsid w:val="00485782"/>
    <w:rsid w:val="00494BF5"/>
    <w:rsid w:val="004A0F05"/>
    <w:rsid w:val="004A1A26"/>
    <w:rsid w:val="004A29E6"/>
    <w:rsid w:val="004A771C"/>
    <w:rsid w:val="004B501B"/>
    <w:rsid w:val="004D45BC"/>
    <w:rsid w:val="004D489C"/>
    <w:rsid w:val="004D4FAC"/>
    <w:rsid w:val="004D5927"/>
    <w:rsid w:val="004D6670"/>
    <w:rsid w:val="004E3AFF"/>
    <w:rsid w:val="004E3E95"/>
    <w:rsid w:val="00503379"/>
    <w:rsid w:val="005279E6"/>
    <w:rsid w:val="00530486"/>
    <w:rsid w:val="005344BD"/>
    <w:rsid w:val="00536496"/>
    <w:rsid w:val="005407A8"/>
    <w:rsid w:val="00543526"/>
    <w:rsid w:val="00544EC7"/>
    <w:rsid w:val="005470D2"/>
    <w:rsid w:val="00554AD6"/>
    <w:rsid w:val="00557710"/>
    <w:rsid w:val="0057699B"/>
    <w:rsid w:val="00576BC0"/>
    <w:rsid w:val="00583B1D"/>
    <w:rsid w:val="00583E94"/>
    <w:rsid w:val="0058630A"/>
    <w:rsid w:val="005966A6"/>
    <w:rsid w:val="00597E0E"/>
    <w:rsid w:val="005B189E"/>
    <w:rsid w:val="005B4121"/>
    <w:rsid w:val="005C664F"/>
    <w:rsid w:val="005C6F85"/>
    <w:rsid w:val="005D5C52"/>
    <w:rsid w:val="005E5234"/>
    <w:rsid w:val="005F29BF"/>
    <w:rsid w:val="005F559F"/>
    <w:rsid w:val="00604950"/>
    <w:rsid w:val="00604D6C"/>
    <w:rsid w:val="00610D13"/>
    <w:rsid w:val="00616932"/>
    <w:rsid w:val="00616DC0"/>
    <w:rsid w:val="00620468"/>
    <w:rsid w:val="0062393D"/>
    <w:rsid w:val="00625C4C"/>
    <w:rsid w:val="00634868"/>
    <w:rsid w:val="00666633"/>
    <w:rsid w:val="0067337E"/>
    <w:rsid w:val="00675A73"/>
    <w:rsid w:val="00680EC1"/>
    <w:rsid w:val="006924CE"/>
    <w:rsid w:val="006A2B20"/>
    <w:rsid w:val="006B382E"/>
    <w:rsid w:val="006C0B0D"/>
    <w:rsid w:val="006C1E69"/>
    <w:rsid w:val="006C6690"/>
    <w:rsid w:val="006E7FF6"/>
    <w:rsid w:val="006F1209"/>
    <w:rsid w:val="006F32E7"/>
    <w:rsid w:val="006F340F"/>
    <w:rsid w:val="00700D7C"/>
    <w:rsid w:val="007119ED"/>
    <w:rsid w:val="00722B1D"/>
    <w:rsid w:val="00724C6E"/>
    <w:rsid w:val="00755ADB"/>
    <w:rsid w:val="00756F1B"/>
    <w:rsid w:val="00765152"/>
    <w:rsid w:val="00767233"/>
    <w:rsid w:val="007975DF"/>
    <w:rsid w:val="007B469D"/>
    <w:rsid w:val="007B572A"/>
    <w:rsid w:val="007D6BCE"/>
    <w:rsid w:val="007E6F7F"/>
    <w:rsid w:val="007F0B2E"/>
    <w:rsid w:val="007F4B87"/>
    <w:rsid w:val="00821009"/>
    <w:rsid w:val="00830CF6"/>
    <w:rsid w:val="00862C12"/>
    <w:rsid w:val="00871244"/>
    <w:rsid w:val="00874FA5"/>
    <w:rsid w:val="008750AC"/>
    <w:rsid w:val="00883D15"/>
    <w:rsid w:val="008905FC"/>
    <w:rsid w:val="00897B64"/>
    <w:rsid w:val="008A41E8"/>
    <w:rsid w:val="008B349F"/>
    <w:rsid w:val="008B545A"/>
    <w:rsid w:val="008C5409"/>
    <w:rsid w:val="008D019E"/>
    <w:rsid w:val="0090182C"/>
    <w:rsid w:val="00912765"/>
    <w:rsid w:val="00924D26"/>
    <w:rsid w:val="0092641F"/>
    <w:rsid w:val="00930EDA"/>
    <w:rsid w:val="0096580E"/>
    <w:rsid w:val="00970445"/>
    <w:rsid w:val="00970AB1"/>
    <w:rsid w:val="0097208E"/>
    <w:rsid w:val="00972107"/>
    <w:rsid w:val="00973060"/>
    <w:rsid w:val="009731DE"/>
    <w:rsid w:val="00991341"/>
    <w:rsid w:val="009A2FE0"/>
    <w:rsid w:val="009C3A61"/>
    <w:rsid w:val="009C45DD"/>
    <w:rsid w:val="009E67EA"/>
    <w:rsid w:val="00A018A2"/>
    <w:rsid w:val="00A024A2"/>
    <w:rsid w:val="00A04F07"/>
    <w:rsid w:val="00A12113"/>
    <w:rsid w:val="00A42FDA"/>
    <w:rsid w:val="00A56A9F"/>
    <w:rsid w:val="00A607FA"/>
    <w:rsid w:val="00A7072E"/>
    <w:rsid w:val="00A7536F"/>
    <w:rsid w:val="00A77036"/>
    <w:rsid w:val="00AB0F89"/>
    <w:rsid w:val="00AC2ACB"/>
    <w:rsid w:val="00AD348A"/>
    <w:rsid w:val="00AD3617"/>
    <w:rsid w:val="00AD3EDC"/>
    <w:rsid w:val="00AE0884"/>
    <w:rsid w:val="00AE41FB"/>
    <w:rsid w:val="00AF5308"/>
    <w:rsid w:val="00B03BE3"/>
    <w:rsid w:val="00B3359D"/>
    <w:rsid w:val="00B4218B"/>
    <w:rsid w:val="00B43640"/>
    <w:rsid w:val="00B5196A"/>
    <w:rsid w:val="00B5293E"/>
    <w:rsid w:val="00B530A7"/>
    <w:rsid w:val="00B53629"/>
    <w:rsid w:val="00B65635"/>
    <w:rsid w:val="00B8101F"/>
    <w:rsid w:val="00B90640"/>
    <w:rsid w:val="00B910A4"/>
    <w:rsid w:val="00B957A1"/>
    <w:rsid w:val="00BA6797"/>
    <w:rsid w:val="00BA6B34"/>
    <w:rsid w:val="00BC6A4D"/>
    <w:rsid w:val="00BD4FDA"/>
    <w:rsid w:val="00BD63FD"/>
    <w:rsid w:val="00BF00C3"/>
    <w:rsid w:val="00C151A3"/>
    <w:rsid w:val="00C2166D"/>
    <w:rsid w:val="00C46506"/>
    <w:rsid w:val="00C5138B"/>
    <w:rsid w:val="00C56ACB"/>
    <w:rsid w:val="00C6433D"/>
    <w:rsid w:val="00C652E3"/>
    <w:rsid w:val="00C8049A"/>
    <w:rsid w:val="00C862D6"/>
    <w:rsid w:val="00C9252E"/>
    <w:rsid w:val="00C9340B"/>
    <w:rsid w:val="00CD00DC"/>
    <w:rsid w:val="00CF00F6"/>
    <w:rsid w:val="00D0116A"/>
    <w:rsid w:val="00D0136A"/>
    <w:rsid w:val="00D3552C"/>
    <w:rsid w:val="00D35533"/>
    <w:rsid w:val="00D41D21"/>
    <w:rsid w:val="00D62527"/>
    <w:rsid w:val="00D705AA"/>
    <w:rsid w:val="00D7083F"/>
    <w:rsid w:val="00D709A4"/>
    <w:rsid w:val="00D911BD"/>
    <w:rsid w:val="00DA1465"/>
    <w:rsid w:val="00DA1EEB"/>
    <w:rsid w:val="00DA5267"/>
    <w:rsid w:val="00DA5D95"/>
    <w:rsid w:val="00DB0BC4"/>
    <w:rsid w:val="00DB30CC"/>
    <w:rsid w:val="00DB42EF"/>
    <w:rsid w:val="00DB6588"/>
    <w:rsid w:val="00DC2434"/>
    <w:rsid w:val="00DD36C6"/>
    <w:rsid w:val="00DD64D0"/>
    <w:rsid w:val="00DF7E42"/>
    <w:rsid w:val="00E01055"/>
    <w:rsid w:val="00E0504A"/>
    <w:rsid w:val="00E06FB4"/>
    <w:rsid w:val="00E11086"/>
    <w:rsid w:val="00E11F12"/>
    <w:rsid w:val="00E170A0"/>
    <w:rsid w:val="00E25D0B"/>
    <w:rsid w:val="00E34A78"/>
    <w:rsid w:val="00E44C28"/>
    <w:rsid w:val="00E507FA"/>
    <w:rsid w:val="00E53BA9"/>
    <w:rsid w:val="00E548E1"/>
    <w:rsid w:val="00E56997"/>
    <w:rsid w:val="00E712BA"/>
    <w:rsid w:val="00E71994"/>
    <w:rsid w:val="00E7557A"/>
    <w:rsid w:val="00E76532"/>
    <w:rsid w:val="00E90D41"/>
    <w:rsid w:val="00EB450B"/>
    <w:rsid w:val="00EC48B7"/>
    <w:rsid w:val="00EE4B4E"/>
    <w:rsid w:val="00F11E7B"/>
    <w:rsid w:val="00F165FC"/>
    <w:rsid w:val="00F3394E"/>
    <w:rsid w:val="00F35706"/>
    <w:rsid w:val="00F42426"/>
    <w:rsid w:val="00F64374"/>
    <w:rsid w:val="00F654A5"/>
    <w:rsid w:val="00F83E94"/>
    <w:rsid w:val="00F95144"/>
    <w:rsid w:val="00F96D23"/>
    <w:rsid w:val="00FE0E57"/>
    <w:rsid w:val="00FE3ADF"/>
    <w:rsid w:val="00FE4108"/>
    <w:rsid w:val="00FF1204"/>
    <w:rsid w:val="00FF20F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iPriority="99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973060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973060"/>
    <w:pPr>
      <w:keepNext/>
      <w:spacing w:before="240" w:after="60"/>
      <w:outlineLvl w:val="2"/>
    </w:pPr>
    <w:rPr>
      <w:rFonts w:ascii="Calibri" w:hAnsi="Calibr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F6433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semiHidden/>
    <w:rsid w:val="00973060"/>
    <w:rPr>
      <w:rFonts w:ascii="Calibri" w:eastAsia="Times New Roman" w:hAnsi="Calibri" w:cs="Times New Roman"/>
      <w:b/>
      <w:bCs/>
      <w:sz w:val="26"/>
      <w:szCs w:val="26"/>
    </w:rPr>
  </w:style>
  <w:style w:type="paragraph" w:styleId="Footer">
    <w:name w:val="footer"/>
    <w:basedOn w:val="Normal"/>
    <w:link w:val="FooterChar"/>
    <w:rsid w:val="009730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link w:val="Footer"/>
    <w:rsid w:val="00973060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973060"/>
  </w:style>
  <w:style w:type="paragraph" w:styleId="BodyText">
    <w:name w:val="Body Text"/>
    <w:basedOn w:val="Normal"/>
    <w:link w:val="BodyTextChar"/>
    <w:rsid w:val="00973060"/>
    <w:pPr>
      <w:spacing w:after="120"/>
    </w:pPr>
    <w:rPr>
      <w:sz w:val="20"/>
      <w:szCs w:val="20"/>
    </w:rPr>
  </w:style>
  <w:style w:type="character" w:customStyle="1" w:styleId="BodyTextChar">
    <w:name w:val="Body Text Char"/>
    <w:link w:val="BodyText"/>
    <w:rsid w:val="00973060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Verdana">
    <w:name w:val="Normal + Verdana"/>
    <w:aliases w:val="10 pt,Justified,First line:  0.5&quot; + Left:  0.25&quot;,First line..."/>
    <w:basedOn w:val="Normal"/>
    <w:rsid w:val="00973060"/>
    <w:pPr>
      <w:numPr>
        <w:numId w:val="1"/>
      </w:numPr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3060"/>
    <w:pPr>
      <w:spacing w:before="100" w:beforeAutospacing="1" w:after="100" w:afterAutospacing="1"/>
    </w:pPr>
  </w:style>
  <w:style w:type="paragraph" w:customStyle="1" w:styleId="Cog-body">
    <w:name w:val="Cog-body"/>
    <w:basedOn w:val="Normal"/>
    <w:rsid w:val="00973060"/>
    <w:pPr>
      <w:keepNext/>
      <w:spacing w:before="60" w:after="60" w:line="360" w:lineRule="auto"/>
      <w:jc w:val="both"/>
    </w:pPr>
    <w:rPr>
      <w:rFonts w:ascii="Arial" w:hAnsi="Arial"/>
      <w:sz w:val="16"/>
      <w:szCs w:val="20"/>
    </w:rPr>
  </w:style>
  <w:style w:type="paragraph" w:customStyle="1" w:styleId="Cog-H3a">
    <w:name w:val="Cog-H3a"/>
    <w:basedOn w:val="Heading3"/>
    <w:rsid w:val="00973060"/>
    <w:pPr>
      <w:spacing w:before="120" w:after="120" w:line="240" w:lineRule="atLeast"/>
    </w:pPr>
    <w:rPr>
      <w:rFonts w:ascii="Arial" w:hAnsi="Arial"/>
      <w:bCs w:val="0"/>
      <w:color w:val="000080"/>
      <w:sz w:val="22"/>
      <w:szCs w:val="20"/>
    </w:rPr>
  </w:style>
  <w:style w:type="paragraph" w:styleId="Header">
    <w:name w:val="header"/>
    <w:aliases w:val="*Header,Header A"/>
    <w:basedOn w:val="Normal"/>
    <w:link w:val="HeaderChar"/>
    <w:rsid w:val="0097306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aliases w:val="*Header Char,Header A Char"/>
    <w:link w:val="Header"/>
    <w:rsid w:val="00973060"/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sid w:val="003F639F"/>
    <w:rPr>
      <w:b/>
      <w:bCs/>
    </w:rPr>
  </w:style>
  <w:style w:type="paragraph" w:customStyle="1" w:styleId="MediumShading1-Accent21">
    <w:name w:val="Medium Shading 1 - Accent 21"/>
    <w:qFormat/>
    <w:rsid w:val="005C6980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6D3A3E"/>
    <w:rPr>
      <w:color w:val="0000FF"/>
      <w:u w:val="single"/>
    </w:rPr>
  </w:style>
  <w:style w:type="character" w:customStyle="1" w:styleId="apple-style-span">
    <w:name w:val="apple-style-span"/>
    <w:rsid w:val="00A7681A"/>
  </w:style>
  <w:style w:type="character" w:customStyle="1" w:styleId="apple-converted-space">
    <w:name w:val="apple-converted-space"/>
    <w:rsid w:val="00A7681A"/>
    <w:rPr>
      <w:rFonts w:cs="Times New Roman"/>
    </w:rPr>
  </w:style>
  <w:style w:type="character" w:customStyle="1" w:styleId="Heading4Char">
    <w:name w:val="Heading 4 Char"/>
    <w:link w:val="Heading4"/>
    <w:rsid w:val="006F6433"/>
    <w:rPr>
      <w:rFonts w:ascii="Cambria" w:eastAsia="Times New Roman" w:hAnsi="Cambria" w:cs="Times New Roman"/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274B1F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274B1F"/>
    <w:rPr>
      <w:rFonts w:ascii="Times New Roman" w:eastAsia="Times New Roman" w:hAnsi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16105"/>
    <w:pPr>
      <w:ind w:left="720"/>
      <w:contextualSpacing/>
    </w:pPr>
    <w:rPr>
      <w:color w:val="000000"/>
    </w:rPr>
  </w:style>
  <w:style w:type="paragraph" w:customStyle="1" w:styleId="MediumGrid21">
    <w:name w:val="Medium Grid 21"/>
    <w:uiPriority w:val="1"/>
    <w:qFormat/>
    <w:rsid w:val="00542BA9"/>
    <w:rPr>
      <w:rFonts w:ascii="Times New Roman" w:eastAsia="Times New Roman" w:hAnsi="Times New Roman"/>
      <w:sz w:val="24"/>
    </w:rPr>
  </w:style>
  <w:style w:type="paragraph" w:customStyle="1" w:styleId="ColorfulList-Accent12">
    <w:name w:val="Colorful List - Accent 12"/>
    <w:basedOn w:val="Normal"/>
    <w:uiPriority w:val="34"/>
    <w:qFormat/>
    <w:rsid w:val="00662EA5"/>
    <w:pPr>
      <w:ind w:left="720" w:firstLine="36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99"/>
    <w:qFormat/>
    <w:rsid w:val="00E06FB4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0E400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53649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536496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B3359D"/>
    <w:rPr>
      <w:color w:val="954F72" w:themeColor="followedHyperlink"/>
      <w:u w:val="single"/>
    </w:rPr>
  </w:style>
  <w:style w:type="table" w:styleId="TableGrid">
    <w:name w:val="Table Grid"/>
    <w:basedOn w:val="TableNormal"/>
    <w:rsid w:val="00B33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NormalWeb"/>
    <w:rsid w:val="00E0504A"/>
    <w:pPr>
      <w:widowControl w:val="0"/>
      <w:numPr>
        <w:numId w:val="28"/>
      </w:numPr>
      <w:autoSpaceDE w:val="0"/>
      <w:autoSpaceDN w:val="0"/>
      <w:adjustRightInd w:val="0"/>
      <w:spacing w:before="0" w:beforeAutospacing="0" w:after="0" w:afterAutospacing="0" w:line="276" w:lineRule="auto"/>
      <w:jc w:val="both"/>
    </w:pPr>
    <w:rPr>
      <w:bCs/>
      <w:lang/>
    </w:rPr>
  </w:style>
  <w:style w:type="paragraph" w:customStyle="1" w:styleId="Style3">
    <w:name w:val="Style3"/>
    <w:basedOn w:val="Style1"/>
    <w:link w:val="Style3Char"/>
    <w:qFormat/>
    <w:rsid w:val="00E0504A"/>
  </w:style>
  <w:style w:type="character" w:customStyle="1" w:styleId="Style3Char">
    <w:name w:val="Style3 Char"/>
    <w:link w:val="Style3"/>
    <w:rsid w:val="00E0504A"/>
    <w:rPr>
      <w:rFonts w:ascii="Times New Roman" w:eastAsia="Times New Roman" w:hAnsi="Times New Roman"/>
      <w:bCs/>
      <w:sz w:val="24"/>
      <w:szCs w:val="24"/>
      <w:lang/>
    </w:rPr>
  </w:style>
  <w:style w:type="character" w:customStyle="1" w:styleId="ListParagraphChar">
    <w:name w:val="List Paragraph Char"/>
    <w:link w:val="ListParagraph"/>
    <w:uiPriority w:val="34"/>
    <w:locked/>
    <w:rsid w:val="00E0504A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053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53F6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3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aikakunur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9E817-3A3D-47B5-9F2A-89BA969A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1581</Words>
  <Characters>9015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10575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KAKUNURI</dc:creator>
  <cp:lastModifiedBy>shashank</cp:lastModifiedBy>
  <cp:revision>2</cp:revision>
  <dcterms:created xsi:type="dcterms:W3CDTF">2017-08-24T15:40:00Z</dcterms:created>
  <dcterms:modified xsi:type="dcterms:W3CDTF">2017-08-24T15:40:00Z</dcterms:modified>
</cp:coreProperties>
</file>