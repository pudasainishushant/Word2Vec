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604" w:rsidRDefault="00B72CE3" w:rsidP="000B0E88">
      <w:pPr>
        <w:pStyle w:val="Header"/>
        <w:ind w:left="360" w:hanging="360"/>
        <w:rPr>
          <w:rFonts w:cs="Calibri"/>
          <w:b/>
        </w:rPr>
      </w:pPr>
      <w:r w:rsidRPr="00915604">
        <w:rPr>
          <w:rFonts w:cs="Calibri"/>
          <w:b/>
        </w:rPr>
        <w:t>Rajesh</w:t>
      </w:r>
      <w:r w:rsidR="006D2548" w:rsidRPr="00915604">
        <w:rPr>
          <w:rFonts w:cs="Calibri"/>
          <w:b/>
        </w:rPr>
        <w:t xml:space="preserve">                                                                                         </w:t>
      </w:r>
      <w:r w:rsidR="00152870" w:rsidRPr="00915604">
        <w:rPr>
          <w:rFonts w:cs="Calibri"/>
          <w:b/>
        </w:rPr>
        <w:t xml:space="preserve">   </w:t>
      </w:r>
      <w:r w:rsidR="000B0E88" w:rsidRPr="00915604">
        <w:rPr>
          <w:rFonts w:cs="Calibri"/>
          <w:b/>
        </w:rPr>
        <w:t xml:space="preserve">                    </w:t>
      </w:r>
    </w:p>
    <w:p w:rsidR="006D2548" w:rsidRPr="00915604" w:rsidRDefault="006D2548" w:rsidP="000B0E88">
      <w:pPr>
        <w:pStyle w:val="Header"/>
        <w:ind w:left="360" w:hanging="360"/>
        <w:rPr>
          <w:rFonts w:cs="Calibri"/>
          <w:b/>
        </w:rPr>
      </w:pPr>
      <w:r w:rsidRPr="00915604">
        <w:rPr>
          <w:rFonts w:cs="Calibri"/>
          <w:b/>
        </w:rPr>
        <w:t xml:space="preserve">E-Mail ID: </w:t>
      </w:r>
      <w:hyperlink r:id="rId8" w:history="1">
        <w:r w:rsidRPr="00915604">
          <w:rPr>
            <w:rStyle w:val="Hyperlink"/>
            <w:rFonts w:cs="Calibri"/>
            <w:b/>
            <w:color w:val="auto"/>
            <w:u w:val="none"/>
          </w:rPr>
          <w:t>rajesh.k2453@gmail.com</w:t>
        </w:r>
      </w:hyperlink>
    </w:p>
    <w:p w:rsidR="00F5703C" w:rsidRPr="00915604" w:rsidRDefault="006D2548" w:rsidP="000B0E88">
      <w:pPr>
        <w:pStyle w:val="Header"/>
        <w:ind w:left="360" w:hanging="360"/>
        <w:rPr>
          <w:rFonts w:cs="Calibri"/>
          <w:b/>
        </w:rPr>
      </w:pPr>
      <w:r w:rsidRPr="00915604">
        <w:rPr>
          <w:rFonts w:cs="Calibri"/>
          <w:b/>
        </w:rPr>
        <w:t>Phone: 704-710-6684</w:t>
      </w:r>
    </w:p>
    <w:p w:rsidR="00F5703C" w:rsidRPr="00915604" w:rsidRDefault="00F5703C" w:rsidP="000B0E88">
      <w:pPr>
        <w:pStyle w:val="Header"/>
        <w:ind w:left="360" w:hanging="360"/>
        <w:rPr>
          <w:rFonts w:cs="Calibri"/>
          <w:b/>
        </w:rPr>
      </w:pPr>
    </w:p>
    <w:p w:rsidR="007F2FEB" w:rsidRPr="00915604" w:rsidRDefault="00F1499A" w:rsidP="000B0E88">
      <w:pPr>
        <w:ind w:left="360" w:hanging="360"/>
        <w:contextualSpacing/>
        <w:rPr>
          <w:rFonts w:cs="Calibri"/>
          <w:b/>
        </w:rPr>
      </w:pPr>
      <w:r w:rsidRPr="00915604">
        <w:rPr>
          <w:rFonts w:cs="Calibri"/>
          <w:b/>
        </w:rPr>
        <w:t>Professional Summary:</w:t>
      </w:r>
    </w:p>
    <w:p w:rsidR="0016482E" w:rsidRPr="00915604" w:rsidRDefault="000515B7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Proficient </w:t>
      </w:r>
      <w:r w:rsidR="0016482E" w:rsidRPr="00915604">
        <w:rPr>
          <w:lang w:eastAsia="zh-CN"/>
        </w:rPr>
        <w:t xml:space="preserve">Over </w:t>
      </w:r>
      <w:r w:rsidR="00E139B3" w:rsidRPr="00915604">
        <w:rPr>
          <w:b/>
          <w:lang w:eastAsia="zh-CN"/>
        </w:rPr>
        <w:t>7</w:t>
      </w:r>
      <w:r w:rsidR="000B0E88" w:rsidRPr="00915604">
        <w:rPr>
          <w:b/>
          <w:lang w:eastAsia="zh-CN"/>
        </w:rPr>
        <w:t>+</w:t>
      </w:r>
      <w:r w:rsidR="0016482E" w:rsidRPr="00915604">
        <w:rPr>
          <w:b/>
          <w:lang w:eastAsia="zh-CN"/>
        </w:rPr>
        <w:t xml:space="preserve"> </w:t>
      </w:r>
      <w:r w:rsidR="0016482E" w:rsidRPr="00915604">
        <w:rPr>
          <w:lang w:eastAsia="zh-CN"/>
        </w:rPr>
        <w:t>Years of progressive experience in all the phases of software development life cycle including Design, Development, Integration, Maintenance, Implementation and Testing</w:t>
      </w:r>
    </w:p>
    <w:p w:rsidR="007F2FEB" w:rsidRPr="00915604" w:rsidRDefault="007F2FEB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Experience on Java </w:t>
      </w:r>
      <w:r w:rsidRPr="00915604">
        <w:rPr>
          <w:b/>
          <w:lang w:eastAsia="zh-CN"/>
        </w:rPr>
        <w:t>Multi-Threading,</w:t>
      </w:r>
      <w:r w:rsidRPr="00915604">
        <w:rPr>
          <w:lang w:eastAsia="zh-CN"/>
        </w:rPr>
        <w:t xml:space="preserve"> </w:t>
      </w:r>
      <w:r w:rsidRPr="00915604">
        <w:rPr>
          <w:b/>
          <w:lang w:eastAsia="zh-CN"/>
        </w:rPr>
        <w:t>Collection</w:t>
      </w:r>
      <w:r w:rsidRPr="00915604">
        <w:rPr>
          <w:lang w:eastAsia="zh-CN"/>
        </w:rPr>
        <w:t xml:space="preserve">, </w:t>
      </w:r>
      <w:r w:rsidRPr="00915604">
        <w:rPr>
          <w:b/>
          <w:lang w:eastAsia="zh-CN"/>
        </w:rPr>
        <w:t>Interfaces</w:t>
      </w:r>
      <w:r w:rsidR="00A7599B" w:rsidRPr="00915604">
        <w:rPr>
          <w:lang w:eastAsia="zh-CN"/>
        </w:rPr>
        <w:t xml:space="preserve">, </w:t>
      </w:r>
      <w:r w:rsidRPr="00915604">
        <w:rPr>
          <w:b/>
          <w:lang w:eastAsia="zh-CN"/>
        </w:rPr>
        <w:t>Synchronization</w:t>
      </w:r>
      <w:r w:rsidRPr="00915604">
        <w:rPr>
          <w:lang w:eastAsia="zh-CN"/>
        </w:rPr>
        <w:t xml:space="preserve">, </w:t>
      </w:r>
      <w:r w:rsidRPr="00915604">
        <w:rPr>
          <w:b/>
          <w:lang w:eastAsia="zh-CN"/>
        </w:rPr>
        <w:t>Exception Handling</w:t>
      </w:r>
      <w:r w:rsidRPr="00915604">
        <w:rPr>
          <w:lang w:eastAsia="zh-CN"/>
        </w:rPr>
        <w:t>.</w:t>
      </w:r>
    </w:p>
    <w:p w:rsidR="007F2FEB" w:rsidRPr="00915604" w:rsidRDefault="007F2FEB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Extensive experience in publishing and consuming web services using </w:t>
      </w:r>
      <w:r w:rsidRPr="00915604">
        <w:rPr>
          <w:b/>
          <w:lang w:eastAsia="zh-CN"/>
        </w:rPr>
        <w:t xml:space="preserve">SOAP </w:t>
      </w:r>
      <w:r w:rsidRPr="00915604">
        <w:rPr>
          <w:lang w:eastAsia="zh-CN"/>
        </w:rPr>
        <w:t>and</w:t>
      </w:r>
      <w:r w:rsidRPr="00915604">
        <w:rPr>
          <w:b/>
          <w:lang w:eastAsia="zh-CN"/>
        </w:rPr>
        <w:t xml:space="preserve"> </w:t>
      </w:r>
      <w:r w:rsidR="00B57AAA" w:rsidRPr="00915604">
        <w:rPr>
          <w:b/>
          <w:lang w:eastAsia="zh-CN"/>
        </w:rPr>
        <w:t>RESTful</w:t>
      </w:r>
      <w:r w:rsidRPr="00915604">
        <w:rPr>
          <w:b/>
          <w:lang w:eastAsia="zh-CN"/>
        </w:rPr>
        <w:t xml:space="preserve"> API.</w:t>
      </w:r>
    </w:p>
    <w:p w:rsidR="007F2FEB" w:rsidRPr="00915604" w:rsidRDefault="007F2FEB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Expertise in web-based </w:t>
      </w:r>
      <w:r w:rsidRPr="00915604">
        <w:rPr>
          <w:b/>
          <w:lang w:eastAsia="zh-CN"/>
        </w:rPr>
        <w:t>GUIs</w:t>
      </w:r>
      <w:r w:rsidRPr="00915604">
        <w:rPr>
          <w:lang w:eastAsia="zh-CN"/>
        </w:rPr>
        <w:t xml:space="preserve"> development using </w:t>
      </w:r>
      <w:r w:rsidRPr="00915604">
        <w:rPr>
          <w:b/>
          <w:lang w:eastAsia="zh-CN"/>
        </w:rPr>
        <w:t xml:space="preserve">HTML, JavaScript, CSS </w:t>
      </w:r>
      <w:r w:rsidRPr="00915604">
        <w:rPr>
          <w:lang w:eastAsia="zh-CN"/>
        </w:rPr>
        <w:t xml:space="preserve">and </w:t>
      </w:r>
      <w:r w:rsidRPr="00915604">
        <w:rPr>
          <w:b/>
          <w:lang w:eastAsia="zh-CN"/>
        </w:rPr>
        <w:t>AJAX.</w:t>
      </w:r>
    </w:p>
    <w:p w:rsidR="007F2FEB" w:rsidRPr="00915604" w:rsidRDefault="007F2FEB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Good experience in writing complex </w:t>
      </w:r>
      <w:r w:rsidR="00F1499A" w:rsidRPr="00915604">
        <w:rPr>
          <w:b/>
          <w:lang w:eastAsia="zh-CN"/>
        </w:rPr>
        <w:t>Queries, F</w:t>
      </w:r>
      <w:r w:rsidRPr="00915604">
        <w:rPr>
          <w:b/>
          <w:lang w:eastAsia="zh-CN"/>
        </w:rPr>
        <w:t>unction</w:t>
      </w:r>
      <w:r w:rsidR="00F1499A" w:rsidRPr="00915604">
        <w:rPr>
          <w:b/>
          <w:lang w:eastAsia="zh-CN"/>
        </w:rPr>
        <w:t>s</w:t>
      </w:r>
      <w:r w:rsidRPr="00915604">
        <w:rPr>
          <w:b/>
          <w:lang w:eastAsia="zh-CN"/>
        </w:rPr>
        <w:t xml:space="preserve"> </w:t>
      </w:r>
      <w:r w:rsidRPr="00915604">
        <w:rPr>
          <w:lang w:eastAsia="zh-CN"/>
        </w:rPr>
        <w:t>and</w:t>
      </w:r>
      <w:r w:rsidRPr="00915604">
        <w:rPr>
          <w:b/>
          <w:lang w:eastAsia="zh-CN"/>
        </w:rPr>
        <w:t xml:space="preserve"> Procedures</w:t>
      </w:r>
      <w:r w:rsidRPr="00915604">
        <w:rPr>
          <w:lang w:eastAsia="zh-CN"/>
        </w:rPr>
        <w:t xml:space="preserve"> using </w:t>
      </w:r>
      <w:r w:rsidRPr="00915604">
        <w:rPr>
          <w:b/>
          <w:lang w:eastAsia="zh-CN"/>
        </w:rPr>
        <w:t>PL/SQL.</w:t>
      </w:r>
    </w:p>
    <w:p w:rsidR="007F2FEB" w:rsidRPr="00915604" w:rsidRDefault="007F2FEB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Comfortable in configuration and deployment of multi-tier applications using servers like </w:t>
      </w:r>
      <w:r w:rsidR="00F1499A" w:rsidRPr="00915604">
        <w:rPr>
          <w:b/>
          <w:lang w:eastAsia="zh-CN"/>
        </w:rPr>
        <w:t>WebL</w:t>
      </w:r>
      <w:r w:rsidRPr="00915604">
        <w:rPr>
          <w:b/>
          <w:lang w:eastAsia="zh-CN"/>
        </w:rPr>
        <w:t>ogic, Tomcat,</w:t>
      </w:r>
      <w:r w:rsidRPr="00915604">
        <w:rPr>
          <w:lang w:eastAsia="zh-CN"/>
        </w:rPr>
        <w:t xml:space="preserve"> </w:t>
      </w:r>
      <w:r w:rsidR="00F1499A" w:rsidRPr="00915604">
        <w:rPr>
          <w:b/>
          <w:lang w:eastAsia="zh-CN"/>
        </w:rPr>
        <w:t>Web S</w:t>
      </w:r>
      <w:r w:rsidRPr="00915604">
        <w:rPr>
          <w:b/>
          <w:lang w:eastAsia="zh-CN"/>
        </w:rPr>
        <w:t xml:space="preserve">phere </w:t>
      </w:r>
      <w:r w:rsidRPr="00915604">
        <w:rPr>
          <w:lang w:eastAsia="zh-CN"/>
        </w:rPr>
        <w:t xml:space="preserve">and </w:t>
      </w:r>
      <w:r w:rsidRPr="00915604">
        <w:rPr>
          <w:b/>
          <w:lang w:eastAsia="zh-CN"/>
        </w:rPr>
        <w:t>JBOSS</w:t>
      </w:r>
      <w:r w:rsidRPr="00915604">
        <w:rPr>
          <w:lang w:eastAsia="zh-CN"/>
        </w:rPr>
        <w:t>.</w:t>
      </w:r>
    </w:p>
    <w:p w:rsidR="007F2FEB" w:rsidRPr="00915604" w:rsidRDefault="00B42AC4" w:rsidP="00915604">
      <w:pPr>
        <w:pStyle w:val="NoSpacing"/>
        <w:numPr>
          <w:ilvl w:val="0"/>
          <w:numId w:val="42"/>
        </w:numPr>
        <w:rPr>
          <w:bCs/>
        </w:rPr>
      </w:pPr>
      <w:r w:rsidRPr="00915604">
        <w:t>Expertise in using</w:t>
      </w:r>
      <w:r w:rsidRPr="00915604">
        <w:rPr>
          <w:b/>
        </w:rPr>
        <w:t xml:space="preserve"> Custom Tag Libraries </w:t>
      </w:r>
      <w:r w:rsidRPr="00915604">
        <w:t xml:space="preserve">for embedding dynamic code into </w:t>
      </w:r>
      <w:r w:rsidRPr="00915604">
        <w:rPr>
          <w:b/>
        </w:rPr>
        <w:t>JSP</w:t>
      </w:r>
      <w:r w:rsidRPr="00915604">
        <w:t xml:space="preserve"> pages</w:t>
      </w:r>
    </w:p>
    <w:p w:rsidR="006E68AF" w:rsidRPr="00915604" w:rsidRDefault="006E68AF" w:rsidP="00915604">
      <w:pPr>
        <w:pStyle w:val="NoSpacing"/>
        <w:numPr>
          <w:ilvl w:val="0"/>
          <w:numId w:val="42"/>
        </w:numPr>
        <w:rPr>
          <w:bCs/>
        </w:rPr>
      </w:pPr>
      <w:r w:rsidRPr="00915604">
        <w:t xml:space="preserve">Worked on </w:t>
      </w:r>
      <w:r w:rsidRPr="00915604">
        <w:rPr>
          <w:b/>
        </w:rPr>
        <w:t>WebSphere, Apache Tomcat, JBoss, WebLogic server.</w:t>
      </w:r>
    </w:p>
    <w:p w:rsidR="00E14338" w:rsidRPr="00915604" w:rsidRDefault="00E14338" w:rsidP="00915604">
      <w:pPr>
        <w:pStyle w:val="NoSpacing"/>
        <w:numPr>
          <w:ilvl w:val="0"/>
          <w:numId w:val="42"/>
        </w:numPr>
      </w:pPr>
      <w:r w:rsidRPr="00915604">
        <w:t xml:space="preserve">Good experience in developing web Applications using Struts framework implementing </w:t>
      </w:r>
      <w:r w:rsidRPr="00915604">
        <w:rPr>
          <w:b/>
        </w:rPr>
        <w:t xml:space="preserve">Action Classes, Action Forms, </w:t>
      </w:r>
      <w:r w:rsidRPr="00915604">
        <w:t xml:space="preserve">and </w:t>
      </w:r>
      <w:r w:rsidRPr="00915604">
        <w:rPr>
          <w:b/>
        </w:rPr>
        <w:t>Struts Validation Framework</w:t>
      </w:r>
      <w:r w:rsidRPr="00915604">
        <w:t>.</w:t>
      </w:r>
    </w:p>
    <w:p w:rsidR="00E14338" w:rsidRPr="00915604" w:rsidRDefault="00E14338" w:rsidP="00915604">
      <w:pPr>
        <w:pStyle w:val="NoSpacing"/>
        <w:numPr>
          <w:ilvl w:val="0"/>
          <w:numId w:val="42"/>
        </w:numPr>
      </w:pPr>
      <w:r w:rsidRPr="00915604">
        <w:t xml:space="preserve">Good understanding of </w:t>
      </w:r>
      <w:r w:rsidRPr="00915604">
        <w:rPr>
          <w:b/>
        </w:rPr>
        <w:t>NoSQL</w:t>
      </w:r>
      <w:r w:rsidRPr="00915604">
        <w:t xml:space="preserve"> Data bases and hands on work experience in writing application on </w:t>
      </w:r>
      <w:r w:rsidRPr="00915604">
        <w:rPr>
          <w:b/>
        </w:rPr>
        <w:t>No SQL</w:t>
      </w:r>
      <w:r w:rsidRPr="00915604">
        <w:t xml:space="preserve"> databases like </w:t>
      </w:r>
      <w:r w:rsidRPr="00915604">
        <w:rPr>
          <w:b/>
        </w:rPr>
        <w:t>Cassandra</w:t>
      </w:r>
      <w:r w:rsidR="00B57ABD" w:rsidRPr="00915604">
        <w:rPr>
          <w:b/>
        </w:rPr>
        <w:t xml:space="preserve">, </w:t>
      </w:r>
      <w:r w:rsidRPr="00915604">
        <w:t xml:space="preserve">and </w:t>
      </w:r>
      <w:r w:rsidRPr="00915604">
        <w:rPr>
          <w:b/>
        </w:rPr>
        <w:t>MongoDB</w:t>
      </w:r>
      <w:r w:rsidRPr="00915604">
        <w:t>.</w:t>
      </w:r>
    </w:p>
    <w:p w:rsidR="00243900" w:rsidRPr="00915604" w:rsidRDefault="00243900" w:rsidP="00915604">
      <w:pPr>
        <w:pStyle w:val="NoSpacing"/>
        <w:numPr>
          <w:ilvl w:val="0"/>
          <w:numId w:val="42"/>
        </w:numPr>
      </w:pPr>
      <w:r w:rsidRPr="00915604">
        <w:t xml:space="preserve">Experience in MVC architecture using </w:t>
      </w:r>
      <w:r w:rsidRPr="00915604">
        <w:rPr>
          <w:b/>
        </w:rPr>
        <w:t>Spring Boot.</w:t>
      </w:r>
    </w:p>
    <w:p w:rsidR="00E14338" w:rsidRPr="00915604" w:rsidRDefault="00E14338" w:rsidP="00915604">
      <w:pPr>
        <w:pStyle w:val="NoSpacing"/>
        <w:numPr>
          <w:ilvl w:val="0"/>
          <w:numId w:val="42"/>
        </w:numPr>
      </w:pPr>
      <w:r w:rsidRPr="00915604">
        <w:t xml:space="preserve">Extensive B2B development work on </w:t>
      </w:r>
      <w:r w:rsidRPr="00915604">
        <w:rPr>
          <w:b/>
        </w:rPr>
        <w:t>IBM Web Sphere</w:t>
      </w:r>
      <w:r w:rsidRPr="00915604">
        <w:t>,</w:t>
      </w:r>
      <w:r w:rsidRPr="00915604">
        <w:rPr>
          <w:b/>
        </w:rPr>
        <w:t xml:space="preserve"> </w:t>
      </w:r>
      <w:r w:rsidR="00B42AC4" w:rsidRPr="00915604">
        <w:rPr>
          <w:b/>
        </w:rPr>
        <w:t>J</w:t>
      </w:r>
      <w:r w:rsidRPr="00915604">
        <w:rPr>
          <w:b/>
        </w:rPr>
        <w:t>Boss</w:t>
      </w:r>
      <w:r w:rsidRPr="00915604">
        <w:t xml:space="preserve"> application servers and web development on </w:t>
      </w:r>
      <w:r w:rsidRPr="00915604">
        <w:rPr>
          <w:b/>
        </w:rPr>
        <w:t>Apache Tomcat Web server</w:t>
      </w:r>
      <w:r w:rsidRPr="00915604">
        <w:t>.</w:t>
      </w:r>
    </w:p>
    <w:p w:rsidR="0012706E" w:rsidRPr="00915604" w:rsidRDefault="0012706E" w:rsidP="00915604">
      <w:pPr>
        <w:pStyle w:val="NoSpacing"/>
        <w:numPr>
          <w:ilvl w:val="0"/>
          <w:numId w:val="42"/>
        </w:numPr>
      </w:pPr>
      <w:r w:rsidRPr="00915604">
        <w:t xml:space="preserve">Defined </w:t>
      </w:r>
      <w:r w:rsidRPr="00915604">
        <w:rPr>
          <w:b/>
        </w:rPr>
        <w:t>AWS</w:t>
      </w:r>
      <w:r w:rsidRPr="00915604">
        <w:t xml:space="preserve"> Security Groups which acted as virtual firewalls that controlled the traffic allowed reaching one or more</w:t>
      </w:r>
      <w:r w:rsidRPr="00915604">
        <w:rPr>
          <w:b/>
        </w:rPr>
        <w:t>EC2</w:t>
      </w:r>
      <w:r w:rsidRPr="00915604">
        <w:t xml:space="preserve"> instances.</w:t>
      </w:r>
    </w:p>
    <w:p w:rsidR="006E68AF" w:rsidRPr="00915604" w:rsidRDefault="006E68AF" w:rsidP="00915604">
      <w:pPr>
        <w:pStyle w:val="NoSpacing"/>
        <w:numPr>
          <w:ilvl w:val="0"/>
          <w:numId w:val="42"/>
        </w:numPr>
        <w:rPr>
          <w:bCs/>
        </w:rPr>
      </w:pPr>
      <w:r w:rsidRPr="00915604">
        <w:rPr>
          <w:bCs/>
        </w:rPr>
        <w:t xml:space="preserve">Have Strong experience in </w:t>
      </w:r>
      <w:r w:rsidRPr="00915604">
        <w:rPr>
          <w:b/>
          <w:bCs/>
        </w:rPr>
        <w:t xml:space="preserve">Database Design, Normalization, Data Flow Diagrams, Coding, Testing, Implementation, code migrations </w:t>
      </w:r>
      <w:r w:rsidRPr="00915604">
        <w:rPr>
          <w:bCs/>
        </w:rPr>
        <w:t>and good understanding of the complex systems.</w:t>
      </w:r>
    </w:p>
    <w:p w:rsidR="007F2FEB" w:rsidRPr="00915604" w:rsidRDefault="007F2FEB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Followed Test driven development of </w:t>
      </w:r>
      <w:r w:rsidRPr="00915604">
        <w:rPr>
          <w:b/>
          <w:lang w:eastAsia="zh-CN"/>
        </w:rPr>
        <w:t xml:space="preserve">Agile Methodology </w:t>
      </w:r>
      <w:r w:rsidRPr="00915604">
        <w:rPr>
          <w:lang w:eastAsia="zh-CN"/>
        </w:rPr>
        <w:t>to produce high quality software.</w:t>
      </w:r>
    </w:p>
    <w:p w:rsidR="00304F37" w:rsidRPr="00915604" w:rsidRDefault="00304F37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Strong Knowledge in </w:t>
      </w:r>
      <w:r w:rsidRPr="00915604">
        <w:rPr>
          <w:b/>
          <w:lang w:eastAsia="zh-CN"/>
        </w:rPr>
        <w:t>Software Development Life Cycle (SDLC)</w:t>
      </w:r>
      <w:r w:rsidRPr="00915604">
        <w:rPr>
          <w:lang w:eastAsia="zh-CN"/>
        </w:rPr>
        <w:t xml:space="preserve"> and involvement in various phases including requirements gathering, analysis, design, coding, testing and maintenance.</w:t>
      </w:r>
    </w:p>
    <w:p w:rsidR="00304F37" w:rsidRPr="00915604" w:rsidRDefault="00154986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Experience with various MVC frameworks like </w:t>
      </w:r>
      <w:r w:rsidRPr="00915604">
        <w:rPr>
          <w:b/>
          <w:lang w:eastAsia="zh-CN"/>
        </w:rPr>
        <w:t xml:space="preserve">Angular Node.JS, bootstrap.JS, </w:t>
      </w:r>
      <w:r w:rsidR="008571E9" w:rsidRPr="00915604">
        <w:rPr>
          <w:b/>
          <w:lang w:eastAsia="zh-CN"/>
        </w:rPr>
        <w:t>react.JS</w:t>
      </w:r>
      <w:r w:rsidR="008571E9" w:rsidRPr="00915604">
        <w:rPr>
          <w:lang w:eastAsia="zh-CN"/>
        </w:rPr>
        <w:t>.</w:t>
      </w:r>
    </w:p>
    <w:p w:rsidR="006E68AF" w:rsidRPr="00915604" w:rsidRDefault="0016482E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Worked on </w:t>
      </w:r>
      <w:r w:rsidRPr="00915604">
        <w:rPr>
          <w:b/>
          <w:lang w:eastAsia="zh-CN"/>
        </w:rPr>
        <w:t xml:space="preserve">JIRA </w:t>
      </w:r>
      <w:r w:rsidRPr="00915604">
        <w:rPr>
          <w:lang w:eastAsia="zh-CN"/>
        </w:rPr>
        <w:t>for project tracking, test management and to support tickets.</w:t>
      </w:r>
    </w:p>
    <w:p w:rsidR="008571E9" w:rsidRPr="00915604" w:rsidRDefault="008571E9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t xml:space="preserve">In-depth knowledge of </w:t>
      </w:r>
      <w:r w:rsidRPr="00915604">
        <w:rPr>
          <w:b/>
        </w:rPr>
        <w:t>PL/SQL</w:t>
      </w:r>
      <w:r w:rsidRPr="00915604">
        <w:t xml:space="preserve"> with the experience in constructing the triggers, tables, functions, user-defined data type, procedures etc.</w:t>
      </w:r>
    </w:p>
    <w:p w:rsidR="008571E9" w:rsidRPr="00915604" w:rsidRDefault="008571E9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t xml:space="preserve">Expertise in developing web pages </w:t>
      </w:r>
      <w:r w:rsidRPr="00915604">
        <w:rPr>
          <w:b/>
        </w:rPr>
        <w:t>using HTML5, CSS3, Bootstrap, JavaScript, jQuery, Ajax</w:t>
      </w:r>
      <w:r w:rsidRPr="00915604">
        <w:t xml:space="preserve"> and Angular JS with webpage cross-browser compatibility and responsive web design and have knowledge on Server scripting language like </w:t>
      </w:r>
      <w:r w:rsidRPr="00915604">
        <w:rPr>
          <w:b/>
        </w:rPr>
        <w:t>Node JS.</w:t>
      </w:r>
      <w:r w:rsidRPr="00915604">
        <w:t xml:space="preserve"> </w:t>
      </w:r>
    </w:p>
    <w:p w:rsidR="00B42AC4" w:rsidRPr="00915604" w:rsidRDefault="006E68AF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t xml:space="preserve">Utilized various </w:t>
      </w:r>
      <w:r w:rsidRPr="00915604">
        <w:rPr>
          <w:b/>
        </w:rPr>
        <w:t>JavaScript</w:t>
      </w:r>
      <w:r w:rsidRPr="00915604">
        <w:t xml:space="preserve"> and </w:t>
      </w:r>
      <w:r w:rsidRPr="00915604">
        <w:rPr>
          <w:b/>
        </w:rPr>
        <w:t>jQuery</w:t>
      </w:r>
      <w:r w:rsidRPr="00915604">
        <w:t xml:space="preserve"> libraries </w:t>
      </w:r>
      <w:r w:rsidRPr="00915604">
        <w:rPr>
          <w:b/>
        </w:rPr>
        <w:t xml:space="preserve">bootstrap, </w:t>
      </w:r>
      <w:r w:rsidR="005A7D06" w:rsidRPr="00915604">
        <w:rPr>
          <w:b/>
        </w:rPr>
        <w:t>AngularJS,</w:t>
      </w:r>
      <w:r w:rsidRPr="00915604">
        <w:rPr>
          <w:b/>
        </w:rPr>
        <w:t xml:space="preserve"> AJAX</w:t>
      </w:r>
      <w:r w:rsidRPr="00915604">
        <w:t xml:space="preserve"> for form validation and other interactive features</w:t>
      </w:r>
      <w:r w:rsidR="004533E1" w:rsidRPr="00915604">
        <w:t>.</w:t>
      </w:r>
    </w:p>
    <w:p w:rsidR="00954891" w:rsidRPr="00915604" w:rsidRDefault="00954891" w:rsidP="00915604">
      <w:pPr>
        <w:pStyle w:val="NoSpacing"/>
        <w:numPr>
          <w:ilvl w:val="0"/>
          <w:numId w:val="42"/>
        </w:numPr>
        <w:rPr>
          <w:shd w:val="clear" w:color="auto" w:fill="FFFFFF"/>
        </w:rPr>
      </w:pPr>
      <w:r w:rsidRPr="00915604">
        <w:rPr>
          <w:shd w:val="clear" w:color="auto" w:fill="FFFFFF"/>
        </w:rPr>
        <w:t xml:space="preserve">Hands on experience in working with </w:t>
      </w:r>
      <w:r w:rsidRPr="00915604">
        <w:rPr>
          <w:b/>
          <w:shd w:val="clear" w:color="auto" w:fill="FFFFFF"/>
        </w:rPr>
        <w:t>JUnit, Mockito, and TestNG.</w:t>
      </w:r>
      <w:r w:rsidRPr="00915604">
        <w:rPr>
          <w:shd w:val="clear" w:color="auto" w:fill="FFFFFF"/>
        </w:rPr>
        <w:t xml:space="preserve"> </w:t>
      </w:r>
    </w:p>
    <w:p w:rsidR="002E7ACB" w:rsidRPr="00915604" w:rsidRDefault="002E7ACB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Experience with </w:t>
      </w:r>
      <w:r w:rsidRPr="00915604">
        <w:rPr>
          <w:b/>
          <w:lang w:eastAsia="zh-CN"/>
        </w:rPr>
        <w:t>AWS Elastic Load</w:t>
      </w:r>
      <w:r w:rsidRPr="00915604">
        <w:rPr>
          <w:lang w:eastAsia="zh-CN"/>
        </w:rPr>
        <w:t xml:space="preserve"> Balancer, Route 53, Dynamo DB (no SQL), </w:t>
      </w:r>
      <w:r w:rsidRPr="00915604">
        <w:rPr>
          <w:b/>
          <w:lang w:eastAsia="zh-CN"/>
        </w:rPr>
        <w:t>AWS MQ</w:t>
      </w:r>
      <w:r w:rsidRPr="00915604">
        <w:rPr>
          <w:lang w:eastAsia="zh-CN"/>
        </w:rPr>
        <w:t>.</w:t>
      </w:r>
    </w:p>
    <w:p w:rsidR="002E7ACB" w:rsidRPr="00915604" w:rsidRDefault="002E7ACB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Configured </w:t>
      </w:r>
      <w:r w:rsidRPr="00915604">
        <w:rPr>
          <w:b/>
          <w:lang w:eastAsia="zh-CN"/>
        </w:rPr>
        <w:t>AWS</w:t>
      </w:r>
      <w:r w:rsidRPr="00915604">
        <w:rPr>
          <w:lang w:eastAsia="zh-CN"/>
        </w:rPr>
        <w:t xml:space="preserve"> VPC, private and public subnets, security groups.</w:t>
      </w:r>
    </w:p>
    <w:p w:rsidR="00903530" w:rsidRPr="00915604" w:rsidRDefault="00903530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bCs/>
        </w:rPr>
        <w:t xml:space="preserve">Experience in configuring and using </w:t>
      </w:r>
      <w:r w:rsidRPr="00915604">
        <w:rPr>
          <w:b/>
          <w:bCs/>
        </w:rPr>
        <w:t>Jenkins</w:t>
      </w:r>
      <w:r w:rsidR="004533E1" w:rsidRPr="00915604">
        <w:rPr>
          <w:b/>
          <w:bCs/>
        </w:rPr>
        <w:t>.</w:t>
      </w:r>
    </w:p>
    <w:p w:rsidR="006E68AF" w:rsidRPr="00915604" w:rsidRDefault="00B42AC4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t xml:space="preserve">Experience in using </w:t>
      </w:r>
      <w:r w:rsidRPr="00915604">
        <w:rPr>
          <w:b/>
        </w:rPr>
        <w:t>ANT, Maven</w:t>
      </w:r>
      <w:r w:rsidRPr="00915604">
        <w:t xml:space="preserve"> tools to compile, package and deploy the components to the Application Servers in different environments</w:t>
      </w:r>
      <w:r w:rsidR="004533E1" w:rsidRPr="00915604">
        <w:t>.</w:t>
      </w:r>
    </w:p>
    <w:p w:rsidR="000876D6" w:rsidRPr="00915604" w:rsidRDefault="000876D6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Worked on </w:t>
      </w:r>
      <w:r w:rsidRPr="00915604">
        <w:rPr>
          <w:b/>
          <w:lang w:eastAsia="zh-CN"/>
        </w:rPr>
        <w:t>core AWS</w:t>
      </w:r>
      <w:r w:rsidRPr="00915604">
        <w:rPr>
          <w:lang w:eastAsia="zh-CN"/>
        </w:rPr>
        <w:t xml:space="preserve"> services such as Setting up new server (</w:t>
      </w:r>
      <w:r w:rsidRPr="00915604">
        <w:rPr>
          <w:b/>
          <w:lang w:eastAsia="zh-CN"/>
        </w:rPr>
        <w:t>EC2</w:t>
      </w:r>
      <w:r w:rsidRPr="00915604">
        <w:rPr>
          <w:lang w:eastAsia="zh-CN"/>
        </w:rPr>
        <w:t>) instances/services in AWS configuring security groups, and setting up Elastic IP's, auto-scaling and Cloud Formation.</w:t>
      </w:r>
    </w:p>
    <w:p w:rsidR="003D0611" w:rsidRPr="00915604" w:rsidRDefault="003D0611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color w:val="000000"/>
          <w:shd w:val="clear" w:color="auto" w:fill="FFFFFF"/>
        </w:rPr>
        <w:lastRenderedPageBreak/>
        <w:t xml:space="preserve">Experienced in </w:t>
      </w:r>
      <w:r w:rsidRPr="00915604">
        <w:rPr>
          <w:b/>
          <w:color w:val="000000"/>
          <w:shd w:val="clear" w:color="auto" w:fill="FFFFFF"/>
        </w:rPr>
        <w:t>Test-Driven Development (TDD</w:t>
      </w:r>
      <w:r w:rsidRPr="00915604">
        <w:rPr>
          <w:color w:val="000000"/>
          <w:shd w:val="clear" w:color="auto" w:fill="FFFFFF"/>
        </w:rPr>
        <w:t xml:space="preserve">) and Performed </w:t>
      </w:r>
      <w:r w:rsidRPr="00915604">
        <w:rPr>
          <w:b/>
          <w:color w:val="000000"/>
          <w:shd w:val="clear" w:color="auto" w:fill="FFFFFF"/>
        </w:rPr>
        <w:t>Unit Testing</w:t>
      </w:r>
      <w:r w:rsidRPr="00915604">
        <w:rPr>
          <w:color w:val="000000"/>
          <w:shd w:val="clear" w:color="auto" w:fill="FFFFFF"/>
        </w:rPr>
        <w:t xml:space="preserve"> on various components using </w:t>
      </w:r>
      <w:r w:rsidRPr="00915604">
        <w:rPr>
          <w:b/>
          <w:color w:val="000000"/>
          <w:shd w:val="clear" w:color="auto" w:fill="FFFFFF"/>
        </w:rPr>
        <w:t>JUnit.</w:t>
      </w:r>
    </w:p>
    <w:p w:rsidR="006D509B" w:rsidRPr="00915604" w:rsidRDefault="006D509B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lang w:eastAsia="zh-CN"/>
        </w:rPr>
        <w:t xml:space="preserve">Used </w:t>
      </w:r>
      <w:r w:rsidRPr="00915604">
        <w:rPr>
          <w:b/>
          <w:lang w:eastAsia="zh-CN"/>
        </w:rPr>
        <w:t>Node.js</w:t>
      </w:r>
      <w:r w:rsidRPr="00915604">
        <w:rPr>
          <w:lang w:eastAsia="zh-CN"/>
        </w:rPr>
        <w:t xml:space="preserve"> as a proxy to interact with Rest services and interacting with Database with </w:t>
      </w:r>
      <w:r w:rsidRPr="00915604">
        <w:rPr>
          <w:b/>
          <w:lang w:eastAsia="zh-CN"/>
        </w:rPr>
        <w:t>react.</w:t>
      </w:r>
    </w:p>
    <w:p w:rsidR="00975FF5" w:rsidRPr="00915604" w:rsidRDefault="00975FF5" w:rsidP="00915604">
      <w:pPr>
        <w:pStyle w:val="NoSpacing"/>
        <w:numPr>
          <w:ilvl w:val="0"/>
          <w:numId w:val="42"/>
        </w:numPr>
        <w:rPr>
          <w:shd w:val="clear" w:color="auto" w:fill="FFFFFF"/>
        </w:rPr>
      </w:pPr>
      <w:r w:rsidRPr="00915604">
        <w:rPr>
          <w:shd w:val="clear" w:color="auto" w:fill="FFFFFF"/>
        </w:rPr>
        <w:t xml:space="preserve">Experience in Front-End UI technologies like </w:t>
      </w:r>
      <w:r w:rsidRPr="00915604">
        <w:rPr>
          <w:b/>
          <w:shd w:val="clear" w:color="auto" w:fill="FFFFFF"/>
        </w:rPr>
        <w:t>HTML, XHTML, HTML5, CSS3</w:t>
      </w:r>
      <w:r w:rsidRPr="00915604">
        <w:rPr>
          <w:shd w:val="clear" w:color="auto" w:fill="FFFFFF"/>
        </w:rPr>
        <w:t>, Java Script, Angular JS, Angular JS 2.0, React.JS</w:t>
      </w:r>
      <w:r w:rsidRPr="00915604">
        <w:rPr>
          <w:b/>
          <w:shd w:val="clear" w:color="auto" w:fill="FFFFFF"/>
        </w:rPr>
        <w:t>, Node.JS</w:t>
      </w:r>
      <w:r w:rsidRPr="00915604">
        <w:rPr>
          <w:shd w:val="clear" w:color="auto" w:fill="FFFFFF"/>
        </w:rPr>
        <w:t>, Bootstrap, AJAX and jQuery.</w:t>
      </w:r>
    </w:p>
    <w:p w:rsidR="00C94A56" w:rsidRPr="00915604" w:rsidRDefault="00C94A56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color w:val="000000"/>
          <w:shd w:val="clear" w:color="auto" w:fill="FFFFFF"/>
        </w:rPr>
        <w:t xml:space="preserve">Expertise in developing web services using </w:t>
      </w:r>
      <w:r w:rsidRPr="00915604">
        <w:rPr>
          <w:b/>
          <w:color w:val="000000"/>
          <w:shd w:val="clear" w:color="auto" w:fill="FFFFFF"/>
        </w:rPr>
        <w:t>SOAP, WSDL, RESTful, JAX-WS, JAX-RS, AXIS</w:t>
      </w:r>
      <w:r w:rsidRPr="00915604">
        <w:rPr>
          <w:color w:val="000000"/>
          <w:shd w:val="clear" w:color="auto" w:fill="FFFFFF"/>
        </w:rPr>
        <w:t xml:space="preserve">, and </w:t>
      </w:r>
      <w:r w:rsidRPr="00915604">
        <w:rPr>
          <w:b/>
          <w:color w:val="000000"/>
          <w:shd w:val="clear" w:color="auto" w:fill="FFFFFF"/>
        </w:rPr>
        <w:t>JERSEY</w:t>
      </w:r>
      <w:r w:rsidR="005A7D06" w:rsidRPr="00915604">
        <w:rPr>
          <w:b/>
          <w:color w:val="000000"/>
          <w:shd w:val="clear" w:color="auto" w:fill="FFFFFF"/>
        </w:rPr>
        <w:t>.</w:t>
      </w:r>
    </w:p>
    <w:p w:rsidR="00A30238" w:rsidRPr="00915604" w:rsidRDefault="006E68AF" w:rsidP="00915604">
      <w:pPr>
        <w:pStyle w:val="NoSpacing"/>
        <w:numPr>
          <w:ilvl w:val="0"/>
          <w:numId w:val="42"/>
        </w:numPr>
        <w:rPr>
          <w:lang w:eastAsia="zh-CN"/>
        </w:rPr>
      </w:pPr>
      <w:r w:rsidRPr="00915604">
        <w:rPr>
          <w:rStyle w:val="html0020preformattedchar"/>
          <w:rFonts w:cs="Calibri"/>
        </w:rPr>
        <w:t>Research-oriented, motivated, proactive, self-starter with strong technical, analytical and interpersonal skills.</w:t>
      </w:r>
    </w:p>
    <w:p w:rsidR="00A30238" w:rsidRPr="00915604" w:rsidRDefault="00A30238" w:rsidP="000B0E88">
      <w:pPr>
        <w:ind w:left="360" w:hanging="360"/>
        <w:rPr>
          <w:rFonts w:eastAsia="Times New Roman" w:cs="Calibri"/>
          <w:b/>
          <w:bCs/>
        </w:rPr>
      </w:pPr>
    </w:p>
    <w:p w:rsidR="001A6ADF" w:rsidRPr="00915604" w:rsidRDefault="001A6ADF" w:rsidP="000B0E88">
      <w:pPr>
        <w:ind w:left="360" w:hanging="360"/>
        <w:rPr>
          <w:rFonts w:eastAsia="Times New Roman" w:cs="Calibri"/>
          <w:b/>
          <w:bCs/>
        </w:rPr>
      </w:pPr>
    </w:p>
    <w:p w:rsidR="00304F37" w:rsidRPr="00915604" w:rsidRDefault="00304F37" w:rsidP="000B0E88">
      <w:pPr>
        <w:ind w:left="360" w:hanging="360"/>
        <w:rPr>
          <w:rFonts w:eastAsia="Times New Roman" w:cs="Calibri"/>
          <w:b/>
          <w:bCs/>
        </w:rPr>
      </w:pPr>
      <w:r w:rsidRPr="00915604">
        <w:rPr>
          <w:rFonts w:eastAsia="Times New Roman" w:cs="Calibri"/>
          <w:b/>
          <w:bCs/>
        </w:rPr>
        <w:t>Technical Expertise:</w:t>
      </w:r>
    </w:p>
    <w:p w:rsidR="00304F37" w:rsidRPr="00915604" w:rsidRDefault="00304F37" w:rsidP="000B0E88">
      <w:pPr>
        <w:ind w:left="360" w:hanging="360"/>
        <w:contextualSpacing/>
        <w:rPr>
          <w:rFonts w:eastAsia="Times New Roman" w:cs="Calibri"/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38"/>
      </w:tblGrid>
      <w:tr w:rsidR="00C96718" w:rsidRPr="00915604" w:rsidTr="004A0536">
        <w:tc>
          <w:tcPr>
            <w:tcW w:w="25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  <w:b/>
              </w:rPr>
            </w:pPr>
            <w:r w:rsidRPr="00915604">
              <w:rPr>
                <w:rFonts w:cs="Calibri"/>
                <w:b/>
              </w:rPr>
              <w:t>Languages</w:t>
            </w:r>
          </w:p>
        </w:tc>
        <w:tc>
          <w:tcPr>
            <w:tcW w:w="7038" w:type="dxa"/>
          </w:tcPr>
          <w:p w:rsidR="004A0536" w:rsidRPr="00915604" w:rsidRDefault="004A0536" w:rsidP="000B0E88">
            <w:pPr>
              <w:ind w:left="360" w:hanging="360"/>
              <w:contextualSpacing/>
              <w:rPr>
                <w:rFonts w:cs="Calibri"/>
              </w:rPr>
            </w:pPr>
            <w:r w:rsidRPr="00915604">
              <w:rPr>
                <w:rFonts w:cs="Calibri"/>
              </w:rPr>
              <w:t>C</w:t>
            </w:r>
            <w:r w:rsidR="004533E1" w:rsidRPr="00915604">
              <w:rPr>
                <w:rFonts w:cs="Calibri"/>
              </w:rPr>
              <w:t>++</w:t>
            </w:r>
            <w:r w:rsidRPr="00915604">
              <w:rPr>
                <w:rFonts w:cs="Calibri"/>
              </w:rPr>
              <w:t>, Java J2EE, XHTML, HTML5, CSS3, Java Scripts, PL/SQL,</w:t>
            </w:r>
          </w:p>
        </w:tc>
      </w:tr>
      <w:tr w:rsidR="00C96718" w:rsidRPr="00915604" w:rsidTr="004A0536">
        <w:tc>
          <w:tcPr>
            <w:tcW w:w="25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  <w:b/>
              </w:rPr>
            </w:pPr>
            <w:r w:rsidRPr="00915604">
              <w:rPr>
                <w:rFonts w:cs="Calibri"/>
                <w:b/>
              </w:rPr>
              <w:t>Message Service</w:t>
            </w:r>
          </w:p>
        </w:tc>
        <w:tc>
          <w:tcPr>
            <w:tcW w:w="70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</w:rPr>
            </w:pPr>
            <w:r w:rsidRPr="00915604">
              <w:rPr>
                <w:rFonts w:cs="Calibri"/>
              </w:rPr>
              <w:t>MQ series, JMS</w:t>
            </w:r>
          </w:p>
        </w:tc>
      </w:tr>
      <w:tr w:rsidR="00C96718" w:rsidRPr="00915604" w:rsidTr="004A0536">
        <w:tc>
          <w:tcPr>
            <w:tcW w:w="25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  <w:b/>
              </w:rPr>
            </w:pPr>
            <w:r w:rsidRPr="00915604">
              <w:rPr>
                <w:rFonts w:cs="Calibri"/>
                <w:b/>
              </w:rPr>
              <w:t>Frame Works</w:t>
            </w:r>
          </w:p>
        </w:tc>
        <w:tc>
          <w:tcPr>
            <w:tcW w:w="70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</w:rPr>
            </w:pPr>
            <w:r w:rsidRPr="00915604">
              <w:rPr>
                <w:rFonts w:cs="Calibri"/>
              </w:rPr>
              <w:t>Spring3, Struts, Hibernate, JPA, SOAP UI</w:t>
            </w:r>
          </w:p>
        </w:tc>
      </w:tr>
      <w:tr w:rsidR="00C96718" w:rsidRPr="00915604" w:rsidTr="004A0536">
        <w:tc>
          <w:tcPr>
            <w:tcW w:w="25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  <w:b/>
              </w:rPr>
            </w:pPr>
            <w:r w:rsidRPr="00915604">
              <w:rPr>
                <w:rFonts w:cs="Calibri"/>
                <w:b/>
              </w:rPr>
              <w:t>Web/Application Servers</w:t>
            </w:r>
          </w:p>
        </w:tc>
        <w:tc>
          <w:tcPr>
            <w:tcW w:w="70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</w:rPr>
            </w:pPr>
            <w:r w:rsidRPr="00915604">
              <w:rPr>
                <w:rFonts w:cs="Calibri"/>
              </w:rPr>
              <w:t>IBM Web Sphere, Web logic, JBoss and Apache Tomcat</w:t>
            </w:r>
          </w:p>
        </w:tc>
      </w:tr>
      <w:tr w:rsidR="00C96718" w:rsidRPr="00915604" w:rsidTr="004A0536">
        <w:tc>
          <w:tcPr>
            <w:tcW w:w="25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  <w:b/>
              </w:rPr>
            </w:pPr>
            <w:r w:rsidRPr="00915604">
              <w:rPr>
                <w:rFonts w:cs="Calibri"/>
                <w:b/>
              </w:rPr>
              <w:t>Scripting Languages</w:t>
            </w:r>
          </w:p>
        </w:tc>
        <w:tc>
          <w:tcPr>
            <w:tcW w:w="70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</w:rPr>
            </w:pPr>
            <w:r w:rsidRPr="00915604">
              <w:rPr>
                <w:rFonts w:cs="Calibri"/>
              </w:rPr>
              <w:t>Java Script,</w:t>
            </w:r>
            <w:r w:rsidR="00D66670" w:rsidRPr="00915604">
              <w:rPr>
                <w:rFonts w:cs="Calibri"/>
              </w:rPr>
              <w:t xml:space="preserve"> Type Script</w:t>
            </w:r>
            <w:r w:rsidRPr="00915604">
              <w:rPr>
                <w:rFonts w:cs="Calibri"/>
              </w:rPr>
              <w:t>, Ajax, Ant, Maven and Shell scripting</w:t>
            </w:r>
          </w:p>
        </w:tc>
      </w:tr>
      <w:tr w:rsidR="00C96718" w:rsidRPr="00915604" w:rsidTr="004A0536">
        <w:tc>
          <w:tcPr>
            <w:tcW w:w="25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  <w:b/>
              </w:rPr>
            </w:pPr>
            <w:r w:rsidRPr="00915604">
              <w:rPr>
                <w:rFonts w:cs="Calibri"/>
                <w:b/>
              </w:rPr>
              <w:t>Web Technologies</w:t>
            </w:r>
          </w:p>
        </w:tc>
        <w:tc>
          <w:tcPr>
            <w:tcW w:w="70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</w:rPr>
            </w:pPr>
            <w:r w:rsidRPr="00915604">
              <w:rPr>
                <w:rFonts w:cs="Calibri"/>
              </w:rPr>
              <w:t>HTML, DHTML, HTML5, jQuery, CSS</w:t>
            </w:r>
            <w:r w:rsidR="004158A0" w:rsidRPr="00915604">
              <w:rPr>
                <w:rFonts w:cs="Calibri"/>
              </w:rPr>
              <w:t>3</w:t>
            </w:r>
            <w:r w:rsidRPr="00915604">
              <w:rPr>
                <w:rFonts w:cs="Calibri"/>
              </w:rPr>
              <w:t xml:space="preserve">, </w:t>
            </w:r>
            <w:r w:rsidR="00661643" w:rsidRPr="00915604">
              <w:rPr>
                <w:rFonts w:cs="Calibri"/>
              </w:rPr>
              <w:t>JSON</w:t>
            </w:r>
            <w:r w:rsidR="0066446B" w:rsidRPr="00915604">
              <w:rPr>
                <w:rFonts w:cs="Calibri"/>
              </w:rPr>
              <w:t xml:space="preserve">, </w:t>
            </w:r>
            <w:r w:rsidR="008805D8" w:rsidRPr="00915604">
              <w:rPr>
                <w:rFonts w:cs="Calibri"/>
              </w:rPr>
              <w:t>Bootstrap</w:t>
            </w:r>
            <w:r w:rsidR="004158A0" w:rsidRPr="00915604">
              <w:rPr>
                <w:rFonts w:cs="Calibri"/>
              </w:rPr>
              <w:t xml:space="preserve"> 4</w:t>
            </w:r>
            <w:r w:rsidR="008805D8" w:rsidRPr="00915604">
              <w:rPr>
                <w:rFonts w:cs="Calibri"/>
              </w:rPr>
              <w:t xml:space="preserve">, </w:t>
            </w:r>
            <w:r w:rsidRPr="00915604">
              <w:rPr>
                <w:rFonts w:cs="Calibri"/>
              </w:rPr>
              <w:t>JAX-WS</w:t>
            </w:r>
          </w:p>
        </w:tc>
      </w:tr>
      <w:tr w:rsidR="00C96718" w:rsidRPr="00915604" w:rsidTr="004A0536">
        <w:tc>
          <w:tcPr>
            <w:tcW w:w="25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  <w:b/>
              </w:rPr>
            </w:pPr>
            <w:r w:rsidRPr="00915604">
              <w:rPr>
                <w:rFonts w:cs="Calibri"/>
                <w:b/>
              </w:rPr>
              <w:t>Databases</w:t>
            </w:r>
          </w:p>
        </w:tc>
        <w:tc>
          <w:tcPr>
            <w:tcW w:w="70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</w:rPr>
            </w:pPr>
            <w:r w:rsidRPr="00915604">
              <w:rPr>
                <w:rFonts w:cs="Calibri"/>
              </w:rPr>
              <w:t>Oracle, DB2, MySQL, SQL server and MongoDB</w:t>
            </w:r>
          </w:p>
        </w:tc>
      </w:tr>
      <w:tr w:rsidR="00C96718" w:rsidRPr="00915604" w:rsidTr="004A0536">
        <w:tc>
          <w:tcPr>
            <w:tcW w:w="25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  <w:b/>
              </w:rPr>
            </w:pPr>
            <w:r w:rsidRPr="00915604">
              <w:rPr>
                <w:rFonts w:cs="Calibri"/>
                <w:b/>
              </w:rPr>
              <w:t>Development Tools</w:t>
            </w:r>
          </w:p>
        </w:tc>
        <w:tc>
          <w:tcPr>
            <w:tcW w:w="70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</w:rPr>
            </w:pPr>
            <w:r w:rsidRPr="00915604">
              <w:rPr>
                <w:rFonts w:cs="Calibri"/>
              </w:rPr>
              <w:t>IBM RAD, Eclipse, My Eclipse and IBM Rational Rose</w:t>
            </w:r>
          </w:p>
        </w:tc>
      </w:tr>
      <w:tr w:rsidR="00C96718" w:rsidRPr="00915604" w:rsidTr="004A0536">
        <w:tc>
          <w:tcPr>
            <w:tcW w:w="25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  <w:b/>
              </w:rPr>
            </w:pPr>
            <w:r w:rsidRPr="00915604">
              <w:rPr>
                <w:rFonts w:cs="Calibri"/>
                <w:b/>
              </w:rPr>
              <w:t>Design/Version Control</w:t>
            </w:r>
          </w:p>
        </w:tc>
        <w:tc>
          <w:tcPr>
            <w:tcW w:w="70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</w:rPr>
            </w:pPr>
            <w:r w:rsidRPr="00915604">
              <w:rPr>
                <w:rFonts w:cs="Calibri"/>
              </w:rPr>
              <w:t xml:space="preserve">Rational Clear Case, CVS and Tortoise SVN and </w:t>
            </w:r>
            <w:r w:rsidR="00C96718" w:rsidRPr="00915604">
              <w:rPr>
                <w:rFonts w:cs="Calibri"/>
              </w:rPr>
              <w:t>Git Hub</w:t>
            </w:r>
          </w:p>
        </w:tc>
      </w:tr>
      <w:tr w:rsidR="00C96718" w:rsidRPr="00915604" w:rsidTr="004A0536">
        <w:tc>
          <w:tcPr>
            <w:tcW w:w="25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  <w:b/>
              </w:rPr>
            </w:pPr>
            <w:r w:rsidRPr="00915604">
              <w:rPr>
                <w:rFonts w:cs="Calibri"/>
                <w:b/>
              </w:rPr>
              <w:t>Bug tracking</w:t>
            </w:r>
          </w:p>
        </w:tc>
        <w:tc>
          <w:tcPr>
            <w:tcW w:w="70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</w:rPr>
            </w:pPr>
            <w:r w:rsidRPr="00915604">
              <w:rPr>
                <w:rFonts w:cs="Calibri"/>
              </w:rPr>
              <w:t>Rational Clear Quest and HP Quality Centre</w:t>
            </w:r>
            <w:r w:rsidR="00C96718" w:rsidRPr="00915604">
              <w:rPr>
                <w:rFonts w:cs="Calibri"/>
              </w:rPr>
              <w:t>, Jira</w:t>
            </w:r>
          </w:p>
        </w:tc>
      </w:tr>
      <w:tr w:rsidR="00C96718" w:rsidRPr="00915604" w:rsidTr="004A0536">
        <w:tc>
          <w:tcPr>
            <w:tcW w:w="25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  <w:b/>
              </w:rPr>
            </w:pPr>
            <w:r w:rsidRPr="00915604">
              <w:rPr>
                <w:rFonts w:cs="Calibri"/>
                <w:b/>
              </w:rPr>
              <w:t>Tools &amp; Utilities</w:t>
            </w:r>
          </w:p>
        </w:tc>
        <w:tc>
          <w:tcPr>
            <w:tcW w:w="70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</w:rPr>
            </w:pPr>
            <w:r w:rsidRPr="00915604">
              <w:rPr>
                <w:rFonts w:cs="Calibri"/>
              </w:rPr>
              <w:t>Rational Rose 2000, Apache Axis, Log4j, Toad, SQL Explorer, Putty, FileZilla, Jenkins and Hudson</w:t>
            </w:r>
          </w:p>
        </w:tc>
      </w:tr>
      <w:tr w:rsidR="00C96718" w:rsidRPr="00915604" w:rsidTr="004A0536">
        <w:tc>
          <w:tcPr>
            <w:tcW w:w="25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  <w:b/>
              </w:rPr>
            </w:pPr>
            <w:r w:rsidRPr="00915604">
              <w:rPr>
                <w:rFonts w:cs="Calibri"/>
                <w:b/>
              </w:rPr>
              <w:t>Patterns</w:t>
            </w:r>
          </w:p>
        </w:tc>
        <w:tc>
          <w:tcPr>
            <w:tcW w:w="70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</w:rPr>
            </w:pPr>
            <w:r w:rsidRPr="00915604">
              <w:rPr>
                <w:rFonts w:cs="Calibri"/>
              </w:rPr>
              <w:t>Java/J2EE Design pattern</w:t>
            </w:r>
          </w:p>
        </w:tc>
      </w:tr>
      <w:tr w:rsidR="004A0536" w:rsidRPr="00915604" w:rsidTr="004A0536">
        <w:tc>
          <w:tcPr>
            <w:tcW w:w="25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  <w:b/>
              </w:rPr>
            </w:pPr>
            <w:r w:rsidRPr="00915604">
              <w:rPr>
                <w:rFonts w:cs="Calibri"/>
                <w:b/>
              </w:rPr>
              <w:t>Operating Systems</w:t>
            </w:r>
          </w:p>
        </w:tc>
        <w:tc>
          <w:tcPr>
            <w:tcW w:w="7038" w:type="dxa"/>
          </w:tcPr>
          <w:p w:rsidR="004A0536" w:rsidRPr="00915604" w:rsidRDefault="004A0536" w:rsidP="000B0E88">
            <w:pPr>
              <w:ind w:left="360" w:hanging="360"/>
              <w:rPr>
                <w:rFonts w:cs="Calibri"/>
              </w:rPr>
            </w:pPr>
            <w:r w:rsidRPr="00915604">
              <w:rPr>
                <w:rFonts w:cs="Calibri"/>
              </w:rPr>
              <w:t>Windows, UNIX and Linux</w:t>
            </w:r>
          </w:p>
        </w:tc>
      </w:tr>
    </w:tbl>
    <w:p w:rsidR="00304F37" w:rsidRPr="00915604" w:rsidRDefault="00304F37" w:rsidP="000B0E88">
      <w:pPr>
        <w:ind w:left="360" w:hanging="360"/>
        <w:contextualSpacing/>
        <w:rPr>
          <w:rFonts w:eastAsia="Times New Roman" w:cs="Calibri"/>
          <w:lang w:eastAsia="zh-CN"/>
        </w:rPr>
      </w:pPr>
    </w:p>
    <w:p w:rsidR="00304F37" w:rsidRPr="00915604" w:rsidRDefault="00304F37" w:rsidP="000B0E88">
      <w:pPr>
        <w:ind w:left="360" w:hanging="360"/>
        <w:contextualSpacing/>
        <w:rPr>
          <w:rFonts w:eastAsia="Times New Roman" w:cs="Calibri"/>
          <w:lang w:eastAsia="zh-CN"/>
        </w:rPr>
      </w:pPr>
    </w:p>
    <w:p w:rsidR="0060266C" w:rsidRPr="00915604" w:rsidRDefault="00C478C1" w:rsidP="000B0E88">
      <w:pPr>
        <w:ind w:left="360" w:hanging="360"/>
        <w:rPr>
          <w:rFonts w:cs="Calibri"/>
          <w:b/>
        </w:rPr>
      </w:pPr>
      <w:r w:rsidRPr="00915604">
        <w:rPr>
          <w:rFonts w:cs="Calibri"/>
          <w:b/>
        </w:rPr>
        <w:t>Professional Experience:</w:t>
      </w:r>
    </w:p>
    <w:p w:rsidR="0060266C" w:rsidRPr="00915604" w:rsidRDefault="0060266C" w:rsidP="000B0E88">
      <w:pPr>
        <w:ind w:left="360" w:hanging="360"/>
        <w:rPr>
          <w:rFonts w:cs="Calibri"/>
          <w:b/>
        </w:rPr>
      </w:pPr>
    </w:p>
    <w:p w:rsidR="004A0536" w:rsidRPr="00915604" w:rsidRDefault="00327FB9" w:rsidP="000B0E88">
      <w:pPr>
        <w:ind w:left="360" w:hanging="360"/>
        <w:contextualSpacing/>
        <w:rPr>
          <w:rFonts w:cs="Calibri"/>
          <w:b/>
        </w:rPr>
      </w:pPr>
      <w:r w:rsidRPr="00915604">
        <w:rPr>
          <w:rFonts w:cs="Calibri"/>
          <w:b/>
        </w:rPr>
        <w:t>Baird, Milwaukee, WI</w:t>
      </w:r>
      <w:r w:rsidR="004A0536" w:rsidRPr="00915604">
        <w:rPr>
          <w:rFonts w:cs="Calibri"/>
          <w:b/>
        </w:rPr>
        <w:t xml:space="preserve">                                                                </w:t>
      </w:r>
      <w:r w:rsidR="00EB6F60" w:rsidRPr="00915604">
        <w:rPr>
          <w:rFonts w:cs="Calibri"/>
          <w:b/>
        </w:rPr>
        <w:t xml:space="preserve">                             </w:t>
      </w:r>
      <w:r w:rsidR="00EB6F60" w:rsidRPr="00915604">
        <w:rPr>
          <w:rFonts w:cs="Calibri"/>
          <w:b/>
          <w:bCs/>
        </w:rPr>
        <w:t>Jan’2018 – Till Date</w:t>
      </w:r>
      <w:r w:rsidR="004A0536" w:rsidRPr="00915604">
        <w:rPr>
          <w:rFonts w:cs="Calibri"/>
          <w:b/>
        </w:rPr>
        <w:t xml:space="preserve">                   </w:t>
      </w:r>
    </w:p>
    <w:p w:rsidR="00304F37" w:rsidRPr="00915604" w:rsidRDefault="00C67A84" w:rsidP="000B0E88">
      <w:pPr>
        <w:ind w:left="360" w:hanging="360"/>
        <w:contextualSpacing/>
        <w:rPr>
          <w:rFonts w:cs="Calibri"/>
          <w:b/>
          <w:bCs/>
        </w:rPr>
      </w:pPr>
      <w:r w:rsidRPr="00915604">
        <w:rPr>
          <w:rFonts w:cs="Calibri"/>
          <w:b/>
        </w:rPr>
        <w:t xml:space="preserve">Full Stack </w:t>
      </w:r>
      <w:r w:rsidR="00304F37" w:rsidRPr="00915604">
        <w:rPr>
          <w:rFonts w:cs="Calibri"/>
          <w:b/>
        </w:rPr>
        <w:t>Developer</w:t>
      </w:r>
    </w:p>
    <w:p w:rsidR="0060266C" w:rsidRPr="00915604" w:rsidRDefault="0060266C" w:rsidP="000B0E88">
      <w:pPr>
        <w:ind w:left="360" w:hanging="360"/>
        <w:contextualSpacing/>
        <w:rPr>
          <w:rFonts w:cs="Calibri"/>
          <w:b/>
          <w:bCs/>
        </w:rPr>
      </w:pPr>
      <w:r w:rsidRPr="00915604">
        <w:rPr>
          <w:rFonts w:cs="Calibri"/>
          <w:b/>
          <w:bCs/>
        </w:rPr>
        <w:t>Responsibilities:</w:t>
      </w:r>
    </w:p>
    <w:p w:rsidR="00BA154A" w:rsidRPr="00915604" w:rsidRDefault="0060266C" w:rsidP="00915604">
      <w:pPr>
        <w:pStyle w:val="NoSpacing"/>
        <w:numPr>
          <w:ilvl w:val="0"/>
          <w:numId w:val="43"/>
        </w:numPr>
      </w:pPr>
      <w:r w:rsidRPr="00915604">
        <w:t xml:space="preserve">Actively involved </w:t>
      </w:r>
      <w:r w:rsidR="004C5F3D" w:rsidRPr="00915604">
        <w:t>in Analysis, Detail Design and D</w:t>
      </w:r>
      <w:r w:rsidR="00487884" w:rsidRPr="00915604">
        <w:t>evelopment, Bug F</w:t>
      </w:r>
      <w:r w:rsidRPr="00915604">
        <w:t>ixing and enhancement in </w:t>
      </w:r>
      <w:r w:rsidR="00487884" w:rsidRPr="00915604">
        <w:rPr>
          <w:b/>
          <w:bCs/>
        </w:rPr>
        <w:t>A</w:t>
      </w:r>
      <w:r w:rsidRPr="00915604">
        <w:rPr>
          <w:b/>
          <w:bCs/>
        </w:rPr>
        <w:t>gile</w:t>
      </w:r>
      <w:r w:rsidR="00487884" w:rsidRPr="00915604">
        <w:rPr>
          <w:b/>
        </w:rPr>
        <w:t> M</w:t>
      </w:r>
      <w:r w:rsidRPr="00915604">
        <w:rPr>
          <w:b/>
        </w:rPr>
        <w:t>ethodology,</w:t>
      </w:r>
      <w:r w:rsidRPr="00915604">
        <w:t xml:space="preserve"> </w:t>
      </w:r>
    </w:p>
    <w:p w:rsidR="00DC4225" w:rsidRPr="00915604" w:rsidRDefault="00DC4225" w:rsidP="00915604">
      <w:pPr>
        <w:pStyle w:val="NoSpacing"/>
        <w:numPr>
          <w:ilvl w:val="0"/>
          <w:numId w:val="43"/>
        </w:numPr>
      </w:pPr>
      <w:r w:rsidRPr="00915604">
        <w:t xml:space="preserve">Developed </w:t>
      </w:r>
      <w:r w:rsidRPr="00915604">
        <w:rPr>
          <w:b/>
        </w:rPr>
        <w:t>Spring REST Controllers</w:t>
      </w:r>
      <w:r w:rsidRPr="00915604">
        <w:t xml:space="preserve"> to handle </w:t>
      </w:r>
      <w:r w:rsidRPr="00915604">
        <w:rPr>
          <w:b/>
        </w:rPr>
        <w:t xml:space="preserve">JSON </w:t>
      </w:r>
      <w:r w:rsidRPr="00915604">
        <w:t xml:space="preserve">data and wrote </w:t>
      </w:r>
      <w:r w:rsidRPr="00915604">
        <w:rPr>
          <w:b/>
        </w:rPr>
        <w:t>DAO’s</w:t>
      </w:r>
      <w:r w:rsidRPr="00915604">
        <w:t xml:space="preserve"> and services to handle the data.</w:t>
      </w:r>
    </w:p>
    <w:p w:rsidR="00DC4225" w:rsidRPr="00915604" w:rsidRDefault="00DC4225" w:rsidP="00915604">
      <w:pPr>
        <w:pStyle w:val="NoSpacing"/>
        <w:numPr>
          <w:ilvl w:val="0"/>
          <w:numId w:val="43"/>
        </w:numPr>
      </w:pPr>
      <w:r w:rsidRPr="00915604">
        <w:t xml:space="preserve">Integrated </w:t>
      </w:r>
      <w:r w:rsidRPr="00915604">
        <w:rPr>
          <w:b/>
        </w:rPr>
        <w:t>Spring</w:t>
      </w:r>
      <w:r w:rsidRPr="00915604">
        <w:t xml:space="preserve"> and </w:t>
      </w:r>
      <w:r w:rsidRPr="00915604">
        <w:rPr>
          <w:b/>
        </w:rPr>
        <w:t>Hibernate</w:t>
      </w:r>
      <w:r w:rsidRPr="00915604">
        <w:t xml:space="preserve"> to develop the business layer which serves the data required for </w:t>
      </w:r>
      <w:r w:rsidRPr="00915604">
        <w:rPr>
          <w:b/>
        </w:rPr>
        <w:t>JSF</w:t>
      </w:r>
      <w:r w:rsidRPr="00915604">
        <w:t xml:space="preserve"> beans.</w:t>
      </w:r>
    </w:p>
    <w:p w:rsidR="00884DA6" w:rsidRPr="00915604" w:rsidRDefault="00D553C7" w:rsidP="00915604">
      <w:pPr>
        <w:pStyle w:val="NoSpacing"/>
        <w:numPr>
          <w:ilvl w:val="0"/>
          <w:numId w:val="43"/>
        </w:numPr>
      </w:pPr>
      <w:r w:rsidRPr="00915604">
        <w:rPr>
          <w:rFonts w:eastAsia="Times New Roman"/>
          <w:bCs/>
        </w:rPr>
        <w:t>Used</w:t>
      </w:r>
      <w:r w:rsidRPr="00915604">
        <w:rPr>
          <w:rFonts w:eastAsia="Times New Roman"/>
          <w:b/>
          <w:bCs/>
        </w:rPr>
        <w:t xml:space="preserve"> AngularJS and jQuery </w:t>
      </w:r>
      <w:r w:rsidRPr="00915604">
        <w:rPr>
          <w:rFonts w:eastAsia="Times New Roman"/>
          <w:bCs/>
        </w:rPr>
        <w:t>library functions for the logical implementation part at client side for all the application.</w:t>
      </w:r>
    </w:p>
    <w:p w:rsidR="00884DA6" w:rsidRPr="00915604" w:rsidRDefault="00884DA6" w:rsidP="00915604">
      <w:pPr>
        <w:pStyle w:val="NoSpacing"/>
        <w:numPr>
          <w:ilvl w:val="0"/>
          <w:numId w:val="43"/>
        </w:numPr>
      </w:pPr>
      <w:r w:rsidRPr="00915604">
        <w:t xml:space="preserve">Experienced in web development using </w:t>
      </w:r>
      <w:r w:rsidRPr="00915604">
        <w:rPr>
          <w:b/>
        </w:rPr>
        <w:t>HTML, DHTML, XHTML, CSS, JavaScript, DOJO, Angular JS, Angular 4 and AJAX technologies.</w:t>
      </w:r>
    </w:p>
    <w:p w:rsidR="005844E5" w:rsidRPr="00915604" w:rsidRDefault="005844E5" w:rsidP="00915604">
      <w:pPr>
        <w:pStyle w:val="NoSpacing"/>
        <w:numPr>
          <w:ilvl w:val="0"/>
          <w:numId w:val="43"/>
        </w:numPr>
      </w:pPr>
      <w:r w:rsidRPr="00915604">
        <w:t xml:space="preserve">Implemented the function to send and receive AMQP messages on </w:t>
      </w:r>
      <w:r w:rsidRPr="00915604">
        <w:rPr>
          <w:b/>
        </w:rPr>
        <w:t xml:space="preserve">RabbitMQ </w:t>
      </w:r>
      <w:r w:rsidRPr="00915604">
        <w:t xml:space="preserve">synchronously and asynchronously and send JMS message to </w:t>
      </w:r>
      <w:r w:rsidRPr="00915604">
        <w:rPr>
          <w:b/>
        </w:rPr>
        <w:t>Apache ActiveMQ</w:t>
      </w:r>
      <w:r w:rsidRPr="00915604">
        <w:t xml:space="preserve"> on the edge device.</w:t>
      </w:r>
    </w:p>
    <w:p w:rsidR="0073328E" w:rsidRPr="00915604" w:rsidRDefault="0073328E" w:rsidP="00915604">
      <w:pPr>
        <w:pStyle w:val="NoSpacing"/>
        <w:numPr>
          <w:ilvl w:val="0"/>
          <w:numId w:val="43"/>
        </w:numPr>
      </w:pPr>
      <w:r w:rsidRPr="00915604">
        <w:t xml:space="preserve">Built a distributed system infrastructure using </w:t>
      </w:r>
      <w:r w:rsidRPr="00915604">
        <w:rPr>
          <w:b/>
        </w:rPr>
        <w:t>RabbitMQ, MongoDB</w:t>
      </w:r>
    </w:p>
    <w:p w:rsidR="008C0AEC" w:rsidRPr="00915604" w:rsidRDefault="008C0AEC" w:rsidP="00915604">
      <w:pPr>
        <w:pStyle w:val="NoSpacing"/>
        <w:numPr>
          <w:ilvl w:val="0"/>
          <w:numId w:val="43"/>
        </w:numPr>
      </w:pPr>
      <w:r w:rsidRPr="00915604">
        <w:lastRenderedPageBreak/>
        <w:t>Used </w:t>
      </w:r>
      <w:r w:rsidRPr="00915604">
        <w:rPr>
          <w:b/>
          <w:bCs/>
        </w:rPr>
        <w:t>Log4J</w:t>
      </w:r>
      <w:r w:rsidRPr="00915604">
        <w:t> to trace the flow of the application</w:t>
      </w:r>
      <w:r w:rsidR="00243900" w:rsidRPr="00915604">
        <w:t>.</w:t>
      </w:r>
    </w:p>
    <w:p w:rsidR="008571E9" w:rsidRPr="00915604" w:rsidRDefault="008571E9" w:rsidP="00915604">
      <w:pPr>
        <w:pStyle w:val="NoSpacing"/>
        <w:numPr>
          <w:ilvl w:val="0"/>
          <w:numId w:val="43"/>
        </w:numPr>
      </w:pPr>
      <w:r w:rsidRPr="00915604">
        <w:t xml:space="preserve">Web application development for back end using </w:t>
      </w:r>
      <w:r w:rsidRPr="00915604">
        <w:rPr>
          <w:b/>
        </w:rPr>
        <w:t>Angular JS and Backbone JS.</w:t>
      </w:r>
    </w:p>
    <w:p w:rsidR="00243900" w:rsidRPr="00915604" w:rsidRDefault="00243900" w:rsidP="00915604">
      <w:pPr>
        <w:pStyle w:val="NoSpacing"/>
        <w:numPr>
          <w:ilvl w:val="0"/>
          <w:numId w:val="43"/>
        </w:numPr>
      </w:pPr>
      <w:r w:rsidRPr="00915604">
        <w:t xml:space="preserve">Built a Web Application using </w:t>
      </w:r>
      <w:r w:rsidRPr="00915604">
        <w:rPr>
          <w:b/>
        </w:rPr>
        <w:t>Spring Boot MVC</w:t>
      </w:r>
      <w:r w:rsidRPr="00915604">
        <w:t xml:space="preserve">. This Application/framework will help to evaluate the performance AWS MQ performance. Worked on </w:t>
      </w:r>
      <w:r w:rsidRPr="00915604">
        <w:rPr>
          <w:b/>
        </w:rPr>
        <w:t>Spring-JMS</w:t>
      </w:r>
      <w:r w:rsidRPr="00915604">
        <w:t xml:space="preserve"> and </w:t>
      </w:r>
      <w:r w:rsidRPr="00915604">
        <w:rPr>
          <w:b/>
        </w:rPr>
        <w:t>Apache Active MQ</w:t>
      </w:r>
      <w:r w:rsidRPr="00915604">
        <w:t xml:space="preserve"> broker service.</w:t>
      </w:r>
    </w:p>
    <w:p w:rsidR="00933ED8" w:rsidRPr="00915604" w:rsidRDefault="00CD40D9" w:rsidP="00915604">
      <w:pPr>
        <w:pStyle w:val="NoSpacing"/>
        <w:numPr>
          <w:ilvl w:val="0"/>
          <w:numId w:val="43"/>
        </w:numPr>
      </w:pPr>
      <w:r w:rsidRPr="00915604">
        <w:t xml:space="preserve">Utilized </w:t>
      </w:r>
      <w:r w:rsidRPr="00915604">
        <w:rPr>
          <w:b/>
        </w:rPr>
        <w:t>RabbitMQ</w:t>
      </w:r>
      <w:r w:rsidRPr="00915604">
        <w:t xml:space="preserve"> for asynchronous computation and gained better response speed.</w:t>
      </w:r>
    </w:p>
    <w:p w:rsidR="00933ED8" w:rsidRPr="00915604" w:rsidRDefault="00933ED8" w:rsidP="00915604">
      <w:pPr>
        <w:pStyle w:val="NoSpacing"/>
        <w:numPr>
          <w:ilvl w:val="0"/>
          <w:numId w:val="43"/>
        </w:numPr>
      </w:pPr>
      <w:r w:rsidRPr="00915604">
        <w:t xml:space="preserve">Used Apache </w:t>
      </w:r>
      <w:r w:rsidRPr="00915604">
        <w:rPr>
          <w:b/>
        </w:rPr>
        <w:t>Kafka</w:t>
      </w:r>
      <w:r w:rsidRPr="00915604">
        <w:t xml:space="preserve"> for holding large number of messages and using </w:t>
      </w:r>
      <w:r w:rsidRPr="00915604">
        <w:rPr>
          <w:b/>
        </w:rPr>
        <w:t>RESTful</w:t>
      </w:r>
      <w:r w:rsidRPr="00915604">
        <w:t xml:space="preserve"> service pushing messages to </w:t>
      </w:r>
      <w:r w:rsidRPr="00915604">
        <w:rPr>
          <w:b/>
        </w:rPr>
        <w:t>Couchbase.</w:t>
      </w:r>
    </w:p>
    <w:p w:rsidR="00D553C7" w:rsidRPr="00915604" w:rsidRDefault="00D553C7" w:rsidP="00915604">
      <w:pPr>
        <w:pStyle w:val="NoSpacing"/>
        <w:numPr>
          <w:ilvl w:val="0"/>
          <w:numId w:val="43"/>
        </w:numPr>
      </w:pPr>
      <w:r w:rsidRPr="00915604">
        <w:rPr>
          <w:rFonts w:eastAsia="Times New Roman"/>
          <w:bCs/>
        </w:rPr>
        <w:t>Created and tested different front-end forms using</w:t>
      </w:r>
      <w:r w:rsidRPr="00915604">
        <w:rPr>
          <w:rFonts w:eastAsia="Times New Roman"/>
          <w:b/>
          <w:bCs/>
        </w:rPr>
        <w:t xml:space="preserve"> AJAX, JavaScript, AngularJS and CSS</w:t>
      </w:r>
      <w:r w:rsidR="00E73109" w:rsidRPr="00915604">
        <w:rPr>
          <w:rFonts w:eastAsia="Times New Roman"/>
          <w:b/>
          <w:bCs/>
        </w:rPr>
        <w:t>3</w:t>
      </w:r>
      <w:r w:rsidRPr="00915604">
        <w:rPr>
          <w:rFonts w:eastAsia="Times New Roman"/>
          <w:b/>
          <w:bCs/>
        </w:rPr>
        <w:t>.</w:t>
      </w:r>
    </w:p>
    <w:p w:rsidR="00237E4A" w:rsidRPr="00915604" w:rsidRDefault="00BF4C89" w:rsidP="00915604">
      <w:pPr>
        <w:pStyle w:val="NoSpacing"/>
        <w:numPr>
          <w:ilvl w:val="0"/>
          <w:numId w:val="43"/>
        </w:numPr>
      </w:pPr>
      <w:r w:rsidRPr="00915604">
        <w:rPr>
          <w:shd w:val="clear" w:color="auto" w:fill="FFFFFF"/>
        </w:rPr>
        <w:t xml:space="preserve">Used </w:t>
      </w:r>
      <w:r w:rsidRPr="00915604">
        <w:rPr>
          <w:b/>
          <w:shd w:val="clear" w:color="auto" w:fill="FFFFFF"/>
        </w:rPr>
        <w:t xml:space="preserve">JDBC, </w:t>
      </w:r>
      <w:r w:rsidRPr="00915604">
        <w:rPr>
          <w:shd w:val="clear" w:color="auto" w:fill="FFFFFF"/>
        </w:rPr>
        <w:t>MQ Series, Web Services</w:t>
      </w:r>
      <w:r w:rsidRPr="00915604">
        <w:rPr>
          <w:b/>
          <w:shd w:val="clear" w:color="auto" w:fill="FFFFFF"/>
        </w:rPr>
        <w:t xml:space="preserve"> </w:t>
      </w:r>
      <w:r w:rsidRPr="00915604">
        <w:rPr>
          <w:shd w:val="clear" w:color="auto" w:fill="FFFFFF"/>
        </w:rPr>
        <w:t xml:space="preserve">and </w:t>
      </w:r>
      <w:r w:rsidRPr="00915604">
        <w:rPr>
          <w:b/>
          <w:shd w:val="clear" w:color="auto" w:fill="FFFFFF"/>
        </w:rPr>
        <w:t>Hibernate Framework</w:t>
      </w:r>
      <w:r w:rsidRPr="00915604">
        <w:rPr>
          <w:shd w:val="clear" w:color="auto" w:fill="FFFFFF"/>
        </w:rPr>
        <w:t xml:space="preserve"> to access the data from Back-end </w:t>
      </w:r>
      <w:r w:rsidRPr="00915604">
        <w:rPr>
          <w:b/>
          <w:shd w:val="clear" w:color="auto" w:fill="FFFFFF"/>
        </w:rPr>
        <w:t>MS SQL</w:t>
      </w:r>
      <w:r w:rsidRPr="00915604">
        <w:rPr>
          <w:shd w:val="clear" w:color="auto" w:fill="FFFFFF"/>
        </w:rPr>
        <w:t xml:space="preserve"> database server</w:t>
      </w:r>
      <w:r w:rsidR="00C96718" w:rsidRPr="00915604">
        <w:rPr>
          <w:shd w:val="clear" w:color="auto" w:fill="FFFFFF"/>
        </w:rPr>
        <w:t>.</w:t>
      </w:r>
    </w:p>
    <w:p w:rsidR="00154986" w:rsidRPr="00915604" w:rsidRDefault="00154986" w:rsidP="00915604">
      <w:pPr>
        <w:pStyle w:val="NoSpacing"/>
        <w:numPr>
          <w:ilvl w:val="0"/>
          <w:numId w:val="43"/>
        </w:numPr>
      </w:pPr>
      <w:r w:rsidRPr="00915604">
        <w:t xml:space="preserve">Developed front end using </w:t>
      </w:r>
      <w:r w:rsidRPr="00915604">
        <w:rPr>
          <w:b/>
        </w:rPr>
        <w:t>Angular.js, React.JS, Node.js, bootstrap.js, backbone.js</w:t>
      </w:r>
      <w:r w:rsidRPr="00915604">
        <w:t xml:space="preserve">, JavaScript, where back end is java with REST </w:t>
      </w:r>
      <w:r w:rsidR="00884DA6" w:rsidRPr="00915604">
        <w:t>oracle</w:t>
      </w:r>
    </w:p>
    <w:p w:rsidR="00237E4A" w:rsidRPr="00915604" w:rsidRDefault="00237E4A" w:rsidP="00915604">
      <w:pPr>
        <w:pStyle w:val="NoSpacing"/>
        <w:numPr>
          <w:ilvl w:val="0"/>
          <w:numId w:val="43"/>
        </w:numPr>
      </w:pPr>
      <w:r w:rsidRPr="00915604">
        <w:t xml:space="preserve">Involved in the development of Presentation layer using </w:t>
      </w:r>
      <w:r w:rsidRPr="00915604">
        <w:rPr>
          <w:b/>
        </w:rPr>
        <w:t>JSP, HTML, CSS</w:t>
      </w:r>
      <w:r w:rsidRPr="00915604">
        <w:t xml:space="preserve"> and used </w:t>
      </w:r>
      <w:r w:rsidRPr="00915604">
        <w:rPr>
          <w:b/>
        </w:rPr>
        <w:t>Spring framework</w:t>
      </w:r>
      <w:r w:rsidR="005B4E8A" w:rsidRPr="00915604">
        <w:rPr>
          <w:b/>
        </w:rPr>
        <w:t>.</w:t>
      </w:r>
    </w:p>
    <w:p w:rsidR="00DC4225" w:rsidRPr="00915604" w:rsidRDefault="00DC4225" w:rsidP="00915604">
      <w:pPr>
        <w:pStyle w:val="NoSpacing"/>
        <w:numPr>
          <w:ilvl w:val="0"/>
          <w:numId w:val="43"/>
        </w:numPr>
      </w:pPr>
      <w:r w:rsidRPr="00915604">
        <w:t xml:space="preserve">Involved in the implementation of </w:t>
      </w:r>
      <w:r w:rsidRPr="00915604">
        <w:rPr>
          <w:b/>
        </w:rPr>
        <w:t>JSPs, Servlets</w:t>
      </w:r>
      <w:r w:rsidRPr="00915604">
        <w:t xml:space="preserve"> to interact with </w:t>
      </w:r>
      <w:r w:rsidRPr="00915604">
        <w:rPr>
          <w:b/>
        </w:rPr>
        <w:t>Oracle Database.</w:t>
      </w:r>
    </w:p>
    <w:p w:rsidR="00BC2134" w:rsidRPr="00915604" w:rsidRDefault="00BC2134" w:rsidP="00915604">
      <w:pPr>
        <w:pStyle w:val="NoSpacing"/>
        <w:numPr>
          <w:ilvl w:val="0"/>
          <w:numId w:val="43"/>
        </w:numPr>
      </w:pPr>
      <w:r w:rsidRPr="00915604">
        <w:rPr>
          <w:rFonts w:eastAsia="Times New Roman"/>
        </w:rPr>
        <w:t xml:space="preserve">Designed User Interface using </w:t>
      </w:r>
      <w:r w:rsidRPr="00915604">
        <w:rPr>
          <w:rFonts w:eastAsia="Times New Roman"/>
          <w:b/>
        </w:rPr>
        <w:t xml:space="preserve">Java Server Faces (JSF), Cascading Style Sheets (CSS) </w:t>
      </w:r>
      <w:r w:rsidRPr="00915604">
        <w:rPr>
          <w:rFonts w:eastAsia="Times New Roman"/>
        </w:rPr>
        <w:t>and</w:t>
      </w:r>
      <w:r w:rsidRPr="00915604">
        <w:rPr>
          <w:rFonts w:eastAsia="Times New Roman"/>
          <w:b/>
        </w:rPr>
        <w:t xml:space="preserve"> XML</w:t>
      </w:r>
      <w:r w:rsidRPr="00915604">
        <w:rPr>
          <w:rFonts w:eastAsia="Times New Roman"/>
        </w:rPr>
        <w:t>.</w:t>
      </w:r>
    </w:p>
    <w:p w:rsidR="00155D69" w:rsidRPr="00915604" w:rsidRDefault="00BC2134" w:rsidP="00915604">
      <w:pPr>
        <w:pStyle w:val="NoSpacing"/>
        <w:numPr>
          <w:ilvl w:val="0"/>
          <w:numId w:val="43"/>
        </w:numPr>
        <w:rPr>
          <w:b/>
        </w:rPr>
      </w:pPr>
      <w:r w:rsidRPr="00915604">
        <w:t>Developed the user interface using</w:t>
      </w:r>
      <w:r w:rsidRPr="00915604">
        <w:rPr>
          <w:b/>
        </w:rPr>
        <w:t xml:space="preserve"> Spring MVC, JSP, JSTL, JavaScript, Custom Tags, jQuery, HTML </w:t>
      </w:r>
      <w:r w:rsidRPr="00915604">
        <w:t>and</w:t>
      </w:r>
      <w:r w:rsidRPr="00915604">
        <w:rPr>
          <w:b/>
        </w:rPr>
        <w:t xml:space="preserve"> CSS.</w:t>
      </w:r>
    </w:p>
    <w:p w:rsidR="00884DA6" w:rsidRPr="00915604" w:rsidRDefault="00B16050" w:rsidP="00915604">
      <w:pPr>
        <w:pStyle w:val="NoSpacing"/>
        <w:numPr>
          <w:ilvl w:val="0"/>
          <w:numId w:val="43"/>
        </w:numPr>
        <w:rPr>
          <w:b/>
        </w:rPr>
      </w:pPr>
      <w:r w:rsidRPr="00915604">
        <w:rPr>
          <w:color w:val="000000"/>
          <w:shd w:val="clear" w:color="auto" w:fill="FFFFFF"/>
        </w:rPr>
        <w:t xml:space="preserve">Developed </w:t>
      </w:r>
      <w:r w:rsidRPr="00915604">
        <w:rPr>
          <w:b/>
          <w:color w:val="000000"/>
          <w:shd w:val="clear" w:color="auto" w:fill="FFFFFF"/>
        </w:rPr>
        <w:t>JAX-WS</w:t>
      </w:r>
      <w:r w:rsidRPr="00915604">
        <w:rPr>
          <w:color w:val="000000"/>
          <w:shd w:val="clear" w:color="auto" w:fill="FFFFFF"/>
        </w:rPr>
        <w:t xml:space="preserve"> web services and a web service interface proxy and implemented the business logic</w:t>
      </w:r>
      <w:r w:rsidR="00884DA6" w:rsidRPr="00915604">
        <w:rPr>
          <w:color w:val="000000"/>
          <w:shd w:val="clear" w:color="auto" w:fill="FFFFFF"/>
        </w:rPr>
        <w:t>.</w:t>
      </w:r>
    </w:p>
    <w:p w:rsidR="00884DA6" w:rsidRPr="00915604" w:rsidRDefault="00884DA6" w:rsidP="00915604">
      <w:pPr>
        <w:pStyle w:val="NoSpacing"/>
        <w:numPr>
          <w:ilvl w:val="0"/>
          <w:numId w:val="43"/>
        </w:numPr>
        <w:rPr>
          <w:b/>
        </w:rPr>
      </w:pPr>
      <w:r w:rsidRPr="00915604">
        <w:t xml:space="preserve">Implemented the function to send and receive AMQP messages on </w:t>
      </w:r>
      <w:r w:rsidRPr="00915604">
        <w:rPr>
          <w:b/>
        </w:rPr>
        <w:t>RabbitMQ s</w:t>
      </w:r>
      <w:r w:rsidRPr="00915604">
        <w:t xml:space="preserve">ynchronously and asynchronously and send JMS message to </w:t>
      </w:r>
      <w:r w:rsidRPr="00915604">
        <w:rPr>
          <w:b/>
        </w:rPr>
        <w:t>Apache ActiveMQ</w:t>
      </w:r>
      <w:r w:rsidRPr="00915604">
        <w:t xml:space="preserve"> on the edge device.</w:t>
      </w:r>
    </w:p>
    <w:p w:rsidR="00F90934" w:rsidRPr="00915604" w:rsidRDefault="00F90934" w:rsidP="00915604">
      <w:pPr>
        <w:pStyle w:val="NoSpacing"/>
        <w:numPr>
          <w:ilvl w:val="0"/>
          <w:numId w:val="43"/>
        </w:numPr>
        <w:rPr>
          <w:b/>
        </w:rPr>
      </w:pPr>
      <w:r w:rsidRPr="00915604">
        <w:rPr>
          <w:rFonts w:eastAsia="Times New Roman"/>
        </w:rPr>
        <w:t xml:space="preserve">Developed </w:t>
      </w:r>
      <w:r w:rsidRPr="00915604">
        <w:rPr>
          <w:rFonts w:eastAsia="Times New Roman"/>
          <w:b/>
        </w:rPr>
        <w:t>EJB 3.0</w:t>
      </w:r>
      <w:r w:rsidRPr="00915604">
        <w:rPr>
          <w:rFonts w:eastAsia="Times New Roman"/>
        </w:rPr>
        <w:t xml:space="preserve"> components and </w:t>
      </w:r>
      <w:r w:rsidRPr="00915604">
        <w:rPr>
          <w:rFonts w:eastAsia="Times New Roman"/>
          <w:b/>
        </w:rPr>
        <w:t>SOAP Web Services</w:t>
      </w:r>
      <w:r w:rsidRPr="00915604">
        <w:rPr>
          <w:rFonts w:eastAsia="Times New Roman"/>
        </w:rPr>
        <w:t xml:space="preserve"> for the UI integration.</w:t>
      </w:r>
    </w:p>
    <w:p w:rsidR="00BC2134" w:rsidRPr="00915604" w:rsidRDefault="004B540C" w:rsidP="00915604">
      <w:pPr>
        <w:pStyle w:val="NoSpacing"/>
        <w:numPr>
          <w:ilvl w:val="0"/>
          <w:numId w:val="43"/>
        </w:numPr>
      </w:pPr>
      <w:r w:rsidRPr="00915604">
        <w:rPr>
          <w:shd w:val="clear" w:color="auto" w:fill="FFFFFF"/>
        </w:rPr>
        <w:t xml:space="preserve">Set up </w:t>
      </w:r>
      <w:r w:rsidRPr="00915604">
        <w:rPr>
          <w:b/>
          <w:shd w:val="clear" w:color="auto" w:fill="FFFFFF"/>
        </w:rPr>
        <w:t>Jenkins</w:t>
      </w:r>
      <w:r w:rsidRPr="00915604">
        <w:rPr>
          <w:shd w:val="clear" w:color="auto" w:fill="FFFFFF"/>
        </w:rPr>
        <w:t xml:space="preserve"> Server and build jobs to provide continuous automated builds based on polling the</w:t>
      </w:r>
      <w:r w:rsidRPr="00915604">
        <w:rPr>
          <w:b/>
          <w:shd w:val="clear" w:color="auto" w:fill="FFFFFF"/>
        </w:rPr>
        <w:t xml:space="preserve"> Git</w:t>
      </w:r>
      <w:r w:rsidRPr="00915604">
        <w:rPr>
          <w:shd w:val="clear" w:color="auto" w:fill="FFFFFF"/>
        </w:rPr>
        <w:t xml:space="preserve"> source control system during the day and periodic scheduled builds overnight to support development needs using </w:t>
      </w:r>
      <w:r w:rsidRPr="00915604">
        <w:rPr>
          <w:b/>
          <w:shd w:val="clear" w:color="auto" w:fill="FFFFFF"/>
        </w:rPr>
        <w:t>Jenkins</w:t>
      </w:r>
      <w:r w:rsidRPr="00915604">
        <w:rPr>
          <w:rStyle w:val="apple-converted-space"/>
          <w:rFonts w:cs="Calibri"/>
          <w:b/>
          <w:shd w:val="clear" w:color="auto" w:fill="FFFFFF"/>
        </w:rPr>
        <w:t>,</w:t>
      </w:r>
      <w:r w:rsidRPr="00915604">
        <w:rPr>
          <w:b/>
          <w:shd w:val="clear" w:color="auto" w:fill="FFFFFF"/>
        </w:rPr>
        <w:t xml:space="preserve"> Git, JUnit </w:t>
      </w:r>
      <w:r w:rsidRPr="00915604">
        <w:rPr>
          <w:shd w:val="clear" w:color="auto" w:fill="FFFFFF"/>
        </w:rPr>
        <w:t xml:space="preserve">and </w:t>
      </w:r>
      <w:r w:rsidRPr="00915604">
        <w:rPr>
          <w:b/>
          <w:shd w:val="clear" w:color="auto" w:fill="FFFFFF"/>
        </w:rPr>
        <w:t>Maven.</w:t>
      </w:r>
    </w:p>
    <w:p w:rsidR="00263AFC" w:rsidRPr="00915604" w:rsidRDefault="00365B49" w:rsidP="00915604">
      <w:pPr>
        <w:pStyle w:val="NoSpacing"/>
        <w:numPr>
          <w:ilvl w:val="0"/>
          <w:numId w:val="43"/>
        </w:numPr>
      </w:pPr>
      <w:r w:rsidRPr="00915604">
        <w:t xml:space="preserve">Used </w:t>
      </w:r>
      <w:r w:rsidRPr="00915604">
        <w:rPr>
          <w:b/>
        </w:rPr>
        <w:t>jQuery</w:t>
      </w:r>
      <w:r w:rsidRPr="00915604">
        <w:t xml:space="preserve"> to traverse through a </w:t>
      </w:r>
      <w:r w:rsidRPr="00915604">
        <w:rPr>
          <w:b/>
        </w:rPr>
        <w:t>DOM</w:t>
      </w:r>
      <w:r w:rsidRPr="00915604">
        <w:t xml:space="preserve"> tree and manipulated the nodes in the tree.</w:t>
      </w:r>
    </w:p>
    <w:p w:rsidR="00FE1C18" w:rsidRPr="00915604" w:rsidRDefault="0060266C" w:rsidP="00915604">
      <w:pPr>
        <w:pStyle w:val="NoSpacing"/>
        <w:numPr>
          <w:ilvl w:val="0"/>
          <w:numId w:val="43"/>
        </w:numPr>
      </w:pPr>
      <w:r w:rsidRPr="00915604">
        <w:t>Used </w:t>
      </w:r>
      <w:r w:rsidRPr="00915604">
        <w:rPr>
          <w:b/>
          <w:bCs/>
        </w:rPr>
        <w:t>CVS</w:t>
      </w:r>
      <w:r w:rsidRPr="00915604">
        <w:t> for </w:t>
      </w:r>
      <w:r w:rsidR="005F605A" w:rsidRPr="00915604">
        <w:rPr>
          <w:bCs/>
        </w:rPr>
        <w:t>Configuration M</w:t>
      </w:r>
      <w:r w:rsidRPr="00915604">
        <w:rPr>
          <w:bCs/>
        </w:rPr>
        <w:t>anagement</w:t>
      </w:r>
      <w:r w:rsidRPr="00915604">
        <w:t> and </w:t>
      </w:r>
      <w:r w:rsidR="005F605A" w:rsidRPr="00915604">
        <w:rPr>
          <w:b/>
        </w:rPr>
        <w:t>SVN</w:t>
      </w:r>
      <w:r w:rsidR="005F605A" w:rsidRPr="00915604">
        <w:t xml:space="preserve"> for </w:t>
      </w:r>
      <w:r w:rsidR="005F605A" w:rsidRPr="00915604">
        <w:rPr>
          <w:bCs/>
        </w:rPr>
        <w:t>Version Control.</w:t>
      </w:r>
    </w:p>
    <w:p w:rsidR="006038CE" w:rsidRPr="00915604" w:rsidRDefault="00F0657F" w:rsidP="00915604">
      <w:pPr>
        <w:pStyle w:val="NoSpacing"/>
        <w:numPr>
          <w:ilvl w:val="0"/>
          <w:numId w:val="43"/>
        </w:numPr>
      </w:pPr>
      <w:r w:rsidRPr="00915604">
        <w:t xml:space="preserve">Used </w:t>
      </w:r>
      <w:r w:rsidR="00D94A79" w:rsidRPr="00915604">
        <w:rPr>
          <w:b/>
        </w:rPr>
        <w:t>I</w:t>
      </w:r>
      <w:r w:rsidRPr="00915604">
        <w:rPr>
          <w:b/>
        </w:rPr>
        <w:t>ntelliJ</w:t>
      </w:r>
      <w:r w:rsidRPr="00915604">
        <w:t xml:space="preserve"> for development and </w:t>
      </w:r>
      <w:r w:rsidRPr="00915604">
        <w:rPr>
          <w:b/>
        </w:rPr>
        <w:t xml:space="preserve">JBoss </w:t>
      </w:r>
      <w:r w:rsidRPr="00915604">
        <w:rPr>
          <w:bCs/>
        </w:rPr>
        <w:t>Application Server</w:t>
      </w:r>
      <w:r w:rsidRPr="00915604">
        <w:t xml:space="preserve"> for deploying the web application.</w:t>
      </w:r>
    </w:p>
    <w:p w:rsidR="006038CE" w:rsidRPr="00915604" w:rsidRDefault="006038CE" w:rsidP="00915604">
      <w:pPr>
        <w:pStyle w:val="NoSpacing"/>
        <w:numPr>
          <w:ilvl w:val="0"/>
          <w:numId w:val="43"/>
        </w:numPr>
      </w:pPr>
      <w:r w:rsidRPr="00915604">
        <w:rPr>
          <w:rFonts w:eastAsia="Times New Roman"/>
        </w:rPr>
        <w:t xml:space="preserve">Implemented </w:t>
      </w:r>
      <w:r w:rsidRPr="00915604">
        <w:rPr>
          <w:rFonts w:eastAsia="Times New Roman"/>
          <w:b/>
          <w:bCs/>
        </w:rPr>
        <w:t>Service Oriented Architecture</w:t>
      </w:r>
      <w:r w:rsidRPr="00915604">
        <w:rPr>
          <w:rFonts w:eastAsia="Times New Roman"/>
        </w:rPr>
        <w:t xml:space="preserve"> (SOA) using </w:t>
      </w:r>
      <w:r w:rsidRPr="00915604">
        <w:rPr>
          <w:rFonts w:eastAsia="Times New Roman"/>
          <w:b/>
          <w:bCs/>
        </w:rPr>
        <w:t>JMS</w:t>
      </w:r>
      <w:r w:rsidRPr="00915604">
        <w:rPr>
          <w:rFonts w:eastAsia="Times New Roman"/>
        </w:rPr>
        <w:t xml:space="preserve"> for sending and receiving messages while creating web services.</w:t>
      </w:r>
    </w:p>
    <w:p w:rsidR="003857B0" w:rsidRPr="00915604" w:rsidRDefault="003857B0" w:rsidP="00915604">
      <w:pPr>
        <w:pStyle w:val="NoSpacing"/>
        <w:numPr>
          <w:ilvl w:val="0"/>
          <w:numId w:val="43"/>
        </w:numPr>
      </w:pPr>
      <w:r w:rsidRPr="00915604">
        <w:t xml:space="preserve">Consumed REST based Microservices with Rest template based on </w:t>
      </w:r>
      <w:r w:rsidRPr="00915604">
        <w:rPr>
          <w:b/>
        </w:rPr>
        <w:t>RESTful APIs.</w:t>
      </w:r>
    </w:p>
    <w:p w:rsidR="0014598F" w:rsidRPr="00915604" w:rsidRDefault="00BC2134" w:rsidP="00915604">
      <w:pPr>
        <w:pStyle w:val="NoSpacing"/>
        <w:numPr>
          <w:ilvl w:val="0"/>
          <w:numId w:val="43"/>
        </w:numPr>
        <w:rPr>
          <w:b/>
        </w:rPr>
      </w:pPr>
      <w:r w:rsidRPr="00915604">
        <w:t xml:space="preserve">Involved in </w:t>
      </w:r>
      <w:r w:rsidRPr="00915604">
        <w:rPr>
          <w:b/>
        </w:rPr>
        <w:t xml:space="preserve">Agile Process, Monthly Sprints </w:t>
      </w:r>
      <w:r w:rsidRPr="00915604">
        <w:t>and</w:t>
      </w:r>
      <w:r w:rsidRPr="00915604">
        <w:rPr>
          <w:b/>
        </w:rPr>
        <w:t xml:space="preserve"> Daily Scrums</w:t>
      </w:r>
      <w:r w:rsidRPr="00915604">
        <w:t xml:space="preserve"> to discuss the development of the application.</w:t>
      </w:r>
    </w:p>
    <w:p w:rsidR="00080BE9" w:rsidRPr="00915604" w:rsidRDefault="00080BE9" w:rsidP="000B0E88">
      <w:pPr>
        <w:ind w:left="360" w:hanging="360"/>
        <w:contextualSpacing/>
        <w:rPr>
          <w:rFonts w:cs="Calibri"/>
        </w:rPr>
      </w:pPr>
    </w:p>
    <w:p w:rsidR="000B0E88" w:rsidRPr="00915604" w:rsidRDefault="0060266C" w:rsidP="000B0E88">
      <w:pPr>
        <w:ind w:left="360" w:hanging="360"/>
        <w:contextualSpacing/>
        <w:rPr>
          <w:rFonts w:cs="Calibri"/>
        </w:rPr>
      </w:pPr>
      <w:r w:rsidRPr="00915604">
        <w:rPr>
          <w:rFonts w:cs="Calibri"/>
          <w:b/>
          <w:bCs/>
        </w:rPr>
        <w:t>Env</w:t>
      </w:r>
      <w:r w:rsidR="00F1499A" w:rsidRPr="00915604">
        <w:rPr>
          <w:rFonts w:cs="Calibri"/>
          <w:b/>
          <w:bCs/>
        </w:rPr>
        <w:t>ironment</w:t>
      </w:r>
      <w:r w:rsidRPr="00915604">
        <w:rPr>
          <w:rFonts w:cs="Calibri"/>
        </w:rPr>
        <w:t>:</w:t>
      </w:r>
      <w:r w:rsidR="00D7171C" w:rsidRPr="00915604">
        <w:rPr>
          <w:rFonts w:cs="Calibri"/>
        </w:rPr>
        <w:t> </w:t>
      </w:r>
      <w:r w:rsidR="007357C6" w:rsidRPr="00915604">
        <w:rPr>
          <w:rFonts w:cs="Calibri"/>
        </w:rPr>
        <w:t>REST, WSDL, CVS, SVN, JSP,</w:t>
      </w:r>
      <w:r w:rsidR="00954891" w:rsidRPr="00915604">
        <w:rPr>
          <w:rFonts w:cs="Calibri"/>
        </w:rPr>
        <w:t xml:space="preserve"> Angular4,</w:t>
      </w:r>
      <w:r w:rsidR="007357C6" w:rsidRPr="00915604">
        <w:rPr>
          <w:rFonts w:cs="Calibri"/>
        </w:rPr>
        <w:t xml:space="preserve"> JSTL, Jenkins,</w:t>
      </w:r>
      <w:r w:rsidR="00066F2F" w:rsidRPr="00915604">
        <w:rPr>
          <w:rFonts w:cs="Calibri"/>
        </w:rPr>
        <w:t xml:space="preserve"> ActiveMQ,</w:t>
      </w:r>
      <w:r w:rsidR="007357C6" w:rsidRPr="00915604">
        <w:rPr>
          <w:rFonts w:cs="Calibri"/>
        </w:rPr>
        <w:t xml:space="preserve"> JUnit, </w:t>
      </w:r>
      <w:r w:rsidR="00D94A79" w:rsidRPr="00915604">
        <w:rPr>
          <w:rFonts w:cs="Calibri"/>
        </w:rPr>
        <w:t xml:space="preserve">Agile, J2EE, </w:t>
      </w:r>
      <w:r w:rsidR="00F1499A" w:rsidRPr="00915604">
        <w:rPr>
          <w:rFonts w:cs="Calibri"/>
        </w:rPr>
        <w:t xml:space="preserve">CSS, </w:t>
      </w:r>
    </w:p>
    <w:p w:rsidR="000B0E88" w:rsidRPr="00915604" w:rsidRDefault="00F1499A" w:rsidP="000B0E88">
      <w:pPr>
        <w:ind w:left="360" w:hanging="360"/>
        <w:contextualSpacing/>
        <w:rPr>
          <w:rFonts w:cs="Calibri"/>
        </w:rPr>
      </w:pPr>
      <w:r w:rsidRPr="00915604">
        <w:rPr>
          <w:rFonts w:cs="Calibri"/>
        </w:rPr>
        <w:t>j</w:t>
      </w:r>
      <w:r w:rsidR="007357C6" w:rsidRPr="00915604">
        <w:rPr>
          <w:rFonts w:cs="Calibri"/>
        </w:rPr>
        <w:t xml:space="preserve">Query, XML, </w:t>
      </w:r>
      <w:r w:rsidR="00D94A79" w:rsidRPr="00915604">
        <w:rPr>
          <w:rFonts w:cs="Calibri"/>
        </w:rPr>
        <w:t>Hibernate, </w:t>
      </w:r>
      <w:r w:rsidR="00191713" w:rsidRPr="00915604">
        <w:rPr>
          <w:rFonts w:cs="Calibri"/>
        </w:rPr>
        <w:t>HTML, JSF</w:t>
      </w:r>
      <w:r w:rsidR="0060266C" w:rsidRPr="00915604">
        <w:rPr>
          <w:rFonts w:cs="Calibri"/>
        </w:rPr>
        <w:t xml:space="preserve">, </w:t>
      </w:r>
      <w:r w:rsidR="00E4219B" w:rsidRPr="00915604">
        <w:rPr>
          <w:rFonts w:cs="Calibri"/>
        </w:rPr>
        <w:t>JMS,</w:t>
      </w:r>
      <w:r w:rsidR="00D553C7" w:rsidRPr="00915604">
        <w:rPr>
          <w:rFonts w:cs="Calibri"/>
        </w:rPr>
        <w:t xml:space="preserve"> </w:t>
      </w:r>
      <w:r w:rsidR="0060266C" w:rsidRPr="00915604">
        <w:rPr>
          <w:rFonts w:cs="Calibri"/>
        </w:rPr>
        <w:t>De</w:t>
      </w:r>
      <w:r w:rsidR="007357C6" w:rsidRPr="00915604">
        <w:rPr>
          <w:rFonts w:cs="Calibri"/>
        </w:rPr>
        <w:t xml:space="preserve">sign Patterns, HTML, </w:t>
      </w:r>
      <w:r w:rsidR="0060266C" w:rsidRPr="00915604">
        <w:rPr>
          <w:rFonts w:cs="Calibri"/>
        </w:rPr>
        <w:t>Ja</w:t>
      </w:r>
      <w:r w:rsidRPr="00915604">
        <w:rPr>
          <w:rFonts w:cs="Calibri"/>
        </w:rPr>
        <w:t>vaScript, Maven</w:t>
      </w:r>
      <w:r w:rsidR="006C2022" w:rsidRPr="00915604">
        <w:rPr>
          <w:rFonts w:cs="Calibri"/>
        </w:rPr>
        <w:t>,</w:t>
      </w:r>
      <w:r w:rsidR="007357C6" w:rsidRPr="00915604">
        <w:rPr>
          <w:rFonts w:cs="Calibri"/>
        </w:rPr>
        <w:t xml:space="preserve"> </w:t>
      </w:r>
      <w:r w:rsidR="00954891" w:rsidRPr="00915604">
        <w:rPr>
          <w:rFonts w:cs="Calibri"/>
        </w:rPr>
        <w:t>TestNG,</w:t>
      </w:r>
      <w:r w:rsidR="000B0E88" w:rsidRPr="00915604">
        <w:rPr>
          <w:rFonts w:cs="Calibri"/>
        </w:rPr>
        <w:t xml:space="preserve"> </w:t>
      </w:r>
      <w:r w:rsidR="007357C6" w:rsidRPr="00915604">
        <w:rPr>
          <w:rFonts w:cs="Calibri"/>
        </w:rPr>
        <w:t xml:space="preserve">JBoss, </w:t>
      </w:r>
      <w:r w:rsidR="00D94A79" w:rsidRPr="00915604">
        <w:rPr>
          <w:rFonts w:cs="Calibri"/>
        </w:rPr>
        <w:t xml:space="preserve">Git, </w:t>
      </w:r>
    </w:p>
    <w:p w:rsidR="006C2022" w:rsidRPr="00915604" w:rsidRDefault="00D94A79" w:rsidP="000B0E88">
      <w:pPr>
        <w:ind w:left="360" w:hanging="360"/>
        <w:contextualSpacing/>
        <w:rPr>
          <w:rFonts w:cs="Calibri"/>
        </w:rPr>
      </w:pPr>
      <w:r w:rsidRPr="00915604">
        <w:rPr>
          <w:rFonts w:cs="Calibri"/>
        </w:rPr>
        <w:t xml:space="preserve">Bootstrap, JSON, </w:t>
      </w:r>
      <w:r w:rsidR="00D7171C" w:rsidRPr="00915604">
        <w:rPr>
          <w:rFonts w:cs="Calibri"/>
        </w:rPr>
        <w:t xml:space="preserve">JDBC, </w:t>
      </w:r>
      <w:r w:rsidR="00BB4EC9" w:rsidRPr="00915604">
        <w:rPr>
          <w:rFonts w:cs="Calibri"/>
        </w:rPr>
        <w:t xml:space="preserve">SASS, </w:t>
      </w:r>
      <w:r w:rsidR="00096525" w:rsidRPr="00915604">
        <w:rPr>
          <w:rFonts w:cs="Calibri"/>
        </w:rPr>
        <w:t xml:space="preserve">EJB, </w:t>
      </w:r>
      <w:r w:rsidR="00D7171C" w:rsidRPr="00915604">
        <w:rPr>
          <w:rFonts w:cs="Calibri"/>
        </w:rPr>
        <w:t>SOAP, Ajax</w:t>
      </w:r>
      <w:r w:rsidR="00D553C7" w:rsidRPr="00915604">
        <w:rPr>
          <w:rFonts w:cs="Calibri"/>
        </w:rPr>
        <w:t>,</w:t>
      </w:r>
      <w:r w:rsidR="00D553C7" w:rsidRPr="00915604">
        <w:rPr>
          <w:rFonts w:eastAsia="Times New Roman" w:cs="Calibri"/>
        </w:rPr>
        <w:t xml:space="preserve"> Angular JS.</w:t>
      </w:r>
    </w:p>
    <w:p w:rsidR="006C2022" w:rsidRPr="00915604" w:rsidRDefault="006C2022" w:rsidP="000B0E88">
      <w:pPr>
        <w:ind w:left="360" w:hanging="360"/>
        <w:contextualSpacing/>
        <w:rPr>
          <w:rFonts w:cs="Calibri"/>
        </w:rPr>
      </w:pPr>
    </w:p>
    <w:p w:rsidR="0036505A" w:rsidRPr="00915604" w:rsidRDefault="002E3DCD" w:rsidP="000B0E88">
      <w:pPr>
        <w:ind w:left="360" w:hanging="360"/>
        <w:rPr>
          <w:rFonts w:cs="Calibri"/>
          <w:b/>
          <w:bCs/>
        </w:rPr>
      </w:pPr>
      <w:r w:rsidRPr="00915604">
        <w:rPr>
          <w:rFonts w:cs="Calibri"/>
          <w:b/>
          <w:bCs/>
        </w:rPr>
        <w:t>Lucid Motors, Newark, CA</w:t>
      </w:r>
      <w:r w:rsidR="006C2022" w:rsidRPr="00915604">
        <w:rPr>
          <w:rFonts w:cs="Calibri"/>
          <w:b/>
          <w:bCs/>
        </w:rPr>
        <w:t xml:space="preserve">                             </w:t>
      </w:r>
      <w:r w:rsidR="0036505A" w:rsidRPr="00915604">
        <w:rPr>
          <w:rFonts w:cs="Calibri"/>
          <w:b/>
          <w:bCs/>
        </w:rPr>
        <w:t xml:space="preserve">                                </w:t>
      </w:r>
      <w:r w:rsidR="006C2022" w:rsidRPr="00915604">
        <w:rPr>
          <w:rFonts w:cs="Calibri"/>
          <w:b/>
          <w:bCs/>
        </w:rPr>
        <w:t xml:space="preserve">         </w:t>
      </w:r>
      <w:r w:rsidR="00FC6BD5" w:rsidRPr="00915604">
        <w:rPr>
          <w:rFonts w:cs="Calibri"/>
          <w:b/>
          <w:bCs/>
        </w:rPr>
        <w:t xml:space="preserve">    </w:t>
      </w:r>
      <w:r w:rsidR="00F1499A" w:rsidRPr="00915604">
        <w:rPr>
          <w:rFonts w:cs="Calibri"/>
          <w:b/>
          <w:bCs/>
        </w:rPr>
        <w:t xml:space="preserve">     </w:t>
      </w:r>
      <w:r w:rsidRPr="00915604">
        <w:rPr>
          <w:rFonts w:cs="Calibri"/>
          <w:b/>
          <w:bCs/>
        </w:rPr>
        <w:t xml:space="preserve">       Jan’2017 – Dec’2017</w:t>
      </w:r>
    </w:p>
    <w:p w:rsidR="000B0E88" w:rsidRPr="00915604" w:rsidRDefault="000B0E88" w:rsidP="000B0E88">
      <w:pPr>
        <w:ind w:left="360" w:hanging="360"/>
        <w:contextualSpacing/>
        <w:rPr>
          <w:rFonts w:cs="Calibri"/>
          <w:b/>
          <w:bCs/>
        </w:rPr>
      </w:pPr>
      <w:r w:rsidRPr="00915604">
        <w:rPr>
          <w:rFonts w:cs="Calibri"/>
          <w:b/>
        </w:rPr>
        <w:t>Full Stack Developer</w:t>
      </w:r>
    </w:p>
    <w:p w:rsidR="006C2022" w:rsidRPr="00915604" w:rsidRDefault="006C2022" w:rsidP="000B0E88">
      <w:pPr>
        <w:overflowPunct w:val="0"/>
        <w:autoSpaceDE w:val="0"/>
        <w:autoSpaceDN w:val="0"/>
        <w:adjustRightInd w:val="0"/>
        <w:ind w:left="360" w:hanging="360"/>
        <w:rPr>
          <w:rFonts w:cs="Calibri"/>
          <w:b/>
        </w:rPr>
      </w:pPr>
      <w:r w:rsidRPr="00915604">
        <w:rPr>
          <w:rFonts w:cs="Calibri"/>
          <w:b/>
        </w:rPr>
        <w:t>Responsibilities:</w:t>
      </w:r>
    </w:p>
    <w:p w:rsidR="006C2022" w:rsidRPr="00915604" w:rsidRDefault="006C2022" w:rsidP="00915604">
      <w:pPr>
        <w:pStyle w:val="NoSpacing"/>
        <w:numPr>
          <w:ilvl w:val="0"/>
          <w:numId w:val="44"/>
        </w:numPr>
      </w:pPr>
      <w:r w:rsidRPr="00915604">
        <w:t xml:space="preserve">Involved in the Java Design using the </w:t>
      </w:r>
      <w:r w:rsidR="00F1499A" w:rsidRPr="00915604">
        <w:rPr>
          <w:b/>
        </w:rPr>
        <w:t>C</w:t>
      </w:r>
      <w:r w:rsidRPr="00915604">
        <w:rPr>
          <w:b/>
        </w:rPr>
        <w:t>lass</w:t>
      </w:r>
      <w:r w:rsidRPr="00915604">
        <w:t xml:space="preserve"> and </w:t>
      </w:r>
      <w:r w:rsidRPr="00915604">
        <w:rPr>
          <w:b/>
        </w:rPr>
        <w:t>Sequence Diagrams</w:t>
      </w:r>
      <w:r w:rsidRPr="00915604">
        <w:t xml:space="preserve"> as the outcome of the design.</w:t>
      </w:r>
    </w:p>
    <w:p w:rsidR="001B0AEF" w:rsidRPr="00915604" w:rsidRDefault="00BC2134" w:rsidP="00915604">
      <w:pPr>
        <w:pStyle w:val="NoSpacing"/>
        <w:numPr>
          <w:ilvl w:val="0"/>
          <w:numId w:val="44"/>
        </w:numPr>
      </w:pPr>
      <w:r w:rsidRPr="00915604">
        <w:t xml:space="preserve">Involved in configuring and integrating </w:t>
      </w:r>
      <w:r w:rsidRPr="00915604">
        <w:rPr>
          <w:b/>
          <w:bCs/>
        </w:rPr>
        <w:t>JSF</w:t>
      </w:r>
      <w:r w:rsidRPr="00915604">
        <w:rPr>
          <w:b/>
        </w:rPr>
        <w:t xml:space="preserve">, </w:t>
      </w:r>
      <w:r w:rsidRPr="00915604">
        <w:rPr>
          <w:b/>
          <w:bCs/>
        </w:rPr>
        <w:t>Spring</w:t>
      </w:r>
      <w:r w:rsidRPr="00915604">
        <w:rPr>
          <w:b/>
        </w:rPr>
        <w:t xml:space="preserve"> </w:t>
      </w:r>
      <w:r w:rsidRPr="00915604">
        <w:t xml:space="preserve">and </w:t>
      </w:r>
      <w:r w:rsidRPr="00915604">
        <w:rPr>
          <w:b/>
          <w:bCs/>
        </w:rPr>
        <w:t>Hibernate</w:t>
      </w:r>
      <w:r w:rsidRPr="00915604">
        <w:rPr>
          <w:b/>
        </w:rPr>
        <w:t xml:space="preserve"> Frameworks.</w:t>
      </w:r>
    </w:p>
    <w:p w:rsidR="00BC2134" w:rsidRPr="00915604" w:rsidRDefault="00BC2134" w:rsidP="00915604">
      <w:pPr>
        <w:pStyle w:val="NoSpacing"/>
        <w:numPr>
          <w:ilvl w:val="0"/>
          <w:numId w:val="44"/>
        </w:numPr>
      </w:pPr>
      <w:r w:rsidRPr="00915604">
        <w:rPr>
          <w:rFonts w:eastAsia="Times New Roman"/>
        </w:rPr>
        <w:lastRenderedPageBreak/>
        <w:t xml:space="preserve">Functionalities include writing code in </w:t>
      </w:r>
      <w:r w:rsidRPr="00915604">
        <w:rPr>
          <w:rFonts w:eastAsia="Times New Roman"/>
          <w:b/>
        </w:rPr>
        <w:t>HTML, CSS</w:t>
      </w:r>
      <w:r w:rsidR="00E73109" w:rsidRPr="00915604">
        <w:rPr>
          <w:rFonts w:eastAsia="Times New Roman"/>
          <w:b/>
        </w:rPr>
        <w:t>3</w:t>
      </w:r>
      <w:r w:rsidRPr="00915604">
        <w:rPr>
          <w:rFonts w:eastAsia="Times New Roman"/>
          <w:b/>
        </w:rPr>
        <w:t xml:space="preserve">, JavaScript, jQuery, Ajax, JSON, AngularJS </w:t>
      </w:r>
      <w:r w:rsidRPr="00915604">
        <w:rPr>
          <w:rFonts w:eastAsia="Times New Roman"/>
        </w:rPr>
        <w:t xml:space="preserve">and </w:t>
      </w:r>
      <w:r w:rsidRPr="00915604">
        <w:rPr>
          <w:rFonts w:eastAsia="Times New Roman"/>
          <w:b/>
        </w:rPr>
        <w:t>Bootstrap with MySQL Database</w:t>
      </w:r>
      <w:r w:rsidRPr="00915604">
        <w:rPr>
          <w:rFonts w:eastAsia="Times New Roman"/>
        </w:rPr>
        <w:t xml:space="preserve"> as the backend.</w:t>
      </w:r>
    </w:p>
    <w:p w:rsidR="00C07B2D" w:rsidRPr="00915604" w:rsidRDefault="00C07B2D" w:rsidP="00915604">
      <w:pPr>
        <w:pStyle w:val="NoSpacing"/>
        <w:numPr>
          <w:ilvl w:val="0"/>
          <w:numId w:val="44"/>
        </w:numPr>
      </w:pPr>
      <w:r w:rsidRPr="00915604">
        <w:rPr>
          <w:shd w:val="clear" w:color="auto" w:fill="FFFFFF"/>
        </w:rPr>
        <w:t xml:space="preserve">Developed user interface using </w:t>
      </w:r>
      <w:r w:rsidRPr="00915604">
        <w:rPr>
          <w:b/>
          <w:shd w:val="clear" w:color="auto" w:fill="FFFFFF"/>
        </w:rPr>
        <w:t>JSP</w:t>
      </w:r>
      <w:r w:rsidRPr="00915604">
        <w:rPr>
          <w:shd w:val="clear" w:color="auto" w:fill="FFFFFF"/>
        </w:rPr>
        <w:t xml:space="preserve"> with </w:t>
      </w:r>
      <w:r w:rsidRPr="00915604">
        <w:rPr>
          <w:b/>
          <w:shd w:val="clear" w:color="auto" w:fill="FFFFFF"/>
        </w:rPr>
        <w:t xml:space="preserve">JavaBeans, JSTL </w:t>
      </w:r>
      <w:r w:rsidRPr="00915604">
        <w:rPr>
          <w:shd w:val="clear" w:color="auto" w:fill="FFFFFF"/>
        </w:rPr>
        <w:t>and</w:t>
      </w:r>
      <w:r w:rsidRPr="00915604">
        <w:rPr>
          <w:b/>
          <w:shd w:val="clear" w:color="auto" w:fill="FFFFFF"/>
        </w:rPr>
        <w:t xml:space="preserve"> Custom Tag Libraries, JavaScript, CSS, jQuery, Node.js, HTML</w:t>
      </w:r>
      <w:r w:rsidR="00E451DC" w:rsidRPr="00915604">
        <w:rPr>
          <w:b/>
          <w:shd w:val="clear" w:color="auto" w:fill="FFFFFF"/>
        </w:rPr>
        <w:t>5</w:t>
      </w:r>
      <w:r w:rsidRPr="00915604">
        <w:rPr>
          <w:b/>
          <w:shd w:val="clear" w:color="auto" w:fill="FFFFFF"/>
        </w:rPr>
        <w:t>, SASS</w:t>
      </w:r>
      <w:r w:rsidRPr="00915604">
        <w:rPr>
          <w:rStyle w:val="apple-converted-space"/>
          <w:rFonts w:cs="Calibri"/>
          <w:shd w:val="clear" w:color="auto" w:fill="FFFFFF"/>
        </w:rPr>
        <w:t> </w:t>
      </w:r>
      <w:r w:rsidRPr="00915604">
        <w:rPr>
          <w:shd w:val="clear" w:color="auto" w:fill="FFFFFF"/>
        </w:rPr>
        <w:t xml:space="preserve">and </w:t>
      </w:r>
      <w:r w:rsidRPr="00915604">
        <w:rPr>
          <w:b/>
          <w:shd w:val="clear" w:color="auto" w:fill="FFFFFF"/>
        </w:rPr>
        <w:t>Ajax</w:t>
      </w:r>
      <w:r w:rsidRPr="00915604">
        <w:rPr>
          <w:shd w:val="clear" w:color="auto" w:fill="FFFFFF"/>
        </w:rPr>
        <w:t xml:space="preserve"> to speed the application.</w:t>
      </w:r>
    </w:p>
    <w:p w:rsidR="00243900" w:rsidRPr="00915604" w:rsidRDefault="00243900" w:rsidP="00915604">
      <w:pPr>
        <w:pStyle w:val="NoSpacing"/>
        <w:numPr>
          <w:ilvl w:val="0"/>
          <w:numId w:val="44"/>
        </w:numPr>
      </w:pPr>
      <w:r w:rsidRPr="00915604">
        <w:t xml:space="preserve">implemented the Project structure based on Spring MVC pattern </w:t>
      </w:r>
      <w:r w:rsidRPr="00915604">
        <w:rPr>
          <w:b/>
        </w:rPr>
        <w:t>using spring boot</w:t>
      </w:r>
      <w:r w:rsidRPr="00915604">
        <w:t>.</w:t>
      </w:r>
    </w:p>
    <w:p w:rsidR="00C07B2D" w:rsidRPr="00915604" w:rsidRDefault="00C07B2D" w:rsidP="00915604">
      <w:pPr>
        <w:pStyle w:val="NoSpacing"/>
        <w:numPr>
          <w:ilvl w:val="0"/>
          <w:numId w:val="44"/>
        </w:numPr>
        <w:rPr>
          <w:rFonts w:eastAsia="Times New Roman"/>
          <w:b/>
        </w:rPr>
      </w:pPr>
      <w:r w:rsidRPr="00915604">
        <w:rPr>
          <w:shd w:val="clear" w:color="auto" w:fill="FFFFFF"/>
        </w:rPr>
        <w:t>Integrated the</w:t>
      </w:r>
      <w:r w:rsidRPr="00915604">
        <w:rPr>
          <w:rStyle w:val="apple-converted-space"/>
          <w:rFonts w:cs="Calibri"/>
          <w:shd w:val="clear" w:color="auto" w:fill="FFFFFF"/>
        </w:rPr>
        <w:t xml:space="preserve"> Java </w:t>
      </w:r>
      <w:r w:rsidRPr="00915604">
        <w:rPr>
          <w:shd w:val="clear" w:color="auto" w:fill="FFFFFF"/>
        </w:rPr>
        <w:t xml:space="preserve">Code </w:t>
      </w:r>
      <w:r w:rsidRPr="00915604">
        <w:rPr>
          <w:b/>
          <w:shd w:val="clear" w:color="auto" w:fill="FFFFFF"/>
        </w:rPr>
        <w:t>(API)</w:t>
      </w:r>
      <w:r w:rsidRPr="00915604">
        <w:rPr>
          <w:shd w:val="clear" w:color="auto" w:fill="FFFFFF"/>
        </w:rPr>
        <w:t xml:space="preserve"> in </w:t>
      </w:r>
      <w:r w:rsidRPr="00915604">
        <w:rPr>
          <w:b/>
          <w:shd w:val="clear" w:color="auto" w:fill="FFFFFF"/>
        </w:rPr>
        <w:t>JSP</w:t>
      </w:r>
      <w:r w:rsidRPr="00915604">
        <w:rPr>
          <w:shd w:val="clear" w:color="auto" w:fill="FFFFFF"/>
        </w:rPr>
        <w:t xml:space="preserve"> pages and responsible for setting up </w:t>
      </w:r>
      <w:r w:rsidRPr="00915604">
        <w:rPr>
          <w:b/>
          <w:shd w:val="clear" w:color="auto" w:fill="FFFFFF"/>
        </w:rPr>
        <w:t>AngularJS framework</w:t>
      </w:r>
      <w:r w:rsidRPr="00915604">
        <w:rPr>
          <w:shd w:val="clear" w:color="auto" w:fill="FFFFFF"/>
        </w:rPr>
        <w:t xml:space="preserve"> for UI development. Developed </w:t>
      </w:r>
      <w:r w:rsidRPr="00915604">
        <w:rPr>
          <w:b/>
          <w:shd w:val="clear" w:color="auto" w:fill="FFFFFF"/>
        </w:rPr>
        <w:t>HTML</w:t>
      </w:r>
      <w:r w:rsidRPr="00915604">
        <w:rPr>
          <w:shd w:val="clear" w:color="auto" w:fill="FFFFFF"/>
        </w:rPr>
        <w:t xml:space="preserve"> views with </w:t>
      </w:r>
      <w:r w:rsidRPr="00915604">
        <w:rPr>
          <w:b/>
          <w:shd w:val="clear" w:color="auto" w:fill="FFFFFF"/>
        </w:rPr>
        <w:t xml:space="preserve">HTML5, CSS3/SASS, Bootstrap, Node.js </w:t>
      </w:r>
      <w:r w:rsidRPr="00915604">
        <w:rPr>
          <w:shd w:val="clear" w:color="auto" w:fill="FFFFFF"/>
        </w:rPr>
        <w:t>and</w:t>
      </w:r>
      <w:r w:rsidRPr="00915604">
        <w:rPr>
          <w:b/>
          <w:shd w:val="clear" w:color="auto" w:fill="FFFFFF"/>
        </w:rPr>
        <w:t xml:space="preserve"> AngularJS.</w:t>
      </w:r>
    </w:p>
    <w:p w:rsidR="008A1178" w:rsidRPr="00915604" w:rsidRDefault="008A1178" w:rsidP="00915604">
      <w:pPr>
        <w:pStyle w:val="NoSpacing"/>
        <w:numPr>
          <w:ilvl w:val="0"/>
          <w:numId w:val="44"/>
        </w:numPr>
      </w:pPr>
      <w:r w:rsidRPr="00915604">
        <w:rPr>
          <w:shd w:val="clear" w:color="auto" w:fill="FFFFFF"/>
        </w:rPr>
        <w:t xml:space="preserve">Browser based client communications with server using </w:t>
      </w:r>
      <w:r w:rsidRPr="00915604">
        <w:rPr>
          <w:b/>
          <w:shd w:val="clear" w:color="auto" w:fill="FFFFFF"/>
        </w:rPr>
        <w:t>REST</w:t>
      </w:r>
      <w:r w:rsidR="00154986" w:rsidRPr="00915604">
        <w:rPr>
          <w:b/>
          <w:shd w:val="clear" w:color="auto" w:fill="FFFFFF"/>
        </w:rPr>
        <w:t>ful</w:t>
      </w:r>
      <w:r w:rsidRPr="00915604">
        <w:rPr>
          <w:b/>
          <w:shd w:val="clear" w:color="auto" w:fill="FFFFFF"/>
        </w:rPr>
        <w:t xml:space="preserve"> Web Services</w:t>
      </w:r>
      <w:r w:rsidRPr="00915604">
        <w:rPr>
          <w:shd w:val="clear" w:color="auto" w:fill="FFFFFF"/>
        </w:rPr>
        <w:t xml:space="preserve"> </w:t>
      </w:r>
      <w:r w:rsidRPr="00915604">
        <w:t xml:space="preserve">with </w:t>
      </w:r>
      <w:r w:rsidRPr="00915604">
        <w:rPr>
          <w:b/>
        </w:rPr>
        <w:t>JSON.</w:t>
      </w:r>
    </w:p>
    <w:p w:rsidR="00243900" w:rsidRPr="00915604" w:rsidRDefault="00243900" w:rsidP="00915604">
      <w:pPr>
        <w:pStyle w:val="NoSpacing"/>
        <w:numPr>
          <w:ilvl w:val="0"/>
          <w:numId w:val="44"/>
        </w:numPr>
      </w:pPr>
      <w:r w:rsidRPr="00915604">
        <w:t xml:space="preserve">Used Spring Core Annotations for Dependency injection, </w:t>
      </w:r>
      <w:r w:rsidRPr="00915604">
        <w:rPr>
          <w:b/>
        </w:rPr>
        <w:t>Spring MVC for REST</w:t>
      </w:r>
      <w:r w:rsidR="00154986" w:rsidRPr="00915604">
        <w:rPr>
          <w:b/>
        </w:rPr>
        <w:t xml:space="preserve">ful </w:t>
      </w:r>
      <w:r w:rsidRPr="00915604">
        <w:rPr>
          <w:b/>
        </w:rPr>
        <w:t>API's</w:t>
      </w:r>
      <w:r w:rsidRPr="00915604">
        <w:t xml:space="preserve"> and </w:t>
      </w:r>
      <w:r w:rsidRPr="00915604">
        <w:rPr>
          <w:b/>
        </w:rPr>
        <w:t>Spring Boot</w:t>
      </w:r>
      <w:r w:rsidRPr="00915604">
        <w:t xml:space="preserve"> for </w:t>
      </w:r>
      <w:r w:rsidRPr="00915604">
        <w:rPr>
          <w:b/>
        </w:rPr>
        <w:t>microservices.</w:t>
      </w:r>
    </w:p>
    <w:p w:rsidR="003857B0" w:rsidRPr="00915604" w:rsidRDefault="003857B0" w:rsidP="00915604">
      <w:pPr>
        <w:pStyle w:val="NoSpacing"/>
        <w:numPr>
          <w:ilvl w:val="0"/>
          <w:numId w:val="44"/>
        </w:numPr>
      </w:pPr>
      <w:r w:rsidRPr="00915604">
        <w:t xml:space="preserve">Experience with and solid understanding of </w:t>
      </w:r>
      <w:r w:rsidRPr="00915604">
        <w:rPr>
          <w:b/>
        </w:rPr>
        <w:t>Microservices.</w:t>
      </w:r>
    </w:p>
    <w:p w:rsidR="008A1178" w:rsidRPr="00915604" w:rsidRDefault="008A1178" w:rsidP="00915604">
      <w:pPr>
        <w:pStyle w:val="NoSpacing"/>
        <w:numPr>
          <w:ilvl w:val="0"/>
          <w:numId w:val="44"/>
        </w:numPr>
      </w:pPr>
      <w:r w:rsidRPr="00915604">
        <w:t xml:space="preserve">Used </w:t>
      </w:r>
      <w:r w:rsidRPr="00915604">
        <w:rPr>
          <w:b/>
        </w:rPr>
        <w:t>Maven</w:t>
      </w:r>
      <w:r w:rsidRPr="00915604">
        <w:t xml:space="preserve"> to build the application and deployed on </w:t>
      </w:r>
      <w:r w:rsidRPr="00915604">
        <w:rPr>
          <w:b/>
        </w:rPr>
        <w:t>JBoss</w:t>
      </w:r>
      <w:r w:rsidRPr="00915604">
        <w:t xml:space="preserve"> Application Server.</w:t>
      </w:r>
    </w:p>
    <w:p w:rsidR="008A1178" w:rsidRPr="00915604" w:rsidRDefault="008A1178" w:rsidP="00915604">
      <w:pPr>
        <w:pStyle w:val="NoSpacing"/>
        <w:numPr>
          <w:ilvl w:val="0"/>
          <w:numId w:val="44"/>
        </w:numPr>
      </w:pPr>
      <w:r w:rsidRPr="00915604">
        <w:rPr>
          <w:shd w:val="clear" w:color="auto" w:fill="FFFFFF"/>
        </w:rPr>
        <w:t>Created a build environment for</w:t>
      </w:r>
      <w:r w:rsidRPr="00915604">
        <w:rPr>
          <w:rStyle w:val="apple-converted-space"/>
          <w:rFonts w:cs="Calibri"/>
          <w:shd w:val="clear" w:color="auto" w:fill="FFFFFF"/>
        </w:rPr>
        <w:t> Java </w:t>
      </w:r>
      <w:r w:rsidRPr="00915604">
        <w:rPr>
          <w:shd w:val="clear" w:color="auto" w:fill="FFFFFF"/>
        </w:rPr>
        <w:t xml:space="preserve">using </w:t>
      </w:r>
      <w:r w:rsidRPr="00915604">
        <w:rPr>
          <w:b/>
          <w:shd w:val="clear" w:color="auto" w:fill="FFFFFF"/>
        </w:rPr>
        <w:t>Jenkins</w:t>
      </w:r>
      <w:r w:rsidRPr="00915604">
        <w:rPr>
          <w:rStyle w:val="apple-converted-space"/>
          <w:rFonts w:cs="Calibri"/>
          <w:b/>
          <w:shd w:val="clear" w:color="auto" w:fill="FFFFFF"/>
        </w:rPr>
        <w:t>,</w:t>
      </w:r>
      <w:r w:rsidRPr="00915604">
        <w:rPr>
          <w:b/>
          <w:shd w:val="clear" w:color="auto" w:fill="FFFFFF"/>
        </w:rPr>
        <w:t xml:space="preserve"> Git, Maven</w:t>
      </w:r>
      <w:r w:rsidRPr="00915604">
        <w:rPr>
          <w:shd w:val="clear" w:color="auto" w:fill="FFFFFF"/>
        </w:rPr>
        <w:t xml:space="preserve"> and deployed</w:t>
      </w:r>
      <w:r w:rsidRPr="00915604">
        <w:rPr>
          <w:b/>
          <w:shd w:val="clear" w:color="auto" w:fill="FFFFFF"/>
        </w:rPr>
        <w:t xml:space="preserve"> </w:t>
      </w:r>
      <w:r w:rsidRPr="00915604">
        <w:rPr>
          <w:shd w:val="clear" w:color="auto" w:fill="FFFFFF"/>
        </w:rPr>
        <w:t>.WAR/.JAR</w:t>
      </w:r>
      <w:r w:rsidR="00191713" w:rsidRPr="00915604">
        <w:rPr>
          <w:shd w:val="clear" w:color="auto" w:fill="FFFFFF"/>
        </w:rPr>
        <w:t>/. EAR</w:t>
      </w:r>
      <w:r w:rsidRPr="00915604">
        <w:rPr>
          <w:shd w:val="clear" w:color="auto" w:fill="FFFFFF"/>
        </w:rPr>
        <w:t xml:space="preserve"> files.</w:t>
      </w:r>
    </w:p>
    <w:p w:rsidR="001B0AEF" w:rsidRPr="00915604" w:rsidRDefault="001B0AEF" w:rsidP="00915604">
      <w:pPr>
        <w:pStyle w:val="NoSpacing"/>
        <w:numPr>
          <w:ilvl w:val="0"/>
          <w:numId w:val="44"/>
        </w:numPr>
        <w:rPr>
          <w:rFonts w:eastAsia="Times New Roman"/>
        </w:rPr>
      </w:pPr>
      <w:r w:rsidRPr="00915604">
        <w:rPr>
          <w:rFonts w:eastAsia="Times New Roman"/>
        </w:rPr>
        <w:t xml:space="preserve">Developed messaging module using </w:t>
      </w:r>
      <w:r w:rsidRPr="00915604">
        <w:rPr>
          <w:rFonts w:eastAsia="Times New Roman"/>
          <w:b/>
        </w:rPr>
        <w:t>Spring JMS, Apache Camel</w:t>
      </w:r>
      <w:r w:rsidRPr="00915604">
        <w:rPr>
          <w:rFonts w:eastAsia="Times New Roman"/>
        </w:rPr>
        <w:t xml:space="preserve"> and </w:t>
      </w:r>
      <w:r w:rsidRPr="00915604">
        <w:rPr>
          <w:rFonts w:eastAsia="Times New Roman"/>
          <w:b/>
        </w:rPr>
        <w:t>ActiveMQ</w:t>
      </w:r>
      <w:r w:rsidRPr="00915604">
        <w:rPr>
          <w:rFonts w:eastAsia="Times New Roman"/>
        </w:rPr>
        <w:t>.</w:t>
      </w:r>
    </w:p>
    <w:p w:rsidR="005844E5" w:rsidRPr="00915604" w:rsidRDefault="005844E5" w:rsidP="00915604">
      <w:pPr>
        <w:pStyle w:val="NoSpacing"/>
        <w:numPr>
          <w:ilvl w:val="0"/>
          <w:numId w:val="44"/>
        </w:numPr>
        <w:rPr>
          <w:rFonts w:eastAsia="Times New Roman"/>
        </w:rPr>
      </w:pPr>
      <w:r w:rsidRPr="00915604">
        <w:rPr>
          <w:rFonts w:eastAsia="Times New Roman"/>
        </w:rPr>
        <w:t xml:space="preserve">Hands-on experience in using message brokers such as </w:t>
      </w:r>
      <w:r w:rsidRPr="00915604">
        <w:rPr>
          <w:rFonts w:eastAsia="Times New Roman"/>
          <w:b/>
        </w:rPr>
        <w:t>ActiveMQ</w:t>
      </w:r>
      <w:r w:rsidRPr="00915604">
        <w:rPr>
          <w:rFonts w:eastAsia="Times New Roman"/>
        </w:rPr>
        <w:t xml:space="preserve"> and </w:t>
      </w:r>
      <w:r w:rsidRPr="00915604">
        <w:rPr>
          <w:rFonts w:eastAsia="Times New Roman"/>
          <w:b/>
        </w:rPr>
        <w:t>RabbitMQ.</w:t>
      </w:r>
    </w:p>
    <w:p w:rsidR="00E4219B" w:rsidRPr="00915604" w:rsidRDefault="00E4219B" w:rsidP="00915604">
      <w:pPr>
        <w:pStyle w:val="NoSpacing"/>
        <w:numPr>
          <w:ilvl w:val="0"/>
          <w:numId w:val="44"/>
        </w:numPr>
        <w:rPr>
          <w:b/>
        </w:rPr>
      </w:pPr>
      <w:r w:rsidRPr="00915604">
        <w:t xml:space="preserve">Successfully used </w:t>
      </w:r>
      <w:r w:rsidRPr="00915604">
        <w:rPr>
          <w:b/>
        </w:rPr>
        <w:t>JMS</w:t>
      </w:r>
      <w:r w:rsidRPr="00915604">
        <w:t xml:space="preserve"> </w:t>
      </w:r>
      <w:r w:rsidRPr="00915604">
        <w:rPr>
          <w:b/>
          <w:bCs/>
        </w:rPr>
        <w:t>in</w:t>
      </w:r>
      <w:r w:rsidRPr="00915604">
        <w:t xml:space="preserve"> the application for sending message to Queue</w:t>
      </w:r>
      <w:r w:rsidR="009409E4" w:rsidRPr="00915604">
        <w:t>.</w:t>
      </w:r>
    </w:p>
    <w:p w:rsidR="006C2022" w:rsidRPr="00915604" w:rsidRDefault="006C2022" w:rsidP="00915604">
      <w:pPr>
        <w:pStyle w:val="NoSpacing"/>
        <w:numPr>
          <w:ilvl w:val="0"/>
          <w:numId w:val="44"/>
        </w:numPr>
      </w:pPr>
      <w:r w:rsidRPr="00915604">
        <w:t xml:space="preserve">Developed the </w:t>
      </w:r>
      <w:r w:rsidRPr="00915604">
        <w:rPr>
          <w:b/>
        </w:rPr>
        <w:t>Action Classes, Action Form Classes,</w:t>
      </w:r>
      <w:r w:rsidR="00C1729B" w:rsidRPr="00915604">
        <w:t xml:space="preserve"> </w:t>
      </w:r>
      <w:r w:rsidR="00E4219B" w:rsidRPr="00915604">
        <w:t>and Created</w:t>
      </w:r>
      <w:r w:rsidRPr="00915604">
        <w:t xml:space="preserve"> </w:t>
      </w:r>
      <w:r w:rsidR="00F1499A" w:rsidRPr="00915604">
        <w:rPr>
          <w:b/>
        </w:rPr>
        <w:t>JSPs using Struts Tag L</w:t>
      </w:r>
      <w:r w:rsidRPr="00915604">
        <w:rPr>
          <w:b/>
        </w:rPr>
        <w:t>ibraries</w:t>
      </w:r>
      <w:r w:rsidR="00C1729B" w:rsidRPr="00915604">
        <w:t xml:space="preserve"> and C</w:t>
      </w:r>
      <w:r w:rsidRPr="00915604">
        <w:t xml:space="preserve">onfigured in </w:t>
      </w:r>
      <w:r w:rsidRPr="00915604">
        <w:rPr>
          <w:b/>
        </w:rPr>
        <w:t>Struts-config.xml, Web.xml</w:t>
      </w:r>
      <w:r w:rsidRPr="00915604">
        <w:t xml:space="preserve"> files.</w:t>
      </w:r>
    </w:p>
    <w:p w:rsidR="0012706E" w:rsidRPr="00915604" w:rsidRDefault="006C2022" w:rsidP="00915604">
      <w:pPr>
        <w:pStyle w:val="NoSpacing"/>
        <w:numPr>
          <w:ilvl w:val="0"/>
          <w:numId w:val="44"/>
        </w:numPr>
        <w:rPr>
          <w:b/>
        </w:rPr>
      </w:pPr>
      <w:r w:rsidRPr="00915604">
        <w:t xml:space="preserve">Extensively worked with </w:t>
      </w:r>
      <w:r w:rsidRPr="00915604">
        <w:rPr>
          <w:b/>
        </w:rPr>
        <w:t xml:space="preserve">Servlets </w:t>
      </w:r>
      <w:r w:rsidRPr="00915604">
        <w:t xml:space="preserve">and </w:t>
      </w:r>
      <w:r w:rsidRPr="00915604">
        <w:rPr>
          <w:b/>
        </w:rPr>
        <w:t>Struts</w:t>
      </w:r>
      <w:r w:rsidRPr="00915604">
        <w:t xml:space="preserve"> based multi -tier applications in developing J2EE Components.</w:t>
      </w:r>
    </w:p>
    <w:p w:rsidR="00933ED8" w:rsidRPr="00915604" w:rsidRDefault="00933ED8" w:rsidP="00915604">
      <w:pPr>
        <w:pStyle w:val="NoSpacing"/>
        <w:numPr>
          <w:ilvl w:val="0"/>
          <w:numId w:val="44"/>
        </w:numPr>
      </w:pPr>
      <w:r w:rsidRPr="00915604">
        <w:t xml:space="preserve">Implemented service layer on top of </w:t>
      </w:r>
      <w:r w:rsidRPr="00915604">
        <w:rPr>
          <w:b/>
        </w:rPr>
        <w:t xml:space="preserve">Cassandra </w:t>
      </w:r>
      <w:r w:rsidRPr="00915604">
        <w:t xml:space="preserve">using </w:t>
      </w:r>
      <w:r w:rsidRPr="00915604">
        <w:rPr>
          <w:b/>
        </w:rPr>
        <w:t>core Java, Java API and Restful API</w:t>
      </w:r>
      <w:r w:rsidRPr="00915604">
        <w:t>.</w:t>
      </w:r>
    </w:p>
    <w:p w:rsidR="0012706E" w:rsidRPr="00915604" w:rsidRDefault="0012706E" w:rsidP="00915604">
      <w:pPr>
        <w:pStyle w:val="NoSpacing"/>
        <w:numPr>
          <w:ilvl w:val="0"/>
          <w:numId w:val="44"/>
        </w:numPr>
      </w:pPr>
      <w:r w:rsidRPr="00915604">
        <w:t xml:space="preserve">Worked with SQL databases like </w:t>
      </w:r>
      <w:r w:rsidRPr="00915604">
        <w:rPr>
          <w:b/>
        </w:rPr>
        <w:t>Oracle, My SQL, IBM DB2</w:t>
      </w:r>
      <w:r w:rsidRPr="00915604">
        <w:t xml:space="preserve"> and Hands on Experience in working with NoSQL Database like </w:t>
      </w:r>
      <w:r w:rsidRPr="00915604">
        <w:rPr>
          <w:b/>
        </w:rPr>
        <w:t>MongoDB, Cassandra</w:t>
      </w:r>
      <w:r w:rsidRPr="00915604">
        <w:t xml:space="preserve"> to manage extremely large data sets.</w:t>
      </w:r>
    </w:p>
    <w:p w:rsidR="00B16050" w:rsidRPr="00915604" w:rsidRDefault="00B16050" w:rsidP="00915604">
      <w:pPr>
        <w:pStyle w:val="NoSpacing"/>
        <w:numPr>
          <w:ilvl w:val="0"/>
          <w:numId w:val="44"/>
        </w:numPr>
        <w:rPr>
          <w:b/>
        </w:rPr>
      </w:pPr>
      <w:r w:rsidRPr="00915604">
        <w:rPr>
          <w:color w:val="000000"/>
          <w:shd w:val="clear" w:color="auto" w:fill="FFFFFF"/>
        </w:rPr>
        <w:t xml:space="preserve">Expertise in </w:t>
      </w:r>
      <w:r w:rsidRPr="00915604">
        <w:rPr>
          <w:b/>
          <w:color w:val="000000"/>
          <w:shd w:val="clear" w:color="auto" w:fill="FFFFFF"/>
        </w:rPr>
        <w:t>XML</w:t>
      </w:r>
      <w:r w:rsidRPr="00915604">
        <w:rPr>
          <w:color w:val="000000"/>
          <w:shd w:val="clear" w:color="auto" w:fill="FFFFFF"/>
        </w:rPr>
        <w:t xml:space="preserve"> and schemas like </w:t>
      </w:r>
      <w:r w:rsidRPr="00915604">
        <w:rPr>
          <w:b/>
          <w:color w:val="000000"/>
          <w:shd w:val="clear" w:color="auto" w:fill="FFFFFF"/>
        </w:rPr>
        <w:t>XSD, DTD</w:t>
      </w:r>
      <w:r w:rsidRPr="00915604">
        <w:rPr>
          <w:color w:val="000000"/>
          <w:shd w:val="clear" w:color="auto" w:fill="FFFFFF"/>
        </w:rPr>
        <w:t xml:space="preserve"> and parsers like </w:t>
      </w:r>
      <w:r w:rsidRPr="00915604">
        <w:rPr>
          <w:b/>
          <w:color w:val="000000"/>
          <w:shd w:val="clear" w:color="auto" w:fill="FFFFFF"/>
        </w:rPr>
        <w:t>JAXP (SAX &amp; DOM</w:t>
      </w:r>
      <w:r w:rsidRPr="00915604">
        <w:rPr>
          <w:color w:val="000000"/>
          <w:shd w:val="clear" w:color="auto" w:fill="FFFFFF"/>
        </w:rPr>
        <w:t>) and JAXB.</w:t>
      </w:r>
    </w:p>
    <w:p w:rsidR="006038CE" w:rsidRPr="00915604" w:rsidRDefault="006038CE" w:rsidP="00915604">
      <w:pPr>
        <w:pStyle w:val="NoSpacing"/>
        <w:numPr>
          <w:ilvl w:val="0"/>
          <w:numId w:val="44"/>
        </w:numPr>
        <w:rPr>
          <w:b/>
        </w:rPr>
      </w:pPr>
      <w:r w:rsidRPr="00915604">
        <w:rPr>
          <w:rFonts w:eastAsia="Times New Roman"/>
        </w:rPr>
        <w:t xml:space="preserve">Extensively worked on </w:t>
      </w:r>
      <w:r w:rsidRPr="00915604">
        <w:rPr>
          <w:rFonts w:eastAsia="Times New Roman"/>
          <w:b/>
        </w:rPr>
        <w:t>MQ</w:t>
      </w:r>
      <w:r w:rsidRPr="00915604">
        <w:rPr>
          <w:rFonts w:eastAsia="Times New Roman"/>
        </w:rPr>
        <w:t xml:space="preserve"> Series using point-point, publisher/subscriber messaging Domains for implementing Exchange of information through Messages</w:t>
      </w:r>
      <w:r w:rsidR="009409E4" w:rsidRPr="00915604">
        <w:rPr>
          <w:rFonts w:eastAsia="Times New Roman"/>
        </w:rPr>
        <w:t>.</w:t>
      </w:r>
    </w:p>
    <w:p w:rsidR="006C2022" w:rsidRPr="00915604" w:rsidRDefault="006C2022" w:rsidP="00915604">
      <w:pPr>
        <w:pStyle w:val="NoSpacing"/>
        <w:numPr>
          <w:ilvl w:val="0"/>
          <w:numId w:val="44"/>
        </w:numPr>
      </w:pPr>
      <w:r w:rsidRPr="00915604">
        <w:t xml:space="preserve">Responsible for development of </w:t>
      </w:r>
      <w:r w:rsidRPr="00915604">
        <w:rPr>
          <w:b/>
        </w:rPr>
        <w:t>DAO’s (Data Access Objects)</w:t>
      </w:r>
      <w:r w:rsidRPr="00915604">
        <w:t xml:space="preserve"> to interact with the database using </w:t>
      </w:r>
      <w:r w:rsidRPr="00915604">
        <w:rPr>
          <w:b/>
        </w:rPr>
        <w:t>JDBC.</w:t>
      </w:r>
    </w:p>
    <w:p w:rsidR="00120030" w:rsidRPr="00915604" w:rsidRDefault="00120030" w:rsidP="00915604">
      <w:pPr>
        <w:pStyle w:val="NoSpacing"/>
        <w:numPr>
          <w:ilvl w:val="0"/>
          <w:numId w:val="44"/>
        </w:numPr>
      </w:pPr>
      <w:r w:rsidRPr="00915604">
        <w:rPr>
          <w:shd w:val="clear" w:color="auto" w:fill="FFFFFF"/>
        </w:rPr>
        <w:t xml:space="preserve">Used </w:t>
      </w:r>
      <w:r w:rsidRPr="00915604">
        <w:rPr>
          <w:b/>
          <w:shd w:val="clear" w:color="auto" w:fill="FFFFFF"/>
        </w:rPr>
        <w:t>Oracle10g</w:t>
      </w:r>
      <w:r w:rsidRPr="00915604">
        <w:rPr>
          <w:shd w:val="clear" w:color="auto" w:fill="FFFFFF"/>
        </w:rPr>
        <w:t xml:space="preserve"> database for tables creation and involved in writing</w:t>
      </w:r>
      <w:r w:rsidRPr="00915604">
        <w:rPr>
          <w:rStyle w:val="apple-converted-space"/>
          <w:rFonts w:cs="Calibri"/>
          <w:shd w:val="clear" w:color="auto" w:fill="FFFFFF"/>
        </w:rPr>
        <w:t> </w:t>
      </w:r>
      <w:r w:rsidRPr="00915604">
        <w:rPr>
          <w:rStyle w:val="apple-converted-space"/>
          <w:rFonts w:cs="Calibri"/>
          <w:b/>
          <w:shd w:val="clear" w:color="auto" w:fill="FFFFFF"/>
        </w:rPr>
        <w:t xml:space="preserve">NoSQL </w:t>
      </w:r>
      <w:r w:rsidRPr="00915604">
        <w:rPr>
          <w:shd w:val="clear" w:color="auto" w:fill="FFFFFF"/>
        </w:rPr>
        <w:t>queries using Joins and Stored Procedures.</w:t>
      </w:r>
    </w:p>
    <w:p w:rsidR="00BC2134" w:rsidRPr="00915604" w:rsidRDefault="006C2022" w:rsidP="00915604">
      <w:pPr>
        <w:pStyle w:val="NoSpacing"/>
        <w:numPr>
          <w:ilvl w:val="0"/>
          <w:numId w:val="44"/>
        </w:numPr>
      </w:pPr>
      <w:r w:rsidRPr="00915604">
        <w:t xml:space="preserve">Developed various Customer and Network capacity flows. Developed various </w:t>
      </w:r>
      <w:r w:rsidR="00191713" w:rsidRPr="00915604">
        <w:t>server-side</w:t>
      </w:r>
      <w:r w:rsidRPr="00915604">
        <w:t xml:space="preserve"> components using </w:t>
      </w:r>
      <w:r w:rsidRPr="00915604">
        <w:rPr>
          <w:b/>
        </w:rPr>
        <w:t>J2EE APIs</w:t>
      </w:r>
      <w:r w:rsidRPr="00915604">
        <w:t>.</w:t>
      </w:r>
    </w:p>
    <w:p w:rsidR="00154986" w:rsidRPr="00915604" w:rsidRDefault="00154986" w:rsidP="00915604">
      <w:pPr>
        <w:pStyle w:val="NoSpacing"/>
        <w:numPr>
          <w:ilvl w:val="0"/>
          <w:numId w:val="44"/>
        </w:numPr>
      </w:pPr>
      <w:r w:rsidRPr="00915604">
        <w:t xml:space="preserve">Developed Web services using Restful protocol for communicating between inbound and outbound projects using </w:t>
      </w:r>
      <w:r w:rsidRPr="00915604">
        <w:rPr>
          <w:b/>
        </w:rPr>
        <w:t>Spring4 MVC</w:t>
      </w:r>
    </w:p>
    <w:p w:rsidR="00F1499A" w:rsidRPr="00915604" w:rsidRDefault="00BD0B97" w:rsidP="00915604">
      <w:pPr>
        <w:pStyle w:val="NoSpacing"/>
        <w:numPr>
          <w:ilvl w:val="0"/>
          <w:numId w:val="44"/>
        </w:numPr>
      </w:pPr>
      <w:r w:rsidRPr="00915604">
        <w:t xml:space="preserve">Used </w:t>
      </w:r>
      <w:r w:rsidRPr="00915604">
        <w:rPr>
          <w:b/>
        </w:rPr>
        <w:t>SOAP</w:t>
      </w:r>
      <w:r w:rsidRPr="00915604">
        <w:t xml:space="preserve"> request response exchange pattern to exchange business </w:t>
      </w:r>
      <w:r w:rsidRPr="00915604">
        <w:rPr>
          <w:b/>
        </w:rPr>
        <w:t>XMLs.</w:t>
      </w:r>
    </w:p>
    <w:p w:rsidR="005F7693" w:rsidRPr="00915604" w:rsidRDefault="005F7693" w:rsidP="000B0E88">
      <w:pPr>
        <w:pStyle w:val="ListParagraph"/>
        <w:ind w:left="360" w:hanging="360"/>
        <w:rPr>
          <w:rFonts w:cs="Calibri"/>
        </w:rPr>
      </w:pPr>
    </w:p>
    <w:p w:rsidR="000B0E88" w:rsidRPr="00915604" w:rsidRDefault="006C2022" w:rsidP="000B0E88">
      <w:pPr>
        <w:overflowPunct w:val="0"/>
        <w:autoSpaceDE w:val="0"/>
        <w:autoSpaceDN w:val="0"/>
        <w:adjustRightInd w:val="0"/>
        <w:ind w:left="360" w:hanging="360"/>
        <w:rPr>
          <w:rFonts w:cs="Calibri"/>
        </w:rPr>
      </w:pPr>
      <w:r w:rsidRPr="00915604">
        <w:rPr>
          <w:rFonts w:cs="Calibri"/>
          <w:b/>
          <w:bCs/>
          <w:kern w:val="28"/>
        </w:rPr>
        <w:t>Environment:</w:t>
      </w:r>
      <w:r w:rsidRPr="00915604">
        <w:rPr>
          <w:rFonts w:cs="Calibri"/>
          <w:bCs/>
          <w:kern w:val="28"/>
        </w:rPr>
        <w:t xml:space="preserve"> </w:t>
      </w:r>
      <w:r w:rsidR="00D9109C" w:rsidRPr="00915604">
        <w:rPr>
          <w:rFonts w:cs="Calibri"/>
        </w:rPr>
        <w:t xml:space="preserve">J2EE, </w:t>
      </w:r>
      <w:r w:rsidR="00D94A79" w:rsidRPr="00915604">
        <w:rPr>
          <w:rFonts w:cs="Calibri"/>
        </w:rPr>
        <w:t xml:space="preserve">JDBC, XML, AngularJS, Bootstrap, </w:t>
      </w:r>
      <w:r w:rsidR="00D94A79" w:rsidRPr="00915604">
        <w:rPr>
          <w:rFonts w:eastAsia="Times New Roman" w:cs="Calibri"/>
        </w:rPr>
        <w:t>jQuery, Ajax</w:t>
      </w:r>
      <w:r w:rsidR="00D94A79" w:rsidRPr="00915604">
        <w:rPr>
          <w:rFonts w:cs="Calibri"/>
        </w:rPr>
        <w:t>, JSP,</w:t>
      </w:r>
      <w:r w:rsidR="00066F2F" w:rsidRPr="00915604">
        <w:rPr>
          <w:rFonts w:cs="Calibri"/>
        </w:rPr>
        <w:t xml:space="preserve"> ActiveMQ,</w:t>
      </w:r>
      <w:r w:rsidR="00D94A79" w:rsidRPr="00915604">
        <w:rPr>
          <w:rFonts w:cs="Calibri"/>
        </w:rPr>
        <w:t xml:space="preserve"> Hibernate, Spring, JSF, </w:t>
      </w:r>
    </w:p>
    <w:p w:rsidR="000B0E88" w:rsidRPr="00915604" w:rsidRDefault="00D94A79" w:rsidP="000B0E88">
      <w:pPr>
        <w:overflowPunct w:val="0"/>
        <w:autoSpaceDE w:val="0"/>
        <w:autoSpaceDN w:val="0"/>
        <w:adjustRightInd w:val="0"/>
        <w:ind w:left="360" w:hanging="360"/>
        <w:rPr>
          <w:rFonts w:cs="Calibri"/>
        </w:rPr>
      </w:pPr>
      <w:r w:rsidRPr="00915604">
        <w:rPr>
          <w:rFonts w:cs="Calibri"/>
        </w:rPr>
        <w:t xml:space="preserve">JSON, JSTL, JDBC, </w:t>
      </w:r>
      <w:r w:rsidR="00D7171C" w:rsidRPr="00915604">
        <w:rPr>
          <w:rFonts w:cs="Calibri"/>
        </w:rPr>
        <w:t xml:space="preserve">JBoss, </w:t>
      </w:r>
      <w:r w:rsidR="00316289" w:rsidRPr="00915604">
        <w:rPr>
          <w:rFonts w:cs="Calibri"/>
        </w:rPr>
        <w:t>Design Patterns, Maven, Jenkins, Git,</w:t>
      </w:r>
      <w:r w:rsidR="00954891" w:rsidRPr="00915604">
        <w:rPr>
          <w:rFonts w:cs="Calibri"/>
        </w:rPr>
        <w:t xml:space="preserve"> TestNG,</w:t>
      </w:r>
      <w:r w:rsidR="00316289" w:rsidRPr="00915604">
        <w:rPr>
          <w:rFonts w:cs="Calibri"/>
        </w:rPr>
        <w:t xml:space="preserve"> </w:t>
      </w:r>
      <w:r w:rsidR="00D9109C" w:rsidRPr="00915604">
        <w:rPr>
          <w:rFonts w:cs="Calibri"/>
        </w:rPr>
        <w:t>XML, CSS, HTML, JavaScript</w:t>
      </w:r>
      <w:r w:rsidR="006C2022" w:rsidRPr="00915604">
        <w:rPr>
          <w:rFonts w:cs="Calibri"/>
        </w:rPr>
        <w:t>,</w:t>
      </w:r>
      <w:r w:rsidR="00D9109C" w:rsidRPr="00915604">
        <w:rPr>
          <w:rFonts w:cs="Calibri"/>
        </w:rPr>
        <w:t xml:space="preserve"> </w:t>
      </w:r>
      <w:r w:rsidR="006C2022" w:rsidRPr="00915604">
        <w:rPr>
          <w:rFonts w:cs="Calibri"/>
        </w:rPr>
        <w:t>Ora</w:t>
      </w:r>
      <w:r w:rsidRPr="00915604">
        <w:rPr>
          <w:rFonts w:cs="Calibri"/>
        </w:rPr>
        <w:t xml:space="preserve">cle </w:t>
      </w:r>
    </w:p>
    <w:p w:rsidR="006C2022" w:rsidRPr="00915604" w:rsidRDefault="00D94A79" w:rsidP="000B0E88">
      <w:pPr>
        <w:overflowPunct w:val="0"/>
        <w:autoSpaceDE w:val="0"/>
        <w:autoSpaceDN w:val="0"/>
        <w:adjustRightInd w:val="0"/>
        <w:ind w:left="360" w:hanging="360"/>
        <w:rPr>
          <w:rFonts w:cs="Calibri"/>
        </w:rPr>
      </w:pPr>
      <w:r w:rsidRPr="00915604">
        <w:rPr>
          <w:rFonts w:cs="Calibri"/>
        </w:rPr>
        <w:t xml:space="preserve">10g, Ajax, MySQL, </w:t>
      </w:r>
      <w:r w:rsidR="00BB4EC9" w:rsidRPr="00915604">
        <w:rPr>
          <w:rFonts w:cs="Calibri"/>
        </w:rPr>
        <w:t xml:space="preserve">SASS, </w:t>
      </w:r>
      <w:r w:rsidRPr="00915604">
        <w:rPr>
          <w:rFonts w:cs="Calibri"/>
        </w:rPr>
        <w:t>SCRUM, NoSQL</w:t>
      </w:r>
      <w:r w:rsidR="008759DB" w:rsidRPr="00915604">
        <w:rPr>
          <w:rFonts w:cs="Calibri"/>
        </w:rPr>
        <w:t>,</w:t>
      </w:r>
      <w:r w:rsidR="00E41D07" w:rsidRPr="00915604">
        <w:rPr>
          <w:rFonts w:cs="Calibri"/>
        </w:rPr>
        <w:t xml:space="preserve"> </w:t>
      </w:r>
      <w:r w:rsidR="006E0918" w:rsidRPr="00915604">
        <w:rPr>
          <w:rFonts w:cs="Calibri"/>
        </w:rPr>
        <w:t xml:space="preserve">UML, </w:t>
      </w:r>
      <w:r w:rsidR="00AB47A9" w:rsidRPr="00915604">
        <w:rPr>
          <w:rFonts w:cs="Calibri"/>
        </w:rPr>
        <w:t xml:space="preserve">JMS, </w:t>
      </w:r>
      <w:r w:rsidR="008759DB" w:rsidRPr="00915604">
        <w:rPr>
          <w:rFonts w:cs="Calibri"/>
        </w:rPr>
        <w:t>SOAP.</w:t>
      </w:r>
    </w:p>
    <w:p w:rsidR="001423F3" w:rsidRPr="00915604" w:rsidRDefault="001423F3" w:rsidP="000B0E88">
      <w:pPr>
        <w:overflowPunct w:val="0"/>
        <w:autoSpaceDE w:val="0"/>
        <w:autoSpaceDN w:val="0"/>
        <w:adjustRightInd w:val="0"/>
        <w:ind w:left="360" w:hanging="360"/>
        <w:rPr>
          <w:rFonts w:cs="Calibri"/>
        </w:rPr>
      </w:pPr>
    </w:p>
    <w:p w:rsidR="004C6909" w:rsidRPr="00915604" w:rsidRDefault="00B8235E" w:rsidP="000B0E88">
      <w:pPr>
        <w:ind w:left="360" w:hanging="360"/>
        <w:contextualSpacing/>
        <w:rPr>
          <w:rFonts w:cs="Calibri"/>
          <w:b/>
          <w:bCs/>
        </w:rPr>
      </w:pPr>
      <w:r w:rsidRPr="00915604">
        <w:rPr>
          <w:rFonts w:cs="Calibri"/>
          <w:b/>
          <w:bCs/>
        </w:rPr>
        <w:t>Travelers</w:t>
      </w:r>
      <w:r w:rsidR="00384691" w:rsidRPr="00915604">
        <w:rPr>
          <w:rFonts w:cs="Calibri"/>
          <w:b/>
          <w:bCs/>
        </w:rPr>
        <w:t>, New York City, NY</w:t>
      </w:r>
      <w:r w:rsidR="004C6909" w:rsidRPr="00915604">
        <w:rPr>
          <w:rFonts w:cs="Calibri"/>
          <w:b/>
          <w:bCs/>
        </w:rPr>
        <w:t xml:space="preserve">                                                                              </w:t>
      </w:r>
      <w:r w:rsidR="00C60EE9" w:rsidRPr="00915604">
        <w:rPr>
          <w:rFonts w:cs="Calibri"/>
          <w:b/>
          <w:bCs/>
        </w:rPr>
        <w:t xml:space="preserve">      </w:t>
      </w:r>
      <w:r w:rsidR="004C6909" w:rsidRPr="00915604">
        <w:rPr>
          <w:rFonts w:cs="Calibri"/>
          <w:b/>
          <w:bCs/>
        </w:rPr>
        <w:t xml:space="preserve"> </w:t>
      </w:r>
      <w:r w:rsidR="00770691" w:rsidRPr="00915604">
        <w:rPr>
          <w:rFonts w:cs="Calibri"/>
          <w:b/>
          <w:bCs/>
        </w:rPr>
        <w:t>May’2015 – Dec’2016</w:t>
      </w:r>
    </w:p>
    <w:p w:rsidR="001423F3" w:rsidRPr="00915604" w:rsidRDefault="001423F3" w:rsidP="000B0E88">
      <w:pPr>
        <w:ind w:left="360" w:hanging="360"/>
        <w:contextualSpacing/>
        <w:rPr>
          <w:rFonts w:cs="Calibri"/>
          <w:b/>
          <w:bCs/>
        </w:rPr>
      </w:pPr>
      <w:r w:rsidRPr="00915604">
        <w:rPr>
          <w:rFonts w:cs="Calibri"/>
          <w:b/>
          <w:bCs/>
        </w:rPr>
        <w:t>Java/J2</w:t>
      </w:r>
      <w:r w:rsidR="00495B80" w:rsidRPr="00915604">
        <w:rPr>
          <w:rFonts w:cs="Calibri"/>
          <w:b/>
          <w:bCs/>
        </w:rPr>
        <w:t>EE Developer</w:t>
      </w:r>
    </w:p>
    <w:p w:rsidR="001423F3" w:rsidRPr="00915604" w:rsidRDefault="001423F3" w:rsidP="000B0E88">
      <w:pPr>
        <w:ind w:left="360" w:hanging="360"/>
        <w:rPr>
          <w:rFonts w:cs="Calibri"/>
          <w:b/>
        </w:rPr>
      </w:pPr>
      <w:r w:rsidRPr="00915604">
        <w:rPr>
          <w:rFonts w:cs="Calibri"/>
          <w:b/>
        </w:rPr>
        <w:t>Responsibilities: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t>Involved into analysis and design phase. Participated into discussion meetings (Scrum meetings) about the business requirements.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lastRenderedPageBreak/>
        <w:t xml:space="preserve">Involved in the development of Presentation layer using </w:t>
      </w:r>
      <w:r w:rsidRPr="00915604">
        <w:rPr>
          <w:b/>
        </w:rPr>
        <w:t>JSP, HTML, CSS</w:t>
      </w:r>
      <w:r w:rsidRPr="00915604">
        <w:t xml:space="preserve"> and used </w:t>
      </w:r>
      <w:r w:rsidRPr="00915604">
        <w:rPr>
          <w:b/>
        </w:rPr>
        <w:t>Spring framework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t xml:space="preserve">Developed using </w:t>
      </w:r>
      <w:r w:rsidRPr="00915604">
        <w:rPr>
          <w:b/>
        </w:rPr>
        <w:t>Spring validation framework</w:t>
      </w:r>
      <w:r w:rsidRPr="00915604">
        <w:t xml:space="preserve"> and JavaScript for validation at front-end or server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t xml:space="preserve">Worked in implementation of </w:t>
      </w:r>
      <w:r w:rsidRPr="00915604">
        <w:rPr>
          <w:b/>
        </w:rPr>
        <w:t>MVC design paradigm</w:t>
      </w:r>
      <w:r w:rsidRPr="00915604">
        <w:t xml:space="preserve"> of </w:t>
      </w:r>
      <w:r w:rsidRPr="00915604">
        <w:rPr>
          <w:b/>
        </w:rPr>
        <w:t>Spring framework</w:t>
      </w:r>
      <w:r w:rsidRPr="00915604">
        <w:t>, object-relational mapping (</w:t>
      </w:r>
      <w:r w:rsidRPr="00915604">
        <w:rPr>
          <w:b/>
        </w:rPr>
        <w:t>ORM</w:t>
      </w:r>
      <w:r w:rsidRPr="00915604">
        <w:t xml:space="preserve">) using </w:t>
      </w:r>
      <w:r w:rsidRPr="00915604">
        <w:rPr>
          <w:b/>
        </w:rPr>
        <w:t xml:space="preserve">Hibernate </w:t>
      </w:r>
      <w:r w:rsidRPr="00915604">
        <w:t xml:space="preserve">and </w:t>
      </w:r>
      <w:r w:rsidRPr="00915604">
        <w:rPr>
          <w:b/>
        </w:rPr>
        <w:t>Oracle</w:t>
      </w:r>
      <w:r w:rsidRPr="00915604">
        <w:t xml:space="preserve"> database at the back end</w:t>
      </w:r>
      <w:r w:rsidR="009409E4" w:rsidRPr="00915604">
        <w:t>.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t xml:space="preserve">Configured </w:t>
      </w:r>
      <w:r w:rsidRPr="00915604">
        <w:rPr>
          <w:b/>
        </w:rPr>
        <w:t>Spring ORM</w:t>
      </w:r>
      <w:r w:rsidRPr="00915604">
        <w:t xml:space="preserve"> that provides simplified templates for accessing databases through ORM technologies, such as </w:t>
      </w:r>
      <w:r w:rsidRPr="00915604">
        <w:rPr>
          <w:b/>
        </w:rPr>
        <w:t>Hibernate</w:t>
      </w:r>
      <w:r w:rsidRPr="00915604">
        <w:t xml:space="preserve"> in our case to access the database</w:t>
      </w:r>
      <w:r w:rsidR="009409E4" w:rsidRPr="00915604">
        <w:t>.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t xml:space="preserve">Developed Web Services using </w:t>
      </w:r>
      <w:r w:rsidRPr="00915604">
        <w:rPr>
          <w:b/>
        </w:rPr>
        <w:t xml:space="preserve">SOAP, WSDL </w:t>
      </w:r>
      <w:r w:rsidRPr="00915604">
        <w:t>and</w:t>
      </w:r>
      <w:r w:rsidRPr="00915604">
        <w:rPr>
          <w:b/>
        </w:rPr>
        <w:t xml:space="preserve"> JAX-WS</w:t>
      </w:r>
      <w:r w:rsidRPr="00915604">
        <w:t xml:space="preserve"> programming model</w:t>
      </w:r>
      <w:r w:rsidR="009409E4" w:rsidRPr="00915604">
        <w:t>.</w:t>
      </w:r>
    </w:p>
    <w:p w:rsidR="0012706E" w:rsidRPr="00915604" w:rsidRDefault="0012706E" w:rsidP="00915604">
      <w:pPr>
        <w:pStyle w:val="NoSpacing"/>
        <w:numPr>
          <w:ilvl w:val="0"/>
          <w:numId w:val="45"/>
        </w:numPr>
      </w:pPr>
      <w:r w:rsidRPr="00915604">
        <w:t xml:space="preserve">Developed front end using </w:t>
      </w:r>
      <w:r w:rsidRPr="00915604">
        <w:rPr>
          <w:b/>
        </w:rPr>
        <w:t>Angular.js, React.JS, Node.js, bootstrap.js, backbone.js, JavaScript</w:t>
      </w:r>
      <w:r w:rsidRPr="00915604">
        <w:t xml:space="preserve">, where back end is java with </w:t>
      </w:r>
      <w:r w:rsidRPr="00915604">
        <w:rPr>
          <w:b/>
        </w:rPr>
        <w:t>REST</w:t>
      </w:r>
      <w:r w:rsidRPr="00915604">
        <w:t xml:space="preserve"> webservice.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t>Developed Session Beans and entity beans to implement the business logic and deployed into server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t>Used WS-Security for providing security within SOAP messages</w:t>
      </w:r>
      <w:r w:rsidR="009409E4" w:rsidRPr="00915604">
        <w:t>.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t xml:space="preserve">Worked on </w:t>
      </w:r>
      <w:r w:rsidRPr="00915604">
        <w:rPr>
          <w:b/>
        </w:rPr>
        <w:t>Spring DAO, Spring MVC and Spring AOP Interceptors</w:t>
      </w:r>
      <w:r w:rsidRPr="00915604">
        <w:t xml:space="preserve"> in Logging and Auditing</w:t>
      </w:r>
      <w:r w:rsidR="009409E4" w:rsidRPr="00915604">
        <w:t>.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t xml:space="preserve">Developed </w:t>
      </w:r>
      <w:r w:rsidRPr="00915604">
        <w:rPr>
          <w:b/>
        </w:rPr>
        <w:t>Data Access Objects</w:t>
      </w:r>
      <w:r w:rsidRPr="00915604">
        <w:t xml:space="preserve"> (DAO), Session Facade, Service Locator, Business Delegate and Value Object patterns.</w:t>
      </w:r>
    </w:p>
    <w:p w:rsidR="00884DA6" w:rsidRPr="00915604" w:rsidRDefault="00884DA6" w:rsidP="00915604">
      <w:pPr>
        <w:pStyle w:val="NoSpacing"/>
        <w:numPr>
          <w:ilvl w:val="0"/>
          <w:numId w:val="45"/>
        </w:numPr>
      </w:pPr>
      <w:r w:rsidRPr="00915604">
        <w:t xml:space="preserve">Developed a component that varies content based on the user's navigation by using router-outlet directive in </w:t>
      </w:r>
      <w:r w:rsidRPr="00915604">
        <w:rPr>
          <w:b/>
        </w:rPr>
        <w:t>Angular 2.0.</w:t>
      </w:r>
    </w:p>
    <w:p w:rsidR="008571E9" w:rsidRPr="00915604" w:rsidRDefault="008571E9" w:rsidP="00915604">
      <w:pPr>
        <w:pStyle w:val="NoSpacing"/>
        <w:numPr>
          <w:ilvl w:val="0"/>
          <w:numId w:val="45"/>
        </w:numPr>
      </w:pPr>
      <w:r w:rsidRPr="00915604">
        <w:t xml:space="preserve">Experience in writing complex </w:t>
      </w:r>
      <w:r w:rsidRPr="00915604">
        <w:rPr>
          <w:b/>
        </w:rPr>
        <w:t>PL/SQL</w:t>
      </w:r>
      <w:r w:rsidRPr="00915604">
        <w:t xml:space="preserve"> queries using joins, Stored Procedures, Functions, Triggers, cursors, and indexes in Data Access Layer.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t xml:space="preserve">Used </w:t>
      </w:r>
      <w:r w:rsidRPr="00915604">
        <w:rPr>
          <w:b/>
        </w:rPr>
        <w:t>Hibernate for object-relational mapping</w:t>
      </w:r>
      <w:r w:rsidRPr="00915604">
        <w:t xml:space="preserve"> and for database operations in Oracle database. 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rPr>
          <w:b/>
        </w:rPr>
        <w:t xml:space="preserve">Hibernate </w:t>
      </w:r>
      <w:r w:rsidRPr="00915604">
        <w:t>which was integrated with Spring framework helped mapping Java classes to database tables using XML files and without writing any line of code</w:t>
      </w:r>
      <w:r w:rsidR="005A7D06" w:rsidRPr="00915604">
        <w:t>.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t xml:space="preserve">Used </w:t>
      </w:r>
      <w:r w:rsidRPr="00915604">
        <w:rPr>
          <w:b/>
        </w:rPr>
        <w:t>SVN</w:t>
      </w:r>
      <w:r w:rsidRPr="00915604">
        <w:t xml:space="preserve"> to check-in and check-out and co-ordinate among team members for </w:t>
      </w:r>
      <w:r w:rsidRPr="00915604">
        <w:rPr>
          <w:b/>
        </w:rPr>
        <w:t>Version Controlling</w:t>
      </w:r>
      <w:r w:rsidR="005A7D06" w:rsidRPr="00915604">
        <w:rPr>
          <w:b/>
        </w:rPr>
        <w:t>.</w:t>
      </w:r>
    </w:p>
    <w:p w:rsidR="00640D21" w:rsidRPr="00915604" w:rsidRDefault="00640D21" w:rsidP="00915604">
      <w:pPr>
        <w:pStyle w:val="NoSpacing"/>
        <w:numPr>
          <w:ilvl w:val="0"/>
          <w:numId w:val="45"/>
        </w:numPr>
      </w:pPr>
      <w:r w:rsidRPr="00915604">
        <w:rPr>
          <w:color w:val="000000"/>
        </w:rPr>
        <w:t xml:space="preserve">Used Spring </w:t>
      </w:r>
      <w:r w:rsidRPr="00915604">
        <w:rPr>
          <w:b/>
          <w:color w:val="000000"/>
        </w:rPr>
        <w:t>JMS template</w:t>
      </w:r>
      <w:r w:rsidRPr="00915604">
        <w:rPr>
          <w:color w:val="000000"/>
        </w:rPr>
        <w:t xml:space="preserve"> for the asynchronous exchange of critical business data and events among J2EE components and legacy system</w:t>
      </w:r>
      <w:r w:rsidR="005A7D06" w:rsidRPr="00915604">
        <w:rPr>
          <w:color w:val="000000"/>
        </w:rPr>
        <w:t>.</w:t>
      </w:r>
    </w:p>
    <w:p w:rsidR="00C94A56" w:rsidRPr="00915604" w:rsidRDefault="00640D21" w:rsidP="00915604">
      <w:pPr>
        <w:pStyle w:val="NoSpacing"/>
        <w:numPr>
          <w:ilvl w:val="0"/>
          <w:numId w:val="45"/>
        </w:numPr>
      </w:pPr>
      <w:r w:rsidRPr="00915604">
        <w:t xml:space="preserve">Performed unit testing using </w:t>
      </w:r>
      <w:r w:rsidRPr="00915604">
        <w:rPr>
          <w:b/>
        </w:rPr>
        <w:t>Junit</w:t>
      </w:r>
      <w:r w:rsidR="005A7D06" w:rsidRPr="00915604">
        <w:rPr>
          <w:b/>
        </w:rPr>
        <w:t>.</w:t>
      </w:r>
    </w:p>
    <w:p w:rsidR="00567712" w:rsidRPr="00915604" w:rsidRDefault="00567712" w:rsidP="000B0E88">
      <w:pPr>
        <w:pStyle w:val="ListParagraph"/>
        <w:widowControl w:val="0"/>
        <w:suppressAutoHyphens/>
        <w:autoSpaceDE w:val="0"/>
        <w:ind w:left="360" w:hanging="360"/>
        <w:contextualSpacing w:val="0"/>
        <w:rPr>
          <w:rFonts w:cs="Calibri"/>
          <w:b/>
          <w:bCs/>
          <w:kern w:val="28"/>
        </w:rPr>
      </w:pPr>
    </w:p>
    <w:p w:rsidR="000B0E88" w:rsidRPr="00915604" w:rsidRDefault="00567712" w:rsidP="000B0E88">
      <w:pPr>
        <w:pStyle w:val="ListParagraph"/>
        <w:widowControl w:val="0"/>
        <w:suppressAutoHyphens/>
        <w:autoSpaceDE w:val="0"/>
        <w:ind w:left="360" w:hanging="360"/>
        <w:contextualSpacing w:val="0"/>
        <w:rPr>
          <w:rFonts w:cs="Calibri"/>
        </w:rPr>
      </w:pPr>
      <w:r w:rsidRPr="00915604">
        <w:rPr>
          <w:rFonts w:cs="Calibri"/>
          <w:b/>
          <w:bCs/>
          <w:kern w:val="28"/>
        </w:rPr>
        <w:t>Environment:</w:t>
      </w:r>
      <w:r w:rsidRPr="00915604">
        <w:rPr>
          <w:rFonts w:cs="Calibri"/>
          <w:bCs/>
          <w:kern w:val="28"/>
        </w:rPr>
        <w:t xml:space="preserve"> </w:t>
      </w:r>
      <w:r w:rsidRPr="00915604">
        <w:rPr>
          <w:rFonts w:cs="Calibri"/>
        </w:rPr>
        <w:t xml:space="preserve">J2EE, JDBC, XML, AngularJS, Bootstrap, </w:t>
      </w:r>
      <w:r w:rsidRPr="00915604">
        <w:rPr>
          <w:rFonts w:eastAsia="Times New Roman" w:cs="Calibri"/>
        </w:rPr>
        <w:t>jQuery, Ajax</w:t>
      </w:r>
      <w:r w:rsidRPr="00915604">
        <w:rPr>
          <w:rFonts w:cs="Calibri"/>
        </w:rPr>
        <w:t xml:space="preserve">, JSP, Hibernate, Spring, JSF, JSON, JSTL, </w:t>
      </w:r>
    </w:p>
    <w:p w:rsidR="000B0E88" w:rsidRPr="00915604" w:rsidRDefault="00567712" w:rsidP="000B0E88">
      <w:pPr>
        <w:pStyle w:val="ListParagraph"/>
        <w:widowControl w:val="0"/>
        <w:suppressAutoHyphens/>
        <w:autoSpaceDE w:val="0"/>
        <w:ind w:left="360" w:hanging="360"/>
        <w:contextualSpacing w:val="0"/>
        <w:rPr>
          <w:rFonts w:cs="Calibri"/>
        </w:rPr>
      </w:pPr>
      <w:r w:rsidRPr="00915604">
        <w:rPr>
          <w:rFonts w:cs="Calibri"/>
        </w:rPr>
        <w:t>JDBC, JBoss, Design Patterns, Maven, Jenkins, Git, XML, CSS, HTML, JavaScript, Oracle 10g, Ajax, SVN</w:t>
      </w:r>
      <w:r w:rsidR="00954891" w:rsidRPr="00915604">
        <w:rPr>
          <w:rFonts w:cs="Calibri"/>
        </w:rPr>
        <w:t xml:space="preserve">,  </w:t>
      </w:r>
    </w:p>
    <w:p w:rsidR="00567712" w:rsidRPr="00915604" w:rsidRDefault="00954891" w:rsidP="000B0E88">
      <w:pPr>
        <w:pStyle w:val="ListParagraph"/>
        <w:widowControl w:val="0"/>
        <w:suppressAutoHyphens/>
        <w:autoSpaceDE w:val="0"/>
        <w:ind w:left="360" w:hanging="360"/>
        <w:contextualSpacing w:val="0"/>
        <w:rPr>
          <w:rFonts w:cs="Calibri"/>
        </w:rPr>
      </w:pPr>
      <w:r w:rsidRPr="00915604">
        <w:rPr>
          <w:rFonts w:cs="Calibri"/>
        </w:rPr>
        <w:t>Angular 2.</w:t>
      </w:r>
    </w:p>
    <w:p w:rsidR="00C94A56" w:rsidRPr="00915604" w:rsidRDefault="00C94A56" w:rsidP="000B0E88">
      <w:pPr>
        <w:widowControl w:val="0"/>
        <w:suppressAutoHyphens/>
        <w:autoSpaceDE w:val="0"/>
        <w:ind w:left="360" w:hanging="360"/>
        <w:rPr>
          <w:rFonts w:cs="Calibri"/>
          <w:b/>
          <w:bCs/>
          <w:kern w:val="28"/>
        </w:rPr>
      </w:pPr>
    </w:p>
    <w:p w:rsidR="000B0E88" w:rsidRPr="00915604" w:rsidRDefault="00F412F5" w:rsidP="000B0E88">
      <w:pPr>
        <w:ind w:left="360" w:hanging="360"/>
        <w:contextualSpacing/>
        <w:rPr>
          <w:rFonts w:cs="Calibri"/>
          <w:b/>
          <w:bCs/>
        </w:rPr>
      </w:pPr>
      <w:r w:rsidRPr="00915604">
        <w:rPr>
          <w:rFonts w:cs="Calibri"/>
          <w:b/>
          <w:bCs/>
        </w:rPr>
        <w:t xml:space="preserve">Sutherland Global Service, Chennai, India                                                          </w:t>
      </w:r>
      <w:r w:rsidR="000B0E88" w:rsidRPr="00915604">
        <w:rPr>
          <w:rFonts w:cs="Calibri"/>
          <w:b/>
          <w:bCs/>
        </w:rPr>
        <w:t xml:space="preserve">               </w:t>
      </w:r>
      <w:r w:rsidRPr="00915604">
        <w:rPr>
          <w:rFonts w:cs="Calibri"/>
          <w:b/>
          <w:bCs/>
        </w:rPr>
        <w:t xml:space="preserve">Jan’2013 – Dec’2014                                                                          </w:t>
      </w:r>
      <w:r w:rsidR="000B0E88" w:rsidRPr="00915604">
        <w:rPr>
          <w:rFonts w:cs="Calibri"/>
          <w:b/>
          <w:bCs/>
        </w:rPr>
        <w:t xml:space="preserve">                              </w:t>
      </w:r>
    </w:p>
    <w:p w:rsidR="009D41A7" w:rsidRPr="00915604" w:rsidRDefault="007A27E8" w:rsidP="000B0E88">
      <w:pPr>
        <w:ind w:left="360" w:hanging="360"/>
        <w:contextualSpacing/>
        <w:rPr>
          <w:rFonts w:cs="Calibri"/>
          <w:b/>
        </w:rPr>
      </w:pPr>
      <w:r w:rsidRPr="00915604">
        <w:rPr>
          <w:rFonts w:cs="Calibri"/>
          <w:b/>
        </w:rPr>
        <w:t>Java/J2EE Developer</w:t>
      </w:r>
    </w:p>
    <w:p w:rsidR="00B969D0" w:rsidRPr="00915604" w:rsidRDefault="00B969D0" w:rsidP="000B0E88">
      <w:pPr>
        <w:ind w:left="360" w:hanging="360"/>
        <w:contextualSpacing/>
        <w:rPr>
          <w:rFonts w:cs="Calibri"/>
        </w:rPr>
      </w:pPr>
      <w:r w:rsidRPr="00915604">
        <w:rPr>
          <w:rFonts w:eastAsia="Times New Roman" w:cs="Calibri"/>
          <w:b/>
          <w:bCs/>
        </w:rPr>
        <w:t>Responsibilities:</w:t>
      </w:r>
    </w:p>
    <w:p w:rsidR="007A27E8" w:rsidRPr="00915604" w:rsidRDefault="007A27E8" w:rsidP="00915604">
      <w:pPr>
        <w:pStyle w:val="NoSpacing"/>
        <w:numPr>
          <w:ilvl w:val="0"/>
          <w:numId w:val="46"/>
        </w:numPr>
      </w:pPr>
      <w:r w:rsidRPr="00915604">
        <w:t xml:space="preserve">Implemented </w:t>
      </w:r>
      <w:r w:rsidR="00F1499A" w:rsidRPr="00915604">
        <w:rPr>
          <w:b/>
          <w:bCs/>
        </w:rPr>
        <w:t>Struts F</w:t>
      </w:r>
      <w:r w:rsidRPr="00915604">
        <w:rPr>
          <w:b/>
          <w:bCs/>
        </w:rPr>
        <w:t>ramework</w:t>
      </w:r>
      <w:r w:rsidRPr="00915604">
        <w:t xml:space="preserve"> in the presentation tier for all the essential control flow, business level validations and for communicating with the business layer</w:t>
      </w:r>
      <w:r w:rsidR="00F1499A" w:rsidRPr="00915604">
        <w:t>.</w:t>
      </w:r>
    </w:p>
    <w:p w:rsidR="007A27E8" w:rsidRPr="00915604" w:rsidRDefault="007A27E8" w:rsidP="00915604">
      <w:pPr>
        <w:pStyle w:val="NoSpacing"/>
        <w:numPr>
          <w:ilvl w:val="0"/>
          <w:numId w:val="46"/>
        </w:numPr>
      </w:pPr>
      <w:r w:rsidRPr="00915604">
        <w:t xml:space="preserve">Developed </w:t>
      </w:r>
      <w:r w:rsidRPr="00915604">
        <w:rPr>
          <w:b/>
          <w:bCs/>
        </w:rPr>
        <w:t xml:space="preserve">Struts </w:t>
      </w:r>
      <w:r w:rsidR="007E5DA1" w:rsidRPr="00915604">
        <w:rPr>
          <w:b/>
          <w:bCs/>
        </w:rPr>
        <w:t>Framework</w:t>
      </w:r>
      <w:r w:rsidRPr="00915604">
        <w:t xml:space="preserve"> Action </w:t>
      </w:r>
      <w:r w:rsidRPr="00915604">
        <w:rPr>
          <w:b/>
          <w:bCs/>
        </w:rPr>
        <w:t>Servlets</w:t>
      </w:r>
      <w:r w:rsidR="00306FED" w:rsidRPr="00915604">
        <w:t xml:space="preserve"> C</w:t>
      </w:r>
      <w:r w:rsidRPr="00915604">
        <w:t xml:space="preserve">lasses for Controller and developed Form </w:t>
      </w:r>
      <w:r w:rsidRPr="00915604">
        <w:rPr>
          <w:bCs/>
        </w:rPr>
        <w:t>Beans</w:t>
      </w:r>
      <w:r w:rsidRPr="00915604">
        <w:t xml:space="preserve"> for transferring data between Action class and the View Layer</w:t>
      </w:r>
      <w:r w:rsidR="00F1499A" w:rsidRPr="00915604">
        <w:t>.</w:t>
      </w:r>
    </w:p>
    <w:p w:rsidR="007A27E8" w:rsidRPr="00915604" w:rsidRDefault="007A27E8" w:rsidP="00915604">
      <w:pPr>
        <w:pStyle w:val="NoSpacing"/>
        <w:numPr>
          <w:ilvl w:val="0"/>
          <w:numId w:val="46"/>
        </w:numPr>
      </w:pPr>
      <w:r w:rsidRPr="00915604">
        <w:t xml:space="preserve">Developed the </w:t>
      </w:r>
      <w:r w:rsidR="00F1499A" w:rsidRPr="00915604">
        <w:t>F</w:t>
      </w:r>
      <w:r w:rsidR="007E5DA1" w:rsidRPr="00915604">
        <w:t>ront-end</w:t>
      </w:r>
      <w:r w:rsidRPr="00915604">
        <w:t xml:space="preserve"> </w:t>
      </w:r>
      <w:r w:rsidRPr="00915604">
        <w:rPr>
          <w:bCs/>
        </w:rPr>
        <w:t>UI</w:t>
      </w:r>
      <w:r w:rsidRPr="00915604">
        <w:t xml:space="preserve"> using </w:t>
      </w:r>
      <w:r w:rsidRPr="00915604">
        <w:rPr>
          <w:b/>
          <w:bCs/>
        </w:rPr>
        <w:t>JSP, HTML, JavaScript, CSS</w:t>
      </w:r>
      <w:r w:rsidR="00D9109C" w:rsidRPr="00915604">
        <w:rPr>
          <w:b/>
          <w:bCs/>
        </w:rPr>
        <w:t>.</w:t>
      </w:r>
    </w:p>
    <w:p w:rsidR="007A27E8" w:rsidRPr="00915604" w:rsidRDefault="007A27E8" w:rsidP="00915604">
      <w:pPr>
        <w:pStyle w:val="NoSpacing"/>
        <w:numPr>
          <w:ilvl w:val="0"/>
          <w:numId w:val="46"/>
        </w:numPr>
      </w:pPr>
      <w:r w:rsidRPr="00915604">
        <w:t xml:space="preserve">Implemented </w:t>
      </w:r>
      <w:r w:rsidR="00F1499A" w:rsidRPr="00915604">
        <w:rPr>
          <w:b/>
          <w:bCs/>
        </w:rPr>
        <w:t>Struts Validators F</w:t>
      </w:r>
      <w:r w:rsidRPr="00915604">
        <w:rPr>
          <w:b/>
          <w:bCs/>
        </w:rPr>
        <w:t>ramework</w:t>
      </w:r>
      <w:r w:rsidRPr="00915604">
        <w:t xml:space="preserve"> to validate the data</w:t>
      </w:r>
      <w:r w:rsidR="009D41A7" w:rsidRPr="00915604">
        <w:t>.</w:t>
      </w:r>
    </w:p>
    <w:p w:rsidR="00212FD3" w:rsidRPr="00915604" w:rsidRDefault="00212FD3" w:rsidP="00915604">
      <w:pPr>
        <w:pStyle w:val="NoSpacing"/>
        <w:numPr>
          <w:ilvl w:val="0"/>
          <w:numId w:val="46"/>
        </w:numPr>
      </w:pPr>
      <w:r w:rsidRPr="00915604">
        <w:t xml:space="preserve">Proficient in writing </w:t>
      </w:r>
      <w:r w:rsidRPr="00915604">
        <w:rPr>
          <w:b/>
        </w:rPr>
        <w:t>SQL queries, PL/SQL</w:t>
      </w:r>
      <w:r w:rsidRPr="00915604">
        <w:t xml:space="preserve"> stored procedures, Triggers and creating business tables.</w:t>
      </w:r>
    </w:p>
    <w:p w:rsidR="007A27E8" w:rsidRPr="00915604" w:rsidRDefault="009D41A7" w:rsidP="00915604">
      <w:pPr>
        <w:pStyle w:val="NoSpacing"/>
        <w:numPr>
          <w:ilvl w:val="0"/>
          <w:numId w:val="46"/>
        </w:numPr>
      </w:pPr>
      <w:r w:rsidRPr="00915604">
        <w:t xml:space="preserve">Developed </w:t>
      </w:r>
      <w:r w:rsidRPr="00915604">
        <w:rPr>
          <w:b/>
        </w:rPr>
        <w:t>ANT</w:t>
      </w:r>
      <w:r w:rsidRPr="00915604">
        <w:t xml:space="preserve"> </w:t>
      </w:r>
      <w:r w:rsidR="007A27E8" w:rsidRPr="00915604">
        <w:t xml:space="preserve">(build.xml) targets for build and deployments on </w:t>
      </w:r>
      <w:r w:rsidR="007A27E8" w:rsidRPr="00915604">
        <w:rPr>
          <w:b/>
          <w:bCs/>
        </w:rPr>
        <w:t>WebSphere Application Server</w:t>
      </w:r>
      <w:r w:rsidR="007A27E8" w:rsidRPr="00915604">
        <w:t xml:space="preserve"> 5.0</w:t>
      </w:r>
    </w:p>
    <w:p w:rsidR="007A27E8" w:rsidRPr="00915604" w:rsidRDefault="007A27E8" w:rsidP="00915604">
      <w:pPr>
        <w:pStyle w:val="NoSpacing"/>
        <w:numPr>
          <w:ilvl w:val="0"/>
          <w:numId w:val="46"/>
        </w:numPr>
      </w:pPr>
      <w:r w:rsidRPr="00915604">
        <w:lastRenderedPageBreak/>
        <w:t xml:space="preserve">Performed impact analysis on the </w:t>
      </w:r>
      <w:r w:rsidRPr="00915604">
        <w:rPr>
          <w:bCs/>
        </w:rPr>
        <w:t>dependency projects</w:t>
      </w:r>
      <w:r w:rsidRPr="00915604">
        <w:t xml:space="preserve"> of OneSource Project</w:t>
      </w:r>
      <w:r w:rsidR="00F1499A" w:rsidRPr="00915604">
        <w:t>.</w:t>
      </w:r>
    </w:p>
    <w:p w:rsidR="007A27E8" w:rsidRPr="00915604" w:rsidRDefault="007A27E8" w:rsidP="00915604">
      <w:pPr>
        <w:pStyle w:val="NoSpacing"/>
        <w:numPr>
          <w:ilvl w:val="0"/>
          <w:numId w:val="46"/>
        </w:numPr>
      </w:pPr>
      <w:r w:rsidRPr="00915604">
        <w:t xml:space="preserve">Involved in writing unit test plans and developing test cases using </w:t>
      </w:r>
      <w:r w:rsidR="00F1499A" w:rsidRPr="00915604">
        <w:rPr>
          <w:b/>
          <w:bCs/>
        </w:rPr>
        <w:t>JU</w:t>
      </w:r>
      <w:r w:rsidRPr="00915604">
        <w:rPr>
          <w:b/>
          <w:bCs/>
        </w:rPr>
        <w:t>nit</w:t>
      </w:r>
      <w:r w:rsidRPr="00915604">
        <w:t xml:space="preserve">, Used Configuration Management and </w:t>
      </w:r>
      <w:r w:rsidR="00F1499A" w:rsidRPr="00915604">
        <w:rPr>
          <w:bCs/>
        </w:rPr>
        <w:t>Version Control T</w:t>
      </w:r>
      <w:r w:rsidRPr="00915604">
        <w:rPr>
          <w:bCs/>
        </w:rPr>
        <w:t>ool</w:t>
      </w:r>
      <w:r w:rsidRPr="00915604">
        <w:rPr>
          <w:b/>
          <w:bCs/>
        </w:rPr>
        <w:t xml:space="preserve"> CVS</w:t>
      </w:r>
      <w:r w:rsidRPr="00915604">
        <w:rPr>
          <w:b/>
        </w:rPr>
        <w:t xml:space="preserve">. </w:t>
      </w:r>
      <w:r w:rsidRPr="00915604">
        <w:t xml:space="preserve">Used </w:t>
      </w:r>
      <w:r w:rsidRPr="00915604">
        <w:rPr>
          <w:b/>
          <w:bCs/>
        </w:rPr>
        <w:t>Spring</w:t>
      </w:r>
      <w:r w:rsidRPr="00915604">
        <w:t xml:space="preserve"> Core Annotations for </w:t>
      </w:r>
      <w:r w:rsidRPr="00915604">
        <w:rPr>
          <w:b/>
          <w:bCs/>
        </w:rPr>
        <w:t>Dependency Injection</w:t>
      </w:r>
      <w:r w:rsidRPr="00915604">
        <w:t>.</w:t>
      </w:r>
    </w:p>
    <w:p w:rsidR="00CD3CFA" w:rsidRPr="00915604" w:rsidRDefault="00CD3CFA" w:rsidP="00915604">
      <w:pPr>
        <w:pStyle w:val="NoSpacing"/>
        <w:numPr>
          <w:ilvl w:val="0"/>
          <w:numId w:val="46"/>
        </w:numPr>
      </w:pPr>
      <w:r w:rsidRPr="00915604">
        <w:rPr>
          <w:color w:val="000000"/>
          <w:shd w:val="clear" w:color="auto" w:fill="FFFFFF"/>
        </w:rPr>
        <w:t xml:space="preserve">Developed </w:t>
      </w:r>
      <w:r w:rsidRPr="00915604">
        <w:rPr>
          <w:b/>
          <w:color w:val="000000"/>
          <w:shd w:val="clear" w:color="auto" w:fill="FFFFFF"/>
        </w:rPr>
        <w:t>JUnit</w:t>
      </w:r>
      <w:r w:rsidRPr="00915604">
        <w:rPr>
          <w:color w:val="000000"/>
          <w:shd w:val="clear" w:color="auto" w:fill="FFFFFF"/>
        </w:rPr>
        <w:t xml:space="preserve"> test cases for all the developed modules</w:t>
      </w:r>
    </w:p>
    <w:p w:rsidR="007A27E8" w:rsidRPr="00915604" w:rsidRDefault="007A27E8" w:rsidP="00915604">
      <w:pPr>
        <w:pStyle w:val="NoSpacing"/>
        <w:numPr>
          <w:ilvl w:val="0"/>
          <w:numId w:val="46"/>
        </w:numPr>
      </w:pPr>
      <w:r w:rsidRPr="00915604">
        <w:t xml:space="preserve">Designed and developed </w:t>
      </w:r>
      <w:r w:rsidRPr="00915604">
        <w:rPr>
          <w:b/>
          <w:bCs/>
        </w:rPr>
        <w:t>Hibernate</w:t>
      </w:r>
      <w:r w:rsidR="00F1499A" w:rsidRPr="00915604">
        <w:t xml:space="preserve"> C</w:t>
      </w:r>
      <w:r w:rsidRPr="00915604">
        <w:t>onfiguration and session-per-request design pattern for making database connectivity and accessing the session for database transactions respectively.</w:t>
      </w:r>
    </w:p>
    <w:p w:rsidR="007A27E8" w:rsidRPr="00915604" w:rsidRDefault="007A27E8" w:rsidP="00915604">
      <w:pPr>
        <w:pStyle w:val="NoSpacing"/>
        <w:numPr>
          <w:ilvl w:val="0"/>
          <w:numId w:val="46"/>
        </w:numPr>
      </w:pPr>
      <w:r w:rsidRPr="00915604">
        <w:t xml:space="preserve">Used </w:t>
      </w:r>
      <w:r w:rsidRPr="00915604">
        <w:rPr>
          <w:b/>
          <w:bCs/>
        </w:rPr>
        <w:t>SQL</w:t>
      </w:r>
      <w:r w:rsidRPr="00915604">
        <w:t xml:space="preserve"> for fetching and storing data in databases. Created and updated </w:t>
      </w:r>
      <w:r w:rsidR="00F1499A" w:rsidRPr="00915604">
        <w:rPr>
          <w:b/>
          <w:bCs/>
        </w:rPr>
        <w:t>Hibernate Q</w:t>
      </w:r>
      <w:r w:rsidRPr="00915604">
        <w:rPr>
          <w:b/>
          <w:bCs/>
        </w:rPr>
        <w:t>ueries</w:t>
      </w:r>
      <w:r w:rsidRPr="00915604">
        <w:t>.</w:t>
      </w:r>
    </w:p>
    <w:p w:rsidR="00F1499A" w:rsidRPr="00915604" w:rsidRDefault="00F1499A" w:rsidP="000B0E88">
      <w:pPr>
        <w:ind w:left="360" w:hanging="360"/>
        <w:textAlignment w:val="baseline"/>
        <w:rPr>
          <w:rFonts w:eastAsia="Times New Roman" w:cs="Calibri"/>
        </w:rPr>
      </w:pPr>
    </w:p>
    <w:p w:rsidR="000B0E88" w:rsidRPr="00915604" w:rsidRDefault="007A27E8" w:rsidP="000B0E88">
      <w:pPr>
        <w:ind w:left="360" w:hanging="360"/>
        <w:contextualSpacing/>
        <w:rPr>
          <w:rFonts w:eastAsia="Times New Roman" w:cs="Calibri"/>
        </w:rPr>
      </w:pPr>
      <w:r w:rsidRPr="00915604">
        <w:rPr>
          <w:rFonts w:eastAsia="Times New Roman" w:cs="Calibri"/>
          <w:b/>
          <w:bCs/>
        </w:rPr>
        <w:t xml:space="preserve">Environment: </w:t>
      </w:r>
      <w:r w:rsidR="0073523B" w:rsidRPr="00915604">
        <w:rPr>
          <w:rFonts w:eastAsia="Times New Roman" w:cs="Calibri"/>
          <w:bCs/>
        </w:rPr>
        <w:t xml:space="preserve">Struts Framework, </w:t>
      </w:r>
      <w:r w:rsidR="00FC6623" w:rsidRPr="00915604">
        <w:rPr>
          <w:rFonts w:eastAsia="Times New Roman" w:cs="Calibri"/>
          <w:bCs/>
        </w:rPr>
        <w:t xml:space="preserve">Servlets, </w:t>
      </w:r>
      <w:r w:rsidR="0073523B" w:rsidRPr="00915604">
        <w:rPr>
          <w:rFonts w:eastAsia="Times New Roman" w:cs="Calibri"/>
          <w:bCs/>
        </w:rPr>
        <w:t>ANT, Hibernate, CVS, Spring, JUnit,</w:t>
      </w:r>
      <w:r w:rsidR="0073523B" w:rsidRPr="00915604">
        <w:rPr>
          <w:rFonts w:eastAsia="Times New Roman" w:cs="Calibri"/>
        </w:rPr>
        <w:t xml:space="preserve"> JSP, HTML, CSS, JavaScript</w:t>
      </w:r>
      <w:r w:rsidR="00306FED" w:rsidRPr="00915604">
        <w:rPr>
          <w:rFonts w:eastAsia="Times New Roman" w:cs="Calibri"/>
        </w:rPr>
        <w:t xml:space="preserve">, </w:t>
      </w:r>
    </w:p>
    <w:p w:rsidR="00DD3149" w:rsidRPr="00915604" w:rsidRDefault="007A27E8" w:rsidP="000B0E88">
      <w:pPr>
        <w:ind w:left="360" w:hanging="360"/>
        <w:contextualSpacing/>
        <w:rPr>
          <w:rFonts w:eastAsia="Times New Roman" w:cs="Calibri"/>
        </w:rPr>
      </w:pPr>
      <w:r w:rsidRPr="00915604">
        <w:rPr>
          <w:rFonts w:eastAsia="Times New Roman" w:cs="Calibri"/>
        </w:rPr>
        <w:t>WebSphe</w:t>
      </w:r>
      <w:r w:rsidR="0073523B" w:rsidRPr="00915604">
        <w:rPr>
          <w:rFonts w:eastAsia="Times New Roman" w:cs="Calibri"/>
        </w:rPr>
        <w:t>re Application Server 5.0</w:t>
      </w:r>
    </w:p>
    <w:p w:rsidR="0073523B" w:rsidRPr="00915604" w:rsidRDefault="0073523B" w:rsidP="000B0E88">
      <w:pPr>
        <w:ind w:left="360" w:hanging="360"/>
        <w:contextualSpacing/>
        <w:rPr>
          <w:rFonts w:cs="Calibri"/>
          <w:shd w:val="clear" w:color="auto" w:fill="FFFFFF"/>
        </w:rPr>
      </w:pPr>
    </w:p>
    <w:p w:rsidR="00E33DEA" w:rsidRPr="00915604" w:rsidRDefault="00E33DEA" w:rsidP="000B0E88">
      <w:pPr>
        <w:ind w:left="360" w:hanging="360"/>
        <w:contextualSpacing/>
        <w:rPr>
          <w:rFonts w:cs="Calibri"/>
          <w:shd w:val="clear" w:color="auto" w:fill="FFFFFF"/>
        </w:rPr>
      </w:pPr>
    </w:p>
    <w:p w:rsidR="0060266C" w:rsidRPr="00915604" w:rsidRDefault="00F412F5" w:rsidP="000B0E88">
      <w:pPr>
        <w:ind w:left="360" w:hanging="360"/>
        <w:contextualSpacing/>
        <w:rPr>
          <w:rStyle w:val="apple-converted-space"/>
          <w:rFonts w:cs="Calibri"/>
          <w:b/>
          <w:shd w:val="clear" w:color="auto" w:fill="FFFFFF"/>
        </w:rPr>
      </w:pPr>
      <w:r w:rsidRPr="00915604">
        <w:rPr>
          <w:rFonts w:cs="Calibri"/>
          <w:b/>
          <w:bCs/>
        </w:rPr>
        <w:t>Cyient, Hyderabad, India</w:t>
      </w:r>
      <w:r w:rsidR="004C6909" w:rsidRPr="00915604">
        <w:rPr>
          <w:rFonts w:cs="Calibri"/>
          <w:b/>
          <w:bCs/>
        </w:rPr>
        <w:t xml:space="preserve">                                                     </w:t>
      </w:r>
      <w:r w:rsidRPr="00915604">
        <w:rPr>
          <w:rFonts w:cs="Calibri"/>
          <w:b/>
          <w:bCs/>
        </w:rPr>
        <w:t xml:space="preserve">                                                  June’2011 – Dec’2012</w:t>
      </w:r>
    </w:p>
    <w:p w:rsidR="0060266C" w:rsidRPr="00915604" w:rsidRDefault="00060C56" w:rsidP="000B0E88">
      <w:pPr>
        <w:ind w:left="360" w:hanging="360"/>
        <w:contextualSpacing/>
        <w:rPr>
          <w:rFonts w:cs="Calibri"/>
          <w:b/>
        </w:rPr>
      </w:pPr>
      <w:r w:rsidRPr="00915604">
        <w:rPr>
          <w:rFonts w:cs="Calibri"/>
          <w:b/>
        </w:rPr>
        <w:t xml:space="preserve">Jr. </w:t>
      </w:r>
      <w:r w:rsidR="0060266C" w:rsidRPr="00915604">
        <w:rPr>
          <w:rFonts w:cs="Calibri"/>
          <w:b/>
        </w:rPr>
        <w:t>Java Developer</w:t>
      </w:r>
    </w:p>
    <w:p w:rsidR="0060266C" w:rsidRPr="00915604" w:rsidRDefault="0060266C" w:rsidP="000B0E88">
      <w:pPr>
        <w:ind w:left="360" w:hanging="360"/>
        <w:contextualSpacing/>
        <w:rPr>
          <w:rFonts w:cs="Calibri"/>
          <w:b/>
        </w:rPr>
      </w:pPr>
      <w:r w:rsidRPr="00915604">
        <w:rPr>
          <w:rFonts w:cs="Calibri"/>
          <w:b/>
        </w:rPr>
        <w:t>Responsibilities:</w:t>
      </w:r>
    </w:p>
    <w:p w:rsidR="00CD3CFA" w:rsidRPr="00915604" w:rsidRDefault="00CD3CFA" w:rsidP="00915604">
      <w:pPr>
        <w:pStyle w:val="NoSpacing"/>
        <w:numPr>
          <w:ilvl w:val="0"/>
          <w:numId w:val="47"/>
        </w:numPr>
      </w:pPr>
      <w:r w:rsidRPr="00915604">
        <w:t>Provide technical guidance to business analysts, gather the requirements and convert them into technical specifications/artifacts for developers to start.</w:t>
      </w:r>
    </w:p>
    <w:p w:rsidR="00E14338" w:rsidRPr="00915604" w:rsidRDefault="00E14338" w:rsidP="00915604">
      <w:pPr>
        <w:pStyle w:val="NoSpacing"/>
        <w:numPr>
          <w:ilvl w:val="0"/>
          <w:numId w:val="47"/>
        </w:numPr>
      </w:pPr>
      <w:r w:rsidRPr="00915604">
        <w:t xml:space="preserve">Developing User Interface and implementing business process using </w:t>
      </w:r>
      <w:r w:rsidRPr="00915604">
        <w:rPr>
          <w:b/>
        </w:rPr>
        <w:t>JSP</w:t>
      </w:r>
      <w:r w:rsidRPr="00915604">
        <w:t xml:space="preserve"> and </w:t>
      </w:r>
      <w:r w:rsidRPr="00915604">
        <w:rPr>
          <w:b/>
        </w:rPr>
        <w:t>Servlets</w:t>
      </w:r>
      <w:r w:rsidRPr="00915604">
        <w:t>.</w:t>
      </w:r>
    </w:p>
    <w:p w:rsidR="00E14338" w:rsidRPr="00915604" w:rsidRDefault="00E14338" w:rsidP="00915604">
      <w:pPr>
        <w:pStyle w:val="NoSpacing"/>
        <w:numPr>
          <w:ilvl w:val="0"/>
          <w:numId w:val="47"/>
        </w:numPr>
      </w:pPr>
      <w:r w:rsidRPr="00915604">
        <w:t xml:space="preserve">Development of the application that was used to create dynamic </w:t>
      </w:r>
      <w:r w:rsidRPr="00915604">
        <w:rPr>
          <w:b/>
        </w:rPr>
        <w:t>JSPs</w:t>
      </w:r>
      <w:r w:rsidRPr="00915604">
        <w:t xml:space="preserve">, given input from a database table containing information about the contents of the </w:t>
      </w:r>
      <w:r w:rsidRPr="00915604">
        <w:rPr>
          <w:b/>
        </w:rPr>
        <w:t>JSP</w:t>
      </w:r>
      <w:r w:rsidRPr="00915604">
        <w:t xml:space="preserve"> being developed.</w:t>
      </w:r>
    </w:p>
    <w:p w:rsidR="00E14338" w:rsidRPr="00915604" w:rsidRDefault="00E14338" w:rsidP="00915604">
      <w:pPr>
        <w:pStyle w:val="NoSpacing"/>
        <w:numPr>
          <w:ilvl w:val="0"/>
          <w:numId w:val="47"/>
        </w:numPr>
      </w:pPr>
      <w:r w:rsidRPr="00915604">
        <w:t xml:space="preserve">Involved in writing the presentation layer in </w:t>
      </w:r>
      <w:r w:rsidRPr="00915604">
        <w:rPr>
          <w:b/>
        </w:rPr>
        <w:t>Java Server Pages (JSP).</w:t>
      </w:r>
    </w:p>
    <w:p w:rsidR="00E14338" w:rsidRPr="00915604" w:rsidRDefault="00E14338" w:rsidP="00915604">
      <w:pPr>
        <w:pStyle w:val="NoSpacing"/>
        <w:numPr>
          <w:ilvl w:val="0"/>
          <w:numId w:val="47"/>
        </w:numPr>
      </w:pPr>
      <w:r w:rsidRPr="00915604">
        <w:t xml:space="preserve">Developed the front-end User Interface using </w:t>
      </w:r>
      <w:r w:rsidRPr="00915604">
        <w:rPr>
          <w:b/>
        </w:rPr>
        <w:t>HTM</w:t>
      </w:r>
      <w:bookmarkStart w:id="0" w:name="_GoBack"/>
      <w:bookmarkEnd w:id="0"/>
      <w:r w:rsidRPr="00915604">
        <w:rPr>
          <w:b/>
        </w:rPr>
        <w:t>L5, JavaScript, CSS3, JSON, jQuery</w:t>
      </w:r>
    </w:p>
    <w:p w:rsidR="00E14338" w:rsidRPr="00915604" w:rsidRDefault="00E14338" w:rsidP="00915604">
      <w:pPr>
        <w:pStyle w:val="NoSpacing"/>
        <w:numPr>
          <w:ilvl w:val="0"/>
          <w:numId w:val="47"/>
        </w:numPr>
      </w:pPr>
      <w:r w:rsidRPr="00915604">
        <w:t xml:space="preserve">Wrote Servlets programming and </w:t>
      </w:r>
      <w:r w:rsidRPr="00915604">
        <w:rPr>
          <w:b/>
        </w:rPr>
        <w:t>JSP</w:t>
      </w:r>
      <w:r w:rsidRPr="00915604">
        <w:t xml:space="preserve"> scripting for the communication between web browser and server</w:t>
      </w:r>
      <w:r w:rsidRPr="00915604">
        <w:rPr>
          <w:b/>
        </w:rPr>
        <w:t>.</w:t>
      </w:r>
    </w:p>
    <w:p w:rsidR="00212FD3" w:rsidRPr="00915604" w:rsidRDefault="00212FD3" w:rsidP="00915604">
      <w:pPr>
        <w:pStyle w:val="NoSpacing"/>
        <w:numPr>
          <w:ilvl w:val="0"/>
          <w:numId w:val="47"/>
        </w:numPr>
      </w:pPr>
      <w:r w:rsidRPr="00915604">
        <w:t xml:space="preserve">Worked with SQL, Stored procedures, Triggers, </w:t>
      </w:r>
      <w:r w:rsidRPr="00915604">
        <w:rPr>
          <w:b/>
        </w:rPr>
        <w:t>PL/SQL</w:t>
      </w:r>
      <w:r w:rsidRPr="00915604">
        <w:t xml:space="preserve"> programming and </w:t>
      </w:r>
      <w:r w:rsidRPr="00915604">
        <w:rPr>
          <w:b/>
        </w:rPr>
        <w:t>JDBC.</w:t>
      </w:r>
    </w:p>
    <w:p w:rsidR="00E14338" w:rsidRPr="00915604" w:rsidRDefault="00E14338" w:rsidP="00915604">
      <w:pPr>
        <w:pStyle w:val="NoSpacing"/>
        <w:numPr>
          <w:ilvl w:val="0"/>
          <w:numId w:val="47"/>
        </w:numPr>
      </w:pPr>
      <w:r w:rsidRPr="00915604">
        <w:t xml:space="preserve">Developed an </w:t>
      </w:r>
      <w:r w:rsidRPr="00915604">
        <w:rPr>
          <w:b/>
        </w:rPr>
        <w:t xml:space="preserve">API </w:t>
      </w:r>
      <w:r w:rsidRPr="00915604">
        <w:t xml:space="preserve">to write </w:t>
      </w:r>
      <w:r w:rsidRPr="00915604">
        <w:rPr>
          <w:b/>
        </w:rPr>
        <w:t>XML</w:t>
      </w:r>
      <w:r w:rsidRPr="00915604">
        <w:t xml:space="preserve"> documents from a database. Utilized </w:t>
      </w:r>
      <w:r w:rsidRPr="00915604">
        <w:rPr>
          <w:b/>
        </w:rPr>
        <w:t>XML</w:t>
      </w:r>
      <w:r w:rsidRPr="00915604">
        <w:t xml:space="preserve"> and </w:t>
      </w:r>
      <w:r w:rsidRPr="00915604">
        <w:rPr>
          <w:b/>
        </w:rPr>
        <w:t>XSL</w:t>
      </w:r>
      <w:r w:rsidRPr="00915604">
        <w:t xml:space="preserve"> Transformation for dynamic web-content and database connectivity.</w:t>
      </w:r>
    </w:p>
    <w:p w:rsidR="00E14338" w:rsidRPr="00915604" w:rsidRDefault="00E14338" w:rsidP="00915604">
      <w:pPr>
        <w:pStyle w:val="NoSpacing"/>
        <w:numPr>
          <w:ilvl w:val="0"/>
          <w:numId w:val="47"/>
        </w:numPr>
      </w:pPr>
      <w:r w:rsidRPr="00915604">
        <w:t xml:space="preserve">Coded different deployment descriptors using </w:t>
      </w:r>
      <w:r w:rsidRPr="00915604">
        <w:rPr>
          <w:b/>
        </w:rPr>
        <w:t>XML</w:t>
      </w:r>
      <w:r w:rsidRPr="00915604">
        <w:t xml:space="preserve">. Generated Jar files are deployed on </w:t>
      </w:r>
      <w:r w:rsidRPr="00915604">
        <w:rPr>
          <w:b/>
        </w:rPr>
        <w:t>Apache Tomcat Server</w:t>
      </w:r>
      <w:r w:rsidRPr="00915604">
        <w:t>.</w:t>
      </w:r>
    </w:p>
    <w:p w:rsidR="00B32C28" w:rsidRPr="00915604" w:rsidRDefault="00E14338" w:rsidP="00915604">
      <w:pPr>
        <w:pStyle w:val="NoSpacing"/>
        <w:numPr>
          <w:ilvl w:val="0"/>
          <w:numId w:val="47"/>
        </w:numPr>
      </w:pPr>
      <w:r w:rsidRPr="00915604">
        <w:t xml:space="preserve">Involved in the development of presentation layer and </w:t>
      </w:r>
      <w:r w:rsidRPr="00915604">
        <w:rPr>
          <w:b/>
        </w:rPr>
        <w:t>GUI</w:t>
      </w:r>
      <w:r w:rsidRPr="00915604">
        <w:t xml:space="preserve"> framework in </w:t>
      </w:r>
      <w:r w:rsidRPr="00915604">
        <w:rPr>
          <w:b/>
        </w:rPr>
        <w:t>JSP</w:t>
      </w:r>
      <w:r w:rsidRPr="00915604">
        <w:t xml:space="preserve">. Client-Side validations were done using </w:t>
      </w:r>
      <w:r w:rsidRPr="00915604">
        <w:rPr>
          <w:b/>
        </w:rPr>
        <w:t>JavaScript</w:t>
      </w:r>
      <w:r w:rsidRPr="00915604">
        <w:t>.</w:t>
      </w:r>
    </w:p>
    <w:p w:rsidR="00E14338" w:rsidRPr="00915604" w:rsidRDefault="00E14338" w:rsidP="000B0E88">
      <w:pPr>
        <w:widowControl w:val="0"/>
        <w:suppressAutoHyphens/>
        <w:autoSpaceDE w:val="0"/>
        <w:ind w:left="360" w:hanging="360"/>
        <w:rPr>
          <w:rFonts w:cs="Calibri"/>
        </w:rPr>
      </w:pPr>
      <w:r w:rsidRPr="00915604">
        <w:rPr>
          <w:rFonts w:cs="Calibri"/>
          <w:b/>
          <w:bCs/>
        </w:rPr>
        <w:t xml:space="preserve">Environment: </w:t>
      </w:r>
      <w:r w:rsidRPr="00915604">
        <w:rPr>
          <w:rFonts w:cs="Calibri"/>
          <w:bCs/>
        </w:rPr>
        <w:t>HTML, JSP, Servlets, JDBC, JavaScript, Tomcat, Eclipse IDE, XML, XSL, Tomcat 5.</w:t>
      </w:r>
    </w:p>
    <w:sectPr w:rsidR="00E14338" w:rsidRPr="00915604" w:rsidSect="0091560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BD8" w:rsidRDefault="003D0BD8" w:rsidP="00D2094D">
      <w:r>
        <w:separator/>
      </w:r>
    </w:p>
  </w:endnote>
  <w:endnote w:type="continuationSeparator" w:id="0">
    <w:p w:rsidR="003D0BD8" w:rsidRDefault="003D0BD8" w:rsidP="00D2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BD8" w:rsidRDefault="003D0BD8" w:rsidP="00D2094D">
      <w:r>
        <w:separator/>
      </w:r>
    </w:p>
  </w:footnote>
  <w:footnote w:type="continuationSeparator" w:id="0">
    <w:p w:rsidR="003D0BD8" w:rsidRDefault="003D0BD8" w:rsidP="00D2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14"/>
    <w:lvl w:ilvl="0"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-2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</w:abstractNum>
  <w:abstractNum w:abstractNumId="3">
    <w:nsid w:val="010E23AB"/>
    <w:multiLevelType w:val="hybridMultilevel"/>
    <w:tmpl w:val="0B5C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E17FDF"/>
    <w:multiLevelType w:val="multilevel"/>
    <w:tmpl w:val="C2665232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  <w:vertAlign w:val="baseline"/>
      </w:rPr>
    </w:lvl>
  </w:abstractNum>
  <w:abstractNum w:abstractNumId="5">
    <w:nsid w:val="09E55866"/>
    <w:multiLevelType w:val="hybridMultilevel"/>
    <w:tmpl w:val="F80A44A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0CE50BE"/>
    <w:multiLevelType w:val="multilevel"/>
    <w:tmpl w:val="A312683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0F2B0F"/>
    <w:multiLevelType w:val="hybridMultilevel"/>
    <w:tmpl w:val="0096F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5329A7"/>
    <w:multiLevelType w:val="hybridMultilevel"/>
    <w:tmpl w:val="4196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61545"/>
    <w:multiLevelType w:val="hybridMultilevel"/>
    <w:tmpl w:val="776C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B2E86"/>
    <w:multiLevelType w:val="hybridMultilevel"/>
    <w:tmpl w:val="08CE1A6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>
    <w:nsid w:val="1FC75CF9"/>
    <w:multiLevelType w:val="hybridMultilevel"/>
    <w:tmpl w:val="2D08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77019C"/>
    <w:multiLevelType w:val="hybridMultilevel"/>
    <w:tmpl w:val="DFEE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F61AD"/>
    <w:multiLevelType w:val="multilevel"/>
    <w:tmpl w:val="E71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8522E3"/>
    <w:multiLevelType w:val="hybridMultilevel"/>
    <w:tmpl w:val="3FB4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A54736"/>
    <w:multiLevelType w:val="hybridMultilevel"/>
    <w:tmpl w:val="87C6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D03B6"/>
    <w:multiLevelType w:val="hybridMultilevel"/>
    <w:tmpl w:val="36B4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815E73"/>
    <w:multiLevelType w:val="hybridMultilevel"/>
    <w:tmpl w:val="64520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E3574AA"/>
    <w:multiLevelType w:val="hybridMultilevel"/>
    <w:tmpl w:val="D864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E2D90"/>
    <w:multiLevelType w:val="hybridMultilevel"/>
    <w:tmpl w:val="24E8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441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C345D"/>
    <w:multiLevelType w:val="hybridMultilevel"/>
    <w:tmpl w:val="09F6A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E37CCD"/>
    <w:multiLevelType w:val="hybridMultilevel"/>
    <w:tmpl w:val="5594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6D062F"/>
    <w:multiLevelType w:val="hybridMultilevel"/>
    <w:tmpl w:val="CDC2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0C1862"/>
    <w:multiLevelType w:val="hybridMultilevel"/>
    <w:tmpl w:val="40DA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652B64"/>
    <w:multiLevelType w:val="hybridMultilevel"/>
    <w:tmpl w:val="498A8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8C7E43"/>
    <w:multiLevelType w:val="hybridMultilevel"/>
    <w:tmpl w:val="11AE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AA60F9"/>
    <w:multiLevelType w:val="multilevel"/>
    <w:tmpl w:val="0B3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464E8B"/>
    <w:multiLevelType w:val="hybridMultilevel"/>
    <w:tmpl w:val="F12CA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DC49F0"/>
    <w:multiLevelType w:val="hybridMultilevel"/>
    <w:tmpl w:val="9672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B11B72"/>
    <w:multiLevelType w:val="hybridMultilevel"/>
    <w:tmpl w:val="12A6B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32D2AA1"/>
    <w:multiLevelType w:val="hybridMultilevel"/>
    <w:tmpl w:val="19F069E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>
    <w:nsid w:val="538D0185"/>
    <w:multiLevelType w:val="hybridMultilevel"/>
    <w:tmpl w:val="092A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8E54AE"/>
    <w:multiLevelType w:val="hybridMultilevel"/>
    <w:tmpl w:val="E6D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876044"/>
    <w:multiLevelType w:val="hybridMultilevel"/>
    <w:tmpl w:val="9238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1F2F42"/>
    <w:multiLevelType w:val="hybridMultilevel"/>
    <w:tmpl w:val="7876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6006A7"/>
    <w:multiLevelType w:val="hybridMultilevel"/>
    <w:tmpl w:val="E466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8B0BF8"/>
    <w:multiLevelType w:val="hybridMultilevel"/>
    <w:tmpl w:val="D8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23534E"/>
    <w:multiLevelType w:val="hybridMultilevel"/>
    <w:tmpl w:val="43C6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2F5E80"/>
    <w:multiLevelType w:val="hybridMultilevel"/>
    <w:tmpl w:val="D35C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3A01D7"/>
    <w:multiLevelType w:val="multilevel"/>
    <w:tmpl w:val="7A2A3D5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E07B4A"/>
    <w:multiLevelType w:val="hybridMultilevel"/>
    <w:tmpl w:val="279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165A82"/>
    <w:multiLevelType w:val="hybridMultilevel"/>
    <w:tmpl w:val="F5D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326316"/>
    <w:multiLevelType w:val="hybridMultilevel"/>
    <w:tmpl w:val="2EAE2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341A57"/>
    <w:multiLevelType w:val="hybridMultilevel"/>
    <w:tmpl w:val="70B8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05EF0"/>
    <w:multiLevelType w:val="hybridMultilevel"/>
    <w:tmpl w:val="7E5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DC3ED5"/>
    <w:multiLevelType w:val="hybridMultilevel"/>
    <w:tmpl w:val="8FEA74D0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25"/>
  </w:num>
  <w:num w:numId="4">
    <w:abstractNumId w:val="30"/>
  </w:num>
  <w:num w:numId="5">
    <w:abstractNumId w:val="6"/>
  </w:num>
  <w:num w:numId="6">
    <w:abstractNumId w:val="5"/>
  </w:num>
  <w:num w:numId="7">
    <w:abstractNumId w:val="45"/>
  </w:num>
  <w:num w:numId="8">
    <w:abstractNumId w:val="44"/>
  </w:num>
  <w:num w:numId="9">
    <w:abstractNumId w:val="27"/>
  </w:num>
  <w:num w:numId="10">
    <w:abstractNumId w:val="33"/>
  </w:num>
  <w:num w:numId="11">
    <w:abstractNumId w:val="7"/>
  </w:num>
  <w:num w:numId="12">
    <w:abstractNumId w:val="13"/>
  </w:num>
  <w:num w:numId="13">
    <w:abstractNumId w:val="12"/>
  </w:num>
  <w:num w:numId="14">
    <w:abstractNumId w:val="9"/>
  </w:num>
  <w:num w:numId="15">
    <w:abstractNumId w:val="40"/>
  </w:num>
  <w:num w:numId="16">
    <w:abstractNumId w:val="34"/>
  </w:num>
  <w:num w:numId="17">
    <w:abstractNumId w:val="20"/>
  </w:num>
  <w:num w:numId="18">
    <w:abstractNumId w:val="42"/>
  </w:num>
  <w:num w:numId="19">
    <w:abstractNumId w:val="4"/>
  </w:num>
  <w:num w:numId="20">
    <w:abstractNumId w:val="15"/>
  </w:num>
  <w:num w:numId="21">
    <w:abstractNumId w:val="28"/>
  </w:num>
  <w:num w:numId="22">
    <w:abstractNumId w:val="31"/>
  </w:num>
  <w:num w:numId="23">
    <w:abstractNumId w:val="22"/>
  </w:num>
  <w:num w:numId="24">
    <w:abstractNumId w:val="41"/>
  </w:num>
  <w:num w:numId="25">
    <w:abstractNumId w:val="21"/>
  </w:num>
  <w:num w:numId="26">
    <w:abstractNumId w:val="8"/>
  </w:num>
  <w:num w:numId="27">
    <w:abstractNumId w:val="18"/>
  </w:num>
  <w:num w:numId="28">
    <w:abstractNumId w:val="11"/>
  </w:num>
  <w:num w:numId="29">
    <w:abstractNumId w:val="39"/>
  </w:num>
  <w:num w:numId="30">
    <w:abstractNumId w:val="14"/>
  </w:num>
  <w:num w:numId="31">
    <w:abstractNumId w:val="26"/>
  </w:num>
  <w:num w:numId="32">
    <w:abstractNumId w:val="0"/>
  </w:num>
  <w:num w:numId="33">
    <w:abstractNumId w:val="38"/>
  </w:num>
  <w:num w:numId="34">
    <w:abstractNumId w:val="29"/>
  </w:num>
  <w:num w:numId="35">
    <w:abstractNumId w:val="32"/>
  </w:num>
  <w:num w:numId="36">
    <w:abstractNumId w:val="2"/>
  </w:num>
  <w:num w:numId="37">
    <w:abstractNumId w:val="1"/>
  </w:num>
  <w:num w:numId="38">
    <w:abstractNumId w:val="10"/>
  </w:num>
  <w:num w:numId="39">
    <w:abstractNumId w:val="25"/>
  </w:num>
  <w:num w:numId="40">
    <w:abstractNumId w:val="19"/>
  </w:num>
  <w:num w:numId="41">
    <w:abstractNumId w:val="17"/>
  </w:num>
  <w:num w:numId="42">
    <w:abstractNumId w:val="16"/>
  </w:num>
  <w:num w:numId="43">
    <w:abstractNumId w:val="35"/>
  </w:num>
  <w:num w:numId="44">
    <w:abstractNumId w:val="37"/>
  </w:num>
  <w:num w:numId="45">
    <w:abstractNumId w:val="36"/>
  </w:num>
  <w:num w:numId="46">
    <w:abstractNumId w:val="23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8C"/>
    <w:rsid w:val="00002F12"/>
    <w:rsid w:val="00004867"/>
    <w:rsid w:val="000227BA"/>
    <w:rsid w:val="000274AF"/>
    <w:rsid w:val="0004430F"/>
    <w:rsid w:val="000515B7"/>
    <w:rsid w:val="00054043"/>
    <w:rsid w:val="00054B0A"/>
    <w:rsid w:val="00060C56"/>
    <w:rsid w:val="00066C4C"/>
    <w:rsid w:val="00066F2F"/>
    <w:rsid w:val="00075134"/>
    <w:rsid w:val="00080BE9"/>
    <w:rsid w:val="000843BF"/>
    <w:rsid w:val="000876D6"/>
    <w:rsid w:val="00093C5E"/>
    <w:rsid w:val="00096525"/>
    <w:rsid w:val="000B0E88"/>
    <w:rsid w:val="000C4895"/>
    <w:rsid w:val="000D1095"/>
    <w:rsid w:val="000E6FDF"/>
    <w:rsid w:val="000F7896"/>
    <w:rsid w:val="00104166"/>
    <w:rsid w:val="001076D2"/>
    <w:rsid w:val="001102BF"/>
    <w:rsid w:val="0011072E"/>
    <w:rsid w:val="0011135C"/>
    <w:rsid w:val="00114095"/>
    <w:rsid w:val="00116BFE"/>
    <w:rsid w:val="00120030"/>
    <w:rsid w:val="0012371A"/>
    <w:rsid w:val="0012706E"/>
    <w:rsid w:val="001423F3"/>
    <w:rsid w:val="0014598F"/>
    <w:rsid w:val="0014708C"/>
    <w:rsid w:val="00152870"/>
    <w:rsid w:val="00154986"/>
    <w:rsid w:val="00155D69"/>
    <w:rsid w:val="0016482E"/>
    <w:rsid w:val="00172893"/>
    <w:rsid w:val="001752BD"/>
    <w:rsid w:val="001767B1"/>
    <w:rsid w:val="00177D55"/>
    <w:rsid w:val="00191713"/>
    <w:rsid w:val="001940F2"/>
    <w:rsid w:val="00197635"/>
    <w:rsid w:val="001A482C"/>
    <w:rsid w:val="001A6AB0"/>
    <w:rsid w:val="001A6ADF"/>
    <w:rsid w:val="001B0AEF"/>
    <w:rsid w:val="001B5763"/>
    <w:rsid w:val="001E71C8"/>
    <w:rsid w:val="001F2130"/>
    <w:rsid w:val="00212FD3"/>
    <w:rsid w:val="00216CEB"/>
    <w:rsid w:val="0021758C"/>
    <w:rsid w:val="00226EDB"/>
    <w:rsid w:val="00237E4A"/>
    <w:rsid w:val="00241F14"/>
    <w:rsid w:val="00243900"/>
    <w:rsid w:val="0024414B"/>
    <w:rsid w:val="002460F1"/>
    <w:rsid w:val="00247AB5"/>
    <w:rsid w:val="00260BDF"/>
    <w:rsid w:val="00263AFC"/>
    <w:rsid w:val="00267372"/>
    <w:rsid w:val="00272265"/>
    <w:rsid w:val="0027290A"/>
    <w:rsid w:val="00293390"/>
    <w:rsid w:val="002A474B"/>
    <w:rsid w:val="002B090A"/>
    <w:rsid w:val="002B5869"/>
    <w:rsid w:val="002C2E5D"/>
    <w:rsid w:val="002D4DC7"/>
    <w:rsid w:val="002E3DCD"/>
    <w:rsid w:val="002E7ACB"/>
    <w:rsid w:val="002F41B7"/>
    <w:rsid w:val="00301C07"/>
    <w:rsid w:val="00302BDE"/>
    <w:rsid w:val="00304F37"/>
    <w:rsid w:val="00306FED"/>
    <w:rsid w:val="00313845"/>
    <w:rsid w:val="00316289"/>
    <w:rsid w:val="00327FB9"/>
    <w:rsid w:val="0036505A"/>
    <w:rsid w:val="00365B49"/>
    <w:rsid w:val="0037032D"/>
    <w:rsid w:val="00377177"/>
    <w:rsid w:val="00381B6E"/>
    <w:rsid w:val="00384691"/>
    <w:rsid w:val="003857B0"/>
    <w:rsid w:val="00393C33"/>
    <w:rsid w:val="003A60FE"/>
    <w:rsid w:val="003C0D5C"/>
    <w:rsid w:val="003D0611"/>
    <w:rsid w:val="003D0BD8"/>
    <w:rsid w:val="003D254B"/>
    <w:rsid w:val="003F2744"/>
    <w:rsid w:val="003F281A"/>
    <w:rsid w:val="00400734"/>
    <w:rsid w:val="00400B26"/>
    <w:rsid w:val="00405E3A"/>
    <w:rsid w:val="004158A0"/>
    <w:rsid w:val="00417540"/>
    <w:rsid w:val="004339DB"/>
    <w:rsid w:val="00437094"/>
    <w:rsid w:val="00444493"/>
    <w:rsid w:val="004478A7"/>
    <w:rsid w:val="004533E1"/>
    <w:rsid w:val="00466055"/>
    <w:rsid w:val="00470387"/>
    <w:rsid w:val="0047487E"/>
    <w:rsid w:val="00481E3D"/>
    <w:rsid w:val="00487884"/>
    <w:rsid w:val="0049012D"/>
    <w:rsid w:val="00491B90"/>
    <w:rsid w:val="00495B80"/>
    <w:rsid w:val="004A0536"/>
    <w:rsid w:val="004B3FA6"/>
    <w:rsid w:val="004B540C"/>
    <w:rsid w:val="004C5F3D"/>
    <w:rsid w:val="004C6909"/>
    <w:rsid w:val="004C6A27"/>
    <w:rsid w:val="004D346F"/>
    <w:rsid w:val="004E1981"/>
    <w:rsid w:val="004E2B29"/>
    <w:rsid w:val="004F268B"/>
    <w:rsid w:val="004F64E8"/>
    <w:rsid w:val="00502E13"/>
    <w:rsid w:val="005154FD"/>
    <w:rsid w:val="00567712"/>
    <w:rsid w:val="005750A5"/>
    <w:rsid w:val="005844E5"/>
    <w:rsid w:val="005A24DC"/>
    <w:rsid w:val="005A2515"/>
    <w:rsid w:val="005A7D06"/>
    <w:rsid w:val="005B3B7B"/>
    <w:rsid w:val="005B4E8A"/>
    <w:rsid w:val="005C2220"/>
    <w:rsid w:val="005D696E"/>
    <w:rsid w:val="005D726A"/>
    <w:rsid w:val="005F1062"/>
    <w:rsid w:val="005F5CC5"/>
    <w:rsid w:val="005F605A"/>
    <w:rsid w:val="005F7693"/>
    <w:rsid w:val="0060266C"/>
    <w:rsid w:val="00602941"/>
    <w:rsid w:val="006038CE"/>
    <w:rsid w:val="00633A7D"/>
    <w:rsid w:val="00640D21"/>
    <w:rsid w:val="00653D45"/>
    <w:rsid w:val="00661643"/>
    <w:rsid w:val="00662329"/>
    <w:rsid w:val="0066446B"/>
    <w:rsid w:val="00672C7D"/>
    <w:rsid w:val="00674D6C"/>
    <w:rsid w:val="00675B56"/>
    <w:rsid w:val="006B3666"/>
    <w:rsid w:val="006C2022"/>
    <w:rsid w:val="006C31F3"/>
    <w:rsid w:val="006D1CA8"/>
    <w:rsid w:val="006D2548"/>
    <w:rsid w:val="006D4BDF"/>
    <w:rsid w:val="006D509B"/>
    <w:rsid w:val="006D7A13"/>
    <w:rsid w:val="006D7F78"/>
    <w:rsid w:val="006E0009"/>
    <w:rsid w:val="006E0918"/>
    <w:rsid w:val="006E68AF"/>
    <w:rsid w:val="00720F86"/>
    <w:rsid w:val="00723A11"/>
    <w:rsid w:val="00724085"/>
    <w:rsid w:val="00726248"/>
    <w:rsid w:val="0073328E"/>
    <w:rsid w:val="0073523B"/>
    <w:rsid w:val="007357C6"/>
    <w:rsid w:val="00754E7A"/>
    <w:rsid w:val="00761566"/>
    <w:rsid w:val="00770691"/>
    <w:rsid w:val="00784695"/>
    <w:rsid w:val="007A27E8"/>
    <w:rsid w:val="007A7DCE"/>
    <w:rsid w:val="007D3122"/>
    <w:rsid w:val="007D495A"/>
    <w:rsid w:val="007D6788"/>
    <w:rsid w:val="007E3DE1"/>
    <w:rsid w:val="007E4521"/>
    <w:rsid w:val="007E4CE5"/>
    <w:rsid w:val="007E561C"/>
    <w:rsid w:val="007E5DA1"/>
    <w:rsid w:val="007F2FEB"/>
    <w:rsid w:val="00814A9F"/>
    <w:rsid w:val="00816927"/>
    <w:rsid w:val="008341E7"/>
    <w:rsid w:val="00855D6E"/>
    <w:rsid w:val="008571E9"/>
    <w:rsid w:val="0086023B"/>
    <w:rsid w:val="00863716"/>
    <w:rsid w:val="008707A6"/>
    <w:rsid w:val="008759DB"/>
    <w:rsid w:val="008805D8"/>
    <w:rsid w:val="00884DA6"/>
    <w:rsid w:val="00887911"/>
    <w:rsid w:val="008A1178"/>
    <w:rsid w:val="008A5A76"/>
    <w:rsid w:val="008B27E5"/>
    <w:rsid w:val="008C0AEC"/>
    <w:rsid w:val="008D220D"/>
    <w:rsid w:val="008F62A1"/>
    <w:rsid w:val="00900862"/>
    <w:rsid w:val="00903530"/>
    <w:rsid w:val="00915604"/>
    <w:rsid w:val="00924E92"/>
    <w:rsid w:val="009313BB"/>
    <w:rsid w:val="00933ED8"/>
    <w:rsid w:val="00934C38"/>
    <w:rsid w:val="00935538"/>
    <w:rsid w:val="009409E4"/>
    <w:rsid w:val="00942E2C"/>
    <w:rsid w:val="009512D6"/>
    <w:rsid w:val="00952F93"/>
    <w:rsid w:val="00954787"/>
    <w:rsid w:val="00954891"/>
    <w:rsid w:val="00975FF5"/>
    <w:rsid w:val="00980A27"/>
    <w:rsid w:val="009902E3"/>
    <w:rsid w:val="009A0535"/>
    <w:rsid w:val="009C06B3"/>
    <w:rsid w:val="009C4D26"/>
    <w:rsid w:val="009D3971"/>
    <w:rsid w:val="009D41A7"/>
    <w:rsid w:val="009D692B"/>
    <w:rsid w:val="009F1E5D"/>
    <w:rsid w:val="009F2DE9"/>
    <w:rsid w:val="009F7E87"/>
    <w:rsid w:val="00A10602"/>
    <w:rsid w:val="00A11497"/>
    <w:rsid w:val="00A15B82"/>
    <w:rsid w:val="00A2205D"/>
    <w:rsid w:val="00A26117"/>
    <w:rsid w:val="00A30238"/>
    <w:rsid w:val="00A3037D"/>
    <w:rsid w:val="00A401DF"/>
    <w:rsid w:val="00A4375A"/>
    <w:rsid w:val="00A662A6"/>
    <w:rsid w:val="00A666C8"/>
    <w:rsid w:val="00A70C0C"/>
    <w:rsid w:val="00A7599B"/>
    <w:rsid w:val="00A77B51"/>
    <w:rsid w:val="00A77E64"/>
    <w:rsid w:val="00A82A2E"/>
    <w:rsid w:val="00AA39BE"/>
    <w:rsid w:val="00AA4C0A"/>
    <w:rsid w:val="00AB3C6E"/>
    <w:rsid w:val="00AB47A9"/>
    <w:rsid w:val="00AC0A82"/>
    <w:rsid w:val="00AF19E5"/>
    <w:rsid w:val="00AF3E8D"/>
    <w:rsid w:val="00B0691F"/>
    <w:rsid w:val="00B16050"/>
    <w:rsid w:val="00B2042A"/>
    <w:rsid w:val="00B32C28"/>
    <w:rsid w:val="00B4078C"/>
    <w:rsid w:val="00B42AC4"/>
    <w:rsid w:val="00B55B7D"/>
    <w:rsid w:val="00B57AAA"/>
    <w:rsid w:val="00B57ABD"/>
    <w:rsid w:val="00B622EA"/>
    <w:rsid w:val="00B62771"/>
    <w:rsid w:val="00B65E09"/>
    <w:rsid w:val="00B72CE3"/>
    <w:rsid w:val="00B75272"/>
    <w:rsid w:val="00B763DB"/>
    <w:rsid w:val="00B773B0"/>
    <w:rsid w:val="00B800B5"/>
    <w:rsid w:val="00B8235E"/>
    <w:rsid w:val="00B87439"/>
    <w:rsid w:val="00B919BC"/>
    <w:rsid w:val="00B969D0"/>
    <w:rsid w:val="00B97038"/>
    <w:rsid w:val="00BA0359"/>
    <w:rsid w:val="00BA154A"/>
    <w:rsid w:val="00BB02EB"/>
    <w:rsid w:val="00BB4EC9"/>
    <w:rsid w:val="00BB5F9E"/>
    <w:rsid w:val="00BC2134"/>
    <w:rsid w:val="00BC5797"/>
    <w:rsid w:val="00BD0B97"/>
    <w:rsid w:val="00BE17CF"/>
    <w:rsid w:val="00BE4E8F"/>
    <w:rsid w:val="00BF094A"/>
    <w:rsid w:val="00BF3A49"/>
    <w:rsid w:val="00BF4C89"/>
    <w:rsid w:val="00C07B2D"/>
    <w:rsid w:val="00C16181"/>
    <w:rsid w:val="00C1729B"/>
    <w:rsid w:val="00C3514F"/>
    <w:rsid w:val="00C42E6E"/>
    <w:rsid w:val="00C478C1"/>
    <w:rsid w:val="00C60EE9"/>
    <w:rsid w:val="00C67A84"/>
    <w:rsid w:val="00C927D7"/>
    <w:rsid w:val="00C93EC7"/>
    <w:rsid w:val="00C94A56"/>
    <w:rsid w:val="00C96718"/>
    <w:rsid w:val="00CA1561"/>
    <w:rsid w:val="00CA205E"/>
    <w:rsid w:val="00CA35C7"/>
    <w:rsid w:val="00CC1923"/>
    <w:rsid w:val="00CD3759"/>
    <w:rsid w:val="00CD3CFA"/>
    <w:rsid w:val="00CD40D9"/>
    <w:rsid w:val="00CE5EA7"/>
    <w:rsid w:val="00CF3FEB"/>
    <w:rsid w:val="00D078E9"/>
    <w:rsid w:val="00D10403"/>
    <w:rsid w:val="00D13A73"/>
    <w:rsid w:val="00D161A8"/>
    <w:rsid w:val="00D2094D"/>
    <w:rsid w:val="00D36DB4"/>
    <w:rsid w:val="00D470D7"/>
    <w:rsid w:val="00D553C7"/>
    <w:rsid w:val="00D66670"/>
    <w:rsid w:val="00D70425"/>
    <w:rsid w:val="00D7171C"/>
    <w:rsid w:val="00D745BA"/>
    <w:rsid w:val="00D82736"/>
    <w:rsid w:val="00D90DFF"/>
    <w:rsid w:val="00D9109C"/>
    <w:rsid w:val="00D92411"/>
    <w:rsid w:val="00D94A79"/>
    <w:rsid w:val="00DA26D3"/>
    <w:rsid w:val="00DB67B7"/>
    <w:rsid w:val="00DC4225"/>
    <w:rsid w:val="00DD2AE6"/>
    <w:rsid w:val="00DD3149"/>
    <w:rsid w:val="00DD49F9"/>
    <w:rsid w:val="00DE6920"/>
    <w:rsid w:val="00DF3B26"/>
    <w:rsid w:val="00DF491F"/>
    <w:rsid w:val="00E01684"/>
    <w:rsid w:val="00E02D20"/>
    <w:rsid w:val="00E115B2"/>
    <w:rsid w:val="00E139B3"/>
    <w:rsid w:val="00E14338"/>
    <w:rsid w:val="00E2146F"/>
    <w:rsid w:val="00E2363A"/>
    <w:rsid w:val="00E31C3E"/>
    <w:rsid w:val="00E33DEA"/>
    <w:rsid w:val="00E35260"/>
    <w:rsid w:val="00E41625"/>
    <w:rsid w:val="00E41D07"/>
    <w:rsid w:val="00E4219B"/>
    <w:rsid w:val="00E451DC"/>
    <w:rsid w:val="00E45620"/>
    <w:rsid w:val="00E456C9"/>
    <w:rsid w:val="00E54327"/>
    <w:rsid w:val="00E55DA8"/>
    <w:rsid w:val="00E662ED"/>
    <w:rsid w:val="00E66E62"/>
    <w:rsid w:val="00E672BA"/>
    <w:rsid w:val="00E73109"/>
    <w:rsid w:val="00E75D57"/>
    <w:rsid w:val="00E76585"/>
    <w:rsid w:val="00E864B1"/>
    <w:rsid w:val="00EA121A"/>
    <w:rsid w:val="00EA62F0"/>
    <w:rsid w:val="00EB2473"/>
    <w:rsid w:val="00EB3B6E"/>
    <w:rsid w:val="00EB5AEE"/>
    <w:rsid w:val="00EB6F60"/>
    <w:rsid w:val="00EC555F"/>
    <w:rsid w:val="00ED0123"/>
    <w:rsid w:val="00EE21EA"/>
    <w:rsid w:val="00F0361E"/>
    <w:rsid w:val="00F05DFB"/>
    <w:rsid w:val="00F0657F"/>
    <w:rsid w:val="00F1069D"/>
    <w:rsid w:val="00F12819"/>
    <w:rsid w:val="00F1499A"/>
    <w:rsid w:val="00F2689A"/>
    <w:rsid w:val="00F412F5"/>
    <w:rsid w:val="00F5703C"/>
    <w:rsid w:val="00F64F8B"/>
    <w:rsid w:val="00F6558F"/>
    <w:rsid w:val="00F75141"/>
    <w:rsid w:val="00F75594"/>
    <w:rsid w:val="00F90934"/>
    <w:rsid w:val="00FA2924"/>
    <w:rsid w:val="00FC1323"/>
    <w:rsid w:val="00FC6623"/>
    <w:rsid w:val="00FC6ACA"/>
    <w:rsid w:val="00FC6BD5"/>
    <w:rsid w:val="00FD76C2"/>
    <w:rsid w:val="00FE1C18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35C55-9248-437B-A556-491DF017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FEB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09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9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9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9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9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9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9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09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94D"/>
  </w:style>
  <w:style w:type="paragraph" w:styleId="Footer">
    <w:name w:val="footer"/>
    <w:basedOn w:val="Normal"/>
    <w:link w:val="FooterChar"/>
    <w:uiPriority w:val="99"/>
    <w:unhideWhenUsed/>
    <w:rsid w:val="00D209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94D"/>
  </w:style>
  <w:style w:type="character" w:styleId="Hyperlink">
    <w:name w:val="Hyperlink"/>
    <w:basedOn w:val="DefaultParagraphFont"/>
    <w:uiPriority w:val="99"/>
    <w:unhideWhenUsed/>
    <w:rsid w:val="00D2094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478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069D"/>
  </w:style>
  <w:style w:type="character" w:customStyle="1" w:styleId="ListParagraphChar">
    <w:name w:val="List Paragraph Char"/>
    <w:link w:val="ListParagraph"/>
    <w:uiPriority w:val="34"/>
    <w:rsid w:val="005D696E"/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DA26D3"/>
  </w:style>
  <w:style w:type="paragraph" w:customStyle="1" w:styleId="Standard">
    <w:name w:val="Standard"/>
    <w:rsid w:val="00365B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65B4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Text">
    <w:name w:val="Default Text"/>
    <w:basedOn w:val="Normal"/>
    <w:rsid w:val="00F0657F"/>
    <w:pPr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/>
      <w:noProof/>
      <w:sz w:val="24"/>
      <w:szCs w:val="20"/>
    </w:rPr>
  </w:style>
  <w:style w:type="paragraph" w:customStyle="1" w:styleId="Normal1">
    <w:name w:val="Normal1"/>
    <w:rsid w:val="00302BDE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NoSpacingChar">
    <w:name w:val="No Spacing Char"/>
    <w:link w:val="NoSpacing"/>
    <w:rsid w:val="00155D69"/>
    <w:rPr>
      <w:rFonts w:ascii="Calibri" w:eastAsia="Calibri" w:hAnsi="Calibri" w:cs="Times New Roman"/>
    </w:rPr>
  </w:style>
  <w:style w:type="character" w:customStyle="1" w:styleId="WW8Num10z1">
    <w:name w:val="WW8Num10z1"/>
    <w:rsid w:val="00177D55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6E68AF"/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E68AF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html0020preformattedchar">
    <w:name w:val="html_0020preformatted__char"/>
    <w:basedOn w:val="DefaultParagraphFont"/>
    <w:rsid w:val="006E68A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72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sh.k245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0DC56-9E3B-4A5B-8AAC-89942332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2532</Words>
  <Characters>14435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2019-02-12T16:59:00Z</dcterms:created>
  <dcterms:modified xsi:type="dcterms:W3CDTF">2019-02-12T16:59:00Z</dcterms:modified>
</cp:coreProperties>
</file>