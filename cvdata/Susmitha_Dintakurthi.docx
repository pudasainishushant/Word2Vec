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A8" w:rsidRPr="00A92A6B" w:rsidRDefault="0008519D" w:rsidP="00A92A6B">
      <w:pPr>
        <w:jc w:val="both"/>
        <w:rPr>
          <w:rFonts w:ascii="Agency FB" w:hAnsi="Agency FB"/>
          <w:caps/>
          <w:shadow/>
          <w:color w:val="C00000"/>
          <w:sz w:val="28"/>
          <w:szCs w:val="28"/>
        </w:rPr>
      </w:pPr>
      <w:r w:rsidRPr="00A92A6B">
        <w:rPr>
          <w:rFonts w:ascii="Calibri Light" w:hAnsi="Calibri Light"/>
          <w:noProof/>
          <w:color w:val="000000" w:themeColor="text1"/>
          <w:sz w:val="12"/>
          <w:szCs w:val="12"/>
        </w:rPr>
        <w:drawing>
          <wp:anchor distT="0" distB="0" distL="114300" distR="114300" simplePos="0" relativeHeight="251663360" behindDoc="1" locked="0" layoutInCell="1" allowOverlap="1" wp14:anchorId="76411475" wp14:editId="39BAD21A">
            <wp:simplePos x="0" y="0"/>
            <wp:positionH relativeFrom="column">
              <wp:posOffset>6007100</wp:posOffset>
            </wp:positionH>
            <wp:positionV relativeFrom="paragraph">
              <wp:posOffset>-56303</wp:posOffset>
            </wp:positionV>
            <wp:extent cx="684530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A8" w:rsidRPr="00A92A6B">
        <w:rPr>
          <w:rFonts w:ascii="Agency FB" w:hAnsi="Agency FB"/>
          <w:caps/>
          <w:shadow/>
          <w:color w:val="C00000"/>
          <w:sz w:val="28"/>
          <w:szCs w:val="28"/>
        </w:rPr>
        <w:t>Susmitha Dintakurthi</w:t>
      </w:r>
    </w:p>
    <w:p w:rsidR="0008519D" w:rsidRPr="00A92A6B" w:rsidRDefault="0008519D" w:rsidP="00A92A6B">
      <w:pPr>
        <w:jc w:val="both"/>
        <w:rPr>
          <w:rFonts w:ascii="Agency FB" w:hAnsi="Agency FB"/>
          <w:shadow/>
          <w:color w:val="595959" w:themeColor="text1" w:themeTint="A6"/>
        </w:rPr>
      </w:pPr>
      <w:r w:rsidRPr="00A92A6B">
        <w:rPr>
          <w:rFonts w:ascii="Agency FB" w:hAnsi="Agency FB"/>
          <w:shadow/>
          <w:color w:val="595959" w:themeColor="text1" w:themeTint="A6"/>
        </w:rPr>
        <w:t xml:space="preserve">Sr. </w:t>
      </w:r>
      <w:r w:rsidR="00A92A6B" w:rsidRPr="00A92A6B">
        <w:rPr>
          <w:rFonts w:ascii="Agency FB" w:hAnsi="Agency FB"/>
          <w:shadow/>
          <w:color w:val="595959" w:themeColor="text1" w:themeTint="A6"/>
        </w:rPr>
        <w:t>.NET</w:t>
      </w:r>
      <w:r w:rsidRPr="00A92A6B">
        <w:rPr>
          <w:rFonts w:ascii="Agency FB" w:hAnsi="Agency FB"/>
          <w:shadow/>
          <w:color w:val="595959" w:themeColor="text1" w:themeTint="A6"/>
        </w:rPr>
        <w:t xml:space="preserve"> Developer</w:t>
      </w:r>
    </w:p>
    <w:p w:rsidR="002B377D" w:rsidRPr="00A92A6B" w:rsidRDefault="0040135F" w:rsidP="00A92A6B">
      <w:pPr>
        <w:jc w:val="both"/>
        <w:rPr>
          <w:rFonts w:ascii="Agency FB" w:hAnsi="Agency FB"/>
          <w:shadow/>
          <w:color w:val="595959" w:themeColor="text1" w:themeTint="A6"/>
        </w:rPr>
      </w:pPr>
      <w:r w:rsidRPr="00A92A6B">
        <w:rPr>
          <w:rFonts w:ascii="Agency FB" w:hAnsi="Agency FB"/>
          <w:shadow/>
          <w:color w:val="595959" w:themeColor="text1" w:themeTint="A6"/>
        </w:rPr>
        <w:t>(732) 734 – 0440</w:t>
      </w:r>
    </w:p>
    <w:p w:rsidR="00525216" w:rsidRPr="00A92A6B" w:rsidRDefault="0040135F" w:rsidP="00A92A6B">
      <w:pPr>
        <w:jc w:val="both"/>
        <w:rPr>
          <w:rFonts w:ascii="Agency FB" w:hAnsi="Agency FB"/>
          <w:shadow/>
          <w:color w:val="595959" w:themeColor="text1" w:themeTint="A6"/>
        </w:rPr>
      </w:pPr>
      <w:r w:rsidRPr="00A92A6B">
        <w:rPr>
          <w:rFonts w:ascii="Agency FB" w:hAnsi="Agency FB"/>
          <w:shadow/>
          <w:color w:val="595959" w:themeColor="text1" w:themeTint="A6"/>
        </w:rPr>
        <w:t>GREEN CARD Work Status</w:t>
      </w:r>
    </w:p>
    <w:p w:rsidR="00525216" w:rsidRPr="00A92A6B" w:rsidRDefault="00525216" w:rsidP="00A92A6B">
      <w:pPr>
        <w:jc w:val="both"/>
        <w:rPr>
          <w:rFonts w:ascii="Calibri Light" w:hAnsi="Calibri Light"/>
          <w:color w:val="000000" w:themeColor="text1"/>
          <w:sz w:val="12"/>
          <w:szCs w:val="12"/>
        </w:rPr>
      </w:pPr>
    </w:p>
    <w:p w:rsidR="003B19E2" w:rsidRPr="00A92A6B" w:rsidRDefault="00B97A5E" w:rsidP="00A92A6B">
      <w:pPr>
        <w:shd w:val="clear" w:color="auto" w:fill="CCCCCC"/>
        <w:jc w:val="both"/>
        <w:rPr>
          <w:rFonts w:asciiTheme="majorHAnsi" w:hAnsiTheme="majorHAnsi" w:cs="Calibri"/>
          <w:b/>
          <w:color w:val="000000" w:themeColor="text1"/>
          <w:sz w:val="21"/>
          <w:szCs w:val="21"/>
        </w:rPr>
      </w:pPr>
      <w:r w:rsidRPr="00A92A6B">
        <w:rPr>
          <w:rFonts w:asciiTheme="majorHAnsi" w:hAnsiTheme="majorHAnsi" w:cs="Calibri"/>
          <w:b/>
          <w:smallCaps/>
          <w:color w:val="000000" w:themeColor="text1"/>
          <w:sz w:val="21"/>
          <w:szCs w:val="21"/>
        </w:rPr>
        <w:t>Summary of Qualifications</w:t>
      </w:r>
      <w:r w:rsidRPr="00A92A6B">
        <w:rPr>
          <w:rFonts w:asciiTheme="majorHAnsi" w:hAnsiTheme="majorHAnsi" w:cs="Calibri"/>
          <w:b/>
          <w:color w:val="000000" w:themeColor="text1"/>
          <w:sz w:val="21"/>
          <w:szCs w:val="21"/>
        </w:rPr>
        <w:t>:</w:t>
      </w:r>
    </w:p>
    <w:p w:rsidR="00272BF7" w:rsidRPr="00A92A6B" w:rsidRDefault="00272BF7" w:rsidP="00A92A6B">
      <w:pPr>
        <w:pStyle w:val="NormalWeb"/>
        <w:spacing w:before="0" w:after="0"/>
        <w:ind w:left="0" w:right="0"/>
        <w:jc w:val="both"/>
        <w:rPr>
          <w:rFonts w:asciiTheme="majorHAnsi" w:hAnsiTheme="majorHAnsi" w:cs="Calibri"/>
          <w:color w:val="000000" w:themeColor="text1"/>
          <w:sz w:val="21"/>
          <w:szCs w:val="21"/>
        </w:rPr>
      </w:pPr>
    </w:p>
    <w:p w:rsidR="001257A8" w:rsidRPr="00A92A6B" w:rsidRDefault="00A92A6B" w:rsidP="00A92A6B">
      <w:pPr>
        <w:pStyle w:val="Default"/>
        <w:numPr>
          <w:ilvl w:val="0"/>
          <w:numId w:val="19"/>
        </w:numPr>
        <w:autoSpaceDE/>
        <w:autoSpaceDN/>
        <w:adjustRightInd/>
        <w:ind w:left="360"/>
        <w:jc w:val="both"/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bCs/>
          <w:color w:val="0D0D0D" w:themeColor="text1" w:themeTint="F2"/>
          <w:sz w:val="21"/>
          <w:szCs w:val="21"/>
        </w:rPr>
        <w:t xml:space="preserve">IT Professional with </w:t>
      </w:r>
      <w:r w:rsidR="001257A8" w:rsidRPr="00A92A6B">
        <w:rPr>
          <w:rFonts w:asciiTheme="majorHAnsi" w:hAnsiTheme="majorHAnsi" w:cstheme="majorHAnsi"/>
          <w:bCs/>
          <w:color w:val="0D0D0D" w:themeColor="text1" w:themeTint="F2"/>
          <w:sz w:val="21"/>
          <w:szCs w:val="21"/>
        </w:rPr>
        <w:t xml:space="preserve">8+ years of experience in </w:t>
      </w:r>
      <w:r w:rsidRPr="00A92A6B">
        <w:rPr>
          <w:rFonts w:asciiTheme="majorHAnsi" w:hAnsiTheme="majorHAnsi" w:cstheme="majorHAnsi"/>
          <w:bCs/>
          <w:color w:val="0D0D0D" w:themeColor="text1" w:themeTint="F2"/>
          <w:sz w:val="21"/>
          <w:szCs w:val="21"/>
        </w:rPr>
        <w:t xml:space="preserve">all </w:t>
      </w:r>
      <w:r w:rsidR="001257A8" w:rsidRPr="00A92A6B">
        <w:rPr>
          <w:rFonts w:asciiTheme="majorHAnsi" w:hAnsiTheme="majorHAnsi" w:cstheme="majorHAnsi"/>
          <w:bCs/>
          <w:color w:val="0D0D0D" w:themeColor="text1" w:themeTint="F2"/>
          <w:sz w:val="21"/>
          <w:szCs w:val="21"/>
        </w:rPr>
        <w:t xml:space="preserve">phases of 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>Software Development Life Cycle (SDLC)</w:t>
      </w:r>
      <w:r w:rsidR="001257A8" w:rsidRPr="00A92A6B">
        <w:rPr>
          <w:rFonts w:asciiTheme="majorHAnsi" w:hAnsiTheme="majorHAnsi" w:cstheme="majorHAnsi"/>
          <w:bCs/>
          <w:color w:val="0D0D0D" w:themeColor="text1" w:themeTint="F2"/>
          <w:sz w:val="21"/>
          <w:szCs w:val="21"/>
        </w:rPr>
        <w:t xml:space="preserve"> such as 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 xml:space="preserve">Analysis, Design, Development, Testing, Maintenance </w:t>
      </w:r>
      <w:r w:rsidR="001257A8" w:rsidRPr="00A92A6B">
        <w:rPr>
          <w:rFonts w:asciiTheme="majorHAnsi" w:hAnsiTheme="majorHAnsi" w:cstheme="majorHAnsi"/>
          <w:bCs/>
          <w:color w:val="0D0D0D" w:themeColor="text1" w:themeTint="F2"/>
          <w:sz w:val="21"/>
          <w:szCs w:val="21"/>
        </w:rPr>
        <w:t>of N-tier Enterprise Web and Windows Forms Applications.</w:t>
      </w:r>
    </w:p>
    <w:p w:rsidR="001257A8" w:rsidRPr="00A92A6B" w:rsidRDefault="001257A8" w:rsidP="00A92A6B">
      <w:pPr>
        <w:pStyle w:val="ListParagraph"/>
        <w:numPr>
          <w:ilvl w:val="0"/>
          <w:numId w:val="19"/>
        </w:numPr>
        <w:suppressAutoHyphens w:val="0"/>
        <w:spacing w:after="0" w:line="240" w:lineRule="auto"/>
        <w:ind w:left="360"/>
        <w:jc w:val="both"/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  <w:lang w:val="en-US"/>
        </w:rPr>
      </w:pPr>
      <w:r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  <w:lang w:val="en-US"/>
        </w:rPr>
        <w:t xml:space="preserve">Technical expertise in Microsoft Technologies like </w:t>
      </w:r>
      <w:r w:rsidR="00A92A6B"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  <w:lang w:val="en-US"/>
        </w:rPr>
        <w:t>.NET</w:t>
      </w:r>
      <w:r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  <w:lang w:val="en-US"/>
        </w:rPr>
        <w:t xml:space="preserve"> Framework 4.5/4.0/3.5/3.0, C#, ADO </w:t>
      </w:r>
      <w:r w:rsidR="00A92A6B"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  <w:lang w:val="en-US"/>
        </w:rPr>
        <w:t>.NET</w:t>
      </w:r>
      <w:r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  <w:lang w:val="en-US"/>
        </w:rPr>
        <w:t xml:space="preserve">, IIS, Win Forms, Web Services, ADO, Web API, WCF, XML, Microsoft SQL Server and MS Team Foundation Server, Microsoft Visual Studio. </w:t>
      </w:r>
    </w:p>
    <w:p w:rsidR="001257A8" w:rsidRPr="00A92A6B" w:rsidRDefault="00A92A6B" w:rsidP="00A92A6B">
      <w:pPr>
        <w:pStyle w:val="Default"/>
        <w:numPr>
          <w:ilvl w:val="0"/>
          <w:numId w:val="19"/>
        </w:numPr>
        <w:autoSpaceDE/>
        <w:autoSpaceDN/>
        <w:adjustRightInd/>
        <w:ind w:left="360"/>
        <w:jc w:val="both"/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  <w:t>Experience</w:t>
      </w:r>
      <w:r w:rsidR="001257A8"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  <w:t xml:space="preserve"> in fast paced </w:t>
      </w:r>
      <w:r w:rsidR="001257A8" w:rsidRPr="00A92A6B">
        <w:rPr>
          <w:rFonts w:asciiTheme="majorHAnsi" w:eastAsia="Bookman Old Style" w:hAnsiTheme="majorHAnsi" w:cstheme="majorHAnsi"/>
          <w:b/>
          <w:color w:val="0D0D0D" w:themeColor="text1" w:themeTint="F2"/>
          <w:sz w:val="21"/>
          <w:szCs w:val="21"/>
        </w:rPr>
        <w:t>Agile development</w:t>
      </w:r>
      <w:r w:rsidR="001257A8"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  <w:t xml:space="preserve"> environment including </w:t>
      </w:r>
      <w:r w:rsidR="001257A8" w:rsidRPr="00A92A6B">
        <w:rPr>
          <w:rFonts w:asciiTheme="majorHAnsi" w:eastAsia="Bookman Old Style" w:hAnsiTheme="majorHAnsi" w:cstheme="majorHAnsi"/>
          <w:b/>
          <w:color w:val="0D0D0D" w:themeColor="text1" w:themeTint="F2"/>
          <w:sz w:val="21"/>
          <w:szCs w:val="21"/>
        </w:rPr>
        <w:t>SCRUM</w:t>
      </w:r>
      <w:r w:rsidR="001257A8"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  <w:t xml:space="preserve"> and </w:t>
      </w:r>
      <w:r w:rsidR="001257A8" w:rsidRPr="00A92A6B">
        <w:rPr>
          <w:rFonts w:asciiTheme="majorHAnsi" w:eastAsia="Bookman Old Style" w:hAnsiTheme="majorHAnsi" w:cstheme="majorHAnsi"/>
          <w:b/>
          <w:color w:val="0D0D0D" w:themeColor="text1" w:themeTint="F2"/>
          <w:sz w:val="21"/>
          <w:szCs w:val="21"/>
        </w:rPr>
        <w:t>Test-Driven Development</w:t>
      </w:r>
      <w:r w:rsidRPr="00A92A6B">
        <w:rPr>
          <w:rFonts w:asciiTheme="majorHAnsi" w:eastAsia="Bookman Old Style" w:hAnsiTheme="majorHAnsi" w:cstheme="majorHAnsi"/>
          <w:b/>
          <w:color w:val="0D0D0D" w:themeColor="text1" w:themeTint="F2"/>
          <w:sz w:val="21"/>
          <w:szCs w:val="21"/>
        </w:rPr>
        <w:t xml:space="preserve"> </w:t>
      </w:r>
      <w:r w:rsidR="001257A8" w:rsidRPr="00A92A6B">
        <w:rPr>
          <w:rFonts w:asciiTheme="majorHAnsi" w:eastAsia="Bookman Old Style" w:hAnsiTheme="majorHAnsi" w:cstheme="majorHAnsi"/>
          <w:b/>
          <w:color w:val="0D0D0D" w:themeColor="text1" w:themeTint="F2"/>
          <w:sz w:val="21"/>
          <w:szCs w:val="21"/>
        </w:rPr>
        <w:t>(TDD)</w:t>
      </w:r>
      <w:r w:rsidRPr="00A92A6B"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  <w:t>.</w:t>
      </w:r>
    </w:p>
    <w:p w:rsidR="001257A8" w:rsidRPr="00A92A6B" w:rsidRDefault="00A92A6B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Expert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in developing various applications using Visual Studio 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.NET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technologies such as 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C#,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ASP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,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ADO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,  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WCF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, 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WPF,LINQ, AJAX, SQL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Server, 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SOAP, R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estful Services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, MVC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and 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MVVM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Intensive on working with front end and User Interface with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ASP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, XML, HTML, CSS, JavaScript, JQuery, Telerik, UI Controls Dev Express tools.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Highly skilled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EXTJS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Developer adept at a wide range of Web Technologies. 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" w:hAnsiTheme="majorHAnsi" w:cstheme="majorHAnsi"/>
          <w:b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Strong exposure to Web 2.0 client technologies using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>JSP, JSTL, XHTML, HTML5, DOM, CSS3, JAVASCRIPT and AJAX.</w:t>
      </w:r>
    </w:p>
    <w:p w:rsidR="001257A8" w:rsidRPr="00A92A6B" w:rsidRDefault="00A92A6B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Hands-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on experience in 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>design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using 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 xml:space="preserve">Object Oriented Programming Principles 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like 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 xml:space="preserve">Encapsulation, Inheritance, Polymorphism </w:t>
      </w:r>
      <w:r w:rsidR="001257A8" w:rsidRPr="00A92A6B">
        <w:rPr>
          <w:rFonts w:asciiTheme="majorHAnsi" w:hAnsiTheme="majorHAnsi" w:cstheme="majorHAnsi"/>
          <w:bCs/>
          <w:color w:val="0D0D0D" w:themeColor="text1" w:themeTint="F2"/>
          <w:sz w:val="21"/>
          <w:szCs w:val="21"/>
        </w:rPr>
        <w:t>and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 xml:space="preserve"> Abstraction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</w:t>
      </w:r>
    </w:p>
    <w:p w:rsidR="001257A8" w:rsidRPr="00A92A6B" w:rsidRDefault="00A92A6B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G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ood hands on experience with </w:t>
      </w:r>
      <w:r w:rsidR="001257A8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 xml:space="preserve">SOLID 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principles.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Working 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k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nowledge of designing the Presentation Layer by the concepts of Master Pages,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ASP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 xml:space="preserve"> Custom Controls, Themes, Skins Worked with HTML5 and CSS3.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</w:pP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Exper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t in c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reating UI screens with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>HTML5, ANGULAR JS/2, EXT JS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and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 xml:space="preserve">JQUERY 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and created Single Page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Applications (SPA).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Expertise in creating the Web Services using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>WCF SOAP/REST, Windows Presentation Foundation (WPF)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Created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>RESTFUL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services using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>ASP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>.NET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 xml:space="preserve"> Web API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.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Hands on testing methodologies 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experience 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such as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>Unit, Functional &amp; Regression Testing.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</w:pPr>
      <w:r w:rsidRPr="00A92A6B">
        <w:rPr>
          <w:rFonts w:asciiTheme="majorHAnsi" w:eastAsia="Bookman Old Style Bold" w:hAnsiTheme="majorHAnsi" w:cstheme="majorHAnsi"/>
          <w:bCs/>
          <w:color w:val="0D0D0D" w:themeColor="text1" w:themeTint="F2"/>
          <w:sz w:val="21"/>
          <w:szCs w:val="21"/>
        </w:rPr>
        <w:t xml:space="preserve">Expertise in </w:t>
      </w:r>
      <w:r w:rsidRPr="00A92A6B"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  <w:t>ASP</w:t>
      </w:r>
      <w:r w:rsidR="00A92A6B" w:rsidRPr="00A92A6B"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  <w:t xml:space="preserve"> MVC</w:t>
      </w:r>
      <w:r w:rsidRPr="00A92A6B">
        <w:rPr>
          <w:rFonts w:asciiTheme="majorHAnsi" w:eastAsia="Bookman Old Style Bold" w:hAnsiTheme="majorHAnsi" w:cstheme="majorHAnsi"/>
          <w:bCs/>
          <w:color w:val="0D0D0D" w:themeColor="text1" w:themeTint="F2"/>
          <w:sz w:val="21"/>
          <w:szCs w:val="21"/>
        </w:rPr>
        <w:t xml:space="preserve"> PATERNS: Controller Actions, View Engine, Helper Methods, Application Development using Entity Framework and UI in Razor view engine and experience in MVP, MVVM Architecture. </w:t>
      </w:r>
    </w:p>
    <w:p w:rsidR="001257A8" w:rsidRPr="00A92A6B" w:rsidRDefault="00A92A6B" w:rsidP="00A92A6B">
      <w:pPr>
        <w:pStyle w:val="ListParagraph"/>
        <w:numPr>
          <w:ilvl w:val="0"/>
          <w:numId w:val="19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>Experience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in 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.NET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 xml:space="preserve"> security 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>features such as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 xml:space="preserve"> Authentication (Windows-based Authentication, Forms-based Authentication) 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>and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 xml:space="preserve"> Authorization (Authorizing Users and Roles).</w:t>
      </w:r>
    </w:p>
    <w:p w:rsidR="001257A8" w:rsidRPr="00A92A6B" w:rsidRDefault="00A92A6B" w:rsidP="00A92A6B">
      <w:pPr>
        <w:pStyle w:val="ListParagraph"/>
        <w:numPr>
          <w:ilvl w:val="0"/>
          <w:numId w:val="19"/>
        </w:numPr>
        <w:suppressAutoHyphens w:val="0"/>
        <w:spacing w:after="0" w:line="240" w:lineRule="auto"/>
        <w:ind w:left="360"/>
        <w:jc w:val="both"/>
        <w:rPr>
          <w:rFonts w:asciiTheme="majorHAnsi" w:eastAsia="Bookman Old Style" w:hAnsiTheme="majorHAnsi" w:cstheme="majorHAnsi"/>
          <w:color w:val="0D0D0D" w:themeColor="text1" w:themeTint="F2"/>
          <w:sz w:val="21"/>
          <w:szCs w:val="21"/>
          <w:lang w:val="en-US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Experience 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>on 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Language-Integrated Query 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>(LINQ) and retrieve data from different data sources (</w:t>
      </w:r>
      <w:r w:rsidR="001257A8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LINQ to Objects, LINQ to XML, and LINQ to SQL</w:t>
      </w:r>
      <w:r w:rsidR="001257A8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>).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Experience in using 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>Classic ASP, ASP</w:t>
      </w:r>
      <w:r w:rsidR="00A92A6B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>, Ajax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, 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>JQuery, Angular JS framework, Bootstrap and AJAX framework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for quickly creating efficient and interactive Web applications that work across all popular browsers.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Hands-on experience using different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ETL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tools like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SQL Server Services (SSIS, SSRS)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Expertise in writing Constraints, Indexes, Views,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Stored Procedures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, Extended Stored Procedures, Cursors, Triggers, and User Defined Functions</w:t>
      </w:r>
    </w:p>
    <w:p w:rsidR="001257A8" w:rsidRPr="00A92A6B" w:rsidRDefault="001257A8" w:rsidP="00A92A6B">
      <w:pPr>
        <w:numPr>
          <w:ilvl w:val="0"/>
          <w:numId w:val="19"/>
        </w:numPr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Experience in using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SSIS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tools like Import and Export Wizard, Package Installation, and SSIS Package Designer.</w:t>
      </w:r>
    </w:p>
    <w:p w:rsidR="001257A8" w:rsidRPr="00A92A6B" w:rsidRDefault="001257A8" w:rsidP="00A92A6B">
      <w:pPr>
        <w:pStyle w:val="ListParagraph"/>
        <w:numPr>
          <w:ilvl w:val="0"/>
          <w:numId w:val="19"/>
        </w:numPr>
        <w:suppressAutoHyphens w:val="0"/>
        <w:spacing w:after="0" w:line="240" w:lineRule="auto"/>
        <w:ind w:left="360"/>
        <w:jc w:val="both"/>
        <w:rPr>
          <w:rFonts w:asciiTheme="majorHAnsi" w:eastAsia="Bookman Old Style Bold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Extensive Experience in Implementing 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View, Model, Controller and View model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by using 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ASP</w:t>
      </w:r>
      <w:r w:rsidR="00A92A6B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 xml:space="preserve"> MVC 4.0/3.0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Framework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.</w:t>
      </w:r>
    </w:p>
    <w:p w:rsidR="00571ADB" w:rsidRPr="00A92A6B" w:rsidRDefault="001257A8" w:rsidP="00A92A6B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Calibri Light" w:hAnsi="Calibri Light" w:cs="Calibri Light"/>
          <w:color w:val="000000" w:themeColor="text1"/>
          <w:sz w:val="21"/>
          <w:szCs w:val="21"/>
          <w:lang w:val="en-US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Experience in database related work primarily creating complex 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stored procedure, Views, Triggers, Functions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using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 xml:space="preserve"> PL/SQL</w:t>
      </w:r>
      <w:r w:rsidR="00A92A6B"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 xml:space="preserve"> </w:t>
      </w:r>
      <w:r w:rsidR="00A92A6B" w:rsidRPr="00A92A6B">
        <w:rPr>
          <w:rFonts w:asciiTheme="majorHAnsi" w:hAnsiTheme="majorHAnsi" w:cstheme="majorHAnsi"/>
          <w:bCs/>
          <w:color w:val="0D0D0D" w:themeColor="text1" w:themeTint="F2"/>
          <w:sz w:val="21"/>
          <w:szCs w:val="21"/>
          <w:lang w:val="en-US"/>
        </w:rPr>
        <w:t xml:space="preserve">and </w:t>
      </w: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  <w:lang w:val="en-US"/>
        </w:rPr>
        <w:t>T-SQL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>.</w:t>
      </w:r>
    </w:p>
    <w:p w:rsidR="00A92A6B" w:rsidRPr="00A92A6B" w:rsidRDefault="00A92A6B" w:rsidP="00A92A6B">
      <w:pPr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71ADB" w:rsidRPr="00A92A6B" w:rsidRDefault="00571ADB" w:rsidP="00A92A6B">
      <w:pPr>
        <w:shd w:val="clear" w:color="auto" w:fill="CCCCCC"/>
        <w:jc w:val="both"/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Technical comp</w:t>
      </w:r>
      <w:r w:rsidR="00C97039" w:rsidRPr="00A92A6B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etencies</w:t>
      </w:r>
      <w:r w:rsidRPr="00A92A6B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:</w:t>
      </w:r>
    </w:p>
    <w:p w:rsidR="00571ADB" w:rsidRPr="00A92A6B" w:rsidRDefault="00571ADB" w:rsidP="00A92A6B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Programming Languages: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 xml:space="preserve">C, C++, C#, 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.NET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(4.5/4.0/3.5/3.0), HTML5,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 xml:space="preserve"> T-SQL, PL/SQL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Web Technologies: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>ASP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.NET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 xml:space="preserve"> 4.5/4.0/3.5/3.0/2.0,JS Framework-Ember MVC 4.0/3.0, Ajax 3.0/2.0, JavaScript, JQuery, VB Script, Node.JS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 xml:space="preserve">Markup 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languages: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>XML, XAML, HTML, XSD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Patterns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MVC, MVVM, MVP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IDE Tools: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 xml:space="preserve">Visual Studio 2012/2010/2008/2005, SQL Server Management Studio, SQL Server BI 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Studio</w:t>
      </w:r>
    </w:p>
    <w:p w:rsidR="001257A8" w:rsidRPr="00A92A6B" w:rsidRDefault="00A92A6B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.NET</w:t>
      </w:r>
      <w:r w:rsidR="001257A8" w:rsidRPr="00A92A6B">
        <w:rPr>
          <w:rFonts w:ascii="Calibri Light" w:hAnsi="Calibri Light" w:cs="Calibri Light"/>
          <w:color w:val="000000" w:themeColor="text1"/>
          <w:sz w:val="21"/>
          <w:szCs w:val="21"/>
        </w:rPr>
        <w:t xml:space="preserve"> Frameworks:</w:t>
      </w:r>
      <w:r w:rsidR="001257A8"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.NET Framework 4.5/.4.0/3.5/3.0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lastRenderedPageBreak/>
        <w:t>Reporting Tools: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>SQL Server Reporting Services (SSRS 2008/2005), Tableau, Power BI, C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rystal Reports, Informatica 9.0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Data bases: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>MS SQL SERVER 2008/2005/2000, MS Access 2010/2007/20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03, Oracle 11g/10g/9i/8i, MySQL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 xml:space="preserve">ETL 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Tools: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SSRS, Informatica, Cognos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Modeling Tools: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>UML, MS Visio 2010/2007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Version Control Too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ls: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>Team Foundation Server, SVN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Middleware: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>WCF, ADO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.NET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, Web Services, WPF, Enterprise Lib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rary 5.0/4.0/3.1</w:t>
      </w:r>
    </w:p>
    <w:p w:rsidR="001257A8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Servers: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  <w:t xml:space="preserve">Windows Server 2008/2003/NT, </w:t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Microsoft IIS (7.0/6.0/5.0/4.0)</w:t>
      </w:r>
    </w:p>
    <w:p w:rsidR="00A90DCD" w:rsidRPr="00A92A6B" w:rsidRDefault="001257A8" w:rsidP="00A92A6B">
      <w:pPr>
        <w:ind w:left="2610" w:hanging="261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Methodologies: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ab/>
      </w:r>
      <w:r w:rsidR="00A92A6B" w:rsidRPr="00A92A6B">
        <w:rPr>
          <w:rFonts w:ascii="Calibri Light" w:hAnsi="Calibri Light" w:cs="Calibri Light"/>
          <w:color w:val="000000" w:themeColor="text1"/>
          <w:sz w:val="21"/>
          <w:szCs w:val="21"/>
        </w:rPr>
        <w:t>Agile, Scrum, SOA</w:t>
      </w:r>
    </w:p>
    <w:p w:rsidR="001257A8" w:rsidRPr="00A92A6B" w:rsidRDefault="001257A8" w:rsidP="00A92A6B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3B19E2" w:rsidRPr="00A92A6B" w:rsidRDefault="00B97A5E" w:rsidP="00A92A6B">
      <w:pPr>
        <w:shd w:val="clear" w:color="auto" w:fill="CCCCCC"/>
        <w:jc w:val="both"/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Professional Experience</w:t>
      </w:r>
      <w:r w:rsidRPr="00A92A6B">
        <w:rPr>
          <w:rFonts w:ascii="Calibri Light" w:hAnsi="Calibri Light" w:cs="Calibri Light"/>
          <w:b/>
          <w:color w:val="000000" w:themeColor="text1"/>
          <w:sz w:val="21"/>
          <w:szCs w:val="21"/>
        </w:rPr>
        <w:t>:</w:t>
      </w:r>
    </w:p>
    <w:p w:rsidR="003B19E2" w:rsidRPr="00A92A6B" w:rsidRDefault="003B19E2" w:rsidP="00A92A6B">
      <w:pPr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</w:p>
    <w:p w:rsidR="00FC1866" w:rsidRPr="00A92A6B" w:rsidRDefault="00FC1866" w:rsidP="00A92A6B">
      <w:pPr>
        <w:pStyle w:val="NoSpacing"/>
        <w:jc w:val="both"/>
        <w:rPr>
          <w:rFonts w:ascii="Calibri Light" w:eastAsia="Arial" w:hAnsi="Calibri Light" w:cs="Calibri Light"/>
          <w:bCs/>
          <w:i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BCBS - </w:t>
      </w:r>
      <w:r w:rsidR="001257A8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Detroit, M</w:t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I</w:t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1257A8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1257A8"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1257A8"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A92A6B"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A92A6B"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A92A6B"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1257A8"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 xml:space="preserve">Sep 2015 </w:t>
      </w:r>
      <w:r w:rsidR="00A92A6B"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>- Present</w:t>
      </w:r>
    </w:p>
    <w:p w:rsidR="00FC1866" w:rsidRPr="00A92A6B" w:rsidRDefault="00FC1866" w:rsidP="00A92A6B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  <w:t xml:space="preserve">Sr. </w:t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.NET </w:t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Full Stack</w:t>
      </w:r>
      <w:r w:rsidR="000513E5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 Developer</w:t>
      </w:r>
    </w:p>
    <w:p w:rsidR="00FC1866" w:rsidRPr="00A92A6B" w:rsidRDefault="00FC1866" w:rsidP="00A92A6B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Cs/>
          <w:color w:val="000000" w:themeColor="text1"/>
          <w:sz w:val="21"/>
          <w:szCs w:val="21"/>
        </w:rPr>
      </w:pPr>
    </w:p>
    <w:p w:rsidR="00FC1866" w:rsidRPr="00A92A6B" w:rsidRDefault="00FC1866" w:rsidP="00A92A6B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</w:pPr>
      <w:r w:rsidRPr="00A92A6B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Involved in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Software development life cycle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(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SDLC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) of application from design phase to implementation phase, testing, Deployment and maintenance phase.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Designed the application using an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MVC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(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Model View Contro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l) Architecture that promotes a clear separation of the presentation, business logic and data access tiers.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Converted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ASP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web services to WCF service which are consumed by InfoPath forms in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SharePoint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2010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Customized the look and feel of sites in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SharePoint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2010.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Participated in daily Scrums with the whole team to discuss about the progress of the application development, specks to be taken care and specks that already completed.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Worked on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MVC application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developed using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JQuery UI, HTML 5, Razor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, etc. 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Worked on 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Security features such as Forms-based Authentication and Role-based Authorization.</w:t>
      </w:r>
    </w:p>
    <w:p w:rsidR="00C34E70" w:rsidRPr="00A92A6B" w:rsidRDefault="00A92A6B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Developed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WinForms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which allows scheduling of automatic downloads.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Designed Graphical User Interface (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GUI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) using Layout Pages,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HTML JQuery, CSS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classes.</w:t>
      </w:r>
    </w:p>
    <w:p w:rsidR="00C34E70" w:rsidRPr="00A92A6B" w:rsidRDefault="00A92A6B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Involved in 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development of UI using </w:t>
      </w:r>
      <w:r w:rsidR="00C34E70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AngularJS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</w:t>
      </w:r>
    </w:p>
    <w:p w:rsidR="00C34E70" w:rsidRPr="00A92A6B" w:rsidRDefault="00A92A6B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Developed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interactive charts using</w:t>
      </w:r>
      <w:r w:rsidR="00C34E70"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Sencha 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charts.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Maintaining and supporting existing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EXTJS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application used by hundreds of thousands of students and teachers across the country.</w:t>
      </w:r>
    </w:p>
    <w:p w:rsidR="00C34E70" w:rsidRPr="00A92A6B" w:rsidRDefault="00A92A6B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Created 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a completely new object model employing </w:t>
      </w:r>
      <w:r w:rsidR="00C34E70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SOLID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design principals to refactor the project into objects with distinct responsibilities to separate the parsing and formatting functions into sets of objects and processes having distinct tasks</w:t>
      </w:r>
    </w:p>
    <w:p w:rsidR="00C34E70" w:rsidRPr="00A92A6B" w:rsidRDefault="00A92A6B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Rewrote 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legacy modules using</w:t>
      </w:r>
      <w:r w:rsidR="00C34E70"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EXTJS.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 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Implemented Drilldown reporting using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Sencha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Charts and REST services. 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Developed the application using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EXTJS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4.0, C# and SQL Server.</w:t>
      </w:r>
    </w:p>
    <w:p w:rsidR="00A92A6B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Extensively worked on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MVC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and converting some old views (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ASPX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) to razor (views) and some areas of validations and Depending Injection, f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ixing some production bugs, etc.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Developed Data Model Classes with Entity Framework and business rules that are implemented within model layer using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C#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Responsible for rebranding the name, Copyright info, graphics (SVG), source code headers for both AngularJS and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EXTJS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applications. 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Responsible in cleaning up and maintaining the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EXTJS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application. 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Involved in deploying the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EXTJS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application using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 w:rsidR="00A92A6B"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Sencha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CMD. 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Web development like building the UI pages, User controls using Telerik controls for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ASP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and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AJAX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, creating and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consuming WCF services, JQuery, Entity Framework 5, LINQ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, etc.</w:t>
      </w:r>
    </w:p>
    <w:p w:rsidR="00C34E70" w:rsidRPr="00A92A6B" w:rsidRDefault="00C34E70" w:rsidP="00A92A6B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ASP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Authentication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and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Authorization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services for the application security.</w:t>
      </w:r>
    </w:p>
    <w:p w:rsidR="00C34E70" w:rsidRPr="00A92A6B" w:rsidRDefault="00C34E70" w:rsidP="00A92A6B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Implemented State management features like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View State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,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Cookies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,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Session State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and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Query Strings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to maintain state information.</w:t>
      </w:r>
    </w:p>
    <w:p w:rsidR="00C34E70" w:rsidRPr="00A92A6B" w:rsidRDefault="00C34E70" w:rsidP="00A92A6B">
      <w:pPr>
        <w:numPr>
          <w:ilvl w:val="0"/>
          <w:numId w:val="21"/>
        </w:numPr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Implemented Server side validations using ASP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.NET</w:t>
      </w:r>
      <w:r w:rsidRPr="00A92A6B">
        <w:rPr>
          <w:rStyle w:val="apple-converted-space"/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 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>validation controls and JavaScript. </w:t>
      </w:r>
    </w:p>
    <w:p w:rsidR="00C34E70" w:rsidRPr="00A92A6B" w:rsidRDefault="00C34E70" w:rsidP="00A92A6B">
      <w:pPr>
        <w:numPr>
          <w:ilvl w:val="0"/>
          <w:numId w:val="21"/>
        </w:numPr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Used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shd w:val="clear" w:color="auto" w:fill="FFFFFF"/>
        </w:rPr>
        <w:t>AngularJS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shd w:val="clear" w:color="auto" w:fill="FFFFFF"/>
        </w:rPr>
        <w:t xml:space="preserve"> to create dynamic web applications and mobile UI.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Used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Windows Communication Foundation (WCF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) methodology to implement the web services.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lastRenderedPageBreak/>
        <w:t xml:space="preserve">Designing and developing 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WebForms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using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VB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</w:t>
      </w:r>
    </w:p>
    <w:p w:rsidR="00C34E70" w:rsidRPr="00A92A6B" w:rsidRDefault="00C34E70" w:rsidP="00A92A6B">
      <w:pPr>
        <w:pStyle w:val="NoSpacing"/>
        <w:numPr>
          <w:ilvl w:val="0"/>
          <w:numId w:val="21"/>
        </w:numPr>
        <w:autoSpaceDE/>
        <w:autoSpaceDN/>
        <w:adjustRightInd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Working with the team for programming and developing Graphics User Interface using 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 xml:space="preserve"> framework 3.5, MVC ,C# with ASP</w:t>
      </w:r>
      <w:r w:rsidR="00A92A6B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 xml:space="preserve"> ,Visual Studio 2010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Used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AngularJS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for developing UI and front-end web development.</w:t>
      </w:r>
    </w:p>
    <w:p w:rsidR="00C34E70" w:rsidRPr="00A92A6B" w:rsidRDefault="00C34E70" w:rsidP="00A92A6B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Extensively used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web-Services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&amp; worked on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  <w:lang w:val="en-US"/>
        </w:rPr>
        <w:t>WCF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  <w:lang w:val="en-US"/>
        </w:rPr>
        <w:t xml:space="preserve"> to enable applications to communicate with each other.</w:t>
      </w:r>
    </w:p>
    <w:p w:rsidR="00C34E70" w:rsidRPr="00A92A6B" w:rsidRDefault="00C34E70" w:rsidP="00A92A6B">
      <w:pPr>
        <w:numPr>
          <w:ilvl w:val="0"/>
          <w:numId w:val="21"/>
        </w:numPr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Created and optimized views for user interactions using objects of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HTML Helper class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,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 xml:space="preserve">Custom 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Helpers and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JavaScript/jQuery.</w:t>
      </w:r>
    </w:p>
    <w:p w:rsidR="00C34E70" w:rsidRPr="00A92A6B" w:rsidRDefault="00A92A6B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Created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applications using </w:t>
      </w:r>
      <w:r w:rsidR="00C34E70"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VB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.NET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and enhancing projects for 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.NET</w:t>
      </w:r>
      <w:r w:rsidR="00C34E70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applications.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Developed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 xml:space="preserve"> stored procedures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, views and triggers for data manipulation, ensuring set up relations includes indexing, constraints, and foreign keys. </w:t>
      </w:r>
    </w:p>
    <w:p w:rsidR="00C34E70" w:rsidRPr="00A92A6B" w:rsidRDefault="00C34E70" w:rsidP="00A92A6B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Worked on Microsoft </w:t>
      </w:r>
      <w:r w:rsidRPr="00A92A6B">
        <w:rPr>
          <w:rFonts w:asciiTheme="majorHAnsi" w:hAnsiTheme="majorHAnsi" w:cstheme="majorHAnsi"/>
          <w:b/>
          <w:color w:val="0D0D0D" w:themeColor="text1" w:themeTint="F2"/>
          <w:sz w:val="21"/>
          <w:szCs w:val="21"/>
        </w:rPr>
        <w:t>Team Foundation Server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 xml:space="preserve"> for version control, individual task status and Database server project.</w:t>
      </w:r>
    </w:p>
    <w:p w:rsidR="00C34E70" w:rsidRPr="00A92A6B" w:rsidRDefault="00C34E70" w:rsidP="00A92A6B">
      <w:pPr>
        <w:jc w:val="both"/>
        <w:rPr>
          <w:rFonts w:asciiTheme="majorHAnsi" w:hAnsiTheme="majorHAnsi" w:cs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 w:cstheme="majorHAnsi"/>
          <w:b/>
          <w:bCs/>
          <w:color w:val="0D0D0D" w:themeColor="text1" w:themeTint="F2"/>
          <w:sz w:val="21"/>
          <w:szCs w:val="21"/>
        </w:rPr>
        <w:t xml:space="preserve">Environment:  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VisualStudio2015/2012, C#, VB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, ASP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, MVC 5.0/4.0, WCF, WPF, EDMX, Java Script, TFS 2010, WCF, IIS 7.0, AJAX, ADO</w:t>
      </w:r>
      <w:r w:rsidR="00A92A6B"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, LINQ, XML, Microsoft Enterprise Library, Entity Framework 6.0, Agile, SQL Server Integration Services, SSRS, NUNIT, SQL Server 2016/2012 R2, Windows XP, Windows Server 2</w:t>
      </w:r>
      <w:r w:rsidR="00A92A6B">
        <w:rPr>
          <w:rFonts w:asciiTheme="majorHAnsi" w:hAnsiTheme="majorHAnsi" w:cstheme="majorHAnsi"/>
          <w:color w:val="0D0D0D" w:themeColor="text1" w:themeTint="F2"/>
          <w:sz w:val="21"/>
          <w:szCs w:val="21"/>
        </w:rPr>
        <w:t>003,Windows Server 2008 R2/2008</w:t>
      </w:r>
    </w:p>
    <w:p w:rsidR="00FC1866" w:rsidRDefault="00FC1866" w:rsidP="00A92A6B">
      <w:pPr>
        <w:jc w:val="both"/>
        <w:rPr>
          <w:rFonts w:ascii="Calibri Light" w:hAnsi="Calibri Light"/>
          <w:sz w:val="21"/>
          <w:szCs w:val="21"/>
        </w:rPr>
      </w:pPr>
    </w:p>
    <w:p w:rsidR="00A92A6B" w:rsidRPr="00A92A6B" w:rsidRDefault="00A92A6B" w:rsidP="00A92A6B">
      <w:pPr>
        <w:jc w:val="both"/>
        <w:rPr>
          <w:rFonts w:ascii="Calibri Light" w:hAnsi="Calibri Light"/>
          <w:sz w:val="21"/>
          <w:szCs w:val="21"/>
        </w:rPr>
      </w:pPr>
    </w:p>
    <w:p w:rsidR="00C34E70" w:rsidRPr="00A92A6B" w:rsidRDefault="00C34E70" w:rsidP="00A92A6B">
      <w:pPr>
        <w:pStyle w:val="NoSpacing"/>
        <w:jc w:val="both"/>
        <w:rPr>
          <w:rFonts w:ascii="Calibri Light" w:eastAsia="Arial" w:hAnsi="Calibri Light" w:cs="Calibri Light"/>
          <w:bCs/>
          <w:i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Mahle</w:t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 - </w:t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Farmington Hills, MI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 xml:space="preserve">Sep 2014 </w:t>
      </w:r>
      <w:r w:rsid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 xml:space="preserve">- </w:t>
      </w:r>
      <w:r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>Nov 2016</w:t>
      </w:r>
    </w:p>
    <w:p w:rsidR="00C34E70" w:rsidRPr="00A92A6B" w:rsidRDefault="00C34E70" w:rsidP="00A92A6B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Sr</w:t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.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 </w:t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 Developer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</w:p>
    <w:p w:rsidR="00C34E70" w:rsidRPr="00A92A6B" w:rsidRDefault="00C34E70" w:rsidP="00A92A6B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Cs/>
          <w:color w:val="000000" w:themeColor="text1"/>
          <w:sz w:val="21"/>
          <w:szCs w:val="21"/>
        </w:rPr>
      </w:pPr>
    </w:p>
    <w:p w:rsidR="00C34E70" w:rsidRPr="00A92A6B" w:rsidRDefault="00C34E70" w:rsidP="00A92A6B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</w:pPr>
      <w:r w:rsidRPr="00A92A6B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C34E70" w:rsidRPr="00A92A6B" w:rsidRDefault="00A92A6B" w:rsidP="00A92A6B">
      <w:pPr>
        <w:pStyle w:val="ListParagraph"/>
        <w:numPr>
          <w:ilvl w:val="0"/>
          <w:numId w:val="30"/>
        </w:numPr>
        <w:spacing w:after="0" w:line="240" w:lineRule="auto"/>
        <w:jc w:val="both"/>
        <w:outlineLvl w:val="3"/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sz w:val="21"/>
          <w:szCs w:val="21"/>
          <w:lang w:val="en-US"/>
        </w:rPr>
        <w:t>Built the a</w:t>
      </w:r>
      <w:r w:rsidRPr="00A92A6B">
        <w:rPr>
          <w:rFonts w:asciiTheme="majorHAnsi" w:hAnsiTheme="majorHAnsi"/>
          <w:sz w:val="21"/>
          <w:szCs w:val="21"/>
          <w:lang w:val="en-US"/>
        </w:rPr>
        <w:t>pplication using AngularJS, Web API, Entity Framework, SQL Server, front-end technologies including HTML, CSS3, JavaScript and Bootstrap.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Involved in Requirement Analysis, Low Level Design, Coding and Integration. 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Implemented the object oriented programming concepts in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 xml:space="preserve">C#, Web Forms 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and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ASP</w:t>
      </w:r>
      <w:r w:rsidR="00A92A6B" w:rsidRPr="00A92A6B">
        <w:rPr>
          <w:rFonts w:asciiTheme="majorHAnsi" w:hAnsiTheme="majorHAnsi" w:cstheme="minorHAnsi"/>
          <w:b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>Developed the user interface using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 xml:space="preserve"> C# </w:t>
      </w:r>
      <w:r w:rsidR="00A92A6B" w:rsidRPr="00A92A6B">
        <w:rPr>
          <w:rFonts w:asciiTheme="majorHAnsi" w:hAnsiTheme="majorHAnsi" w:cstheme="minorHAnsi"/>
          <w:b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and designed UI using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 xml:space="preserve">CSS3, HTML5, 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and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JavaScript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Involved in developing front end using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MVC 4.0, JavaScript, HTML5, and CSS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Responsible for developing the reusable Components on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UI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(Views) by developing the Partial Views, View starts, and reusable components for implementing the business rules with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 xml:space="preserve">C# 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and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OOPS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Concepts.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Involved in the Design of the Application using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ASP</w:t>
      </w:r>
      <w:r w:rsidR="00A92A6B" w:rsidRPr="00A92A6B">
        <w:rPr>
          <w:rFonts w:asciiTheme="majorHAnsi" w:hAnsiTheme="majorHAnsi" w:cstheme="minorHAnsi"/>
          <w:b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, WCF, Entity Framework</w:t>
      </w:r>
      <w:r w:rsidR="00A92A6B">
        <w:rPr>
          <w:rFonts w:asciiTheme="majorHAnsi" w:hAnsiTheme="majorHAnsi" w:cstheme="minorHAnsi"/>
          <w:sz w:val="21"/>
          <w:szCs w:val="21"/>
          <w:lang w:val="en-US"/>
        </w:rPr>
        <w:t xml:space="preserve"> and </w:t>
      </w:r>
      <w:r w:rsidR="00A92A6B" w:rsidRPr="00A92A6B">
        <w:rPr>
          <w:rFonts w:asciiTheme="majorHAnsi" w:hAnsiTheme="majorHAnsi" w:cstheme="minorHAnsi"/>
          <w:b/>
          <w:sz w:val="21"/>
          <w:szCs w:val="21"/>
          <w:lang w:val="en-US"/>
        </w:rPr>
        <w:t>LINQ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 xml:space="preserve"> to SQL.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Design, develop and implement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WCF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and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Web application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which consume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SQL server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as backend.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hd w:val="clear" w:color="auto" w:fill="FFFFFF"/>
        <w:suppressAutoHyphens w:val="0"/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color w:val="333333"/>
          <w:sz w:val="21"/>
          <w:szCs w:val="21"/>
          <w:shd w:val="clear" w:color="auto" w:fill="FFFFFF"/>
          <w:lang w:val="en-US"/>
        </w:rPr>
        <w:t xml:space="preserve">Developed </w:t>
      </w:r>
      <w:r w:rsidRPr="00A92A6B">
        <w:rPr>
          <w:rFonts w:asciiTheme="majorHAnsi" w:hAnsiTheme="majorHAnsi" w:cstheme="minorHAnsi"/>
          <w:b/>
          <w:color w:val="333333"/>
          <w:sz w:val="21"/>
          <w:szCs w:val="21"/>
          <w:shd w:val="clear" w:color="auto" w:fill="FFFFFF"/>
          <w:lang w:val="en-US"/>
        </w:rPr>
        <w:t xml:space="preserve">Angular / </w:t>
      </w:r>
      <w:r w:rsidR="00A92A6B" w:rsidRPr="00A92A6B">
        <w:rPr>
          <w:rFonts w:asciiTheme="majorHAnsi" w:hAnsiTheme="majorHAnsi" w:cstheme="minorHAnsi"/>
          <w:b/>
          <w:color w:val="333333"/>
          <w:sz w:val="21"/>
          <w:szCs w:val="21"/>
          <w:shd w:val="clear" w:color="auto" w:fill="FFFFFF"/>
          <w:lang w:val="en-US"/>
        </w:rPr>
        <w:t>.NET</w:t>
      </w:r>
      <w:r w:rsidRPr="00A92A6B">
        <w:rPr>
          <w:rFonts w:asciiTheme="majorHAnsi" w:hAnsiTheme="majorHAnsi" w:cstheme="minorHAnsi"/>
          <w:color w:val="333333"/>
          <w:sz w:val="21"/>
          <w:szCs w:val="21"/>
          <w:shd w:val="clear" w:color="auto" w:fill="FFFFFF"/>
          <w:lang w:val="en-US"/>
        </w:rPr>
        <w:t xml:space="preserve"> web </w:t>
      </w:r>
      <w:r w:rsidRPr="00A92A6B">
        <w:rPr>
          <w:rFonts w:asciiTheme="majorHAnsi" w:hAnsiTheme="majorHAnsi" w:cstheme="minorHAnsi"/>
          <w:b/>
          <w:color w:val="333333"/>
          <w:sz w:val="21"/>
          <w:szCs w:val="21"/>
          <w:shd w:val="clear" w:color="auto" w:fill="FFFFFF"/>
          <w:lang w:val="en-US"/>
        </w:rPr>
        <w:t>application</w:t>
      </w:r>
      <w:r w:rsidRPr="00A92A6B">
        <w:rPr>
          <w:rFonts w:asciiTheme="majorHAnsi" w:hAnsiTheme="majorHAnsi" w:cstheme="minorHAnsi"/>
          <w:color w:val="333333"/>
          <w:sz w:val="21"/>
          <w:szCs w:val="21"/>
          <w:shd w:val="clear" w:color="auto" w:fill="FFFFFF"/>
          <w:lang w:val="en-US"/>
        </w:rPr>
        <w:t xml:space="preserve"> using </w:t>
      </w:r>
      <w:r w:rsidRPr="00A92A6B">
        <w:rPr>
          <w:rFonts w:asciiTheme="majorHAnsi" w:hAnsiTheme="majorHAnsi" w:cstheme="minorHAnsi"/>
          <w:b/>
          <w:color w:val="333333"/>
          <w:sz w:val="21"/>
          <w:szCs w:val="21"/>
          <w:shd w:val="clear" w:color="auto" w:fill="FFFFFF"/>
          <w:lang w:val="en-US"/>
        </w:rPr>
        <w:t>Angular JS, JavaScript, ASP</w:t>
      </w:r>
      <w:r w:rsidR="00A92A6B" w:rsidRPr="00A92A6B">
        <w:rPr>
          <w:rFonts w:asciiTheme="majorHAnsi" w:hAnsiTheme="majorHAnsi" w:cstheme="minorHAnsi"/>
          <w:b/>
          <w:color w:val="333333"/>
          <w:sz w:val="21"/>
          <w:szCs w:val="21"/>
          <w:shd w:val="clear" w:color="auto" w:fill="FFFFFF"/>
          <w:lang w:val="en-US"/>
        </w:rPr>
        <w:t>.NET</w:t>
      </w:r>
      <w:r w:rsidRPr="00A92A6B">
        <w:rPr>
          <w:rFonts w:asciiTheme="majorHAnsi" w:hAnsiTheme="majorHAnsi" w:cstheme="minorHAnsi"/>
          <w:b/>
          <w:color w:val="333333"/>
          <w:sz w:val="21"/>
          <w:szCs w:val="21"/>
          <w:shd w:val="clear" w:color="auto" w:fill="FFFFFF"/>
          <w:lang w:val="en-US"/>
        </w:rPr>
        <w:t xml:space="preserve"> MVC 5, C#, Visual Studio 2013/2015.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Deployed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SSIS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packages and Reports to Production Servers.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Visual Source Safe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for the purpose of Version Control and Source Code maintenance needs.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hd w:val="clear" w:color="auto" w:fill="FFFFFF"/>
        <w:suppressAutoHyphens w:val="0"/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color w:val="333333"/>
          <w:sz w:val="21"/>
          <w:szCs w:val="21"/>
          <w:shd w:val="clear" w:color="auto" w:fill="FFFFFF"/>
          <w:lang w:val="en-US"/>
        </w:rPr>
        <w:t>Designed and Developed flexible UI, more user interactive and user-friendly rich front-end pages, reusable classes, functions using,</w:t>
      </w:r>
      <w:r w:rsidRPr="00A92A6B">
        <w:rPr>
          <w:rFonts w:asciiTheme="majorHAnsi" w:hAnsiTheme="majorHAnsi" w:cstheme="minorHAnsi"/>
          <w:b/>
          <w:color w:val="333333"/>
          <w:sz w:val="21"/>
          <w:szCs w:val="21"/>
          <w:shd w:val="clear" w:color="auto" w:fill="FFFFFF"/>
          <w:lang w:val="en-US"/>
        </w:rPr>
        <w:t xml:space="preserve"> C#, HTML5, CSS, JavaScript, JQuery and SQL Server.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Responsible for implementing the Client Side Validations using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JQuery and Java Script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Designed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WCF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the front end using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XAML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Browser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WPF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for Rich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UI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JQuery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and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JavaScript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to reduce the turnaround time of retrieving data from the data base.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Wrote Store Procedures, and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SQL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User Defined functions for fetching Transaction details, Survey Details, Customer details and Product Configuration data.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Assisted internal and external report needs and designed solutions based on specific requirements using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SQL Server Reporting Service (SSRS).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Jira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Software for Bug Tracking, User stories and Slacp creations. 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Responsible for publishing and consuming the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WCF Services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Implemented the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bootstrap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pre-build structures for responsive design and compatible over all devices.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Involve in development of different database objects containing </w:t>
      </w:r>
      <w:r w:rsidRPr="00A92A6B">
        <w:rPr>
          <w:rFonts w:asciiTheme="majorHAnsi" w:hAnsiTheme="majorHAnsi" w:cstheme="minorHAnsi"/>
          <w:b/>
          <w:bCs/>
          <w:sz w:val="21"/>
          <w:szCs w:val="21"/>
          <w:lang w:val="en-US"/>
        </w:rPr>
        <w:t xml:space="preserve">Stored Procedures, 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Triggers using</w:t>
      </w:r>
      <w:r w:rsidRPr="00A92A6B">
        <w:rPr>
          <w:rFonts w:asciiTheme="majorHAnsi" w:hAnsiTheme="majorHAnsi" w:cstheme="minorHAnsi"/>
          <w:b/>
          <w:bCs/>
          <w:sz w:val="21"/>
          <w:szCs w:val="21"/>
          <w:lang w:val="en-US"/>
        </w:rPr>
        <w:t xml:space="preserve"> T-SQL.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SSIS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(SQL Server Integration Services) for migrating data from different sources like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MS Excel, CSV, Flat File, sources, Oracle database to SQL Server database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Involved in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 xml:space="preserve">Unit Testing, Integration Testing 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and successful integration of modules and multiple layers in the system.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Populating and binding the data to the UI (User Interface) using 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LINQ to SQL.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>Actively involved in Bug Fixing during the build and deployment process and debugging</w:t>
      </w:r>
    </w:p>
    <w:p w:rsidR="00C34E70" w:rsidRPr="00A92A6B" w:rsidRDefault="00C34E70" w:rsidP="00A92A6B">
      <w:pPr>
        <w:pStyle w:val="ListParagraph"/>
        <w:numPr>
          <w:ilvl w:val="0"/>
          <w:numId w:val="23"/>
        </w:numPr>
        <w:shd w:val="clear" w:color="auto" w:fill="FFFFFF"/>
        <w:suppressAutoHyphens w:val="0"/>
        <w:spacing w:after="0" w:line="240" w:lineRule="auto"/>
        <w:ind w:left="360"/>
        <w:contextualSpacing/>
        <w:jc w:val="both"/>
        <w:rPr>
          <w:rFonts w:asciiTheme="majorHAnsi" w:eastAsia="Times New Roman" w:hAnsiTheme="majorHAnsi" w:cstheme="minorHAnsi"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sz w:val="21"/>
          <w:szCs w:val="21"/>
          <w:lang w:val="en-US"/>
        </w:rPr>
        <w:t>Maintaining the Source code using Team Foundation Server (</w:t>
      </w:r>
      <w:r w:rsidRPr="00A92A6B">
        <w:rPr>
          <w:rFonts w:asciiTheme="majorHAnsi" w:hAnsiTheme="majorHAnsi" w:cstheme="minorHAnsi"/>
          <w:b/>
          <w:sz w:val="21"/>
          <w:szCs w:val="21"/>
          <w:lang w:val="en-US"/>
        </w:rPr>
        <w:t>TFS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) in a multi developer environment.</w:t>
      </w:r>
    </w:p>
    <w:p w:rsidR="00C34E70" w:rsidRPr="00A92A6B" w:rsidRDefault="00C34E70" w:rsidP="00A92A6B">
      <w:pPr>
        <w:jc w:val="both"/>
        <w:rPr>
          <w:rFonts w:asciiTheme="majorHAnsi" w:hAnsiTheme="majorHAnsi" w:cstheme="minorHAnsi"/>
          <w:b/>
          <w:bCs/>
          <w:sz w:val="21"/>
          <w:szCs w:val="21"/>
        </w:rPr>
      </w:pPr>
    </w:p>
    <w:p w:rsidR="00C34E70" w:rsidRPr="00A92A6B" w:rsidRDefault="00C34E70" w:rsidP="00A92A6B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Arial"/>
          <w:bCs/>
          <w:sz w:val="21"/>
          <w:szCs w:val="21"/>
          <w:lang w:val="en-US"/>
        </w:rPr>
      </w:pPr>
      <w:r w:rsidRPr="00A92A6B">
        <w:rPr>
          <w:rFonts w:asciiTheme="majorHAnsi" w:hAnsiTheme="majorHAnsi" w:cstheme="minorHAnsi"/>
          <w:b/>
          <w:bCs/>
          <w:sz w:val="21"/>
          <w:szCs w:val="21"/>
          <w:lang w:val="en-US"/>
        </w:rPr>
        <w:lastRenderedPageBreak/>
        <w:t xml:space="preserve">Environment: 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C#, Visual Studio </w:t>
      </w:r>
      <w:r w:rsidR="00A92A6B" w:rsidRPr="00A92A6B">
        <w:rPr>
          <w:rFonts w:asciiTheme="majorHAnsi" w:hAnsiTheme="majorHAnsi" w:cstheme="minorHAnsi"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2012/2013/2015, </w:t>
      </w:r>
      <w:r w:rsidR="00A92A6B" w:rsidRPr="00A92A6B">
        <w:rPr>
          <w:rFonts w:asciiTheme="majorHAnsi" w:hAnsiTheme="majorHAnsi" w:cstheme="minorHAnsi"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Framework 4.5, WCF, ASP</w:t>
      </w:r>
      <w:r w:rsidR="00A92A6B" w:rsidRPr="00A92A6B">
        <w:rPr>
          <w:rFonts w:asciiTheme="majorHAnsi" w:hAnsiTheme="majorHAnsi" w:cstheme="minorHAnsi"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, MVC 4.0, JQuery, SQL server 2008/12, ADO</w:t>
      </w:r>
      <w:r w:rsidR="00A92A6B" w:rsidRPr="00A92A6B">
        <w:rPr>
          <w:rFonts w:asciiTheme="majorHAnsi" w:hAnsiTheme="majorHAnsi" w:cstheme="minorHAnsi"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 Entity Framework, Oracle R12/11G, SSIS, SSRS, SSAS, JSON, HTML5, Knockout JS, Telerik, Azure, VB</w:t>
      </w:r>
      <w:r w:rsidR="00A92A6B" w:rsidRPr="00A92A6B">
        <w:rPr>
          <w:rFonts w:asciiTheme="majorHAnsi" w:hAnsiTheme="majorHAnsi" w:cstheme="minorHAnsi"/>
          <w:sz w:val="21"/>
          <w:szCs w:val="21"/>
          <w:lang w:val="en-US"/>
        </w:rPr>
        <w:t>.NET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, DHTML, </w:t>
      </w:r>
      <w:r w:rsidR="00A92A6B" w:rsidRPr="00A92A6B">
        <w:rPr>
          <w:rFonts w:asciiTheme="majorHAnsi" w:hAnsiTheme="majorHAnsi" w:cstheme="minorHAnsi"/>
          <w:sz w:val="21"/>
          <w:szCs w:val="21"/>
          <w:lang w:val="en-US"/>
        </w:rPr>
        <w:t>WinForms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, Automation Testing, OData Services, CSS3, JavaScript, An</w:t>
      </w:r>
      <w:r w:rsidR="00A92A6B">
        <w:rPr>
          <w:rFonts w:asciiTheme="majorHAnsi" w:hAnsiTheme="majorHAnsi" w:cstheme="minorHAnsi"/>
          <w:sz w:val="21"/>
          <w:szCs w:val="21"/>
          <w:lang w:val="en-US"/>
        </w:rPr>
        <w:t>gularJS, MVVM, Jira, MS Access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>,</w:t>
      </w:r>
      <w:r w:rsidR="00A92A6B">
        <w:rPr>
          <w:rFonts w:asciiTheme="majorHAnsi" w:hAnsiTheme="majorHAnsi" w:cstheme="minorHAnsi"/>
          <w:sz w:val="21"/>
          <w:szCs w:val="21"/>
          <w:lang w:val="en-US"/>
        </w:rPr>
        <w:t xml:space="preserve"> </w:t>
      </w:r>
      <w:r w:rsidRPr="00A92A6B">
        <w:rPr>
          <w:rFonts w:asciiTheme="majorHAnsi" w:hAnsiTheme="majorHAnsi" w:cstheme="minorHAnsi"/>
          <w:sz w:val="21"/>
          <w:szCs w:val="21"/>
          <w:lang w:val="en-US"/>
        </w:rPr>
        <w:t xml:space="preserve">Agile Scrum Methodologies, </w:t>
      </w:r>
      <w:r w:rsidR="00A92A6B">
        <w:rPr>
          <w:rFonts w:asciiTheme="majorHAnsi" w:hAnsiTheme="majorHAnsi" w:cstheme="minorHAnsi"/>
          <w:sz w:val="21"/>
          <w:szCs w:val="21"/>
          <w:lang w:val="en-US"/>
        </w:rPr>
        <w:t>Bootstrap, TFS, PowerShell, WPF</w:t>
      </w:r>
    </w:p>
    <w:p w:rsidR="00C34E70" w:rsidRDefault="00C34E70" w:rsidP="00A92A6B">
      <w:pPr>
        <w:jc w:val="both"/>
        <w:rPr>
          <w:rFonts w:ascii="Calibri Light" w:hAnsi="Calibri Light"/>
          <w:sz w:val="21"/>
          <w:szCs w:val="21"/>
        </w:rPr>
      </w:pPr>
    </w:p>
    <w:p w:rsidR="00A92A6B" w:rsidRPr="00A92A6B" w:rsidRDefault="00A92A6B" w:rsidP="00A92A6B">
      <w:pPr>
        <w:jc w:val="both"/>
        <w:rPr>
          <w:rFonts w:ascii="Calibri Light" w:hAnsi="Calibri Light"/>
          <w:sz w:val="21"/>
          <w:szCs w:val="21"/>
        </w:rPr>
      </w:pPr>
    </w:p>
    <w:p w:rsidR="00C34E70" w:rsidRPr="00A92A6B" w:rsidRDefault="00C34E70" w:rsidP="00A92A6B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A92A6B">
        <w:rPr>
          <w:rFonts w:asciiTheme="majorHAnsi" w:hAnsiTheme="majorHAnsi"/>
          <w:b/>
          <w:i/>
          <w:sz w:val="21"/>
          <w:szCs w:val="21"/>
          <w:lang w:eastAsia="en-IN"/>
        </w:rPr>
        <w:t>CITI Bank</w:t>
      </w:r>
      <w:r w:rsidR="00A92A6B">
        <w:rPr>
          <w:rFonts w:asciiTheme="majorHAnsi" w:hAnsiTheme="majorHAnsi"/>
          <w:b/>
          <w:i/>
          <w:sz w:val="21"/>
          <w:szCs w:val="21"/>
          <w:lang w:eastAsia="en-IN"/>
        </w:rPr>
        <w:t xml:space="preserve"> - </w:t>
      </w:r>
      <w:r w:rsidRPr="00A92A6B">
        <w:rPr>
          <w:rFonts w:asciiTheme="majorHAnsi" w:hAnsiTheme="majorHAnsi"/>
          <w:b/>
          <w:i/>
          <w:sz w:val="21"/>
          <w:szCs w:val="21"/>
          <w:lang w:eastAsia="en-IN"/>
        </w:rPr>
        <w:t>Irving, TX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A92A6B">
        <w:rPr>
          <w:rFonts w:asciiTheme="majorHAnsi" w:hAnsiTheme="majorHAnsi"/>
          <w:i/>
          <w:sz w:val="21"/>
          <w:szCs w:val="21"/>
          <w:lang w:eastAsia="en-IN"/>
        </w:rPr>
        <w:t xml:space="preserve">Jan 2013 - </w:t>
      </w:r>
      <w:r w:rsidRPr="00A92A6B">
        <w:rPr>
          <w:rFonts w:asciiTheme="majorHAnsi" w:hAnsiTheme="majorHAnsi"/>
          <w:i/>
          <w:sz w:val="21"/>
          <w:szCs w:val="21"/>
          <w:lang w:eastAsia="en-IN"/>
        </w:rPr>
        <w:t>Aug 2014</w:t>
      </w:r>
    </w:p>
    <w:p w:rsidR="00C34E70" w:rsidRPr="00A92A6B" w:rsidRDefault="00C34E70" w:rsidP="00A92A6B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Sr</w:t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.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 </w:t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 Developer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</w:p>
    <w:p w:rsidR="00C34E70" w:rsidRPr="00A92A6B" w:rsidRDefault="00C34E70" w:rsidP="00A92A6B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Cs/>
          <w:color w:val="000000" w:themeColor="text1"/>
          <w:sz w:val="21"/>
          <w:szCs w:val="21"/>
        </w:rPr>
      </w:pPr>
    </w:p>
    <w:p w:rsidR="00C34E70" w:rsidRPr="00A92A6B" w:rsidRDefault="00C34E70" w:rsidP="00A92A6B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</w:pPr>
      <w:r w:rsidRPr="00A92A6B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C34E70" w:rsidRPr="00A92A6B" w:rsidRDefault="00C34E70" w:rsidP="00A92A6B">
      <w:pPr>
        <w:numPr>
          <w:ilvl w:val="0"/>
          <w:numId w:val="25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Responsible for </w:t>
      </w:r>
      <w:r w:rsidRPr="00A92A6B">
        <w:rPr>
          <w:rFonts w:asciiTheme="majorHAnsi" w:hAnsiTheme="majorHAnsi"/>
          <w:bCs/>
          <w:sz w:val="21"/>
          <w:szCs w:val="21"/>
        </w:rPr>
        <w:t>full life cycle</w:t>
      </w:r>
      <w:r w:rsidRPr="00A92A6B">
        <w:rPr>
          <w:rFonts w:asciiTheme="majorHAnsi" w:hAnsiTheme="majorHAnsi"/>
          <w:sz w:val="21"/>
          <w:szCs w:val="21"/>
        </w:rPr>
        <w:t xml:space="preserve"> development of the project from requirements gathering, </w:t>
      </w:r>
      <w:r w:rsidR="00A92A6B" w:rsidRPr="00A92A6B">
        <w:rPr>
          <w:rFonts w:asciiTheme="majorHAnsi" w:hAnsiTheme="majorHAnsi"/>
          <w:sz w:val="21"/>
          <w:szCs w:val="21"/>
        </w:rPr>
        <w:t>analyzing</w:t>
      </w:r>
      <w:r w:rsidRPr="00A92A6B">
        <w:rPr>
          <w:rFonts w:asciiTheme="majorHAnsi" w:hAnsiTheme="majorHAnsi"/>
          <w:sz w:val="21"/>
          <w:szCs w:val="21"/>
        </w:rPr>
        <w:t xml:space="preserve">, </w:t>
      </w:r>
      <w:r w:rsidRPr="00A92A6B">
        <w:rPr>
          <w:rFonts w:asciiTheme="majorHAnsi" w:hAnsiTheme="majorHAnsi"/>
          <w:b/>
          <w:sz w:val="21"/>
          <w:szCs w:val="21"/>
        </w:rPr>
        <w:t>designing UI/Middle tier/database</w:t>
      </w:r>
      <w:r w:rsidRPr="00A92A6B">
        <w:rPr>
          <w:rFonts w:asciiTheme="majorHAnsi" w:hAnsiTheme="majorHAnsi"/>
          <w:sz w:val="21"/>
          <w:szCs w:val="21"/>
        </w:rPr>
        <w:t xml:space="preserve"> using </w:t>
      </w:r>
      <w:r w:rsidRPr="00A92A6B">
        <w:rPr>
          <w:rFonts w:asciiTheme="majorHAnsi" w:hAnsiTheme="majorHAnsi"/>
          <w:b/>
          <w:bCs/>
          <w:sz w:val="21"/>
          <w:szCs w:val="21"/>
        </w:rPr>
        <w:t>Iterative AGILE</w:t>
      </w:r>
      <w:r w:rsidRPr="00A92A6B">
        <w:rPr>
          <w:rFonts w:asciiTheme="majorHAnsi" w:hAnsiTheme="majorHAnsi"/>
          <w:b/>
          <w:sz w:val="21"/>
          <w:szCs w:val="21"/>
        </w:rPr>
        <w:t xml:space="preserve"> Methodology</w:t>
      </w:r>
      <w:r w:rsidRPr="00A92A6B">
        <w:rPr>
          <w:rFonts w:asciiTheme="majorHAnsi" w:hAnsiTheme="majorHAnsi"/>
          <w:sz w:val="21"/>
          <w:szCs w:val="21"/>
        </w:rPr>
        <w:t>.</w:t>
      </w:r>
    </w:p>
    <w:p w:rsidR="00C34E70" w:rsidRPr="00A92A6B" w:rsidRDefault="00C34E70" w:rsidP="00A92A6B">
      <w:pPr>
        <w:pStyle w:val="NoSpacing"/>
        <w:numPr>
          <w:ilvl w:val="0"/>
          <w:numId w:val="25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>Involved in preparing Database design document, Product requirement document.</w:t>
      </w:r>
    </w:p>
    <w:p w:rsidR="00C34E70" w:rsidRPr="00A92A6B" w:rsidRDefault="00C34E70" w:rsidP="00A92A6B">
      <w:pPr>
        <w:pStyle w:val="NoSpacing"/>
        <w:numPr>
          <w:ilvl w:val="0"/>
          <w:numId w:val="25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Developed various </w:t>
      </w:r>
      <w:r w:rsidRPr="00A92A6B">
        <w:rPr>
          <w:rFonts w:asciiTheme="majorHAnsi" w:hAnsiTheme="majorHAnsi"/>
          <w:b/>
          <w:sz w:val="21"/>
          <w:szCs w:val="21"/>
        </w:rPr>
        <w:t>abstract classes, interfaces</w:t>
      </w:r>
      <w:r w:rsidRPr="00A92A6B">
        <w:rPr>
          <w:rFonts w:asciiTheme="majorHAnsi" w:hAnsiTheme="majorHAnsi"/>
          <w:sz w:val="21"/>
          <w:szCs w:val="21"/>
        </w:rPr>
        <w:t xml:space="preserve">, classes to construct the business logic using </w:t>
      </w:r>
      <w:r w:rsidRPr="00A92A6B">
        <w:rPr>
          <w:rFonts w:asciiTheme="majorHAnsi" w:hAnsiTheme="majorHAnsi"/>
          <w:b/>
          <w:sz w:val="21"/>
          <w:szCs w:val="21"/>
        </w:rPr>
        <w:t>C#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>.</w:t>
      </w:r>
    </w:p>
    <w:p w:rsidR="00C34E70" w:rsidRPr="00A92A6B" w:rsidRDefault="00C34E70" w:rsidP="00A92A6B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Developed the GUI web pages using </w:t>
      </w:r>
      <w:r w:rsidRPr="00A92A6B">
        <w:rPr>
          <w:rFonts w:asciiTheme="majorHAnsi" w:hAnsiTheme="majorHAnsi"/>
          <w:b/>
          <w:sz w:val="21"/>
          <w:szCs w:val="21"/>
        </w:rPr>
        <w:t>ASP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 xml:space="preserve">. </w:t>
      </w:r>
    </w:p>
    <w:p w:rsidR="00C34E70" w:rsidRPr="00A92A6B" w:rsidRDefault="00C34E70" w:rsidP="00A92A6B">
      <w:pPr>
        <w:numPr>
          <w:ilvl w:val="0"/>
          <w:numId w:val="25"/>
        </w:numPr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Extensively involved in developing Graphical User Interface (GUI) using </w:t>
      </w:r>
      <w:r w:rsidRPr="00A92A6B">
        <w:rPr>
          <w:rFonts w:asciiTheme="majorHAnsi" w:hAnsiTheme="majorHAnsi"/>
          <w:b/>
          <w:sz w:val="21"/>
          <w:szCs w:val="21"/>
        </w:rPr>
        <w:t>Silverlight 4.0</w:t>
      </w:r>
      <w:r w:rsidRPr="00A92A6B">
        <w:rPr>
          <w:rFonts w:asciiTheme="majorHAnsi" w:hAnsiTheme="majorHAnsi"/>
          <w:sz w:val="21"/>
          <w:szCs w:val="21"/>
        </w:rPr>
        <w:t xml:space="preserve"> and used </w:t>
      </w:r>
      <w:r w:rsidRPr="00A92A6B">
        <w:rPr>
          <w:rFonts w:asciiTheme="majorHAnsi" w:hAnsiTheme="majorHAnsi"/>
          <w:b/>
          <w:sz w:val="21"/>
          <w:szCs w:val="21"/>
        </w:rPr>
        <w:t>Silverlight</w:t>
      </w:r>
      <w:r w:rsidRPr="00A92A6B">
        <w:rPr>
          <w:rFonts w:asciiTheme="majorHAnsi" w:hAnsiTheme="majorHAnsi"/>
          <w:sz w:val="21"/>
          <w:szCs w:val="21"/>
        </w:rPr>
        <w:t xml:space="preserve"> data grid, item controls for displaying data to page.</w:t>
      </w:r>
    </w:p>
    <w:p w:rsidR="00C34E70" w:rsidRPr="00A92A6B" w:rsidRDefault="00C34E70" w:rsidP="00A92A6B">
      <w:pPr>
        <w:pStyle w:val="NoSpacing"/>
        <w:numPr>
          <w:ilvl w:val="0"/>
          <w:numId w:val="25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Involved in Design and Developing components of this application using </w:t>
      </w:r>
      <w:r w:rsidRPr="00A92A6B">
        <w:rPr>
          <w:rFonts w:asciiTheme="majorHAnsi" w:hAnsiTheme="majorHAnsi"/>
          <w:b/>
          <w:sz w:val="21"/>
          <w:szCs w:val="21"/>
        </w:rPr>
        <w:t>ASP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b/>
          <w:sz w:val="21"/>
          <w:szCs w:val="21"/>
        </w:rPr>
        <w:t xml:space="preserve">, C# 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b/>
          <w:sz w:val="21"/>
          <w:szCs w:val="21"/>
        </w:rPr>
        <w:t xml:space="preserve">, </w:t>
      </w:r>
      <w:r w:rsidRPr="00A92A6B">
        <w:rPr>
          <w:rFonts w:asciiTheme="majorHAnsi" w:hAnsiTheme="majorHAnsi"/>
          <w:b/>
          <w:color w:val="333333"/>
          <w:sz w:val="21"/>
          <w:szCs w:val="21"/>
          <w:shd w:val="clear" w:color="auto" w:fill="FFFFFF"/>
        </w:rPr>
        <w:t>jQuery</w:t>
      </w:r>
      <w:r w:rsidRPr="00A92A6B">
        <w:rPr>
          <w:rFonts w:asciiTheme="majorHAnsi" w:hAnsiTheme="majorHAnsi"/>
          <w:b/>
          <w:sz w:val="21"/>
          <w:szCs w:val="21"/>
        </w:rPr>
        <w:t>, XML, XSLT.</w:t>
      </w:r>
    </w:p>
    <w:p w:rsidR="00C34E70" w:rsidRPr="00A92A6B" w:rsidRDefault="00C34E70" w:rsidP="00A92A6B">
      <w:pPr>
        <w:pStyle w:val="NoSpacing"/>
        <w:numPr>
          <w:ilvl w:val="0"/>
          <w:numId w:val="25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Extensively worked on Consuming, Calling, Transmitting and Processing </w:t>
      </w:r>
      <w:r w:rsidRPr="00A92A6B">
        <w:rPr>
          <w:rFonts w:asciiTheme="majorHAnsi" w:hAnsiTheme="majorHAnsi"/>
          <w:b/>
          <w:sz w:val="21"/>
          <w:szCs w:val="21"/>
        </w:rPr>
        <w:t>Web Services</w:t>
      </w:r>
      <w:r w:rsidRPr="00A92A6B">
        <w:rPr>
          <w:rFonts w:asciiTheme="majorHAnsi" w:hAnsiTheme="majorHAnsi"/>
          <w:sz w:val="21"/>
          <w:szCs w:val="21"/>
        </w:rPr>
        <w:t xml:space="preserve"> and </w:t>
      </w:r>
      <w:r w:rsidRPr="00A92A6B">
        <w:rPr>
          <w:rFonts w:asciiTheme="majorHAnsi" w:hAnsiTheme="majorHAnsi"/>
          <w:b/>
          <w:sz w:val="21"/>
          <w:szCs w:val="21"/>
        </w:rPr>
        <w:t>WCF services</w:t>
      </w:r>
      <w:r w:rsidRPr="00A92A6B">
        <w:rPr>
          <w:rFonts w:asciiTheme="majorHAnsi" w:hAnsiTheme="majorHAnsi"/>
          <w:sz w:val="21"/>
          <w:szCs w:val="21"/>
        </w:rPr>
        <w:t>.</w:t>
      </w:r>
    </w:p>
    <w:p w:rsidR="00C34E70" w:rsidRPr="00A92A6B" w:rsidRDefault="00C34E70" w:rsidP="00A92A6B">
      <w:pPr>
        <w:pStyle w:val="NoSpacing"/>
        <w:numPr>
          <w:ilvl w:val="0"/>
          <w:numId w:val="25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>Made use of LINQ in writing the code to deal with the database objects.</w:t>
      </w:r>
    </w:p>
    <w:p w:rsidR="00C34E70" w:rsidRPr="00A92A6B" w:rsidRDefault="00C34E70" w:rsidP="00A92A6B">
      <w:pPr>
        <w:numPr>
          <w:ilvl w:val="0"/>
          <w:numId w:val="25"/>
        </w:numPr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>Used</w:t>
      </w:r>
      <w:r w:rsidRPr="00A92A6B">
        <w:rPr>
          <w:rFonts w:asciiTheme="majorHAnsi" w:hAnsiTheme="majorHAnsi"/>
          <w:b/>
          <w:sz w:val="21"/>
          <w:szCs w:val="21"/>
        </w:rPr>
        <w:t xml:space="preserve"> ADO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 xml:space="preserve"> for data querying, stored procedures, storage and manipulating data.</w:t>
      </w:r>
    </w:p>
    <w:p w:rsidR="00C34E70" w:rsidRPr="00A92A6B" w:rsidRDefault="00C34E70" w:rsidP="00A92A6B">
      <w:pPr>
        <w:numPr>
          <w:ilvl w:val="0"/>
          <w:numId w:val="25"/>
        </w:numPr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Created </w:t>
      </w:r>
      <w:r w:rsidRPr="00A92A6B">
        <w:rPr>
          <w:rFonts w:asciiTheme="majorHAnsi" w:hAnsiTheme="majorHAnsi"/>
          <w:b/>
          <w:sz w:val="21"/>
          <w:szCs w:val="21"/>
        </w:rPr>
        <w:t>CSS</w:t>
      </w:r>
      <w:r w:rsidRPr="00A92A6B">
        <w:rPr>
          <w:rFonts w:asciiTheme="majorHAnsi" w:hAnsiTheme="majorHAnsi"/>
          <w:sz w:val="21"/>
          <w:szCs w:val="21"/>
        </w:rPr>
        <w:t xml:space="preserve"> files to be applied to various web forms on web pages.</w:t>
      </w:r>
    </w:p>
    <w:p w:rsidR="00C34E70" w:rsidRPr="00A92A6B" w:rsidRDefault="00A92A6B" w:rsidP="00A92A6B">
      <w:pPr>
        <w:pStyle w:val="BodyText"/>
        <w:numPr>
          <w:ilvl w:val="0"/>
          <w:numId w:val="25"/>
        </w:numPr>
        <w:autoSpaceDN w:val="0"/>
        <w:ind w:left="360"/>
        <w:jc w:val="both"/>
        <w:rPr>
          <w:rFonts w:asciiTheme="majorHAnsi" w:hAnsiTheme="majorHAnsi"/>
          <w:b w:val="0"/>
          <w:bCs/>
          <w:noProof/>
          <w:sz w:val="21"/>
          <w:szCs w:val="21"/>
        </w:rPr>
      </w:pPr>
      <w:r>
        <w:rPr>
          <w:rFonts w:asciiTheme="majorHAnsi" w:hAnsiTheme="majorHAnsi"/>
          <w:b w:val="0"/>
          <w:sz w:val="21"/>
          <w:szCs w:val="21"/>
        </w:rPr>
        <w:t xml:space="preserve">Handled </w:t>
      </w:r>
      <w:r w:rsidR="00C34E70" w:rsidRPr="00A92A6B">
        <w:rPr>
          <w:rFonts w:asciiTheme="majorHAnsi" w:hAnsiTheme="majorHAnsi"/>
          <w:b w:val="0"/>
          <w:sz w:val="21"/>
          <w:szCs w:val="21"/>
        </w:rPr>
        <w:t>ASP</w:t>
      </w:r>
      <w:r w:rsidRPr="00A92A6B">
        <w:rPr>
          <w:rFonts w:asciiTheme="majorHAnsi" w:hAnsiTheme="majorHAnsi"/>
          <w:b w:val="0"/>
          <w:sz w:val="21"/>
          <w:szCs w:val="21"/>
        </w:rPr>
        <w:t>.NET</w:t>
      </w:r>
      <w:r w:rsidR="00C34E70" w:rsidRPr="00A92A6B">
        <w:rPr>
          <w:rFonts w:asciiTheme="majorHAnsi" w:hAnsiTheme="majorHAnsi"/>
          <w:b w:val="0"/>
          <w:sz w:val="21"/>
          <w:szCs w:val="21"/>
        </w:rPr>
        <w:t xml:space="preserve"> client-side state management (view state, cookies and query strings) and server-side state management (application state, session state and profile properties). </w:t>
      </w:r>
    </w:p>
    <w:p w:rsidR="00C34E70" w:rsidRPr="00A92A6B" w:rsidRDefault="00C34E70" w:rsidP="00A92A6B">
      <w:pPr>
        <w:pStyle w:val="NoSpacing"/>
        <w:numPr>
          <w:ilvl w:val="0"/>
          <w:numId w:val="25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>Involved in hosting Windows Communication Foundation (</w:t>
      </w:r>
      <w:r w:rsidRPr="00A92A6B">
        <w:rPr>
          <w:rFonts w:asciiTheme="majorHAnsi" w:hAnsiTheme="majorHAnsi"/>
          <w:b/>
          <w:sz w:val="21"/>
          <w:szCs w:val="21"/>
        </w:rPr>
        <w:t>WCF</w:t>
      </w:r>
      <w:r w:rsidRPr="00A92A6B">
        <w:rPr>
          <w:rFonts w:asciiTheme="majorHAnsi" w:hAnsiTheme="majorHAnsi"/>
          <w:sz w:val="21"/>
          <w:szCs w:val="21"/>
        </w:rPr>
        <w:t xml:space="preserve">) Services in IIS. </w:t>
      </w:r>
    </w:p>
    <w:p w:rsidR="00C34E70" w:rsidRPr="00A92A6B" w:rsidRDefault="00C34E70" w:rsidP="00A92A6B">
      <w:pPr>
        <w:numPr>
          <w:ilvl w:val="0"/>
          <w:numId w:val="25"/>
        </w:numPr>
        <w:suppressAutoHyphens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Created a rich Web application using </w:t>
      </w:r>
      <w:r w:rsidRPr="00A92A6B">
        <w:rPr>
          <w:rFonts w:asciiTheme="majorHAnsi" w:hAnsiTheme="majorHAnsi"/>
          <w:b/>
          <w:sz w:val="21"/>
          <w:szCs w:val="21"/>
        </w:rPr>
        <w:t>ASP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b/>
          <w:sz w:val="21"/>
          <w:szCs w:val="21"/>
        </w:rPr>
        <w:t xml:space="preserve"> MVC</w:t>
      </w:r>
      <w:r w:rsidRPr="00A92A6B">
        <w:rPr>
          <w:rFonts w:asciiTheme="majorHAnsi" w:hAnsiTheme="majorHAnsi"/>
          <w:sz w:val="21"/>
          <w:szCs w:val="21"/>
        </w:rPr>
        <w:t xml:space="preserve"> 3.0.</w:t>
      </w:r>
    </w:p>
    <w:p w:rsidR="00C34E70" w:rsidRPr="00A92A6B" w:rsidRDefault="00C34E70" w:rsidP="00A92A6B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Created Model View Controller </w:t>
      </w:r>
      <w:r w:rsidRPr="00A92A6B">
        <w:rPr>
          <w:rFonts w:asciiTheme="majorHAnsi" w:hAnsiTheme="majorHAnsi"/>
          <w:b/>
          <w:bCs/>
          <w:sz w:val="21"/>
          <w:szCs w:val="21"/>
        </w:rPr>
        <w:t xml:space="preserve">(MVC) </w:t>
      </w:r>
      <w:r w:rsidRPr="00A92A6B">
        <w:rPr>
          <w:rFonts w:asciiTheme="majorHAnsi" w:hAnsiTheme="majorHAnsi"/>
          <w:sz w:val="21"/>
          <w:szCs w:val="21"/>
        </w:rPr>
        <w:t xml:space="preserve">design pattern to create reusable code. </w:t>
      </w:r>
    </w:p>
    <w:p w:rsidR="00C34E70" w:rsidRPr="00A92A6B" w:rsidRDefault="00C34E70" w:rsidP="00A92A6B">
      <w:pPr>
        <w:numPr>
          <w:ilvl w:val="0"/>
          <w:numId w:val="25"/>
        </w:numPr>
        <w:ind w:left="360"/>
        <w:jc w:val="both"/>
        <w:rPr>
          <w:rFonts w:asciiTheme="majorHAnsi" w:eastAsia="Calibr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Used </w:t>
      </w:r>
      <w:r w:rsidRPr="00A92A6B">
        <w:rPr>
          <w:rFonts w:asciiTheme="majorHAnsi" w:hAnsiTheme="majorHAnsi"/>
          <w:b/>
          <w:bCs/>
          <w:sz w:val="21"/>
          <w:szCs w:val="21"/>
        </w:rPr>
        <w:t>ASP</w:t>
      </w:r>
      <w:r w:rsidR="00A92A6B" w:rsidRPr="00A92A6B">
        <w:rPr>
          <w:rFonts w:asciiTheme="majorHAnsi" w:hAnsiTheme="majorHAnsi"/>
          <w:b/>
          <w:bCs/>
          <w:sz w:val="21"/>
          <w:szCs w:val="21"/>
        </w:rPr>
        <w:t>.NET</w:t>
      </w:r>
      <w:r w:rsidRPr="00A92A6B">
        <w:rPr>
          <w:rFonts w:asciiTheme="majorHAnsi" w:hAnsiTheme="majorHAnsi"/>
          <w:b/>
          <w:bCs/>
          <w:sz w:val="21"/>
          <w:szCs w:val="21"/>
        </w:rPr>
        <w:t xml:space="preserve"> AJAX Toolkit</w:t>
      </w:r>
      <w:r w:rsidRPr="00A92A6B">
        <w:rPr>
          <w:rFonts w:asciiTheme="majorHAnsi" w:hAnsiTheme="majorHAnsi"/>
          <w:sz w:val="21"/>
          <w:szCs w:val="21"/>
        </w:rPr>
        <w:t xml:space="preserve"> controls like </w:t>
      </w:r>
      <w:r w:rsidRPr="00A92A6B">
        <w:rPr>
          <w:rFonts w:asciiTheme="majorHAnsi" w:hAnsiTheme="majorHAnsi"/>
          <w:b/>
          <w:sz w:val="21"/>
          <w:szCs w:val="21"/>
        </w:rPr>
        <w:t>Script Manager</w:t>
      </w:r>
      <w:r w:rsidRPr="00A92A6B">
        <w:rPr>
          <w:rFonts w:asciiTheme="majorHAnsi" w:hAnsiTheme="majorHAnsi"/>
          <w:sz w:val="21"/>
          <w:szCs w:val="21"/>
        </w:rPr>
        <w:t xml:space="preserve">, </w:t>
      </w:r>
      <w:r w:rsidRPr="00A92A6B">
        <w:rPr>
          <w:rFonts w:asciiTheme="majorHAnsi" w:hAnsiTheme="majorHAnsi"/>
          <w:b/>
          <w:sz w:val="21"/>
          <w:szCs w:val="21"/>
        </w:rPr>
        <w:t>Update Panel</w:t>
      </w:r>
      <w:r w:rsidRPr="00A92A6B">
        <w:rPr>
          <w:rFonts w:asciiTheme="majorHAnsi" w:hAnsiTheme="majorHAnsi"/>
          <w:sz w:val="21"/>
          <w:szCs w:val="21"/>
        </w:rPr>
        <w:t xml:space="preserve"> and </w:t>
      </w:r>
      <w:r w:rsidRPr="00A92A6B">
        <w:rPr>
          <w:rFonts w:asciiTheme="majorHAnsi" w:hAnsiTheme="majorHAnsi"/>
          <w:b/>
          <w:sz w:val="21"/>
          <w:szCs w:val="21"/>
        </w:rPr>
        <w:t>Timer</w:t>
      </w:r>
      <w:r w:rsidRPr="00A92A6B">
        <w:rPr>
          <w:rFonts w:asciiTheme="majorHAnsi" w:hAnsiTheme="majorHAnsi"/>
          <w:sz w:val="21"/>
          <w:szCs w:val="21"/>
        </w:rPr>
        <w:t xml:space="preserve"> in some web pages. </w:t>
      </w:r>
    </w:p>
    <w:p w:rsidR="00C34E70" w:rsidRPr="00A92A6B" w:rsidRDefault="00C34E70" w:rsidP="00A92A6B">
      <w:pPr>
        <w:numPr>
          <w:ilvl w:val="0"/>
          <w:numId w:val="25"/>
        </w:numPr>
        <w:suppressAutoHyphens/>
        <w:ind w:left="360"/>
        <w:jc w:val="both"/>
        <w:rPr>
          <w:rFonts w:asciiTheme="majorHAnsi" w:eastAsia="Batang" w:hAnsiTheme="majorHAnsi"/>
          <w:sz w:val="21"/>
          <w:szCs w:val="21"/>
        </w:rPr>
      </w:pPr>
      <w:r w:rsidRPr="00A92A6B">
        <w:rPr>
          <w:rFonts w:asciiTheme="majorHAnsi" w:eastAsia="Batang" w:hAnsiTheme="majorHAnsi"/>
          <w:sz w:val="21"/>
          <w:szCs w:val="21"/>
        </w:rPr>
        <w:t xml:space="preserve">Created </w:t>
      </w:r>
      <w:r w:rsidRPr="00A92A6B">
        <w:rPr>
          <w:rFonts w:asciiTheme="majorHAnsi" w:eastAsia="Batang" w:hAnsiTheme="majorHAnsi"/>
          <w:b/>
          <w:sz w:val="21"/>
          <w:szCs w:val="21"/>
        </w:rPr>
        <w:t>SQL Server Stored Procedures</w:t>
      </w:r>
      <w:r w:rsidRPr="00A92A6B">
        <w:rPr>
          <w:rFonts w:asciiTheme="majorHAnsi" w:eastAsia="Batang" w:hAnsiTheme="majorHAnsi"/>
          <w:sz w:val="21"/>
          <w:szCs w:val="21"/>
        </w:rPr>
        <w:t xml:space="preserve"> to enter and retrieve the data into the application</w:t>
      </w:r>
      <w:r w:rsidRPr="00A92A6B">
        <w:rPr>
          <w:rFonts w:asciiTheme="majorHAnsi" w:hAnsiTheme="majorHAnsi"/>
          <w:sz w:val="21"/>
          <w:szCs w:val="21"/>
        </w:rPr>
        <w:t>, Backup and Restore Database, defining roles, creating database users, Assigning Roles to users using SQL Server 2008.</w:t>
      </w:r>
    </w:p>
    <w:p w:rsidR="00C34E70" w:rsidRPr="00A92A6B" w:rsidRDefault="00C34E70" w:rsidP="00A92A6B">
      <w:pPr>
        <w:pStyle w:val="NoSpacing"/>
        <w:numPr>
          <w:ilvl w:val="0"/>
          <w:numId w:val="25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color w:val="000000"/>
          <w:sz w:val="21"/>
          <w:szCs w:val="21"/>
        </w:rPr>
        <w:t xml:space="preserve">Complete </w:t>
      </w:r>
      <w:r w:rsidRPr="00A92A6B">
        <w:rPr>
          <w:rFonts w:asciiTheme="majorHAnsi" w:hAnsiTheme="majorHAnsi"/>
          <w:b/>
          <w:color w:val="000000"/>
          <w:sz w:val="21"/>
          <w:szCs w:val="21"/>
        </w:rPr>
        <w:t xml:space="preserve">Migration </w:t>
      </w:r>
      <w:r w:rsidRPr="00A92A6B">
        <w:rPr>
          <w:rFonts w:asciiTheme="majorHAnsi" w:hAnsiTheme="majorHAnsi"/>
          <w:color w:val="000000"/>
          <w:sz w:val="21"/>
          <w:szCs w:val="21"/>
        </w:rPr>
        <w:t>of Aviva applications (</w:t>
      </w:r>
      <w:r w:rsidRPr="00A92A6B">
        <w:rPr>
          <w:rFonts w:asciiTheme="majorHAnsi" w:hAnsiTheme="majorHAnsi"/>
          <w:sz w:val="21"/>
          <w:szCs w:val="21"/>
        </w:rPr>
        <w:t>Web Applications, Windows Application, Console Applications, and Event Services) from 32-bit server to 64-bit server applications and organized accordingly into servers.</w:t>
      </w:r>
    </w:p>
    <w:p w:rsidR="00C34E70" w:rsidRPr="00A92A6B" w:rsidRDefault="00C34E70" w:rsidP="00A92A6B">
      <w:pPr>
        <w:pStyle w:val="NoSpacing"/>
        <w:numPr>
          <w:ilvl w:val="0"/>
          <w:numId w:val="25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Used Team Foundation </w:t>
      </w:r>
      <w:r w:rsidR="00A92A6B" w:rsidRPr="00A92A6B">
        <w:rPr>
          <w:rFonts w:asciiTheme="majorHAnsi" w:hAnsiTheme="majorHAnsi"/>
          <w:sz w:val="21"/>
          <w:szCs w:val="21"/>
        </w:rPr>
        <w:t>Server (</w:t>
      </w:r>
      <w:r w:rsidRPr="00A92A6B">
        <w:rPr>
          <w:rFonts w:asciiTheme="majorHAnsi" w:hAnsiTheme="majorHAnsi"/>
          <w:b/>
          <w:sz w:val="21"/>
          <w:szCs w:val="21"/>
        </w:rPr>
        <w:t>TFS</w:t>
      </w:r>
      <w:r w:rsidRPr="00A92A6B">
        <w:rPr>
          <w:rFonts w:asciiTheme="majorHAnsi" w:hAnsiTheme="majorHAnsi"/>
          <w:sz w:val="21"/>
          <w:szCs w:val="21"/>
        </w:rPr>
        <w:t>) to the version Control and source code maintenance.</w:t>
      </w:r>
    </w:p>
    <w:p w:rsidR="00C34E70" w:rsidRDefault="00C34E70" w:rsidP="00A92A6B">
      <w:pPr>
        <w:ind w:left="1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b/>
          <w:bCs/>
          <w:sz w:val="21"/>
          <w:szCs w:val="21"/>
        </w:rPr>
        <w:t>Environment:</w:t>
      </w:r>
      <w:r w:rsidRPr="00A92A6B">
        <w:rPr>
          <w:rFonts w:asciiTheme="majorHAnsi" w:hAnsiTheme="majorHAnsi"/>
          <w:sz w:val="21"/>
          <w:szCs w:val="21"/>
        </w:rPr>
        <w:t xml:space="preserve"> Visual Studio 2012,2010, C#</w:t>
      </w:r>
      <w:r w:rsidR="00A92A6B" w:rsidRPr="00A92A6B">
        <w:rPr>
          <w:rFonts w:asciiTheme="majorHAnsi" w:hAnsiTheme="majorHAnsi"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 xml:space="preserve">, </w:t>
      </w:r>
      <w:r w:rsidR="00A92A6B" w:rsidRPr="00A92A6B">
        <w:rPr>
          <w:rFonts w:asciiTheme="majorHAnsi" w:hAnsiTheme="majorHAnsi"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 xml:space="preserve"> Framework 4.0, ASP</w:t>
      </w:r>
      <w:r w:rsidR="00A92A6B" w:rsidRPr="00A92A6B">
        <w:rPr>
          <w:rFonts w:asciiTheme="majorHAnsi" w:hAnsiTheme="majorHAnsi"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>, Angular.JS, LINQ, SQL</w:t>
      </w:r>
      <w:r w:rsidR="00A92A6B">
        <w:rPr>
          <w:rFonts w:asciiTheme="majorHAnsi" w:hAnsiTheme="majorHAnsi"/>
          <w:sz w:val="21"/>
          <w:szCs w:val="21"/>
        </w:rPr>
        <w:t xml:space="preserve"> Server 2008, WCF, XML, and TFS</w:t>
      </w:r>
    </w:p>
    <w:p w:rsidR="00A92A6B" w:rsidRDefault="00A92A6B" w:rsidP="00A92A6B">
      <w:pPr>
        <w:ind w:left="10"/>
        <w:jc w:val="both"/>
        <w:rPr>
          <w:rFonts w:asciiTheme="majorHAnsi" w:hAnsiTheme="majorHAnsi"/>
          <w:sz w:val="21"/>
          <w:szCs w:val="21"/>
        </w:rPr>
      </w:pPr>
    </w:p>
    <w:p w:rsidR="00A92A6B" w:rsidRPr="00A92A6B" w:rsidRDefault="00A92A6B" w:rsidP="00A92A6B">
      <w:pPr>
        <w:ind w:left="10"/>
        <w:jc w:val="both"/>
        <w:rPr>
          <w:rFonts w:asciiTheme="majorHAnsi" w:hAnsiTheme="majorHAnsi"/>
          <w:sz w:val="21"/>
          <w:szCs w:val="21"/>
        </w:rPr>
      </w:pPr>
    </w:p>
    <w:p w:rsidR="00C34E70" w:rsidRPr="00A92A6B" w:rsidRDefault="00C34E70" w:rsidP="00A92A6B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A92A6B">
        <w:rPr>
          <w:rFonts w:asciiTheme="majorHAnsi" w:hAnsiTheme="majorHAnsi"/>
          <w:b/>
          <w:i/>
          <w:sz w:val="21"/>
          <w:szCs w:val="21"/>
        </w:rPr>
        <w:t>Verizon Wireless</w:t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 - Warren, 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NJ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Pr="00A92A6B">
        <w:rPr>
          <w:rFonts w:asciiTheme="majorHAnsi" w:hAnsiTheme="majorHAnsi"/>
          <w:i/>
          <w:sz w:val="21"/>
          <w:szCs w:val="21"/>
          <w:lang w:eastAsia="en-IN"/>
        </w:rPr>
        <w:t xml:space="preserve">Oct 2011 </w:t>
      </w:r>
      <w:r w:rsidR="00A92A6B">
        <w:rPr>
          <w:rFonts w:asciiTheme="majorHAnsi" w:hAnsiTheme="majorHAnsi"/>
          <w:i/>
          <w:sz w:val="21"/>
          <w:szCs w:val="21"/>
          <w:lang w:eastAsia="en-IN"/>
        </w:rPr>
        <w:t xml:space="preserve">- </w:t>
      </w:r>
      <w:r w:rsidRPr="00A92A6B">
        <w:rPr>
          <w:rFonts w:asciiTheme="majorHAnsi" w:hAnsiTheme="majorHAnsi"/>
          <w:i/>
          <w:sz w:val="21"/>
          <w:szCs w:val="21"/>
          <w:lang w:eastAsia="en-IN"/>
        </w:rPr>
        <w:t>Dec 2012</w:t>
      </w:r>
    </w:p>
    <w:p w:rsidR="00C34E70" w:rsidRPr="00A92A6B" w:rsidRDefault="00C34E70" w:rsidP="00A92A6B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Sr</w:t>
      </w:r>
      <w:r w:rsid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. </w:t>
      </w:r>
      <w:r w:rsidR="00A92A6B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 xml:space="preserve"> Developer</w:t>
      </w:r>
    </w:p>
    <w:p w:rsidR="00C34E70" w:rsidRPr="00A92A6B" w:rsidRDefault="00C34E70" w:rsidP="00A92A6B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Cs/>
          <w:color w:val="000000" w:themeColor="text1"/>
          <w:sz w:val="21"/>
          <w:szCs w:val="21"/>
        </w:rPr>
      </w:pPr>
    </w:p>
    <w:p w:rsidR="00C34E70" w:rsidRPr="00A92A6B" w:rsidRDefault="00C34E70" w:rsidP="00A92A6B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</w:pPr>
      <w:r w:rsidRPr="00A92A6B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Involved in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System Analysis, requirement gathering, specification/documenting, designing, coding, testing, debugging, application evaluation and implementation.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Involved in development and maintenance of windows application that automates the Process of creating loans for various ancillary applications that get data from different Clients.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Custom Validation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and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User Validations</w:t>
      </w:r>
      <w:r w:rsidRPr="00A92A6B">
        <w:rPr>
          <w:rFonts w:asciiTheme="majorHAnsi" w:hAnsiTheme="majorHAnsi"/>
          <w:sz w:val="21"/>
          <w:szCs w:val="21"/>
          <w:lang w:val="en-US"/>
        </w:rPr>
        <w:t>.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Created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Web Forms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using ASP</w:t>
      </w:r>
      <w:r w:rsidR="00A92A6B" w:rsidRPr="00A92A6B">
        <w:rPr>
          <w:rFonts w:asciiTheme="majorHAnsi" w:hAnsiTheme="majorHAnsi"/>
          <w:sz w:val="21"/>
          <w:szCs w:val="21"/>
          <w:lang w:val="en-US"/>
        </w:rPr>
        <w:t>.NET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and implemented form validation using Validation controls using both Custom validation and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JavaScript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was written for Client-side validations. 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CSS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for page layout and display of graphics. 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Worked on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SQL stored procedures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.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Designed and Developed UI Screens to be user friendly using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jQuery, JavaScript, and AJAX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. </w:t>
      </w:r>
    </w:p>
    <w:p w:rsidR="00C34E70" w:rsidRPr="00A92A6B" w:rsidRDefault="00A92A6B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>
        <w:rPr>
          <w:rFonts w:asciiTheme="majorHAnsi" w:hAnsiTheme="majorHAnsi"/>
          <w:sz w:val="21"/>
          <w:szCs w:val="21"/>
          <w:lang w:val="en-US"/>
        </w:rPr>
        <w:t xml:space="preserve">Handled 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deployment requests in various environments in </w:t>
      </w:r>
      <w:r w:rsidR="00C34E70" w:rsidRPr="00A92A6B">
        <w:rPr>
          <w:rFonts w:asciiTheme="majorHAnsi" w:hAnsiTheme="majorHAnsi"/>
          <w:b/>
          <w:sz w:val="21"/>
          <w:szCs w:val="21"/>
          <w:lang w:val="en-US"/>
        </w:rPr>
        <w:t>Dev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, </w:t>
      </w:r>
      <w:r w:rsidR="00C34E70" w:rsidRPr="00A92A6B">
        <w:rPr>
          <w:rFonts w:asciiTheme="majorHAnsi" w:hAnsiTheme="majorHAnsi"/>
          <w:b/>
          <w:sz w:val="21"/>
          <w:szCs w:val="21"/>
          <w:lang w:val="en-US"/>
        </w:rPr>
        <w:t>Dev stage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, </w:t>
      </w:r>
      <w:r w:rsidR="00C34E70" w:rsidRPr="00A92A6B">
        <w:rPr>
          <w:rFonts w:asciiTheme="majorHAnsi" w:hAnsiTheme="majorHAnsi"/>
          <w:b/>
          <w:sz w:val="21"/>
          <w:szCs w:val="21"/>
          <w:lang w:val="en-US"/>
        </w:rPr>
        <w:t>QA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, and </w:t>
      </w:r>
      <w:r w:rsidR="00C34E70" w:rsidRPr="00A92A6B">
        <w:rPr>
          <w:rFonts w:asciiTheme="majorHAnsi" w:hAnsiTheme="majorHAnsi"/>
          <w:b/>
          <w:sz w:val="21"/>
          <w:szCs w:val="21"/>
          <w:lang w:val="en-US"/>
        </w:rPr>
        <w:t>UAT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. </w:t>
      </w:r>
    </w:p>
    <w:p w:rsidR="00C34E70" w:rsidRPr="00A92A6B" w:rsidRDefault="00A92A6B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>
        <w:rPr>
          <w:rFonts w:asciiTheme="majorHAnsi" w:hAnsiTheme="majorHAnsi"/>
          <w:sz w:val="21"/>
          <w:szCs w:val="21"/>
          <w:lang w:val="en-US"/>
        </w:rPr>
        <w:t xml:space="preserve">Created </w:t>
      </w:r>
      <w:r w:rsidR="00C34E70" w:rsidRPr="00A92A6B">
        <w:rPr>
          <w:rFonts w:asciiTheme="majorHAnsi" w:hAnsiTheme="majorHAnsi"/>
          <w:b/>
          <w:sz w:val="21"/>
          <w:szCs w:val="21"/>
          <w:lang w:val="en-US"/>
        </w:rPr>
        <w:t>stored procedures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, </w:t>
      </w:r>
      <w:r w:rsidR="00C34E70" w:rsidRPr="00A92A6B">
        <w:rPr>
          <w:rFonts w:asciiTheme="majorHAnsi" w:hAnsiTheme="majorHAnsi"/>
          <w:b/>
          <w:sz w:val="21"/>
          <w:szCs w:val="21"/>
          <w:lang w:val="en-US"/>
        </w:rPr>
        <w:t>PL/SQL Packages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, </w:t>
      </w:r>
      <w:r w:rsidR="00C34E70" w:rsidRPr="00A92A6B">
        <w:rPr>
          <w:rFonts w:asciiTheme="majorHAnsi" w:hAnsiTheme="majorHAnsi"/>
          <w:b/>
          <w:sz w:val="21"/>
          <w:szCs w:val="21"/>
          <w:lang w:val="en-US"/>
        </w:rPr>
        <w:t>Triggers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 and </w:t>
      </w:r>
      <w:r w:rsidR="00C34E70" w:rsidRPr="00A92A6B">
        <w:rPr>
          <w:rFonts w:asciiTheme="majorHAnsi" w:hAnsiTheme="majorHAnsi"/>
          <w:b/>
          <w:sz w:val="21"/>
          <w:szCs w:val="21"/>
          <w:lang w:val="en-US"/>
        </w:rPr>
        <w:t>Functions</w:t>
      </w:r>
      <w:r w:rsidR="00C34E70" w:rsidRPr="00A92A6B">
        <w:rPr>
          <w:rFonts w:asciiTheme="majorHAnsi" w:hAnsiTheme="majorHAnsi"/>
          <w:sz w:val="21"/>
          <w:szCs w:val="21"/>
          <w:lang w:val="en-US"/>
        </w:rPr>
        <w:t xml:space="preserve">. 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Extensively used the advanced features of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PL/SQL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like Records, Tables, Object types and Dynamic SQL.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lastRenderedPageBreak/>
        <w:t xml:space="preserve">Bug Tracking, change request, maintains of user roles (change management), and manages checking check outs through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TFS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.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Master Pages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to provide a unified look and feel to the application.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 xml:space="preserve">AJAX 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to create better, faster and more user-friendly web applications. 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  <w:shd w:val="clear" w:color="auto" w:fill="FFFFFF"/>
          <w:lang w:val="en-US"/>
        </w:rPr>
        <w:t>Developed and implemented a custom calendar control to add, update, delete and edit recurring and non-recurring events. 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  <w:shd w:val="clear" w:color="auto" w:fill="FFFFFF"/>
          <w:lang w:val="en-US"/>
        </w:rPr>
        <w:t xml:space="preserve">Designed the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  <w:shd w:val="clear" w:color="auto" w:fill="FFFFFF"/>
          <w:lang w:val="en-US"/>
        </w:rPr>
        <w:t>UI screens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shd w:val="clear" w:color="auto" w:fill="FFFFFF"/>
          <w:lang w:val="en-US"/>
        </w:rPr>
        <w:t xml:space="preserve"> using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  <w:shd w:val="clear" w:color="auto" w:fill="FFFFFF"/>
          <w:lang w:val="en-US"/>
        </w:rPr>
        <w:t>Cascading Style Sheets (CSS)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shd w:val="clear" w:color="auto" w:fill="FFFFFF"/>
          <w:lang w:val="en-US"/>
        </w:rPr>
        <w:t xml:space="preserve"> and Master Pages. 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  <w:shd w:val="clear" w:color="auto" w:fill="FFFFFF"/>
          <w:lang w:val="en-US"/>
        </w:rPr>
        <w:t xml:space="preserve">Implemented client-side functionality using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  <w:shd w:val="clear" w:color="auto" w:fill="FFFFFF"/>
          <w:lang w:val="en-US"/>
        </w:rPr>
        <w:t>jQuery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shd w:val="clear" w:color="auto" w:fill="FFFFFF"/>
          <w:lang w:val="en-US"/>
        </w:rPr>
        <w:t>. 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  <w:shd w:val="clear" w:color="auto" w:fill="FFFFFF"/>
          <w:lang w:val="en-US"/>
        </w:rPr>
        <w:t>Worked on C#, Designed and developed SOA using Windows Communication Foundation (WCF) for the data access for the Web application to consume.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>Developed custom controls for Windows Forms and generating reports.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 xml:space="preserve">Involved in the development of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  <w:lang w:val="en-US"/>
        </w:rPr>
        <w:t>SOAP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 xml:space="preserve"> based XML Web Services like Financial account management and Purchase Orders which forms the business logic components of the system.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 xml:space="preserve">Used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  <w:lang w:val="en-US"/>
        </w:rPr>
        <w:t>ADO</w:t>
      </w:r>
      <w:r w:rsidR="00A92A6B" w:rsidRPr="00A92A6B">
        <w:rPr>
          <w:rFonts w:asciiTheme="majorHAnsi" w:hAnsiTheme="majorHAnsi"/>
          <w:b/>
          <w:color w:val="0D0D0D" w:themeColor="text1" w:themeTint="F2"/>
          <w:sz w:val="21"/>
          <w:szCs w:val="21"/>
          <w:lang w:val="en-US"/>
        </w:rPr>
        <w:t>.NET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 xml:space="preserve"> extensively to access the database.</w:t>
      </w:r>
    </w:p>
    <w:p w:rsidR="00C34E70" w:rsidRPr="00A92A6B" w:rsidRDefault="00C34E70" w:rsidP="00A92A6B">
      <w:pPr>
        <w:pStyle w:val="ListParagraph"/>
        <w:numPr>
          <w:ilvl w:val="0"/>
          <w:numId w:val="27"/>
        </w:numPr>
        <w:suppressAutoHyphens w:val="0"/>
        <w:spacing w:after="0" w:line="240" w:lineRule="auto"/>
        <w:ind w:left="360"/>
        <w:jc w:val="both"/>
        <w:rPr>
          <w:rFonts w:asciiTheme="majorHAnsi" w:hAnsiTheme="majorHAnsi"/>
          <w:sz w:val="21"/>
          <w:szCs w:val="21"/>
          <w:lang w:val="en-US"/>
        </w:rPr>
      </w:pPr>
      <w:r w:rsidRPr="00A92A6B">
        <w:rPr>
          <w:rFonts w:asciiTheme="majorHAnsi" w:hAnsiTheme="majorHAnsi"/>
          <w:sz w:val="21"/>
          <w:szCs w:val="21"/>
          <w:lang w:val="en-US"/>
        </w:rPr>
        <w:t xml:space="preserve">Developed various web services using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 xml:space="preserve">WCF 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which can be consumed by </w:t>
      </w:r>
      <w:r w:rsidRPr="00A92A6B">
        <w:rPr>
          <w:rFonts w:asciiTheme="majorHAnsi" w:hAnsiTheme="majorHAnsi"/>
          <w:b/>
          <w:sz w:val="21"/>
          <w:szCs w:val="21"/>
          <w:lang w:val="en-US"/>
        </w:rPr>
        <w:t>web application</w:t>
      </w:r>
      <w:r w:rsidRPr="00A92A6B">
        <w:rPr>
          <w:rFonts w:asciiTheme="majorHAnsi" w:hAnsiTheme="majorHAnsi"/>
          <w:sz w:val="21"/>
          <w:szCs w:val="21"/>
          <w:lang w:val="en-US"/>
        </w:rPr>
        <w:t xml:space="preserve"> and other systems. </w:t>
      </w:r>
    </w:p>
    <w:p w:rsidR="00C34E70" w:rsidRPr="00A92A6B" w:rsidRDefault="00C34E70" w:rsidP="00A92A6B">
      <w:pPr>
        <w:jc w:val="both"/>
        <w:rPr>
          <w:rFonts w:asciiTheme="majorHAnsi" w:hAnsiTheme="majorHAnsi"/>
          <w:color w:val="0D0D0D" w:themeColor="text1" w:themeTint="F2"/>
          <w:sz w:val="21"/>
          <w:szCs w:val="21"/>
        </w:rPr>
      </w:pPr>
      <w:r w:rsidRPr="00A92A6B">
        <w:rPr>
          <w:rFonts w:asciiTheme="majorHAnsi" w:hAnsiTheme="majorHAnsi"/>
          <w:b/>
          <w:sz w:val="21"/>
          <w:szCs w:val="21"/>
        </w:rPr>
        <w:t>Environment:</w:t>
      </w:r>
      <w:r w:rsidRPr="00A92A6B">
        <w:rPr>
          <w:rFonts w:asciiTheme="majorHAnsi" w:hAnsiTheme="majorHAnsi"/>
          <w:sz w:val="21"/>
          <w:szCs w:val="21"/>
        </w:rPr>
        <w:t xml:space="preserve"> </w:t>
      </w:r>
      <w:r w:rsidR="00A92A6B" w:rsidRPr="00A92A6B">
        <w:rPr>
          <w:rFonts w:asciiTheme="majorHAnsi" w:hAnsi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 Framework (4.0), ASP</w:t>
      </w:r>
      <w:r w:rsidR="00A92A6B" w:rsidRPr="00A92A6B">
        <w:rPr>
          <w:rFonts w:asciiTheme="majorHAnsi" w:hAnsi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>, ADO</w:t>
      </w:r>
      <w:r w:rsidR="00A92A6B" w:rsidRPr="00A92A6B">
        <w:rPr>
          <w:rFonts w:asciiTheme="majorHAnsi" w:hAnsi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>, Visual Studio 2010, SQL Server 2008, CSS, JavaScript, XML, IIS 6.0, HTML, WCF, WPF, Windows 7, MS Visio,</w:t>
      </w:r>
      <w:r w:rsid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 Visual SourceSafe, MS Excel</w:t>
      </w:r>
    </w:p>
    <w:p w:rsidR="00C34E70" w:rsidRDefault="00C34E70" w:rsidP="00A92A6B">
      <w:pPr>
        <w:jc w:val="both"/>
        <w:rPr>
          <w:rFonts w:ascii="Calibri Light" w:hAnsi="Calibri Light"/>
          <w:sz w:val="21"/>
          <w:szCs w:val="21"/>
        </w:rPr>
      </w:pPr>
    </w:p>
    <w:p w:rsidR="00A92A6B" w:rsidRPr="00A92A6B" w:rsidRDefault="00A92A6B" w:rsidP="00A92A6B">
      <w:pPr>
        <w:jc w:val="both"/>
        <w:rPr>
          <w:rFonts w:ascii="Calibri Light" w:hAnsi="Calibri Light"/>
          <w:sz w:val="21"/>
          <w:szCs w:val="21"/>
        </w:rPr>
      </w:pPr>
    </w:p>
    <w:p w:rsidR="00C34E70" w:rsidRPr="00A92A6B" w:rsidRDefault="00C34E70" w:rsidP="00A92A6B">
      <w:pPr>
        <w:pStyle w:val="NoSpacing"/>
        <w:jc w:val="both"/>
        <w:rPr>
          <w:rFonts w:ascii="Calibri Light" w:eastAsia="Arial" w:hAnsi="Calibri Light" w:cs="Calibri Light"/>
          <w:bCs/>
          <w:i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BC5858" w:rsidRPr="00A92A6B">
        <w:rPr>
          <w:rFonts w:asciiTheme="majorHAnsi" w:hAnsiTheme="majorHAnsi"/>
          <w:b/>
          <w:i/>
          <w:sz w:val="21"/>
          <w:szCs w:val="21"/>
        </w:rPr>
        <w:t xml:space="preserve">Karvy </w:t>
      </w:r>
      <w:r w:rsidR="00A92A6B">
        <w:rPr>
          <w:rFonts w:asciiTheme="majorHAnsi" w:hAnsiTheme="majorHAnsi"/>
          <w:b/>
          <w:i/>
          <w:sz w:val="21"/>
          <w:szCs w:val="21"/>
        </w:rPr>
        <w:t>S</w:t>
      </w:r>
      <w:r w:rsidR="00BC5858" w:rsidRPr="00A92A6B">
        <w:rPr>
          <w:rFonts w:asciiTheme="majorHAnsi" w:hAnsiTheme="majorHAnsi"/>
          <w:b/>
          <w:i/>
          <w:sz w:val="21"/>
          <w:szCs w:val="21"/>
        </w:rPr>
        <w:t>olutions, India</w:t>
      </w:r>
      <w:r w:rsidR="00BC5858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BC5858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BC5858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BC5858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ab/>
      </w:r>
      <w:r w:rsidR="00BC5858" w:rsidRP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A92A6B">
        <w:rPr>
          <w:rFonts w:asciiTheme="majorHAnsi" w:hAnsiTheme="majorHAnsi" w:cstheme="majorHAnsi"/>
          <w:i/>
          <w:color w:val="0D0D0D" w:themeColor="text1" w:themeTint="F2"/>
          <w:sz w:val="21"/>
          <w:szCs w:val="21"/>
        </w:rPr>
        <w:tab/>
      </w:r>
      <w:r w:rsidR="00BC5858" w:rsidRPr="00A92A6B">
        <w:rPr>
          <w:rFonts w:asciiTheme="majorHAnsi" w:hAnsiTheme="majorHAnsi"/>
          <w:i/>
          <w:sz w:val="21"/>
          <w:szCs w:val="21"/>
          <w:lang w:eastAsia="en-IN"/>
        </w:rPr>
        <w:t>July 2010</w:t>
      </w:r>
      <w:r w:rsidR="00A92A6B">
        <w:rPr>
          <w:rFonts w:asciiTheme="majorHAnsi" w:hAnsiTheme="majorHAnsi"/>
          <w:i/>
          <w:sz w:val="21"/>
          <w:szCs w:val="21"/>
          <w:lang w:eastAsia="en-IN"/>
        </w:rPr>
        <w:t xml:space="preserve"> </w:t>
      </w:r>
      <w:r w:rsidR="00BC5858" w:rsidRPr="00A92A6B">
        <w:rPr>
          <w:rFonts w:asciiTheme="majorHAnsi" w:hAnsiTheme="majorHAnsi"/>
          <w:i/>
          <w:sz w:val="21"/>
          <w:szCs w:val="21"/>
          <w:lang w:eastAsia="en-IN"/>
        </w:rPr>
        <w:t>-</w:t>
      </w:r>
      <w:r w:rsidR="00A92A6B">
        <w:rPr>
          <w:rFonts w:asciiTheme="majorHAnsi" w:hAnsiTheme="majorHAnsi"/>
          <w:i/>
          <w:sz w:val="21"/>
          <w:szCs w:val="21"/>
          <w:lang w:eastAsia="en-IN"/>
        </w:rPr>
        <w:t xml:space="preserve"> </w:t>
      </w:r>
      <w:r w:rsidR="00BC5858" w:rsidRPr="00A92A6B">
        <w:rPr>
          <w:rFonts w:asciiTheme="majorHAnsi" w:hAnsiTheme="majorHAnsi"/>
          <w:i/>
          <w:sz w:val="21"/>
          <w:szCs w:val="21"/>
          <w:lang w:eastAsia="en-IN"/>
        </w:rPr>
        <w:t>Aug 2011</w:t>
      </w:r>
    </w:p>
    <w:p w:rsidR="00C34E70" w:rsidRPr="00A92A6B" w:rsidRDefault="00C34E70" w:rsidP="00A92A6B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BC5858" w:rsidRPr="00A92A6B">
        <w:rPr>
          <w:rFonts w:asciiTheme="majorHAnsi" w:hAnsiTheme="majorHAnsi" w:cstheme="majorHAnsi"/>
          <w:b/>
          <w:i/>
          <w:color w:val="0D0D0D" w:themeColor="text1" w:themeTint="F2"/>
          <w:sz w:val="21"/>
          <w:szCs w:val="21"/>
        </w:rPr>
        <w:t>Software Developer</w:t>
      </w:r>
      <w:r w:rsidRPr="00A92A6B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</w:p>
    <w:p w:rsidR="00C34E70" w:rsidRPr="00A92A6B" w:rsidRDefault="00C34E70" w:rsidP="00A92A6B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Cs/>
          <w:color w:val="000000" w:themeColor="text1"/>
          <w:sz w:val="21"/>
          <w:szCs w:val="21"/>
        </w:rPr>
      </w:pPr>
    </w:p>
    <w:p w:rsidR="00C34E70" w:rsidRPr="00A92A6B" w:rsidRDefault="00C34E70" w:rsidP="00A92A6B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</w:pPr>
      <w:r w:rsidRPr="00A92A6B">
        <w:rPr>
          <w:rFonts w:ascii="Calibri Light" w:hAnsi="Calibri Light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>Assisted in analysis, design, construction, testing and maintenance phases of SDLC methodologies.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Developed the user interface components using windows forms in ASP </w:t>
      </w:r>
      <w:r w:rsidR="00A92A6B" w:rsidRPr="00A92A6B">
        <w:rPr>
          <w:rFonts w:asciiTheme="majorHAnsi" w:hAnsiTheme="majorHAnsi"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>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Used </w:t>
      </w:r>
      <w:r w:rsidRPr="00A92A6B">
        <w:rPr>
          <w:rFonts w:asciiTheme="majorHAnsi" w:hAnsiTheme="majorHAnsi"/>
          <w:b/>
          <w:sz w:val="21"/>
          <w:szCs w:val="21"/>
        </w:rPr>
        <w:t>C#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 xml:space="preserve"> language in developing the business logic, where in extensively implemented the Object-oriented Programming (OOP) Functionalities.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Involved in installing </w:t>
      </w:r>
      <w:r w:rsidRPr="00A92A6B">
        <w:rPr>
          <w:rFonts w:asciiTheme="majorHAnsi" w:hAnsiTheme="majorHAnsi"/>
          <w:b/>
          <w:sz w:val="21"/>
          <w:szCs w:val="21"/>
        </w:rPr>
        <w:t>SQL Server/clients</w:t>
      </w:r>
      <w:r w:rsidRPr="00A92A6B">
        <w:rPr>
          <w:rFonts w:asciiTheme="majorHAnsi" w:hAnsiTheme="majorHAnsi"/>
          <w:sz w:val="21"/>
          <w:szCs w:val="21"/>
        </w:rPr>
        <w:t xml:space="preserve"> and creating new databases.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Developed web pages using </w:t>
      </w:r>
      <w:r w:rsidRPr="00A92A6B">
        <w:rPr>
          <w:rFonts w:asciiTheme="majorHAnsi" w:hAnsiTheme="majorHAnsi"/>
          <w:b/>
          <w:sz w:val="21"/>
          <w:szCs w:val="21"/>
        </w:rPr>
        <w:t>ASP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 xml:space="preserve"> as business logic.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Developed business logic using 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 xml:space="preserve"> and Windows workflow Foundation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Developed and performed tests on all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</w:rPr>
        <w:t>ETL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 codes for system data and designed all data mapping techniques for all data models in systems.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Created SQL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</w:rPr>
        <w:t>Stored procedures and triggers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 for complex business logic.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>Used ADO</w:t>
      </w:r>
      <w:r w:rsidR="00A92A6B" w:rsidRPr="00A92A6B">
        <w:rPr>
          <w:rFonts w:asciiTheme="majorHAnsi" w:hAnsiTheme="majorHAnsi"/>
          <w:color w:val="0D0D0D" w:themeColor="text1" w:themeTint="F2"/>
          <w:sz w:val="21"/>
          <w:szCs w:val="21"/>
        </w:rPr>
        <w:t>.NET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</w:rPr>
        <w:t>Data Set and Data Reader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 for data manipulations.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Developed </w:t>
      </w:r>
      <w:r w:rsidRPr="00A92A6B">
        <w:rPr>
          <w:rFonts w:asciiTheme="majorHAnsi" w:hAnsiTheme="majorHAnsi"/>
          <w:b/>
          <w:color w:val="0D0D0D" w:themeColor="text1" w:themeTint="F2"/>
          <w:sz w:val="21"/>
          <w:szCs w:val="21"/>
        </w:rPr>
        <w:t>WinForms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 xml:space="preserve"> user interface projects with initial layout and base controls.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color w:val="0D0D0D" w:themeColor="text1" w:themeTint="F2"/>
          <w:sz w:val="21"/>
          <w:szCs w:val="21"/>
        </w:rPr>
        <w:t>Created rep</w:t>
      </w:r>
      <w:r w:rsidR="00A92A6B">
        <w:rPr>
          <w:rFonts w:asciiTheme="majorHAnsi" w:hAnsiTheme="majorHAnsi"/>
          <w:color w:val="0D0D0D" w:themeColor="text1" w:themeTint="F2"/>
          <w:sz w:val="21"/>
          <w:szCs w:val="21"/>
        </w:rPr>
        <w:t>orts using Reporting services.</w:t>
      </w:r>
      <w:bookmarkStart w:id="0" w:name="_GoBack"/>
      <w:bookmarkEnd w:id="0"/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b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Setting the new Database and involving in creating and maintaining </w:t>
      </w:r>
      <w:r w:rsidRPr="00A92A6B">
        <w:rPr>
          <w:rFonts w:asciiTheme="majorHAnsi" w:hAnsiTheme="majorHAnsi"/>
          <w:b/>
          <w:sz w:val="21"/>
          <w:szCs w:val="21"/>
        </w:rPr>
        <w:t>SQL server databases.</w:t>
      </w:r>
    </w:p>
    <w:p w:rsidR="00BC5858" w:rsidRPr="00A92A6B" w:rsidRDefault="00A92A6B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Wrote </w:t>
      </w:r>
      <w:r w:rsidR="00BC5858" w:rsidRPr="00A92A6B">
        <w:rPr>
          <w:rFonts w:asciiTheme="majorHAnsi" w:hAnsiTheme="majorHAnsi"/>
          <w:b/>
          <w:sz w:val="21"/>
          <w:szCs w:val="21"/>
        </w:rPr>
        <w:t>Stored</w:t>
      </w:r>
      <w:r w:rsidR="00BC5858" w:rsidRPr="00A92A6B">
        <w:rPr>
          <w:rFonts w:asciiTheme="majorHAnsi" w:hAnsiTheme="majorHAnsi"/>
          <w:sz w:val="21"/>
          <w:szCs w:val="21"/>
        </w:rPr>
        <w:t xml:space="preserve"> </w:t>
      </w:r>
      <w:r w:rsidR="00BC5858" w:rsidRPr="00A92A6B">
        <w:rPr>
          <w:rFonts w:asciiTheme="majorHAnsi" w:hAnsiTheme="majorHAnsi"/>
          <w:b/>
          <w:sz w:val="21"/>
          <w:szCs w:val="21"/>
        </w:rPr>
        <w:t>Procedures Triggers in SQL Server Databases</w:t>
      </w:r>
      <w:r w:rsidR="00BC5858" w:rsidRPr="00A92A6B">
        <w:rPr>
          <w:rFonts w:asciiTheme="majorHAnsi" w:hAnsiTheme="majorHAnsi"/>
          <w:sz w:val="21"/>
          <w:szCs w:val="21"/>
        </w:rPr>
        <w:t>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Worked with Dataset and Data reader as a part of </w:t>
      </w:r>
      <w:r w:rsidRPr="00A92A6B">
        <w:rPr>
          <w:rFonts w:asciiTheme="majorHAnsi" w:hAnsiTheme="majorHAnsi"/>
          <w:b/>
          <w:sz w:val="21"/>
          <w:szCs w:val="21"/>
        </w:rPr>
        <w:t>ADO</w:t>
      </w:r>
      <w:r w:rsidR="00A92A6B" w:rsidRPr="00A92A6B">
        <w:rPr>
          <w:rFonts w:asciiTheme="majorHAnsi" w:hAnsiTheme="majorHAnsi"/>
          <w:b/>
          <w:sz w:val="21"/>
          <w:szCs w:val="21"/>
        </w:rPr>
        <w:t>.NET</w:t>
      </w:r>
      <w:r w:rsidRPr="00A92A6B">
        <w:rPr>
          <w:rFonts w:asciiTheme="majorHAnsi" w:hAnsiTheme="majorHAnsi"/>
          <w:sz w:val="21"/>
          <w:szCs w:val="21"/>
        </w:rPr>
        <w:t xml:space="preserve"> to access &amp; update database.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>Implemented Microsoft Enterprise Library for Data Access and Exception Handling.</w:t>
      </w:r>
    </w:p>
    <w:p w:rsidR="00BC5858" w:rsidRPr="00A92A6B" w:rsidRDefault="00BC5858" w:rsidP="00A92A6B">
      <w:pPr>
        <w:pStyle w:val="NoSpacing"/>
        <w:numPr>
          <w:ilvl w:val="0"/>
          <w:numId w:val="29"/>
        </w:numPr>
        <w:autoSpaceDE/>
        <w:autoSpaceDN/>
        <w:adjustRightInd/>
        <w:ind w:left="360"/>
        <w:jc w:val="both"/>
        <w:rPr>
          <w:rFonts w:asciiTheme="majorHAnsi" w:hAnsiTheme="majorHAnsi"/>
          <w:noProof/>
          <w:sz w:val="21"/>
          <w:szCs w:val="21"/>
        </w:rPr>
      </w:pPr>
      <w:r w:rsidRPr="00A92A6B">
        <w:rPr>
          <w:rFonts w:asciiTheme="majorHAnsi" w:hAnsiTheme="majorHAnsi"/>
          <w:sz w:val="21"/>
          <w:szCs w:val="21"/>
        </w:rPr>
        <w:t xml:space="preserve">Created </w:t>
      </w:r>
      <w:r w:rsidRPr="00A92A6B">
        <w:rPr>
          <w:rFonts w:asciiTheme="majorHAnsi" w:hAnsiTheme="majorHAnsi"/>
          <w:b/>
          <w:sz w:val="21"/>
          <w:szCs w:val="21"/>
        </w:rPr>
        <w:t>WCF services</w:t>
      </w:r>
      <w:r w:rsidRPr="00A92A6B">
        <w:rPr>
          <w:rFonts w:asciiTheme="majorHAnsi" w:hAnsiTheme="majorHAnsi"/>
          <w:sz w:val="21"/>
          <w:szCs w:val="21"/>
        </w:rPr>
        <w:t xml:space="preserve"> and deployed in IIS hosting environment</w:t>
      </w:r>
      <w:r w:rsidRPr="00A92A6B">
        <w:rPr>
          <w:rFonts w:asciiTheme="majorHAnsi" w:hAnsiTheme="majorHAnsi"/>
          <w:noProof/>
          <w:sz w:val="21"/>
          <w:szCs w:val="21"/>
        </w:rPr>
        <w:t>.</w:t>
      </w:r>
    </w:p>
    <w:p w:rsidR="00BC5858" w:rsidRPr="00A92A6B" w:rsidRDefault="00BC5858" w:rsidP="00A92A6B">
      <w:pPr>
        <w:pStyle w:val="ListParagraph"/>
        <w:spacing w:after="0" w:line="240" w:lineRule="auto"/>
        <w:ind w:left="0"/>
        <w:jc w:val="both"/>
        <w:outlineLvl w:val="3"/>
        <w:rPr>
          <w:rFonts w:ascii="Calibri Light" w:hAnsi="Calibri Light" w:cs="Arial"/>
          <w:bCs/>
          <w:sz w:val="21"/>
          <w:szCs w:val="21"/>
          <w:lang w:val="en-US"/>
        </w:rPr>
      </w:pPr>
      <w:r w:rsidRPr="00A92A6B">
        <w:rPr>
          <w:rFonts w:asciiTheme="majorHAnsi" w:hAnsiTheme="majorHAnsi"/>
          <w:b/>
          <w:noProof/>
          <w:sz w:val="21"/>
          <w:szCs w:val="21"/>
          <w:lang w:val="en-US"/>
        </w:rPr>
        <w:t>Environment:</w:t>
      </w:r>
      <w:r w:rsidRPr="00A92A6B">
        <w:rPr>
          <w:rFonts w:asciiTheme="majorHAnsi" w:hAnsiTheme="majorHAnsi"/>
          <w:noProof/>
          <w:sz w:val="21"/>
          <w:szCs w:val="21"/>
          <w:lang w:val="en-US"/>
        </w:rPr>
        <w:t xml:space="preserve"> 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>ASP</w:t>
      </w:r>
      <w:r w:rsidR="00A92A6B"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>.NET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>1.1, C#, ADO</w:t>
      </w:r>
      <w:r w:rsidR="00A92A6B"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>.NET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>, Visual Studio</w:t>
      </w:r>
      <w:r w:rsidR="00A92A6B"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>.NET</w:t>
      </w:r>
      <w:r w:rsidRP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 xml:space="preserve"> and XML, XML Web Services, XSL/XSLT, SOAP, JavaScript, SQL Server 2000, W</w:t>
      </w:r>
      <w:r w:rsidR="00A92A6B">
        <w:rPr>
          <w:rFonts w:asciiTheme="majorHAnsi" w:hAnsiTheme="majorHAnsi"/>
          <w:color w:val="0D0D0D" w:themeColor="text1" w:themeTint="F2"/>
          <w:sz w:val="21"/>
          <w:szCs w:val="21"/>
          <w:lang w:val="en-US"/>
        </w:rPr>
        <w:t>indows 2000 and Crystal Reports</w:t>
      </w:r>
    </w:p>
    <w:p w:rsidR="006F0425" w:rsidRPr="00A92A6B" w:rsidRDefault="006F0425" w:rsidP="00A92A6B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7256C2" w:rsidRPr="00A92A6B" w:rsidRDefault="007256C2" w:rsidP="00A92A6B">
      <w:pPr>
        <w:shd w:val="clear" w:color="auto" w:fill="CCCCCC"/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Education:</w:t>
      </w:r>
    </w:p>
    <w:p w:rsidR="007256C2" w:rsidRPr="00A92A6B" w:rsidRDefault="007256C2" w:rsidP="00A92A6B">
      <w:pPr>
        <w:jc w:val="both"/>
        <w:rPr>
          <w:rFonts w:ascii="Arial" w:eastAsia="Calibri" w:hAnsi="Arial" w:cs="Arial"/>
          <w:b/>
          <w:kern w:val="28"/>
          <w:sz w:val="20"/>
          <w:szCs w:val="20"/>
          <w:lang w:eastAsia="zh-CN"/>
        </w:rPr>
      </w:pPr>
    </w:p>
    <w:p w:rsidR="0040135F" w:rsidRPr="00A92A6B" w:rsidRDefault="00A90DCD" w:rsidP="00A92A6B">
      <w:pPr>
        <w:pStyle w:val="NormalWeb"/>
        <w:numPr>
          <w:ilvl w:val="0"/>
          <w:numId w:val="12"/>
        </w:numPr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color w:val="000000" w:themeColor="text1"/>
          <w:sz w:val="21"/>
          <w:szCs w:val="21"/>
        </w:rPr>
        <w:t>Bachelor’s Degree in</w:t>
      </w:r>
      <w:r w:rsidR="00A92A6B">
        <w:rPr>
          <w:rFonts w:ascii="Calibri Light" w:hAnsi="Calibri Light" w:cs="Calibri Light"/>
          <w:b/>
          <w:color w:val="000000" w:themeColor="text1"/>
          <w:sz w:val="21"/>
          <w:szCs w:val="21"/>
        </w:rPr>
        <w:t xml:space="preserve"> Computer Science</w:t>
      </w:r>
    </w:p>
    <w:p w:rsidR="00A92A6B" w:rsidRDefault="00A92A6B" w:rsidP="00A92A6B">
      <w:pPr>
        <w:pStyle w:val="NormalWeb"/>
        <w:spacing w:before="0" w:after="0"/>
        <w:ind w:left="36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 xml:space="preserve">Sastra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>University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,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 TN, </w:t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India</w:t>
      </w:r>
    </w:p>
    <w:p w:rsidR="007256C2" w:rsidRPr="00A92A6B" w:rsidRDefault="007256C2" w:rsidP="00A92A6B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D431A" w:rsidRPr="00A92A6B" w:rsidRDefault="00985DCE" w:rsidP="00A92A6B">
      <w:pPr>
        <w:shd w:val="clear" w:color="auto" w:fill="CCCCCC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A92A6B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References:</w:t>
      </w:r>
      <w:r w:rsidRPr="00A92A6B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ab/>
      </w:r>
      <w:r w:rsidRPr="00A92A6B">
        <w:rPr>
          <w:rFonts w:ascii="Calibri Light" w:hAnsi="Calibri Light" w:cs="Calibri Light"/>
          <w:color w:val="000000" w:themeColor="text1"/>
          <w:sz w:val="21"/>
          <w:szCs w:val="21"/>
        </w:rPr>
        <w:t>Provided upon request…</w:t>
      </w:r>
    </w:p>
    <w:sectPr w:rsidR="005D431A" w:rsidRPr="00A92A6B" w:rsidSect="003B19E2">
      <w:footerReference w:type="default" r:id="rId9"/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7D" w:rsidRDefault="0060117D">
      <w:r>
        <w:separator/>
      </w:r>
    </w:p>
  </w:endnote>
  <w:endnote w:type="continuationSeparator" w:id="0">
    <w:p w:rsidR="0060117D" w:rsidRDefault="0060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 Old Style Bold">
    <w:panose1 w:val="020508040405050202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F4" w:rsidRPr="00EC7860" w:rsidRDefault="00EC7860" w:rsidP="00EC7860">
    <w:pPr>
      <w:jc w:val="center"/>
      <w:rPr>
        <w:rFonts w:ascii="Agency FB" w:eastAsia="Times New Roman" w:hAnsi="Agency FB" w:cs="Calibri"/>
        <w:color w:val="000000" w:themeColor="text1"/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4C8692F6" wp14:editId="61C0CC85">
          <wp:simplePos x="0" y="0"/>
          <wp:positionH relativeFrom="column">
            <wp:posOffset>3147060</wp:posOffset>
          </wp:positionH>
          <wp:positionV relativeFrom="paragraph">
            <wp:posOffset>-144145</wp:posOffset>
          </wp:positionV>
          <wp:extent cx="476250" cy="485775"/>
          <wp:effectExtent l="0" t="0" r="0" b="0"/>
          <wp:wrapNone/>
          <wp:docPr id="3" name="Picture 3" descr="LOGO - Montage, Inc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- Montage, Inc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gency FB" w:eastAsia="Times New Roman" w:hAnsi="Agency FB" w:cs="Calibri"/>
        <w:color w:val="000000" w:themeColor="text1"/>
        <w:sz w:val="17"/>
        <w:szCs w:val="17"/>
      </w:rPr>
      <w:t xml:space="preserve">(732) 734 - 0440 </w:t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rial" w:eastAsia="Times New Roman" w:hAnsi="Arial" w:cs="Arial"/>
        <w:color w:val="000000"/>
        <w:sz w:val="18"/>
        <w:szCs w:val="18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  <w:t xml:space="preserve">Page </w: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begin"/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instrText xml:space="preserve"> PAGE  \* Arabic  \* MERGEFORMAT </w:instrTex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separate"/>
    </w:r>
    <w:r w:rsidR="00A92A6B">
      <w:rPr>
        <w:rFonts w:ascii="Agency FB" w:eastAsia="Times New Roman" w:hAnsi="Agency FB" w:cs="Calibri"/>
        <w:bCs/>
        <w:noProof/>
        <w:color w:val="000000" w:themeColor="text1"/>
        <w:sz w:val="17"/>
        <w:szCs w:val="17"/>
      </w:rPr>
      <w:t>5</w: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end"/>
    </w:r>
    <w:r>
      <w:rPr>
        <w:rFonts w:ascii="Agency FB" w:eastAsia="Times New Roman" w:hAnsi="Agency FB" w:cs="Calibri"/>
        <w:color w:val="000000" w:themeColor="text1"/>
        <w:sz w:val="17"/>
        <w:szCs w:val="17"/>
      </w:rPr>
      <w:t xml:space="preserve"> of </w:t>
    </w:r>
    <w:r>
      <w:rPr>
        <w:rFonts w:ascii="Agency FB" w:eastAsia="Times New Roman" w:hAnsi="Agency FB" w:cs="Arial"/>
        <w:color w:val="000000"/>
        <w:sz w:val="17"/>
        <w:szCs w:val="17"/>
      </w:rPr>
      <w:fldChar w:fldCharType="begin"/>
    </w:r>
    <w:r>
      <w:rPr>
        <w:rFonts w:ascii="Agency FB" w:eastAsia="Times New Roman" w:hAnsi="Agency FB" w:cs="Arial"/>
        <w:color w:val="000000"/>
        <w:sz w:val="17"/>
        <w:szCs w:val="17"/>
      </w:rPr>
      <w:instrText xml:space="preserve"> NUMPAGES  \* Arabic  \* MERGEFORMAT </w:instrText>
    </w:r>
    <w:r>
      <w:rPr>
        <w:rFonts w:ascii="Agency FB" w:eastAsia="Times New Roman" w:hAnsi="Agency FB" w:cs="Arial"/>
        <w:color w:val="000000"/>
        <w:sz w:val="17"/>
        <w:szCs w:val="17"/>
      </w:rPr>
      <w:fldChar w:fldCharType="separate"/>
    </w:r>
    <w:r w:rsidR="00A92A6B">
      <w:rPr>
        <w:rFonts w:ascii="Agency FB" w:eastAsia="Times New Roman" w:hAnsi="Agency FB" w:cs="Arial"/>
        <w:noProof/>
        <w:color w:val="000000"/>
        <w:sz w:val="17"/>
        <w:szCs w:val="17"/>
      </w:rPr>
      <w:t>5</w:t>
    </w:r>
    <w:r>
      <w:rPr>
        <w:rFonts w:ascii="Agency FB" w:eastAsia="Times New Roman" w:hAnsi="Agency FB" w:cs="Arial"/>
        <w:color w:val="000000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7D" w:rsidRDefault="0060117D">
      <w:r>
        <w:separator/>
      </w:r>
    </w:p>
  </w:footnote>
  <w:footnote w:type="continuationSeparator" w:id="0">
    <w:p w:rsidR="0060117D" w:rsidRDefault="00601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358CBF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3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multilevel"/>
    <w:tmpl w:val="00000000"/>
    <w:name w:val="4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7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8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9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 w15:restartNumberingAfterBreak="0">
    <w:nsid w:val="032438B2"/>
    <w:multiLevelType w:val="multilevel"/>
    <w:tmpl w:val="C1B4BFE4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11" w15:restartNumberingAfterBreak="0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1C6BEF"/>
    <w:multiLevelType w:val="hybridMultilevel"/>
    <w:tmpl w:val="9EF48866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AB5ABF"/>
    <w:multiLevelType w:val="hybridMultilevel"/>
    <w:tmpl w:val="1B20EA4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11259"/>
    <w:multiLevelType w:val="hybridMultilevel"/>
    <w:tmpl w:val="42FE7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0127D"/>
    <w:multiLevelType w:val="hybridMultilevel"/>
    <w:tmpl w:val="0CF2222E"/>
    <w:lvl w:ilvl="0" w:tplc="F72AA81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292353F4"/>
    <w:multiLevelType w:val="hybridMultilevel"/>
    <w:tmpl w:val="7A20B0BE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DB23E8"/>
    <w:multiLevelType w:val="hybridMultilevel"/>
    <w:tmpl w:val="48EC099C"/>
    <w:lvl w:ilvl="0" w:tplc="04090001">
      <w:numFmt w:val="bullet"/>
      <w:pStyle w:val="List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9576AF9"/>
    <w:multiLevelType w:val="hybridMultilevel"/>
    <w:tmpl w:val="65888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90D7A"/>
    <w:multiLevelType w:val="hybridMultilevel"/>
    <w:tmpl w:val="41C6B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B247A"/>
    <w:multiLevelType w:val="hybridMultilevel"/>
    <w:tmpl w:val="472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A53B4"/>
    <w:multiLevelType w:val="hybridMultilevel"/>
    <w:tmpl w:val="E8A237BE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777C0"/>
    <w:multiLevelType w:val="hybridMultilevel"/>
    <w:tmpl w:val="B5D0A4CC"/>
    <w:lvl w:ilvl="0" w:tplc="FFFFFFFF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561CC0"/>
    <w:multiLevelType w:val="hybridMultilevel"/>
    <w:tmpl w:val="99327740"/>
    <w:lvl w:ilvl="0" w:tplc="00000002">
      <w:start w:val="1"/>
      <w:numFmt w:val="bullet"/>
      <w:pStyle w:val="Rez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E8FA86"/>
    <w:multiLevelType w:val="singleLevel"/>
    <w:tmpl w:val="59E8FA86"/>
    <w:name w:val="RTF_Num 2222222222222222222222222222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CE92820"/>
    <w:multiLevelType w:val="hybridMultilevel"/>
    <w:tmpl w:val="3044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28" w15:restartNumberingAfterBreak="0">
    <w:nsid w:val="63020E27"/>
    <w:multiLevelType w:val="hybridMultilevel"/>
    <w:tmpl w:val="2CA87DF4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103BE"/>
    <w:multiLevelType w:val="hybridMultilevel"/>
    <w:tmpl w:val="844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35F37"/>
    <w:multiLevelType w:val="hybridMultilevel"/>
    <w:tmpl w:val="31F84992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32453"/>
    <w:multiLevelType w:val="multilevel"/>
    <w:tmpl w:val="8B6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9A00E9"/>
    <w:multiLevelType w:val="hybridMultilevel"/>
    <w:tmpl w:val="333831F8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FF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45FDF"/>
    <w:multiLevelType w:val="hybridMultilevel"/>
    <w:tmpl w:val="6A663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C49BE"/>
    <w:multiLevelType w:val="multilevel"/>
    <w:tmpl w:val="4282F2FA"/>
    <w:styleLink w:val="List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35" w15:restartNumberingAfterBreak="0">
    <w:nsid w:val="6FCD6E06"/>
    <w:multiLevelType w:val="hybridMultilevel"/>
    <w:tmpl w:val="4CD4F294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7B2DC9"/>
    <w:multiLevelType w:val="hybridMultilevel"/>
    <w:tmpl w:val="539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74E34"/>
    <w:multiLevelType w:val="hybridMultilevel"/>
    <w:tmpl w:val="EF5ADEF2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464382"/>
    <w:multiLevelType w:val="hybridMultilevel"/>
    <w:tmpl w:val="1472B110"/>
    <w:lvl w:ilvl="0" w:tplc="F72AA8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  <w:lvlOverride w:ilvl="0">
      <w:startOverride w:val="6"/>
      <w:lvl w:ilvl="0">
        <w:start w:val="6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18"/>
  </w:num>
  <w:num w:numId="4">
    <w:abstractNumId w:val="11"/>
  </w:num>
  <w:num w:numId="5">
    <w:abstractNumId w:val="27"/>
  </w:num>
  <w:num w:numId="6">
    <w:abstractNumId w:val="10"/>
  </w:num>
  <w:num w:numId="7">
    <w:abstractNumId w:val="34"/>
  </w:num>
  <w:num w:numId="8">
    <w:abstractNumId w:val="14"/>
  </w:num>
  <w:num w:numId="9">
    <w:abstractNumId w:val="0"/>
  </w:num>
  <w:num w:numId="10">
    <w:abstractNumId w:val="12"/>
  </w:num>
  <w:num w:numId="11">
    <w:abstractNumId w:val="23"/>
  </w:num>
  <w:num w:numId="12">
    <w:abstractNumId w:val="17"/>
  </w:num>
  <w:num w:numId="13">
    <w:abstractNumId w:val="31"/>
  </w:num>
  <w:num w:numId="14">
    <w:abstractNumId w:val="26"/>
  </w:num>
  <w:num w:numId="15">
    <w:abstractNumId w:val="35"/>
  </w:num>
  <w:num w:numId="16">
    <w:abstractNumId w:val="29"/>
  </w:num>
  <w:num w:numId="17">
    <w:abstractNumId w:val="36"/>
  </w:num>
  <w:num w:numId="18">
    <w:abstractNumId w:val="21"/>
  </w:num>
  <w:num w:numId="19">
    <w:abstractNumId w:val="22"/>
  </w:num>
  <w:num w:numId="20">
    <w:abstractNumId w:val="13"/>
  </w:num>
  <w:num w:numId="21">
    <w:abstractNumId w:val="16"/>
  </w:num>
  <w:num w:numId="22">
    <w:abstractNumId w:val="33"/>
  </w:num>
  <w:num w:numId="23">
    <w:abstractNumId w:val="28"/>
  </w:num>
  <w:num w:numId="24">
    <w:abstractNumId w:val="19"/>
  </w:num>
  <w:num w:numId="25">
    <w:abstractNumId w:val="32"/>
  </w:num>
  <w:num w:numId="26">
    <w:abstractNumId w:val="15"/>
  </w:num>
  <w:num w:numId="27">
    <w:abstractNumId w:val="30"/>
  </w:num>
  <w:num w:numId="28">
    <w:abstractNumId w:val="20"/>
  </w:num>
  <w:num w:numId="29">
    <w:abstractNumId w:val="38"/>
  </w:num>
  <w:num w:numId="30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9E2"/>
    <w:rsid w:val="00006174"/>
    <w:rsid w:val="00011386"/>
    <w:rsid w:val="00021144"/>
    <w:rsid w:val="00024672"/>
    <w:rsid w:val="0003708E"/>
    <w:rsid w:val="000513E5"/>
    <w:rsid w:val="00054B91"/>
    <w:rsid w:val="0006000A"/>
    <w:rsid w:val="00066C11"/>
    <w:rsid w:val="00067B18"/>
    <w:rsid w:val="0008519D"/>
    <w:rsid w:val="00094539"/>
    <w:rsid w:val="000A3DFB"/>
    <w:rsid w:val="000B66B7"/>
    <w:rsid w:val="000C0510"/>
    <w:rsid w:val="000D6E62"/>
    <w:rsid w:val="000D7593"/>
    <w:rsid w:val="000F70CA"/>
    <w:rsid w:val="001011B0"/>
    <w:rsid w:val="0011009D"/>
    <w:rsid w:val="001257A8"/>
    <w:rsid w:val="00141B75"/>
    <w:rsid w:val="001469E6"/>
    <w:rsid w:val="001478F8"/>
    <w:rsid w:val="00150547"/>
    <w:rsid w:val="001508F1"/>
    <w:rsid w:val="00196964"/>
    <w:rsid w:val="001A13A1"/>
    <w:rsid w:val="001A777E"/>
    <w:rsid w:val="001B2D40"/>
    <w:rsid w:val="001B77F7"/>
    <w:rsid w:val="001D2A3B"/>
    <w:rsid w:val="001E0B02"/>
    <w:rsid w:val="002108AC"/>
    <w:rsid w:val="00212BC1"/>
    <w:rsid w:val="00221F4F"/>
    <w:rsid w:val="00225875"/>
    <w:rsid w:val="00235063"/>
    <w:rsid w:val="00241CD9"/>
    <w:rsid w:val="002553CA"/>
    <w:rsid w:val="002652AE"/>
    <w:rsid w:val="00272BF7"/>
    <w:rsid w:val="00282814"/>
    <w:rsid w:val="00291102"/>
    <w:rsid w:val="002930F4"/>
    <w:rsid w:val="002A10B9"/>
    <w:rsid w:val="002A1743"/>
    <w:rsid w:val="002A52A7"/>
    <w:rsid w:val="002A7FDA"/>
    <w:rsid w:val="002B2B01"/>
    <w:rsid w:val="002B377D"/>
    <w:rsid w:val="002D248D"/>
    <w:rsid w:val="002D37A4"/>
    <w:rsid w:val="002D3D80"/>
    <w:rsid w:val="002F202F"/>
    <w:rsid w:val="002F62E4"/>
    <w:rsid w:val="00366DD7"/>
    <w:rsid w:val="00376540"/>
    <w:rsid w:val="00385AB4"/>
    <w:rsid w:val="00394CD0"/>
    <w:rsid w:val="003B0184"/>
    <w:rsid w:val="003B19E2"/>
    <w:rsid w:val="003B719C"/>
    <w:rsid w:val="003C1ED5"/>
    <w:rsid w:val="003C2935"/>
    <w:rsid w:val="003C2E4E"/>
    <w:rsid w:val="003F53F6"/>
    <w:rsid w:val="0040135F"/>
    <w:rsid w:val="00407FA0"/>
    <w:rsid w:val="004122B6"/>
    <w:rsid w:val="004205B9"/>
    <w:rsid w:val="0042144A"/>
    <w:rsid w:val="004461D8"/>
    <w:rsid w:val="00450CF1"/>
    <w:rsid w:val="0045684C"/>
    <w:rsid w:val="00462949"/>
    <w:rsid w:val="00465309"/>
    <w:rsid w:val="00482650"/>
    <w:rsid w:val="00483291"/>
    <w:rsid w:val="00487EEC"/>
    <w:rsid w:val="004D15F2"/>
    <w:rsid w:val="00505593"/>
    <w:rsid w:val="00525216"/>
    <w:rsid w:val="00530997"/>
    <w:rsid w:val="00547C06"/>
    <w:rsid w:val="005550C8"/>
    <w:rsid w:val="005609FA"/>
    <w:rsid w:val="00571ADB"/>
    <w:rsid w:val="005721B1"/>
    <w:rsid w:val="00594F3B"/>
    <w:rsid w:val="005B741B"/>
    <w:rsid w:val="005C2494"/>
    <w:rsid w:val="005D2827"/>
    <w:rsid w:val="005D431A"/>
    <w:rsid w:val="005E3CB1"/>
    <w:rsid w:val="005F4B44"/>
    <w:rsid w:val="005F5B01"/>
    <w:rsid w:val="0060117D"/>
    <w:rsid w:val="00601834"/>
    <w:rsid w:val="00614332"/>
    <w:rsid w:val="00621757"/>
    <w:rsid w:val="00625826"/>
    <w:rsid w:val="00626753"/>
    <w:rsid w:val="00643C19"/>
    <w:rsid w:val="006662E9"/>
    <w:rsid w:val="00684D0B"/>
    <w:rsid w:val="006A5F18"/>
    <w:rsid w:val="006B4CE3"/>
    <w:rsid w:val="006F0425"/>
    <w:rsid w:val="006F6C12"/>
    <w:rsid w:val="00704276"/>
    <w:rsid w:val="007042CC"/>
    <w:rsid w:val="00711BA5"/>
    <w:rsid w:val="00711F7E"/>
    <w:rsid w:val="00721013"/>
    <w:rsid w:val="007256C2"/>
    <w:rsid w:val="0072770F"/>
    <w:rsid w:val="00733F9E"/>
    <w:rsid w:val="00740D80"/>
    <w:rsid w:val="007533F1"/>
    <w:rsid w:val="007538F2"/>
    <w:rsid w:val="00761EE6"/>
    <w:rsid w:val="00763939"/>
    <w:rsid w:val="0076562F"/>
    <w:rsid w:val="00766D1F"/>
    <w:rsid w:val="00766DA8"/>
    <w:rsid w:val="00770C55"/>
    <w:rsid w:val="00770E8B"/>
    <w:rsid w:val="00771612"/>
    <w:rsid w:val="0077733C"/>
    <w:rsid w:val="0078762D"/>
    <w:rsid w:val="00787CE0"/>
    <w:rsid w:val="00790172"/>
    <w:rsid w:val="00793BAA"/>
    <w:rsid w:val="0079418C"/>
    <w:rsid w:val="0079494A"/>
    <w:rsid w:val="0079731E"/>
    <w:rsid w:val="007A5744"/>
    <w:rsid w:val="007B4F4F"/>
    <w:rsid w:val="007B7299"/>
    <w:rsid w:val="007D1813"/>
    <w:rsid w:val="007D264F"/>
    <w:rsid w:val="007D2C49"/>
    <w:rsid w:val="007F3641"/>
    <w:rsid w:val="00803B54"/>
    <w:rsid w:val="008129C8"/>
    <w:rsid w:val="008207A6"/>
    <w:rsid w:val="00823987"/>
    <w:rsid w:val="0083476C"/>
    <w:rsid w:val="008371FB"/>
    <w:rsid w:val="00843EC9"/>
    <w:rsid w:val="00850CC3"/>
    <w:rsid w:val="008626E5"/>
    <w:rsid w:val="00867A7F"/>
    <w:rsid w:val="008800C8"/>
    <w:rsid w:val="00896132"/>
    <w:rsid w:val="008A718A"/>
    <w:rsid w:val="008D0423"/>
    <w:rsid w:val="008D0E63"/>
    <w:rsid w:val="008D54DD"/>
    <w:rsid w:val="008D6665"/>
    <w:rsid w:val="00920467"/>
    <w:rsid w:val="00941E6D"/>
    <w:rsid w:val="0095012C"/>
    <w:rsid w:val="009645F7"/>
    <w:rsid w:val="00976F27"/>
    <w:rsid w:val="00985DCE"/>
    <w:rsid w:val="009865BD"/>
    <w:rsid w:val="00990521"/>
    <w:rsid w:val="00993BE5"/>
    <w:rsid w:val="009A15F1"/>
    <w:rsid w:val="009A4DD3"/>
    <w:rsid w:val="009A656D"/>
    <w:rsid w:val="009D077C"/>
    <w:rsid w:val="009D5B35"/>
    <w:rsid w:val="009E1295"/>
    <w:rsid w:val="009E194E"/>
    <w:rsid w:val="00A0016C"/>
    <w:rsid w:val="00A0142C"/>
    <w:rsid w:val="00A14799"/>
    <w:rsid w:val="00A572F6"/>
    <w:rsid w:val="00A6430A"/>
    <w:rsid w:val="00A71C6A"/>
    <w:rsid w:val="00A770B8"/>
    <w:rsid w:val="00A8512F"/>
    <w:rsid w:val="00A90DCD"/>
    <w:rsid w:val="00A92A6B"/>
    <w:rsid w:val="00AB094F"/>
    <w:rsid w:val="00AB26E9"/>
    <w:rsid w:val="00AB72B0"/>
    <w:rsid w:val="00AE618F"/>
    <w:rsid w:val="00AE7F85"/>
    <w:rsid w:val="00B215DB"/>
    <w:rsid w:val="00B4341E"/>
    <w:rsid w:val="00B43570"/>
    <w:rsid w:val="00B461AD"/>
    <w:rsid w:val="00B572D2"/>
    <w:rsid w:val="00B61687"/>
    <w:rsid w:val="00B65B01"/>
    <w:rsid w:val="00B712B8"/>
    <w:rsid w:val="00B7545F"/>
    <w:rsid w:val="00B93437"/>
    <w:rsid w:val="00B97A5E"/>
    <w:rsid w:val="00BA593F"/>
    <w:rsid w:val="00BB2053"/>
    <w:rsid w:val="00BC3CE3"/>
    <w:rsid w:val="00BC5858"/>
    <w:rsid w:val="00BC6F9C"/>
    <w:rsid w:val="00BD2CDF"/>
    <w:rsid w:val="00BD78B5"/>
    <w:rsid w:val="00BE0C8E"/>
    <w:rsid w:val="00BF502C"/>
    <w:rsid w:val="00C1146C"/>
    <w:rsid w:val="00C13758"/>
    <w:rsid w:val="00C21B19"/>
    <w:rsid w:val="00C22A2F"/>
    <w:rsid w:val="00C317AD"/>
    <w:rsid w:val="00C31D75"/>
    <w:rsid w:val="00C34E70"/>
    <w:rsid w:val="00C6602D"/>
    <w:rsid w:val="00C817A5"/>
    <w:rsid w:val="00C82318"/>
    <w:rsid w:val="00C831EF"/>
    <w:rsid w:val="00C84DF6"/>
    <w:rsid w:val="00C874AC"/>
    <w:rsid w:val="00C905CE"/>
    <w:rsid w:val="00C90A9D"/>
    <w:rsid w:val="00C97039"/>
    <w:rsid w:val="00C973C8"/>
    <w:rsid w:val="00CA1A5A"/>
    <w:rsid w:val="00CB01F2"/>
    <w:rsid w:val="00CC1F1F"/>
    <w:rsid w:val="00CC6532"/>
    <w:rsid w:val="00CD44F5"/>
    <w:rsid w:val="00CE315D"/>
    <w:rsid w:val="00CE3B5D"/>
    <w:rsid w:val="00CE535A"/>
    <w:rsid w:val="00CF6FE7"/>
    <w:rsid w:val="00D01468"/>
    <w:rsid w:val="00D254C4"/>
    <w:rsid w:val="00D43F9E"/>
    <w:rsid w:val="00D81498"/>
    <w:rsid w:val="00D87F3D"/>
    <w:rsid w:val="00DA390C"/>
    <w:rsid w:val="00DB0A54"/>
    <w:rsid w:val="00DC62B4"/>
    <w:rsid w:val="00DE07C5"/>
    <w:rsid w:val="00DE4CA8"/>
    <w:rsid w:val="00DE5D44"/>
    <w:rsid w:val="00DF4D67"/>
    <w:rsid w:val="00E21200"/>
    <w:rsid w:val="00E322C2"/>
    <w:rsid w:val="00E66A03"/>
    <w:rsid w:val="00E705A3"/>
    <w:rsid w:val="00E7493D"/>
    <w:rsid w:val="00E75687"/>
    <w:rsid w:val="00E948C0"/>
    <w:rsid w:val="00EA724D"/>
    <w:rsid w:val="00EB00B1"/>
    <w:rsid w:val="00EC747A"/>
    <w:rsid w:val="00EC7860"/>
    <w:rsid w:val="00ED3AE7"/>
    <w:rsid w:val="00ED72DC"/>
    <w:rsid w:val="00EF241A"/>
    <w:rsid w:val="00F0039E"/>
    <w:rsid w:val="00F03188"/>
    <w:rsid w:val="00F1525B"/>
    <w:rsid w:val="00F27923"/>
    <w:rsid w:val="00F27D11"/>
    <w:rsid w:val="00F34F52"/>
    <w:rsid w:val="00F51BCD"/>
    <w:rsid w:val="00F6405B"/>
    <w:rsid w:val="00F80540"/>
    <w:rsid w:val="00F94A09"/>
    <w:rsid w:val="00F95639"/>
    <w:rsid w:val="00FA3081"/>
    <w:rsid w:val="00FA5D44"/>
    <w:rsid w:val="00FB7F7E"/>
    <w:rsid w:val="00FC1866"/>
    <w:rsid w:val="00FC193D"/>
    <w:rsid w:val="00FC4F46"/>
    <w:rsid w:val="00FD5009"/>
    <w:rsid w:val="00FD72D4"/>
    <w:rsid w:val="00FE50A8"/>
    <w:rsid w:val="00FE55A1"/>
    <w:rsid w:val="00FF0079"/>
    <w:rsid w:val="00FF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4C68E-6E25-46E2-9098-58CB3465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32"/>
  </w:style>
  <w:style w:type="paragraph" w:styleId="Heading1">
    <w:name w:val="heading 1"/>
    <w:basedOn w:val="Normal"/>
    <w:next w:val="Normal"/>
    <w:link w:val="Heading1Char"/>
    <w:qFormat/>
    <w:rsid w:val="003B19E2"/>
    <w:pPr>
      <w:keepNext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9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aptionCharacters">
    <w:name w:val="Caption Characters"/>
    <w:rsid w:val="003B19E2"/>
    <w:rPr>
      <w:outline w:val="0"/>
      <w:shadow/>
    </w:rPr>
  </w:style>
  <w:style w:type="paragraph" w:styleId="NormalWeb">
    <w:name w:val="Normal (Web)"/>
    <w:basedOn w:val="Normal"/>
    <w:link w:val="NormalWebChar"/>
    <w:rsid w:val="003B19E2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3B19E2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34"/>
    <w:qFormat/>
    <w:rsid w:val="003B19E2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rsid w:val="003B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B19E2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19E2"/>
  </w:style>
  <w:style w:type="paragraph" w:styleId="Footer">
    <w:name w:val="footer"/>
    <w:basedOn w:val="Normal"/>
    <w:link w:val="Foot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19E2"/>
  </w:style>
  <w:style w:type="character" w:styleId="Hyperlink">
    <w:name w:val="Hyperlink"/>
    <w:basedOn w:val="DefaultParagraphFont"/>
    <w:uiPriority w:val="99"/>
    <w:unhideWhenUsed/>
    <w:rsid w:val="003B19E2"/>
    <w:rPr>
      <w:color w:val="0563C1" w:themeColor="hyperlink"/>
      <w:u w:val="single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34"/>
    <w:qFormat/>
    <w:rsid w:val="003B19E2"/>
    <w:rPr>
      <w:rFonts w:ascii="Calibri" w:eastAsia="Calibri" w:hAnsi="Calibri" w:cs="Times New Roman"/>
      <w:lang w:val="en-IN" w:eastAsia="zh-CN"/>
    </w:rPr>
  </w:style>
  <w:style w:type="character" w:styleId="Emphasis">
    <w:name w:val="Emphasis"/>
    <w:qFormat/>
    <w:rsid w:val="003B19E2"/>
    <w:rPr>
      <w:i/>
      <w:iCs/>
    </w:rPr>
  </w:style>
  <w:style w:type="character" w:customStyle="1" w:styleId="apple-converted-space">
    <w:name w:val="apple-converted-space"/>
    <w:basedOn w:val="DefaultParagraphFont"/>
    <w:rsid w:val="003B19E2"/>
  </w:style>
  <w:style w:type="paragraph" w:customStyle="1" w:styleId="NormalJustified">
    <w:name w:val="Normal + Justified"/>
    <w:aliases w:val="Left:  0.06&quot;,Hanging:  0.19&quot;"/>
    <w:basedOn w:val="ListParagraph"/>
    <w:link w:val="NormalJustifiedChar"/>
    <w:rsid w:val="003B19E2"/>
    <w:pPr>
      <w:suppressAutoHyphens w:val="0"/>
      <w:spacing w:after="0" w:line="240" w:lineRule="auto"/>
      <w:ind w:left="0"/>
      <w:contextualSpacing/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character" w:customStyle="1" w:styleId="NormalJustifiedChar">
    <w:name w:val="Normal + Justified Char"/>
    <w:aliases w:val="Left:  0.06&quot; Char,Hanging:  0.19&quot; Char"/>
    <w:link w:val="NormalJustified"/>
    <w:rsid w:val="003B19E2"/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customStyle="1" w:styleId="NormalJustifiedCharChar">
    <w:name w:val="Normal + Justified Char Char"/>
    <w:uiPriority w:val="99"/>
    <w:locked/>
    <w:rsid w:val="003B19E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Standard">
    <w:name w:val="Standard"/>
    <w:rsid w:val="003B19E2"/>
    <w:pPr>
      <w:widowControl w:val="0"/>
      <w:suppressAutoHyphens/>
      <w:autoSpaceDN w:val="0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customStyle="1" w:styleId="BodyText1">
    <w:name w:val="Body Text 1"/>
    <w:basedOn w:val="Normal"/>
    <w:rsid w:val="003B19E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RezBullet">
    <w:name w:val="RezBullet"/>
    <w:basedOn w:val="ListParagraph"/>
    <w:qFormat/>
    <w:rsid w:val="003B19E2"/>
    <w:pPr>
      <w:numPr>
        <w:numId w:val="1"/>
      </w:numPr>
      <w:tabs>
        <w:tab w:val="num" w:pos="360"/>
        <w:tab w:val="left" w:pos="720"/>
      </w:tabs>
      <w:suppressAutoHyphens w:val="0"/>
      <w:spacing w:after="120" w:line="240" w:lineRule="auto"/>
      <w:ind w:left="720" w:firstLine="0"/>
      <w:contextualSpacing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3B19E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highlight1">
    <w:name w:val="highlight1"/>
    <w:rsid w:val="003B19E2"/>
    <w:rPr>
      <w:b/>
      <w:bCs/>
      <w:color w:val="FF0000"/>
    </w:rPr>
  </w:style>
  <w:style w:type="paragraph" w:styleId="PlainText">
    <w:name w:val="Plain Text"/>
    <w:aliases w:val="Plain Text Char Char Char,Plain Text Char Char"/>
    <w:basedOn w:val="Normal"/>
    <w:link w:val="PlainTextChar"/>
    <w:rsid w:val="003B19E2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Plain Text Char Char Char Char1,Plain Text Char Char Char2"/>
    <w:basedOn w:val="DefaultParagraphFont"/>
    <w:link w:val="PlainText"/>
    <w:rsid w:val="003B19E2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Normal + 12 pt,Justified,Right:  0.25&quot;,Normal + Verdana,10 pt,Black,Bold + 10 pt,Body Text + (Latin) Garamond,(Complex) Arial,Not (Latin) Bold,Normal + Times New Roman,11 pt,Bold,Black + Arial,Justified + Arial + Arial + Ari..."/>
    <w:basedOn w:val="Normal"/>
    <w:rsid w:val="003B19E2"/>
    <w:pPr>
      <w:suppressAutoHyphens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Normal1">
    <w:name w:val="Normal1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3B19E2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3B19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B19E2"/>
    <w:rPr>
      <w:rFonts w:ascii="Times New Roman" w:eastAsia="Times New Roman" w:hAnsi="Times New Roman" w:cs="Times New Roman"/>
      <w:b/>
      <w:sz w:val="24"/>
      <w:szCs w:val="20"/>
    </w:rPr>
  </w:style>
  <w:style w:type="paragraph" w:styleId="List">
    <w:name w:val="List"/>
    <w:basedOn w:val="BodyText"/>
    <w:semiHidden/>
    <w:unhideWhenUsed/>
    <w:rsid w:val="003B19E2"/>
    <w:pPr>
      <w:suppressAutoHyphens/>
    </w:pPr>
    <w:rPr>
      <w:rFonts w:cs="Tahoma"/>
      <w:b w:val="0"/>
      <w:sz w:val="22"/>
      <w:lang w:eastAsia="zh-CN"/>
    </w:rPr>
  </w:style>
  <w:style w:type="character" w:customStyle="1" w:styleId="normalchar">
    <w:name w:val="normal__char"/>
    <w:basedOn w:val="DefaultParagraphFont"/>
    <w:rsid w:val="003B19E2"/>
  </w:style>
  <w:style w:type="paragraph" w:customStyle="1" w:styleId="level1">
    <w:name w:val="_level1"/>
    <w:basedOn w:val="Normal"/>
    <w:rsid w:val="003B19E2"/>
    <w:pPr>
      <w:widowControl w:val="0"/>
      <w:numPr>
        <w:numId w:val="2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B19E2"/>
  </w:style>
  <w:style w:type="character" w:customStyle="1" w:styleId="apple-style-span">
    <w:name w:val="apple-style-span"/>
    <w:basedOn w:val="DefaultParagraphFont"/>
    <w:rsid w:val="003B19E2"/>
  </w:style>
  <w:style w:type="paragraph" w:customStyle="1" w:styleId="Address1">
    <w:name w:val="Address 1"/>
    <w:basedOn w:val="Normal"/>
    <w:rsid w:val="003B19E2"/>
    <w:pPr>
      <w:suppressAutoHyphens/>
      <w:spacing w:line="160" w:lineRule="atLeast"/>
      <w:jc w:val="both"/>
    </w:pPr>
    <w:rPr>
      <w:rFonts w:ascii="Arial" w:eastAsia="Times New Roman" w:hAnsi="Arial" w:cs="Calibri"/>
      <w:sz w:val="20"/>
      <w:szCs w:val="20"/>
      <w:lang w:eastAsia="ar-SA"/>
    </w:rPr>
  </w:style>
  <w:style w:type="paragraph" w:styleId="ListBullet">
    <w:name w:val="List Bullet"/>
    <w:basedOn w:val="Normal"/>
    <w:autoRedefine/>
    <w:rsid w:val="003B19E2"/>
    <w:pPr>
      <w:numPr>
        <w:numId w:val="3"/>
      </w:numPr>
      <w:spacing w:line="276" w:lineRule="auto"/>
      <w:jc w:val="both"/>
    </w:pPr>
    <w:rPr>
      <w:rFonts w:ascii="Verdana" w:eastAsia="Times New Roman" w:hAnsi="Verdana" w:cs="Tahoma"/>
      <w:noProof/>
      <w:sz w:val="20"/>
      <w:szCs w:val="20"/>
    </w:rPr>
  </w:style>
  <w:style w:type="character" w:customStyle="1" w:styleId="list-0020paragraph--char">
    <w:name w:val="list-0020paragraph--char"/>
    <w:rsid w:val="003B19E2"/>
  </w:style>
  <w:style w:type="paragraph" w:customStyle="1" w:styleId="DefaultText">
    <w:name w:val="Default Text"/>
    <w:basedOn w:val="Normal"/>
    <w:rsid w:val="003B19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9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9E2"/>
    <w:rPr>
      <w:sz w:val="16"/>
      <w:szCs w:val="16"/>
    </w:rPr>
  </w:style>
  <w:style w:type="paragraph" w:styleId="BodyText2">
    <w:name w:val="Body Text 2"/>
    <w:basedOn w:val="Normal"/>
    <w:link w:val="BodyText2Char"/>
    <w:rsid w:val="003B19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B19E2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pt">
    <w:name w:val="Style 11 pt"/>
    <w:rsid w:val="003B19E2"/>
    <w:rPr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3B1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MBodyText">
    <w:name w:val="RM Body Text"/>
    <w:basedOn w:val="Normal"/>
    <w:rsid w:val="003B19E2"/>
    <w:pPr>
      <w:widowControl w:val="0"/>
      <w:numPr>
        <w:numId w:val="4"/>
      </w:numPr>
      <w:autoSpaceDE w:val="0"/>
      <w:autoSpaceDN w:val="0"/>
      <w:adjustRightInd w:val="0"/>
      <w:spacing w:after="56"/>
    </w:pPr>
    <w:rPr>
      <w:rFonts w:ascii="Times New Roman" w:eastAsia="Times New Roman" w:hAnsi="Times New Roman" w:cs="Times New Roman"/>
    </w:rPr>
  </w:style>
  <w:style w:type="character" w:customStyle="1" w:styleId="WW8Num1z2">
    <w:name w:val="WW8Num1z2"/>
    <w:rsid w:val="003B19E2"/>
  </w:style>
  <w:style w:type="numbering" w:customStyle="1" w:styleId="List26">
    <w:name w:val="List 26"/>
    <w:rsid w:val="00DC62B4"/>
    <w:pPr>
      <w:numPr>
        <w:numId w:val="6"/>
      </w:numPr>
    </w:pPr>
  </w:style>
  <w:style w:type="numbering" w:customStyle="1" w:styleId="List29">
    <w:name w:val="List 29"/>
    <w:rsid w:val="00DC62B4"/>
    <w:pPr>
      <w:numPr>
        <w:numId w:val="5"/>
      </w:numPr>
    </w:pPr>
  </w:style>
  <w:style w:type="numbering" w:customStyle="1" w:styleId="List27">
    <w:name w:val="List 27"/>
    <w:rsid w:val="00DC62B4"/>
    <w:pPr>
      <w:numPr>
        <w:numId w:val="7"/>
      </w:numPr>
    </w:pPr>
  </w:style>
  <w:style w:type="paragraph" w:customStyle="1" w:styleId="Cog-bullet">
    <w:name w:val="Cog-bullet"/>
    <w:basedOn w:val="Normal"/>
    <w:uiPriority w:val="99"/>
    <w:rsid w:val="00FA3081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MediumGrid21">
    <w:name w:val="Medium Grid 21"/>
    <w:uiPriority w:val="99"/>
    <w:qFormat/>
    <w:rsid w:val="00F6405B"/>
    <w:rPr>
      <w:rFonts w:ascii="Calibri" w:eastAsia="Times New Roman" w:hAnsi="Calibri" w:cs="Times New Roman"/>
    </w:rPr>
  </w:style>
  <w:style w:type="paragraph" w:customStyle="1" w:styleId="IndentedBodyText">
    <w:name w:val="Indented Body Text"/>
    <w:basedOn w:val="Normal"/>
    <w:qFormat/>
    <w:rsid w:val="001469E6"/>
    <w:pPr>
      <w:spacing w:before="40" w:after="200"/>
      <w:ind w:left="504"/>
      <w:contextualSpacing/>
    </w:pPr>
    <w:rPr>
      <w:rFonts w:ascii="Calibri" w:eastAsia="Times New Roman" w:hAnsi="Calibri" w:cs="Times New Roman"/>
      <w:sz w:val="20"/>
    </w:rPr>
  </w:style>
  <w:style w:type="paragraph" w:customStyle="1" w:styleId="BodyA">
    <w:name w:val="Body A"/>
    <w:rsid w:val="003B719C"/>
    <w:pPr>
      <w:spacing w:after="200" w:line="276" w:lineRule="auto"/>
    </w:pPr>
    <w:rPr>
      <w:rFonts w:ascii="Calibri" w:eastAsia="Calibri" w:hAnsi="Calibri" w:cs="Calibri"/>
      <w:color w:val="000000"/>
      <w:u w:color="000000"/>
      <w:lang w:bidi="te-IN"/>
    </w:rPr>
  </w:style>
  <w:style w:type="paragraph" w:customStyle="1" w:styleId="Body">
    <w:name w:val="Body"/>
    <w:rsid w:val="003B719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9" w:lineRule="auto"/>
    </w:pPr>
    <w:rPr>
      <w:rFonts w:ascii="Calibri" w:eastAsia="Calibri" w:hAnsi="Calibri" w:cs="Calibri"/>
      <w:color w:val="000000"/>
      <w:kern w:val="3"/>
      <w:u w:color="000000"/>
      <w:bdr w:val="nil"/>
    </w:rPr>
  </w:style>
  <w:style w:type="character" w:customStyle="1" w:styleId="copy">
    <w:name w:val="copy"/>
    <w:basedOn w:val="DefaultParagraphFont"/>
    <w:rsid w:val="00850CC3"/>
  </w:style>
  <w:style w:type="character" w:customStyle="1" w:styleId="PlainTextChar1">
    <w:name w:val="Plain Text Char1"/>
    <w:aliases w:val="Plain Text Char Char Char Char,Plain Text Char Char Char1"/>
    <w:uiPriority w:val="99"/>
    <w:locked/>
    <w:rsid w:val="001011B0"/>
    <w:rPr>
      <w:rFonts w:ascii="Courier New" w:eastAsia="Times New Roman" w:hAnsi="Courier New" w:cs="Courier New"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9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ummary">
    <w:name w:val="Summary"/>
    <w:rsid w:val="00D43F9E"/>
  </w:style>
  <w:style w:type="character" w:customStyle="1" w:styleId="CharAttribute34">
    <w:name w:val="CharAttribute34"/>
    <w:rsid w:val="00D43F9E"/>
    <w:rPr>
      <w:rFonts w:ascii="Times New Roman" w:eastAsia="Times New Roman" w:hAnsi="Times New Roman" w:cs="Times New Roman"/>
      <w:b/>
    </w:rPr>
  </w:style>
  <w:style w:type="character" w:customStyle="1" w:styleId="M4816375386979171446spelle">
    <w:name w:val="M_4816375386979171446spelle"/>
    <w:rsid w:val="00D43F9E"/>
  </w:style>
  <w:style w:type="character" w:customStyle="1" w:styleId="CharAttribute32">
    <w:name w:val="CharAttribute32"/>
    <w:rsid w:val="00D43F9E"/>
    <w:rPr>
      <w:rFonts w:ascii="Times New Roman" w:eastAsia="Times New Roman" w:hAnsi="Times New Roman" w:cs="Times New Roman"/>
      <w:b/>
    </w:rPr>
  </w:style>
  <w:style w:type="character" w:customStyle="1" w:styleId="WW8Num2z1">
    <w:name w:val="WW8Num2z1"/>
    <w:rsid w:val="00F0039E"/>
    <w:rPr>
      <w:rFonts w:ascii="Courier New" w:hAnsi="Courier New" w:cs="Courier New"/>
    </w:rPr>
  </w:style>
  <w:style w:type="character" w:customStyle="1" w:styleId="c5">
    <w:name w:val="c5"/>
    <w:rsid w:val="00F0039E"/>
    <w:rPr>
      <w:lang w:val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77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770F"/>
  </w:style>
  <w:style w:type="character" w:customStyle="1" w:styleId="Heading2Char">
    <w:name w:val="Heading 2 Char"/>
    <w:basedOn w:val="DefaultParagraphFont"/>
    <w:link w:val="Heading2"/>
    <w:uiPriority w:val="9"/>
    <w:rsid w:val="002553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2">
    <w:name w:val="List Bullet 2"/>
    <w:basedOn w:val="Normal"/>
    <w:uiPriority w:val="99"/>
    <w:semiHidden/>
    <w:unhideWhenUsed/>
    <w:rsid w:val="000B66B7"/>
    <w:pPr>
      <w:numPr>
        <w:numId w:val="9"/>
      </w:numPr>
      <w:contextualSpacing/>
    </w:pPr>
  </w:style>
  <w:style w:type="paragraph" w:customStyle="1" w:styleId="xbodya">
    <w:name w:val="x_bodya"/>
    <w:basedOn w:val="Normal"/>
    <w:rsid w:val="007A5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xnone">
    <w:name w:val="x_none"/>
    <w:basedOn w:val="DefaultParagraphFont"/>
    <w:rsid w:val="007A5744"/>
  </w:style>
  <w:style w:type="character" w:customStyle="1" w:styleId="txtempstyle">
    <w:name w:val="txtempstyle"/>
    <w:rsid w:val="00407FA0"/>
  </w:style>
  <w:style w:type="paragraph" w:customStyle="1" w:styleId="Style2">
    <w:name w:val="_Style 2"/>
    <w:basedOn w:val="Normal"/>
    <w:uiPriority w:val="99"/>
    <w:qFormat/>
    <w:rsid w:val="002A1743"/>
    <w:pPr>
      <w:spacing w:before="100" w:beforeAutospacing="1" w:after="200" w:line="273" w:lineRule="auto"/>
      <w:ind w:left="720"/>
    </w:pPr>
    <w:rPr>
      <w:rFonts w:ascii="Calibri" w:eastAsia="Times New Roman" w:hAnsi="Calibri" w:cs="Times New Roman"/>
    </w:rPr>
  </w:style>
  <w:style w:type="paragraph" w:customStyle="1" w:styleId="Normal3">
    <w:name w:val="Normal3"/>
    <w:qFormat/>
    <w:rsid w:val="002A1743"/>
    <w:pPr>
      <w:spacing w:before="200" w:line="312" w:lineRule="auto"/>
    </w:pPr>
    <w:rPr>
      <w:rFonts w:ascii="Lato" w:eastAsia="Lato" w:hAnsi="Lato" w:cs="Lato"/>
      <w:color w:val="000000"/>
      <w:sz w:val="21"/>
    </w:rPr>
  </w:style>
  <w:style w:type="character" w:customStyle="1" w:styleId="ft21">
    <w:name w:val="ft21"/>
    <w:rsid w:val="00F94A09"/>
    <w:rPr>
      <w:rFonts w:ascii="Arial" w:hAnsi="Arial" w:cs="Arial" w:hint="default"/>
    </w:rPr>
  </w:style>
  <w:style w:type="paragraph" w:customStyle="1" w:styleId="Textbody">
    <w:name w:val="Text body"/>
    <w:basedOn w:val="Standard"/>
    <w:rsid w:val="00CA1A5A"/>
    <w:pPr>
      <w:spacing w:after="120"/>
      <w:textAlignment w:val="baseline"/>
    </w:pPr>
    <w:rPr>
      <w:rFonts w:eastAsia="Times New Roman"/>
      <w:lang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03708E"/>
    <w:rPr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03708E"/>
    <w:rPr>
      <w:sz w:val="24"/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6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Bullet">
    <w:name w:val="Bullet"/>
    <w:basedOn w:val="Normal"/>
    <w:uiPriority w:val="99"/>
    <w:rsid w:val="009A656D"/>
    <w:pPr>
      <w:numPr>
        <w:numId w:val="11"/>
      </w:numPr>
      <w:spacing w:after="120"/>
      <w:jc w:val="both"/>
    </w:pPr>
    <w:rPr>
      <w:rFonts w:ascii="Garamond" w:eastAsia="Times New Roman" w:hAnsi="Garamond" w:cs="Times New Roman"/>
    </w:rPr>
  </w:style>
  <w:style w:type="character" w:customStyle="1" w:styleId="QuickFormat4">
    <w:name w:val="QuickFormat4"/>
    <w:rsid w:val="00571ADB"/>
    <w:rPr>
      <w:rFonts w:ascii="Garamond" w:hAnsi="Garamond" w:cs="Garamond"/>
    </w:rPr>
  </w:style>
  <w:style w:type="character" w:styleId="HTMLTypewriter">
    <w:name w:val="HTML Typewriter"/>
    <w:semiHidden/>
    <w:rsid w:val="00571ADB"/>
    <w:rPr>
      <w:rFonts w:ascii="Courier New" w:eastAsia="Courier New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AB7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ListParagraph1">
    <w:name w:val="List Paragraph1"/>
    <w:basedOn w:val="Normal"/>
    <w:uiPriority w:val="34"/>
    <w:qFormat/>
    <w:rsid w:val="00021144"/>
    <w:pPr>
      <w:spacing w:after="160" w:line="259" w:lineRule="auto"/>
      <w:ind w:left="720"/>
      <w:contextualSpacing/>
    </w:pPr>
  </w:style>
  <w:style w:type="paragraph" w:customStyle="1" w:styleId="nospacing0">
    <w:name w:val="no_spacing"/>
    <w:basedOn w:val="Normal"/>
    <w:rsid w:val="000211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esume-font1">
    <w:name w:val="resume-font1"/>
    <w:rsid w:val="002930F4"/>
    <w:rPr>
      <w:rFonts w:ascii="Arial" w:hAnsi="Arial" w:cs="Arial"/>
      <w:b w:val="0"/>
      <w:bCs w:val="0"/>
      <w:color w:val="404E4E"/>
      <w:sz w:val="21"/>
      <w:szCs w:val="21"/>
    </w:rPr>
  </w:style>
  <w:style w:type="character" w:customStyle="1" w:styleId="summary0">
    <w:name w:val="summary"/>
    <w:basedOn w:val="DefaultParagraphFont"/>
    <w:rsid w:val="00771612"/>
  </w:style>
  <w:style w:type="paragraph" w:customStyle="1" w:styleId="Default">
    <w:name w:val="Default"/>
    <w:rsid w:val="0077161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FE50A8"/>
    <w:rPr>
      <w:rFonts w:ascii="Calibri" w:hAnsi="Calibri"/>
    </w:rPr>
  </w:style>
  <w:style w:type="paragraph" w:customStyle="1" w:styleId="wordsection1">
    <w:name w:val="wordsection1"/>
    <w:basedOn w:val="Normal"/>
    <w:link w:val="wordsection1Char"/>
    <w:uiPriority w:val="99"/>
    <w:rsid w:val="00FE50A8"/>
    <w:pPr>
      <w:spacing w:before="100" w:beforeAutospacing="1" w:after="100" w:afterAutospacing="1"/>
    </w:pPr>
    <w:rPr>
      <w:rFonts w:ascii="Calibri" w:hAnsi="Calibri"/>
    </w:rPr>
  </w:style>
  <w:style w:type="paragraph" w:customStyle="1" w:styleId="NormalGarmond">
    <w:name w:val="Normal+Garmond"/>
    <w:basedOn w:val="Normal"/>
    <w:link w:val="NormalGarmondChar"/>
    <w:rsid w:val="00FC1866"/>
    <w:pPr>
      <w:tabs>
        <w:tab w:val="left" w:pos="720"/>
      </w:tabs>
    </w:pPr>
    <w:rPr>
      <w:rFonts w:ascii="Verdana" w:eastAsia="Times New Roman" w:hAnsi="Verdana" w:cs="Times New Roman"/>
      <w:color w:val="000000"/>
      <w:sz w:val="17"/>
      <w:szCs w:val="17"/>
    </w:rPr>
  </w:style>
  <w:style w:type="character" w:customStyle="1" w:styleId="NormalGarmondChar">
    <w:name w:val="Normal+Garmond Char"/>
    <w:link w:val="NormalGarmond"/>
    <w:rsid w:val="00FC1866"/>
    <w:rPr>
      <w:rFonts w:ascii="Verdana" w:eastAsia="Times New Roman" w:hAnsi="Verdana" w:cs="Times New Roman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montage.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E0CA9-274C-4CE0-8F97-61C4EB8F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BSM</vt:lpstr>
    </vt:vector>
  </TitlesOfParts>
  <Company>BSM</Company>
  <LinksUpToDate>false</LinksUpToDate>
  <CharactersWithSpaces>17722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BSM</dc:title>
  <dc:subject>BSM</dc:subject>
  <dc:creator>Bijou Anwer;BSM</dc:creator>
  <cp:lastModifiedBy>Bijou</cp:lastModifiedBy>
  <cp:revision>89</cp:revision>
  <dcterms:created xsi:type="dcterms:W3CDTF">2017-08-16T13:32:00Z</dcterms:created>
  <dcterms:modified xsi:type="dcterms:W3CDTF">2018-07-22T18:12:00Z</dcterms:modified>
  <cp:category>BSM</cp:category>
</cp:coreProperties>
</file>