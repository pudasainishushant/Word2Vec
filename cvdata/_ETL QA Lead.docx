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2335EC" w:rsidRPr="00702BC8" w:rsidRDefault="002335EC" w:rsidP="004A1F37">
      <w:pPr>
        <w:pStyle w:val="Heading3"/>
        <w:rPr>
          <w:rFonts w:ascii="Times New Roman" w:hAnsi="Times New Roman"/>
          <w:sz w:val="18"/>
          <w:szCs w:val="18"/>
        </w:rPr>
      </w:pPr>
    </w:p>
    <w:p w:rsidR="00C74C73" w:rsidRPr="00702BC8" w:rsidRDefault="00C74C73" w:rsidP="00C74C73">
      <w:pPr>
        <w:rPr>
          <w:sz w:val="18"/>
          <w:szCs w:val="18"/>
        </w:rPr>
      </w:pPr>
    </w:p>
    <w:p w:rsidR="00702BC8" w:rsidRPr="00702BC8" w:rsidRDefault="00702BC8" w:rsidP="00C74C73">
      <w:pPr>
        <w:rPr>
          <w:b/>
          <w:sz w:val="18"/>
          <w:szCs w:val="18"/>
        </w:rPr>
      </w:pPr>
    </w:p>
    <w:p w:rsidR="00C74C73" w:rsidRPr="00702BC8" w:rsidRDefault="00702BC8" w:rsidP="00C74C73">
      <w:pPr>
        <w:rPr>
          <w:b/>
          <w:sz w:val="18"/>
          <w:szCs w:val="18"/>
        </w:rPr>
      </w:pPr>
      <w:r w:rsidRPr="00702BC8">
        <w:rPr>
          <w:b/>
          <w:sz w:val="18"/>
          <w:szCs w:val="18"/>
        </w:rPr>
        <w:t>Sr. Data</w:t>
      </w:r>
      <w:r w:rsidR="00D9025B">
        <w:rPr>
          <w:b/>
          <w:sz w:val="18"/>
          <w:szCs w:val="18"/>
        </w:rPr>
        <w:t xml:space="preserve"> warehouse ETL</w:t>
      </w:r>
      <w:r w:rsidRPr="00702BC8">
        <w:rPr>
          <w:b/>
          <w:sz w:val="18"/>
          <w:szCs w:val="18"/>
        </w:rPr>
        <w:t xml:space="preserve"> QA Tester/ Lead </w:t>
      </w:r>
    </w:p>
    <w:p w:rsidR="00904E5B" w:rsidRPr="00702BC8" w:rsidRDefault="00904E5B" w:rsidP="002335EC">
      <w:pPr>
        <w:pStyle w:val="Heading3"/>
        <w:ind w:right="-990"/>
        <w:rPr>
          <w:rFonts w:ascii="Times New Roman" w:hAnsi="Times New Roman"/>
          <w:sz w:val="18"/>
          <w:szCs w:val="18"/>
        </w:rPr>
      </w:pPr>
      <w:r w:rsidRPr="00702BC8">
        <w:rPr>
          <w:rFonts w:ascii="Times New Roman" w:hAnsi="Times New Roman"/>
          <w:sz w:val="18"/>
          <w:szCs w:val="18"/>
        </w:rPr>
        <w:t xml:space="preserve">Professional </w:t>
      </w:r>
      <w:r w:rsidR="00A51CC9" w:rsidRPr="00702BC8">
        <w:rPr>
          <w:rFonts w:ascii="Times New Roman" w:hAnsi="Times New Roman"/>
          <w:sz w:val="18"/>
          <w:szCs w:val="18"/>
        </w:rPr>
        <w:t>Summary</w:t>
      </w:r>
      <w:r w:rsidR="00D151BA" w:rsidRPr="00702BC8">
        <w:rPr>
          <w:rFonts w:ascii="Times New Roman" w:hAnsi="Times New Roman"/>
          <w:sz w:val="18"/>
          <w:szCs w:val="18"/>
        </w:rPr>
        <w:t>:</w:t>
      </w:r>
    </w:p>
    <w:p w:rsidR="00143D70" w:rsidRPr="00702BC8" w:rsidRDefault="00C74C73" w:rsidP="00702BC8">
      <w:pPr>
        <w:pStyle w:val="NormalWeb"/>
        <w:numPr>
          <w:ilvl w:val="0"/>
          <w:numId w:val="9"/>
        </w:numPr>
        <w:shd w:val="clear" w:color="auto" w:fill="FFFFFF"/>
        <w:spacing w:before="100" w:beforeAutospacing="1" w:after="100" w:afterAutospacing="1"/>
        <w:rPr>
          <w:sz w:val="18"/>
          <w:szCs w:val="18"/>
        </w:rPr>
      </w:pPr>
      <w:r w:rsidRPr="00702BC8">
        <w:rPr>
          <w:sz w:val="18"/>
          <w:szCs w:val="18"/>
        </w:rPr>
        <w:t>Over all 8</w:t>
      </w:r>
      <w:r w:rsidR="00143D70" w:rsidRPr="00702BC8">
        <w:rPr>
          <w:sz w:val="18"/>
          <w:szCs w:val="18"/>
        </w:rPr>
        <w:t xml:space="preserve"> years of IT experience in Quality Assurance and Software Testing of various business applications in Client/Server environments, Web-based applications, Data-Warehousing solutions and ETL Testing and Mobile Applications.</w:t>
      </w:r>
    </w:p>
    <w:p w:rsidR="00143D70" w:rsidRPr="00702BC8" w:rsidRDefault="00143D70" w:rsidP="00702BC8">
      <w:pPr>
        <w:pStyle w:val="NormalWeb"/>
        <w:numPr>
          <w:ilvl w:val="0"/>
          <w:numId w:val="9"/>
        </w:numPr>
        <w:shd w:val="clear" w:color="auto" w:fill="FFFFFF"/>
        <w:spacing w:before="100" w:beforeAutospacing="1" w:after="100" w:afterAutospacing="1"/>
        <w:rPr>
          <w:sz w:val="18"/>
          <w:szCs w:val="18"/>
        </w:rPr>
      </w:pPr>
      <w:r w:rsidRPr="00702BC8">
        <w:rPr>
          <w:sz w:val="18"/>
          <w:szCs w:val="18"/>
        </w:rPr>
        <w:t>Excellent working knowledge of System Development Life Cycle(SDLC) and Software Testing Life Cycle(STLC) in Requirements gathering ,Analysis, Design, Development, Implementation and Testing, Methods like Waterfall, RUP &amp; Agile</w:t>
      </w:r>
    </w:p>
    <w:p w:rsidR="00143D70" w:rsidRPr="00702BC8" w:rsidRDefault="00143D70" w:rsidP="00702BC8">
      <w:pPr>
        <w:pStyle w:val="NormalWeb"/>
        <w:numPr>
          <w:ilvl w:val="0"/>
          <w:numId w:val="9"/>
        </w:numPr>
        <w:shd w:val="clear" w:color="auto" w:fill="FFFFFF"/>
        <w:spacing w:before="100" w:beforeAutospacing="1" w:after="100" w:afterAutospacing="1"/>
        <w:rPr>
          <w:sz w:val="18"/>
          <w:szCs w:val="18"/>
        </w:rPr>
      </w:pPr>
      <w:r w:rsidRPr="00702BC8">
        <w:rPr>
          <w:sz w:val="18"/>
          <w:szCs w:val="18"/>
        </w:rPr>
        <w:t>Extensive Knowledge in Understanding SRS(Software Requirement Specifications) and AUC(Application Use Case)</w:t>
      </w:r>
    </w:p>
    <w:p w:rsidR="00702BC8" w:rsidRPr="00702BC8" w:rsidRDefault="00702BC8" w:rsidP="00702BC8">
      <w:pPr>
        <w:pStyle w:val="NormalWeb"/>
        <w:numPr>
          <w:ilvl w:val="0"/>
          <w:numId w:val="9"/>
        </w:numPr>
        <w:shd w:val="clear" w:color="auto" w:fill="FFFFFF"/>
        <w:spacing w:before="100" w:beforeAutospacing="1" w:after="100" w:afterAutospacing="1"/>
        <w:rPr>
          <w:sz w:val="18"/>
          <w:szCs w:val="18"/>
        </w:rPr>
      </w:pPr>
      <w:r w:rsidRPr="00702BC8">
        <w:rPr>
          <w:sz w:val="18"/>
          <w:szCs w:val="18"/>
        </w:rPr>
        <w:t>Ability to identify problems, analyze test results, and investigating their cause and suggesting remedies. Proficient in all stages of the SDLC as well Agile including QA testing cycle.</w:t>
      </w:r>
    </w:p>
    <w:p w:rsidR="00143D70" w:rsidRPr="00702BC8" w:rsidRDefault="00143D70" w:rsidP="00702BC8">
      <w:pPr>
        <w:pStyle w:val="NormalWeb"/>
        <w:numPr>
          <w:ilvl w:val="0"/>
          <w:numId w:val="9"/>
        </w:numPr>
        <w:shd w:val="clear" w:color="auto" w:fill="FFFFFF"/>
        <w:spacing w:before="100" w:beforeAutospacing="1" w:after="100" w:afterAutospacing="1"/>
        <w:rPr>
          <w:sz w:val="18"/>
          <w:szCs w:val="18"/>
        </w:rPr>
      </w:pPr>
      <w:r w:rsidRPr="00702BC8">
        <w:rPr>
          <w:sz w:val="18"/>
          <w:szCs w:val="18"/>
        </w:rPr>
        <w:t>Good Understanding of HIPPA compliance and EDI transactions (837,835,276,277)</w:t>
      </w:r>
    </w:p>
    <w:p w:rsidR="00143D70" w:rsidRPr="00702BC8" w:rsidRDefault="00143D70" w:rsidP="00702BC8">
      <w:pPr>
        <w:pStyle w:val="NormalWeb"/>
        <w:numPr>
          <w:ilvl w:val="0"/>
          <w:numId w:val="9"/>
        </w:numPr>
        <w:shd w:val="clear" w:color="auto" w:fill="FFFFFF"/>
        <w:spacing w:before="100" w:beforeAutospacing="1" w:after="100" w:afterAutospacing="1"/>
        <w:rPr>
          <w:sz w:val="18"/>
          <w:szCs w:val="18"/>
        </w:rPr>
      </w:pPr>
      <w:r w:rsidRPr="00702BC8">
        <w:rPr>
          <w:sz w:val="18"/>
          <w:szCs w:val="18"/>
        </w:rPr>
        <w:t>Tested modules for IAS and GS segments to be used as per HIPPA-4010 named Implementation.</w:t>
      </w:r>
    </w:p>
    <w:p w:rsidR="00702BC8" w:rsidRPr="00702BC8" w:rsidRDefault="00702BC8" w:rsidP="00702BC8">
      <w:pPr>
        <w:pStyle w:val="NormalWeb"/>
        <w:numPr>
          <w:ilvl w:val="0"/>
          <w:numId w:val="9"/>
        </w:numPr>
        <w:shd w:val="clear" w:color="auto" w:fill="FFFFFF"/>
        <w:spacing w:before="100" w:beforeAutospacing="1" w:after="100" w:afterAutospacing="1"/>
        <w:rPr>
          <w:sz w:val="18"/>
          <w:szCs w:val="18"/>
        </w:rPr>
      </w:pPr>
      <w:r w:rsidRPr="00702BC8">
        <w:rPr>
          <w:sz w:val="18"/>
          <w:szCs w:val="18"/>
        </w:rPr>
        <w:t>Created requirements from Test plans, FRD, Use cases and updated those is Requisite pro and then in Clear Quest(CQ),Quality Center(QC) and Application Life Management(ALM).</w:t>
      </w:r>
    </w:p>
    <w:p w:rsidR="00143D70" w:rsidRPr="00702BC8" w:rsidRDefault="00143D70" w:rsidP="00702BC8">
      <w:pPr>
        <w:pStyle w:val="NormalWeb"/>
        <w:numPr>
          <w:ilvl w:val="0"/>
          <w:numId w:val="9"/>
        </w:numPr>
        <w:shd w:val="clear" w:color="auto" w:fill="FFFFFF"/>
        <w:spacing w:before="100" w:beforeAutospacing="1" w:after="100" w:afterAutospacing="1"/>
        <w:rPr>
          <w:sz w:val="18"/>
          <w:szCs w:val="18"/>
        </w:rPr>
      </w:pPr>
      <w:r w:rsidRPr="00702BC8">
        <w:rPr>
          <w:sz w:val="18"/>
          <w:szCs w:val="18"/>
        </w:rPr>
        <w:t>Working knowledge of 4010 Implementation guide and 5010 guide.</w:t>
      </w:r>
    </w:p>
    <w:p w:rsidR="00143D70" w:rsidRPr="00702BC8" w:rsidRDefault="00143D70" w:rsidP="00702BC8">
      <w:pPr>
        <w:pStyle w:val="NormalWeb"/>
        <w:numPr>
          <w:ilvl w:val="0"/>
          <w:numId w:val="9"/>
        </w:numPr>
        <w:shd w:val="clear" w:color="auto" w:fill="FFFFFF"/>
        <w:spacing w:before="100" w:beforeAutospacing="1" w:after="100" w:afterAutospacing="1"/>
        <w:rPr>
          <w:sz w:val="18"/>
          <w:szCs w:val="18"/>
        </w:rPr>
      </w:pPr>
      <w:r w:rsidRPr="00702BC8">
        <w:rPr>
          <w:sz w:val="18"/>
          <w:szCs w:val="18"/>
        </w:rPr>
        <w:t>Hands on experience in preparing Test cases, Test plans, Executing Test cases, converting the Test Cases to Automation Script, Creating Automation Components.</w:t>
      </w:r>
    </w:p>
    <w:p w:rsidR="00143D70" w:rsidRDefault="00143D70" w:rsidP="00702BC8">
      <w:pPr>
        <w:pStyle w:val="NormalWeb"/>
        <w:numPr>
          <w:ilvl w:val="0"/>
          <w:numId w:val="9"/>
        </w:numPr>
        <w:shd w:val="clear" w:color="auto" w:fill="FFFFFF"/>
        <w:spacing w:before="100" w:beforeAutospacing="1" w:after="100" w:afterAutospacing="1"/>
        <w:rPr>
          <w:sz w:val="18"/>
          <w:szCs w:val="18"/>
        </w:rPr>
      </w:pPr>
      <w:r w:rsidRPr="00702BC8">
        <w:rPr>
          <w:sz w:val="18"/>
          <w:szCs w:val="18"/>
        </w:rPr>
        <w:t>Developed Test case Repository that contained the pool of Regression Test Cases of the business critical components for building the Automated Regression Test suites in QTP</w:t>
      </w:r>
    </w:p>
    <w:p w:rsidR="000A3669" w:rsidRPr="00702BC8" w:rsidRDefault="000A3669" w:rsidP="00702BC8">
      <w:pPr>
        <w:pStyle w:val="NormalWeb"/>
        <w:numPr>
          <w:ilvl w:val="0"/>
          <w:numId w:val="9"/>
        </w:numPr>
        <w:shd w:val="clear" w:color="auto" w:fill="FFFFFF"/>
        <w:spacing w:before="100" w:beforeAutospacing="1" w:after="100" w:afterAutospacing="1"/>
        <w:rPr>
          <w:sz w:val="18"/>
          <w:szCs w:val="18"/>
        </w:rPr>
      </w:pPr>
      <w:r w:rsidRPr="000A3669">
        <w:rPr>
          <w:sz w:val="18"/>
          <w:szCs w:val="18"/>
        </w:rPr>
        <w:t>Developed SQL queries using joins and sub queries to test data tables against the source and target and to validate data and verify</w:t>
      </w:r>
      <w:r>
        <w:rPr>
          <w:sz w:val="18"/>
          <w:szCs w:val="18"/>
        </w:rPr>
        <w:t>.</w:t>
      </w:r>
    </w:p>
    <w:p w:rsidR="00143D70" w:rsidRPr="00702BC8" w:rsidRDefault="00143D70" w:rsidP="00702BC8">
      <w:pPr>
        <w:pStyle w:val="NormalWeb"/>
        <w:numPr>
          <w:ilvl w:val="0"/>
          <w:numId w:val="9"/>
        </w:numPr>
        <w:shd w:val="clear" w:color="auto" w:fill="FFFFFF"/>
        <w:spacing w:before="100" w:beforeAutospacing="1" w:after="100" w:afterAutospacing="1"/>
        <w:rPr>
          <w:sz w:val="18"/>
          <w:szCs w:val="18"/>
        </w:rPr>
      </w:pPr>
      <w:r w:rsidRPr="00702BC8">
        <w:rPr>
          <w:sz w:val="18"/>
          <w:szCs w:val="18"/>
        </w:rPr>
        <w:t>Performing GUI, Regression, Functional, Integration, System, User Acceptance, Black Box, Sanity, Performance, Stress, Reliability, Compatibility, Cross Browser, Security and Database Testing.</w:t>
      </w:r>
    </w:p>
    <w:p w:rsidR="00143D70" w:rsidRPr="00702BC8" w:rsidRDefault="00143D70" w:rsidP="00702BC8">
      <w:pPr>
        <w:pStyle w:val="NormalWeb"/>
        <w:numPr>
          <w:ilvl w:val="0"/>
          <w:numId w:val="9"/>
        </w:numPr>
        <w:shd w:val="clear" w:color="auto" w:fill="FFFFFF"/>
        <w:spacing w:before="100" w:beforeAutospacing="1" w:after="100" w:afterAutospacing="1"/>
        <w:rPr>
          <w:sz w:val="18"/>
          <w:szCs w:val="18"/>
        </w:rPr>
      </w:pPr>
      <w:r w:rsidRPr="00702BC8">
        <w:rPr>
          <w:sz w:val="18"/>
          <w:szCs w:val="18"/>
        </w:rPr>
        <w:t xml:space="preserve">Hands on experience of defect reporting into the bug tracking system such as Mercury Quality Center(QC)/Test Directory </w:t>
      </w:r>
    </w:p>
    <w:p w:rsidR="00143D70" w:rsidRDefault="00143D70" w:rsidP="00702BC8">
      <w:pPr>
        <w:pStyle w:val="NormalWeb"/>
        <w:numPr>
          <w:ilvl w:val="0"/>
          <w:numId w:val="9"/>
        </w:numPr>
        <w:shd w:val="clear" w:color="auto" w:fill="FFFFFF"/>
        <w:spacing w:before="100" w:beforeAutospacing="1" w:after="100" w:afterAutospacing="1"/>
        <w:rPr>
          <w:sz w:val="18"/>
          <w:szCs w:val="18"/>
        </w:rPr>
      </w:pPr>
      <w:r w:rsidRPr="00702BC8">
        <w:rPr>
          <w:sz w:val="18"/>
          <w:szCs w:val="18"/>
        </w:rPr>
        <w:t>Good Exposure in creating documents (QA Status Report, QA Summary Reports, QA Test Logs, issue and defects) to apprise project team members as to the status of meeting defined quality goals.</w:t>
      </w:r>
    </w:p>
    <w:p w:rsidR="000A3669" w:rsidRPr="00702BC8" w:rsidRDefault="000A3669" w:rsidP="00702BC8">
      <w:pPr>
        <w:pStyle w:val="NormalWeb"/>
        <w:numPr>
          <w:ilvl w:val="0"/>
          <w:numId w:val="9"/>
        </w:numPr>
        <w:shd w:val="clear" w:color="auto" w:fill="FFFFFF"/>
        <w:spacing w:before="100" w:beforeAutospacing="1" w:after="100" w:afterAutospacing="1"/>
        <w:rPr>
          <w:sz w:val="18"/>
          <w:szCs w:val="18"/>
        </w:rPr>
      </w:pPr>
      <w:r w:rsidRPr="000A3669">
        <w:rPr>
          <w:sz w:val="18"/>
          <w:szCs w:val="18"/>
        </w:rPr>
        <w:t>Experience in Backend testing by writing PL/SQL queries to test the integrity of application</w:t>
      </w:r>
      <w:r>
        <w:rPr>
          <w:sz w:val="18"/>
          <w:szCs w:val="18"/>
        </w:rPr>
        <w:t>.</w:t>
      </w:r>
    </w:p>
    <w:p w:rsidR="00570F06" w:rsidRPr="00702BC8" w:rsidRDefault="00570F06" w:rsidP="00702BC8">
      <w:pPr>
        <w:pStyle w:val="NormalWeb"/>
        <w:numPr>
          <w:ilvl w:val="0"/>
          <w:numId w:val="9"/>
        </w:numPr>
        <w:shd w:val="clear" w:color="auto" w:fill="FFFFFF"/>
        <w:spacing w:before="100" w:beforeAutospacing="1" w:after="100" w:afterAutospacing="1"/>
        <w:rPr>
          <w:sz w:val="18"/>
          <w:szCs w:val="18"/>
        </w:rPr>
      </w:pPr>
      <w:r w:rsidRPr="00702BC8">
        <w:rPr>
          <w:sz w:val="18"/>
          <w:szCs w:val="18"/>
        </w:rPr>
        <w:t>Expertise in bug-reporting and bug-tracking using the test management tool like Clear Quest, ALM and Quality Center.</w:t>
      </w:r>
    </w:p>
    <w:p w:rsidR="00143D70" w:rsidRPr="00702BC8" w:rsidRDefault="00143D70" w:rsidP="00702BC8">
      <w:pPr>
        <w:pStyle w:val="NormalWeb"/>
        <w:numPr>
          <w:ilvl w:val="0"/>
          <w:numId w:val="9"/>
        </w:numPr>
        <w:shd w:val="clear" w:color="auto" w:fill="FFFFFF"/>
        <w:spacing w:before="100" w:beforeAutospacing="1" w:after="100" w:afterAutospacing="1"/>
        <w:rPr>
          <w:sz w:val="18"/>
          <w:szCs w:val="18"/>
        </w:rPr>
      </w:pPr>
      <w:r w:rsidRPr="00702BC8">
        <w:rPr>
          <w:sz w:val="18"/>
          <w:szCs w:val="18"/>
        </w:rPr>
        <w:t>Able to learn quickly and independently to understand the technical aspects of products in sufficient detail so the test results can be analyzed and problems isolated independently.</w:t>
      </w:r>
    </w:p>
    <w:p w:rsidR="00143D70" w:rsidRPr="00702BC8" w:rsidRDefault="00143D70" w:rsidP="00702BC8">
      <w:pPr>
        <w:pStyle w:val="NormalWeb"/>
        <w:numPr>
          <w:ilvl w:val="0"/>
          <w:numId w:val="9"/>
        </w:numPr>
        <w:shd w:val="clear" w:color="auto" w:fill="FFFFFF"/>
        <w:spacing w:before="100" w:beforeAutospacing="1" w:after="100" w:afterAutospacing="1"/>
        <w:rPr>
          <w:sz w:val="18"/>
          <w:szCs w:val="18"/>
        </w:rPr>
      </w:pPr>
      <w:r w:rsidRPr="00702BC8">
        <w:rPr>
          <w:sz w:val="18"/>
          <w:szCs w:val="18"/>
        </w:rPr>
        <w:t>Conducted bug scrub meeting and status review meetings to provide quality assurance feedback throughout the project life cycle.</w:t>
      </w:r>
    </w:p>
    <w:p w:rsidR="00143D70" w:rsidRPr="00702BC8" w:rsidRDefault="00143D70" w:rsidP="00702BC8">
      <w:pPr>
        <w:pStyle w:val="NormalWeb"/>
        <w:numPr>
          <w:ilvl w:val="0"/>
          <w:numId w:val="9"/>
        </w:numPr>
        <w:shd w:val="clear" w:color="auto" w:fill="FFFFFF"/>
        <w:spacing w:before="100" w:beforeAutospacing="1" w:after="100" w:afterAutospacing="1"/>
        <w:rPr>
          <w:sz w:val="18"/>
          <w:szCs w:val="18"/>
        </w:rPr>
      </w:pPr>
      <w:r w:rsidRPr="00702BC8">
        <w:rPr>
          <w:sz w:val="18"/>
          <w:szCs w:val="18"/>
        </w:rPr>
        <w:t>Worked closely with Business Analyst and developers to review Test requirements.</w:t>
      </w:r>
    </w:p>
    <w:p w:rsidR="00A10E79" w:rsidRPr="00702BC8" w:rsidRDefault="00143D70" w:rsidP="00702BC8">
      <w:pPr>
        <w:pStyle w:val="NormalWeb"/>
        <w:numPr>
          <w:ilvl w:val="0"/>
          <w:numId w:val="9"/>
        </w:numPr>
        <w:shd w:val="clear" w:color="auto" w:fill="FFFFFF"/>
        <w:spacing w:before="100" w:beforeAutospacing="1" w:after="100" w:afterAutospacing="1"/>
        <w:rPr>
          <w:sz w:val="18"/>
          <w:szCs w:val="18"/>
        </w:rPr>
      </w:pPr>
      <w:r w:rsidRPr="00702BC8">
        <w:rPr>
          <w:sz w:val="18"/>
          <w:szCs w:val="18"/>
        </w:rPr>
        <w:t>Strong analytical, Interpersonal, communication, Coordination, problem solving and decision-making skills</w:t>
      </w:r>
      <w:r w:rsidR="00EC52CC" w:rsidRPr="00702BC8">
        <w:rPr>
          <w:sz w:val="18"/>
          <w:szCs w:val="18"/>
        </w:rPr>
        <w:t>.</w:t>
      </w:r>
    </w:p>
    <w:p w:rsidR="008A002D" w:rsidRPr="00702BC8" w:rsidRDefault="00E36522" w:rsidP="00152B83">
      <w:pPr>
        <w:jc w:val="both"/>
        <w:rPr>
          <w:rFonts w:eastAsia="KaiTi"/>
          <w:b/>
          <w:sz w:val="18"/>
          <w:szCs w:val="18"/>
          <w:u w:val="single"/>
        </w:rPr>
      </w:pPr>
      <w:r w:rsidRPr="00702BC8">
        <w:rPr>
          <w:rFonts w:eastAsia="KaiTi"/>
          <w:b/>
          <w:sz w:val="18"/>
          <w:szCs w:val="18"/>
          <w:u w:val="single"/>
        </w:rPr>
        <w:t>Technical Skills</w:t>
      </w:r>
      <w:r w:rsidR="0083504E" w:rsidRPr="00702BC8">
        <w:rPr>
          <w:rFonts w:eastAsia="KaiTi"/>
          <w:b/>
          <w:sz w:val="18"/>
          <w:szCs w:val="18"/>
          <w:u w:val="single"/>
        </w:rPr>
        <w:t>:</w:t>
      </w:r>
    </w:p>
    <w:p w:rsidR="0083504E" w:rsidRPr="00702BC8" w:rsidRDefault="0083504E" w:rsidP="00152B83">
      <w:pPr>
        <w:jc w:val="both"/>
        <w:rPr>
          <w:rFonts w:eastAsia="KaiTi"/>
          <w:b/>
          <w:sz w:val="18"/>
          <w:szCs w:val="18"/>
          <w:u w:val="single"/>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112"/>
        <w:gridCol w:w="6980"/>
      </w:tblGrid>
      <w:tr w:rsidR="009F25A7" w:rsidRPr="00702BC8" w:rsidTr="00F87673">
        <w:trPr>
          <w:trHeight w:val="523"/>
        </w:trPr>
        <w:tc>
          <w:tcPr>
            <w:tcW w:w="4112" w:type="dxa"/>
          </w:tcPr>
          <w:p w:rsidR="009F25A7" w:rsidRPr="00702BC8" w:rsidRDefault="006E10B0" w:rsidP="00152B83">
            <w:pPr>
              <w:rPr>
                <w:rFonts w:eastAsia="KaiTi"/>
                <w:b/>
                <w:sz w:val="18"/>
                <w:szCs w:val="18"/>
                <w:u w:val="single"/>
              </w:rPr>
            </w:pPr>
            <w:r w:rsidRPr="00702BC8">
              <w:rPr>
                <w:b/>
                <w:sz w:val="18"/>
                <w:szCs w:val="18"/>
              </w:rPr>
              <w:t>Bug Tracking</w:t>
            </w:r>
            <w:r w:rsidR="009F25A7" w:rsidRPr="00702BC8">
              <w:rPr>
                <w:b/>
                <w:sz w:val="18"/>
                <w:szCs w:val="18"/>
              </w:rPr>
              <w:t>/</w:t>
            </w:r>
            <w:r w:rsidRPr="00702BC8">
              <w:rPr>
                <w:b/>
                <w:sz w:val="18"/>
                <w:szCs w:val="18"/>
              </w:rPr>
              <w:t xml:space="preserve">Test </w:t>
            </w:r>
            <w:r w:rsidR="009F25A7" w:rsidRPr="00702BC8">
              <w:rPr>
                <w:b/>
                <w:sz w:val="18"/>
                <w:szCs w:val="18"/>
              </w:rPr>
              <w:t>Management</w:t>
            </w:r>
          </w:p>
        </w:tc>
        <w:tc>
          <w:tcPr>
            <w:tcW w:w="6980" w:type="dxa"/>
          </w:tcPr>
          <w:p w:rsidR="009F25A7" w:rsidRPr="00702BC8" w:rsidRDefault="00EC52CC" w:rsidP="00EC52CC">
            <w:pPr>
              <w:jc w:val="both"/>
              <w:rPr>
                <w:rFonts w:eastAsia="KaiTi"/>
                <w:b/>
                <w:sz w:val="18"/>
                <w:szCs w:val="18"/>
                <w:u w:val="single"/>
              </w:rPr>
            </w:pPr>
            <w:r w:rsidRPr="00702BC8">
              <w:rPr>
                <w:sz w:val="18"/>
                <w:szCs w:val="18"/>
              </w:rPr>
              <w:t xml:space="preserve">HP </w:t>
            </w:r>
            <w:r w:rsidR="009F25A7" w:rsidRPr="00702BC8">
              <w:rPr>
                <w:sz w:val="18"/>
                <w:szCs w:val="18"/>
              </w:rPr>
              <w:t>Quality Center</w:t>
            </w:r>
            <w:r w:rsidR="00570F06" w:rsidRPr="00702BC8">
              <w:rPr>
                <w:sz w:val="18"/>
                <w:szCs w:val="18"/>
              </w:rPr>
              <w:t>, ALM</w:t>
            </w:r>
            <w:r w:rsidR="00152B83" w:rsidRPr="00702BC8">
              <w:rPr>
                <w:sz w:val="18"/>
                <w:szCs w:val="18"/>
              </w:rPr>
              <w:t xml:space="preserve"> </w:t>
            </w:r>
          </w:p>
        </w:tc>
      </w:tr>
      <w:tr w:rsidR="00D151BA" w:rsidRPr="00702BC8" w:rsidTr="00F87673">
        <w:trPr>
          <w:trHeight w:val="276"/>
        </w:trPr>
        <w:tc>
          <w:tcPr>
            <w:tcW w:w="4112" w:type="dxa"/>
          </w:tcPr>
          <w:p w:rsidR="00D151BA" w:rsidRPr="00702BC8" w:rsidRDefault="00152B83" w:rsidP="004A1F37">
            <w:pPr>
              <w:jc w:val="both"/>
              <w:rPr>
                <w:b/>
                <w:sz w:val="18"/>
                <w:szCs w:val="18"/>
              </w:rPr>
            </w:pPr>
            <w:r w:rsidRPr="00702BC8">
              <w:rPr>
                <w:b/>
                <w:sz w:val="18"/>
                <w:szCs w:val="18"/>
              </w:rPr>
              <w:t xml:space="preserve">Data warehouse </w:t>
            </w:r>
            <w:r w:rsidR="00D151BA" w:rsidRPr="00702BC8">
              <w:rPr>
                <w:b/>
                <w:sz w:val="18"/>
                <w:szCs w:val="18"/>
              </w:rPr>
              <w:t>ETL Tools</w:t>
            </w:r>
          </w:p>
        </w:tc>
        <w:tc>
          <w:tcPr>
            <w:tcW w:w="6980" w:type="dxa"/>
          </w:tcPr>
          <w:p w:rsidR="00D151BA" w:rsidRPr="00702BC8" w:rsidRDefault="00D151BA" w:rsidP="00EC52CC">
            <w:pPr>
              <w:jc w:val="both"/>
              <w:rPr>
                <w:sz w:val="18"/>
                <w:szCs w:val="18"/>
              </w:rPr>
            </w:pPr>
            <w:r w:rsidRPr="00702BC8">
              <w:rPr>
                <w:sz w:val="18"/>
                <w:szCs w:val="18"/>
              </w:rPr>
              <w:t>Informatica</w:t>
            </w:r>
            <w:r w:rsidR="00EC52CC" w:rsidRPr="00702BC8">
              <w:rPr>
                <w:sz w:val="18"/>
                <w:szCs w:val="18"/>
              </w:rPr>
              <w:t xml:space="preserve"> power center </w:t>
            </w:r>
            <w:r w:rsidR="006E10B0" w:rsidRPr="00702BC8">
              <w:rPr>
                <w:sz w:val="18"/>
                <w:szCs w:val="18"/>
              </w:rPr>
              <w:t xml:space="preserve"> 9</w:t>
            </w:r>
            <w:r w:rsidR="00152B83" w:rsidRPr="00702BC8">
              <w:rPr>
                <w:sz w:val="18"/>
                <w:szCs w:val="18"/>
              </w:rPr>
              <w:t>.6</w:t>
            </w:r>
            <w:r w:rsidR="00CB0EBC" w:rsidRPr="00702BC8">
              <w:rPr>
                <w:sz w:val="18"/>
                <w:szCs w:val="18"/>
              </w:rPr>
              <w:t xml:space="preserve">, </w:t>
            </w:r>
            <w:r w:rsidR="00EC52CC" w:rsidRPr="00702BC8">
              <w:rPr>
                <w:sz w:val="18"/>
                <w:szCs w:val="18"/>
              </w:rPr>
              <w:t>informatica data services</w:t>
            </w:r>
          </w:p>
        </w:tc>
      </w:tr>
      <w:tr w:rsidR="00D151BA" w:rsidRPr="00702BC8" w:rsidTr="00F87673">
        <w:trPr>
          <w:trHeight w:val="261"/>
        </w:trPr>
        <w:tc>
          <w:tcPr>
            <w:tcW w:w="4112" w:type="dxa"/>
          </w:tcPr>
          <w:p w:rsidR="00D151BA" w:rsidRPr="00702BC8" w:rsidRDefault="00152B83" w:rsidP="00152B83">
            <w:pPr>
              <w:jc w:val="both"/>
              <w:rPr>
                <w:b/>
                <w:sz w:val="18"/>
                <w:szCs w:val="18"/>
              </w:rPr>
            </w:pPr>
            <w:r w:rsidRPr="00702BC8">
              <w:rPr>
                <w:b/>
                <w:sz w:val="18"/>
                <w:szCs w:val="18"/>
              </w:rPr>
              <w:t xml:space="preserve">Reports </w:t>
            </w:r>
            <w:r w:rsidR="00D151BA" w:rsidRPr="00702BC8">
              <w:rPr>
                <w:b/>
                <w:sz w:val="18"/>
                <w:szCs w:val="18"/>
              </w:rPr>
              <w:t>B</w:t>
            </w:r>
            <w:r w:rsidRPr="00702BC8">
              <w:rPr>
                <w:b/>
                <w:sz w:val="18"/>
                <w:szCs w:val="18"/>
              </w:rPr>
              <w:t xml:space="preserve">usiness </w:t>
            </w:r>
            <w:r w:rsidR="00D151BA" w:rsidRPr="00702BC8">
              <w:rPr>
                <w:b/>
                <w:sz w:val="18"/>
                <w:szCs w:val="18"/>
              </w:rPr>
              <w:t>I</w:t>
            </w:r>
            <w:r w:rsidRPr="00702BC8">
              <w:rPr>
                <w:b/>
                <w:sz w:val="18"/>
                <w:szCs w:val="18"/>
              </w:rPr>
              <w:t>ntelligence</w:t>
            </w:r>
          </w:p>
        </w:tc>
        <w:tc>
          <w:tcPr>
            <w:tcW w:w="6980" w:type="dxa"/>
          </w:tcPr>
          <w:p w:rsidR="00D151BA" w:rsidRPr="00702BC8" w:rsidRDefault="00D151BA" w:rsidP="00EC52CC">
            <w:pPr>
              <w:rPr>
                <w:sz w:val="18"/>
                <w:szCs w:val="18"/>
              </w:rPr>
            </w:pPr>
            <w:r w:rsidRPr="00702BC8">
              <w:rPr>
                <w:sz w:val="18"/>
                <w:szCs w:val="18"/>
              </w:rPr>
              <w:t>Business Objects</w:t>
            </w:r>
            <w:r w:rsidR="00152B83" w:rsidRPr="00702BC8">
              <w:rPr>
                <w:sz w:val="18"/>
                <w:szCs w:val="18"/>
              </w:rPr>
              <w:t xml:space="preserve">, Crystal Reports, Hyperion , </w:t>
            </w:r>
            <w:r w:rsidR="00EC52CC" w:rsidRPr="00702BC8">
              <w:rPr>
                <w:sz w:val="18"/>
                <w:szCs w:val="18"/>
              </w:rPr>
              <w:t>OBIEE</w:t>
            </w:r>
          </w:p>
        </w:tc>
      </w:tr>
      <w:tr w:rsidR="00184403" w:rsidRPr="00702BC8" w:rsidTr="00F87673">
        <w:trPr>
          <w:trHeight w:val="261"/>
        </w:trPr>
        <w:tc>
          <w:tcPr>
            <w:tcW w:w="4112" w:type="dxa"/>
          </w:tcPr>
          <w:p w:rsidR="00184403" w:rsidRPr="00702BC8" w:rsidRDefault="00152B83" w:rsidP="004A1F37">
            <w:pPr>
              <w:jc w:val="both"/>
              <w:rPr>
                <w:rFonts w:eastAsia="KaiTi"/>
                <w:b/>
                <w:sz w:val="18"/>
                <w:szCs w:val="18"/>
                <w:u w:val="single"/>
              </w:rPr>
            </w:pPr>
            <w:r w:rsidRPr="00702BC8">
              <w:rPr>
                <w:b/>
                <w:sz w:val="18"/>
                <w:szCs w:val="18"/>
              </w:rPr>
              <w:t>Relational Database (R</w:t>
            </w:r>
            <w:r w:rsidR="00184403" w:rsidRPr="00702BC8">
              <w:rPr>
                <w:b/>
                <w:sz w:val="18"/>
                <w:szCs w:val="18"/>
              </w:rPr>
              <w:t>DBMS</w:t>
            </w:r>
            <w:r w:rsidRPr="00702BC8">
              <w:rPr>
                <w:b/>
                <w:sz w:val="18"/>
                <w:szCs w:val="18"/>
              </w:rPr>
              <w:t>)</w:t>
            </w:r>
          </w:p>
        </w:tc>
        <w:tc>
          <w:tcPr>
            <w:tcW w:w="6980" w:type="dxa"/>
          </w:tcPr>
          <w:p w:rsidR="00184403" w:rsidRPr="00702BC8" w:rsidRDefault="009B64C2" w:rsidP="00EC52CC">
            <w:pPr>
              <w:jc w:val="both"/>
              <w:rPr>
                <w:rFonts w:eastAsia="KaiTi"/>
                <w:b/>
                <w:sz w:val="18"/>
                <w:szCs w:val="18"/>
                <w:u w:val="single"/>
              </w:rPr>
            </w:pPr>
            <w:r w:rsidRPr="00702BC8">
              <w:rPr>
                <w:sz w:val="18"/>
                <w:szCs w:val="18"/>
              </w:rPr>
              <w:t>SQL Server, Oracle</w:t>
            </w:r>
            <w:r w:rsidR="00D151BA" w:rsidRPr="00702BC8">
              <w:rPr>
                <w:sz w:val="18"/>
                <w:szCs w:val="18"/>
              </w:rPr>
              <w:t xml:space="preserve">, </w:t>
            </w:r>
            <w:r w:rsidR="00EC52CC" w:rsidRPr="00702BC8">
              <w:rPr>
                <w:sz w:val="18"/>
                <w:szCs w:val="18"/>
              </w:rPr>
              <w:t>greenplum</w:t>
            </w:r>
          </w:p>
        </w:tc>
      </w:tr>
      <w:tr w:rsidR="00C32107" w:rsidRPr="00702BC8" w:rsidTr="00F87673">
        <w:trPr>
          <w:trHeight w:val="261"/>
        </w:trPr>
        <w:tc>
          <w:tcPr>
            <w:tcW w:w="4112" w:type="dxa"/>
          </w:tcPr>
          <w:p w:rsidR="00C32107" w:rsidRPr="00702BC8" w:rsidRDefault="00C32107" w:rsidP="004A1F37">
            <w:pPr>
              <w:jc w:val="both"/>
              <w:rPr>
                <w:rFonts w:eastAsia="KaiTi"/>
                <w:b/>
                <w:sz w:val="18"/>
                <w:szCs w:val="18"/>
                <w:u w:val="single"/>
              </w:rPr>
            </w:pPr>
            <w:r w:rsidRPr="00702BC8">
              <w:rPr>
                <w:b/>
                <w:sz w:val="18"/>
                <w:szCs w:val="18"/>
              </w:rPr>
              <w:t>Operating Systems</w:t>
            </w:r>
          </w:p>
        </w:tc>
        <w:tc>
          <w:tcPr>
            <w:tcW w:w="6980" w:type="dxa"/>
          </w:tcPr>
          <w:p w:rsidR="00C32107" w:rsidRPr="00702BC8" w:rsidRDefault="00152B83" w:rsidP="00EC52CC">
            <w:pPr>
              <w:jc w:val="both"/>
              <w:rPr>
                <w:rFonts w:eastAsia="KaiTi"/>
                <w:b/>
                <w:sz w:val="18"/>
                <w:szCs w:val="18"/>
                <w:u w:val="single"/>
              </w:rPr>
            </w:pPr>
            <w:r w:rsidRPr="00702BC8">
              <w:rPr>
                <w:sz w:val="18"/>
                <w:szCs w:val="18"/>
              </w:rPr>
              <w:t xml:space="preserve">Windows, </w:t>
            </w:r>
            <w:r w:rsidR="00C32107" w:rsidRPr="00702BC8">
              <w:rPr>
                <w:sz w:val="18"/>
                <w:szCs w:val="18"/>
              </w:rPr>
              <w:t>Vista ,UNIX</w:t>
            </w:r>
          </w:p>
        </w:tc>
      </w:tr>
      <w:tr w:rsidR="00184403" w:rsidRPr="00702BC8" w:rsidTr="00F87673">
        <w:trPr>
          <w:trHeight w:val="261"/>
        </w:trPr>
        <w:tc>
          <w:tcPr>
            <w:tcW w:w="4112" w:type="dxa"/>
          </w:tcPr>
          <w:p w:rsidR="00184403" w:rsidRPr="00702BC8" w:rsidRDefault="00184403" w:rsidP="00152B83">
            <w:pPr>
              <w:jc w:val="both"/>
              <w:rPr>
                <w:rFonts w:eastAsia="KaiTi"/>
                <w:b/>
                <w:sz w:val="18"/>
                <w:szCs w:val="18"/>
                <w:u w:val="single"/>
              </w:rPr>
            </w:pPr>
            <w:r w:rsidRPr="00702BC8">
              <w:rPr>
                <w:b/>
                <w:bCs/>
                <w:sz w:val="18"/>
                <w:szCs w:val="18"/>
              </w:rPr>
              <w:t>Method</w:t>
            </w:r>
            <w:r w:rsidR="00152B83" w:rsidRPr="00702BC8">
              <w:rPr>
                <w:b/>
                <w:bCs/>
                <w:sz w:val="18"/>
                <w:szCs w:val="18"/>
              </w:rPr>
              <w:t>ologies</w:t>
            </w:r>
          </w:p>
        </w:tc>
        <w:tc>
          <w:tcPr>
            <w:tcW w:w="6980" w:type="dxa"/>
          </w:tcPr>
          <w:p w:rsidR="00184403" w:rsidRPr="00702BC8" w:rsidRDefault="00184403" w:rsidP="00EC52CC">
            <w:pPr>
              <w:jc w:val="both"/>
              <w:rPr>
                <w:rFonts w:eastAsia="KaiTi"/>
                <w:b/>
                <w:sz w:val="18"/>
                <w:szCs w:val="18"/>
                <w:u w:val="single"/>
              </w:rPr>
            </w:pPr>
            <w:r w:rsidRPr="00702BC8">
              <w:rPr>
                <w:sz w:val="18"/>
                <w:szCs w:val="18"/>
              </w:rPr>
              <w:t xml:space="preserve">Scrum, Agile, </w:t>
            </w:r>
            <w:r w:rsidR="00BF0652" w:rsidRPr="00702BC8">
              <w:rPr>
                <w:sz w:val="18"/>
                <w:szCs w:val="18"/>
              </w:rPr>
              <w:t>Spiral</w:t>
            </w:r>
            <w:r w:rsidR="00EC52CC" w:rsidRPr="00702BC8">
              <w:rPr>
                <w:sz w:val="18"/>
                <w:szCs w:val="18"/>
              </w:rPr>
              <w:t xml:space="preserve"> and</w:t>
            </w:r>
            <w:r w:rsidR="00152B83" w:rsidRPr="00702BC8">
              <w:rPr>
                <w:sz w:val="18"/>
                <w:szCs w:val="18"/>
              </w:rPr>
              <w:t xml:space="preserve"> </w:t>
            </w:r>
            <w:r w:rsidRPr="00702BC8">
              <w:rPr>
                <w:sz w:val="18"/>
                <w:szCs w:val="18"/>
              </w:rPr>
              <w:t>Waterfall</w:t>
            </w:r>
          </w:p>
        </w:tc>
      </w:tr>
      <w:tr w:rsidR="00184403" w:rsidRPr="00702BC8" w:rsidTr="00F87673">
        <w:trPr>
          <w:trHeight w:val="261"/>
        </w:trPr>
        <w:tc>
          <w:tcPr>
            <w:tcW w:w="4112" w:type="dxa"/>
          </w:tcPr>
          <w:p w:rsidR="00184403" w:rsidRPr="00702BC8" w:rsidRDefault="00184403" w:rsidP="00152B83">
            <w:pPr>
              <w:jc w:val="both"/>
              <w:rPr>
                <w:rFonts w:eastAsia="KaiTi"/>
                <w:b/>
                <w:sz w:val="18"/>
                <w:szCs w:val="18"/>
                <w:u w:val="single"/>
              </w:rPr>
            </w:pPr>
            <w:r w:rsidRPr="00702BC8">
              <w:rPr>
                <w:b/>
                <w:bCs/>
                <w:sz w:val="18"/>
                <w:szCs w:val="18"/>
              </w:rPr>
              <w:t>Business Tools</w:t>
            </w:r>
          </w:p>
        </w:tc>
        <w:tc>
          <w:tcPr>
            <w:tcW w:w="6980" w:type="dxa"/>
          </w:tcPr>
          <w:p w:rsidR="00184403" w:rsidRPr="00702BC8" w:rsidRDefault="00AA2B16" w:rsidP="00EC52CC">
            <w:pPr>
              <w:jc w:val="both"/>
              <w:rPr>
                <w:rFonts w:eastAsia="KaiTi"/>
                <w:b/>
                <w:sz w:val="18"/>
                <w:szCs w:val="18"/>
                <w:u w:val="single"/>
              </w:rPr>
            </w:pPr>
            <w:r w:rsidRPr="00702BC8">
              <w:rPr>
                <w:sz w:val="18"/>
                <w:szCs w:val="18"/>
              </w:rPr>
              <w:t xml:space="preserve">SQL, PL/SQL, </w:t>
            </w:r>
            <w:r w:rsidR="00152B83" w:rsidRPr="00702BC8">
              <w:rPr>
                <w:sz w:val="18"/>
                <w:szCs w:val="18"/>
              </w:rPr>
              <w:t>TOAD</w:t>
            </w:r>
            <w:r w:rsidR="001B7F4B" w:rsidRPr="00702BC8">
              <w:rPr>
                <w:sz w:val="18"/>
                <w:szCs w:val="18"/>
              </w:rPr>
              <w:t>, QTP</w:t>
            </w:r>
            <w:r w:rsidR="00152B83" w:rsidRPr="00702BC8">
              <w:rPr>
                <w:sz w:val="18"/>
                <w:szCs w:val="18"/>
              </w:rPr>
              <w:t xml:space="preserve"> </w:t>
            </w:r>
          </w:p>
        </w:tc>
      </w:tr>
      <w:tr w:rsidR="00AA2B16" w:rsidRPr="00702BC8" w:rsidTr="00F87673">
        <w:trPr>
          <w:trHeight w:val="261"/>
        </w:trPr>
        <w:tc>
          <w:tcPr>
            <w:tcW w:w="4112" w:type="dxa"/>
          </w:tcPr>
          <w:p w:rsidR="00AA2B16" w:rsidRPr="00702BC8" w:rsidRDefault="00AA2B16" w:rsidP="00AA2B16">
            <w:pPr>
              <w:jc w:val="both"/>
              <w:rPr>
                <w:b/>
                <w:bCs/>
                <w:sz w:val="18"/>
                <w:szCs w:val="18"/>
              </w:rPr>
            </w:pPr>
            <w:r w:rsidRPr="00702BC8">
              <w:rPr>
                <w:b/>
                <w:bCs/>
                <w:sz w:val="18"/>
                <w:szCs w:val="18"/>
              </w:rPr>
              <w:t>Programming Languages</w:t>
            </w:r>
          </w:p>
        </w:tc>
        <w:tc>
          <w:tcPr>
            <w:tcW w:w="6980" w:type="dxa"/>
          </w:tcPr>
          <w:p w:rsidR="00AA2B16" w:rsidRPr="00702BC8" w:rsidRDefault="00AA2B16" w:rsidP="00AA2B16">
            <w:pPr>
              <w:rPr>
                <w:sz w:val="18"/>
                <w:szCs w:val="18"/>
              </w:rPr>
            </w:pPr>
            <w:r w:rsidRPr="00702BC8">
              <w:rPr>
                <w:sz w:val="18"/>
                <w:szCs w:val="18"/>
              </w:rPr>
              <w:t>Java, .Net, XML, HTML, C/C++, VB &amp; Java Script</w:t>
            </w:r>
          </w:p>
        </w:tc>
      </w:tr>
      <w:tr w:rsidR="00AA2B16" w:rsidRPr="00702BC8" w:rsidTr="00F87673">
        <w:trPr>
          <w:trHeight w:val="261"/>
        </w:trPr>
        <w:tc>
          <w:tcPr>
            <w:tcW w:w="4112" w:type="dxa"/>
          </w:tcPr>
          <w:p w:rsidR="00AA2B16" w:rsidRPr="00702BC8" w:rsidRDefault="00AA2B16" w:rsidP="00152B83">
            <w:pPr>
              <w:jc w:val="both"/>
              <w:rPr>
                <w:b/>
                <w:bCs/>
                <w:sz w:val="18"/>
                <w:szCs w:val="18"/>
              </w:rPr>
            </w:pPr>
            <w:r w:rsidRPr="00702BC8">
              <w:rPr>
                <w:b/>
                <w:bCs/>
                <w:sz w:val="18"/>
                <w:szCs w:val="18"/>
              </w:rPr>
              <w:t>Microsoft Tools</w:t>
            </w:r>
          </w:p>
        </w:tc>
        <w:tc>
          <w:tcPr>
            <w:tcW w:w="6980" w:type="dxa"/>
          </w:tcPr>
          <w:p w:rsidR="00AA2B16" w:rsidRPr="00702BC8" w:rsidRDefault="00AA2B16" w:rsidP="00AA2B16">
            <w:pPr>
              <w:rPr>
                <w:sz w:val="18"/>
                <w:szCs w:val="18"/>
              </w:rPr>
            </w:pPr>
            <w:r w:rsidRPr="00702BC8">
              <w:rPr>
                <w:sz w:val="18"/>
                <w:szCs w:val="18"/>
              </w:rPr>
              <w:t>Microsoft Excel, Word, Power point, MS Project , Visio</w:t>
            </w:r>
          </w:p>
        </w:tc>
      </w:tr>
      <w:tr w:rsidR="00EC52CC" w:rsidRPr="00702BC8" w:rsidTr="00F87673">
        <w:trPr>
          <w:trHeight w:val="276"/>
        </w:trPr>
        <w:tc>
          <w:tcPr>
            <w:tcW w:w="4112" w:type="dxa"/>
          </w:tcPr>
          <w:p w:rsidR="00EC52CC" w:rsidRPr="00702BC8" w:rsidRDefault="00EC52CC" w:rsidP="00152B83">
            <w:pPr>
              <w:jc w:val="both"/>
              <w:rPr>
                <w:b/>
                <w:bCs/>
                <w:sz w:val="18"/>
                <w:szCs w:val="18"/>
              </w:rPr>
            </w:pPr>
            <w:r w:rsidRPr="00702BC8">
              <w:rPr>
                <w:b/>
                <w:bCs/>
                <w:sz w:val="18"/>
                <w:szCs w:val="18"/>
              </w:rPr>
              <w:t>Education</w:t>
            </w:r>
          </w:p>
        </w:tc>
        <w:tc>
          <w:tcPr>
            <w:tcW w:w="6980" w:type="dxa"/>
          </w:tcPr>
          <w:p w:rsidR="00EC52CC" w:rsidRPr="00702BC8" w:rsidRDefault="00EC52CC" w:rsidP="00AA2B16">
            <w:pPr>
              <w:rPr>
                <w:sz w:val="18"/>
                <w:szCs w:val="18"/>
              </w:rPr>
            </w:pPr>
            <w:r w:rsidRPr="00702BC8">
              <w:rPr>
                <w:sz w:val="18"/>
                <w:szCs w:val="18"/>
              </w:rPr>
              <w:t>Masters of Business Administration, Masters of Commerce</w:t>
            </w:r>
          </w:p>
        </w:tc>
      </w:tr>
    </w:tbl>
    <w:p w:rsidR="002839A3" w:rsidRPr="00702BC8" w:rsidRDefault="002839A3" w:rsidP="004A1F37">
      <w:pPr>
        <w:jc w:val="both"/>
        <w:rPr>
          <w:rFonts w:eastAsia="KaiTi"/>
          <w:b/>
          <w:bCs/>
          <w:sz w:val="18"/>
          <w:szCs w:val="18"/>
          <w:u w:val="single"/>
        </w:rPr>
      </w:pPr>
    </w:p>
    <w:p w:rsidR="00C81DF5" w:rsidRPr="00702BC8" w:rsidRDefault="00E36522" w:rsidP="004A1F37">
      <w:pPr>
        <w:jc w:val="both"/>
        <w:rPr>
          <w:rFonts w:eastAsia="KaiTi"/>
          <w:b/>
          <w:bCs/>
          <w:sz w:val="18"/>
          <w:szCs w:val="18"/>
          <w:u w:val="single"/>
        </w:rPr>
      </w:pPr>
      <w:r w:rsidRPr="00702BC8">
        <w:rPr>
          <w:rFonts w:eastAsia="KaiTi"/>
          <w:b/>
          <w:bCs/>
          <w:sz w:val="18"/>
          <w:szCs w:val="18"/>
          <w:u w:val="single"/>
        </w:rPr>
        <w:t>Professional Experience</w:t>
      </w:r>
      <w:r w:rsidR="0083504E" w:rsidRPr="00702BC8">
        <w:rPr>
          <w:rFonts w:eastAsia="KaiTi"/>
          <w:b/>
          <w:bCs/>
          <w:sz w:val="18"/>
          <w:szCs w:val="18"/>
          <w:u w:val="single"/>
        </w:rPr>
        <w:t>:</w:t>
      </w:r>
    </w:p>
    <w:p w:rsidR="00143D70" w:rsidRPr="00702BC8" w:rsidRDefault="00143D70" w:rsidP="004A1F37">
      <w:pPr>
        <w:jc w:val="both"/>
        <w:rPr>
          <w:rFonts w:eastAsia="KaiTi"/>
          <w:b/>
          <w:bCs/>
          <w:sz w:val="18"/>
          <w:szCs w:val="18"/>
          <w:u w:val="single"/>
        </w:rPr>
      </w:pPr>
    </w:p>
    <w:p w:rsidR="00143D70" w:rsidRPr="00702BC8" w:rsidRDefault="00143D70" w:rsidP="00143D70">
      <w:pPr>
        <w:pBdr>
          <w:top w:val="single" w:sz="4" w:space="1" w:color="000000"/>
        </w:pBdr>
        <w:jc w:val="both"/>
        <w:rPr>
          <w:rFonts w:eastAsia="KaiTi"/>
          <w:b/>
          <w:sz w:val="18"/>
          <w:szCs w:val="18"/>
        </w:rPr>
      </w:pPr>
      <w:r w:rsidRPr="00702BC8">
        <w:rPr>
          <w:rFonts w:eastAsia="KaiTi"/>
          <w:b/>
          <w:sz w:val="18"/>
          <w:szCs w:val="18"/>
        </w:rPr>
        <w:t>Wellcare Health Management Inc, FL</w:t>
      </w:r>
      <w:r w:rsidRPr="00702BC8">
        <w:rPr>
          <w:rFonts w:eastAsia="KaiTi"/>
          <w:sz w:val="18"/>
          <w:szCs w:val="18"/>
        </w:rPr>
        <w:tab/>
      </w:r>
      <w:r w:rsidRPr="00702BC8">
        <w:rPr>
          <w:rFonts w:eastAsia="KaiTi"/>
          <w:sz w:val="18"/>
          <w:szCs w:val="18"/>
        </w:rPr>
        <w:tab/>
      </w:r>
      <w:r w:rsidRPr="00702BC8">
        <w:rPr>
          <w:rFonts w:eastAsia="KaiTi"/>
          <w:sz w:val="18"/>
          <w:szCs w:val="18"/>
        </w:rPr>
        <w:tab/>
      </w:r>
      <w:r w:rsidRPr="00702BC8">
        <w:rPr>
          <w:rFonts w:eastAsia="KaiTi"/>
          <w:sz w:val="18"/>
          <w:szCs w:val="18"/>
        </w:rPr>
        <w:tab/>
      </w:r>
      <w:r w:rsidRPr="00702BC8">
        <w:rPr>
          <w:rFonts w:eastAsia="KaiTi"/>
          <w:sz w:val="18"/>
          <w:szCs w:val="18"/>
        </w:rPr>
        <w:tab/>
        <w:t xml:space="preserve">               </w:t>
      </w:r>
      <w:r w:rsidRPr="00702BC8">
        <w:rPr>
          <w:rFonts w:eastAsia="KaiTi"/>
          <w:sz w:val="18"/>
          <w:szCs w:val="18"/>
        </w:rPr>
        <w:tab/>
      </w:r>
      <w:r w:rsidRPr="00702BC8">
        <w:rPr>
          <w:rFonts w:eastAsia="KaiTi"/>
          <w:sz w:val="18"/>
          <w:szCs w:val="18"/>
        </w:rPr>
        <w:tab/>
      </w:r>
      <w:r w:rsidRPr="00702BC8">
        <w:rPr>
          <w:rFonts w:eastAsia="KaiTi"/>
          <w:sz w:val="18"/>
          <w:szCs w:val="18"/>
        </w:rPr>
        <w:tab/>
      </w:r>
      <w:r w:rsidR="00702BC8" w:rsidRPr="00702BC8">
        <w:rPr>
          <w:rFonts w:eastAsia="KaiTi"/>
          <w:sz w:val="18"/>
          <w:szCs w:val="18"/>
        </w:rPr>
        <w:t xml:space="preserve">       </w:t>
      </w:r>
      <w:r w:rsidRPr="00702BC8">
        <w:rPr>
          <w:rFonts w:eastAsia="KaiTi"/>
          <w:sz w:val="18"/>
          <w:szCs w:val="18"/>
        </w:rPr>
        <w:t xml:space="preserve"> </w:t>
      </w:r>
      <w:r w:rsidR="00C74C73" w:rsidRPr="00702BC8">
        <w:rPr>
          <w:rFonts w:eastAsia="KaiTi"/>
          <w:b/>
          <w:sz w:val="18"/>
          <w:szCs w:val="18"/>
        </w:rPr>
        <w:t>Apr 13 – Till Date</w:t>
      </w:r>
    </w:p>
    <w:p w:rsidR="00143D70" w:rsidRPr="00702BC8" w:rsidRDefault="00143D70" w:rsidP="00143D70">
      <w:pPr>
        <w:pStyle w:val="BodyText2"/>
        <w:pBdr>
          <w:bottom w:val="single" w:sz="4" w:space="1" w:color="000000"/>
        </w:pBdr>
        <w:ind w:right="24"/>
        <w:rPr>
          <w:rFonts w:eastAsia="KaiTi"/>
          <w:b/>
          <w:sz w:val="18"/>
          <w:szCs w:val="18"/>
        </w:rPr>
      </w:pPr>
      <w:r w:rsidRPr="00702BC8">
        <w:rPr>
          <w:rFonts w:eastAsia="KaiTi"/>
          <w:b/>
          <w:sz w:val="18"/>
          <w:szCs w:val="18"/>
        </w:rPr>
        <w:t>Sr. Data warehouse</w:t>
      </w:r>
      <w:r w:rsidR="00D9025B">
        <w:rPr>
          <w:rFonts w:eastAsia="KaiTi"/>
          <w:b/>
          <w:sz w:val="18"/>
          <w:szCs w:val="18"/>
        </w:rPr>
        <w:t xml:space="preserve"> ETL</w:t>
      </w:r>
      <w:r w:rsidRPr="00702BC8">
        <w:rPr>
          <w:rFonts w:eastAsia="KaiTi"/>
          <w:b/>
          <w:sz w:val="18"/>
          <w:szCs w:val="18"/>
        </w:rPr>
        <w:t xml:space="preserve"> QA Tester/ Lead </w:t>
      </w:r>
    </w:p>
    <w:p w:rsidR="00143D70" w:rsidRPr="00702BC8" w:rsidRDefault="00143D70" w:rsidP="00143D70">
      <w:pPr>
        <w:jc w:val="both"/>
        <w:rPr>
          <w:rFonts w:eastAsia="KaiTi"/>
          <w:sz w:val="18"/>
          <w:szCs w:val="18"/>
        </w:rPr>
      </w:pPr>
      <w:r w:rsidRPr="00702BC8">
        <w:rPr>
          <w:rFonts w:eastAsia="KaiTi"/>
          <w:sz w:val="18"/>
          <w:szCs w:val="18"/>
        </w:rPr>
        <w:t>WellCare Health Plans, Inc. provides managed care services targeted to government-sponsored health care programs, focusing on Medicaid and Medicare. WellCare offers a variety of health plans for families, children, and the aged, blind and disabled, as well as prescription drug plans. The company serves approximately 2.7 million members nationwide. WellCare is dedicated to promoting ethical conduct in all aspects of Company operations Medco</w:t>
      </w:r>
    </w:p>
    <w:p w:rsidR="00143D70" w:rsidRPr="00702BC8" w:rsidRDefault="00143D70" w:rsidP="00143D70">
      <w:pPr>
        <w:jc w:val="both"/>
        <w:rPr>
          <w:rFonts w:eastAsia="KaiTi"/>
          <w:sz w:val="18"/>
          <w:szCs w:val="18"/>
        </w:rPr>
      </w:pPr>
    </w:p>
    <w:p w:rsidR="00143D70" w:rsidRPr="00702BC8" w:rsidRDefault="00143D70" w:rsidP="00143D70">
      <w:pPr>
        <w:jc w:val="both"/>
        <w:rPr>
          <w:rFonts w:eastAsia="KaiTi"/>
          <w:sz w:val="18"/>
          <w:szCs w:val="18"/>
        </w:rPr>
      </w:pPr>
      <w:r w:rsidRPr="00702BC8">
        <w:rPr>
          <w:rFonts w:eastAsia="KaiTi"/>
          <w:b/>
          <w:sz w:val="18"/>
          <w:szCs w:val="18"/>
        </w:rPr>
        <w:t>Responsibilities:</w:t>
      </w:r>
      <w:r w:rsidRPr="00702BC8">
        <w:rPr>
          <w:rFonts w:eastAsia="KaiTi"/>
          <w:sz w:val="18"/>
          <w:szCs w:val="18"/>
        </w:rPr>
        <w:t xml:space="preserve">  </w:t>
      </w:r>
    </w:p>
    <w:p w:rsidR="00143D70" w:rsidRPr="00702BC8" w:rsidRDefault="00143D70" w:rsidP="00702BC8">
      <w:pPr>
        <w:pStyle w:val="NormalWeb"/>
        <w:numPr>
          <w:ilvl w:val="0"/>
          <w:numId w:val="9"/>
        </w:numPr>
        <w:shd w:val="clear" w:color="auto" w:fill="FFFFFF"/>
        <w:spacing w:before="100" w:beforeAutospacing="1" w:after="100" w:afterAutospacing="1"/>
        <w:rPr>
          <w:sz w:val="18"/>
          <w:szCs w:val="18"/>
        </w:rPr>
      </w:pPr>
      <w:r w:rsidRPr="00702BC8">
        <w:rPr>
          <w:sz w:val="18"/>
          <w:szCs w:val="18"/>
        </w:rPr>
        <w:t>Involved in HI Expansion Regulatory Reports, EDI Transactions, NCPDP, DRE Pharmacy/Medical, Web Testing.</w:t>
      </w:r>
    </w:p>
    <w:p w:rsidR="00143D70" w:rsidRPr="00702BC8" w:rsidRDefault="00143D70" w:rsidP="00702BC8">
      <w:pPr>
        <w:pStyle w:val="NormalWeb"/>
        <w:numPr>
          <w:ilvl w:val="0"/>
          <w:numId w:val="9"/>
        </w:numPr>
        <w:shd w:val="clear" w:color="auto" w:fill="FFFFFF"/>
        <w:spacing w:before="100" w:beforeAutospacing="1" w:after="100" w:afterAutospacing="1"/>
        <w:rPr>
          <w:sz w:val="18"/>
          <w:szCs w:val="18"/>
        </w:rPr>
      </w:pPr>
      <w:r w:rsidRPr="00702BC8">
        <w:rPr>
          <w:sz w:val="18"/>
          <w:szCs w:val="18"/>
        </w:rPr>
        <w:t>Deployed SAS code using XWIN32 in both interactive mode and batch mode</w:t>
      </w:r>
    </w:p>
    <w:p w:rsidR="00143D70" w:rsidRPr="00702BC8" w:rsidRDefault="00143D70" w:rsidP="00702BC8">
      <w:pPr>
        <w:pStyle w:val="NormalWeb"/>
        <w:numPr>
          <w:ilvl w:val="0"/>
          <w:numId w:val="9"/>
        </w:numPr>
        <w:shd w:val="clear" w:color="auto" w:fill="FFFFFF"/>
        <w:spacing w:before="100" w:beforeAutospacing="1" w:after="100" w:afterAutospacing="1"/>
        <w:rPr>
          <w:sz w:val="18"/>
          <w:szCs w:val="18"/>
        </w:rPr>
      </w:pPr>
      <w:r w:rsidRPr="00702BC8">
        <w:rPr>
          <w:sz w:val="18"/>
          <w:szCs w:val="18"/>
        </w:rPr>
        <w:t>Analyzed business requirements documents for writing test cases</w:t>
      </w:r>
    </w:p>
    <w:p w:rsidR="00143D70" w:rsidRPr="00702BC8" w:rsidRDefault="00143D70" w:rsidP="00702BC8">
      <w:pPr>
        <w:pStyle w:val="NormalWeb"/>
        <w:numPr>
          <w:ilvl w:val="0"/>
          <w:numId w:val="9"/>
        </w:numPr>
        <w:shd w:val="clear" w:color="auto" w:fill="FFFFFF"/>
        <w:spacing w:before="100" w:beforeAutospacing="1" w:after="100" w:afterAutospacing="1"/>
        <w:rPr>
          <w:sz w:val="18"/>
          <w:szCs w:val="18"/>
        </w:rPr>
      </w:pPr>
      <w:r w:rsidRPr="00702BC8">
        <w:rPr>
          <w:sz w:val="18"/>
          <w:szCs w:val="18"/>
        </w:rPr>
        <w:t>scheduled meetings directly with business users, Developers, BSA to discuss on requirement changes</w:t>
      </w:r>
    </w:p>
    <w:p w:rsidR="00143D70" w:rsidRPr="00702BC8" w:rsidRDefault="00143D70" w:rsidP="00702BC8">
      <w:pPr>
        <w:pStyle w:val="NormalWeb"/>
        <w:numPr>
          <w:ilvl w:val="0"/>
          <w:numId w:val="9"/>
        </w:numPr>
        <w:shd w:val="clear" w:color="auto" w:fill="FFFFFF"/>
        <w:spacing w:before="100" w:beforeAutospacing="1" w:after="100" w:afterAutospacing="1"/>
        <w:rPr>
          <w:sz w:val="18"/>
          <w:szCs w:val="18"/>
        </w:rPr>
      </w:pPr>
      <w:r w:rsidRPr="00702BC8">
        <w:rPr>
          <w:sz w:val="18"/>
          <w:szCs w:val="18"/>
        </w:rPr>
        <w:t>working experience with QA &amp;UAT environments as a Lead</w:t>
      </w:r>
    </w:p>
    <w:p w:rsidR="00C74C73" w:rsidRPr="00702BC8" w:rsidRDefault="00C74C73" w:rsidP="00702BC8">
      <w:pPr>
        <w:pStyle w:val="NormalWeb"/>
        <w:numPr>
          <w:ilvl w:val="0"/>
          <w:numId w:val="9"/>
        </w:numPr>
        <w:shd w:val="clear" w:color="auto" w:fill="FFFFFF"/>
        <w:spacing w:before="100" w:beforeAutospacing="1" w:after="100" w:afterAutospacing="1"/>
        <w:rPr>
          <w:sz w:val="18"/>
          <w:szCs w:val="18"/>
        </w:rPr>
      </w:pPr>
      <w:r w:rsidRPr="00702BC8">
        <w:rPr>
          <w:sz w:val="18"/>
          <w:szCs w:val="18"/>
        </w:rPr>
        <w:t>Tested the ETL process that loaded the data into target database after performing all the transformations according to the business requirements.</w:t>
      </w:r>
    </w:p>
    <w:p w:rsidR="00143D70" w:rsidRPr="00702BC8" w:rsidRDefault="00143D70" w:rsidP="00702BC8">
      <w:pPr>
        <w:pStyle w:val="NormalWeb"/>
        <w:numPr>
          <w:ilvl w:val="0"/>
          <w:numId w:val="9"/>
        </w:numPr>
        <w:shd w:val="clear" w:color="auto" w:fill="FFFFFF"/>
        <w:spacing w:before="100" w:beforeAutospacing="1" w:after="100" w:afterAutospacing="1"/>
        <w:rPr>
          <w:sz w:val="18"/>
          <w:szCs w:val="18"/>
        </w:rPr>
      </w:pPr>
      <w:r w:rsidRPr="00702BC8">
        <w:rPr>
          <w:sz w:val="18"/>
          <w:szCs w:val="18"/>
        </w:rPr>
        <w:t>Served as lead on-onshore testing resource for functional test efforts</w:t>
      </w:r>
    </w:p>
    <w:p w:rsidR="00143D70" w:rsidRPr="00702BC8" w:rsidRDefault="00143D70" w:rsidP="00702BC8">
      <w:pPr>
        <w:pStyle w:val="NormalWeb"/>
        <w:numPr>
          <w:ilvl w:val="0"/>
          <w:numId w:val="9"/>
        </w:numPr>
        <w:shd w:val="clear" w:color="auto" w:fill="FFFFFF"/>
        <w:spacing w:before="100" w:beforeAutospacing="1" w:after="100" w:afterAutospacing="1"/>
        <w:rPr>
          <w:sz w:val="18"/>
          <w:szCs w:val="18"/>
        </w:rPr>
      </w:pPr>
      <w:r w:rsidRPr="00702BC8">
        <w:rPr>
          <w:sz w:val="18"/>
          <w:szCs w:val="18"/>
        </w:rPr>
        <w:lastRenderedPageBreak/>
        <w:t>As a lead that I am responsible for Translating the customer requirements into formal requirements and design documents, establish specific solutions, and leading the efforts including testing that culminate in client acceptance of the results</w:t>
      </w:r>
    </w:p>
    <w:p w:rsidR="00143D70" w:rsidRPr="00702BC8" w:rsidRDefault="00143D70" w:rsidP="00702BC8">
      <w:pPr>
        <w:pStyle w:val="NormalWeb"/>
        <w:numPr>
          <w:ilvl w:val="0"/>
          <w:numId w:val="9"/>
        </w:numPr>
        <w:shd w:val="clear" w:color="auto" w:fill="FFFFFF"/>
        <w:spacing w:before="100" w:beforeAutospacing="1" w:after="100" w:afterAutospacing="1"/>
        <w:rPr>
          <w:sz w:val="18"/>
          <w:szCs w:val="18"/>
        </w:rPr>
      </w:pPr>
      <w:r w:rsidRPr="00702BC8">
        <w:rPr>
          <w:sz w:val="18"/>
          <w:szCs w:val="18"/>
        </w:rPr>
        <w:t>In depth testing for 834/835 Inbound &amp; Outbound process of X12 through Xengine until Submission file to State in ETL Process for Various LOB's.</w:t>
      </w:r>
    </w:p>
    <w:p w:rsidR="00C74C73" w:rsidRPr="00702BC8" w:rsidRDefault="00C74C73" w:rsidP="00702BC8">
      <w:pPr>
        <w:pStyle w:val="NormalWeb"/>
        <w:numPr>
          <w:ilvl w:val="0"/>
          <w:numId w:val="9"/>
        </w:numPr>
        <w:shd w:val="clear" w:color="auto" w:fill="FFFFFF"/>
        <w:spacing w:before="100" w:beforeAutospacing="1" w:after="100" w:afterAutospacing="1"/>
        <w:rPr>
          <w:sz w:val="18"/>
          <w:szCs w:val="18"/>
        </w:rPr>
      </w:pPr>
      <w:r w:rsidRPr="00702BC8">
        <w:rPr>
          <w:sz w:val="18"/>
          <w:szCs w:val="18"/>
        </w:rPr>
        <w:t>Test the ETL Processes (Data Warehouse Testing).</w:t>
      </w:r>
    </w:p>
    <w:p w:rsidR="00F55D28" w:rsidRPr="00702BC8" w:rsidRDefault="00F55D28" w:rsidP="00702BC8">
      <w:pPr>
        <w:pStyle w:val="NormalWeb"/>
        <w:numPr>
          <w:ilvl w:val="0"/>
          <w:numId w:val="9"/>
        </w:numPr>
        <w:shd w:val="clear" w:color="auto" w:fill="FFFFFF"/>
        <w:spacing w:before="100" w:beforeAutospacing="1" w:after="100" w:afterAutospacing="1"/>
        <w:rPr>
          <w:sz w:val="18"/>
          <w:szCs w:val="18"/>
        </w:rPr>
      </w:pPr>
      <w:r w:rsidRPr="00702BC8">
        <w:rPr>
          <w:sz w:val="18"/>
          <w:szCs w:val="18"/>
        </w:rPr>
        <w:t>Create a separate folder for every release in HP ALM Quality Center.</w:t>
      </w:r>
    </w:p>
    <w:p w:rsidR="00143D70" w:rsidRPr="00702BC8" w:rsidRDefault="00143D70" w:rsidP="00702BC8">
      <w:pPr>
        <w:pStyle w:val="NormalWeb"/>
        <w:numPr>
          <w:ilvl w:val="0"/>
          <w:numId w:val="9"/>
        </w:numPr>
        <w:shd w:val="clear" w:color="auto" w:fill="FFFFFF"/>
        <w:spacing w:before="100" w:beforeAutospacing="1" w:after="100" w:afterAutospacing="1"/>
        <w:rPr>
          <w:sz w:val="18"/>
          <w:szCs w:val="18"/>
        </w:rPr>
      </w:pPr>
      <w:r w:rsidRPr="00702BC8">
        <w:rPr>
          <w:sz w:val="18"/>
          <w:szCs w:val="18"/>
        </w:rPr>
        <w:t xml:space="preserve">Built Queries to test various Pharmacy, Medical  Regulatory Reports for various Line of Business </w:t>
      </w:r>
    </w:p>
    <w:p w:rsidR="00143D70" w:rsidRPr="00702BC8" w:rsidRDefault="00143D70" w:rsidP="00702BC8">
      <w:pPr>
        <w:pStyle w:val="NormalWeb"/>
        <w:numPr>
          <w:ilvl w:val="0"/>
          <w:numId w:val="9"/>
        </w:numPr>
        <w:shd w:val="clear" w:color="auto" w:fill="FFFFFF"/>
        <w:spacing w:before="100" w:beforeAutospacing="1" w:after="100" w:afterAutospacing="1"/>
        <w:rPr>
          <w:sz w:val="18"/>
          <w:szCs w:val="18"/>
        </w:rPr>
      </w:pPr>
      <w:r w:rsidRPr="00702BC8">
        <w:rPr>
          <w:sz w:val="18"/>
          <w:szCs w:val="18"/>
        </w:rPr>
        <w:t>Involved in Web Testing for OHANAA project which includes testing various functionalities of Medicare, Medicaid Members, In Network &amp; Out network Providers</w:t>
      </w:r>
    </w:p>
    <w:p w:rsidR="00702BC8" w:rsidRPr="00702BC8" w:rsidRDefault="00702BC8" w:rsidP="00702BC8">
      <w:pPr>
        <w:pStyle w:val="NormalWeb"/>
        <w:numPr>
          <w:ilvl w:val="0"/>
          <w:numId w:val="9"/>
        </w:numPr>
        <w:shd w:val="clear" w:color="auto" w:fill="FFFFFF"/>
        <w:spacing w:before="100" w:beforeAutospacing="1" w:after="100" w:afterAutospacing="1"/>
        <w:rPr>
          <w:sz w:val="18"/>
          <w:szCs w:val="18"/>
        </w:rPr>
      </w:pPr>
      <w:r w:rsidRPr="00702BC8">
        <w:rPr>
          <w:sz w:val="18"/>
          <w:szCs w:val="18"/>
        </w:rPr>
        <w:t>Used Agile testing methodology for achieving deadlines in UAT.</w:t>
      </w:r>
    </w:p>
    <w:p w:rsidR="00C74C73" w:rsidRPr="00702BC8" w:rsidRDefault="00C74C73" w:rsidP="00702BC8">
      <w:pPr>
        <w:pStyle w:val="NormalWeb"/>
        <w:numPr>
          <w:ilvl w:val="0"/>
          <w:numId w:val="9"/>
        </w:numPr>
        <w:shd w:val="clear" w:color="auto" w:fill="FFFFFF"/>
        <w:spacing w:before="100" w:beforeAutospacing="1" w:after="100" w:afterAutospacing="1"/>
        <w:rPr>
          <w:sz w:val="18"/>
          <w:szCs w:val="18"/>
        </w:rPr>
      </w:pPr>
      <w:r w:rsidRPr="00702BC8">
        <w:rPr>
          <w:sz w:val="18"/>
          <w:szCs w:val="18"/>
        </w:rPr>
        <w:t>Tested the ETL process from source CDR and targeted into NUC DataMart.</w:t>
      </w:r>
    </w:p>
    <w:p w:rsidR="00143D70" w:rsidRPr="00702BC8" w:rsidRDefault="00143D70" w:rsidP="00702BC8">
      <w:pPr>
        <w:pStyle w:val="NormalWeb"/>
        <w:numPr>
          <w:ilvl w:val="0"/>
          <w:numId w:val="9"/>
        </w:numPr>
        <w:shd w:val="clear" w:color="auto" w:fill="FFFFFF"/>
        <w:spacing w:before="100" w:beforeAutospacing="1" w:after="100" w:afterAutospacing="1"/>
        <w:rPr>
          <w:sz w:val="18"/>
          <w:szCs w:val="18"/>
        </w:rPr>
      </w:pPr>
      <w:r w:rsidRPr="00702BC8">
        <w:rPr>
          <w:sz w:val="18"/>
          <w:szCs w:val="18"/>
        </w:rPr>
        <w:t>Worked on EDI transactions like 270/271, 276/277, 835/837,834</w:t>
      </w:r>
    </w:p>
    <w:p w:rsidR="00C74C73" w:rsidRPr="00702BC8" w:rsidRDefault="00C74C73" w:rsidP="00702BC8">
      <w:pPr>
        <w:pStyle w:val="NormalWeb"/>
        <w:numPr>
          <w:ilvl w:val="0"/>
          <w:numId w:val="9"/>
        </w:numPr>
        <w:shd w:val="clear" w:color="auto" w:fill="FFFFFF"/>
        <w:spacing w:before="100" w:beforeAutospacing="1" w:after="100" w:afterAutospacing="1"/>
        <w:rPr>
          <w:sz w:val="18"/>
          <w:szCs w:val="18"/>
        </w:rPr>
      </w:pPr>
      <w:r w:rsidRPr="00702BC8">
        <w:rPr>
          <w:sz w:val="18"/>
          <w:szCs w:val="18"/>
        </w:rPr>
        <w:t>Tested a number of complex ETL Ab Initio graphs, for initial and daily data loads.</w:t>
      </w:r>
    </w:p>
    <w:p w:rsidR="00143D70" w:rsidRDefault="00143D70" w:rsidP="00702BC8">
      <w:pPr>
        <w:pStyle w:val="NormalWeb"/>
        <w:numPr>
          <w:ilvl w:val="0"/>
          <w:numId w:val="9"/>
        </w:numPr>
        <w:shd w:val="clear" w:color="auto" w:fill="FFFFFF"/>
        <w:spacing w:before="100" w:beforeAutospacing="1" w:after="100" w:afterAutospacing="1"/>
        <w:rPr>
          <w:sz w:val="18"/>
          <w:szCs w:val="18"/>
        </w:rPr>
      </w:pPr>
      <w:r w:rsidRPr="00702BC8">
        <w:rPr>
          <w:sz w:val="18"/>
          <w:szCs w:val="18"/>
        </w:rPr>
        <w:t>Involved in Data Selection for testing the EDI load Process: backend process for loading and processing the data received through EDI and manual process as per Business Rules.</w:t>
      </w:r>
    </w:p>
    <w:p w:rsidR="00D43A02" w:rsidRPr="00702BC8" w:rsidRDefault="00D43A02" w:rsidP="00702BC8">
      <w:pPr>
        <w:pStyle w:val="NormalWeb"/>
        <w:numPr>
          <w:ilvl w:val="0"/>
          <w:numId w:val="9"/>
        </w:numPr>
        <w:shd w:val="clear" w:color="auto" w:fill="FFFFFF"/>
        <w:spacing w:before="100" w:beforeAutospacing="1" w:after="100" w:afterAutospacing="1"/>
        <w:rPr>
          <w:sz w:val="18"/>
          <w:szCs w:val="18"/>
        </w:rPr>
      </w:pPr>
      <w:r w:rsidRPr="00D43A02">
        <w:rPr>
          <w:sz w:val="18"/>
          <w:szCs w:val="18"/>
        </w:rPr>
        <w:t>Used SAS to create datasets by merging oracle tables, existing datasets, and delimited text files</w:t>
      </w:r>
      <w:r>
        <w:rPr>
          <w:sz w:val="18"/>
          <w:szCs w:val="18"/>
        </w:rPr>
        <w:t>.</w:t>
      </w:r>
    </w:p>
    <w:p w:rsidR="00702BC8" w:rsidRPr="00702BC8" w:rsidRDefault="00702BC8" w:rsidP="00702BC8">
      <w:pPr>
        <w:pStyle w:val="NormalWeb"/>
        <w:numPr>
          <w:ilvl w:val="0"/>
          <w:numId w:val="9"/>
        </w:numPr>
        <w:shd w:val="clear" w:color="auto" w:fill="FFFFFF"/>
        <w:spacing w:before="100" w:beforeAutospacing="1" w:after="100" w:afterAutospacing="1"/>
        <w:rPr>
          <w:sz w:val="18"/>
          <w:szCs w:val="18"/>
        </w:rPr>
      </w:pPr>
      <w:r w:rsidRPr="00702BC8">
        <w:rPr>
          <w:sz w:val="18"/>
          <w:szCs w:val="18"/>
        </w:rPr>
        <w:t>Proficient in using HP’s automated testing tools:  QTP, QC, ALM.</w:t>
      </w:r>
    </w:p>
    <w:p w:rsidR="00C74C73" w:rsidRPr="00702BC8" w:rsidRDefault="00C74C73" w:rsidP="00702BC8">
      <w:pPr>
        <w:pStyle w:val="NormalWeb"/>
        <w:numPr>
          <w:ilvl w:val="0"/>
          <w:numId w:val="9"/>
        </w:numPr>
        <w:shd w:val="clear" w:color="auto" w:fill="FFFFFF"/>
        <w:spacing w:before="100" w:beforeAutospacing="1" w:after="100" w:afterAutospacing="1"/>
        <w:rPr>
          <w:sz w:val="18"/>
          <w:szCs w:val="18"/>
        </w:rPr>
      </w:pPr>
      <w:r w:rsidRPr="00702BC8">
        <w:rPr>
          <w:sz w:val="18"/>
          <w:szCs w:val="18"/>
        </w:rPr>
        <w:t>Tested the mappings to the different sources such as Flat files and Oracle to load into the Oracle Data warehouse.</w:t>
      </w:r>
    </w:p>
    <w:p w:rsidR="00143D70" w:rsidRPr="00702BC8" w:rsidRDefault="00143D70" w:rsidP="00702BC8">
      <w:pPr>
        <w:pStyle w:val="NormalWeb"/>
        <w:numPr>
          <w:ilvl w:val="0"/>
          <w:numId w:val="9"/>
        </w:numPr>
        <w:shd w:val="clear" w:color="auto" w:fill="FFFFFF"/>
        <w:spacing w:before="100" w:beforeAutospacing="1" w:after="100" w:afterAutospacing="1"/>
        <w:rPr>
          <w:sz w:val="18"/>
          <w:szCs w:val="18"/>
        </w:rPr>
      </w:pPr>
      <w:r w:rsidRPr="00702BC8">
        <w:rPr>
          <w:sz w:val="18"/>
          <w:szCs w:val="18"/>
        </w:rPr>
        <w:t>Executed the EDI Load process to verify that claims are validated as per Business Rules and good claims are successfully loaded for the adjudication; tested the loading of claims data into facets</w:t>
      </w:r>
    </w:p>
    <w:p w:rsidR="00143D70" w:rsidRPr="00702BC8" w:rsidRDefault="00143D70" w:rsidP="00702BC8">
      <w:pPr>
        <w:pStyle w:val="NormalWeb"/>
        <w:numPr>
          <w:ilvl w:val="0"/>
          <w:numId w:val="9"/>
        </w:numPr>
        <w:shd w:val="clear" w:color="auto" w:fill="FFFFFF"/>
        <w:spacing w:before="100" w:beforeAutospacing="1" w:after="100" w:afterAutospacing="1"/>
        <w:rPr>
          <w:sz w:val="18"/>
          <w:szCs w:val="18"/>
        </w:rPr>
      </w:pPr>
      <w:r w:rsidRPr="00702BC8">
        <w:rPr>
          <w:sz w:val="18"/>
          <w:szCs w:val="18"/>
        </w:rPr>
        <w:t>Performed Functional testing of Mobile application on platforms like Android and IOS.</w:t>
      </w:r>
    </w:p>
    <w:p w:rsidR="00143D70" w:rsidRPr="00702BC8" w:rsidRDefault="00143D70" w:rsidP="00702BC8">
      <w:pPr>
        <w:pStyle w:val="NormalWeb"/>
        <w:numPr>
          <w:ilvl w:val="0"/>
          <w:numId w:val="9"/>
        </w:numPr>
        <w:shd w:val="clear" w:color="auto" w:fill="FFFFFF"/>
        <w:spacing w:before="100" w:beforeAutospacing="1" w:after="100" w:afterAutospacing="1"/>
        <w:rPr>
          <w:sz w:val="18"/>
          <w:szCs w:val="18"/>
        </w:rPr>
      </w:pPr>
      <w:r w:rsidRPr="00702BC8">
        <w:rPr>
          <w:sz w:val="18"/>
          <w:szCs w:val="18"/>
        </w:rPr>
        <w:t>Involved in end to end testing of the Mobile Applications.</w:t>
      </w:r>
    </w:p>
    <w:p w:rsidR="00143D70" w:rsidRPr="00702BC8" w:rsidRDefault="00143D70" w:rsidP="00702BC8">
      <w:pPr>
        <w:pStyle w:val="NormalWeb"/>
        <w:numPr>
          <w:ilvl w:val="0"/>
          <w:numId w:val="9"/>
        </w:numPr>
        <w:shd w:val="clear" w:color="auto" w:fill="FFFFFF"/>
        <w:spacing w:before="100" w:beforeAutospacing="1" w:after="100" w:afterAutospacing="1"/>
        <w:rPr>
          <w:sz w:val="18"/>
          <w:szCs w:val="18"/>
        </w:rPr>
      </w:pPr>
      <w:r w:rsidRPr="00702BC8">
        <w:rPr>
          <w:sz w:val="18"/>
          <w:szCs w:val="18"/>
        </w:rPr>
        <w:t>Performed compatibility testing with various mobile handsets to ensure that functionality works fine.</w:t>
      </w:r>
    </w:p>
    <w:p w:rsidR="00143D70" w:rsidRPr="00702BC8" w:rsidRDefault="00143D70" w:rsidP="00702BC8">
      <w:pPr>
        <w:pStyle w:val="NormalWeb"/>
        <w:numPr>
          <w:ilvl w:val="0"/>
          <w:numId w:val="9"/>
        </w:numPr>
        <w:shd w:val="clear" w:color="auto" w:fill="FFFFFF"/>
        <w:spacing w:before="100" w:beforeAutospacing="1" w:after="100" w:afterAutospacing="1"/>
        <w:rPr>
          <w:sz w:val="18"/>
          <w:szCs w:val="18"/>
        </w:rPr>
      </w:pPr>
      <w:r w:rsidRPr="00702BC8">
        <w:rPr>
          <w:sz w:val="18"/>
          <w:szCs w:val="18"/>
        </w:rPr>
        <w:t>Test GUI and functionality on Android and IOS.</w:t>
      </w:r>
    </w:p>
    <w:p w:rsidR="00143D70" w:rsidRPr="00702BC8" w:rsidRDefault="00143D70" w:rsidP="00702BC8">
      <w:pPr>
        <w:pStyle w:val="NormalWeb"/>
        <w:numPr>
          <w:ilvl w:val="0"/>
          <w:numId w:val="9"/>
        </w:numPr>
        <w:shd w:val="clear" w:color="auto" w:fill="FFFFFF"/>
        <w:spacing w:before="100" w:beforeAutospacing="1" w:after="100" w:afterAutospacing="1"/>
        <w:rPr>
          <w:sz w:val="18"/>
          <w:szCs w:val="18"/>
        </w:rPr>
      </w:pPr>
      <w:r w:rsidRPr="00702BC8">
        <w:rPr>
          <w:sz w:val="18"/>
          <w:szCs w:val="18"/>
        </w:rPr>
        <w:t>Expertise in writing SQL Queries using Oracle, SQL Server and informatica in validating data into Data Warehouse.</w:t>
      </w:r>
    </w:p>
    <w:p w:rsidR="00143D70" w:rsidRPr="00702BC8" w:rsidRDefault="00143D70" w:rsidP="00702BC8">
      <w:pPr>
        <w:pStyle w:val="NormalWeb"/>
        <w:numPr>
          <w:ilvl w:val="0"/>
          <w:numId w:val="9"/>
        </w:numPr>
        <w:shd w:val="clear" w:color="auto" w:fill="FFFFFF"/>
        <w:spacing w:before="100" w:beforeAutospacing="1" w:after="100" w:afterAutospacing="1"/>
        <w:rPr>
          <w:sz w:val="18"/>
          <w:szCs w:val="18"/>
        </w:rPr>
      </w:pPr>
      <w:r w:rsidRPr="00702BC8">
        <w:rPr>
          <w:sz w:val="18"/>
          <w:szCs w:val="18"/>
        </w:rPr>
        <w:t>Strong working experience in the Data Analysis, Data Verification and Validation of an ETL Applications using Backend/Database Testing/informatica.</w:t>
      </w:r>
    </w:p>
    <w:p w:rsidR="00143D70" w:rsidRPr="00702BC8" w:rsidRDefault="00143D70" w:rsidP="00702BC8">
      <w:pPr>
        <w:pStyle w:val="NormalWeb"/>
        <w:numPr>
          <w:ilvl w:val="0"/>
          <w:numId w:val="9"/>
        </w:numPr>
        <w:shd w:val="clear" w:color="auto" w:fill="FFFFFF"/>
        <w:spacing w:before="100" w:beforeAutospacing="1" w:after="100" w:afterAutospacing="1"/>
        <w:rPr>
          <w:sz w:val="18"/>
          <w:szCs w:val="18"/>
        </w:rPr>
      </w:pPr>
      <w:r w:rsidRPr="00702BC8">
        <w:rPr>
          <w:sz w:val="18"/>
          <w:szCs w:val="18"/>
        </w:rPr>
        <w:t>Experience with working tools like TOAD, MS SQL Server Management studio,</w:t>
      </w:r>
      <w:r w:rsidR="000A3669">
        <w:rPr>
          <w:sz w:val="18"/>
          <w:szCs w:val="18"/>
        </w:rPr>
        <w:t xml:space="preserve"> </w:t>
      </w:r>
      <w:r w:rsidRPr="00702BC8">
        <w:rPr>
          <w:sz w:val="18"/>
          <w:szCs w:val="18"/>
        </w:rPr>
        <w:t>PLSQL, SQL Developer, Win SQL for creating and executing SQL Queries.</w:t>
      </w:r>
    </w:p>
    <w:p w:rsidR="00C74C73" w:rsidRPr="00702BC8" w:rsidRDefault="00C74C73" w:rsidP="00702BC8">
      <w:pPr>
        <w:pStyle w:val="NormalWeb"/>
        <w:numPr>
          <w:ilvl w:val="0"/>
          <w:numId w:val="9"/>
        </w:numPr>
        <w:shd w:val="clear" w:color="auto" w:fill="FFFFFF"/>
        <w:spacing w:before="100" w:beforeAutospacing="1" w:after="100" w:afterAutospacing="1"/>
        <w:rPr>
          <w:sz w:val="18"/>
          <w:szCs w:val="18"/>
        </w:rPr>
      </w:pPr>
      <w:r w:rsidRPr="00702BC8">
        <w:rPr>
          <w:sz w:val="18"/>
          <w:szCs w:val="18"/>
        </w:rPr>
        <w:t>Tested UNIX shell scripts as part of the ETL process.</w:t>
      </w:r>
    </w:p>
    <w:p w:rsidR="00143D70" w:rsidRPr="00702BC8" w:rsidRDefault="00143D70" w:rsidP="00702BC8">
      <w:pPr>
        <w:pStyle w:val="NormalWeb"/>
        <w:numPr>
          <w:ilvl w:val="0"/>
          <w:numId w:val="9"/>
        </w:numPr>
        <w:shd w:val="clear" w:color="auto" w:fill="FFFFFF"/>
        <w:spacing w:before="100" w:beforeAutospacing="1" w:after="100" w:afterAutospacing="1"/>
        <w:rPr>
          <w:sz w:val="18"/>
          <w:szCs w:val="18"/>
        </w:rPr>
      </w:pPr>
      <w:r w:rsidRPr="00702BC8">
        <w:rPr>
          <w:sz w:val="18"/>
          <w:szCs w:val="18"/>
        </w:rPr>
        <w:t>Reviewed and Analyzed, Business, System and Technical requirements of the application</w:t>
      </w:r>
    </w:p>
    <w:p w:rsidR="00143D70" w:rsidRPr="00702BC8" w:rsidRDefault="00143D70" w:rsidP="00702BC8">
      <w:pPr>
        <w:pStyle w:val="NormalWeb"/>
        <w:numPr>
          <w:ilvl w:val="0"/>
          <w:numId w:val="9"/>
        </w:numPr>
        <w:shd w:val="clear" w:color="auto" w:fill="FFFFFF"/>
        <w:spacing w:before="100" w:beforeAutospacing="1" w:after="100" w:afterAutospacing="1"/>
        <w:rPr>
          <w:sz w:val="18"/>
          <w:szCs w:val="18"/>
        </w:rPr>
      </w:pPr>
      <w:r w:rsidRPr="00702BC8">
        <w:rPr>
          <w:sz w:val="18"/>
          <w:szCs w:val="18"/>
        </w:rPr>
        <w:t>Developed and Executed test Plan, Test Scripts and Test Cases for Functionality testing</w:t>
      </w:r>
    </w:p>
    <w:p w:rsidR="00143D70" w:rsidRPr="00702BC8" w:rsidRDefault="00143D70" w:rsidP="00702BC8">
      <w:pPr>
        <w:pStyle w:val="NormalWeb"/>
        <w:numPr>
          <w:ilvl w:val="0"/>
          <w:numId w:val="9"/>
        </w:numPr>
        <w:shd w:val="clear" w:color="auto" w:fill="FFFFFF"/>
        <w:spacing w:before="100" w:beforeAutospacing="1" w:after="100" w:afterAutospacing="1"/>
        <w:rPr>
          <w:sz w:val="18"/>
          <w:szCs w:val="18"/>
        </w:rPr>
      </w:pPr>
      <w:r w:rsidRPr="00702BC8">
        <w:rPr>
          <w:sz w:val="18"/>
          <w:szCs w:val="18"/>
        </w:rPr>
        <w:t>Involved in Test Planning, Test Schedule Management, Reporting, and Test Data gathering.</w:t>
      </w:r>
    </w:p>
    <w:p w:rsidR="00143D70" w:rsidRPr="00702BC8" w:rsidRDefault="00143D70" w:rsidP="00702BC8">
      <w:pPr>
        <w:pStyle w:val="NormalWeb"/>
        <w:numPr>
          <w:ilvl w:val="0"/>
          <w:numId w:val="9"/>
        </w:numPr>
        <w:shd w:val="clear" w:color="auto" w:fill="FFFFFF"/>
        <w:spacing w:before="100" w:beforeAutospacing="1" w:after="100" w:afterAutospacing="1"/>
        <w:rPr>
          <w:sz w:val="18"/>
          <w:szCs w:val="18"/>
        </w:rPr>
      </w:pPr>
      <w:r w:rsidRPr="00702BC8">
        <w:rPr>
          <w:sz w:val="18"/>
          <w:szCs w:val="18"/>
        </w:rPr>
        <w:t>Involved in Design, Execution and updating of Test Cases for Functionality Testing.</w:t>
      </w:r>
    </w:p>
    <w:p w:rsidR="00143D70" w:rsidRPr="00702BC8" w:rsidRDefault="00143D70" w:rsidP="00702BC8">
      <w:pPr>
        <w:pStyle w:val="NormalWeb"/>
        <w:numPr>
          <w:ilvl w:val="0"/>
          <w:numId w:val="9"/>
        </w:numPr>
        <w:shd w:val="clear" w:color="auto" w:fill="FFFFFF"/>
        <w:spacing w:before="100" w:beforeAutospacing="1" w:after="100" w:afterAutospacing="1"/>
        <w:rPr>
          <w:sz w:val="18"/>
          <w:szCs w:val="18"/>
        </w:rPr>
      </w:pPr>
      <w:r w:rsidRPr="00702BC8">
        <w:rPr>
          <w:sz w:val="18"/>
          <w:szCs w:val="18"/>
        </w:rPr>
        <w:t>Conducted Regression test for fixes and enhancements of the application.</w:t>
      </w:r>
    </w:p>
    <w:p w:rsidR="00143D70" w:rsidRPr="00702BC8" w:rsidRDefault="00143D70" w:rsidP="00702BC8">
      <w:pPr>
        <w:pStyle w:val="NormalWeb"/>
        <w:numPr>
          <w:ilvl w:val="0"/>
          <w:numId w:val="9"/>
        </w:numPr>
        <w:shd w:val="clear" w:color="auto" w:fill="FFFFFF"/>
        <w:spacing w:before="100" w:beforeAutospacing="1" w:after="100" w:afterAutospacing="1"/>
        <w:rPr>
          <w:sz w:val="18"/>
          <w:szCs w:val="18"/>
        </w:rPr>
      </w:pPr>
      <w:r w:rsidRPr="00702BC8">
        <w:rPr>
          <w:sz w:val="18"/>
          <w:szCs w:val="18"/>
        </w:rPr>
        <w:t>Used Quality Center as test management tool for defect tracking and test case execution.</w:t>
      </w:r>
    </w:p>
    <w:p w:rsidR="00143D70" w:rsidRPr="00702BC8" w:rsidRDefault="00143D70" w:rsidP="00702BC8">
      <w:pPr>
        <w:pStyle w:val="NormalWeb"/>
        <w:numPr>
          <w:ilvl w:val="0"/>
          <w:numId w:val="9"/>
        </w:numPr>
        <w:shd w:val="clear" w:color="auto" w:fill="FFFFFF"/>
        <w:spacing w:before="100" w:beforeAutospacing="1" w:after="100" w:afterAutospacing="1"/>
        <w:rPr>
          <w:sz w:val="18"/>
          <w:szCs w:val="18"/>
        </w:rPr>
      </w:pPr>
      <w:r w:rsidRPr="00702BC8">
        <w:rPr>
          <w:sz w:val="18"/>
          <w:szCs w:val="18"/>
        </w:rPr>
        <w:t>Used Quality center for defect tracking and maintained the trailing history of the bugs.</w:t>
      </w:r>
    </w:p>
    <w:p w:rsidR="00143D70" w:rsidRPr="00702BC8" w:rsidRDefault="00143D70" w:rsidP="00702BC8">
      <w:pPr>
        <w:pStyle w:val="NormalWeb"/>
        <w:numPr>
          <w:ilvl w:val="0"/>
          <w:numId w:val="9"/>
        </w:numPr>
        <w:shd w:val="clear" w:color="auto" w:fill="FFFFFF"/>
        <w:spacing w:before="100" w:beforeAutospacing="1" w:after="100" w:afterAutospacing="1"/>
        <w:rPr>
          <w:sz w:val="18"/>
          <w:szCs w:val="18"/>
        </w:rPr>
      </w:pPr>
      <w:r w:rsidRPr="00702BC8">
        <w:rPr>
          <w:sz w:val="18"/>
          <w:szCs w:val="18"/>
        </w:rPr>
        <w:t>Prepared Traceability matrix, bug matrix, weekly and daily status reports and sent to management.</w:t>
      </w:r>
    </w:p>
    <w:p w:rsidR="00143D70" w:rsidRPr="00702BC8" w:rsidRDefault="00143D70" w:rsidP="00702BC8">
      <w:pPr>
        <w:pStyle w:val="NormalWeb"/>
        <w:numPr>
          <w:ilvl w:val="0"/>
          <w:numId w:val="9"/>
        </w:numPr>
        <w:shd w:val="clear" w:color="auto" w:fill="FFFFFF"/>
        <w:spacing w:before="100" w:beforeAutospacing="1" w:after="100" w:afterAutospacing="1"/>
        <w:rPr>
          <w:sz w:val="18"/>
          <w:szCs w:val="18"/>
        </w:rPr>
      </w:pPr>
      <w:r w:rsidRPr="00702BC8">
        <w:rPr>
          <w:sz w:val="18"/>
          <w:szCs w:val="18"/>
        </w:rPr>
        <w:t>Interacted with Developers to fix the defects raised during the testing period.</w:t>
      </w:r>
    </w:p>
    <w:p w:rsidR="00143D70" w:rsidRPr="00702BC8" w:rsidRDefault="00143D70" w:rsidP="00143D70">
      <w:pPr>
        <w:pStyle w:val="NormalWeb"/>
        <w:shd w:val="clear" w:color="auto" w:fill="FFFFFF"/>
        <w:suppressAutoHyphens w:val="0"/>
        <w:spacing w:before="100" w:beforeAutospacing="1" w:after="100" w:afterAutospacing="1"/>
        <w:ind w:left="360"/>
        <w:jc w:val="both"/>
        <w:rPr>
          <w:sz w:val="18"/>
          <w:szCs w:val="18"/>
        </w:rPr>
      </w:pPr>
      <w:r w:rsidRPr="00702BC8">
        <w:rPr>
          <w:b/>
          <w:bCs/>
          <w:sz w:val="18"/>
          <w:szCs w:val="18"/>
          <w:lang w:eastAsia="en-US"/>
        </w:rPr>
        <w:t>Environment:</w:t>
      </w:r>
      <w:r w:rsidRPr="00702BC8">
        <w:rPr>
          <w:bCs/>
          <w:sz w:val="18"/>
          <w:szCs w:val="18"/>
          <w:lang w:eastAsia="en-US"/>
        </w:rPr>
        <w:t xml:space="preserve"> Winscp418,X-Win32(SAS),</w:t>
      </w:r>
      <w:r w:rsidR="00F55D28" w:rsidRPr="00702BC8">
        <w:rPr>
          <w:color w:val="222222"/>
          <w:sz w:val="18"/>
          <w:szCs w:val="18"/>
          <w:lang w:eastAsia="en-IN"/>
        </w:rPr>
        <w:t xml:space="preserve"> </w:t>
      </w:r>
      <w:r w:rsidR="00F55D28" w:rsidRPr="00702BC8">
        <w:rPr>
          <w:bCs/>
          <w:sz w:val="18"/>
          <w:szCs w:val="18"/>
          <w:lang w:eastAsia="en-US"/>
        </w:rPr>
        <w:t>ALM Quality Center 11.0,</w:t>
      </w:r>
      <w:r w:rsidR="00702BC8" w:rsidRPr="00702BC8">
        <w:rPr>
          <w:sz w:val="18"/>
          <w:szCs w:val="18"/>
        </w:rPr>
        <w:t xml:space="preserve"> Agile,</w:t>
      </w:r>
      <w:r w:rsidR="00F55D28" w:rsidRPr="00702BC8">
        <w:rPr>
          <w:bCs/>
          <w:sz w:val="18"/>
          <w:szCs w:val="18"/>
          <w:lang w:eastAsia="en-US"/>
        </w:rPr>
        <w:t xml:space="preserve"> </w:t>
      </w:r>
      <w:r w:rsidRPr="00702BC8">
        <w:rPr>
          <w:bCs/>
          <w:sz w:val="18"/>
          <w:szCs w:val="18"/>
          <w:lang w:eastAsia="en-US"/>
        </w:rPr>
        <w:t>Informatica Power Center Designer, Oracle SQL Developer, Xcelys,Toad for Data Analyst , Ultra Edit, Notepad ++,  SpecBuilder, Transaction Manager(Xengine),TFS,Share point, HP tools like Application Life Cycle Management (QC 11.0), Xcelys, Load Runner</w:t>
      </w:r>
    </w:p>
    <w:p w:rsidR="0007550F" w:rsidRPr="00702BC8" w:rsidRDefault="0007550F" w:rsidP="0007550F">
      <w:pPr>
        <w:pBdr>
          <w:top w:val="single" w:sz="4" w:space="1" w:color="000000"/>
        </w:pBdr>
        <w:jc w:val="both"/>
        <w:rPr>
          <w:rFonts w:eastAsia="KaiTi"/>
          <w:b/>
          <w:sz w:val="18"/>
          <w:szCs w:val="18"/>
        </w:rPr>
      </w:pPr>
      <w:r w:rsidRPr="00702BC8">
        <w:rPr>
          <w:rFonts w:eastAsia="KaiTi"/>
          <w:b/>
          <w:sz w:val="18"/>
          <w:szCs w:val="18"/>
        </w:rPr>
        <w:t xml:space="preserve">Verisk Health, Richmond, VA     </w:t>
      </w:r>
      <w:r w:rsidRPr="00702BC8">
        <w:rPr>
          <w:rFonts w:eastAsia="KaiTi"/>
          <w:sz w:val="18"/>
          <w:szCs w:val="18"/>
        </w:rPr>
        <w:tab/>
      </w:r>
      <w:r w:rsidRPr="00702BC8">
        <w:rPr>
          <w:rFonts w:eastAsia="KaiTi"/>
          <w:sz w:val="18"/>
          <w:szCs w:val="18"/>
        </w:rPr>
        <w:tab/>
      </w:r>
      <w:r w:rsidRPr="00702BC8">
        <w:rPr>
          <w:rFonts w:eastAsia="KaiTi"/>
          <w:sz w:val="18"/>
          <w:szCs w:val="18"/>
        </w:rPr>
        <w:tab/>
      </w:r>
      <w:r w:rsidRPr="00702BC8">
        <w:rPr>
          <w:rFonts w:eastAsia="KaiTi"/>
          <w:sz w:val="18"/>
          <w:szCs w:val="18"/>
        </w:rPr>
        <w:tab/>
      </w:r>
      <w:r w:rsidRPr="00702BC8">
        <w:rPr>
          <w:rFonts w:eastAsia="KaiTi"/>
          <w:sz w:val="18"/>
          <w:szCs w:val="18"/>
        </w:rPr>
        <w:tab/>
        <w:t xml:space="preserve">         </w:t>
      </w:r>
      <w:r w:rsidR="001D37D7" w:rsidRPr="00702BC8">
        <w:rPr>
          <w:rFonts w:eastAsia="KaiTi"/>
          <w:sz w:val="18"/>
          <w:szCs w:val="18"/>
        </w:rPr>
        <w:t xml:space="preserve">      </w:t>
      </w:r>
      <w:r w:rsidR="00F87673" w:rsidRPr="00702BC8">
        <w:rPr>
          <w:rFonts w:eastAsia="KaiTi"/>
          <w:sz w:val="18"/>
          <w:szCs w:val="18"/>
        </w:rPr>
        <w:tab/>
      </w:r>
      <w:r w:rsidR="00F87673" w:rsidRPr="00702BC8">
        <w:rPr>
          <w:rFonts w:eastAsia="KaiTi"/>
          <w:sz w:val="18"/>
          <w:szCs w:val="18"/>
        </w:rPr>
        <w:tab/>
      </w:r>
      <w:r w:rsidR="00F87673" w:rsidRPr="00702BC8">
        <w:rPr>
          <w:rFonts w:eastAsia="KaiTi"/>
          <w:sz w:val="18"/>
          <w:szCs w:val="18"/>
        </w:rPr>
        <w:tab/>
      </w:r>
      <w:r w:rsidR="00F87673" w:rsidRPr="00702BC8">
        <w:rPr>
          <w:rFonts w:eastAsia="KaiTi"/>
          <w:sz w:val="18"/>
          <w:szCs w:val="18"/>
        </w:rPr>
        <w:tab/>
      </w:r>
      <w:r w:rsidR="001D37D7" w:rsidRPr="00702BC8">
        <w:rPr>
          <w:rFonts w:eastAsia="KaiTi"/>
          <w:sz w:val="18"/>
          <w:szCs w:val="18"/>
        </w:rPr>
        <w:t xml:space="preserve"> </w:t>
      </w:r>
      <w:r w:rsidR="00702BC8" w:rsidRPr="00702BC8">
        <w:rPr>
          <w:rFonts w:eastAsia="KaiTi"/>
          <w:sz w:val="18"/>
          <w:szCs w:val="18"/>
        </w:rPr>
        <w:t xml:space="preserve">             </w:t>
      </w:r>
      <w:r w:rsidR="00C74C73" w:rsidRPr="00702BC8">
        <w:rPr>
          <w:rFonts w:eastAsia="KaiTi"/>
          <w:b/>
          <w:sz w:val="18"/>
          <w:szCs w:val="18"/>
        </w:rPr>
        <w:t>Jan 12 – Mar 13</w:t>
      </w:r>
    </w:p>
    <w:p w:rsidR="0007550F" w:rsidRPr="00702BC8" w:rsidRDefault="0007550F" w:rsidP="002335EC">
      <w:pPr>
        <w:pStyle w:val="BodyText2"/>
        <w:pBdr>
          <w:bottom w:val="single" w:sz="4" w:space="1" w:color="000000"/>
        </w:pBdr>
        <w:ind w:right="24"/>
        <w:rPr>
          <w:rFonts w:eastAsia="KaiTi"/>
          <w:b/>
          <w:sz w:val="18"/>
          <w:szCs w:val="18"/>
        </w:rPr>
      </w:pPr>
      <w:r w:rsidRPr="00702BC8">
        <w:rPr>
          <w:rFonts w:eastAsia="KaiTi"/>
          <w:b/>
          <w:sz w:val="18"/>
          <w:szCs w:val="18"/>
        </w:rPr>
        <w:t>Sr.</w:t>
      </w:r>
      <w:r w:rsidR="00DD2CC1" w:rsidRPr="00702BC8">
        <w:rPr>
          <w:rFonts w:eastAsia="KaiTi"/>
          <w:b/>
          <w:sz w:val="18"/>
          <w:szCs w:val="18"/>
        </w:rPr>
        <w:t xml:space="preserve"> </w:t>
      </w:r>
      <w:r w:rsidR="00225893" w:rsidRPr="00702BC8">
        <w:rPr>
          <w:rFonts w:eastAsia="KaiTi"/>
          <w:b/>
          <w:sz w:val="18"/>
          <w:szCs w:val="18"/>
        </w:rPr>
        <w:t>Data</w:t>
      </w:r>
      <w:r w:rsidR="005014D4" w:rsidRPr="00702BC8">
        <w:rPr>
          <w:rFonts w:eastAsia="KaiTi"/>
          <w:b/>
          <w:sz w:val="18"/>
          <w:szCs w:val="18"/>
        </w:rPr>
        <w:t xml:space="preserve"> warehouse ETL </w:t>
      </w:r>
      <w:r w:rsidRPr="00702BC8">
        <w:rPr>
          <w:rFonts w:eastAsia="KaiTi"/>
          <w:b/>
          <w:sz w:val="18"/>
          <w:szCs w:val="18"/>
        </w:rPr>
        <w:t>QA Tester</w:t>
      </w:r>
    </w:p>
    <w:p w:rsidR="0007550F" w:rsidRPr="00702BC8" w:rsidRDefault="0007550F" w:rsidP="002335EC">
      <w:pPr>
        <w:jc w:val="both"/>
        <w:rPr>
          <w:rFonts w:eastAsia="KaiTi"/>
          <w:sz w:val="18"/>
          <w:szCs w:val="18"/>
        </w:rPr>
      </w:pPr>
      <w:r w:rsidRPr="00702BC8">
        <w:rPr>
          <w:rFonts w:eastAsia="KaiTi"/>
          <w:sz w:val="18"/>
          <w:szCs w:val="18"/>
        </w:rPr>
        <w:t>Verisk Health is leading provider of data analytics, quality &amp; compliance, payment accuracy and revenue integrity solutions to the healthcare industry. Payers, employers and providers leverage our technology and expertise to gain a deeper understanding of their risk, their revenue management opportunities and how to better detect and prevent fraud, waste and abuse</w:t>
      </w:r>
    </w:p>
    <w:p w:rsidR="0007550F" w:rsidRPr="00702BC8" w:rsidRDefault="0007550F" w:rsidP="0007550F">
      <w:pPr>
        <w:jc w:val="both"/>
        <w:rPr>
          <w:rFonts w:eastAsia="KaiTi"/>
          <w:sz w:val="18"/>
          <w:szCs w:val="18"/>
        </w:rPr>
      </w:pPr>
    </w:p>
    <w:p w:rsidR="0007550F" w:rsidRPr="00702BC8" w:rsidRDefault="0007550F" w:rsidP="0007550F">
      <w:pPr>
        <w:jc w:val="both"/>
        <w:rPr>
          <w:rFonts w:eastAsia="KaiTi"/>
          <w:sz w:val="18"/>
          <w:szCs w:val="18"/>
        </w:rPr>
      </w:pPr>
      <w:r w:rsidRPr="00702BC8">
        <w:rPr>
          <w:rFonts w:eastAsia="KaiTi"/>
          <w:b/>
          <w:sz w:val="18"/>
          <w:szCs w:val="18"/>
        </w:rPr>
        <w:t>Responsibilities:</w:t>
      </w:r>
      <w:r w:rsidRPr="00702BC8">
        <w:rPr>
          <w:rFonts w:eastAsia="KaiTi"/>
          <w:sz w:val="18"/>
          <w:szCs w:val="18"/>
        </w:rPr>
        <w:t xml:space="preserve">  </w:t>
      </w:r>
    </w:p>
    <w:p w:rsidR="0007550F" w:rsidRPr="00702BC8" w:rsidRDefault="0007550F" w:rsidP="00702BC8">
      <w:pPr>
        <w:pStyle w:val="NormalWeb"/>
        <w:numPr>
          <w:ilvl w:val="0"/>
          <w:numId w:val="9"/>
        </w:numPr>
        <w:shd w:val="clear" w:color="auto" w:fill="FFFFFF"/>
        <w:spacing w:before="100" w:beforeAutospacing="1" w:after="100" w:afterAutospacing="1"/>
        <w:rPr>
          <w:sz w:val="18"/>
          <w:szCs w:val="18"/>
        </w:rPr>
      </w:pPr>
      <w:r w:rsidRPr="00702BC8">
        <w:rPr>
          <w:sz w:val="18"/>
          <w:szCs w:val="18"/>
        </w:rPr>
        <w:t xml:space="preserve">Documented the business requirements, developed test plans, test cases created for the database backend testing and to test database functionality.  </w:t>
      </w:r>
    </w:p>
    <w:p w:rsidR="008B2239" w:rsidRPr="00702BC8" w:rsidRDefault="0007550F" w:rsidP="00702BC8">
      <w:pPr>
        <w:pStyle w:val="NormalWeb"/>
        <w:numPr>
          <w:ilvl w:val="0"/>
          <w:numId w:val="9"/>
        </w:numPr>
        <w:shd w:val="clear" w:color="auto" w:fill="FFFFFF"/>
        <w:spacing w:before="100" w:beforeAutospacing="1" w:after="100" w:afterAutospacing="1"/>
        <w:rPr>
          <w:sz w:val="18"/>
          <w:szCs w:val="18"/>
        </w:rPr>
      </w:pPr>
      <w:r w:rsidRPr="00702BC8">
        <w:rPr>
          <w:sz w:val="18"/>
          <w:szCs w:val="18"/>
        </w:rPr>
        <w:t>Designed and executed various Test scripts for Regression tests</w:t>
      </w:r>
      <w:r w:rsidR="008B2239" w:rsidRPr="00702BC8">
        <w:rPr>
          <w:sz w:val="18"/>
          <w:szCs w:val="18"/>
        </w:rPr>
        <w:t xml:space="preserve"> </w:t>
      </w:r>
    </w:p>
    <w:p w:rsidR="0007550F" w:rsidRPr="00702BC8" w:rsidRDefault="008B2239" w:rsidP="00702BC8">
      <w:pPr>
        <w:pStyle w:val="NormalWeb"/>
        <w:numPr>
          <w:ilvl w:val="0"/>
          <w:numId w:val="9"/>
        </w:numPr>
        <w:shd w:val="clear" w:color="auto" w:fill="FFFFFF"/>
        <w:spacing w:before="100" w:beforeAutospacing="1" w:after="100" w:afterAutospacing="1"/>
        <w:rPr>
          <w:sz w:val="18"/>
          <w:szCs w:val="18"/>
        </w:rPr>
      </w:pPr>
      <w:r w:rsidRPr="00702BC8">
        <w:rPr>
          <w:sz w:val="18"/>
          <w:szCs w:val="18"/>
        </w:rPr>
        <w:t>Validated ETL Informatica test data for all transformation rules and covered all the scenarios required for implementing business logic.</w:t>
      </w:r>
    </w:p>
    <w:p w:rsidR="0007550F" w:rsidRPr="00702BC8" w:rsidRDefault="0007550F" w:rsidP="00702BC8">
      <w:pPr>
        <w:pStyle w:val="NormalWeb"/>
        <w:numPr>
          <w:ilvl w:val="0"/>
          <w:numId w:val="9"/>
        </w:numPr>
        <w:shd w:val="clear" w:color="auto" w:fill="FFFFFF"/>
        <w:spacing w:before="100" w:beforeAutospacing="1" w:after="100" w:afterAutospacing="1"/>
        <w:rPr>
          <w:sz w:val="18"/>
          <w:szCs w:val="18"/>
        </w:rPr>
      </w:pPr>
      <w:r w:rsidRPr="00702BC8">
        <w:rPr>
          <w:sz w:val="18"/>
          <w:szCs w:val="18"/>
        </w:rPr>
        <w:t xml:space="preserve">Backend testing of the Data Base by writing SQL queries to test the Integrity of the application and SQL Server databases. </w:t>
      </w:r>
    </w:p>
    <w:p w:rsidR="0007550F" w:rsidRPr="00702BC8" w:rsidRDefault="0007550F" w:rsidP="00702BC8">
      <w:pPr>
        <w:pStyle w:val="NormalWeb"/>
        <w:numPr>
          <w:ilvl w:val="0"/>
          <w:numId w:val="9"/>
        </w:numPr>
        <w:shd w:val="clear" w:color="auto" w:fill="FFFFFF"/>
        <w:spacing w:before="100" w:beforeAutospacing="1" w:after="100" w:afterAutospacing="1"/>
        <w:rPr>
          <w:sz w:val="18"/>
          <w:szCs w:val="18"/>
        </w:rPr>
      </w:pPr>
      <w:r w:rsidRPr="00702BC8">
        <w:rPr>
          <w:sz w:val="18"/>
          <w:szCs w:val="18"/>
        </w:rPr>
        <w:t xml:space="preserve">Expertise in writing SQL Statements in database to make sure whether the data is populated in Data Mart/Data warehouse According to Business Rules. </w:t>
      </w:r>
    </w:p>
    <w:p w:rsidR="00570F06" w:rsidRPr="00702BC8" w:rsidRDefault="00570F06" w:rsidP="00702BC8">
      <w:pPr>
        <w:pStyle w:val="NormalWeb"/>
        <w:numPr>
          <w:ilvl w:val="0"/>
          <w:numId w:val="9"/>
        </w:numPr>
        <w:shd w:val="clear" w:color="auto" w:fill="FFFFFF"/>
        <w:spacing w:before="100" w:beforeAutospacing="1" w:after="100" w:afterAutospacing="1"/>
        <w:rPr>
          <w:sz w:val="18"/>
          <w:szCs w:val="18"/>
        </w:rPr>
      </w:pPr>
      <w:r w:rsidRPr="00702BC8">
        <w:rPr>
          <w:sz w:val="18"/>
          <w:szCs w:val="18"/>
        </w:rPr>
        <w:t>Created Test plans for Functional Testing, Integration, Regression Testing and User Acceptance Testing using ALM BPT. Prepared test scripts, execution of test scripts, consolidation &amp; reporting the bugs as per severity in HP ALM BPT.</w:t>
      </w:r>
    </w:p>
    <w:p w:rsidR="00F87673" w:rsidRPr="00702BC8" w:rsidRDefault="00F87673" w:rsidP="00702BC8">
      <w:pPr>
        <w:pStyle w:val="NormalWeb"/>
        <w:numPr>
          <w:ilvl w:val="0"/>
          <w:numId w:val="9"/>
        </w:numPr>
        <w:shd w:val="clear" w:color="auto" w:fill="FFFFFF"/>
        <w:spacing w:before="100" w:beforeAutospacing="1" w:after="100" w:afterAutospacing="1"/>
        <w:rPr>
          <w:sz w:val="18"/>
          <w:szCs w:val="18"/>
        </w:rPr>
      </w:pPr>
      <w:r w:rsidRPr="00702BC8">
        <w:rPr>
          <w:sz w:val="18"/>
          <w:szCs w:val="18"/>
        </w:rPr>
        <w:t>Coordinated all QA activities and enhancements using Agile Methodology.</w:t>
      </w:r>
    </w:p>
    <w:p w:rsidR="0007550F" w:rsidRPr="00702BC8" w:rsidRDefault="0007550F" w:rsidP="00702BC8">
      <w:pPr>
        <w:pStyle w:val="NormalWeb"/>
        <w:numPr>
          <w:ilvl w:val="0"/>
          <w:numId w:val="9"/>
        </w:numPr>
        <w:shd w:val="clear" w:color="auto" w:fill="FFFFFF"/>
        <w:spacing w:before="100" w:beforeAutospacing="1" w:after="100" w:afterAutospacing="1"/>
        <w:rPr>
          <w:sz w:val="18"/>
          <w:szCs w:val="18"/>
        </w:rPr>
      </w:pPr>
      <w:r w:rsidRPr="00702BC8">
        <w:rPr>
          <w:sz w:val="18"/>
          <w:szCs w:val="18"/>
        </w:rPr>
        <w:t>Proficient in validating the transformation and edits on claims as required by the CMS.</w:t>
      </w:r>
    </w:p>
    <w:p w:rsidR="0007550F" w:rsidRPr="00702BC8" w:rsidRDefault="0007550F" w:rsidP="00702BC8">
      <w:pPr>
        <w:pStyle w:val="NormalWeb"/>
        <w:numPr>
          <w:ilvl w:val="0"/>
          <w:numId w:val="9"/>
        </w:numPr>
        <w:shd w:val="clear" w:color="auto" w:fill="FFFFFF"/>
        <w:spacing w:before="100" w:beforeAutospacing="1" w:after="100" w:afterAutospacing="1"/>
        <w:rPr>
          <w:sz w:val="18"/>
          <w:szCs w:val="18"/>
        </w:rPr>
      </w:pPr>
      <w:r w:rsidRPr="00702BC8">
        <w:rPr>
          <w:sz w:val="18"/>
          <w:szCs w:val="18"/>
        </w:rPr>
        <w:t>Collected evidence for each step of the process to ensure that any errors are captured in time and resolved immediately.</w:t>
      </w:r>
    </w:p>
    <w:p w:rsidR="0007550F" w:rsidRDefault="0007550F" w:rsidP="00702BC8">
      <w:pPr>
        <w:pStyle w:val="NormalWeb"/>
        <w:numPr>
          <w:ilvl w:val="0"/>
          <w:numId w:val="9"/>
        </w:numPr>
        <w:shd w:val="clear" w:color="auto" w:fill="FFFFFF"/>
        <w:spacing w:before="100" w:beforeAutospacing="1" w:after="100" w:afterAutospacing="1"/>
        <w:rPr>
          <w:sz w:val="18"/>
          <w:szCs w:val="18"/>
        </w:rPr>
      </w:pPr>
      <w:r w:rsidRPr="00702BC8">
        <w:rPr>
          <w:sz w:val="18"/>
          <w:szCs w:val="18"/>
        </w:rPr>
        <w:t xml:space="preserve">Extensively used ETL </w:t>
      </w:r>
      <w:r w:rsidR="00BA4FE8" w:rsidRPr="00702BC8">
        <w:rPr>
          <w:sz w:val="18"/>
          <w:szCs w:val="18"/>
        </w:rPr>
        <w:t xml:space="preserve">Informatica </w:t>
      </w:r>
      <w:r w:rsidRPr="00702BC8">
        <w:rPr>
          <w:sz w:val="18"/>
          <w:szCs w:val="18"/>
        </w:rPr>
        <w:t>methodology for testing and supporting data extraction, transformations and loading processing in a corpor</w:t>
      </w:r>
      <w:r w:rsidR="00BA4FE8" w:rsidRPr="00702BC8">
        <w:rPr>
          <w:sz w:val="18"/>
          <w:szCs w:val="18"/>
        </w:rPr>
        <w:t>ate-wide-ETL Solution using Informatica</w:t>
      </w:r>
      <w:r w:rsidRPr="00702BC8">
        <w:rPr>
          <w:sz w:val="18"/>
          <w:szCs w:val="18"/>
        </w:rPr>
        <w:t xml:space="preserve">. </w:t>
      </w:r>
    </w:p>
    <w:p w:rsidR="00D43A02" w:rsidRPr="00702BC8" w:rsidRDefault="00D43A02" w:rsidP="00702BC8">
      <w:pPr>
        <w:pStyle w:val="NormalWeb"/>
        <w:numPr>
          <w:ilvl w:val="0"/>
          <w:numId w:val="9"/>
        </w:numPr>
        <w:shd w:val="clear" w:color="auto" w:fill="FFFFFF"/>
        <w:spacing w:before="100" w:beforeAutospacing="1" w:after="100" w:afterAutospacing="1"/>
        <w:rPr>
          <w:sz w:val="18"/>
          <w:szCs w:val="18"/>
        </w:rPr>
      </w:pPr>
      <w:r w:rsidRPr="00D43A02">
        <w:rPr>
          <w:sz w:val="18"/>
          <w:szCs w:val="18"/>
        </w:rPr>
        <w:t>Involved in validation of data warehouse applications, SAS reports and EDW data validations</w:t>
      </w:r>
      <w:r>
        <w:rPr>
          <w:sz w:val="18"/>
          <w:szCs w:val="18"/>
        </w:rPr>
        <w:t>.</w:t>
      </w:r>
    </w:p>
    <w:p w:rsidR="00BA4FE8" w:rsidRPr="00702BC8" w:rsidRDefault="0007550F" w:rsidP="00702BC8">
      <w:pPr>
        <w:pStyle w:val="NormalWeb"/>
        <w:numPr>
          <w:ilvl w:val="0"/>
          <w:numId w:val="9"/>
        </w:numPr>
        <w:shd w:val="clear" w:color="auto" w:fill="FFFFFF"/>
        <w:spacing w:before="100" w:beforeAutospacing="1" w:after="100" w:afterAutospacing="1"/>
        <w:rPr>
          <w:sz w:val="18"/>
          <w:szCs w:val="18"/>
        </w:rPr>
      </w:pPr>
      <w:r w:rsidRPr="00702BC8">
        <w:rPr>
          <w:sz w:val="18"/>
          <w:szCs w:val="18"/>
        </w:rPr>
        <w:t xml:space="preserve">Have programming skills in SQL and PL/SQL and experience in SQL Server and Oracle databases on UNIX and Windows platforms. </w:t>
      </w:r>
    </w:p>
    <w:p w:rsidR="00F87673" w:rsidRDefault="00F87673" w:rsidP="00702BC8">
      <w:pPr>
        <w:pStyle w:val="NormalWeb"/>
        <w:numPr>
          <w:ilvl w:val="0"/>
          <w:numId w:val="9"/>
        </w:numPr>
        <w:shd w:val="clear" w:color="auto" w:fill="FFFFFF"/>
        <w:spacing w:before="100" w:beforeAutospacing="1" w:after="100" w:afterAutospacing="1"/>
        <w:rPr>
          <w:sz w:val="18"/>
          <w:szCs w:val="18"/>
        </w:rPr>
      </w:pPr>
      <w:r w:rsidRPr="00702BC8">
        <w:rPr>
          <w:sz w:val="18"/>
          <w:szCs w:val="18"/>
        </w:rPr>
        <w:t>Managed and executed the test process, using Agile Methodology.</w:t>
      </w:r>
    </w:p>
    <w:p w:rsidR="00D43A02" w:rsidRPr="00702BC8" w:rsidRDefault="00D43A02" w:rsidP="00702BC8">
      <w:pPr>
        <w:pStyle w:val="NormalWeb"/>
        <w:numPr>
          <w:ilvl w:val="0"/>
          <w:numId w:val="9"/>
        </w:numPr>
        <w:shd w:val="clear" w:color="auto" w:fill="FFFFFF"/>
        <w:spacing w:before="100" w:beforeAutospacing="1" w:after="100" w:afterAutospacing="1"/>
        <w:rPr>
          <w:sz w:val="18"/>
          <w:szCs w:val="18"/>
        </w:rPr>
      </w:pPr>
      <w:r w:rsidRPr="00D43A02">
        <w:rPr>
          <w:sz w:val="18"/>
          <w:szCs w:val="18"/>
        </w:rPr>
        <w:t>Analyzed the SAS codes to validate the field in the report are correctly populated from the database</w:t>
      </w:r>
      <w:r>
        <w:rPr>
          <w:sz w:val="18"/>
          <w:szCs w:val="18"/>
        </w:rPr>
        <w:t>.</w:t>
      </w:r>
    </w:p>
    <w:p w:rsidR="0007550F" w:rsidRPr="00702BC8" w:rsidRDefault="00BA4FE8" w:rsidP="00702BC8">
      <w:pPr>
        <w:pStyle w:val="NormalWeb"/>
        <w:numPr>
          <w:ilvl w:val="0"/>
          <w:numId w:val="9"/>
        </w:numPr>
        <w:shd w:val="clear" w:color="auto" w:fill="FFFFFF"/>
        <w:spacing w:before="100" w:beforeAutospacing="1" w:after="100" w:afterAutospacing="1"/>
        <w:rPr>
          <w:sz w:val="18"/>
          <w:szCs w:val="18"/>
        </w:rPr>
      </w:pPr>
      <w:r w:rsidRPr="00702BC8">
        <w:rPr>
          <w:sz w:val="18"/>
          <w:szCs w:val="18"/>
        </w:rPr>
        <w:lastRenderedPageBreak/>
        <w:t>Tested reports developed by Business Objects Universes for both Adhoc &amp; Canned Reporting users of Business Objects XI R3</w:t>
      </w:r>
    </w:p>
    <w:p w:rsidR="00BA4FE8" w:rsidRPr="00702BC8" w:rsidRDefault="0007550F" w:rsidP="00702BC8">
      <w:pPr>
        <w:pStyle w:val="NormalWeb"/>
        <w:numPr>
          <w:ilvl w:val="0"/>
          <w:numId w:val="9"/>
        </w:numPr>
        <w:shd w:val="clear" w:color="auto" w:fill="FFFFFF"/>
        <w:spacing w:before="100" w:beforeAutospacing="1" w:after="100" w:afterAutospacing="1"/>
        <w:rPr>
          <w:sz w:val="18"/>
          <w:szCs w:val="18"/>
        </w:rPr>
      </w:pPr>
      <w:r w:rsidRPr="00702BC8">
        <w:rPr>
          <w:sz w:val="18"/>
          <w:szCs w:val="18"/>
        </w:rPr>
        <w:t xml:space="preserve">Written Complex SQL Queries. To do manual testing in my feature on the SDM tool for every release and check the configurations </w:t>
      </w:r>
    </w:p>
    <w:p w:rsidR="0007550F" w:rsidRPr="00702BC8" w:rsidRDefault="00BA4FE8" w:rsidP="00702BC8">
      <w:pPr>
        <w:pStyle w:val="NormalWeb"/>
        <w:numPr>
          <w:ilvl w:val="0"/>
          <w:numId w:val="9"/>
        </w:numPr>
        <w:shd w:val="clear" w:color="auto" w:fill="FFFFFF"/>
        <w:spacing w:before="100" w:beforeAutospacing="1" w:after="100" w:afterAutospacing="1"/>
        <w:rPr>
          <w:sz w:val="18"/>
          <w:szCs w:val="18"/>
        </w:rPr>
      </w:pPr>
      <w:r w:rsidRPr="00702BC8">
        <w:rPr>
          <w:sz w:val="18"/>
          <w:szCs w:val="18"/>
        </w:rPr>
        <w:t>Use Business Objects OLAP Intelligence to natively access and analyze OLAP servers. OLAP Intelligence tool helps to Slice, dice, and drill directly on multidimensional sources and deliver workflows via the Web, Windows, and Microsoft Excel</w:t>
      </w:r>
    </w:p>
    <w:p w:rsidR="00702BC8" w:rsidRPr="00702BC8" w:rsidRDefault="0007550F" w:rsidP="00702BC8">
      <w:pPr>
        <w:pStyle w:val="NormalWeb"/>
        <w:numPr>
          <w:ilvl w:val="0"/>
          <w:numId w:val="9"/>
        </w:numPr>
        <w:shd w:val="clear" w:color="auto" w:fill="FFFFFF"/>
        <w:spacing w:before="100" w:beforeAutospacing="1" w:after="100" w:afterAutospacing="1"/>
        <w:rPr>
          <w:sz w:val="18"/>
          <w:szCs w:val="18"/>
        </w:rPr>
      </w:pPr>
      <w:r w:rsidRPr="00702BC8">
        <w:rPr>
          <w:sz w:val="18"/>
          <w:szCs w:val="18"/>
        </w:rPr>
        <w:t>Wrote SQL and PL/SQL scripts to validate the database systems and for backend database testing.</w:t>
      </w:r>
    </w:p>
    <w:p w:rsidR="00702BC8" w:rsidRPr="00702BC8" w:rsidRDefault="0007550F" w:rsidP="00702BC8">
      <w:pPr>
        <w:pStyle w:val="NormalWeb"/>
        <w:shd w:val="clear" w:color="auto" w:fill="FFFFFF"/>
        <w:suppressAutoHyphens w:val="0"/>
        <w:spacing w:before="100" w:beforeAutospacing="1" w:after="100" w:afterAutospacing="1"/>
        <w:ind w:left="360"/>
        <w:jc w:val="both"/>
        <w:rPr>
          <w:sz w:val="18"/>
          <w:szCs w:val="18"/>
        </w:rPr>
      </w:pPr>
      <w:r w:rsidRPr="00702BC8">
        <w:rPr>
          <w:b/>
          <w:bCs/>
          <w:sz w:val="18"/>
          <w:szCs w:val="18"/>
          <w:lang w:eastAsia="en-US"/>
        </w:rPr>
        <w:t>Environment:</w:t>
      </w:r>
      <w:r w:rsidR="00BA4FE8" w:rsidRPr="00702BC8">
        <w:rPr>
          <w:bCs/>
          <w:sz w:val="18"/>
          <w:szCs w:val="18"/>
          <w:lang w:eastAsia="en-US"/>
        </w:rPr>
        <w:t xml:space="preserve"> Data warehouse ETL Informatica, </w:t>
      </w:r>
      <w:r w:rsidR="00F55D28" w:rsidRPr="00702BC8">
        <w:rPr>
          <w:bCs/>
          <w:sz w:val="18"/>
          <w:szCs w:val="18"/>
          <w:lang w:eastAsia="en-US"/>
        </w:rPr>
        <w:t>ALM Quality Center 11.0,</w:t>
      </w:r>
      <w:r w:rsidR="00D43A02" w:rsidRPr="00D43A02">
        <w:rPr>
          <w:rFonts w:ascii="Arial" w:hAnsi="Arial" w:cs="Arial"/>
          <w:sz w:val="22"/>
          <w:szCs w:val="22"/>
          <w:lang w:eastAsia="en-IN"/>
        </w:rPr>
        <w:t xml:space="preserve"> </w:t>
      </w:r>
      <w:r w:rsidR="00D43A02" w:rsidRPr="00D43A02">
        <w:rPr>
          <w:bCs/>
          <w:sz w:val="18"/>
          <w:szCs w:val="18"/>
          <w:lang w:eastAsia="en-US"/>
        </w:rPr>
        <w:t>SAS</w:t>
      </w:r>
      <w:r w:rsidR="00D43A02">
        <w:rPr>
          <w:bCs/>
          <w:sz w:val="18"/>
          <w:szCs w:val="18"/>
          <w:lang w:eastAsia="en-US"/>
        </w:rPr>
        <w:t>,</w:t>
      </w:r>
      <w:r w:rsidR="00702BC8" w:rsidRPr="00702BC8">
        <w:rPr>
          <w:bCs/>
          <w:sz w:val="18"/>
          <w:szCs w:val="18"/>
          <w:lang w:eastAsia="en-US"/>
        </w:rPr>
        <w:t xml:space="preserve"> Agile,</w:t>
      </w:r>
      <w:r w:rsidR="00F55D28" w:rsidRPr="00702BC8">
        <w:rPr>
          <w:bCs/>
          <w:sz w:val="18"/>
          <w:szCs w:val="18"/>
          <w:lang w:eastAsia="en-US"/>
        </w:rPr>
        <w:t xml:space="preserve"> </w:t>
      </w:r>
      <w:r w:rsidR="00BA4FE8" w:rsidRPr="00702BC8">
        <w:rPr>
          <w:bCs/>
          <w:sz w:val="18"/>
          <w:szCs w:val="18"/>
          <w:lang w:eastAsia="en-US"/>
        </w:rPr>
        <w:t>BI Business Objects</w:t>
      </w:r>
      <w:r w:rsidRPr="00702BC8">
        <w:rPr>
          <w:bCs/>
          <w:sz w:val="18"/>
          <w:szCs w:val="18"/>
          <w:lang w:eastAsia="en-US"/>
        </w:rPr>
        <w:t xml:space="preserve">, SQL, PL/SQL, SQL SERVER 2008, ,TFS, XML, XSLT, EDI, TOAD, IBM DB2, </w:t>
      </w:r>
      <w:r w:rsidR="003C00FA" w:rsidRPr="00702BC8">
        <w:rPr>
          <w:bCs/>
          <w:sz w:val="18"/>
          <w:szCs w:val="18"/>
          <w:lang w:eastAsia="en-US"/>
        </w:rPr>
        <w:t xml:space="preserve">HL7, EDI, HIPPA, ICD, </w:t>
      </w:r>
      <w:r w:rsidRPr="00702BC8">
        <w:rPr>
          <w:bCs/>
          <w:sz w:val="18"/>
          <w:szCs w:val="18"/>
          <w:lang w:eastAsia="en-US"/>
        </w:rPr>
        <w:t>UNIX,</w:t>
      </w:r>
      <w:r w:rsidR="00F87673" w:rsidRPr="00702BC8">
        <w:rPr>
          <w:bCs/>
          <w:sz w:val="18"/>
          <w:szCs w:val="18"/>
          <w:lang w:eastAsia="en-US"/>
        </w:rPr>
        <w:t xml:space="preserve"> Agile,</w:t>
      </w:r>
      <w:r w:rsidRPr="00702BC8">
        <w:rPr>
          <w:bCs/>
          <w:sz w:val="18"/>
          <w:szCs w:val="18"/>
          <w:lang w:eastAsia="en-US"/>
        </w:rPr>
        <w:t xml:space="preserve"> PERL , MS Access, Flat Files.</w:t>
      </w:r>
    </w:p>
    <w:p w:rsidR="00994AA1" w:rsidRPr="00702BC8" w:rsidRDefault="00526C68" w:rsidP="004A1F37">
      <w:pPr>
        <w:pBdr>
          <w:top w:val="single" w:sz="4" w:space="1" w:color="000000"/>
        </w:pBdr>
        <w:jc w:val="both"/>
        <w:rPr>
          <w:rFonts w:eastAsia="KaiTi"/>
          <w:b/>
          <w:sz w:val="18"/>
          <w:szCs w:val="18"/>
        </w:rPr>
      </w:pPr>
      <w:r w:rsidRPr="00702BC8">
        <w:rPr>
          <w:rFonts w:eastAsia="KaiTi"/>
          <w:b/>
          <w:sz w:val="18"/>
          <w:szCs w:val="18"/>
        </w:rPr>
        <w:t>Dean Health Plan, Madison, WI</w:t>
      </w:r>
      <w:r w:rsidRPr="00702BC8">
        <w:rPr>
          <w:rFonts w:eastAsia="KaiTi"/>
          <w:b/>
          <w:sz w:val="18"/>
          <w:szCs w:val="18"/>
        </w:rPr>
        <w:tab/>
      </w:r>
      <w:r w:rsidR="00402372" w:rsidRPr="00702BC8">
        <w:rPr>
          <w:rFonts w:eastAsia="KaiTi"/>
          <w:b/>
          <w:sz w:val="18"/>
          <w:szCs w:val="18"/>
        </w:rPr>
        <w:t xml:space="preserve">             </w:t>
      </w:r>
      <w:r w:rsidR="00F328D8" w:rsidRPr="00702BC8">
        <w:rPr>
          <w:rFonts w:eastAsia="KaiTi"/>
          <w:sz w:val="18"/>
          <w:szCs w:val="18"/>
        </w:rPr>
        <w:tab/>
      </w:r>
      <w:r w:rsidR="00F328D8" w:rsidRPr="00702BC8">
        <w:rPr>
          <w:rFonts w:eastAsia="KaiTi"/>
          <w:sz w:val="18"/>
          <w:szCs w:val="18"/>
        </w:rPr>
        <w:tab/>
      </w:r>
      <w:r w:rsidR="00F328D8" w:rsidRPr="00702BC8">
        <w:rPr>
          <w:rFonts w:eastAsia="KaiTi"/>
          <w:sz w:val="18"/>
          <w:szCs w:val="18"/>
        </w:rPr>
        <w:tab/>
      </w:r>
      <w:r w:rsidR="00F328D8" w:rsidRPr="00702BC8">
        <w:rPr>
          <w:rFonts w:eastAsia="KaiTi"/>
          <w:sz w:val="18"/>
          <w:szCs w:val="18"/>
        </w:rPr>
        <w:tab/>
        <w:t xml:space="preserve">      </w:t>
      </w:r>
      <w:r w:rsidR="00F87673" w:rsidRPr="00702BC8">
        <w:rPr>
          <w:rFonts w:eastAsia="KaiTi"/>
          <w:sz w:val="18"/>
          <w:szCs w:val="18"/>
        </w:rPr>
        <w:tab/>
      </w:r>
      <w:r w:rsidR="00F87673" w:rsidRPr="00702BC8">
        <w:rPr>
          <w:rFonts w:eastAsia="KaiTi"/>
          <w:sz w:val="18"/>
          <w:szCs w:val="18"/>
        </w:rPr>
        <w:tab/>
      </w:r>
      <w:r w:rsidR="00F87673" w:rsidRPr="00702BC8">
        <w:rPr>
          <w:rFonts w:eastAsia="KaiTi"/>
          <w:sz w:val="18"/>
          <w:szCs w:val="18"/>
        </w:rPr>
        <w:tab/>
      </w:r>
      <w:r w:rsidR="00F87673" w:rsidRPr="00702BC8">
        <w:rPr>
          <w:rFonts w:eastAsia="KaiTi"/>
          <w:sz w:val="18"/>
          <w:szCs w:val="18"/>
        </w:rPr>
        <w:tab/>
      </w:r>
      <w:r w:rsidR="00F87673" w:rsidRPr="00702BC8">
        <w:rPr>
          <w:rFonts w:eastAsia="KaiTi"/>
          <w:sz w:val="18"/>
          <w:szCs w:val="18"/>
        </w:rPr>
        <w:tab/>
      </w:r>
      <w:r w:rsidR="00F87673" w:rsidRPr="00702BC8">
        <w:rPr>
          <w:rFonts w:eastAsia="KaiTi"/>
          <w:b/>
          <w:sz w:val="18"/>
          <w:szCs w:val="18"/>
        </w:rPr>
        <w:t>Mar</w:t>
      </w:r>
      <w:r w:rsidR="008E0783" w:rsidRPr="00702BC8">
        <w:rPr>
          <w:rFonts w:eastAsia="KaiTi"/>
          <w:b/>
          <w:sz w:val="18"/>
          <w:szCs w:val="18"/>
        </w:rPr>
        <w:t xml:space="preserve"> ‘</w:t>
      </w:r>
      <w:r w:rsidR="00C74C73" w:rsidRPr="00702BC8">
        <w:rPr>
          <w:rFonts w:eastAsia="KaiTi"/>
          <w:b/>
          <w:sz w:val="18"/>
          <w:szCs w:val="18"/>
        </w:rPr>
        <w:t>10</w:t>
      </w:r>
      <w:r w:rsidR="00994AA1" w:rsidRPr="00702BC8">
        <w:rPr>
          <w:rFonts w:eastAsia="KaiTi"/>
          <w:b/>
          <w:sz w:val="18"/>
          <w:szCs w:val="18"/>
        </w:rPr>
        <w:t xml:space="preserve"> </w:t>
      </w:r>
      <w:r w:rsidR="00994AA1" w:rsidRPr="00702BC8">
        <w:rPr>
          <w:rFonts w:eastAsia="KaiTi"/>
          <w:sz w:val="18"/>
          <w:szCs w:val="18"/>
        </w:rPr>
        <w:t>–</w:t>
      </w:r>
      <w:r w:rsidR="00994AA1" w:rsidRPr="00702BC8">
        <w:rPr>
          <w:rFonts w:eastAsia="KaiTi"/>
          <w:b/>
          <w:sz w:val="18"/>
          <w:szCs w:val="18"/>
        </w:rPr>
        <w:t xml:space="preserve"> </w:t>
      </w:r>
      <w:r w:rsidR="00C74C73" w:rsidRPr="00702BC8">
        <w:rPr>
          <w:rFonts w:eastAsia="KaiTi"/>
          <w:b/>
          <w:sz w:val="18"/>
          <w:szCs w:val="18"/>
        </w:rPr>
        <w:t>Dec ‘11</w:t>
      </w:r>
    </w:p>
    <w:p w:rsidR="007A7DB2" w:rsidRPr="00702BC8" w:rsidRDefault="00225893" w:rsidP="002335EC">
      <w:pPr>
        <w:pStyle w:val="BodyText2"/>
        <w:pBdr>
          <w:bottom w:val="single" w:sz="4" w:space="1" w:color="000000"/>
        </w:pBdr>
        <w:ind w:right="24"/>
        <w:rPr>
          <w:rFonts w:eastAsia="KaiTi"/>
          <w:b/>
          <w:sz w:val="18"/>
          <w:szCs w:val="18"/>
        </w:rPr>
      </w:pPr>
      <w:r w:rsidRPr="00702BC8">
        <w:rPr>
          <w:rFonts w:eastAsia="KaiTi"/>
          <w:b/>
          <w:sz w:val="18"/>
          <w:szCs w:val="18"/>
        </w:rPr>
        <w:t>Data</w:t>
      </w:r>
      <w:r w:rsidR="005014D4" w:rsidRPr="00702BC8">
        <w:rPr>
          <w:rFonts w:eastAsia="KaiTi"/>
          <w:b/>
          <w:sz w:val="18"/>
          <w:szCs w:val="18"/>
        </w:rPr>
        <w:t xml:space="preserve"> warehouse </w:t>
      </w:r>
      <w:r w:rsidR="00F87673" w:rsidRPr="00702BC8">
        <w:rPr>
          <w:rFonts w:eastAsia="KaiTi"/>
          <w:b/>
          <w:sz w:val="18"/>
          <w:szCs w:val="18"/>
        </w:rPr>
        <w:t>QA Tester</w:t>
      </w:r>
    </w:p>
    <w:p w:rsidR="00C66EA0" w:rsidRPr="00702BC8" w:rsidRDefault="00526C68" w:rsidP="002335EC">
      <w:pPr>
        <w:jc w:val="both"/>
        <w:rPr>
          <w:rFonts w:eastAsia="KaiTi"/>
          <w:sz w:val="18"/>
          <w:szCs w:val="18"/>
        </w:rPr>
      </w:pPr>
      <w:r w:rsidRPr="00702BC8">
        <w:rPr>
          <w:rFonts w:eastAsia="KaiTi"/>
          <w:sz w:val="18"/>
          <w:szCs w:val="18"/>
        </w:rPr>
        <w:t>Dean provides medical and health services through a network of clinics located throughout Southern Wisconsin. At Dean, we are committed to improving the health of our community and being one of the best providers of healthcare in the country. Our goal is to provide unsurpassed quality and compassionate care to every patient, every time.</w:t>
      </w:r>
    </w:p>
    <w:p w:rsidR="007A7DB2" w:rsidRPr="00702BC8" w:rsidRDefault="007A7DB2" w:rsidP="004A1F37">
      <w:pPr>
        <w:jc w:val="both"/>
        <w:rPr>
          <w:rFonts w:eastAsia="KaiTi"/>
          <w:sz w:val="18"/>
          <w:szCs w:val="18"/>
        </w:rPr>
      </w:pPr>
    </w:p>
    <w:p w:rsidR="00994AA1" w:rsidRPr="00702BC8" w:rsidRDefault="00C66EA0" w:rsidP="00AA2B16">
      <w:pPr>
        <w:jc w:val="both"/>
        <w:rPr>
          <w:rFonts w:eastAsia="KaiTi"/>
          <w:sz w:val="18"/>
          <w:szCs w:val="18"/>
        </w:rPr>
      </w:pPr>
      <w:r w:rsidRPr="00702BC8">
        <w:rPr>
          <w:rFonts w:eastAsia="KaiTi"/>
          <w:b/>
          <w:sz w:val="18"/>
          <w:szCs w:val="18"/>
        </w:rPr>
        <w:t>Responsibilities:</w:t>
      </w:r>
      <w:r w:rsidR="00994AA1" w:rsidRPr="00702BC8">
        <w:rPr>
          <w:rFonts w:eastAsia="KaiTi"/>
          <w:sz w:val="18"/>
          <w:szCs w:val="18"/>
        </w:rPr>
        <w:t xml:space="preserve">  </w:t>
      </w:r>
    </w:p>
    <w:p w:rsidR="00F328D8" w:rsidRPr="00702BC8" w:rsidRDefault="00F328D8" w:rsidP="00702BC8">
      <w:pPr>
        <w:pStyle w:val="NormalWeb"/>
        <w:numPr>
          <w:ilvl w:val="0"/>
          <w:numId w:val="9"/>
        </w:numPr>
        <w:shd w:val="clear" w:color="auto" w:fill="FFFFFF"/>
        <w:spacing w:before="100" w:beforeAutospacing="1" w:after="100" w:afterAutospacing="1"/>
        <w:rPr>
          <w:sz w:val="18"/>
          <w:szCs w:val="18"/>
        </w:rPr>
      </w:pPr>
      <w:r w:rsidRPr="00702BC8">
        <w:rPr>
          <w:sz w:val="18"/>
          <w:szCs w:val="18"/>
        </w:rPr>
        <w:t xml:space="preserve">Documented the business requirements, developed test plans, test cases created for the database backend testing and to test database functionality.  </w:t>
      </w:r>
    </w:p>
    <w:p w:rsidR="00F328D8" w:rsidRPr="00702BC8" w:rsidRDefault="00F328D8" w:rsidP="00702BC8">
      <w:pPr>
        <w:pStyle w:val="NormalWeb"/>
        <w:numPr>
          <w:ilvl w:val="0"/>
          <w:numId w:val="9"/>
        </w:numPr>
        <w:shd w:val="clear" w:color="auto" w:fill="FFFFFF"/>
        <w:spacing w:before="100" w:beforeAutospacing="1" w:after="100" w:afterAutospacing="1"/>
        <w:rPr>
          <w:sz w:val="18"/>
          <w:szCs w:val="18"/>
        </w:rPr>
      </w:pPr>
      <w:r w:rsidRPr="00702BC8">
        <w:rPr>
          <w:sz w:val="18"/>
          <w:szCs w:val="18"/>
        </w:rPr>
        <w:t>Designed and executed various Test scripts for Regression tests</w:t>
      </w:r>
    </w:p>
    <w:p w:rsidR="00F328D8" w:rsidRPr="00702BC8" w:rsidRDefault="00F328D8" w:rsidP="00702BC8">
      <w:pPr>
        <w:pStyle w:val="NormalWeb"/>
        <w:numPr>
          <w:ilvl w:val="0"/>
          <w:numId w:val="9"/>
        </w:numPr>
        <w:shd w:val="clear" w:color="auto" w:fill="FFFFFF"/>
        <w:spacing w:before="100" w:beforeAutospacing="1" w:after="100" w:afterAutospacing="1"/>
        <w:rPr>
          <w:sz w:val="18"/>
          <w:szCs w:val="18"/>
        </w:rPr>
      </w:pPr>
      <w:r w:rsidRPr="00702BC8">
        <w:rPr>
          <w:sz w:val="18"/>
          <w:szCs w:val="18"/>
        </w:rPr>
        <w:t>Assisted in gathering the business requirements, ETL Analysis, ETL test and design of the flow and the logic for the Data warehouse project</w:t>
      </w:r>
    </w:p>
    <w:p w:rsidR="00F328D8" w:rsidRPr="00702BC8" w:rsidRDefault="00F328D8" w:rsidP="00702BC8">
      <w:pPr>
        <w:pStyle w:val="NormalWeb"/>
        <w:numPr>
          <w:ilvl w:val="0"/>
          <w:numId w:val="9"/>
        </w:numPr>
        <w:shd w:val="clear" w:color="auto" w:fill="FFFFFF"/>
        <w:spacing w:before="100" w:beforeAutospacing="1" w:after="100" w:afterAutospacing="1"/>
        <w:rPr>
          <w:sz w:val="18"/>
          <w:szCs w:val="18"/>
        </w:rPr>
      </w:pPr>
      <w:r w:rsidRPr="00702BC8">
        <w:rPr>
          <w:sz w:val="18"/>
          <w:szCs w:val="18"/>
        </w:rPr>
        <w:t>Different Data Stage components especially are used effectively to develop and maintain the database</w:t>
      </w:r>
    </w:p>
    <w:p w:rsidR="00F328D8" w:rsidRPr="00702BC8" w:rsidRDefault="00F328D8" w:rsidP="00702BC8">
      <w:pPr>
        <w:pStyle w:val="NormalWeb"/>
        <w:numPr>
          <w:ilvl w:val="0"/>
          <w:numId w:val="9"/>
        </w:numPr>
        <w:shd w:val="clear" w:color="auto" w:fill="FFFFFF"/>
        <w:spacing w:before="100" w:beforeAutospacing="1" w:after="100" w:afterAutospacing="1"/>
        <w:rPr>
          <w:sz w:val="18"/>
          <w:szCs w:val="18"/>
        </w:rPr>
      </w:pPr>
      <w:r w:rsidRPr="00702BC8">
        <w:rPr>
          <w:sz w:val="18"/>
          <w:szCs w:val="18"/>
        </w:rPr>
        <w:t xml:space="preserve">Developed ETL test cases for various lines of businesses based on ETL </w:t>
      </w:r>
      <w:r w:rsidR="00BA4FE8" w:rsidRPr="00702BC8">
        <w:rPr>
          <w:sz w:val="18"/>
          <w:szCs w:val="18"/>
        </w:rPr>
        <w:t xml:space="preserve">Infornmatica </w:t>
      </w:r>
      <w:r w:rsidRPr="00702BC8">
        <w:rPr>
          <w:sz w:val="18"/>
          <w:szCs w:val="18"/>
        </w:rPr>
        <w:t>mapping document.</w:t>
      </w:r>
    </w:p>
    <w:p w:rsidR="00F328D8" w:rsidRPr="00702BC8" w:rsidRDefault="00F328D8" w:rsidP="00702BC8">
      <w:pPr>
        <w:pStyle w:val="NormalWeb"/>
        <w:numPr>
          <w:ilvl w:val="0"/>
          <w:numId w:val="9"/>
        </w:numPr>
        <w:shd w:val="clear" w:color="auto" w:fill="FFFFFF"/>
        <w:spacing w:before="100" w:beforeAutospacing="1" w:after="100" w:afterAutospacing="1"/>
        <w:rPr>
          <w:sz w:val="18"/>
          <w:szCs w:val="18"/>
        </w:rPr>
      </w:pPr>
      <w:r w:rsidRPr="00702BC8">
        <w:rPr>
          <w:sz w:val="18"/>
          <w:szCs w:val="18"/>
        </w:rPr>
        <w:t>Backend testing of the DB by writing SQL queries and PL/SQL scripts to test the integrity of the application and Oracle databases.</w:t>
      </w:r>
    </w:p>
    <w:p w:rsidR="005C702B" w:rsidRPr="00702BC8" w:rsidRDefault="00F328D8" w:rsidP="00702BC8">
      <w:pPr>
        <w:pStyle w:val="NormalWeb"/>
        <w:numPr>
          <w:ilvl w:val="0"/>
          <w:numId w:val="9"/>
        </w:numPr>
        <w:shd w:val="clear" w:color="auto" w:fill="FFFFFF"/>
        <w:spacing w:before="100" w:beforeAutospacing="1" w:after="100" w:afterAutospacing="1"/>
        <w:rPr>
          <w:sz w:val="18"/>
          <w:szCs w:val="18"/>
        </w:rPr>
      </w:pPr>
      <w:r w:rsidRPr="00702BC8">
        <w:rPr>
          <w:sz w:val="18"/>
          <w:szCs w:val="18"/>
        </w:rPr>
        <w:t xml:space="preserve">Expertise in writing SQL Statements in database to make sure whether the data is populated in Data Mart/Data warehouse According to Business Rules. </w:t>
      </w:r>
    </w:p>
    <w:p w:rsidR="00F328D8" w:rsidRPr="00702BC8" w:rsidRDefault="005C702B" w:rsidP="00702BC8">
      <w:pPr>
        <w:pStyle w:val="NormalWeb"/>
        <w:numPr>
          <w:ilvl w:val="0"/>
          <w:numId w:val="9"/>
        </w:numPr>
        <w:shd w:val="clear" w:color="auto" w:fill="FFFFFF"/>
        <w:spacing w:before="100" w:beforeAutospacing="1" w:after="100" w:afterAutospacing="1"/>
        <w:rPr>
          <w:sz w:val="18"/>
          <w:szCs w:val="18"/>
        </w:rPr>
      </w:pPr>
      <w:r w:rsidRPr="00702BC8">
        <w:rPr>
          <w:sz w:val="18"/>
          <w:szCs w:val="18"/>
        </w:rPr>
        <w:t>Extensively used WinSQL for querying SQL queries against DB2 database to validate the Data Driven results.</w:t>
      </w:r>
    </w:p>
    <w:p w:rsidR="00F328D8" w:rsidRPr="00702BC8" w:rsidRDefault="00F328D8" w:rsidP="00702BC8">
      <w:pPr>
        <w:pStyle w:val="NormalWeb"/>
        <w:numPr>
          <w:ilvl w:val="0"/>
          <w:numId w:val="9"/>
        </w:numPr>
        <w:shd w:val="clear" w:color="auto" w:fill="FFFFFF"/>
        <w:spacing w:before="100" w:beforeAutospacing="1" w:after="100" w:afterAutospacing="1"/>
        <w:rPr>
          <w:sz w:val="18"/>
          <w:szCs w:val="18"/>
        </w:rPr>
      </w:pPr>
      <w:r w:rsidRPr="00702BC8">
        <w:rPr>
          <w:sz w:val="18"/>
          <w:szCs w:val="18"/>
        </w:rPr>
        <w:t>Closely went through and worked on all the stages of SDLC for this project and designed and executed Functional, Integration, Regression, System (End to End) and Backend (Database).</w:t>
      </w:r>
    </w:p>
    <w:p w:rsidR="00F328D8" w:rsidRPr="00702BC8" w:rsidRDefault="00F328D8" w:rsidP="00702BC8">
      <w:pPr>
        <w:pStyle w:val="NormalWeb"/>
        <w:numPr>
          <w:ilvl w:val="0"/>
          <w:numId w:val="9"/>
        </w:numPr>
        <w:shd w:val="clear" w:color="auto" w:fill="FFFFFF"/>
        <w:spacing w:before="100" w:beforeAutospacing="1" w:after="100" w:afterAutospacing="1"/>
        <w:rPr>
          <w:sz w:val="18"/>
          <w:szCs w:val="18"/>
        </w:rPr>
      </w:pPr>
      <w:r w:rsidRPr="00702BC8">
        <w:rPr>
          <w:sz w:val="18"/>
          <w:szCs w:val="18"/>
        </w:rPr>
        <w:t xml:space="preserve">Responsible for validation of Target data in Data Warehouse and Data Marts which are Transformed and Loaded using </w:t>
      </w:r>
      <w:r w:rsidR="00A30909" w:rsidRPr="00702BC8">
        <w:rPr>
          <w:sz w:val="18"/>
          <w:szCs w:val="18"/>
        </w:rPr>
        <w:t>ETL Informatica Power center</w:t>
      </w:r>
      <w:r w:rsidRPr="00702BC8">
        <w:rPr>
          <w:sz w:val="18"/>
          <w:szCs w:val="18"/>
        </w:rPr>
        <w:t>.</w:t>
      </w:r>
    </w:p>
    <w:p w:rsidR="00F328D8" w:rsidRPr="00702BC8" w:rsidRDefault="00F328D8" w:rsidP="00702BC8">
      <w:pPr>
        <w:pStyle w:val="NormalWeb"/>
        <w:numPr>
          <w:ilvl w:val="0"/>
          <w:numId w:val="9"/>
        </w:numPr>
        <w:shd w:val="clear" w:color="auto" w:fill="FFFFFF"/>
        <w:spacing w:before="100" w:beforeAutospacing="1" w:after="100" w:afterAutospacing="1"/>
        <w:rPr>
          <w:sz w:val="18"/>
          <w:szCs w:val="18"/>
        </w:rPr>
      </w:pPr>
      <w:r w:rsidRPr="00702BC8">
        <w:rPr>
          <w:sz w:val="18"/>
          <w:szCs w:val="18"/>
        </w:rPr>
        <w:t>Collected evidence for each step of the process to ensure that any errors are captured in time and resolved immediately.</w:t>
      </w:r>
    </w:p>
    <w:p w:rsidR="00F328D8" w:rsidRPr="00702BC8" w:rsidRDefault="00F328D8" w:rsidP="00702BC8">
      <w:pPr>
        <w:pStyle w:val="NormalWeb"/>
        <w:numPr>
          <w:ilvl w:val="0"/>
          <w:numId w:val="9"/>
        </w:numPr>
        <w:shd w:val="clear" w:color="auto" w:fill="FFFFFF"/>
        <w:spacing w:before="100" w:beforeAutospacing="1" w:after="100" w:afterAutospacing="1"/>
        <w:rPr>
          <w:sz w:val="18"/>
          <w:szCs w:val="18"/>
        </w:rPr>
      </w:pPr>
      <w:r w:rsidRPr="00702BC8">
        <w:rPr>
          <w:sz w:val="18"/>
          <w:szCs w:val="18"/>
        </w:rPr>
        <w:t xml:space="preserve">Extensively used ETL </w:t>
      </w:r>
      <w:r w:rsidR="00BA4FE8" w:rsidRPr="00702BC8">
        <w:rPr>
          <w:sz w:val="18"/>
          <w:szCs w:val="18"/>
        </w:rPr>
        <w:t xml:space="preserve">Informatica </w:t>
      </w:r>
      <w:r w:rsidRPr="00702BC8">
        <w:rPr>
          <w:sz w:val="18"/>
          <w:szCs w:val="18"/>
        </w:rPr>
        <w:t>methodology for testing and supporting data extraction, transformations and loading processing in a corporate-wide-ETL Solution using </w:t>
      </w:r>
      <w:r w:rsidR="00A30909" w:rsidRPr="00702BC8">
        <w:rPr>
          <w:sz w:val="18"/>
          <w:szCs w:val="18"/>
        </w:rPr>
        <w:t>Informatica</w:t>
      </w:r>
      <w:r w:rsidRPr="00702BC8">
        <w:rPr>
          <w:sz w:val="18"/>
          <w:szCs w:val="18"/>
        </w:rPr>
        <w:t xml:space="preserve">. </w:t>
      </w:r>
    </w:p>
    <w:p w:rsidR="00F328D8" w:rsidRPr="00702BC8" w:rsidRDefault="00F328D8" w:rsidP="00702BC8">
      <w:pPr>
        <w:pStyle w:val="NormalWeb"/>
        <w:numPr>
          <w:ilvl w:val="0"/>
          <w:numId w:val="9"/>
        </w:numPr>
        <w:shd w:val="clear" w:color="auto" w:fill="FFFFFF"/>
        <w:spacing w:before="100" w:beforeAutospacing="1" w:after="100" w:afterAutospacing="1"/>
        <w:rPr>
          <w:sz w:val="18"/>
          <w:szCs w:val="18"/>
        </w:rPr>
      </w:pPr>
      <w:r w:rsidRPr="00702BC8">
        <w:rPr>
          <w:sz w:val="18"/>
          <w:szCs w:val="18"/>
        </w:rPr>
        <w:t xml:space="preserve">Have programming skills in SQL and PL/SQL and experience in SQL Server and Oracle databases on UNIX and Windows platforms. </w:t>
      </w:r>
    </w:p>
    <w:p w:rsidR="00F328D8" w:rsidRPr="00702BC8" w:rsidRDefault="00F328D8" w:rsidP="00702BC8">
      <w:pPr>
        <w:pStyle w:val="NormalWeb"/>
        <w:numPr>
          <w:ilvl w:val="0"/>
          <w:numId w:val="9"/>
        </w:numPr>
        <w:shd w:val="clear" w:color="auto" w:fill="FFFFFF"/>
        <w:spacing w:before="100" w:beforeAutospacing="1" w:after="100" w:afterAutospacing="1"/>
        <w:rPr>
          <w:sz w:val="18"/>
          <w:szCs w:val="18"/>
        </w:rPr>
      </w:pPr>
      <w:r w:rsidRPr="00702BC8">
        <w:rPr>
          <w:sz w:val="18"/>
          <w:szCs w:val="18"/>
        </w:rPr>
        <w:t>Backend testing of the DB by writing SQL queries and PL/SQL scripts to test the integrity of the application and Oracle databases.</w:t>
      </w:r>
    </w:p>
    <w:p w:rsidR="00F87673" w:rsidRPr="00702BC8" w:rsidRDefault="00F87673" w:rsidP="00702BC8">
      <w:pPr>
        <w:pStyle w:val="NormalWeb"/>
        <w:numPr>
          <w:ilvl w:val="0"/>
          <w:numId w:val="9"/>
        </w:numPr>
        <w:shd w:val="clear" w:color="auto" w:fill="FFFFFF"/>
        <w:spacing w:before="100" w:beforeAutospacing="1" w:after="100" w:afterAutospacing="1"/>
        <w:rPr>
          <w:sz w:val="18"/>
          <w:szCs w:val="18"/>
        </w:rPr>
      </w:pPr>
      <w:r w:rsidRPr="00702BC8">
        <w:rPr>
          <w:sz w:val="18"/>
          <w:szCs w:val="18"/>
        </w:rPr>
        <w:t xml:space="preserve">Worked in a team adopting </w:t>
      </w:r>
      <w:r w:rsidR="005024E9" w:rsidRPr="00702BC8">
        <w:rPr>
          <w:sz w:val="18"/>
          <w:szCs w:val="18"/>
        </w:rPr>
        <w:t>agile</w:t>
      </w:r>
      <w:r w:rsidRPr="00702BC8">
        <w:rPr>
          <w:sz w:val="18"/>
          <w:szCs w:val="18"/>
        </w:rPr>
        <w:t xml:space="preserve"> software development methodology.</w:t>
      </w:r>
    </w:p>
    <w:p w:rsidR="00F328D8" w:rsidRPr="00702BC8" w:rsidRDefault="00F328D8" w:rsidP="00702BC8">
      <w:pPr>
        <w:pStyle w:val="NormalWeb"/>
        <w:numPr>
          <w:ilvl w:val="0"/>
          <w:numId w:val="9"/>
        </w:numPr>
        <w:shd w:val="clear" w:color="auto" w:fill="FFFFFF"/>
        <w:spacing w:before="100" w:beforeAutospacing="1" w:after="100" w:afterAutospacing="1"/>
        <w:rPr>
          <w:sz w:val="18"/>
          <w:szCs w:val="18"/>
        </w:rPr>
      </w:pPr>
      <w:r w:rsidRPr="00702BC8">
        <w:rPr>
          <w:sz w:val="18"/>
          <w:szCs w:val="18"/>
        </w:rPr>
        <w:t xml:space="preserve">Created ETL test data for all ETL </w:t>
      </w:r>
      <w:r w:rsidR="00BA4FE8" w:rsidRPr="00702BC8">
        <w:rPr>
          <w:sz w:val="18"/>
          <w:szCs w:val="18"/>
        </w:rPr>
        <w:t xml:space="preserve">Informatica </w:t>
      </w:r>
      <w:r w:rsidRPr="00702BC8">
        <w:rPr>
          <w:sz w:val="18"/>
          <w:szCs w:val="18"/>
        </w:rPr>
        <w:t>mapping rules to test the functionality of the SSIS packages.</w:t>
      </w:r>
    </w:p>
    <w:p w:rsidR="00F328D8" w:rsidRPr="00702BC8" w:rsidRDefault="00F328D8" w:rsidP="00702BC8">
      <w:pPr>
        <w:pStyle w:val="NormalWeb"/>
        <w:numPr>
          <w:ilvl w:val="0"/>
          <w:numId w:val="9"/>
        </w:numPr>
        <w:shd w:val="clear" w:color="auto" w:fill="FFFFFF"/>
        <w:spacing w:before="100" w:beforeAutospacing="1" w:after="100" w:afterAutospacing="1"/>
        <w:rPr>
          <w:sz w:val="18"/>
          <w:szCs w:val="18"/>
        </w:rPr>
      </w:pPr>
      <w:r w:rsidRPr="00702BC8">
        <w:rPr>
          <w:sz w:val="18"/>
          <w:szCs w:val="18"/>
        </w:rPr>
        <w:t>Tested several different types of reports including Report Layout, Naming Conventions, Totals, Sub-Totals, Drilling options, prompts, metric calculations, drill maps and security filters using Business Objects.</w:t>
      </w:r>
    </w:p>
    <w:p w:rsidR="00A90742" w:rsidRPr="00702BC8" w:rsidRDefault="00A90742" w:rsidP="00702BC8">
      <w:pPr>
        <w:pStyle w:val="NormalWeb"/>
        <w:numPr>
          <w:ilvl w:val="0"/>
          <w:numId w:val="9"/>
        </w:numPr>
        <w:shd w:val="clear" w:color="auto" w:fill="FFFFFF"/>
        <w:spacing w:before="100" w:beforeAutospacing="1" w:after="100" w:afterAutospacing="1"/>
        <w:rPr>
          <w:sz w:val="18"/>
          <w:szCs w:val="18"/>
        </w:rPr>
      </w:pPr>
      <w:r w:rsidRPr="00702BC8">
        <w:rPr>
          <w:sz w:val="18"/>
          <w:szCs w:val="18"/>
        </w:rPr>
        <w:t>Used Agile testing methodology for achieving deadlines in UAT.</w:t>
      </w:r>
    </w:p>
    <w:p w:rsidR="00F328D8" w:rsidRPr="00702BC8" w:rsidRDefault="00F328D8" w:rsidP="00702BC8">
      <w:pPr>
        <w:pStyle w:val="NormalWeb"/>
        <w:numPr>
          <w:ilvl w:val="0"/>
          <w:numId w:val="9"/>
        </w:numPr>
        <w:shd w:val="clear" w:color="auto" w:fill="FFFFFF"/>
        <w:spacing w:before="100" w:beforeAutospacing="1" w:after="100" w:afterAutospacing="1"/>
        <w:rPr>
          <w:sz w:val="18"/>
          <w:szCs w:val="18"/>
        </w:rPr>
      </w:pPr>
      <w:r w:rsidRPr="00702BC8">
        <w:rPr>
          <w:sz w:val="18"/>
          <w:szCs w:val="18"/>
        </w:rPr>
        <w:t>Wrote SQL and PL/SQL scripts to validate the database systems and for backend database testing.</w:t>
      </w:r>
    </w:p>
    <w:p w:rsidR="00F328D8" w:rsidRPr="00702BC8" w:rsidRDefault="00F328D8" w:rsidP="00702BC8">
      <w:pPr>
        <w:pStyle w:val="NormalWeb"/>
        <w:numPr>
          <w:ilvl w:val="0"/>
          <w:numId w:val="9"/>
        </w:numPr>
        <w:shd w:val="clear" w:color="auto" w:fill="FFFFFF"/>
        <w:spacing w:before="100" w:beforeAutospacing="1" w:after="100" w:afterAutospacing="1"/>
        <w:rPr>
          <w:sz w:val="18"/>
          <w:szCs w:val="18"/>
        </w:rPr>
      </w:pPr>
      <w:r w:rsidRPr="00702BC8">
        <w:rPr>
          <w:sz w:val="18"/>
          <w:szCs w:val="18"/>
        </w:rPr>
        <w:t>Used T-SQL for Querying the SQL Server database for data validation and data conditioning.</w:t>
      </w:r>
    </w:p>
    <w:p w:rsidR="00F328D8" w:rsidRPr="00702BC8" w:rsidRDefault="00F328D8" w:rsidP="00702BC8">
      <w:pPr>
        <w:pStyle w:val="NormalWeb"/>
        <w:numPr>
          <w:ilvl w:val="0"/>
          <w:numId w:val="9"/>
        </w:numPr>
        <w:shd w:val="clear" w:color="auto" w:fill="FFFFFF"/>
        <w:spacing w:before="100" w:beforeAutospacing="1" w:after="100" w:afterAutospacing="1"/>
        <w:rPr>
          <w:sz w:val="18"/>
          <w:szCs w:val="18"/>
        </w:rPr>
      </w:pPr>
      <w:r w:rsidRPr="00702BC8">
        <w:rPr>
          <w:sz w:val="18"/>
          <w:szCs w:val="18"/>
        </w:rPr>
        <w:t>Raised defects in HP Quality Center defect tracking system.</w:t>
      </w:r>
    </w:p>
    <w:p w:rsidR="00F328D8" w:rsidRPr="00702BC8" w:rsidRDefault="00F328D8" w:rsidP="00702BC8">
      <w:pPr>
        <w:pStyle w:val="NormalWeb"/>
        <w:numPr>
          <w:ilvl w:val="0"/>
          <w:numId w:val="9"/>
        </w:numPr>
        <w:shd w:val="clear" w:color="auto" w:fill="FFFFFF"/>
        <w:spacing w:before="100" w:beforeAutospacing="1" w:after="100" w:afterAutospacing="1"/>
        <w:rPr>
          <w:sz w:val="18"/>
          <w:szCs w:val="18"/>
        </w:rPr>
      </w:pPr>
      <w:r w:rsidRPr="00702BC8">
        <w:rPr>
          <w:sz w:val="18"/>
          <w:szCs w:val="18"/>
        </w:rPr>
        <w:t>Designed Traceability Matrix to match the test scripts with the Functional design document.</w:t>
      </w:r>
    </w:p>
    <w:p w:rsidR="00F328D8" w:rsidRPr="00702BC8" w:rsidRDefault="00F328D8" w:rsidP="00702BC8">
      <w:pPr>
        <w:pStyle w:val="NormalWeb"/>
        <w:numPr>
          <w:ilvl w:val="0"/>
          <w:numId w:val="9"/>
        </w:numPr>
        <w:shd w:val="clear" w:color="auto" w:fill="FFFFFF"/>
        <w:spacing w:before="100" w:beforeAutospacing="1" w:after="100" w:afterAutospacing="1"/>
        <w:rPr>
          <w:sz w:val="18"/>
          <w:szCs w:val="18"/>
        </w:rPr>
      </w:pPr>
      <w:r w:rsidRPr="00702BC8">
        <w:rPr>
          <w:sz w:val="18"/>
          <w:szCs w:val="18"/>
        </w:rPr>
        <w:t>Good experience in writing SQL in order to data validation in migration as part of backend testing</w:t>
      </w:r>
      <w:r w:rsidR="00A30909" w:rsidRPr="00702BC8">
        <w:rPr>
          <w:sz w:val="18"/>
          <w:szCs w:val="18"/>
        </w:rPr>
        <w:t xml:space="preserve"> w</w:t>
      </w:r>
      <w:r w:rsidRPr="00702BC8">
        <w:rPr>
          <w:sz w:val="18"/>
          <w:szCs w:val="18"/>
        </w:rPr>
        <w:t>orked with ETL group for understating mappings for dimensions and facts.</w:t>
      </w:r>
    </w:p>
    <w:p w:rsidR="00F328D8" w:rsidRPr="00702BC8" w:rsidRDefault="00F328D8" w:rsidP="00702BC8">
      <w:pPr>
        <w:pStyle w:val="NormalWeb"/>
        <w:numPr>
          <w:ilvl w:val="0"/>
          <w:numId w:val="9"/>
        </w:numPr>
        <w:shd w:val="clear" w:color="auto" w:fill="FFFFFF"/>
        <w:spacing w:before="100" w:beforeAutospacing="1" w:after="100" w:afterAutospacing="1"/>
        <w:rPr>
          <w:sz w:val="18"/>
          <w:szCs w:val="18"/>
        </w:rPr>
      </w:pPr>
      <w:r w:rsidRPr="00702BC8">
        <w:rPr>
          <w:sz w:val="18"/>
          <w:szCs w:val="18"/>
        </w:rPr>
        <w:t xml:space="preserve">Assisted in promotion of </w:t>
      </w:r>
      <w:r w:rsidR="00A30909" w:rsidRPr="00702BC8">
        <w:rPr>
          <w:sz w:val="18"/>
          <w:szCs w:val="18"/>
        </w:rPr>
        <w:t xml:space="preserve">ETL Informatica Power center </w:t>
      </w:r>
      <w:r w:rsidRPr="00702BC8">
        <w:rPr>
          <w:sz w:val="18"/>
          <w:szCs w:val="18"/>
        </w:rPr>
        <w:t xml:space="preserve"> code and UNIX from UAT to Production.</w:t>
      </w:r>
    </w:p>
    <w:p w:rsidR="00C66EA0" w:rsidRPr="00702BC8" w:rsidRDefault="00C66EA0" w:rsidP="004A1F37">
      <w:pPr>
        <w:jc w:val="both"/>
        <w:rPr>
          <w:bCs/>
          <w:sz w:val="18"/>
          <w:szCs w:val="18"/>
          <w:lang w:eastAsia="en-US"/>
        </w:rPr>
      </w:pPr>
      <w:r w:rsidRPr="00702BC8">
        <w:rPr>
          <w:b/>
          <w:bCs/>
          <w:sz w:val="18"/>
          <w:szCs w:val="18"/>
          <w:lang w:eastAsia="en-US"/>
        </w:rPr>
        <w:t>Environment:</w:t>
      </w:r>
      <w:r w:rsidRPr="00702BC8">
        <w:rPr>
          <w:bCs/>
          <w:sz w:val="18"/>
          <w:szCs w:val="18"/>
          <w:lang w:eastAsia="en-US"/>
        </w:rPr>
        <w:t xml:space="preserve"> </w:t>
      </w:r>
      <w:r w:rsidR="00A30909" w:rsidRPr="00702BC8">
        <w:rPr>
          <w:bCs/>
          <w:color w:val="000000"/>
          <w:sz w:val="18"/>
          <w:szCs w:val="18"/>
          <w:lang w:eastAsia="en-US"/>
        </w:rPr>
        <w:t xml:space="preserve">Data warehouse ETL Informatica 9.6.1, Business Objects, </w:t>
      </w:r>
      <w:r w:rsidR="005C702B" w:rsidRPr="00702BC8">
        <w:rPr>
          <w:bCs/>
          <w:color w:val="000000"/>
          <w:sz w:val="18"/>
          <w:szCs w:val="18"/>
          <w:lang w:eastAsia="en-US"/>
        </w:rPr>
        <w:t xml:space="preserve">WinSQL, DB2, </w:t>
      </w:r>
      <w:r w:rsidR="00F55D28" w:rsidRPr="00702BC8">
        <w:rPr>
          <w:bCs/>
          <w:color w:val="000000"/>
          <w:sz w:val="18"/>
          <w:szCs w:val="18"/>
          <w:lang w:eastAsia="en-US"/>
        </w:rPr>
        <w:t>Quality Center</w:t>
      </w:r>
      <w:r w:rsidR="007A7DB2" w:rsidRPr="00702BC8">
        <w:rPr>
          <w:bCs/>
          <w:color w:val="000000"/>
          <w:sz w:val="18"/>
          <w:szCs w:val="18"/>
          <w:lang w:eastAsia="en-US"/>
        </w:rPr>
        <w:t xml:space="preserve">, </w:t>
      </w:r>
      <w:r w:rsidR="00A30909" w:rsidRPr="00702BC8">
        <w:rPr>
          <w:bCs/>
          <w:color w:val="000000"/>
          <w:sz w:val="18"/>
          <w:szCs w:val="18"/>
          <w:lang w:eastAsia="en-US"/>
        </w:rPr>
        <w:t>XML, XSLT, WinSQL, SQL Server 2005, DTS, SSIS, T-SQL, SQL, TOAD, SQL Assistant 6.0,</w:t>
      </w:r>
      <w:r w:rsidR="00A90742" w:rsidRPr="00702BC8">
        <w:rPr>
          <w:bCs/>
          <w:color w:val="000000"/>
          <w:sz w:val="18"/>
          <w:szCs w:val="18"/>
          <w:lang w:eastAsia="en-US"/>
        </w:rPr>
        <w:t xml:space="preserve"> Agile,</w:t>
      </w:r>
      <w:r w:rsidR="00A30909" w:rsidRPr="00702BC8">
        <w:rPr>
          <w:bCs/>
          <w:color w:val="000000"/>
          <w:sz w:val="18"/>
          <w:szCs w:val="18"/>
          <w:lang w:eastAsia="en-US"/>
        </w:rPr>
        <w:t xml:space="preserve"> Oracle 9i/10g,</w:t>
      </w:r>
      <w:r w:rsidR="00F87673" w:rsidRPr="00702BC8">
        <w:rPr>
          <w:bCs/>
          <w:color w:val="000000"/>
          <w:sz w:val="18"/>
          <w:szCs w:val="18"/>
          <w:lang w:eastAsia="en-US"/>
        </w:rPr>
        <w:t xml:space="preserve"> </w:t>
      </w:r>
      <w:r w:rsidR="00A30909" w:rsidRPr="00702BC8">
        <w:rPr>
          <w:bCs/>
          <w:color w:val="000000"/>
          <w:sz w:val="18"/>
          <w:szCs w:val="18"/>
          <w:lang w:eastAsia="en-US"/>
        </w:rPr>
        <w:t>PL/SQL, IBM DB2,UNIX, PERL, , MS Access, Flat Files.</w:t>
      </w:r>
    </w:p>
    <w:p w:rsidR="002839A3" w:rsidRPr="00702BC8" w:rsidRDefault="002839A3" w:rsidP="004A1F37">
      <w:pPr>
        <w:jc w:val="both"/>
        <w:rPr>
          <w:bCs/>
          <w:sz w:val="18"/>
          <w:szCs w:val="18"/>
          <w:lang w:eastAsia="en-US"/>
        </w:rPr>
      </w:pPr>
    </w:p>
    <w:p w:rsidR="002335EC" w:rsidRPr="00702BC8" w:rsidRDefault="002335EC" w:rsidP="002335EC">
      <w:pPr>
        <w:pBdr>
          <w:top w:val="single" w:sz="4" w:space="1" w:color="000000"/>
        </w:pBdr>
        <w:jc w:val="both"/>
        <w:rPr>
          <w:rFonts w:eastAsia="KaiTi"/>
          <w:b/>
          <w:sz w:val="18"/>
          <w:szCs w:val="18"/>
        </w:rPr>
      </w:pPr>
      <w:r w:rsidRPr="00702BC8">
        <w:rPr>
          <w:rFonts w:eastAsia="KaiTi"/>
          <w:b/>
          <w:bCs/>
          <w:sz w:val="18"/>
          <w:szCs w:val="18"/>
        </w:rPr>
        <w:t xml:space="preserve">American Airlines, Dallas, TX                                                     </w:t>
      </w:r>
      <w:r w:rsidRPr="00702BC8">
        <w:rPr>
          <w:rFonts w:eastAsia="KaiTi"/>
          <w:b/>
          <w:sz w:val="18"/>
          <w:szCs w:val="18"/>
        </w:rPr>
        <w:tab/>
        <w:t xml:space="preserve">       </w:t>
      </w:r>
      <w:r w:rsidR="00F87673" w:rsidRPr="00702BC8">
        <w:rPr>
          <w:rFonts w:eastAsia="KaiTi"/>
          <w:b/>
          <w:sz w:val="18"/>
          <w:szCs w:val="18"/>
        </w:rPr>
        <w:tab/>
      </w:r>
      <w:r w:rsidR="00F87673" w:rsidRPr="00702BC8">
        <w:rPr>
          <w:rFonts w:eastAsia="KaiTi"/>
          <w:b/>
          <w:sz w:val="18"/>
          <w:szCs w:val="18"/>
        </w:rPr>
        <w:tab/>
      </w:r>
      <w:r w:rsidR="00F87673" w:rsidRPr="00702BC8">
        <w:rPr>
          <w:rFonts w:eastAsia="KaiTi"/>
          <w:b/>
          <w:sz w:val="18"/>
          <w:szCs w:val="18"/>
        </w:rPr>
        <w:tab/>
      </w:r>
      <w:r w:rsidR="00F87673" w:rsidRPr="00702BC8">
        <w:rPr>
          <w:rFonts w:eastAsia="KaiTi"/>
          <w:b/>
          <w:sz w:val="18"/>
          <w:szCs w:val="18"/>
        </w:rPr>
        <w:tab/>
      </w:r>
      <w:r w:rsidR="00F87673" w:rsidRPr="00702BC8">
        <w:rPr>
          <w:rFonts w:eastAsia="KaiTi"/>
          <w:b/>
          <w:sz w:val="18"/>
          <w:szCs w:val="18"/>
        </w:rPr>
        <w:tab/>
      </w:r>
      <w:r w:rsidRPr="00702BC8">
        <w:rPr>
          <w:rFonts w:eastAsia="KaiTi"/>
          <w:b/>
          <w:sz w:val="18"/>
          <w:szCs w:val="18"/>
        </w:rPr>
        <w:t xml:space="preserve"> </w:t>
      </w:r>
      <w:r w:rsidR="00F87673" w:rsidRPr="00702BC8">
        <w:rPr>
          <w:rFonts w:eastAsia="KaiTi"/>
          <w:b/>
          <w:sz w:val="18"/>
          <w:szCs w:val="18"/>
        </w:rPr>
        <w:t>Feb</w:t>
      </w:r>
      <w:r w:rsidRPr="00702BC8">
        <w:rPr>
          <w:rFonts w:eastAsia="KaiTi"/>
          <w:b/>
          <w:sz w:val="18"/>
          <w:szCs w:val="18"/>
        </w:rPr>
        <w:t xml:space="preserve"> </w:t>
      </w:r>
      <w:r w:rsidR="00C74C73" w:rsidRPr="00702BC8">
        <w:rPr>
          <w:rFonts w:eastAsia="KaiTi"/>
          <w:b/>
          <w:sz w:val="18"/>
          <w:szCs w:val="18"/>
        </w:rPr>
        <w:t>’09</w:t>
      </w:r>
      <w:r w:rsidR="00F87673" w:rsidRPr="00702BC8">
        <w:rPr>
          <w:rFonts w:eastAsia="KaiTi"/>
          <w:b/>
          <w:sz w:val="18"/>
          <w:szCs w:val="18"/>
        </w:rPr>
        <w:t xml:space="preserve"> </w:t>
      </w:r>
      <w:r w:rsidRPr="00702BC8">
        <w:rPr>
          <w:rFonts w:eastAsia="KaiTi"/>
          <w:sz w:val="18"/>
          <w:szCs w:val="18"/>
        </w:rPr>
        <w:t>–</w:t>
      </w:r>
      <w:r w:rsidRPr="00702BC8">
        <w:rPr>
          <w:rFonts w:eastAsia="KaiTi"/>
          <w:b/>
          <w:sz w:val="18"/>
          <w:szCs w:val="18"/>
        </w:rPr>
        <w:t xml:space="preserve"> </w:t>
      </w:r>
      <w:r w:rsidR="00C74C73" w:rsidRPr="00702BC8">
        <w:rPr>
          <w:rFonts w:eastAsia="KaiTi"/>
          <w:b/>
          <w:sz w:val="18"/>
          <w:szCs w:val="18"/>
        </w:rPr>
        <w:t>Jan ‘10</w:t>
      </w:r>
    </w:p>
    <w:p w:rsidR="002335EC" w:rsidRPr="00702BC8" w:rsidRDefault="002335EC" w:rsidP="002335EC">
      <w:pPr>
        <w:pStyle w:val="BodyText2"/>
        <w:pBdr>
          <w:bottom w:val="single" w:sz="4" w:space="1" w:color="000000"/>
        </w:pBdr>
        <w:ind w:right="24"/>
        <w:rPr>
          <w:rFonts w:eastAsia="KaiTi"/>
          <w:b/>
          <w:sz w:val="18"/>
          <w:szCs w:val="18"/>
        </w:rPr>
      </w:pPr>
      <w:r w:rsidRPr="00702BC8">
        <w:rPr>
          <w:rFonts w:eastAsia="KaiTi"/>
          <w:b/>
          <w:sz w:val="18"/>
          <w:szCs w:val="18"/>
        </w:rPr>
        <w:t>Data warehouse</w:t>
      </w:r>
      <w:r w:rsidR="00F87673" w:rsidRPr="00702BC8">
        <w:rPr>
          <w:rFonts w:eastAsia="KaiTi"/>
          <w:b/>
          <w:sz w:val="18"/>
          <w:szCs w:val="18"/>
        </w:rPr>
        <w:t>/ ETL Tester</w:t>
      </w:r>
      <w:r w:rsidRPr="00702BC8">
        <w:rPr>
          <w:rFonts w:eastAsia="KaiTi"/>
          <w:b/>
          <w:sz w:val="18"/>
          <w:szCs w:val="18"/>
        </w:rPr>
        <w:t xml:space="preserve"> </w:t>
      </w:r>
    </w:p>
    <w:p w:rsidR="002335EC" w:rsidRPr="00702BC8" w:rsidRDefault="002335EC" w:rsidP="002335EC">
      <w:pPr>
        <w:jc w:val="both"/>
        <w:rPr>
          <w:rFonts w:eastAsia="KaiTi"/>
          <w:sz w:val="18"/>
          <w:szCs w:val="18"/>
        </w:rPr>
      </w:pPr>
      <w:r w:rsidRPr="00702BC8">
        <w:rPr>
          <w:rFonts w:eastAsia="KaiTi"/>
          <w:sz w:val="18"/>
          <w:szCs w:val="18"/>
        </w:rPr>
        <w:t>American Airlines is a major United States airline that operates an extensive international and U.S domestic network. Mosaic is American Airlines’ enterprise data warehouse for analysis and reporting.  The goal of Mosaic is to provide a “single version of the truth” for consistent enterprise level analysis.  Reducing redundant data storage and processing costs, and reducing inconsistencies across multiple databases are major benefits.  Mosaic also provides the ability to analyze data from many different subject areas across multiple departments.  By integrating data at an enterprise level, Mosaic provides a single data source to access a wide spectrum of information. Allowing employees to spend less time retrieving and integrating data enables more time for analysis and proactive, timely response to business questions.</w:t>
      </w:r>
    </w:p>
    <w:p w:rsidR="002335EC" w:rsidRPr="00702BC8" w:rsidRDefault="002335EC" w:rsidP="002335EC">
      <w:pPr>
        <w:jc w:val="both"/>
        <w:rPr>
          <w:rFonts w:eastAsia="KaiTi"/>
          <w:sz w:val="18"/>
          <w:szCs w:val="18"/>
        </w:rPr>
      </w:pPr>
    </w:p>
    <w:p w:rsidR="002335EC" w:rsidRPr="00702BC8" w:rsidRDefault="002335EC" w:rsidP="002335EC">
      <w:pPr>
        <w:jc w:val="both"/>
        <w:rPr>
          <w:rFonts w:eastAsia="KaiTi"/>
          <w:sz w:val="18"/>
          <w:szCs w:val="18"/>
        </w:rPr>
      </w:pPr>
      <w:r w:rsidRPr="00702BC8">
        <w:rPr>
          <w:rFonts w:eastAsia="KaiTi"/>
          <w:b/>
          <w:sz w:val="18"/>
          <w:szCs w:val="18"/>
        </w:rPr>
        <w:t>Responsibilities:</w:t>
      </w:r>
      <w:r w:rsidRPr="00702BC8">
        <w:rPr>
          <w:rFonts w:eastAsia="KaiTi"/>
          <w:sz w:val="18"/>
          <w:szCs w:val="18"/>
        </w:rPr>
        <w:t xml:space="preserve">  </w:t>
      </w:r>
    </w:p>
    <w:p w:rsidR="002335EC" w:rsidRPr="00702BC8" w:rsidRDefault="002335EC" w:rsidP="002335EC">
      <w:pPr>
        <w:pStyle w:val="NormalWeb"/>
        <w:numPr>
          <w:ilvl w:val="0"/>
          <w:numId w:val="9"/>
        </w:numPr>
        <w:shd w:val="clear" w:color="auto" w:fill="FFFFFF"/>
        <w:spacing w:before="100" w:beforeAutospacing="1" w:after="100" w:afterAutospacing="1"/>
        <w:rPr>
          <w:sz w:val="18"/>
          <w:szCs w:val="18"/>
        </w:rPr>
      </w:pPr>
      <w:r w:rsidRPr="00702BC8">
        <w:rPr>
          <w:sz w:val="18"/>
          <w:szCs w:val="18"/>
        </w:rPr>
        <w:t>Actively involved in understanding business requirements, analysis and design of the ETL process.</w:t>
      </w:r>
    </w:p>
    <w:p w:rsidR="002335EC" w:rsidRPr="00702BC8" w:rsidRDefault="002335EC" w:rsidP="002335EC">
      <w:pPr>
        <w:pStyle w:val="NormalWeb"/>
        <w:numPr>
          <w:ilvl w:val="0"/>
          <w:numId w:val="9"/>
        </w:numPr>
        <w:shd w:val="clear" w:color="auto" w:fill="FFFFFF"/>
        <w:spacing w:before="100" w:beforeAutospacing="1" w:after="100" w:afterAutospacing="1"/>
        <w:rPr>
          <w:sz w:val="18"/>
          <w:szCs w:val="18"/>
        </w:rPr>
      </w:pPr>
      <w:r w:rsidRPr="00702BC8">
        <w:rPr>
          <w:sz w:val="18"/>
          <w:szCs w:val="18"/>
        </w:rPr>
        <w:t>Analyzed and tested the data that is migrated from LUS systems to LAA systems.</w:t>
      </w:r>
    </w:p>
    <w:p w:rsidR="002335EC" w:rsidRPr="00702BC8" w:rsidRDefault="002335EC" w:rsidP="002335EC">
      <w:pPr>
        <w:pStyle w:val="NormalWeb"/>
        <w:numPr>
          <w:ilvl w:val="0"/>
          <w:numId w:val="9"/>
        </w:numPr>
        <w:shd w:val="clear" w:color="auto" w:fill="FFFFFF"/>
        <w:spacing w:before="100" w:beforeAutospacing="1" w:after="100" w:afterAutospacing="1"/>
        <w:rPr>
          <w:sz w:val="18"/>
          <w:szCs w:val="18"/>
        </w:rPr>
      </w:pPr>
      <w:r w:rsidRPr="00702BC8">
        <w:rPr>
          <w:sz w:val="18"/>
          <w:szCs w:val="18"/>
        </w:rPr>
        <w:t>Prepared the test cases after thorough analysis of each requirement. </w:t>
      </w:r>
    </w:p>
    <w:p w:rsidR="002335EC" w:rsidRPr="00702BC8" w:rsidRDefault="002335EC" w:rsidP="002335EC">
      <w:pPr>
        <w:pStyle w:val="NormalWeb"/>
        <w:numPr>
          <w:ilvl w:val="0"/>
          <w:numId w:val="9"/>
        </w:numPr>
        <w:shd w:val="clear" w:color="auto" w:fill="FFFFFF"/>
        <w:spacing w:before="100" w:beforeAutospacing="1" w:after="100" w:afterAutospacing="1"/>
        <w:rPr>
          <w:sz w:val="18"/>
          <w:szCs w:val="18"/>
        </w:rPr>
      </w:pPr>
      <w:r w:rsidRPr="00702BC8">
        <w:rPr>
          <w:sz w:val="18"/>
          <w:szCs w:val="18"/>
        </w:rPr>
        <w:t>Conducted and actively participated in reviews, walkthroughs of test cases.</w:t>
      </w:r>
    </w:p>
    <w:p w:rsidR="002335EC" w:rsidRPr="00702BC8" w:rsidRDefault="002335EC" w:rsidP="002335EC">
      <w:pPr>
        <w:pStyle w:val="NormalWeb"/>
        <w:numPr>
          <w:ilvl w:val="0"/>
          <w:numId w:val="9"/>
        </w:numPr>
        <w:shd w:val="clear" w:color="auto" w:fill="FFFFFF"/>
        <w:spacing w:before="100" w:beforeAutospacing="1" w:after="100" w:afterAutospacing="1"/>
        <w:rPr>
          <w:sz w:val="18"/>
          <w:szCs w:val="18"/>
        </w:rPr>
      </w:pPr>
      <w:r w:rsidRPr="00702BC8">
        <w:rPr>
          <w:sz w:val="18"/>
          <w:szCs w:val="18"/>
        </w:rPr>
        <w:t>Prepared test data by modifying the sample data in the source systems, to cover all the requirements and scenarios. </w:t>
      </w:r>
    </w:p>
    <w:p w:rsidR="002335EC" w:rsidRPr="00702BC8" w:rsidRDefault="002335EC" w:rsidP="002335EC">
      <w:pPr>
        <w:pStyle w:val="NormalWeb"/>
        <w:numPr>
          <w:ilvl w:val="0"/>
          <w:numId w:val="9"/>
        </w:numPr>
        <w:shd w:val="clear" w:color="auto" w:fill="FFFFFF"/>
        <w:spacing w:before="100" w:beforeAutospacing="1" w:after="100" w:afterAutospacing="1"/>
        <w:rPr>
          <w:sz w:val="18"/>
          <w:szCs w:val="18"/>
        </w:rPr>
      </w:pPr>
      <w:r w:rsidRPr="00702BC8">
        <w:rPr>
          <w:sz w:val="18"/>
          <w:szCs w:val="18"/>
        </w:rPr>
        <w:t>Tested Complex ETL Mappings and Sessions based on business user requirements and business rules to load data from source flat files and RDBMS tables to target tables. </w:t>
      </w:r>
    </w:p>
    <w:p w:rsidR="00570F06" w:rsidRPr="00702BC8" w:rsidRDefault="00570F06" w:rsidP="002335EC">
      <w:pPr>
        <w:pStyle w:val="NormalWeb"/>
        <w:numPr>
          <w:ilvl w:val="0"/>
          <w:numId w:val="9"/>
        </w:numPr>
        <w:shd w:val="clear" w:color="auto" w:fill="FFFFFF"/>
        <w:spacing w:before="100" w:beforeAutospacing="1" w:after="100" w:afterAutospacing="1"/>
        <w:rPr>
          <w:sz w:val="18"/>
          <w:szCs w:val="18"/>
        </w:rPr>
      </w:pPr>
      <w:r w:rsidRPr="00702BC8">
        <w:rPr>
          <w:sz w:val="18"/>
          <w:szCs w:val="18"/>
        </w:rPr>
        <w:lastRenderedPageBreak/>
        <w:t>Use of ALM- Quality Center to create and maintain Test Requirements and to communicate the bugs with the Developers.</w:t>
      </w:r>
    </w:p>
    <w:p w:rsidR="002335EC" w:rsidRPr="00702BC8" w:rsidRDefault="002335EC" w:rsidP="002335EC">
      <w:pPr>
        <w:pStyle w:val="NormalWeb"/>
        <w:numPr>
          <w:ilvl w:val="0"/>
          <w:numId w:val="9"/>
        </w:numPr>
        <w:shd w:val="clear" w:color="auto" w:fill="FFFFFF"/>
        <w:spacing w:before="100" w:beforeAutospacing="1" w:after="100" w:afterAutospacing="1"/>
        <w:rPr>
          <w:sz w:val="18"/>
          <w:szCs w:val="18"/>
        </w:rPr>
      </w:pPr>
      <w:r w:rsidRPr="00702BC8">
        <w:rPr>
          <w:sz w:val="18"/>
          <w:szCs w:val="18"/>
        </w:rPr>
        <w:t>Identified field and data defects with required information in ETL process in various jobs and one to one mapping. </w:t>
      </w:r>
    </w:p>
    <w:p w:rsidR="002335EC" w:rsidRPr="00702BC8" w:rsidRDefault="002335EC" w:rsidP="002335EC">
      <w:pPr>
        <w:pStyle w:val="NormalWeb"/>
        <w:numPr>
          <w:ilvl w:val="0"/>
          <w:numId w:val="9"/>
        </w:numPr>
        <w:shd w:val="clear" w:color="auto" w:fill="FFFFFF"/>
        <w:spacing w:before="100" w:beforeAutospacing="1" w:after="100" w:afterAutospacing="1"/>
        <w:rPr>
          <w:sz w:val="18"/>
          <w:szCs w:val="18"/>
        </w:rPr>
      </w:pPr>
      <w:r w:rsidRPr="00702BC8">
        <w:rPr>
          <w:sz w:val="18"/>
          <w:szCs w:val="18"/>
        </w:rPr>
        <w:t>Validated the load process of ETL to make sure the target tables are populated according to the data mapping provided that satisfies the transformation rules. </w:t>
      </w:r>
    </w:p>
    <w:p w:rsidR="002335EC" w:rsidRPr="00702BC8" w:rsidRDefault="002335EC" w:rsidP="002335EC">
      <w:pPr>
        <w:pStyle w:val="NormalWeb"/>
        <w:numPr>
          <w:ilvl w:val="0"/>
          <w:numId w:val="9"/>
        </w:numPr>
        <w:shd w:val="clear" w:color="auto" w:fill="FFFFFF"/>
        <w:spacing w:before="100" w:beforeAutospacing="1" w:after="100" w:afterAutospacing="1"/>
        <w:rPr>
          <w:sz w:val="18"/>
          <w:szCs w:val="18"/>
        </w:rPr>
      </w:pPr>
      <w:r w:rsidRPr="00702BC8">
        <w:rPr>
          <w:sz w:val="18"/>
          <w:szCs w:val="18"/>
        </w:rPr>
        <w:t>Reviewed the ETL mappings to ensure the transformation rules are applied correctly and conducted data validation testing.</w:t>
      </w:r>
    </w:p>
    <w:p w:rsidR="002335EC" w:rsidRPr="00702BC8" w:rsidRDefault="002335EC" w:rsidP="002335EC">
      <w:pPr>
        <w:pStyle w:val="NormalWeb"/>
        <w:numPr>
          <w:ilvl w:val="0"/>
          <w:numId w:val="9"/>
        </w:numPr>
        <w:shd w:val="clear" w:color="auto" w:fill="FFFFFF"/>
        <w:spacing w:before="100" w:beforeAutospacing="1" w:after="100" w:afterAutospacing="1"/>
        <w:rPr>
          <w:sz w:val="18"/>
          <w:szCs w:val="18"/>
        </w:rPr>
      </w:pPr>
      <w:r w:rsidRPr="00702BC8">
        <w:rPr>
          <w:sz w:val="18"/>
          <w:szCs w:val="18"/>
        </w:rPr>
        <w:t>Performed Data completeness, validity, Data transformation and Data quality tests.</w:t>
      </w:r>
    </w:p>
    <w:p w:rsidR="002335EC" w:rsidRPr="00702BC8" w:rsidRDefault="002335EC" w:rsidP="002335EC">
      <w:pPr>
        <w:pStyle w:val="NormalWeb"/>
        <w:numPr>
          <w:ilvl w:val="0"/>
          <w:numId w:val="9"/>
        </w:numPr>
        <w:shd w:val="clear" w:color="auto" w:fill="FFFFFF"/>
        <w:spacing w:before="100" w:beforeAutospacing="1" w:after="100" w:afterAutospacing="1"/>
        <w:rPr>
          <w:sz w:val="18"/>
          <w:szCs w:val="18"/>
        </w:rPr>
      </w:pPr>
      <w:r w:rsidRPr="00702BC8">
        <w:rPr>
          <w:sz w:val="18"/>
          <w:szCs w:val="18"/>
        </w:rPr>
        <w:t>Involved in extraction of test data from tables and loading of data into SQL tables.  </w:t>
      </w:r>
    </w:p>
    <w:p w:rsidR="002335EC" w:rsidRPr="00702BC8" w:rsidRDefault="002335EC" w:rsidP="002335EC">
      <w:pPr>
        <w:pStyle w:val="NormalWeb"/>
        <w:numPr>
          <w:ilvl w:val="0"/>
          <w:numId w:val="9"/>
        </w:numPr>
        <w:shd w:val="clear" w:color="auto" w:fill="FFFFFF"/>
        <w:spacing w:before="100" w:beforeAutospacing="1" w:after="100" w:afterAutospacing="1"/>
        <w:rPr>
          <w:sz w:val="18"/>
          <w:szCs w:val="18"/>
        </w:rPr>
      </w:pPr>
      <w:r w:rsidRPr="00702BC8">
        <w:rPr>
          <w:sz w:val="18"/>
          <w:szCs w:val="18"/>
        </w:rPr>
        <w:t>Identified duplicate records by writing test scripts fro back-end validation.</w:t>
      </w:r>
    </w:p>
    <w:p w:rsidR="002335EC" w:rsidRPr="00702BC8" w:rsidRDefault="002335EC" w:rsidP="002335EC">
      <w:pPr>
        <w:pStyle w:val="NormalWeb"/>
        <w:numPr>
          <w:ilvl w:val="0"/>
          <w:numId w:val="9"/>
        </w:numPr>
        <w:shd w:val="clear" w:color="auto" w:fill="FFFFFF"/>
        <w:spacing w:before="100" w:beforeAutospacing="1" w:after="100" w:afterAutospacing="1"/>
        <w:rPr>
          <w:sz w:val="18"/>
          <w:szCs w:val="18"/>
        </w:rPr>
      </w:pPr>
      <w:r w:rsidRPr="00702BC8">
        <w:rPr>
          <w:sz w:val="18"/>
          <w:szCs w:val="18"/>
        </w:rPr>
        <w:t>Supported the extraction, transformation and load process (ETL) for a Data Warehouse from their legacy systems using and provide technical support and hands-on mentoring for testing.</w:t>
      </w:r>
    </w:p>
    <w:p w:rsidR="002335EC" w:rsidRPr="00702BC8" w:rsidRDefault="002335EC" w:rsidP="002335EC">
      <w:pPr>
        <w:pStyle w:val="NormalWeb"/>
        <w:numPr>
          <w:ilvl w:val="0"/>
          <w:numId w:val="9"/>
        </w:numPr>
        <w:shd w:val="clear" w:color="auto" w:fill="FFFFFF"/>
        <w:spacing w:before="100" w:beforeAutospacing="1" w:after="100" w:afterAutospacing="1"/>
        <w:rPr>
          <w:sz w:val="18"/>
          <w:szCs w:val="18"/>
        </w:rPr>
      </w:pPr>
      <w:r w:rsidRPr="00702BC8">
        <w:rPr>
          <w:sz w:val="18"/>
          <w:szCs w:val="18"/>
        </w:rPr>
        <w:t>Involved in troubleshooting, resolving and escalating data related issues and validating data to improve data quality. </w:t>
      </w:r>
    </w:p>
    <w:p w:rsidR="002335EC" w:rsidRPr="00702BC8" w:rsidRDefault="002335EC" w:rsidP="002335EC">
      <w:pPr>
        <w:pStyle w:val="NormalWeb"/>
        <w:numPr>
          <w:ilvl w:val="0"/>
          <w:numId w:val="9"/>
        </w:numPr>
        <w:shd w:val="clear" w:color="auto" w:fill="FFFFFF"/>
        <w:spacing w:before="100" w:beforeAutospacing="1" w:after="100" w:afterAutospacing="1"/>
        <w:rPr>
          <w:sz w:val="18"/>
          <w:szCs w:val="18"/>
        </w:rPr>
      </w:pPr>
      <w:r w:rsidRPr="00702BC8">
        <w:rPr>
          <w:sz w:val="18"/>
          <w:szCs w:val="18"/>
        </w:rPr>
        <w:t>Used SQL queries to retrieve data from Enterprise Data Warehouse.</w:t>
      </w:r>
    </w:p>
    <w:p w:rsidR="002335EC" w:rsidRPr="00702BC8" w:rsidRDefault="002335EC" w:rsidP="00702BC8">
      <w:pPr>
        <w:pStyle w:val="NormalWeb"/>
        <w:numPr>
          <w:ilvl w:val="0"/>
          <w:numId w:val="9"/>
        </w:numPr>
        <w:shd w:val="clear" w:color="auto" w:fill="FFFFFF"/>
        <w:spacing w:before="100" w:beforeAutospacing="1" w:after="100" w:afterAutospacing="1"/>
        <w:rPr>
          <w:sz w:val="18"/>
          <w:szCs w:val="18"/>
        </w:rPr>
      </w:pPr>
      <w:r w:rsidRPr="00702BC8">
        <w:rPr>
          <w:sz w:val="18"/>
          <w:szCs w:val="18"/>
        </w:rPr>
        <w:t>Preparing documentation for some of the recurring defects and resolutions and business comments for those defects.</w:t>
      </w:r>
    </w:p>
    <w:p w:rsidR="002335EC" w:rsidRPr="00702BC8" w:rsidRDefault="002335EC" w:rsidP="002335EC">
      <w:pPr>
        <w:jc w:val="both"/>
        <w:rPr>
          <w:bCs/>
          <w:sz w:val="18"/>
          <w:szCs w:val="18"/>
          <w:lang w:eastAsia="en-US"/>
        </w:rPr>
      </w:pPr>
      <w:r w:rsidRPr="00702BC8">
        <w:rPr>
          <w:b/>
          <w:bCs/>
          <w:sz w:val="18"/>
          <w:szCs w:val="18"/>
          <w:lang w:eastAsia="en-US"/>
        </w:rPr>
        <w:t>Environment:</w:t>
      </w:r>
      <w:r w:rsidRPr="00702BC8">
        <w:rPr>
          <w:bCs/>
          <w:sz w:val="18"/>
          <w:szCs w:val="18"/>
          <w:lang w:eastAsia="en-US"/>
        </w:rPr>
        <w:t xml:space="preserve"> </w:t>
      </w:r>
      <w:r w:rsidRPr="00702BC8">
        <w:rPr>
          <w:bCs/>
          <w:color w:val="000000"/>
          <w:sz w:val="18"/>
          <w:szCs w:val="18"/>
          <w:lang w:eastAsia="en-US"/>
        </w:rPr>
        <w:t>Informatica Power Center 8.5.1/9 x, Teradata SQL Assistant 14.0, Oracle 11g, SQL, SQL Developer, TOAD, ER/Studio Portal, SharePoint, UNIX Shell scripting, MS SQL Server,</w:t>
      </w:r>
      <w:r w:rsidR="00A90742" w:rsidRPr="00702BC8">
        <w:rPr>
          <w:bCs/>
          <w:color w:val="000000"/>
          <w:sz w:val="18"/>
          <w:szCs w:val="18"/>
          <w:lang w:eastAsia="en-US"/>
        </w:rPr>
        <w:t xml:space="preserve"> </w:t>
      </w:r>
      <w:r w:rsidRPr="00702BC8">
        <w:rPr>
          <w:bCs/>
          <w:color w:val="000000"/>
          <w:sz w:val="18"/>
          <w:szCs w:val="18"/>
          <w:lang w:eastAsia="en-US"/>
        </w:rPr>
        <w:t>Windows2000.</w:t>
      </w:r>
    </w:p>
    <w:p w:rsidR="002335EC" w:rsidRPr="00702BC8" w:rsidRDefault="002335EC" w:rsidP="002335EC">
      <w:pPr>
        <w:jc w:val="both"/>
        <w:rPr>
          <w:bCs/>
          <w:sz w:val="18"/>
          <w:szCs w:val="18"/>
          <w:lang w:eastAsia="en-US"/>
        </w:rPr>
      </w:pPr>
    </w:p>
    <w:p w:rsidR="002335EC" w:rsidRPr="00702BC8" w:rsidRDefault="002335EC" w:rsidP="002335EC">
      <w:pPr>
        <w:pBdr>
          <w:top w:val="single" w:sz="4" w:space="1" w:color="000000"/>
        </w:pBdr>
        <w:jc w:val="both"/>
        <w:rPr>
          <w:rFonts w:eastAsia="KaiTi"/>
          <w:b/>
          <w:sz w:val="18"/>
          <w:szCs w:val="18"/>
        </w:rPr>
      </w:pPr>
      <w:r w:rsidRPr="00702BC8">
        <w:rPr>
          <w:rFonts w:eastAsia="KaiTi"/>
          <w:b/>
          <w:bCs/>
          <w:sz w:val="18"/>
          <w:szCs w:val="18"/>
        </w:rPr>
        <w:t xml:space="preserve">Stage Stores Inc., Houston, TX                                                     </w:t>
      </w:r>
      <w:r w:rsidRPr="00702BC8">
        <w:rPr>
          <w:rFonts w:eastAsia="KaiTi"/>
          <w:b/>
          <w:sz w:val="18"/>
          <w:szCs w:val="18"/>
        </w:rPr>
        <w:tab/>
        <w:t xml:space="preserve">       </w:t>
      </w:r>
      <w:r w:rsidR="00F87673" w:rsidRPr="00702BC8">
        <w:rPr>
          <w:rFonts w:eastAsia="KaiTi"/>
          <w:b/>
          <w:sz w:val="18"/>
          <w:szCs w:val="18"/>
        </w:rPr>
        <w:tab/>
      </w:r>
      <w:r w:rsidR="00F87673" w:rsidRPr="00702BC8">
        <w:rPr>
          <w:rFonts w:eastAsia="KaiTi"/>
          <w:b/>
          <w:sz w:val="18"/>
          <w:szCs w:val="18"/>
        </w:rPr>
        <w:tab/>
      </w:r>
      <w:r w:rsidR="00F87673" w:rsidRPr="00702BC8">
        <w:rPr>
          <w:rFonts w:eastAsia="KaiTi"/>
          <w:b/>
          <w:sz w:val="18"/>
          <w:szCs w:val="18"/>
        </w:rPr>
        <w:tab/>
      </w:r>
      <w:r w:rsidR="00F87673" w:rsidRPr="00702BC8">
        <w:rPr>
          <w:rFonts w:eastAsia="KaiTi"/>
          <w:b/>
          <w:sz w:val="18"/>
          <w:szCs w:val="18"/>
        </w:rPr>
        <w:tab/>
      </w:r>
      <w:r w:rsidR="00F87673" w:rsidRPr="00702BC8">
        <w:rPr>
          <w:rFonts w:eastAsia="KaiTi"/>
          <w:b/>
          <w:sz w:val="18"/>
          <w:szCs w:val="18"/>
        </w:rPr>
        <w:tab/>
      </w:r>
      <w:r w:rsidRPr="00702BC8">
        <w:rPr>
          <w:rFonts w:eastAsia="KaiTi"/>
          <w:b/>
          <w:sz w:val="18"/>
          <w:szCs w:val="18"/>
        </w:rPr>
        <w:t xml:space="preserve"> </w:t>
      </w:r>
      <w:r w:rsidR="00C74C73" w:rsidRPr="00702BC8">
        <w:rPr>
          <w:rFonts w:eastAsia="KaiTi"/>
          <w:b/>
          <w:sz w:val="18"/>
          <w:szCs w:val="18"/>
        </w:rPr>
        <w:t>Apr</w:t>
      </w:r>
      <w:r w:rsidR="00F87673" w:rsidRPr="00702BC8">
        <w:rPr>
          <w:rFonts w:eastAsia="KaiTi"/>
          <w:b/>
          <w:sz w:val="18"/>
          <w:szCs w:val="18"/>
        </w:rPr>
        <w:t xml:space="preserve"> </w:t>
      </w:r>
      <w:r w:rsidR="00C74C73" w:rsidRPr="00702BC8">
        <w:rPr>
          <w:rFonts w:eastAsia="KaiTi"/>
          <w:b/>
          <w:sz w:val="18"/>
          <w:szCs w:val="18"/>
        </w:rPr>
        <w:t>‘07</w:t>
      </w:r>
      <w:r w:rsidRPr="00702BC8">
        <w:rPr>
          <w:rFonts w:eastAsia="KaiTi"/>
          <w:b/>
          <w:sz w:val="18"/>
          <w:szCs w:val="18"/>
        </w:rPr>
        <w:t xml:space="preserve"> </w:t>
      </w:r>
      <w:r w:rsidRPr="00702BC8">
        <w:rPr>
          <w:rFonts w:eastAsia="KaiTi"/>
          <w:sz w:val="18"/>
          <w:szCs w:val="18"/>
        </w:rPr>
        <w:t>–</w:t>
      </w:r>
      <w:r w:rsidRPr="00702BC8">
        <w:rPr>
          <w:rFonts w:eastAsia="KaiTi"/>
          <w:b/>
          <w:sz w:val="18"/>
          <w:szCs w:val="18"/>
        </w:rPr>
        <w:t xml:space="preserve"> </w:t>
      </w:r>
      <w:r w:rsidR="00C74C73" w:rsidRPr="00702BC8">
        <w:rPr>
          <w:rFonts w:eastAsia="KaiTi"/>
          <w:b/>
          <w:sz w:val="18"/>
          <w:szCs w:val="18"/>
        </w:rPr>
        <w:t>Jan ‘09</w:t>
      </w:r>
    </w:p>
    <w:p w:rsidR="002335EC" w:rsidRPr="00702BC8" w:rsidRDefault="002335EC" w:rsidP="002335EC">
      <w:pPr>
        <w:pStyle w:val="BodyText2"/>
        <w:pBdr>
          <w:bottom w:val="single" w:sz="4" w:space="1" w:color="000000"/>
        </w:pBdr>
        <w:ind w:right="24"/>
        <w:rPr>
          <w:rFonts w:eastAsia="KaiTi"/>
          <w:b/>
          <w:sz w:val="18"/>
          <w:szCs w:val="18"/>
        </w:rPr>
      </w:pPr>
      <w:r w:rsidRPr="00702BC8">
        <w:rPr>
          <w:rFonts w:eastAsia="KaiTi"/>
          <w:b/>
          <w:sz w:val="18"/>
          <w:szCs w:val="18"/>
        </w:rPr>
        <w:t xml:space="preserve">Data warehouse </w:t>
      </w:r>
      <w:r w:rsidR="00F87673" w:rsidRPr="00702BC8">
        <w:rPr>
          <w:rFonts w:eastAsia="KaiTi"/>
          <w:b/>
          <w:sz w:val="18"/>
          <w:szCs w:val="18"/>
        </w:rPr>
        <w:t>Tester</w:t>
      </w:r>
    </w:p>
    <w:p w:rsidR="002335EC" w:rsidRPr="00702BC8" w:rsidRDefault="002335EC" w:rsidP="002335EC">
      <w:pPr>
        <w:jc w:val="both"/>
        <w:rPr>
          <w:rFonts w:eastAsia="KaiTi"/>
          <w:sz w:val="18"/>
          <w:szCs w:val="18"/>
        </w:rPr>
      </w:pPr>
      <w:r w:rsidRPr="00702BC8">
        <w:rPr>
          <w:rFonts w:eastAsia="KaiTi"/>
          <w:sz w:val="18"/>
          <w:szCs w:val="18"/>
        </w:rPr>
        <w:t>Stage Stores, Inc. brings nationally recognized brand name apparel, accessories, cosmetics and footwear for the entire family to small and mid-size towns and communities through 667 stores located in 33 states. The purpose of this project was to provide Stage Stores with key reporting and analysis capabilities to evaluate sales and inventory performance across its network of stores.</w:t>
      </w:r>
    </w:p>
    <w:p w:rsidR="002335EC" w:rsidRPr="00702BC8" w:rsidRDefault="002335EC" w:rsidP="002335EC">
      <w:pPr>
        <w:jc w:val="both"/>
        <w:rPr>
          <w:rFonts w:eastAsia="KaiTi"/>
          <w:sz w:val="18"/>
          <w:szCs w:val="18"/>
        </w:rPr>
      </w:pPr>
    </w:p>
    <w:p w:rsidR="002335EC" w:rsidRPr="00702BC8" w:rsidRDefault="002335EC" w:rsidP="002335EC">
      <w:pPr>
        <w:jc w:val="both"/>
        <w:rPr>
          <w:rFonts w:eastAsia="KaiTi"/>
          <w:sz w:val="18"/>
          <w:szCs w:val="18"/>
        </w:rPr>
      </w:pPr>
      <w:r w:rsidRPr="00702BC8">
        <w:rPr>
          <w:rFonts w:eastAsia="KaiTi"/>
          <w:b/>
          <w:sz w:val="18"/>
          <w:szCs w:val="18"/>
        </w:rPr>
        <w:t>Responsibilities:</w:t>
      </w:r>
      <w:r w:rsidRPr="00702BC8">
        <w:rPr>
          <w:rFonts w:eastAsia="KaiTi"/>
          <w:sz w:val="18"/>
          <w:szCs w:val="18"/>
        </w:rPr>
        <w:t xml:space="preserve">  </w:t>
      </w:r>
    </w:p>
    <w:p w:rsidR="002335EC" w:rsidRPr="00702BC8" w:rsidRDefault="002335EC" w:rsidP="002335EC">
      <w:pPr>
        <w:pStyle w:val="NormalWeb"/>
        <w:numPr>
          <w:ilvl w:val="0"/>
          <w:numId w:val="9"/>
        </w:numPr>
        <w:shd w:val="clear" w:color="auto" w:fill="FFFFFF"/>
        <w:spacing w:before="100" w:beforeAutospacing="1" w:after="100" w:afterAutospacing="1"/>
        <w:rPr>
          <w:sz w:val="18"/>
          <w:szCs w:val="18"/>
        </w:rPr>
      </w:pPr>
      <w:r w:rsidRPr="00702BC8">
        <w:rPr>
          <w:sz w:val="18"/>
          <w:szCs w:val="18"/>
        </w:rPr>
        <w:t>Maintain, backup and restore the Informatica ETL repositories for the QA team.</w:t>
      </w:r>
    </w:p>
    <w:p w:rsidR="002335EC" w:rsidRPr="00702BC8" w:rsidRDefault="002335EC" w:rsidP="002335EC">
      <w:pPr>
        <w:pStyle w:val="NormalWeb"/>
        <w:numPr>
          <w:ilvl w:val="0"/>
          <w:numId w:val="9"/>
        </w:numPr>
        <w:shd w:val="clear" w:color="auto" w:fill="FFFFFF"/>
        <w:spacing w:before="100" w:beforeAutospacing="1" w:after="100" w:afterAutospacing="1"/>
        <w:rPr>
          <w:sz w:val="18"/>
          <w:szCs w:val="18"/>
        </w:rPr>
      </w:pPr>
      <w:r w:rsidRPr="00702BC8">
        <w:rPr>
          <w:sz w:val="18"/>
          <w:szCs w:val="18"/>
        </w:rPr>
        <w:t>Coordinated all QA activities and enhancements.</w:t>
      </w:r>
    </w:p>
    <w:p w:rsidR="002335EC" w:rsidRPr="00702BC8" w:rsidRDefault="002335EC" w:rsidP="002335EC">
      <w:pPr>
        <w:pStyle w:val="NormalWeb"/>
        <w:numPr>
          <w:ilvl w:val="0"/>
          <w:numId w:val="9"/>
        </w:numPr>
        <w:shd w:val="clear" w:color="auto" w:fill="FFFFFF"/>
        <w:spacing w:before="100" w:beforeAutospacing="1" w:after="100" w:afterAutospacing="1"/>
        <w:rPr>
          <w:sz w:val="18"/>
          <w:szCs w:val="18"/>
        </w:rPr>
      </w:pPr>
      <w:r w:rsidRPr="00702BC8">
        <w:rPr>
          <w:sz w:val="18"/>
          <w:szCs w:val="18"/>
        </w:rPr>
        <w:t>As part of QA team was involved in implementation of ETL best practices.</w:t>
      </w:r>
    </w:p>
    <w:p w:rsidR="002335EC" w:rsidRPr="00702BC8" w:rsidRDefault="002335EC" w:rsidP="002335EC">
      <w:pPr>
        <w:pStyle w:val="NormalWeb"/>
        <w:numPr>
          <w:ilvl w:val="0"/>
          <w:numId w:val="9"/>
        </w:numPr>
        <w:shd w:val="clear" w:color="auto" w:fill="FFFFFF"/>
        <w:spacing w:before="100" w:beforeAutospacing="1" w:after="100" w:afterAutospacing="1"/>
        <w:rPr>
          <w:sz w:val="18"/>
          <w:szCs w:val="18"/>
        </w:rPr>
      </w:pPr>
      <w:r w:rsidRPr="00702BC8">
        <w:rPr>
          <w:sz w:val="18"/>
          <w:szCs w:val="18"/>
        </w:rPr>
        <w:t>Involved in all phases of (Unit, Integrated and UAT) testing Informatica mappings.</w:t>
      </w:r>
    </w:p>
    <w:p w:rsidR="002335EC" w:rsidRPr="00702BC8" w:rsidRDefault="002335EC" w:rsidP="002335EC">
      <w:pPr>
        <w:pStyle w:val="NormalWeb"/>
        <w:numPr>
          <w:ilvl w:val="0"/>
          <w:numId w:val="9"/>
        </w:numPr>
        <w:shd w:val="clear" w:color="auto" w:fill="FFFFFF"/>
        <w:spacing w:before="100" w:beforeAutospacing="1" w:after="100" w:afterAutospacing="1"/>
        <w:rPr>
          <w:sz w:val="18"/>
          <w:szCs w:val="18"/>
        </w:rPr>
      </w:pPr>
      <w:r w:rsidRPr="00702BC8">
        <w:rPr>
          <w:sz w:val="18"/>
          <w:szCs w:val="18"/>
        </w:rPr>
        <w:t>Tested Informatica folders, global sources, global targets, global ODBC connections, global FTP connections workflows, data profiling and manage metadata.</w:t>
      </w:r>
    </w:p>
    <w:p w:rsidR="002335EC" w:rsidRPr="00702BC8" w:rsidRDefault="002335EC" w:rsidP="002335EC">
      <w:pPr>
        <w:pStyle w:val="NormalWeb"/>
        <w:numPr>
          <w:ilvl w:val="0"/>
          <w:numId w:val="9"/>
        </w:numPr>
        <w:shd w:val="clear" w:color="auto" w:fill="FFFFFF"/>
        <w:spacing w:before="100" w:beforeAutospacing="1" w:after="100" w:afterAutospacing="1"/>
        <w:rPr>
          <w:sz w:val="18"/>
          <w:szCs w:val="18"/>
        </w:rPr>
      </w:pPr>
      <w:r w:rsidRPr="00702BC8">
        <w:rPr>
          <w:sz w:val="18"/>
          <w:szCs w:val="18"/>
        </w:rPr>
        <w:t>Tested data models and data maps (extract, transform and load analysis - ETL analysis) of the datamarts and feeder systems in the aggregation effort.</w:t>
      </w:r>
    </w:p>
    <w:p w:rsidR="002335EC" w:rsidRPr="00702BC8" w:rsidRDefault="002335EC" w:rsidP="002335EC">
      <w:pPr>
        <w:pStyle w:val="NormalWeb"/>
        <w:numPr>
          <w:ilvl w:val="0"/>
          <w:numId w:val="9"/>
        </w:numPr>
        <w:shd w:val="clear" w:color="auto" w:fill="FFFFFF"/>
        <w:spacing w:before="100" w:beforeAutospacing="1" w:after="100" w:afterAutospacing="1"/>
        <w:rPr>
          <w:sz w:val="18"/>
          <w:szCs w:val="18"/>
        </w:rPr>
      </w:pPr>
      <w:r w:rsidRPr="00702BC8">
        <w:rPr>
          <w:sz w:val="18"/>
          <w:szCs w:val="18"/>
        </w:rPr>
        <w:t>Formulate methods to perform Positive and Negative testing against requirements.</w:t>
      </w:r>
    </w:p>
    <w:p w:rsidR="002335EC" w:rsidRPr="00702BC8" w:rsidRDefault="002335EC" w:rsidP="002335EC">
      <w:pPr>
        <w:pStyle w:val="NormalWeb"/>
        <w:numPr>
          <w:ilvl w:val="0"/>
          <w:numId w:val="9"/>
        </w:numPr>
        <w:shd w:val="clear" w:color="auto" w:fill="FFFFFF"/>
        <w:spacing w:before="100" w:beforeAutospacing="1" w:after="100" w:afterAutospacing="1"/>
        <w:rPr>
          <w:sz w:val="18"/>
          <w:szCs w:val="18"/>
        </w:rPr>
      </w:pPr>
      <w:r w:rsidRPr="00702BC8">
        <w:rPr>
          <w:sz w:val="18"/>
          <w:szCs w:val="18"/>
        </w:rPr>
        <w:t>Performed Verification, Validation, and Transformations on the Input data (Text files, XML files) before loading into target database.</w:t>
      </w:r>
    </w:p>
    <w:p w:rsidR="002335EC" w:rsidRPr="00702BC8" w:rsidRDefault="002335EC" w:rsidP="002335EC">
      <w:pPr>
        <w:pStyle w:val="NormalWeb"/>
        <w:numPr>
          <w:ilvl w:val="0"/>
          <w:numId w:val="9"/>
        </w:numPr>
        <w:shd w:val="clear" w:color="auto" w:fill="FFFFFF"/>
        <w:spacing w:before="100" w:beforeAutospacing="1" w:after="100" w:afterAutospacing="1"/>
        <w:rPr>
          <w:sz w:val="18"/>
          <w:szCs w:val="18"/>
        </w:rPr>
      </w:pPr>
      <w:r w:rsidRPr="00702BC8">
        <w:rPr>
          <w:sz w:val="18"/>
          <w:szCs w:val="18"/>
        </w:rPr>
        <w:t>Responsible for validation of Target data in Data Warehouse and Data Marts which are Transformed and Loaded using Informatica Power Center.</w:t>
      </w:r>
    </w:p>
    <w:p w:rsidR="002335EC" w:rsidRPr="00702BC8" w:rsidRDefault="002335EC" w:rsidP="002335EC">
      <w:pPr>
        <w:pStyle w:val="NormalWeb"/>
        <w:numPr>
          <w:ilvl w:val="0"/>
          <w:numId w:val="9"/>
        </w:numPr>
        <w:shd w:val="clear" w:color="auto" w:fill="FFFFFF"/>
        <w:spacing w:before="100" w:beforeAutospacing="1" w:after="100" w:afterAutospacing="1"/>
        <w:rPr>
          <w:sz w:val="18"/>
          <w:szCs w:val="18"/>
        </w:rPr>
      </w:pPr>
      <w:r w:rsidRPr="00702BC8">
        <w:rPr>
          <w:sz w:val="18"/>
          <w:szCs w:val="18"/>
        </w:rPr>
        <w:t>Validated data in between source and target after running Mappings by the Informatica developer team.</w:t>
      </w:r>
    </w:p>
    <w:p w:rsidR="002335EC" w:rsidRPr="00702BC8" w:rsidRDefault="002335EC" w:rsidP="002335EC">
      <w:pPr>
        <w:pStyle w:val="NormalWeb"/>
        <w:numPr>
          <w:ilvl w:val="0"/>
          <w:numId w:val="9"/>
        </w:numPr>
        <w:shd w:val="clear" w:color="auto" w:fill="FFFFFF"/>
        <w:spacing w:before="100" w:beforeAutospacing="1" w:after="100" w:afterAutospacing="1"/>
        <w:rPr>
          <w:sz w:val="18"/>
          <w:szCs w:val="18"/>
        </w:rPr>
      </w:pPr>
      <w:r w:rsidRPr="00702BC8">
        <w:rPr>
          <w:sz w:val="18"/>
          <w:szCs w:val="18"/>
        </w:rPr>
        <w:t>Developed SQL queries to check the database automatically and checking the data integrity in accordance with business standards of the company.</w:t>
      </w:r>
    </w:p>
    <w:p w:rsidR="002335EC" w:rsidRPr="00702BC8" w:rsidRDefault="002335EC" w:rsidP="002335EC">
      <w:pPr>
        <w:pStyle w:val="NormalWeb"/>
        <w:numPr>
          <w:ilvl w:val="0"/>
          <w:numId w:val="9"/>
        </w:numPr>
        <w:shd w:val="clear" w:color="auto" w:fill="FFFFFF"/>
        <w:spacing w:before="100" w:beforeAutospacing="1" w:after="100" w:afterAutospacing="1"/>
        <w:rPr>
          <w:sz w:val="18"/>
          <w:szCs w:val="18"/>
        </w:rPr>
      </w:pPr>
      <w:r w:rsidRPr="00702BC8">
        <w:rPr>
          <w:sz w:val="18"/>
          <w:szCs w:val="18"/>
        </w:rPr>
        <w:t>Used TOAD for SQL Server to write SQL queries for validating constraints, indexes.</w:t>
      </w:r>
    </w:p>
    <w:p w:rsidR="002335EC" w:rsidRPr="00702BC8" w:rsidRDefault="002335EC" w:rsidP="002335EC">
      <w:pPr>
        <w:pStyle w:val="NormalWeb"/>
        <w:numPr>
          <w:ilvl w:val="0"/>
          <w:numId w:val="9"/>
        </w:numPr>
        <w:shd w:val="clear" w:color="auto" w:fill="FFFFFF"/>
        <w:spacing w:before="100" w:beforeAutospacing="1" w:after="100" w:afterAutospacing="1"/>
        <w:rPr>
          <w:sz w:val="18"/>
          <w:szCs w:val="18"/>
        </w:rPr>
      </w:pPr>
      <w:r w:rsidRPr="00702BC8">
        <w:rPr>
          <w:sz w:val="18"/>
          <w:szCs w:val="18"/>
        </w:rPr>
        <w:t>Responsible to send the Data Warehouse Quality report to the QA manger on weekly basis for Caliber data mart.</w:t>
      </w:r>
    </w:p>
    <w:p w:rsidR="00081BD8" w:rsidRPr="00702BC8" w:rsidRDefault="002335EC" w:rsidP="004A1F37">
      <w:pPr>
        <w:jc w:val="both"/>
        <w:rPr>
          <w:bCs/>
          <w:sz w:val="18"/>
          <w:szCs w:val="18"/>
          <w:lang w:eastAsia="en-US"/>
        </w:rPr>
      </w:pPr>
      <w:r w:rsidRPr="00702BC8">
        <w:rPr>
          <w:b/>
          <w:bCs/>
          <w:sz w:val="18"/>
          <w:szCs w:val="18"/>
          <w:lang w:eastAsia="en-US"/>
        </w:rPr>
        <w:t>Environment:</w:t>
      </w:r>
      <w:r w:rsidRPr="00702BC8">
        <w:rPr>
          <w:bCs/>
          <w:sz w:val="18"/>
          <w:szCs w:val="18"/>
          <w:lang w:eastAsia="en-US"/>
        </w:rPr>
        <w:t xml:space="preserve"> </w:t>
      </w:r>
      <w:r w:rsidRPr="00702BC8">
        <w:rPr>
          <w:bCs/>
          <w:color w:val="000000"/>
          <w:sz w:val="18"/>
          <w:szCs w:val="18"/>
          <w:lang w:eastAsia="en-US"/>
        </w:rPr>
        <w:t>Informatica Power Center 8.6, IDQ 8.6.1, MDM, ESP, Oracle 10g, PL/SQL, SQL Server 2000, Flat files, SQL Loader, UNIX Shell scripts, Erwin, Datamart.</w:t>
      </w:r>
    </w:p>
    <w:p w:rsidR="00143D70" w:rsidRPr="00702BC8" w:rsidRDefault="00143D70" w:rsidP="004A1F37">
      <w:pPr>
        <w:jc w:val="both"/>
        <w:rPr>
          <w:bCs/>
          <w:sz w:val="18"/>
          <w:szCs w:val="18"/>
          <w:lang w:eastAsia="en-US"/>
        </w:rPr>
      </w:pPr>
    </w:p>
    <w:sectPr w:rsidR="00143D70" w:rsidRPr="00702BC8" w:rsidSect="002335EC">
      <w:footerReference w:type="even" r:id="rId8"/>
      <w:footerReference w:type="default" r:id="rId9"/>
      <w:footnotePr>
        <w:pos w:val="beneathText"/>
      </w:footnotePr>
      <w:pgSz w:w="12240" w:h="15840" w:code="1"/>
      <w:pgMar w:top="90" w:right="630" w:bottom="0" w:left="450" w:header="0" w:footer="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677C3" w:rsidRDefault="001677C3">
      <w:r>
        <w:separator/>
      </w:r>
    </w:p>
  </w:endnote>
  <w:endnote w:type="continuationSeparator" w:id="1">
    <w:p w:rsidR="001677C3" w:rsidRDefault="001677C3">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StarSymbol">
    <w:altName w:val="Times New Roman"/>
    <w:charset w:val="00"/>
    <w:family w:val="auto"/>
    <w:pitch w:val="default"/>
    <w:sig w:usb0="00000000" w:usb1="00000000" w:usb2="00000000" w:usb3="00000000" w:csb0="00000000"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KaiT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31899" w:rsidRDefault="005E0667" w:rsidP="000F40E0">
    <w:pPr>
      <w:pStyle w:val="Footer"/>
      <w:framePr w:wrap="around" w:vAnchor="text" w:hAnchor="margin" w:xAlign="right" w:y="1"/>
      <w:rPr>
        <w:rStyle w:val="PageNumber"/>
      </w:rPr>
    </w:pPr>
    <w:r>
      <w:rPr>
        <w:rStyle w:val="PageNumber"/>
      </w:rPr>
      <w:fldChar w:fldCharType="begin"/>
    </w:r>
    <w:r w:rsidR="00331899">
      <w:rPr>
        <w:rStyle w:val="PageNumber"/>
      </w:rPr>
      <w:instrText xml:space="preserve">PAGE  </w:instrText>
    </w:r>
    <w:r>
      <w:rPr>
        <w:rStyle w:val="PageNumber"/>
      </w:rPr>
      <w:fldChar w:fldCharType="separate"/>
    </w:r>
    <w:r w:rsidR="00D9025B">
      <w:rPr>
        <w:rStyle w:val="PageNumber"/>
        <w:noProof/>
      </w:rPr>
      <w:t>2</w:t>
    </w:r>
    <w:r>
      <w:rPr>
        <w:rStyle w:val="PageNumber"/>
      </w:rPr>
      <w:fldChar w:fldCharType="end"/>
    </w:r>
  </w:p>
  <w:p w:rsidR="00331899" w:rsidRDefault="00331899" w:rsidP="00331899">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31899" w:rsidRDefault="005E0667" w:rsidP="000F40E0">
    <w:pPr>
      <w:pStyle w:val="Footer"/>
      <w:framePr w:wrap="around" w:vAnchor="text" w:hAnchor="margin" w:xAlign="right" w:y="1"/>
      <w:rPr>
        <w:rStyle w:val="PageNumber"/>
      </w:rPr>
    </w:pPr>
    <w:r>
      <w:rPr>
        <w:rStyle w:val="PageNumber"/>
      </w:rPr>
      <w:fldChar w:fldCharType="begin"/>
    </w:r>
    <w:r w:rsidR="00331899">
      <w:rPr>
        <w:rStyle w:val="PageNumber"/>
      </w:rPr>
      <w:instrText xml:space="preserve">PAGE  </w:instrText>
    </w:r>
    <w:r>
      <w:rPr>
        <w:rStyle w:val="PageNumber"/>
      </w:rPr>
      <w:fldChar w:fldCharType="separate"/>
    </w:r>
    <w:r w:rsidR="00D9025B">
      <w:rPr>
        <w:rStyle w:val="PageNumber"/>
        <w:noProof/>
      </w:rPr>
      <w:t>3</w:t>
    </w:r>
    <w:r>
      <w:rPr>
        <w:rStyle w:val="PageNumber"/>
      </w:rPr>
      <w:fldChar w:fldCharType="end"/>
    </w:r>
  </w:p>
  <w:p w:rsidR="00331899" w:rsidRDefault="00331899" w:rsidP="00331899">
    <w:pPr>
      <w:pStyle w:val="Footer"/>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677C3" w:rsidRDefault="001677C3">
      <w:r>
        <w:separator/>
      </w:r>
    </w:p>
  </w:footnote>
  <w:footnote w:type="continuationSeparator" w:id="1">
    <w:p w:rsidR="001677C3" w:rsidRDefault="001677C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00000002"/>
    <w:multiLevelType w:val="singleLevel"/>
    <w:tmpl w:val="00000002"/>
    <w:name w:val="WW8Num3"/>
    <w:lvl w:ilvl="0">
      <w:start w:val="1"/>
      <w:numFmt w:val="bullet"/>
      <w:lvlText w:val=""/>
      <w:lvlJc w:val="left"/>
      <w:pPr>
        <w:tabs>
          <w:tab w:val="num" w:pos="720"/>
        </w:tabs>
        <w:ind w:left="720" w:hanging="360"/>
      </w:pPr>
      <w:rPr>
        <w:rFonts w:ascii="Wingdings" w:hAnsi="Wingdings"/>
      </w:rPr>
    </w:lvl>
  </w:abstractNum>
  <w:abstractNum w:abstractNumId="2">
    <w:nsid w:val="00000003"/>
    <w:multiLevelType w:val="singleLevel"/>
    <w:tmpl w:val="00000003"/>
    <w:name w:val="WW8Num8"/>
    <w:lvl w:ilvl="0">
      <w:start w:val="1"/>
      <w:numFmt w:val="bullet"/>
      <w:lvlText w:val=""/>
      <w:lvlJc w:val="left"/>
      <w:pPr>
        <w:tabs>
          <w:tab w:val="num" w:pos="360"/>
        </w:tabs>
        <w:ind w:left="360" w:hanging="360"/>
      </w:pPr>
      <w:rPr>
        <w:rFonts w:ascii="Wingdings" w:hAnsi="Wingdings"/>
      </w:rPr>
    </w:lvl>
  </w:abstractNum>
  <w:abstractNum w:abstractNumId="3">
    <w:nsid w:val="00000004"/>
    <w:multiLevelType w:val="singleLevel"/>
    <w:tmpl w:val="00000004"/>
    <w:name w:val="WW8Num19"/>
    <w:lvl w:ilvl="0">
      <w:start w:val="1"/>
      <w:numFmt w:val="bullet"/>
      <w:lvlText w:val=""/>
      <w:lvlJc w:val="left"/>
      <w:pPr>
        <w:tabs>
          <w:tab w:val="num" w:pos="720"/>
        </w:tabs>
        <w:ind w:left="720" w:hanging="360"/>
      </w:pPr>
      <w:rPr>
        <w:rFonts w:ascii="Symbol" w:hAnsi="Symbol"/>
      </w:rPr>
    </w:lvl>
  </w:abstractNum>
  <w:abstractNum w:abstractNumId="4">
    <w:nsid w:val="00000005"/>
    <w:multiLevelType w:val="singleLevel"/>
    <w:tmpl w:val="00000005"/>
    <w:name w:val="WW8Num22"/>
    <w:lvl w:ilvl="0">
      <w:start w:val="1"/>
      <w:numFmt w:val="bullet"/>
      <w:lvlText w:val=""/>
      <w:lvlJc w:val="left"/>
      <w:pPr>
        <w:tabs>
          <w:tab w:val="num" w:pos="630"/>
        </w:tabs>
        <w:ind w:left="630" w:hanging="360"/>
      </w:pPr>
      <w:rPr>
        <w:rFonts w:ascii="Wingdings" w:hAnsi="Wingdings"/>
      </w:rPr>
    </w:lvl>
  </w:abstractNum>
  <w:abstractNum w:abstractNumId="5">
    <w:nsid w:val="00000006"/>
    <w:multiLevelType w:val="multilevel"/>
    <w:tmpl w:val="00000006"/>
    <w:name w:val="WW8Num29"/>
    <w:lvl w:ilvl="0">
      <w:start w:val="1"/>
      <w:numFmt w:val="bullet"/>
      <w:lvlText w:val=""/>
      <w:lvlJc w:val="left"/>
      <w:pPr>
        <w:tabs>
          <w:tab w:val="num" w:pos="720"/>
        </w:tabs>
        <w:ind w:left="720" w:hanging="360"/>
      </w:pPr>
      <w:rPr>
        <w:rFonts w:ascii="Wingdings" w:hAnsi="Wingdings"/>
        <w:sz w:val="20"/>
      </w:rPr>
    </w:lvl>
    <w:lvl w:ilvl="1">
      <w:start w:val="1"/>
      <w:numFmt w:val="bullet"/>
      <w:lvlText w:val=""/>
      <w:lvlJc w:val="left"/>
      <w:pPr>
        <w:tabs>
          <w:tab w:val="num" w:pos="1440"/>
        </w:tabs>
        <w:ind w:left="1440" w:hanging="360"/>
      </w:pPr>
      <w:rPr>
        <w:rFonts w:ascii="Symbol" w:hAnsi="Symbol"/>
        <w:sz w:val="20"/>
      </w:rPr>
    </w:lvl>
    <w:lvl w:ilvl="2">
      <w:start w:val="1"/>
      <w:numFmt w:val="bullet"/>
      <w:lvlText w:val=""/>
      <w:lvlJc w:val="left"/>
      <w:pPr>
        <w:tabs>
          <w:tab w:val="num" w:pos="2160"/>
        </w:tabs>
        <w:ind w:left="2160" w:hanging="360"/>
      </w:pPr>
      <w:rPr>
        <w:rFonts w:ascii="Symbol" w:hAnsi="Symbol"/>
        <w:sz w:val="20"/>
      </w:rPr>
    </w:lvl>
    <w:lvl w:ilvl="3">
      <w:start w:val="1"/>
      <w:numFmt w:val="bullet"/>
      <w:lvlText w:val=""/>
      <w:lvlJc w:val="left"/>
      <w:pPr>
        <w:tabs>
          <w:tab w:val="num" w:pos="2880"/>
        </w:tabs>
        <w:ind w:left="2880" w:hanging="360"/>
      </w:pPr>
      <w:rPr>
        <w:rFonts w:ascii="Symbol" w:hAnsi="Symbol"/>
        <w:sz w:val="20"/>
      </w:rPr>
    </w:lvl>
    <w:lvl w:ilvl="4">
      <w:start w:val="1"/>
      <w:numFmt w:val="bullet"/>
      <w:lvlText w:val=""/>
      <w:lvlJc w:val="left"/>
      <w:pPr>
        <w:tabs>
          <w:tab w:val="num" w:pos="3600"/>
        </w:tabs>
        <w:ind w:left="3600" w:hanging="360"/>
      </w:pPr>
      <w:rPr>
        <w:rFonts w:ascii="Symbol" w:hAnsi="Symbol"/>
        <w:sz w:val="20"/>
      </w:rPr>
    </w:lvl>
    <w:lvl w:ilvl="5">
      <w:start w:val="1"/>
      <w:numFmt w:val="bullet"/>
      <w:lvlText w:val=""/>
      <w:lvlJc w:val="left"/>
      <w:pPr>
        <w:tabs>
          <w:tab w:val="num" w:pos="4320"/>
        </w:tabs>
        <w:ind w:left="4320" w:hanging="360"/>
      </w:pPr>
      <w:rPr>
        <w:rFonts w:ascii="Symbol" w:hAnsi="Symbol"/>
        <w:sz w:val="20"/>
      </w:rPr>
    </w:lvl>
    <w:lvl w:ilvl="6">
      <w:start w:val="1"/>
      <w:numFmt w:val="bullet"/>
      <w:lvlText w:val=""/>
      <w:lvlJc w:val="left"/>
      <w:pPr>
        <w:tabs>
          <w:tab w:val="num" w:pos="5040"/>
        </w:tabs>
        <w:ind w:left="5040" w:hanging="360"/>
      </w:pPr>
      <w:rPr>
        <w:rFonts w:ascii="Symbol" w:hAnsi="Symbol"/>
        <w:sz w:val="20"/>
      </w:rPr>
    </w:lvl>
    <w:lvl w:ilvl="7">
      <w:start w:val="1"/>
      <w:numFmt w:val="bullet"/>
      <w:lvlText w:val=""/>
      <w:lvlJc w:val="left"/>
      <w:pPr>
        <w:tabs>
          <w:tab w:val="num" w:pos="5760"/>
        </w:tabs>
        <w:ind w:left="5760" w:hanging="360"/>
      </w:pPr>
      <w:rPr>
        <w:rFonts w:ascii="Symbol" w:hAnsi="Symbol"/>
        <w:sz w:val="20"/>
      </w:rPr>
    </w:lvl>
    <w:lvl w:ilvl="8">
      <w:start w:val="1"/>
      <w:numFmt w:val="bullet"/>
      <w:lvlText w:val=""/>
      <w:lvlJc w:val="left"/>
      <w:pPr>
        <w:tabs>
          <w:tab w:val="num" w:pos="6480"/>
        </w:tabs>
        <w:ind w:left="6480" w:hanging="360"/>
      </w:pPr>
      <w:rPr>
        <w:rFonts w:ascii="Symbol" w:hAnsi="Symbol"/>
        <w:sz w:val="20"/>
      </w:rPr>
    </w:lvl>
  </w:abstractNum>
  <w:abstractNum w:abstractNumId="6">
    <w:nsid w:val="0B3072C6"/>
    <w:multiLevelType w:val="hybridMultilevel"/>
    <w:tmpl w:val="C2281120"/>
    <w:lvl w:ilvl="0" w:tplc="BA909580">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E963494"/>
    <w:multiLevelType w:val="hybridMultilevel"/>
    <w:tmpl w:val="435CB4AC"/>
    <w:lvl w:ilvl="0" w:tplc="BA909580">
      <w:start w:val="1"/>
      <w:numFmt w:val="bullet"/>
      <w:lvlText w:val=""/>
      <w:lvlJc w:val="left"/>
      <w:pPr>
        <w:tabs>
          <w:tab w:val="num" w:pos="360"/>
        </w:tabs>
        <w:ind w:left="360" w:hanging="360"/>
      </w:pPr>
      <w:rPr>
        <w:rFonts w:ascii="Symbol" w:hAnsi="Symbol" w:hint="default"/>
        <w:sz w:val="16"/>
        <w:szCs w:val="16"/>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nsid w:val="0FA60C83"/>
    <w:multiLevelType w:val="hybridMultilevel"/>
    <w:tmpl w:val="313422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3433465"/>
    <w:multiLevelType w:val="hybridMultilevel"/>
    <w:tmpl w:val="9C088E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nsid w:val="285D1F4C"/>
    <w:multiLevelType w:val="hybridMultilevel"/>
    <w:tmpl w:val="D242D0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E535CCA"/>
    <w:multiLevelType w:val="hybridMultilevel"/>
    <w:tmpl w:val="FC0C0D42"/>
    <w:lvl w:ilvl="0" w:tplc="BA909580">
      <w:start w:val="1"/>
      <w:numFmt w:val="bullet"/>
      <w:lvlText w:val=""/>
      <w:lvlJc w:val="left"/>
      <w:pPr>
        <w:tabs>
          <w:tab w:val="num" w:pos="720"/>
        </w:tabs>
        <w:ind w:left="720" w:hanging="360"/>
      </w:pPr>
      <w:rPr>
        <w:rFonts w:ascii="Symbol" w:hAnsi="Symbol" w:hint="default"/>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35467BC7"/>
    <w:multiLevelType w:val="hybridMultilevel"/>
    <w:tmpl w:val="854C1C9E"/>
    <w:lvl w:ilvl="0" w:tplc="BA909580">
      <w:start w:val="1"/>
      <w:numFmt w:val="bullet"/>
      <w:lvlText w:val=""/>
      <w:lvlJc w:val="left"/>
      <w:pPr>
        <w:ind w:left="720" w:hanging="360"/>
      </w:pPr>
      <w:rPr>
        <w:rFonts w:ascii="Symbol" w:hAnsi="Symbol" w:hint="default"/>
        <w:sz w:val="16"/>
        <w:szCs w:val="16"/>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3">
    <w:nsid w:val="43EE38FF"/>
    <w:multiLevelType w:val="hybridMultilevel"/>
    <w:tmpl w:val="78665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4">
    <w:nsid w:val="496B5613"/>
    <w:multiLevelType w:val="hybridMultilevel"/>
    <w:tmpl w:val="BFC0C9A0"/>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4FA07A31"/>
    <w:multiLevelType w:val="hybridMultilevel"/>
    <w:tmpl w:val="D7A801B6"/>
    <w:lvl w:ilvl="0" w:tplc="BA909580">
      <w:start w:val="1"/>
      <w:numFmt w:val="bullet"/>
      <w:lvlText w:val=""/>
      <w:lvlJc w:val="left"/>
      <w:pPr>
        <w:ind w:left="360" w:hanging="360"/>
      </w:pPr>
      <w:rPr>
        <w:rFonts w:ascii="Symbol" w:hAnsi="Symbol" w:hint="default"/>
        <w:sz w:val="16"/>
        <w:szCs w:val="16"/>
      </w:rPr>
    </w:lvl>
    <w:lvl w:ilvl="1" w:tplc="04090003">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16">
    <w:nsid w:val="510D23A4"/>
    <w:multiLevelType w:val="hybridMultilevel"/>
    <w:tmpl w:val="1AE2A962"/>
    <w:lvl w:ilvl="0" w:tplc="35DC8490">
      <w:start w:val="1"/>
      <w:numFmt w:val="bullet"/>
      <w:lvlText w:val=""/>
      <w:lvlJc w:val="left"/>
      <w:pPr>
        <w:ind w:left="720" w:hanging="360"/>
      </w:pPr>
      <w:rPr>
        <w:rFonts w:ascii="Wingdings" w:hAnsi="Wingdings"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4D16318"/>
    <w:multiLevelType w:val="hybridMultilevel"/>
    <w:tmpl w:val="972E32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59437DC"/>
    <w:multiLevelType w:val="multilevel"/>
    <w:tmpl w:val="0409001D"/>
    <w:styleLink w:val="Style1"/>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nsid w:val="6F457BF4"/>
    <w:multiLevelType w:val="hybridMultilevel"/>
    <w:tmpl w:val="0234E9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nsid w:val="7B147BFE"/>
    <w:multiLevelType w:val="hybridMultilevel"/>
    <w:tmpl w:val="61EABF5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8"/>
  </w:num>
  <w:num w:numId="3">
    <w:abstractNumId w:val="7"/>
  </w:num>
  <w:num w:numId="4">
    <w:abstractNumId w:val="16"/>
  </w:num>
  <w:num w:numId="5">
    <w:abstractNumId w:val="15"/>
  </w:num>
  <w:num w:numId="6">
    <w:abstractNumId w:val="6"/>
  </w:num>
  <w:num w:numId="7">
    <w:abstractNumId w:val="12"/>
  </w:num>
  <w:num w:numId="8">
    <w:abstractNumId w:val="11"/>
  </w:num>
  <w:num w:numId="9">
    <w:abstractNumId w:val="17"/>
  </w:num>
  <w:num w:numId="10">
    <w:abstractNumId w:val="20"/>
  </w:num>
  <w:num w:numId="11">
    <w:abstractNumId w:val="14"/>
  </w:num>
  <w:num w:numId="12">
    <w:abstractNumId w:val="13"/>
  </w:num>
  <w:num w:numId="13">
    <w:abstractNumId w:val="9"/>
  </w:num>
  <w:num w:numId="14">
    <w:abstractNumId w:val="19"/>
  </w:num>
  <w:num w:numId="15">
    <w:abstractNumId w:val="8"/>
  </w:num>
  <w:num w:numId="16">
    <w:abstractNumId w:val="10"/>
  </w:num>
  <w:numIdMacAtCleanup w:val="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isplayBackgroundShape/>
  <w:defaultTabStop w:val="720"/>
  <w:evenAndOddHeaders/>
  <w:drawingGridHorizontalSpacing w:val="120"/>
  <w:drawingGridVerticalSpacing w:val="0"/>
  <w:displayHorizontalDrawingGridEvery w:val="0"/>
  <w:displayVerticalDrawingGridEvery w:val="0"/>
  <w:noPunctuationKerning/>
  <w:characterSpacingControl w:val="doNotCompress"/>
  <w:hdrShapeDefaults>
    <o:shapedefaults v:ext="edit" spidmax="18434"/>
  </w:hdrShapeDefaults>
  <w:footnotePr>
    <w:pos w:val="beneathText"/>
    <w:footnote w:id="0"/>
    <w:footnote w:id="1"/>
  </w:footnotePr>
  <w:endnotePr>
    <w:endnote w:id="0"/>
    <w:endnote w:id="1"/>
  </w:endnotePr>
  <w:compat/>
  <w:rsids>
    <w:rsidRoot w:val="007B2A76"/>
    <w:rsid w:val="00013067"/>
    <w:rsid w:val="00015322"/>
    <w:rsid w:val="00015CCC"/>
    <w:rsid w:val="0002085B"/>
    <w:rsid w:val="000244A6"/>
    <w:rsid w:val="000272B4"/>
    <w:rsid w:val="0003248E"/>
    <w:rsid w:val="00034C54"/>
    <w:rsid w:val="00034E8D"/>
    <w:rsid w:val="00035017"/>
    <w:rsid w:val="00043289"/>
    <w:rsid w:val="000452C9"/>
    <w:rsid w:val="000454C5"/>
    <w:rsid w:val="00047EED"/>
    <w:rsid w:val="000500AE"/>
    <w:rsid w:val="00051DE7"/>
    <w:rsid w:val="00052369"/>
    <w:rsid w:val="000525C2"/>
    <w:rsid w:val="00052A4E"/>
    <w:rsid w:val="0005622F"/>
    <w:rsid w:val="000563E9"/>
    <w:rsid w:val="00063792"/>
    <w:rsid w:val="00064E23"/>
    <w:rsid w:val="00065565"/>
    <w:rsid w:val="00072FE0"/>
    <w:rsid w:val="0007550F"/>
    <w:rsid w:val="00080AE3"/>
    <w:rsid w:val="00081BD8"/>
    <w:rsid w:val="00084A33"/>
    <w:rsid w:val="00084D6B"/>
    <w:rsid w:val="000902EB"/>
    <w:rsid w:val="00091A38"/>
    <w:rsid w:val="000A169E"/>
    <w:rsid w:val="000A3669"/>
    <w:rsid w:val="000A6BFF"/>
    <w:rsid w:val="000B27A8"/>
    <w:rsid w:val="000B5B0A"/>
    <w:rsid w:val="000C0431"/>
    <w:rsid w:val="000C3FA4"/>
    <w:rsid w:val="000C5FBF"/>
    <w:rsid w:val="000D17D4"/>
    <w:rsid w:val="000D2E9E"/>
    <w:rsid w:val="000D6CBD"/>
    <w:rsid w:val="000E7B11"/>
    <w:rsid w:val="000F0E46"/>
    <w:rsid w:val="000F40E0"/>
    <w:rsid w:val="000F565F"/>
    <w:rsid w:val="000F6486"/>
    <w:rsid w:val="001018AE"/>
    <w:rsid w:val="001032FA"/>
    <w:rsid w:val="001044D4"/>
    <w:rsid w:val="00105A40"/>
    <w:rsid w:val="00107FF6"/>
    <w:rsid w:val="00120828"/>
    <w:rsid w:val="00123566"/>
    <w:rsid w:val="001236D9"/>
    <w:rsid w:val="001326FD"/>
    <w:rsid w:val="00135678"/>
    <w:rsid w:val="0013587D"/>
    <w:rsid w:val="00137996"/>
    <w:rsid w:val="00143D70"/>
    <w:rsid w:val="00147971"/>
    <w:rsid w:val="0015158A"/>
    <w:rsid w:val="00152B83"/>
    <w:rsid w:val="001555AE"/>
    <w:rsid w:val="00160AC8"/>
    <w:rsid w:val="0016195C"/>
    <w:rsid w:val="001643AE"/>
    <w:rsid w:val="001677C3"/>
    <w:rsid w:val="0017299F"/>
    <w:rsid w:val="00184403"/>
    <w:rsid w:val="00190C61"/>
    <w:rsid w:val="00191282"/>
    <w:rsid w:val="00192D43"/>
    <w:rsid w:val="001A0F76"/>
    <w:rsid w:val="001A3794"/>
    <w:rsid w:val="001A5BDC"/>
    <w:rsid w:val="001B1DD8"/>
    <w:rsid w:val="001B7F4B"/>
    <w:rsid w:val="001C4714"/>
    <w:rsid w:val="001C4B08"/>
    <w:rsid w:val="001C4F74"/>
    <w:rsid w:val="001C66C5"/>
    <w:rsid w:val="001D37D7"/>
    <w:rsid w:val="001D3A7A"/>
    <w:rsid w:val="001D5821"/>
    <w:rsid w:val="001D5E90"/>
    <w:rsid w:val="001E7669"/>
    <w:rsid w:val="001E7710"/>
    <w:rsid w:val="001F4FBD"/>
    <w:rsid w:val="001F67ED"/>
    <w:rsid w:val="002033CD"/>
    <w:rsid w:val="00207424"/>
    <w:rsid w:val="00210599"/>
    <w:rsid w:val="00213850"/>
    <w:rsid w:val="002144D3"/>
    <w:rsid w:val="0021655F"/>
    <w:rsid w:val="00225893"/>
    <w:rsid w:val="00226B6B"/>
    <w:rsid w:val="00230498"/>
    <w:rsid w:val="002335EC"/>
    <w:rsid w:val="002374E9"/>
    <w:rsid w:val="0024215F"/>
    <w:rsid w:val="00243A50"/>
    <w:rsid w:val="002472D9"/>
    <w:rsid w:val="00247DDA"/>
    <w:rsid w:val="00247F51"/>
    <w:rsid w:val="00251986"/>
    <w:rsid w:val="002520C1"/>
    <w:rsid w:val="0025670A"/>
    <w:rsid w:val="002569C6"/>
    <w:rsid w:val="00257435"/>
    <w:rsid w:val="002636EF"/>
    <w:rsid w:val="00265482"/>
    <w:rsid w:val="002658F6"/>
    <w:rsid w:val="002700E8"/>
    <w:rsid w:val="002704C0"/>
    <w:rsid w:val="0027676F"/>
    <w:rsid w:val="002817F3"/>
    <w:rsid w:val="002839A3"/>
    <w:rsid w:val="002A15AB"/>
    <w:rsid w:val="002A71EA"/>
    <w:rsid w:val="002A73A0"/>
    <w:rsid w:val="002B4754"/>
    <w:rsid w:val="002B725D"/>
    <w:rsid w:val="002D00CE"/>
    <w:rsid w:val="002D1201"/>
    <w:rsid w:val="002D4D0B"/>
    <w:rsid w:val="002E1C23"/>
    <w:rsid w:val="002E3A7B"/>
    <w:rsid w:val="002E5B3C"/>
    <w:rsid w:val="002E5C86"/>
    <w:rsid w:val="002E6F41"/>
    <w:rsid w:val="002F02D8"/>
    <w:rsid w:val="002F1683"/>
    <w:rsid w:val="002F20EB"/>
    <w:rsid w:val="002F40C6"/>
    <w:rsid w:val="003011ED"/>
    <w:rsid w:val="00302F2B"/>
    <w:rsid w:val="00303DF3"/>
    <w:rsid w:val="00311797"/>
    <w:rsid w:val="00320981"/>
    <w:rsid w:val="00320AF4"/>
    <w:rsid w:val="00320E64"/>
    <w:rsid w:val="0032576A"/>
    <w:rsid w:val="00331899"/>
    <w:rsid w:val="00331C18"/>
    <w:rsid w:val="0033498F"/>
    <w:rsid w:val="00335857"/>
    <w:rsid w:val="00337F55"/>
    <w:rsid w:val="0034341D"/>
    <w:rsid w:val="00347937"/>
    <w:rsid w:val="00352D89"/>
    <w:rsid w:val="00356EB0"/>
    <w:rsid w:val="003576E0"/>
    <w:rsid w:val="00357CAB"/>
    <w:rsid w:val="00361938"/>
    <w:rsid w:val="00372887"/>
    <w:rsid w:val="00373539"/>
    <w:rsid w:val="00373654"/>
    <w:rsid w:val="00374DC1"/>
    <w:rsid w:val="0037555B"/>
    <w:rsid w:val="00375B4B"/>
    <w:rsid w:val="00377EBD"/>
    <w:rsid w:val="00386659"/>
    <w:rsid w:val="00395BB5"/>
    <w:rsid w:val="00395C00"/>
    <w:rsid w:val="003A0216"/>
    <w:rsid w:val="003A2EDA"/>
    <w:rsid w:val="003A41E1"/>
    <w:rsid w:val="003A7422"/>
    <w:rsid w:val="003A7DDC"/>
    <w:rsid w:val="003B21CD"/>
    <w:rsid w:val="003B4C15"/>
    <w:rsid w:val="003B55BA"/>
    <w:rsid w:val="003C00FA"/>
    <w:rsid w:val="003C1797"/>
    <w:rsid w:val="003C4BB5"/>
    <w:rsid w:val="003D0379"/>
    <w:rsid w:val="003D1F4B"/>
    <w:rsid w:val="003E4EAD"/>
    <w:rsid w:val="003E58B7"/>
    <w:rsid w:val="003F1BDA"/>
    <w:rsid w:val="00400AD5"/>
    <w:rsid w:val="00402372"/>
    <w:rsid w:val="00405D6E"/>
    <w:rsid w:val="00420E2B"/>
    <w:rsid w:val="00437DC9"/>
    <w:rsid w:val="004420A9"/>
    <w:rsid w:val="00444295"/>
    <w:rsid w:val="00446886"/>
    <w:rsid w:val="00446B68"/>
    <w:rsid w:val="00451DE0"/>
    <w:rsid w:val="00452EE1"/>
    <w:rsid w:val="00454F47"/>
    <w:rsid w:val="00460D1F"/>
    <w:rsid w:val="00462D12"/>
    <w:rsid w:val="00462D30"/>
    <w:rsid w:val="00463FAF"/>
    <w:rsid w:val="00464C5A"/>
    <w:rsid w:val="00465E08"/>
    <w:rsid w:val="00466D47"/>
    <w:rsid w:val="00466F15"/>
    <w:rsid w:val="00471EA9"/>
    <w:rsid w:val="00473F2A"/>
    <w:rsid w:val="00474A0A"/>
    <w:rsid w:val="004759B2"/>
    <w:rsid w:val="004841F2"/>
    <w:rsid w:val="004851DC"/>
    <w:rsid w:val="0048555A"/>
    <w:rsid w:val="00486F69"/>
    <w:rsid w:val="0048715C"/>
    <w:rsid w:val="00490231"/>
    <w:rsid w:val="004905D8"/>
    <w:rsid w:val="00493648"/>
    <w:rsid w:val="004944D5"/>
    <w:rsid w:val="00496B48"/>
    <w:rsid w:val="004A1159"/>
    <w:rsid w:val="004A1F37"/>
    <w:rsid w:val="004A2B06"/>
    <w:rsid w:val="004B1D3D"/>
    <w:rsid w:val="004C4BF8"/>
    <w:rsid w:val="004C5A2E"/>
    <w:rsid w:val="004C692C"/>
    <w:rsid w:val="004D1699"/>
    <w:rsid w:val="004D1DC4"/>
    <w:rsid w:val="004D2112"/>
    <w:rsid w:val="004D4091"/>
    <w:rsid w:val="004D7229"/>
    <w:rsid w:val="004E0271"/>
    <w:rsid w:val="004E030C"/>
    <w:rsid w:val="004E1F49"/>
    <w:rsid w:val="004E4AF1"/>
    <w:rsid w:val="004E73F7"/>
    <w:rsid w:val="004F2BB9"/>
    <w:rsid w:val="005014D4"/>
    <w:rsid w:val="005024E9"/>
    <w:rsid w:val="00502B6C"/>
    <w:rsid w:val="00504B2F"/>
    <w:rsid w:val="00504F12"/>
    <w:rsid w:val="00511784"/>
    <w:rsid w:val="005154AC"/>
    <w:rsid w:val="00521EDE"/>
    <w:rsid w:val="005224AB"/>
    <w:rsid w:val="00526BC1"/>
    <w:rsid w:val="00526C68"/>
    <w:rsid w:val="0053057B"/>
    <w:rsid w:val="00532432"/>
    <w:rsid w:val="005343B1"/>
    <w:rsid w:val="00537EE9"/>
    <w:rsid w:val="00542DC6"/>
    <w:rsid w:val="005460DB"/>
    <w:rsid w:val="00550323"/>
    <w:rsid w:val="00553BA5"/>
    <w:rsid w:val="00566CF4"/>
    <w:rsid w:val="00566F50"/>
    <w:rsid w:val="00570F06"/>
    <w:rsid w:val="00573BB5"/>
    <w:rsid w:val="00580032"/>
    <w:rsid w:val="0058277D"/>
    <w:rsid w:val="00585B6B"/>
    <w:rsid w:val="00591C0B"/>
    <w:rsid w:val="00593744"/>
    <w:rsid w:val="00594432"/>
    <w:rsid w:val="005A09C9"/>
    <w:rsid w:val="005A1ED8"/>
    <w:rsid w:val="005A1F04"/>
    <w:rsid w:val="005A336A"/>
    <w:rsid w:val="005A3B65"/>
    <w:rsid w:val="005A5353"/>
    <w:rsid w:val="005A671E"/>
    <w:rsid w:val="005B125C"/>
    <w:rsid w:val="005B13DA"/>
    <w:rsid w:val="005B3E40"/>
    <w:rsid w:val="005B4D59"/>
    <w:rsid w:val="005B5BD7"/>
    <w:rsid w:val="005C1B08"/>
    <w:rsid w:val="005C34EB"/>
    <w:rsid w:val="005C702B"/>
    <w:rsid w:val="005C78FC"/>
    <w:rsid w:val="005D0B95"/>
    <w:rsid w:val="005D2C26"/>
    <w:rsid w:val="005D7F3B"/>
    <w:rsid w:val="005E0667"/>
    <w:rsid w:val="005E102B"/>
    <w:rsid w:val="005F0089"/>
    <w:rsid w:val="005F51EA"/>
    <w:rsid w:val="005F72C6"/>
    <w:rsid w:val="005F7D90"/>
    <w:rsid w:val="0060148D"/>
    <w:rsid w:val="00603777"/>
    <w:rsid w:val="006063CB"/>
    <w:rsid w:val="00615944"/>
    <w:rsid w:val="006163F2"/>
    <w:rsid w:val="00621F1E"/>
    <w:rsid w:val="00622140"/>
    <w:rsid w:val="00626088"/>
    <w:rsid w:val="0062792B"/>
    <w:rsid w:val="006345F3"/>
    <w:rsid w:val="0064577F"/>
    <w:rsid w:val="00645AC2"/>
    <w:rsid w:val="00647613"/>
    <w:rsid w:val="00650719"/>
    <w:rsid w:val="006573B7"/>
    <w:rsid w:val="00661042"/>
    <w:rsid w:val="006611EF"/>
    <w:rsid w:val="00661727"/>
    <w:rsid w:val="00667178"/>
    <w:rsid w:val="00670101"/>
    <w:rsid w:val="00672D83"/>
    <w:rsid w:val="0067745A"/>
    <w:rsid w:val="0068007B"/>
    <w:rsid w:val="00683CD5"/>
    <w:rsid w:val="006845B0"/>
    <w:rsid w:val="00685506"/>
    <w:rsid w:val="00687964"/>
    <w:rsid w:val="006900F0"/>
    <w:rsid w:val="006A05FA"/>
    <w:rsid w:val="006A3C68"/>
    <w:rsid w:val="006B3673"/>
    <w:rsid w:val="006B5346"/>
    <w:rsid w:val="006C088E"/>
    <w:rsid w:val="006C260B"/>
    <w:rsid w:val="006D13CE"/>
    <w:rsid w:val="006D347B"/>
    <w:rsid w:val="006E10B0"/>
    <w:rsid w:val="006E54E1"/>
    <w:rsid w:val="006E6DDB"/>
    <w:rsid w:val="006E76B4"/>
    <w:rsid w:val="006F10E7"/>
    <w:rsid w:val="006F23A2"/>
    <w:rsid w:val="006F4D8D"/>
    <w:rsid w:val="006F5478"/>
    <w:rsid w:val="006F6709"/>
    <w:rsid w:val="00702593"/>
    <w:rsid w:val="00702BC8"/>
    <w:rsid w:val="00713365"/>
    <w:rsid w:val="00713DCF"/>
    <w:rsid w:val="00713DF4"/>
    <w:rsid w:val="00717388"/>
    <w:rsid w:val="00717459"/>
    <w:rsid w:val="007214AD"/>
    <w:rsid w:val="00721680"/>
    <w:rsid w:val="00733F51"/>
    <w:rsid w:val="007354A8"/>
    <w:rsid w:val="00736D64"/>
    <w:rsid w:val="00743A29"/>
    <w:rsid w:val="00743D0D"/>
    <w:rsid w:val="00744ACF"/>
    <w:rsid w:val="007477FB"/>
    <w:rsid w:val="007550F5"/>
    <w:rsid w:val="00755AF4"/>
    <w:rsid w:val="0075637B"/>
    <w:rsid w:val="007619FB"/>
    <w:rsid w:val="007648AA"/>
    <w:rsid w:val="00766B46"/>
    <w:rsid w:val="00782AC8"/>
    <w:rsid w:val="00784343"/>
    <w:rsid w:val="00787D86"/>
    <w:rsid w:val="0079165B"/>
    <w:rsid w:val="0079223A"/>
    <w:rsid w:val="00793DAF"/>
    <w:rsid w:val="007947A8"/>
    <w:rsid w:val="007971D7"/>
    <w:rsid w:val="007A09A3"/>
    <w:rsid w:val="007A1555"/>
    <w:rsid w:val="007A1F81"/>
    <w:rsid w:val="007A47BB"/>
    <w:rsid w:val="007A69AD"/>
    <w:rsid w:val="007A7DB2"/>
    <w:rsid w:val="007B03DF"/>
    <w:rsid w:val="007B1DC0"/>
    <w:rsid w:val="007B2A76"/>
    <w:rsid w:val="007B6D54"/>
    <w:rsid w:val="007C166F"/>
    <w:rsid w:val="007C2A77"/>
    <w:rsid w:val="007C403C"/>
    <w:rsid w:val="007D0087"/>
    <w:rsid w:val="007D2E6E"/>
    <w:rsid w:val="007D6163"/>
    <w:rsid w:val="007D715E"/>
    <w:rsid w:val="007D7DBF"/>
    <w:rsid w:val="007E1D4A"/>
    <w:rsid w:val="007E2B7D"/>
    <w:rsid w:val="007E3587"/>
    <w:rsid w:val="007E3AE0"/>
    <w:rsid w:val="007E6F3A"/>
    <w:rsid w:val="007F16A6"/>
    <w:rsid w:val="007F3FF8"/>
    <w:rsid w:val="007F40ED"/>
    <w:rsid w:val="007F43D0"/>
    <w:rsid w:val="008005A0"/>
    <w:rsid w:val="0080069C"/>
    <w:rsid w:val="008010AA"/>
    <w:rsid w:val="008033D4"/>
    <w:rsid w:val="0081029A"/>
    <w:rsid w:val="00811163"/>
    <w:rsid w:val="00813408"/>
    <w:rsid w:val="00816072"/>
    <w:rsid w:val="00817CDF"/>
    <w:rsid w:val="008213E3"/>
    <w:rsid w:val="00821AAA"/>
    <w:rsid w:val="0082515B"/>
    <w:rsid w:val="0083051B"/>
    <w:rsid w:val="008318FD"/>
    <w:rsid w:val="0083440A"/>
    <w:rsid w:val="00834458"/>
    <w:rsid w:val="0083504E"/>
    <w:rsid w:val="008377FA"/>
    <w:rsid w:val="0084017B"/>
    <w:rsid w:val="00843C83"/>
    <w:rsid w:val="00845E7A"/>
    <w:rsid w:val="00847B8A"/>
    <w:rsid w:val="00853056"/>
    <w:rsid w:val="00860C0A"/>
    <w:rsid w:val="00862240"/>
    <w:rsid w:val="00865691"/>
    <w:rsid w:val="008672E1"/>
    <w:rsid w:val="008678BF"/>
    <w:rsid w:val="00871F9F"/>
    <w:rsid w:val="0087553E"/>
    <w:rsid w:val="008777B9"/>
    <w:rsid w:val="00885229"/>
    <w:rsid w:val="008855DA"/>
    <w:rsid w:val="00886B1F"/>
    <w:rsid w:val="008A002D"/>
    <w:rsid w:val="008A01B2"/>
    <w:rsid w:val="008A63D1"/>
    <w:rsid w:val="008A683C"/>
    <w:rsid w:val="008A70E9"/>
    <w:rsid w:val="008B1549"/>
    <w:rsid w:val="008B2239"/>
    <w:rsid w:val="008B2768"/>
    <w:rsid w:val="008B27E1"/>
    <w:rsid w:val="008B336C"/>
    <w:rsid w:val="008B536C"/>
    <w:rsid w:val="008B5A78"/>
    <w:rsid w:val="008B5AFC"/>
    <w:rsid w:val="008B5BA5"/>
    <w:rsid w:val="008C0463"/>
    <w:rsid w:val="008C1C53"/>
    <w:rsid w:val="008C5474"/>
    <w:rsid w:val="008D2056"/>
    <w:rsid w:val="008D2410"/>
    <w:rsid w:val="008D2907"/>
    <w:rsid w:val="008D3784"/>
    <w:rsid w:val="008D6C0A"/>
    <w:rsid w:val="008E0783"/>
    <w:rsid w:val="008E1C73"/>
    <w:rsid w:val="008E439F"/>
    <w:rsid w:val="008E5765"/>
    <w:rsid w:val="008E5FD2"/>
    <w:rsid w:val="008E6BA8"/>
    <w:rsid w:val="008F46C9"/>
    <w:rsid w:val="00904291"/>
    <w:rsid w:val="00904BD4"/>
    <w:rsid w:val="00904E5B"/>
    <w:rsid w:val="00910370"/>
    <w:rsid w:val="00911E2C"/>
    <w:rsid w:val="00916E74"/>
    <w:rsid w:val="00920DEF"/>
    <w:rsid w:val="00927735"/>
    <w:rsid w:val="00932241"/>
    <w:rsid w:val="009358DD"/>
    <w:rsid w:val="00940B32"/>
    <w:rsid w:val="00942706"/>
    <w:rsid w:val="00942C1B"/>
    <w:rsid w:val="00945F06"/>
    <w:rsid w:val="009469E3"/>
    <w:rsid w:val="009520F2"/>
    <w:rsid w:val="009524E8"/>
    <w:rsid w:val="00954B20"/>
    <w:rsid w:val="00955B7D"/>
    <w:rsid w:val="0095697B"/>
    <w:rsid w:val="009570AB"/>
    <w:rsid w:val="00957830"/>
    <w:rsid w:val="00957BDE"/>
    <w:rsid w:val="00963209"/>
    <w:rsid w:val="0096328A"/>
    <w:rsid w:val="0096445B"/>
    <w:rsid w:val="00965F1B"/>
    <w:rsid w:val="0096712F"/>
    <w:rsid w:val="00970FAB"/>
    <w:rsid w:val="00985AD2"/>
    <w:rsid w:val="009875AE"/>
    <w:rsid w:val="00987F9A"/>
    <w:rsid w:val="00991F13"/>
    <w:rsid w:val="00994AA1"/>
    <w:rsid w:val="00996B5C"/>
    <w:rsid w:val="009975D9"/>
    <w:rsid w:val="009B1735"/>
    <w:rsid w:val="009B483B"/>
    <w:rsid w:val="009B64C2"/>
    <w:rsid w:val="009B6BEB"/>
    <w:rsid w:val="009C0737"/>
    <w:rsid w:val="009C197C"/>
    <w:rsid w:val="009C4E20"/>
    <w:rsid w:val="009C7201"/>
    <w:rsid w:val="009D295F"/>
    <w:rsid w:val="009D490D"/>
    <w:rsid w:val="009D517F"/>
    <w:rsid w:val="009D5392"/>
    <w:rsid w:val="009D6691"/>
    <w:rsid w:val="009E5232"/>
    <w:rsid w:val="009F25A7"/>
    <w:rsid w:val="009F2873"/>
    <w:rsid w:val="009F3B39"/>
    <w:rsid w:val="009F4AB5"/>
    <w:rsid w:val="00A03D27"/>
    <w:rsid w:val="00A069D2"/>
    <w:rsid w:val="00A10E79"/>
    <w:rsid w:val="00A11879"/>
    <w:rsid w:val="00A1506B"/>
    <w:rsid w:val="00A16544"/>
    <w:rsid w:val="00A17E73"/>
    <w:rsid w:val="00A2124F"/>
    <w:rsid w:val="00A2183E"/>
    <w:rsid w:val="00A24F73"/>
    <w:rsid w:val="00A27BA3"/>
    <w:rsid w:val="00A30211"/>
    <w:rsid w:val="00A30909"/>
    <w:rsid w:val="00A3482D"/>
    <w:rsid w:val="00A357A9"/>
    <w:rsid w:val="00A35B7D"/>
    <w:rsid w:val="00A42DF2"/>
    <w:rsid w:val="00A451F7"/>
    <w:rsid w:val="00A463A3"/>
    <w:rsid w:val="00A47B01"/>
    <w:rsid w:val="00A47D99"/>
    <w:rsid w:val="00A51CC9"/>
    <w:rsid w:val="00A53D79"/>
    <w:rsid w:val="00A54576"/>
    <w:rsid w:val="00A62F77"/>
    <w:rsid w:val="00A63C64"/>
    <w:rsid w:val="00A66A88"/>
    <w:rsid w:val="00A7657C"/>
    <w:rsid w:val="00A80EE7"/>
    <w:rsid w:val="00A810E7"/>
    <w:rsid w:val="00A85F8B"/>
    <w:rsid w:val="00A863BB"/>
    <w:rsid w:val="00A87EEB"/>
    <w:rsid w:val="00A90742"/>
    <w:rsid w:val="00A96105"/>
    <w:rsid w:val="00A96187"/>
    <w:rsid w:val="00A9657A"/>
    <w:rsid w:val="00A97061"/>
    <w:rsid w:val="00AA2B16"/>
    <w:rsid w:val="00AA445F"/>
    <w:rsid w:val="00AA64B9"/>
    <w:rsid w:val="00AB6CE2"/>
    <w:rsid w:val="00AB6DB1"/>
    <w:rsid w:val="00AC2136"/>
    <w:rsid w:val="00AC21FD"/>
    <w:rsid w:val="00AC5DB0"/>
    <w:rsid w:val="00AD3ED8"/>
    <w:rsid w:val="00AD6510"/>
    <w:rsid w:val="00AE3C18"/>
    <w:rsid w:val="00AE5918"/>
    <w:rsid w:val="00AF0468"/>
    <w:rsid w:val="00AF0B60"/>
    <w:rsid w:val="00B015EB"/>
    <w:rsid w:val="00B114CF"/>
    <w:rsid w:val="00B1786D"/>
    <w:rsid w:val="00B22831"/>
    <w:rsid w:val="00B238D4"/>
    <w:rsid w:val="00B24AE9"/>
    <w:rsid w:val="00B2590F"/>
    <w:rsid w:val="00B26024"/>
    <w:rsid w:val="00B37930"/>
    <w:rsid w:val="00B4051A"/>
    <w:rsid w:val="00B41CA3"/>
    <w:rsid w:val="00B44532"/>
    <w:rsid w:val="00B659C1"/>
    <w:rsid w:val="00B66A0C"/>
    <w:rsid w:val="00B66E6E"/>
    <w:rsid w:val="00B67B78"/>
    <w:rsid w:val="00B71067"/>
    <w:rsid w:val="00B71805"/>
    <w:rsid w:val="00B80416"/>
    <w:rsid w:val="00B8098A"/>
    <w:rsid w:val="00B8237B"/>
    <w:rsid w:val="00B82BE0"/>
    <w:rsid w:val="00B8360B"/>
    <w:rsid w:val="00BA1BD9"/>
    <w:rsid w:val="00BA22EA"/>
    <w:rsid w:val="00BA2E88"/>
    <w:rsid w:val="00BA4FE8"/>
    <w:rsid w:val="00BA5A7B"/>
    <w:rsid w:val="00BA6623"/>
    <w:rsid w:val="00BA70B4"/>
    <w:rsid w:val="00BB1E64"/>
    <w:rsid w:val="00BB2279"/>
    <w:rsid w:val="00BB7E7C"/>
    <w:rsid w:val="00BD1735"/>
    <w:rsid w:val="00BD740E"/>
    <w:rsid w:val="00BE0042"/>
    <w:rsid w:val="00BE304F"/>
    <w:rsid w:val="00BF0652"/>
    <w:rsid w:val="00BF1E06"/>
    <w:rsid w:val="00BF4C65"/>
    <w:rsid w:val="00BF7ECD"/>
    <w:rsid w:val="00BF7F12"/>
    <w:rsid w:val="00C03839"/>
    <w:rsid w:val="00C0737E"/>
    <w:rsid w:val="00C10B11"/>
    <w:rsid w:val="00C118D5"/>
    <w:rsid w:val="00C1287B"/>
    <w:rsid w:val="00C177FC"/>
    <w:rsid w:val="00C22F86"/>
    <w:rsid w:val="00C23E55"/>
    <w:rsid w:val="00C30940"/>
    <w:rsid w:val="00C32107"/>
    <w:rsid w:val="00C37844"/>
    <w:rsid w:val="00C378D7"/>
    <w:rsid w:val="00C40571"/>
    <w:rsid w:val="00C41004"/>
    <w:rsid w:val="00C41BA8"/>
    <w:rsid w:val="00C46522"/>
    <w:rsid w:val="00C47BF8"/>
    <w:rsid w:val="00C53C82"/>
    <w:rsid w:val="00C549FA"/>
    <w:rsid w:val="00C5555A"/>
    <w:rsid w:val="00C55AD5"/>
    <w:rsid w:val="00C6199D"/>
    <w:rsid w:val="00C61DBF"/>
    <w:rsid w:val="00C62DA4"/>
    <w:rsid w:val="00C63644"/>
    <w:rsid w:val="00C6460C"/>
    <w:rsid w:val="00C66EA0"/>
    <w:rsid w:val="00C70001"/>
    <w:rsid w:val="00C70DB5"/>
    <w:rsid w:val="00C72B09"/>
    <w:rsid w:val="00C74C73"/>
    <w:rsid w:val="00C81DF5"/>
    <w:rsid w:val="00C81E24"/>
    <w:rsid w:val="00C825F2"/>
    <w:rsid w:val="00C90B5D"/>
    <w:rsid w:val="00C93319"/>
    <w:rsid w:val="00C955BC"/>
    <w:rsid w:val="00C97703"/>
    <w:rsid w:val="00CA0600"/>
    <w:rsid w:val="00CA0FEC"/>
    <w:rsid w:val="00CA17B5"/>
    <w:rsid w:val="00CA35DE"/>
    <w:rsid w:val="00CA72CE"/>
    <w:rsid w:val="00CB0EBC"/>
    <w:rsid w:val="00CB1B05"/>
    <w:rsid w:val="00CB6783"/>
    <w:rsid w:val="00CC0441"/>
    <w:rsid w:val="00CC532C"/>
    <w:rsid w:val="00CC776A"/>
    <w:rsid w:val="00CD23A2"/>
    <w:rsid w:val="00CD6C27"/>
    <w:rsid w:val="00CD6E77"/>
    <w:rsid w:val="00CE13AF"/>
    <w:rsid w:val="00CF7663"/>
    <w:rsid w:val="00D01E17"/>
    <w:rsid w:val="00D04A22"/>
    <w:rsid w:val="00D07571"/>
    <w:rsid w:val="00D10184"/>
    <w:rsid w:val="00D11910"/>
    <w:rsid w:val="00D151BA"/>
    <w:rsid w:val="00D17135"/>
    <w:rsid w:val="00D223F5"/>
    <w:rsid w:val="00D23E37"/>
    <w:rsid w:val="00D25D36"/>
    <w:rsid w:val="00D26795"/>
    <w:rsid w:val="00D27F0B"/>
    <w:rsid w:val="00D30E08"/>
    <w:rsid w:val="00D34B72"/>
    <w:rsid w:val="00D36065"/>
    <w:rsid w:val="00D41508"/>
    <w:rsid w:val="00D4227C"/>
    <w:rsid w:val="00D43A02"/>
    <w:rsid w:val="00D44645"/>
    <w:rsid w:val="00D50311"/>
    <w:rsid w:val="00D509DD"/>
    <w:rsid w:val="00D53F40"/>
    <w:rsid w:val="00D54091"/>
    <w:rsid w:val="00D5496B"/>
    <w:rsid w:val="00D61E6D"/>
    <w:rsid w:val="00D63B33"/>
    <w:rsid w:val="00D65548"/>
    <w:rsid w:val="00D702EE"/>
    <w:rsid w:val="00D75DE6"/>
    <w:rsid w:val="00D81B7F"/>
    <w:rsid w:val="00D864AB"/>
    <w:rsid w:val="00D86C62"/>
    <w:rsid w:val="00D9025B"/>
    <w:rsid w:val="00D967F1"/>
    <w:rsid w:val="00D968B1"/>
    <w:rsid w:val="00DA0B9F"/>
    <w:rsid w:val="00DA153B"/>
    <w:rsid w:val="00DA3FA0"/>
    <w:rsid w:val="00DA74BB"/>
    <w:rsid w:val="00DA7C3F"/>
    <w:rsid w:val="00DB159F"/>
    <w:rsid w:val="00DB1EA2"/>
    <w:rsid w:val="00DC257E"/>
    <w:rsid w:val="00DC7745"/>
    <w:rsid w:val="00DC7B9B"/>
    <w:rsid w:val="00DD2CC1"/>
    <w:rsid w:val="00DE0345"/>
    <w:rsid w:val="00DE2B37"/>
    <w:rsid w:val="00DE453B"/>
    <w:rsid w:val="00DE4E49"/>
    <w:rsid w:val="00DE6DB5"/>
    <w:rsid w:val="00DE7D38"/>
    <w:rsid w:val="00DF0FE4"/>
    <w:rsid w:val="00DF7186"/>
    <w:rsid w:val="00E00374"/>
    <w:rsid w:val="00E020F5"/>
    <w:rsid w:val="00E02BAE"/>
    <w:rsid w:val="00E03891"/>
    <w:rsid w:val="00E04F53"/>
    <w:rsid w:val="00E1160F"/>
    <w:rsid w:val="00E11D7A"/>
    <w:rsid w:val="00E21C1B"/>
    <w:rsid w:val="00E2242B"/>
    <w:rsid w:val="00E24058"/>
    <w:rsid w:val="00E24F5E"/>
    <w:rsid w:val="00E24F92"/>
    <w:rsid w:val="00E261C0"/>
    <w:rsid w:val="00E26C09"/>
    <w:rsid w:val="00E309EA"/>
    <w:rsid w:val="00E35B7F"/>
    <w:rsid w:val="00E36522"/>
    <w:rsid w:val="00E366C3"/>
    <w:rsid w:val="00E46725"/>
    <w:rsid w:val="00E51D42"/>
    <w:rsid w:val="00E53F85"/>
    <w:rsid w:val="00E60E6A"/>
    <w:rsid w:val="00E6154B"/>
    <w:rsid w:val="00E61C51"/>
    <w:rsid w:val="00E6384F"/>
    <w:rsid w:val="00E71884"/>
    <w:rsid w:val="00E92CEA"/>
    <w:rsid w:val="00E947CE"/>
    <w:rsid w:val="00E94CBD"/>
    <w:rsid w:val="00E9675E"/>
    <w:rsid w:val="00E96FEF"/>
    <w:rsid w:val="00EA1525"/>
    <w:rsid w:val="00EB47DA"/>
    <w:rsid w:val="00EB5DC3"/>
    <w:rsid w:val="00EC0612"/>
    <w:rsid w:val="00EC2D77"/>
    <w:rsid w:val="00EC461F"/>
    <w:rsid w:val="00EC4D31"/>
    <w:rsid w:val="00EC4ECF"/>
    <w:rsid w:val="00EC52CC"/>
    <w:rsid w:val="00EC5945"/>
    <w:rsid w:val="00ED4FC2"/>
    <w:rsid w:val="00ED6ECF"/>
    <w:rsid w:val="00EF2B1A"/>
    <w:rsid w:val="00EF43E3"/>
    <w:rsid w:val="00EF50CF"/>
    <w:rsid w:val="00EF570D"/>
    <w:rsid w:val="00EF6F2E"/>
    <w:rsid w:val="00F02216"/>
    <w:rsid w:val="00F12279"/>
    <w:rsid w:val="00F20DB6"/>
    <w:rsid w:val="00F21FD4"/>
    <w:rsid w:val="00F25DCB"/>
    <w:rsid w:val="00F27716"/>
    <w:rsid w:val="00F318B0"/>
    <w:rsid w:val="00F328D8"/>
    <w:rsid w:val="00F405D6"/>
    <w:rsid w:val="00F40A66"/>
    <w:rsid w:val="00F4530F"/>
    <w:rsid w:val="00F46DD2"/>
    <w:rsid w:val="00F55D28"/>
    <w:rsid w:val="00F60FC7"/>
    <w:rsid w:val="00F622A1"/>
    <w:rsid w:val="00F6473F"/>
    <w:rsid w:val="00F71887"/>
    <w:rsid w:val="00F721B2"/>
    <w:rsid w:val="00F741B3"/>
    <w:rsid w:val="00F74A12"/>
    <w:rsid w:val="00F75A1A"/>
    <w:rsid w:val="00F76B04"/>
    <w:rsid w:val="00F81E8D"/>
    <w:rsid w:val="00F82A53"/>
    <w:rsid w:val="00F84295"/>
    <w:rsid w:val="00F87673"/>
    <w:rsid w:val="00F93606"/>
    <w:rsid w:val="00F952BF"/>
    <w:rsid w:val="00F9543B"/>
    <w:rsid w:val="00F96278"/>
    <w:rsid w:val="00FA5A1A"/>
    <w:rsid w:val="00FB0D59"/>
    <w:rsid w:val="00FC2594"/>
    <w:rsid w:val="00FC261E"/>
    <w:rsid w:val="00FC4EA0"/>
    <w:rsid w:val="00FD0CB7"/>
    <w:rsid w:val="00FD10A9"/>
    <w:rsid w:val="00FD1865"/>
    <w:rsid w:val="00FE0009"/>
    <w:rsid w:val="00FE64F3"/>
    <w:rsid w:val="00FF13B2"/>
    <w:rsid w:val="00FF2BE7"/>
    <w:rsid w:val="00FF412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semiHidden="0" w:uiPriority="35" w:unhideWhenUsed="0" w:qFormat="1"/>
    <w:lsdException w:name="Title" w:semiHidden="0" w:uiPriority="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13B2"/>
    <w:pPr>
      <w:suppressAutoHyphens/>
    </w:pPr>
    <w:rPr>
      <w:sz w:val="24"/>
      <w:szCs w:val="24"/>
      <w:lang w:val="en-US" w:eastAsia="ar-SA"/>
    </w:rPr>
  </w:style>
  <w:style w:type="paragraph" w:styleId="Heading1">
    <w:name w:val="heading 1"/>
    <w:basedOn w:val="Normal"/>
    <w:next w:val="Normal"/>
    <w:qFormat/>
    <w:rsid w:val="00FF13B2"/>
    <w:pPr>
      <w:keepNext/>
      <w:tabs>
        <w:tab w:val="num" w:pos="0"/>
      </w:tabs>
      <w:outlineLvl w:val="0"/>
    </w:pPr>
    <w:rPr>
      <w:rFonts w:ascii="Arial" w:hAnsi="Arial" w:cs="Arial"/>
      <w:b/>
      <w:bCs/>
      <w:sz w:val="22"/>
      <w:u w:val="single"/>
    </w:rPr>
  </w:style>
  <w:style w:type="paragraph" w:styleId="Heading2">
    <w:name w:val="heading 2"/>
    <w:basedOn w:val="Normal"/>
    <w:next w:val="Normal"/>
    <w:qFormat/>
    <w:rsid w:val="00FF13B2"/>
    <w:pPr>
      <w:keepNext/>
      <w:tabs>
        <w:tab w:val="num" w:pos="0"/>
      </w:tabs>
      <w:outlineLvl w:val="1"/>
    </w:pPr>
    <w:rPr>
      <w:b/>
      <w:sz w:val="20"/>
      <w:szCs w:val="20"/>
    </w:rPr>
  </w:style>
  <w:style w:type="paragraph" w:styleId="Heading3">
    <w:name w:val="heading 3"/>
    <w:basedOn w:val="Normal"/>
    <w:next w:val="Normal"/>
    <w:qFormat/>
    <w:rsid w:val="00FF13B2"/>
    <w:pPr>
      <w:keepNext/>
      <w:tabs>
        <w:tab w:val="num" w:pos="0"/>
      </w:tabs>
      <w:ind w:right="-360"/>
      <w:jc w:val="both"/>
      <w:outlineLvl w:val="2"/>
    </w:pPr>
    <w:rPr>
      <w:rFonts w:ascii="Book Antiqua" w:hAnsi="Book Antiqua"/>
      <w:b/>
      <w:bCs/>
      <w:sz w:val="20"/>
      <w:u w:val="single"/>
    </w:rPr>
  </w:style>
  <w:style w:type="paragraph" w:styleId="Heading4">
    <w:name w:val="heading 4"/>
    <w:basedOn w:val="Normal"/>
    <w:next w:val="Normal"/>
    <w:qFormat/>
    <w:rsid w:val="00FF13B2"/>
    <w:pPr>
      <w:keepNext/>
      <w:tabs>
        <w:tab w:val="num" w:pos="0"/>
      </w:tabs>
      <w:jc w:val="both"/>
      <w:outlineLvl w:val="3"/>
    </w:pPr>
    <w:rPr>
      <w:rFonts w:ascii="Arial" w:hAnsi="Arial" w:cs="Arial"/>
      <w:b/>
      <w:bCs/>
      <w:sz w:val="20"/>
    </w:rPr>
  </w:style>
  <w:style w:type="paragraph" w:styleId="Heading5">
    <w:name w:val="heading 5"/>
    <w:basedOn w:val="Normal"/>
    <w:next w:val="Normal"/>
    <w:qFormat/>
    <w:rsid w:val="00FF13B2"/>
    <w:pPr>
      <w:keepNext/>
      <w:tabs>
        <w:tab w:val="num" w:pos="0"/>
      </w:tabs>
      <w:ind w:left="360"/>
      <w:outlineLvl w:val="4"/>
    </w:pPr>
    <w:rPr>
      <w:rFonts w:ascii="Verdana" w:hAnsi="Verdana"/>
      <w:b/>
      <w:bCs/>
      <w:sz w:val="20"/>
      <w:u w:val="single"/>
    </w:rPr>
  </w:style>
  <w:style w:type="paragraph" w:styleId="Heading6">
    <w:name w:val="heading 6"/>
    <w:basedOn w:val="Normal"/>
    <w:next w:val="Normal"/>
    <w:qFormat/>
    <w:rsid w:val="00FF13B2"/>
    <w:pPr>
      <w:keepNext/>
      <w:tabs>
        <w:tab w:val="num" w:pos="0"/>
      </w:tabs>
      <w:outlineLvl w:val="5"/>
    </w:pPr>
    <w:rPr>
      <w:rFonts w:ascii="Book Antiqua" w:hAnsi="Book Antiqua"/>
      <w:b/>
      <w:i/>
      <w:iCs/>
    </w:rPr>
  </w:style>
  <w:style w:type="paragraph" w:styleId="Heading7">
    <w:name w:val="heading 7"/>
    <w:basedOn w:val="Normal"/>
    <w:next w:val="Normal"/>
    <w:qFormat/>
    <w:rsid w:val="00FF13B2"/>
    <w:pPr>
      <w:keepNext/>
      <w:tabs>
        <w:tab w:val="num" w:pos="0"/>
      </w:tabs>
      <w:jc w:val="both"/>
      <w:outlineLvl w:val="6"/>
    </w:pPr>
    <w:rPr>
      <w:rFonts w:ascii="Arial" w:hAnsi="Arial" w:cs="Arial"/>
      <w:i/>
      <w:iCs/>
      <w:sz w:val="20"/>
    </w:rPr>
  </w:style>
  <w:style w:type="paragraph" w:styleId="Heading8">
    <w:name w:val="heading 8"/>
    <w:basedOn w:val="Normal"/>
    <w:next w:val="Normal"/>
    <w:qFormat/>
    <w:rsid w:val="00FF13B2"/>
    <w:pPr>
      <w:keepNext/>
      <w:tabs>
        <w:tab w:val="num" w:pos="0"/>
      </w:tabs>
      <w:jc w:val="both"/>
      <w:outlineLvl w:val="7"/>
    </w:pPr>
    <w:rPr>
      <w:rFonts w:ascii="Book Antiqua" w:hAnsi="Book Antiqua"/>
      <w:b/>
      <w:i/>
      <w:iCs/>
    </w:rPr>
  </w:style>
  <w:style w:type="paragraph" w:styleId="Heading9">
    <w:name w:val="heading 9"/>
    <w:basedOn w:val="Normal"/>
    <w:next w:val="Normal"/>
    <w:qFormat/>
    <w:rsid w:val="00FF13B2"/>
    <w:pPr>
      <w:keepNext/>
      <w:tabs>
        <w:tab w:val="num" w:pos="0"/>
      </w:tabs>
      <w:outlineLvl w:val="8"/>
    </w:pPr>
    <w:rPr>
      <w:b/>
      <w:sz w:val="22"/>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sid w:val="00FF13B2"/>
    <w:rPr>
      <w:rFonts w:ascii="Symbol" w:hAnsi="Symbol"/>
    </w:rPr>
  </w:style>
  <w:style w:type="character" w:customStyle="1" w:styleId="WW8Num2z0">
    <w:name w:val="WW8Num2z0"/>
    <w:rsid w:val="00FF13B2"/>
    <w:rPr>
      <w:rFonts w:ascii="Wingdings" w:hAnsi="Wingdings"/>
      <w:sz w:val="20"/>
    </w:rPr>
  </w:style>
  <w:style w:type="character" w:customStyle="1" w:styleId="WW8Num2z1">
    <w:name w:val="WW8Num2z1"/>
    <w:rsid w:val="00FF13B2"/>
    <w:rPr>
      <w:rFonts w:ascii="Symbol" w:hAnsi="Symbol"/>
      <w:sz w:val="20"/>
    </w:rPr>
  </w:style>
  <w:style w:type="character" w:customStyle="1" w:styleId="WW8Num3z0">
    <w:name w:val="WW8Num3z0"/>
    <w:rsid w:val="00FF13B2"/>
    <w:rPr>
      <w:rFonts w:ascii="Wingdings" w:hAnsi="Wingdings"/>
    </w:rPr>
  </w:style>
  <w:style w:type="character" w:customStyle="1" w:styleId="WW8Num3z1">
    <w:name w:val="WW8Num3z1"/>
    <w:rsid w:val="00FF13B2"/>
    <w:rPr>
      <w:rFonts w:ascii="Courier New" w:hAnsi="Courier New" w:cs="Courier New"/>
    </w:rPr>
  </w:style>
  <w:style w:type="character" w:customStyle="1" w:styleId="WW8Num3z3">
    <w:name w:val="WW8Num3z3"/>
    <w:rsid w:val="00FF13B2"/>
    <w:rPr>
      <w:rFonts w:ascii="Symbol" w:hAnsi="Symbol"/>
    </w:rPr>
  </w:style>
  <w:style w:type="character" w:customStyle="1" w:styleId="WW8Num4z0">
    <w:name w:val="WW8Num4z0"/>
    <w:rsid w:val="00FF13B2"/>
    <w:rPr>
      <w:rFonts w:ascii="Wingdings" w:hAnsi="Wingdings"/>
      <w:sz w:val="20"/>
    </w:rPr>
  </w:style>
  <w:style w:type="character" w:customStyle="1" w:styleId="WW8Num4z1">
    <w:name w:val="WW8Num4z1"/>
    <w:rsid w:val="00FF13B2"/>
    <w:rPr>
      <w:rFonts w:ascii="Symbol" w:hAnsi="Symbol"/>
      <w:sz w:val="20"/>
    </w:rPr>
  </w:style>
  <w:style w:type="character" w:customStyle="1" w:styleId="WW8Num5z0">
    <w:name w:val="WW8Num5z0"/>
    <w:rsid w:val="00FF13B2"/>
    <w:rPr>
      <w:rFonts w:ascii="Symbol" w:hAnsi="Symbol"/>
      <w:sz w:val="20"/>
    </w:rPr>
  </w:style>
  <w:style w:type="character" w:customStyle="1" w:styleId="WW8Num6z0">
    <w:name w:val="WW8Num6z0"/>
    <w:rsid w:val="00FF13B2"/>
    <w:rPr>
      <w:rFonts w:ascii="Symbol" w:hAnsi="Symbol"/>
      <w:sz w:val="20"/>
    </w:rPr>
  </w:style>
  <w:style w:type="character" w:customStyle="1" w:styleId="WW8Num7z0">
    <w:name w:val="WW8Num7z0"/>
    <w:rsid w:val="00FF13B2"/>
    <w:rPr>
      <w:rFonts w:ascii="Times New Roman" w:hAnsi="Times New Roman"/>
      <w:b w:val="0"/>
      <w:bCs w:val="0"/>
      <w:i w:val="0"/>
      <w:iCs w:val="0"/>
      <w:caps w:val="0"/>
      <w:smallCaps w:val="0"/>
      <w:strike w:val="0"/>
      <w:dstrike w:val="0"/>
      <w:outline w:val="0"/>
      <w:shadow w:val="0"/>
      <w:color w:val="auto"/>
      <w:spacing w:val="0"/>
      <w:w w:val="100"/>
      <w:kern w:val="1"/>
      <w:position w:val="0"/>
      <w:sz w:val="22"/>
      <w:szCs w:val="24"/>
      <w:u w:val="none"/>
      <w:shd w:val="clear" w:color="auto" w:fill="auto"/>
      <w:vertAlign w:val="baseline"/>
      <w:em w:val="none"/>
    </w:rPr>
  </w:style>
  <w:style w:type="character" w:customStyle="1" w:styleId="WW8Num7z1">
    <w:name w:val="WW8Num7z1"/>
    <w:rsid w:val="00FF13B2"/>
    <w:rPr>
      <w:rFonts w:ascii="Courier New" w:hAnsi="Courier New" w:cs="Courier New"/>
    </w:rPr>
  </w:style>
  <w:style w:type="character" w:customStyle="1" w:styleId="WW8Num7z2">
    <w:name w:val="WW8Num7z2"/>
    <w:rsid w:val="00FF13B2"/>
    <w:rPr>
      <w:rFonts w:ascii="Wingdings" w:hAnsi="Wingdings"/>
    </w:rPr>
  </w:style>
  <w:style w:type="character" w:customStyle="1" w:styleId="WW8Num7z3">
    <w:name w:val="WW8Num7z3"/>
    <w:rsid w:val="00FF13B2"/>
    <w:rPr>
      <w:rFonts w:ascii="Symbol" w:hAnsi="Symbol"/>
    </w:rPr>
  </w:style>
  <w:style w:type="character" w:customStyle="1" w:styleId="WW8Num8z0">
    <w:name w:val="WW8Num8z0"/>
    <w:rsid w:val="00FF13B2"/>
    <w:rPr>
      <w:rFonts w:ascii="Wingdings" w:hAnsi="Wingdings"/>
    </w:rPr>
  </w:style>
  <w:style w:type="character" w:customStyle="1" w:styleId="WW8Num8z1">
    <w:name w:val="WW8Num8z1"/>
    <w:rsid w:val="00FF13B2"/>
    <w:rPr>
      <w:rFonts w:ascii="Courier New" w:hAnsi="Courier New" w:cs="Courier New"/>
    </w:rPr>
  </w:style>
  <w:style w:type="character" w:customStyle="1" w:styleId="WW8Num8z3">
    <w:name w:val="WW8Num8z3"/>
    <w:rsid w:val="00FF13B2"/>
    <w:rPr>
      <w:rFonts w:ascii="Symbol" w:hAnsi="Symbol"/>
    </w:rPr>
  </w:style>
  <w:style w:type="character" w:customStyle="1" w:styleId="WW8Num9z0">
    <w:name w:val="WW8Num9z0"/>
    <w:rsid w:val="00FF13B2"/>
    <w:rPr>
      <w:rFonts w:ascii="Symbol" w:hAnsi="Symbol"/>
    </w:rPr>
  </w:style>
  <w:style w:type="character" w:customStyle="1" w:styleId="WW8Num9z1">
    <w:name w:val="WW8Num9z1"/>
    <w:rsid w:val="00FF13B2"/>
    <w:rPr>
      <w:rFonts w:ascii="Courier New" w:hAnsi="Courier New" w:cs="Courier New"/>
    </w:rPr>
  </w:style>
  <w:style w:type="character" w:customStyle="1" w:styleId="WW8Num9z2">
    <w:name w:val="WW8Num9z2"/>
    <w:rsid w:val="00FF13B2"/>
    <w:rPr>
      <w:rFonts w:ascii="Wingdings" w:hAnsi="Wingdings"/>
    </w:rPr>
  </w:style>
  <w:style w:type="character" w:customStyle="1" w:styleId="WW8Num10z0">
    <w:name w:val="WW8Num10z0"/>
    <w:rsid w:val="00FF13B2"/>
    <w:rPr>
      <w:rFonts w:ascii="Symbol" w:hAnsi="Symbol"/>
    </w:rPr>
  </w:style>
  <w:style w:type="character" w:customStyle="1" w:styleId="WW8Num10z1">
    <w:name w:val="WW8Num10z1"/>
    <w:rsid w:val="00FF13B2"/>
    <w:rPr>
      <w:rFonts w:ascii="Courier New" w:hAnsi="Courier New" w:cs="Courier New"/>
    </w:rPr>
  </w:style>
  <w:style w:type="character" w:customStyle="1" w:styleId="WW8Num10z2">
    <w:name w:val="WW8Num10z2"/>
    <w:rsid w:val="00FF13B2"/>
    <w:rPr>
      <w:rFonts w:ascii="Wingdings" w:hAnsi="Wingdings"/>
    </w:rPr>
  </w:style>
  <w:style w:type="character" w:customStyle="1" w:styleId="WW8Num11z0">
    <w:name w:val="WW8Num11z0"/>
    <w:rsid w:val="00FF13B2"/>
    <w:rPr>
      <w:rFonts w:ascii="Wingdings" w:hAnsi="Wingdings"/>
    </w:rPr>
  </w:style>
  <w:style w:type="character" w:customStyle="1" w:styleId="WW8Num11z1">
    <w:name w:val="WW8Num11z1"/>
    <w:rsid w:val="00FF13B2"/>
    <w:rPr>
      <w:rFonts w:ascii="Courier New" w:hAnsi="Courier New" w:cs="Courier New"/>
    </w:rPr>
  </w:style>
  <w:style w:type="character" w:customStyle="1" w:styleId="WW8Num11z3">
    <w:name w:val="WW8Num11z3"/>
    <w:rsid w:val="00FF13B2"/>
    <w:rPr>
      <w:rFonts w:ascii="Symbol" w:hAnsi="Symbol"/>
    </w:rPr>
  </w:style>
  <w:style w:type="character" w:customStyle="1" w:styleId="WW8Num12z0">
    <w:name w:val="WW8Num12z0"/>
    <w:rsid w:val="00FF13B2"/>
    <w:rPr>
      <w:rFonts w:ascii="Wingdings" w:hAnsi="Wingdings"/>
    </w:rPr>
  </w:style>
  <w:style w:type="character" w:customStyle="1" w:styleId="WW8Num12z1">
    <w:name w:val="WW8Num12z1"/>
    <w:rsid w:val="00FF13B2"/>
    <w:rPr>
      <w:rFonts w:ascii="Courier New" w:hAnsi="Courier New" w:cs="Courier New"/>
    </w:rPr>
  </w:style>
  <w:style w:type="character" w:customStyle="1" w:styleId="WW8Num12z3">
    <w:name w:val="WW8Num12z3"/>
    <w:rsid w:val="00FF13B2"/>
    <w:rPr>
      <w:rFonts w:ascii="Symbol" w:hAnsi="Symbol"/>
    </w:rPr>
  </w:style>
  <w:style w:type="character" w:customStyle="1" w:styleId="WW8Num13z0">
    <w:name w:val="WW8Num13z0"/>
    <w:rsid w:val="00FF13B2"/>
    <w:rPr>
      <w:rFonts w:ascii="Symbol" w:hAnsi="Symbol"/>
      <w:sz w:val="20"/>
    </w:rPr>
  </w:style>
  <w:style w:type="character" w:customStyle="1" w:styleId="WW8Num14z0">
    <w:name w:val="WW8Num14z0"/>
    <w:rsid w:val="00FF13B2"/>
    <w:rPr>
      <w:rFonts w:ascii="Wingdings" w:hAnsi="Wingdings"/>
    </w:rPr>
  </w:style>
  <w:style w:type="character" w:customStyle="1" w:styleId="WW8Num14z1">
    <w:name w:val="WW8Num14z1"/>
    <w:rsid w:val="00FF13B2"/>
    <w:rPr>
      <w:rFonts w:ascii="Courier New" w:hAnsi="Courier New" w:cs="Courier New"/>
    </w:rPr>
  </w:style>
  <w:style w:type="character" w:customStyle="1" w:styleId="WW8Num14z3">
    <w:name w:val="WW8Num14z3"/>
    <w:rsid w:val="00FF13B2"/>
    <w:rPr>
      <w:rFonts w:ascii="Symbol" w:hAnsi="Symbol"/>
    </w:rPr>
  </w:style>
  <w:style w:type="character" w:customStyle="1" w:styleId="WW8Num15z0">
    <w:name w:val="WW8Num15z0"/>
    <w:rsid w:val="00FF13B2"/>
    <w:rPr>
      <w:rFonts w:ascii="Symbol" w:hAnsi="Symbol"/>
    </w:rPr>
  </w:style>
  <w:style w:type="character" w:customStyle="1" w:styleId="WW8Num15z1">
    <w:name w:val="WW8Num15z1"/>
    <w:rsid w:val="00FF13B2"/>
    <w:rPr>
      <w:rFonts w:ascii="Courier New" w:hAnsi="Courier New"/>
    </w:rPr>
  </w:style>
  <w:style w:type="character" w:customStyle="1" w:styleId="WW8Num15z2">
    <w:name w:val="WW8Num15z2"/>
    <w:rsid w:val="00FF13B2"/>
    <w:rPr>
      <w:rFonts w:ascii="Wingdings" w:hAnsi="Wingdings"/>
    </w:rPr>
  </w:style>
  <w:style w:type="character" w:customStyle="1" w:styleId="WW8Num16z0">
    <w:name w:val="WW8Num16z0"/>
    <w:rsid w:val="00FF13B2"/>
    <w:rPr>
      <w:rFonts w:ascii="Wingdings" w:hAnsi="Wingdings"/>
    </w:rPr>
  </w:style>
  <w:style w:type="character" w:customStyle="1" w:styleId="WW8Num16z1">
    <w:name w:val="WW8Num16z1"/>
    <w:rsid w:val="00FF13B2"/>
    <w:rPr>
      <w:rFonts w:ascii="Courier New" w:hAnsi="Courier New"/>
    </w:rPr>
  </w:style>
  <w:style w:type="character" w:customStyle="1" w:styleId="WW8Num16z3">
    <w:name w:val="WW8Num16z3"/>
    <w:rsid w:val="00FF13B2"/>
    <w:rPr>
      <w:rFonts w:ascii="Symbol" w:hAnsi="Symbol"/>
    </w:rPr>
  </w:style>
  <w:style w:type="character" w:customStyle="1" w:styleId="WW8Num17z0">
    <w:name w:val="WW8Num17z0"/>
    <w:rsid w:val="00FF13B2"/>
    <w:rPr>
      <w:rFonts w:ascii="Symbol" w:hAnsi="Symbol"/>
    </w:rPr>
  </w:style>
  <w:style w:type="character" w:customStyle="1" w:styleId="WW8Num17z1">
    <w:name w:val="WW8Num17z1"/>
    <w:rsid w:val="00FF13B2"/>
    <w:rPr>
      <w:rFonts w:ascii="Courier New" w:hAnsi="Courier New"/>
    </w:rPr>
  </w:style>
  <w:style w:type="character" w:customStyle="1" w:styleId="WW8Num17z2">
    <w:name w:val="WW8Num17z2"/>
    <w:rsid w:val="00FF13B2"/>
    <w:rPr>
      <w:rFonts w:ascii="Wingdings" w:hAnsi="Wingdings"/>
    </w:rPr>
  </w:style>
  <w:style w:type="character" w:customStyle="1" w:styleId="WW8Num18z0">
    <w:name w:val="WW8Num18z0"/>
    <w:rsid w:val="00FF13B2"/>
    <w:rPr>
      <w:rFonts w:ascii="Symbol" w:hAnsi="Symbol"/>
    </w:rPr>
  </w:style>
  <w:style w:type="character" w:customStyle="1" w:styleId="WW8Num18z1">
    <w:name w:val="WW8Num18z1"/>
    <w:rsid w:val="00FF13B2"/>
    <w:rPr>
      <w:rFonts w:ascii="Courier New" w:hAnsi="Courier New" w:cs="Courier New"/>
    </w:rPr>
  </w:style>
  <w:style w:type="character" w:customStyle="1" w:styleId="WW8Num18z2">
    <w:name w:val="WW8Num18z2"/>
    <w:rsid w:val="00FF13B2"/>
    <w:rPr>
      <w:rFonts w:ascii="Wingdings" w:hAnsi="Wingdings"/>
    </w:rPr>
  </w:style>
  <w:style w:type="character" w:customStyle="1" w:styleId="WW8Num19z0">
    <w:name w:val="WW8Num19z0"/>
    <w:rsid w:val="00FF13B2"/>
    <w:rPr>
      <w:rFonts w:ascii="Symbol" w:hAnsi="Symbol"/>
    </w:rPr>
  </w:style>
  <w:style w:type="character" w:customStyle="1" w:styleId="WW8Num19z1">
    <w:name w:val="WW8Num19z1"/>
    <w:rsid w:val="00FF13B2"/>
    <w:rPr>
      <w:rFonts w:ascii="Courier New" w:hAnsi="Courier New" w:cs="Courier New"/>
    </w:rPr>
  </w:style>
  <w:style w:type="character" w:customStyle="1" w:styleId="WW8Num19z2">
    <w:name w:val="WW8Num19z2"/>
    <w:rsid w:val="00FF13B2"/>
    <w:rPr>
      <w:rFonts w:ascii="Wingdings" w:hAnsi="Wingdings"/>
    </w:rPr>
  </w:style>
  <w:style w:type="character" w:customStyle="1" w:styleId="WW8Num20z0">
    <w:name w:val="WW8Num20z0"/>
    <w:rsid w:val="00FF13B2"/>
    <w:rPr>
      <w:rFonts w:ascii="Symbol" w:hAnsi="Symbol"/>
      <w:sz w:val="20"/>
    </w:rPr>
  </w:style>
  <w:style w:type="character" w:customStyle="1" w:styleId="WW8Num21z0">
    <w:name w:val="WW8Num21z0"/>
    <w:rsid w:val="00FF13B2"/>
    <w:rPr>
      <w:rFonts w:ascii="Symbol" w:hAnsi="Symbol"/>
    </w:rPr>
  </w:style>
  <w:style w:type="character" w:customStyle="1" w:styleId="WW8Num21z1">
    <w:name w:val="WW8Num21z1"/>
    <w:rsid w:val="00FF13B2"/>
    <w:rPr>
      <w:rFonts w:ascii="Courier New" w:hAnsi="Courier New" w:cs="Courier New"/>
    </w:rPr>
  </w:style>
  <w:style w:type="character" w:customStyle="1" w:styleId="WW8Num21z2">
    <w:name w:val="WW8Num21z2"/>
    <w:rsid w:val="00FF13B2"/>
    <w:rPr>
      <w:rFonts w:ascii="Wingdings" w:hAnsi="Wingdings"/>
    </w:rPr>
  </w:style>
  <w:style w:type="character" w:customStyle="1" w:styleId="WW8Num22z0">
    <w:name w:val="WW8Num22z0"/>
    <w:rsid w:val="00FF13B2"/>
    <w:rPr>
      <w:rFonts w:ascii="Wingdings" w:hAnsi="Wingdings"/>
    </w:rPr>
  </w:style>
  <w:style w:type="character" w:customStyle="1" w:styleId="WW8Num22z1">
    <w:name w:val="WW8Num22z1"/>
    <w:rsid w:val="00FF13B2"/>
    <w:rPr>
      <w:rFonts w:ascii="Courier New" w:hAnsi="Courier New" w:cs="Courier New"/>
    </w:rPr>
  </w:style>
  <w:style w:type="character" w:customStyle="1" w:styleId="WW8Num22z3">
    <w:name w:val="WW8Num22z3"/>
    <w:rsid w:val="00FF13B2"/>
    <w:rPr>
      <w:rFonts w:ascii="Symbol" w:hAnsi="Symbol"/>
    </w:rPr>
  </w:style>
  <w:style w:type="character" w:customStyle="1" w:styleId="WW8Num23z0">
    <w:name w:val="WW8Num23z0"/>
    <w:rsid w:val="00FF13B2"/>
    <w:rPr>
      <w:rFonts w:ascii="Symbol" w:hAnsi="Symbol"/>
      <w:sz w:val="20"/>
    </w:rPr>
  </w:style>
  <w:style w:type="character" w:customStyle="1" w:styleId="WW8Num24z0">
    <w:name w:val="WW8Num24z0"/>
    <w:rsid w:val="00FF13B2"/>
    <w:rPr>
      <w:rFonts w:ascii="Symbol" w:hAnsi="Symbol"/>
    </w:rPr>
  </w:style>
  <w:style w:type="character" w:customStyle="1" w:styleId="WW8Num24z1">
    <w:name w:val="WW8Num24z1"/>
    <w:rsid w:val="00FF13B2"/>
    <w:rPr>
      <w:rFonts w:ascii="Courier New" w:hAnsi="Courier New" w:cs="Courier New"/>
    </w:rPr>
  </w:style>
  <w:style w:type="character" w:customStyle="1" w:styleId="WW8Num24z2">
    <w:name w:val="WW8Num24z2"/>
    <w:rsid w:val="00FF13B2"/>
    <w:rPr>
      <w:rFonts w:ascii="Wingdings" w:hAnsi="Wingdings"/>
    </w:rPr>
  </w:style>
  <w:style w:type="character" w:customStyle="1" w:styleId="WW8Num25z0">
    <w:name w:val="WW8Num25z0"/>
    <w:rsid w:val="00FF13B2"/>
    <w:rPr>
      <w:rFonts w:ascii="Symbol" w:hAnsi="Symbol"/>
    </w:rPr>
  </w:style>
  <w:style w:type="character" w:customStyle="1" w:styleId="WW8Num25z1">
    <w:name w:val="WW8Num25z1"/>
    <w:rsid w:val="00FF13B2"/>
    <w:rPr>
      <w:rFonts w:ascii="Courier New" w:hAnsi="Courier New" w:cs="Courier New"/>
    </w:rPr>
  </w:style>
  <w:style w:type="character" w:customStyle="1" w:styleId="WW8Num25z2">
    <w:name w:val="WW8Num25z2"/>
    <w:rsid w:val="00FF13B2"/>
    <w:rPr>
      <w:rFonts w:ascii="Wingdings" w:hAnsi="Wingdings"/>
    </w:rPr>
  </w:style>
  <w:style w:type="character" w:customStyle="1" w:styleId="WW8Num26z0">
    <w:name w:val="WW8Num26z0"/>
    <w:rsid w:val="00FF13B2"/>
    <w:rPr>
      <w:rFonts w:ascii="Symbol" w:hAnsi="Symbol"/>
      <w:sz w:val="20"/>
    </w:rPr>
  </w:style>
  <w:style w:type="character" w:customStyle="1" w:styleId="WW8Num27z0">
    <w:name w:val="WW8Num27z0"/>
    <w:rsid w:val="00FF13B2"/>
    <w:rPr>
      <w:rFonts w:ascii="Wingdings" w:hAnsi="Wingdings"/>
      <w:b w:val="0"/>
      <w:i w:val="0"/>
      <w:sz w:val="16"/>
    </w:rPr>
  </w:style>
  <w:style w:type="character" w:customStyle="1" w:styleId="WW8Num27z1">
    <w:name w:val="WW8Num27z1"/>
    <w:rsid w:val="00FF13B2"/>
    <w:rPr>
      <w:rFonts w:ascii="Symbol" w:hAnsi="Symbol"/>
      <w:b w:val="0"/>
      <w:i w:val="0"/>
      <w:sz w:val="16"/>
    </w:rPr>
  </w:style>
  <w:style w:type="character" w:customStyle="1" w:styleId="WW8Num27z2">
    <w:name w:val="WW8Num27z2"/>
    <w:rsid w:val="00FF13B2"/>
    <w:rPr>
      <w:rFonts w:ascii="Wingdings" w:hAnsi="Wingdings"/>
    </w:rPr>
  </w:style>
  <w:style w:type="character" w:customStyle="1" w:styleId="WW8Num27z3">
    <w:name w:val="WW8Num27z3"/>
    <w:rsid w:val="00FF13B2"/>
    <w:rPr>
      <w:rFonts w:ascii="Symbol" w:hAnsi="Symbol"/>
    </w:rPr>
  </w:style>
  <w:style w:type="character" w:customStyle="1" w:styleId="WW8Num27z4">
    <w:name w:val="WW8Num27z4"/>
    <w:rsid w:val="00FF13B2"/>
    <w:rPr>
      <w:rFonts w:ascii="Courier New" w:hAnsi="Courier New"/>
    </w:rPr>
  </w:style>
  <w:style w:type="character" w:customStyle="1" w:styleId="WW8Num28z0">
    <w:name w:val="WW8Num28z0"/>
    <w:rsid w:val="00FF13B2"/>
    <w:rPr>
      <w:rFonts w:ascii="Symbol" w:hAnsi="Symbol"/>
      <w:sz w:val="20"/>
    </w:rPr>
  </w:style>
  <w:style w:type="character" w:customStyle="1" w:styleId="WW8Num28z1">
    <w:name w:val="WW8Num28z1"/>
    <w:rsid w:val="00FF13B2"/>
    <w:rPr>
      <w:rFonts w:ascii="Courier New" w:hAnsi="Courier New"/>
      <w:sz w:val="20"/>
    </w:rPr>
  </w:style>
  <w:style w:type="character" w:customStyle="1" w:styleId="WW8Num28z2">
    <w:name w:val="WW8Num28z2"/>
    <w:rsid w:val="00FF13B2"/>
    <w:rPr>
      <w:rFonts w:ascii="Wingdings" w:hAnsi="Wingdings"/>
      <w:sz w:val="20"/>
    </w:rPr>
  </w:style>
  <w:style w:type="character" w:customStyle="1" w:styleId="WW8Num29z0">
    <w:name w:val="WW8Num29z0"/>
    <w:rsid w:val="00FF13B2"/>
    <w:rPr>
      <w:rFonts w:ascii="Wingdings" w:hAnsi="Wingdings"/>
      <w:sz w:val="20"/>
    </w:rPr>
  </w:style>
  <w:style w:type="character" w:customStyle="1" w:styleId="WW8Num29z1">
    <w:name w:val="WW8Num29z1"/>
    <w:rsid w:val="00FF13B2"/>
    <w:rPr>
      <w:rFonts w:ascii="Symbol" w:hAnsi="Symbol"/>
      <w:sz w:val="20"/>
    </w:rPr>
  </w:style>
  <w:style w:type="character" w:customStyle="1" w:styleId="WW8Num30z0">
    <w:name w:val="WW8Num30z0"/>
    <w:rsid w:val="00FF13B2"/>
    <w:rPr>
      <w:rFonts w:ascii="Symbol" w:hAnsi="Symbol"/>
    </w:rPr>
  </w:style>
  <w:style w:type="character" w:customStyle="1" w:styleId="WW8Num30z1">
    <w:name w:val="WW8Num30z1"/>
    <w:rsid w:val="00FF13B2"/>
    <w:rPr>
      <w:rFonts w:ascii="Courier New" w:hAnsi="Courier New"/>
    </w:rPr>
  </w:style>
  <w:style w:type="character" w:customStyle="1" w:styleId="WW8Num30z2">
    <w:name w:val="WW8Num30z2"/>
    <w:rsid w:val="00FF13B2"/>
    <w:rPr>
      <w:rFonts w:ascii="Wingdings" w:hAnsi="Wingdings"/>
    </w:rPr>
  </w:style>
  <w:style w:type="character" w:customStyle="1" w:styleId="WW8Num31z0">
    <w:name w:val="WW8Num31z0"/>
    <w:rsid w:val="00FF13B2"/>
    <w:rPr>
      <w:rFonts w:ascii="Wingdings" w:hAnsi="Wingdings"/>
    </w:rPr>
  </w:style>
  <w:style w:type="character" w:customStyle="1" w:styleId="WW8Num31z1">
    <w:name w:val="WW8Num31z1"/>
    <w:rsid w:val="00FF13B2"/>
    <w:rPr>
      <w:rFonts w:ascii="Courier New" w:hAnsi="Courier New" w:cs="Courier New"/>
    </w:rPr>
  </w:style>
  <w:style w:type="character" w:customStyle="1" w:styleId="WW8Num31z3">
    <w:name w:val="WW8Num31z3"/>
    <w:rsid w:val="00FF13B2"/>
    <w:rPr>
      <w:rFonts w:ascii="Symbol" w:hAnsi="Symbol"/>
    </w:rPr>
  </w:style>
  <w:style w:type="character" w:styleId="HTMLTypewriter">
    <w:name w:val="HTML Typewriter"/>
    <w:rsid w:val="00FF13B2"/>
    <w:rPr>
      <w:rFonts w:ascii="Courier New" w:eastAsia="Courier New" w:hAnsi="Courier New" w:cs="Courier New"/>
      <w:sz w:val="20"/>
      <w:szCs w:val="20"/>
    </w:rPr>
  </w:style>
  <w:style w:type="character" w:customStyle="1" w:styleId="cbstyle">
    <w:name w:val="cb_style"/>
    <w:basedOn w:val="DefaultParagraphFont"/>
    <w:rsid w:val="00FF13B2"/>
  </w:style>
  <w:style w:type="character" w:customStyle="1" w:styleId="blackres">
    <w:name w:val="blackres"/>
    <w:basedOn w:val="DefaultParagraphFont"/>
    <w:rsid w:val="00FF13B2"/>
  </w:style>
  <w:style w:type="character" w:customStyle="1" w:styleId="HTMLTypewriter3">
    <w:name w:val="HTML Typewriter3"/>
    <w:rsid w:val="00FF13B2"/>
    <w:rPr>
      <w:rFonts w:ascii="Courier New" w:eastAsia="Times New Roman" w:hAnsi="Courier New" w:cs="Courier New"/>
      <w:sz w:val="20"/>
      <w:szCs w:val="20"/>
    </w:rPr>
  </w:style>
  <w:style w:type="character" w:styleId="Hyperlink">
    <w:name w:val="Hyperlink"/>
    <w:semiHidden/>
    <w:rsid w:val="00FF13B2"/>
    <w:rPr>
      <w:rFonts w:ascii="Arial" w:hAnsi="Arial" w:cs="Arial"/>
      <w:color w:val="0066CC"/>
      <w:u w:val="single"/>
    </w:rPr>
  </w:style>
  <w:style w:type="character" w:customStyle="1" w:styleId="tier211">
    <w:name w:val="tier211"/>
    <w:rsid w:val="00FF13B2"/>
    <w:rPr>
      <w:rFonts w:ascii="Arial" w:hAnsi="Arial" w:cs="Arial"/>
      <w:color w:val="666666"/>
      <w:sz w:val="17"/>
      <w:szCs w:val="17"/>
    </w:rPr>
  </w:style>
  <w:style w:type="character" w:customStyle="1" w:styleId="BodyText2Char">
    <w:name w:val="Body Text 2 Char"/>
    <w:rsid w:val="00FF13B2"/>
    <w:rPr>
      <w:sz w:val="24"/>
      <w:lang w:val="en-US" w:eastAsia="ar-SA" w:bidi="ar-SA"/>
    </w:rPr>
  </w:style>
  <w:style w:type="character" w:customStyle="1" w:styleId="RheadingChar">
    <w:name w:val="R heading Char"/>
    <w:rsid w:val="00FF13B2"/>
    <w:rPr>
      <w:sz w:val="24"/>
      <w:szCs w:val="24"/>
      <w:lang w:val="en-US" w:eastAsia="ar-SA" w:bidi="ar-SA"/>
    </w:rPr>
  </w:style>
  <w:style w:type="character" w:customStyle="1" w:styleId="compactdetail">
    <w:name w:val="compactdetail"/>
    <w:basedOn w:val="DefaultParagraphFont"/>
    <w:rsid w:val="00FF13B2"/>
  </w:style>
  <w:style w:type="character" w:customStyle="1" w:styleId="highlight1">
    <w:name w:val="highlight1"/>
    <w:rsid w:val="00FF13B2"/>
    <w:rPr>
      <w:b/>
      <w:bCs/>
      <w:color w:val="FF0000"/>
    </w:rPr>
  </w:style>
  <w:style w:type="character" w:customStyle="1" w:styleId="Bullets">
    <w:name w:val="Bullets"/>
    <w:rsid w:val="00FF13B2"/>
    <w:rPr>
      <w:rFonts w:ascii="StarSymbol" w:eastAsia="StarSymbol" w:hAnsi="StarSymbol" w:cs="StarSymbol"/>
      <w:sz w:val="18"/>
      <w:szCs w:val="18"/>
    </w:rPr>
  </w:style>
  <w:style w:type="paragraph" w:customStyle="1" w:styleId="Heading">
    <w:name w:val="Heading"/>
    <w:basedOn w:val="Normal"/>
    <w:next w:val="BodyText"/>
    <w:rsid w:val="00FF13B2"/>
    <w:pPr>
      <w:keepNext/>
      <w:spacing w:before="240" w:after="120"/>
    </w:pPr>
    <w:rPr>
      <w:rFonts w:ascii="Arial" w:eastAsia="MS Mincho" w:hAnsi="Arial" w:cs="Tahoma"/>
      <w:sz w:val="28"/>
      <w:szCs w:val="28"/>
    </w:rPr>
  </w:style>
  <w:style w:type="paragraph" w:styleId="BodyText">
    <w:name w:val="Body Text"/>
    <w:basedOn w:val="Normal"/>
    <w:semiHidden/>
    <w:rsid w:val="00FF13B2"/>
    <w:rPr>
      <w:b/>
      <w:sz w:val="20"/>
      <w:szCs w:val="20"/>
    </w:rPr>
  </w:style>
  <w:style w:type="paragraph" w:styleId="List">
    <w:name w:val="List"/>
    <w:basedOn w:val="BodyText"/>
    <w:semiHidden/>
    <w:rsid w:val="00FF13B2"/>
    <w:rPr>
      <w:rFonts w:cs="Tahoma"/>
    </w:rPr>
  </w:style>
  <w:style w:type="paragraph" w:styleId="Caption">
    <w:name w:val="caption"/>
    <w:basedOn w:val="Normal"/>
    <w:qFormat/>
    <w:rsid w:val="00FF13B2"/>
    <w:pPr>
      <w:suppressLineNumbers/>
      <w:spacing w:before="120" w:after="120"/>
    </w:pPr>
    <w:rPr>
      <w:rFonts w:cs="Tahoma"/>
      <w:i/>
      <w:iCs/>
    </w:rPr>
  </w:style>
  <w:style w:type="paragraph" w:customStyle="1" w:styleId="Index">
    <w:name w:val="Index"/>
    <w:basedOn w:val="Normal"/>
    <w:rsid w:val="00FF13B2"/>
    <w:pPr>
      <w:suppressLineNumbers/>
    </w:pPr>
    <w:rPr>
      <w:rFonts w:cs="Tahoma"/>
    </w:rPr>
  </w:style>
  <w:style w:type="paragraph" w:styleId="BodyText2">
    <w:name w:val="Body Text 2"/>
    <w:basedOn w:val="Normal"/>
    <w:rsid w:val="00FF13B2"/>
    <w:pPr>
      <w:overflowPunct w:val="0"/>
      <w:autoSpaceDE w:val="0"/>
      <w:jc w:val="both"/>
      <w:textAlignment w:val="baseline"/>
    </w:pPr>
    <w:rPr>
      <w:sz w:val="20"/>
      <w:szCs w:val="20"/>
    </w:rPr>
  </w:style>
  <w:style w:type="paragraph" w:styleId="BodyText3">
    <w:name w:val="Body Text 3"/>
    <w:basedOn w:val="Normal"/>
    <w:rsid w:val="00FF13B2"/>
    <w:pPr>
      <w:jc w:val="both"/>
    </w:pPr>
    <w:rPr>
      <w:rFonts w:ascii="Arial" w:hAnsi="Arial" w:cs="Arial"/>
      <w:color w:val="000000"/>
      <w:sz w:val="20"/>
    </w:rPr>
  </w:style>
  <w:style w:type="paragraph" w:styleId="BodyTextIndent">
    <w:name w:val="Body Text Indent"/>
    <w:basedOn w:val="Normal"/>
    <w:semiHidden/>
    <w:rsid w:val="00FF13B2"/>
    <w:pPr>
      <w:ind w:left="360"/>
    </w:pPr>
    <w:rPr>
      <w:rFonts w:ascii="Arial" w:hAnsi="Arial" w:cs="Arial"/>
      <w:b/>
      <w:bCs/>
      <w:sz w:val="20"/>
    </w:rPr>
  </w:style>
  <w:style w:type="paragraph" w:styleId="NormalWeb">
    <w:name w:val="Normal (Web)"/>
    <w:basedOn w:val="Normal"/>
    <w:uiPriority w:val="99"/>
    <w:rsid w:val="00FF13B2"/>
    <w:pPr>
      <w:spacing w:before="280" w:after="280"/>
    </w:pPr>
    <w:rPr>
      <w:color w:val="000000"/>
    </w:rPr>
  </w:style>
  <w:style w:type="paragraph" w:styleId="BlockText">
    <w:name w:val="Block Text"/>
    <w:basedOn w:val="Normal"/>
    <w:rsid w:val="00FF13B2"/>
    <w:pPr>
      <w:ind w:left="720" w:right="-360"/>
      <w:jc w:val="both"/>
    </w:pPr>
    <w:rPr>
      <w:rFonts w:ascii="Verdana" w:hAnsi="Verdana" w:cs="Arial"/>
      <w:b/>
      <w:bCs/>
      <w:sz w:val="20"/>
    </w:rPr>
  </w:style>
  <w:style w:type="paragraph" w:styleId="Header">
    <w:name w:val="header"/>
    <w:basedOn w:val="Normal"/>
    <w:link w:val="HeaderChar"/>
    <w:uiPriority w:val="99"/>
    <w:rsid w:val="00FF13B2"/>
    <w:pPr>
      <w:tabs>
        <w:tab w:val="center" w:pos="4320"/>
        <w:tab w:val="right" w:pos="8640"/>
      </w:tabs>
    </w:pPr>
  </w:style>
  <w:style w:type="paragraph" w:styleId="Footer">
    <w:name w:val="footer"/>
    <w:basedOn w:val="Normal"/>
    <w:link w:val="FooterChar"/>
    <w:uiPriority w:val="99"/>
    <w:rsid w:val="00FF13B2"/>
    <w:pPr>
      <w:tabs>
        <w:tab w:val="center" w:pos="4320"/>
        <w:tab w:val="right" w:pos="8640"/>
      </w:tabs>
    </w:pPr>
  </w:style>
  <w:style w:type="paragraph" w:customStyle="1" w:styleId="Bullet1">
    <w:name w:val="Bullet1"/>
    <w:basedOn w:val="Normal"/>
    <w:rsid w:val="00FF13B2"/>
    <w:pPr>
      <w:spacing w:before="60"/>
      <w:jc w:val="both"/>
    </w:pPr>
    <w:rPr>
      <w:sz w:val="22"/>
    </w:rPr>
  </w:style>
  <w:style w:type="paragraph" w:styleId="HTMLPreformatted">
    <w:name w:val="HTML Preformatted"/>
    <w:basedOn w:val="Normal"/>
    <w:rsid w:val="00FF13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sz w:val="20"/>
      <w:szCs w:val="20"/>
    </w:rPr>
  </w:style>
  <w:style w:type="paragraph" w:customStyle="1" w:styleId="Achievement">
    <w:name w:val="Achievement"/>
    <w:basedOn w:val="BodyText"/>
    <w:rsid w:val="00FF13B2"/>
    <w:pPr>
      <w:spacing w:after="60" w:line="240" w:lineRule="atLeast"/>
      <w:jc w:val="both"/>
    </w:pPr>
    <w:rPr>
      <w:rFonts w:ascii="Garamond" w:hAnsi="Garamond"/>
      <w:b w:val="0"/>
      <w:sz w:val="22"/>
    </w:rPr>
  </w:style>
  <w:style w:type="paragraph" w:styleId="z-TopofForm">
    <w:name w:val="HTML Top of Form"/>
    <w:basedOn w:val="Normal"/>
    <w:next w:val="Normal"/>
    <w:rsid w:val="00FF13B2"/>
    <w:pPr>
      <w:pBdr>
        <w:bottom w:val="single" w:sz="4" w:space="1" w:color="000000"/>
      </w:pBdr>
      <w:jc w:val="center"/>
    </w:pPr>
    <w:rPr>
      <w:rFonts w:ascii="Arial" w:hAnsi="Arial" w:cs="Arial"/>
      <w:vanish/>
      <w:sz w:val="16"/>
      <w:szCs w:val="16"/>
    </w:rPr>
  </w:style>
  <w:style w:type="paragraph" w:styleId="z-BottomofForm">
    <w:name w:val="HTML Bottom of Form"/>
    <w:basedOn w:val="Normal"/>
    <w:next w:val="Normal"/>
    <w:rsid w:val="00FF13B2"/>
    <w:pPr>
      <w:pBdr>
        <w:top w:val="single" w:sz="4" w:space="1" w:color="000000"/>
      </w:pBdr>
      <w:jc w:val="center"/>
    </w:pPr>
    <w:rPr>
      <w:rFonts w:ascii="Arial" w:hAnsi="Arial" w:cs="Arial"/>
      <w:vanish/>
      <w:sz w:val="16"/>
      <w:szCs w:val="16"/>
    </w:rPr>
  </w:style>
  <w:style w:type="paragraph" w:customStyle="1" w:styleId="Normal12pt">
    <w:name w:val="Normal + 12 pt"/>
    <w:basedOn w:val="Normal"/>
    <w:rsid w:val="00FF13B2"/>
    <w:rPr>
      <w:rFonts w:cs="Arial"/>
      <w:bCs/>
      <w:sz w:val="20"/>
      <w:szCs w:val="20"/>
    </w:rPr>
  </w:style>
  <w:style w:type="paragraph" w:customStyle="1" w:styleId="para3">
    <w:name w:val="para3"/>
    <w:basedOn w:val="Normal"/>
    <w:rsid w:val="00FF13B2"/>
    <w:pPr>
      <w:spacing w:after="30"/>
    </w:pPr>
  </w:style>
  <w:style w:type="paragraph" w:customStyle="1" w:styleId="MonirResume">
    <w:name w:val="MonirResume"/>
    <w:basedOn w:val="Normal"/>
    <w:rsid w:val="00FF13B2"/>
    <w:pPr>
      <w:spacing w:line="300" w:lineRule="atLeast"/>
      <w:jc w:val="both"/>
    </w:pPr>
    <w:rPr>
      <w:rFonts w:ascii="Tahoma" w:hAnsi="Tahoma" w:cs="Tahoma"/>
      <w:sz w:val="20"/>
    </w:rPr>
  </w:style>
  <w:style w:type="paragraph" w:styleId="PlainText">
    <w:name w:val="Plain Text"/>
    <w:basedOn w:val="Normal"/>
    <w:rsid w:val="00FF13B2"/>
    <w:rPr>
      <w:rFonts w:ascii="Courier New" w:hAnsi="Courier New"/>
      <w:sz w:val="20"/>
      <w:szCs w:val="20"/>
    </w:rPr>
  </w:style>
  <w:style w:type="paragraph" w:styleId="BodyTextIndent2">
    <w:name w:val="Body Text Indent 2"/>
    <w:basedOn w:val="Normal"/>
    <w:rsid w:val="00FF13B2"/>
    <w:pPr>
      <w:spacing w:after="120" w:line="480" w:lineRule="auto"/>
      <w:ind w:left="360"/>
    </w:pPr>
    <w:rPr>
      <w:rFonts w:ascii="Arial" w:hAnsi="Arial"/>
      <w:sz w:val="20"/>
    </w:rPr>
  </w:style>
  <w:style w:type="paragraph" w:styleId="List2">
    <w:name w:val="List 2"/>
    <w:basedOn w:val="Normal"/>
    <w:rsid w:val="00FF13B2"/>
    <w:pPr>
      <w:ind w:left="720" w:hanging="360"/>
    </w:pPr>
  </w:style>
  <w:style w:type="paragraph" w:customStyle="1" w:styleId="Normal12pt0">
    <w:name w:val="Normal+12pt"/>
    <w:basedOn w:val="Normal"/>
    <w:rsid w:val="00FF13B2"/>
    <w:pPr>
      <w:ind w:left="-1080"/>
    </w:pPr>
    <w:rPr>
      <w:sz w:val="20"/>
      <w:szCs w:val="20"/>
    </w:rPr>
  </w:style>
  <w:style w:type="paragraph" w:styleId="BalloonText">
    <w:name w:val="Balloon Text"/>
    <w:basedOn w:val="Normal"/>
    <w:rsid w:val="00FF13B2"/>
    <w:rPr>
      <w:rFonts w:ascii="Tahoma" w:hAnsi="Tahoma" w:cs="Tahoma"/>
      <w:sz w:val="16"/>
      <w:szCs w:val="16"/>
    </w:rPr>
  </w:style>
  <w:style w:type="paragraph" w:customStyle="1" w:styleId="Rheading">
    <w:name w:val="R heading"/>
    <w:basedOn w:val="Normal"/>
    <w:next w:val="Normal"/>
    <w:rsid w:val="00FF13B2"/>
    <w:pPr>
      <w:keepNext/>
      <w:widowControl w:val="0"/>
      <w:autoSpaceDE w:val="0"/>
    </w:pPr>
  </w:style>
  <w:style w:type="paragraph" w:customStyle="1" w:styleId="WPBodyText">
    <w:name w:val="WP_Body Text"/>
    <w:basedOn w:val="Normal"/>
    <w:rsid w:val="00FF13B2"/>
    <w:pPr>
      <w:spacing w:after="220"/>
      <w:jc w:val="both"/>
    </w:pPr>
    <w:rPr>
      <w:rFonts w:ascii="Garamond" w:hAnsi="Garamond"/>
      <w:sz w:val="22"/>
      <w:szCs w:val="20"/>
    </w:rPr>
  </w:style>
  <w:style w:type="paragraph" w:styleId="ListBullet2">
    <w:name w:val="List Bullet 2"/>
    <w:basedOn w:val="Normal"/>
    <w:rsid w:val="00FF13B2"/>
    <w:pPr>
      <w:widowControl w:val="0"/>
    </w:pPr>
    <w:rPr>
      <w:sz w:val="20"/>
      <w:szCs w:val="20"/>
    </w:rPr>
  </w:style>
  <w:style w:type="paragraph" w:customStyle="1" w:styleId="WW-Default">
    <w:name w:val="WW-Default"/>
    <w:rsid w:val="00FF13B2"/>
    <w:pPr>
      <w:suppressAutoHyphens/>
      <w:autoSpaceDE w:val="0"/>
    </w:pPr>
    <w:rPr>
      <w:rFonts w:ascii="Arial" w:eastAsia="Arial" w:hAnsi="Arial" w:cs="Arial"/>
      <w:color w:val="000000"/>
      <w:sz w:val="24"/>
      <w:szCs w:val="24"/>
      <w:lang w:val="en-US" w:eastAsia="ar-SA"/>
    </w:rPr>
  </w:style>
  <w:style w:type="paragraph" w:customStyle="1" w:styleId="TableContents">
    <w:name w:val="Table Contents"/>
    <w:basedOn w:val="Normal"/>
    <w:rsid w:val="00FF13B2"/>
    <w:pPr>
      <w:suppressLineNumbers/>
    </w:pPr>
  </w:style>
  <w:style w:type="paragraph" w:customStyle="1" w:styleId="TableHeading">
    <w:name w:val="Table Heading"/>
    <w:basedOn w:val="TableContents"/>
    <w:rsid w:val="00FF13B2"/>
    <w:pPr>
      <w:jc w:val="center"/>
    </w:pPr>
    <w:rPr>
      <w:b/>
      <w:bCs/>
    </w:rPr>
  </w:style>
  <w:style w:type="paragraph" w:styleId="Title">
    <w:name w:val="Title"/>
    <w:basedOn w:val="Normal"/>
    <w:link w:val="TitleChar"/>
    <w:qFormat/>
    <w:rsid w:val="00D26795"/>
    <w:pPr>
      <w:suppressAutoHyphens w:val="0"/>
      <w:jc w:val="center"/>
    </w:pPr>
    <w:rPr>
      <w:b/>
      <w:bCs/>
      <w:sz w:val="40"/>
    </w:rPr>
  </w:style>
  <w:style w:type="character" w:customStyle="1" w:styleId="TitleChar">
    <w:name w:val="Title Char"/>
    <w:link w:val="Title"/>
    <w:rsid w:val="00D26795"/>
    <w:rPr>
      <w:b/>
      <w:bCs/>
      <w:sz w:val="40"/>
      <w:szCs w:val="24"/>
    </w:rPr>
  </w:style>
  <w:style w:type="character" w:customStyle="1" w:styleId="HeaderChar">
    <w:name w:val="Header Char"/>
    <w:link w:val="Header"/>
    <w:uiPriority w:val="99"/>
    <w:rsid w:val="00504F12"/>
    <w:rPr>
      <w:sz w:val="24"/>
      <w:szCs w:val="24"/>
      <w:lang w:eastAsia="ar-SA"/>
    </w:rPr>
  </w:style>
  <w:style w:type="numbering" w:customStyle="1" w:styleId="Style1">
    <w:name w:val="Style1"/>
    <w:rsid w:val="00C825F2"/>
    <w:pPr>
      <w:numPr>
        <w:numId w:val="2"/>
      </w:numPr>
    </w:pPr>
  </w:style>
  <w:style w:type="paragraph" w:styleId="Quote">
    <w:name w:val="Quote"/>
    <w:basedOn w:val="Normal"/>
    <w:next w:val="Normal"/>
    <w:link w:val="QuoteChar"/>
    <w:uiPriority w:val="29"/>
    <w:qFormat/>
    <w:rsid w:val="000D6CBD"/>
    <w:rPr>
      <w:i/>
      <w:iCs/>
      <w:color w:val="000000"/>
    </w:rPr>
  </w:style>
  <w:style w:type="character" w:customStyle="1" w:styleId="QuoteChar">
    <w:name w:val="Quote Char"/>
    <w:link w:val="Quote"/>
    <w:uiPriority w:val="29"/>
    <w:rsid w:val="000D6CBD"/>
    <w:rPr>
      <w:i/>
      <w:iCs/>
      <w:color w:val="000000"/>
      <w:sz w:val="24"/>
      <w:szCs w:val="24"/>
      <w:lang w:eastAsia="ar-SA"/>
    </w:rPr>
  </w:style>
  <w:style w:type="character" w:customStyle="1" w:styleId="FooterChar">
    <w:name w:val="Footer Char"/>
    <w:link w:val="Footer"/>
    <w:uiPriority w:val="99"/>
    <w:rsid w:val="00BA2E88"/>
    <w:rPr>
      <w:sz w:val="24"/>
      <w:szCs w:val="24"/>
      <w:lang w:eastAsia="ar-SA"/>
    </w:rPr>
  </w:style>
  <w:style w:type="paragraph" w:styleId="DocumentMap">
    <w:name w:val="Document Map"/>
    <w:basedOn w:val="Normal"/>
    <w:link w:val="DocumentMapChar"/>
    <w:uiPriority w:val="99"/>
    <w:unhideWhenUsed/>
    <w:rsid w:val="00BB1E64"/>
    <w:pPr>
      <w:suppressAutoHyphens w:val="0"/>
    </w:pPr>
    <w:rPr>
      <w:rFonts w:ascii="Calibri" w:hAnsi="Tahoma"/>
      <w:sz w:val="16"/>
      <w:szCs w:val="16"/>
    </w:rPr>
  </w:style>
  <w:style w:type="character" w:customStyle="1" w:styleId="DocumentMapChar">
    <w:name w:val="Document Map Char"/>
    <w:link w:val="DocumentMap"/>
    <w:uiPriority w:val="99"/>
    <w:rsid w:val="00BB1E64"/>
    <w:rPr>
      <w:rFonts w:ascii="Calibri" w:eastAsia="Times New Roman" w:hAnsi="Tahoma" w:cs="Times New Roman"/>
      <w:sz w:val="16"/>
      <w:szCs w:val="16"/>
    </w:rPr>
  </w:style>
  <w:style w:type="table" w:styleId="TableGrid">
    <w:name w:val="Table Grid"/>
    <w:basedOn w:val="TableNormal"/>
    <w:uiPriority w:val="59"/>
    <w:rsid w:val="00184403"/>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SideHeading">
    <w:name w:val="Side Heading"/>
    <w:basedOn w:val="Normal"/>
    <w:rsid w:val="0083504E"/>
    <w:pPr>
      <w:tabs>
        <w:tab w:val="left" w:pos="1530"/>
        <w:tab w:val="left" w:pos="3690"/>
        <w:tab w:val="left" w:pos="5850"/>
        <w:tab w:val="left" w:pos="8010"/>
      </w:tabs>
      <w:suppressAutoHyphens w:val="0"/>
      <w:spacing w:before="180" w:after="120"/>
      <w:ind w:left="1440" w:hanging="1440"/>
    </w:pPr>
    <w:rPr>
      <w:rFonts w:ascii="Arial" w:hAnsi="Arial" w:cs="Arial"/>
      <w:b/>
      <w:sz w:val="20"/>
      <w:szCs w:val="20"/>
      <w:lang w:eastAsia="en-US"/>
    </w:rPr>
  </w:style>
  <w:style w:type="character" w:styleId="PageNumber">
    <w:name w:val="page number"/>
    <w:basedOn w:val="DefaultParagraphFont"/>
    <w:rsid w:val="00331899"/>
  </w:style>
  <w:style w:type="paragraph" w:customStyle="1" w:styleId="NormalArial1">
    <w:name w:val="Normal + Arial 1"/>
    <w:basedOn w:val="Normal"/>
    <w:rsid w:val="00904E5B"/>
    <w:pPr>
      <w:widowControl w:val="0"/>
      <w:suppressAutoHyphens w:val="0"/>
      <w:autoSpaceDE w:val="0"/>
      <w:autoSpaceDN w:val="0"/>
      <w:adjustRightInd w:val="0"/>
      <w:ind w:left="-360" w:hanging="360"/>
      <w:contextualSpacing/>
    </w:pPr>
    <w:rPr>
      <w:rFonts w:ascii="Arial" w:hAnsi="Arial" w:cs="Arial"/>
      <w:b/>
      <w:bCs/>
      <w:kern w:val="28"/>
      <w:sz w:val="18"/>
      <w:szCs w:val="18"/>
      <w:lang w:eastAsia="en-US"/>
    </w:rPr>
  </w:style>
  <w:style w:type="paragraph" w:styleId="ListParagraph">
    <w:name w:val="List Paragraph"/>
    <w:basedOn w:val="Normal"/>
    <w:uiPriority w:val="34"/>
    <w:qFormat/>
    <w:rsid w:val="00904E5B"/>
    <w:pPr>
      <w:suppressAutoHyphens w:val="0"/>
      <w:spacing w:after="200" w:line="276" w:lineRule="auto"/>
      <w:ind w:left="720"/>
      <w:contextualSpacing/>
    </w:pPr>
    <w:rPr>
      <w:rFonts w:ascii="Calibri" w:eastAsia="Calibri" w:hAnsi="Calibri"/>
      <w:sz w:val="22"/>
      <w:szCs w:val="22"/>
      <w:lang w:eastAsia="en-US"/>
    </w:rPr>
  </w:style>
  <w:style w:type="character" w:customStyle="1" w:styleId="apple-converted-space">
    <w:name w:val="apple-converted-space"/>
    <w:basedOn w:val="DefaultParagraphFont"/>
    <w:rsid w:val="00347937"/>
  </w:style>
  <w:style w:type="character" w:styleId="FollowedHyperlink">
    <w:name w:val="FollowedHyperlink"/>
    <w:rsid w:val="00347937"/>
    <w:rPr>
      <w:color w:val="800080"/>
      <w:u w:val="single"/>
    </w:rPr>
  </w:style>
  <w:style w:type="character" w:customStyle="1" w:styleId="apple-style-span">
    <w:name w:val="apple-style-span"/>
    <w:rsid w:val="00420E2B"/>
  </w:style>
  <w:style w:type="character" w:customStyle="1" w:styleId="plain0020textchar">
    <w:name w:val="plain_0020text__char"/>
    <w:rsid w:val="00420E2B"/>
  </w:style>
  <w:style w:type="character" w:customStyle="1" w:styleId="yiv1696551176normalchar">
    <w:name w:val="yiv1696551176normal__char"/>
    <w:rsid w:val="00337F55"/>
  </w:style>
  <w:style w:type="character" w:styleId="Emphasis">
    <w:name w:val="Emphasis"/>
    <w:uiPriority w:val="20"/>
    <w:qFormat/>
    <w:rsid w:val="008E0783"/>
    <w:rPr>
      <w:i/>
      <w:iCs/>
    </w:rPr>
  </w:style>
</w:styles>
</file>

<file path=word/webSettings.xml><?xml version="1.0" encoding="utf-8"?>
<w:webSettings xmlns:r="http://schemas.openxmlformats.org/officeDocument/2006/relationships" xmlns:w="http://schemas.openxmlformats.org/wordprocessingml/2006/main">
  <w:divs>
    <w:div w:id="30495963">
      <w:bodyDiv w:val="1"/>
      <w:marLeft w:val="0"/>
      <w:marRight w:val="0"/>
      <w:marTop w:val="0"/>
      <w:marBottom w:val="0"/>
      <w:divBdr>
        <w:top w:val="none" w:sz="0" w:space="0" w:color="auto"/>
        <w:left w:val="none" w:sz="0" w:space="0" w:color="auto"/>
        <w:bottom w:val="none" w:sz="0" w:space="0" w:color="auto"/>
        <w:right w:val="none" w:sz="0" w:space="0" w:color="auto"/>
      </w:divBdr>
    </w:div>
    <w:div w:id="74134856">
      <w:bodyDiv w:val="1"/>
      <w:marLeft w:val="0"/>
      <w:marRight w:val="0"/>
      <w:marTop w:val="0"/>
      <w:marBottom w:val="0"/>
      <w:divBdr>
        <w:top w:val="none" w:sz="0" w:space="0" w:color="auto"/>
        <w:left w:val="none" w:sz="0" w:space="0" w:color="auto"/>
        <w:bottom w:val="none" w:sz="0" w:space="0" w:color="auto"/>
        <w:right w:val="none" w:sz="0" w:space="0" w:color="auto"/>
      </w:divBdr>
    </w:div>
    <w:div w:id="580062639">
      <w:bodyDiv w:val="1"/>
      <w:marLeft w:val="0"/>
      <w:marRight w:val="0"/>
      <w:marTop w:val="0"/>
      <w:marBottom w:val="0"/>
      <w:divBdr>
        <w:top w:val="none" w:sz="0" w:space="0" w:color="auto"/>
        <w:left w:val="none" w:sz="0" w:space="0" w:color="auto"/>
        <w:bottom w:val="none" w:sz="0" w:space="0" w:color="auto"/>
        <w:right w:val="none" w:sz="0" w:space="0" w:color="auto"/>
      </w:divBdr>
    </w:div>
    <w:div w:id="638651145">
      <w:bodyDiv w:val="1"/>
      <w:marLeft w:val="0"/>
      <w:marRight w:val="0"/>
      <w:marTop w:val="0"/>
      <w:marBottom w:val="0"/>
      <w:divBdr>
        <w:top w:val="none" w:sz="0" w:space="0" w:color="auto"/>
        <w:left w:val="none" w:sz="0" w:space="0" w:color="auto"/>
        <w:bottom w:val="none" w:sz="0" w:space="0" w:color="auto"/>
        <w:right w:val="none" w:sz="0" w:space="0" w:color="auto"/>
      </w:divBdr>
    </w:div>
    <w:div w:id="1097558327">
      <w:bodyDiv w:val="1"/>
      <w:marLeft w:val="0"/>
      <w:marRight w:val="0"/>
      <w:marTop w:val="0"/>
      <w:marBottom w:val="0"/>
      <w:divBdr>
        <w:top w:val="none" w:sz="0" w:space="0" w:color="auto"/>
        <w:left w:val="none" w:sz="0" w:space="0" w:color="auto"/>
        <w:bottom w:val="none" w:sz="0" w:space="0" w:color="auto"/>
        <w:right w:val="none" w:sz="0" w:space="0" w:color="auto"/>
      </w:divBdr>
    </w:div>
    <w:div w:id="1134371216">
      <w:bodyDiv w:val="1"/>
      <w:marLeft w:val="0"/>
      <w:marRight w:val="0"/>
      <w:marTop w:val="0"/>
      <w:marBottom w:val="0"/>
      <w:divBdr>
        <w:top w:val="none" w:sz="0" w:space="0" w:color="auto"/>
        <w:left w:val="none" w:sz="0" w:space="0" w:color="auto"/>
        <w:bottom w:val="none" w:sz="0" w:space="0" w:color="auto"/>
        <w:right w:val="none" w:sz="0" w:space="0" w:color="auto"/>
      </w:divBdr>
    </w:div>
    <w:div w:id="1467166511">
      <w:bodyDiv w:val="1"/>
      <w:marLeft w:val="0"/>
      <w:marRight w:val="0"/>
      <w:marTop w:val="0"/>
      <w:marBottom w:val="0"/>
      <w:divBdr>
        <w:top w:val="none" w:sz="0" w:space="0" w:color="auto"/>
        <w:left w:val="none" w:sz="0" w:space="0" w:color="auto"/>
        <w:bottom w:val="none" w:sz="0" w:space="0" w:color="auto"/>
        <w:right w:val="none" w:sz="0" w:space="0" w:color="auto"/>
      </w:divBdr>
    </w:div>
    <w:div w:id="1533224990">
      <w:bodyDiv w:val="1"/>
      <w:marLeft w:val="0"/>
      <w:marRight w:val="0"/>
      <w:marTop w:val="0"/>
      <w:marBottom w:val="0"/>
      <w:divBdr>
        <w:top w:val="none" w:sz="0" w:space="0" w:color="auto"/>
        <w:left w:val="none" w:sz="0" w:space="0" w:color="auto"/>
        <w:bottom w:val="none" w:sz="0" w:space="0" w:color="auto"/>
        <w:right w:val="none" w:sz="0" w:space="0" w:color="auto"/>
      </w:divBdr>
    </w:div>
    <w:div w:id="1579364267">
      <w:bodyDiv w:val="1"/>
      <w:marLeft w:val="0"/>
      <w:marRight w:val="0"/>
      <w:marTop w:val="0"/>
      <w:marBottom w:val="0"/>
      <w:divBdr>
        <w:top w:val="none" w:sz="0" w:space="0" w:color="auto"/>
        <w:left w:val="none" w:sz="0" w:space="0" w:color="auto"/>
        <w:bottom w:val="none" w:sz="0" w:space="0" w:color="auto"/>
        <w:right w:val="none" w:sz="0" w:space="0" w:color="auto"/>
      </w:divBdr>
    </w:div>
    <w:div w:id="2132094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E239AC-4F93-4CB0-8FF7-B4D7DFFCC6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4</Pages>
  <Words>2995</Words>
  <Characters>17073</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United Airline Inc</Company>
  <LinksUpToDate>false</LinksUpToDate>
  <CharactersWithSpaces>20028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lkush</dc:creator>
  <cp:lastModifiedBy>lkush</cp:lastModifiedBy>
  <cp:revision>47</cp:revision>
  <cp:lastPrinted>2013-09-17T15:28:00Z</cp:lastPrinted>
  <dcterms:created xsi:type="dcterms:W3CDTF">2015-03-19T15:07:00Z</dcterms:created>
  <dcterms:modified xsi:type="dcterms:W3CDTF">2015-03-19T15:31:00Z</dcterms:modified>
</cp:coreProperties>
</file>