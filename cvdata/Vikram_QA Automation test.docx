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004" w:rsidRPr="0072420D" w:rsidRDefault="00441004" w:rsidP="00E06B12">
      <w:pPr>
        <w:jc w:val="both"/>
        <w:rPr>
          <w:b/>
          <w:sz w:val="18"/>
          <w:szCs w:val="18"/>
        </w:rPr>
      </w:pPr>
    </w:p>
    <w:p w:rsidR="005C5523" w:rsidRPr="0072420D" w:rsidRDefault="005C5523" w:rsidP="00E06B12">
      <w:pPr>
        <w:jc w:val="both"/>
        <w:rPr>
          <w:b/>
          <w:bCs/>
          <w:sz w:val="18"/>
          <w:szCs w:val="18"/>
        </w:rPr>
      </w:pPr>
    </w:p>
    <w:p w:rsidR="00E00A1C" w:rsidRPr="00A374A3" w:rsidRDefault="00E00A1C" w:rsidP="00E00A1C">
      <w:pPr>
        <w:rPr>
          <w:b/>
          <w:sz w:val="18"/>
          <w:szCs w:val="18"/>
          <w:u w:val="single"/>
        </w:rPr>
      </w:pPr>
      <w:r w:rsidRPr="00A374A3">
        <w:rPr>
          <w:b/>
          <w:sz w:val="18"/>
          <w:szCs w:val="18"/>
        </w:rPr>
        <w:t>Vikram Sharma</w:t>
      </w:r>
      <w:r w:rsidRPr="00A374A3">
        <w:rPr>
          <w:b/>
          <w:sz w:val="18"/>
          <w:szCs w:val="18"/>
        </w:rPr>
        <w:br/>
        <w:t>510-857-9496</w:t>
      </w:r>
      <w:r w:rsidRPr="00A374A3">
        <w:rPr>
          <w:b/>
          <w:sz w:val="18"/>
          <w:szCs w:val="18"/>
          <w:u w:val="single"/>
        </w:rPr>
        <w:br/>
      </w:r>
      <w:hyperlink r:id="rId8" w:history="1">
        <w:r w:rsidRPr="00A374A3">
          <w:rPr>
            <w:rStyle w:val="Hyperlink"/>
            <w:b/>
            <w:sz w:val="18"/>
            <w:szCs w:val="18"/>
          </w:rPr>
          <w:t>Vikram.sh26@gmail.com</w:t>
        </w:r>
      </w:hyperlink>
    </w:p>
    <w:p w:rsidR="004900C8" w:rsidRPr="0072420D" w:rsidRDefault="004900C8" w:rsidP="00E06B12">
      <w:pPr>
        <w:jc w:val="both"/>
        <w:rPr>
          <w:b/>
          <w:sz w:val="18"/>
          <w:szCs w:val="18"/>
        </w:rPr>
      </w:pPr>
    </w:p>
    <w:p w:rsidR="00E25083" w:rsidRPr="0072420D" w:rsidRDefault="0096673C" w:rsidP="00E06B12">
      <w:pPr>
        <w:jc w:val="both"/>
        <w:rPr>
          <w:b/>
          <w:sz w:val="18"/>
          <w:szCs w:val="18"/>
          <w:u w:val="single"/>
        </w:rPr>
      </w:pPr>
      <w:r w:rsidRPr="0072420D">
        <w:rPr>
          <w:b/>
          <w:sz w:val="18"/>
          <w:szCs w:val="18"/>
          <w:u w:val="single"/>
        </w:rPr>
        <w:t>Summary</w:t>
      </w:r>
      <w:r w:rsidR="00F61D91" w:rsidRPr="0072420D">
        <w:rPr>
          <w:b/>
          <w:sz w:val="18"/>
          <w:szCs w:val="18"/>
          <w:u w:val="single"/>
        </w:rPr>
        <w:t>:</w:t>
      </w:r>
    </w:p>
    <w:p w:rsidR="005617E8" w:rsidRPr="0072420D" w:rsidRDefault="004766B1" w:rsidP="00ED37F4">
      <w:pPr>
        <w:pStyle w:val="ListParagraph"/>
        <w:numPr>
          <w:ilvl w:val="0"/>
          <w:numId w:val="11"/>
        </w:numPr>
        <w:ind w:left="360"/>
        <w:rPr>
          <w:bCs/>
          <w:sz w:val="18"/>
          <w:szCs w:val="18"/>
        </w:rPr>
      </w:pPr>
      <w:r w:rsidRPr="0072420D">
        <w:rPr>
          <w:bCs/>
          <w:sz w:val="18"/>
          <w:szCs w:val="18"/>
        </w:rPr>
        <w:t>Over 6+</w:t>
      </w:r>
      <w:r w:rsidR="00ED37F4" w:rsidRPr="0072420D">
        <w:rPr>
          <w:bCs/>
          <w:sz w:val="18"/>
          <w:szCs w:val="18"/>
        </w:rPr>
        <w:t xml:space="preserve"> years of experience in Automation Testing using Selenium framework, Core Java, Web Services Testing using SoapUI and Groovy Scripting</w:t>
      </w:r>
      <w:r w:rsidR="005617E8" w:rsidRPr="0072420D">
        <w:rPr>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Great expertise in testing web services via SOAP, using the open source testing tool SoapUI </w:t>
      </w:r>
    </w:p>
    <w:p w:rsidR="005617E8" w:rsidRPr="0072420D" w:rsidRDefault="00ED37F4" w:rsidP="00ED37F4">
      <w:pPr>
        <w:pStyle w:val="ListParagraph"/>
        <w:numPr>
          <w:ilvl w:val="0"/>
          <w:numId w:val="11"/>
        </w:numPr>
        <w:ind w:left="360"/>
        <w:rPr>
          <w:bCs/>
          <w:sz w:val="18"/>
          <w:szCs w:val="18"/>
        </w:rPr>
      </w:pPr>
      <w:r w:rsidRPr="0072420D">
        <w:rPr>
          <w:bCs/>
          <w:sz w:val="18"/>
          <w:szCs w:val="18"/>
        </w:rPr>
        <w:t>Involved in testing HIPAA EDI Transactions and mainly focused on PA and Eligibility Transactions like - 270,271,276,278,834, 835, and 837</w:t>
      </w:r>
      <w:r w:rsidR="005617E8" w:rsidRPr="0072420D">
        <w:rPr>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Extensive knowledge in Requirement Gathering Analysis through user interviews, workshops and existing systems documentation and procedures.</w:t>
      </w:r>
    </w:p>
    <w:p w:rsidR="00441004" w:rsidRPr="0072420D" w:rsidRDefault="00441004" w:rsidP="00ED37F4">
      <w:pPr>
        <w:pStyle w:val="ListParagraph"/>
        <w:numPr>
          <w:ilvl w:val="0"/>
          <w:numId w:val="11"/>
        </w:numPr>
        <w:ind w:left="360"/>
        <w:rPr>
          <w:bCs/>
          <w:sz w:val="18"/>
          <w:szCs w:val="18"/>
        </w:rPr>
      </w:pPr>
      <w:r w:rsidRPr="0072420D">
        <w:rPr>
          <w:bCs/>
          <w:sz w:val="18"/>
          <w:szCs w:val="18"/>
        </w:rPr>
        <w:t>Specialized in Manual and Automated Testing of Client/Server based Applications and Web based Applications using Selenium Ide. Selenium RC, Selenium WebDriver, WinRunner and Test Director and Quality Center, Jira.</w:t>
      </w:r>
    </w:p>
    <w:p w:rsidR="005617E8" w:rsidRPr="0072420D" w:rsidRDefault="005617E8" w:rsidP="00ED37F4">
      <w:pPr>
        <w:pStyle w:val="ListParagraph"/>
        <w:numPr>
          <w:ilvl w:val="0"/>
          <w:numId w:val="11"/>
        </w:numPr>
        <w:ind w:left="360"/>
        <w:rPr>
          <w:bCs/>
          <w:sz w:val="18"/>
          <w:szCs w:val="18"/>
        </w:rPr>
      </w:pPr>
      <w:r w:rsidRPr="0072420D">
        <w:rPr>
          <w:bCs/>
          <w:sz w:val="18"/>
          <w:szCs w:val="18"/>
        </w:rPr>
        <w:t>Proficient in interacting with business users to identify information needs and initiating process changes and creating Use Cases, Use Case diagrams, Activity Diagrams, Class diagram, Sequence diagram  based on UML methodology using tools like Rational Rose and MS Visio</w:t>
      </w:r>
    </w:p>
    <w:p w:rsidR="00D742AF" w:rsidRPr="0072420D" w:rsidRDefault="00D742AF" w:rsidP="00ED37F4">
      <w:pPr>
        <w:pStyle w:val="ListParagraph"/>
        <w:numPr>
          <w:ilvl w:val="0"/>
          <w:numId w:val="11"/>
        </w:numPr>
        <w:ind w:left="360"/>
        <w:rPr>
          <w:bCs/>
          <w:sz w:val="18"/>
          <w:szCs w:val="18"/>
        </w:rPr>
      </w:pPr>
      <w:r w:rsidRPr="0072420D">
        <w:rPr>
          <w:bCs/>
          <w:sz w:val="18"/>
          <w:szCs w:val="18"/>
        </w:rPr>
        <w:t>Proficient with HP QTP/UFT, HP ALM, Quality Center and well versed with Performance center, Load Runner, Selenium, JMeter, Test Complete, Eggplant, Perfecto Mobile, MS visual studio, Test Manager Visio and Rational Tools.</w:t>
      </w:r>
    </w:p>
    <w:p w:rsidR="007C79FA" w:rsidRPr="0072420D" w:rsidRDefault="007C79FA" w:rsidP="00ED37F4">
      <w:pPr>
        <w:pStyle w:val="ListParagraph"/>
        <w:numPr>
          <w:ilvl w:val="0"/>
          <w:numId w:val="11"/>
        </w:numPr>
        <w:ind w:left="360"/>
        <w:rPr>
          <w:bCs/>
          <w:sz w:val="18"/>
          <w:szCs w:val="18"/>
        </w:rPr>
      </w:pPr>
      <w:r w:rsidRPr="0072420D">
        <w:rPr>
          <w:bCs/>
          <w:sz w:val="18"/>
          <w:szCs w:val="18"/>
        </w:rPr>
        <w:t>Experience in developing end to end automation using Selenium WebDriver /RC/IDE/Grid, Quick Test Professional, Junit/TestNG, ANT, Maven, Jenkins, Hudson, Jbehave, Cucumber, Web Services (REST, SOAP).</w:t>
      </w:r>
    </w:p>
    <w:p w:rsidR="00E87A7B" w:rsidRPr="0072420D" w:rsidRDefault="00E87A7B" w:rsidP="00ED37F4">
      <w:pPr>
        <w:pStyle w:val="ListParagraph"/>
        <w:numPr>
          <w:ilvl w:val="0"/>
          <w:numId w:val="11"/>
        </w:numPr>
        <w:ind w:left="360"/>
        <w:rPr>
          <w:bCs/>
          <w:sz w:val="18"/>
          <w:szCs w:val="18"/>
        </w:rPr>
      </w:pPr>
      <w:r w:rsidRPr="0072420D">
        <w:rPr>
          <w:bCs/>
          <w:sz w:val="18"/>
          <w:szCs w:val="18"/>
        </w:rPr>
        <w:t>Having good experience in Agile (Scrum) methodologies.</w:t>
      </w:r>
    </w:p>
    <w:p w:rsidR="005617E8" w:rsidRPr="0072420D" w:rsidRDefault="005617E8" w:rsidP="00ED37F4">
      <w:pPr>
        <w:pStyle w:val="ListParagraph"/>
        <w:numPr>
          <w:ilvl w:val="0"/>
          <w:numId w:val="11"/>
        </w:numPr>
        <w:ind w:left="360"/>
        <w:rPr>
          <w:bCs/>
          <w:sz w:val="18"/>
          <w:szCs w:val="18"/>
        </w:rPr>
      </w:pPr>
      <w:r w:rsidRPr="0072420D">
        <w:rPr>
          <w:bCs/>
          <w:sz w:val="18"/>
          <w:szCs w:val="18"/>
        </w:rPr>
        <w:t>Experience in conducting Joint Application Development (JAD) sessions for requirements gathering, analysis and design.</w:t>
      </w:r>
    </w:p>
    <w:p w:rsidR="00441004" w:rsidRPr="0072420D" w:rsidRDefault="00441004" w:rsidP="00ED37F4">
      <w:pPr>
        <w:pStyle w:val="ListParagraph"/>
        <w:numPr>
          <w:ilvl w:val="0"/>
          <w:numId w:val="11"/>
        </w:numPr>
        <w:ind w:left="360"/>
        <w:rPr>
          <w:bCs/>
          <w:sz w:val="18"/>
          <w:szCs w:val="18"/>
        </w:rPr>
      </w:pPr>
      <w:r w:rsidRPr="0072420D">
        <w:rPr>
          <w:bCs/>
          <w:sz w:val="18"/>
          <w:szCs w:val="18"/>
        </w:rPr>
        <w:t>Hands-on programming experience with MS technologies including .Net Framework, C#, ASP.NET, Web Services, Selenium, Cucumber, Ruby SQL Server, T-SQL, IIS and Visual Studio 2010.</w:t>
      </w:r>
    </w:p>
    <w:p w:rsidR="00D742AF" w:rsidRPr="0072420D" w:rsidRDefault="00D742AF" w:rsidP="00ED37F4">
      <w:pPr>
        <w:pStyle w:val="ListParagraph"/>
        <w:numPr>
          <w:ilvl w:val="0"/>
          <w:numId w:val="11"/>
        </w:numPr>
        <w:ind w:left="360"/>
        <w:rPr>
          <w:bCs/>
          <w:sz w:val="18"/>
          <w:szCs w:val="18"/>
        </w:rPr>
      </w:pPr>
      <w:r w:rsidRPr="0072420D">
        <w:rPr>
          <w:bCs/>
          <w:sz w:val="18"/>
          <w:szCs w:val="18"/>
        </w:rPr>
        <w:t>Developed automated Test Scripts using QTP, Performance center and Load Runner, automated various Business Flows for the applications.</w:t>
      </w:r>
    </w:p>
    <w:p w:rsidR="005617E8" w:rsidRPr="0072420D" w:rsidRDefault="005617E8" w:rsidP="00ED37F4">
      <w:pPr>
        <w:pStyle w:val="ListParagraph"/>
        <w:numPr>
          <w:ilvl w:val="0"/>
          <w:numId w:val="11"/>
        </w:numPr>
        <w:ind w:left="360"/>
        <w:rPr>
          <w:bCs/>
          <w:sz w:val="18"/>
          <w:szCs w:val="18"/>
        </w:rPr>
      </w:pPr>
      <w:r w:rsidRPr="0072420D">
        <w:rPr>
          <w:bCs/>
          <w:sz w:val="18"/>
          <w:szCs w:val="18"/>
        </w:rPr>
        <w:t>Experience in working with QTP descriptive programming.</w:t>
      </w:r>
    </w:p>
    <w:p w:rsidR="007352D3" w:rsidRPr="0072420D" w:rsidRDefault="007352D3" w:rsidP="00ED37F4">
      <w:pPr>
        <w:pStyle w:val="ListParagraph"/>
        <w:numPr>
          <w:ilvl w:val="0"/>
          <w:numId w:val="11"/>
        </w:numPr>
        <w:ind w:left="360"/>
        <w:rPr>
          <w:bCs/>
          <w:sz w:val="18"/>
          <w:szCs w:val="18"/>
        </w:rPr>
      </w:pPr>
      <w:r w:rsidRPr="0072420D">
        <w:rPr>
          <w:bCs/>
          <w:sz w:val="18"/>
          <w:szCs w:val="18"/>
        </w:rPr>
        <w:t>Extensively worked with SOAP Web services testing by creating Test Steps like Data Source, Property transfer, Request, Response and Business logic by Groovy Script using SOAP UI.</w:t>
      </w:r>
    </w:p>
    <w:p w:rsidR="005C5523" w:rsidRPr="0072420D" w:rsidRDefault="005C5523" w:rsidP="00ED37F4">
      <w:pPr>
        <w:pStyle w:val="ListParagraph"/>
        <w:numPr>
          <w:ilvl w:val="0"/>
          <w:numId w:val="11"/>
        </w:numPr>
        <w:ind w:left="360"/>
        <w:rPr>
          <w:bCs/>
          <w:sz w:val="18"/>
          <w:szCs w:val="18"/>
        </w:rPr>
      </w:pPr>
      <w:r w:rsidRPr="0072420D">
        <w:rPr>
          <w:bCs/>
          <w:sz w:val="18"/>
          <w:szCs w:val="18"/>
        </w:rPr>
        <w:t>Proficient in different phases of Testing like Test Planning, Requirement Analysis, Test case Design, Execution(Black Box Testing, White Box Testing),  Defect Management and Test Closure.</w:t>
      </w:r>
    </w:p>
    <w:p w:rsidR="005C5523" w:rsidRPr="0072420D" w:rsidRDefault="005C5523" w:rsidP="005C5523">
      <w:pPr>
        <w:pStyle w:val="ListParagraph"/>
        <w:numPr>
          <w:ilvl w:val="0"/>
          <w:numId w:val="11"/>
        </w:numPr>
        <w:ind w:left="360"/>
        <w:rPr>
          <w:b/>
          <w:bCs/>
          <w:sz w:val="18"/>
          <w:szCs w:val="18"/>
        </w:rPr>
      </w:pPr>
      <w:r w:rsidRPr="0072420D">
        <w:rPr>
          <w:bCs/>
          <w:sz w:val="18"/>
          <w:szCs w:val="18"/>
        </w:rPr>
        <w:t>Strong  Manual testing experience in WhiteBox, Blackbox, Regression,Performance and Functional testing.</w:t>
      </w:r>
    </w:p>
    <w:p w:rsidR="00441004" w:rsidRPr="0072420D" w:rsidRDefault="00441004" w:rsidP="00ED37F4">
      <w:pPr>
        <w:pStyle w:val="ListParagraph"/>
        <w:numPr>
          <w:ilvl w:val="0"/>
          <w:numId w:val="11"/>
        </w:numPr>
        <w:ind w:left="360"/>
        <w:rPr>
          <w:bCs/>
          <w:sz w:val="18"/>
          <w:szCs w:val="18"/>
        </w:rPr>
      </w:pPr>
      <w:r w:rsidRPr="0072420D">
        <w:rPr>
          <w:bCs/>
          <w:sz w:val="18"/>
          <w:szCs w:val="18"/>
        </w:rPr>
        <w:t>Experienced on working with Big Data and Hadoop File System (HDFS).</w:t>
      </w:r>
    </w:p>
    <w:p w:rsidR="00EC7498" w:rsidRPr="0072420D" w:rsidRDefault="00EC7498" w:rsidP="00ED37F4">
      <w:pPr>
        <w:pStyle w:val="ListParagraph"/>
        <w:numPr>
          <w:ilvl w:val="0"/>
          <w:numId w:val="11"/>
        </w:numPr>
        <w:ind w:left="360"/>
        <w:rPr>
          <w:bCs/>
          <w:sz w:val="18"/>
          <w:szCs w:val="18"/>
        </w:rPr>
      </w:pPr>
      <w:r w:rsidRPr="0072420D">
        <w:rPr>
          <w:bCs/>
          <w:sz w:val="18"/>
          <w:szCs w:val="18"/>
        </w:rPr>
        <w:t>Assisted in managing and supporting QA testing environments (Linux servers)  that run Oracle, MySQL, Apache, Tomcat, and custom services.</w:t>
      </w:r>
    </w:p>
    <w:p w:rsidR="00D742AF" w:rsidRPr="0072420D" w:rsidRDefault="00D742AF" w:rsidP="00ED37F4">
      <w:pPr>
        <w:pStyle w:val="ListParagraph"/>
        <w:numPr>
          <w:ilvl w:val="0"/>
          <w:numId w:val="11"/>
        </w:numPr>
        <w:ind w:left="360"/>
        <w:rPr>
          <w:bCs/>
          <w:sz w:val="18"/>
          <w:szCs w:val="18"/>
        </w:rPr>
      </w:pPr>
      <w:r w:rsidRPr="0072420D">
        <w:rPr>
          <w:bCs/>
          <w:sz w:val="18"/>
          <w:szCs w:val="18"/>
        </w:rPr>
        <w:t>Good Understanding of programming languages like TCL, PERL, JavaScript, Ruby, PL/SQL, and defect tracking tools such as rational clear case, TFS, Jira, Caliber and Bugzilla.</w:t>
      </w:r>
    </w:p>
    <w:p w:rsidR="005617E8" w:rsidRPr="0072420D" w:rsidRDefault="005617E8" w:rsidP="00ED37F4">
      <w:pPr>
        <w:pStyle w:val="ListParagraph"/>
        <w:numPr>
          <w:ilvl w:val="0"/>
          <w:numId w:val="11"/>
        </w:numPr>
        <w:ind w:left="360"/>
        <w:rPr>
          <w:bCs/>
          <w:sz w:val="18"/>
          <w:szCs w:val="18"/>
        </w:rPr>
      </w:pPr>
      <w:r w:rsidRPr="0072420D">
        <w:rPr>
          <w:bCs/>
          <w:sz w:val="18"/>
          <w:szCs w:val="18"/>
        </w:rPr>
        <w:t>Well versed in Quality Control and Quality Assurance, SQL Server environment, and Parasoft SOA testing</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Strong web services/SOA testing experience and tested web services using SoapUI. </w:t>
      </w:r>
    </w:p>
    <w:p w:rsidR="005617E8" w:rsidRPr="0072420D" w:rsidRDefault="005617E8" w:rsidP="00ED37F4">
      <w:pPr>
        <w:pStyle w:val="ListParagraph"/>
        <w:numPr>
          <w:ilvl w:val="0"/>
          <w:numId w:val="11"/>
        </w:numPr>
        <w:ind w:left="360"/>
        <w:rPr>
          <w:bCs/>
          <w:sz w:val="18"/>
          <w:szCs w:val="18"/>
        </w:rPr>
      </w:pPr>
      <w:r w:rsidRPr="0072420D">
        <w:rPr>
          <w:bCs/>
          <w:sz w:val="18"/>
          <w:szCs w:val="18"/>
        </w:rPr>
        <w:t>Generated Traceability Matrices to ensure that all the requirements are covered by the test cases.</w:t>
      </w:r>
    </w:p>
    <w:p w:rsidR="005617E8" w:rsidRPr="0072420D" w:rsidRDefault="005617E8" w:rsidP="00ED37F4">
      <w:pPr>
        <w:pStyle w:val="ListParagraph"/>
        <w:numPr>
          <w:ilvl w:val="0"/>
          <w:numId w:val="11"/>
        </w:numPr>
        <w:ind w:left="360"/>
        <w:rPr>
          <w:bCs/>
          <w:sz w:val="18"/>
          <w:szCs w:val="18"/>
        </w:rPr>
      </w:pPr>
      <w:r w:rsidRPr="0072420D">
        <w:rPr>
          <w:bCs/>
          <w:sz w:val="18"/>
          <w:szCs w:val="18"/>
        </w:rPr>
        <w:t>Performed automation testing on the application using QTP (Quick Test Pro).</w:t>
      </w:r>
    </w:p>
    <w:p w:rsidR="00441004" w:rsidRPr="0072420D" w:rsidRDefault="00441004" w:rsidP="00ED37F4">
      <w:pPr>
        <w:pStyle w:val="ListParagraph"/>
        <w:numPr>
          <w:ilvl w:val="0"/>
          <w:numId w:val="11"/>
        </w:numPr>
        <w:ind w:left="360"/>
        <w:rPr>
          <w:bCs/>
          <w:sz w:val="18"/>
          <w:szCs w:val="18"/>
        </w:rPr>
      </w:pPr>
      <w:r w:rsidRPr="0072420D">
        <w:rPr>
          <w:bCs/>
          <w:sz w:val="18"/>
          <w:szCs w:val="18"/>
        </w:rPr>
        <w:t>Strong knowledge of Hadoop and Hive and Hive’s analytical functions.</w:t>
      </w:r>
    </w:p>
    <w:p w:rsidR="00EC7498" w:rsidRPr="0072420D" w:rsidRDefault="00EC7498" w:rsidP="00ED37F4">
      <w:pPr>
        <w:pStyle w:val="ListParagraph"/>
        <w:numPr>
          <w:ilvl w:val="0"/>
          <w:numId w:val="11"/>
        </w:numPr>
        <w:ind w:left="360"/>
        <w:rPr>
          <w:bCs/>
          <w:sz w:val="18"/>
          <w:szCs w:val="18"/>
        </w:rPr>
      </w:pPr>
      <w:r w:rsidRPr="0072420D">
        <w:rPr>
          <w:bCs/>
          <w:sz w:val="18"/>
          <w:szCs w:val="18"/>
        </w:rPr>
        <w:t>Expertise in UNIX platforms. (Solaris, and Linux).</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Created test scripts for the functional interface of modules using VB Script on QTP. </w:t>
      </w:r>
    </w:p>
    <w:p w:rsidR="005617E8" w:rsidRPr="0072420D" w:rsidRDefault="005617E8" w:rsidP="00ED37F4">
      <w:pPr>
        <w:pStyle w:val="ListParagraph"/>
        <w:numPr>
          <w:ilvl w:val="0"/>
          <w:numId w:val="11"/>
        </w:numPr>
        <w:ind w:left="360"/>
        <w:rPr>
          <w:bCs/>
          <w:sz w:val="18"/>
          <w:szCs w:val="18"/>
        </w:rPr>
      </w:pPr>
      <w:r w:rsidRPr="0072420D">
        <w:rPr>
          <w:bCs/>
          <w:sz w:val="18"/>
          <w:szCs w:val="18"/>
        </w:rPr>
        <w:t>Creating Work Breakdown Structures (WBS), Project Schedules and Project Timeline</w:t>
      </w:r>
    </w:p>
    <w:p w:rsidR="005617E8" w:rsidRPr="0072420D" w:rsidRDefault="005617E8" w:rsidP="00ED37F4">
      <w:pPr>
        <w:pStyle w:val="ListParagraph"/>
        <w:numPr>
          <w:ilvl w:val="0"/>
          <w:numId w:val="11"/>
        </w:numPr>
        <w:ind w:left="360"/>
        <w:rPr>
          <w:bCs/>
          <w:sz w:val="18"/>
          <w:szCs w:val="18"/>
        </w:rPr>
      </w:pPr>
      <w:r w:rsidRPr="0072420D">
        <w:rPr>
          <w:bCs/>
          <w:sz w:val="18"/>
          <w:szCs w:val="18"/>
        </w:rPr>
        <w:t>Well versed in documentation of Business Requirements Documentation and System Requirement Specification (</w:t>
      </w:r>
      <w:smartTag w:uri="urn:schemas-microsoft-com:office:smarttags" w:element="stockticker">
        <w:r w:rsidRPr="0072420D">
          <w:rPr>
            <w:bCs/>
            <w:sz w:val="18"/>
            <w:szCs w:val="18"/>
          </w:rPr>
          <w:t>SRS</w:t>
        </w:r>
      </w:smartTag>
      <w:r w:rsidRPr="0072420D">
        <w:rPr>
          <w:bCs/>
          <w:sz w:val="18"/>
          <w:szCs w:val="18"/>
        </w:rPr>
        <w:t>).</w:t>
      </w:r>
    </w:p>
    <w:p w:rsidR="00E25083" w:rsidRPr="0072420D" w:rsidRDefault="005617E8" w:rsidP="00ED37F4">
      <w:pPr>
        <w:pStyle w:val="ListParagraph"/>
        <w:numPr>
          <w:ilvl w:val="0"/>
          <w:numId w:val="11"/>
        </w:numPr>
        <w:ind w:left="360"/>
        <w:rPr>
          <w:bCs/>
          <w:sz w:val="18"/>
          <w:szCs w:val="18"/>
        </w:rPr>
      </w:pPr>
      <w:r w:rsidRPr="0072420D">
        <w:rPr>
          <w:bCs/>
          <w:sz w:val="18"/>
          <w:szCs w:val="18"/>
        </w:rPr>
        <w:t>Developed and maintained test data for every build, new functional enhancement and for QTP Script developed</w:t>
      </w:r>
      <w:r w:rsidR="00E25083" w:rsidRPr="0072420D">
        <w:rPr>
          <w:bCs/>
          <w:sz w:val="18"/>
          <w:szCs w:val="18"/>
        </w:rPr>
        <w:t>.</w:t>
      </w:r>
    </w:p>
    <w:p w:rsidR="00E25083" w:rsidRPr="0072420D" w:rsidRDefault="00E25083" w:rsidP="00E06B12">
      <w:pPr>
        <w:jc w:val="both"/>
        <w:rPr>
          <w:b/>
          <w:sz w:val="18"/>
          <w:szCs w:val="18"/>
          <w:u w:val="single"/>
        </w:rPr>
      </w:pPr>
    </w:p>
    <w:p w:rsidR="00E25083" w:rsidRPr="0072420D" w:rsidRDefault="00E25083" w:rsidP="00E06B12">
      <w:pPr>
        <w:ind w:right="120"/>
        <w:jc w:val="both"/>
        <w:rPr>
          <w:b/>
          <w:sz w:val="18"/>
          <w:szCs w:val="18"/>
          <w:u w:val="single"/>
        </w:rPr>
      </w:pPr>
      <w:r w:rsidRPr="0072420D">
        <w:rPr>
          <w:b/>
          <w:sz w:val="18"/>
          <w:szCs w:val="18"/>
          <w:u w:val="single"/>
        </w:rPr>
        <w:t>Technical Skills Inventory</w:t>
      </w:r>
    </w:p>
    <w:p w:rsidR="00E25083" w:rsidRPr="0072420D" w:rsidRDefault="00E25083" w:rsidP="00E06B12">
      <w:pPr>
        <w:ind w:right="120"/>
        <w:jc w:val="both"/>
        <w:rPr>
          <w:b/>
          <w:sz w:val="18"/>
          <w:szCs w:val="18"/>
          <w:u w:val="single"/>
        </w:rPr>
      </w:pPr>
    </w:p>
    <w:tbl>
      <w:tblPr>
        <w:tblW w:w="1059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6997"/>
      </w:tblGrid>
      <w:tr w:rsidR="00603671" w:rsidRPr="0072420D" w:rsidTr="00F61D91">
        <w:trPr>
          <w:trHeight w:val="125"/>
        </w:trPr>
        <w:tc>
          <w:tcPr>
            <w:tcW w:w="3600" w:type="dxa"/>
            <w:noWrap/>
          </w:tcPr>
          <w:p w:rsidR="00E25083" w:rsidRPr="0072420D" w:rsidRDefault="00E25083" w:rsidP="00E06B12">
            <w:pPr>
              <w:jc w:val="both"/>
              <w:rPr>
                <w:b/>
                <w:sz w:val="18"/>
                <w:szCs w:val="18"/>
              </w:rPr>
            </w:pPr>
            <w:r w:rsidRPr="0072420D">
              <w:rPr>
                <w:b/>
                <w:sz w:val="18"/>
                <w:szCs w:val="18"/>
              </w:rPr>
              <w:t>Methodologies</w:t>
            </w:r>
          </w:p>
        </w:tc>
        <w:tc>
          <w:tcPr>
            <w:tcW w:w="6997" w:type="dxa"/>
            <w:noWrap/>
          </w:tcPr>
          <w:p w:rsidR="00E25083" w:rsidRPr="0072420D" w:rsidRDefault="00E25083" w:rsidP="00E06B12">
            <w:pPr>
              <w:jc w:val="both"/>
              <w:rPr>
                <w:sz w:val="18"/>
                <w:szCs w:val="18"/>
              </w:rPr>
            </w:pPr>
            <w:r w:rsidRPr="0072420D">
              <w:rPr>
                <w:sz w:val="18"/>
                <w:szCs w:val="18"/>
              </w:rPr>
              <w:t>Waterfall, RUP, Agile, UML</w:t>
            </w:r>
          </w:p>
        </w:tc>
      </w:tr>
      <w:tr w:rsidR="00603671" w:rsidRPr="0072420D" w:rsidTr="00F61D91">
        <w:trPr>
          <w:trHeight w:val="170"/>
        </w:trPr>
        <w:tc>
          <w:tcPr>
            <w:tcW w:w="3600" w:type="dxa"/>
            <w:noWrap/>
          </w:tcPr>
          <w:p w:rsidR="00E25083" w:rsidRPr="0072420D" w:rsidRDefault="00E25083" w:rsidP="00E06B12">
            <w:pPr>
              <w:jc w:val="both"/>
              <w:rPr>
                <w:b/>
                <w:bCs/>
                <w:sz w:val="18"/>
                <w:szCs w:val="18"/>
              </w:rPr>
            </w:pPr>
            <w:r w:rsidRPr="0072420D">
              <w:rPr>
                <w:b/>
                <w:sz w:val="18"/>
                <w:szCs w:val="18"/>
              </w:rPr>
              <w:t>Modeling Tools</w:t>
            </w:r>
          </w:p>
        </w:tc>
        <w:tc>
          <w:tcPr>
            <w:tcW w:w="6997" w:type="dxa"/>
            <w:noWrap/>
          </w:tcPr>
          <w:p w:rsidR="00E25083" w:rsidRPr="0072420D" w:rsidRDefault="00441004" w:rsidP="007C79FA">
            <w:pPr>
              <w:jc w:val="both"/>
              <w:rPr>
                <w:sz w:val="18"/>
                <w:szCs w:val="18"/>
              </w:rPr>
            </w:pPr>
            <w:r w:rsidRPr="0072420D">
              <w:rPr>
                <w:sz w:val="18"/>
                <w:szCs w:val="18"/>
              </w:rPr>
              <w:t>Web Driver, QTP, SOAP UI 3.5(WebServices)</w:t>
            </w:r>
            <w:r w:rsidR="007C79FA" w:rsidRPr="0072420D">
              <w:rPr>
                <w:sz w:val="18"/>
                <w:szCs w:val="18"/>
              </w:rPr>
              <w:t>, Jmeter, Load Runner, Mercury-Quality Center,Junit, Jbehave, Cucumber</w:t>
            </w:r>
          </w:p>
        </w:tc>
      </w:tr>
      <w:tr w:rsidR="00603671" w:rsidRPr="0072420D" w:rsidTr="00F61D91">
        <w:trPr>
          <w:trHeight w:val="215"/>
        </w:trPr>
        <w:tc>
          <w:tcPr>
            <w:tcW w:w="3600" w:type="dxa"/>
            <w:noWrap/>
          </w:tcPr>
          <w:p w:rsidR="00E25083" w:rsidRPr="0072420D" w:rsidRDefault="00441004" w:rsidP="00E06B12">
            <w:pPr>
              <w:jc w:val="both"/>
              <w:rPr>
                <w:b/>
                <w:sz w:val="18"/>
                <w:szCs w:val="18"/>
              </w:rPr>
            </w:pPr>
            <w:r w:rsidRPr="0072420D">
              <w:rPr>
                <w:b/>
                <w:sz w:val="18"/>
                <w:szCs w:val="18"/>
              </w:rPr>
              <w:t>Automation Tools</w:t>
            </w:r>
          </w:p>
        </w:tc>
        <w:tc>
          <w:tcPr>
            <w:tcW w:w="6997" w:type="dxa"/>
            <w:noWrap/>
          </w:tcPr>
          <w:p w:rsidR="00E25083" w:rsidRPr="0072420D" w:rsidRDefault="00D742AF" w:rsidP="00E06B12">
            <w:pPr>
              <w:jc w:val="both"/>
              <w:rPr>
                <w:sz w:val="18"/>
                <w:szCs w:val="18"/>
              </w:rPr>
            </w:pPr>
            <w:r w:rsidRPr="0072420D">
              <w:rPr>
                <w:sz w:val="18"/>
                <w:szCs w:val="18"/>
              </w:rPr>
              <w:t>HP/Mercury Selenium IDE, BPT ,Quick Test Professional, Load Runner, Win Runner, Jmeter.</w:t>
            </w:r>
          </w:p>
        </w:tc>
      </w:tr>
      <w:tr w:rsidR="00603671" w:rsidRPr="0072420D" w:rsidTr="00F61D91">
        <w:trPr>
          <w:trHeight w:val="467"/>
        </w:trPr>
        <w:tc>
          <w:tcPr>
            <w:tcW w:w="3600" w:type="dxa"/>
            <w:noWrap/>
          </w:tcPr>
          <w:p w:rsidR="00E25083" w:rsidRPr="0072420D" w:rsidRDefault="00E25083" w:rsidP="00E06B12">
            <w:pPr>
              <w:jc w:val="both"/>
              <w:rPr>
                <w:b/>
                <w:sz w:val="18"/>
                <w:szCs w:val="18"/>
              </w:rPr>
            </w:pPr>
            <w:r w:rsidRPr="0072420D">
              <w:rPr>
                <w:b/>
                <w:sz w:val="18"/>
                <w:szCs w:val="18"/>
              </w:rPr>
              <w:t>Testing and defect tracking Tools</w:t>
            </w:r>
          </w:p>
        </w:tc>
        <w:tc>
          <w:tcPr>
            <w:tcW w:w="6997" w:type="dxa"/>
            <w:noWrap/>
          </w:tcPr>
          <w:p w:rsidR="00E25083" w:rsidRPr="0072420D" w:rsidRDefault="00E25083" w:rsidP="00E06B12">
            <w:pPr>
              <w:jc w:val="both"/>
              <w:rPr>
                <w:sz w:val="18"/>
                <w:szCs w:val="18"/>
              </w:rPr>
            </w:pPr>
            <w:r w:rsidRPr="0072420D">
              <w:rPr>
                <w:sz w:val="18"/>
                <w:szCs w:val="18"/>
              </w:rPr>
              <w:t>Rational Robot, Rational Clear Quest, Rational Clear Case, Quality Center</w:t>
            </w:r>
            <w:r w:rsidRPr="0072420D">
              <w:rPr>
                <w:b/>
                <w:sz w:val="18"/>
                <w:szCs w:val="18"/>
              </w:rPr>
              <w:t xml:space="preserve">, </w:t>
            </w:r>
            <w:r w:rsidRPr="0072420D">
              <w:rPr>
                <w:sz w:val="18"/>
                <w:szCs w:val="18"/>
              </w:rPr>
              <w:t>Win Runner, Load Runner, and Quick Test Pro (QTP)</w:t>
            </w:r>
          </w:p>
        </w:tc>
      </w:tr>
      <w:tr w:rsidR="00603671" w:rsidRPr="0072420D" w:rsidTr="00F61D91">
        <w:trPr>
          <w:trHeight w:val="210"/>
        </w:trPr>
        <w:tc>
          <w:tcPr>
            <w:tcW w:w="3600" w:type="dxa"/>
            <w:noWrap/>
          </w:tcPr>
          <w:p w:rsidR="00E25083" w:rsidRPr="0072420D" w:rsidRDefault="00E25083" w:rsidP="00E06B12">
            <w:pPr>
              <w:jc w:val="both"/>
              <w:rPr>
                <w:b/>
                <w:sz w:val="18"/>
                <w:szCs w:val="18"/>
              </w:rPr>
            </w:pPr>
            <w:r w:rsidRPr="0072420D">
              <w:rPr>
                <w:b/>
                <w:sz w:val="18"/>
                <w:szCs w:val="18"/>
              </w:rPr>
              <w:t>Project Management Tool</w:t>
            </w:r>
          </w:p>
        </w:tc>
        <w:tc>
          <w:tcPr>
            <w:tcW w:w="6997" w:type="dxa"/>
            <w:noWrap/>
          </w:tcPr>
          <w:p w:rsidR="00E25083" w:rsidRPr="0072420D" w:rsidRDefault="00E25083" w:rsidP="00E06B12">
            <w:pPr>
              <w:jc w:val="both"/>
              <w:rPr>
                <w:sz w:val="18"/>
                <w:szCs w:val="18"/>
              </w:rPr>
            </w:pPr>
            <w:r w:rsidRPr="0072420D">
              <w:rPr>
                <w:sz w:val="18"/>
                <w:szCs w:val="18"/>
              </w:rPr>
              <w:t>MS Project</w:t>
            </w:r>
            <w:r w:rsidR="00A40677" w:rsidRPr="0072420D">
              <w:rPr>
                <w:sz w:val="18"/>
                <w:szCs w:val="18"/>
              </w:rPr>
              <w:t>, Business objects, Cognos.</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Operating System</w:t>
            </w:r>
          </w:p>
        </w:tc>
        <w:tc>
          <w:tcPr>
            <w:tcW w:w="6997" w:type="dxa"/>
            <w:noWrap/>
          </w:tcPr>
          <w:p w:rsidR="00E25083" w:rsidRPr="0072420D" w:rsidRDefault="00E25083" w:rsidP="00E06B12">
            <w:pPr>
              <w:jc w:val="both"/>
              <w:rPr>
                <w:sz w:val="18"/>
                <w:szCs w:val="18"/>
              </w:rPr>
            </w:pPr>
            <w:r w:rsidRPr="0072420D">
              <w:rPr>
                <w:sz w:val="18"/>
                <w:szCs w:val="18"/>
              </w:rPr>
              <w:t>Windows Vista/XP/2000/98/95, Dos, Unix</w:t>
            </w:r>
            <w:r w:rsidR="00EC7498" w:rsidRPr="0072420D">
              <w:rPr>
                <w:sz w:val="18"/>
                <w:szCs w:val="18"/>
              </w:rPr>
              <w:t>,</w:t>
            </w:r>
            <w:r w:rsidR="00EC7498" w:rsidRPr="0072420D">
              <w:rPr>
                <w:bCs/>
                <w:sz w:val="18"/>
                <w:szCs w:val="18"/>
              </w:rPr>
              <w:t xml:space="preserve"> Linux</w:t>
            </w:r>
          </w:p>
        </w:tc>
      </w:tr>
      <w:tr w:rsidR="00603671" w:rsidRPr="0072420D" w:rsidTr="00F61D91">
        <w:trPr>
          <w:trHeight w:val="210"/>
        </w:trPr>
        <w:tc>
          <w:tcPr>
            <w:tcW w:w="3600" w:type="dxa"/>
            <w:noWrap/>
          </w:tcPr>
          <w:p w:rsidR="009E08A2" w:rsidRPr="0072420D" w:rsidRDefault="009E08A2" w:rsidP="00E06B12">
            <w:pPr>
              <w:jc w:val="both"/>
              <w:rPr>
                <w:b/>
                <w:sz w:val="18"/>
                <w:szCs w:val="18"/>
              </w:rPr>
            </w:pPr>
            <w:r w:rsidRPr="0072420D">
              <w:rPr>
                <w:b/>
                <w:sz w:val="18"/>
                <w:szCs w:val="18"/>
              </w:rPr>
              <w:t>Integration/ Middleware Tools</w:t>
            </w:r>
          </w:p>
        </w:tc>
        <w:tc>
          <w:tcPr>
            <w:tcW w:w="6997" w:type="dxa"/>
            <w:noWrap/>
          </w:tcPr>
          <w:p w:rsidR="009E08A2" w:rsidRPr="0072420D" w:rsidRDefault="009E08A2" w:rsidP="00E06B12">
            <w:pPr>
              <w:jc w:val="both"/>
              <w:rPr>
                <w:sz w:val="18"/>
                <w:szCs w:val="18"/>
              </w:rPr>
            </w:pPr>
            <w:r w:rsidRPr="0072420D">
              <w:rPr>
                <w:sz w:val="18"/>
                <w:szCs w:val="18"/>
              </w:rPr>
              <w:t>TIBCO, STERLING-GIS, PERVASSIVE</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Languages</w:t>
            </w:r>
          </w:p>
        </w:tc>
        <w:tc>
          <w:tcPr>
            <w:tcW w:w="6997" w:type="dxa"/>
            <w:noWrap/>
          </w:tcPr>
          <w:p w:rsidR="00E25083" w:rsidRPr="0072420D" w:rsidRDefault="00E25083" w:rsidP="00E06B12">
            <w:pPr>
              <w:jc w:val="both"/>
              <w:rPr>
                <w:sz w:val="18"/>
                <w:szCs w:val="18"/>
              </w:rPr>
            </w:pPr>
            <w:r w:rsidRPr="0072420D">
              <w:rPr>
                <w:sz w:val="18"/>
                <w:szCs w:val="18"/>
              </w:rPr>
              <w:t>JAVA, JAVA Script, .Net, VB, COBOL, C, C++</w:t>
            </w:r>
          </w:p>
        </w:tc>
      </w:tr>
      <w:tr w:rsidR="00603671" w:rsidRPr="0072420D" w:rsidTr="00F61D91">
        <w:trPr>
          <w:trHeight w:val="210"/>
        </w:trPr>
        <w:tc>
          <w:tcPr>
            <w:tcW w:w="3600" w:type="dxa"/>
            <w:noWrap/>
          </w:tcPr>
          <w:p w:rsidR="00E25083" w:rsidRPr="0072420D" w:rsidRDefault="00E25083" w:rsidP="00E06B12">
            <w:pPr>
              <w:jc w:val="both"/>
              <w:rPr>
                <w:b/>
                <w:bCs/>
                <w:sz w:val="18"/>
                <w:szCs w:val="18"/>
              </w:rPr>
            </w:pPr>
            <w:r w:rsidRPr="0072420D">
              <w:rPr>
                <w:b/>
                <w:sz w:val="18"/>
                <w:szCs w:val="18"/>
              </w:rPr>
              <w:t>DBMS</w:t>
            </w:r>
          </w:p>
        </w:tc>
        <w:tc>
          <w:tcPr>
            <w:tcW w:w="6997" w:type="dxa"/>
            <w:noWrap/>
          </w:tcPr>
          <w:p w:rsidR="00E25083" w:rsidRPr="0072420D" w:rsidRDefault="00E25083" w:rsidP="00E06B12">
            <w:pPr>
              <w:jc w:val="both"/>
              <w:rPr>
                <w:sz w:val="18"/>
                <w:szCs w:val="18"/>
              </w:rPr>
            </w:pPr>
            <w:r w:rsidRPr="0072420D">
              <w:rPr>
                <w:sz w:val="18"/>
                <w:szCs w:val="18"/>
              </w:rPr>
              <w:t>MS SQL Server 2005/2000, Oracle, MS Access 7.x, PL/SQL</w:t>
            </w:r>
          </w:p>
        </w:tc>
      </w:tr>
      <w:tr w:rsidR="00603671" w:rsidRPr="0072420D" w:rsidTr="00F61D91">
        <w:trPr>
          <w:trHeight w:val="170"/>
        </w:trPr>
        <w:tc>
          <w:tcPr>
            <w:tcW w:w="3600" w:type="dxa"/>
            <w:noWrap/>
          </w:tcPr>
          <w:p w:rsidR="00E25083" w:rsidRPr="0072420D" w:rsidRDefault="00E25083" w:rsidP="00E06B12">
            <w:pPr>
              <w:jc w:val="both"/>
              <w:rPr>
                <w:b/>
                <w:bCs/>
                <w:sz w:val="18"/>
                <w:szCs w:val="18"/>
              </w:rPr>
            </w:pPr>
            <w:r w:rsidRPr="0072420D">
              <w:rPr>
                <w:b/>
                <w:sz w:val="18"/>
                <w:szCs w:val="18"/>
              </w:rPr>
              <w:t>Web Technologies</w:t>
            </w:r>
          </w:p>
        </w:tc>
        <w:tc>
          <w:tcPr>
            <w:tcW w:w="6997" w:type="dxa"/>
            <w:noWrap/>
          </w:tcPr>
          <w:p w:rsidR="00E25083" w:rsidRPr="0072420D" w:rsidRDefault="00E25083" w:rsidP="00E06B12">
            <w:pPr>
              <w:jc w:val="both"/>
              <w:rPr>
                <w:sz w:val="18"/>
                <w:szCs w:val="18"/>
              </w:rPr>
            </w:pPr>
            <w:r w:rsidRPr="0072420D">
              <w:rPr>
                <w:sz w:val="18"/>
                <w:szCs w:val="18"/>
              </w:rPr>
              <w:t>ASP, .CSS, HTML, DHTML, XML</w:t>
            </w:r>
          </w:p>
        </w:tc>
      </w:tr>
    </w:tbl>
    <w:p w:rsidR="00E25083" w:rsidRPr="0072420D" w:rsidRDefault="00E25083" w:rsidP="00E06B12">
      <w:pPr>
        <w:ind w:right="120"/>
        <w:jc w:val="both"/>
        <w:rPr>
          <w:b/>
          <w:sz w:val="18"/>
          <w:szCs w:val="18"/>
          <w:u w:val="single"/>
        </w:rPr>
      </w:pPr>
    </w:p>
    <w:p w:rsidR="00E25083" w:rsidRPr="0072420D" w:rsidRDefault="0096673C" w:rsidP="00E06B12">
      <w:pPr>
        <w:ind w:right="120"/>
        <w:jc w:val="both"/>
        <w:rPr>
          <w:b/>
          <w:sz w:val="18"/>
          <w:szCs w:val="18"/>
          <w:u w:val="single"/>
        </w:rPr>
      </w:pPr>
      <w:r w:rsidRPr="0072420D">
        <w:rPr>
          <w:b/>
          <w:sz w:val="18"/>
          <w:szCs w:val="18"/>
          <w:u w:val="single"/>
        </w:rPr>
        <w:t>Experience Details</w:t>
      </w:r>
    </w:p>
    <w:p w:rsidR="0072420D" w:rsidRPr="0072420D" w:rsidRDefault="0072420D" w:rsidP="00E06B12">
      <w:pPr>
        <w:ind w:right="120"/>
        <w:jc w:val="both"/>
        <w:rPr>
          <w:b/>
          <w:sz w:val="18"/>
          <w:szCs w:val="18"/>
          <w:u w:val="single"/>
        </w:rPr>
      </w:pPr>
    </w:p>
    <w:p w:rsidR="0072420D" w:rsidRPr="0072420D" w:rsidRDefault="0072420D" w:rsidP="0072420D">
      <w:pPr>
        <w:jc w:val="both"/>
        <w:rPr>
          <w:b/>
          <w:i/>
          <w:sz w:val="18"/>
          <w:szCs w:val="18"/>
        </w:rPr>
      </w:pPr>
      <w:r w:rsidRPr="0072420D">
        <w:rPr>
          <w:b/>
          <w:i/>
          <w:sz w:val="18"/>
          <w:szCs w:val="18"/>
        </w:rPr>
        <w:t>Client: Virgin Mobile, Warren, NJ</w:t>
      </w:r>
      <w:r w:rsidRPr="0072420D">
        <w:rPr>
          <w:b/>
          <w:bCs/>
          <w:i/>
          <w:iCs/>
          <w:sz w:val="18"/>
          <w:szCs w:val="18"/>
        </w:rPr>
        <w:t xml:space="preserve"> </w:t>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r>
      <w:r w:rsidRPr="0072420D">
        <w:rPr>
          <w:b/>
          <w:bCs/>
          <w:i/>
          <w:iCs/>
          <w:sz w:val="18"/>
          <w:szCs w:val="18"/>
        </w:rPr>
        <w:tab/>
        <w:t xml:space="preserve">  </w:t>
      </w:r>
      <w:r w:rsidR="00ED5D86">
        <w:rPr>
          <w:b/>
          <w:bCs/>
          <w:i/>
          <w:iCs/>
          <w:sz w:val="18"/>
          <w:szCs w:val="18"/>
        </w:rPr>
        <w:tab/>
      </w:r>
      <w:r w:rsidR="00ED5D86">
        <w:rPr>
          <w:b/>
          <w:bCs/>
          <w:i/>
          <w:iCs/>
          <w:sz w:val="18"/>
          <w:szCs w:val="18"/>
        </w:rPr>
        <w:tab/>
      </w:r>
      <w:r w:rsidRPr="0072420D">
        <w:rPr>
          <w:b/>
          <w:bCs/>
          <w:i/>
          <w:iCs/>
          <w:sz w:val="18"/>
          <w:szCs w:val="18"/>
        </w:rPr>
        <w:t xml:space="preserve">  Nov- 2013- Jan 2015</w:t>
      </w:r>
    </w:p>
    <w:p w:rsidR="0072420D" w:rsidRPr="0072420D" w:rsidRDefault="0072420D" w:rsidP="0072420D">
      <w:pPr>
        <w:pStyle w:val="BodyTextIndent"/>
        <w:ind w:left="0"/>
        <w:rPr>
          <w:color w:val="000000"/>
          <w:sz w:val="18"/>
          <w:szCs w:val="18"/>
        </w:rPr>
      </w:pPr>
      <w:r w:rsidRPr="0072420D">
        <w:rPr>
          <w:b/>
          <w:i/>
          <w:sz w:val="18"/>
          <w:szCs w:val="18"/>
        </w:rPr>
        <w:t>Sr. QA Automation Tester</w:t>
      </w:r>
      <w:r w:rsidRPr="0072420D">
        <w:rPr>
          <w:color w:val="000000"/>
          <w:sz w:val="18"/>
          <w:szCs w:val="18"/>
        </w:rPr>
        <w:t xml:space="preserve"> </w:t>
      </w:r>
    </w:p>
    <w:p w:rsidR="0072420D" w:rsidRPr="0072420D" w:rsidRDefault="0072420D" w:rsidP="0072420D">
      <w:pPr>
        <w:pStyle w:val="BodyTextIndent"/>
        <w:ind w:left="0"/>
        <w:rPr>
          <w:color w:val="000000"/>
          <w:sz w:val="18"/>
          <w:szCs w:val="18"/>
        </w:rPr>
      </w:pPr>
      <w:r w:rsidRPr="0072420D">
        <w:rPr>
          <w:bCs/>
          <w:sz w:val="18"/>
          <w:szCs w:val="18"/>
        </w:rPr>
        <w:t>The project goal involved testing of divide payment method of Virgin Mobile application for different methods of payment with credit card, cash, debit card, gift card with partial payments, and multiple orders with divide payments for all customer transaction. Payment can be cancelled before activation and pay again to fulfill order. Customer gets e-mail alert of payments, cancelled payments with all full information. Application has JAVA GUI with Oracle on UNIX. Application system testing involved heavy SQL validation, business rules, UAT involvement in each releases</w:t>
      </w:r>
    </w:p>
    <w:p w:rsidR="0072420D" w:rsidRPr="0072420D" w:rsidRDefault="0072420D" w:rsidP="0072420D">
      <w:pPr>
        <w:tabs>
          <w:tab w:val="left" w:pos="-360"/>
          <w:tab w:val="left" w:pos="3300"/>
        </w:tabs>
        <w:jc w:val="both"/>
        <w:rPr>
          <w:b/>
          <w:bCs/>
          <w:sz w:val="18"/>
          <w:szCs w:val="18"/>
        </w:rPr>
      </w:pPr>
      <w:r w:rsidRPr="0072420D">
        <w:rPr>
          <w:b/>
          <w:bCs/>
          <w:sz w:val="18"/>
          <w:szCs w:val="18"/>
          <w:u w:val="single"/>
        </w:rPr>
        <w:t>Responsibilities</w:t>
      </w:r>
      <w:r w:rsidRPr="0072420D">
        <w:rPr>
          <w:b/>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lastRenderedPageBreak/>
        <w:t>Interacted with Business Team, Business Requirement Gap Analysis, Customer Experience and Impact Analysis of application.</w:t>
      </w:r>
    </w:p>
    <w:p w:rsidR="0072420D" w:rsidRPr="0072420D" w:rsidRDefault="0072420D" w:rsidP="0072420D">
      <w:pPr>
        <w:pStyle w:val="ListParagraph"/>
        <w:numPr>
          <w:ilvl w:val="0"/>
          <w:numId w:val="11"/>
        </w:numPr>
        <w:ind w:left="360"/>
        <w:rPr>
          <w:bCs/>
          <w:sz w:val="18"/>
          <w:szCs w:val="18"/>
        </w:rPr>
      </w:pPr>
      <w:r w:rsidRPr="0072420D">
        <w:rPr>
          <w:bCs/>
          <w:sz w:val="18"/>
          <w:szCs w:val="18"/>
        </w:rPr>
        <w:t>Contributed to and monitors test planning, test preparation and scripting, and test execution according to defined best practices, standards and procedures.</w:t>
      </w:r>
    </w:p>
    <w:p w:rsidR="0072420D" w:rsidRPr="0072420D" w:rsidRDefault="0072420D" w:rsidP="0072420D">
      <w:pPr>
        <w:pStyle w:val="ListParagraph"/>
        <w:numPr>
          <w:ilvl w:val="0"/>
          <w:numId w:val="11"/>
        </w:numPr>
        <w:ind w:left="360"/>
        <w:rPr>
          <w:bCs/>
          <w:sz w:val="18"/>
          <w:szCs w:val="18"/>
        </w:rPr>
      </w:pPr>
      <w:r w:rsidRPr="0072420D">
        <w:rPr>
          <w:bCs/>
          <w:sz w:val="18"/>
          <w:szCs w:val="18"/>
        </w:rPr>
        <w:t>Interfaced regularly with peers and management regarding test related topics including the coordination of test related initiatives with QA Test Leads, Project Managers, Development Managers, and other QA Core team members.</w:t>
      </w:r>
    </w:p>
    <w:p w:rsidR="0072420D" w:rsidRPr="0072420D" w:rsidRDefault="0072420D" w:rsidP="0072420D">
      <w:pPr>
        <w:pStyle w:val="ListParagraph"/>
        <w:numPr>
          <w:ilvl w:val="0"/>
          <w:numId w:val="11"/>
        </w:numPr>
        <w:ind w:left="360"/>
        <w:rPr>
          <w:bCs/>
          <w:sz w:val="18"/>
          <w:szCs w:val="18"/>
        </w:rPr>
      </w:pPr>
      <w:r w:rsidRPr="0072420D">
        <w:rPr>
          <w:bCs/>
          <w:sz w:val="18"/>
          <w:szCs w:val="18"/>
        </w:rPr>
        <w:t>Assessed risk to quality service based upon results of verification and validation. Monitor adherence to established test standards and procedures. Standardized QA Process using Testing Methodology and  involved in Process Improvement.</w:t>
      </w:r>
    </w:p>
    <w:p w:rsidR="0072420D" w:rsidRPr="0072420D" w:rsidRDefault="0072420D" w:rsidP="0072420D">
      <w:pPr>
        <w:pStyle w:val="ListParagraph"/>
        <w:numPr>
          <w:ilvl w:val="0"/>
          <w:numId w:val="11"/>
        </w:numPr>
        <w:ind w:left="360"/>
        <w:rPr>
          <w:bCs/>
          <w:sz w:val="18"/>
          <w:szCs w:val="18"/>
        </w:rPr>
      </w:pPr>
      <w:r w:rsidRPr="0072420D">
        <w:rPr>
          <w:bCs/>
          <w:sz w:val="18"/>
          <w:szCs w:val="18"/>
        </w:rPr>
        <w:t>Performed in Back End Testing and use of UNIX Utilities like awk, grep, sed, vi, network, process, file level, directory level,automation with Shell Scripting in data file validation testing. (Unix Log File Testing, Process validation, running process in background, etc.).</w:t>
      </w:r>
    </w:p>
    <w:p w:rsidR="0072420D" w:rsidRDefault="0072420D" w:rsidP="0072420D">
      <w:pPr>
        <w:pStyle w:val="ListParagraph"/>
        <w:numPr>
          <w:ilvl w:val="0"/>
          <w:numId w:val="11"/>
        </w:numPr>
        <w:ind w:left="360"/>
        <w:rPr>
          <w:bCs/>
          <w:sz w:val="18"/>
          <w:szCs w:val="18"/>
        </w:rPr>
      </w:pPr>
      <w:r w:rsidRPr="0072420D">
        <w:rPr>
          <w:bCs/>
          <w:sz w:val="18"/>
          <w:szCs w:val="18"/>
        </w:rPr>
        <w:t>Managed verification and validation activities for production modifications inproduction enhancement, interact with user support in production testing.</w:t>
      </w:r>
    </w:p>
    <w:p w:rsidR="0072420D" w:rsidRDefault="0072420D" w:rsidP="0072420D">
      <w:pPr>
        <w:pStyle w:val="ListParagraph"/>
        <w:numPr>
          <w:ilvl w:val="0"/>
          <w:numId w:val="11"/>
        </w:numPr>
        <w:ind w:left="360"/>
        <w:rPr>
          <w:bCs/>
          <w:sz w:val="18"/>
          <w:szCs w:val="18"/>
        </w:rPr>
      </w:pPr>
      <w:r w:rsidRPr="0072420D">
        <w:rPr>
          <w:bCs/>
          <w:sz w:val="18"/>
          <w:szCs w:val="18"/>
        </w:rPr>
        <w:t>Involved in setting up configuring the testing environment with Eclipse, Junit, and Selenium RC and Selenium Java client driver</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Developed Test Frameworks in Selenium for UI Regression Test Automation and when necessary, and potentially execute Unit Test Automation (Java /Junit</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Maintained document template libraries and internal project documentation like QA Test Plan, Local procedure, QA Test Results, etc.</w:t>
      </w:r>
    </w:p>
    <w:p w:rsidR="0072420D" w:rsidRPr="0072420D" w:rsidRDefault="0072420D" w:rsidP="0072420D">
      <w:pPr>
        <w:pStyle w:val="ListParagraph"/>
        <w:numPr>
          <w:ilvl w:val="0"/>
          <w:numId w:val="11"/>
        </w:numPr>
        <w:ind w:left="360"/>
        <w:rPr>
          <w:bCs/>
          <w:sz w:val="18"/>
          <w:szCs w:val="18"/>
        </w:rPr>
      </w:pPr>
      <w:r w:rsidRPr="0072420D">
        <w:rPr>
          <w:bCs/>
          <w:sz w:val="18"/>
          <w:szCs w:val="18"/>
        </w:rPr>
        <w:t>Organized and/or facilitate team member training sessions in each new application to implement process.</w:t>
      </w:r>
    </w:p>
    <w:p w:rsidR="0072420D" w:rsidRDefault="0072420D" w:rsidP="0072420D">
      <w:pPr>
        <w:pStyle w:val="ListParagraph"/>
        <w:numPr>
          <w:ilvl w:val="0"/>
          <w:numId w:val="11"/>
        </w:numPr>
        <w:ind w:left="360"/>
        <w:rPr>
          <w:bCs/>
          <w:sz w:val="18"/>
          <w:szCs w:val="18"/>
        </w:rPr>
      </w:pPr>
      <w:r w:rsidRPr="0072420D">
        <w:rPr>
          <w:bCs/>
          <w:sz w:val="18"/>
          <w:szCs w:val="18"/>
        </w:rPr>
        <w:t>Responsible for the design, development and maintenance of test automation framework to support automated performance/stress/load testing using Load Runner</w:t>
      </w:r>
    </w:p>
    <w:p w:rsidR="00690920" w:rsidRPr="00690920" w:rsidRDefault="00690920" w:rsidP="00690920">
      <w:pPr>
        <w:pStyle w:val="ListParagraph"/>
        <w:numPr>
          <w:ilvl w:val="0"/>
          <w:numId w:val="11"/>
        </w:numPr>
        <w:ind w:left="360"/>
        <w:rPr>
          <w:bCs/>
          <w:sz w:val="18"/>
          <w:szCs w:val="18"/>
        </w:rPr>
      </w:pPr>
      <w:r w:rsidRPr="0072420D">
        <w:rPr>
          <w:bCs/>
          <w:sz w:val="18"/>
          <w:szCs w:val="18"/>
        </w:rPr>
        <w:t>Using JMeter for load testing.</w:t>
      </w:r>
    </w:p>
    <w:p w:rsidR="0072420D" w:rsidRPr="0072420D" w:rsidRDefault="0072420D" w:rsidP="0072420D">
      <w:pPr>
        <w:pStyle w:val="ListParagraph"/>
        <w:numPr>
          <w:ilvl w:val="0"/>
          <w:numId w:val="11"/>
        </w:numPr>
        <w:ind w:left="360"/>
        <w:rPr>
          <w:bCs/>
          <w:sz w:val="18"/>
          <w:szCs w:val="18"/>
        </w:rPr>
      </w:pPr>
      <w:r w:rsidRPr="0072420D">
        <w:rPr>
          <w:bCs/>
          <w:sz w:val="18"/>
          <w:szCs w:val="18"/>
        </w:rPr>
        <w:t>Used JIRA for bug filing and bug triage</w:t>
      </w:r>
      <w:r>
        <w:rPr>
          <w:bCs/>
          <w:sz w:val="18"/>
          <w:szCs w:val="18"/>
        </w:rPr>
        <w:t>.</w:t>
      </w:r>
    </w:p>
    <w:p w:rsidR="0072420D" w:rsidRPr="0072420D" w:rsidRDefault="0072420D" w:rsidP="0072420D">
      <w:pPr>
        <w:pStyle w:val="ListParagraph"/>
        <w:numPr>
          <w:ilvl w:val="0"/>
          <w:numId w:val="11"/>
        </w:numPr>
        <w:ind w:left="360"/>
        <w:rPr>
          <w:bCs/>
          <w:sz w:val="18"/>
          <w:szCs w:val="18"/>
        </w:rPr>
      </w:pPr>
      <w:r w:rsidRPr="0072420D">
        <w:rPr>
          <w:bCs/>
          <w:sz w:val="18"/>
          <w:szCs w:val="18"/>
        </w:rPr>
        <w:t>Participated in both internal and external process improvement projects like QA, SIT, UAT Testing with business &amp; Marketing and External Vendors team.</w:t>
      </w:r>
    </w:p>
    <w:p w:rsidR="0072420D" w:rsidRPr="0072420D" w:rsidRDefault="0072420D" w:rsidP="0072420D">
      <w:pPr>
        <w:pStyle w:val="ListParagraph"/>
        <w:numPr>
          <w:ilvl w:val="0"/>
          <w:numId w:val="11"/>
        </w:numPr>
        <w:ind w:left="360"/>
        <w:rPr>
          <w:bCs/>
          <w:sz w:val="18"/>
          <w:szCs w:val="18"/>
        </w:rPr>
      </w:pPr>
      <w:r w:rsidRPr="0072420D">
        <w:rPr>
          <w:bCs/>
          <w:sz w:val="18"/>
          <w:szCs w:val="18"/>
        </w:rPr>
        <w:t>Involved Project Management action like Test planning with LOE, test estimation and resource plans, Set up test environment</w:t>
      </w:r>
    </w:p>
    <w:p w:rsidR="0072420D" w:rsidRPr="0072420D" w:rsidRDefault="0072420D" w:rsidP="0072420D">
      <w:pPr>
        <w:pStyle w:val="ListParagraph"/>
        <w:numPr>
          <w:ilvl w:val="0"/>
          <w:numId w:val="11"/>
        </w:numPr>
        <w:ind w:left="360"/>
        <w:rPr>
          <w:bCs/>
          <w:sz w:val="18"/>
          <w:szCs w:val="18"/>
        </w:rPr>
      </w:pPr>
      <w:r w:rsidRPr="0072420D">
        <w:rPr>
          <w:bCs/>
          <w:sz w:val="18"/>
          <w:szCs w:val="18"/>
        </w:rPr>
        <w:t>Skilled with testing tools like Quality Center and third party toolToad.</w:t>
      </w:r>
    </w:p>
    <w:p w:rsidR="0072420D" w:rsidRPr="0072420D" w:rsidRDefault="0072420D" w:rsidP="0072420D">
      <w:pPr>
        <w:pStyle w:val="ListParagraph"/>
        <w:numPr>
          <w:ilvl w:val="0"/>
          <w:numId w:val="11"/>
        </w:numPr>
        <w:ind w:left="360"/>
        <w:rPr>
          <w:bCs/>
          <w:sz w:val="18"/>
          <w:szCs w:val="18"/>
        </w:rPr>
      </w:pPr>
      <w:r w:rsidRPr="0072420D">
        <w:rPr>
          <w:bCs/>
          <w:sz w:val="18"/>
          <w:szCs w:val="18"/>
        </w:rPr>
        <w:t>Oracle Database 11g to validate data testing in back end using SQL script using Oracle functions.</w:t>
      </w:r>
    </w:p>
    <w:p w:rsidR="0072420D" w:rsidRPr="0072420D" w:rsidRDefault="0072420D" w:rsidP="0072420D">
      <w:pPr>
        <w:pStyle w:val="ListParagraph"/>
        <w:numPr>
          <w:ilvl w:val="0"/>
          <w:numId w:val="11"/>
        </w:numPr>
        <w:ind w:left="360"/>
        <w:rPr>
          <w:bCs/>
          <w:sz w:val="18"/>
          <w:szCs w:val="18"/>
        </w:rPr>
      </w:pPr>
      <w:r w:rsidRPr="0072420D">
        <w:rPr>
          <w:bCs/>
          <w:sz w:val="18"/>
          <w:szCs w:val="18"/>
        </w:rPr>
        <w:t xml:space="preserve"> Developed automation test scripts for regression testing on the application using QTP and Selenium</w:t>
      </w:r>
    </w:p>
    <w:p w:rsidR="0072420D" w:rsidRPr="0072420D" w:rsidRDefault="0072420D" w:rsidP="0072420D">
      <w:pPr>
        <w:pStyle w:val="CommentText"/>
        <w:jc w:val="both"/>
        <w:rPr>
          <w:color w:val="000000"/>
          <w:sz w:val="18"/>
          <w:szCs w:val="18"/>
        </w:rPr>
      </w:pPr>
      <w:r w:rsidRPr="0072420D">
        <w:rPr>
          <w:rFonts w:eastAsia="Calibri"/>
          <w:b/>
          <w:sz w:val="18"/>
          <w:szCs w:val="18"/>
        </w:rPr>
        <w:t>Environment:</w:t>
      </w:r>
      <w:r w:rsidRPr="0072420D">
        <w:rPr>
          <w:color w:val="000000"/>
          <w:sz w:val="18"/>
          <w:szCs w:val="18"/>
        </w:rPr>
        <w:t xml:space="preserve"> Selenium RC, Java, .Net,</w:t>
      </w:r>
      <w:r w:rsidRPr="0072420D">
        <w:rPr>
          <w:sz w:val="18"/>
          <w:szCs w:val="18"/>
        </w:rPr>
        <w:t xml:space="preserve"> </w:t>
      </w:r>
      <w:r w:rsidRPr="0072420D">
        <w:rPr>
          <w:color w:val="000000"/>
          <w:sz w:val="18"/>
          <w:szCs w:val="18"/>
        </w:rPr>
        <w:t>Python, Perl, Test NG,</w:t>
      </w:r>
      <w:r w:rsidRPr="0072420D">
        <w:rPr>
          <w:rFonts w:ascii="Calibri" w:hAnsi="Calibri" w:cs="Calibri"/>
          <w:b/>
          <w:bCs/>
          <w:color w:val="3B3B38"/>
          <w:sz w:val="18"/>
          <w:szCs w:val="18"/>
        </w:rPr>
        <w:t xml:space="preserve"> </w:t>
      </w:r>
      <w:r w:rsidRPr="0072420D">
        <w:rPr>
          <w:bCs/>
          <w:color w:val="000000"/>
          <w:sz w:val="18"/>
          <w:szCs w:val="18"/>
        </w:rPr>
        <w:t>Groovy</w:t>
      </w:r>
      <w:r w:rsidRPr="0072420D">
        <w:rPr>
          <w:color w:val="000000"/>
          <w:sz w:val="18"/>
          <w:szCs w:val="18"/>
        </w:rPr>
        <w:t>, HP Quick Test Load Runner, Eclipse IDE, Perforce, Firebug  Oracle 9i/Oracle 10g, PLSQL, XML, HTML, DHTML,SOAP,</w:t>
      </w:r>
      <w:r w:rsidRPr="0072420D">
        <w:rPr>
          <w:bCs/>
          <w:sz w:val="18"/>
          <w:szCs w:val="18"/>
        </w:rPr>
        <w:t xml:space="preserve"> </w:t>
      </w:r>
      <w:r w:rsidRPr="0072420D">
        <w:rPr>
          <w:bCs/>
          <w:color w:val="000000"/>
          <w:sz w:val="18"/>
          <w:szCs w:val="18"/>
        </w:rPr>
        <w:t xml:space="preserve">JMeter, </w:t>
      </w:r>
      <w:r w:rsidRPr="0072420D">
        <w:rPr>
          <w:color w:val="000000"/>
          <w:sz w:val="18"/>
          <w:szCs w:val="18"/>
        </w:rPr>
        <w:t>Agile Scrum,</w:t>
      </w:r>
      <w:r w:rsidR="007A24E8">
        <w:rPr>
          <w:color w:val="000000"/>
          <w:sz w:val="18"/>
          <w:szCs w:val="18"/>
        </w:rPr>
        <w:t xml:space="preserve"> SQL,</w:t>
      </w:r>
      <w:r w:rsidR="007A24E8">
        <w:rPr>
          <w:rFonts w:ascii="Arial" w:hAnsi="Arial" w:cs="Arial"/>
          <w:color w:val="000000"/>
          <w:sz w:val="18"/>
          <w:szCs w:val="18"/>
        </w:rPr>
        <w:t xml:space="preserve"> </w:t>
      </w:r>
      <w:r w:rsidRPr="0072420D">
        <w:rPr>
          <w:color w:val="000000"/>
          <w:sz w:val="18"/>
          <w:szCs w:val="18"/>
        </w:rPr>
        <w:t>Jbehave,</w:t>
      </w:r>
      <w:r w:rsidR="007A24E8" w:rsidRPr="007A24E8">
        <w:rPr>
          <w:rFonts w:ascii="Arial" w:hAnsi="Arial" w:cs="Arial"/>
          <w:color w:val="222222"/>
        </w:rPr>
        <w:t xml:space="preserve"> </w:t>
      </w:r>
      <w:r w:rsidR="007A24E8" w:rsidRPr="007A24E8">
        <w:rPr>
          <w:color w:val="000000"/>
          <w:sz w:val="18"/>
          <w:szCs w:val="18"/>
        </w:rPr>
        <w:t>MySQL</w:t>
      </w:r>
      <w:r w:rsidR="007A24E8">
        <w:rPr>
          <w:color w:val="000000"/>
          <w:sz w:val="18"/>
          <w:szCs w:val="18"/>
        </w:rPr>
        <w:t>,</w:t>
      </w:r>
      <w:r w:rsidRPr="0072420D">
        <w:rPr>
          <w:bCs/>
          <w:sz w:val="18"/>
          <w:szCs w:val="18"/>
        </w:rPr>
        <w:t xml:space="preserve"> </w:t>
      </w:r>
      <w:r w:rsidRPr="0072420D">
        <w:rPr>
          <w:bCs/>
          <w:color w:val="000000"/>
          <w:sz w:val="18"/>
          <w:szCs w:val="18"/>
        </w:rPr>
        <w:t>Cucumber,</w:t>
      </w:r>
      <w:r w:rsidRPr="0072420D">
        <w:rPr>
          <w:color w:val="000000"/>
          <w:sz w:val="18"/>
          <w:szCs w:val="18"/>
        </w:rPr>
        <w:t xml:space="preserve"> Quality Center, JIRA,</w:t>
      </w:r>
      <w:r w:rsidRPr="0072420D">
        <w:rPr>
          <w:bCs/>
          <w:sz w:val="18"/>
          <w:szCs w:val="18"/>
        </w:rPr>
        <w:t xml:space="preserve"> Linux</w:t>
      </w:r>
      <w:r w:rsidRPr="0072420D">
        <w:rPr>
          <w:color w:val="000000"/>
          <w:sz w:val="18"/>
          <w:szCs w:val="18"/>
        </w:rPr>
        <w:t>,Windows XP</w:t>
      </w:r>
    </w:p>
    <w:p w:rsidR="004900C8" w:rsidRPr="0072420D" w:rsidRDefault="004900C8" w:rsidP="00E06B12">
      <w:pPr>
        <w:ind w:right="120"/>
        <w:jc w:val="both"/>
        <w:rPr>
          <w:b/>
          <w:sz w:val="18"/>
          <w:szCs w:val="18"/>
          <w:u w:val="single"/>
        </w:rPr>
      </w:pPr>
    </w:p>
    <w:p w:rsidR="004900C8" w:rsidRPr="0072420D" w:rsidRDefault="004900C8" w:rsidP="004900C8">
      <w:pPr>
        <w:pStyle w:val="GRBULLETS"/>
        <w:numPr>
          <w:ilvl w:val="0"/>
          <w:numId w:val="0"/>
        </w:numPr>
        <w:ind w:left="360" w:hanging="360"/>
        <w:jc w:val="both"/>
        <w:rPr>
          <w:rFonts w:ascii="Times New Roman" w:hAnsi="Times New Roman"/>
          <w:b/>
          <w:bCs/>
          <w:i/>
          <w:iCs/>
          <w:color w:val="auto"/>
          <w:sz w:val="18"/>
          <w:szCs w:val="18"/>
        </w:rPr>
      </w:pPr>
      <w:r w:rsidRPr="0072420D">
        <w:rPr>
          <w:rFonts w:ascii="Times New Roman" w:hAnsi="Times New Roman"/>
          <w:b/>
          <w:bCs/>
          <w:i/>
          <w:iCs/>
          <w:color w:val="auto"/>
          <w:sz w:val="18"/>
          <w:szCs w:val="18"/>
        </w:rPr>
        <w:t>Client: United Airlines, Los Angeles, CA</w:t>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Pr="0072420D">
        <w:rPr>
          <w:rFonts w:ascii="Times New Roman" w:hAnsi="Times New Roman"/>
          <w:b/>
          <w:bCs/>
          <w:i/>
          <w:iCs/>
          <w:color w:val="auto"/>
          <w:sz w:val="18"/>
          <w:szCs w:val="18"/>
        </w:rPr>
        <w:tab/>
      </w:r>
      <w:r w:rsidR="0072420D" w:rsidRPr="0072420D">
        <w:rPr>
          <w:rFonts w:ascii="Times New Roman" w:hAnsi="Times New Roman"/>
          <w:b/>
          <w:bCs/>
          <w:i/>
          <w:iCs/>
          <w:color w:val="auto"/>
          <w:sz w:val="18"/>
          <w:szCs w:val="18"/>
        </w:rPr>
        <w:tab/>
      </w:r>
      <w:r w:rsidR="0072420D" w:rsidRPr="0072420D">
        <w:rPr>
          <w:rFonts w:ascii="Times New Roman" w:hAnsi="Times New Roman"/>
          <w:b/>
          <w:bCs/>
          <w:i/>
          <w:iCs/>
          <w:color w:val="auto"/>
          <w:sz w:val="18"/>
          <w:szCs w:val="18"/>
        </w:rPr>
        <w:tab/>
        <w:t>Sep- 2011 - Oct  2013</w:t>
      </w:r>
    </w:p>
    <w:p w:rsidR="004900C8" w:rsidRPr="0072420D" w:rsidRDefault="004900C8" w:rsidP="004900C8">
      <w:pPr>
        <w:pStyle w:val="BodyTextIndent"/>
        <w:ind w:left="0"/>
        <w:rPr>
          <w:color w:val="000000"/>
          <w:sz w:val="18"/>
          <w:szCs w:val="18"/>
        </w:rPr>
      </w:pPr>
      <w:r w:rsidRPr="0072420D">
        <w:rPr>
          <w:b/>
          <w:i/>
          <w:sz w:val="18"/>
          <w:szCs w:val="18"/>
        </w:rPr>
        <w:t>Sr. QA Automation Tester</w:t>
      </w:r>
      <w:r w:rsidRPr="0072420D">
        <w:rPr>
          <w:color w:val="000000"/>
          <w:sz w:val="18"/>
          <w:szCs w:val="18"/>
        </w:rPr>
        <w:t xml:space="preserve"> </w:t>
      </w:r>
    </w:p>
    <w:p w:rsidR="004900C8" w:rsidRPr="0072420D" w:rsidRDefault="004900C8" w:rsidP="004900C8">
      <w:pPr>
        <w:pStyle w:val="BodyTextIndent"/>
        <w:ind w:left="0"/>
        <w:rPr>
          <w:color w:val="000000"/>
          <w:sz w:val="18"/>
          <w:szCs w:val="18"/>
        </w:rPr>
      </w:pPr>
      <w:r w:rsidRPr="0072420D">
        <w:rPr>
          <w:color w:val="000000"/>
          <w:sz w:val="18"/>
          <w:szCs w:val="18"/>
        </w:rPr>
        <w:t>This Application is for airline ticket booking. Customer can sit at home and book any air ticket. The online procedure of ticket booking is very simple. You just have to use this software, follow some steps of Booking and after making online payment, you book your tickets. It also provides great deal of services such as early check-in and easy cancellation methods. All the payment is done through Payment Gateway. Since the Airline reservations system is developed in multiple phases, I played a major role in conducting manual, regression and ad-hoc testing numerous times including security testing of the application.</w:t>
      </w:r>
    </w:p>
    <w:p w:rsidR="004900C8" w:rsidRPr="0072420D" w:rsidRDefault="004900C8" w:rsidP="004900C8">
      <w:pPr>
        <w:rPr>
          <w:bCs/>
          <w:sz w:val="18"/>
          <w:szCs w:val="18"/>
        </w:rPr>
      </w:pPr>
      <w:r w:rsidRPr="0072420D">
        <w:rPr>
          <w:rFonts w:eastAsia="Calibri"/>
          <w:b/>
          <w:sz w:val="18"/>
          <w:szCs w:val="18"/>
        </w:rPr>
        <w:t>Responsibilities:</w:t>
      </w:r>
      <w:r w:rsidRPr="0072420D">
        <w:rPr>
          <w:sz w:val="18"/>
          <w:szCs w:val="18"/>
        </w:rPr>
        <w:t xml:space="preserve"> </w:t>
      </w:r>
    </w:p>
    <w:p w:rsidR="004900C8" w:rsidRPr="0072420D" w:rsidRDefault="004900C8" w:rsidP="004900C8">
      <w:pPr>
        <w:pStyle w:val="ListParagraph"/>
        <w:numPr>
          <w:ilvl w:val="0"/>
          <w:numId w:val="11"/>
        </w:numPr>
        <w:ind w:left="360"/>
        <w:rPr>
          <w:bCs/>
          <w:sz w:val="18"/>
          <w:szCs w:val="18"/>
        </w:rPr>
      </w:pPr>
      <w:r w:rsidRPr="0072420D">
        <w:rPr>
          <w:bCs/>
          <w:sz w:val="18"/>
          <w:szCs w:val="18"/>
        </w:rPr>
        <w:t>Did a thorough walkthrough of business requirements and prototypes with Business Analysts, Code reviews with    development team and got a good grasp of requirements, functionality of the airline system.</w:t>
      </w:r>
    </w:p>
    <w:p w:rsidR="004900C8" w:rsidRPr="0072420D" w:rsidRDefault="004900C8" w:rsidP="004900C8">
      <w:pPr>
        <w:pStyle w:val="ListParagraph"/>
        <w:numPr>
          <w:ilvl w:val="0"/>
          <w:numId w:val="11"/>
        </w:numPr>
        <w:ind w:left="360"/>
        <w:rPr>
          <w:bCs/>
          <w:sz w:val="18"/>
          <w:szCs w:val="18"/>
        </w:rPr>
      </w:pPr>
      <w:r w:rsidRPr="0072420D">
        <w:rPr>
          <w:bCs/>
          <w:sz w:val="18"/>
          <w:szCs w:val="18"/>
        </w:rPr>
        <w:t>Developed test cases by reviewing the requirement documents.</w:t>
      </w:r>
    </w:p>
    <w:p w:rsidR="004900C8" w:rsidRPr="0072420D" w:rsidRDefault="004900C8" w:rsidP="004900C8">
      <w:pPr>
        <w:pStyle w:val="ListParagraph"/>
        <w:numPr>
          <w:ilvl w:val="0"/>
          <w:numId w:val="11"/>
        </w:numPr>
        <w:ind w:left="360"/>
        <w:rPr>
          <w:bCs/>
          <w:sz w:val="18"/>
          <w:szCs w:val="18"/>
        </w:rPr>
      </w:pPr>
      <w:r w:rsidRPr="0072420D">
        <w:rPr>
          <w:bCs/>
          <w:sz w:val="18"/>
          <w:szCs w:val="18"/>
        </w:rPr>
        <w:t>Mapped the test scripts to the functional requirements in Quality Center.  Identified Test Data by querying and created Test scripts for SIT, Regression and UAT</w:t>
      </w:r>
    </w:p>
    <w:p w:rsidR="004900C8" w:rsidRPr="0072420D" w:rsidRDefault="004900C8" w:rsidP="004900C8">
      <w:pPr>
        <w:pStyle w:val="ListParagraph"/>
        <w:numPr>
          <w:ilvl w:val="0"/>
          <w:numId w:val="11"/>
        </w:numPr>
        <w:ind w:left="360"/>
        <w:rPr>
          <w:bCs/>
          <w:sz w:val="18"/>
          <w:szCs w:val="18"/>
        </w:rPr>
      </w:pPr>
      <w:r w:rsidRPr="0072420D">
        <w:rPr>
          <w:bCs/>
          <w:sz w:val="18"/>
          <w:szCs w:val="18"/>
        </w:rPr>
        <w:t>Conducted the Functional, System, Integration, Regression, performance, UAT and Smoke Tests for various phases of              this application.</w:t>
      </w:r>
    </w:p>
    <w:p w:rsidR="007C79FA" w:rsidRPr="0072420D" w:rsidRDefault="007C79FA" w:rsidP="004900C8">
      <w:pPr>
        <w:pStyle w:val="ListParagraph"/>
        <w:numPr>
          <w:ilvl w:val="0"/>
          <w:numId w:val="11"/>
        </w:numPr>
        <w:ind w:left="360"/>
        <w:rPr>
          <w:bCs/>
          <w:sz w:val="18"/>
          <w:szCs w:val="18"/>
        </w:rPr>
      </w:pPr>
      <w:r w:rsidRPr="0072420D">
        <w:rPr>
          <w:bCs/>
          <w:sz w:val="18"/>
          <w:szCs w:val="18"/>
        </w:rPr>
        <w:t>Involved in creation of automation framework in Selenium Web Driver using behavior driven approach like   Jbehave, Cucumber. Parameterized test cases using different annotations.</w:t>
      </w:r>
    </w:p>
    <w:p w:rsidR="004900C8" w:rsidRPr="0072420D" w:rsidRDefault="004900C8" w:rsidP="004900C8">
      <w:pPr>
        <w:pStyle w:val="ListParagraph"/>
        <w:numPr>
          <w:ilvl w:val="0"/>
          <w:numId w:val="11"/>
        </w:numPr>
        <w:ind w:left="360"/>
        <w:rPr>
          <w:bCs/>
          <w:sz w:val="18"/>
          <w:szCs w:val="18"/>
        </w:rPr>
      </w:pPr>
      <w:r w:rsidRPr="0072420D">
        <w:rPr>
          <w:bCs/>
          <w:sz w:val="18"/>
          <w:szCs w:val="18"/>
        </w:rPr>
        <w:t>Worked on Automation Framework called TAF for Selenium Web Driver in Java.</w:t>
      </w:r>
    </w:p>
    <w:p w:rsidR="004900C8" w:rsidRPr="0072420D" w:rsidRDefault="004900C8" w:rsidP="004900C8">
      <w:pPr>
        <w:pStyle w:val="ListParagraph"/>
        <w:numPr>
          <w:ilvl w:val="0"/>
          <w:numId w:val="11"/>
        </w:numPr>
        <w:ind w:left="360"/>
        <w:rPr>
          <w:bCs/>
          <w:sz w:val="18"/>
          <w:szCs w:val="18"/>
        </w:rPr>
      </w:pPr>
      <w:r w:rsidRPr="0072420D">
        <w:rPr>
          <w:bCs/>
          <w:sz w:val="18"/>
          <w:szCs w:val="18"/>
        </w:rPr>
        <w:t>Utilized Load Runner for performance testing to analyze the response times of the business transactions under load</w:t>
      </w:r>
    </w:p>
    <w:p w:rsidR="004900C8" w:rsidRPr="0072420D" w:rsidRDefault="004900C8" w:rsidP="004900C8">
      <w:pPr>
        <w:pStyle w:val="ListParagraph"/>
        <w:numPr>
          <w:ilvl w:val="0"/>
          <w:numId w:val="11"/>
        </w:numPr>
        <w:ind w:left="360"/>
        <w:rPr>
          <w:bCs/>
          <w:sz w:val="18"/>
          <w:szCs w:val="18"/>
        </w:rPr>
      </w:pPr>
      <w:r w:rsidRPr="0072420D">
        <w:rPr>
          <w:bCs/>
          <w:sz w:val="18"/>
          <w:szCs w:val="18"/>
        </w:rPr>
        <w:t>Created the UAT Plan and test scripts and participated in UAT.</w:t>
      </w:r>
    </w:p>
    <w:p w:rsidR="00E53072" w:rsidRPr="0072420D" w:rsidRDefault="00E53072" w:rsidP="004900C8">
      <w:pPr>
        <w:pStyle w:val="ListParagraph"/>
        <w:numPr>
          <w:ilvl w:val="0"/>
          <w:numId w:val="11"/>
        </w:numPr>
        <w:ind w:left="360"/>
        <w:rPr>
          <w:bCs/>
          <w:sz w:val="18"/>
          <w:szCs w:val="18"/>
        </w:rPr>
      </w:pPr>
      <w:r w:rsidRPr="0072420D">
        <w:rPr>
          <w:bCs/>
          <w:sz w:val="18"/>
          <w:szCs w:val="18"/>
        </w:rPr>
        <w:t>Automate the major functionalities of the application and the bugs reported using Jmeter.</w:t>
      </w:r>
    </w:p>
    <w:p w:rsidR="004900C8" w:rsidRPr="0072420D" w:rsidRDefault="004900C8" w:rsidP="004900C8">
      <w:pPr>
        <w:pStyle w:val="ListParagraph"/>
        <w:numPr>
          <w:ilvl w:val="0"/>
          <w:numId w:val="11"/>
        </w:numPr>
        <w:ind w:left="360"/>
        <w:rPr>
          <w:bCs/>
          <w:sz w:val="18"/>
          <w:szCs w:val="18"/>
        </w:rPr>
      </w:pPr>
      <w:r w:rsidRPr="0072420D">
        <w:rPr>
          <w:bCs/>
          <w:sz w:val="18"/>
          <w:szCs w:val="18"/>
        </w:rPr>
        <w:t>Created Java based scripts for Selenium Web Driver with TestNG as Test case frame work.</w:t>
      </w:r>
    </w:p>
    <w:p w:rsidR="004900C8" w:rsidRPr="0072420D" w:rsidRDefault="004900C8" w:rsidP="004900C8">
      <w:pPr>
        <w:pStyle w:val="ListParagraph"/>
        <w:numPr>
          <w:ilvl w:val="0"/>
          <w:numId w:val="11"/>
        </w:numPr>
        <w:ind w:left="360"/>
        <w:rPr>
          <w:bCs/>
          <w:sz w:val="18"/>
          <w:szCs w:val="18"/>
        </w:rPr>
      </w:pPr>
      <w:r w:rsidRPr="0072420D">
        <w:rPr>
          <w:bCs/>
          <w:sz w:val="18"/>
          <w:szCs w:val="18"/>
        </w:rPr>
        <w:t>Execution of Manual Test scripts and responsible to track and log the defects using QC.</w:t>
      </w:r>
    </w:p>
    <w:p w:rsidR="004900C8" w:rsidRPr="0072420D" w:rsidRDefault="004900C8" w:rsidP="004900C8">
      <w:pPr>
        <w:pStyle w:val="ListParagraph"/>
        <w:numPr>
          <w:ilvl w:val="0"/>
          <w:numId w:val="11"/>
        </w:numPr>
        <w:ind w:left="360"/>
        <w:rPr>
          <w:bCs/>
          <w:sz w:val="18"/>
          <w:szCs w:val="18"/>
        </w:rPr>
      </w:pPr>
      <w:r w:rsidRPr="0072420D">
        <w:rPr>
          <w:bCs/>
          <w:sz w:val="18"/>
          <w:szCs w:val="18"/>
        </w:rPr>
        <w:t>Responsible for data analysis, report validation and functional testing.</w:t>
      </w:r>
    </w:p>
    <w:p w:rsidR="00EA3627" w:rsidRPr="0072420D" w:rsidRDefault="00EA3627" w:rsidP="004900C8">
      <w:pPr>
        <w:pStyle w:val="ListParagraph"/>
        <w:numPr>
          <w:ilvl w:val="0"/>
          <w:numId w:val="11"/>
        </w:numPr>
        <w:ind w:left="360"/>
        <w:rPr>
          <w:bCs/>
          <w:sz w:val="18"/>
          <w:szCs w:val="18"/>
        </w:rPr>
      </w:pPr>
      <w:r w:rsidRPr="0072420D">
        <w:rPr>
          <w:bCs/>
          <w:sz w:val="18"/>
          <w:szCs w:val="18"/>
        </w:rPr>
        <w:t>Experience in testing web services API using tools like SOAP UI and groovy or Java scripting languages.</w:t>
      </w:r>
    </w:p>
    <w:p w:rsidR="004900C8" w:rsidRPr="0072420D" w:rsidRDefault="004900C8" w:rsidP="004900C8">
      <w:pPr>
        <w:pStyle w:val="ListParagraph"/>
        <w:numPr>
          <w:ilvl w:val="0"/>
          <w:numId w:val="11"/>
        </w:numPr>
        <w:ind w:left="360"/>
        <w:rPr>
          <w:bCs/>
          <w:sz w:val="18"/>
          <w:szCs w:val="18"/>
        </w:rPr>
      </w:pPr>
      <w:r w:rsidRPr="0072420D">
        <w:rPr>
          <w:bCs/>
          <w:sz w:val="18"/>
          <w:szCs w:val="18"/>
        </w:rPr>
        <w:t>Automation test with QTP record and playback, data driven the scripts.</w:t>
      </w:r>
    </w:p>
    <w:p w:rsidR="004900C8" w:rsidRPr="0072420D" w:rsidRDefault="004900C8" w:rsidP="004900C8">
      <w:pPr>
        <w:pStyle w:val="ListParagraph"/>
        <w:numPr>
          <w:ilvl w:val="0"/>
          <w:numId w:val="11"/>
        </w:numPr>
        <w:ind w:left="360"/>
        <w:rPr>
          <w:bCs/>
          <w:sz w:val="18"/>
          <w:szCs w:val="18"/>
        </w:rPr>
      </w:pPr>
      <w:r w:rsidRPr="0072420D">
        <w:rPr>
          <w:bCs/>
          <w:sz w:val="18"/>
          <w:szCs w:val="18"/>
        </w:rPr>
        <w:t>Focused on creation and execution of TestNG tests with Java/TestNG and Selenium. Developed white-box tests in for the product.</w:t>
      </w:r>
    </w:p>
    <w:p w:rsidR="007352D3" w:rsidRPr="0072420D" w:rsidRDefault="007352D3" w:rsidP="004900C8">
      <w:pPr>
        <w:pStyle w:val="ListParagraph"/>
        <w:numPr>
          <w:ilvl w:val="0"/>
          <w:numId w:val="11"/>
        </w:numPr>
        <w:ind w:left="360"/>
        <w:rPr>
          <w:bCs/>
          <w:sz w:val="18"/>
          <w:szCs w:val="18"/>
        </w:rPr>
      </w:pPr>
      <w:r w:rsidRPr="0072420D">
        <w:rPr>
          <w:bCs/>
          <w:sz w:val="18"/>
          <w:szCs w:val="18"/>
        </w:rPr>
        <w:t>Created data-driven automation scripts for testing API Web Services using SOAP UI and Groovy.</w:t>
      </w:r>
    </w:p>
    <w:p w:rsidR="004900C8" w:rsidRPr="0072420D" w:rsidRDefault="004900C8" w:rsidP="0072420D">
      <w:pPr>
        <w:pStyle w:val="ListParagraph"/>
        <w:numPr>
          <w:ilvl w:val="0"/>
          <w:numId w:val="11"/>
        </w:numPr>
        <w:ind w:left="360"/>
        <w:rPr>
          <w:bCs/>
          <w:sz w:val="18"/>
          <w:szCs w:val="18"/>
        </w:rPr>
      </w:pPr>
      <w:r w:rsidRPr="0072420D">
        <w:rPr>
          <w:bCs/>
          <w:sz w:val="18"/>
          <w:szCs w:val="18"/>
        </w:rPr>
        <w:t>Responsible for Manual testing of both web and stand-alone applications (Agile/Scrum development)- majority testing: System Testing, Function Testing, Integration Testing.</w:t>
      </w:r>
    </w:p>
    <w:p w:rsidR="004900C8" w:rsidRPr="0072420D" w:rsidRDefault="004900C8" w:rsidP="004900C8">
      <w:pPr>
        <w:pStyle w:val="ListParagraph"/>
        <w:numPr>
          <w:ilvl w:val="0"/>
          <w:numId w:val="11"/>
        </w:numPr>
        <w:ind w:left="360"/>
        <w:rPr>
          <w:bCs/>
          <w:sz w:val="18"/>
          <w:szCs w:val="18"/>
        </w:rPr>
      </w:pPr>
      <w:r w:rsidRPr="0072420D">
        <w:rPr>
          <w:bCs/>
          <w:sz w:val="18"/>
          <w:szCs w:val="18"/>
        </w:rPr>
        <w:t>Analyzed the Batch Process, Work-flow behavior and SOA/ Web Services testing using SoapUI.</w:t>
      </w:r>
    </w:p>
    <w:p w:rsidR="004900C8" w:rsidRPr="0072420D" w:rsidRDefault="004900C8" w:rsidP="004900C8">
      <w:pPr>
        <w:pStyle w:val="ListParagraph"/>
        <w:numPr>
          <w:ilvl w:val="0"/>
          <w:numId w:val="11"/>
        </w:numPr>
        <w:ind w:left="360"/>
        <w:rPr>
          <w:bCs/>
          <w:sz w:val="18"/>
          <w:szCs w:val="18"/>
        </w:rPr>
      </w:pPr>
      <w:r w:rsidRPr="0072420D">
        <w:rPr>
          <w:bCs/>
          <w:sz w:val="18"/>
          <w:szCs w:val="18"/>
        </w:rPr>
        <w:t>Experienced with different software development models like AGILE - Scrum, and Waterfall.</w:t>
      </w:r>
    </w:p>
    <w:p w:rsidR="004900C8" w:rsidRPr="0072420D" w:rsidRDefault="004900C8" w:rsidP="004900C8">
      <w:pPr>
        <w:pStyle w:val="ListParagraph"/>
        <w:numPr>
          <w:ilvl w:val="0"/>
          <w:numId w:val="11"/>
        </w:numPr>
        <w:ind w:left="360"/>
        <w:rPr>
          <w:bCs/>
          <w:sz w:val="18"/>
          <w:szCs w:val="18"/>
        </w:rPr>
      </w:pPr>
      <w:r w:rsidRPr="0072420D">
        <w:rPr>
          <w:bCs/>
          <w:sz w:val="18"/>
          <w:szCs w:val="18"/>
        </w:rPr>
        <w:t xml:space="preserve">Worked closely with Technical Project Managers and Development Team in defect tracking, re-testing and validation.  </w:t>
      </w:r>
    </w:p>
    <w:p w:rsidR="004900C8" w:rsidRPr="0072420D" w:rsidRDefault="004900C8" w:rsidP="004900C8">
      <w:pPr>
        <w:pStyle w:val="ListParagraph"/>
        <w:numPr>
          <w:ilvl w:val="0"/>
          <w:numId w:val="11"/>
        </w:numPr>
        <w:ind w:left="360"/>
        <w:rPr>
          <w:bCs/>
          <w:sz w:val="18"/>
          <w:szCs w:val="18"/>
        </w:rPr>
      </w:pPr>
      <w:r w:rsidRPr="0072420D">
        <w:rPr>
          <w:bCs/>
          <w:sz w:val="18"/>
          <w:szCs w:val="18"/>
        </w:rPr>
        <w:t>Verified bug fixes and tested all impacted modules in application.  Coordinating with other team members and providing status to project manager.</w:t>
      </w:r>
    </w:p>
    <w:p w:rsidR="00D742AF" w:rsidRPr="0072420D" w:rsidRDefault="00D742AF" w:rsidP="004900C8">
      <w:pPr>
        <w:pStyle w:val="ListParagraph"/>
        <w:numPr>
          <w:ilvl w:val="0"/>
          <w:numId w:val="11"/>
        </w:numPr>
        <w:ind w:left="360"/>
        <w:rPr>
          <w:bCs/>
          <w:sz w:val="18"/>
          <w:szCs w:val="18"/>
        </w:rPr>
      </w:pPr>
      <w:r w:rsidRPr="0072420D">
        <w:rPr>
          <w:bCs/>
          <w:sz w:val="18"/>
          <w:szCs w:val="18"/>
        </w:rPr>
        <w:t>Executed various test scenarios and monitored the system behavior under load in Load Runner.</w:t>
      </w:r>
    </w:p>
    <w:p w:rsidR="004900C8" w:rsidRPr="0072420D" w:rsidRDefault="004900C8" w:rsidP="004900C8">
      <w:pPr>
        <w:pStyle w:val="ListParagraph"/>
        <w:numPr>
          <w:ilvl w:val="0"/>
          <w:numId w:val="11"/>
        </w:numPr>
        <w:ind w:left="360"/>
        <w:rPr>
          <w:bCs/>
          <w:sz w:val="18"/>
          <w:szCs w:val="18"/>
        </w:rPr>
      </w:pPr>
      <w:r w:rsidRPr="0072420D">
        <w:rPr>
          <w:bCs/>
          <w:sz w:val="18"/>
          <w:szCs w:val="18"/>
        </w:rPr>
        <w:t>Created UAT documentation to be used by users.</w:t>
      </w:r>
    </w:p>
    <w:p w:rsidR="004900C8" w:rsidRPr="0072420D" w:rsidRDefault="004900C8" w:rsidP="004900C8">
      <w:pPr>
        <w:pStyle w:val="ListParagraph"/>
        <w:numPr>
          <w:ilvl w:val="0"/>
          <w:numId w:val="11"/>
        </w:numPr>
        <w:ind w:left="360"/>
        <w:rPr>
          <w:bCs/>
          <w:sz w:val="18"/>
          <w:szCs w:val="18"/>
        </w:rPr>
      </w:pPr>
      <w:r w:rsidRPr="0072420D">
        <w:rPr>
          <w:bCs/>
          <w:sz w:val="18"/>
          <w:szCs w:val="18"/>
        </w:rPr>
        <w:t>Ensure Requirements Coverage with Traceability Matrices</w:t>
      </w:r>
    </w:p>
    <w:p w:rsidR="004900C8" w:rsidRPr="0072420D" w:rsidRDefault="004900C8" w:rsidP="004900C8">
      <w:pPr>
        <w:pStyle w:val="CommentText"/>
        <w:jc w:val="both"/>
        <w:rPr>
          <w:color w:val="000000"/>
          <w:sz w:val="18"/>
          <w:szCs w:val="18"/>
        </w:rPr>
      </w:pPr>
      <w:r w:rsidRPr="0072420D">
        <w:rPr>
          <w:rFonts w:eastAsia="Calibri"/>
          <w:b/>
          <w:sz w:val="18"/>
          <w:szCs w:val="18"/>
        </w:rPr>
        <w:t>Environment:</w:t>
      </w:r>
      <w:r w:rsidR="00036493" w:rsidRPr="0072420D">
        <w:rPr>
          <w:color w:val="000000"/>
          <w:sz w:val="18"/>
          <w:szCs w:val="18"/>
        </w:rPr>
        <w:t xml:space="preserve"> Selenium RC, </w:t>
      </w:r>
      <w:r w:rsidRPr="0072420D">
        <w:rPr>
          <w:color w:val="000000"/>
          <w:sz w:val="18"/>
          <w:szCs w:val="18"/>
        </w:rPr>
        <w:t>Java,</w:t>
      </w:r>
      <w:r w:rsidR="00D742AF" w:rsidRPr="0072420D">
        <w:rPr>
          <w:color w:val="000000"/>
          <w:sz w:val="18"/>
          <w:szCs w:val="18"/>
        </w:rPr>
        <w:t xml:space="preserve"> .Net,</w:t>
      </w:r>
      <w:r w:rsidRPr="0072420D">
        <w:rPr>
          <w:sz w:val="18"/>
          <w:szCs w:val="18"/>
        </w:rPr>
        <w:t xml:space="preserve"> </w:t>
      </w:r>
      <w:r w:rsidRPr="0072420D">
        <w:rPr>
          <w:color w:val="000000"/>
          <w:sz w:val="18"/>
          <w:szCs w:val="18"/>
        </w:rPr>
        <w:t>Python, Perl, Test NG,</w:t>
      </w:r>
      <w:r w:rsidR="007352D3" w:rsidRPr="0072420D">
        <w:rPr>
          <w:rFonts w:ascii="Calibri" w:hAnsi="Calibri" w:cs="Calibri"/>
          <w:b/>
          <w:bCs/>
          <w:color w:val="3B3B38"/>
          <w:sz w:val="18"/>
          <w:szCs w:val="18"/>
        </w:rPr>
        <w:t xml:space="preserve"> </w:t>
      </w:r>
      <w:r w:rsidR="007352D3" w:rsidRPr="0072420D">
        <w:rPr>
          <w:bCs/>
          <w:color w:val="000000"/>
          <w:sz w:val="18"/>
          <w:szCs w:val="18"/>
        </w:rPr>
        <w:t>Groovy</w:t>
      </w:r>
      <w:r w:rsidRPr="0072420D">
        <w:rPr>
          <w:color w:val="000000"/>
          <w:sz w:val="18"/>
          <w:szCs w:val="18"/>
        </w:rPr>
        <w:t xml:space="preserve">, </w:t>
      </w:r>
      <w:r w:rsidR="00D742AF" w:rsidRPr="0072420D">
        <w:rPr>
          <w:color w:val="000000"/>
          <w:sz w:val="18"/>
          <w:szCs w:val="18"/>
        </w:rPr>
        <w:t>HP Quick Test Load Runner</w:t>
      </w:r>
      <w:r w:rsidRPr="0072420D">
        <w:rPr>
          <w:color w:val="000000"/>
          <w:sz w:val="18"/>
          <w:szCs w:val="18"/>
        </w:rPr>
        <w:t>, Eclipse IDE, Perforce, Firebug  Oracle 9i/Oracle 10g, PLSQL, XML, HTML, DHTML,SOAP,</w:t>
      </w:r>
      <w:r w:rsidR="00E53072" w:rsidRPr="0072420D">
        <w:rPr>
          <w:bCs/>
          <w:sz w:val="18"/>
          <w:szCs w:val="18"/>
        </w:rPr>
        <w:t xml:space="preserve"> </w:t>
      </w:r>
      <w:r w:rsidR="00E53072" w:rsidRPr="0072420D">
        <w:rPr>
          <w:bCs/>
          <w:color w:val="000000"/>
          <w:sz w:val="18"/>
          <w:szCs w:val="18"/>
        </w:rPr>
        <w:t xml:space="preserve">JMeter, </w:t>
      </w:r>
      <w:r w:rsidRPr="0072420D">
        <w:rPr>
          <w:color w:val="000000"/>
          <w:sz w:val="18"/>
          <w:szCs w:val="18"/>
        </w:rPr>
        <w:t>Agile Scrum,</w:t>
      </w:r>
      <w:r w:rsidR="007A24E8">
        <w:rPr>
          <w:color w:val="000000"/>
          <w:sz w:val="18"/>
          <w:szCs w:val="18"/>
        </w:rPr>
        <w:t xml:space="preserve"> SQL,</w:t>
      </w:r>
      <w:r w:rsidR="007A24E8">
        <w:rPr>
          <w:rFonts w:ascii="Arial" w:hAnsi="Arial" w:cs="Arial"/>
          <w:color w:val="222222"/>
        </w:rPr>
        <w:t xml:space="preserve"> </w:t>
      </w:r>
      <w:r w:rsidR="007A24E8" w:rsidRPr="007A24E8">
        <w:rPr>
          <w:color w:val="000000"/>
          <w:sz w:val="18"/>
          <w:szCs w:val="18"/>
        </w:rPr>
        <w:t>MySQL</w:t>
      </w:r>
      <w:r w:rsidR="007A24E8">
        <w:rPr>
          <w:color w:val="000000"/>
          <w:sz w:val="18"/>
          <w:szCs w:val="18"/>
        </w:rPr>
        <w:t>,</w:t>
      </w:r>
      <w:r w:rsidR="007C79FA" w:rsidRPr="0072420D">
        <w:rPr>
          <w:rFonts w:ascii="Arial" w:hAnsi="Arial" w:cs="Arial"/>
          <w:color w:val="000000"/>
          <w:sz w:val="18"/>
          <w:szCs w:val="18"/>
        </w:rPr>
        <w:t xml:space="preserve"> </w:t>
      </w:r>
      <w:r w:rsidR="007C79FA" w:rsidRPr="0072420D">
        <w:rPr>
          <w:color w:val="000000"/>
          <w:sz w:val="18"/>
          <w:szCs w:val="18"/>
        </w:rPr>
        <w:t>Jbehave,</w:t>
      </w:r>
      <w:r w:rsidRPr="0072420D">
        <w:rPr>
          <w:bCs/>
          <w:sz w:val="18"/>
          <w:szCs w:val="18"/>
        </w:rPr>
        <w:t xml:space="preserve"> </w:t>
      </w:r>
      <w:r w:rsidRPr="0072420D">
        <w:rPr>
          <w:bCs/>
          <w:color w:val="000000"/>
          <w:sz w:val="18"/>
          <w:szCs w:val="18"/>
        </w:rPr>
        <w:t>Cucumber,</w:t>
      </w:r>
      <w:r w:rsidRPr="0072420D">
        <w:rPr>
          <w:color w:val="000000"/>
          <w:sz w:val="18"/>
          <w:szCs w:val="18"/>
        </w:rPr>
        <w:t xml:space="preserve"> Quality Center, JIRA,</w:t>
      </w:r>
      <w:r w:rsidRPr="0072420D">
        <w:rPr>
          <w:bCs/>
          <w:sz w:val="18"/>
          <w:szCs w:val="18"/>
        </w:rPr>
        <w:t xml:space="preserve"> Linux</w:t>
      </w:r>
      <w:r w:rsidRPr="0072420D">
        <w:rPr>
          <w:color w:val="000000"/>
          <w:sz w:val="18"/>
          <w:szCs w:val="18"/>
        </w:rPr>
        <w:t>,Windows XP</w:t>
      </w:r>
    </w:p>
    <w:p w:rsidR="0072420D" w:rsidRDefault="0072420D" w:rsidP="00E06B12">
      <w:pPr>
        <w:pStyle w:val="NormalArial0"/>
        <w:jc w:val="both"/>
        <w:rPr>
          <w:b/>
          <w:bCs/>
          <w:i/>
          <w:iCs/>
          <w:sz w:val="18"/>
          <w:szCs w:val="18"/>
        </w:rPr>
      </w:pPr>
    </w:p>
    <w:p w:rsidR="006864DF" w:rsidRPr="0072420D" w:rsidRDefault="0048115B" w:rsidP="00E06B12">
      <w:pPr>
        <w:pStyle w:val="NormalArial0"/>
        <w:jc w:val="both"/>
        <w:rPr>
          <w:b/>
          <w:bCs/>
          <w:i/>
          <w:sz w:val="18"/>
          <w:szCs w:val="18"/>
        </w:rPr>
      </w:pPr>
      <w:r w:rsidRPr="0072420D">
        <w:rPr>
          <w:b/>
          <w:bCs/>
          <w:i/>
          <w:iCs/>
          <w:sz w:val="18"/>
          <w:szCs w:val="18"/>
        </w:rPr>
        <w:lastRenderedPageBreak/>
        <w:t>Christus Health, TX</w:t>
      </w:r>
      <w:r w:rsidRPr="0072420D">
        <w:rPr>
          <w:b/>
          <w:bCs/>
          <w:i/>
          <w:iCs/>
          <w:sz w:val="18"/>
          <w:szCs w:val="18"/>
        </w:rPr>
        <w:tab/>
      </w:r>
      <w:r w:rsidR="00A4051F" w:rsidRPr="0072420D">
        <w:rPr>
          <w:b/>
          <w:bCs/>
          <w:i/>
          <w:sz w:val="18"/>
          <w:szCs w:val="18"/>
        </w:rPr>
        <w:tab/>
      </w:r>
      <w:r w:rsidR="00E06B12" w:rsidRPr="0072420D">
        <w:rPr>
          <w:b/>
          <w:bCs/>
          <w:i/>
          <w:sz w:val="18"/>
          <w:szCs w:val="18"/>
        </w:rPr>
        <w:tab/>
      </w:r>
      <w:r w:rsidR="00E06B12" w:rsidRPr="0072420D">
        <w:rPr>
          <w:b/>
          <w:bCs/>
          <w:i/>
          <w:sz w:val="18"/>
          <w:szCs w:val="18"/>
        </w:rPr>
        <w:tab/>
      </w:r>
      <w:r w:rsidR="00E06B12" w:rsidRPr="0072420D">
        <w:rPr>
          <w:b/>
          <w:bCs/>
          <w:i/>
          <w:sz w:val="18"/>
          <w:szCs w:val="18"/>
        </w:rPr>
        <w:tab/>
      </w:r>
      <w:r w:rsidR="005617E8" w:rsidRPr="0072420D">
        <w:rPr>
          <w:b/>
          <w:bCs/>
          <w:i/>
          <w:sz w:val="18"/>
          <w:szCs w:val="18"/>
        </w:rPr>
        <w:tab/>
      </w:r>
      <w:r w:rsidR="005617E8" w:rsidRPr="0072420D">
        <w:rPr>
          <w:b/>
          <w:bCs/>
          <w:i/>
          <w:sz w:val="18"/>
          <w:szCs w:val="18"/>
        </w:rPr>
        <w:tab/>
      </w:r>
      <w:r w:rsidR="005617E8" w:rsidRPr="0072420D">
        <w:rPr>
          <w:b/>
          <w:bCs/>
          <w:i/>
          <w:sz w:val="18"/>
          <w:szCs w:val="18"/>
        </w:rPr>
        <w:tab/>
      </w:r>
      <w:r w:rsidR="00441004" w:rsidRPr="0072420D">
        <w:rPr>
          <w:b/>
          <w:bCs/>
          <w:i/>
          <w:sz w:val="18"/>
          <w:szCs w:val="18"/>
        </w:rPr>
        <w:tab/>
      </w:r>
      <w:r w:rsidR="0072420D" w:rsidRPr="0072420D">
        <w:rPr>
          <w:b/>
          <w:bCs/>
          <w:i/>
          <w:sz w:val="18"/>
          <w:szCs w:val="18"/>
        </w:rPr>
        <w:t xml:space="preserve">Apr-2009-Jul-2011                                       </w:t>
      </w:r>
      <w:r w:rsidR="006B576D" w:rsidRPr="0072420D">
        <w:rPr>
          <w:b/>
          <w:bCs/>
          <w:i/>
          <w:sz w:val="18"/>
          <w:szCs w:val="18"/>
        </w:rPr>
        <w:t xml:space="preserve">           </w:t>
      </w:r>
    </w:p>
    <w:p w:rsidR="0048115B" w:rsidRPr="0072420D" w:rsidRDefault="0048115B" w:rsidP="00E06B12">
      <w:pPr>
        <w:jc w:val="both"/>
        <w:rPr>
          <w:b/>
          <w:sz w:val="18"/>
          <w:szCs w:val="18"/>
          <w:u w:val="single"/>
        </w:rPr>
      </w:pPr>
      <w:r w:rsidRPr="0072420D">
        <w:rPr>
          <w:b/>
          <w:i/>
          <w:sz w:val="18"/>
          <w:szCs w:val="18"/>
        </w:rPr>
        <w:t>QA Automation Tester</w:t>
      </w:r>
      <w:r w:rsidRPr="0072420D">
        <w:rPr>
          <w:b/>
          <w:sz w:val="18"/>
          <w:szCs w:val="18"/>
          <w:u w:val="single"/>
        </w:rPr>
        <w:t xml:space="preserve"> </w:t>
      </w:r>
      <w:r w:rsidR="006B576D" w:rsidRPr="0072420D">
        <w:rPr>
          <w:b/>
          <w:sz w:val="18"/>
          <w:szCs w:val="18"/>
          <w:u w:val="single"/>
        </w:rPr>
        <w:t xml:space="preserve">  </w:t>
      </w:r>
    </w:p>
    <w:p w:rsidR="00404317" w:rsidRPr="0072420D" w:rsidRDefault="00CA181B" w:rsidP="00E06B12">
      <w:pPr>
        <w:jc w:val="both"/>
        <w:rPr>
          <w:b/>
          <w:sz w:val="18"/>
          <w:szCs w:val="18"/>
          <w:u w:val="single"/>
        </w:rPr>
      </w:pPr>
      <w:r w:rsidRPr="0072420D">
        <w:rPr>
          <w:b/>
          <w:sz w:val="18"/>
          <w:szCs w:val="18"/>
          <w:u w:val="single"/>
        </w:rPr>
        <w:t>Project Descriptions:</w:t>
      </w:r>
    </w:p>
    <w:p w:rsidR="006864DF" w:rsidRPr="0072420D" w:rsidRDefault="0048115B" w:rsidP="00E06B12">
      <w:pPr>
        <w:jc w:val="both"/>
        <w:rPr>
          <w:sz w:val="18"/>
          <w:szCs w:val="18"/>
        </w:rPr>
      </w:pPr>
      <w:r w:rsidRPr="0072420D">
        <w:rPr>
          <w:bCs/>
          <w:sz w:val="18"/>
          <w:szCs w:val="18"/>
        </w:rPr>
        <w:t>The Pharmacy Management System aims at providing robust computerized system for maintaining the transactions of medical distributors and to provide user-friendly interface, which can be easily dealt by people who does not have much knowledge in computers. The interface is provided with relevant controls and names right from login screen till to the report generation screen. Three modules are present in this project such as Purchase Orders, Drug Sales and Maintaining Stock.</w:t>
      </w:r>
    </w:p>
    <w:p w:rsidR="00A4051F" w:rsidRPr="0072420D" w:rsidRDefault="00A4051F" w:rsidP="00E06B12">
      <w:pPr>
        <w:jc w:val="both"/>
        <w:rPr>
          <w:b/>
          <w:sz w:val="18"/>
          <w:szCs w:val="18"/>
          <w:u w:val="single"/>
        </w:rPr>
      </w:pPr>
    </w:p>
    <w:p w:rsidR="006864DF" w:rsidRPr="0072420D" w:rsidRDefault="006864DF" w:rsidP="00E06B12">
      <w:pPr>
        <w:jc w:val="both"/>
        <w:rPr>
          <w:b/>
          <w:sz w:val="18"/>
          <w:szCs w:val="18"/>
          <w:u w:val="single"/>
        </w:rPr>
      </w:pPr>
      <w:r w:rsidRPr="0072420D">
        <w:rPr>
          <w:b/>
          <w:sz w:val="18"/>
          <w:szCs w:val="18"/>
          <w:u w:val="single"/>
        </w:rPr>
        <w:t>Responsibilities:</w:t>
      </w:r>
    </w:p>
    <w:p w:rsidR="0048115B" w:rsidRPr="0072420D" w:rsidRDefault="0048115B" w:rsidP="00ED37F4">
      <w:pPr>
        <w:pStyle w:val="ListParagraph"/>
        <w:numPr>
          <w:ilvl w:val="0"/>
          <w:numId w:val="11"/>
        </w:numPr>
        <w:ind w:left="360"/>
        <w:rPr>
          <w:bCs/>
          <w:sz w:val="18"/>
          <w:szCs w:val="18"/>
        </w:rPr>
      </w:pPr>
      <w:r w:rsidRPr="0072420D">
        <w:rPr>
          <w:bCs/>
          <w:sz w:val="18"/>
          <w:szCs w:val="18"/>
        </w:rPr>
        <w:t>Analyzed the Business Requirements Document, put input in Test Plan and prepared detailed Test Cases for new functionality.</w:t>
      </w:r>
    </w:p>
    <w:p w:rsidR="0048115B" w:rsidRPr="0072420D" w:rsidRDefault="0048115B" w:rsidP="00ED37F4">
      <w:pPr>
        <w:pStyle w:val="ListParagraph"/>
        <w:numPr>
          <w:ilvl w:val="0"/>
          <w:numId w:val="11"/>
        </w:numPr>
        <w:ind w:left="360"/>
        <w:rPr>
          <w:bCs/>
          <w:sz w:val="18"/>
          <w:szCs w:val="18"/>
        </w:rPr>
      </w:pPr>
      <w:r w:rsidRPr="0072420D">
        <w:rPr>
          <w:bCs/>
          <w:sz w:val="18"/>
          <w:szCs w:val="18"/>
        </w:rPr>
        <w:t>Associated with development team to understand technical design and architecture for test planning.</w:t>
      </w:r>
    </w:p>
    <w:p w:rsidR="0048115B" w:rsidRPr="0072420D" w:rsidRDefault="0048115B" w:rsidP="00ED37F4">
      <w:pPr>
        <w:pStyle w:val="ListParagraph"/>
        <w:numPr>
          <w:ilvl w:val="0"/>
          <w:numId w:val="11"/>
        </w:numPr>
        <w:ind w:left="360"/>
        <w:rPr>
          <w:bCs/>
          <w:sz w:val="18"/>
          <w:szCs w:val="18"/>
        </w:rPr>
      </w:pPr>
      <w:r w:rsidRPr="0072420D">
        <w:rPr>
          <w:bCs/>
          <w:sz w:val="18"/>
          <w:szCs w:val="18"/>
        </w:rPr>
        <w:t>Created and enhanced numerous test scripts to handle changes in the objects, in the tested application’s GUI and in the testing environment using Selenium Web Driver, Junit, Ant and Jenkins.</w:t>
      </w:r>
    </w:p>
    <w:p w:rsidR="0048115B" w:rsidRPr="0072420D" w:rsidRDefault="0048115B" w:rsidP="00ED37F4">
      <w:pPr>
        <w:pStyle w:val="ListParagraph"/>
        <w:numPr>
          <w:ilvl w:val="0"/>
          <w:numId w:val="11"/>
        </w:numPr>
        <w:ind w:left="360"/>
        <w:rPr>
          <w:bCs/>
          <w:sz w:val="18"/>
          <w:szCs w:val="18"/>
        </w:rPr>
      </w:pPr>
      <w:r w:rsidRPr="0072420D">
        <w:rPr>
          <w:bCs/>
          <w:sz w:val="18"/>
          <w:szCs w:val="18"/>
        </w:rPr>
        <w:t>Developed Automation scripts for new enhancements using Selenium Web Driver and Junit.</w:t>
      </w:r>
    </w:p>
    <w:p w:rsidR="0048115B" w:rsidRPr="0072420D" w:rsidRDefault="0048115B" w:rsidP="00ED37F4">
      <w:pPr>
        <w:pStyle w:val="ListParagraph"/>
        <w:numPr>
          <w:ilvl w:val="0"/>
          <w:numId w:val="11"/>
        </w:numPr>
        <w:ind w:left="360"/>
        <w:rPr>
          <w:bCs/>
          <w:sz w:val="18"/>
          <w:szCs w:val="18"/>
        </w:rPr>
      </w:pPr>
      <w:r w:rsidRPr="0072420D">
        <w:rPr>
          <w:bCs/>
          <w:sz w:val="18"/>
          <w:szCs w:val="18"/>
        </w:rPr>
        <w:t>Performed functional testing to identify various critical points in the application and automated it by using Selenium WebDriver with Junit.</w:t>
      </w:r>
      <w:bookmarkStart w:id="0" w:name="_GoBack"/>
      <w:bookmarkEnd w:id="0"/>
    </w:p>
    <w:p w:rsidR="00E87A7B" w:rsidRPr="0072420D" w:rsidRDefault="00E87A7B" w:rsidP="00ED37F4">
      <w:pPr>
        <w:pStyle w:val="ListParagraph"/>
        <w:numPr>
          <w:ilvl w:val="0"/>
          <w:numId w:val="11"/>
        </w:numPr>
        <w:ind w:left="360"/>
        <w:rPr>
          <w:bCs/>
          <w:sz w:val="18"/>
          <w:szCs w:val="18"/>
        </w:rPr>
      </w:pPr>
      <w:r w:rsidRPr="0072420D">
        <w:rPr>
          <w:bCs/>
          <w:sz w:val="18"/>
          <w:szCs w:val="18"/>
        </w:rPr>
        <w:t>Involved in the development of iterative and detailed project management plans and schedules using Agile methodology.</w:t>
      </w:r>
    </w:p>
    <w:p w:rsidR="005C5523" w:rsidRPr="0072420D" w:rsidRDefault="005C5523" w:rsidP="00ED37F4">
      <w:pPr>
        <w:pStyle w:val="ListParagraph"/>
        <w:numPr>
          <w:ilvl w:val="0"/>
          <w:numId w:val="11"/>
        </w:numPr>
        <w:ind w:left="360"/>
        <w:rPr>
          <w:bCs/>
          <w:sz w:val="18"/>
          <w:szCs w:val="18"/>
        </w:rPr>
      </w:pPr>
      <w:r w:rsidRPr="0072420D">
        <w:rPr>
          <w:bCs/>
          <w:sz w:val="18"/>
          <w:szCs w:val="18"/>
        </w:rPr>
        <w:t>Development of Unix-based test harnesses for automated regression testing Black Box and White Box to interface to embedded computer 19mm Digital Tape Recorders using the Small Computer System Interface SCSI standard.</w:t>
      </w:r>
    </w:p>
    <w:p w:rsidR="0048115B" w:rsidRPr="0072420D" w:rsidRDefault="0048115B" w:rsidP="00ED37F4">
      <w:pPr>
        <w:pStyle w:val="ListParagraph"/>
        <w:numPr>
          <w:ilvl w:val="0"/>
          <w:numId w:val="11"/>
        </w:numPr>
        <w:ind w:left="360"/>
        <w:rPr>
          <w:bCs/>
          <w:sz w:val="18"/>
          <w:szCs w:val="18"/>
        </w:rPr>
      </w:pPr>
      <w:r w:rsidRPr="0072420D">
        <w:rPr>
          <w:bCs/>
          <w:sz w:val="18"/>
          <w:szCs w:val="18"/>
        </w:rPr>
        <w:t>Developed ANT Build scripts to run Sanity Test scripts developed in Selenium Web Driver.</w:t>
      </w:r>
    </w:p>
    <w:p w:rsidR="00D742AF" w:rsidRPr="0072420D" w:rsidRDefault="00D742AF" w:rsidP="00ED37F4">
      <w:pPr>
        <w:pStyle w:val="ListParagraph"/>
        <w:numPr>
          <w:ilvl w:val="0"/>
          <w:numId w:val="11"/>
        </w:numPr>
        <w:ind w:left="360"/>
        <w:rPr>
          <w:bCs/>
          <w:sz w:val="18"/>
          <w:szCs w:val="18"/>
        </w:rPr>
      </w:pPr>
      <w:r w:rsidRPr="0072420D">
        <w:rPr>
          <w:bCs/>
          <w:sz w:val="18"/>
          <w:szCs w:val="18"/>
        </w:rPr>
        <w:t>Utilized Load Runner for performance testing to analyze the response times of the business transactions under load.</w:t>
      </w:r>
    </w:p>
    <w:p w:rsidR="00EA3627" w:rsidRPr="0072420D" w:rsidRDefault="00EA3627" w:rsidP="00ED37F4">
      <w:pPr>
        <w:pStyle w:val="ListParagraph"/>
        <w:numPr>
          <w:ilvl w:val="0"/>
          <w:numId w:val="11"/>
        </w:numPr>
        <w:ind w:left="360"/>
        <w:rPr>
          <w:bCs/>
          <w:sz w:val="18"/>
          <w:szCs w:val="18"/>
        </w:rPr>
      </w:pPr>
      <w:r w:rsidRPr="0072420D">
        <w:rPr>
          <w:bCs/>
          <w:sz w:val="18"/>
          <w:szCs w:val="18"/>
        </w:rPr>
        <w:t>Performed data driven testing of the web service using JDBC Connection. Used Groovy script to do conditional Property transfers for dependent test cases. Involved in Business functionality review meetings. Worked on functionality testing.</w:t>
      </w:r>
    </w:p>
    <w:p w:rsidR="0048115B" w:rsidRPr="0072420D" w:rsidRDefault="0048115B" w:rsidP="00ED37F4">
      <w:pPr>
        <w:pStyle w:val="ListParagraph"/>
        <w:numPr>
          <w:ilvl w:val="0"/>
          <w:numId w:val="11"/>
        </w:numPr>
        <w:ind w:left="360"/>
        <w:rPr>
          <w:bCs/>
          <w:sz w:val="18"/>
          <w:szCs w:val="18"/>
        </w:rPr>
      </w:pPr>
      <w:r w:rsidRPr="0072420D">
        <w:rPr>
          <w:bCs/>
          <w:sz w:val="18"/>
          <w:szCs w:val="18"/>
        </w:rPr>
        <w:t>Involved in SOA testing for Payments API's using SoapUI and Java framework for Web Services testing.</w:t>
      </w:r>
    </w:p>
    <w:p w:rsidR="007352D3" w:rsidRPr="0072420D" w:rsidRDefault="007352D3" w:rsidP="00ED37F4">
      <w:pPr>
        <w:pStyle w:val="ListParagraph"/>
        <w:numPr>
          <w:ilvl w:val="0"/>
          <w:numId w:val="11"/>
        </w:numPr>
        <w:ind w:left="360"/>
        <w:rPr>
          <w:bCs/>
          <w:sz w:val="18"/>
          <w:szCs w:val="18"/>
        </w:rPr>
      </w:pPr>
      <w:r w:rsidRPr="0072420D">
        <w:rPr>
          <w:bCs/>
          <w:sz w:val="18"/>
          <w:szCs w:val="18"/>
        </w:rPr>
        <w:t>Used MessageExchange and TestRunner Objects in SOAPUI API for Groovy Scripting.</w:t>
      </w:r>
    </w:p>
    <w:p w:rsidR="00D742AF" w:rsidRPr="0072420D" w:rsidRDefault="00D742AF" w:rsidP="00ED37F4">
      <w:pPr>
        <w:pStyle w:val="ListParagraph"/>
        <w:numPr>
          <w:ilvl w:val="0"/>
          <w:numId w:val="11"/>
        </w:numPr>
        <w:ind w:left="360"/>
        <w:rPr>
          <w:bCs/>
          <w:sz w:val="18"/>
          <w:szCs w:val="18"/>
        </w:rPr>
      </w:pPr>
      <w:r w:rsidRPr="0072420D">
        <w:rPr>
          <w:bCs/>
          <w:sz w:val="18"/>
          <w:szCs w:val="18"/>
        </w:rPr>
        <w:t xml:space="preserve">Logging all bugs /issues/enhancements in HIMS </w:t>
      </w:r>
      <w:r w:rsidRPr="0072420D">
        <w:rPr>
          <w:rFonts w:hint="eastAsia"/>
          <w:bCs/>
          <w:sz w:val="18"/>
          <w:szCs w:val="18"/>
        </w:rPr>
        <w:t>–</w:t>
      </w:r>
      <w:r w:rsidRPr="0072420D">
        <w:rPr>
          <w:bCs/>
          <w:sz w:val="18"/>
          <w:szCs w:val="18"/>
        </w:rPr>
        <w:t xml:space="preserve"> JIRA.</w:t>
      </w:r>
    </w:p>
    <w:p w:rsidR="0048115B" w:rsidRPr="0072420D" w:rsidRDefault="0048115B" w:rsidP="00ED37F4">
      <w:pPr>
        <w:pStyle w:val="ListParagraph"/>
        <w:numPr>
          <w:ilvl w:val="0"/>
          <w:numId w:val="11"/>
        </w:numPr>
        <w:ind w:left="360"/>
        <w:rPr>
          <w:bCs/>
          <w:sz w:val="18"/>
          <w:szCs w:val="18"/>
        </w:rPr>
      </w:pPr>
      <w:r w:rsidRPr="0072420D">
        <w:rPr>
          <w:bCs/>
          <w:sz w:val="18"/>
          <w:szCs w:val="18"/>
        </w:rPr>
        <w:t>Performed Web Services Testing and XML validation by creating test case suite using SoapUI.</w:t>
      </w:r>
    </w:p>
    <w:p w:rsidR="0048115B" w:rsidRPr="0072420D" w:rsidRDefault="0048115B" w:rsidP="00ED37F4">
      <w:pPr>
        <w:pStyle w:val="ListParagraph"/>
        <w:numPr>
          <w:ilvl w:val="0"/>
          <w:numId w:val="11"/>
        </w:numPr>
        <w:ind w:left="360"/>
        <w:rPr>
          <w:bCs/>
          <w:sz w:val="18"/>
          <w:szCs w:val="18"/>
        </w:rPr>
      </w:pPr>
      <w:r w:rsidRPr="0072420D">
        <w:rPr>
          <w:bCs/>
          <w:sz w:val="18"/>
          <w:szCs w:val="18"/>
        </w:rPr>
        <w:t>Created whole test framework using Selenium for further test creation and execution.</w:t>
      </w:r>
    </w:p>
    <w:p w:rsidR="0048115B" w:rsidRPr="0072420D" w:rsidRDefault="0048115B" w:rsidP="00ED37F4">
      <w:pPr>
        <w:pStyle w:val="ListParagraph"/>
        <w:numPr>
          <w:ilvl w:val="0"/>
          <w:numId w:val="11"/>
        </w:numPr>
        <w:ind w:left="360"/>
        <w:rPr>
          <w:bCs/>
          <w:sz w:val="18"/>
          <w:szCs w:val="18"/>
        </w:rPr>
      </w:pPr>
      <w:r w:rsidRPr="0072420D">
        <w:rPr>
          <w:bCs/>
          <w:sz w:val="18"/>
          <w:szCs w:val="18"/>
        </w:rPr>
        <w:t>Regression test cases were written and automated using Selenium WebDriver.</w:t>
      </w:r>
    </w:p>
    <w:p w:rsidR="0048115B" w:rsidRPr="0072420D" w:rsidRDefault="0048115B" w:rsidP="00ED37F4">
      <w:pPr>
        <w:pStyle w:val="ListParagraph"/>
        <w:numPr>
          <w:ilvl w:val="0"/>
          <w:numId w:val="11"/>
        </w:numPr>
        <w:ind w:left="360"/>
        <w:rPr>
          <w:bCs/>
          <w:sz w:val="18"/>
          <w:szCs w:val="18"/>
        </w:rPr>
      </w:pPr>
      <w:r w:rsidRPr="0072420D">
        <w:rPr>
          <w:bCs/>
          <w:sz w:val="18"/>
          <w:szCs w:val="18"/>
        </w:rPr>
        <w:t>Prepared Traceability Matrix to ensure the adequate coverage of the test cases.</w:t>
      </w:r>
    </w:p>
    <w:p w:rsidR="00D742AF" w:rsidRPr="0072420D" w:rsidRDefault="00D742AF" w:rsidP="00ED37F4">
      <w:pPr>
        <w:pStyle w:val="ListParagraph"/>
        <w:numPr>
          <w:ilvl w:val="0"/>
          <w:numId w:val="11"/>
        </w:numPr>
        <w:ind w:left="360"/>
        <w:rPr>
          <w:bCs/>
          <w:sz w:val="18"/>
          <w:szCs w:val="18"/>
        </w:rPr>
      </w:pPr>
      <w:r w:rsidRPr="0072420D">
        <w:rPr>
          <w:bCs/>
          <w:sz w:val="18"/>
          <w:szCs w:val="18"/>
        </w:rPr>
        <w:t>Used Defect Management tool JIRA.</w:t>
      </w:r>
    </w:p>
    <w:p w:rsidR="0048115B" w:rsidRPr="0072420D" w:rsidRDefault="0048115B" w:rsidP="00ED37F4">
      <w:pPr>
        <w:pStyle w:val="ListParagraph"/>
        <w:numPr>
          <w:ilvl w:val="0"/>
          <w:numId w:val="11"/>
        </w:numPr>
        <w:ind w:left="360"/>
        <w:rPr>
          <w:bCs/>
          <w:sz w:val="18"/>
          <w:szCs w:val="18"/>
        </w:rPr>
      </w:pPr>
      <w:r w:rsidRPr="0072420D">
        <w:rPr>
          <w:bCs/>
          <w:sz w:val="18"/>
          <w:szCs w:val="18"/>
        </w:rPr>
        <w:t xml:space="preserve">Connected to database to Query the database using SQL for data verification and validation. </w:t>
      </w:r>
    </w:p>
    <w:p w:rsidR="003C475A" w:rsidRPr="0072420D" w:rsidRDefault="0048115B" w:rsidP="00ED37F4">
      <w:pPr>
        <w:pStyle w:val="ListParagraph"/>
        <w:numPr>
          <w:ilvl w:val="0"/>
          <w:numId w:val="11"/>
        </w:numPr>
        <w:ind w:left="360"/>
        <w:rPr>
          <w:bCs/>
          <w:sz w:val="18"/>
          <w:szCs w:val="18"/>
        </w:rPr>
      </w:pPr>
      <w:r w:rsidRPr="0072420D">
        <w:rPr>
          <w:bCs/>
          <w:sz w:val="18"/>
          <w:szCs w:val="18"/>
        </w:rPr>
        <w:t>Performed back end testing on Oracle Database by writing SQL quarries.</w:t>
      </w:r>
    </w:p>
    <w:p w:rsidR="00E25083" w:rsidRPr="0072420D" w:rsidRDefault="006864DF" w:rsidP="003C475A">
      <w:pPr>
        <w:widowControl w:val="0"/>
        <w:autoSpaceDE w:val="0"/>
        <w:autoSpaceDN w:val="0"/>
        <w:adjustRightInd w:val="0"/>
        <w:rPr>
          <w:bCs/>
          <w:sz w:val="18"/>
          <w:szCs w:val="18"/>
        </w:rPr>
      </w:pPr>
      <w:r w:rsidRPr="0072420D">
        <w:rPr>
          <w:b/>
          <w:bCs/>
          <w:sz w:val="18"/>
          <w:szCs w:val="18"/>
          <w:u w:val="single"/>
        </w:rPr>
        <w:t>Environment</w:t>
      </w:r>
      <w:r w:rsidRPr="0072420D">
        <w:rPr>
          <w:b/>
          <w:bCs/>
          <w:sz w:val="18"/>
          <w:szCs w:val="18"/>
        </w:rPr>
        <w:t>:</w:t>
      </w:r>
      <w:r w:rsidRPr="0072420D">
        <w:rPr>
          <w:sz w:val="18"/>
          <w:szCs w:val="18"/>
        </w:rPr>
        <w:t xml:space="preserve"> </w:t>
      </w:r>
      <w:r w:rsidR="003C475A" w:rsidRPr="0072420D">
        <w:rPr>
          <w:bCs/>
          <w:sz w:val="18"/>
          <w:szCs w:val="18"/>
        </w:rPr>
        <w:t xml:space="preserve"> </w:t>
      </w:r>
      <w:r w:rsidR="00D742AF" w:rsidRPr="0072420D">
        <w:rPr>
          <w:bCs/>
          <w:sz w:val="18"/>
          <w:szCs w:val="18"/>
        </w:rPr>
        <w:t>Selenium RC, Java, Net, Python, Perl, Test NG,</w:t>
      </w:r>
      <w:r w:rsidR="00D742AF" w:rsidRPr="0072420D">
        <w:rPr>
          <w:b/>
          <w:bCs/>
          <w:sz w:val="18"/>
          <w:szCs w:val="18"/>
        </w:rPr>
        <w:t xml:space="preserve"> </w:t>
      </w:r>
      <w:r w:rsidR="00D742AF" w:rsidRPr="0072420D">
        <w:rPr>
          <w:bCs/>
          <w:sz w:val="18"/>
          <w:szCs w:val="18"/>
        </w:rPr>
        <w:t>Groovy, HP Quick Test Load Runner, Eclipse IDE, Perforce, Firebug  Oracle 9i/Oracle 10g, PLSQL,</w:t>
      </w:r>
      <w:r w:rsidR="007A24E8">
        <w:rPr>
          <w:bCs/>
          <w:sz w:val="18"/>
          <w:szCs w:val="18"/>
        </w:rPr>
        <w:t xml:space="preserve"> SQL, </w:t>
      </w:r>
      <w:r w:rsidR="00D742AF" w:rsidRPr="0072420D">
        <w:rPr>
          <w:bCs/>
          <w:sz w:val="18"/>
          <w:szCs w:val="18"/>
        </w:rPr>
        <w:t xml:space="preserve"> XML, HTML, DHTML,SOAP, JMeter, Agile Scrum, Jbehave, Cucumber, Quality Center, JIRA, Linux,Windows XP</w:t>
      </w:r>
      <w:r w:rsidR="0048115B" w:rsidRPr="0072420D">
        <w:rPr>
          <w:bCs/>
          <w:sz w:val="18"/>
          <w:szCs w:val="18"/>
        </w:rPr>
        <w:t>.</w:t>
      </w:r>
    </w:p>
    <w:p w:rsidR="007352D3" w:rsidRPr="0072420D" w:rsidRDefault="007352D3" w:rsidP="005C5523">
      <w:pPr>
        <w:jc w:val="both"/>
        <w:rPr>
          <w:b/>
          <w:bCs/>
          <w:i/>
          <w:iCs/>
          <w:sz w:val="18"/>
          <w:szCs w:val="18"/>
        </w:rPr>
      </w:pPr>
    </w:p>
    <w:p w:rsidR="0072420D" w:rsidRPr="0072420D" w:rsidRDefault="00441004" w:rsidP="005C5523">
      <w:pPr>
        <w:jc w:val="both"/>
        <w:rPr>
          <w:b/>
          <w:i/>
          <w:sz w:val="18"/>
          <w:szCs w:val="18"/>
        </w:rPr>
      </w:pPr>
      <w:r w:rsidRPr="0072420D">
        <w:rPr>
          <w:b/>
          <w:bCs/>
          <w:i/>
          <w:iCs/>
          <w:sz w:val="18"/>
          <w:szCs w:val="18"/>
        </w:rPr>
        <w:t>State Street Financial, Boston, MA</w:t>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5617E8" w:rsidRPr="0072420D">
        <w:rPr>
          <w:b/>
          <w:i/>
          <w:sz w:val="18"/>
          <w:szCs w:val="18"/>
        </w:rPr>
        <w:tab/>
      </w:r>
      <w:r w:rsidR="0072420D" w:rsidRPr="0072420D">
        <w:rPr>
          <w:b/>
          <w:i/>
          <w:sz w:val="18"/>
          <w:szCs w:val="18"/>
        </w:rPr>
        <w:t xml:space="preserve">       </w:t>
      </w:r>
      <w:r w:rsidR="006B576D" w:rsidRPr="0072420D">
        <w:rPr>
          <w:b/>
          <w:i/>
          <w:sz w:val="18"/>
          <w:szCs w:val="18"/>
        </w:rPr>
        <w:t xml:space="preserve"> </w:t>
      </w:r>
      <w:r w:rsidR="00ED5D86">
        <w:rPr>
          <w:b/>
          <w:i/>
          <w:sz w:val="18"/>
          <w:szCs w:val="18"/>
        </w:rPr>
        <w:tab/>
      </w:r>
      <w:r w:rsidR="006B576D" w:rsidRPr="0072420D">
        <w:rPr>
          <w:b/>
          <w:i/>
          <w:sz w:val="18"/>
          <w:szCs w:val="18"/>
        </w:rPr>
        <w:t xml:space="preserve"> </w:t>
      </w:r>
      <w:r w:rsidR="0072420D" w:rsidRPr="0072420D">
        <w:rPr>
          <w:b/>
          <w:i/>
          <w:sz w:val="18"/>
          <w:szCs w:val="18"/>
        </w:rPr>
        <w:t>Feb- 2008 –Mar- 2009</w:t>
      </w:r>
      <w:r w:rsidR="006B576D" w:rsidRPr="0072420D">
        <w:rPr>
          <w:b/>
          <w:i/>
          <w:sz w:val="18"/>
          <w:szCs w:val="18"/>
        </w:rPr>
        <w:t xml:space="preserve">  </w:t>
      </w:r>
    </w:p>
    <w:p w:rsidR="0048115B" w:rsidRPr="0072420D" w:rsidRDefault="0072420D" w:rsidP="005C5523">
      <w:pPr>
        <w:jc w:val="both"/>
        <w:rPr>
          <w:b/>
          <w:i/>
          <w:sz w:val="18"/>
          <w:szCs w:val="18"/>
        </w:rPr>
      </w:pPr>
      <w:r w:rsidRPr="0072420D">
        <w:rPr>
          <w:b/>
          <w:i/>
          <w:sz w:val="18"/>
          <w:szCs w:val="18"/>
        </w:rPr>
        <w:t xml:space="preserve"> QA </w:t>
      </w:r>
      <w:r w:rsidR="0048115B" w:rsidRPr="0072420D">
        <w:rPr>
          <w:b/>
          <w:i/>
          <w:sz w:val="18"/>
          <w:szCs w:val="18"/>
        </w:rPr>
        <w:t>Tester</w:t>
      </w:r>
      <w:r w:rsidR="0048115B" w:rsidRPr="0072420D">
        <w:rPr>
          <w:b/>
          <w:bCs/>
          <w:i/>
          <w:iCs/>
          <w:color w:val="000000"/>
          <w:sz w:val="18"/>
          <w:szCs w:val="18"/>
          <w:u w:val="single"/>
        </w:rPr>
        <w:t xml:space="preserve"> </w:t>
      </w:r>
    </w:p>
    <w:p w:rsidR="00441004" w:rsidRPr="0072420D" w:rsidRDefault="00441004" w:rsidP="00441004">
      <w:pPr>
        <w:pStyle w:val="NormalWeb"/>
        <w:spacing w:before="0" w:beforeAutospacing="0" w:after="0" w:afterAutospacing="0" w:line="216" w:lineRule="auto"/>
        <w:rPr>
          <w:b/>
          <w:bCs/>
          <w:i/>
          <w:iCs/>
          <w:color w:val="000000"/>
          <w:sz w:val="18"/>
          <w:szCs w:val="18"/>
          <w:u w:val="single"/>
        </w:rPr>
      </w:pPr>
      <w:r w:rsidRPr="0072420D">
        <w:rPr>
          <w:b/>
          <w:bCs/>
          <w:i/>
          <w:iCs/>
          <w:color w:val="000000"/>
          <w:sz w:val="18"/>
          <w:szCs w:val="18"/>
          <w:u w:val="single"/>
        </w:rPr>
        <w:t>Description:</w:t>
      </w:r>
    </w:p>
    <w:p w:rsidR="006864DF" w:rsidRPr="0072420D" w:rsidRDefault="00441004" w:rsidP="00441004">
      <w:pPr>
        <w:tabs>
          <w:tab w:val="left" w:pos="-360"/>
          <w:tab w:val="left" w:pos="3300"/>
        </w:tabs>
        <w:jc w:val="both"/>
        <w:rPr>
          <w:bCs/>
          <w:sz w:val="18"/>
          <w:szCs w:val="18"/>
        </w:rPr>
      </w:pPr>
      <w:r w:rsidRPr="0072420D">
        <w:rPr>
          <w:bCs/>
          <w:sz w:val="18"/>
          <w:szCs w:val="18"/>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p>
    <w:p w:rsidR="00441004" w:rsidRPr="0072420D" w:rsidRDefault="00441004" w:rsidP="00441004">
      <w:pPr>
        <w:tabs>
          <w:tab w:val="left" w:pos="-360"/>
          <w:tab w:val="left" w:pos="3300"/>
        </w:tabs>
        <w:jc w:val="both"/>
        <w:rPr>
          <w:b/>
          <w:bCs/>
          <w:sz w:val="18"/>
          <w:szCs w:val="18"/>
          <w:u w:val="single"/>
        </w:rPr>
      </w:pPr>
    </w:p>
    <w:p w:rsidR="0097156E" w:rsidRPr="0072420D" w:rsidRDefault="006864DF" w:rsidP="00E06B12">
      <w:pPr>
        <w:tabs>
          <w:tab w:val="left" w:pos="-360"/>
          <w:tab w:val="left" w:pos="3300"/>
        </w:tabs>
        <w:jc w:val="both"/>
        <w:rPr>
          <w:b/>
          <w:bCs/>
          <w:sz w:val="18"/>
          <w:szCs w:val="18"/>
        </w:rPr>
      </w:pPr>
      <w:r w:rsidRPr="0072420D">
        <w:rPr>
          <w:b/>
          <w:bCs/>
          <w:sz w:val="18"/>
          <w:szCs w:val="18"/>
          <w:u w:val="single"/>
        </w:rPr>
        <w:t>Responsibilities</w:t>
      </w:r>
      <w:r w:rsidRPr="0072420D">
        <w:rPr>
          <w:b/>
          <w:bCs/>
          <w:sz w:val="18"/>
          <w:szCs w:val="18"/>
        </w:rPr>
        <w:t>:</w:t>
      </w:r>
    </w:p>
    <w:p w:rsidR="005617E8" w:rsidRPr="0072420D" w:rsidRDefault="005617E8" w:rsidP="00ED37F4">
      <w:pPr>
        <w:pStyle w:val="ListParagraph"/>
        <w:numPr>
          <w:ilvl w:val="0"/>
          <w:numId w:val="11"/>
        </w:numPr>
        <w:ind w:left="360"/>
        <w:rPr>
          <w:bCs/>
          <w:sz w:val="18"/>
          <w:szCs w:val="18"/>
        </w:rPr>
      </w:pPr>
      <w:r w:rsidRPr="0072420D">
        <w:rPr>
          <w:bCs/>
          <w:sz w:val="18"/>
          <w:szCs w:val="18"/>
        </w:rPr>
        <w:t>Aided application technical design process, developed automated check scripts and executed tests and evaluated test results. </w:t>
      </w:r>
    </w:p>
    <w:p w:rsidR="005617E8" w:rsidRPr="0072420D" w:rsidRDefault="005617E8" w:rsidP="00ED37F4">
      <w:pPr>
        <w:pStyle w:val="ListParagraph"/>
        <w:numPr>
          <w:ilvl w:val="0"/>
          <w:numId w:val="11"/>
        </w:numPr>
        <w:ind w:left="360"/>
        <w:rPr>
          <w:bCs/>
          <w:sz w:val="18"/>
          <w:szCs w:val="18"/>
        </w:rPr>
      </w:pPr>
      <w:r w:rsidRPr="0072420D">
        <w:rPr>
          <w:bCs/>
          <w:sz w:val="18"/>
          <w:szCs w:val="18"/>
        </w:rPr>
        <w:t>Involved in testing the EDI transactions 834 and 837. Highly involved in writing test scripts for testing 834 transactions</w:t>
      </w:r>
    </w:p>
    <w:p w:rsidR="005617E8" w:rsidRPr="0072420D" w:rsidRDefault="005617E8" w:rsidP="00ED37F4">
      <w:pPr>
        <w:pStyle w:val="ListParagraph"/>
        <w:numPr>
          <w:ilvl w:val="0"/>
          <w:numId w:val="11"/>
        </w:numPr>
        <w:ind w:left="360"/>
        <w:rPr>
          <w:bCs/>
          <w:sz w:val="18"/>
          <w:szCs w:val="18"/>
        </w:rPr>
      </w:pPr>
      <w:r w:rsidRPr="0072420D">
        <w:rPr>
          <w:bCs/>
          <w:sz w:val="18"/>
          <w:szCs w:val="18"/>
        </w:rPr>
        <w:t>Modified the 834 file and then checked if the eligibility enrollment is properly loaded onto Facets</w:t>
      </w:r>
    </w:p>
    <w:p w:rsidR="00204D1B" w:rsidRPr="0072420D" w:rsidRDefault="00204D1B" w:rsidP="00ED37F4">
      <w:pPr>
        <w:pStyle w:val="ListParagraph"/>
        <w:numPr>
          <w:ilvl w:val="0"/>
          <w:numId w:val="11"/>
        </w:numPr>
        <w:ind w:left="360"/>
        <w:rPr>
          <w:bCs/>
          <w:sz w:val="18"/>
          <w:szCs w:val="18"/>
        </w:rPr>
      </w:pPr>
      <w:r w:rsidRPr="0072420D">
        <w:rPr>
          <w:bCs/>
          <w:sz w:val="18"/>
          <w:szCs w:val="18"/>
        </w:rPr>
        <w:t>Tested the SOAP Requests / Responses Messages in SOAP UI.</w:t>
      </w:r>
    </w:p>
    <w:p w:rsidR="00441004" w:rsidRPr="0072420D" w:rsidRDefault="00441004" w:rsidP="00ED37F4">
      <w:pPr>
        <w:pStyle w:val="ListParagraph"/>
        <w:numPr>
          <w:ilvl w:val="0"/>
          <w:numId w:val="11"/>
        </w:numPr>
        <w:ind w:left="360"/>
        <w:rPr>
          <w:bCs/>
          <w:sz w:val="18"/>
          <w:szCs w:val="18"/>
        </w:rPr>
      </w:pPr>
      <w:r w:rsidRPr="0072420D">
        <w:rPr>
          <w:bCs/>
          <w:sz w:val="18"/>
          <w:szCs w:val="18"/>
        </w:rPr>
        <w:t>Experienced in Automation testing using Selenium and HP Quality Center.</w:t>
      </w:r>
    </w:p>
    <w:p w:rsidR="00204D1B" w:rsidRPr="0072420D" w:rsidRDefault="00204D1B" w:rsidP="00ED37F4">
      <w:pPr>
        <w:pStyle w:val="ListParagraph"/>
        <w:numPr>
          <w:ilvl w:val="0"/>
          <w:numId w:val="11"/>
        </w:numPr>
        <w:ind w:left="360"/>
        <w:rPr>
          <w:bCs/>
          <w:sz w:val="18"/>
          <w:szCs w:val="18"/>
        </w:rPr>
      </w:pPr>
      <w:r w:rsidRPr="0072420D">
        <w:rPr>
          <w:bCs/>
          <w:sz w:val="18"/>
          <w:szCs w:val="18"/>
        </w:rPr>
        <w:t>Validated the Web Services (SOAP), both Request and Response messages.</w:t>
      </w:r>
    </w:p>
    <w:p w:rsidR="00441004" w:rsidRPr="0072420D" w:rsidRDefault="005617E8" w:rsidP="0072420D">
      <w:pPr>
        <w:pStyle w:val="ListParagraph"/>
        <w:numPr>
          <w:ilvl w:val="0"/>
          <w:numId w:val="11"/>
        </w:numPr>
        <w:ind w:left="360"/>
        <w:rPr>
          <w:bCs/>
          <w:sz w:val="18"/>
          <w:szCs w:val="18"/>
        </w:rPr>
      </w:pPr>
      <w:r w:rsidRPr="0072420D">
        <w:rPr>
          <w:bCs/>
          <w:sz w:val="18"/>
          <w:szCs w:val="18"/>
        </w:rPr>
        <w:t>Recognized test automation opportunities and analyzed SOA requirements. </w:t>
      </w:r>
    </w:p>
    <w:p w:rsidR="003D64BC" w:rsidRPr="0072420D" w:rsidRDefault="003D64BC" w:rsidP="00ED37F4">
      <w:pPr>
        <w:pStyle w:val="ListParagraph"/>
        <w:numPr>
          <w:ilvl w:val="0"/>
          <w:numId w:val="11"/>
        </w:numPr>
        <w:ind w:left="360"/>
        <w:rPr>
          <w:bCs/>
          <w:sz w:val="18"/>
          <w:szCs w:val="18"/>
        </w:rPr>
      </w:pPr>
      <w:r w:rsidRPr="0072420D">
        <w:rPr>
          <w:bCs/>
          <w:sz w:val="18"/>
          <w:szCs w:val="18"/>
        </w:rPr>
        <w:t>Facilitated test automation team using HP Quick Test Pro (QTP) for regression and functional testing by executing VB script test cases.</w:t>
      </w:r>
    </w:p>
    <w:p w:rsidR="005617E8" w:rsidRPr="0072420D" w:rsidRDefault="005617E8" w:rsidP="00ED37F4">
      <w:pPr>
        <w:pStyle w:val="ListParagraph"/>
        <w:numPr>
          <w:ilvl w:val="0"/>
          <w:numId w:val="11"/>
        </w:numPr>
        <w:ind w:left="360"/>
        <w:rPr>
          <w:bCs/>
          <w:sz w:val="18"/>
          <w:szCs w:val="18"/>
        </w:rPr>
      </w:pPr>
      <w:r w:rsidRPr="0072420D">
        <w:rPr>
          <w:bCs/>
          <w:sz w:val="18"/>
          <w:szCs w:val="18"/>
        </w:rPr>
        <w:t>Handled the tasks of assisting senior SOA testers in developing test strategies and in gathering testing requirements</w:t>
      </w:r>
    </w:p>
    <w:p w:rsidR="005617E8" w:rsidRPr="0072420D" w:rsidRDefault="005617E8" w:rsidP="00ED37F4">
      <w:pPr>
        <w:pStyle w:val="ListParagraph"/>
        <w:numPr>
          <w:ilvl w:val="0"/>
          <w:numId w:val="11"/>
        </w:numPr>
        <w:ind w:left="360"/>
        <w:rPr>
          <w:bCs/>
          <w:sz w:val="18"/>
          <w:szCs w:val="18"/>
        </w:rPr>
      </w:pPr>
      <w:r w:rsidRPr="0072420D">
        <w:rPr>
          <w:bCs/>
          <w:sz w:val="18"/>
          <w:szCs w:val="18"/>
        </w:rPr>
        <w:t>Performed other essential job responsibilities under the guidance of senior SOA testers</w:t>
      </w:r>
    </w:p>
    <w:p w:rsidR="005617E8" w:rsidRPr="0072420D" w:rsidRDefault="005617E8" w:rsidP="00ED37F4">
      <w:pPr>
        <w:pStyle w:val="ListParagraph"/>
        <w:numPr>
          <w:ilvl w:val="0"/>
          <w:numId w:val="11"/>
        </w:numPr>
        <w:ind w:left="360"/>
        <w:rPr>
          <w:bCs/>
          <w:sz w:val="18"/>
          <w:szCs w:val="18"/>
        </w:rPr>
      </w:pPr>
      <w:r w:rsidRPr="0072420D">
        <w:rPr>
          <w:bCs/>
          <w:sz w:val="18"/>
          <w:szCs w:val="18"/>
        </w:rPr>
        <w:t xml:space="preserve">Designed and developed project document templates based on SDLC methodology. </w:t>
      </w:r>
    </w:p>
    <w:p w:rsidR="006864DF" w:rsidRPr="0072420D" w:rsidRDefault="005617E8" w:rsidP="00ED37F4">
      <w:pPr>
        <w:pStyle w:val="ListParagraph"/>
        <w:numPr>
          <w:ilvl w:val="0"/>
          <w:numId w:val="11"/>
        </w:numPr>
        <w:ind w:left="360"/>
        <w:rPr>
          <w:bCs/>
          <w:sz w:val="18"/>
          <w:szCs w:val="18"/>
        </w:rPr>
      </w:pPr>
      <w:r w:rsidRPr="0072420D">
        <w:rPr>
          <w:bCs/>
          <w:sz w:val="18"/>
          <w:szCs w:val="18"/>
        </w:rPr>
        <w:t>Created all Use Cases and UML models using Rational Rose</w:t>
      </w:r>
      <w:r w:rsidR="006864DF" w:rsidRPr="0072420D">
        <w:rPr>
          <w:bCs/>
          <w:sz w:val="18"/>
          <w:szCs w:val="18"/>
        </w:rPr>
        <w:t>.</w:t>
      </w:r>
    </w:p>
    <w:p w:rsidR="006864DF" w:rsidRPr="0072420D" w:rsidRDefault="006864DF" w:rsidP="00E06B12">
      <w:pPr>
        <w:tabs>
          <w:tab w:val="left" w:pos="-360"/>
          <w:tab w:val="left" w:pos="3300"/>
        </w:tabs>
        <w:jc w:val="both"/>
        <w:rPr>
          <w:sz w:val="18"/>
          <w:szCs w:val="18"/>
        </w:rPr>
      </w:pPr>
      <w:r w:rsidRPr="0072420D">
        <w:rPr>
          <w:b/>
          <w:sz w:val="18"/>
          <w:szCs w:val="18"/>
          <w:u w:val="single"/>
        </w:rPr>
        <w:t>Environment</w:t>
      </w:r>
      <w:r w:rsidRPr="0072420D">
        <w:rPr>
          <w:b/>
          <w:sz w:val="18"/>
          <w:szCs w:val="18"/>
        </w:rPr>
        <w:t>:</w:t>
      </w:r>
      <w:r w:rsidRPr="0072420D">
        <w:rPr>
          <w:sz w:val="18"/>
          <w:szCs w:val="18"/>
        </w:rPr>
        <w:t xml:space="preserve"> </w:t>
      </w:r>
      <w:r w:rsidR="00441004" w:rsidRPr="0072420D">
        <w:rPr>
          <w:bCs/>
          <w:sz w:val="18"/>
          <w:szCs w:val="18"/>
        </w:rPr>
        <w:t xml:space="preserve">Selenium 2, IDE, JUnit, ANT, </w:t>
      </w:r>
      <w:r w:rsidR="005617E8" w:rsidRPr="0072420D">
        <w:rPr>
          <w:bCs/>
          <w:sz w:val="18"/>
          <w:szCs w:val="18"/>
          <w:lang w:val="en-GB"/>
        </w:rPr>
        <w:t>Quality Center</w:t>
      </w:r>
      <w:r w:rsidR="005617E8" w:rsidRPr="0072420D">
        <w:rPr>
          <w:sz w:val="18"/>
          <w:szCs w:val="18"/>
          <w:lang w:val="en-GB"/>
        </w:rPr>
        <w:t>, </w:t>
      </w:r>
      <w:r w:rsidR="005617E8" w:rsidRPr="0072420D">
        <w:rPr>
          <w:bCs/>
          <w:sz w:val="18"/>
          <w:szCs w:val="18"/>
          <w:lang w:val="en-GB"/>
        </w:rPr>
        <w:t>SAP</w:t>
      </w:r>
      <w:r w:rsidR="005617E8" w:rsidRPr="0072420D">
        <w:rPr>
          <w:sz w:val="18"/>
          <w:szCs w:val="18"/>
          <w:lang w:val="en-GB"/>
        </w:rPr>
        <w:t>, HTML, MS Office, Microsoft Excel,</w:t>
      </w:r>
      <w:r w:rsidR="00204D1B" w:rsidRPr="0072420D">
        <w:rPr>
          <w:bCs/>
          <w:color w:val="000000"/>
          <w:sz w:val="18"/>
          <w:szCs w:val="18"/>
        </w:rPr>
        <w:t xml:space="preserve"> SoapUI,</w:t>
      </w:r>
      <w:r w:rsidR="005617E8" w:rsidRPr="0072420D">
        <w:rPr>
          <w:sz w:val="18"/>
          <w:szCs w:val="18"/>
          <w:lang w:val="en-GB"/>
        </w:rPr>
        <w:t xml:space="preserve"> </w:t>
      </w:r>
      <w:r w:rsidR="00AF19CE" w:rsidRPr="0072420D">
        <w:rPr>
          <w:bCs/>
          <w:sz w:val="18"/>
          <w:szCs w:val="18"/>
        </w:rPr>
        <w:t>REST,</w:t>
      </w:r>
      <w:r w:rsidR="00AF19CE" w:rsidRPr="0072420D">
        <w:rPr>
          <w:sz w:val="18"/>
          <w:szCs w:val="18"/>
          <w:lang w:val="en-GB"/>
        </w:rPr>
        <w:t xml:space="preserve"> </w:t>
      </w:r>
      <w:r w:rsidR="005617E8" w:rsidRPr="0072420D">
        <w:rPr>
          <w:sz w:val="18"/>
          <w:szCs w:val="18"/>
          <w:lang w:val="en-GB"/>
        </w:rPr>
        <w:t xml:space="preserve">MS Word, Internet Explorer, Microsoft outlook, PowerPoint and Visio, </w:t>
      </w:r>
      <w:r w:rsidR="005617E8" w:rsidRPr="0072420D">
        <w:rPr>
          <w:sz w:val="18"/>
          <w:szCs w:val="18"/>
          <w:lang w:val="en-IN"/>
        </w:rPr>
        <w:t>QTP 8.6</w:t>
      </w:r>
      <w:r w:rsidRPr="0072420D">
        <w:rPr>
          <w:sz w:val="18"/>
          <w:szCs w:val="18"/>
        </w:rPr>
        <w:t>.</w:t>
      </w:r>
    </w:p>
    <w:p w:rsidR="0072420D" w:rsidRPr="0072420D" w:rsidRDefault="0072420D" w:rsidP="00E06B12">
      <w:pPr>
        <w:tabs>
          <w:tab w:val="left" w:pos="-360"/>
          <w:tab w:val="left" w:pos="3300"/>
        </w:tabs>
        <w:jc w:val="both"/>
        <w:rPr>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72420D" w:rsidRPr="0072420D" w:rsidRDefault="0072420D" w:rsidP="00E06B12">
      <w:pPr>
        <w:jc w:val="both"/>
        <w:rPr>
          <w:b/>
          <w:sz w:val="18"/>
          <w:szCs w:val="18"/>
        </w:rPr>
      </w:pPr>
    </w:p>
    <w:p w:rsidR="00EA3364" w:rsidRPr="0072420D" w:rsidRDefault="00EA3364" w:rsidP="00662F36">
      <w:pPr>
        <w:pStyle w:val="BodyTextIndent"/>
        <w:ind w:left="0"/>
        <w:rPr>
          <w:bCs/>
          <w:sz w:val="18"/>
          <w:szCs w:val="18"/>
        </w:rPr>
      </w:pPr>
    </w:p>
    <w:sectPr w:rsidR="00EA3364" w:rsidRPr="0072420D" w:rsidSect="00595B1D">
      <w:footerReference w:type="even" r:id="rId9"/>
      <w:footerReference w:type="default" r:id="rId10"/>
      <w:pgSz w:w="12240" w:h="15840" w:code="1"/>
      <w:pgMar w:top="0" w:right="630" w:bottom="0" w:left="81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94B" w:rsidRDefault="00D2694B">
      <w:r>
        <w:separator/>
      </w:r>
    </w:p>
  </w:endnote>
  <w:endnote w:type="continuationSeparator" w:id="1">
    <w:p w:rsidR="00D2694B" w:rsidRDefault="00D269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FD7CFD">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end"/>
    </w:r>
  </w:p>
  <w:p w:rsidR="002A4D51" w:rsidRDefault="002A4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FD7CFD">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separate"/>
    </w:r>
    <w:r w:rsidR="007A24E8">
      <w:rPr>
        <w:rStyle w:val="PageNumber"/>
        <w:noProof/>
      </w:rPr>
      <w:t>2</w:t>
    </w:r>
    <w:r>
      <w:rPr>
        <w:rStyle w:val="PageNumber"/>
      </w:rPr>
      <w:fldChar w:fldCharType="end"/>
    </w:r>
  </w:p>
  <w:p w:rsidR="002A4D51" w:rsidRDefault="002A4D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94B" w:rsidRDefault="00D2694B">
      <w:r>
        <w:separator/>
      </w:r>
    </w:p>
  </w:footnote>
  <w:footnote w:type="continuationSeparator" w:id="1">
    <w:p w:rsidR="00D2694B" w:rsidRDefault="00D26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74C1CA5"/>
    <w:multiLevelType w:val="hybridMultilevel"/>
    <w:tmpl w:val="16A4E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BBF"/>
    <w:multiLevelType w:val="hybridMultilevel"/>
    <w:tmpl w:val="0AB41DB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A08607F"/>
    <w:multiLevelType w:val="hybridMultilevel"/>
    <w:tmpl w:val="4E8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D3B3B"/>
    <w:multiLevelType w:val="multilevel"/>
    <w:tmpl w:val="16F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727BC"/>
    <w:multiLevelType w:val="hybridMultilevel"/>
    <w:tmpl w:val="45E6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377849"/>
    <w:multiLevelType w:val="hybridMultilevel"/>
    <w:tmpl w:val="CCFA4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D3841"/>
    <w:multiLevelType w:val="multilevel"/>
    <w:tmpl w:val="9AE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C7407"/>
    <w:multiLevelType w:val="hybridMultilevel"/>
    <w:tmpl w:val="1D9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A0702"/>
    <w:multiLevelType w:val="hybridMultilevel"/>
    <w:tmpl w:val="0B5C28C6"/>
    <w:lvl w:ilvl="0" w:tplc="0409000B">
      <w:start w:val="1"/>
      <w:numFmt w:val="bullet"/>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CE4906"/>
    <w:multiLevelType w:val="hybridMultilevel"/>
    <w:tmpl w:val="418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E0CCC"/>
    <w:multiLevelType w:val="multilevel"/>
    <w:tmpl w:val="3098B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EE6128"/>
    <w:multiLevelType w:val="hybridMultilevel"/>
    <w:tmpl w:val="F6B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A0913"/>
    <w:multiLevelType w:val="hybridMultilevel"/>
    <w:tmpl w:val="BC22EE7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450"/>
        </w:tabs>
        <w:ind w:left="45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1">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852CCD"/>
    <w:multiLevelType w:val="multilevel"/>
    <w:tmpl w:val="D2C089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23">
    <w:nsid w:val="4EF0068F"/>
    <w:multiLevelType w:val="hybridMultilevel"/>
    <w:tmpl w:val="BA7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24AE4"/>
    <w:multiLevelType w:val="hybridMultilevel"/>
    <w:tmpl w:val="C0EA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D14953"/>
    <w:multiLevelType w:val="hybridMultilevel"/>
    <w:tmpl w:val="59DA7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27">
    <w:nsid w:val="65DB56BE"/>
    <w:multiLevelType w:val="hybridMultilevel"/>
    <w:tmpl w:val="9154B7AA"/>
    <w:lvl w:ilvl="0" w:tplc="A01831A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AB1FA3"/>
    <w:multiLevelType w:val="multilevel"/>
    <w:tmpl w:val="BFD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A3074"/>
    <w:multiLevelType w:val="multilevel"/>
    <w:tmpl w:val="028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6791D"/>
    <w:multiLevelType w:val="hybridMultilevel"/>
    <w:tmpl w:val="D59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13F41"/>
    <w:multiLevelType w:val="hybridMultilevel"/>
    <w:tmpl w:val="9D763B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75D7731"/>
    <w:multiLevelType w:val="hybridMultilevel"/>
    <w:tmpl w:val="C4C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7"/>
  </w:num>
  <w:num w:numId="4">
    <w:abstractNumId w:val="26"/>
  </w:num>
  <w:num w:numId="5">
    <w:abstractNumId w:val="9"/>
  </w:num>
  <w:num w:numId="6">
    <w:abstractNumId w:val="22"/>
  </w:num>
  <w:num w:numId="7">
    <w:abstractNumId w:val="10"/>
  </w:num>
  <w:num w:numId="8">
    <w:abstractNumId w:val="24"/>
  </w:num>
  <w:num w:numId="9">
    <w:abstractNumId w:val="25"/>
  </w:num>
  <w:num w:numId="10">
    <w:abstractNumId w:val="16"/>
  </w:num>
  <w:num w:numId="11">
    <w:abstractNumId w:val="30"/>
  </w:num>
  <w:num w:numId="12">
    <w:abstractNumId w:val="33"/>
  </w:num>
  <w:num w:numId="13">
    <w:abstractNumId w:val="29"/>
  </w:num>
  <w:num w:numId="14">
    <w:abstractNumId w:val="28"/>
  </w:num>
  <w:num w:numId="15">
    <w:abstractNumId w:val="1"/>
  </w:num>
  <w:num w:numId="16">
    <w:abstractNumId w:val="6"/>
  </w:num>
  <w:num w:numId="17">
    <w:abstractNumId w:val="7"/>
  </w:num>
  <w:num w:numId="18">
    <w:abstractNumId w:val="20"/>
  </w:num>
  <w:num w:numId="19">
    <w:abstractNumId w:val="32"/>
  </w:num>
  <w:num w:numId="20">
    <w:abstractNumId w:val="4"/>
  </w:num>
  <w:num w:numId="21">
    <w:abstractNumId w:val="31"/>
  </w:num>
  <w:num w:numId="22">
    <w:abstractNumId w:val="19"/>
  </w:num>
  <w:num w:numId="23">
    <w:abstractNumId w:val="11"/>
  </w:num>
  <w:num w:numId="24">
    <w:abstractNumId w:val="5"/>
  </w:num>
  <w:num w:numId="25">
    <w:abstractNumId w:val="14"/>
  </w:num>
  <w:num w:numId="26">
    <w:abstractNumId w:val="3"/>
  </w:num>
  <w:num w:numId="27">
    <w:abstractNumId w:val="17"/>
  </w:num>
  <w:num w:numId="28">
    <w:abstractNumId w:val="26"/>
  </w:num>
  <w:num w:numId="29">
    <w:abstractNumId w:val="26"/>
  </w:num>
  <w:num w:numId="30">
    <w:abstractNumId w:val="26"/>
  </w:num>
  <w:num w:numId="31">
    <w:abstractNumId w:val="8"/>
  </w:num>
  <w:num w:numId="32">
    <w:abstractNumId w:val="13"/>
  </w:num>
  <w:num w:numId="33">
    <w:abstractNumId w:val="23"/>
  </w:num>
  <w:num w:numId="34">
    <w:abstractNumId w:val="12"/>
  </w:num>
  <w:num w:numId="35">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hdrShapeDefaults>
    <o:shapedefaults v:ext="edit" spidmax="48130"/>
  </w:hdrShapeDefaults>
  <w:footnotePr>
    <w:footnote w:id="0"/>
    <w:footnote w:id="1"/>
  </w:footnotePr>
  <w:endnotePr>
    <w:endnote w:id="0"/>
    <w:endnote w:id="1"/>
  </w:endnotePr>
  <w:compat/>
  <w:rsids>
    <w:rsidRoot w:val="00317972"/>
    <w:rsid w:val="000064B6"/>
    <w:rsid w:val="000105A2"/>
    <w:rsid w:val="00036493"/>
    <w:rsid w:val="00041438"/>
    <w:rsid w:val="000532AD"/>
    <w:rsid w:val="000738A3"/>
    <w:rsid w:val="00076D59"/>
    <w:rsid w:val="00083173"/>
    <w:rsid w:val="000B25CA"/>
    <w:rsid w:val="000B48B5"/>
    <w:rsid w:val="000B4B27"/>
    <w:rsid w:val="000C1AAB"/>
    <w:rsid w:val="000D7CBA"/>
    <w:rsid w:val="000E5013"/>
    <w:rsid w:val="001048FC"/>
    <w:rsid w:val="00115BEF"/>
    <w:rsid w:val="00124163"/>
    <w:rsid w:val="00125726"/>
    <w:rsid w:val="00126037"/>
    <w:rsid w:val="001262A9"/>
    <w:rsid w:val="00127B69"/>
    <w:rsid w:val="00127F61"/>
    <w:rsid w:val="00142BC5"/>
    <w:rsid w:val="001631ED"/>
    <w:rsid w:val="0017675B"/>
    <w:rsid w:val="00183FC3"/>
    <w:rsid w:val="00194C64"/>
    <w:rsid w:val="001A4468"/>
    <w:rsid w:val="001B05BC"/>
    <w:rsid w:val="001B5C2A"/>
    <w:rsid w:val="001B6A75"/>
    <w:rsid w:val="001C1073"/>
    <w:rsid w:val="001C31D3"/>
    <w:rsid w:val="001C3FB2"/>
    <w:rsid w:val="001C749E"/>
    <w:rsid w:val="001D4000"/>
    <w:rsid w:val="001D6C91"/>
    <w:rsid w:val="001E1931"/>
    <w:rsid w:val="00204D1B"/>
    <w:rsid w:val="00206278"/>
    <w:rsid w:val="002064EA"/>
    <w:rsid w:val="00221848"/>
    <w:rsid w:val="002377D9"/>
    <w:rsid w:val="0025295C"/>
    <w:rsid w:val="0025326E"/>
    <w:rsid w:val="00257DCF"/>
    <w:rsid w:val="0026260D"/>
    <w:rsid w:val="00264A59"/>
    <w:rsid w:val="002A0FE9"/>
    <w:rsid w:val="002A4D51"/>
    <w:rsid w:val="002B07A0"/>
    <w:rsid w:val="002B1FFF"/>
    <w:rsid w:val="002B7FF6"/>
    <w:rsid w:val="002C47EC"/>
    <w:rsid w:val="002D0EAA"/>
    <w:rsid w:val="002D7C23"/>
    <w:rsid w:val="002F62EA"/>
    <w:rsid w:val="00302A85"/>
    <w:rsid w:val="00305762"/>
    <w:rsid w:val="003077E7"/>
    <w:rsid w:val="00317972"/>
    <w:rsid w:val="00320D98"/>
    <w:rsid w:val="003415EF"/>
    <w:rsid w:val="00346FFC"/>
    <w:rsid w:val="003476DB"/>
    <w:rsid w:val="003477D6"/>
    <w:rsid w:val="00380F92"/>
    <w:rsid w:val="00383180"/>
    <w:rsid w:val="00384500"/>
    <w:rsid w:val="003906CE"/>
    <w:rsid w:val="003A1CCA"/>
    <w:rsid w:val="003C0568"/>
    <w:rsid w:val="003C475A"/>
    <w:rsid w:val="003C7310"/>
    <w:rsid w:val="003D0B54"/>
    <w:rsid w:val="003D38FE"/>
    <w:rsid w:val="003D64BC"/>
    <w:rsid w:val="003D725E"/>
    <w:rsid w:val="003F10B9"/>
    <w:rsid w:val="003F125D"/>
    <w:rsid w:val="00404317"/>
    <w:rsid w:val="00412881"/>
    <w:rsid w:val="00421CC2"/>
    <w:rsid w:val="004333D7"/>
    <w:rsid w:val="00433747"/>
    <w:rsid w:val="00437D7A"/>
    <w:rsid w:val="00441004"/>
    <w:rsid w:val="004477F8"/>
    <w:rsid w:val="00452F67"/>
    <w:rsid w:val="004609C4"/>
    <w:rsid w:val="00461EA5"/>
    <w:rsid w:val="00466074"/>
    <w:rsid w:val="004721C3"/>
    <w:rsid w:val="0047272B"/>
    <w:rsid w:val="004766B1"/>
    <w:rsid w:val="0048115B"/>
    <w:rsid w:val="004900C8"/>
    <w:rsid w:val="004A077F"/>
    <w:rsid w:val="004A5426"/>
    <w:rsid w:val="004A7996"/>
    <w:rsid w:val="004B043F"/>
    <w:rsid w:val="004C0A0C"/>
    <w:rsid w:val="004D5ED6"/>
    <w:rsid w:val="004E4A9F"/>
    <w:rsid w:val="004E6A82"/>
    <w:rsid w:val="004F5E3B"/>
    <w:rsid w:val="00501D6F"/>
    <w:rsid w:val="005031C7"/>
    <w:rsid w:val="005135D6"/>
    <w:rsid w:val="00517CB9"/>
    <w:rsid w:val="00523994"/>
    <w:rsid w:val="005240C2"/>
    <w:rsid w:val="005245E8"/>
    <w:rsid w:val="00532F3E"/>
    <w:rsid w:val="00535822"/>
    <w:rsid w:val="00541DE1"/>
    <w:rsid w:val="00551558"/>
    <w:rsid w:val="00555058"/>
    <w:rsid w:val="00556BD2"/>
    <w:rsid w:val="005617E8"/>
    <w:rsid w:val="00566AEA"/>
    <w:rsid w:val="00573097"/>
    <w:rsid w:val="00584ED5"/>
    <w:rsid w:val="00586185"/>
    <w:rsid w:val="005907B1"/>
    <w:rsid w:val="00594229"/>
    <w:rsid w:val="00595B1D"/>
    <w:rsid w:val="005A0D8D"/>
    <w:rsid w:val="005B6B40"/>
    <w:rsid w:val="005C41BF"/>
    <w:rsid w:val="005C5523"/>
    <w:rsid w:val="005D1FF5"/>
    <w:rsid w:val="005E11CF"/>
    <w:rsid w:val="005E5EB5"/>
    <w:rsid w:val="005E7C90"/>
    <w:rsid w:val="005F1F3C"/>
    <w:rsid w:val="00603671"/>
    <w:rsid w:val="0060484A"/>
    <w:rsid w:val="00606887"/>
    <w:rsid w:val="0062786D"/>
    <w:rsid w:val="00640810"/>
    <w:rsid w:val="006412B8"/>
    <w:rsid w:val="00647FF9"/>
    <w:rsid w:val="0065480A"/>
    <w:rsid w:val="00655C46"/>
    <w:rsid w:val="00657743"/>
    <w:rsid w:val="00662F36"/>
    <w:rsid w:val="00674020"/>
    <w:rsid w:val="00675014"/>
    <w:rsid w:val="006768EA"/>
    <w:rsid w:val="006864DF"/>
    <w:rsid w:val="0068710D"/>
    <w:rsid w:val="00690920"/>
    <w:rsid w:val="00691438"/>
    <w:rsid w:val="006A78B2"/>
    <w:rsid w:val="006B2A72"/>
    <w:rsid w:val="006B576D"/>
    <w:rsid w:val="006B6310"/>
    <w:rsid w:val="006C6C9F"/>
    <w:rsid w:val="006D1F19"/>
    <w:rsid w:val="006D4367"/>
    <w:rsid w:val="006D5F9C"/>
    <w:rsid w:val="006D6577"/>
    <w:rsid w:val="006E504E"/>
    <w:rsid w:val="006F4BA9"/>
    <w:rsid w:val="00713CC5"/>
    <w:rsid w:val="0072420D"/>
    <w:rsid w:val="007267A2"/>
    <w:rsid w:val="00727E84"/>
    <w:rsid w:val="00734BF9"/>
    <w:rsid w:val="007352D3"/>
    <w:rsid w:val="00740018"/>
    <w:rsid w:val="007437D0"/>
    <w:rsid w:val="00744073"/>
    <w:rsid w:val="00753538"/>
    <w:rsid w:val="007629DF"/>
    <w:rsid w:val="00763762"/>
    <w:rsid w:val="0078221E"/>
    <w:rsid w:val="007843C9"/>
    <w:rsid w:val="007854F9"/>
    <w:rsid w:val="007A24E8"/>
    <w:rsid w:val="007A70FC"/>
    <w:rsid w:val="007B459E"/>
    <w:rsid w:val="007B4752"/>
    <w:rsid w:val="007C79FA"/>
    <w:rsid w:val="007D0B7A"/>
    <w:rsid w:val="007D3DB7"/>
    <w:rsid w:val="007D4B99"/>
    <w:rsid w:val="007E4E85"/>
    <w:rsid w:val="008000A2"/>
    <w:rsid w:val="00825233"/>
    <w:rsid w:val="00832C02"/>
    <w:rsid w:val="008569C1"/>
    <w:rsid w:val="00860091"/>
    <w:rsid w:val="0086682E"/>
    <w:rsid w:val="00871028"/>
    <w:rsid w:val="0087113A"/>
    <w:rsid w:val="00876D11"/>
    <w:rsid w:val="0088650C"/>
    <w:rsid w:val="00893A16"/>
    <w:rsid w:val="008A0FCA"/>
    <w:rsid w:val="008A3669"/>
    <w:rsid w:val="008A5403"/>
    <w:rsid w:val="008C47E8"/>
    <w:rsid w:val="008E1696"/>
    <w:rsid w:val="008F6F26"/>
    <w:rsid w:val="009050F9"/>
    <w:rsid w:val="009136C6"/>
    <w:rsid w:val="00913C60"/>
    <w:rsid w:val="00913F55"/>
    <w:rsid w:val="00916930"/>
    <w:rsid w:val="009330CE"/>
    <w:rsid w:val="00940813"/>
    <w:rsid w:val="00942F1E"/>
    <w:rsid w:val="009443FB"/>
    <w:rsid w:val="0094652B"/>
    <w:rsid w:val="009615BD"/>
    <w:rsid w:val="0096673C"/>
    <w:rsid w:val="0097156E"/>
    <w:rsid w:val="00980F25"/>
    <w:rsid w:val="00984A19"/>
    <w:rsid w:val="009910A8"/>
    <w:rsid w:val="009A07EA"/>
    <w:rsid w:val="009B5423"/>
    <w:rsid w:val="009D1E3D"/>
    <w:rsid w:val="009D1F36"/>
    <w:rsid w:val="009D6689"/>
    <w:rsid w:val="009D6EDE"/>
    <w:rsid w:val="009E08A2"/>
    <w:rsid w:val="009F2C63"/>
    <w:rsid w:val="00A056F9"/>
    <w:rsid w:val="00A07C85"/>
    <w:rsid w:val="00A14E1C"/>
    <w:rsid w:val="00A2024E"/>
    <w:rsid w:val="00A26609"/>
    <w:rsid w:val="00A304C6"/>
    <w:rsid w:val="00A40311"/>
    <w:rsid w:val="00A4051F"/>
    <w:rsid w:val="00A40677"/>
    <w:rsid w:val="00A60185"/>
    <w:rsid w:val="00A76465"/>
    <w:rsid w:val="00A8300C"/>
    <w:rsid w:val="00A85D85"/>
    <w:rsid w:val="00AD5147"/>
    <w:rsid w:val="00AE2301"/>
    <w:rsid w:val="00AF19CE"/>
    <w:rsid w:val="00AF2A5F"/>
    <w:rsid w:val="00AF757E"/>
    <w:rsid w:val="00B005C0"/>
    <w:rsid w:val="00B02860"/>
    <w:rsid w:val="00B03D5E"/>
    <w:rsid w:val="00B03E94"/>
    <w:rsid w:val="00B25620"/>
    <w:rsid w:val="00B2676D"/>
    <w:rsid w:val="00B268A0"/>
    <w:rsid w:val="00B44A12"/>
    <w:rsid w:val="00B56DF0"/>
    <w:rsid w:val="00B62D80"/>
    <w:rsid w:val="00B63FF5"/>
    <w:rsid w:val="00B6636A"/>
    <w:rsid w:val="00B711B9"/>
    <w:rsid w:val="00B715BC"/>
    <w:rsid w:val="00B74E58"/>
    <w:rsid w:val="00B870A9"/>
    <w:rsid w:val="00BB3496"/>
    <w:rsid w:val="00BB39A3"/>
    <w:rsid w:val="00BB4C51"/>
    <w:rsid w:val="00BC57A3"/>
    <w:rsid w:val="00BD5C86"/>
    <w:rsid w:val="00BF1646"/>
    <w:rsid w:val="00C228D3"/>
    <w:rsid w:val="00C25396"/>
    <w:rsid w:val="00C31956"/>
    <w:rsid w:val="00C630C6"/>
    <w:rsid w:val="00C645E2"/>
    <w:rsid w:val="00CA181B"/>
    <w:rsid w:val="00CB1F5D"/>
    <w:rsid w:val="00CC0A70"/>
    <w:rsid w:val="00CC40C1"/>
    <w:rsid w:val="00CD677E"/>
    <w:rsid w:val="00D047FF"/>
    <w:rsid w:val="00D06B00"/>
    <w:rsid w:val="00D25C1C"/>
    <w:rsid w:val="00D2694B"/>
    <w:rsid w:val="00D26D17"/>
    <w:rsid w:val="00D33569"/>
    <w:rsid w:val="00D34CD5"/>
    <w:rsid w:val="00D43E45"/>
    <w:rsid w:val="00D441D6"/>
    <w:rsid w:val="00D742AF"/>
    <w:rsid w:val="00D75CF3"/>
    <w:rsid w:val="00D935EB"/>
    <w:rsid w:val="00DA4FCC"/>
    <w:rsid w:val="00DC10FD"/>
    <w:rsid w:val="00DD1849"/>
    <w:rsid w:val="00DD47DF"/>
    <w:rsid w:val="00DE425B"/>
    <w:rsid w:val="00DF2C1C"/>
    <w:rsid w:val="00DF567F"/>
    <w:rsid w:val="00E00A1C"/>
    <w:rsid w:val="00E01598"/>
    <w:rsid w:val="00E016D3"/>
    <w:rsid w:val="00E06B12"/>
    <w:rsid w:val="00E151ED"/>
    <w:rsid w:val="00E20A5F"/>
    <w:rsid w:val="00E25083"/>
    <w:rsid w:val="00E45CDB"/>
    <w:rsid w:val="00E46843"/>
    <w:rsid w:val="00E53072"/>
    <w:rsid w:val="00E87A7B"/>
    <w:rsid w:val="00EA3364"/>
    <w:rsid w:val="00EA3627"/>
    <w:rsid w:val="00EB0C07"/>
    <w:rsid w:val="00EB74C7"/>
    <w:rsid w:val="00EC5ACD"/>
    <w:rsid w:val="00EC5E39"/>
    <w:rsid w:val="00EC7498"/>
    <w:rsid w:val="00ED099F"/>
    <w:rsid w:val="00ED1668"/>
    <w:rsid w:val="00ED37F4"/>
    <w:rsid w:val="00ED5D86"/>
    <w:rsid w:val="00EE5459"/>
    <w:rsid w:val="00F021EC"/>
    <w:rsid w:val="00F23910"/>
    <w:rsid w:val="00F35E17"/>
    <w:rsid w:val="00F46ED2"/>
    <w:rsid w:val="00F479B3"/>
    <w:rsid w:val="00F61D91"/>
    <w:rsid w:val="00F659BE"/>
    <w:rsid w:val="00F66A90"/>
    <w:rsid w:val="00F66C54"/>
    <w:rsid w:val="00F70E7B"/>
    <w:rsid w:val="00F907C3"/>
    <w:rsid w:val="00F97402"/>
    <w:rsid w:val="00FC14CA"/>
    <w:rsid w:val="00FC2195"/>
    <w:rsid w:val="00FD6FBF"/>
    <w:rsid w:val="00FD7C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B6"/>
    <w:rPr>
      <w:sz w:val="24"/>
      <w:szCs w:val="24"/>
    </w:rPr>
  </w:style>
  <w:style w:type="paragraph" w:styleId="Heading1">
    <w:name w:val="heading 1"/>
    <w:basedOn w:val="Normal"/>
    <w:next w:val="Normal"/>
    <w:qFormat/>
    <w:rsid w:val="000064B6"/>
    <w:pPr>
      <w:keepNext/>
      <w:shd w:val="clear" w:color="auto" w:fill="CCCCCC"/>
      <w:ind w:left="72" w:right="6" w:hanging="72"/>
      <w:jc w:val="both"/>
      <w:outlineLvl w:val="0"/>
    </w:pPr>
    <w:rPr>
      <w:rFonts w:ascii="Book Antiqua" w:hAnsi="Book Antiqua"/>
      <w:b/>
      <w:bCs/>
      <w:sz w:val="20"/>
    </w:rPr>
  </w:style>
  <w:style w:type="paragraph" w:styleId="Heading2">
    <w:name w:val="heading 2"/>
    <w:basedOn w:val="Normal"/>
    <w:next w:val="Normal"/>
    <w:qFormat/>
    <w:rsid w:val="000064B6"/>
    <w:pPr>
      <w:keepNext/>
      <w:outlineLvl w:val="1"/>
    </w:pPr>
    <w:rPr>
      <w:rFonts w:ascii="Arial" w:hAnsi="Arial" w:cs="Arial"/>
      <w:b/>
      <w:color w:val="000000"/>
      <w:sz w:val="19"/>
      <w:szCs w:val="19"/>
    </w:rPr>
  </w:style>
  <w:style w:type="paragraph" w:styleId="Heading3">
    <w:name w:val="heading 3"/>
    <w:basedOn w:val="Normal"/>
    <w:next w:val="Normal"/>
    <w:qFormat/>
    <w:rsid w:val="000064B6"/>
    <w:pPr>
      <w:keepNext/>
      <w:outlineLvl w:val="2"/>
    </w:pPr>
    <w:rPr>
      <w:rFonts w:ascii="Arial" w:hAnsi="Arial" w:cs="Arial"/>
      <w:b/>
      <w:sz w:val="19"/>
    </w:rPr>
  </w:style>
  <w:style w:type="paragraph" w:styleId="Heading4">
    <w:name w:val="heading 4"/>
    <w:basedOn w:val="Normal"/>
    <w:next w:val="Normal"/>
    <w:qFormat/>
    <w:rsid w:val="000064B6"/>
    <w:pPr>
      <w:keepNext/>
      <w:ind w:right="-72"/>
      <w:outlineLvl w:val="3"/>
    </w:pPr>
    <w:rPr>
      <w:rFonts w:ascii="Arial" w:hAnsi="Arial" w:cs="Arial"/>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0064B6"/>
    <w:rPr>
      <w:color w:val="0000FF"/>
      <w:u w:val="single"/>
    </w:rPr>
  </w:style>
  <w:style w:type="paragraph" w:styleId="BodyText">
    <w:name w:val="Body Text"/>
    <w:basedOn w:val="Normal"/>
    <w:semiHidden/>
    <w:rsid w:val="000064B6"/>
    <w:rPr>
      <w:szCs w:val="20"/>
    </w:rPr>
  </w:style>
  <w:style w:type="paragraph" w:styleId="HTMLPreformatted">
    <w:name w:val="HTML Preformatted"/>
    <w:basedOn w:val="Normal"/>
    <w:semiHidden/>
    <w:rsid w:val="000064B6"/>
    <w:rPr>
      <w:rFonts w:ascii="Courier New" w:hAnsi="Courier New" w:cs="Courier New"/>
      <w:sz w:val="20"/>
      <w:szCs w:val="20"/>
    </w:rPr>
  </w:style>
  <w:style w:type="character" w:styleId="HTMLTypewriter">
    <w:name w:val="HTML Typewriter"/>
    <w:semiHidden/>
    <w:rsid w:val="000064B6"/>
    <w:rPr>
      <w:rFonts w:ascii="Courier New" w:eastAsia="Times New Roman" w:hAnsi="Courier New" w:cs="Courier New"/>
      <w:sz w:val="20"/>
      <w:szCs w:val="20"/>
    </w:rPr>
  </w:style>
  <w:style w:type="character" w:customStyle="1" w:styleId="blackres">
    <w:name w:val="blackres"/>
    <w:basedOn w:val="DefaultParagraphFont"/>
    <w:rsid w:val="000064B6"/>
  </w:style>
  <w:style w:type="paragraph" w:customStyle="1" w:styleId="Normal11arial">
    <w:name w:val="Normal _11 arial"/>
    <w:basedOn w:val="Normal"/>
    <w:next w:val="NormalBookAntiqua"/>
    <w:rsid w:val="000064B6"/>
    <w:pPr>
      <w:numPr>
        <w:numId w:val="1"/>
      </w:numPr>
      <w:tabs>
        <w:tab w:val="clear" w:pos="720"/>
      </w:tabs>
      <w:spacing w:after="200" w:line="276" w:lineRule="auto"/>
      <w:ind w:left="0" w:firstLine="0"/>
    </w:pPr>
    <w:rPr>
      <w:rFonts w:ascii="Calibri" w:hAnsi="Calibri"/>
      <w:sz w:val="22"/>
      <w:szCs w:val="22"/>
    </w:rPr>
  </w:style>
  <w:style w:type="paragraph" w:customStyle="1" w:styleId="NormalBookAntiqua">
    <w:name w:val="Normal + Book Antiqua"/>
    <w:aliases w:val="10 pt"/>
    <w:basedOn w:val="Normal11arial"/>
    <w:rsid w:val="000064B6"/>
    <w:pPr>
      <w:spacing w:after="0" w:line="240" w:lineRule="auto"/>
      <w:ind w:left="720" w:hanging="360"/>
      <w:jc w:val="both"/>
    </w:pPr>
    <w:rPr>
      <w:rFonts w:ascii="Book Antiqua" w:eastAsia="Courier New" w:hAnsi="Book Antiqua" w:cs="Arial"/>
      <w:color w:val="000000"/>
      <w:sz w:val="20"/>
      <w:szCs w:val="20"/>
    </w:rPr>
  </w:style>
  <w:style w:type="paragraph" w:customStyle="1" w:styleId="Char2">
    <w:name w:val="Char2"/>
    <w:basedOn w:val="Normal"/>
    <w:rsid w:val="000064B6"/>
    <w:pPr>
      <w:spacing w:after="160" w:line="240" w:lineRule="exact"/>
    </w:pPr>
    <w:rPr>
      <w:rFonts w:ascii="Verdana" w:eastAsia="SimSun" w:hAnsi="Verdana"/>
      <w:sz w:val="20"/>
      <w:szCs w:val="20"/>
    </w:rPr>
  </w:style>
  <w:style w:type="paragraph" w:styleId="BodyTextIndent">
    <w:name w:val="Body Text Indent"/>
    <w:basedOn w:val="Normal"/>
    <w:semiHidden/>
    <w:rsid w:val="000064B6"/>
    <w:pPr>
      <w:spacing w:after="120"/>
      <w:ind w:left="360"/>
    </w:pPr>
    <w:rPr>
      <w:sz w:val="20"/>
      <w:szCs w:val="20"/>
    </w:rPr>
  </w:style>
  <w:style w:type="paragraph" w:styleId="NormalWeb">
    <w:name w:val="Normal (Web)"/>
    <w:basedOn w:val="Normal"/>
    <w:link w:val="NormalWebChar"/>
    <w:uiPriority w:val="99"/>
    <w:rsid w:val="000064B6"/>
    <w:pPr>
      <w:spacing w:before="100" w:beforeAutospacing="1" w:after="100" w:afterAutospacing="1"/>
    </w:pPr>
    <w:rPr>
      <w:sz w:val="20"/>
      <w:szCs w:val="20"/>
    </w:rPr>
  </w:style>
  <w:style w:type="paragraph" w:styleId="Header">
    <w:name w:val="header"/>
    <w:basedOn w:val="Normal"/>
    <w:semiHidden/>
    <w:rsid w:val="000064B6"/>
    <w:pPr>
      <w:tabs>
        <w:tab w:val="center" w:pos="4320"/>
        <w:tab w:val="right" w:pos="8640"/>
      </w:tabs>
    </w:pPr>
    <w:rPr>
      <w:sz w:val="20"/>
      <w:szCs w:val="20"/>
    </w:rPr>
  </w:style>
  <w:style w:type="paragraph" w:styleId="BodyText3">
    <w:name w:val="Body Text 3"/>
    <w:basedOn w:val="Normal"/>
    <w:semiHidden/>
    <w:rsid w:val="000064B6"/>
    <w:pPr>
      <w:spacing w:after="120"/>
    </w:pPr>
    <w:rPr>
      <w:sz w:val="16"/>
      <w:szCs w:val="16"/>
    </w:rPr>
  </w:style>
  <w:style w:type="paragraph" w:customStyle="1" w:styleId="NormalArial">
    <w:name w:val="Normal+ Arial"/>
    <w:aliases w:val="9 pt,black"/>
    <w:basedOn w:val="BodyText"/>
    <w:rsid w:val="000064B6"/>
    <w:pPr>
      <w:numPr>
        <w:numId w:val="2"/>
      </w:numPr>
      <w:jc w:val="both"/>
    </w:pPr>
    <w:rPr>
      <w:rFonts w:ascii="Arial" w:hAnsi="Arial" w:cs="Arial"/>
      <w:sz w:val="18"/>
      <w:szCs w:val="18"/>
    </w:rPr>
  </w:style>
  <w:style w:type="paragraph" w:styleId="Footer">
    <w:name w:val="footer"/>
    <w:basedOn w:val="Normal"/>
    <w:semiHidden/>
    <w:rsid w:val="000064B6"/>
    <w:pPr>
      <w:tabs>
        <w:tab w:val="center" w:pos="4320"/>
        <w:tab w:val="right" w:pos="8640"/>
      </w:tabs>
    </w:pPr>
  </w:style>
  <w:style w:type="character" w:styleId="PageNumber">
    <w:name w:val="page number"/>
    <w:basedOn w:val="DefaultParagraphFont"/>
    <w:semiHidden/>
    <w:rsid w:val="000064B6"/>
  </w:style>
  <w:style w:type="character" w:styleId="Strong">
    <w:name w:val="Strong"/>
    <w:uiPriority w:val="22"/>
    <w:qFormat/>
    <w:rsid w:val="000064B6"/>
    <w:rPr>
      <w:b/>
      <w:bCs/>
    </w:rPr>
  </w:style>
  <w:style w:type="paragraph" w:styleId="ListBullet">
    <w:name w:val="List Bullet"/>
    <w:basedOn w:val="Normal"/>
    <w:autoRedefine/>
    <w:semiHidden/>
    <w:rsid w:val="000064B6"/>
    <w:pPr>
      <w:numPr>
        <w:numId w:val="3"/>
      </w:numPr>
      <w:tabs>
        <w:tab w:val="clear" w:pos="720"/>
        <w:tab w:val="num" w:pos="360"/>
        <w:tab w:val="left" w:pos="1800"/>
        <w:tab w:val="left" w:pos="10080"/>
      </w:tabs>
      <w:ind w:left="360"/>
      <w:jc w:val="both"/>
    </w:pPr>
    <w:rPr>
      <w:rFonts w:eastAsia="Batang"/>
      <w:spacing w:val="-4"/>
      <w:sz w:val="22"/>
      <w:szCs w:val="22"/>
    </w:rPr>
  </w:style>
  <w:style w:type="character" w:customStyle="1" w:styleId="CharChar">
    <w:name w:val="Char Char"/>
    <w:rsid w:val="000064B6"/>
    <w:rPr>
      <w:lang w:val="en-US" w:eastAsia="en-US" w:bidi="ar-SA"/>
    </w:rPr>
  </w:style>
  <w:style w:type="character" w:styleId="FollowedHyperlink">
    <w:name w:val="FollowedHyperlink"/>
    <w:semiHidden/>
    <w:rsid w:val="000064B6"/>
    <w:rPr>
      <w:color w:val="800080"/>
      <w:u w:val="single"/>
    </w:rPr>
  </w:style>
  <w:style w:type="paragraph" w:styleId="BodyTextIndent2">
    <w:name w:val="Body Text Indent 2"/>
    <w:basedOn w:val="Normal"/>
    <w:semiHidden/>
    <w:rsid w:val="000064B6"/>
    <w:pPr>
      <w:spacing w:after="120" w:line="480" w:lineRule="auto"/>
      <w:ind w:left="360"/>
    </w:pPr>
  </w:style>
  <w:style w:type="paragraph" w:styleId="BodyText2">
    <w:name w:val="Body Text 2"/>
    <w:basedOn w:val="Normal"/>
    <w:semiHidden/>
    <w:rsid w:val="000064B6"/>
    <w:pPr>
      <w:ind w:right="120"/>
      <w:jc w:val="both"/>
    </w:pPr>
    <w:rPr>
      <w:rFonts w:ascii="Arial" w:hAnsi="Arial" w:cs="Arial"/>
      <w:strike/>
      <w:sz w:val="19"/>
      <w:szCs w:val="19"/>
    </w:rPr>
  </w:style>
  <w:style w:type="paragraph" w:styleId="BodyTextIndent3">
    <w:name w:val="Body Text Indent 3"/>
    <w:basedOn w:val="Normal"/>
    <w:semiHidden/>
    <w:rsid w:val="000064B6"/>
    <w:pPr>
      <w:autoSpaceDE w:val="0"/>
      <w:autoSpaceDN w:val="0"/>
      <w:adjustRightInd w:val="0"/>
      <w:ind w:left="2160" w:firstLine="22"/>
    </w:pPr>
    <w:rPr>
      <w:rFonts w:ascii="Arial" w:hAnsi="Arial"/>
      <w:bCs/>
      <w:color w:val="000000"/>
      <w:sz w:val="20"/>
      <w:szCs w:val="20"/>
    </w:rPr>
  </w:style>
  <w:style w:type="character" w:customStyle="1" w:styleId="locality1">
    <w:name w:val="locality1"/>
    <w:rsid w:val="00E151ED"/>
    <w:rPr>
      <w:sz w:val="22"/>
      <w:szCs w:val="22"/>
    </w:rPr>
  </w:style>
  <w:style w:type="character" w:customStyle="1" w:styleId="yshortcuts">
    <w:name w:val="yshortcuts"/>
    <w:basedOn w:val="DefaultParagraphFont"/>
    <w:rsid w:val="001B6A75"/>
  </w:style>
  <w:style w:type="paragraph" w:styleId="CommentText">
    <w:name w:val="annotation text"/>
    <w:basedOn w:val="Normal"/>
    <w:link w:val="CommentTextChar"/>
    <w:rsid w:val="00713CC5"/>
    <w:rPr>
      <w:sz w:val="20"/>
      <w:szCs w:val="20"/>
    </w:rPr>
  </w:style>
  <w:style w:type="character" w:customStyle="1" w:styleId="CommentTextChar">
    <w:name w:val="Comment Text Char"/>
    <w:basedOn w:val="DefaultParagraphFont"/>
    <w:link w:val="CommentText"/>
    <w:rsid w:val="00713CC5"/>
  </w:style>
  <w:style w:type="paragraph" w:customStyle="1" w:styleId="ColorfulList-Accent11">
    <w:name w:val="Colorful List - Accent 11"/>
    <w:basedOn w:val="Normal"/>
    <w:uiPriority w:val="34"/>
    <w:qFormat/>
    <w:rsid w:val="00713CC5"/>
    <w:pPr>
      <w:ind w:left="720"/>
      <w:contextualSpacing/>
    </w:pPr>
    <w:rPr>
      <w:szCs w:val="20"/>
    </w:rPr>
  </w:style>
  <w:style w:type="paragraph" w:customStyle="1" w:styleId="NormalArialChar">
    <w:name w:val="Normal + Arial Char"/>
    <w:basedOn w:val="Normal"/>
    <w:rsid w:val="000105A2"/>
  </w:style>
  <w:style w:type="character" w:customStyle="1" w:styleId="apple-converted-space">
    <w:name w:val="apple-converted-space"/>
    <w:basedOn w:val="DefaultParagraphFont"/>
    <w:rsid w:val="00A07C85"/>
  </w:style>
  <w:style w:type="paragraph" w:customStyle="1" w:styleId="GRBULLETS">
    <w:name w:val="GR BULLETS"/>
    <w:basedOn w:val="Normal"/>
    <w:qFormat/>
    <w:rsid w:val="00523994"/>
    <w:pPr>
      <w:numPr>
        <w:numId w:val="4"/>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744073"/>
  </w:style>
  <w:style w:type="paragraph" w:customStyle="1" w:styleId="NormalArial0">
    <w:name w:val="Normal + Arial"/>
    <w:basedOn w:val="Normal"/>
    <w:rsid w:val="006864DF"/>
  </w:style>
  <w:style w:type="paragraph" w:styleId="ListParagraph">
    <w:name w:val="List Paragraph"/>
    <w:basedOn w:val="Normal"/>
    <w:link w:val="ListParagraphChar"/>
    <w:uiPriority w:val="34"/>
    <w:qFormat/>
    <w:rsid w:val="006864DF"/>
    <w:pPr>
      <w:ind w:left="720"/>
      <w:contextualSpacing/>
      <w:jc w:val="both"/>
    </w:pPr>
  </w:style>
  <w:style w:type="character" w:styleId="Emphasis">
    <w:name w:val="Emphasis"/>
    <w:basedOn w:val="DefaultParagraphFont"/>
    <w:uiPriority w:val="20"/>
    <w:qFormat/>
    <w:rsid w:val="00DD1849"/>
    <w:rPr>
      <w:i/>
      <w:iCs/>
    </w:rPr>
  </w:style>
  <w:style w:type="paragraph" w:customStyle="1" w:styleId="bulletedlist">
    <w:name w:val="bulleted list"/>
    <w:basedOn w:val="Normal"/>
    <w:link w:val="bulletedlistChar"/>
    <w:rsid w:val="00DD1849"/>
    <w:pPr>
      <w:numPr>
        <w:numId w:val="5"/>
      </w:numPr>
      <w:spacing w:before="40" w:after="60" w:line="220" w:lineRule="exact"/>
    </w:pPr>
    <w:rPr>
      <w:rFonts w:ascii="Tahoma" w:hAnsi="Tahoma"/>
      <w:spacing w:val="10"/>
      <w:kern w:val="32"/>
      <w:sz w:val="16"/>
      <w:szCs w:val="16"/>
    </w:rPr>
  </w:style>
  <w:style w:type="character" w:customStyle="1" w:styleId="bulletedlistChar">
    <w:name w:val="bulleted list Char"/>
    <w:link w:val="bulletedlist"/>
    <w:rsid w:val="00DD1849"/>
    <w:rPr>
      <w:rFonts w:ascii="Tahoma" w:hAnsi="Tahoma"/>
      <w:spacing w:val="10"/>
      <w:kern w:val="32"/>
      <w:sz w:val="16"/>
      <w:szCs w:val="16"/>
    </w:rPr>
  </w:style>
  <w:style w:type="character" w:customStyle="1" w:styleId="st">
    <w:name w:val="st"/>
    <w:basedOn w:val="DefaultParagraphFont"/>
    <w:rsid w:val="005135D6"/>
  </w:style>
  <w:style w:type="paragraph" w:customStyle="1" w:styleId="ResumeBullet2">
    <w:name w:val="Resume Bullet 2"/>
    <w:rsid w:val="00A40677"/>
    <w:pPr>
      <w:numPr>
        <w:ilvl w:val="1"/>
        <w:numId w:val="6"/>
      </w:numPr>
    </w:pPr>
    <w:rPr>
      <w:noProof/>
    </w:rPr>
  </w:style>
  <w:style w:type="paragraph" w:customStyle="1" w:styleId="ResumeBullet">
    <w:name w:val="Resume Bullet"/>
    <w:basedOn w:val="Normal"/>
    <w:next w:val="ResumeBullet2"/>
    <w:rsid w:val="00A40677"/>
    <w:pPr>
      <w:keepLines/>
      <w:widowControl w:val="0"/>
      <w:numPr>
        <w:numId w:val="6"/>
      </w:numPr>
      <w:spacing w:before="60"/>
    </w:pPr>
    <w:rPr>
      <w:sz w:val="20"/>
    </w:rPr>
  </w:style>
  <w:style w:type="character" w:customStyle="1" w:styleId="normalchar">
    <w:name w:val="normal__char"/>
    <w:basedOn w:val="DefaultParagraphFont"/>
    <w:rsid w:val="00BB3496"/>
  </w:style>
  <w:style w:type="character" w:customStyle="1" w:styleId="blackres1">
    <w:name w:val="blackres1"/>
    <w:rsid w:val="003C475A"/>
    <w:rPr>
      <w:rFonts w:ascii="Arial" w:hAnsi="Arial" w:cs="Arial"/>
      <w:color w:val="000000"/>
      <w:sz w:val="20"/>
      <w:szCs w:val="20"/>
    </w:rPr>
  </w:style>
  <w:style w:type="paragraph" w:styleId="NoSpacing">
    <w:name w:val="No Spacing"/>
    <w:qFormat/>
    <w:rsid w:val="003C475A"/>
    <w:pPr>
      <w:suppressAutoHyphens/>
    </w:pPr>
    <w:rPr>
      <w:kern w:val="1"/>
      <w:sz w:val="22"/>
      <w:szCs w:val="22"/>
      <w:lang w:eastAsia="ar-SA"/>
    </w:rPr>
  </w:style>
  <w:style w:type="character" w:customStyle="1" w:styleId="NormalVerdanaChar">
    <w:name w:val="Normal + Verdana Char"/>
    <w:rsid w:val="003C475A"/>
    <w:rPr>
      <w:rFonts w:ascii="Verdana" w:eastAsia="Times New Roman" w:hAnsi="Verdana" w:cs="Times New Roman"/>
      <w:b/>
      <w:bCs/>
      <w:sz w:val="20"/>
      <w:szCs w:val="20"/>
    </w:rPr>
  </w:style>
  <w:style w:type="character" w:customStyle="1" w:styleId="remarkable-pre-marked">
    <w:name w:val="remarkable-pre-marked"/>
    <w:rsid w:val="005617E8"/>
  </w:style>
  <w:style w:type="character" w:customStyle="1" w:styleId="NormalWebChar">
    <w:name w:val="Normal (Web) Char"/>
    <w:link w:val="NormalWeb"/>
    <w:uiPriority w:val="99"/>
    <w:locked/>
    <w:rsid w:val="00441004"/>
  </w:style>
  <w:style w:type="character" w:customStyle="1" w:styleId="ListParagraphChar">
    <w:name w:val="List Paragraph Char"/>
    <w:link w:val="ListParagraph"/>
    <w:uiPriority w:val="34"/>
    <w:rsid w:val="005C5523"/>
    <w:rPr>
      <w:sz w:val="24"/>
      <w:szCs w:val="24"/>
    </w:rPr>
  </w:style>
</w:styles>
</file>

<file path=word/webSettings.xml><?xml version="1.0" encoding="utf-8"?>
<w:webSettings xmlns:r="http://schemas.openxmlformats.org/officeDocument/2006/relationships" xmlns:w="http://schemas.openxmlformats.org/wordprocessingml/2006/main">
  <w:divs>
    <w:div w:id="366150225">
      <w:bodyDiv w:val="1"/>
      <w:marLeft w:val="0"/>
      <w:marRight w:val="0"/>
      <w:marTop w:val="0"/>
      <w:marBottom w:val="0"/>
      <w:divBdr>
        <w:top w:val="none" w:sz="0" w:space="0" w:color="auto"/>
        <w:left w:val="none" w:sz="0" w:space="0" w:color="auto"/>
        <w:bottom w:val="none" w:sz="0" w:space="0" w:color="auto"/>
        <w:right w:val="none" w:sz="0" w:space="0" w:color="auto"/>
      </w:divBdr>
    </w:div>
    <w:div w:id="391973214">
      <w:bodyDiv w:val="1"/>
      <w:marLeft w:val="0"/>
      <w:marRight w:val="0"/>
      <w:marTop w:val="0"/>
      <w:marBottom w:val="0"/>
      <w:divBdr>
        <w:top w:val="none" w:sz="0" w:space="0" w:color="auto"/>
        <w:left w:val="none" w:sz="0" w:space="0" w:color="auto"/>
        <w:bottom w:val="none" w:sz="0" w:space="0" w:color="auto"/>
        <w:right w:val="none" w:sz="0" w:space="0" w:color="auto"/>
      </w:divBdr>
    </w:div>
    <w:div w:id="1076825183">
      <w:bodyDiv w:val="1"/>
      <w:marLeft w:val="0"/>
      <w:marRight w:val="0"/>
      <w:marTop w:val="0"/>
      <w:marBottom w:val="0"/>
      <w:divBdr>
        <w:top w:val="none" w:sz="0" w:space="0" w:color="auto"/>
        <w:left w:val="none" w:sz="0" w:space="0" w:color="auto"/>
        <w:bottom w:val="none" w:sz="0" w:space="0" w:color="auto"/>
        <w:right w:val="none" w:sz="0" w:space="0" w:color="auto"/>
      </w:divBdr>
    </w:div>
    <w:div w:id="1236892659">
      <w:bodyDiv w:val="1"/>
      <w:marLeft w:val="0"/>
      <w:marRight w:val="0"/>
      <w:marTop w:val="0"/>
      <w:marBottom w:val="0"/>
      <w:divBdr>
        <w:top w:val="none" w:sz="0" w:space="0" w:color="auto"/>
        <w:left w:val="none" w:sz="0" w:space="0" w:color="auto"/>
        <w:bottom w:val="none" w:sz="0" w:space="0" w:color="auto"/>
        <w:right w:val="none" w:sz="0" w:space="0" w:color="auto"/>
      </w:divBdr>
    </w:div>
    <w:div w:id="15254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ram.sh2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55282-A99D-45AD-A1A9-07A29A8F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Links>
    <vt:vector size="6" baseType="variant">
      <vt:variant>
        <vt:i4>786551</vt:i4>
      </vt:variant>
      <vt:variant>
        <vt:i4>0</vt:i4>
      </vt:variant>
      <vt:variant>
        <vt:i4>0</vt:i4>
      </vt:variant>
      <vt:variant>
        <vt:i4>5</vt:i4>
      </vt:variant>
      <vt:variant>
        <vt:lpwstr>http://en.wikipedia.org/wiki/Longs_Drugs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2015-02-27T14:52:00Z</dcterms:created>
  <dcterms:modified xsi:type="dcterms:W3CDTF">2015-02-27T14:52:00Z</dcterms:modified>
</cp:coreProperties>
</file>