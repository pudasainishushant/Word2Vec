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417" w:rsidRPr="00347417" w:rsidRDefault="00347417" w:rsidP="00347417">
      <w:pPr>
        <w:pStyle w:val="Heading6"/>
        <w:spacing w:before="0" w:beforeAutospacing="0" w:after="0" w:afterAutospacing="0"/>
        <w:rPr>
          <w:rFonts w:ascii="Segoe UI" w:hAnsi="Segoe UI" w:cs="Segoe UI"/>
          <w:sz w:val="24"/>
          <w:szCs w:val="24"/>
        </w:rPr>
      </w:pPr>
      <w:r w:rsidRPr="00347417">
        <w:rPr>
          <w:rFonts w:ascii="Segoe UI" w:hAnsi="Segoe UI" w:cs="Segoe UI"/>
          <w:sz w:val="24"/>
          <w:szCs w:val="24"/>
        </w:rPr>
        <w:t xml:space="preserve">Alpert </w:t>
      </w:r>
      <w:proofErr w:type="spellStart"/>
      <w:r w:rsidRPr="00347417">
        <w:rPr>
          <w:rFonts w:ascii="Segoe UI" w:hAnsi="Segoe UI" w:cs="Segoe UI"/>
          <w:sz w:val="24"/>
          <w:szCs w:val="24"/>
        </w:rPr>
        <w:t>Grinshpun</w:t>
      </w:r>
      <w:proofErr w:type="spellEnd"/>
    </w:p>
    <w:p w:rsidR="00264920" w:rsidRDefault="00264920" w:rsidP="00264920">
      <w:pPr>
        <w:pStyle w:val="Heading6"/>
        <w:spacing w:before="0" w:beforeAutospacing="0" w:after="0" w:afterAutospacing="0"/>
        <w:rPr>
          <w:rFonts w:ascii="Segoe UI" w:hAnsi="Segoe UI" w:cs="Segoe UI"/>
          <w:sz w:val="20"/>
          <w:szCs w:val="20"/>
        </w:rPr>
      </w:pPr>
      <w:r>
        <w:rPr>
          <w:rFonts w:ascii="Segoe UI" w:hAnsi="Segoe UI" w:cs="Segoe UI"/>
          <w:sz w:val="24"/>
          <w:szCs w:val="24"/>
        </w:rPr>
        <w:t>J</w:t>
      </w:r>
      <w:r w:rsidR="00613538" w:rsidRPr="00264920">
        <w:rPr>
          <w:rFonts w:ascii="Segoe UI" w:hAnsi="Segoe UI" w:cs="Segoe UI"/>
          <w:sz w:val="20"/>
          <w:szCs w:val="20"/>
        </w:rPr>
        <w:t>ava /J2EE Developer</w:t>
      </w:r>
      <w:r w:rsidR="006823B0" w:rsidRPr="00264920">
        <w:rPr>
          <w:rFonts w:ascii="Segoe UI" w:hAnsi="Segoe UI" w:cs="Segoe UI"/>
          <w:sz w:val="20"/>
          <w:szCs w:val="20"/>
        </w:rPr>
        <w:tab/>
      </w:r>
    </w:p>
    <w:p w:rsidR="003979B7" w:rsidRPr="00264920" w:rsidRDefault="006823B0" w:rsidP="00264920">
      <w:pPr>
        <w:pStyle w:val="Heading6"/>
        <w:spacing w:before="0" w:beforeAutospacing="0" w:after="0" w:afterAutospacing="0"/>
        <w:rPr>
          <w:rFonts w:ascii="Segoe UI" w:hAnsi="Segoe UI" w:cs="Segoe UI"/>
          <w:sz w:val="20"/>
          <w:szCs w:val="20"/>
        </w:rPr>
      </w:pPr>
      <w:r w:rsidRPr="00264920">
        <w:rPr>
          <w:rFonts w:ascii="Segoe UI" w:hAnsi="Segoe UI" w:cs="Segoe UI"/>
          <w:sz w:val="20"/>
          <w:szCs w:val="20"/>
        </w:rPr>
        <w:tab/>
      </w:r>
      <w:r w:rsidRPr="00264920">
        <w:rPr>
          <w:rFonts w:ascii="Segoe UI" w:hAnsi="Segoe UI" w:cs="Segoe UI"/>
          <w:sz w:val="20"/>
          <w:szCs w:val="20"/>
        </w:rPr>
        <w:tab/>
      </w:r>
      <w:r w:rsidRPr="00264920">
        <w:rPr>
          <w:rFonts w:ascii="Segoe UI" w:hAnsi="Segoe UI" w:cs="Segoe UI"/>
          <w:sz w:val="20"/>
          <w:szCs w:val="20"/>
        </w:rPr>
        <w:tab/>
      </w:r>
      <w:r w:rsidRPr="00264920">
        <w:rPr>
          <w:rFonts w:ascii="Segoe UI" w:hAnsi="Segoe UI" w:cs="Segoe UI"/>
          <w:sz w:val="20"/>
          <w:szCs w:val="20"/>
        </w:rPr>
        <w:tab/>
      </w:r>
    </w:p>
    <w:p w:rsidR="000A1676" w:rsidRPr="00264920" w:rsidRDefault="00264920" w:rsidP="004C37DF">
      <w:pPr>
        <w:widowControl w:val="0"/>
        <w:numPr>
          <w:ilvl w:val="0"/>
          <w:numId w:val="5"/>
        </w:numPr>
        <w:tabs>
          <w:tab w:val="left" w:pos="720"/>
          <w:tab w:val="left" w:pos="990"/>
          <w:tab w:val="left" w:pos="9360"/>
        </w:tabs>
        <w:autoSpaceDE w:val="0"/>
        <w:jc w:val="both"/>
        <w:rPr>
          <w:rFonts w:ascii="Segoe UI" w:hAnsi="Segoe UI" w:cs="Segoe UI"/>
          <w:bCs/>
          <w:sz w:val="20"/>
          <w:szCs w:val="20"/>
        </w:rPr>
      </w:pPr>
      <w:r>
        <w:rPr>
          <w:rFonts w:ascii="Segoe UI" w:hAnsi="Segoe UI" w:cs="Segoe UI"/>
          <w:bCs/>
          <w:sz w:val="20"/>
          <w:szCs w:val="20"/>
        </w:rPr>
        <w:t>Over 6 years of e</w:t>
      </w:r>
      <w:r w:rsidR="000A1676" w:rsidRPr="00264920">
        <w:rPr>
          <w:rFonts w:ascii="Segoe UI" w:hAnsi="Segoe UI" w:cs="Segoe UI"/>
          <w:bCs/>
          <w:sz w:val="20"/>
          <w:szCs w:val="20"/>
        </w:rPr>
        <w:t>xperience in software design and development of Object-Oriented Software application with expertise using Java and J2EE technologies.</w:t>
      </w:r>
    </w:p>
    <w:p w:rsidR="000A1676" w:rsidRPr="00264920" w:rsidRDefault="000A1676" w:rsidP="004C37DF">
      <w:pPr>
        <w:pStyle w:val="ListBullet2"/>
        <w:numPr>
          <w:ilvl w:val="0"/>
          <w:numId w:val="5"/>
        </w:numPr>
        <w:rPr>
          <w:rFonts w:ascii="Segoe UI" w:hAnsi="Segoe UI" w:cs="Segoe UI"/>
          <w:bCs/>
          <w:sz w:val="20"/>
          <w:szCs w:val="20"/>
        </w:rPr>
      </w:pPr>
      <w:r w:rsidRPr="00264920">
        <w:rPr>
          <w:rFonts w:ascii="Segoe UI" w:hAnsi="Segoe UI" w:cs="Segoe UI"/>
          <w:sz w:val="20"/>
          <w:szCs w:val="20"/>
        </w:rPr>
        <w:t>Experienced in full life cycle application development from requirements gathering, design,</w:t>
      </w:r>
      <w:r w:rsidR="00264920">
        <w:rPr>
          <w:rFonts w:ascii="Segoe UI" w:hAnsi="Segoe UI" w:cs="Segoe UI"/>
          <w:sz w:val="20"/>
          <w:szCs w:val="20"/>
        </w:rPr>
        <w:t xml:space="preserve"> </w:t>
      </w:r>
      <w:r w:rsidRPr="00264920">
        <w:rPr>
          <w:rFonts w:ascii="Segoe UI" w:hAnsi="Segoe UI" w:cs="Segoe UI"/>
          <w:sz w:val="20"/>
          <w:szCs w:val="20"/>
        </w:rPr>
        <w:t xml:space="preserve">development, testing, implementation and production support.  </w:t>
      </w:r>
    </w:p>
    <w:p w:rsidR="000A1676" w:rsidRPr="00264920" w:rsidRDefault="000A1676" w:rsidP="004C37DF">
      <w:pPr>
        <w:widowControl w:val="0"/>
        <w:numPr>
          <w:ilvl w:val="0"/>
          <w:numId w:val="5"/>
        </w:numPr>
        <w:tabs>
          <w:tab w:val="left" w:pos="720"/>
          <w:tab w:val="left" w:pos="990"/>
          <w:tab w:val="left" w:pos="9360"/>
        </w:tabs>
        <w:autoSpaceDE w:val="0"/>
        <w:jc w:val="both"/>
        <w:rPr>
          <w:rFonts w:ascii="Segoe UI" w:hAnsi="Segoe UI" w:cs="Segoe UI"/>
          <w:bCs/>
          <w:sz w:val="20"/>
          <w:szCs w:val="20"/>
        </w:rPr>
      </w:pPr>
      <w:r w:rsidRPr="00264920">
        <w:rPr>
          <w:rFonts w:ascii="Segoe UI" w:hAnsi="Segoe UI" w:cs="Segoe UI"/>
          <w:bCs/>
          <w:sz w:val="20"/>
          <w:szCs w:val="20"/>
        </w:rPr>
        <w:t>Excellent trouble shooting and debugging skills.</w:t>
      </w:r>
    </w:p>
    <w:p w:rsidR="00264920" w:rsidRPr="00264920" w:rsidRDefault="00264920" w:rsidP="00264920">
      <w:pPr>
        <w:widowControl w:val="0"/>
        <w:numPr>
          <w:ilvl w:val="0"/>
          <w:numId w:val="5"/>
        </w:numPr>
        <w:tabs>
          <w:tab w:val="left" w:pos="720"/>
          <w:tab w:val="left" w:pos="990"/>
          <w:tab w:val="left" w:pos="9360"/>
        </w:tabs>
        <w:autoSpaceDE w:val="0"/>
        <w:jc w:val="both"/>
        <w:rPr>
          <w:rFonts w:ascii="Segoe UI" w:hAnsi="Segoe UI" w:cs="Segoe UI"/>
          <w:bCs/>
          <w:sz w:val="20"/>
          <w:szCs w:val="20"/>
        </w:rPr>
      </w:pPr>
      <w:r w:rsidRPr="00264920">
        <w:rPr>
          <w:rFonts w:ascii="Segoe UI" w:hAnsi="Segoe UI" w:cs="Segoe UI"/>
          <w:bCs/>
          <w:sz w:val="20"/>
          <w:szCs w:val="20"/>
        </w:rPr>
        <w:t xml:space="preserve">Expertise in several technologies like JDBC, Servlets, JSP, JSTL, Java Beans, MVC, Struts, Spring, Hibernate, JSF, EJB, Swing, Tiles, JNDI, JMS, MDB, JAX-WS, JAX-RPC, Acegi Security, RMI, iText, Jasper Report, Java Mail API, SOA, SOAP, CSS, JavaScript, Informix, JQuery, Backbone.js, EXT JS, AJAX, XML, JSON, HTML5/HTML, XHTML, PHP, Maven, Ant, PL/SQL, Node.js. </w:t>
      </w:r>
    </w:p>
    <w:p w:rsidR="000A1676" w:rsidRPr="00264920" w:rsidRDefault="000A1676" w:rsidP="004C37DF">
      <w:pPr>
        <w:widowControl w:val="0"/>
        <w:numPr>
          <w:ilvl w:val="0"/>
          <w:numId w:val="5"/>
        </w:numPr>
        <w:tabs>
          <w:tab w:val="left" w:pos="720"/>
          <w:tab w:val="left" w:pos="990"/>
          <w:tab w:val="left" w:pos="9360"/>
        </w:tabs>
        <w:autoSpaceDE w:val="0"/>
        <w:jc w:val="both"/>
        <w:rPr>
          <w:rFonts w:ascii="Segoe UI" w:hAnsi="Segoe UI" w:cs="Segoe UI"/>
          <w:bCs/>
          <w:sz w:val="20"/>
          <w:szCs w:val="20"/>
        </w:rPr>
      </w:pPr>
      <w:r w:rsidRPr="00264920">
        <w:rPr>
          <w:rFonts w:ascii="Segoe UI" w:hAnsi="Segoe UI" w:cs="Segoe UI"/>
          <w:bCs/>
          <w:sz w:val="20"/>
          <w:szCs w:val="20"/>
        </w:rPr>
        <w:t>Expertise in Object Oriented Programming concepts and implementation.</w:t>
      </w:r>
    </w:p>
    <w:p w:rsidR="000A1676" w:rsidRPr="00264920" w:rsidRDefault="000A1676" w:rsidP="004C37DF">
      <w:pPr>
        <w:widowControl w:val="0"/>
        <w:numPr>
          <w:ilvl w:val="0"/>
          <w:numId w:val="5"/>
        </w:numPr>
        <w:tabs>
          <w:tab w:val="left" w:pos="720"/>
          <w:tab w:val="left" w:pos="990"/>
          <w:tab w:val="left" w:pos="9360"/>
        </w:tabs>
        <w:autoSpaceDE w:val="0"/>
        <w:jc w:val="both"/>
        <w:rPr>
          <w:rFonts w:ascii="Segoe UI" w:hAnsi="Segoe UI" w:cs="Segoe UI"/>
          <w:bCs/>
          <w:sz w:val="20"/>
          <w:szCs w:val="20"/>
        </w:rPr>
      </w:pPr>
      <w:r w:rsidRPr="00264920">
        <w:rPr>
          <w:rFonts w:ascii="Segoe UI" w:hAnsi="Segoe UI" w:cs="Segoe UI"/>
          <w:bCs/>
          <w:sz w:val="20"/>
          <w:szCs w:val="20"/>
        </w:rPr>
        <w:t>Extensive experience in core Java Programming Language.</w:t>
      </w:r>
    </w:p>
    <w:p w:rsidR="000A1676" w:rsidRPr="00264920" w:rsidRDefault="000A1676" w:rsidP="004C37DF">
      <w:pPr>
        <w:widowControl w:val="0"/>
        <w:numPr>
          <w:ilvl w:val="0"/>
          <w:numId w:val="5"/>
        </w:numPr>
        <w:tabs>
          <w:tab w:val="left" w:pos="6210"/>
        </w:tabs>
        <w:suppressAutoHyphens/>
        <w:autoSpaceDE w:val="0"/>
        <w:jc w:val="both"/>
        <w:rPr>
          <w:rFonts w:ascii="Segoe UI" w:hAnsi="Segoe UI" w:cs="Segoe UI"/>
          <w:sz w:val="20"/>
          <w:szCs w:val="20"/>
        </w:rPr>
      </w:pPr>
      <w:r w:rsidRPr="00264920">
        <w:rPr>
          <w:rFonts w:ascii="Segoe UI" w:hAnsi="Segoe UI" w:cs="Segoe UI"/>
          <w:sz w:val="20"/>
          <w:szCs w:val="20"/>
        </w:rPr>
        <w:t xml:space="preserve">Experience in database development using database engines like </w:t>
      </w:r>
      <w:r w:rsidR="00440324" w:rsidRPr="00264920">
        <w:rPr>
          <w:rFonts w:ascii="Segoe UI" w:hAnsi="Segoe UI" w:cs="Segoe UI"/>
          <w:sz w:val="20"/>
          <w:szCs w:val="20"/>
        </w:rPr>
        <w:t>Oracle</w:t>
      </w:r>
      <w:r w:rsidRPr="00264920">
        <w:rPr>
          <w:rFonts w:ascii="Segoe UI" w:hAnsi="Segoe UI" w:cs="Segoe UI"/>
          <w:sz w:val="20"/>
          <w:szCs w:val="20"/>
        </w:rPr>
        <w:t xml:space="preserve">, IBM DB2, SQL Server and MySQL. </w:t>
      </w:r>
    </w:p>
    <w:p w:rsidR="000A1676" w:rsidRPr="00264920" w:rsidRDefault="000A1676" w:rsidP="004C37DF">
      <w:pPr>
        <w:widowControl w:val="0"/>
        <w:numPr>
          <w:ilvl w:val="0"/>
          <w:numId w:val="5"/>
        </w:numPr>
        <w:tabs>
          <w:tab w:val="left" w:pos="6210"/>
        </w:tabs>
        <w:suppressAutoHyphens/>
        <w:autoSpaceDE w:val="0"/>
        <w:jc w:val="both"/>
        <w:rPr>
          <w:rFonts w:ascii="Segoe UI" w:hAnsi="Segoe UI" w:cs="Segoe UI"/>
          <w:sz w:val="20"/>
          <w:szCs w:val="20"/>
        </w:rPr>
      </w:pPr>
      <w:r w:rsidRPr="00264920">
        <w:rPr>
          <w:rFonts w:ascii="Segoe UI" w:hAnsi="Segoe UI" w:cs="Segoe UI"/>
          <w:sz w:val="20"/>
          <w:szCs w:val="20"/>
        </w:rPr>
        <w:t>Proficient in applying various design patterns like Singleton, Factory, Value Objects, and Data Access Object pattern.</w:t>
      </w:r>
    </w:p>
    <w:p w:rsidR="000A1676" w:rsidRPr="00264920" w:rsidRDefault="000A1676" w:rsidP="004C37DF">
      <w:pPr>
        <w:widowControl w:val="0"/>
        <w:numPr>
          <w:ilvl w:val="0"/>
          <w:numId w:val="5"/>
        </w:numPr>
        <w:tabs>
          <w:tab w:val="left" w:pos="6210"/>
        </w:tabs>
        <w:suppressAutoHyphens/>
        <w:autoSpaceDE w:val="0"/>
        <w:jc w:val="both"/>
        <w:rPr>
          <w:rFonts w:ascii="Segoe UI" w:hAnsi="Segoe UI" w:cs="Segoe UI"/>
          <w:sz w:val="20"/>
          <w:szCs w:val="20"/>
        </w:rPr>
      </w:pPr>
      <w:r w:rsidRPr="00264920">
        <w:rPr>
          <w:rFonts w:ascii="Segoe UI" w:hAnsi="Segoe UI" w:cs="Segoe UI"/>
          <w:sz w:val="20"/>
          <w:szCs w:val="20"/>
        </w:rPr>
        <w:t>Proficient in Struts, Spring and Hibernate with MVC for building web applications.</w:t>
      </w:r>
    </w:p>
    <w:p w:rsidR="000A1676" w:rsidRPr="00264920" w:rsidRDefault="000A1676" w:rsidP="004C37DF">
      <w:pPr>
        <w:widowControl w:val="0"/>
        <w:numPr>
          <w:ilvl w:val="0"/>
          <w:numId w:val="5"/>
        </w:numPr>
        <w:tabs>
          <w:tab w:val="left" w:pos="6210"/>
        </w:tabs>
        <w:autoSpaceDE w:val="0"/>
        <w:jc w:val="both"/>
        <w:rPr>
          <w:rFonts w:ascii="Segoe UI" w:hAnsi="Segoe UI" w:cs="Segoe UI"/>
          <w:sz w:val="20"/>
          <w:szCs w:val="20"/>
        </w:rPr>
      </w:pPr>
      <w:r w:rsidRPr="00264920">
        <w:rPr>
          <w:rFonts w:ascii="Segoe UI" w:hAnsi="Segoe UI" w:cs="Segoe UI"/>
          <w:sz w:val="20"/>
          <w:szCs w:val="20"/>
        </w:rPr>
        <w:t xml:space="preserve">Experienced with </w:t>
      </w:r>
      <w:r w:rsidR="00440324" w:rsidRPr="00264920">
        <w:rPr>
          <w:rFonts w:ascii="Segoe UI" w:hAnsi="Segoe UI" w:cs="Segoe UI"/>
          <w:sz w:val="20"/>
          <w:szCs w:val="20"/>
        </w:rPr>
        <w:t>WebLogic</w:t>
      </w:r>
      <w:r w:rsidRPr="00264920">
        <w:rPr>
          <w:rFonts w:ascii="Segoe UI" w:hAnsi="Segoe UI" w:cs="Segoe UI"/>
          <w:sz w:val="20"/>
          <w:szCs w:val="20"/>
        </w:rPr>
        <w:t xml:space="preserve">, WebSphere Application Servers and Tomcat Web Container. </w:t>
      </w:r>
    </w:p>
    <w:p w:rsidR="000A1676" w:rsidRPr="00264920" w:rsidRDefault="000A1676" w:rsidP="004C37DF">
      <w:pPr>
        <w:widowControl w:val="0"/>
        <w:numPr>
          <w:ilvl w:val="0"/>
          <w:numId w:val="5"/>
        </w:numPr>
        <w:tabs>
          <w:tab w:val="left" w:pos="6210"/>
        </w:tabs>
        <w:autoSpaceDE w:val="0"/>
        <w:jc w:val="both"/>
        <w:rPr>
          <w:rFonts w:ascii="Segoe UI" w:hAnsi="Segoe UI" w:cs="Segoe UI"/>
          <w:b/>
          <w:sz w:val="20"/>
          <w:szCs w:val="20"/>
        </w:rPr>
      </w:pPr>
      <w:r w:rsidRPr="00264920">
        <w:rPr>
          <w:rFonts w:ascii="Segoe UI" w:hAnsi="Segoe UI" w:cs="Segoe UI"/>
          <w:b/>
          <w:sz w:val="20"/>
          <w:szCs w:val="20"/>
        </w:rPr>
        <w:t>Strong experience with Agile Methodologies and Test Driven Development.</w:t>
      </w:r>
    </w:p>
    <w:p w:rsidR="005A63F2" w:rsidRPr="00264920" w:rsidRDefault="005A63F2" w:rsidP="004C37DF">
      <w:pPr>
        <w:widowControl w:val="0"/>
        <w:numPr>
          <w:ilvl w:val="0"/>
          <w:numId w:val="5"/>
        </w:numPr>
        <w:tabs>
          <w:tab w:val="left" w:pos="6210"/>
        </w:tabs>
        <w:autoSpaceDE w:val="0"/>
        <w:jc w:val="both"/>
        <w:rPr>
          <w:rFonts w:ascii="Segoe UI" w:hAnsi="Segoe UI" w:cs="Segoe UI"/>
          <w:b/>
          <w:sz w:val="20"/>
          <w:szCs w:val="20"/>
        </w:rPr>
      </w:pPr>
      <w:r w:rsidRPr="00264920">
        <w:rPr>
          <w:rFonts w:ascii="Segoe UI" w:hAnsi="Segoe UI" w:cs="Segoe UI"/>
          <w:b/>
          <w:sz w:val="20"/>
          <w:szCs w:val="20"/>
        </w:rPr>
        <w:t>Used Selenium, QUnit to test my applications.</w:t>
      </w:r>
    </w:p>
    <w:p w:rsidR="000A1676" w:rsidRPr="00264920" w:rsidRDefault="000A1676" w:rsidP="004C37DF">
      <w:pPr>
        <w:widowControl w:val="0"/>
        <w:numPr>
          <w:ilvl w:val="0"/>
          <w:numId w:val="5"/>
        </w:numPr>
        <w:tabs>
          <w:tab w:val="left" w:pos="6210"/>
        </w:tabs>
        <w:autoSpaceDE w:val="0"/>
        <w:jc w:val="both"/>
        <w:rPr>
          <w:rFonts w:ascii="Segoe UI" w:hAnsi="Segoe UI" w:cs="Segoe UI"/>
          <w:sz w:val="20"/>
          <w:szCs w:val="20"/>
        </w:rPr>
      </w:pPr>
      <w:r w:rsidRPr="00264920">
        <w:rPr>
          <w:rFonts w:ascii="Segoe UI" w:hAnsi="Segoe UI" w:cs="Segoe UI"/>
          <w:sz w:val="20"/>
          <w:szCs w:val="20"/>
        </w:rPr>
        <w:t>Worked with Data Transformation Services in order to save it on Microsoft Repository.</w:t>
      </w:r>
    </w:p>
    <w:p w:rsidR="000A1676" w:rsidRPr="00264920" w:rsidRDefault="000A1676" w:rsidP="004C37DF">
      <w:pPr>
        <w:widowControl w:val="0"/>
        <w:numPr>
          <w:ilvl w:val="0"/>
          <w:numId w:val="5"/>
        </w:numPr>
        <w:tabs>
          <w:tab w:val="left" w:pos="6210"/>
        </w:tabs>
        <w:autoSpaceDE w:val="0"/>
        <w:jc w:val="both"/>
        <w:rPr>
          <w:rFonts w:ascii="Segoe UI" w:hAnsi="Segoe UI" w:cs="Segoe UI"/>
          <w:sz w:val="20"/>
          <w:szCs w:val="20"/>
        </w:rPr>
      </w:pPr>
      <w:r w:rsidRPr="00264920">
        <w:rPr>
          <w:rFonts w:ascii="Segoe UI" w:hAnsi="Segoe UI" w:cs="Segoe UI"/>
          <w:sz w:val="20"/>
          <w:szCs w:val="20"/>
        </w:rPr>
        <w:t>Strong problem solving and logical reasoning skills. Ability to understand new ideas and technical concepts quickly and produce meaningful results.</w:t>
      </w:r>
    </w:p>
    <w:p w:rsidR="000A1676" w:rsidRPr="00264920" w:rsidRDefault="000A1676" w:rsidP="004C37DF">
      <w:pPr>
        <w:widowControl w:val="0"/>
        <w:numPr>
          <w:ilvl w:val="0"/>
          <w:numId w:val="5"/>
        </w:numPr>
        <w:tabs>
          <w:tab w:val="left" w:pos="6210"/>
        </w:tabs>
        <w:autoSpaceDE w:val="0"/>
        <w:jc w:val="both"/>
        <w:rPr>
          <w:rFonts w:ascii="Segoe UI" w:hAnsi="Segoe UI" w:cs="Segoe UI"/>
          <w:sz w:val="20"/>
          <w:szCs w:val="20"/>
        </w:rPr>
      </w:pPr>
      <w:r w:rsidRPr="00264920">
        <w:rPr>
          <w:rFonts w:ascii="Segoe UI" w:hAnsi="Segoe UI" w:cs="Segoe UI"/>
          <w:sz w:val="20"/>
          <w:szCs w:val="20"/>
        </w:rPr>
        <w:t>Experience on distributed application development and SOA.</w:t>
      </w:r>
    </w:p>
    <w:p w:rsidR="000A1676" w:rsidRPr="00264920" w:rsidRDefault="000A1676" w:rsidP="004C37DF">
      <w:pPr>
        <w:widowControl w:val="0"/>
        <w:numPr>
          <w:ilvl w:val="0"/>
          <w:numId w:val="5"/>
        </w:numPr>
        <w:tabs>
          <w:tab w:val="left" w:pos="6210"/>
        </w:tabs>
        <w:autoSpaceDE w:val="0"/>
        <w:jc w:val="both"/>
        <w:rPr>
          <w:rFonts w:ascii="Segoe UI" w:hAnsi="Segoe UI" w:cs="Segoe UI"/>
          <w:sz w:val="20"/>
          <w:szCs w:val="20"/>
        </w:rPr>
      </w:pPr>
      <w:r w:rsidRPr="00264920">
        <w:rPr>
          <w:rFonts w:ascii="Segoe UI" w:hAnsi="Segoe UI" w:cs="Segoe UI"/>
          <w:sz w:val="20"/>
          <w:szCs w:val="20"/>
        </w:rPr>
        <w:t>Experience working with telecom and financial firms for building applications.</w:t>
      </w:r>
    </w:p>
    <w:p w:rsidR="008B1835" w:rsidRPr="002A1746" w:rsidRDefault="008B1835" w:rsidP="004C37DF">
      <w:pPr>
        <w:pStyle w:val="ListParagraph"/>
        <w:numPr>
          <w:ilvl w:val="0"/>
          <w:numId w:val="5"/>
        </w:numPr>
        <w:spacing w:line="276" w:lineRule="auto"/>
        <w:rPr>
          <w:rFonts w:ascii="Segoe UI" w:hAnsi="Segoe UI" w:cs="Segoe UI"/>
          <w:sz w:val="20"/>
          <w:szCs w:val="20"/>
        </w:rPr>
      </w:pPr>
      <w:r w:rsidRPr="00264920">
        <w:rPr>
          <w:rFonts w:ascii="Segoe UI" w:hAnsi="Segoe UI" w:cs="Segoe UI"/>
          <w:sz w:val="20"/>
          <w:szCs w:val="20"/>
        </w:rPr>
        <w:t xml:space="preserve">Excellent </w:t>
      </w:r>
      <w:r w:rsidRPr="002A1746">
        <w:rPr>
          <w:rFonts w:ascii="Segoe UI" w:hAnsi="Segoe UI" w:cs="Segoe UI"/>
          <w:sz w:val="20"/>
          <w:szCs w:val="20"/>
        </w:rPr>
        <w:t>debugging and problem solving skills with excellent understanding of system development methodologies, techniques and tools</w:t>
      </w:r>
    </w:p>
    <w:p w:rsidR="00EA114D" w:rsidRPr="002A1746" w:rsidRDefault="00EA114D" w:rsidP="004C37DF">
      <w:pPr>
        <w:pStyle w:val="ListParagraph"/>
        <w:numPr>
          <w:ilvl w:val="0"/>
          <w:numId w:val="5"/>
        </w:numPr>
        <w:spacing w:line="276" w:lineRule="auto"/>
        <w:rPr>
          <w:rFonts w:ascii="Segoe UI" w:hAnsi="Segoe UI" w:cs="Segoe UI"/>
          <w:sz w:val="22"/>
          <w:szCs w:val="20"/>
        </w:rPr>
      </w:pPr>
      <w:r w:rsidRPr="002A1746">
        <w:rPr>
          <w:rFonts w:ascii="Segoe UI" w:hAnsi="Segoe UI" w:cs="Segoe UI"/>
          <w:color w:val="000000"/>
          <w:sz w:val="20"/>
          <w:szCs w:val="19"/>
          <w:shd w:val="clear" w:color="auto" w:fill="FFFFFF"/>
        </w:rPr>
        <w:t>Experience with designing Server Side Java E-commerce based applications based on Servlets, JSP, EJB, Struts, Hibernate, Spring, XML, Ajax on multiple server environments.</w:t>
      </w:r>
    </w:p>
    <w:p w:rsidR="00440324" w:rsidRPr="002A1746" w:rsidRDefault="008B1835" w:rsidP="00440324">
      <w:pPr>
        <w:pStyle w:val="ListParagraph"/>
        <w:numPr>
          <w:ilvl w:val="0"/>
          <w:numId w:val="5"/>
        </w:numPr>
        <w:spacing w:line="276" w:lineRule="auto"/>
        <w:rPr>
          <w:rFonts w:ascii="Segoe UI" w:hAnsi="Segoe UI" w:cs="Segoe UI"/>
          <w:sz w:val="20"/>
          <w:szCs w:val="20"/>
        </w:rPr>
      </w:pPr>
      <w:r w:rsidRPr="002A1746">
        <w:rPr>
          <w:rFonts w:ascii="Segoe UI" w:hAnsi="Segoe UI" w:cs="Segoe UI"/>
          <w:sz w:val="20"/>
          <w:szCs w:val="20"/>
        </w:rPr>
        <w:t>Good communication and interpersonal with demonstrated ability to interact within all levels of organization</w:t>
      </w:r>
      <w:r w:rsidR="00440324" w:rsidRPr="002A1746">
        <w:rPr>
          <w:rFonts w:ascii="Segoe UI" w:hAnsi="Segoe UI" w:cs="Segoe UI"/>
          <w:sz w:val="20"/>
          <w:szCs w:val="20"/>
        </w:rPr>
        <w:t>.</w:t>
      </w:r>
    </w:p>
    <w:p w:rsidR="00440324" w:rsidRPr="002A1746" w:rsidRDefault="00452D75" w:rsidP="00440324">
      <w:pPr>
        <w:pStyle w:val="ListParagraph"/>
        <w:numPr>
          <w:ilvl w:val="0"/>
          <w:numId w:val="5"/>
        </w:numPr>
        <w:spacing w:line="276" w:lineRule="auto"/>
        <w:rPr>
          <w:rFonts w:ascii="Segoe UI" w:hAnsi="Segoe UI" w:cs="Segoe UI"/>
          <w:sz w:val="20"/>
          <w:szCs w:val="20"/>
        </w:rPr>
      </w:pPr>
      <w:r w:rsidRPr="002A1746">
        <w:rPr>
          <w:rFonts w:ascii="Segoe UI" w:hAnsi="Segoe UI" w:cs="Segoe UI"/>
          <w:sz w:val="20"/>
          <w:szCs w:val="20"/>
        </w:rPr>
        <w:t>Adaptable to new technologies in short span and imple</w:t>
      </w:r>
      <w:r w:rsidR="00440324" w:rsidRPr="002A1746">
        <w:rPr>
          <w:rFonts w:ascii="Segoe UI" w:hAnsi="Segoe UI" w:cs="Segoe UI"/>
          <w:sz w:val="20"/>
          <w:szCs w:val="20"/>
        </w:rPr>
        <w:t>ment them in real time projects.</w:t>
      </w:r>
    </w:p>
    <w:p w:rsidR="00440324" w:rsidRPr="00264920" w:rsidRDefault="00452D75" w:rsidP="00440324">
      <w:pPr>
        <w:pStyle w:val="ListParagraph"/>
        <w:numPr>
          <w:ilvl w:val="0"/>
          <w:numId w:val="5"/>
        </w:numPr>
        <w:spacing w:line="276" w:lineRule="auto"/>
        <w:rPr>
          <w:rFonts w:ascii="Segoe UI" w:hAnsi="Segoe UI" w:cs="Segoe UI"/>
          <w:sz w:val="20"/>
          <w:szCs w:val="20"/>
        </w:rPr>
      </w:pPr>
      <w:r w:rsidRPr="002A1746">
        <w:rPr>
          <w:rFonts w:ascii="Segoe UI" w:hAnsi="Segoe UI" w:cs="Segoe UI"/>
          <w:sz w:val="20"/>
          <w:szCs w:val="20"/>
        </w:rPr>
        <w:t>Hands on experience in developing client/server, multi-tier</w:t>
      </w:r>
      <w:r w:rsidRPr="00264920">
        <w:rPr>
          <w:rFonts w:ascii="Segoe UI" w:hAnsi="Segoe UI" w:cs="Segoe UI"/>
          <w:sz w:val="20"/>
          <w:szCs w:val="20"/>
        </w:rPr>
        <w:t xml:space="preserve"> and web-based applications.</w:t>
      </w:r>
    </w:p>
    <w:p w:rsidR="00440324" w:rsidRPr="00264920" w:rsidRDefault="00452D75" w:rsidP="00440324">
      <w:pPr>
        <w:pStyle w:val="ListParagraph"/>
        <w:numPr>
          <w:ilvl w:val="0"/>
          <w:numId w:val="5"/>
        </w:numPr>
        <w:spacing w:line="276" w:lineRule="auto"/>
        <w:rPr>
          <w:rFonts w:ascii="Segoe UI" w:hAnsi="Segoe UI" w:cs="Segoe UI"/>
          <w:sz w:val="20"/>
          <w:szCs w:val="20"/>
        </w:rPr>
      </w:pPr>
      <w:r w:rsidRPr="00264920">
        <w:rPr>
          <w:rFonts w:ascii="Segoe UI" w:hAnsi="Segoe UI" w:cs="Segoe UI"/>
          <w:sz w:val="20"/>
          <w:szCs w:val="20"/>
        </w:rPr>
        <w:t>Quick learner and adoptable to new design patterns/frameworks for fast and quality development.</w:t>
      </w:r>
    </w:p>
    <w:p w:rsidR="008A4065" w:rsidRPr="00264920" w:rsidRDefault="00452D75" w:rsidP="00740902">
      <w:pPr>
        <w:pStyle w:val="ListParagraph"/>
        <w:numPr>
          <w:ilvl w:val="0"/>
          <w:numId w:val="5"/>
        </w:numPr>
        <w:spacing w:line="276" w:lineRule="auto"/>
        <w:rPr>
          <w:rFonts w:ascii="Segoe UI" w:hAnsi="Segoe UI" w:cs="Segoe UI"/>
          <w:sz w:val="20"/>
          <w:szCs w:val="20"/>
        </w:rPr>
      </w:pPr>
      <w:r w:rsidRPr="00264920">
        <w:rPr>
          <w:rFonts w:ascii="Segoe UI" w:hAnsi="Segoe UI" w:cs="Segoe UI"/>
          <w:sz w:val="20"/>
          <w:szCs w:val="20"/>
        </w:rPr>
        <w:t>Excellent communication skills, has clear understanding of business procedures and ability to work as an individual and also as a part of a team.</w:t>
      </w:r>
    </w:p>
    <w:p w:rsidR="003979B7" w:rsidRPr="00264920" w:rsidRDefault="003979B7" w:rsidP="008A4065">
      <w:pPr>
        <w:pStyle w:val="ListParagraph"/>
        <w:spacing w:line="276" w:lineRule="auto"/>
        <w:ind w:left="0"/>
        <w:rPr>
          <w:rFonts w:ascii="Segoe UI" w:hAnsi="Segoe UI" w:cs="Segoe UI"/>
          <w:sz w:val="20"/>
          <w:szCs w:val="20"/>
        </w:rPr>
      </w:pPr>
      <w:r w:rsidRPr="00264920">
        <w:rPr>
          <w:rFonts w:ascii="Segoe UI" w:hAnsi="Segoe UI" w:cs="Segoe UI"/>
          <w:b/>
          <w:bCs/>
          <w:i/>
          <w:sz w:val="20"/>
          <w:szCs w:val="20"/>
        </w:rPr>
        <w:t>Technical Skills</w:t>
      </w:r>
      <w:r w:rsidR="00440324" w:rsidRPr="00264920">
        <w:rPr>
          <w:rFonts w:ascii="Segoe UI" w:hAnsi="Segoe UI" w:cs="Segoe UI"/>
          <w:sz w:val="20"/>
          <w:szCs w:val="20"/>
        </w:rPr>
        <w:t>:</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40"/>
        <w:gridCol w:w="7200"/>
      </w:tblGrid>
      <w:tr w:rsidR="003979B7" w:rsidRPr="00264920" w:rsidTr="005B3CC1">
        <w:trPr>
          <w:trHeight w:val="332"/>
          <w:jc w:val="center"/>
        </w:trPr>
        <w:tc>
          <w:tcPr>
            <w:tcW w:w="2340" w:type="dxa"/>
          </w:tcPr>
          <w:p w:rsidR="003979B7" w:rsidRPr="00264920" w:rsidRDefault="003979B7" w:rsidP="0053521E">
            <w:pPr>
              <w:tabs>
                <w:tab w:val="left" w:pos="360"/>
              </w:tabs>
              <w:jc w:val="both"/>
              <w:rPr>
                <w:rFonts w:ascii="Segoe UI" w:hAnsi="Segoe UI" w:cs="Segoe UI"/>
                <w:b/>
                <w:bCs/>
                <w:sz w:val="20"/>
                <w:szCs w:val="20"/>
              </w:rPr>
            </w:pPr>
            <w:r w:rsidRPr="00264920">
              <w:rPr>
                <w:rFonts w:ascii="Segoe UI" w:hAnsi="Segoe UI" w:cs="Segoe UI"/>
                <w:b/>
                <w:bCs/>
                <w:sz w:val="20"/>
                <w:szCs w:val="20"/>
              </w:rPr>
              <w:t>Languages</w:t>
            </w:r>
          </w:p>
        </w:tc>
        <w:tc>
          <w:tcPr>
            <w:tcW w:w="7200" w:type="dxa"/>
          </w:tcPr>
          <w:p w:rsidR="003979B7" w:rsidRPr="00264920" w:rsidRDefault="003979B7" w:rsidP="0053521E">
            <w:pPr>
              <w:tabs>
                <w:tab w:val="left" w:pos="360"/>
              </w:tabs>
              <w:jc w:val="both"/>
              <w:rPr>
                <w:rFonts w:ascii="Segoe UI" w:hAnsi="Segoe UI" w:cs="Segoe UI"/>
                <w:sz w:val="20"/>
                <w:szCs w:val="20"/>
              </w:rPr>
            </w:pPr>
            <w:r w:rsidRPr="00264920">
              <w:rPr>
                <w:rFonts w:ascii="Segoe UI" w:hAnsi="Segoe UI" w:cs="Segoe UI"/>
                <w:bCs/>
                <w:sz w:val="20"/>
                <w:szCs w:val="20"/>
              </w:rPr>
              <w:t>Java, C, C++</w:t>
            </w:r>
            <w:r w:rsidR="007348EF" w:rsidRPr="00264920">
              <w:rPr>
                <w:rFonts w:ascii="Segoe UI" w:hAnsi="Segoe UI" w:cs="Segoe UI"/>
                <w:bCs/>
                <w:sz w:val="20"/>
                <w:szCs w:val="20"/>
              </w:rPr>
              <w:t>, SQL</w:t>
            </w:r>
          </w:p>
        </w:tc>
      </w:tr>
      <w:tr w:rsidR="003979B7" w:rsidRPr="00264920" w:rsidTr="005B3CC1">
        <w:trPr>
          <w:trHeight w:val="368"/>
          <w:jc w:val="center"/>
        </w:trPr>
        <w:tc>
          <w:tcPr>
            <w:tcW w:w="2340" w:type="dxa"/>
          </w:tcPr>
          <w:p w:rsidR="003979B7" w:rsidRPr="00264920" w:rsidRDefault="003979B7" w:rsidP="0053521E">
            <w:pPr>
              <w:jc w:val="both"/>
              <w:rPr>
                <w:rFonts w:ascii="Segoe UI" w:hAnsi="Segoe UI" w:cs="Segoe UI"/>
                <w:b/>
                <w:sz w:val="20"/>
                <w:szCs w:val="20"/>
              </w:rPr>
            </w:pPr>
            <w:r w:rsidRPr="00264920">
              <w:rPr>
                <w:rFonts w:ascii="Segoe UI" w:hAnsi="Segoe UI" w:cs="Segoe UI"/>
                <w:b/>
                <w:sz w:val="20"/>
                <w:szCs w:val="20"/>
              </w:rPr>
              <w:t>J2EE Standards</w:t>
            </w:r>
          </w:p>
        </w:tc>
        <w:tc>
          <w:tcPr>
            <w:tcW w:w="7200" w:type="dxa"/>
          </w:tcPr>
          <w:p w:rsidR="003979B7" w:rsidRPr="00264920" w:rsidRDefault="003979B7" w:rsidP="0053521E">
            <w:pPr>
              <w:jc w:val="both"/>
              <w:rPr>
                <w:rFonts w:ascii="Segoe UI" w:hAnsi="Segoe UI" w:cs="Segoe UI"/>
                <w:sz w:val="20"/>
                <w:szCs w:val="20"/>
              </w:rPr>
            </w:pPr>
            <w:r w:rsidRPr="00264920">
              <w:rPr>
                <w:rFonts w:ascii="Segoe UI" w:hAnsi="Segoe UI" w:cs="Segoe UI"/>
                <w:sz w:val="20"/>
                <w:szCs w:val="20"/>
              </w:rPr>
              <w:t>JDBC, JNDI, JMS, Java Mail, JTA, JTS, XML Deployment Descriptors, JBOSS Workflow</w:t>
            </w:r>
          </w:p>
        </w:tc>
      </w:tr>
      <w:tr w:rsidR="003979B7" w:rsidRPr="00264920" w:rsidTr="005B3CC1">
        <w:trPr>
          <w:trHeight w:val="358"/>
          <w:jc w:val="center"/>
        </w:trPr>
        <w:tc>
          <w:tcPr>
            <w:tcW w:w="2340" w:type="dxa"/>
          </w:tcPr>
          <w:p w:rsidR="003979B7" w:rsidRPr="00264920" w:rsidRDefault="003979B7" w:rsidP="00264920">
            <w:pPr>
              <w:pStyle w:val="Heading7"/>
              <w:spacing w:before="0"/>
              <w:jc w:val="both"/>
              <w:rPr>
                <w:rFonts w:ascii="Segoe UI" w:hAnsi="Segoe UI" w:cs="Segoe UI"/>
                <w:b/>
                <w:i w:val="0"/>
                <w:color w:val="000000"/>
                <w:sz w:val="20"/>
                <w:szCs w:val="20"/>
              </w:rPr>
            </w:pPr>
            <w:r w:rsidRPr="00264920">
              <w:rPr>
                <w:rFonts w:ascii="Segoe UI" w:hAnsi="Segoe UI" w:cs="Segoe UI"/>
                <w:b/>
                <w:i w:val="0"/>
                <w:color w:val="000000"/>
                <w:sz w:val="20"/>
                <w:szCs w:val="20"/>
              </w:rPr>
              <w:t>Web Technologies</w:t>
            </w:r>
          </w:p>
        </w:tc>
        <w:tc>
          <w:tcPr>
            <w:tcW w:w="7200" w:type="dxa"/>
          </w:tcPr>
          <w:p w:rsidR="003979B7" w:rsidRPr="00264920" w:rsidRDefault="003979B7" w:rsidP="00264920">
            <w:pPr>
              <w:pStyle w:val="Heading8"/>
              <w:spacing w:before="0"/>
              <w:rPr>
                <w:rFonts w:ascii="Segoe UI" w:hAnsi="Segoe UI" w:cs="Segoe UI"/>
                <w:color w:val="000000"/>
              </w:rPr>
            </w:pPr>
            <w:r w:rsidRPr="00264920">
              <w:rPr>
                <w:rFonts w:ascii="Segoe UI" w:hAnsi="Segoe UI" w:cs="Segoe UI"/>
                <w:color w:val="000000"/>
              </w:rPr>
              <w:t>JSF, JSP,</w:t>
            </w:r>
            <w:r w:rsidR="0065786B" w:rsidRPr="00264920">
              <w:rPr>
                <w:rFonts w:ascii="Segoe UI" w:hAnsi="Segoe UI" w:cs="Segoe UI"/>
                <w:color w:val="000000"/>
              </w:rPr>
              <w:t xml:space="preserve"> J-Query,</w:t>
            </w:r>
            <w:r w:rsidRPr="00264920">
              <w:rPr>
                <w:rFonts w:ascii="Segoe UI" w:hAnsi="Segoe UI" w:cs="Segoe UI"/>
                <w:color w:val="000000"/>
              </w:rPr>
              <w:t xml:space="preserve"> Servlets, EJB, </w:t>
            </w:r>
            <w:r w:rsidRPr="00264920">
              <w:rPr>
                <w:rFonts w:ascii="Segoe UI" w:hAnsi="Segoe UI" w:cs="Segoe UI"/>
                <w:bCs/>
                <w:color w:val="000000"/>
              </w:rPr>
              <w:t>Java Script,</w:t>
            </w:r>
            <w:r w:rsidRPr="00264920">
              <w:rPr>
                <w:rFonts w:ascii="Segoe UI" w:hAnsi="Segoe UI" w:cs="Segoe UI"/>
                <w:color w:val="000000"/>
              </w:rPr>
              <w:t xml:space="preserve"> Struts 1.1, HTML, DHTML, AJAX, </w:t>
            </w:r>
            <w:r w:rsidR="00B84672" w:rsidRPr="00264920">
              <w:rPr>
                <w:rFonts w:ascii="Segoe UI" w:hAnsi="Segoe UI" w:cs="Segoe UI"/>
                <w:color w:val="000000"/>
              </w:rPr>
              <w:t xml:space="preserve">Acegi Security, </w:t>
            </w:r>
            <w:r w:rsidRPr="00264920">
              <w:rPr>
                <w:rFonts w:ascii="Segoe UI" w:hAnsi="Segoe UI" w:cs="Segoe UI"/>
                <w:color w:val="000000"/>
              </w:rPr>
              <w:t xml:space="preserve">XML, XSL, XSLT, </w:t>
            </w:r>
            <w:r w:rsidR="00B84672" w:rsidRPr="00264920">
              <w:rPr>
                <w:rFonts w:ascii="Segoe UI" w:hAnsi="Segoe UI" w:cs="Segoe UI"/>
                <w:color w:val="000000"/>
              </w:rPr>
              <w:t xml:space="preserve">Maven, </w:t>
            </w:r>
            <w:bookmarkStart w:id="0" w:name="_GoBack"/>
            <w:bookmarkEnd w:id="0"/>
            <w:r w:rsidRPr="00264920">
              <w:rPr>
                <w:rFonts w:ascii="Segoe UI" w:hAnsi="Segoe UI" w:cs="Segoe UI"/>
                <w:color w:val="000000"/>
              </w:rPr>
              <w:t>Spring, Hibernate, Ibatis</w:t>
            </w:r>
            <w:r w:rsidR="00CF61A9" w:rsidRPr="00264920">
              <w:rPr>
                <w:rFonts w:ascii="Segoe UI" w:hAnsi="Segoe UI" w:cs="Segoe UI"/>
                <w:color w:val="000000"/>
              </w:rPr>
              <w:t>, Angular JS, Node JS and Backbone.</w:t>
            </w:r>
          </w:p>
        </w:tc>
      </w:tr>
      <w:tr w:rsidR="003979B7" w:rsidRPr="00264920" w:rsidTr="005B3CC1">
        <w:trPr>
          <w:trHeight w:val="358"/>
          <w:jc w:val="center"/>
        </w:trPr>
        <w:tc>
          <w:tcPr>
            <w:tcW w:w="2340" w:type="dxa"/>
          </w:tcPr>
          <w:p w:rsidR="003979B7" w:rsidRPr="00264920" w:rsidRDefault="003979B7" w:rsidP="00264920">
            <w:pPr>
              <w:pStyle w:val="Heading7"/>
              <w:spacing w:before="0"/>
              <w:jc w:val="both"/>
              <w:rPr>
                <w:rFonts w:ascii="Segoe UI" w:hAnsi="Segoe UI" w:cs="Segoe UI"/>
                <w:b/>
                <w:i w:val="0"/>
                <w:color w:val="000000"/>
                <w:sz w:val="20"/>
                <w:szCs w:val="20"/>
              </w:rPr>
            </w:pPr>
            <w:r w:rsidRPr="00264920">
              <w:rPr>
                <w:rFonts w:ascii="Segoe UI" w:hAnsi="Segoe UI" w:cs="Segoe UI"/>
                <w:b/>
                <w:i w:val="0"/>
                <w:color w:val="000000"/>
                <w:sz w:val="20"/>
                <w:szCs w:val="20"/>
              </w:rPr>
              <w:t>Database</w:t>
            </w:r>
          </w:p>
        </w:tc>
        <w:tc>
          <w:tcPr>
            <w:tcW w:w="7200" w:type="dxa"/>
          </w:tcPr>
          <w:p w:rsidR="003979B7" w:rsidRPr="00264920" w:rsidRDefault="003979B7" w:rsidP="00264920">
            <w:pPr>
              <w:pStyle w:val="Heading8"/>
              <w:spacing w:before="0"/>
              <w:rPr>
                <w:rFonts w:ascii="Segoe UI" w:hAnsi="Segoe UI" w:cs="Segoe UI"/>
                <w:color w:val="000000"/>
              </w:rPr>
            </w:pPr>
            <w:r w:rsidRPr="00264920">
              <w:rPr>
                <w:rFonts w:ascii="Segoe UI" w:hAnsi="Segoe UI" w:cs="Segoe UI"/>
                <w:color w:val="000000"/>
              </w:rPr>
              <w:t xml:space="preserve">Oracle, DB2, SQL Server, </w:t>
            </w:r>
            <w:r w:rsidR="00264920" w:rsidRPr="00264920">
              <w:rPr>
                <w:rFonts w:ascii="Segoe UI" w:hAnsi="Segoe UI" w:cs="Segoe UI"/>
                <w:color w:val="000000"/>
              </w:rPr>
              <w:t xml:space="preserve">Informix, </w:t>
            </w:r>
            <w:r w:rsidR="00440324" w:rsidRPr="00264920">
              <w:rPr>
                <w:rFonts w:ascii="Segoe UI" w:hAnsi="Segoe UI" w:cs="Segoe UI"/>
                <w:color w:val="000000"/>
              </w:rPr>
              <w:t>MySQL</w:t>
            </w:r>
          </w:p>
        </w:tc>
      </w:tr>
      <w:tr w:rsidR="003979B7" w:rsidRPr="00264920" w:rsidTr="005B3CC1">
        <w:trPr>
          <w:trHeight w:val="298"/>
          <w:jc w:val="center"/>
        </w:trPr>
        <w:tc>
          <w:tcPr>
            <w:tcW w:w="2340" w:type="dxa"/>
          </w:tcPr>
          <w:p w:rsidR="003979B7" w:rsidRPr="00264920" w:rsidRDefault="003979B7" w:rsidP="0053521E">
            <w:pPr>
              <w:tabs>
                <w:tab w:val="left" w:pos="360"/>
              </w:tabs>
              <w:jc w:val="both"/>
              <w:rPr>
                <w:rFonts w:ascii="Segoe UI" w:hAnsi="Segoe UI" w:cs="Segoe UI"/>
                <w:b/>
                <w:bCs/>
                <w:sz w:val="20"/>
                <w:szCs w:val="20"/>
              </w:rPr>
            </w:pPr>
            <w:r w:rsidRPr="00264920">
              <w:rPr>
                <w:rFonts w:ascii="Segoe UI" w:hAnsi="Segoe UI" w:cs="Segoe UI"/>
                <w:b/>
                <w:bCs/>
                <w:sz w:val="20"/>
                <w:szCs w:val="20"/>
              </w:rPr>
              <w:t>MOM</w:t>
            </w:r>
          </w:p>
        </w:tc>
        <w:tc>
          <w:tcPr>
            <w:tcW w:w="7200" w:type="dxa"/>
          </w:tcPr>
          <w:p w:rsidR="003979B7" w:rsidRPr="00264920" w:rsidRDefault="003979B7" w:rsidP="0053521E">
            <w:pPr>
              <w:tabs>
                <w:tab w:val="left" w:pos="360"/>
              </w:tabs>
              <w:jc w:val="both"/>
              <w:rPr>
                <w:rFonts w:ascii="Segoe UI" w:hAnsi="Segoe UI" w:cs="Segoe UI"/>
                <w:sz w:val="20"/>
                <w:szCs w:val="20"/>
              </w:rPr>
            </w:pPr>
            <w:r w:rsidRPr="00264920">
              <w:rPr>
                <w:rFonts w:ascii="Segoe UI" w:hAnsi="Segoe UI" w:cs="Segoe UI"/>
                <w:sz w:val="20"/>
                <w:szCs w:val="20"/>
              </w:rPr>
              <w:t>MQSeries, JMS</w:t>
            </w:r>
          </w:p>
        </w:tc>
      </w:tr>
      <w:tr w:rsidR="003979B7" w:rsidRPr="00264920" w:rsidTr="005B3CC1">
        <w:trPr>
          <w:trHeight w:val="298"/>
          <w:jc w:val="center"/>
        </w:trPr>
        <w:tc>
          <w:tcPr>
            <w:tcW w:w="2340" w:type="dxa"/>
          </w:tcPr>
          <w:p w:rsidR="003979B7" w:rsidRPr="00264920" w:rsidRDefault="003979B7" w:rsidP="0053521E">
            <w:pPr>
              <w:tabs>
                <w:tab w:val="left" w:pos="360"/>
              </w:tabs>
              <w:jc w:val="both"/>
              <w:rPr>
                <w:rFonts w:ascii="Segoe UI" w:hAnsi="Segoe UI" w:cs="Segoe UI"/>
                <w:b/>
                <w:bCs/>
                <w:sz w:val="20"/>
                <w:szCs w:val="20"/>
              </w:rPr>
            </w:pPr>
            <w:r w:rsidRPr="00264920">
              <w:rPr>
                <w:rFonts w:ascii="Segoe UI" w:hAnsi="Segoe UI" w:cs="Segoe UI"/>
                <w:b/>
                <w:bCs/>
                <w:sz w:val="20"/>
                <w:szCs w:val="20"/>
              </w:rPr>
              <w:t>Web/App Servers</w:t>
            </w:r>
          </w:p>
        </w:tc>
        <w:tc>
          <w:tcPr>
            <w:tcW w:w="7200" w:type="dxa"/>
          </w:tcPr>
          <w:p w:rsidR="003979B7" w:rsidRPr="00264920" w:rsidRDefault="003979B7" w:rsidP="00440324">
            <w:pPr>
              <w:tabs>
                <w:tab w:val="left" w:pos="360"/>
              </w:tabs>
              <w:jc w:val="both"/>
              <w:rPr>
                <w:rFonts w:ascii="Segoe UI" w:hAnsi="Segoe UI" w:cs="Segoe UI"/>
                <w:sz w:val="20"/>
                <w:szCs w:val="20"/>
              </w:rPr>
            </w:pPr>
            <w:r w:rsidRPr="00264920">
              <w:rPr>
                <w:rFonts w:ascii="Segoe UI" w:hAnsi="Segoe UI" w:cs="Segoe UI"/>
                <w:sz w:val="20"/>
                <w:szCs w:val="20"/>
              </w:rPr>
              <w:t xml:space="preserve"> WebLogic Application Server 9.x, IBM WebSphere Application Server, Apache Tomcat</w:t>
            </w:r>
          </w:p>
        </w:tc>
      </w:tr>
      <w:tr w:rsidR="00877784" w:rsidRPr="00264920" w:rsidTr="005B3CC1">
        <w:trPr>
          <w:trHeight w:val="298"/>
          <w:jc w:val="center"/>
        </w:trPr>
        <w:tc>
          <w:tcPr>
            <w:tcW w:w="2340" w:type="dxa"/>
          </w:tcPr>
          <w:p w:rsidR="00877784" w:rsidRPr="00264920" w:rsidRDefault="00877784" w:rsidP="0053521E">
            <w:pPr>
              <w:tabs>
                <w:tab w:val="left" w:pos="360"/>
              </w:tabs>
              <w:jc w:val="both"/>
              <w:rPr>
                <w:rFonts w:ascii="Segoe UI" w:hAnsi="Segoe UI" w:cs="Segoe UI"/>
                <w:b/>
                <w:bCs/>
                <w:sz w:val="20"/>
                <w:szCs w:val="20"/>
              </w:rPr>
            </w:pPr>
            <w:r w:rsidRPr="00264920">
              <w:rPr>
                <w:rFonts w:ascii="Segoe UI" w:hAnsi="Segoe UI" w:cs="Segoe UI"/>
                <w:b/>
                <w:bCs/>
                <w:sz w:val="20"/>
                <w:szCs w:val="20"/>
              </w:rPr>
              <w:t>Web Automation Tool</w:t>
            </w:r>
          </w:p>
        </w:tc>
        <w:tc>
          <w:tcPr>
            <w:tcW w:w="7200" w:type="dxa"/>
          </w:tcPr>
          <w:p w:rsidR="00877784" w:rsidRPr="00264920" w:rsidRDefault="00877784" w:rsidP="00440324">
            <w:pPr>
              <w:tabs>
                <w:tab w:val="left" w:pos="360"/>
              </w:tabs>
              <w:jc w:val="both"/>
              <w:rPr>
                <w:rFonts w:ascii="Segoe UI" w:hAnsi="Segoe UI" w:cs="Segoe UI"/>
                <w:sz w:val="20"/>
                <w:szCs w:val="20"/>
              </w:rPr>
            </w:pPr>
            <w:r w:rsidRPr="00264920">
              <w:rPr>
                <w:rFonts w:ascii="Segoe UI" w:hAnsi="Segoe UI" w:cs="Segoe UI"/>
                <w:sz w:val="20"/>
                <w:szCs w:val="20"/>
              </w:rPr>
              <w:t>Selenium, Cucumber</w:t>
            </w:r>
          </w:p>
        </w:tc>
      </w:tr>
    </w:tbl>
    <w:p w:rsidR="008A4065" w:rsidRPr="00264920" w:rsidRDefault="008A4065" w:rsidP="00196E72">
      <w:pPr>
        <w:tabs>
          <w:tab w:val="left" w:pos="-360"/>
        </w:tabs>
        <w:jc w:val="both"/>
        <w:rPr>
          <w:rFonts w:ascii="Segoe UI" w:hAnsi="Segoe UI" w:cs="Segoe UI"/>
          <w:sz w:val="20"/>
          <w:szCs w:val="20"/>
        </w:rPr>
      </w:pPr>
    </w:p>
    <w:p w:rsidR="008A4065" w:rsidRPr="00264920" w:rsidRDefault="008A4065" w:rsidP="00264920">
      <w:pPr>
        <w:tabs>
          <w:tab w:val="left" w:pos="-360"/>
        </w:tabs>
        <w:jc w:val="both"/>
        <w:rPr>
          <w:rFonts w:ascii="Segoe UI" w:hAnsi="Segoe UI" w:cs="Segoe UI"/>
          <w:b/>
          <w:bCs/>
          <w:i/>
          <w:sz w:val="20"/>
          <w:szCs w:val="20"/>
        </w:rPr>
      </w:pPr>
      <w:r w:rsidRPr="00264920">
        <w:rPr>
          <w:rFonts w:ascii="Segoe UI" w:hAnsi="Segoe UI" w:cs="Segoe UI"/>
          <w:b/>
          <w:sz w:val="20"/>
          <w:szCs w:val="20"/>
        </w:rPr>
        <w:t>Education:</w:t>
      </w:r>
      <w:r w:rsidR="00264920">
        <w:rPr>
          <w:rFonts w:ascii="Segoe UI" w:hAnsi="Segoe UI" w:cs="Segoe UI"/>
          <w:b/>
          <w:sz w:val="20"/>
          <w:szCs w:val="20"/>
        </w:rPr>
        <w:tab/>
      </w:r>
      <w:r w:rsidRPr="00264920">
        <w:rPr>
          <w:rFonts w:ascii="Segoe UI" w:hAnsi="Segoe UI" w:cs="Segoe UI"/>
          <w:sz w:val="20"/>
          <w:szCs w:val="20"/>
        </w:rPr>
        <w:t xml:space="preserve">Bachelor of </w:t>
      </w:r>
      <w:r w:rsidR="00235C53" w:rsidRPr="00264920">
        <w:rPr>
          <w:rFonts w:ascii="Segoe UI" w:hAnsi="Segoe UI" w:cs="Segoe UI"/>
          <w:sz w:val="20"/>
          <w:szCs w:val="20"/>
        </w:rPr>
        <w:t>Science</w:t>
      </w:r>
      <w:r w:rsidRPr="00264920">
        <w:rPr>
          <w:rFonts w:ascii="Segoe UI" w:hAnsi="Segoe UI" w:cs="Segoe UI"/>
          <w:sz w:val="20"/>
          <w:szCs w:val="20"/>
        </w:rPr>
        <w:t xml:space="preserve"> Kaleniya University, Sri Lanka</w:t>
      </w:r>
      <w:r w:rsidR="00235C53" w:rsidRPr="00264920">
        <w:rPr>
          <w:rFonts w:ascii="Segoe UI" w:hAnsi="Segoe UI" w:cs="Segoe UI"/>
          <w:sz w:val="20"/>
          <w:szCs w:val="20"/>
        </w:rPr>
        <w:t>, 2009</w:t>
      </w:r>
      <w:r w:rsidR="00613538" w:rsidRPr="00264920">
        <w:rPr>
          <w:rFonts w:ascii="Segoe UI" w:hAnsi="Segoe UI" w:cs="Segoe UI"/>
          <w:sz w:val="20"/>
          <w:szCs w:val="20"/>
        </w:rPr>
        <w:t>.</w:t>
      </w:r>
    </w:p>
    <w:p w:rsidR="003979B7" w:rsidRPr="00264920" w:rsidRDefault="003979B7" w:rsidP="00507C15">
      <w:pPr>
        <w:rPr>
          <w:rFonts w:ascii="Segoe UI" w:hAnsi="Segoe UI" w:cs="Segoe UI"/>
          <w:b/>
          <w:sz w:val="22"/>
          <w:szCs w:val="20"/>
        </w:rPr>
      </w:pPr>
      <w:r w:rsidRPr="00264920">
        <w:rPr>
          <w:rFonts w:ascii="Segoe UI" w:hAnsi="Segoe UI" w:cs="Segoe UI"/>
          <w:b/>
          <w:sz w:val="22"/>
          <w:szCs w:val="20"/>
        </w:rPr>
        <w:lastRenderedPageBreak/>
        <w:t>Professional Experience</w:t>
      </w:r>
    </w:p>
    <w:p w:rsidR="003979B7" w:rsidRPr="00264920" w:rsidRDefault="003979B7" w:rsidP="00507C15">
      <w:pPr>
        <w:rPr>
          <w:rFonts w:ascii="Segoe UI" w:hAnsi="Segoe UI" w:cs="Segoe UI"/>
          <w:sz w:val="20"/>
          <w:szCs w:val="20"/>
        </w:rPr>
      </w:pPr>
    </w:p>
    <w:p w:rsidR="00AF6276" w:rsidRPr="00264920" w:rsidRDefault="00C737F2" w:rsidP="00AF6276">
      <w:pPr>
        <w:jc w:val="both"/>
        <w:rPr>
          <w:rFonts w:ascii="Segoe UI" w:hAnsi="Segoe UI" w:cs="Segoe UI"/>
          <w:b/>
          <w:sz w:val="20"/>
          <w:szCs w:val="20"/>
        </w:rPr>
      </w:pPr>
      <w:r w:rsidRPr="00264920">
        <w:rPr>
          <w:rFonts w:ascii="Segoe UI" w:hAnsi="Segoe UI" w:cs="Segoe UI"/>
          <w:b/>
          <w:color w:val="222222"/>
          <w:sz w:val="20"/>
          <w:szCs w:val="20"/>
          <w:shd w:val="clear" w:color="auto" w:fill="FFFFFF"/>
        </w:rPr>
        <w:t xml:space="preserve">Salt River project, </w:t>
      </w:r>
      <w:r w:rsidR="009844FF" w:rsidRPr="00264920">
        <w:rPr>
          <w:rFonts w:ascii="Segoe UI" w:hAnsi="Segoe UI" w:cs="Segoe UI"/>
          <w:b/>
          <w:color w:val="222222"/>
          <w:sz w:val="20"/>
          <w:szCs w:val="20"/>
          <w:shd w:val="clear" w:color="auto" w:fill="FFFFFF"/>
        </w:rPr>
        <w:t>Phoenix</w:t>
      </w:r>
      <w:r w:rsidRPr="00264920">
        <w:rPr>
          <w:rFonts w:ascii="Segoe UI" w:hAnsi="Segoe UI" w:cs="Segoe UI"/>
          <w:b/>
          <w:color w:val="222222"/>
          <w:sz w:val="20"/>
          <w:szCs w:val="20"/>
          <w:shd w:val="clear" w:color="auto" w:fill="FFFFFF"/>
        </w:rPr>
        <w:t xml:space="preserve">, </w:t>
      </w:r>
      <w:r w:rsidR="009844FF" w:rsidRPr="00264920">
        <w:rPr>
          <w:rFonts w:ascii="Segoe UI" w:hAnsi="Segoe UI" w:cs="Segoe UI"/>
          <w:b/>
          <w:color w:val="222222"/>
          <w:sz w:val="20"/>
          <w:szCs w:val="20"/>
          <w:shd w:val="clear" w:color="auto" w:fill="FFFFFF"/>
        </w:rPr>
        <w:t>Arizona</w:t>
      </w:r>
      <w:r w:rsidR="00AF6276" w:rsidRPr="00264920">
        <w:rPr>
          <w:rFonts w:ascii="Segoe UI" w:hAnsi="Segoe UI" w:cs="Segoe UI"/>
          <w:b/>
          <w:sz w:val="20"/>
          <w:szCs w:val="20"/>
        </w:rPr>
        <w:tab/>
      </w:r>
      <w:r w:rsidR="00AF6276" w:rsidRPr="00264920">
        <w:rPr>
          <w:rFonts w:ascii="Segoe UI" w:hAnsi="Segoe UI" w:cs="Segoe UI"/>
          <w:b/>
          <w:sz w:val="20"/>
          <w:szCs w:val="20"/>
        </w:rPr>
        <w:tab/>
      </w:r>
      <w:r w:rsidRPr="00264920">
        <w:rPr>
          <w:rFonts w:ascii="Segoe UI" w:hAnsi="Segoe UI" w:cs="Segoe UI"/>
          <w:b/>
          <w:sz w:val="20"/>
          <w:szCs w:val="20"/>
        </w:rPr>
        <w:t>June</w:t>
      </w:r>
      <w:r w:rsidR="00AF6276" w:rsidRPr="00264920">
        <w:rPr>
          <w:rFonts w:ascii="Segoe UI" w:hAnsi="Segoe UI" w:cs="Segoe UI"/>
          <w:b/>
          <w:sz w:val="20"/>
          <w:szCs w:val="20"/>
        </w:rPr>
        <w:t xml:space="preserve"> 201</w:t>
      </w:r>
      <w:r w:rsidRPr="00264920">
        <w:rPr>
          <w:rFonts w:ascii="Segoe UI" w:hAnsi="Segoe UI" w:cs="Segoe UI"/>
          <w:b/>
          <w:sz w:val="20"/>
          <w:szCs w:val="20"/>
        </w:rPr>
        <w:t>3</w:t>
      </w:r>
      <w:r w:rsidR="00AF6276" w:rsidRPr="00264920">
        <w:rPr>
          <w:rFonts w:ascii="Segoe UI" w:hAnsi="Segoe UI" w:cs="Segoe UI"/>
          <w:b/>
          <w:sz w:val="20"/>
          <w:szCs w:val="20"/>
        </w:rPr>
        <w:t>– Till Date</w:t>
      </w:r>
    </w:p>
    <w:p w:rsidR="00BC40AC" w:rsidRPr="00264920" w:rsidRDefault="00BC40AC" w:rsidP="00AF6276">
      <w:pPr>
        <w:jc w:val="both"/>
        <w:rPr>
          <w:rFonts w:ascii="Segoe UI" w:hAnsi="Segoe UI" w:cs="Segoe UI"/>
          <w:b/>
          <w:bCs/>
          <w:sz w:val="20"/>
          <w:szCs w:val="20"/>
        </w:rPr>
      </w:pPr>
      <w:r w:rsidRPr="00264920">
        <w:rPr>
          <w:rFonts w:ascii="Segoe UI" w:hAnsi="Segoe UI" w:cs="Segoe UI"/>
          <w:b/>
          <w:bCs/>
          <w:sz w:val="20"/>
          <w:szCs w:val="20"/>
        </w:rPr>
        <w:t>Online Billing</w:t>
      </w:r>
    </w:p>
    <w:p w:rsidR="008A4065" w:rsidRPr="00264920" w:rsidRDefault="00BC40AC" w:rsidP="00AF6276">
      <w:pPr>
        <w:jc w:val="both"/>
        <w:rPr>
          <w:rFonts w:ascii="Segoe UI" w:hAnsi="Segoe UI" w:cs="Segoe UI"/>
          <w:b/>
          <w:bCs/>
          <w:sz w:val="20"/>
          <w:szCs w:val="20"/>
        </w:rPr>
      </w:pPr>
      <w:r w:rsidRPr="00264920">
        <w:rPr>
          <w:rFonts w:ascii="Segoe UI" w:hAnsi="Segoe UI" w:cs="Segoe UI"/>
          <w:b/>
          <w:bCs/>
          <w:sz w:val="20"/>
          <w:szCs w:val="20"/>
        </w:rPr>
        <w:t>Java Web Application Developer</w:t>
      </w:r>
    </w:p>
    <w:p w:rsidR="00AF6276" w:rsidRPr="00264920" w:rsidRDefault="00AF6276" w:rsidP="00AF6276">
      <w:pPr>
        <w:jc w:val="both"/>
        <w:rPr>
          <w:rFonts w:ascii="Segoe UI" w:hAnsi="Segoe UI" w:cs="Segoe UI"/>
          <w:b/>
          <w:sz w:val="20"/>
          <w:szCs w:val="20"/>
        </w:rPr>
      </w:pPr>
    </w:p>
    <w:p w:rsidR="00AF6276" w:rsidRPr="00264920" w:rsidRDefault="00AF6276" w:rsidP="00264920">
      <w:pPr>
        <w:pStyle w:val="BodyTextIndent"/>
        <w:spacing w:after="0"/>
        <w:ind w:left="0"/>
        <w:jc w:val="both"/>
        <w:rPr>
          <w:rFonts w:ascii="Segoe UI" w:hAnsi="Segoe UI" w:cs="Segoe UI"/>
          <w:sz w:val="20"/>
          <w:szCs w:val="20"/>
        </w:rPr>
      </w:pPr>
      <w:r w:rsidRPr="00264920">
        <w:rPr>
          <w:rFonts w:ascii="Segoe UI" w:hAnsi="Segoe UI" w:cs="Segoe UI"/>
          <w:b/>
          <w:bCs/>
          <w:sz w:val="20"/>
          <w:szCs w:val="20"/>
        </w:rPr>
        <w:t>Project Description</w:t>
      </w:r>
      <w:r w:rsidR="00673715" w:rsidRPr="00264920">
        <w:rPr>
          <w:rFonts w:ascii="Segoe UI" w:hAnsi="Segoe UI" w:cs="Segoe UI"/>
          <w:b/>
          <w:bCs/>
          <w:sz w:val="20"/>
          <w:szCs w:val="20"/>
        </w:rPr>
        <w:t xml:space="preserve">: </w:t>
      </w:r>
      <w:r w:rsidR="00D06C78" w:rsidRPr="00264920">
        <w:rPr>
          <w:rFonts w:ascii="Segoe UI" w:hAnsi="Segoe UI" w:cs="Segoe UI"/>
          <w:bCs/>
          <w:sz w:val="20"/>
          <w:szCs w:val="20"/>
        </w:rPr>
        <w:t xml:space="preserve">Developed </w:t>
      </w:r>
      <w:r w:rsidR="00632483" w:rsidRPr="00264920">
        <w:rPr>
          <w:rFonts w:ascii="Segoe UI" w:hAnsi="Segoe UI" w:cs="Segoe UI"/>
          <w:bCs/>
          <w:sz w:val="20"/>
          <w:szCs w:val="20"/>
        </w:rPr>
        <w:t>Java Enterprise</w:t>
      </w:r>
      <w:r w:rsidR="008A4065" w:rsidRPr="00264920">
        <w:rPr>
          <w:rFonts w:ascii="Segoe UI" w:hAnsi="Segoe UI" w:cs="Segoe UI"/>
          <w:bCs/>
          <w:sz w:val="20"/>
          <w:szCs w:val="20"/>
        </w:rPr>
        <w:t xml:space="preserve"> application</w:t>
      </w:r>
      <w:r w:rsidR="00632483" w:rsidRPr="00264920">
        <w:rPr>
          <w:rFonts w:ascii="Segoe UI" w:hAnsi="Segoe UI" w:cs="Segoe UI"/>
          <w:bCs/>
          <w:sz w:val="20"/>
          <w:szCs w:val="20"/>
        </w:rPr>
        <w:t xml:space="preserve"> and support in deployment</w:t>
      </w:r>
      <w:r w:rsidR="008A4065" w:rsidRPr="00264920">
        <w:rPr>
          <w:rFonts w:ascii="Segoe UI" w:hAnsi="Segoe UI" w:cs="Segoe UI"/>
          <w:bCs/>
          <w:sz w:val="20"/>
          <w:szCs w:val="20"/>
        </w:rPr>
        <w:t>, production,</w:t>
      </w:r>
      <w:r w:rsidR="00632483" w:rsidRPr="00264920">
        <w:rPr>
          <w:rFonts w:ascii="Segoe UI" w:hAnsi="Segoe UI" w:cs="Segoe UI"/>
          <w:bCs/>
          <w:sz w:val="20"/>
          <w:szCs w:val="20"/>
        </w:rPr>
        <w:t xml:space="preserve"> coordination and documentation of release management and change of coordination (Change order) work with team of developers, QA, Business to maintain the integrity if production servers </w:t>
      </w:r>
      <w:r w:rsidR="00440324" w:rsidRPr="00264920">
        <w:rPr>
          <w:rFonts w:ascii="Segoe UI" w:hAnsi="Segoe UI" w:cs="Segoe UI"/>
          <w:bCs/>
          <w:sz w:val="20"/>
          <w:szCs w:val="20"/>
        </w:rPr>
        <w:t>keep</w:t>
      </w:r>
      <w:r w:rsidR="00632483" w:rsidRPr="00264920">
        <w:rPr>
          <w:rFonts w:ascii="Segoe UI" w:hAnsi="Segoe UI" w:cs="Segoe UI"/>
          <w:bCs/>
          <w:sz w:val="20"/>
          <w:szCs w:val="20"/>
        </w:rPr>
        <w:t xml:space="preserve"> non-production environments in sync to reduce possible vulnerabilities. </w:t>
      </w:r>
    </w:p>
    <w:p w:rsidR="006029B0" w:rsidRPr="00264920" w:rsidRDefault="006029B0" w:rsidP="006029B0">
      <w:pPr>
        <w:jc w:val="both"/>
        <w:rPr>
          <w:rFonts w:ascii="Segoe UI" w:hAnsi="Segoe UI" w:cs="Segoe UI"/>
          <w:b/>
          <w:bCs/>
          <w:iCs/>
          <w:sz w:val="20"/>
          <w:szCs w:val="20"/>
          <w:u w:val="single"/>
        </w:rPr>
      </w:pPr>
    </w:p>
    <w:p w:rsidR="006029B0" w:rsidRPr="00264920" w:rsidRDefault="006029B0" w:rsidP="006029B0">
      <w:pPr>
        <w:jc w:val="both"/>
        <w:rPr>
          <w:rFonts w:ascii="Segoe UI" w:hAnsi="Segoe UI" w:cs="Segoe UI"/>
          <w:sz w:val="20"/>
          <w:szCs w:val="20"/>
        </w:rPr>
      </w:pPr>
      <w:r w:rsidRPr="00264920">
        <w:rPr>
          <w:rFonts w:ascii="Segoe UI" w:hAnsi="Segoe UI" w:cs="Segoe UI"/>
          <w:b/>
          <w:bCs/>
          <w:iCs/>
          <w:sz w:val="20"/>
          <w:szCs w:val="20"/>
          <w:u w:val="single"/>
        </w:rPr>
        <w:t xml:space="preserve">Responsibilities: </w:t>
      </w:r>
    </w:p>
    <w:p w:rsidR="006029B0" w:rsidRPr="00264920" w:rsidRDefault="006029B0" w:rsidP="009A538C">
      <w:pPr>
        <w:pStyle w:val="ListParagraph"/>
        <w:numPr>
          <w:ilvl w:val="0"/>
          <w:numId w:val="11"/>
        </w:numPr>
        <w:jc w:val="both"/>
        <w:outlineLvl w:val="0"/>
        <w:rPr>
          <w:rFonts w:ascii="Segoe UI" w:eastAsia="MS PGothic" w:hAnsi="Segoe UI" w:cs="Segoe UI"/>
          <w:bCs/>
          <w:sz w:val="20"/>
          <w:szCs w:val="20"/>
          <w:u w:val="single"/>
        </w:rPr>
      </w:pPr>
      <w:r w:rsidRPr="00264920">
        <w:rPr>
          <w:rFonts w:ascii="Segoe UI" w:eastAsia="MS PGothic" w:hAnsi="Segoe UI" w:cs="Segoe UI"/>
          <w:bCs/>
          <w:sz w:val="20"/>
          <w:szCs w:val="20"/>
        </w:rPr>
        <w:t>Designed and developed customer registration and login screens using AJAX,</w:t>
      </w:r>
      <w:r w:rsidR="00877784" w:rsidRPr="00264920">
        <w:rPr>
          <w:rFonts w:ascii="Segoe UI" w:eastAsia="MS PGothic" w:hAnsi="Segoe UI" w:cs="Segoe UI"/>
          <w:bCs/>
          <w:sz w:val="20"/>
          <w:szCs w:val="20"/>
        </w:rPr>
        <w:t xml:space="preserve"> J-Query,</w:t>
      </w:r>
      <w:r w:rsidRPr="00264920">
        <w:rPr>
          <w:rFonts w:ascii="Segoe UI" w:eastAsia="MS PGothic" w:hAnsi="Segoe UI" w:cs="Segoe UI"/>
          <w:bCs/>
          <w:sz w:val="20"/>
          <w:szCs w:val="20"/>
        </w:rPr>
        <w:t xml:space="preserve"> HTML, XHTML, DHTML, JSF, Servlets for more interactive web pages. </w:t>
      </w:r>
    </w:p>
    <w:p w:rsidR="006029B0" w:rsidRPr="00264920" w:rsidRDefault="006029B0" w:rsidP="009A538C">
      <w:pPr>
        <w:pStyle w:val="ListParagraph"/>
        <w:numPr>
          <w:ilvl w:val="0"/>
          <w:numId w:val="11"/>
        </w:numPr>
        <w:jc w:val="both"/>
        <w:outlineLvl w:val="0"/>
        <w:rPr>
          <w:rFonts w:ascii="Segoe UI" w:eastAsia="MS PGothic" w:hAnsi="Segoe UI" w:cs="Segoe UI"/>
          <w:bCs/>
          <w:sz w:val="20"/>
          <w:szCs w:val="20"/>
          <w:u w:val="single"/>
        </w:rPr>
      </w:pPr>
      <w:r w:rsidRPr="00264920">
        <w:rPr>
          <w:rFonts w:ascii="Segoe UI" w:eastAsia="MS PGothic" w:hAnsi="Segoe UI" w:cs="Segoe UI"/>
          <w:bCs/>
          <w:sz w:val="20"/>
          <w:szCs w:val="20"/>
        </w:rPr>
        <w:t>Developed web pages to display the account transactions and details pertaining to that account using DHTML, Spring Web Flow, JSF and CSS.</w:t>
      </w:r>
    </w:p>
    <w:p w:rsidR="00877784" w:rsidRPr="00264920" w:rsidRDefault="00877784" w:rsidP="009A538C">
      <w:pPr>
        <w:pStyle w:val="ListParagraph"/>
        <w:numPr>
          <w:ilvl w:val="0"/>
          <w:numId w:val="11"/>
        </w:numPr>
        <w:jc w:val="both"/>
        <w:outlineLvl w:val="0"/>
        <w:rPr>
          <w:rFonts w:ascii="Segoe UI" w:eastAsia="MS PGothic" w:hAnsi="Segoe UI" w:cs="Segoe UI"/>
          <w:bCs/>
          <w:sz w:val="20"/>
          <w:szCs w:val="20"/>
          <w:u w:val="single"/>
        </w:rPr>
      </w:pPr>
      <w:r w:rsidRPr="00264920">
        <w:rPr>
          <w:rFonts w:ascii="Segoe UI" w:eastAsia="MS PGothic" w:hAnsi="Segoe UI" w:cs="Segoe UI"/>
          <w:bCs/>
          <w:sz w:val="20"/>
          <w:szCs w:val="20"/>
        </w:rPr>
        <w:t xml:space="preserve">Worked very closely with the team of developers and used Selenium to test the applications. Helped create Test Plans, Cases and perform database testing using SQL queries.  </w:t>
      </w:r>
    </w:p>
    <w:p w:rsidR="00877784" w:rsidRPr="00264920" w:rsidRDefault="00877784" w:rsidP="009A538C">
      <w:pPr>
        <w:pStyle w:val="ListParagraph"/>
        <w:numPr>
          <w:ilvl w:val="0"/>
          <w:numId w:val="11"/>
        </w:numPr>
        <w:jc w:val="both"/>
        <w:outlineLvl w:val="0"/>
        <w:rPr>
          <w:rFonts w:ascii="Segoe UI" w:eastAsia="MS PGothic" w:hAnsi="Segoe UI" w:cs="Segoe UI"/>
          <w:bCs/>
          <w:sz w:val="20"/>
          <w:szCs w:val="20"/>
          <w:u w:val="single"/>
        </w:rPr>
      </w:pPr>
      <w:r w:rsidRPr="00264920">
        <w:rPr>
          <w:rFonts w:ascii="Segoe UI" w:eastAsia="MS PGothic" w:hAnsi="Segoe UI" w:cs="Segoe UI"/>
          <w:bCs/>
          <w:sz w:val="20"/>
          <w:szCs w:val="20"/>
        </w:rPr>
        <w:t xml:space="preserve">Also used QUnit to test J-query Projects. </w:t>
      </w:r>
    </w:p>
    <w:p w:rsidR="009E0671" w:rsidRPr="00264920" w:rsidRDefault="009E0671" w:rsidP="009A538C">
      <w:pPr>
        <w:pStyle w:val="ListParagraph"/>
        <w:numPr>
          <w:ilvl w:val="0"/>
          <w:numId w:val="11"/>
        </w:numPr>
        <w:jc w:val="both"/>
        <w:outlineLvl w:val="0"/>
        <w:rPr>
          <w:rFonts w:ascii="Segoe UI" w:eastAsia="MS PGothic" w:hAnsi="Segoe UI" w:cs="Segoe UI"/>
          <w:bCs/>
          <w:sz w:val="20"/>
          <w:szCs w:val="20"/>
          <w:u w:val="single"/>
        </w:rPr>
      </w:pPr>
      <w:r w:rsidRPr="00264920">
        <w:rPr>
          <w:rFonts w:ascii="Segoe UI" w:hAnsi="Segoe UI" w:cs="Segoe UI"/>
          <w:b/>
          <w:sz w:val="20"/>
          <w:szCs w:val="20"/>
        </w:rPr>
        <w:t>The Java Persistence API</w:t>
      </w:r>
      <w:r w:rsidRPr="00264920">
        <w:rPr>
          <w:rFonts w:ascii="Segoe UI" w:hAnsi="Segoe UI" w:cs="Segoe UI"/>
          <w:sz w:val="20"/>
          <w:szCs w:val="20"/>
        </w:rPr>
        <w:t xml:space="preserve"> (JPA) used as an object/relational mapping facility for managing relational data in Java applications.</w:t>
      </w:r>
    </w:p>
    <w:p w:rsidR="00821057" w:rsidRPr="00264920" w:rsidRDefault="00821057" w:rsidP="00821057">
      <w:pPr>
        <w:widowControl w:val="0"/>
        <w:numPr>
          <w:ilvl w:val="0"/>
          <w:numId w:val="11"/>
        </w:numPr>
        <w:wordWrap w:val="0"/>
        <w:autoSpaceDE w:val="0"/>
        <w:autoSpaceDN w:val="0"/>
        <w:snapToGrid w:val="0"/>
        <w:jc w:val="both"/>
        <w:rPr>
          <w:rFonts w:ascii="Segoe UI" w:eastAsia="Batang" w:hAnsi="Segoe UI" w:cs="Segoe UI"/>
          <w:kern w:val="2"/>
          <w:sz w:val="20"/>
          <w:szCs w:val="20"/>
          <w:lang w:eastAsia="ko-KR"/>
        </w:rPr>
      </w:pPr>
      <w:r w:rsidRPr="00264920">
        <w:rPr>
          <w:rFonts w:ascii="Segoe UI" w:hAnsi="Segoe UI" w:cs="Segoe UI"/>
          <w:sz w:val="20"/>
          <w:szCs w:val="20"/>
        </w:rPr>
        <w:t>Transactions implemented as part of the Stateless Session Beans through annotations or xml configurations.</w:t>
      </w:r>
      <w:r w:rsidRPr="00264920">
        <w:rPr>
          <w:rFonts w:ascii="Segoe UI" w:hAnsi="Segoe UI" w:cs="Segoe UI"/>
          <w:iCs/>
          <w:sz w:val="20"/>
          <w:szCs w:val="20"/>
        </w:rPr>
        <w:tab/>
      </w:r>
    </w:p>
    <w:p w:rsidR="00821057" w:rsidRPr="00264920" w:rsidRDefault="008B65D6" w:rsidP="008B65D6">
      <w:pPr>
        <w:numPr>
          <w:ilvl w:val="0"/>
          <w:numId w:val="11"/>
        </w:numPr>
        <w:suppressAutoHyphens/>
        <w:jc w:val="both"/>
        <w:rPr>
          <w:rFonts w:ascii="Segoe UI" w:hAnsi="Segoe UI" w:cs="Segoe UI"/>
          <w:sz w:val="20"/>
          <w:szCs w:val="20"/>
        </w:rPr>
      </w:pPr>
      <w:r w:rsidRPr="00264920">
        <w:rPr>
          <w:rFonts w:ascii="Segoe UI" w:hAnsi="Segoe UI" w:cs="Segoe UI"/>
          <w:sz w:val="20"/>
          <w:szCs w:val="20"/>
        </w:rPr>
        <w:t>Created Data Access Object (DAO) which is used by the Hibernate API calls to interact with the database.</w:t>
      </w:r>
    </w:p>
    <w:p w:rsidR="006029B0" w:rsidRPr="00264920" w:rsidRDefault="006029B0" w:rsidP="009A538C">
      <w:pPr>
        <w:pStyle w:val="ListParagraph"/>
        <w:numPr>
          <w:ilvl w:val="0"/>
          <w:numId w:val="11"/>
        </w:numPr>
        <w:jc w:val="both"/>
        <w:outlineLvl w:val="0"/>
        <w:rPr>
          <w:rFonts w:ascii="Segoe UI" w:eastAsia="MS PGothic" w:hAnsi="Segoe UI" w:cs="Segoe UI"/>
          <w:bCs/>
          <w:sz w:val="20"/>
          <w:szCs w:val="20"/>
          <w:u w:val="single"/>
        </w:rPr>
      </w:pPr>
      <w:r w:rsidRPr="00264920">
        <w:rPr>
          <w:rFonts w:ascii="Segoe UI" w:hAnsi="Segoe UI" w:cs="Segoe UI"/>
          <w:sz w:val="20"/>
          <w:szCs w:val="20"/>
        </w:rPr>
        <w:t>Implemented Spring architecture and Spring Bean Factory using IOC, AOP concepts.</w:t>
      </w:r>
    </w:p>
    <w:p w:rsidR="006029B0" w:rsidRPr="00264920" w:rsidRDefault="006029B0" w:rsidP="009A538C">
      <w:pPr>
        <w:pStyle w:val="ListParagraph"/>
        <w:numPr>
          <w:ilvl w:val="0"/>
          <w:numId w:val="11"/>
        </w:numPr>
        <w:jc w:val="both"/>
        <w:outlineLvl w:val="0"/>
        <w:rPr>
          <w:rFonts w:ascii="Segoe UI" w:eastAsia="MS PGothic" w:hAnsi="Segoe UI" w:cs="Segoe UI"/>
          <w:bCs/>
          <w:sz w:val="20"/>
          <w:szCs w:val="20"/>
          <w:u w:val="single"/>
        </w:rPr>
      </w:pPr>
      <w:r w:rsidRPr="00264920">
        <w:rPr>
          <w:rFonts w:ascii="Segoe UI" w:hAnsi="Segoe UI" w:cs="Segoe UI"/>
          <w:sz w:val="20"/>
          <w:szCs w:val="20"/>
        </w:rPr>
        <w:t>Configured Spring to manage Actions as beans and set their dependencies in a Spring context file and integrated middle tier with JSF web layer.</w:t>
      </w:r>
    </w:p>
    <w:p w:rsidR="006029B0" w:rsidRPr="00264920" w:rsidRDefault="006029B0" w:rsidP="009A538C">
      <w:pPr>
        <w:pStyle w:val="ListParagraph"/>
        <w:numPr>
          <w:ilvl w:val="0"/>
          <w:numId w:val="11"/>
        </w:numPr>
        <w:jc w:val="both"/>
        <w:outlineLvl w:val="0"/>
        <w:rPr>
          <w:rFonts w:ascii="Segoe UI" w:eastAsia="MS PGothic" w:hAnsi="Segoe UI" w:cs="Segoe UI"/>
          <w:bCs/>
          <w:sz w:val="20"/>
          <w:szCs w:val="20"/>
          <w:u w:val="single"/>
        </w:rPr>
      </w:pPr>
      <w:r w:rsidRPr="00264920">
        <w:rPr>
          <w:rFonts w:ascii="Segoe UI" w:eastAsia="MS PGothic" w:hAnsi="Segoe UI" w:cs="Segoe UI"/>
          <w:bCs/>
          <w:sz w:val="20"/>
          <w:szCs w:val="20"/>
        </w:rPr>
        <w:t xml:space="preserve">Wrote JavaScript validations to validate the fields of the customer registration screen and login screen. </w:t>
      </w:r>
    </w:p>
    <w:p w:rsidR="0043355D" w:rsidRPr="00264920" w:rsidRDefault="0043355D" w:rsidP="0043355D">
      <w:pPr>
        <w:numPr>
          <w:ilvl w:val="0"/>
          <w:numId w:val="11"/>
        </w:numPr>
        <w:jc w:val="both"/>
        <w:rPr>
          <w:rFonts w:ascii="Segoe UI" w:hAnsi="Segoe UI" w:cs="Segoe UI"/>
          <w:sz w:val="20"/>
          <w:szCs w:val="20"/>
        </w:rPr>
      </w:pPr>
      <w:r w:rsidRPr="00264920">
        <w:rPr>
          <w:rFonts w:ascii="Segoe UI" w:hAnsi="Segoe UI" w:cs="Segoe UI"/>
          <w:sz w:val="20"/>
          <w:szCs w:val="20"/>
        </w:rPr>
        <w:t xml:space="preserve">Implement MVC architecture using JSF Framework   </w:t>
      </w:r>
    </w:p>
    <w:p w:rsidR="006029B0" w:rsidRPr="00264920" w:rsidRDefault="006029B0" w:rsidP="009A538C">
      <w:pPr>
        <w:pStyle w:val="ListParagraph"/>
        <w:numPr>
          <w:ilvl w:val="0"/>
          <w:numId w:val="11"/>
        </w:numPr>
        <w:jc w:val="both"/>
        <w:outlineLvl w:val="0"/>
        <w:rPr>
          <w:rFonts w:ascii="Segoe UI" w:eastAsia="MS PGothic" w:hAnsi="Segoe UI" w:cs="Segoe UI"/>
          <w:bCs/>
          <w:sz w:val="20"/>
          <w:szCs w:val="20"/>
        </w:rPr>
      </w:pPr>
      <w:r w:rsidRPr="00264920">
        <w:rPr>
          <w:rFonts w:ascii="Segoe UI" w:eastAsia="MS PGothic" w:hAnsi="Segoe UI" w:cs="Segoe UI"/>
          <w:bCs/>
          <w:sz w:val="20"/>
          <w:szCs w:val="20"/>
        </w:rPr>
        <w:t>Designed and developed JSF components, implemented event handling using Java, JSF, AJAX, and JavaScript for various modules.</w:t>
      </w:r>
    </w:p>
    <w:p w:rsidR="00264920" w:rsidRPr="00264920" w:rsidRDefault="00264920" w:rsidP="00264920">
      <w:pPr>
        <w:pStyle w:val="ListParagraph"/>
        <w:numPr>
          <w:ilvl w:val="0"/>
          <w:numId w:val="11"/>
        </w:numPr>
        <w:jc w:val="both"/>
        <w:outlineLvl w:val="0"/>
        <w:rPr>
          <w:rFonts w:ascii="Segoe UI" w:hAnsi="Segoe UI" w:cs="Segoe UI"/>
          <w:sz w:val="20"/>
          <w:szCs w:val="20"/>
        </w:rPr>
      </w:pPr>
      <w:r w:rsidRPr="00264920">
        <w:rPr>
          <w:rFonts w:ascii="Segoe UI" w:hAnsi="Segoe UI" w:cs="Segoe UI"/>
          <w:sz w:val="20"/>
          <w:szCs w:val="20"/>
        </w:rPr>
        <w:t>Worked on JSF extension libraries, PrimeFaces and Acegi Security.</w:t>
      </w:r>
    </w:p>
    <w:p w:rsidR="001F1359" w:rsidRPr="00264920" w:rsidRDefault="001F1359" w:rsidP="009A538C">
      <w:pPr>
        <w:pStyle w:val="ListParagraph"/>
        <w:numPr>
          <w:ilvl w:val="0"/>
          <w:numId w:val="11"/>
        </w:numPr>
        <w:jc w:val="both"/>
        <w:outlineLvl w:val="0"/>
        <w:rPr>
          <w:rFonts w:ascii="Segoe UI" w:hAnsi="Segoe UI" w:cs="Segoe UI"/>
          <w:sz w:val="20"/>
          <w:szCs w:val="20"/>
        </w:rPr>
      </w:pPr>
      <w:r w:rsidRPr="00264920">
        <w:rPr>
          <w:rFonts w:ascii="Segoe UI" w:hAnsi="Segoe UI" w:cs="Segoe UI"/>
          <w:sz w:val="20"/>
          <w:szCs w:val="20"/>
        </w:rPr>
        <w:t>Designed and developed RESTful service interface using Spring MVC to the underlying customer event API.</w:t>
      </w:r>
    </w:p>
    <w:p w:rsidR="006029B0" w:rsidRPr="00264920" w:rsidRDefault="006304B1" w:rsidP="00264920">
      <w:pPr>
        <w:pStyle w:val="ListParagraph"/>
        <w:numPr>
          <w:ilvl w:val="0"/>
          <w:numId w:val="11"/>
        </w:numPr>
        <w:jc w:val="both"/>
        <w:outlineLvl w:val="0"/>
        <w:rPr>
          <w:rFonts w:ascii="Segoe UI" w:hAnsi="Segoe UI" w:cs="Segoe UI"/>
          <w:sz w:val="20"/>
          <w:szCs w:val="20"/>
        </w:rPr>
      </w:pPr>
      <w:r w:rsidRPr="00264920">
        <w:rPr>
          <w:rFonts w:ascii="Segoe UI" w:hAnsi="Segoe UI" w:cs="Segoe UI"/>
          <w:sz w:val="20"/>
          <w:szCs w:val="20"/>
        </w:rPr>
        <w:t>Involved in coding Stateless Session Bean that validates an input XML and sends the validated XML to the Queue using JMS API. These session beans are called by Message Driven Beans</w:t>
      </w:r>
      <w:r w:rsidR="008A4065" w:rsidRPr="00264920">
        <w:rPr>
          <w:rFonts w:ascii="Segoe UI" w:hAnsi="Segoe UI" w:cs="Segoe UI"/>
          <w:sz w:val="20"/>
          <w:szCs w:val="20"/>
        </w:rPr>
        <w:t>.</w:t>
      </w:r>
    </w:p>
    <w:p w:rsidR="006029B0" w:rsidRPr="00264920" w:rsidRDefault="006029B0" w:rsidP="00264920">
      <w:pPr>
        <w:pStyle w:val="ListParagraph"/>
        <w:numPr>
          <w:ilvl w:val="0"/>
          <w:numId w:val="11"/>
        </w:numPr>
        <w:jc w:val="both"/>
        <w:outlineLvl w:val="0"/>
        <w:rPr>
          <w:rFonts w:ascii="Segoe UI" w:hAnsi="Segoe UI" w:cs="Segoe UI"/>
          <w:bCs/>
          <w:color w:val="000000"/>
          <w:sz w:val="20"/>
          <w:szCs w:val="20"/>
        </w:rPr>
      </w:pPr>
      <w:r w:rsidRPr="00264920">
        <w:rPr>
          <w:rFonts w:ascii="Segoe UI" w:hAnsi="Segoe UI" w:cs="Segoe UI"/>
          <w:sz w:val="20"/>
          <w:szCs w:val="20"/>
        </w:rPr>
        <w:t>Implemented JSF Converters to handle formatting and Localization and configured the faces-config.xml to create a web application</w:t>
      </w:r>
      <w:r w:rsidRPr="00264920">
        <w:rPr>
          <w:rFonts w:ascii="Segoe UI" w:hAnsi="Segoe UI" w:cs="Segoe UI"/>
          <w:bCs/>
          <w:color w:val="000000"/>
          <w:sz w:val="20"/>
          <w:szCs w:val="20"/>
        </w:rPr>
        <w:t xml:space="preserve"> navigation rule.</w:t>
      </w:r>
    </w:p>
    <w:p w:rsidR="006029B0" w:rsidRPr="00264920" w:rsidRDefault="006029B0" w:rsidP="009A538C">
      <w:pPr>
        <w:pStyle w:val="ListParagraph"/>
        <w:numPr>
          <w:ilvl w:val="0"/>
          <w:numId w:val="11"/>
        </w:numPr>
        <w:autoSpaceDE w:val="0"/>
        <w:autoSpaceDN w:val="0"/>
        <w:adjustRightInd w:val="0"/>
        <w:jc w:val="both"/>
        <w:rPr>
          <w:rFonts w:ascii="Segoe UI" w:hAnsi="Segoe UI" w:cs="Segoe UI"/>
          <w:color w:val="000000"/>
          <w:sz w:val="20"/>
          <w:szCs w:val="20"/>
        </w:rPr>
      </w:pPr>
      <w:r w:rsidRPr="00264920">
        <w:rPr>
          <w:rFonts w:ascii="Segoe UI" w:hAnsi="Segoe UI" w:cs="Segoe UI"/>
          <w:color w:val="000000"/>
          <w:sz w:val="20"/>
          <w:szCs w:val="20"/>
        </w:rPr>
        <w:t>Developed messaging framework using JMS, MQ, MDB process message in point-to-point scenarios.</w:t>
      </w:r>
    </w:p>
    <w:p w:rsidR="006029B0" w:rsidRPr="00264920" w:rsidRDefault="006029B0" w:rsidP="009A538C">
      <w:pPr>
        <w:pStyle w:val="ListParagraph"/>
        <w:numPr>
          <w:ilvl w:val="0"/>
          <w:numId w:val="11"/>
        </w:numPr>
        <w:jc w:val="both"/>
        <w:rPr>
          <w:rFonts w:ascii="Segoe UI" w:hAnsi="Segoe UI" w:cs="Segoe UI"/>
          <w:sz w:val="20"/>
          <w:szCs w:val="20"/>
        </w:rPr>
      </w:pPr>
      <w:r w:rsidRPr="00264920">
        <w:rPr>
          <w:rFonts w:ascii="Segoe UI" w:hAnsi="Segoe UI" w:cs="Segoe UI"/>
          <w:sz w:val="20"/>
          <w:szCs w:val="20"/>
        </w:rPr>
        <w:t>Involved in creating various reusable Helper and Utility classes which are used across all the modules of the application.</w:t>
      </w:r>
    </w:p>
    <w:p w:rsidR="006029B0" w:rsidRPr="00264920" w:rsidRDefault="006029B0" w:rsidP="009A538C">
      <w:pPr>
        <w:pStyle w:val="ListParagraph"/>
        <w:numPr>
          <w:ilvl w:val="0"/>
          <w:numId w:val="11"/>
        </w:numPr>
        <w:jc w:val="both"/>
        <w:rPr>
          <w:rFonts w:ascii="Segoe UI" w:hAnsi="Segoe UI" w:cs="Segoe UI"/>
          <w:sz w:val="20"/>
          <w:szCs w:val="20"/>
        </w:rPr>
      </w:pPr>
      <w:r w:rsidRPr="00264920">
        <w:rPr>
          <w:rFonts w:ascii="Segoe UI" w:hAnsi="Segoe UI" w:cs="Segoe UI"/>
          <w:sz w:val="20"/>
          <w:szCs w:val="20"/>
        </w:rPr>
        <w:t>Worked on Oracle as the backend database and integrated with Hibernate to retrieve Data Access Objects.</w:t>
      </w:r>
    </w:p>
    <w:p w:rsidR="006029B0" w:rsidRPr="00264920" w:rsidRDefault="006029B0" w:rsidP="00264920">
      <w:pPr>
        <w:pStyle w:val="RMBodyText"/>
        <w:widowControl/>
        <w:numPr>
          <w:ilvl w:val="0"/>
          <w:numId w:val="11"/>
        </w:numPr>
        <w:autoSpaceDE/>
        <w:autoSpaceDN/>
        <w:adjustRightInd/>
        <w:spacing w:after="0"/>
        <w:rPr>
          <w:rFonts w:ascii="Segoe UI" w:hAnsi="Segoe UI" w:cs="Segoe UI"/>
          <w:color w:val="000000"/>
          <w:sz w:val="20"/>
          <w:szCs w:val="20"/>
        </w:rPr>
      </w:pPr>
      <w:r w:rsidRPr="00264920">
        <w:rPr>
          <w:rFonts w:ascii="Segoe UI" w:hAnsi="Segoe UI" w:cs="Segoe UI"/>
          <w:sz w:val="20"/>
          <w:szCs w:val="20"/>
        </w:rPr>
        <w:t>Involved in helping team members to debug issues with the application and designed and prepared Unit test case using JUnit and Log4j.</w:t>
      </w:r>
    </w:p>
    <w:p w:rsidR="006029B0" w:rsidRPr="00264920" w:rsidRDefault="006029B0" w:rsidP="00264920">
      <w:pPr>
        <w:pStyle w:val="RMBodyText"/>
        <w:widowControl/>
        <w:numPr>
          <w:ilvl w:val="0"/>
          <w:numId w:val="11"/>
        </w:numPr>
        <w:autoSpaceDE/>
        <w:autoSpaceDN/>
        <w:adjustRightInd/>
        <w:spacing w:after="0"/>
        <w:rPr>
          <w:rFonts w:ascii="Segoe UI" w:hAnsi="Segoe UI" w:cs="Segoe UI"/>
          <w:sz w:val="20"/>
          <w:szCs w:val="20"/>
        </w:rPr>
      </w:pPr>
      <w:r w:rsidRPr="00264920">
        <w:rPr>
          <w:rFonts w:ascii="Segoe UI" w:hAnsi="Segoe UI" w:cs="Segoe UI"/>
          <w:color w:val="000000"/>
          <w:sz w:val="20"/>
          <w:szCs w:val="20"/>
        </w:rPr>
        <w:t>Developed Web Services to communicate to other modules using XML based SOAP and WSDL protocols.</w:t>
      </w:r>
    </w:p>
    <w:p w:rsidR="00C021F1" w:rsidRPr="00264920" w:rsidRDefault="00C021F1" w:rsidP="00264920">
      <w:pPr>
        <w:pStyle w:val="RMBodyText"/>
        <w:widowControl/>
        <w:numPr>
          <w:ilvl w:val="0"/>
          <w:numId w:val="11"/>
        </w:numPr>
        <w:shd w:val="clear" w:color="auto" w:fill="FFFFFF" w:themeFill="background1"/>
        <w:autoSpaceDE/>
        <w:autoSpaceDN/>
        <w:adjustRightInd/>
        <w:spacing w:after="0"/>
        <w:rPr>
          <w:rFonts w:ascii="Segoe UI" w:hAnsi="Segoe UI" w:cs="Segoe UI"/>
          <w:b/>
          <w:color w:val="000000" w:themeColor="text1"/>
          <w:sz w:val="16"/>
          <w:szCs w:val="20"/>
        </w:rPr>
      </w:pPr>
      <w:r w:rsidRPr="00264920">
        <w:rPr>
          <w:rFonts w:ascii="Segoe UI" w:hAnsi="Segoe UI" w:cs="Segoe UI"/>
          <w:b/>
          <w:color w:val="000000" w:themeColor="text1"/>
          <w:sz w:val="20"/>
          <w:szCs w:val="23"/>
          <w:shd w:val="clear" w:color="auto" w:fill="F5F5F5"/>
        </w:rPr>
        <w:t xml:space="preserve">Worked with </w:t>
      </w:r>
      <w:r w:rsidR="00CF61A9" w:rsidRPr="00264920">
        <w:rPr>
          <w:rFonts w:ascii="Segoe UI" w:hAnsi="Segoe UI" w:cs="Segoe UI"/>
          <w:b/>
          <w:color w:val="000000" w:themeColor="text1"/>
          <w:sz w:val="20"/>
          <w:szCs w:val="23"/>
          <w:shd w:val="clear" w:color="auto" w:fill="F5F5F5"/>
        </w:rPr>
        <w:t xml:space="preserve">Backbone, </w:t>
      </w:r>
      <w:r w:rsidRPr="00264920">
        <w:rPr>
          <w:rFonts w:ascii="Segoe UI" w:hAnsi="Segoe UI" w:cs="Segoe UI"/>
          <w:b/>
          <w:color w:val="000000" w:themeColor="text1"/>
          <w:sz w:val="20"/>
          <w:szCs w:val="23"/>
          <w:shd w:val="clear" w:color="auto" w:fill="F5F5F5"/>
        </w:rPr>
        <w:t>Angular JS, NodeJS &amp; Bootstrap implementation in a large multiple module application.</w:t>
      </w:r>
    </w:p>
    <w:p w:rsidR="006029B0" w:rsidRPr="00264920" w:rsidRDefault="006029B0" w:rsidP="009A538C">
      <w:pPr>
        <w:pStyle w:val="DefaultText"/>
        <w:widowControl w:val="0"/>
        <w:numPr>
          <w:ilvl w:val="0"/>
          <w:numId w:val="11"/>
        </w:numPr>
        <w:suppressAutoHyphens/>
        <w:autoSpaceDN/>
        <w:adjustRightInd/>
        <w:rPr>
          <w:rFonts w:ascii="Segoe UI" w:hAnsi="Segoe UI" w:cs="Segoe UI"/>
          <w:sz w:val="20"/>
        </w:rPr>
      </w:pPr>
      <w:r w:rsidRPr="00264920">
        <w:rPr>
          <w:rFonts w:ascii="Segoe UI" w:hAnsi="Segoe UI" w:cs="Segoe UI"/>
          <w:sz w:val="20"/>
        </w:rPr>
        <w:t>Deployed flow of Execution in the Servlet Environment using JSF and defined Navigation Rules.</w:t>
      </w:r>
    </w:p>
    <w:p w:rsidR="006029B0" w:rsidRPr="00264920" w:rsidRDefault="006029B0" w:rsidP="009A538C">
      <w:pPr>
        <w:pStyle w:val="ListParagraph"/>
        <w:numPr>
          <w:ilvl w:val="0"/>
          <w:numId w:val="11"/>
        </w:numPr>
        <w:jc w:val="both"/>
        <w:outlineLvl w:val="0"/>
        <w:rPr>
          <w:rFonts w:ascii="Segoe UI" w:hAnsi="Segoe UI" w:cs="Segoe UI"/>
          <w:sz w:val="20"/>
          <w:szCs w:val="20"/>
        </w:rPr>
      </w:pPr>
      <w:r w:rsidRPr="00264920">
        <w:rPr>
          <w:rFonts w:ascii="Segoe UI" w:hAnsi="Segoe UI" w:cs="Segoe UI"/>
          <w:sz w:val="20"/>
          <w:szCs w:val="20"/>
        </w:rPr>
        <w:t xml:space="preserve">Developed various activities like transaction history, search products that enable users to understand the system efficiently.    </w:t>
      </w:r>
    </w:p>
    <w:p w:rsidR="006029B0" w:rsidRPr="00264920" w:rsidRDefault="006029B0" w:rsidP="009A538C">
      <w:pPr>
        <w:pStyle w:val="ListParagraph"/>
        <w:numPr>
          <w:ilvl w:val="0"/>
          <w:numId w:val="11"/>
        </w:numPr>
        <w:jc w:val="both"/>
        <w:outlineLvl w:val="0"/>
        <w:rPr>
          <w:rFonts w:ascii="Segoe UI" w:eastAsia="MS PGothic" w:hAnsi="Segoe UI" w:cs="Segoe UI"/>
          <w:bCs/>
          <w:sz w:val="20"/>
          <w:szCs w:val="20"/>
        </w:rPr>
      </w:pPr>
      <w:r w:rsidRPr="00264920">
        <w:rPr>
          <w:rFonts w:ascii="Segoe UI" w:hAnsi="Segoe UI" w:cs="Segoe UI"/>
          <w:sz w:val="20"/>
          <w:szCs w:val="20"/>
        </w:rPr>
        <w:t>Used RAD for application development and deployed the application on WebSphere to integrate run time components and the tools to develop applications.</w:t>
      </w:r>
    </w:p>
    <w:p w:rsidR="006029B0" w:rsidRPr="00264920" w:rsidRDefault="006029B0" w:rsidP="006029B0">
      <w:pPr>
        <w:outlineLvl w:val="0"/>
        <w:rPr>
          <w:rFonts w:ascii="Segoe UI" w:eastAsia="MS PGothic" w:hAnsi="Segoe UI" w:cs="Segoe UI"/>
          <w:sz w:val="20"/>
          <w:szCs w:val="20"/>
        </w:rPr>
      </w:pPr>
      <w:r w:rsidRPr="00264920">
        <w:rPr>
          <w:rFonts w:ascii="Segoe UI" w:eastAsia="MS PGothic" w:hAnsi="Segoe UI" w:cs="Segoe UI"/>
          <w:b/>
          <w:bCs/>
          <w:sz w:val="20"/>
          <w:szCs w:val="20"/>
        </w:rPr>
        <w:t xml:space="preserve">Environment: </w:t>
      </w:r>
      <w:r w:rsidRPr="00264920">
        <w:rPr>
          <w:rFonts w:ascii="Segoe UI" w:eastAsia="MS PGothic" w:hAnsi="Segoe UI" w:cs="Segoe UI"/>
          <w:sz w:val="20"/>
          <w:szCs w:val="20"/>
        </w:rPr>
        <w:t>Java 1.5, J2EE,</w:t>
      </w:r>
      <w:r w:rsidR="00821057" w:rsidRPr="00264920">
        <w:rPr>
          <w:rFonts w:ascii="Segoe UI" w:eastAsia="MS PGothic" w:hAnsi="Segoe UI" w:cs="Segoe UI"/>
          <w:sz w:val="20"/>
          <w:szCs w:val="20"/>
        </w:rPr>
        <w:t xml:space="preserve"> JSF, </w:t>
      </w:r>
      <w:r w:rsidRPr="00264920">
        <w:rPr>
          <w:rFonts w:ascii="Segoe UI" w:eastAsia="MS PGothic" w:hAnsi="Segoe UI" w:cs="Segoe UI"/>
          <w:sz w:val="20"/>
          <w:szCs w:val="20"/>
        </w:rPr>
        <w:t>Hibe</w:t>
      </w:r>
      <w:r w:rsidR="009E0671" w:rsidRPr="00264920">
        <w:rPr>
          <w:rFonts w:ascii="Segoe UI" w:eastAsia="MS PGothic" w:hAnsi="Segoe UI" w:cs="Segoe UI"/>
          <w:sz w:val="20"/>
          <w:szCs w:val="20"/>
        </w:rPr>
        <w:t>rnate, Spring, WebServices, JPA</w:t>
      </w:r>
      <w:r w:rsidRPr="00264920">
        <w:rPr>
          <w:rFonts w:ascii="Segoe UI" w:eastAsia="MS PGothic" w:hAnsi="Segoe UI" w:cs="Segoe UI"/>
          <w:sz w:val="20"/>
          <w:szCs w:val="20"/>
        </w:rPr>
        <w:t>, RAD, SVS, UML, HTML, XHTML, DHTML, Java Script, CSS, Spring Web Flow, XML, WebSphere, Log4j, Oracle 10g, PL/ SQL, JUnit</w:t>
      </w:r>
      <w:r w:rsidRPr="00264920">
        <w:rPr>
          <w:rFonts w:ascii="Segoe UI" w:eastAsia="MS PGothic" w:hAnsi="Segoe UI" w:cs="Segoe UI"/>
          <w:bCs/>
          <w:sz w:val="20"/>
          <w:szCs w:val="20"/>
        </w:rPr>
        <w:t xml:space="preserve">, </w:t>
      </w:r>
      <w:r w:rsidRPr="00264920">
        <w:rPr>
          <w:rFonts w:ascii="Segoe UI" w:eastAsia="MS PGothic" w:hAnsi="Segoe UI" w:cs="Segoe UI"/>
          <w:sz w:val="20"/>
          <w:szCs w:val="20"/>
        </w:rPr>
        <w:t xml:space="preserve">JNDI. </w:t>
      </w:r>
    </w:p>
    <w:p w:rsidR="006029B0" w:rsidRPr="00264920" w:rsidRDefault="006029B0" w:rsidP="00507C15">
      <w:pPr>
        <w:rPr>
          <w:rFonts w:ascii="Segoe UI" w:hAnsi="Segoe UI" w:cs="Segoe UI"/>
          <w:sz w:val="20"/>
          <w:szCs w:val="20"/>
        </w:rPr>
      </w:pPr>
    </w:p>
    <w:p w:rsidR="00462EDB" w:rsidRPr="00264920" w:rsidRDefault="00440324" w:rsidP="00462EDB">
      <w:pPr>
        <w:jc w:val="both"/>
        <w:rPr>
          <w:rFonts w:ascii="Segoe UI" w:hAnsi="Segoe UI" w:cs="Segoe UI"/>
          <w:b/>
          <w:sz w:val="20"/>
          <w:szCs w:val="20"/>
        </w:rPr>
      </w:pPr>
      <w:r w:rsidRPr="00264920">
        <w:rPr>
          <w:rFonts w:ascii="Segoe UI" w:hAnsi="Segoe UI" w:cs="Segoe UI"/>
          <w:b/>
          <w:spacing w:val="4"/>
          <w:sz w:val="20"/>
          <w:szCs w:val="20"/>
        </w:rPr>
        <w:lastRenderedPageBreak/>
        <w:t>Halliburton, Houston, TX</w:t>
      </w:r>
      <w:r w:rsidR="00462EDB" w:rsidRPr="00264920">
        <w:rPr>
          <w:rFonts w:ascii="Segoe UI" w:hAnsi="Segoe UI" w:cs="Segoe UI"/>
          <w:b/>
          <w:sz w:val="20"/>
          <w:szCs w:val="20"/>
        </w:rPr>
        <w:tab/>
      </w:r>
      <w:r w:rsidR="00462EDB" w:rsidRPr="00264920">
        <w:rPr>
          <w:rFonts w:ascii="Segoe UI" w:hAnsi="Segoe UI" w:cs="Segoe UI"/>
          <w:b/>
          <w:sz w:val="20"/>
          <w:szCs w:val="20"/>
        </w:rPr>
        <w:tab/>
      </w:r>
      <w:r w:rsidR="00462EDB" w:rsidRPr="00264920">
        <w:rPr>
          <w:rFonts w:ascii="Segoe UI" w:hAnsi="Segoe UI" w:cs="Segoe UI"/>
          <w:b/>
          <w:sz w:val="20"/>
          <w:szCs w:val="20"/>
        </w:rPr>
        <w:tab/>
      </w:r>
      <w:r w:rsidR="00C737F2" w:rsidRPr="00264920">
        <w:rPr>
          <w:rFonts w:ascii="Segoe UI" w:hAnsi="Segoe UI" w:cs="Segoe UI"/>
          <w:b/>
          <w:sz w:val="20"/>
          <w:szCs w:val="20"/>
        </w:rPr>
        <w:t>Feb</w:t>
      </w:r>
      <w:r w:rsidR="00EE172B" w:rsidRPr="00264920">
        <w:rPr>
          <w:rFonts w:ascii="Segoe UI" w:hAnsi="Segoe UI" w:cs="Segoe UI"/>
          <w:b/>
          <w:sz w:val="20"/>
          <w:szCs w:val="20"/>
        </w:rPr>
        <w:t xml:space="preserve"> 201</w:t>
      </w:r>
      <w:r w:rsidR="00C737F2" w:rsidRPr="00264920">
        <w:rPr>
          <w:rFonts w:ascii="Segoe UI" w:hAnsi="Segoe UI" w:cs="Segoe UI"/>
          <w:b/>
          <w:sz w:val="20"/>
          <w:szCs w:val="20"/>
        </w:rPr>
        <w:t>2</w:t>
      </w:r>
      <w:r w:rsidR="00462EDB" w:rsidRPr="00264920">
        <w:rPr>
          <w:rFonts w:ascii="Segoe UI" w:hAnsi="Segoe UI" w:cs="Segoe UI"/>
          <w:b/>
          <w:sz w:val="20"/>
          <w:szCs w:val="20"/>
        </w:rPr>
        <w:t xml:space="preserve"> – </w:t>
      </w:r>
      <w:r w:rsidR="00C737F2" w:rsidRPr="00264920">
        <w:rPr>
          <w:rFonts w:ascii="Segoe UI" w:hAnsi="Segoe UI" w:cs="Segoe UI"/>
          <w:b/>
          <w:sz w:val="20"/>
          <w:szCs w:val="20"/>
        </w:rPr>
        <w:t>April</w:t>
      </w:r>
      <w:r w:rsidR="008471C4" w:rsidRPr="00264920">
        <w:rPr>
          <w:rFonts w:ascii="Segoe UI" w:hAnsi="Segoe UI" w:cs="Segoe UI"/>
          <w:b/>
          <w:sz w:val="20"/>
          <w:szCs w:val="20"/>
        </w:rPr>
        <w:t xml:space="preserve"> 201</w:t>
      </w:r>
      <w:r w:rsidR="00C737F2" w:rsidRPr="00264920">
        <w:rPr>
          <w:rFonts w:ascii="Segoe UI" w:hAnsi="Segoe UI" w:cs="Segoe UI"/>
          <w:b/>
          <w:sz w:val="20"/>
          <w:szCs w:val="20"/>
        </w:rPr>
        <w:t>3</w:t>
      </w:r>
    </w:p>
    <w:p w:rsidR="00440324" w:rsidRPr="00264920" w:rsidRDefault="00440324" w:rsidP="00440324">
      <w:pPr>
        <w:ind w:right="-360"/>
        <w:jc w:val="both"/>
        <w:rPr>
          <w:rFonts w:ascii="Segoe UI" w:hAnsi="Segoe UI" w:cs="Segoe UI"/>
          <w:b/>
          <w:sz w:val="20"/>
          <w:szCs w:val="20"/>
        </w:rPr>
      </w:pPr>
      <w:r w:rsidRPr="00264920">
        <w:rPr>
          <w:rFonts w:ascii="Segoe UI" w:hAnsi="Segoe UI" w:cs="Segoe UI"/>
          <w:b/>
          <w:sz w:val="20"/>
          <w:szCs w:val="20"/>
        </w:rPr>
        <w:t>GEMS (Global Entry Management System)</w:t>
      </w:r>
    </w:p>
    <w:p w:rsidR="00462EDB" w:rsidRPr="00264920" w:rsidRDefault="00613538" w:rsidP="00462EDB">
      <w:pPr>
        <w:jc w:val="both"/>
        <w:rPr>
          <w:rFonts w:ascii="Segoe UI" w:hAnsi="Segoe UI" w:cs="Segoe UI"/>
          <w:b/>
          <w:sz w:val="20"/>
          <w:szCs w:val="20"/>
        </w:rPr>
      </w:pPr>
      <w:r w:rsidRPr="00264920">
        <w:rPr>
          <w:rFonts w:ascii="Segoe UI" w:hAnsi="Segoe UI" w:cs="Segoe UI"/>
          <w:b/>
          <w:bCs/>
          <w:sz w:val="20"/>
          <w:szCs w:val="20"/>
        </w:rPr>
        <w:t>Software Engineer</w:t>
      </w:r>
    </w:p>
    <w:p w:rsidR="00462EDB" w:rsidRPr="00264920" w:rsidRDefault="00462EDB" w:rsidP="00462EDB">
      <w:pPr>
        <w:jc w:val="both"/>
        <w:rPr>
          <w:rFonts w:ascii="Segoe UI" w:hAnsi="Segoe UI" w:cs="Segoe UI"/>
          <w:b/>
          <w:sz w:val="20"/>
          <w:szCs w:val="20"/>
        </w:rPr>
      </w:pPr>
    </w:p>
    <w:p w:rsidR="00440324" w:rsidRPr="00264920" w:rsidRDefault="00462EDB" w:rsidP="007E091C">
      <w:pPr>
        <w:tabs>
          <w:tab w:val="left" w:pos="450"/>
        </w:tabs>
        <w:ind w:right="-360"/>
        <w:rPr>
          <w:rFonts w:ascii="Segoe UI" w:hAnsi="Segoe UI" w:cs="Segoe UI"/>
          <w:sz w:val="20"/>
          <w:szCs w:val="20"/>
        </w:rPr>
      </w:pPr>
      <w:r w:rsidRPr="00264920">
        <w:rPr>
          <w:rFonts w:ascii="Segoe UI" w:hAnsi="Segoe UI" w:cs="Segoe UI"/>
          <w:b/>
          <w:bCs/>
          <w:sz w:val="20"/>
          <w:szCs w:val="20"/>
        </w:rPr>
        <w:t xml:space="preserve">Project Description: </w:t>
      </w:r>
      <w:r w:rsidR="00440324" w:rsidRPr="00264920">
        <w:rPr>
          <w:rFonts w:ascii="Segoe UI" w:hAnsi="Segoe UI" w:cs="Segoe UI"/>
          <w:sz w:val="20"/>
          <w:szCs w:val="20"/>
        </w:rPr>
        <w:t xml:space="preserve">The design and development of a consolidated maintenance request and processing tool that supports the setup/maintenance of a   single entity or bulk loading of multiple entities, and provides business help wizard functionality. It provides ability to track requests from start to finish with reporting capability as well as consistent communication and notification to business users. Support of a staging/certification environment to allow business users to certify data and control the release of data </w:t>
      </w:r>
      <w:r w:rsidR="00A42A47" w:rsidRPr="00264920">
        <w:rPr>
          <w:rFonts w:ascii="Segoe UI" w:hAnsi="Segoe UI" w:cs="Segoe UI"/>
          <w:sz w:val="20"/>
          <w:szCs w:val="20"/>
        </w:rPr>
        <w:t>to</w:t>
      </w:r>
      <w:r w:rsidR="00A42A47">
        <w:rPr>
          <w:rFonts w:ascii="Segoe UI" w:hAnsi="Segoe UI" w:cs="Segoe UI"/>
          <w:sz w:val="20"/>
          <w:szCs w:val="20"/>
        </w:rPr>
        <w:t xml:space="preserve"> </w:t>
      </w:r>
      <w:r w:rsidR="00A42A47" w:rsidRPr="00264920">
        <w:rPr>
          <w:rFonts w:ascii="Segoe UI" w:hAnsi="Segoe UI" w:cs="Segoe UI"/>
          <w:sz w:val="20"/>
          <w:szCs w:val="20"/>
        </w:rPr>
        <w:t>the</w:t>
      </w:r>
      <w:r w:rsidR="00440324" w:rsidRPr="00264920">
        <w:rPr>
          <w:rFonts w:ascii="Segoe UI" w:hAnsi="Segoe UI" w:cs="Segoe UI"/>
          <w:sz w:val="20"/>
          <w:szCs w:val="20"/>
        </w:rPr>
        <w:t xml:space="preserve"> Performance &amp; Data policy database. </w:t>
      </w:r>
    </w:p>
    <w:p w:rsidR="008A4065" w:rsidRPr="00264920" w:rsidRDefault="008A4065" w:rsidP="00462EDB">
      <w:pPr>
        <w:jc w:val="both"/>
        <w:rPr>
          <w:rFonts w:ascii="Segoe UI" w:hAnsi="Segoe UI" w:cs="Segoe UI"/>
          <w:b/>
          <w:sz w:val="20"/>
          <w:szCs w:val="20"/>
          <w:u w:val="single"/>
        </w:rPr>
      </w:pPr>
    </w:p>
    <w:p w:rsidR="00462EDB" w:rsidRPr="00264920" w:rsidRDefault="00462EDB" w:rsidP="00462EDB">
      <w:pPr>
        <w:jc w:val="both"/>
        <w:rPr>
          <w:rFonts w:ascii="Segoe UI" w:hAnsi="Segoe UI" w:cs="Segoe UI"/>
          <w:b/>
          <w:sz w:val="20"/>
          <w:szCs w:val="20"/>
          <w:u w:val="single"/>
        </w:rPr>
      </w:pPr>
      <w:r w:rsidRPr="00264920">
        <w:rPr>
          <w:rFonts w:ascii="Segoe UI" w:hAnsi="Segoe UI" w:cs="Segoe UI"/>
          <w:b/>
          <w:sz w:val="20"/>
          <w:szCs w:val="20"/>
          <w:u w:val="single"/>
        </w:rPr>
        <w:t>Responsibilities:</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 xml:space="preserve">Implement MVC architecture using Spring Framework   </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 xml:space="preserve">Business Logic was implemented using EJBs. </w:t>
      </w:r>
    </w:p>
    <w:p w:rsidR="0051766F" w:rsidRPr="00264920" w:rsidRDefault="0051766F" w:rsidP="004C37DF">
      <w:pPr>
        <w:pStyle w:val="ListParagraph"/>
        <w:numPr>
          <w:ilvl w:val="0"/>
          <w:numId w:val="2"/>
        </w:numPr>
        <w:rPr>
          <w:rFonts w:ascii="Segoe UI" w:hAnsi="Segoe UI" w:cs="Segoe UI"/>
          <w:sz w:val="20"/>
          <w:szCs w:val="20"/>
        </w:rPr>
      </w:pPr>
      <w:r w:rsidRPr="00264920">
        <w:rPr>
          <w:rFonts w:ascii="Segoe UI" w:hAnsi="Segoe UI" w:cs="Segoe UI"/>
          <w:sz w:val="20"/>
          <w:szCs w:val="20"/>
        </w:rPr>
        <w:t>Successively implemented Hibernate ORM framework.</w:t>
      </w:r>
    </w:p>
    <w:p w:rsidR="00FC6FBD" w:rsidRPr="00264920" w:rsidRDefault="00FC6FBD" w:rsidP="004C37DF">
      <w:pPr>
        <w:widowControl w:val="0"/>
        <w:numPr>
          <w:ilvl w:val="0"/>
          <w:numId w:val="2"/>
        </w:numPr>
        <w:wordWrap w:val="0"/>
        <w:autoSpaceDE w:val="0"/>
        <w:autoSpaceDN w:val="0"/>
        <w:snapToGrid w:val="0"/>
        <w:jc w:val="both"/>
        <w:rPr>
          <w:rFonts w:ascii="Segoe UI" w:eastAsia="Batang" w:hAnsi="Segoe UI" w:cs="Segoe UI"/>
          <w:kern w:val="2"/>
          <w:sz w:val="20"/>
          <w:szCs w:val="20"/>
          <w:lang w:eastAsia="ko-KR"/>
        </w:rPr>
      </w:pPr>
      <w:r w:rsidRPr="00264920">
        <w:rPr>
          <w:rFonts w:ascii="Segoe UI" w:eastAsia="Batang" w:hAnsi="Segoe UI" w:cs="Segoe UI"/>
          <w:kern w:val="2"/>
          <w:sz w:val="20"/>
          <w:szCs w:val="20"/>
          <w:lang w:eastAsia="ko-KR"/>
        </w:rPr>
        <w:t>Used Hibernate for transaction management</w:t>
      </w:r>
    </w:p>
    <w:p w:rsidR="0051766F" w:rsidRPr="00264920" w:rsidRDefault="0051766F" w:rsidP="004C37DF">
      <w:pPr>
        <w:pStyle w:val="ListParagraph"/>
        <w:numPr>
          <w:ilvl w:val="0"/>
          <w:numId w:val="2"/>
        </w:numPr>
        <w:ind w:right="-432"/>
        <w:rPr>
          <w:rFonts w:ascii="Segoe UI" w:hAnsi="Segoe UI" w:cs="Segoe UI"/>
          <w:sz w:val="20"/>
          <w:szCs w:val="20"/>
        </w:rPr>
      </w:pPr>
      <w:r w:rsidRPr="00264920">
        <w:rPr>
          <w:rFonts w:ascii="Segoe UI" w:hAnsi="Segoe UI" w:cs="Segoe UI"/>
          <w:sz w:val="20"/>
          <w:szCs w:val="20"/>
        </w:rPr>
        <w:t>Designed using Core Spring, Spring MVC</w:t>
      </w:r>
      <w:r w:rsidRPr="00264920">
        <w:rPr>
          <w:rFonts w:ascii="Segoe UI" w:hAnsi="Segoe UI" w:cs="Segoe UI"/>
          <w:bCs/>
          <w:sz w:val="20"/>
          <w:szCs w:val="20"/>
        </w:rPr>
        <w:t>.</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 xml:space="preserve">Developed the module of generating task list to the collectors using Front Controller Pattern and Command pattern to submit the request from presentation layer </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color w:val="000000"/>
          <w:sz w:val="20"/>
          <w:szCs w:val="20"/>
        </w:rPr>
        <w:t xml:space="preserve">Web application development using </w:t>
      </w:r>
      <w:r w:rsidRPr="00264920">
        <w:rPr>
          <w:rFonts w:ascii="Segoe UI" w:hAnsi="Segoe UI" w:cs="Segoe UI"/>
          <w:bCs/>
          <w:color w:val="000000"/>
          <w:sz w:val="20"/>
          <w:szCs w:val="20"/>
        </w:rPr>
        <w:t xml:space="preserve">J2EE: </w:t>
      </w:r>
      <w:r w:rsidR="00877784" w:rsidRPr="00264920">
        <w:rPr>
          <w:rFonts w:ascii="Segoe UI" w:hAnsi="Segoe UI" w:cs="Segoe UI"/>
          <w:bCs/>
          <w:color w:val="000000"/>
          <w:sz w:val="20"/>
          <w:szCs w:val="20"/>
        </w:rPr>
        <w:t xml:space="preserve">J-Query, </w:t>
      </w:r>
      <w:r w:rsidRPr="00264920">
        <w:rPr>
          <w:rFonts w:ascii="Segoe UI" w:hAnsi="Segoe UI" w:cs="Segoe UI"/>
          <w:bCs/>
          <w:color w:val="000000"/>
          <w:sz w:val="20"/>
          <w:szCs w:val="20"/>
        </w:rPr>
        <w:t xml:space="preserve">JSP, Servlets, JDBC, Java Beans, Struts, Ajax, JSTL, Custom Tags, EJB, JNDI, Hibernate, </w:t>
      </w:r>
      <w:r w:rsidRPr="00264920">
        <w:rPr>
          <w:rFonts w:ascii="Segoe UI" w:hAnsi="Segoe UI" w:cs="Segoe UI"/>
          <w:bCs/>
          <w:sz w:val="20"/>
          <w:szCs w:val="20"/>
        </w:rPr>
        <w:t>ANT, JUnit</w:t>
      </w:r>
      <w:r w:rsidRPr="00264920">
        <w:rPr>
          <w:rFonts w:ascii="Segoe UI" w:hAnsi="Segoe UI" w:cs="Segoe UI"/>
          <w:sz w:val="20"/>
          <w:szCs w:val="20"/>
        </w:rPr>
        <w:t xml:space="preserve"> and Apache </w:t>
      </w:r>
      <w:r w:rsidRPr="00264920">
        <w:rPr>
          <w:rFonts w:ascii="Segoe UI" w:hAnsi="Segoe UI" w:cs="Segoe UI"/>
          <w:bCs/>
          <w:sz w:val="20"/>
          <w:szCs w:val="20"/>
        </w:rPr>
        <w:t>Log4J, Web Services, Message Queue (MQ).</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Crystal reports</w:t>
      </w:r>
      <w:r w:rsidRPr="00264920">
        <w:rPr>
          <w:rFonts w:ascii="Segoe UI" w:hAnsi="Segoe UI" w:cs="Segoe UI"/>
          <w:bCs/>
          <w:sz w:val="20"/>
          <w:szCs w:val="20"/>
        </w:rPr>
        <w:t xml:space="preserve"> is used for reporting the database details</w:t>
      </w:r>
    </w:p>
    <w:p w:rsidR="00462EDB" w:rsidRPr="00264920" w:rsidRDefault="00A42A47" w:rsidP="004C37DF">
      <w:pPr>
        <w:numPr>
          <w:ilvl w:val="0"/>
          <w:numId w:val="2"/>
        </w:numPr>
        <w:jc w:val="both"/>
        <w:rPr>
          <w:rFonts w:ascii="Segoe UI" w:hAnsi="Segoe UI" w:cs="Segoe UI"/>
          <w:sz w:val="20"/>
          <w:szCs w:val="20"/>
        </w:rPr>
      </w:pPr>
      <w:r w:rsidRPr="00264920">
        <w:rPr>
          <w:rFonts w:ascii="Segoe UI" w:hAnsi="Segoe UI" w:cs="Segoe UI"/>
          <w:sz w:val="20"/>
          <w:szCs w:val="20"/>
        </w:rPr>
        <w:t>Experience using Version controls such as CVS, PVCS, And Rational</w:t>
      </w:r>
      <w:r>
        <w:rPr>
          <w:rFonts w:ascii="Segoe UI" w:hAnsi="Segoe UI" w:cs="Segoe UI"/>
          <w:sz w:val="20"/>
          <w:szCs w:val="20"/>
        </w:rPr>
        <w:t xml:space="preserve"> Clear</w:t>
      </w:r>
      <w:r w:rsidRPr="00264920">
        <w:rPr>
          <w:rFonts w:ascii="Segoe UI" w:hAnsi="Segoe UI" w:cs="Segoe UI"/>
          <w:sz w:val="20"/>
          <w:szCs w:val="20"/>
        </w:rPr>
        <w:t>Case.</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Developed Entity Beans and Session Beans for the transactions in the application; developed business entity and session beans.</w:t>
      </w:r>
    </w:p>
    <w:p w:rsidR="00462EDB" w:rsidRPr="00264920" w:rsidRDefault="00462EDB" w:rsidP="004C37DF">
      <w:pPr>
        <w:widowControl w:val="0"/>
        <w:numPr>
          <w:ilvl w:val="0"/>
          <w:numId w:val="2"/>
        </w:numPr>
        <w:autoSpaceDE w:val="0"/>
        <w:autoSpaceDN w:val="0"/>
        <w:adjustRightInd w:val="0"/>
        <w:jc w:val="both"/>
        <w:rPr>
          <w:rFonts w:ascii="Segoe UI" w:hAnsi="Segoe UI" w:cs="Segoe UI"/>
          <w:sz w:val="20"/>
          <w:szCs w:val="20"/>
        </w:rPr>
      </w:pPr>
      <w:r w:rsidRPr="00264920">
        <w:rPr>
          <w:rFonts w:ascii="Segoe UI" w:hAnsi="Segoe UI" w:cs="Segoe UI"/>
          <w:sz w:val="20"/>
          <w:szCs w:val="20"/>
        </w:rPr>
        <w:t>Used JSP and JSTL Tag Libraries for developing User Interface components.</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Developed helper classes and configured deployment descriptors.</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Developed test cases and performed unit and integration testing; performed using testing using Used JUnit.</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Worked with the testing team to identify, categorize and fix bugs; involved in the maintenance and support of the application</w:t>
      </w:r>
    </w:p>
    <w:p w:rsidR="00462EDB" w:rsidRPr="00264920" w:rsidRDefault="00462EDB" w:rsidP="004C37DF">
      <w:pPr>
        <w:widowControl w:val="0"/>
        <w:numPr>
          <w:ilvl w:val="0"/>
          <w:numId w:val="2"/>
        </w:numPr>
        <w:autoSpaceDN w:val="0"/>
        <w:adjustRightInd w:val="0"/>
        <w:ind w:right="360"/>
        <w:jc w:val="both"/>
        <w:rPr>
          <w:rFonts w:ascii="Segoe UI" w:hAnsi="Segoe UI" w:cs="Segoe UI"/>
          <w:sz w:val="20"/>
          <w:szCs w:val="20"/>
        </w:rPr>
      </w:pPr>
      <w:r w:rsidRPr="00264920">
        <w:rPr>
          <w:rFonts w:ascii="Segoe UI" w:hAnsi="Segoe UI" w:cs="Segoe UI"/>
          <w:snapToGrid w:val="0"/>
          <w:sz w:val="20"/>
          <w:szCs w:val="20"/>
        </w:rPr>
        <w:t xml:space="preserve">Implemented </w:t>
      </w:r>
      <w:r w:rsidRPr="00264920">
        <w:rPr>
          <w:rFonts w:ascii="Segoe UI" w:hAnsi="Segoe UI" w:cs="Segoe UI"/>
          <w:sz w:val="20"/>
          <w:szCs w:val="20"/>
        </w:rPr>
        <w:t xml:space="preserve">Business Delegate, DAO, DTO, </w:t>
      </w:r>
      <w:r w:rsidRPr="00264920">
        <w:rPr>
          <w:rFonts w:ascii="Segoe UI" w:hAnsi="Segoe UI" w:cs="Segoe UI"/>
          <w:snapToGrid w:val="0"/>
          <w:sz w:val="20"/>
          <w:szCs w:val="20"/>
        </w:rPr>
        <w:t>Service locator, Session Façade, View Helper</w:t>
      </w:r>
      <w:r w:rsidRPr="00264920">
        <w:rPr>
          <w:rFonts w:ascii="Segoe UI" w:hAnsi="Segoe UI" w:cs="Segoe UI"/>
          <w:sz w:val="20"/>
          <w:szCs w:val="20"/>
        </w:rPr>
        <w:t xml:space="preserve"> and Value Object design patterns for all the modules.</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Entity and Session Beans were created using Session Facade Pattern to reduce network calls and enhance transactional capabilities and deployed using JBoss application server, Good working experience developing advanced Swing components.</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Extensively worked with the retrieval and manipulation of data from the Oracle database by writing queries using SQL and PL/SQL.</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Involved in the development of client programs which are responsible for transferring messages using SOAP technology</w:t>
      </w:r>
    </w:p>
    <w:p w:rsidR="00462EDB" w:rsidRPr="00264920" w:rsidRDefault="00462EDB" w:rsidP="004C37DF">
      <w:pPr>
        <w:numPr>
          <w:ilvl w:val="0"/>
          <w:numId w:val="2"/>
        </w:numPr>
        <w:jc w:val="both"/>
        <w:rPr>
          <w:rFonts w:ascii="Segoe UI" w:hAnsi="Segoe UI" w:cs="Segoe UI"/>
          <w:sz w:val="20"/>
          <w:szCs w:val="20"/>
        </w:rPr>
      </w:pPr>
      <w:r w:rsidRPr="00264920">
        <w:rPr>
          <w:rFonts w:ascii="Segoe UI" w:hAnsi="Segoe UI" w:cs="Segoe UI"/>
          <w:sz w:val="20"/>
          <w:szCs w:val="20"/>
        </w:rPr>
        <w:t xml:space="preserve">Used JNDI for LDAP Server for </w:t>
      </w:r>
      <w:r w:rsidR="00A42A47" w:rsidRPr="00264920">
        <w:rPr>
          <w:rFonts w:ascii="Segoe UI" w:hAnsi="Segoe UI" w:cs="Segoe UI"/>
          <w:sz w:val="20"/>
          <w:szCs w:val="20"/>
        </w:rPr>
        <w:t>users‘s</w:t>
      </w:r>
      <w:r w:rsidRPr="00264920">
        <w:rPr>
          <w:rFonts w:ascii="Segoe UI" w:hAnsi="Segoe UI" w:cs="Segoe UI"/>
          <w:sz w:val="20"/>
          <w:szCs w:val="20"/>
        </w:rPr>
        <w:t xml:space="preserve"> authentication and </w:t>
      </w:r>
      <w:r w:rsidR="00A42A47" w:rsidRPr="00264920">
        <w:rPr>
          <w:rFonts w:ascii="Segoe UI" w:hAnsi="Segoe UI" w:cs="Segoe UI"/>
          <w:sz w:val="20"/>
          <w:szCs w:val="20"/>
        </w:rPr>
        <w:t>authorization.</w:t>
      </w:r>
    </w:p>
    <w:p w:rsidR="00462EDB" w:rsidRPr="00264920" w:rsidRDefault="00462EDB" w:rsidP="00462EDB">
      <w:pPr>
        <w:ind w:left="360"/>
        <w:jc w:val="both"/>
        <w:rPr>
          <w:rFonts w:ascii="Segoe UI" w:hAnsi="Segoe UI" w:cs="Segoe UI"/>
          <w:sz w:val="20"/>
          <w:szCs w:val="20"/>
        </w:rPr>
      </w:pPr>
    </w:p>
    <w:p w:rsidR="00462EDB" w:rsidRPr="00264920" w:rsidRDefault="00A42A47" w:rsidP="00462EDB">
      <w:pPr>
        <w:jc w:val="both"/>
        <w:rPr>
          <w:rFonts w:ascii="Segoe UI" w:hAnsi="Segoe UI" w:cs="Segoe UI"/>
          <w:sz w:val="20"/>
          <w:szCs w:val="20"/>
        </w:rPr>
      </w:pPr>
      <w:r w:rsidRPr="00264920">
        <w:rPr>
          <w:rFonts w:ascii="Segoe UI" w:hAnsi="Segoe UI" w:cs="Segoe UI"/>
          <w:b/>
          <w:sz w:val="20"/>
          <w:szCs w:val="20"/>
          <w:u w:val="single"/>
        </w:rPr>
        <w:t>Environment:</w:t>
      </w:r>
      <w:r w:rsidRPr="007047B5">
        <w:rPr>
          <w:rFonts w:ascii="Segoe UI" w:hAnsi="Segoe UI" w:cs="Segoe UI"/>
          <w:b/>
          <w:sz w:val="20"/>
          <w:szCs w:val="20"/>
        </w:rPr>
        <w:t xml:space="preserve"> </w:t>
      </w:r>
      <w:r w:rsidRPr="00264920">
        <w:rPr>
          <w:rFonts w:ascii="Segoe UI" w:hAnsi="Segoe UI" w:cs="Segoe UI"/>
          <w:sz w:val="20"/>
          <w:szCs w:val="20"/>
        </w:rPr>
        <w:t xml:space="preserve">Java development in EA server 6.x, Hibernate, Spring, JSP, JSF, Servlets, JSF 1.2, Rich Faces 3.1.6, JDBC, EJB 2.x, XML, Crystal Reports, HTML, CSS, JavaScript, JBoss, </w:t>
      </w:r>
      <w:r w:rsidRPr="00264920">
        <w:rPr>
          <w:rFonts w:ascii="Segoe UI" w:hAnsi="Segoe UI" w:cs="Segoe UI"/>
          <w:bCs/>
          <w:sz w:val="20"/>
          <w:szCs w:val="20"/>
        </w:rPr>
        <w:t>WSAD</w:t>
      </w:r>
      <w:r w:rsidRPr="00264920">
        <w:rPr>
          <w:rFonts w:ascii="Segoe UI" w:hAnsi="Segoe UI" w:cs="Segoe UI"/>
          <w:sz w:val="20"/>
          <w:szCs w:val="20"/>
        </w:rPr>
        <w:t>, Oracle 9i, SQL, PL/SQL, UNIX, Sun Solaris, JNDI,</w:t>
      </w:r>
      <w:r>
        <w:rPr>
          <w:rFonts w:ascii="Segoe UI" w:hAnsi="Segoe UI" w:cs="Segoe UI"/>
          <w:sz w:val="20"/>
          <w:szCs w:val="20"/>
        </w:rPr>
        <w:t xml:space="preserve"> Acegi Security, </w:t>
      </w:r>
      <w:r w:rsidRPr="00264920">
        <w:rPr>
          <w:rFonts w:ascii="Segoe UI" w:hAnsi="Segoe UI" w:cs="Segoe UI"/>
          <w:sz w:val="20"/>
          <w:szCs w:val="20"/>
        </w:rPr>
        <w:t xml:space="preserve"> LDAP, SOAP.</w:t>
      </w:r>
    </w:p>
    <w:p w:rsidR="00910283" w:rsidRPr="00264920" w:rsidRDefault="00910283" w:rsidP="00D2625D">
      <w:pPr>
        <w:ind w:right="180"/>
        <w:jc w:val="both"/>
        <w:rPr>
          <w:rFonts w:ascii="Segoe UI" w:hAnsi="Segoe UI" w:cs="Segoe UI"/>
          <w:b/>
          <w:bCs/>
          <w:sz w:val="20"/>
          <w:szCs w:val="20"/>
        </w:rPr>
      </w:pPr>
    </w:p>
    <w:p w:rsidR="00D2625D" w:rsidRPr="00264920" w:rsidRDefault="00D2625D" w:rsidP="00D2625D">
      <w:pPr>
        <w:ind w:right="180"/>
        <w:jc w:val="both"/>
        <w:rPr>
          <w:rFonts w:ascii="Segoe UI" w:hAnsi="Segoe UI" w:cs="Segoe UI"/>
          <w:b/>
          <w:bCs/>
          <w:sz w:val="20"/>
          <w:szCs w:val="20"/>
        </w:rPr>
      </w:pPr>
      <w:r w:rsidRPr="00264920">
        <w:rPr>
          <w:rFonts w:ascii="Segoe UI" w:hAnsi="Segoe UI" w:cs="Segoe UI"/>
          <w:b/>
          <w:bCs/>
          <w:sz w:val="20"/>
          <w:szCs w:val="20"/>
        </w:rPr>
        <w:t xml:space="preserve">Lender Processing </w:t>
      </w:r>
      <w:r w:rsidR="008A4065" w:rsidRPr="00264920">
        <w:rPr>
          <w:rFonts w:ascii="Segoe UI" w:hAnsi="Segoe UI" w:cs="Segoe UI"/>
          <w:b/>
          <w:bCs/>
          <w:sz w:val="20"/>
          <w:szCs w:val="20"/>
        </w:rPr>
        <w:t xml:space="preserve">Services, Jacksonville </w:t>
      </w:r>
      <w:r w:rsidRPr="00264920">
        <w:rPr>
          <w:rFonts w:ascii="Segoe UI" w:hAnsi="Segoe UI" w:cs="Segoe UI"/>
          <w:b/>
          <w:bCs/>
          <w:sz w:val="20"/>
          <w:szCs w:val="20"/>
        </w:rPr>
        <w:t>FL</w:t>
      </w:r>
      <w:r w:rsidR="008A4065" w:rsidRPr="00264920">
        <w:rPr>
          <w:rFonts w:ascii="Segoe UI" w:hAnsi="Segoe UI" w:cs="Segoe UI"/>
          <w:b/>
          <w:bCs/>
          <w:sz w:val="20"/>
          <w:szCs w:val="20"/>
        </w:rPr>
        <w:tab/>
      </w:r>
      <w:r w:rsidR="008A4065" w:rsidRPr="00264920">
        <w:rPr>
          <w:rFonts w:ascii="Segoe UI" w:hAnsi="Segoe UI" w:cs="Segoe UI"/>
          <w:b/>
          <w:bCs/>
          <w:sz w:val="20"/>
          <w:szCs w:val="20"/>
        </w:rPr>
        <w:tab/>
      </w:r>
      <w:r w:rsidR="00264920" w:rsidRPr="00264920">
        <w:rPr>
          <w:rFonts w:ascii="Segoe UI" w:hAnsi="Segoe UI" w:cs="Segoe UI"/>
          <w:b/>
          <w:bCs/>
          <w:sz w:val="20"/>
          <w:szCs w:val="20"/>
        </w:rPr>
        <w:tab/>
      </w:r>
      <w:r w:rsidR="00264920" w:rsidRPr="00264920">
        <w:rPr>
          <w:rFonts w:ascii="Segoe UI" w:hAnsi="Segoe UI" w:cs="Segoe UI"/>
          <w:b/>
          <w:bCs/>
          <w:sz w:val="20"/>
          <w:szCs w:val="20"/>
        </w:rPr>
        <w:tab/>
      </w:r>
      <w:r w:rsidR="00264920" w:rsidRPr="00264920">
        <w:rPr>
          <w:rFonts w:ascii="Segoe UI" w:hAnsi="Segoe UI" w:cs="Segoe UI"/>
          <w:b/>
          <w:bCs/>
          <w:sz w:val="20"/>
          <w:szCs w:val="20"/>
        </w:rPr>
        <w:tab/>
      </w:r>
      <w:r w:rsidR="00264920" w:rsidRPr="00264920">
        <w:rPr>
          <w:rFonts w:ascii="Segoe UI" w:hAnsi="Segoe UI" w:cs="Segoe UI"/>
          <w:b/>
          <w:bCs/>
          <w:sz w:val="20"/>
          <w:szCs w:val="20"/>
        </w:rPr>
        <w:tab/>
      </w:r>
      <w:r w:rsidR="00264920" w:rsidRPr="00264920">
        <w:rPr>
          <w:rFonts w:ascii="Segoe UI" w:hAnsi="Segoe UI" w:cs="Segoe UI"/>
          <w:b/>
          <w:bCs/>
          <w:sz w:val="20"/>
          <w:szCs w:val="20"/>
        </w:rPr>
        <w:tab/>
      </w:r>
      <w:r w:rsidR="008A4065" w:rsidRPr="00264920">
        <w:rPr>
          <w:rFonts w:ascii="Segoe UI" w:hAnsi="Segoe UI" w:cs="Segoe UI"/>
          <w:b/>
          <w:bCs/>
          <w:sz w:val="20"/>
          <w:szCs w:val="20"/>
        </w:rPr>
        <w:t>Apr</w:t>
      </w:r>
      <w:r w:rsidR="00264920" w:rsidRPr="00264920">
        <w:rPr>
          <w:rFonts w:ascii="Segoe UI" w:hAnsi="Segoe UI" w:cs="Segoe UI"/>
          <w:b/>
          <w:bCs/>
          <w:sz w:val="20"/>
          <w:szCs w:val="20"/>
        </w:rPr>
        <w:t xml:space="preserve"> </w:t>
      </w:r>
      <w:r w:rsidR="00553E1B" w:rsidRPr="00264920">
        <w:rPr>
          <w:rFonts w:ascii="Segoe UI" w:hAnsi="Segoe UI" w:cs="Segoe UI"/>
          <w:b/>
          <w:bCs/>
          <w:sz w:val="20"/>
          <w:szCs w:val="20"/>
        </w:rPr>
        <w:t>201</w:t>
      </w:r>
      <w:r w:rsidR="00C737F2" w:rsidRPr="00264920">
        <w:rPr>
          <w:rFonts w:ascii="Segoe UI" w:hAnsi="Segoe UI" w:cs="Segoe UI"/>
          <w:b/>
          <w:bCs/>
          <w:sz w:val="20"/>
          <w:szCs w:val="20"/>
        </w:rPr>
        <w:t>0</w:t>
      </w:r>
      <w:r w:rsidR="007D7541" w:rsidRPr="00264920">
        <w:rPr>
          <w:rFonts w:ascii="Segoe UI" w:hAnsi="Segoe UI" w:cs="Segoe UI"/>
          <w:b/>
          <w:bCs/>
          <w:sz w:val="20"/>
          <w:szCs w:val="20"/>
        </w:rPr>
        <w:t>-</w:t>
      </w:r>
      <w:r w:rsidR="00C737F2" w:rsidRPr="00264920">
        <w:rPr>
          <w:rFonts w:ascii="Segoe UI" w:hAnsi="Segoe UI" w:cs="Segoe UI"/>
          <w:b/>
          <w:bCs/>
          <w:sz w:val="20"/>
          <w:szCs w:val="20"/>
        </w:rPr>
        <w:t xml:space="preserve"> Feb 2012</w:t>
      </w:r>
    </w:p>
    <w:p w:rsidR="00D2625D" w:rsidRPr="00264920" w:rsidRDefault="00D2625D" w:rsidP="00D2625D">
      <w:pPr>
        <w:ind w:right="180"/>
        <w:jc w:val="both"/>
        <w:rPr>
          <w:rFonts w:ascii="Segoe UI" w:hAnsi="Segoe UI" w:cs="Segoe UI"/>
          <w:b/>
          <w:bCs/>
          <w:sz w:val="20"/>
          <w:szCs w:val="20"/>
        </w:rPr>
      </w:pPr>
      <w:r w:rsidRPr="00264920">
        <w:rPr>
          <w:rFonts w:ascii="Segoe UI" w:hAnsi="Segoe UI" w:cs="Segoe UI"/>
          <w:b/>
          <w:bCs/>
          <w:sz w:val="20"/>
          <w:szCs w:val="20"/>
        </w:rPr>
        <w:t xml:space="preserve">Mortgage Application                                                                                               </w:t>
      </w:r>
    </w:p>
    <w:p w:rsidR="00D2625D" w:rsidRPr="00264920" w:rsidRDefault="00D2625D" w:rsidP="00264920">
      <w:pPr>
        <w:pStyle w:val="Normal1"/>
        <w:spacing w:before="0" w:beforeAutospacing="0" w:after="0" w:afterAutospacing="0"/>
        <w:jc w:val="both"/>
        <w:rPr>
          <w:rStyle w:val="normalchar"/>
          <w:rFonts w:ascii="Segoe UI" w:hAnsi="Segoe UI" w:cs="Segoe UI"/>
          <w:b/>
          <w:bCs/>
          <w:sz w:val="20"/>
          <w:szCs w:val="20"/>
        </w:rPr>
      </w:pPr>
      <w:r w:rsidRPr="00264920">
        <w:rPr>
          <w:rStyle w:val="normalchar"/>
          <w:rFonts w:ascii="Segoe UI" w:hAnsi="Segoe UI" w:cs="Segoe UI"/>
          <w:b/>
          <w:bCs/>
          <w:sz w:val="20"/>
          <w:szCs w:val="20"/>
        </w:rPr>
        <w:t>Java/J2EE Developer</w:t>
      </w:r>
    </w:p>
    <w:p w:rsidR="00D2625D" w:rsidRPr="00264920" w:rsidRDefault="00D2625D" w:rsidP="00D2625D">
      <w:pPr>
        <w:tabs>
          <w:tab w:val="left" w:pos="7200"/>
        </w:tabs>
        <w:jc w:val="both"/>
        <w:rPr>
          <w:rFonts w:ascii="Segoe UI" w:hAnsi="Segoe UI" w:cs="Segoe UI"/>
          <w:b/>
          <w:sz w:val="20"/>
          <w:szCs w:val="20"/>
        </w:rPr>
      </w:pPr>
    </w:p>
    <w:p w:rsidR="00D2625D" w:rsidRPr="00264920" w:rsidRDefault="00D2625D" w:rsidP="00D2625D">
      <w:pPr>
        <w:tabs>
          <w:tab w:val="left" w:pos="7200"/>
        </w:tabs>
        <w:jc w:val="both"/>
        <w:rPr>
          <w:rFonts w:ascii="Segoe UI" w:hAnsi="Segoe UI" w:cs="Segoe UI"/>
          <w:b/>
          <w:sz w:val="20"/>
          <w:szCs w:val="20"/>
        </w:rPr>
      </w:pPr>
      <w:r w:rsidRPr="00264920">
        <w:rPr>
          <w:rFonts w:ascii="Segoe UI" w:hAnsi="Segoe UI" w:cs="Segoe UI"/>
          <w:b/>
          <w:sz w:val="20"/>
          <w:szCs w:val="20"/>
        </w:rPr>
        <w:t>Description:</w:t>
      </w:r>
    </w:p>
    <w:p w:rsidR="00D2625D" w:rsidRPr="00264920" w:rsidRDefault="00D2625D" w:rsidP="00D2625D">
      <w:pPr>
        <w:tabs>
          <w:tab w:val="left" w:pos="7200"/>
        </w:tabs>
        <w:jc w:val="both"/>
        <w:rPr>
          <w:rFonts w:ascii="Segoe UI" w:hAnsi="Segoe UI" w:cs="Segoe UI"/>
          <w:sz w:val="20"/>
          <w:szCs w:val="20"/>
        </w:rPr>
      </w:pPr>
      <w:r w:rsidRPr="00264920">
        <w:rPr>
          <w:rFonts w:ascii="Segoe UI" w:hAnsi="Segoe UI" w:cs="Segoe UI"/>
          <w:sz w:val="20"/>
          <w:szCs w:val="20"/>
        </w:rPr>
        <w:t>Lender Processing Services, a leading Internet-based secondary mortgage marketplace, offers whole loan bulk and flow trading. LPS has developed a trading platform for structured products like Collateralized Mortgage Obligations (CMO), Asset-Backed Securities (ABS) and Commercial Mo</w:t>
      </w:r>
      <w:r w:rsidR="00440324" w:rsidRPr="00264920">
        <w:rPr>
          <w:rFonts w:ascii="Segoe UI" w:hAnsi="Segoe UI" w:cs="Segoe UI"/>
          <w:sz w:val="20"/>
          <w:szCs w:val="20"/>
        </w:rPr>
        <w:t>rtgage-Backed Securities (CMBS</w:t>
      </w:r>
      <w:r w:rsidR="00A42A47" w:rsidRPr="00264920">
        <w:rPr>
          <w:rFonts w:ascii="Segoe UI" w:hAnsi="Segoe UI" w:cs="Segoe UI"/>
          <w:sz w:val="20"/>
          <w:szCs w:val="20"/>
        </w:rPr>
        <w:t>) This</w:t>
      </w:r>
      <w:r w:rsidRPr="00264920">
        <w:rPr>
          <w:rFonts w:ascii="Segoe UI" w:hAnsi="Segoe UI" w:cs="Segoe UI"/>
          <w:sz w:val="20"/>
          <w:szCs w:val="20"/>
        </w:rPr>
        <w:t xml:space="preserve"> trading system is efficiently </w:t>
      </w:r>
      <w:r w:rsidRPr="00264920">
        <w:rPr>
          <w:rFonts w:ascii="Segoe UI" w:hAnsi="Segoe UI" w:cs="Segoe UI"/>
          <w:sz w:val="20"/>
          <w:szCs w:val="20"/>
        </w:rPr>
        <w:lastRenderedPageBreak/>
        <w:t>designed to share the benefits of low overhead, greater liquidity, and transparency with all the traditional market participants.</w:t>
      </w:r>
    </w:p>
    <w:p w:rsidR="00D2625D" w:rsidRPr="00264920" w:rsidRDefault="00D2625D" w:rsidP="00D2625D">
      <w:pPr>
        <w:tabs>
          <w:tab w:val="left" w:pos="7200"/>
        </w:tabs>
        <w:jc w:val="both"/>
        <w:rPr>
          <w:rFonts w:ascii="Segoe UI" w:hAnsi="Segoe UI" w:cs="Segoe UI"/>
          <w:sz w:val="20"/>
          <w:szCs w:val="20"/>
        </w:rPr>
      </w:pPr>
    </w:p>
    <w:p w:rsidR="00D2625D" w:rsidRPr="00264920" w:rsidRDefault="00D2625D" w:rsidP="00D2625D">
      <w:pPr>
        <w:tabs>
          <w:tab w:val="left" w:pos="7200"/>
        </w:tabs>
        <w:jc w:val="both"/>
        <w:rPr>
          <w:rFonts w:ascii="Segoe UI" w:hAnsi="Segoe UI" w:cs="Segoe UI"/>
          <w:b/>
          <w:sz w:val="20"/>
          <w:szCs w:val="20"/>
        </w:rPr>
      </w:pPr>
      <w:r w:rsidRPr="00264920">
        <w:rPr>
          <w:rFonts w:ascii="Segoe UI" w:hAnsi="Segoe UI" w:cs="Segoe UI"/>
          <w:b/>
          <w:sz w:val="20"/>
          <w:szCs w:val="20"/>
        </w:rPr>
        <w:t>Responsibilities:</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Worked closely with architects to understand requirements and developed creative solutions to meet business requirements.</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Intensively involved in developing Use Case Diagrams, Sequence diagrams and Class diagrams using UML notation.</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Involved in development of the modules called Budget Settings and Profile Information UI.</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Involved in Design, Development, Testing and Implementation of the complete business solution.</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Auto completion of forms and user-validation functionalities using AJAX DWR framework.</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 xml:space="preserve">Developed the application based on Struts MVC Architecture, </w:t>
      </w:r>
      <w:r w:rsidR="00613538" w:rsidRPr="00264920">
        <w:rPr>
          <w:rFonts w:ascii="Segoe UI" w:hAnsi="Segoe UI" w:cs="Segoe UI"/>
          <w:sz w:val="20"/>
          <w:szCs w:val="20"/>
        </w:rPr>
        <w:t>Action Forms</w:t>
      </w:r>
      <w:r w:rsidRPr="00264920">
        <w:rPr>
          <w:rFonts w:ascii="Segoe UI" w:hAnsi="Segoe UI" w:cs="Segoe UI"/>
          <w:sz w:val="20"/>
          <w:szCs w:val="20"/>
        </w:rPr>
        <w:t xml:space="preserve"> and Java beans as a Model, JSPs and Tags as View and </w:t>
      </w:r>
      <w:r w:rsidR="00613538" w:rsidRPr="00264920">
        <w:rPr>
          <w:rFonts w:ascii="Segoe UI" w:hAnsi="Segoe UI" w:cs="Segoe UI"/>
          <w:sz w:val="20"/>
          <w:szCs w:val="20"/>
        </w:rPr>
        <w:t>Action Servlet</w:t>
      </w:r>
      <w:r w:rsidRPr="00264920">
        <w:rPr>
          <w:rFonts w:ascii="Segoe UI" w:hAnsi="Segoe UI" w:cs="Segoe UI"/>
          <w:sz w:val="20"/>
          <w:szCs w:val="20"/>
        </w:rPr>
        <w:t xml:space="preserve"> configured by Struts-config.xml as a Controller.</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Validated the required fields e-mail, phone, SSN etc with Validator framework for Client as well as Server side.</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Involved in writing business logic using Struts for functionalities like Budget Calculations and Profile creation/update using Struts Action Classes.</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Developed the application by implementing Spring Framework based integration.</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Designed and developed the POJOs components &amp; O/R Mapping files using Hibernate and used the Spring-Hibernate Template mechanism to reduce the development time.</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Developed Hibernate DAO’s and configuration files to access the ORACLE database.</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Involved in writing Hibernate queries in HQL and SQL.</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Developed XML applications using JAXP and XSLT to read or transform the data between nodes.</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Developed Web Services clients using SOAP, WSDL and Apache Axis.</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Involved in the Technical Documentation of the various modules and functional testing of the product.</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Developed build scripts using Ant tool for compilation and deployment purpose.</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Used Rational Clear Case version control for source code.</w:t>
      </w:r>
    </w:p>
    <w:p w:rsidR="00D2625D" w:rsidRPr="00264920" w:rsidRDefault="00D2625D" w:rsidP="004C37DF">
      <w:pPr>
        <w:numPr>
          <w:ilvl w:val="0"/>
          <w:numId w:val="3"/>
        </w:numPr>
        <w:jc w:val="both"/>
        <w:rPr>
          <w:rFonts w:ascii="Segoe UI" w:hAnsi="Segoe UI" w:cs="Segoe UI"/>
          <w:sz w:val="20"/>
          <w:szCs w:val="20"/>
        </w:rPr>
      </w:pPr>
      <w:r w:rsidRPr="00264920">
        <w:rPr>
          <w:rFonts w:ascii="Segoe UI" w:hAnsi="Segoe UI" w:cs="Segoe UI"/>
          <w:sz w:val="20"/>
          <w:szCs w:val="20"/>
        </w:rPr>
        <w:t>Worked on Eclipse IDE.</w:t>
      </w:r>
    </w:p>
    <w:p w:rsidR="00D2625D" w:rsidRPr="00264920" w:rsidRDefault="00D2625D" w:rsidP="00D2625D">
      <w:pPr>
        <w:ind w:right="180"/>
        <w:jc w:val="both"/>
        <w:rPr>
          <w:rFonts w:ascii="Segoe UI" w:hAnsi="Segoe UI" w:cs="Segoe UI"/>
          <w:b/>
          <w:bCs/>
          <w:sz w:val="20"/>
          <w:szCs w:val="20"/>
        </w:rPr>
      </w:pPr>
    </w:p>
    <w:p w:rsidR="00D2625D" w:rsidRPr="00264920" w:rsidRDefault="00D2625D" w:rsidP="00D2625D">
      <w:pPr>
        <w:ind w:right="180"/>
        <w:jc w:val="both"/>
        <w:rPr>
          <w:rFonts w:ascii="Segoe UI" w:hAnsi="Segoe UI" w:cs="Segoe UI"/>
          <w:sz w:val="20"/>
          <w:szCs w:val="20"/>
        </w:rPr>
      </w:pPr>
      <w:r w:rsidRPr="00264920">
        <w:rPr>
          <w:rFonts w:ascii="Segoe UI" w:hAnsi="Segoe UI" w:cs="Segoe UI"/>
          <w:b/>
          <w:sz w:val="20"/>
          <w:szCs w:val="20"/>
        </w:rPr>
        <w:t>Environment:</w:t>
      </w:r>
      <w:r w:rsidRPr="00264920">
        <w:rPr>
          <w:rFonts w:ascii="Segoe UI" w:hAnsi="Segoe UI" w:cs="Segoe UI"/>
          <w:sz w:val="20"/>
          <w:szCs w:val="20"/>
        </w:rPr>
        <w:t> </w:t>
      </w:r>
      <w:bookmarkStart w:id="1" w:name="rdv%3A"/>
      <w:bookmarkStart w:id="2" w:name="wtir"/>
      <w:bookmarkEnd w:id="1"/>
      <w:bookmarkEnd w:id="2"/>
      <w:r w:rsidRPr="00264920">
        <w:rPr>
          <w:rFonts w:ascii="Segoe UI" w:hAnsi="Segoe UI" w:cs="Segoe UI"/>
          <w:sz w:val="20"/>
          <w:szCs w:val="20"/>
        </w:rPr>
        <w:t>Java, J2EE, Spring, Hibernate 3.0, Struts, AJAX, DWR, JSP, Servlets, CSS, HTML, DHTML, JavaScript, XML, DOM, SAX, XSLT, ANT, Rational Clear Case, Oracle, Tomcat, WebLogic, Apache Axis, WSDL and SOAP, Eclipse.</w:t>
      </w:r>
    </w:p>
    <w:p w:rsidR="003979B7" w:rsidRPr="00264920" w:rsidRDefault="003979B7" w:rsidP="00507C15">
      <w:pPr>
        <w:jc w:val="both"/>
        <w:rPr>
          <w:rFonts w:ascii="Segoe UI" w:hAnsi="Segoe UI" w:cs="Segoe UI"/>
          <w:b/>
          <w:bCs/>
        </w:rPr>
      </w:pPr>
    </w:p>
    <w:sectPr w:rsidR="003979B7" w:rsidRPr="00264920" w:rsidSect="00264920">
      <w:pgSz w:w="12240" w:h="15840"/>
      <w:pgMar w:top="810" w:right="720" w:bottom="720" w:left="720" w:header="720" w:footer="720" w:gutter="0"/>
      <w:pgBorders w:offsetFrom="page">
        <w:top w:val="single" w:sz="18" w:space="24" w:color="999999"/>
        <w:left w:val="single" w:sz="18" w:space="24" w:color="999999"/>
        <w:bottom w:val="single" w:sz="18" w:space="24" w:color="999999"/>
        <w:right w:val="single" w:sz="18" w:space="24" w:color="999999"/>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C444D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3">
    <w:nsid w:val="00000011"/>
    <w:multiLevelType w:val="singleLevel"/>
    <w:tmpl w:val="00000011"/>
    <w:name w:val="WW8Num16"/>
    <w:lvl w:ilvl="0">
      <w:numFmt w:val="bullet"/>
      <w:lvlText w:val="·"/>
      <w:lvlJc w:val="left"/>
      <w:pPr>
        <w:tabs>
          <w:tab w:val="num" w:pos="432"/>
        </w:tabs>
      </w:pPr>
      <w:rPr>
        <w:rFonts w:ascii="Symbol" w:hAnsi="Symbol"/>
        <w:color w:val="000000"/>
      </w:rPr>
    </w:lvl>
  </w:abstractNum>
  <w:abstractNum w:abstractNumId="4">
    <w:nsid w:val="00000018"/>
    <w:multiLevelType w:val="singleLevel"/>
    <w:tmpl w:val="00000018"/>
    <w:name w:val="WW8Num23"/>
    <w:lvl w:ilvl="0">
      <w:numFmt w:val="bullet"/>
      <w:lvlText w:val="·"/>
      <w:lvlJc w:val="left"/>
      <w:pPr>
        <w:tabs>
          <w:tab w:val="num" w:pos="432"/>
        </w:tabs>
      </w:pPr>
      <w:rPr>
        <w:rFonts w:ascii="Symbol" w:hAnsi="Symbol"/>
        <w:color w:val="000000"/>
      </w:rPr>
    </w:lvl>
  </w:abstractNum>
  <w:abstractNum w:abstractNumId="5">
    <w:nsid w:val="0000001B"/>
    <w:multiLevelType w:val="singleLevel"/>
    <w:tmpl w:val="0000001B"/>
    <w:name w:val="WW8Num26"/>
    <w:lvl w:ilvl="0">
      <w:numFmt w:val="bullet"/>
      <w:lvlText w:val="·"/>
      <w:lvlJc w:val="left"/>
      <w:pPr>
        <w:tabs>
          <w:tab w:val="num" w:pos="432"/>
        </w:tabs>
      </w:pPr>
      <w:rPr>
        <w:rFonts w:ascii="Symbol" w:hAnsi="Symbol"/>
        <w:color w:val="000000"/>
      </w:rPr>
    </w:lvl>
  </w:abstractNum>
  <w:abstractNum w:abstractNumId="6">
    <w:nsid w:val="0000001C"/>
    <w:multiLevelType w:val="singleLevel"/>
    <w:tmpl w:val="0000001C"/>
    <w:name w:val="WW8Num27"/>
    <w:lvl w:ilvl="0">
      <w:numFmt w:val="bullet"/>
      <w:lvlText w:val="·"/>
      <w:lvlJc w:val="left"/>
      <w:pPr>
        <w:tabs>
          <w:tab w:val="num" w:pos="432"/>
        </w:tabs>
      </w:pPr>
      <w:rPr>
        <w:rFonts w:ascii="Symbol" w:hAnsi="Symbol"/>
      </w:rPr>
    </w:lvl>
  </w:abstractNum>
  <w:abstractNum w:abstractNumId="7">
    <w:nsid w:val="0000001D"/>
    <w:multiLevelType w:val="singleLevel"/>
    <w:tmpl w:val="0000001D"/>
    <w:name w:val="WW8Num28"/>
    <w:lvl w:ilvl="0">
      <w:numFmt w:val="bullet"/>
      <w:lvlText w:val="·"/>
      <w:lvlJc w:val="left"/>
      <w:pPr>
        <w:tabs>
          <w:tab w:val="num" w:pos="432"/>
        </w:tabs>
      </w:pPr>
      <w:rPr>
        <w:rFonts w:ascii="Symbol" w:hAnsi="Symbol"/>
      </w:rPr>
    </w:lvl>
  </w:abstractNum>
  <w:abstractNum w:abstractNumId="8">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9">
    <w:nsid w:val="13CA5F3A"/>
    <w:multiLevelType w:val="hybridMultilevel"/>
    <w:tmpl w:val="D8643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C12FB0"/>
    <w:multiLevelType w:val="hybridMultilevel"/>
    <w:tmpl w:val="6040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E24061"/>
    <w:multiLevelType w:val="hybridMultilevel"/>
    <w:tmpl w:val="0BB8F2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73D2A1F"/>
    <w:multiLevelType w:val="multilevel"/>
    <w:tmpl w:val="4C7E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627876"/>
    <w:multiLevelType w:val="hybridMultilevel"/>
    <w:tmpl w:val="54B2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01AE5"/>
    <w:multiLevelType w:val="hybridMultilevel"/>
    <w:tmpl w:val="D96A6E22"/>
    <w:lvl w:ilvl="0" w:tplc="30046C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0907A0"/>
    <w:multiLevelType w:val="multilevel"/>
    <w:tmpl w:val="7278D6CE"/>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A3A76C8"/>
    <w:multiLevelType w:val="hybridMultilevel"/>
    <w:tmpl w:val="49A6C5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CE3085E"/>
    <w:multiLevelType w:val="hybridMultilevel"/>
    <w:tmpl w:val="53509BF6"/>
    <w:lvl w:ilvl="0" w:tplc="04090001">
      <w:start w:val="1"/>
      <w:numFmt w:val="bullet"/>
      <w:pStyle w:val="Normal11p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3F97A16"/>
    <w:multiLevelType w:val="hybridMultilevel"/>
    <w:tmpl w:val="24B8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A5174E"/>
    <w:multiLevelType w:val="hybridMultilevel"/>
    <w:tmpl w:val="79901C8A"/>
    <w:lvl w:ilvl="0" w:tplc="C0A29FAE">
      <w:start w:val="1"/>
      <w:numFmt w:val="bullet"/>
      <w:lvlText w:val=""/>
      <w:lvlJc w:val="left"/>
      <w:pPr>
        <w:tabs>
          <w:tab w:val="num" w:pos="1073"/>
        </w:tabs>
        <w:ind w:left="1073" w:hanging="360"/>
      </w:pPr>
      <w:rPr>
        <w:rFonts w:ascii="Symbol" w:hAnsi="Symbol" w:hint="default"/>
      </w:rPr>
    </w:lvl>
    <w:lvl w:ilvl="1" w:tplc="04090003" w:tentative="1">
      <w:start w:val="1"/>
      <w:numFmt w:val="bullet"/>
      <w:lvlText w:val="o"/>
      <w:lvlJc w:val="left"/>
      <w:pPr>
        <w:tabs>
          <w:tab w:val="num" w:pos="1793"/>
        </w:tabs>
        <w:ind w:left="1793" w:hanging="360"/>
      </w:pPr>
      <w:rPr>
        <w:rFonts w:ascii="Courier New" w:hAnsi="Courier New" w:hint="default"/>
      </w:rPr>
    </w:lvl>
    <w:lvl w:ilvl="2" w:tplc="04090005" w:tentative="1">
      <w:start w:val="1"/>
      <w:numFmt w:val="bullet"/>
      <w:lvlText w:val=""/>
      <w:lvlJc w:val="left"/>
      <w:pPr>
        <w:tabs>
          <w:tab w:val="num" w:pos="2513"/>
        </w:tabs>
        <w:ind w:left="2513" w:hanging="360"/>
      </w:pPr>
      <w:rPr>
        <w:rFonts w:ascii="Wingdings" w:hAnsi="Wingdings" w:hint="default"/>
      </w:rPr>
    </w:lvl>
    <w:lvl w:ilvl="3" w:tplc="04090001" w:tentative="1">
      <w:start w:val="1"/>
      <w:numFmt w:val="bullet"/>
      <w:lvlText w:val=""/>
      <w:lvlJc w:val="left"/>
      <w:pPr>
        <w:tabs>
          <w:tab w:val="num" w:pos="3233"/>
        </w:tabs>
        <w:ind w:left="3233" w:hanging="360"/>
      </w:pPr>
      <w:rPr>
        <w:rFonts w:ascii="Symbol" w:hAnsi="Symbol" w:hint="default"/>
      </w:rPr>
    </w:lvl>
    <w:lvl w:ilvl="4" w:tplc="04090003" w:tentative="1">
      <w:start w:val="1"/>
      <w:numFmt w:val="bullet"/>
      <w:lvlText w:val="o"/>
      <w:lvlJc w:val="left"/>
      <w:pPr>
        <w:tabs>
          <w:tab w:val="num" w:pos="3953"/>
        </w:tabs>
        <w:ind w:left="3953" w:hanging="360"/>
      </w:pPr>
      <w:rPr>
        <w:rFonts w:ascii="Courier New" w:hAnsi="Courier New" w:hint="default"/>
      </w:rPr>
    </w:lvl>
    <w:lvl w:ilvl="5" w:tplc="04090005" w:tentative="1">
      <w:start w:val="1"/>
      <w:numFmt w:val="bullet"/>
      <w:lvlText w:val=""/>
      <w:lvlJc w:val="left"/>
      <w:pPr>
        <w:tabs>
          <w:tab w:val="num" w:pos="4673"/>
        </w:tabs>
        <w:ind w:left="4673" w:hanging="360"/>
      </w:pPr>
      <w:rPr>
        <w:rFonts w:ascii="Wingdings" w:hAnsi="Wingdings" w:hint="default"/>
      </w:rPr>
    </w:lvl>
    <w:lvl w:ilvl="6" w:tplc="04090001" w:tentative="1">
      <w:start w:val="1"/>
      <w:numFmt w:val="bullet"/>
      <w:lvlText w:val=""/>
      <w:lvlJc w:val="left"/>
      <w:pPr>
        <w:tabs>
          <w:tab w:val="num" w:pos="5393"/>
        </w:tabs>
        <w:ind w:left="5393" w:hanging="360"/>
      </w:pPr>
      <w:rPr>
        <w:rFonts w:ascii="Symbol" w:hAnsi="Symbol" w:hint="default"/>
      </w:rPr>
    </w:lvl>
    <w:lvl w:ilvl="7" w:tplc="04090003" w:tentative="1">
      <w:start w:val="1"/>
      <w:numFmt w:val="bullet"/>
      <w:lvlText w:val="o"/>
      <w:lvlJc w:val="left"/>
      <w:pPr>
        <w:tabs>
          <w:tab w:val="num" w:pos="6113"/>
        </w:tabs>
        <w:ind w:left="6113" w:hanging="360"/>
      </w:pPr>
      <w:rPr>
        <w:rFonts w:ascii="Courier New" w:hAnsi="Courier New" w:hint="default"/>
      </w:rPr>
    </w:lvl>
    <w:lvl w:ilvl="8" w:tplc="04090005" w:tentative="1">
      <w:start w:val="1"/>
      <w:numFmt w:val="bullet"/>
      <w:lvlText w:val=""/>
      <w:lvlJc w:val="left"/>
      <w:pPr>
        <w:tabs>
          <w:tab w:val="num" w:pos="6833"/>
        </w:tabs>
        <w:ind w:left="6833" w:hanging="360"/>
      </w:pPr>
      <w:rPr>
        <w:rFonts w:ascii="Wingdings" w:hAnsi="Wingdings" w:hint="default"/>
      </w:rPr>
    </w:lvl>
  </w:abstractNum>
  <w:num w:numId="1">
    <w:abstractNumId w:val="19"/>
  </w:num>
  <w:num w:numId="2">
    <w:abstractNumId w:val="11"/>
  </w:num>
  <w:num w:numId="3">
    <w:abstractNumId w:val="2"/>
  </w:num>
  <w:num w:numId="4">
    <w:abstractNumId w:val="17"/>
  </w:num>
  <w:num w:numId="5">
    <w:abstractNumId w:val="1"/>
  </w:num>
  <w:num w:numId="6">
    <w:abstractNumId w:val="16"/>
  </w:num>
  <w:num w:numId="7">
    <w:abstractNumId w:val="12"/>
  </w:num>
  <w:num w:numId="8">
    <w:abstractNumId w:val="14"/>
  </w:num>
  <w:num w:numId="9">
    <w:abstractNumId w:val="0"/>
  </w:num>
  <w:num w:numId="10">
    <w:abstractNumId w:val="8"/>
  </w:num>
  <w:num w:numId="11">
    <w:abstractNumId w:val="18"/>
  </w:num>
  <w:num w:numId="12">
    <w:abstractNumId w:val="13"/>
  </w:num>
  <w:num w:numId="13">
    <w:abstractNumId w:val="15"/>
  </w:num>
  <w:num w:numId="14">
    <w:abstractNumId w:val="10"/>
  </w:num>
  <w:num w:numId="15">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compat/>
  <w:rsids>
    <w:rsidRoot w:val="00067D62"/>
    <w:rsid w:val="000068DF"/>
    <w:rsid w:val="00014951"/>
    <w:rsid w:val="000208A1"/>
    <w:rsid w:val="00034307"/>
    <w:rsid w:val="000379AF"/>
    <w:rsid w:val="00047D26"/>
    <w:rsid w:val="000568C1"/>
    <w:rsid w:val="00060DB5"/>
    <w:rsid w:val="00067D62"/>
    <w:rsid w:val="000713F8"/>
    <w:rsid w:val="000774BB"/>
    <w:rsid w:val="0009220B"/>
    <w:rsid w:val="000961F4"/>
    <w:rsid w:val="000A1676"/>
    <w:rsid w:val="000B3605"/>
    <w:rsid w:val="000C2BB7"/>
    <w:rsid w:val="0011282C"/>
    <w:rsid w:val="00137895"/>
    <w:rsid w:val="00141F5F"/>
    <w:rsid w:val="00144F02"/>
    <w:rsid w:val="00150320"/>
    <w:rsid w:val="00156171"/>
    <w:rsid w:val="00157688"/>
    <w:rsid w:val="0016001A"/>
    <w:rsid w:val="001712EB"/>
    <w:rsid w:val="00175DBC"/>
    <w:rsid w:val="00191BC0"/>
    <w:rsid w:val="0019530C"/>
    <w:rsid w:val="00196E72"/>
    <w:rsid w:val="001A13C9"/>
    <w:rsid w:val="001A192D"/>
    <w:rsid w:val="001A5860"/>
    <w:rsid w:val="001A66A1"/>
    <w:rsid w:val="001B3293"/>
    <w:rsid w:val="001B7C4E"/>
    <w:rsid w:val="001D4D55"/>
    <w:rsid w:val="001E08D7"/>
    <w:rsid w:val="001E7EE4"/>
    <w:rsid w:val="001F1359"/>
    <w:rsid w:val="00225B5D"/>
    <w:rsid w:val="00235C53"/>
    <w:rsid w:val="002368A3"/>
    <w:rsid w:val="00263457"/>
    <w:rsid w:val="00264920"/>
    <w:rsid w:val="0027017F"/>
    <w:rsid w:val="00275F25"/>
    <w:rsid w:val="00292179"/>
    <w:rsid w:val="00296B59"/>
    <w:rsid w:val="002A1746"/>
    <w:rsid w:val="002F2372"/>
    <w:rsid w:val="003210BA"/>
    <w:rsid w:val="00332D49"/>
    <w:rsid w:val="00337BE0"/>
    <w:rsid w:val="00344D88"/>
    <w:rsid w:val="00347417"/>
    <w:rsid w:val="003812D7"/>
    <w:rsid w:val="0039008E"/>
    <w:rsid w:val="00397816"/>
    <w:rsid w:val="003979B7"/>
    <w:rsid w:val="003A311A"/>
    <w:rsid w:val="003B4C26"/>
    <w:rsid w:val="003C53C0"/>
    <w:rsid w:val="003E46CA"/>
    <w:rsid w:val="00405348"/>
    <w:rsid w:val="00407298"/>
    <w:rsid w:val="00407C3A"/>
    <w:rsid w:val="00412B4B"/>
    <w:rsid w:val="00413A12"/>
    <w:rsid w:val="00413B90"/>
    <w:rsid w:val="0043355D"/>
    <w:rsid w:val="00440324"/>
    <w:rsid w:val="00450879"/>
    <w:rsid w:val="00452D75"/>
    <w:rsid w:val="00462EDB"/>
    <w:rsid w:val="00490329"/>
    <w:rsid w:val="00496DED"/>
    <w:rsid w:val="004A3F7A"/>
    <w:rsid w:val="004A622B"/>
    <w:rsid w:val="004C37DF"/>
    <w:rsid w:val="004D62C6"/>
    <w:rsid w:val="004E2CE7"/>
    <w:rsid w:val="004F3A2C"/>
    <w:rsid w:val="00507C15"/>
    <w:rsid w:val="00514D11"/>
    <w:rsid w:val="0051766F"/>
    <w:rsid w:val="00521D7F"/>
    <w:rsid w:val="00525210"/>
    <w:rsid w:val="0053521E"/>
    <w:rsid w:val="00541A29"/>
    <w:rsid w:val="005501A8"/>
    <w:rsid w:val="00553E1B"/>
    <w:rsid w:val="00574987"/>
    <w:rsid w:val="005757A4"/>
    <w:rsid w:val="005811A2"/>
    <w:rsid w:val="00590A2F"/>
    <w:rsid w:val="00591F0F"/>
    <w:rsid w:val="00593CC2"/>
    <w:rsid w:val="00597DEE"/>
    <w:rsid w:val="005A63F2"/>
    <w:rsid w:val="005B3CC1"/>
    <w:rsid w:val="005C48BA"/>
    <w:rsid w:val="005C7494"/>
    <w:rsid w:val="005E54F8"/>
    <w:rsid w:val="005F6963"/>
    <w:rsid w:val="005F7E22"/>
    <w:rsid w:val="006029B0"/>
    <w:rsid w:val="00613538"/>
    <w:rsid w:val="00627F8E"/>
    <w:rsid w:val="006304B1"/>
    <w:rsid w:val="00632483"/>
    <w:rsid w:val="0065786B"/>
    <w:rsid w:val="0066728C"/>
    <w:rsid w:val="00673715"/>
    <w:rsid w:val="006823B0"/>
    <w:rsid w:val="006A5461"/>
    <w:rsid w:val="006A5CBD"/>
    <w:rsid w:val="006C5AFF"/>
    <w:rsid w:val="006D5456"/>
    <w:rsid w:val="006E7360"/>
    <w:rsid w:val="007164F8"/>
    <w:rsid w:val="00722987"/>
    <w:rsid w:val="00726B08"/>
    <w:rsid w:val="0073261F"/>
    <w:rsid w:val="007348EF"/>
    <w:rsid w:val="00737FDA"/>
    <w:rsid w:val="00740902"/>
    <w:rsid w:val="00743739"/>
    <w:rsid w:val="00756B05"/>
    <w:rsid w:val="0076448D"/>
    <w:rsid w:val="00772223"/>
    <w:rsid w:val="007821D5"/>
    <w:rsid w:val="007A2B16"/>
    <w:rsid w:val="007A353A"/>
    <w:rsid w:val="007B7D74"/>
    <w:rsid w:val="007C33B0"/>
    <w:rsid w:val="007C56F4"/>
    <w:rsid w:val="007D7541"/>
    <w:rsid w:val="007E091C"/>
    <w:rsid w:val="0080453E"/>
    <w:rsid w:val="00810762"/>
    <w:rsid w:val="00821057"/>
    <w:rsid w:val="00830258"/>
    <w:rsid w:val="008351A6"/>
    <w:rsid w:val="008471C4"/>
    <w:rsid w:val="008704B9"/>
    <w:rsid w:val="00876E85"/>
    <w:rsid w:val="00877784"/>
    <w:rsid w:val="008806C2"/>
    <w:rsid w:val="00883F3F"/>
    <w:rsid w:val="00897C84"/>
    <w:rsid w:val="008A4065"/>
    <w:rsid w:val="008B1835"/>
    <w:rsid w:val="008B2689"/>
    <w:rsid w:val="008B65D6"/>
    <w:rsid w:val="008C0156"/>
    <w:rsid w:val="008C5BEE"/>
    <w:rsid w:val="008D4D1B"/>
    <w:rsid w:val="008D5429"/>
    <w:rsid w:val="008E0373"/>
    <w:rsid w:val="008E149E"/>
    <w:rsid w:val="008E2088"/>
    <w:rsid w:val="008F360C"/>
    <w:rsid w:val="00910283"/>
    <w:rsid w:val="009113FF"/>
    <w:rsid w:val="00912980"/>
    <w:rsid w:val="00916C55"/>
    <w:rsid w:val="00916EDC"/>
    <w:rsid w:val="00920355"/>
    <w:rsid w:val="009255D0"/>
    <w:rsid w:val="009401B3"/>
    <w:rsid w:val="009576D9"/>
    <w:rsid w:val="009652E5"/>
    <w:rsid w:val="009844FF"/>
    <w:rsid w:val="009A538C"/>
    <w:rsid w:val="009E0671"/>
    <w:rsid w:val="00A01F7D"/>
    <w:rsid w:val="00A06D1A"/>
    <w:rsid w:val="00A21BDE"/>
    <w:rsid w:val="00A31FC5"/>
    <w:rsid w:val="00A42A47"/>
    <w:rsid w:val="00A8139E"/>
    <w:rsid w:val="00A84AEF"/>
    <w:rsid w:val="00A91309"/>
    <w:rsid w:val="00A91B96"/>
    <w:rsid w:val="00A9234A"/>
    <w:rsid w:val="00A92BEE"/>
    <w:rsid w:val="00AA2A53"/>
    <w:rsid w:val="00AA5F36"/>
    <w:rsid w:val="00AB6A52"/>
    <w:rsid w:val="00AB7879"/>
    <w:rsid w:val="00AC1415"/>
    <w:rsid w:val="00AE56C5"/>
    <w:rsid w:val="00AF4CBB"/>
    <w:rsid w:val="00AF6276"/>
    <w:rsid w:val="00B06DFD"/>
    <w:rsid w:val="00B31072"/>
    <w:rsid w:val="00B55F31"/>
    <w:rsid w:val="00B6549B"/>
    <w:rsid w:val="00B72A6A"/>
    <w:rsid w:val="00B80676"/>
    <w:rsid w:val="00B83DAD"/>
    <w:rsid w:val="00B84672"/>
    <w:rsid w:val="00BA1A5F"/>
    <w:rsid w:val="00BA1FA4"/>
    <w:rsid w:val="00BC40AC"/>
    <w:rsid w:val="00BE1CE2"/>
    <w:rsid w:val="00BF6D31"/>
    <w:rsid w:val="00C021F1"/>
    <w:rsid w:val="00C04B09"/>
    <w:rsid w:val="00C051D1"/>
    <w:rsid w:val="00C0539A"/>
    <w:rsid w:val="00C10519"/>
    <w:rsid w:val="00C10A7E"/>
    <w:rsid w:val="00C379AE"/>
    <w:rsid w:val="00C6301F"/>
    <w:rsid w:val="00C7307C"/>
    <w:rsid w:val="00C737F2"/>
    <w:rsid w:val="00C855AD"/>
    <w:rsid w:val="00CB1098"/>
    <w:rsid w:val="00CC28F6"/>
    <w:rsid w:val="00CD790D"/>
    <w:rsid w:val="00CF11EC"/>
    <w:rsid w:val="00CF61A9"/>
    <w:rsid w:val="00CF70F6"/>
    <w:rsid w:val="00D06018"/>
    <w:rsid w:val="00D06C78"/>
    <w:rsid w:val="00D13437"/>
    <w:rsid w:val="00D20461"/>
    <w:rsid w:val="00D21D48"/>
    <w:rsid w:val="00D2439F"/>
    <w:rsid w:val="00D2625D"/>
    <w:rsid w:val="00D3350E"/>
    <w:rsid w:val="00D42070"/>
    <w:rsid w:val="00D54930"/>
    <w:rsid w:val="00D609E9"/>
    <w:rsid w:val="00D61269"/>
    <w:rsid w:val="00D72E18"/>
    <w:rsid w:val="00D74EE2"/>
    <w:rsid w:val="00D92D96"/>
    <w:rsid w:val="00DD4FA5"/>
    <w:rsid w:val="00DE0CEB"/>
    <w:rsid w:val="00DE1827"/>
    <w:rsid w:val="00DE2F47"/>
    <w:rsid w:val="00E00FDB"/>
    <w:rsid w:val="00E2298F"/>
    <w:rsid w:val="00E40FE6"/>
    <w:rsid w:val="00E56D74"/>
    <w:rsid w:val="00E707FC"/>
    <w:rsid w:val="00E85D46"/>
    <w:rsid w:val="00E86198"/>
    <w:rsid w:val="00EA114D"/>
    <w:rsid w:val="00EC5F8E"/>
    <w:rsid w:val="00EE172B"/>
    <w:rsid w:val="00EE44B8"/>
    <w:rsid w:val="00EF2EDD"/>
    <w:rsid w:val="00F17720"/>
    <w:rsid w:val="00F42548"/>
    <w:rsid w:val="00F72832"/>
    <w:rsid w:val="00F755F7"/>
    <w:rsid w:val="00F76E6C"/>
    <w:rsid w:val="00F928F3"/>
    <w:rsid w:val="00F9387D"/>
    <w:rsid w:val="00FA6320"/>
    <w:rsid w:val="00FB70DA"/>
    <w:rsid w:val="00FC6FBD"/>
    <w:rsid w:val="00FD34AF"/>
    <w:rsid w:val="00FD52EC"/>
    <w:rsid w:val="00FE53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semiHidden="0" w:unhideWhenUsed="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List Bullet" w:uiPriority="0"/>
    <w:lsdException w:name="Title" w:locked="1" w:semiHidden="0" w:uiPriority="0" w:unhideWhenUsed="0" w:qFormat="1"/>
    <w:lsdException w:name="Default Paragraph Font" w:uiPriority="1"/>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49B"/>
    <w:rPr>
      <w:sz w:val="24"/>
      <w:szCs w:val="24"/>
    </w:rPr>
  </w:style>
  <w:style w:type="paragraph" w:styleId="Heading3">
    <w:name w:val="heading 3"/>
    <w:basedOn w:val="Normal"/>
    <w:next w:val="Normal"/>
    <w:link w:val="Heading3Char"/>
    <w:qFormat/>
    <w:locked/>
    <w:rsid w:val="00A21BDE"/>
    <w:pPr>
      <w:keepNext/>
      <w:keepLines/>
      <w:spacing w:before="200"/>
      <w:outlineLvl w:val="2"/>
    </w:pPr>
    <w:rPr>
      <w:rFonts w:ascii="Cambria" w:hAnsi="Cambria"/>
      <w:b/>
      <w:bCs/>
      <w:color w:val="4F81BD"/>
    </w:rPr>
  </w:style>
  <w:style w:type="paragraph" w:styleId="Heading6">
    <w:name w:val="heading 6"/>
    <w:basedOn w:val="Normal"/>
    <w:link w:val="Heading6Char"/>
    <w:uiPriority w:val="99"/>
    <w:qFormat/>
    <w:rsid w:val="00067D62"/>
    <w:pPr>
      <w:spacing w:before="100" w:beforeAutospacing="1" w:after="100" w:afterAutospacing="1"/>
      <w:outlineLvl w:val="5"/>
    </w:pPr>
    <w:rPr>
      <w:b/>
      <w:bCs/>
      <w:sz w:val="15"/>
      <w:szCs w:val="15"/>
    </w:rPr>
  </w:style>
  <w:style w:type="paragraph" w:styleId="Heading7">
    <w:name w:val="heading 7"/>
    <w:basedOn w:val="Normal"/>
    <w:next w:val="Normal"/>
    <w:link w:val="Heading7Char"/>
    <w:uiPriority w:val="99"/>
    <w:qFormat/>
    <w:rsid w:val="00507C15"/>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507C15"/>
    <w:pPr>
      <w:keepNext/>
      <w:keepLines/>
      <w:spacing w:before="200"/>
      <w:outlineLvl w:val="7"/>
    </w:pPr>
    <w:rPr>
      <w:rFonts w:ascii="Cambria" w:hAnsi="Cambria"/>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semiHidden/>
    <w:rsid w:val="00137117"/>
    <w:rPr>
      <w:rFonts w:ascii="Calibri" w:eastAsia="Times New Roman" w:hAnsi="Calibri" w:cs="Times New Roman"/>
      <w:b/>
      <w:bCs/>
    </w:rPr>
  </w:style>
  <w:style w:type="character" w:customStyle="1" w:styleId="Heading7Char">
    <w:name w:val="Heading 7 Char"/>
    <w:link w:val="Heading7"/>
    <w:uiPriority w:val="99"/>
    <w:semiHidden/>
    <w:locked/>
    <w:rsid w:val="00507C15"/>
    <w:rPr>
      <w:rFonts w:ascii="Cambria" w:hAnsi="Cambria" w:cs="Times New Roman"/>
      <w:i/>
      <w:iCs/>
      <w:color w:val="404040"/>
      <w:sz w:val="24"/>
      <w:szCs w:val="24"/>
    </w:rPr>
  </w:style>
  <w:style w:type="character" w:customStyle="1" w:styleId="Heading8Char">
    <w:name w:val="Heading 8 Char"/>
    <w:link w:val="Heading8"/>
    <w:uiPriority w:val="99"/>
    <w:locked/>
    <w:rsid w:val="00507C15"/>
    <w:rPr>
      <w:rFonts w:ascii="Cambria" w:hAnsi="Cambria" w:cs="Times New Roman"/>
      <w:color w:val="404040"/>
    </w:rPr>
  </w:style>
  <w:style w:type="paragraph" w:styleId="NormalWeb">
    <w:name w:val="Normal (Web)"/>
    <w:basedOn w:val="Normal"/>
    <w:uiPriority w:val="99"/>
    <w:rsid w:val="00067D62"/>
    <w:pPr>
      <w:spacing w:before="100" w:beforeAutospacing="1" w:after="100" w:afterAutospacing="1"/>
    </w:pPr>
  </w:style>
  <w:style w:type="paragraph" w:styleId="ListParagraph">
    <w:name w:val="List Paragraph"/>
    <w:basedOn w:val="Normal"/>
    <w:link w:val="ListParagraphChar"/>
    <w:uiPriority w:val="34"/>
    <w:qFormat/>
    <w:rsid w:val="00525210"/>
    <w:pPr>
      <w:ind w:left="720"/>
      <w:contextualSpacing/>
    </w:pPr>
  </w:style>
  <w:style w:type="paragraph" w:styleId="NoSpacing">
    <w:name w:val="No Spacing"/>
    <w:link w:val="NoSpacingChar"/>
    <w:uiPriority w:val="1"/>
    <w:qFormat/>
    <w:rsid w:val="00525210"/>
    <w:rPr>
      <w:rFonts w:ascii="Calibri" w:hAnsi="Calibri"/>
      <w:sz w:val="22"/>
      <w:szCs w:val="22"/>
    </w:rPr>
  </w:style>
  <w:style w:type="paragraph" w:styleId="IntenseQuote">
    <w:name w:val="Intense Quote"/>
    <w:basedOn w:val="Normal"/>
    <w:next w:val="Normal"/>
    <w:link w:val="IntenseQuoteChar"/>
    <w:uiPriority w:val="99"/>
    <w:qFormat/>
    <w:rsid w:val="00FA6320"/>
    <w:pPr>
      <w:pBdr>
        <w:bottom w:val="single" w:sz="4" w:space="4" w:color="3891A7"/>
      </w:pBdr>
      <w:spacing w:before="200" w:after="280"/>
      <w:ind w:left="936" w:right="936"/>
    </w:pPr>
    <w:rPr>
      <w:b/>
      <w:bCs/>
      <w:i/>
      <w:iCs/>
      <w:color w:val="3891A7"/>
    </w:rPr>
  </w:style>
  <w:style w:type="character" w:customStyle="1" w:styleId="IntenseQuoteChar">
    <w:name w:val="Intense Quote Char"/>
    <w:link w:val="IntenseQuote"/>
    <w:uiPriority w:val="99"/>
    <w:locked/>
    <w:rsid w:val="00FA6320"/>
    <w:rPr>
      <w:rFonts w:cs="Times New Roman"/>
      <w:b/>
      <w:bCs/>
      <w:i/>
      <w:iCs/>
      <w:color w:val="3891A7"/>
      <w:sz w:val="24"/>
      <w:szCs w:val="24"/>
    </w:rPr>
  </w:style>
  <w:style w:type="paragraph" w:styleId="Header">
    <w:name w:val="header"/>
    <w:basedOn w:val="Normal"/>
    <w:link w:val="HeaderChar"/>
    <w:uiPriority w:val="99"/>
    <w:rsid w:val="00507C15"/>
    <w:pPr>
      <w:tabs>
        <w:tab w:val="center" w:pos="4320"/>
        <w:tab w:val="right" w:pos="8640"/>
      </w:tabs>
    </w:pPr>
  </w:style>
  <w:style w:type="character" w:customStyle="1" w:styleId="HeaderChar">
    <w:name w:val="Header Char"/>
    <w:link w:val="Header"/>
    <w:uiPriority w:val="99"/>
    <w:locked/>
    <w:rsid w:val="00507C15"/>
    <w:rPr>
      <w:rFonts w:cs="Times New Roman"/>
      <w:sz w:val="24"/>
      <w:szCs w:val="24"/>
    </w:rPr>
  </w:style>
  <w:style w:type="paragraph" w:customStyle="1" w:styleId="NormalVerdana">
    <w:name w:val="Normal + Verdana"/>
    <w:aliases w:val="10 pt,Bold + 10 pt"/>
    <w:basedOn w:val="Normal"/>
    <w:link w:val="NormalVerdanaChar1"/>
    <w:uiPriority w:val="99"/>
    <w:rsid w:val="00507C15"/>
    <w:rPr>
      <w:rFonts w:ascii="Verdana" w:hAnsi="Verdana"/>
      <w:sz w:val="20"/>
      <w:szCs w:val="20"/>
    </w:rPr>
  </w:style>
  <w:style w:type="character" w:customStyle="1" w:styleId="NormalVerdanaChar1">
    <w:name w:val="Normal + Verdana Char1"/>
    <w:link w:val="NormalVerdana"/>
    <w:uiPriority w:val="99"/>
    <w:locked/>
    <w:rsid w:val="00507C15"/>
    <w:rPr>
      <w:rFonts w:ascii="Verdana" w:hAnsi="Verdana" w:cs="Times New Roman"/>
    </w:rPr>
  </w:style>
  <w:style w:type="paragraph" w:customStyle="1" w:styleId="Normal10pt">
    <w:name w:val="Normal + 10pt"/>
    <w:basedOn w:val="Normal"/>
    <w:link w:val="Normal10ptChar"/>
    <w:uiPriority w:val="99"/>
    <w:rsid w:val="00507C15"/>
    <w:rPr>
      <w:sz w:val="20"/>
      <w:szCs w:val="20"/>
    </w:rPr>
  </w:style>
  <w:style w:type="character" w:customStyle="1" w:styleId="Normal10ptChar">
    <w:name w:val="Normal + 10pt Char"/>
    <w:link w:val="Normal10pt"/>
    <w:uiPriority w:val="99"/>
    <w:locked/>
    <w:rsid w:val="00507C15"/>
    <w:rPr>
      <w:rFonts w:cs="Times New Roman"/>
    </w:rPr>
  </w:style>
  <w:style w:type="character" w:customStyle="1" w:styleId="NormalVerdanaChar">
    <w:name w:val="Normal + Verdana Char"/>
    <w:uiPriority w:val="99"/>
    <w:rsid w:val="00507C15"/>
    <w:rPr>
      <w:rFonts w:ascii="Verdana" w:hAnsi="Verdana" w:cs="Times New Roman"/>
      <w:lang w:val="en-US" w:eastAsia="en-US" w:bidi="ar-SA"/>
    </w:rPr>
  </w:style>
  <w:style w:type="character" w:customStyle="1" w:styleId="apple-converted-space">
    <w:name w:val="apple-converted-space"/>
    <w:rsid w:val="00337BE0"/>
    <w:rPr>
      <w:rFonts w:cs="Times New Roman"/>
    </w:rPr>
  </w:style>
  <w:style w:type="character" w:customStyle="1" w:styleId="nowrap">
    <w:name w:val="nowrap"/>
    <w:uiPriority w:val="99"/>
    <w:rsid w:val="00337BE0"/>
    <w:rPr>
      <w:rFonts w:cs="Times New Roman"/>
    </w:rPr>
  </w:style>
  <w:style w:type="character" w:customStyle="1" w:styleId="ipa">
    <w:name w:val="ipa"/>
    <w:uiPriority w:val="99"/>
    <w:rsid w:val="00337BE0"/>
    <w:rPr>
      <w:rFonts w:cs="Times New Roman"/>
    </w:rPr>
  </w:style>
  <w:style w:type="character" w:styleId="Hyperlink">
    <w:name w:val="Hyperlink"/>
    <w:uiPriority w:val="99"/>
    <w:rsid w:val="00337BE0"/>
    <w:rPr>
      <w:rFonts w:cs="Times New Roman"/>
      <w:color w:val="0000FF"/>
      <w:u w:val="single"/>
    </w:rPr>
  </w:style>
  <w:style w:type="paragraph" w:styleId="BodyTextIndent">
    <w:name w:val="Body Text Indent"/>
    <w:basedOn w:val="Normal"/>
    <w:link w:val="BodyTextIndentChar"/>
    <w:rsid w:val="00462EDB"/>
    <w:pPr>
      <w:spacing w:after="120"/>
      <w:ind w:left="360"/>
    </w:pPr>
  </w:style>
  <w:style w:type="character" w:customStyle="1" w:styleId="BodyTextIndentChar">
    <w:name w:val="Body Text Indent Char"/>
    <w:link w:val="BodyTextIndent"/>
    <w:rsid w:val="00462EDB"/>
    <w:rPr>
      <w:sz w:val="24"/>
      <w:szCs w:val="24"/>
    </w:rPr>
  </w:style>
  <w:style w:type="character" w:customStyle="1" w:styleId="titletext1">
    <w:name w:val="titletext1"/>
    <w:rsid w:val="00462EDB"/>
    <w:rPr>
      <w:rFonts w:ascii="Arial" w:hAnsi="Arial" w:cs="Arial" w:hint="default"/>
      <w:b/>
      <w:bCs/>
      <w:color w:val="000000"/>
      <w:sz w:val="21"/>
      <w:szCs w:val="21"/>
    </w:rPr>
  </w:style>
  <w:style w:type="paragraph" w:styleId="PlainText">
    <w:name w:val="Plain Text"/>
    <w:basedOn w:val="Normal"/>
    <w:link w:val="PlainTextChar"/>
    <w:uiPriority w:val="99"/>
    <w:rsid w:val="00A21BDE"/>
    <w:rPr>
      <w:rFonts w:ascii="Courier New" w:hAnsi="Courier New" w:cs="Courier New"/>
      <w:sz w:val="20"/>
      <w:szCs w:val="20"/>
    </w:rPr>
  </w:style>
  <w:style w:type="character" w:customStyle="1" w:styleId="PlainTextChar">
    <w:name w:val="Plain Text Char"/>
    <w:link w:val="PlainText"/>
    <w:uiPriority w:val="99"/>
    <w:rsid w:val="00A21BDE"/>
    <w:rPr>
      <w:rFonts w:ascii="Courier New" w:hAnsi="Courier New" w:cs="Courier New"/>
      <w:sz w:val="20"/>
      <w:szCs w:val="20"/>
    </w:rPr>
  </w:style>
  <w:style w:type="character" w:customStyle="1" w:styleId="apple-style-span">
    <w:name w:val="apple-style-span"/>
    <w:uiPriority w:val="99"/>
    <w:rsid w:val="00A21BDE"/>
    <w:rPr>
      <w:rFonts w:cs="Times New Roman"/>
    </w:rPr>
  </w:style>
  <w:style w:type="paragraph" w:customStyle="1" w:styleId="Normal11pt">
    <w:name w:val="Normal + 11 pt"/>
    <w:aliases w:val="Bold,Justified"/>
    <w:basedOn w:val="Normal"/>
    <w:link w:val="Normal11ptChar"/>
    <w:uiPriority w:val="99"/>
    <w:rsid w:val="00A21BDE"/>
    <w:pPr>
      <w:numPr>
        <w:numId w:val="4"/>
      </w:numPr>
    </w:pPr>
    <w:rPr>
      <w:color w:val="000000"/>
    </w:rPr>
  </w:style>
  <w:style w:type="character" w:customStyle="1" w:styleId="Normal11ptChar">
    <w:name w:val="Normal + 11 pt Char"/>
    <w:link w:val="Normal11pt"/>
    <w:uiPriority w:val="99"/>
    <w:locked/>
    <w:rsid w:val="00A21BDE"/>
    <w:rPr>
      <w:color w:val="000000"/>
      <w:sz w:val="24"/>
      <w:szCs w:val="24"/>
    </w:rPr>
  </w:style>
  <w:style w:type="character" w:customStyle="1" w:styleId="Heading3Char">
    <w:name w:val="Heading 3 Char"/>
    <w:link w:val="Heading3"/>
    <w:semiHidden/>
    <w:rsid w:val="00A21BDE"/>
    <w:rPr>
      <w:rFonts w:ascii="Cambria" w:eastAsia="Times New Roman" w:hAnsi="Cambria" w:cs="Times New Roman"/>
      <w:b/>
      <w:bCs/>
      <w:color w:val="4F81BD"/>
      <w:sz w:val="24"/>
      <w:szCs w:val="24"/>
    </w:rPr>
  </w:style>
  <w:style w:type="paragraph" w:customStyle="1" w:styleId="Normal1">
    <w:name w:val="Normal1"/>
    <w:basedOn w:val="Normal"/>
    <w:uiPriority w:val="99"/>
    <w:rsid w:val="002368A3"/>
    <w:pPr>
      <w:spacing w:before="100" w:beforeAutospacing="1" w:after="100" w:afterAutospacing="1"/>
    </w:pPr>
  </w:style>
  <w:style w:type="character" w:customStyle="1" w:styleId="normalchar">
    <w:name w:val="normal__char"/>
    <w:uiPriority w:val="99"/>
    <w:rsid w:val="002368A3"/>
    <w:rPr>
      <w:rFonts w:cs="Times New Roman"/>
    </w:rPr>
  </w:style>
  <w:style w:type="paragraph" w:styleId="ListBullet2">
    <w:name w:val="List Bullet 2"/>
    <w:basedOn w:val="Normal"/>
    <w:autoRedefine/>
    <w:uiPriority w:val="99"/>
    <w:rsid w:val="000A1676"/>
    <w:pPr>
      <w:tabs>
        <w:tab w:val="num" w:pos="0"/>
      </w:tabs>
      <w:ind w:left="720" w:hanging="360"/>
    </w:pPr>
  </w:style>
  <w:style w:type="paragraph" w:styleId="HTMLPreformatted">
    <w:name w:val="HTML Preformatted"/>
    <w:basedOn w:val="Normal"/>
    <w:link w:val="HTMLPreformattedChar"/>
    <w:rsid w:val="00D2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bar" w:leader="hyphen" w:pos="12824"/>
        <w:tab w:val="left" w:pos="13740"/>
        <w:tab w:val="center" w:leader="underscore" w:pos="14656"/>
      </w:tabs>
    </w:pPr>
    <w:rPr>
      <w:sz w:val="20"/>
      <w:szCs w:val="20"/>
    </w:rPr>
  </w:style>
  <w:style w:type="character" w:customStyle="1" w:styleId="HTMLPreformattedChar">
    <w:name w:val="HTML Preformatted Char"/>
    <w:link w:val="HTMLPreformatted"/>
    <w:rsid w:val="00D20461"/>
    <w:rPr>
      <w:sz w:val="20"/>
      <w:szCs w:val="20"/>
    </w:rPr>
  </w:style>
  <w:style w:type="paragraph" w:styleId="ListBullet">
    <w:name w:val="List Bullet"/>
    <w:basedOn w:val="Normal"/>
    <w:unhideWhenUsed/>
    <w:rsid w:val="006029B0"/>
    <w:pPr>
      <w:numPr>
        <w:numId w:val="9"/>
      </w:numPr>
      <w:contextualSpacing/>
    </w:pPr>
  </w:style>
  <w:style w:type="paragraph" w:customStyle="1" w:styleId="DefaultText">
    <w:name w:val="Default Text"/>
    <w:basedOn w:val="Normal"/>
    <w:rsid w:val="006029B0"/>
    <w:pPr>
      <w:overflowPunct w:val="0"/>
      <w:autoSpaceDE w:val="0"/>
      <w:autoSpaceDN w:val="0"/>
      <w:adjustRightInd w:val="0"/>
      <w:ind w:left="216" w:hanging="216"/>
      <w:jc w:val="both"/>
      <w:textAlignment w:val="baseline"/>
    </w:pPr>
    <w:rPr>
      <w:noProof/>
      <w:szCs w:val="20"/>
    </w:rPr>
  </w:style>
  <w:style w:type="paragraph" w:customStyle="1" w:styleId="RMBodyText">
    <w:name w:val="RM Body Text"/>
    <w:basedOn w:val="Normal"/>
    <w:rsid w:val="006029B0"/>
    <w:pPr>
      <w:widowControl w:val="0"/>
      <w:numPr>
        <w:numId w:val="10"/>
      </w:numPr>
      <w:autoSpaceDE w:val="0"/>
      <w:autoSpaceDN w:val="0"/>
      <w:adjustRightInd w:val="0"/>
      <w:spacing w:after="56"/>
      <w:jc w:val="both"/>
    </w:pPr>
    <w:rPr>
      <w:sz w:val="22"/>
      <w:szCs w:val="22"/>
    </w:rPr>
  </w:style>
  <w:style w:type="character" w:customStyle="1" w:styleId="ListParagraphChar">
    <w:name w:val="List Paragraph Char"/>
    <w:link w:val="ListParagraph"/>
    <w:uiPriority w:val="34"/>
    <w:rsid w:val="006029B0"/>
    <w:rPr>
      <w:sz w:val="24"/>
      <w:szCs w:val="24"/>
    </w:rPr>
  </w:style>
  <w:style w:type="character" w:customStyle="1" w:styleId="NoSpacingChar">
    <w:name w:val="No Spacing Char"/>
    <w:link w:val="NoSpacing"/>
    <w:uiPriority w:val="1"/>
    <w:locked/>
    <w:rsid w:val="00264920"/>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78990474">
      <w:marLeft w:val="0"/>
      <w:marRight w:val="0"/>
      <w:marTop w:val="0"/>
      <w:marBottom w:val="0"/>
      <w:divBdr>
        <w:top w:val="none" w:sz="0" w:space="0" w:color="auto"/>
        <w:left w:val="none" w:sz="0" w:space="0" w:color="auto"/>
        <w:bottom w:val="none" w:sz="0" w:space="0" w:color="auto"/>
        <w:right w:val="none" w:sz="0" w:space="0" w:color="auto"/>
      </w:divBdr>
      <w:divsChild>
        <w:div w:id="78990475">
          <w:marLeft w:val="120"/>
          <w:marRight w:val="120"/>
          <w:marTop w:val="120"/>
          <w:marBottom w:val="120"/>
          <w:divBdr>
            <w:top w:val="none" w:sz="0" w:space="0" w:color="auto"/>
            <w:left w:val="none" w:sz="0" w:space="0" w:color="auto"/>
            <w:bottom w:val="none" w:sz="0" w:space="0" w:color="auto"/>
            <w:right w:val="none" w:sz="0" w:space="0" w:color="auto"/>
          </w:divBdr>
          <w:divsChild>
            <w:div w:id="78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4960">
      <w:bodyDiv w:val="1"/>
      <w:marLeft w:val="0"/>
      <w:marRight w:val="0"/>
      <w:marTop w:val="0"/>
      <w:marBottom w:val="0"/>
      <w:divBdr>
        <w:top w:val="none" w:sz="0" w:space="0" w:color="auto"/>
        <w:left w:val="none" w:sz="0" w:space="0" w:color="auto"/>
        <w:bottom w:val="none" w:sz="0" w:space="0" w:color="auto"/>
        <w:right w:val="none" w:sz="0" w:space="0" w:color="auto"/>
      </w:divBdr>
    </w:div>
    <w:div w:id="167526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77518-BC20-4B76-A3B4-C8140BFAC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Ankur</cp:lastModifiedBy>
  <cp:revision>3</cp:revision>
  <dcterms:created xsi:type="dcterms:W3CDTF">2017-06-05T23:15:00Z</dcterms:created>
  <dcterms:modified xsi:type="dcterms:W3CDTF">2017-06-05T23:15:00Z</dcterms:modified>
</cp:coreProperties>
</file>