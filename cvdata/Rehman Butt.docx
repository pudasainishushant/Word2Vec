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F6D" w:rsidRPr="005C25DB" w:rsidRDefault="00186F6D" w:rsidP="008C7AC5">
      <w:pPr>
        <w:jc w:val="both"/>
        <w:rPr>
          <w:rFonts w:eastAsia="Arial"/>
          <w:b/>
          <w:bCs/>
          <w:color w:val="auto"/>
        </w:rPr>
      </w:pPr>
      <w:r w:rsidRPr="005C25DB">
        <w:rPr>
          <w:rFonts w:eastAsia="Arial"/>
          <w:b/>
          <w:bCs/>
          <w:color w:val="auto"/>
        </w:rPr>
        <w:t>PROFESSIONAL SUMMARY:</w:t>
      </w:r>
    </w:p>
    <w:p w:rsidR="00186F6D" w:rsidRPr="005C25DB" w:rsidRDefault="005D7F84" w:rsidP="008C7AC5">
      <w:pPr>
        <w:numPr>
          <w:ilvl w:val="0"/>
          <w:numId w:val="35"/>
        </w:numPr>
        <w:jc w:val="both"/>
        <w:rPr>
          <w:rFonts w:eastAsia="Arial"/>
          <w:color w:val="auto"/>
        </w:rPr>
      </w:pPr>
      <w:r>
        <w:rPr>
          <w:rFonts w:eastAsia="Arial"/>
          <w:b/>
          <w:color w:val="auto"/>
        </w:rPr>
        <w:t xml:space="preserve">More than 11 </w:t>
      </w:r>
      <w:r w:rsidR="00186F6D" w:rsidRPr="005C25DB">
        <w:rPr>
          <w:rFonts w:eastAsia="Arial"/>
          <w:b/>
          <w:color w:val="auto"/>
        </w:rPr>
        <w:t>years</w:t>
      </w:r>
      <w:r w:rsidR="00186F6D" w:rsidRPr="005C25DB">
        <w:rPr>
          <w:rFonts w:eastAsia="Arial"/>
          <w:color w:val="auto"/>
        </w:rPr>
        <w:t xml:space="preserve"> of experience in Business Analysis, Business System Analysis, Business Process Re-engineering, Software Testing</w:t>
      </w:r>
      <w:r w:rsidR="00CD6BB8" w:rsidRPr="005C25DB">
        <w:rPr>
          <w:rFonts w:eastAsia="Arial"/>
          <w:color w:val="auto"/>
        </w:rPr>
        <w:t>,</w:t>
      </w:r>
      <w:r w:rsidR="00186F6D" w:rsidRPr="005C25DB">
        <w:rPr>
          <w:rFonts w:eastAsia="Arial"/>
          <w:color w:val="auto"/>
        </w:rPr>
        <w:t xml:space="preserve"> with emphasis in </w:t>
      </w:r>
      <w:r>
        <w:rPr>
          <w:rFonts w:eastAsia="Arial"/>
          <w:color w:val="auto"/>
        </w:rPr>
        <w:t xml:space="preserve">Financial services and </w:t>
      </w:r>
      <w:r w:rsidR="00186F6D" w:rsidRPr="005C25DB">
        <w:rPr>
          <w:rFonts w:eastAsia="Arial"/>
          <w:color w:val="auto"/>
        </w:rPr>
        <w:t xml:space="preserve">Insurance industry specializing in </w:t>
      </w:r>
      <w:r>
        <w:rPr>
          <w:rFonts w:eastAsia="Arial"/>
          <w:color w:val="auto"/>
        </w:rPr>
        <w:t xml:space="preserve">risk management control process, </w:t>
      </w:r>
      <w:r w:rsidR="00186F6D" w:rsidRPr="005C25DB">
        <w:rPr>
          <w:rFonts w:eastAsia="Arial"/>
          <w:color w:val="auto"/>
        </w:rPr>
        <w:t>Life, Property and Casualty, Workers Compensations and Professional Liabilities dealing with Claims management, Settlements, Quote management and reporting systems.</w:t>
      </w:r>
    </w:p>
    <w:p w:rsidR="002321A8" w:rsidRPr="005C25DB" w:rsidRDefault="002321A8" w:rsidP="002321A8">
      <w:pPr>
        <w:pStyle w:val="NoSpacing"/>
        <w:numPr>
          <w:ilvl w:val="0"/>
          <w:numId w:val="35"/>
        </w:numPr>
        <w:rPr>
          <w:sz w:val="22"/>
          <w:szCs w:val="22"/>
        </w:rPr>
      </w:pPr>
      <w:r w:rsidRPr="005C25DB">
        <w:rPr>
          <w:color w:val="333333"/>
          <w:sz w:val="22"/>
          <w:szCs w:val="22"/>
        </w:rPr>
        <w:t xml:space="preserve">Good understanding of employee benefits legislation and compliance. </w:t>
      </w:r>
      <w:r w:rsidRPr="005C25DB">
        <w:rPr>
          <w:sz w:val="22"/>
          <w:szCs w:val="22"/>
        </w:rPr>
        <w:t xml:space="preserve">Wide knowledge of </w:t>
      </w:r>
      <w:r w:rsidRPr="005C25DB">
        <w:rPr>
          <w:b/>
          <w:sz w:val="22"/>
          <w:szCs w:val="22"/>
        </w:rPr>
        <w:t>PS Pension</w:t>
      </w:r>
      <w:r w:rsidR="005C25DB" w:rsidRPr="005C25DB">
        <w:rPr>
          <w:b/>
          <w:sz w:val="22"/>
          <w:szCs w:val="22"/>
        </w:rPr>
        <w:t>.</w:t>
      </w:r>
      <w:r w:rsidRPr="005C25DB">
        <w:rPr>
          <w:b/>
          <w:sz w:val="22"/>
          <w:szCs w:val="22"/>
        </w:rPr>
        <w:t xml:space="preserve"> applications.</w:t>
      </w:r>
      <w:r w:rsidRPr="005C25DB">
        <w:rPr>
          <w:sz w:val="22"/>
          <w:szCs w:val="22"/>
        </w:rPr>
        <w:t xml:space="preserve"> Assisted in establishing a training and </w:t>
      </w:r>
      <w:r w:rsidRPr="005C25DB">
        <w:rPr>
          <w:b/>
          <w:sz w:val="22"/>
          <w:szCs w:val="22"/>
        </w:rPr>
        <w:t>rollout plan</w:t>
      </w:r>
      <w:r w:rsidRPr="005C25DB">
        <w:rPr>
          <w:sz w:val="22"/>
          <w:szCs w:val="22"/>
        </w:rPr>
        <w:t xml:space="preserve">. Ability to design and implement of </w:t>
      </w:r>
      <w:r w:rsidRPr="005C25DB">
        <w:rPr>
          <w:b/>
          <w:sz w:val="22"/>
          <w:szCs w:val="22"/>
        </w:rPr>
        <w:t>PS Pension on DB Project</w:t>
      </w:r>
      <w:r w:rsidR="005C25DB" w:rsidRPr="005C25DB">
        <w:rPr>
          <w:b/>
          <w:sz w:val="22"/>
          <w:szCs w:val="22"/>
        </w:rPr>
        <w:t>.</w:t>
      </w:r>
    </w:p>
    <w:p w:rsidR="00186F6D" w:rsidRPr="005C25DB" w:rsidRDefault="00186F6D" w:rsidP="008C7AC5">
      <w:pPr>
        <w:numPr>
          <w:ilvl w:val="0"/>
          <w:numId w:val="35"/>
        </w:numPr>
        <w:tabs>
          <w:tab w:val="num" w:pos="720"/>
        </w:tabs>
        <w:jc w:val="both"/>
        <w:rPr>
          <w:rFonts w:eastAsia="Arial"/>
          <w:color w:val="auto"/>
        </w:rPr>
      </w:pPr>
      <w:r w:rsidRPr="005C25DB">
        <w:rPr>
          <w:rFonts w:eastAsia="Arial"/>
          <w:color w:val="auto"/>
        </w:rPr>
        <w:t>Conversant with Project management, BPR and Process improvement. Conversant with logistics information (purchase and invoice) systems.</w:t>
      </w:r>
    </w:p>
    <w:p w:rsidR="00186F6D" w:rsidRPr="005C25DB" w:rsidRDefault="00186F6D" w:rsidP="008C7AC5">
      <w:pPr>
        <w:numPr>
          <w:ilvl w:val="0"/>
          <w:numId w:val="35"/>
        </w:numPr>
        <w:tabs>
          <w:tab w:val="num" w:pos="720"/>
        </w:tabs>
        <w:jc w:val="both"/>
        <w:rPr>
          <w:rFonts w:eastAsia="Arial"/>
          <w:color w:val="auto"/>
        </w:rPr>
      </w:pPr>
      <w:r w:rsidRPr="005C25DB">
        <w:rPr>
          <w:rFonts w:eastAsia="Arial"/>
          <w:color w:val="auto"/>
        </w:rPr>
        <w:t>Expertise in Performing definition of user functional requirements by translating development and/or maintenance requirements into specifications; creates data file and database designs.</w:t>
      </w:r>
    </w:p>
    <w:p w:rsidR="00186F6D" w:rsidRPr="005C25DB" w:rsidRDefault="006A46B2" w:rsidP="008C7AC5">
      <w:pPr>
        <w:numPr>
          <w:ilvl w:val="0"/>
          <w:numId w:val="35"/>
        </w:numPr>
        <w:tabs>
          <w:tab w:val="num" w:pos="720"/>
        </w:tabs>
        <w:jc w:val="both"/>
        <w:rPr>
          <w:rFonts w:eastAsia="Arial"/>
          <w:color w:val="auto"/>
        </w:rPr>
      </w:pPr>
      <w:r w:rsidRPr="005C25DB">
        <w:rPr>
          <w:rFonts w:eastAsia="Arial"/>
          <w:color w:val="auto"/>
        </w:rPr>
        <w:t xml:space="preserve">Conduct </w:t>
      </w:r>
      <w:r w:rsidR="00186F6D" w:rsidRPr="005C25DB">
        <w:rPr>
          <w:rFonts w:eastAsia="Arial"/>
          <w:color w:val="auto"/>
        </w:rPr>
        <w:t>team meetings, prioritize requirements, </w:t>
      </w:r>
      <w:r w:rsidR="008C7AC5" w:rsidRPr="005C25DB">
        <w:rPr>
          <w:rFonts w:eastAsia="Arial"/>
          <w:color w:val="auto"/>
        </w:rPr>
        <w:t>and meet</w:t>
      </w:r>
      <w:r w:rsidR="00186F6D" w:rsidRPr="005C25DB">
        <w:rPr>
          <w:rFonts w:eastAsia="Arial"/>
          <w:color w:val="auto"/>
        </w:rPr>
        <w:t xml:space="preserve"> with clients, internal business Subject Matter Experts (SME’s), and/or members of the development team to gather, define and document business and system requirements.</w:t>
      </w:r>
    </w:p>
    <w:p w:rsidR="00186F6D" w:rsidRPr="005C25DB" w:rsidRDefault="00186F6D" w:rsidP="008C7AC5">
      <w:pPr>
        <w:numPr>
          <w:ilvl w:val="0"/>
          <w:numId w:val="35"/>
        </w:numPr>
        <w:tabs>
          <w:tab w:val="num" w:pos="720"/>
        </w:tabs>
        <w:jc w:val="both"/>
        <w:rPr>
          <w:rFonts w:eastAsia="Arial"/>
          <w:color w:val="auto"/>
        </w:rPr>
      </w:pPr>
      <w:r w:rsidRPr="005C25DB">
        <w:rPr>
          <w:rFonts w:eastAsia="Arial"/>
          <w:color w:val="auto"/>
        </w:rPr>
        <w:t>Consults with hardware, communications and database experts and/or vendors to ensure viability of systems.</w:t>
      </w:r>
    </w:p>
    <w:p w:rsidR="004576B4" w:rsidRPr="005C25DB" w:rsidRDefault="004576B4" w:rsidP="008C7AC5">
      <w:pPr>
        <w:numPr>
          <w:ilvl w:val="0"/>
          <w:numId w:val="35"/>
        </w:numPr>
        <w:tabs>
          <w:tab w:val="num" w:pos="720"/>
        </w:tabs>
        <w:jc w:val="both"/>
        <w:rPr>
          <w:rFonts w:eastAsia="Arial"/>
          <w:color w:val="auto"/>
        </w:rPr>
      </w:pPr>
      <w:r w:rsidRPr="005C25DB">
        <w:rPr>
          <w:rFonts w:eastAsia="Arial"/>
          <w:color w:val="auto"/>
        </w:rPr>
        <w:t xml:space="preserve">Excellent with Microsoft office packages: </w:t>
      </w:r>
      <w:r w:rsidRPr="005C25DB">
        <w:rPr>
          <w:rFonts w:eastAsia="Arial"/>
          <w:b/>
          <w:color w:val="auto"/>
        </w:rPr>
        <w:t>Word, Excel, PowerPoint, Visio, access etc.</w:t>
      </w:r>
    </w:p>
    <w:p w:rsidR="00186F6D" w:rsidRPr="005C25DB" w:rsidRDefault="00186F6D" w:rsidP="008C7AC5">
      <w:pPr>
        <w:numPr>
          <w:ilvl w:val="0"/>
          <w:numId w:val="35"/>
        </w:numPr>
        <w:tabs>
          <w:tab w:val="num" w:pos="720"/>
        </w:tabs>
        <w:jc w:val="both"/>
        <w:rPr>
          <w:rFonts w:eastAsia="Arial"/>
          <w:color w:val="auto"/>
        </w:rPr>
      </w:pPr>
      <w:r w:rsidRPr="005C25DB">
        <w:rPr>
          <w:rFonts w:eastAsia="Arial"/>
          <w:color w:val="auto"/>
        </w:rPr>
        <w:t>Experience in </w:t>
      </w:r>
      <w:r w:rsidRPr="005C25DB">
        <w:rPr>
          <w:rFonts w:eastAsia="Arial"/>
          <w:b/>
          <w:color w:val="auto"/>
        </w:rPr>
        <w:t xml:space="preserve">RUP, </w:t>
      </w:r>
      <w:r w:rsidR="00955E00" w:rsidRPr="005C25DB">
        <w:rPr>
          <w:rFonts w:eastAsia="Arial"/>
          <w:b/>
          <w:color w:val="auto"/>
        </w:rPr>
        <w:t>AWD</w:t>
      </w:r>
      <w:r w:rsidRPr="005C25DB">
        <w:rPr>
          <w:rFonts w:eastAsia="Arial"/>
          <w:color w:val="auto"/>
        </w:rPr>
        <w:t xml:space="preserve">Software Development Life Cycles (SDLC), </w:t>
      </w:r>
      <w:r w:rsidRPr="005C25DB">
        <w:rPr>
          <w:rFonts w:eastAsia="Arial"/>
          <w:b/>
          <w:color w:val="auto"/>
        </w:rPr>
        <w:t>Agile</w:t>
      </w:r>
      <w:r w:rsidRPr="005C25DB">
        <w:rPr>
          <w:rFonts w:eastAsia="Arial"/>
          <w:color w:val="auto"/>
        </w:rPr>
        <w:t xml:space="preserve"> processes, Use Cases, UML, Interaction Diagrams, Sequence Diagrams and Activity Diagrams.</w:t>
      </w:r>
    </w:p>
    <w:p w:rsidR="00887624" w:rsidRPr="005C25DB" w:rsidRDefault="00887624" w:rsidP="008C7AC5">
      <w:pPr>
        <w:numPr>
          <w:ilvl w:val="0"/>
          <w:numId w:val="35"/>
        </w:numPr>
        <w:tabs>
          <w:tab w:val="num" w:pos="720"/>
        </w:tabs>
        <w:jc w:val="both"/>
        <w:rPr>
          <w:rFonts w:eastAsia="Arial"/>
          <w:color w:val="auto"/>
        </w:rPr>
      </w:pPr>
      <w:r w:rsidRPr="005C25DB">
        <w:rPr>
          <w:rFonts w:eastAsia="Arial"/>
          <w:color w:val="auto"/>
        </w:rPr>
        <w:t>Worked with AWD in developing concepts to capture, store and manage data and deploying them in the system.</w:t>
      </w:r>
    </w:p>
    <w:p w:rsidR="00186F6D" w:rsidRPr="005C25DB" w:rsidRDefault="00186F6D" w:rsidP="008C7AC5">
      <w:pPr>
        <w:numPr>
          <w:ilvl w:val="0"/>
          <w:numId w:val="35"/>
        </w:numPr>
        <w:tabs>
          <w:tab w:val="num" w:pos="720"/>
        </w:tabs>
        <w:jc w:val="both"/>
        <w:rPr>
          <w:rFonts w:eastAsia="Arial"/>
          <w:color w:val="auto"/>
        </w:rPr>
      </w:pPr>
      <w:r w:rsidRPr="005C25DB">
        <w:rPr>
          <w:rFonts w:eastAsia="Arial"/>
          <w:color w:val="auto"/>
        </w:rPr>
        <w:t>Expertise in Performing detailed reviews and analysis of program changes, new equipment, and new technology and other factors and trends impacting existing systems in order to facilitate the development and conformance of system modifications.</w:t>
      </w:r>
    </w:p>
    <w:p w:rsidR="00186F6D" w:rsidRPr="005C25DB" w:rsidRDefault="00186F6D" w:rsidP="008C7AC5">
      <w:pPr>
        <w:numPr>
          <w:ilvl w:val="0"/>
          <w:numId w:val="35"/>
        </w:numPr>
        <w:tabs>
          <w:tab w:val="num" w:pos="720"/>
        </w:tabs>
        <w:jc w:val="both"/>
        <w:rPr>
          <w:rFonts w:eastAsia="Arial"/>
          <w:color w:val="auto"/>
        </w:rPr>
      </w:pPr>
      <w:r w:rsidRPr="005C25DB">
        <w:rPr>
          <w:rFonts w:eastAsia="Arial"/>
          <w:color w:val="auto"/>
        </w:rPr>
        <w:t>Functionalities and/or enhancements and desired levels of performance. Performs feasibility studies, life cycle analysis and/or cost/benefit studies.</w:t>
      </w:r>
    </w:p>
    <w:p w:rsidR="00DA6389" w:rsidRPr="005C25DB" w:rsidRDefault="00DA6389" w:rsidP="008C7AC5">
      <w:pPr>
        <w:pStyle w:val="ColorfulList-Accent11"/>
        <w:numPr>
          <w:ilvl w:val="0"/>
          <w:numId w:val="35"/>
        </w:numPr>
        <w:jc w:val="both"/>
        <w:rPr>
          <w:rFonts w:ascii="Times New Roman" w:eastAsia="Times New Roman" w:hAnsi="Times New Roman"/>
          <w:color w:val="000000"/>
          <w:sz w:val="22"/>
          <w:szCs w:val="22"/>
          <w:shd w:val="clear" w:color="auto" w:fill="FFFFFF"/>
        </w:rPr>
      </w:pPr>
      <w:r w:rsidRPr="005C25DB">
        <w:rPr>
          <w:rFonts w:ascii="Times New Roman" w:eastAsia="Times New Roman" w:hAnsi="Times New Roman"/>
          <w:color w:val="000000"/>
          <w:sz w:val="22"/>
          <w:szCs w:val="22"/>
          <w:shd w:val="clear" w:color="auto" w:fill="FFFFFF"/>
        </w:rPr>
        <w:t>Worked extensively with Life Insurance, Annuities and Policy Underwriting and Claims process.</w:t>
      </w:r>
    </w:p>
    <w:p w:rsidR="00DA6389" w:rsidRPr="005C25DB" w:rsidRDefault="00DA6389" w:rsidP="008C7AC5">
      <w:pPr>
        <w:pStyle w:val="ColorfulList-Accent11"/>
        <w:numPr>
          <w:ilvl w:val="0"/>
          <w:numId w:val="35"/>
        </w:numPr>
        <w:jc w:val="both"/>
        <w:rPr>
          <w:rFonts w:ascii="Times New Roman" w:eastAsia="Times New Roman" w:hAnsi="Times New Roman"/>
          <w:color w:val="000000"/>
          <w:sz w:val="22"/>
          <w:szCs w:val="22"/>
          <w:shd w:val="clear" w:color="auto" w:fill="FFFFFF"/>
        </w:rPr>
      </w:pPr>
      <w:r w:rsidRPr="005C25DB">
        <w:rPr>
          <w:rFonts w:ascii="Times New Roman" w:eastAsia="Times New Roman" w:hAnsi="Times New Roman"/>
          <w:color w:val="000000"/>
          <w:sz w:val="22"/>
          <w:szCs w:val="22"/>
          <w:shd w:val="clear" w:color="auto" w:fill="FFFFFF"/>
        </w:rPr>
        <w:t>Demonstrated knowledge of claim life cycle: First Notice, Assignment, Evaluation, Settlement, Recovery and File Review.</w:t>
      </w:r>
    </w:p>
    <w:p w:rsidR="006A46B2" w:rsidRPr="005C25DB" w:rsidRDefault="006A46B2" w:rsidP="008C7AC5">
      <w:pPr>
        <w:pStyle w:val="ColorfulList-Accent11"/>
        <w:numPr>
          <w:ilvl w:val="0"/>
          <w:numId w:val="35"/>
        </w:numPr>
        <w:jc w:val="both"/>
        <w:rPr>
          <w:rFonts w:ascii="Times New Roman" w:eastAsia="Times New Roman" w:hAnsi="Times New Roman"/>
          <w:color w:val="000000"/>
          <w:sz w:val="22"/>
          <w:szCs w:val="22"/>
          <w:shd w:val="clear" w:color="auto" w:fill="FFFFFF"/>
        </w:rPr>
      </w:pPr>
      <w:r w:rsidRPr="005C25DB">
        <w:rPr>
          <w:rFonts w:ascii="Times New Roman" w:eastAsia="Times New Roman" w:hAnsi="Times New Roman"/>
          <w:color w:val="000000"/>
          <w:sz w:val="22"/>
          <w:szCs w:val="22"/>
          <w:shd w:val="clear" w:color="auto" w:fill="FFFFFF"/>
        </w:rPr>
        <w:t>Self starter with e</w:t>
      </w:r>
      <w:r w:rsidR="004576B4" w:rsidRPr="005C25DB">
        <w:rPr>
          <w:rFonts w:ascii="Times New Roman" w:eastAsia="Times New Roman" w:hAnsi="Times New Roman"/>
          <w:color w:val="000000"/>
          <w:sz w:val="22"/>
          <w:szCs w:val="22"/>
          <w:shd w:val="clear" w:color="auto" w:fill="FFFFFF"/>
        </w:rPr>
        <w:t>xcellent communication skills (</w:t>
      </w:r>
      <w:r w:rsidRPr="005C25DB">
        <w:rPr>
          <w:rFonts w:ascii="Times New Roman" w:eastAsia="Times New Roman" w:hAnsi="Times New Roman"/>
          <w:color w:val="000000"/>
          <w:sz w:val="22"/>
          <w:szCs w:val="22"/>
          <w:shd w:val="clear" w:color="auto" w:fill="FFFFFF"/>
        </w:rPr>
        <w:t>written and verbal) .</w:t>
      </w:r>
    </w:p>
    <w:p w:rsidR="006A46B2" w:rsidRPr="005C25DB" w:rsidRDefault="006A46B2" w:rsidP="008C7AC5">
      <w:pPr>
        <w:pStyle w:val="ColorfulList-Accent11"/>
        <w:numPr>
          <w:ilvl w:val="0"/>
          <w:numId w:val="35"/>
        </w:numPr>
        <w:jc w:val="both"/>
        <w:rPr>
          <w:rFonts w:ascii="Times New Roman" w:eastAsia="Times New Roman" w:hAnsi="Times New Roman"/>
          <w:color w:val="000000"/>
          <w:sz w:val="22"/>
          <w:szCs w:val="22"/>
          <w:shd w:val="clear" w:color="auto" w:fill="FFFFFF"/>
        </w:rPr>
      </w:pPr>
      <w:r w:rsidRPr="005C25DB">
        <w:rPr>
          <w:rFonts w:ascii="Times New Roman" w:eastAsia="Times New Roman" w:hAnsi="Times New Roman"/>
          <w:color w:val="000000"/>
          <w:sz w:val="22"/>
          <w:szCs w:val="22"/>
          <w:shd w:val="clear" w:color="auto" w:fill="FFFFFF"/>
        </w:rPr>
        <w:t>Excellent team player</w:t>
      </w:r>
      <w:r w:rsidR="004576B4" w:rsidRPr="005C25DB">
        <w:rPr>
          <w:rFonts w:ascii="Times New Roman" w:eastAsia="Times New Roman" w:hAnsi="Times New Roman"/>
          <w:color w:val="000000"/>
          <w:sz w:val="22"/>
          <w:szCs w:val="22"/>
          <w:shd w:val="clear" w:color="auto" w:fill="FFFFFF"/>
        </w:rPr>
        <w:t xml:space="preserve"> with a strong analytical and decision making skills that influence outcomes greatly.</w:t>
      </w:r>
    </w:p>
    <w:p w:rsidR="00186F6D" w:rsidRPr="005C25DB" w:rsidRDefault="00186F6D" w:rsidP="008C7AC5">
      <w:pPr>
        <w:numPr>
          <w:ilvl w:val="0"/>
          <w:numId w:val="35"/>
        </w:numPr>
        <w:tabs>
          <w:tab w:val="num" w:pos="720"/>
        </w:tabs>
        <w:jc w:val="both"/>
        <w:rPr>
          <w:rFonts w:eastAsia="Arial"/>
          <w:color w:val="auto"/>
        </w:rPr>
      </w:pPr>
      <w:r w:rsidRPr="005C25DB">
        <w:rPr>
          <w:rFonts w:eastAsia="Arial"/>
          <w:color w:val="auto"/>
        </w:rPr>
        <w:t>Designs system, providing interpretive analyses, preparing flowcharts and associated diagrams/ enhancement plans.</w:t>
      </w:r>
    </w:p>
    <w:p w:rsidR="00186F6D" w:rsidRPr="005C25DB" w:rsidRDefault="00186F6D" w:rsidP="008C7AC5">
      <w:pPr>
        <w:numPr>
          <w:ilvl w:val="0"/>
          <w:numId w:val="35"/>
        </w:numPr>
        <w:tabs>
          <w:tab w:val="num" w:pos="720"/>
        </w:tabs>
        <w:jc w:val="both"/>
        <w:rPr>
          <w:rFonts w:eastAsia="Arial"/>
          <w:color w:val="auto"/>
        </w:rPr>
      </w:pPr>
      <w:r w:rsidRPr="005C25DB">
        <w:rPr>
          <w:rFonts w:eastAsia="Arial"/>
          <w:color w:val="auto"/>
        </w:rPr>
        <w:t>Expertise in development and application of Test Strategy, Test Plan, Test Case Selection and Test Case execution.</w:t>
      </w:r>
    </w:p>
    <w:p w:rsidR="00DA6389" w:rsidRPr="005C25DB" w:rsidRDefault="00DA6389" w:rsidP="008C7AC5">
      <w:pPr>
        <w:ind w:left="720"/>
        <w:jc w:val="both"/>
        <w:rPr>
          <w:rFonts w:eastAsia="Arial"/>
          <w:color w:val="auto"/>
        </w:rPr>
      </w:pPr>
    </w:p>
    <w:p w:rsidR="00335377" w:rsidRPr="005C25DB" w:rsidRDefault="00335377" w:rsidP="008C7AC5">
      <w:pPr>
        <w:jc w:val="both"/>
        <w:rPr>
          <w:rFonts w:eastAsia="Arial"/>
          <w:color w:val="auto"/>
        </w:rPr>
      </w:pPr>
    </w:p>
    <w:p w:rsidR="00186F6D" w:rsidRPr="005C25DB" w:rsidRDefault="00186F6D" w:rsidP="008C7AC5">
      <w:pPr>
        <w:jc w:val="both"/>
        <w:rPr>
          <w:rFonts w:eastAsia="Arial"/>
          <w:b/>
          <w:bCs/>
          <w:color w:val="auto"/>
        </w:rPr>
      </w:pPr>
      <w:r w:rsidRPr="005C25DB">
        <w:rPr>
          <w:rFonts w:eastAsia="Arial"/>
          <w:b/>
          <w:bCs/>
          <w:color w:val="auto"/>
        </w:rPr>
        <w:t>TECHNICAL SKILLS:</w:t>
      </w:r>
    </w:p>
    <w:p w:rsidR="00186F6D" w:rsidRPr="005C25DB" w:rsidRDefault="00186F6D" w:rsidP="008C7AC5">
      <w:pPr>
        <w:numPr>
          <w:ilvl w:val="0"/>
          <w:numId w:val="22"/>
        </w:numPr>
        <w:jc w:val="both"/>
        <w:rPr>
          <w:rFonts w:eastAsia="Arial"/>
          <w:color w:val="auto"/>
        </w:rPr>
      </w:pPr>
      <w:r w:rsidRPr="005C25DB">
        <w:rPr>
          <w:rFonts w:eastAsia="Arial"/>
          <w:color w:val="auto"/>
        </w:rPr>
        <w:t xml:space="preserve">Operating Systems: </w:t>
      </w:r>
      <w:r w:rsidR="002321A8" w:rsidRPr="005C25DB">
        <w:rPr>
          <w:rFonts w:eastAsia="Arial"/>
          <w:color w:val="auto"/>
        </w:rPr>
        <w:t>Windows, UNIX</w:t>
      </w:r>
      <w:r w:rsidR="00112B53" w:rsidRPr="005C25DB">
        <w:rPr>
          <w:rFonts w:eastAsia="Arial"/>
          <w:color w:val="auto"/>
        </w:rPr>
        <w:t>.</w:t>
      </w:r>
    </w:p>
    <w:p w:rsidR="00186F6D" w:rsidRPr="005C25DB" w:rsidRDefault="00186F6D" w:rsidP="008C7AC5">
      <w:pPr>
        <w:numPr>
          <w:ilvl w:val="0"/>
          <w:numId w:val="22"/>
        </w:numPr>
        <w:jc w:val="both"/>
        <w:rPr>
          <w:rFonts w:eastAsia="Arial"/>
          <w:color w:val="auto"/>
        </w:rPr>
      </w:pPr>
      <w:r w:rsidRPr="005C25DB">
        <w:rPr>
          <w:rFonts w:eastAsia="Arial"/>
          <w:color w:val="auto"/>
        </w:rPr>
        <w:t>Business analysts’ skills: UML, Use cases, activity diagram, data mapping, JAD session, Business modeling process, functional dia</w:t>
      </w:r>
      <w:r w:rsidR="0099683A" w:rsidRPr="005C25DB">
        <w:rPr>
          <w:rFonts w:eastAsia="Arial"/>
          <w:color w:val="auto"/>
        </w:rPr>
        <w:t>gram, MEGA</w:t>
      </w:r>
    </w:p>
    <w:p w:rsidR="00186F6D" w:rsidRPr="005C25DB" w:rsidRDefault="00186F6D" w:rsidP="008C7AC5">
      <w:pPr>
        <w:numPr>
          <w:ilvl w:val="0"/>
          <w:numId w:val="22"/>
        </w:numPr>
        <w:jc w:val="both"/>
        <w:rPr>
          <w:rFonts w:eastAsia="Arial"/>
          <w:color w:val="auto"/>
        </w:rPr>
      </w:pPr>
      <w:r w:rsidRPr="005C25DB">
        <w:rPr>
          <w:rFonts w:eastAsia="Arial"/>
          <w:color w:val="auto"/>
        </w:rPr>
        <w:t>Web Applications: HTML, XML, Java Script and VB Script.</w:t>
      </w:r>
    </w:p>
    <w:p w:rsidR="00186F6D" w:rsidRPr="005C25DB" w:rsidRDefault="00186F6D" w:rsidP="008C7AC5">
      <w:pPr>
        <w:numPr>
          <w:ilvl w:val="0"/>
          <w:numId w:val="22"/>
        </w:numPr>
        <w:jc w:val="both"/>
        <w:rPr>
          <w:rFonts w:eastAsia="Arial"/>
          <w:color w:val="auto"/>
        </w:rPr>
      </w:pPr>
      <w:r w:rsidRPr="005C25DB">
        <w:rPr>
          <w:rFonts w:eastAsia="Arial"/>
          <w:color w:val="auto"/>
        </w:rPr>
        <w:t>Databases: Oracle, MS SQL Server (2000 /7.0).</w:t>
      </w:r>
    </w:p>
    <w:p w:rsidR="00186F6D" w:rsidRPr="005C25DB" w:rsidRDefault="00186F6D" w:rsidP="008C7AC5">
      <w:pPr>
        <w:numPr>
          <w:ilvl w:val="0"/>
          <w:numId w:val="22"/>
        </w:numPr>
        <w:jc w:val="both"/>
        <w:rPr>
          <w:rFonts w:eastAsia="Arial"/>
          <w:color w:val="auto"/>
        </w:rPr>
      </w:pPr>
      <w:r w:rsidRPr="005C25DB">
        <w:rPr>
          <w:rFonts w:eastAsia="Arial"/>
          <w:color w:val="auto"/>
        </w:rPr>
        <w:t>Design Tools: MS Visio, Rational Rose.</w:t>
      </w:r>
    </w:p>
    <w:p w:rsidR="00186F6D" w:rsidRPr="005C25DB" w:rsidRDefault="00186F6D" w:rsidP="008C7AC5">
      <w:pPr>
        <w:numPr>
          <w:ilvl w:val="0"/>
          <w:numId w:val="22"/>
        </w:numPr>
        <w:jc w:val="both"/>
        <w:rPr>
          <w:rFonts w:eastAsia="Arial"/>
          <w:color w:val="auto"/>
        </w:rPr>
      </w:pPr>
      <w:r w:rsidRPr="005C25DB">
        <w:rPr>
          <w:rFonts w:eastAsia="Arial"/>
          <w:color w:val="auto"/>
        </w:rPr>
        <w:t>Testing tools: Rational site Load, Test Manager, Quality Center, Rational Clear Quest, Rational Clear case</w:t>
      </w:r>
    </w:p>
    <w:p w:rsidR="00186F6D" w:rsidRPr="005C25DB" w:rsidRDefault="00186F6D" w:rsidP="00112B53">
      <w:pPr>
        <w:numPr>
          <w:ilvl w:val="0"/>
          <w:numId w:val="22"/>
        </w:numPr>
        <w:jc w:val="both"/>
        <w:rPr>
          <w:rFonts w:eastAsia="Arial"/>
          <w:color w:val="auto"/>
        </w:rPr>
      </w:pPr>
      <w:r w:rsidRPr="005C25DB">
        <w:rPr>
          <w:rFonts w:eastAsia="Arial"/>
          <w:color w:val="auto"/>
        </w:rPr>
        <w:t>Others: MS Office, MS Project.</w:t>
      </w:r>
    </w:p>
    <w:p w:rsidR="00186F6D" w:rsidRPr="005C25DB" w:rsidRDefault="00186F6D" w:rsidP="008C7AC5">
      <w:pPr>
        <w:numPr>
          <w:ilvl w:val="0"/>
          <w:numId w:val="22"/>
        </w:numPr>
        <w:jc w:val="both"/>
        <w:rPr>
          <w:rFonts w:eastAsia="Arial"/>
          <w:color w:val="auto"/>
        </w:rPr>
      </w:pPr>
      <w:r w:rsidRPr="005C25DB">
        <w:rPr>
          <w:rFonts w:eastAsia="Arial"/>
          <w:color w:val="auto"/>
        </w:rPr>
        <w:t>R</w:t>
      </w:r>
      <w:r w:rsidR="00112B53" w:rsidRPr="005C25DB">
        <w:rPr>
          <w:rFonts w:eastAsia="Arial"/>
          <w:color w:val="auto"/>
        </w:rPr>
        <w:t>equirement Gathering:</w:t>
      </w:r>
      <w:r w:rsidRPr="005C25DB">
        <w:rPr>
          <w:rFonts w:eastAsia="Arial"/>
          <w:color w:val="auto"/>
        </w:rPr>
        <w:t xml:space="preserve"> RequisitePro, UML</w:t>
      </w:r>
    </w:p>
    <w:p w:rsidR="002B1522" w:rsidRPr="005C25DB" w:rsidRDefault="002B1522" w:rsidP="008C7AC5">
      <w:pPr>
        <w:jc w:val="both"/>
        <w:rPr>
          <w:rFonts w:eastAsia="Arial"/>
          <w:b/>
          <w:bCs/>
          <w:color w:val="auto"/>
        </w:rPr>
      </w:pPr>
    </w:p>
    <w:p w:rsidR="00186F6D" w:rsidRPr="005C25DB" w:rsidRDefault="00186F6D" w:rsidP="008C7AC5">
      <w:pPr>
        <w:jc w:val="both"/>
        <w:rPr>
          <w:rFonts w:eastAsia="Arial"/>
          <w:b/>
          <w:bCs/>
          <w:color w:val="auto"/>
        </w:rPr>
      </w:pPr>
      <w:r w:rsidRPr="005C25DB">
        <w:rPr>
          <w:rFonts w:eastAsia="Arial"/>
          <w:b/>
          <w:bCs/>
          <w:color w:val="auto"/>
        </w:rPr>
        <w:t>PROFESSIONAL EXPERIENCE:</w:t>
      </w:r>
    </w:p>
    <w:p w:rsidR="00186F6D" w:rsidRPr="005C25DB" w:rsidRDefault="005C25DB" w:rsidP="008C7AC5">
      <w:pPr>
        <w:jc w:val="both"/>
        <w:rPr>
          <w:rFonts w:eastAsia="Arial"/>
          <w:b/>
          <w:bCs/>
          <w:color w:val="auto"/>
        </w:rPr>
      </w:pPr>
      <w:r w:rsidRPr="005C25DB">
        <w:rPr>
          <w:rFonts w:eastAsia="Arial"/>
          <w:b/>
          <w:bCs/>
          <w:color w:val="auto"/>
        </w:rPr>
        <w:t xml:space="preserve">Project: </w:t>
      </w:r>
      <w:r w:rsidR="00186F6D" w:rsidRPr="005C25DB">
        <w:rPr>
          <w:rFonts w:eastAsia="Arial"/>
          <w:b/>
          <w:bCs/>
          <w:color w:val="auto"/>
        </w:rPr>
        <w:t xml:space="preserve">Philadelphia Insurance Company, </w:t>
      </w:r>
      <w:r w:rsidR="002B78CF" w:rsidRPr="005C25DB">
        <w:rPr>
          <w:rFonts w:eastAsia="Arial"/>
          <w:b/>
          <w:bCs/>
          <w:color w:val="auto"/>
        </w:rPr>
        <w:t>Bala Cynwyd,</w:t>
      </w:r>
      <w:r w:rsidR="00186F6D" w:rsidRPr="005C25DB">
        <w:rPr>
          <w:rFonts w:eastAsia="Arial"/>
          <w:b/>
          <w:bCs/>
          <w:color w:val="auto"/>
        </w:rPr>
        <w:t xml:space="preserve"> PA</w:t>
      </w:r>
      <w:r w:rsidR="005D4497" w:rsidRPr="005C25DB">
        <w:rPr>
          <w:rFonts w:eastAsia="Arial"/>
          <w:b/>
          <w:bCs/>
          <w:color w:val="auto"/>
        </w:rPr>
        <w:tab/>
      </w:r>
      <w:r w:rsidR="005D4497" w:rsidRPr="005C25DB">
        <w:rPr>
          <w:rFonts w:eastAsia="Arial"/>
          <w:b/>
          <w:bCs/>
          <w:color w:val="auto"/>
        </w:rPr>
        <w:tab/>
      </w:r>
      <w:r w:rsidR="005D4497" w:rsidRPr="005C25DB">
        <w:rPr>
          <w:rFonts w:eastAsia="Arial"/>
          <w:b/>
          <w:bCs/>
          <w:color w:val="auto"/>
        </w:rPr>
        <w:tab/>
      </w:r>
      <w:r w:rsidR="005D4497" w:rsidRPr="005C25DB">
        <w:rPr>
          <w:rFonts w:eastAsia="Arial"/>
          <w:b/>
          <w:bCs/>
          <w:color w:val="auto"/>
        </w:rPr>
        <w:tab/>
      </w:r>
      <w:r w:rsidR="002321A8" w:rsidRPr="005C25DB">
        <w:rPr>
          <w:rFonts w:eastAsia="Arial"/>
          <w:b/>
          <w:bCs/>
          <w:color w:val="auto"/>
        </w:rPr>
        <w:t>Mar</w:t>
      </w:r>
      <w:r w:rsidRPr="005C25DB">
        <w:rPr>
          <w:rFonts w:eastAsia="Arial"/>
          <w:b/>
          <w:bCs/>
          <w:color w:val="auto"/>
        </w:rPr>
        <w:t>ch</w:t>
      </w:r>
      <w:r w:rsidR="002321A8" w:rsidRPr="005C25DB">
        <w:rPr>
          <w:rFonts w:eastAsia="Arial"/>
          <w:b/>
          <w:bCs/>
          <w:color w:val="auto"/>
        </w:rPr>
        <w:t xml:space="preserve"> 2015- Aug</w:t>
      </w:r>
      <w:r w:rsidRPr="005C25DB">
        <w:rPr>
          <w:rFonts w:eastAsia="Arial"/>
          <w:b/>
          <w:bCs/>
          <w:color w:val="auto"/>
        </w:rPr>
        <w:t>ust</w:t>
      </w:r>
      <w:r w:rsidR="002321A8" w:rsidRPr="005C25DB">
        <w:rPr>
          <w:rFonts w:eastAsia="Arial"/>
          <w:b/>
          <w:bCs/>
          <w:color w:val="auto"/>
        </w:rPr>
        <w:t xml:space="preserve"> 2016</w:t>
      </w:r>
    </w:p>
    <w:p w:rsidR="00186F6D" w:rsidRPr="005C25DB" w:rsidRDefault="005C25DB" w:rsidP="008C7AC5">
      <w:pPr>
        <w:jc w:val="both"/>
        <w:rPr>
          <w:rFonts w:eastAsia="Arial"/>
          <w:b/>
          <w:bCs/>
          <w:color w:val="auto"/>
        </w:rPr>
      </w:pPr>
      <w:r w:rsidRPr="005C25DB">
        <w:rPr>
          <w:rFonts w:eastAsia="Arial"/>
          <w:b/>
          <w:bCs/>
          <w:color w:val="auto"/>
        </w:rPr>
        <w:t xml:space="preserve">Sr. </w:t>
      </w:r>
      <w:r w:rsidR="00186F6D" w:rsidRPr="005C25DB">
        <w:rPr>
          <w:rFonts w:eastAsia="Arial"/>
          <w:b/>
          <w:bCs/>
          <w:color w:val="auto"/>
        </w:rPr>
        <w:t>Business Analyst </w:t>
      </w:r>
    </w:p>
    <w:p w:rsidR="00186F6D" w:rsidRPr="005C25DB" w:rsidRDefault="00186F6D" w:rsidP="008C7AC5">
      <w:pPr>
        <w:jc w:val="both"/>
        <w:rPr>
          <w:color w:val="auto"/>
        </w:rPr>
      </w:pPr>
      <w:r w:rsidRPr="005C25DB">
        <w:rPr>
          <w:color w:val="auto"/>
        </w:rPr>
        <w:t xml:space="preserve">Philadelphia Insurance Companies designs, markets, and underwrites Commercial Property &amp; Casualty and Management &amp; Professional Liability insurance products. </w:t>
      </w:r>
      <w:r w:rsidRPr="005C25DB">
        <w:rPr>
          <w:rFonts w:eastAsia="Arial"/>
          <w:color w:val="auto"/>
        </w:rPr>
        <w:t xml:space="preserve">The project was to build a system to enable claim adjustment and </w:t>
      </w:r>
      <w:r w:rsidRPr="005C25DB">
        <w:rPr>
          <w:rFonts w:eastAsia="Arial"/>
          <w:color w:val="auto"/>
        </w:rPr>
        <w:lastRenderedPageBreak/>
        <w:t>reconciliation with the counterpart insurance companies for their claims in Property and Causality division. Philadelphia Insurance Co. can now post claims in batch mode,</w:t>
      </w:r>
      <w:r w:rsidR="002B78CF" w:rsidRPr="005C25DB">
        <w:rPr>
          <w:rFonts w:eastAsia="Arial"/>
          <w:color w:val="auto"/>
        </w:rPr>
        <w:t xml:space="preserve"> on daily basis and interface is</w:t>
      </w:r>
      <w:r w:rsidRPr="005C25DB">
        <w:rPr>
          <w:rFonts w:eastAsia="Arial"/>
          <w:color w:val="auto"/>
        </w:rPr>
        <w:t xml:space="preserve"> provided for the status notification of the claims. The SDLC methodology followed was Rational Unified Process (RUP).</w:t>
      </w:r>
    </w:p>
    <w:p w:rsidR="00186F6D" w:rsidRPr="005C25DB" w:rsidRDefault="00186F6D" w:rsidP="008C7AC5">
      <w:pPr>
        <w:jc w:val="both"/>
        <w:rPr>
          <w:rFonts w:eastAsia="Arial"/>
          <w:b/>
          <w:bCs/>
          <w:color w:val="auto"/>
        </w:rPr>
      </w:pPr>
    </w:p>
    <w:p w:rsidR="00186F6D" w:rsidRPr="005C25DB" w:rsidRDefault="00186F6D" w:rsidP="008C7AC5">
      <w:pPr>
        <w:numPr>
          <w:ilvl w:val="0"/>
          <w:numId w:val="3"/>
        </w:numPr>
        <w:jc w:val="both"/>
        <w:rPr>
          <w:rFonts w:eastAsia="Arial"/>
          <w:color w:val="auto"/>
        </w:rPr>
      </w:pPr>
      <w:r w:rsidRPr="005C25DB">
        <w:rPr>
          <w:rFonts w:eastAsia="Arial"/>
          <w:color w:val="auto"/>
        </w:rPr>
        <w:t>Involved in developing the business model for expediting the claim settlement process</w:t>
      </w:r>
    </w:p>
    <w:p w:rsidR="00186F6D" w:rsidRPr="005C25DB" w:rsidRDefault="00186F6D" w:rsidP="008C7AC5">
      <w:pPr>
        <w:numPr>
          <w:ilvl w:val="0"/>
          <w:numId w:val="3"/>
        </w:numPr>
        <w:jc w:val="both"/>
        <w:rPr>
          <w:rFonts w:eastAsia="Arial"/>
          <w:color w:val="auto"/>
        </w:rPr>
      </w:pPr>
      <w:r w:rsidRPr="005C25DB">
        <w:rPr>
          <w:rFonts w:eastAsia="Arial"/>
          <w:color w:val="auto"/>
        </w:rPr>
        <w:t>Defined frameworks for the application development and analyzed the areas of improvement.</w:t>
      </w:r>
    </w:p>
    <w:p w:rsidR="00186F6D" w:rsidRPr="005C25DB" w:rsidRDefault="00186F6D" w:rsidP="008C7AC5">
      <w:pPr>
        <w:numPr>
          <w:ilvl w:val="0"/>
          <w:numId w:val="3"/>
        </w:numPr>
        <w:jc w:val="both"/>
        <w:rPr>
          <w:rFonts w:eastAsia="Arial"/>
          <w:color w:val="auto"/>
        </w:rPr>
      </w:pPr>
      <w:r w:rsidRPr="005C25DB">
        <w:rPr>
          <w:rFonts w:eastAsia="Arial"/>
          <w:color w:val="auto"/>
        </w:rPr>
        <w:t>Interacted with the software development team and claim settlement experts to liaison the business requirement to ensure that the application under development confines to the business requirement.</w:t>
      </w:r>
    </w:p>
    <w:p w:rsidR="00283B78" w:rsidRPr="005C25DB" w:rsidRDefault="00283B78" w:rsidP="00283B78">
      <w:pPr>
        <w:pStyle w:val="ColorfulList-Accent11"/>
        <w:numPr>
          <w:ilvl w:val="0"/>
          <w:numId w:val="3"/>
        </w:numPr>
        <w:jc w:val="both"/>
        <w:rPr>
          <w:rFonts w:ascii="Times New Roman" w:eastAsia="Times New Roman" w:hAnsi="Times New Roman"/>
          <w:color w:val="000000"/>
          <w:sz w:val="22"/>
          <w:szCs w:val="22"/>
          <w:shd w:val="clear" w:color="auto" w:fill="FFFFFF"/>
        </w:rPr>
      </w:pPr>
      <w:r w:rsidRPr="005C25DB">
        <w:rPr>
          <w:rFonts w:ascii="Times New Roman" w:eastAsia="Times New Roman" w:hAnsi="Times New Roman"/>
          <w:color w:val="000000"/>
          <w:sz w:val="22"/>
          <w:szCs w:val="22"/>
          <w:shd w:val="clear" w:color="auto" w:fill="FFFFFF"/>
        </w:rPr>
        <w:t>Worked extensively with Life Insurance, Annuities and Policy Underwriting and Claims process.</w:t>
      </w:r>
    </w:p>
    <w:p w:rsidR="00283B78" w:rsidRPr="005C25DB" w:rsidRDefault="00283B78" w:rsidP="00283B78">
      <w:pPr>
        <w:pStyle w:val="ColorfulList-Accent11"/>
        <w:numPr>
          <w:ilvl w:val="0"/>
          <w:numId w:val="3"/>
        </w:numPr>
        <w:jc w:val="both"/>
        <w:rPr>
          <w:rFonts w:ascii="Times New Roman" w:eastAsia="Times New Roman" w:hAnsi="Times New Roman"/>
          <w:color w:val="000000"/>
          <w:sz w:val="22"/>
          <w:szCs w:val="22"/>
          <w:shd w:val="clear" w:color="auto" w:fill="FFFFFF"/>
        </w:rPr>
      </w:pPr>
      <w:r w:rsidRPr="005C25DB">
        <w:rPr>
          <w:rFonts w:ascii="Times New Roman" w:eastAsia="Times New Roman" w:hAnsi="Times New Roman"/>
          <w:color w:val="000000"/>
          <w:sz w:val="22"/>
          <w:szCs w:val="22"/>
          <w:shd w:val="clear" w:color="auto" w:fill="FFFFFF"/>
        </w:rPr>
        <w:t>Demonstrated knowledge of claim life cycle: First Notice, Assignment, Evaluation, Settlement, Recovery and File Review.</w:t>
      </w:r>
    </w:p>
    <w:p w:rsidR="002321A8" w:rsidRPr="005C25DB" w:rsidRDefault="002321A8" w:rsidP="002321A8">
      <w:pPr>
        <w:pStyle w:val="NormalWeb"/>
        <w:numPr>
          <w:ilvl w:val="0"/>
          <w:numId w:val="3"/>
        </w:numPr>
        <w:spacing w:beforeLines="0" w:beforeAutospacing="1" w:afterLines="0" w:afterAutospacing="1"/>
        <w:rPr>
          <w:rFonts w:ascii="Times New Roman" w:hAnsi="Times New Roman"/>
          <w:sz w:val="22"/>
          <w:szCs w:val="22"/>
        </w:rPr>
      </w:pPr>
      <w:r w:rsidRPr="005C25DB">
        <w:rPr>
          <w:rFonts w:ascii="Times New Roman" w:hAnsi="Times New Roman"/>
          <w:sz w:val="22"/>
          <w:szCs w:val="22"/>
        </w:rPr>
        <w:t xml:space="preserve">Calculated </w:t>
      </w:r>
      <w:r w:rsidRPr="005C25DB">
        <w:rPr>
          <w:rFonts w:ascii="Times New Roman" w:hAnsi="Times New Roman"/>
          <w:b/>
          <w:sz w:val="22"/>
          <w:szCs w:val="22"/>
        </w:rPr>
        <w:t xml:space="preserve">pension benefits </w:t>
      </w:r>
      <w:r w:rsidRPr="005C25DB">
        <w:rPr>
          <w:rFonts w:ascii="Times New Roman" w:hAnsi="Times New Roman"/>
          <w:sz w:val="22"/>
          <w:szCs w:val="22"/>
        </w:rPr>
        <w:t xml:space="preserve">and prepared associated participant paperwork in accordance with plan provisions. </w:t>
      </w:r>
    </w:p>
    <w:p w:rsidR="002321A8" w:rsidRPr="005C25DB" w:rsidRDefault="002321A8" w:rsidP="002321A8">
      <w:pPr>
        <w:numPr>
          <w:ilvl w:val="0"/>
          <w:numId w:val="3"/>
        </w:numPr>
        <w:jc w:val="both"/>
      </w:pPr>
      <w:r w:rsidRPr="005C25DB">
        <w:t xml:space="preserve">Manned for reading and comprehending </w:t>
      </w:r>
      <w:r w:rsidRPr="005C25DB">
        <w:rPr>
          <w:b/>
        </w:rPr>
        <w:t>pension plan</w:t>
      </w:r>
      <w:r w:rsidRPr="005C25DB">
        <w:t xml:space="preserve"> provisions from plan documents and summaries of plan. Identified, analyzed, and assisted in implementing process improvements. </w:t>
      </w:r>
    </w:p>
    <w:p w:rsidR="00283B78" w:rsidRPr="005C25DB" w:rsidRDefault="00283B78" w:rsidP="00283B78">
      <w:pPr>
        <w:numPr>
          <w:ilvl w:val="0"/>
          <w:numId w:val="3"/>
        </w:numPr>
        <w:tabs>
          <w:tab w:val="left" w:pos="450"/>
        </w:tabs>
        <w:ind w:right="29"/>
        <w:jc w:val="both"/>
        <w:rPr>
          <w:shd w:val="clear" w:color="auto" w:fill="FFFFFF"/>
        </w:rPr>
      </w:pPr>
      <w:r w:rsidRPr="005C25DB">
        <w:rPr>
          <w:shd w:val="clear" w:color="auto" w:fill="FFFFFF"/>
        </w:rPr>
        <w:t>Acting as a liaison between Claims and IT department regarding business requirements to support various systems applications and processes.</w:t>
      </w:r>
    </w:p>
    <w:p w:rsidR="00186F6D" w:rsidRPr="005C25DB" w:rsidRDefault="00186F6D" w:rsidP="008C7AC5">
      <w:pPr>
        <w:numPr>
          <w:ilvl w:val="0"/>
          <w:numId w:val="3"/>
        </w:numPr>
        <w:jc w:val="both"/>
        <w:rPr>
          <w:rFonts w:eastAsia="Arial"/>
          <w:color w:val="auto"/>
        </w:rPr>
      </w:pPr>
      <w:r w:rsidRPr="005C25DB">
        <w:rPr>
          <w:rFonts w:eastAsia="Arial"/>
          <w:color w:val="auto"/>
        </w:rPr>
        <w:t>Involved in analyzing of functional specifications, technical specifications, data mapping document and conceptual diagrams.</w:t>
      </w:r>
    </w:p>
    <w:p w:rsidR="00186F6D" w:rsidRPr="005C25DB" w:rsidRDefault="00186F6D" w:rsidP="008C7AC5">
      <w:pPr>
        <w:numPr>
          <w:ilvl w:val="0"/>
          <w:numId w:val="3"/>
        </w:numPr>
        <w:jc w:val="both"/>
        <w:rPr>
          <w:rFonts w:eastAsia="Arial"/>
          <w:color w:val="auto"/>
        </w:rPr>
      </w:pPr>
      <w:r w:rsidRPr="005C25DB">
        <w:rPr>
          <w:rFonts w:eastAsia="Arial"/>
          <w:color w:val="auto"/>
        </w:rPr>
        <w:t xml:space="preserve">Identified critical areas of business risk and modified the business process. </w:t>
      </w:r>
    </w:p>
    <w:p w:rsidR="00186F6D" w:rsidRPr="005C25DB" w:rsidRDefault="00186F6D" w:rsidP="008C7AC5">
      <w:pPr>
        <w:numPr>
          <w:ilvl w:val="0"/>
          <w:numId w:val="3"/>
        </w:numPr>
        <w:jc w:val="both"/>
        <w:rPr>
          <w:rFonts w:eastAsia="Arial"/>
          <w:color w:val="auto"/>
        </w:rPr>
      </w:pPr>
      <w:r w:rsidRPr="005C25DB">
        <w:rPr>
          <w:rFonts w:eastAsia="Arial"/>
          <w:color w:val="auto"/>
        </w:rPr>
        <w:t>Defined business metrics and base lined the QA process.</w:t>
      </w:r>
    </w:p>
    <w:p w:rsidR="00186F6D" w:rsidRPr="005C25DB" w:rsidRDefault="00186F6D" w:rsidP="008C7AC5">
      <w:pPr>
        <w:numPr>
          <w:ilvl w:val="0"/>
          <w:numId w:val="3"/>
        </w:numPr>
        <w:jc w:val="both"/>
        <w:rPr>
          <w:rFonts w:eastAsia="Arial"/>
          <w:color w:val="auto"/>
        </w:rPr>
      </w:pPr>
      <w:r w:rsidRPr="005C25DB">
        <w:rPr>
          <w:rFonts w:eastAsia="Arial"/>
          <w:color w:val="auto"/>
        </w:rPr>
        <w:t>Was jointly responsible for monitoring the progress of development and QA team by preparing status report, charting out schedules, allocation and management of technical and human resources using MS Excel and MS Project.</w:t>
      </w:r>
    </w:p>
    <w:p w:rsidR="00186F6D" w:rsidRPr="005C25DB" w:rsidRDefault="00186F6D" w:rsidP="008C7AC5">
      <w:pPr>
        <w:numPr>
          <w:ilvl w:val="0"/>
          <w:numId w:val="3"/>
        </w:numPr>
        <w:jc w:val="both"/>
        <w:rPr>
          <w:rFonts w:eastAsia="Arial"/>
          <w:color w:val="auto"/>
        </w:rPr>
      </w:pPr>
      <w:r w:rsidRPr="005C25DB">
        <w:rPr>
          <w:rFonts w:eastAsia="Arial"/>
          <w:color w:val="auto"/>
        </w:rPr>
        <w:t>Conducted walk-through with development team and stakeholders.</w:t>
      </w:r>
    </w:p>
    <w:p w:rsidR="00186F6D" w:rsidRPr="005C25DB" w:rsidRDefault="00186F6D" w:rsidP="008C7AC5">
      <w:pPr>
        <w:numPr>
          <w:ilvl w:val="0"/>
          <w:numId w:val="3"/>
        </w:numPr>
        <w:jc w:val="both"/>
        <w:rPr>
          <w:rFonts w:eastAsia="Arial"/>
          <w:color w:val="auto"/>
        </w:rPr>
      </w:pPr>
      <w:r w:rsidRPr="005C25DB">
        <w:rPr>
          <w:rFonts w:eastAsia="Arial"/>
          <w:color w:val="auto"/>
        </w:rPr>
        <w:t>Analyzed the security implementation of the application with respect to users perspective</w:t>
      </w:r>
    </w:p>
    <w:p w:rsidR="00186F6D" w:rsidRPr="005C25DB" w:rsidRDefault="00186F6D" w:rsidP="008C7AC5">
      <w:pPr>
        <w:numPr>
          <w:ilvl w:val="0"/>
          <w:numId w:val="4"/>
        </w:numPr>
        <w:tabs>
          <w:tab w:val="num" w:pos="720"/>
        </w:tabs>
        <w:jc w:val="both"/>
        <w:rPr>
          <w:rFonts w:eastAsia="Arial"/>
          <w:color w:val="auto"/>
        </w:rPr>
      </w:pPr>
      <w:r w:rsidRPr="005C25DB">
        <w:rPr>
          <w:rFonts w:eastAsia="Arial"/>
          <w:color w:val="auto"/>
        </w:rPr>
        <w:t>Used Rational Requisite Pro for managing the requirements.</w:t>
      </w:r>
    </w:p>
    <w:p w:rsidR="00186F6D" w:rsidRPr="005C25DB" w:rsidRDefault="00186F6D" w:rsidP="008C7AC5">
      <w:pPr>
        <w:numPr>
          <w:ilvl w:val="0"/>
          <w:numId w:val="4"/>
        </w:numPr>
        <w:tabs>
          <w:tab w:val="num" w:pos="720"/>
        </w:tabs>
        <w:jc w:val="both"/>
        <w:rPr>
          <w:rFonts w:eastAsia="Arial"/>
          <w:color w:val="auto"/>
        </w:rPr>
      </w:pPr>
      <w:r w:rsidRPr="005C25DB">
        <w:rPr>
          <w:rFonts w:eastAsia="Arial"/>
          <w:color w:val="auto"/>
        </w:rPr>
        <w:t>Documented Used Cases and Used Case Models using Rational Rose.</w:t>
      </w:r>
    </w:p>
    <w:p w:rsidR="00186F6D" w:rsidRPr="005C25DB" w:rsidRDefault="00186F6D" w:rsidP="008C7AC5">
      <w:pPr>
        <w:numPr>
          <w:ilvl w:val="0"/>
          <w:numId w:val="4"/>
        </w:numPr>
        <w:tabs>
          <w:tab w:val="num" w:pos="720"/>
        </w:tabs>
        <w:jc w:val="both"/>
        <w:rPr>
          <w:rFonts w:eastAsia="Arial"/>
          <w:color w:val="auto"/>
        </w:rPr>
      </w:pPr>
      <w:r w:rsidRPr="005C25DB">
        <w:rPr>
          <w:rFonts w:eastAsia="Arial"/>
          <w:color w:val="auto"/>
        </w:rPr>
        <w:t>Prepared test data for the functional test cases. Evaluated test results and prepared test summary reports.</w:t>
      </w:r>
    </w:p>
    <w:p w:rsidR="00186F6D" w:rsidRPr="005C25DB" w:rsidRDefault="00186F6D" w:rsidP="008C7AC5">
      <w:pPr>
        <w:numPr>
          <w:ilvl w:val="0"/>
          <w:numId w:val="4"/>
        </w:numPr>
        <w:tabs>
          <w:tab w:val="num" w:pos="720"/>
        </w:tabs>
        <w:jc w:val="both"/>
        <w:rPr>
          <w:rFonts w:eastAsia="Arial"/>
          <w:color w:val="auto"/>
        </w:rPr>
      </w:pPr>
      <w:r w:rsidRPr="005C25DB">
        <w:rPr>
          <w:rFonts w:eastAsia="Arial"/>
          <w:color w:val="auto"/>
        </w:rPr>
        <w:t>Interacted with developers &amp; various members of my team to discuss and resolve defects and their priorities.</w:t>
      </w:r>
      <w:r w:rsidRPr="005C25DB">
        <w:rPr>
          <w:rFonts w:eastAsia="Arial"/>
          <w:color w:val="auto"/>
        </w:rPr>
        <w:tab/>
      </w:r>
    </w:p>
    <w:p w:rsidR="00186F6D" w:rsidRPr="005C25DB" w:rsidRDefault="00186F6D" w:rsidP="008C7AC5">
      <w:pPr>
        <w:numPr>
          <w:ilvl w:val="0"/>
          <w:numId w:val="4"/>
        </w:numPr>
        <w:tabs>
          <w:tab w:val="num" w:pos="720"/>
        </w:tabs>
        <w:jc w:val="both"/>
        <w:rPr>
          <w:rFonts w:eastAsia="Arial"/>
          <w:color w:val="auto"/>
        </w:rPr>
      </w:pPr>
      <w:r w:rsidRPr="005C25DB">
        <w:rPr>
          <w:rFonts w:eastAsia="Arial"/>
          <w:color w:val="auto"/>
        </w:rPr>
        <w:t>Investigated the bugs and interfaced with the developers to resolve technical issues</w:t>
      </w:r>
    </w:p>
    <w:p w:rsidR="002321A8" w:rsidRPr="005C25DB" w:rsidRDefault="005D4497" w:rsidP="002321A8">
      <w:pPr>
        <w:jc w:val="both"/>
        <w:rPr>
          <w:rFonts w:eastAsia="Arial"/>
          <w:b/>
          <w:bCs/>
          <w:color w:val="auto"/>
        </w:rPr>
      </w:pPr>
      <w:r w:rsidRPr="005C25DB">
        <w:rPr>
          <w:rFonts w:eastAsia="Arial"/>
          <w:b/>
          <w:bCs/>
          <w:color w:val="auto"/>
        </w:rPr>
        <w:t>Environment:</w:t>
      </w:r>
      <w:r w:rsidR="002B78CF" w:rsidRPr="005C25DB">
        <w:rPr>
          <w:rFonts w:eastAsia="Arial"/>
          <w:color w:val="auto"/>
        </w:rPr>
        <w:t>Windows 2000 / NT,</w:t>
      </w:r>
      <w:r w:rsidRPr="005C25DB">
        <w:rPr>
          <w:rFonts w:eastAsia="Arial"/>
          <w:color w:val="auto"/>
        </w:rPr>
        <w:t xml:space="preserve"> MS Office, MS Visio, Project, Rational Enterprise Suite and Mercury Suite of Test</w:t>
      </w:r>
    </w:p>
    <w:p w:rsidR="002321A8" w:rsidRPr="005C25DB" w:rsidRDefault="002321A8" w:rsidP="002321A8">
      <w:pPr>
        <w:jc w:val="both"/>
        <w:rPr>
          <w:rFonts w:eastAsia="Arial"/>
          <w:b/>
          <w:bCs/>
          <w:color w:val="auto"/>
        </w:rPr>
      </w:pPr>
    </w:p>
    <w:p w:rsidR="005C25DB" w:rsidRDefault="005C25DB" w:rsidP="002321A8">
      <w:pPr>
        <w:jc w:val="both"/>
        <w:rPr>
          <w:rFonts w:eastAsia="Arial"/>
          <w:b/>
          <w:bCs/>
          <w:color w:val="auto"/>
        </w:rPr>
      </w:pPr>
    </w:p>
    <w:p w:rsidR="002321A8" w:rsidRPr="005C25DB" w:rsidRDefault="005C25DB" w:rsidP="002321A8">
      <w:pPr>
        <w:jc w:val="both"/>
        <w:rPr>
          <w:rFonts w:eastAsia="Arial"/>
          <w:b/>
          <w:bCs/>
          <w:color w:val="auto"/>
        </w:rPr>
      </w:pPr>
      <w:r w:rsidRPr="005C25DB">
        <w:rPr>
          <w:rFonts w:eastAsia="Arial"/>
          <w:b/>
          <w:bCs/>
          <w:color w:val="auto"/>
        </w:rPr>
        <w:t xml:space="preserve">Project: </w:t>
      </w:r>
      <w:r w:rsidR="002321A8" w:rsidRPr="005C25DB">
        <w:rPr>
          <w:rFonts w:eastAsia="Arial"/>
          <w:b/>
          <w:bCs/>
          <w:color w:val="auto"/>
        </w:rPr>
        <w:t>State Farm Insurance Company, Bloomington IL</w:t>
      </w:r>
      <w:r w:rsidR="002321A8" w:rsidRPr="005C25DB">
        <w:rPr>
          <w:rFonts w:eastAsia="Arial"/>
          <w:b/>
          <w:bCs/>
          <w:color w:val="auto"/>
        </w:rPr>
        <w:tab/>
      </w:r>
      <w:r w:rsidR="002321A8" w:rsidRPr="005C25DB">
        <w:rPr>
          <w:rFonts w:eastAsia="Arial"/>
          <w:b/>
          <w:bCs/>
          <w:color w:val="auto"/>
        </w:rPr>
        <w:tab/>
      </w:r>
      <w:r w:rsidR="002321A8" w:rsidRPr="005C25DB">
        <w:rPr>
          <w:rFonts w:eastAsia="Arial"/>
          <w:b/>
          <w:bCs/>
          <w:color w:val="auto"/>
        </w:rPr>
        <w:tab/>
      </w:r>
      <w:r w:rsidR="002321A8" w:rsidRPr="005C25DB">
        <w:rPr>
          <w:rFonts w:eastAsia="Arial"/>
          <w:b/>
          <w:bCs/>
          <w:color w:val="auto"/>
        </w:rPr>
        <w:tab/>
        <w:t>July 2012- Dec</w:t>
      </w:r>
      <w:r>
        <w:rPr>
          <w:rFonts w:eastAsia="Arial"/>
          <w:b/>
          <w:bCs/>
          <w:color w:val="auto"/>
        </w:rPr>
        <w:t>ember</w:t>
      </w:r>
      <w:r w:rsidR="002321A8" w:rsidRPr="005C25DB">
        <w:rPr>
          <w:rFonts w:eastAsia="Arial"/>
          <w:b/>
          <w:bCs/>
          <w:color w:val="auto"/>
        </w:rPr>
        <w:t xml:space="preserve"> 2014</w:t>
      </w:r>
    </w:p>
    <w:p w:rsidR="002321A8" w:rsidRPr="005C25DB" w:rsidRDefault="002321A8" w:rsidP="002321A8">
      <w:pPr>
        <w:jc w:val="both"/>
        <w:rPr>
          <w:rFonts w:eastAsia="Arial"/>
          <w:b/>
          <w:bCs/>
          <w:color w:val="auto"/>
        </w:rPr>
      </w:pPr>
      <w:r w:rsidRPr="005C25DB">
        <w:rPr>
          <w:rFonts w:eastAsia="Arial"/>
          <w:b/>
          <w:bCs/>
          <w:color w:val="auto"/>
        </w:rPr>
        <w:t>Business Analyst (Life)</w:t>
      </w:r>
    </w:p>
    <w:p w:rsidR="002321A8" w:rsidRPr="005C25DB" w:rsidRDefault="002321A8" w:rsidP="002321A8">
      <w:pPr>
        <w:jc w:val="both"/>
        <w:rPr>
          <w:rFonts w:eastAsia="Arial"/>
          <w:bCs/>
          <w:color w:val="auto"/>
        </w:rPr>
      </w:pPr>
      <w:r w:rsidRPr="005C25DB">
        <w:rPr>
          <w:rFonts w:eastAsia="Arial"/>
          <w:bCs/>
          <w:color w:val="auto"/>
        </w:rPr>
        <w:t>State farm Insurance is one of the nation’s leading insurance providers. As a Business Analyst, I work on the Online Quote System. This system is designed to give policy holders the luxury to request a quote based on the specifics they need and the type of coverage they seek.</w:t>
      </w:r>
    </w:p>
    <w:p w:rsidR="002321A8" w:rsidRPr="005C25DB" w:rsidRDefault="002321A8" w:rsidP="002321A8">
      <w:pPr>
        <w:jc w:val="both"/>
        <w:rPr>
          <w:rFonts w:eastAsia="Arial"/>
          <w:b/>
          <w:bCs/>
          <w:color w:val="auto"/>
        </w:rPr>
      </w:pPr>
    </w:p>
    <w:p w:rsidR="002321A8" w:rsidRPr="005C25DB" w:rsidRDefault="002321A8" w:rsidP="002321A8">
      <w:pPr>
        <w:numPr>
          <w:ilvl w:val="0"/>
          <w:numId w:val="23"/>
        </w:numPr>
        <w:tabs>
          <w:tab w:val="left" w:pos="450"/>
        </w:tabs>
        <w:ind w:right="29"/>
        <w:jc w:val="both"/>
        <w:rPr>
          <w:shd w:val="clear" w:color="auto" w:fill="FFFFFF"/>
        </w:rPr>
      </w:pPr>
      <w:r w:rsidRPr="005C25DB">
        <w:rPr>
          <w:shd w:val="clear" w:color="auto" w:fill="FFFFFF"/>
        </w:rPr>
        <w:t>Facilitating the requirements gathering efforts and documenting all information needed.</w:t>
      </w:r>
    </w:p>
    <w:p w:rsidR="002321A8" w:rsidRPr="005C25DB" w:rsidRDefault="002321A8" w:rsidP="002321A8">
      <w:pPr>
        <w:pStyle w:val="ColorfulList-Accent11"/>
        <w:numPr>
          <w:ilvl w:val="0"/>
          <w:numId w:val="23"/>
        </w:numPr>
        <w:jc w:val="both"/>
        <w:rPr>
          <w:rFonts w:ascii="Times New Roman" w:eastAsia="Times New Roman" w:hAnsi="Times New Roman"/>
          <w:color w:val="000000"/>
          <w:sz w:val="22"/>
          <w:szCs w:val="22"/>
          <w:shd w:val="clear" w:color="auto" w:fill="FFFFFF"/>
        </w:rPr>
      </w:pPr>
      <w:r w:rsidRPr="005C25DB">
        <w:rPr>
          <w:rFonts w:ascii="Times New Roman" w:eastAsia="Times New Roman" w:hAnsi="Times New Roman"/>
          <w:color w:val="000000"/>
          <w:sz w:val="22"/>
          <w:szCs w:val="22"/>
          <w:shd w:val="clear" w:color="auto" w:fill="FFFFFF"/>
        </w:rPr>
        <w:t>Participated in various design sessions and submitted CR’s as and when the design decisions impacted requirements gathering in MEGA.</w:t>
      </w:r>
    </w:p>
    <w:p w:rsidR="002321A8" w:rsidRPr="005C25DB" w:rsidRDefault="002321A8" w:rsidP="002321A8">
      <w:pPr>
        <w:numPr>
          <w:ilvl w:val="0"/>
          <w:numId w:val="23"/>
        </w:numPr>
        <w:tabs>
          <w:tab w:val="left" w:pos="450"/>
        </w:tabs>
        <w:ind w:right="29"/>
        <w:jc w:val="both"/>
        <w:rPr>
          <w:shd w:val="clear" w:color="auto" w:fill="FFFFFF"/>
        </w:rPr>
      </w:pPr>
      <w:r w:rsidRPr="005C25DB">
        <w:rPr>
          <w:shd w:val="clear" w:color="auto" w:fill="FFFFFF"/>
        </w:rPr>
        <w:t>Interacting with the stakeholders of both Business and IT Department in finalizing the requirements using MEGA.</w:t>
      </w:r>
    </w:p>
    <w:p w:rsidR="002321A8" w:rsidRPr="005C25DB" w:rsidRDefault="002321A8" w:rsidP="002321A8">
      <w:pPr>
        <w:numPr>
          <w:ilvl w:val="0"/>
          <w:numId w:val="23"/>
        </w:numPr>
        <w:jc w:val="both"/>
      </w:pPr>
      <w:r w:rsidRPr="005C25DB">
        <w:t xml:space="preserve">Calculated </w:t>
      </w:r>
      <w:r w:rsidRPr="005C25DB">
        <w:rPr>
          <w:b/>
        </w:rPr>
        <w:t>pension benefits and prepared associated participant paperwork</w:t>
      </w:r>
      <w:r w:rsidRPr="005C25DB">
        <w:t xml:space="preserve"> in accordance with plan provisions. Maintained and updated administrative procedures. </w:t>
      </w:r>
    </w:p>
    <w:p w:rsidR="002321A8" w:rsidRPr="005C25DB" w:rsidRDefault="002321A8" w:rsidP="002321A8">
      <w:pPr>
        <w:numPr>
          <w:ilvl w:val="0"/>
          <w:numId w:val="23"/>
        </w:numPr>
        <w:jc w:val="both"/>
      </w:pPr>
      <w:r w:rsidRPr="005C25DB">
        <w:t xml:space="preserve">Manned for reading and comprehending </w:t>
      </w:r>
      <w:r w:rsidRPr="005C25DB">
        <w:rPr>
          <w:b/>
        </w:rPr>
        <w:t>pension plan</w:t>
      </w:r>
      <w:r w:rsidRPr="005C25DB">
        <w:t xml:space="preserve"> provisions from plan documents and summaries of plan. </w:t>
      </w:r>
    </w:p>
    <w:p w:rsidR="002321A8" w:rsidRPr="005C25DB" w:rsidRDefault="002321A8" w:rsidP="002321A8">
      <w:pPr>
        <w:numPr>
          <w:ilvl w:val="0"/>
          <w:numId w:val="23"/>
        </w:numPr>
        <w:jc w:val="both"/>
      </w:pPr>
      <w:r w:rsidRPr="005C25DB">
        <w:t>Identified, analyzed, and assisted in implementing process improvements. Assisted effectively with training of new employees.</w:t>
      </w:r>
    </w:p>
    <w:p w:rsidR="002321A8" w:rsidRPr="005C25DB" w:rsidRDefault="002321A8" w:rsidP="002321A8">
      <w:pPr>
        <w:numPr>
          <w:ilvl w:val="0"/>
          <w:numId w:val="23"/>
        </w:numPr>
        <w:tabs>
          <w:tab w:val="left" w:pos="450"/>
        </w:tabs>
        <w:ind w:right="29"/>
        <w:jc w:val="both"/>
        <w:rPr>
          <w:shd w:val="clear" w:color="auto" w:fill="FFFFFF"/>
        </w:rPr>
      </w:pPr>
      <w:r w:rsidRPr="005C25DB">
        <w:rPr>
          <w:shd w:val="clear" w:color="auto" w:fill="FFFFFF"/>
        </w:rPr>
        <w:t>Wrote use cases and managed use cases that could be traced back to the functional requirements as specified in the Requirement document.</w:t>
      </w:r>
    </w:p>
    <w:p w:rsidR="002321A8" w:rsidRPr="005C25DB" w:rsidRDefault="002321A8" w:rsidP="002321A8">
      <w:pPr>
        <w:numPr>
          <w:ilvl w:val="0"/>
          <w:numId w:val="23"/>
        </w:numPr>
        <w:tabs>
          <w:tab w:val="left" w:pos="450"/>
        </w:tabs>
        <w:ind w:right="29"/>
        <w:jc w:val="both"/>
        <w:rPr>
          <w:shd w:val="clear" w:color="auto" w:fill="FFFFFF"/>
        </w:rPr>
      </w:pPr>
      <w:r w:rsidRPr="005C25DB">
        <w:rPr>
          <w:shd w:val="clear" w:color="auto" w:fill="FFFFFF"/>
        </w:rPr>
        <w:t>Developed sequence diagrams to show the interactions between objects in the sequential order that those interactions occur.</w:t>
      </w:r>
    </w:p>
    <w:p w:rsidR="002321A8" w:rsidRPr="005C25DB" w:rsidRDefault="002321A8" w:rsidP="002321A8">
      <w:pPr>
        <w:numPr>
          <w:ilvl w:val="0"/>
          <w:numId w:val="23"/>
        </w:numPr>
        <w:tabs>
          <w:tab w:val="left" w:pos="450"/>
        </w:tabs>
        <w:ind w:right="29"/>
        <w:jc w:val="both"/>
        <w:rPr>
          <w:shd w:val="clear" w:color="auto" w:fill="FFFFFF"/>
        </w:rPr>
      </w:pPr>
      <w:r w:rsidRPr="005C25DB">
        <w:rPr>
          <w:shd w:val="clear" w:color="auto" w:fill="FFFFFF"/>
        </w:rPr>
        <w:lastRenderedPageBreak/>
        <w:t>Defined business processes, identified gaps, evaluated requirements and change requests, managed scope and transferred knowledge.</w:t>
      </w:r>
    </w:p>
    <w:p w:rsidR="002321A8" w:rsidRPr="005C25DB" w:rsidRDefault="002321A8" w:rsidP="002321A8">
      <w:pPr>
        <w:numPr>
          <w:ilvl w:val="0"/>
          <w:numId w:val="23"/>
        </w:numPr>
        <w:tabs>
          <w:tab w:val="left" w:pos="450"/>
        </w:tabs>
        <w:ind w:right="29"/>
        <w:jc w:val="both"/>
        <w:rPr>
          <w:shd w:val="clear" w:color="auto" w:fill="FFFFFF"/>
        </w:rPr>
      </w:pPr>
      <w:r w:rsidRPr="005C25DB">
        <w:rPr>
          <w:shd w:val="clear" w:color="auto" w:fill="FFFFFF"/>
        </w:rPr>
        <w:t>Utilized technical tools to develop business, financial and system requirements analysis with supporting variance reports, current and target business process flows and traceability matrices</w:t>
      </w:r>
    </w:p>
    <w:p w:rsidR="002321A8" w:rsidRPr="005C25DB" w:rsidRDefault="002321A8" w:rsidP="002321A8">
      <w:pPr>
        <w:numPr>
          <w:ilvl w:val="0"/>
          <w:numId w:val="23"/>
        </w:numPr>
        <w:tabs>
          <w:tab w:val="left" w:pos="450"/>
        </w:tabs>
        <w:ind w:right="29"/>
        <w:jc w:val="both"/>
        <w:rPr>
          <w:shd w:val="clear" w:color="auto" w:fill="FFFFFF"/>
        </w:rPr>
      </w:pPr>
      <w:r w:rsidRPr="005C25DB">
        <w:rPr>
          <w:shd w:val="clear" w:color="auto" w:fill="FFFFFF"/>
        </w:rPr>
        <w:t>Worked closely with the Quality Assurance team and developed test cases, test scripts using the developed use cases as the platform, and conducted User Acceptance Testing (UAT).</w:t>
      </w:r>
    </w:p>
    <w:p w:rsidR="002321A8" w:rsidRPr="005C25DB" w:rsidRDefault="002321A8" w:rsidP="002321A8">
      <w:pPr>
        <w:numPr>
          <w:ilvl w:val="0"/>
          <w:numId w:val="23"/>
        </w:numPr>
        <w:tabs>
          <w:tab w:val="left" w:pos="450"/>
        </w:tabs>
        <w:ind w:right="29"/>
        <w:jc w:val="both"/>
        <w:rPr>
          <w:shd w:val="clear" w:color="auto" w:fill="FFFFFF"/>
        </w:rPr>
      </w:pPr>
      <w:r w:rsidRPr="005C25DB">
        <w:rPr>
          <w:shd w:val="clear" w:color="auto" w:fill="FFFFFF"/>
        </w:rPr>
        <w:t>Worked with the project manager to develop a standard change management process to continually improve the software processes used in the organization with the intent of improving software quality, increasing productivity, and decreasing the cycle time for product development</w:t>
      </w:r>
    </w:p>
    <w:p w:rsidR="002321A8" w:rsidRPr="005C25DB" w:rsidRDefault="002321A8" w:rsidP="002321A8">
      <w:pPr>
        <w:numPr>
          <w:ilvl w:val="0"/>
          <w:numId w:val="23"/>
        </w:numPr>
        <w:tabs>
          <w:tab w:val="left" w:pos="450"/>
        </w:tabs>
        <w:ind w:right="29"/>
        <w:jc w:val="both"/>
        <w:rPr>
          <w:shd w:val="clear" w:color="auto" w:fill="FFFFFF"/>
        </w:rPr>
      </w:pPr>
      <w:r w:rsidRPr="005C25DB">
        <w:rPr>
          <w:shd w:val="clear" w:color="auto" w:fill="FFFFFF"/>
        </w:rPr>
        <w:t>Strong communication skills/presentation skills and a complete team player.</w:t>
      </w:r>
    </w:p>
    <w:p w:rsidR="002321A8" w:rsidRPr="005C25DB" w:rsidRDefault="002321A8" w:rsidP="002321A8">
      <w:pPr>
        <w:numPr>
          <w:ilvl w:val="0"/>
          <w:numId w:val="23"/>
        </w:numPr>
        <w:tabs>
          <w:tab w:val="left" w:pos="450"/>
        </w:tabs>
        <w:ind w:right="29"/>
        <w:jc w:val="both"/>
        <w:rPr>
          <w:shd w:val="clear" w:color="auto" w:fill="FFFFFF"/>
        </w:rPr>
      </w:pPr>
      <w:r w:rsidRPr="005C25DB">
        <w:rPr>
          <w:shd w:val="clear" w:color="auto" w:fill="FFFFFF"/>
        </w:rPr>
        <w:t>Conducting JAD sessions to identify the business/System flows and determines whether any current or proposed systems are impacted.</w:t>
      </w:r>
    </w:p>
    <w:p w:rsidR="002321A8" w:rsidRPr="005C25DB" w:rsidRDefault="002321A8" w:rsidP="002321A8">
      <w:pPr>
        <w:numPr>
          <w:ilvl w:val="0"/>
          <w:numId w:val="23"/>
        </w:numPr>
        <w:tabs>
          <w:tab w:val="left" w:pos="450"/>
        </w:tabs>
        <w:ind w:right="29"/>
        <w:jc w:val="both"/>
        <w:rPr>
          <w:shd w:val="clear" w:color="auto" w:fill="FFFFFF"/>
        </w:rPr>
      </w:pPr>
      <w:r w:rsidRPr="005C25DB">
        <w:rPr>
          <w:shd w:val="clear" w:color="auto" w:fill="FFFFFF"/>
        </w:rPr>
        <w:t>Participating in discussions using Acceptance Test Driven Development (ATDD) with agile project methodology to develop business/System requirements and process maps.</w:t>
      </w:r>
    </w:p>
    <w:p w:rsidR="002321A8" w:rsidRPr="005C25DB" w:rsidRDefault="002321A8" w:rsidP="002321A8">
      <w:pPr>
        <w:numPr>
          <w:ilvl w:val="0"/>
          <w:numId w:val="23"/>
        </w:numPr>
        <w:tabs>
          <w:tab w:val="left" w:pos="450"/>
        </w:tabs>
        <w:ind w:right="29"/>
        <w:jc w:val="both"/>
        <w:rPr>
          <w:shd w:val="clear" w:color="auto" w:fill="FFFFFF"/>
        </w:rPr>
      </w:pPr>
      <w:r w:rsidRPr="005C25DB">
        <w:rPr>
          <w:shd w:val="clear" w:color="auto" w:fill="FFFFFF"/>
        </w:rPr>
        <w:t>Identifying Data Elements and creating business rules to facilitate system application development.</w:t>
      </w:r>
    </w:p>
    <w:p w:rsidR="002321A8" w:rsidRPr="005C25DB" w:rsidRDefault="002321A8" w:rsidP="002321A8">
      <w:pPr>
        <w:numPr>
          <w:ilvl w:val="0"/>
          <w:numId w:val="23"/>
        </w:numPr>
        <w:tabs>
          <w:tab w:val="left" w:pos="450"/>
        </w:tabs>
        <w:ind w:right="29"/>
        <w:jc w:val="both"/>
        <w:rPr>
          <w:shd w:val="clear" w:color="auto" w:fill="FFFFFF"/>
        </w:rPr>
      </w:pPr>
      <w:r w:rsidRPr="005C25DB">
        <w:rPr>
          <w:shd w:val="clear" w:color="auto" w:fill="FFFFFF"/>
        </w:rPr>
        <w:t>Performing User Acceptance Test for the developed system application to verify requirements functionality.</w:t>
      </w:r>
    </w:p>
    <w:p w:rsidR="002321A8" w:rsidRPr="005C25DB" w:rsidRDefault="002321A8" w:rsidP="002321A8">
      <w:pPr>
        <w:numPr>
          <w:ilvl w:val="0"/>
          <w:numId w:val="23"/>
        </w:numPr>
        <w:tabs>
          <w:tab w:val="left" w:pos="450"/>
        </w:tabs>
        <w:ind w:right="29"/>
        <w:jc w:val="both"/>
        <w:rPr>
          <w:shd w:val="clear" w:color="auto" w:fill="FFFFFF"/>
        </w:rPr>
      </w:pPr>
      <w:r w:rsidRPr="005C25DB">
        <w:rPr>
          <w:shd w:val="clear" w:color="auto" w:fill="FFFFFF"/>
        </w:rPr>
        <w:t>Gather business requirements from stakeholders and create case and data flow diagrams in MEGA.</w:t>
      </w:r>
    </w:p>
    <w:p w:rsidR="002321A8" w:rsidRPr="005C25DB" w:rsidRDefault="002321A8" w:rsidP="002321A8">
      <w:pPr>
        <w:numPr>
          <w:ilvl w:val="0"/>
          <w:numId w:val="23"/>
        </w:numPr>
        <w:tabs>
          <w:tab w:val="left" w:pos="450"/>
        </w:tabs>
        <w:ind w:right="29"/>
        <w:jc w:val="both"/>
        <w:rPr>
          <w:shd w:val="clear" w:color="auto" w:fill="FFFFFF"/>
        </w:rPr>
      </w:pPr>
      <w:r w:rsidRPr="005C25DB">
        <w:rPr>
          <w:shd w:val="clear" w:color="auto" w:fill="FFFFFF"/>
        </w:rPr>
        <w:t>Interact with users to gather business knowledge and transform them into document requirements, business scenario and business rules.</w:t>
      </w:r>
    </w:p>
    <w:p w:rsidR="002321A8" w:rsidRPr="005C25DB" w:rsidRDefault="002321A8" w:rsidP="002321A8">
      <w:pPr>
        <w:numPr>
          <w:ilvl w:val="0"/>
          <w:numId w:val="23"/>
        </w:numPr>
        <w:tabs>
          <w:tab w:val="left" w:pos="450"/>
        </w:tabs>
        <w:ind w:right="29"/>
        <w:jc w:val="both"/>
        <w:rPr>
          <w:shd w:val="clear" w:color="auto" w:fill="FFFFFF"/>
        </w:rPr>
      </w:pPr>
      <w:r w:rsidRPr="005C25DB">
        <w:rPr>
          <w:shd w:val="clear" w:color="auto" w:fill="FFFFFF"/>
        </w:rPr>
        <w:t>Create Business Case Documents (BCD) and Business Decision Documents (BDD).</w:t>
      </w:r>
    </w:p>
    <w:p w:rsidR="002321A8" w:rsidRPr="005C25DB" w:rsidRDefault="002321A8" w:rsidP="002321A8">
      <w:pPr>
        <w:numPr>
          <w:ilvl w:val="0"/>
          <w:numId w:val="23"/>
        </w:numPr>
        <w:tabs>
          <w:tab w:val="left" w:pos="450"/>
        </w:tabs>
        <w:ind w:right="29"/>
        <w:jc w:val="both"/>
        <w:rPr>
          <w:shd w:val="clear" w:color="auto" w:fill="FFFFFF"/>
        </w:rPr>
      </w:pPr>
      <w:r w:rsidRPr="005C25DB">
        <w:rPr>
          <w:shd w:val="clear" w:color="auto" w:fill="FFFFFF"/>
        </w:rPr>
        <w:t>Used SQL to conduct back end test to determine data match.</w:t>
      </w:r>
    </w:p>
    <w:p w:rsidR="002321A8" w:rsidRPr="005C25DB" w:rsidRDefault="002321A8" w:rsidP="002321A8">
      <w:pPr>
        <w:numPr>
          <w:ilvl w:val="0"/>
          <w:numId w:val="23"/>
        </w:numPr>
        <w:tabs>
          <w:tab w:val="left" w:pos="450"/>
        </w:tabs>
        <w:ind w:right="29"/>
        <w:jc w:val="both"/>
        <w:rPr>
          <w:shd w:val="clear" w:color="auto" w:fill="FFFFFF"/>
        </w:rPr>
      </w:pPr>
      <w:r w:rsidRPr="005C25DB">
        <w:rPr>
          <w:shd w:val="clear" w:color="auto" w:fill="FFFFFF"/>
        </w:rPr>
        <w:t>Work closely with the QA team to write test cases and perform User Acceptance Testing (UAT) and Work as a liaison between the stakeholders and the developers.</w:t>
      </w:r>
    </w:p>
    <w:p w:rsidR="005D4497" w:rsidRPr="005C25DB" w:rsidRDefault="005D4497" w:rsidP="008C7AC5">
      <w:pPr>
        <w:jc w:val="both"/>
        <w:rPr>
          <w:rFonts w:eastAsia="Arial"/>
          <w:color w:val="auto"/>
        </w:rPr>
      </w:pPr>
    </w:p>
    <w:p w:rsidR="005D4497" w:rsidRPr="005C25DB" w:rsidRDefault="005D4497" w:rsidP="008C7AC5">
      <w:pPr>
        <w:jc w:val="both"/>
        <w:rPr>
          <w:rFonts w:eastAsia="Arial"/>
          <w:b/>
          <w:bCs/>
          <w:color w:val="auto"/>
        </w:rPr>
      </w:pPr>
    </w:p>
    <w:p w:rsidR="002B78CF" w:rsidRPr="005C25DB" w:rsidRDefault="00186F6D" w:rsidP="002B78CF">
      <w:pPr>
        <w:jc w:val="both"/>
        <w:rPr>
          <w:rFonts w:eastAsia="Arial"/>
          <w:b/>
          <w:bCs/>
          <w:color w:val="auto"/>
        </w:rPr>
      </w:pPr>
      <w:r w:rsidRPr="005C25DB">
        <w:rPr>
          <w:rFonts w:eastAsia="Arial"/>
          <w:b/>
          <w:bCs/>
          <w:color w:val="auto"/>
        </w:rPr>
        <w:t xml:space="preserve">Project: Ohio Casualty Insurance Company, </w:t>
      </w:r>
      <w:r w:rsidRPr="005C25DB">
        <w:rPr>
          <w:b/>
          <w:color w:val="auto"/>
        </w:rPr>
        <w:t>Fairfield, OH</w:t>
      </w:r>
      <w:r w:rsidR="002B78CF" w:rsidRPr="005C25DB">
        <w:rPr>
          <w:b/>
          <w:color w:val="auto"/>
        </w:rPr>
        <w:tab/>
      </w:r>
      <w:r w:rsidR="002B78CF" w:rsidRPr="005C25DB">
        <w:rPr>
          <w:b/>
          <w:color w:val="auto"/>
        </w:rPr>
        <w:tab/>
      </w:r>
      <w:r w:rsidR="002B78CF" w:rsidRPr="005C25DB">
        <w:rPr>
          <w:b/>
          <w:color w:val="auto"/>
        </w:rPr>
        <w:tab/>
      </w:r>
      <w:r w:rsidR="005C25DB">
        <w:rPr>
          <w:b/>
          <w:color w:val="auto"/>
        </w:rPr>
        <w:tab/>
      </w:r>
      <w:r w:rsidR="005C25DB">
        <w:rPr>
          <w:rFonts w:eastAsia="Arial"/>
          <w:b/>
          <w:bCs/>
          <w:color w:val="auto"/>
        </w:rPr>
        <w:t>August</w:t>
      </w:r>
      <w:r w:rsidR="003102A9" w:rsidRPr="005C25DB">
        <w:rPr>
          <w:rFonts w:eastAsia="Arial"/>
          <w:b/>
          <w:bCs/>
          <w:color w:val="auto"/>
        </w:rPr>
        <w:t xml:space="preserve"> 2010 – </w:t>
      </w:r>
      <w:r w:rsidR="005C25DB">
        <w:rPr>
          <w:rFonts w:eastAsia="Arial"/>
          <w:b/>
          <w:bCs/>
          <w:color w:val="auto"/>
        </w:rPr>
        <w:t>June</w:t>
      </w:r>
      <w:r w:rsidR="008523E4" w:rsidRPr="005C25DB">
        <w:rPr>
          <w:rFonts w:eastAsia="Arial"/>
          <w:b/>
          <w:bCs/>
          <w:color w:val="auto"/>
        </w:rPr>
        <w:t xml:space="preserve"> 2012</w:t>
      </w:r>
    </w:p>
    <w:p w:rsidR="00186F6D" w:rsidRPr="005C25DB" w:rsidRDefault="00186F6D" w:rsidP="008C7AC5">
      <w:pPr>
        <w:jc w:val="both"/>
        <w:rPr>
          <w:rFonts w:eastAsia="Arial"/>
          <w:b/>
          <w:bCs/>
          <w:color w:val="auto"/>
        </w:rPr>
      </w:pPr>
      <w:r w:rsidRPr="005C25DB">
        <w:rPr>
          <w:rFonts w:eastAsia="Arial"/>
          <w:b/>
          <w:bCs/>
          <w:color w:val="auto"/>
        </w:rPr>
        <w:t>Business</w:t>
      </w:r>
      <w:r w:rsidR="005C25DB" w:rsidRPr="005C25DB">
        <w:rPr>
          <w:rFonts w:eastAsia="Arial"/>
          <w:b/>
          <w:bCs/>
          <w:color w:val="auto"/>
        </w:rPr>
        <w:t> Analyst</w:t>
      </w:r>
      <w:r w:rsidRPr="005C25DB">
        <w:rPr>
          <w:rFonts w:eastAsia="Arial"/>
          <w:b/>
          <w:bCs/>
          <w:color w:val="auto"/>
        </w:rPr>
        <w:t> </w:t>
      </w:r>
    </w:p>
    <w:p w:rsidR="00186F6D" w:rsidRPr="005C25DB" w:rsidRDefault="00186F6D" w:rsidP="008C7AC5">
      <w:pPr>
        <w:jc w:val="both"/>
        <w:rPr>
          <w:color w:val="auto"/>
        </w:rPr>
      </w:pPr>
      <w:r w:rsidRPr="005C25DB">
        <w:rPr>
          <w:rFonts w:eastAsia="Arial"/>
          <w:bCs/>
          <w:color w:val="auto"/>
        </w:rPr>
        <w:t xml:space="preserve">Ohio Casualty Insurance Company </w:t>
      </w:r>
      <w:r w:rsidRPr="005C25DB">
        <w:rPr>
          <w:color w:val="auto"/>
        </w:rPr>
        <w:t xml:space="preserve">offers property insurance, general liability insurance, commercial auto insurance, or workers compensation. </w:t>
      </w:r>
      <w:r w:rsidRPr="005C25DB">
        <w:rPr>
          <w:rFonts w:eastAsia="Arial"/>
          <w:color w:val="auto"/>
        </w:rPr>
        <w:t xml:space="preserve">Ohio PolicyCenter is the project of Ohio Casualty Insurance Company to replace existing legacy system to a web based application. The new application will be one stop shop for creating new, cancel, reinstate, and renew existing policies for personal and commercial line customers. Based on the customer information, system generates the quote evaluating with the risk involved to issue a Quote/Policy. It also integrates with various other internal and external applications to complete the quote process. </w:t>
      </w:r>
    </w:p>
    <w:p w:rsidR="00186F6D" w:rsidRPr="005C25DB" w:rsidRDefault="00186F6D" w:rsidP="008C7AC5">
      <w:pPr>
        <w:jc w:val="both"/>
        <w:rPr>
          <w:rFonts w:eastAsia="Arial"/>
          <w:color w:val="auto"/>
        </w:rPr>
      </w:pPr>
      <w:r w:rsidRPr="005C25DB">
        <w:rPr>
          <w:rFonts w:eastAsia="Arial"/>
          <w:color w:val="auto"/>
        </w:rPr>
        <w:t> </w:t>
      </w:r>
    </w:p>
    <w:p w:rsidR="00186F6D" w:rsidRPr="005C25DB" w:rsidRDefault="00186F6D" w:rsidP="008C7AC5">
      <w:pPr>
        <w:numPr>
          <w:ilvl w:val="0"/>
          <w:numId w:val="27"/>
        </w:numPr>
        <w:jc w:val="both"/>
        <w:rPr>
          <w:rFonts w:eastAsia="Arial"/>
          <w:color w:val="auto"/>
        </w:rPr>
      </w:pPr>
      <w:r w:rsidRPr="005C25DB">
        <w:rPr>
          <w:rFonts w:eastAsia="Arial"/>
          <w:color w:val="auto"/>
        </w:rPr>
        <w:t>Worked closely with business partners, SMEs and product owners to understand the process.</w:t>
      </w:r>
    </w:p>
    <w:p w:rsidR="007D043D" w:rsidRPr="005C25DB" w:rsidRDefault="007D043D" w:rsidP="008C7AC5">
      <w:pPr>
        <w:numPr>
          <w:ilvl w:val="0"/>
          <w:numId w:val="27"/>
        </w:numPr>
        <w:jc w:val="both"/>
        <w:rPr>
          <w:rFonts w:eastAsia="Arial"/>
          <w:color w:val="auto"/>
        </w:rPr>
      </w:pPr>
      <w:r w:rsidRPr="005C25DB">
        <w:rPr>
          <w:rFonts w:eastAsia="Arial"/>
          <w:color w:val="auto"/>
        </w:rPr>
        <w:t>Came up with the BRD, FRD and other documents regarding design and development.</w:t>
      </w:r>
    </w:p>
    <w:p w:rsidR="00186F6D" w:rsidRPr="005C25DB" w:rsidRDefault="00186F6D" w:rsidP="008C7AC5">
      <w:pPr>
        <w:numPr>
          <w:ilvl w:val="0"/>
          <w:numId w:val="27"/>
        </w:numPr>
        <w:jc w:val="both"/>
        <w:rPr>
          <w:rFonts w:eastAsia="Arial"/>
          <w:color w:val="auto"/>
        </w:rPr>
      </w:pPr>
      <w:r w:rsidRPr="005C25DB">
        <w:rPr>
          <w:rFonts w:eastAsia="Arial"/>
          <w:color w:val="auto"/>
        </w:rPr>
        <w:t>Suggested process change and re-engineering as needed based on requirements gathered.</w:t>
      </w:r>
    </w:p>
    <w:p w:rsidR="00186F6D" w:rsidRPr="005C25DB" w:rsidRDefault="00186F6D" w:rsidP="008C7AC5">
      <w:pPr>
        <w:numPr>
          <w:ilvl w:val="0"/>
          <w:numId w:val="27"/>
        </w:numPr>
        <w:jc w:val="both"/>
        <w:rPr>
          <w:rFonts w:eastAsia="Arial"/>
          <w:color w:val="auto"/>
        </w:rPr>
      </w:pPr>
      <w:r w:rsidRPr="005C25DB">
        <w:rPr>
          <w:rFonts w:eastAsia="Arial"/>
          <w:color w:val="auto"/>
        </w:rPr>
        <w:t>Conducted requirements gathering using JAD and interview sessions.</w:t>
      </w:r>
    </w:p>
    <w:p w:rsidR="00186F6D" w:rsidRPr="005C25DB" w:rsidRDefault="00186F6D" w:rsidP="008C7AC5">
      <w:pPr>
        <w:numPr>
          <w:ilvl w:val="0"/>
          <w:numId w:val="27"/>
        </w:numPr>
        <w:jc w:val="both"/>
        <w:rPr>
          <w:rFonts w:eastAsia="Arial"/>
          <w:color w:val="auto"/>
        </w:rPr>
      </w:pPr>
      <w:r w:rsidRPr="005C25DB">
        <w:rPr>
          <w:rFonts w:eastAsia="Arial"/>
          <w:color w:val="auto"/>
        </w:rPr>
        <w:t>Gathered requirements for creating the rating inputs screen for the policy system.</w:t>
      </w:r>
    </w:p>
    <w:p w:rsidR="00186F6D" w:rsidRPr="005C25DB" w:rsidRDefault="00186F6D" w:rsidP="008C7AC5">
      <w:pPr>
        <w:numPr>
          <w:ilvl w:val="0"/>
          <w:numId w:val="27"/>
        </w:numPr>
        <w:jc w:val="both"/>
        <w:rPr>
          <w:rFonts w:eastAsia="Arial"/>
          <w:color w:val="auto"/>
        </w:rPr>
      </w:pPr>
      <w:r w:rsidRPr="005C25DB">
        <w:rPr>
          <w:rFonts w:eastAsia="Arial"/>
          <w:color w:val="auto"/>
        </w:rPr>
        <w:t>Analyzed and documented performance/security/User Interface Branding requirements for the application.</w:t>
      </w:r>
    </w:p>
    <w:p w:rsidR="002321A8" w:rsidRPr="005C25DB" w:rsidRDefault="002321A8" w:rsidP="002321A8">
      <w:pPr>
        <w:pStyle w:val="ListParagraph"/>
        <w:numPr>
          <w:ilvl w:val="0"/>
          <w:numId w:val="27"/>
        </w:numPr>
        <w:autoSpaceDE w:val="0"/>
        <w:autoSpaceDN w:val="0"/>
        <w:adjustRightInd w:val="0"/>
        <w:jc w:val="both"/>
        <w:rPr>
          <w:rFonts w:ascii="Times New Roman" w:hAnsi="Times New Roman"/>
          <w:sz w:val="22"/>
          <w:szCs w:val="22"/>
        </w:rPr>
      </w:pPr>
      <w:r w:rsidRPr="005C25DB">
        <w:rPr>
          <w:rFonts w:ascii="Times New Roman" w:hAnsi="Times New Roman"/>
          <w:sz w:val="22"/>
          <w:szCs w:val="22"/>
        </w:rPr>
        <w:t>Identified internal and external system requirements, design and configuration set-up, also created User Documentation and conducted training class.</w:t>
      </w:r>
    </w:p>
    <w:p w:rsidR="002321A8" w:rsidRPr="005C25DB" w:rsidRDefault="002321A8" w:rsidP="002321A8">
      <w:pPr>
        <w:numPr>
          <w:ilvl w:val="0"/>
          <w:numId w:val="27"/>
        </w:numPr>
        <w:suppressAutoHyphens/>
        <w:jc w:val="both"/>
      </w:pPr>
      <w:r w:rsidRPr="005C25DB">
        <w:t xml:space="preserve">Used UML to produce use case models, sequence diagrams, and class diagrams as part of the detailed design of interfaces. </w:t>
      </w:r>
    </w:p>
    <w:p w:rsidR="002321A8" w:rsidRPr="005C25DB" w:rsidRDefault="002321A8" w:rsidP="002321A8">
      <w:pPr>
        <w:pStyle w:val="ListParagraph"/>
        <w:numPr>
          <w:ilvl w:val="0"/>
          <w:numId w:val="27"/>
        </w:numPr>
        <w:autoSpaceDE w:val="0"/>
        <w:autoSpaceDN w:val="0"/>
        <w:adjustRightInd w:val="0"/>
        <w:jc w:val="both"/>
        <w:rPr>
          <w:rFonts w:ascii="Times New Roman" w:hAnsi="Times New Roman"/>
          <w:sz w:val="22"/>
          <w:szCs w:val="22"/>
        </w:rPr>
      </w:pPr>
      <w:r w:rsidRPr="005C25DB">
        <w:rPr>
          <w:rFonts w:ascii="Times New Roman" w:hAnsi="Times New Roman"/>
          <w:sz w:val="22"/>
          <w:szCs w:val="22"/>
        </w:rPr>
        <w:t xml:space="preserve">Established a business Analysis methodology around the RUP (Rational Unified Process). </w:t>
      </w:r>
    </w:p>
    <w:p w:rsidR="002321A8" w:rsidRPr="005C25DB" w:rsidRDefault="002321A8" w:rsidP="002321A8">
      <w:pPr>
        <w:pStyle w:val="ListParagraph"/>
        <w:numPr>
          <w:ilvl w:val="0"/>
          <w:numId w:val="27"/>
        </w:numPr>
        <w:autoSpaceDE w:val="0"/>
        <w:autoSpaceDN w:val="0"/>
        <w:adjustRightInd w:val="0"/>
        <w:jc w:val="both"/>
        <w:rPr>
          <w:rFonts w:ascii="Times New Roman" w:hAnsi="Times New Roman"/>
          <w:sz w:val="22"/>
          <w:szCs w:val="22"/>
        </w:rPr>
      </w:pPr>
      <w:r w:rsidRPr="005C25DB">
        <w:rPr>
          <w:rFonts w:ascii="Times New Roman" w:hAnsi="Times New Roman"/>
          <w:sz w:val="22"/>
          <w:szCs w:val="22"/>
        </w:rPr>
        <w:t>Conducted interviews with key business users to collect requirement and business process information.</w:t>
      </w:r>
    </w:p>
    <w:p w:rsidR="002321A8" w:rsidRPr="005C25DB" w:rsidRDefault="002321A8" w:rsidP="002321A8">
      <w:pPr>
        <w:pStyle w:val="ListParagraph"/>
        <w:numPr>
          <w:ilvl w:val="0"/>
          <w:numId w:val="27"/>
        </w:numPr>
        <w:autoSpaceDE w:val="0"/>
        <w:autoSpaceDN w:val="0"/>
        <w:adjustRightInd w:val="0"/>
        <w:jc w:val="both"/>
        <w:rPr>
          <w:rFonts w:ascii="Times New Roman" w:hAnsi="Times New Roman"/>
          <w:sz w:val="22"/>
          <w:szCs w:val="22"/>
        </w:rPr>
      </w:pPr>
      <w:r w:rsidRPr="005C25DB">
        <w:rPr>
          <w:rFonts w:ascii="Times New Roman" w:hAnsi="Times New Roman"/>
          <w:sz w:val="22"/>
          <w:szCs w:val="22"/>
        </w:rPr>
        <w:t>Designed the business requirement collection approach based on the project scope and SDLC methodology.</w:t>
      </w:r>
    </w:p>
    <w:p w:rsidR="002321A8" w:rsidRPr="005C25DB" w:rsidRDefault="002321A8" w:rsidP="002321A8">
      <w:pPr>
        <w:pStyle w:val="ListParagraph"/>
        <w:numPr>
          <w:ilvl w:val="0"/>
          <w:numId w:val="27"/>
        </w:numPr>
        <w:autoSpaceDE w:val="0"/>
        <w:autoSpaceDN w:val="0"/>
        <w:adjustRightInd w:val="0"/>
        <w:jc w:val="both"/>
        <w:rPr>
          <w:rFonts w:ascii="Times New Roman" w:hAnsi="Times New Roman"/>
          <w:sz w:val="22"/>
          <w:szCs w:val="22"/>
        </w:rPr>
      </w:pPr>
      <w:r w:rsidRPr="005C25DB">
        <w:rPr>
          <w:rFonts w:ascii="Times New Roman" w:hAnsi="Times New Roman"/>
          <w:sz w:val="22"/>
          <w:szCs w:val="22"/>
        </w:rPr>
        <w:t>Designed and developed Use Cases, Activity Diagrams, Sequence Diagrams, and OOD using UML.</w:t>
      </w:r>
    </w:p>
    <w:p w:rsidR="00186F6D" w:rsidRPr="005C25DB" w:rsidRDefault="00186F6D" w:rsidP="008C7AC5">
      <w:pPr>
        <w:numPr>
          <w:ilvl w:val="0"/>
          <w:numId w:val="27"/>
        </w:numPr>
        <w:jc w:val="both"/>
        <w:rPr>
          <w:rFonts w:eastAsia="Arial"/>
          <w:color w:val="auto"/>
        </w:rPr>
      </w:pPr>
      <w:r w:rsidRPr="005C25DB">
        <w:rPr>
          <w:rFonts w:eastAsia="Arial"/>
          <w:color w:val="auto"/>
        </w:rPr>
        <w:t xml:space="preserve">Worked with underwriters, actuary to </w:t>
      </w:r>
      <w:r w:rsidR="002B78CF" w:rsidRPr="005C25DB">
        <w:rPr>
          <w:rFonts w:eastAsia="Arial"/>
          <w:color w:val="auto"/>
        </w:rPr>
        <w:t>determine</w:t>
      </w:r>
      <w:r w:rsidRPr="005C25DB">
        <w:rPr>
          <w:rFonts w:eastAsia="Arial"/>
          <w:color w:val="auto"/>
        </w:rPr>
        <w:t xml:space="preserve"> the rating algorithms for TO BE system.</w:t>
      </w:r>
    </w:p>
    <w:p w:rsidR="00186F6D" w:rsidRPr="005C25DB" w:rsidRDefault="00186F6D" w:rsidP="008C7AC5">
      <w:pPr>
        <w:numPr>
          <w:ilvl w:val="0"/>
          <w:numId w:val="27"/>
        </w:numPr>
        <w:jc w:val="both"/>
        <w:rPr>
          <w:rFonts w:eastAsia="Arial"/>
          <w:color w:val="auto"/>
        </w:rPr>
      </w:pPr>
      <w:r w:rsidRPr="005C25DB">
        <w:rPr>
          <w:rFonts w:eastAsia="Arial"/>
          <w:color w:val="auto"/>
        </w:rPr>
        <w:t>Created user stories, use case diagrams and process diagrams based on business requirements.</w:t>
      </w:r>
    </w:p>
    <w:p w:rsidR="00186F6D" w:rsidRPr="005C25DB" w:rsidRDefault="00186F6D" w:rsidP="008C7AC5">
      <w:pPr>
        <w:numPr>
          <w:ilvl w:val="0"/>
          <w:numId w:val="27"/>
        </w:numPr>
        <w:jc w:val="both"/>
        <w:rPr>
          <w:rFonts w:eastAsia="Arial"/>
          <w:color w:val="auto"/>
        </w:rPr>
      </w:pPr>
      <w:r w:rsidRPr="005C25DB">
        <w:rPr>
          <w:rFonts w:eastAsia="Arial"/>
          <w:color w:val="auto"/>
        </w:rPr>
        <w:t>Analyzed and documented requirements for Quote possesses for a Commercial Auto Policy</w:t>
      </w:r>
    </w:p>
    <w:p w:rsidR="00186F6D" w:rsidRPr="005C25DB" w:rsidRDefault="00186F6D" w:rsidP="008C7AC5">
      <w:pPr>
        <w:numPr>
          <w:ilvl w:val="0"/>
          <w:numId w:val="27"/>
        </w:numPr>
        <w:jc w:val="both"/>
        <w:rPr>
          <w:rFonts w:eastAsia="Arial"/>
          <w:color w:val="auto"/>
        </w:rPr>
      </w:pPr>
      <w:r w:rsidRPr="005C25DB">
        <w:rPr>
          <w:rFonts w:eastAsia="Arial"/>
          <w:color w:val="auto"/>
        </w:rPr>
        <w:t>Used agile methodology for gathering requirements and testing them.</w:t>
      </w:r>
    </w:p>
    <w:p w:rsidR="00186F6D" w:rsidRPr="005C25DB" w:rsidRDefault="00186F6D" w:rsidP="008C7AC5">
      <w:pPr>
        <w:numPr>
          <w:ilvl w:val="0"/>
          <w:numId w:val="27"/>
        </w:numPr>
        <w:jc w:val="both"/>
        <w:rPr>
          <w:rFonts w:eastAsia="Arial"/>
          <w:color w:val="auto"/>
        </w:rPr>
      </w:pPr>
      <w:r w:rsidRPr="005C25DB">
        <w:rPr>
          <w:rFonts w:eastAsia="Arial"/>
          <w:color w:val="auto"/>
        </w:rPr>
        <w:lastRenderedPageBreak/>
        <w:t>Involved in the weekly status meeting to discuss the upcoming releases and changes in the hardware requirements and other major issues.</w:t>
      </w:r>
    </w:p>
    <w:p w:rsidR="00186F6D" w:rsidRPr="005C25DB" w:rsidRDefault="00186F6D" w:rsidP="008C7AC5">
      <w:pPr>
        <w:numPr>
          <w:ilvl w:val="0"/>
          <w:numId w:val="27"/>
        </w:numPr>
        <w:jc w:val="both"/>
        <w:rPr>
          <w:rFonts w:eastAsia="Arial"/>
          <w:color w:val="auto"/>
        </w:rPr>
      </w:pPr>
      <w:r w:rsidRPr="005C25DB">
        <w:rPr>
          <w:rFonts w:eastAsia="Arial"/>
          <w:color w:val="auto"/>
        </w:rPr>
        <w:t>Involved in creating test plans, test strategy and executing test cases for rating used for premium calculation</w:t>
      </w:r>
      <w:r w:rsidR="0099683A" w:rsidRPr="005C25DB">
        <w:rPr>
          <w:rFonts w:eastAsia="Arial"/>
          <w:color w:val="auto"/>
        </w:rPr>
        <w:t>.</w:t>
      </w:r>
    </w:p>
    <w:p w:rsidR="007D043D" w:rsidRPr="005C25DB" w:rsidRDefault="00186F6D" w:rsidP="007D043D">
      <w:pPr>
        <w:numPr>
          <w:ilvl w:val="0"/>
          <w:numId w:val="27"/>
        </w:numPr>
        <w:jc w:val="both"/>
        <w:rPr>
          <w:rFonts w:eastAsia="Arial"/>
          <w:color w:val="auto"/>
        </w:rPr>
      </w:pPr>
      <w:r w:rsidRPr="005C25DB">
        <w:rPr>
          <w:rFonts w:eastAsia="Arial"/>
          <w:color w:val="auto"/>
        </w:rPr>
        <w:t>Analyzed user requirements, attended change request meeting to document changes and implemented procedures to test changes.</w:t>
      </w:r>
    </w:p>
    <w:p w:rsidR="007D043D" w:rsidRPr="005C25DB" w:rsidRDefault="007D043D" w:rsidP="007D043D">
      <w:pPr>
        <w:jc w:val="both"/>
        <w:rPr>
          <w:rFonts w:eastAsia="Arial"/>
          <w:color w:val="auto"/>
        </w:rPr>
      </w:pPr>
      <w:r w:rsidRPr="005C25DB">
        <w:rPr>
          <w:rFonts w:eastAsia="Arial"/>
          <w:b/>
          <w:bCs/>
          <w:color w:val="auto"/>
        </w:rPr>
        <w:t>Environment:</w:t>
      </w:r>
      <w:r w:rsidRPr="005C25DB">
        <w:rPr>
          <w:rFonts w:eastAsia="Arial"/>
          <w:color w:val="auto"/>
        </w:rPr>
        <w:t> HTML, Toad, Oracle, Rational Suite, Agile, Scrum works, Quality Center and Share Point.</w:t>
      </w:r>
    </w:p>
    <w:p w:rsidR="007D043D" w:rsidRPr="005C25DB" w:rsidRDefault="007D043D" w:rsidP="008C7AC5">
      <w:pPr>
        <w:jc w:val="both"/>
        <w:rPr>
          <w:rFonts w:eastAsia="Arial"/>
          <w:color w:val="auto"/>
        </w:rPr>
      </w:pPr>
    </w:p>
    <w:p w:rsidR="00283B78" w:rsidRPr="005C25DB" w:rsidRDefault="00283B78" w:rsidP="007D043D">
      <w:pPr>
        <w:jc w:val="both"/>
        <w:rPr>
          <w:rFonts w:eastAsia="Arial"/>
          <w:b/>
          <w:bCs/>
          <w:color w:val="auto"/>
        </w:rPr>
      </w:pPr>
    </w:p>
    <w:p w:rsidR="009C4291" w:rsidRPr="009C4291" w:rsidRDefault="00186F6D" w:rsidP="009C4291">
      <w:pPr>
        <w:jc w:val="both"/>
        <w:rPr>
          <w:rFonts w:eastAsia="Arial"/>
          <w:b/>
          <w:color w:val="auto"/>
        </w:rPr>
      </w:pPr>
      <w:r w:rsidRPr="005C25DB">
        <w:rPr>
          <w:rFonts w:eastAsia="Arial"/>
          <w:color w:val="auto"/>
        </w:rPr>
        <w:t> </w:t>
      </w:r>
      <w:r w:rsidR="009C4291" w:rsidRPr="009C4291">
        <w:rPr>
          <w:rFonts w:eastAsia="Arial"/>
          <w:b/>
          <w:color w:val="auto"/>
        </w:rPr>
        <w:t>AMCORE Mortgage, Chicago IL</w:t>
      </w:r>
      <w:r w:rsidR="009C4291">
        <w:rPr>
          <w:rFonts w:eastAsia="Arial"/>
          <w:b/>
          <w:color w:val="auto"/>
        </w:rPr>
        <w:tab/>
      </w:r>
      <w:r w:rsidR="009C4291">
        <w:rPr>
          <w:rFonts w:eastAsia="Arial"/>
          <w:b/>
          <w:color w:val="auto"/>
        </w:rPr>
        <w:tab/>
      </w:r>
      <w:r w:rsidR="00B27F5C">
        <w:rPr>
          <w:rFonts w:eastAsia="Arial"/>
          <w:b/>
          <w:color w:val="auto"/>
        </w:rPr>
        <w:tab/>
      </w:r>
      <w:r w:rsidR="00B27F5C">
        <w:rPr>
          <w:rFonts w:eastAsia="Arial"/>
          <w:b/>
          <w:color w:val="auto"/>
        </w:rPr>
        <w:tab/>
      </w:r>
      <w:r w:rsidR="00B27F5C">
        <w:rPr>
          <w:rFonts w:eastAsia="Arial"/>
          <w:b/>
          <w:color w:val="auto"/>
        </w:rPr>
        <w:tab/>
      </w:r>
      <w:r w:rsidR="00B27F5C">
        <w:rPr>
          <w:rFonts w:eastAsia="Arial"/>
          <w:b/>
          <w:color w:val="auto"/>
        </w:rPr>
        <w:tab/>
      </w:r>
      <w:r w:rsidR="00B27F5C">
        <w:rPr>
          <w:rFonts w:eastAsia="Arial"/>
          <w:b/>
          <w:color w:val="auto"/>
        </w:rPr>
        <w:tab/>
      </w:r>
      <w:r w:rsidR="00B27F5C">
        <w:rPr>
          <w:rFonts w:eastAsia="Arial"/>
          <w:b/>
          <w:color w:val="auto"/>
        </w:rPr>
        <w:tab/>
        <w:t xml:space="preserve">   Jun</w:t>
      </w:r>
      <w:r w:rsidR="00433BB0">
        <w:rPr>
          <w:rFonts w:eastAsia="Arial"/>
          <w:b/>
          <w:color w:val="auto"/>
        </w:rPr>
        <w:t>e</w:t>
      </w:r>
      <w:r w:rsidR="00B27F5C">
        <w:rPr>
          <w:rFonts w:eastAsia="Arial"/>
          <w:b/>
          <w:color w:val="auto"/>
        </w:rPr>
        <w:t xml:space="preserve"> 2008 - Apr 2010</w:t>
      </w:r>
    </w:p>
    <w:p w:rsidR="009C4291" w:rsidRPr="009C4291" w:rsidRDefault="009C4291" w:rsidP="009C4291">
      <w:pPr>
        <w:jc w:val="both"/>
        <w:rPr>
          <w:rFonts w:eastAsia="Arial"/>
          <w:b/>
          <w:color w:val="auto"/>
        </w:rPr>
      </w:pPr>
      <w:r w:rsidRPr="009C4291">
        <w:rPr>
          <w:rFonts w:eastAsia="Arial"/>
          <w:b/>
          <w:color w:val="auto"/>
        </w:rPr>
        <w:t xml:space="preserve">Business Analyst        </w:t>
      </w:r>
    </w:p>
    <w:p w:rsidR="009C4291" w:rsidRPr="009C4291" w:rsidRDefault="009C4291" w:rsidP="009C4291">
      <w:pPr>
        <w:jc w:val="both"/>
        <w:rPr>
          <w:rFonts w:eastAsia="Arial"/>
          <w:color w:val="auto"/>
        </w:rPr>
      </w:pPr>
      <w:r w:rsidRPr="009C4291">
        <w:rPr>
          <w:rFonts w:eastAsia="Arial"/>
          <w:color w:val="auto"/>
        </w:rPr>
        <w:t>Amcore Mortgage services had to implement a solution to streamline its mortgage application and approval process with end to end functionality that is affordable and easy to use. Loan origination system is an online loan application solution which collects minimum amount of information from customers to support its various loan origination channels. The system totally reengineered the performance of the applications.</w:t>
      </w:r>
    </w:p>
    <w:p w:rsidR="00186F6D" w:rsidRPr="005C25DB" w:rsidRDefault="00186F6D" w:rsidP="008C7AC5">
      <w:pPr>
        <w:jc w:val="both"/>
        <w:rPr>
          <w:rFonts w:eastAsia="Arial"/>
          <w:color w:val="auto"/>
        </w:rPr>
      </w:pPr>
    </w:p>
    <w:p w:rsidR="00186F6D" w:rsidRPr="005C25DB" w:rsidRDefault="00186F6D" w:rsidP="008C7AC5">
      <w:pPr>
        <w:numPr>
          <w:ilvl w:val="0"/>
          <w:numId w:val="28"/>
        </w:numPr>
        <w:jc w:val="both"/>
        <w:rPr>
          <w:rFonts w:eastAsia="Arial"/>
          <w:color w:val="auto"/>
        </w:rPr>
      </w:pPr>
      <w:r w:rsidRPr="005C25DB">
        <w:rPr>
          <w:rFonts w:eastAsia="Arial"/>
          <w:color w:val="auto"/>
        </w:rPr>
        <w:t>Created the enterprise data strategy guidelines document used for defining data per Allstate standards.</w:t>
      </w:r>
    </w:p>
    <w:p w:rsidR="00186F6D" w:rsidRPr="005C25DB" w:rsidRDefault="00186F6D" w:rsidP="008C7AC5">
      <w:pPr>
        <w:numPr>
          <w:ilvl w:val="0"/>
          <w:numId w:val="28"/>
        </w:numPr>
        <w:jc w:val="both"/>
        <w:rPr>
          <w:rFonts w:eastAsia="Arial"/>
          <w:color w:val="auto"/>
        </w:rPr>
      </w:pPr>
      <w:r w:rsidRPr="005C25DB">
        <w:rPr>
          <w:rFonts w:eastAsia="Arial"/>
          <w:color w:val="auto"/>
        </w:rPr>
        <w:t>Performed Requirement reviews with SME’s, Business Functional Owners and Data Modelers.</w:t>
      </w:r>
    </w:p>
    <w:p w:rsidR="00186F6D" w:rsidRPr="005C25DB" w:rsidRDefault="00186F6D" w:rsidP="008C7AC5">
      <w:pPr>
        <w:numPr>
          <w:ilvl w:val="0"/>
          <w:numId w:val="28"/>
        </w:numPr>
        <w:jc w:val="both"/>
        <w:rPr>
          <w:rFonts w:eastAsia="Arial"/>
          <w:color w:val="auto"/>
        </w:rPr>
      </w:pPr>
      <w:r w:rsidRPr="005C25DB">
        <w:rPr>
          <w:rFonts w:eastAsia="Arial"/>
          <w:color w:val="auto"/>
        </w:rPr>
        <w:t>Acted as a liaison between Users, SME’s and QA team at various stages of modeling.</w:t>
      </w:r>
    </w:p>
    <w:p w:rsidR="00186F6D" w:rsidRPr="005C25DB" w:rsidRDefault="00186F6D" w:rsidP="008C7AC5">
      <w:pPr>
        <w:numPr>
          <w:ilvl w:val="0"/>
          <w:numId w:val="28"/>
        </w:numPr>
        <w:jc w:val="both"/>
        <w:rPr>
          <w:rFonts w:eastAsia="Arial"/>
          <w:color w:val="auto"/>
        </w:rPr>
      </w:pPr>
      <w:r w:rsidRPr="005C25DB">
        <w:rPr>
          <w:rFonts w:eastAsia="Arial"/>
          <w:color w:val="auto"/>
        </w:rPr>
        <w:t>Decomposed high-level requirements into details, abstract up low-level requirements into businessand technical requirements.</w:t>
      </w:r>
    </w:p>
    <w:p w:rsidR="00186F6D" w:rsidRPr="005C25DB" w:rsidRDefault="00186F6D" w:rsidP="008C7AC5">
      <w:pPr>
        <w:numPr>
          <w:ilvl w:val="0"/>
          <w:numId w:val="28"/>
        </w:numPr>
        <w:jc w:val="both"/>
        <w:rPr>
          <w:rFonts w:eastAsia="Arial"/>
          <w:color w:val="auto"/>
        </w:rPr>
      </w:pPr>
      <w:r w:rsidRPr="005C25DB">
        <w:rPr>
          <w:rFonts w:eastAsia="Arial"/>
          <w:color w:val="auto"/>
        </w:rPr>
        <w:t>Conducted JAD session with Systems and Business SME and stakeholders to understand current data model.</w:t>
      </w:r>
    </w:p>
    <w:p w:rsidR="00186F6D" w:rsidRPr="005C25DB" w:rsidRDefault="00186F6D" w:rsidP="008C7AC5">
      <w:pPr>
        <w:numPr>
          <w:ilvl w:val="0"/>
          <w:numId w:val="28"/>
        </w:numPr>
        <w:jc w:val="both"/>
        <w:rPr>
          <w:rFonts w:eastAsia="Arial"/>
          <w:color w:val="auto"/>
        </w:rPr>
      </w:pPr>
      <w:r w:rsidRPr="005C25DB">
        <w:rPr>
          <w:rFonts w:eastAsia="Arial"/>
          <w:color w:val="auto"/>
        </w:rPr>
        <w:t>Answered questions from business team, technical team and testing team, research issues and support the project team at various stages in project.</w:t>
      </w:r>
    </w:p>
    <w:p w:rsidR="00186F6D" w:rsidRPr="005C25DB" w:rsidRDefault="00186F6D" w:rsidP="008C7AC5">
      <w:pPr>
        <w:numPr>
          <w:ilvl w:val="0"/>
          <w:numId w:val="28"/>
        </w:numPr>
        <w:jc w:val="both"/>
        <w:rPr>
          <w:rFonts w:eastAsia="Arial"/>
          <w:color w:val="auto"/>
        </w:rPr>
      </w:pPr>
      <w:r w:rsidRPr="005C25DB">
        <w:rPr>
          <w:rFonts w:eastAsia="Arial"/>
          <w:color w:val="auto"/>
        </w:rPr>
        <w:t>Defined Enterprise Data Strategy for the Enterprise Claims System project.</w:t>
      </w:r>
    </w:p>
    <w:p w:rsidR="00186F6D" w:rsidRPr="005C25DB" w:rsidRDefault="00186F6D" w:rsidP="008C7AC5">
      <w:pPr>
        <w:numPr>
          <w:ilvl w:val="0"/>
          <w:numId w:val="28"/>
        </w:numPr>
        <w:jc w:val="both"/>
        <w:rPr>
          <w:rFonts w:eastAsia="Arial"/>
          <w:color w:val="auto"/>
        </w:rPr>
      </w:pPr>
      <w:r w:rsidRPr="005C25DB">
        <w:rPr>
          <w:rFonts w:eastAsia="Arial"/>
          <w:color w:val="auto"/>
        </w:rPr>
        <w:t>Analyzed project impacts by performing GAP analysis, identifying upstream and downstream dependencies.</w:t>
      </w:r>
    </w:p>
    <w:p w:rsidR="00186F6D" w:rsidRPr="005C25DB" w:rsidRDefault="00186F6D" w:rsidP="008C7AC5">
      <w:pPr>
        <w:numPr>
          <w:ilvl w:val="0"/>
          <w:numId w:val="28"/>
        </w:numPr>
        <w:jc w:val="both"/>
        <w:rPr>
          <w:rFonts w:eastAsia="Arial"/>
          <w:color w:val="auto"/>
        </w:rPr>
      </w:pPr>
      <w:r w:rsidRPr="005C25DB">
        <w:rPr>
          <w:rFonts w:eastAsia="Arial"/>
          <w:color w:val="auto"/>
        </w:rPr>
        <w:t>Created use cases, process flow models, data flow diagrams and logical flow diagrams using UML for various functionalities.</w:t>
      </w:r>
    </w:p>
    <w:p w:rsidR="00186F6D" w:rsidRPr="005C25DB" w:rsidRDefault="00186F6D" w:rsidP="008C7AC5">
      <w:pPr>
        <w:numPr>
          <w:ilvl w:val="0"/>
          <w:numId w:val="28"/>
        </w:numPr>
        <w:jc w:val="both"/>
        <w:rPr>
          <w:rFonts w:eastAsia="Arial"/>
          <w:color w:val="auto"/>
        </w:rPr>
      </w:pPr>
      <w:r w:rsidRPr="005C25DB">
        <w:rPr>
          <w:rFonts w:eastAsia="Arial"/>
          <w:color w:val="auto"/>
        </w:rPr>
        <w:t>Attended design, test strategy, test review session from requirement standpoint.</w:t>
      </w:r>
    </w:p>
    <w:p w:rsidR="00186F6D" w:rsidRPr="005C25DB" w:rsidRDefault="00186F6D" w:rsidP="008C7AC5">
      <w:pPr>
        <w:numPr>
          <w:ilvl w:val="0"/>
          <w:numId w:val="28"/>
        </w:numPr>
        <w:jc w:val="both"/>
        <w:rPr>
          <w:rFonts w:eastAsia="Arial"/>
          <w:color w:val="auto"/>
        </w:rPr>
      </w:pPr>
      <w:r w:rsidRPr="005C25DB">
        <w:rPr>
          <w:rFonts w:eastAsia="Arial"/>
          <w:color w:val="auto"/>
        </w:rPr>
        <w:t>Worked closely with testing team in creating requirement traceability, identifying critical data elements and test scenarios.</w:t>
      </w:r>
    </w:p>
    <w:p w:rsidR="00186F6D" w:rsidRPr="005C25DB" w:rsidRDefault="00186F6D" w:rsidP="008C7AC5">
      <w:pPr>
        <w:numPr>
          <w:ilvl w:val="0"/>
          <w:numId w:val="28"/>
        </w:numPr>
        <w:jc w:val="both"/>
        <w:rPr>
          <w:rFonts w:eastAsia="Arial"/>
          <w:color w:val="auto"/>
        </w:rPr>
      </w:pPr>
      <w:r w:rsidRPr="005C25DB">
        <w:rPr>
          <w:rFonts w:eastAsia="Arial"/>
          <w:color w:val="auto"/>
        </w:rPr>
        <w:t>Conducted migration rules review session with SME’s and converted them into business language.</w:t>
      </w:r>
    </w:p>
    <w:p w:rsidR="00186F6D" w:rsidRPr="005C25DB" w:rsidRDefault="00186F6D" w:rsidP="008C7AC5">
      <w:pPr>
        <w:numPr>
          <w:ilvl w:val="0"/>
          <w:numId w:val="28"/>
        </w:numPr>
        <w:jc w:val="both"/>
        <w:rPr>
          <w:rFonts w:eastAsia="Arial"/>
          <w:color w:val="auto"/>
        </w:rPr>
      </w:pPr>
      <w:r w:rsidRPr="005C25DB">
        <w:rPr>
          <w:rFonts w:eastAsia="Arial"/>
          <w:color w:val="auto"/>
        </w:rPr>
        <w:t>Created QA and UAT test strategies, including regression and integration testing, wrote test scripts, end-to-end testing scenarios and test plans, managed testing, defect reporting and change requests.</w:t>
      </w:r>
    </w:p>
    <w:p w:rsidR="00186F6D" w:rsidRPr="005C25DB" w:rsidRDefault="00186F6D" w:rsidP="008C7AC5">
      <w:pPr>
        <w:numPr>
          <w:ilvl w:val="0"/>
          <w:numId w:val="28"/>
        </w:numPr>
        <w:jc w:val="both"/>
        <w:rPr>
          <w:rFonts w:eastAsia="Arial"/>
          <w:color w:val="auto"/>
        </w:rPr>
      </w:pPr>
      <w:r w:rsidRPr="005C25DB">
        <w:rPr>
          <w:rFonts w:eastAsia="Arial"/>
          <w:color w:val="auto"/>
        </w:rPr>
        <w:t>Created excel Macros to expedite data element review process and loading them back into enterprise database.</w:t>
      </w:r>
    </w:p>
    <w:p w:rsidR="007D043D" w:rsidRPr="005C25DB" w:rsidRDefault="007D043D" w:rsidP="007D043D">
      <w:pPr>
        <w:jc w:val="both"/>
        <w:rPr>
          <w:rFonts w:eastAsia="Arial"/>
          <w:color w:val="auto"/>
        </w:rPr>
      </w:pPr>
      <w:r w:rsidRPr="005C25DB">
        <w:rPr>
          <w:rFonts w:eastAsia="Arial"/>
          <w:b/>
          <w:bCs/>
          <w:color w:val="auto"/>
        </w:rPr>
        <w:t>Environment: </w:t>
      </w:r>
      <w:r w:rsidRPr="005C25DB">
        <w:rPr>
          <w:rFonts w:eastAsia="Arial"/>
          <w:color w:val="auto"/>
        </w:rPr>
        <w:t>HTML, Oracle, Lotus Notes, SQL, MS-Office, MS Project, Requisite Pro, Test Director, Visio, Windows</w:t>
      </w:r>
      <w:r w:rsidR="005C25DB">
        <w:rPr>
          <w:rFonts w:eastAsia="Arial"/>
          <w:color w:val="auto"/>
        </w:rPr>
        <w:t>.</w:t>
      </w:r>
    </w:p>
    <w:p w:rsidR="005C25DB" w:rsidRDefault="005C25DB" w:rsidP="007D043D">
      <w:pPr>
        <w:jc w:val="both"/>
        <w:rPr>
          <w:rFonts w:eastAsia="Arial"/>
          <w:color w:val="auto"/>
        </w:rPr>
      </w:pPr>
    </w:p>
    <w:p w:rsidR="0036516D" w:rsidRDefault="0036516D" w:rsidP="007D043D">
      <w:pPr>
        <w:jc w:val="both"/>
        <w:rPr>
          <w:rFonts w:eastAsia="Arial"/>
          <w:color w:val="auto"/>
        </w:rPr>
      </w:pPr>
    </w:p>
    <w:p w:rsidR="00BC007A" w:rsidRPr="00BC007A" w:rsidRDefault="00BC007A" w:rsidP="00BC007A">
      <w:pPr>
        <w:jc w:val="both"/>
        <w:rPr>
          <w:rFonts w:eastAsia="Arial"/>
          <w:b/>
          <w:color w:val="auto"/>
        </w:rPr>
      </w:pPr>
      <w:r w:rsidRPr="00BC007A">
        <w:rPr>
          <w:rFonts w:eastAsia="Arial"/>
          <w:b/>
          <w:color w:val="auto"/>
        </w:rPr>
        <w:t>Bank Alfalah Ltd. Dhabi Group UAE</w:t>
      </w:r>
      <w:r>
        <w:rPr>
          <w:rFonts w:eastAsia="Arial"/>
          <w:b/>
          <w:color w:val="auto"/>
        </w:rPr>
        <w:tab/>
      </w:r>
      <w:r>
        <w:rPr>
          <w:rFonts w:eastAsia="Arial"/>
          <w:b/>
          <w:color w:val="auto"/>
        </w:rPr>
        <w:tab/>
      </w:r>
      <w:r w:rsidR="009C4291">
        <w:rPr>
          <w:rFonts w:eastAsia="Arial"/>
          <w:b/>
          <w:color w:val="auto"/>
        </w:rPr>
        <w:tab/>
      </w:r>
      <w:r w:rsidR="009C4291">
        <w:rPr>
          <w:rFonts w:eastAsia="Arial"/>
          <w:b/>
          <w:color w:val="auto"/>
        </w:rPr>
        <w:tab/>
      </w:r>
      <w:r w:rsidR="009C4291">
        <w:rPr>
          <w:rFonts w:eastAsia="Arial"/>
          <w:b/>
          <w:color w:val="auto"/>
        </w:rPr>
        <w:tab/>
      </w:r>
      <w:r w:rsidR="009C4291">
        <w:rPr>
          <w:rFonts w:eastAsia="Arial"/>
          <w:b/>
          <w:color w:val="auto"/>
        </w:rPr>
        <w:tab/>
      </w:r>
      <w:r w:rsidR="009C4291">
        <w:rPr>
          <w:rFonts w:eastAsia="Arial"/>
          <w:b/>
          <w:color w:val="auto"/>
        </w:rPr>
        <w:tab/>
        <w:t xml:space="preserve">            Mar</w:t>
      </w:r>
      <w:r w:rsidR="00433BB0">
        <w:rPr>
          <w:rFonts w:eastAsia="Arial"/>
          <w:b/>
          <w:color w:val="auto"/>
        </w:rPr>
        <w:t>ch</w:t>
      </w:r>
      <w:bookmarkStart w:id="0" w:name="_GoBack"/>
      <w:bookmarkEnd w:id="0"/>
      <w:r w:rsidR="009C4291">
        <w:rPr>
          <w:rFonts w:eastAsia="Arial"/>
          <w:b/>
          <w:color w:val="auto"/>
        </w:rPr>
        <w:t xml:space="preserve"> 2005</w:t>
      </w:r>
      <w:r w:rsidRPr="00BC007A">
        <w:rPr>
          <w:rFonts w:eastAsia="Arial"/>
          <w:b/>
          <w:color w:val="auto"/>
        </w:rPr>
        <w:t xml:space="preserve"> - May 2008 </w:t>
      </w:r>
    </w:p>
    <w:p w:rsidR="00BC007A" w:rsidRPr="00BC007A" w:rsidRDefault="00BC007A" w:rsidP="00BC007A">
      <w:pPr>
        <w:jc w:val="both"/>
        <w:rPr>
          <w:rFonts w:eastAsia="Arial"/>
          <w:b/>
          <w:color w:val="auto"/>
        </w:rPr>
      </w:pPr>
      <w:r w:rsidRPr="00BC007A">
        <w:rPr>
          <w:rFonts w:eastAsia="Arial"/>
          <w:b/>
          <w:color w:val="auto"/>
        </w:rPr>
        <w:t>Senior Internal Auditor</w:t>
      </w:r>
    </w:p>
    <w:p w:rsidR="00BC007A" w:rsidRPr="00BC007A" w:rsidRDefault="00BC007A" w:rsidP="00BC007A">
      <w:pPr>
        <w:jc w:val="both"/>
        <w:rPr>
          <w:rFonts w:eastAsia="Arial"/>
          <w:color w:val="auto"/>
        </w:rPr>
      </w:pPr>
      <w:r w:rsidRPr="00BC007A">
        <w:rPr>
          <w:rFonts w:eastAsia="Arial"/>
          <w:color w:val="auto"/>
        </w:rPr>
        <w:t xml:space="preserve">Bank Alfalah is a top-tier Multinational Bank with over 500 branches worldwide. I have worked as a Team Leader specializing in Credit Risk review at Central Region of the Internal Audit Group. This department is involved in conducting audits and periodic reviews of Assets portfolio at conventional and Islamic Branches. </w:t>
      </w:r>
    </w:p>
    <w:p w:rsidR="00BC007A" w:rsidRPr="00BC007A" w:rsidRDefault="00BC007A" w:rsidP="00BC007A">
      <w:pPr>
        <w:jc w:val="both"/>
        <w:rPr>
          <w:rFonts w:eastAsia="Arial"/>
          <w:color w:val="auto"/>
        </w:rPr>
      </w:pPr>
    </w:p>
    <w:p w:rsidR="00BC007A" w:rsidRPr="00BC007A" w:rsidRDefault="00BC007A" w:rsidP="00BC007A">
      <w:pPr>
        <w:jc w:val="both"/>
        <w:rPr>
          <w:rFonts w:eastAsia="Arial"/>
          <w:b/>
          <w:color w:val="auto"/>
        </w:rPr>
      </w:pPr>
      <w:r w:rsidRPr="00BC007A">
        <w:rPr>
          <w:rFonts w:eastAsia="Arial"/>
          <w:b/>
          <w:color w:val="auto"/>
        </w:rPr>
        <w:t>My Major Assignments at this position includes:</w:t>
      </w:r>
    </w:p>
    <w:p w:rsidR="00BC007A" w:rsidRPr="006D59CF" w:rsidRDefault="00BC007A" w:rsidP="00BC007A">
      <w:pPr>
        <w:pStyle w:val="ListParagraph"/>
        <w:numPr>
          <w:ilvl w:val="0"/>
          <w:numId w:val="40"/>
        </w:numPr>
        <w:jc w:val="both"/>
        <w:rPr>
          <w:rFonts w:ascii="Times New Roman" w:eastAsia="Arial" w:hAnsi="Times New Roman"/>
          <w:sz w:val="22"/>
          <w:szCs w:val="22"/>
        </w:rPr>
      </w:pPr>
      <w:r w:rsidRPr="006D59CF">
        <w:rPr>
          <w:rFonts w:ascii="Times New Roman" w:eastAsia="Arial" w:hAnsi="Times New Roman"/>
          <w:sz w:val="22"/>
          <w:szCs w:val="22"/>
        </w:rPr>
        <w:t>Leading Audit Teams which involved: Planning branch audit and assigning tasks within the audit team. Conducting audit of my areas of specialization, which include SME and Corporate advances, Accounts, Finance and Operations.</w:t>
      </w:r>
    </w:p>
    <w:p w:rsidR="00BC007A" w:rsidRPr="006D59CF" w:rsidRDefault="00BC007A" w:rsidP="006D59CF">
      <w:pPr>
        <w:pStyle w:val="ListParagraph"/>
        <w:numPr>
          <w:ilvl w:val="0"/>
          <w:numId w:val="40"/>
        </w:numPr>
        <w:jc w:val="both"/>
        <w:rPr>
          <w:rFonts w:ascii="Times New Roman" w:eastAsia="Arial" w:hAnsi="Times New Roman"/>
          <w:sz w:val="22"/>
          <w:szCs w:val="22"/>
        </w:rPr>
      </w:pPr>
      <w:r w:rsidRPr="006D59CF">
        <w:rPr>
          <w:rFonts w:ascii="Times New Roman" w:eastAsia="Arial" w:hAnsi="Times New Roman"/>
          <w:sz w:val="22"/>
          <w:szCs w:val="22"/>
        </w:rPr>
        <w:t xml:space="preserve">Led a team of 5 members while conducting the audit of Home Finance/ Mortgages (Consumer Finance Department) with a portfolio of approx. Rs. 11 Billion (USD 100 million). I conducted a detailed credit risk review of the portfolio, keeping in mind the current global mortgage crisis, which included stress testing, evaluating controls over loan origination, Credit scores, Gross monthly income %, Borrowers repayment ability, </w:t>
      </w:r>
      <w:r w:rsidRPr="006D59CF">
        <w:rPr>
          <w:rFonts w:ascii="Times New Roman" w:eastAsia="Arial" w:hAnsi="Times New Roman"/>
          <w:sz w:val="22"/>
          <w:szCs w:val="22"/>
        </w:rPr>
        <w:lastRenderedPageBreak/>
        <w:t>Real estate market analysis, Banks leverage, Mortgage Protection Plans and a comprehensive audit of Documentation Control Centre (DCC).</w:t>
      </w:r>
    </w:p>
    <w:p w:rsidR="00BC007A" w:rsidRPr="006D59CF" w:rsidRDefault="00BC007A" w:rsidP="006D59CF">
      <w:pPr>
        <w:pStyle w:val="ListParagraph"/>
        <w:numPr>
          <w:ilvl w:val="0"/>
          <w:numId w:val="40"/>
        </w:numPr>
        <w:jc w:val="both"/>
        <w:rPr>
          <w:rFonts w:ascii="Times New Roman" w:eastAsia="Arial" w:hAnsi="Times New Roman"/>
          <w:sz w:val="22"/>
          <w:szCs w:val="22"/>
        </w:rPr>
      </w:pPr>
      <w:r w:rsidRPr="006D59CF">
        <w:rPr>
          <w:rFonts w:ascii="Times New Roman" w:eastAsia="Arial" w:hAnsi="Times New Roman"/>
          <w:sz w:val="22"/>
          <w:szCs w:val="22"/>
        </w:rPr>
        <w:t>Address key risk observations in draft report of audit regarding customer relationship management ensuring guidelines adhered according to Know Your Customer &amp; Anti Money Laundering policy of the bank to mitigate Operational Risk of Bank as per Basel-II requirements as well as Utilization of Credit Limits as per the nature of business.</w:t>
      </w:r>
    </w:p>
    <w:p w:rsidR="00BC007A" w:rsidRPr="006D59CF" w:rsidRDefault="00BC007A" w:rsidP="006D59CF">
      <w:pPr>
        <w:pStyle w:val="ListParagraph"/>
        <w:numPr>
          <w:ilvl w:val="0"/>
          <w:numId w:val="40"/>
        </w:numPr>
        <w:jc w:val="both"/>
        <w:rPr>
          <w:rFonts w:eastAsia="Arial"/>
        </w:rPr>
      </w:pPr>
      <w:r w:rsidRPr="006D59CF">
        <w:rPr>
          <w:rFonts w:ascii="Times New Roman" w:eastAsia="Arial" w:hAnsi="Times New Roman"/>
          <w:sz w:val="22"/>
          <w:szCs w:val="22"/>
        </w:rPr>
        <w:t>Identification and Management of Risks including Financial Risk, Credit Risk, Asset Risk and Market Risk. Also used CAMELS rating system for data modeling of management divisions.</w:t>
      </w:r>
    </w:p>
    <w:p w:rsidR="00BC007A" w:rsidRPr="00BC007A" w:rsidRDefault="00BC007A" w:rsidP="00BC007A">
      <w:pPr>
        <w:jc w:val="both"/>
        <w:rPr>
          <w:rFonts w:eastAsia="Arial"/>
          <w:color w:val="auto"/>
        </w:rPr>
      </w:pPr>
    </w:p>
    <w:p w:rsidR="00BC007A" w:rsidRPr="00BC007A" w:rsidRDefault="00BC007A" w:rsidP="00BC007A">
      <w:pPr>
        <w:jc w:val="both"/>
        <w:rPr>
          <w:rFonts w:eastAsia="Arial"/>
          <w:b/>
          <w:color w:val="auto"/>
        </w:rPr>
      </w:pPr>
      <w:r w:rsidRPr="00BC007A">
        <w:rPr>
          <w:rFonts w:eastAsia="Arial"/>
          <w:b/>
          <w:color w:val="auto"/>
        </w:rPr>
        <w:t>Some of my major achievements at this position include:</w:t>
      </w:r>
    </w:p>
    <w:p w:rsidR="00BC007A" w:rsidRPr="0012649D" w:rsidRDefault="00BC007A" w:rsidP="0012649D">
      <w:pPr>
        <w:pStyle w:val="ListParagraph"/>
        <w:numPr>
          <w:ilvl w:val="0"/>
          <w:numId w:val="41"/>
        </w:numPr>
        <w:jc w:val="both"/>
        <w:rPr>
          <w:rFonts w:ascii="Times New Roman" w:eastAsia="Arial" w:hAnsi="Times New Roman"/>
          <w:sz w:val="22"/>
          <w:szCs w:val="22"/>
        </w:rPr>
      </w:pPr>
      <w:r w:rsidRPr="0012649D">
        <w:rPr>
          <w:rFonts w:ascii="Times New Roman" w:eastAsia="Arial" w:hAnsi="Times New Roman"/>
          <w:sz w:val="22"/>
          <w:szCs w:val="22"/>
        </w:rPr>
        <w:t>Identifying less specific provision held by various Branches/Units, amounting to approximately Rs.150 Million, relating to non-performing loans. If not detected it could have led to regulatory penalties and inconsistency in financial results.</w:t>
      </w:r>
    </w:p>
    <w:p w:rsidR="00BC007A" w:rsidRPr="0012649D" w:rsidRDefault="00BC007A" w:rsidP="0012649D">
      <w:pPr>
        <w:pStyle w:val="ListParagraph"/>
        <w:numPr>
          <w:ilvl w:val="0"/>
          <w:numId w:val="41"/>
        </w:numPr>
        <w:jc w:val="both"/>
        <w:rPr>
          <w:rFonts w:ascii="Times New Roman" w:eastAsia="Arial" w:hAnsi="Times New Roman"/>
          <w:sz w:val="22"/>
          <w:szCs w:val="22"/>
        </w:rPr>
      </w:pPr>
      <w:r w:rsidRPr="0012649D">
        <w:rPr>
          <w:rFonts w:ascii="Times New Roman" w:eastAsia="Arial" w:hAnsi="Times New Roman"/>
          <w:sz w:val="22"/>
          <w:szCs w:val="22"/>
        </w:rPr>
        <w:t>Identifying and recovering, leakage of income of the bank amounting to nearly Rs.30 Million, relating to various charges and mark-up income.</w:t>
      </w:r>
    </w:p>
    <w:p w:rsidR="00BC007A" w:rsidRPr="0012649D" w:rsidRDefault="00BC007A" w:rsidP="0012649D">
      <w:pPr>
        <w:pStyle w:val="ListParagraph"/>
        <w:numPr>
          <w:ilvl w:val="0"/>
          <w:numId w:val="41"/>
        </w:numPr>
        <w:jc w:val="both"/>
        <w:rPr>
          <w:rFonts w:ascii="Times New Roman" w:eastAsia="Arial" w:hAnsi="Times New Roman"/>
          <w:sz w:val="22"/>
          <w:szCs w:val="22"/>
        </w:rPr>
      </w:pPr>
      <w:r w:rsidRPr="0012649D">
        <w:rPr>
          <w:rFonts w:ascii="Times New Roman" w:eastAsia="Arial" w:hAnsi="Times New Roman"/>
          <w:sz w:val="22"/>
          <w:szCs w:val="22"/>
        </w:rPr>
        <w:t>Identified various incidents of “parallel banking” in branches for yearly and half yearly closings.</w:t>
      </w:r>
    </w:p>
    <w:p w:rsidR="00BC007A" w:rsidRPr="00BC007A" w:rsidRDefault="00BC007A" w:rsidP="00BC007A">
      <w:pPr>
        <w:jc w:val="both"/>
        <w:rPr>
          <w:rFonts w:eastAsia="Arial"/>
          <w:color w:val="auto"/>
        </w:rPr>
      </w:pPr>
    </w:p>
    <w:p w:rsidR="0036516D" w:rsidRDefault="00BC007A" w:rsidP="00BC007A">
      <w:pPr>
        <w:jc w:val="both"/>
        <w:rPr>
          <w:rFonts w:eastAsia="Arial"/>
          <w:color w:val="auto"/>
        </w:rPr>
      </w:pPr>
      <w:r w:rsidRPr="0012649D">
        <w:rPr>
          <w:rFonts w:eastAsia="Arial"/>
          <w:b/>
          <w:color w:val="auto"/>
        </w:rPr>
        <w:t>Environment:</w:t>
      </w:r>
      <w:r w:rsidRPr="00BC007A">
        <w:rPr>
          <w:rFonts w:eastAsia="Arial"/>
          <w:color w:val="auto"/>
        </w:rPr>
        <w:t xml:space="preserve"> ACL, BankSmart, Teminos T-24, CAAT, MS Office, Almanac, Visual Basic.</w:t>
      </w:r>
    </w:p>
    <w:p w:rsidR="0036516D" w:rsidRPr="005C25DB" w:rsidRDefault="0036516D" w:rsidP="007D043D">
      <w:pPr>
        <w:jc w:val="both"/>
        <w:rPr>
          <w:rFonts w:eastAsia="Arial"/>
          <w:color w:val="auto"/>
        </w:rPr>
      </w:pPr>
    </w:p>
    <w:p w:rsidR="005C25DB" w:rsidRPr="005C25DB" w:rsidRDefault="005C25DB" w:rsidP="007D043D">
      <w:pPr>
        <w:jc w:val="both"/>
        <w:rPr>
          <w:rFonts w:eastAsia="Arial"/>
          <w:b/>
          <w:color w:val="auto"/>
        </w:rPr>
      </w:pPr>
      <w:r w:rsidRPr="005C25DB">
        <w:rPr>
          <w:rFonts w:eastAsia="Arial"/>
          <w:b/>
          <w:color w:val="auto"/>
        </w:rPr>
        <w:t xml:space="preserve">EDUCATION: </w:t>
      </w:r>
    </w:p>
    <w:p w:rsidR="005C25DB" w:rsidRPr="005C25DB" w:rsidRDefault="005C25DB" w:rsidP="007D043D">
      <w:pPr>
        <w:jc w:val="both"/>
        <w:rPr>
          <w:rFonts w:eastAsia="Arial"/>
          <w:color w:val="auto"/>
        </w:rPr>
      </w:pPr>
      <w:r w:rsidRPr="005C25DB">
        <w:rPr>
          <w:rFonts w:eastAsia="Arial"/>
          <w:color w:val="auto"/>
        </w:rPr>
        <w:t>Masters of Sciences in Information Systems (MSIS) Stratford University</w:t>
      </w:r>
    </w:p>
    <w:sectPr w:rsidR="005C25DB" w:rsidRPr="005C25DB" w:rsidSect="005C25DB">
      <w:headerReference w:type="default" r:id="rId7"/>
      <w:pgSz w:w="12240" w:h="15840"/>
      <w:pgMar w:top="720" w:right="720" w:bottom="720" w:left="72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177F" w:rsidRDefault="005C177F" w:rsidP="00667A95">
      <w:r>
        <w:separator/>
      </w:r>
    </w:p>
  </w:endnote>
  <w:endnote w:type="continuationSeparator" w:id="1">
    <w:p w:rsidR="005C177F" w:rsidRDefault="005C177F" w:rsidP="00667A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Calibri Light">
    <w:charset w:val="00"/>
    <w:family w:val="auto"/>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177F" w:rsidRDefault="005C177F" w:rsidP="00667A95">
      <w:r>
        <w:separator/>
      </w:r>
    </w:p>
  </w:footnote>
  <w:footnote w:type="continuationSeparator" w:id="1">
    <w:p w:rsidR="005C177F" w:rsidRDefault="005C177F" w:rsidP="00667A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5DB" w:rsidRPr="005C25DB" w:rsidRDefault="005C25DB" w:rsidP="005C25DB">
    <w:pPr>
      <w:pStyle w:val="Header"/>
      <w:tabs>
        <w:tab w:val="left" w:pos="1800"/>
      </w:tabs>
      <w:jc w:val="center"/>
      <w:rPr>
        <w:lang w:val="en-US"/>
      </w:rPr>
    </w:pPr>
    <w:r w:rsidRPr="005C25DB">
      <w:rPr>
        <w:b/>
        <w:sz w:val="24"/>
        <w:lang w:val="en-US"/>
      </w:rPr>
      <w:t>Rehman Butt</w:t>
    </w:r>
    <w:r>
      <w:rPr>
        <w:lang w:val="en-US"/>
      </w:rPr>
      <w:br/>
    </w:r>
    <w:r w:rsidRPr="005C25DB">
      <w:rPr>
        <w:lang w:val="en-US"/>
      </w:rPr>
      <w:t>318-269-5327</w:t>
    </w:r>
  </w:p>
  <w:p w:rsidR="005C25DB" w:rsidRPr="005C25DB" w:rsidRDefault="000F0848" w:rsidP="005C25DB">
    <w:pPr>
      <w:pStyle w:val="Header"/>
      <w:spacing w:line="360" w:lineRule="auto"/>
      <w:jc w:val="center"/>
      <w:rPr>
        <w:lang w:val="en-US"/>
      </w:rPr>
    </w:pPr>
    <w:hyperlink r:id="rId1" w:history="1">
      <w:r w:rsidR="005C25DB" w:rsidRPr="009C25D6">
        <w:rPr>
          <w:rStyle w:val="Hyperlink"/>
          <w:lang w:val="en-US"/>
        </w:rPr>
        <w:t>rehmanb720@gmail.com</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646845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A16673BC">
      <w:start w:val="1"/>
      <w:numFmt w:val="bullet"/>
      <w:lvlText w:val="●"/>
      <w:lvlJc w:val="left"/>
      <w:pPr>
        <w:tabs>
          <w:tab w:val="num" w:pos="0"/>
        </w:tabs>
        <w:ind w:left="720" w:hanging="360"/>
      </w:pPr>
      <w:rPr>
        <w:rFonts w:ascii="Verdana" w:eastAsia="Verdana" w:hAnsi="Verdana" w:cs="Wingdings"/>
        <w:b w:val="0"/>
        <w:bCs w:val="0"/>
        <w:i w:val="0"/>
        <w:iCs w:val="0"/>
        <w:strike w:val="0"/>
        <w:color w:val="000000"/>
        <w:sz w:val="20"/>
        <w:szCs w:val="20"/>
        <w:u w:val="none"/>
      </w:rPr>
    </w:lvl>
    <w:lvl w:ilvl="1" w:tplc="7FBCBBF6">
      <w:start w:val="1"/>
      <w:numFmt w:val="bullet"/>
      <w:lvlText w:val="○"/>
      <w:lvlJc w:val="left"/>
      <w:pPr>
        <w:tabs>
          <w:tab w:val="num" w:pos="0"/>
        </w:tabs>
        <w:ind w:left="1440" w:hanging="360"/>
      </w:pPr>
      <w:rPr>
        <w:rFonts w:ascii="Courier New" w:eastAsia="Courier New" w:hAnsi="Courier New" w:cs="Wingdings"/>
        <w:b w:val="0"/>
        <w:bCs w:val="0"/>
        <w:i w:val="0"/>
        <w:iCs w:val="0"/>
        <w:strike w:val="0"/>
        <w:color w:val="000000"/>
        <w:sz w:val="20"/>
        <w:szCs w:val="20"/>
        <w:u w:val="none"/>
      </w:rPr>
    </w:lvl>
    <w:lvl w:ilvl="2" w:tplc="81E6EC12">
      <w:start w:val="1"/>
      <w:numFmt w:val="bullet"/>
      <w:lvlText w:val="■"/>
      <w:lvlJc w:val="right"/>
      <w:pPr>
        <w:tabs>
          <w:tab w:val="num" w:pos="0"/>
        </w:tabs>
        <w:ind w:left="2160" w:hanging="180"/>
      </w:pPr>
      <w:rPr>
        <w:rFonts w:ascii="Verdana" w:eastAsia="Verdana" w:hAnsi="Verdana" w:cs="Wingdings"/>
        <w:b w:val="0"/>
        <w:bCs w:val="0"/>
        <w:i w:val="0"/>
        <w:iCs w:val="0"/>
        <w:strike w:val="0"/>
        <w:color w:val="000000"/>
        <w:sz w:val="20"/>
        <w:szCs w:val="20"/>
        <w:u w:val="none"/>
      </w:rPr>
    </w:lvl>
    <w:lvl w:ilvl="3" w:tplc="27F67F88">
      <w:start w:val="1"/>
      <w:numFmt w:val="bullet"/>
      <w:lvlText w:val="●"/>
      <w:lvlJc w:val="left"/>
      <w:pPr>
        <w:tabs>
          <w:tab w:val="num" w:pos="0"/>
        </w:tabs>
        <w:ind w:left="2880" w:hanging="360"/>
      </w:pPr>
      <w:rPr>
        <w:rFonts w:ascii="Verdana" w:eastAsia="Verdana" w:hAnsi="Verdana" w:cs="Wingdings"/>
        <w:b w:val="0"/>
        <w:bCs w:val="0"/>
        <w:i w:val="0"/>
        <w:iCs w:val="0"/>
        <w:strike w:val="0"/>
        <w:color w:val="000000"/>
        <w:sz w:val="20"/>
        <w:szCs w:val="20"/>
        <w:u w:val="none"/>
      </w:rPr>
    </w:lvl>
    <w:lvl w:ilvl="4" w:tplc="EBEC725A">
      <w:start w:val="1"/>
      <w:numFmt w:val="bullet"/>
      <w:lvlText w:val="○"/>
      <w:lvlJc w:val="left"/>
      <w:pPr>
        <w:tabs>
          <w:tab w:val="num" w:pos="0"/>
        </w:tabs>
        <w:ind w:left="3600" w:hanging="360"/>
      </w:pPr>
      <w:rPr>
        <w:rFonts w:ascii="Courier New" w:eastAsia="Courier New" w:hAnsi="Courier New" w:cs="Wingdings"/>
        <w:b w:val="0"/>
        <w:bCs w:val="0"/>
        <w:i w:val="0"/>
        <w:iCs w:val="0"/>
        <w:strike w:val="0"/>
        <w:color w:val="000000"/>
        <w:sz w:val="20"/>
        <w:szCs w:val="20"/>
        <w:u w:val="none"/>
      </w:rPr>
    </w:lvl>
    <w:lvl w:ilvl="5" w:tplc="526A1930">
      <w:start w:val="1"/>
      <w:numFmt w:val="bullet"/>
      <w:lvlText w:val="■"/>
      <w:lvlJc w:val="right"/>
      <w:pPr>
        <w:tabs>
          <w:tab w:val="num" w:pos="0"/>
        </w:tabs>
        <w:ind w:left="4320" w:hanging="180"/>
      </w:pPr>
      <w:rPr>
        <w:rFonts w:ascii="Verdana" w:eastAsia="Verdana" w:hAnsi="Verdana" w:cs="Wingdings"/>
        <w:b w:val="0"/>
        <w:bCs w:val="0"/>
        <w:i w:val="0"/>
        <w:iCs w:val="0"/>
        <w:strike w:val="0"/>
        <w:color w:val="000000"/>
        <w:sz w:val="20"/>
        <w:szCs w:val="20"/>
        <w:u w:val="none"/>
      </w:rPr>
    </w:lvl>
    <w:lvl w:ilvl="6" w:tplc="99A02770">
      <w:start w:val="1"/>
      <w:numFmt w:val="bullet"/>
      <w:lvlText w:val="●"/>
      <w:lvlJc w:val="left"/>
      <w:pPr>
        <w:tabs>
          <w:tab w:val="num" w:pos="0"/>
        </w:tabs>
        <w:ind w:left="5040" w:hanging="360"/>
      </w:pPr>
      <w:rPr>
        <w:rFonts w:ascii="Verdana" w:eastAsia="Verdana" w:hAnsi="Verdana" w:cs="Wingdings"/>
        <w:b w:val="0"/>
        <w:bCs w:val="0"/>
        <w:i w:val="0"/>
        <w:iCs w:val="0"/>
        <w:strike w:val="0"/>
        <w:color w:val="000000"/>
        <w:sz w:val="20"/>
        <w:szCs w:val="20"/>
        <w:u w:val="none"/>
      </w:rPr>
    </w:lvl>
    <w:lvl w:ilvl="7" w:tplc="6516663E">
      <w:start w:val="1"/>
      <w:numFmt w:val="bullet"/>
      <w:lvlText w:val="○"/>
      <w:lvlJc w:val="left"/>
      <w:pPr>
        <w:tabs>
          <w:tab w:val="num" w:pos="0"/>
        </w:tabs>
        <w:ind w:left="5760" w:hanging="360"/>
      </w:pPr>
      <w:rPr>
        <w:rFonts w:ascii="Courier New" w:eastAsia="Courier New" w:hAnsi="Courier New" w:cs="Wingdings"/>
        <w:b w:val="0"/>
        <w:bCs w:val="0"/>
        <w:i w:val="0"/>
        <w:iCs w:val="0"/>
        <w:strike w:val="0"/>
        <w:color w:val="000000"/>
        <w:sz w:val="20"/>
        <w:szCs w:val="20"/>
        <w:u w:val="none"/>
      </w:rPr>
    </w:lvl>
    <w:lvl w:ilvl="8" w:tplc="E77041E8">
      <w:start w:val="1"/>
      <w:numFmt w:val="bullet"/>
      <w:lvlText w:val="■"/>
      <w:lvlJc w:val="right"/>
      <w:pPr>
        <w:tabs>
          <w:tab w:val="num" w:pos="0"/>
        </w:tabs>
        <w:ind w:left="6480" w:hanging="180"/>
      </w:pPr>
      <w:rPr>
        <w:rFonts w:ascii="Verdana" w:eastAsia="Verdana" w:hAnsi="Verdana" w:cs="Wingdings"/>
        <w:b w:val="0"/>
        <w:bCs w:val="0"/>
        <w:i w:val="0"/>
        <w:iCs w:val="0"/>
        <w:strike w:val="0"/>
        <w:color w:val="000000"/>
        <w:sz w:val="20"/>
        <w:szCs w:val="20"/>
        <w:u w:val="none"/>
      </w:rPr>
    </w:lvl>
  </w:abstractNum>
  <w:abstractNum w:abstractNumId="2">
    <w:nsid w:val="00000002"/>
    <w:multiLevelType w:val="hybridMultilevel"/>
    <w:tmpl w:val="00000002"/>
    <w:lvl w:ilvl="0" w:tplc="399A3442">
      <w:start w:val="1"/>
      <w:numFmt w:val="bullet"/>
      <w:lvlText w:val="●"/>
      <w:lvlJc w:val="left"/>
      <w:pPr>
        <w:tabs>
          <w:tab w:val="num" w:pos="720"/>
        </w:tabs>
        <w:ind w:left="720" w:hanging="360"/>
      </w:pPr>
      <w:rPr>
        <w:rFonts w:ascii="Verdana" w:eastAsia="Verdana" w:hAnsi="Verdana" w:cs="Wingdings"/>
        <w:b w:val="0"/>
        <w:bCs w:val="0"/>
        <w:i w:val="0"/>
        <w:iCs w:val="0"/>
        <w:strike w:val="0"/>
        <w:color w:val="000000"/>
        <w:sz w:val="20"/>
        <w:szCs w:val="20"/>
        <w:u w:val="none"/>
      </w:rPr>
    </w:lvl>
    <w:lvl w:ilvl="1" w:tplc="4460A560">
      <w:start w:val="1"/>
      <w:numFmt w:val="bullet"/>
      <w:lvlText w:val="●"/>
      <w:lvlJc w:val="left"/>
      <w:pPr>
        <w:tabs>
          <w:tab w:val="num" w:pos="1440"/>
        </w:tabs>
        <w:ind w:left="1440" w:hanging="360"/>
      </w:pPr>
      <w:rPr>
        <w:rFonts w:ascii="Verdana" w:eastAsia="Verdana" w:hAnsi="Verdana" w:cs="Wingdings"/>
        <w:b w:val="0"/>
        <w:bCs w:val="0"/>
        <w:i w:val="0"/>
        <w:iCs w:val="0"/>
        <w:strike w:val="0"/>
        <w:color w:val="000000"/>
        <w:sz w:val="20"/>
        <w:szCs w:val="20"/>
        <w:u w:val="none"/>
      </w:rPr>
    </w:lvl>
    <w:lvl w:ilvl="2" w:tplc="DFC4187E">
      <w:start w:val="1"/>
      <w:numFmt w:val="bullet"/>
      <w:lvlText w:val="●"/>
      <w:lvlJc w:val="right"/>
      <w:pPr>
        <w:tabs>
          <w:tab w:val="num" w:pos="2160"/>
        </w:tabs>
        <w:ind w:left="2160" w:hanging="180"/>
      </w:pPr>
      <w:rPr>
        <w:rFonts w:ascii="Verdana" w:eastAsia="Verdana" w:hAnsi="Verdana" w:cs="Wingdings"/>
        <w:b w:val="0"/>
        <w:bCs w:val="0"/>
        <w:i w:val="0"/>
        <w:iCs w:val="0"/>
        <w:strike w:val="0"/>
        <w:color w:val="000000"/>
        <w:sz w:val="20"/>
        <w:szCs w:val="20"/>
        <w:u w:val="none"/>
      </w:rPr>
    </w:lvl>
    <w:lvl w:ilvl="3" w:tplc="E8C68D7E">
      <w:start w:val="1"/>
      <w:numFmt w:val="bullet"/>
      <w:lvlText w:val="●"/>
      <w:lvlJc w:val="left"/>
      <w:pPr>
        <w:tabs>
          <w:tab w:val="num" w:pos="2880"/>
        </w:tabs>
        <w:ind w:left="2880" w:hanging="360"/>
      </w:pPr>
      <w:rPr>
        <w:rFonts w:ascii="Verdana" w:eastAsia="Verdana" w:hAnsi="Verdana" w:cs="Wingdings"/>
        <w:b w:val="0"/>
        <w:bCs w:val="0"/>
        <w:i w:val="0"/>
        <w:iCs w:val="0"/>
        <w:strike w:val="0"/>
        <w:color w:val="000000"/>
        <w:sz w:val="20"/>
        <w:szCs w:val="20"/>
        <w:u w:val="none"/>
      </w:rPr>
    </w:lvl>
    <w:lvl w:ilvl="4" w:tplc="A76EB4E4">
      <w:start w:val="1"/>
      <w:numFmt w:val="bullet"/>
      <w:lvlText w:val="●"/>
      <w:lvlJc w:val="left"/>
      <w:pPr>
        <w:tabs>
          <w:tab w:val="num" w:pos="3600"/>
        </w:tabs>
        <w:ind w:left="3600" w:hanging="360"/>
      </w:pPr>
      <w:rPr>
        <w:rFonts w:ascii="Verdana" w:eastAsia="Verdana" w:hAnsi="Verdana" w:cs="Wingdings"/>
        <w:b w:val="0"/>
        <w:bCs w:val="0"/>
        <w:i w:val="0"/>
        <w:iCs w:val="0"/>
        <w:strike w:val="0"/>
        <w:color w:val="000000"/>
        <w:sz w:val="20"/>
        <w:szCs w:val="20"/>
        <w:u w:val="none"/>
      </w:rPr>
    </w:lvl>
    <w:lvl w:ilvl="5" w:tplc="2B581BAC">
      <w:start w:val="1"/>
      <w:numFmt w:val="bullet"/>
      <w:lvlText w:val="●"/>
      <w:lvlJc w:val="right"/>
      <w:pPr>
        <w:tabs>
          <w:tab w:val="num" w:pos="4320"/>
        </w:tabs>
        <w:ind w:left="4320" w:hanging="180"/>
      </w:pPr>
      <w:rPr>
        <w:rFonts w:ascii="Verdana" w:eastAsia="Verdana" w:hAnsi="Verdana" w:cs="Wingdings"/>
        <w:b w:val="0"/>
        <w:bCs w:val="0"/>
        <w:i w:val="0"/>
        <w:iCs w:val="0"/>
        <w:strike w:val="0"/>
        <w:color w:val="000000"/>
        <w:sz w:val="20"/>
        <w:szCs w:val="20"/>
        <w:u w:val="none"/>
      </w:rPr>
    </w:lvl>
    <w:lvl w:ilvl="6" w:tplc="07906F0C">
      <w:start w:val="1"/>
      <w:numFmt w:val="bullet"/>
      <w:lvlText w:val="●"/>
      <w:lvlJc w:val="left"/>
      <w:pPr>
        <w:tabs>
          <w:tab w:val="num" w:pos="5040"/>
        </w:tabs>
        <w:ind w:left="5040" w:hanging="360"/>
      </w:pPr>
      <w:rPr>
        <w:rFonts w:ascii="Verdana" w:eastAsia="Verdana" w:hAnsi="Verdana" w:cs="Wingdings"/>
        <w:b w:val="0"/>
        <w:bCs w:val="0"/>
        <w:i w:val="0"/>
        <w:iCs w:val="0"/>
        <w:strike w:val="0"/>
        <w:color w:val="000000"/>
        <w:sz w:val="20"/>
        <w:szCs w:val="20"/>
        <w:u w:val="none"/>
      </w:rPr>
    </w:lvl>
    <w:lvl w:ilvl="7" w:tplc="A78E6DC4">
      <w:start w:val="1"/>
      <w:numFmt w:val="bullet"/>
      <w:lvlText w:val="●"/>
      <w:lvlJc w:val="left"/>
      <w:pPr>
        <w:tabs>
          <w:tab w:val="num" w:pos="5760"/>
        </w:tabs>
        <w:ind w:left="5760" w:hanging="360"/>
      </w:pPr>
      <w:rPr>
        <w:rFonts w:ascii="Verdana" w:eastAsia="Verdana" w:hAnsi="Verdana" w:cs="Wingdings"/>
        <w:b w:val="0"/>
        <w:bCs w:val="0"/>
        <w:i w:val="0"/>
        <w:iCs w:val="0"/>
        <w:strike w:val="0"/>
        <w:color w:val="000000"/>
        <w:sz w:val="20"/>
        <w:szCs w:val="20"/>
        <w:u w:val="none"/>
      </w:rPr>
    </w:lvl>
    <w:lvl w:ilvl="8" w:tplc="5880BF68">
      <w:start w:val="1"/>
      <w:numFmt w:val="bullet"/>
      <w:lvlText w:val="●"/>
      <w:lvlJc w:val="right"/>
      <w:pPr>
        <w:tabs>
          <w:tab w:val="num" w:pos="6480"/>
        </w:tabs>
        <w:ind w:left="6480" w:hanging="180"/>
      </w:pPr>
      <w:rPr>
        <w:rFonts w:ascii="Verdana" w:eastAsia="Verdana" w:hAnsi="Verdana" w:cs="Wingdings"/>
        <w:b w:val="0"/>
        <w:bCs w:val="0"/>
        <w:i w:val="0"/>
        <w:iCs w:val="0"/>
        <w:strike w:val="0"/>
        <w:color w:val="000000"/>
        <w:sz w:val="20"/>
        <w:szCs w:val="20"/>
        <w:u w:val="none"/>
      </w:rPr>
    </w:lvl>
  </w:abstractNum>
  <w:abstractNum w:abstractNumId="3">
    <w:nsid w:val="00000003"/>
    <w:multiLevelType w:val="hybridMultilevel"/>
    <w:tmpl w:val="00000003"/>
    <w:lvl w:ilvl="0" w:tplc="DDDC0404">
      <w:start w:val="1"/>
      <w:numFmt w:val="bullet"/>
      <w:lvlText w:val="●"/>
      <w:lvlJc w:val="left"/>
      <w:pPr>
        <w:tabs>
          <w:tab w:val="num" w:pos="720"/>
        </w:tabs>
        <w:ind w:left="720" w:hanging="360"/>
      </w:pPr>
      <w:rPr>
        <w:rFonts w:ascii="Verdana" w:eastAsia="Verdana" w:hAnsi="Verdana" w:cs="Wingdings"/>
        <w:b w:val="0"/>
        <w:bCs w:val="0"/>
        <w:i w:val="0"/>
        <w:iCs w:val="0"/>
        <w:strike w:val="0"/>
        <w:color w:val="000000"/>
        <w:sz w:val="20"/>
        <w:szCs w:val="20"/>
        <w:u w:val="none"/>
      </w:rPr>
    </w:lvl>
    <w:lvl w:ilvl="1" w:tplc="494E8DAC">
      <w:start w:val="1"/>
      <w:numFmt w:val="bullet"/>
      <w:lvlText w:val="○"/>
      <w:lvlJc w:val="left"/>
      <w:pPr>
        <w:tabs>
          <w:tab w:val="num" w:pos="1440"/>
        </w:tabs>
        <w:ind w:left="1440" w:hanging="360"/>
      </w:pPr>
      <w:rPr>
        <w:rFonts w:ascii="Courier New" w:eastAsia="Courier New" w:hAnsi="Courier New" w:cs="Wingdings"/>
        <w:b w:val="0"/>
        <w:bCs w:val="0"/>
        <w:i w:val="0"/>
        <w:iCs w:val="0"/>
        <w:strike w:val="0"/>
        <w:color w:val="000000"/>
        <w:sz w:val="20"/>
        <w:szCs w:val="20"/>
        <w:u w:val="none"/>
      </w:rPr>
    </w:lvl>
    <w:lvl w:ilvl="2" w:tplc="831407AA">
      <w:start w:val="1"/>
      <w:numFmt w:val="bullet"/>
      <w:lvlText w:val="■"/>
      <w:lvlJc w:val="right"/>
      <w:pPr>
        <w:tabs>
          <w:tab w:val="num" w:pos="2160"/>
        </w:tabs>
        <w:ind w:left="2160" w:hanging="180"/>
      </w:pPr>
      <w:rPr>
        <w:rFonts w:ascii="Verdana" w:eastAsia="Verdana" w:hAnsi="Verdana" w:cs="Wingdings"/>
        <w:b w:val="0"/>
        <w:bCs w:val="0"/>
        <w:i w:val="0"/>
        <w:iCs w:val="0"/>
        <w:strike w:val="0"/>
        <w:color w:val="000000"/>
        <w:sz w:val="20"/>
        <w:szCs w:val="20"/>
        <w:u w:val="none"/>
      </w:rPr>
    </w:lvl>
    <w:lvl w:ilvl="3" w:tplc="88102FC4">
      <w:start w:val="1"/>
      <w:numFmt w:val="bullet"/>
      <w:lvlText w:val="●"/>
      <w:lvlJc w:val="left"/>
      <w:pPr>
        <w:tabs>
          <w:tab w:val="num" w:pos="2880"/>
        </w:tabs>
        <w:ind w:left="2880" w:hanging="360"/>
      </w:pPr>
      <w:rPr>
        <w:rFonts w:ascii="Verdana" w:eastAsia="Verdana" w:hAnsi="Verdana" w:cs="Wingdings"/>
        <w:b w:val="0"/>
        <w:bCs w:val="0"/>
        <w:i w:val="0"/>
        <w:iCs w:val="0"/>
        <w:strike w:val="0"/>
        <w:color w:val="000000"/>
        <w:sz w:val="20"/>
        <w:szCs w:val="20"/>
        <w:u w:val="none"/>
      </w:rPr>
    </w:lvl>
    <w:lvl w:ilvl="4" w:tplc="F260043A">
      <w:start w:val="1"/>
      <w:numFmt w:val="bullet"/>
      <w:lvlText w:val="○"/>
      <w:lvlJc w:val="left"/>
      <w:pPr>
        <w:tabs>
          <w:tab w:val="num" w:pos="3600"/>
        </w:tabs>
        <w:ind w:left="3600" w:hanging="360"/>
      </w:pPr>
      <w:rPr>
        <w:rFonts w:ascii="Courier New" w:eastAsia="Courier New" w:hAnsi="Courier New" w:cs="Wingdings"/>
        <w:b w:val="0"/>
        <w:bCs w:val="0"/>
        <w:i w:val="0"/>
        <w:iCs w:val="0"/>
        <w:strike w:val="0"/>
        <w:color w:val="000000"/>
        <w:sz w:val="20"/>
        <w:szCs w:val="20"/>
        <w:u w:val="none"/>
      </w:rPr>
    </w:lvl>
    <w:lvl w:ilvl="5" w:tplc="A1A6C620">
      <w:start w:val="1"/>
      <w:numFmt w:val="bullet"/>
      <w:lvlText w:val="■"/>
      <w:lvlJc w:val="right"/>
      <w:pPr>
        <w:tabs>
          <w:tab w:val="num" w:pos="4320"/>
        </w:tabs>
        <w:ind w:left="4320" w:hanging="180"/>
      </w:pPr>
      <w:rPr>
        <w:rFonts w:ascii="Verdana" w:eastAsia="Verdana" w:hAnsi="Verdana" w:cs="Wingdings"/>
        <w:b w:val="0"/>
        <w:bCs w:val="0"/>
        <w:i w:val="0"/>
        <w:iCs w:val="0"/>
        <w:strike w:val="0"/>
        <w:color w:val="000000"/>
        <w:sz w:val="20"/>
        <w:szCs w:val="20"/>
        <w:u w:val="none"/>
      </w:rPr>
    </w:lvl>
    <w:lvl w:ilvl="6" w:tplc="51023AD4">
      <w:start w:val="1"/>
      <w:numFmt w:val="bullet"/>
      <w:lvlText w:val="●"/>
      <w:lvlJc w:val="left"/>
      <w:pPr>
        <w:tabs>
          <w:tab w:val="num" w:pos="5040"/>
        </w:tabs>
        <w:ind w:left="5040" w:hanging="360"/>
      </w:pPr>
      <w:rPr>
        <w:rFonts w:ascii="Verdana" w:eastAsia="Verdana" w:hAnsi="Verdana" w:cs="Wingdings"/>
        <w:b w:val="0"/>
        <w:bCs w:val="0"/>
        <w:i w:val="0"/>
        <w:iCs w:val="0"/>
        <w:strike w:val="0"/>
        <w:color w:val="000000"/>
        <w:sz w:val="20"/>
        <w:szCs w:val="20"/>
        <w:u w:val="none"/>
      </w:rPr>
    </w:lvl>
    <w:lvl w:ilvl="7" w:tplc="69B6C5A4">
      <w:start w:val="1"/>
      <w:numFmt w:val="bullet"/>
      <w:lvlText w:val="○"/>
      <w:lvlJc w:val="left"/>
      <w:pPr>
        <w:tabs>
          <w:tab w:val="num" w:pos="5760"/>
        </w:tabs>
        <w:ind w:left="5760" w:hanging="360"/>
      </w:pPr>
      <w:rPr>
        <w:rFonts w:ascii="Courier New" w:eastAsia="Courier New" w:hAnsi="Courier New" w:cs="Wingdings"/>
        <w:b w:val="0"/>
        <w:bCs w:val="0"/>
        <w:i w:val="0"/>
        <w:iCs w:val="0"/>
        <w:strike w:val="0"/>
        <w:color w:val="000000"/>
        <w:sz w:val="20"/>
        <w:szCs w:val="20"/>
        <w:u w:val="none"/>
      </w:rPr>
    </w:lvl>
    <w:lvl w:ilvl="8" w:tplc="C7C41F1C">
      <w:start w:val="1"/>
      <w:numFmt w:val="bullet"/>
      <w:lvlText w:val="■"/>
      <w:lvlJc w:val="right"/>
      <w:pPr>
        <w:tabs>
          <w:tab w:val="num" w:pos="6480"/>
        </w:tabs>
        <w:ind w:left="6480" w:hanging="180"/>
      </w:pPr>
      <w:rPr>
        <w:rFonts w:ascii="Verdana" w:eastAsia="Verdana" w:hAnsi="Verdana" w:cs="Wingdings"/>
        <w:b w:val="0"/>
        <w:bCs w:val="0"/>
        <w:i w:val="0"/>
        <w:iCs w:val="0"/>
        <w:strike w:val="0"/>
        <w:color w:val="000000"/>
        <w:sz w:val="20"/>
        <w:szCs w:val="20"/>
        <w:u w:val="none"/>
      </w:rPr>
    </w:lvl>
  </w:abstractNum>
  <w:abstractNum w:abstractNumId="4">
    <w:nsid w:val="00000004"/>
    <w:multiLevelType w:val="hybridMultilevel"/>
    <w:tmpl w:val="00000004"/>
    <w:lvl w:ilvl="0" w:tplc="8506CBBA">
      <w:start w:val="1"/>
      <w:numFmt w:val="bullet"/>
      <w:lvlText w:val="●"/>
      <w:lvlJc w:val="left"/>
      <w:pPr>
        <w:tabs>
          <w:tab w:val="num" w:pos="0"/>
        </w:tabs>
        <w:ind w:left="720" w:hanging="360"/>
      </w:pPr>
      <w:rPr>
        <w:rFonts w:ascii="Verdana" w:eastAsia="Verdana" w:hAnsi="Verdana" w:cs="Wingdings"/>
        <w:b w:val="0"/>
        <w:bCs w:val="0"/>
        <w:i w:val="0"/>
        <w:iCs w:val="0"/>
        <w:strike w:val="0"/>
        <w:color w:val="000000"/>
        <w:sz w:val="20"/>
        <w:szCs w:val="20"/>
        <w:u w:val="none"/>
      </w:rPr>
    </w:lvl>
    <w:lvl w:ilvl="1" w:tplc="15C0C0A2">
      <w:start w:val="1"/>
      <w:numFmt w:val="bullet"/>
      <w:lvlText w:val="●"/>
      <w:lvlJc w:val="left"/>
      <w:pPr>
        <w:tabs>
          <w:tab w:val="num" w:pos="0"/>
        </w:tabs>
        <w:ind w:left="720" w:firstLine="360"/>
      </w:pPr>
      <w:rPr>
        <w:rFonts w:ascii="Verdana" w:eastAsia="Verdana" w:hAnsi="Verdana" w:cs="Wingdings"/>
        <w:b w:val="0"/>
        <w:bCs w:val="0"/>
        <w:i w:val="0"/>
        <w:iCs w:val="0"/>
        <w:strike w:val="0"/>
        <w:color w:val="000000"/>
        <w:sz w:val="20"/>
        <w:szCs w:val="20"/>
        <w:u w:val="none"/>
      </w:rPr>
    </w:lvl>
    <w:lvl w:ilvl="2" w:tplc="9E244D5A">
      <w:start w:val="1"/>
      <w:numFmt w:val="bullet"/>
      <w:lvlText w:val="●"/>
      <w:lvlJc w:val="right"/>
      <w:pPr>
        <w:tabs>
          <w:tab w:val="num" w:pos="0"/>
        </w:tabs>
        <w:ind w:left="720" w:firstLine="1260"/>
      </w:pPr>
      <w:rPr>
        <w:rFonts w:ascii="Verdana" w:eastAsia="Verdana" w:hAnsi="Verdana" w:cs="Wingdings"/>
        <w:b w:val="0"/>
        <w:bCs w:val="0"/>
        <w:i w:val="0"/>
        <w:iCs w:val="0"/>
        <w:strike w:val="0"/>
        <w:color w:val="000000"/>
        <w:sz w:val="20"/>
        <w:szCs w:val="20"/>
        <w:u w:val="none"/>
      </w:rPr>
    </w:lvl>
    <w:lvl w:ilvl="3" w:tplc="0D0A8946">
      <w:start w:val="1"/>
      <w:numFmt w:val="bullet"/>
      <w:lvlText w:val="●"/>
      <w:lvlJc w:val="left"/>
      <w:pPr>
        <w:tabs>
          <w:tab w:val="num" w:pos="0"/>
        </w:tabs>
        <w:ind w:left="720" w:firstLine="1800"/>
      </w:pPr>
      <w:rPr>
        <w:rFonts w:ascii="Verdana" w:eastAsia="Verdana" w:hAnsi="Verdana" w:cs="Wingdings"/>
        <w:b w:val="0"/>
        <w:bCs w:val="0"/>
        <w:i w:val="0"/>
        <w:iCs w:val="0"/>
        <w:strike w:val="0"/>
        <w:color w:val="000000"/>
        <w:sz w:val="20"/>
        <w:szCs w:val="20"/>
        <w:u w:val="none"/>
      </w:rPr>
    </w:lvl>
    <w:lvl w:ilvl="4" w:tplc="C93CBC8E">
      <w:start w:val="1"/>
      <w:numFmt w:val="bullet"/>
      <w:lvlText w:val="●"/>
      <w:lvlJc w:val="left"/>
      <w:pPr>
        <w:tabs>
          <w:tab w:val="num" w:pos="0"/>
        </w:tabs>
        <w:ind w:left="720" w:firstLine="2520"/>
      </w:pPr>
      <w:rPr>
        <w:rFonts w:ascii="Verdana" w:eastAsia="Verdana" w:hAnsi="Verdana" w:cs="Wingdings"/>
        <w:b w:val="0"/>
        <w:bCs w:val="0"/>
        <w:i w:val="0"/>
        <w:iCs w:val="0"/>
        <w:strike w:val="0"/>
        <w:color w:val="000000"/>
        <w:sz w:val="20"/>
        <w:szCs w:val="20"/>
        <w:u w:val="none"/>
      </w:rPr>
    </w:lvl>
    <w:lvl w:ilvl="5" w:tplc="32C057D0">
      <w:start w:val="1"/>
      <w:numFmt w:val="bullet"/>
      <w:lvlText w:val="●"/>
      <w:lvlJc w:val="right"/>
      <w:pPr>
        <w:tabs>
          <w:tab w:val="num" w:pos="0"/>
        </w:tabs>
        <w:ind w:left="720" w:firstLine="3420"/>
      </w:pPr>
      <w:rPr>
        <w:rFonts w:ascii="Verdana" w:eastAsia="Verdana" w:hAnsi="Verdana" w:cs="Wingdings"/>
        <w:b w:val="0"/>
        <w:bCs w:val="0"/>
        <w:i w:val="0"/>
        <w:iCs w:val="0"/>
        <w:strike w:val="0"/>
        <w:color w:val="000000"/>
        <w:sz w:val="20"/>
        <w:szCs w:val="20"/>
        <w:u w:val="none"/>
      </w:rPr>
    </w:lvl>
    <w:lvl w:ilvl="6" w:tplc="60B0D5C0">
      <w:start w:val="1"/>
      <w:numFmt w:val="bullet"/>
      <w:lvlText w:val="●"/>
      <w:lvlJc w:val="left"/>
      <w:pPr>
        <w:tabs>
          <w:tab w:val="num" w:pos="0"/>
        </w:tabs>
        <w:ind w:left="720" w:firstLine="3960"/>
      </w:pPr>
      <w:rPr>
        <w:rFonts w:ascii="Verdana" w:eastAsia="Verdana" w:hAnsi="Verdana" w:cs="Wingdings"/>
        <w:b w:val="0"/>
        <w:bCs w:val="0"/>
        <w:i w:val="0"/>
        <w:iCs w:val="0"/>
        <w:strike w:val="0"/>
        <w:color w:val="000000"/>
        <w:sz w:val="20"/>
        <w:szCs w:val="20"/>
        <w:u w:val="none"/>
      </w:rPr>
    </w:lvl>
    <w:lvl w:ilvl="7" w:tplc="BFF00A48">
      <w:start w:val="1"/>
      <w:numFmt w:val="bullet"/>
      <w:lvlText w:val="●"/>
      <w:lvlJc w:val="left"/>
      <w:pPr>
        <w:tabs>
          <w:tab w:val="num" w:pos="0"/>
        </w:tabs>
        <w:ind w:left="720" w:firstLine="4680"/>
      </w:pPr>
      <w:rPr>
        <w:rFonts w:ascii="Verdana" w:eastAsia="Verdana" w:hAnsi="Verdana" w:cs="Wingdings"/>
        <w:b w:val="0"/>
        <w:bCs w:val="0"/>
        <w:i w:val="0"/>
        <w:iCs w:val="0"/>
        <w:strike w:val="0"/>
        <w:color w:val="000000"/>
        <w:sz w:val="20"/>
        <w:szCs w:val="20"/>
        <w:u w:val="none"/>
      </w:rPr>
    </w:lvl>
    <w:lvl w:ilvl="8" w:tplc="CE006912">
      <w:start w:val="1"/>
      <w:numFmt w:val="bullet"/>
      <w:lvlText w:val="●"/>
      <w:lvlJc w:val="right"/>
      <w:pPr>
        <w:tabs>
          <w:tab w:val="num" w:pos="0"/>
        </w:tabs>
        <w:ind w:left="720" w:firstLine="5580"/>
      </w:pPr>
      <w:rPr>
        <w:rFonts w:ascii="Verdana" w:eastAsia="Verdana" w:hAnsi="Verdana" w:cs="Wingdings"/>
        <w:b w:val="0"/>
        <w:bCs w:val="0"/>
        <w:i w:val="0"/>
        <w:iCs w:val="0"/>
        <w:strike w:val="0"/>
        <w:color w:val="000000"/>
        <w:sz w:val="20"/>
        <w:szCs w:val="20"/>
        <w:u w:val="none"/>
      </w:rPr>
    </w:lvl>
  </w:abstractNum>
  <w:abstractNum w:abstractNumId="5">
    <w:nsid w:val="00000005"/>
    <w:multiLevelType w:val="hybridMultilevel"/>
    <w:tmpl w:val="00000005"/>
    <w:lvl w:ilvl="0" w:tplc="185A9606">
      <w:start w:val="1"/>
      <w:numFmt w:val="bullet"/>
      <w:lvlText w:val="●"/>
      <w:lvlJc w:val="left"/>
      <w:pPr>
        <w:tabs>
          <w:tab w:val="num" w:pos="720"/>
        </w:tabs>
        <w:ind w:left="720" w:hanging="360"/>
      </w:pPr>
      <w:rPr>
        <w:rFonts w:ascii="Verdana" w:eastAsia="Verdana" w:hAnsi="Verdana" w:cs="Wingdings"/>
        <w:b w:val="0"/>
        <w:bCs w:val="0"/>
        <w:i w:val="0"/>
        <w:iCs w:val="0"/>
        <w:strike w:val="0"/>
        <w:color w:val="000000"/>
        <w:sz w:val="20"/>
        <w:szCs w:val="20"/>
        <w:u w:val="none"/>
      </w:rPr>
    </w:lvl>
    <w:lvl w:ilvl="1" w:tplc="F806C00C">
      <w:start w:val="1"/>
      <w:numFmt w:val="bullet"/>
      <w:lvlText w:val="●"/>
      <w:lvlJc w:val="left"/>
      <w:pPr>
        <w:tabs>
          <w:tab w:val="num" w:pos="1440"/>
        </w:tabs>
        <w:ind w:left="1440" w:hanging="360"/>
      </w:pPr>
      <w:rPr>
        <w:rFonts w:ascii="Verdana" w:eastAsia="Verdana" w:hAnsi="Verdana" w:cs="Wingdings"/>
        <w:b w:val="0"/>
        <w:bCs w:val="0"/>
        <w:i w:val="0"/>
        <w:iCs w:val="0"/>
        <w:strike w:val="0"/>
        <w:color w:val="000000"/>
        <w:sz w:val="20"/>
        <w:szCs w:val="20"/>
        <w:u w:val="none"/>
      </w:rPr>
    </w:lvl>
    <w:lvl w:ilvl="2" w:tplc="18D62EF0">
      <w:start w:val="1"/>
      <w:numFmt w:val="bullet"/>
      <w:lvlText w:val="●"/>
      <w:lvlJc w:val="right"/>
      <w:pPr>
        <w:tabs>
          <w:tab w:val="num" w:pos="2160"/>
        </w:tabs>
        <w:ind w:left="2160" w:hanging="180"/>
      </w:pPr>
      <w:rPr>
        <w:rFonts w:ascii="Verdana" w:eastAsia="Verdana" w:hAnsi="Verdana" w:cs="Wingdings"/>
        <w:b w:val="0"/>
        <w:bCs w:val="0"/>
        <w:i w:val="0"/>
        <w:iCs w:val="0"/>
        <w:strike w:val="0"/>
        <w:color w:val="000000"/>
        <w:sz w:val="20"/>
        <w:szCs w:val="20"/>
        <w:u w:val="none"/>
      </w:rPr>
    </w:lvl>
    <w:lvl w:ilvl="3" w:tplc="05C0FFB2">
      <w:start w:val="1"/>
      <w:numFmt w:val="bullet"/>
      <w:lvlText w:val="●"/>
      <w:lvlJc w:val="left"/>
      <w:pPr>
        <w:tabs>
          <w:tab w:val="num" w:pos="2880"/>
        </w:tabs>
        <w:ind w:left="2880" w:hanging="360"/>
      </w:pPr>
      <w:rPr>
        <w:rFonts w:ascii="Verdana" w:eastAsia="Verdana" w:hAnsi="Verdana" w:cs="Wingdings"/>
        <w:b w:val="0"/>
        <w:bCs w:val="0"/>
        <w:i w:val="0"/>
        <w:iCs w:val="0"/>
        <w:strike w:val="0"/>
        <w:color w:val="000000"/>
        <w:sz w:val="20"/>
        <w:szCs w:val="20"/>
        <w:u w:val="none"/>
      </w:rPr>
    </w:lvl>
    <w:lvl w:ilvl="4" w:tplc="ED9C1934">
      <w:start w:val="1"/>
      <w:numFmt w:val="bullet"/>
      <w:lvlText w:val="●"/>
      <w:lvlJc w:val="left"/>
      <w:pPr>
        <w:tabs>
          <w:tab w:val="num" w:pos="3600"/>
        </w:tabs>
        <w:ind w:left="3600" w:hanging="360"/>
      </w:pPr>
      <w:rPr>
        <w:rFonts w:ascii="Verdana" w:eastAsia="Verdana" w:hAnsi="Verdana" w:cs="Wingdings"/>
        <w:b w:val="0"/>
        <w:bCs w:val="0"/>
        <w:i w:val="0"/>
        <w:iCs w:val="0"/>
        <w:strike w:val="0"/>
        <w:color w:val="000000"/>
        <w:sz w:val="20"/>
        <w:szCs w:val="20"/>
        <w:u w:val="none"/>
      </w:rPr>
    </w:lvl>
    <w:lvl w:ilvl="5" w:tplc="34C6084E">
      <w:start w:val="1"/>
      <w:numFmt w:val="bullet"/>
      <w:lvlText w:val="●"/>
      <w:lvlJc w:val="right"/>
      <w:pPr>
        <w:tabs>
          <w:tab w:val="num" w:pos="4320"/>
        </w:tabs>
        <w:ind w:left="4320" w:hanging="180"/>
      </w:pPr>
      <w:rPr>
        <w:rFonts w:ascii="Verdana" w:eastAsia="Verdana" w:hAnsi="Verdana" w:cs="Wingdings"/>
        <w:b w:val="0"/>
        <w:bCs w:val="0"/>
        <w:i w:val="0"/>
        <w:iCs w:val="0"/>
        <w:strike w:val="0"/>
        <w:color w:val="000000"/>
        <w:sz w:val="20"/>
        <w:szCs w:val="20"/>
        <w:u w:val="none"/>
      </w:rPr>
    </w:lvl>
    <w:lvl w:ilvl="6" w:tplc="F0FCA3CE">
      <w:start w:val="1"/>
      <w:numFmt w:val="bullet"/>
      <w:lvlText w:val="●"/>
      <w:lvlJc w:val="left"/>
      <w:pPr>
        <w:tabs>
          <w:tab w:val="num" w:pos="5040"/>
        </w:tabs>
        <w:ind w:left="5040" w:hanging="360"/>
      </w:pPr>
      <w:rPr>
        <w:rFonts w:ascii="Verdana" w:eastAsia="Verdana" w:hAnsi="Verdana" w:cs="Wingdings"/>
        <w:b w:val="0"/>
        <w:bCs w:val="0"/>
        <w:i w:val="0"/>
        <w:iCs w:val="0"/>
        <w:strike w:val="0"/>
        <w:color w:val="000000"/>
        <w:sz w:val="20"/>
        <w:szCs w:val="20"/>
        <w:u w:val="none"/>
      </w:rPr>
    </w:lvl>
    <w:lvl w:ilvl="7" w:tplc="99B090CE">
      <w:start w:val="1"/>
      <w:numFmt w:val="bullet"/>
      <w:lvlText w:val="●"/>
      <w:lvlJc w:val="left"/>
      <w:pPr>
        <w:tabs>
          <w:tab w:val="num" w:pos="5760"/>
        </w:tabs>
        <w:ind w:left="5760" w:hanging="360"/>
      </w:pPr>
      <w:rPr>
        <w:rFonts w:ascii="Verdana" w:eastAsia="Verdana" w:hAnsi="Verdana" w:cs="Wingdings"/>
        <w:b w:val="0"/>
        <w:bCs w:val="0"/>
        <w:i w:val="0"/>
        <w:iCs w:val="0"/>
        <w:strike w:val="0"/>
        <w:color w:val="000000"/>
        <w:sz w:val="20"/>
        <w:szCs w:val="20"/>
        <w:u w:val="none"/>
      </w:rPr>
    </w:lvl>
    <w:lvl w:ilvl="8" w:tplc="C262C504">
      <w:start w:val="1"/>
      <w:numFmt w:val="bullet"/>
      <w:lvlText w:val="●"/>
      <w:lvlJc w:val="right"/>
      <w:pPr>
        <w:tabs>
          <w:tab w:val="num" w:pos="6480"/>
        </w:tabs>
        <w:ind w:left="6480" w:hanging="180"/>
      </w:pPr>
      <w:rPr>
        <w:rFonts w:ascii="Verdana" w:eastAsia="Verdana" w:hAnsi="Verdana" w:cs="Wingdings"/>
        <w:b w:val="0"/>
        <w:bCs w:val="0"/>
        <w:i w:val="0"/>
        <w:iCs w:val="0"/>
        <w:strike w:val="0"/>
        <w:color w:val="000000"/>
        <w:sz w:val="20"/>
        <w:szCs w:val="20"/>
        <w:u w:val="none"/>
      </w:rPr>
    </w:lvl>
  </w:abstractNum>
  <w:abstractNum w:abstractNumId="6">
    <w:nsid w:val="00000006"/>
    <w:multiLevelType w:val="hybridMultilevel"/>
    <w:tmpl w:val="00000006"/>
    <w:lvl w:ilvl="0" w:tplc="730882B8">
      <w:start w:val="1"/>
      <w:numFmt w:val="bullet"/>
      <w:lvlText w:val="■"/>
      <w:lvlJc w:val="left"/>
      <w:pPr>
        <w:tabs>
          <w:tab w:val="num" w:pos="360"/>
        </w:tabs>
        <w:ind w:left="360" w:firstLine="0"/>
      </w:pPr>
      <w:rPr>
        <w:rFonts w:ascii="Verdana" w:eastAsia="Verdana" w:hAnsi="Verdana" w:cs="Wingdings"/>
        <w:b w:val="0"/>
        <w:bCs w:val="0"/>
        <w:i w:val="0"/>
        <w:iCs w:val="0"/>
        <w:strike w:val="0"/>
        <w:color w:val="000000"/>
        <w:sz w:val="20"/>
        <w:szCs w:val="20"/>
        <w:u w:val="none"/>
      </w:rPr>
    </w:lvl>
    <w:lvl w:ilvl="1" w:tplc="43CA1D20">
      <w:start w:val="1"/>
      <w:numFmt w:val="bullet"/>
      <w:lvlText w:val="○"/>
      <w:lvlJc w:val="left"/>
      <w:pPr>
        <w:tabs>
          <w:tab w:val="num" w:pos="2520"/>
        </w:tabs>
        <w:ind w:left="2520" w:hanging="1440"/>
      </w:pPr>
      <w:rPr>
        <w:rFonts w:ascii="Courier New" w:eastAsia="Courier New" w:hAnsi="Courier New" w:cs="Wingdings"/>
        <w:b w:val="0"/>
        <w:bCs w:val="0"/>
        <w:i w:val="0"/>
        <w:iCs w:val="0"/>
        <w:strike w:val="0"/>
        <w:color w:val="000000"/>
        <w:sz w:val="20"/>
        <w:szCs w:val="20"/>
        <w:u w:val="none"/>
      </w:rPr>
    </w:lvl>
    <w:lvl w:ilvl="2" w:tplc="97F87714">
      <w:start w:val="1"/>
      <w:numFmt w:val="bullet"/>
      <w:lvlText w:val="■"/>
      <w:lvlJc w:val="right"/>
      <w:pPr>
        <w:tabs>
          <w:tab w:val="num" w:pos="3240"/>
        </w:tabs>
        <w:ind w:left="3240" w:hanging="1260"/>
      </w:pPr>
      <w:rPr>
        <w:rFonts w:ascii="Verdana" w:eastAsia="Verdana" w:hAnsi="Verdana" w:cs="Wingdings"/>
        <w:b w:val="0"/>
        <w:bCs w:val="0"/>
        <w:i w:val="0"/>
        <w:iCs w:val="0"/>
        <w:strike w:val="0"/>
        <w:color w:val="000000"/>
        <w:sz w:val="20"/>
        <w:szCs w:val="20"/>
        <w:u w:val="none"/>
      </w:rPr>
    </w:lvl>
    <w:lvl w:ilvl="3" w:tplc="DFE04ED4">
      <w:start w:val="1"/>
      <w:numFmt w:val="bullet"/>
      <w:lvlText w:val="●"/>
      <w:lvlJc w:val="left"/>
      <w:pPr>
        <w:tabs>
          <w:tab w:val="num" w:pos="3960"/>
        </w:tabs>
        <w:ind w:left="3960" w:hanging="1440"/>
      </w:pPr>
      <w:rPr>
        <w:rFonts w:ascii="Verdana" w:eastAsia="Verdana" w:hAnsi="Verdana" w:cs="Wingdings"/>
        <w:b w:val="0"/>
        <w:bCs w:val="0"/>
        <w:i w:val="0"/>
        <w:iCs w:val="0"/>
        <w:strike w:val="0"/>
        <w:color w:val="000000"/>
        <w:sz w:val="20"/>
        <w:szCs w:val="20"/>
        <w:u w:val="none"/>
      </w:rPr>
    </w:lvl>
    <w:lvl w:ilvl="4" w:tplc="9E2A2DD4">
      <w:start w:val="1"/>
      <w:numFmt w:val="bullet"/>
      <w:lvlText w:val="○"/>
      <w:lvlJc w:val="left"/>
      <w:pPr>
        <w:tabs>
          <w:tab w:val="num" w:pos="4680"/>
        </w:tabs>
        <w:ind w:left="4680" w:hanging="1440"/>
      </w:pPr>
      <w:rPr>
        <w:rFonts w:ascii="Courier New" w:eastAsia="Courier New" w:hAnsi="Courier New" w:cs="Wingdings"/>
        <w:b w:val="0"/>
        <w:bCs w:val="0"/>
        <w:i w:val="0"/>
        <w:iCs w:val="0"/>
        <w:strike w:val="0"/>
        <w:color w:val="000000"/>
        <w:sz w:val="20"/>
        <w:szCs w:val="20"/>
        <w:u w:val="none"/>
      </w:rPr>
    </w:lvl>
    <w:lvl w:ilvl="5" w:tplc="6832E0A2">
      <w:start w:val="1"/>
      <w:numFmt w:val="bullet"/>
      <w:lvlText w:val="■"/>
      <w:lvlJc w:val="right"/>
      <w:pPr>
        <w:tabs>
          <w:tab w:val="num" w:pos="5400"/>
        </w:tabs>
        <w:ind w:left="5400" w:hanging="1260"/>
      </w:pPr>
      <w:rPr>
        <w:rFonts w:ascii="Verdana" w:eastAsia="Verdana" w:hAnsi="Verdana" w:cs="Wingdings"/>
        <w:b w:val="0"/>
        <w:bCs w:val="0"/>
        <w:i w:val="0"/>
        <w:iCs w:val="0"/>
        <w:strike w:val="0"/>
        <w:color w:val="000000"/>
        <w:sz w:val="20"/>
        <w:szCs w:val="20"/>
        <w:u w:val="none"/>
      </w:rPr>
    </w:lvl>
    <w:lvl w:ilvl="6" w:tplc="40741C58">
      <w:start w:val="1"/>
      <w:numFmt w:val="bullet"/>
      <w:lvlText w:val="●"/>
      <w:lvlJc w:val="left"/>
      <w:pPr>
        <w:tabs>
          <w:tab w:val="num" w:pos="6120"/>
        </w:tabs>
        <w:ind w:left="6120" w:hanging="1440"/>
      </w:pPr>
      <w:rPr>
        <w:rFonts w:ascii="Verdana" w:eastAsia="Verdana" w:hAnsi="Verdana" w:cs="Wingdings"/>
        <w:b w:val="0"/>
        <w:bCs w:val="0"/>
        <w:i w:val="0"/>
        <w:iCs w:val="0"/>
        <w:strike w:val="0"/>
        <w:color w:val="000000"/>
        <w:sz w:val="20"/>
        <w:szCs w:val="20"/>
        <w:u w:val="none"/>
      </w:rPr>
    </w:lvl>
    <w:lvl w:ilvl="7" w:tplc="A9722A2C">
      <w:start w:val="1"/>
      <w:numFmt w:val="bullet"/>
      <w:lvlText w:val="○"/>
      <w:lvlJc w:val="left"/>
      <w:pPr>
        <w:tabs>
          <w:tab w:val="num" w:pos="6840"/>
        </w:tabs>
        <w:ind w:left="6840" w:hanging="1440"/>
      </w:pPr>
      <w:rPr>
        <w:rFonts w:ascii="Courier New" w:eastAsia="Courier New" w:hAnsi="Courier New" w:cs="Wingdings"/>
        <w:b w:val="0"/>
        <w:bCs w:val="0"/>
        <w:i w:val="0"/>
        <w:iCs w:val="0"/>
        <w:strike w:val="0"/>
        <w:color w:val="000000"/>
        <w:sz w:val="20"/>
        <w:szCs w:val="20"/>
        <w:u w:val="none"/>
      </w:rPr>
    </w:lvl>
    <w:lvl w:ilvl="8" w:tplc="28E07DF8">
      <w:start w:val="1"/>
      <w:numFmt w:val="bullet"/>
      <w:lvlText w:val="■"/>
      <w:lvlJc w:val="right"/>
      <w:pPr>
        <w:tabs>
          <w:tab w:val="num" w:pos="7560"/>
        </w:tabs>
        <w:ind w:left="7560" w:hanging="1260"/>
      </w:pPr>
      <w:rPr>
        <w:rFonts w:ascii="Verdana" w:eastAsia="Verdana" w:hAnsi="Verdana" w:cs="Wingdings"/>
        <w:b w:val="0"/>
        <w:bCs w:val="0"/>
        <w:i w:val="0"/>
        <w:iCs w:val="0"/>
        <w:strike w:val="0"/>
        <w:color w:val="000000"/>
        <w:sz w:val="20"/>
        <w:szCs w:val="20"/>
        <w:u w:val="none"/>
      </w:rPr>
    </w:lvl>
  </w:abstractNum>
  <w:abstractNum w:abstractNumId="7">
    <w:nsid w:val="00000007"/>
    <w:multiLevelType w:val="hybridMultilevel"/>
    <w:tmpl w:val="00000007"/>
    <w:lvl w:ilvl="0" w:tplc="87B0160A">
      <w:start w:val="1"/>
      <w:numFmt w:val="bullet"/>
      <w:lvlText w:val="●"/>
      <w:lvlJc w:val="left"/>
      <w:pPr>
        <w:tabs>
          <w:tab w:val="num" w:pos="720"/>
        </w:tabs>
        <w:ind w:left="720" w:hanging="360"/>
      </w:pPr>
      <w:rPr>
        <w:rFonts w:ascii="Verdana" w:eastAsia="Verdana" w:hAnsi="Verdana" w:cs="Wingdings"/>
        <w:b w:val="0"/>
        <w:bCs w:val="0"/>
        <w:i w:val="0"/>
        <w:iCs w:val="0"/>
        <w:strike w:val="0"/>
        <w:color w:val="000000"/>
        <w:sz w:val="20"/>
        <w:szCs w:val="20"/>
        <w:u w:val="none"/>
      </w:rPr>
    </w:lvl>
    <w:lvl w:ilvl="1" w:tplc="DFA66F42">
      <w:start w:val="1"/>
      <w:numFmt w:val="bullet"/>
      <w:lvlText w:val="●"/>
      <w:lvlJc w:val="left"/>
      <w:pPr>
        <w:tabs>
          <w:tab w:val="num" w:pos="1440"/>
        </w:tabs>
        <w:ind w:left="1440" w:hanging="360"/>
      </w:pPr>
      <w:rPr>
        <w:rFonts w:ascii="Verdana" w:eastAsia="Verdana" w:hAnsi="Verdana" w:cs="Wingdings"/>
        <w:b w:val="0"/>
        <w:bCs w:val="0"/>
        <w:i w:val="0"/>
        <w:iCs w:val="0"/>
        <w:strike w:val="0"/>
        <w:color w:val="000000"/>
        <w:sz w:val="20"/>
        <w:szCs w:val="20"/>
        <w:u w:val="none"/>
      </w:rPr>
    </w:lvl>
    <w:lvl w:ilvl="2" w:tplc="926CE70C">
      <w:start w:val="1"/>
      <w:numFmt w:val="bullet"/>
      <w:lvlText w:val="●"/>
      <w:lvlJc w:val="right"/>
      <w:pPr>
        <w:tabs>
          <w:tab w:val="num" w:pos="2160"/>
        </w:tabs>
        <w:ind w:left="2160" w:hanging="180"/>
      </w:pPr>
      <w:rPr>
        <w:rFonts w:ascii="Verdana" w:eastAsia="Verdana" w:hAnsi="Verdana" w:cs="Wingdings"/>
        <w:b w:val="0"/>
        <w:bCs w:val="0"/>
        <w:i w:val="0"/>
        <w:iCs w:val="0"/>
        <w:strike w:val="0"/>
        <w:color w:val="000000"/>
        <w:sz w:val="20"/>
        <w:szCs w:val="20"/>
        <w:u w:val="none"/>
      </w:rPr>
    </w:lvl>
    <w:lvl w:ilvl="3" w:tplc="3372F7E4">
      <w:start w:val="1"/>
      <w:numFmt w:val="bullet"/>
      <w:lvlText w:val="●"/>
      <w:lvlJc w:val="left"/>
      <w:pPr>
        <w:tabs>
          <w:tab w:val="num" w:pos="2880"/>
        </w:tabs>
        <w:ind w:left="2880" w:hanging="360"/>
      </w:pPr>
      <w:rPr>
        <w:rFonts w:ascii="Verdana" w:eastAsia="Verdana" w:hAnsi="Verdana" w:cs="Wingdings"/>
        <w:b w:val="0"/>
        <w:bCs w:val="0"/>
        <w:i w:val="0"/>
        <w:iCs w:val="0"/>
        <w:strike w:val="0"/>
        <w:color w:val="000000"/>
        <w:sz w:val="20"/>
        <w:szCs w:val="20"/>
        <w:u w:val="none"/>
      </w:rPr>
    </w:lvl>
    <w:lvl w:ilvl="4" w:tplc="802450A4">
      <w:start w:val="1"/>
      <w:numFmt w:val="bullet"/>
      <w:lvlText w:val="●"/>
      <w:lvlJc w:val="left"/>
      <w:pPr>
        <w:tabs>
          <w:tab w:val="num" w:pos="3600"/>
        </w:tabs>
        <w:ind w:left="3600" w:hanging="360"/>
      </w:pPr>
      <w:rPr>
        <w:rFonts w:ascii="Verdana" w:eastAsia="Verdana" w:hAnsi="Verdana" w:cs="Wingdings"/>
        <w:b w:val="0"/>
        <w:bCs w:val="0"/>
        <w:i w:val="0"/>
        <w:iCs w:val="0"/>
        <w:strike w:val="0"/>
        <w:color w:val="000000"/>
        <w:sz w:val="20"/>
        <w:szCs w:val="20"/>
        <w:u w:val="none"/>
      </w:rPr>
    </w:lvl>
    <w:lvl w:ilvl="5" w:tplc="3544D344">
      <w:start w:val="1"/>
      <w:numFmt w:val="bullet"/>
      <w:lvlText w:val="●"/>
      <w:lvlJc w:val="right"/>
      <w:pPr>
        <w:tabs>
          <w:tab w:val="num" w:pos="4320"/>
        </w:tabs>
        <w:ind w:left="4320" w:hanging="180"/>
      </w:pPr>
      <w:rPr>
        <w:rFonts w:ascii="Verdana" w:eastAsia="Verdana" w:hAnsi="Verdana" w:cs="Wingdings"/>
        <w:b w:val="0"/>
        <w:bCs w:val="0"/>
        <w:i w:val="0"/>
        <w:iCs w:val="0"/>
        <w:strike w:val="0"/>
        <w:color w:val="000000"/>
        <w:sz w:val="20"/>
        <w:szCs w:val="20"/>
        <w:u w:val="none"/>
      </w:rPr>
    </w:lvl>
    <w:lvl w:ilvl="6" w:tplc="7A825FD0">
      <w:start w:val="1"/>
      <w:numFmt w:val="bullet"/>
      <w:lvlText w:val="●"/>
      <w:lvlJc w:val="left"/>
      <w:pPr>
        <w:tabs>
          <w:tab w:val="num" w:pos="5040"/>
        </w:tabs>
        <w:ind w:left="5040" w:hanging="360"/>
      </w:pPr>
      <w:rPr>
        <w:rFonts w:ascii="Verdana" w:eastAsia="Verdana" w:hAnsi="Verdana" w:cs="Wingdings"/>
        <w:b w:val="0"/>
        <w:bCs w:val="0"/>
        <w:i w:val="0"/>
        <w:iCs w:val="0"/>
        <w:strike w:val="0"/>
        <w:color w:val="000000"/>
        <w:sz w:val="20"/>
        <w:szCs w:val="20"/>
        <w:u w:val="none"/>
      </w:rPr>
    </w:lvl>
    <w:lvl w:ilvl="7" w:tplc="0402FC96">
      <w:start w:val="1"/>
      <w:numFmt w:val="bullet"/>
      <w:lvlText w:val="●"/>
      <w:lvlJc w:val="left"/>
      <w:pPr>
        <w:tabs>
          <w:tab w:val="num" w:pos="5760"/>
        </w:tabs>
        <w:ind w:left="5760" w:hanging="360"/>
      </w:pPr>
      <w:rPr>
        <w:rFonts w:ascii="Verdana" w:eastAsia="Verdana" w:hAnsi="Verdana" w:cs="Wingdings"/>
        <w:b w:val="0"/>
        <w:bCs w:val="0"/>
        <w:i w:val="0"/>
        <w:iCs w:val="0"/>
        <w:strike w:val="0"/>
        <w:color w:val="000000"/>
        <w:sz w:val="20"/>
        <w:szCs w:val="20"/>
        <w:u w:val="none"/>
      </w:rPr>
    </w:lvl>
    <w:lvl w:ilvl="8" w:tplc="CF800AA4">
      <w:start w:val="1"/>
      <w:numFmt w:val="bullet"/>
      <w:lvlText w:val="●"/>
      <w:lvlJc w:val="right"/>
      <w:pPr>
        <w:tabs>
          <w:tab w:val="num" w:pos="6480"/>
        </w:tabs>
        <w:ind w:left="6480" w:hanging="180"/>
      </w:pPr>
      <w:rPr>
        <w:rFonts w:ascii="Verdana" w:eastAsia="Verdana" w:hAnsi="Verdana" w:cs="Wingdings"/>
        <w:b w:val="0"/>
        <w:bCs w:val="0"/>
        <w:i w:val="0"/>
        <w:iCs w:val="0"/>
        <w:strike w:val="0"/>
        <w:color w:val="000000"/>
        <w:sz w:val="20"/>
        <w:szCs w:val="20"/>
        <w:u w:val="none"/>
      </w:rPr>
    </w:lvl>
  </w:abstractNum>
  <w:abstractNum w:abstractNumId="8">
    <w:nsid w:val="00000008"/>
    <w:multiLevelType w:val="hybridMultilevel"/>
    <w:tmpl w:val="00000008"/>
    <w:lvl w:ilvl="0" w:tplc="083C44BE">
      <w:start w:val="1"/>
      <w:numFmt w:val="bullet"/>
      <w:lvlText w:val="●"/>
      <w:lvlJc w:val="left"/>
      <w:pPr>
        <w:tabs>
          <w:tab w:val="num" w:pos="720"/>
        </w:tabs>
        <w:ind w:left="720" w:hanging="360"/>
      </w:pPr>
      <w:rPr>
        <w:rFonts w:ascii="Verdana" w:eastAsia="Verdana" w:hAnsi="Verdana" w:cs="Wingdings"/>
        <w:b w:val="0"/>
        <w:bCs w:val="0"/>
        <w:i w:val="0"/>
        <w:iCs w:val="0"/>
        <w:strike w:val="0"/>
        <w:color w:val="000000"/>
        <w:sz w:val="20"/>
        <w:szCs w:val="20"/>
        <w:u w:val="none"/>
      </w:rPr>
    </w:lvl>
    <w:lvl w:ilvl="1" w:tplc="B8A2AFEA">
      <w:start w:val="1"/>
      <w:numFmt w:val="bullet"/>
      <w:lvlText w:val="●"/>
      <w:lvlJc w:val="left"/>
      <w:pPr>
        <w:tabs>
          <w:tab w:val="num" w:pos="1440"/>
        </w:tabs>
        <w:ind w:left="1440" w:hanging="360"/>
      </w:pPr>
      <w:rPr>
        <w:rFonts w:ascii="Verdana" w:eastAsia="Verdana" w:hAnsi="Verdana" w:cs="Wingdings"/>
        <w:b w:val="0"/>
        <w:bCs w:val="0"/>
        <w:i w:val="0"/>
        <w:iCs w:val="0"/>
        <w:strike w:val="0"/>
        <w:color w:val="000000"/>
        <w:sz w:val="20"/>
        <w:szCs w:val="20"/>
        <w:u w:val="none"/>
      </w:rPr>
    </w:lvl>
    <w:lvl w:ilvl="2" w:tplc="3416923A">
      <w:start w:val="1"/>
      <w:numFmt w:val="bullet"/>
      <w:lvlText w:val="●"/>
      <w:lvlJc w:val="right"/>
      <w:pPr>
        <w:tabs>
          <w:tab w:val="num" w:pos="2160"/>
        </w:tabs>
        <w:ind w:left="2160" w:hanging="180"/>
      </w:pPr>
      <w:rPr>
        <w:rFonts w:ascii="Verdana" w:eastAsia="Verdana" w:hAnsi="Verdana" w:cs="Wingdings"/>
        <w:b w:val="0"/>
        <w:bCs w:val="0"/>
        <w:i w:val="0"/>
        <w:iCs w:val="0"/>
        <w:strike w:val="0"/>
        <w:color w:val="000000"/>
        <w:sz w:val="20"/>
        <w:szCs w:val="20"/>
        <w:u w:val="none"/>
      </w:rPr>
    </w:lvl>
    <w:lvl w:ilvl="3" w:tplc="2768300E">
      <w:start w:val="1"/>
      <w:numFmt w:val="bullet"/>
      <w:lvlText w:val="●"/>
      <w:lvlJc w:val="left"/>
      <w:pPr>
        <w:tabs>
          <w:tab w:val="num" w:pos="2880"/>
        </w:tabs>
        <w:ind w:left="2880" w:hanging="360"/>
      </w:pPr>
      <w:rPr>
        <w:rFonts w:ascii="Verdana" w:eastAsia="Verdana" w:hAnsi="Verdana" w:cs="Wingdings"/>
        <w:b w:val="0"/>
        <w:bCs w:val="0"/>
        <w:i w:val="0"/>
        <w:iCs w:val="0"/>
        <w:strike w:val="0"/>
        <w:color w:val="000000"/>
        <w:sz w:val="20"/>
        <w:szCs w:val="20"/>
        <w:u w:val="none"/>
      </w:rPr>
    </w:lvl>
    <w:lvl w:ilvl="4" w:tplc="EC9EECC2">
      <w:start w:val="1"/>
      <w:numFmt w:val="bullet"/>
      <w:lvlText w:val="●"/>
      <w:lvlJc w:val="left"/>
      <w:pPr>
        <w:tabs>
          <w:tab w:val="num" w:pos="3600"/>
        </w:tabs>
        <w:ind w:left="3600" w:hanging="360"/>
      </w:pPr>
      <w:rPr>
        <w:rFonts w:ascii="Verdana" w:eastAsia="Verdana" w:hAnsi="Verdana" w:cs="Wingdings"/>
        <w:b w:val="0"/>
        <w:bCs w:val="0"/>
        <w:i w:val="0"/>
        <w:iCs w:val="0"/>
        <w:strike w:val="0"/>
        <w:color w:val="000000"/>
        <w:sz w:val="20"/>
        <w:szCs w:val="20"/>
        <w:u w:val="none"/>
      </w:rPr>
    </w:lvl>
    <w:lvl w:ilvl="5" w:tplc="57FA6442">
      <w:start w:val="1"/>
      <w:numFmt w:val="bullet"/>
      <w:lvlText w:val="●"/>
      <w:lvlJc w:val="right"/>
      <w:pPr>
        <w:tabs>
          <w:tab w:val="num" w:pos="4320"/>
        </w:tabs>
        <w:ind w:left="4320" w:hanging="180"/>
      </w:pPr>
      <w:rPr>
        <w:rFonts w:ascii="Verdana" w:eastAsia="Verdana" w:hAnsi="Verdana" w:cs="Wingdings"/>
        <w:b w:val="0"/>
        <w:bCs w:val="0"/>
        <w:i w:val="0"/>
        <w:iCs w:val="0"/>
        <w:strike w:val="0"/>
        <w:color w:val="000000"/>
        <w:sz w:val="20"/>
        <w:szCs w:val="20"/>
        <w:u w:val="none"/>
      </w:rPr>
    </w:lvl>
    <w:lvl w:ilvl="6" w:tplc="92924FB2">
      <w:start w:val="1"/>
      <w:numFmt w:val="bullet"/>
      <w:lvlText w:val="●"/>
      <w:lvlJc w:val="left"/>
      <w:pPr>
        <w:tabs>
          <w:tab w:val="num" w:pos="5040"/>
        </w:tabs>
        <w:ind w:left="5040" w:hanging="360"/>
      </w:pPr>
      <w:rPr>
        <w:rFonts w:ascii="Verdana" w:eastAsia="Verdana" w:hAnsi="Verdana" w:cs="Wingdings"/>
        <w:b w:val="0"/>
        <w:bCs w:val="0"/>
        <w:i w:val="0"/>
        <w:iCs w:val="0"/>
        <w:strike w:val="0"/>
        <w:color w:val="000000"/>
        <w:sz w:val="20"/>
        <w:szCs w:val="20"/>
        <w:u w:val="none"/>
      </w:rPr>
    </w:lvl>
    <w:lvl w:ilvl="7" w:tplc="E7926722">
      <w:start w:val="1"/>
      <w:numFmt w:val="bullet"/>
      <w:lvlText w:val="●"/>
      <w:lvlJc w:val="left"/>
      <w:pPr>
        <w:tabs>
          <w:tab w:val="num" w:pos="5760"/>
        </w:tabs>
        <w:ind w:left="5760" w:hanging="360"/>
      </w:pPr>
      <w:rPr>
        <w:rFonts w:ascii="Verdana" w:eastAsia="Verdana" w:hAnsi="Verdana" w:cs="Wingdings"/>
        <w:b w:val="0"/>
        <w:bCs w:val="0"/>
        <w:i w:val="0"/>
        <w:iCs w:val="0"/>
        <w:strike w:val="0"/>
        <w:color w:val="000000"/>
        <w:sz w:val="20"/>
        <w:szCs w:val="20"/>
        <w:u w:val="none"/>
      </w:rPr>
    </w:lvl>
    <w:lvl w:ilvl="8" w:tplc="F846526E">
      <w:start w:val="1"/>
      <w:numFmt w:val="bullet"/>
      <w:lvlText w:val="●"/>
      <w:lvlJc w:val="right"/>
      <w:pPr>
        <w:tabs>
          <w:tab w:val="num" w:pos="6480"/>
        </w:tabs>
        <w:ind w:left="6480" w:hanging="180"/>
      </w:pPr>
      <w:rPr>
        <w:rFonts w:ascii="Verdana" w:eastAsia="Verdana" w:hAnsi="Verdana" w:cs="Wingdings"/>
        <w:b w:val="0"/>
        <w:bCs w:val="0"/>
        <w:i w:val="0"/>
        <w:iCs w:val="0"/>
        <w:strike w:val="0"/>
        <w:color w:val="000000"/>
        <w:sz w:val="20"/>
        <w:szCs w:val="20"/>
        <w:u w:val="none"/>
      </w:rPr>
    </w:lvl>
  </w:abstractNum>
  <w:abstractNum w:abstractNumId="9">
    <w:nsid w:val="0319726B"/>
    <w:multiLevelType w:val="hybridMultilevel"/>
    <w:tmpl w:val="72B4E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8891834"/>
    <w:multiLevelType w:val="hybridMultilevel"/>
    <w:tmpl w:val="00063D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0ACA1041"/>
    <w:multiLevelType w:val="hybridMultilevel"/>
    <w:tmpl w:val="6D283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FF56345"/>
    <w:multiLevelType w:val="hybridMultilevel"/>
    <w:tmpl w:val="2C8C8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2C6D6F"/>
    <w:multiLevelType w:val="hybridMultilevel"/>
    <w:tmpl w:val="36604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43275BC"/>
    <w:multiLevelType w:val="hybridMultilevel"/>
    <w:tmpl w:val="E5B04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B31C8F"/>
    <w:multiLevelType w:val="hybridMultilevel"/>
    <w:tmpl w:val="9AA2A7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FC2666"/>
    <w:multiLevelType w:val="hybridMultilevel"/>
    <w:tmpl w:val="C5CE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772A98"/>
    <w:multiLevelType w:val="hybridMultilevel"/>
    <w:tmpl w:val="67D822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1ADE6EC8"/>
    <w:multiLevelType w:val="multilevel"/>
    <w:tmpl w:val="60D2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7647AC"/>
    <w:multiLevelType w:val="hybridMultilevel"/>
    <w:tmpl w:val="A6CEC978"/>
    <w:lvl w:ilvl="0" w:tplc="FFFFFFFF">
      <w:start w:val="1"/>
      <w:numFmt w:val="bullet"/>
      <w:lvlText w:val="●"/>
      <w:lvlJc w:val="left"/>
      <w:pPr>
        <w:ind w:left="720" w:hanging="360"/>
      </w:pPr>
      <w:rPr>
        <w:rFonts w:ascii="Verdana" w:eastAsia="Verdana" w:hAnsi="Verdana" w:cs="Wingdings"/>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F06BCF"/>
    <w:multiLevelType w:val="hybridMultilevel"/>
    <w:tmpl w:val="8130A52A"/>
    <w:lvl w:ilvl="0" w:tplc="FFFFFFFF">
      <w:start w:val="1"/>
      <w:numFmt w:val="bullet"/>
      <w:lvlText w:val="●"/>
      <w:lvlJc w:val="left"/>
      <w:pPr>
        <w:ind w:left="720" w:hanging="360"/>
      </w:pPr>
      <w:rPr>
        <w:rFonts w:ascii="Verdana" w:eastAsia="Verdana" w:hAnsi="Verdana" w:cs="Wingdings" w:hint="default"/>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B00B71"/>
    <w:multiLevelType w:val="hybridMultilevel"/>
    <w:tmpl w:val="280CC802"/>
    <w:lvl w:ilvl="0" w:tplc="FFFFFFFF">
      <w:start w:val="1"/>
      <w:numFmt w:val="bullet"/>
      <w:lvlText w:val="●"/>
      <w:lvlJc w:val="left"/>
      <w:pPr>
        <w:ind w:left="720" w:hanging="360"/>
      </w:pPr>
      <w:rPr>
        <w:rFonts w:ascii="Verdana" w:eastAsia="Verdana" w:hAnsi="Verdana" w:cs="Wingdings" w:hint="default"/>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A76B69"/>
    <w:multiLevelType w:val="multilevel"/>
    <w:tmpl w:val="E07A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2E1569"/>
    <w:multiLevelType w:val="hybridMultilevel"/>
    <w:tmpl w:val="0A8039A6"/>
    <w:lvl w:ilvl="0" w:tplc="FFFFFFFF">
      <w:start w:val="1"/>
      <w:numFmt w:val="bullet"/>
      <w:lvlText w:val="●"/>
      <w:lvlJc w:val="left"/>
      <w:pPr>
        <w:ind w:left="720" w:hanging="360"/>
      </w:pPr>
      <w:rPr>
        <w:rFonts w:ascii="Verdana" w:eastAsia="Verdana" w:hAnsi="Verdana" w:cs="Wingdings" w:hint="default"/>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CB709F"/>
    <w:multiLevelType w:val="hybridMultilevel"/>
    <w:tmpl w:val="8604F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8E5D15"/>
    <w:multiLevelType w:val="hybridMultilevel"/>
    <w:tmpl w:val="5928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A115EC"/>
    <w:multiLevelType w:val="hybridMultilevel"/>
    <w:tmpl w:val="5E5C6B2A"/>
    <w:lvl w:ilvl="0" w:tplc="FFFFFFFF">
      <w:start w:val="1"/>
      <w:numFmt w:val="bullet"/>
      <w:lvlText w:val="●"/>
      <w:lvlJc w:val="left"/>
      <w:pPr>
        <w:ind w:left="720" w:hanging="360"/>
      </w:pPr>
      <w:rPr>
        <w:rFonts w:ascii="Verdana" w:eastAsia="Verdana" w:hAnsi="Verdana" w:cs="Wingdings"/>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CB0230"/>
    <w:multiLevelType w:val="hybridMultilevel"/>
    <w:tmpl w:val="1B469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E76A9B"/>
    <w:multiLevelType w:val="hybridMultilevel"/>
    <w:tmpl w:val="1D8E14C6"/>
    <w:lvl w:ilvl="0" w:tplc="FFFFFFFF">
      <w:start w:val="1"/>
      <w:numFmt w:val="bullet"/>
      <w:lvlText w:val="●"/>
      <w:lvlJc w:val="left"/>
      <w:pPr>
        <w:ind w:left="720" w:hanging="360"/>
      </w:pPr>
      <w:rPr>
        <w:rFonts w:ascii="Verdana" w:eastAsia="Verdana" w:hAnsi="Verdana" w:cs="Wingdings"/>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1F4FB7"/>
    <w:multiLevelType w:val="singleLevel"/>
    <w:tmpl w:val="DB26FE04"/>
    <w:lvl w:ilvl="0">
      <w:start w:val="1"/>
      <w:numFmt w:val="bullet"/>
      <w:lvlText w:val=""/>
      <w:lvlJc w:val="left"/>
      <w:pPr>
        <w:tabs>
          <w:tab w:val="num" w:pos="360"/>
        </w:tabs>
        <w:ind w:left="360" w:hanging="360"/>
      </w:pPr>
      <w:rPr>
        <w:rFonts w:ascii="Symbol" w:hAnsi="Symbol" w:hint="default"/>
      </w:rPr>
    </w:lvl>
  </w:abstractNum>
  <w:abstractNum w:abstractNumId="30">
    <w:nsid w:val="5D861B04"/>
    <w:multiLevelType w:val="hybridMultilevel"/>
    <w:tmpl w:val="311EC3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04C06F9"/>
    <w:multiLevelType w:val="hybridMultilevel"/>
    <w:tmpl w:val="45A67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655337"/>
    <w:multiLevelType w:val="hybridMultilevel"/>
    <w:tmpl w:val="741E4374"/>
    <w:lvl w:ilvl="0" w:tplc="FFFFFFFF">
      <w:start w:val="1"/>
      <w:numFmt w:val="bullet"/>
      <w:lvlText w:val="●"/>
      <w:lvlJc w:val="left"/>
      <w:pPr>
        <w:ind w:left="720" w:hanging="360"/>
      </w:pPr>
      <w:rPr>
        <w:rFonts w:ascii="Verdana" w:eastAsia="Verdana" w:hAnsi="Verdana" w:cs="Wingdings" w:hint="default"/>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EA2233"/>
    <w:multiLevelType w:val="hybridMultilevel"/>
    <w:tmpl w:val="3E34DA92"/>
    <w:lvl w:ilvl="0" w:tplc="FFFFFFFF">
      <w:start w:val="1"/>
      <w:numFmt w:val="bullet"/>
      <w:lvlText w:val="●"/>
      <w:lvlJc w:val="left"/>
      <w:pPr>
        <w:ind w:left="720" w:hanging="360"/>
      </w:pPr>
      <w:rPr>
        <w:rFonts w:ascii="Verdana" w:eastAsia="Verdana" w:hAnsi="Verdana" w:cs="Wingdings"/>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297E55"/>
    <w:multiLevelType w:val="hybridMultilevel"/>
    <w:tmpl w:val="24A06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943D8C"/>
    <w:multiLevelType w:val="hybridMultilevel"/>
    <w:tmpl w:val="E806C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DC141F"/>
    <w:multiLevelType w:val="hybridMultilevel"/>
    <w:tmpl w:val="44B67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79157B"/>
    <w:multiLevelType w:val="hybridMultilevel"/>
    <w:tmpl w:val="A29E3652"/>
    <w:lvl w:ilvl="0" w:tplc="FFFFFFFF">
      <w:start w:val="1"/>
      <w:numFmt w:val="bullet"/>
      <w:lvlText w:val="●"/>
      <w:lvlJc w:val="left"/>
      <w:pPr>
        <w:ind w:left="720" w:hanging="360"/>
      </w:pPr>
      <w:rPr>
        <w:rFonts w:ascii="Verdana" w:eastAsia="Verdana" w:hAnsi="Verdana" w:cs="Wingdings" w:hint="default"/>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B77323"/>
    <w:multiLevelType w:val="hybridMultilevel"/>
    <w:tmpl w:val="D2548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F35471"/>
    <w:multiLevelType w:val="hybridMultilevel"/>
    <w:tmpl w:val="79C05E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F5247BA"/>
    <w:multiLevelType w:val="multilevel"/>
    <w:tmpl w:val="E07A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30"/>
  </w:num>
  <w:num w:numId="11">
    <w:abstractNumId w:val="35"/>
  </w:num>
  <w:num w:numId="12">
    <w:abstractNumId w:val="14"/>
  </w:num>
  <w:num w:numId="13">
    <w:abstractNumId w:val="11"/>
  </w:num>
  <w:num w:numId="14">
    <w:abstractNumId w:val="9"/>
  </w:num>
  <w:num w:numId="15">
    <w:abstractNumId w:val="27"/>
  </w:num>
  <w:num w:numId="16">
    <w:abstractNumId w:val="12"/>
  </w:num>
  <w:num w:numId="17">
    <w:abstractNumId w:val="25"/>
  </w:num>
  <w:num w:numId="18">
    <w:abstractNumId w:val="40"/>
  </w:num>
  <w:num w:numId="19">
    <w:abstractNumId w:val="22"/>
  </w:num>
  <w:num w:numId="20">
    <w:abstractNumId w:val="0"/>
  </w:num>
  <w:num w:numId="21">
    <w:abstractNumId w:val="31"/>
  </w:num>
  <w:num w:numId="22">
    <w:abstractNumId w:val="32"/>
  </w:num>
  <w:num w:numId="23">
    <w:abstractNumId w:val="26"/>
  </w:num>
  <w:num w:numId="24">
    <w:abstractNumId w:val="33"/>
  </w:num>
  <w:num w:numId="25">
    <w:abstractNumId w:val="15"/>
  </w:num>
  <w:num w:numId="26">
    <w:abstractNumId w:val="20"/>
  </w:num>
  <w:num w:numId="27">
    <w:abstractNumId w:val="37"/>
  </w:num>
  <w:num w:numId="28">
    <w:abstractNumId w:val="23"/>
  </w:num>
  <w:num w:numId="29">
    <w:abstractNumId w:val="21"/>
  </w:num>
  <w:num w:numId="30">
    <w:abstractNumId w:val="28"/>
  </w:num>
  <w:num w:numId="31">
    <w:abstractNumId w:val="17"/>
  </w:num>
  <w:num w:numId="32">
    <w:abstractNumId w:val="19"/>
  </w:num>
  <w:num w:numId="33">
    <w:abstractNumId w:val="38"/>
  </w:num>
  <w:num w:numId="34">
    <w:abstractNumId w:val="36"/>
  </w:num>
  <w:num w:numId="35">
    <w:abstractNumId w:val="24"/>
  </w:num>
  <w:num w:numId="36">
    <w:abstractNumId w:val="39"/>
  </w:num>
  <w:num w:numId="37">
    <w:abstractNumId w:val="29"/>
  </w:num>
  <w:num w:numId="38">
    <w:abstractNumId w:val="13"/>
  </w:num>
  <w:num w:numId="39">
    <w:abstractNumId w:val="10"/>
  </w:num>
  <w:num w:numId="40">
    <w:abstractNumId w:val="16"/>
  </w:num>
  <w:num w:numId="41">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stylePaneSortMethod w:val="0000"/>
  <w:defaultTabStop w:val="720"/>
  <w:noPunctuationKerning/>
  <w:characterSpacingControl w:val="doNotCompress"/>
  <w:hdrShapeDefaults>
    <o:shapedefaults v:ext="edit" spidmax="5122"/>
  </w:hdrShapeDefaults>
  <w:footnotePr>
    <w:footnote w:id="0"/>
    <w:footnote w:id="1"/>
  </w:footnotePr>
  <w:endnotePr>
    <w:endnote w:id="0"/>
    <w:endnote w:id="1"/>
  </w:endnotePr>
  <w:compat/>
  <w:rsids>
    <w:rsidRoot w:val="00A77B3E"/>
    <w:rsid w:val="00031D3F"/>
    <w:rsid w:val="0006363F"/>
    <w:rsid w:val="00063C12"/>
    <w:rsid w:val="00071BE7"/>
    <w:rsid w:val="0007246F"/>
    <w:rsid w:val="000839AD"/>
    <w:rsid w:val="000E0E87"/>
    <w:rsid w:val="000F0848"/>
    <w:rsid w:val="00112B53"/>
    <w:rsid w:val="0012649D"/>
    <w:rsid w:val="00186F6D"/>
    <w:rsid w:val="001A04FD"/>
    <w:rsid w:val="001C29BB"/>
    <w:rsid w:val="001F489B"/>
    <w:rsid w:val="00201245"/>
    <w:rsid w:val="002321A8"/>
    <w:rsid w:val="002528D4"/>
    <w:rsid w:val="0026213C"/>
    <w:rsid w:val="00283B78"/>
    <w:rsid w:val="002862BC"/>
    <w:rsid w:val="002A1893"/>
    <w:rsid w:val="002B1522"/>
    <w:rsid w:val="002B26E7"/>
    <w:rsid w:val="002B78CF"/>
    <w:rsid w:val="003102A9"/>
    <w:rsid w:val="00332382"/>
    <w:rsid w:val="00334864"/>
    <w:rsid w:val="00335377"/>
    <w:rsid w:val="0036516D"/>
    <w:rsid w:val="00365625"/>
    <w:rsid w:val="003D3E76"/>
    <w:rsid w:val="003E00BF"/>
    <w:rsid w:val="003E2F0E"/>
    <w:rsid w:val="003F01CF"/>
    <w:rsid w:val="0040024B"/>
    <w:rsid w:val="00433BB0"/>
    <w:rsid w:val="004576B4"/>
    <w:rsid w:val="004B7481"/>
    <w:rsid w:val="004D7452"/>
    <w:rsid w:val="004D7F72"/>
    <w:rsid w:val="004F3CA8"/>
    <w:rsid w:val="0051769C"/>
    <w:rsid w:val="00535AB0"/>
    <w:rsid w:val="005756BB"/>
    <w:rsid w:val="005C177F"/>
    <w:rsid w:val="005C25DB"/>
    <w:rsid w:val="005D4497"/>
    <w:rsid w:val="005D7F84"/>
    <w:rsid w:val="0065428A"/>
    <w:rsid w:val="00655B9F"/>
    <w:rsid w:val="00666458"/>
    <w:rsid w:val="00667A95"/>
    <w:rsid w:val="006737A9"/>
    <w:rsid w:val="006A46B2"/>
    <w:rsid w:val="006D59CF"/>
    <w:rsid w:val="007B6863"/>
    <w:rsid w:val="007D043D"/>
    <w:rsid w:val="007E28DF"/>
    <w:rsid w:val="00836FBE"/>
    <w:rsid w:val="008523E4"/>
    <w:rsid w:val="00887624"/>
    <w:rsid w:val="008A5DC2"/>
    <w:rsid w:val="008C1BA4"/>
    <w:rsid w:val="008C7AC5"/>
    <w:rsid w:val="00955E00"/>
    <w:rsid w:val="0099683A"/>
    <w:rsid w:val="009C4291"/>
    <w:rsid w:val="009D3DDF"/>
    <w:rsid w:val="009E29C8"/>
    <w:rsid w:val="00A4004B"/>
    <w:rsid w:val="00A42791"/>
    <w:rsid w:val="00A77B3E"/>
    <w:rsid w:val="00A822E7"/>
    <w:rsid w:val="00AA5A19"/>
    <w:rsid w:val="00AF0003"/>
    <w:rsid w:val="00B02BEA"/>
    <w:rsid w:val="00B10090"/>
    <w:rsid w:val="00B27F5C"/>
    <w:rsid w:val="00B94E51"/>
    <w:rsid w:val="00BC007A"/>
    <w:rsid w:val="00BD54FA"/>
    <w:rsid w:val="00C022E4"/>
    <w:rsid w:val="00C51FC3"/>
    <w:rsid w:val="00C94719"/>
    <w:rsid w:val="00CA1A6E"/>
    <w:rsid w:val="00CA59C4"/>
    <w:rsid w:val="00CB7336"/>
    <w:rsid w:val="00CD06A4"/>
    <w:rsid w:val="00CD6BB8"/>
    <w:rsid w:val="00D02655"/>
    <w:rsid w:val="00D70987"/>
    <w:rsid w:val="00DA6389"/>
    <w:rsid w:val="00DB7F20"/>
    <w:rsid w:val="00DC1E79"/>
    <w:rsid w:val="00DC2DB1"/>
    <w:rsid w:val="00DD1922"/>
    <w:rsid w:val="00DD4182"/>
    <w:rsid w:val="00E030D4"/>
    <w:rsid w:val="00E0567B"/>
    <w:rsid w:val="00E31FF0"/>
    <w:rsid w:val="00E67F45"/>
    <w:rsid w:val="00E8143C"/>
    <w:rsid w:val="00EA5A80"/>
    <w:rsid w:val="00ED0A0A"/>
    <w:rsid w:val="00ED66ED"/>
    <w:rsid w:val="00F20B4A"/>
    <w:rsid w:val="00F413A1"/>
    <w:rsid w:val="00F4419F"/>
    <w:rsid w:val="00FB1751"/>
    <w:rsid w:val="00FB720D"/>
    <w:rsid w:val="00FC6927"/>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Web)" w:uiPriority="99"/>
    <w:lsdException w:name="No Spacing" w:qFormat="1"/>
    <w:lsdException w:name="List Paragraph" w:uiPriority="34" w:qFormat="1"/>
    <w:lsdException w:name="Quote" w:qFormat="1"/>
    <w:lsdException w:name="Intense Quote" w:qFormat="1"/>
    <w:lsdException w:name="Colorful List Accent 1" w:uiPriority="34"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0F0848"/>
    <w:rPr>
      <w:color w:val="000000"/>
      <w:sz w:val="22"/>
      <w:szCs w:val="22"/>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before="100" w:after="100"/>
      <w:outlineLvl w:val="1"/>
    </w:pPr>
    <w:rPr>
      <w:b/>
      <w:bCs/>
      <w:sz w:val="36"/>
      <w:szCs w:val="36"/>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755FB8"/>
  </w:style>
  <w:style w:type="paragraph" w:styleId="NormalWeb">
    <w:name w:val="Normal (Web)"/>
    <w:basedOn w:val="Normal"/>
    <w:uiPriority w:val="99"/>
    <w:rsid w:val="002C1073"/>
    <w:pPr>
      <w:spacing w:beforeLines="1" w:afterLines="1"/>
    </w:pPr>
    <w:rPr>
      <w:rFonts w:ascii="Times" w:hAnsi="Times"/>
      <w:color w:val="auto"/>
      <w:sz w:val="20"/>
      <w:szCs w:val="20"/>
    </w:rPr>
  </w:style>
  <w:style w:type="character" w:styleId="Strong">
    <w:name w:val="Strong"/>
    <w:uiPriority w:val="22"/>
    <w:qFormat/>
    <w:rsid w:val="003E52EE"/>
    <w:rPr>
      <w:b/>
    </w:rPr>
  </w:style>
  <w:style w:type="character" w:customStyle="1" w:styleId="apple-converted-space">
    <w:name w:val="apple-converted-space"/>
    <w:basedOn w:val="DefaultParagraphFont"/>
    <w:rsid w:val="003E52EE"/>
  </w:style>
  <w:style w:type="paragraph" w:styleId="BodyText">
    <w:name w:val="Body Text"/>
    <w:basedOn w:val="Normal"/>
    <w:link w:val="BodyTextChar"/>
    <w:uiPriority w:val="99"/>
    <w:rsid w:val="007C544E"/>
    <w:pPr>
      <w:spacing w:after="120"/>
    </w:pPr>
    <w:rPr>
      <w:rFonts w:ascii="Arial" w:hAnsi="Arial"/>
      <w:color w:val="auto"/>
      <w:sz w:val="20"/>
      <w:szCs w:val="20"/>
      <w:lang/>
    </w:rPr>
  </w:style>
  <w:style w:type="character" w:customStyle="1" w:styleId="BodyTextChar">
    <w:name w:val="Body Text Char"/>
    <w:link w:val="BodyText"/>
    <w:uiPriority w:val="99"/>
    <w:rsid w:val="007C544E"/>
    <w:rPr>
      <w:rFonts w:ascii="Arial" w:hAnsi="Arial"/>
    </w:rPr>
  </w:style>
  <w:style w:type="paragraph" w:styleId="Header">
    <w:name w:val="header"/>
    <w:basedOn w:val="Normal"/>
    <w:link w:val="HeaderChar"/>
    <w:rsid w:val="00667A95"/>
    <w:pPr>
      <w:tabs>
        <w:tab w:val="center" w:pos="4680"/>
        <w:tab w:val="right" w:pos="9360"/>
      </w:tabs>
    </w:pPr>
    <w:rPr>
      <w:lang/>
    </w:rPr>
  </w:style>
  <w:style w:type="character" w:customStyle="1" w:styleId="HeaderChar">
    <w:name w:val="Header Char"/>
    <w:link w:val="Header"/>
    <w:rsid w:val="00667A95"/>
    <w:rPr>
      <w:color w:val="000000"/>
      <w:sz w:val="22"/>
      <w:szCs w:val="22"/>
    </w:rPr>
  </w:style>
  <w:style w:type="paragraph" w:styleId="Footer">
    <w:name w:val="footer"/>
    <w:basedOn w:val="Normal"/>
    <w:link w:val="FooterChar"/>
    <w:rsid w:val="00667A95"/>
    <w:pPr>
      <w:tabs>
        <w:tab w:val="center" w:pos="4680"/>
        <w:tab w:val="right" w:pos="9360"/>
      </w:tabs>
    </w:pPr>
    <w:rPr>
      <w:lang/>
    </w:rPr>
  </w:style>
  <w:style w:type="character" w:customStyle="1" w:styleId="FooterChar">
    <w:name w:val="Footer Char"/>
    <w:link w:val="Footer"/>
    <w:rsid w:val="00667A95"/>
    <w:rPr>
      <w:color w:val="000000"/>
      <w:sz w:val="22"/>
      <w:szCs w:val="22"/>
    </w:rPr>
  </w:style>
  <w:style w:type="character" w:styleId="Hyperlink">
    <w:name w:val="Hyperlink"/>
    <w:rsid w:val="00667A95"/>
    <w:rPr>
      <w:color w:val="0000FF"/>
      <w:u w:val="single"/>
    </w:rPr>
  </w:style>
  <w:style w:type="paragraph" w:customStyle="1" w:styleId="ColorfulList-Accent11">
    <w:name w:val="Colorful List - Accent 11"/>
    <w:basedOn w:val="Normal"/>
    <w:uiPriority w:val="34"/>
    <w:qFormat/>
    <w:rsid w:val="00C94719"/>
    <w:pPr>
      <w:ind w:left="720"/>
      <w:contextualSpacing/>
    </w:pPr>
    <w:rPr>
      <w:rFonts w:ascii="Cambria" w:eastAsia="MS Mincho" w:hAnsi="Cambria"/>
      <w:color w:val="auto"/>
      <w:sz w:val="24"/>
      <w:szCs w:val="24"/>
    </w:rPr>
  </w:style>
  <w:style w:type="paragraph" w:styleId="Title">
    <w:name w:val="Title"/>
    <w:basedOn w:val="Normal"/>
    <w:link w:val="TitleChar"/>
    <w:qFormat/>
    <w:rsid w:val="00A822E7"/>
    <w:pPr>
      <w:pBdr>
        <w:bottom w:val="double" w:sz="4" w:space="1" w:color="auto"/>
      </w:pBdr>
      <w:jc w:val="center"/>
    </w:pPr>
    <w:rPr>
      <w:rFonts w:ascii="Arial" w:hAnsi="Arial"/>
      <w:b/>
      <w:color w:val="auto"/>
      <w:sz w:val="20"/>
      <w:szCs w:val="20"/>
      <w:lang/>
    </w:rPr>
  </w:style>
  <w:style w:type="character" w:customStyle="1" w:styleId="TitleChar">
    <w:name w:val="Title Char"/>
    <w:link w:val="Title"/>
    <w:rsid w:val="00A822E7"/>
    <w:rPr>
      <w:rFonts w:ascii="Arial" w:hAnsi="Arial"/>
      <w:b/>
    </w:rPr>
  </w:style>
  <w:style w:type="paragraph" w:styleId="NoSpacing">
    <w:name w:val="No Spacing"/>
    <w:link w:val="NoSpacingChar"/>
    <w:qFormat/>
    <w:rsid w:val="002321A8"/>
    <w:rPr>
      <w:sz w:val="24"/>
      <w:szCs w:val="24"/>
    </w:rPr>
  </w:style>
  <w:style w:type="character" w:customStyle="1" w:styleId="NoSpacingChar">
    <w:name w:val="No Spacing Char"/>
    <w:link w:val="NoSpacing"/>
    <w:rsid w:val="002321A8"/>
    <w:rPr>
      <w:sz w:val="24"/>
      <w:szCs w:val="24"/>
    </w:rPr>
  </w:style>
  <w:style w:type="paragraph" w:styleId="ListParagraph">
    <w:name w:val="List Paragraph"/>
    <w:basedOn w:val="Normal"/>
    <w:uiPriority w:val="34"/>
    <w:qFormat/>
    <w:rsid w:val="002321A8"/>
    <w:pPr>
      <w:ind w:left="720"/>
      <w:contextualSpacing/>
    </w:pPr>
    <w:rPr>
      <w:rFonts w:ascii="Bookman Old Style" w:hAnsi="Bookman Old Style"/>
      <w:color w:val="auto"/>
      <w:sz w:val="24"/>
      <w:szCs w:val="24"/>
    </w:rPr>
  </w:style>
</w:styles>
</file>

<file path=word/webSettings.xml><?xml version="1.0" encoding="utf-8"?>
<w:webSettings xmlns:r="http://schemas.openxmlformats.org/officeDocument/2006/relationships" xmlns:w="http://schemas.openxmlformats.org/wordprocessingml/2006/main">
  <w:divs>
    <w:div w:id="95759010">
      <w:bodyDiv w:val="1"/>
      <w:marLeft w:val="0"/>
      <w:marRight w:val="0"/>
      <w:marTop w:val="0"/>
      <w:marBottom w:val="0"/>
      <w:divBdr>
        <w:top w:val="none" w:sz="0" w:space="0" w:color="auto"/>
        <w:left w:val="none" w:sz="0" w:space="0" w:color="auto"/>
        <w:bottom w:val="none" w:sz="0" w:space="0" w:color="auto"/>
        <w:right w:val="none" w:sz="0" w:space="0" w:color="auto"/>
      </w:divBdr>
    </w:div>
    <w:div w:id="422578888">
      <w:bodyDiv w:val="1"/>
      <w:marLeft w:val="0"/>
      <w:marRight w:val="0"/>
      <w:marTop w:val="0"/>
      <w:marBottom w:val="0"/>
      <w:divBdr>
        <w:top w:val="none" w:sz="0" w:space="0" w:color="auto"/>
        <w:left w:val="none" w:sz="0" w:space="0" w:color="auto"/>
        <w:bottom w:val="none" w:sz="0" w:space="0" w:color="auto"/>
        <w:right w:val="none" w:sz="0" w:space="0" w:color="auto"/>
      </w:divBdr>
      <w:divsChild>
        <w:div w:id="1214579626">
          <w:marLeft w:val="0"/>
          <w:marRight w:val="0"/>
          <w:marTop w:val="0"/>
          <w:marBottom w:val="0"/>
          <w:divBdr>
            <w:top w:val="none" w:sz="0" w:space="0" w:color="auto"/>
            <w:left w:val="none" w:sz="0" w:space="0" w:color="auto"/>
            <w:bottom w:val="none" w:sz="0" w:space="0" w:color="auto"/>
            <w:right w:val="none" w:sz="0" w:space="0" w:color="auto"/>
          </w:divBdr>
        </w:div>
      </w:divsChild>
    </w:div>
    <w:div w:id="885681404">
      <w:bodyDiv w:val="1"/>
      <w:marLeft w:val="0"/>
      <w:marRight w:val="0"/>
      <w:marTop w:val="0"/>
      <w:marBottom w:val="0"/>
      <w:divBdr>
        <w:top w:val="none" w:sz="0" w:space="0" w:color="auto"/>
        <w:left w:val="none" w:sz="0" w:space="0" w:color="auto"/>
        <w:bottom w:val="none" w:sz="0" w:space="0" w:color="auto"/>
        <w:right w:val="none" w:sz="0" w:space="0" w:color="auto"/>
      </w:divBdr>
    </w:div>
    <w:div w:id="1010717962">
      <w:bodyDiv w:val="1"/>
      <w:marLeft w:val="0"/>
      <w:marRight w:val="0"/>
      <w:marTop w:val="0"/>
      <w:marBottom w:val="0"/>
      <w:divBdr>
        <w:top w:val="none" w:sz="0" w:space="0" w:color="auto"/>
        <w:left w:val="none" w:sz="0" w:space="0" w:color="auto"/>
        <w:bottom w:val="none" w:sz="0" w:space="0" w:color="auto"/>
        <w:right w:val="none" w:sz="0" w:space="0" w:color="auto"/>
      </w:divBdr>
    </w:div>
    <w:div w:id="1074014684">
      <w:bodyDiv w:val="1"/>
      <w:marLeft w:val="0"/>
      <w:marRight w:val="0"/>
      <w:marTop w:val="0"/>
      <w:marBottom w:val="0"/>
      <w:divBdr>
        <w:top w:val="none" w:sz="0" w:space="0" w:color="auto"/>
        <w:left w:val="none" w:sz="0" w:space="0" w:color="auto"/>
        <w:bottom w:val="none" w:sz="0" w:space="0" w:color="auto"/>
        <w:right w:val="none" w:sz="0" w:space="0" w:color="auto"/>
      </w:divBdr>
    </w:div>
    <w:div w:id="1390959979">
      <w:bodyDiv w:val="1"/>
      <w:marLeft w:val="0"/>
      <w:marRight w:val="0"/>
      <w:marTop w:val="0"/>
      <w:marBottom w:val="0"/>
      <w:divBdr>
        <w:top w:val="none" w:sz="0" w:space="0" w:color="auto"/>
        <w:left w:val="none" w:sz="0" w:space="0" w:color="auto"/>
        <w:bottom w:val="none" w:sz="0" w:space="0" w:color="auto"/>
        <w:right w:val="none" w:sz="0" w:space="0" w:color="auto"/>
      </w:divBdr>
    </w:div>
    <w:div w:id="1705976988">
      <w:bodyDiv w:val="1"/>
      <w:marLeft w:val="0"/>
      <w:marRight w:val="0"/>
      <w:marTop w:val="0"/>
      <w:marBottom w:val="0"/>
      <w:divBdr>
        <w:top w:val="none" w:sz="0" w:space="0" w:color="auto"/>
        <w:left w:val="none" w:sz="0" w:space="0" w:color="auto"/>
        <w:bottom w:val="none" w:sz="0" w:space="0" w:color="auto"/>
        <w:right w:val="none" w:sz="0" w:space="0" w:color="auto"/>
      </w:divBdr>
    </w:div>
    <w:div w:id="1945451604">
      <w:bodyDiv w:val="1"/>
      <w:marLeft w:val="0"/>
      <w:marRight w:val="0"/>
      <w:marTop w:val="0"/>
      <w:marBottom w:val="0"/>
      <w:divBdr>
        <w:top w:val="none" w:sz="0" w:space="0" w:color="auto"/>
        <w:left w:val="none" w:sz="0" w:space="0" w:color="auto"/>
        <w:bottom w:val="none" w:sz="0" w:space="0" w:color="auto"/>
        <w:right w:val="none" w:sz="0" w:space="0" w:color="auto"/>
      </w:divBdr>
    </w:div>
    <w:div w:id="1968850909">
      <w:bodyDiv w:val="1"/>
      <w:marLeft w:val="0"/>
      <w:marRight w:val="0"/>
      <w:marTop w:val="0"/>
      <w:marBottom w:val="0"/>
      <w:divBdr>
        <w:top w:val="none" w:sz="0" w:space="0" w:color="auto"/>
        <w:left w:val="none" w:sz="0" w:space="0" w:color="auto"/>
        <w:bottom w:val="none" w:sz="0" w:space="0" w:color="auto"/>
        <w:right w:val="none" w:sz="0" w:space="0" w:color="auto"/>
      </w:divBdr>
    </w:div>
    <w:div w:id="21058834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rehmanb72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2493</Words>
  <Characters>14211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16671</CharactersWithSpaces>
  <SharedDoc>false</SharedDoc>
  <HLinks>
    <vt:vector size="6" baseType="variant">
      <vt:variant>
        <vt:i4>4980770</vt:i4>
      </vt:variant>
      <vt:variant>
        <vt:i4>0</vt:i4>
      </vt:variant>
      <vt:variant>
        <vt:i4>0</vt:i4>
      </vt:variant>
      <vt:variant>
        <vt:i4>5</vt:i4>
      </vt:variant>
      <vt:variant>
        <vt:lpwstr>mailto:rehmanb720@gmail.com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2016-08-30T15:26:00Z</cp:lastPrinted>
  <dcterms:created xsi:type="dcterms:W3CDTF">2016-08-30T15:36:00Z</dcterms:created>
  <dcterms:modified xsi:type="dcterms:W3CDTF">2016-08-30T15:36:00Z</dcterms:modified>
</cp:coreProperties>
</file>