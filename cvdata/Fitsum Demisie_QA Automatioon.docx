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3026E" w14:textId="77777777" w:rsidR="00566A9B" w:rsidRDefault="00014EDE" w:rsidP="00566A9B">
      <w:pPr>
        <w:shd w:val="clear" w:color="auto" w:fill="FFFFFF"/>
        <w:suppressAutoHyphens w:val="0"/>
        <w:jc w:val="both"/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</w:pPr>
      <w:bookmarkStart w:id="0" w:name="_Hlk528752396"/>
      <w:r w:rsidRPr="00566A9B"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br/>
      </w:r>
    </w:p>
    <w:p w14:paraId="4FF893E3" w14:textId="2131126D" w:rsidR="00014EDE" w:rsidRPr="00566A9B" w:rsidRDefault="00014EDE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>Fitsum Demissie </w:t>
      </w:r>
    </w:p>
    <w:p w14:paraId="0E4E52CB" w14:textId="3101734C" w:rsidR="00014EDE" w:rsidRPr="00566A9B" w:rsidRDefault="002C6F56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2C6F56">
        <w:rPr>
          <w:rFonts w:asciiTheme="minorHAnsi" w:hAnsiTheme="minorHAnsi"/>
          <w:b/>
          <w:color w:val="000000"/>
          <w:sz w:val="22"/>
          <w:szCs w:val="22"/>
          <w:lang w:eastAsia="en-US"/>
        </w:rPr>
        <w:t>Email: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 </w:t>
      </w:r>
      <w:hyperlink r:id="rId8" w:history="1">
        <w:r w:rsidRPr="00D07696">
          <w:rPr>
            <w:rStyle w:val="Hyperlink"/>
            <w:rFonts w:asciiTheme="minorHAnsi" w:hAnsiTheme="minorHAnsi"/>
            <w:sz w:val="22"/>
            <w:szCs w:val="22"/>
            <w:lang w:eastAsia="en-US"/>
          </w:rPr>
          <w:t>fitsummarz@gmail.com</w:t>
        </w:r>
      </w:hyperlink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 </w:t>
      </w:r>
    </w:p>
    <w:p w14:paraId="6DCAFBBA" w14:textId="1FB0F1F2" w:rsidR="00014EDE" w:rsidRPr="00566A9B" w:rsidRDefault="00014EDE" w:rsidP="00566A9B">
      <w:pPr>
        <w:shd w:val="clear" w:color="auto" w:fill="FFFFFF"/>
        <w:suppressAutoHyphens w:val="0"/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 w:rsidRPr="00566A9B"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>​</w:t>
      </w:r>
      <w:r w:rsidR="002C6F56"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 xml:space="preserve">Cell: </w:t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267-536-2979 </w:t>
      </w:r>
    </w:p>
    <w:p w14:paraId="5F86A58D" w14:textId="77777777" w:rsidR="00566A9B" w:rsidRDefault="00566A9B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</w:p>
    <w:p w14:paraId="1200F995" w14:textId="77777777" w:rsidR="002C6F56" w:rsidRDefault="002C6F56" w:rsidP="002C6F56">
      <w:pPr>
        <w:pStyle w:val="TEKHeadingResume"/>
        <w:rPr>
          <w:rFonts w:ascii="Calibri" w:hAnsi="Calibri" w:cs="Calibri"/>
        </w:rPr>
      </w:pPr>
      <w:r>
        <w:rPr>
          <w:rFonts w:ascii="Calibri" w:hAnsi="Calibri" w:cs="Calibri"/>
        </w:rPr>
        <w:t>Summary:</w:t>
      </w:r>
    </w:p>
    <w:p w14:paraId="63536971" w14:textId="77777777" w:rsidR="002C6F56" w:rsidRPr="00566A9B" w:rsidRDefault="002C6F56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</w:p>
    <w:p w14:paraId="55E8DB44" w14:textId="4C0CBA5E" w:rsidR="00014EDE" w:rsidRPr="00566A9B" w:rsidRDefault="00566A9B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 w:cs="Segoe UI Symbol"/>
          <w:color w:val="000000"/>
          <w:sz w:val="22"/>
          <w:szCs w:val="22"/>
          <w:lang w:eastAsia="en-US"/>
        </w:rPr>
        <w:t>Over</w:t>
      </w:r>
      <w:r w:rsidR="00014EDE" w:rsidRPr="00566A9B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5</w:t>
      </w:r>
      <w:r w:rsidR="00EC442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</w:t>
      </w:r>
      <w:r w:rsidR="00014EDE" w:rsidRPr="00566A9B">
        <w:rPr>
          <w:rFonts w:asciiTheme="minorHAnsi" w:hAnsiTheme="minorHAnsi"/>
          <w:color w:val="000000"/>
          <w:sz w:val="22"/>
          <w:szCs w:val="22"/>
          <w:lang w:eastAsia="en-US"/>
        </w:rPr>
        <w:t>years software</w:t>
      </w:r>
      <w:r w:rsidR="00EC442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</w:t>
      </w:r>
      <w:r w:rsidR="00014EDE" w:rsidRPr="00566A9B">
        <w:rPr>
          <w:rFonts w:asciiTheme="minorHAnsi" w:hAnsiTheme="minorHAnsi"/>
          <w:color w:val="000000"/>
          <w:sz w:val="22"/>
          <w:szCs w:val="22"/>
          <w:lang w:eastAsia="en-US"/>
        </w:rPr>
        <w:t>QA tester with full system development life cycle experience, including designing, developing and implementing test plans, test cases and test processes fueling swift corrective actions, significant cost savings and fault-free audits.  </w:t>
      </w:r>
    </w:p>
    <w:p w14:paraId="613098DE" w14:textId="7C1991EE" w:rsidR="00014EDE" w:rsidRPr="00566A9B" w:rsidRDefault="00014EDE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Expertise Automation and Manual Testing with skills in complete software. </w:t>
      </w:r>
    </w:p>
    <w:p w14:paraId="20655C56" w14:textId="408697D0" w:rsidR="00014EDE" w:rsidRPr="00566A9B" w:rsidRDefault="00014EDE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Having solid understanding of Quality process analysis in the Retail POS, Device Testing, </w:t>
      </w:r>
    </w:p>
    <w:p w14:paraId="6B9400FE" w14:textId="34098778" w:rsidR="00014EDE" w:rsidRPr="00566A9B" w:rsidRDefault="00014EDE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Supply Chain Management and E-commerce industry. </w:t>
      </w:r>
    </w:p>
    <w:p w14:paraId="27F7017E" w14:textId="49CE3B93" w:rsidR="00014EDE" w:rsidRPr="00566A9B" w:rsidRDefault="00014EDE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Extensive knowledge of different kinds of testing like Back-End Testing, Positive/Negative</w:t>
      </w:r>
      <w:r w:rsidR="00835165">
        <w:rPr>
          <w:rFonts w:asciiTheme="minorHAnsi" w:hAnsiTheme="minorHAnsi"/>
          <w:color w:val="000000"/>
          <w:sz w:val="22"/>
          <w:szCs w:val="22"/>
          <w:lang w:eastAsia="en-US"/>
        </w:rPr>
        <w:t>,</w:t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 </w:t>
      </w:r>
    </w:p>
    <w:p w14:paraId="4A0103EF" w14:textId="603A7A60" w:rsidR="00014EDE" w:rsidRPr="00566A9B" w:rsidRDefault="00835165" w:rsidP="00835165">
      <w:pPr>
        <w:pStyle w:val="ListParagraph"/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>t</w:t>
      </w:r>
      <w:r w:rsidR="00014EDE" w:rsidRPr="00566A9B">
        <w:rPr>
          <w:rFonts w:asciiTheme="minorHAnsi" w:hAnsiTheme="minorHAnsi"/>
          <w:color w:val="000000"/>
          <w:sz w:val="22"/>
          <w:szCs w:val="22"/>
          <w:lang w:eastAsia="en-US"/>
        </w:rPr>
        <w:t>esting, Black box Testing, Configuration Testing, Data Driven Testing, User Acceptance </w:t>
      </w:r>
    </w:p>
    <w:p w14:paraId="2400B467" w14:textId="57E00FE2" w:rsidR="00014EDE" w:rsidRPr="00566A9B" w:rsidRDefault="00835165" w:rsidP="00835165">
      <w:pPr>
        <w:pStyle w:val="ListParagraph"/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>t</w:t>
      </w:r>
      <w:r w:rsidR="00566A9B" w:rsidRPr="00566A9B">
        <w:rPr>
          <w:rFonts w:asciiTheme="minorHAnsi" w:hAnsiTheme="minorHAnsi"/>
          <w:color w:val="000000"/>
          <w:sz w:val="22"/>
          <w:szCs w:val="22"/>
          <w:lang w:eastAsia="en-US"/>
        </w:rPr>
        <w:t>esting (</w:t>
      </w:r>
      <w:r w:rsidR="00014EDE" w:rsidRPr="00566A9B">
        <w:rPr>
          <w:rFonts w:asciiTheme="minorHAnsi" w:hAnsiTheme="minorHAnsi"/>
          <w:color w:val="000000"/>
          <w:sz w:val="22"/>
          <w:szCs w:val="22"/>
          <w:lang w:eastAsia="en-US"/>
        </w:rPr>
        <w:t>UAT), Unit Testing, Integration Testing, System Testing and Regression Testing. </w:t>
      </w:r>
    </w:p>
    <w:p w14:paraId="3A8DE6B4" w14:textId="312E350A" w:rsidR="00014EDE" w:rsidRPr="00566A9B" w:rsidRDefault="00014EDE" w:rsidP="008C26F5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Progressive experience in all phases of the iterative Software Development Life Cycle (SDLC) and Testing Life Cycle. </w:t>
      </w:r>
    </w:p>
    <w:p w14:paraId="30AC5E69" w14:textId="77777777" w:rsidR="00566A9B" w:rsidRPr="00566A9B" w:rsidRDefault="00AF5F46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566A9B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Developed Test Cases to test </w:t>
      </w:r>
      <w:r w:rsidRPr="00566A9B">
        <w:rPr>
          <w:rFonts w:asciiTheme="minorHAnsi" w:hAnsiTheme="minorHAnsi"/>
          <w:sz w:val="22"/>
          <w:szCs w:val="22"/>
          <w:shd w:val="clear" w:color="auto" w:fill="FFFFFF"/>
        </w:rPr>
        <w:t>Web</w:t>
      </w:r>
      <w:r w:rsidRPr="00566A9B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566A9B">
        <w:rPr>
          <w:rFonts w:asciiTheme="minorHAnsi" w:hAnsiTheme="minorHAnsi"/>
          <w:sz w:val="22"/>
          <w:szCs w:val="22"/>
          <w:shd w:val="clear" w:color="auto" w:fill="FFFFFF"/>
        </w:rPr>
        <w:t>Services</w:t>
      </w:r>
      <w:r w:rsidRPr="00566A9B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and RESTful calls using SoapUI tool</w:t>
      </w:r>
    </w:p>
    <w:p w14:paraId="0D9BD70A" w14:textId="5FAEB131" w:rsidR="00AF5F46" w:rsidRPr="00566A9B" w:rsidRDefault="00AF5F46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566A9B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Validated </w:t>
      </w:r>
      <w:r w:rsidRPr="00566A9B">
        <w:rPr>
          <w:rFonts w:asciiTheme="minorHAnsi" w:hAnsiTheme="minorHAnsi"/>
          <w:sz w:val="22"/>
          <w:szCs w:val="22"/>
          <w:shd w:val="clear" w:color="auto" w:fill="FFFFFF"/>
        </w:rPr>
        <w:t>Web</w:t>
      </w:r>
      <w:r w:rsidRPr="00566A9B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566A9B">
        <w:rPr>
          <w:rFonts w:asciiTheme="minorHAnsi" w:hAnsiTheme="minorHAnsi"/>
          <w:sz w:val="22"/>
          <w:szCs w:val="22"/>
          <w:shd w:val="clear" w:color="auto" w:fill="FFFFFF"/>
        </w:rPr>
        <w:t>Services</w:t>
      </w:r>
      <w:r w:rsidRPr="00566A9B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and RESTful calls by comparing the data with Database and User Stories</w:t>
      </w:r>
    </w:p>
    <w:p w14:paraId="70D86007" w14:textId="1D3AAA53" w:rsidR="00014EDE" w:rsidRPr="00566A9B" w:rsidRDefault="00014EDE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Experienced in Oracle RMS 9.x/10.0 greater seamless integration with other Retek products </w:t>
      </w:r>
    </w:p>
    <w:p w14:paraId="37E8E82D" w14:textId="14C1C149" w:rsidR="00014EDE" w:rsidRPr="00566A9B" w:rsidRDefault="00D3005C" w:rsidP="00DD1030">
      <w:pPr>
        <w:pStyle w:val="ListParagraph"/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 </w:t>
      </w:r>
      <w:r w:rsidR="00014EDE" w:rsidRPr="00566A9B">
        <w:rPr>
          <w:rFonts w:asciiTheme="minorHAnsi" w:hAnsiTheme="minorHAnsi"/>
          <w:color w:val="000000"/>
          <w:sz w:val="22"/>
          <w:szCs w:val="22"/>
          <w:lang w:eastAsia="en-US"/>
        </w:rPr>
        <w:t>than earlier versions have, especially Retek Customer Order Management (RCOM) and Retek </w:t>
      </w:r>
    </w:p>
    <w:p w14:paraId="75250FE3" w14:textId="0C19A72C" w:rsidR="00F7074C" w:rsidRPr="00DD1030" w:rsidRDefault="00DD1030" w:rsidP="00DD1030">
      <w:pPr>
        <w:shd w:val="clear" w:color="auto" w:fill="FFFFFF"/>
        <w:suppressAutoHyphens w:val="0"/>
        <w:ind w:left="360"/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        </w:t>
      </w:r>
      <w:r w:rsidR="00014EDE" w:rsidRPr="00DD1030">
        <w:rPr>
          <w:rFonts w:asciiTheme="minorHAnsi" w:hAnsiTheme="minorHAnsi"/>
          <w:color w:val="000000"/>
          <w:sz w:val="22"/>
          <w:szCs w:val="22"/>
          <w:lang w:eastAsia="en-US"/>
        </w:rPr>
        <w:t>Distribution Management (RDM). </w:t>
      </w:r>
    </w:p>
    <w:p w14:paraId="4BCF3928" w14:textId="3AE00DC3" w:rsidR="00EB37C3" w:rsidRPr="00566A9B" w:rsidRDefault="00014EDE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Worked on NCR POS Self Check out / POS QA Testing.</w:t>
      </w:r>
    </w:p>
    <w:p w14:paraId="6C0FC6B2" w14:textId="2F8375B5" w:rsidR="00D505F3" w:rsidRPr="00A4360E" w:rsidRDefault="00EB37C3" w:rsidP="00A4360E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Extensively involved in writing automated test scripts </w:t>
      </w:r>
      <w:r w:rsidR="0088235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using Java</w:t>
      </w:r>
      <w:r w:rsidR="00552A84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and Gherkin</w:t>
      </w:r>
      <w:r w:rsidR="00882352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Pr="00566A9B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for Functional and Regression testing using Selenium, </w:t>
      </w:r>
      <w:r w:rsidR="00566A9B" w:rsidRPr="00566A9B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Cucumber (</w:t>
      </w:r>
      <w:r w:rsidRPr="00566A9B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BDD).</w:t>
      </w:r>
      <w:r w:rsidR="00014EDE" w:rsidRPr="00566A9B">
        <w:rPr>
          <w:rFonts w:asciiTheme="minorHAnsi" w:hAnsiTheme="minorHAnsi"/>
          <w:color w:val="000000"/>
          <w:sz w:val="22"/>
          <w:szCs w:val="22"/>
          <w:lang w:eastAsia="en-US"/>
        </w:rPr>
        <w:t> </w:t>
      </w:r>
      <w:bookmarkStart w:id="1" w:name="_GoBack"/>
      <w:bookmarkEnd w:id="1"/>
    </w:p>
    <w:p w14:paraId="242A78D8" w14:textId="42652B99" w:rsidR="004679D6" w:rsidRPr="00D505F3" w:rsidRDefault="00D505F3" w:rsidP="00D505F3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>Expertise in using Gherkin.</w:t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 </w:t>
      </w:r>
    </w:p>
    <w:p w14:paraId="493EF640" w14:textId="5D2F9E38" w:rsidR="00014EDE" w:rsidRPr="00566A9B" w:rsidRDefault="00882352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>Expertise in using Java and its OOPS concepts.</w:t>
      </w:r>
      <w:r w:rsidR="00014EDE" w:rsidRPr="00566A9B">
        <w:rPr>
          <w:rFonts w:asciiTheme="minorHAnsi" w:hAnsiTheme="minorHAnsi"/>
          <w:color w:val="000000"/>
          <w:sz w:val="22"/>
          <w:szCs w:val="22"/>
          <w:lang w:eastAsia="en-US"/>
        </w:rPr>
        <w:t> </w:t>
      </w:r>
    </w:p>
    <w:p w14:paraId="0F79CAE5" w14:textId="11BAAE02" w:rsidR="00014EDE" w:rsidRPr="00882352" w:rsidRDefault="00014EDE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 xml:space="preserve">Well versed in automation testing tools such as Selenium </w:t>
      </w:r>
      <w:r w:rsidR="00E4143F" w:rsidRPr="00566A9B">
        <w:rPr>
          <w:rFonts w:asciiTheme="minorHAnsi" w:hAnsiTheme="minorHAnsi"/>
          <w:color w:val="000000"/>
          <w:sz w:val="22"/>
          <w:szCs w:val="22"/>
          <w:lang w:eastAsia="en-US"/>
        </w:rPr>
        <w:t>Web Driver</w:t>
      </w:r>
      <w:r w:rsidR="00882352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and Cucumber.</w:t>
      </w:r>
    </w:p>
    <w:p w14:paraId="41B238D4" w14:textId="561091D7" w:rsidR="00882352" w:rsidRPr="00DC01BC" w:rsidRDefault="00882352" w:rsidP="00882352">
      <w:pPr>
        <w:pStyle w:val="NoSpacing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87755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Strong experience with Behavior Driven Development (BDD) with Cucumber JVM to implement Test Driven Development (TDD</w:t>
      </w:r>
      <w:r w:rsidRPr="00877552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).</w:t>
      </w:r>
    </w:p>
    <w:p w14:paraId="54B7B5F4" w14:textId="33E8D2E9" w:rsidR="00DC01BC" w:rsidRPr="00882352" w:rsidRDefault="00DC01BC" w:rsidP="00882352">
      <w:pPr>
        <w:pStyle w:val="NoSpacing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Perform report testing &amp; ETL Testing on Cognos and SSRS to ensure the Reports correct functionality and data accuracy in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datamart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system.</w:t>
      </w:r>
    </w:p>
    <w:p w14:paraId="4E697E45" w14:textId="27381228" w:rsidR="00014EDE" w:rsidRPr="00566A9B" w:rsidRDefault="00014EDE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Expert working with Test Director and Quality Center to create test cases and track defects. </w:t>
      </w:r>
    </w:p>
    <w:p w14:paraId="589BB3B1" w14:textId="4305C8B6" w:rsidR="00014EDE" w:rsidRPr="00566A9B" w:rsidRDefault="00014EDE" w:rsidP="00723AC2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Expert in preparing Test Strategy Document, Determining testable requirements from business</w:t>
      </w:r>
      <w:r w:rsidR="00566A9B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</w:t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requirement. </w:t>
      </w:r>
    </w:p>
    <w:p w14:paraId="684984CF" w14:textId="5D8D8BE7" w:rsidR="00014EDE" w:rsidRPr="00566A9B" w:rsidRDefault="00014EDE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Expert in Software Validation using automation tools, developing Test Plans and Test Cases. </w:t>
      </w:r>
    </w:p>
    <w:p w14:paraId="6778EE89" w14:textId="6818E116" w:rsidR="00014EDE" w:rsidRPr="00566A9B" w:rsidRDefault="00014EDE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Expertise in SQL Scripting for backend testing of database systems. </w:t>
      </w:r>
    </w:p>
    <w:p w14:paraId="2563E8D8" w14:textId="62669589" w:rsidR="00014EDE" w:rsidRPr="00566A9B" w:rsidRDefault="00014EDE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Expertise in Querying and testing using Oracle, SQL server and PostgreSQL for Data integrity.  </w:t>
      </w:r>
    </w:p>
    <w:p w14:paraId="0DB66049" w14:textId="2EA18630" w:rsidR="00014EDE" w:rsidRPr="00566A9B" w:rsidRDefault="00014EDE" w:rsidP="00566A9B">
      <w:pPr>
        <w:pStyle w:val="ListParagraph"/>
        <w:numPr>
          <w:ilvl w:val="0"/>
          <w:numId w:val="9"/>
        </w:num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Highly initiative, self-motivated and dependable with excellent communication, analytical and presentation skills. Ability to learn quickly new technologies and to work under minimal supervision. </w:t>
      </w:r>
    </w:p>
    <w:p w14:paraId="289897EE" w14:textId="77777777" w:rsidR="00014EDE" w:rsidRPr="00566A9B" w:rsidRDefault="00014EDE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 </w:t>
      </w:r>
    </w:p>
    <w:p w14:paraId="5CEE69BD" w14:textId="77777777" w:rsidR="002C6F56" w:rsidRPr="00B8106E" w:rsidRDefault="002C6F56" w:rsidP="002C6F56">
      <w:pPr>
        <w:pStyle w:val="TEKHeadingResume"/>
        <w:pBdr>
          <w:top w:val="none" w:sz="0" w:space="1" w:color="000000"/>
        </w:pBdr>
        <w:rPr>
          <w:rFonts w:ascii="Calibri" w:hAnsi="Calibri" w:cs="Calibri"/>
          <w:b w:val="0"/>
        </w:rPr>
      </w:pPr>
      <w:r w:rsidRPr="00B8106E">
        <w:rPr>
          <w:rFonts w:ascii="Calibri" w:hAnsi="Calibri" w:cs="Calibri"/>
          <w:b w:val="0"/>
        </w:rPr>
        <w:t xml:space="preserve">Technical Experience </w:t>
      </w:r>
    </w:p>
    <w:p w14:paraId="04D045A6" w14:textId="77777777" w:rsidR="00566A9B" w:rsidRPr="00566A9B" w:rsidRDefault="00566A9B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</w:p>
    <w:p w14:paraId="5A727A01" w14:textId="2137BFA1" w:rsidR="00014EDE" w:rsidRPr="00566A9B" w:rsidRDefault="00014EDE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2C6F56">
        <w:rPr>
          <w:rFonts w:asciiTheme="minorHAnsi" w:hAnsiTheme="minorHAnsi"/>
          <w:i/>
          <w:color w:val="000000"/>
          <w:sz w:val="22"/>
          <w:szCs w:val="22"/>
          <w:lang w:eastAsia="en-US"/>
        </w:rPr>
        <w:t>Operating System:</w:t>
      </w:r>
      <w:r w:rsidR="00566A9B">
        <w:rPr>
          <w:rFonts w:asciiTheme="minorHAnsi" w:hAnsiTheme="minorHAnsi"/>
          <w:b/>
          <w:color w:val="000000"/>
          <w:sz w:val="22"/>
          <w:szCs w:val="22"/>
          <w:lang w:eastAsia="en-US"/>
        </w:rPr>
        <w:tab/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Windows, Unix, Mac, Linux. </w:t>
      </w:r>
    </w:p>
    <w:p w14:paraId="74BF5D84" w14:textId="24B079A7" w:rsidR="00014EDE" w:rsidRPr="00566A9B" w:rsidRDefault="00014EDE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2C6F56">
        <w:rPr>
          <w:rFonts w:asciiTheme="minorHAnsi" w:hAnsiTheme="minorHAnsi"/>
          <w:i/>
          <w:color w:val="000000"/>
          <w:sz w:val="22"/>
          <w:szCs w:val="22"/>
          <w:lang w:eastAsia="en-US"/>
        </w:rPr>
        <w:t>Testing Tools:</w:t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</w:t>
      </w:r>
      <w:r w:rsidR="00566A9B"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 w:rsidR="00566A9B"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HP ALM/ Quality Center 11.2/11.5, JIRA, JMeter. </w:t>
      </w:r>
    </w:p>
    <w:p w14:paraId="6C737E7F" w14:textId="2BBC2978" w:rsidR="00014EDE" w:rsidRPr="00566A9B" w:rsidRDefault="00014EDE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2C6F56">
        <w:rPr>
          <w:rFonts w:asciiTheme="minorHAnsi" w:hAnsiTheme="minorHAnsi"/>
          <w:i/>
          <w:color w:val="000000"/>
          <w:sz w:val="22"/>
          <w:szCs w:val="22"/>
          <w:lang w:eastAsia="en-US"/>
        </w:rPr>
        <w:t>Language:</w:t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 </w:t>
      </w:r>
      <w:r w:rsidR="00566A9B"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 w:rsidR="00566A9B"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Java,</w:t>
      </w:r>
      <w:r w:rsidR="001641D0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Gherkin,</w:t>
      </w:r>
      <w:r w:rsidR="00D16F6F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C</w:t>
      </w:r>
      <w:r w:rsidR="00AD155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#, </w:t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SQL, PL/SQL, Shell Script </w:t>
      </w:r>
    </w:p>
    <w:p w14:paraId="25C8BD8F" w14:textId="46A8862D" w:rsidR="00014EDE" w:rsidRPr="00566A9B" w:rsidRDefault="00014EDE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2C6F56">
        <w:rPr>
          <w:rFonts w:asciiTheme="minorHAnsi" w:hAnsiTheme="minorHAnsi"/>
          <w:i/>
          <w:color w:val="000000"/>
          <w:sz w:val="22"/>
          <w:szCs w:val="22"/>
          <w:lang w:eastAsia="en-US"/>
        </w:rPr>
        <w:t>Scripting Languages</w:t>
      </w:r>
      <w:r w:rsidRPr="00566A9B">
        <w:rPr>
          <w:rFonts w:asciiTheme="minorHAnsi" w:hAnsiTheme="minorHAnsi"/>
          <w:b/>
          <w:color w:val="000000"/>
          <w:sz w:val="22"/>
          <w:szCs w:val="22"/>
          <w:lang w:eastAsia="en-US"/>
        </w:rPr>
        <w:t>:</w:t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</w:t>
      </w:r>
      <w:r w:rsidR="00566A9B"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Selenium Web Driver/IDE, JavaScript, IDE Eclipse</w:t>
      </w:r>
      <w:r w:rsidR="00A87A51">
        <w:rPr>
          <w:rFonts w:asciiTheme="minorHAnsi" w:hAnsiTheme="minorHAnsi"/>
          <w:color w:val="000000"/>
          <w:sz w:val="22"/>
          <w:szCs w:val="22"/>
          <w:lang w:eastAsia="en-US"/>
        </w:rPr>
        <w:t>, Cucumber</w:t>
      </w:r>
      <w:r w:rsidR="00552A84">
        <w:rPr>
          <w:rFonts w:asciiTheme="minorHAnsi" w:hAnsiTheme="minorHAnsi"/>
          <w:color w:val="000000"/>
          <w:sz w:val="22"/>
          <w:szCs w:val="22"/>
          <w:lang w:eastAsia="en-US"/>
        </w:rPr>
        <w:t>.</w:t>
      </w:r>
    </w:p>
    <w:p w14:paraId="211CCE53" w14:textId="18D62F92" w:rsidR="00014EDE" w:rsidRPr="00566A9B" w:rsidRDefault="00014EDE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2C6F56">
        <w:rPr>
          <w:rFonts w:asciiTheme="minorHAnsi" w:hAnsiTheme="minorHAnsi"/>
          <w:i/>
          <w:color w:val="000000"/>
          <w:sz w:val="22"/>
          <w:szCs w:val="22"/>
          <w:lang w:eastAsia="en-US"/>
        </w:rPr>
        <w:t>Build Tools:</w:t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</w:t>
      </w:r>
      <w:r w:rsidR="00566A9B"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 w:rsidR="00566A9B"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Maven, Ant </w:t>
      </w:r>
    </w:p>
    <w:p w14:paraId="6924028B" w14:textId="4A2768E4" w:rsidR="00014EDE" w:rsidRPr="00566A9B" w:rsidRDefault="00014EDE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2C6F56">
        <w:rPr>
          <w:rFonts w:asciiTheme="minorHAnsi" w:hAnsiTheme="minorHAnsi"/>
          <w:i/>
          <w:color w:val="000000"/>
          <w:sz w:val="22"/>
          <w:szCs w:val="22"/>
          <w:lang w:eastAsia="en-US"/>
        </w:rPr>
        <w:t>Version Control:</w:t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</w:t>
      </w:r>
      <w:r w:rsidR="00566A9B"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GIT  </w:t>
      </w:r>
    </w:p>
    <w:p w14:paraId="258277C6" w14:textId="619F2A5B" w:rsidR="00014EDE" w:rsidRPr="00566A9B" w:rsidRDefault="00014EDE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2C6F56">
        <w:rPr>
          <w:rFonts w:asciiTheme="minorHAnsi" w:hAnsiTheme="minorHAnsi"/>
          <w:i/>
          <w:color w:val="000000"/>
          <w:sz w:val="22"/>
          <w:szCs w:val="22"/>
          <w:lang w:eastAsia="en-US"/>
        </w:rPr>
        <w:lastRenderedPageBreak/>
        <w:t xml:space="preserve">Browsers: </w:t>
      </w:r>
      <w:r w:rsidR="00566A9B"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 w:rsidR="00566A9B"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Internet Explorer, Firefox, Chrome &amp; Safari  </w:t>
      </w:r>
    </w:p>
    <w:p w14:paraId="1939A247" w14:textId="3228D42E" w:rsidR="00014EDE" w:rsidRPr="00566A9B" w:rsidRDefault="00014EDE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2C6F56">
        <w:rPr>
          <w:rFonts w:asciiTheme="minorHAnsi" w:hAnsiTheme="minorHAnsi"/>
          <w:i/>
          <w:color w:val="000000"/>
          <w:sz w:val="22"/>
          <w:szCs w:val="22"/>
          <w:lang w:eastAsia="en-US"/>
        </w:rPr>
        <w:t>Web language:</w:t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 </w:t>
      </w:r>
      <w:r w:rsidR="00566A9B"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HTML, CSS3, XML, XPATH.  </w:t>
      </w:r>
    </w:p>
    <w:p w14:paraId="53132BDF" w14:textId="2D09C5D7" w:rsidR="00014EDE" w:rsidRPr="00566A9B" w:rsidRDefault="002C6F56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2C6F56">
        <w:rPr>
          <w:rFonts w:asciiTheme="minorHAnsi" w:hAnsiTheme="minorHAnsi"/>
          <w:i/>
          <w:color w:val="000000"/>
          <w:sz w:val="22"/>
          <w:szCs w:val="22"/>
          <w:lang w:eastAsia="en-US"/>
        </w:rPr>
        <w:t xml:space="preserve">PM </w:t>
      </w:r>
      <w:r w:rsidR="00014EDE" w:rsidRPr="002C6F56">
        <w:rPr>
          <w:rFonts w:asciiTheme="minorHAnsi" w:hAnsiTheme="minorHAnsi"/>
          <w:i/>
          <w:color w:val="000000"/>
          <w:sz w:val="22"/>
          <w:szCs w:val="22"/>
          <w:lang w:eastAsia="en-US"/>
        </w:rPr>
        <w:t>Tools:</w:t>
      </w:r>
      <w:r w:rsidR="00014EDE" w:rsidRPr="00566A9B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 w:rsidR="00014EDE" w:rsidRPr="00566A9B">
        <w:rPr>
          <w:rFonts w:asciiTheme="minorHAnsi" w:hAnsiTheme="minorHAnsi"/>
          <w:color w:val="000000"/>
          <w:sz w:val="22"/>
          <w:szCs w:val="22"/>
          <w:lang w:eastAsia="en-US"/>
        </w:rPr>
        <w:t>MS Office/XP, UML, Adobe, Fire bug, Fire Path. </w:t>
      </w:r>
    </w:p>
    <w:p w14:paraId="2186FF0D" w14:textId="0E79B669" w:rsidR="00014EDE" w:rsidRPr="00566A9B" w:rsidRDefault="00014EDE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2C6F56">
        <w:rPr>
          <w:rFonts w:asciiTheme="minorHAnsi" w:hAnsiTheme="minorHAnsi"/>
          <w:i/>
          <w:color w:val="000000"/>
          <w:sz w:val="22"/>
          <w:szCs w:val="22"/>
          <w:lang w:eastAsia="en-US"/>
        </w:rPr>
        <w:t>Database:</w:t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</w:t>
      </w:r>
      <w:r w:rsidR="00566A9B"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 w:rsidR="00566A9B">
        <w:rPr>
          <w:rFonts w:asciiTheme="minorHAnsi" w:hAnsiTheme="minorHAnsi"/>
          <w:color w:val="000000"/>
          <w:sz w:val="22"/>
          <w:szCs w:val="22"/>
          <w:lang w:eastAsia="en-US"/>
        </w:rPr>
        <w:tab/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 xml:space="preserve">Oracle, SQL Server, </w:t>
      </w:r>
      <w:proofErr w:type="spellStart"/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Postgre</w:t>
      </w:r>
      <w:proofErr w:type="spellEnd"/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,</w:t>
      </w:r>
      <w:r w:rsidR="003C0915" w:rsidRPr="00566A9B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</w:t>
      </w: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MySQL </w:t>
      </w:r>
    </w:p>
    <w:p w14:paraId="52F364EC" w14:textId="77777777" w:rsidR="00014EDE" w:rsidRPr="00566A9B" w:rsidRDefault="00014EDE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color w:val="000000"/>
          <w:sz w:val="22"/>
          <w:szCs w:val="22"/>
          <w:lang w:eastAsia="en-US"/>
        </w:rPr>
        <w:t> </w:t>
      </w:r>
    </w:p>
    <w:p w14:paraId="450C968B" w14:textId="77777777" w:rsidR="00566A9B" w:rsidRDefault="00566A9B" w:rsidP="00566A9B">
      <w:pPr>
        <w:shd w:val="clear" w:color="auto" w:fill="FFFFFF"/>
        <w:suppressAutoHyphens w:val="0"/>
        <w:jc w:val="both"/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</w:pPr>
    </w:p>
    <w:p w14:paraId="0EF836E7" w14:textId="77777777" w:rsidR="00566A9B" w:rsidRDefault="00566A9B" w:rsidP="00566A9B">
      <w:pPr>
        <w:shd w:val="clear" w:color="auto" w:fill="FFFFFF"/>
        <w:suppressAutoHyphens w:val="0"/>
        <w:jc w:val="both"/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</w:pPr>
    </w:p>
    <w:p w14:paraId="7CE3F666" w14:textId="77777777" w:rsidR="002C6F56" w:rsidRPr="00B8106E" w:rsidRDefault="002C6F56" w:rsidP="002C6F56">
      <w:pPr>
        <w:pStyle w:val="TEKHeadingResume"/>
        <w:pBdr>
          <w:bottom w:val="single" w:sz="4" w:space="0" w:color="A2A8A8"/>
        </w:pBdr>
        <w:spacing w:before="0"/>
        <w:rPr>
          <w:rFonts w:ascii="Calibri" w:hAnsi="Calibri" w:cs="Calibri"/>
          <w:b w:val="0"/>
          <w:sz w:val="22"/>
          <w:szCs w:val="22"/>
        </w:rPr>
      </w:pPr>
      <w:r w:rsidRPr="00B8106E">
        <w:rPr>
          <w:rFonts w:ascii="Calibri" w:hAnsi="Calibri" w:cs="Calibri"/>
          <w:b w:val="0"/>
        </w:rPr>
        <w:t>Professional Experience</w:t>
      </w:r>
    </w:p>
    <w:p w14:paraId="5070B1F9" w14:textId="77777777" w:rsidR="002C6F56" w:rsidRDefault="002C6F56" w:rsidP="00566A9B">
      <w:pPr>
        <w:shd w:val="clear" w:color="auto" w:fill="FFFFFF"/>
        <w:suppressAutoHyphens w:val="0"/>
        <w:jc w:val="both"/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</w:pPr>
    </w:p>
    <w:p w14:paraId="11B5B877" w14:textId="1FBA870D" w:rsidR="00014EDE" w:rsidRPr="00566A9B" w:rsidRDefault="002C6F56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566A9B"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>Nordstrom, NC</w:t>
      </w:r>
      <w:r w:rsidR="00014EDE" w:rsidRPr="00566A9B"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> </w:t>
      </w:r>
      <w:r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ab/>
      </w:r>
      <w:r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ab/>
        <w:t xml:space="preserve">              </w:t>
      </w:r>
      <w:r w:rsidRPr="00566A9B"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 xml:space="preserve">Jan 2017 </w:t>
      </w:r>
      <w:r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>-</w:t>
      </w:r>
      <w:r w:rsidRPr="00566A9B">
        <w:rPr>
          <w:rFonts w:asciiTheme="minorHAnsi" w:hAnsiTheme="minorHAnsi"/>
          <w:b/>
          <w:bCs/>
          <w:color w:val="000000"/>
          <w:sz w:val="22"/>
          <w:szCs w:val="22"/>
          <w:lang w:eastAsia="en-US"/>
        </w:rPr>
        <w:t xml:space="preserve"> Present </w:t>
      </w:r>
    </w:p>
    <w:p w14:paraId="03726CA0" w14:textId="76C1C552" w:rsidR="00014EDE" w:rsidRPr="002C6F56" w:rsidRDefault="002C6F56" w:rsidP="00566A9B">
      <w:pPr>
        <w:shd w:val="clear" w:color="auto" w:fill="FFFFFF"/>
        <w:suppressAutoHyphens w:val="0"/>
        <w:jc w:val="both"/>
        <w:rPr>
          <w:rFonts w:ascii="Calibri" w:eastAsia="Calibri" w:hAnsi="Calibri"/>
          <w:i/>
          <w:sz w:val="22"/>
          <w:szCs w:val="22"/>
          <w:lang w:val="de-DE" w:eastAsia="zh-CN"/>
        </w:rPr>
      </w:pPr>
      <w:r>
        <w:rPr>
          <w:rFonts w:ascii="Calibri" w:eastAsia="Calibri" w:hAnsi="Calibri"/>
          <w:i/>
          <w:sz w:val="22"/>
          <w:szCs w:val="22"/>
          <w:lang w:val="de-DE" w:eastAsia="zh-CN"/>
        </w:rPr>
        <w:t>QA Engineer</w:t>
      </w:r>
    </w:p>
    <w:p w14:paraId="6E579FAD" w14:textId="77777777" w:rsidR="00566A9B" w:rsidRPr="00566A9B" w:rsidRDefault="00566A9B" w:rsidP="00566A9B">
      <w:pPr>
        <w:shd w:val="clear" w:color="auto" w:fill="FFFFFF"/>
        <w:suppressAutoHyphens w:val="0"/>
        <w:jc w:val="both"/>
        <w:rPr>
          <w:rFonts w:asciiTheme="minorHAnsi" w:hAnsiTheme="minorHAnsi"/>
          <w:sz w:val="22"/>
          <w:szCs w:val="22"/>
          <w:lang w:eastAsia="en-US"/>
        </w:rPr>
      </w:pPr>
    </w:p>
    <w:p w14:paraId="13C2AFFA" w14:textId="77777777" w:rsidR="00DF2419" w:rsidRPr="00566A9B" w:rsidRDefault="00DF2419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Involved in Business Requirements and Functional Requirements gathering, reviewing process. </w:t>
      </w:r>
    </w:p>
    <w:p w14:paraId="2EE5B8F4" w14:textId="77777777" w:rsidR="00DF2419" w:rsidRPr="00566A9B" w:rsidRDefault="00DF2419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Understand and analyzed available business requirements and functional requirements specification document. </w:t>
      </w:r>
    </w:p>
    <w:p w14:paraId="3DF525C8" w14:textId="77777777" w:rsidR="00DF2419" w:rsidRPr="00566A9B" w:rsidRDefault="00DF2419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Worked closely with Business Analysts and Developers to fill the gaps in the requirements. </w:t>
      </w:r>
    </w:p>
    <w:p w14:paraId="00B74BE4" w14:textId="77777777" w:rsidR="00DF2419" w:rsidRPr="00566A9B" w:rsidRDefault="00DF2419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Managed and led the Integration Test (360-degree) effort of Retek Merchandising System (RMS) with Retek Point of Sale System (POS), which involved setting up test data in RMS, running batch jobs using the Control-M application to interface the test data to POS, validating the test data at the RMS-POS data interface using UNIX shell script.</w:t>
      </w:r>
    </w:p>
    <w:p w14:paraId="12E72254" w14:textId="77777777" w:rsidR="00DF2419" w:rsidRPr="00566A9B" w:rsidRDefault="00DF2419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Ringing different sales scenarios at the POS using the test data, validating the sales data from POS to RMS in Sales Audit Mainframe application) using File-Aid, and finally, verify that the sales information has posted correctly to the respective tables of RMS, using SQL Navigator.</w:t>
      </w:r>
    </w:p>
    <w:p w14:paraId="481CA258" w14:textId="77777777" w:rsidR="0051457F" w:rsidRPr="00566A9B" w:rsidRDefault="00DF2419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Participated in the bug review meetings, updated requirement document as per business user feedback and change in functionality of the application.</w:t>
      </w:r>
    </w:p>
    <w:p w14:paraId="0D8CE74C" w14:textId="49BB24D6" w:rsidR="0051457F" w:rsidRPr="00566A9B" w:rsidRDefault="0051457F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Participated in Daily stand up calls for the project status and Defect triage for the review of defects along with Business Analysts and Developers.</w:t>
      </w:r>
    </w:p>
    <w:p w14:paraId="575204FF" w14:textId="77777777" w:rsidR="00DF2419" w:rsidRPr="00566A9B" w:rsidRDefault="00DF2419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Responsible for fixing and maintaining regression automation test scripts for end to end testing using Selenium WebDriver (using Java Programming). </w:t>
      </w:r>
    </w:p>
    <w:p w14:paraId="00968D65" w14:textId="64E2CCFF" w:rsidR="00DF2419" w:rsidRDefault="00DF2419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Involved in designing and implementing of hybrid automation framework to be used with Selenium WebDriver.</w:t>
      </w:r>
      <w:r w:rsidR="00060183" w:rsidRPr="00566A9B">
        <w:rPr>
          <w:rFonts w:asciiTheme="minorHAnsi" w:hAnsiTheme="minorHAnsi"/>
          <w:sz w:val="22"/>
          <w:szCs w:val="22"/>
        </w:rPr>
        <w:t xml:space="preserve"> </w:t>
      </w:r>
    </w:p>
    <w:p w14:paraId="6BDF2F2C" w14:textId="25666104" w:rsidR="00877552" w:rsidRPr="00877552" w:rsidRDefault="00877552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87755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Strong experience with Behavior Driven Development (BDD) with Cucumber JVM to implement Test Driven Development (TDD</w:t>
      </w:r>
      <w:r w:rsidRPr="00877552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).</w:t>
      </w:r>
    </w:p>
    <w:p w14:paraId="63A4AD98" w14:textId="0D425721" w:rsidR="00877552" w:rsidRPr="00877552" w:rsidRDefault="00877552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Experienced in automation in BDD environment</w:t>
      </w:r>
      <w:r w:rsidR="008823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using Jenkin and Cucumber for cross-browser testing.</w:t>
      </w:r>
    </w:p>
    <w:p w14:paraId="6DE00340" w14:textId="503FB528" w:rsidR="009F6C7E" w:rsidRPr="00566A9B" w:rsidRDefault="009F6C7E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Developed Test Cases to test Web Services and RESTful calls using SoapUI tool.</w:t>
      </w:r>
    </w:p>
    <w:p w14:paraId="423F6DDE" w14:textId="77777777" w:rsidR="009F6C7E" w:rsidRPr="00566A9B" w:rsidRDefault="009F6C7E" w:rsidP="00566A9B">
      <w:pPr>
        <w:pStyle w:val="NoSpacing"/>
        <w:numPr>
          <w:ilvl w:val="0"/>
          <w:numId w:val="4"/>
        </w:numPr>
        <w:ind w:left="450" w:hanging="27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  Validated Web Services and RESTful calls by comparing the data with Database and User Stories.</w:t>
      </w:r>
    </w:p>
    <w:p w14:paraId="09E996E2" w14:textId="77777777" w:rsidR="009F6C7E" w:rsidRPr="00566A9B" w:rsidRDefault="009F6C7E" w:rsidP="00566A9B">
      <w:pPr>
        <w:pStyle w:val="NoSpacing"/>
        <w:numPr>
          <w:ilvl w:val="0"/>
          <w:numId w:val="4"/>
        </w:numPr>
        <w:ind w:left="450" w:hanging="27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  Developed and executed test cases for EWS (Enterprise Web Services) /XML / SOAP and   </w:t>
      </w:r>
    </w:p>
    <w:p w14:paraId="5C4F2D98" w14:textId="5C833DED" w:rsidR="009F6C7E" w:rsidRPr="00566A9B" w:rsidRDefault="009F6C7E" w:rsidP="00566A9B">
      <w:pPr>
        <w:pStyle w:val="NoSpacing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          RESTful services using SoapUI tool</w:t>
      </w:r>
      <w:r w:rsidR="0067060E" w:rsidRPr="00566A9B">
        <w:rPr>
          <w:rFonts w:asciiTheme="minorHAnsi" w:hAnsiTheme="minorHAnsi"/>
          <w:sz w:val="22"/>
          <w:szCs w:val="22"/>
        </w:rPr>
        <w:t>.</w:t>
      </w:r>
    </w:p>
    <w:p w14:paraId="4535E54C" w14:textId="68BD4553" w:rsidR="00060183" w:rsidRPr="00566A9B" w:rsidRDefault="009F6C7E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Worked on ALM/Quality Center to log defects and track resolution till the closing of defect after retesting. </w:t>
      </w:r>
    </w:p>
    <w:p w14:paraId="2ABB1E9B" w14:textId="062CECF7" w:rsidR="00DF2419" w:rsidRPr="00566A9B" w:rsidRDefault="00DF2419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Performed the backend integration testing to ensure data consistency on front-end by writing and executing SQL queries on the Database.</w:t>
      </w:r>
    </w:p>
    <w:p w14:paraId="6791DBA7" w14:textId="77777777" w:rsidR="00DF2419" w:rsidRPr="00566A9B" w:rsidRDefault="00DF2419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Involved in executing the SQL Queries for Data Validation, Record Counting and Non-Duplication Testing. </w:t>
      </w:r>
    </w:p>
    <w:p w14:paraId="473B743E" w14:textId="777E4C43" w:rsidR="00DC01BC" w:rsidRDefault="00DF2419" w:rsidP="00DC01BC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Performed back-end testing of different modules of RMS 9.0, by running SQL queries using SQL Navigator.</w:t>
      </w:r>
    </w:p>
    <w:p w14:paraId="20E903C4" w14:textId="77777777" w:rsidR="00DC01BC" w:rsidRPr="00DC01BC" w:rsidRDefault="00DC01BC" w:rsidP="00DC01BC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DC01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Perform report testing &amp; ETL Testing on Cognos and SSRS to ensure the Reports correct functionality and data accuracy in </w:t>
      </w:r>
      <w:proofErr w:type="spellStart"/>
      <w:r w:rsidRPr="00DC01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datamart</w:t>
      </w:r>
      <w:proofErr w:type="spellEnd"/>
      <w:r w:rsidRPr="00DC01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system.</w:t>
      </w:r>
    </w:p>
    <w:p w14:paraId="43409D8D" w14:textId="77777777" w:rsidR="00DC01BC" w:rsidRPr="00DC01BC" w:rsidRDefault="00DC01BC" w:rsidP="00DC01BC">
      <w:pPr>
        <w:pStyle w:val="NoSpacing"/>
        <w:jc w:val="both"/>
        <w:rPr>
          <w:rFonts w:asciiTheme="minorHAnsi" w:hAnsiTheme="minorHAnsi"/>
          <w:sz w:val="22"/>
          <w:szCs w:val="22"/>
        </w:rPr>
      </w:pPr>
    </w:p>
    <w:p w14:paraId="7D40E564" w14:textId="77777777" w:rsidR="00DF2419" w:rsidRPr="00566A9B" w:rsidRDefault="00DF2419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Supported in creating test cases to check the functionality of the enhanced application and performed User Acceptance Testing (UAT). </w:t>
      </w:r>
    </w:p>
    <w:p w14:paraId="3DAD39F8" w14:textId="77777777" w:rsidR="0051457F" w:rsidRPr="00566A9B" w:rsidRDefault="00DF2419" w:rsidP="00566A9B">
      <w:pPr>
        <w:pStyle w:val="NoSpacing"/>
        <w:numPr>
          <w:ilvl w:val="0"/>
          <w:numId w:val="4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Ensured the execution of UAT test cases and documentation of test results.</w:t>
      </w:r>
    </w:p>
    <w:p w14:paraId="3995B6B0" w14:textId="77777777" w:rsidR="00DF2419" w:rsidRPr="00566A9B" w:rsidRDefault="00DF2419" w:rsidP="00566A9B">
      <w:pPr>
        <w:pStyle w:val="NoSpacing"/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 </w:t>
      </w:r>
    </w:p>
    <w:p w14:paraId="3F8E3E60" w14:textId="461730CA" w:rsidR="00DF2419" w:rsidRPr="00566A9B" w:rsidRDefault="00DF2419" w:rsidP="00566A9B">
      <w:pPr>
        <w:pStyle w:val="NoSpacing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b/>
          <w:sz w:val="22"/>
          <w:szCs w:val="22"/>
        </w:rPr>
        <w:t>Environment:</w:t>
      </w:r>
      <w:r w:rsidRPr="00566A9B">
        <w:rPr>
          <w:rFonts w:asciiTheme="minorHAnsi" w:hAnsiTheme="minorHAnsi"/>
          <w:sz w:val="22"/>
          <w:szCs w:val="22"/>
        </w:rPr>
        <w:t xml:space="preserve"> </w:t>
      </w:r>
      <w:r w:rsidR="001026DD" w:rsidRPr="00566A9B">
        <w:rPr>
          <w:rFonts w:asciiTheme="minorHAnsi" w:hAnsiTheme="minorHAnsi"/>
          <w:sz w:val="22"/>
          <w:szCs w:val="22"/>
        </w:rPr>
        <w:t>Agile, Oracle RMS</w:t>
      </w:r>
      <w:r w:rsidR="004846B8" w:rsidRPr="00566A9B">
        <w:rPr>
          <w:rFonts w:asciiTheme="minorHAnsi" w:hAnsiTheme="minorHAnsi"/>
          <w:sz w:val="22"/>
          <w:szCs w:val="22"/>
        </w:rPr>
        <w:t xml:space="preserve"> 9.0.14/9.0.19</w:t>
      </w:r>
      <w:r w:rsidR="001026DD" w:rsidRPr="00566A9B">
        <w:rPr>
          <w:rFonts w:asciiTheme="minorHAnsi" w:hAnsiTheme="minorHAnsi"/>
          <w:sz w:val="22"/>
          <w:szCs w:val="22"/>
        </w:rPr>
        <w:t>,</w:t>
      </w:r>
      <w:r w:rsidR="00E51060" w:rsidRPr="00566A9B">
        <w:rPr>
          <w:rFonts w:asciiTheme="minorHAnsi" w:hAnsiTheme="minorHAnsi"/>
          <w:sz w:val="22"/>
          <w:szCs w:val="22"/>
        </w:rPr>
        <w:t xml:space="preserve"> </w:t>
      </w:r>
      <w:r w:rsidR="001026DD" w:rsidRPr="00566A9B">
        <w:rPr>
          <w:rFonts w:asciiTheme="minorHAnsi" w:hAnsiTheme="minorHAnsi"/>
          <w:sz w:val="22"/>
          <w:szCs w:val="22"/>
        </w:rPr>
        <w:t>Java, Eclipse, HTML,</w:t>
      </w:r>
      <w:r w:rsidR="00882352">
        <w:rPr>
          <w:rFonts w:asciiTheme="minorHAnsi" w:hAnsiTheme="minorHAnsi"/>
          <w:sz w:val="22"/>
          <w:szCs w:val="22"/>
        </w:rPr>
        <w:t xml:space="preserve"> Cucumber, Gherkin,</w:t>
      </w:r>
      <w:r w:rsidR="001026DD" w:rsidRPr="00566A9B">
        <w:rPr>
          <w:rFonts w:asciiTheme="minorHAnsi" w:hAnsiTheme="minorHAnsi"/>
          <w:sz w:val="22"/>
          <w:szCs w:val="22"/>
        </w:rPr>
        <w:t xml:space="preserve"> Oracle Database 11g, JavaScript, Handheld Scanner, RTM, Bug Lifecycle, UML, UNIX, HP/ALM 11.5</w:t>
      </w:r>
      <w:r w:rsidRPr="00566A9B">
        <w:rPr>
          <w:rFonts w:asciiTheme="minorHAnsi" w:hAnsiTheme="minorHAnsi"/>
          <w:sz w:val="22"/>
          <w:szCs w:val="22"/>
        </w:rPr>
        <w:t xml:space="preserve">, </w:t>
      </w:r>
      <w:r w:rsidR="00E40F04" w:rsidRPr="00566A9B">
        <w:rPr>
          <w:rFonts w:asciiTheme="minorHAnsi" w:hAnsiTheme="minorHAnsi"/>
          <w:sz w:val="22"/>
          <w:szCs w:val="22"/>
        </w:rPr>
        <w:t xml:space="preserve">HP </w:t>
      </w:r>
      <w:r w:rsidRPr="00566A9B">
        <w:rPr>
          <w:rFonts w:asciiTheme="minorHAnsi" w:hAnsiTheme="minorHAnsi"/>
          <w:sz w:val="22"/>
          <w:szCs w:val="22"/>
        </w:rPr>
        <w:t>Load Runner</w:t>
      </w:r>
      <w:r w:rsidR="000B2B31" w:rsidRPr="00566A9B">
        <w:rPr>
          <w:rFonts w:asciiTheme="minorHAnsi" w:hAnsiTheme="minorHAnsi"/>
          <w:sz w:val="22"/>
          <w:szCs w:val="22"/>
        </w:rPr>
        <w:t>.</w:t>
      </w:r>
      <w:r w:rsidRPr="00566A9B">
        <w:rPr>
          <w:rFonts w:asciiTheme="minorHAnsi" w:hAnsiTheme="minorHAnsi"/>
          <w:sz w:val="22"/>
          <w:szCs w:val="22"/>
        </w:rPr>
        <w:t> </w:t>
      </w:r>
    </w:p>
    <w:p w14:paraId="4EFBCACE" w14:textId="77777777" w:rsidR="00DF2419" w:rsidRPr="00566A9B" w:rsidRDefault="00DF2419" w:rsidP="00566A9B">
      <w:pPr>
        <w:jc w:val="both"/>
        <w:rPr>
          <w:rFonts w:asciiTheme="minorHAnsi" w:hAnsiTheme="minorHAnsi"/>
          <w:b/>
          <w:sz w:val="22"/>
          <w:szCs w:val="22"/>
        </w:rPr>
      </w:pPr>
    </w:p>
    <w:p w14:paraId="2CA02A30" w14:textId="27F25626" w:rsidR="006D0ECD" w:rsidRPr="00566A9B" w:rsidRDefault="002C6F56" w:rsidP="00566A9B">
      <w:pPr>
        <w:pStyle w:val="NoSpacing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National Retail Federation, </w:t>
      </w:r>
      <w:r w:rsidR="006D0ECD" w:rsidRPr="00566A9B">
        <w:rPr>
          <w:rFonts w:asciiTheme="minorHAnsi" w:hAnsiTheme="minorHAnsi"/>
          <w:b/>
          <w:sz w:val="22"/>
          <w:szCs w:val="22"/>
        </w:rPr>
        <w:t>Washington, DC</w:t>
      </w:r>
      <w:r w:rsidRPr="002C6F5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          </w:t>
      </w:r>
      <w:r w:rsidRPr="00566A9B">
        <w:rPr>
          <w:rFonts w:asciiTheme="minorHAnsi" w:hAnsiTheme="minorHAnsi"/>
          <w:b/>
          <w:sz w:val="22"/>
          <w:szCs w:val="22"/>
        </w:rPr>
        <w:t xml:space="preserve">Aug 2014 </w:t>
      </w:r>
      <w:r>
        <w:rPr>
          <w:rFonts w:asciiTheme="minorHAnsi" w:hAnsiTheme="minorHAnsi"/>
          <w:b/>
          <w:sz w:val="22"/>
          <w:szCs w:val="22"/>
        </w:rPr>
        <w:t>-</w:t>
      </w:r>
      <w:r w:rsidRPr="00566A9B">
        <w:rPr>
          <w:rFonts w:asciiTheme="minorHAnsi" w:hAnsiTheme="minorHAnsi"/>
          <w:b/>
          <w:sz w:val="22"/>
          <w:szCs w:val="22"/>
        </w:rPr>
        <w:t xml:space="preserve"> Dec 2016</w:t>
      </w:r>
    </w:p>
    <w:p w14:paraId="177F35C0" w14:textId="173F58E4" w:rsidR="00905733" w:rsidRPr="002C6F56" w:rsidRDefault="002C6F56" w:rsidP="002C6F56">
      <w:pPr>
        <w:shd w:val="clear" w:color="auto" w:fill="FFFFFF"/>
        <w:suppressAutoHyphens w:val="0"/>
        <w:jc w:val="both"/>
        <w:rPr>
          <w:rFonts w:ascii="Calibri" w:eastAsia="Calibri" w:hAnsi="Calibri"/>
          <w:i/>
          <w:sz w:val="22"/>
          <w:szCs w:val="22"/>
          <w:lang w:val="de-DE" w:eastAsia="zh-CN"/>
        </w:rPr>
      </w:pPr>
      <w:r>
        <w:rPr>
          <w:rFonts w:ascii="Calibri" w:eastAsia="Calibri" w:hAnsi="Calibri"/>
          <w:i/>
          <w:sz w:val="22"/>
          <w:szCs w:val="22"/>
          <w:lang w:val="de-DE" w:eastAsia="zh-CN"/>
        </w:rPr>
        <w:t>QA Engineer</w:t>
      </w:r>
    </w:p>
    <w:p w14:paraId="0D70C2F5" w14:textId="7441F22D" w:rsidR="006D0ECD" w:rsidRPr="00566A9B" w:rsidRDefault="006D0ECD" w:rsidP="00566A9B">
      <w:pPr>
        <w:pStyle w:val="NoSpacing"/>
        <w:jc w:val="both"/>
        <w:rPr>
          <w:rFonts w:asciiTheme="minorHAnsi" w:hAnsiTheme="minorHAnsi" w:cs="Segoe UI"/>
          <w:b/>
          <w:sz w:val="22"/>
          <w:szCs w:val="22"/>
          <w:u w:val="single"/>
        </w:rPr>
      </w:pPr>
      <w:r w:rsidRPr="00566A9B">
        <w:rPr>
          <w:rFonts w:asciiTheme="minorHAnsi" w:hAnsiTheme="minorHAnsi"/>
          <w:sz w:val="22"/>
          <w:szCs w:val="22"/>
        </w:rPr>
        <w:t xml:space="preserve"> </w:t>
      </w:r>
    </w:p>
    <w:p w14:paraId="39F3D652" w14:textId="77777777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Worked on Agile Methodology, daily stand up meetings, Continuous Integration approach. </w:t>
      </w:r>
    </w:p>
    <w:p w14:paraId="5A71CCCC" w14:textId="77777777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Responsible for periodic updating of Test Plans and Test Cases as per Requirement Specifications and Business rules. </w:t>
      </w:r>
    </w:p>
    <w:p w14:paraId="5ACA931D" w14:textId="77777777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Created and enhanced numerous test scripts to handle changes in the objects, in the tested application's GUI and in the testing environment using Selenium WebDriver. </w:t>
      </w:r>
    </w:p>
    <w:p w14:paraId="287A93AE" w14:textId="77777777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Involved in Automation of the test cases using Selenium WebDriver, Junit</w:t>
      </w:r>
      <w:r w:rsidR="00611F73" w:rsidRPr="00566A9B">
        <w:rPr>
          <w:rFonts w:asciiTheme="minorHAnsi" w:hAnsiTheme="minorHAnsi"/>
          <w:sz w:val="22"/>
          <w:szCs w:val="22"/>
        </w:rPr>
        <w:t>.</w:t>
      </w:r>
    </w:p>
    <w:p w14:paraId="01805361" w14:textId="77777777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Developed Java based library to read test data from XML &amp; Properties files using Selenium. </w:t>
      </w:r>
    </w:p>
    <w:p w14:paraId="330B698F" w14:textId="77777777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Wrote automated scripts using Selenium (WebDriver) with </w:t>
      </w:r>
      <w:r w:rsidR="00611F73" w:rsidRPr="00566A9B">
        <w:rPr>
          <w:rFonts w:asciiTheme="minorHAnsi" w:hAnsiTheme="minorHAnsi"/>
          <w:sz w:val="22"/>
          <w:szCs w:val="22"/>
        </w:rPr>
        <w:t>Java</w:t>
      </w:r>
      <w:r w:rsidRPr="00566A9B">
        <w:rPr>
          <w:rFonts w:asciiTheme="minorHAnsi" w:hAnsiTheme="minorHAnsi"/>
          <w:sz w:val="22"/>
          <w:szCs w:val="22"/>
        </w:rPr>
        <w:t>. </w:t>
      </w:r>
    </w:p>
    <w:p w14:paraId="57DD6B11" w14:textId="77777777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Create automated regression test suites using selenium and </w:t>
      </w:r>
      <w:r w:rsidR="00611F73" w:rsidRPr="00566A9B">
        <w:rPr>
          <w:rFonts w:asciiTheme="minorHAnsi" w:hAnsiTheme="minorHAnsi"/>
          <w:sz w:val="22"/>
          <w:szCs w:val="22"/>
        </w:rPr>
        <w:t>Java</w:t>
      </w:r>
      <w:r w:rsidRPr="00566A9B">
        <w:rPr>
          <w:rFonts w:asciiTheme="minorHAnsi" w:hAnsiTheme="minorHAnsi"/>
          <w:sz w:val="22"/>
          <w:szCs w:val="22"/>
        </w:rPr>
        <w:t>. </w:t>
      </w:r>
    </w:p>
    <w:p w14:paraId="64614187" w14:textId="77777777" w:rsidR="00611F73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Tested GUI for Navigation bar, buttons, list view, toolbar, screen and Icons</w:t>
      </w:r>
      <w:r w:rsidR="00611F73" w:rsidRPr="00566A9B">
        <w:rPr>
          <w:rFonts w:asciiTheme="minorHAnsi" w:hAnsiTheme="minorHAnsi"/>
          <w:sz w:val="22"/>
          <w:szCs w:val="22"/>
        </w:rPr>
        <w:t>.</w:t>
      </w:r>
    </w:p>
    <w:p w14:paraId="021BD22E" w14:textId="77777777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Conducted several Key and Poll activity to ensure end to end connectivity is working fine.</w:t>
      </w:r>
    </w:p>
    <w:p w14:paraId="005AE50A" w14:textId="7D0CA102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Performing </w:t>
      </w:r>
      <w:r w:rsidR="002C6F56" w:rsidRPr="00566A9B">
        <w:rPr>
          <w:rFonts w:asciiTheme="minorHAnsi" w:hAnsiTheme="minorHAnsi"/>
          <w:sz w:val="22"/>
          <w:szCs w:val="22"/>
        </w:rPr>
        <w:t>multiple</w:t>
      </w:r>
      <w:r w:rsidRPr="00566A9B">
        <w:rPr>
          <w:rFonts w:asciiTheme="minorHAnsi" w:hAnsiTheme="minorHAnsi"/>
          <w:sz w:val="22"/>
          <w:szCs w:val="22"/>
        </w:rPr>
        <w:t xml:space="preserve"> rounds of Test Execution using SOAP UI across various releases of services.</w:t>
      </w:r>
    </w:p>
    <w:p w14:paraId="3A115833" w14:textId="77777777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Used SOAP UI for XML based Web Methods testing.</w:t>
      </w:r>
    </w:p>
    <w:p w14:paraId="46716367" w14:textId="77777777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Maintained bug status reports and drove to resolution including verification of fixes. </w:t>
      </w:r>
    </w:p>
    <w:p w14:paraId="06FF4FEC" w14:textId="77777777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Developing simulation scripts using HP LoadRunner -Web (HTTP/HTML) protocol. </w:t>
      </w:r>
    </w:p>
    <w:p w14:paraId="0BA9BA9F" w14:textId="77777777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Staged data to test the defects fix after the transports in UAT environment. </w:t>
      </w:r>
    </w:p>
    <w:p w14:paraId="09692DD9" w14:textId="77777777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Used HP Quality Center for viewing and analyzing test results and also for defect tracking and reporting which occurred during execution of test scripts and to test the Frond-End functionality of the Application. </w:t>
      </w:r>
    </w:p>
    <w:p w14:paraId="23108745" w14:textId="77777777" w:rsidR="006D0ECD" w:rsidRPr="00566A9B" w:rsidRDefault="006D0ECD" w:rsidP="00566A9B">
      <w:pPr>
        <w:pStyle w:val="NoSpacing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Performed back-end testing using SQL queries to validate the data in the back-end SQL Server. </w:t>
      </w:r>
    </w:p>
    <w:p w14:paraId="3241DF48" w14:textId="77777777" w:rsidR="00566A9B" w:rsidRDefault="00566A9B" w:rsidP="00566A9B">
      <w:pPr>
        <w:pStyle w:val="NoSpacing"/>
        <w:jc w:val="both"/>
        <w:rPr>
          <w:rFonts w:asciiTheme="minorHAnsi" w:hAnsiTheme="minorHAnsi"/>
          <w:b/>
          <w:sz w:val="22"/>
          <w:szCs w:val="22"/>
        </w:rPr>
      </w:pPr>
    </w:p>
    <w:p w14:paraId="4C2226B3" w14:textId="4693E195" w:rsidR="006D0ECD" w:rsidRPr="00566A9B" w:rsidRDefault="006D0ECD" w:rsidP="00566A9B">
      <w:pPr>
        <w:pStyle w:val="NoSpacing"/>
        <w:jc w:val="both"/>
        <w:rPr>
          <w:rFonts w:asciiTheme="minorHAnsi" w:hAnsiTheme="minorHAnsi"/>
          <w:b/>
          <w:sz w:val="22"/>
          <w:szCs w:val="22"/>
        </w:rPr>
      </w:pPr>
      <w:r w:rsidRPr="00566A9B">
        <w:rPr>
          <w:rFonts w:asciiTheme="minorHAnsi" w:hAnsiTheme="minorHAnsi"/>
          <w:b/>
          <w:sz w:val="22"/>
          <w:szCs w:val="22"/>
        </w:rPr>
        <w:t>Environment:</w:t>
      </w:r>
      <w:r w:rsidRPr="00566A9B">
        <w:rPr>
          <w:rFonts w:asciiTheme="minorHAnsi" w:hAnsiTheme="minorHAnsi"/>
          <w:sz w:val="22"/>
          <w:szCs w:val="22"/>
        </w:rPr>
        <w:t xml:space="preserve"> Selenium WebDriver, Eclipse, Agile/Scrum, JUnit, JIRA,</w:t>
      </w:r>
      <w:r w:rsidR="0067060E" w:rsidRPr="00566A9B">
        <w:rPr>
          <w:rFonts w:asciiTheme="minorHAnsi" w:hAnsiTheme="minorHAnsi"/>
          <w:sz w:val="22"/>
          <w:szCs w:val="22"/>
        </w:rPr>
        <w:t xml:space="preserve"> </w:t>
      </w:r>
      <w:r w:rsidRPr="00566A9B">
        <w:rPr>
          <w:rFonts w:asciiTheme="minorHAnsi" w:hAnsiTheme="minorHAnsi"/>
          <w:sz w:val="22"/>
          <w:szCs w:val="22"/>
        </w:rPr>
        <w:t>HP(QC), HP LoadRunn</w:t>
      </w:r>
      <w:r w:rsidR="0016625D" w:rsidRPr="00566A9B">
        <w:rPr>
          <w:rFonts w:asciiTheme="minorHAnsi" w:hAnsiTheme="minorHAnsi"/>
          <w:sz w:val="22"/>
          <w:szCs w:val="22"/>
        </w:rPr>
        <w:t>er, Oracle 11g, SQL, SOAP UI 5.1</w:t>
      </w:r>
      <w:r w:rsidRPr="00566A9B">
        <w:rPr>
          <w:rFonts w:asciiTheme="minorHAnsi" w:hAnsiTheme="minorHAnsi"/>
          <w:sz w:val="22"/>
          <w:szCs w:val="22"/>
        </w:rPr>
        <w:t>,</w:t>
      </w:r>
      <w:r w:rsidR="0067060E" w:rsidRPr="00566A9B">
        <w:rPr>
          <w:rFonts w:asciiTheme="minorHAnsi" w:hAnsiTheme="minorHAnsi"/>
          <w:sz w:val="22"/>
          <w:szCs w:val="22"/>
        </w:rPr>
        <w:t xml:space="preserve"> </w:t>
      </w:r>
      <w:r w:rsidRPr="00566A9B">
        <w:rPr>
          <w:rFonts w:asciiTheme="minorHAnsi" w:hAnsiTheme="minorHAnsi"/>
          <w:sz w:val="22"/>
          <w:szCs w:val="22"/>
        </w:rPr>
        <w:t>Web Services (SOAP &amp; RESTFUL), API, XPath,</w:t>
      </w:r>
      <w:r w:rsidR="0016625D" w:rsidRPr="00566A9B">
        <w:rPr>
          <w:rFonts w:asciiTheme="minorHAnsi" w:hAnsiTheme="minorHAnsi"/>
          <w:sz w:val="22"/>
          <w:szCs w:val="22"/>
        </w:rPr>
        <w:t xml:space="preserve"> Device Testing,</w:t>
      </w:r>
      <w:r w:rsidRPr="00566A9B">
        <w:rPr>
          <w:rFonts w:asciiTheme="minorHAnsi" w:hAnsiTheme="minorHAnsi"/>
          <w:sz w:val="22"/>
          <w:szCs w:val="22"/>
        </w:rPr>
        <w:t xml:space="preserve"> Eclipse, HTML, JavaScript, CSS, XML, SQL Server 2012.</w:t>
      </w:r>
    </w:p>
    <w:p w14:paraId="5533898D" w14:textId="77777777" w:rsidR="006D0ECD" w:rsidRPr="00566A9B" w:rsidRDefault="006D0ECD" w:rsidP="00566A9B">
      <w:pPr>
        <w:jc w:val="both"/>
        <w:rPr>
          <w:rFonts w:asciiTheme="minorHAnsi" w:hAnsiTheme="minorHAnsi"/>
          <w:b/>
          <w:sz w:val="22"/>
          <w:szCs w:val="22"/>
        </w:rPr>
      </w:pPr>
    </w:p>
    <w:p w14:paraId="3530CEF9" w14:textId="384DD738" w:rsidR="00905733" w:rsidRPr="00566A9B" w:rsidRDefault="002C6F56" w:rsidP="00566A9B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Target Corporation, </w:t>
      </w:r>
      <w:r w:rsidR="00905733" w:rsidRPr="00566A9B">
        <w:rPr>
          <w:rFonts w:asciiTheme="minorHAnsi" w:hAnsiTheme="minorHAnsi"/>
          <w:b/>
          <w:sz w:val="22"/>
          <w:szCs w:val="22"/>
        </w:rPr>
        <w:t>MN</w:t>
      </w:r>
      <w:r w:rsidR="00905733" w:rsidRPr="00566A9B">
        <w:rPr>
          <w:rFonts w:asciiTheme="minorHAnsi" w:hAnsiTheme="minorHAnsi"/>
          <w:b/>
          <w:sz w:val="22"/>
          <w:szCs w:val="22"/>
        </w:rPr>
        <w:tab/>
      </w:r>
      <w:r w:rsidR="00905733" w:rsidRPr="00566A9B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       </w:t>
      </w:r>
      <w:r w:rsidRPr="00566A9B">
        <w:rPr>
          <w:rFonts w:asciiTheme="minorHAnsi" w:hAnsiTheme="minorHAnsi"/>
          <w:b/>
          <w:sz w:val="22"/>
          <w:szCs w:val="22"/>
        </w:rPr>
        <w:t>Aug 2012</w:t>
      </w:r>
      <w:r>
        <w:rPr>
          <w:rFonts w:asciiTheme="minorHAnsi" w:hAnsiTheme="minorHAnsi"/>
          <w:b/>
          <w:sz w:val="22"/>
          <w:szCs w:val="22"/>
        </w:rPr>
        <w:t xml:space="preserve"> -</w:t>
      </w:r>
      <w:r w:rsidRPr="00566A9B">
        <w:rPr>
          <w:rFonts w:asciiTheme="minorHAnsi" w:hAnsiTheme="minorHAnsi"/>
          <w:b/>
          <w:sz w:val="22"/>
          <w:szCs w:val="22"/>
        </w:rPr>
        <w:t xml:space="preserve"> May 2014</w:t>
      </w:r>
    </w:p>
    <w:p w14:paraId="2C80FDC0" w14:textId="35E9B603" w:rsidR="00905733" w:rsidRPr="002C6F56" w:rsidRDefault="00905733" w:rsidP="002C6F56">
      <w:pPr>
        <w:shd w:val="clear" w:color="auto" w:fill="FFFFFF"/>
        <w:suppressAutoHyphens w:val="0"/>
        <w:jc w:val="both"/>
        <w:rPr>
          <w:rFonts w:ascii="Calibri" w:eastAsia="Calibri" w:hAnsi="Calibri"/>
          <w:i/>
          <w:sz w:val="22"/>
          <w:szCs w:val="22"/>
          <w:lang w:val="de-DE" w:eastAsia="zh-CN"/>
        </w:rPr>
      </w:pPr>
      <w:r w:rsidRPr="002C6F56">
        <w:rPr>
          <w:rFonts w:ascii="Calibri" w:eastAsia="Calibri" w:hAnsi="Calibri"/>
          <w:i/>
          <w:sz w:val="22"/>
          <w:szCs w:val="22"/>
          <w:lang w:val="de-DE" w:eastAsia="zh-CN"/>
        </w:rPr>
        <w:t xml:space="preserve">QA </w:t>
      </w:r>
      <w:r w:rsidR="00477ED1" w:rsidRPr="002C6F56">
        <w:rPr>
          <w:rFonts w:ascii="Calibri" w:eastAsia="Calibri" w:hAnsi="Calibri"/>
          <w:i/>
          <w:sz w:val="22"/>
          <w:szCs w:val="22"/>
          <w:lang w:val="de-DE" w:eastAsia="zh-CN"/>
        </w:rPr>
        <w:t>Analyst</w:t>
      </w:r>
    </w:p>
    <w:p w14:paraId="69C1B363" w14:textId="77777777" w:rsidR="002C6F56" w:rsidRPr="00566A9B" w:rsidRDefault="002C6F56" w:rsidP="00566A9B">
      <w:pPr>
        <w:pStyle w:val="BodyText"/>
        <w:rPr>
          <w:rFonts w:asciiTheme="minorHAnsi" w:hAnsiTheme="minorHAnsi"/>
          <w:b/>
          <w:bCs/>
          <w:sz w:val="22"/>
          <w:szCs w:val="22"/>
          <w:u w:val="single"/>
        </w:rPr>
      </w:pPr>
    </w:p>
    <w:p w14:paraId="5B6EF644" w14:textId="77777777" w:rsidR="00905733" w:rsidRPr="00566A9B" w:rsidRDefault="00905733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Ensure adequate and comprehensive testing is completed for all aspects of the application. </w:t>
      </w:r>
    </w:p>
    <w:p w14:paraId="4AEA6612" w14:textId="77777777" w:rsidR="00905733" w:rsidRPr="00566A9B" w:rsidRDefault="00905733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Analyzed the Functional Design documentation, User Requirements and Technical Requirements.</w:t>
      </w:r>
    </w:p>
    <w:p w14:paraId="1D5A9270" w14:textId="77777777" w:rsidR="00905733" w:rsidRPr="00566A9B" w:rsidRDefault="00905733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Work closely with the QA manager to plan, schedule, and execute the QA strategy. </w:t>
      </w:r>
    </w:p>
    <w:p w14:paraId="36B09A9F" w14:textId="77777777" w:rsidR="00905733" w:rsidRPr="00566A9B" w:rsidRDefault="00905733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Plans and monitors all testing related activities and escalate blocking issues. Manage and support ad hoc requests on priority basis. </w:t>
      </w:r>
    </w:p>
    <w:p w14:paraId="302887A0" w14:textId="77777777" w:rsidR="00905733" w:rsidRPr="00566A9B" w:rsidRDefault="00905733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Perform Gap analysis between the Target legacy POS</w:t>
      </w:r>
      <w:r w:rsidR="006E068D" w:rsidRPr="00566A9B">
        <w:rPr>
          <w:rFonts w:asciiTheme="minorHAnsi" w:hAnsiTheme="minorHAnsi"/>
          <w:sz w:val="22"/>
          <w:szCs w:val="22"/>
        </w:rPr>
        <w:t xml:space="preserve"> devices</w:t>
      </w:r>
      <w:r w:rsidRPr="00566A9B">
        <w:rPr>
          <w:rFonts w:asciiTheme="minorHAnsi" w:hAnsiTheme="minorHAnsi"/>
          <w:sz w:val="22"/>
          <w:szCs w:val="22"/>
        </w:rPr>
        <w:t xml:space="preserve"> and </w:t>
      </w:r>
      <w:r w:rsidR="008E2291" w:rsidRPr="00566A9B">
        <w:rPr>
          <w:rFonts w:asciiTheme="minorHAnsi" w:hAnsiTheme="minorHAnsi"/>
          <w:sz w:val="22"/>
          <w:szCs w:val="22"/>
        </w:rPr>
        <w:t xml:space="preserve">NCR </w:t>
      </w:r>
      <w:r w:rsidRPr="00566A9B">
        <w:rPr>
          <w:rFonts w:asciiTheme="minorHAnsi" w:hAnsiTheme="minorHAnsi"/>
          <w:sz w:val="22"/>
          <w:szCs w:val="22"/>
        </w:rPr>
        <w:t>Retalix POS</w:t>
      </w:r>
      <w:r w:rsidR="006E068D" w:rsidRPr="00566A9B">
        <w:rPr>
          <w:rFonts w:asciiTheme="minorHAnsi" w:hAnsiTheme="minorHAnsi"/>
          <w:sz w:val="22"/>
          <w:szCs w:val="22"/>
        </w:rPr>
        <w:t xml:space="preserve"> devices</w:t>
      </w:r>
      <w:r w:rsidRPr="00566A9B">
        <w:rPr>
          <w:rFonts w:asciiTheme="minorHAnsi" w:hAnsiTheme="minorHAnsi"/>
          <w:sz w:val="22"/>
          <w:szCs w:val="22"/>
        </w:rPr>
        <w:t xml:space="preserve">.  </w:t>
      </w:r>
    </w:p>
    <w:p w14:paraId="1DE7D201" w14:textId="77777777" w:rsidR="00905733" w:rsidRPr="00566A9B" w:rsidRDefault="00905733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Developed and executed various manual testing scenarios, test cases, test scripts and exceptionally documented the process to perform functional testing of the application.</w:t>
      </w:r>
    </w:p>
    <w:p w14:paraId="617031C6" w14:textId="77777777" w:rsidR="00905733" w:rsidRPr="00566A9B" w:rsidRDefault="00FA0067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Automation </w:t>
      </w:r>
      <w:r w:rsidR="00905733" w:rsidRPr="00566A9B">
        <w:rPr>
          <w:rFonts w:asciiTheme="minorHAnsi" w:hAnsiTheme="minorHAnsi"/>
          <w:sz w:val="22"/>
          <w:szCs w:val="22"/>
        </w:rPr>
        <w:t xml:space="preserve">testing on POS (Point of Sale), BOS (Back Office Software) and Web Software System for convenience store formats using GUI applications. </w:t>
      </w:r>
    </w:p>
    <w:p w14:paraId="283268B9" w14:textId="77777777" w:rsidR="00905733" w:rsidRPr="00566A9B" w:rsidRDefault="00905733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Performed </w:t>
      </w:r>
      <w:r w:rsidR="006E068D" w:rsidRPr="00566A9B">
        <w:rPr>
          <w:rFonts w:asciiTheme="minorHAnsi" w:hAnsiTheme="minorHAnsi"/>
          <w:sz w:val="22"/>
          <w:szCs w:val="22"/>
        </w:rPr>
        <w:t xml:space="preserve">Device </w:t>
      </w:r>
      <w:r w:rsidRPr="00566A9B">
        <w:rPr>
          <w:rFonts w:asciiTheme="minorHAnsi" w:hAnsiTheme="minorHAnsi"/>
          <w:sz w:val="22"/>
          <w:szCs w:val="22"/>
        </w:rPr>
        <w:t>Integration testing, Functional testing, Usability testing, Client/server testing, Security testing, Smoke testing and responsible for Traceability matrix.</w:t>
      </w:r>
    </w:p>
    <w:p w14:paraId="30E85B59" w14:textId="77777777" w:rsidR="00905733" w:rsidRPr="00566A9B" w:rsidRDefault="00905733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In depth understanding of Object Oriented Programming and skilled in developing automated test scripts in Selenium.</w:t>
      </w:r>
    </w:p>
    <w:p w14:paraId="2A898CDC" w14:textId="77777777" w:rsidR="00905733" w:rsidRPr="00566A9B" w:rsidRDefault="00905733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Involved in </w:t>
      </w:r>
      <w:r w:rsidR="006E068D" w:rsidRPr="00566A9B">
        <w:rPr>
          <w:rFonts w:asciiTheme="minorHAnsi" w:hAnsiTheme="minorHAnsi"/>
          <w:sz w:val="22"/>
          <w:szCs w:val="22"/>
        </w:rPr>
        <w:t xml:space="preserve">testing </w:t>
      </w:r>
      <w:r w:rsidRPr="00566A9B">
        <w:rPr>
          <w:rFonts w:asciiTheme="minorHAnsi" w:hAnsiTheme="minorHAnsi"/>
          <w:sz w:val="22"/>
          <w:szCs w:val="22"/>
        </w:rPr>
        <w:t xml:space="preserve">UI Specifications and framework design. </w:t>
      </w:r>
    </w:p>
    <w:p w14:paraId="79EDA3A4" w14:textId="77777777" w:rsidR="00905733" w:rsidRPr="00566A9B" w:rsidRDefault="00905733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Involved in browser compatibility testing using different browsers like IE, Safari, Opera, Chrome etc.</w:t>
      </w:r>
    </w:p>
    <w:p w14:paraId="2CABD4F9" w14:textId="77777777" w:rsidR="00905733" w:rsidRPr="00566A9B" w:rsidRDefault="00905733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Involved in testing webpage content and controls, cache issues, login - logout session issues, browser compatibility, speed via modems, text accessibility. </w:t>
      </w:r>
    </w:p>
    <w:p w14:paraId="57161AD0" w14:textId="77777777" w:rsidR="00905733" w:rsidRPr="00566A9B" w:rsidRDefault="00905733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Testing with different payment modes like Credit Cards, Debit Cards, PayPal, Gift Cards. </w:t>
      </w:r>
    </w:p>
    <w:p w14:paraId="060F8CE9" w14:textId="1A90F9EA" w:rsidR="00905733" w:rsidRPr="00566A9B" w:rsidRDefault="00905733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>Written</w:t>
      </w:r>
      <w:r w:rsidR="00583776" w:rsidRPr="00566A9B">
        <w:rPr>
          <w:rFonts w:asciiTheme="minorHAnsi" w:hAnsiTheme="minorHAnsi"/>
          <w:sz w:val="22"/>
          <w:szCs w:val="22"/>
        </w:rPr>
        <w:t xml:space="preserve"> A</w:t>
      </w:r>
      <w:r w:rsidR="0067060E" w:rsidRPr="00566A9B">
        <w:rPr>
          <w:rFonts w:asciiTheme="minorHAnsi" w:hAnsiTheme="minorHAnsi"/>
          <w:sz w:val="22"/>
          <w:szCs w:val="22"/>
        </w:rPr>
        <w:t>u</w:t>
      </w:r>
      <w:r w:rsidR="00583776" w:rsidRPr="00566A9B">
        <w:rPr>
          <w:rFonts w:asciiTheme="minorHAnsi" w:hAnsiTheme="minorHAnsi"/>
          <w:sz w:val="22"/>
          <w:szCs w:val="22"/>
        </w:rPr>
        <w:t>tomation</w:t>
      </w:r>
      <w:r w:rsidRPr="00566A9B">
        <w:rPr>
          <w:rFonts w:asciiTheme="minorHAnsi" w:hAnsiTheme="minorHAnsi"/>
          <w:sz w:val="22"/>
          <w:szCs w:val="22"/>
        </w:rPr>
        <w:t xml:space="preserve"> test Scripts using </w:t>
      </w:r>
      <w:r w:rsidR="00583776" w:rsidRPr="00566A9B">
        <w:rPr>
          <w:rFonts w:asciiTheme="minorHAnsi" w:hAnsiTheme="minorHAnsi"/>
          <w:sz w:val="22"/>
          <w:szCs w:val="22"/>
        </w:rPr>
        <w:t>Selenium Web Driver</w:t>
      </w:r>
      <w:r w:rsidR="006E068D" w:rsidRPr="00566A9B">
        <w:rPr>
          <w:rFonts w:asciiTheme="minorHAnsi" w:hAnsiTheme="minorHAnsi"/>
          <w:sz w:val="22"/>
          <w:szCs w:val="22"/>
        </w:rPr>
        <w:t xml:space="preserve"> </w:t>
      </w:r>
      <w:r w:rsidRPr="00566A9B">
        <w:rPr>
          <w:rFonts w:asciiTheme="minorHAnsi" w:hAnsiTheme="minorHAnsi"/>
          <w:sz w:val="22"/>
          <w:szCs w:val="22"/>
        </w:rPr>
        <w:t xml:space="preserve">analyzing the possible Scenarios in Windows and Web Environments. </w:t>
      </w:r>
    </w:p>
    <w:p w14:paraId="1D9D76FA" w14:textId="77777777" w:rsidR="00905733" w:rsidRPr="00566A9B" w:rsidRDefault="00905733" w:rsidP="002C6F56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sz w:val="22"/>
          <w:szCs w:val="22"/>
        </w:rPr>
        <w:t xml:space="preserve">Prepared and executed Test Cases with different Test Sets for different objectives based on the Business/Functional requirements Used </w:t>
      </w:r>
      <w:r w:rsidR="006E068D" w:rsidRPr="00566A9B">
        <w:rPr>
          <w:rFonts w:asciiTheme="minorHAnsi" w:hAnsiTheme="minorHAnsi"/>
          <w:sz w:val="22"/>
          <w:szCs w:val="22"/>
        </w:rPr>
        <w:t>Mercury Quality Center</w:t>
      </w:r>
      <w:r w:rsidRPr="00566A9B">
        <w:rPr>
          <w:rFonts w:asciiTheme="minorHAnsi" w:hAnsiTheme="minorHAnsi"/>
          <w:sz w:val="22"/>
          <w:szCs w:val="22"/>
        </w:rPr>
        <w:t xml:space="preserve"> for test planning, executing test cases and reporting defects. </w:t>
      </w:r>
    </w:p>
    <w:p w14:paraId="18EFB2D1" w14:textId="77777777" w:rsidR="00566A9B" w:rsidRDefault="00566A9B" w:rsidP="00566A9B">
      <w:pPr>
        <w:jc w:val="both"/>
        <w:rPr>
          <w:rFonts w:asciiTheme="minorHAnsi" w:hAnsiTheme="minorHAnsi"/>
          <w:b/>
          <w:sz w:val="22"/>
          <w:szCs w:val="22"/>
        </w:rPr>
      </w:pPr>
    </w:p>
    <w:p w14:paraId="6D258D60" w14:textId="57E40AE0" w:rsidR="006D0ECD" w:rsidRDefault="00905733" w:rsidP="00566A9B">
      <w:pPr>
        <w:jc w:val="both"/>
        <w:rPr>
          <w:rFonts w:asciiTheme="minorHAnsi" w:hAnsiTheme="minorHAnsi"/>
          <w:sz w:val="22"/>
          <w:szCs w:val="22"/>
        </w:rPr>
      </w:pPr>
      <w:r w:rsidRPr="00566A9B">
        <w:rPr>
          <w:rFonts w:asciiTheme="minorHAnsi" w:hAnsiTheme="minorHAnsi"/>
          <w:b/>
          <w:sz w:val="22"/>
          <w:szCs w:val="22"/>
        </w:rPr>
        <w:t>Environment:</w:t>
      </w:r>
      <w:r w:rsidR="002C6F56">
        <w:rPr>
          <w:rFonts w:asciiTheme="minorHAnsi" w:hAnsiTheme="minorHAnsi"/>
          <w:sz w:val="22"/>
          <w:szCs w:val="22"/>
        </w:rPr>
        <w:t xml:space="preserve"> Agile</w:t>
      </w:r>
      <w:r w:rsidR="006F2CED" w:rsidRPr="00566A9B">
        <w:rPr>
          <w:rFonts w:asciiTheme="minorHAnsi" w:hAnsiTheme="minorHAnsi"/>
          <w:sz w:val="22"/>
          <w:szCs w:val="22"/>
        </w:rPr>
        <w:t xml:space="preserve">, Selenium WebDriver, Selenium </w:t>
      </w:r>
      <w:r w:rsidR="006A7D9E" w:rsidRPr="00566A9B">
        <w:rPr>
          <w:rFonts w:asciiTheme="minorHAnsi" w:hAnsiTheme="minorHAnsi"/>
          <w:sz w:val="22"/>
          <w:szCs w:val="22"/>
        </w:rPr>
        <w:t>RC, Mercury</w:t>
      </w:r>
      <w:r w:rsidR="006E068D" w:rsidRPr="00566A9B">
        <w:rPr>
          <w:rFonts w:asciiTheme="minorHAnsi" w:hAnsiTheme="minorHAnsi"/>
          <w:sz w:val="22"/>
          <w:szCs w:val="22"/>
        </w:rPr>
        <w:t xml:space="preserve"> Quality Center 10.0, </w:t>
      </w:r>
      <w:r w:rsidR="008E2291" w:rsidRPr="00566A9B">
        <w:rPr>
          <w:rFonts w:asciiTheme="minorHAnsi" w:hAnsiTheme="minorHAnsi"/>
          <w:sz w:val="22"/>
          <w:szCs w:val="22"/>
        </w:rPr>
        <w:t xml:space="preserve">NCR </w:t>
      </w:r>
      <w:r w:rsidRPr="00566A9B">
        <w:rPr>
          <w:rFonts w:asciiTheme="minorHAnsi" w:hAnsiTheme="minorHAnsi"/>
          <w:sz w:val="22"/>
          <w:szCs w:val="22"/>
        </w:rPr>
        <w:t xml:space="preserve">Retalix POS Application, </w:t>
      </w:r>
      <w:r w:rsidR="008E2291" w:rsidRPr="00566A9B">
        <w:rPr>
          <w:rFonts w:asciiTheme="minorHAnsi" w:hAnsiTheme="minorHAnsi"/>
          <w:sz w:val="22"/>
          <w:szCs w:val="22"/>
        </w:rPr>
        <w:t>NCR</w:t>
      </w:r>
      <w:r w:rsidR="006E068D" w:rsidRPr="00566A9B">
        <w:rPr>
          <w:rFonts w:asciiTheme="minorHAnsi" w:hAnsiTheme="minorHAnsi"/>
          <w:sz w:val="22"/>
          <w:szCs w:val="22"/>
        </w:rPr>
        <w:t xml:space="preserve"> Devices,</w:t>
      </w:r>
      <w:r w:rsidR="00120EC8" w:rsidRPr="00566A9B">
        <w:rPr>
          <w:rFonts w:asciiTheme="minorHAnsi" w:hAnsiTheme="minorHAnsi"/>
          <w:sz w:val="22"/>
          <w:szCs w:val="22"/>
        </w:rPr>
        <w:t xml:space="preserve"> </w:t>
      </w:r>
      <w:r w:rsidRPr="00566A9B">
        <w:rPr>
          <w:rFonts w:asciiTheme="minorHAnsi" w:hAnsiTheme="minorHAnsi"/>
          <w:sz w:val="22"/>
          <w:szCs w:val="22"/>
        </w:rPr>
        <w:t>Quality Center,</w:t>
      </w:r>
      <w:r w:rsidR="006F2CED" w:rsidRPr="00566A9B">
        <w:rPr>
          <w:rFonts w:asciiTheme="minorHAnsi" w:hAnsiTheme="minorHAnsi"/>
          <w:sz w:val="22"/>
          <w:szCs w:val="22"/>
        </w:rPr>
        <w:t xml:space="preserve"> </w:t>
      </w:r>
      <w:r w:rsidRPr="00566A9B">
        <w:rPr>
          <w:rFonts w:asciiTheme="minorHAnsi" w:hAnsiTheme="minorHAnsi"/>
          <w:sz w:val="22"/>
          <w:szCs w:val="22"/>
        </w:rPr>
        <w:t>Soap UI, XML SPY, HTML</w:t>
      </w:r>
    </w:p>
    <w:p w14:paraId="3978AEB2" w14:textId="77777777" w:rsidR="002C6F56" w:rsidRDefault="002C6F56" w:rsidP="00566A9B">
      <w:pPr>
        <w:jc w:val="both"/>
        <w:rPr>
          <w:rFonts w:asciiTheme="minorHAnsi" w:hAnsiTheme="minorHAnsi"/>
          <w:sz w:val="22"/>
          <w:szCs w:val="22"/>
        </w:rPr>
      </w:pPr>
    </w:p>
    <w:p w14:paraId="61FAE27F" w14:textId="77777777" w:rsidR="002C6F56" w:rsidRDefault="002C6F56" w:rsidP="002C6F56">
      <w:pPr>
        <w:pStyle w:val="TEKHeadingResume"/>
        <w:rPr>
          <w:rFonts w:ascii="Calibri" w:hAnsi="Calibri" w:cs="Calibri"/>
        </w:rPr>
      </w:pPr>
      <w:r>
        <w:rPr>
          <w:rFonts w:ascii="Calibri" w:hAnsi="Calibri" w:cs="Calibri"/>
        </w:rPr>
        <w:t>Education/Certifications</w:t>
      </w:r>
    </w:p>
    <w:p w14:paraId="65D2C5CB" w14:textId="77777777" w:rsidR="002C6F56" w:rsidRPr="00566A9B" w:rsidRDefault="002C6F56" w:rsidP="00566A9B">
      <w:pPr>
        <w:jc w:val="both"/>
        <w:rPr>
          <w:rFonts w:asciiTheme="minorHAnsi" w:hAnsiTheme="minorHAnsi"/>
          <w:sz w:val="22"/>
          <w:szCs w:val="22"/>
        </w:rPr>
      </w:pPr>
    </w:p>
    <w:p w14:paraId="54AD8992" w14:textId="27A55F4F" w:rsidR="006D0ECD" w:rsidRPr="006A7D9E" w:rsidRDefault="00CB36C3" w:rsidP="00566A9B">
      <w:pPr>
        <w:jc w:val="both"/>
        <w:rPr>
          <w:rFonts w:asciiTheme="minorHAnsi" w:hAnsiTheme="minorHAnsi"/>
          <w:sz w:val="22"/>
          <w:szCs w:val="22"/>
        </w:rPr>
      </w:pPr>
      <w:r w:rsidRPr="006A7D9E">
        <w:rPr>
          <w:rFonts w:asciiTheme="minorHAnsi" w:hAnsiTheme="minorHAnsi"/>
          <w:sz w:val="22"/>
          <w:szCs w:val="22"/>
        </w:rPr>
        <w:t>Bachelors’ Degree in</w:t>
      </w:r>
      <w:r w:rsidR="006A7D9E">
        <w:rPr>
          <w:rFonts w:asciiTheme="minorHAnsi" w:hAnsiTheme="minorHAnsi"/>
          <w:sz w:val="22"/>
          <w:szCs w:val="22"/>
        </w:rPr>
        <w:t xml:space="preserve"> Computers Science Engineering - Addis Ababa University</w:t>
      </w:r>
    </w:p>
    <w:bookmarkEnd w:id="0"/>
    <w:p w14:paraId="20837CE2" w14:textId="77777777" w:rsidR="0077615D" w:rsidRPr="00566A9B" w:rsidRDefault="0077615D" w:rsidP="00566A9B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sectPr w:rsidR="0077615D" w:rsidRPr="00566A9B" w:rsidSect="00566A9B">
      <w:footerReference w:type="default" r:id="rId9"/>
      <w:footnotePr>
        <w:pos w:val="beneathText"/>
      </w:footnotePr>
      <w:pgSz w:w="11909" w:h="16834" w:code="9"/>
      <w:pgMar w:top="720" w:right="1199" w:bottom="720" w:left="990" w:header="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39850" w14:textId="77777777" w:rsidR="00F014EC" w:rsidRDefault="00F014EC">
      <w:r>
        <w:separator/>
      </w:r>
    </w:p>
  </w:endnote>
  <w:endnote w:type="continuationSeparator" w:id="0">
    <w:p w14:paraId="0EB56874" w14:textId="77777777" w:rsidR="00F014EC" w:rsidRDefault="00F01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6952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92AAE" w14:textId="77777777" w:rsidR="00AC6542" w:rsidRDefault="00AC65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D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715CC" w14:textId="77777777" w:rsidR="00AC6542" w:rsidRDefault="00AC6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69D67" w14:textId="77777777" w:rsidR="00F014EC" w:rsidRDefault="00F014EC">
      <w:r>
        <w:separator/>
      </w:r>
    </w:p>
  </w:footnote>
  <w:footnote w:type="continuationSeparator" w:id="0">
    <w:p w14:paraId="52E19EBE" w14:textId="77777777" w:rsidR="00F014EC" w:rsidRDefault="00F01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AEE14EC"/>
    <w:lvl w:ilvl="0">
      <w:start w:val="1"/>
      <w:numFmt w:val="bullet"/>
      <w:pStyle w:val="List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Ø"/>
      <w:lvlJc w:val="left"/>
      <w:pPr>
        <w:tabs>
          <w:tab w:val="num" w:pos="720"/>
        </w:tabs>
        <w:ind w:left="720" w:hanging="72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72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720"/>
        </w:tabs>
        <w:ind w:left="720" w:hanging="72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567"/>
        </w:tabs>
        <w:ind w:left="567" w:hanging="567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850"/>
        </w:tabs>
        <w:ind w:left="850" w:hanging="85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134"/>
        </w:tabs>
        <w:ind w:left="1134" w:hanging="1134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1417"/>
        </w:tabs>
        <w:ind w:left="1417" w:hanging="1417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1701"/>
        </w:tabs>
        <w:ind w:left="1701" w:hanging="1701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1984"/>
        </w:tabs>
        <w:ind w:left="1984" w:hanging="1984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2268"/>
        </w:tabs>
        <w:ind w:left="2268" w:hanging="2268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2551"/>
        </w:tabs>
        <w:ind w:left="2551" w:hanging="2551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567"/>
        </w:tabs>
        <w:ind w:left="567" w:hanging="567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850"/>
        </w:tabs>
        <w:ind w:left="850" w:hanging="85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134"/>
        </w:tabs>
        <w:ind w:left="1134" w:hanging="1134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1417"/>
        </w:tabs>
        <w:ind w:left="1417" w:hanging="1417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1701"/>
        </w:tabs>
        <w:ind w:left="1701" w:hanging="1701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1984"/>
        </w:tabs>
        <w:ind w:left="1984" w:hanging="1984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2268"/>
        </w:tabs>
        <w:ind w:left="2268" w:hanging="2268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2551"/>
        </w:tabs>
        <w:ind w:left="2551" w:hanging="2551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567"/>
        </w:tabs>
        <w:ind w:left="567" w:hanging="567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850"/>
        </w:tabs>
        <w:ind w:left="850" w:hanging="85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134"/>
        </w:tabs>
        <w:ind w:left="1134" w:hanging="1134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1417"/>
        </w:tabs>
        <w:ind w:left="1417" w:hanging="1417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1701"/>
        </w:tabs>
        <w:ind w:left="1701" w:hanging="1701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1984"/>
        </w:tabs>
        <w:ind w:left="1984" w:hanging="1984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2268"/>
        </w:tabs>
        <w:ind w:left="2268" w:hanging="2268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2551"/>
        </w:tabs>
        <w:ind w:left="2551" w:hanging="2551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567"/>
        </w:tabs>
        <w:ind w:left="567" w:hanging="567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850"/>
        </w:tabs>
        <w:ind w:left="850" w:hanging="85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134"/>
        </w:tabs>
        <w:ind w:left="1134" w:hanging="1134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1417"/>
        </w:tabs>
        <w:ind w:left="1417" w:hanging="1417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1701"/>
        </w:tabs>
        <w:ind w:left="1701" w:hanging="1701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1984"/>
        </w:tabs>
        <w:ind w:left="1984" w:hanging="1984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2268"/>
        </w:tabs>
        <w:ind w:left="2268" w:hanging="2268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2551"/>
        </w:tabs>
        <w:ind w:left="2551" w:hanging="2551"/>
      </w:pPr>
      <w:rPr>
        <w:rFonts w:ascii="StarSymbol" w:hAnsi="Star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567"/>
        </w:tabs>
        <w:ind w:left="567" w:hanging="567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850"/>
        </w:tabs>
        <w:ind w:left="850" w:hanging="85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134"/>
        </w:tabs>
        <w:ind w:left="1134" w:hanging="1134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1417"/>
        </w:tabs>
        <w:ind w:left="1417" w:hanging="1417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1701"/>
        </w:tabs>
        <w:ind w:left="1701" w:hanging="1701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1984"/>
        </w:tabs>
        <w:ind w:left="1984" w:hanging="1984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2268"/>
        </w:tabs>
        <w:ind w:left="2268" w:hanging="2268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2551"/>
        </w:tabs>
        <w:ind w:left="2551" w:hanging="2551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8FF5447"/>
    <w:multiLevelType w:val="hybridMultilevel"/>
    <w:tmpl w:val="EEB65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A1FFE"/>
    <w:multiLevelType w:val="hybridMultilevel"/>
    <w:tmpl w:val="F010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94D24"/>
    <w:multiLevelType w:val="hybridMultilevel"/>
    <w:tmpl w:val="6DFC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2343B"/>
    <w:multiLevelType w:val="hybridMultilevel"/>
    <w:tmpl w:val="0A0A9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797581"/>
    <w:multiLevelType w:val="hybridMultilevel"/>
    <w:tmpl w:val="2E527FFC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470B2CFF"/>
    <w:multiLevelType w:val="hybridMultilevel"/>
    <w:tmpl w:val="D68E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76D6C"/>
    <w:multiLevelType w:val="hybridMultilevel"/>
    <w:tmpl w:val="0FA461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000E8"/>
    <w:multiLevelType w:val="hybridMultilevel"/>
    <w:tmpl w:val="F3C0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9"/>
  </w:num>
  <w:num w:numId="4">
    <w:abstractNumId w:val="14"/>
  </w:num>
  <w:num w:numId="5">
    <w:abstractNumId w:val="15"/>
  </w:num>
  <w:num w:numId="6">
    <w:abstractNumId w:val="16"/>
  </w:num>
  <w:num w:numId="7">
    <w:abstractNumId w:val="12"/>
  </w:num>
  <w:num w:numId="8">
    <w:abstractNumId w:val="18"/>
  </w:num>
  <w:num w:numId="9">
    <w:abstractNumId w:val="13"/>
  </w:num>
  <w:num w:numId="10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D26"/>
    <w:rsid w:val="0000169D"/>
    <w:rsid w:val="00002FB7"/>
    <w:rsid w:val="00014EDE"/>
    <w:rsid w:val="000317BE"/>
    <w:rsid w:val="00043A2D"/>
    <w:rsid w:val="000556DF"/>
    <w:rsid w:val="00060183"/>
    <w:rsid w:val="00062ECA"/>
    <w:rsid w:val="00066D9B"/>
    <w:rsid w:val="00081C7B"/>
    <w:rsid w:val="00090C54"/>
    <w:rsid w:val="000A21AE"/>
    <w:rsid w:val="000A24E0"/>
    <w:rsid w:val="000A2641"/>
    <w:rsid w:val="000A56ED"/>
    <w:rsid w:val="000B2B31"/>
    <w:rsid w:val="000D053D"/>
    <w:rsid w:val="000D203D"/>
    <w:rsid w:val="000D2D26"/>
    <w:rsid w:val="00102222"/>
    <w:rsid w:val="001026DD"/>
    <w:rsid w:val="001027CB"/>
    <w:rsid w:val="0010320A"/>
    <w:rsid w:val="0010469A"/>
    <w:rsid w:val="00104B2A"/>
    <w:rsid w:val="00114019"/>
    <w:rsid w:val="00120EC8"/>
    <w:rsid w:val="00121D56"/>
    <w:rsid w:val="00135556"/>
    <w:rsid w:val="00135EFA"/>
    <w:rsid w:val="00135FB2"/>
    <w:rsid w:val="001405FC"/>
    <w:rsid w:val="0015037E"/>
    <w:rsid w:val="00160FF3"/>
    <w:rsid w:val="001641D0"/>
    <w:rsid w:val="00165971"/>
    <w:rsid w:val="0016625D"/>
    <w:rsid w:val="0017233D"/>
    <w:rsid w:val="00177104"/>
    <w:rsid w:val="001938FA"/>
    <w:rsid w:val="0019479D"/>
    <w:rsid w:val="00197F82"/>
    <w:rsid w:val="001A2DBF"/>
    <w:rsid w:val="001A4F7C"/>
    <w:rsid w:val="001A592B"/>
    <w:rsid w:val="001B1614"/>
    <w:rsid w:val="001B23CE"/>
    <w:rsid w:val="001B32C8"/>
    <w:rsid w:val="001C4ACE"/>
    <w:rsid w:val="001E1844"/>
    <w:rsid w:val="001E4FF0"/>
    <w:rsid w:val="001E7274"/>
    <w:rsid w:val="001F0A55"/>
    <w:rsid w:val="001F255F"/>
    <w:rsid w:val="00207756"/>
    <w:rsid w:val="00210066"/>
    <w:rsid w:val="002128D7"/>
    <w:rsid w:val="00231271"/>
    <w:rsid w:val="002378E3"/>
    <w:rsid w:val="00241E04"/>
    <w:rsid w:val="00251F2A"/>
    <w:rsid w:val="002520D9"/>
    <w:rsid w:val="002531CB"/>
    <w:rsid w:val="00253F25"/>
    <w:rsid w:val="00255E87"/>
    <w:rsid w:val="00263632"/>
    <w:rsid w:val="0028244F"/>
    <w:rsid w:val="002A29CB"/>
    <w:rsid w:val="002A47DE"/>
    <w:rsid w:val="002C6F56"/>
    <w:rsid w:val="002E024B"/>
    <w:rsid w:val="002E3FAF"/>
    <w:rsid w:val="002F386E"/>
    <w:rsid w:val="002F61BB"/>
    <w:rsid w:val="00301087"/>
    <w:rsid w:val="003069A4"/>
    <w:rsid w:val="00307A83"/>
    <w:rsid w:val="003160D7"/>
    <w:rsid w:val="00320C80"/>
    <w:rsid w:val="003210D8"/>
    <w:rsid w:val="00324A1E"/>
    <w:rsid w:val="00325598"/>
    <w:rsid w:val="00333D04"/>
    <w:rsid w:val="00335D3B"/>
    <w:rsid w:val="00340756"/>
    <w:rsid w:val="0035059F"/>
    <w:rsid w:val="00350AE9"/>
    <w:rsid w:val="00387539"/>
    <w:rsid w:val="00387FA5"/>
    <w:rsid w:val="00393232"/>
    <w:rsid w:val="00394B6F"/>
    <w:rsid w:val="00394D97"/>
    <w:rsid w:val="003B3592"/>
    <w:rsid w:val="003B44C8"/>
    <w:rsid w:val="003C0915"/>
    <w:rsid w:val="003C70F1"/>
    <w:rsid w:val="003D65C1"/>
    <w:rsid w:val="003D7627"/>
    <w:rsid w:val="00401C3D"/>
    <w:rsid w:val="004058A3"/>
    <w:rsid w:val="00412B70"/>
    <w:rsid w:val="0041354A"/>
    <w:rsid w:val="0042284C"/>
    <w:rsid w:val="0042753F"/>
    <w:rsid w:val="00432007"/>
    <w:rsid w:val="00436950"/>
    <w:rsid w:val="00451738"/>
    <w:rsid w:val="004607F2"/>
    <w:rsid w:val="00464787"/>
    <w:rsid w:val="004679D6"/>
    <w:rsid w:val="00477ED1"/>
    <w:rsid w:val="004809E5"/>
    <w:rsid w:val="0048154B"/>
    <w:rsid w:val="00483DDA"/>
    <w:rsid w:val="004846B8"/>
    <w:rsid w:val="004A141C"/>
    <w:rsid w:val="004B0E17"/>
    <w:rsid w:val="004B2E22"/>
    <w:rsid w:val="004B74A3"/>
    <w:rsid w:val="004C150A"/>
    <w:rsid w:val="004C699A"/>
    <w:rsid w:val="004D59A6"/>
    <w:rsid w:val="004D5EAF"/>
    <w:rsid w:val="004D7BB7"/>
    <w:rsid w:val="004E1960"/>
    <w:rsid w:val="004E745A"/>
    <w:rsid w:val="004F29AA"/>
    <w:rsid w:val="00501E85"/>
    <w:rsid w:val="00502FA7"/>
    <w:rsid w:val="005120A2"/>
    <w:rsid w:val="0051457F"/>
    <w:rsid w:val="00514595"/>
    <w:rsid w:val="00515ED3"/>
    <w:rsid w:val="00521DD6"/>
    <w:rsid w:val="00522647"/>
    <w:rsid w:val="00534ED1"/>
    <w:rsid w:val="0054451E"/>
    <w:rsid w:val="005451AB"/>
    <w:rsid w:val="005473B5"/>
    <w:rsid w:val="00552A84"/>
    <w:rsid w:val="00566A9B"/>
    <w:rsid w:val="00566DAB"/>
    <w:rsid w:val="00571E4D"/>
    <w:rsid w:val="00573754"/>
    <w:rsid w:val="00573B01"/>
    <w:rsid w:val="005762F7"/>
    <w:rsid w:val="00583776"/>
    <w:rsid w:val="0059364A"/>
    <w:rsid w:val="0059474F"/>
    <w:rsid w:val="005A69AE"/>
    <w:rsid w:val="005B01B9"/>
    <w:rsid w:val="005B4329"/>
    <w:rsid w:val="005D246B"/>
    <w:rsid w:val="005E21FE"/>
    <w:rsid w:val="005F6621"/>
    <w:rsid w:val="00607397"/>
    <w:rsid w:val="00611F73"/>
    <w:rsid w:val="006222C4"/>
    <w:rsid w:val="00635240"/>
    <w:rsid w:val="006357D8"/>
    <w:rsid w:val="00637319"/>
    <w:rsid w:val="006465DA"/>
    <w:rsid w:val="00647607"/>
    <w:rsid w:val="0065082F"/>
    <w:rsid w:val="00652AE9"/>
    <w:rsid w:val="00655A52"/>
    <w:rsid w:val="00655E3D"/>
    <w:rsid w:val="0067060E"/>
    <w:rsid w:val="006852FB"/>
    <w:rsid w:val="00687B33"/>
    <w:rsid w:val="00691E83"/>
    <w:rsid w:val="006A6A82"/>
    <w:rsid w:val="006A7D9E"/>
    <w:rsid w:val="006A7F81"/>
    <w:rsid w:val="006C509E"/>
    <w:rsid w:val="006C6A9B"/>
    <w:rsid w:val="006D0ECD"/>
    <w:rsid w:val="006E068D"/>
    <w:rsid w:val="006F0E88"/>
    <w:rsid w:val="006F2CED"/>
    <w:rsid w:val="00705A07"/>
    <w:rsid w:val="00706C1F"/>
    <w:rsid w:val="00716046"/>
    <w:rsid w:val="00720FE9"/>
    <w:rsid w:val="00726024"/>
    <w:rsid w:val="0072609C"/>
    <w:rsid w:val="007301C1"/>
    <w:rsid w:val="00745DB8"/>
    <w:rsid w:val="007476FB"/>
    <w:rsid w:val="00747F47"/>
    <w:rsid w:val="00760E5E"/>
    <w:rsid w:val="007610ED"/>
    <w:rsid w:val="00765295"/>
    <w:rsid w:val="00771022"/>
    <w:rsid w:val="0077615D"/>
    <w:rsid w:val="00784B68"/>
    <w:rsid w:val="00785D18"/>
    <w:rsid w:val="00795B61"/>
    <w:rsid w:val="007C1F88"/>
    <w:rsid w:val="007D5D4A"/>
    <w:rsid w:val="007E0323"/>
    <w:rsid w:val="007E76AD"/>
    <w:rsid w:val="007F35E4"/>
    <w:rsid w:val="007F4AB9"/>
    <w:rsid w:val="00803030"/>
    <w:rsid w:val="0080500C"/>
    <w:rsid w:val="00815718"/>
    <w:rsid w:val="00815857"/>
    <w:rsid w:val="00825126"/>
    <w:rsid w:val="00835165"/>
    <w:rsid w:val="008567D7"/>
    <w:rsid w:val="00872B78"/>
    <w:rsid w:val="00877552"/>
    <w:rsid w:val="00882352"/>
    <w:rsid w:val="00886474"/>
    <w:rsid w:val="00891EEF"/>
    <w:rsid w:val="008931DB"/>
    <w:rsid w:val="00897211"/>
    <w:rsid w:val="008B4650"/>
    <w:rsid w:val="008B5D94"/>
    <w:rsid w:val="008B751E"/>
    <w:rsid w:val="008C0487"/>
    <w:rsid w:val="008C3D52"/>
    <w:rsid w:val="008C4287"/>
    <w:rsid w:val="008C6019"/>
    <w:rsid w:val="008D26A9"/>
    <w:rsid w:val="008E08DC"/>
    <w:rsid w:val="008E2291"/>
    <w:rsid w:val="008E4D18"/>
    <w:rsid w:val="008F3811"/>
    <w:rsid w:val="00903BE9"/>
    <w:rsid w:val="00905733"/>
    <w:rsid w:val="00906535"/>
    <w:rsid w:val="0093369C"/>
    <w:rsid w:val="009353E0"/>
    <w:rsid w:val="0094127C"/>
    <w:rsid w:val="00943575"/>
    <w:rsid w:val="0095214F"/>
    <w:rsid w:val="00983120"/>
    <w:rsid w:val="00991C04"/>
    <w:rsid w:val="009A0462"/>
    <w:rsid w:val="009A26E1"/>
    <w:rsid w:val="009A419B"/>
    <w:rsid w:val="009A5D88"/>
    <w:rsid w:val="009A7E64"/>
    <w:rsid w:val="009C6FFC"/>
    <w:rsid w:val="009E1AB8"/>
    <w:rsid w:val="009F4430"/>
    <w:rsid w:val="009F5B32"/>
    <w:rsid w:val="009F6C7E"/>
    <w:rsid w:val="00A01923"/>
    <w:rsid w:val="00A04454"/>
    <w:rsid w:val="00A13BBA"/>
    <w:rsid w:val="00A20520"/>
    <w:rsid w:val="00A3162F"/>
    <w:rsid w:val="00A434FA"/>
    <w:rsid w:val="00A4360E"/>
    <w:rsid w:val="00A44074"/>
    <w:rsid w:val="00A54D55"/>
    <w:rsid w:val="00A62580"/>
    <w:rsid w:val="00A64D28"/>
    <w:rsid w:val="00A67E87"/>
    <w:rsid w:val="00A8673B"/>
    <w:rsid w:val="00A87A51"/>
    <w:rsid w:val="00A87C27"/>
    <w:rsid w:val="00A917B8"/>
    <w:rsid w:val="00AA7968"/>
    <w:rsid w:val="00AB2FDE"/>
    <w:rsid w:val="00AB5F46"/>
    <w:rsid w:val="00AB611C"/>
    <w:rsid w:val="00AC6542"/>
    <w:rsid w:val="00AD1558"/>
    <w:rsid w:val="00AE7490"/>
    <w:rsid w:val="00AF5F46"/>
    <w:rsid w:val="00B00A3C"/>
    <w:rsid w:val="00B02815"/>
    <w:rsid w:val="00B12210"/>
    <w:rsid w:val="00B2791F"/>
    <w:rsid w:val="00B45B64"/>
    <w:rsid w:val="00B63DD6"/>
    <w:rsid w:val="00B65817"/>
    <w:rsid w:val="00B659CF"/>
    <w:rsid w:val="00B66708"/>
    <w:rsid w:val="00B71FE4"/>
    <w:rsid w:val="00B8670A"/>
    <w:rsid w:val="00B92104"/>
    <w:rsid w:val="00BB0A6D"/>
    <w:rsid w:val="00BC0C71"/>
    <w:rsid w:val="00BC76DA"/>
    <w:rsid w:val="00BD249B"/>
    <w:rsid w:val="00BE1417"/>
    <w:rsid w:val="00BE4A24"/>
    <w:rsid w:val="00C02BE5"/>
    <w:rsid w:val="00C04AAF"/>
    <w:rsid w:val="00C17D65"/>
    <w:rsid w:val="00C33FDF"/>
    <w:rsid w:val="00C41D26"/>
    <w:rsid w:val="00C442BB"/>
    <w:rsid w:val="00C5307B"/>
    <w:rsid w:val="00C63A3A"/>
    <w:rsid w:val="00C6469A"/>
    <w:rsid w:val="00C64F43"/>
    <w:rsid w:val="00C6688A"/>
    <w:rsid w:val="00C70247"/>
    <w:rsid w:val="00C730A1"/>
    <w:rsid w:val="00C84841"/>
    <w:rsid w:val="00C9201B"/>
    <w:rsid w:val="00C97253"/>
    <w:rsid w:val="00CA098D"/>
    <w:rsid w:val="00CA6F87"/>
    <w:rsid w:val="00CB3261"/>
    <w:rsid w:val="00CB36C3"/>
    <w:rsid w:val="00CB44B0"/>
    <w:rsid w:val="00CC2C1A"/>
    <w:rsid w:val="00CF4F50"/>
    <w:rsid w:val="00CF4F81"/>
    <w:rsid w:val="00CF7E88"/>
    <w:rsid w:val="00D03FD9"/>
    <w:rsid w:val="00D16F6F"/>
    <w:rsid w:val="00D26CE3"/>
    <w:rsid w:val="00D3005C"/>
    <w:rsid w:val="00D31C21"/>
    <w:rsid w:val="00D4197C"/>
    <w:rsid w:val="00D505F3"/>
    <w:rsid w:val="00D553B1"/>
    <w:rsid w:val="00D55664"/>
    <w:rsid w:val="00D636F2"/>
    <w:rsid w:val="00D64288"/>
    <w:rsid w:val="00D75150"/>
    <w:rsid w:val="00D809DD"/>
    <w:rsid w:val="00D87A7A"/>
    <w:rsid w:val="00D9777D"/>
    <w:rsid w:val="00DA403D"/>
    <w:rsid w:val="00DA44F2"/>
    <w:rsid w:val="00DC01BC"/>
    <w:rsid w:val="00DD1030"/>
    <w:rsid w:val="00DD1B23"/>
    <w:rsid w:val="00DD7F3E"/>
    <w:rsid w:val="00DE3DCC"/>
    <w:rsid w:val="00DE7E86"/>
    <w:rsid w:val="00DF2419"/>
    <w:rsid w:val="00E05449"/>
    <w:rsid w:val="00E149E4"/>
    <w:rsid w:val="00E15822"/>
    <w:rsid w:val="00E25D2E"/>
    <w:rsid w:val="00E332A8"/>
    <w:rsid w:val="00E33B7B"/>
    <w:rsid w:val="00E40F04"/>
    <w:rsid w:val="00E4143F"/>
    <w:rsid w:val="00E47930"/>
    <w:rsid w:val="00E51060"/>
    <w:rsid w:val="00E5425C"/>
    <w:rsid w:val="00E65992"/>
    <w:rsid w:val="00E723B2"/>
    <w:rsid w:val="00E7559D"/>
    <w:rsid w:val="00E81120"/>
    <w:rsid w:val="00E863B0"/>
    <w:rsid w:val="00E9040C"/>
    <w:rsid w:val="00E906B8"/>
    <w:rsid w:val="00EB2B58"/>
    <w:rsid w:val="00EB37C3"/>
    <w:rsid w:val="00EB4D70"/>
    <w:rsid w:val="00EB6CB3"/>
    <w:rsid w:val="00EC4428"/>
    <w:rsid w:val="00EE02B3"/>
    <w:rsid w:val="00EE2F43"/>
    <w:rsid w:val="00EE68DA"/>
    <w:rsid w:val="00EE7E92"/>
    <w:rsid w:val="00EF508A"/>
    <w:rsid w:val="00EF6188"/>
    <w:rsid w:val="00F014EC"/>
    <w:rsid w:val="00F05ACF"/>
    <w:rsid w:val="00F1718B"/>
    <w:rsid w:val="00F2042D"/>
    <w:rsid w:val="00F23E5B"/>
    <w:rsid w:val="00F30CF1"/>
    <w:rsid w:val="00F458AD"/>
    <w:rsid w:val="00F54A3E"/>
    <w:rsid w:val="00F6098C"/>
    <w:rsid w:val="00F7074C"/>
    <w:rsid w:val="00F76705"/>
    <w:rsid w:val="00F7707A"/>
    <w:rsid w:val="00F843D7"/>
    <w:rsid w:val="00F8466B"/>
    <w:rsid w:val="00F901AD"/>
    <w:rsid w:val="00F912E5"/>
    <w:rsid w:val="00F968DF"/>
    <w:rsid w:val="00FA0067"/>
    <w:rsid w:val="00FA4818"/>
    <w:rsid w:val="00FC1A46"/>
    <w:rsid w:val="00FC5E43"/>
    <w:rsid w:val="00FE1ADF"/>
    <w:rsid w:val="00FE274D"/>
    <w:rsid w:val="00FF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18041"/>
  <w15:docId w15:val="{245BA737-13C4-45B8-B31F-8AAB6830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150A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4C150A"/>
    <w:pPr>
      <w:keepNext/>
      <w:numPr>
        <w:numId w:val="1"/>
      </w:numPr>
      <w:ind w:left="342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C150A"/>
    <w:pPr>
      <w:keepNext/>
      <w:numPr>
        <w:ilvl w:val="1"/>
        <w:numId w:val="1"/>
      </w:numPr>
      <w:ind w:left="147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150A"/>
    <w:pPr>
      <w:keepNext/>
      <w:numPr>
        <w:ilvl w:val="2"/>
        <w:numId w:val="1"/>
      </w:numPr>
      <w:ind w:left="288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C150A"/>
    <w:pPr>
      <w:keepNext/>
      <w:numPr>
        <w:ilvl w:val="3"/>
        <w:numId w:val="1"/>
      </w:numPr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4C150A"/>
    <w:pPr>
      <w:keepNext/>
      <w:numPr>
        <w:ilvl w:val="4"/>
        <w:numId w:val="1"/>
      </w:numPr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rsid w:val="004C150A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sz w:val="22"/>
    </w:rPr>
  </w:style>
  <w:style w:type="paragraph" w:styleId="Heading7">
    <w:name w:val="heading 7"/>
    <w:basedOn w:val="Normal"/>
    <w:next w:val="Normal"/>
    <w:qFormat/>
    <w:rsid w:val="004C150A"/>
    <w:pPr>
      <w:keepNext/>
      <w:numPr>
        <w:ilvl w:val="6"/>
        <w:numId w:val="1"/>
      </w:numPr>
      <w:tabs>
        <w:tab w:val="center" w:pos="1676"/>
      </w:tabs>
      <w:ind w:left="132" w:right="-288"/>
      <w:outlineLvl w:val="6"/>
    </w:pPr>
    <w:rPr>
      <w:rFonts w:ascii="Arial" w:hAnsi="Arial" w:cs="Arial"/>
      <w:b/>
      <w:bCs/>
      <w:sz w:val="22"/>
    </w:rPr>
  </w:style>
  <w:style w:type="paragraph" w:styleId="Heading8">
    <w:name w:val="heading 8"/>
    <w:basedOn w:val="Normal"/>
    <w:next w:val="Normal"/>
    <w:qFormat/>
    <w:rsid w:val="004C150A"/>
    <w:pPr>
      <w:keepNext/>
      <w:numPr>
        <w:ilvl w:val="7"/>
        <w:numId w:val="1"/>
      </w:numPr>
      <w:tabs>
        <w:tab w:val="left" w:pos="6000"/>
      </w:tabs>
      <w:ind w:left="360"/>
      <w:outlineLvl w:val="7"/>
    </w:pPr>
    <w:rPr>
      <w:rFonts w:ascii="Arial" w:hAnsi="Arial" w:cs="Arial"/>
      <w:b/>
      <w:bCs/>
      <w:sz w:val="22"/>
    </w:rPr>
  </w:style>
  <w:style w:type="paragraph" w:styleId="Heading9">
    <w:name w:val="heading 9"/>
    <w:basedOn w:val="Normal"/>
    <w:next w:val="Normal"/>
    <w:qFormat/>
    <w:rsid w:val="004C150A"/>
    <w:pPr>
      <w:keepNext/>
      <w:numPr>
        <w:ilvl w:val="8"/>
        <w:numId w:val="1"/>
      </w:numPr>
      <w:outlineLvl w:val="8"/>
    </w:pPr>
    <w:rPr>
      <w:rFonts w:ascii="Arial" w:hAnsi="Arial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C150A"/>
    <w:rPr>
      <w:rFonts w:ascii="Symbol" w:hAnsi="Symbol"/>
    </w:rPr>
  </w:style>
  <w:style w:type="character" w:customStyle="1" w:styleId="WW8Num2z0">
    <w:name w:val="WW8Num2z0"/>
    <w:rsid w:val="004C150A"/>
    <w:rPr>
      <w:rFonts w:ascii="Wingdings" w:hAnsi="Wingdings"/>
    </w:rPr>
  </w:style>
  <w:style w:type="character" w:customStyle="1" w:styleId="WW8Num3z0">
    <w:name w:val="WW8Num3z0"/>
    <w:rsid w:val="004C150A"/>
    <w:rPr>
      <w:rFonts w:ascii="Symbol" w:hAnsi="Symbol"/>
    </w:rPr>
  </w:style>
  <w:style w:type="character" w:customStyle="1" w:styleId="WW8Num4z0">
    <w:name w:val="WW8Num4z0"/>
    <w:rsid w:val="004C150A"/>
    <w:rPr>
      <w:rFonts w:ascii="Symbol" w:hAnsi="Symbol"/>
    </w:rPr>
  </w:style>
  <w:style w:type="character" w:customStyle="1" w:styleId="WW8Num5z0">
    <w:name w:val="WW8Num5z0"/>
    <w:rsid w:val="004C150A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sid w:val="004C150A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sid w:val="004C150A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sid w:val="004C150A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sid w:val="004C150A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4C150A"/>
    <w:rPr>
      <w:rFonts w:ascii="Symbol" w:hAnsi="Symbol"/>
    </w:rPr>
  </w:style>
  <w:style w:type="character" w:customStyle="1" w:styleId="WW8Num11z0">
    <w:name w:val="WW8Num11z0"/>
    <w:rsid w:val="004C150A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  <w:rsid w:val="004C150A"/>
  </w:style>
  <w:style w:type="character" w:customStyle="1" w:styleId="WW-WW8Num1z0">
    <w:name w:val="WW-WW8Num1z0"/>
    <w:rsid w:val="004C150A"/>
    <w:rPr>
      <w:rFonts w:ascii="Symbol" w:hAnsi="Symbol"/>
    </w:rPr>
  </w:style>
  <w:style w:type="character" w:customStyle="1" w:styleId="WW-WW8Num2z0">
    <w:name w:val="WW-WW8Num2z0"/>
    <w:rsid w:val="004C150A"/>
    <w:rPr>
      <w:rFonts w:ascii="Wingdings" w:hAnsi="Wingdings"/>
    </w:rPr>
  </w:style>
  <w:style w:type="character" w:customStyle="1" w:styleId="WW-WW8Num3z0">
    <w:name w:val="WW-WW8Num3z0"/>
    <w:rsid w:val="004C150A"/>
    <w:rPr>
      <w:rFonts w:ascii="Symbol" w:hAnsi="Symbol"/>
    </w:rPr>
  </w:style>
  <w:style w:type="character" w:customStyle="1" w:styleId="WW-WW8Num4z0">
    <w:name w:val="WW-WW8Num4z0"/>
    <w:rsid w:val="004C150A"/>
    <w:rPr>
      <w:rFonts w:ascii="Symbol" w:hAnsi="Symbol"/>
    </w:rPr>
  </w:style>
  <w:style w:type="character" w:customStyle="1" w:styleId="WW-WW8Num5z0">
    <w:name w:val="WW-WW8Num5z0"/>
    <w:rsid w:val="004C150A"/>
    <w:rPr>
      <w:rFonts w:ascii="StarSymbol" w:hAnsi="StarSymbol" w:cs="StarSymbol"/>
      <w:sz w:val="18"/>
      <w:szCs w:val="18"/>
    </w:rPr>
  </w:style>
  <w:style w:type="character" w:customStyle="1" w:styleId="WW-WW8Num6z0">
    <w:name w:val="WW-WW8Num6z0"/>
    <w:rsid w:val="004C150A"/>
    <w:rPr>
      <w:rFonts w:ascii="StarSymbol" w:hAnsi="StarSymbol" w:cs="StarSymbol"/>
      <w:sz w:val="18"/>
      <w:szCs w:val="18"/>
    </w:rPr>
  </w:style>
  <w:style w:type="character" w:customStyle="1" w:styleId="WW-WW8Num7z0">
    <w:name w:val="WW-WW8Num7z0"/>
    <w:rsid w:val="004C150A"/>
    <w:rPr>
      <w:rFonts w:ascii="StarSymbol" w:hAnsi="StarSymbol" w:cs="StarSymbol"/>
      <w:sz w:val="18"/>
      <w:szCs w:val="18"/>
    </w:rPr>
  </w:style>
  <w:style w:type="character" w:customStyle="1" w:styleId="WW-WW8Num8z0">
    <w:name w:val="WW-WW8Num8z0"/>
    <w:rsid w:val="004C150A"/>
    <w:rPr>
      <w:rFonts w:ascii="StarSymbol" w:hAnsi="StarSymbol" w:cs="StarSymbol"/>
      <w:sz w:val="18"/>
      <w:szCs w:val="18"/>
    </w:rPr>
  </w:style>
  <w:style w:type="character" w:customStyle="1" w:styleId="WW-WW8Num9z0">
    <w:name w:val="WW-WW8Num9z0"/>
    <w:rsid w:val="004C150A"/>
    <w:rPr>
      <w:rFonts w:ascii="StarSymbol" w:hAnsi="StarSymbol" w:cs="StarSymbol"/>
      <w:sz w:val="18"/>
      <w:szCs w:val="18"/>
    </w:rPr>
  </w:style>
  <w:style w:type="character" w:customStyle="1" w:styleId="WW-WW8Num10z0">
    <w:name w:val="WW-WW8Num10z0"/>
    <w:rsid w:val="004C150A"/>
    <w:rPr>
      <w:rFonts w:ascii="Symbol" w:hAnsi="Symbol"/>
    </w:rPr>
  </w:style>
  <w:style w:type="character" w:customStyle="1" w:styleId="WW-Absatz-Standardschriftart1">
    <w:name w:val="WW-Absatz-Standardschriftart1"/>
    <w:rsid w:val="004C150A"/>
  </w:style>
  <w:style w:type="character" w:customStyle="1" w:styleId="WW-WW8Num1z01">
    <w:name w:val="WW-WW8Num1z01"/>
    <w:rsid w:val="004C150A"/>
    <w:rPr>
      <w:rFonts w:ascii="Symbol" w:hAnsi="Symbol"/>
    </w:rPr>
  </w:style>
  <w:style w:type="character" w:customStyle="1" w:styleId="WW-WW8Num2z01">
    <w:name w:val="WW-WW8Num2z01"/>
    <w:rsid w:val="004C150A"/>
    <w:rPr>
      <w:rFonts w:ascii="Wingdings" w:hAnsi="Wingdings"/>
    </w:rPr>
  </w:style>
  <w:style w:type="character" w:customStyle="1" w:styleId="WW-WW8Num3z01">
    <w:name w:val="WW-WW8Num3z01"/>
    <w:rsid w:val="004C150A"/>
    <w:rPr>
      <w:rFonts w:ascii="Symbol" w:hAnsi="Symbol"/>
    </w:rPr>
  </w:style>
  <w:style w:type="character" w:customStyle="1" w:styleId="WW-WW8Num4z01">
    <w:name w:val="WW-WW8Num4z01"/>
    <w:rsid w:val="004C150A"/>
    <w:rPr>
      <w:rFonts w:ascii="Symbol" w:hAnsi="Symbol"/>
    </w:rPr>
  </w:style>
  <w:style w:type="character" w:customStyle="1" w:styleId="WW-WW8Num5z01">
    <w:name w:val="WW-WW8Num5z01"/>
    <w:rsid w:val="004C150A"/>
    <w:rPr>
      <w:rFonts w:ascii="StarSymbol" w:hAnsi="StarSymbol" w:cs="StarSymbol"/>
      <w:sz w:val="18"/>
      <w:szCs w:val="18"/>
    </w:rPr>
  </w:style>
  <w:style w:type="character" w:customStyle="1" w:styleId="WW-WW8Num6z01">
    <w:name w:val="WW-WW8Num6z01"/>
    <w:rsid w:val="004C150A"/>
    <w:rPr>
      <w:rFonts w:ascii="StarSymbol" w:hAnsi="StarSymbol" w:cs="StarSymbol"/>
      <w:sz w:val="18"/>
      <w:szCs w:val="18"/>
    </w:rPr>
  </w:style>
  <w:style w:type="character" w:customStyle="1" w:styleId="WW-WW8Num7z01">
    <w:name w:val="WW-WW8Num7z01"/>
    <w:rsid w:val="004C150A"/>
    <w:rPr>
      <w:rFonts w:ascii="StarSymbol" w:hAnsi="StarSymbol" w:cs="StarSymbol"/>
      <w:sz w:val="18"/>
      <w:szCs w:val="18"/>
    </w:rPr>
  </w:style>
  <w:style w:type="character" w:customStyle="1" w:styleId="WW-WW8Num8z01">
    <w:name w:val="WW-WW8Num8z01"/>
    <w:rsid w:val="004C150A"/>
    <w:rPr>
      <w:rFonts w:ascii="StarSymbol" w:hAnsi="StarSymbol" w:cs="StarSymbol"/>
      <w:sz w:val="18"/>
      <w:szCs w:val="18"/>
    </w:rPr>
  </w:style>
  <w:style w:type="character" w:customStyle="1" w:styleId="WW-WW8Num9z01">
    <w:name w:val="WW-WW8Num9z01"/>
    <w:rsid w:val="004C150A"/>
    <w:rPr>
      <w:rFonts w:ascii="StarSymbol" w:hAnsi="StarSymbol" w:cs="StarSymbol"/>
      <w:sz w:val="18"/>
      <w:szCs w:val="18"/>
    </w:rPr>
  </w:style>
  <w:style w:type="character" w:customStyle="1" w:styleId="WW-WW8Num10z01">
    <w:name w:val="WW-WW8Num10z01"/>
    <w:rsid w:val="004C150A"/>
    <w:rPr>
      <w:rFonts w:ascii="Symbol" w:hAnsi="Symbol"/>
    </w:rPr>
  </w:style>
  <w:style w:type="character" w:customStyle="1" w:styleId="WW-Absatz-Standardschriftart11">
    <w:name w:val="WW-Absatz-Standardschriftart11"/>
    <w:rsid w:val="004C150A"/>
  </w:style>
  <w:style w:type="character" w:customStyle="1" w:styleId="WW-WW8Num1z011">
    <w:name w:val="WW-WW8Num1z011"/>
    <w:rsid w:val="004C150A"/>
    <w:rPr>
      <w:rFonts w:ascii="Symbol" w:hAnsi="Symbol"/>
    </w:rPr>
  </w:style>
  <w:style w:type="character" w:customStyle="1" w:styleId="WW-WW8Num2z011">
    <w:name w:val="WW-WW8Num2z011"/>
    <w:rsid w:val="004C150A"/>
    <w:rPr>
      <w:rFonts w:ascii="Wingdings" w:hAnsi="Wingdings"/>
    </w:rPr>
  </w:style>
  <w:style w:type="character" w:customStyle="1" w:styleId="WW-WW8Num3z011">
    <w:name w:val="WW-WW8Num3z011"/>
    <w:rsid w:val="004C150A"/>
    <w:rPr>
      <w:rFonts w:ascii="Symbol" w:hAnsi="Symbol"/>
    </w:rPr>
  </w:style>
  <w:style w:type="character" w:customStyle="1" w:styleId="WW-WW8Num4z011">
    <w:name w:val="WW-WW8Num4z011"/>
    <w:rsid w:val="004C150A"/>
    <w:rPr>
      <w:rFonts w:ascii="Symbol" w:hAnsi="Symbol"/>
    </w:rPr>
  </w:style>
  <w:style w:type="character" w:customStyle="1" w:styleId="WW-WW8Num5z011">
    <w:name w:val="WW-WW8Num5z011"/>
    <w:rsid w:val="004C150A"/>
    <w:rPr>
      <w:rFonts w:ascii="StarSymbol" w:hAnsi="StarSymbol" w:cs="StarSymbol"/>
      <w:sz w:val="18"/>
      <w:szCs w:val="18"/>
    </w:rPr>
  </w:style>
  <w:style w:type="character" w:customStyle="1" w:styleId="WW-WW8Num6z011">
    <w:name w:val="WW-WW8Num6z011"/>
    <w:rsid w:val="004C150A"/>
    <w:rPr>
      <w:rFonts w:ascii="StarSymbol" w:hAnsi="StarSymbol" w:cs="StarSymbol"/>
      <w:sz w:val="18"/>
      <w:szCs w:val="18"/>
    </w:rPr>
  </w:style>
  <w:style w:type="character" w:customStyle="1" w:styleId="WW-WW8Num7z011">
    <w:name w:val="WW-WW8Num7z011"/>
    <w:rsid w:val="004C150A"/>
    <w:rPr>
      <w:rFonts w:ascii="StarSymbol" w:hAnsi="StarSymbol" w:cs="StarSymbol"/>
      <w:sz w:val="18"/>
      <w:szCs w:val="18"/>
    </w:rPr>
  </w:style>
  <w:style w:type="character" w:customStyle="1" w:styleId="WW-WW8Num8z011">
    <w:name w:val="WW-WW8Num8z011"/>
    <w:rsid w:val="004C150A"/>
    <w:rPr>
      <w:rFonts w:ascii="StarSymbol" w:hAnsi="StarSymbol" w:cs="StarSymbol"/>
      <w:sz w:val="18"/>
      <w:szCs w:val="18"/>
    </w:rPr>
  </w:style>
  <w:style w:type="character" w:customStyle="1" w:styleId="WW-WW8Num9z011">
    <w:name w:val="WW-WW8Num9z011"/>
    <w:rsid w:val="004C150A"/>
    <w:rPr>
      <w:rFonts w:ascii="StarSymbol" w:hAnsi="StarSymbol" w:cs="StarSymbol"/>
      <w:sz w:val="18"/>
      <w:szCs w:val="18"/>
    </w:rPr>
  </w:style>
  <w:style w:type="character" w:customStyle="1" w:styleId="WW-WW8Num10z011">
    <w:name w:val="WW-WW8Num10z011"/>
    <w:rsid w:val="004C150A"/>
    <w:rPr>
      <w:rFonts w:ascii="Symbol" w:hAnsi="Symbol"/>
    </w:rPr>
  </w:style>
  <w:style w:type="character" w:customStyle="1" w:styleId="WW-Absatz-Standardschriftart111">
    <w:name w:val="WW-Absatz-Standardschriftart111"/>
    <w:rsid w:val="004C150A"/>
  </w:style>
  <w:style w:type="character" w:customStyle="1" w:styleId="WW-WW8Num1z0111">
    <w:name w:val="WW-WW8Num1z0111"/>
    <w:rsid w:val="004C150A"/>
    <w:rPr>
      <w:rFonts w:ascii="Symbol" w:hAnsi="Symbol"/>
    </w:rPr>
  </w:style>
  <w:style w:type="character" w:customStyle="1" w:styleId="WW-WW8Num2z0111">
    <w:name w:val="WW-WW8Num2z0111"/>
    <w:rsid w:val="004C150A"/>
    <w:rPr>
      <w:rFonts w:ascii="Wingdings" w:hAnsi="Wingdings"/>
    </w:rPr>
  </w:style>
  <w:style w:type="character" w:customStyle="1" w:styleId="WW-WW8Num3z0111">
    <w:name w:val="WW-WW8Num3z0111"/>
    <w:rsid w:val="004C150A"/>
    <w:rPr>
      <w:rFonts w:ascii="Symbol" w:hAnsi="Symbol"/>
    </w:rPr>
  </w:style>
  <w:style w:type="character" w:customStyle="1" w:styleId="WW-WW8Num4z0111">
    <w:name w:val="WW-WW8Num4z0111"/>
    <w:rsid w:val="004C150A"/>
    <w:rPr>
      <w:rFonts w:ascii="Symbol" w:hAnsi="Symbol"/>
    </w:rPr>
  </w:style>
  <w:style w:type="character" w:customStyle="1" w:styleId="WW-WW8Num5z0111">
    <w:name w:val="WW-WW8Num5z0111"/>
    <w:rsid w:val="004C150A"/>
    <w:rPr>
      <w:rFonts w:ascii="StarSymbol" w:hAnsi="StarSymbol" w:cs="StarSymbol"/>
      <w:sz w:val="18"/>
      <w:szCs w:val="18"/>
    </w:rPr>
  </w:style>
  <w:style w:type="character" w:customStyle="1" w:styleId="WW-WW8Num6z0111">
    <w:name w:val="WW-WW8Num6z0111"/>
    <w:rsid w:val="004C150A"/>
    <w:rPr>
      <w:rFonts w:ascii="StarSymbol" w:hAnsi="StarSymbol" w:cs="StarSymbol"/>
      <w:sz w:val="18"/>
      <w:szCs w:val="18"/>
    </w:rPr>
  </w:style>
  <w:style w:type="character" w:customStyle="1" w:styleId="WW-WW8Num7z0111">
    <w:name w:val="WW-WW8Num7z0111"/>
    <w:rsid w:val="004C150A"/>
    <w:rPr>
      <w:rFonts w:ascii="StarSymbol" w:hAnsi="StarSymbol" w:cs="StarSymbol"/>
      <w:sz w:val="18"/>
      <w:szCs w:val="18"/>
    </w:rPr>
  </w:style>
  <w:style w:type="character" w:customStyle="1" w:styleId="WW-WW8Num8z0111">
    <w:name w:val="WW-WW8Num8z0111"/>
    <w:rsid w:val="004C150A"/>
    <w:rPr>
      <w:rFonts w:ascii="StarSymbol" w:hAnsi="StarSymbol" w:cs="StarSymbol"/>
      <w:sz w:val="18"/>
      <w:szCs w:val="18"/>
    </w:rPr>
  </w:style>
  <w:style w:type="character" w:customStyle="1" w:styleId="WW-WW8Num9z0111">
    <w:name w:val="WW-WW8Num9z0111"/>
    <w:rsid w:val="004C150A"/>
    <w:rPr>
      <w:rFonts w:ascii="StarSymbol" w:hAnsi="StarSymbol" w:cs="StarSymbol"/>
      <w:sz w:val="18"/>
      <w:szCs w:val="18"/>
    </w:rPr>
  </w:style>
  <w:style w:type="character" w:customStyle="1" w:styleId="WW-WW8Num10z0111">
    <w:name w:val="WW-WW8Num10z0111"/>
    <w:rsid w:val="004C150A"/>
    <w:rPr>
      <w:rFonts w:ascii="StarSymbol" w:hAnsi="StarSymbol" w:cs="StarSymbol"/>
      <w:sz w:val="18"/>
      <w:szCs w:val="18"/>
    </w:rPr>
  </w:style>
  <w:style w:type="character" w:customStyle="1" w:styleId="WW8Num12z0">
    <w:name w:val="WW8Num12z0"/>
    <w:rsid w:val="004C150A"/>
    <w:rPr>
      <w:rFonts w:ascii="Symbol" w:hAnsi="Symbol"/>
    </w:rPr>
  </w:style>
  <w:style w:type="character" w:customStyle="1" w:styleId="WW8Num12z1">
    <w:name w:val="WW8Num12z1"/>
    <w:rsid w:val="004C150A"/>
    <w:rPr>
      <w:rFonts w:ascii="Courier New" w:hAnsi="Courier New"/>
    </w:rPr>
  </w:style>
  <w:style w:type="character" w:customStyle="1" w:styleId="WW8Num12z2">
    <w:name w:val="WW8Num12z2"/>
    <w:rsid w:val="004C150A"/>
    <w:rPr>
      <w:rFonts w:ascii="Wingdings" w:hAnsi="Wingdings"/>
    </w:rPr>
  </w:style>
  <w:style w:type="character" w:customStyle="1" w:styleId="WW8Num13z0">
    <w:name w:val="WW8Num13z0"/>
    <w:rsid w:val="004C150A"/>
    <w:rPr>
      <w:rFonts w:ascii="Wingdings" w:hAnsi="Wingdings"/>
      <w:sz w:val="16"/>
    </w:rPr>
  </w:style>
  <w:style w:type="character" w:customStyle="1" w:styleId="WW8Num13z1">
    <w:name w:val="WW8Num13z1"/>
    <w:rsid w:val="004C150A"/>
    <w:rPr>
      <w:rFonts w:ascii="Courier New" w:hAnsi="Courier New"/>
    </w:rPr>
  </w:style>
  <w:style w:type="character" w:customStyle="1" w:styleId="WW8Num13z2">
    <w:name w:val="WW8Num13z2"/>
    <w:rsid w:val="004C150A"/>
    <w:rPr>
      <w:rFonts w:ascii="Wingdings" w:hAnsi="Wingdings"/>
    </w:rPr>
  </w:style>
  <w:style w:type="character" w:customStyle="1" w:styleId="WW8Num13z3">
    <w:name w:val="WW8Num13z3"/>
    <w:rsid w:val="004C150A"/>
    <w:rPr>
      <w:rFonts w:ascii="Symbol" w:hAnsi="Symbol"/>
    </w:rPr>
  </w:style>
  <w:style w:type="character" w:customStyle="1" w:styleId="WW-DefaultParagraphFont">
    <w:name w:val="WW-Default Paragraph Font"/>
    <w:rsid w:val="004C150A"/>
  </w:style>
  <w:style w:type="character" w:customStyle="1" w:styleId="WW-WW8Num1z01111">
    <w:name w:val="WW-WW8Num1z01111"/>
    <w:rsid w:val="004C150A"/>
    <w:rPr>
      <w:rFonts w:ascii="Symbol" w:hAnsi="Symbol"/>
    </w:rPr>
  </w:style>
  <w:style w:type="character" w:customStyle="1" w:styleId="WW-WW8Num2z01111">
    <w:name w:val="WW-WW8Num2z01111"/>
    <w:rsid w:val="004C150A"/>
    <w:rPr>
      <w:rFonts w:ascii="Wingdings" w:hAnsi="Wingdings"/>
    </w:rPr>
  </w:style>
  <w:style w:type="character" w:customStyle="1" w:styleId="WW-WW8Num3z01111">
    <w:name w:val="WW-WW8Num3z01111"/>
    <w:rsid w:val="004C150A"/>
    <w:rPr>
      <w:rFonts w:ascii="Symbol" w:hAnsi="Symbol"/>
    </w:rPr>
  </w:style>
  <w:style w:type="character" w:customStyle="1" w:styleId="WW-WW8Num4z01111">
    <w:name w:val="WW-WW8Num4z01111"/>
    <w:rsid w:val="004C150A"/>
    <w:rPr>
      <w:rFonts w:ascii="Symbol" w:hAnsi="Symbol"/>
    </w:rPr>
  </w:style>
  <w:style w:type="character" w:customStyle="1" w:styleId="WW-WW8Num5z01111">
    <w:name w:val="WW-WW8Num5z01111"/>
    <w:rsid w:val="004C150A"/>
    <w:rPr>
      <w:rFonts w:ascii="StarSymbol" w:hAnsi="StarSymbol" w:cs="StarSymbol"/>
      <w:sz w:val="18"/>
      <w:szCs w:val="18"/>
    </w:rPr>
  </w:style>
  <w:style w:type="character" w:customStyle="1" w:styleId="WW-WW8Num6z01111">
    <w:name w:val="WW-WW8Num6z01111"/>
    <w:rsid w:val="004C150A"/>
    <w:rPr>
      <w:rFonts w:ascii="StarSymbol" w:hAnsi="StarSymbol" w:cs="StarSymbol"/>
      <w:sz w:val="18"/>
      <w:szCs w:val="18"/>
    </w:rPr>
  </w:style>
  <w:style w:type="character" w:customStyle="1" w:styleId="WW-WW8Num7z01111">
    <w:name w:val="WW-WW8Num7z01111"/>
    <w:rsid w:val="004C150A"/>
    <w:rPr>
      <w:rFonts w:ascii="StarSymbol" w:hAnsi="StarSymbol" w:cs="StarSymbol"/>
      <w:sz w:val="18"/>
      <w:szCs w:val="18"/>
    </w:rPr>
  </w:style>
  <w:style w:type="character" w:customStyle="1" w:styleId="WW-WW8Num8z01111">
    <w:name w:val="WW-WW8Num8z01111"/>
    <w:rsid w:val="004C150A"/>
    <w:rPr>
      <w:rFonts w:ascii="StarSymbol" w:hAnsi="StarSymbol" w:cs="StarSymbol"/>
      <w:sz w:val="18"/>
      <w:szCs w:val="18"/>
    </w:rPr>
  </w:style>
  <w:style w:type="character" w:customStyle="1" w:styleId="WW-WW8Num9z01111">
    <w:name w:val="WW-WW8Num9z01111"/>
    <w:rsid w:val="004C150A"/>
    <w:rPr>
      <w:rFonts w:ascii="StarSymbol" w:hAnsi="StarSymbol" w:cs="StarSymbol"/>
      <w:sz w:val="18"/>
      <w:szCs w:val="18"/>
    </w:rPr>
  </w:style>
  <w:style w:type="character" w:customStyle="1" w:styleId="WW-WW8Num10z01111">
    <w:name w:val="WW-WW8Num10z01111"/>
    <w:rsid w:val="004C150A"/>
    <w:rPr>
      <w:rFonts w:ascii="StarSymbol" w:hAnsi="StarSymbol" w:cs="StarSymbol"/>
      <w:sz w:val="18"/>
      <w:szCs w:val="18"/>
    </w:rPr>
  </w:style>
  <w:style w:type="character" w:customStyle="1" w:styleId="WW-Absatz-Standardschriftart1111">
    <w:name w:val="WW-Absatz-Standardschriftart1111"/>
    <w:rsid w:val="004C150A"/>
  </w:style>
  <w:style w:type="character" w:customStyle="1" w:styleId="WW-WW8Num1z011111">
    <w:name w:val="WW-WW8Num1z011111"/>
    <w:rsid w:val="004C150A"/>
    <w:rPr>
      <w:rFonts w:ascii="Symbol" w:hAnsi="Symbol"/>
    </w:rPr>
  </w:style>
  <w:style w:type="character" w:customStyle="1" w:styleId="WW-WW8Num2z011111">
    <w:name w:val="WW-WW8Num2z011111"/>
    <w:rsid w:val="004C150A"/>
    <w:rPr>
      <w:rFonts w:ascii="Wingdings" w:hAnsi="Wingdings"/>
    </w:rPr>
  </w:style>
  <w:style w:type="character" w:customStyle="1" w:styleId="WW-WW8Num5z011111">
    <w:name w:val="WW-WW8Num5z011111"/>
    <w:rsid w:val="004C150A"/>
    <w:rPr>
      <w:rFonts w:ascii="Symbol" w:hAnsi="Symbol"/>
    </w:rPr>
  </w:style>
  <w:style w:type="character" w:customStyle="1" w:styleId="WW-WW8Num7z011111">
    <w:name w:val="WW-WW8Num7z011111"/>
    <w:rsid w:val="004C150A"/>
    <w:rPr>
      <w:rFonts w:ascii="Symbol" w:hAnsi="Symbol"/>
    </w:rPr>
  </w:style>
  <w:style w:type="character" w:customStyle="1" w:styleId="WW-Absatz-Standardschriftart11111">
    <w:name w:val="WW-Absatz-Standardschriftart11111"/>
    <w:rsid w:val="004C150A"/>
  </w:style>
  <w:style w:type="character" w:customStyle="1" w:styleId="WW-WW8Num1z0111111">
    <w:name w:val="WW-WW8Num1z0111111"/>
    <w:rsid w:val="004C150A"/>
    <w:rPr>
      <w:rFonts w:ascii="Symbol" w:hAnsi="Symbol"/>
    </w:rPr>
  </w:style>
  <w:style w:type="character" w:customStyle="1" w:styleId="WW-WW8Num2z0111111">
    <w:name w:val="WW-WW8Num2z0111111"/>
    <w:rsid w:val="004C150A"/>
    <w:rPr>
      <w:rFonts w:ascii="Wingdings" w:hAnsi="Wingdings"/>
    </w:rPr>
  </w:style>
  <w:style w:type="character" w:customStyle="1" w:styleId="WW-WW8Num5z0111111">
    <w:name w:val="WW-WW8Num5z0111111"/>
    <w:rsid w:val="004C150A"/>
    <w:rPr>
      <w:rFonts w:ascii="Symbol" w:hAnsi="Symbol"/>
    </w:rPr>
  </w:style>
  <w:style w:type="character" w:customStyle="1" w:styleId="WW-WW8Num7z0111111">
    <w:name w:val="WW-WW8Num7z0111111"/>
    <w:rsid w:val="004C150A"/>
    <w:rPr>
      <w:rFonts w:ascii="Symbol" w:hAnsi="Symbol"/>
    </w:rPr>
  </w:style>
  <w:style w:type="character" w:customStyle="1" w:styleId="WW-Absatz-Standardschriftart111111">
    <w:name w:val="WW-Absatz-Standardschriftart111111"/>
    <w:rsid w:val="004C150A"/>
  </w:style>
  <w:style w:type="character" w:customStyle="1" w:styleId="WW-WW8Num1z01111111">
    <w:name w:val="WW-WW8Num1z01111111"/>
    <w:rsid w:val="004C150A"/>
    <w:rPr>
      <w:rFonts w:ascii="Symbol" w:hAnsi="Symbol"/>
    </w:rPr>
  </w:style>
  <w:style w:type="character" w:customStyle="1" w:styleId="WW-WW8Num2z01111111">
    <w:name w:val="WW-WW8Num2z01111111"/>
    <w:rsid w:val="004C150A"/>
    <w:rPr>
      <w:rFonts w:ascii="Wingdings" w:hAnsi="Wingdings"/>
    </w:rPr>
  </w:style>
  <w:style w:type="character" w:customStyle="1" w:styleId="WW-WW8Num8z011111">
    <w:name w:val="WW-WW8Num8z011111"/>
    <w:rsid w:val="004C150A"/>
    <w:rPr>
      <w:rFonts w:ascii="Symbol" w:hAnsi="Symbol"/>
    </w:rPr>
  </w:style>
  <w:style w:type="character" w:customStyle="1" w:styleId="WW8Num8z1">
    <w:name w:val="WW8Num8z1"/>
    <w:rsid w:val="004C150A"/>
    <w:rPr>
      <w:rFonts w:ascii="Courier New" w:hAnsi="Courier New" w:cs="Courier New"/>
    </w:rPr>
  </w:style>
  <w:style w:type="character" w:customStyle="1" w:styleId="WW8Num8z2">
    <w:name w:val="WW8Num8z2"/>
    <w:rsid w:val="004C150A"/>
    <w:rPr>
      <w:rFonts w:ascii="Wingdings" w:hAnsi="Wingdings"/>
    </w:rPr>
  </w:style>
  <w:style w:type="character" w:customStyle="1" w:styleId="WW-WW8Num11z0">
    <w:name w:val="WW-WW8Num11z0"/>
    <w:rsid w:val="004C150A"/>
    <w:rPr>
      <w:rFonts w:ascii="Symbol" w:hAnsi="Symbol"/>
    </w:rPr>
  </w:style>
  <w:style w:type="character" w:customStyle="1" w:styleId="WW8Num11z1">
    <w:name w:val="WW8Num11z1"/>
    <w:rsid w:val="004C150A"/>
    <w:rPr>
      <w:rFonts w:ascii="Courier New" w:hAnsi="Courier New" w:cs="Courier New"/>
    </w:rPr>
  </w:style>
  <w:style w:type="character" w:customStyle="1" w:styleId="WW8Num11z2">
    <w:name w:val="WW8Num11z2"/>
    <w:rsid w:val="004C150A"/>
    <w:rPr>
      <w:rFonts w:ascii="Wingdings" w:hAnsi="Wingdings"/>
    </w:rPr>
  </w:style>
  <w:style w:type="character" w:customStyle="1" w:styleId="WW-DefaultParagraphFont1">
    <w:name w:val="WW-Default Paragraph Font1"/>
    <w:rsid w:val="004C150A"/>
  </w:style>
  <w:style w:type="character" w:customStyle="1" w:styleId="WW-WW8Num1z011111111">
    <w:name w:val="WW-WW8Num1z011111111"/>
    <w:rsid w:val="004C150A"/>
    <w:rPr>
      <w:rFonts w:ascii="Symbol" w:hAnsi="Symbol"/>
    </w:rPr>
  </w:style>
  <w:style w:type="character" w:customStyle="1" w:styleId="WW-WW8Num2z011111111">
    <w:name w:val="WW-WW8Num2z011111111"/>
    <w:rsid w:val="004C150A"/>
    <w:rPr>
      <w:rFonts w:ascii="Wingdings" w:hAnsi="Wingdings"/>
    </w:rPr>
  </w:style>
  <w:style w:type="character" w:customStyle="1" w:styleId="WW-Absatz-Standardschriftart1111111">
    <w:name w:val="WW-Absatz-Standardschriftart1111111"/>
    <w:rsid w:val="004C150A"/>
  </w:style>
  <w:style w:type="character" w:customStyle="1" w:styleId="WW-WW8Num1z0111111111">
    <w:name w:val="WW-WW8Num1z0111111111"/>
    <w:rsid w:val="004C150A"/>
    <w:rPr>
      <w:rFonts w:ascii="Symbol" w:hAnsi="Symbol"/>
    </w:rPr>
  </w:style>
  <w:style w:type="character" w:customStyle="1" w:styleId="WW-WW8Num2z0111111111">
    <w:name w:val="WW-WW8Num2z0111111111"/>
    <w:rsid w:val="004C150A"/>
    <w:rPr>
      <w:rFonts w:ascii="Wingdings" w:hAnsi="Wingdings"/>
    </w:rPr>
  </w:style>
  <w:style w:type="character" w:customStyle="1" w:styleId="WW-WW8Num3z011111">
    <w:name w:val="WW-WW8Num3z011111"/>
    <w:rsid w:val="004C150A"/>
    <w:rPr>
      <w:rFonts w:ascii="Symbol" w:hAnsi="Symbol"/>
    </w:rPr>
  </w:style>
  <w:style w:type="character" w:customStyle="1" w:styleId="WW-Absatz-Standardschriftart11111111">
    <w:name w:val="WW-Absatz-Standardschriftart11111111"/>
    <w:rsid w:val="004C150A"/>
  </w:style>
  <w:style w:type="character" w:customStyle="1" w:styleId="WW-WW8Num1z01111111111">
    <w:name w:val="WW-WW8Num1z01111111111"/>
    <w:rsid w:val="004C150A"/>
    <w:rPr>
      <w:rFonts w:ascii="Symbol" w:hAnsi="Symbol"/>
    </w:rPr>
  </w:style>
  <w:style w:type="character" w:customStyle="1" w:styleId="WW8Num1z1">
    <w:name w:val="WW8Num1z1"/>
    <w:rsid w:val="004C150A"/>
    <w:rPr>
      <w:rFonts w:ascii="Courier New" w:hAnsi="Courier New"/>
    </w:rPr>
  </w:style>
  <w:style w:type="character" w:customStyle="1" w:styleId="WW8Num1z2">
    <w:name w:val="WW8Num1z2"/>
    <w:rsid w:val="004C150A"/>
    <w:rPr>
      <w:rFonts w:ascii="Wingdings" w:hAnsi="Wingdings"/>
    </w:rPr>
  </w:style>
  <w:style w:type="character" w:customStyle="1" w:styleId="WW-WW8Num2z01111111111">
    <w:name w:val="WW-WW8Num2z01111111111"/>
    <w:rsid w:val="004C150A"/>
    <w:rPr>
      <w:rFonts w:ascii="Wingdings" w:hAnsi="Wingdings"/>
    </w:rPr>
  </w:style>
  <w:style w:type="character" w:customStyle="1" w:styleId="WW8Num2z1">
    <w:name w:val="WW8Num2z1"/>
    <w:rsid w:val="004C150A"/>
    <w:rPr>
      <w:rFonts w:ascii="Courier New" w:hAnsi="Courier New"/>
    </w:rPr>
  </w:style>
  <w:style w:type="character" w:customStyle="1" w:styleId="WW8Num2z3">
    <w:name w:val="WW8Num2z3"/>
    <w:rsid w:val="004C150A"/>
    <w:rPr>
      <w:rFonts w:ascii="Symbol" w:hAnsi="Symbol"/>
    </w:rPr>
  </w:style>
  <w:style w:type="character" w:customStyle="1" w:styleId="WW-WW8Num3z0111111">
    <w:name w:val="WW-WW8Num3z0111111"/>
    <w:rsid w:val="004C150A"/>
    <w:rPr>
      <w:rFonts w:ascii="Symbol" w:hAnsi="Symbol"/>
    </w:rPr>
  </w:style>
  <w:style w:type="character" w:customStyle="1" w:styleId="WW8Num3z1">
    <w:name w:val="WW8Num3z1"/>
    <w:rsid w:val="004C150A"/>
    <w:rPr>
      <w:rFonts w:ascii="Courier New" w:hAnsi="Courier New"/>
    </w:rPr>
  </w:style>
  <w:style w:type="character" w:customStyle="1" w:styleId="WW8Num3z2">
    <w:name w:val="WW8Num3z2"/>
    <w:rsid w:val="004C150A"/>
    <w:rPr>
      <w:rFonts w:ascii="Wingdings" w:hAnsi="Wingdings"/>
    </w:rPr>
  </w:style>
  <w:style w:type="character" w:customStyle="1" w:styleId="WW-WW8Num4z011111">
    <w:name w:val="WW-WW8Num4z011111"/>
    <w:rsid w:val="004C150A"/>
    <w:rPr>
      <w:rFonts w:ascii="Symbol" w:hAnsi="Symbol"/>
    </w:rPr>
  </w:style>
  <w:style w:type="character" w:customStyle="1" w:styleId="WW8Num4z1">
    <w:name w:val="WW8Num4z1"/>
    <w:rsid w:val="004C150A"/>
    <w:rPr>
      <w:rFonts w:ascii="Courier New" w:hAnsi="Courier New"/>
    </w:rPr>
  </w:style>
  <w:style w:type="character" w:customStyle="1" w:styleId="WW8Num4z2">
    <w:name w:val="WW8Num4z2"/>
    <w:rsid w:val="004C150A"/>
    <w:rPr>
      <w:rFonts w:ascii="Wingdings" w:hAnsi="Wingdings"/>
    </w:rPr>
  </w:style>
  <w:style w:type="character" w:customStyle="1" w:styleId="WW-WW8Num5z01111111">
    <w:name w:val="WW-WW8Num5z01111111"/>
    <w:rsid w:val="004C150A"/>
    <w:rPr>
      <w:rFonts w:ascii="Symbol" w:hAnsi="Symbol"/>
    </w:rPr>
  </w:style>
  <w:style w:type="character" w:customStyle="1" w:styleId="WW8Num5z1">
    <w:name w:val="WW8Num5z1"/>
    <w:rsid w:val="004C150A"/>
    <w:rPr>
      <w:rFonts w:ascii="Courier New" w:hAnsi="Courier New"/>
    </w:rPr>
  </w:style>
  <w:style w:type="character" w:customStyle="1" w:styleId="WW8Num5z2">
    <w:name w:val="WW8Num5z2"/>
    <w:rsid w:val="004C150A"/>
    <w:rPr>
      <w:rFonts w:ascii="Wingdings" w:hAnsi="Wingdings"/>
    </w:rPr>
  </w:style>
  <w:style w:type="character" w:customStyle="1" w:styleId="WW-WW8Num6z011111">
    <w:name w:val="WW-WW8Num6z011111"/>
    <w:rsid w:val="004C150A"/>
    <w:rPr>
      <w:rFonts w:ascii="Wingdings" w:hAnsi="Wingdings"/>
    </w:rPr>
  </w:style>
  <w:style w:type="character" w:customStyle="1" w:styleId="WW8Num6z1">
    <w:name w:val="WW8Num6z1"/>
    <w:rsid w:val="004C150A"/>
    <w:rPr>
      <w:rFonts w:ascii="Courier New" w:hAnsi="Courier New"/>
    </w:rPr>
  </w:style>
  <w:style w:type="character" w:customStyle="1" w:styleId="WW8Num6z3">
    <w:name w:val="WW8Num6z3"/>
    <w:rsid w:val="004C150A"/>
    <w:rPr>
      <w:rFonts w:ascii="Symbol" w:hAnsi="Symbol"/>
    </w:rPr>
  </w:style>
  <w:style w:type="character" w:customStyle="1" w:styleId="WW-WW8Num7z01111111">
    <w:name w:val="WW-WW8Num7z01111111"/>
    <w:rsid w:val="004C150A"/>
    <w:rPr>
      <w:rFonts w:ascii="Symbol" w:hAnsi="Symbol"/>
    </w:rPr>
  </w:style>
  <w:style w:type="character" w:customStyle="1" w:styleId="WW8Num7z1">
    <w:name w:val="WW8Num7z1"/>
    <w:rsid w:val="004C150A"/>
    <w:rPr>
      <w:rFonts w:ascii="Courier New" w:hAnsi="Courier New"/>
    </w:rPr>
  </w:style>
  <w:style w:type="character" w:customStyle="1" w:styleId="WW8Num7z2">
    <w:name w:val="WW8Num7z2"/>
    <w:rsid w:val="004C150A"/>
    <w:rPr>
      <w:rFonts w:ascii="Wingdings" w:hAnsi="Wingdings"/>
    </w:rPr>
  </w:style>
  <w:style w:type="character" w:customStyle="1" w:styleId="WW-WW8Num8z0111111">
    <w:name w:val="WW-WW8Num8z0111111"/>
    <w:rsid w:val="004C150A"/>
    <w:rPr>
      <w:rFonts w:ascii="Wingdings" w:hAnsi="Wingdings"/>
    </w:rPr>
  </w:style>
  <w:style w:type="character" w:customStyle="1" w:styleId="WW-WW8Num8z1">
    <w:name w:val="WW-WW8Num8z1"/>
    <w:rsid w:val="004C150A"/>
    <w:rPr>
      <w:rFonts w:ascii="Courier New" w:hAnsi="Courier New"/>
    </w:rPr>
  </w:style>
  <w:style w:type="character" w:customStyle="1" w:styleId="WW8Num8z3">
    <w:name w:val="WW8Num8z3"/>
    <w:rsid w:val="004C150A"/>
    <w:rPr>
      <w:rFonts w:ascii="Symbol" w:hAnsi="Symbol"/>
    </w:rPr>
  </w:style>
  <w:style w:type="character" w:customStyle="1" w:styleId="WW-WW8Num9z011111">
    <w:name w:val="WW-WW8Num9z011111"/>
    <w:rsid w:val="004C150A"/>
    <w:rPr>
      <w:rFonts w:ascii="Symbol" w:eastAsia="Times New Roman" w:hAnsi="Symbol" w:cs="Times New Roman"/>
    </w:rPr>
  </w:style>
  <w:style w:type="character" w:customStyle="1" w:styleId="WW8Num9z1">
    <w:name w:val="WW8Num9z1"/>
    <w:rsid w:val="004C150A"/>
    <w:rPr>
      <w:rFonts w:ascii="Courier New" w:hAnsi="Courier New"/>
    </w:rPr>
  </w:style>
  <w:style w:type="character" w:customStyle="1" w:styleId="WW8Num9z2">
    <w:name w:val="WW8Num9z2"/>
    <w:rsid w:val="004C150A"/>
    <w:rPr>
      <w:rFonts w:ascii="Wingdings" w:hAnsi="Wingdings"/>
    </w:rPr>
  </w:style>
  <w:style w:type="character" w:customStyle="1" w:styleId="WW8Num9z3">
    <w:name w:val="WW8Num9z3"/>
    <w:rsid w:val="004C150A"/>
    <w:rPr>
      <w:rFonts w:ascii="Symbol" w:hAnsi="Symbol"/>
    </w:rPr>
  </w:style>
  <w:style w:type="character" w:customStyle="1" w:styleId="WW-WW8Num10z011111">
    <w:name w:val="WW-WW8Num10z011111"/>
    <w:rsid w:val="004C150A"/>
    <w:rPr>
      <w:rFonts w:ascii="Wingdings" w:hAnsi="Wingdings"/>
    </w:rPr>
  </w:style>
  <w:style w:type="character" w:customStyle="1" w:styleId="WW8Num10z1">
    <w:name w:val="WW8Num10z1"/>
    <w:rsid w:val="004C150A"/>
    <w:rPr>
      <w:rFonts w:ascii="Courier New" w:hAnsi="Courier New"/>
    </w:rPr>
  </w:style>
  <w:style w:type="character" w:customStyle="1" w:styleId="WW8Num10z3">
    <w:name w:val="WW8Num10z3"/>
    <w:rsid w:val="004C150A"/>
    <w:rPr>
      <w:rFonts w:ascii="Symbol" w:hAnsi="Symbol"/>
    </w:rPr>
  </w:style>
  <w:style w:type="character" w:customStyle="1" w:styleId="WW-WW8Num11z01">
    <w:name w:val="WW-WW8Num11z01"/>
    <w:rsid w:val="004C150A"/>
    <w:rPr>
      <w:rFonts w:ascii="Symbol" w:hAnsi="Symbol"/>
    </w:rPr>
  </w:style>
  <w:style w:type="character" w:customStyle="1" w:styleId="WW-WW8Num11z1">
    <w:name w:val="WW-WW8Num11z1"/>
    <w:rsid w:val="004C150A"/>
    <w:rPr>
      <w:rFonts w:ascii="Courier New" w:hAnsi="Courier New"/>
    </w:rPr>
  </w:style>
  <w:style w:type="character" w:customStyle="1" w:styleId="WW-WW8Num11z2">
    <w:name w:val="WW-WW8Num11z2"/>
    <w:rsid w:val="004C150A"/>
    <w:rPr>
      <w:rFonts w:ascii="Wingdings" w:hAnsi="Wingdings"/>
    </w:rPr>
  </w:style>
  <w:style w:type="character" w:customStyle="1" w:styleId="WW-WW8Num12z0">
    <w:name w:val="WW-WW8Num12z0"/>
    <w:rsid w:val="004C150A"/>
    <w:rPr>
      <w:rFonts w:ascii="Wingdings" w:hAnsi="Wingdings"/>
    </w:rPr>
  </w:style>
  <w:style w:type="character" w:customStyle="1" w:styleId="WW-WW8Num12z1">
    <w:name w:val="WW-WW8Num12z1"/>
    <w:rsid w:val="004C150A"/>
    <w:rPr>
      <w:rFonts w:ascii="Courier New" w:hAnsi="Courier New"/>
    </w:rPr>
  </w:style>
  <w:style w:type="character" w:customStyle="1" w:styleId="WW8Num12z3">
    <w:name w:val="WW8Num12z3"/>
    <w:rsid w:val="004C150A"/>
    <w:rPr>
      <w:rFonts w:ascii="Symbol" w:hAnsi="Symbol"/>
    </w:rPr>
  </w:style>
  <w:style w:type="character" w:customStyle="1" w:styleId="WW-WW8Num13z0">
    <w:name w:val="WW-WW8Num13z0"/>
    <w:rsid w:val="004C150A"/>
    <w:rPr>
      <w:rFonts w:ascii="Wingdings" w:hAnsi="Wingdings"/>
    </w:rPr>
  </w:style>
  <w:style w:type="character" w:customStyle="1" w:styleId="WW-WW8Num13z1">
    <w:name w:val="WW-WW8Num13z1"/>
    <w:rsid w:val="004C150A"/>
    <w:rPr>
      <w:rFonts w:ascii="Courier New" w:hAnsi="Courier New"/>
    </w:rPr>
  </w:style>
  <w:style w:type="character" w:customStyle="1" w:styleId="WW-WW8Num13z3">
    <w:name w:val="WW-WW8Num13z3"/>
    <w:rsid w:val="004C150A"/>
    <w:rPr>
      <w:rFonts w:ascii="Symbol" w:hAnsi="Symbol"/>
    </w:rPr>
  </w:style>
  <w:style w:type="character" w:customStyle="1" w:styleId="WW8Num14z0">
    <w:name w:val="WW8Num14z0"/>
    <w:rsid w:val="004C150A"/>
    <w:rPr>
      <w:rFonts w:ascii="Symbol" w:hAnsi="Symbol"/>
    </w:rPr>
  </w:style>
  <w:style w:type="character" w:customStyle="1" w:styleId="WW8Num14z1">
    <w:name w:val="WW8Num14z1"/>
    <w:rsid w:val="004C150A"/>
    <w:rPr>
      <w:rFonts w:ascii="Courier New" w:hAnsi="Courier New"/>
    </w:rPr>
  </w:style>
  <w:style w:type="character" w:customStyle="1" w:styleId="WW8Num14z2">
    <w:name w:val="WW8Num14z2"/>
    <w:rsid w:val="004C150A"/>
    <w:rPr>
      <w:rFonts w:ascii="Wingdings" w:hAnsi="Wingdings"/>
    </w:rPr>
  </w:style>
  <w:style w:type="character" w:customStyle="1" w:styleId="WW8Num15z0">
    <w:name w:val="WW8Num15z0"/>
    <w:rsid w:val="004C150A"/>
    <w:rPr>
      <w:rFonts w:ascii="Wingdings" w:hAnsi="Wingdings"/>
    </w:rPr>
  </w:style>
  <w:style w:type="character" w:customStyle="1" w:styleId="WW8Num15z1">
    <w:name w:val="WW8Num15z1"/>
    <w:rsid w:val="004C150A"/>
    <w:rPr>
      <w:rFonts w:ascii="Courier New" w:hAnsi="Courier New"/>
    </w:rPr>
  </w:style>
  <w:style w:type="character" w:customStyle="1" w:styleId="WW8Num15z3">
    <w:name w:val="WW8Num15z3"/>
    <w:rsid w:val="004C150A"/>
    <w:rPr>
      <w:rFonts w:ascii="Symbol" w:hAnsi="Symbol"/>
    </w:rPr>
  </w:style>
  <w:style w:type="character" w:customStyle="1" w:styleId="WW-DefaultParagraphFont11">
    <w:name w:val="WW-Default Paragraph Font11"/>
    <w:rsid w:val="004C150A"/>
  </w:style>
  <w:style w:type="character" w:styleId="Hyperlink">
    <w:name w:val="Hyperlink"/>
    <w:rsid w:val="004C150A"/>
    <w:rPr>
      <w:color w:val="0000FF"/>
      <w:u w:val="single"/>
    </w:rPr>
  </w:style>
  <w:style w:type="character" w:styleId="FollowedHyperlink">
    <w:name w:val="FollowedHyperlink"/>
    <w:rsid w:val="004C150A"/>
    <w:rPr>
      <w:color w:val="800080"/>
      <w:u w:val="single"/>
    </w:rPr>
  </w:style>
  <w:style w:type="character" w:customStyle="1" w:styleId="WW-CommentReference">
    <w:name w:val="WW-Comment Reference"/>
    <w:rsid w:val="004C150A"/>
    <w:rPr>
      <w:sz w:val="16"/>
      <w:szCs w:val="16"/>
    </w:rPr>
  </w:style>
  <w:style w:type="character" w:customStyle="1" w:styleId="Bullets">
    <w:name w:val="Bullets"/>
    <w:rsid w:val="004C150A"/>
    <w:rPr>
      <w:rFonts w:ascii="StarSymbol" w:eastAsia="StarSymbol" w:hAnsi="StarSymbol" w:cs="StarSymbol"/>
      <w:sz w:val="18"/>
      <w:szCs w:val="18"/>
    </w:rPr>
  </w:style>
  <w:style w:type="character" w:customStyle="1" w:styleId="WW-Bullets">
    <w:name w:val="WW-Bullets"/>
    <w:rsid w:val="004C150A"/>
    <w:rPr>
      <w:rFonts w:ascii="StarSymbol" w:eastAsia="StarSymbol" w:hAnsi="StarSymbol" w:cs="StarSymbol"/>
      <w:sz w:val="18"/>
      <w:szCs w:val="18"/>
    </w:rPr>
  </w:style>
  <w:style w:type="character" w:customStyle="1" w:styleId="WW-Bullets1">
    <w:name w:val="WW-Bullets1"/>
    <w:rsid w:val="004C150A"/>
    <w:rPr>
      <w:rFonts w:ascii="StarSymbol" w:eastAsia="StarSymbol" w:hAnsi="StarSymbol" w:cs="StarSymbol"/>
      <w:sz w:val="18"/>
      <w:szCs w:val="18"/>
    </w:rPr>
  </w:style>
  <w:style w:type="character" w:customStyle="1" w:styleId="WW-Bullets11">
    <w:name w:val="WW-Bullets11"/>
    <w:rsid w:val="004C150A"/>
    <w:rPr>
      <w:rFonts w:ascii="StarSymbol" w:eastAsia="StarSymbol" w:hAnsi="StarSymbol" w:cs="StarSymbol"/>
      <w:sz w:val="18"/>
      <w:szCs w:val="18"/>
    </w:rPr>
  </w:style>
  <w:style w:type="character" w:customStyle="1" w:styleId="WW-Bullets111">
    <w:name w:val="WW-Bullets111"/>
    <w:rsid w:val="004C150A"/>
    <w:rPr>
      <w:rFonts w:ascii="StarSymbol" w:eastAsia="StarSymbol" w:hAnsi="StarSymbol" w:cs="StarSymbol"/>
      <w:sz w:val="18"/>
      <w:szCs w:val="18"/>
    </w:rPr>
  </w:style>
  <w:style w:type="character" w:customStyle="1" w:styleId="WW-Bullets1111">
    <w:name w:val="WW-Bullets1111"/>
    <w:rsid w:val="004C150A"/>
    <w:rPr>
      <w:rFonts w:ascii="StarSymbol" w:eastAsia="StarSymbol" w:hAnsi="StarSymbol" w:cs="StarSymbol"/>
      <w:sz w:val="18"/>
      <w:szCs w:val="18"/>
    </w:rPr>
  </w:style>
  <w:style w:type="character" w:customStyle="1" w:styleId="WW-Bullets11111">
    <w:name w:val="WW-Bullets11111"/>
    <w:rsid w:val="004C150A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rsid w:val="004C150A"/>
    <w:pPr>
      <w:jc w:val="both"/>
    </w:pPr>
    <w:rPr>
      <w:sz w:val="28"/>
    </w:rPr>
  </w:style>
  <w:style w:type="paragraph" w:styleId="List">
    <w:name w:val="List"/>
    <w:basedOn w:val="BodyText"/>
    <w:rsid w:val="004C150A"/>
    <w:rPr>
      <w:rFonts w:cs="Tahoma"/>
    </w:rPr>
  </w:style>
  <w:style w:type="paragraph" w:customStyle="1" w:styleId="Caption2">
    <w:name w:val="Caption2"/>
    <w:basedOn w:val="Normal"/>
    <w:rsid w:val="004C150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C150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C150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aption1">
    <w:name w:val="Caption1"/>
    <w:basedOn w:val="Normal"/>
    <w:rsid w:val="004C150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BodyTextIndent">
    <w:name w:val="Body Text Indent"/>
    <w:basedOn w:val="Normal"/>
    <w:rsid w:val="004C150A"/>
    <w:pPr>
      <w:ind w:left="360"/>
    </w:pPr>
  </w:style>
  <w:style w:type="paragraph" w:styleId="Title">
    <w:name w:val="Title"/>
    <w:basedOn w:val="Normal"/>
    <w:next w:val="Subtitle"/>
    <w:qFormat/>
    <w:rsid w:val="004C150A"/>
    <w:pPr>
      <w:jc w:val="center"/>
    </w:pPr>
    <w:rPr>
      <w:b/>
      <w:bCs/>
      <w:sz w:val="32"/>
    </w:rPr>
  </w:style>
  <w:style w:type="paragraph" w:styleId="Subtitle">
    <w:name w:val="Subtitle"/>
    <w:basedOn w:val="Heading"/>
    <w:next w:val="BodyText"/>
    <w:qFormat/>
    <w:rsid w:val="004C150A"/>
    <w:pPr>
      <w:jc w:val="center"/>
    </w:pPr>
    <w:rPr>
      <w:i/>
      <w:iCs/>
    </w:rPr>
  </w:style>
  <w:style w:type="paragraph" w:customStyle="1" w:styleId="WW-BodyTextIndent3">
    <w:name w:val="WW-Body Text Indent 3"/>
    <w:basedOn w:val="Normal"/>
    <w:rsid w:val="004C150A"/>
    <w:pPr>
      <w:ind w:left="360"/>
    </w:pPr>
    <w:rPr>
      <w:rFonts w:ascii="Arial" w:hAnsi="Arial"/>
    </w:rPr>
  </w:style>
  <w:style w:type="paragraph" w:customStyle="1" w:styleId="WW-BodyText2">
    <w:name w:val="WW-Body Text 2"/>
    <w:basedOn w:val="Normal"/>
    <w:rsid w:val="004C150A"/>
    <w:pPr>
      <w:jc w:val="both"/>
    </w:pPr>
    <w:rPr>
      <w:rFonts w:ascii="Arial" w:hAnsi="Arial" w:cs="Arial"/>
    </w:rPr>
  </w:style>
  <w:style w:type="paragraph" w:customStyle="1" w:styleId="WW-BodyText3">
    <w:name w:val="WW-Body Text 3"/>
    <w:basedOn w:val="Normal"/>
    <w:rsid w:val="004C150A"/>
    <w:rPr>
      <w:sz w:val="26"/>
    </w:rPr>
  </w:style>
  <w:style w:type="paragraph" w:customStyle="1" w:styleId="WW-BodyTextIndent2">
    <w:name w:val="WW-Body Text Indent 2"/>
    <w:basedOn w:val="Normal"/>
    <w:rsid w:val="004C150A"/>
    <w:pPr>
      <w:spacing w:line="360" w:lineRule="auto"/>
      <w:ind w:left="3600"/>
    </w:pPr>
    <w:rPr>
      <w:rFonts w:ascii="Arial" w:hAnsi="Arial" w:cs="Arial"/>
      <w:sz w:val="26"/>
    </w:rPr>
  </w:style>
  <w:style w:type="paragraph" w:customStyle="1" w:styleId="WW-CommentText">
    <w:name w:val="WW-Comment Text"/>
    <w:basedOn w:val="Normal"/>
    <w:rsid w:val="004C150A"/>
    <w:rPr>
      <w:sz w:val="20"/>
      <w:szCs w:val="20"/>
    </w:rPr>
  </w:style>
  <w:style w:type="paragraph" w:customStyle="1" w:styleId="WW-CommentSubject">
    <w:name w:val="WW-Comment Subject"/>
    <w:basedOn w:val="WW-CommentText"/>
    <w:next w:val="WW-CommentText"/>
    <w:rsid w:val="004C150A"/>
    <w:rPr>
      <w:b/>
      <w:bCs/>
    </w:rPr>
  </w:style>
  <w:style w:type="paragraph" w:customStyle="1" w:styleId="WW-BalloonText">
    <w:name w:val="WW-Balloon Text"/>
    <w:basedOn w:val="Normal"/>
    <w:rsid w:val="004C150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BodyText"/>
    <w:rsid w:val="004C150A"/>
    <w:pPr>
      <w:suppressLineNumbers/>
    </w:pPr>
  </w:style>
  <w:style w:type="paragraph" w:customStyle="1" w:styleId="TableHeading">
    <w:name w:val="Table Heading"/>
    <w:basedOn w:val="TableContents"/>
    <w:rsid w:val="004C150A"/>
    <w:pPr>
      <w:jc w:val="center"/>
    </w:pPr>
    <w:rPr>
      <w:b/>
      <w:bCs/>
    </w:rPr>
  </w:style>
  <w:style w:type="paragraph" w:styleId="Header">
    <w:name w:val="header"/>
    <w:basedOn w:val="Normal"/>
    <w:rsid w:val="004C15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C150A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4C150A"/>
    <w:pPr>
      <w:numPr>
        <w:numId w:val="2"/>
      </w:numPr>
      <w:suppressAutoHyphens w:val="0"/>
      <w:spacing w:after="120"/>
    </w:pPr>
    <w:rPr>
      <w:rFonts w:ascii="Verdana" w:hAnsi="Verdana"/>
      <w:sz w:val="20"/>
      <w:lang w:eastAsia="en-US"/>
    </w:rPr>
  </w:style>
  <w:style w:type="paragraph" w:styleId="BodyText3">
    <w:name w:val="Body Text 3"/>
    <w:basedOn w:val="Normal"/>
    <w:rsid w:val="004C150A"/>
    <w:pPr>
      <w:spacing w:after="120"/>
    </w:pPr>
    <w:rPr>
      <w:sz w:val="16"/>
      <w:szCs w:val="16"/>
    </w:rPr>
  </w:style>
  <w:style w:type="character" w:customStyle="1" w:styleId="EXPERIENCEheaderChar">
    <w:name w:val="EXPERIENCE header Char"/>
    <w:locked/>
    <w:rsid w:val="004C150A"/>
    <w:rPr>
      <w:rFonts w:ascii="Palatino" w:hAnsi="Palatino"/>
      <w:b/>
      <w:smallCaps/>
      <w:sz w:val="24"/>
      <w:lang w:val="en-US" w:eastAsia="en-US" w:bidi="ar-SA"/>
    </w:rPr>
  </w:style>
  <w:style w:type="paragraph" w:customStyle="1" w:styleId="EXPERIENCEheader">
    <w:name w:val="EXPERIENCE header"/>
    <w:basedOn w:val="Normal"/>
    <w:rsid w:val="004C150A"/>
    <w:pPr>
      <w:keepNext/>
      <w:widowControl w:val="0"/>
      <w:pBdr>
        <w:bottom w:val="single" w:sz="12" w:space="0" w:color="auto"/>
      </w:pBdr>
      <w:suppressAutoHyphens w:val="0"/>
      <w:spacing w:before="240" w:after="200"/>
    </w:pPr>
    <w:rPr>
      <w:rFonts w:ascii="Palatino" w:hAnsi="Palatino"/>
      <w:b/>
      <w:smallCaps/>
      <w:szCs w:val="20"/>
      <w:lang w:eastAsia="en-US"/>
    </w:rPr>
  </w:style>
  <w:style w:type="paragraph" w:customStyle="1" w:styleId="EDUCATIONheader">
    <w:name w:val="EDUCATION header"/>
    <w:basedOn w:val="Normal"/>
    <w:rsid w:val="004C150A"/>
    <w:pPr>
      <w:keepNext/>
      <w:widowControl w:val="0"/>
      <w:pBdr>
        <w:bottom w:val="single" w:sz="12" w:space="0" w:color="auto"/>
      </w:pBdr>
      <w:suppressAutoHyphens w:val="0"/>
      <w:spacing w:before="120" w:after="200"/>
    </w:pPr>
    <w:rPr>
      <w:rFonts w:ascii="Palatino" w:hAnsi="Palatino"/>
      <w:b/>
      <w:smallCaps/>
      <w:szCs w:val="20"/>
      <w:lang w:eastAsia="en-US"/>
    </w:rPr>
  </w:style>
  <w:style w:type="character" w:customStyle="1" w:styleId="EDUCATIONheaderChar">
    <w:name w:val="EDUCATION header Char"/>
    <w:rsid w:val="004C150A"/>
    <w:rPr>
      <w:rFonts w:ascii="Palatino" w:hAnsi="Palatino"/>
      <w:b/>
      <w:smallCaps/>
      <w:sz w:val="24"/>
      <w:lang w:val="en-US" w:eastAsia="en-US" w:bidi="ar-SA"/>
    </w:rPr>
  </w:style>
  <w:style w:type="character" w:styleId="CommentReference">
    <w:name w:val="annotation reference"/>
    <w:semiHidden/>
    <w:rsid w:val="004C150A"/>
    <w:rPr>
      <w:sz w:val="16"/>
      <w:szCs w:val="16"/>
    </w:rPr>
  </w:style>
  <w:style w:type="paragraph" w:styleId="CommentText">
    <w:name w:val="annotation text"/>
    <w:basedOn w:val="Normal"/>
    <w:semiHidden/>
    <w:rsid w:val="004C15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150A"/>
    <w:rPr>
      <w:b/>
      <w:bCs/>
    </w:rPr>
  </w:style>
  <w:style w:type="paragraph" w:styleId="BalloonText">
    <w:name w:val="Balloon Text"/>
    <w:basedOn w:val="Normal"/>
    <w:semiHidden/>
    <w:rsid w:val="004C150A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4C150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4C150A"/>
    <w:pPr>
      <w:suppressAutoHyphens w:val="0"/>
      <w:spacing w:after="120"/>
      <w:ind w:left="360"/>
    </w:pPr>
    <w:rPr>
      <w:rFonts w:ascii="Garamond" w:hAnsi="Garamond"/>
      <w:sz w:val="16"/>
      <w:szCs w:val="16"/>
      <w:lang w:eastAsia="en-US"/>
    </w:rPr>
  </w:style>
  <w:style w:type="paragraph" w:styleId="NormalWeb">
    <w:name w:val="Normal (Web)"/>
    <w:basedOn w:val="Normal"/>
    <w:rsid w:val="004C150A"/>
    <w:pPr>
      <w:suppressAutoHyphens w:val="0"/>
      <w:spacing w:before="100" w:beforeAutospacing="1" w:after="100" w:afterAutospacing="1"/>
    </w:pPr>
    <w:rPr>
      <w:lang w:eastAsia="en-US"/>
    </w:rPr>
  </w:style>
  <w:style w:type="paragraph" w:customStyle="1" w:styleId="StyleHeading2Left0Firstline0">
    <w:name w:val="Style Heading 2 + Left:  0&quot; First line:  0&quot;"/>
    <w:basedOn w:val="Heading2"/>
    <w:rsid w:val="004C150A"/>
    <w:pPr>
      <w:widowControl w:val="0"/>
      <w:numPr>
        <w:ilvl w:val="0"/>
        <w:numId w:val="0"/>
      </w:numPr>
      <w:suppressAutoHyphens w:val="0"/>
      <w:adjustRightInd w:val="0"/>
      <w:spacing w:before="240" w:after="60"/>
      <w:jc w:val="both"/>
      <w:textAlignment w:val="baseline"/>
    </w:pPr>
    <w:rPr>
      <w:rFonts w:ascii="Verdana" w:hAnsi="Verdana"/>
      <w:sz w:val="20"/>
      <w:szCs w:val="20"/>
      <w:lang w:eastAsia="en-US"/>
    </w:rPr>
  </w:style>
  <w:style w:type="character" w:styleId="Strong">
    <w:name w:val="Strong"/>
    <w:uiPriority w:val="22"/>
    <w:qFormat/>
    <w:rsid w:val="004C150A"/>
    <w:rPr>
      <w:b/>
      <w:bCs/>
    </w:rPr>
  </w:style>
  <w:style w:type="paragraph" w:customStyle="1" w:styleId="Name">
    <w:name w:val="Name"/>
    <w:basedOn w:val="Normal"/>
    <w:rsid w:val="00B2791F"/>
    <w:pPr>
      <w:widowControl w:val="0"/>
      <w:tabs>
        <w:tab w:val="left" w:pos="2160"/>
      </w:tabs>
      <w:suppressAutoHyphens w:val="0"/>
      <w:spacing w:after="360"/>
    </w:pPr>
    <w:rPr>
      <w:rFonts w:ascii="Times" w:hAnsi="Times"/>
      <w:b/>
      <w:snapToGrid w:val="0"/>
      <w:color w:val="000000"/>
      <w:sz w:val="32"/>
      <w:szCs w:val="20"/>
      <w:lang w:eastAsia="en-US"/>
    </w:rPr>
  </w:style>
  <w:style w:type="character" w:styleId="PageNumber">
    <w:name w:val="page number"/>
    <w:basedOn w:val="DefaultParagraphFont"/>
    <w:rsid w:val="00573754"/>
  </w:style>
  <w:style w:type="character" w:customStyle="1" w:styleId="apple-converted-space">
    <w:name w:val="apple-converted-space"/>
    <w:rsid w:val="00F1718B"/>
  </w:style>
  <w:style w:type="paragraph" w:customStyle="1" w:styleId="Default">
    <w:name w:val="Default"/>
    <w:rsid w:val="004607F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1B1614"/>
    <w:pPr>
      <w:ind w:left="720"/>
    </w:pPr>
  </w:style>
  <w:style w:type="paragraph" w:customStyle="1" w:styleId="MediumGrid2-Accent11">
    <w:name w:val="Medium Grid 2 - Accent 11"/>
    <w:qFormat/>
    <w:rsid w:val="00325598"/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99"/>
    <w:locked/>
    <w:rsid w:val="00AB611C"/>
    <w:rPr>
      <w:sz w:val="24"/>
      <w:szCs w:val="24"/>
      <w:lang w:eastAsia="ar-SA"/>
    </w:rPr>
  </w:style>
  <w:style w:type="character" w:customStyle="1" w:styleId="emp-txtempstyle">
    <w:name w:val="emp-txtempstyle"/>
    <w:basedOn w:val="DefaultParagraphFont"/>
    <w:rsid w:val="003B44C8"/>
  </w:style>
  <w:style w:type="character" w:customStyle="1" w:styleId="highlight">
    <w:name w:val="highlight"/>
    <w:basedOn w:val="DefaultParagraphFont"/>
    <w:rsid w:val="003B44C8"/>
  </w:style>
  <w:style w:type="paragraph" w:styleId="NoSpacing">
    <w:name w:val="No Spacing"/>
    <w:uiPriority w:val="1"/>
    <w:qFormat/>
    <w:rsid w:val="00EE02B3"/>
    <w:pPr>
      <w:suppressAutoHyphens/>
    </w:pPr>
    <w:rPr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AC6542"/>
    <w:rPr>
      <w:sz w:val="24"/>
      <w:szCs w:val="24"/>
      <w:lang w:eastAsia="ar-SA"/>
    </w:rPr>
  </w:style>
  <w:style w:type="character" w:customStyle="1" w:styleId="rezemp-highlightedfield-highlightedterm">
    <w:name w:val="rezemp-highlightedfield-highlightedterm"/>
    <w:basedOn w:val="DefaultParagraphFont"/>
    <w:rsid w:val="00AF5F46"/>
  </w:style>
  <w:style w:type="paragraph" w:customStyle="1" w:styleId="TEKHeadingResume">
    <w:name w:val="TEK Heading Resume"/>
    <w:next w:val="Normal"/>
    <w:rsid w:val="002C6F56"/>
    <w:pPr>
      <w:widowControl w:val="0"/>
      <w:pBdr>
        <w:top w:val="none" w:sz="0" w:space="0" w:color="000000"/>
        <w:left w:val="none" w:sz="0" w:space="0" w:color="000000"/>
        <w:bottom w:val="single" w:sz="4" w:space="1" w:color="A2A8A8"/>
        <w:right w:val="none" w:sz="0" w:space="0" w:color="000000"/>
      </w:pBdr>
      <w:suppressAutoHyphens/>
      <w:autoSpaceDE w:val="0"/>
      <w:spacing w:before="120" w:line="264" w:lineRule="auto"/>
      <w:textAlignment w:val="center"/>
    </w:pPr>
    <w:rPr>
      <w:rFonts w:ascii="Arial" w:eastAsia="Arial" w:hAnsi="Arial" w:cs="Times-Roman"/>
      <w:b/>
      <w:color w:val="0095D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tsummar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F7945-6564-4F53-8833-2C33E802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PRASANNA MUTHAKRISHNAN</dc:subject>
  <dc:creator>Fitsum Demissie</dc:creator>
  <cp:lastModifiedBy>fitsum demissie</cp:lastModifiedBy>
  <cp:revision>2</cp:revision>
  <cp:lastPrinted>2015-11-05T18:39:00Z</cp:lastPrinted>
  <dcterms:created xsi:type="dcterms:W3CDTF">2018-11-29T21:35:00Z</dcterms:created>
  <dcterms:modified xsi:type="dcterms:W3CDTF">2018-11-29T21:35:00Z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