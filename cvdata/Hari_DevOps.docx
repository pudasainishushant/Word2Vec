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6A" w:rsidRPr="00B7471B" w:rsidRDefault="009D116A" w:rsidP="00D77600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shd w:val="clear" w:color="auto" w:fill="FFFFFF"/>
        </w:rPr>
      </w:pPr>
      <w:r w:rsidRPr="00B7471B">
        <w:rPr>
          <w:rFonts w:ascii="Times New Roman" w:hAnsi="Times New Roman" w:cs="Times New Roman"/>
          <w:b/>
          <w:shd w:val="clear" w:color="auto" w:fill="FFFFFF"/>
        </w:rPr>
        <w:t>HARI POKHREL</w:t>
      </w:r>
    </w:p>
    <w:p w:rsidR="00D77600" w:rsidRDefault="009D116A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 w:rsidRPr="00B7471B">
        <w:rPr>
          <w:rFonts w:ascii="Times New Roman" w:hAnsi="Times New Roman" w:cs="Times New Roman"/>
          <w:b/>
          <w:bCs/>
          <w:iCs/>
        </w:rPr>
        <w:t>Linux System Administrator</w:t>
      </w:r>
      <w:r w:rsidR="002F7036">
        <w:rPr>
          <w:rFonts w:ascii="Times New Roman" w:hAnsi="Times New Roman" w:cs="Times New Roman"/>
          <w:b/>
          <w:bCs/>
          <w:iCs/>
        </w:rPr>
        <w:t>/</w:t>
      </w:r>
      <w:r w:rsidR="000B2550">
        <w:rPr>
          <w:rFonts w:ascii="Times New Roman" w:hAnsi="Times New Roman" w:cs="Times New Roman"/>
          <w:b/>
          <w:bCs/>
          <w:iCs/>
        </w:rPr>
        <w:t xml:space="preserve">Devops </w:t>
      </w:r>
      <w:r w:rsidR="002F7036">
        <w:rPr>
          <w:rFonts w:ascii="Times New Roman" w:hAnsi="Times New Roman" w:cs="Times New Roman"/>
          <w:b/>
          <w:bCs/>
          <w:iCs/>
        </w:rPr>
        <w:t xml:space="preserve">Engineer                  </w:t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Pr="00B7471B">
        <w:rPr>
          <w:rFonts w:ascii="Times New Roman" w:hAnsi="Times New Roman" w:cs="Times New Roman"/>
          <w:b/>
          <w:bCs/>
          <w:iCs/>
        </w:rPr>
        <w:t xml:space="preserve">haripokhrel38@gmail.com </w:t>
      </w:r>
    </w:p>
    <w:p w:rsidR="009D116A" w:rsidRPr="00B7471B" w:rsidRDefault="00D77600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Visa: Green Card</w:t>
      </w: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ab/>
      </w:r>
      <w:r w:rsidR="0011005E">
        <w:rPr>
          <w:rFonts w:ascii="Times New Roman" w:hAnsi="Times New Roman" w:cs="Times New Roman"/>
          <w:b/>
          <w:bCs/>
          <w:iCs/>
        </w:rPr>
        <w:t xml:space="preserve">                         </w:t>
      </w:r>
      <w:r w:rsidR="009D116A" w:rsidRPr="00B7471B">
        <w:rPr>
          <w:rFonts w:ascii="Times New Roman" w:hAnsi="Times New Roman" w:cs="Times New Roman"/>
          <w:b/>
          <w:bCs/>
          <w:iCs/>
        </w:rPr>
        <w:t xml:space="preserve"> #6822313820</w:t>
      </w:r>
    </w:p>
    <w:p w:rsidR="009D116A" w:rsidRPr="00B7471B" w:rsidRDefault="009D116A" w:rsidP="009D116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D116A" w:rsidRPr="00B7471B" w:rsidRDefault="009D116A" w:rsidP="009D116A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color w:val="00B050"/>
        </w:rPr>
      </w:pPr>
    </w:p>
    <w:p w:rsidR="009D116A" w:rsidRPr="00B7471B" w:rsidRDefault="009D116A" w:rsidP="009D116A">
      <w:pPr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Professional Summary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CB6BD8" w:rsidP="009D116A">
      <w:pPr>
        <w:pStyle w:val="ListParagraph"/>
        <w:numPr>
          <w:ilvl w:val="0"/>
          <w:numId w:val="36"/>
        </w:numPr>
        <w:tabs>
          <w:tab w:val="left" w:pos="9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7+</w:t>
      </w:r>
      <w:r w:rsidR="009D116A" w:rsidRPr="00B7471B">
        <w:rPr>
          <w:rFonts w:ascii="Times New Roman" w:hAnsi="Times New Roman" w:cs="Times New Roman"/>
        </w:rPr>
        <w:t xml:space="preserve"> years of IT industry experience as </w:t>
      </w:r>
      <w:r w:rsidR="009D116A" w:rsidRPr="00B7471B">
        <w:rPr>
          <w:rFonts w:ascii="Times New Roman" w:hAnsi="Times New Roman" w:cs="Times New Roman"/>
          <w:b/>
        </w:rPr>
        <w:t>Linux System Administrator</w:t>
      </w:r>
      <w:r w:rsidR="002F7036">
        <w:rPr>
          <w:rFonts w:ascii="Times New Roman" w:hAnsi="Times New Roman" w:cs="Times New Roman"/>
          <w:b/>
        </w:rPr>
        <w:t>/Engineer</w:t>
      </w:r>
      <w:r w:rsidR="009D116A" w:rsidRPr="00B7471B">
        <w:rPr>
          <w:rFonts w:ascii="Times New Roman" w:hAnsi="Times New Roman" w:cs="Times New Roman"/>
        </w:rPr>
        <w:t xml:space="preserve"> and </w:t>
      </w:r>
      <w:r w:rsidR="009D116A" w:rsidRPr="00B7471B">
        <w:rPr>
          <w:rFonts w:ascii="Times New Roman" w:hAnsi="Times New Roman" w:cs="Times New Roman"/>
          <w:b/>
        </w:rPr>
        <w:t>Production Support</w:t>
      </w:r>
      <w:r w:rsidR="009D116A" w:rsidRPr="00B7471B">
        <w:rPr>
          <w:rFonts w:ascii="Times New Roman" w:hAnsi="Times New Roman" w:cs="Times New Roman"/>
        </w:rPr>
        <w:t xml:space="preserve"> of various applications on Red </w:t>
      </w:r>
      <w:r w:rsidR="009D116A" w:rsidRPr="00B7471B">
        <w:rPr>
          <w:rFonts w:ascii="Times New Roman" w:hAnsi="Times New Roman" w:cs="Times New Roman"/>
          <w:b/>
        </w:rPr>
        <w:t>Hat Enterprise Linux, Ubuntu, AIX, CentOS, Fedora</w:t>
      </w:r>
      <w:r w:rsidR="009D116A" w:rsidRPr="00B7471B">
        <w:rPr>
          <w:rFonts w:ascii="Times New Roman" w:hAnsi="Times New Roman" w:cs="Times New Roman"/>
        </w:rPr>
        <w:t>, Windows environments, and VMware VSphere.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Linux server virtualization</w:t>
      </w:r>
      <w:r w:rsidRPr="00B7471B">
        <w:rPr>
          <w:rFonts w:ascii="Times New Roman" w:hAnsi="Times New Roman" w:cs="Times New Roman"/>
        </w:rPr>
        <w:t xml:space="preserve"> by creating Linux VMs for server consolidations.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Linux LVM (Logical Volume Manager) for </w:t>
      </w:r>
      <w:r w:rsidRPr="00B7471B">
        <w:rPr>
          <w:rFonts w:ascii="Times New Roman" w:hAnsi="Times New Roman" w:cs="Times New Roman"/>
          <w:b/>
        </w:rPr>
        <w:t>extending Linux partitions</w:t>
      </w:r>
      <w:r w:rsidRPr="00B7471B">
        <w:rPr>
          <w:rFonts w:ascii="Times New Roman" w:hAnsi="Times New Roman" w:cs="Times New Roman"/>
        </w:rPr>
        <w:t xml:space="preserve"> on demand.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Installing, upgrading and configuring Red Hat Linux 5.x, 6.x and 7.x</w:t>
      </w:r>
      <w:r w:rsidRPr="00B7471B">
        <w:rPr>
          <w:rFonts w:ascii="Times New Roman" w:hAnsi="Times New Roman" w:cs="Times New Roman"/>
        </w:rPr>
        <w:t xml:space="preserve"> using Kickstart Servers.  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configuration of </w:t>
      </w:r>
      <w:r w:rsidRPr="00B7471B">
        <w:rPr>
          <w:rFonts w:ascii="Times New Roman" w:hAnsi="Times New Roman" w:cs="Times New Roman"/>
          <w:b/>
        </w:rPr>
        <w:t>NIS, NIS+, DNS, DHCP, NFS, LDAP, SAMBA, FTP</w:t>
      </w:r>
      <w:r w:rsidRPr="00B7471B">
        <w:rPr>
          <w:rFonts w:ascii="Times New Roman" w:hAnsi="Times New Roman" w:cs="Times New Roman"/>
        </w:rPr>
        <w:t>, remote access, security management and Security trouble shooting skills.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Data-Center operation and maintenance</w:t>
      </w:r>
      <w:r w:rsidRPr="00B7471B">
        <w:rPr>
          <w:rFonts w:ascii="Times New Roman" w:hAnsi="Times New Roman" w:cs="Times New Roman"/>
        </w:rPr>
        <w:t xml:space="preserve"> across UNIX and LINUX platforms.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creating and managing user accounts, security, disk space and process monitoring</w:t>
      </w:r>
      <w:r w:rsidRPr="00B7471B">
        <w:rPr>
          <w:rFonts w:ascii="Times New Roman" w:hAnsi="Times New Roman" w:cs="Times New Roman"/>
        </w:rPr>
        <w:t xml:space="preserve"> in Red Hat Linux.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writing shell scripts</w:t>
      </w:r>
      <w:r w:rsidRPr="00B7471B">
        <w:rPr>
          <w:rFonts w:ascii="Times New Roman" w:hAnsi="Times New Roman" w:cs="Times New Roman"/>
        </w:rPr>
        <w:t xml:space="preserve"> to automate the administrative tasks and management using cron and daemons.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Configured Linux servers</w:t>
      </w:r>
      <w:r w:rsidRPr="00B7471B">
        <w:rPr>
          <w:rFonts w:ascii="Times New Roman" w:hAnsi="Times New Roman" w:cs="Times New Roman"/>
        </w:rPr>
        <w:t xml:space="preserve"> to use Linux cloud for databases.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Developed customer required applications</w:t>
      </w:r>
      <w:r w:rsidRPr="00B7471B">
        <w:rPr>
          <w:rFonts w:ascii="Times New Roman" w:hAnsi="Times New Roman" w:cs="Times New Roman"/>
        </w:rPr>
        <w:t xml:space="preserve"> using shell scripts for easy monitoring of Linux servers.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Systems: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2F7036">
        <w:rPr>
          <w:rFonts w:ascii="Times New Roman" w:hAnsi="Times New Roman" w:cs="Times New Roman"/>
          <w:b/>
        </w:rPr>
        <w:t xml:space="preserve">Red hat Linux </w:t>
      </w:r>
      <w:r w:rsidR="00B15DE8">
        <w:rPr>
          <w:rFonts w:ascii="Times New Roman" w:hAnsi="Times New Roman" w:cs="Times New Roman"/>
          <w:b/>
        </w:rPr>
        <w:t>5.x, 6.x</w:t>
      </w:r>
      <w:r w:rsidRPr="002F7036">
        <w:rPr>
          <w:rFonts w:ascii="Times New Roman" w:hAnsi="Times New Roman" w:cs="Times New Roman"/>
          <w:b/>
        </w:rPr>
        <w:t xml:space="preserve"> and 7, AIX, SUSE 10 and 11, HPUX, CentOS, Ubuntu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Administration: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on different types of installations using </w:t>
      </w:r>
      <w:r w:rsidRPr="002F7036">
        <w:rPr>
          <w:rFonts w:ascii="Times New Roman" w:hAnsi="Times New Roman" w:cs="Times New Roman"/>
          <w:b/>
        </w:rPr>
        <w:t>CD/HDD/NFS</w:t>
      </w:r>
      <w:r w:rsidRPr="00B7471B">
        <w:rPr>
          <w:rFonts w:ascii="Times New Roman" w:hAnsi="Times New Roman" w:cs="Times New Roman"/>
        </w:rPr>
        <w:t xml:space="preserve"> as well as </w:t>
      </w:r>
      <w:r w:rsidRPr="002F7036">
        <w:rPr>
          <w:rFonts w:ascii="Times New Roman" w:hAnsi="Times New Roman" w:cs="Times New Roman"/>
          <w:b/>
        </w:rPr>
        <w:t>Kickstart methods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 experience in patching </w:t>
      </w:r>
      <w:r w:rsidRPr="002F7036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by RPM packages.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Installed, Upgraded, Configured </w:t>
      </w:r>
      <w:r w:rsidRPr="00B15DE8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for production development and test environments.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with Users, Groups, Special Permissions, different file systems, Cron jobs, Yum repos and </w:t>
      </w:r>
      <w:r w:rsidRPr="00B15DE8">
        <w:rPr>
          <w:rFonts w:ascii="Times New Roman" w:hAnsi="Times New Roman" w:cs="Times New Roman"/>
          <w:b/>
        </w:rPr>
        <w:t>RAID</w:t>
      </w:r>
      <w:r w:rsidRPr="00B7471B">
        <w:rPr>
          <w:rFonts w:ascii="Times New Roman" w:hAnsi="Times New Roman" w:cs="Times New Roman"/>
        </w:rPr>
        <w:t xml:space="preserve"> level configuration.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Provided on call support for applications by troubleshooting Linux based environment. 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Network &amp; Security: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of </w:t>
      </w:r>
      <w:r w:rsidRPr="002F7036">
        <w:rPr>
          <w:rFonts w:ascii="Times New Roman" w:hAnsi="Times New Roman" w:cs="Times New Roman"/>
          <w:b/>
        </w:rPr>
        <w:t>OSI Model, TCP/IP</w:t>
      </w:r>
      <w:r w:rsidRPr="00B7471B">
        <w:rPr>
          <w:rFonts w:ascii="Times New Roman" w:hAnsi="Times New Roman" w:cs="Times New Roman"/>
        </w:rPr>
        <w:t xml:space="preserve"> protocol suite (</w:t>
      </w:r>
      <w:r w:rsidRPr="002F7036">
        <w:rPr>
          <w:rFonts w:ascii="Times New Roman" w:hAnsi="Times New Roman" w:cs="Times New Roman"/>
          <w:b/>
        </w:rPr>
        <w:t>IP, ARP, TCP, UDP, SMTP, FTP and TFTP</w:t>
      </w:r>
      <w:r w:rsidRPr="00B7471B">
        <w:rPr>
          <w:rFonts w:ascii="Times New Roman" w:hAnsi="Times New Roman" w:cs="Times New Roman"/>
        </w:rPr>
        <w:t xml:space="preserve">).  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2F7036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Servers</w:t>
      </w:r>
      <w:r w:rsidR="009D116A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Installation and configuration of </w:t>
      </w:r>
      <w:r w:rsidRPr="002F7036">
        <w:rPr>
          <w:rFonts w:ascii="Times New Roman" w:hAnsi="Times New Roman" w:cs="Times New Roman"/>
          <w:b/>
        </w:rPr>
        <w:t>JBoss, Web Sphere Application</w:t>
      </w:r>
      <w:r w:rsidRPr="00B7471B">
        <w:rPr>
          <w:rFonts w:ascii="Times New Roman" w:hAnsi="Times New Roman" w:cs="Times New Roman"/>
        </w:rPr>
        <w:t xml:space="preserve"> Server on Linux boxes.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Admin console management, checking logs, application deployments, </w:t>
      </w:r>
      <w:r w:rsidRPr="002F7036">
        <w:rPr>
          <w:rFonts w:ascii="Times New Roman" w:hAnsi="Times New Roman" w:cs="Times New Roman"/>
          <w:b/>
        </w:rPr>
        <w:t>JDBC</w:t>
      </w:r>
      <w:r w:rsidRPr="00B7471B">
        <w:rPr>
          <w:rFonts w:ascii="Times New Roman" w:hAnsi="Times New Roman" w:cs="Times New Roman"/>
        </w:rPr>
        <w:t xml:space="preserve"> configurations, cert configurations, cluster management, Bus &amp; User management, messaging services &amp; troubleshooting.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AWS:</w:t>
      </w:r>
    </w:p>
    <w:p w:rsidR="009D116A" w:rsidRPr="002F7036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Working knowledge with </w:t>
      </w:r>
      <w:r w:rsidRPr="002F7036">
        <w:rPr>
          <w:rFonts w:ascii="Times New Roman" w:hAnsi="Times New Roman" w:cs="Times New Roman"/>
          <w:b/>
        </w:rPr>
        <w:t>AWS – Amazon Web Services</w:t>
      </w:r>
      <w:r w:rsidRPr="00B7471B">
        <w:rPr>
          <w:rFonts w:ascii="Times New Roman" w:hAnsi="Times New Roman" w:cs="Times New Roman"/>
        </w:rPr>
        <w:t xml:space="preserve"> for application migration from hard structure to </w:t>
      </w:r>
      <w:r w:rsidRPr="002F7036">
        <w:rPr>
          <w:rFonts w:ascii="Times New Roman" w:hAnsi="Times New Roman" w:cs="Times New Roman"/>
          <w:b/>
        </w:rPr>
        <w:t>Amazon Cloud.</w:t>
      </w:r>
    </w:p>
    <w:p w:rsidR="002F7036" w:rsidRPr="00B7471B" w:rsidRDefault="002F7036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>Managing application in</w:t>
      </w:r>
      <w:r>
        <w:rPr>
          <w:rFonts w:ascii="Times New Roman" w:hAnsi="Times New Roman" w:cs="Times New Roman"/>
          <w:b/>
        </w:rPr>
        <w:t xml:space="preserve"> AWS cloud.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Knowledge on code commit and code deploy.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Experience developing and deploying analytics within a heterogeneous schema environment.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:rsidR="009D116A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Excellent command over chef and puppet to deploy code on multiple servers at a time.</w:t>
      </w:r>
    </w:p>
    <w:p w:rsidR="002F7036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writing </w:t>
      </w:r>
      <w:r w:rsidRPr="002F7036">
        <w:rPr>
          <w:rFonts w:ascii="Times New Roman" w:hAnsi="Times New Roman" w:cs="Times New Roman"/>
          <w:b/>
        </w:rPr>
        <w:t>puppet manifest, modules</w:t>
      </w:r>
      <w:r>
        <w:rPr>
          <w:rFonts w:ascii="Times New Roman" w:hAnsi="Times New Roman" w:cs="Times New Roman"/>
        </w:rPr>
        <w:t xml:space="preserve"> to perform various task from automation of application to installation of OS.</w:t>
      </w:r>
    </w:p>
    <w:p w:rsidR="002F7036" w:rsidRPr="00B15DE8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various </w:t>
      </w:r>
      <w:r w:rsidRPr="002F7036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</w:rPr>
        <w:t xml:space="preserve"> tools like </w:t>
      </w:r>
      <w:r w:rsidRPr="002F7036">
        <w:rPr>
          <w:rFonts w:ascii="Times New Roman" w:hAnsi="Times New Roman" w:cs="Times New Roman"/>
          <w:b/>
        </w:rPr>
        <w:t>SVN, GIT, Jenkins, Docker.</w:t>
      </w:r>
    </w:p>
    <w:p w:rsidR="00B15DE8" w:rsidRPr="00B15DE8" w:rsidRDefault="00B15DE8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lastRenderedPageBreak/>
        <w:t>Extensively worked on Version control using</w:t>
      </w:r>
      <w:r>
        <w:rPr>
          <w:rFonts w:ascii="Times New Roman" w:hAnsi="Times New Roman" w:cs="Times New Roman"/>
          <w:b/>
        </w:rPr>
        <w:t xml:space="preserve"> SVN and GIT.</w:t>
      </w:r>
    </w:p>
    <w:p w:rsidR="00B15DE8" w:rsidRPr="00B7471B" w:rsidRDefault="00B15DE8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292C4A">
        <w:rPr>
          <w:rFonts w:ascii="Times New Roman" w:hAnsi="Times New Roman" w:cs="Times New Roman"/>
          <w:b/>
        </w:rPr>
        <w:t xml:space="preserve">Jenkins </w:t>
      </w:r>
      <w:r>
        <w:rPr>
          <w:rFonts w:ascii="Times New Roman" w:hAnsi="Times New Roman" w:cs="Times New Roman"/>
        </w:rPr>
        <w:t>as a integration tool.</w:t>
      </w:r>
    </w:p>
    <w:p w:rsidR="009D116A" w:rsidRPr="00B7471B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different scripts like </w:t>
      </w:r>
      <w:r w:rsidRPr="002F7036">
        <w:rPr>
          <w:rFonts w:ascii="Times New Roman" w:hAnsi="Times New Roman" w:cs="Times New Roman"/>
          <w:b/>
        </w:rPr>
        <w:t>python, ruby</w:t>
      </w:r>
      <w:r w:rsidRPr="00B7471B">
        <w:rPr>
          <w:rFonts w:ascii="Times New Roman" w:hAnsi="Times New Roman" w:cs="Times New Roman"/>
        </w:rPr>
        <w:t xml:space="preserve"> to write required code and implementing through </w:t>
      </w:r>
      <w:r w:rsidRPr="002F7036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Project Management: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over </w:t>
      </w:r>
      <w:r w:rsidRPr="002F7036">
        <w:rPr>
          <w:rFonts w:ascii="Times New Roman" w:hAnsi="Times New Roman" w:cs="Times New Roman"/>
          <w:b/>
        </w:rPr>
        <w:t>Software Development Life-Cycle (SDLC) and Agile development methodology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Providing support to applications in production by tracking production problems and troubleshooting them to sustain application in production.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9D116A" w:rsidP="003E594B">
      <w:p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Education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3E594B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MS in Software Engineering, Stratford University, USA</w:t>
      </w:r>
    </w:p>
    <w:p w:rsidR="009D116A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BE in Computer Engineering, Nepal</w:t>
      </w:r>
      <w:r w:rsidR="009D116A" w:rsidRPr="00B7471B">
        <w:rPr>
          <w:rFonts w:ascii="Times New Roman" w:hAnsi="Times New Roman" w:cs="Times New Roman"/>
        </w:rPr>
        <w:tab/>
      </w:r>
    </w:p>
    <w:p w:rsidR="009D116A" w:rsidRPr="00B7471B" w:rsidRDefault="009D116A" w:rsidP="003E594B">
      <w:pPr>
        <w:rPr>
          <w:rFonts w:ascii="Times New Roman" w:hAnsi="Times New Roman" w:cs="Times New Roman"/>
        </w:rPr>
      </w:pPr>
    </w:p>
    <w:p w:rsidR="009D116A" w:rsidRPr="008569DE" w:rsidRDefault="009D116A" w:rsidP="008569DE">
      <w:pPr>
        <w:rPr>
          <w:b/>
          <w:sz w:val="28"/>
          <w:szCs w:val="28"/>
        </w:rPr>
      </w:pPr>
      <w:r w:rsidRPr="008569DE">
        <w:rPr>
          <w:b/>
          <w:sz w:val="28"/>
          <w:szCs w:val="28"/>
        </w:rPr>
        <w:t>Technical Skills</w:t>
      </w:r>
      <w:r w:rsidR="008569DE">
        <w:rPr>
          <w:b/>
          <w:sz w:val="28"/>
          <w:szCs w:val="28"/>
        </w:rPr>
        <w:t>:</w:t>
      </w:r>
    </w:p>
    <w:tbl>
      <w:tblPr>
        <w:tblW w:w="105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7980"/>
      </w:tblGrid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Platforms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Enterprise Linux 4/5/6/7, CentOS 5/6/7, Ubuntu, X86/X64 platforms, Windows 2003, 2008, Server, Win 7, IBM AIX, Oracle Enterprise Linux.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Languages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BASH, HT</w:t>
            </w:r>
            <w:r w:rsidR="00FF1955" w:rsidRPr="00B7471B">
              <w:rPr>
                <w:rFonts w:ascii="Times New Roman" w:hAnsi="Times New Roman" w:cs="Times New Roman"/>
                <w:color w:val="000000"/>
              </w:rPr>
              <w:t>ML, PYTHON, C, C++,C#,Java</w:t>
            </w:r>
          </w:p>
        </w:tc>
      </w:tr>
      <w:tr w:rsidR="009D116A" w:rsidRPr="00B7471B" w:rsidTr="002F7036">
        <w:trPr>
          <w:trHeight w:val="486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Hardware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HP ProLiant DL580 G6, DL380 G6, DL980 G7, Dell PowerEdge 2850, 2950, Intel X64 based servers.</w:t>
            </w:r>
          </w:p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R820, R520, R620, HP Blade Servers, IBM RS/6000, M80, S80, H70, H80 Pseries 570, 590, 595, 630, 650, Sun Fire 4500, V480, Backup Devices such as tape library and tape drives. 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Databases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Microsoft SQL server 2008/2012, MySQL server, Oracle 9i/10g/11g.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Web &amp; Application Servers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DNS, WebLogic, JBoss, WebSphere.</w:t>
            </w:r>
          </w:p>
        </w:tc>
      </w:tr>
      <w:tr w:rsidR="009D116A" w:rsidRPr="00B7471B" w:rsidTr="002F7036">
        <w:trPr>
          <w:trHeight w:val="333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Virtualization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VMware, Virtual Box, XEN, KVM, VSphere Client.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Protocols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TCP/UDP, IPv4, IPv6, SSH, DHCP, DNS, NFS, CISCO Switches/Routers/Access Points.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Cluster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Cluster, Veritas Cluster and IBM Xcat.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Storage Devices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VVM 3.1/3.2, RAID Manager, NAS, SAN.</w:t>
            </w:r>
          </w:p>
        </w:tc>
      </w:tr>
      <w:tr w:rsidR="009D116A" w:rsidRPr="00B7471B" w:rsidTr="002F7036">
        <w:trPr>
          <w:trHeight w:val="792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Other Tools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B15DE8" w:rsidP="00B15DE8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Puppet,, GIT&lt; SVN, </w:t>
            </w:r>
            <w:r w:rsidR="009D116A" w:rsidRPr="00B7471B">
              <w:rPr>
                <w:rFonts w:ascii="Times New Roman" w:hAnsi="Times New Roman" w:cs="Times New Roman"/>
                <w:color w:val="000000"/>
              </w:rPr>
              <w:t>OpenStack, AWS, Oracle Enterprise Manager, Jenkins, Nagios, Netcool, Splunk, Symantec NetBackup, TSM, NIS, LDAP, TOAD, Putty, MySQL work bench.</w:t>
            </w:r>
          </w:p>
        </w:tc>
      </w:tr>
    </w:tbl>
    <w:p w:rsidR="009D116A" w:rsidRPr="00B7471B" w:rsidRDefault="009D116A" w:rsidP="009D116A">
      <w:pPr>
        <w:tabs>
          <w:tab w:val="right" w:pos="10080"/>
        </w:tabs>
        <w:spacing w:after="0"/>
        <w:contextualSpacing/>
        <w:rPr>
          <w:rFonts w:ascii="Times New Roman" w:hAnsi="Times New Roman" w:cs="Times New Roman"/>
        </w:rPr>
      </w:pPr>
    </w:p>
    <w:p w:rsidR="00CC7602" w:rsidRPr="00B7471B" w:rsidRDefault="00CC7602" w:rsidP="00CC7602">
      <w:pPr>
        <w:tabs>
          <w:tab w:val="right" w:pos="9360"/>
        </w:tabs>
        <w:spacing w:after="0"/>
        <w:ind w:right="-6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087" w:rsidRPr="00B7471B" w:rsidRDefault="00CC7602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7471B">
        <w:rPr>
          <w:rFonts w:ascii="Times New Roman" w:hAnsi="Times New Roman" w:cs="Times New Roman"/>
          <w:b/>
          <w:noProof/>
          <w:sz w:val="28"/>
          <w:szCs w:val="28"/>
        </w:rPr>
        <w:t>Pro</w:t>
      </w:r>
      <w:r w:rsidR="002052A5" w:rsidRPr="00B7471B">
        <w:rPr>
          <w:rFonts w:ascii="Times New Roman" w:hAnsi="Times New Roman" w:cs="Times New Roman"/>
          <w:b/>
          <w:noProof/>
          <w:sz w:val="28"/>
          <w:szCs w:val="28"/>
        </w:rPr>
        <w:t xml:space="preserve">fessional Experience </w:t>
      </w:r>
    </w:p>
    <w:p w:rsidR="009D2EB1" w:rsidRPr="00CB6BD8" w:rsidRDefault="00B15DE8" w:rsidP="009D2EB1">
      <w:pPr>
        <w:pStyle w:val="BodyText"/>
        <w:contextualSpacing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DevOps Engineer/ Systems </w:t>
      </w:r>
      <w:r w:rsidR="002F7036">
        <w:rPr>
          <w:rFonts w:ascii="Times New Roman" w:hAnsi="Times New Roman"/>
          <w:b/>
          <w:bCs/>
          <w:iCs/>
        </w:rPr>
        <w:t>Engineer</w:t>
      </w:r>
      <w:r w:rsidR="009D2EB1" w:rsidRPr="00CB6BD8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92C4A">
        <w:rPr>
          <w:rFonts w:ascii="Times New Roman" w:hAnsi="Times New Roman"/>
          <w:b/>
          <w:bCs/>
          <w:iCs/>
        </w:rPr>
        <w:tab/>
      </w:r>
      <w:r w:rsidR="009D2EB1" w:rsidRPr="00CB6BD8">
        <w:rPr>
          <w:rFonts w:ascii="Times New Roman" w:hAnsi="Times New Roman"/>
          <w:b/>
          <w:iCs/>
        </w:rPr>
        <w:t>October 2015 to Present</w:t>
      </w:r>
    </w:p>
    <w:p w:rsidR="009D2EB1" w:rsidRPr="00CB6BD8" w:rsidRDefault="0086687F" w:rsidP="009D2EB1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UPS</w:t>
      </w:r>
      <w:r w:rsidR="009D2EB1" w:rsidRPr="00CB6BD8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="002F7036" w:rsidRPr="00CB6BD8">
        <w:rPr>
          <w:rFonts w:ascii="Times New Roman" w:hAnsi="Times New Roman" w:cs="Times New Roman"/>
          <w:b/>
          <w:iCs/>
          <w:sz w:val="24"/>
          <w:szCs w:val="24"/>
        </w:rPr>
        <w:t>Atlanta, GA</w:t>
      </w:r>
    </w:p>
    <w:p w:rsidR="009D2EB1" w:rsidRPr="00CB6BD8" w:rsidRDefault="00B15DE8" w:rsidP="009D2EB1">
      <w:pPr>
        <w:pStyle w:val="BodyText"/>
        <w:contextualSpacing/>
        <w:rPr>
          <w:rFonts w:ascii="Times New Roman" w:hAnsi="Times New Roman"/>
          <w:iCs/>
          <w:sz w:val="22"/>
          <w:szCs w:val="22"/>
        </w:rPr>
      </w:pPr>
      <w:r w:rsidRPr="00CB6BD8">
        <w:rPr>
          <w:rFonts w:ascii="Times New Roman" w:hAnsi="Times New Roman"/>
          <w:b/>
          <w:iCs/>
          <w:sz w:val="22"/>
          <w:szCs w:val="22"/>
        </w:rPr>
        <w:t>Environment:</w:t>
      </w:r>
      <w:r w:rsidR="009D2EB1" w:rsidRPr="00CB6BD8">
        <w:rPr>
          <w:rFonts w:ascii="Times New Roman" w:hAnsi="Times New Roman"/>
          <w:iCs/>
          <w:sz w:val="22"/>
          <w:szCs w:val="22"/>
        </w:rPr>
        <w:t>Red Hat Linux 5/6/7, Ubuntu 12.04/14.04, Fedora 20/22/23, SAN, NFS, VMWare, DELL PowerEdge 2850, 2950, Tivoli Storage Management, Win 2008/2012, MongoDB, SUSE Manage</w:t>
      </w:r>
      <w:r>
        <w:rPr>
          <w:rFonts w:ascii="Times New Roman" w:hAnsi="Times New Roman"/>
          <w:iCs/>
          <w:sz w:val="22"/>
          <w:szCs w:val="22"/>
        </w:rPr>
        <w:t>r, Dell Pseries 630, 650, Puppet, Git, Jenkins, SVN, GIT,</w:t>
      </w:r>
      <w:r w:rsidR="009D2EB1" w:rsidRPr="00CB6BD8">
        <w:rPr>
          <w:rFonts w:ascii="Times New Roman" w:hAnsi="Times New Roman"/>
          <w:iCs/>
          <w:sz w:val="22"/>
          <w:szCs w:val="22"/>
        </w:rPr>
        <w:t xml:space="preserve"> Amazon Web Services (AWS), HP Quality center, Oracle 10g/11g, Oracle Enterprise Linux.</w:t>
      </w:r>
    </w:p>
    <w:p w:rsidR="00424922" w:rsidRPr="00B7471B" w:rsidRDefault="00424922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B7471B">
        <w:rPr>
          <w:rFonts w:ascii="Times New Roman" w:hAnsi="Times New Roman"/>
          <w:b/>
          <w:sz w:val="28"/>
          <w:szCs w:val="28"/>
        </w:rPr>
        <w:t>Responsibilities: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reliability, manage liability and performance improvements for </w:t>
      </w:r>
      <w:r w:rsidRPr="002F7036">
        <w:rPr>
          <w:rFonts w:ascii="Times New Roman" w:hAnsi="Times New Roman" w:cs="Times New Roman"/>
          <w:b/>
        </w:rPr>
        <w:t>Linux enterprises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configuration management tools such as </w:t>
      </w:r>
      <w:r w:rsidRPr="002F7036">
        <w:rPr>
          <w:rFonts w:ascii="Times New Roman" w:hAnsi="Times New Roman" w:cs="Times New Roman"/>
          <w:b/>
        </w:rPr>
        <w:t>Puppet and satellite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2F7036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2F7036">
        <w:rPr>
          <w:rFonts w:ascii="Times New Roman" w:hAnsi="Times New Roman" w:cs="Times New Roman"/>
          <w:b/>
        </w:rPr>
        <w:t>O</w:t>
      </w:r>
      <w:r w:rsidR="00B7471B" w:rsidRPr="002F7036">
        <w:rPr>
          <w:rFonts w:ascii="Times New Roman" w:hAnsi="Times New Roman" w:cs="Times New Roman"/>
          <w:b/>
        </w:rPr>
        <w:t xml:space="preserve">psware </w:t>
      </w:r>
      <w:r w:rsidR="00B7471B" w:rsidRPr="00B7471B">
        <w:rPr>
          <w:rFonts w:ascii="Times New Roman" w:hAnsi="Times New Roman" w:cs="Times New Roman"/>
        </w:rPr>
        <w:t xml:space="preserve">implementation records to populate server specs </w:t>
      </w:r>
      <w:r w:rsidR="00B7471B" w:rsidRPr="002F7036">
        <w:rPr>
          <w:rFonts w:ascii="Times New Roman" w:hAnsi="Times New Roman" w:cs="Times New Roman"/>
          <w:b/>
        </w:rPr>
        <w:t>to kick start</w:t>
      </w:r>
      <w:r w:rsidR="00B7471B" w:rsidRPr="00B7471B">
        <w:rPr>
          <w:rFonts w:ascii="Times New Roman" w:hAnsi="Times New Roman" w:cs="Times New Roman"/>
        </w:rPr>
        <w:t xml:space="preserve"> file for </w:t>
      </w:r>
      <w:r w:rsidR="00B7471B" w:rsidRPr="0086687F">
        <w:rPr>
          <w:rFonts w:ascii="Times New Roman" w:hAnsi="Times New Roman" w:cs="Times New Roman"/>
          <w:b/>
        </w:rPr>
        <w:t>PXE boot process</w:t>
      </w:r>
      <w:r w:rsidR="00B7471B"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Installing and configuring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and creating </w:t>
      </w:r>
      <w:r w:rsidRPr="0086687F">
        <w:rPr>
          <w:rFonts w:ascii="Times New Roman" w:hAnsi="Times New Roman" w:cs="Times New Roman"/>
          <w:b/>
        </w:rPr>
        <w:t>manifests</w:t>
      </w:r>
      <w:r w:rsidRPr="00B7471B">
        <w:rPr>
          <w:rFonts w:ascii="Times New Roman" w:hAnsi="Times New Roman" w:cs="Times New Roman"/>
        </w:rPr>
        <w:t xml:space="preserve"> for new servers and pushing them to servers using modules.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Tested </w:t>
      </w:r>
      <w:r w:rsidRPr="0086687F">
        <w:rPr>
          <w:rFonts w:ascii="Times New Roman" w:hAnsi="Times New Roman" w:cs="Times New Roman"/>
          <w:b/>
        </w:rPr>
        <w:t>Puppet Enterprise</w:t>
      </w:r>
      <w:r w:rsidRPr="00B7471B">
        <w:rPr>
          <w:rFonts w:ascii="Times New Roman" w:hAnsi="Times New Roman" w:cs="Times New Roman"/>
        </w:rPr>
        <w:t xml:space="preserve"> in lab environment and successfully set up node communication.</w:t>
      </w:r>
    </w:p>
    <w:p w:rsidR="002F7036" w:rsidRDefault="00B7471B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to deploy code on multiple servers at a time.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 and monitor scalable infrastructure on </w:t>
      </w:r>
      <w:r w:rsidRPr="0086687F">
        <w:rPr>
          <w:rFonts w:ascii="Times New Roman" w:hAnsi="Times New Roman" w:cs="Times New Roman"/>
          <w:b/>
        </w:rPr>
        <w:t>Amazon web services (AWS)</w:t>
      </w:r>
      <w:r w:rsidRPr="002F7036">
        <w:rPr>
          <w:rFonts w:ascii="Times New Roman" w:hAnsi="Times New Roman" w:cs="Times New Roman"/>
        </w:rPr>
        <w:t>&amp; configuration management using </w:t>
      </w:r>
      <w:r w:rsidRPr="0086687F">
        <w:rPr>
          <w:rFonts w:ascii="Times New Roman" w:hAnsi="Times New Roman" w:cs="Times New Roman"/>
          <w:b/>
        </w:rPr>
        <w:t>puppet.</w:t>
      </w:r>
    </w:p>
    <w:p w:rsidR="00B15DE8" w:rsidRDefault="002F7036" w:rsidP="00B15D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t xml:space="preserve">Deployed </w:t>
      </w:r>
      <w:r w:rsidRPr="00B15DE8">
        <w:rPr>
          <w:rFonts w:ascii="Times New Roman" w:hAnsi="Times New Roman" w:cs="Times New Roman"/>
          <w:b/>
        </w:rPr>
        <w:t>Puppet, Puppet Dashboard, and PuppetDB</w:t>
      </w:r>
      <w:r w:rsidRPr="00B15DE8">
        <w:rPr>
          <w:rFonts w:ascii="Times New Roman" w:hAnsi="Times New Roman" w:cs="Times New Roman"/>
        </w:rPr>
        <w:t xml:space="preserve"> for configuration management to existing infrastructure.</w:t>
      </w:r>
    </w:p>
    <w:p w:rsidR="00B15DE8" w:rsidRPr="00B15DE8" w:rsidRDefault="00B15DE8" w:rsidP="00B15DE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  <w:sz w:val="24"/>
          <w:szCs w:val="24"/>
        </w:rPr>
        <w:t xml:space="preserve">Extensive experience in implementing </w:t>
      </w:r>
      <w:r w:rsidRPr="00B15DE8">
        <w:rPr>
          <w:rFonts w:ascii="Times New Roman" w:hAnsi="Times New Roman" w:cs="Times New Roman"/>
          <w:b/>
          <w:sz w:val="24"/>
          <w:szCs w:val="24"/>
        </w:rPr>
        <w:t>Continuous integration</w:t>
      </w:r>
      <w:r w:rsidRPr="00B15DE8">
        <w:rPr>
          <w:rFonts w:ascii="Times New Roman" w:hAnsi="Times New Roman" w:cs="Times New Roman"/>
          <w:sz w:val="24"/>
          <w:szCs w:val="24"/>
        </w:rPr>
        <w:t xml:space="preserve"> systems for Java based projects using </w:t>
      </w:r>
      <w:r w:rsidRPr="00B15DE8">
        <w:rPr>
          <w:rFonts w:ascii="Times New Roman" w:hAnsi="Times New Roman" w:cs="Times New Roman"/>
          <w:b/>
          <w:sz w:val="24"/>
          <w:szCs w:val="24"/>
        </w:rPr>
        <w:t>Ant, Maven, Jenkins and Hudson</w:t>
      </w:r>
      <w:r w:rsidRPr="00B15DE8">
        <w:rPr>
          <w:rFonts w:ascii="Times New Roman" w:hAnsi="Times New Roman" w:cs="Times New Roman"/>
          <w:sz w:val="24"/>
          <w:szCs w:val="24"/>
        </w:rPr>
        <w:t>.</w:t>
      </w:r>
    </w:p>
    <w:p w:rsidR="002F7036" w:rsidRPr="00B15DE8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15DE8">
        <w:rPr>
          <w:rFonts w:ascii="Times New Roman" w:hAnsi="Times New Roman" w:cs="Times New Roman"/>
        </w:rPr>
        <w:t xml:space="preserve">Experience in version control using </w:t>
      </w:r>
      <w:r w:rsidRPr="00B15DE8">
        <w:rPr>
          <w:rFonts w:ascii="Times New Roman" w:hAnsi="Times New Roman" w:cs="Times New Roman"/>
          <w:b/>
        </w:rPr>
        <w:t>SVN, GIT and GITHUB</w:t>
      </w:r>
      <w:r w:rsidRPr="00B15DE8">
        <w:rPr>
          <w:rFonts w:ascii="Times New Roman" w:hAnsi="Times New Roman" w:cs="Times New Roman"/>
        </w:rPr>
        <w:t xml:space="preserve"> and </w:t>
      </w:r>
      <w:r w:rsidRPr="00B15DE8">
        <w:rPr>
          <w:rFonts w:ascii="Times New Roman" w:hAnsi="Times New Roman" w:cs="Times New Roman"/>
          <w:b/>
        </w:rPr>
        <w:t>continuous integration</w:t>
      </w:r>
      <w:r w:rsidRPr="00B15DE8">
        <w:rPr>
          <w:rFonts w:ascii="Times New Roman" w:hAnsi="Times New Roman" w:cs="Times New Roman"/>
        </w:rPr>
        <w:t xml:space="preserve"> management using </w:t>
      </w:r>
      <w:r w:rsidRPr="00B15DE8">
        <w:rPr>
          <w:rFonts w:ascii="Times New Roman" w:hAnsi="Times New Roman" w:cs="Times New Roman"/>
          <w:b/>
        </w:rPr>
        <w:t>Jenkins.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server provision to modify server parameters and enable bulk server provisioning.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Installation, Configuration and Troubleshooting of </w:t>
      </w:r>
      <w:r w:rsidRPr="0086687F">
        <w:rPr>
          <w:rFonts w:ascii="Times New Roman" w:hAnsi="Times New Roman" w:cs="Times New Roman"/>
          <w:b/>
        </w:rPr>
        <w:t>Tivoli Storage Manager (TSM).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Installation and configuration of database systems e.g</w:t>
      </w:r>
      <w:r w:rsidRPr="0086687F">
        <w:rPr>
          <w:rFonts w:ascii="Times New Roman" w:hAnsi="Times New Roman" w:cs="Times New Roman"/>
          <w:b/>
        </w:rPr>
        <w:t>. Oracle10g in RHE</w:t>
      </w:r>
      <w:r w:rsidR="0086687F">
        <w:rPr>
          <w:rFonts w:ascii="Times New Roman" w:hAnsi="Times New Roman" w:cs="Times New Roman"/>
          <w:b/>
        </w:rPr>
        <w:t>L</w:t>
      </w:r>
      <w:r w:rsidRPr="00B7471B">
        <w:rPr>
          <w:rFonts w:ascii="Times New Roman" w:hAnsi="Times New Roman" w:cs="Times New Roman"/>
        </w:rPr>
        <w:t xml:space="preserve">, </w:t>
      </w:r>
      <w:r w:rsidRPr="0086687F">
        <w:rPr>
          <w:rFonts w:ascii="Times New Roman" w:hAnsi="Times New Roman" w:cs="Times New Roman"/>
          <w:b/>
        </w:rPr>
        <w:t>Centos</w:t>
      </w:r>
      <w:r w:rsidRPr="00B7471B">
        <w:rPr>
          <w:rFonts w:ascii="Times New Roman" w:hAnsi="Times New Roman" w:cs="Times New Roman"/>
        </w:rPr>
        <w:t xml:space="preserve"> environment.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Create / Monitor for active tickets periodically in the </w:t>
      </w:r>
      <w:r w:rsidRPr="0086687F">
        <w:rPr>
          <w:rFonts w:ascii="Times New Roman" w:hAnsi="Times New Roman" w:cs="Times New Roman"/>
          <w:b/>
        </w:rPr>
        <w:t>Global Service Desk</w:t>
      </w:r>
      <w:r w:rsidRPr="00B7471B">
        <w:rPr>
          <w:rFonts w:ascii="Times New Roman" w:hAnsi="Times New Roman" w:cs="Times New Roman"/>
        </w:rPr>
        <w:t xml:space="preserve"> for any new tickets or existing ones.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Installed and configured new hardware and memory and applied patches as needed.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Logical Volume Manager</w:t>
      </w:r>
      <w:r w:rsidRPr="00B7471B">
        <w:rPr>
          <w:rFonts w:ascii="Times New Roman" w:hAnsi="Times New Roman" w:cs="Times New Roman"/>
        </w:rPr>
        <w:t xml:space="preserve"> to create disk groups, volumes, volume groups, and </w:t>
      </w:r>
      <w:r w:rsidRPr="0086687F">
        <w:rPr>
          <w:rFonts w:ascii="Times New Roman" w:hAnsi="Times New Roman" w:cs="Times New Roman"/>
          <w:b/>
        </w:rPr>
        <w:t>RAID’s</w:t>
      </w:r>
      <w:r w:rsidRPr="00B7471B">
        <w:rPr>
          <w:rFonts w:ascii="Times New Roman" w:hAnsi="Times New Roman" w:cs="Times New Roman"/>
        </w:rPr>
        <w:t xml:space="preserve"> and used tools for backup and recovery.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Monitored system performance using </w:t>
      </w:r>
      <w:r w:rsidRPr="0086687F">
        <w:rPr>
          <w:rFonts w:ascii="Times New Roman" w:hAnsi="Times New Roman" w:cs="Times New Roman"/>
          <w:b/>
        </w:rPr>
        <w:t>sar, prof, vmstat, iostat, netstat, Nagios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Worked with open source system network firewall securities like</w:t>
      </w:r>
      <w:r w:rsidRPr="0086687F">
        <w:rPr>
          <w:rFonts w:ascii="Times New Roman" w:hAnsi="Times New Roman" w:cs="Times New Roman"/>
          <w:b/>
        </w:rPr>
        <w:t xml:space="preserve"> iptables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in writing </w:t>
      </w:r>
      <w:r w:rsidRPr="0086687F">
        <w:rPr>
          <w:rFonts w:ascii="Times New Roman" w:hAnsi="Times New Roman" w:cs="Times New Roman"/>
          <w:b/>
        </w:rPr>
        <w:t>Shell scripts</w:t>
      </w:r>
      <w:r w:rsidRPr="00B7471B">
        <w:rPr>
          <w:rFonts w:ascii="Times New Roman" w:hAnsi="Times New Roman" w:cs="Times New Roman"/>
        </w:rPr>
        <w:t xml:space="preserve"> to automate the administrative tasks using cron.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and implementing </w:t>
      </w:r>
      <w:r w:rsidRPr="0086687F">
        <w:rPr>
          <w:rFonts w:ascii="Times New Roman" w:hAnsi="Times New Roman" w:cs="Times New Roman"/>
          <w:b/>
        </w:rPr>
        <w:t>DHCP, DNS, SAMBA</w:t>
      </w:r>
      <w:r w:rsidRPr="00B7471B">
        <w:rPr>
          <w:rFonts w:ascii="Times New Roman" w:hAnsi="Times New Roman" w:cs="Times New Roman"/>
        </w:rPr>
        <w:t xml:space="preserve"> installation and configuration on different Platforms in heterogeneous Network environment.</w:t>
      </w:r>
    </w:p>
    <w:p w:rsidR="00B7471B" w:rsidRPr="0086687F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B7471B">
        <w:rPr>
          <w:rFonts w:ascii="Times New Roman" w:hAnsi="Times New Roman" w:cs="Times New Roman"/>
        </w:rPr>
        <w:t xml:space="preserve">Proficient in Networking and configuring </w:t>
      </w:r>
      <w:r w:rsidRPr="0086687F">
        <w:rPr>
          <w:rFonts w:ascii="Times New Roman" w:hAnsi="Times New Roman" w:cs="Times New Roman"/>
          <w:b/>
        </w:rPr>
        <w:t>TCP/IP, DNS, NFS, NIS, NIS+, SAMBA, LDAP, SSH, SSL, SFTP, SMTP, SNMP.</w:t>
      </w:r>
    </w:p>
    <w:p w:rsid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User, Group management for all the </w:t>
      </w:r>
      <w:r w:rsidRPr="0086687F">
        <w:rPr>
          <w:rFonts w:ascii="Times New Roman" w:hAnsi="Times New Roman" w:cs="Times New Roman"/>
          <w:b/>
        </w:rPr>
        <w:t>UNIX</w:t>
      </w:r>
      <w:r w:rsidRPr="00B7471B">
        <w:rPr>
          <w:rFonts w:ascii="Times New Roman" w:hAnsi="Times New Roman" w:cs="Times New Roman"/>
        </w:rPr>
        <w:t xml:space="preserve"> servers and also used on </w:t>
      </w:r>
      <w:r w:rsidRPr="0086687F">
        <w:rPr>
          <w:rFonts w:ascii="Times New Roman" w:hAnsi="Times New Roman" w:cs="Times New Roman"/>
          <w:b/>
        </w:rPr>
        <w:t>Linux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</w:t>
      </w:r>
      <w:r w:rsidRPr="0086687F">
        <w:rPr>
          <w:rFonts w:ascii="Times New Roman" w:hAnsi="Times New Roman" w:cs="Times New Roman"/>
          <w:b/>
        </w:rPr>
        <w:t>SUDO</w:t>
      </w:r>
      <w:r w:rsidRPr="00B7471B">
        <w:rPr>
          <w:rFonts w:ascii="Times New Roman" w:hAnsi="Times New Roman" w:cs="Times New Roman"/>
        </w:rPr>
        <w:t xml:space="preserve"> and granting root permission to </w:t>
      </w:r>
      <w:r w:rsidRPr="0086687F">
        <w:rPr>
          <w:rFonts w:ascii="Times New Roman" w:hAnsi="Times New Roman" w:cs="Times New Roman"/>
          <w:b/>
        </w:rPr>
        <w:t>Backup Admins/DBAs</w:t>
      </w:r>
      <w:r w:rsidRPr="00B7471B">
        <w:rPr>
          <w:rFonts w:ascii="Times New Roman" w:hAnsi="Times New Roman" w:cs="Times New Roman"/>
        </w:rPr>
        <w:t xml:space="preserve"> to perform root related activities.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Create / Change passwords for users needing access to servers for specific uses.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Creating and modifying Standing Operating procedures for the team.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Modifying/ Writing scripts in </w:t>
      </w:r>
      <w:r w:rsidRPr="0086687F">
        <w:rPr>
          <w:rFonts w:ascii="Times New Roman" w:hAnsi="Times New Roman" w:cs="Times New Roman"/>
          <w:b/>
        </w:rPr>
        <w:t>Bash and Korn shell</w:t>
      </w:r>
      <w:r w:rsidRPr="00B7471B">
        <w:rPr>
          <w:rFonts w:ascii="Times New Roman" w:hAnsi="Times New Roman" w:cs="Times New Roman"/>
        </w:rPr>
        <w:t xml:space="preserve"> for optimizing day to day administration.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system management tasks like user account creation, file system size monitoring, monitor system resources and system maintenance using Shell scripts.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 and configured </w:t>
      </w:r>
      <w:r w:rsidRPr="0086687F">
        <w:rPr>
          <w:rFonts w:ascii="Times New Roman" w:hAnsi="Times New Roman" w:cs="Times New Roman"/>
          <w:b/>
        </w:rPr>
        <w:t>JBoss application server.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Configured </w:t>
      </w:r>
      <w:r w:rsidRPr="0086687F">
        <w:rPr>
          <w:rFonts w:ascii="Times New Roman" w:hAnsi="Times New Roman" w:cs="Times New Roman"/>
          <w:b/>
        </w:rPr>
        <w:t>Linux Kickstart</w:t>
      </w:r>
      <w:r w:rsidRPr="00B7471B">
        <w:rPr>
          <w:rFonts w:ascii="Times New Roman" w:hAnsi="Times New Roman" w:cs="Times New Roman"/>
        </w:rPr>
        <w:t xml:space="preserve"> on multiple servers for network installation. 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Modify kernel parameters and system settings prior handing it over to appropriate teams.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Troubleshoot and work with appropriate teams for HP / DELL hardware for network/storage issues.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Prepared technical documentation for all set up and configuration steps.</w:t>
      </w:r>
    </w:p>
    <w:p w:rsidR="00B7471B" w:rsidRPr="00B7471B" w:rsidRDefault="00B7471B" w:rsidP="00B7471B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CB6BD8" w:rsidRDefault="00B15DE8" w:rsidP="00B7471B">
      <w:pPr>
        <w:pStyle w:val="BodyText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System Engineer/DevOps Consultant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B7471B" w:rsidRPr="00CB6BD8">
        <w:rPr>
          <w:rFonts w:ascii="Times New Roman" w:hAnsi="Times New Roman"/>
          <w:b/>
        </w:rPr>
        <w:t>August 2014 to September 2015</w:t>
      </w: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</w:rPr>
        <w:t>IBM</w:t>
      </w:r>
      <w:r w:rsidR="00B91F73" w:rsidRPr="00CB6BD8">
        <w:rPr>
          <w:rFonts w:ascii="Times New Roman" w:hAnsi="Times New Roman"/>
          <w:b/>
        </w:rPr>
        <w:t>-D</w:t>
      </w:r>
      <w:r w:rsidRPr="00CB6BD8">
        <w:rPr>
          <w:rFonts w:ascii="Times New Roman" w:hAnsi="Times New Roman"/>
          <w:b/>
        </w:rPr>
        <w:t>allas, TX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sz w:val="22"/>
          <w:szCs w:val="22"/>
        </w:rPr>
      </w:pPr>
      <w:r w:rsidRPr="00871A11">
        <w:rPr>
          <w:rFonts w:ascii="Times New Roman" w:hAnsi="Times New Roman"/>
          <w:b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sz w:val="22"/>
          <w:szCs w:val="22"/>
        </w:rPr>
        <w:t xml:space="preserve">RHEL 5/6, HP servers, HMC, EMC VMAX, EMC VNX VG8, IBM DS8300, IBM DS8600, IBM TSM, , LINUX Virtual machines, VMware, Cassandra, Perl Scripting, LAN, LDAP, TCP IP, CITRIX and mobile </w:t>
      </w:r>
      <w:r w:rsidRPr="00871A11">
        <w:rPr>
          <w:rFonts w:ascii="Times New Roman" w:hAnsi="Times New Roman"/>
          <w:sz w:val="22"/>
          <w:szCs w:val="22"/>
        </w:rPr>
        <w:lastRenderedPageBreak/>
        <w:t xml:space="preserve">applications, Oracle RAC, Oracle ASM and ETL applications, </w:t>
      </w:r>
      <w:r w:rsidR="00B15DE8">
        <w:rPr>
          <w:rFonts w:ascii="Times New Roman" w:hAnsi="Times New Roman"/>
          <w:sz w:val="22"/>
          <w:szCs w:val="22"/>
        </w:rPr>
        <w:t xml:space="preserve">WebSphere, Kickstart, Puppet, Git, Maven, Docker, </w:t>
      </w:r>
      <w:r w:rsidRPr="00871A11">
        <w:rPr>
          <w:rFonts w:ascii="Times New Roman" w:hAnsi="Times New Roman"/>
          <w:sz w:val="22"/>
          <w:szCs w:val="22"/>
        </w:rPr>
        <w:t>Active Directory, Jenkins.</w:t>
      </w: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871A11">
        <w:rPr>
          <w:rFonts w:ascii="Times New Roman" w:hAnsi="Times New Roman"/>
          <w:b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Installation, upgrade, and configuration of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Enterprise Linux 6.x,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IBM AIX 6.X</w:t>
      </w:r>
      <w:r w:rsidRPr="0086687F">
        <w:rPr>
          <w:rFonts w:ascii="Times New Roman" w:hAnsi="Times New Roman"/>
          <w:sz w:val="22"/>
          <w:szCs w:val="22"/>
        </w:rPr>
        <w:t xml:space="preserve"> operating systems on large distributed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 of </w:t>
      </w:r>
      <w:r w:rsidRPr="0086687F">
        <w:rPr>
          <w:rFonts w:ascii="Times New Roman" w:hAnsi="Times New Roman"/>
          <w:b/>
          <w:sz w:val="22"/>
          <w:szCs w:val="22"/>
        </w:rPr>
        <w:t>Red Hat Enterprise Linux 6.x</w:t>
      </w:r>
      <w:r w:rsidRPr="0086687F">
        <w:rPr>
          <w:rFonts w:ascii="Times New Roman" w:hAnsi="Times New Roman"/>
          <w:sz w:val="22"/>
          <w:szCs w:val="22"/>
        </w:rPr>
        <w:t xml:space="preserve"> over the local network using </w:t>
      </w:r>
      <w:r w:rsidRPr="0086687F">
        <w:rPr>
          <w:rFonts w:ascii="Times New Roman" w:hAnsi="Times New Roman"/>
          <w:b/>
          <w:sz w:val="22"/>
          <w:szCs w:val="22"/>
        </w:rPr>
        <w:t>Kick-start</w:t>
      </w:r>
      <w:r w:rsidRPr="0086687F">
        <w:rPr>
          <w:rFonts w:ascii="Times New Roman" w:hAnsi="Times New Roman"/>
          <w:sz w:val="22"/>
          <w:szCs w:val="22"/>
        </w:rPr>
        <w:t xml:space="preserve">      installation.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Set up preconfigured </w:t>
      </w:r>
      <w:r w:rsidRPr="0086687F">
        <w:rPr>
          <w:rFonts w:ascii="Times New Roman" w:hAnsi="Times New Roman"/>
          <w:b/>
          <w:sz w:val="22"/>
          <w:szCs w:val="22"/>
        </w:rPr>
        <w:t>RHEL5.x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6.x</w:t>
      </w:r>
      <w:r w:rsidRPr="0086687F">
        <w:rPr>
          <w:rFonts w:ascii="Times New Roman" w:hAnsi="Times New Roman"/>
          <w:sz w:val="22"/>
          <w:szCs w:val="22"/>
        </w:rPr>
        <w:t xml:space="preserve"> on local and in the cloud on </w:t>
      </w:r>
      <w:r w:rsidRPr="0086687F">
        <w:rPr>
          <w:rFonts w:ascii="Times New Roman" w:hAnsi="Times New Roman"/>
          <w:b/>
          <w:sz w:val="22"/>
          <w:szCs w:val="22"/>
        </w:rPr>
        <w:t>AWS EC2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Provisioning of </w:t>
      </w:r>
      <w:r w:rsidRPr="0086687F">
        <w:rPr>
          <w:rFonts w:ascii="Times New Roman" w:hAnsi="Times New Roman"/>
          <w:b/>
          <w:sz w:val="22"/>
          <w:szCs w:val="22"/>
        </w:rPr>
        <w:t>RHEL5.x/6.x</w:t>
      </w:r>
      <w:r w:rsidRPr="0086687F">
        <w:rPr>
          <w:rFonts w:ascii="Times New Roman" w:hAnsi="Times New Roman"/>
          <w:sz w:val="22"/>
          <w:szCs w:val="22"/>
        </w:rPr>
        <w:t xml:space="preserve"> servers via </w:t>
      </w:r>
      <w:r w:rsidRPr="0086687F">
        <w:rPr>
          <w:rFonts w:ascii="Times New Roman" w:hAnsi="Times New Roman"/>
          <w:b/>
          <w:sz w:val="22"/>
          <w:szCs w:val="22"/>
        </w:rPr>
        <w:t>AWS</w:t>
      </w:r>
      <w:r w:rsidRPr="0086687F">
        <w:rPr>
          <w:rFonts w:ascii="Times New Roman" w:hAnsi="Times New Roman"/>
          <w:sz w:val="22"/>
          <w:szCs w:val="22"/>
        </w:rPr>
        <w:t xml:space="preserve"> cloud.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Deployment of Linux configuration and its updates via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Worked with Engineering team to evaluate the adaptability and compatibility of automation tools such as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Storage and update of pre-configured </w:t>
      </w:r>
      <w:r w:rsidRPr="0086687F">
        <w:rPr>
          <w:rFonts w:ascii="Times New Roman" w:hAnsi="Times New Roman"/>
          <w:b/>
          <w:sz w:val="22"/>
          <w:szCs w:val="22"/>
        </w:rPr>
        <w:t>VM images</w:t>
      </w:r>
      <w:r w:rsidRPr="0086687F">
        <w:rPr>
          <w:rFonts w:ascii="Times New Roman" w:hAnsi="Times New Roman"/>
          <w:sz w:val="22"/>
          <w:szCs w:val="22"/>
        </w:rPr>
        <w:t xml:space="preserve">, applications, and tools in </w:t>
      </w:r>
      <w:r w:rsidRPr="0086687F">
        <w:rPr>
          <w:rFonts w:ascii="Times New Roman" w:hAnsi="Times New Roman"/>
          <w:b/>
          <w:sz w:val="22"/>
          <w:szCs w:val="22"/>
        </w:rPr>
        <w:t>Docker</w:t>
      </w:r>
      <w:r w:rsidRPr="0086687F">
        <w:rPr>
          <w:rFonts w:ascii="Times New Roman" w:hAnsi="Times New Roman"/>
          <w:sz w:val="22"/>
          <w:szCs w:val="22"/>
        </w:rPr>
        <w:t xml:space="preserve"> to reduce the downtime and maintain high availability.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Assisted the release management team on various software build updates and maintained continuous integrity/revisions of the build codes via </w:t>
      </w:r>
      <w:r w:rsidRPr="0086687F">
        <w:rPr>
          <w:rFonts w:ascii="Times New Roman" w:hAnsi="Times New Roman"/>
          <w:b/>
          <w:sz w:val="22"/>
          <w:szCs w:val="22"/>
        </w:rPr>
        <w:t xml:space="preserve">Jenkins </w:t>
      </w:r>
      <w:r w:rsidRPr="0086687F">
        <w:rPr>
          <w:rFonts w:ascii="Times New Roman" w:hAnsi="Times New Roman"/>
          <w:sz w:val="22"/>
          <w:szCs w:val="22"/>
        </w:rPr>
        <w:t xml:space="preserve">easy debugging and troubleshooting. 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common DevOps tools like </w:t>
      </w:r>
      <w:r w:rsidRPr="0086687F">
        <w:rPr>
          <w:rFonts w:ascii="Times New Roman" w:hAnsi="Times New Roman"/>
          <w:b/>
          <w:sz w:val="22"/>
          <w:szCs w:val="22"/>
        </w:rPr>
        <w:t>GIT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Maven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Jenkins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Automation of Centralized configuration management of essential services.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Administration and support on </w:t>
      </w:r>
      <w:r w:rsidRPr="0086687F">
        <w:rPr>
          <w:rFonts w:ascii="Times New Roman" w:hAnsi="Times New Roman"/>
          <w:b/>
          <w:sz w:val="22"/>
          <w:szCs w:val="22"/>
        </w:rPr>
        <w:t>Red Hat Enterprise Linux 5.x/6.x.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Server consolidation and virtualization via </w:t>
      </w:r>
      <w:r w:rsidRPr="0086687F">
        <w:rPr>
          <w:rFonts w:ascii="Times New Roman" w:hAnsi="Times New Roman"/>
          <w:b/>
          <w:sz w:val="22"/>
          <w:szCs w:val="22"/>
        </w:rPr>
        <w:t>VMware</w:t>
      </w:r>
      <w:r w:rsidRPr="0086687F">
        <w:rPr>
          <w:rFonts w:ascii="Times New Roman" w:hAnsi="Times New Roman"/>
          <w:sz w:val="22"/>
          <w:szCs w:val="22"/>
        </w:rPr>
        <w:t xml:space="preserve"> virtual infrastructure such as </w:t>
      </w:r>
      <w:r w:rsidRPr="0086687F">
        <w:rPr>
          <w:rFonts w:ascii="Times New Roman" w:hAnsi="Times New Roman"/>
          <w:b/>
          <w:sz w:val="22"/>
          <w:szCs w:val="22"/>
        </w:rPr>
        <w:t>VMwareESX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VMware Virtual Center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Virtual SMP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Hardware and OS monitoring via </w:t>
      </w:r>
      <w:r w:rsidRPr="0086687F">
        <w:rPr>
          <w:rFonts w:ascii="Times New Roman" w:hAnsi="Times New Roman"/>
          <w:b/>
          <w:sz w:val="22"/>
          <w:szCs w:val="22"/>
        </w:rPr>
        <w:t>Nagios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Performed System Backup using </w:t>
      </w:r>
      <w:r w:rsidRPr="0086687F">
        <w:rPr>
          <w:rFonts w:ascii="Times New Roman" w:hAnsi="Times New Roman"/>
          <w:b/>
          <w:sz w:val="22"/>
          <w:szCs w:val="22"/>
        </w:rPr>
        <w:t xml:space="preserve">Veritas </w:t>
      </w:r>
      <w:r w:rsidR="00B15DE8" w:rsidRPr="0086687F">
        <w:rPr>
          <w:rFonts w:ascii="Times New Roman" w:hAnsi="Times New Roman"/>
          <w:b/>
          <w:sz w:val="22"/>
          <w:szCs w:val="22"/>
        </w:rPr>
        <w:t>NetBackup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>Enterprise wide</w:t>
      </w:r>
      <w:r w:rsidRPr="0086687F">
        <w:rPr>
          <w:rFonts w:ascii="Times New Roman" w:hAnsi="Times New Roman"/>
          <w:sz w:val="22"/>
          <w:szCs w:val="22"/>
        </w:rPr>
        <w:t xml:space="preserve"> backup and recovery and to centrally manage storage resources through a single console.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Backup and restoration of </w:t>
      </w:r>
      <w:r w:rsidRPr="0086687F">
        <w:rPr>
          <w:rFonts w:ascii="Times New Roman" w:hAnsi="Times New Roman"/>
          <w:b/>
          <w:sz w:val="22"/>
          <w:szCs w:val="22"/>
        </w:rPr>
        <w:t>Database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SQL</w:t>
      </w:r>
      <w:r w:rsidRPr="0086687F">
        <w:rPr>
          <w:rFonts w:ascii="Times New Roman" w:hAnsi="Times New Roman"/>
          <w:sz w:val="22"/>
          <w:szCs w:val="22"/>
        </w:rPr>
        <w:t xml:space="preserve"> scripts.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Networking services configuration such as </w:t>
      </w:r>
      <w:r w:rsidRPr="0086687F">
        <w:rPr>
          <w:rFonts w:ascii="Times New Roman" w:hAnsi="Times New Roman"/>
          <w:b/>
          <w:sz w:val="22"/>
          <w:szCs w:val="22"/>
        </w:rPr>
        <w:t xml:space="preserve">DNS, SSH, </w:t>
      </w:r>
      <w:r w:rsidRPr="0086687F">
        <w:rPr>
          <w:rFonts w:ascii="Times New Roman" w:hAnsi="Times New Roman"/>
          <w:sz w:val="22"/>
          <w:szCs w:val="22"/>
        </w:rPr>
        <w:t>and</w:t>
      </w:r>
      <w:r w:rsidRPr="0086687F">
        <w:rPr>
          <w:rFonts w:ascii="Times New Roman" w:hAnsi="Times New Roman"/>
          <w:b/>
          <w:sz w:val="22"/>
          <w:szCs w:val="22"/>
        </w:rPr>
        <w:t xml:space="preserve"> DHCP </w:t>
      </w:r>
      <w:r w:rsidRPr="0086687F">
        <w:rPr>
          <w:rFonts w:ascii="Times New Roman" w:hAnsi="Times New Roman"/>
          <w:sz w:val="22"/>
          <w:szCs w:val="22"/>
        </w:rPr>
        <w:t xml:space="preserve">in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Linux </w:t>
      </w:r>
      <w:r w:rsidRPr="0086687F">
        <w:rPr>
          <w:rFonts w:ascii="Times New Roman" w:hAnsi="Times New Roman"/>
          <w:sz w:val="22"/>
          <w:szCs w:val="22"/>
        </w:rPr>
        <w:t>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and monitored clustering on </w:t>
      </w:r>
      <w:r w:rsidRPr="0086687F">
        <w:rPr>
          <w:rFonts w:ascii="Times New Roman" w:hAnsi="Times New Roman"/>
          <w:b/>
          <w:sz w:val="22"/>
          <w:szCs w:val="22"/>
        </w:rPr>
        <w:t>IBM p series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HACMP 5.2</w:t>
      </w:r>
      <w:r w:rsidRPr="0086687F">
        <w:rPr>
          <w:rFonts w:ascii="Times New Roman" w:hAnsi="Times New Roman"/>
          <w:sz w:val="22"/>
          <w:szCs w:val="22"/>
        </w:rPr>
        <w:t xml:space="preserve">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Applied new </w:t>
      </w:r>
      <w:r w:rsidRPr="0086687F">
        <w:rPr>
          <w:rFonts w:ascii="Times New Roman" w:hAnsi="Times New Roman"/>
          <w:b/>
          <w:sz w:val="22"/>
          <w:szCs w:val="22"/>
        </w:rPr>
        <w:t>patches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packages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 xml:space="preserve">AIX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Red Hat Linux</w:t>
      </w:r>
      <w:r w:rsidRPr="0086687F">
        <w:rPr>
          <w:rFonts w:ascii="Times New Roman" w:hAnsi="Times New Roman"/>
          <w:sz w:val="22"/>
          <w:szCs w:val="22"/>
        </w:rPr>
        <w:t xml:space="preserve"> Servers and handled issues arising out of them.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Maintained availability, increased capacity and performance of production machines by upgrading their hardware and firmware.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Attached </w:t>
      </w:r>
      <w:r w:rsidRPr="0086687F">
        <w:rPr>
          <w:rFonts w:ascii="Times New Roman" w:hAnsi="Times New Roman"/>
          <w:b/>
          <w:bCs/>
          <w:sz w:val="22"/>
          <w:szCs w:val="22"/>
        </w:rPr>
        <w:t>LUNS</w:t>
      </w:r>
      <w:r w:rsidRPr="0086687F">
        <w:rPr>
          <w:rFonts w:ascii="Times New Roman" w:hAnsi="Times New Roman"/>
          <w:bCs/>
          <w:sz w:val="22"/>
          <w:szCs w:val="22"/>
        </w:rPr>
        <w:t xml:space="preserve"> provided by the Storage team to the required Unix/Linux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and managed physical volumes, volume groups, and logical volumes.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Extended logical volumes based on the user and group requirements online using </w:t>
      </w:r>
      <w:r w:rsidRPr="0086687F">
        <w:rPr>
          <w:rFonts w:ascii="Times New Roman" w:hAnsi="Times New Roman"/>
          <w:b/>
          <w:sz w:val="22"/>
          <w:szCs w:val="22"/>
        </w:rPr>
        <w:t xml:space="preserve">Logical Volume Management </w:t>
      </w:r>
      <w:r w:rsidRPr="0086687F">
        <w:rPr>
          <w:rFonts w:ascii="Times New Roman" w:hAnsi="Times New Roman"/>
          <w:sz w:val="22"/>
          <w:szCs w:val="22"/>
        </w:rPr>
        <w:t>(</w:t>
      </w:r>
      <w:r w:rsidRPr="0086687F">
        <w:rPr>
          <w:rFonts w:ascii="Times New Roman" w:hAnsi="Times New Roman"/>
          <w:b/>
          <w:sz w:val="22"/>
          <w:szCs w:val="22"/>
        </w:rPr>
        <w:t>LVM</w:t>
      </w:r>
      <w:r w:rsidRPr="0086687F">
        <w:rPr>
          <w:rFonts w:ascii="Times New Roman" w:hAnsi="Times New Roman"/>
          <w:sz w:val="22"/>
          <w:szCs w:val="22"/>
        </w:rPr>
        <w:t>) commands.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Implemented Web Application Servers like Oracle Web Logic in Red Hat Linux environment respectively.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Monitored </w:t>
      </w:r>
      <w:r w:rsidRPr="0086687F">
        <w:rPr>
          <w:rFonts w:ascii="Times New Roman" w:hAnsi="Times New Roman"/>
          <w:b/>
          <w:sz w:val="22"/>
          <w:szCs w:val="22"/>
        </w:rPr>
        <w:t>failovers</w:t>
      </w:r>
      <w:r w:rsidRPr="0086687F">
        <w:rPr>
          <w:rFonts w:ascii="Times New Roman" w:hAnsi="Times New Roman"/>
          <w:sz w:val="22"/>
          <w:szCs w:val="22"/>
        </w:rPr>
        <w:t xml:space="preserve"> in </w:t>
      </w:r>
      <w:r w:rsidRPr="0086687F">
        <w:rPr>
          <w:rFonts w:ascii="Times New Roman" w:hAnsi="Times New Roman"/>
          <w:b/>
          <w:sz w:val="22"/>
          <w:szCs w:val="22"/>
        </w:rPr>
        <w:t>HACMP</w:t>
      </w:r>
      <w:r w:rsidRPr="0086687F">
        <w:rPr>
          <w:rFonts w:ascii="Times New Roman" w:hAnsi="Times New Roman"/>
          <w:sz w:val="22"/>
          <w:szCs w:val="22"/>
        </w:rPr>
        <w:t xml:space="preserve"> cluster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users; enabled user permissions and maintained User &amp; Group quotas on </w:t>
      </w:r>
      <w:r w:rsidRPr="0086687F">
        <w:rPr>
          <w:rFonts w:ascii="Times New Roman" w:hAnsi="Times New Roman"/>
          <w:b/>
          <w:sz w:val="22"/>
          <w:szCs w:val="22"/>
        </w:rPr>
        <w:t>Solaris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Linux</w:t>
      </w:r>
      <w:r w:rsidRPr="0086687F">
        <w:rPr>
          <w:rFonts w:ascii="Times New Roman" w:hAnsi="Times New Roman"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Implementation of </w:t>
      </w:r>
      <w:r w:rsidRPr="0086687F">
        <w:rPr>
          <w:rFonts w:ascii="Times New Roman" w:hAnsi="Times New Roman"/>
          <w:b/>
          <w:sz w:val="22"/>
          <w:szCs w:val="22"/>
        </w:rPr>
        <w:t>Shell scripting</w:t>
      </w:r>
      <w:r w:rsidRPr="0086687F">
        <w:rPr>
          <w:rFonts w:ascii="Times New Roman" w:hAnsi="Times New Roman"/>
          <w:sz w:val="22"/>
          <w:szCs w:val="22"/>
        </w:rPr>
        <w:t xml:space="preserve"> to automate the administrative tasks using </w:t>
      </w:r>
      <w:r w:rsidRPr="0086687F">
        <w:rPr>
          <w:rFonts w:ascii="Times New Roman" w:hAnsi="Times New Roman"/>
          <w:b/>
          <w:sz w:val="22"/>
          <w:szCs w:val="22"/>
        </w:rPr>
        <w:t>cron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</w:t>
      </w:r>
      <w:r w:rsidRPr="0086687F">
        <w:rPr>
          <w:rFonts w:ascii="Times New Roman" w:hAnsi="Times New Roman"/>
          <w:b/>
          <w:sz w:val="22"/>
          <w:szCs w:val="22"/>
        </w:rPr>
        <w:t>KVM</w:t>
      </w:r>
      <w:r w:rsidRPr="0086687F">
        <w:rPr>
          <w:rFonts w:ascii="Times New Roman" w:hAnsi="Times New Roman"/>
          <w:sz w:val="22"/>
          <w:szCs w:val="22"/>
        </w:rPr>
        <w:t>s while running Linux images in multiple virtual machines.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b/>
          <w:sz w:val="22"/>
          <w:szCs w:val="22"/>
        </w:rPr>
        <w:t>Kernel parameters tuning</w:t>
      </w:r>
      <w:r w:rsidRPr="0086687F">
        <w:rPr>
          <w:rFonts w:ascii="Times New Roman" w:hAnsi="Times New Roman"/>
          <w:sz w:val="22"/>
          <w:szCs w:val="22"/>
        </w:rPr>
        <w:t xml:space="preserve"> based on the application/database requirement.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Performance issues troubleshooting 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IBM AIX </w:t>
      </w:r>
      <w:r w:rsidRPr="0086687F">
        <w:rPr>
          <w:rFonts w:ascii="Times New Roman" w:hAnsi="Times New Roman"/>
          <w:bCs/>
          <w:sz w:val="22"/>
          <w:szCs w:val="22"/>
        </w:rPr>
        <w:t>and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Red Hat Linux</w:t>
      </w:r>
      <w:r w:rsidRPr="0086687F">
        <w:rPr>
          <w:rFonts w:ascii="Times New Roman" w:hAnsi="Times New Roman"/>
          <w:bCs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Created project report and wrote technical document for various projects.</w:t>
      </w:r>
    </w:p>
    <w:p w:rsidR="00B7471B" w:rsidRPr="0086687F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</w:t>
      </w:r>
      <w:r w:rsidR="00B91F73" w:rsidRPr="00871A11">
        <w:rPr>
          <w:rFonts w:ascii="Times New Roman" w:hAnsi="Times New Roman"/>
          <w:b/>
        </w:rPr>
        <w:t xml:space="preserve">em Administrator </w:t>
      </w:r>
      <w:r w:rsidR="00B15DE8">
        <w:rPr>
          <w:rFonts w:ascii="Times New Roman" w:hAnsi="Times New Roman"/>
          <w:b/>
        </w:rPr>
        <w:t>/ Engineer</w:t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  <w:bCs/>
        </w:rPr>
        <w:t>October 2012</w:t>
      </w:r>
      <w:r w:rsidRPr="00871A11">
        <w:rPr>
          <w:rFonts w:ascii="Times New Roman" w:hAnsi="Times New Roman"/>
          <w:b/>
          <w:bCs/>
        </w:rPr>
        <w:t xml:space="preserve"> to </w:t>
      </w:r>
      <w:r w:rsidR="00B91F73" w:rsidRPr="00871A11">
        <w:rPr>
          <w:rFonts w:ascii="Times New Roman" w:hAnsi="Times New Roman"/>
          <w:b/>
          <w:bCs/>
        </w:rPr>
        <w:t>July</w:t>
      </w:r>
      <w:r w:rsidRPr="00871A11">
        <w:rPr>
          <w:rFonts w:ascii="Times New Roman" w:hAnsi="Times New Roman"/>
          <w:b/>
          <w:bCs/>
        </w:rPr>
        <w:t xml:space="preserve"> 201</w:t>
      </w:r>
      <w:r w:rsidR="00B91F73" w:rsidRPr="00871A11">
        <w:rPr>
          <w:rFonts w:ascii="Times New Roman" w:hAnsi="Times New Roman"/>
          <w:b/>
          <w:bCs/>
        </w:rPr>
        <w:t>4</w:t>
      </w:r>
    </w:p>
    <w:p w:rsidR="00B7471B" w:rsidRPr="00871A11" w:rsidRDefault="00B91F73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Wal</w:t>
      </w:r>
      <w:r w:rsidR="00F724DA">
        <w:rPr>
          <w:rFonts w:ascii="Times New Roman" w:hAnsi="Times New Roman"/>
          <w:b/>
          <w:bCs/>
        </w:rPr>
        <w:t>-M</w:t>
      </w:r>
      <w:r w:rsidRPr="00871A11">
        <w:rPr>
          <w:rFonts w:ascii="Times New Roman" w:hAnsi="Times New Roman"/>
          <w:b/>
          <w:bCs/>
        </w:rPr>
        <w:t>art - Bentonville, AR</w:t>
      </w:r>
      <w:r w:rsidR="00B7471B" w:rsidRPr="00871A11">
        <w:rPr>
          <w:rFonts w:ascii="Times New Roman" w:hAnsi="Times New Roman"/>
          <w:b/>
          <w:bCs/>
        </w:rPr>
        <w:tab/>
      </w:r>
    </w:p>
    <w:p w:rsidR="007C0906" w:rsidRPr="007C0906" w:rsidRDefault="007C0906" w:rsidP="007C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7C0906">
        <w:rPr>
          <w:rFonts w:ascii="Times New Roman" w:hAnsi="Times New Roman" w:cs="Times New Roman"/>
          <w:b/>
        </w:rPr>
        <w:t xml:space="preserve">Environment: </w:t>
      </w:r>
      <w:r w:rsidRPr="007C0906">
        <w:rPr>
          <w:rFonts w:ascii="Times New Roman" w:hAnsi="Times New Roman" w:cs="Times New Roman"/>
        </w:rPr>
        <w:t>RHEL, AIX, SLES, DNS, DHCP, Quos, Samba, SSH, IPSec, Cisco, NIS, Bash, Shell</w:t>
      </w:r>
    </w:p>
    <w:p w:rsidR="00B7471B" w:rsidRDefault="00B7471B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  <w:r w:rsidRPr="00871A11">
        <w:rPr>
          <w:rFonts w:ascii="Times New Roman" w:hAnsi="Times New Roman"/>
          <w:bCs/>
          <w:sz w:val="28"/>
          <w:szCs w:val="28"/>
        </w:rPr>
        <w:tab/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all </w:t>
      </w:r>
      <w:r w:rsidRPr="0086687F">
        <w:rPr>
          <w:rFonts w:ascii="Times New Roman" w:hAnsi="Times New Roman"/>
          <w:b/>
          <w:bCs/>
          <w:sz w:val="22"/>
          <w:szCs w:val="22"/>
        </w:rPr>
        <w:t>Linux systems</w:t>
      </w:r>
      <w:r w:rsidRPr="0086687F">
        <w:rPr>
          <w:rFonts w:ascii="Times New Roman" w:hAnsi="Times New Roman"/>
          <w:bCs/>
          <w:sz w:val="22"/>
          <w:szCs w:val="22"/>
        </w:rPr>
        <w:t xml:space="preserve"> to authenticate to </w:t>
      </w:r>
      <w:r w:rsidRPr="0086687F">
        <w:rPr>
          <w:rFonts w:ascii="Times New Roman" w:hAnsi="Times New Roman"/>
          <w:b/>
          <w:bCs/>
          <w:sz w:val="22"/>
          <w:szCs w:val="22"/>
        </w:rPr>
        <w:t>Windows Active Directory</w:t>
      </w:r>
      <w:r w:rsidRPr="0086687F">
        <w:rPr>
          <w:rFonts w:ascii="Times New Roman" w:hAnsi="Times New Roman"/>
          <w:bCs/>
          <w:sz w:val="22"/>
          <w:szCs w:val="22"/>
        </w:rPr>
        <w:t xml:space="preserve"> using </w:t>
      </w:r>
      <w:r w:rsidRPr="0086687F">
        <w:rPr>
          <w:rFonts w:ascii="Times New Roman" w:hAnsi="Times New Roman"/>
          <w:b/>
          <w:bCs/>
          <w:sz w:val="22"/>
          <w:szCs w:val="22"/>
        </w:rPr>
        <w:t>Kerberos and LDAP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our Network to integrate Windows systems with Linux systems including </w:t>
      </w:r>
      <w:r w:rsidRPr="0086687F">
        <w:rPr>
          <w:rFonts w:ascii="Times New Roman" w:hAnsi="Times New Roman"/>
          <w:b/>
          <w:bCs/>
          <w:sz w:val="22"/>
          <w:szCs w:val="22"/>
        </w:rPr>
        <w:t>SAMBA sharing, Print servers, and Router configurations.</w:t>
      </w:r>
    </w:p>
    <w:p w:rsidR="00F32329" w:rsidRPr="00F32329" w:rsidRDefault="00F32329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Experience designing and implementing load balancing solutions with </w:t>
      </w:r>
      <w:r w:rsidRPr="00F32329"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F5 load balancers</w:t>
      </w: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 xml:space="preserve"> and Cisco load balancers (CSS and ACE)</w:t>
      </w:r>
      <w:r w:rsidRPr="00F32329">
        <w:rPr>
          <w:rStyle w:val="apple-converted-space"/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> 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Worked on reliability, manage liability and performance improvements for Linux enterprises.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Install/Configure </w:t>
      </w:r>
      <w:r w:rsidRPr="0086687F">
        <w:rPr>
          <w:rFonts w:ascii="Times New Roman" w:hAnsi="Times New Roman"/>
          <w:b/>
          <w:bCs/>
          <w:sz w:val="22"/>
          <w:szCs w:val="22"/>
        </w:rPr>
        <w:t>VMware ESX 3.5</w:t>
      </w:r>
      <w:r w:rsidRPr="0086687F">
        <w:rPr>
          <w:rFonts w:ascii="Times New Roman" w:hAnsi="Times New Roman"/>
          <w:bCs/>
          <w:sz w:val="22"/>
          <w:szCs w:val="22"/>
        </w:rPr>
        <w:t xml:space="preserve"> environment with a </w:t>
      </w:r>
      <w:r w:rsidRPr="0086687F">
        <w:rPr>
          <w:rFonts w:ascii="Times New Roman" w:hAnsi="Times New Roman"/>
          <w:b/>
          <w:bCs/>
          <w:sz w:val="22"/>
          <w:szCs w:val="22"/>
        </w:rPr>
        <w:t>NetApp Backend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and manage implementation of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Samba, PHP projects, DNS, LDAP, Kickstart, IPTables Firewall, NFS, NIS, SSH, Open Source Apps, and User Administration.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Used configuration management tools such as </w:t>
      </w:r>
      <w:r w:rsidRPr="0086687F">
        <w:rPr>
          <w:rFonts w:ascii="Times New Roman" w:hAnsi="Times New Roman"/>
          <w:b/>
          <w:bCs/>
          <w:sz w:val="22"/>
          <w:szCs w:val="22"/>
        </w:rPr>
        <w:t>Puppet and satellite.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Active Directory </w:t>
      </w:r>
      <w:r w:rsidRPr="0086687F">
        <w:rPr>
          <w:rFonts w:ascii="Times New Roman" w:hAnsi="Times New Roman"/>
          <w:bCs/>
          <w:sz w:val="22"/>
          <w:szCs w:val="22"/>
        </w:rPr>
        <w:t xml:space="preserve">for user and computer management and created group policies.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Windows DFS to manage all shares.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Installed and configured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DNS.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all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Linux and Windows </w:t>
      </w:r>
      <w:r w:rsidRPr="0086687F">
        <w:rPr>
          <w:rFonts w:ascii="Times New Roman" w:hAnsi="Times New Roman"/>
          <w:bCs/>
          <w:sz w:val="22"/>
          <w:szCs w:val="22"/>
        </w:rPr>
        <w:t xml:space="preserve">systems backups using Backup Exec.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network infrastructure using </w:t>
      </w:r>
      <w:r w:rsidRPr="0086687F">
        <w:rPr>
          <w:rFonts w:ascii="Times New Roman" w:hAnsi="Times New Roman"/>
          <w:b/>
          <w:bCs/>
          <w:sz w:val="22"/>
          <w:szCs w:val="22"/>
        </w:rPr>
        <w:t>VLAN and load balancers</w:t>
      </w:r>
      <w:r w:rsidRPr="0086687F">
        <w:rPr>
          <w:rFonts w:ascii="Times New Roman" w:hAnsi="Times New Roman"/>
          <w:bCs/>
          <w:sz w:val="22"/>
          <w:szCs w:val="22"/>
        </w:rPr>
        <w:t>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Administer and maintain all servers running Linux/Windows to maintain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 24x7 </w:t>
      </w:r>
      <w:r w:rsidRPr="0086687F">
        <w:rPr>
          <w:rFonts w:ascii="Times New Roman" w:hAnsi="Times New Roman"/>
          <w:bCs/>
          <w:sz w:val="22"/>
          <w:szCs w:val="22"/>
        </w:rPr>
        <w:t xml:space="preserve">uptime environment.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Oversaw maintenance of file systems, created a schedule for periodic processes, monitored and reported on resource usage, maintained communication with users regarding Linux/Windows systems, and made management aware of training requirements.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Measure, monitor and report systems capacity usage, create and adjust plans as required based on future demand and historical input.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an instant messaging solution using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Openfire and Psi.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securing all Linux servers using </w:t>
      </w:r>
      <w:r w:rsidRPr="0086687F">
        <w:rPr>
          <w:rFonts w:ascii="Times New Roman" w:hAnsi="Times New Roman"/>
          <w:b/>
          <w:bCs/>
          <w:sz w:val="22"/>
          <w:szCs w:val="22"/>
        </w:rPr>
        <w:t>IPTables, SSH, Syslog, and Log watch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</w:t>
      </w:r>
      <w:r w:rsidRPr="0086687F">
        <w:rPr>
          <w:rFonts w:ascii="Times New Roman" w:hAnsi="Times New Roman"/>
          <w:b/>
          <w:bCs/>
          <w:sz w:val="22"/>
          <w:szCs w:val="22"/>
        </w:rPr>
        <w:t>Kickstart</w:t>
      </w:r>
      <w:r w:rsidRPr="0086687F">
        <w:rPr>
          <w:rFonts w:ascii="Times New Roman" w:hAnsi="Times New Roman"/>
          <w:bCs/>
          <w:sz w:val="22"/>
          <w:szCs w:val="22"/>
        </w:rPr>
        <w:t xml:space="preserve"> to streamline all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Linux </w:t>
      </w:r>
      <w:r w:rsidRPr="0086687F">
        <w:rPr>
          <w:rFonts w:ascii="Times New Roman" w:hAnsi="Times New Roman"/>
          <w:bCs/>
          <w:sz w:val="22"/>
          <w:szCs w:val="22"/>
        </w:rPr>
        <w:t>installations.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Responsible for Process administration (i.e. monitoring processes using PS utility, signaling a running process using KILL and KILLALL command, monitoring processes and system load using TOPAS, VMSTAT, SVMON and UPTIME utilities, monitoring logs, scheduling processes using CRON utility and ZENA.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  <w:bookmarkStart w:id="0" w:name="_GoBack"/>
      <w:bookmarkEnd w:id="0"/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System Ad</w:t>
      </w:r>
      <w:r w:rsidR="00E56431" w:rsidRPr="00871A11">
        <w:rPr>
          <w:rFonts w:ascii="Times New Roman" w:hAnsi="Times New Roman"/>
          <w:b/>
        </w:rPr>
        <w:t>ministrator</w:t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  <w:bCs/>
        </w:rPr>
        <w:t>January 2009</w:t>
      </w:r>
      <w:r w:rsidRPr="00871A11">
        <w:rPr>
          <w:rFonts w:ascii="Times New Roman" w:hAnsi="Times New Roman"/>
          <w:b/>
          <w:bCs/>
        </w:rPr>
        <w:t xml:space="preserve"> to </w:t>
      </w:r>
      <w:r w:rsidR="00E56431" w:rsidRPr="00871A11">
        <w:rPr>
          <w:rFonts w:ascii="Times New Roman" w:hAnsi="Times New Roman"/>
          <w:b/>
          <w:bCs/>
        </w:rPr>
        <w:t>August 2012</w:t>
      </w:r>
    </w:p>
    <w:p w:rsidR="00B7471B" w:rsidRPr="00871A11" w:rsidRDefault="00E56431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Capital One -Plano, TX</w:t>
      </w:r>
    </w:p>
    <w:p w:rsidR="00871A11" w:rsidRPr="00B7471B" w:rsidRDefault="00871A11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Cs/>
          <w:sz w:val="22"/>
          <w:szCs w:val="22"/>
        </w:rPr>
      </w:pPr>
      <w:r w:rsidRPr="00871A11">
        <w:rPr>
          <w:rFonts w:ascii="Times New Roman" w:hAnsi="Times New Roman"/>
          <w:b/>
          <w:bCs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bCs/>
          <w:sz w:val="22"/>
          <w:szCs w:val="22"/>
        </w:rPr>
        <w:t xml:space="preserve">Red Hat Linux (RHEL 4/5), Logical Volume Manager, Global File System, Red Hat Cluster Servers, Oracle, DNS, NIS, </w:t>
      </w:r>
      <w:r w:rsidR="0086687F" w:rsidRPr="00871A11">
        <w:rPr>
          <w:rFonts w:ascii="Times New Roman" w:hAnsi="Times New Roman"/>
          <w:bCs/>
          <w:sz w:val="22"/>
          <w:szCs w:val="22"/>
        </w:rPr>
        <w:t>and NFS</w:t>
      </w:r>
      <w:r w:rsidRPr="00871A11">
        <w:rPr>
          <w:rFonts w:ascii="Times New Roman" w:hAnsi="Times New Roman"/>
          <w:bCs/>
          <w:sz w:val="22"/>
          <w:szCs w:val="22"/>
        </w:rPr>
        <w:t>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Installation of patches and packages using </w:t>
      </w:r>
      <w:r w:rsidRPr="0086687F">
        <w:rPr>
          <w:rFonts w:ascii="Times New Roman" w:hAnsi="Times New Roman"/>
          <w:b/>
          <w:bCs/>
        </w:rPr>
        <w:t>RPM and yum in Red hat Linux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Created and modified application related objects, created Profiles, users, roles and maintained system security.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setting up cron jobs scripts on production servers.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SAMBA</w:t>
      </w:r>
      <w:r w:rsidRPr="00B7471B">
        <w:rPr>
          <w:rFonts w:ascii="Times New Roman" w:hAnsi="Times New Roman"/>
          <w:bCs/>
        </w:rPr>
        <w:t xml:space="preserve"> server for Windows and </w:t>
      </w:r>
      <w:r w:rsidRPr="0086687F">
        <w:rPr>
          <w:rFonts w:ascii="Times New Roman" w:hAnsi="Times New Roman"/>
          <w:b/>
          <w:bCs/>
        </w:rPr>
        <w:t>Linux</w:t>
      </w:r>
      <w:r w:rsidRPr="00B7471B">
        <w:rPr>
          <w:rFonts w:ascii="Times New Roman" w:hAnsi="Times New Roman"/>
          <w:bCs/>
        </w:rPr>
        <w:t xml:space="preserve"> connectivity.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Monitored System Activities like CPU, Memory, Disk and Swap space usage to avoid any performance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on reliability, manage liability and performance improvements </w:t>
      </w:r>
      <w:r w:rsidRPr="0086687F">
        <w:rPr>
          <w:rFonts w:ascii="Times New Roman" w:hAnsi="Times New Roman"/>
          <w:b/>
          <w:bCs/>
        </w:rPr>
        <w:t>for Linux enterprises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writing/modifying scripts using bash, ksh, and python for day-to-day administration.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Modified Kernel parameters to improve the server performance </w:t>
      </w:r>
      <w:r w:rsidRPr="0086687F">
        <w:rPr>
          <w:rFonts w:ascii="Times New Roman" w:hAnsi="Times New Roman"/>
          <w:b/>
          <w:bCs/>
        </w:rPr>
        <w:t>in Linux.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Creation of Logical volumes (LVM) for </w:t>
      </w:r>
      <w:r w:rsidRPr="0086687F">
        <w:rPr>
          <w:rFonts w:ascii="Times New Roman" w:hAnsi="Times New Roman"/>
          <w:b/>
          <w:bCs/>
        </w:rPr>
        <w:t>Linux operating systems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Involved in design, configuration, installation, implementation, management, maintain and support for the Corporate Linux servers </w:t>
      </w:r>
      <w:r w:rsidRPr="0086687F">
        <w:rPr>
          <w:rFonts w:ascii="Times New Roman" w:hAnsi="Times New Roman"/>
          <w:b/>
          <w:bCs/>
        </w:rPr>
        <w:t>RHEL 4x, 5.x, CENTOS 5.x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with </w:t>
      </w:r>
      <w:r w:rsidRPr="0086687F">
        <w:rPr>
          <w:rFonts w:ascii="Times New Roman" w:hAnsi="Times New Roman"/>
          <w:b/>
          <w:bCs/>
        </w:rPr>
        <w:t>24 x 7</w:t>
      </w:r>
      <w:r w:rsidRPr="00B7471B">
        <w:rPr>
          <w:rFonts w:ascii="Times New Roman" w:hAnsi="Times New Roman"/>
          <w:bCs/>
        </w:rPr>
        <w:t xml:space="preserve"> on-call support personnel in debugging.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with DBA team for database performance issues, network related issues on </w:t>
      </w:r>
      <w:r w:rsidRPr="0086687F">
        <w:rPr>
          <w:rFonts w:ascii="Times New Roman" w:hAnsi="Times New Roman"/>
          <w:b/>
          <w:bCs/>
        </w:rPr>
        <w:t>Linux Servers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Created and modified users and groups with </w:t>
      </w:r>
      <w:r w:rsidRPr="0086687F">
        <w:rPr>
          <w:rFonts w:ascii="Times New Roman" w:hAnsi="Times New Roman"/>
          <w:b/>
          <w:bCs/>
        </w:rPr>
        <w:t>SUDO permission.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VNC server/client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users </w:t>
      </w:r>
      <w:r w:rsidR="0086687F">
        <w:rPr>
          <w:rFonts w:ascii="Times New Roman" w:hAnsi="Times New Roman"/>
          <w:bCs/>
        </w:rPr>
        <w:t xml:space="preserve">for any server activities that </w:t>
      </w:r>
      <w:r w:rsidRPr="00B7471B">
        <w:rPr>
          <w:rFonts w:ascii="Times New Roman" w:hAnsi="Times New Roman"/>
          <w:bCs/>
        </w:rPr>
        <w:t>may involve major changes on software or any hardware related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lastRenderedPageBreak/>
        <w:t>Performing Backups and restores as required by the SLAs of the organization.</w:t>
      </w:r>
    </w:p>
    <w:p w:rsidR="00B7471B" w:rsidRPr="00B7471B" w:rsidRDefault="00B7471B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471B" w:rsidRPr="00B7471B" w:rsidSect="00D95F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4">
    <w:nsid w:val="00E8704D"/>
    <w:multiLevelType w:val="hybridMultilevel"/>
    <w:tmpl w:val="90B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7F0987"/>
    <w:multiLevelType w:val="hybridMultilevel"/>
    <w:tmpl w:val="5102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1925D71"/>
    <w:multiLevelType w:val="hybridMultilevel"/>
    <w:tmpl w:val="FB92B41E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04757E"/>
    <w:multiLevelType w:val="hybridMultilevel"/>
    <w:tmpl w:val="80E43BD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6CB5738"/>
    <w:multiLevelType w:val="hybridMultilevel"/>
    <w:tmpl w:val="738E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004C7"/>
    <w:multiLevelType w:val="hybridMultilevel"/>
    <w:tmpl w:val="CB229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2A498D"/>
    <w:multiLevelType w:val="hybridMultilevel"/>
    <w:tmpl w:val="C10C7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2">
    <w:nsid w:val="100A0FE2"/>
    <w:multiLevelType w:val="hybridMultilevel"/>
    <w:tmpl w:val="1760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13523B"/>
    <w:multiLevelType w:val="hybridMultilevel"/>
    <w:tmpl w:val="CDE69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D056B"/>
    <w:multiLevelType w:val="hybridMultilevel"/>
    <w:tmpl w:val="38A0A6B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7D7E81"/>
    <w:multiLevelType w:val="hybridMultilevel"/>
    <w:tmpl w:val="D0F4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3C0E7E"/>
    <w:multiLevelType w:val="hybridMultilevel"/>
    <w:tmpl w:val="4FF8755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81885"/>
    <w:multiLevelType w:val="hybridMultilevel"/>
    <w:tmpl w:val="B4244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A0159C"/>
    <w:multiLevelType w:val="hybridMultilevel"/>
    <w:tmpl w:val="543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F139CA"/>
    <w:multiLevelType w:val="hybridMultilevel"/>
    <w:tmpl w:val="1E08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F29C1"/>
    <w:multiLevelType w:val="hybridMultilevel"/>
    <w:tmpl w:val="F5543D3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CA0085"/>
    <w:multiLevelType w:val="hybridMultilevel"/>
    <w:tmpl w:val="4FEA3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1A1482"/>
    <w:multiLevelType w:val="hybridMultilevel"/>
    <w:tmpl w:val="C4C8E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E722681"/>
    <w:multiLevelType w:val="hybridMultilevel"/>
    <w:tmpl w:val="A9F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7F4155"/>
    <w:multiLevelType w:val="hybridMultilevel"/>
    <w:tmpl w:val="519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EA4186"/>
    <w:multiLevelType w:val="hybridMultilevel"/>
    <w:tmpl w:val="B6F0BF7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B41EE3"/>
    <w:multiLevelType w:val="hybridMultilevel"/>
    <w:tmpl w:val="296A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3815A8"/>
    <w:multiLevelType w:val="hybridMultilevel"/>
    <w:tmpl w:val="F7A643E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E468B5"/>
    <w:multiLevelType w:val="hybridMultilevel"/>
    <w:tmpl w:val="8A8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95E38"/>
    <w:multiLevelType w:val="hybridMultilevel"/>
    <w:tmpl w:val="9D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8B3D13"/>
    <w:multiLevelType w:val="hybridMultilevel"/>
    <w:tmpl w:val="92A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F57684"/>
    <w:multiLevelType w:val="hybridMultilevel"/>
    <w:tmpl w:val="DD745B54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EB60AC"/>
    <w:multiLevelType w:val="hybridMultilevel"/>
    <w:tmpl w:val="F24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4A641A"/>
    <w:multiLevelType w:val="hybridMultilevel"/>
    <w:tmpl w:val="F9386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136C2E"/>
    <w:multiLevelType w:val="hybridMultilevel"/>
    <w:tmpl w:val="0E6A7648"/>
    <w:lvl w:ilvl="0" w:tplc="42A66A90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40FB20EF"/>
    <w:multiLevelType w:val="hybridMultilevel"/>
    <w:tmpl w:val="74E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07D34"/>
    <w:multiLevelType w:val="hybridMultilevel"/>
    <w:tmpl w:val="0B867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5E4C27"/>
    <w:multiLevelType w:val="hybridMultilevel"/>
    <w:tmpl w:val="6C381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832416"/>
    <w:multiLevelType w:val="hybridMultilevel"/>
    <w:tmpl w:val="03647B0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A424E6"/>
    <w:multiLevelType w:val="hybridMultilevel"/>
    <w:tmpl w:val="774636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A93DFD"/>
    <w:multiLevelType w:val="hybridMultilevel"/>
    <w:tmpl w:val="63067B8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2C362A"/>
    <w:multiLevelType w:val="hybridMultilevel"/>
    <w:tmpl w:val="2ABCD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A0ED0"/>
    <w:multiLevelType w:val="hybridMultilevel"/>
    <w:tmpl w:val="ED6CD1E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856EF"/>
    <w:multiLevelType w:val="hybridMultilevel"/>
    <w:tmpl w:val="CA86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267B7"/>
    <w:multiLevelType w:val="hybridMultilevel"/>
    <w:tmpl w:val="43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180D"/>
    <w:multiLevelType w:val="hybridMultilevel"/>
    <w:tmpl w:val="D6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714C2"/>
    <w:multiLevelType w:val="hybridMultilevel"/>
    <w:tmpl w:val="13B8C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B3954"/>
    <w:multiLevelType w:val="hybridMultilevel"/>
    <w:tmpl w:val="173A6778"/>
    <w:lvl w:ilvl="0" w:tplc="42A66A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E695F53"/>
    <w:multiLevelType w:val="hybridMultilevel"/>
    <w:tmpl w:val="6E2C1C3C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23"/>
  </w:num>
  <w:num w:numId="5">
    <w:abstractNumId w:val="44"/>
  </w:num>
  <w:num w:numId="6">
    <w:abstractNumId w:val="47"/>
  </w:num>
  <w:num w:numId="7">
    <w:abstractNumId w:val="4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34"/>
  </w:num>
  <w:num w:numId="13">
    <w:abstractNumId w:val="19"/>
  </w:num>
  <w:num w:numId="14">
    <w:abstractNumId w:val="5"/>
  </w:num>
  <w:num w:numId="15">
    <w:abstractNumId w:val="24"/>
  </w:num>
  <w:num w:numId="16">
    <w:abstractNumId w:val="22"/>
  </w:num>
  <w:num w:numId="17">
    <w:abstractNumId w:val="10"/>
  </w:num>
  <w:num w:numId="18">
    <w:abstractNumId w:val="15"/>
  </w:num>
  <w:num w:numId="19">
    <w:abstractNumId w:val="9"/>
  </w:num>
  <w:num w:numId="20">
    <w:abstractNumId w:val="21"/>
  </w:num>
  <w:num w:numId="21">
    <w:abstractNumId w:val="35"/>
  </w:num>
  <w:num w:numId="22">
    <w:abstractNumId w:val="8"/>
  </w:num>
  <w:num w:numId="23">
    <w:abstractNumId w:val="46"/>
  </w:num>
  <w:num w:numId="24">
    <w:abstractNumId w:val="12"/>
  </w:num>
  <w:num w:numId="25">
    <w:abstractNumId w:val="26"/>
  </w:num>
  <w:num w:numId="26">
    <w:abstractNumId w:val="41"/>
  </w:num>
  <w:num w:numId="27">
    <w:abstractNumId w:val="36"/>
  </w:num>
  <w:num w:numId="28">
    <w:abstractNumId w:val="33"/>
  </w:num>
  <w:num w:numId="29">
    <w:abstractNumId w:val="13"/>
  </w:num>
  <w:num w:numId="30">
    <w:abstractNumId w:val="37"/>
  </w:num>
  <w:num w:numId="31">
    <w:abstractNumId w:val="39"/>
  </w:num>
  <w:num w:numId="32">
    <w:abstractNumId w:val="7"/>
  </w:num>
  <w:num w:numId="33">
    <w:abstractNumId w:val="29"/>
  </w:num>
  <w:num w:numId="34">
    <w:abstractNumId w:val="11"/>
  </w:num>
  <w:num w:numId="35">
    <w:abstractNumId w:val="17"/>
  </w:num>
  <w:num w:numId="36">
    <w:abstractNumId w:val="42"/>
  </w:num>
  <w:num w:numId="37">
    <w:abstractNumId w:val="25"/>
  </w:num>
  <w:num w:numId="38">
    <w:abstractNumId w:val="38"/>
  </w:num>
  <w:num w:numId="39">
    <w:abstractNumId w:val="14"/>
  </w:num>
  <w:num w:numId="40">
    <w:abstractNumId w:val="48"/>
  </w:num>
  <w:num w:numId="41">
    <w:abstractNumId w:val="16"/>
  </w:num>
  <w:num w:numId="42">
    <w:abstractNumId w:val="40"/>
  </w:num>
  <w:num w:numId="43">
    <w:abstractNumId w:val="28"/>
  </w:num>
  <w:num w:numId="44">
    <w:abstractNumId w:val="27"/>
  </w:num>
  <w:num w:numId="45">
    <w:abstractNumId w:val="31"/>
  </w:num>
  <w:num w:numId="46">
    <w:abstractNumId w:val="6"/>
  </w:num>
  <w:num w:numId="47">
    <w:abstractNumId w:val="20"/>
  </w:num>
  <w:num w:numId="48">
    <w:abstractNumId w:val="32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7602"/>
    <w:rsid w:val="000049FC"/>
    <w:rsid w:val="000064E8"/>
    <w:rsid w:val="00027C35"/>
    <w:rsid w:val="0004234C"/>
    <w:rsid w:val="00056D5E"/>
    <w:rsid w:val="00062B72"/>
    <w:rsid w:val="000B2550"/>
    <w:rsid w:val="000B670F"/>
    <w:rsid w:val="000C56F2"/>
    <w:rsid w:val="00101BD9"/>
    <w:rsid w:val="0011005E"/>
    <w:rsid w:val="0012013C"/>
    <w:rsid w:val="001269B3"/>
    <w:rsid w:val="001333F2"/>
    <w:rsid w:val="00142E42"/>
    <w:rsid w:val="00156269"/>
    <w:rsid w:val="0016364A"/>
    <w:rsid w:val="00171F58"/>
    <w:rsid w:val="0018308D"/>
    <w:rsid w:val="00183A81"/>
    <w:rsid w:val="0018416C"/>
    <w:rsid w:val="0019226E"/>
    <w:rsid w:val="001D2BF6"/>
    <w:rsid w:val="001D2F3F"/>
    <w:rsid w:val="001F260F"/>
    <w:rsid w:val="002052A5"/>
    <w:rsid w:val="0021247A"/>
    <w:rsid w:val="0021642F"/>
    <w:rsid w:val="002445D4"/>
    <w:rsid w:val="00246F13"/>
    <w:rsid w:val="00292C4A"/>
    <w:rsid w:val="002B7EAE"/>
    <w:rsid w:val="002C3426"/>
    <w:rsid w:val="002E272D"/>
    <w:rsid w:val="002E3771"/>
    <w:rsid w:val="002F1852"/>
    <w:rsid w:val="002F7036"/>
    <w:rsid w:val="00300CE0"/>
    <w:rsid w:val="00316F04"/>
    <w:rsid w:val="003549FF"/>
    <w:rsid w:val="00355B3D"/>
    <w:rsid w:val="00380382"/>
    <w:rsid w:val="0039355B"/>
    <w:rsid w:val="003A248A"/>
    <w:rsid w:val="003A6988"/>
    <w:rsid w:val="003C6940"/>
    <w:rsid w:val="003D28A1"/>
    <w:rsid w:val="003D5B72"/>
    <w:rsid w:val="003E1BDD"/>
    <w:rsid w:val="003E2DAB"/>
    <w:rsid w:val="003E594B"/>
    <w:rsid w:val="00424922"/>
    <w:rsid w:val="0042583E"/>
    <w:rsid w:val="00431387"/>
    <w:rsid w:val="00436E72"/>
    <w:rsid w:val="00446E06"/>
    <w:rsid w:val="00481F15"/>
    <w:rsid w:val="004913D4"/>
    <w:rsid w:val="00497901"/>
    <w:rsid w:val="004A1DC7"/>
    <w:rsid w:val="004A6F47"/>
    <w:rsid w:val="004B162E"/>
    <w:rsid w:val="004E7EF1"/>
    <w:rsid w:val="005157F1"/>
    <w:rsid w:val="005201B9"/>
    <w:rsid w:val="0052595F"/>
    <w:rsid w:val="00534C36"/>
    <w:rsid w:val="00563D2A"/>
    <w:rsid w:val="005660F7"/>
    <w:rsid w:val="00572431"/>
    <w:rsid w:val="00581FEF"/>
    <w:rsid w:val="00587170"/>
    <w:rsid w:val="005A5C51"/>
    <w:rsid w:val="005B37BB"/>
    <w:rsid w:val="005C47A4"/>
    <w:rsid w:val="005D69BB"/>
    <w:rsid w:val="005E0C5B"/>
    <w:rsid w:val="005F0151"/>
    <w:rsid w:val="00604176"/>
    <w:rsid w:val="00611E6C"/>
    <w:rsid w:val="00616C2D"/>
    <w:rsid w:val="00622835"/>
    <w:rsid w:val="00634363"/>
    <w:rsid w:val="00655F1B"/>
    <w:rsid w:val="00687B5A"/>
    <w:rsid w:val="006904D4"/>
    <w:rsid w:val="00692A9E"/>
    <w:rsid w:val="006A71C0"/>
    <w:rsid w:val="006B4FE0"/>
    <w:rsid w:val="006E03D5"/>
    <w:rsid w:val="006E0A92"/>
    <w:rsid w:val="006E1CC7"/>
    <w:rsid w:val="006E2D09"/>
    <w:rsid w:val="00712EEC"/>
    <w:rsid w:val="007273DF"/>
    <w:rsid w:val="0073379F"/>
    <w:rsid w:val="00736EB0"/>
    <w:rsid w:val="007507CA"/>
    <w:rsid w:val="00752816"/>
    <w:rsid w:val="00761142"/>
    <w:rsid w:val="007B2F63"/>
    <w:rsid w:val="007C0906"/>
    <w:rsid w:val="007D080A"/>
    <w:rsid w:val="007E79BC"/>
    <w:rsid w:val="007F69AD"/>
    <w:rsid w:val="00827C1F"/>
    <w:rsid w:val="00852894"/>
    <w:rsid w:val="00852A94"/>
    <w:rsid w:val="008569DE"/>
    <w:rsid w:val="0086687F"/>
    <w:rsid w:val="00867BB2"/>
    <w:rsid w:val="00870012"/>
    <w:rsid w:val="00871A11"/>
    <w:rsid w:val="00876D70"/>
    <w:rsid w:val="008C0B8D"/>
    <w:rsid w:val="008E632F"/>
    <w:rsid w:val="008F645D"/>
    <w:rsid w:val="00913A68"/>
    <w:rsid w:val="00914A5B"/>
    <w:rsid w:val="009512DB"/>
    <w:rsid w:val="00953404"/>
    <w:rsid w:val="0096423B"/>
    <w:rsid w:val="0096677C"/>
    <w:rsid w:val="00976169"/>
    <w:rsid w:val="00992385"/>
    <w:rsid w:val="009960BE"/>
    <w:rsid w:val="00996D6D"/>
    <w:rsid w:val="00997E5F"/>
    <w:rsid w:val="009A4237"/>
    <w:rsid w:val="009A5B8D"/>
    <w:rsid w:val="009C3992"/>
    <w:rsid w:val="009D116A"/>
    <w:rsid w:val="009D2EB1"/>
    <w:rsid w:val="009E0BB7"/>
    <w:rsid w:val="00A13F1B"/>
    <w:rsid w:val="00A308D3"/>
    <w:rsid w:val="00A319F0"/>
    <w:rsid w:val="00A3798A"/>
    <w:rsid w:val="00A62C1B"/>
    <w:rsid w:val="00A9404B"/>
    <w:rsid w:val="00A97546"/>
    <w:rsid w:val="00AB3CBD"/>
    <w:rsid w:val="00AC3508"/>
    <w:rsid w:val="00AD030F"/>
    <w:rsid w:val="00B12530"/>
    <w:rsid w:val="00B1488D"/>
    <w:rsid w:val="00B152FE"/>
    <w:rsid w:val="00B15DE8"/>
    <w:rsid w:val="00B1751E"/>
    <w:rsid w:val="00B21C92"/>
    <w:rsid w:val="00B250C7"/>
    <w:rsid w:val="00B3028F"/>
    <w:rsid w:val="00B334E0"/>
    <w:rsid w:val="00B37B61"/>
    <w:rsid w:val="00B37F8E"/>
    <w:rsid w:val="00B419D4"/>
    <w:rsid w:val="00B6099B"/>
    <w:rsid w:val="00B7471B"/>
    <w:rsid w:val="00B75522"/>
    <w:rsid w:val="00B8116E"/>
    <w:rsid w:val="00B90C36"/>
    <w:rsid w:val="00B91F73"/>
    <w:rsid w:val="00BA0024"/>
    <w:rsid w:val="00BA62FA"/>
    <w:rsid w:val="00BB3764"/>
    <w:rsid w:val="00BE0F97"/>
    <w:rsid w:val="00BE6B34"/>
    <w:rsid w:val="00BF5294"/>
    <w:rsid w:val="00BF6A7E"/>
    <w:rsid w:val="00C66A99"/>
    <w:rsid w:val="00C7568E"/>
    <w:rsid w:val="00CA014C"/>
    <w:rsid w:val="00CA5802"/>
    <w:rsid w:val="00CA6AF5"/>
    <w:rsid w:val="00CB6BD8"/>
    <w:rsid w:val="00CC7602"/>
    <w:rsid w:val="00CD0720"/>
    <w:rsid w:val="00CD6087"/>
    <w:rsid w:val="00CE5DD4"/>
    <w:rsid w:val="00CF3BB0"/>
    <w:rsid w:val="00D275EB"/>
    <w:rsid w:val="00D356A0"/>
    <w:rsid w:val="00D47795"/>
    <w:rsid w:val="00D56274"/>
    <w:rsid w:val="00D63C11"/>
    <w:rsid w:val="00D77600"/>
    <w:rsid w:val="00D84DD4"/>
    <w:rsid w:val="00D95F2C"/>
    <w:rsid w:val="00D96283"/>
    <w:rsid w:val="00DB6134"/>
    <w:rsid w:val="00DF5CE4"/>
    <w:rsid w:val="00E01F4E"/>
    <w:rsid w:val="00E024FC"/>
    <w:rsid w:val="00E05173"/>
    <w:rsid w:val="00E135A8"/>
    <w:rsid w:val="00E13F7B"/>
    <w:rsid w:val="00E25707"/>
    <w:rsid w:val="00E354B4"/>
    <w:rsid w:val="00E44127"/>
    <w:rsid w:val="00E55D08"/>
    <w:rsid w:val="00E56431"/>
    <w:rsid w:val="00E667CE"/>
    <w:rsid w:val="00E92826"/>
    <w:rsid w:val="00E938A7"/>
    <w:rsid w:val="00EB5181"/>
    <w:rsid w:val="00EB7851"/>
    <w:rsid w:val="00ED7E23"/>
    <w:rsid w:val="00EF52F8"/>
    <w:rsid w:val="00EF55B5"/>
    <w:rsid w:val="00F058C8"/>
    <w:rsid w:val="00F320E6"/>
    <w:rsid w:val="00F32329"/>
    <w:rsid w:val="00F43DFC"/>
    <w:rsid w:val="00F56D83"/>
    <w:rsid w:val="00F577A0"/>
    <w:rsid w:val="00F679F1"/>
    <w:rsid w:val="00F724DA"/>
    <w:rsid w:val="00F76ECA"/>
    <w:rsid w:val="00FD69A1"/>
    <w:rsid w:val="00FF1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716CD-B6E1-A14C-85F5-0CCD3425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Summit</Manager>
  <Company/>
  <LinksUpToDate>false</LinksUpToDate>
  <CharactersWithSpaces>15415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2016-11-29T18:41:00Z</dcterms:created>
  <dcterms:modified xsi:type="dcterms:W3CDTF">2016-11-29T18:41:00Z</dcterms:modified>
</cp:coreProperties>
</file>