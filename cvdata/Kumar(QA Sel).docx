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33895" w:rsidRPr="0035660E" w:rsidRDefault="00093A9B" w:rsidP="00E83787">
      <w:pPr>
        <w:pStyle w:val="NoSpacing"/>
        <w:jc w:val="center"/>
        <w:rPr>
          <w:rFonts w:cstheme="minorHAnsi"/>
          <w:b/>
        </w:rPr>
      </w:pPr>
      <w:r>
        <w:rPr>
          <w:rFonts w:cstheme="minorHAnsi"/>
          <w:b/>
        </w:rPr>
        <w:t>Kumar</w:t>
      </w:r>
      <w:r w:rsidR="005D124B">
        <w:rPr>
          <w:rFonts w:cstheme="minorHAnsi"/>
          <w:b/>
        </w:rPr>
        <w:t xml:space="preserve"> </w:t>
      </w:r>
      <w:proofErr w:type="spellStart"/>
      <w:r w:rsidR="005D124B">
        <w:rPr>
          <w:rFonts w:cstheme="minorHAnsi"/>
          <w:b/>
        </w:rPr>
        <w:t>Jatin</w:t>
      </w:r>
      <w:proofErr w:type="spellEnd"/>
    </w:p>
    <w:p w:rsidR="00170D5B" w:rsidRPr="0035660E" w:rsidRDefault="001B7002" w:rsidP="00E83787">
      <w:pPr>
        <w:jc w:val="center"/>
        <w:rPr>
          <w:rFonts w:asciiTheme="minorHAnsi" w:hAnsiTheme="minorHAnsi" w:cstheme="minorHAnsi"/>
          <w:b/>
          <w:color w:val="000000"/>
          <w:sz w:val="22"/>
          <w:szCs w:val="22"/>
          <w:lang w:eastAsia="en-US"/>
        </w:rPr>
      </w:pPr>
      <w:r w:rsidRPr="0035660E">
        <w:rPr>
          <w:rFonts w:asciiTheme="minorHAnsi" w:hAnsiTheme="minorHAnsi" w:cstheme="minorHAnsi"/>
          <w:b/>
          <w:sz w:val="22"/>
          <w:szCs w:val="22"/>
        </w:rPr>
        <w:t xml:space="preserve">Email: </w:t>
      </w:r>
      <w:hyperlink r:id="rId5" w:history="1">
        <w:r w:rsidR="00093A9B" w:rsidRPr="00FD7606">
          <w:rPr>
            <w:rStyle w:val="Hyperlink"/>
            <w:rFonts w:asciiTheme="minorHAnsi" w:hAnsiTheme="minorHAnsi" w:cstheme="minorHAnsi"/>
            <w:b/>
            <w:sz w:val="22"/>
            <w:szCs w:val="22"/>
          </w:rPr>
          <w:t>kumarqa239@gmail.com</w:t>
        </w:r>
      </w:hyperlink>
    </w:p>
    <w:p w:rsidR="00DB20EF" w:rsidRDefault="00333895" w:rsidP="00E83787">
      <w:pPr>
        <w:pBdr>
          <w:bottom w:val="single" w:sz="4" w:space="1" w:color="auto"/>
        </w:pBdr>
        <w:jc w:val="center"/>
        <w:rPr>
          <w:b/>
        </w:rPr>
      </w:pPr>
      <w:r w:rsidRPr="0035660E">
        <w:rPr>
          <w:rFonts w:asciiTheme="minorHAnsi" w:hAnsiTheme="minorHAnsi" w:cstheme="minorHAnsi"/>
          <w:b/>
          <w:sz w:val="22"/>
          <w:szCs w:val="22"/>
        </w:rPr>
        <w:t xml:space="preserve">Ph #: </w:t>
      </w:r>
      <w:r w:rsidR="002156C4" w:rsidRPr="002156C4">
        <w:rPr>
          <w:b/>
        </w:rPr>
        <w:t>(512) 829-1622</w:t>
      </w:r>
    </w:p>
    <w:p w:rsidR="005D124B" w:rsidRDefault="005D124B" w:rsidP="00573CA3">
      <w:pPr>
        <w:widowControl w:val="0"/>
        <w:jc w:val="both"/>
        <w:rPr>
          <w:rFonts w:asciiTheme="minorHAnsi" w:hAnsiTheme="minorHAnsi" w:cstheme="minorHAnsi"/>
          <w:sz w:val="22"/>
          <w:szCs w:val="22"/>
        </w:rPr>
      </w:pPr>
    </w:p>
    <w:p w:rsidR="00026E61" w:rsidRPr="0035660E" w:rsidRDefault="00584875" w:rsidP="00573CA3">
      <w:pPr>
        <w:widowControl w:val="0"/>
        <w:jc w:val="both"/>
        <w:rPr>
          <w:rFonts w:asciiTheme="minorHAnsi" w:hAnsiTheme="minorHAnsi" w:cstheme="minorHAnsi"/>
          <w:b/>
          <w:sz w:val="22"/>
          <w:szCs w:val="22"/>
        </w:rPr>
      </w:pPr>
      <w:r w:rsidRPr="0035660E">
        <w:rPr>
          <w:rFonts w:asciiTheme="minorHAnsi" w:hAnsiTheme="minorHAnsi" w:cstheme="minorHAnsi"/>
          <w:b/>
          <w:sz w:val="22"/>
          <w:szCs w:val="22"/>
        </w:rPr>
        <w:t>Professional</w:t>
      </w:r>
      <w:r w:rsidR="00026E61" w:rsidRPr="0035660E">
        <w:rPr>
          <w:rFonts w:asciiTheme="minorHAnsi" w:hAnsiTheme="minorHAnsi" w:cstheme="minorHAnsi"/>
          <w:b/>
          <w:sz w:val="22"/>
          <w:szCs w:val="22"/>
        </w:rPr>
        <w:t xml:space="preserve"> Summary:</w:t>
      </w:r>
    </w:p>
    <w:p w:rsidR="00040F55" w:rsidRPr="0035660E" w:rsidRDefault="00040F55" w:rsidP="00573CA3">
      <w:pPr>
        <w:pStyle w:val="ListParagraph"/>
        <w:numPr>
          <w:ilvl w:val="0"/>
          <w:numId w:val="3"/>
        </w:numPr>
        <w:suppressAutoHyphens w:val="0"/>
        <w:contextualSpacing w:val="0"/>
        <w:jc w:val="both"/>
        <w:rPr>
          <w:rFonts w:asciiTheme="minorHAnsi" w:hAnsiTheme="minorHAnsi" w:cstheme="minorHAnsi"/>
          <w:sz w:val="22"/>
          <w:szCs w:val="22"/>
        </w:rPr>
      </w:pPr>
      <w:r w:rsidRPr="0035660E">
        <w:rPr>
          <w:rFonts w:asciiTheme="minorHAnsi" w:hAnsiTheme="minorHAnsi" w:cstheme="minorHAnsi"/>
          <w:sz w:val="22"/>
          <w:szCs w:val="22"/>
        </w:rPr>
        <w:t>7</w:t>
      </w:r>
      <w:r w:rsidR="001B2510">
        <w:rPr>
          <w:rFonts w:asciiTheme="minorHAnsi" w:hAnsiTheme="minorHAnsi" w:cstheme="minorHAnsi"/>
          <w:sz w:val="22"/>
          <w:szCs w:val="22"/>
        </w:rPr>
        <w:t>+</w:t>
      </w:r>
      <w:r w:rsidRPr="0035660E">
        <w:rPr>
          <w:rFonts w:asciiTheme="minorHAnsi" w:hAnsiTheme="minorHAnsi" w:cstheme="minorHAnsi"/>
          <w:sz w:val="22"/>
          <w:szCs w:val="22"/>
        </w:rPr>
        <w:t xml:space="preserve"> years of experience working as QA Engineer for Software Development and Testing life Cycle including preparation of Test Strategies, Test Plans, Test Cases, Test summary reports for both Web and Client-Server Applications.</w:t>
      </w:r>
    </w:p>
    <w:p w:rsidR="007B14E9" w:rsidRPr="0035660E" w:rsidRDefault="007B14E9" w:rsidP="00573CA3">
      <w:pPr>
        <w:widowControl w:val="0"/>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Expert in </w:t>
      </w:r>
      <w:r w:rsidRPr="0035660E">
        <w:rPr>
          <w:rFonts w:asciiTheme="minorHAnsi" w:hAnsiTheme="minorHAnsi" w:cstheme="minorHAnsi"/>
          <w:b/>
          <w:sz w:val="22"/>
          <w:szCs w:val="22"/>
        </w:rPr>
        <w:t>Testing Life Cycle (TLC):</w:t>
      </w:r>
      <w:r w:rsidRPr="0035660E">
        <w:rPr>
          <w:rFonts w:asciiTheme="minorHAnsi" w:hAnsiTheme="minorHAnsi" w:cstheme="minorHAnsi"/>
          <w:sz w:val="22"/>
          <w:szCs w:val="22"/>
        </w:rPr>
        <w:t xml:space="preserve"> Including </w:t>
      </w:r>
      <w:r w:rsidRPr="0035660E">
        <w:rPr>
          <w:rFonts w:asciiTheme="minorHAnsi" w:hAnsiTheme="minorHAnsi" w:cstheme="minorHAnsi"/>
          <w:b/>
          <w:sz w:val="22"/>
          <w:szCs w:val="22"/>
        </w:rPr>
        <w:t>Risk Analysis, Planning Process, Test Design, Performing Test</w:t>
      </w:r>
      <w:r w:rsidRPr="0035660E">
        <w:rPr>
          <w:rFonts w:asciiTheme="minorHAnsi" w:hAnsiTheme="minorHAnsi" w:cstheme="minorHAnsi"/>
          <w:sz w:val="22"/>
          <w:szCs w:val="22"/>
        </w:rPr>
        <w:t>, Defect Tracking, Management and Test Reporting.</w:t>
      </w:r>
    </w:p>
    <w:p w:rsidR="00EB310D" w:rsidRPr="0035660E" w:rsidRDefault="001C268E" w:rsidP="00573CA3">
      <w:pPr>
        <w:numPr>
          <w:ilvl w:val="0"/>
          <w:numId w:val="3"/>
        </w:numPr>
        <w:tabs>
          <w:tab w:val="left" w:pos="360"/>
          <w:tab w:val="right" w:pos="9360"/>
        </w:tabs>
        <w:suppressAutoHyphens w:val="0"/>
        <w:jc w:val="both"/>
        <w:rPr>
          <w:rFonts w:asciiTheme="minorHAnsi" w:eastAsia="Calibri" w:hAnsiTheme="minorHAnsi" w:cstheme="minorHAnsi"/>
          <w:sz w:val="22"/>
          <w:szCs w:val="22"/>
        </w:rPr>
      </w:pPr>
      <w:r w:rsidRPr="0035660E">
        <w:rPr>
          <w:rFonts w:asciiTheme="minorHAnsi" w:eastAsia="Calibri" w:hAnsiTheme="minorHAnsi" w:cstheme="minorHAnsi"/>
          <w:sz w:val="22"/>
          <w:szCs w:val="22"/>
        </w:rPr>
        <w:t>Experience</w:t>
      </w:r>
      <w:r w:rsidR="00EB310D" w:rsidRPr="0035660E">
        <w:rPr>
          <w:rFonts w:asciiTheme="minorHAnsi" w:eastAsia="Calibri" w:hAnsiTheme="minorHAnsi" w:cstheme="minorHAnsi"/>
          <w:sz w:val="22"/>
          <w:szCs w:val="22"/>
        </w:rPr>
        <w:t xml:space="preserve"> in SQA (Software Quality Assurance) including Manual and Automated testing with tools such as </w:t>
      </w:r>
      <w:r w:rsidR="00EB310D" w:rsidRPr="0035660E">
        <w:rPr>
          <w:rFonts w:asciiTheme="minorHAnsi" w:eastAsia="Calibri" w:hAnsiTheme="minorHAnsi" w:cstheme="minorHAnsi"/>
          <w:b/>
          <w:bCs/>
          <w:sz w:val="22"/>
          <w:szCs w:val="22"/>
        </w:rPr>
        <w:t xml:space="preserve">Selenium RC/WebDriver/IDE/Grid, HP Quick Test Professional </w:t>
      </w:r>
      <w:r w:rsidR="00EB310D" w:rsidRPr="0035660E">
        <w:rPr>
          <w:rFonts w:asciiTheme="minorHAnsi" w:eastAsia="Calibri" w:hAnsiTheme="minorHAnsi" w:cstheme="minorHAnsi"/>
          <w:bCs/>
          <w:sz w:val="22"/>
          <w:szCs w:val="22"/>
        </w:rPr>
        <w:t>and</w:t>
      </w:r>
      <w:r w:rsidR="00EB310D" w:rsidRPr="0035660E">
        <w:rPr>
          <w:rFonts w:asciiTheme="minorHAnsi" w:eastAsia="Calibri" w:hAnsiTheme="minorHAnsi" w:cstheme="minorHAnsi"/>
          <w:b/>
          <w:bCs/>
          <w:sz w:val="22"/>
          <w:szCs w:val="22"/>
        </w:rPr>
        <w:t xml:space="preserve"> Junit/TestNG</w:t>
      </w:r>
      <w:r w:rsidR="00333895" w:rsidRPr="0035660E">
        <w:rPr>
          <w:rFonts w:asciiTheme="minorHAnsi" w:eastAsia="Calibri" w:hAnsiTheme="minorHAnsi" w:cstheme="minorHAnsi"/>
          <w:sz w:val="22"/>
          <w:szCs w:val="22"/>
        </w:rPr>
        <w:t xml:space="preserve">, </w:t>
      </w:r>
      <w:r w:rsidR="00EB310D" w:rsidRPr="0035660E">
        <w:rPr>
          <w:rFonts w:asciiTheme="minorHAnsi" w:eastAsia="Calibri" w:hAnsiTheme="minorHAnsi" w:cstheme="minorHAnsi"/>
          <w:b/>
          <w:sz w:val="22"/>
          <w:szCs w:val="22"/>
        </w:rPr>
        <w:t>Quality Center</w:t>
      </w:r>
      <w:r w:rsidR="00EB310D" w:rsidRPr="0035660E">
        <w:rPr>
          <w:rFonts w:asciiTheme="minorHAnsi" w:eastAsia="Calibri" w:hAnsiTheme="minorHAnsi" w:cstheme="minorHAnsi"/>
          <w:sz w:val="22"/>
          <w:szCs w:val="22"/>
        </w:rPr>
        <w:t xml:space="preserve">, </w:t>
      </w:r>
      <w:r w:rsidR="00EB310D" w:rsidRPr="0035660E">
        <w:rPr>
          <w:rFonts w:asciiTheme="minorHAnsi" w:eastAsia="Calibri" w:hAnsiTheme="minorHAnsi" w:cstheme="minorHAnsi"/>
          <w:b/>
          <w:sz w:val="22"/>
          <w:szCs w:val="22"/>
        </w:rPr>
        <w:t>ANT/Maven</w:t>
      </w:r>
      <w:r w:rsidR="00EB310D" w:rsidRPr="0035660E">
        <w:rPr>
          <w:rFonts w:asciiTheme="minorHAnsi" w:eastAsia="Calibri" w:hAnsiTheme="minorHAnsi" w:cstheme="minorHAnsi"/>
          <w:sz w:val="22"/>
          <w:szCs w:val="22"/>
        </w:rPr>
        <w:t xml:space="preserve">, </w:t>
      </w:r>
      <w:r w:rsidR="003C711F" w:rsidRPr="0035660E">
        <w:rPr>
          <w:rFonts w:asciiTheme="minorHAnsi" w:eastAsia="Calibri" w:hAnsiTheme="minorHAnsi" w:cstheme="minorHAnsi"/>
          <w:b/>
          <w:bCs/>
          <w:sz w:val="22"/>
          <w:szCs w:val="22"/>
        </w:rPr>
        <w:t>Jbehave/Cucumber</w:t>
      </w:r>
      <w:r w:rsidR="00EB310D" w:rsidRPr="0035660E">
        <w:rPr>
          <w:rFonts w:asciiTheme="minorHAnsi" w:eastAsia="Calibri" w:hAnsiTheme="minorHAnsi" w:cstheme="minorHAnsi"/>
          <w:b/>
          <w:bCs/>
          <w:sz w:val="22"/>
          <w:szCs w:val="22"/>
        </w:rPr>
        <w:t xml:space="preserve">, </w:t>
      </w:r>
      <w:r w:rsidR="001850BB" w:rsidRPr="0035660E">
        <w:rPr>
          <w:rFonts w:asciiTheme="minorHAnsi" w:eastAsia="Calibri" w:hAnsiTheme="minorHAnsi" w:cstheme="minorHAnsi"/>
          <w:b/>
          <w:bCs/>
          <w:sz w:val="22"/>
          <w:szCs w:val="22"/>
        </w:rPr>
        <w:t>Jenkins/Hudson</w:t>
      </w:r>
      <w:r w:rsidR="003C711F" w:rsidRPr="0035660E">
        <w:rPr>
          <w:rFonts w:asciiTheme="minorHAnsi" w:eastAsia="Calibri" w:hAnsiTheme="minorHAnsi" w:cstheme="minorHAnsi"/>
          <w:b/>
          <w:bCs/>
          <w:sz w:val="22"/>
          <w:szCs w:val="22"/>
        </w:rPr>
        <w:t xml:space="preserve">, </w:t>
      </w:r>
      <w:r w:rsidR="00EB310D" w:rsidRPr="0035660E">
        <w:rPr>
          <w:rFonts w:asciiTheme="minorHAnsi" w:eastAsia="Calibri" w:hAnsiTheme="minorHAnsi" w:cstheme="minorHAnsi"/>
          <w:b/>
          <w:sz w:val="22"/>
          <w:szCs w:val="22"/>
        </w:rPr>
        <w:t>JIRA</w:t>
      </w:r>
      <w:r w:rsidR="00EB310D" w:rsidRPr="0035660E">
        <w:rPr>
          <w:rFonts w:asciiTheme="minorHAnsi" w:eastAsia="Calibri" w:hAnsiTheme="minorHAnsi" w:cstheme="minorHAnsi"/>
          <w:sz w:val="22"/>
          <w:szCs w:val="22"/>
        </w:rPr>
        <w:t xml:space="preserve">, </w:t>
      </w:r>
      <w:r w:rsidR="00F704A5" w:rsidRPr="0035660E">
        <w:rPr>
          <w:rFonts w:asciiTheme="minorHAnsi" w:eastAsia="Calibri" w:hAnsiTheme="minorHAnsi" w:cstheme="minorHAnsi"/>
          <w:b/>
          <w:sz w:val="22"/>
          <w:szCs w:val="22"/>
        </w:rPr>
        <w:t>SOAP UI</w:t>
      </w:r>
      <w:r w:rsidR="00EB310D" w:rsidRPr="0035660E">
        <w:rPr>
          <w:rFonts w:asciiTheme="minorHAnsi" w:eastAsia="Calibri" w:hAnsiTheme="minorHAnsi" w:cstheme="minorHAnsi"/>
          <w:sz w:val="22"/>
          <w:szCs w:val="22"/>
        </w:rPr>
        <w:t xml:space="preserve"> and Version One. </w:t>
      </w:r>
    </w:p>
    <w:p w:rsidR="00945868" w:rsidRPr="0035660E" w:rsidRDefault="00945868" w:rsidP="00573CA3">
      <w:pPr>
        <w:numPr>
          <w:ilvl w:val="0"/>
          <w:numId w:val="3"/>
        </w:numPr>
        <w:jc w:val="both"/>
        <w:rPr>
          <w:rFonts w:asciiTheme="minorHAnsi" w:hAnsiTheme="minorHAnsi" w:cstheme="minorHAnsi"/>
          <w:sz w:val="22"/>
          <w:szCs w:val="22"/>
        </w:rPr>
      </w:pPr>
      <w:r w:rsidRPr="0035660E">
        <w:rPr>
          <w:rFonts w:asciiTheme="minorHAnsi" w:hAnsiTheme="minorHAnsi" w:cstheme="minorHAnsi"/>
          <w:sz w:val="22"/>
          <w:szCs w:val="22"/>
        </w:rPr>
        <w:t xml:space="preserve">Experience with </w:t>
      </w:r>
      <w:r w:rsidRPr="0035660E">
        <w:rPr>
          <w:rFonts w:asciiTheme="minorHAnsi" w:hAnsiTheme="minorHAnsi" w:cstheme="minorHAnsi"/>
          <w:b/>
          <w:sz w:val="22"/>
          <w:szCs w:val="22"/>
        </w:rPr>
        <w:t>Agile Scrum</w:t>
      </w:r>
      <w:r w:rsidRPr="0035660E">
        <w:rPr>
          <w:rFonts w:asciiTheme="minorHAnsi" w:hAnsiTheme="minorHAnsi" w:cstheme="minorHAnsi"/>
          <w:sz w:val="22"/>
          <w:szCs w:val="22"/>
        </w:rPr>
        <w:t xml:space="preserve"> and</w:t>
      </w:r>
      <w:r w:rsidRPr="0035660E">
        <w:rPr>
          <w:rFonts w:asciiTheme="minorHAnsi" w:hAnsiTheme="minorHAnsi" w:cstheme="minorHAnsi"/>
          <w:b/>
          <w:sz w:val="22"/>
          <w:szCs w:val="22"/>
        </w:rPr>
        <w:t xml:space="preserve"> Waterfall and TDD (Test Driven Development)</w:t>
      </w:r>
      <w:r w:rsidRPr="0035660E">
        <w:rPr>
          <w:rFonts w:asciiTheme="minorHAnsi" w:hAnsiTheme="minorHAnsi" w:cstheme="minorHAnsi"/>
          <w:sz w:val="22"/>
          <w:szCs w:val="22"/>
        </w:rPr>
        <w:t xml:space="preserve"> methodology.</w:t>
      </w:r>
    </w:p>
    <w:p w:rsidR="00A42D0E" w:rsidRPr="0035660E" w:rsidRDefault="001C268E" w:rsidP="00573CA3">
      <w:pPr>
        <w:numPr>
          <w:ilvl w:val="0"/>
          <w:numId w:val="3"/>
        </w:numPr>
        <w:jc w:val="both"/>
        <w:rPr>
          <w:rFonts w:asciiTheme="minorHAnsi" w:hAnsiTheme="minorHAnsi" w:cstheme="minorHAnsi"/>
          <w:bCs/>
          <w:sz w:val="22"/>
          <w:szCs w:val="22"/>
        </w:rPr>
      </w:pPr>
      <w:r w:rsidRPr="0035660E">
        <w:rPr>
          <w:rFonts w:asciiTheme="minorHAnsi" w:hAnsiTheme="minorHAnsi" w:cstheme="minorHAnsi"/>
          <w:bCs/>
          <w:sz w:val="22"/>
          <w:szCs w:val="22"/>
        </w:rPr>
        <w:t>Experience in designing</w:t>
      </w:r>
      <w:r w:rsidR="00755EFA" w:rsidRPr="0035660E">
        <w:rPr>
          <w:rFonts w:asciiTheme="minorHAnsi" w:hAnsiTheme="minorHAnsi" w:cstheme="minorHAnsi"/>
          <w:bCs/>
          <w:sz w:val="22"/>
          <w:szCs w:val="22"/>
        </w:rPr>
        <w:t xml:space="preserve"> </w:t>
      </w:r>
      <w:r w:rsidR="00755EFA" w:rsidRPr="0035660E">
        <w:rPr>
          <w:rFonts w:asciiTheme="minorHAnsi" w:hAnsiTheme="minorHAnsi" w:cstheme="minorHAnsi"/>
          <w:b/>
          <w:sz w:val="22"/>
          <w:szCs w:val="22"/>
        </w:rPr>
        <w:t>Automation test framework</w:t>
      </w:r>
      <w:r w:rsidR="00755EFA" w:rsidRPr="0035660E">
        <w:rPr>
          <w:rFonts w:asciiTheme="minorHAnsi" w:hAnsiTheme="minorHAnsi" w:cstheme="minorHAnsi"/>
          <w:bCs/>
          <w:sz w:val="22"/>
          <w:szCs w:val="22"/>
        </w:rPr>
        <w:t xml:space="preserve"> by following </w:t>
      </w:r>
      <w:r w:rsidR="00755EFA" w:rsidRPr="0035660E">
        <w:rPr>
          <w:rFonts w:asciiTheme="minorHAnsi" w:hAnsiTheme="minorHAnsi" w:cstheme="minorHAnsi"/>
          <w:b/>
          <w:sz w:val="22"/>
          <w:szCs w:val="22"/>
        </w:rPr>
        <w:t xml:space="preserve">Model, View and </w:t>
      </w:r>
      <w:r w:rsidR="00B40C89" w:rsidRPr="0035660E">
        <w:rPr>
          <w:rFonts w:asciiTheme="minorHAnsi" w:hAnsiTheme="minorHAnsi" w:cstheme="minorHAnsi"/>
          <w:b/>
          <w:sz w:val="22"/>
          <w:szCs w:val="22"/>
        </w:rPr>
        <w:t>C</w:t>
      </w:r>
      <w:r w:rsidR="00755EFA" w:rsidRPr="0035660E">
        <w:rPr>
          <w:rFonts w:asciiTheme="minorHAnsi" w:hAnsiTheme="minorHAnsi" w:cstheme="minorHAnsi"/>
          <w:b/>
          <w:sz w:val="22"/>
          <w:szCs w:val="22"/>
        </w:rPr>
        <w:t>ontroller</w:t>
      </w:r>
      <w:r w:rsidR="00755EFA" w:rsidRPr="0035660E">
        <w:rPr>
          <w:rFonts w:asciiTheme="minorHAnsi" w:hAnsiTheme="minorHAnsi" w:cstheme="minorHAnsi"/>
          <w:bCs/>
          <w:sz w:val="22"/>
          <w:szCs w:val="22"/>
        </w:rPr>
        <w:t xml:space="preserve"> approach.</w:t>
      </w:r>
    </w:p>
    <w:p w:rsidR="00244371" w:rsidRPr="0035660E" w:rsidRDefault="00244371" w:rsidP="00573CA3">
      <w:pPr>
        <w:pStyle w:val="normalchar"/>
        <w:numPr>
          <w:ilvl w:val="0"/>
          <w:numId w:val="3"/>
        </w:numPr>
        <w:rPr>
          <w:rFonts w:asciiTheme="minorHAnsi" w:hAnsiTheme="minorHAnsi" w:cstheme="minorHAnsi"/>
          <w:sz w:val="22"/>
          <w:szCs w:val="22"/>
        </w:rPr>
      </w:pPr>
      <w:r w:rsidRPr="0035660E">
        <w:rPr>
          <w:rFonts w:asciiTheme="minorHAnsi" w:hAnsiTheme="minorHAnsi" w:cstheme="minorHAnsi"/>
          <w:sz w:val="22"/>
          <w:szCs w:val="22"/>
        </w:rPr>
        <w:t xml:space="preserve">Sound knowledge on </w:t>
      </w:r>
      <w:r w:rsidRPr="0035660E">
        <w:rPr>
          <w:rFonts w:asciiTheme="minorHAnsi" w:hAnsiTheme="minorHAnsi" w:cstheme="minorHAnsi"/>
          <w:b/>
          <w:sz w:val="22"/>
          <w:szCs w:val="22"/>
        </w:rPr>
        <w:t>Junit</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TestNG</w:t>
      </w:r>
      <w:r w:rsidRPr="0035660E">
        <w:rPr>
          <w:rFonts w:asciiTheme="minorHAnsi" w:hAnsiTheme="minorHAnsi" w:cstheme="minorHAnsi"/>
          <w:sz w:val="22"/>
          <w:szCs w:val="22"/>
        </w:rPr>
        <w:t xml:space="preserve"> framework for </w:t>
      </w:r>
      <w:r w:rsidRPr="0035660E">
        <w:rPr>
          <w:rFonts w:asciiTheme="minorHAnsi" w:hAnsiTheme="minorHAnsi" w:cstheme="minorHAnsi"/>
          <w:b/>
          <w:sz w:val="22"/>
          <w:szCs w:val="22"/>
        </w:rPr>
        <w:t>Unit testing</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Maven</w:t>
      </w:r>
      <w:r w:rsidRPr="0035660E">
        <w:rPr>
          <w:rFonts w:asciiTheme="minorHAnsi" w:hAnsiTheme="minorHAnsi" w:cstheme="minorHAnsi"/>
          <w:sz w:val="22"/>
          <w:szCs w:val="22"/>
        </w:rPr>
        <w:t xml:space="preserve"> and </w:t>
      </w:r>
      <w:r w:rsidRPr="0035660E">
        <w:rPr>
          <w:rFonts w:asciiTheme="minorHAnsi" w:hAnsiTheme="minorHAnsi" w:cstheme="minorHAnsi"/>
          <w:b/>
          <w:sz w:val="22"/>
          <w:szCs w:val="22"/>
        </w:rPr>
        <w:t>Ant</w:t>
      </w:r>
      <w:r w:rsidRPr="0035660E">
        <w:rPr>
          <w:rFonts w:asciiTheme="minorHAnsi" w:hAnsiTheme="minorHAnsi" w:cstheme="minorHAnsi"/>
          <w:sz w:val="22"/>
          <w:szCs w:val="22"/>
        </w:rPr>
        <w:t xml:space="preserve"> for Project </w:t>
      </w:r>
      <w:r w:rsidRPr="0035660E">
        <w:rPr>
          <w:rFonts w:asciiTheme="minorHAnsi" w:hAnsiTheme="minorHAnsi" w:cstheme="minorHAnsi"/>
          <w:b/>
          <w:sz w:val="22"/>
          <w:szCs w:val="22"/>
        </w:rPr>
        <w:t>building tool</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Jenkins/Hudson</w:t>
      </w:r>
      <w:r w:rsidRPr="0035660E">
        <w:rPr>
          <w:rFonts w:asciiTheme="minorHAnsi" w:hAnsiTheme="minorHAnsi" w:cstheme="minorHAnsi"/>
          <w:sz w:val="22"/>
          <w:szCs w:val="22"/>
        </w:rPr>
        <w:t xml:space="preserve"> for </w:t>
      </w:r>
      <w:r w:rsidRPr="0035660E">
        <w:rPr>
          <w:rFonts w:asciiTheme="minorHAnsi" w:hAnsiTheme="minorHAnsi" w:cstheme="minorHAnsi"/>
          <w:b/>
          <w:sz w:val="22"/>
          <w:szCs w:val="22"/>
        </w:rPr>
        <w:t>Continuous Integration</w:t>
      </w:r>
      <w:r w:rsidRPr="0035660E">
        <w:rPr>
          <w:rFonts w:asciiTheme="minorHAnsi" w:hAnsiTheme="minorHAnsi" w:cstheme="minorHAnsi"/>
          <w:sz w:val="22"/>
          <w:szCs w:val="22"/>
        </w:rPr>
        <w:t xml:space="preserve">.  </w:t>
      </w:r>
    </w:p>
    <w:p w:rsidR="00720726" w:rsidRPr="0035660E" w:rsidRDefault="00720726" w:rsidP="00573CA3">
      <w:pPr>
        <w:pStyle w:val="NoSpacing"/>
        <w:numPr>
          <w:ilvl w:val="0"/>
          <w:numId w:val="3"/>
        </w:numPr>
        <w:jc w:val="both"/>
        <w:rPr>
          <w:rFonts w:cstheme="minorHAnsi"/>
        </w:rPr>
      </w:pPr>
      <w:r w:rsidRPr="0035660E">
        <w:rPr>
          <w:rFonts w:cstheme="minorHAnsi"/>
        </w:rPr>
        <w:t xml:space="preserve">Expert in integrating Automation scripts (Selenium WebDriver API) on </w:t>
      </w:r>
      <w:r w:rsidRPr="0035660E">
        <w:rPr>
          <w:rFonts w:cstheme="minorHAnsi"/>
          <w:b/>
        </w:rPr>
        <w:t xml:space="preserve">Continuous Integration tools Hudson/Jenkins for </w:t>
      </w:r>
      <w:r w:rsidRPr="0035660E">
        <w:rPr>
          <w:rFonts w:cstheme="minorHAnsi"/>
        </w:rPr>
        <w:t>nightly batch run of the Script.</w:t>
      </w:r>
    </w:p>
    <w:p w:rsidR="00A42D0E" w:rsidRPr="0035660E" w:rsidRDefault="00A42D0E" w:rsidP="00573CA3">
      <w:pPr>
        <w:numPr>
          <w:ilvl w:val="0"/>
          <w:numId w:val="3"/>
        </w:numPr>
        <w:suppressAutoHyphens w:val="0"/>
        <w:jc w:val="both"/>
        <w:rPr>
          <w:rFonts w:asciiTheme="minorHAnsi" w:hAnsiTheme="minorHAnsi" w:cstheme="minorHAnsi"/>
          <w:sz w:val="22"/>
          <w:szCs w:val="22"/>
          <w:lang w:val="en-GB"/>
        </w:rPr>
      </w:pPr>
      <w:r w:rsidRPr="0035660E">
        <w:rPr>
          <w:rFonts w:asciiTheme="minorHAnsi" w:hAnsiTheme="minorHAnsi" w:cstheme="minorHAnsi"/>
          <w:sz w:val="22"/>
          <w:szCs w:val="22"/>
        </w:rPr>
        <w:t xml:space="preserve">Experience in Business Functionality Testing, User Interface testing, Unit testing, Integration Testing, Black Box Testing, End-to-end Testing, </w:t>
      </w:r>
      <w:r w:rsidRPr="0035660E">
        <w:rPr>
          <w:rFonts w:asciiTheme="minorHAnsi" w:hAnsiTheme="minorHAnsi" w:cstheme="minorHAnsi"/>
          <w:b/>
          <w:sz w:val="22"/>
          <w:szCs w:val="22"/>
        </w:rPr>
        <w:t>Manual Testing</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 xml:space="preserve">UAT </w:t>
      </w:r>
      <w:r w:rsidR="000202F6" w:rsidRPr="0035660E">
        <w:rPr>
          <w:rFonts w:asciiTheme="minorHAnsi" w:hAnsiTheme="minorHAnsi" w:cstheme="minorHAnsi"/>
          <w:b/>
          <w:sz w:val="22"/>
          <w:szCs w:val="22"/>
        </w:rPr>
        <w:t>T</w:t>
      </w:r>
      <w:r w:rsidRPr="0035660E">
        <w:rPr>
          <w:rFonts w:asciiTheme="minorHAnsi" w:hAnsiTheme="minorHAnsi" w:cstheme="minorHAnsi"/>
          <w:b/>
          <w:sz w:val="22"/>
          <w:szCs w:val="22"/>
        </w:rPr>
        <w:t>esting</w:t>
      </w:r>
      <w:r w:rsidRPr="0035660E">
        <w:rPr>
          <w:rFonts w:asciiTheme="minorHAnsi" w:hAnsiTheme="minorHAnsi" w:cstheme="minorHAnsi"/>
          <w:sz w:val="22"/>
          <w:szCs w:val="22"/>
        </w:rPr>
        <w:t xml:space="preserve">, </w:t>
      </w:r>
      <w:r w:rsidRPr="0035660E">
        <w:rPr>
          <w:rFonts w:asciiTheme="minorHAnsi" w:hAnsiTheme="minorHAnsi" w:cstheme="minorHAnsi"/>
          <w:b/>
          <w:bCs/>
          <w:sz w:val="22"/>
          <w:szCs w:val="22"/>
        </w:rPr>
        <w:t>Regression Testing</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Performance Testing</w:t>
      </w:r>
      <w:r w:rsidRPr="0035660E">
        <w:rPr>
          <w:rFonts w:asciiTheme="minorHAnsi" w:hAnsiTheme="minorHAnsi" w:cstheme="minorHAnsi"/>
          <w:sz w:val="22"/>
          <w:szCs w:val="22"/>
        </w:rPr>
        <w:t xml:space="preserve">, </w:t>
      </w:r>
      <w:r w:rsidR="00584875" w:rsidRPr="0035660E">
        <w:rPr>
          <w:rFonts w:asciiTheme="minorHAnsi" w:hAnsiTheme="minorHAnsi" w:cstheme="minorHAnsi"/>
          <w:b/>
          <w:sz w:val="22"/>
          <w:szCs w:val="22"/>
        </w:rPr>
        <w:t>documentation</w:t>
      </w:r>
      <w:r w:rsidRPr="0035660E">
        <w:rPr>
          <w:rFonts w:asciiTheme="minorHAnsi" w:hAnsiTheme="minorHAnsi" w:cstheme="minorHAnsi"/>
          <w:b/>
          <w:sz w:val="22"/>
          <w:szCs w:val="22"/>
        </w:rPr>
        <w:t xml:space="preserve"> and Reporting</w:t>
      </w:r>
      <w:r w:rsidRPr="0035660E">
        <w:rPr>
          <w:rFonts w:asciiTheme="minorHAnsi" w:hAnsiTheme="minorHAnsi" w:cstheme="minorHAnsi"/>
          <w:sz w:val="22"/>
          <w:szCs w:val="22"/>
        </w:rPr>
        <w:t>.</w:t>
      </w:r>
    </w:p>
    <w:p w:rsidR="003842B2" w:rsidRPr="0035660E" w:rsidRDefault="003842B2" w:rsidP="00573CA3">
      <w:pPr>
        <w:pStyle w:val="ListParagraph"/>
        <w:keepNext/>
        <w:numPr>
          <w:ilvl w:val="0"/>
          <w:numId w:val="3"/>
        </w:numPr>
        <w:suppressAutoHyphens w:val="0"/>
        <w:jc w:val="both"/>
        <w:rPr>
          <w:rFonts w:asciiTheme="minorHAnsi" w:eastAsia="Calibri" w:hAnsiTheme="minorHAnsi" w:cstheme="minorHAnsi"/>
          <w:sz w:val="22"/>
          <w:szCs w:val="22"/>
        </w:rPr>
      </w:pPr>
      <w:r w:rsidRPr="0035660E">
        <w:rPr>
          <w:rFonts w:asciiTheme="minorHAnsi" w:hAnsiTheme="minorHAnsi" w:cstheme="minorHAnsi"/>
          <w:sz w:val="22"/>
          <w:szCs w:val="22"/>
        </w:rPr>
        <w:t xml:space="preserve">Good experience in </w:t>
      </w:r>
      <w:r w:rsidRPr="0035660E">
        <w:rPr>
          <w:rFonts w:asciiTheme="minorHAnsi" w:hAnsiTheme="minorHAnsi" w:cstheme="minorHAnsi"/>
          <w:b/>
          <w:sz w:val="22"/>
          <w:szCs w:val="22"/>
        </w:rPr>
        <w:t xml:space="preserve">Web Services </w:t>
      </w:r>
      <w:r w:rsidRPr="0035660E">
        <w:rPr>
          <w:rFonts w:asciiTheme="minorHAnsi" w:hAnsiTheme="minorHAnsi" w:cstheme="minorHAnsi"/>
          <w:sz w:val="22"/>
          <w:szCs w:val="22"/>
        </w:rPr>
        <w:t>testing using</w:t>
      </w:r>
      <w:r w:rsidRPr="0035660E">
        <w:rPr>
          <w:rFonts w:asciiTheme="minorHAnsi" w:hAnsiTheme="minorHAnsi" w:cstheme="minorHAnsi"/>
          <w:b/>
          <w:sz w:val="22"/>
          <w:szCs w:val="22"/>
        </w:rPr>
        <w:t xml:space="preserve"> SOAP</w:t>
      </w:r>
      <w:r w:rsidR="00970F94" w:rsidRPr="0035660E">
        <w:rPr>
          <w:rFonts w:asciiTheme="minorHAnsi" w:hAnsiTheme="minorHAnsi" w:cstheme="minorHAnsi"/>
          <w:b/>
          <w:sz w:val="22"/>
          <w:szCs w:val="22"/>
        </w:rPr>
        <w:t xml:space="preserve"> </w:t>
      </w:r>
      <w:r w:rsidRPr="0035660E">
        <w:rPr>
          <w:rFonts w:asciiTheme="minorHAnsi" w:hAnsiTheme="minorHAnsi" w:cstheme="minorHAnsi"/>
          <w:b/>
          <w:sz w:val="22"/>
          <w:szCs w:val="22"/>
        </w:rPr>
        <w:t>UI, XML, &amp; WSDL.</w:t>
      </w:r>
      <w:r w:rsidRPr="0035660E">
        <w:rPr>
          <w:rFonts w:asciiTheme="minorHAnsi" w:hAnsiTheme="minorHAnsi" w:cstheme="minorHAnsi"/>
          <w:sz w:val="22"/>
          <w:szCs w:val="22"/>
        </w:rPr>
        <w:t xml:space="preserve"> Providing required input data to request XML &amp; get the required data from response </w:t>
      </w:r>
      <w:r w:rsidRPr="0035660E">
        <w:rPr>
          <w:rFonts w:asciiTheme="minorHAnsi" w:hAnsiTheme="minorHAnsi" w:cstheme="minorHAnsi"/>
          <w:b/>
          <w:sz w:val="22"/>
          <w:szCs w:val="22"/>
        </w:rPr>
        <w:t xml:space="preserve">XML </w:t>
      </w:r>
      <w:r w:rsidRPr="0035660E">
        <w:rPr>
          <w:rFonts w:asciiTheme="minorHAnsi" w:hAnsiTheme="minorHAnsi" w:cstheme="minorHAnsi"/>
          <w:sz w:val="22"/>
          <w:szCs w:val="22"/>
        </w:rPr>
        <w:t>&amp; use the response data from other request</w:t>
      </w:r>
      <w:r w:rsidRPr="0035660E">
        <w:rPr>
          <w:rFonts w:asciiTheme="minorHAnsi" w:hAnsiTheme="minorHAnsi" w:cstheme="minorHAnsi"/>
          <w:b/>
          <w:sz w:val="22"/>
          <w:szCs w:val="22"/>
        </w:rPr>
        <w:t xml:space="preserve"> XML </w:t>
      </w:r>
      <w:r w:rsidRPr="0035660E">
        <w:rPr>
          <w:rFonts w:asciiTheme="minorHAnsi" w:hAnsiTheme="minorHAnsi" w:cstheme="minorHAnsi"/>
          <w:sz w:val="22"/>
          <w:szCs w:val="22"/>
        </w:rPr>
        <w:t>using</w:t>
      </w:r>
      <w:r w:rsidRPr="0035660E">
        <w:rPr>
          <w:rFonts w:asciiTheme="minorHAnsi" w:hAnsiTheme="minorHAnsi" w:cstheme="minorHAnsi"/>
          <w:b/>
          <w:sz w:val="22"/>
          <w:szCs w:val="22"/>
        </w:rPr>
        <w:t xml:space="preserve"> </w:t>
      </w:r>
      <w:r w:rsidR="00F704A5" w:rsidRPr="0035660E">
        <w:rPr>
          <w:rFonts w:asciiTheme="minorHAnsi" w:hAnsiTheme="minorHAnsi" w:cstheme="minorHAnsi"/>
          <w:b/>
          <w:sz w:val="22"/>
          <w:szCs w:val="22"/>
        </w:rPr>
        <w:t>SOAP UI</w:t>
      </w:r>
      <w:r w:rsidRPr="0035660E">
        <w:rPr>
          <w:rFonts w:asciiTheme="minorHAnsi" w:hAnsiTheme="minorHAnsi" w:cstheme="minorHAnsi"/>
          <w:b/>
          <w:sz w:val="22"/>
          <w:szCs w:val="22"/>
        </w:rPr>
        <w:t>.</w:t>
      </w:r>
    </w:p>
    <w:p w:rsidR="00026E61" w:rsidRPr="0035660E" w:rsidRDefault="001C5F8F" w:rsidP="00573CA3">
      <w:pPr>
        <w:widowControl w:val="0"/>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Experience in preparing</w:t>
      </w:r>
      <w:r w:rsidR="00DF54BF" w:rsidRPr="0035660E">
        <w:rPr>
          <w:rFonts w:asciiTheme="minorHAnsi" w:hAnsiTheme="minorHAnsi" w:cstheme="minorHAnsi"/>
          <w:sz w:val="22"/>
          <w:szCs w:val="22"/>
        </w:rPr>
        <w:t xml:space="preserve"> </w:t>
      </w:r>
      <w:r w:rsidR="00026E61" w:rsidRPr="0035660E">
        <w:rPr>
          <w:rFonts w:asciiTheme="minorHAnsi" w:hAnsiTheme="minorHAnsi" w:cstheme="minorHAnsi"/>
          <w:b/>
          <w:sz w:val="22"/>
          <w:szCs w:val="22"/>
        </w:rPr>
        <w:t>Test Plan, Test Str</w:t>
      </w:r>
      <w:r w:rsidR="00DF54BF" w:rsidRPr="0035660E">
        <w:rPr>
          <w:rFonts w:asciiTheme="minorHAnsi" w:hAnsiTheme="minorHAnsi" w:cstheme="minorHAnsi"/>
          <w:b/>
          <w:sz w:val="22"/>
          <w:szCs w:val="22"/>
        </w:rPr>
        <w:t xml:space="preserve">ategy, Test Cases, </w:t>
      </w:r>
      <w:r w:rsidR="00026E61" w:rsidRPr="0035660E">
        <w:rPr>
          <w:rFonts w:asciiTheme="minorHAnsi" w:hAnsiTheme="minorHAnsi" w:cstheme="minorHAnsi"/>
          <w:b/>
          <w:sz w:val="22"/>
          <w:szCs w:val="22"/>
        </w:rPr>
        <w:t>Test Scenarios</w:t>
      </w:r>
      <w:r w:rsidR="00026E61" w:rsidRPr="0035660E">
        <w:rPr>
          <w:rFonts w:asciiTheme="minorHAnsi" w:hAnsiTheme="minorHAnsi" w:cstheme="minorHAnsi"/>
          <w:sz w:val="22"/>
          <w:szCs w:val="22"/>
        </w:rPr>
        <w:t>, Test Data</w:t>
      </w:r>
      <w:r w:rsidR="00DF54BF" w:rsidRPr="0035660E">
        <w:rPr>
          <w:rFonts w:asciiTheme="minorHAnsi" w:hAnsiTheme="minorHAnsi" w:cstheme="minorHAnsi"/>
          <w:sz w:val="22"/>
          <w:szCs w:val="22"/>
        </w:rPr>
        <w:t>,</w:t>
      </w:r>
      <w:r w:rsidR="00026E61" w:rsidRPr="0035660E">
        <w:rPr>
          <w:rFonts w:asciiTheme="minorHAnsi" w:hAnsiTheme="minorHAnsi" w:cstheme="minorHAnsi"/>
          <w:sz w:val="22"/>
          <w:szCs w:val="22"/>
        </w:rPr>
        <w:t xml:space="preserve"> and Test Execution.</w:t>
      </w:r>
    </w:p>
    <w:p w:rsidR="00FA56F8" w:rsidRPr="0035660E" w:rsidRDefault="00FA56F8" w:rsidP="00573CA3">
      <w:pPr>
        <w:pStyle w:val="normalchar"/>
        <w:numPr>
          <w:ilvl w:val="0"/>
          <w:numId w:val="3"/>
        </w:numPr>
        <w:rPr>
          <w:rFonts w:asciiTheme="minorHAnsi" w:hAnsiTheme="minorHAnsi" w:cstheme="minorHAnsi"/>
          <w:b/>
          <w:sz w:val="22"/>
          <w:szCs w:val="22"/>
        </w:rPr>
      </w:pPr>
      <w:r w:rsidRPr="0035660E">
        <w:rPr>
          <w:rFonts w:asciiTheme="minorHAnsi" w:hAnsiTheme="minorHAnsi" w:cstheme="minorHAnsi"/>
          <w:sz w:val="22"/>
          <w:szCs w:val="22"/>
        </w:rPr>
        <w:t xml:space="preserve">Expertise in documenting defects with high level of detail, accuracy, and informative recreation steps using  </w:t>
      </w:r>
      <w:r w:rsidRPr="0035660E">
        <w:rPr>
          <w:rFonts w:asciiTheme="minorHAnsi" w:hAnsiTheme="minorHAnsi" w:cstheme="minorHAnsi"/>
          <w:b/>
          <w:sz w:val="22"/>
          <w:szCs w:val="22"/>
        </w:rPr>
        <w:t>Quality Center</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JIRA</w:t>
      </w:r>
      <w:r w:rsidRPr="0035660E">
        <w:rPr>
          <w:rFonts w:asciiTheme="minorHAnsi" w:hAnsiTheme="minorHAnsi" w:cstheme="minorHAnsi"/>
          <w:sz w:val="22"/>
          <w:szCs w:val="22"/>
        </w:rPr>
        <w:t xml:space="preserve">, IBM </w:t>
      </w:r>
      <w:r w:rsidRPr="0035660E">
        <w:rPr>
          <w:rFonts w:asciiTheme="minorHAnsi" w:hAnsiTheme="minorHAnsi" w:cstheme="minorHAnsi"/>
          <w:b/>
          <w:sz w:val="22"/>
          <w:szCs w:val="22"/>
        </w:rPr>
        <w:t>Clear Quest, BugZilla etc.</w:t>
      </w:r>
    </w:p>
    <w:p w:rsidR="00B72C71" w:rsidRPr="0035660E" w:rsidRDefault="00B72C71" w:rsidP="00573CA3">
      <w:pPr>
        <w:pStyle w:val="Footer"/>
        <w:numPr>
          <w:ilvl w:val="0"/>
          <w:numId w:val="3"/>
        </w:numPr>
        <w:tabs>
          <w:tab w:val="clear" w:pos="4680"/>
          <w:tab w:val="clear" w:pos="9360"/>
        </w:tabs>
        <w:jc w:val="both"/>
        <w:rPr>
          <w:rFonts w:eastAsia="Times New Roman" w:cstheme="minorHAnsi"/>
        </w:rPr>
      </w:pPr>
      <w:r w:rsidRPr="0035660E">
        <w:rPr>
          <w:rFonts w:eastAsia="Times New Roman" w:cstheme="minorHAnsi"/>
        </w:rPr>
        <w:t xml:space="preserve">Good programming skills in </w:t>
      </w:r>
      <w:r w:rsidR="0045208C" w:rsidRPr="0035660E">
        <w:rPr>
          <w:rFonts w:eastAsia="Times New Roman" w:cstheme="minorHAnsi"/>
          <w:b/>
        </w:rPr>
        <w:t xml:space="preserve">Java, </w:t>
      </w:r>
      <w:r w:rsidRPr="0035660E">
        <w:rPr>
          <w:rFonts w:eastAsia="Times New Roman" w:cstheme="minorHAnsi"/>
          <w:b/>
        </w:rPr>
        <w:t xml:space="preserve">VB, Oracle, SQL, and PL/SQL </w:t>
      </w:r>
      <w:r w:rsidRPr="0035660E">
        <w:rPr>
          <w:rFonts w:eastAsia="Times New Roman" w:cstheme="minorHAnsi"/>
        </w:rPr>
        <w:t>and experience in</w:t>
      </w:r>
      <w:r w:rsidRPr="0035660E">
        <w:rPr>
          <w:rFonts w:eastAsia="Times New Roman" w:cstheme="minorHAnsi"/>
          <w:b/>
        </w:rPr>
        <w:t xml:space="preserve"> SQL Server, Access </w:t>
      </w:r>
      <w:r w:rsidRPr="0035660E">
        <w:rPr>
          <w:rFonts w:eastAsia="Times New Roman" w:cstheme="minorHAnsi"/>
        </w:rPr>
        <w:t xml:space="preserve">and </w:t>
      </w:r>
      <w:r w:rsidRPr="0035660E">
        <w:rPr>
          <w:rFonts w:eastAsia="Times New Roman" w:cstheme="minorHAnsi"/>
          <w:b/>
        </w:rPr>
        <w:t>Oracle Databases.</w:t>
      </w:r>
    </w:p>
    <w:p w:rsidR="00026E61" w:rsidRPr="0035660E" w:rsidRDefault="00026E61" w:rsidP="00573CA3">
      <w:pPr>
        <w:widowControl w:val="0"/>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Professional experience in designing Test Cases and</w:t>
      </w:r>
      <w:r w:rsidR="001C5F8F" w:rsidRPr="0035660E">
        <w:rPr>
          <w:rFonts w:asciiTheme="minorHAnsi" w:hAnsiTheme="minorHAnsi" w:cstheme="minorHAnsi"/>
          <w:sz w:val="22"/>
          <w:szCs w:val="22"/>
        </w:rPr>
        <w:t xml:space="preserve"> Test Scripts for Windows, </w:t>
      </w:r>
      <w:r w:rsidR="001B7002" w:rsidRPr="0035660E">
        <w:rPr>
          <w:rFonts w:asciiTheme="minorHAnsi" w:hAnsiTheme="minorHAnsi" w:cstheme="minorHAnsi"/>
          <w:sz w:val="22"/>
          <w:szCs w:val="22"/>
        </w:rPr>
        <w:t xml:space="preserve">Mac, </w:t>
      </w:r>
      <w:r w:rsidR="001C5F8F" w:rsidRPr="0035660E">
        <w:rPr>
          <w:rFonts w:asciiTheme="minorHAnsi" w:hAnsiTheme="minorHAnsi" w:cstheme="minorHAnsi"/>
          <w:sz w:val="22"/>
          <w:szCs w:val="22"/>
        </w:rPr>
        <w:t>Java,</w:t>
      </w:r>
      <w:r w:rsidR="00584875" w:rsidRPr="0035660E">
        <w:rPr>
          <w:rFonts w:asciiTheme="minorHAnsi" w:hAnsiTheme="minorHAnsi" w:cstheme="minorHAnsi"/>
          <w:sz w:val="22"/>
          <w:szCs w:val="22"/>
        </w:rPr>
        <w:t xml:space="preserve"> </w:t>
      </w:r>
      <w:r w:rsidRPr="0035660E">
        <w:rPr>
          <w:rFonts w:asciiTheme="minorHAnsi" w:hAnsiTheme="minorHAnsi" w:cstheme="minorHAnsi"/>
          <w:b/>
          <w:sz w:val="22"/>
          <w:szCs w:val="22"/>
        </w:rPr>
        <w:t xml:space="preserve">Oracle </w:t>
      </w:r>
      <w:r w:rsidRPr="0035660E">
        <w:rPr>
          <w:rFonts w:asciiTheme="minorHAnsi" w:hAnsiTheme="minorHAnsi" w:cstheme="minorHAnsi"/>
          <w:sz w:val="22"/>
          <w:szCs w:val="22"/>
        </w:rPr>
        <w:t>and</w:t>
      </w:r>
      <w:r w:rsidRPr="0035660E">
        <w:rPr>
          <w:rFonts w:asciiTheme="minorHAnsi" w:hAnsiTheme="minorHAnsi" w:cstheme="minorHAnsi"/>
          <w:b/>
          <w:sz w:val="22"/>
          <w:szCs w:val="22"/>
        </w:rPr>
        <w:t xml:space="preserve"> UNIX</w:t>
      </w:r>
      <w:r w:rsidRPr="0035660E">
        <w:rPr>
          <w:rFonts w:asciiTheme="minorHAnsi" w:hAnsiTheme="minorHAnsi" w:cstheme="minorHAnsi"/>
          <w:sz w:val="22"/>
          <w:szCs w:val="22"/>
        </w:rPr>
        <w:t xml:space="preserve"> environments.</w:t>
      </w:r>
    </w:p>
    <w:p w:rsidR="00BB5573" w:rsidRPr="0035660E" w:rsidRDefault="00BB5573" w:rsidP="00573CA3">
      <w:pPr>
        <w:pStyle w:val="BodyText"/>
        <w:widowControl w:val="0"/>
        <w:numPr>
          <w:ilvl w:val="0"/>
          <w:numId w:val="3"/>
        </w:numPr>
        <w:spacing w:after="0"/>
        <w:jc w:val="both"/>
        <w:rPr>
          <w:rFonts w:asciiTheme="minorHAnsi" w:hAnsiTheme="minorHAnsi" w:cstheme="minorHAnsi"/>
          <w:sz w:val="22"/>
          <w:szCs w:val="22"/>
        </w:rPr>
      </w:pPr>
      <w:r w:rsidRPr="0035660E">
        <w:rPr>
          <w:rFonts w:asciiTheme="minorHAnsi" w:hAnsiTheme="minorHAnsi" w:cstheme="minorHAnsi"/>
          <w:sz w:val="22"/>
          <w:szCs w:val="22"/>
        </w:rPr>
        <w:t xml:space="preserve">Experience in using </w:t>
      </w:r>
      <w:r w:rsidRPr="0035660E">
        <w:rPr>
          <w:rFonts w:asciiTheme="minorHAnsi" w:hAnsiTheme="minorHAnsi" w:cstheme="minorHAnsi"/>
          <w:b/>
          <w:sz w:val="22"/>
          <w:szCs w:val="22"/>
        </w:rPr>
        <w:t>Quality Center</w:t>
      </w:r>
      <w:r w:rsidRPr="0035660E">
        <w:rPr>
          <w:rFonts w:asciiTheme="minorHAnsi" w:hAnsiTheme="minorHAnsi" w:cstheme="minorHAnsi"/>
          <w:sz w:val="22"/>
          <w:szCs w:val="22"/>
        </w:rPr>
        <w:t xml:space="preserve"> to manage </w:t>
      </w:r>
      <w:r w:rsidRPr="0035660E">
        <w:rPr>
          <w:rFonts w:asciiTheme="minorHAnsi" w:hAnsiTheme="minorHAnsi" w:cstheme="minorHAnsi"/>
          <w:b/>
          <w:sz w:val="22"/>
          <w:szCs w:val="22"/>
        </w:rPr>
        <w:t>defect lifecycle</w:t>
      </w:r>
      <w:r w:rsidRPr="0035660E">
        <w:rPr>
          <w:rFonts w:asciiTheme="minorHAnsi" w:hAnsiTheme="minorHAnsi" w:cstheme="minorHAnsi"/>
          <w:sz w:val="22"/>
          <w:szCs w:val="22"/>
        </w:rPr>
        <w:t xml:space="preserve"> for the various test efforts, review and analyze the results &amp; utilized its reporting feature to generate detailed defect report.</w:t>
      </w:r>
    </w:p>
    <w:p w:rsidR="00026E61" w:rsidRPr="0035660E" w:rsidRDefault="00026E61" w:rsidP="00573CA3">
      <w:pPr>
        <w:widowControl w:val="0"/>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Expertise in </w:t>
      </w:r>
      <w:r w:rsidRPr="0035660E">
        <w:rPr>
          <w:rFonts w:asciiTheme="minorHAnsi" w:hAnsiTheme="minorHAnsi" w:cstheme="minorHAnsi"/>
          <w:b/>
          <w:bCs/>
          <w:sz w:val="22"/>
          <w:szCs w:val="22"/>
        </w:rPr>
        <w:t>analyzing the results</w:t>
      </w:r>
      <w:r w:rsidRPr="0035660E">
        <w:rPr>
          <w:rFonts w:asciiTheme="minorHAnsi" w:hAnsiTheme="minorHAnsi" w:cstheme="minorHAnsi"/>
          <w:bCs/>
          <w:sz w:val="22"/>
          <w:szCs w:val="22"/>
        </w:rPr>
        <w:t xml:space="preserve"> and</w:t>
      </w:r>
      <w:r w:rsidRPr="0035660E">
        <w:rPr>
          <w:rFonts w:asciiTheme="minorHAnsi" w:hAnsiTheme="minorHAnsi" w:cstheme="minorHAnsi"/>
          <w:b/>
          <w:bCs/>
          <w:sz w:val="22"/>
          <w:szCs w:val="22"/>
        </w:rPr>
        <w:t xml:space="preserve"> reporting suggestions</w:t>
      </w:r>
      <w:r w:rsidRPr="0035660E">
        <w:rPr>
          <w:rFonts w:asciiTheme="minorHAnsi" w:hAnsiTheme="minorHAnsi" w:cstheme="minorHAnsi"/>
          <w:bCs/>
          <w:sz w:val="22"/>
          <w:szCs w:val="22"/>
        </w:rPr>
        <w:t xml:space="preserve"> and</w:t>
      </w:r>
      <w:r w:rsidRPr="0035660E">
        <w:rPr>
          <w:rFonts w:asciiTheme="minorHAnsi" w:hAnsiTheme="minorHAnsi" w:cstheme="minorHAnsi"/>
          <w:b/>
          <w:bCs/>
          <w:sz w:val="22"/>
          <w:szCs w:val="22"/>
        </w:rPr>
        <w:t xml:space="preserve"> defects</w:t>
      </w:r>
      <w:r w:rsidRPr="0035660E">
        <w:rPr>
          <w:rFonts w:asciiTheme="minorHAnsi" w:hAnsiTheme="minorHAnsi" w:cstheme="minorHAnsi"/>
          <w:sz w:val="22"/>
          <w:szCs w:val="22"/>
        </w:rPr>
        <w:t>.</w:t>
      </w:r>
    </w:p>
    <w:p w:rsidR="00EB5A91" w:rsidRPr="0035660E" w:rsidRDefault="001C268E" w:rsidP="00573CA3">
      <w:pPr>
        <w:pStyle w:val="ListParagraph"/>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E</w:t>
      </w:r>
      <w:r w:rsidR="00EB5A91" w:rsidRPr="0035660E">
        <w:rPr>
          <w:rFonts w:asciiTheme="minorHAnsi" w:hAnsiTheme="minorHAnsi" w:cstheme="minorHAnsi"/>
          <w:sz w:val="22"/>
          <w:szCs w:val="22"/>
        </w:rPr>
        <w:t xml:space="preserve">xperience with Visual Source Safe and </w:t>
      </w:r>
      <w:r w:rsidR="00EB5A91" w:rsidRPr="0035660E">
        <w:rPr>
          <w:rFonts w:asciiTheme="minorHAnsi" w:hAnsiTheme="minorHAnsi" w:cstheme="minorHAnsi"/>
          <w:b/>
          <w:sz w:val="22"/>
          <w:szCs w:val="22"/>
        </w:rPr>
        <w:t>Microsoft Office</w:t>
      </w:r>
      <w:r w:rsidR="00EB5A91" w:rsidRPr="0035660E">
        <w:rPr>
          <w:rFonts w:asciiTheme="minorHAnsi" w:hAnsiTheme="minorHAnsi" w:cstheme="minorHAnsi"/>
          <w:sz w:val="22"/>
          <w:szCs w:val="22"/>
        </w:rPr>
        <w:t xml:space="preserve"> tools (Ms-Word, PowerPoint, Excel and Access).</w:t>
      </w:r>
    </w:p>
    <w:p w:rsidR="00EB5A91" w:rsidRPr="0035660E" w:rsidRDefault="00EB5A91" w:rsidP="00573CA3">
      <w:pPr>
        <w:pStyle w:val="ListParagraph"/>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Proficient in testing </w:t>
      </w:r>
      <w:r w:rsidRPr="0035660E">
        <w:rPr>
          <w:rFonts w:asciiTheme="minorHAnsi" w:hAnsiTheme="minorHAnsi" w:cstheme="minorHAnsi"/>
          <w:b/>
          <w:sz w:val="22"/>
          <w:szCs w:val="22"/>
        </w:rPr>
        <w:t>database</w:t>
      </w:r>
      <w:r w:rsidRPr="0035660E">
        <w:rPr>
          <w:rFonts w:asciiTheme="minorHAnsi" w:hAnsiTheme="minorHAnsi" w:cstheme="minorHAnsi"/>
          <w:sz w:val="22"/>
          <w:szCs w:val="22"/>
        </w:rPr>
        <w:t xml:space="preserve"> of applications developed with </w:t>
      </w:r>
      <w:r w:rsidRPr="0035660E">
        <w:rPr>
          <w:rFonts w:asciiTheme="minorHAnsi" w:hAnsiTheme="minorHAnsi" w:cstheme="minorHAnsi"/>
          <w:b/>
          <w:sz w:val="22"/>
          <w:szCs w:val="22"/>
        </w:rPr>
        <w:t>SQL Server</w:t>
      </w:r>
      <w:r w:rsidRPr="0035660E">
        <w:rPr>
          <w:rFonts w:asciiTheme="minorHAnsi" w:hAnsiTheme="minorHAnsi" w:cstheme="minorHAnsi"/>
          <w:sz w:val="22"/>
          <w:szCs w:val="22"/>
        </w:rPr>
        <w:t>, Oracle and MS Access.</w:t>
      </w:r>
    </w:p>
    <w:p w:rsidR="00945868" w:rsidRPr="0035660E" w:rsidRDefault="00945868" w:rsidP="00573CA3">
      <w:pPr>
        <w:numPr>
          <w:ilvl w:val="0"/>
          <w:numId w:val="3"/>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Strong verbal &amp; written communication skills with the ability to effectively communicate with peers and non-technical personnel.</w:t>
      </w:r>
    </w:p>
    <w:p w:rsidR="00BC7583" w:rsidRPr="0035660E" w:rsidRDefault="00DF54BF" w:rsidP="00573CA3">
      <w:pPr>
        <w:pStyle w:val="ListParagraph"/>
        <w:widowControl w:val="0"/>
        <w:numPr>
          <w:ilvl w:val="0"/>
          <w:numId w:val="11"/>
        </w:numPr>
        <w:tabs>
          <w:tab w:val="left" w:pos="360"/>
          <w:tab w:val="left" w:pos="720"/>
        </w:tabs>
        <w:suppressAutoHyphens w:val="0"/>
        <w:overflowPunct w:val="0"/>
        <w:autoSpaceDE w:val="0"/>
        <w:autoSpaceDN w:val="0"/>
        <w:adjustRightInd w:val="0"/>
        <w:ind w:left="360"/>
        <w:jc w:val="both"/>
        <w:rPr>
          <w:rFonts w:asciiTheme="minorHAnsi" w:hAnsiTheme="minorHAnsi" w:cstheme="minorHAnsi"/>
          <w:sz w:val="22"/>
          <w:szCs w:val="22"/>
        </w:rPr>
      </w:pPr>
      <w:r w:rsidRPr="0035660E">
        <w:rPr>
          <w:rFonts w:asciiTheme="minorHAnsi" w:hAnsiTheme="minorHAnsi" w:cstheme="minorHAnsi"/>
          <w:sz w:val="22"/>
          <w:szCs w:val="22"/>
        </w:rPr>
        <w:t>Ability to adapt to a dynamic work environment. A proactive team player with proven interpersonal and coordination skills.</w:t>
      </w:r>
    </w:p>
    <w:p w:rsidR="00E11E1D" w:rsidRPr="0035660E" w:rsidRDefault="00BC7583" w:rsidP="00573CA3">
      <w:pPr>
        <w:pStyle w:val="ListParagraph"/>
        <w:widowControl w:val="0"/>
        <w:numPr>
          <w:ilvl w:val="0"/>
          <w:numId w:val="11"/>
        </w:numPr>
        <w:tabs>
          <w:tab w:val="left" w:pos="360"/>
          <w:tab w:val="left" w:pos="720"/>
        </w:tabs>
        <w:suppressAutoHyphens w:val="0"/>
        <w:overflowPunct w:val="0"/>
        <w:autoSpaceDE w:val="0"/>
        <w:autoSpaceDN w:val="0"/>
        <w:adjustRightInd w:val="0"/>
        <w:ind w:left="360"/>
        <w:jc w:val="both"/>
        <w:rPr>
          <w:rFonts w:asciiTheme="minorHAnsi" w:hAnsiTheme="minorHAnsi" w:cstheme="minorHAnsi"/>
          <w:sz w:val="22"/>
          <w:szCs w:val="22"/>
        </w:rPr>
      </w:pPr>
      <w:r w:rsidRPr="0035660E">
        <w:rPr>
          <w:rFonts w:asciiTheme="minorHAnsi" w:eastAsia="Verdana" w:hAnsiTheme="minorHAnsi" w:cstheme="minorHAnsi"/>
          <w:sz w:val="22"/>
          <w:szCs w:val="22"/>
        </w:rPr>
        <w:t>Excellent interpersonal skills, proven team player with an analytical bent to problem solving and delivering under high stress environment.</w:t>
      </w:r>
    </w:p>
    <w:p w:rsidR="00E11E1D" w:rsidRPr="0035660E" w:rsidRDefault="00E11E1D" w:rsidP="00573CA3">
      <w:pPr>
        <w:widowControl w:val="0"/>
        <w:jc w:val="both"/>
        <w:rPr>
          <w:rFonts w:asciiTheme="minorHAnsi" w:hAnsiTheme="minorHAnsi" w:cstheme="minorHAnsi"/>
          <w:b/>
          <w:sz w:val="22"/>
          <w:szCs w:val="22"/>
        </w:rPr>
      </w:pPr>
    </w:p>
    <w:p w:rsidR="00026E61" w:rsidRPr="0035660E" w:rsidRDefault="00786690" w:rsidP="00573CA3">
      <w:pPr>
        <w:widowControl w:val="0"/>
        <w:jc w:val="both"/>
        <w:rPr>
          <w:rFonts w:asciiTheme="minorHAnsi" w:hAnsiTheme="minorHAnsi" w:cstheme="minorHAnsi"/>
          <w:b/>
          <w:sz w:val="22"/>
          <w:szCs w:val="22"/>
        </w:rPr>
      </w:pPr>
      <w:r w:rsidRPr="0035660E">
        <w:rPr>
          <w:rFonts w:asciiTheme="minorHAnsi" w:hAnsiTheme="minorHAnsi" w:cstheme="minorHAnsi"/>
          <w:b/>
          <w:sz w:val="22"/>
          <w:szCs w:val="22"/>
        </w:rPr>
        <w:t>Technical Skills</w:t>
      </w:r>
      <w:r w:rsidR="00026E61" w:rsidRPr="0035660E">
        <w:rPr>
          <w:rFonts w:asciiTheme="minorHAnsi" w:hAnsiTheme="minorHAnsi" w:cstheme="minorHAnsi"/>
          <w:b/>
          <w:sz w:val="22"/>
          <w:szCs w:val="22"/>
        </w:rPr>
        <w:t>:</w:t>
      </w:r>
    </w:p>
    <w:tbl>
      <w:tblPr>
        <w:tblStyle w:val="TableGrid"/>
        <w:tblW w:w="5000" w:type="pct"/>
        <w:tblLook w:val="04A0"/>
      </w:tblPr>
      <w:tblGrid>
        <w:gridCol w:w="3349"/>
        <w:gridCol w:w="7667"/>
      </w:tblGrid>
      <w:tr w:rsidR="0045208C" w:rsidRPr="0035660E" w:rsidTr="00584875">
        <w:tc>
          <w:tcPr>
            <w:tcW w:w="152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b/>
                <w:bCs/>
                <w:sz w:val="22"/>
                <w:szCs w:val="22"/>
              </w:rPr>
              <w:t>Functional Test Automation Tools</w:t>
            </w:r>
          </w:p>
        </w:tc>
        <w:tc>
          <w:tcPr>
            <w:tcW w:w="3480" w:type="pct"/>
          </w:tcPr>
          <w:p w:rsidR="0045208C" w:rsidRPr="0035660E" w:rsidRDefault="00A45D7C" w:rsidP="00573CA3">
            <w:pPr>
              <w:jc w:val="both"/>
              <w:rPr>
                <w:rFonts w:asciiTheme="minorHAnsi" w:hAnsiTheme="minorHAnsi" w:cstheme="minorHAnsi"/>
                <w:sz w:val="22"/>
                <w:szCs w:val="22"/>
              </w:rPr>
            </w:pPr>
            <w:r w:rsidRPr="0035660E">
              <w:rPr>
                <w:rFonts w:asciiTheme="minorHAnsi" w:hAnsiTheme="minorHAnsi" w:cstheme="minorHAnsi"/>
                <w:sz w:val="22"/>
                <w:szCs w:val="22"/>
              </w:rPr>
              <w:t>Selenium IDE/RC/</w:t>
            </w:r>
            <w:r w:rsidR="009A1BEC" w:rsidRPr="0035660E">
              <w:rPr>
                <w:rFonts w:asciiTheme="minorHAnsi" w:hAnsiTheme="minorHAnsi" w:cstheme="minorHAnsi"/>
                <w:sz w:val="22"/>
                <w:szCs w:val="22"/>
              </w:rPr>
              <w:t>Web</w:t>
            </w:r>
            <w:r w:rsidRPr="0035660E">
              <w:rPr>
                <w:rFonts w:asciiTheme="minorHAnsi" w:hAnsiTheme="minorHAnsi" w:cstheme="minorHAnsi"/>
                <w:sz w:val="22"/>
                <w:szCs w:val="22"/>
              </w:rPr>
              <w:t>Driver/</w:t>
            </w:r>
            <w:r w:rsidR="009A1BEC" w:rsidRPr="0035660E">
              <w:rPr>
                <w:rFonts w:asciiTheme="minorHAnsi" w:hAnsiTheme="minorHAnsi" w:cstheme="minorHAnsi"/>
                <w:sz w:val="22"/>
                <w:szCs w:val="22"/>
              </w:rPr>
              <w:t>Grid, Quick Test Pro, Data driven concepts, A</w:t>
            </w:r>
            <w:r w:rsidR="0045208C" w:rsidRPr="0035660E">
              <w:rPr>
                <w:rFonts w:asciiTheme="minorHAnsi" w:hAnsiTheme="minorHAnsi" w:cstheme="minorHAnsi"/>
                <w:sz w:val="22"/>
                <w:szCs w:val="22"/>
              </w:rPr>
              <w:t>utomation framework</w:t>
            </w:r>
            <w:r w:rsidRPr="0035660E">
              <w:rPr>
                <w:rFonts w:asciiTheme="minorHAnsi" w:hAnsiTheme="minorHAnsi" w:cstheme="minorHAnsi"/>
                <w:sz w:val="22"/>
                <w:szCs w:val="22"/>
              </w:rPr>
              <w:t>, Soap</w:t>
            </w:r>
            <w:r w:rsidR="00CD0891" w:rsidRPr="0035660E">
              <w:rPr>
                <w:rFonts w:asciiTheme="minorHAnsi" w:hAnsiTheme="minorHAnsi" w:cstheme="minorHAnsi"/>
                <w:sz w:val="22"/>
                <w:szCs w:val="22"/>
              </w:rPr>
              <w:t xml:space="preserve"> </w:t>
            </w:r>
            <w:r w:rsidRPr="0035660E">
              <w:rPr>
                <w:rFonts w:asciiTheme="minorHAnsi" w:hAnsiTheme="minorHAnsi" w:cstheme="minorHAnsi"/>
                <w:sz w:val="22"/>
                <w:szCs w:val="22"/>
              </w:rPr>
              <w:t>UI, Jbehave, Cucumber.</w:t>
            </w:r>
          </w:p>
        </w:tc>
      </w:tr>
      <w:tr w:rsidR="0045208C" w:rsidRPr="0035660E" w:rsidTr="00584875">
        <w:tc>
          <w:tcPr>
            <w:tcW w:w="152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b/>
                <w:bCs/>
                <w:sz w:val="22"/>
                <w:szCs w:val="22"/>
              </w:rPr>
              <w:t>Programming Languages</w:t>
            </w:r>
          </w:p>
        </w:tc>
        <w:tc>
          <w:tcPr>
            <w:tcW w:w="3480" w:type="pct"/>
          </w:tcPr>
          <w:p w:rsidR="00173C48"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JAVA, VBScript, PL/SQL</w:t>
            </w:r>
            <w:r w:rsidR="00173C48" w:rsidRPr="0035660E">
              <w:rPr>
                <w:rFonts w:asciiTheme="minorHAnsi" w:hAnsiTheme="minorHAnsi" w:cstheme="minorHAnsi"/>
                <w:sz w:val="22"/>
                <w:szCs w:val="22"/>
              </w:rPr>
              <w:t>, Ruby, Python, Perl.</w:t>
            </w:r>
          </w:p>
        </w:tc>
      </w:tr>
      <w:tr w:rsidR="0045208C" w:rsidRPr="0035660E" w:rsidTr="00584875">
        <w:tc>
          <w:tcPr>
            <w:tcW w:w="152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b/>
                <w:bCs/>
                <w:sz w:val="22"/>
                <w:szCs w:val="22"/>
              </w:rPr>
              <w:t>Project/Test Management Tools</w:t>
            </w:r>
          </w:p>
        </w:tc>
        <w:tc>
          <w:tcPr>
            <w:tcW w:w="348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 xml:space="preserve">HP Quality Center, </w:t>
            </w:r>
            <w:proofErr w:type="spellStart"/>
            <w:r w:rsidRPr="0035660E">
              <w:rPr>
                <w:rFonts w:asciiTheme="minorHAnsi" w:hAnsiTheme="minorHAnsi" w:cstheme="minorHAnsi"/>
                <w:sz w:val="22"/>
                <w:szCs w:val="22"/>
              </w:rPr>
              <w:t>Trac</w:t>
            </w:r>
            <w:proofErr w:type="spellEnd"/>
            <w:r w:rsidRPr="0035660E">
              <w:rPr>
                <w:rFonts w:asciiTheme="minorHAnsi" w:hAnsiTheme="minorHAnsi" w:cstheme="minorHAnsi"/>
                <w:sz w:val="22"/>
                <w:szCs w:val="22"/>
              </w:rPr>
              <w:t xml:space="preserve">, </w:t>
            </w:r>
            <w:proofErr w:type="spellStart"/>
            <w:r w:rsidRPr="0035660E">
              <w:rPr>
                <w:rFonts w:asciiTheme="minorHAnsi" w:hAnsiTheme="minorHAnsi" w:cstheme="minorHAnsi"/>
                <w:sz w:val="22"/>
                <w:szCs w:val="22"/>
              </w:rPr>
              <w:t>Jira</w:t>
            </w:r>
            <w:proofErr w:type="spellEnd"/>
            <w:r w:rsidRPr="0035660E">
              <w:rPr>
                <w:rFonts w:asciiTheme="minorHAnsi" w:hAnsiTheme="minorHAnsi" w:cstheme="minorHAnsi"/>
                <w:sz w:val="22"/>
                <w:szCs w:val="22"/>
              </w:rPr>
              <w:t xml:space="preserve">, </w:t>
            </w:r>
            <w:proofErr w:type="spellStart"/>
            <w:r w:rsidRPr="0035660E">
              <w:rPr>
                <w:rFonts w:asciiTheme="minorHAnsi" w:hAnsiTheme="minorHAnsi" w:cstheme="minorHAnsi"/>
                <w:sz w:val="22"/>
                <w:szCs w:val="22"/>
              </w:rPr>
              <w:t>BugZilla</w:t>
            </w:r>
            <w:proofErr w:type="spellEnd"/>
            <w:r w:rsidRPr="0035660E">
              <w:rPr>
                <w:rFonts w:asciiTheme="minorHAnsi" w:hAnsiTheme="minorHAnsi" w:cstheme="minorHAnsi"/>
                <w:sz w:val="22"/>
                <w:szCs w:val="22"/>
              </w:rPr>
              <w:t>, Version One</w:t>
            </w:r>
            <w:r w:rsidR="00173C48" w:rsidRPr="0035660E">
              <w:rPr>
                <w:rFonts w:asciiTheme="minorHAnsi" w:hAnsiTheme="minorHAnsi" w:cstheme="minorHAnsi"/>
                <w:sz w:val="22"/>
                <w:szCs w:val="22"/>
              </w:rPr>
              <w:t>.</w:t>
            </w:r>
          </w:p>
        </w:tc>
      </w:tr>
      <w:tr w:rsidR="0045208C" w:rsidRPr="0035660E" w:rsidTr="00584875">
        <w:tc>
          <w:tcPr>
            <w:tcW w:w="1520" w:type="pct"/>
          </w:tcPr>
          <w:p w:rsidR="0045208C" w:rsidRPr="0035660E" w:rsidRDefault="0045208C" w:rsidP="00573CA3">
            <w:pPr>
              <w:jc w:val="both"/>
              <w:rPr>
                <w:rFonts w:asciiTheme="minorHAnsi" w:hAnsiTheme="minorHAnsi" w:cstheme="minorHAnsi"/>
                <w:b/>
                <w:bCs/>
                <w:sz w:val="22"/>
                <w:szCs w:val="22"/>
              </w:rPr>
            </w:pPr>
            <w:r w:rsidRPr="0035660E">
              <w:rPr>
                <w:rFonts w:asciiTheme="minorHAnsi" w:hAnsiTheme="minorHAnsi" w:cstheme="minorHAnsi"/>
                <w:b/>
                <w:bCs/>
                <w:sz w:val="22"/>
                <w:szCs w:val="22"/>
              </w:rPr>
              <w:t>Test Framework</w:t>
            </w:r>
          </w:p>
        </w:tc>
        <w:tc>
          <w:tcPr>
            <w:tcW w:w="348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Junit, TestNG</w:t>
            </w:r>
            <w:r w:rsidR="00173C48" w:rsidRPr="0035660E">
              <w:rPr>
                <w:rFonts w:asciiTheme="minorHAnsi" w:hAnsiTheme="minorHAnsi" w:cstheme="minorHAnsi"/>
                <w:sz w:val="22"/>
                <w:szCs w:val="22"/>
              </w:rPr>
              <w:t>.</w:t>
            </w:r>
          </w:p>
        </w:tc>
      </w:tr>
      <w:tr w:rsidR="0045208C" w:rsidRPr="0035660E" w:rsidTr="00584875">
        <w:tc>
          <w:tcPr>
            <w:tcW w:w="152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b/>
                <w:bCs/>
                <w:sz w:val="22"/>
                <w:szCs w:val="22"/>
              </w:rPr>
              <w:t>Web Debugging Tool</w:t>
            </w:r>
          </w:p>
        </w:tc>
        <w:tc>
          <w:tcPr>
            <w:tcW w:w="348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Firebug, Firepath</w:t>
            </w:r>
            <w:r w:rsidR="00573CA3" w:rsidRPr="0035660E">
              <w:rPr>
                <w:rFonts w:asciiTheme="minorHAnsi" w:hAnsiTheme="minorHAnsi" w:cstheme="minorHAnsi"/>
                <w:sz w:val="22"/>
                <w:szCs w:val="22"/>
              </w:rPr>
              <w:t>.</w:t>
            </w:r>
          </w:p>
        </w:tc>
      </w:tr>
      <w:tr w:rsidR="0045208C" w:rsidRPr="0035660E" w:rsidTr="00584875">
        <w:tc>
          <w:tcPr>
            <w:tcW w:w="1520" w:type="pct"/>
          </w:tcPr>
          <w:p w:rsidR="0045208C" w:rsidRPr="0035660E" w:rsidRDefault="0045208C" w:rsidP="00573CA3">
            <w:pPr>
              <w:jc w:val="both"/>
              <w:rPr>
                <w:rFonts w:asciiTheme="minorHAnsi" w:hAnsiTheme="minorHAnsi" w:cstheme="minorHAnsi"/>
                <w:b/>
                <w:bCs/>
                <w:sz w:val="22"/>
                <w:szCs w:val="22"/>
              </w:rPr>
            </w:pPr>
            <w:r w:rsidRPr="0035660E">
              <w:rPr>
                <w:rFonts w:asciiTheme="minorHAnsi" w:hAnsiTheme="minorHAnsi" w:cstheme="minorHAnsi"/>
                <w:b/>
                <w:bCs/>
                <w:sz w:val="22"/>
                <w:szCs w:val="22"/>
              </w:rPr>
              <w:t>IDE</w:t>
            </w:r>
          </w:p>
        </w:tc>
        <w:tc>
          <w:tcPr>
            <w:tcW w:w="348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Eclipse</w:t>
            </w:r>
            <w:r w:rsidR="00173C48" w:rsidRPr="0035660E">
              <w:rPr>
                <w:rFonts w:asciiTheme="minorHAnsi" w:hAnsiTheme="minorHAnsi" w:cstheme="minorHAnsi"/>
                <w:sz w:val="22"/>
                <w:szCs w:val="22"/>
              </w:rPr>
              <w:t>.</w:t>
            </w:r>
          </w:p>
        </w:tc>
      </w:tr>
      <w:tr w:rsidR="0045208C" w:rsidRPr="0035660E" w:rsidTr="00584875">
        <w:tc>
          <w:tcPr>
            <w:tcW w:w="152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b/>
                <w:bCs/>
                <w:sz w:val="22"/>
                <w:szCs w:val="22"/>
              </w:rPr>
              <w:t>Build Tool</w:t>
            </w:r>
          </w:p>
        </w:tc>
        <w:tc>
          <w:tcPr>
            <w:tcW w:w="3480" w:type="pct"/>
          </w:tcPr>
          <w:p w:rsidR="0045208C" w:rsidRPr="0035660E" w:rsidRDefault="0045208C" w:rsidP="00573CA3">
            <w:pPr>
              <w:jc w:val="both"/>
              <w:rPr>
                <w:rFonts w:asciiTheme="minorHAnsi" w:hAnsiTheme="minorHAnsi" w:cstheme="minorHAnsi"/>
                <w:sz w:val="22"/>
                <w:szCs w:val="22"/>
              </w:rPr>
            </w:pPr>
            <w:r w:rsidRPr="0035660E">
              <w:rPr>
                <w:rFonts w:asciiTheme="minorHAnsi" w:hAnsiTheme="minorHAnsi" w:cstheme="minorHAnsi"/>
                <w:sz w:val="22"/>
                <w:szCs w:val="22"/>
              </w:rPr>
              <w:t>Ant, Maven.</w:t>
            </w:r>
          </w:p>
        </w:tc>
      </w:tr>
      <w:tr w:rsidR="00DD54DA" w:rsidRPr="0035660E" w:rsidTr="00584875">
        <w:tc>
          <w:tcPr>
            <w:tcW w:w="1520" w:type="pct"/>
          </w:tcPr>
          <w:p w:rsidR="00DD54DA" w:rsidRPr="0035660E" w:rsidRDefault="00DD54DA" w:rsidP="00573CA3">
            <w:pPr>
              <w:pStyle w:val="NoSpacing"/>
              <w:jc w:val="both"/>
              <w:rPr>
                <w:rFonts w:cstheme="minorHAnsi"/>
                <w:b/>
              </w:rPr>
            </w:pPr>
            <w:r w:rsidRPr="0035660E">
              <w:rPr>
                <w:rFonts w:cstheme="minorHAnsi"/>
                <w:b/>
              </w:rPr>
              <w:t>Continuous Integration Tools</w:t>
            </w:r>
          </w:p>
        </w:tc>
        <w:tc>
          <w:tcPr>
            <w:tcW w:w="3480" w:type="pct"/>
          </w:tcPr>
          <w:p w:rsidR="00DD54DA" w:rsidRPr="0035660E" w:rsidRDefault="00DD54DA" w:rsidP="00573CA3">
            <w:pPr>
              <w:pStyle w:val="NoSpacing"/>
              <w:jc w:val="both"/>
              <w:rPr>
                <w:rFonts w:cstheme="minorHAnsi"/>
              </w:rPr>
            </w:pPr>
            <w:r w:rsidRPr="0035660E">
              <w:rPr>
                <w:rFonts w:cstheme="minorHAnsi"/>
              </w:rPr>
              <w:t>Jenkins, Hudson.</w:t>
            </w:r>
          </w:p>
        </w:tc>
      </w:tr>
      <w:tr w:rsidR="00DD54DA" w:rsidRPr="0035660E" w:rsidTr="00584875">
        <w:tc>
          <w:tcPr>
            <w:tcW w:w="1520" w:type="pct"/>
          </w:tcPr>
          <w:p w:rsidR="00DD54DA" w:rsidRPr="0035660E" w:rsidRDefault="00DD54DA" w:rsidP="00573CA3">
            <w:pPr>
              <w:jc w:val="both"/>
              <w:rPr>
                <w:rFonts w:asciiTheme="minorHAnsi" w:hAnsiTheme="minorHAnsi" w:cstheme="minorHAnsi"/>
                <w:b/>
                <w:bCs/>
                <w:sz w:val="22"/>
                <w:szCs w:val="22"/>
              </w:rPr>
            </w:pPr>
            <w:r w:rsidRPr="0035660E">
              <w:rPr>
                <w:rFonts w:asciiTheme="minorHAnsi" w:hAnsiTheme="minorHAnsi" w:cstheme="minorHAnsi"/>
                <w:b/>
                <w:bCs/>
                <w:sz w:val="22"/>
                <w:szCs w:val="22"/>
              </w:rPr>
              <w:t>Databases</w:t>
            </w:r>
          </w:p>
        </w:tc>
        <w:tc>
          <w:tcPr>
            <w:tcW w:w="3480" w:type="pct"/>
          </w:tcPr>
          <w:p w:rsidR="00DD54DA" w:rsidRPr="0035660E" w:rsidRDefault="00DD54DA" w:rsidP="00573CA3">
            <w:pPr>
              <w:jc w:val="both"/>
              <w:rPr>
                <w:rFonts w:asciiTheme="minorHAnsi" w:hAnsiTheme="minorHAnsi" w:cstheme="minorHAnsi"/>
                <w:sz w:val="22"/>
                <w:szCs w:val="22"/>
              </w:rPr>
            </w:pPr>
            <w:r w:rsidRPr="0035660E">
              <w:rPr>
                <w:rFonts w:asciiTheme="minorHAnsi" w:hAnsiTheme="minorHAnsi" w:cstheme="minorHAnsi"/>
                <w:sz w:val="22"/>
                <w:szCs w:val="22"/>
              </w:rPr>
              <w:t>Oracle, DB2, SQL Server, MS Access.</w:t>
            </w:r>
          </w:p>
        </w:tc>
      </w:tr>
      <w:tr w:rsidR="00DD54DA" w:rsidRPr="0035660E" w:rsidTr="00584875">
        <w:tc>
          <w:tcPr>
            <w:tcW w:w="1520" w:type="pct"/>
          </w:tcPr>
          <w:p w:rsidR="00DD54DA" w:rsidRPr="0035660E" w:rsidRDefault="00DD54DA" w:rsidP="00573CA3">
            <w:pPr>
              <w:jc w:val="both"/>
              <w:rPr>
                <w:rFonts w:asciiTheme="minorHAnsi" w:hAnsiTheme="minorHAnsi" w:cstheme="minorHAnsi"/>
                <w:b/>
                <w:bCs/>
                <w:sz w:val="22"/>
                <w:szCs w:val="22"/>
              </w:rPr>
            </w:pPr>
            <w:r w:rsidRPr="0035660E">
              <w:rPr>
                <w:rFonts w:asciiTheme="minorHAnsi" w:hAnsiTheme="minorHAnsi" w:cstheme="minorHAnsi"/>
                <w:b/>
                <w:bCs/>
                <w:sz w:val="22"/>
                <w:szCs w:val="22"/>
              </w:rPr>
              <w:lastRenderedPageBreak/>
              <w:t>Operating Systems</w:t>
            </w:r>
          </w:p>
        </w:tc>
        <w:tc>
          <w:tcPr>
            <w:tcW w:w="3480" w:type="pct"/>
          </w:tcPr>
          <w:p w:rsidR="00DD54DA" w:rsidRPr="0035660E" w:rsidRDefault="00DD54DA" w:rsidP="00573CA3">
            <w:pPr>
              <w:jc w:val="both"/>
              <w:rPr>
                <w:rFonts w:asciiTheme="minorHAnsi" w:hAnsiTheme="minorHAnsi" w:cstheme="minorHAnsi"/>
                <w:sz w:val="22"/>
                <w:szCs w:val="22"/>
              </w:rPr>
            </w:pPr>
            <w:r w:rsidRPr="0035660E">
              <w:rPr>
                <w:rFonts w:asciiTheme="minorHAnsi" w:hAnsiTheme="minorHAnsi" w:cstheme="minorHAnsi"/>
                <w:sz w:val="22"/>
                <w:szCs w:val="22"/>
              </w:rPr>
              <w:t>Linux, Windows, Mac, Android, UNIX.</w:t>
            </w:r>
          </w:p>
        </w:tc>
      </w:tr>
    </w:tbl>
    <w:p w:rsidR="006535EB" w:rsidRPr="0035660E" w:rsidRDefault="006535EB" w:rsidP="00573CA3">
      <w:pPr>
        <w:widowControl w:val="0"/>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Prof</w:t>
      </w:r>
      <w:r w:rsidR="00F20EA0" w:rsidRPr="0035660E">
        <w:rPr>
          <w:rFonts w:asciiTheme="minorHAnsi" w:hAnsiTheme="minorHAnsi" w:cstheme="minorHAnsi"/>
          <w:b/>
          <w:sz w:val="22"/>
          <w:szCs w:val="22"/>
          <w:lang w:eastAsia="bn-BD" w:bidi="bn-BD"/>
        </w:rPr>
        <w:t>essional Experiences:</w:t>
      </w:r>
      <w:r w:rsidR="009A574A" w:rsidRPr="0035660E">
        <w:rPr>
          <w:rFonts w:asciiTheme="minorHAnsi" w:hAnsiTheme="minorHAnsi" w:cstheme="minorHAnsi"/>
          <w:b/>
          <w:sz w:val="22"/>
          <w:szCs w:val="22"/>
          <w:lang w:eastAsia="bn-BD" w:bidi="bn-BD"/>
        </w:rPr>
        <w:t xml:space="preserve">                                                                                                                 </w:t>
      </w:r>
      <w:r w:rsidR="00F20EA0" w:rsidRPr="0035660E">
        <w:rPr>
          <w:rFonts w:asciiTheme="minorHAnsi" w:hAnsiTheme="minorHAnsi" w:cstheme="minorHAnsi"/>
          <w:b/>
          <w:sz w:val="22"/>
          <w:szCs w:val="22"/>
          <w:lang w:eastAsia="bn-BD" w:bidi="bn-BD"/>
        </w:rPr>
        <w:t xml:space="preserve">                      </w:t>
      </w:r>
      <w:r w:rsidR="006A6EE4" w:rsidRPr="0035660E">
        <w:rPr>
          <w:rFonts w:asciiTheme="minorHAnsi" w:hAnsiTheme="minorHAnsi" w:cstheme="minorHAnsi"/>
          <w:b/>
          <w:sz w:val="22"/>
          <w:szCs w:val="22"/>
          <w:lang w:eastAsia="bn-BD" w:bidi="bn-BD"/>
        </w:rPr>
        <w:t xml:space="preserve">   </w:t>
      </w:r>
    </w:p>
    <w:p w:rsidR="009F6376" w:rsidRPr="0035660E" w:rsidRDefault="00584875" w:rsidP="00573CA3">
      <w:pPr>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Client:</w:t>
      </w:r>
      <w:r w:rsidR="007E3784" w:rsidRPr="0035660E">
        <w:rPr>
          <w:rFonts w:asciiTheme="minorHAnsi" w:hAnsiTheme="minorHAnsi" w:cstheme="minorHAnsi"/>
          <w:sz w:val="22"/>
          <w:szCs w:val="22"/>
        </w:rPr>
        <w:t xml:space="preserve"> </w:t>
      </w:r>
      <w:r w:rsidR="0035660E" w:rsidRPr="0035660E">
        <w:rPr>
          <w:rFonts w:asciiTheme="minorHAnsi" w:hAnsiTheme="minorHAnsi" w:cstheme="minorHAnsi"/>
          <w:b/>
          <w:sz w:val="22"/>
          <w:szCs w:val="22"/>
        </w:rPr>
        <w:t>Alcon Pharmaceuticals, Fort Worth, TX</w:t>
      </w:r>
      <w:r w:rsidR="007E3784" w:rsidRPr="0035660E">
        <w:rPr>
          <w:rFonts w:asciiTheme="minorHAnsi" w:hAnsiTheme="minorHAnsi" w:cstheme="minorHAnsi"/>
          <w:b/>
          <w:sz w:val="22"/>
          <w:szCs w:val="22"/>
        </w:rPr>
        <w:t>.</w:t>
      </w:r>
      <w:r w:rsidR="002648B3" w:rsidRPr="0035660E">
        <w:rPr>
          <w:rFonts w:asciiTheme="minorHAnsi" w:hAnsiTheme="minorHAnsi" w:cstheme="minorHAnsi"/>
          <w:b/>
          <w:sz w:val="22"/>
          <w:szCs w:val="22"/>
          <w:lang w:eastAsia="bn-BD" w:bidi="bn-BD"/>
        </w:rPr>
        <w:t xml:space="preserve">                                                                                      </w:t>
      </w:r>
      <w:r w:rsidR="0035660E">
        <w:rPr>
          <w:rFonts w:asciiTheme="minorHAnsi" w:hAnsiTheme="minorHAnsi" w:cstheme="minorHAnsi"/>
          <w:b/>
          <w:sz w:val="22"/>
          <w:szCs w:val="22"/>
          <w:lang w:eastAsia="bn-BD" w:bidi="bn-BD"/>
        </w:rPr>
        <w:t xml:space="preserve">                Jul</w:t>
      </w:r>
      <w:r w:rsidR="002648B3" w:rsidRPr="0035660E">
        <w:rPr>
          <w:rFonts w:asciiTheme="minorHAnsi" w:hAnsiTheme="minorHAnsi" w:cstheme="minorHAnsi"/>
          <w:b/>
          <w:sz w:val="22"/>
          <w:szCs w:val="22"/>
          <w:lang w:eastAsia="bn-BD" w:bidi="bn-BD"/>
        </w:rPr>
        <w:t xml:space="preserve"> 14</w:t>
      </w:r>
      <w:r w:rsidR="002648B3" w:rsidRPr="0035660E">
        <w:rPr>
          <w:rFonts w:asciiTheme="minorHAnsi" w:eastAsia="Calibri" w:hAnsiTheme="minorHAnsi" w:cstheme="minorHAnsi"/>
          <w:b/>
          <w:sz w:val="22"/>
          <w:szCs w:val="22"/>
          <w:lang w:eastAsia="en-US"/>
        </w:rPr>
        <w:t xml:space="preserve"> – Till Date</w:t>
      </w:r>
    </w:p>
    <w:p w:rsidR="009857EC" w:rsidRPr="0035660E" w:rsidRDefault="00584875" w:rsidP="00573CA3">
      <w:pPr>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 xml:space="preserve">Role: </w:t>
      </w:r>
      <w:r w:rsidR="00447DFC">
        <w:rPr>
          <w:rFonts w:asciiTheme="minorHAnsi" w:hAnsiTheme="minorHAnsi" w:cstheme="minorHAnsi"/>
          <w:b/>
          <w:sz w:val="22"/>
          <w:szCs w:val="22"/>
          <w:lang w:eastAsia="bn-BD" w:bidi="bn-BD"/>
        </w:rPr>
        <w:t>QA</w:t>
      </w:r>
      <w:r w:rsidR="009857EC" w:rsidRPr="0035660E">
        <w:rPr>
          <w:rFonts w:asciiTheme="minorHAnsi" w:hAnsiTheme="minorHAnsi" w:cstheme="minorHAnsi"/>
          <w:b/>
          <w:sz w:val="22"/>
          <w:szCs w:val="22"/>
          <w:lang w:eastAsia="bn-BD" w:bidi="bn-BD"/>
        </w:rPr>
        <w:t xml:space="preserve"> Automation Engineer</w:t>
      </w:r>
    </w:p>
    <w:p w:rsidR="009857EC" w:rsidRPr="0035660E" w:rsidRDefault="009857EC" w:rsidP="00573CA3">
      <w:pPr>
        <w:jc w:val="both"/>
        <w:rPr>
          <w:rStyle w:val="blackres"/>
          <w:rFonts w:asciiTheme="minorHAnsi" w:hAnsiTheme="minorHAnsi" w:cstheme="minorHAnsi"/>
          <w:b/>
          <w:sz w:val="22"/>
          <w:szCs w:val="22"/>
        </w:rPr>
      </w:pPr>
      <w:r w:rsidRPr="0035660E">
        <w:rPr>
          <w:rStyle w:val="blackres"/>
          <w:rFonts w:asciiTheme="minorHAnsi" w:hAnsiTheme="minorHAnsi" w:cstheme="minorHAnsi"/>
          <w:b/>
          <w:sz w:val="22"/>
          <w:szCs w:val="22"/>
        </w:rPr>
        <w:t>Responsibilities:</w:t>
      </w:r>
    </w:p>
    <w:p w:rsidR="003E4BEA" w:rsidRPr="0035660E" w:rsidRDefault="003E4BEA" w:rsidP="00573CA3">
      <w:pPr>
        <w:pStyle w:val="ListParagraph"/>
        <w:numPr>
          <w:ilvl w:val="0"/>
          <w:numId w:val="4"/>
        </w:numPr>
        <w:jc w:val="both"/>
        <w:rPr>
          <w:rFonts w:asciiTheme="minorHAnsi" w:hAnsiTheme="minorHAnsi" w:cstheme="minorHAnsi"/>
          <w:sz w:val="22"/>
          <w:szCs w:val="22"/>
        </w:rPr>
      </w:pPr>
      <w:r w:rsidRPr="0035660E">
        <w:rPr>
          <w:rFonts w:asciiTheme="minorHAnsi" w:eastAsia="Courier New" w:hAnsiTheme="minorHAnsi" w:cstheme="minorHAnsi"/>
          <w:sz w:val="22"/>
          <w:szCs w:val="22"/>
        </w:rPr>
        <w:t>Responsible for analyzing business, functional and IT requirement documents and prepare complete Test Plans including system test plan, integration test plan, QA project plans and resource planning and allocation.</w:t>
      </w:r>
    </w:p>
    <w:p w:rsidR="00C449E0" w:rsidRPr="0035660E" w:rsidRDefault="00C449E0" w:rsidP="00573CA3">
      <w:pPr>
        <w:numPr>
          <w:ilvl w:val="0"/>
          <w:numId w:val="4"/>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Developed and implemented </w:t>
      </w:r>
      <w:r w:rsidRPr="0035660E">
        <w:rPr>
          <w:rFonts w:asciiTheme="minorHAnsi" w:hAnsiTheme="minorHAnsi" w:cstheme="minorHAnsi"/>
          <w:b/>
          <w:sz w:val="22"/>
          <w:szCs w:val="22"/>
        </w:rPr>
        <w:t>robust MVC pattern</w:t>
      </w:r>
      <w:r w:rsidRPr="0035660E">
        <w:rPr>
          <w:rFonts w:asciiTheme="minorHAnsi" w:hAnsiTheme="minorHAnsi" w:cstheme="minorHAnsi"/>
          <w:sz w:val="22"/>
          <w:szCs w:val="22"/>
        </w:rPr>
        <w:t xml:space="preserve"> base testing with </w:t>
      </w:r>
      <w:r w:rsidRPr="0035660E">
        <w:rPr>
          <w:rFonts w:asciiTheme="minorHAnsi" w:hAnsiTheme="minorHAnsi" w:cstheme="minorHAnsi"/>
          <w:b/>
          <w:sz w:val="22"/>
          <w:szCs w:val="22"/>
        </w:rPr>
        <w:t>Selenium WebDriver</w:t>
      </w:r>
      <w:r w:rsidRPr="0035660E">
        <w:rPr>
          <w:rFonts w:asciiTheme="minorHAnsi" w:hAnsiTheme="minorHAnsi" w:cstheme="minorHAnsi"/>
          <w:sz w:val="22"/>
          <w:szCs w:val="22"/>
        </w:rPr>
        <w:t xml:space="preserve"> which cut down the script development time in half.</w:t>
      </w:r>
    </w:p>
    <w:p w:rsidR="00F23A5B" w:rsidRPr="0035660E" w:rsidRDefault="00F23A5B" w:rsidP="00573CA3">
      <w:pPr>
        <w:pStyle w:val="ListParagraph"/>
        <w:numPr>
          <w:ilvl w:val="0"/>
          <w:numId w:val="4"/>
        </w:numPr>
        <w:suppressAutoHyphens w:val="0"/>
        <w:jc w:val="both"/>
        <w:rPr>
          <w:rFonts w:asciiTheme="minorHAnsi" w:hAnsiTheme="minorHAnsi" w:cstheme="minorHAnsi"/>
          <w:sz w:val="22"/>
          <w:szCs w:val="22"/>
        </w:rPr>
      </w:pPr>
      <w:r w:rsidRPr="0035660E">
        <w:rPr>
          <w:rFonts w:asciiTheme="minorHAnsi" w:hAnsiTheme="minorHAnsi" w:cstheme="minorHAnsi"/>
          <w:sz w:val="22"/>
          <w:szCs w:val="22"/>
          <w:shd w:val="clear" w:color="auto" w:fill="FFFFFF"/>
        </w:rPr>
        <w:t>Performed Data driven testing using</w:t>
      </w:r>
      <w:r w:rsidRPr="0035660E">
        <w:rPr>
          <w:rStyle w:val="apple-converted-space"/>
          <w:rFonts w:asciiTheme="minorHAnsi" w:hAnsiTheme="minorHAnsi" w:cstheme="minorHAnsi"/>
          <w:sz w:val="22"/>
          <w:szCs w:val="22"/>
          <w:shd w:val="clear" w:color="auto" w:fill="FFFFFF"/>
        </w:rPr>
        <w:t> </w:t>
      </w:r>
      <w:r w:rsidRPr="0035660E">
        <w:rPr>
          <w:rStyle w:val="apple-converted-space"/>
          <w:rFonts w:asciiTheme="minorHAnsi" w:hAnsiTheme="minorHAnsi" w:cstheme="minorHAnsi"/>
          <w:b/>
          <w:sz w:val="22"/>
          <w:szCs w:val="22"/>
          <w:shd w:val="clear" w:color="auto" w:fill="FFFFFF"/>
        </w:rPr>
        <w:t>Selenium WebDriver</w:t>
      </w:r>
      <w:r w:rsidRPr="0035660E">
        <w:rPr>
          <w:rFonts w:asciiTheme="minorHAnsi" w:hAnsiTheme="minorHAnsi" w:cstheme="minorHAnsi"/>
          <w:sz w:val="22"/>
          <w:szCs w:val="22"/>
          <w:shd w:val="clear" w:color="auto" w:fill="FFFFFF"/>
        </w:rPr>
        <w:t xml:space="preserve">, </w:t>
      </w:r>
      <w:r w:rsidRPr="0035660E">
        <w:rPr>
          <w:rFonts w:asciiTheme="minorHAnsi" w:hAnsiTheme="minorHAnsi" w:cstheme="minorHAnsi"/>
          <w:b/>
          <w:sz w:val="22"/>
          <w:szCs w:val="22"/>
          <w:shd w:val="clear" w:color="auto" w:fill="FFFFFF"/>
        </w:rPr>
        <w:t>TestNG</w:t>
      </w:r>
      <w:r w:rsidRPr="0035660E">
        <w:rPr>
          <w:rFonts w:asciiTheme="minorHAnsi" w:hAnsiTheme="minorHAnsi" w:cstheme="minorHAnsi"/>
          <w:sz w:val="22"/>
          <w:szCs w:val="22"/>
          <w:shd w:val="clear" w:color="auto" w:fill="FFFFFF"/>
        </w:rPr>
        <w:t xml:space="preserve"> functions and JDBC Connections which reads data from scripts using property and</w:t>
      </w:r>
      <w:r w:rsidRPr="0035660E">
        <w:rPr>
          <w:rFonts w:asciiTheme="minorHAnsi" w:hAnsiTheme="minorHAnsi" w:cstheme="minorHAnsi"/>
          <w:b/>
          <w:sz w:val="22"/>
          <w:szCs w:val="22"/>
          <w:shd w:val="clear" w:color="auto" w:fill="FFFFFF"/>
        </w:rPr>
        <w:t xml:space="preserve"> XML</w:t>
      </w:r>
      <w:r w:rsidRPr="0035660E">
        <w:rPr>
          <w:rFonts w:asciiTheme="minorHAnsi" w:hAnsiTheme="minorHAnsi" w:cstheme="minorHAnsi"/>
          <w:sz w:val="22"/>
          <w:szCs w:val="22"/>
          <w:shd w:val="clear" w:color="auto" w:fill="FFFFFF"/>
        </w:rPr>
        <w:t xml:space="preserve"> files.</w:t>
      </w:r>
      <w:r w:rsidRPr="0035660E">
        <w:rPr>
          <w:rStyle w:val="apple-converted-space"/>
          <w:rFonts w:asciiTheme="minorHAnsi" w:hAnsiTheme="minorHAnsi" w:cstheme="minorHAnsi"/>
          <w:sz w:val="22"/>
          <w:szCs w:val="22"/>
          <w:shd w:val="clear" w:color="auto" w:fill="FFFFFF"/>
        </w:rPr>
        <w:t> </w:t>
      </w:r>
    </w:p>
    <w:p w:rsidR="00A73745" w:rsidRPr="0035660E" w:rsidRDefault="00A73745" w:rsidP="00573CA3">
      <w:pPr>
        <w:pStyle w:val="ListParagraph"/>
        <w:numPr>
          <w:ilvl w:val="0"/>
          <w:numId w:val="4"/>
        </w:numPr>
        <w:tabs>
          <w:tab w:val="left" w:pos="-450"/>
        </w:tabs>
        <w:suppressAutoHyphens w:val="0"/>
        <w:autoSpaceDE w:val="0"/>
        <w:autoSpaceDN w:val="0"/>
        <w:jc w:val="both"/>
        <w:rPr>
          <w:rStyle w:val="apple-style-span"/>
          <w:rFonts w:asciiTheme="minorHAnsi" w:hAnsiTheme="minorHAnsi" w:cstheme="minorHAnsi"/>
          <w:sz w:val="22"/>
          <w:szCs w:val="22"/>
        </w:rPr>
      </w:pPr>
      <w:r w:rsidRPr="0035660E">
        <w:rPr>
          <w:rStyle w:val="apple-style-span"/>
          <w:rFonts w:asciiTheme="minorHAnsi" w:hAnsiTheme="minorHAnsi" w:cstheme="minorHAnsi"/>
          <w:sz w:val="22"/>
          <w:szCs w:val="22"/>
        </w:rPr>
        <w:t xml:space="preserve">Involved in design and implementation of </w:t>
      </w:r>
      <w:r w:rsidRPr="0035660E">
        <w:rPr>
          <w:rStyle w:val="apple-style-span"/>
          <w:rFonts w:asciiTheme="minorHAnsi" w:hAnsiTheme="minorHAnsi" w:cstheme="minorHAnsi"/>
          <w:b/>
          <w:sz w:val="22"/>
          <w:szCs w:val="22"/>
        </w:rPr>
        <w:t>Selenium WebDriver</w:t>
      </w:r>
      <w:r w:rsidRPr="0035660E">
        <w:rPr>
          <w:rStyle w:val="apple-style-span"/>
          <w:rFonts w:asciiTheme="minorHAnsi" w:hAnsiTheme="minorHAnsi" w:cstheme="minorHAnsi"/>
          <w:sz w:val="22"/>
          <w:szCs w:val="22"/>
        </w:rPr>
        <w:t xml:space="preserve"> automation framework for smoke and regression test suites (</w:t>
      </w:r>
      <w:r w:rsidRPr="0035660E">
        <w:rPr>
          <w:rStyle w:val="apple-style-span"/>
          <w:rFonts w:asciiTheme="minorHAnsi" w:hAnsiTheme="minorHAnsi" w:cstheme="minorHAnsi"/>
          <w:b/>
          <w:sz w:val="22"/>
          <w:szCs w:val="22"/>
        </w:rPr>
        <w:t>TestNG</w:t>
      </w:r>
      <w:r w:rsidRPr="0035660E">
        <w:rPr>
          <w:rStyle w:val="apple-style-span"/>
          <w:rFonts w:asciiTheme="minorHAnsi" w:hAnsiTheme="minorHAnsi" w:cstheme="minorHAnsi"/>
          <w:sz w:val="22"/>
          <w:szCs w:val="22"/>
        </w:rPr>
        <w:t xml:space="preserve"> and </w:t>
      </w:r>
      <w:r w:rsidRPr="0035660E">
        <w:rPr>
          <w:rStyle w:val="apple-style-span"/>
          <w:rFonts w:asciiTheme="minorHAnsi" w:hAnsiTheme="minorHAnsi" w:cstheme="minorHAnsi"/>
          <w:b/>
          <w:sz w:val="22"/>
          <w:szCs w:val="22"/>
        </w:rPr>
        <w:t>Maven</w:t>
      </w:r>
      <w:r w:rsidRPr="0035660E">
        <w:rPr>
          <w:rStyle w:val="apple-style-span"/>
          <w:rFonts w:asciiTheme="minorHAnsi" w:hAnsiTheme="minorHAnsi" w:cstheme="minorHAnsi"/>
          <w:sz w:val="22"/>
          <w:szCs w:val="22"/>
        </w:rPr>
        <w:t>).</w:t>
      </w:r>
    </w:p>
    <w:p w:rsidR="00E053BF" w:rsidRPr="0035660E" w:rsidRDefault="00E053BF" w:rsidP="00573CA3">
      <w:pPr>
        <w:pStyle w:val="normalchar"/>
        <w:numPr>
          <w:ilvl w:val="0"/>
          <w:numId w:val="4"/>
        </w:numPr>
        <w:rPr>
          <w:rFonts w:asciiTheme="minorHAnsi" w:hAnsiTheme="minorHAnsi" w:cstheme="minorHAnsi"/>
          <w:sz w:val="22"/>
          <w:szCs w:val="22"/>
        </w:rPr>
      </w:pPr>
      <w:r w:rsidRPr="0035660E">
        <w:rPr>
          <w:rFonts w:asciiTheme="minorHAnsi" w:hAnsiTheme="minorHAnsi" w:cstheme="minorHAnsi"/>
          <w:sz w:val="22"/>
          <w:szCs w:val="22"/>
        </w:rPr>
        <w:t xml:space="preserve">Used </w:t>
      </w:r>
      <w:r w:rsidRPr="0035660E">
        <w:rPr>
          <w:rFonts w:asciiTheme="minorHAnsi" w:hAnsiTheme="minorHAnsi" w:cstheme="minorHAnsi"/>
          <w:b/>
          <w:sz w:val="22"/>
          <w:szCs w:val="22"/>
        </w:rPr>
        <w:t>Java</w:t>
      </w:r>
      <w:r w:rsidRPr="0035660E">
        <w:rPr>
          <w:rFonts w:asciiTheme="minorHAnsi" w:hAnsiTheme="minorHAnsi" w:cstheme="minorHAnsi"/>
          <w:sz w:val="22"/>
          <w:szCs w:val="22"/>
        </w:rPr>
        <w:t xml:space="preserve"> language and </w:t>
      </w:r>
      <w:r w:rsidRPr="0035660E">
        <w:rPr>
          <w:rFonts w:asciiTheme="minorHAnsi" w:hAnsiTheme="minorHAnsi" w:cstheme="minorHAnsi"/>
          <w:b/>
          <w:sz w:val="22"/>
          <w:szCs w:val="22"/>
        </w:rPr>
        <w:t>TestNG</w:t>
      </w:r>
      <w:r w:rsidRPr="0035660E">
        <w:rPr>
          <w:rFonts w:asciiTheme="minorHAnsi" w:hAnsiTheme="minorHAnsi" w:cstheme="minorHAnsi"/>
          <w:sz w:val="22"/>
          <w:szCs w:val="22"/>
        </w:rPr>
        <w:t xml:space="preserve"> framework for scripting. Used </w:t>
      </w:r>
      <w:r w:rsidRPr="0035660E">
        <w:rPr>
          <w:rFonts w:asciiTheme="minorHAnsi" w:hAnsiTheme="minorHAnsi" w:cstheme="minorHAnsi"/>
          <w:b/>
          <w:sz w:val="22"/>
          <w:szCs w:val="22"/>
        </w:rPr>
        <w:t>Maven</w:t>
      </w:r>
      <w:r w:rsidRPr="0035660E">
        <w:rPr>
          <w:rFonts w:asciiTheme="minorHAnsi" w:hAnsiTheme="minorHAnsi" w:cstheme="minorHAnsi"/>
          <w:sz w:val="22"/>
          <w:szCs w:val="22"/>
        </w:rPr>
        <w:t xml:space="preserve"> for building the WebDriver project. Integrated with Continuous Integration tools </w:t>
      </w:r>
      <w:r w:rsidRPr="0035660E">
        <w:rPr>
          <w:rFonts w:asciiTheme="minorHAnsi" w:hAnsiTheme="minorHAnsi" w:cstheme="minorHAnsi"/>
          <w:b/>
          <w:sz w:val="22"/>
          <w:szCs w:val="22"/>
        </w:rPr>
        <w:t>Jenkins</w:t>
      </w:r>
      <w:r w:rsidRPr="0035660E">
        <w:rPr>
          <w:rFonts w:asciiTheme="minorHAnsi" w:hAnsiTheme="minorHAnsi" w:cstheme="minorHAnsi"/>
          <w:sz w:val="22"/>
          <w:szCs w:val="22"/>
        </w:rPr>
        <w:t xml:space="preserve"> for running test on nightly basis automatically. </w:t>
      </w:r>
    </w:p>
    <w:p w:rsidR="00261780" w:rsidRPr="0035660E" w:rsidRDefault="00261780" w:rsidP="00573CA3">
      <w:pPr>
        <w:pStyle w:val="ListParagraph"/>
        <w:numPr>
          <w:ilvl w:val="0"/>
          <w:numId w:val="4"/>
        </w:numPr>
        <w:jc w:val="both"/>
        <w:rPr>
          <w:rFonts w:asciiTheme="minorHAnsi" w:hAnsiTheme="minorHAnsi" w:cstheme="minorHAnsi"/>
          <w:sz w:val="22"/>
          <w:szCs w:val="22"/>
        </w:rPr>
      </w:pPr>
      <w:r w:rsidRPr="0035660E">
        <w:rPr>
          <w:rFonts w:asciiTheme="minorHAnsi" w:hAnsiTheme="minorHAnsi" w:cstheme="minorHAnsi"/>
          <w:sz w:val="22"/>
          <w:szCs w:val="22"/>
        </w:rPr>
        <w:t xml:space="preserve">Involved in creation of automation framework in </w:t>
      </w:r>
      <w:r w:rsidRPr="0035660E">
        <w:rPr>
          <w:rFonts w:asciiTheme="minorHAnsi" w:hAnsiTheme="minorHAnsi" w:cstheme="minorHAnsi"/>
          <w:b/>
          <w:sz w:val="22"/>
          <w:szCs w:val="22"/>
        </w:rPr>
        <w:t>Selenium WebDriver</w:t>
      </w:r>
      <w:r w:rsidRPr="0035660E">
        <w:rPr>
          <w:rFonts w:asciiTheme="minorHAnsi" w:hAnsiTheme="minorHAnsi" w:cstheme="minorHAnsi"/>
          <w:sz w:val="22"/>
          <w:szCs w:val="22"/>
        </w:rPr>
        <w:t xml:space="preserve"> using behavior driven approach like </w:t>
      </w:r>
      <w:r w:rsidRPr="0035660E">
        <w:rPr>
          <w:rFonts w:asciiTheme="minorHAnsi" w:hAnsiTheme="minorHAnsi" w:cstheme="minorHAnsi"/>
          <w:b/>
          <w:sz w:val="22"/>
          <w:szCs w:val="22"/>
        </w:rPr>
        <w:t>Cucumber</w:t>
      </w:r>
      <w:r w:rsidRPr="0035660E">
        <w:rPr>
          <w:rFonts w:asciiTheme="minorHAnsi" w:hAnsiTheme="minorHAnsi" w:cstheme="minorHAnsi"/>
          <w:sz w:val="22"/>
          <w:szCs w:val="22"/>
        </w:rPr>
        <w:t xml:space="preserve">. </w:t>
      </w:r>
      <w:r w:rsidRPr="0035660E">
        <w:rPr>
          <w:rFonts w:asciiTheme="minorHAnsi" w:eastAsia="Calibri" w:hAnsiTheme="minorHAnsi" w:cstheme="minorHAnsi"/>
          <w:sz w:val="22"/>
          <w:szCs w:val="22"/>
        </w:rPr>
        <w:t>Parameterized test cases using different annotations.</w:t>
      </w:r>
    </w:p>
    <w:p w:rsidR="00945868" w:rsidRPr="0035660E" w:rsidRDefault="00945868" w:rsidP="00573CA3">
      <w:pPr>
        <w:numPr>
          <w:ilvl w:val="0"/>
          <w:numId w:val="4"/>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Identified automation requirements &amp; design automation framework, scripts in </w:t>
      </w:r>
      <w:r w:rsidRPr="0035660E">
        <w:rPr>
          <w:rFonts w:asciiTheme="minorHAnsi" w:hAnsiTheme="minorHAnsi" w:cstheme="minorHAnsi"/>
          <w:b/>
          <w:sz w:val="22"/>
          <w:szCs w:val="22"/>
        </w:rPr>
        <w:t xml:space="preserve">Selenium </w:t>
      </w:r>
      <w:r w:rsidR="00B11F32" w:rsidRPr="0035660E">
        <w:rPr>
          <w:rFonts w:asciiTheme="minorHAnsi" w:hAnsiTheme="minorHAnsi" w:cstheme="minorHAnsi"/>
          <w:sz w:val="22"/>
          <w:szCs w:val="22"/>
        </w:rPr>
        <w:t>(WebDriver)</w:t>
      </w:r>
      <w:r w:rsidRPr="0035660E">
        <w:rPr>
          <w:rFonts w:asciiTheme="minorHAnsi" w:hAnsiTheme="minorHAnsi" w:cstheme="minorHAnsi"/>
          <w:sz w:val="22"/>
          <w:szCs w:val="22"/>
        </w:rPr>
        <w:t xml:space="preserve"> integration with </w:t>
      </w:r>
      <w:r w:rsidRPr="0035660E">
        <w:rPr>
          <w:rFonts w:asciiTheme="minorHAnsi" w:hAnsiTheme="minorHAnsi" w:cstheme="minorHAnsi"/>
          <w:b/>
          <w:sz w:val="22"/>
          <w:szCs w:val="22"/>
        </w:rPr>
        <w:t>Jenkins/CI</w:t>
      </w:r>
      <w:r w:rsidRPr="0035660E">
        <w:rPr>
          <w:rFonts w:asciiTheme="minorHAnsi" w:hAnsiTheme="minorHAnsi" w:cstheme="minorHAnsi"/>
          <w:sz w:val="22"/>
          <w:szCs w:val="22"/>
        </w:rPr>
        <w:t xml:space="preserve">, code reviews, and scripts execution thru </w:t>
      </w:r>
      <w:r w:rsidR="00173C48" w:rsidRPr="0035660E">
        <w:rPr>
          <w:rFonts w:asciiTheme="minorHAnsi" w:hAnsiTheme="minorHAnsi" w:cstheme="minorHAnsi"/>
          <w:b/>
          <w:sz w:val="22"/>
          <w:szCs w:val="22"/>
        </w:rPr>
        <w:t>Grid</w:t>
      </w:r>
      <w:r w:rsidR="00173C48" w:rsidRPr="0035660E">
        <w:rPr>
          <w:rFonts w:asciiTheme="minorHAnsi" w:hAnsiTheme="minorHAnsi" w:cstheme="minorHAnsi"/>
          <w:sz w:val="22"/>
          <w:szCs w:val="22"/>
        </w:rPr>
        <w:t xml:space="preserve"> (</w:t>
      </w:r>
      <w:r w:rsidRPr="0035660E">
        <w:rPr>
          <w:rFonts w:asciiTheme="minorHAnsi" w:hAnsiTheme="minorHAnsi" w:cstheme="minorHAnsi"/>
          <w:sz w:val="22"/>
          <w:szCs w:val="22"/>
        </w:rPr>
        <w:t>hub/nodes) on remote clients.</w:t>
      </w:r>
    </w:p>
    <w:p w:rsidR="003E752D" w:rsidRPr="0035660E" w:rsidRDefault="003E752D" w:rsidP="00573CA3">
      <w:pPr>
        <w:pStyle w:val="normalchar"/>
        <w:numPr>
          <w:ilvl w:val="0"/>
          <w:numId w:val="4"/>
        </w:numPr>
        <w:rPr>
          <w:rFonts w:asciiTheme="minorHAnsi" w:hAnsiTheme="minorHAnsi" w:cstheme="minorHAnsi"/>
          <w:sz w:val="22"/>
          <w:szCs w:val="22"/>
        </w:rPr>
      </w:pPr>
      <w:r w:rsidRPr="0035660E">
        <w:rPr>
          <w:rFonts w:asciiTheme="minorHAnsi" w:hAnsiTheme="minorHAnsi" w:cstheme="minorHAnsi"/>
          <w:sz w:val="22"/>
          <w:szCs w:val="22"/>
        </w:rPr>
        <w:t xml:space="preserve">Used </w:t>
      </w:r>
      <w:r w:rsidRPr="0035660E">
        <w:rPr>
          <w:rFonts w:asciiTheme="minorHAnsi" w:hAnsiTheme="minorHAnsi" w:cstheme="minorHAnsi"/>
          <w:b/>
          <w:sz w:val="22"/>
          <w:szCs w:val="22"/>
        </w:rPr>
        <w:t>Java</w:t>
      </w:r>
      <w:r w:rsidRPr="0035660E">
        <w:rPr>
          <w:rFonts w:asciiTheme="minorHAnsi" w:hAnsiTheme="minorHAnsi" w:cstheme="minorHAnsi"/>
          <w:sz w:val="22"/>
          <w:szCs w:val="22"/>
        </w:rPr>
        <w:t xml:space="preserve"> language and </w:t>
      </w:r>
      <w:r w:rsidRPr="0035660E">
        <w:rPr>
          <w:rFonts w:asciiTheme="minorHAnsi" w:hAnsiTheme="minorHAnsi" w:cstheme="minorHAnsi"/>
          <w:b/>
          <w:sz w:val="22"/>
          <w:szCs w:val="22"/>
        </w:rPr>
        <w:t>TestNG</w:t>
      </w:r>
      <w:r w:rsidRPr="0035660E">
        <w:rPr>
          <w:rFonts w:asciiTheme="minorHAnsi" w:hAnsiTheme="minorHAnsi" w:cstheme="minorHAnsi"/>
          <w:sz w:val="22"/>
          <w:szCs w:val="22"/>
        </w:rPr>
        <w:t xml:space="preserve"> framework for scripting. Used </w:t>
      </w:r>
      <w:r w:rsidRPr="0035660E">
        <w:rPr>
          <w:rFonts w:asciiTheme="minorHAnsi" w:hAnsiTheme="minorHAnsi" w:cstheme="minorHAnsi"/>
          <w:b/>
          <w:sz w:val="22"/>
          <w:szCs w:val="22"/>
        </w:rPr>
        <w:t xml:space="preserve">Maven </w:t>
      </w:r>
      <w:r w:rsidRPr="0035660E">
        <w:rPr>
          <w:rFonts w:asciiTheme="minorHAnsi" w:hAnsiTheme="minorHAnsi" w:cstheme="minorHAnsi"/>
          <w:sz w:val="22"/>
          <w:szCs w:val="22"/>
        </w:rPr>
        <w:t xml:space="preserve">for building the WebDriver project. Integrated with Continuous Integration tools </w:t>
      </w:r>
      <w:r w:rsidRPr="0035660E">
        <w:rPr>
          <w:rFonts w:asciiTheme="minorHAnsi" w:hAnsiTheme="minorHAnsi" w:cstheme="minorHAnsi"/>
          <w:b/>
          <w:sz w:val="22"/>
          <w:szCs w:val="22"/>
        </w:rPr>
        <w:t>Jenkins</w:t>
      </w:r>
      <w:r w:rsidRPr="0035660E">
        <w:rPr>
          <w:rFonts w:asciiTheme="minorHAnsi" w:hAnsiTheme="minorHAnsi" w:cstheme="minorHAnsi"/>
          <w:sz w:val="22"/>
          <w:szCs w:val="22"/>
        </w:rPr>
        <w:t xml:space="preserve"> for running test on nightly basis automatically. </w:t>
      </w:r>
    </w:p>
    <w:p w:rsidR="003158C1" w:rsidRPr="0035660E" w:rsidRDefault="003158C1" w:rsidP="00573CA3">
      <w:pPr>
        <w:pStyle w:val="NoSpacing"/>
        <w:numPr>
          <w:ilvl w:val="0"/>
          <w:numId w:val="4"/>
        </w:numPr>
        <w:jc w:val="both"/>
        <w:rPr>
          <w:rFonts w:cstheme="minorHAnsi"/>
        </w:rPr>
      </w:pPr>
      <w:r w:rsidRPr="0035660E">
        <w:rPr>
          <w:rFonts w:cstheme="minorHAnsi"/>
        </w:rPr>
        <w:t xml:space="preserve">Used </w:t>
      </w:r>
      <w:r w:rsidRPr="0035660E">
        <w:rPr>
          <w:rFonts w:cstheme="minorHAnsi"/>
          <w:b/>
          <w:bCs/>
        </w:rPr>
        <w:t xml:space="preserve">Soap UI </w:t>
      </w:r>
      <w:r w:rsidRPr="0035660E">
        <w:rPr>
          <w:rFonts w:cstheme="minorHAnsi"/>
        </w:rPr>
        <w:t>tool to located the WSDL file on the internet, create test cases, and execute test cases as well as performing load testing.</w:t>
      </w:r>
    </w:p>
    <w:p w:rsidR="003158C1" w:rsidRPr="0035660E" w:rsidRDefault="003158C1" w:rsidP="00573CA3">
      <w:pPr>
        <w:pStyle w:val="ListParagraph"/>
        <w:numPr>
          <w:ilvl w:val="0"/>
          <w:numId w:val="4"/>
        </w:numPr>
        <w:jc w:val="both"/>
        <w:rPr>
          <w:rFonts w:asciiTheme="minorHAnsi" w:hAnsiTheme="minorHAnsi" w:cstheme="minorHAnsi"/>
          <w:sz w:val="22"/>
          <w:szCs w:val="22"/>
        </w:rPr>
      </w:pPr>
      <w:r w:rsidRPr="0035660E">
        <w:rPr>
          <w:rFonts w:asciiTheme="minorHAnsi" w:hAnsiTheme="minorHAnsi" w:cstheme="minorHAnsi"/>
          <w:sz w:val="22"/>
          <w:szCs w:val="22"/>
        </w:rPr>
        <w:t>Involved in</w:t>
      </w:r>
      <w:r w:rsidRPr="0035660E">
        <w:rPr>
          <w:rFonts w:asciiTheme="minorHAnsi" w:hAnsiTheme="minorHAnsi" w:cstheme="minorHAnsi"/>
          <w:b/>
          <w:sz w:val="22"/>
          <w:szCs w:val="22"/>
        </w:rPr>
        <w:t xml:space="preserve"> Data Driven</w:t>
      </w:r>
      <w:r w:rsidRPr="0035660E">
        <w:rPr>
          <w:rFonts w:asciiTheme="minorHAnsi" w:hAnsiTheme="minorHAnsi" w:cstheme="minorHAnsi"/>
          <w:sz w:val="22"/>
          <w:szCs w:val="22"/>
        </w:rPr>
        <w:t xml:space="preserve"> Testing using </w:t>
      </w:r>
      <w:r w:rsidRPr="0035660E">
        <w:rPr>
          <w:rFonts w:asciiTheme="minorHAnsi" w:hAnsiTheme="minorHAnsi" w:cstheme="minorHAnsi"/>
          <w:b/>
          <w:sz w:val="22"/>
          <w:szCs w:val="22"/>
        </w:rPr>
        <w:t>JDBC Connection</w:t>
      </w:r>
      <w:r w:rsidRPr="0035660E">
        <w:rPr>
          <w:rFonts w:asciiTheme="minorHAnsi" w:hAnsiTheme="minorHAnsi" w:cstheme="minorHAnsi"/>
          <w:sz w:val="22"/>
          <w:szCs w:val="22"/>
        </w:rPr>
        <w:t xml:space="preserve"> and validated services using assertion in </w:t>
      </w:r>
      <w:r w:rsidR="00F704A5" w:rsidRPr="0035660E">
        <w:rPr>
          <w:rFonts w:asciiTheme="minorHAnsi" w:hAnsiTheme="minorHAnsi" w:cstheme="minorHAnsi"/>
          <w:b/>
          <w:sz w:val="22"/>
          <w:szCs w:val="22"/>
        </w:rPr>
        <w:t>SOAP UI</w:t>
      </w:r>
      <w:r w:rsidR="002D4840" w:rsidRPr="0035660E">
        <w:rPr>
          <w:rFonts w:asciiTheme="minorHAnsi" w:hAnsiTheme="minorHAnsi" w:cstheme="minorHAnsi"/>
          <w:b/>
          <w:sz w:val="22"/>
          <w:szCs w:val="22"/>
        </w:rPr>
        <w:t>.</w:t>
      </w:r>
      <w:r w:rsidRPr="0035660E">
        <w:rPr>
          <w:rFonts w:asciiTheme="minorHAnsi" w:hAnsiTheme="minorHAnsi" w:cstheme="minorHAnsi"/>
          <w:b/>
          <w:sz w:val="22"/>
          <w:szCs w:val="22"/>
        </w:rPr>
        <w:t xml:space="preserve"> </w:t>
      </w:r>
    </w:p>
    <w:p w:rsidR="00EC2BFD" w:rsidRPr="0035660E" w:rsidRDefault="00EC2BFD" w:rsidP="00573CA3">
      <w:pPr>
        <w:widowControl w:val="0"/>
        <w:numPr>
          <w:ilvl w:val="0"/>
          <w:numId w:val="4"/>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P</w:t>
      </w:r>
      <w:r w:rsidRPr="0035660E">
        <w:rPr>
          <w:rFonts w:asciiTheme="minorHAnsi" w:hAnsiTheme="minorHAnsi" w:cstheme="minorHAnsi"/>
          <w:spacing w:val="-1"/>
          <w:sz w:val="22"/>
          <w:szCs w:val="22"/>
        </w:rPr>
        <w:t>r</w:t>
      </w:r>
      <w:r w:rsidRPr="0035660E">
        <w:rPr>
          <w:rFonts w:asciiTheme="minorHAnsi" w:hAnsiTheme="minorHAnsi" w:cstheme="minorHAnsi"/>
          <w:sz w:val="22"/>
          <w:szCs w:val="22"/>
        </w:rPr>
        <w:t>o</w:t>
      </w:r>
      <w:r w:rsidRPr="0035660E">
        <w:rPr>
          <w:rFonts w:asciiTheme="minorHAnsi" w:hAnsiTheme="minorHAnsi" w:cstheme="minorHAnsi"/>
          <w:spacing w:val="1"/>
          <w:sz w:val="22"/>
          <w:szCs w:val="22"/>
        </w:rPr>
        <w:t>f</w:t>
      </w:r>
      <w:r w:rsidRPr="0035660E">
        <w:rPr>
          <w:rFonts w:asciiTheme="minorHAnsi" w:hAnsiTheme="minorHAnsi" w:cstheme="minorHAnsi"/>
          <w:spacing w:val="-3"/>
          <w:sz w:val="22"/>
          <w:szCs w:val="22"/>
        </w:rPr>
        <w:t>i</w:t>
      </w:r>
      <w:r w:rsidRPr="0035660E">
        <w:rPr>
          <w:rFonts w:asciiTheme="minorHAnsi" w:hAnsiTheme="minorHAnsi" w:cstheme="minorHAnsi"/>
          <w:spacing w:val="1"/>
          <w:sz w:val="22"/>
          <w:szCs w:val="22"/>
        </w:rPr>
        <w:t>c</w:t>
      </w:r>
      <w:r w:rsidRPr="0035660E">
        <w:rPr>
          <w:rFonts w:asciiTheme="minorHAnsi" w:hAnsiTheme="minorHAnsi" w:cstheme="minorHAnsi"/>
          <w:spacing w:val="-1"/>
          <w:sz w:val="22"/>
          <w:szCs w:val="22"/>
        </w:rPr>
        <w:t>i</w:t>
      </w:r>
      <w:r w:rsidRPr="0035660E">
        <w:rPr>
          <w:rFonts w:asciiTheme="minorHAnsi" w:hAnsiTheme="minorHAnsi" w:cstheme="minorHAnsi"/>
          <w:sz w:val="22"/>
          <w:szCs w:val="22"/>
        </w:rPr>
        <w:t>ent</w:t>
      </w:r>
      <w:r w:rsidRPr="0035660E">
        <w:rPr>
          <w:rFonts w:asciiTheme="minorHAnsi" w:hAnsiTheme="minorHAnsi" w:cstheme="minorHAnsi"/>
          <w:spacing w:val="8"/>
          <w:sz w:val="22"/>
          <w:szCs w:val="22"/>
        </w:rPr>
        <w:t xml:space="preserve"> </w:t>
      </w:r>
      <w:r w:rsidRPr="0035660E">
        <w:rPr>
          <w:rFonts w:asciiTheme="minorHAnsi" w:hAnsiTheme="minorHAnsi" w:cstheme="minorHAnsi"/>
          <w:spacing w:val="-1"/>
          <w:sz w:val="22"/>
          <w:szCs w:val="22"/>
        </w:rPr>
        <w:t>i</w:t>
      </w:r>
      <w:r w:rsidRPr="0035660E">
        <w:rPr>
          <w:rFonts w:asciiTheme="minorHAnsi" w:hAnsiTheme="minorHAnsi" w:cstheme="minorHAnsi"/>
          <w:sz w:val="22"/>
          <w:szCs w:val="22"/>
        </w:rPr>
        <w:t>n</w:t>
      </w:r>
      <w:r w:rsidRPr="0035660E">
        <w:rPr>
          <w:rFonts w:asciiTheme="minorHAnsi" w:hAnsiTheme="minorHAnsi" w:cstheme="minorHAnsi"/>
          <w:spacing w:val="10"/>
          <w:sz w:val="22"/>
          <w:szCs w:val="22"/>
        </w:rPr>
        <w:t xml:space="preserve"> </w:t>
      </w:r>
      <w:r w:rsidRPr="0035660E">
        <w:rPr>
          <w:rFonts w:asciiTheme="minorHAnsi" w:hAnsiTheme="minorHAnsi" w:cstheme="minorHAnsi"/>
          <w:sz w:val="22"/>
          <w:szCs w:val="22"/>
        </w:rPr>
        <w:t>us</w:t>
      </w:r>
      <w:r w:rsidRPr="0035660E">
        <w:rPr>
          <w:rFonts w:asciiTheme="minorHAnsi" w:hAnsiTheme="minorHAnsi" w:cstheme="minorHAnsi"/>
          <w:spacing w:val="-1"/>
          <w:sz w:val="22"/>
          <w:szCs w:val="22"/>
        </w:rPr>
        <w:t>i</w:t>
      </w:r>
      <w:r w:rsidRPr="0035660E">
        <w:rPr>
          <w:rFonts w:asciiTheme="minorHAnsi" w:hAnsiTheme="minorHAnsi" w:cstheme="minorHAnsi"/>
          <w:spacing w:val="-2"/>
          <w:sz w:val="22"/>
          <w:szCs w:val="22"/>
        </w:rPr>
        <w:t>n</w:t>
      </w:r>
      <w:r w:rsidRPr="0035660E">
        <w:rPr>
          <w:rFonts w:asciiTheme="minorHAnsi" w:hAnsiTheme="minorHAnsi" w:cstheme="minorHAnsi"/>
          <w:sz w:val="22"/>
          <w:szCs w:val="22"/>
        </w:rPr>
        <w:t>g</w:t>
      </w:r>
      <w:r w:rsidRPr="0035660E">
        <w:rPr>
          <w:rFonts w:asciiTheme="minorHAnsi" w:hAnsiTheme="minorHAnsi" w:cstheme="minorHAnsi"/>
          <w:spacing w:val="16"/>
          <w:sz w:val="22"/>
          <w:szCs w:val="22"/>
        </w:rPr>
        <w:t xml:space="preserve"> </w:t>
      </w:r>
      <w:r w:rsidRPr="0035660E">
        <w:rPr>
          <w:rFonts w:asciiTheme="minorHAnsi" w:hAnsiTheme="minorHAnsi" w:cstheme="minorHAnsi"/>
          <w:b/>
          <w:bCs/>
          <w:spacing w:val="-1"/>
          <w:sz w:val="22"/>
          <w:szCs w:val="22"/>
        </w:rPr>
        <w:t>Te</w:t>
      </w:r>
      <w:r w:rsidRPr="0035660E">
        <w:rPr>
          <w:rFonts w:asciiTheme="minorHAnsi" w:hAnsiTheme="minorHAnsi" w:cstheme="minorHAnsi"/>
          <w:b/>
          <w:bCs/>
          <w:sz w:val="22"/>
          <w:szCs w:val="22"/>
        </w:rPr>
        <w:t>st</w:t>
      </w:r>
      <w:r w:rsidRPr="0035660E">
        <w:rPr>
          <w:rFonts w:asciiTheme="minorHAnsi" w:hAnsiTheme="minorHAnsi" w:cstheme="minorHAnsi"/>
          <w:b/>
          <w:bCs/>
          <w:spacing w:val="12"/>
          <w:sz w:val="22"/>
          <w:szCs w:val="22"/>
        </w:rPr>
        <w:t xml:space="preserve"> </w:t>
      </w:r>
      <w:r w:rsidRPr="0035660E">
        <w:rPr>
          <w:rFonts w:asciiTheme="minorHAnsi" w:hAnsiTheme="minorHAnsi" w:cstheme="minorHAnsi"/>
          <w:b/>
          <w:bCs/>
          <w:sz w:val="22"/>
          <w:szCs w:val="22"/>
        </w:rPr>
        <w:t>M</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n</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g</w:t>
      </w:r>
      <w:r w:rsidRPr="0035660E">
        <w:rPr>
          <w:rFonts w:asciiTheme="minorHAnsi" w:hAnsiTheme="minorHAnsi" w:cstheme="minorHAnsi"/>
          <w:b/>
          <w:bCs/>
          <w:spacing w:val="-1"/>
          <w:sz w:val="22"/>
          <w:szCs w:val="22"/>
        </w:rPr>
        <w:t>eme</w:t>
      </w:r>
      <w:r w:rsidRPr="0035660E">
        <w:rPr>
          <w:rFonts w:asciiTheme="minorHAnsi" w:hAnsiTheme="minorHAnsi" w:cstheme="minorHAnsi"/>
          <w:b/>
          <w:bCs/>
          <w:spacing w:val="2"/>
          <w:sz w:val="22"/>
          <w:szCs w:val="22"/>
        </w:rPr>
        <w:t>n</w:t>
      </w:r>
      <w:r w:rsidRPr="0035660E">
        <w:rPr>
          <w:rFonts w:asciiTheme="minorHAnsi" w:hAnsiTheme="minorHAnsi" w:cstheme="minorHAnsi"/>
          <w:b/>
          <w:bCs/>
          <w:sz w:val="22"/>
          <w:szCs w:val="22"/>
        </w:rPr>
        <w:t>t</w:t>
      </w:r>
      <w:r w:rsidRPr="0035660E">
        <w:rPr>
          <w:rFonts w:asciiTheme="minorHAnsi" w:hAnsiTheme="minorHAnsi" w:cstheme="minorHAnsi"/>
          <w:b/>
          <w:bCs/>
          <w:spacing w:val="10"/>
          <w:sz w:val="22"/>
          <w:szCs w:val="22"/>
        </w:rPr>
        <w:t xml:space="preserve"> </w:t>
      </w:r>
      <w:r w:rsidRPr="0035660E">
        <w:rPr>
          <w:rFonts w:asciiTheme="minorHAnsi" w:hAnsiTheme="minorHAnsi" w:cstheme="minorHAnsi"/>
          <w:b/>
          <w:bCs/>
          <w:spacing w:val="-1"/>
          <w:sz w:val="22"/>
          <w:szCs w:val="22"/>
        </w:rPr>
        <w:t>T</w:t>
      </w:r>
      <w:r w:rsidRPr="0035660E">
        <w:rPr>
          <w:rFonts w:asciiTheme="minorHAnsi" w:hAnsiTheme="minorHAnsi" w:cstheme="minorHAnsi"/>
          <w:b/>
          <w:bCs/>
          <w:sz w:val="22"/>
          <w:szCs w:val="22"/>
        </w:rPr>
        <w:t>ools</w:t>
      </w:r>
      <w:r w:rsidRPr="0035660E">
        <w:rPr>
          <w:rFonts w:asciiTheme="minorHAnsi" w:hAnsiTheme="minorHAnsi" w:cstheme="minorHAnsi"/>
          <w:b/>
          <w:bCs/>
          <w:spacing w:val="12"/>
          <w:sz w:val="22"/>
          <w:szCs w:val="22"/>
        </w:rPr>
        <w:t xml:space="preserve"> </w:t>
      </w:r>
      <w:r w:rsidRPr="0035660E">
        <w:rPr>
          <w:rFonts w:asciiTheme="minorHAnsi" w:hAnsiTheme="minorHAnsi" w:cstheme="minorHAnsi"/>
          <w:b/>
          <w:bCs/>
          <w:spacing w:val="-1"/>
          <w:sz w:val="22"/>
          <w:szCs w:val="22"/>
        </w:rPr>
        <w:t>Te</w:t>
      </w:r>
      <w:r w:rsidRPr="0035660E">
        <w:rPr>
          <w:rFonts w:asciiTheme="minorHAnsi" w:hAnsiTheme="minorHAnsi" w:cstheme="minorHAnsi"/>
          <w:b/>
          <w:bCs/>
          <w:sz w:val="22"/>
          <w:szCs w:val="22"/>
        </w:rPr>
        <w:t>st</w:t>
      </w:r>
      <w:r w:rsidRPr="0035660E">
        <w:rPr>
          <w:rFonts w:asciiTheme="minorHAnsi" w:hAnsiTheme="minorHAnsi" w:cstheme="minorHAnsi"/>
          <w:b/>
          <w:bCs/>
          <w:spacing w:val="10"/>
          <w:sz w:val="22"/>
          <w:szCs w:val="22"/>
        </w:rPr>
        <w:t xml:space="preserve"> </w:t>
      </w:r>
      <w:r w:rsidRPr="0035660E">
        <w:rPr>
          <w:rFonts w:asciiTheme="minorHAnsi" w:hAnsiTheme="minorHAnsi" w:cstheme="minorHAnsi"/>
          <w:b/>
          <w:bCs/>
          <w:spacing w:val="-1"/>
          <w:sz w:val="22"/>
          <w:szCs w:val="22"/>
        </w:rPr>
        <w:t>D</w:t>
      </w:r>
      <w:r w:rsidRPr="0035660E">
        <w:rPr>
          <w:rFonts w:asciiTheme="minorHAnsi" w:hAnsiTheme="minorHAnsi" w:cstheme="minorHAnsi"/>
          <w:b/>
          <w:bCs/>
          <w:sz w:val="22"/>
          <w:szCs w:val="22"/>
        </w:rPr>
        <w:t>ir</w:t>
      </w:r>
      <w:r w:rsidRPr="0035660E">
        <w:rPr>
          <w:rFonts w:asciiTheme="minorHAnsi" w:hAnsiTheme="minorHAnsi" w:cstheme="minorHAnsi"/>
          <w:b/>
          <w:bCs/>
          <w:spacing w:val="-1"/>
          <w:sz w:val="22"/>
          <w:szCs w:val="22"/>
        </w:rPr>
        <w:t>e</w:t>
      </w:r>
      <w:r w:rsidRPr="0035660E">
        <w:rPr>
          <w:rFonts w:asciiTheme="minorHAnsi" w:hAnsiTheme="minorHAnsi" w:cstheme="minorHAnsi"/>
          <w:b/>
          <w:bCs/>
          <w:sz w:val="22"/>
          <w:szCs w:val="22"/>
        </w:rPr>
        <w:t>ctor,</w:t>
      </w:r>
      <w:r w:rsidRPr="0035660E">
        <w:rPr>
          <w:rFonts w:asciiTheme="minorHAnsi" w:hAnsiTheme="minorHAnsi" w:cstheme="minorHAnsi"/>
          <w:b/>
          <w:bCs/>
          <w:spacing w:val="11"/>
          <w:sz w:val="22"/>
          <w:szCs w:val="22"/>
        </w:rPr>
        <w:t xml:space="preserve"> </w:t>
      </w:r>
      <w:r w:rsidRPr="0035660E">
        <w:rPr>
          <w:rFonts w:asciiTheme="minorHAnsi" w:hAnsiTheme="minorHAnsi" w:cstheme="minorHAnsi"/>
          <w:b/>
          <w:bCs/>
          <w:spacing w:val="-1"/>
          <w:sz w:val="22"/>
          <w:szCs w:val="22"/>
        </w:rPr>
        <w:t>Q</w:t>
      </w:r>
      <w:r w:rsidRPr="0035660E">
        <w:rPr>
          <w:rFonts w:asciiTheme="minorHAnsi" w:hAnsiTheme="minorHAnsi" w:cstheme="minorHAnsi"/>
          <w:b/>
          <w:bCs/>
          <w:sz w:val="22"/>
          <w:szCs w:val="22"/>
        </w:rPr>
        <w:t>u</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li</w:t>
      </w:r>
      <w:r w:rsidRPr="0035660E">
        <w:rPr>
          <w:rFonts w:asciiTheme="minorHAnsi" w:hAnsiTheme="minorHAnsi" w:cstheme="minorHAnsi"/>
          <w:b/>
          <w:bCs/>
          <w:spacing w:val="-1"/>
          <w:sz w:val="22"/>
          <w:szCs w:val="22"/>
        </w:rPr>
        <w:t>t</w:t>
      </w:r>
      <w:r w:rsidRPr="0035660E">
        <w:rPr>
          <w:rFonts w:asciiTheme="minorHAnsi" w:hAnsiTheme="minorHAnsi" w:cstheme="minorHAnsi"/>
          <w:b/>
          <w:bCs/>
          <w:sz w:val="22"/>
          <w:szCs w:val="22"/>
        </w:rPr>
        <w:t>y</w:t>
      </w:r>
      <w:r w:rsidRPr="0035660E">
        <w:rPr>
          <w:rFonts w:asciiTheme="minorHAnsi" w:hAnsiTheme="minorHAnsi" w:cstheme="minorHAnsi"/>
          <w:b/>
          <w:bCs/>
          <w:spacing w:val="10"/>
          <w:sz w:val="22"/>
          <w:szCs w:val="22"/>
        </w:rPr>
        <w:t xml:space="preserve"> </w:t>
      </w:r>
      <w:r w:rsidRPr="0035660E">
        <w:rPr>
          <w:rFonts w:asciiTheme="minorHAnsi" w:hAnsiTheme="minorHAnsi" w:cstheme="minorHAnsi"/>
          <w:b/>
          <w:bCs/>
          <w:spacing w:val="-1"/>
          <w:sz w:val="22"/>
          <w:szCs w:val="22"/>
        </w:rPr>
        <w:t>Ce</w:t>
      </w:r>
      <w:r w:rsidRPr="0035660E">
        <w:rPr>
          <w:rFonts w:asciiTheme="minorHAnsi" w:hAnsiTheme="minorHAnsi" w:cstheme="minorHAnsi"/>
          <w:b/>
          <w:bCs/>
          <w:sz w:val="22"/>
          <w:szCs w:val="22"/>
        </w:rPr>
        <w:t>n</w:t>
      </w:r>
      <w:r w:rsidRPr="0035660E">
        <w:rPr>
          <w:rFonts w:asciiTheme="minorHAnsi" w:hAnsiTheme="minorHAnsi" w:cstheme="minorHAnsi"/>
          <w:b/>
          <w:bCs/>
          <w:spacing w:val="-1"/>
          <w:sz w:val="22"/>
          <w:szCs w:val="22"/>
        </w:rPr>
        <w:t>te</w:t>
      </w:r>
      <w:r w:rsidRPr="0035660E">
        <w:rPr>
          <w:rFonts w:asciiTheme="minorHAnsi" w:hAnsiTheme="minorHAnsi" w:cstheme="minorHAnsi"/>
          <w:b/>
          <w:bCs/>
          <w:sz w:val="22"/>
          <w:szCs w:val="22"/>
        </w:rPr>
        <w:t>r,</w:t>
      </w:r>
      <w:r w:rsidRPr="0035660E">
        <w:rPr>
          <w:rFonts w:asciiTheme="minorHAnsi" w:hAnsiTheme="minorHAnsi" w:cstheme="minorHAnsi"/>
          <w:b/>
          <w:bCs/>
          <w:spacing w:val="11"/>
          <w:sz w:val="22"/>
          <w:szCs w:val="22"/>
        </w:rPr>
        <w:t xml:space="preserve"> </w:t>
      </w:r>
      <w:r w:rsidRPr="0035660E">
        <w:rPr>
          <w:rFonts w:asciiTheme="minorHAnsi" w:hAnsiTheme="minorHAnsi" w:cstheme="minorHAnsi"/>
          <w:b/>
          <w:bCs/>
          <w:sz w:val="22"/>
          <w:szCs w:val="22"/>
        </w:rPr>
        <w:t>R</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tion</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l</w:t>
      </w:r>
      <w:r w:rsidRPr="0035660E">
        <w:rPr>
          <w:rFonts w:asciiTheme="minorHAnsi" w:hAnsiTheme="minorHAnsi" w:cstheme="minorHAnsi"/>
          <w:b/>
          <w:bCs/>
          <w:spacing w:val="10"/>
          <w:sz w:val="22"/>
          <w:szCs w:val="22"/>
        </w:rPr>
        <w:t xml:space="preserve"> </w:t>
      </w:r>
      <w:r w:rsidRPr="0035660E">
        <w:rPr>
          <w:rFonts w:asciiTheme="minorHAnsi" w:hAnsiTheme="minorHAnsi" w:cstheme="minorHAnsi"/>
          <w:b/>
          <w:bCs/>
          <w:spacing w:val="-1"/>
          <w:sz w:val="22"/>
          <w:szCs w:val="22"/>
        </w:rPr>
        <w:t>Te</w:t>
      </w:r>
      <w:r w:rsidRPr="0035660E">
        <w:rPr>
          <w:rFonts w:asciiTheme="minorHAnsi" w:hAnsiTheme="minorHAnsi" w:cstheme="minorHAnsi"/>
          <w:b/>
          <w:bCs/>
          <w:sz w:val="22"/>
          <w:szCs w:val="22"/>
        </w:rPr>
        <w:t>st</w:t>
      </w:r>
      <w:r w:rsidRPr="0035660E">
        <w:rPr>
          <w:rFonts w:asciiTheme="minorHAnsi" w:hAnsiTheme="minorHAnsi" w:cstheme="minorHAnsi"/>
          <w:b/>
          <w:bCs/>
          <w:spacing w:val="12"/>
          <w:sz w:val="22"/>
          <w:szCs w:val="22"/>
        </w:rPr>
        <w:t xml:space="preserve"> </w:t>
      </w:r>
      <w:r w:rsidRPr="0035660E">
        <w:rPr>
          <w:rFonts w:asciiTheme="minorHAnsi" w:hAnsiTheme="minorHAnsi" w:cstheme="minorHAnsi"/>
          <w:b/>
          <w:bCs/>
          <w:sz w:val="22"/>
          <w:szCs w:val="22"/>
        </w:rPr>
        <w:t>M</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n</w:t>
      </w:r>
      <w:r w:rsidRPr="0035660E">
        <w:rPr>
          <w:rFonts w:asciiTheme="minorHAnsi" w:hAnsiTheme="minorHAnsi" w:cstheme="minorHAnsi"/>
          <w:b/>
          <w:bCs/>
          <w:spacing w:val="-1"/>
          <w:sz w:val="22"/>
          <w:szCs w:val="22"/>
        </w:rPr>
        <w:t>a</w:t>
      </w:r>
      <w:r w:rsidRPr="0035660E">
        <w:rPr>
          <w:rFonts w:asciiTheme="minorHAnsi" w:hAnsiTheme="minorHAnsi" w:cstheme="minorHAnsi"/>
          <w:b/>
          <w:bCs/>
          <w:sz w:val="22"/>
          <w:szCs w:val="22"/>
        </w:rPr>
        <w:t>g</w:t>
      </w:r>
      <w:r w:rsidRPr="0035660E">
        <w:rPr>
          <w:rFonts w:asciiTheme="minorHAnsi" w:hAnsiTheme="minorHAnsi" w:cstheme="minorHAnsi"/>
          <w:b/>
          <w:bCs/>
          <w:spacing w:val="-1"/>
          <w:sz w:val="22"/>
          <w:szCs w:val="22"/>
        </w:rPr>
        <w:t>e</w:t>
      </w:r>
      <w:r w:rsidRPr="0035660E">
        <w:rPr>
          <w:rFonts w:asciiTheme="minorHAnsi" w:hAnsiTheme="minorHAnsi" w:cstheme="minorHAnsi"/>
          <w:b/>
          <w:bCs/>
          <w:sz w:val="22"/>
          <w:szCs w:val="22"/>
        </w:rPr>
        <w:t>r</w:t>
      </w:r>
      <w:r w:rsidRPr="0035660E">
        <w:rPr>
          <w:rFonts w:asciiTheme="minorHAnsi" w:hAnsiTheme="minorHAnsi" w:cstheme="minorHAnsi"/>
          <w:b/>
          <w:bCs/>
          <w:spacing w:val="22"/>
          <w:sz w:val="22"/>
          <w:szCs w:val="22"/>
        </w:rPr>
        <w:t xml:space="preserve"> </w:t>
      </w:r>
      <w:r w:rsidRPr="0035660E">
        <w:rPr>
          <w:rFonts w:asciiTheme="minorHAnsi" w:hAnsiTheme="minorHAnsi" w:cstheme="minorHAnsi"/>
          <w:spacing w:val="-1"/>
          <w:sz w:val="22"/>
          <w:szCs w:val="22"/>
        </w:rPr>
        <w:t>f</w:t>
      </w:r>
      <w:r w:rsidRPr="0035660E">
        <w:rPr>
          <w:rFonts w:asciiTheme="minorHAnsi" w:hAnsiTheme="minorHAnsi" w:cstheme="minorHAnsi"/>
          <w:sz w:val="22"/>
          <w:szCs w:val="22"/>
        </w:rPr>
        <w:t>or</w:t>
      </w:r>
      <w:r w:rsidRPr="0035660E">
        <w:rPr>
          <w:rFonts w:asciiTheme="minorHAnsi" w:hAnsiTheme="minorHAnsi" w:cstheme="minorHAnsi"/>
          <w:spacing w:val="9"/>
          <w:sz w:val="22"/>
          <w:szCs w:val="22"/>
        </w:rPr>
        <w:t xml:space="preserve"> </w:t>
      </w:r>
      <w:r w:rsidRPr="0035660E">
        <w:rPr>
          <w:rFonts w:asciiTheme="minorHAnsi" w:hAnsiTheme="minorHAnsi" w:cstheme="minorHAnsi"/>
          <w:spacing w:val="1"/>
          <w:sz w:val="22"/>
          <w:szCs w:val="22"/>
        </w:rPr>
        <w:t>T</w:t>
      </w:r>
      <w:r w:rsidRPr="0035660E">
        <w:rPr>
          <w:rFonts w:asciiTheme="minorHAnsi" w:hAnsiTheme="minorHAnsi" w:cstheme="minorHAnsi"/>
          <w:spacing w:val="-1"/>
          <w:sz w:val="22"/>
          <w:szCs w:val="22"/>
        </w:rPr>
        <w:t>e</w:t>
      </w:r>
      <w:r w:rsidRPr="0035660E">
        <w:rPr>
          <w:rFonts w:asciiTheme="minorHAnsi" w:hAnsiTheme="minorHAnsi" w:cstheme="minorHAnsi"/>
          <w:sz w:val="22"/>
          <w:szCs w:val="22"/>
        </w:rPr>
        <w:t>st</w:t>
      </w:r>
      <w:r w:rsidRPr="0035660E">
        <w:rPr>
          <w:rFonts w:asciiTheme="minorHAnsi" w:hAnsiTheme="minorHAnsi" w:cstheme="minorHAnsi"/>
          <w:spacing w:val="10"/>
          <w:sz w:val="22"/>
          <w:szCs w:val="22"/>
        </w:rPr>
        <w:t xml:space="preserve"> </w:t>
      </w:r>
      <w:r w:rsidRPr="0035660E">
        <w:rPr>
          <w:rFonts w:asciiTheme="minorHAnsi" w:hAnsiTheme="minorHAnsi" w:cstheme="minorHAnsi"/>
          <w:sz w:val="22"/>
          <w:szCs w:val="22"/>
        </w:rPr>
        <w:t>P</w:t>
      </w:r>
      <w:r w:rsidRPr="0035660E">
        <w:rPr>
          <w:rFonts w:asciiTheme="minorHAnsi" w:hAnsiTheme="minorHAnsi" w:cstheme="minorHAnsi"/>
          <w:spacing w:val="-3"/>
          <w:sz w:val="22"/>
          <w:szCs w:val="22"/>
        </w:rPr>
        <w:t>l</w:t>
      </w:r>
      <w:r w:rsidRPr="0035660E">
        <w:rPr>
          <w:rFonts w:asciiTheme="minorHAnsi" w:hAnsiTheme="minorHAnsi" w:cstheme="minorHAnsi"/>
          <w:sz w:val="22"/>
          <w:szCs w:val="22"/>
        </w:rPr>
        <w:t>ann</w:t>
      </w:r>
      <w:r w:rsidRPr="0035660E">
        <w:rPr>
          <w:rFonts w:asciiTheme="minorHAnsi" w:hAnsiTheme="minorHAnsi" w:cstheme="minorHAnsi"/>
          <w:spacing w:val="-1"/>
          <w:sz w:val="22"/>
          <w:szCs w:val="22"/>
        </w:rPr>
        <w:t>i</w:t>
      </w:r>
      <w:r w:rsidRPr="0035660E">
        <w:rPr>
          <w:rFonts w:asciiTheme="minorHAnsi" w:hAnsiTheme="minorHAnsi" w:cstheme="minorHAnsi"/>
          <w:sz w:val="22"/>
          <w:szCs w:val="22"/>
        </w:rPr>
        <w:t xml:space="preserve">ng, </w:t>
      </w:r>
      <w:r w:rsidRPr="0035660E">
        <w:rPr>
          <w:rFonts w:asciiTheme="minorHAnsi" w:hAnsiTheme="minorHAnsi" w:cstheme="minorHAnsi"/>
          <w:spacing w:val="-2"/>
          <w:sz w:val="22"/>
          <w:szCs w:val="22"/>
        </w:rPr>
        <w:t>R</w:t>
      </w:r>
      <w:r w:rsidRPr="0035660E">
        <w:rPr>
          <w:rFonts w:asciiTheme="minorHAnsi" w:hAnsiTheme="minorHAnsi" w:cstheme="minorHAnsi"/>
          <w:sz w:val="22"/>
          <w:szCs w:val="22"/>
        </w:rPr>
        <w:t>equ</w:t>
      </w:r>
      <w:r w:rsidRPr="0035660E">
        <w:rPr>
          <w:rFonts w:asciiTheme="minorHAnsi" w:hAnsiTheme="minorHAnsi" w:cstheme="minorHAnsi"/>
          <w:spacing w:val="-1"/>
          <w:sz w:val="22"/>
          <w:szCs w:val="22"/>
        </w:rPr>
        <w:t>ir</w:t>
      </w:r>
      <w:r w:rsidRPr="0035660E">
        <w:rPr>
          <w:rFonts w:asciiTheme="minorHAnsi" w:hAnsiTheme="minorHAnsi" w:cstheme="minorHAnsi"/>
          <w:sz w:val="22"/>
          <w:szCs w:val="22"/>
        </w:rPr>
        <w:t>ement</w:t>
      </w:r>
      <w:r w:rsidRPr="0035660E">
        <w:rPr>
          <w:rFonts w:asciiTheme="minorHAnsi" w:hAnsiTheme="minorHAnsi" w:cstheme="minorHAnsi"/>
          <w:spacing w:val="-2"/>
          <w:sz w:val="22"/>
          <w:szCs w:val="22"/>
        </w:rPr>
        <w:t xml:space="preserve"> </w:t>
      </w:r>
      <w:r w:rsidRPr="0035660E">
        <w:rPr>
          <w:rFonts w:asciiTheme="minorHAnsi" w:hAnsiTheme="minorHAnsi" w:cstheme="minorHAnsi"/>
          <w:sz w:val="22"/>
          <w:szCs w:val="22"/>
        </w:rPr>
        <w:t>Man</w:t>
      </w:r>
      <w:r w:rsidRPr="0035660E">
        <w:rPr>
          <w:rFonts w:asciiTheme="minorHAnsi" w:hAnsiTheme="minorHAnsi" w:cstheme="minorHAnsi"/>
          <w:spacing w:val="-1"/>
          <w:sz w:val="22"/>
          <w:szCs w:val="22"/>
        </w:rPr>
        <w:t>a</w:t>
      </w:r>
      <w:r w:rsidRPr="0035660E">
        <w:rPr>
          <w:rFonts w:asciiTheme="minorHAnsi" w:hAnsiTheme="minorHAnsi" w:cstheme="minorHAnsi"/>
          <w:sz w:val="22"/>
          <w:szCs w:val="22"/>
        </w:rPr>
        <w:t>geme</w:t>
      </w:r>
      <w:r w:rsidRPr="0035660E">
        <w:rPr>
          <w:rFonts w:asciiTheme="minorHAnsi" w:hAnsiTheme="minorHAnsi" w:cstheme="minorHAnsi"/>
          <w:spacing w:val="-2"/>
          <w:sz w:val="22"/>
          <w:szCs w:val="22"/>
        </w:rPr>
        <w:t>n</w:t>
      </w:r>
      <w:r w:rsidRPr="0035660E">
        <w:rPr>
          <w:rFonts w:asciiTheme="minorHAnsi" w:hAnsiTheme="minorHAnsi" w:cstheme="minorHAnsi"/>
          <w:sz w:val="22"/>
          <w:szCs w:val="22"/>
        </w:rPr>
        <w:t>t,</w:t>
      </w:r>
      <w:r w:rsidRPr="0035660E">
        <w:rPr>
          <w:rFonts w:asciiTheme="minorHAnsi" w:hAnsiTheme="minorHAnsi" w:cstheme="minorHAnsi"/>
          <w:spacing w:val="1"/>
          <w:sz w:val="22"/>
          <w:szCs w:val="22"/>
        </w:rPr>
        <w:t xml:space="preserve"> </w:t>
      </w:r>
      <w:r w:rsidRPr="0035660E">
        <w:rPr>
          <w:rFonts w:asciiTheme="minorHAnsi" w:hAnsiTheme="minorHAnsi" w:cstheme="minorHAnsi"/>
          <w:spacing w:val="-1"/>
          <w:sz w:val="22"/>
          <w:szCs w:val="22"/>
        </w:rPr>
        <w:t>D</w:t>
      </w:r>
      <w:r w:rsidRPr="0035660E">
        <w:rPr>
          <w:rFonts w:asciiTheme="minorHAnsi" w:hAnsiTheme="minorHAnsi" w:cstheme="minorHAnsi"/>
          <w:sz w:val="22"/>
          <w:szCs w:val="22"/>
        </w:rPr>
        <w:t>e</w:t>
      </w:r>
      <w:r w:rsidRPr="0035660E">
        <w:rPr>
          <w:rFonts w:asciiTheme="minorHAnsi" w:hAnsiTheme="minorHAnsi" w:cstheme="minorHAnsi"/>
          <w:spacing w:val="-1"/>
          <w:sz w:val="22"/>
          <w:szCs w:val="22"/>
        </w:rPr>
        <w:t>f</w:t>
      </w:r>
      <w:r w:rsidRPr="0035660E">
        <w:rPr>
          <w:rFonts w:asciiTheme="minorHAnsi" w:hAnsiTheme="minorHAnsi" w:cstheme="minorHAnsi"/>
          <w:sz w:val="22"/>
          <w:szCs w:val="22"/>
        </w:rPr>
        <w:t>e</w:t>
      </w:r>
      <w:r w:rsidRPr="0035660E">
        <w:rPr>
          <w:rFonts w:asciiTheme="minorHAnsi" w:hAnsiTheme="minorHAnsi" w:cstheme="minorHAnsi"/>
          <w:spacing w:val="1"/>
          <w:sz w:val="22"/>
          <w:szCs w:val="22"/>
        </w:rPr>
        <w:t>c</w:t>
      </w:r>
      <w:r w:rsidRPr="0035660E">
        <w:rPr>
          <w:rFonts w:asciiTheme="minorHAnsi" w:hAnsiTheme="minorHAnsi" w:cstheme="minorHAnsi"/>
          <w:sz w:val="22"/>
          <w:szCs w:val="22"/>
        </w:rPr>
        <w:t>t t</w:t>
      </w:r>
      <w:r w:rsidRPr="0035660E">
        <w:rPr>
          <w:rFonts w:asciiTheme="minorHAnsi" w:hAnsiTheme="minorHAnsi" w:cstheme="minorHAnsi"/>
          <w:spacing w:val="-3"/>
          <w:sz w:val="22"/>
          <w:szCs w:val="22"/>
        </w:rPr>
        <w:t>r</w:t>
      </w:r>
      <w:r w:rsidRPr="0035660E">
        <w:rPr>
          <w:rFonts w:asciiTheme="minorHAnsi" w:hAnsiTheme="minorHAnsi" w:cstheme="minorHAnsi"/>
          <w:sz w:val="22"/>
          <w:szCs w:val="22"/>
        </w:rPr>
        <w:t>a</w:t>
      </w:r>
      <w:r w:rsidRPr="0035660E">
        <w:rPr>
          <w:rFonts w:asciiTheme="minorHAnsi" w:hAnsiTheme="minorHAnsi" w:cstheme="minorHAnsi"/>
          <w:spacing w:val="1"/>
          <w:sz w:val="22"/>
          <w:szCs w:val="22"/>
        </w:rPr>
        <w:t>c</w:t>
      </w:r>
      <w:r w:rsidRPr="0035660E">
        <w:rPr>
          <w:rFonts w:asciiTheme="minorHAnsi" w:hAnsiTheme="minorHAnsi" w:cstheme="minorHAnsi"/>
          <w:sz w:val="22"/>
          <w:szCs w:val="22"/>
        </w:rPr>
        <w:t>k</w:t>
      </w:r>
      <w:r w:rsidRPr="0035660E">
        <w:rPr>
          <w:rFonts w:asciiTheme="minorHAnsi" w:hAnsiTheme="minorHAnsi" w:cstheme="minorHAnsi"/>
          <w:spacing w:val="-1"/>
          <w:sz w:val="22"/>
          <w:szCs w:val="22"/>
        </w:rPr>
        <w:t>i</w:t>
      </w:r>
      <w:r w:rsidRPr="0035660E">
        <w:rPr>
          <w:rFonts w:asciiTheme="minorHAnsi" w:hAnsiTheme="minorHAnsi" w:cstheme="minorHAnsi"/>
          <w:sz w:val="22"/>
          <w:szCs w:val="22"/>
        </w:rPr>
        <w:t xml:space="preserve">ng </w:t>
      </w:r>
      <w:r w:rsidRPr="0035660E">
        <w:rPr>
          <w:rFonts w:asciiTheme="minorHAnsi" w:hAnsiTheme="minorHAnsi" w:cstheme="minorHAnsi"/>
          <w:spacing w:val="-1"/>
          <w:sz w:val="22"/>
          <w:szCs w:val="22"/>
        </w:rPr>
        <w:t>a</w:t>
      </w:r>
      <w:r w:rsidRPr="0035660E">
        <w:rPr>
          <w:rFonts w:asciiTheme="minorHAnsi" w:hAnsiTheme="minorHAnsi" w:cstheme="minorHAnsi"/>
          <w:sz w:val="22"/>
          <w:szCs w:val="22"/>
        </w:rPr>
        <w:t xml:space="preserve">nd </w:t>
      </w:r>
      <w:r w:rsidRPr="0035660E">
        <w:rPr>
          <w:rFonts w:asciiTheme="minorHAnsi" w:hAnsiTheme="minorHAnsi" w:cstheme="minorHAnsi"/>
          <w:spacing w:val="-2"/>
          <w:sz w:val="22"/>
          <w:szCs w:val="22"/>
        </w:rPr>
        <w:t>R</w:t>
      </w:r>
      <w:r w:rsidRPr="0035660E">
        <w:rPr>
          <w:rFonts w:asciiTheme="minorHAnsi" w:hAnsiTheme="minorHAnsi" w:cstheme="minorHAnsi"/>
          <w:sz w:val="22"/>
          <w:szCs w:val="22"/>
        </w:rPr>
        <w:t>epo</w:t>
      </w:r>
      <w:r w:rsidRPr="0035660E">
        <w:rPr>
          <w:rFonts w:asciiTheme="minorHAnsi" w:hAnsiTheme="minorHAnsi" w:cstheme="minorHAnsi"/>
          <w:spacing w:val="-1"/>
          <w:sz w:val="22"/>
          <w:szCs w:val="22"/>
        </w:rPr>
        <w:t>r</w:t>
      </w:r>
      <w:r w:rsidRPr="0035660E">
        <w:rPr>
          <w:rFonts w:asciiTheme="minorHAnsi" w:hAnsiTheme="minorHAnsi" w:cstheme="minorHAnsi"/>
          <w:sz w:val="22"/>
          <w:szCs w:val="22"/>
        </w:rPr>
        <w:t>t</w:t>
      </w:r>
      <w:r w:rsidRPr="0035660E">
        <w:rPr>
          <w:rFonts w:asciiTheme="minorHAnsi" w:hAnsiTheme="minorHAnsi" w:cstheme="minorHAnsi"/>
          <w:spacing w:val="-1"/>
          <w:sz w:val="22"/>
          <w:szCs w:val="22"/>
        </w:rPr>
        <w:t>i</w:t>
      </w:r>
      <w:r w:rsidRPr="0035660E">
        <w:rPr>
          <w:rFonts w:asciiTheme="minorHAnsi" w:hAnsiTheme="minorHAnsi" w:cstheme="minorHAnsi"/>
          <w:sz w:val="22"/>
          <w:szCs w:val="22"/>
        </w:rPr>
        <w:t>ng.</w:t>
      </w:r>
    </w:p>
    <w:p w:rsidR="00EC2BFD" w:rsidRPr="0035660E" w:rsidRDefault="003158C1" w:rsidP="00573CA3">
      <w:pPr>
        <w:widowControl w:val="0"/>
        <w:numPr>
          <w:ilvl w:val="0"/>
          <w:numId w:val="9"/>
        </w:numPr>
        <w:tabs>
          <w:tab w:val="left" w:pos="360"/>
          <w:tab w:val="left" w:pos="810"/>
        </w:tabs>
        <w:overflowPunct w:val="0"/>
        <w:adjustRightInd w:val="0"/>
        <w:contextualSpacing/>
        <w:jc w:val="both"/>
        <w:rPr>
          <w:rFonts w:asciiTheme="minorHAnsi" w:hAnsiTheme="minorHAnsi" w:cstheme="minorHAnsi"/>
          <w:sz w:val="22"/>
          <w:szCs w:val="22"/>
        </w:rPr>
      </w:pPr>
      <w:r w:rsidRPr="0035660E">
        <w:rPr>
          <w:rFonts w:asciiTheme="minorHAnsi" w:hAnsiTheme="minorHAnsi" w:cstheme="minorHAnsi"/>
          <w:sz w:val="22"/>
          <w:szCs w:val="22"/>
        </w:rPr>
        <w:t xml:space="preserve">Developed and executed </w:t>
      </w:r>
      <w:r w:rsidRPr="0035660E">
        <w:rPr>
          <w:rFonts w:asciiTheme="minorHAnsi" w:hAnsiTheme="minorHAnsi" w:cstheme="minorHAnsi"/>
          <w:b/>
          <w:bCs/>
          <w:sz w:val="22"/>
          <w:szCs w:val="22"/>
        </w:rPr>
        <w:t>SQL queries</w:t>
      </w:r>
      <w:r w:rsidRPr="0035660E">
        <w:rPr>
          <w:rFonts w:asciiTheme="minorHAnsi" w:hAnsiTheme="minorHAnsi" w:cstheme="minorHAnsi"/>
          <w:sz w:val="22"/>
          <w:szCs w:val="22"/>
        </w:rPr>
        <w:t xml:space="preserve"> to verify the proper insertion, deletion and updates into the Oracle supporting tables and cubes.</w:t>
      </w:r>
    </w:p>
    <w:p w:rsidR="00173C48" w:rsidRPr="0035660E" w:rsidRDefault="00173C48" w:rsidP="00573CA3">
      <w:pPr>
        <w:numPr>
          <w:ilvl w:val="0"/>
          <w:numId w:val="9"/>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Implemented open source web test tool </w:t>
      </w:r>
      <w:r w:rsidRPr="0035660E">
        <w:rPr>
          <w:rFonts w:asciiTheme="minorHAnsi" w:hAnsiTheme="minorHAnsi" w:cstheme="minorHAnsi"/>
          <w:b/>
          <w:sz w:val="22"/>
          <w:szCs w:val="22"/>
        </w:rPr>
        <w:t>Selenium WebDriver</w:t>
      </w:r>
      <w:r w:rsidRPr="0035660E">
        <w:rPr>
          <w:rFonts w:asciiTheme="minorHAnsi" w:hAnsiTheme="minorHAnsi" w:cstheme="minorHAnsi"/>
          <w:sz w:val="22"/>
          <w:szCs w:val="22"/>
        </w:rPr>
        <w:t xml:space="preserve"> for </w:t>
      </w:r>
      <w:r w:rsidRPr="0035660E">
        <w:rPr>
          <w:rFonts w:asciiTheme="minorHAnsi" w:hAnsiTheme="minorHAnsi" w:cstheme="minorHAnsi"/>
          <w:b/>
          <w:sz w:val="22"/>
          <w:szCs w:val="22"/>
        </w:rPr>
        <w:t>cross browser</w:t>
      </w:r>
      <w:r w:rsidRPr="0035660E">
        <w:rPr>
          <w:rFonts w:asciiTheme="minorHAnsi" w:hAnsiTheme="minorHAnsi" w:cstheme="minorHAnsi"/>
          <w:sz w:val="22"/>
          <w:szCs w:val="22"/>
        </w:rPr>
        <w:t xml:space="preserve"> and cross platform web testing.</w:t>
      </w:r>
    </w:p>
    <w:p w:rsidR="00173C48" w:rsidRPr="0035660E" w:rsidRDefault="00173C48" w:rsidP="00573CA3">
      <w:pPr>
        <w:numPr>
          <w:ilvl w:val="0"/>
          <w:numId w:val="9"/>
        </w:numPr>
        <w:suppressAutoHyphens w:val="0"/>
        <w:overflowPunct w:val="0"/>
        <w:autoSpaceDE w:val="0"/>
        <w:autoSpaceDN w:val="0"/>
        <w:adjustRightInd w:val="0"/>
        <w:jc w:val="both"/>
        <w:textAlignment w:val="baseline"/>
        <w:rPr>
          <w:rFonts w:asciiTheme="minorHAnsi" w:hAnsiTheme="minorHAnsi" w:cstheme="minorHAnsi"/>
          <w:bCs/>
          <w:sz w:val="22"/>
          <w:szCs w:val="22"/>
        </w:rPr>
      </w:pPr>
      <w:r w:rsidRPr="0035660E">
        <w:rPr>
          <w:rFonts w:asciiTheme="minorHAnsi" w:hAnsiTheme="minorHAnsi" w:cstheme="minorHAnsi"/>
          <w:sz w:val="22"/>
          <w:szCs w:val="22"/>
        </w:rPr>
        <w:t xml:space="preserve">Documented Business requirements in Requirements grid for </w:t>
      </w:r>
      <w:r w:rsidRPr="0035660E">
        <w:rPr>
          <w:rFonts w:asciiTheme="minorHAnsi" w:hAnsiTheme="minorHAnsi" w:cstheme="minorHAnsi"/>
          <w:b/>
          <w:sz w:val="22"/>
          <w:szCs w:val="22"/>
        </w:rPr>
        <w:t>Quality Center.</w:t>
      </w:r>
    </w:p>
    <w:p w:rsidR="00EA2289" w:rsidRPr="0035660E" w:rsidRDefault="00EA2289" w:rsidP="00573CA3">
      <w:pPr>
        <w:widowControl w:val="0"/>
        <w:numPr>
          <w:ilvl w:val="0"/>
          <w:numId w:val="9"/>
        </w:numPr>
        <w:tabs>
          <w:tab w:val="left" w:pos="360"/>
          <w:tab w:val="left" w:pos="810"/>
        </w:tabs>
        <w:overflowPunct w:val="0"/>
        <w:adjustRightInd w:val="0"/>
        <w:contextualSpacing/>
        <w:jc w:val="both"/>
        <w:rPr>
          <w:rStyle w:val="apple-style-span"/>
          <w:rFonts w:asciiTheme="minorHAnsi" w:hAnsiTheme="minorHAnsi" w:cstheme="minorHAnsi"/>
          <w:sz w:val="22"/>
          <w:szCs w:val="22"/>
        </w:rPr>
      </w:pPr>
      <w:r w:rsidRPr="0035660E">
        <w:rPr>
          <w:rFonts w:asciiTheme="minorHAnsi" w:hAnsiTheme="minorHAnsi" w:cstheme="minorHAnsi"/>
          <w:sz w:val="22"/>
          <w:szCs w:val="22"/>
        </w:rPr>
        <w:t xml:space="preserve">Worked on </w:t>
      </w:r>
      <w:r w:rsidRPr="0035660E">
        <w:rPr>
          <w:rFonts w:asciiTheme="minorHAnsi" w:hAnsiTheme="minorHAnsi" w:cstheme="minorHAnsi"/>
          <w:b/>
          <w:sz w:val="22"/>
          <w:szCs w:val="22"/>
        </w:rPr>
        <w:t>Quality Center</w:t>
      </w:r>
      <w:r w:rsidRPr="0035660E">
        <w:rPr>
          <w:rFonts w:asciiTheme="minorHAnsi" w:hAnsiTheme="minorHAnsi" w:cstheme="minorHAnsi"/>
          <w:sz w:val="22"/>
          <w:szCs w:val="22"/>
        </w:rPr>
        <w:t xml:space="preserve"> (Test Management software) for requirements management, planning, scheduling, running tests, defect tracking, manage the defects and executing the test cases</w:t>
      </w:r>
      <w:r w:rsidRPr="0035660E">
        <w:rPr>
          <w:rStyle w:val="apple-style-span"/>
          <w:rFonts w:asciiTheme="minorHAnsi" w:hAnsiTheme="minorHAnsi" w:cstheme="minorHAnsi"/>
          <w:sz w:val="22"/>
          <w:szCs w:val="22"/>
        </w:rPr>
        <w:t>.</w:t>
      </w:r>
    </w:p>
    <w:p w:rsidR="00EC2BFD" w:rsidRPr="0035660E" w:rsidRDefault="00EC2BFD" w:rsidP="00573CA3">
      <w:pPr>
        <w:widowControl w:val="0"/>
        <w:numPr>
          <w:ilvl w:val="0"/>
          <w:numId w:val="9"/>
        </w:numPr>
        <w:tabs>
          <w:tab w:val="left" w:pos="360"/>
          <w:tab w:val="left" w:pos="810"/>
        </w:tabs>
        <w:overflowPunct w:val="0"/>
        <w:adjustRightInd w:val="0"/>
        <w:contextualSpacing/>
        <w:jc w:val="both"/>
        <w:rPr>
          <w:rStyle w:val="apple-style-span"/>
          <w:rFonts w:asciiTheme="minorHAnsi" w:hAnsiTheme="minorHAnsi" w:cstheme="minorHAnsi"/>
          <w:sz w:val="22"/>
          <w:szCs w:val="22"/>
        </w:rPr>
      </w:pPr>
      <w:r w:rsidRPr="0035660E">
        <w:rPr>
          <w:rStyle w:val="apple-style-span"/>
          <w:rFonts w:asciiTheme="minorHAnsi" w:hAnsiTheme="minorHAnsi" w:cstheme="minorHAnsi"/>
          <w:sz w:val="22"/>
          <w:szCs w:val="22"/>
        </w:rPr>
        <w:t>Performed Regression testing on new builds, every modification in the application using Selenium Web driver.</w:t>
      </w:r>
    </w:p>
    <w:p w:rsidR="00EC2BFD" w:rsidRPr="0035660E" w:rsidRDefault="00EC2BFD" w:rsidP="00573CA3">
      <w:pPr>
        <w:pStyle w:val="ListParagraph"/>
        <w:numPr>
          <w:ilvl w:val="0"/>
          <w:numId w:val="9"/>
        </w:numPr>
        <w:suppressAutoHyphens w:val="0"/>
        <w:jc w:val="both"/>
        <w:rPr>
          <w:rFonts w:asciiTheme="minorHAnsi" w:eastAsia="Courier New" w:hAnsiTheme="minorHAnsi" w:cstheme="minorHAnsi"/>
          <w:sz w:val="22"/>
          <w:szCs w:val="22"/>
        </w:rPr>
      </w:pPr>
      <w:r w:rsidRPr="0035660E">
        <w:rPr>
          <w:rFonts w:asciiTheme="minorHAnsi" w:eastAsia="Courier New" w:hAnsiTheme="minorHAnsi" w:cstheme="minorHAnsi"/>
          <w:sz w:val="22"/>
          <w:szCs w:val="22"/>
        </w:rPr>
        <w:t>Presented progress of the testing process at walkthroughs and inspections.</w:t>
      </w:r>
    </w:p>
    <w:p w:rsidR="003158C1" w:rsidRPr="0035660E" w:rsidRDefault="00EC2BFD" w:rsidP="00573CA3">
      <w:pPr>
        <w:pStyle w:val="ListParagraph"/>
        <w:numPr>
          <w:ilvl w:val="0"/>
          <w:numId w:val="9"/>
        </w:numPr>
        <w:suppressAutoHyphens w:val="0"/>
        <w:jc w:val="both"/>
        <w:rPr>
          <w:rFonts w:asciiTheme="minorHAnsi" w:eastAsia="Courier New" w:hAnsiTheme="minorHAnsi" w:cstheme="minorHAnsi"/>
          <w:sz w:val="22"/>
          <w:szCs w:val="22"/>
        </w:rPr>
      </w:pPr>
      <w:r w:rsidRPr="0035660E">
        <w:rPr>
          <w:rFonts w:asciiTheme="minorHAnsi" w:eastAsia="Courier New" w:hAnsiTheme="minorHAnsi" w:cstheme="minorHAnsi"/>
          <w:sz w:val="22"/>
          <w:szCs w:val="22"/>
        </w:rPr>
        <w:t>Worked with Developers, Business analysts and Project managers to determine requirements (H/W specs, Test Cases, Test Data).</w:t>
      </w:r>
    </w:p>
    <w:p w:rsidR="006535EB" w:rsidRPr="0035660E" w:rsidRDefault="006535EB" w:rsidP="00573CA3">
      <w:pPr>
        <w:widowControl w:val="0"/>
        <w:jc w:val="both"/>
        <w:rPr>
          <w:rFonts w:asciiTheme="minorHAnsi" w:hAnsiTheme="minorHAnsi" w:cstheme="minorHAnsi"/>
          <w:b/>
          <w:sz w:val="22"/>
          <w:szCs w:val="22"/>
          <w:lang w:eastAsia="bn-BD" w:bidi="bn-BD"/>
        </w:rPr>
      </w:pPr>
    </w:p>
    <w:p w:rsidR="00F23A5B" w:rsidRPr="0035660E" w:rsidRDefault="00584875" w:rsidP="00573CA3">
      <w:pPr>
        <w:jc w:val="both"/>
        <w:rPr>
          <w:rFonts w:asciiTheme="minorHAnsi" w:eastAsia="Courier New" w:hAnsiTheme="minorHAnsi" w:cstheme="minorHAnsi"/>
          <w:sz w:val="22"/>
          <w:szCs w:val="22"/>
        </w:rPr>
      </w:pPr>
      <w:r w:rsidRPr="0035660E">
        <w:rPr>
          <w:rFonts w:asciiTheme="minorHAnsi" w:hAnsiTheme="minorHAnsi" w:cstheme="minorHAnsi"/>
          <w:b/>
          <w:sz w:val="22"/>
          <w:szCs w:val="22"/>
          <w:lang w:eastAsia="bn-BD" w:bidi="bn-BD"/>
        </w:rPr>
        <w:t>Environment:</w:t>
      </w:r>
      <w:r w:rsidR="00DD54DA" w:rsidRPr="0035660E">
        <w:rPr>
          <w:rFonts w:asciiTheme="minorHAnsi" w:hAnsiTheme="minorHAnsi" w:cstheme="minorHAnsi"/>
          <w:b/>
          <w:sz w:val="22"/>
          <w:szCs w:val="22"/>
          <w:lang w:eastAsia="bn-BD" w:bidi="bn-BD"/>
        </w:rPr>
        <w:t xml:space="preserve"> </w:t>
      </w:r>
      <w:r w:rsidR="00EC2BFD" w:rsidRPr="0035660E">
        <w:rPr>
          <w:rFonts w:asciiTheme="minorHAnsi" w:hAnsiTheme="minorHAnsi" w:cstheme="minorHAnsi"/>
          <w:sz w:val="22"/>
          <w:szCs w:val="22"/>
          <w:lang w:eastAsia="bn-BD" w:bidi="bn-BD"/>
        </w:rPr>
        <w:t>Java</w:t>
      </w:r>
      <w:r w:rsidR="00EC2BFD" w:rsidRPr="0035660E">
        <w:rPr>
          <w:rFonts w:asciiTheme="minorHAnsi" w:hAnsiTheme="minorHAnsi" w:cstheme="minorHAnsi"/>
          <w:b/>
          <w:sz w:val="22"/>
          <w:szCs w:val="22"/>
          <w:lang w:eastAsia="bn-BD" w:bidi="bn-BD"/>
        </w:rPr>
        <w:t>,</w:t>
      </w:r>
      <w:r w:rsidR="004A0ACB" w:rsidRPr="0035660E">
        <w:rPr>
          <w:rFonts w:asciiTheme="minorHAnsi" w:hAnsiTheme="minorHAnsi" w:cstheme="minorHAnsi"/>
          <w:b/>
          <w:sz w:val="22"/>
          <w:szCs w:val="22"/>
          <w:lang w:eastAsia="bn-BD" w:bidi="bn-BD"/>
        </w:rPr>
        <w:t xml:space="preserve"> </w:t>
      </w:r>
      <w:r w:rsidR="00B11F32" w:rsidRPr="0035660E">
        <w:rPr>
          <w:rFonts w:asciiTheme="minorHAnsi" w:eastAsia="Courier New" w:hAnsiTheme="minorHAnsi" w:cstheme="minorHAnsi"/>
          <w:sz w:val="22"/>
          <w:szCs w:val="22"/>
        </w:rPr>
        <w:t xml:space="preserve">Selenium </w:t>
      </w:r>
      <w:r w:rsidR="00573CA3" w:rsidRPr="0035660E">
        <w:rPr>
          <w:rFonts w:asciiTheme="minorHAnsi" w:eastAsia="Courier New" w:hAnsiTheme="minorHAnsi" w:cstheme="minorHAnsi"/>
          <w:sz w:val="22"/>
          <w:szCs w:val="22"/>
        </w:rPr>
        <w:t>WebDriver</w:t>
      </w:r>
      <w:r w:rsidR="00F23A5B" w:rsidRPr="0035660E">
        <w:rPr>
          <w:rFonts w:asciiTheme="minorHAnsi" w:eastAsia="Courier New" w:hAnsiTheme="minorHAnsi" w:cstheme="minorHAnsi"/>
          <w:sz w:val="22"/>
          <w:szCs w:val="22"/>
        </w:rPr>
        <w:t>,</w:t>
      </w:r>
      <w:r w:rsidR="00EC2BFD" w:rsidRPr="0035660E">
        <w:rPr>
          <w:rFonts w:asciiTheme="minorHAnsi" w:eastAsia="Courier New" w:hAnsiTheme="minorHAnsi" w:cstheme="minorHAnsi"/>
          <w:sz w:val="22"/>
          <w:szCs w:val="22"/>
        </w:rPr>
        <w:t xml:space="preserve"> </w:t>
      </w:r>
      <w:r w:rsidR="00B11F32" w:rsidRPr="0035660E">
        <w:rPr>
          <w:rFonts w:asciiTheme="minorHAnsi" w:eastAsia="Courier New" w:hAnsiTheme="minorHAnsi" w:cstheme="minorHAnsi"/>
          <w:sz w:val="22"/>
          <w:szCs w:val="22"/>
        </w:rPr>
        <w:t xml:space="preserve">TestNG, Maven, </w:t>
      </w:r>
      <w:r w:rsidR="002321F4" w:rsidRPr="0035660E">
        <w:rPr>
          <w:rFonts w:asciiTheme="minorHAnsi" w:eastAsia="Courier New" w:hAnsiTheme="minorHAnsi" w:cstheme="minorHAnsi"/>
          <w:sz w:val="22"/>
          <w:szCs w:val="22"/>
        </w:rPr>
        <w:t xml:space="preserve">Eclipse, </w:t>
      </w:r>
      <w:r w:rsidR="00B11F32" w:rsidRPr="0035660E">
        <w:rPr>
          <w:rFonts w:asciiTheme="minorHAnsi" w:eastAsia="Courier New" w:hAnsiTheme="minorHAnsi" w:cstheme="minorHAnsi"/>
          <w:sz w:val="22"/>
          <w:szCs w:val="22"/>
        </w:rPr>
        <w:t xml:space="preserve">Jenkins, </w:t>
      </w:r>
      <w:r w:rsidR="00EC2BFD" w:rsidRPr="0035660E">
        <w:rPr>
          <w:rFonts w:asciiTheme="minorHAnsi" w:eastAsia="Courier New" w:hAnsiTheme="minorHAnsi" w:cstheme="minorHAnsi"/>
          <w:sz w:val="22"/>
          <w:szCs w:val="22"/>
        </w:rPr>
        <w:t>Cucumber,</w:t>
      </w:r>
      <w:r w:rsidR="00F23A5B" w:rsidRPr="0035660E">
        <w:rPr>
          <w:rFonts w:asciiTheme="minorHAnsi" w:eastAsia="Courier New" w:hAnsiTheme="minorHAnsi" w:cstheme="minorHAnsi"/>
          <w:sz w:val="22"/>
          <w:szCs w:val="22"/>
        </w:rPr>
        <w:t xml:space="preserve"> </w:t>
      </w:r>
      <w:r w:rsidR="00F704A5" w:rsidRPr="0035660E">
        <w:rPr>
          <w:rFonts w:asciiTheme="minorHAnsi" w:eastAsia="Courier New" w:hAnsiTheme="minorHAnsi" w:cstheme="minorHAnsi"/>
          <w:sz w:val="22"/>
          <w:szCs w:val="22"/>
        </w:rPr>
        <w:t>SOAP UI</w:t>
      </w:r>
      <w:r w:rsidR="00F23A5B" w:rsidRPr="0035660E">
        <w:rPr>
          <w:rFonts w:asciiTheme="minorHAnsi" w:eastAsia="Courier New" w:hAnsiTheme="minorHAnsi" w:cstheme="minorHAnsi"/>
          <w:sz w:val="22"/>
          <w:szCs w:val="22"/>
        </w:rPr>
        <w:t>,</w:t>
      </w:r>
      <w:r w:rsidR="00A90C84" w:rsidRPr="0035660E">
        <w:rPr>
          <w:rFonts w:asciiTheme="minorHAnsi" w:eastAsia="Courier New" w:hAnsiTheme="minorHAnsi" w:cstheme="minorHAnsi"/>
          <w:sz w:val="22"/>
          <w:szCs w:val="22"/>
        </w:rPr>
        <w:t xml:space="preserve"> WSDL,</w:t>
      </w:r>
      <w:r w:rsidR="00DD54DA" w:rsidRPr="0035660E">
        <w:rPr>
          <w:rFonts w:asciiTheme="minorHAnsi" w:eastAsia="Courier New" w:hAnsiTheme="minorHAnsi" w:cstheme="minorHAnsi"/>
          <w:sz w:val="22"/>
          <w:szCs w:val="22"/>
        </w:rPr>
        <w:t xml:space="preserve"> XML, </w:t>
      </w:r>
      <w:r w:rsidR="00573CA3" w:rsidRPr="0035660E">
        <w:rPr>
          <w:rFonts w:asciiTheme="minorHAnsi" w:eastAsia="Courier New" w:hAnsiTheme="minorHAnsi" w:cstheme="minorHAnsi"/>
          <w:sz w:val="22"/>
          <w:szCs w:val="22"/>
        </w:rPr>
        <w:t xml:space="preserve">XPath, </w:t>
      </w:r>
      <w:r w:rsidR="00EC2BFD" w:rsidRPr="0035660E">
        <w:rPr>
          <w:rFonts w:asciiTheme="minorHAnsi" w:eastAsia="Courier New" w:hAnsiTheme="minorHAnsi" w:cstheme="minorHAnsi"/>
          <w:sz w:val="22"/>
          <w:szCs w:val="22"/>
        </w:rPr>
        <w:t xml:space="preserve">Quality Center, JDBC, </w:t>
      </w:r>
      <w:r w:rsidR="001A01BF" w:rsidRPr="0035660E">
        <w:rPr>
          <w:rFonts w:asciiTheme="minorHAnsi" w:eastAsia="Courier New" w:hAnsiTheme="minorHAnsi" w:cstheme="minorHAnsi"/>
          <w:sz w:val="22"/>
          <w:szCs w:val="22"/>
        </w:rPr>
        <w:t>SQL,</w:t>
      </w:r>
      <w:r w:rsidR="00E83787" w:rsidRPr="00E83787">
        <w:rPr>
          <w:rFonts w:cstheme="minorHAnsi"/>
        </w:rPr>
        <w:t xml:space="preserve"> </w:t>
      </w:r>
      <w:r w:rsidR="00E83787" w:rsidRPr="00E83787">
        <w:rPr>
          <w:rFonts w:asciiTheme="minorHAnsi" w:eastAsia="Courier New" w:hAnsiTheme="minorHAnsi" w:cstheme="minorHAnsi"/>
          <w:sz w:val="22"/>
          <w:szCs w:val="22"/>
        </w:rPr>
        <w:t>T-SQL</w:t>
      </w:r>
      <w:r w:rsidR="00E83787">
        <w:rPr>
          <w:rFonts w:asciiTheme="minorHAnsi" w:eastAsia="Courier New" w:hAnsiTheme="minorHAnsi" w:cstheme="minorHAnsi"/>
          <w:sz w:val="22"/>
          <w:szCs w:val="22"/>
        </w:rPr>
        <w:t>,</w:t>
      </w:r>
      <w:r w:rsidR="001A01BF" w:rsidRPr="0035660E">
        <w:rPr>
          <w:rFonts w:asciiTheme="minorHAnsi" w:eastAsia="Courier New" w:hAnsiTheme="minorHAnsi" w:cstheme="minorHAnsi"/>
          <w:sz w:val="22"/>
          <w:szCs w:val="22"/>
        </w:rPr>
        <w:t xml:space="preserve"> </w:t>
      </w:r>
      <w:r w:rsidR="00EC2BFD" w:rsidRPr="0035660E">
        <w:rPr>
          <w:rFonts w:asciiTheme="minorHAnsi" w:eastAsia="Courier New" w:hAnsiTheme="minorHAnsi" w:cstheme="minorHAnsi"/>
          <w:sz w:val="22"/>
          <w:szCs w:val="22"/>
        </w:rPr>
        <w:t>Oracle, MSWord, MS Excel, Windows.</w:t>
      </w:r>
    </w:p>
    <w:p w:rsidR="009857EC" w:rsidRPr="0035660E" w:rsidRDefault="009857EC" w:rsidP="00573CA3">
      <w:pPr>
        <w:widowControl w:val="0"/>
        <w:jc w:val="both"/>
        <w:rPr>
          <w:rFonts w:asciiTheme="minorHAnsi" w:hAnsiTheme="minorHAnsi" w:cstheme="minorHAnsi"/>
          <w:b/>
          <w:sz w:val="22"/>
          <w:szCs w:val="22"/>
          <w:lang w:eastAsia="bn-BD" w:bidi="bn-BD"/>
        </w:rPr>
      </w:pPr>
    </w:p>
    <w:p w:rsidR="00174EF8" w:rsidRPr="0035660E" w:rsidRDefault="00584875" w:rsidP="00573CA3">
      <w:pPr>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Client:</w:t>
      </w:r>
      <w:r w:rsidR="00C12BE4" w:rsidRPr="0035660E">
        <w:rPr>
          <w:rFonts w:asciiTheme="minorHAnsi" w:hAnsiTheme="minorHAnsi" w:cstheme="minorHAnsi"/>
          <w:sz w:val="22"/>
          <w:szCs w:val="22"/>
        </w:rPr>
        <w:t xml:space="preserve"> </w:t>
      </w:r>
      <w:proofErr w:type="spellStart"/>
      <w:r w:rsidR="0035660E" w:rsidRPr="0035660E">
        <w:rPr>
          <w:rFonts w:asciiTheme="minorHAnsi" w:hAnsiTheme="minorHAnsi" w:cstheme="minorHAnsi"/>
          <w:b/>
          <w:sz w:val="22"/>
          <w:szCs w:val="22"/>
        </w:rPr>
        <w:t>Zyno</w:t>
      </w:r>
      <w:proofErr w:type="spellEnd"/>
      <w:r w:rsidR="0035660E" w:rsidRPr="0035660E">
        <w:rPr>
          <w:rFonts w:asciiTheme="minorHAnsi" w:hAnsiTheme="minorHAnsi" w:cstheme="minorHAnsi"/>
          <w:b/>
          <w:sz w:val="22"/>
          <w:szCs w:val="22"/>
        </w:rPr>
        <w:t xml:space="preserve"> Medical, Natick,</w:t>
      </w:r>
      <w:r w:rsidR="0035660E" w:rsidRPr="0035660E">
        <w:rPr>
          <w:rFonts w:asciiTheme="minorHAnsi" w:hAnsiTheme="minorHAnsi" w:cstheme="minorHAnsi"/>
          <w:sz w:val="22"/>
          <w:szCs w:val="22"/>
        </w:rPr>
        <w:t xml:space="preserve"> </w:t>
      </w:r>
      <w:r w:rsidR="0035660E" w:rsidRPr="0035660E">
        <w:rPr>
          <w:rFonts w:asciiTheme="minorHAnsi" w:hAnsiTheme="minorHAnsi" w:cstheme="minorHAnsi"/>
          <w:b/>
          <w:sz w:val="22"/>
          <w:szCs w:val="22"/>
        </w:rPr>
        <w:t>MA</w:t>
      </w:r>
      <w:r w:rsidR="00C12BE4" w:rsidRPr="0035660E">
        <w:rPr>
          <w:rFonts w:asciiTheme="minorHAnsi" w:hAnsiTheme="minorHAnsi" w:cstheme="minorHAnsi"/>
          <w:b/>
          <w:sz w:val="22"/>
          <w:szCs w:val="22"/>
          <w:lang w:eastAsia="bn-BD" w:bidi="bn-BD"/>
        </w:rPr>
        <w:t>.</w:t>
      </w:r>
      <w:r w:rsidR="009857EC" w:rsidRPr="0035660E">
        <w:rPr>
          <w:rFonts w:asciiTheme="minorHAnsi" w:hAnsiTheme="minorHAnsi" w:cstheme="minorHAnsi"/>
          <w:b/>
          <w:sz w:val="22"/>
          <w:szCs w:val="22"/>
          <w:lang w:eastAsia="bn-BD" w:bidi="bn-BD"/>
        </w:rPr>
        <w:tab/>
      </w:r>
      <w:r w:rsidR="009857EC" w:rsidRPr="0035660E">
        <w:rPr>
          <w:rFonts w:asciiTheme="minorHAnsi" w:hAnsiTheme="minorHAnsi" w:cstheme="minorHAnsi"/>
          <w:b/>
          <w:sz w:val="22"/>
          <w:szCs w:val="22"/>
          <w:lang w:eastAsia="bn-BD" w:bidi="bn-BD"/>
        </w:rPr>
        <w:tab/>
      </w:r>
      <w:r w:rsidR="00363D80" w:rsidRPr="0035660E">
        <w:rPr>
          <w:rFonts w:asciiTheme="minorHAnsi" w:hAnsiTheme="minorHAnsi" w:cstheme="minorHAnsi"/>
          <w:b/>
          <w:sz w:val="22"/>
          <w:szCs w:val="22"/>
          <w:lang w:eastAsia="bn-BD" w:bidi="bn-BD"/>
        </w:rPr>
        <w:tab/>
      </w:r>
      <w:r w:rsidR="009A574A" w:rsidRPr="0035660E">
        <w:rPr>
          <w:rFonts w:asciiTheme="minorHAnsi" w:hAnsiTheme="minorHAnsi" w:cstheme="minorHAnsi"/>
          <w:b/>
          <w:sz w:val="22"/>
          <w:szCs w:val="22"/>
          <w:lang w:eastAsia="bn-BD" w:bidi="bn-BD"/>
        </w:rPr>
        <w:t xml:space="preserve">                               </w:t>
      </w:r>
      <w:r w:rsidR="006A6EE4" w:rsidRPr="0035660E">
        <w:rPr>
          <w:rFonts w:asciiTheme="minorHAnsi" w:hAnsiTheme="minorHAnsi" w:cstheme="minorHAnsi"/>
          <w:b/>
          <w:sz w:val="22"/>
          <w:szCs w:val="22"/>
          <w:lang w:eastAsia="bn-BD" w:bidi="bn-BD"/>
        </w:rPr>
        <w:t xml:space="preserve">          </w:t>
      </w:r>
      <w:r w:rsidR="00C12BE4" w:rsidRPr="0035660E">
        <w:rPr>
          <w:rFonts w:asciiTheme="minorHAnsi" w:hAnsiTheme="minorHAnsi" w:cstheme="minorHAnsi"/>
          <w:b/>
          <w:sz w:val="22"/>
          <w:szCs w:val="22"/>
          <w:lang w:eastAsia="bn-BD" w:bidi="bn-BD"/>
        </w:rPr>
        <w:t xml:space="preserve">                               </w:t>
      </w:r>
      <w:r w:rsidR="0035660E">
        <w:rPr>
          <w:rFonts w:asciiTheme="minorHAnsi" w:hAnsiTheme="minorHAnsi" w:cstheme="minorHAnsi"/>
          <w:b/>
          <w:sz w:val="22"/>
          <w:szCs w:val="22"/>
          <w:lang w:eastAsia="bn-BD" w:bidi="bn-BD"/>
        </w:rPr>
        <w:t xml:space="preserve">                Oct 13 </w:t>
      </w:r>
      <w:r w:rsidR="006A6EE4" w:rsidRPr="0035660E">
        <w:rPr>
          <w:rFonts w:asciiTheme="minorHAnsi" w:eastAsia="Calibri" w:hAnsiTheme="minorHAnsi" w:cstheme="minorHAnsi"/>
          <w:b/>
          <w:sz w:val="22"/>
          <w:szCs w:val="22"/>
          <w:lang w:eastAsia="en-US"/>
        </w:rPr>
        <w:t xml:space="preserve">– </w:t>
      </w:r>
      <w:r w:rsidR="0035660E">
        <w:rPr>
          <w:rFonts w:asciiTheme="minorHAnsi" w:eastAsia="Calibri" w:hAnsiTheme="minorHAnsi" w:cstheme="minorHAnsi"/>
          <w:b/>
          <w:sz w:val="22"/>
          <w:szCs w:val="22"/>
          <w:lang w:eastAsia="en-US"/>
        </w:rPr>
        <w:t>Jun 14</w:t>
      </w:r>
    </w:p>
    <w:p w:rsidR="00174EF8" w:rsidRPr="0035660E" w:rsidRDefault="00584875" w:rsidP="00573CA3">
      <w:pPr>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 xml:space="preserve">Role: </w:t>
      </w:r>
      <w:r w:rsidR="00B82B12" w:rsidRPr="0035660E">
        <w:rPr>
          <w:rFonts w:asciiTheme="minorHAnsi" w:hAnsiTheme="minorHAnsi" w:cstheme="minorHAnsi"/>
          <w:b/>
          <w:sz w:val="22"/>
          <w:szCs w:val="22"/>
          <w:lang w:eastAsia="bn-BD" w:bidi="bn-BD"/>
        </w:rPr>
        <w:t xml:space="preserve">QA </w:t>
      </w:r>
      <w:r w:rsidR="00FE1D49" w:rsidRPr="0035660E">
        <w:rPr>
          <w:rFonts w:asciiTheme="minorHAnsi" w:hAnsiTheme="minorHAnsi" w:cstheme="minorHAnsi"/>
          <w:b/>
          <w:sz w:val="22"/>
          <w:szCs w:val="22"/>
          <w:lang w:eastAsia="bn-BD" w:bidi="bn-BD"/>
        </w:rPr>
        <w:t>Automation Engineer</w:t>
      </w:r>
    </w:p>
    <w:p w:rsidR="00174EF8" w:rsidRPr="0035660E" w:rsidRDefault="00174EF8" w:rsidP="00573CA3">
      <w:pPr>
        <w:jc w:val="both"/>
        <w:rPr>
          <w:rStyle w:val="blackres"/>
          <w:rFonts w:asciiTheme="minorHAnsi" w:hAnsiTheme="minorHAnsi" w:cstheme="minorHAnsi"/>
          <w:b/>
          <w:sz w:val="22"/>
          <w:szCs w:val="22"/>
        </w:rPr>
      </w:pPr>
      <w:r w:rsidRPr="0035660E">
        <w:rPr>
          <w:rStyle w:val="blackres"/>
          <w:rFonts w:asciiTheme="minorHAnsi" w:hAnsiTheme="minorHAnsi" w:cstheme="minorHAnsi"/>
          <w:b/>
          <w:sz w:val="22"/>
          <w:szCs w:val="22"/>
        </w:rPr>
        <w:t>Responsibilities:</w:t>
      </w:r>
    </w:p>
    <w:p w:rsidR="002F62A1" w:rsidRPr="0035660E" w:rsidRDefault="002F62A1" w:rsidP="00573CA3">
      <w:pPr>
        <w:numPr>
          <w:ilvl w:val="0"/>
          <w:numId w:val="5"/>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Reviewed the Business/ Functional/ System Requirement Specs, High Level Design Documents, and Detailed Design Documents.</w:t>
      </w:r>
    </w:p>
    <w:p w:rsidR="00877F53" w:rsidRPr="0035660E" w:rsidRDefault="00877F53"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shd w:val="clear" w:color="auto" w:fill="FFFFFF"/>
        </w:rPr>
        <w:t xml:space="preserve">Verified that the Software Release met the </w:t>
      </w:r>
      <w:r w:rsidRPr="0035660E">
        <w:rPr>
          <w:rFonts w:asciiTheme="minorHAnsi" w:hAnsiTheme="minorHAnsi" w:cstheme="minorHAnsi"/>
          <w:b/>
          <w:sz w:val="22"/>
          <w:szCs w:val="22"/>
          <w:shd w:val="clear" w:color="auto" w:fill="FFFFFF"/>
        </w:rPr>
        <w:t>Product Requirements</w:t>
      </w:r>
      <w:r w:rsidRPr="0035660E">
        <w:rPr>
          <w:rFonts w:asciiTheme="minorHAnsi" w:hAnsiTheme="minorHAnsi" w:cstheme="minorHAnsi"/>
          <w:sz w:val="22"/>
          <w:szCs w:val="22"/>
          <w:shd w:val="clear" w:color="auto" w:fill="FFFFFF"/>
        </w:rPr>
        <w:t xml:space="preserve"> and </w:t>
      </w:r>
      <w:r w:rsidRPr="0035660E">
        <w:rPr>
          <w:rFonts w:asciiTheme="minorHAnsi" w:hAnsiTheme="minorHAnsi" w:cstheme="minorHAnsi"/>
          <w:b/>
          <w:sz w:val="22"/>
          <w:szCs w:val="22"/>
          <w:shd w:val="clear" w:color="auto" w:fill="FFFFFF"/>
        </w:rPr>
        <w:t>Functional Design Specifications</w:t>
      </w:r>
      <w:r w:rsidRPr="0035660E">
        <w:rPr>
          <w:rFonts w:asciiTheme="minorHAnsi" w:hAnsiTheme="minorHAnsi" w:cstheme="minorHAnsi"/>
          <w:sz w:val="22"/>
          <w:szCs w:val="22"/>
          <w:shd w:val="clear" w:color="auto" w:fill="FFFFFF"/>
        </w:rPr>
        <w:t xml:space="preserve"> for a client.</w:t>
      </w:r>
    </w:p>
    <w:p w:rsidR="00877F53" w:rsidRPr="0035660E" w:rsidRDefault="00877F53"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 xml:space="preserve">Created Master </w:t>
      </w:r>
      <w:r w:rsidRPr="0035660E">
        <w:rPr>
          <w:rFonts w:asciiTheme="minorHAnsi" w:hAnsiTheme="minorHAnsi" w:cstheme="minorHAnsi"/>
          <w:b/>
          <w:bCs/>
          <w:sz w:val="22"/>
          <w:szCs w:val="22"/>
        </w:rPr>
        <w:t xml:space="preserve">Test plan, Test strategy, critical scenarios </w:t>
      </w:r>
      <w:r w:rsidRPr="0035660E">
        <w:rPr>
          <w:rFonts w:asciiTheme="minorHAnsi" w:hAnsiTheme="minorHAnsi" w:cstheme="minorHAnsi"/>
          <w:bCs/>
          <w:sz w:val="22"/>
          <w:szCs w:val="22"/>
        </w:rPr>
        <w:t xml:space="preserve">and </w:t>
      </w:r>
      <w:r w:rsidRPr="0035660E">
        <w:rPr>
          <w:rFonts w:asciiTheme="minorHAnsi" w:hAnsiTheme="minorHAnsi" w:cstheme="minorHAnsi"/>
          <w:b/>
          <w:bCs/>
          <w:sz w:val="22"/>
          <w:szCs w:val="22"/>
        </w:rPr>
        <w:t>Test Scripts</w:t>
      </w:r>
      <w:r w:rsidRPr="0035660E">
        <w:rPr>
          <w:rFonts w:asciiTheme="minorHAnsi" w:hAnsiTheme="minorHAnsi" w:cstheme="minorHAnsi"/>
          <w:sz w:val="22"/>
          <w:szCs w:val="22"/>
        </w:rPr>
        <w:t xml:space="preserve"> and schedule for testing.</w:t>
      </w:r>
    </w:p>
    <w:p w:rsidR="00F45BE3" w:rsidRPr="0035660E" w:rsidRDefault="00F45BE3" w:rsidP="00573CA3">
      <w:pPr>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 xml:space="preserve">Extensively used Selenium IDE to record, playback and debug individual test cases, using </w:t>
      </w:r>
      <w:r w:rsidRPr="0035660E">
        <w:rPr>
          <w:rFonts w:asciiTheme="minorHAnsi" w:hAnsiTheme="minorHAnsi" w:cstheme="minorHAnsi"/>
          <w:b/>
          <w:sz w:val="22"/>
          <w:szCs w:val="22"/>
        </w:rPr>
        <w:t>Selenium WebDriver</w:t>
      </w:r>
      <w:r w:rsidRPr="0035660E">
        <w:rPr>
          <w:rFonts w:asciiTheme="minorHAnsi" w:hAnsiTheme="minorHAnsi" w:cstheme="minorHAnsi"/>
          <w:sz w:val="22"/>
          <w:szCs w:val="22"/>
        </w:rPr>
        <w:t xml:space="preserve"> provided more flexibility in automating test cases.</w:t>
      </w:r>
    </w:p>
    <w:p w:rsidR="00FB5151" w:rsidRPr="0035660E" w:rsidRDefault="00FB5151" w:rsidP="00573CA3">
      <w:pPr>
        <w:numPr>
          <w:ilvl w:val="0"/>
          <w:numId w:val="5"/>
        </w:numPr>
        <w:suppressAutoHyphens w:val="0"/>
        <w:jc w:val="both"/>
        <w:rPr>
          <w:rFonts w:asciiTheme="minorHAnsi" w:hAnsiTheme="minorHAnsi" w:cstheme="minorHAnsi"/>
          <w:b/>
          <w:sz w:val="22"/>
          <w:szCs w:val="22"/>
        </w:rPr>
      </w:pPr>
      <w:r w:rsidRPr="0035660E">
        <w:rPr>
          <w:rFonts w:asciiTheme="minorHAnsi" w:hAnsiTheme="minorHAnsi" w:cstheme="minorHAnsi"/>
          <w:bCs/>
          <w:sz w:val="22"/>
          <w:szCs w:val="22"/>
        </w:rPr>
        <w:t xml:space="preserve">Involved in developing test automation framework using </w:t>
      </w:r>
      <w:r w:rsidRPr="0035660E">
        <w:rPr>
          <w:rFonts w:asciiTheme="minorHAnsi" w:hAnsiTheme="minorHAnsi" w:cstheme="minorHAnsi"/>
          <w:b/>
          <w:bCs/>
          <w:sz w:val="22"/>
          <w:szCs w:val="22"/>
        </w:rPr>
        <w:t>Selenium WebDriver</w:t>
      </w:r>
      <w:r w:rsidRPr="0035660E">
        <w:rPr>
          <w:rFonts w:asciiTheme="minorHAnsi" w:hAnsiTheme="minorHAnsi" w:cstheme="minorHAnsi"/>
          <w:bCs/>
          <w:sz w:val="22"/>
          <w:szCs w:val="22"/>
        </w:rPr>
        <w:t xml:space="preserve"> and writing code in Java, using </w:t>
      </w:r>
      <w:r w:rsidRPr="0035660E">
        <w:rPr>
          <w:rFonts w:asciiTheme="minorHAnsi" w:hAnsiTheme="minorHAnsi" w:cstheme="minorHAnsi"/>
          <w:b/>
          <w:bCs/>
          <w:sz w:val="22"/>
          <w:szCs w:val="22"/>
        </w:rPr>
        <w:t xml:space="preserve">Junit </w:t>
      </w:r>
      <w:r w:rsidRPr="0035660E">
        <w:rPr>
          <w:rFonts w:asciiTheme="minorHAnsi" w:hAnsiTheme="minorHAnsi" w:cstheme="minorHAnsi"/>
          <w:bCs/>
          <w:sz w:val="22"/>
          <w:szCs w:val="22"/>
        </w:rPr>
        <w:t>annotations.</w:t>
      </w:r>
    </w:p>
    <w:p w:rsidR="00E053BF" w:rsidRPr="0035660E" w:rsidRDefault="00E053BF" w:rsidP="00573CA3">
      <w:pPr>
        <w:widowControl w:val="0"/>
        <w:numPr>
          <w:ilvl w:val="0"/>
          <w:numId w:val="5"/>
        </w:numPr>
        <w:suppressAutoHyphens w:val="0"/>
        <w:overflowPunct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Wrote </w:t>
      </w:r>
      <w:r w:rsidRPr="0035660E">
        <w:rPr>
          <w:rFonts w:asciiTheme="minorHAnsi" w:hAnsiTheme="minorHAnsi" w:cstheme="minorHAnsi"/>
          <w:b/>
          <w:sz w:val="22"/>
          <w:szCs w:val="22"/>
        </w:rPr>
        <w:t>Ant build scripts</w:t>
      </w:r>
      <w:r w:rsidRPr="0035660E">
        <w:rPr>
          <w:rFonts w:asciiTheme="minorHAnsi" w:hAnsiTheme="minorHAnsi" w:cstheme="minorHAnsi"/>
          <w:sz w:val="22"/>
          <w:szCs w:val="22"/>
        </w:rPr>
        <w:t xml:space="preserve"> to automate the compilation and execution of </w:t>
      </w:r>
      <w:r w:rsidR="00921D3A" w:rsidRPr="0035660E">
        <w:rPr>
          <w:rFonts w:asciiTheme="minorHAnsi" w:hAnsiTheme="minorHAnsi" w:cstheme="minorHAnsi"/>
          <w:b/>
          <w:sz w:val="22"/>
          <w:szCs w:val="22"/>
        </w:rPr>
        <w:t>Junit</w:t>
      </w:r>
      <w:r w:rsidRPr="0035660E">
        <w:rPr>
          <w:rFonts w:asciiTheme="minorHAnsi" w:hAnsiTheme="minorHAnsi" w:cstheme="minorHAnsi"/>
          <w:b/>
          <w:sz w:val="22"/>
          <w:szCs w:val="22"/>
        </w:rPr>
        <w:t xml:space="preserve"> test cases/suites</w:t>
      </w:r>
      <w:r w:rsidRPr="0035660E">
        <w:rPr>
          <w:rFonts w:asciiTheme="minorHAnsi" w:hAnsiTheme="minorHAnsi" w:cstheme="minorHAnsi"/>
          <w:sz w:val="22"/>
          <w:szCs w:val="22"/>
        </w:rPr>
        <w:t xml:space="preserve"> for Lens Measurement screen, Lens Type Screen, Aftercare screen and two eye replication screens.  </w:t>
      </w:r>
    </w:p>
    <w:p w:rsidR="002F62A1" w:rsidRPr="0035660E" w:rsidRDefault="002F62A1" w:rsidP="00573CA3">
      <w:pPr>
        <w:pStyle w:val="ListParagraph"/>
        <w:numPr>
          <w:ilvl w:val="0"/>
          <w:numId w:val="5"/>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Worked on </w:t>
      </w:r>
      <w:r w:rsidRPr="0035660E">
        <w:rPr>
          <w:rFonts w:asciiTheme="minorHAnsi" w:hAnsiTheme="minorHAnsi" w:cstheme="minorHAnsi"/>
          <w:b/>
          <w:bCs/>
          <w:sz w:val="22"/>
          <w:szCs w:val="22"/>
        </w:rPr>
        <w:t>White-Box</w:t>
      </w:r>
      <w:r w:rsidRPr="0035660E">
        <w:rPr>
          <w:rFonts w:asciiTheme="minorHAnsi" w:hAnsiTheme="minorHAnsi" w:cstheme="minorHAnsi"/>
          <w:sz w:val="22"/>
          <w:szCs w:val="22"/>
        </w:rPr>
        <w:t xml:space="preserve"> server-side System level test cases using </w:t>
      </w:r>
      <w:r w:rsidR="00921D3A" w:rsidRPr="0035660E">
        <w:rPr>
          <w:rFonts w:asciiTheme="minorHAnsi" w:hAnsiTheme="minorHAnsi" w:cstheme="minorHAnsi"/>
          <w:b/>
          <w:bCs/>
          <w:sz w:val="22"/>
          <w:szCs w:val="22"/>
        </w:rPr>
        <w:t>Junit</w:t>
      </w:r>
      <w:r w:rsidRPr="0035660E">
        <w:rPr>
          <w:rFonts w:asciiTheme="minorHAnsi" w:hAnsiTheme="minorHAnsi" w:cstheme="minorHAnsi"/>
          <w:b/>
          <w:bCs/>
          <w:sz w:val="22"/>
          <w:szCs w:val="22"/>
        </w:rPr>
        <w:t>.</w:t>
      </w:r>
    </w:p>
    <w:p w:rsidR="00877F53" w:rsidRPr="0035660E" w:rsidRDefault="00877F53" w:rsidP="00573CA3">
      <w:pPr>
        <w:pStyle w:val="ListParagraph"/>
        <w:numPr>
          <w:ilvl w:val="0"/>
          <w:numId w:val="5"/>
        </w:numPr>
        <w:suppressAutoHyphens w:val="0"/>
        <w:contextualSpacing w:val="0"/>
        <w:jc w:val="both"/>
        <w:rPr>
          <w:rFonts w:asciiTheme="minorHAnsi" w:hAnsiTheme="minorHAnsi" w:cstheme="minorHAnsi"/>
          <w:sz w:val="22"/>
          <w:szCs w:val="22"/>
        </w:rPr>
      </w:pPr>
      <w:r w:rsidRPr="0035660E">
        <w:rPr>
          <w:rFonts w:asciiTheme="minorHAnsi" w:hAnsiTheme="minorHAnsi" w:cstheme="minorHAnsi"/>
          <w:sz w:val="22"/>
          <w:szCs w:val="22"/>
        </w:rPr>
        <w:lastRenderedPageBreak/>
        <w:t>Created and maintained smoke/functional/regression scripts for web-based application using</w:t>
      </w:r>
      <w:r w:rsidRPr="0035660E">
        <w:rPr>
          <w:rFonts w:asciiTheme="minorHAnsi" w:hAnsiTheme="minorHAnsi" w:cstheme="minorHAnsi"/>
          <w:b/>
          <w:sz w:val="22"/>
          <w:szCs w:val="22"/>
        </w:rPr>
        <w:t xml:space="preserve"> Selenium IDE, Java, </w:t>
      </w:r>
      <w:proofErr w:type="spellStart"/>
      <w:r w:rsidRPr="0035660E">
        <w:rPr>
          <w:rFonts w:asciiTheme="minorHAnsi" w:hAnsiTheme="minorHAnsi" w:cstheme="minorHAnsi"/>
          <w:b/>
          <w:sz w:val="22"/>
          <w:szCs w:val="22"/>
        </w:rPr>
        <w:t>Junit</w:t>
      </w:r>
      <w:proofErr w:type="spellEnd"/>
      <w:r w:rsidRPr="0035660E">
        <w:rPr>
          <w:rFonts w:asciiTheme="minorHAnsi" w:hAnsiTheme="minorHAnsi" w:cstheme="minorHAnsi"/>
          <w:b/>
          <w:sz w:val="22"/>
          <w:szCs w:val="22"/>
        </w:rPr>
        <w:t xml:space="preserve"> </w:t>
      </w:r>
      <w:r w:rsidRPr="0035660E">
        <w:rPr>
          <w:rFonts w:asciiTheme="minorHAnsi" w:hAnsiTheme="minorHAnsi" w:cstheme="minorHAnsi"/>
          <w:sz w:val="22"/>
          <w:szCs w:val="22"/>
        </w:rPr>
        <w:t xml:space="preserve">and </w:t>
      </w:r>
      <w:r w:rsidRPr="0035660E">
        <w:rPr>
          <w:rFonts w:asciiTheme="minorHAnsi" w:hAnsiTheme="minorHAnsi" w:cstheme="minorHAnsi"/>
          <w:b/>
          <w:sz w:val="22"/>
          <w:szCs w:val="22"/>
        </w:rPr>
        <w:t>T</w:t>
      </w:r>
      <w:r w:rsidR="00E83787">
        <w:rPr>
          <w:rFonts w:asciiTheme="minorHAnsi" w:hAnsiTheme="minorHAnsi" w:cstheme="minorHAnsi"/>
          <w:b/>
          <w:sz w:val="22"/>
          <w:szCs w:val="22"/>
        </w:rPr>
        <w:t>-</w:t>
      </w:r>
      <w:r w:rsidRPr="0035660E">
        <w:rPr>
          <w:rFonts w:asciiTheme="minorHAnsi" w:hAnsiTheme="minorHAnsi" w:cstheme="minorHAnsi"/>
          <w:b/>
          <w:sz w:val="22"/>
          <w:szCs w:val="22"/>
        </w:rPr>
        <w:t>SQL.</w:t>
      </w:r>
    </w:p>
    <w:p w:rsidR="002F62A1" w:rsidRPr="0035660E" w:rsidRDefault="002F62A1" w:rsidP="00573CA3">
      <w:pPr>
        <w:pStyle w:val="normalchar"/>
        <w:numPr>
          <w:ilvl w:val="0"/>
          <w:numId w:val="5"/>
        </w:numPr>
        <w:rPr>
          <w:rFonts w:asciiTheme="minorHAnsi" w:hAnsiTheme="minorHAnsi" w:cstheme="minorHAnsi"/>
          <w:sz w:val="22"/>
          <w:szCs w:val="22"/>
        </w:rPr>
      </w:pPr>
      <w:r w:rsidRPr="0035660E">
        <w:rPr>
          <w:rFonts w:asciiTheme="minorHAnsi" w:hAnsiTheme="minorHAnsi" w:cstheme="minorHAnsi"/>
          <w:sz w:val="22"/>
          <w:szCs w:val="22"/>
        </w:rPr>
        <w:t xml:space="preserve">Used </w:t>
      </w:r>
      <w:r w:rsidRPr="0035660E">
        <w:rPr>
          <w:rFonts w:asciiTheme="minorHAnsi" w:hAnsiTheme="minorHAnsi" w:cstheme="minorHAnsi"/>
          <w:b/>
          <w:sz w:val="22"/>
          <w:szCs w:val="22"/>
        </w:rPr>
        <w:t>Ant</w:t>
      </w:r>
      <w:r w:rsidRPr="0035660E">
        <w:rPr>
          <w:rFonts w:asciiTheme="minorHAnsi" w:hAnsiTheme="minorHAnsi" w:cstheme="minorHAnsi"/>
          <w:sz w:val="22"/>
          <w:szCs w:val="22"/>
        </w:rPr>
        <w:t xml:space="preserve"> for building the </w:t>
      </w:r>
      <w:r w:rsidR="00F37864" w:rsidRPr="0035660E">
        <w:rPr>
          <w:rFonts w:asciiTheme="minorHAnsi" w:hAnsiTheme="minorHAnsi" w:cstheme="minorHAnsi"/>
          <w:b/>
          <w:sz w:val="22"/>
          <w:szCs w:val="22"/>
        </w:rPr>
        <w:t xml:space="preserve">Selenium </w:t>
      </w:r>
      <w:r w:rsidRPr="0035660E">
        <w:rPr>
          <w:rFonts w:asciiTheme="minorHAnsi" w:hAnsiTheme="minorHAnsi" w:cstheme="minorHAnsi"/>
          <w:b/>
          <w:sz w:val="22"/>
          <w:szCs w:val="22"/>
        </w:rPr>
        <w:t>WebDriver</w:t>
      </w:r>
      <w:r w:rsidRPr="0035660E">
        <w:rPr>
          <w:rFonts w:asciiTheme="minorHAnsi" w:hAnsiTheme="minorHAnsi" w:cstheme="minorHAnsi"/>
          <w:sz w:val="22"/>
          <w:szCs w:val="22"/>
        </w:rPr>
        <w:t xml:space="preserve"> project. Integrated with Continuous Integration tools </w:t>
      </w:r>
      <w:r w:rsidRPr="0035660E">
        <w:rPr>
          <w:rFonts w:asciiTheme="minorHAnsi" w:hAnsiTheme="minorHAnsi" w:cstheme="minorHAnsi"/>
          <w:b/>
          <w:sz w:val="22"/>
          <w:szCs w:val="22"/>
        </w:rPr>
        <w:t>Jenkins</w:t>
      </w:r>
      <w:r w:rsidRPr="0035660E">
        <w:rPr>
          <w:rFonts w:asciiTheme="minorHAnsi" w:hAnsiTheme="minorHAnsi" w:cstheme="minorHAnsi"/>
          <w:sz w:val="22"/>
          <w:szCs w:val="22"/>
        </w:rPr>
        <w:t xml:space="preserve"> for running test on nightly basis automatically. </w:t>
      </w:r>
    </w:p>
    <w:p w:rsidR="00BD29E4" w:rsidRPr="0035660E" w:rsidRDefault="00BD29E4" w:rsidP="00573CA3">
      <w:pPr>
        <w:numPr>
          <w:ilvl w:val="0"/>
          <w:numId w:val="5"/>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Responsible for creating and maintaining automation acceptance test suite using </w:t>
      </w:r>
      <w:r w:rsidRPr="0035660E">
        <w:rPr>
          <w:rFonts w:asciiTheme="minorHAnsi" w:hAnsiTheme="minorHAnsi" w:cstheme="minorHAnsi"/>
          <w:b/>
          <w:sz w:val="22"/>
          <w:szCs w:val="22"/>
        </w:rPr>
        <w:t>Selenium</w:t>
      </w:r>
      <w:r w:rsidRPr="0035660E">
        <w:rPr>
          <w:rFonts w:asciiTheme="minorHAnsi" w:hAnsiTheme="minorHAnsi" w:cstheme="minorHAnsi"/>
          <w:sz w:val="22"/>
          <w:szCs w:val="22"/>
        </w:rPr>
        <w:t xml:space="preserve"> </w:t>
      </w:r>
      <w:r w:rsidRPr="0035660E">
        <w:rPr>
          <w:rFonts w:asciiTheme="minorHAnsi" w:hAnsiTheme="minorHAnsi" w:cstheme="minorHAnsi"/>
          <w:b/>
          <w:sz w:val="22"/>
          <w:szCs w:val="22"/>
        </w:rPr>
        <w:t>WebDriver</w:t>
      </w:r>
      <w:r w:rsidR="00D84E1C" w:rsidRPr="0035660E">
        <w:rPr>
          <w:rFonts w:asciiTheme="minorHAnsi" w:hAnsiTheme="minorHAnsi" w:cstheme="minorHAnsi"/>
          <w:sz w:val="22"/>
          <w:szCs w:val="22"/>
        </w:rPr>
        <w:t xml:space="preserve"> </w:t>
      </w:r>
      <w:r w:rsidRPr="0035660E">
        <w:rPr>
          <w:rFonts w:asciiTheme="minorHAnsi" w:hAnsiTheme="minorHAnsi" w:cstheme="minorHAnsi"/>
          <w:sz w:val="22"/>
          <w:szCs w:val="22"/>
        </w:rPr>
        <w:t xml:space="preserve">and </w:t>
      </w:r>
      <w:r w:rsidRPr="0035660E">
        <w:rPr>
          <w:rFonts w:asciiTheme="minorHAnsi" w:hAnsiTheme="minorHAnsi" w:cstheme="minorHAnsi"/>
          <w:b/>
          <w:sz w:val="22"/>
          <w:szCs w:val="22"/>
        </w:rPr>
        <w:t>Cucumber</w:t>
      </w:r>
      <w:r w:rsidRPr="0035660E">
        <w:rPr>
          <w:rFonts w:asciiTheme="minorHAnsi" w:hAnsiTheme="minorHAnsi" w:cstheme="minorHAnsi"/>
          <w:sz w:val="22"/>
          <w:szCs w:val="22"/>
        </w:rPr>
        <w:t xml:space="preserve"> framework. </w:t>
      </w:r>
    </w:p>
    <w:p w:rsidR="00F45BE3" w:rsidRPr="0035660E" w:rsidRDefault="00F45BE3" w:rsidP="00573CA3">
      <w:pPr>
        <w:numPr>
          <w:ilvl w:val="0"/>
          <w:numId w:val="5"/>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Monitored the test execution in </w:t>
      </w:r>
      <w:r w:rsidRPr="0035660E">
        <w:rPr>
          <w:rFonts w:asciiTheme="minorHAnsi" w:hAnsiTheme="minorHAnsi" w:cstheme="minorHAnsi"/>
          <w:b/>
          <w:sz w:val="22"/>
          <w:szCs w:val="22"/>
        </w:rPr>
        <w:t>Jenkins</w:t>
      </w:r>
      <w:r w:rsidRPr="0035660E">
        <w:rPr>
          <w:rFonts w:asciiTheme="minorHAnsi" w:hAnsiTheme="minorHAnsi" w:cstheme="minorHAnsi"/>
          <w:sz w:val="22"/>
          <w:szCs w:val="22"/>
        </w:rPr>
        <w:t xml:space="preserve"> once the code pushed into Continuous Integration.</w:t>
      </w:r>
    </w:p>
    <w:p w:rsidR="00F45BE3" w:rsidRPr="0035660E" w:rsidRDefault="00F45BE3" w:rsidP="00573CA3">
      <w:pPr>
        <w:pStyle w:val="NormalWeb"/>
        <w:numPr>
          <w:ilvl w:val="0"/>
          <w:numId w:val="5"/>
        </w:numPr>
        <w:spacing w:before="0" w:beforeAutospacing="0" w:after="0" w:afterAutospacing="0"/>
        <w:jc w:val="both"/>
        <w:rPr>
          <w:rFonts w:asciiTheme="minorHAnsi" w:hAnsiTheme="minorHAnsi" w:cstheme="minorHAnsi"/>
          <w:sz w:val="22"/>
          <w:szCs w:val="22"/>
        </w:rPr>
      </w:pPr>
      <w:r w:rsidRPr="0035660E">
        <w:rPr>
          <w:rFonts w:asciiTheme="minorHAnsi" w:hAnsiTheme="minorHAnsi" w:cstheme="minorHAnsi"/>
          <w:sz w:val="22"/>
          <w:szCs w:val="22"/>
        </w:rPr>
        <w:t xml:space="preserve">Designed scenarios in </w:t>
      </w:r>
      <w:r w:rsidRPr="0035660E">
        <w:rPr>
          <w:rFonts w:asciiTheme="minorHAnsi" w:hAnsiTheme="minorHAnsi" w:cstheme="minorHAnsi"/>
          <w:b/>
          <w:bCs/>
          <w:sz w:val="22"/>
          <w:szCs w:val="22"/>
        </w:rPr>
        <w:t>JMeter</w:t>
      </w:r>
      <w:r w:rsidRPr="0035660E">
        <w:rPr>
          <w:rFonts w:asciiTheme="minorHAnsi" w:hAnsiTheme="minorHAnsi" w:cstheme="minorHAnsi"/>
          <w:sz w:val="22"/>
          <w:szCs w:val="22"/>
        </w:rPr>
        <w:t> to perform Load and Stress tests and to analyze results.</w:t>
      </w:r>
    </w:p>
    <w:p w:rsidR="00F45BE3" w:rsidRPr="0035660E" w:rsidRDefault="00F45BE3" w:rsidP="00573CA3">
      <w:pPr>
        <w:numPr>
          <w:ilvl w:val="0"/>
          <w:numId w:val="5"/>
        </w:numPr>
        <w:suppressAutoHyphens w:val="0"/>
        <w:jc w:val="both"/>
        <w:rPr>
          <w:rFonts w:asciiTheme="minorHAnsi" w:eastAsia="Verdana" w:hAnsiTheme="minorHAnsi" w:cstheme="minorHAnsi"/>
          <w:sz w:val="22"/>
          <w:szCs w:val="22"/>
        </w:rPr>
      </w:pPr>
      <w:r w:rsidRPr="0035660E">
        <w:rPr>
          <w:rFonts w:asciiTheme="minorHAnsi" w:eastAsia="Verdana" w:hAnsiTheme="minorHAnsi" w:cstheme="minorHAnsi"/>
          <w:sz w:val="22"/>
          <w:szCs w:val="22"/>
        </w:rPr>
        <w:t xml:space="preserve">Created automation scripts in </w:t>
      </w:r>
      <w:r w:rsidR="00F704A5" w:rsidRPr="0035660E">
        <w:rPr>
          <w:rFonts w:asciiTheme="minorHAnsi" w:eastAsia="Verdana" w:hAnsiTheme="minorHAnsi" w:cstheme="minorHAnsi"/>
          <w:b/>
          <w:sz w:val="22"/>
          <w:szCs w:val="22"/>
        </w:rPr>
        <w:t>SOAP UI</w:t>
      </w:r>
      <w:r w:rsidRPr="0035660E">
        <w:rPr>
          <w:rFonts w:asciiTheme="minorHAnsi" w:eastAsia="Verdana" w:hAnsiTheme="minorHAnsi" w:cstheme="minorHAnsi"/>
          <w:b/>
          <w:sz w:val="22"/>
          <w:szCs w:val="22"/>
        </w:rPr>
        <w:t xml:space="preserve"> </w:t>
      </w:r>
      <w:r w:rsidRPr="0035660E">
        <w:rPr>
          <w:rFonts w:asciiTheme="minorHAnsi" w:eastAsia="Verdana" w:hAnsiTheme="minorHAnsi" w:cstheme="minorHAnsi"/>
          <w:sz w:val="22"/>
          <w:szCs w:val="22"/>
        </w:rPr>
        <w:t>using Groovy Script for web services testing.</w:t>
      </w:r>
    </w:p>
    <w:p w:rsidR="00F45BE3" w:rsidRPr="0035660E" w:rsidRDefault="00F45BE3" w:rsidP="00573CA3">
      <w:pPr>
        <w:numPr>
          <w:ilvl w:val="0"/>
          <w:numId w:val="5"/>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Performed web services testing on </w:t>
      </w:r>
      <w:r w:rsidRPr="0035660E">
        <w:rPr>
          <w:rFonts w:asciiTheme="minorHAnsi" w:hAnsiTheme="minorHAnsi" w:cstheme="minorHAnsi"/>
          <w:b/>
          <w:sz w:val="22"/>
          <w:szCs w:val="22"/>
        </w:rPr>
        <w:t>XML Schema. WSDL</w:t>
      </w:r>
      <w:r w:rsidRPr="0035660E">
        <w:rPr>
          <w:rFonts w:asciiTheme="minorHAnsi" w:hAnsiTheme="minorHAnsi" w:cstheme="minorHAnsi"/>
          <w:sz w:val="22"/>
          <w:szCs w:val="22"/>
        </w:rPr>
        <w:t xml:space="preserve"> using </w:t>
      </w:r>
      <w:r w:rsidR="00F704A5" w:rsidRPr="0035660E">
        <w:rPr>
          <w:rFonts w:asciiTheme="minorHAnsi" w:hAnsiTheme="minorHAnsi" w:cstheme="minorHAnsi"/>
          <w:b/>
          <w:sz w:val="22"/>
          <w:szCs w:val="22"/>
        </w:rPr>
        <w:t>SOAP UI</w:t>
      </w:r>
      <w:r w:rsidRPr="0035660E">
        <w:rPr>
          <w:rFonts w:asciiTheme="minorHAnsi" w:hAnsiTheme="minorHAnsi" w:cstheme="minorHAnsi"/>
          <w:sz w:val="22"/>
          <w:szCs w:val="22"/>
        </w:rPr>
        <w:t xml:space="preserve"> and validated them in </w:t>
      </w:r>
      <w:r w:rsidR="00F704A5" w:rsidRPr="0035660E">
        <w:rPr>
          <w:rFonts w:asciiTheme="minorHAnsi" w:hAnsiTheme="minorHAnsi" w:cstheme="minorHAnsi"/>
          <w:b/>
          <w:sz w:val="22"/>
          <w:szCs w:val="22"/>
        </w:rPr>
        <w:t>SOAP UI</w:t>
      </w:r>
      <w:r w:rsidRPr="0035660E">
        <w:rPr>
          <w:rFonts w:asciiTheme="minorHAnsi" w:hAnsiTheme="minorHAnsi" w:cstheme="minorHAnsi"/>
          <w:sz w:val="22"/>
          <w:szCs w:val="22"/>
        </w:rPr>
        <w:t xml:space="preserve"> and in the </w:t>
      </w:r>
      <w:r w:rsidRPr="0035660E">
        <w:rPr>
          <w:rFonts w:asciiTheme="minorHAnsi" w:hAnsiTheme="minorHAnsi" w:cstheme="minorHAnsi"/>
          <w:b/>
          <w:sz w:val="22"/>
          <w:szCs w:val="22"/>
        </w:rPr>
        <w:t>Back-end Databases</w:t>
      </w:r>
      <w:r w:rsidRPr="0035660E">
        <w:rPr>
          <w:rFonts w:asciiTheme="minorHAnsi" w:hAnsiTheme="minorHAnsi" w:cstheme="minorHAnsi"/>
          <w:sz w:val="22"/>
          <w:szCs w:val="22"/>
        </w:rPr>
        <w:t>.</w:t>
      </w:r>
    </w:p>
    <w:p w:rsidR="00174EF8" w:rsidRPr="0035660E" w:rsidRDefault="00174EF8"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Developed Integration and System test cases using Quality Center.</w:t>
      </w:r>
    </w:p>
    <w:p w:rsidR="00174EF8" w:rsidRPr="0035660E" w:rsidRDefault="00174EF8"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Written, executed Test cases, and documented defects in the Quality Center.</w:t>
      </w:r>
    </w:p>
    <w:p w:rsidR="00EE699E" w:rsidRPr="0035660E" w:rsidRDefault="00EE699E" w:rsidP="00573CA3">
      <w:pPr>
        <w:pStyle w:val="normalchar"/>
        <w:numPr>
          <w:ilvl w:val="0"/>
          <w:numId w:val="5"/>
        </w:numPr>
        <w:rPr>
          <w:rFonts w:asciiTheme="minorHAnsi" w:hAnsiTheme="minorHAnsi" w:cstheme="minorHAnsi"/>
          <w:sz w:val="22"/>
          <w:szCs w:val="22"/>
        </w:rPr>
      </w:pPr>
      <w:r w:rsidRPr="0035660E">
        <w:rPr>
          <w:rFonts w:asciiTheme="minorHAnsi" w:hAnsiTheme="minorHAnsi" w:cstheme="minorHAnsi"/>
          <w:sz w:val="22"/>
          <w:szCs w:val="22"/>
        </w:rPr>
        <w:t xml:space="preserve">Performed Back end testing by writing </w:t>
      </w:r>
      <w:r w:rsidRPr="0035660E">
        <w:rPr>
          <w:rFonts w:asciiTheme="minorHAnsi" w:hAnsiTheme="minorHAnsi" w:cstheme="minorHAnsi"/>
          <w:b/>
          <w:sz w:val="22"/>
          <w:szCs w:val="22"/>
        </w:rPr>
        <w:t>SQL statements like Join, Inner Joins, and Outer joins</w:t>
      </w:r>
      <w:r w:rsidRPr="0035660E">
        <w:rPr>
          <w:rFonts w:asciiTheme="minorHAnsi" w:hAnsiTheme="minorHAnsi" w:cstheme="minorHAnsi"/>
          <w:sz w:val="22"/>
          <w:szCs w:val="22"/>
        </w:rPr>
        <w:t xml:space="preserve"> and Self Joins used </w:t>
      </w:r>
      <w:r w:rsidRPr="0035660E">
        <w:rPr>
          <w:rFonts w:asciiTheme="minorHAnsi" w:hAnsiTheme="minorHAnsi" w:cstheme="minorHAnsi"/>
          <w:b/>
          <w:sz w:val="22"/>
          <w:szCs w:val="22"/>
        </w:rPr>
        <w:t>TOAD and SQL Developer</w:t>
      </w:r>
      <w:r w:rsidRPr="0035660E">
        <w:rPr>
          <w:rFonts w:asciiTheme="minorHAnsi" w:hAnsiTheme="minorHAnsi" w:cstheme="minorHAnsi"/>
          <w:sz w:val="22"/>
          <w:szCs w:val="22"/>
        </w:rPr>
        <w:t>.</w:t>
      </w:r>
    </w:p>
    <w:p w:rsidR="00174EF8" w:rsidRPr="0035660E" w:rsidRDefault="00174EF8"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Managed software defect information, interacted with Business users to fix severity and priority of issues.</w:t>
      </w:r>
    </w:p>
    <w:p w:rsidR="00174EF8" w:rsidRPr="0035660E" w:rsidRDefault="00174EF8" w:rsidP="00573CA3">
      <w:pPr>
        <w:pStyle w:val="ListParagraph"/>
        <w:numPr>
          <w:ilvl w:val="0"/>
          <w:numId w:val="5"/>
        </w:numPr>
        <w:jc w:val="both"/>
        <w:rPr>
          <w:rFonts w:asciiTheme="minorHAnsi" w:hAnsiTheme="minorHAnsi" w:cstheme="minorHAnsi"/>
          <w:sz w:val="22"/>
          <w:szCs w:val="22"/>
        </w:rPr>
      </w:pPr>
      <w:r w:rsidRPr="0035660E">
        <w:rPr>
          <w:rFonts w:asciiTheme="minorHAnsi" w:hAnsiTheme="minorHAnsi" w:cstheme="minorHAnsi"/>
          <w:sz w:val="22"/>
          <w:szCs w:val="22"/>
        </w:rPr>
        <w:t xml:space="preserve">Attended </w:t>
      </w:r>
      <w:r w:rsidR="00D53E1C" w:rsidRPr="0035660E">
        <w:rPr>
          <w:rFonts w:asciiTheme="minorHAnsi" w:hAnsiTheme="minorHAnsi" w:cstheme="minorHAnsi"/>
          <w:b/>
          <w:sz w:val="22"/>
          <w:szCs w:val="22"/>
        </w:rPr>
        <w:t>D</w:t>
      </w:r>
      <w:r w:rsidRPr="0035660E">
        <w:rPr>
          <w:rFonts w:asciiTheme="minorHAnsi" w:hAnsiTheme="minorHAnsi" w:cstheme="minorHAnsi"/>
          <w:b/>
          <w:sz w:val="22"/>
          <w:szCs w:val="22"/>
        </w:rPr>
        <w:t>aily Scrum Meetings</w:t>
      </w:r>
      <w:r w:rsidR="008B6295" w:rsidRPr="0035660E">
        <w:rPr>
          <w:rFonts w:asciiTheme="minorHAnsi" w:hAnsiTheme="minorHAnsi" w:cstheme="minorHAnsi"/>
          <w:b/>
          <w:sz w:val="22"/>
          <w:szCs w:val="22"/>
        </w:rPr>
        <w:t xml:space="preserve"> </w:t>
      </w:r>
      <w:r w:rsidR="008B6295" w:rsidRPr="0035660E">
        <w:rPr>
          <w:rFonts w:asciiTheme="minorHAnsi" w:hAnsiTheme="minorHAnsi" w:cstheme="minorHAnsi"/>
          <w:sz w:val="22"/>
          <w:szCs w:val="22"/>
        </w:rPr>
        <w:t>and p</w:t>
      </w:r>
      <w:r w:rsidRPr="0035660E">
        <w:rPr>
          <w:rFonts w:asciiTheme="minorHAnsi" w:hAnsiTheme="minorHAnsi" w:cstheme="minorHAnsi"/>
          <w:sz w:val="22"/>
          <w:szCs w:val="22"/>
        </w:rPr>
        <w:t>articipated in weekly project status meeting and updated the testing Progress.    </w:t>
      </w:r>
    </w:p>
    <w:p w:rsidR="00584875" w:rsidRPr="0035660E" w:rsidRDefault="00584875" w:rsidP="00573CA3">
      <w:pPr>
        <w:jc w:val="both"/>
        <w:rPr>
          <w:rFonts w:asciiTheme="minorHAnsi" w:hAnsiTheme="minorHAnsi" w:cstheme="minorHAnsi"/>
          <w:sz w:val="22"/>
          <w:szCs w:val="22"/>
        </w:rPr>
      </w:pPr>
    </w:p>
    <w:p w:rsidR="00C770D9" w:rsidRPr="0035660E" w:rsidRDefault="00584875" w:rsidP="00573CA3">
      <w:pPr>
        <w:jc w:val="both"/>
        <w:rPr>
          <w:rFonts w:asciiTheme="minorHAnsi" w:hAnsiTheme="minorHAnsi" w:cstheme="minorHAnsi"/>
          <w:sz w:val="22"/>
          <w:szCs w:val="22"/>
        </w:rPr>
      </w:pPr>
      <w:r w:rsidRPr="0035660E">
        <w:rPr>
          <w:rFonts w:asciiTheme="minorHAnsi" w:hAnsiTheme="minorHAnsi" w:cstheme="minorHAnsi"/>
          <w:b/>
          <w:sz w:val="22"/>
          <w:szCs w:val="22"/>
          <w:lang w:eastAsia="bn-BD" w:bidi="bn-BD"/>
        </w:rPr>
        <w:t xml:space="preserve">Environment: </w:t>
      </w:r>
      <w:r w:rsidR="00F45BE3" w:rsidRPr="0035660E">
        <w:rPr>
          <w:rFonts w:asciiTheme="minorHAnsi" w:hAnsiTheme="minorHAnsi" w:cstheme="minorHAnsi"/>
          <w:sz w:val="22"/>
          <w:szCs w:val="22"/>
          <w:lang w:eastAsia="bn-BD" w:bidi="bn-BD"/>
        </w:rPr>
        <w:t>Java</w:t>
      </w:r>
      <w:r w:rsidR="00F45BE3" w:rsidRPr="0035660E">
        <w:rPr>
          <w:rFonts w:asciiTheme="minorHAnsi" w:hAnsiTheme="minorHAnsi" w:cstheme="minorHAnsi"/>
          <w:b/>
          <w:sz w:val="22"/>
          <w:szCs w:val="22"/>
          <w:lang w:eastAsia="bn-BD" w:bidi="bn-BD"/>
        </w:rPr>
        <w:t xml:space="preserve">, </w:t>
      </w:r>
      <w:r w:rsidR="00F45BE3" w:rsidRPr="0035660E">
        <w:rPr>
          <w:rFonts w:asciiTheme="minorHAnsi" w:hAnsiTheme="minorHAnsi" w:cstheme="minorHAnsi"/>
          <w:sz w:val="22"/>
          <w:szCs w:val="22"/>
          <w:lang w:eastAsia="ja-JP"/>
        </w:rPr>
        <w:t>Selenium IDE/</w:t>
      </w:r>
      <w:proofErr w:type="spellStart"/>
      <w:r w:rsidR="00390661" w:rsidRPr="0035660E">
        <w:rPr>
          <w:rFonts w:asciiTheme="minorHAnsi" w:hAnsiTheme="minorHAnsi" w:cstheme="minorHAnsi"/>
          <w:iCs/>
          <w:sz w:val="22"/>
          <w:szCs w:val="22"/>
        </w:rPr>
        <w:t>WebDriver</w:t>
      </w:r>
      <w:proofErr w:type="spellEnd"/>
      <w:r w:rsidR="00390661" w:rsidRPr="0035660E">
        <w:rPr>
          <w:rFonts w:asciiTheme="minorHAnsi" w:hAnsiTheme="minorHAnsi" w:cstheme="minorHAnsi"/>
          <w:iCs/>
          <w:sz w:val="22"/>
          <w:szCs w:val="22"/>
        </w:rPr>
        <w:t xml:space="preserve">, </w:t>
      </w:r>
      <w:proofErr w:type="spellStart"/>
      <w:r w:rsidR="00390661" w:rsidRPr="0035660E">
        <w:rPr>
          <w:rFonts w:asciiTheme="minorHAnsi" w:hAnsiTheme="minorHAnsi" w:cstheme="minorHAnsi"/>
          <w:iCs/>
          <w:sz w:val="22"/>
          <w:szCs w:val="22"/>
        </w:rPr>
        <w:t>Ju</w:t>
      </w:r>
      <w:r w:rsidR="00C770D9" w:rsidRPr="0035660E">
        <w:rPr>
          <w:rFonts w:asciiTheme="minorHAnsi" w:hAnsiTheme="minorHAnsi" w:cstheme="minorHAnsi"/>
          <w:iCs/>
          <w:sz w:val="22"/>
          <w:szCs w:val="22"/>
        </w:rPr>
        <w:t>nit</w:t>
      </w:r>
      <w:proofErr w:type="spellEnd"/>
      <w:r w:rsidR="00C770D9" w:rsidRPr="0035660E">
        <w:rPr>
          <w:rFonts w:asciiTheme="minorHAnsi" w:hAnsiTheme="minorHAnsi" w:cstheme="minorHAnsi"/>
          <w:sz w:val="22"/>
          <w:szCs w:val="22"/>
          <w:lang w:eastAsia="ja-JP"/>
        </w:rPr>
        <w:t>,</w:t>
      </w:r>
      <w:r w:rsidR="00F45BE3" w:rsidRPr="0035660E">
        <w:rPr>
          <w:rFonts w:asciiTheme="minorHAnsi" w:hAnsiTheme="minorHAnsi" w:cstheme="minorHAnsi"/>
          <w:sz w:val="22"/>
          <w:szCs w:val="22"/>
          <w:lang w:eastAsia="ja-JP"/>
        </w:rPr>
        <w:t xml:space="preserve"> ANT, </w:t>
      </w:r>
      <w:proofErr w:type="spellStart"/>
      <w:r w:rsidR="00F45BE3" w:rsidRPr="0035660E">
        <w:rPr>
          <w:rFonts w:asciiTheme="minorHAnsi" w:hAnsiTheme="minorHAnsi" w:cstheme="minorHAnsi"/>
          <w:sz w:val="22"/>
          <w:szCs w:val="22"/>
          <w:lang w:eastAsia="ja-JP"/>
        </w:rPr>
        <w:t>Jmeter</w:t>
      </w:r>
      <w:proofErr w:type="spellEnd"/>
      <w:r w:rsidR="00F45BE3" w:rsidRPr="0035660E">
        <w:rPr>
          <w:rFonts w:asciiTheme="minorHAnsi" w:hAnsiTheme="minorHAnsi" w:cstheme="minorHAnsi"/>
          <w:sz w:val="22"/>
          <w:szCs w:val="22"/>
          <w:lang w:eastAsia="ja-JP"/>
        </w:rPr>
        <w:t xml:space="preserve">, Jenkins, </w:t>
      </w:r>
      <w:r w:rsidR="002321F4" w:rsidRPr="0035660E">
        <w:rPr>
          <w:rFonts w:asciiTheme="minorHAnsi" w:hAnsiTheme="minorHAnsi" w:cstheme="minorHAnsi"/>
          <w:sz w:val="22"/>
          <w:szCs w:val="22"/>
          <w:lang w:eastAsia="ja-JP"/>
        </w:rPr>
        <w:t xml:space="preserve">Eclipse, </w:t>
      </w:r>
      <w:r w:rsidR="002B121C" w:rsidRPr="0035660E">
        <w:rPr>
          <w:rFonts w:asciiTheme="minorHAnsi" w:hAnsiTheme="minorHAnsi" w:cstheme="minorHAnsi"/>
          <w:sz w:val="22"/>
          <w:szCs w:val="22"/>
          <w:lang w:eastAsia="ja-JP"/>
        </w:rPr>
        <w:t xml:space="preserve">Cucumber, </w:t>
      </w:r>
      <w:r w:rsidR="00F45BE3" w:rsidRPr="0035660E">
        <w:rPr>
          <w:rFonts w:asciiTheme="minorHAnsi" w:hAnsiTheme="minorHAnsi" w:cstheme="minorHAnsi"/>
          <w:sz w:val="22"/>
          <w:szCs w:val="22"/>
          <w:lang w:eastAsia="ja-JP"/>
        </w:rPr>
        <w:t>Soap</w:t>
      </w:r>
      <w:r w:rsidR="002B121C" w:rsidRPr="0035660E">
        <w:rPr>
          <w:rFonts w:asciiTheme="minorHAnsi" w:hAnsiTheme="minorHAnsi" w:cstheme="minorHAnsi"/>
          <w:sz w:val="22"/>
          <w:szCs w:val="22"/>
          <w:lang w:eastAsia="ja-JP"/>
        </w:rPr>
        <w:t xml:space="preserve"> </w:t>
      </w:r>
      <w:r w:rsidR="00F45BE3" w:rsidRPr="0035660E">
        <w:rPr>
          <w:rFonts w:asciiTheme="minorHAnsi" w:hAnsiTheme="minorHAnsi" w:cstheme="minorHAnsi"/>
          <w:sz w:val="22"/>
          <w:szCs w:val="22"/>
          <w:lang w:eastAsia="ja-JP"/>
        </w:rPr>
        <w:t xml:space="preserve">UI, XML, </w:t>
      </w:r>
      <w:r w:rsidR="00573CA3" w:rsidRPr="0035660E">
        <w:rPr>
          <w:rFonts w:asciiTheme="minorHAnsi" w:hAnsiTheme="minorHAnsi" w:cstheme="minorHAnsi"/>
          <w:sz w:val="22"/>
          <w:szCs w:val="22"/>
          <w:lang w:eastAsia="ja-JP"/>
        </w:rPr>
        <w:t xml:space="preserve">XPath, </w:t>
      </w:r>
      <w:r w:rsidR="00F45BE3" w:rsidRPr="0035660E">
        <w:rPr>
          <w:rFonts w:asciiTheme="minorHAnsi" w:hAnsiTheme="minorHAnsi" w:cstheme="minorHAnsi"/>
          <w:sz w:val="22"/>
          <w:szCs w:val="22"/>
          <w:lang w:eastAsia="ja-JP"/>
        </w:rPr>
        <w:t>WSDL,</w:t>
      </w:r>
      <w:r w:rsidR="00F45BE3" w:rsidRPr="0035660E">
        <w:rPr>
          <w:rFonts w:asciiTheme="minorHAnsi" w:hAnsiTheme="minorHAnsi" w:cstheme="minorHAnsi"/>
          <w:sz w:val="22"/>
          <w:szCs w:val="22"/>
        </w:rPr>
        <w:t xml:space="preserve"> Oracle,</w:t>
      </w:r>
      <w:r w:rsidR="00C770D9" w:rsidRPr="0035660E">
        <w:rPr>
          <w:rFonts w:asciiTheme="minorHAnsi" w:hAnsiTheme="minorHAnsi" w:cstheme="minorHAnsi"/>
          <w:sz w:val="22"/>
          <w:szCs w:val="22"/>
          <w:lang w:val="fr-FR"/>
        </w:rPr>
        <w:t xml:space="preserve"> </w:t>
      </w:r>
      <w:r w:rsidR="00C770D9" w:rsidRPr="0035660E">
        <w:rPr>
          <w:rFonts w:asciiTheme="minorHAnsi" w:hAnsiTheme="minorHAnsi" w:cstheme="minorHAnsi"/>
          <w:sz w:val="22"/>
          <w:szCs w:val="22"/>
        </w:rPr>
        <w:t>MSWord, MS E</w:t>
      </w:r>
      <w:r w:rsidR="00F45BE3" w:rsidRPr="0035660E">
        <w:rPr>
          <w:rFonts w:asciiTheme="minorHAnsi" w:hAnsiTheme="minorHAnsi" w:cstheme="minorHAnsi"/>
          <w:sz w:val="22"/>
          <w:szCs w:val="22"/>
        </w:rPr>
        <w:t>xcel, SQL,</w:t>
      </w:r>
      <w:r w:rsidR="00E83787" w:rsidRPr="00E83787">
        <w:rPr>
          <w:rFonts w:cstheme="minorHAnsi"/>
        </w:rPr>
        <w:t xml:space="preserve"> </w:t>
      </w:r>
      <w:r w:rsidR="00E83787" w:rsidRPr="00E83787">
        <w:rPr>
          <w:rFonts w:asciiTheme="minorHAnsi" w:hAnsiTheme="minorHAnsi" w:cstheme="minorHAnsi"/>
          <w:sz w:val="22"/>
          <w:szCs w:val="22"/>
        </w:rPr>
        <w:t>T-SQL</w:t>
      </w:r>
      <w:r w:rsidR="00E83787">
        <w:rPr>
          <w:rFonts w:asciiTheme="minorHAnsi" w:hAnsiTheme="minorHAnsi" w:cstheme="minorHAnsi"/>
          <w:sz w:val="22"/>
          <w:szCs w:val="22"/>
        </w:rPr>
        <w:t>,</w:t>
      </w:r>
      <w:r w:rsidR="00F45BE3" w:rsidRPr="0035660E">
        <w:rPr>
          <w:rFonts w:asciiTheme="minorHAnsi" w:hAnsiTheme="minorHAnsi" w:cstheme="minorHAnsi"/>
          <w:sz w:val="22"/>
          <w:szCs w:val="22"/>
        </w:rPr>
        <w:t xml:space="preserve"> TOAD, </w:t>
      </w:r>
      <w:r w:rsidR="00953EBB" w:rsidRPr="0035660E">
        <w:rPr>
          <w:rFonts w:asciiTheme="minorHAnsi" w:hAnsiTheme="minorHAnsi" w:cstheme="minorHAnsi"/>
          <w:sz w:val="22"/>
          <w:szCs w:val="22"/>
        </w:rPr>
        <w:t xml:space="preserve">Quality Center, </w:t>
      </w:r>
      <w:r w:rsidR="00F45BE3" w:rsidRPr="0035660E">
        <w:rPr>
          <w:rFonts w:asciiTheme="minorHAnsi" w:hAnsiTheme="minorHAnsi" w:cstheme="minorHAnsi"/>
          <w:sz w:val="22"/>
          <w:szCs w:val="22"/>
        </w:rPr>
        <w:t>Windows</w:t>
      </w:r>
      <w:r w:rsidR="007D49DB" w:rsidRPr="0035660E">
        <w:rPr>
          <w:rFonts w:asciiTheme="minorHAnsi" w:hAnsiTheme="minorHAnsi" w:cstheme="minorHAnsi"/>
          <w:sz w:val="22"/>
          <w:szCs w:val="22"/>
        </w:rPr>
        <w:t>.</w:t>
      </w:r>
    </w:p>
    <w:p w:rsidR="007E2D53" w:rsidRPr="0035660E" w:rsidRDefault="007E2D53" w:rsidP="00573CA3">
      <w:pPr>
        <w:widowControl w:val="0"/>
        <w:jc w:val="both"/>
        <w:rPr>
          <w:rFonts w:asciiTheme="minorHAnsi" w:hAnsiTheme="minorHAnsi" w:cstheme="minorHAnsi"/>
          <w:b/>
          <w:sz w:val="22"/>
          <w:szCs w:val="22"/>
          <w:lang w:eastAsia="bn-BD" w:bidi="bn-BD"/>
        </w:rPr>
      </w:pPr>
    </w:p>
    <w:p w:rsidR="009A574A" w:rsidRPr="0035660E" w:rsidRDefault="00584875" w:rsidP="00573CA3">
      <w:pPr>
        <w:widowControl w:val="0"/>
        <w:jc w:val="both"/>
        <w:rPr>
          <w:rFonts w:asciiTheme="minorHAnsi" w:eastAsia="Calibri" w:hAnsiTheme="minorHAnsi" w:cstheme="minorHAnsi"/>
          <w:b/>
          <w:sz w:val="22"/>
          <w:szCs w:val="22"/>
          <w:lang w:eastAsia="en-US"/>
        </w:rPr>
      </w:pPr>
      <w:r w:rsidRPr="0035660E">
        <w:rPr>
          <w:rFonts w:asciiTheme="minorHAnsi" w:hAnsiTheme="minorHAnsi" w:cstheme="minorHAnsi"/>
          <w:b/>
          <w:sz w:val="22"/>
          <w:szCs w:val="22"/>
          <w:lang w:eastAsia="bn-BD" w:bidi="bn-BD"/>
        </w:rPr>
        <w:t xml:space="preserve">Client: </w:t>
      </w:r>
      <w:r w:rsidR="0035660E" w:rsidRPr="0035660E">
        <w:rPr>
          <w:rFonts w:asciiTheme="minorHAnsi" w:hAnsiTheme="minorHAnsi" w:cstheme="minorHAnsi"/>
          <w:b/>
          <w:sz w:val="22"/>
          <w:szCs w:val="22"/>
        </w:rPr>
        <w:t>Grand Bank of Texas, TX</w:t>
      </w:r>
      <w:r w:rsidR="008B7336" w:rsidRPr="0035660E">
        <w:rPr>
          <w:rFonts w:asciiTheme="minorHAnsi" w:eastAsia="Calibri" w:hAnsiTheme="minorHAnsi" w:cstheme="minorHAnsi"/>
          <w:b/>
          <w:sz w:val="22"/>
          <w:szCs w:val="22"/>
          <w:lang w:eastAsia="en-US"/>
        </w:rPr>
        <w:t xml:space="preserve">.                                                                                      </w:t>
      </w:r>
      <w:r w:rsidR="0035660E">
        <w:rPr>
          <w:rFonts w:asciiTheme="minorHAnsi" w:eastAsia="Calibri" w:hAnsiTheme="minorHAnsi" w:cstheme="minorHAnsi"/>
          <w:b/>
          <w:sz w:val="22"/>
          <w:szCs w:val="22"/>
          <w:lang w:eastAsia="en-US"/>
        </w:rPr>
        <w:t xml:space="preserve">  </w:t>
      </w:r>
      <w:r w:rsidR="005C59A4" w:rsidRPr="0035660E">
        <w:rPr>
          <w:rFonts w:asciiTheme="minorHAnsi" w:eastAsia="Calibri" w:hAnsiTheme="minorHAnsi" w:cstheme="minorHAnsi"/>
          <w:b/>
          <w:sz w:val="22"/>
          <w:szCs w:val="22"/>
          <w:lang w:eastAsia="en-US"/>
        </w:rPr>
        <w:t xml:space="preserve">                                          Jan 1</w:t>
      </w:r>
      <w:r w:rsidR="0035660E">
        <w:rPr>
          <w:rFonts w:asciiTheme="minorHAnsi" w:eastAsia="Calibri" w:hAnsiTheme="minorHAnsi" w:cstheme="minorHAnsi"/>
          <w:b/>
          <w:sz w:val="22"/>
          <w:szCs w:val="22"/>
          <w:lang w:eastAsia="en-US"/>
        </w:rPr>
        <w:t>3</w:t>
      </w:r>
      <w:r w:rsidR="005C59A4" w:rsidRPr="0035660E">
        <w:rPr>
          <w:rFonts w:asciiTheme="minorHAnsi" w:eastAsia="Calibri" w:hAnsiTheme="minorHAnsi" w:cstheme="minorHAnsi"/>
          <w:b/>
          <w:sz w:val="22"/>
          <w:szCs w:val="22"/>
          <w:lang w:eastAsia="en-US"/>
        </w:rPr>
        <w:t xml:space="preserve"> – </w:t>
      </w:r>
      <w:r w:rsidR="0035660E">
        <w:rPr>
          <w:rFonts w:asciiTheme="minorHAnsi" w:eastAsia="Calibri" w:hAnsiTheme="minorHAnsi" w:cstheme="minorHAnsi"/>
          <w:b/>
          <w:sz w:val="22"/>
          <w:szCs w:val="22"/>
          <w:lang w:eastAsia="en-US"/>
        </w:rPr>
        <w:t>Sep 13</w:t>
      </w:r>
    </w:p>
    <w:p w:rsidR="00584875" w:rsidRPr="0035660E" w:rsidRDefault="00584875" w:rsidP="00573CA3">
      <w:pPr>
        <w:widowControl w:val="0"/>
        <w:jc w:val="both"/>
        <w:rPr>
          <w:rFonts w:asciiTheme="minorHAnsi" w:hAnsiTheme="minorHAnsi" w:cstheme="minorHAnsi"/>
          <w:b/>
          <w:sz w:val="22"/>
          <w:szCs w:val="22"/>
        </w:rPr>
      </w:pPr>
      <w:r w:rsidRPr="0035660E">
        <w:rPr>
          <w:rFonts w:asciiTheme="minorHAnsi" w:hAnsiTheme="minorHAnsi" w:cstheme="minorHAnsi"/>
          <w:b/>
          <w:iCs/>
          <w:sz w:val="22"/>
          <w:szCs w:val="22"/>
        </w:rPr>
        <w:t xml:space="preserve">Role: </w:t>
      </w:r>
      <w:r w:rsidR="00B82B12" w:rsidRPr="0035660E">
        <w:rPr>
          <w:rFonts w:asciiTheme="minorHAnsi" w:hAnsiTheme="minorHAnsi" w:cstheme="minorHAnsi"/>
          <w:b/>
          <w:iCs/>
          <w:sz w:val="22"/>
          <w:szCs w:val="22"/>
        </w:rPr>
        <w:t xml:space="preserve">QA </w:t>
      </w:r>
      <w:r w:rsidR="007D6836" w:rsidRPr="0035660E">
        <w:rPr>
          <w:rFonts w:asciiTheme="minorHAnsi" w:hAnsiTheme="minorHAnsi" w:cstheme="minorHAnsi"/>
          <w:b/>
          <w:iCs/>
          <w:sz w:val="22"/>
          <w:szCs w:val="22"/>
        </w:rPr>
        <w:t>Automation</w:t>
      </w:r>
      <w:r w:rsidR="00363D80" w:rsidRPr="0035660E">
        <w:rPr>
          <w:rFonts w:asciiTheme="minorHAnsi" w:hAnsiTheme="minorHAnsi" w:cstheme="minorHAnsi"/>
          <w:b/>
          <w:iCs/>
          <w:sz w:val="22"/>
          <w:szCs w:val="22"/>
        </w:rPr>
        <w:t xml:space="preserve"> </w:t>
      </w:r>
      <w:r w:rsidR="00026E61" w:rsidRPr="0035660E">
        <w:rPr>
          <w:rFonts w:asciiTheme="minorHAnsi" w:hAnsiTheme="minorHAnsi" w:cstheme="minorHAnsi"/>
          <w:b/>
          <w:iCs/>
          <w:sz w:val="22"/>
          <w:szCs w:val="22"/>
        </w:rPr>
        <w:t>Engineer</w:t>
      </w:r>
    </w:p>
    <w:p w:rsidR="00026E61" w:rsidRPr="0035660E" w:rsidRDefault="00026E61" w:rsidP="00573CA3">
      <w:pPr>
        <w:widowControl w:val="0"/>
        <w:jc w:val="both"/>
        <w:rPr>
          <w:rFonts w:asciiTheme="minorHAnsi" w:hAnsiTheme="minorHAnsi" w:cstheme="minorHAnsi"/>
          <w:b/>
          <w:sz w:val="22"/>
          <w:szCs w:val="22"/>
        </w:rPr>
      </w:pPr>
      <w:r w:rsidRPr="0035660E">
        <w:rPr>
          <w:rFonts w:asciiTheme="minorHAnsi" w:hAnsiTheme="minorHAnsi" w:cstheme="minorHAnsi"/>
          <w:b/>
          <w:sz w:val="22"/>
          <w:szCs w:val="22"/>
        </w:rPr>
        <w:t>Responsibilities:</w:t>
      </w:r>
    </w:p>
    <w:p w:rsidR="009E27A3" w:rsidRPr="0035660E" w:rsidRDefault="009E27A3" w:rsidP="00573CA3">
      <w:pPr>
        <w:pStyle w:val="NoSpacing"/>
        <w:numPr>
          <w:ilvl w:val="0"/>
          <w:numId w:val="12"/>
        </w:numPr>
        <w:jc w:val="both"/>
        <w:rPr>
          <w:rFonts w:eastAsia="Times New Roman" w:cstheme="minorHAnsi"/>
        </w:rPr>
      </w:pPr>
      <w:r w:rsidRPr="0035660E">
        <w:rPr>
          <w:rFonts w:eastAsia="Times New Roman" w:cstheme="minorHAnsi"/>
        </w:rPr>
        <w:t xml:space="preserve">Involved in the development of </w:t>
      </w:r>
      <w:r w:rsidRPr="0035660E">
        <w:rPr>
          <w:rFonts w:eastAsia="Times New Roman" w:cstheme="minorHAnsi"/>
          <w:b/>
        </w:rPr>
        <w:t>Test plan</w:t>
      </w:r>
      <w:r w:rsidRPr="0035660E">
        <w:rPr>
          <w:rFonts w:eastAsia="Times New Roman" w:cstheme="minorHAnsi"/>
        </w:rPr>
        <w:t xml:space="preserve">, Scenarios and </w:t>
      </w:r>
      <w:r w:rsidRPr="0035660E">
        <w:rPr>
          <w:rFonts w:eastAsia="Times New Roman" w:cstheme="minorHAnsi"/>
          <w:b/>
        </w:rPr>
        <w:t>Test scripts</w:t>
      </w:r>
      <w:r w:rsidRPr="0035660E">
        <w:rPr>
          <w:rFonts w:eastAsia="Times New Roman" w:cstheme="minorHAnsi"/>
        </w:rPr>
        <w:t xml:space="preserve"> for </w:t>
      </w:r>
      <w:r w:rsidRPr="0035660E">
        <w:rPr>
          <w:rFonts w:eastAsia="Times New Roman" w:cstheme="minorHAnsi"/>
          <w:b/>
        </w:rPr>
        <w:t>manual, automation</w:t>
      </w:r>
      <w:r w:rsidRPr="0035660E">
        <w:rPr>
          <w:rFonts w:eastAsia="Times New Roman" w:cstheme="minorHAnsi"/>
        </w:rPr>
        <w:t xml:space="preserve"> and </w:t>
      </w:r>
      <w:r w:rsidRPr="0035660E">
        <w:rPr>
          <w:rFonts w:eastAsia="Times New Roman" w:cstheme="minorHAnsi"/>
          <w:b/>
        </w:rPr>
        <w:t>performance testing</w:t>
      </w:r>
      <w:r w:rsidRPr="0035660E">
        <w:rPr>
          <w:rFonts w:eastAsia="Times New Roman" w:cstheme="minorHAnsi"/>
        </w:rPr>
        <w:t xml:space="preserve"> of the various applications. </w:t>
      </w:r>
    </w:p>
    <w:p w:rsidR="009E27A3" w:rsidRPr="0035660E" w:rsidRDefault="009E27A3" w:rsidP="00573CA3">
      <w:pPr>
        <w:pStyle w:val="NoSpacing"/>
        <w:numPr>
          <w:ilvl w:val="0"/>
          <w:numId w:val="12"/>
        </w:numPr>
        <w:jc w:val="both"/>
        <w:rPr>
          <w:rFonts w:eastAsia="Times New Roman" w:cstheme="minorHAnsi"/>
        </w:rPr>
      </w:pPr>
      <w:r w:rsidRPr="0035660E">
        <w:rPr>
          <w:rFonts w:eastAsia="Times New Roman" w:cstheme="minorHAnsi"/>
        </w:rPr>
        <w:t xml:space="preserve">Interacted with Business Analysts on regular basis to understand the </w:t>
      </w:r>
      <w:r w:rsidRPr="0035660E">
        <w:rPr>
          <w:rFonts w:eastAsia="Times New Roman" w:cstheme="minorHAnsi"/>
          <w:b/>
        </w:rPr>
        <w:t>Business Requirements.</w:t>
      </w:r>
    </w:p>
    <w:p w:rsidR="003924FF" w:rsidRPr="0035660E" w:rsidRDefault="003924FF" w:rsidP="00573CA3">
      <w:pPr>
        <w:pStyle w:val="ListParagraph"/>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 xml:space="preserve">Designed High Level Test Cases or Scenarios that map back to High Level </w:t>
      </w:r>
      <w:r w:rsidRPr="0035660E">
        <w:rPr>
          <w:rFonts w:asciiTheme="minorHAnsi" w:hAnsiTheme="minorHAnsi" w:cstheme="minorHAnsi"/>
          <w:b/>
          <w:bCs/>
          <w:sz w:val="22"/>
          <w:szCs w:val="22"/>
        </w:rPr>
        <w:t>Requirements and Use Cases</w:t>
      </w:r>
      <w:r w:rsidRPr="0035660E">
        <w:rPr>
          <w:rFonts w:asciiTheme="minorHAnsi" w:hAnsiTheme="minorHAnsi" w:cstheme="minorHAnsi"/>
          <w:sz w:val="22"/>
          <w:szCs w:val="22"/>
        </w:rPr>
        <w:t>.</w:t>
      </w:r>
    </w:p>
    <w:p w:rsidR="009E27A3" w:rsidRPr="0035660E" w:rsidRDefault="009E27A3" w:rsidP="00573CA3">
      <w:pPr>
        <w:pStyle w:val="ListParagraph"/>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bCs/>
          <w:sz w:val="22"/>
          <w:szCs w:val="22"/>
        </w:rPr>
        <w:t xml:space="preserve">Develop scripts for all manual Test cases using </w:t>
      </w:r>
      <w:r w:rsidRPr="0035660E">
        <w:rPr>
          <w:rFonts w:asciiTheme="minorHAnsi" w:hAnsiTheme="minorHAnsi" w:cstheme="minorHAnsi"/>
          <w:b/>
          <w:bCs/>
          <w:sz w:val="22"/>
          <w:szCs w:val="22"/>
        </w:rPr>
        <w:t>Junit.</w:t>
      </w:r>
    </w:p>
    <w:p w:rsidR="009E27A3" w:rsidRPr="0035660E" w:rsidRDefault="009E27A3" w:rsidP="00573CA3">
      <w:pPr>
        <w:pStyle w:val="ListParagraph"/>
        <w:numPr>
          <w:ilvl w:val="0"/>
          <w:numId w:val="12"/>
        </w:numPr>
        <w:jc w:val="both"/>
        <w:rPr>
          <w:rFonts w:asciiTheme="minorHAnsi" w:hAnsiTheme="minorHAnsi" w:cstheme="minorHAnsi"/>
          <w:sz w:val="22"/>
          <w:szCs w:val="22"/>
        </w:rPr>
      </w:pPr>
      <w:r w:rsidRPr="0035660E">
        <w:rPr>
          <w:rFonts w:asciiTheme="minorHAnsi" w:hAnsiTheme="minorHAnsi" w:cstheme="minorHAnsi"/>
          <w:sz w:val="22"/>
          <w:szCs w:val="22"/>
        </w:rPr>
        <w:t xml:space="preserve">Exported HTML Test case to Test Suite and then run on other browsers using </w:t>
      </w:r>
      <w:r w:rsidRPr="0035660E">
        <w:rPr>
          <w:rFonts w:asciiTheme="minorHAnsi" w:hAnsiTheme="minorHAnsi" w:cstheme="minorHAnsi"/>
          <w:b/>
          <w:sz w:val="22"/>
          <w:szCs w:val="22"/>
        </w:rPr>
        <w:t>Selenium RC.</w:t>
      </w:r>
    </w:p>
    <w:p w:rsidR="009E27A3" w:rsidRPr="0035660E" w:rsidRDefault="009E27A3" w:rsidP="00573CA3">
      <w:pPr>
        <w:pStyle w:val="ListParagraph"/>
        <w:widowControl w:val="0"/>
        <w:numPr>
          <w:ilvl w:val="0"/>
          <w:numId w:val="12"/>
        </w:numPr>
        <w:autoSpaceDE w:val="0"/>
        <w:jc w:val="both"/>
        <w:rPr>
          <w:rFonts w:asciiTheme="minorHAnsi" w:hAnsiTheme="minorHAnsi" w:cstheme="minorHAnsi"/>
          <w:b/>
          <w:bCs/>
          <w:sz w:val="22"/>
          <w:szCs w:val="22"/>
        </w:rPr>
      </w:pPr>
      <w:r w:rsidRPr="0035660E">
        <w:rPr>
          <w:rFonts w:asciiTheme="minorHAnsi" w:hAnsiTheme="minorHAnsi" w:cstheme="minorHAnsi"/>
          <w:sz w:val="22"/>
          <w:szCs w:val="22"/>
        </w:rPr>
        <w:t xml:space="preserve">Involved in performing cross-browser testing using </w:t>
      </w:r>
      <w:r w:rsidRPr="0035660E">
        <w:rPr>
          <w:rFonts w:asciiTheme="minorHAnsi" w:hAnsiTheme="minorHAnsi" w:cstheme="minorHAnsi"/>
          <w:b/>
          <w:sz w:val="22"/>
          <w:szCs w:val="22"/>
        </w:rPr>
        <w:t>Selenium RC</w:t>
      </w:r>
      <w:r w:rsidRPr="0035660E">
        <w:rPr>
          <w:rFonts w:asciiTheme="minorHAnsi" w:hAnsiTheme="minorHAnsi" w:cstheme="minorHAnsi"/>
          <w:b/>
          <w:bCs/>
          <w:sz w:val="22"/>
          <w:szCs w:val="22"/>
        </w:rPr>
        <w:t>.</w:t>
      </w:r>
    </w:p>
    <w:p w:rsidR="00026E61" w:rsidRPr="0035660E" w:rsidRDefault="00026E61" w:rsidP="00573CA3">
      <w:pPr>
        <w:pStyle w:val="ListParagraph"/>
        <w:widowControl w:val="0"/>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Defect testing and exploratory testing/</w:t>
      </w:r>
      <w:r w:rsidRPr="0035660E">
        <w:rPr>
          <w:rFonts w:asciiTheme="minorHAnsi" w:hAnsiTheme="minorHAnsi" w:cstheme="minorHAnsi"/>
          <w:b/>
          <w:sz w:val="22"/>
          <w:szCs w:val="22"/>
        </w:rPr>
        <w:t>Ad</w:t>
      </w:r>
      <w:r w:rsidR="00D73164" w:rsidRPr="0035660E">
        <w:rPr>
          <w:rFonts w:asciiTheme="minorHAnsi" w:hAnsiTheme="minorHAnsi" w:cstheme="minorHAnsi"/>
          <w:b/>
          <w:sz w:val="22"/>
          <w:szCs w:val="22"/>
        </w:rPr>
        <w:t>-</w:t>
      </w:r>
      <w:r w:rsidRPr="0035660E">
        <w:rPr>
          <w:rFonts w:asciiTheme="minorHAnsi" w:hAnsiTheme="minorHAnsi" w:cstheme="minorHAnsi"/>
          <w:b/>
          <w:sz w:val="22"/>
          <w:szCs w:val="22"/>
        </w:rPr>
        <w:t>hoc testing</w:t>
      </w:r>
      <w:r w:rsidRPr="0035660E">
        <w:rPr>
          <w:rFonts w:asciiTheme="minorHAnsi" w:hAnsiTheme="minorHAnsi" w:cstheme="minorHAnsi"/>
          <w:sz w:val="22"/>
          <w:szCs w:val="22"/>
        </w:rPr>
        <w:t xml:space="preserve"> was performed after each build.</w:t>
      </w:r>
    </w:p>
    <w:p w:rsidR="00026E61" w:rsidRPr="0035660E" w:rsidRDefault="00026E61" w:rsidP="00573CA3">
      <w:pPr>
        <w:pStyle w:val="ListParagraph"/>
        <w:widowControl w:val="0"/>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Performed UI testing, Database testing after reviewing the story cards and database diagram.</w:t>
      </w:r>
    </w:p>
    <w:p w:rsidR="006844DA" w:rsidRPr="0035660E" w:rsidRDefault="006844DA" w:rsidP="00573CA3">
      <w:pPr>
        <w:pStyle w:val="NormalWeb"/>
        <w:numPr>
          <w:ilvl w:val="0"/>
          <w:numId w:val="12"/>
        </w:numPr>
        <w:shd w:val="clear" w:color="auto" w:fill="FFFFFF"/>
        <w:spacing w:before="0" w:beforeAutospacing="0" w:after="0" w:afterAutospacing="0"/>
        <w:contextualSpacing/>
        <w:jc w:val="both"/>
        <w:rPr>
          <w:rFonts w:asciiTheme="minorHAnsi" w:eastAsia="Calibri" w:hAnsiTheme="minorHAnsi" w:cstheme="minorHAnsi"/>
          <w:b/>
          <w:sz w:val="22"/>
          <w:szCs w:val="22"/>
        </w:rPr>
      </w:pPr>
      <w:r w:rsidRPr="0035660E">
        <w:rPr>
          <w:rFonts w:asciiTheme="minorHAnsi" w:eastAsia="Calibri" w:hAnsiTheme="minorHAnsi" w:cstheme="minorHAnsi"/>
          <w:sz w:val="22"/>
          <w:szCs w:val="22"/>
        </w:rPr>
        <w:t xml:space="preserve">Performed Web Services testing and </w:t>
      </w:r>
      <w:r w:rsidRPr="0035660E">
        <w:rPr>
          <w:rFonts w:asciiTheme="minorHAnsi" w:hAnsiTheme="minorHAnsi" w:cstheme="minorHAnsi"/>
          <w:sz w:val="22"/>
          <w:szCs w:val="22"/>
        </w:rPr>
        <w:t xml:space="preserve">Validated XML request/response data using </w:t>
      </w:r>
      <w:r w:rsidR="00F704A5" w:rsidRPr="0035660E">
        <w:rPr>
          <w:rFonts w:asciiTheme="minorHAnsi" w:hAnsiTheme="minorHAnsi" w:cstheme="minorHAnsi"/>
          <w:sz w:val="22"/>
          <w:szCs w:val="22"/>
        </w:rPr>
        <w:t>SOAP UI</w:t>
      </w:r>
      <w:r w:rsidRPr="0035660E">
        <w:rPr>
          <w:rFonts w:asciiTheme="minorHAnsi" w:eastAsia="Calibri" w:hAnsiTheme="minorHAnsi" w:cstheme="minorHAnsi"/>
          <w:sz w:val="22"/>
          <w:szCs w:val="22"/>
        </w:rPr>
        <w:t>.</w:t>
      </w:r>
    </w:p>
    <w:p w:rsidR="006844DA" w:rsidRPr="0035660E" w:rsidRDefault="006844DA" w:rsidP="00573CA3">
      <w:pPr>
        <w:pStyle w:val="NormalWeb"/>
        <w:numPr>
          <w:ilvl w:val="0"/>
          <w:numId w:val="12"/>
        </w:numPr>
        <w:shd w:val="clear" w:color="auto" w:fill="FFFFFF"/>
        <w:spacing w:before="0" w:beforeAutospacing="0" w:after="0" w:afterAutospacing="0"/>
        <w:contextualSpacing/>
        <w:jc w:val="both"/>
        <w:rPr>
          <w:rFonts w:asciiTheme="minorHAnsi" w:eastAsia="Calibri" w:hAnsiTheme="minorHAnsi" w:cstheme="minorHAnsi"/>
          <w:b/>
          <w:sz w:val="22"/>
          <w:szCs w:val="22"/>
        </w:rPr>
      </w:pPr>
      <w:r w:rsidRPr="0035660E">
        <w:rPr>
          <w:rFonts w:asciiTheme="minorHAnsi" w:hAnsiTheme="minorHAnsi" w:cstheme="minorHAnsi"/>
          <w:sz w:val="22"/>
          <w:szCs w:val="22"/>
        </w:rPr>
        <w:t xml:space="preserve">Tested </w:t>
      </w:r>
      <w:r w:rsidRPr="0035660E">
        <w:rPr>
          <w:rFonts w:asciiTheme="minorHAnsi" w:hAnsiTheme="minorHAnsi" w:cstheme="minorHAnsi"/>
          <w:b/>
          <w:sz w:val="22"/>
          <w:szCs w:val="22"/>
        </w:rPr>
        <w:t>SOAP-based Web Services</w:t>
      </w:r>
      <w:r w:rsidRPr="0035660E">
        <w:rPr>
          <w:rFonts w:asciiTheme="minorHAnsi" w:hAnsiTheme="minorHAnsi" w:cstheme="minorHAnsi"/>
          <w:sz w:val="22"/>
          <w:szCs w:val="22"/>
        </w:rPr>
        <w:t xml:space="preserve"> for enrolling customers, getting insurance information, creating claims</w:t>
      </w:r>
      <w:r w:rsidR="008B6295" w:rsidRPr="0035660E">
        <w:rPr>
          <w:rFonts w:asciiTheme="minorHAnsi" w:hAnsiTheme="minorHAnsi" w:cstheme="minorHAnsi"/>
          <w:sz w:val="22"/>
          <w:szCs w:val="22"/>
        </w:rPr>
        <w:t>.</w:t>
      </w:r>
    </w:p>
    <w:p w:rsidR="006844DA" w:rsidRPr="0035660E" w:rsidRDefault="006844DA" w:rsidP="00573CA3">
      <w:pPr>
        <w:widowControl w:val="0"/>
        <w:numPr>
          <w:ilvl w:val="0"/>
          <w:numId w:val="12"/>
        </w:numPr>
        <w:shd w:val="clear" w:color="auto" w:fill="FFFFFF"/>
        <w:contextualSpacing/>
        <w:jc w:val="both"/>
        <w:textAlignment w:val="baseline"/>
        <w:rPr>
          <w:rFonts w:asciiTheme="minorHAnsi" w:hAnsiTheme="minorHAnsi" w:cstheme="minorHAnsi"/>
          <w:sz w:val="22"/>
          <w:szCs w:val="22"/>
        </w:rPr>
      </w:pPr>
      <w:r w:rsidRPr="0035660E">
        <w:rPr>
          <w:rFonts w:asciiTheme="minorHAnsi" w:hAnsiTheme="minorHAnsi" w:cstheme="minorHAnsi"/>
          <w:sz w:val="22"/>
          <w:szCs w:val="22"/>
        </w:rPr>
        <w:t xml:space="preserve">Performed </w:t>
      </w:r>
      <w:r w:rsidRPr="0035660E">
        <w:rPr>
          <w:rFonts w:asciiTheme="minorHAnsi" w:hAnsiTheme="minorHAnsi" w:cstheme="minorHAnsi"/>
          <w:b/>
          <w:bCs/>
          <w:sz w:val="22"/>
          <w:szCs w:val="22"/>
        </w:rPr>
        <w:t xml:space="preserve">Regression Testing </w:t>
      </w:r>
      <w:r w:rsidRPr="0035660E">
        <w:rPr>
          <w:rFonts w:asciiTheme="minorHAnsi" w:hAnsiTheme="minorHAnsi" w:cstheme="minorHAnsi"/>
          <w:sz w:val="22"/>
          <w:szCs w:val="22"/>
        </w:rPr>
        <w:t xml:space="preserve">of different modules automated in </w:t>
      </w:r>
      <w:r w:rsidR="00F704A5" w:rsidRPr="0035660E">
        <w:rPr>
          <w:rFonts w:asciiTheme="minorHAnsi" w:hAnsiTheme="minorHAnsi" w:cstheme="minorHAnsi"/>
          <w:b/>
          <w:sz w:val="22"/>
          <w:szCs w:val="22"/>
        </w:rPr>
        <w:t>SOAP UI</w:t>
      </w:r>
      <w:r w:rsidRPr="0035660E">
        <w:rPr>
          <w:rFonts w:asciiTheme="minorHAnsi" w:hAnsiTheme="minorHAnsi" w:cstheme="minorHAnsi"/>
          <w:sz w:val="22"/>
          <w:szCs w:val="22"/>
        </w:rPr>
        <w:t>.</w:t>
      </w:r>
    </w:p>
    <w:p w:rsidR="00026E61" w:rsidRPr="0035660E" w:rsidRDefault="00026E61" w:rsidP="00573CA3">
      <w:pPr>
        <w:pStyle w:val="ListParagraph"/>
        <w:widowControl w:val="0"/>
        <w:numPr>
          <w:ilvl w:val="0"/>
          <w:numId w:val="12"/>
        </w:numPr>
        <w:suppressAutoHyphens w:val="0"/>
        <w:jc w:val="both"/>
        <w:rPr>
          <w:rFonts w:asciiTheme="minorHAnsi" w:hAnsiTheme="minorHAnsi" w:cstheme="minorHAnsi"/>
          <w:b/>
          <w:sz w:val="22"/>
          <w:szCs w:val="22"/>
        </w:rPr>
      </w:pPr>
      <w:r w:rsidRPr="0035660E">
        <w:rPr>
          <w:rFonts w:asciiTheme="minorHAnsi" w:hAnsiTheme="minorHAnsi" w:cstheme="minorHAnsi"/>
          <w:sz w:val="22"/>
          <w:szCs w:val="22"/>
        </w:rPr>
        <w:t xml:space="preserve">Provided back end testing for </w:t>
      </w:r>
      <w:r w:rsidRPr="0035660E">
        <w:rPr>
          <w:rFonts w:asciiTheme="minorHAnsi" w:hAnsiTheme="minorHAnsi" w:cstheme="minorHAnsi"/>
          <w:b/>
          <w:sz w:val="22"/>
          <w:szCs w:val="22"/>
        </w:rPr>
        <w:t>data validation using SQL.</w:t>
      </w:r>
    </w:p>
    <w:p w:rsidR="00026E61" w:rsidRPr="0035660E" w:rsidRDefault="00026E61" w:rsidP="00573CA3">
      <w:pPr>
        <w:pStyle w:val="ListParagraph"/>
        <w:widowControl w:val="0"/>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Performed Back-End Testing, database table manipulations of relational database systems by writing complex SQL queries manually.</w:t>
      </w:r>
    </w:p>
    <w:p w:rsidR="00026E61" w:rsidRPr="0035660E" w:rsidRDefault="00026E61" w:rsidP="00573CA3">
      <w:pPr>
        <w:pStyle w:val="ListParagraph"/>
        <w:widowControl w:val="0"/>
        <w:numPr>
          <w:ilvl w:val="0"/>
          <w:numId w:val="12"/>
        </w:numPr>
        <w:suppressAutoHyphens w:val="0"/>
        <w:jc w:val="both"/>
        <w:rPr>
          <w:rFonts w:asciiTheme="minorHAnsi" w:hAnsiTheme="minorHAnsi" w:cstheme="minorHAnsi"/>
          <w:sz w:val="22"/>
          <w:szCs w:val="22"/>
        </w:rPr>
      </w:pPr>
      <w:r w:rsidRPr="0035660E">
        <w:rPr>
          <w:rFonts w:asciiTheme="minorHAnsi" w:hAnsiTheme="minorHAnsi" w:cstheme="minorHAnsi"/>
          <w:sz w:val="22"/>
          <w:szCs w:val="22"/>
        </w:rPr>
        <w:t>Reported the Coverage status of test performed on the daily/weekly basis.</w:t>
      </w:r>
    </w:p>
    <w:p w:rsidR="00584875" w:rsidRPr="0035660E" w:rsidRDefault="00584875" w:rsidP="00573CA3">
      <w:pPr>
        <w:widowControl w:val="0"/>
        <w:suppressAutoHyphens w:val="0"/>
        <w:jc w:val="both"/>
        <w:rPr>
          <w:rFonts w:asciiTheme="minorHAnsi" w:hAnsiTheme="minorHAnsi" w:cstheme="minorHAnsi"/>
          <w:sz w:val="22"/>
          <w:szCs w:val="22"/>
        </w:rPr>
      </w:pPr>
    </w:p>
    <w:p w:rsidR="00584875" w:rsidRPr="0035660E" w:rsidRDefault="00584875" w:rsidP="00573CA3">
      <w:pPr>
        <w:widowControl w:val="0"/>
        <w:jc w:val="both"/>
        <w:rPr>
          <w:rFonts w:asciiTheme="minorHAnsi" w:hAnsiTheme="minorHAnsi" w:cstheme="minorHAnsi"/>
          <w:b/>
          <w:sz w:val="22"/>
          <w:szCs w:val="22"/>
          <w:lang w:eastAsia="bn-BD" w:bidi="bn-BD"/>
        </w:rPr>
      </w:pPr>
      <w:r w:rsidRPr="0035660E">
        <w:rPr>
          <w:rFonts w:asciiTheme="minorHAnsi" w:hAnsiTheme="minorHAnsi" w:cstheme="minorHAnsi"/>
          <w:b/>
          <w:sz w:val="22"/>
          <w:szCs w:val="22"/>
          <w:lang w:eastAsia="bn-BD" w:bidi="bn-BD"/>
        </w:rPr>
        <w:t xml:space="preserve">Environment: </w:t>
      </w:r>
      <w:r w:rsidR="00945868" w:rsidRPr="0035660E">
        <w:rPr>
          <w:rFonts w:asciiTheme="minorHAnsi" w:hAnsiTheme="minorHAnsi" w:cstheme="minorHAnsi"/>
          <w:bCs/>
          <w:sz w:val="22"/>
          <w:szCs w:val="22"/>
        </w:rPr>
        <w:t>Selenium RC</w:t>
      </w:r>
      <w:r w:rsidR="00945868" w:rsidRPr="0035660E">
        <w:rPr>
          <w:rFonts w:asciiTheme="minorHAnsi" w:hAnsiTheme="minorHAnsi" w:cstheme="minorHAnsi"/>
          <w:b/>
          <w:bCs/>
          <w:sz w:val="22"/>
          <w:szCs w:val="22"/>
        </w:rPr>
        <w:t xml:space="preserve">, </w:t>
      </w:r>
      <w:r w:rsidR="00945868" w:rsidRPr="0035660E">
        <w:rPr>
          <w:rFonts w:asciiTheme="minorHAnsi" w:hAnsiTheme="minorHAnsi" w:cstheme="minorHAnsi"/>
          <w:bCs/>
          <w:sz w:val="22"/>
          <w:szCs w:val="22"/>
        </w:rPr>
        <w:t xml:space="preserve">Java, Junit, Quality Center, </w:t>
      </w:r>
      <w:r w:rsidR="00573CA3" w:rsidRPr="0035660E">
        <w:rPr>
          <w:rFonts w:asciiTheme="minorHAnsi" w:hAnsiTheme="minorHAnsi" w:cstheme="minorHAnsi"/>
          <w:bCs/>
          <w:sz w:val="22"/>
          <w:szCs w:val="22"/>
        </w:rPr>
        <w:t xml:space="preserve">XPath, </w:t>
      </w:r>
      <w:r w:rsidR="00EF2B1C" w:rsidRPr="0035660E">
        <w:rPr>
          <w:rFonts w:asciiTheme="minorHAnsi" w:hAnsiTheme="minorHAnsi" w:cstheme="minorHAnsi"/>
          <w:bCs/>
          <w:sz w:val="22"/>
          <w:szCs w:val="22"/>
        </w:rPr>
        <w:t xml:space="preserve">SQL, </w:t>
      </w:r>
      <w:r w:rsidR="0070223B" w:rsidRPr="0035660E">
        <w:rPr>
          <w:rFonts w:asciiTheme="minorHAnsi" w:hAnsiTheme="minorHAnsi" w:cstheme="minorHAnsi"/>
          <w:bCs/>
          <w:sz w:val="22"/>
          <w:szCs w:val="22"/>
        </w:rPr>
        <w:t xml:space="preserve">Ant, </w:t>
      </w:r>
      <w:r w:rsidR="00442C6E" w:rsidRPr="0035660E">
        <w:rPr>
          <w:rFonts w:asciiTheme="minorHAnsi" w:hAnsiTheme="minorHAnsi" w:cstheme="minorHAnsi"/>
          <w:bCs/>
          <w:sz w:val="22"/>
          <w:szCs w:val="22"/>
        </w:rPr>
        <w:t xml:space="preserve">Soap UI, Eclipse, </w:t>
      </w:r>
      <w:r w:rsidR="00945868" w:rsidRPr="0035660E">
        <w:rPr>
          <w:rFonts w:asciiTheme="minorHAnsi" w:hAnsiTheme="minorHAnsi" w:cstheme="minorHAnsi"/>
          <w:bCs/>
          <w:sz w:val="22"/>
          <w:szCs w:val="22"/>
        </w:rPr>
        <w:t>Firefox, IE, Chrome, Windows XP</w:t>
      </w:r>
      <w:r w:rsidR="00442C6E" w:rsidRPr="0035660E">
        <w:rPr>
          <w:rFonts w:asciiTheme="minorHAnsi" w:hAnsiTheme="minorHAnsi" w:cstheme="minorHAnsi"/>
          <w:bCs/>
          <w:sz w:val="22"/>
          <w:szCs w:val="22"/>
        </w:rPr>
        <w:t>.</w:t>
      </w:r>
    </w:p>
    <w:p w:rsidR="00026E61" w:rsidRPr="0035660E" w:rsidRDefault="00026E61" w:rsidP="00573CA3">
      <w:pPr>
        <w:widowControl w:val="0"/>
        <w:suppressAutoHyphens w:val="0"/>
        <w:jc w:val="both"/>
        <w:rPr>
          <w:rFonts w:asciiTheme="minorHAnsi" w:hAnsiTheme="minorHAnsi" w:cstheme="minorHAnsi"/>
          <w:b/>
          <w:bCs/>
          <w:sz w:val="22"/>
          <w:szCs w:val="22"/>
          <w:lang w:val="pt-BR"/>
        </w:rPr>
      </w:pPr>
    </w:p>
    <w:p w:rsidR="002A1B41" w:rsidRPr="0035660E" w:rsidRDefault="00584875" w:rsidP="00573CA3">
      <w:pPr>
        <w:widowControl w:val="0"/>
        <w:jc w:val="both"/>
        <w:rPr>
          <w:rFonts w:asciiTheme="minorHAnsi" w:eastAsia="Calibri" w:hAnsiTheme="minorHAnsi" w:cstheme="minorHAnsi"/>
          <w:b/>
          <w:sz w:val="22"/>
          <w:szCs w:val="22"/>
          <w:lang w:eastAsia="en-US"/>
        </w:rPr>
      </w:pPr>
      <w:r w:rsidRPr="0035660E">
        <w:rPr>
          <w:rFonts w:asciiTheme="minorHAnsi" w:hAnsiTheme="minorHAnsi" w:cstheme="minorHAnsi"/>
          <w:b/>
          <w:sz w:val="22"/>
          <w:szCs w:val="22"/>
        </w:rPr>
        <w:t xml:space="preserve">Client: </w:t>
      </w:r>
      <w:r w:rsidR="0035660E" w:rsidRPr="0035660E">
        <w:rPr>
          <w:rFonts w:asciiTheme="minorHAnsi" w:hAnsiTheme="minorHAnsi" w:cstheme="minorHAnsi"/>
          <w:b/>
          <w:sz w:val="22"/>
          <w:szCs w:val="22"/>
        </w:rPr>
        <w:t>Quintiles, Raleigh, NC.</w:t>
      </w:r>
      <w:r w:rsidR="0035660E">
        <w:rPr>
          <w:rFonts w:asciiTheme="minorHAnsi" w:hAnsiTheme="minorHAnsi" w:cstheme="minorHAnsi"/>
          <w:b/>
          <w:sz w:val="22"/>
          <w:szCs w:val="22"/>
        </w:rPr>
        <w:t xml:space="preserve"> </w:t>
      </w:r>
      <w:r w:rsidR="006079BF" w:rsidRPr="0035660E">
        <w:rPr>
          <w:rFonts w:asciiTheme="minorHAnsi" w:hAnsiTheme="minorHAnsi" w:cstheme="minorHAnsi"/>
          <w:b/>
          <w:sz w:val="22"/>
          <w:szCs w:val="22"/>
        </w:rPr>
        <w:t xml:space="preserve">                                  </w:t>
      </w:r>
      <w:r w:rsidR="002A1B41" w:rsidRPr="0035660E">
        <w:rPr>
          <w:rFonts w:asciiTheme="minorHAnsi" w:hAnsiTheme="minorHAnsi" w:cstheme="minorHAnsi"/>
          <w:b/>
          <w:sz w:val="22"/>
          <w:szCs w:val="22"/>
        </w:rPr>
        <w:t xml:space="preserve">                             </w:t>
      </w:r>
      <w:r w:rsidR="00BA4178" w:rsidRPr="0035660E">
        <w:rPr>
          <w:rFonts w:asciiTheme="minorHAnsi" w:hAnsiTheme="minorHAnsi" w:cstheme="minorHAnsi"/>
          <w:b/>
          <w:sz w:val="22"/>
          <w:szCs w:val="22"/>
        </w:rPr>
        <w:t xml:space="preserve">                                                                      </w:t>
      </w:r>
      <w:r w:rsidR="00BA4178" w:rsidRPr="0035660E">
        <w:rPr>
          <w:rFonts w:asciiTheme="minorHAnsi" w:eastAsia="Calibri" w:hAnsiTheme="minorHAnsi" w:cstheme="minorHAnsi"/>
          <w:b/>
          <w:sz w:val="22"/>
          <w:szCs w:val="22"/>
          <w:lang w:eastAsia="en-US"/>
        </w:rPr>
        <w:t>Nov 1</w:t>
      </w:r>
      <w:r w:rsidR="0035660E">
        <w:rPr>
          <w:rFonts w:asciiTheme="minorHAnsi" w:eastAsia="Calibri" w:hAnsiTheme="minorHAnsi" w:cstheme="minorHAnsi"/>
          <w:b/>
          <w:sz w:val="22"/>
          <w:szCs w:val="22"/>
          <w:lang w:eastAsia="en-US"/>
        </w:rPr>
        <w:t>1 – Dec 12</w:t>
      </w:r>
    </w:p>
    <w:p w:rsidR="00584875" w:rsidRPr="0035660E" w:rsidRDefault="00584875" w:rsidP="00573CA3">
      <w:pPr>
        <w:widowControl w:val="0"/>
        <w:jc w:val="both"/>
        <w:rPr>
          <w:rFonts w:asciiTheme="minorHAnsi" w:hAnsiTheme="minorHAnsi" w:cstheme="minorHAnsi"/>
          <w:b/>
          <w:sz w:val="22"/>
          <w:szCs w:val="22"/>
        </w:rPr>
      </w:pPr>
      <w:r w:rsidRPr="0035660E">
        <w:rPr>
          <w:rFonts w:asciiTheme="minorHAnsi" w:hAnsiTheme="minorHAnsi" w:cstheme="minorHAnsi"/>
          <w:b/>
          <w:bCs/>
          <w:iCs/>
          <w:sz w:val="22"/>
          <w:szCs w:val="22"/>
        </w:rPr>
        <w:t xml:space="preserve">Role: </w:t>
      </w:r>
      <w:r w:rsidR="00E1116C" w:rsidRPr="0035660E">
        <w:rPr>
          <w:rFonts w:asciiTheme="minorHAnsi" w:hAnsiTheme="minorHAnsi" w:cstheme="minorHAnsi"/>
          <w:b/>
          <w:bCs/>
          <w:iCs/>
          <w:sz w:val="22"/>
          <w:szCs w:val="22"/>
        </w:rPr>
        <w:t xml:space="preserve">QA </w:t>
      </w:r>
      <w:r w:rsidR="002321F4" w:rsidRPr="0035660E">
        <w:rPr>
          <w:rFonts w:asciiTheme="minorHAnsi" w:hAnsiTheme="minorHAnsi" w:cstheme="minorHAnsi"/>
          <w:b/>
          <w:bCs/>
          <w:iCs/>
          <w:sz w:val="22"/>
          <w:szCs w:val="22"/>
        </w:rPr>
        <w:t>Engineer</w:t>
      </w:r>
    </w:p>
    <w:p w:rsidR="00026E61" w:rsidRPr="0035660E" w:rsidRDefault="00026E61" w:rsidP="00573CA3">
      <w:pPr>
        <w:widowControl w:val="0"/>
        <w:jc w:val="both"/>
        <w:rPr>
          <w:rFonts w:asciiTheme="minorHAnsi" w:hAnsiTheme="minorHAnsi" w:cstheme="minorHAnsi"/>
          <w:b/>
          <w:iCs/>
          <w:sz w:val="22"/>
          <w:szCs w:val="22"/>
        </w:rPr>
      </w:pPr>
      <w:r w:rsidRPr="0035660E">
        <w:rPr>
          <w:rFonts w:asciiTheme="minorHAnsi" w:hAnsiTheme="minorHAnsi" w:cstheme="minorHAnsi"/>
          <w:b/>
          <w:sz w:val="22"/>
          <w:szCs w:val="22"/>
        </w:rPr>
        <w:t>Responsibilities:</w:t>
      </w:r>
    </w:p>
    <w:p w:rsidR="00573CA3" w:rsidRPr="0035660E" w:rsidRDefault="00573CA3" w:rsidP="00573CA3">
      <w:pPr>
        <w:widowControl w:val="0"/>
        <w:numPr>
          <w:ilvl w:val="0"/>
          <w:numId w:val="19"/>
        </w:numPr>
        <w:suppressAutoHyphens w:val="0"/>
        <w:contextualSpacing/>
        <w:jc w:val="both"/>
        <w:rPr>
          <w:rFonts w:asciiTheme="minorHAnsi" w:hAnsiTheme="minorHAnsi" w:cstheme="minorHAnsi"/>
          <w:sz w:val="22"/>
          <w:szCs w:val="22"/>
        </w:rPr>
      </w:pPr>
      <w:r w:rsidRPr="0035660E">
        <w:rPr>
          <w:rFonts w:asciiTheme="minorHAnsi" w:hAnsiTheme="minorHAnsi" w:cstheme="minorHAnsi"/>
          <w:sz w:val="22"/>
          <w:szCs w:val="22"/>
        </w:rPr>
        <w:t>Analyzed System or Business requirements and identified the Test scenarios based on requirements and involved in preparation of Templates for Test cases.</w:t>
      </w:r>
    </w:p>
    <w:p w:rsidR="00573CA3" w:rsidRPr="0035660E" w:rsidRDefault="00573CA3" w:rsidP="00573CA3">
      <w:pPr>
        <w:widowControl w:val="0"/>
        <w:numPr>
          <w:ilvl w:val="0"/>
          <w:numId w:val="19"/>
        </w:numPr>
        <w:suppressAutoHyphens w:val="0"/>
        <w:contextualSpacing/>
        <w:jc w:val="both"/>
        <w:rPr>
          <w:rFonts w:asciiTheme="minorHAnsi" w:hAnsiTheme="minorHAnsi" w:cstheme="minorHAnsi"/>
          <w:sz w:val="22"/>
          <w:szCs w:val="22"/>
        </w:rPr>
      </w:pPr>
      <w:r w:rsidRPr="0035660E">
        <w:rPr>
          <w:rFonts w:asciiTheme="minorHAnsi" w:hAnsiTheme="minorHAnsi" w:cstheme="minorHAnsi"/>
          <w:sz w:val="22"/>
          <w:szCs w:val="22"/>
        </w:rPr>
        <w:t xml:space="preserve">Involved in the creation of the Test plan, Test Strategy and Test Cases as per requirements. </w:t>
      </w:r>
    </w:p>
    <w:p w:rsidR="00573CA3" w:rsidRPr="0035660E" w:rsidRDefault="00573CA3" w:rsidP="00573CA3">
      <w:pPr>
        <w:pStyle w:val="ListParagraph"/>
        <w:numPr>
          <w:ilvl w:val="0"/>
          <w:numId w:val="19"/>
        </w:numPr>
        <w:suppressAutoHyphens w:val="0"/>
        <w:jc w:val="both"/>
        <w:rPr>
          <w:rFonts w:asciiTheme="minorHAnsi" w:hAnsiTheme="minorHAnsi" w:cstheme="minorHAnsi"/>
          <w:bCs/>
          <w:sz w:val="22"/>
          <w:szCs w:val="22"/>
        </w:rPr>
      </w:pPr>
      <w:r w:rsidRPr="0035660E">
        <w:rPr>
          <w:rFonts w:asciiTheme="minorHAnsi" w:hAnsiTheme="minorHAnsi" w:cstheme="minorHAnsi"/>
          <w:bCs/>
          <w:sz w:val="22"/>
          <w:szCs w:val="22"/>
        </w:rPr>
        <w:t xml:space="preserve">Created Test cases, Test suites using </w:t>
      </w:r>
      <w:r w:rsidRPr="0035660E">
        <w:rPr>
          <w:rFonts w:asciiTheme="minorHAnsi" w:hAnsiTheme="minorHAnsi" w:cstheme="minorHAnsi"/>
          <w:b/>
          <w:bCs/>
          <w:sz w:val="22"/>
          <w:szCs w:val="22"/>
        </w:rPr>
        <w:t>Junit and Selenium RC</w:t>
      </w:r>
      <w:r w:rsidRPr="0035660E">
        <w:rPr>
          <w:rFonts w:asciiTheme="minorHAnsi" w:hAnsiTheme="minorHAnsi" w:cstheme="minorHAnsi"/>
          <w:bCs/>
          <w:sz w:val="22"/>
          <w:szCs w:val="22"/>
        </w:rPr>
        <w:t>.</w:t>
      </w:r>
    </w:p>
    <w:p w:rsidR="00573CA3" w:rsidRPr="0035660E" w:rsidRDefault="00573CA3" w:rsidP="00573CA3">
      <w:pPr>
        <w:pStyle w:val="ListParagraph"/>
        <w:numPr>
          <w:ilvl w:val="0"/>
          <w:numId w:val="19"/>
        </w:numPr>
        <w:suppressAutoHyphens w:val="0"/>
        <w:jc w:val="both"/>
        <w:rPr>
          <w:rFonts w:asciiTheme="minorHAnsi" w:hAnsiTheme="minorHAnsi" w:cstheme="minorHAnsi"/>
          <w:bCs/>
          <w:sz w:val="22"/>
          <w:szCs w:val="22"/>
        </w:rPr>
      </w:pPr>
      <w:r w:rsidRPr="0035660E">
        <w:rPr>
          <w:rFonts w:asciiTheme="minorHAnsi" w:hAnsiTheme="minorHAnsi" w:cstheme="minorHAnsi"/>
          <w:sz w:val="22"/>
          <w:szCs w:val="22"/>
        </w:rPr>
        <w:t>Worked on agile environment and comfortable with the agile process.</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b/>
          <w:bCs/>
          <w:sz w:val="22"/>
          <w:szCs w:val="22"/>
        </w:rPr>
      </w:pPr>
      <w:r w:rsidRPr="0035660E">
        <w:rPr>
          <w:rFonts w:asciiTheme="minorHAnsi" w:hAnsiTheme="minorHAnsi" w:cstheme="minorHAnsi"/>
          <w:sz w:val="22"/>
          <w:szCs w:val="22"/>
        </w:rPr>
        <w:t xml:space="preserve">Reviewed and analyzed Business </w:t>
      </w:r>
      <w:r w:rsidRPr="0035660E">
        <w:rPr>
          <w:rFonts w:asciiTheme="minorHAnsi" w:hAnsiTheme="minorHAnsi" w:cstheme="minorHAnsi"/>
          <w:b/>
          <w:sz w:val="22"/>
          <w:szCs w:val="22"/>
        </w:rPr>
        <w:t>Requirements and Functional design documents</w:t>
      </w:r>
      <w:r w:rsidRPr="0035660E">
        <w:rPr>
          <w:rFonts w:asciiTheme="minorHAnsi" w:hAnsiTheme="minorHAnsi" w:cstheme="minorHAnsi"/>
          <w:sz w:val="22"/>
          <w:szCs w:val="22"/>
        </w:rPr>
        <w:t xml:space="preserve">, and derived Test cases from </w:t>
      </w:r>
      <w:r w:rsidRPr="0035660E">
        <w:rPr>
          <w:rFonts w:asciiTheme="minorHAnsi" w:hAnsiTheme="minorHAnsi" w:cstheme="minorHAnsi"/>
          <w:sz w:val="22"/>
          <w:szCs w:val="22"/>
        </w:rPr>
        <w:lastRenderedPageBreak/>
        <w:t xml:space="preserve">them.  </w:t>
      </w:r>
    </w:p>
    <w:p w:rsidR="00573CA3" w:rsidRPr="0035660E" w:rsidRDefault="00573CA3" w:rsidP="00573CA3">
      <w:pPr>
        <w:pStyle w:val="NoSpacing"/>
        <w:widowControl w:val="0"/>
        <w:numPr>
          <w:ilvl w:val="0"/>
          <w:numId w:val="19"/>
        </w:numPr>
        <w:suppressAutoHyphens/>
        <w:jc w:val="both"/>
        <w:rPr>
          <w:rFonts w:cstheme="minorHAnsi"/>
        </w:rPr>
      </w:pPr>
      <w:r w:rsidRPr="0035660E">
        <w:rPr>
          <w:rFonts w:cstheme="minorHAnsi"/>
        </w:rPr>
        <w:t xml:space="preserve">Created and maintained smoke/functional/regression scripts for web-based application using Selenium IDE/RC, Java, </w:t>
      </w:r>
      <w:proofErr w:type="spellStart"/>
      <w:r w:rsidRPr="0035660E">
        <w:rPr>
          <w:rFonts w:cstheme="minorHAnsi"/>
        </w:rPr>
        <w:t>Junit</w:t>
      </w:r>
      <w:proofErr w:type="spellEnd"/>
      <w:r w:rsidRPr="0035660E">
        <w:rPr>
          <w:rFonts w:cstheme="minorHAnsi"/>
        </w:rPr>
        <w:t xml:space="preserve"> and T</w:t>
      </w:r>
      <w:r w:rsidR="00E83787">
        <w:rPr>
          <w:rFonts w:cstheme="minorHAnsi"/>
        </w:rPr>
        <w:t>-</w:t>
      </w:r>
      <w:r w:rsidRPr="0035660E">
        <w:rPr>
          <w:rFonts w:cstheme="minorHAnsi"/>
        </w:rPr>
        <w:t>SQL;</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Extensively involved in writing the Test cases and Test scripts to perform </w:t>
      </w:r>
      <w:r w:rsidRPr="0035660E">
        <w:rPr>
          <w:rFonts w:asciiTheme="minorHAnsi" w:hAnsiTheme="minorHAnsi" w:cstheme="minorHAnsi"/>
          <w:b/>
          <w:sz w:val="22"/>
          <w:szCs w:val="22"/>
        </w:rPr>
        <w:t>Manual and Automation testing.</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Involved in </w:t>
      </w:r>
      <w:r w:rsidRPr="0035660E">
        <w:rPr>
          <w:rFonts w:asciiTheme="minorHAnsi" w:hAnsiTheme="minorHAnsi" w:cstheme="minorHAnsi"/>
          <w:b/>
          <w:sz w:val="22"/>
          <w:szCs w:val="22"/>
        </w:rPr>
        <w:t>UAT testing and interacted with the client.</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Used </w:t>
      </w:r>
      <w:r w:rsidRPr="0035660E">
        <w:rPr>
          <w:rFonts w:asciiTheme="minorHAnsi" w:hAnsiTheme="minorHAnsi" w:cstheme="minorHAnsi"/>
          <w:b/>
          <w:sz w:val="22"/>
          <w:szCs w:val="22"/>
        </w:rPr>
        <w:t>Rational Clear quest</w:t>
      </w:r>
      <w:r w:rsidRPr="0035660E">
        <w:rPr>
          <w:rFonts w:asciiTheme="minorHAnsi" w:hAnsiTheme="minorHAnsi" w:cstheme="minorHAnsi"/>
          <w:sz w:val="22"/>
          <w:szCs w:val="22"/>
        </w:rPr>
        <w:t xml:space="preserve"> for Bug reporting, Tracking and defect Management.</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Created detailed </w:t>
      </w:r>
      <w:r w:rsidRPr="0035660E">
        <w:rPr>
          <w:rFonts w:asciiTheme="minorHAnsi" w:hAnsiTheme="minorHAnsi" w:cstheme="minorHAnsi"/>
          <w:b/>
          <w:sz w:val="22"/>
          <w:szCs w:val="22"/>
        </w:rPr>
        <w:t>QA and UAT cases</w:t>
      </w:r>
      <w:r w:rsidRPr="0035660E">
        <w:rPr>
          <w:rFonts w:asciiTheme="minorHAnsi" w:hAnsiTheme="minorHAnsi" w:cstheme="minorHAnsi"/>
          <w:sz w:val="22"/>
          <w:szCs w:val="22"/>
        </w:rPr>
        <w:t xml:space="preserve"> to validate the quality of the application.</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 xml:space="preserve">Prepared </w:t>
      </w:r>
      <w:r w:rsidRPr="0035660E">
        <w:rPr>
          <w:rFonts w:asciiTheme="minorHAnsi" w:hAnsiTheme="minorHAnsi" w:cstheme="minorHAnsi"/>
          <w:b/>
          <w:sz w:val="22"/>
          <w:szCs w:val="22"/>
        </w:rPr>
        <w:t>UAT test strategy documents, UAT test case.</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sz w:val="22"/>
          <w:szCs w:val="22"/>
        </w:rPr>
        <w:t>Performed and documented Acceptance criteria Tests.</w:t>
      </w:r>
    </w:p>
    <w:p w:rsidR="00573CA3" w:rsidRPr="0035660E" w:rsidRDefault="00573CA3" w:rsidP="00573CA3">
      <w:pPr>
        <w:widowControl w:val="0"/>
        <w:numPr>
          <w:ilvl w:val="0"/>
          <w:numId w:val="19"/>
        </w:numPr>
        <w:suppressAutoHyphens w:val="0"/>
        <w:autoSpaceDE w:val="0"/>
        <w:autoSpaceDN w:val="0"/>
        <w:adjustRightInd w:val="0"/>
        <w:jc w:val="both"/>
        <w:rPr>
          <w:rFonts w:asciiTheme="minorHAnsi" w:hAnsiTheme="minorHAnsi" w:cstheme="minorHAnsi"/>
          <w:sz w:val="22"/>
          <w:szCs w:val="22"/>
        </w:rPr>
      </w:pPr>
      <w:r w:rsidRPr="0035660E">
        <w:rPr>
          <w:rFonts w:asciiTheme="minorHAnsi" w:hAnsiTheme="minorHAnsi" w:cstheme="minorHAnsi"/>
          <w:b/>
          <w:sz w:val="22"/>
          <w:szCs w:val="22"/>
        </w:rPr>
        <w:t>Created Test Scripts, Test Cases and Test Data</w:t>
      </w:r>
      <w:r w:rsidRPr="0035660E">
        <w:rPr>
          <w:rFonts w:asciiTheme="minorHAnsi" w:hAnsiTheme="minorHAnsi" w:cstheme="minorHAnsi"/>
          <w:sz w:val="22"/>
          <w:szCs w:val="22"/>
        </w:rPr>
        <w:t xml:space="preserve"> in accordance with Software requirement specifications. </w:t>
      </w:r>
    </w:p>
    <w:p w:rsidR="00573CA3" w:rsidRPr="0035660E" w:rsidRDefault="00573CA3" w:rsidP="00573CA3">
      <w:pPr>
        <w:pStyle w:val="NormalIndent"/>
        <w:numPr>
          <w:ilvl w:val="0"/>
          <w:numId w:val="19"/>
        </w:numPr>
        <w:jc w:val="both"/>
        <w:rPr>
          <w:rFonts w:asciiTheme="minorHAnsi" w:hAnsiTheme="minorHAnsi" w:cstheme="minorHAnsi"/>
          <w:b/>
          <w:bCs/>
          <w:sz w:val="22"/>
          <w:szCs w:val="22"/>
        </w:rPr>
      </w:pPr>
      <w:r w:rsidRPr="0035660E">
        <w:rPr>
          <w:rFonts w:asciiTheme="minorHAnsi" w:hAnsiTheme="minorHAnsi" w:cstheme="minorHAnsi"/>
          <w:sz w:val="22"/>
          <w:szCs w:val="22"/>
        </w:rPr>
        <w:t>Used SQL</w:t>
      </w:r>
      <w:r w:rsidRPr="0035660E">
        <w:rPr>
          <w:rFonts w:asciiTheme="minorHAnsi" w:hAnsiTheme="minorHAnsi" w:cstheme="minorHAnsi"/>
          <w:bCs/>
          <w:sz w:val="22"/>
          <w:szCs w:val="22"/>
        </w:rPr>
        <w:t xml:space="preserve"> </w:t>
      </w:r>
      <w:r w:rsidRPr="0035660E">
        <w:rPr>
          <w:rFonts w:asciiTheme="minorHAnsi" w:hAnsiTheme="minorHAnsi" w:cstheme="minorHAnsi"/>
          <w:sz w:val="22"/>
          <w:szCs w:val="22"/>
        </w:rPr>
        <w:t>Queries to retrieve the data from various Tables and to test the database.</w:t>
      </w:r>
    </w:p>
    <w:p w:rsidR="00573CA3" w:rsidRPr="0035660E" w:rsidRDefault="00573CA3" w:rsidP="00573CA3">
      <w:pPr>
        <w:widowControl w:val="0"/>
        <w:numPr>
          <w:ilvl w:val="0"/>
          <w:numId w:val="19"/>
        </w:numPr>
        <w:autoSpaceDE w:val="0"/>
        <w:autoSpaceDN w:val="0"/>
        <w:adjustRightInd w:val="0"/>
        <w:jc w:val="both"/>
        <w:rPr>
          <w:rFonts w:asciiTheme="minorHAnsi" w:eastAsia="MS Mincho" w:hAnsiTheme="minorHAnsi" w:cstheme="minorHAnsi"/>
          <w:b/>
          <w:bCs/>
          <w:kern w:val="2"/>
          <w:sz w:val="22"/>
          <w:szCs w:val="22"/>
          <w:lang w:eastAsia="ja-JP"/>
        </w:rPr>
      </w:pPr>
      <w:r w:rsidRPr="0035660E">
        <w:rPr>
          <w:rFonts w:asciiTheme="minorHAnsi" w:eastAsia="MS Mincho" w:hAnsiTheme="minorHAnsi" w:cstheme="minorHAnsi"/>
          <w:kern w:val="2"/>
          <w:sz w:val="22"/>
          <w:szCs w:val="22"/>
          <w:lang w:eastAsia="ja-JP"/>
        </w:rPr>
        <w:t>Tested modules developed using spring and Hibernate for transaction handling.</w:t>
      </w:r>
    </w:p>
    <w:p w:rsidR="00573CA3" w:rsidRPr="0035660E" w:rsidRDefault="00573CA3" w:rsidP="00573CA3">
      <w:pPr>
        <w:widowControl w:val="0"/>
        <w:tabs>
          <w:tab w:val="left" w:pos="720"/>
          <w:tab w:val="center" w:pos="4320"/>
          <w:tab w:val="right" w:pos="8640"/>
        </w:tabs>
        <w:jc w:val="both"/>
        <w:rPr>
          <w:rFonts w:asciiTheme="minorHAnsi" w:eastAsia="MS Mincho" w:hAnsiTheme="minorHAnsi" w:cstheme="minorHAnsi"/>
          <w:b/>
          <w:bCs/>
          <w:kern w:val="2"/>
          <w:sz w:val="22"/>
          <w:szCs w:val="22"/>
          <w:lang w:eastAsia="ja-JP"/>
        </w:rPr>
      </w:pPr>
    </w:p>
    <w:p w:rsidR="00573CA3" w:rsidRPr="0035660E" w:rsidRDefault="00573CA3" w:rsidP="00573CA3">
      <w:pPr>
        <w:jc w:val="both"/>
        <w:rPr>
          <w:rFonts w:asciiTheme="minorHAnsi" w:hAnsiTheme="minorHAnsi" w:cstheme="minorHAnsi"/>
          <w:sz w:val="22"/>
          <w:szCs w:val="22"/>
        </w:rPr>
      </w:pPr>
      <w:r w:rsidRPr="0035660E">
        <w:rPr>
          <w:rFonts w:asciiTheme="minorHAnsi" w:hAnsiTheme="minorHAnsi" w:cstheme="minorHAnsi"/>
          <w:b/>
          <w:sz w:val="22"/>
          <w:szCs w:val="22"/>
        </w:rPr>
        <w:t>Environment:</w:t>
      </w:r>
      <w:r w:rsidRPr="0035660E">
        <w:rPr>
          <w:rFonts w:asciiTheme="minorHAnsi" w:hAnsiTheme="minorHAnsi" w:cstheme="minorHAnsi"/>
          <w:sz w:val="22"/>
          <w:szCs w:val="22"/>
        </w:rPr>
        <w:t xml:space="preserve"> Java, Selenium RC, Web Services, Junit, Stream base, ClearQuest, Clear C</w:t>
      </w:r>
      <w:r w:rsidR="00442C6E" w:rsidRPr="0035660E">
        <w:rPr>
          <w:rFonts w:asciiTheme="minorHAnsi" w:hAnsiTheme="minorHAnsi" w:cstheme="minorHAnsi"/>
          <w:sz w:val="22"/>
          <w:szCs w:val="22"/>
        </w:rPr>
        <w:t>ase, Eclipse, SQL,</w:t>
      </w:r>
      <w:r w:rsidR="00E83787" w:rsidRPr="00E83787">
        <w:rPr>
          <w:rFonts w:cstheme="minorHAnsi"/>
        </w:rPr>
        <w:t xml:space="preserve"> </w:t>
      </w:r>
      <w:r w:rsidR="00E83787" w:rsidRPr="00E83787">
        <w:rPr>
          <w:rFonts w:asciiTheme="minorHAnsi" w:hAnsiTheme="minorHAnsi" w:cstheme="minorHAnsi"/>
          <w:sz w:val="22"/>
          <w:szCs w:val="22"/>
        </w:rPr>
        <w:t>T-SQL</w:t>
      </w:r>
      <w:r w:rsidR="00E83787">
        <w:rPr>
          <w:rFonts w:asciiTheme="minorHAnsi" w:hAnsiTheme="minorHAnsi" w:cstheme="minorHAnsi"/>
          <w:sz w:val="22"/>
          <w:szCs w:val="22"/>
        </w:rPr>
        <w:t>,</w:t>
      </w:r>
      <w:r w:rsidR="00442C6E" w:rsidRPr="0035660E">
        <w:rPr>
          <w:rFonts w:asciiTheme="minorHAnsi" w:hAnsiTheme="minorHAnsi" w:cstheme="minorHAnsi"/>
          <w:sz w:val="22"/>
          <w:szCs w:val="22"/>
        </w:rPr>
        <w:t xml:space="preserve"> Oracle.</w:t>
      </w:r>
    </w:p>
    <w:p w:rsidR="00040F55" w:rsidRPr="0035660E" w:rsidRDefault="00040F55" w:rsidP="00573CA3">
      <w:pPr>
        <w:widowControl w:val="0"/>
        <w:jc w:val="both"/>
        <w:rPr>
          <w:rFonts w:asciiTheme="minorHAnsi" w:hAnsiTheme="minorHAnsi" w:cstheme="minorHAnsi"/>
          <w:b/>
          <w:sz w:val="22"/>
          <w:szCs w:val="22"/>
          <w:lang w:eastAsia="bn-BD" w:bidi="bn-BD"/>
        </w:rPr>
      </w:pPr>
    </w:p>
    <w:p w:rsidR="00040F55" w:rsidRPr="0035660E" w:rsidRDefault="00040F55" w:rsidP="00573CA3">
      <w:pPr>
        <w:pStyle w:val="Standard"/>
        <w:contextualSpacing/>
        <w:jc w:val="both"/>
        <w:outlineLvl w:val="0"/>
        <w:rPr>
          <w:rFonts w:asciiTheme="minorHAnsi" w:eastAsia="Calibri" w:hAnsiTheme="minorHAnsi" w:cstheme="minorHAnsi"/>
          <w:b/>
          <w:kern w:val="0"/>
          <w:sz w:val="22"/>
          <w:szCs w:val="22"/>
          <w:lang w:eastAsia="en-US" w:bidi="ar-SA"/>
        </w:rPr>
      </w:pPr>
      <w:r w:rsidRPr="0035660E">
        <w:rPr>
          <w:rFonts w:asciiTheme="minorHAnsi" w:eastAsia="Calibri" w:hAnsiTheme="minorHAnsi" w:cstheme="minorHAnsi"/>
          <w:b/>
          <w:kern w:val="0"/>
          <w:sz w:val="22"/>
          <w:szCs w:val="22"/>
          <w:lang w:eastAsia="en-US" w:bidi="ar-SA"/>
        </w:rPr>
        <w:t>Company:</w:t>
      </w:r>
      <w:r w:rsidR="008D6B89" w:rsidRPr="0035660E">
        <w:rPr>
          <w:rFonts w:asciiTheme="minorHAnsi" w:hAnsiTheme="minorHAnsi" w:cstheme="minorHAnsi"/>
          <w:b/>
          <w:sz w:val="22"/>
          <w:szCs w:val="22"/>
        </w:rPr>
        <w:t xml:space="preserve"> </w:t>
      </w:r>
      <w:r w:rsidR="0035660E" w:rsidRPr="0035660E">
        <w:rPr>
          <w:rFonts w:asciiTheme="minorHAnsi" w:hAnsiTheme="minorHAnsi" w:cstheme="minorHAnsi"/>
          <w:b/>
          <w:sz w:val="22"/>
          <w:szCs w:val="22"/>
        </w:rPr>
        <w:t>CMC, India.</w:t>
      </w:r>
      <w:r w:rsidRPr="0035660E">
        <w:rPr>
          <w:rFonts w:asciiTheme="minorHAnsi" w:eastAsia="Calibri" w:hAnsiTheme="minorHAnsi" w:cstheme="minorHAnsi"/>
          <w:b/>
          <w:kern w:val="0"/>
          <w:sz w:val="22"/>
          <w:szCs w:val="22"/>
          <w:lang w:eastAsia="en-US" w:bidi="ar-SA"/>
        </w:rPr>
        <w:tab/>
      </w:r>
      <w:r w:rsidRPr="0035660E">
        <w:rPr>
          <w:rFonts w:asciiTheme="minorHAnsi" w:eastAsia="Calibri" w:hAnsiTheme="minorHAnsi" w:cstheme="minorHAnsi"/>
          <w:b/>
          <w:kern w:val="0"/>
          <w:sz w:val="22"/>
          <w:szCs w:val="22"/>
          <w:lang w:eastAsia="en-US" w:bidi="ar-SA"/>
        </w:rPr>
        <w:tab/>
        <w:t xml:space="preserve">  </w:t>
      </w:r>
      <w:r w:rsidR="006079BF" w:rsidRPr="0035660E">
        <w:rPr>
          <w:rFonts w:asciiTheme="minorHAnsi" w:eastAsia="Calibri" w:hAnsiTheme="minorHAnsi" w:cstheme="minorHAnsi"/>
          <w:b/>
          <w:kern w:val="0"/>
          <w:sz w:val="22"/>
          <w:szCs w:val="22"/>
          <w:lang w:eastAsia="en-US" w:bidi="ar-SA"/>
        </w:rPr>
        <w:t xml:space="preserve">   </w:t>
      </w:r>
      <w:r w:rsidR="00151F16" w:rsidRPr="0035660E">
        <w:rPr>
          <w:rFonts w:asciiTheme="minorHAnsi" w:eastAsia="Calibri" w:hAnsiTheme="minorHAnsi" w:cstheme="minorHAnsi"/>
          <w:b/>
          <w:kern w:val="0"/>
          <w:sz w:val="22"/>
          <w:szCs w:val="22"/>
          <w:lang w:eastAsia="en-US" w:bidi="ar-SA"/>
        </w:rPr>
        <w:t xml:space="preserve">                                                                  </w:t>
      </w:r>
      <w:r w:rsidR="0035660E">
        <w:rPr>
          <w:rFonts w:asciiTheme="minorHAnsi" w:eastAsia="Calibri" w:hAnsiTheme="minorHAnsi" w:cstheme="minorHAnsi"/>
          <w:b/>
          <w:kern w:val="0"/>
          <w:sz w:val="22"/>
          <w:szCs w:val="22"/>
          <w:lang w:eastAsia="en-US" w:bidi="ar-SA"/>
        </w:rPr>
        <w:t xml:space="preserve">                                                          </w:t>
      </w:r>
      <w:r w:rsidR="00151F16" w:rsidRPr="0035660E">
        <w:rPr>
          <w:rFonts w:asciiTheme="minorHAnsi" w:eastAsia="Calibri" w:hAnsiTheme="minorHAnsi" w:cstheme="minorHAnsi"/>
          <w:b/>
          <w:kern w:val="0"/>
          <w:sz w:val="22"/>
          <w:szCs w:val="22"/>
          <w:lang w:eastAsia="en-US" w:bidi="ar-SA"/>
        </w:rPr>
        <w:t>May 09</w:t>
      </w:r>
      <w:r w:rsidR="006079BF" w:rsidRPr="0035660E">
        <w:rPr>
          <w:rFonts w:asciiTheme="minorHAnsi" w:eastAsia="Calibri" w:hAnsiTheme="minorHAnsi" w:cstheme="minorHAnsi"/>
          <w:b/>
          <w:kern w:val="0"/>
          <w:sz w:val="22"/>
          <w:szCs w:val="22"/>
          <w:lang w:eastAsia="en-US" w:bidi="ar-SA"/>
        </w:rPr>
        <w:t xml:space="preserve"> – Oct </w:t>
      </w:r>
      <w:r w:rsidR="0035660E">
        <w:rPr>
          <w:rFonts w:asciiTheme="minorHAnsi" w:eastAsia="Calibri" w:hAnsiTheme="minorHAnsi" w:cstheme="minorHAnsi"/>
          <w:b/>
          <w:kern w:val="0"/>
          <w:sz w:val="22"/>
          <w:szCs w:val="22"/>
          <w:lang w:eastAsia="en-US" w:bidi="ar-SA"/>
        </w:rPr>
        <w:t>11</w:t>
      </w:r>
    </w:p>
    <w:p w:rsidR="00040F55" w:rsidRPr="0035660E" w:rsidRDefault="00040F55" w:rsidP="00573CA3">
      <w:pPr>
        <w:pStyle w:val="Standard"/>
        <w:contextualSpacing/>
        <w:jc w:val="both"/>
        <w:outlineLvl w:val="0"/>
        <w:rPr>
          <w:rFonts w:asciiTheme="minorHAnsi" w:hAnsiTheme="minorHAnsi" w:cstheme="minorHAnsi"/>
          <w:b/>
          <w:sz w:val="22"/>
          <w:szCs w:val="22"/>
        </w:rPr>
      </w:pPr>
      <w:r w:rsidRPr="0035660E">
        <w:rPr>
          <w:rFonts w:asciiTheme="minorHAnsi" w:hAnsiTheme="minorHAnsi" w:cstheme="minorHAnsi"/>
          <w:b/>
          <w:sz w:val="22"/>
          <w:szCs w:val="22"/>
        </w:rPr>
        <w:t>Role:</w:t>
      </w:r>
      <w:r w:rsidR="00CA506E" w:rsidRPr="0035660E">
        <w:rPr>
          <w:rFonts w:asciiTheme="minorHAnsi" w:hAnsiTheme="minorHAnsi" w:cstheme="minorHAnsi"/>
          <w:b/>
          <w:bCs/>
          <w:sz w:val="22"/>
          <w:szCs w:val="22"/>
        </w:rPr>
        <w:t xml:space="preserve"> QA Analyst</w:t>
      </w:r>
      <w:r w:rsidRPr="0035660E">
        <w:rPr>
          <w:rFonts w:asciiTheme="minorHAnsi" w:hAnsiTheme="minorHAnsi" w:cstheme="minorHAnsi"/>
          <w:b/>
          <w:bCs/>
          <w:sz w:val="22"/>
          <w:szCs w:val="22"/>
        </w:rPr>
        <w:t>.</w:t>
      </w:r>
    </w:p>
    <w:p w:rsidR="00040F55" w:rsidRPr="0035660E" w:rsidRDefault="00040F55" w:rsidP="00573CA3">
      <w:pPr>
        <w:pStyle w:val="Standard"/>
        <w:contextualSpacing/>
        <w:jc w:val="both"/>
        <w:outlineLvl w:val="0"/>
        <w:rPr>
          <w:rFonts w:asciiTheme="minorHAnsi" w:eastAsia="Times New Roman" w:hAnsiTheme="minorHAnsi" w:cstheme="minorHAnsi"/>
          <w:b/>
          <w:bCs/>
          <w:sz w:val="22"/>
          <w:szCs w:val="22"/>
        </w:rPr>
      </w:pPr>
      <w:r w:rsidRPr="0035660E">
        <w:rPr>
          <w:rFonts w:asciiTheme="minorHAnsi" w:eastAsia="Times New Roman" w:hAnsiTheme="minorHAnsi" w:cstheme="minorHAnsi"/>
          <w:b/>
          <w:bCs/>
          <w:sz w:val="22"/>
          <w:szCs w:val="22"/>
        </w:rPr>
        <w:t>Responsibilities:</w:t>
      </w:r>
    </w:p>
    <w:p w:rsidR="00445C54" w:rsidRPr="0035660E" w:rsidRDefault="00445C54" w:rsidP="00573CA3">
      <w:pPr>
        <w:pStyle w:val="ColorfulList-Accent11"/>
        <w:numPr>
          <w:ilvl w:val="0"/>
          <w:numId w:val="16"/>
        </w:numPr>
        <w:jc w:val="both"/>
        <w:rPr>
          <w:rFonts w:asciiTheme="minorHAnsi" w:hAnsiTheme="minorHAnsi" w:cstheme="minorHAnsi"/>
          <w:sz w:val="22"/>
          <w:szCs w:val="22"/>
        </w:rPr>
      </w:pPr>
      <w:r w:rsidRPr="0035660E">
        <w:rPr>
          <w:rFonts w:asciiTheme="minorHAnsi" w:hAnsiTheme="minorHAnsi" w:cstheme="minorHAnsi"/>
          <w:sz w:val="22"/>
          <w:szCs w:val="22"/>
        </w:rPr>
        <w:t>Analyzed system requirements, developed &amp; executed detailed Test plan, Test cases, Test scripts for testing the functionality, GUI, security, and usability of the Join Process, Ordering Process and Member Area, which includes Member’s Personal Information, and Processing Order Information.</w:t>
      </w:r>
    </w:p>
    <w:p w:rsidR="00445C54" w:rsidRPr="0035660E" w:rsidRDefault="00445C54" w:rsidP="00573CA3">
      <w:pPr>
        <w:pStyle w:val="ColorfulList-Accent11"/>
        <w:numPr>
          <w:ilvl w:val="0"/>
          <w:numId w:val="16"/>
        </w:numPr>
        <w:jc w:val="both"/>
        <w:rPr>
          <w:rFonts w:asciiTheme="minorHAnsi" w:hAnsiTheme="minorHAnsi" w:cstheme="minorHAnsi"/>
          <w:sz w:val="22"/>
          <w:szCs w:val="22"/>
        </w:rPr>
      </w:pPr>
      <w:r w:rsidRPr="0035660E">
        <w:rPr>
          <w:rFonts w:asciiTheme="minorHAnsi" w:hAnsiTheme="minorHAnsi" w:cstheme="minorHAnsi"/>
          <w:sz w:val="22"/>
          <w:szCs w:val="22"/>
        </w:rPr>
        <w:t>Prepared test data for functional testing as documented in the test plan.</w:t>
      </w:r>
    </w:p>
    <w:p w:rsidR="00445C54" w:rsidRPr="0035660E" w:rsidRDefault="00445C54" w:rsidP="00573CA3">
      <w:pPr>
        <w:pStyle w:val="ColorfulList-Accent11"/>
        <w:numPr>
          <w:ilvl w:val="0"/>
          <w:numId w:val="16"/>
        </w:numPr>
        <w:jc w:val="both"/>
        <w:rPr>
          <w:rFonts w:asciiTheme="minorHAnsi" w:hAnsiTheme="minorHAnsi" w:cstheme="minorHAnsi"/>
          <w:sz w:val="22"/>
          <w:szCs w:val="22"/>
        </w:rPr>
      </w:pPr>
      <w:r w:rsidRPr="0035660E">
        <w:rPr>
          <w:rFonts w:asciiTheme="minorHAnsi" w:hAnsiTheme="minorHAnsi" w:cstheme="minorHAnsi"/>
          <w:sz w:val="22"/>
          <w:szCs w:val="22"/>
        </w:rPr>
        <w:t>Executed test cases manually. Compared and analyzed actual with expected results and reported all deviations to the appropriate individual(s) for resolution.</w:t>
      </w:r>
    </w:p>
    <w:p w:rsidR="00445C54" w:rsidRPr="0035660E" w:rsidRDefault="00445C54" w:rsidP="00573CA3">
      <w:pPr>
        <w:pStyle w:val="ColorfulList-Accent11"/>
        <w:numPr>
          <w:ilvl w:val="0"/>
          <w:numId w:val="16"/>
        </w:numPr>
        <w:jc w:val="both"/>
        <w:rPr>
          <w:rFonts w:asciiTheme="minorHAnsi" w:hAnsiTheme="minorHAnsi" w:cstheme="minorHAnsi"/>
          <w:sz w:val="22"/>
          <w:szCs w:val="22"/>
        </w:rPr>
      </w:pPr>
      <w:r w:rsidRPr="0035660E">
        <w:rPr>
          <w:rFonts w:asciiTheme="minorHAnsi" w:hAnsiTheme="minorHAnsi" w:cstheme="minorHAnsi"/>
          <w:sz w:val="22"/>
          <w:szCs w:val="22"/>
        </w:rPr>
        <w:t>Involved in compatibility testing with other software programs, hardware, operating systems and network environments.</w:t>
      </w:r>
    </w:p>
    <w:p w:rsidR="00445C54" w:rsidRPr="0035660E" w:rsidRDefault="00445C54" w:rsidP="00573CA3">
      <w:pPr>
        <w:pStyle w:val="ColorfulList-Accent11"/>
        <w:numPr>
          <w:ilvl w:val="0"/>
          <w:numId w:val="17"/>
        </w:numPr>
        <w:jc w:val="both"/>
        <w:rPr>
          <w:rFonts w:asciiTheme="minorHAnsi" w:hAnsiTheme="minorHAnsi" w:cstheme="minorHAnsi"/>
          <w:sz w:val="22"/>
          <w:szCs w:val="22"/>
        </w:rPr>
      </w:pPr>
      <w:r w:rsidRPr="0035660E">
        <w:rPr>
          <w:rFonts w:asciiTheme="minorHAnsi" w:hAnsiTheme="minorHAnsi" w:cstheme="minorHAnsi"/>
          <w:sz w:val="22"/>
          <w:szCs w:val="22"/>
        </w:rPr>
        <w:t>Performed the Back-End integration testing to ensure data consistency on front-end by writing and executing SQL queries on the Oracle database.</w:t>
      </w:r>
    </w:p>
    <w:p w:rsidR="00445C54" w:rsidRPr="0035660E" w:rsidRDefault="00445C54" w:rsidP="00573CA3">
      <w:pPr>
        <w:pStyle w:val="ColorfulList-Accent11"/>
        <w:numPr>
          <w:ilvl w:val="0"/>
          <w:numId w:val="17"/>
        </w:numPr>
        <w:jc w:val="both"/>
        <w:rPr>
          <w:rFonts w:asciiTheme="minorHAnsi" w:hAnsiTheme="minorHAnsi" w:cstheme="minorHAnsi"/>
          <w:sz w:val="22"/>
          <w:szCs w:val="22"/>
        </w:rPr>
      </w:pPr>
      <w:r w:rsidRPr="0035660E">
        <w:rPr>
          <w:rFonts w:asciiTheme="minorHAnsi" w:hAnsiTheme="minorHAnsi" w:cstheme="minorHAnsi"/>
          <w:sz w:val="22"/>
          <w:szCs w:val="22"/>
        </w:rPr>
        <w:t xml:space="preserve">Conducted Interface and Regression Testing manually during the various phases of the development. </w:t>
      </w:r>
    </w:p>
    <w:p w:rsidR="00445C54" w:rsidRPr="0035660E" w:rsidRDefault="00445C54" w:rsidP="00573CA3">
      <w:pPr>
        <w:pStyle w:val="ColorfulList-Accent11"/>
        <w:numPr>
          <w:ilvl w:val="0"/>
          <w:numId w:val="15"/>
        </w:numPr>
        <w:tabs>
          <w:tab w:val="clear" w:pos="720"/>
          <w:tab w:val="num" w:pos="360"/>
        </w:tabs>
        <w:ind w:left="360"/>
        <w:jc w:val="both"/>
        <w:rPr>
          <w:rFonts w:asciiTheme="minorHAnsi" w:hAnsiTheme="minorHAnsi" w:cstheme="minorHAnsi"/>
          <w:b/>
          <w:sz w:val="22"/>
          <w:szCs w:val="22"/>
        </w:rPr>
      </w:pPr>
      <w:r w:rsidRPr="0035660E">
        <w:rPr>
          <w:rFonts w:asciiTheme="minorHAnsi" w:hAnsiTheme="minorHAnsi" w:cstheme="minorHAnsi"/>
          <w:sz w:val="22"/>
          <w:szCs w:val="22"/>
        </w:rPr>
        <w:t xml:space="preserve">Used </w:t>
      </w:r>
      <w:r w:rsidR="00442C6E" w:rsidRPr="0035660E">
        <w:rPr>
          <w:rFonts w:asciiTheme="minorHAnsi" w:hAnsiTheme="minorHAnsi" w:cstheme="minorHAnsi"/>
          <w:sz w:val="22"/>
          <w:szCs w:val="22"/>
        </w:rPr>
        <w:t>Quality Center,</w:t>
      </w:r>
      <w:r w:rsidR="00442C6E" w:rsidRPr="0035660E">
        <w:rPr>
          <w:rFonts w:asciiTheme="minorHAnsi" w:hAnsiTheme="minorHAnsi" w:cstheme="minorHAnsi"/>
          <w:b/>
          <w:sz w:val="22"/>
          <w:szCs w:val="22"/>
        </w:rPr>
        <w:t xml:space="preserve"> </w:t>
      </w:r>
      <w:r w:rsidR="00442C6E" w:rsidRPr="0035660E">
        <w:rPr>
          <w:rFonts w:asciiTheme="minorHAnsi" w:hAnsiTheme="minorHAnsi" w:cstheme="minorHAnsi"/>
          <w:sz w:val="22"/>
          <w:szCs w:val="22"/>
        </w:rPr>
        <w:t>d</w:t>
      </w:r>
      <w:r w:rsidRPr="0035660E">
        <w:rPr>
          <w:rFonts w:asciiTheme="minorHAnsi" w:hAnsiTheme="minorHAnsi" w:cstheme="minorHAnsi"/>
          <w:sz w:val="22"/>
          <w:szCs w:val="22"/>
        </w:rPr>
        <w:t>efect tracking tool to report application defects and enhancements request and discussed with developers to resolve technical issues.</w:t>
      </w:r>
    </w:p>
    <w:p w:rsidR="00CF1F0C" w:rsidRPr="0035660E" w:rsidRDefault="00CF1F0C" w:rsidP="00573CA3">
      <w:pPr>
        <w:pStyle w:val="ColorfulList-Accent11"/>
        <w:ind w:left="0"/>
        <w:jc w:val="both"/>
        <w:rPr>
          <w:rFonts w:asciiTheme="minorHAnsi" w:hAnsiTheme="minorHAnsi" w:cstheme="minorHAnsi"/>
          <w:b/>
          <w:sz w:val="22"/>
          <w:szCs w:val="22"/>
        </w:rPr>
      </w:pPr>
    </w:p>
    <w:p w:rsidR="00445C54" w:rsidRPr="0035660E" w:rsidRDefault="00445C54" w:rsidP="00573CA3">
      <w:pPr>
        <w:pStyle w:val="ColorfulList-Accent11"/>
        <w:ind w:left="0"/>
        <w:jc w:val="both"/>
        <w:rPr>
          <w:rFonts w:asciiTheme="minorHAnsi" w:hAnsiTheme="minorHAnsi" w:cstheme="minorHAnsi"/>
          <w:b/>
          <w:sz w:val="22"/>
          <w:szCs w:val="22"/>
          <w:lang w:val="en-AU"/>
        </w:rPr>
      </w:pPr>
      <w:r w:rsidRPr="0035660E">
        <w:rPr>
          <w:rFonts w:asciiTheme="minorHAnsi" w:hAnsiTheme="minorHAnsi" w:cstheme="minorHAnsi"/>
          <w:b/>
          <w:sz w:val="22"/>
          <w:szCs w:val="22"/>
        </w:rPr>
        <w:t>Environment</w:t>
      </w:r>
      <w:r w:rsidRPr="0035660E">
        <w:rPr>
          <w:rFonts w:asciiTheme="minorHAnsi" w:hAnsiTheme="minorHAnsi" w:cstheme="minorHAnsi"/>
          <w:sz w:val="22"/>
          <w:szCs w:val="22"/>
        </w:rPr>
        <w:t>: Manual testing</w:t>
      </w:r>
      <w:r w:rsidRPr="0035660E">
        <w:rPr>
          <w:rFonts w:asciiTheme="minorHAnsi" w:hAnsiTheme="minorHAnsi" w:cstheme="minorHAnsi"/>
          <w:b/>
          <w:sz w:val="22"/>
          <w:szCs w:val="22"/>
        </w:rPr>
        <w:t xml:space="preserve">, </w:t>
      </w:r>
      <w:r w:rsidR="00442C6E" w:rsidRPr="0035660E">
        <w:rPr>
          <w:rFonts w:asciiTheme="minorHAnsi" w:hAnsiTheme="minorHAnsi" w:cstheme="minorHAnsi"/>
          <w:sz w:val="22"/>
          <w:szCs w:val="22"/>
        </w:rPr>
        <w:t>Quality Center,</w:t>
      </w:r>
      <w:r w:rsidR="00442C6E" w:rsidRPr="0035660E">
        <w:rPr>
          <w:rFonts w:asciiTheme="minorHAnsi" w:hAnsiTheme="minorHAnsi" w:cstheme="minorHAnsi"/>
          <w:b/>
          <w:sz w:val="22"/>
          <w:szCs w:val="22"/>
        </w:rPr>
        <w:t xml:space="preserve"> </w:t>
      </w:r>
      <w:r w:rsidRPr="0035660E">
        <w:rPr>
          <w:rFonts w:asciiTheme="minorHAnsi" w:hAnsiTheme="minorHAnsi" w:cstheme="minorHAnsi"/>
          <w:sz w:val="22"/>
          <w:szCs w:val="22"/>
        </w:rPr>
        <w:t>HTML, Java, JSP, EJB, Visio, XML, Oracle and Windows.</w:t>
      </w:r>
    </w:p>
    <w:p w:rsidR="00040F55" w:rsidRPr="0035660E" w:rsidRDefault="00040F55" w:rsidP="00573CA3">
      <w:pPr>
        <w:pStyle w:val="Standard"/>
        <w:contextualSpacing/>
        <w:jc w:val="both"/>
        <w:outlineLvl w:val="0"/>
        <w:rPr>
          <w:rFonts w:asciiTheme="minorHAnsi" w:eastAsia="Times New Roman" w:hAnsiTheme="minorHAnsi" w:cstheme="minorHAnsi"/>
          <w:b/>
          <w:bCs/>
          <w:sz w:val="22"/>
          <w:szCs w:val="22"/>
        </w:rPr>
      </w:pPr>
    </w:p>
    <w:p w:rsidR="009F6376" w:rsidRPr="0035660E" w:rsidRDefault="009F6376" w:rsidP="00573CA3">
      <w:pPr>
        <w:jc w:val="both"/>
        <w:rPr>
          <w:rStyle w:val="apple-style-span"/>
          <w:rFonts w:asciiTheme="minorHAnsi" w:eastAsia="DejaVuSans" w:hAnsiTheme="minorHAnsi" w:cstheme="minorHAnsi"/>
          <w:b/>
          <w:sz w:val="22"/>
          <w:szCs w:val="22"/>
          <w:shd w:val="clear" w:color="auto" w:fill="FFFFFF"/>
        </w:rPr>
      </w:pPr>
      <w:r w:rsidRPr="0035660E">
        <w:rPr>
          <w:rStyle w:val="apple-style-span"/>
          <w:rFonts w:asciiTheme="minorHAnsi" w:eastAsia="DejaVuSans" w:hAnsiTheme="minorHAnsi" w:cstheme="minorHAnsi"/>
          <w:b/>
          <w:sz w:val="22"/>
          <w:szCs w:val="22"/>
          <w:shd w:val="clear" w:color="auto" w:fill="FFFFFF"/>
        </w:rPr>
        <w:t>Company:</w:t>
      </w:r>
      <w:r w:rsidR="008B7336" w:rsidRPr="0035660E">
        <w:rPr>
          <w:rStyle w:val="apple-style-span"/>
          <w:rFonts w:asciiTheme="minorHAnsi" w:eastAsia="DejaVuSans" w:hAnsiTheme="minorHAnsi" w:cstheme="minorHAnsi"/>
          <w:b/>
          <w:sz w:val="22"/>
          <w:szCs w:val="22"/>
          <w:shd w:val="clear" w:color="auto" w:fill="FFFFFF"/>
        </w:rPr>
        <w:t xml:space="preserve"> </w:t>
      </w:r>
      <w:proofErr w:type="spellStart"/>
      <w:r w:rsidR="0035660E" w:rsidRPr="0035660E">
        <w:rPr>
          <w:rFonts w:asciiTheme="minorHAnsi" w:hAnsiTheme="minorHAnsi" w:cstheme="minorHAnsi"/>
          <w:b/>
          <w:sz w:val="22"/>
          <w:szCs w:val="22"/>
        </w:rPr>
        <w:t>InterraIT</w:t>
      </w:r>
      <w:proofErr w:type="spellEnd"/>
      <w:r w:rsidR="0035660E" w:rsidRPr="0035660E">
        <w:rPr>
          <w:rFonts w:asciiTheme="minorHAnsi" w:hAnsiTheme="minorHAnsi" w:cstheme="minorHAnsi"/>
          <w:b/>
          <w:sz w:val="22"/>
          <w:szCs w:val="22"/>
        </w:rPr>
        <w:t>, India</w:t>
      </w:r>
      <w:r w:rsidR="008B7336" w:rsidRPr="0035660E">
        <w:rPr>
          <w:rFonts w:asciiTheme="minorHAnsi" w:hAnsiTheme="minorHAnsi" w:cstheme="minorHAnsi"/>
          <w:b/>
          <w:sz w:val="22"/>
          <w:szCs w:val="22"/>
        </w:rPr>
        <w:t>.</w:t>
      </w:r>
      <w:r w:rsidR="00151F16" w:rsidRPr="0035660E">
        <w:rPr>
          <w:rFonts w:asciiTheme="minorHAnsi" w:hAnsiTheme="minorHAnsi" w:cstheme="minorHAnsi"/>
          <w:b/>
          <w:sz w:val="22"/>
          <w:szCs w:val="22"/>
        </w:rPr>
        <w:t xml:space="preserve">                                                                                 </w:t>
      </w:r>
      <w:r w:rsidR="0035660E" w:rsidRPr="0035660E">
        <w:rPr>
          <w:rFonts w:asciiTheme="minorHAnsi" w:hAnsiTheme="minorHAnsi" w:cstheme="minorHAnsi"/>
          <w:b/>
          <w:sz w:val="22"/>
          <w:szCs w:val="22"/>
        </w:rPr>
        <w:t xml:space="preserve">                                                    </w:t>
      </w:r>
      <w:r w:rsidR="0035660E">
        <w:rPr>
          <w:rFonts w:asciiTheme="minorHAnsi" w:hAnsiTheme="minorHAnsi" w:cstheme="minorHAnsi"/>
          <w:b/>
          <w:sz w:val="22"/>
          <w:szCs w:val="22"/>
        </w:rPr>
        <w:t xml:space="preserve">      </w:t>
      </w:r>
      <w:r w:rsidR="008D6B89" w:rsidRPr="0035660E">
        <w:rPr>
          <w:rFonts w:asciiTheme="minorHAnsi" w:hAnsiTheme="minorHAnsi" w:cstheme="minorHAnsi"/>
          <w:b/>
          <w:sz w:val="22"/>
          <w:szCs w:val="22"/>
        </w:rPr>
        <w:t>Mar</w:t>
      </w:r>
      <w:r w:rsidR="00151F16" w:rsidRPr="0035660E">
        <w:rPr>
          <w:rFonts w:asciiTheme="minorHAnsi" w:hAnsiTheme="minorHAnsi" w:cstheme="minorHAnsi"/>
          <w:b/>
          <w:sz w:val="22"/>
          <w:szCs w:val="22"/>
        </w:rPr>
        <w:t xml:space="preserve"> 0</w:t>
      </w:r>
      <w:r w:rsidR="00C52070" w:rsidRPr="0035660E">
        <w:rPr>
          <w:rFonts w:asciiTheme="minorHAnsi" w:hAnsiTheme="minorHAnsi" w:cstheme="minorHAnsi"/>
          <w:b/>
          <w:sz w:val="22"/>
          <w:szCs w:val="22"/>
        </w:rPr>
        <w:t>8</w:t>
      </w:r>
      <w:r w:rsidR="00151F16" w:rsidRPr="0035660E">
        <w:rPr>
          <w:rFonts w:asciiTheme="minorHAnsi" w:hAnsiTheme="minorHAnsi" w:cstheme="minorHAnsi"/>
          <w:b/>
          <w:sz w:val="22"/>
          <w:szCs w:val="22"/>
        </w:rPr>
        <w:t xml:space="preserve"> – Apr 09</w:t>
      </w:r>
    </w:p>
    <w:p w:rsidR="00040F55" w:rsidRPr="0035660E" w:rsidRDefault="00040F55" w:rsidP="00573CA3">
      <w:pPr>
        <w:jc w:val="both"/>
        <w:rPr>
          <w:rStyle w:val="apple-converted-space"/>
          <w:rFonts w:asciiTheme="minorHAnsi" w:hAnsiTheme="minorHAnsi" w:cstheme="minorHAnsi"/>
          <w:sz w:val="22"/>
          <w:szCs w:val="22"/>
        </w:rPr>
      </w:pPr>
      <w:r w:rsidRPr="0035660E">
        <w:rPr>
          <w:rStyle w:val="apple-style-span"/>
          <w:rFonts w:asciiTheme="minorHAnsi" w:eastAsia="DejaVuSans" w:hAnsiTheme="minorHAnsi" w:cstheme="minorHAnsi"/>
          <w:b/>
          <w:sz w:val="22"/>
          <w:szCs w:val="22"/>
          <w:shd w:val="clear" w:color="auto" w:fill="FFFFFF"/>
        </w:rPr>
        <w:t>Role</w:t>
      </w:r>
      <w:r w:rsidRPr="0035660E">
        <w:rPr>
          <w:rStyle w:val="apple-converted-space"/>
          <w:rFonts w:asciiTheme="minorHAnsi" w:hAnsiTheme="minorHAnsi" w:cstheme="minorHAnsi"/>
          <w:b/>
          <w:sz w:val="22"/>
          <w:szCs w:val="22"/>
          <w:shd w:val="clear" w:color="auto" w:fill="FFFFFF"/>
        </w:rPr>
        <w:t xml:space="preserve">: </w:t>
      </w:r>
      <w:r w:rsidRPr="0035660E">
        <w:rPr>
          <w:rFonts w:asciiTheme="minorHAnsi" w:hAnsiTheme="minorHAnsi" w:cstheme="minorHAnsi"/>
          <w:b/>
          <w:sz w:val="22"/>
          <w:szCs w:val="22"/>
        </w:rPr>
        <w:t>Q</w:t>
      </w:r>
      <w:r w:rsidR="002321F4" w:rsidRPr="0035660E">
        <w:rPr>
          <w:rFonts w:asciiTheme="minorHAnsi" w:hAnsiTheme="minorHAnsi" w:cstheme="minorHAnsi"/>
          <w:b/>
          <w:sz w:val="22"/>
          <w:szCs w:val="22"/>
        </w:rPr>
        <w:t>A</w:t>
      </w:r>
      <w:r w:rsidRPr="0035660E">
        <w:rPr>
          <w:rFonts w:asciiTheme="minorHAnsi" w:hAnsiTheme="minorHAnsi" w:cstheme="minorHAnsi"/>
          <w:b/>
          <w:sz w:val="22"/>
          <w:szCs w:val="22"/>
        </w:rPr>
        <w:t xml:space="preserve"> </w:t>
      </w:r>
      <w:r w:rsidR="00CA506E" w:rsidRPr="0035660E">
        <w:rPr>
          <w:rFonts w:asciiTheme="minorHAnsi" w:hAnsiTheme="minorHAnsi" w:cstheme="minorHAnsi"/>
          <w:b/>
          <w:sz w:val="22"/>
          <w:szCs w:val="22"/>
        </w:rPr>
        <w:t>Tester</w:t>
      </w:r>
    </w:p>
    <w:p w:rsidR="00040F55" w:rsidRPr="0035660E" w:rsidRDefault="00040F55" w:rsidP="00573CA3">
      <w:pPr>
        <w:jc w:val="both"/>
        <w:rPr>
          <w:rFonts w:asciiTheme="minorHAnsi" w:hAnsiTheme="minorHAnsi" w:cstheme="minorHAnsi"/>
          <w:b/>
          <w:sz w:val="22"/>
          <w:szCs w:val="22"/>
        </w:rPr>
      </w:pPr>
      <w:r w:rsidRPr="0035660E">
        <w:rPr>
          <w:rFonts w:asciiTheme="minorHAnsi" w:hAnsiTheme="minorHAnsi" w:cstheme="minorHAnsi"/>
          <w:b/>
          <w:sz w:val="22"/>
          <w:szCs w:val="22"/>
        </w:rPr>
        <w:t>Responsibilities:</w:t>
      </w:r>
    </w:p>
    <w:p w:rsidR="00040F55" w:rsidRPr="0035660E" w:rsidRDefault="00040F55" w:rsidP="00573CA3">
      <w:pPr>
        <w:numPr>
          <w:ilvl w:val="0"/>
          <w:numId w:val="7"/>
        </w:numPr>
        <w:shd w:val="solid" w:color="FFFFFF" w:fill="auto"/>
        <w:tabs>
          <w:tab w:val="clear" w:pos="720"/>
          <w:tab w:val="num" w:pos="360"/>
        </w:tabs>
        <w:suppressAutoHyphens w:val="0"/>
        <w:ind w:left="360"/>
        <w:jc w:val="both"/>
        <w:rPr>
          <w:rFonts w:asciiTheme="minorHAnsi" w:hAnsiTheme="minorHAnsi" w:cstheme="minorHAnsi"/>
          <w:sz w:val="22"/>
          <w:szCs w:val="22"/>
        </w:rPr>
      </w:pPr>
      <w:r w:rsidRPr="0035660E">
        <w:rPr>
          <w:rFonts w:asciiTheme="minorHAnsi" w:hAnsiTheme="minorHAnsi" w:cstheme="minorHAnsi"/>
          <w:b/>
          <w:sz w:val="22"/>
          <w:szCs w:val="22"/>
        </w:rPr>
        <w:t>Analyzed the Business Requirements Specification</w:t>
      </w:r>
      <w:r w:rsidRPr="0035660E">
        <w:rPr>
          <w:rFonts w:asciiTheme="minorHAnsi" w:hAnsiTheme="minorHAnsi" w:cstheme="minorHAnsi"/>
          <w:sz w:val="22"/>
          <w:szCs w:val="22"/>
        </w:rPr>
        <w:t>, System Requirements Specification and User Interface Specification documents.</w:t>
      </w:r>
    </w:p>
    <w:p w:rsidR="00040F55" w:rsidRPr="0035660E" w:rsidRDefault="00040F55" w:rsidP="00573CA3">
      <w:pPr>
        <w:numPr>
          <w:ilvl w:val="0"/>
          <w:numId w:val="7"/>
        </w:numPr>
        <w:shd w:val="clear" w:color="auto" w:fill="FFFFFF"/>
        <w:tabs>
          <w:tab w:val="clear" w:pos="720"/>
          <w:tab w:val="num" w:pos="360"/>
        </w:tabs>
        <w:suppressAutoHyphens w:val="0"/>
        <w:ind w:left="360"/>
        <w:jc w:val="both"/>
        <w:rPr>
          <w:rFonts w:asciiTheme="minorHAnsi" w:hAnsiTheme="minorHAnsi" w:cstheme="minorHAnsi"/>
          <w:b/>
          <w:sz w:val="22"/>
          <w:szCs w:val="22"/>
        </w:rPr>
      </w:pPr>
      <w:r w:rsidRPr="0035660E">
        <w:rPr>
          <w:rFonts w:asciiTheme="minorHAnsi" w:hAnsiTheme="minorHAnsi" w:cstheme="minorHAnsi"/>
          <w:sz w:val="22"/>
          <w:szCs w:val="22"/>
        </w:rPr>
        <w:t>Developed Test Plans, Test scenarios, Test Cases.</w:t>
      </w:r>
    </w:p>
    <w:p w:rsidR="00040F55" w:rsidRPr="0035660E" w:rsidRDefault="00040F55" w:rsidP="00573CA3">
      <w:pPr>
        <w:numPr>
          <w:ilvl w:val="0"/>
          <w:numId w:val="7"/>
        </w:numPr>
        <w:shd w:val="clear" w:color="auto" w:fill="FFFFFF"/>
        <w:tabs>
          <w:tab w:val="clear" w:pos="720"/>
          <w:tab w:val="num" w:pos="360"/>
        </w:tabs>
        <w:suppressAutoHyphens w:val="0"/>
        <w:ind w:left="360"/>
        <w:jc w:val="both"/>
        <w:rPr>
          <w:rFonts w:asciiTheme="minorHAnsi" w:hAnsiTheme="minorHAnsi" w:cstheme="minorHAnsi"/>
          <w:sz w:val="22"/>
          <w:szCs w:val="22"/>
        </w:rPr>
      </w:pPr>
      <w:r w:rsidRPr="0035660E">
        <w:rPr>
          <w:rFonts w:asciiTheme="minorHAnsi" w:hAnsiTheme="minorHAnsi" w:cstheme="minorHAnsi"/>
          <w:sz w:val="22"/>
          <w:szCs w:val="22"/>
        </w:rPr>
        <w:t>Involved in setting up different configuration environment for compatibility testing and</w:t>
      </w:r>
      <w:r w:rsidRPr="0035660E">
        <w:rPr>
          <w:rFonts w:asciiTheme="minorHAnsi" w:hAnsiTheme="minorHAnsi" w:cstheme="minorHAnsi"/>
          <w:b/>
          <w:sz w:val="22"/>
          <w:szCs w:val="22"/>
        </w:rPr>
        <w:t xml:space="preserve"> manual testing.</w:t>
      </w:r>
    </w:p>
    <w:p w:rsidR="00040F55" w:rsidRPr="0035660E" w:rsidRDefault="00040F55" w:rsidP="00573CA3">
      <w:pPr>
        <w:numPr>
          <w:ilvl w:val="0"/>
          <w:numId w:val="7"/>
        </w:numPr>
        <w:tabs>
          <w:tab w:val="clear" w:pos="720"/>
          <w:tab w:val="num" w:pos="360"/>
        </w:tabs>
        <w:suppressAutoHyphens w:val="0"/>
        <w:ind w:left="360"/>
        <w:jc w:val="both"/>
        <w:rPr>
          <w:rFonts w:asciiTheme="minorHAnsi" w:hAnsiTheme="minorHAnsi" w:cstheme="minorHAnsi"/>
          <w:sz w:val="22"/>
          <w:szCs w:val="22"/>
        </w:rPr>
      </w:pPr>
      <w:r w:rsidRPr="0035660E">
        <w:rPr>
          <w:rFonts w:asciiTheme="minorHAnsi" w:hAnsiTheme="minorHAnsi" w:cstheme="minorHAnsi"/>
          <w:sz w:val="22"/>
          <w:szCs w:val="22"/>
        </w:rPr>
        <w:t xml:space="preserve">Performed ad-hoc, Functional, Regression, Integration and Compatibility Testing of Web-based Application.    </w:t>
      </w:r>
    </w:p>
    <w:p w:rsidR="00040F55" w:rsidRPr="0035660E" w:rsidRDefault="00040F55" w:rsidP="00573CA3">
      <w:pPr>
        <w:pStyle w:val="ListParagraph"/>
        <w:numPr>
          <w:ilvl w:val="0"/>
          <w:numId w:val="7"/>
        </w:numPr>
        <w:tabs>
          <w:tab w:val="clear" w:pos="720"/>
          <w:tab w:val="num" w:pos="360"/>
        </w:tabs>
        <w:suppressAutoHyphens w:val="0"/>
        <w:ind w:left="360"/>
        <w:jc w:val="both"/>
        <w:rPr>
          <w:rFonts w:asciiTheme="minorHAnsi" w:hAnsiTheme="minorHAnsi" w:cstheme="minorHAnsi"/>
          <w:sz w:val="22"/>
          <w:szCs w:val="22"/>
        </w:rPr>
      </w:pPr>
      <w:r w:rsidRPr="0035660E">
        <w:rPr>
          <w:rFonts w:asciiTheme="minorHAnsi" w:hAnsiTheme="minorHAnsi" w:cstheme="minorHAnsi"/>
          <w:sz w:val="22"/>
          <w:szCs w:val="22"/>
        </w:rPr>
        <w:t xml:space="preserve">Responsible for updating and maintaining the </w:t>
      </w:r>
      <w:r w:rsidR="0035660E">
        <w:rPr>
          <w:rFonts w:asciiTheme="minorHAnsi" w:hAnsiTheme="minorHAnsi" w:cstheme="minorHAnsi"/>
          <w:sz w:val="22"/>
          <w:szCs w:val="22"/>
        </w:rPr>
        <w:t>Quality Center</w:t>
      </w:r>
      <w:r w:rsidRPr="0035660E">
        <w:rPr>
          <w:rFonts w:asciiTheme="minorHAnsi" w:hAnsiTheme="minorHAnsi" w:cstheme="minorHAnsi"/>
          <w:sz w:val="22"/>
          <w:szCs w:val="22"/>
        </w:rPr>
        <w:t xml:space="preserve"> for all the defects found during functional and regression testing and follow up of the bug life cycle. </w:t>
      </w:r>
    </w:p>
    <w:p w:rsidR="00040F55" w:rsidRPr="0035660E" w:rsidRDefault="00040F55" w:rsidP="00573CA3">
      <w:pPr>
        <w:pStyle w:val="ListParagraph"/>
        <w:numPr>
          <w:ilvl w:val="0"/>
          <w:numId w:val="7"/>
        </w:numPr>
        <w:tabs>
          <w:tab w:val="clear" w:pos="720"/>
        </w:tabs>
        <w:suppressAutoHyphens w:val="0"/>
        <w:ind w:left="360"/>
        <w:jc w:val="both"/>
        <w:rPr>
          <w:rFonts w:asciiTheme="minorHAnsi" w:hAnsiTheme="minorHAnsi" w:cstheme="minorHAnsi"/>
          <w:sz w:val="22"/>
          <w:szCs w:val="22"/>
        </w:rPr>
      </w:pPr>
      <w:r w:rsidRPr="0035660E">
        <w:rPr>
          <w:rFonts w:asciiTheme="minorHAnsi" w:hAnsiTheme="minorHAnsi" w:cstheme="minorHAnsi"/>
          <w:sz w:val="22"/>
          <w:szCs w:val="22"/>
        </w:rPr>
        <w:t>Carried out extensive Backend Testing to ensure proper backup and restoring of data by Writing SQL queries using Management Studio Tool.</w:t>
      </w:r>
    </w:p>
    <w:p w:rsidR="00040F55" w:rsidRPr="0035660E" w:rsidRDefault="00040F55" w:rsidP="00573CA3">
      <w:pPr>
        <w:pStyle w:val="ListParagraph"/>
        <w:numPr>
          <w:ilvl w:val="0"/>
          <w:numId w:val="8"/>
        </w:numPr>
        <w:suppressAutoHyphens w:val="0"/>
        <w:ind w:left="360"/>
        <w:jc w:val="both"/>
        <w:rPr>
          <w:rFonts w:asciiTheme="minorHAnsi" w:hAnsiTheme="minorHAnsi" w:cstheme="minorHAnsi"/>
          <w:sz w:val="22"/>
          <w:szCs w:val="22"/>
        </w:rPr>
      </w:pPr>
      <w:r w:rsidRPr="0035660E">
        <w:rPr>
          <w:rFonts w:asciiTheme="minorHAnsi" w:hAnsiTheme="minorHAnsi" w:cstheme="minorHAnsi"/>
          <w:sz w:val="22"/>
          <w:szCs w:val="22"/>
        </w:rPr>
        <w:t>Maintained Test Logs and Test Summary Reports.</w:t>
      </w:r>
    </w:p>
    <w:p w:rsidR="00040F55" w:rsidRPr="0035660E" w:rsidRDefault="00040F55" w:rsidP="00573CA3">
      <w:pPr>
        <w:jc w:val="both"/>
        <w:rPr>
          <w:rStyle w:val="apple-style-span"/>
          <w:rFonts w:asciiTheme="minorHAnsi" w:eastAsia="DejaVuSans" w:hAnsiTheme="minorHAnsi" w:cstheme="minorHAnsi"/>
          <w:b/>
          <w:sz w:val="22"/>
          <w:szCs w:val="22"/>
          <w:shd w:val="clear" w:color="auto" w:fill="FFFFFF"/>
        </w:rPr>
      </w:pPr>
    </w:p>
    <w:p w:rsidR="00040F55" w:rsidRPr="0035660E" w:rsidRDefault="00040F55" w:rsidP="00573CA3">
      <w:pPr>
        <w:jc w:val="both"/>
        <w:rPr>
          <w:rStyle w:val="apple-style-span"/>
          <w:rFonts w:asciiTheme="minorHAnsi" w:eastAsia="DejaVuSans" w:hAnsiTheme="minorHAnsi" w:cstheme="minorHAnsi"/>
          <w:b/>
          <w:sz w:val="22"/>
          <w:szCs w:val="22"/>
          <w:shd w:val="clear" w:color="auto" w:fill="FFFFFF"/>
        </w:rPr>
      </w:pPr>
      <w:r w:rsidRPr="0035660E">
        <w:rPr>
          <w:rStyle w:val="apple-style-span"/>
          <w:rFonts w:asciiTheme="minorHAnsi" w:eastAsia="DejaVuSans" w:hAnsiTheme="minorHAnsi" w:cstheme="minorHAnsi"/>
          <w:b/>
          <w:sz w:val="22"/>
          <w:szCs w:val="22"/>
          <w:shd w:val="clear" w:color="auto" w:fill="FFFFFF"/>
        </w:rPr>
        <w:t>Environment</w:t>
      </w:r>
      <w:r w:rsidRPr="0035660E">
        <w:rPr>
          <w:rStyle w:val="apple-style-span"/>
          <w:rFonts w:asciiTheme="minorHAnsi" w:eastAsia="DejaVuSans" w:hAnsiTheme="minorHAnsi" w:cstheme="minorHAnsi"/>
          <w:sz w:val="22"/>
          <w:szCs w:val="22"/>
          <w:shd w:val="clear" w:color="auto" w:fill="FFFFFF"/>
        </w:rPr>
        <w:t xml:space="preserve">: </w:t>
      </w:r>
      <w:r w:rsidR="008B6295" w:rsidRPr="0035660E">
        <w:rPr>
          <w:rStyle w:val="apple-style-span"/>
          <w:rFonts w:asciiTheme="minorHAnsi" w:eastAsia="DejaVuSans" w:hAnsiTheme="minorHAnsi" w:cstheme="minorHAnsi"/>
          <w:sz w:val="22"/>
          <w:szCs w:val="22"/>
          <w:shd w:val="clear" w:color="auto" w:fill="FFFFFF"/>
        </w:rPr>
        <w:t xml:space="preserve">Java, </w:t>
      </w:r>
      <w:r w:rsidRPr="0035660E">
        <w:rPr>
          <w:rStyle w:val="apple-style-span"/>
          <w:rFonts w:asciiTheme="minorHAnsi" w:eastAsia="DejaVuSans" w:hAnsiTheme="minorHAnsi" w:cstheme="minorHAnsi"/>
          <w:sz w:val="22"/>
          <w:szCs w:val="22"/>
          <w:shd w:val="clear" w:color="auto" w:fill="FFFFFF"/>
        </w:rPr>
        <w:t xml:space="preserve">Manual testing, </w:t>
      </w:r>
      <w:r w:rsidR="0035660E">
        <w:rPr>
          <w:rStyle w:val="apple-style-span"/>
          <w:rFonts w:asciiTheme="minorHAnsi" w:eastAsia="DejaVuSans" w:hAnsiTheme="minorHAnsi" w:cstheme="minorHAnsi"/>
          <w:sz w:val="22"/>
          <w:szCs w:val="22"/>
          <w:shd w:val="clear" w:color="auto" w:fill="FFFFFF"/>
        </w:rPr>
        <w:t>Quality Center,</w:t>
      </w:r>
      <w:r w:rsidR="0078260E" w:rsidRPr="0035660E">
        <w:rPr>
          <w:rStyle w:val="apple-style-span"/>
          <w:rFonts w:asciiTheme="minorHAnsi" w:eastAsia="DejaVuSans" w:hAnsiTheme="minorHAnsi" w:cstheme="minorHAnsi"/>
          <w:sz w:val="22"/>
          <w:szCs w:val="22"/>
          <w:shd w:val="clear" w:color="auto" w:fill="FFFFFF"/>
        </w:rPr>
        <w:t xml:space="preserve"> SQL,</w:t>
      </w:r>
      <w:r w:rsidR="004245E4" w:rsidRPr="0035660E">
        <w:rPr>
          <w:rStyle w:val="apple-style-span"/>
          <w:rFonts w:asciiTheme="minorHAnsi" w:eastAsia="DejaVuSans" w:hAnsiTheme="minorHAnsi" w:cstheme="minorHAnsi"/>
          <w:sz w:val="22"/>
          <w:szCs w:val="22"/>
          <w:shd w:val="clear" w:color="auto" w:fill="FFFFFF"/>
        </w:rPr>
        <w:t xml:space="preserve"> Windows.</w:t>
      </w:r>
    </w:p>
    <w:p w:rsidR="00584875" w:rsidRPr="0035660E" w:rsidRDefault="00584875" w:rsidP="00573CA3">
      <w:pPr>
        <w:jc w:val="both"/>
        <w:rPr>
          <w:rFonts w:asciiTheme="minorHAnsi" w:hAnsiTheme="minorHAnsi" w:cstheme="minorHAnsi"/>
          <w:sz w:val="22"/>
          <w:szCs w:val="22"/>
        </w:rPr>
      </w:pPr>
    </w:p>
    <w:sectPr w:rsidR="00584875" w:rsidRPr="0035660E" w:rsidSect="00CF1F0C">
      <w:pgSz w:w="12240" w:h="15840"/>
      <w:pgMar w:top="270" w:right="720" w:bottom="45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DejaVuSans">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rPr>
    </w:lvl>
  </w:abstractNum>
  <w:abstractNum w:abstractNumId="3">
    <w:nsid w:val="00000004"/>
    <w:multiLevelType w:val="singleLevel"/>
    <w:tmpl w:val="00000004"/>
    <w:lvl w:ilvl="0">
      <w:start w:val="1"/>
      <w:numFmt w:val="bullet"/>
      <w:lvlText w:val=""/>
      <w:lvlJc w:val="left"/>
      <w:pPr>
        <w:tabs>
          <w:tab w:val="num" w:pos="360"/>
        </w:tabs>
        <w:ind w:left="360" w:hanging="360"/>
      </w:pPr>
      <w:rPr>
        <w:rFonts w:ascii="Symbol" w:hAnsi="Symbol" w:cs="Times New Roman" w:hint="default"/>
      </w:rPr>
    </w:lvl>
  </w:abstractNum>
  <w:abstractNum w:abstractNumId="4">
    <w:nsid w:val="00000007"/>
    <w:multiLevelType w:val="multilevel"/>
    <w:tmpl w:val="00000007"/>
    <w:name w:val="WW8Num7"/>
    <w:lvl w:ilvl="0">
      <w:start w:val="1"/>
      <w:numFmt w:val="bullet"/>
      <w:lvlText w:val=""/>
      <w:lvlJc w:val="left"/>
      <w:pPr>
        <w:tabs>
          <w:tab w:val="num" w:pos="720"/>
        </w:tabs>
        <w:ind w:left="720" w:hanging="360"/>
      </w:pPr>
      <w:rPr>
        <w:rFonts w:ascii="Symbol" w:hAnsi="Symbol"/>
        <w:sz w:val="20"/>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0"/>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0"/>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8"/>
    <w:multiLevelType w:val="singleLevel"/>
    <w:tmpl w:val="00000008"/>
    <w:name w:val="WW8Num8"/>
    <w:lvl w:ilvl="0">
      <w:start w:val="1"/>
      <w:numFmt w:val="bullet"/>
      <w:lvlText w:val=""/>
      <w:lvlJc w:val="left"/>
      <w:pPr>
        <w:tabs>
          <w:tab w:val="num" w:pos="360"/>
        </w:tabs>
        <w:ind w:left="360" w:hanging="360"/>
      </w:pPr>
      <w:rPr>
        <w:rFonts w:ascii="Symbol" w:hAnsi="Symbol" w:cs="Times New Roman" w:hint="default"/>
      </w:rPr>
    </w:lvl>
  </w:abstractNum>
  <w:abstractNum w:abstractNumId="6">
    <w:nsid w:val="020E77A8"/>
    <w:multiLevelType w:val="hybridMultilevel"/>
    <w:tmpl w:val="8CB69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26A4F1E"/>
    <w:multiLevelType w:val="hybridMultilevel"/>
    <w:tmpl w:val="0E042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FD011B"/>
    <w:multiLevelType w:val="hybridMultilevel"/>
    <w:tmpl w:val="4E86E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3885979"/>
    <w:multiLevelType w:val="hybridMultilevel"/>
    <w:tmpl w:val="A3FEC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20638D"/>
    <w:multiLevelType w:val="hybridMultilevel"/>
    <w:tmpl w:val="75C2FB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675629B"/>
    <w:multiLevelType w:val="hybridMultilevel"/>
    <w:tmpl w:val="437EB1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47861542"/>
    <w:multiLevelType w:val="hybridMultilevel"/>
    <w:tmpl w:val="532297E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D9F0C29"/>
    <w:multiLevelType w:val="hybridMultilevel"/>
    <w:tmpl w:val="490EEE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09C31A5"/>
    <w:multiLevelType w:val="hybridMultilevel"/>
    <w:tmpl w:val="A23E8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61622EE1"/>
    <w:multiLevelType w:val="hybridMultilevel"/>
    <w:tmpl w:val="67DA8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30D2DC2"/>
    <w:multiLevelType w:val="hybridMultilevel"/>
    <w:tmpl w:val="B896D052"/>
    <w:lvl w:ilvl="0" w:tplc="03DA0328">
      <w:start w:val="1"/>
      <w:numFmt w:val="bullet"/>
      <w:pStyle w:val="normalchar"/>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8A4077"/>
    <w:multiLevelType w:val="hybridMultilevel"/>
    <w:tmpl w:val="BBECE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05B170F"/>
    <w:multiLevelType w:val="hybridMultilevel"/>
    <w:tmpl w:val="84541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D97E1E"/>
    <w:multiLevelType w:val="hybridMultilevel"/>
    <w:tmpl w:val="15E8A89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2"/>
  </w:num>
  <w:num w:numId="3">
    <w:abstractNumId w:val="17"/>
  </w:num>
  <w:num w:numId="4">
    <w:abstractNumId w:val="6"/>
  </w:num>
  <w:num w:numId="5">
    <w:abstractNumId w:val="9"/>
  </w:num>
  <w:num w:numId="6">
    <w:abstractNumId w:val="4"/>
  </w:num>
  <w:num w:numId="7">
    <w:abstractNumId w:val="10"/>
  </w:num>
  <w:num w:numId="8">
    <w:abstractNumId w:val="19"/>
  </w:num>
  <w:num w:numId="9">
    <w:abstractNumId w:val="8"/>
  </w:num>
  <w:num w:numId="10">
    <w:abstractNumId w:val="16"/>
  </w:num>
  <w:num w:numId="11">
    <w:abstractNumId w:val="7"/>
  </w:num>
  <w:num w:numId="12">
    <w:abstractNumId w:val="18"/>
  </w:num>
  <w:num w:numId="13">
    <w:abstractNumId w:val="13"/>
  </w:num>
  <w:num w:numId="14">
    <w:abstractNumId w:val="11"/>
  </w:num>
  <w:num w:numId="15">
    <w:abstractNumId w:val="1"/>
  </w:num>
  <w:num w:numId="16">
    <w:abstractNumId w:val="3"/>
  </w:num>
  <w:num w:numId="17">
    <w:abstractNumId w:val="5"/>
  </w:num>
  <w:num w:numId="18">
    <w:abstractNumId w:val="14"/>
  </w:num>
  <w:num w:numId="19">
    <w:abstractNumId w:val="15"/>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rsids>
    <w:rsidRoot w:val="009B6EC0"/>
    <w:rsid w:val="000049EA"/>
    <w:rsid w:val="000202F6"/>
    <w:rsid w:val="000214F5"/>
    <w:rsid w:val="00023E4D"/>
    <w:rsid w:val="00026E61"/>
    <w:rsid w:val="0003487A"/>
    <w:rsid w:val="00040F55"/>
    <w:rsid w:val="00042C0E"/>
    <w:rsid w:val="000471D6"/>
    <w:rsid w:val="00051BE4"/>
    <w:rsid w:val="0005344D"/>
    <w:rsid w:val="0005715E"/>
    <w:rsid w:val="00080455"/>
    <w:rsid w:val="00086A4C"/>
    <w:rsid w:val="00093A9B"/>
    <w:rsid w:val="00096B99"/>
    <w:rsid w:val="00097A11"/>
    <w:rsid w:val="000A1924"/>
    <w:rsid w:val="000A5553"/>
    <w:rsid w:val="000B4B5D"/>
    <w:rsid w:val="000C0430"/>
    <w:rsid w:val="000C20FC"/>
    <w:rsid w:val="000D257A"/>
    <w:rsid w:val="000D2604"/>
    <w:rsid w:val="000D5044"/>
    <w:rsid w:val="000F7EF1"/>
    <w:rsid w:val="001014D1"/>
    <w:rsid w:val="001106CB"/>
    <w:rsid w:val="001127DB"/>
    <w:rsid w:val="00116B1B"/>
    <w:rsid w:val="0012507E"/>
    <w:rsid w:val="00140E1D"/>
    <w:rsid w:val="001433DA"/>
    <w:rsid w:val="00143B55"/>
    <w:rsid w:val="001508C2"/>
    <w:rsid w:val="00150DAB"/>
    <w:rsid w:val="00151F16"/>
    <w:rsid w:val="001544D3"/>
    <w:rsid w:val="001577AD"/>
    <w:rsid w:val="00160BCC"/>
    <w:rsid w:val="00170D5B"/>
    <w:rsid w:val="00173C48"/>
    <w:rsid w:val="00174EF8"/>
    <w:rsid w:val="0018084F"/>
    <w:rsid w:val="00184665"/>
    <w:rsid w:val="001850BB"/>
    <w:rsid w:val="0019121D"/>
    <w:rsid w:val="001A01BF"/>
    <w:rsid w:val="001B1C51"/>
    <w:rsid w:val="001B2510"/>
    <w:rsid w:val="001B7002"/>
    <w:rsid w:val="001C268E"/>
    <w:rsid w:val="001C4AE0"/>
    <w:rsid w:val="001C5F8F"/>
    <w:rsid w:val="001D65AF"/>
    <w:rsid w:val="001F540A"/>
    <w:rsid w:val="001F6859"/>
    <w:rsid w:val="002156C4"/>
    <w:rsid w:val="00221F92"/>
    <w:rsid w:val="00231D25"/>
    <w:rsid w:val="002321F4"/>
    <w:rsid w:val="00232363"/>
    <w:rsid w:val="00244371"/>
    <w:rsid w:val="00247939"/>
    <w:rsid w:val="00261780"/>
    <w:rsid w:val="002648B3"/>
    <w:rsid w:val="00270806"/>
    <w:rsid w:val="00271433"/>
    <w:rsid w:val="00275CA8"/>
    <w:rsid w:val="00292231"/>
    <w:rsid w:val="002A0D38"/>
    <w:rsid w:val="002A1B41"/>
    <w:rsid w:val="002A52C5"/>
    <w:rsid w:val="002B121C"/>
    <w:rsid w:val="002B38D4"/>
    <w:rsid w:val="002B6430"/>
    <w:rsid w:val="002D3DAA"/>
    <w:rsid w:val="002D4840"/>
    <w:rsid w:val="002F62A1"/>
    <w:rsid w:val="002F7996"/>
    <w:rsid w:val="00303039"/>
    <w:rsid w:val="003158C1"/>
    <w:rsid w:val="00315E59"/>
    <w:rsid w:val="003170F0"/>
    <w:rsid w:val="00321B57"/>
    <w:rsid w:val="00333895"/>
    <w:rsid w:val="00343A33"/>
    <w:rsid w:val="003466E7"/>
    <w:rsid w:val="0035660E"/>
    <w:rsid w:val="00361527"/>
    <w:rsid w:val="00363556"/>
    <w:rsid w:val="00363D80"/>
    <w:rsid w:val="00364BFB"/>
    <w:rsid w:val="00373758"/>
    <w:rsid w:val="003842B2"/>
    <w:rsid w:val="00390661"/>
    <w:rsid w:val="003924FF"/>
    <w:rsid w:val="003A433E"/>
    <w:rsid w:val="003A67C6"/>
    <w:rsid w:val="003B7492"/>
    <w:rsid w:val="003C4D6A"/>
    <w:rsid w:val="003C526B"/>
    <w:rsid w:val="003C5FC5"/>
    <w:rsid w:val="003C711F"/>
    <w:rsid w:val="003D1AAD"/>
    <w:rsid w:val="003D55D6"/>
    <w:rsid w:val="003E4BEA"/>
    <w:rsid w:val="003E752D"/>
    <w:rsid w:val="004007AA"/>
    <w:rsid w:val="00405984"/>
    <w:rsid w:val="004059A3"/>
    <w:rsid w:val="00406837"/>
    <w:rsid w:val="004245E4"/>
    <w:rsid w:val="0043080F"/>
    <w:rsid w:val="00441EF3"/>
    <w:rsid w:val="00442963"/>
    <w:rsid w:val="00442C6E"/>
    <w:rsid w:val="00445C54"/>
    <w:rsid w:val="00447DFC"/>
    <w:rsid w:val="0045075D"/>
    <w:rsid w:val="0045208C"/>
    <w:rsid w:val="00452B3B"/>
    <w:rsid w:val="00456EB7"/>
    <w:rsid w:val="00462F80"/>
    <w:rsid w:val="00463567"/>
    <w:rsid w:val="004663FE"/>
    <w:rsid w:val="00483F01"/>
    <w:rsid w:val="004A0ACB"/>
    <w:rsid w:val="004B6A09"/>
    <w:rsid w:val="004C4156"/>
    <w:rsid w:val="004C49B6"/>
    <w:rsid w:val="004D14E3"/>
    <w:rsid w:val="004D372D"/>
    <w:rsid w:val="00506D0F"/>
    <w:rsid w:val="00515D04"/>
    <w:rsid w:val="00532056"/>
    <w:rsid w:val="00533F06"/>
    <w:rsid w:val="005356D1"/>
    <w:rsid w:val="00544CA4"/>
    <w:rsid w:val="00553B28"/>
    <w:rsid w:val="005556A1"/>
    <w:rsid w:val="005579AB"/>
    <w:rsid w:val="00573CA3"/>
    <w:rsid w:val="00581307"/>
    <w:rsid w:val="00584875"/>
    <w:rsid w:val="005A061A"/>
    <w:rsid w:val="005B29F5"/>
    <w:rsid w:val="005C59A4"/>
    <w:rsid w:val="005C700E"/>
    <w:rsid w:val="005D124B"/>
    <w:rsid w:val="005D4B42"/>
    <w:rsid w:val="005E2AB5"/>
    <w:rsid w:val="00601E0C"/>
    <w:rsid w:val="00602A5B"/>
    <w:rsid w:val="006079BF"/>
    <w:rsid w:val="00610338"/>
    <w:rsid w:val="0062004E"/>
    <w:rsid w:val="00624FE9"/>
    <w:rsid w:val="00635D56"/>
    <w:rsid w:val="00636A67"/>
    <w:rsid w:val="006535EB"/>
    <w:rsid w:val="006557F3"/>
    <w:rsid w:val="00665672"/>
    <w:rsid w:val="006656B4"/>
    <w:rsid w:val="006844DA"/>
    <w:rsid w:val="00685D3C"/>
    <w:rsid w:val="00686A07"/>
    <w:rsid w:val="00697F30"/>
    <w:rsid w:val="006A0306"/>
    <w:rsid w:val="006A16A0"/>
    <w:rsid w:val="006A2808"/>
    <w:rsid w:val="006A6EE4"/>
    <w:rsid w:val="006B29E0"/>
    <w:rsid w:val="006C0F9F"/>
    <w:rsid w:val="006C5CEA"/>
    <w:rsid w:val="006E7D43"/>
    <w:rsid w:val="006F1966"/>
    <w:rsid w:val="006F6CF4"/>
    <w:rsid w:val="0070223B"/>
    <w:rsid w:val="00702FBC"/>
    <w:rsid w:val="007036DC"/>
    <w:rsid w:val="00710480"/>
    <w:rsid w:val="00711A32"/>
    <w:rsid w:val="007142D3"/>
    <w:rsid w:val="00716EC3"/>
    <w:rsid w:val="00720726"/>
    <w:rsid w:val="007243F6"/>
    <w:rsid w:val="00744A0F"/>
    <w:rsid w:val="007463D7"/>
    <w:rsid w:val="00751C1D"/>
    <w:rsid w:val="00755EFA"/>
    <w:rsid w:val="00764054"/>
    <w:rsid w:val="00765D1A"/>
    <w:rsid w:val="0078260E"/>
    <w:rsid w:val="00783C0E"/>
    <w:rsid w:val="00786690"/>
    <w:rsid w:val="00790AA6"/>
    <w:rsid w:val="00791221"/>
    <w:rsid w:val="007968A0"/>
    <w:rsid w:val="007B14E9"/>
    <w:rsid w:val="007B4952"/>
    <w:rsid w:val="007B7535"/>
    <w:rsid w:val="007C29B1"/>
    <w:rsid w:val="007C3AF4"/>
    <w:rsid w:val="007D49DB"/>
    <w:rsid w:val="007D6836"/>
    <w:rsid w:val="007E2D53"/>
    <w:rsid w:val="007E3784"/>
    <w:rsid w:val="007F1CC4"/>
    <w:rsid w:val="007F349D"/>
    <w:rsid w:val="007F7726"/>
    <w:rsid w:val="007F77E4"/>
    <w:rsid w:val="008024DA"/>
    <w:rsid w:val="00812CEF"/>
    <w:rsid w:val="008265D7"/>
    <w:rsid w:val="00832F41"/>
    <w:rsid w:val="00835BDE"/>
    <w:rsid w:val="00835E5F"/>
    <w:rsid w:val="008458DC"/>
    <w:rsid w:val="00847546"/>
    <w:rsid w:val="00850174"/>
    <w:rsid w:val="00850788"/>
    <w:rsid w:val="00877F53"/>
    <w:rsid w:val="008A257A"/>
    <w:rsid w:val="008A34F0"/>
    <w:rsid w:val="008B4D14"/>
    <w:rsid w:val="008B6295"/>
    <w:rsid w:val="008B7336"/>
    <w:rsid w:val="008D6B89"/>
    <w:rsid w:val="009216E4"/>
    <w:rsid w:val="00921D3A"/>
    <w:rsid w:val="009444A6"/>
    <w:rsid w:val="00945868"/>
    <w:rsid w:val="00946E96"/>
    <w:rsid w:val="009522BD"/>
    <w:rsid w:val="00953EBB"/>
    <w:rsid w:val="0095561F"/>
    <w:rsid w:val="009634F5"/>
    <w:rsid w:val="00970F04"/>
    <w:rsid w:val="00970F94"/>
    <w:rsid w:val="00974750"/>
    <w:rsid w:val="00982B2C"/>
    <w:rsid w:val="009857EC"/>
    <w:rsid w:val="00996AFD"/>
    <w:rsid w:val="009A1BEC"/>
    <w:rsid w:val="009A574A"/>
    <w:rsid w:val="009B6EC0"/>
    <w:rsid w:val="009C7F69"/>
    <w:rsid w:val="009D48AC"/>
    <w:rsid w:val="009E27A3"/>
    <w:rsid w:val="009F6376"/>
    <w:rsid w:val="00A14CB8"/>
    <w:rsid w:val="00A40129"/>
    <w:rsid w:val="00A42D0E"/>
    <w:rsid w:val="00A45969"/>
    <w:rsid w:val="00A45D7C"/>
    <w:rsid w:val="00A636A1"/>
    <w:rsid w:val="00A73745"/>
    <w:rsid w:val="00A81ABF"/>
    <w:rsid w:val="00A90C84"/>
    <w:rsid w:val="00A930E9"/>
    <w:rsid w:val="00AA58A5"/>
    <w:rsid w:val="00AA6651"/>
    <w:rsid w:val="00AB2C8C"/>
    <w:rsid w:val="00AC142C"/>
    <w:rsid w:val="00AF2533"/>
    <w:rsid w:val="00AF75A3"/>
    <w:rsid w:val="00B11F32"/>
    <w:rsid w:val="00B17B8D"/>
    <w:rsid w:val="00B234C9"/>
    <w:rsid w:val="00B243A1"/>
    <w:rsid w:val="00B252A8"/>
    <w:rsid w:val="00B268C9"/>
    <w:rsid w:val="00B40C89"/>
    <w:rsid w:val="00B60026"/>
    <w:rsid w:val="00B61B96"/>
    <w:rsid w:val="00B64D29"/>
    <w:rsid w:val="00B72C71"/>
    <w:rsid w:val="00B75300"/>
    <w:rsid w:val="00B7598B"/>
    <w:rsid w:val="00B82B12"/>
    <w:rsid w:val="00B85BC9"/>
    <w:rsid w:val="00B92D88"/>
    <w:rsid w:val="00BA4178"/>
    <w:rsid w:val="00BB2522"/>
    <w:rsid w:val="00BB5573"/>
    <w:rsid w:val="00BC7583"/>
    <w:rsid w:val="00BC7CAC"/>
    <w:rsid w:val="00BD29E4"/>
    <w:rsid w:val="00BE3EB2"/>
    <w:rsid w:val="00BE5BD8"/>
    <w:rsid w:val="00BF1A16"/>
    <w:rsid w:val="00BF2770"/>
    <w:rsid w:val="00BF719D"/>
    <w:rsid w:val="00C01D74"/>
    <w:rsid w:val="00C05153"/>
    <w:rsid w:val="00C0587F"/>
    <w:rsid w:val="00C12BE4"/>
    <w:rsid w:val="00C16FA5"/>
    <w:rsid w:val="00C310EE"/>
    <w:rsid w:val="00C36859"/>
    <w:rsid w:val="00C449E0"/>
    <w:rsid w:val="00C52070"/>
    <w:rsid w:val="00C5239A"/>
    <w:rsid w:val="00C6325C"/>
    <w:rsid w:val="00C765BB"/>
    <w:rsid w:val="00C770D9"/>
    <w:rsid w:val="00CA506E"/>
    <w:rsid w:val="00CB7B68"/>
    <w:rsid w:val="00CC7711"/>
    <w:rsid w:val="00CD0891"/>
    <w:rsid w:val="00CE5211"/>
    <w:rsid w:val="00CF1F0C"/>
    <w:rsid w:val="00D05829"/>
    <w:rsid w:val="00D064D8"/>
    <w:rsid w:val="00D23462"/>
    <w:rsid w:val="00D25DB1"/>
    <w:rsid w:val="00D322DE"/>
    <w:rsid w:val="00D44BBA"/>
    <w:rsid w:val="00D51FC3"/>
    <w:rsid w:val="00D53E1C"/>
    <w:rsid w:val="00D73164"/>
    <w:rsid w:val="00D84E1C"/>
    <w:rsid w:val="00D86824"/>
    <w:rsid w:val="00D91C21"/>
    <w:rsid w:val="00D97760"/>
    <w:rsid w:val="00DA25A9"/>
    <w:rsid w:val="00DB20EF"/>
    <w:rsid w:val="00DC08AC"/>
    <w:rsid w:val="00DD10B1"/>
    <w:rsid w:val="00DD33D0"/>
    <w:rsid w:val="00DD54DA"/>
    <w:rsid w:val="00DD7842"/>
    <w:rsid w:val="00DE1110"/>
    <w:rsid w:val="00DE496D"/>
    <w:rsid w:val="00DF54BF"/>
    <w:rsid w:val="00E053BF"/>
    <w:rsid w:val="00E056DB"/>
    <w:rsid w:val="00E1116C"/>
    <w:rsid w:val="00E11E1D"/>
    <w:rsid w:val="00E23DE4"/>
    <w:rsid w:val="00E24038"/>
    <w:rsid w:val="00E341F7"/>
    <w:rsid w:val="00E34A68"/>
    <w:rsid w:val="00E44C05"/>
    <w:rsid w:val="00E621EB"/>
    <w:rsid w:val="00E6266F"/>
    <w:rsid w:val="00E733F4"/>
    <w:rsid w:val="00E80D9C"/>
    <w:rsid w:val="00E83787"/>
    <w:rsid w:val="00E8711E"/>
    <w:rsid w:val="00E9214F"/>
    <w:rsid w:val="00EA2289"/>
    <w:rsid w:val="00EB2038"/>
    <w:rsid w:val="00EB310D"/>
    <w:rsid w:val="00EB5A91"/>
    <w:rsid w:val="00EB7853"/>
    <w:rsid w:val="00EC2BFD"/>
    <w:rsid w:val="00ED2312"/>
    <w:rsid w:val="00EE3395"/>
    <w:rsid w:val="00EE699E"/>
    <w:rsid w:val="00EF110A"/>
    <w:rsid w:val="00EF2B1C"/>
    <w:rsid w:val="00EF6487"/>
    <w:rsid w:val="00F01938"/>
    <w:rsid w:val="00F06BD7"/>
    <w:rsid w:val="00F20EA0"/>
    <w:rsid w:val="00F23A5B"/>
    <w:rsid w:val="00F37864"/>
    <w:rsid w:val="00F43E02"/>
    <w:rsid w:val="00F45BE3"/>
    <w:rsid w:val="00F51CF0"/>
    <w:rsid w:val="00F522D0"/>
    <w:rsid w:val="00F61C62"/>
    <w:rsid w:val="00F65E2F"/>
    <w:rsid w:val="00F67180"/>
    <w:rsid w:val="00F704A5"/>
    <w:rsid w:val="00F71AC9"/>
    <w:rsid w:val="00F768AA"/>
    <w:rsid w:val="00F8698C"/>
    <w:rsid w:val="00F96EB5"/>
    <w:rsid w:val="00FA1A74"/>
    <w:rsid w:val="00FA56F8"/>
    <w:rsid w:val="00FB5151"/>
    <w:rsid w:val="00FC16BC"/>
    <w:rsid w:val="00FC7B27"/>
    <w:rsid w:val="00FE1D49"/>
    <w:rsid w:val="00FF3A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700E"/>
    <w:pPr>
      <w:suppressAutoHyphens/>
    </w:pPr>
    <w:rPr>
      <w:sz w:val="24"/>
      <w:szCs w:val="24"/>
      <w:lang w:eastAsia="ar-SA"/>
    </w:rPr>
  </w:style>
  <w:style w:type="paragraph" w:styleId="Heading2">
    <w:name w:val="heading 2"/>
    <w:basedOn w:val="Normal"/>
    <w:next w:val="Normal"/>
    <w:qFormat/>
    <w:rsid w:val="005C700E"/>
    <w:pPr>
      <w:keepNext/>
      <w:numPr>
        <w:ilvl w:val="1"/>
        <w:numId w:val="1"/>
      </w:numPr>
      <w:suppressAutoHyphens w:val="0"/>
      <w:spacing w:before="240"/>
      <w:outlineLvl w:val="1"/>
    </w:pPr>
    <w:rPr>
      <w:rFonts w:ascii="Arial" w:hAnsi="Arial" w:cs="Arial"/>
      <w:b/>
      <w:bCs/>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C700E"/>
    <w:rPr>
      <w:rFonts w:ascii="Symbol" w:hAnsi="Symbol" w:cs="Symbol"/>
    </w:rPr>
  </w:style>
  <w:style w:type="character" w:customStyle="1" w:styleId="WW8Num3z0">
    <w:name w:val="WW8Num3z0"/>
    <w:rsid w:val="005C700E"/>
    <w:rPr>
      <w:rFonts w:ascii="Symbol" w:hAnsi="Symbol" w:cs="Symbol"/>
    </w:rPr>
  </w:style>
  <w:style w:type="character" w:customStyle="1" w:styleId="Absatz-Standardschriftart">
    <w:name w:val="Absatz-Standardschriftart"/>
    <w:rsid w:val="005C700E"/>
  </w:style>
  <w:style w:type="character" w:customStyle="1" w:styleId="WW-Absatz-Standardschriftart">
    <w:name w:val="WW-Absatz-Standardschriftart"/>
    <w:rsid w:val="005C700E"/>
  </w:style>
  <w:style w:type="character" w:customStyle="1" w:styleId="WW8Num1z0">
    <w:name w:val="WW8Num1z0"/>
    <w:rsid w:val="005C700E"/>
    <w:rPr>
      <w:rFonts w:ascii="Symbol" w:hAnsi="Symbol" w:cs="Symbol"/>
    </w:rPr>
  </w:style>
  <w:style w:type="character" w:customStyle="1" w:styleId="WW8Num2z1">
    <w:name w:val="WW8Num2z1"/>
    <w:rsid w:val="005C700E"/>
    <w:rPr>
      <w:rFonts w:ascii="Courier New" w:hAnsi="Courier New" w:cs="Courier New"/>
    </w:rPr>
  </w:style>
  <w:style w:type="character" w:customStyle="1" w:styleId="WW8Num2z2">
    <w:name w:val="WW8Num2z2"/>
    <w:rsid w:val="005C700E"/>
    <w:rPr>
      <w:rFonts w:ascii="Wingdings" w:hAnsi="Wingdings" w:cs="Wingdings"/>
    </w:rPr>
  </w:style>
  <w:style w:type="character" w:customStyle="1" w:styleId="WW8Num3z1">
    <w:name w:val="WW8Num3z1"/>
    <w:rsid w:val="005C700E"/>
    <w:rPr>
      <w:rFonts w:ascii="Courier New" w:hAnsi="Courier New" w:cs="Courier New"/>
    </w:rPr>
  </w:style>
  <w:style w:type="character" w:customStyle="1" w:styleId="WW8Num3z2">
    <w:name w:val="WW8Num3z2"/>
    <w:rsid w:val="005C700E"/>
    <w:rPr>
      <w:rFonts w:ascii="Wingdings" w:hAnsi="Wingdings" w:cs="Wingdings"/>
    </w:rPr>
  </w:style>
  <w:style w:type="character" w:customStyle="1" w:styleId="WW8Num4z0">
    <w:name w:val="WW8Num4z0"/>
    <w:rsid w:val="005C700E"/>
    <w:rPr>
      <w:rFonts w:ascii="Wingdings" w:hAnsi="Wingdings" w:cs="Wingdings"/>
    </w:rPr>
  </w:style>
  <w:style w:type="character" w:customStyle="1" w:styleId="WW8Num4z1">
    <w:name w:val="WW8Num4z1"/>
    <w:rsid w:val="005C700E"/>
    <w:rPr>
      <w:rFonts w:ascii="Courier New" w:hAnsi="Courier New" w:cs="Courier New"/>
    </w:rPr>
  </w:style>
  <w:style w:type="character" w:customStyle="1" w:styleId="WW8Num4z3">
    <w:name w:val="WW8Num4z3"/>
    <w:rsid w:val="005C700E"/>
    <w:rPr>
      <w:rFonts w:ascii="Symbol" w:hAnsi="Symbol" w:cs="Symbol"/>
    </w:rPr>
  </w:style>
  <w:style w:type="character" w:customStyle="1" w:styleId="WW8Num5z0">
    <w:name w:val="WW8Num5z0"/>
    <w:rsid w:val="005C700E"/>
    <w:rPr>
      <w:rFonts w:ascii="Symbol" w:hAnsi="Symbol" w:cs="Symbol"/>
    </w:rPr>
  </w:style>
  <w:style w:type="character" w:customStyle="1" w:styleId="WW8Num5z1">
    <w:name w:val="WW8Num5z1"/>
    <w:rsid w:val="005C700E"/>
    <w:rPr>
      <w:rFonts w:ascii="Courier New" w:hAnsi="Courier New" w:cs="Courier New"/>
    </w:rPr>
  </w:style>
  <w:style w:type="character" w:customStyle="1" w:styleId="WW8Num5z2">
    <w:name w:val="WW8Num5z2"/>
    <w:rsid w:val="005C700E"/>
    <w:rPr>
      <w:rFonts w:ascii="Wingdings" w:hAnsi="Wingdings" w:cs="Wingdings"/>
    </w:rPr>
  </w:style>
  <w:style w:type="character" w:customStyle="1" w:styleId="WW8Num6z0">
    <w:name w:val="WW8Num6z0"/>
    <w:rsid w:val="005C700E"/>
    <w:rPr>
      <w:rFonts w:ascii="Symbol" w:hAnsi="Symbol" w:cs="Symbol"/>
      <w:color w:val="auto"/>
    </w:rPr>
  </w:style>
  <w:style w:type="character" w:customStyle="1" w:styleId="WW8Num6z1">
    <w:name w:val="WW8Num6z1"/>
    <w:rsid w:val="005C700E"/>
    <w:rPr>
      <w:rFonts w:ascii="Courier New" w:hAnsi="Courier New" w:cs="Courier New"/>
    </w:rPr>
  </w:style>
  <w:style w:type="character" w:customStyle="1" w:styleId="WW8Num6z2">
    <w:name w:val="WW8Num6z2"/>
    <w:rsid w:val="005C700E"/>
    <w:rPr>
      <w:rFonts w:ascii="Wingdings" w:hAnsi="Wingdings" w:cs="Wingdings"/>
    </w:rPr>
  </w:style>
  <w:style w:type="character" w:customStyle="1" w:styleId="WW8Num6z3">
    <w:name w:val="WW8Num6z3"/>
    <w:rsid w:val="005C700E"/>
    <w:rPr>
      <w:rFonts w:ascii="Symbol" w:hAnsi="Symbol" w:cs="Symbol"/>
    </w:rPr>
  </w:style>
  <w:style w:type="character" w:customStyle="1" w:styleId="WW8Num7z0">
    <w:name w:val="WW8Num7z0"/>
    <w:rsid w:val="005C700E"/>
    <w:rPr>
      <w:rFonts w:ascii="Symbol" w:hAnsi="Symbol" w:cs="Symbol"/>
      <w:color w:val="auto"/>
    </w:rPr>
  </w:style>
  <w:style w:type="character" w:customStyle="1" w:styleId="WW8Num7z1">
    <w:name w:val="WW8Num7z1"/>
    <w:rsid w:val="005C700E"/>
    <w:rPr>
      <w:rFonts w:ascii="Courier New" w:hAnsi="Courier New" w:cs="Courier New"/>
    </w:rPr>
  </w:style>
  <w:style w:type="character" w:customStyle="1" w:styleId="WW8Num7z2">
    <w:name w:val="WW8Num7z2"/>
    <w:rsid w:val="005C700E"/>
    <w:rPr>
      <w:rFonts w:ascii="Wingdings" w:hAnsi="Wingdings" w:cs="Wingdings"/>
    </w:rPr>
  </w:style>
  <w:style w:type="character" w:customStyle="1" w:styleId="WW8Num7z3">
    <w:name w:val="WW8Num7z3"/>
    <w:rsid w:val="005C700E"/>
    <w:rPr>
      <w:rFonts w:ascii="Symbol" w:hAnsi="Symbol" w:cs="Symbol"/>
    </w:rPr>
  </w:style>
  <w:style w:type="character" w:customStyle="1" w:styleId="WW8Num8z0">
    <w:name w:val="WW8Num8z0"/>
    <w:rsid w:val="005C700E"/>
    <w:rPr>
      <w:rFonts w:ascii="Symbol" w:eastAsia="Times New Roman" w:hAnsi="Symbol" w:cs="Times New Roman"/>
    </w:rPr>
  </w:style>
  <w:style w:type="character" w:customStyle="1" w:styleId="WW8Num8z1">
    <w:name w:val="WW8Num8z1"/>
    <w:rsid w:val="005C700E"/>
    <w:rPr>
      <w:rFonts w:ascii="Courier New" w:hAnsi="Courier New" w:cs="Courier New"/>
    </w:rPr>
  </w:style>
  <w:style w:type="character" w:customStyle="1" w:styleId="WW8Num8z2">
    <w:name w:val="WW8Num8z2"/>
    <w:rsid w:val="005C700E"/>
    <w:rPr>
      <w:rFonts w:ascii="Wingdings" w:hAnsi="Wingdings" w:cs="Wingdings"/>
    </w:rPr>
  </w:style>
  <w:style w:type="character" w:customStyle="1" w:styleId="WW8Num8z3">
    <w:name w:val="WW8Num8z3"/>
    <w:rsid w:val="005C700E"/>
    <w:rPr>
      <w:rFonts w:ascii="Symbol" w:hAnsi="Symbol" w:cs="Symbol"/>
    </w:rPr>
  </w:style>
  <w:style w:type="character" w:customStyle="1" w:styleId="WW8Num9z0">
    <w:name w:val="WW8Num9z0"/>
    <w:rsid w:val="005C700E"/>
    <w:rPr>
      <w:rFonts w:ascii="Symbol" w:hAnsi="Symbol" w:cs="Symbol"/>
    </w:rPr>
  </w:style>
  <w:style w:type="character" w:customStyle="1" w:styleId="WW8Num9z1">
    <w:name w:val="WW8Num9z1"/>
    <w:rsid w:val="005C700E"/>
    <w:rPr>
      <w:rFonts w:ascii="Courier New" w:hAnsi="Courier New" w:cs="Courier New"/>
    </w:rPr>
  </w:style>
  <w:style w:type="character" w:customStyle="1" w:styleId="WW8Num9z2">
    <w:name w:val="WW8Num9z2"/>
    <w:rsid w:val="005C700E"/>
    <w:rPr>
      <w:rFonts w:ascii="Wingdings" w:hAnsi="Wingdings" w:cs="Wingdings"/>
    </w:rPr>
  </w:style>
  <w:style w:type="character" w:customStyle="1" w:styleId="WW8Num10z0">
    <w:name w:val="WW8Num10z0"/>
    <w:rsid w:val="005C700E"/>
    <w:rPr>
      <w:rFonts w:ascii="Symbol" w:hAnsi="Symbol" w:cs="Symbol"/>
    </w:rPr>
  </w:style>
  <w:style w:type="character" w:customStyle="1" w:styleId="WW8Num10z1">
    <w:name w:val="WW8Num10z1"/>
    <w:rsid w:val="005C700E"/>
    <w:rPr>
      <w:rFonts w:ascii="Courier New" w:hAnsi="Courier New" w:cs="Courier New"/>
    </w:rPr>
  </w:style>
  <w:style w:type="character" w:customStyle="1" w:styleId="WW8Num10z2">
    <w:name w:val="WW8Num10z2"/>
    <w:rsid w:val="005C700E"/>
    <w:rPr>
      <w:rFonts w:ascii="Wingdings" w:hAnsi="Wingdings" w:cs="Wingdings"/>
    </w:rPr>
  </w:style>
  <w:style w:type="character" w:customStyle="1" w:styleId="WW8Num11z0">
    <w:name w:val="WW8Num11z0"/>
    <w:rsid w:val="005C700E"/>
    <w:rPr>
      <w:rFonts w:ascii="Wingdings" w:hAnsi="Wingdings" w:cs="Wingdings"/>
    </w:rPr>
  </w:style>
  <w:style w:type="character" w:customStyle="1" w:styleId="WW8Num11z1">
    <w:name w:val="WW8Num11z1"/>
    <w:rsid w:val="005C700E"/>
    <w:rPr>
      <w:rFonts w:ascii="Courier New" w:hAnsi="Courier New" w:cs="Courier New"/>
    </w:rPr>
  </w:style>
  <w:style w:type="character" w:customStyle="1" w:styleId="WW8Num11z3">
    <w:name w:val="WW8Num11z3"/>
    <w:rsid w:val="005C700E"/>
    <w:rPr>
      <w:rFonts w:ascii="Symbol" w:hAnsi="Symbol" w:cs="Symbol"/>
    </w:rPr>
  </w:style>
  <w:style w:type="character" w:styleId="Hyperlink">
    <w:name w:val="Hyperlink"/>
    <w:rsid w:val="005C700E"/>
    <w:rPr>
      <w:color w:val="0000FF"/>
      <w:u w:val="single"/>
    </w:rPr>
  </w:style>
  <w:style w:type="character" w:customStyle="1" w:styleId="BalloonTextChar">
    <w:name w:val="Balloon Text Char"/>
    <w:rsid w:val="005C700E"/>
    <w:rPr>
      <w:rFonts w:ascii="Tahoma" w:eastAsia="Times New Roman" w:hAnsi="Tahoma" w:cs="Tahoma"/>
      <w:sz w:val="16"/>
      <w:szCs w:val="16"/>
    </w:rPr>
  </w:style>
  <w:style w:type="character" w:customStyle="1" w:styleId="Heading2Char">
    <w:name w:val="Heading 2 Char"/>
    <w:rsid w:val="005C700E"/>
    <w:rPr>
      <w:rFonts w:ascii="Arial" w:eastAsia="Times New Roman" w:hAnsi="Arial" w:cs="Arial"/>
      <w:b/>
      <w:bCs/>
      <w:sz w:val="22"/>
      <w:szCs w:val="24"/>
    </w:rPr>
  </w:style>
  <w:style w:type="character" w:customStyle="1" w:styleId="blackres">
    <w:name w:val="blackres"/>
    <w:basedOn w:val="DefaultParagraphFont"/>
    <w:rsid w:val="005C700E"/>
  </w:style>
  <w:style w:type="character" w:customStyle="1" w:styleId="art-postheader">
    <w:name w:val="art-postheader"/>
    <w:basedOn w:val="DefaultParagraphFont"/>
    <w:rsid w:val="005C700E"/>
  </w:style>
  <w:style w:type="paragraph" w:customStyle="1" w:styleId="Heading">
    <w:name w:val="Heading"/>
    <w:basedOn w:val="Normal"/>
    <w:next w:val="BodyText"/>
    <w:rsid w:val="005C700E"/>
    <w:pPr>
      <w:keepNext/>
      <w:spacing w:before="240" w:after="120"/>
    </w:pPr>
    <w:rPr>
      <w:rFonts w:ascii="Liberation Sans" w:eastAsia="WenQuanYi Micro Hei" w:hAnsi="Liberation Sans" w:cs="Lohit Hindi"/>
      <w:sz w:val="28"/>
      <w:szCs w:val="28"/>
    </w:rPr>
  </w:style>
  <w:style w:type="paragraph" w:styleId="BodyText">
    <w:name w:val="Body Text"/>
    <w:basedOn w:val="Normal"/>
    <w:rsid w:val="005C700E"/>
    <w:pPr>
      <w:spacing w:after="120"/>
    </w:pPr>
  </w:style>
  <w:style w:type="paragraph" w:styleId="List">
    <w:name w:val="List"/>
    <w:basedOn w:val="BodyText"/>
    <w:rsid w:val="005C700E"/>
    <w:rPr>
      <w:rFonts w:cs="Lohit Hindi"/>
    </w:rPr>
  </w:style>
  <w:style w:type="paragraph" w:styleId="Caption">
    <w:name w:val="caption"/>
    <w:basedOn w:val="Normal"/>
    <w:qFormat/>
    <w:rsid w:val="005C700E"/>
    <w:pPr>
      <w:suppressLineNumbers/>
      <w:spacing w:before="120" w:after="120"/>
    </w:pPr>
    <w:rPr>
      <w:rFonts w:cs="Lohit Hindi"/>
      <w:i/>
      <w:iCs/>
    </w:rPr>
  </w:style>
  <w:style w:type="paragraph" w:customStyle="1" w:styleId="Index">
    <w:name w:val="Index"/>
    <w:basedOn w:val="Normal"/>
    <w:rsid w:val="005C700E"/>
    <w:pPr>
      <w:suppressLineNumbers/>
    </w:pPr>
    <w:rPr>
      <w:rFonts w:cs="Lohit Hindi"/>
    </w:rPr>
  </w:style>
  <w:style w:type="paragraph" w:styleId="BalloonText">
    <w:name w:val="Balloon Text"/>
    <w:basedOn w:val="Normal"/>
    <w:rsid w:val="005C700E"/>
    <w:rPr>
      <w:rFonts w:ascii="Tahoma" w:hAnsi="Tahoma" w:cs="Tahoma"/>
      <w:sz w:val="16"/>
      <w:szCs w:val="16"/>
    </w:rPr>
  </w:style>
  <w:style w:type="paragraph" w:customStyle="1" w:styleId="Framecontents">
    <w:name w:val="Frame contents"/>
    <w:basedOn w:val="BodyText"/>
    <w:rsid w:val="005C700E"/>
  </w:style>
  <w:style w:type="paragraph" w:customStyle="1" w:styleId="TableContents">
    <w:name w:val="Table Contents"/>
    <w:basedOn w:val="Normal"/>
    <w:rsid w:val="005C700E"/>
    <w:pPr>
      <w:suppressLineNumbers/>
    </w:pPr>
  </w:style>
  <w:style w:type="paragraph" w:customStyle="1" w:styleId="TableHeading">
    <w:name w:val="Table Heading"/>
    <w:basedOn w:val="TableContents"/>
    <w:rsid w:val="005C700E"/>
    <w:pPr>
      <w:jc w:val="center"/>
    </w:pPr>
    <w:rPr>
      <w:b/>
      <w:bCs/>
    </w:rPr>
  </w:style>
  <w:style w:type="character" w:customStyle="1" w:styleId="go">
    <w:name w:val="go"/>
    <w:basedOn w:val="DefaultParagraphFont"/>
    <w:rsid w:val="00697F30"/>
  </w:style>
  <w:style w:type="paragraph" w:customStyle="1" w:styleId="Char">
    <w:name w:val="Char"/>
    <w:basedOn w:val="Normal"/>
    <w:rsid w:val="000A1924"/>
    <w:pPr>
      <w:suppressAutoHyphens w:val="0"/>
      <w:spacing w:after="160" w:line="240" w:lineRule="exact"/>
    </w:pPr>
    <w:rPr>
      <w:rFonts w:ascii="Verdana" w:hAnsi="Verdana"/>
      <w:sz w:val="20"/>
      <w:szCs w:val="20"/>
      <w:lang w:eastAsia="en-US"/>
    </w:rPr>
  </w:style>
  <w:style w:type="character" w:customStyle="1" w:styleId="apple-converted-space">
    <w:name w:val="apple-converted-space"/>
    <w:basedOn w:val="DefaultParagraphFont"/>
    <w:rsid w:val="007F7726"/>
  </w:style>
  <w:style w:type="paragraph" w:styleId="NoSpacing">
    <w:name w:val="No Spacing"/>
    <w:link w:val="NoSpacingChar"/>
    <w:uiPriority w:val="99"/>
    <w:qFormat/>
    <w:rsid w:val="001B7002"/>
    <w:rPr>
      <w:rFonts w:asciiTheme="minorHAnsi" w:eastAsiaTheme="minorEastAsia" w:hAnsiTheme="minorHAnsi" w:cstheme="minorBidi"/>
      <w:sz w:val="22"/>
      <w:szCs w:val="22"/>
    </w:rPr>
  </w:style>
  <w:style w:type="character" w:styleId="BookTitle">
    <w:name w:val="Book Title"/>
    <w:basedOn w:val="DefaultParagraphFont"/>
    <w:uiPriority w:val="33"/>
    <w:qFormat/>
    <w:rsid w:val="001B7002"/>
    <w:rPr>
      <w:b/>
      <w:bCs/>
      <w:smallCaps/>
      <w:spacing w:val="5"/>
    </w:rPr>
  </w:style>
  <w:style w:type="paragraph" w:styleId="ListParagraph">
    <w:name w:val="List Paragraph"/>
    <w:basedOn w:val="Normal"/>
    <w:link w:val="ListParagraphChar"/>
    <w:uiPriority w:val="34"/>
    <w:qFormat/>
    <w:rsid w:val="00E11E1D"/>
    <w:pPr>
      <w:ind w:left="720"/>
      <w:contextualSpacing/>
    </w:pPr>
  </w:style>
  <w:style w:type="paragraph" w:styleId="BodyText2">
    <w:name w:val="Body Text 2"/>
    <w:basedOn w:val="Normal"/>
    <w:link w:val="BodyText2Char"/>
    <w:uiPriority w:val="99"/>
    <w:unhideWhenUsed/>
    <w:rsid w:val="00DF54BF"/>
    <w:pPr>
      <w:spacing w:after="120" w:line="480" w:lineRule="auto"/>
    </w:pPr>
  </w:style>
  <w:style w:type="character" w:customStyle="1" w:styleId="BodyText2Char">
    <w:name w:val="Body Text 2 Char"/>
    <w:basedOn w:val="DefaultParagraphFont"/>
    <w:link w:val="BodyText2"/>
    <w:uiPriority w:val="99"/>
    <w:rsid w:val="00DF54BF"/>
    <w:rPr>
      <w:sz w:val="24"/>
      <w:szCs w:val="24"/>
      <w:lang w:eastAsia="ar-SA"/>
    </w:rPr>
  </w:style>
  <w:style w:type="table" w:styleId="TableGrid">
    <w:name w:val="Table Grid"/>
    <w:basedOn w:val="TableNormal"/>
    <w:uiPriority w:val="59"/>
    <w:rsid w:val="0058487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link w:val="NormalWebChar"/>
    <w:uiPriority w:val="99"/>
    <w:unhideWhenUsed/>
    <w:rsid w:val="00040F55"/>
    <w:pPr>
      <w:suppressAutoHyphens w:val="0"/>
      <w:spacing w:before="100" w:beforeAutospacing="1" w:after="100" w:afterAutospacing="1"/>
    </w:pPr>
    <w:rPr>
      <w:lang w:eastAsia="en-US"/>
    </w:rPr>
  </w:style>
  <w:style w:type="character" w:customStyle="1" w:styleId="apple-style-span">
    <w:name w:val="apple-style-span"/>
    <w:rsid w:val="00040F55"/>
  </w:style>
  <w:style w:type="paragraph" w:customStyle="1" w:styleId="Standard">
    <w:name w:val="Standard"/>
    <w:rsid w:val="00040F55"/>
    <w:pPr>
      <w:widowControl w:val="0"/>
      <w:suppressAutoHyphens/>
      <w:textAlignment w:val="baseline"/>
    </w:pPr>
    <w:rPr>
      <w:rFonts w:eastAsia="SimSun"/>
      <w:kern w:val="1"/>
      <w:sz w:val="24"/>
      <w:szCs w:val="24"/>
      <w:lang w:eastAsia="hi-IN" w:bidi="hi-IN"/>
    </w:rPr>
  </w:style>
  <w:style w:type="paragraph" w:customStyle="1" w:styleId="normalchar">
    <w:name w:val="normal_char"/>
    <w:basedOn w:val="Normal"/>
    <w:rsid w:val="00244371"/>
    <w:pPr>
      <w:numPr>
        <w:numId w:val="10"/>
      </w:numPr>
      <w:suppressAutoHyphens w:val="0"/>
      <w:jc w:val="both"/>
    </w:pPr>
    <w:rPr>
      <w:lang w:eastAsia="en-US"/>
    </w:rPr>
  </w:style>
  <w:style w:type="character" w:customStyle="1" w:styleId="ListParagraphChar">
    <w:name w:val="List Paragraph Char"/>
    <w:link w:val="ListParagraph"/>
    <w:locked/>
    <w:rsid w:val="003842B2"/>
    <w:rPr>
      <w:sz w:val="24"/>
      <w:szCs w:val="24"/>
      <w:lang w:eastAsia="ar-SA"/>
    </w:rPr>
  </w:style>
  <w:style w:type="paragraph" w:styleId="Footer">
    <w:name w:val="footer"/>
    <w:basedOn w:val="Normal"/>
    <w:link w:val="FooterChar"/>
    <w:unhideWhenUsed/>
    <w:rsid w:val="00B72C71"/>
    <w:pPr>
      <w:tabs>
        <w:tab w:val="center" w:pos="4680"/>
        <w:tab w:val="right" w:pos="9360"/>
      </w:tabs>
      <w:suppressAutoHyphens w:val="0"/>
    </w:pPr>
    <w:rPr>
      <w:rFonts w:asciiTheme="minorHAnsi" w:eastAsiaTheme="minorEastAsia" w:hAnsiTheme="minorHAnsi" w:cstheme="minorBidi"/>
      <w:sz w:val="22"/>
      <w:szCs w:val="22"/>
      <w:lang w:eastAsia="en-US"/>
    </w:rPr>
  </w:style>
  <w:style w:type="character" w:customStyle="1" w:styleId="FooterChar">
    <w:name w:val="Footer Char"/>
    <w:basedOn w:val="DefaultParagraphFont"/>
    <w:link w:val="Footer"/>
    <w:rsid w:val="00B72C71"/>
    <w:rPr>
      <w:rFonts w:asciiTheme="minorHAnsi" w:eastAsiaTheme="minorEastAsia" w:hAnsiTheme="minorHAnsi" w:cstheme="minorBidi"/>
      <w:sz w:val="22"/>
      <w:szCs w:val="22"/>
    </w:rPr>
  </w:style>
  <w:style w:type="character" w:customStyle="1" w:styleId="NormalWebChar">
    <w:name w:val="Normal (Web) Char"/>
    <w:link w:val="NormalWeb"/>
    <w:uiPriority w:val="99"/>
    <w:rsid w:val="003158C1"/>
    <w:rPr>
      <w:sz w:val="24"/>
      <w:szCs w:val="24"/>
    </w:rPr>
  </w:style>
  <w:style w:type="character" w:customStyle="1" w:styleId="NoSpacingChar">
    <w:name w:val="No Spacing Char"/>
    <w:link w:val="NoSpacing"/>
    <w:uiPriority w:val="99"/>
    <w:locked/>
    <w:rsid w:val="003158C1"/>
    <w:rPr>
      <w:rFonts w:asciiTheme="minorHAnsi" w:eastAsiaTheme="minorEastAsia" w:hAnsiTheme="minorHAnsi" w:cstheme="minorBidi"/>
      <w:sz w:val="22"/>
      <w:szCs w:val="22"/>
    </w:rPr>
  </w:style>
  <w:style w:type="paragraph" w:customStyle="1" w:styleId="ColorfulList-Accent11">
    <w:name w:val="Colorful List - Accent 11"/>
    <w:basedOn w:val="Normal"/>
    <w:rsid w:val="00445C54"/>
    <w:pPr>
      <w:suppressAutoHyphens w:val="0"/>
      <w:ind w:left="720"/>
    </w:pPr>
    <w:rPr>
      <w:kern w:val="1"/>
    </w:rPr>
  </w:style>
  <w:style w:type="paragraph" w:styleId="NormalIndent">
    <w:name w:val="Normal Indent"/>
    <w:basedOn w:val="Normal"/>
    <w:rsid w:val="00573CA3"/>
    <w:pPr>
      <w:suppressAutoHyphens w:val="0"/>
      <w:ind w:left="720"/>
    </w:pPr>
    <w:rPr>
      <w:sz w:val="20"/>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sz w:val="24"/>
      <w:szCs w:val="24"/>
      <w:lang w:eastAsia="ar-SA"/>
    </w:rPr>
  </w:style>
  <w:style w:type="paragraph" w:styleId="Heading2">
    <w:name w:val="heading 2"/>
    <w:basedOn w:val="Normal"/>
    <w:next w:val="Normal"/>
    <w:qFormat/>
    <w:pPr>
      <w:keepNext/>
      <w:numPr>
        <w:ilvl w:val="1"/>
        <w:numId w:val="1"/>
      </w:numPr>
      <w:suppressAutoHyphens w:val="0"/>
      <w:spacing w:before="240"/>
      <w:outlineLvl w:val="1"/>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1z0">
    <w:name w:val="WW8Num1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Wingdings" w:hAnsi="Wingdings" w:cs="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0">
    <w:name w:val="WW8Num6z0"/>
    <w:rPr>
      <w:rFonts w:ascii="Symbol" w:hAnsi="Symbol" w:cs="Symbol"/>
      <w:color w:val="auto"/>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color w:val="auto"/>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eastAsia="Times New Roman" w:hAnsi="Symbol"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styleId="Hyperlink">
    <w:name w:val="Hyperlink"/>
    <w:rPr>
      <w:color w:val="0000FF"/>
      <w:u w:val="single"/>
    </w:rPr>
  </w:style>
  <w:style w:type="character" w:customStyle="1" w:styleId="BalloonTextChar">
    <w:name w:val="Balloon Text Char"/>
    <w:rPr>
      <w:rFonts w:ascii="Tahoma" w:eastAsia="Times New Roman" w:hAnsi="Tahoma" w:cs="Tahoma"/>
      <w:sz w:val="16"/>
      <w:szCs w:val="16"/>
    </w:rPr>
  </w:style>
  <w:style w:type="character" w:customStyle="1" w:styleId="Heading2Char">
    <w:name w:val="Heading 2 Char"/>
    <w:rPr>
      <w:rFonts w:ascii="Arial" w:eastAsia="Times New Roman" w:hAnsi="Arial" w:cs="Arial"/>
      <w:b/>
      <w:bCs/>
      <w:sz w:val="22"/>
      <w:szCs w:val="24"/>
    </w:rPr>
  </w:style>
  <w:style w:type="character" w:customStyle="1" w:styleId="blackres">
    <w:name w:val="blackres"/>
    <w:basedOn w:val="DefaultParagraphFont"/>
  </w:style>
  <w:style w:type="character" w:customStyle="1" w:styleId="art-postheader">
    <w:name w:val="art-postheader"/>
    <w:basedOn w:val="DefaultParagraphFont"/>
  </w:style>
  <w:style w:type="paragraph" w:customStyle="1" w:styleId="Heading">
    <w:name w:val="Heading"/>
    <w:basedOn w:val="Normal"/>
    <w:next w:val="BodyText"/>
    <w:pPr>
      <w:keepNext/>
      <w:spacing w:before="240" w:after="120"/>
    </w:pPr>
    <w:rPr>
      <w:rFonts w:ascii="Liberation Sans" w:eastAsia="WenQuanYi Micro Hei"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go">
    <w:name w:val="go"/>
    <w:basedOn w:val="DefaultParagraphFont"/>
    <w:rsid w:val="00697F30"/>
  </w:style>
  <w:style w:type="paragraph" w:customStyle="1" w:styleId="Char">
    <w:name w:val="Char"/>
    <w:basedOn w:val="Normal"/>
    <w:rsid w:val="000A1924"/>
    <w:pPr>
      <w:suppressAutoHyphens w:val="0"/>
      <w:spacing w:after="160" w:line="240" w:lineRule="exact"/>
    </w:pPr>
    <w:rPr>
      <w:rFonts w:ascii="Verdana" w:hAnsi="Verdana"/>
      <w:sz w:val="20"/>
      <w:szCs w:val="20"/>
      <w:lang w:eastAsia="en-US"/>
    </w:rPr>
  </w:style>
</w:styles>
</file>

<file path=word/webSettings.xml><?xml version="1.0" encoding="utf-8"?>
<w:webSettings xmlns:r="http://schemas.openxmlformats.org/officeDocument/2006/relationships" xmlns:w="http://schemas.openxmlformats.org/wordprocessingml/2006/main">
  <w:divs>
    <w:div w:id="313218256">
      <w:bodyDiv w:val="1"/>
      <w:marLeft w:val="0"/>
      <w:marRight w:val="0"/>
      <w:marTop w:val="0"/>
      <w:marBottom w:val="0"/>
      <w:divBdr>
        <w:top w:val="none" w:sz="0" w:space="0" w:color="auto"/>
        <w:left w:val="none" w:sz="0" w:space="0" w:color="auto"/>
        <w:bottom w:val="none" w:sz="0" w:space="0" w:color="auto"/>
        <w:right w:val="none" w:sz="0" w:space="0" w:color="auto"/>
      </w:divBdr>
    </w:div>
    <w:div w:id="366638504">
      <w:bodyDiv w:val="1"/>
      <w:marLeft w:val="0"/>
      <w:marRight w:val="0"/>
      <w:marTop w:val="0"/>
      <w:marBottom w:val="0"/>
      <w:divBdr>
        <w:top w:val="none" w:sz="0" w:space="0" w:color="auto"/>
        <w:left w:val="none" w:sz="0" w:space="0" w:color="auto"/>
        <w:bottom w:val="none" w:sz="0" w:space="0" w:color="auto"/>
        <w:right w:val="none" w:sz="0" w:space="0" w:color="auto"/>
      </w:divBdr>
    </w:div>
    <w:div w:id="547685112">
      <w:bodyDiv w:val="1"/>
      <w:marLeft w:val="0"/>
      <w:marRight w:val="0"/>
      <w:marTop w:val="0"/>
      <w:marBottom w:val="0"/>
      <w:divBdr>
        <w:top w:val="none" w:sz="0" w:space="0" w:color="auto"/>
        <w:left w:val="none" w:sz="0" w:space="0" w:color="auto"/>
        <w:bottom w:val="none" w:sz="0" w:space="0" w:color="auto"/>
        <w:right w:val="none" w:sz="0" w:space="0" w:color="auto"/>
      </w:divBdr>
    </w:div>
    <w:div w:id="657029852">
      <w:bodyDiv w:val="1"/>
      <w:marLeft w:val="0"/>
      <w:marRight w:val="0"/>
      <w:marTop w:val="0"/>
      <w:marBottom w:val="0"/>
      <w:divBdr>
        <w:top w:val="none" w:sz="0" w:space="0" w:color="auto"/>
        <w:left w:val="none" w:sz="0" w:space="0" w:color="auto"/>
        <w:bottom w:val="none" w:sz="0" w:space="0" w:color="auto"/>
        <w:right w:val="none" w:sz="0" w:space="0" w:color="auto"/>
      </w:divBdr>
    </w:div>
    <w:div w:id="189558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umarqa239@gmail.com"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2246</Words>
  <Characters>12806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Diageo</Company>
  <LinksUpToDate>false</LinksUpToDate>
  <CharactersWithSpaces>15022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cp:lastPrinted>2011-08-16T13:55:00Z</cp:lastPrinted>
  <dcterms:created xsi:type="dcterms:W3CDTF">2015-09-23T05:48:00Z</dcterms:created>
  <dcterms:modified xsi:type="dcterms:W3CDTF">2015-09-23T05:48:00Z</dcterms:modified>
</cp:coreProperties>
</file>