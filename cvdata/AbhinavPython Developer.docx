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BBD" w:rsidRPr="00273BBD" w:rsidRDefault="00273BBD" w:rsidP="00273BBD">
      <w:pPr>
        <w:pStyle w:val="NoSpacing"/>
        <w:rPr>
          <w:rFonts w:ascii="Cambria" w:eastAsiaTheme="minorHAnsi" w:hAnsi="Cambria" w:cstheme="minorBidi"/>
          <w:kern w:val="0"/>
          <w:lang w:val="en-IN"/>
        </w:rPr>
      </w:pPr>
      <w:r w:rsidRPr="00273BBD">
        <w:rPr>
          <w:rFonts w:ascii="Cambria" w:eastAsiaTheme="minorHAnsi" w:hAnsi="Cambria" w:cstheme="minorBidi"/>
          <w:b/>
          <w:kern w:val="0"/>
          <w:lang w:val="en-IN"/>
        </w:rPr>
        <w:t>Abhinav</w:t>
      </w:r>
      <w:r w:rsidRPr="00273BBD">
        <w:rPr>
          <w:rFonts w:ascii="Cambria" w:eastAsiaTheme="minorHAnsi" w:hAnsi="Cambria" w:cstheme="minorBidi"/>
          <w:kern w:val="0"/>
          <w:lang w:val="en-IN"/>
        </w:rPr>
        <w:t xml:space="preserve"> </w:t>
      </w:r>
      <w:r w:rsidRPr="00273BBD">
        <w:rPr>
          <w:rFonts w:ascii="Cambria" w:eastAsiaTheme="minorHAnsi" w:hAnsi="Cambria" w:cstheme="minorBidi"/>
          <w:kern w:val="0"/>
          <w:lang w:val="en-IN"/>
        </w:rPr>
        <w:br/>
        <w:t>(2</w:t>
      </w:r>
      <w:r w:rsidR="00456820">
        <w:rPr>
          <w:rFonts w:ascii="Cambria" w:eastAsiaTheme="minorHAnsi" w:hAnsi="Cambria" w:cstheme="minorBidi"/>
          <w:kern w:val="0"/>
          <w:lang w:val="en-IN"/>
        </w:rPr>
        <w:t>19</w:t>
      </w:r>
      <w:r w:rsidRPr="00273BBD">
        <w:rPr>
          <w:rFonts w:ascii="Cambria" w:eastAsiaTheme="minorHAnsi" w:hAnsi="Cambria" w:cstheme="minorBidi"/>
          <w:kern w:val="0"/>
          <w:lang w:val="en-IN"/>
        </w:rPr>
        <w:t xml:space="preserve">) </w:t>
      </w:r>
      <w:r w:rsidR="00456820">
        <w:rPr>
          <w:rFonts w:ascii="Cambria" w:eastAsiaTheme="minorHAnsi" w:hAnsi="Cambria" w:cstheme="minorBidi"/>
          <w:kern w:val="0"/>
          <w:lang w:val="en-IN"/>
        </w:rPr>
        <w:t>916</w:t>
      </w:r>
      <w:r w:rsidRPr="00273BBD">
        <w:rPr>
          <w:rFonts w:ascii="Cambria" w:eastAsiaTheme="minorHAnsi" w:hAnsi="Cambria" w:cstheme="minorBidi"/>
          <w:kern w:val="0"/>
          <w:lang w:val="en-IN"/>
        </w:rPr>
        <w:t>-</w:t>
      </w:r>
      <w:r w:rsidR="00456820">
        <w:rPr>
          <w:rFonts w:ascii="Cambria" w:eastAsiaTheme="minorHAnsi" w:hAnsi="Cambria" w:cstheme="minorBidi"/>
          <w:kern w:val="0"/>
          <w:lang w:val="en-IN"/>
        </w:rPr>
        <w:t>8044</w:t>
      </w:r>
    </w:p>
    <w:p w:rsidR="00273BBD" w:rsidRPr="00273BBD" w:rsidRDefault="007A484E" w:rsidP="00273BBD">
      <w:pPr>
        <w:pStyle w:val="NoSpacing"/>
        <w:rPr>
          <w:rFonts w:ascii="Cambria" w:eastAsiaTheme="minorHAnsi" w:hAnsi="Cambria" w:cstheme="minorBidi"/>
          <w:kern w:val="0"/>
          <w:lang w:val="en-IN"/>
        </w:rPr>
      </w:pPr>
      <w:hyperlink r:id="rId5" w:history="1">
        <w:r w:rsidR="00456820" w:rsidRPr="00E77BB2">
          <w:rPr>
            <w:rStyle w:val="Hyperlink"/>
            <w:rFonts w:ascii="Cambria" w:eastAsiaTheme="minorHAnsi" w:hAnsi="Cambria" w:cstheme="minorBidi"/>
            <w:kern w:val="0"/>
            <w:lang w:val="en-IN"/>
          </w:rPr>
          <w:t>akunta9675@gmail.com</w:t>
        </w:r>
      </w:hyperlink>
    </w:p>
    <w:p w:rsidR="00DC2BB3" w:rsidRPr="00D5742F" w:rsidRDefault="00EA2C0C" w:rsidP="00273BBD">
      <w:pPr>
        <w:widowControl w:val="0"/>
        <w:autoSpaceDE w:val="0"/>
        <w:autoSpaceDN w:val="0"/>
        <w:adjustRightInd w:val="0"/>
        <w:spacing w:after="0" w:line="276" w:lineRule="auto"/>
        <w:rPr>
          <w:rFonts w:ascii="Cambria" w:hAnsi="Cambria"/>
        </w:rPr>
      </w:pPr>
      <w:r w:rsidRPr="00D5742F">
        <w:rPr>
          <w:rFonts w:ascii="Cambria" w:hAnsi="Cambria"/>
        </w:rPr>
        <w:t xml:space="preserve">Sr. </w:t>
      </w:r>
      <w:r w:rsidR="00AA78F1" w:rsidRPr="00D5742F">
        <w:rPr>
          <w:rFonts w:ascii="Cambria" w:hAnsi="Cambria"/>
        </w:rPr>
        <w:t>Python Developer</w:t>
      </w:r>
    </w:p>
    <w:p w:rsidR="00273BBD" w:rsidRDefault="007A484E" w:rsidP="00273BBD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  <w:noProof/>
        </w:rPr>
        <w:pict>
          <v:rect id="_x0000_i1025" alt="" style="width:516.8pt;height:.05pt;mso-width-percent:0;mso-height-percent:0;mso-width-percent:0;mso-height-percent:0" o:hrpct="990" o:hralign="center" o:hrstd="t" o:hr="t" fillcolor="#a0a0a0" stroked="f"/>
        </w:pict>
      </w:r>
    </w:p>
    <w:p w:rsidR="00DC2BB3" w:rsidRPr="00C95D98" w:rsidRDefault="00DC2BB3" w:rsidP="00C95D98">
      <w:pPr>
        <w:tabs>
          <w:tab w:val="left" w:pos="720"/>
        </w:tabs>
        <w:spacing w:after="0" w:line="276" w:lineRule="auto"/>
        <w:ind w:right="89"/>
        <w:rPr>
          <w:rFonts w:ascii="Cambria" w:eastAsia="Arial" w:hAnsi="Cambria"/>
          <w:b/>
          <w:u w:val="single"/>
        </w:rPr>
      </w:pPr>
      <w:r w:rsidRPr="00C95D98">
        <w:rPr>
          <w:rFonts w:ascii="Cambria" w:eastAsia="Arial" w:hAnsi="Cambria"/>
          <w:b/>
          <w:u w:val="single"/>
        </w:rPr>
        <w:t>Professional Summary:</w:t>
      </w:r>
    </w:p>
    <w:p w:rsidR="00972094" w:rsidRPr="00C95D98" w:rsidRDefault="007A484E" w:rsidP="00C95D9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7</w:t>
      </w:r>
      <w:r w:rsidR="00482475">
        <w:rPr>
          <w:rFonts w:ascii="Cambria" w:hAnsi="Cambria"/>
        </w:rPr>
        <w:t xml:space="preserve"> </w:t>
      </w:r>
      <w:r w:rsidR="00972094" w:rsidRPr="00C95D98">
        <w:rPr>
          <w:rFonts w:ascii="Cambria" w:hAnsi="Cambria"/>
          <w:bCs/>
        </w:rPr>
        <w:t>years</w:t>
      </w:r>
      <w:r w:rsidR="00972094" w:rsidRPr="00C95D98">
        <w:rPr>
          <w:rFonts w:ascii="Cambria" w:hAnsi="Cambria"/>
        </w:rPr>
        <w:t xml:space="preserve"> of IT Experience in designing, developing, testing and implementing of various stand-alone and client-server </w:t>
      </w:r>
      <w:r w:rsidR="00DB00C5" w:rsidRPr="00C95D98">
        <w:rPr>
          <w:rFonts w:ascii="Cambria" w:hAnsi="Cambria"/>
        </w:rPr>
        <w:t>architecture-based</w:t>
      </w:r>
      <w:r w:rsidR="00972094" w:rsidRPr="00C95D98">
        <w:rPr>
          <w:rFonts w:ascii="Cambria" w:hAnsi="Cambria"/>
        </w:rPr>
        <w:t xml:space="preserve"> enterprise application software in </w:t>
      </w:r>
      <w:r w:rsidR="00972094" w:rsidRPr="00C95D98">
        <w:rPr>
          <w:rFonts w:ascii="Cambria" w:hAnsi="Cambria"/>
          <w:b/>
          <w:bCs/>
        </w:rPr>
        <w:t>Python</w:t>
      </w:r>
      <w:r w:rsidR="00972094" w:rsidRPr="00C95D98">
        <w:rPr>
          <w:rFonts w:ascii="Cambria" w:hAnsi="Cambria"/>
        </w:rPr>
        <w:t xml:space="preserve"> on different domains.</w:t>
      </w:r>
    </w:p>
    <w:p w:rsidR="00972094" w:rsidRPr="00C95D98" w:rsidRDefault="00972094" w:rsidP="00C95D98">
      <w:pPr>
        <w:pStyle w:val="ListBullet"/>
        <w:numPr>
          <w:ilvl w:val="0"/>
          <w:numId w:val="14"/>
        </w:numPr>
        <w:spacing w:after="0" w:line="276" w:lineRule="auto"/>
        <w:ind w:left="360"/>
        <w:jc w:val="both"/>
        <w:rPr>
          <w:color w:val="auto"/>
          <w:sz w:val="22"/>
          <w:szCs w:val="22"/>
        </w:rPr>
      </w:pPr>
      <w:r w:rsidRPr="00C95D98">
        <w:rPr>
          <w:color w:val="auto"/>
          <w:sz w:val="22"/>
          <w:szCs w:val="22"/>
        </w:rPr>
        <w:t xml:space="preserve">Skilled experience in </w:t>
      </w:r>
      <w:r w:rsidRPr="00C95D98">
        <w:rPr>
          <w:b/>
          <w:color w:val="auto"/>
          <w:sz w:val="22"/>
          <w:szCs w:val="22"/>
        </w:rPr>
        <w:t xml:space="preserve">Python </w:t>
      </w:r>
      <w:r w:rsidRPr="00C95D98">
        <w:rPr>
          <w:color w:val="auto"/>
          <w:sz w:val="22"/>
          <w:szCs w:val="22"/>
        </w:rPr>
        <w:t xml:space="preserve">with proven expertise in using new tools and technical developments </w:t>
      </w:r>
    </w:p>
    <w:p w:rsidR="00972094" w:rsidRPr="00C95D98" w:rsidRDefault="00972094" w:rsidP="00C95D98">
      <w:pPr>
        <w:pStyle w:val="ListBullet"/>
        <w:numPr>
          <w:ilvl w:val="0"/>
          <w:numId w:val="14"/>
        </w:numPr>
        <w:spacing w:after="0" w:line="276" w:lineRule="auto"/>
        <w:ind w:left="360"/>
        <w:jc w:val="both"/>
        <w:rPr>
          <w:color w:val="auto"/>
          <w:sz w:val="22"/>
          <w:szCs w:val="22"/>
        </w:rPr>
      </w:pPr>
      <w:r w:rsidRPr="00C95D98">
        <w:rPr>
          <w:color w:val="auto"/>
          <w:sz w:val="22"/>
          <w:szCs w:val="22"/>
        </w:rPr>
        <w:t xml:space="preserve">Good experience in developing web applications implementing Model View Control architecture using </w:t>
      </w:r>
      <w:proofErr w:type="spellStart"/>
      <w:r w:rsidRPr="00C95D98">
        <w:rPr>
          <w:color w:val="auto"/>
          <w:sz w:val="22"/>
          <w:szCs w:val="22"/>
        </w:rPr>
        <w:t>Django</w:t>
      </w:r>
      <w:proofErr w:type="spellEnd"/>
      <w:r w:rsidRPr="00C95D98">
        <w:rPr>
          <w:b/>
          <w:color w:val="auto"/>
          <w:sz w:val="22"/>
          <w:szCs w:val="22"/>
        </w:rPr>
        <w:t>, Flask, Pyramid</w:t>
      </w:r>
      <w:r w:rsidR="007A484E">
        <w:rPr>
          <w:b/>
          <w:color w:val="auto"/>
          <w:sz w:val="22"/>
          <w:szCs w:val="22"/>
        </w:rPr>
        <w:t xml:space="preserve"> </w:t>
      </w:r>
      <w:r w:rsidR="00516FEF">
        <w:rPr>
          <w:b/>
          <w:color w:val="auto"/>
          <w:sz w:val="22"/>
          <w:szCs w:val="22"/>
        </w:rPr>
        <w:t>and</w:t>
      </w:r>
      <w:r w:rsidR="007A484E">
        <w:rPr>
          <w:b/>
          <w:color w:val="auto"/>
          <w:sz w:val="22"/>
          <w:szCs w:val="22"/>
        </w:rPr>
        <w:t xml:space="preserve"> </w:t>
      </w:r>
      <w:proofErr w:type="spellStart"/>
      <w:r w:rsidRPr="00C95D98">
        <w:rPr>
          <w:b/>
          <w:color w:val="auto"/>
          <w:sz w:val="22"/>
          <w:szCs w:val="22"/>
        </w:rPr>
        <w:t>Zope</w:t>
      </w:r>
      <w:proofErr w:type="spellEnd"/>
      <w:r w:rsidR="00DB00C5">
        <w:rPr>
          <w:b/>
          <w:color w:val="auto"/>
          <w:sz w:val="22"/>
          <w:szCs w:val="22"/>
        </w:rPr>
        <w:t xml:space="preserve"> </w:t>
      </w:r>
      <w:r w:rsidRPr="00C95D98">
        <w:rPr>
          <w:color w:val="auto"/>
          <w:sz w:val="22"/>
          <w:szCs w:val="22"/>
        </w:rPr>
        <w:t>Python web application frameworks.</w:t>
      </w:r>
    </w:p>
    <w:p w:rsidR="00972094" w:rsidRPr="00C95D98" w:rsidRDefault="00972094" w:rsidP="00C95D98">
      <w:pPr>
        <w:pStyle w:val="ListBullet"/>
        <w:numPr>
          <w:ilvl w:val="0"/>
          <w:numId w:val="14"/>
        </w:numPr>
        <w:spacing w:after="0" w:line="276" w:lineRule="auto"/>
        <w:ind w:left="360"/>
        <w:jc w:val="both"/>
        <w:rPr>
          <w:color w:val="auto"/>
          <w:sz w:val="22"/>
          <w:szCs w:val="22"/>
        </w:rPr>
      </w:pPr>
      <w:r w:rsidRPr="00C95D98">
        <w:rPr>
          <w:color w:val="auto"/>
          <w:sz w:val="22"/>
          <w:szCs w:val="22"/>
        </w:rPr>
        <w:t xml:space="preserve">Experienced in working with various Python Integrated Development Environments like </w:t>
      </w:r>
      <w:proofErr w:type="spellStart"/>
      <w:r w:rsidRPr="00C95D98">
        <w:rPr>
          <w:b/>
          <w:color w:val="auto"/>
          <w:sz w:val="22"/>
          <w:szCs w:val="22"/>
        </w:rPr>
        <w:t>NetBeans</w:t>
      </w:r>
      <w:proofErr w:type="spellEnd"/>
      <w:r w:rsidRPr="00C95D98">
        <w:rPr>
          <w:b/>
          <w:color w:val="auto"/>
          <w:sz w:val="22"/>
          <w:szCs w:val="22"/>
        </w:rPr>
        <w:t xml:space="preserve">, </w:t>
      </w:r>
      <w:proofErr w:type="spellStart"/>
      <w:r w:rsidRPr="00C95D98">
        <w:rPr>
          <w:b/>
          <w:color w:val="auto"/>
          <w:sz w:val="22"/>
          <w:szCs w:val="22"/>
        </w:rPr>
        <w:t>PyCharm</w:t>
      </w:r>
      <w:proofErr w:type="spellEnd"/>
      <w:r w:rsidRPr="00C95D98">
        <w:rPr>
          <w:b/>
          <w:color w:val="auto"/>
          <w:sz w:val="22"/>
          <w:szCs w:val="22"/>
        </w:rPr>
        <w:t xml:space="preserve">, </w:t>
      </w:r>
      <w:proofErr w:type="spellStart"/>
      <w:r w:rsidRPr="00C95D98">
        <w:rPr>
          <w:b/>
          <w:color w:val="auto"/>
          <w:sz w:val="22"/>
          <w:szCs w:val="22"/>
        </w:rPr>
        <w:t>PyScripter</w:t>
      </w:r>
      <w:proofErr w:type="spellEnd"/>
      <w:r w:rsidRPr="00C95D98">
        <w:rPr>
          <w:b/>
          <w:color w:val="auto"/>
          <w:sz w:val="22"/>
          <w:szCs w:val="22"/>
        </w:rPr>
        <w:t xml:space="preserve">, </w:t>
      </w:r>
      <w:proofErr w:type="spellStart"/>
      <w:r w:rsidRPr="00C95D98">
        <w:rPr>
          <w:b/>
          <w:color w:val="auto"/>
          <w:sz w:val="22"/>
          <w:szCs w:val="22"/>
        </w:rPr>
        <w:t>Spyder</w:t>
      </w:r>
      <w:proofErr w:type="spellEnd"/>
      <w:r w:rsidRPr="00C95D98">
        <w:rPr>
          <w:b/>
          <w:color w:val="auto"/>
          <w:sz w:val="22"/>
          <w:szCs w:val="22"/>
        </w:rPr>
        <w:t xml:space="preserve">, </w:t>
      </w:r>
      <w:proofErr w:type="spellStart"/>
      <w:r w:rsidR="00F30623" w:rsidRPr="00C95D98">
        <w:rPr>
          <w:b/>
          <w:color w:val="auto"/>
          <w:sz w:val="22"/>
          <w:szCs w:val="22"/>
        </w:rPr>
        <w:t>PyStudio</w:t>
      </w:r>
      <w:proofErr w:type="spellEnd"/>
      <w:r w:rsidR="00F30623" w:rsidRPr="00C95D98">
        <w:rPr>
          <w:b/>
          <w:color w:val="auto"/>
          <w:sz w:val="22"/>
          <w:szCs w:val="22"/>
        </w:rPr>
        <w:t>,</w:t>
      </w:r>
      <w:r w:rsidR="007A484E">
        <w:rPr>
          <w:b/>
          <w:color w:val="auto"/>
          <w:sz w:val="22"/>
          <w:szCs w:val="22"/>
        </w:rPr>
        <w:t xml:space="preserve"> </w:t>
      </w:r>
      <w:r w:rsidR="00F30623" w:rsidRPr="00C95D98">
        <w:rPr>
          <w:b/>
          <w:color w:val="auto"/>
          <w:sz w:val="22"/>
          <w:szCs w:val="22"/>
        </w:rPr>
        <w:t>and</w:t>
      </w:r>
      <w:r w:rsidRPr="00C95D98">
        <w:rPr>
          <w:b/>
          <w:color w:val="auto"/>
          <w:sz w:val="22"/>
          <w:szCs w:val="22"/>
        </w:rPr>
        <w:t xml:space="preserve"> Sublime Text.</w:t>
      </w:r>
    </w:p>
    <w:p w:rsidR="00972094" w:rsidRDefault="00972094" w:rsidP="00C95D9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Cambria" w:hAnsi="Cambria"/>
          <w:b/>
        </w:rPr>
      </w:pPr>
      <w:r w:rsidRPr="00C95D98">
        <w:rPr>
          <w:rFonts w:ascii="Cambria" w:hAnsi="Cambria"/>
        </w:rPr>
        <w:t xml:space="preserve">Strong expertise in development of web based applications using </w:t>
      </w:r>
      <w:r w:rsidR="00DE1BA3">
        <w:rPr>
          <w:rFonts w:ascii="Cambria" w:hAnsi="Cambria"/>
          <w:b/>
        </w:rPr>
        <w:t>Python, Django</w:t>
      </w:r>
      <w:r w:rsidRPr="00C95D98">
        <w:rPr>
          <w:rFonts w:ascii="Cambria" w:hAnsi="Cambria"/>
          <w:b/>
        </w:rPr>
        <w:t xml:space="preserve">, HTML, XML, Angular JS, CSS, DHTML, JavaScript, JSON and </w:t>
      </w:r>
      <w:r w:rsidR="00F30623" w:rsidRPr="00C95D98">
        <w:rPr>
          <w:rFonts w:ascii="Cambria" w:hAnsi="Cambria"/>
          <w:b/>
        </w:rPr>
        <w:t>jQuery</w:t>
      </w:r>
      <w:r w:rsidRPr="00C95D98">
        <w:rPr>
          <w:rFonts w:ascii="Cambria" w:hAnsi="Cambria"/>
          <w:b/>
        </w:rPr>
        <w:t>.</w:t>
      </w:r>
    </w:p>
    <w:p w:rsidR="009B5A1C" w:rsidRPr="009B5A1C" w:rsidRDefault="009B5A1C" w:rsidP="00C95D9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Cambria" w:hAnsi="Cambria"/>
        </w:rPr>
      </w:pPr>
      <w:r w:rsidRPr="009B5A1C">
        <w:rPr>
          <w:rFonts w:ascii="Cambria" w:hAnsi="Cambria"/>
        </w:rPr>
        <w:t>IOT product customization and communication with AWS Server. </w:t>
      </w:r>
    </w:p>
    <w:p w:rsidR="00972094" w:rsidRDefault="00972094" w:rsidP="00C95D9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Cambria" w:hAnsi="Cambria"/>
          <w:b/>
        </w:rPr>
      </w:pPr>
      <w:r w:rsidRPr="00C95D98">
        <w:rPr>
          <w:rFonts w:ascii="Cambria" w:hAnsi="Cambria"/>
        </w:rPr>
        <w:t>Good knowledge on front end frame works like</w:t>
      </w:r>
      <w:r w:rsidRPr="00C95D98">
        <w:rPr>
          <w:rFonts w:ascii="Cambria" w:hAnsi="Cambria"/>
          <w:b/>
        </w:rPr>
        <w:t xml:space="preserve"> CSS Bootstrap.</w:t>
      </w:r>
    </w:p>
    <w:p w:rsidR="009B5A1C" w:rsidRPr="009B5A1C" w:rsidRDefault="009B5A1C" w:rsidP="00C95D9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Cambria" w:hAnsi="Cambria"/>
        </w:rPr>
      </w:pPr>
      <w:r w:rsidRPr="009B5A1C">
        <w:rPr>
          <w:rFonts w:ascii="Cambria" w:hAnsi="Cambria"/>
        </w:rPr>
        <w:t>Used PHP as an HTML embedded scripting language, in front end web development.</w:t>
      </w:r>
    </w:p>
    <w:p w:rsidR="00972094" w:rsidRPr="00C95D98" w:rsidRDefault="00972094" w:rsidP="00C95D9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Cambria" w:hAnsi="Cambria"/>
          <w:b/>
        </w:rPr>
      </w:pPr>
      <w:r w:rsidRPr="00C95D98">
        <w:rPr>
          <w:rFonts w:ascii="Cambria" w:hAnsi="Cambria"/>
        </w:rPr>
        <w:t>Having experienced in Agile Methodologies, Scrum stories and sprints experience in a Python based environment, along with data analytics, data wrangling and Excel data extracts.</w:t>
      </w:r>
    </w:p>
    <w:p w:rsidR="00972094" w:rsidRDefault="00972094" w:rsidP="00C95D9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Cambria" w:hAnsi="Cambria"/>
        </w:rPr>
      </w:pPr>
      <w:r w:rsidRPr="00C95D98">
        <w:rPr>
          <w:rFonts w:ascii="Cambria" w:hAnsi="Cambria"/>
        </w:rPr>
        <w:t xml:space="preserve">Sound experience in Core </w:t>
      </w:r>
      <w:r w:rsidRPr="00C95D98">
        <w:rPr>
          <w:rFonts w:ascii="Cambria" w:hAnsi="Cambria"/>
          <w:b/>
        </w:rPr>
        <w:t xml:space="preserve">Java and </w:t>
      </w:r>
      <w:r w:rsidR="00F30623" w:rsidRPr="00C95D98">
        <w:rPr>
          <w:rFonts w:ascii="Cambria" w:hAnsi="Cambria"/>
          <w:b/>
        </w:rPr>
        <w:t>Object-Oriented</w:t>
      </w:r>
      <w:r w:rsidRPr="00C95D98">
        <w:rPr>
          <w:rFonts w:ascii="Cambria" w:hAnsi="Cambria"/>
          <w:b/>
        </w:rPr>
        <w:t xml:space="preserve"> Programming</w:t>
      </w:r>
      <w:r w:rsidRPr="00C95D98">
        <w:rPr>
          <w:rFonts w:ascii="Cambria" w:hAnsi="Cambria"/>
        </w:rPr>
        <w:t xml:space="preserve"> using concepts like Multi-Threading, Exception Handling and Collections.</w:t>
      </w:r>
    </w:p>
    <w:p w:rsidR="006F76E6" w:rsidRPr="00C95D98" w:rsidRDefault="006F76E6" w:rsidP="00C95D9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Experience with container service such as </w:t>
      </w:r>
      <w:r w:rsidRPr="006F76E6">
        <w:rPr>
          <w:rFonts w:ascii="Cambria" w:hAnsi="Cambria"/>
          <w:b/>
        </w:rPr>
        <w:t>Amazon EKS</w:t>
      </w:r>
      <w:r>
        <w:rPr>
          <w:rFonts w:ascii="Cambria" w:hAnsi="Cambria"/>
        </w:rPr>
        <w:t xml:space="preserve">, Google </w:t>
      </w:r>
      <w:r w:rsidRPr="006F76E6">
        <w:rPr>
          <w:rFonts w:ascii="Cambria" w:hAnsi="Cambria"/>
          <w:b/>
        </w:rPr>
        <w:t>Kubernetes</w:t>
      </w:r>
      <w:r>
        <w:rPr>
          <w:rFonts w:ascii="Cambria" w:hAnsi="Cambria"/>
        </w:rPr>
        <w:t xml:space="preserve"> engine.</w:t>
      </w:r>
    </w:p>
    <w:p w:rsidR="00972094" w:rsidRDefault="00972094" w:rsidP="00C95D98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ascii="Cambria" w:hAnsi="Cambria"/>
        </w:rPr>
      </w:pPr>
      <w:r w:rsidRPr="00C95D98">
        <w:rPr>
          <w:rFonts w:ascii="Cambria" w:hAnsi="Cambria"/>
        </w:rPr>
        <w:t xml:space="preserve">Good knowledge of web services with protocols </w:t>
      </w:r>
      <w:r w:rsidRPr="00C95D98">
        <w:rPr>
          <w:rFonts w:ascii="Cambria" w:hAnsi="Cambria"/>
          <w:b/>
        </w:rPr>
        <w:t>SOAP, REST</w:t>
      </w:r>
      <w:r w:rsidRPr="00C95D98">
        <w:rPr>
          <w:rFonts w:ascii="Cambria" w:hAnsi="Cambria"/>
        </w:rPr>
        <w:t>.</w:t>
      </w:r>
    </w:p>
    <w:p w:rsidR="009B5A1C" w:rsidRPr="00C95D98" w:rsidRDefault="009B5A1C" w:rsidP="00C95D98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ascii="Cambria" w:hAnsi="Cambria"/>
        </w:rPr>
      </w:pPr>
      <w:r w:rsidRPr="009B5A1C">
        <w:rPr>
          <w:rFonts w:ascii="Cambria" w:hAnsi="Cambria"/>
        </w:rPr>
        <w:t>Debugging IoT device communication with various sensors using BLE and ANT+ protocols. </w:t>
      </w:r>
    </w:p>
    <w:p w:rsidR="00972094" w:rsidRPr="00C95D98" w:rsidRDefault="00972094" w:rsidP="00C95D98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ascii="Cambria" w:hAnsi="Cambria"/>
        </w:rPr>
      </w:pPr>
      <w:r w:rsidRPr="00C95D98">
        <w:rPr>
          <w:rFonts w:ascii="Cambria" w:hAnsi="Cambria"/>
        </w:rPr>
        <w:t xml:space="preserve">Experienced in working with </w:t>
      </w:r>
      <w:r w:rsidR="00F30623" w:rsidRPr="00C95D98">
        <w:rPr>
          <w:rFonts w:ascii="Cambria" w:hAnsi="Cambria"/>
        </w:rPr>
        <w:t>server-side</w:t>
      </w:r>
      <w:r w:rsidRPr="00C95D98">
        <w:rPr>
          <w:rFonts w:ascii="Cambria" w:hAnsi="Cambria"/>
        </w:rPr>
        <w:t xml:space="preserve"> technologies including databases, restful API and MVC design patterns.</w:t>
      </w:r>
    </w:p>
    <w:p w:rsidR="00972094" w:rsidRDefault="00972094" w:rsidP="00BC32C8">
      <w:pPr>
        <w:pStyle w:val="ListParagraph"/>
        <w:numPr>
          <w:ilvl w:val="0"/>
          <w:numId w:val="14"/>
        </w:numPr>
        <w:tabs>
          <w:tab w:val="left" w:pos="5400"/>
        </w:tabs>
        <w:spacing w:after="0" w:line="276" w:lineRule="auto"/>
        <w:ind w:left="360"/>
        <w:jc w:val="both"/>
        <w:rPr>
          <w:rStyle w:val="im"/>
          <w:rFonts w:ascii="Cambria" w:hAnsi="Cambria"/>
        </w:rPr>
      </w:pPr>
      <w:r w:rsidRPr="00C95D98">
        <w:rPr>
          <w:rFonts w:ascii="Cambria" w:hAnsi="Cambria"/>
        </w:rPr>
        <w:t>Special skills in development of effective, user-friendly web applications.</w:t>
      </w:r>
      <w:r w:rsidRPr="00C95D98">
        <w:rPr>
          <w:rStyle w:val="im"/>
          <w:rFonts w:ascii="Cambria" w:hAnsi="Cambria"/>
        </w:rPr>
        <w:t xml:space="preserve"> Experienced in requirement gathering, Use case development, Business Process flow, Business Process </w:t>
      </w:r>
      <w:r w:rsidR="00BC32C8" w:rsidRPr="00C95D98">
        <w:rPr>
          <w:rStyle w:val="im"/>
          <w:rFonts w:ascii="Cambria" w:hAnsi="Cambria"/>
        </w:rPr>
        <w:t>Modelling</w:t>
      </w:r>
      <w:r w:rsidRPr="00C95D98">
        <w:rPr>
          <w:rStyle w:val="im"/>
          <w:rFonts w:ascii="Cambria" w:hAnsi="Cambria"/>
        </w:rPr>
        <w:t>: extensively used UML to develop various use cases, class diagrams and sequence diagrams.</w:t>
      </w:r>
    </w:p>
    <w:p w:rsidR="009B5A1C" w:rsidRDefault="009B5A1C" w:rsidP="00BC32C8">
      <w:pPr>
        <w:pStyle w:val="ListParagraph"/>
        <w:numPr>
          <w:ilvl w:val="0"/>
          <w:numId w:val="14"/>
        </w:numPr>
        <w:tabs>
          <w:tab w:val="left" w:pos="5400"/>
        </w:tabs>
        <w:spacing w:after="0" w:line="276" w:lineRule="auto"/>
        <w:ind w:left="360"/>
        <w:jc w:val="both"/>
        <w:rPr>
          <w:rFonts w:ascii="Cambria" w:hAnsi="Cambria"/>
        </w:rPr>
      </w:pPr>
      <w:r w:rsidRPr="009B5A1C">
        <w:rPr>
          <w:rFonts w:ascii="Cambria" w:hAnsi="Cambria"/>
        </w:rPr>
        <w:t>Designed and documented RESTful APIs for collection and retrieval of high volume IOT telemetry data. </w:t>
      </w:r>
    </w:p>
    <w:p w:rsidR="009B5A1C" w:rsidRDefault="009B5A1C" w:rsidP="00BC32C8">
      <w:pPr>
        <w:pStyle w:val="ListParagraph"/>
        <w:numPr>
          <w:ilvl w:val="0"/>
          <w:numId w:val="14"/>
        </w:numPr>
        <w:tabs>
          <w:tab w:val="left" w:pos="5400"/>
        </w:tabs>
        <w:spacing w:after="0"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E</w:t>
      </w:r>
      <w:r w:rsidRPr="009B5A1C">
        <w:rPr>
          <w:rFonts w:ascii="Cambria" w:hAnsi="Cambria"/>
        </w:rPr>
        <w:t>mbedded AJAX in UI to update small portions of the web page avoiding the need to reload the entire page. </w:t>
      </w:r>
    </w:p>
    <w:p w:rsidR="009B5A1C" w:rsidRPr="00C95D98" w:rsidRDefault="009B5A1C" w:rsidP="00BC32C8">
      <w:pPr>
        <w:pStyle w:val="ListParagraph"/>
        <w:numPr>
          <w:ilvl w:val="0"/>
          <w:numId w:val="14"/>
        </w:numPr>
        <w:tabs>
          <w:tab w:val="left" w:pos="5400"/>
        </w:tabs>
        <w:spacing w:after="0" w:line="276" w:lineRule="auto"/>
        <w:ind w:left="360"/>
        <w:jc w:val="both"/>
        <w:rPr>
          <w:rFonts w:ascii="Cambria" w:hAnsi="Cambria"/>
        </w:rPr>
      </w:pPr>
      <w:r w:rsidRPr="009B5A1C">
        <w:rPr>
          <w:rFonts w:ascii="Cambria" w:hAnsi="Cambria"/>
        </w:rPr>
        <w:t>Analysed and communicated security impact of new IoT devices to clients. </w:t>
      </w:r>
    </w:p>
    <w:p w:rsidR="00972094" w:rsidRPr="00C95D98" w:rsidRDefault="00972094" w:rsidP="00C95D98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ascii="Cambria" w:hAnsi="Cambria"/>
        </w:rPr>
      </w:pPr>
      <w:r w:rsidRPr="00C95D98">
        <w:rPr>
          <w:rFonts w:ascii="Cambria" w:hAnsi="Cambria"/>
        </w:rPr>
        <w:t>Superior Troubleshooting and Technical support abilities with Migrations, Network connectivity</w:t>
      </w:r>
      <w:r w:rsidR="00516FEF">
        <w:rPr>
          <w:rFonts w:ascii="Cambria" w:hAnsi="Cambria"/>
        </w:rPr>
        <w:t xml:space="preserve"> and</w:t>
      </w:r>
      <w:r w:rsidRPr="00C95D98">
        <w:rPr>
          <w:rFonts w:ascii="Cambria" w:hAnsi="Cambria"/>
        </w:rPr>
        <w:t xml:space="preserve"> Security and Database applications.</w:t>
      </w:r>
    </w:p>
    <w:p w:rsidR="00972094" w:rsidRPr="00C95D98" w:rsidRDefault="00972094" w:rsidP="00C95D98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Style w:val="im"/>
          <w:rFonts w:ascii="Cambria" w:hAnsi="Cambria"/>
        </w:rPr>
      </w:pPr>
      <w:r w:rsidRPr="00C95D98">
        <w:rPr>
          <w:rStyle w:val="im"/>
          <w:rFonts w:ascii="Cambria" w:hAnsi="Cambria"/>
        </w:rPr>
        <w:t>Knowledge about setting up Python REST API Frame work using Django.</w:t>
      </w:r>
    </w:p>
    <w:p w:rsidR="00972094" w:rsidRPr="00C95D98" w:rsidRDefault="00972094" w:rsidP="00C95D9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Cambria" w:hAnsi="Cambria"/>
        </w:rPr>
      </w:pPr>
      <w:r w:rsidRPr="00C95D98">
        <w:rPr>
          <w:rFonts w:ascii="Cambria" w:hAnsi="Cambria"/>
        </w:rPr>
        <w:t xml:space="preserve">Having good knowledge in using NoSQL databases like </w:t>
      </w:r>
      <w:r w:rsidRPr="00C95D98">
        <w:rPr>
          <w:rFonts w:ascii="Cambria" w:hAnsi="Cambria"/>
          <w:b/>
        </w:rPr>
        <w:t xml:space="preserve">Apache Cassandra </w:t>
      </w:r>
      <w:r w:rsidRPr="00C95D98">
        <w:rPr>
          <w:rFonts w:ascii="Cambria" w:hAnsi="Cambria"/>
        </w:rPr>
        <w:t>(1.2, 2.0</w:t>
      </w:r>
      <w:r w:rsidR="00516FEF">
        <w:rPr>
          <w:rFonts w:ascii="Cambria" w:hAnsi="Cambria"/>
        </w:rPr>
        <w:t xml:space="preserve"> and</w:t>
      </w:r>
      <w:r w:rsidRPr="00C95D98">
        <w:rPr>
          <w:rFonts w:ascii="Cambria" w:hAnsi="Cambria"/>
        </w:rPr>
        <w:t xml:space="preserve"> 2.1) and </w:t>
      </w:r>
      <w:r w:rsidR="00F30623" w:rsidRPr="00C95D98">
        <w:rPr>
          <w:rFonts w:ascii="Cambria" w:hAnsi="Cambria"/>
          <w:b/>
        </w:rPr>
        <w:t>MongoDB</w:t>
      </w:r>
      <w:r w:rsidR="00F30623" w:rsidRPr="00C95D98">
        <w:rPr>
          <w:rFonts w:ascii="Cambria" w:hAnsi="Cambria"/>
        </w:rPr>
        <w:t xml:space="preserve"> (</w:t>
      </w:r>
      <w:r w:rsidRPr="00C95D98">
        <w:rPr>
          <w:rFonts w:ascii="Cambria" w:hAnsi="Cambria"/>
        </w:rPr>
        <w:t>2.6, 2.4),</w:t>
      </w:r>
      <w:r w:rsidRPr="00C95D98">
        <w:rPr>
          <w:rFonts w:ascii="Cambria" w:hAnsi="Cambria"/>
          <w:b/>
        </w:rPr>
        <w:t xml:space="preserve"> Orient DB.</w:t>
      </w:r>
    </w:p>
    <w:p w:rsidR="00972094" w:rsidRDefault="00972094" w:rsidP="00E85F10">
      <w:pPr>
        <w:pStyle w:val="ListParagraph"/>
        <w:numPr>
          <w:ilvl w:val="0"/>
          <w:numId w:val="14"/>
        </w:numPr>
        <w:tabs>
          <w:tab w:val="left" w:pos="5400"/>
        </w:tabs>
        <w:spacing w:after="0" w:line="276" w:lineRule="auto"/>
        <w:ind w:left="360"/>
        <w:jc w:val="both"/>
        <w:rPr>
          <w:rFonts w:ascii="Cambria" w:hAnsi="Cambria"/>
        </w:rPr>
      </w:pPr>
      <w:r w:rsidRPr="00C95D98">
        <w:rPr>
          <w:rFonts w:ascii="Cambria" w:hAnsi="Cambria"/>
        </w:rPr>
        <w:t xml:space="preserve">Experience in using various version control systems like </w:t>
      </w:r>
      <w:r w:rsidRPr="00C11B4A">
        <w:rPr>
          <w:rFonts w:ascii="Cambria" w:hAnsi="Cambria"/>
        </w:rPr>
        <w:t>CVS</w:t>
      </w:r>
      <w:r w:rsidRPr="00C95D98">
        <w:rPr>
          <w:rFonts w:ascii="Cambria" w:hAnsi="Cambria"/>
        </w:rPr>
        <w:t xml:space="preserve">, </w:t>
      </w:r>
      <w:r w:rsidRPr="00C11B4A">
        <w:rPr>
          <w:rFonts w:ascii="Cambria" w:hAnsi="Cambria"/>
        </w:rPr>
        <w:t>Git, GitHub</w:t>
      </w:r>
      <w:r w:rsidR="00516FEF" w:rsidRPr="00C11B4A">
        <w:rPr>
          <w:rFonts w:ascii="Cambria" w:hAnsi="Cambria"/>
        </w:rPr>
        <w:t xml:space="preserve"> and</w:t>
      </w:r>
      <w:r w:rsidRPr="00C11B4A">
        <w:rPr>
          <w:rFonts w:ascii="Cambria" w:hAnsi="Cambria"/>
        </w:rPr>
        <w:t xml:space="preserve"> Amazon EC2</w:t>
      </w:r>
      <w:r w:rsidRPr="00C95D98">
        <w:rPr>
          <w:rFonts w:ascii="Cambria" w:hAnsi="Cambria"/>
        </w:rPr>
        <w:t xml:space="preserve"> and deployment using </w:t>
      </w:r>
      <w:r w:rsidRPr="00C11B4A">
        <w:rPr>
          <w:rFonts w:ascii="Cambria" w:hAnsi="Cambria"/>
        </w:rPr>
        <w:t>Heroku.</w:t>
      </w:r>
    </w:p>
    <w:p w:rsidR="00047ACA" w:rsidRPr="00047ACA" w:rsidRDefault="00047ACA" w:rsidP="00E85F10">
      <w:pPr>
        <w:pStyle w:val="ListParagraph"/>
        <w:numPr>
          <w:ilvl w:val="0"/>
          <w:numId w:val="14"/>
        </w:numPr>
        <w:tabs>
          <w:tab w:val="left" w:pos="5400"/>
        </w:tabs>
        <w:spacing w:after="0" w:line="276" w:lineRule="auto"/>
        <w:ind w:left="360"/>
        <w:jc w:val="both"/>
        <w:rPr>
          <w:rFonts w:ascii="Cambria" w:hAnsi="Cambria"/>
        </w:rPr>
      </w:pPr>
      <w:r w:rsidRPr="00047ACA">
        <w:rPr>
          <w:rFonts w:ascii="Cambria" w:hAnsi="Cambria"/>
        </w:rPr>
        <w:t>Experience in web scrapping/ Screen scrapping</w:t>
      </w:r>
    </w:p>
    <w:p w:rsidR="00047ACA" w:rsidRPr="00047ACA" w:rsidRDefault="00047ACA" w:rsidP="00E85F10">
      <w:pPr>
        <w:pStyle w:val="ListParagraph"/>
        <w:numPr>
          <w:ilvl w:val="0"/>
          <w:numId w:val="14"/>
        </w:numPr>
        <w:tabs>
          <w:tab w:val="left" w:pos="5400"/>
        </w:tabs>
        <w:spacing w:after="0" w:line="276" w:lineRule="auto"/>
        <w:ind w:left="360"/>
        <w:jc w:val="both"/>
        <w:rPr>
          <w:rFonts w:ascii="Cambria" w:hAnsi="Cambria"/>
        </w:rPr>
      </w:pPr>
      <w:r w:rsidRPr="00047ACA">
        <w:rPr>
          <w:rFonts w:ascii="Cambria" w:hAnsi="Cambria"/>
        </w:rPr>
        <w:t xml:space="preserve">Experience in using the Python modules requests and </w:t>
      </w:r>
      <w:r w:rsidR="00E85F10" w:rsidRPr="00047ACA">
        <w:rPr>
          <w:rFonts w:ascii="Cambria" w:hAnsi="Cambria"/>
        </w:rPr>
        <w:t>Beautiful Soup</w:t>
      </w:r>
      <w:r w:rsidRPr="00047ACA">
        <w:rPr>
          <w:rFonts w:ascii="Cambria" w:hAnsi="Cambria"/>
        </w:rPr>
        <w:t>.</w:t>
      </w:r>
    </w:p>
    <w:p w:rsidR="00047ACA" w:rsidRPr="00047ACA" w:rsidRDefault="00047ACA" w:rsidP="00E85F10">
      <w:pPr>
        <w:pStyle w:val="ListParagraph"/>
        <w:numPr>
          <w:ilvl w:val="0"/>
          <w:numId w:val="14"/>
        </w:numPr>
        <w:tabs>
          <w:tab w:val="left" w:pos="5400"/>
        </w:tabs>
        <w:spacing w:after="0" w:line="276" w:lineRule="auto"/>
        <w:ind w:left="360"/>
        <w:jc w:val="both"/>
        <w:rPr>
          <w:rFonts w:ascii="Cambria" w:hAnsi="Cambria"/>
        </w:rPr>
      </w:pPr>
      <w:r w:rsidRPr="00047ACA">
        <w:rPr>
          <w:rFonts w:ascii="Cambria" w:hAnsi="Cambria"/>
        </w:rPr>
        <w:t xml:space="preserve">Has </w:t>
      </w:r>
      <w:r w:rsidR="00E85F10" w:rsidRPr="00047ACA">
        <w:rPr>
          <w:rFonts w:ascii="Cambria" w:hAnsi="Cambria"/>
        </w:rPr>
        <w:t>experience going</w:t>
      </w:r>
      <w:r w:rsidRPr="00047ACA">
        <w:rPr>
          <w:rFonts w:ascii="Cambria" w:hAnsi="Cambria"/>
        </w:rPr>
        <w:t xml:space="preserve"> to  web page of the website, get the relevant data, and move forward to the next web page.</w:t>
      </w:r>
    </w:p>
    <w:p w:rsidR="00047ACA" w:rsidRPr="00047ACA" w:rsidRDefault="00047ACA" w:rsidP="00E85F10">
      <w:pPr>
        <w:pStyle w:val="ListParagraph"/>
        <w:numPr>
          <w:ilvl w:val="0"/>
          <w:numId w:val="14"/>
        </w:numPr>
        <w:tabs>
          <w:tab w:val="left" w:pos="5400"/>
        </w:tabs>
        <w:spacing w:after="0" w:line="276" w:lineRule="auto"/>
        <w:ind w:left="360"/>
        <w:jc w:val="both"/>
        <w:rPr>
          <w:rFonts w:ascii="Cambria" w:hAnsi="Cambria"/>
        </w:rPr>
      </w:pPr>
      <w:r w:rsidRPr="00047ACA">
        <w:rPr>
          <w:rFonts w:ascii="Cambria" w:hAnsi="Cambria"/>
        </w:rPr>
        <w:t xml:space="preserve">Experience in </w:t>
      </w:r>
      <w:r w:rsidR="00E85F10" w:rsidRPr="00047ACA">
        <w:rPr>
          <w:rFonts w:ascii="Cambria" w:hAnsi="Cambria"/>
        </w:rPr>
        <w:t>importing the</w:t>
      </w:r>
      <w:r w:rsidRPr="00047ACA">
        <w:rPr>
          <w:rFonts w:ascii="Cambria" w:hAnsi="Cambria"/>
        </w:rPr>
        <w:t xml:space="preserve"> </w:t>
      </w:r>
      <w:r w:rsidR="00E85F10" w:rsidRPr="00047ACA">
        <w:rPr>
          <w:rFonts w:ascii="Cambria" w:hAnsi="Cambria"/>
        </w:rPr>
        <w:t>Beautiful Soup</w:t>
      </w:r>
      <w:r w:rsidRPr="00047ACA">
        <w:rPr>
          <w:rFonts w:ascii="Cambria" w:hAnsi="Cambria"/>
        </w:rPr>
        <w:t xml:space="preserve"> HTML parsing library and feeding it.</w:t>
      </w:r>
    </w:p>
    <w:p w:rsidR="00047ACA" w:rsidRPr="00047ACA" w:rsidRDefault="00047ACA" w:rsidP="00E85F10">
      <w:pPr>
        <w:pStyle w:val="ListParagraph"/>
        <w:numPr>
          <w:ilvl w:val="0"/>
          <w:numId w:val="14"/>
        </w:numPr>
        <w:tabs>
          <w:tab w:val="left" w:pos="5400"/>
        </w:tabs>
        <w:spacing w:after="0" w:line="276" w:lineRule="auto"/>
        <w:ind w:left="360"/>
        <w:jc w:val="both"/>
        <w:rPr>
          <w:rFonts w:ascii="Cambria" w:hAnsi="Cambria"/>
        </w:rPr>
      </w:pPr>
      <w:r w:rsidRPr="00047ACA">
        <w:rPr>
          <w:rFonts w:ascii="Cambria" w:hAnsi="Cambria"/>
        </w:rPr>
        <w:t>Experience in creating tables and storing the scrapped data.</w:t>
      </w:r>
    </w:p>
    <w:p w:rsidR="00047ACA" w:rsidRDefault="00047ACA" w:rsidP="00E85F10">
      <w:pPr>
        <w:pStyle w:val="ListParagraph"/>
        <w:numPr>
          <w:ilvl w:val="0"/>
          <w:numId w:val="14"/>
        </w:numPr>
        <w:tabs>
          <w:tab w:val="left" w:pos="5400"/>
        </w:tabs>
        <w:spacing w:after="0" w:line="276" w:lineRule="auto"/>
        <w:ind w:left="360"/>
        <w:jc w:val="both"/>
        <w:rPr>
          <w:rFonts w:ascii="Cambria" w:hAnsi="Cambria"/>
        </w:rPr>
      </w:pPr>
      <w:r w:rsidRPr="00047ACA">
        <w:rPr>
          <w:rFonts w:ascii="Cambria" w:hAnsi="Cambria"/>
        </w:rPr>
        <w:t>Experience in saving scrapped data into structured formats like CSV, HTML, Excel</w:t>
      </w:r>
    </w:p>
    <w:p w:rsidR="00081E3A" w:rsidRPr="00081E3A" w:rsidRDefault="00081E3A" w:rsidP="00E85F10">
      <w:pPr>
        <w:pStyle w:val="ListParagraph"/>
        <w:numPr>
          <w:ilvl w:val="0"/>
          <w:numId w:val="14"/>
        </w:numPr>
        <w:tabs>
          <w:tab w:val="left" w:pos="5400"/>
        </w:tabs>
        <w:spacing w:after="0"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Knowledge in d</w:t>
      </w:r>
      <w:r w:rsidRPr="00081E3A">
        <w:rPr>
          <w:rFonts w:ascii="Cambria" w:hAnsi="Cambria"/>
        </w:rPr>
        <w:t>eveloping Front-end Layouts navigations with JavaScript, Bootstrap, MVC frameworks such as AngularJS and ReactJS as a platform for web applications</w:t>
      </w:r>
    </w:p>
    <w:p w:rsidR="00C11B4A" w:rsidRPr="00C11B4A" w:rsidRDefault="00C11B4A" w:rsidP="00C11B4A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ascii="Cambria" w:hAnsi="Cambria"/>
        </w:rPr>
      </w:pPr>
      <w:r w:rsidRPr="00C11B4A">
        <w:rPr>
          <w:rFonts w:ascii="Cambria" w:hAnsi="Cambria"/>
        </w:rPr>
        <w:lastRenderedPageBreak/>
        <w:t>Proficient in managing the logical and physical or online backups on different production servers using automated shell scripts scheduled.</w:t>
      </w:r>
    </w:p>
    <w:p w:rsidR="00972094" w:rsidRDefault="00972094" w:rsidP="00C11B4A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ascii="Cambria" w:hAnsi="Cambria"/>
        </w:rPr>
      </w:pPr>
      <w:r w:rsidRPr="00C95D98">
        <w:rPr>
          <w:rFonts w:ascii="Cambria" w:hAnsi="Cambria"/>
        </w:rPr>
        <w:t>Documentation of Architecture, Design and Operational procedures.</w:t>
      </w:r>
    </w:p>
    <w:p w:rsidR="00781BE6" w:rsidRPr="00C95D98" w:rsidRDefault="00781BE6" w:rsidP="00C11B4A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ascii="Cambria" w:hAnsi="Cambria"/>
        </w:rPr>
      </w:pPr>
      <w:r w:rsidRPr="00781BE6">
        <w:rPr>
          <w:rFonts w:ascii="Cambria" w:hAnsi="Cambria"/>
        </w:rPr>
        <w:t>Have worked on streaming data from twitter</w:t>
      </w:r>
    </w:p>
    <w:p w:rsidR="00972094" w:rsidRPr="00C95D98" w:rsidRDefault="00972094" w:rsidP="00C95D98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ascii="Cambria" w:hAnsi="Cambria"/>
        </w:rPr>
      </w:pPr>
      <w:r w:rsidRPr="00C95D98">
        <w:rPr>
          <w:rFonts w:ascii="Cambria" w:hAnsi="Cambria"/>
        </w:rPr>
        <w:t xml:space="preserve">Proficient in writing </w:t>
      </w:r>
      <w:r w:rsidRPr="00C95D98">
        <w:rPr>
          <w:rFonts w:ascii="Cambria" w:hAnsi="Cambria"/>
          <w:b/>
        </w:rPr>
        <w:t xml:space="preserve">SQL </w:t>
      </w:r>
      <w:r w:rsidRPr="00C95D98">
        <w:rPr>
          <w:rFonts w:ascii="Cambria" w:hAnsi="Cambria"/>
        </w:rPr>
        <w:t xml:space="preserve">Queries, Stored procedures, functions, packages, tables, views, triggers using relational databases like </w:t>
      </w:r>
      <w:r w:rsidRPr="00C95D98">
        <w:rPr>
          <w:rFonts w:ascii="Cambria" w:hAnsi="Cambria"/>
          <w:b/>
        </w:rPr>
        <w:t>Ora</w:t>
      </w:r>
      <w:r w:rsidR="00B611E5">
        <w:rPr>
          <w:rFonts w:ascii="Cambria" w:hAnsi="Cambria"/>
          <w:b/>
        </w:rPr>
        <w:t>cle, DB2 and MySQL</w:t>
      </w:r>
      <w:r w:rsidRPr="00C95D98">
        <w:rPr>
          <w:rFonts w:ascii="Cambria" w:hAnsi="Cambria"/>
          <w:b/>
        </w:rPr>
        <w:t>.</w:t>
      </w:r>
    </w:p>
    <w:p w:rsidR="00972094" w:rsidRPr="00C95D98" w:rsidRDefault="00972094" w:rsidP="00C95D9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Cambria" w:hAnsi="Cambria"/>
        </w:rPr>
      </w:pPr>
      <w:r w:rsidRPr="00C95D98">
        <w:rPr>
          <w:rFonts w:ascii="Cambria" w:hAnsi="Cambria"/>
        </w:rPr>
        <w:t xml:space="preserve">Good knowledge in working with application server- </w:t>
      </w:r>
      <w:r w:rsidRPr="00C95D98">
        <w:rPr>
          <w:rFonts w:ascii="Cambria" w:hAnsi="Cambria"/>
          <w:b/>
        </w:rPr>
        <w:t xml:space="preserve">Apache Tomcat </w:t>
      </w:r>
      <w:r w:rsidR="00B611E5">
        <w:rPr>
          <w:rFonts w:ascii="Cambria" w:hAnsi="Cambria"/>
        </w:rPr>
        <w:t>(6.0, 7.0, 8.0).</w:t>
      </w:r>
    </w:p>
    <w:p w:rsidR="00972094" w:rsidRPr="00C95D98" w:rsidRDefault="00972094" w:rsidP="00C95D9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Cambria" w:hAnsi="Cambria"/>
        </w:rPr>
      </w:pPr>
      <w:r w:rsidRPr="00C95D98">
        <w:rPr>
          <w:rFonts w:ascii="Cambria" w:hAnsi="Cambria"/>
        </w:rPr>
        <w:t xml:space="preserve">Experience in working with Python ORM Libraries including </w:t>
      </w:r>
      <w:r w:rsidRPr="00C95D98">
        <w:rPr>
          <w:rFonts w:ascii="Cambria" w:hAnsi="Cambria"/>
          <w:b/>
        </w:rPr>
        <w:t>Django ORM</w:t>
      </w:r>
      <w:r w:rsidRPr="00C95D98">
        <w:rPr>
          <w:rFonts w:ascii="Cambria" w:hAnsi="Cambria"/>
        </w:rPr>
        <w:t>.</w:t>
      </w:r>
    </w:p>
    <w:p w:rsidR="00200A57" w:rsidRPr="00C95D98" w:rsidRDefault="00972094" w:rsidP="00C95D98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ascii="Cambria" w:hAnsi="Cambria"/>
        </w:rPr>
      </w:pPr>
      <w:r w:rsidRPr="00C95D98">
        <w:rPr>
          <w:rFonts w:ascii="Cambria" w:hAnsi="Cambria"/>
        </w:rPr>
        <w:t xml:space="preserve">Experience in Test Driven Development and </w:t>
      </w:r>
      <w:r w:rsidR="00BC32C8" w:rsidRPr="00C95D98">
        <w:rPr>
          <w:rFonts w:ascii="Cambria" w:hAnsi="Cambria"/>
        </w:rPr>
        <w:t>Behaviour</w:t>
      </w:r>
      <w:r w:rsidRPr="00C95D98">
        <w:rPr>
          <w:rFonts w:ascii="Cambria" w:hAnsi="Cambria"/>
        </w:rPr>
        <w:t xml:space="preserve"> Driven Development methodologies for consulting firms and enterprise projects.</w:t>
      </w:r>
    </w:p>
    <w:p w:rsidR="005650BD" w:rsidRPr="00C95D98" w:rsidRDefault="00972094" w:rsidP="00C95D98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ascii="Cambria" w:hAnsi="Cambria"/>
        </w:rPr>
      </w:pPr>
      <w:r w:rsidRPr="00C95D98">
        <w:rPr>
          <w:rFonts w:ascii="Cambria" w:hAnsi="Cambria"/>
        </w:rPr>
        <w:t xml:space="preserve">Good idea about testing tools like </w:t>
      </w:r>
      <w:proofErr w:type="spellStart"/>
      <w:r w:rsidRPr="00C95D98">
        <w:rPr>
          <w:rFonts w:ascii="Cambria" w:hAnsi="Cambria"/>
          <w:b/>
        </w:rPr>
        <w:t>Bugzilla</w:t>
      </w:r>
      <w:r w:rsidR="00516FEF">
        <w:rPr>
          <w:rFonts w:ascii="Cambria" w:hAnsi="Cambria"/>
          <w:b/>
        </w:rPr>
        <w:t>and</w:t>
      </w:r>
      <w:r w:rsidRPr="00C95D98">
        <w:rPr>
          <w:rFonts w:ascii="Cambria" w:hAnsi="Cambria"/>
          <w:b/>
        </w:rPr>
        <w:t>JIRA</w:t>
      </w:r>
      <w:proofErr w:type="spellEnd"/>
      <w:r w:rsidRPr="00C95D98">
        <w:rPr>
          <w:rFonts w:ascii="Cambria" w:hAnsi="Cambria"/>
          <w:b/>
        </w:rPr>
        <w:t>.</w:t>
      </w:r>
    </w:p>
    <w:p w:rsidR="004F50AD" w:rsidRPr="00C95D98" w:rsidRDefault="004F50AD" w:rsidP="00C95D98">
      <w:pPr>
        <w:spacing w:after="0" w:line="276" w:lineRule="auto"/>
        <w:rPr>
          <w:rFonts w:ascii="Cambria" w:eastAsia="Times New Roman" w:hAnsi="Cambria"/>
          <w:b/>
          <w:u w:val="single"/>
        </w:rPr>
      </w:pPr>
    </w:p>
    <w:p w:rsidR="00DC2BB3" w:rsidRPr="00C95D98" w:rsidRDefault="00DC2BB3" w:rsidP="00C95D98">
      <w:pPr>
        <w:spacing w:after="0" w:line="276" w:lineRule="auto"/>
        <w:rPr>
          <w:rFonts w:ascii="Cambria" w:eastAsia="Times New Roman" w:hAnsi="Cambria"/>
          <w:b/>
          <w:u w:val="single"/>
        </w:rPr>
      </w:pPr>
      <w:r w:rsidRPr="00C95D98">
        <w:rPr>
          <w:rFonts w:ascii="Cambria" w:eastAsia="Times New Roman" w:hAnsi="Cambria"/>
          <w:b/>
          <w:u w:val="single"/>
        </w:rPr>
        <w:t>Technical Skills:</w:t>
      </w:r>
    </w:p>
    <w:tbl>
      <w:tblPr>
        <w:tblW w:w="110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9"/>
        <w:gridCol w:w="7342"/>
      </w:tblGrid>
      <w:tr w:rsidR="00F30623" w:rsidRPr="00C95D98" w:rsidTr="00F30623">
        <w:trPr>
          <w:trHeight w:val="268"/>
        </w:trPr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623" w:rsidRPr="00C95D98" w:rsidRDefault="00F30623" w:rsidP="00F30623">
            <w:pPr>
              <w:spacing w:line="276" w:lineRule="auto"/>
              <w:rPr>
                <w:rFonts w:ascii="Cambria" w:hAnsi="Cambria"/>
                <w:b/>
                <w:snapToGrid w:val="0"/>
                <w:kern w:val="2"/>
              </w:rPr>
            </w:pPr>
            <w:r w:rsidRPr="00C95D98">
              <w:rPr>
                <w:rFonts w:ascii="Cambria" w:hAnsi="Cambria"/>
                <w:b/>
                <w:snapToGrid w:val="0"/>
                <w:kern w:val="2"/>
              </w:rPr>
              <w:t>Frameworks</w:t>
            </w:r>
          </w:p>
        </w:tc>
        <w:tc>
          <w:tcPr>
            <w:tcW w:w="7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623" w:rsidRPr="00C95D98" w:rsidRDefault="00F30623" w:rsidP="00F30623">
            <w:pPr>
              <w:spacing w:line="276" w:lineRule="auto"/>
              <w:rPr>
                <w:rFonts w:ascii="Cambria" w:hAnsi="Cambria"/>
                <w:kern w:val="2"/>
              </w:rPr>
            </w:pPr>
            <w:proofErr w:type="spellStart"/>
            <w:r w:rsidRPr="00C95D98">
              <w:rPr>
                <w:rFonts w:ascii="Cambria" w:hAnsi="Cambria"/>
                <w:kern w:val="2"/>
              </w:rPr>
              <w:t>Django</w:t>
            </w:r>
            <w:proofErr w:type="spellEnd"/>
            <w:r w:rsidRPr="00C95D98">
              <w:rPr>
                <w:rFonts w:ascii="Cambria" w:hAnsi="Cambria"/>
                <w:kern w:val="2"/>
              </w:rPr>
              <w:t xml:space="preserve">, </w:t>
            </w:r>
            <w:proofErr w:type="spellStart"/>
            <w:r w:rsidRPr="00C95D98">
              <w:rPr>
                <w:rFonts w:ascii="Cambria" w:hAnsi="Cambria"/>
                <w:kern w:val="2"/>
              </w:rPr>
              <w:t>Zope</w:t>
            </w:r>
            <w:proofErr w:type="spellEnd"/>
            <w:r w:rsidRPr="00C95D98">
              <w:rPr>
                <w:rFonts w:ascii="Cambria" w:hAnsi="Cambria"/>
                <w:kern w:val="2"/>
              </w:rPr>
              <w:t xml:space="preserve">, </w:t>
            </w:r>
            <w:proofErr w:type="spellStart"/>
            <w:r w:rsidRPr="00C95D98">
              <w:rPr>
                <w:rFonts w:ascii="Cambria" w:hAnsi="Cambria"/>
                <w:kern w:val="2"/>
              </w:rPr>
              <w:t>PyJamas</w:t>
            </w:r>
            <w:proofErr w:type="spellEnd"/>
            <w:r w:rsidRPr="00C95D98">
              <w:rPr>
                <w:rFonts w:ascii="Cambria" w:hAnsi="Cambria"/>
                <w:kern w:val="2"/>
              </w:rPr>
              <w:t xml:space="preserve">, </w:t>
            </w:r>
            <w:proofErr w:type="spellStart"/>
            <w:r w:rsidRPr="00C95D98">
              <w:rPr>
                <w:rFonts w:ascii="Cambria" w:hAnsi="Cambria"/>
                <w:kern w:val="2"/>
              </w:rPr>
              <w:t>Jython</w:t>
            </w:r>
            <w:proofErr w:type="spellEnd"/>
            <w:r w:rsidRPr="00C95D98">
              <w:rPr>
                <w:rFonts w:ascii="Cambria" w:hAnsi="Cambria"/>
                <w:kern w:val="2"/>
              </w:rPr>
              <w:t>, CSS Bootstrap</w:t>
            </w:r>
          </w:p>
        </w:tc>
      </w:tr>
      <w:tr w:rsidR="00F30623" w:rsidRPr="00C95D98" w:rsidTr="00F30623">
        <w:trPr>
          <w:trHeight w:val="268"/>
        </w:trPr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623" w:rsidRPr="00C95D98" w:rsidRDefault="00F30623" w:rsidP="00F30623">
            <w:pPr>
              <w:spacing w:line="276" w:lineRule="auto"/>
              <w:rPr>
                <w:rFonts w:ascii="Cambria" w:hAnsi="Cambria"/>
                <w:b/>
                <w:snapToGrid w:val="0"/>
                <w:kern w:val="2"/>
              </w:rPr>
            </w:pPr>
            <w:r w:rsidRPr="00C95D98">
              <w:rPr>
                <w:rFonts w:ascii="Cambria" w:hAnsi="Cambria"/>
                <w:b/>
                <w:snapToGrid w:val="0"/>
                <w:kern w:val="2"/>
              </w:rPr>
              <w:t>Web Technologies</w:t>
            </w:r>
          </w:p>
        </w:tc>
        <w:tc>
          <w:tcPr>
            <w:tcW w:w="7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623" w:rsidRPr="00C95D98" w:rsidRDefault="00F30623" w:rsidP="00F30623">
            <w:pPr>
              <w:spacing w:line="276" w:lineRule="auto"/>
              <w:rPr>
                <w:rFonts w:ascii="Cambria" w:hAnsi="Cambria"/>
                <w:kern w:val="2"/>
              </w:rPr>
            </w:pPr>
            <w:r w:rsidRPr="00C95D98">
              <w:rPr>
                <w:rFonts w:ascii="Cambria" w:hAnsi="Cambria"/>
                <w:kern w:val="2"/>
              </w:rPr>
              <w:t xml:space="preserve">HTML, CSS, DOM, SAX, Java Script, </w:t>
            </w:r>
            <w:proofErr w:type="spellStart"/>
            <w:r w:rsidRPr="00C95D98">
              <w:rPr>
                <w:rFonts w:ascii="Cambria" w:hAnsi="Cambria"/>
                <w:kern w:val="2"/>
              </w:rPr>
              <w:t>JQuery</w:t>
            </w:r>
            <w:proofErr w:type="spellEnd"/>
            <w:r w:rsidRPr="00C95D98">
              <w:rPr>
                <w:rFonts w:ascii="Cambria" w:hAnsi="Cambria"/>
                <w:kern w:val="2"/>
              </w:rPr>
              <w:t xml:space="preserve">, AJAX, XML, </w:t>
            </w:r>
            <w:proofErr w:type="spellStart"/>
            <w:r w:rsidRPr="00C95D98">
              <w:rPr>
                <w:rFonts w:ascii="Cambria" w:hAnsi="Cambria"/>
                <w:kern w:val="2"/>
              </w:rPr>
              <w:t>AngularJS</w:t>
            </w:r>
            <w:proofErr w:type="spellEnd"/>
            <w:r w:rsidRPr="00C95D98">
              <w:rPr>
                <w:rFonts w:ascii="Cambria" w:hAnsi="Cambria"/>
                <w:kern w:val="2"/>
              </w:rPr>
              <w:t>.</w:t>
            </w:r>
          </w:p>
        </w:tc>
      </w:tr>
      <w:tr w:rsidR="00F30623" w:rsidRPr="00C95D98" w:rsidTr="00F30623">
        <w:trPr>
          <w:trHeight w:val="268"/>
        </w:trPr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623" w:rsidRPr="00C95D98" w:rsidRDefault="00F30623" w:rsidP="00F30623">
            <w:pPr>
              <w:spacing w:line="276" w:lineRule="auto"/>
              <w:rPr>
                <w:rFonts w:ascii="Cambria" w:hAnsi="Cambria"/>
                <w:b/>
                <w:snapToGrid w:val="0"/>
                <w:kern w:val="2"/>
              </w:rPr>
            </w:pPr>
            <w:r w:rsidRPr="00C95D98">
              <w:rPr>
                <w:rFonts w:ascii="Cambria" w:hAnsi="Cambria"/>
                <w:b/>
                <w:snapToGrid w:val="0"/>
                <w:kern w:val="2"/>
              </w:rPr>
              <w:t>Programming Languages</w:t>
            </w:r>
          </w:p>
        </w:tc>
        <w:tc>
          <w:tcPr>
            <w:tcW w:w="7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623" w:rsidRPr="00C95D98" w:rsidRDefault="00F30623" w:rsidP="00F30623">
            <w:pPr>
              <w:spacing w:line="276" w:lineRule="auto"/>
              <w:rPr>
                <w:rFonts w:ascii="Cambria" w:hAnsi="Cambria"/>
                <w:kern w:val="2"/>
              </w:rPr>
            </w:pPr>
            <w:r>
              <w:rPr>
                <w:rFonts w:ascii="Cambria" w:hAnsi="Cambria"/>
                <w:kern w:val="2"/>
              </w:rPr>
              <w:t>Python, C</w:t>
            </w:r>
            <w:r w:rsidRPr="00C95D98">
              <w:rPr>
                <w:rFonts w:ascii="Cambria" w:hAnsi="Cambria"/>
                <w:kern w:val="2"/>
              </w:rPr>
              <w:t>, PERL, SQL and PL/SQL.</w:t>
            </w:r>
          </w:p>
        </w:tc>
      </w:tr>
      <w:tr w:rsidR="00F30623" w:rsidRPr="00C95D98" w:rsidTr="00F30623">
        <w:trPr>
          <w:trHeight w:val="268"/>
        </w:trPr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623" w:rsidRPr="00C95D98" w:rsidRDefault="00F30623" w:rsidP="00F30623">
            <w:pPr>
              <w:spacing w:line="276" w:lineRule="auto"/>
              <w:rPr>
                <w:rFonts w:ascii="Cambria" w:hAnsi="Cambria"/>
                <w:b/>
                <w:snapToGrid w:val="0"/>
                <w:kern w:val="2"/>
              </w:rPr>
            </w:pPr>
            <w:r w:rsidRPr="00C95D98">
              <w:rPr>
                <w:rFonts w:ascii="Cambria" w:hAnsi="Cambria"/>
                <w:b/>
                <w:snapToGrid w:val="0"/>
                <w:kern w:val="2"/>
              </w:rPr>
              <w:t>J2EE Technologies</w:t>
            </w:r>
          </w:p>
        </w:tc>
        <w:tc>
          <w:tcPr>
            <w:tcW w:w="7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623" w:rsidRPr="00C95D98" w:rsidRDefault="00F30623" w:rsidP="00F30623">
            <w:pPr>
              <w:spacing w:line="276" w:lineRule="auto"/>
              <w:rPr>
                <w:rFonts w:ascii="Cambria" w:hAnsi="Cambria"/>
                <w:kern w:val="2"/>
              </w:rPr>
            </w:pPr>
            <w:r w:rsidRPr="00C95D98">
              <w:rPr>
                <w:rFonts w:ascii="Cambria" w:hAnsi="Cambria"/>
                <w:kern w:val="2"/>
              </w:rPr>
              <w:t>JSP, Java Servlets, JNDI, JDBC and JMS.</w:t>
            </w:r>
          </w:p>
        </w:tc>
      </w:tr>
      <w:tr w:rsidR="00F30623" w:rsidRPr="00C95D98" w:rsidTr="00F30623">
        <w:trPr>
          <w:trHeight w:val="268"/>
        </w:trPr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623" w:rsidRPr="00C95D98" w:rsidRDefault="00F30623" w:rsidP="00F30623">
            <w:pPr>
              <w:spacing w:line="276" w:lineRule="auto"/>
              <w:rPr>
                <w:rFonts w:ascii="Cambria" w:hAnsi="Cambria"/>
                <w:b/>
                <w:snapToGrid w:val="0"/>
                <w:kern w:val="2"/>
              </w:rPr>
            </w:pPr>
            <w:r w:rsidRPr="00C95D98">
              <w:rPr>
                <w:rFonts w:ascii="Cambria" w:hAnsi="Cambria"/>
                <w:b/>
                <w:snapToGrid w:val="0"/>
                <w:kern w:val="2"/>
              </w:rPr>
              <w:t>Version Control</w:t>
            </w:r>
          </w:p>
        </w:tc>
        <w:tc>
          <w:tcPr>
            <w:tcW w:w="7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623" w:rsidRPr="00C95D98" w:rsidRDefault="00F30623" w:rsidP="00F30623">
            <w:pPr>
              <w:spacing w:line="276" w:lineRule="auto"/>
              <w:rPr>
                <w:rFonts w:ascii="Cambria" w:hAnsi="Cambria"/>
                <w:kern w:val="2"/>
              </w:rPr>
            </w:pPr>
            <w:r w:rsidRPr="00C95D98">
              <w:rPr>
                <w:rFonts w:ascii="Cambria" w:hAnsi="Cambria"/>
                <w:kern w:val="2"/>
              </w:rPr>
              <w:t>SVN, CVS, Git, GitHub.</w:t>
            </w:r>
          </w:p>
        </w:tc>
      </w:tr>
      <w:tr w:rsidR="00F30623" w:rsidRPr="00C95D98" w:rsidTr="00F30623">
        <w:trPr>
          <w:trHeight w:val="268"/>
        </w:trPr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623" w:rsidRPr="00C95D98" w:rsidRDefault="00F30623" w:rsidP="00F30623">
            <w:pPr>
              <w:spacing w:line="276" w:lineRule="auto"/>
              <w:rPr>
                <w:rFonts w:ascii="Cambria" w:hAnsi="Cambria"/>
                <w:b/>
                <w:snapToGrid w:val="0"/>
                <w:kern w:val="2"/>
              </w:rPr>
            </w:pPr>
            <w:r w:rsidRPr="00C95D98">
              <w:rPr>
                <w:rFonts w:ascii="Cambria" w:hAnsi="Cambria"/>
                <w:b/>
                <w:snapToGrid w:val="0"/>
                <w:kern w:val="2"/>
              </w:rPr>
              <w:t>Analytic Tools</w:t>
            </w:r>
          </w:p>
        </w:tc>
        <w:tc>
          <w:tcPr>
            <w:tcW w:w="7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623" w:rsidRPr="00C95D98" w:rsidRDefault="00F30623" w:rsidP="00F30623">
            <w:pPr>
              <w:spacing w:line="276" w:lineRule="auto"/>
              <w:rPr>
                <w:rFonts w:ascii="Cambria" w:hAnsi="Cambria"/>
                <w:kern w:val="2"/>
              </w:rPr>
            </w:pPr>
            <w:r w:rsidRPr="00C95D98">
              <w:rPr>
                <w:rFonts w:ascii="Cambria" w:hAnsi="Cambria"/>
                <w:kern w:val="2"/>
              </w:rPr>
              <w:t>JMP PRO, SAS, Tableau, UCI NET, Node XL</w:t>
            </w:r>
          </w:p>
        </w:tc>
      </w:tr>
      <w:tr w:rsidR="00F30623" w:rsidRPr="00C95D98" w:rsidTr="00F30623">
        <w:trPr>
          <w:trHeight w:val="268"/>
        </w:trPr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623" w:rsidRPr="00C95D98" w:rsidRDefault="00F30623" w:rsidP="00F30623">
            <w:pPr>
              <w:spacing w:line="276" w:lineRule="auto"/>
              <w:rPr>
                <w:rFonts w:ascii="Cambria" w:hAnsi="Cambria"/>
                <w:b/>
                <w:snapToGrid w:val="0"/>
                <w:kern w:val="2"/>
              </w:rPr>
            </w:pPr>
            <w:r w:rsidRPr="00C95D98">
              <w:rPr>
                <w:rFonts w:ascii="Cambria" w:hAnsi="Cambria"/>
                <w:b/>
                <w:snapToGrid w:val="0"/>
                <w:kern w:val="2"/>
              </w:rPr>
              <w:t>Application servers</w:t>
            </w:r>
          </w:p>
        </w:tc>
        <w:tc>
          <w:tcPr>
            <w:tcW w:w="7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623" w:rsidRPr="00C95D98" w:rsidRDefault="00F30623" w:rsidP="00F30623">
            <w:pPr>
              <w:spacing w:line="276" w:lineRule="auto"/>
              <w:rPr>
                <w:rFonts w:ascii="Cambria" w:hAnsi="Cambria"/>
                <w:kern w:val="2"/>
              </w:rPr>
            </w:pPr>
            <w:r w:rsidRPr="00C95D98">
              <w:rPr>
                <w:rFonts w:ascii="Cambria" w:hAnsi="Cambria"/>
                <w:kern w:val="2"/>
              </w:rPr>
              <w:t>Apache To</w:t>
            </w:r>
            <w:r>
              <w:rPr>
                <w:rFonts w:ascii="Cambria" w:hAnsi="Cambria"/>
                <w:kern w:val="2"/>
              </w:rPr>
              <w:t>mcat, JBoss</w:t>
            </w:r>
          </w:p>
        </w:tc>
      </w:tr>
      <w:tr w:rsidR="00F30623" w:rsidRPr="00C95D98" w:rsidTr="00F30623">
        <w:trPr>
          <w:trHeight w:val="268"/>
        </w:trPr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623" w:rsidRPr="00C95D98" w:rsidRDefault="00F30623" w:rsidP="00F30623">
            <w:pPr>
              <w:spacing w:line="276" w:lineRule="auto"/>
              <w:rPr>
                <w:rFonts w:ascii="Cambria" w:hAnsi="Cambria"/>
                <w:b/>
                <w:snapToGrid w:val="0"/>
                <w:kern w:val="2"/>
              </w:rPr>
            </w:pPr>
            <w:r w:rsidRPr="00C95D98">
              <w:rPr>
                <w:rFonts w:ascii="Cambria" w:hAnsi="Cambria"/>
                <w:b/>
                <w:snapToGrid w:val="0"/>
                <w:kern w:val="2"/>
              </w:rPr>
              <w:t>Databases</w:t>
            </w:r>
          </w:p>
        </w:tc>
        <w:tc>
          <w:tcPr>
            <w:tcW w:w="7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623" w:rsidRPr="00C95D98" w:rsidRDefault="00F30623" w:rsidP="00F30623">
            <w:pPr>
              <w:spacing w:line="276" w:lineRule="auto"/>
              <w:rPr>
                <w:rFonts w:ascii="Cambria" w:hAnsi="Cambria"/>
                <w:kern w:val="2"/>
              </w:rPr>
            </w:pPr>
            <w:r w:rsidRPr="00C95D98">
              <w:rPr>
                <w:rFonts w:ascii="Cambria" w:hAnsi="Cambria"/>
                <w:kern w:val="2"/>
              </w:rPr>
              <w:t>Oracle (9i,10g, 11g), My SQL, Apache Cassandra, MongoDB</w:t>
            </w:r>
          </w:p>
        </w:tc>
      </w:tr>
      <w:tr w:rsidR="00F30623" w:rsidRPr="00C95D98" w:rsidTr="00F30623">
        <w:trPr>
          <w:trHeight w:val="268"/>
        </w:trPr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623" w:rsidRPr="00C95D98" w:rsidRDefault="00F30623" w:rsidP="00F30623">
            <w:pPr>
              <w:spacing w:line="276" w:lineRule="auto"/>
              <w:rPr>
                <w:rFonts w:ascii="Cambria" w:hAnsi="Cambria"/>
                <w:b/>
                <w:snapToGrid w:val="0"/>
                <w:kern w:val="2"/>
              </w:rPr>
            </w:pPr>
            <w:r w:rsidRPr="00C95D98">
              <w:rPr>
                <w:rFonts w:ascii="Cambria" w:hAnsi="Cambria"/>
                <w:b/>
                <w:snapToGrid w:val="0"/>
                <w:kern w:val="2"/>
              </w:rPr>
              <w:t>IDE’s/ Development Tools</w:t>
            </w:r>
          </w:p>
        </w:tc>
        <w:tc>
          <w:tcPr>
            <w:tcW w:w="7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623" w:rsidRPr="00C95D98" w:rsidRDefault="00F30623" w:rsidP="00F30623">
            <w:pPr>
              <w:spacing w:line="276" w:lineRule="auto"/>
              <w:rPr>
                <w:rFonts w:ascii="Cambria" w:hAnsi="Cambria"/>
                <w:kern w:val="2"/>
              </w:rPr>
            </w:pPr>
            <w:proofErr w:type="spellStart"/>
            <w:r w:rsidRPr="00C95D98">
              <w:rPr>
                <w:rFonts w:ascii="Cambria" w:hAnsi="Cambria"/>
                <w:kern w:val="2"/>
              </w:rPr>
              <w:t>NetBeans</w:t>
            </w:r>
            <w:proofErr w:type="spellEnd"/>
            <w:r w:rsidRPr="00C95D98">
              <w:rPr>
                <w:rFonts w:ascii="Cambria" w:hAnsi="Cambria"/>
                <w:kern w:val="2"/>
              </w:rPr>
              <w:t xml:space="preserve">, Eclipse, </w:t>
            </w:r>
            <w:proofErr w:type="spellStart"/>
            <w:r w:rsidRPr="00C95D98">
              <w:rPr>
                <w:rFonts w:ascii="Cambria" w:hAnsi="Cambria"/>
                <w:kern w:val="2"/>
              </w:rPr>
              <w:t>PyCharm</w:t>
            </w:r>
            <w:proofErr w:type="spellEnd"/>
            <w:r w:rsidRPr="00C95D98">
              <w:rPr>
                <w:rFonts w:ascii="Cambria" w:hAnsi="Cambria"/>
                <w:kern w:val="2"/>
              </w:rPr>
              <w:t xml:space="preserve">, </w:t>
            </w:r>
            <w:proofErr w:type="spellStart"/>
            <w:r w:rsidRPr="00C95D98">
              <w:rPr>
                <w:rFonts w:ascii="Cambria" w:hAnsi="Cambria"/>
                <w:kern w:val="2"/>
              </w:rPr>
              <w:t>PyScripter</w:t>
            </w:r>
            <w:proofErr w:type="spellEnd"/>
            <w:r w:rsidRPr="00C95D98">
              <w:rPr>
                <w:rFonts w:ascii="Cambria" w:hAnsi="Cambria"/>
                <w:kern w:val="2"/>
              </w:rPr>
              <w:t xml:space="preserve">, </w:t>
            </w:r>
            <w:proofErr w:type="spellStart"/>
            <w:r w:rsidRPr="00C95D98">
              <w:rPr>
                <w:rFonts w:ascii="Cambria" w:hAnsi="Cambria"/>
                <w:kern w:val="2"/>
              </w:rPr>
              <w:t>PyStudio</w:t>
            </w:r>
            <w:proofErr w:type="spellEnd"/>
            <w:r>
              <w:rPr>
                <w:rFonts w:ascii="Cambria" w:hAnsi="Cambria"/>
                <w:kern w:val="2"/>
              </w:rPr>
              <w:t xml:space="preserve"> and</w:t>
            </w:r>
            <w:r w:rsidRPr="00C95D98">
              <w:rPr>
                <w:rFonts w:ascii="Cambria" w:hAnsi="Cambria"/>
                <w:kern w:val="2"/>
              </w:rPr>
              <w:t xml:space="preserve"> Sublime Text.</w:t>
            </w:r>
          </w:p>
        </w:tc>
      </w:tr>
      <w:tr w:rsidR="00F30623" w:rsidRPr="00C95D98" w:rsidTr="00F30623">
        <w:trPr>
          <w:trHeight w:val="268"/>
        </w:trPr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623" w:rsidRPr="00C95D98" w:rsidRDefault="00F30623" w:rsidP="00F30623">
            <w:pPr>
              <w:spacing w:line="276" w:lineRule="auto"/>
              <w:rPr>
                <w:rFonts w:ascii="Cambria" w:hAnsi="Cambria"/>
                <w:b/>
                <w:snapToGrid w:val="0"/>
                <w:kern w:val="2"/>
              </w:rPr>
            </w:pPr>
            <w:r w:rsidRPr="00C95D98">
              <w:rPr>
                <w:rFonts w:ascii="Cambria" w:hAnsi="Cambria"/>
                <w:b/>
                <w:snapToGrid w:val="0"/>
                <w:kern w:val="2"/>
              </w:rPr>
              <w:t>Operating Systems</w:t>
            </w:r>
          </w:p>
        </w:tc>
        <w:tc>
          <w:tcPr>
            <w:tcW w:w="7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623" w:rsidRPr="00C95D98" w:rsidRDefault="00F30623" w:rsidP="00F30623">
            <w:pPr>
              <w:spacing w:line="276" w:lineRule="auto"/>
              <w:rPr>
                <w:rFonts w:ascii="Cambria" w:hAnsi="Cambria"/>
                <w:kern w:val="2"/>
              </w:rPr>
            </w:pPr>
            <w:r w:rsidRPr="00C95D98">
              <w:rPr>
                <w:rFonts w:ascii="Cambria" w:hAnsi="Cambria"/>
                <w:kern w:val="2"/>
              </w:rPr>
              <w:t>Windows, Red hat Linux 4.x/5.x/6.x, Ubuntu.</w:t>
            </w:r>
          </w:p>
        </w:tc>
      </w:tr>
      <w:tr w:rsidR="00F30623" w:rsidRPr="00C95D98" w:rsidTr="00F30623">
        <w:trPr>
          <w:trHeight w:val="268"/>
        </w:trPr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623" w:rsidRPr="00C95D98" w:rsidRDefault="00F30623" w:rsidP="00F30623">
            <w:pPr>
              <w:spacing w:line="276" w:lineRule="auto"/>
              <w:rPr>
                <w:rFonts w:ascii="Cambria" w:hAnsi="Cambria"/>
                <w:b/>
                <w:snapToGrid w:val="0"/>
                <w:kern w:val="2"/>
              </w:rPr>
            </w:pPr>
            <w:r w:rsidRPr="00C95D98">
              <w:rPr>
                <w:rFonts w:ascii="Cambria" w:hAnsi="Cambria"/>
                <w:b/>
                <w:snapToGrid w:val="0"/>
                <w:kern w:val="2"/>
              </w:rPr>
              <w:t>Protocols</w:t>
            </w:r>
          </w:p>
        </w:tc>
        <w:tc>
          <w:tcPr>
            <w:tcW w:w="7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623" w:rsidRPr="00C95D98" w:rsidRDefault="00F30623" w:rsidP="00F30623">
            <w:pPr>
              <w:spacing w:line="276" w:lineRule="auto"/>
              <w:rPr>
                <w:rFonts w:ascii="Cambria" w:hAnsi="Cambria"/>
                <w:kern w:val="2"/>
              </w:rPr>
            </w:pPr>
            <w:r w:rsidRPr="00C95D98">
              <w:rPr>
                <w:rFonts w:ascii="Cambria" w:hAnsi="Cambria"/>
                <w:kern w:val="2"/>
              </w:rPr>
              <w:t>TCP/IP, HTTP/HTTPS, SOAP, SMTP</w:t>
            </w:r>
          </w:p>
        </w:tc>
      </w:tr>
      <w:tr w:rsidR="00F30623" w:rsidRPr="00C95D98" w:rsidTr="00F30623">
        <w:trPr>
          <w:trHeight w:val="268"/>
        </w:trPr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623" w:rsidRPr="00C95D98" w:rsidRDefault="00F30623" w:rsidP="00F30623">
            <w:pPr>
              <w:spacing w:line="276" w:lineRule="auto"/>
              <w:rPr>
                <w:rFonts w:ascii="Cambria" w:hAnsi="Cambria"/>
                <w:b/>
                <w:snapToGrid w:val="0"/>
                <w:kern w:val="2"/>
              </w:rPr>
            </w:pPr>
            <w:r w:rsidRPr="00C95D98">
              <w:rPr>
                <w:rFonts w:ascii="Cambria" w:hAnsi="Cambria"/>
                <w:b/>
                <w:snapToGrid w:val="0"/>
                <w:kern w:val="2"/>
              </w:rPr>
              <w:t>Deployment Tools</w:t>
            </w:r>
          </w:p>
        </w:tc>
        <w:tc>
          <w:tcPr>
            <w:tcW w:w="7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623" w:rsidRPr="00C95D98" w:rsidRDefault="00F30623" w:rsidP="00F30623">
            <w:pPr>
              <w:spacing w:line="276" w:lineRule="auto"/>
              <w:rPr>
                <w:rFonts w:ascii="Cambria" w:hAnsi="Cambria"/>
                <w:kern w:val="2"/>
              </w:rPr>
            </w:pPr>
            <w:r w:rsidRPr="00C95D98">
              <w:rPr>
                <w:rFonts w:ascii="Cambria" w:hAnsi="Cambria"/>
                <w:kern w:val="2"/>
              </w:rPr>
              <w:t>Heroku, Amazon EC2</w:t>
            </w:r>
          </w:p>
        </w:tc>
      </w:tr>
      <w:tr w:rsidR="00F30623" w:rsidRPr="00C95D98" w:rsidTr="00F30623">
        <w:trPr>
          <w:trHeight w:val="70"/>
        </w:trPr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623" w:rsidRPr="00C95D98" w:rsidRDefault="00F30623" w:rsidP="00F30623">
            <w:pPr>
              <w:spacing w:line="276" w:lineRule="auto"/>
              <w:rPr>
                <w:rFonts w:ascii="Cambria" w:hAnsi="Cambria"/>
                <w:b/>
                <w:snapToGrid w:val="0"/>
                <w:kern w:val="2"/>
              </w:rPr>
            </w:pPr>
            <w:r w:rsidRPr="00C95D98">
              <w:rPr>
                <w:rFonts w:ascii="Cambria" w:hAnsi="Cambria"/>
                <w:b/>
                <w:snapToGrid w:val="0"/>
                <w:kern w:val="2"/>
              </w:rPr>
              <w:t>Testing Tools</w:t>
            </w:r>
          </w:p>
        </w:tc>
        <w:tc>
          <w:tcPr>
            <w:tcW w:w="7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623" w:rsidRPr="00C95D98" w:rsidRDefault="00F30623" w:rsidP="00F30623">
            <w:pPr>
              <w:spacing w:line="276" w:lineRule="auto"/>
              <w:rPr>
                <w:rFonts w:ascii="Cambria" w:hAnsi="Cambria"/>
                <w:kern w:val="2"/>
              </w:rPr>
            </w:pPr>
            <w:r w:rsidRPr="00C95D98">
              <w:rPr>
                <w:rFonts w:ascii="Cambria" w:hAnsi="Cambria"/>
                <w:kern w:val="2"/>
              </w:rPr>
              <w:t>Bugzilla</w:t>
            </w:r>
            <w:r>
              <w:rPr>
                <w:rFonts w:ascii="Cambria" w:hAnsi="Cambria"/>
                <w:kern w:val="2"/>
              </w:rPr>
              <w:t xml:space="preserve"> and</w:t>
            </w:r>
            <w:r w:rsidRPr="00C95D98">
              <w:rPr>
                <w:rFonts w:ascii="Cambria" w:hAnsi="Cambria"/>
                <w:kern w:val="2"/>
              </w:rPr>
              <w:t xml:space="preserve"> JIRA.</w:t>
            </w:r>
          </w:p>
        </w:tc>
      </w:tr>
    </w:tbl>
    <w:p w:rsidR="004F50AD" w:rsidRPr="00C95D98" w:rsidRDefault="004F50AD" w:rsidP="00C95D98">
      <w:pPr>
        <w:spacing w:after="0" w:line="276" w:lineRule="auto"/>
        <w:rPr>
          <w:rFonts w:ascii="Cambria" w:eastAsia="Times New Roman" w:hAnsi="Cambria"/>
          <w:b/>
          <w:u w:val="single"/>
        </w:rPr>
      </w:pPr>
    </w:p>
    <w:p w:rsidR="00DC2BB3" w:rsidRPr="00C95D98" w:rsidRDefault="00DC2BB3" w:rsidP="00C95D98">
      <w:pPr>
        <w:spacing w:after="0" w:line="276" w:lineRule="auto"/>
        <w:rPr>
          <w:rFonts w:ascii="Cambria" w:eastAsia="Times New Roman" w:hAnsi="Cambria"/>
          <w:b/>
          <w:bCs/>
          <w:u w:val="single"/>
        </w:rPr>
      </w:pPr>
    </w:p>
    <w:p w:rsidR="00C72CD4" w:rsidRDefault="00AA78F1" w:rsidP="00C95D98">
      <w:pPr>
        <w:shd w:val="clear" w:color="auto" w:fill="FFFFFF"/>
        <w:spacing w:after="75" w:line="276" w:lineRule="auto"/>
        <w:rPr>
          <w:rFonts w:ascii="Cambria" w:eastAsia="Times New Roman" w:hAnsi="Cambria" w:cs="Arial"/>
          <w:b/>
          <w:color w:val="000000"/>
          <w:u w:val="single"/>
          <w:lang w:eastAsia="en-IN"/>
        </w:rPr>
      </w:pPr>
      <w:r w:rsidRPr="00C95D98">
        <w:rPr>
          <w:rFonts w:ascii="Cambria" w:eastAsia="Times New Roman" w:hAnsi="Cambria" w:cs="Arial"/>
          <w:b/>
          <w:color w:val="000000"/>
          <w:u w:val="single"/>
          <w:lang w:eastAsia="en-IN"/>
        </w:rPr>
        <w:t>Professional Experience:</w:t>
      </w:r>
    </w:p>
    <w:p w:rsidR="00A302AD" w:rsidRDefault="00A302AD" w:rsidP="00C95D98">
      <w:pPr>
        <w:shd w:val="clear" w:color="auto" w:fill="FFFFFF"/>
        <w:spacing w:after="75" w:line="276" w:lineRule="auto"/>
        <w:rPr>
          <w:rFonts w:ascii="Cambria" w:eastAsia="Times New Roman" w:hAnsi="Cambria" w:cs="Arial"/>
          <w:b/>
          <w:color w:val="000000"/>
          <w:u w:val="single"/>
          <w:lang w:eastAsia="en-IN"/>
        </w:rPr>
      </w:pPr>
    </w:p>
    <w:p w:rsidR="00A302AD" w:rsidRPr="00273BBD" w:rsidRDefault="00A302AD" w:rsidP="00A302AD">
      <w:pPr>
        <w:tabs>
          <w:tab w:val="left" w:pos="9270"/>
        </w:tabs>
        <w:autoSpaceDE w:val="0"/>
        <w:spacing w:before="60" w:after="0" w:line="276" w:lineRule="auto"/>
        <w:ind w:right="70"/>
        <w:rPr>
          <w:rFonts w:ascii="Cambria" w:eastAsia="Calibri" w:hAnsi="Cambria" w:cs="Calibri"/>
          <w:b/>
          <w:bCs/>
          <w:color w:val="000000"/>
          <w:u w:val="single"/>
        </w:rPr>
      </w:pPr>
      <w:r w:rsidRPr="00273BBD">
        <w:rPr>
          <w:rFonts w:ascii="Cambria" w:eastAsia="Calibri" w:hAnsi="Cambria" w:cs="Calibri"/>
          <w:b/>
          <w:bCs/>
          <w:color w:val="000000"/>
          <w:u w:val="single"/>
        </w:rPr>
        <w:t xml:space="preserve">Client:  </w:t>
      </w:r>
      <w:r w:rsidR="00273BBD" w:rsidRPr="00273BBD">
        <w:rPr>
          <w:rFonts w:ascii="Cambria" w:eastAsia="Calibri" w:hAnsi="Cambria" w:cs="Calibri"/>
          <w:b/>
          <w:bCs/>
          <w:color w:val="000000"/>
          <w:u w:val="single"/>
        </w:rPr>
        <w:t xml:space="preserve">MasterCard, St Louis, MO                                                                                                           </w:t>
      </w:r>
      <w:r w:rsidR="00273BBD">
        <w:rPr>
          <w:rFonts w:ascii="Cambria" w:eastAsia="Calibri" w:hAnsi="Cambria" w:cs="Calibri"/>
          <w:b/>
          <w:bCs/>
          <w:color w:val="000000"/>
          <w:u w:val="single"/>
        </w:rPr>
        <w:t xml:space="preserve">   </w:t>
      </w:r>
      <w:r w:rsidR="00273BBD" w:rsidRPr="00273BBD">
        <w:rPr>
          <w:rFonts w:ascii="Cambria" w:eastAsia="Calibri" w:hAnsi="Cambria" w:cs="Calibri"/>
          <w:b/>
          <w:bCs/>
          <w:color w:val="000000"/>
          <w:u w:val="single"/>
        </w:rPr>
        <w:t xml:space="preserve"> </w:t>
      </w:r>
      <w:r w:rsidR="004455EB" w:rsidRPr="00273BBD">
        <w:rPr>
          <w:rFonts w:ascii="Cambria" w:eastAsia="Calibri" w:hAnsi="Cambria" w:cs="Calibri"/>
          <w:b/>
          <w:bCs/>
          <w:color w:val="000000"/>
          <w:u w:val="single"/>
        </w:rPr>
        <w:t>Aug</w:t>
      </w:r>
      <w:r w:rsidRPr="00273BBD">
        <w:rPr>
          <w:rFonts w:ascii="Cambria" w:eastAsia="Calibri" w:hAnsi="Cambria" w:cs="Calibri"/>
          <w:b/>
          <w:bCs/>
          <w:color w:val="000000"/>
          <w:u w:val="single"/>
        </w:rPr>
        <w:t xml:space="preserve"> 201</w:t>
      </w:r>
      <w:r w:rsidR="00273BBD">
        <w:rPr>
          <w:rFonts w:ascii="Cambria" w:eastAsia="Calibri" w:hAnsi="Cambria" w:cs="Calibri"/>
          <w:b/>
          <w:bCs/>
          <w:color w:val="000000"/>
          <w:u w:val="single"/>
        </w:rPr>
        <w:t>7</w:t>
      </w:r>
      <w:r w:rsidRPr="00273BBD">
        <w:rPr>
          <w:rFonts w:ascii="Cambria" w:eastAsia="Calibri" w:hAnsi="Cambria" w:cs="Calibri"/>
          <w:b/>
          <w:bCs/>
          <w:color w:val="000000"/>
          <w:u w:val="single"/>
        </w:rPr>
        <w:t xml:space="preserve"> – </w:t>
      </w:r>
      <w:r w:rsidR="00F30623" w:rsidRPr="00273BBD">
        <w:rPr>
          <w:rFonts w:ascii="Cambria" w:eastAsia="Calibri" w:hAnsi="Cambria" w:cs="Calibri"/>
          <w:b/>
          <w:bCs/>
          <w:color w:val="000000"/>
          <w:u w:val="single"/>
        </w:rPr>
        <w:t>Till date</w:t>
      </w:r>
    </w:p>
    <w:p w:rsidR="00DF2EF6" w:rsidRDefault="00A302AD" w:rsidP="00DF2EF6">
      <w:pPr>
        <w:tabs>
          <w:tab w:val="left" w:pos="8360"/>
        </w:tabs>
        <w:autoSpaceDE w:val="0"/>
        <w:spacing w:after="0" w:line="276" w:lineRule="auto"/>
        <w:ind w:right="72"/>
        <w:rPr>
          <w:rFonts w:ascii="Cambria" w:eastAsia="Calibri" w:hAnsi="Cambria" w:cs="Calibri"/>
          <w:b/>
          <w:bCs/>
          <w:color w:val="000000"/>
        </w:rPr>
      </w:pPr>
      <w:r w:rsidRPr="00C95D98">
        <w:rPr>
          <w:rFonts w:ascii="Cambria" w:eastAsia="Calibri" w:hAnsi="Cambria" w:cs="Calibri"/>
          <w:b/>
          <w:bCs/>
          <w:color w:val="000000"/>
        </w:rPr>
        <w:t xml:space="preserve">Role: Python Developer                                                  </w:t>
      </w:r>
    </w:p>
    <w:p w:rsidR="00122B2C" w:rsidRPr="0098294D" w:rsidRDefault="00A302AD" w:rsidP="00122B2C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95D98">
        <w:rPr>
          <w:rFonts w:ascii="Cambria" w:eastAsia="Calibri" w:hAnsi="Cambria" w:cs="Calibri"/>
          <w:b/>
          <w:bCs/>
          <w:color w:val="000000"/>
          <w:u w:val="single"/>
        </w:rPr>
        <w:t>Responsibilities:</w:t>
      </w:r>
    </w:p>
    <w:p w:rsidR="0098294D" w:rsidRPr="00273BBD" w:rsidRDefault="0098294D" w:rsidP="00AF1150">
      <w:pPr>
        <w:pStyle w:val="ListParagraph"/>
        <w:numPr>
          <w:ilvl w:val="0"/>
          <w:numId w:val="29"/>
        </w:numPr>
        <w:autoSpaceDE w:val="0"/>
        <w:spacing w:after="0" w:line="276" w:lineRule="auto"/>
        <w:jc w:val="both"/>
        <w:rPr>
          <w:rFonts w:asciiTheme="majorHAnsi" w:eastAsia="Times New Roman" w:hAnsiTheme="majorHAnsi" w:cs="Arial"/>
          <w:color w:val="222222"/>
          <w:lang w:val="en-US"/>
        </w:rPr>
      </w:pPr>
      <w:r w:rsidRPr="00273BBD">
        <w:rPr>
          <w:rFonts w:asciiTheme="majorHAnsi" w:eastAsia="Times New Roman" w:hAnsiTheme="majorHAnsi" w:cs="Arial"/>
          <w:color w:val="222222"/>
          <w:lang w:val="en-US"/>
        </w:rPr>
        <w:t>Automation of infrastructure using Terraform and Ansible.</w:t>
      </w:r>
    </w:p>
    <w:p w:rsidR="0098294D" w:rsidRPr="00273BBD" w:rsidRDefault="0098294D" w:rsidP="00AF1150">
      <w:pPr>
        <w:pStyle w:val="ListParagraph"/>
        <w:numPr>
          <w:ilvl w:val="0"/>
          <w:numId w:val="29"/>
        </w:numPr>
        <w:autoSpaceDE w:val="0"/>
        <w:spacing w:after="0" w:line="276" w:lineRule="auto"/>
        <w:jc w:val="both"/>
        <w:rPr>
          <w:rFonts w:asciiTheme="majorHAnsi" w:eastAsia="Times New Roman" w:hAnsiTheme="majorHAnsi" w:cs="Arial"/>
          <w:color w:val="222222"/>
          <w:lang w:val="en-US"/>
        </w:rPr>
      </w:pPr>
      <w:r w:rsidRPr="00273BBD">
        <w:rPr>
          <w:rFonts w:asciiTheme="majorHAnsi" w:eastAsia="Times New Roman" w:hAnsiTheme="majorHAnsi" w:cs="Arial"/>
          <w:color w:val="222222"/>
          <w:lang w:val="en-US"/>
        </w:rPr>
        <w:t>Implemented cloud infrastructure automation using internal web-services and distributed worker queues (celery).</w:t>
      </w:r>
    </w:p>
    <w:p w:rsidR="00122B2C" w:rsidRPr="00122B2C" w:rsidRDefault="00122B2C" w:rsidP="00AF1150">
      <w:pPr>
        <w:pStyle w:val="ListParagraph"/>
        <w:numPr>
          <w:ilvl w:val="0"/>
          <w:numId w:val="29"/>
        </w:numPr>
        <w:autoSpaceDE w:val="0"/>
        <w:spacing w:after="0" w:line="276" w:lineRule="auto"/>
        <w:jc w:val="both"/>
        <w:rPr>
          <w:rFonts w:ascii="Cambria" w:eastAsia="Calibri" w:hAnsi="Cambria" w:cs="Calibri"/>
          <w:b/>
          <w:bCs/>
          <w:color w:val="000000"/>
          <w:u w:val="single"/>
        </w:rPr>
      </w:pPr>
      <w:r w:rsidRPr="00AF1AF5">
        <w:rPr>
          <w:rFonts w:asciiTheme="majorHAnsi" w:eastAsia="Times New Roman" w:hAnsiTheme="majorHAnsi" w:cs="Arial"/>
          <w:color w:val="222222"/>
          <w:lang w:val="en-US"/>
        </w:rPr>
        <w:t>Worked on development of </w:t>
      </w:r>
      <w:r w:rsidRPr="00AF1AF5">
        <w:rPr>
          <w:rFonts w:asciiTheme="majorHAnsi" w:eastAsia="Times New Roman" w:hAnsiTheme="majorHAnsi" w:cs="Arial"/>
          <w:b/>
          <w:bCs/>
          <w:color w:val="222222"/>
          <w:lang w:val="en-US"/>
        </w:rPr>
        <w:t>internal testing tool framework</w:t>
      </w:r>
      <w:r w:rsidRPr="00AF1AF5">
        <w:rPr>
          <w:rFonts w:asciiTheme="majorHAnsi" w:eastAsia="Times New Roman" w:hAnsiTheme="majorHAnsi" w:cs="Arial"/>
          <w:color w:val="222222"/>
          <w:lang w:val="en-US"/>
        </w:rPr>
        <w:t> written in </w:t>
      </w:r>
      <w:r w:rsidRPr="00AF1AF5">
        <w:rPr>
          <w:rFonts w:asciiTheme="majorHAnsi" w:eastAsia="Times New Roman" w:hAnsiTheme="majorHAnsi" w:cs="Arial"/>
          <w:b/>
          <w:bCs/>
          <w:color w:val="222222"/>
          <w:lang w:val="en-US"/>
        </w:rPr>
        <w:t>Python</w:t>
      </w:r>
      <w:r w:rsidRPr="00AF1AF5">
        <w:rPr>
          <w:rFonts w:asciiTheme="majorHAnsi" w:eastAsia="Times New Roman" w:hAnsiTheme="majorHAnsi" w:cs="Arial"/>
          <w:color w:val="222222"/>
          <w:lang w:val="en-US"/>
        </w:rPr>
        <w:t>.</w:t>
      </w:r>
    </w:p>
    <w:p w:rsidR="00122B2C" w:rsidRPr="00AF1AF5" w:rsidRDefault="00122B2C" w:rsidP="00AF1150">
      <w:pPr>
        <w:pStyle w:val="ListParagraph"/>
        <w:numPr>
          <w:ilvl w:val="0"/>
          <w:numId w:val="29"/>
        </w:numPr>
        <w:autoSpaceDE w:val="0"/>
        <w:spacing w:after="0" w:line="276" w:lineRule="auto"/>
        <w:jc w:val="both"/>
        <w:rPr>
          <w:rFonts w:asciiTheme="majorHAnsi" w:eastAsia="Calibri" w:hAnsiTheme="majorHAnsi" w:cs="Calibri"/>
          <w:b/>
          <w:bCs/>
          <w:color w:val="000000"/>
          <w:u w:val="single"/>
        </w:rPr>
      </w:pPr>
      <w:r w:rsidRPr="00AF1AF5">
        <w:rPr>
          <w:rFonts w:asciiTheme="majorHAnsi" w:eastAsia="Times New Roman" w:hAnsiTheme="majorHAnsi" w:cs="Arial"/>
          <w:color w:val="222222"/>
          <w:lang w:val="en-US"/>
        </w:rPr>
        <w:t>Developed </w:t>
      </w:r>
      <w:r w:rsidRPr="00AF1AF5">
        <w:rPr>
          <w:rFonts w:asciiTheme="majorHAnsi" w:eastAsia="Times New Roman" w:hAnsiTheme="majorHAnsi" w:cs="Arial"/>
          <w:b/>
          <w:bCs/>
          <w:color w:val="222222"/>
          <w:lang w:val="en-US"/>
        </w:rPr>
        <w:t>GUI using Python and Django</w:t>
      </w:r>
      <w:r w:rsidRPr="00AF1AF5">
        <w:rPr>
          <w:rFonts w:asciiTheme="majorHAnsi" w:eastAsia="Times New Roman" w:hAnsiTheme="majorHAnsi" w:cs="Arial"/>
          <w:color w:val="222222"/>
          <w:lang w:val="en-US"/>
        </w:rPr>
        <w:t> for </w:t>
      </w:r>
      <w:r w:rsidRPr="00AF1AF5">
        <w:rPr>
          <w:rFonts w:asciiTheme="majorHAnsi" w:eastAsia="Times New Roman" w:hAnsiTheme="majorHAnsi" w:cs="Arial"/>
          <w:b/>
          <w:bCs/>
          <w:color w:val="222222"/>
          <w:lang w:val="en-US"/>
        </w:rPr>
        <w:t>dynamically displaying</w:t>
      </w:r>
      <w:r w:rsidRPr="00AF1AF5">
        <w:rPr>
          <w:rFonts w:asciiTheme="majorHAnsi" w:eastAsia="Times New Roman" w:hAnsiTheme="majorHAnsi" w:cs="Arial"/>
          <w:color w:val="222222"/>
          <w:lang w:val="en-US"/>
        </w:rPr>
        <w:t> the </w:t>
      </w:r>
      <w:r w:rsidRPr="00AF1AF5">
        <w:rPr>
          <w:rFonts w:asciiTheme="majorHAnsi" w:eastAsia="Times New Roman" w:hAnsiTheme="majorHAnsi" w:cs="Arial"/>
          <w:b/>
          <w:bCs/>
          <w:color w:val="222222"/>
          <w:lang w:val="en-US"/>
        </w:rPr>
        <w:t>test block documentation</w:t>
      </w:r>
      <w:r w:rsidRPr="00AF1AF5">
        <w:rPr>
          <w:rFonts w:asciiTheme="majorHAnsi" w:eastAsia="Times New Roman" w:hAnsiTheme="majorHAnsi" w:cs="Arial"/>
          <w:color w:val="222222"/>
          <w:lang w:val="en-US"/>
        </w:rPr>
        <w:t> and other features of</w:t>
      </w:r>
      <w:r w:rsidR="007A484E">
        <w:rPr>
          <w:rFonts w:asciiTheme="majorHAnsi" w:eastAsia="Times New Roman" w:hAnsiTheme="majorHAnsi" w:cs="Arial"/>
          <w:color w:val="222222"/>
          <w:lang w:val="en-US"/>
        </w:rPr>
        <w:t xml:space="preserve"> </w:t>
      </w:r>
      <w:r w:rsidRPr="00AF1AF5">
        <w:rPr>
          <w:rFonts w:asciiTheme="majorHAnsi" w:eastAsia="Times New Roman" w:hAnsiTheme="majorHAnsi" w:cs="Arial"/>
          <w:b/>
          <w:bCs/>
          <w:color w:val="222222"/>
          <w:lang w:val="en-US"/>
        </w:rPr>
        <w:t>python code</w:t>
      </w:r>
      <w:r w:rsidRPr="00AF1AF5">
        <w:rPr>
          <w:rFonts w:asciiTheme="majorHAnsi" w:eastAsia="Times New Roman" w:hAnsiTheme="majorHAnsi" w:cs="Arial"/>
          <w:color w:val="222222"/>
          <w:lang w:val="en-US"/>
        </w:rPr>
        <w:t> using a web browser.</w:t>
      </w:r>
    </w:p>
    <w:p w:rsidR="00122B2C" w:rsidRPr="00AF1AF5" w:rsidRDefault="00122B2C" w:rsidP="00AF1150">
      <w:pPr>
        <w:pStyle w:val="ListParagraph"/>
        <w:numPr>
          <w:ilvl w:val="0"/>
          <w:numId w:val="29"/>
        </w:numPr>
        <w:autoSpaceDE w:val="0"/>
        <w:spacing w:after="0" w:line="276" w:lineRule="auto"/>
        <w:jc w:val="both"/>
        <w:rPr>
          <w:rFonts w:asciiTheme="majorHAnsi" w:eastAsia="Calibri" w:hAnsiTheme="majorHAnsi" w:cs="Calibri"/>
          <w:b/>
          <w:bCs/>
          <w:color w:val="000000"/>
          <w:u w:val="single"/>
        </w:rPr>
      </w:pPr>
      <w:r w:rsidRPr="00AF1AF5">
        <w:rPr>
          <w:rFonts w:asciiTheme="majorHAnsi" w:eastAsia="Times New Roman" w:hAnsiTheme="majorHAnsi" w:cs="Arial"/>
          <w:color w:val="222222"/>
          <w:lang w:val="en-US"/>
        </w:rPr>
        <w:lastRenderedPageBreak/>
        <w:t>Wrote </w:t>
      </w:r>
      <w:r w:rsidRPr="00AF1AF5">
        <w:rPr>
          <w:rFonts w:asciiTheme="majorHAnsi" w:eastAsia="Times New Roman" w:hAnsiTheme="majorHAnsi" w:cs="Arial"/>
          <w:b/>
          <w:bCs/>
          <w:color w:val="222222"/>
          <w:lang w:val="en-US"/>
        </w:rPr>
        <w:t>scripts in Python</w:t>
      </w:r>
      <w:r w:rsidRPr="00AF1AF5">
        <w:rPr>
          <w:rFonts w:asciiTheme="majorHAnsi" w:eastAsia="Times New Roman" w:hAnsiTheme="majorHAnsi" w:cs="Arial"/>
          <w:color w:val="222222"/>
          <w:lang w:val="en-US"/>
        </w:rPr>
        <w:t> for extracting data from </w:t>
      </w:r>
      <w:r w:rsidRPr="00AF1AF5">
        <w:rPr>
          <w:rFonts w:asciiTheme="majorHAnsi" w:eastAsia="Times New Roman" w:hAnsiTheme="majorHAnsi" w:cs="Arial"/>
          <w:b/>
          <w:bCs/>
          <w:color w:val="222222"/>
          <w:lang w:val="en-US"/>
        </w:rPr>
        <w:t>HTML file</w:t>
      </w:r>
      <w:r w:rsidRPr="00AF1AF5">
        <w:rPr>
          <w:rFonts w:asciiTheme="majorHAnsi" w:eastAsia="Times New Roman" w:hAnsiTheme="majorHAnsi" w:cs="Arial"/>
          <w:color w:val="222222"/>
          <w:lang w:val="en-US"/>
        </w:rPr>
        <w:t>.</w:t>
      </w:r>
    </w:p>
    <w:p w:rsidR="00122B2C" w:rsidRPr="00AF1AF5" w:rsidRDefault="00122B2C" w:rsidP="00AF1150">
      <w:pPr>
        <w:pStyle w:val="ListParagraph"/>
        <w:numPr>
          <w:ilvl w:val="0"/>
          <w:numId w:val="30"/>
        </w:numPr>
        <w:autoSpaceDE w:val="0"/>
        <w:spacing w:after="0" w:line="276" w:lineRule="auto"/>
        <w:jc w:val="both"/>
        <w:rPr>
          <w:rFonts w:asciiTheme="majorHAnsi" w:eastAsia="Calibri" w:hAnsiTheme="majorHAnsi" w:cs="Calibri"/>
          <w:b/>
          <w:bCs/>
          <w:color w:val="000000"/>
          <w:u w:val="single"/>
        </w:rPr>
      </w:pPr>
      <w:r w:rsidRPr="00AF1AF5">
        <w:rPr>
          <w:rFonts w:asciiTheme="majorHAnsi" w:eastAsia="Times New Roman" w:hAnsiTheme="majorHAnsi" w:cs="Arial"/>
          <w:color w:val="222222"/>
          <w:lang w:val="en-US"/>
        </w:rPr>
        <w:t>Effectively communicated with the external vendors to resolve queries.</w:t>
      </w:r>
    </w:p>
    <w:p w:rsidR="00122B2C" w:rsidRPr="00F30623" w:rsidRDefault="00122B2C" w:rsidP="00AF1150">
      <w:pPr>
        <w:pStyle w:val="ListParagraph"/>
        <w:numPr>
          <w:ilvl w:val="0"/>
          <w:numId w:val="30"/>
        </w:numPr>
        <w:autoSpaceDE w:val="0"/>
        <w:spacing w:after="0" w:line="276" w:lineRule="auto"/>
        <w:jc w:val="both"/>
        <w:rPr>
          <w:rFonts w:asciiTheme="majorHAnsi" w:eastAsia="Calibri" w:hAnsiTheme="majorHAnsi" w:cs="Calibri"/>
          <w:b/>
          <w:bCs/>
          <w:color w:val="000000"/>
          <w:u w:val="single"/>
        </w:rPr>
      </w:pPr>
      <w:r w:rsidRPr="00D9556F">
        <w:rPr>
          <w:rFonts w:asciiTheme="majorHAnsi" w:eastAsia="Times New Roman" w:hAnsiTheme="majorHAnsi" w:cs="Arial"/>
          <w:color w:val="222222"/>
          <w:lang w:val="en-US"/>
        </w:rPr>
        <w:t>Developed views and templates with </w:t>
      </w:r>
      <w:r w:rsidRPr="00D9556F">
        <w:rPr>
          <w:rFonts w:asciiTheme="majorHAnsi" w:eastAsia="Times New Roman" w:hAnsiTheme="majorHAnsi" w:cs="Arial"/>
          <w:b/>
          <w:bCs/>
          <w:color w:val="222222"/>
          <w:lang w:val="en-US"/>
        </w:rPr>
        <w:t>Python</w:t>
      </w:r>
      <w:r w:rsidRPr="00D9556F">
        <w:rPr>
          <w:rFonts w:asciiTheme="majorHAnsi" w:eastAsia="Times New Roman" w:hAnsiTheme="majorHAnsi" w:cs="Arial"/>
          <w:color w:val="222222"/>
          <w:lang w:val="en-US"/>
        </w:rPr>
        <w:t> and </w:t>
      </w:r>
      <w:r w:rsidRPr="00D9556F">
        <w:rPr>
          <w:rFonts w:asciiTheme="majorHAnsi" w:eastAsia="Times New Roman" w:hAnsiTheme="majorHAnsi" w:cs="Arial"/>
          <w:b/>
          <w:bCs/>
          <w:color w:val="222222"/>
          <w:lang w:val="en-US"/>
        </w:rPr>
        <w:t>Django's view controller</w:t>
      </w:r>
      <w:r w:rsidRPr="00D9556F">
        <w:rPr>
          <w:rFonts w:asciiTheme="majorHAnsi" w:eastAsia="Times New Roman" w:hAnsiTheme="majorHAnsi" w:cs="Arial"/>
          <w:color w:val="222222"/>
          <w:lang w:val="en-US"/>
        </w:rPr>
        <w:t> and templating language to create a user-friendly website interface.</w:t>
      </w:r>
    </w:p>
    <w:p w:rsidR="00122B2C" w:rsidRPr="00D9556F" w:rsidRDefault="00122B2C" w:rsidP="00AF1150">
      <w:pPr>
        <w:pStyle w:val="ListParagraph"/>
        <w:numPr>
          <w:ilvl w:val="0"/>
          <w:numId w:val="30"/>
        </w:numPr>
        <w:autoSpaceDE w:val="0"/>
        <w:spacing w:after="0" w:line="276" w:lineRule="auto"/>
        <w:jc w:val="both"/>
        <w:rPr>
          <w:rFonts w:asciiTheme="majorHAnsi" w:eastAsia="Calibri" w:hAnsiTheme="majorHAnsi" w:cs="Calibri"/>
          <w:b/>
          <w:bCs/>
          <w:color w:val="000000"/>
          <w:u w:val="single"/>
        </w:rPr>
      </w:pPr>
      <w:r w:rsidRPr="00D9556F">
        <w:rPr>
          <w:rFonts w:asciiTheme="majorHAnsi" w:eastAsia="Times New Roman" w:hAnsiTheme="majorHAnsi" w:cs="Arial"/>
          <w:color w:val="222222"/>
          <w:lang w:val="en-US"/>
        </w:rPr>
        <w:t>Used </w:t>
      </w:r>
      <w:r w:rsidRPr="00D9556F">
        <w:rPr>
          <w:rFonts w:asciiTheme="majorHAnsi" w:eastAsia="Times New Roman" w:hAnsiTheme="majorHAnsi" w:cs="Arial"/>
          <w:b/>
          <w:bCs/>
          <w:color w:val="222222"/>
          <w:lang w:val="en-US"/>
        </w:rPr>
        <w:t>JavaScript</w:t>
      </w:r>
      <w:r w:rsidRPr="00D9556F">
        <w:rPr>
          <w:rFonts w:asciiTheme="majorHAnsi" w:eastAsia="Times New Roman" w:hAnsiTheme="majorHAnsi" w:cs="Arial"/>
          <w:color w:val="222222"/>
          <w:lang w:val="en-US"/>
        </w:rPr>
        <w:t> and</w:t>
      </w:r>
      <w:r w:rsidRPr="00D9556F">
        <w:rPr>
          <w:rFonts w:asciiTheme="majorHAnsi" w:eastAsia="Times New Roman" w:hAnsiTheme="majorHAnsi" w:cs="Arial"/>
          <w:b/>
          <w:bCs/>
          <w:color w:val="222222"/>
          <w:lang w:val="en-US"/>
        </w:rPr>
        <w:t> JSON</w:t>
      </w:r>
      <w:r w:rsidRPr="00D9556F">
        <w:rPr>
          <w:rFonts w:asciiTheme="majorHAnsi" w:eastAsia="Times New Roman" w:hAnsiTheme="majorHAnsi" w:cs="Arial"/>
          <w:color w:val="222222"/>
          <w:lang w:val="en-US"/>
        </w:rPr>
        <w:t> to update a portion of a webpage.</w:t>
      </w:r>
    </w:p>
    <w:p w:rsidR="00122B2C" w:rsidRPr="00F30623" w:rsidRDefault="00122B2C" w:rsidP="00AF1150">
      <w:pPr>
        <w:pStyle w:val="ListParagraph"/>
        <w:numPr>
          <w:ilvl w:val="0"/>
          <w:numId w:val="30"/>
        </w:numPr>
        <w:autoSpaceDE w:val="0"/>
        <w:spacing w:after="0" w:line="276" w:lineRule="auto"/>
        <w:jc w:val="both"/>
        <w:rPr>
          <w:rFonts w:asciiTheme="majorHAnsi" w:eastAsia="Calibri" w:hAnsiTheme="majorHAnsi" w:cs="Calibri"/>
          <w:b/>
          <w:bCs/>
          <w:color w:val="000000"/>
          <w:u w:val="single"/>
        </w:rPr>
      </w:pPr>
      <w:r w:rsidRPr="00D9556F">
        <w:rPr>
          <w:rFonts w:asciiTheme="majorHAnsi" w:eastAsia="Times New Roman" w:hAnsiTheme="majorHAnsi" w:cs="Arial"/>
          <w:color w:val="222222"/>
          <w:lang w:val="en-US"/>
        </w:rPr>
        <w:t>Responsible for debugging the project monitored on </w:t>
      </w:r>
      <w:r w:rsidRPr="00D9556F">
        <w:rPr>
          <w:rFonts w:asciiTheme="majorHAnsi" w:eastAsia="Times New Roman" w:hAnsiTheme="majorHAnsi" w:cs="Arial"/>
          <w:b/>
          <w:bCs/>
          <w:color w:val="222222"/>
          <w:lang w:val="en-US"/>
        </w:rPr>
        <w:t>JIRA (Agile)</w:t>
      </w:r>
    </w:p>
    <w:p w:rsidR="00F30623" w:rsidRPr="00F30623" w:rsidRDefault="00F30623" w:rsidP="00AF1150">
      <w:pPr>
        <w:pStyle w:val="ListParagraph"/>
        <w:numPr>
          <w:ilvl w:val="0"/>
          <w:numId w:val="30"/>
        </w:numPr>
        <w:autoSpaceDE w:val="0"/>
        <w:spacing w:after="0" w:line="276" w:lineRule="auto"/>
        <w:jc w:val="both"/>
        <w:rPr>
          <w:rFonts w:asciiTheme="majorHAnsi" w:eastAsia="Calibri" w:hAnsiTheme="majorHAnsi" w:cs="Calibri"/>
          <w:bCs/>
          <w:color w:val="000000"/>
        </w:rPr>
      </w:pPr>
      <w:r w:rsidRPr="00F30623">
        <w:rPr>
          <w:rFonts w:asciiTheme="majorHAnsi" w:eastAsia="Calibri" w:hAnsiTheme="majorHAnsi" w:cs="Calibri"/>
          <w:bCs/>
          <w:color w:val="000000"/>
        </w:rPr>
        <w:t>Developed software interfaces and performing unit testing of real-time embedded or application software. </w:t>
      </w:r>
    </w:p>
    <w:p w:rsidR="00122B2C" w:rsidRPr="00D9556F" w:rsidRDefault="00122B2C" w:rsidP="00AF1150">
      <w:pPr>
        <w:pStyle w:val="ListParagraph"/>
        <w:numPr>
          <w:ilvl w:val="0"/>
          <w:numId w:val="30"/>
        </w:numPr>
        <w:autoSpaceDE w:val="0"/>
        <w:spacing w:after="0" w:line="276" w:lineRule="auto"/>
        <w:jc w:val="both"/>
        <w:rPr>
          <w:rFonts w:asciiTheme="majorHAnsi" w:eastAsia="Calibri" w:hAnsiTheme="majorHAnsi" w:cs="Calibri"/>
          <w:b/>
          <w:bCs/>
          <w:color w:val="000000"/>
          <w:u w:val="single"/>
        </w:rPr>
      </w:pPr>
      <w:r w:rsidRPr="00D9556F">
        <w:rPr>
          <w:rFonts w:asciiTheme="majorHAnsi" w:eastAsia="Times New Roman" w:hAnsiTheme="majorHAnsi" w:cs="Arial"/>
          <w:color w:val="222222"/>
          <w:lang w:val="en-US"/>
        </w:rPr>
        <w:t>Wrote </w:t>
      </w:r>
      <w:r w:rsidRPr="00D9556F">
        <w:rPr>
          <w:rFonts w:asciiTheme="majorHAnsi" w:eastAsia="Times New Roman" w:hAnsiTheme="majorHAnsi" w:cs="Arial"/>
          <w:b/>
          <w:bCs/>
          <w:color w:val="222222"/>
          <w:lang w:val="en-US"/>
        </w:rPr>
        <w:t>Python scripts</w:t>
      </w:r>
      <w:r w:rsidRPr="00D9556F">
        <w:rPr>
          <w:rFonts w:asciiTheme="majorHAnsi" w:eastAsia="Times New Roman" w:hAnsiTheme="majorHAnsi" w:cs="Arial"/>
          <w:color w:val="222222"/>
          <w:lang w:val="en-US"/>
        </w:rPr>
        <w:t> to </w:t>
      </w:r>
      <w:r w:rsidRPr="00D9556F">
        <w:rPr>
          <w:rFonts w:asciiTheme="majorHAnsi" w:eastAsia="Times New Roman" w:hAnsiTheme="majorHAnsi" w:cs="Arial"/>
          <w:b/>
          <w:bCs/>
          <w:color w:val="222222"/>
          <w:lang w:val="en-US"/>
        </w:rPr>
        <w:t>parse JSON documents</w:t>
      </w:r>
      <w:r w:rsidRPr="00D9556F">
        <w:rPr>
          <w:rFonts w:asciiTheme="majorHAnsi" w:eastAsia="Times New Roman" w:hAnsiTheme="majorHAnsi" w:cs="Arial"/>
          <w:color w:val="222222"/>
          <w:lang w:val="en-US"/>
        </w:rPr>
        <w:t> and load the data in database.</w:t>
      </w:r>
    </w:p>
    <w:p w:rsidR="00122B2C" w:rsidRPr="009B5A1C" w:rsidRDefault="00122B2C" w:rsidP="00AF1150">
      <w:pPr>
        <w:pStyle w:val="ListParagraph"/>
        <w:numPr>
          <w:ilvl w:val="0"/>
          <w:numId w:val="30"/>
        </w:numPr>
        <w:autoSpaceDE w:val="0"/>
        <w:spacing w:after="0" w:line="276" w:lineRule="auto"/>
        <w:jc w:val="both"/>
        <w:rPr>
          <w:rFonts w:asciiTheme="majorHAnsi" w:eastAsia="Calibri" w:hAnsiTheme="majorHAnsi" w:cs="Calibri"/>
          <w:b/>
          <w:bCs/>
          <w:color w:val="000000"/>
          <w:u w:val="single"/>
        </w:rPr>
      </w:pPr>
      <w:r w:rsidRPr="00D9556F">
        <w:rPr>
          <w:rFonts w:asciiTheme="majorHAnsi" w:eastAsia="Times New Roman" w:hAnsiTheme="majorHAnsi" w:cs="Arial"/>
          <w:color w:val="222222"/>
          <w:lang w:val="en-US"/>
        </w:rPr>
        <w:t>Used </w:t>
      </w:r>
      <w:r w:rsidRPr="00D9556F">
        <w:rPr>
          <w:rFonts w:asciiTheme="majorHAnsi" w:eastAsia="Times New Roman" w:hAnsiTheme="majorHAnsi" w:cs="Arial"/>
          <w:b/>
          <w:bCs/>
          <w:color w:val="222222"/>
          <w:lang w:val="en-US"/>
        </w:rPr>
        <w:t>Python </w:t>
      </w:r>
      <w:r w:rsidRPr="00D9556F">
        <w:rPr>
          <w:rFonts w:asciiTheme="majorHAnsi" w:eastAsia="Times New Roman" w:hAnsiTheme="majorHAnsi" w:cs="Arial"/>
          <w:color w:val="222222"/>
          <w:lang w:val="en-US"/>
        </w:rPr>
        <w:t>and</w:t>
      </w:r>
      <w:r w:rsidRPr="00D9556F">
        <w:rPr>
          <w:rFonts w:asciiTheme="majorHAnsi" w:eastAsia="Times New Roman" w:hAnsiTheme="majorHAnsi" w:cs="Arial"/>
          <w:b/>
          <w:bCs/>
          <w:color w:val="222222"/>
          <w:lang w:val="en-US"/>
        </w:rPr>
        <w:t> Django</w:t>
      </w:r>
      <w:r w:rsidRPr="00D9556F">
        <w:rPr>
          <w:rFonts w:asciiTheme="majorHAnsi" w:eastAsia="Times New Roman" w:hAnsiTheme="majorHAnsi" w:cs="Arial"/>
          <w:color w:val="222222"/>
          <w:lang w:val="en-US"/>
        </w:rPr>
        <w:t> to interface with the </w:t>
      </w:r>
      <w:r w:rsidRPr="00D9556F">
        <w:rPr>
          <w:rFonts w:asciiTheme="majorHAnsi" w:eastAsia="Times New Roman" w:hAnsiTheme="majorHAnsi" w:cs="Arial"/>
          <w:b/>
          <w:bCs/>
          <w:color w:val="222222"/>
          <w:lang w:val="en-US"/>
        </w:rPr>
        <w:t>jQuery UI</w:t>
      </w:r>
      <w:r w:rsidRPr="00D9556F">
        <w:rPr>
          <w:rFonts w:asciiTheme="majorHAnsi" w:eastAsia="Times New Roman" w:hAnsiTheme="majorHAnsi" w:cs="Arial"/>
          <w:color w:val="222222"/>
          <w:lang w:val="en-US"/>
        </w:rPr>
        <w:t xml:space="preserve"> and </w:t>
      </w:r>
      <w:r w:rsidRPr="00273BBD">
        <w:rPr>
          <w:rFonts w:asciiTheme="majorHAnsi" w:eastAsia="Calibri" w:hAnsiTheme="majorHAnsi" w:cs="Calibri"/>
          <w:bCs/>
          <w:color w:val="000000"/>
        </w:rPr>
        <w:t>manage</w:t>
      </w:r>
      <w:r w:rsidRPr="00D9556F">
        <w:rPr>
          <w:rFonts w:asciiTheme="majorHAnsi" w:eastAsia="Times New Roman" w:hAnsiTheme="majorHAnsi" w:cs="Arial"/>
          <w:color w:val="222222"/>
          <w:lang w:val="en-US"/>
        </w:rPr>
        <w:t xml:space="preserve"> the storage and deletion of content.</w:t>
      </w:r>
    </w:p>
    <w:p w:rsidR="009B5A1C" w:rsidRDefault="009B5A1C" w:rsidP="00AF1150">
      <w:pPr>
        <w:pStyle w:val="ListParagraph"/>
        <w:numPr>
          <w:ilvl w:val="0"/>
          <w:numId w:val="30"/>
        </w:numPr>
        <w:autoSpaceDE w:val="0"/>
        <w:spacing w:after="0" w:line="276" w:lineRule="auto"/>
        <w:jc w:val="both"/>
        <w:rPr>
          <w:rFonts w:asciiTheme="majorHAnsi" w:eastAsia="Calibri" w:hAnsiTheme="majorHAnsi" w:cs="Calibri"/>
          <w:bCs/>
          <w:color w:val="000000"/>
        </w:rPr>
      </w:pPr>
      <w:r w:rsidRPr="009B5A1C">
        <w:rPr>
          <w:rFonts w:asciiTheme="majorHAnsi" w:eastAsia="Calibri" w:hAnsiTheme="majorHAnsi" w:cs="Calibri"/>
          <w:bCs/>
          <w:color w:val="000000"/>
        </w:rPr>
        <w:t>Embedded AJAX in UI to update small portions of the web page avoiding the need to reload the entire page. </w:t>
      </w:r>
    </w:p>
    <w:p w:rsidR="00F30623" w:rsidRDefault="00F30623" w:rsidP="00AF1150">
      <w:pPr>
        <w:pStyle w:val="ListParagraph"/>
        <w:numPr>
          <w:ilvl w:val="0"/>
          <w:numId w:val="30"/>
        </w:numPr>
        <w:autoSpaceDE w:val="0"/>
        <w:spacing w:after="0" w:line="276" w:lineRule="auto"/>
        <w:jc w:val="both"/>
        <w:rPr>
          <w:rFonts w:asciiTheme="majorHAnsi" w:eastAsia="Calibri" w:hAnsiTheme="majorHAnsi" w:cs="Calibri"/>
          <w:bCs/>
          <w:color w:val="000000"/>
        </w:rPr>
      </w:pPr>
      <w:r w:rsidRPr="00F30623">
        <w:rPr>
          <w:rFonts w:asciiTheme="majorHAnsi" w:eastAsia="Calibri" w:hAnsiTheme="majorHAnsi" w:cs="Calibri"/>
          <w:bCs/>
          <w:color w:val="000000"/>
        </w:rPr>
        <w:t>Experience in developing modular software for embedded 16/32-bit microprocessors and controllers. </w:t>
      </w:r>
    </w:p>
    <w:p w:rsidR="009B5A1C" w:rsidRPr="009B5A1C" w:rsidRDefault="009B5A1C" w:rsidP="00AF1150">
      <w:pPr>
        <w:pStyle w:val="ListParagraph"/>
        <w:numPr>
          <w:ilvl w:val="0"/>
          <w:numId w:val="30"/>
        </w:numPr>
        <w:autoSpaceDE w:val="0"/>
        <w:spacing w:after="0" w:line="276" w:lineRule="auto"/>
        <w:jc w:val="both"/>
        <w:rPr>
          <w:rFonts w:asciiTheme="majorHAnsi" w:eastAsia="Calibri" w:hAnsiTheme="majorHAnsi" w:cs="Calibri"/>
          <w:bCs/>
          <w:color w:val="000000"/>
        </w:rPr>
      </w:pPr>
      <w:r w:rsidRPr="009B5A1C">
        <w:rPr>
          <w:rFonts w:asciiTheme="majorHAnsi" w:eastAsia="Calibri" w:hAnsiTheme="majorHAnsi" w:cs="Calibri"/>
          <w:bCs/>
          <w:color w:val="000000"/>
        </w:rPr>
        <w:t>Wrote Python code embedded with JSON and XML to produce HTTP GET request, parsing HTML data from websites.</w:t>
      </w:r>
    </w:p>
    <w:p w:rsidR="00122B2C" w:rsidRPr="00D9556F" w:rsidRDefault="00122B2C" w:rsidP="00AF1150">
      <w:pPr>
        <w:pStyle w:val="ListParagraph"/>
        <w:numPr>
          <w:ilvl w:val="0"/>
          <w:numId w:val="30"/>
        </w:numPr>
        <w:autoSpaceDE w:val="0"/>
        <w:spacing w:after="0" w:line="276" w:lineRule="auto"/>
        <w:jc w:val="both"/>
        <w:rPr>
          <w:rFonts w:asciiTheme="majorHAnsi" w:eastAsia="Calibri" w:hAnsiTheme="majorHAnsi" w:cs="Calibri"/>
          <w:b/>
          <w:bCs/>
          <w:color w:val="000000"/>
          <w:u w:val="single"/>
        </w:rPr>
      </w:pPr>
      <w:r w:rsidRPr="00D9556F">
        <w:rPr>
          <w:rFonts w:asciiTheme="majorHAnsi" w:eastAsia="Times New Roman" w:hAnsiTheme="majorHAnsi" w:cs="Arial"/>
          <w:color w:val="222222"/>
          <w:lang w:val="en-US"/>
        </w:rPr>
        <w:t>Developed entire frontend and backend modules using </w:t>
      </w:r>
      <w:r w:rsidRPr="00D9556F">
        <w:rPr>
          <w:rFonts w:asciiTheme="majorHAnsi" w:eastAsia="Times New Roman" w:hAnsiTheme="majorHAnsi" w:cs="Arial"/>
          <w:b/>
          <w:bCs/>
          <w:color w:val="222222"/>
          <w:lang w:val="en-US"/>
        </w:rPr>
        <w:t>Python on Django</w:t>
      </w:r>
      <w:r w:rsidRPr="00D9556F">
        <w:rPr>
          <w:rFonts w:asciiTheme="majorHAnsi" w:eastAsia="Times New Roman" w:hAnsiTheme="majorHAnsi" w:cs="Arial"/>
          <w:color w:val="222222"/>
          <w:lang w:val="en-US"/>
        </w:rPr>
        <w:t> including </w:t>
      </w:r>
      <w:r w:rsidR="00F30623" w:rsidRPr="00D9556F">
        <w:rPr>
          <w:rFonts w:asciiTheme="majorHAnsi" w:eastAsia="Times New Roman" w:hAnsiTheme="majorHAnsi" w:cs="Arial"/>
          <w:b/>
          <w:bCs/>
          <w:color w:val="222222"/>
          <w:lang w:val="en-US"/>
        </w:rPr>
        <w:t>Tasty pie</w:t>
      </w:r>
      <w:r w:rsidRPr="00D9556F">
        <w:rPr>
          <w:rFonts w:asciiTheme="majorHAnsi" w:eastAsia="Times New Roman" w:hAnsiTheme="majorHAnsi" w:cs="Arial"/>
          <w:color w:val="222222"/>
          <w:lang w:val="en-US"/>
        </w:rPr>
        <w:t> Web Framework using </w:t>
      </w:r>
      <w:r w:rsidRPr="00D9556F">
        <w:rPr>
          <w:rFonts w:asciiTheme="majorHAnsi" w:eastAsia="Times New Roman" w:hAnsiTheme="majorHAnsi" w:cs="Arial"/>
          <w:b/>
          <w:bCs/>
          <w:color w:val="222222"/>
          <w:lang w:val="en-US"/>
        </w:rPr>
        <w:t>Git.</w:t>
      </w:r>
    </w:p>
    <w:p w:rsidR="00122B2C" w:rsidRPr="009B5A1C" w:rsidRDefault="00122B2C" w:rsidP="00AF1150">
      <w:pPr>
        <w:pStyle w:val="ListParagraph"/>
        <w:numPr>
          <w:ilvl w:val="0"/>
          <w:numId w:val="30"/>
        </w:numPr>
        <w:autoSpaceDE w:val="0"/>
        <w:spacing w:after="0" w:line="276" w:lineRule="auto"/>
        <w:jc w:val="both"/>
        <w:rPr>
          <w:rFonts w:asciiTheme="majorHAnsi" w:eastAsia="Calibri" w:hAnsiTheme="majorHAnsi" w:cs="Calibri"/>
          <w:b/>
          <w:bCs/>
          <w:color w:val="000000"/>
          <w:u w:val="single"/>
        </w:rPr>
      </w:pPr>
      <w:r w:rsidRPr="00D9556F">
        <w:rPr>
          <w:rFonts w:asciiTheme="majorHAnsi" w:eastAsia="Times New Roman" w:hAnsiTheme="majorHAnsi" w:cs="Arial"/>
          <w:color w:val="222222"/>
          <w:lang w:val="en-US"/>
        </w:rPr>
        <w:t>Created database using MySQL, wrote several queries to extract data from database.</w:t>
      </w:r>
    </w:p>
    <w:p w:rsidR="009B5A1C" w:rsidRPr="009B5A1C" w:rsidRDefault="009B5A1C" w:rsidP="00AF1150">
      <w:pPr>
        <w:pStyle w:val="ListParagraph"/>
        <w:numPr>
          <w:ilvl w:val="0"/>
          <w:numId w:val="30"/>
        </w:numPr>
        <w:autoSpaceDE w:val="0"/>
        <w:spacing w:after="0" w:line="276" w:lineRule="auto"/>
        <w:jc w:val="both"/>
        <w:rPr>
          <w:rFonts w:asciiTheme="majorHAnsi" w:eastAsia="Calibri" w:hAnsiTheme="majorHAnsi" w:cs="Calibri"/>
          <w:bCs/>
          <w:color w:val="000000"/>
        </w:rPr>
      </w:pPr>
      <w:r w:rsidRPr="009B5A1C">
        <w:rPr>
          <w:rFonts w:asciiTheme="majorHAnsi" w:eastAsia="Calibri" w:hAnsiTheme="majorHAnsi" w:cs="Calibri"/>
          <w:bCs/>
          <w:color w:val="000000"/>
        </w:rPr>
        <w:t>Used embedded python to interface code like convert data values from C to Python; Perform a function call to a python interface routine using the converted values,</w:t>
      </w:r>
    </w:p>
    <w:p w:rsidR="00122B2C" w:rsidRPr="00D9556F" w:rsidRDefault="00122B2C" w:rsidP="00AF1150">
      <w:pPr>
        <w:pStyle w:val="ListParagraph"/>
        <w:numPr>
          <w:ilvl w:val="0"/>
          <w:numId w:val="30"/>
        </w:numPr>
        <w:autoSpaceDE w:val="0"/>
        <w:spacing w:after="0" w:line="276" w:lineRule="auto"/>
        <w:jc w:val="both"/>
        <w:rPr>
          <w:rFonts w:asciiTheme="majorHAnsi" w:eastAsia="Calibri" w:hAnsiTheme="majorHAnsi" w:cs="Calibri"/>
          <w:b/>
          <w:bCs/>
          <w:color w:val="000000"/>
          <w:u w:val="single"/>
        </w:rPr>
      </w:pPr>
      <w:r w:rsidRPr="00D9556F">
        <w:rPr>
          <w:rFonts w:asciiTheme="majorHAnsi" w:eastAsia="Times New Roman" w:hAnsiTheme="majorHAnsi" w:cs="Arial"/>
          <w:color w:val="222222"/>
          <w:lang w:val="en-US"/>
        </w:rPr>
        <w:t>Setup </w:t>
      </w:r>
      <w:r w:rsidRPr="00D9556F">
        <w:rPr>
          <w:rFonts w:asciiTheme="majorHAnsi" w:eastAsia="Times New Roman" w:hAnsiTheme="majorHAnsi" w:cs="Arial"/>
          <w:b/>
          <w:bCs/>
          <w:color w:val="222222"/>
          <w:lang w:val="en-US"/>
        </w:rPr>
        <w:t xml:space="preserve">automated </w:t>
      </w:r>
      <w:proofErr w:type="spellStart"/>
      <w:r w:rsidRPr="00D9556F">
        <w:rPr>
          <w:rFonts w:asciiTheme="majorHAnsi" w:eastAsia="Times New Roman" w:hAnsiTheme="majorHAnsi" w:cs="Arial"/>
          <w:b/>
          <w:bCs/>
          <w:color w:val="222222"/>
          <w:lang w:val="en-US"/>
        </w:rPr>
        <w:t>cron</w:t>
      </w:r>
      <w:proofErr w:type="spellEnd"/>
      <w:r w:rsidRPr="00D9556F">
        <w:rPr>
          <w:rFonts w:asciiTheme="majorHAnsi" w:eastAsia="Times New Roman" w:hAnsiTheme="majorHAnsi" w:cs="Arial"/>
          <w:b/>
          <w:bCs/>
          <w:color w:val="222222"/>
          <w:lang w:val="en-US"/>
        </w:rPr>
        <w:t xml:space="preserve"> jobs</w:t>
      </w:r>
      <w:r w:rsidRPr="00D9556F">
        <w:rPr>
          <w:rFonts w:asciiTheme="majorHAnsi" w:eastAsia="Times New Roman" w:hAnsiTheme="majorHAnsi" w:cs="Arial"/>
          <w:color w:val="222222"/>
          <w:lang w:val="en-US"/>
        </w:rPr>
        <w:t> to </w:t>
      </w:r>
      <w:r w:rsidRPr="00D9556F">
        <w:rPr>
          <w:rFonts w:asciiTheme="majorHAnsi" w:eastAsia="Times New Roman" w:hAnsiTheme="majorHAnsi" w:cs="Arial"/>
          <w:b/>
          <w:bCs/>
          <w:color w:val="222222"/>
          <w:lang w:val="en-US"/>
        </w:rPr>
        <w:t>upload data into database</w:t>
      </w:r>
      <w:r w:rsidRPr="00D9556F">
        <w:rPr>
          <w:rFonts w:asciiTheme="majorHAnsi" w:eastAsia="Times New Roman" w:hAnsiTheme="majorHAnsi" w:cs="Arial"/>
          <w:color w:val="222222"/>
          <w:lang w:val="en-US"/>
        </w:rPr>
        <w:t>, </w:t>
      </w:r>
      <w:r w:rsidRPr="00D9556F">
        <w:rPr>
          <w:rFonts w:asciiTheme="majorHAnsi" w:eastAsia="Times New Roman" w:hAnsiTheme="majorHAnsi" w:cs="Arial"/>
          <w:b/>
          <w:bCs/>
          <w:color w:val="222222"/>
          <w:lang w:val="en-US"/>
        </w:rPr>
        <w:t>generate graphs, bar charts</w:t>
      </w:r>
      <w:r w:rsidRPr="00D9556F">
        <w:rPr>
          <w:rFonts w:asciiTheme="majorHAnsi" w:eastAsia="Times New Roman" w:hAnsiTheme="majorHAnsi" w:cs="Arial"/>
          <w:color w:val="222222"/>
          <w:lang w:val="en-US"/>
        </w:rPr>
        <w:t>, </w:t>
      </w:r>
      <w:proofErr w:type="gramStart"/>
      <w:r w:rsidRPr="00D9556F">
        <w:rPr>
          <w:rFonts w:asciiTheme="majorHAnsi" w:eastAsia="Times New Roman" w:hAnsiTheme="majorHAnsi" w:cs="Arial"/>
          <w:b/>
          <w:bCs/>
          <w:color w:val="222222"/>
          <w:lang w:val="en-US"/>
        </w:rPr>
        <w:t>upload</w:t>
      </w:r>
      <w:proofErr w:type="gramEnd"/>
      <w:r w:rsidRPr="00D9556F">
        <w:rPr>
          <w:rFonts w:asciiTheme="majorHAnsi" w:eastAsia="Times New Roman" w:hAnsiTheme="majorHAnsi" w:cs="Arial"/>
          <w:b/>
          <w:bCs/>
          <w:color w:val="222222"/>
          <w:lang w:val="en-US"/>
        </w:rPr>
        <w:t xml:space="preserve"> these charts</w:t>
      </w:r>
      <w:r w:rsidRPr="00D9556F">
        <w:rPr>
          <w:rFonts w:asciiTheme="majorHAnsi" w:eastAsia="Times New Roman" w:hAnsiTheme="majorHAnsi" w:cs="Arial"/>
          <w:color w:val="222222"/>
          <w:lang w:val="en-US"/>
        </w:rPr>
        <w:t> </w:t>
      </w:r>
      <w:r w:rsidRPr="00D9556F">
        <w:rPr>
          <w:rFonts w:asciiTheme="majorHAnsi" w:eastAsia="Times New Roman" w:hAnsiTheme="majorHAnsi" w:cs="Arial"/>
          <w:b/>
          <w:bCs/>
          <w:color w:val="222222"/>
          <w:lang w:val="en-US"/>
        </w:rPr>
        <w:t>to wiki</w:t>
      </w:r>
      <w:r w:rsidRPr="00D9556F">
        <w:rPr>
          <w:rFonts w:asciiTheme="majorHAnsi" w:eastAsia="Times New Roman" w:hAnsiTheme="majorHAnsi" w:cs="Arial"/>
          <w:color w:val="222222"/>
          <w:lang w:val="en-US"/>
        </w:rPr>
        <w:t> and</w:t>
      </w:r>
      <w:r w:rsidR="007A484E">
        <w:rPr>
          <w:rFonts w:asciiTheme="majorHAnsi" w:eastAsia="Times New Roman" w:hAnsiTheme="majorHAnsi" w:cs="Arial"/>
          <w:color w:val="222222"/>
          <w:lang w:val="en-US"/>
        </w:rPr>
        <w:t xml:space="preserve"> </w:t>
      </w:r>
      <w:r w:rsidRPr="00D9556F">
        <w:rPr>
          <w:rFonts w:asciiTheme="majorHAnsi" w:eastAsia="Times New Roman" w:hAnsiTheme="majorHAnsi" w:cs="Arial"/>
          <w:b/>
          <w:bCs/>
          <w:color w:val="222222"/>
          <w:lang w:val="en-US"/>
        </w:rPr>
        <w:t>backup the database</w:t>
      </w:r>
      <w:r w:rsidRPr="00D9556F">
        <w:rPr>
          <w:rFonts w:asciiTheme="majorHAnsi" w:eastAsia="Times New Roman" w:hAnsiTheme="majorHAnsi" w:cs="Arial"/>
          <w:color w:val="222222"/>
          <w:lang w:val="en-US"/>
        </w:rPr>
        <w:t>.</w:t>
      </w:r>
    </w:p>
    <w:p w:rsidR="00122B2C" w:rsidRPr="00D9556F" w:rsidRDefault="00122B2C" w:rsidP="00AF1150">
      <w:pPr>
        <w:pStyle w:val="ListParagraph"/>
        <w:numPr>
          <w:ilvl w:val="0"/>
          <w:numId w:val="30"/>
        </w:numPr>
        <w:autoSpaceDE w:val="0"/>
        <w:spacing w:after="0" w:line="276" w:lineRule="auto"/>
        <w:jc w:val="both"/>
        <w:rPr>
          <w:rFonts w:asciiTheme="majorHAnsi" w:eastAsia="Calibri" w:hAnsiTheme="majorHAnsi" w:cs="Calibri"/>
          <w:b/>
          <w:bCs/>
          <w:color w:val="000000"/>
          <w:u w:val="single"/>
        </w:rPr>
      </w:pPr>
      <w:r w:rsidRPr="00D9556F">
        <w:rPr>
          <w:rFonts w:asciiTheme="majorHAnsi" w:eastAsia="Times New Roman" w:hAnsiTheme="majorHAnsi" w:cs="Arial"/>
          <w:color w:val="222222"/>
          <w:lang w:val="en-US"/>
        </w:rPr>
        <w:t>Developed </w:t>
      </w:r>
      <w:r w:rsidRPr="00D9556F">
        <w:rPr>
          <w:rFonts w:asciiTheme="majorHAnsi" w:eastAsia="Times New Roman" w:hAnsiTheme="majorHAnsi" w:cs="Arial"/>
          <w:b/>
          <w:bCs/>
          <w:color w:val="222222"/>
          <w:lang w:val="en-US"/>
        </w:rPr>
        <w:t>Merge jobs in Python</w:t>
      </w:r>
      <w:r w:rsidRPr="00D9556F">
        <w:rPr>
          <w:rFonts w:asciiTheme="majorHAnsi" w:eastAsia="Times New Roman" w:hAnsiTheme="majorHAnsi" w:cs="Arial"/>
          <w:color w:val="222222"/>
          <w:lang w:val="en-US"/>
        </w:rPr>
        <w:t> to extract and load data into </w:t>
      </w:r>
      <w:r w:rsidRPr="00D9556F">
        <w:rPr>
          <w:rFonts w:asciiTheme="majorHAnsi" w:eastAsia="Times New Roman" w:hAnsiTheme="majorHAnsi" w:cs="Arial"/>
          <w:b/>
          <w:bCs/>
          <w:color w:val="222222"/>
          <w:lang w:val="en-US"/>
        </w:rPr>
        <w:t>MySQL database</w:t>
      </w:r>
      <w:r w:rsidRPr="00D9556F">
        <w:rPr>
          <w:rFonts w:asciiTheme="majorHAnsi" w:eastAsia="Times New Roman" w:hAnsiTheme="majorHAnsi" w:cs="Arial"/>
          <w:color w:val="222222"/>
          <w:lang w:val="en-US"/>
        </w:rPr>
        <w:t>.</w:t>
      </w:r>
    </w:p>
    <w:p w:rsidR="00122B2C" w:rsidRPr="009C7F4B" w:rsidRDefault="00122B2C" w:rsidP="00AF1150">
      <w:pPr>
        <w:pStyle w:val="ListParagraph"/>
        <w:numPr>
          <w:ilvl w:val="0"/>
          <w:numId w:val="30"/>
        </w:numPr>
        <w:autoSpaceDE w:val="0"/>
        <w:spacing w:after="0" w:line="276" w:lineRule="auto"/>
        <w:jc w:val="both"/>
        <w:rPr>
          <w:rFonts w:asciiTheme="majorHAnsi" w:eastAsia="Calibri" w:hAnsiTheme="majorHAnsi" w:cs="Calibri"/>
          <w:bCs/>
          <w:color w:val="000000"/>
        </w:rPr>
      </w:pPr>
      <w:r w:rsidRPr="009C7F4B">
        <w:rPr>
          <w:rFonts w:asciiTheme="majorHAnsi" w:eastAsia="Calibri" w:hAnsiTheme="majorHAnsi" w:cs="Calibri"/>
          <w:bCs/>
          <w:color w:val="000000"/>
        </w:rPr>
        <w:t>Successfully migrated the Django database from SQLite to MySQL to PostgreSQL with complete data integrity.</w:t>
      </w:r>
    </w:p>
    <w:p w:rsidR="009C7F4B" w:rsidRDefault="009C7F4B" w:rsidP="00AF1150">
      <w:pPr>
        <w:pStyle w:val="ListParagraph"/>
        <w:numPr>
          <w:ilvl w:val="0"/>
          <w:numId w:val="30"/>
        </w:numPr>
        <w:autoSpaceDE w:val="0"/>
        <w:spacing w:after="0" w:line="276" w:lineRule="auto"/>
        <w:jc w:val="both"/>
        <w:rPr>
          <w:rFonts w:asciiTheme="majorHAnsi" w:eastAsia="Calibri" w:hAnsiTheme="majorHAnsi" w:cs="Calibri"/>
          <w:bCs/>
          <w:color w:val="000000"/>
        </w:rPr>
      </w:pPr>
      <w:r w:rsidRPr="009C7F4B">
        <w:rPr>
          <w:rFonts w:asciiTheme="majorHAnsi" w:eastAsia="Calibri" w:hAnsiTheme="majorHAnsi" w:cs="Calibri"/>
          <w:bCs/>
          <w:color w:val="000000"/>
        </w:rPr>
        <w:t>Architected and designed Rapid deployment method using Chef and Ansible to auto deploy servers as needed.</w:t>
      </w:r>
    </w:p>
    <w:p w:rsidR="00781BE6" w:rsidRPr="00781BE6" w:rsidRDefault="00781BE6" w:rsidP="00781BE6">
      <w:pPr>
        <w:pStyle w:val="ListParagraph"/>
        <w:numPr>
          <w:ilvl w:val="0"/>
          <w:numId w:val="30"/>
        </w:numPr>
        <w:autoSpaceDE w:val="0"/>
        <w:spacing w:after="0" w:line="276" w:lineRule="auto"/>
        <w:jc w:val="both"/>
        <w:rPr>
          <w:rFonts w:asciiTheme="majorHAnsi" w:eastAsia="Calibri" w:hAnsiTheme="majorHAnsi" w:cs="Calibri"/>
          <w:bCs/>
          <w:color w:val="000000"/>
        </w:rPr>
      </w:pPr>
      <w:r w:rsidRPr="00781BE6">
        <w:rPr>
          <w:rFonts w:asciiTheme="majorHAnsi" w:eastAsia="Calibri" w:hAnsiTheme="majorHAnsi" w:cs="Calibri"/>
          <w:bCs/>
          <w:color w:val="000000"/>
        </w:rPr>
        <w:t>Pulled data from twitter handle using Kafka producer written in python</w:t>
      </w:r>
      <w:r>
        <w:rPr>
          <w:rFonts w:asciiTheme="majorHAnsi" w:eastAsia="Calibri" w:hAnsiTheme="majorHAnsi" w:cs="Calibri"/>
          <w:bCs/>
          <w:color w:val="000000"/>
        </w:rPr>
        <w:t>.</w:t>
      </w:r>
    </w:p>
    <w:p w:rsidR="00781BE6" w:rsidRPr="00781BE6" w:rsidRDefault="00781BE6" w:rsidP="00781BE6">
      <w:pPr>
        <w:pStyle w:val="ListParagraph"/>
        <w:numPr>
          <w:ilvl w:val="0"/>
          <w:numId w:val="30"/>
        </w:numPr>
        <w:autoSpaceDE w:val="0"/>
        <w:spacing w:after="0" w:line="276" w:lineRule="auto"/>
        <w:jc w:val="both"/>
        <w:rPr>
          <w:rFonts w:asciiTheme="majorHAnsi" w:eastAsia="Calibri" w:hAnsiTheme="majorHAnsi" w:cs="Calibri"/>
          <w:bCs/>
          <w:color w:val="000000"/>
        </w:rPr>
      </w:pPr>
      <w:r w:rsidRPr="00781BE6">
        <w:rPr>
          <w:rFonts w:asciiTheme="majorHAnsi" w:eastAsia="Calibri" w:hAnsiTheme="majorHAnsi" w:cs="Calibri"/>
          <w:bCs/>
          <w:color w:val="000000"/>
        </w:rPr>
        <w:t>Inserted the data in Kafka topic and made ready for consumption</w:t>
      </w:r>
      <w:r>
        <w:rPr>
          <w:rFonts w:asciiTheme="majorHAnsi" w:eastAsia="Calibri" w:hAnsiTheme="majorHAnsi" w:cs="Calibri"/>
          <w:bCs/>
          <w:color w:val="000000"/>
        </w:rPr>
        <w:t>.</w:t>
      </w:r>
    </w:p>
    <w:p w:rsidR="00781BE6" w:rsidRPr="009C7F4B" w:rsidRDefault="00781BE6" w:rsidP="00781BE6">
      <w:pPr>
        <w:pStyle w:val="ListParagraph"/>
        <w:numPr>
          <w:ilvl w:val="0"/>
          <w:numId w:val="30"/>
        </w:numPr>
        <w:autoSpaceDE w:val="0"/>
        <w:spacing w:after="0" w:line="276" w:lineRule="auto"/>
        <w:jc w:val="both"/>
        <w:rPr>
          <w:rFonts w:asciiTheme="majorHAnsi" w:eastAsia="Calibri" w:hAnsiTheme="majorHAnsi" w:cs="Calibri"/>
          <w:bCs/>
          <w:color w:val="000000"/>
        </w:rPr>
      </w:pPr>
      <w:r w:rsidRPr="00781BE6">
        <w:rPr>
          <w:rFonts w:asciiTheme="majorHAnsi" w:eastAsia="Calibri" w:hAnsiTheme="majorHAnsi" w:cs="Calibri"/>
          <w:bCs/>
          <w:color w:val="000000"/>
        </w:rPr>
        <w:t>Written Kafka consumer in python to fetch data from Kafka topics</w:t>
      </w:r>
      <w:r>
        <w:rPr>
          <w:rFonts w:asciiTheme="majorHAnsi" w:eastAsia="Calibri" w:hAnsiTheme="majorHAnsi" w:cs="Calibri"/>
          <w:bCs/>
          <w:color w:val="000000"/>
        </w:rPr>
        <w:t>.</w:t>
      </w:r>
    </w:p>
    <w:p w:rsidR="009C7F4B" w:rsidRPr="009C7F4B" w:rsidRDefault="009C7F4B" w:rsidP="009C7F4B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Theme="majorHAnsi" w:eastAsia="Calibri" w:hAnsiTheme="majorHAnsi" w:cs="Calibri"/>
          <w:bCs/>
          <w:color w:val="000000"/>
        </w:rPr>
      </w:pPr>
      <w:r w:rsidRPr="009C7F4B">
        <w:rPr>
          <w:rFonts w:asciiTheme="majorHAnsi" w:eastAsia="Calibri" w:hAnsiTheme="majorHAnsi" w:cs="Calibri"/>
          <w:bCs/>
          <w:color w:val="000000"/>
        </w:rPr>
        <w:t xml:space="preserve">Wrote </w:t>
      </w:r>
      <w:proofErr w:type="spellStart"/>
      <w:r w:rsidRPr="009C7F4B">
        <w:rPr>
          <w:rFonts w:asciiTheme="majorHAnsi" w:eastAsia="Calibri" w:hAnsiTheme="majorHAnsi" w:cs="Calibri"/>
          <w:bCs/>
          <w:color w:val="000000"/>
        </w:rPr>
        <w:t>Ansible</w:t>
      </w:r>
      <w:proofErr w:type="spellEnd"/>
      <w:r w:rsidRPr="009C7F4B">
        <w:rPr>
          <w:rFonts w:asciiTheme="majorHAnsi" w:eastAsia="Calibri" w:hAnsiTheme="majorHAnsi" w:cs="Calibri"/>
          <w:bCs/>
          <w:color w:val="000000"/>
        </w:rPr>
        <w:t xml:space="preserve"> Playbooks with Python</w:t>
      </w:r>
      <w:r w:rsidR="007A484E">
        <w:rPr>
          <w:rFonts w:asciiTheme="majorHAnsi" w:eastAsia="Calibri" w:hAnsiTheme="majorHAnsi" w:cs="Calibri"/>
          <w:bCs/>
          <w:color w:val="000000"/>
        </w:rPr>
        <w:t xml:space="preserve"> </w:t>
      </w:r>
      <w:r w:rsidRPr="009C7F4B">
        <w:rPr>
          <w:rFonts w:asciiTheme="majorHAnsi" w:eastAsia="Calibri" w:hAnsiTheme="majorHAnsi" w:cs="Calibri"/>
          <w:bCs/>
          <w:color w:val="000000"/>
        </w:rPr>
        <w:t xml:space="preserve">SSH as the Wrapper to Manage Configurations of AWS Nodes and Test Playbooks on AWS instances using Python </w:t>
      </w:r>
    </w:p>
    <w:p w:rsidR="009C7F4B" w:rsidRPr="009C7F4B" w:rsidRDefault="009C7F4B" w:rsidP="009C7F4B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Theme="majorHAnsi" w:eastAsia="Calibri" w:hAnsiTheme="majorHAnsi" w:cs="Calibri"/>
          <w:bCs/>
          <w:color w:val="000000"/>
        </w:rPr>
      </w:pPr>
      <w:r w:rsidRPr="009C7F4B">
        <w:rPr>
          <w:rFonts w:asciiTheme="majorHAnsi" w:eastAsia="Calibri" w:hAnsiTheme="majorHAnsi" w:cs="Calibri"/>
          <w:bCs/>
          <w:color w:val="000000"/>
        </w:rPr>
        <w:t>Maintained high availability clustered and standalone server environments and refined automation components with scripting and configuration management (ansible)</w:t>
      </w:r>
      <w:r>
        <w:rPr>
          <w:rFonts w:asciiTheme="majorHAnsi" w:eastAsia="Calibri" w:hAnsiTheme="majorHAnsi" w:cs="Calibri"/>
          <w:bCs/>
          <w:color w:val="000000"/>
        </w:rPr>
        <w:t>.</w:t>
      </w:r>
    </w:p>
    <w:p w:rsidR="00C11B4A" w:rsidRPr="00675462" w:rsidRDefault="00C11B4A" w:rsidP="00C11B4A">
      <w:pPr>
        <w:numPr>
          <w:ilvl w:val="0"/>
          <w:numId w:val="30"/>
        </w:numPr>
        <w:spacing w:after="0" w:line="240" w:lineRule="auto"/>
        <w:jc w:val="both"/>
        <w:rPr>
          <w:rFonts w:eastAsia="Arial"/>
          <w:position w:val="-2"/>
        </w:rPr>
      </w:pPr>
      <w:r w:rsidRPr="00C11B4A">
        <w:rPr>
          <w:rFonts w:asciiTheme="majorHAnsi" w:eastAsia="Times New Roman" w:hAnsiTheme="majorHAnsi" w:cs="Arial"/>
          <w:color w:val="222222"/>
          <w:lang w:val="en-US"/>
        </w:rPr>
        <w:t>Extensive experience in scripting languages including Shell Scripting and Ruby Scripting.</w:t>
      </w:r>
    </w:p>
    <w:p w:rsidR="00C11B4A" w:rsidRPr="00C11B4A" w:rsidRDefault="00C11B4A" w:rsidP="00C11B4A">
      <w:pPr>
        <w:numPr>
          <w:ilvl w:val="0"/>
          <w:numId w:val="30"/>
        </w:numPr>
        <w:spacing w:after="0" w:line="240" w:lineRule="auto"/>
        <w:rPr>
          <w:rFonts w:asciiTheme="majorHAnsi" w:eastAsia="Times New Roman" w:hAnsiTheme="majorHAnsi" w:cs="Arial"/>
          <w:color w:val="222222"/>
          <w:lang w:val="en-US"/>
        </w:rPr>
      </w:pPr>
      <w:r w:rsidRPr="00C11B4A">
        <w:rPr>
          <w:rFonts w:asciiTheme="majorHAnsi" w:eastAsia="Times New Roman" w:hAnsiTheme="majorHAnsi" w:cs="Arial"/>
          <w:color w:val="222222"/>
          <w:lang w:val="en-US"/>
        </w:rPr>
        <w:t>Developed multiple automation scripts using shell script</w:t>
      </w:r>
    </w:p>
    <w:p w:rsidR="00122B2C" w:rsidRPr="00D9556F" w:rsidRDefault="00122B2C" w:rsidP="00AF1150">
      <w:pPr>
        <w:pStyle w:val="ListParagraph"/>
        <w:numPr>
          <w:ilvl w:val="0"/>
          <w:numId w:val="30"/>
        </w:numPr>
        <w:autoSpaceDE w:val="0"/>
        <w:spacing w:after="0" w:line="276" w:lineRule="auto"/>
        <w:jc w:val="both"/>
        <w:rPr>
          <w:rFonts w:asciiTheme="majorHAnsi" w:eastAsia="Calibri" w:hAnsiTheme="majorHAnsi" w:cs="Calibri"/>
          <w:b/>
          <w:bCs/>
          <w:color w:val="000000"/>
          <w:u w:val="single"/>
        </w:rPr>
      </w:pPr>
      <w:r w:rsidRPr="00D9556F">
        <w:rPr>
          <w:rFonts w:asciiTheme="majorHAnsi" w:eastAsia="Times New Roman" w:hAnsiTheme="majorHAnsi" w:cs="Arial"/>
          <w:color w:val="222222"/>
          <w:lang w:val="en-US"/>
        </w:rPr>
        <w:t>Designed front end using </w:t>
      </w:r>
      <w:r w:rsidRPr="00D9556F">
        <w:rPr>
          <w:rFonts w:asciiTheme="majorHAnsi" w:eastAsia="Times New Roman" w:hAnsiTheme="majorHAnsi" w:cs="Arial"/>
          <w:b/>
          <w:bCs/>
          <w:color w:val="222222"/>
          <w:lang w:val="en-US"/>
        </w:rPr>
        <w:t>UI, HTML, Bootstrap, Node JS, underscore JS, Angular JS, CSS, and JavaScript. </w:t>
      </w:r>
    </w:p>
    <w:p w:rsidR="00122B2C" w:rsidRPr="00D9556F" w:rsidRDefault="00122B2C" w:rsidP="00AF1150">
      <w:pPr>
        <w:pStyle w:val="ListParagraph"/>
        <w:numPr>
          <w:ilvl w:val="0"/>
          <w:numId w:val="30"/>
        </w:numPr>
        <w:autoSpaceDE w:val="0"/>
        <w:spacing w:after="0" w:line="276" w:lineRule="auto"/>
        <w:jc w:val="both"/>
        <w:rPr>
          <w:rFonts w:asciiTheme="majorHAnsi" w:eastAsia="Calibri" w:hAnsiTheme="majorHAnsi" w:cs="Calibri"/>
          <w:b/>
          <w:bCs/>
          <w:color w:val="000000"/>
          <w:u w:val="single"/>
        </w:rPr>
      </w:pPr>
      <w:r w:rsidRPr="00D9556F">
        <w:rPr>
          <w:rFonts w:asciiTheme="majorHAnsi" w:eastAsia="Times New Roman" w:hAnsiTheme="majorHAnsi" w:cs="Arial"/>
          <w:color w:val="222222"/>
          <w:lang w:val="en-US"/>
        </w:rPr>
        <w:t>Followed </w:t>
      </w:r>
      <w:r w:rsidRPr="00D9556F">
        <w:rPr>
          <w:rFonts w:asciiTheme="majorHAnsi" w:eastAsia="Times New Roman" w:hAnsiTheme="majorHAnsi" w:cs="Arial"/>
          <w:b/>
          <w:bCs/>
          <w:color w:val="222222"/>
          <w:lang w:val="en-US"/>
        </w:rPr>
        <w:t>AGILE development methodology</w:t>
      </w:r>
      <w:r w:rsidRPr="00D9556F">
        <w:rPr>
          <w:rFonts w:asciiTheme="majorHAnsi" w:eastAsia="Times New Roman" w:hAnsiTheme="majorHAnsi" w:cs="Arial"/>
          <w:color w:val="222222"/>
          <w:lang w:val="en-US"/>
        </w:rPr>
        <w:t> to develop the application.</w:t>
      </w:r>
    </w:p>
    <w:p w:rsidR="00122B2C" w:rsidRPr="00D9556F" w:rsidRDefault="00122B2C" w:rsidP="00AF1150">
      <w:pPr>
        <w:pStyle w:val="ListParagraph"/>
        <w:numPr>
          <w:ilvl w:val="0"/>
          <w:numId w:val="30"/>
        </w:numPr>
        <w:autoSpaceDE w:val="0"/>
        <w:spacing w:after="0" w:line="276" w:lineRule="auto"/>
        <w:jc w:val="both"/>
        <w:rPr>
          <w:rFonts w:asciiTheme="majorHAnsi" w:eastAsia="Calibri" w:hAnsiTheme="majorHAnsi" w:cs="Calibri"/>
          <w:b/>
          <w:bCs/>
          <w:color w:val="000000"/>
          <w:u w:val="single"/>
        </w:rPr>
      </w:pPr>
      <w:r w:rsidRPr="00D9556F">
        <w:rPr>
          <w:rFonts w:asciiTheme="majorHAnsi" w:eastAsia="Times New Roman" w:hAnsiTheme="majorHAnsi" w:cs="Arial"/>
          <w:color w:val="222222"/>
          <w:lang w:val="en-US"/>
        </w:rPr>
        <w:t>Used and customized apache server to for checking our developed project. </w:t>
      </w:r>
    </w:p>
    <w:p w:rsidR="00122B2C" w:rsidRPr="00D9556F" w:rsidRDefault="00122B2C" w:rsidP="00AF1150">
      <w:pPr>
        <w:pStyle w:val="ListParagraph"/>
        <w:numPr>
          <w:ilvl w:val="0"/>
          <w:numId w:val="30"/>
        </w:numPr>
        <w:autoSpaceDE w:val="0"/>
        <w:spacing w:after="0" w:line="276" w:lineRule="auto"/>
        <w:jc w:val="both"/>
        <w:rPr>
          <w:rFonts w:asciiTheme="majorHAnsi" w:eastAsia="Calibri" w:hAnsiTheme="majorHAnsi" w:cs="Calibri"/>
          <w:b/>
          <w:bCs/>
          <w:color w:val="000000"/>
          <w:u w:val="single"/>
        </w:rPr>
      </w:pPr>
      <w:r w:rsidRPr="00D9556F">
        <w:rPr>
          <w:rFonts w:asciiTheme="majorHAnsi" w:eastAsia="Times New Roman" w:hAnsiTheme="majorHAnsi" w:cs="Arial"/>
          <w:color w:val="222222"/>
          <w:lang w:val="en-US"/>
        </w:rPr>
        <w:t>Used </w:t>
      </w:r>
      <w:r w:rsidRPr="00D9556F">
        <w:rPr>
          <w:rFonts w:asciiTheme="majorHAnsi" w:eastAsia="Times New Roman" w:hAnsiTheme="majorHAnsi" w:cs="Arial"/>
          <w:b/>
          <w:bCs/>
          <w:color w:val="222222"/>
          <w:lang w:val="en-US"/>
        </w:rPr>
        <w:t>Test driven approach (TDD)</w:t>
      </w:r>
      <w:r w:rsidRPr="00D9556F">
        <w:rPr>
          <w:rFonts w:asciiTheme="majorHAnsi" w:eastAsia="Times New Roman" w:hAnsiTheme="majorHAnsi" w:cs="Arial"/>
          <w:color w:val="222222"/>
          <w:lang w:val="en-US"/>
        </w:rPr>
        <w:t> for developing services required for the application. </w:t>
      </w:r>
    </w:p>
    <w:p w:rsidR="00122B2C" w:rsidRPr="00D9556F" w:rsidRDefault="00122B2C" w:rsidP="00AF1150">
      <w:pPr>
        <w:pStyle w:val="ListParagraph"/>
        <w:numPr>
          <w:ilvl w:val="0"/>
          <w:numId w:val="30"/>
        </w:numPr>
        <w:autoSpaceDE w:val="0"/>
        <w:spacing w:after="0" w:line="276" w:lineRule="auto"/>
        <w:jc w:val="both"/>
        <w:rPr>
          <w:rFonts w:asciiTheme="majorHAnsi" w:eastAsia="Calibri" w:hAnsiTheme="majorHAnsi" w:cs="Calibri"/>
          <w:b/>
          <w:bCs/>
          <w:color w:val="000000"/>
          <w:u w:val="single"/>
        </w:rPr>
      </w:pPr>
      <w:r w:rsidRPr="00D9556F">
        <w:rPr>
          <w:rFonts w:asciiTheme="majorHAnsi" w:eastAsia="Times New Roman" w:hAnsiTheme="majorHAnsi" w:cs="Arial"/>
          <w:color w:val="222222"/>
          <w:lang w:val="en-US"/>
        </w:rPr>
        <w:t>Implemented </w:t>
      </w:r>
      <w:r w:rsidRPr="00D9556F">
        <w:rPr>
          <w:rFonts w:asciiTheme="majorHAnsi" w:eastAsia="Times New Roman" w:hAnsiTheme="majorHAnsi" w:cs="Arial"/>
          <w:b/>
          <w:bCs/>
          <w:color w:val="222222"/>
          <w:lang w:val="en-US"/>
        </w:rPr>
        <w:t>Integration test cases</w:t>
      </w:r>
      <w:r w:rsidRPr="00D9556F">
        <w:rPr>
          <w:rFonts w:asciiTheme="majorHAnsi" w:eastAsia="Times New Roman" w:hAnsiTheme="majorHAnsi" w:cs="Arial"/>
          <w:color w:val="222222"/>
          <w:lang w:val="en-US"/>
        </w:rPr>
        <w:t> </w:t>
      </w:r>
    </w:p>
    <w:p w:rsidR="00122B2C" w:rsidRPr="00140B8C" w:rsidRDefault="00122B2C" w:rsidP="00AF1150">
      <w:pPr>
        <w:pStyle w:val="ListParagraph"/>
        <w:numPr>
          <w:ilvl w:val="0"/>
          <w:numId w:val="30"/>
        </w:numPr>
        <w:autoSpaceDE w:val="0"/>
        <w:spacing w:after="0" w:line="276" w:lineRule="auto"/>
        <w:jc w:val="both"/>
        <w:rPr>
          <w:rFonts w:ascii="Cambria" w:eastAsia="Calibri" w:hAnsi="Cambria" w:cs="Calibri"/>
          <w:b/>
          <w:bCs/>
          <w:color w:val="000000"/>
          <w:u w:val="single"/>
        </w:rPr>
      </w:pPr>
      <w:r w:rsidRPr="00140B8C">
        <w:rPr>
          <w:rFonts w:asciiTheme="majorHAnsi" w:eastAsia="Times New Roman" w:hAnsiTheme="majorHAnsi" w:cs="Arial"/>
          <w:color w:val="222222"/>
          <w:lang w:val="en-US"/>
        </w:rPr>
        <w:t>Used </w:t>
      </w:r>
      <w:r w:rsidRPr="00140B8C">
        <w:rPr>
          <w:rFonts w:asciiTheme="majorHAnsi" w:eastAsia="Times New Roman" w:hAnsiTheme="majorHAnsi" w:cs="Arial"/>
          <w:b/>
          <w:bCs/>
          <w:color w:val="222222"/>
          <w:lang w:val="en-US"/>
        </w:rPr>
        <w:t>Git to resolve and coding</w:t>
      </w:r>
      <w:r w:rsidRPr="00140B8C">
        <w:rPr>
          <w:rFonts w:asciiTheme="majorHAnsi" w:eastAsia="Times New Roman" w:hAnsiTheme="majorHAnsi" w:cs="Arial"/>
          <w:color w:val="222222"/>
          <w:lang w:val="en-US"/>
        </w:rPr>
        <w:t> the work on </w:t>
      </w:r>
      <w:r w:rsidRPr="00140B8C">
        <w:rPr>
          <w:rFonts w:asciiTheme="majorHAnsi" w:eastAsia="Times New Roman" w:hAnsiTheme="majorHAnsi" w:cs="Arial"/>
          <w:b/>
          <w:bCs/>
          <w:color w:val="222222"/>
          <w:lang w:val="en-US"/>
        </w:rPr>
        <w:t>python and portlet</w:t>
      </w:r>
      <w:r w:rsidRPr="00140B8C">
        <w:rPr>
          <w:rFonts w:asciiTheme="majorHAnsi" w:eastAsia="Times New Roman" w:hAnsiTheme="majorHAnsi" w:cs="Arial"/>
          <w:color w:val="222222"/>
          <w:lang w:val="en-US"/>
        </w:rPr>
        <w:t> </w:t>
      </w:r>
    </w:p>
    <w:p w:rsidR="00AF1AF5" w:rsidRDefault="00AF1AF5" w:rsidP="00AA1687">
      <w:pPr>
        <w:spacing w:after="0" w:line="276" w:lineRule="auto"/>
        <w:jc w:val="both"/>
        <w:rPr>
          <w:rFonts w:ascii="Cambria" w:eastAsia="Times New Roman" w:hAnsi="Cambria" w:cs="Times New Roman"/>
          <w:b/>
        </w:rPr>
      </w:pPr>
    </w:p>
    <w:p w:rsidR="00A302AD" w:rsidRPr="00AA1687" w:rsidRDefault="00AA1687" w:rsidP="00AA1687">
      <w:pPr>
        <w:spacing w:after="0" w:line="276" w:lineRule="auto"/>
        <w:jc w:val="both"/>
        <w:rPr>
          <w:rFonts w:ascii="Cambria" w:eastAsia="Times New Roman" w:hAnsi="Cambria" w:cs="Times New Roman"/>
        </w:rPr>
      </w:pPr>
      <w:r w:rsidRPr="00C95D98">
        <w:rPr>
          <w:rFonts w:ascii="Cambria" w:eastAsia="Times New Roman" w:hAnsi="Cambria" w:cs="Times New Roman"/>
          <w:b/>
        </w:rPr>
        <w:t xml:space="preserve">Environment: </w:t>
      </w:r>
      <w:r w:rsidR="00D63F9E">
        <w:rPr>
          <w:rFonts w:ascii="Cambria" w:eastAsia="Times New Roman" w:hAnsi="Cambria" w:cs="Times New Roman"/>
        </w:rPr>
        <w:t>Python 2.7, Django 1.4</w:t>
      </w:r>
      <w:r w:rsidRPr="00C95D98">
        <w:rPr>
          <w:rFonts w:ascii="Cambria" w:eastAsia="Times New Roman" w:hAnsi="Cambria" w:cs="Times New Roman"/>
        </w:rPr>
        <w:t xml:space="preserve">, HTML5, CSS, XML, </w:t>
      </w:r>
      <w:r w:rsidR="009C7F4B">
        <w:rPr>
          <w:rFonts w:ascii="Cambria" w:eastAsia="Times New Roman" w:hAnsi="Cambria" w:cs="Times New Roman"/>
        </w:rPr>
        <w:t xml:space="preserve">Ansible, </w:t>
      </w:r>
      <w:r w:rsidRPr="00C95D98">
        <w:rPr>
          <w:rFonts w:ascii="Cambria" w:eastAsia="Times New Roman" w:hAnsi="Cambria" w:cs="Times New Roman"/>
        </w:rPr>
        <w:t xml:space="preserve">MySQL, JavaScript, Angular JS, Backbone JS, </w:t>
      </w:r>
      <w:proofErr w:type="spellStart"/>
      <w:r w:rsidRPr="00C95D98">
        <w:rPr>
          <w:rFonts w:ascii="Cambria" w:eastAsia="Times New Roman" w:hAnsi="Cambria" w:cs="Times New Roman"/>
        </w:rPr>
        <w:t>JQuery</w:t>
      </w:r>
      <w:proofErr w:type="spellEnd"/>
      <w:r w:rsidRPr="00C95D98">
        <w:rPr>
          <w:rFonts w:ascii="Cambria" w:eastAsia="Times New Roman" w:hAnsi="Cambria" w:cs="Times New Roman"/>
        </w:rPr>
        <w:t>, CSS Boo</w:t>
      </w:r>
      <w:r>
        <w:rPr>
          <w:rFonts w:ascii="Cambria" w:eastAsia="Times New Roman" w:hAnsi="Cambria" w:cs="Times New Roman"/>
        </w:rPr>
        <w:t xml:space="preserve">tstrap, Mongo DB, </w:t>
      </w:r>
      <w:r w:rsidRPr="00C95D98">
        <w:rPr>
          <w:rFonts w:ascii="Cambria" w:eastAsia="Times New Roman" w:hAnsi="Cambria" w:cs="Times New Roman"/>
        </w:rPr>
        <w:t>T-SQL, JavaScript, Eclipse, Git, GitHub, AWS, Linux, Shell Scripting.</w:t>
      </w:r>
    </w:p>
    <w:p w:rsidR="00A302AD" w:rsidRDefault="00A302AD" w:rsidP="00C95D98">
      <w:pPr>
        <w:shd w:val="clear" w:color="auto" w:fill="FFFFFF"/>
        <w:spacing w:after="75" w:line="276" w:lineRule="auto"/>
        <w:rPr>
          <w:rFonts w:ascii="Cambria" w:eastAsia="Times New Roman" w:hAnsi="Cambria" w:cs="Arial"/>
          <w:b/>
          <w:color w:val="000000"/>
          <w:u w:val="single"/>
          <w:lang w:eastAsia="en-IN"/>
        </w:rPr>
      </w:pPr>
    </w:p>
    <w:p w:rsidR="00D9556F" w:rsidRDefault="00D9556F" w:rsidP="00B46BEB">
      <w:pPr>
        <w:tabs>
          <w:tab w:val="left" w:pos="9270"/>
        </w:tabs>
        <w:autoSpaceDE w:val="0"/>
        <w:spacing w:before="60" w:after="0" w:line="276" w:lineRule="auto"/>
        <w:ind w:right="70"/>
        <w:rPr>
          <w:rFonts w:ascii="Cambria" w:eastAsia="Calibri" w:hAnsi="Cambria" w:cs="Calibri"/>
          <w:b/>
          <w:bCs/>
          <w:color w:val="000000"/>
        </w:rPr>
      </w:pPr>
    </w:p>
    <w:p w:rsidR="00C72CD4" w:rsidRPr="00273BBD" w:rsidRDefault="005650BD" w:rsidP="00B46BEB">
      <w:pPr>
        <w:tabs>
          <w:tab w:val="left" w:pos="9270"/>
        </w:tabs>
        <w:autoSpaceDE w:val="0"/>
        <w:spacing w:before="60" w:after="0" w:line="276" w:lineRule="auto"/>
        <w:ind w:right="70"/>
        <w:rPr>
          <w:rFonts w:ascii="Cambria" w:eastAsia="Calibri" w:hAnsi="Cambria" w:cs="Calibri"/>
          <w:b/>
          <w:bCs/>
          <w:color w:val="000000"/>
          <w:u w:val="single"/>
        </w:rPr>
      </w:pPr>
      <w:r w:rsidRPr="00273BBD">
        <w:rPr>
          <w:rFonts w:ascii="Cambria" w:eastAsia="Calibri" w:hAnsi="Cambria" w:cs="Calibri"/>
          <w:b/>
          <w:bCs/>
          <w:color w:val="000000"/>
          <w:u w:val="single"/>
        </w:rPr>
        <w:t>Client:</w:t>
      </w:r>
      <w:r w:rsidR="00273BBD" w:rsidRPr="00273BBD">
        <w:rPr>
          <w:rFonts w:ascii="Cambria" w:eastAsia="Calibri" w:hAnsi="Cambria" w:cs="Calibri"/>
          <w:b/>
          <w:bCs/>
          <w:color w:val="000000"/>
          <w:u w:val="single"/>
        </w:rPr>
        <w:t xml:space="preserve"> </w:t>
      </w:r>
      <w:r w:rsidR="00EB5B55">
        <w:rPr>
          <w:rFonts w:ascii="Cambria" w:eastAsia="Calibri" w:hAnsi="Cambria" w:cs="Calibri"/>
          <w:b/>
          <w:bCs/>
          <w:color w:val="000000"/>
          <w:u w:val="single"/>
        </w:rPr>
        <w:t xml:space="preserve">BCBSIL, Chicago, IL             </w:t>
      </w:r>
      <w:r w:rsidR="003744E0" w:rsidRPr="00273BBD">
        <w:rPr>
          <w:rFonts w:ascii="Cambria" w:eastAsia="Calibri" w:hAnsi="Cambria" w:cs="Calibri"/>
          <w:b/>
          <w:bCs/>
          <w:color w:val="000000"/>
          <w:u w:val="single"/>
        </w:rPr>
        <w:t xml:space="preserve">         </w:t>
      </w:r>
      <w:r w:rsidR="00673C6F" w:rsidRPr="00273BBD">
        <w:rPr>
          <w:rFonts w:ascii="Cambria" w:eastAsia="Calibri" w:hAnsi="Cambria" w:cs="Calibri"/>
          <w:b/>
          <w:bCs/>
          <w:color w:val="000000"/>
          <w:u w:val="single"/>
        </w:rPr>
        <w:t xml:space="preserve"> </w:t>
      </w:r>
      <w:r w:rsidR="003744E0" w:rsidRPr="00273BBD">
        <w:rPr>
          <w:rFonts w:ascii="Cambria" w:eastAsia="Calibri" w:hAnsi="Cambria" w:cs="Calibri"/>
          <w:b/>
          <w:bCs/>
          <w:color w:val="000000"/>
          <w:u w:val="single"/>
        </w:rPr>
        <w:t xml:space="preserve">                                                                       </w:t>
      </w:r>
      <w:r w:rsidR="004455EB" w:rsidRPr="00273BBD">
        <w:rPr>
          <w:rFonts w:ascii="Cambria" w:eastAsia="Calibri" w:hAnsi="Cambria" w:cs="Calibri"/>
          <w:b/>
          <w:bCs/>
          <w:color w:val="000000"/>
          <w:u w:val="single"/>
        </w:rPr>
        <w:t xml:space="preserve"> </w:t>
      </w:r>
      <w:r w:rsidR="00273BBD" w:rsidRPr="00273BBD">
        <w:rPr>
          <w:rFonts w:ascii="Cambria" w:eastAsia="Calibri" w:hAnsi="Cambria" w:cs="Calibri"/>
          <w:b/>
          <w:bCs/>
          <w:color w:val="000000"/>
          <w:u w:val="single"/>
        </w:rPr>
        <w:t xml:space="preserve">                 </w:t>
      </w:r>
      <w:r w:rsidR="004455EB" w:rsidRPr="00273BBD">
        <w:rPr>
          <w:rFonts w:ascii="Cambria" w:eastAsia="Calibri" w:hAnsi="Cambria" w:cs="Calibri"/>
          <w:b/>
          <w:bCs/>
          <w:color w:val="000000"/>
          <w:u w:val="single"/>
        </w:rPr>
        <w:t>May 2015 – July</w:t>
      </w:r>
      <w:r w:rsidR="00A302AD" w:rsidRPr="00273BBD">
        <w:rPr>
          <w:rFonts w:ascii="Cambria" w:eastAsia="Calibri" w:hAnsi="Cambria" w:cs="Calibri"/>
          <w:b/>
          <w:bCs/>
          <w:color w:val="000000"/>
          <w:u w:val="single"/>
        </w:rPr>
        <w:t xml:space="preserve"> 201</w:t>
      </w:r>
      <w:r w:rsidR="00273BBD" w:rsidRPr="00273BBD">
        <w:rPr>
          <w:rFonts w:ascii="Cambria" w:eastAsia="Calibri" w:hAnsi="Cambria" w:cs="Calibri"/>
          <w:b/>
          <w:bCs/>
          <w:color w:val="000000"/>
          <w:u w:val="single"/>
        </w:rPr>
        <w:t>7</w:t>
      </w:r>
    </w:p>
    <w:p w:rsidR="00273BBD" w:rsidRDefault="005650BD" w:rsidP="00C95D98">
      <w:pPr>
        <w:tabs>
          <w:tab w:val="left" w:pos="8360"/>
        </w:tabs>
        <w:autoSpaceDE w:val="0"/>
        <w:spacing w:after="0" w:line="276" w:lineRule="auto"/>
        <w:ind w:right="72"/>
        <w:rPr>
          <w:rFonts w:ascii="Cambria" w:eastAsia="Calibri" w:hAnsi="Cambria" w:cs="Calibri"/>
          <w:b/>
          <w:bCs/>
          <w:color w:val="000000"/>
        </w:rPr>
      </w:pPr>
      <w:r w:rsidRPr="00C95D98">
        <w:rPr>
          <w:rFonts w:ascii="Cambria" w:eastAsia="Calibri" w:hAnsi="Cambria" w:cs="Calibri"/>
          <w:b/>
          <w:bCs/>
          <w:color w:val="000000"/>
        </w:rPr>
        <w:t xml:space="preserve">Role: </w:t>
      </w:r>
      <w:r w:rsidR="00C72CD4" w:rsidRPr="00C95D98">
        <w:rPr>
          <w:rFonts w:ascii="Cambria" w:eastAsia="Calibri" w:hAnsi="Cambria" w:cs="Calibri"/>
          <w:b/>
          <w:bCs/>
          <w:color w:val="000000"/>
        </w:rPr>
        <w:t xml:space="preserve">Python Developer    </w:t>
      </w:r>
    </w:p>
    <w:p w:rsidR="00C72CD4" w:rsidRPr="00C95D98" w:rsidRDefault="00C72CD4" w:rsidP="00C95D98">
      <w:pPr>
        <w:tabs>
          <w:tab w:val="left" w:pos="8360"/>
        </w:tabs>
        <w:autoSpaceDE w:val="0"/>
        <w:spacing w:after="0" w:line="276" w:lineRule="auto"/>
        <w:ind w:right="72"/>
        <w:rPr>
          <w:rFonts w:ascii="Cambria" w:eastAsia="Calibri" w:hAnsi="Cambria" w:cs="Calibri"/>
          <w:b/>
          <w:bCs/>
          <w:color w:val="000000"/>
          <w:u w:val="single"/>
        </w:rPr>
      </w:pPr>
      <w:r w:rsidRPr="00C95D98">
        <w:rPr>
          <w:rFonts w:ascii="Cambria" w:eastAsia="Calibri" w:hAnsi="Cambria" w:cs="Calibri"/>
          <w:b/>
          <w:bCs/>
          <w:color w:val="000000"/>
        </w:rPr>
        <w:t xml:space="preserve">                                          </w:t>
      </w:r>
    </w:p>
    <w:p w:rsidR="005650BD" w:rsidRPr="00C95D98" w:rsidRDefault="00C72CD4" w:rsidP="00C95D98">
      <w:pPr>
        <w:autoSpaceDE w:val="0"/>
        <w:spacing w:after="0" w:line="276" w:lineRule="auto"/>
        <w:rPr>
          <w:rFonts w:ascii="Cambria" w:eastAsia="Times New Roman" w:hAnsi="Cambria" w:cs="Arial"/>
          <w:b/>
          <w:u w:val="single"/>
        </w:rPr>
      </w:pPr>
      <w:r w:rsidRPr="00C95D98">
        <w:rPr>
          <w:rFonts w:ascii="Cambria" w:eastAsia="Calibri" w:hAnsi="Cambria" w:cs="Calibri"/>
          <w:b/>
          <w:bCs/>
          <w:color w:val="000000"/>
          <w:u w:val="single"/>
        </w:rPr>
        <w:lastRenderedPageBreak/>
        <w:t>Responsibilities:</w:t>
      </w:r>
    </w:p>
    <w:p w:rsidR="005650BD" w:rsidRPr="00C95D98" w:rsidRDefault="005650BD" w:rsidP="00AF1150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Cambria" w:eastAsia="Calibri" w:hAnsi="Cambria" w:cs="Times New Roman"/>
        </w:rPr>
      </w:pPr>
      <w:r w:rsidRPr="00C95D98">
        <w:rPr>
          <w:rFonts w:ascii="Cambria" w:eastAsia="Calibri" w:hAnsi="Cambria" w:cs="Times New Roman"/>
          <w:b/>
          <w:shd w:val="clear" w:color="auto" w:fill="FFFFFF"/>
        </w:rPr>
        <w:t>Django</w:t>
      </w:r>
      <w:r w:rsidRPr="00C95D98">
        <w:rPr>
          <w:rFonts w:ascii="Cambria" w:eastAsia="Calibri" w:hAnsi="Cambria" w:cs="Times New Roman"/>
          <w:shd w:val="clear" w:color="auto" w:fill="FFFFFF"/>
        </w:rPr>
        <w:t xml:space="preserve"> Framework that was used in developing web applications to implement the model view control architecture. </w:t>
      </w:r>
    </w:p>
    <w:p w:rsidR="005650BD" w:rsidRPr="00C95D98" w:rsidRDefault="005650BD" w:rsidP="00AF1150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Cambria" w:eastAsia="Calibri" w:hAnsi="Cambria" w:cs="Times New Roman"/>
        </w:rPr>
      </w:pPr>
      <w:r w:rsidRPr="00C95D98">
        <w:rPr>
          <w:rFonts w:ascii="Cambria" w:eastAsia="Calibri" w:hAnsi="Cambria" w:cs="Times New Roman"/>
          <w:shd w:val="clear" w:color="auto" w:fill="FFFFFF"/>
        </w:rPr>
        <w:t>Exposure on Multi-Threading factory to distribute learning process back-testing and the into various worker processes</w:t>
      </w:r>
      <w:r w:rsidRPr="00C95D98">
        <w:rPr>
          <w:rFonts w:ascii="Cambria" w:eastAsia="Calibri" w:hAnsi="Cambria" w:cs="Times New Roman"/>
        </w:rPr>
        <w:t>.</w:t>
      </w:r>
    </w:p>
    <w:p w:rsidR="005650BD" w:rsidRPr="00C95D98" w:rsidRDefault="005650BD" w:rsidP="00AF1150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Cambria" w:eastAsia="Calibri" w:hAnsi="Cambria" w:cs="Times New Roman"/>
        </w:rPr>
      </w:pPr>
      <w:r w:rsidRPr="00C95D98">
        <w:rPr>
          <w:rFonts w:ascii="Cambria" w:eastAsia="Calibri" w:hAnsi="Cambria" w:cs="Times New Roman"/>
          <w:shd w:val="clear" w:color="auto" w:fill="FFFFFF"/>
        </w:rPr>
        <w:t xml:space="preserve">Performed efficient delivery of code based on principles of </w:t>
      </w:r>
      <w:r w:rsidRPr="00C95D98">
        <w:rPr>
          <w:rFonts w:ascii="Cambria" w:eastAsia="Calibri" w:hAnsi="Cambria" w:cs="Times New Roman"/>
          <w:b/>
          <w:shd w:val="clear" w:color="auto" w:fill="FFFFFF"/>
        </w:rPr>
        <w:t>Test Driven Development (TDD</w:t>
      </w:r>
      <w:r w:rsidRPr="00C95D98">
        <w:rPr>
          <w:rFonts w:ascii="Cambria" w:eastAsia="Calibri" w:hAnsi="Cambria" w:cs="Times New Roman"/>
          <w:shd w:val="clear" w:color="auto" w:fill="FFFFFF"/>
        </w:rPr>
        <w:t>) and continuous integration to keep in line with Agile Software Methodology principles</w:t>
      </w:r>
    </w:p>
    <w:p w:rsidR="005650BD" w:rsidRPr="00C95D98" w:rsidRDefault="005650BD" w:rsidP="00AF1150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Cambria" w:eastAsia="Calibri" w:hAnsi="Cambria" w:cs="Times New Roman"/>
        </w:rPr>
      </w:pPr>
      <w:r w:rsidRPr="00C95D98">
        <w:rPr>
          <w:rFonts w:ascii="Cambria" w:eastAsia="Calibri" w:hAnsi="Cambria" w:cs="Times New Roman"/>
          <w:shd w:val="clear" w:color="auto" w:fill="FFFFFF"/>
        </w:rPr>
        <w:t>Different testing methodologies like unit testing, Integration testing, web application testing</w:t>
      </w:r>
    </w:p>
    <w:p w:rsidR="005650BD" w:rsidRPr="00C95D98" w:rsidRDefault="005650BD" w:rsidP="00AF1150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Cambria" w:eastAsia="Calibri" w:hAnsi="Cambria" w:cs="Times New Roman"/>
        </w:rPr>
      </w:pPr>
      <w:r w:rsidRPr="00C95D98">
        <w:rPr>
          <w:rFonts w:ascii="Cambria" w:eastAsia="Calibri" w:hAnsi="Cambria" w:cs="Times New Roman"/>
          <w:b/>
          <w:shd w:val="clear" w:color="auto" w:fill="FFFFFF"/>
        </w:rPr>
        <w:t>Selenium</w:t>
      </w:r>
      <w:r w:rsidRPr="00C95D98">
        <w:rPr>
          <w:rFonts w:ascii="Cambria" w:eastAsia="Calibri" w:hAnsi="Cambria" w:cs="Times New Roman"/>
          <w:shd w:val="clear" w:color="auto" w:fill="FFFFFF"/>
        </w:rPr>
        <w:t xml:space="preserve"> testing performed.</w:t>
      </w:r>
    </w:p>
    <w:p w:rsidR="005650BD" w:rsidRPr="00C95D98" w:rsidRDefault="005650BD" w:rsidP="00AF1150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Cambria" w:eastAsia="Calibri" w:hAnsi="Cambria" w:cs="Times New Roman"/>
        </w:rPr>
      </w:pPr>
      <w:r w:rsidRPr="00C95D98">
        <w:rPr>
          <w:rFonts w:ascii="Cambria" w:eastAsia="Calibri" w:hAnsi="Cambria" w:cs="Times New Roman"/>
          <w:shd w:val="clear" w:color="auto" w:fill="FFFFFF"/>
        </w:rPr>
        <w:t xml:space="preserve">Lock mechanisms were implemented and the functionality of </w:t>
      </w:r>
      <w:r w:rsidRPr="00C95D98">
        <w:rPr>
          <w:rFonts w:ascii="Cambria" w:eastAsia="Calibri" w:hAnsi="Cambria" w:cs="Times New Roman"/>
          <w:b/>
          <w:shd w:val="clear" w:color="auto" w:fill="FFFFFF"/>
        </w:rPr>
        <w:t>multithreading</w:t>
      </w:r>
      <w:r w:rsidRPr="00C95D98">
        <w:rPr>
          <w:rFonts w:ascii="Cambria" w:eastAsia="Calibri" w:hAnsi="Cambria" w:cs="Times New Roman"/>
          <w:shd w:val="clear" w:color="auto" w:fill="FFFFFF"/>
        </w:rPr>
        <w:t xml:space="preserve"> has been used</w:t>
      </w:r>
    </w:p>
    <w:p w:rsidR="005650BD" w:rsidRPr="00C95D98" w:rsidRDefault="005650BD" w:rsidP="00AF1150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Cambria" w:eastAsia="Calibri" w:hAnsi="Cambria" w:cs="Times New Roman"/>
        </w:rPr>
      </w:pPr>
      <w:r w:rsidRPr="00C95D98">
        <w:rPr>
          <w:rFonts w:ascii="Cambria" w:eastAsia="Calibri" w:hAnsi="Cambria" w:cs="Times New Roman"/>
          <w:b/>
        </w:rPr>
        <w:t>Python/Django</w:t>
      </w:r>
      <w:r w:rsidRPr="00C95D98">
        <w:rPr>
          <w:rFonts w:ascii="Cambria" w:eastAsia="Calibri" w:hAnsi="Cambria" w:cs="Times New Roman"/>
        </w:rPr>
        <w:t xml:space="preserve"> based web application, </w:t>
      </w:r>
      <w:proofErr w:type="spellStart"/>
      <w:r w:rsidR="00F30623">
        <w:rPr>
          <w:rFonts w:ascii="Cambria" w:eastAsia="Calibri" w:hAnsi="Cambria" w:cs="Times New Roman"/>
          <w:b/>
        </w:rPr>
        <w:t>Post</w:t>
      </w:r>
      <w:r w:rsidRPr="00C95D98">
        <w:rPr>
          <w:rFonts w:ascii="Cambria" w:eastAsia="Calibri" w:hAnsi="Cambria" w:cs="Times New Roman"/>
          <w:b/>
        </w:rPr>
        <w:t>gresql</w:t>
      </w:r>
      <w:proofErr w:type="spellEnd"/>
      <w:r w:rsidRPr="00C95D98">
        <w:rPr>
          <w:rFonts w:ascii="Cambria" w:eastAsia="Calibri" w:hAnsi="Cambria" w:cs="Times New Roman"/>
        </w:rPr>
        <w:t xml:space="preserve"> DB</w:t>
      </w:r>
      <w:r w:rsidR="00516FEF">
        <w:rPr>
          <w:rFonts w:ascii="Cambria" w:eastAsia="Calibri" w:hAnsi="Cambria" w:cs="Times New Roman"/>
        </w:rPr>
        <w:t xml:space="preserve"> and</w:t>
      </w:r>
      <w:r w:rsidRPr="00C95D98">
        <w:rPr>
          <w:rFonts w:ascii="Cambria" w:eastAsia="Calibri" w:hAnsi="Cambria" w:cs="Times New Roman"/>
        </w:rPr>
        <w:t xml:space="preserve"> integrations with 3rd party email, messaging, storage services.</w:t>
      </w:r>
    </w:p>
    <w:p w:rsidR="005650BD" w:rsidRPr="00C95D98" w:rsidRDefault="005650BD" w:rsidP="00AF1150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Cambria" w:eastAsia="Calibri" w:hAnsi="Cambria" w:cs="Times New Roman"/>
        </w:rPr>
      </w:pPr>
      <w:r w:rsidRPr="00C95D98">
        <w:rPr>
          <w:rFonts w:ascii="Cambria" w:eastAsia="Calibri" w:hAnsi="Cambria" w:cs="Times New Roman"/>
          <w:shd w:val="clear" w:color="auto" w:fill="FFFFFF"/>
        </w:rPr>
        <w:t xml:space="preserve">Developed a fully automated continuous integration system using </w:t>
      </w:r>
      <w:r w:rsidRPr="00C95D98">
        <w:rPr>
          <w:rFonts w:ascii="Cambria" w:eastAsia="Calibri" w:hAnsi="Cambria" w:cs="Times New Roman"/>
          <w:b/>
          <w:shd w:val="clear" w:color="auto" w:fill="FFFFFF"/>
        </w:rPr>
        <w:t>Git</w:t>
      </w:r>
      <w:r w:rsidRPr="00C95D98">
        <w:rPr>
          <w:rFonts w:ascii="Cambria" w:eastAsia="Calibri" w:hAnsi="Cambria" w:cs="Times New Roman"/>
          <w:shd w:val="clear" w:color="auto" w:fill="FFFFFF"/>
        </w:rPr>
        <w:t xml:space="preserve">, Gerrit, </w:t>
      </w:r>
      <w:r w:rsidRPr="00C95D98">
        <w:rPr>
          <w:rFonts w:ascii="Cambria" w:eastAsia="Calibri" w:hAnsi="Cambria" w:cs="Times New Roman"/>
          <w:b/>
          <w:shd w:val="clear" w:color="auto" w:fill="FFFFFF"/>
        </w:rPr>
        <w:t>Jenkins</w:t>
      </w:r>
      <w:r w:rsidRPr="00C95D98">
        <w:rPr>
          <w:rFonts w:ascii="Cambria" w:eastAsia="Calibri" w:hAnsi="Cambria" w:cs="Times New Roman"/>
          <w:shd w:val="clear" w:color="auto" w:fill="FFFFFF"/>
        </w:rPr>
        <w:t>, MyS</w:t>
      </w:r>
      <w:r w:rsidR="00BC32C8">
        <w:rPr>
          <w:rFonts w:ascii="Cambria" w:eastAsia="Calibri" w:hAnsi="Cambria" w:cs="Times New Roman"/>
          <w:shd w:val="clear" w:color="auto" w:fill="FFFFFF"/>
        </w:rPr>
        <w:t>QL and custom tools developed in</w:t>
      </w:r>
      <w:r w:rsidR="006F76E6">
        <w:rPr>
          <w:rFonts w:ascii="Cambria" w:eastAsia="Calibri" w:hAnsi="Cambria" w:cs="Times New Roman"/>
          <w:shd w:val="clear" w:color="auto" w:fill="FFFFFF"/>
        </w:rPr>
        <w:t xml:space="preserve"> Python </w:t>
      </w:r>
      <w:r w:rsidRPr="00C95D98">
        <w:rPr>
          <w:rFonts w:ascii="Cambria" w:eastAsia="Calibri" w:hAnsi="Cambria" w:cs="Times New Roman"/>
          <w:shd w:val="clear" w:color="auto" w:fill="FFFFFF"/>
        </w:rPr>
        <w:t>and Bash</w:t>
      </w:r>
    </w:p>
    <w:p w:rsidR="005650BD" w:rsidRPr="00C95D98" w:rsidRDefault="005650BD" w:rsidP="00AF1150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Cambria" w:eastAsia="Calibri" w:hAnsi="Cambria" w:cs="Times New Roman"/>
        </w:rPr>
      </w:pPr>
      <w:r w:rsidRPr="00C95D98">
        <w:rPr>
          <w:rFonts w:ascii="Cambria" w:eastAsia="Calibri" w:hAnsi="Cambria" w:cs="Times New Roman"/>
        </w:rPr>
        <w:t>Design and implemented custom scripts.</w:t>
      </w:r>
    </w:p>
    <w:p w:rsidR="005650BD" w:rsidRPr="00C95D98" w:rsidRDefault="005650BD" w:rsidP="00AF1150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Cambria" w:eastAsia="Calibri" w:hAnsi="Cambria" w:cs="Times New Roman"/>
        </w:rPr>
      </w:pPr>
      <w:r w:rsidRPr="00C95D98">
        <w:rPr>
          <w:rFonts w:ascii="Cambria" w:eastAsia="Calibri" w:hAnsi="Cambria" w:cs="Times New Roman"/>
        </w:rPr>
        <w:t xml:space="preserve">Extensive use of version controller </w:t>
      </w:r>
      <w:r w:rsidRPr="00C95D98">
        <w:rPr>
          <w:rFonts w:ascii="Cambria" w:eastAsia="Calibri" w:hAnsi="Cambria" w:cs="Times New Roman"/>
          <w:b/>
        </w:rPr>
        <w:t>Team Foundation Server (TFS).</w:t>
      </w:r>
    </w:p>
    <w:p w:rsidR="005650BD" w:rsidRPr="00C95D98" w:rsidRDefault="005650BD" w:rsidP="00AF1150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Cambria" w:eastAsia="Calibri" w:hAnsi="Cambria" w:cs="Times New Roman"/>
        </w:rPr>
      </w:pPr>
      <w:r w:rsidRPr="00C95D98">
        <w:rPr>
          <w:rFonts w:ascii="Cambria" w:eastAsia="Calibri" w:hAnsi="Cambria" w:cs="Times New Roman"/>
        </w:rPr>
        <w:t>Test and validated the custom scripts.</w:t>
      </w:r>
    </w:p>
    <w:p w:rsidR="005650BD" w:rsidRPr="00C95D98" w:rsidRDefault="005650BD" w:rsidP="00AF1150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Cambria" w:eastAsia="Calibri" w:hAnsi="Cambria" w:cs="Times New Roman"/>
        </w:rPr>
      </w:pPr>
      <w:r w:rsidRPr="00C95D98">
        <w:rPr>
          <w:rFonts w:ascii="Cambria" w:eastAsia="Calibri" w:hAnsi="Cambria" w:cs="Times New Roman"/>
        </w:rPr>
        <w:t xml:space="preserve">Delivered </w:t>
      </w:r>
      <w:r w:rsidR="00F30623" w:rsidRPr="00C95D98">
        <w:rPr>
          <w:rFonts w:ascii="Cambria" w:eastAsia="Calibri" w:hAnsi="Cambria" w:cs="Times New Roman"/>
        </w:rPr>
        <w:t>automated solutions</w:t>
      </w:r>
      <w:r w:rsidRPr="00C95D98">
        <w:rPr>
          <w:rFonts w:ascii="Cambria" w:eastAsia="Calibri" w:hAnsi="Cambria" w:cs="Times New Roman"/>
        </w:rPr>
        <w:t xml:space="preserve"> for science models</w:t>
      </w:r>
    </w:p>
    <w:p w:rsidR="005650BD" w:rsidRPr="00C95D98" w:rsidRDefault="005650BD" w:rsidP="00AF1150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Cambria" w:eastAsia="Calibri" w:hAnsi="Cambria" w:cs="Times New Roman"/>
        </w:rPr>
      </w:pPr>
      <w:r w:rsidRPr="00C95D98">
        <w:rPr>
          <w:rFonts w:ascii="Cambria" w:eastAsia="Calibri" w:hAnsi="Cambria" w:cs="Times New Roman"/>
          <w:shd w:val="clear" w:color="auto" w:fill="FFFFFF"/>
        </w:rPr>
        <w:t>Managed, developed</w:t>
      </w:r>
      <w:r w:rsidR="00516FEF">
        <w:rPr>
          <w:rFonts w:ascii="Cambria" w:eastAsia="Calibri" w:hAnsi="Cambria" w:cs="Times New Roman"/>
          <w:shd w:val="clear" w:color="auto" w:fill="FFFFFF"/>
        </w:rPr>
        <w:t xml:space="preserve"> and</w:t>
      </w:r>
      <w:r w:rsidRPr="00C95D98">
        <w:rPr>
          <w:rFonts w:ascii="Cambria" w:eastAsia="Calibri" w:hAnsi="Cambria" w:cs="Times New Roman"/>
          <w:shd w:val="clear" w:color="auto" w:fill="FFFFFF"/>
        </w:rPr>
        <w:t xml:space="preserve"> designed a dashboard control panel for customers and Adminis</w:t>
      </w:r>
      <w:r w:rsidR="00B611E5">
        <w:rPr>
          <w:rFonts w:ascii="Cambria" w:eastAsia="Calibri" w:hAnsi="Cambria" w:cs="Times New Roman"/>
          <w:shd w:val="clear" w:color="auto" w:fill="FFFFFF"/>
        </w:rPr>
        <w:t>trators using Django, Oracle DB and</w:t>
      </w:r>
      <w:r w:rsidRPr="00C95D98">
        <w:rPr>
          <w:rFonts w:ascii="Cambria" w:eastAsia="Calibri" w:hAnsi="Cambria" w:cs="Times New Roman"/>
          <w:shd w:val="clear" w:color="auto" w:fill="FFFFFF"/>
        </w:rPr>
        <w:t xml:space="preserve"> PostgreSQL.</w:t>
      </w:r>
    </w:p>
    <w:p w:rsidR="005650BD" w:rsidRPr="00C95D98" w:rsidRDefault="005650BD" w:rsidP="00AF1150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Cambria" w:eastAsia="Calibri" w:hAnsi="Cambria" w:cs="Times New Roman"/>
        </w:rPr>
      </w:pPr>
      <w:r w:rsidRPr="00C95D98">
        <w:rPr>
          <w:rFonts w:ascii="Cambria" w:eastAsia="Calibri" w:hAnsi="Cambria" w:cs="Times New Roman"/>
        </w:rPr>
        <w:t>Implemented configuration changes for data models.</w:t>
      </w:r>
    </w:p>
    <w:p w:rsidR="005650BD" w:rsidRPr="00C95D98" w:rsidRDefault="005650BD" w:rsidP="00AF1150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Cambria" w:eastAsia="Calibri" w:hAnsi="Cambria" w:cs="Times New Roman"/>
        </w:rPr>
      </w:pPr>
      <w:r w:rsidRPr="00C95D98">
        <w:rPr>
          <w:rFonts w:ascii="Cambria" w:eastAsia="Calibri" w:hAnsi="Cambria" w:cs="Times New Roman"/>
        </w:rPr>
        <w:t>Maintained and updated existing automated solutions</w:t>
      </w:r>
    </w:p>
    <w:p w:rsidR="005650BD" w:rsidRPr="00C95D98" w:rsidRDefault="005650BD" w:rsidP="00AF1150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Cambria" w:eastAsia="Calibri" w:hAnsi="Cambria" w:cs="Times New Roman"/>
        </w:rPr>
      </w:pPr>
      <w:r w:rsidRPr="00C95D98">
        <w:rPr>
          <w:rFonts w:ascii="Cambria" w:eastAsia="Calibri" w:hAnsi="Cambria" w:cs="Times New Roman"/>
        </w:rPr>
        <w:t>Handled potential points of failure through error handling and communication of failure</w:t>
      </w:r>
    </w:p>
    <w:p w:rsidR="005650BD" w:rsidRPr="00C95D98" w:rsidRDefault="005650BD" w:rsidP="00AF1150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Cambria" w:eastAsia="Calibri" w:hAnsi="Cambria" w:cs="Times New Roman"/>
        </w:rPr>
      </w:pPr>
      <w:r w:rsidRPr="00C95D98">
        <w:rPr>
          <w:rFonts w:ascii="Cambria" w:eastAsia="Calibri" w:hAnsi="Cambria" w:cs="Times New Roman"/>
        </w:rPr>
        <w:t xml:space="preserve">Anticipated potential parts of </w:t>
      </w:r>
      <w:r w:rsidR="00F30623" w:rsidRPr="00C95D98">
        <w:rPr>
          <w:rFonts w:ascii="Cambria" w:eastAsia="Calibri" w:hAnsi="Cambria" w:cs="Times New Roman"/>
        </w:rPr>
        <w:t>failure(database</w:t>
      </w:r>
      <w:r w:rsidRPr="00C95D98">
        <w:rPr>
          <w:rFonts w:ascii="Cambria" w:eastAsia="Calibri" w:hAnsi="Cambria" w:cs="Times New Roman"/>
        </w:rPr>
        <w:t>, communication points, file system errors)</w:t>
      </w:r>
    </w:p>
    <w:p w:rsidR="005650BD" w:rsidRPr="00C95D98" w:rsidRDefault="005650BD" w:rsidP="00AF1150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Cambria" w:eastAsia="Calibri" w:hAnsi="Cambria" w:cs="Times New Roman"/>
        </w:rPr>
      </w:pPr>
      <w:r w:rsidRPr="00C95D98">
        <w:rPr>
          <w:rFonts w:ascii="Cambria" w:eastAsia="Calibri" w:hAnsi="Cambria" w:cs="Times New Roman"/>
        </w:rPr>
        <w:t>Troubleshoot the process execution and worked with other team members to correct them.</w:t>
      </w:r>
    </w:p>
    <w:p w:rsidR="005650BD" w:rsidRPr="00C95D98" w:rsidRDefault="005650BD" w:rsidP="00AF1150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Cambria" w:eastAsia="Calibri" w:hAnsi="Cambria" w:cs="Times New Roman"/>
        </w:rPr>
      </w:pPr>
      <w:r w:rsidRPr="00C95D98">
        <w:rPr>
          <w:rFonts w:ascii="Cambria" w:eastAsia="Calibri" w:hAnsi="Cambria" w:cs="Times New Roman"/>
          <w:shd w:val="clear" w:color="auto" w:fill="FFFFFF"/>
        </w:rPr>
        <w:t>Actively worked as a part of team with managers and other staff to meet the goals of the project in the stipulated time.</w:t>
      </w:r>
    </w:p>
    <w:p w:rsidR="005650BD" w:rsidRPr="00C95D98" w:rsidRDefault="005650BD" w:rsidP="00AF1150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Cambria" w:eastAsia="Calibri" w:hAnsi="Cambria" w:cs="Times New Roman"/>
        </w:rPr>
      </w:pPr>
      <w:r w:rsidRPr="00C95D98">
        <w:rPr>
          <w:rFonts w:ascii="Cambria" w:eastAsia="Calibri" w:hAnsi="Cambria" w:cs="Times New Roman"/>
          <w:shd w:val="clear" w:color="auto" w:fill="FFFFFF"/>
        </w:rPr>
        <w:t>Performed troubles</w:t>
      </w:r>
      <w:r w:rsidR="009E4E98">
        <w:rPr>
          <w:rFonts w:ascii="Cambria" w:eastAsia="Calibri" w:hAnsi="Cambria" w:cs="Times New Roman"/>
          <w:shd w:val="clear" w:color="auto" w:fill="FFFFFF"/>
        </w:rPr>
        <w:t>hooting, fixed and deployed many Python</w:t>
      </w:r>
      <w:r w:rsidRPr="00C95D98">
        <w:rPr>
          <w:rFonts w:ascii="Cambria" w:eastAsia="Calibri" w:hAnsi="Cambria" w:cs="Times New Roman"/>
          <w:color w:val="333333"/>
          <w:shd w:val="clear" w:color="auto" w:fill="FFFFFF"/>
        </w:rPr>
        <w:t> </w:t>
      </w:r>
      <w:r w:rsidRPr="00C95D98">
        <w:rPr>
          <w:rFonts w:ascii="Cambria" w:eastAsia="Calibri" w:hAnsi="Cambria" w:cs="Times New Roman"/>
          <w:shd w:val="clear" w:color="auto" w:fill="FFFFFF"/>
        </w:rPr>
        <w:t>bug fixes of the two main applications that were a main source of data for both customers and internal customer service team</w:t>
      </w:r>
    </w:p>
    <w:p w:rsidR="005650BD" w:rsidRPr="00C95D98" w:rsidRDefault="005650BD" w:rsidP="00AF1150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Cambria" w:eastAsia="Calibri" w:hAnsi="Cambria" w:cs="Times New Roman"/>
        </w:rPr>
      </w:pPr>
      <w:r w:rsidRPr="00C95D98">
        <w:rPr>
          <w:rFonts w:ascii="Cambria" w:eastAsia="Calibri" w:hAnsi="Cambria" w:cs="Times New Roman"/>
          <w:shd w:val="clear" w:color="auto" w:fill="FFFFFF"/>
        </w:rPr>
        <w:t xml:space="preserve">Used </w:t>
      </w:r>
      <w:r w:rsidRPr="00C95D98">
        <w:rPr>
          <w:rFonts w:ascii="Cambria" w:eastAsia="Calibri" w:hAnsi="Cambria" w:cs="Times New Roman"/>
          <w:b/>
          <w:shd w:val="clear" w:color="auto" w:fill="FFFFFF"/>
        </w:rPr>
        <w:t>Pandas</w:t>
      </w:r>
      <w:r w:rsidRPr="00C95D98">
        <w:rPr>
          <w:rFonts w:ascii="Cambria" w:eastAsia="Calibri" w:hAnsi="Cambria" w:cs="Times New Roman"/>
          <w:shd w:val="clear" w:color="auto" w:fill="FFFFFF"/>
        </w:rPr>
        <w:t xml:space="preserve"> library for statistics Analysis.</w:t>
      </w:r>
    </w:p>
    <w:p w:rsidR="005650BD" w:rsidRPr="00C95D98" w:rsidRDefault="005650BD" w:rsidP="00AF1150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Cambria" w:eastAsia="Calibri" w:hAnsi="Cambria" w:cs="Times New Roman"/>
        </w:rPr>
      </w:pPr>
      <w:r w:rsidRPr="00C95D98">
        <w:rPr>
          <w:rFonts w:ascii="Cambria" w:eastAsia="Calibri" w:hAnsi="Cambria" w:cs="Times New Roman"/>
          <w:shd w:val="clear" w:color="auto" w:fill="FFFFFF"/>
        </w:rPr>
        <w:t xml:space="preserve">Managed large datasets using </w:t>
      </w:r>
      <w:r w:rsidRPr="00C95D98">
        <w:rPr>
          <w:rFonts w:ascii="Cambria" w:eastAsia="Calibri" w:hAnsi="Cambria" w:cs="Times New Roman"/>
          <w:b/>
          <w:shd w:val="clear" w:color="auto" w:fill="FFFFFF"/>
        </w:rPr>
        <w:t>Panda data frames</w:t>
      </w:r>
      <w:r w:rsidRPr="00C95D98">
        <w:rPr>
          <w:rFonts w:ascii="Cambria" w:eastAsia="Calibri" w:hAnsi="Cambria" w:cs="Times New Roman"/>
          <w:shd w:val="clear" w:color="auto" w:fill="FFFFFF"/>
        </w:rPr>
        <w:t xml:space="preserve"> and </w:t>
      </w:r>
      <w:r w:rsidRPr="00C95D98">
        <w:rPr>
          <w:rFonts w:ascii="Cambria" w:eastAsia="Calibri" w:hAnsi="Cambria" w:cs="Times New Roman"/>
          <w:b/>
          <w:shd w:val="clear" w:color="auto" w:fill="FFFFFF"/>
        </w:rPr>
        <w:t>MySQL</w:t>
      </w:r>
      <w:r w:rsidRPr="00C95D98">
        <w:rPr>
          <w:rFonts w:ascii="Cambria" w:eastAsia="Calibri" w:hAnsi="Cambria" w:cs="Times New Roman"/>
          <w:shd w:val="clear" w:color="auto" w:fill="FFFFFF"/>
        </w:rPr>
        <w:t>. </w:t>
      </w:r>
    </w:p>
    <w:p w:rsidR="005650BD" w:rsidRPr="00C95D98" w:rsidRDefault="005650BD" w:rsidP="00AF1150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Cambria" w:eastAsia="Calibri" w:hAnsi="Cambria" w:cs="Times New Roman"/>
        </w:rPr>
      </w:pPr>
      <w:r w:rsidRPr="00C95D98">
        <w:rPr>
          <w:rFonts w:ascii="Cambria" w:eastAsia="Calibri" w:hAnsi="Cambria" w:cs="Times New Roman"/>
          <w:shd w:val="clear" w:color="auto" w:fill="FFFFFF"/>
        </w:rPr>
        <w:t xml:space="preserve">Used advanced packages in </w:t>
      </w:r>
      <w:r w:rsidRPr="00C95D98">
        <w:rPr>
          <w:rFonts w:ascii="Cambria" w:eastAsia="Calibri" w:hAnsi="Cambria" w:cs="Times New Roman"/>
          <w:b/>
          <w:shd w:val="clear" w:color="auto" w:fill="FFFFFF"/>
        </w:rPr>
        <w:t>AON PATHWISE</w:t>
      </w:r>
      <w:r w:rsidRPr="00C95D98">
        <w:rPr>
          <w:rFonts w:ascii="Cambria" w:eastAsia="Calibri" w:hAnsi="Cambria" w:cs="Times New Roman"/>
          <w:shd w:val="clear" w:color="auto" w:fill="FFFFFF"/>
        </w:rPr>
        <w:t xml:space="preserve"> for performing unit test and deploying data models.</w:t>
      </w:r>
    </w:p>
    <w:p w:rsidR="005650BD" w:rsidRPr="00C95D98" w:rsidRDefault="005650BD" w:rsidP="00AF1150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Cambria" w:eastAsia="Calibri" w:hAnsi="Cambria" w:cs="Times New Roman"/>
        </w:rPr>
      </w:pPr>
      <w:r w:rsidRPr="00C95D98">
        <w:rPr>
          <w:rFonts w:ascii="Cambria" w:eastAsia="Calibri" w:hAnsi="Cambria" w:cs="Times New Roman"/>
          <w:shd w:val="clear" w:color="auto" w:fill="FFFFFF"/>
        </w:rPr>
        <w:t xml:space="preserve">Developed the required </w:t>
      </w:r>
      <w:r w:rsidRPr="00C95D98">
        <w:rPr>
          <w:rFonts w:ascii="Cambria" w:eastAsia="Calibri" w:hAnsi="Cambria" w:cs="Times New Roman"/>
          <w:b/>
          <w:shd w:val="clear" w:color="auto" w:fill="FFFFFF"/>
        </w:rPr>
        <w:t>XML</w:t>
      </w:r>
      <w:r w:rsidRPr="00C95D98">
        <w:rPr>
          <w:rFonts w:ascii="Cambria" w:eastAsia="Calibri" w:hAnsi="Cambria" w:cs="Times New Roman"/>
          <w:shd w:val="clear" w:color="auto" w:fill="FFFFFF"/>
        </w:rPr>
        <w:t xml:space="preserve"> Schema documents and implemented the framework for parsing XML documents. </w:t>
      </w:r>
    </w:p>
    <w:p w:rsidR="005650BD" w:rsidRPr="00C95D98" w:rsidRDefault="005650BD" w:rsidP="00AF1150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Cambria" w:eastAsia="Calibri" w:hAnsi="Cambria" w:cs="Times New Roman"/>
        </w:rPr>
      </w:pPr>
      <w:r w:rsidRPr="00C95D98">
        <w:rPr>
          <w:rFonts w:ascii="Cambria" w:eastAsia="Calibri" w:hAnsi="Cambria" w:cs="Times New Roman"/>
          <w:shd w:val="clear" w:color="auto" w:fill="FFFFFF"/>
        </w:rPr>
        <w:t>Responsible for user validations on client side as well as server side.</w:t>
      </w:r>
    </w:p>
    <w:p w:rsidR="005650BD" w:rsidRPr="00C95D98" w:rsidRDefault="005650BD" w:rsidP="00AF1150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Cambria" w:eastAsia="Calibri" w:hAnsi="Cambria" w:cs="Times New Roman"/>
        </w:rPr>
      </w:pPr>
      <w:r w:rsidRPr="00C95D98">
        <w:rPr>
          <w:rFonts w:ascii="Cambria" w:eastAsia="Calibri" w:hAnsi="Cambria" w:cs="Times New Roman"/>
          <w:shd w:val="clear" w:color="auto" w:fill="FFFFFF"/>
        </w:rPr>
        <w:t xml:space="preserve">Automated the existing scripts for performance calculations using </w:t>
      </w:r>
      <w:proofErr w:type="spellStart"/>
      <w:r w:rsidRPr="00C95D98">
        <w:rPr>
          <w:rFonts w:ascii="Cambria" w:eastAsia="Calibri" w:hAnsi="Cambria" w:cs="Times New Roman"/>
          <w:b/>
          <w:shd w:val="clear" w:color="auto" w:fill="FFFFFF"/>
        </w:rPr>
        <w:t>Numpy</w:t>
      </w:r>
      <w:proofErr w:type="spellEnd"/>
      <w:r w:rsidRPr="00C95D98">
        <w:rPr>
          <w:rFonts w:ascii="Cambria" w:eastAsia="Calibri" w:hAnsi="Cambria" w:cs="Times New Roman"/>
          <w:shd w:val="clear" w:color="auto" w:fill="FFFFFF"/>
        </w:rPr>
        <w:t xml:space="preserve"> and </w:t>
      </w:r>
      <w:proofErr w:type="spellStart"/>
      <w:r w:rsidRPr="00C95D98">
        <w:rPr>
          <w:rFonts w:ascii="Cambria" w:eastAsia="Calibri" w:hAnsi="Cambria" w:cs="Times New Roman"/>
          <w:b/>
          <w:shd w:val="clear" w:color="auto" w:fill="FFFFFF"/>
        </w:rPr>
        <w:t>sql</w:t>
      </w:r>
      <w:proofErr w:type="spellEnd"/>
      <w:r w:rsidRPr="00C95D98">
        <w:rPr>
          <w:rFonts w:ascii="Cambria" w:eastAsia="Calibri" w:hAnsi="Cambria" w:cs="Times New Roman"/>
          <w:b/>
          <w:shd w:val="clear" w:color="auto" w:fill="FFFFFF"/>
        </w:rPr>
        <w:t xml:space="preserve"> alchemy</w:t>
      </w:r>
      <w:r w:rsidRPr="00C95D98">
        <w:rPr>
          <w:rFonts w:ascii="Cambria" w:eastAsia="Calibri" w:hAnsi="Cambria" w:cs="Times New Roman"/>
          <w:shd w:val="clear" w:color="auto" w:fill="FFFFFF"/>
        </w:rPr>
        <w:t>.</w:t>
      </w:r>
    </w:p>
    <w:p w:rsidR="005650BD" w:rsidRPr="00C95D98" w:rsidRDefault="005650BD" w:rsidP="00AF1150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Cambria" w:eastAsia="Calibri" w:hAnsi="Cambria" w:cs="Times New Roman"/>
        </w:rPr>
      </w:pPr>
      <w:r w:rsidRPr="00C95D98">
        <w:rPr>
          <w:rFonts w:ascii="Cambria" w:eastAsia="Calibri" w:hAnsi="Cambria" w:cs="Times New Roman"/>
          <w:shd w:val="clear" w:color="auto" w:fill="FFFFFF"/>
        </w:rPr>
        <w:t>Interacted with QA to develop test plans from high-level design documentation</w:t>
      </w:r>
      <w:r w:rsidR="00AF1150">
        <w:rPr>
          <w:rFonts w:ascii="Cambria" w:eastAsia="Calibri" w:hAnsi="Cambria" w:cs="Times New Roman"/>
          <w:shd w:val="clear" w:color="auto" w:fill="FFFFFF"/>
        </w:rPr>
        <w:t>.</w:t>
      </w:r>
    </w:p>
    <w:p w:rsidR="005650BD" w:rsidRPr="00C95D98" w:rsidRDefault="005650BD" w:rsidP="00C95D98">
      <w:pPr>
        <w:spacing w:after="0" w:line="276" w:lineRule="auto"/>
        <w:jc w:val="both"/>
        <w:rPr>
          <w:rFonts w:ascii="Cambria" w:eastAsia="Times New Roman" w:hAnsi="Cambria" w:cs="Times New Roman"/>
        </w:rPr>
      </w:pPr>
      <w:r w:rsidRPr="00C95D98">
        <w:rPr>
          <w:rFonts w:ascii="Cambria" w:eastAsia="Times New Roman" w:hAnsi="Cambria" w:cs="Times New Roman"/>
          <w:b/>
        </w:rPr>
        <w:t xml:space="preserve">Environment: </w:t>
      </w:r>
      <w:r w:rsidR="00DE1BA3">
        <w:rPr>
          <w:rFonts w:ascii="Cambria" w:eastAsia="Times New Roman" w:hAnsi="Cambria" w:cs="Times New Roman"/>
        </w:rPr>
        <w:t xml:space="preserve">Python </w:t>
      </w:r>
      <w:r w:rsidR="00BC32C8">
        <w:rPr>
          <w:rFonts w:ascii="Cambria" w:eastAsia="Times New Roman" w:hAnsi="Cambria" w:cs="Times New Roman"/>
        </w:rPr>
        <w:t>2.7</w:t>
      </w:r>
      <w:r w:rsidRPr="00C95D98">
        <w:rPr>
          <w:rFonts w:ascii="Cambria" w:eastAsia="Times New Roman" w:hAnsi="Cambria" w:cs="Times New Roman"/>
        </w:rPr>
        <w:t>, Django 1.4, HTML5, CSS, XML, MySQL, J</w:t>
      </w:r>
      <w:r w:rsidR="00200A57" w:rsidRPr="00C95D98">
        <w:rPr>
          <w:rFonts w:ascii="Cambria" w:eastAsia="Times New Roman" w:hAnsi="Cambria" w:cs="Times New Roman"/>
        </w:rPr>
        <w:t xml:space="preserve">avaScript, Angular JS, Backbone </w:t>
      </w:r>
      <w:r w:rsidRPr="00C95D98">
        <w:rPr>
          <w:rFonts w:ascii="Cambria" w:eastAsia="Times New Roman" w:hAnsi="Cambria" w:cs="Times New Roman"/>
        </w:rPr>
        <w:t xml:space="preserve">JS, </w:t>
      </w:r>
      <w:proofErr w:type="spellStart"/>
      <w:r w:rsidRPr="00C95D98">
        <w:rPr>
          <w:rFonts w:ascii="Cambria" w:eastAsia="Times New Roman" w:hAnsi="Cambria" w:cs="Times New Roman"/>
        </w:rPr>
        <w:t>JQuery</w:t>
      </w:r>
      <w:proofErr w:type="spellEnd"/>
      <w:r w:rsidRPr="00C95D98">
        <w:rPr>
          <w:rFonts w:ascii="Cambria" w:eastAsia="Times New Roman" w:hAnsi="Cambria" w:cs="Times New Roman"/>
        </w:rPr>
        <w:t>, CSS Boo</w:t>
      </w:r>
      <w:r w:rsidR="00DE1BA3">
        <w:rPr>
          <w:rFonts w:ascii="Cambria" w:eastAsia="Times New Roman" w:hAnsi="Cambria" w:cs="Times New Roman"/>
        </w:rPr>
        <w:t xml:space="preserve">tstrap, Mongo DB, </w:t>
      </w:r>
      <w:r w:rsidRPr="00C95D98">
        <w:rPr>
          <w:rFonts w:ascii="Cambria" w:eastAsia="Times New Roman" w:hAnsi="Cambria" w:cs="Times New Roman"/>
        </w:rPr>
        <w:t>T-SQL, JavaScript, Eclipse, Git, GitHub, AWS, Linux, Shell Scripting.</w:t>
      </w:r>
    </w:p>
    <w:p w:rsidR="00C72CD4" w:rsidRPr="00C95D98" w:rsidRDefault="00C72CD4" w:rsidP="00C95D98">
      <w:pPr>
        <w:autoSpaceDE w:val="0"/>
        <w:spacing w:after="0" w:line="276" w:lineRule="auto"/>
        <w:rPr>
          <w:rFonts w:ascii="Cambria" w:eastAsia="Calibri" w:hAnsi="Cambria" w:cs="Calibri"/>
        </w:rPr>
      </w:pPr>
    </w:p>
    <w:p w:rsidR="004F50AD" w:rsidRPr="00273BBD" w:rsidRDefault="004F50AD" w:rsidP="00C95D98">
      <w:pPr>
        <w:shd w:val="clear" w:color="auto" w:fill="FFFFFF"/>
        <w:spacing w:after="0" w:line="276" w:lineRule="auto"/>
        <w:jc w:val="both"/>
        <w:rPr>
          <w:rFonts w:ascii="Cambria" w:eastAsia="Times New Roman" w:hAnsi="Cambria"/>
          <w:b/>
          <w:u w:val="single"/>
        </w:rPr>
      </w:pPr>
      <w:r w:rsidRPr="00273BBD">
        <w:rPr>
          <w:rFonts w:ascii="Cambria" w:eastAsia="Times New Roman" w:hAnsi="Cambria"/>
          <w:b/>
          <w:u w:val="single"/>
        </w:rPr>
        <w:t>Client:</w:t>
      </w:r>
      <w:r w:rsidR="00273BBD" w:rsidRPr="00273BBD">
        <w:rPr>
          <w:rFonts w:ascii="Cambria" w:eastAsia="Times New Roman" w:hAnsi="Cambria"/>
          <w:b/>
          <w:u w:val="single"/>
        </w:rPr>
        <w:t xml:space="preserve"> </w:t>
      </w:r>
      <w:r w:rsidRPr="00273BBD">
        <w:rPr>
          <w:rStyle w:val="tl8wme"/>
          <w:rFonts w:ascii="Cambria" w:hAnsi="Cambria"/>
          <w:b/>
          <w:u w:val="single"/>
        </w:rPr>
        <w:t>Rockwell</w:t>
      </w:r>
      <w:r w:rsidR="00C95D98" w:rsidRPr="00273BBD">
        <w:rPr>
          <w:rStyle w:val="tl8wme"/>
          <w:rFonts w:ascii="Cambria" w:hAnsi="Cambria"/>
          <w:b/>
          <w:u w:val="single"/>
        </w:rPr>
        <w:t xml:space="preserve"> American</w:t>
      </w:r>
      <w:r w:rsidRPr="00273BBD">
        <w:rPr>
          <w:rStyle w:val="tl8wme"/>
          <w:rFonts w:ascii="Cambria" w:hAnsi="Cambria"/>
          <w:b/>
          <w:u w:val="single"/>
        </w:rPr>
        <w:t>, Phoenix, AZ</w:t>
      </w:r>
      <w:r w:rsidRPr="00273BBD">
        <w:rPr>
          <w:rFonts w:ascii="Cambria" w:eastAsia="Times New Roman" w:hAnsi="Cambria"/>
          <w:b/>
          <w:u w:val="single"/>
        </w:rPr>
        <w:tab/>
      </w:r>
      <w:r w:rsidRPr="00273BBD">
        <w:rPr>
          <w:rFonts w:ascii="Cambria" w:eastAsia="Times New Roman" w:hAnsi="Cambria"/>
          <w:b/>
          <w:u w:val="single"/>
        </w:rPr>
        <w:tab/>
      </w:r>
      <w:r w:rsidRPr="00273BBD">
        <w:rPr>
          <w:rFonts w:ascii="Cambria" w:eastAsia="Times New Roman" w:hAnsi="Cambria"/>
          <w:b/>
          <w:u w:val="single"/>
        </w:rPr>
        <w:tab/>
      </w:r>
      <w:r w:rsidR="00B46BEB" w:rsidRPr="00273BBD">
        <w:rPr>
          <w:rFonts w:ascii="Cambria" w:eastAsia="Times New Roman" w:hAnsi="Cambria"/>
          <w:b/>
          <w:u w:val="single"/>
        </w:rPr>
        <w:tab/>
      </w:r>
      <w:r w:rsidR="003744E0" w:rsidRPr="00273BBD">
        <w:rPr>
          <w:rFonts w:ascii="Cambria" w:eastAsia="Times New Roman" w:hAnsi="Cambria"/>
          <w:b/>
          <w:u w:val="single"/>
        </w:rPr>
        <w:t xml:space="preserve">         </w:t>
      </w:r>
      <w:r w:rsidR="00273BBD">
        <w:rPr>
          <w:rFonts w:ascii="Cambria" w:eastAsia="Times New Roman" w:hAnsi="Cambria"/>
          <w:b/>
          <w:u w:val="single"/>
        </w:rPr>
        <w:t xml:space="preserve">                     </w:t>
      </w:r>
      <w:r w:rsidR="00B46BEB" w:rsidRPr="00273BBD">
        <w:rPr>
          <w:rFonts w:ascii="Cambria" w:eastAsia="Times New Roman" w:hAnsi="Cambria"/>
          <w:b/>
          <w:u w:val="single"/>
        </w:rPr>
        <w:tab/>
        <w:t>July 2014–Apr 2015</w:t>
      </w:r>
    </w:p>
    <w:p w:rsidR="00273BBD" w:rsidRDefault="004F50AD" w:rsidP="00C95D98">
      <w:pPr>
        <w:shd w:val="clear" w:color="auto" w:fill="FFFFFF"/>
        <w:spacing w:after="0" w:line="276" w:lineRule="auto"/>
        <w:jc w:val="both"/>
        <w:rPr>
          <w:rFonts w:ascii="Cambria" w:eastAsia="Times New Roman" w:hAnsi="Cambria"/>
          <w:b/>
        </w:rPr>
      </w:pPr>
      <w:r w:rsidRPr="00C95D98">
        <w:rPr>
          <w:rFonts w:ascii="Cambria" w:eastAsia="Times New Roman" w:hAnsi="Cambria"/>
          <w:b/>
        </w:rPr>
        <w:t xml:space="preserve">Role: Python Developer       </w:t>
      </w:r>
    </w:p>
    <w:p w:rsidR="00C95D98" w:rsidRDefault="004F50AD" w:rsidP="00C95D98">
      <w:pPr>
        <w:shd w:val="clear" w:color="auto" w:fill="FFFFFF"/>
        <w:spacing w:after="0" w:line="276" w:lineRule="auto"/>
        <w:jc w:val="both"/>
        <w:rPr>
          <w:rFonts w:ascii="Cambria" w:eastAsia="Times New Roman" w:hAnsi="Cambria"/>
          <w:b/>
        </w:rPr>
      </w:pPr>
      <w:r w:rsidRPr="00C95D98">
        <w:rPr>
          <w:rFonts w:ascii="Cambria" w:eastAsia="Times New Roman" w:hAnsi="Cambria"/>
          <w:b/>
        </w:rPr>
        <w:t xml:space="preserve">  </w:t>
      </w:r>
    </w:p>
    <w:p w:rsidR="004F50AD" w:rsidRPr="00C95D98" w:rsidRDefault="004F50AD" w:rsidP="00C95D98">
      <w:pPr>
        <w:shd w:val="clear" w:color="auto" w:fill="FFFFFF"/>
        <w:spacing w:after="0" w:line="276" w:lineRule="auto"/>
        <w:jc w:val="both"/>
        <w:rPr>
          <w:rFonts w:ascii="Cambria" w:eastAsia="Times New Roman" w:hAnsi="Cambria"/>
          <w:b/>
          <w:u w:val="single"/>
        </w:rPr>
      </w:pPr>
      <w:r w:rsidRPr="00C95D98">
        <w:rPr>
          <w:rFonts w:ascii="Cambria" w:eastAsia="Times New Roman" w:hAnsi="Cambria"/>
          <w:b/>
          <w:u w:val="single"/>
        </w:rPr>
        <w:t xml:space="preserve">Responsibilities: </w:t>
      </w:r>
    </w:p>
    <w:p w:rsidR="004F50AD" w:rsidRPr="00C95D98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ascii="Cambria" w:eastAsia="Calibri" w:hAnsi="Cambria"/>
        </w:rPr>
      </w:pPr>
      <w:r w:rsidRPr="00C95D98">
        <w:rPr>
          <w:rFonts w:ascii="Cambria" w:hAnsi="Cambria"/>
          <w:shd w:val="clear" w:color="auto" w:fill="FFFFFF"/>
        </w:rPr>
        <w:t>Developed web applications in</w:t>
      </w:r>
      <w:r w:rsidRPr="00C95D98">
        <w:rPr>
          <w:rFonts w:ascii="Cambria" w:hAnsi="Cambria"/>
          <w:b/>
          <w:shd w:val="clear" w:color="auto" w:fill="FFFFFF"/>
        </w:rPr>
        <w:t xml:space="preserve"> Django</w:t>
      </w:r>
      <w:r w:rsidRPr="00C95D98">
        <w:rPr>
          <w:rFonts w:ascii="Cambria" w:hAnsi="Cambria"/>
          <w:shd w:val="clear" w:color="auto" w:fill="FFFFFF"/>
        </w:rPr>
        <w:t xml:space="preserve"> Framework’s model view control (MVC) architecture. </w:t>
      </w:r>
    </w:p>
    <w:p w:rsidR="004F50AD" w:rsidRPr="00C95D98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ascii="Cambria" w:hAnsi="Cambria"/>
        </w:rPr>
      </w:pPr>
      <w:r w:rsidRPr="00C95D98">
        <w:rPr>
          <w:rFonts w:ascii="Cambria" w:hAnsi="Cambria"/>
          <w:shd w:val="clear" w:color="auto" w:fill="FFFFFF"/>
        </w:rPr>
        <w:t>Exposure on Multi-Threading factory to distribute learning process back-testing and into various worker processes</w:t>
      </w:r>
      <w:r w:rsidRPr="00C95D98">
        <w:rPr>
          <w:rFonts w:ascii="Cambria" w:hAnsi="Cambria"/>
        </w:rPr>
        <w:t>.</w:t>
      </w:r>
    </w:p>
    <w:p w:rsidR="004F50AD" w:rsidRPr="00C95D98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ascii="Cambria" w:hAnsi="Cambria"/>
        </w:rPr>
      </w:pPr>
      <w:r w:rsidRPr="00C95D98">
        <w:rPr>
          <w:rFonts w:ascii="Cambria" w:hAnsi="Cambria"/>
          <w:shd w:val="clear" w:color="auto" w:fill="FFFFFF"/>
        </w:rPr>
        <w:lastRenderedPageBreak/>
        <w:t xml:space="preserve">Performed efficient delivery of code based on principles of </w:t>
      </w:r>
      <w:r w:rsidRPr="00C95D98">
        <w:rPr>
          <w:rFonts w:ascii="Cambria" w:hAnsi="Cambria"/>
          <w:b/>
          <w:shd w:val="clear" w:color="auto" w:fill="FFFFFF"/>
        </w:rPr>
        <w:t>Test Driven Development(TDD</w:t>
      </w:r>
      <w:r w:rsidRPr="00C95D98">
        <w:rPr>
          <w:rFonts w:ascii="Cambria" w:hAnsi="Cambria"/>
          <w:shd w:val="clear" w:color="auto" w:fill="FFFFFF"/>
        </w:rPr>
        <w:t>) and continuous integration to keep in line with Agile Software Methodology principles</w:t>
      </w:r>
    </w:p>
    <w:p w:rsidR="004F50AD" w:rsidRPr="00C95D98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ascii="Cambria" w:hAnsi="Cambria"/>
        </w:rPr>
      </w:pPr>
      <w:r w:rsidRPr="00C95D98">
        <w:rPr>
          <w:rFonts w:ascii="Cambria" w:hAnsi="Cambria"/>
          <w:shd w:val="clear" w:color="auto" w:fill="FFFFFF"/>
        </w:rPr>
        <w:t>Different testing methodologies like unit testing, Integration testing, web application testing</w:t>
      </w:r>
    </w:p>
    <w:p w:rsidR="004F50AD" w:rsidRPr="00C95D98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ascii="Cambria" w:hAnsi="Cambria"/>
        </w:rPr>
      </w:pPr>
      <w:r w:rsidRPr="00C95D98">
        <w:rPr>
          <w:rFonts w:ascii="Cambria" w:hAnsi="Cambria"/>
          <w:shd w:val="clear" w:color="auto" w:fill="FFFFFF"/>
        </w:rPr>
        <w:t>Developed test scripts for automation with</w:t>
      </w:r>
      <w:r w:rsidRPr="00C95D98">
        <w:rPr>
          <w:rFonts w:ascii="Cambria" w:hAnsi="Cambria"/>
          <w:b/>
          <w:shd w:val="clear" w:color="auto" w:fill="FFFFFF"/>
        </w:rPr>
        <w:t xml:space="preserve"> Selenium</w:t>
      </w:r>
      <w:r w:rsidRPr="00C95D98">
        <w:rPr>
          <w:rFonts w:ascii="Cambria" w:hAnsi="Cambria"/>
          <w:shd w:val="clear" w:color="auto" w:fill="FFFFFF"/>
        </w:rPr>
        <w:t>.</w:t>
      </w:r>
    </w:p>
    <w:p w:rsidR="004F50AD" w:rsidRPr="005554C7" w:rsidRDefault="004F50AD" w:rsidP="005554C7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ascii="Cambria" w:hAnsi="Cambria"/>
        </w:rPr>
      </w:pPr>
      <w:r w:rsidRPr="00C95D98">
        <w:rPr>
          <w:rFonts w:ascii="Cambria" w:hAnsi="Cambria"/>
          <w:b/>
        </w:rPr>
        <w:t>Python/Django</w:t>
      </w:r>
      <w:r w:rsidRPr="00C95D98">
        <w:rPr>
          <w:rFonts w:ascii="Cambria" w:hAnsi="Cambria"/>
        </w:rPr>
        <w:t xml:space="preserve"> based web application, </w:t>
      </w:r>
      <w:proofErr w:type="spellStart"/>
      <w:r w:rsidRPr="00C95D98">
        <w:rPr>
          <w:rFonts w:ascii="Cambria" w:hAnsi="Cambria"/>
          <w:b/>
        </w:rPr>
        <w:t>Postgresql</w:t>
      </w:r>
      <w:proofErr w:type="spellEnd"/>
      <w:r w:rsidRPr="00C95D98">
        <w:rPr>
          <w:rFonts w:ascii="Cambria" w:hAnsi="Cambria"/>
        </w:rPr>
        <w:t xml:space="preserve"> DB</w:t>
      </w:r>
      <w:r w:rsidR="00516FEF">
        <w:rPr>
          <w:rFonts w:ascii="Cambria" w:hAnsi="Cambria"/>
        </w:rPr>
        <w:t xml:space="preserve"> and</w:t>
      </w:r>
      <w:r w:rsidRPr="00C95D98">
        <w:rPr>
          <w:rFonts w:ascii="Cambria" w:hAnsi="Cambria"/>
        </w:rPr>
        <w:t xml:space="preserve"> integrations with 3rd party email, messaging, storage services.</w:t>
      </w:r>
    </w:p>
    <w:p w:rsidR="004F50AD" w:rsidRPr="00C95D98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ascii="Cambria" w:hAnsi="Cambria"/>
        </w:rPr>
      </w:pPr>
      <w:r w:rsidRPr="00C95D98">
        <w:rPr>
          <w:rFonts w:ascii="Cambria" w:hAnsi="Cambria"/>
          <w:shd w:val="clear" w:color="auto" w:fill="FFFFFF"/>
        </w:rPr>
        <w:t xml:space="preserve">Developed a fully automated continuous integration system using </w:t>
      </w:r>
      <w:r w:rsidRPr="00C95D98">
        <w:rPr>
          <w:rFonts w:ascii="Cambria" w:hAnsi="Cambria"/>
          <w:b/>
          <w:shd w:val="clear" w:color="auto" w:fill="FFFFFF"/>
        </w:rPr>
        <w:t>Git</w:t>
      </w:r>
      <w:r w:rsidRPr="00C95D98">
        <w:rPr>
          <w:rFonts w:ascii="Cambria" w:hAnsi="Cambria"/>
          <w:shd w:val="clear" w:color="auto" w:fill="FFFFFF"/>
        </w:rPr>
        <w:t xml:space="preserve">, Gerrit, </w:t>
      </w:r>
      <w:r w:rsidRPr="00C95D98">
        <w:rPr>
          <w:rFonts w:ascii="Cambria" w:hAnsi="Cambria"/>
          <w:b/>
          <w:shd w:val="clear" w:color="auto" w:fill="FFFFFF"/>
        </w:rPr>
        <w:t>Jenkins</w:t>
      </w:r>
      <w:r w:rsidRPr="00C95D98">
        <w:rPr>
          <w:rFonts w:ascii="Cambria" w:hAnsi="Cambria"/>
          <w:shd w:val="clear" w:color="auto" w:fill="FFFFFF"/>
        </w:rPr>
        <w:t>, MySQL and custom tools developed in</w:t>
      </w:r>
      <w:r w:rsidRPr="00C95D98">
        <w:rPr>
          <w:rFonts w:ascii="Cambria" w:hAnsi="Cambria"/>
          <w:color w:val="333333"/>
          <w:shd w:val="clear" w:color="auto" w:fill="FFFFFF"/>
        </w:rPr>
        <w:t> </w:t>
      </w:r>
      <w:r w:rsidRPr="00C95D98">
        <w:rPr>
          <w:rFonts w:ascii="Cambria" w:hAnsi="Cambria"/>
          <w:b/>
          <w:shd w:val="clear" w:color="auto" w:fill="FFFFFF"/>
        </w:rPr>
        <w:t>Python</w:t>
      </w:r>
      <w:r w:rsidRPr="00C95D98">
        <w:rPr>
          <w:rFonts w:ascii="Cambria" w:hAnsi="Cambria"/>
          <w:color w:val="333333"/>
          <w:shd w:val="clear" w:color="auto" w:fill="FFFFFF"/>
        </w:rPr>
        <w:t> </w:t>
      </w:r>
      <w:r w:rsidRPr="00C95D98">
        <w:rPr>
          <w:rFonts w:ascii="Cambria" w:hAnsi="Cambria"/>
          <w:shd w:val="clear" w:color="auto" w:fill="FFFFFF"/>
        </w:rPr>
        <w:t>and Bash</w:t>
      </w:r>
    </w:p>
    <w:p w:rsidR="004F50AD" w:rsidRPr="00C95D98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ascii="Cambria" w:hAnsi="Cambria"/>
        </w:rPr>
      </w:pPr>
      <w:r w:rsidRPr="00C95D98">
        <w:rPr>
          <w:rFonts w:ascii="Cambria" w:hAnsi="Cambria"/>
        </w:rPr>
        <w:t>Design and implemented custom scripts.</w:t>
      </w:r>
    </w:p>
    <w:p w:rsidR="004F50AD" w:rsidRPr="00C95D98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ascii="Cambria" w:hAnsi="Cambria"/>
        </w:rPr>
      </w:pPr>
      <w:r w:rsidRPr="00C95D98">
        <w:rPr>
          <w:rFonts w:ascii="Cambria" w:hAnsi="Cambria"/>
        </w:rPr>
        <w:t xml:space="preserve">Extensive use of version controller </w:t>
      </w:r>
      <w:r w:rsidRPr="00C95D98">
        <w:rPr>
          <w:rFonts w:ascii="Cambria" w:hAnsi="Cambria"/>
          <w:b/>
        </w:rPr>
        <w:t>Team Foundation Server(TFS).</w:t>
      </w:r>
    </w:p>
    <w:p w:rsidR="004F50AD" w:rsidRPr="00C95D98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ascii="Cambria" w:hAnsi="Cambria"/>
        </w:rPr>
      </w:pPr>
      <w:r w:rsidRPr="00C95D98">
        <w:rPr>
          <w:rFonts w:ascii="Cambria" w:hAnsi="Cambria"/>
        </w:rPr>
        <w:t>Tested and validated the custom scripts.</w:t>
      </w:r>
    </w:p>
    <w:p w:rsidR="004F50AD" w:rsidRPr="00C95D98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ascii="Cambria" w:hAnsi="Cambria"/>
        </w:rPr>
      </w:pPr>
      <w:r w:rsidRPr="00C95D98">
        <w:rPr>
          <w:rFonts w:ascii="Cambria" w:hAnsi="Cambria"/>
        </w:rPr>
        <w:t>Delivered automated solutions for science models</w:t>
      </w:r>
    </w:p>
    <w:p w:rsidR="004F50AD" w:rsidRPr="00C95D98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ascii="Cambria" w:hAnsi="Cambria"/>
        </w:rPr>
      </w:pPr>
      <w:r w:rsidRPr="00C95D98">
        <w:rPr>
          <w:rFonts w:ascii="Cambria" w:hAnsi="Cambria"/>
          <w:shd w:val="clear" w:color="auto" w:fill="FFFFFF"/>
        </w:rPr>
        <w:t>Managed, developed</w:t>
      </w:r>
      <w:r w:rsidR="00516FEF">
        <w:rPr>
          <w:rFonts w:ascii="Cambria" w:hAnsi="Cambria"/>
          <w:shd w:val="clear" w:color="auto" w:fill="FFFFFF"/>
        </w:rPr>
        <w:t xml:space="preserve"> and</w:t>
      </w:r>
      <w:r w:rsidRPr="00C95D98">
        <w:rPr>
          <w:rFonts w:ascii="Cambria" w:hAnsi="Cambria"/>
          <w:shd w:val="clear" w:color="auto" w:fill="FFFFFF"/>
        </w:rPr>
        <w:t xml:space="preserve"> designed a dashboard control panel for customers and Administrators using Django, Oracle DB, PostgreSQL</w:t>
      </w:r>
      <w:r w:rsidR="00516FEF">
        <w:rPr>
          <w:rFonts w:ascii="Cambria" w:hAnsi="Cambria"/>
          <w:shd w:val="clear" w:color="auto" w:fill="FFFFFF"/>
        </w:rPr>
        <w:t xml:space="preserve"> and</w:t>
      </w:r>
      <w:r w:rsidRPr="00C95D98">
        <w:rPr>
          <w:rFonts w:ascii="Cambria" w:hAnsi="Cambria"/>
          <w:shd w:val="clear" w:color="auto" w:fill="FFFFFF"/>
        </w:rPr>
        <w:t xml:space="preserve"> VMWare API calls.</w:t>
      </w:r>
    </w:p>
    <w:p w:rsidR="004F50AD" w:rsidRPr="00C95D98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ascii="Cambria" w:hAnsi="Cambria"/>
        </w:rPr>
      </w:pPr>
      <w:r w:rsidRPr="00C95D98">
        <w:rPr>
          <w:rFonts w:ascii="Cambria" w:hAnsi="Cambria"/>
        </w:rPr>
        <w:t>Implemented configuration changes for data models.</w:t>
      </w:r>
    </w:p>
    <w:p w:rsidR="004F50AD" w:rsidRPr="00C95D98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ascii="Cambria" w:hAnsi="Cambria"/>
        </w:rPr>
      </w:pPr>
      <w:r w:rsidRPr="00C95D98">
        <w:rPr>
          <w:rFonts w:ascii="Cambria" w:hAnsi="Cambria"/>
        </w:rPr>
        <w:t>Maintained and updated existing automated solutions</w:t>
      </w:r>
    </w:p>
    <w:p w:rsidR="004F50AD" w:rsidRPr="00C95D98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ascii="Cambria" w:hAnsi="Cambria"/>
        </w:rPr>
      </w:pPr>
      <w:r w:rsidRPr="00C95D98">
        <w:rPr>
          <w:rFonts w:ascii="Cambria" w:hAnsi="Cambria"/>
        </w:rPr>
        <w:t>Handled potential points of failure through error handling and communication of failure</w:t>
      </w:r>
    </w:p>
    <w:p w:rsidR="004F50AD" w:rsidRPr="00C95D98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ascii="Cambria" w:hAnsi="Cambria"/>
        </w:rPr>
      </w:pPr>
      <w:r w:rsidRPr="00C95D98">
        <w:rPr>
          <w:rFonts w:ascii="Cambria" w:hAnsi="Cambria"/>
        </w:rPr>
        <w:t>Risk analysis for potential points of failure (database, communication points, file system errors)</w:t>
      </w:r>
    </w:p>
    <w:p w:rsidR="004F50AD" w:rsidRPr="00C95D98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ascii="Cambria" w:hAnsi="Cambria"/>
        </w:rPr>
      </w:pPr>
      <w:r w:rsidRPr="00C95D98">
        <w:rPr>
          <w:rFonts w:ascii="Cambria" w:hAnsi="Cambria"/>
        </w:rPr>
        <w:t>Troubleshoot the process execution and worked with other team members to correct them.</w:t>
      </w:r>
    </w:p>
    <w:p w:rsidR="004F50AD" w:rsidRPr="00C95D98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ascii="Cambria" w:hAnsi="Cambria"/>
        </w:rPr>
      </w:pPr>
      <w:r w:rsidRPr="00C95D98">
        <w:rPr>
          <w:rFonts w:ascii="Cambria" w:hAnsi="Cambria"/>
          <w:shd w:val="clear" w:color="auto" w:fill="FFFFFF"/>
        </w:rPr>
        <w:t>Actively worked as a part of team with managers and other staff to meet the goals of the project in the stipulated time.</w:t>
      </w:r>
    </w:p>
    <w:p w:rsidR="004F50AD" w:rsidRPr="00C95D98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ascii="Cambria" w:hAnsi="Cambria"/>
        </w:rPr>
      </w:pPr>
      <w:r w:rsidRPr="00C95D98">
        <w:rPr>
          <w:rFonts w:ascii="Cambria" w:hAnsi="Cambria"/>
          <w:shd w:val="clear" w:color="auto" w:fill="FFFFFF"/>
        </w:rPr>
        <w:t>Performed troubleshooting, fixed and deployed many</w:t>
      </w:r>
      <w:r w:rsidRPr="00C95D98">
        <w:rPr>
          <w:rFonts w:ascii="Cambria" w:hAnsi="Cambria"/>
          <w:color w:val="333333"/>
          <w:shd w:val="clear" w:color="auto" w:fill="FFFFFF"/>
        </w:rPr>
        <w:t> </w:t>
      </w:r>
      <w:r w:rsidRPr="00C95D98">
        <w:rPr>
          <w:rFonts w:ascii="Cambria" w:hAnsi="Cambria"/>
          <w:b/>
          <w:shd w:val="clear" w:color="auto" w:fill="FFFFFF"/>
        </w:rPr>
        <w:t>Python</w:t>
      </w:r>
      <w:r w:rsidRPr="00C95D98">
        <w:rPr>
          <w:rFonts w:ascii="Cambria" w:hAnsi="Cambria"/>
          <w:color w:val="333333"/>
          <w:shd w:val="clear" w:color="auto" w:fill="FFFFFF"/>
        </w:rPr>
        <w:t> </w:t>
      </w:r>
      <w:r w:rsidRPr="00C95D98">
        <w:rPr>
          <w:rFonts w:ascii="Cambria" w:hAnsi="Cambria"/>
          <w:shd w:val="clear" w:color="auto" w:fill="FFFFFF"/>
        </w:rPr>
        <w:t>bug fixes of the two main applications that were a main source of data for both customers and internal customer service team</w:t>
      </w:r>
    </w:p>
    <w:p w:rsidR="004F50AD" w:rsidRPr="00C95D98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ascii="Cambria" w:hAnsi="Cambria"/>
        </w:rPr>
      </w:pPr>
      <w:r w:rsidRPr="00C95D98">
        <w:rPr>
          <w:rFonts w:ascii="Cambria" w:hAnsi="Cambria"/>
          <w:shd w:val="clear" w:color="auto" w:fill="FFFFFF"/>
        </w:rPr>
        <w:t xml:space="preserve">Used </w:t>
      </w:r>
      <w:r w:rsidRPr="00C95D98">
        <w:rPr>
          <w:rFonts w:ascii="Cambria" w:hAnsi="Cambria"/>
          <w:b/>
          <w:shd w:val="clear" w:color="auto" w:fill="FFFFFF"/>
        </w:rPr>
        <w:t>Pandas</w:t>
      </w:r>
      <w:r w:rsidRPr="00C95D98">
        <w:rPr>
          <w:rFonts w:ascii="Cambria" w:hAnsi="Cambria"/>
          <w:shd w:val="clear" w:color="auto" w:fill="FFFFFF"/>
        </w:rPr>
        <w:t xml:space="preserve"> library for statistics Analysis.</w:t>
      </w:r>
    </w:p>
    <w:p w:rsidR="004F50AD" w:rsidRPr="00C95D98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ascii="Cambria" w:hAnsi="Cambria"/>
        </w:rPr>
      </w:pPr>
      <w:r w:rsidRPr="00C11B4A">
        <w:rPr>
          <w:rFonts w:ascii="Cambria" w:hAnsi="Cambria"/>
        </w:rPr>
        <w:t>Managed large datasets using Panda data frames and MySQL. </w:t>
      </w:r>
    </w:p>
    <w:p w:rsidR="004F50AD" w:rsidRPr="00C11B4A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ascii="Cambria" w:hAnsi="Cambria"/>
        </w:rPr>
      </w:pPr>
      <w:r w:rsidRPr="00C11B4A">
        <w:rPr>
          <w:rFonts w:ascii="Cambria" w:hAnsi="Cambria"/>
        </w:rPr>
        <w:t xml:space="preserve">Extensively used python modules such as requests, </w:t>
      </w:r>
      <w:proofErr w:type="spellStart"/>
      <w:r w:rsidRPr="00C11B4A">
        <w:rPr>
          <w:rFonts w:ascii="Cambria" w:hAnsi="Cambria"/>
        </w:rPr>
        <w:t>urllib</w:t>
      </w:r>
      <w:proofErr w:type="spellEnd"/>
      <w:r w:rsidRPr="00C11B4A">
        <w:rPr>
          <w:rFonts w:ascii="Cambria" w:hAnsi="Cambria"/>
        </w:rPr>
        <w:t xml:space="preserve">, </w:t>
      </w:r>
      <w:proofErr w:type="spellStart"/>
      <w:r w:rsidRPr="00C11B4A">
        <w:rPr>
          <w:rFonts w:ascii="Cambria" w:hAnsi="Cambria"/>
        </w:rPr>
        <w:t>urllib</w:t>
      </w:r>
      <w:proofErr w:type="spellEnd"/>
      <w:r w:rsidRPr="00C11B4A">
        <w:rPr>
          <w:rFonts w:ascii="Cambria" w:hAnsi="Cambria"/>
        </w:rPr>
        <w:t xml:space="preserve"> 2 for web crawling.</w:t>
      </w:r>
    </w:p>
    <w:p w:rsidR="00C11B4A" w:rsidRPr="00C11B4A" w:rsidRDefault="00C11B4A" w:rsidP="00C11B4A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ascii="Cambria" w:hAnsi="Cambria"/>
        </w:rPr>
      </w:pPr>
      <w:r w:rsidRPr="00C11B4A">
        <w:rPr>
          <w:rFonts w:ascii="Cambria" w:hAnsi="Cambria"/>
        </w:rPr>
        <w:t>Experience in creating, maintaining and modifying Maven build script and shell scripts. </w:t>
      </w:r>
      <w:r w:rsidRPr="00C11B4A">
        <w:rPr>
          <w:rFonts w:ascii="Cambria" w:hAnsi="Cambria"/>
        </w:rPr>
        <w:br/>
        <w:t>Worked on continuous integration based on Maven with Jenkins. </w:t>
      </w:r>
    </w:p>
    <w:p w:rsidR="004F50AD" w:rsidRPr="00C95D98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ascii="Cambria" w:hAnsi="Cambria"/>
        </w:rPr>
      </w:pPr>
      <w:r w:rsidRPr="00C11B4A">
        <w:rPr>
          <w:rFonts w:ascii="Cambria" w:hAnsi="Cambria"/>
        </w:rPr>
        <w:t>Developed GUI using webapp2 for dynamically displaying the test block documentation and other features of python</w:t>
      </w:r>
      <w:r w:rsidRPr="00C95D98">
        <w:rPr>
          <w:rFonts w:ascii="Cambria" w:hAnsi="Cambria"/>
          <w:color w:val="333333"/>
          <w:shd w:val="clear" w:color="auto" w:fill="FFFFFF"/>
        </w:rPr>
        <w:t> </w:t>
      </w:r>
      <w:r w:rsidRPr="00C95D98">
        <w:rPr>
          <w:rFonts w:ascii="Cambria" w:hAnsi="Cambria"/>
          <w:shd w:val="clear" w:color="auto" w:fill="FFFFFF"/>
        </w:rPr>
        <w:t>code using a web browser.</w:t>
      </w:r>
    </w:p>
    <w:p w:rsidR="004F50AD" w:rsidRPr="00C95D98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ascii="Cambria" w:hAnsi="Cambria"/>
        </w:rPr>
      </w:pPr>
      <w:r w:rsidRPr="00C95D98">
        <w:rPr>
          <w:rFonts w:ascii="Cambria" w:hAnsi="Cambria"/>
          <w:shd w:val="clear" w:color="auto" w:fill="FFFFFF"/>
        </w:rPr>
        <w:t xml:space="preserve">Developed the required </w:t>
      </w:r>
      <w:r w:rsidRPr="00C95D98">
        <w:rPr>
          <w:rFonts w:ascii="Cambria" w:hAnsi="Cambria"/>
          <w:b/>
          <w:shd w:val="clear" w:color="auto" w:fill="FFFFFF"/>
        </w:rPr>
        <w:t>XML</w:t>
      </w:r>
      <w:r w:rsidRPr="00C95D98">
        <w:rPr>
          <w:rFonts w:ascii="Cambria" w:hAnsi="Cambria"/>
          <w:shd w:val="clear" w:color="auto" w:fill="FFFFFF"/>
        </w:rPr>
        <w:t xml:space="preserve"> Schema documents and implemented the framework for parsing XML documents. </w:t>
      </w:r>
    </w:p>
    <w:p w:rsidR="004F50AD" w:rsidRPr="00C95D98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ascii="Cambria" w:hAnsi="Cambria"/>
        </w:rPr>
      </w:pPr>
      <w:r w:rsidRPr="00C95D98">
        <w:rPr>
          <w:rFonts w:ascii="Cambria" w:hAnsi="Cambria"/>
          <w:shd w:val="clear" w:color="auto" w:fill="FFFFFF"/>
        </w:rPr>
        <w:t>Responsible for user validations on client side as well as server side.</w:t>
      </w:r>
    </w:p>
    <w:p w:rsidR="004F50AD" w:rsidRPr="00C95D98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ascii="Cambria" w:hAnsi="Cambria"/>
        </w:rPr>
      </w:pPr>
      <w:r w:rsidRPr="00C95D98">
        <w:rPr>
          <w:rFonts w:ascii="Cambria" w:hAnsi="Cambria"/>
          <w:shd w:val="clear" w:color="auto" w:fill="FFFFFF"/>
        </w:rPr>
        <w:t>Interacted with QA to develop test plans from high-level design documentation</w:t>
      </w:r>
    </w:p>
    <w:p w:rsidR="004F50AD" w:rsidRPr="00C95D98" w:rsidRDefault="004F50AD" w:rsidP="00C95D98">
      <w:pPr>
        <w:pStyle w:val="ListParagraph"/>
        <w:spacing w:after="0" w:line="276" w:lineRule="auto"/>
        <w:rPr>
          <w:rFonts w:ascii="Cambria" w:hAnsi="Cambria"/>
        </w:rPr>
      </w:pPr>
    </w:p>
    <w:p w:rsidR="004F50AD" w:rsidRPr="00C95D98" w:rsidRDefault="004F50AD" w:rsidP="00C95D98">
      <w:pPr>
        <w:autoSpaceDE w:val="0"/>
        <w:autoSpaceDN w:val="0"/>
        <w:adjustRightInd w:val="0"/>
        <w:spacing w:after="0" w:line="276" w:lineRule="auto"/>
        <w:rPr>
          <w:rFonts w:ascii="Cambria" w:eastAsia="Arial" w:hAnsi="Cambria"/>
        </w:rPr>
      </w:pPr>
      <w:r w:rsidRPr="00C95D98">
        <w:rPr>
          <w:rFonts w:ascii="Cambria" w:eastAsia="Arial" w:hAnsi="Cambria"/>
          <w:b/>
        </w:rPr>
        <w:t xml:space="preserve">Environment: </w:t>
      </w:r>
      <w:r w:rsidRPr="00C95D98">
        <w:rPr>
          <w:rFonts w:ascii="Cambria" w:hAnsi="Cambria"/>
        </w:rPr>
        <w:t xml:space="preserve">Python 2.7, Django, HTML5/CSS, MS SQL Server 2013, MySQL, JavaScript, Eclipse, Linux, Shell Scripting, </w:t>
      </w:r>
      <w:proofErr w:type="spellStart"/>
      <w:r w:rsidRPr="00C95D98">
        <w:rPr>
          <w:rFonts w:ascii="Cambria" w:hAnsi="Cambria"/>
        </w:rPr>
        <w:t>JQuery</w:t>
      </w:r>
      <w:proofErr w:type="spellEnd"/>
      <w:r w:rsidRPr="00C95D98">
        <w:rPr>
          <w:rFonts w:ascii="Cambria" w:hAnsi="Cambria"/>
        </w:rPr>
        <w:t xml:space="preserve">, </w:t>
      </w:r>
      <w:proofErr w:type="spellStart"/>
      <w:r w:rsidRPr="00C95D98">
        <w:rPr>
          <w:rFonts w:ascii="Cambria" w:hAnsi="Cambria"/>
        </w:rPr>
        <w:t>GitHub</w:t>
      </w:r>
      <w:proofErr w:type="spellEnd"/>
      <w:r w:rsidRPr="00C95D98">
        <w:rPr>
          <w:rFonts w:ascii="Cambria" w:hAnsi="Cambria"/>
        </w:rPr>
        <w:t xml:space="preserve">, Angular.JS, </w:t>
      </w:r>
      <w:proofErr w:type="spellStart"/>
      <w:r w:rsidRPr="00C95D98">
        <w:rPr>
          <w:rFonts w:ascii="Cambria" w:hAnsi="Cambria"/>
        </w:rPr>
        <w:t>Jira</w:t>
      </w:r>
      <w:proofErr w:type="spellEnd"/>
    </w:p>
    <w:p w:rsidR="004F50AD" w:rsidRPr="00C95D98" w:rsidRDefault="004F50AD" w:rsidP="00C95D98">
      <w:pPr>
        <w:autoSpaceDE w:val="0"/>
        <w:spacing w:after="0" w:line="276" w:lineRule="auto"/>
        <w:rPr>
          <w:rFonts w:ascii="Cambria" w:eastAsia="Calibri" w:hAnsi="Cambria" w:cs="Calibri"/>
          <w:b/>
          <w:bCs/>
          <w:color w:val="000000"/>
        </w:rPr>
      </w:pPr>
    </w:p>
    <w:p w:rsidR="00C72CD4" w:rsidRPr="00273BBD" w:rsidRDefault="005650BD" w:rsidP="00C95D98">
      <w:pPr>
        <w:autoSpaceDE w:val="0"/>
        <w:spacing w:after="0" w:line="276" w:lineRule="auto"/>
        <w:rPr>
          <w:rFonts w:ascii="Cambria" w:eastAsia="Calibri" w:hAnsi="Cambria" w:cs="Calibri"/>
          <w:b/>
          <w:bCs/>
          <w:color w:val="000000"/>
          <w:u w:val="single"/>
        </w:rPr>
      </w:pPr>
      <w:r w:rsidRPr="00273BBD">
        <w:rPr>
          <w:rFonts w:ascii="Cambria" w:eastAsia="Calibri" w:hAnsi="Cambria" w:cs="Calibri"/>
          <w:b/>
          <w:bCs/>
          <w:color w:val="000000"/>
          <w:u w:val="single"/>
        </w:rPr>
        <w:t>Client:</w:t>
      </w:r>
      <w:r w:rsidR="00C72CD4" w:rsidRPr="00273BBD">
        <w:rPr>
          <w:rFonts w:ascii="Cambria" w:eastAsia="Calibri" w:hAnsi="Cambria" w:cs="Calibri"/>
          <w:b/>
          <w:bCs/>
          <w:color w:val="000000"/>
          <w:u w:val="single"/>
        </w:rPr>
        <w:tab/>
      </w:r>
      <w:r w:rsidR="00EB5B55">
        <w:rPr>
          <w:rFonts w:ascii="Cambria" w:eastAsia="Calibri" w:hAnsi="Cambria" w:cs="Calibri"/>
          <w:b/>
          <w:bCs/>
          <w:color w:val="000000"/>
          <w:u w:val="single"/>
        </w:rPr>
        <w:t>CVS Caremark</w:t>
      </w:r>
      <w:r w:rsidR="00D977E3" w:rsidRPr="00273BBD">
        <w:rPr>
          <w:rFonts w:ascii="Cambria" w:eastAsia="Calibri" w:hAnsi="Cambria" w:cs="Calibri"/>
          <w:b/>
          <w:bCs/>
          <w:color w:val="000000"/>
          <w:u w:val="single"/>
        </w:rPr>
        <w:t xml:space="preserve">, </w:t>
      </w:r>
      <w:r w:rsidR="00EB5B55">
        <w:rPr>
          <w:rFonts w:ascii="Cambria" w:eastAsia="Calibri" w:hAnsi="Cambria" w:cs="Calibri"/>
          <w:b/>
          <w:bCs/>
          <w:color w:val="000000"/>
          <w:u w:val="single"/>
        </w:rPr>
        <w:t>Northbrook, IL</w:t>
      </w:r>
      <w:r w:rsidR="00C72CD4" w:rsidRPr="00273BBD">
        <w:rPr>
          <w:rFonts w:ascii="Cambria" w:eastAsia="Calibri" w:hAnsi="Cambria" w:cs="Calibri"/>
          <w:b/>
          <w:bCs/>
          <w:color w:val="000000"/>
          <w:u w:val="single"/>
        </w:rPr>
        <w:tab/>
      </w:r>
      <w:r w:rsidR="00C72CD4" w:rsidRPr="00273BBD">
        <w:rPr>
          <w:rFonts w:ascii="Cambria" w:eastAsia="Calibri" w:hAnsi="Cambria" w:cs="Calibri"/>
          <w:b/>
          <w:bCs/>
          <w:color w:val="000000"/>
          <w:u w:val="single"/>
        </w:rPr>
        <w:tab/>
      </w:r>
      <w:r w:rsidR="00B46BEB" w:rsidRPr="00273BBD">
        <w:rPr>
          <w:rFonts w:ascii="Cambria" w:eastAsia="Calibri" w:hAnsi="Cambria" w:cs="Calibri"/>
          <w:b/>
          <w:bCs/>
          <w:color w:val="000000"/>
          <w:u w:val="single"/>
        </w:rPr>
        <w:tab/>
      </w:r>
      <w:r w:rsidR="00BC32C8" w:rsidRPr="00273BBD">
        <w:rPr>
          <w:rFonts w:ascii="Cambria" w:eastAsia="Calibri" w:hAnsi="Cambria" w:cs="Calibri"/>
          <w:b/>
          <w:bCs/>
          <w:color w:val="000000"/>
          <w:u w:val="single"/>
        </w:rPr>
        <w:tab/>
      </w:r>
      <w:r w:rsidR="00BC32C8" w:rsidRPr="00273BBD">
        <w:rPr>
          <w:rFonts w:ascii="Cambria" w:eastAsia="Calibri" w:hAnsi="Cambria" w:cs="Calibri"/>
          <w:b/>
          <w:bCs/>
          <w:color w:val="000000"/>
          <w:u w:val="single"/>
        </w:rPr>
        <w:tab/>
      </w:r>
      <w:r w:rsidR="00273BBD">
        <w:rPr>
          <w:rFonts w:ascii="Cambria" w:eastAsia="Calibri" w:hAnsi="Cambria" w:cs="Calibri"/>
          <w:b/>
          <w:bCs/>
          <w:color w:val="000000"/>
          <w:u w:val="single"/>
        </w:rPr>
        <w:t xml:space="preserve">                     </w:t>
      </w:r>
      <w:r w:rsidR="00EF2C76" w:rsidRPr="00273BBD">
        <w:rPr>
          <w:rFonts w:ascii="Cambria" w:eastAsia="Calibri" w:hAnsi="Cambria" w:cs="Calibri"/>
          <w:b/>
          <w:bCs/>
          <w:color w:val="000000"/>
          <w:u w:val="single"/>
        </w:rPr>
        <w:t>Dec</w:t>
      </w:r>
      <w:r w:rsidR="00B46BEB" w:rsidRPr="00273BBD">
        <w:rPr>
          <w:rFonts w:ascii="Cambria" w:eastAsia="Calibri" w:hAnsi="Cambria" w:cs="Calibri"/>
          <w:b/>
          <w:bCs/>
          <w:color w:val="000000"/>
          <w:u w:val="single"/>
        </w:rPr>
        <w:t xml:space="preserve"> 201</w:t>
      </w:r>
      <w:r w:rsidR="007A484E">
        <w:rPr>
          <w:rFonts w:ascii="Cambria" w:eastAsia="Calibri" w:hAnsi="Cambria" w:cs="Calibri"/>
          <w:b/>
          <w:bCs/>
          <w:color w:val="000000"/>
          <w:u w:val="single"/>
        </w:rPr>
        <w:t>1</w:t>
      </w:r>
      <w:bookmarkStart w:id="0" w:name="_GoBack"/>
      <w:bookmarkEnd w:id="0"/>
      <w:r w:rsidR="00B46BEB" w:rsidRPr="00273BBD">
        <w:rPr>
          <w:rFonts w:ascii="Cambria" w:eastAsia="Calibri" w:hAnsi="Cambria" w:cs="Calibri"/>
          <w:b/>
          <w:bCs/>
          <w:color w:val="000000"/>
          <w:u w:val="single"/>
        </w:rPr>
        <w:t xml:space="preserve"> - Jun 2014</w:t>
      </w:r>
    </w:p>
    <w:p w:rsidR="00C72CD4" w:rsidRPr="00C95D98" w:rsidRDefault="005650BD" w:rsidP="00C95D98">
      <w:pPr>
        <w:autoSpaceDE w:val="0"/>
        <w:spacing w:after="0" w:line="276" w:lineRule="auto"/>
        <w:rPr>
          <w:rFonts w:ascii="Cambria" w:eastAsia="Calibri" w:hAnsi="Cambria" w:cs="Calibri"/>
          <w:b/>
          <w:bCs/>
          <w:color w:val="000000"/>
          <w:u w:val="single"/>
        </w:rPr>
      </w:pPr>
      <w:r w:rsidRPr="00C95D98">
        <w:rPr>
          <w:rFonts w:ascii="Cambria" w:eastAsia="Calibri" w:hAnsi="Cambria" w:cs="Calibri"/>
          <w:b/>
          <w:bCs/>
          <w:color w:val="000000"/>
        </w:rPr>
        <w:t xml:space="preserve">Role: </w:t>
      </w:r>
      <w:r w:rsidR="00C72CD4" w:rsidRPr="00C95D98">
        <w:rPr>
          <w:rFonts w:ascii="Cambria" w:eastAsia="Calibri" w:hAnsi="Cambria" w:cs="Calibri"/>
          <w:b/>
          <w:bCs/>
          <w:color w:val="000000"/>
        </w:rPr>
        <w:t>Python Developer</w:t>
      </w:r>
    </w:p>
    <w:p w:rsidR="00273BBD" w:rsidRDefault="00273BBD" w:rsidP="00C95D98">
      <w:pPr>
        <w:autoSpaceDE w:val="0"/>
        <w:spacing w:after="0" w:line="276" w:lineRule="auto"/>
        <w:rPr>
          <w:rFonts w:ascii="Cambria" w:eastAsia="Calibri" w:hAnsi="Cambria" w:cs="Calibri"/>
          <w:b/>
          <w:bCs/>
          <w:color w:val="000000"/>
          <w:u w:val="single"/>
        </w:rPr>
      </w:pPr>
    </w:p>
    <w:p w:rsidR="00C72CD4" w:rsidRPr="00C95D98" w:rsidRDefault="00C72CD4" w:rsidP="00C95D98">
      <w:pPr>
        <w:autoSpaceDE w:val="0"/>
        <w:spacing w:after="0" w:line="276" w:lineRule="auto"/>
        <w:rPr>
          <w:rFonts w:ascii="Cambria" w:eastAsia="Calibri" w:hAnsi="Cambria" w:cs="Calibri"/>
          <w:color w:val="000000"/>
        </w:rPr>
      </w:pPr>
      <w:r w:rsidRPr="00C95D98">
        <w:rPr>
          <w:rFonts w:ascii="Cambria" w:eastAsia="Calibri" w:hAnsi="Cambria" w:cs="Calibri"/>
          <w:b/>
          <w:bCs/>
          <w:color w:val="000000"/>
          <w:u w:val="single"/>
        </w:rPr>
        <w:t>Responsibilities:</w:t>
      </w:r>
    </w:p>
    <w:p w:rsidR="00567B68" w:rsidRPr="00C11B4A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="Cambria" w:eastAsiaTheme="minorHAnsi" w:hAnsi="Cambria" w:cstheme="minorBidi"/>
          <w:sz w:val="22"/>
          <w:szCs w:val="22"/>
          <w:lang w:val="en-IN"/>
        </w:rPr>
      </w:pPr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 xml:space="preserve">Wrote Python routines to log into the websites and fetch data for selected options. </w:t>
      </w:r>
    </w:p>
    <w:p w:rsidR="00567B68" w:rsidRPr="00C11B4A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="Cambria" w:eastAsiaTheme="minorHAnsi" w:hAnsi="Cambria" w:cstheme="minorBidi"/>
          <w:sz w:val="22"/>
          <w:szCs w:val="22"/>
          <w:lang w:val="en-IN"/>
        </w:rPr>
      </w:pPr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 xml:space="preserve">Used Python modules such as requests, </w:t>
      </w:r>
      <w:proofErr w:type="spellStart"/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>urllib</w:t>
      </w:r>
      <w:proofErr w:type="spellEnd"/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 xml:space="preserve">, urllib2 for web crawling. </w:t>
      </w:r>
    </w:p>
    <w:p w:rsidR="00567B68" w:rsidRPr="00C11B4A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="Cambria" w:eastAsiaTheme="minorHAnsi" w:hAnsi="Cambria" w:cstheme="minorBidi"/>
          <w:sz w:val="22"/>
          <w:szCs w:val="22"/>
          <w:lang w:val="en-IN"/>
        </w:rPr>
      </w:pPr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>Used other packages such as Beautiful</w:t>
      </w:r>
      <w:r w:rsidR="007A484E">
        <w:rPr>
          <w:rFonts w:ascii="Cambria" w:eastAsiaTheme="minorHAnsi" w:hAnsi="Cambria" w:cstheme="minorBidi"/>
          <w:sz w:val="22"/>
          <w:szCs w:val="22"/>
          <w:lang w:val="en-IN"/>
        </w:rPr>
        <w:t xml:space="preserve"> </w:t>
      </w:r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 xml:space="preserve">soup for data parsing. </w:t>
      </w:r>
    </w:p>
    <w:p w:rsidR="00567B68" w:rsidRPr="00C11B4A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="Cambria" w:eastAsiaTheme="minorHAnsi" w:hAnsi="Cambria" w:cstheme="minorBidi"/>
          <w:sz w:val="22"/>
          <w:szCs w:val="22"/>
          <w:lang w:val="en-IN"/>
        </w:rPr>
      </w:pPr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 xml:space="preserve">Worked on writing and as well as read data from csv and excel file formats. </w:t>
      </w:r>
    </w:p>
    <w:p w:rsidR="00567B68" w:rsidRPr="00C11B4A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="Cambria" w:eastAsiaTheme="minorHAnsi" w:hAnsi="Cambria" w:cstheme="minorBidi"/>
          <w:sz w:val="22"/>
          <w:szCs w:val="22"/>
          <w:lang w:val="en-IN"/>
        </w:rPr>
      </w:pPr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 xml:space="preserve">Developed a MATLAB algorithm which determines an object's dimensions from digital images. </w:t>
      </w:r>
    </w:p>
    <w:p w:rsidR="00567B68" w:rsidRPr="00C11B4A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="Cambria" w:eastAsiaTheme="minorHAnsi" w:hAnsi="Cambria" w:cstheme="minorBidi"/>
          <w:sz w:val="22"/>
          <w:szCs w:val="22"/>
          <w:lang w:val="en-IN"/>
        </w:rPr>
      </w:pPr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lastRenderedPageBreak/>
        <w:t>Web-services backend development using Python (</w:t>
      </w:r>
      <w:proofErr w:type="spellStart"/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>CherryPy</w:t>
      </w:r>
      <w:proofErr w:type="spellEnd"/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 xml:space="preserve">, </w:t>
      </w:r>
      <w:proofErr w:type="spellStart"/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>Django</w:t>
      </w:r>
      <w:proofErr w:type="spellEnd"/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 xml:space="preserve">, SQL Alchemy). </w:t>
      </w:r>
    </w:p>
    <w:p w:rsidR="00567B68" w:rsidRPr="00C11B4A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="Cambria" w:eastAsiaTheme="minorHAnsi" w:hAnsi="Cambria" w:cstheme="minorBidi"/>
          <w:sz w:val="22"/>
          <w:szCs w:val="22"/>
          <w:lang w:val="en-IN"/>
        </w:rPr>
      </w:pPr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 xml:space="preserve">Participated in developing the company's internal framework on Python. This framework became a basement for the quick service's development. Framework based on </w:t>
      </w:r>
      <w:proofErr w:type="spellStart"/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>CherryPy</w:t>
      </w:r>
      <w:proofErr w:type="spellEnd"/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 xml:space="preserve"> with </w:t>
      </w:r>
      <w:proofErr w:type="spellStart"/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>GnuPg</w:t>
      </w:r>
      <w:proofErr w:type="spellEnd"/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 xml:space="preserve"> encryption (</w:t>
      </w:r>
      <w:proofErr w:type="spellStart"/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>reGnuPg</w:t>
      </w:r>
      <w:proofErr w:type="spellEnd"/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 xml:space="preserve"> module) on the top. </w:t>
      </w:r>
    </w:p>
    <w:p w:rsidR="00567B68" w:rsidRPr="00C11B4A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="Cambria" w:eastAsiaTheme="minorHAnsi" w:hAnsi="Cambria" w:cstheme="minorBidi"/>
          <w:sz w:val="22"/>
          <w:szCs w:val="22"/>
          <w:lang w:val="en-IN"/>
        </w:rPr>
      </w:pPr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 xml:space="preserve">Worked on resulting reports of the application and Tableau reports. </w:t>
      </w:r>
    </w:p>
    <w:p w:rsidR="00567B68" w:rsidRPr="00C11B4A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="Cambria" w:eastAsiaTheme="minorHAnsi" w:hAnsi="Cambria" w:cstheme="minorBidi"/>
          <w:sz w:val="22"/>
          <w:szCs w:val="22"/>
          <w:lang w:val="en-IN"/>
        </w:rPr>
      </w:pPr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 xml:space="preserve">Worked on HTML5, CSS3, JavaScript, AngularJS, Node.JS, Git, REST API, Mongo DB, </w:t>
      </w:r>
      <w:proofErr w:type="spellStart"/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>intelliJ</w:t>
      </w:r>
      <w:proofErr w:type="spellEnd"/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 xml:space="preserve"> IDEA. </w:t>
      </w:r>
    </w:p>
    <w:p w:rsidR="00567B68" w:rsidRPr="00C11B4A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="Cambria" w:eastAsiaTheme="minorHAnsi" w:hAnsi="Cambria" w:cstheme="minorBidi"/>
          <w:sz w:val="22"/>
          <w:szCs w:val="22"/>
          <w:lang w:val="en-IN"/>
        </w:rPr>
      </w:pPr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 xml:space="preserve">Design and Setting up of environment of </w:t>
      </w:r>
      <w:proofErr w:type="spellStart"/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>Mongodb</w:t>
      </w:r>
      <w:proofErr w:type="spellEnd"/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 xml:space="preserve"> with shards and </w:t>
      </w:r>
      <w:proofErr w:type="spellStart"/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>replicasets</w:t>
      </w:r>
      <w:proofErr w:type="spellEnd"/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 xml:space="preserve">. (Dev/Test and Production). </w:t>
      </w:r>
    </w:p>
    <w:p w:rsidR="00567B68" w:rsidRPr="00C11B4A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="Cambria" w:eastAsiaTheme="minorHAnsi" w:hAnsi="Cambria" w:cstheme="minorBidi"/>
          <w:sz w:val="22"/>
          <w:szCs w:val="22"/>
          <w:lang w:val="en-IN"/>
        </w:rPr>
      </w:pPr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 xml:space="preserve">Private VPN using Ubuntu, Python, </w:t>
      </w:r>
      <w:proofErr w:type="spellStart"/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>Django</w:t>
      </w:r>
      <w:proofErr w:type="spellEnd"/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 xml:space="preserve">, </w:t>
      </w:r>
      <w:proofErr w:type="spellStart"/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>CherryPy</w:t>
      </w:r>
      <w:proofErr w:type="spellEnd"/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 xml:space="preserve">, </w:t>
      </w:r>
      <w:proofErr w:type="spellStart"/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>Postgres</w:t>
      </w:r>
      <w:proofErr w:type="spellEnd"/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 xml:space="preserve">, </w:t>
      </w:r>
      <w:proofErr w:type="spellStart"/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>Redis</w:t>
      </w:r>
      <w:proofErr w:type="spellEnd"/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 xml:space="preserve">, Bootstrap, </w:t>
      </w:r>
      <w:proofErr w:type="spellStart"/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>Jquery</w:t>
      </w:r>
      <w:proofErr w:type="spellEnd"/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 xml:space="preserve">, Mongo, Fabric, Git, </w:t>
      </w:r>
      <w:r w:rsidR="00516FEF" w:rsidRPr="00C11B4A">
        <w:rPr>
          <w:rFonts w:ascii="Cambria" w:eastAsiaTheme="minorHAnsi" w:hAnsi="Cambria" w:cstheme="minorBidi"/>
          <w:sz w:val="22"/>
          <w:szCs w:val="22"/>
          <w:lang w:val="en-IN"/>
        </w:rPr>
        <w:t>Tenjin, Selenium, Sphinx, Nose</w:t>
      </w:r>
    </w:p>
    <w:p w:rsidR="00567B68" w:rsidRPr="00C11B4A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="Cambria" w:eastAsiaTheme="minorHAnsi" w:hAnsi="Cambria" w:cstheme="minorBidi"/>
          <w:sz w:val="22"/>
          <w:szCs w:val="22"/>
          <w:lang w:val="en-IN"/>
        </w:rPr>
      </w:pPr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 xml:space="preserve">Modifying data using SAS/BASE, SAS/ MACROS. </w:t>
      </w:r>
    </w:p>
    <w:p w:rsidR="00567B68" w:rsidRPr="00C11B4A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="Cambria" w:eastAsiaTheme="minorHAnsi" w:hAnsi="Cambria" w:cstheme="minorBidi"/>
          <w:sz w:val="22"/>
          <w:szCs w:val="22"/>
          <w:lang w:val="en-IN"/>
        </w:rPr>
      </w:pPr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 xml:space="preserve">Extracting data from the database using SAS/Access, SAS SQL procedures and create SAS data sets. </w:t>
      </w:r>
    </w:p>
    <w:p w:rsidR="00567B68" w:rsidRPr="00C11B4A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="Cambria" w:eastAsiaTheme="minorHAnsi" w:hAnsi="Cambria" w:cstheme="minorBidi"/>
          <w:sz w:val="22"/>
          <w:szCs w:val="22"/>
          <w:lang w:val="en-IN"/>
        </w:rPr>
      </w:pPr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 xml:space="preserve">Performed QA testing on the application. </w:t>
      </w:r>
    </w:p>
    <w:p w:rsidR="00567B68" w:rsidRPr="00C11B4A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="Cambria" w:eastAsiaTheme="minorHAnsi" w:hAnsi="Cambria" w:cstheme="minorBidi"/>
          <w:sz w:val="22"/>
          <w:szCs w:val="22"/>
          <w:lang w:val="en-IN"/>
        </w:rPr>
      </w:pPr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 xml:space="preserve">Developed approaches for improving NLP pipeline. </w:t>
      </w:r>
    </w:p>
    <w:p w:rsidR="00C11B4A" w:rsidRPr="00C11B4A" w:rsidRDefault="00C11B4A" w:rsidP="00C95D98">
      <w:pPr>
        <w:pStyle w:val="NormalVerdana"/>
        <w:numPr>
          <w:ilvl w:val="0"/>
          <w:numId w:val="15"/>
        </w:numPr>
        <w:spacing w:line="276" w:lineRule="auto"/>
        <w:rPr>
          <w:rFonts w:ascii="Cambria" w:eastAsiaTheme="minorHAnsi" w:hAnsi="Cambria" w:cstheme="minorBidi"/>
          <w:sz w:val="22"/>
          <w:szCs w:val="22"/>
          <w:lang w:val="en-IN"/>
        </w:rPr>
      </w:pPr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>Experience in writing the scripts in Perl and Shell Scripts for managing various enterprise applications. </w:t>
      </w:r>
    </w:p>
    <w:p w:rsidR="00567B68" w:rsidRPr="00C11B4A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="Cambria" w:eastAsiaTheme="minorHAnsi" w:hAnsi="Cambria" w:cstheme="minorBidi"/>
          <w:sz w:val="22"/>
          <w:szCs w:val="22"/>
          <w:lang w:val="en-IN"/>
        </w:rPr>
      </w:pPr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 xml:space="preserve">Create custom VB scripts in repackaging applications as needed. </w:t>
      </w:r>
    </w:p>
    <w:p w:rsidR="00567B68" w:rsidRPr="00C11B4A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="Cambria" w:eastAsiaTheme="minorHAnsi" w:hAnsi="Cambria" w:cstheme="minorBidi"/>
          <w:sz w:val="22"/>
          <w:szCs w:val="22"/>
          <w:lang w:val="en-IN"/>
        </w:rPr>
      </w:pPr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 xml:space="preserve">NLP File Prep Settlement-Prepare files for review for Settlement. </w:t>
      </w:r>
    </w:p>
    <w:p w:rsidR="00567B68" w:rsidRPr="00C11B4A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="Cambria" w:eastAsiaTheme="minorHAnsi" w:hAnsi="Cambria" w:cstheme="minorBidi"/>
          <w:sz w:val="22"/>
          <w:szCs w:val="22"/>
          <w:lang w:val="en-IN"/>
        </w:rPr>
      </w:pPr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>Held meetings with client and worked all alone for the entire project with limited help from the client.</w:t>
      </w:r>
    </w:p>
    <w:p w:rsidR="00567B68" w:rsidRPr="00C11B4A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="Cambria" w:eastAsiaTheme="minorHAnsi" w:hAnsi="Cambria" w:cstheme="minorBidi"/>
          <w:sz w:val="22"/>
          <w:szCs w:val="22"/>
          <w:lang w:val="en-IN"/>
        </w:rPr>
      </w:pPr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>Participated in the complete SDLC process. </w:t>
      </w:r>
    </w:p>
    <w:p w:rsidR="00567B68" w:rsidRPr="00C11B4A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="Cambria" w:eastAsiaTheme="minorHAnsi" w:hAnsi="Cambria" w:cstheme="minorBidi"/>
          <w:sz w:val="22"/>
          <w:szCs w:val="22"/>
          <w:lang w:val="en-IN"/>
        </w:rPr>
      </w:pPr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 xml:space="preserve">Developed rich user interface using CSS, HTML, JavaScript and </w:t>
      </w:r>
      <w:proofErr w:type="spellStart"/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>JQuery</w:t>
      </w:r>
      <w:proofErr w:type="spellEnd"/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>. </w:t>
      </w:r>
    </w:p>
    <w:p w:rsidR="00567B68" w:rsidRPr="00C11B4A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="Cambria" w:eastAsiaTheme="minorHAnsi" w:hAnsi="Cambria" w:cstheme="minorBidi"/>
          <w:sz w:val="22"/>
          <w:szCs w:val="22"/>
          <w:lang w:val="en-IN"/>
        </w:rPr>
      </w:pPr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>Created a Python based GUI application For Freight Tracking and processing </w:t>
      </w:r>
    </w:p>
    <w:p w:rsidR="00567B68" w:rsidRPr="00C11B4A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="Cambria" w:eastAsiaTheme="minorHAnsi" w:hAnsi="Cambria" w:cstheme="minorBidi"/>
          <w:sz w:val="22"/>
          <w:szCs w:val="22"/>
          <w:lang w:val="en-IN"/>
        </w:rPr>
      </w:pPr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>Used Django framework for application development. </w:t>
      </w:r>
    </w:p>
    <w:p w:rsidR="00567B68" w:rsidRPr="00C11B4A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="Cambria" w:eastAsiaTheme="minorHAnsi" w:hAnsi="Cambria" w:cstheme="minorBidi"/>
          <w:sz w:val="22"/>
          <w:szCs w:val="22"/>
          <w:lang w:val="en-IN"/>
        </w:rPr>
      </w:pPr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>Developed and maintained various automated web tools for reducing manual effort and increasing efficiency of the Global Shipping Team. </w:t>
      </w:r>
    </w:p>
    <w:p w:rsidR="00567B68" w:rsidRPr="00C11B4A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="Cambria" w:eastAsiaTheme="minorHAnsi" w:hAnsi="Cambria" w:cstheme="minorBidi"/>
          <w:sz w:val="22"/>
          <w:szCs w:val="22"/>
          <w:lang w:val="en-IN"/>
        </w:rPr>
      </w:pPr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>Created database using MySQL, wrote several queries to extract data from database. </w:t>
      </w:r>
    </w:p>
    <w:p w:rsidR="00567B68" w:rsidRPr="00C11B4A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="Cambria" w:eastAsiaTheme="minorHAnsi" w:hAnsi="Cambria" w:cstheme="minorBidi"/>
          <w:sz w:val="22"/>
          <w:szCs w:val="22"/>
          <w:lang w:val="en-IN"/>
        </w:rPr>
      </w:pPr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 xml:space="preserve">Setup automated </w:t>
      </w:r>
      <w:proofErr w:type="spellStart"/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>cron</w:t>
      </w:r>
      <w:proofErr w:type="spellEnd"/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 xml:space="preserve"> jobs to upload data into database, generate graphs, bar charts, upload these charts to wiki</w:t>
      </w:r>
      <w:r w:rsidR="00516FEF" w:rsidRPr="00C11B4A">
        <w:rPr>
          <w:rFonts w:ascii="Cambria" w:eastAsiaTheme="minorHAnsi" w:hAnsi="Cambria" w:cstheme="minorBidi"/>
          <w:sz w:val="22"/>
          <w:szCs w:val="22"/>
          <w:lang w:val="en-IN"/>
        </w:rPr>
        <w:t xml:space="preserve"> and</w:t>
      </w:r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 xml:space="preserve"> backup the database. </w:t>
      </w:r>
    </w:p>
    <w:p w:rsidR="00567B68" w:rsidRPr="00C11B4A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="Cambria" w:eastAsiaTheme="minorHAnsi" w:hAnsi="Cambria" w:cstheme="minorBidi"/>
          <w:sz w:val="22"/>
          <w:szCs w:val="22"/>
          <w:lang w:val="en-IN"/>
        </w:rPr>
      </w:pPr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>Wrote scripts in Python for extracting data from HTML file. </w:t>
      </w:r>
    </w:p>
    <w:p w:rsidR="00567B68" w:rsidRPr="00C11B4A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="Cambria" w:eastAsiaTheme="minorHAnsi" w:hAnsi="Cambria" w:cstheme="minorBidi"/>
          <w:sz w:val="22"/>
          <w:szCs w:val="22"/>
          <w:lang w:val="en-IN"/>
        </w:rPr>
      </w:pPr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>Effectively communicated with the external vendors to resolve queries. </w:t>
      </w:r>
    </w:p>
    <w:p w:rsidR="00C72CD4" w:rsidRPr="00C11B4A" w:rsidRDefault="00567B68" w:rsidP="009E4E98">
      <w:pPr>
        <w:pStyle w:val="NormalVerdana"/>
        <w:numPr>
          <w:ilvl w:val="0"/>
          <w:numId w:val="15"/>
        </w:numPr>
        <w:spacing w:line="276" w:lineRule="auto"/>
        <w:rPr>
          <w:rFonts w:ascii="Cambria" w:eastAsiaTheme="minorHAnsi" w:hAnsi="Cambria" w:cstheme="minorBidi"/>
          <w:sz w:val="22"/>
          <w:szCs w:val="22"/>
          <w:lang w:val="en-IN"/>
        </w:rPr>
      </w:pPr>
      <w:r w:rsidRPr="00C11B4A">
        <w:rPr>
          <w:rFonts w:ascii="Cambria" w:eastAsiaTheme="minorHAnsi" w:hAnsi="Cambria" w:cstheme="minorBidi"/>
          <w:sz w:val="22"/>
          <w:szCs w:val="22"/>
          <w:lang w:val="en-IN"/>
        </w:rPr>
        <w:t>Used Perforce for the version control.</w:t>
      </w:r>
    </w:p>
    <w:p w:rsidR="00567B68" w:rsidRPr="00C95D98" w:rsidRDefault="00567B68" w:rsidP="00C95D98">
      <w:pPr>
        <w:shd w:val="clear" w:color="auto" w:fill="FFFFFF"/>
        <w:spacing w:after="120" w:line="276" w:lineRule="auto"/>
        <w:outlineLvl w:val="1"/>
        <w:rPr>
          <w:rFonts w:ascii="Cambria" w:eastAsia="Times New Roman" w:hAnsi="Cambria" w:cs="Arial"/>
          <w:bCs/>
          <w:color w:val="000000"/>
          <w:lang w:eastAsia="en-IN"/>
        </w:rPr>
      </w:pPr>
      <w:r w:rsidRPr="00C95D98">
        <w:rPr>
          <w:rFonts w:ascii="Cambria" w:hAnsi="Cambria" w:cs="Arial"/>
          <w:b/>
          <w:color w:val="333333"/>
          <w:lang w:eastAsia="en-IN"/>
        </w:rPr>
        <w:t>Environment</w:t>
      </w:r>
      <w:r w:rsidRPr="00C95D98">
        <w:rPr>
          <w:rFonts w:ascii="Cambria" w:hAnsi="Cambria" w:cs="Arial"/>
          <w:color w:val="333333"/>
          <w:lang w:eastAsia="en-IN"/>
        </w:rPr>
        <w:t>: </w:t>
      </w:r>
      <w:r w:rsidRPr="00C95D98">
        <w:rPr>
          <w:rFonts w:ascii="Cambria" w:hAnsi="Cambria" w:cs="Arial"/>
        </w:rPr>
        <w:t>Python 2.7</w:t>
      </w:r>
      <w:r w:rsidRPr="00C95D98">
        <w:rPr>
          <w:rFonts w:ascii="Cambria" w:hAnsi="Cambria" w:cs="Arial"/>
          <w:color w:val="333333"/>
          <w:lang w:eastAsia="en-IN"/>
        </w:rPr>
        <w:t xml:space="preserve">, Django 1.4, MySQL, Windows, Linux, HTML, CSS, </w:t>
      </w:r>
      <w:proofErr w:type="spellStart"/>
      <w:r w:rsidRPr="00C95D98">
        <w:rPr>
          <w:rFonts w:ascii="Cambria" w:hAnsi="Cambria" w:cs="Arial"/>
          <w:color w:val="333333"/>
          <w:lang w:eastAsia="en-IN"/>
        </w:rPr>
        <w:t>JQuery</w:t>
      </w:r>
      <w:proofErr w:type="spellEnd"/>
      <w:r w:rsidRPr="00C95D98">
        <w:rPr>
          <w:rFonts w:ascii="Cambria" w:hAnsi="Cambria" w:cs="Arial"/>
          <w:color w:val="333333"/>
          <w:lang w:eastAsia="en-IN"/>
        </w:rPr>
        <w:t xml:space="preserve">, JavaScript, Apache, Linux, </w:t>
      </w:r>
      <w:r w:rsidRPr="00C95D98">
        <w:rPr>
          <w:rFonts w:ascii="Cambria" w:hAnsi="Cambria" w:cs="Arial"/>
          <w:color w:val="333333"/>
          <w:shd w:val="clear" w:color="auto" w:fill="FFFFFF"/>
        </w:rPr>
        <w:t xml:space="preserve">Quality </w:t>
      </w:r>
      <w:proofErr w:type="spellStart"/>
      <w:r w:rsidRPr="00C95D98">
        <w:rPr>
          <w:rFonts w:ascii="Cambria" w:hAnsi="Cambria" w:cs="Arial"/>
          <w:color w:val="333333"/>
          <w:shd w:val="clear" w:color="auto" w:fill="FFFFFF"/>
        </w:rPr>
        <w:t>Center</w:t>
      </w:r>
      <w:proofErr w:type="spellEnd"/>
    </w:p>
    <w:p w:rsidR="00C72CD4" w:rsidRPr="00C95D98" w:rsidRDefault="00C72CD4" w:rsidP="00C95D98">
      <w:pPr>
        <w:shd w:val="clear" w:color="auto" w:fill="FFFFFF"/>
        <w:spacing w:after="75" w:line="276" w:lineRule="auto"/>
        <w:rPr>
          <w:rFonts w:ascii="Cambria" w:eastAsia="Times New Roman" w:hAnsi="Cambria" w:cs="Arial"/>
          <w:b/>
          <w:color w:val="000000"/>
          <w:lang w:eastAsia="en-IN"/>
        </w:rPr>
      </w:pPr>
    </w:p>
    <w:sectPr w:rsidR="00C72CD4" w:rsidRPr="00C95D98" w:rsidSect="00F306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F3E9340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FFFFFFFE"/>
    <w:multiLevelType w:val="singleLevel"/>
    <w:tmpl w:val="FFFFFFFE"/>
    <w:lvl w:ilvl="0">
      <w:numFmt w:val="decimal"/>
      <w:lvlText w:val="*"/>
      <w:lvlJc w:val="left"/>
    </w:lvl>
  </w:abstractNum>
  <w:abstractNum w:abstractNumId="2">
    <w:nsid w:val="00000001"/>
    <w:multiLevelType w:val="singleLevel"/>
    <w:tmpl w:val="00000001"/>
    <w:name w:val="WW8Num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>
    <w:nsid w:val="00000006"/>
    <w:multiLevelType w:val="multilevel"/>
    <w:tmpl w:val="00000006"/>
    <w:name w:val="WW8Num5"/>
    <w:lvl w:ilvl="0">
      <w:start w:val="1"/>
      <w:numFmt w:val="bullet"/>
      <w:lvlText w:val="➢"/>
      <w:lvlJc w:val="left"/>
      <w:pPr>
        <w:tabs>
          <w:tab w:val="num" w:pos="0"/>
        </w:tabs>
        <w:ind w:left="720" w:firstLine="360"/>
      </w:pPr>
      <w:rPr>
        <w:rFonts w:ascii="Arial" w:hAnsi="Arial" w:cs="Arial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1080"/>
      </w:pPr>
      <w:rPr>
        <w:rFonts w:ascii="Arial" w:hAnsi="Arial" w:cs="Arial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1800"/>
      </w:pPr>
      <w:rPr>
        <w:rFonts w:ascii="Arial" w:hAnsi="Arial" w:cs="Arial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firstLine="2520"/>
      </w:pPr>
      <w:rPr>
        <w:rFonts w:ascii="Arial" w:hAnsi="Arial" w:cs="Arial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3240"/>
      </w:pPr>
      <w:rPr>
        <w:rFonts w:ascii="Arial" w:hAnsi="Arial" w:cs="Arial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3960"/>
      </w:pPr>
      <w:rPr>
        <w:rFonts w:ascii="Arial" w:hAnsi="Arial" w:cs="Arial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firstLine="4680"/>
      </w:pPr>
      <w:rPr>
        <w:rFonts w:ascii="Arial" w:hAnsi="Arial" w:cs="Arial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5400"/>
      </w:pPr>
      <w:rPr>
        <w:rFonts w:ascii="Arial" w:hAnsi="Arial" w:cs="Arial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6120"/>
      </w:pPr>
      <w:rPr>
        <w:rFonts w:ascii="Arial" w:hAnsi="Arial" w:cs="Arial"/>
        <w:position w:val="0"/>
        <w:sz w:val="24"/>
        <w:vertAlign w:val="baseline"/>
      </w:rPr>
    </w:lvl>
  </w:abstractNum>
  <w:abstractNum w:abstractNumId="5">
    <w:nsid w:val="076F5541"/>
    <w:multiLevelType w:val="hybridMultilevel"/>
    <w:tmpl w:val="E340ACF2"/>
    <w:lvl w:ilvl="0" w:tplc="00000002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6677A2"/>
    <w:multiLevelType w:val="hybridMultilevel"/>
    <w:tmpl w:val="3B32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ED2E99"/>
    <w:multiLevelType w:val="hybridMultilevel"/>
    <w:tmpl w:val="9468CB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570180F"/>
    <w:multiLevelType w:val="hybridMultilevel"/>
    <w:tmpl w:val="35AA3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7A7902"/>
    <w:multiLevelType w:val="hybridMultilevel"/>
    <w:tmpl w:val="0980AEB8"/>
    <w:lvl w:ilvl="0" w:tplc="00000002"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9493498"/>
    <w:multiLevelType w:val="hybridMultilevel"/>
    <w:tmpl w:val="D1C61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6C1032"/>
    <w:multiLevelType w:val="hybridMultilevel"/>
    <w:tmpl w:val="929A9D2A"/>
    <w:lvl w:ilvl="0" w:tplc="ECF871F0">
      <w:numFmt w:val="bullet"/>
      <w:lvlText w:val="•"/>
      <w:lvlJc w:val="left"/>
      <w:pPr>
        <w:ind w:left="720" w:hanging="360"/>
      </w:pPr>
      <w:rPr>
        <w:rFonts w:ascii="Cambria" w:eastAsia="Times New Roman" w:hAnsi="Cambria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6F6EA6"/>
    <w:multiLevelType w:val="hybridMultilevel"/>
    <w:tmpl w:val="328801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76E5ED4"/>
    <w:multiLevelType w:val="hybridMultilevel"/>
    <w:tmpl w:val="75C2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986008"/>
    <w:multiLevelType w:val="hybridMultilevel"/>
    <w:tmpl w:val="3FD2E444"/>
    <w:lvl w:ilvl="0" w:tplc="A50EB23C">
      <w:numFmt w:val="bullet"/>
      <w:lvlText w:val="•"/>
      <w:lvlJc w:val="left"/>
      <w:pPr>
        <w:ind w:left="36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DF70A11"/>
    <w:multiLevelType w:val="hybridMultilevel"/>
    <w:tmpl w:val="AB4AD8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E036EAC"/>
    <w:multiLevelType w:val="hybridMultilevel"/>
    <w:tmpl w:val="0F186D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2B45B13"/>
    <w:multiLevelType w:val="hybridMultilevel"/>
    <w:tmpl w:val="5FC0D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5390CD2"/>
    <w:multiLevelType w:val="hybridMultilevel"/>
    <w:tmpl w:val="0DC47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F64998"/>
    <w:multiLevelType w:val="hybridMultilevel"/>
    <w:tmpl w:val="C3483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D075B1"/>
    <w:multiLevelType w:val="hybridMultilevel"/>
    <w:tmpl w:val="C3EE2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950199"/>
    <w:multiLevelType w:val="hybridMultilevel"/>
    <w:tmpl w:val="DB2831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2">
    <w:nsid w:val="40F706EA"/>
    <w:multiLevelType w:val="multilevel"/>
    <w:tmpl w:val="EB2A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2917FD2"/>
    <w:multiLevelType w:val="hybridMultilevel"/>
    <w:tmpl w:val="C57E0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F32BBB"/>
    <w:multiLevelType w:val="hybridMultilevel"/>
    <w:tmpl w:val="B8FA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77768E"/>
    <w:multiLevelType w:val="hybridMultilevel"/>
    <w:tmpl w:val="E4C29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728680C"/>
    <w:multiLevelType w:val="multilevel"/>
    <w:tmpl w:val="994E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27">
    <w:nsid w:val="57C26998"/>
    <w:multiLevelType w:val="hybridMultilevel"/>
    <w:tmpl w:val="AEF43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7E65F16"/>
    <w:multiLevelType w:val="hybridMultilevel"/>
    <w:tmpl w:val="1CB47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FD3FCF"/>
    <w:multiLevelType w:val="hybridMultilevel"/>
    <w:tmpl w:val="3CF29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0C7716"/>
    <w:multiLevelType w:val="hybridMultilevel"/>
    <w:tmpl w:val="8BD2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743E46"/>
    <w:multiLevelType w:val="hybridMultilevel"/>
    <w:tmpl w:val="7BE8E20C"/>
    <w:lvl w:ilvl="0" w:tplc="FEDE54D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48C0FB7"/>
    <w:multiLevelType w:val="hybridMultilevel"/>
    <w:tmpl w:val="86169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19B0DA7"/>
    <w:multiLevelType w:val="hybridMultilevel"/>
    <w:tmpl w:val="D7626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FA1762"/>
    <w:multiLevelType w:val="hybridMultilevel"/>
    <w:tmpl w:val="3CD6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5C0692"/>
    <w:multiLevelType w:val="hybridMultilevel"/>
    <w:tmpl w:val="8F9CEC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32"/>
  </w:num>
  <w:num w:numId="4">
    <w:abstractNumId w:val="2"/>
  </w:num>
  <w:num w:numId="5">
    <w:abstractNumId w:val="3"/>
  </w:num>
  <w:num w:numId="6">
    <w:abstractNumId w:val="16"/>
  </w:num>
  <w:num w:numId="7">
    <w:abstractNumId w:val="10"/>
  </w:num>
  <w:num w:numId="8">
    <w:abstractNumId w:val="4"/>
  </w:num>
  <w:num w:numId="9">
    <w:abstractNumId w:val="25"/>
  </w:num>
  <w:num w:numId="10">
    <w:abstractNumId w:val="19"/>
  </w:num>
  <w:num w:numId="11">
    <w:abstractNumId w:val="27"/>
  </w:num>
  <w:num w:numId="12">
    <w:abstractNumId w:val="29"/>
  </w:num>
  <w:num w:numId="13">
    <w:abstractNumId w:val="0"/>
  </w:num>
  <w:num w:numId="14">
    <w:abstractNumId w:val="33"/>
  </w:num>
  <w:num w:numId="15">
    <w:abstractNumId w:val="21"/>
  </w:num>
  <w:num w:numId="16">
    <w:abstractNumId w:val="19"/>
  </w:num>
  <w:num w:numId="17">
    <w:abstractNumId w:val="30"/>
  </w:num>
  <w:num w:numId="18">
    <w:abstractNumId w:val="11"/>
  </w:num>
  <w:num w:numId="19">
    <w:abstractNumId w:val="15"/>
  </w:num>
  <w:num w:numId="20">
    <w:abstractNumId w:val="9"/>
  </w:num>
  <w:num w:numId="21">
    <w:abstractNumId w:val="5"/>
  </w:num>
  <w:num w:numId="22">
    <w:abstractNumId w:val="14"/>
  </w:num>
  <w:num w:numId="23">
    <w:abstractNumId w:val="12"/>
  </w:num>
  <w:num w:numId="24">
    <w:abstractNumId w:val="17"/>
  </w:num>
  <w:num w:numId="25">
    <w:abstractNumId w:val="22"/>
  </w:num>
  <w:num w:numId="26">
    <w:abstractNumId w:val="8"/>
  </w:num>
  <w:num w:numId="27">
    <w:abstractNumId w:val="24"/>
  </w:num>
  <w:num w:numId="28">
    <w:abstractNumId w:val="18"/>
  </w:num>
  <w:num w:numId="29">
    <w:abstractNumId w:val="28"/>
  </w:num>
  <w:num w:numId="30">
    <w:abstractNumId w:val="34"/>
  </w:num>
  <w:num w:numId="31">
    <w:abstractNumId w:val="23"/>
  </w:num>
  <w:num w:numId="32">
    <w:abstractNumId w:val="31"/>
  </w:num>
  <w:num w:numId="33">
    <w:abstractNumId w:val="13"/>
  </w:num>
  <w:num w:numId="34">
    <w:abstractNumId w:val="35"/>
  </w:num>
  <w:num w:numId="35">
    <w:abstractNumId w:val="26"/>
  </w:num>
  <w:num w:numId="36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BB3"/>
    <w:rsid w:val="000049A2"/>
    <w:rsid w:val="00047ACA"/>
    <w:rsid w:val="00050A43"/>
    <w:rsid w:val="00073F3B"/>
    <w:rsid w:val="00081E3A"/>
    <w:rsid w:val="00122B2C"/>
    <w:rsid w:val="001267EF"/>
    <w:rsid w:val="00135000"/>
    <w:rsid w:val="00140B8C"/>
    <w:rsid w:val="00143DC1"/>
    <w:rsid w:val="001A36BB"/>
    <w:rsid w:val="001F6357"/>
    <w:rsid w:val="00200A57"/>
    <w:rsid w:val="002143DC"/>
    <w:rsid w:val="0022277F"/>
    <w:rsid w:val="002350A1"/>
    <w:rsid w:val="00273BBD"/>
    <w:rsid w:val="00282F12"/>
    <w:rsid w:val="00285061"/>
    <w:rsid w:val="002A4BD9"/>
    <w:rsid w:val="002E4915"/>
    <w:rsid w:val="00354640"/>
    <w:rsid w:val="003744E0"/>
    <w:rsid w:val="00422939"/>
    <w:rsid w:val="004455EB"/>
    <w:rsid w:val="00456820"/>
    <w:rsid w:val="00482475"/>
    <w:rsid w:val="004F50AD"/>
    <w:rsid w:val="00516FEF"/>
    <w:rsid w:val="005554C7"/>
    <w:rsid w:val="005650BD"/>
    <w:rsid w:val="00567B68"/>
    <w:rsid w:val="005D14BA"/>
    <w:rsid w:val="00673C6F"/>
    <w:rsid w:val="00675F71"/>
    <w:rsid w:val="006B2A8B"/>
    <w:rsid w:val="006E04CC"/>
    <w:rsid w:val="006F76E6"/>
    <w:rsid w:val="00726495"/>
    <w:rsid w:val="00781BE6"/>
    <w:rsid w:val="0079530F"/>
    <w:rsid w:val="007A484E"/>
    <w:rsid w:val="007A7E24"/>
    <w:rsid w:val="007D3848"/>
    <w:rsid w:val="00843A67"/>
    <w:rsid w:val="00860C2C"/>
    <w:rsid w:val="00895EA0"/>
    <w:rsid w:val="00923C90"/>
    <w:rsid w:val="00972094"/>
    <w:rsid w:val="00974894"/>
    <w:rsid w:val="0098294D"/>
    <w:rsid w:val="009B5A1C"/>
    <w:rsid w:val="009C3F3D"/>
    <w:rsid w:val="009C7F4B"/>
    <w:rsid w:val="009E4E98"/>
    <w:rsid w:val="009E5AF7"/>
    <w:rsid w:val="00A302AD"/>
    <w:rsid w:val="00AA1687"/>
    <w:rsid w:val="00AA78F1"/>
    <w:rsid w:val="00AF1150"/>
    <w:rsid w:val="00AF1AF5"/>
    <w:rsid w:val="00AF5E01"/>
    <w:rsid w:val="00B26519"/>
    <w:rsid w:val="00B46BEB"/>
    <w:rsid w:val="00B611E5"/>
    <w:rsid w:val="00BB3396"/>
    <w:rsid w:val="00BC32C8"/>
    <w:rsid w:val="00C11B4A"/>
    <w:rsid w:val="00C72CD4"/>
    <w:rsid w:val="00C90A1F"/>
    <w:rsid w:val="00C95D98"/>
    <w:rsid w:val="00CA3717"/>
    <w:rsid w:val="00CB5FAD"/>
    <w:rsid w:val="00D5742F"/>
    <w:rsid w:val="00D63F9E"/>
    <w:rsid w:val="00D9556F"/>
    <w:rsid w:val="00D977E3"/>
    <w:rsid w:val="00DB00C5"/>
    <w:rsid w:val="00DC2BB3"/>
    <w:rsid w:val="00DE1BA3"/>
    <w:rsid w:val="00DF2EF6"/>
    <w:rsid w:val="00E2202B"/>
    <w:rsid w:val="00E85F10"/>
    <w:rsid w:val="00E92733"/>
    <w:rsid w:val="00EA2C0C"/>
    <w:rsid w:val="00EB5B55"/>
    <w:rsid w:val="00EF2C76"/>
    <w:rsid w:val="00F30623"/>
    <w:rsid w:val="00F644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AB287F-B4FA-4741-A15C-6A77AFDA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BB3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Verdana">
    <w:name w:val="Normal + Verdana"/>
    <w:basedOn w:val="Normal"/>
    <w:uiPriority w:val="99"/>
    <w:rsid w:val="00DC2BB3"/>
    <w:pPr>
      <w:spacing w:after="0" w:line="240" w:lineRule="auto"/>
    </w:pPr>
    <w:rPr>
      <w:rFonts w:ascii="Verdana" w:eastAsia="Times New Roman" w:hAnsi="Verdana" w:cs="Verdana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DC2BB3"/>
    <w:pPr>
      <w:ind w:left="720"/>
      <w:contextualSpacing/>
    </w:pPr>
  </w:style>
  <w:style w:type="table" w:styleId="TableGrid">
    <w:name w:val="Table Grid"/>
    <w:basedOn w:val="TableNormal"/>
    <w:uiPriority w:val="39"/>
    <w:rsid w:val="00DC2BB3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C2BB3"/>
    <w:rPr>
      <w:color w:val="0000FF"/>
      <w:u w:val="single"/>
    </w:rPr>
  </w:style>
  <w:style w:type="character" w:customStyle="1" w:styleId="wmi-callto">
    <w:name w:val="wmi-callto"/>
    <w:basedOn w:val="DefaultParagraphFont"/>
    <w:rsid w:val="00DC2BB3"/>
  </w:style>
  <w:style w:type="character" w:customStyle="1" w:styleId="ListParagraphChar">
    <w:name w:val="List Paragraph Char"/>
    <w:link w:val="ListParagraph"/>
    <w:locked/>
    <w:rsid w:val="00DC2BB3"/>
    <w:rPr>
      <w:lang w:val="en-IN"/>
    </w:rPr>
  </w:style>
  <w:style w:type="character" w:customStyle="1" w:styleId="apple-converted-space">
    <w:name w:val="apple-converted-space"/>
    <w:basedOn w:val="DefaultParagraphFont"/>
    <w:rsid w:val="00C72CD4"/>
  </w:style>
  <w:style w:type="paragraph" w:styleId="ListBullet">
    <w:name w:val="List Bullet"/>
    <w:basedOn w:val="Normal"/>
    <w:uiPriority w:val="1"/>
    <w:semiHidden/>
    <w:unhideWhenUsed/>
    <w:qFormat/>
    <w:rsid w:val="00972094"/>
    <w:pPr>
      <w:numPr>
        <w:numId w:val="13"/>
      </w:numPr>
      <w:spacing w:after="80" w:line="240" w:lineRule="auto"/>
    </w:pPr>
    <w:rPr>
      <w:rFonts w:ascii="Cambria" w:eastAsia="Cambria" w:hAnsi="Cambria" w:cs="Times New Roman"/>
      <w:color w:val="404040"/>
      <w:sz w:val="18"/>
      <w:szCs w:val="20"/>
      <w:lang w:val="en-US" w:eastAsia="ja-JP"/>
    </w:rPr>
  </w:style>
  <w:style w:type="character" w:customStyle="1" w:styleId="im">
    <w:name w:val="im"/>
    <w:rsid w:val="00972094"/>
  </w:style>
  <w:style w:type="paragraph" w:styleId="NoSpacing">
    <w:name w:val="No Spacing"/>
    <w:uiPriority w:val="1"/>
    <w:qFormat/>
    <w:rsid w:val="00200A57"/>
    <w:pPr>
      <w:spacing w:after="0" w:line="240" w:lineRule="auto"/>
    </w:pPr>
    <w:rPr>
      <w:rFonts w:ascii="Calibri" w:eastAsia="Calibri" w:hAnsi="Calibri" w:cs="Times New Roman"/>
      <w:kern w:val="2"/>
    </w:rPr>
  </w:style>
  <w:style w:type="character" w:customStyle="1" w:styleId="tl8wme">
    <w:name w:val="tl8wme"/>
    <w:basedOn w:val="DefaultParagraphFont"/>
    <w:rsid w:val="004F50AD"/>
  </w:style>
  <w:style w:type="paragraph" w:styleId="NormalWeb">
    <w:name w:val="Normal (Web)"/>
    <w:basedOn w:val="Normal"/>
    <w:uiPriority w:val="99"/>
    <w:unhideWhenUsed/>
    <w:rsid w:val="00A30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ediumGrid22">
    <w:name w:val="Medium Grid 22"/>
    <w:link w:val="MediumGrid2Char"/>
    <w:uiPriority w:val="1"/>
    <w:qFormat/>
    <w:rsid w:val="00C90A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diumGrid2Char">
    <w:name w:val="Medium Grid 2 Char"/>
    <w:link w:val="MediumGrid22"/>
    <w:uiPriority w:val="1"/>
    <w:locked/>
    <w:rsid w:val="00C90A1F"/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56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314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1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3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9874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unta967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2536</Words>
  <Characters>14456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Shashank Sharma</cp:lastModifiedBy>
  <cp:revision>2</cp:revision>
  <dcterms:created xsi:type="dcterms:W3CDTF">2019-03-11T18:30:00Z</dcterms:created>
  <dcterms:modified xsi:type="dcterms:W3CDTF">2019-03-11T18:30:00Z</dcterms:modified>
</cp:coreProperties>
</file>