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0F" w:rsidRPr="004A0A36" w:rsidRDefault="00042A0F" w:rsidP="00042A0F">
      <w:pPr>
        <w:pStyle w:val="NoSpacing"/>
        <w:jc w:val="both"/>
        <w:rPr>
          <w:rStyle w:val="Strong"/>
          <w:rFonts w:asciiTheme="minorHAnsi" w:hAnsiTheme="minorHAnsi" w:cstheme="minorHAnsi"/>
        </w:rPr>
      </w:pPr>
      <w:r w:rsidRPr="004A0A36">
        <w:rPr>
          <w:rStyle w:val="Strong"/>
          <w:rFonts w:asciiTheme="minorHAnsi" w:hAnsiTheme="minorHAnsi" w:cstheme="minorHAnsi"/>
        </w:rPr>
        <w:t xml:space="preserve">Rajiya </w:t>
      </w:r>
    </w:p>
    <w:p w:rsidR="00042A0F" w:rsidRPr="004A0A36" w:rsidRDefault="00042A0F" w:rsidP="00042A0F">
      <w:pPr>
        <w:pStyle w:val="NoSpacing"/>
        <w:jc w:val="both"/>
        <w:rPr>
          <w:rStyle w:val="Strong"/>
          <w:rFonts w:asciiTheme="minorHAnsi" w:hAnsiTheme="minorHAnsi" w:cstheme="minorHAnsi"/>
        </w:rPr>
      </w:pPr>
      <w:r w:rsidRPr="004A0A36">
        <w:rPr>
          <w:rStyle w:val="Strong"/>
          <w:rFonts w:asciiTheme="minorHAnsi" w:hAnsiTheme="minorHAnsi" w:cstheme="minorHAnsi"/>
        </w:rPr>
        <w:t>Sr. Java Full Stack Developer</w:t>
      </w:r>
    </w:p>
    <w:p w:rsidR="00042A0F" w:rsidRPr="004A0A36" w:rsidRDefault="00042A0F" w:rsidP="00042A0F">
      <w:pPr>
        <w:pStyle w:val="NoSpacing"/>
        <w:jc w:val="both"/>
        <w:rPr>
          <w:rStyle w:val="Strong"/>
          <w:rFonts w:asciiTheme="minorHAnsi" w:hAnsiTheme="minorHAnsi" w:cstheme="minorHAnsi"/>
        </w:rPr>
      </w:pPr>
      <w:r w:rsidRPr="004A0A36">
        <w:rPr>
          <w:rStyle w:val="Strong"/>
          <w:rFonts w:asciiTheme="minorHAnsi" w:hAnsiTheme="minorHAnsi" w:cstheme="minorHAnsi"/>
        </w:rPr>
        <w:t>Ph :</w:t>
      </w:r>
      <w:r w:rsidR="008D488C" w:rsidRPr="004A0A36">
        <w:rPr>
          <w:rStyle w:val="Strong"/>
          <w:rFonts w:asciiTheme="minorHAnsi" w:hAnsiTheme="minorHAnsi" w:cstheme="minorHAnsi"/>
        </w:rPr>
        <w:t xml:space="preserve"> </w:t>
      </w:r>
      <w:r w:rsidRPr="004A0A36">
        <w:rPr>
          <w:rStyle w:val="Strong"/>
          <w:rFonts w:asciiTheme="minorHAnsi" w:hAnsiTheme="minorHAnsi" w:cstheme="minorHAnsi"/>
        </w:rPr>
        <w:t>(515)518- 0266</w:t>
      </w:r>
    </w:p>
    <w:p w:rsidR="00042A0F" w:rsidRPr="004A0A36" w:rsidRDefault="00042A0F" w:rsidP="00042A0F">
      <w:pPr>
        <w:pStyle w:val="NoSpacing"/>
        <w:jc w:val="both"/>
        <w:rPr>
          <w:rStyle w:val="Strong"/>
          <w:rFonts w:asciiTheme="minorHAnsi" w:hAnsiTheme="minorHAnsi" w:cstheme="minorHAnsi"/>
        </w:rPr>
      </w:pPr>
      <w:r w:rsidRPr="004A0A36">
        <w:rPr>
          <w:rStyle w:val="Strong"/>
          <w:rFonts w:asciiTheme="minorHAnsi" w:hAnsiTheme="minorHAnsi" w:cstheme="minorHAnsi"/>
        </w:rPr>
        <w:t>Email: shaik786.java@gmail.com</w:t>
      </w:r>
    </w:p>
    <w:p w:rsidR="00042A0F" w:rsidRPr="004A0A36" w:rsidRDefault="00717CF4" w:rsidP="00042A0F">
      <w:pPr>
        <w:pStyle w:val="NoSpacing"/>
        <w:jc w:val="both"/>
        <w:rPr>
          <w:rFonts w:asciiTheme="minorHAnsi" w:hAnsiTheme="minorHAnsi" w:cstheme="minorHAnsi"/>
        </w:rPr>
      </w:pPr>
      <w:r w:rsidRPr="004A0A36">
        <w:rPr>
          <w:rFonts w:asciiTheme="minorHAnsi" w:hAnsiTheme="minorHAnsi" w:cstheme="minorHAnsi"/>
        </w:rPr>
        <w:pict>
          <v:rect id="_x0000_i1025" style="width:6in;height:1.5pt" o:hralign="center" o:hrstd="t" o:hrnoshade="t" o:hr="t" fillcolor="black" stroked="f"/>
        </w:pict>
      </w:r>
    </w:p>
    <w:p w:rsidR="00042A0F" w:rsidRPr="004A0A36" w:rsidRDefault="00042A0F" w:rsidP="00042A0F">
      <w:pPr>
        <w:rPr>
          <w:rFonts w:asciiTheme="minorHAnsi" w:hAnsiTheme="minorHAnsi" w:cstheme="minorHAnsi"/>
          <w:b/>
        </w:rPr>
      </w:pPr>
      <w:r w:rsidRPr="004A0A36">
        <w:rPr>
          <w:rFonts w:asciiTheme="minorHAnsi" w:hAnsiTheme="minorHAnsi" w:cstheme="minorHAnsi"/>
          <w:b/>
          <w:u w:val="single"/>
        </w:rPr>
        <w:t>Professional Summary:</w:t>
      </w:r>
    </w:p>
    <w:p w:rsidR="005134C7" w:rsidRPr="004A0A36" w:rsidRDefault="00AB1BE6" w:rsidP="005134C7">
      <w:pPr>
        <w:widowControl w:val="0"/>
        <w:numPr>
          <w:ilvl w:val="0"/>
          <w:numId w:val="21"/>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8+</w:t>
      </w:r>
      <w:r w:rsidR="00CD211D" w:rsidRPr="004A0A36">
        <w:rPr>
          <w:rFonts w:asciiTheme="minorHAnsi" w:hAnsiTheme="minorHAnsi" w:cstheme="minorHAnsi"/>
          <w:color w:val="000000"/>
        </w:rPr>
        <w:t>years of</w:t>
      </w:r>
      <w:r w:rsidR="008D488C" w:rsidRPr="004A0A36">
        <w:rPr>
          <w:rFonts w:asciiTheme="minorHAnsi" w:hAnsiTheme="minorHAnsi" w:cstheme="minorHAnsi"/>
          <w:color w:val="000000"/>
        </w:rPr>
        <w:t xml:space="preserve"> </w:t>
      </w:r>
      <w:r w:rsidR="00CD211D" w:rsidRPr="004A0A36">
        <w:rPr>
          <w:rFonts w:asciiTheme="minorHAnsi" w:hAnsiTheme="minorHAnsi" w:cstheme="minorHAnsi"/>
          <w:color w:val="000000"/>
        </w:rPr>
        <w:t>experience in IT industry</w:t>
      </w:r>
      <w:r w:rsidR="00025DCE" w:rsidRPr="004A0A36">
        <w:rPr>
          <w:rFonts w:asciiTheme="minorHAnsi" w:hAnsiTheme="minorHAnsi" w:cstheme="minorHAnsi"/>
          <w:color w:val="000000"/>
        </w:rPr>
        <w:t xml:space="preserve"> </w:t>
      </w:r>
      <w:r w:rsidR="00CD211D" w:rsidRPr="004A0A36">
        <w:rPr>
          <w:rFonts w:asciiTheme="minorHAnsi" w:hAnsiTheme="minorHAnsi" w:cstheme="minorHAnsi"/>
          <w:color w:val="000000"/>
        </w:rPr>
        <w:t>in the fields of Analysis, Design, Development, Impl</w:t>
      </w:r>
      <w:r w:rsidR="00456027" w:rsidRPr="004A0A36">
        <w:rPr>
          <w:rFonts w:asciiTheme="minorHAnsi" w:hAnsiTheme="minorHAnsi" w:cstheme="minorHAnsi"/>
          <w:color w:val="000000"/>
        </w:rPr>
        <w:t xml:space="preserve">ementation,and </w:t>
      </w:r>
      <w:r w:rsidR="00CD211D" w:rsidRPr="004A0A36">
        <w:rPr>
          <w:rFonts w:asciiTheme="minorHAnsi" w:hAnsiTheme="minorHAnsi" w:cstheme="minorHAnsi"/>
          <w:color w:val="000000"/>
        </w:rPr>
        <w:t xml:space="preserve">Testing of Software Applications using </w:t>
      </w:r>
      <w:r w:rsidR="00CD211D" w:rsidRPr="004A0A36">
        <w:rPr>
          <w:rFonts w:asciiTheme="minorHAnsi" w:hAnsiTheme="minorHAnsi" w:cstheme="minorHAnsi"/>
          <w:b/>
          <w:bCs/>
          <w:color w:val="000000"/>
        </w:rPr>
        <w:t xml:space="preserve">Java/J2EE </w:t>
      </w:r>
      <w:r w:rsidR="00CD211D" w:rsidRPr="004A0A36">
        <w:rPr>
          <w:rFonts w:asciiTheme="minorHAnsi" w:hAnsiTheme="minorHAnsi" w:cstheme="minorHAnsi"/>
          <w:bCs/>
          <w:color w:val="000000"/>
        </w:rPr>
        <w:t>technologies</w:t>
      </w:r>
      <w:r w:rsidR="00CD211D" w:rsidRPr="004A0A36">
        <w:rPr>
          <w:rFonts w:asciiTheme="minorHAnsi" w:hAnsiTheme="minorHAnsi" w:cstheme="minorHAnsi"/>
          <w:b/>
          <w:color w:val="000000"/>
        </w:rPr>
        <w:t>.</w:t>
      </w:r>
    </w:p>
    <w:p w:rsidR="005134C7" w:rsidRPr="004A0A36" w:rsidRDefault="005134C7" w:rsidP="005134C7">
      <w:pPr>
        <w:widowControl w:val="0"/>
        <w:numPr>
          <w:ilvl w:val="0"/>
          <w:numId w:val="21"/>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lang w:val="en-IN"/>
        </w:rPr>
        <w:t xml:space="preserve">Strong experience on software development methodologies like </w:t>
      </w:r>
      <w:r w:rsidRPr="004A0A36">
        <w:rPr>
          <w:rFonts w:asciiTheme="minorHAnsi" w:hAnsiTheme="minorHAnsi" w:cstheme="minorHAnsi"/>
          <w:b/>
          <w:bCs/>
          <w:lang w:val="en-IN"/>
        </w:rPr>
        <w:t>Waterfall</w:t>
      </w:r>
      <w:r w:rsidRPr="004A0A36">
        <w:rPr>
          <w:rFonts w:asciiTheme="minorHAnsi" w:hAnsiTheme="minorHAnsi" w:cstheme="minorHAnsi"/>
          <w:lang w:val="en-IN"/>
        </w:rPr>
        <w:t xml:space="preserve">, </w:t>
      </w:r>
      <w:r w:rsidRPr="004A0A36">
        <w:rPr>
          <w:rFonts w:asciiTheme="minorHAnsi" w:hAnsiTheme="minorHAnsi" w:cstheme="minorHAnsi"/>
          <w:b/>
          <w:bCs/>
          <w:lang w:val="en-IN"/>
        </w:rPr>
        <w:t xml:space="preserve">Agile, TDD, Scrum </w:t>
      </w:r>
      <w:r w:rsidRPr="004A0A36">
        <w:rPr>
          <w:rFonts w:asciiTheme="minorHAnsi" w:hAnsiTheme="minorHAnsi" w:cstheme="minorHAnsi"/>
          <w:lang w:val="en-IN"/>
        </w:rPr>
        <w:t xml:space="preserve">and </w:t>
      </w:r>
      <w:r w:rsidRPr="004A0A36">
        <w:rPr>
          <w:rFonts w:asciiTheme="minorHAnsi" w:hAnsiTheme="minorHAnsi" w:cstheme="minorHAnsi"/>
          <w:b/>
          <w:bCs/>
          <w:lang w:val="en-IN"/>
        </w:rPr>
        <w:t>RAD</w:t>
      </w:r>
      <w:r w:rsidRPr="004A0A36">
        <w:rPr>
          <w:rFonts w:asciiTheme="minorHAnsi" w:hAnsiTheme="minorHAnsi" w:cstheme="minorHAnsi"/>
          <w:lang w:val="en-IN"/>
        </w:rPr>
        <w:t>.</w:t>
      </w:r>
    </w:p>
    <w:p w:rsidR="005134C7" w:rsidRPr="004A0A36" w:rsidRDefault="005134C7" w:rsidP="005134C7">
      <w:pPr>
        <w:widowControl w:val="0"/>
        <w:numPr>
          <w:ilvl w:val="0"/>
          <w:numId w:val="21"/>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shd w:val="clear" w:color="auto" w:fill="FFFFFF"/>
        </w:rPr>
        <w:t xml:space="preserve">Participated in </w:t>
      </w:r>
      <w:r w:rsidRPr="004A0A36">
        <w:rPr>
          <w:rFonts w:asciiTheme="minorHAnsi" w:hAnsiTheme="minorHAnsi" w:cstheme="minorHAnsi"/>
          <w:b/>
          <w:shd w:val="clear" w:color="auto" w:fill="FFFFFF"/>
        </w:rPr>
        <w:t>Scrum, Sprint review, Retrospection</w:t>
      </w:r>
      <w:r w:rsidRPr="004A0A36">
        <w:rPr>
          <w:rFonts w:asciiTheme="minorHAnsi" w:hAnsiTheme="minorHAnsi" w:cstheme="minorHAnsi"/>
          <w:shd w:val="clear" w:color="auto" w:fill="FFFFFF"/>
        </w:rPr>
        <w:t xml:space="preserve"> and </w:t>
      </w:r>
      <w:r w:rsidRPr="004A0A36">
        <w:rPr>
          <w:rFonts w:asciiTheme="minorHAnsi" w:hAnsiTheme="minorHAnsi" w:cstheme="minorHAnsi"/>
          <w:b/>
          <w:shd w:val="clear" w:color="auto" w:fill="FFFFFF"/>
        </w:rPr>
        <w:t>Virtual Closure</w:t>
      </w:r>
      <w:r w:rsidRPr="004A0A36">
        <w:rPr>
          <w:rFonts w:asciiTheme="minorHAnsi" w:hAnsiTheme="minorHAnsi" w:cstheme="minorHAnsi"/>
          <w:shd w:val="clear" w:color="auto" w:fill="FFFFFF"/>
        </w:rPr>
        <w:t xml:space="preserve"> meetings as part of </w:t>
      </w:r>
      <w:r w:rsidRPr="004A0A36">
        <w:rPr>
          <w:rFonts w:asciiTheme="minorHAnsi" w:hAnsiTheme="minorHAnsi" w:cstheme="minorHAnsi"/>
          <w:b/>
          <w:bCs/>
          <w:shd w:val="clear" w:color="auto" w:fill="FFFFFF"/>
        </w:rPr>
        <w:t>Agile.</w:t>
      </w:r>
    </w:p>
    <w:p w:rsidR="005134C7" w:rsidRPr="004A0A36" w:rsidRDefault="005134C7" w:rsidP="005134C7">
      <w:pPr>
        <w:widowControl w:val="0"/>
        <w:numPr>
          <w:ilvl w:val="0"/>
          <w:numId w:val="21"/>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lang w:val="en-IN"/>
        </w:rPr>
        <w:t xml:space="preserve">Deep understanding of </w:t>
      </w:r>
      <w:r w:rsidRPr="004A0A36">
        <w:rPr>
          <w:rFonts w:asciiTheme="minorHAnsi" w:hAnsiTheme="minorHAnsi" w:cstheme="minorHAnsi"/>
          <w:b/>
          <w:bCs/>
          <w:lang w:val="en-IN"/>
        </w:rPr>
        <w:t>MVC [model-view-control], Client-Server and N-tier Architectures</w:t>
      </w:r>
      <w:r w:rsidRPr="004A0A36">
        <w:rPr>
          <w:rFonts w:asciiTheme="minorHAnsi" w:hAnsiTheme="minorHAnsi" w:cstheme="minorHAnsi"/>
          <w:lang w:val="en-IN"/>
        </w:rPr>
        <w:t>.</w:t>
      </w:r>
    </w:p>
    <w:p w:rsidR="004D7E1A" w:rsidRPr="004A0A36" w:rsidRDefault="00CD211D" w:rsidP="004D7E1A">
      <w:pPr>
        <w:widowControl w:val="0"/>
        <w:numPr>
          <w:ilvl w:val="0"/>
          <w:numId w:val="22"/>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Developed</w:t>
      </w:r>
      <w:r w:rsidR="008D488C" w:rsidRPr="004A0A36">
        <w:rPr>
          <w:rFonts w:asciiTheme="minorHAnsi" w:hAnsiTheme="minorHAnsi" w:cstheme="minorHAnsi"/>
          <w:color w:val="000000"/>
        </w:rPr>
        <w:t xml:space="preserve"> </w:t>
      </w:r>
      <w:r w:rsidRPr="004A0A36">
        <w:rPr>
          <w:rFonts w:asciiTheme="minorHAnsi" w:hAnsiTheme="minorHAnsi" w:cstheme="minorHAnsi"/>
          <w:b/>
          <w:color w:val="000000"/>
        </w:rPr>
        <w:t>MVC</w:t>
      </w:r>
      <w:r w:rsidRPr="004A0A36">
        <w:rPr>
          <w:rFonts w:asciiTheme="minorHAnsi" w:hAnsiTheme="minorHAnsi" w:cstheme="minorHAnsi"/>
          <w:color w:val="000000"/>
        </w:rPr>
        <w:t xml:space="preserve"> Architecture using </w:t>
      </w:r>
      <w:r w:rsidRPr="004A0A36">
        <w:rPr>
          <w:rFonts w:asciiTheme="minorHAnsi" w:hAnsiTheme="minorHAnsi" w:cstheme="minorHAnsi"/>
          <w:b/>
          <w:color w:val="000000"/>
        </w:rPr>
        <w:t>Jakarta Struts</w:t>
      </w:r>
      <w:r w:rsidRPr="004A0A36">
        <w:rPr>
          <w:rFonts w:asciiTheme="minorHAnsi" w:hAnsiTheme="minorHAnsi" w:cstheme="minorHAnsi"/>
          <w:color w:val="000000"/>
        </w:rPr>
        <w:t xml:space="preserve"> 1.3/2.0 with features like the Validation Framework, Tiles Framework, and Internationalization.</w:t>
      </w:r>
    </w:p>
    <w:p w:rsidR="00E10C04" w:rsidRPr="004A0A36" w:rsidRDefault="004D7E1A" w:rsidP="00E10C04">
      <w:pPr>
        <w:widowControl w:val="0"/>
        <w:numPr>
          <w:ilvl w:val="0"/>
          <w:numId w:val="22"/>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bCs/>
          <w:color w:val="000000"/>
        </w:rPr>
        <w:t>Expertise</w:t>
      </w:r>
      <w:r w:rsidRPr="004A0A36">
        <w:rPr>
          <w:rFonts w:asciiTheme="minorHAnsi" w:hAnsiTheme="minorHAnsi" w:cstheme="minorHAnsi"/>
          <w:color w:val="000000"/>
          <w:shd w:val="clear" w:color="auto" w:fill="FFFFFF"/>
        </w:rPr>
        <w:t xml:space="preserve"> in Web Application Development using </w:t>
      </w:r>
      <w:r w:rsidRPr="004A0A36">
        <w:rPr>
          <w:rFonts w:asciiTheme="minorHAnsi" w:hAnsiTheme="minorHAnsi" w:cstheme="minorHAnsi"/>
          <w:b/>
          <w:color w:val="000000"/>
          <w:shd w:val="clear" w:color="auto" w:fill="FFFFFF"/>
        </w:rPr>
        <w:t>HTML/HTML5, CSS/CSS3, JavaScript, SAAS, Angular JS, Angular 2, Node.js, jQuery, Bootstrap, XML, XSL, XSLT, XPath, XQuery, Java Swing JSON, DOJO, ExtJS, JSTL and AJAX. </w:t>
      </w:r>
    </w:p>
    <w:p w:rsidR="00E10C04" w:rsidRPr="004A0A36" w:rsidRDefault="00E10C04" w:rsidP="00E10C04">
      <w:pPr>
        <w:widowControl w:val="0"/>
        <w:numPr>
          <w:ilvl w:val="0"/>
          <w:numId w:val="22"/>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Extensive experience in </w:t>
      </w:r>
      <w:r w:rsidRPr="004A0A36">
        <w:rPr>
          <w:rFonts w:asciiTheme="minorHAnsi" w:hAnsiTheme="minorHAnsi" w:cstheme="minorHAnsi"/>
          <w:b/>
          <w:color w:val="000000"/>
        </w:rPr>
        <w:t>Angular JS, React JS, Node.js, Backbone and Bootstrap.</w:t>
      </w:r>
    </w:p>
    <w:p w:rsidR="008466D8" w:rsidRPr="004A0A36" w:rsidRDefault="00E10C04" w:rsidP="008466D8">
      <w:pPr>
        <w:widowControl w:val="0"/>
        <w:numPr>
          <w:ilvl w:val="0"/>
          <w:numId w:val="22"/>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shd w:val="clear" w:color="auto" w:fill="FFFFFF"/>
        </w:rPr>
        <w:t xml:space="preserve">Good experience in implementing </w:t>
      </w:r>
      <w:r w:rsidRPr="004A0A36">
        <w:rPr>
          <w:rFonts w:asciiTheme="minorHAnsi" w:hAnsiTheme="minorHAnsi" w:cstheme="minorHAnsi"/>
          <w:b/>
          <w:color w:val="000000"/>
          <w:shd w:val="clear" w:color="auto" w:fill="FFFFFF"/>
        </w:rPr>
        <w:t xml:space="preserve">SOA </w:t>
      </w:r>
      <w:r w:rsidRPr="004A0A36">
        <w:rPr>
          <w:rFonts w:asciiTheme="minorHAnsi" w:hAnsiTheme="minorHAnsi" w:cstheme="minorHAnsi"/>
          <w:color w:val="000000"/>
          <w:shd w:val="clear" w:color="auto" w:fill="FFFFFF"/>
        </w:rPr>
        <w:t xml:space="preserve">solutions through </w:t>
      </w:r>
      <w:r w:rsidRPr="004A0A36">
        <w:rPr>
          <w:rFonts w:asciiTheme="minorHAnsi" w:hAnsiTheme="minorHAnsi" w:cstheme="minorHAnsi"/>
          <w:b/>
          <w:color w:val="000000"/>
          <w:shd w:val="clear" w:color="auto" w:fill="FFFFFF"/>
        </w:rPr>
        <w:t>Web-Services</w:t>
      </w:r>
      <w:r w:rsidRPr="004A0A36">
        <w:rPr>
          <w:rFonts w:asciiTheme="minorHAnsi" w:hAnsiTheme="minorHAnsi" w:cstheme="minorHAnsi"/>
          <w:color w:val="000000"/>
          <w:shd w:val="clear" w:color="auto" w:fill="FFFFFF"/>
        </w:rPr>
        <w:t xml:space="preserve"> using </w:t>
      </w:r>
      <w:r w:rsidRPr="004A0A36">
        <w:rPr>
          <w:rFonts w:asciiTheme="minorHAnsi" w:hAnsiTheme="minorHAnsi" w:cstheme="minorHAnsi"/>
          <w:b/>
          <w:color w:val="000000"/>
          <w:shd w:val="clear" w:color="auto" w:fill="FFFFFF"/>
        </w:rPr>
        <w:t>JAX-WS</w:t>
      </w:r>
      <w:r w:rsidRPr="004A0A36">
        <w:rPr>
          <w:rFonts w:asciiTheme="minorHAnsi" w:hAnsiTheme="minorHAnsi" w:cstheme="minorHAnsi"/>
          <w:color w:val="000000"/>
          <w:shd w:val="clear" w:color="auto" w:fill="FFFFFF"/>
        </w:rPr>
        <w:t xml:space="preserve">, </w:t>
      </w:r>
      <w:r w:rsidRPr="004A0A36">
        <w:rPr>
          <w:rFonts w:asciiTheme="minorHAnsi" w:hAnsiTheme="minorHAnsi" w:cstheme="minorHAnsi"/>
          <w:b/>
          <w:color w:val="000000"/>
          <w:shd w:val="clear" w:color="auto" w:fill="FFFFFF"/>
        </w:rPr>
        <w:t>SpringWS</w:t>
      </w:r>
      <w:r w:rsidRPr="004A0A36">
        <w:rPr>
          <w:rFonts w:asciiTheme="minorHAnsi" w:hAnsiTheme="minorHAnsi" w:cstheme="minorHAnsi"/>
          <w:color w:val="000000"/>
          <w:shd w:val="clear" w:color="auto" w:fill="FFFFFF"/>
        </w:rPr>
        <w:t xml:space="preserve">, </w:t>
      </w:r>
      <w:r w:rsidRPr="004A0A36">
        <w:rPr>
          <w:rFonts w:asciiTheme="minorHAnsi" w:hAnsiTheme="minorHAnsi" w:cstheme="minorHAnsi"/>
          <w:b/>
          <w:color w:val="000000"/>
          <w:shd w:val="clear" w:color="auto" w:fill="FFFFFF"/>
        </w:rPr>
        <w:t>SOAP, WSDL and RESTful services.</w:t>
      </w:r>
    </w:p>
    <w:p w:rsidR="008466D8" w:rsidRPr="004A0A36" w:rsidRDefault="008466D8" w:rsidP="008466D8">
      <w:pPr>
        <w:widowControl w:val="0"/>
        <w:numPr>
          <w:ilvl w:val="0"/>
          <w:numId w:val="22"/>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shd w:val="clear" w:color="auto" w:fill="FFFFFF"/>
        </w:rPr>
        <w:t xml:space="preserve">Hands on experience in developing several </w:t>
      </w:r>
      <w:r w:rsidRPr="004A0A36">
        <w:rPr>
          <w:rFonts w:asciiTheme="minorHAnsi" w:hAnsiTheme="minorHAnsi" w:cstheme="minorHAnsi"/>
          <w:b/>
          <w:shd w:val="clear" w:color="auto" w:fill="FFFFFF"/>
        </w:rPr>
        <w:t xml:space="preserve">Microservices </w:t>
      </w:r>
      <w:r w:rsidRPr="004A0A36">
        <w:rPr>
          <w:rFonts w:asciiTheme="minorHAnsi" w:hAnsiTheme="minorHAnsi" w:cstheme="minorHAnsi"/>
          <w:bCs/>
          <w:shd w:val="clear" w:color="auto" w:fill="FFFFFF"/>
        </w:rPr>
        <w:t xml:space="preserve">using </w:t>
      </w:r>
      <w:r w:rsidRPr="004A0A36">
        <w:rPr>
          <w:rFonts w:asciiTheme="minorHAnsi" w:hAnsiTheme="minorHAnsi" w:cstheme="minorHAnsi"/>
          <w:b/>
          <w:shd w:val="clear" w:color="auto" w:fill="FFFFFF"/>
        </w:rPr>
        <w:t xml:space="preserve">spring boot, jersey, swagger </w:t>
      </w:r>
      <w:r w:rsidRPr="004A0A36">
        <w:rPr>
          <w:rFonts w:asciiTheme="minorHAnsi" w:hAnsiTheme="minorHAnsi" w:cstheme="minorHAnsi"/>
          <w:shd w:val="clear" w:color="auto" w:fill="FFFFFF"/>
        </w:rPr>
        <w:t xml:space="preserve">to communicate through </w:t>
      </w:r>
      <w:r w:rsidRPr="004A0A36">
        <w:rPr>
          <w:rFonts w:asciiTheme="minorHAnsi" w:hAnsiTheme="minorHAnsi" w:cstheme="minorHAnsi"/>
          <w:b/>
          <w:shd w:val="clear" w:color="auto" w:fill="FFFFFF"/>
        </w:rPr>
        <w:t>HTTP</w:t>
      </w:r>
      <w:r w:rsidRPr="004A0A36">
        <w:rPr>
          <w:rFonts w:asciiTheme="minorHAnsi" w:hAnsiTheme="minorHAnsi" w:cstheme="minorHAnsi"/>
          <w:shd w:val="clear" w:color="auto" w:fill="FFFFFF"/>
        </w:rPr>
        <w:t xml:space="preserve"> protocol for implementing </w:t>
      </w:r>
      <w:r w:rsidRPr="004A0A36">
        <w:rPr>
          <w:rFonts w:asciiTheme="minorHAnsi" w:hAnsiTheme="minorHAnsi" w:cstheme="minorHAnsi"/>
          <w:b/>
          <w:bCs/>
          <w:shd w:val="clear" w:color="auto" w:fill="FFFFFF"/>
        </w:rPr>
        <w:t xml:space="preserve">SOA </w:t>
      </w:r>
      <w:r w:rsidRPr="004A0A36">
        <w:rPr>
          <w:rFonts w:asciiTheme="minorHAnsi" w:hAnsiTheme="minorHAnsi" w:cstheme="minorHAnsi"/>
          <w:shd w:val="clear" w:color="auto" w:fill="FFFFFF"/>
        </w:rPr>
        <w:t>approach and web services.</w:t>
      </w:r>
    </w:p>
    <w:p w:rsidR="0094173A" w:rsidRPr="004A0A36" w:rsidRDefault="0094173A" w:rsidP="0094173A">
      <w:pPr>
        <w:widowControl w:val="0"/>
        <w:numPr>
          <w:ilvl w:val="0"/>
          <w:numId w:val="22"/>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rPr>
        <w:t xml:space="preserve">Worked with Spring Features like </w:t>
      </w:r>
      <w:r w:rsidRPr="004A0A36">
        <w:rPr>
          <w:rFonts w:asciiTheme="minorHAnsi" w:hAnsiTheme="minorHAnsi" w:cstheme="minorHAnsi"/>
          <w:b/>
        </w:rPr>
        <w:t>Spring MVC, Spring DAO, Spring Boot, Spring Batch, Spring Heroku.</w:t>
      </w:r>
    </w:p>
    <w:p w:rsidR="0094173A" w:rsidRPr="004A0A36" w:rsidRDefault="0094173A" w:rsidP="0094173A">
      <w:pPr>
        <w:widowControl w:val="0"/>
        <w:numPr>
          <w:ilvl w:val="0"/>
          <w:numId w:val="22"/>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bCs/>
        </w:rPr>
        <w:t xml:space="preserve">Experience in </w:t>
      </w:r>
      <w:r w:rsidRPr="004A0A36">
        <w:rPr>
          <w:rFonts w:asciiTheme="minorHAnsi" w:hAnsiTheme="minorHAnsi" w:cstheme="minorHAnsi"/>
          <w:b/>
        </w:rPr>
        <w:t>Spring Security, Spring Integration, Spring Zulu, Eureka</w:t>
      </w:r>
      <w:r w:rsidR="00901F7C" w:rsidRPr="004A0A36">
        <w:rPr>
          <w:rFonts w:asciiTheme="minorHAnsi" w:hAnsiTheme="minorHAnsi" w:cstheme="minorHAnsi"/>
          <w:b/>
        </w:rPr>
        <w:t>.</w:t>
      </w:r>
    </w:p>
    <w:p w:rsidR="004D7E1A" w:rsidRPr="004A0A36" w:rsidRDefault="00B6468E" w:rsidP="004D7E1A">
      <w:pPr>
        <w:widowControl w:val="0"/>
        <w:numPr>
          <w:ilvl w:val="0"/>
          <w:numId w:val="21"/>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shd w:val="clear" w:color="auto" w:fill="FFFFFF"/>
        </w:rPr>
        <w:t>Skilled</w:t>
      </w:r>
      <w:r w:rsidR="004D7E1A" w:rsidRPr="004A0A36">
        <w:rPr>
          <w:rFonts w:asciiTheme="minorHAnsi" w:hAnsiTheme="minorHAnsi" w:cstheme="minorHAnsi"/>
          <w:shd w:val="clear" w:color="auto" w:fill="FFFFFF"/>
        </w:rPr>
        <w:t xml:space="preserve"> in design, </w:t>
      </w:r>
      <w:r w:rsidR="004D7E1A" w:rsidRPr="004A0A36">
        <w:rPr>
          <w:rFonts w:asciiTheme="minorHAnsi" w:hAnsiTheme="minorHAnsi" w:cstheme="minorHAnsi"/>
          <w:noProof/>
          <w:shd w:val="clear" w:color="auto" w:fill="FFFFFF"/>
        </w:rPr>
        <w:t>development</w:t>
      </w:r>
      <w:r w:rsidR="004D7E1A" w:rsidRPr="004A0A36">
        <w:rPr>
          <w:rFonts w:asciiTheme="minorHAnsi" w:hAnsiTheme="minorHAnsi" w:cstheme="minorHAnsi"/>
          <w:shd w:val="clear" w:color="auto" w:fill="FFFFFF"/>
        </w:rPr>
        <w:t xml:space="preserve"> and deployment of applications for the </w:t>
      </w:r>
      <w:r w:rsidR="004D7E1A" w:rsidRPr="004A0A36">
        <w:rPr>
          <w:rFonts w:asciiTheme="minorHAnsi" w:hAnsiTheme="minorHAnsi" w:cstheme="minorHAnsi"/>
          <w:b/>
          <w:noProof/>
          <w:shd w:val="clear" w:color="auto" w:fill="FFFFFF"/>
        </w:rPr>
        <w:t>J2EE</w:t>
      </w:r>
      <w:r w:rsidR="004D7E1A" w:rsidRPr="004A0A36">
        <w:rPr>
          <w:rFonts w:asciiTheme="minorHAnsi" w:hAnsiTheme="minorHAnsi" w:cstheme="minorHAnsi"/>
          <w:shd w:val="clear" w:color="auto" w:fill="FFFFFF"/>
        </w:rPr>
        <w:t xml:space="preserve"> platform using</w:t>
      </w:r>
      <w:r w:rsidR="004D7E1A" w:rsidRPr="004A0A36">
        <w:rPr>
          <w:rFonts w:asciiTheme="minorHAnsi" w:hAnsiTheme="minorHAnsi" w:cstheme="minorHAnsi"/>
          <w:b/>
          <w:shd w:val="clear" w:color="auto" w:fill="FFFFFF"/>
        </w:rPr>
        <w:t xml:space="preserve"> Servlets, Struts, Spring, EJB, JSP, SOA, SOAP, REST, Microservices, ORM, JPA, JMS, JAXP, JAXB, </w:t>
      </w:r>
      <w:r w:rsidR="004D7E1A" w:rsidRPr="004A0A36">
        <w:rPr>
          <w:rFonts w:asciiTheme="minorHAnsi" w:hAnsiTheme="minorHAnsi" w:cstheme="minorHAnsi"/>
          <w:b/>
          <w:noProof/>
          <w:shd w:val="clear" w:color="auto" w:fill="FFFFFF"/>
        </w:rPr>
        <w:t>JUnit</w:t>
      </w:r>
      <w:r w:rsidR="004D7E1A" w:rsidRPr="004A0A36">
        <w:rPr>
          <w:rFonts w:asciiTheme="minorHAnsi" w:hAnsiTheme="minorHAnsi" w:cstheme="minorHAnsi"/>
          <w:b/>
          <w:shd w:val="clear" w:color="auto" w:fill="FFFFFF"/>
        </w:rPr>
        <w:t>.</w:t>
      </w:r>
    </w:p>
    <w:p w:rsidR="00CD211D" w:rsidRPr="004A0A36" w:rsidRDefault="00CD211D" w:rsidP="00CD07F2">
      <w:pPr>
        <w:widowControl w:val="0"/>
        <w:numPr>
          <w:ilvl w:val="0"/>
          <w:numId w:val="21"/>
        </w:numPr>
        <w:tabs>
          <w:tab w:val="left" w:pos="360"/>
        </w:tabs>
        <w:spacing w:after="0" w:line="240" w:lineRule="auto"/>
        <w:ind w:hanging="720"/>
        <w:jc w:val="both"/>
        <w:rPr>
          <w:rFonts w:asciiTheme="minorHAnsi" w:hAnsiTheme="minorHAnsi" w:cstheme="minorHAnsi"/>
          <w:color w:val="000000"/>
        </w:rPr>
      </w:pPr>
      <w:r w:rsidRPr="004A0A36">
        <w:rPr>
          <w:rFonts w:asciiTheme="minorHAnsi" w:hAnsiTheme="minorHAnsi" w:cstheme="minorHAnsi"/>
          <w:color w:val="000000"/>
        </w:rPr>
        <w:t xml:space="preserve">Proficiency in </w:t>
      </w:r>
      <w:r w:rsidRPr="004A0A36">
        <w:rPr>
          <w:rFonts w:asciiTheme="minorHAnsi" w:hAnsiTheme="minorHAnsi" w:cstheme="minorHAnsi"/>
          <w:b/>
          <w:color w:val="000000"/>
        </w:rPr>
        <w:t>IBM WebSphere, JBOSS and Apache Tomcat Application Server.</w:t>
      </w:r>
    </w:p>
    <w:p w:rsidR="0094173A" w:rsidRPr="004A0A36" w:rsidRDefault="009B281E" w:rsidP="008466D8">
      <w:pPr>
        <w:widowControl w:val="0"/>
        <w:numPr>
          <w:ilvl w:val="0"/>
          <w:numId w:val="21"/>
        </w:numPr>
        <w:tabs>
          <w:tab w:val="left" w:pos="360"/>
          <w:tab w:val="center" w:pos="4680"/>
          <w:tab w:val="right" w:pos="9360"/>
          <w:tab w:val="left" w:pos="10350"/>
        </w:tabs>
        <w:spacing w:after="0" w:line="240" w:lineRule="auto"/>
        <w:ind w:left="360"/>
        <w:jc w:val="both"/>
        <w:rPr>
          <w:rFonts w:asciiTheme="minorHAnsi" w:hAnsiTheme="minorHAnsi" w:cstheme="minorHAnsi"/>
          <w:bCs/>
          <w:color w:val="000000"/>
        </w:rPr>
      </w:pPr>
      <w:r w:rsidRPr="004A0A36">
        <w:rPr>
          <w:rFonts w:asciiTheme="minorHAnsi" w:hAnsiTheme="minorHAnsi" w:cstheme="minorHAnsi"/>
          <w:bCs/>
          <w:color w:val="000000"/>
        </w:rPr>
        <w:t xml:space="preserve">Experience in working with Databases like </w:t>
      </w:r>
      <w:r w:rsidRPr="004A0A36">
        <w:rPr>
          <w:rFonts w:asciiTheme="minorHAnsi" w:hAnsiTheme="minorHAnsi" w:cstheme="minorHAnsi"/>
          <w:b/>
          <w:bCs/>
          <w:color w:val="000000"/>
        </w:rPr>
        <w:t>Oracle</w:t>
      </w:r>
      <w:r w:rsidR="0094173A" w:rsidRPr="004A0A36">
        <w:rPr>
          <w:rFonts w:asciiTheme="minorHAnsi" w:hAnsiTheme="minorHAnsi" w:cstheme="minorHAnsi"/>
          <w:b/>
          <w:bCs/>
          <w:color w:val="000000"/>
        </w:rPr>
        <w:t xml:space="preserve"> 11g/10g/9i/8i</w:t>
      </w:r>
      <w:r w:rsidR="00901F7C" w:rsidRPr="004A0A36">
        <w:rPr>
          <w:rFonts w:asciiTheme="minorHAnsi" w:hAnsiTheme="minorHAnsi" w:cstheme="minorHAnsi"/>
          <w:b/>
          <w:bCs/>
          <w:color w:val="000000"/>
        </w:rPr>
        <w:t>,</w:t>
      </w:r>
      <w:r w:rsidRPr="004A0A36">
        <w:rPr>
          <w:rFonts w:asciiTheme="minorHAnsi" w:hAnsiTheme="minorHAnsi" w:cstheme="minorHAnsi"/>
          <w:b/>
          <w:bCs/>
          <w:color w:val="000000"/>
        </w:rPr>
        <w:t xml:space="preserve"> MySQL, PL/SQL, </w:t>
      </w:r>
      <w:r w:rsidR="0094173A" w:rsidRPr="004A0A36">
        <w:rPr>
          <w:rFonts w:asciiTheme="minorHAnsi" w:hAnsiTheme="minorHAnsi" w:cstheme="minorHAnsi"/>
          <w:b/>
          <w:bCs/>
          <w:color w:val="000000"/>
        </w:rPr>
        <w:t>IBM DB2,</w:t>
      </w:r>
      <w:r w:rsidR="00BF5386" w:rsidRPr="004A0A36">
        <w:rPr>
          <w:rFonts w:asciiTheme="minorHAnsi" w:hAnsiTheme="minorHAnsi" w:cstheme="minorHAnsi"/>
          <w:b/>
          <w:bCs/>
          <w:color w:val="000000"/>
        </w:rPr>
        <w:t xml:space="preserve"> PostgreSQL</w:t>
      </w:r>
      <w:r w:rsidRPr="004A0A36">
        <w:rPr>
          <w:rFonts w:asciiTheme="minorHAnsi" w:hAnsiTheme="minorHAnsi" w:cstheme="minorHAnsi"/>
          <w:b/>
          <w:bCs/>
          <w:color w:val="000000"/>
        </w:rPr>
        <w:t xml:space="preserve"> and MS-SQL server</w:t>
      </w:r>
      <w:r w:rsidRPr="004A0A36">
        <w:rPr>
          <w:rFonts w:asciiTheme="minorHAnsi" w:hAnsiTheme="minorHAnsi" w:cstheme="minorHAnsi"/>
          <w:bCs/>
          <w:color w:val="000000"/>
        </w:rPr>
        <w:t>.</w:t>
      </w:r>
    </w:p>
    <w:p w:rsidR="00CD211D" w:rsidRPr="004A0A36" w:rsidRDefault="00CD211D" w:rsidP="00CD07F2">
      <w:pPr>
        <w:widowControl w:val="0"/>
        <w:numPr>
          <w:ilvl w:val="0"/>
          <w:numId w:val="21"/>
        </w:numPr>
        <w:tabs>
          <w:tab w:val="left" w:pos="360"/>
          <w:tab w:val="left" w:pos="810"/>
          <w:tab w:val="left" w:pos="1440"/>
          <w:tab w:val="left" w:pos="2160"/>
          <w:tab w:val="center" w:pos="4680"/>
          <w:tab w:val="right" w:pos="9360"/>
        </w:tabs>
        <w:spacing w:after="0" w:line="240" w:lineRule="auto"/>
        <w:ind w:hanging="720"/>
        <w:jc w:val="both"/>
        <w:rPr>
          <w:rFonts w:asciiTheme="minorHAnsi" w:hAnsiTheme="minorHAnsi" w:cstheme="minorHAnsi"/>
          <w:color w:val="000000"/>
        </w:rPr>
      </w:pPr>
      <w:r w:rsidRPr="004A0A36">
        <w:rPr>
          <w:rFonts w:asciiTheme="minorHAnsi" w:hAnsiTheme="minorHAnsi" w:cstheme="minorHAnsi"/>
          <w:color w:val="000000"/>
          <w:shd w:val="clear" w:color="auto" w:fill="FFFFFF"/>
        </w:rPr>
        <w:t xml:space="preserve">Experience in working on </w:t>
      </w:r>
      <w:r w:rsidRPr="004A0A36">
        <w:rPr>
          <w:rFonts w:asciiTheme="minorHAnsi" w:hAnsiTheme="minorHAnsi" w:cstheme="minorHAnsi"/>
          <w:b/>
          <w:color w:val="000000"/>
          <w:shd w:val="clear" w:color="auto" w:fill="FFFFFF"/>
        </w:rPr>
        <w:t>Linux</w:t>
      </w:r>
      <w:r w:rsidRPr="004A0A36">
        <w:rPr>
          <w:rFonts w:asciiTheme="minorHAnsi" w:hAnsiTheme="minorHAnsi" w:cstheme="minorHAnsi"/>
          <w:color w:val="000000"/>
          <w:shd w:val="clear" w:color="auto" w:fill="FFFFFF"/>
        </w:rPr>
        <w:t xml:space="preserve"> environment, </w:t>
      </w:r>
      <w:r w:rsidRPr="004A0A36">
        <w:rPr>
          <w:rFonts w:asciiTheme="minorHAnsi" w:hAnsiTheme="minorHAnsi" w:cstheme="minorHAnsi"/>
          <w:b/>
          <w:color w:val="000000"/>
          <w:shd w:val="clear" w:color="auto" w:fill="FFFFFF"/>
        </w:rPr>
        <w:t>Windows</w:t>
      </w:r>
      <w:r w:rsidRPr="004A0A36">
        <w:rPr>
          <w:rFonts w:asciiTheme="minorHAnsi" w:hAnsiTheme="minorHAnsi" w:cstheme="minorHAnsi"/>
          <w:color w:val="000000"/>
          <w:shd w:val="clear" w:color="auto" w:fill="FFFFFF"/>
        </w:rPr>
        <w:t xml:space="preserve"> and </w:t>
      </w:r>
      <w:r w:rsidRPr="004A0A36">
        <w:rPr>
          <w:rFonts w:asciiTheme="minorHAnsi" w:hAnsiTheme="minorHAnsi" w:cstheme="minorHAnsi"/>
          <w:b/>
          <w:color w:val="000000"/>
          <w:shd w:val="clear" w:color="auto" w:fill="FFFFFF"/>
        </w:rPr>
        <w:t>UNIX shell scripts</w:t>
      </w:r>
    </w:p>
    <w:p w:rsidR="00CD211D" w:rsidRPr="004A0A36" w:rsidRDefault="00CD211D" w:rsidP="00416CD9">
      <w:pPr>
        <w:widowControl w:val="0"/>
        <w:numPr>
          <w:ilvl w:val="0"/>
          <w:numId w:val="21"/>
        </w:numPr>
        <w:tabs>
          <w:tab w:val="left" w:pos="360"/>
          <w:tab w:val="left" w:pos="1440"/>
          <w:tab w:val="left" w:pos="2160"/>
          <w:tab w:val="center" w:pos="4680"/>
          <w:tab w:val="right" w:pos="9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shd w:val="clear" w:color="auto" w:fill="FFFFFF"/>
        </w:rPr>
        <w:t>Work experience in integrating Automation scripts (</w:t>
      </w:r>
      <w:r w:rsidRPr="004A0A36">
        <w:rPr>
          <w:rFonts w:asciiTheme="minorHAnsi" w:hAnsiTheme="minorHAnsi" w:cstheme="minorHAnsi"/>
          <w:b/>
          <w:color w:val="000000"/>
          <w:shd w:val="clear" w:color="auto" w:fill="FFFFFF"/>
        </w:rPr>
        <w:t>Selenium WebDriver API)</w:t>
      </w:r>
      <w:r w:rsidRPr="004A0A36">
        <w:rPr>
          <w:rFonts w:asciiTheme="minorHAnsi" w:hAnsiTheme="minorHAnsi" w:cstheme="minorHAnsi"/>
          <w:color w:val="000000"/>
          <w:shd w:val="clear" w:color="auto" w:fill="FFFFFF"/>
        </w:rPr>
        <w:t xml:space="preserve"> on Continuous </w:t>
      </w:r>
      <w:r w:rsidRPr="004A0A36">
        <w:rPr>
          <w:rFonts w:asciiTheme="minorHAnsi" w:hAnsiTheme="minorHAnsi" w:cstheme="minorHAnsi"/>
          <w:color w:val="000000"/>
          <w:shd w:val="clear" w:color="auto" w:fill="FFFFFF"/>
        </w:rPr>
        <w:tab/>
        <w:t xml:space="preserve">Integration tools </w:t>
      </w:r>
      <w:r w:rsidRPr="004A0A36">
        <w:rPr>
          <w:rFonts w:asciiTheme="minorHAnsi" w:hAnsiTheme="minorHAnsi" w:cstheme="minorHAnsi"/>
          <w:b/>
          <w:color w:val="000000"/>
          <w:shd w:val="clear" w:color="auto" w:fill="FFFFFF"/>
        </w:rPr>
        <w:t>Hudson</w:t>
      </w:r>
      <w:r w:rsidRPr="004A0A36">
        <w:rPr>
          <w:rFonts w:asciiTheme="minorHAnsi" w:hAnsiTheme="minorHAnsi" w:cstheme="minorHAnsi"/>
          <w:color w:val="000000"/>
          <w:shd w:val="clear" w:color="auto" w:fill="FFFFFF"/>
        </w:rPr>
        <w:t>/</w:t>
      </w:r>
      <w:r w:rsidRPr="004A0A36">
        <w:rPr>
          <w:rFonts w:asciiTheme="minorHAnsi" w:hAnsiTheme="minorHAnsi" w:cstheme="minorHAnsi"/>
          <w:b/>
          <w:color w:val="000000"/>
          <w:shd w:val="clear" w:color="auto" w:fill="FFFFFF"/>
        </w:rPr>
        <w:t>Jenkins</w:t>
      </w:r>
      <w:r w:rsidRPr="004A0A36">
        <w:rPr>
          <w:rFonts w:asciiTheme="minorHAnsi" w:hAnsiTheme="minorHAnsi" w:cstheme="minorHAnsi"/>
          <w:color w:val="000000"/>
          <w:shd w:val="clear" w:color="auto" w:fill="FFFFFF"/>
        </w:rPr>
        <w:t xml:space="preserve"> for nightly batch run of the Script. </w:t>
      </w:r>
    </w:p>
    <w:p w:rsidR="00901F7C" w:rsidRPr="004A0A36" w:rsidRDefault="00F22AFD" w:rsidP="00901F7C">
      <w:pPr>
        <w:widowControl w:val="0"/>
        <w:numPr>
          <w:ilvl w:val="0"/>
          <w:numId w:val="21"/>
        </w:numPr>
        <w:tabs>
          <w:tab w:val="left" w:pos="360"/>
          <w:tab w:val="left" w:pos="1440"/>
          <w:tab w:val="left" w:pos="2160"/>
          <w:tab w:val="center" w:pos="4680"/>
          <w:tab w:val="right" w:pos="9360"/>
        </w:tabs>
        <w:spacing w:after="0" w:line="240" w:lineRule="auto"/>
        <w:ind w:left="360"/>
        <w:jc w:val="both"/>
        <w:rPr>
          <w:rFonts w:asciiTheme="minorHAnsi" w:hAnsiTheme="minorHAnsi" w:cstheme="minorHAnsi"/>
          <w:color w:val="000000"/>
        </w:rPr>
      </w:pPr>
      <w:r w:rsidRPr="004A0A36">
        <w:rPr>
          <w:rFonts w:asciiTheme="minorHAnsi" w:eastAsia="Arial" w:hAnsiTheme="minorHAnsi" w:cstheme="minorHAnsi"/>
          <w:color w:val="000000"/>
        </w:rPr>
        <w:t>I</w:t>
      </w:r>
      <w:r w:rsidR="00CD211D" w:rsidRPr="004A0A36">
        <w:rPr>
          <w:rFonts w:asciiTheme="minorHAnsi" w:eastAsia="Arial" w:hAnsiTheme="minorHAnsi" w:cstheme="minorHAnsi"/>
          <w:color w:val="000000"/>
        </w:rPr>
        <w:t xml:space="preserve">n depth </w:t>
      </w:r>
      <w:r w:rsidR="00901F7C" w:rsidRPr="004A0A36">
        <w:rPr>
          <w:rFonts w:asciiTheme="minorHAnsi" w:hAnsiTheme="minorHAnsi" w:cstheme="minorHAnsi"/>
          <w:lang w:val="en-IN"/>
        </w:rPr>
        <w:t xml:space="preserve">Extensive Experience in retrieving and manipulating data from backend using Database </w:t>
      </w:r>
      <w:r w:rsidR="00901F7C" w:rsidRPr="004A0A36">
        <w:rPr>
          <w:rFonts w:asciiTheme="minorHAnsi" w:hAnsiTheme="minorHAnsi" w:cstheme="minorHAnsi"/>
          <w:b/>
          <w:bCs/>
          <w:lang w:val="en-IN"/>
        </w:rPr>
        <w:t>SQL</w:t>
      </w:r>
      <w:r w:rsidR="00901F7C" w:rsidRPr="004A0A36">
        <w:rPr>
          <w:rFonts w:asciiTheme="minorHAnsi" w:hAnsiTheme="minorHAnsi" w:cstheme="minorHAnsi"/>
          <w:lang w:val="en-IN"/>
        </w:rPr>
        <w:t xml:space="preserve"> queries, </w:t>
      </w:r>
      <w:r w:rsidR="00901F7C" w:rsidRPr="004A0A36">
        <w:rPr>
          <w:rFonts w:asciiTheme="minorHAnsi" w:hAnsiTheme="minorHAnsi" w:cstheme="minorHAnsi"/>
          <w:b/>
          <w:bCs/>
          <w:lang w:val="en-IN"/>
        </w:rPr>
        <w:t>PL/SQL</w:t>
      </w:r>
      <w:r w:rsidR="00901F7C" w:rsidRPr="004A0A36">
        <w:rPr>
          <w:rFonts w:asciiTheme="minorHAnsi" w:hAnsiTheme="minorHAnsi" w:cstheme="minorHAnsi"/>
          <w:lang w:val="en-IN"/>
        </w:rPr>
        <w:t>- Stored Procedures, Functions, Sequences, Triggers, Views and Packages.</w:t>
      </w:r>
    </w:p>
    <w:p w:rsidR="00632397" w:rsidRPr="004A0A36" w:rsidRDefault="00632397" w:rsidP="00632397">
      <w:pPr>
        <w:pStyle w:val="ListParagraph"/>
        <w:widowControl/>
        <w:numPr>
          <w:ilvl w:val="0"/>
          <w:numId w:val="21"/>
        </w:numPr>
        <w:tabs>
          <w:tab w:val="left" w:pos="342"/>
        </w:tabs>
        <w:ind w:left="360"/>
        <w:contextualSpacing/>
        <w:jc w:val="both"/>
        <w:rPr>
          <w:rFonts w:asciiTheme="minorHAnsi" w:hAnsiTheme="minorHAnsi" w:cstheme="minorHAnsi"/>
          <w:b/>
          <w:color w:val="000000"/>
          <w:sz w:val="22"/>
          <w:szCs w:val="22"/>
        </w:rPr>
      </w:pPr>
      <w:r w:rsidRPr="004A0A36">
        <w:rPr>
          <w:rFonts w:asciiTheme="minorHAnsi" w:eastAsia="Arial" w:hAnsiTheme="minorHAnsi" w:cstheme="minorHAnsi"/>
          <w:color w:val="000000"/>
          <w:sz w:val="22"/>
          <w:szCs w:val="22"/>
        </w:rPr>
        <w:t>E</w:t>
      </w:r>
      <w:r w:rsidR="00CD211D" w:rsidRPr="004A0A36">
        <w:rPr>
          <w:rFonts w:asciiTheme="minorHAnsi" w:eastAsia="Arial" w:hAnsiTheme="minorHAnsi" w:cstheme="minorHAnsi"/>
          <w:color w:val="000000"/>
          <w:sz w:val="22"/>
          <w:szCs w:val="22"/>
        </w:rPr>
        <w:t xml:space="preserve">xperience with </w:t>
      </w:r>
      <w:r w:rsidR="00CD211D" w:rsidRPr="004A0A36">
        <w:rPr>
          <w:rFonts w:asciiTheme="minorHAnsi" w:eastAsia="Arial" w:hAnsiTheme="minorHAnsi" w:cstheme="minorHAnsi"/>
          <w:b/>
          <w:color w:val="000000"/>
          <w:sz w:val="22"/>
          <w:szCs w:val="22"/>
        </w:rPr>
        <w:t>PL/SQL, T-SQL DB development, Design Patterns, Agile– Scrum, XP, TDD</w:t>
      </w:r>
      <w:r w:rsidR="00E438B1" w:rsidRPr="004A0A36">
        <w:rPr>
          <w:rFonts w:asciiTheme="minorHAnsi" w:eastAsia="Arial" w:hAnsiTheme="minorHAnsi" w:cstheme="minorHAnsi"/>
          <w:b/>
          <w:color w:val="000000"/>
          <w:sz w:val="22"/>
          <w:szCs w:val="22"/>
        </w:rPr>
        <w:t>.</w:t>
      </w:r>
      <w:bookmarkStart w:id="0" w:name="_Hlk506191573"/>
    </w:p>
    <w:p w:rsidR="00632397" w:rsidRPr="004A0A36" w:rsidRDefault="00632397" w:rsidP="00632397">
      <w:pPr>
        <w:pStyle w:val="ListParagraph"/>
        <w:widowControl/>
        <w:numPr>
          <w:ilvl w:val="0"/>
          <w:numId w:val="21"/>
        </w:numPr>
        <w:tabs>
          <w:tab w:val="left" w:pos="360"/>
        </w:tabs>
        <w:ind w:left="360"/>
        <w:contextualSpacing/>
        <w:jc w:val="both"/>
        <w:rPr>
          <w:rFonts w:asciiTheme="minorHAnsi" w:hAnsiTheme="minorHAnsi" w:cstheme="minorHAnsi"/>
          <w:b/>
          <w:color w:val="000000"/>
          <w:sz w:val="22"/>
          <w:szCs w:val="22"/>
        </w:rPr>
      </w:pPr>
      <w:r w:rsidRPr="004A0A36">
        <w:rPr>
          <w:rFonts w:asciiTheme="minorHAnsi" w:hAnsiTheme="minorHAnsi" w:cstheme="minorHAnsi"/>
          <w:sz w:val="22"/>
          <w:szCs w:val="22"/>
        </w:rPr>
        <w:t xml:space="preserve">Hands on Experience with relational databases </w:t>
      </w:r>
      <w:r w:rsidRPr="004A0A36">
        <w:rPr>
          <w:rFonts w:asciiTheme="minorHAnsi" w:hAnsiTheme="minorHAnsi" w:cstheme="minorHAnsi"/>
          <w:b/>
          <w:sz w:val="22"/>
          <w:szCs w:val="22"/>
        </w:rPr>
        <w:t xml:space="preserve">Oracle, SQL Server, DB2, My SQL </w:t>
      </w:r>
      <w:r w:rsidRPr="004A0A36">
        <w:rPr>
          <w:rFonts w:asciiTheme="minorHAnsi" w:hAnsiTheme="minorHAnsi" w:cstheme="minorHAnsi"/>
          <w:bCs/>
          <w:sz w:val="22"/>
          <w:szCs w:val="22"/>
        </w:rPr>
        <w:t xml:space="preserve">as well as </w:t>
      </w:r>
      <w:r w:rsidRPr="004A0A36">
        <w:rPr>
          <w:rFonts w:asciiTheme="minorHAnsi" w:eastAsia="ヒラギノ角ゴ Pro W3" w:hAnsiTheme="minorHAnsi" w:cstheme="minorHAnsi"/>
          <w:b/>
          <w:sz w:val="22"/>
          <w:szCs w:val="22"/>
        </w:rPr>
        <w:t>NoSQL</w:t>
      </w:r>
      <w:r w:rsidRPr="004A0A36">
        <w:rPr>
          <w:rFonts w:asciiTheme="minorHAnsi" w:eastAsia="ヒラギノ角ゴ Pro W3" w:hAnsiTheme="minorHAnsi" w:cstheme="minorHAnsi"/>
          <w:sz w:val="22"/>
          <w:szCs w:val="22"/>
        </w:rPr>
        <w:t xml:space="preserve"> Databases like </w:t>
      </w:r>
      <w:r w:rsidRPr="004A0A36">
        <w:rPr>
          <w:rFonts w:asciiTheme="minorHAnsi" w:eastAsia="ヒラギノ角ゴ Pro W3" w:hAnsiTheme="minorHAnsi" w:cstheme="minorHAnsi"/>
          <w:b/>
          <w:sz w:val="22"/>
          <w:szCs w:val="22"/>
        </w:rPr>
        <w:t>MongoDB, Mark Logic, Cassandra, DynamoDB.</w:t>
      </w:r>
      <w:bookmarkEnd w:id="0"/>
    </w:p>
    <w:p w:rsidR="00CD211D" w:rsidRPr="004A0A36" w:rsidRDefault="00CD211D" w:rsidP="00CD07F2">
      <w:pPr>
        <w:numPr>
          <w:ilvl w:val="0"/>
          <w:numId w:val="21"/>
        </w:numPr>
        <w:tabs>
          <w:tab w:val="left" w:pos="360"/>
          <w:tab w:val="left" w:pos="540"/>
        </w:tabs>
        <w:spacing w:after="0" w:line="240" w:lineRule="auto"/>
        <w:ind w:right="540" w:hanging="720"/>
        <w:contextualSpacing/>
        <w:jc w:val="both"/>
        <w:rPr>
          <w:rFonts w:asciiTheme="minorHAnsi" w:hAnsiTheme="minorHAnsi" w:cstheme="minorHAnsi"/>
          <w:color w:val="000000"/>
          <w:spacing w:val="4"/>
        </w:rPr>
      </w:pPr>
      <w:r w:rsidRPr="004A0A36">
        <w:rPr>
          <w:rFonts w:asciiTheme="minorHAnsi" w:hAnsiTheme="minorHAnsi" w:cstheme="minorHAnsi"/>
          <w:color w:val="000000"/>
        </w:rPr>
        <w:t xml:space="preserve">Developed application using </w:t>
      </w:r>
      <w:r w:rsidRPr="004A0A36">
        <w:rPr>
          <w:rFonts w:asciiTheme="minorHAnsi" w:hAnsiTheme="minorHAnsi" w:cstheme="minorHAnsi"/>
          <w:bCs/>
          <w:color w:val="000000"/>
        </w:rPr>
        <w:t>IDEs</w:t>
      </w:r>
      <w:r w:rsidRPr="004A0A36">
        <w:rPr>
          <w:rFonts w:asciiTheme="minorHAnsi" w:hAnsiTheme="minorHAnsi" w:cstheme="minorHAnsi"/>
          <w:color w:val="000000"/>
        </w:rPr>
        <w:t xml:space="preserve"> such as </w:t>
      </w:r>
      <w:r w:rsidRPr="004A0A36">
        <w:rPr>
          <w:rFonts w:asciiTheme="minorHAnsi" w:hAnsiTheme="minorHAnsi" w:cstheme="minorHAnsi"/>
          <w:b/>
          <w:color w:val="000000"/>
        </w:rPr>
        <w:t>Eclipse</w:t>
      </w:r>
      <w:r w:rsidRPr="004A0A36">
        <w:rPr>
          <w:rFonts w:asciiTheme="minorHAnsi" w:hAnsiTheme="minorHAnsi" w:cstheme="minorHAnsi"/>
          <w:b/>
          <w:bCs/>
          <w:color w:val="000000"/>
        </w:rPr>
        <w:t xml:space="preserve">, IntelliJ, </w:t>
      </w:r>
      <w:r w:rsidR="007268AD" w:rsidRPr="004A0A36">
        <w:rPr>
          <w:rFonts w:asciiTheme="minorHAnsi" w:hAnsiTheme="minorHAnsi" w:cstheme="minorHAnsi"/>
          <w:b/>
          <w:bCs/>
          <w:color w:val="000000"/>
        </w:rPr>
        <w:t>WSAD (RAD)</w:t>
      </w:r>
      <w:r w:rsidR="00416CD9" w:rsidRPr="004A0A36">
        <w:rPr>
          <w:rFonts w:asciiTheme="minorHAnsi" w:hAnsiTheme="minorHAnsi" w:cstheme="minorHAnsi"/>
          <w:b/>
          <w:bCs/>
          <w:color w:val="000000"/>
        </w:rPr>
        <w:t>,</w:t>
      </w:r>
      <w:r w:rsidR="007268AD" w:rsidRPr="004A0A36">
        <w:rPr>
          <w:rFonts w:asciiTheme="minorHAnsi" w:hAnsiTheme="minorHAnsi" w:cstheme="minorHAnsi"/>
          <w:b/>
          <w:bCs/>
          <w:color w:val="000000"/>
        </w:rPr>
        <w:t xml:space="preserve"> J-Builder</w:t>
      </w:r>
      <w:r w:rsidRPr="004A0A36">
        <w:rPr>
          <w:rFonts w:asciiTheme="minorHAnsi" w:hAnsiTheme="minorHAnsi" w:cstheme="minorHAnsi"/>
          <w:b/>
          <w:bCs/>
          <w:color w:val="000000"/>
        </w:rPr>
        <w:t>and Net Beans.</w:t>
      </w:r>
    </w:p>
    <w:p w:rsidR="006F55CD" w:rsidRPr="004A0A36" w:rsidRDefault="006F55CD" w:rsidP="00077E2F">
      <w:pPr>
        <w:pStyle w:val="NoSpacing"/>
        <w:jc w:val="both"/>
        <w:rPr>
          <w:rFonts w:asciiTheme="minorHAnsi" w:hAnsiTheme="minorHAnsi" w:cstheme="minorHAnsi"/>
        </w:rPr>
      </w:pPr>
    </w:p>
    <w:p w:rsidR="00DE6381" w:rsidRPr="004A0A36" w:rsidRDefault="00BF12D3" w:rsidP="00AD2DCB">
      <w:pPr>
        <w:pStyle w:val="NoSpacing"/>
        <w:jc w:val="both"/>
        <w:rPr>
          <w:rFonts w:asciiTheme="minorHAnsi" w:hAnsiTheme="minorHAnsi" w:cstheme="minorHAnsi"/>
          <w:b/>
          <w:u w:val="single"/>
        </w:rPr>
      </w:pPr>
      <w:r w:rsidRPr="004A0A36">
        <w:rPr>
          <w:rFonts w:asciiTheme="minorHAnsi" w:hAnsiTheme="minorHAnsi" w:cstheme="minorHAnsi"/>
          <w:b/>
          <w:u w:val="single"/>
        </w:rPr>
        <w:t>Technical Competencies:</w:t>
      </w:r>
    </w:p>
    <w:p w:rsidR="00416CD9" w:rsidRPr="004A0A36" w:rsidRDefault="00416CD9" w:rsidP="00AD2DCB">
      <w:pPr>
        <w:pStyle w:val="NoSpacing"/>
        <w:jc w:val="both"/>
        <w:rPr>
          <w:rFonts w:asciiTheme="minorHAnsi" w:hAnsiTheme="minorHAnsi" w:cstheme="minorHAnsi"/>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3"/>
        <w:gridCol w:w="7213"/>
      </w:tblGrid>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before="100" w:beforeAutospacing="1" w:after="0"/>
              <w:jc w:val="both"/>
              <w:textAlignment w:val="baseline"/>
              <w:rPr>
                <w:rFonts w:asciiTheme="minorHAnsi" w:hAnsiTheme="minorHAnsi" w:cstheme="minorHAnsi"/>
              </w:rPr>
            </w:pPr>
            <w:r w:rsidRPr="004A0A36">
              <w:rPr>
                <w:rFonts w:asciiTheme="minorHAnsi" w:hAnsiTheme="minorHAnsi" w:cstheme="minorHAnsi"/>
              </w:rPr>
              <w:t>Java/J2EE Technologies</w:t>
            </w:r>
          </w:p>
        </w:tc>
        <w:tc>
          <w:tcPr>
            <w:tcW w:w="7754" w:type="dxa"/>
            <w:shd w:val="clear" w:color="auto" w:fill="auto"/>
          </w:tcPr>
          <w:p w:rsidR="00416CD9" w:rsidRPr="004A0A36" w:rsidRDefault="00416CD9" w:rsidP="00572C10">
            <w:pPr>
              <w:widowControl w:val="0"/>
              <w:overflowPunct w:val="0"/>
              <w:autoSpaceDE w:val="0"/>
              <w:autoSpaceDN w:val="0"/>
              <w:adjustRightInd w:val="0"/>
              <w:spacing w:before="100" w:beforeAutospacing="1"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Servlets, JSP, JSTL, JDBC, JMS, JNDI, RMI, EJB, JFC/Swing, AWT, Applets, Multi-threading, Java Networking</w:t>
            </w:r>
            <w:r w:rsidR="004656AC" w:rsidRPr="004A0A36">
              <w:rPr>
                <w:rFonts w:asciiTheme="minorHAnsi" w:eastAsia="Times New Roman" w:hAnsiTheme="minorHAnsi" w:cstheme="minorHAnsi"/>
                <w:bCs/>
              </w:rPr>
              <w:t>, Hadoop</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Programming Languages</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Java JDK 1.4/1.5/1.6/1.8, C, SQL, PL/SQL</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Application/Web Servers:</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Oracle/BEA WebLogic 8.1/9.1/10.3, IBM WebSphere 5.1/6.0/6.1/7.0, JBoss, Tomcat 5.0.28/6.0, Bug tracking, Jenkins.</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Frameworks</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Struts 2.x/1.x, Spring 3.x/ 2.x, Hibernate 3.x, JSF 1.2/2.0, iBatis</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lastRenderedPageBreak/>
              <w:t>IDEs</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 xml:space="preserve">Eclipse 3.x, </w:t>
            </w:r>
            <w:r w:rsidRPr="004A0A36">
              <w:rPr>
                <w:rFonts w:asciiTheme="minorHAnsi" w:eastAsia="Times New Roman" w:hAnsiTheme="minorHAnsi" w:cstheme="minorHAnsi"/>
                <w:shd w:val="clear" w:color="auto" w:fill="FFFFFF"/>
              </w:rPr>
              <w:t>Spring Tool suite 2.x/3.x</w:t>
            </w:r>
            <w:r w:rsidRPr="004A0A36">
              <w:rPr>
                <w:rFonts w:asciiTheme="minorHAnsi" w:eastAsia="Times New Roman" w:hAnsiTheme="minorHAnsi" w:cstheme="minorHAnsi"/>
                <w:bCs/>
              </w:rPr>
              <w:t>, IntelliJ</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Web technologies</w:t>
            </w:r>
          </w:p>
        </w:tc>
        <w:tc>
          <w:tcPr>
            <w:tcW w:w="7754" w:type="dxa"/>
            <w:shd w:val="clear" w:color="auto" w:fill="auto"/>
          </w:tcPr>
          <w:p w:rsidR="00416CD9" w:rsidRPr="004A0A36" w:rsidRDefault="00416CD9" w:rsidP="00572C10">
            <w:pPr>
              <w:shd w:val="clear" w:color="auto" w:fill="FFFFFF"/>
              <w:spacing w:after="0" w:line="240" w:lineRule="auto"/>
              <w:ind w:right="142"/>
              <w:jc w:val="both"/>
              <w:rPr>
                <w:rFonts w:asciiTheme="minorHAnsi" w:eastAsia="Times New Roman" w:hAnsiTheme="minorHAnsi" w:cstheme="minorHAnsi"/>
              </w:rPr>
            </w:pPr>
            <w:r w:rsidRPr="004A0A36">
              <w:rPr>
                <w:rFonts w:asciiTheme="minorHAnsi" w:eastAsia="Times New Roman" w:hAnsiTheme="minorHAnsi" w:cstheme="minorHAnsi"/>
              </w:rPr>
              <w:t xml:space="preserve">HTML5/HTML5, CSS/CSS3, </w:t>
            </w:r>
            <w:r w:rsidRPr="004A0A36">
              <w:rPr>
                <w:rFonts w:asciiTheme="minorHAnsi" w:eastAsia="Times New Roman" w:hAnsiTheme="minorHAnsi" w:cstheme="minorHAnsi"/>
                <w:shd w:val="clear" w:color="auto" w:fill="FFFFFF"/>
              </w:rPr>
              <w:t>XHTML5, </w:t>
            </w:r>
            <w:r w:rsidRPr="004A0A36">
              <w:rPr>
                <w:rFonts w:asciiTheme="minorHAnsi" w:eastAsia="Times New Roman" w:hAnsiTheme="minorHAnsi" w:cstheme="minorHAnsi"/>
              </w:rPr>
              <w:t xml:space="preserve">JavaScript, Ajax, jQuery, AngularJS, </w:t>
            </w:r>
            <w:r w:rsidRPr="004A0A36">
              <w:rPr>
                <w:rFonts w:asciiTheme="minorHAnsi" w:eastAsia="Times New Roman" w:hAnsiTheme="minorHAnsi" w:cstheme="minorHAnsi"/>
                <w:shd w:val="clear" w:color="auto" w:fill="FFFFFF"/>
              </w:rPr>
              <w:t>Bootstrap</w:t>
            </w:r>
            <w:r w:rsidRPr="004A0A36">
              <w:rPr>
                <w:rFonts w:asciiTheme="minorHAnsi" w:eastAsia="Times New Roman" w:hAnsiTheme="minorHAnsi" w:cstheme="minorHAnsi"/>
              </w:rPr>
              <w:t>, ReactJS, NodeJS, JSON</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Web Services</w:t>
            </w:r>
          </w:p>
        </w:tc>
        <w:tc>
          <w:tcPr>
            <w:tcW w:w="7754" w:type="dxa"/>
            <w:shd w:val="clear" w:color="auto" w:fill="auto"/>
          </w:tcPr>
          <w:p w:rsidR="00416CD9" w:rsidRPr="004A0A36" w:rsidRDefault="00416CD9" w:rsidP="00572C10">
            <w:pPr>
              <w:spacing w:after="0" w:line="240" w:lineRule="auto"/>
              <w:jc w:val="both"/>
              <w:rPr>
                <w:rFonts w:asciiTheme="minorHAnsi" w:eastAsia="Times New Roman" w:hAnsiTheme="minorHAnsi" w:cstheme="minorHAnsi"/>
                <w:bCs/>
              </w:rPr>
            </w:pPr>
            <w:r w:rsidRPr="004A0A36">
              <w:rPr>
                <w:rFonts w:asciiTheme="minorHAnsi" w:eastAsia="Times New Roman" w:hAnsiTheme="minorHAnsi" w:cstheme="minorHAnsi"/>
                <w:bCs/>
              </w:rPr>
              <w:t>JAX-WS, JAX-RPC, JAX-RS, SOAP, REST,</w:t>
            </w:r>
            <w:r w:rsidRPr="004A0A36">
              <w:rPr>
                <w:rFonts w:asciiTheme="minorHAnsi" w:eastAsia="Times New Roman" w:hAnsiTheme="minorHAnsi" w:cstheme="minorHAnsi"/>
              </w:rPr>
              <w:t xml:space="preserve"> SOAP UI</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Methodologies</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Agile, Scrum, SDLC</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Database Servers</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 xml:space="preserve">Oracle 8i/9i/10g/11g, DB2, SQL Server 2000/2005/2008, MySQL </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Version Control</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CVS, SVN, Git, Rational ClearCase.</w:t>
            </w:r>
          </w:p>
        </w:tc>
      </w:tr>
      <w:tr w:rsidR="00416CD9" w:rsidRPr="004A0A36" w:rsidTr="00572C10">
        <w:trPr>
          <w:jc w:val="center"/>
        </w:trPr>
        <w:tc>
          <w:tcPr>
            <w:tcW w:w="3227"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hAnsiTheme="minorHAnsi" w:cstheme="minorHAnsi"/>
              </w:rPr>
            </w:pPr>
            <w:r w:rsidRPr="004A0A36">
              <w:rPr>
                <w:rFonts w:asciiTheme="minorHAnsi" w:hAnsiTheme="minorHAnsi" w:cstheme="minorHAnsi"/>
              </w:rPr>
              <w:t>Build Tools</w:t>
            </w:r>
          </w:p>
        </w:tc>
        <w:tc>
          <w:tcPr>
            <w:tcW w:w="7754" w:type="dxa"/>
            <w:shd w:val="clear" w:color="auto" w:fill="auto"/>
          </w:tcPr>
          <w:p w:rsidR="00416CD9" w:rsidRPr="004A0A36" w:rsidRDefault="00416CD9" w:rsidP="00572C10">
            <w:pPr>
              <w:widowControl w:val="0"/>
              <w:overflowPunct w:val="0"/>
              <w:autoSpaceDE w:val="0"/>
              <w:autoSpaceDN w:val="0"/>
              <w:adjustRightInd w:val="0"/>
              <w:spacing w:after="0"/>
              <w:jc w:val="both"/>
              <w:textAlignment w:val="baseline"/>
              <w:rPr>
                <w:rFonts w:asciiTheme="minorHAnsi" w:eastAsia="Times New Roman" w:hAnsiTheme="minorHAnsi" w:cstheme="minorHAnsi"/>
                <w:bCs/>
              </w:rPr>
            </w:pPr>
            <w:r w:rsidRPr="004A0A36">
              <w:rPr>
                <w:rFonts w:asciiTheme="minorHAnsi" w:eastAsia="Times New Roman" w:hAnsiTheme="minorHAnsi" w:cstheme="minorHAnsi"/>
                <w:bCs/>
              </w:rPr>
              <w:t>ANT, Maven, Gradle</w:t>
            </w:r>
          </w:p>
        </w:tc>
      </w:tr>
    </w:tbl>
    <w:p w:rsidR="00901F7C" w:rsidRPr="004A0A36" w:rsidRDefault="00901F7C" w:rsidP="002461EB">
      <w:pPr>
        <w:pStyle w:val="NoSpacing"/>
        <w:jc w:val="both"/>
        <w:rPr>
          <w:rFonts w:asciiTheme="minorHAnsi" w:hAnsiTheme="minorHAnsi" w:cstheme="minorHAnsi"/>
        </w:rPr>
      </w:pPr>
    </w:p>
    <w:p w:rsidR="00BF12D3" w:rsidRPr="004A0A36" w:rsidRDefault="00BF12D3" w:rsidP="00AD2DCB">
      <w:pPr>
        <w:pStyle w:val="NoSpacing"/>
        <w:jc w:val="both"/>
        <w:rPr>
          <w:rFonts w:asciiTheme="minorHAnsi" w:hAnsiTheme="minorHAnsi" w:cstheme="minorHAnsi"/>
          <w:u w:val="single"/>
        </w:rPr>
      </w:pPr>
      <w:r w:rsidRPr="004A0A36">
        <w:rPr>
          <w:rFonts w:asciiTheme="minorHAnsi" w:hAnsiTheme="minorHAnsi" w:cstheme="minorHAnsi"/>
          <w:b/>
          <w:u w:val="single"/>
        </w:rPr>
        <w:t>Professional Experience</w:t>
      </w:r>
      <w:r w:rsidRPr="004A0A36">
        <w:rPr>
          <w:rFonts w:asciiTheme="minorHAnsi" w:hAnsiTheme="minorHAnsi" w:cstheme="minorHAnsi"/>
          <w:u w:val="single"/>
        </w:rPr>
        <w:t>:</w:t>
      </w:r>
    </w:p>
    <w:p w:rsidR="009438E4" w:rsidRPr="004A0A36" w:rsidRDefault="009438E4" w:rsidP="00AD2DCB">
      <w:pPr>
        <w:pStyle w:val="NoSpacing"/>
        <w:jc w:val="both"/>
        <w:rPr>
          <w:rFonts w:asciiTheme="minorHAnsi" w:hAnsiTheme="minorHAnsi" w:cstheme="minorHAnsi"/>
          <w:u w:val="single"/>
        </w:rPr>
      </w:pPr>
    </w:p>
    <w:p w:rsidR="00621327" w:rsidRPr="004A0A36" w:rsidRDefault="00621327" w:rsidP="00621327">
      <w:pPr>
        <w:pStyle w:val="NoSpacing"/>
        <w:jc w:val="both"/>
        <w:rPr>
          <w:rFonts w:asciiTheme="minorHAnsi" w:hAnsiTheme="minorHAnsi" w:cstheme="minorHAnsi"/>
          <w:b/>
        </w:rPr>
      </w:pPr>
      <w:r w:rsidRPr="004A0A36">
        <w:rPr>
          <w:rFonts w:asciiTheme="minorHAnsi" w:hAnsiTheme="minorHAnsi" w:cstheme="minorHAnsi"/>
          <w:b/>
        </w:rPr>
        <w:t>Client: CIOX Health, Alpharetta, GA</w:t>
      </w:r>
      <w:r w:rsidR="008D488C" w:rsidRPr="004A0A36">
        <w:rPr>
          <w:rFonts w:asciiTheme="minorHAnsi" w:hAnsiTheme="minorHAnsi" w:cstheme="minorHAnsi"/>
          <w:b/>
        </w:rPr>
        <w:t xml:space="preserve">                                                                       </w:t>
      </w:r>
      <w:r w:rsidR="005D2AD0" w:rsidRPr="004A0A36">
        <w:rPr>
          <w:rFonts w:asciiTheme="minorHAnsi" w:eastAsia="Times New Roman" w:hAnsiTheme="minorHAnsi" w:cstheme="minorHAnsi"/>
          <w:b/>
        </w:rPr>
        <w:t>Mar</w:t>
      </w:r>
      <w:r w:rsidRPr="004A0A36">
        <w:rPr>
          <w:rFonts w:asciiTheme="minorHAnsi" w:eastAsia="Times New Roman" w:hAnsiTheme="minorHAnsi" w:cstheme="minorHAnsi"/>
          <w:b/>
        </w:rPr>
        <w:t>’18</w:t>
      </w:r>
      <w:r w:rsidR="008D488C" w:rsidRPr="004A0A36">
        <w:rPr>
          <w:rFonts w:asciiTheme="minorHAnsi" w:eastAsia="Times New Roman" w:hAnsiTheme="minorHAnsi" w:cstheme="minorHAnsi"/>
          <w:b/>
        </w:rPr>
        <w:t xml:space="preserve"> to P</w:t>
      </w:r>
      <w:r w:rsidRPr="004A0A36">
        <w:rPr>
          <w:rFonts w:asciiTheme="minorHAnsi" w:eastAsia="Times New Roman" w:hAnsiTheme="minorHAnsi" w:cstheme="minorHAnsi"/>
          <w:b/>
        </w:rPr>
        <w:t xml:space="preserve">resent                  </w:t>
      </w:r>
    </w:p>
    <w:p w:rsidR="00621327" w:rsidRPr="004A0A36" w:rsidRDefault="00621327" w:rsidP="00621327">
      <w:pPr>
        <w:rPr>
          <w:rFonts w:asciiTheme="minorHAnsi" w:hAnsiTheme="minorHAnsi" w:cstheme="minorHAnsi"/>
          <w:b/>
        </w:rPr>
      </w:pPr>
      <w:r w:rsidRPr="004A0A36">
        <w:rPr>
          <w:rFonts w:asciiTheme="minorHAnsi" w:hAnsiTheme="minorHAnsi" w:cstheme="minorHAnsi"/>
          <w:b/>
        </w:rPr>
        <w:t xml:space="preserve">Role: Sr. Java Full Stack Developer </w:t>
      </w:r>
    </w:p>
    <w:p w:rsidR="00621327" w:rsidRPr="004A0A36" w:rsidRDefault="004F7808" w:rsidP="00621327">
      <w:pPr>
        <w:pStyle w:val="NoSpacing"/>
        <w:jc w:val="both"/>
        <w:rPr>
          <w:rFonts w:asciiTheme="minorHAnsi" w:hAnsiTheme="minorHAnsi" w:cstheme="minorHAnsi"/>
          <w:color w:val="000000"/>
          <w:shd w:val="clear" w:color="auto" w:fill="FFFFFF"/>
        </w:rPr>
      </w:pPr>
      <w:r w:rsidRPr="004A0A36">
        <w:rPr>
          <w:rFonts w:asciiTheme="minorHAnsi" w:hAnsiTheme="minorHAnsi" w:cstheme="minorHAnsi"/>
          <w:b/>
        </w:rPr>
        <w:t xml:space="preserve">Description: </w:t>
      </w:r>
      <w:r w:rsidR="00621327" w:rsidRPr="004A0A36">
        <w:rPr>
          <w:rFonts w:asciiTheme="minorHAnsi" w:hAnsiTheme="minorHAnsi" w:cstheme="minorHAnsi"/>
          <w:color w:val="000000"/>
          <w:shd w:val="clear" w:color="auto" w:fill="FFFFFF"/>
        </w:rPr>
        <w:t>CIOX provides a variety of services in release of information department (ROI), record retrieval and health information management. On the technology side, the company does penetration testing and social engineering testing with 3rd parties and the company itself. The company trains its workforce around HIPAA, security and privacy.</w:t>
      </w:r>
    </w:p>
    <w:p w:rsidR="00621327" w:rsidRPr="004A0A36" w:rsidRDefault="00621327" w:rsidP="00621327">
      <w:pPr>
        <w:pStyle w:val="NoSpacing"/>
        <w:tabs>
          <w:tab w:val="left" w:pos="3510"/>
        </w:tabs>
        <w:jc w:val="both"/>
        <w:rPr>
          <w:rFonts w:asciiTheme="minorHAnsi" w:hAnsiTheme="minorHAnsi" w:cstheme="minorHAnsi"/>
        </w:rPr>
      </w:pPr>
    </w:p>
    <w:p w:rsidR="00621327" w:rsidRPr="004A0A36" w:rsidRDefault="00621327" w:rsidP="00621327">
      <w:pPr>
        <w:pStyle w:val="NoSpacing"/>
        <w:tabs>
          <w:tab w:val="left" w:pos="3510"/>
        </w:tabs>
        <w:jc w:val="both"/>
        <w:rPr>
          <w:rStyle w:val="Strong"/>
          <w:rFonts w:asciiTheme="minorHAnsi" w:hAnsiTheme="minorHAnsi" w:cstheme="minorHAnsi"/>
          <w:u w:val="single"/>
        </w:rPr>
      </w:pPr>
      <w:r w:rsidRPr="004A0A36">
        <w:rPr>
          <w:rStyle w:val="Strong"/>
          <w:rFonts w:asciiTheme="minorHAnsi" w:hAnsiTheme="minorHAnsi" w:cstheme="minorHAnsi"/>
          <w:u w:val="single"/>
        </w:rPr>
        <w:t xml:space="preserve">Responsibilities: </w:t>
      </w:r>
    </w:p>
    <w:p w:rsidR="00621327" w:rsidRPr="004A0A36" w:rsidRDefault="00621327" w:rsidP="00621327">
      <w:pPr>
        <w:pStyle w:val="NoSpacing"/>
        <w:jc w:val="both"/>
        <w:rPr>
          <w:rStyle w:val="Strong"/>
          <w:rFonts w:asciiTheme="minorHAnsi" w:hAnsiTheme="minorHAnsi" w:cstheme="minorHAnsi"/>
          <w:u w:val="single"/>
        </w:rPr>
      </w:pPr>
    </w:p>
    <w:p w:rsidR="00621327" w:rsidRPr="004A0A36" w:rsidRDefault="00621327" w:rsidP="00621327">
      <w:pPr>
        <w:pStyle w:val="ListParagraph"/>
        <w:widowControl/>
        <w:numPr>
          <w:ilvl w:val="0"/>
          <w:numId w:val="11"/>
        </w:numPr>
        <w:contextualSpacing/>
        <w:jc w:val="both"/>
        <w:rPr>
          <w:rFonts w:asciiTheme="minorHAnsi" w:eastAsia="Arial" w:hAnsiTheme="minorHAnsi" w:cstheme="minorHAnsi"/>
          <w:color w:val="000000"/>
          <w:sz w:val="22"/>
          <w:szCs w:val="22"/>
        </w:rPr>
      </w:pPr>
      <w:r w:rsidRPr="004A0A36">
        <w:rPr>
          <w:rFonts w:asciiTheme="minorHAnsi" w:eastAsia="Arial" w:hAnsiTheme="minorHAnsi" w:cstheme="minorHAnsi"/>
          <w:color w:val="000000"/>
          <w:sz w:val="22"/>
          <w:szCs w:val="22"/>
        </w:rPr>
        <w:t xml:space="preserve">Performed complete application life cycle function </w:t>
      </w:r>
      <w:r w:rsidRPr="004A0A36">
        <w:rPr>
          <w:rFonts w:asciiTheme="minorHAnsi" w:eastAsia="Arial" w:hAnsiTheme="minorHAnsi" w:cstheme="minorHAnsi"/>
          <w:b/>
          <w:color w:val="000000"/>
          <w:sz w:val="22"/>
          <w:szCs w:val="22"/>
        </w:rPr>
        <w:t>(SDLC)</w:t>
      </w:r>
      <w:r w:rsidRPr="004A0A36">
        <w:rPr>
          <w:rFonts w:asciiTheme="minorHAnsi" w:eastAsia="Arial" w:hAnsiTheme="minorHAnsi" w:cstheme="minorHAnsi"/>
          <w:color w:val="000000"/>
          <w:sz w:val="22"/>
          <w:szCs w:val="22"/>
        </w:rPr>
        <w:t xml:space="preserve"> from conception to final release to users </w:t>
      </w:r>
      <w:r w:rsidRPr="004A0A36">
        <w:rPr>
          <w:rFonts w:asciiTheme="minorHAnsi" w:eastAsia="Arial" w:hAnsiTheme="minorHAnsi" w:cstheme="minorHAnsi"/>
          <w:b/>
          <w:color w:val="000000"/>
          <w:sz w:val="22"/>
          <w:szCs w:val="22"/>
        </w:rPr>
        <w:t>including design &amp; analysis, Implementation, Testing, Deployment, and Maintenance</w:t>
      </w:r>
      <w:r w:rsidRPr="004A0A36">
        <w:rPr>
          <w:rFonts w:asciiTheme="minorHAnsi" w:eastAsia="Arial" w:hAnsiTheme="minorHAnsi" w:cstheme="minorHAnsi"/>
          <w:color w:val="000000"/>
          <w:sz w:val="22"/>
          <w:szCs w:val="22"/>
        </w:rPr>
        <w:t>.</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hAnsiTheme="minorHAnsi" w:cstheme="minorHAnsi"/>
          <w:sz w:val="22"/>
          <w:szCs w:val="22"/>
        </w:rPr>
        <w:t xml:space="preserve">Followed </w:t>
      </w:r>
      <w:r w:rsidRPr="004A0A36">
        <w:rPr>
          <w:rFonts w:asciiTheme="minorHAnsi" w:hAnsiTheme="minorHAnsi" w:cstheme="minorHAnsi"/>
          <w:b/>
          <w:sz w:val="22"/>
          <w:szCs w:val="22"/>
        </w:rPr>
        <w:t>Agile</w:t>
      </w:r>
      <w:r w:rsidRPr="004A0A36">
        <w:rPr>
          <w:rFonts w:asciiTheme="minorHAnsi" w:hAnsiTheme="minorHAnsi" w:cstheme="minorHAnsi"/>
          <w:sz w:val="22"/>
          <w:szCs w:val="22"/>
        </w:rPr>
        <w:t xml:space="preserve"> methodology throughout the project, involve in Scrum meetings with the team members on day-to-day basis for the update on project status.</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Extensively used </w:t>
      </w:r>
      <w:r w:rsidRPr="004A0A36">
        <w:rPr>
          <w:rFonts w:asciiTheme="minorHAnsi" w:eastAsia="Times New Roman" w:hAnsiTheme="minorHAnsi" w:cstheme="minorHAnsi"/>
          <w:b/>
          <w:bCs/>
          <w:sz w:val="22"/>
          <w:szCs w:val="22"/>
        </w:rPr>
        <w:t xml:space="preserve">Java 8 </w:t>
      </w:r>
      <w:r w:rsidRPr="004A0A36">
        <w:rPr>
          <w:rFonts w:asciiTheme="minorHAnsi" w:eastAsia="Times New Roman" w:hAnsiTheme="minorHAnsi" w:cstheme="minorHAnsi"/>
          <w:sz w:val="22"/>
          <w:szCs w:val="22"/>
        </w:rPr>
        <w:t xml:space="preserve">features such as </w:t>
      </w:r>
      <w:r w:rsidRPr="004A0A36">
        <w:rPr>
          <w:rFonts w:asciiTheme="minorHAnsi" w:eastAsia="Times New Roman" w:hAnsiTheme="minorHAnsi" w:cstheme="minorHAnsi"/>
          <w:b/>
          <w:bCs/>
          <w:sz w:val="22"/>
          <w:szCs w:val="22"/>
        </w:rPr>
        <w:t>lambda expressions, Parallel operations</w:t>
      </w:r>
      <w:r w:rsidRPr="004A0A36">
        <w:rPr>
          <w:rFonts w:asciiTheme="minorHAnsi" w:eastAsia="Times New Roman" w:hAnsiTheme="minorHAnsi" w:cstheme="minorHAnsi"/>
          <w:sz w:val="22"/>
          <w:szCs w:val="22"/>
        </w:rPr>
        <w:t xml:space="preserve"> on </w:t>
      </w:r>
      <w:r w:rsidRPr="004A0A36">
        <w:rPr>
          <w:rFonts w:asciiTheme="minorHAnsi" w:eastAsia="Times New Roman" w:hAnsiTheme="minorHAnsi" w:cstheme="minorHAnsi"/>
          <w:b/>
          <w:bCs/>
          <w:sz w:val="22"/>
          <w:szCs w:val="22"/>
        </w:rPr>
        <w:t>collections, multithreading</w:t>
      </w:r>
      <w:r w:rsidRPr="004A0A36">
        <w:rPr>
          <w:rFonts w:asciiTheme="minorHAnsi" w:eastAsia="Times New Roman" w:hAnsiTheme="minorHAnsi" w:cstheme="minorHAnsi"/>
          <w:sz w:val="22"/>
          <w:szCs w:val="22"/>
        </w:rPr>
        <w:t xml:space="preserve"> and for effective sorting mechanisms and </w:t>
      </w:r>
      <w:r w:rsidRPr="004A0A36">
        <w:rPr>
          <w:rFonts w:asciiTheme="minorHAnsi" w:eastAsia="Times New Roman" w:hAnsiTheme="minorHAnsi" w:cstheme="minorHAnsi"/>
          <w:b/>
          <w:bCs/>
          <w:sz w:val="22"/>
          <w:szCs w:val="22"/>
        </w:rPr>
        <w:t xml:space="preserve">Streams </w:t>
      </w:r>
      <w:r w:rsidRPr="004A0A36">
        <w:rPr>
          <w:rFonts w:asciiTheme="minorHAnsi" w:eastAsia="Times New Roman" w:hAnsiTheme="minorHAnsi" w:cstheme="minorHAnsi"/>
          <w:sz w:val="22"/>
          <w:szCs w:val="22"/>
        </w:rPr>
        <w:t>to store and process the data.</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hAnsiTheme="minorHAnsi" w:cstheme="minorHAnsi"/>
          <w:color w:val="000000"/>
          <w:sz w:val="22"/>
          <w:szCs w:val="22"/>
        </w:rPr>
        <w:t xml:space="preserve">Used </w:t>
      </w:r>
      <w:r w:rsidRPr="004A0A36">
        <w:rPr>
          <w:rFonts w:asciiTheme="minorHAnsi" w:hAnsiTheme="minorHAnsi" w:cstheme="minorHAnsi"/>
          <w:b/>
          <w:color w:val="000000"/>
          <w:sz w:val="22"/>
          <w:szCs w:val="22"/>
        </w:rPr>
        <w:t>Multithreading</w:t>
      </w:r>
      <w:r w:rsidRPr="004A0A36">
        <w:rPr>
          <w:rFonts w:asciiTheme="minorHAnsi" w:hAnsiTheme="minorHAnsi" w:cstheme="minorHAnsi"/>
          <w:color w:val="000000"/>
          <w:sz w:val="22"/>
          <w:szCs w:val="22"/>
        </w:rPr>
        <w:t xml:space="preserve"> to simultaneously process as and when a specific user data is completed in one table.</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Designed the login portal using framework </w:t>
      </w:r>
      <w:r w:rsidRPr="004A0A36">
        <w:rPr>
          <w:rFonts w:asciiTheme="minorHAnsi" w:hAnsiTheme="minorHAnsi" w:cstheme="minorHAnsi"/>
          <w:b/>
          <w:sz w:val="22"/>
          <w:szCs w:val="22"/>
        </w:rPr>
        <w:t>AngularJS 2.0/ 4.0</w:t>
      </w:r>
      <w:r w:rsidRPr="004A0A36">
        <w:rPr>
          <w:rFonts w:asciiTheme="minorHAnsi" w:hAnsiTheme="minorHAnsi" w:cstheme="minorHAnsi"/>
          <w:sz w:val="22"/>
          <w:szCs w:val="22"/>
        </w:rPr>
        <w:t xml:space="preserve"> along with </w:t>
      </w:r>
      <w:r w:rsidRPr="004A0A36">
        <w:rPr>
          <w:rFonts w:asciiTheme="minorHAnsi" w:hAnsiTheme="minorHAnsi" w:cstheme="minorHAnsi"/>
          <w:b/>
          <w:sz w:val="22"/>
          <w:szCs w:val="22"/>
        </w:rPr>
        <w:t xml:space="preserve">HTML5, CSS3 </w:t>
      </w:r>
      <w:r w:rsidRPr="004A0A36">
        <w:rPr>
          <w:rFonts w:asciiTheme="minorHAnsi" w:hAnsiTheme="minorHAnsi" w:cstheme="minorHAnsi"/>
          <w:sz w:val="22"/>
          <w:szCs w:val="22"/>
        </w:rPr>
        <w:t>and</w:t>
      </w:r>
      <w:r w:rsidRPr="004A0A36">
        <w:rPr>
          <w:rFonts w:asciiTheme="minorHAnsi" w:hAnsiTheme="minorHAnsi" w:cstheme="minorHAnsi"/>
          <w:b/>
          <w:sz w:val="22"/>
          <w:szCs w:val="22"/>
        </w:rPr>
        <w:t xml:space="preserve"> Type Script.</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Implemented with </w:t>
      </w:r>
      <w:r w:rsidRPr="004A0A36">
        <w:rPr>
          <w:rFonts w:asciiTheme="minorHAnsi" w:hAnsiTheme="minorHAnsi" w:cstheme="minorHAnsi"/>
          <w:b/>
          <w:sz w:val="22"/>
          <w:szCs w:val="22"/>
        </w:rPr>
        <w:t>XML, XSLT, XPath</w:t>
      </w:r>
      <w:r w:rsidRPr="004A0A36">
        <w:rPr>
          <w:rFonts w:asciiTheme="minorHAnsi" w:hAnsiTheme="minorHAnsi" w:cstheme="minorHAnsi"/>
          <w:sz w:val="22"/>
          <w:szCs w:val="22"/>
        </w:rPr>
        <w:t xml:space="preserve"> and </w:t>
      </w:r>
      <w:r w:rsidRPr="004A0A36">
        <w:rPr>
          <w:rFonts w:asciiTheme="minorHAnsi" w:hAnsiTheme="minorHAnsi" w:cstheme="minorHAnsi"/>
          <w:b/>
          <w:sz w:val="22"/>
          <w:szCs w:val="22"/>
        </w:rPr>
        <w:t>Web services (REST &amp; Soap)</w:t>
      </w:r>
      <w:r w:rsidRPr="004A0A36">
        <w:rPr>
          <w:rFonts w:asciiTheme="minorHAnsi" w:hAnsiTheme="minorHAnsi" w:cstheme="minorHAnsi"/>
          <w:sz w:val="22"/>
          <w:szCs w:val="22"/>
        </w:rPr>
        <w:t>.</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Worked with </w:t>
      </w:r>
      <w:r w:rsidRPr="004A0A36">
        <w:rPr>
          <w:rFonts w:asciiTheme="minorHAnsi" w:hAnsiTheme="minorHAnsi" w:cstheme="minorHAnsi"/>
          <w:b/>
          <w:sz w:val="22"/>
          <w:szCs w:val="22"/>
        </w:rPr>
        <w:t>Angular.js</w:t>
      </w:r>
      <w:r w:rsidRPr="004A0A36">
        <w:rPr>
          <w:rFonts w:asciiTheme="minorHAnsi" w:hAnsiTheme="minorHAnsi" w:cstheme="minorHAnsi"/>
          <w:sz w:val="22"/>
          <w:szCs w:val="22"/>
        </w:rPr>
        <w:t xml:space="preserve"> routers, forms, modules, </w:t>
      </w:r>
      <w:r w:rsidRPr="004A0A36">
        <w:rPr>
          <w:rFonts w:asciiTheme="minorHAnsi" w:hAnsiTheme="minorHAnsi" w:cstheme="minorHAnsi"/>
          <w:b/>
          <w:sz w:val="22"/>
          <w:szCs w:val="22"/>
        </w:rPr>
        <w:t>DOM,</w:t>
      </w:r>
      <w:r w:rsidRPr="004A0A36">
        <w:rPr>
          <w:rFonts w:asciiTheme="minorHAnsi" w:hAnsiTheme="minorHAnsi" w:cstheme="minorHAnsi"/>
          <w:sz w:val="22"/>
          <w:szCs w:val="22"/>
        </w:rPr>
        <w:t xml:space="preserve"> expressions, controllers, filters and Http Request.</w:t>
      </w:r>
    </w:p>
    <w:p w:rsidR="00621327" w:rsidRPr="004A0A36" w:rsidRDefault="00621327" w:rsidP="00621327">
      <w:pPr>
        <w:pStyle w:val="ListParagraph"/>
        <w:widowControl/>
        <w:numPr>
          <w:ilvl w:val="0"/>
          <w:numId w:val="11"/>
        </w:numPr>
        <w:shd w:val="clear" w:color="auto" w:fill="FFFFFF"/>
        <w:spacing w:before="100" w:beforeAutospacing="1" w:after="100" w:afterAutospacing="1"/>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Configure and run gulp tasks in </w:t>
      </w:r>
      <w:r w:rsidRPr="004A0A36">
        <w:rPr>
          <w:rFonts w:asciiTheme="minorHAnsi" w:eastAsia="Times New Roman" w:hAnsiTheme="minorHAnsi" w:cstheme="minorHAnsi"/>
          <w:b/>
          <w:bCs/>
          <w:sz w:val="22"/>
          <w:szCs w:val="22"/>
        </w:rPr>
        <w:t>Node.js </w:t>
      </w:r>
      <w:r w:rsidRPr="004A0A36">
        <w:rPr>
          <w:rFonts w:asciiTheme="minorHAnsi" w:eastAsia="Times New Roman" w:hAnsiTheme="minorHAnsi" w:cstheme="minorHAnsi"/>
          <w:sz w:val="22"/>
          <w:szCs w:val="22"/>
        </w:rPr>
        <w:t>runtime and handle injection, </w:t>
      </w:r>
      <w:r w:rsidRPr="004A0A36">
        <w:rPr>
          <w:rFonts w:asciiTheme="minorHAnsi" w:eastAsia="Times New Roman" w:hAnsiTheme="minorHAnsi" w:cstheme="minorHAnsi"/>
          <w:b/>
          <w:bCs/>
          <w:sz w:val="22"/>
          <w:szCs w:val="22"/>
        </w:rPr>
        <w:t>CSS </w:t>
      </w:r>
      <w:r w:rsidRPr="004A0A36">
        <w:rPr>
          <w:rFonts w:asciiTheme="minorHAnsi" w:eastAsia="Times New Roman" w:hAnsiTheme="minorHAnsi" w:cstheme="minorHAnsi"/>
          <w:sz w:val="22"/>
          <w:szCs w:val="22"/>
        </w:rPr>
        <w:t>pre-processing, test-running.</w:t>
      </w:r>
    </w:p>
    <w:p w:rsidR="00621327" w:rsidRPr="004A0A36" w:rsidRDefault="00621327" w:rsidP="00621327">
      <w:pPr>
        <w:pStyle w:val="ListParagraph"/>
        <w:widowControl/>
        <w:numPr>
          <w:ilvl w:val="0"/>
          <w:numId w:val="11"/>
        </w:numPr>
        <w:spacing w:after="160" w:line="259" w:lineRule="auto"/>
        <w:contextualSpacing/>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 xml:space="preserve">Configured </w:t>
      </w:r>
      <w:r w:rsidRPr="004A0A36">
        <w:rPr>
          <w:rFonts w:asciiTheme="minorHAnsi" w:eastAsia="Times New Roman" w:hAnsiTheme="minorHAnsi" w:cstheme="minorHAnsi"/>
          <w:b/>
          <w:bCs/>
          <w:sz w:val="22"/>
          <w:szCs w:val="22"/>
        </w:rPr>
        <w:t>Swagger-UI</w:t>
      </w:r>
      <w:r w:rsidRPr="004A0A36">
        <w:rPr>
          <w:rFonts w:asciiTheme="minorHAnsi" w:eastAsia="Times New Roman" w:hAnsiTheme="minorHAnsi" w:cstheme="minorHAnsi"/>
          <w:sz w:val="22"/>
          <w:szCs w:val="22"/>
        </w:rPr>
        <w:t xml:space="preserve"> registered Microservice with </w:t>
      </w:r>
      <w:r w:rsidRPr="004A0A36">
        <w:rPr>
          <w:rFonts w:asciiTheme="minorHAnsi" w:eastAsia="Times New Roman" w:hAnsiTheme="minorHAnsi" w:cstheme="minorHAnsi"/>
          <w:b/>
          <w:bCs/>
          <w:sz w:val="22"/>
          <w:szCs w:val="22"/>
        </w:rPr>
        <w:t>Eureka server</w:t>
      </w:r>
      <w:r w:rsidRPr="004A0A36">
        <w:rPr>
          <w:rFonts w:asciiTheme="minorHAnsi" w:eastAsia="Times New Roman" w:hAnsiTheme="minorHAnsi" w:cstheme="minorHAnsi"/>
          <w:sz w:val="22"/>
          <w:szCs w:val="22"/>
        </w:rPr>
        <w:t xml:space="preserve"> to monitor service from </w:t>
      </w:r>
      <w:r w:rsidRPr="004A0A36">
        <w:rPr>
          <w:rFonts w:asciiTheme="minorHAnsi" w:eastAsia="Times New Roman" w:hAnsiTheme="minorHAnsi" w:cstheme="minorHAnsi"/>
          <w:b/>
          <w:bCs/>
          <w:sz w:val="22"/>
          <w:szCs w:val="22"/>
        </w:rPr>
        <w:t>Spring Boot.</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Created </w:t>
      </w:r>
      <w:r w:rsidRPr="004A0A36">
        <w:rPr>
          <w:rFonts w:asciiTheme="minorHAnsi" w:hAnsiTheme="minorHAnsi" w:cstheme="minorHAnsi"/>
          <w:b/>
          <w:sz w:val="22"/>
          <w:szCs w:val="22"/>
        </w:rPr>
        <w:t>Typescript</w:t>
      </w:r>
      <w:r w:rsidRPr="004A0A36">
        <w:rPr>
          <w:rFonts w:asciiTheme="minorHAnsi" w:hAnsiTheme="minorHAnsi" w:cstheme="minorHAnsi"/>
          <w:sz w:val="22"/>
          <w:szCs w:val="22"/>
        </w:rPr>
        <w:t xml:space="preserve"> reusable components and services to consume </w:t>
      </w:r>
      <w:r w:rsidRPr="004A0A36">
        <w:rPr>
          <w:rFonts w:asciiTheme="minorHAnsi" w:hAnsiTheme="minorHAnsi" w:cstheme="minorHAnsi"/>
          <w:b/>
          <w:sz w:val="22"/>
          <w:szCs w:val="22"/>
        </w:rPr>
        <w:t>REST API's</w:t>
      </w:r>
      <w:r w:rsidRPr="004A0A36">
        <w:rPr>
          <w:rFonts w:asciiTheme="minorHAnsi" w:hAnsiTheme="minorHAnsi" w:cstheme="minorHAnsi"/>
          <w:sz w:val="22"/>
          <w:szCs w:val="22"/>
        </w:rPr>
        <w:t xml:space="preserve"> using Components.</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Experience in creating </w:t>
      </w:r>
      <w:r w:rsidRPr="004A0A36">
        <w:rPr>
          <w:rFonts w:asciiTheme="minorHAnsi" w:eastAsia="Times New Roman" w:hAnsiTheme="minorHAnsi" w:cstheme="minorHAnsi"/>
          <w:b/>
          <w:bCs/>
          <w:sz w:val="22"/>
          <w:szCs w:val="22"/>
        </w:rPr>
        <w:t>RESTful </w:t>
      </w:r>
      <w:r w:rsidRPr="004A0A36">
        <w:rPr>
          <w:rFonts w:asciiTheme="minorHAnsi" w:eastAsia="Times New Roman" w:hAnsiTheme="minorHAnsi" w:cstheme="minorHAnsi"/>
          <w:sz w:val="22"/>
          <w:szCs w:val="22"/>
        </w:rPr>
        <w:t>web services using </w:t>
      </w:r>
      <w:r w:rsidRPr="004A0A36">
        <w:rPr>
          <w:rFonts w:asciiTheme="minorHAnsi" w:eastAsia="Times New Roman" w:hAnsiTheme="minorHAnsi" w:cstheme="minorHAnsi"/>
          <w:b/>
          <w:bCs/>
          <w:sz w:val="22"/>
          <w:szCs w:val="22"/>
        </w:rPr>
        <w:t>Jersey, SPRING</w:t>
      </w:r>
      <w:r w:rsidRPr="004A0A36">
        <w:rPr>
          <w:rFonts w:asciiTheme="minorHAnsi" w:eastAsia="Times New Roman" w:hAnsiTheme="minorHAnsi" w:cstheme="minorHAnsi"/>
          <w:sz w:val="22"/>
          <w:szCs w:val="22"/>
        </w:rPr>
        <w:t> framework and </w:t>
      </w:r>
      <w:r w:rsidRPr="004A0A36">
        <w:rPr>
          <w:rFonts w:asciiTheme="minorHAnsi" w:eastAsia="Times New Roman" w:hAnsiTheme="minorHAnsi" w:cstheme="minorHAnsi"/>
          <w:b/>
          <w:bCs/>
          <w:sz w:val="22"/>
          <w:szCs w:val="22"/>
        </w:rPr>
        <w:t>JAX-RS</w:t>
      </w:r>
      <w:r w:rsidRPr="004A0A36">
        <w:rPr>
          <w:rFonts w:asciiTheme="minorHAnsi" w:eastAsia="Times New Roman" w:hAnsiTheme="minorHAnsi" w:cstheme="minorHAnsi"/>
          <w:sz w:val="22"/>
          <w:szCs w:val="22"/>
        </w:rPr>
        <w:t>.</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Good understanding of </w:t>
      </w:r>
      <w:r w:rsidRPr="004A0A36">
        <w:rPr>
          <w:rFonts w:asciiTheme="minorHAnsi" w:hAnsiTheme="minorHAnsi" w:cstheme="minorHAnsi"/>
          <w:b/>
          <w:sz w:val="22"/>
          <w:szCs w:val="22"/>
        </w:rPr>
        <w:t>REST API's</w:t>
      </w:r>
      <w:r w:rsidRPr="004A0A36">
        <w:rPr>
          <w:rFonts w:asciiTheme="minorHAnsi" w:hAnsiTheme="minorHAnsi" w:cstheme="minorHAnsi"/>
          <w:sz w:val="22"/>
          <w:szCs w:val="22"/>
        </w:rPr>
        <w:t xml:space="preserve"> extensive experience of integrating services via </w:t>
      </w:r>
      <w:r w:rsidRPr="004A0A36">
        <w:rPr>
          <w:rFonts w:asciiTheme="minorHAnsi" w:hAnsiTheme="minorHAnsi" w:cstheme="minorHAnsi"/>
          <w:b/>
          <w:sz w:val="22"/>
          <w:szCs w:val="22"/>
        </w:rPr>
        <w:t>Ajax</w:t>
      </w:r>
      <w:r w:rsidRPr="004A0A36">
        <w:rPr>
          <w:rFonts w:asciiTheme="minorHAnsi" w:hAnsiTheme="minorHAnsi" w:cstheme="minorHAnsi"/>
          <w:sz w:val="22"/>
          <w:szCs w:val="22"/>
        </w:rPr>
        <w:t xml:space="preserve"> using </w:t>
      </w:r>
      <w:r w:rsidRPr="004A0A36">
        <w:rPr>
          <w:rFonts w:asciiTheme="minorHAnsi" w:hAnsiTheme="minorHAnsi" w:cstheme="minorHAnsi"/>
          <w:b/>
          <w:sz w:val="22"/>
          <w:szCs w:val="22"/>
        </w:rPr>
        <w:t>JavaScript, jQuery, and Angular.js</w:t>
      </w:r>
      <w:r w:rsidR="004A0A36" w:rsidRPr="004A0A36">
        <w:rPr>
          <w:rFonts w:asciiTheme="minorHAnsi" w:hAnsiTheme="minorHAnsi" w:cstheme="minorHAnsi"/>
          <w:b/>
          <w:sz w:val="22"/>
          <w:szCs w:val="22"/>
        </w:rPr>
        <w:t>.</w:t>
      </w:r>
    </w:p>
    <w:p w:rsidR="004A0A36" w:rsidRPr="004A0A36" w:rsidRDefault="004A0A36" w:rsidP="004A0A36">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Configured development environment using Web sphere application server for developers integration testing.</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Extremely used plain </w:t>
      </w:r>
      <w:r w:rsidRPr="004A0A36">
        <w:rPr>
          <w:rFonts w:asciiTheme="minorHAnsi" w:hAnsiTheme="minorHAnsi" w:cstheme="minorHAnsi"/>
          <w:b/>
          <w:sz w:val="22"/>
          <w:szCs w:val="22"/>
        </w:rPr>
        <w:t>JavaScript</w:t>
      </w:r>
      <w:r w:rsidRPr="004A0A36">
        <w:rPr>
          <w:rFonts w:asciiTheme="minorHAnsi" w:hAnsiTheme="minorHAnsi" w:cstheme="minorHAnsi"/>
          <w:sz w:val="22"/>
          <w:szCs w:val="22"/>
        </w:rPr>
        <w:t xml:space="preserve"> and </w:t>
      </w:r>
      <w:r w:rsidRPr="004A0A36">
        <w:rPr>
          <w:rFonts w:asciiTheme="minorHAnsi" w:hAnsiTheme="minorHAnsi" w:cstheme="minorHAnsi"/>
          <w:b/>
          <w:sz w:val="22"/>
          <w:szCs w:val="22"/>
        </w:rPr>
        <w:t xml:space="preserve">J-Query, JavaScript </w:t>
      </w:r>
      <w:r w:rsidRPr="004A0A36">
        <w:rPr>
          <w:rFonts w:asciiTheme="minorHAnsi" w:hAnsiTheme="minorHAnsi" w:cstheme="minorHAnsi"/>
          <w:sz w:val="22"/>
          <w:szCs w:val="22"/>
        </w:rPr>
        <w:t>Library to do the client-side validations.</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Experience in creating </w:t>
      </w:r>
      <w:r w:rsidRPr="004A0A36">
        <w:rPr>
          <w:rFonts w:asciiTheme="minorHAnsi" w:eastAsia="Times New Roman" w:hAnsiTheme="minorHAnsi" w:cstheme="minorHAnsi"/>
          <w:b/>
          <w:bCs/>
          <w:sz w:val="22"/>
          <w:szCs w:val="22"/>
        </w:rPr>
        <w:t>RESTful </w:t>
      </w:r>
      <w:r w:rsidRPr="004A0A36">
        <w:rPr>
          <w:rFonts w:asciiTheme="minorHAnsi" w:eastAsia="Times New Roman" w:hAnsiTheme="minorHAnsi" w:cstheme="minorHAnsi"/>
          <w:sz w:val="22"/>
          <w:szCs w:val="22"/>
        </w:rPr>
        <w:t>web services using </w:t>
      </w:r>
      <w:r w:rsidRPr="004A0A36">
        <w:rPr>
          <w:rFonts w:asciiTheme="minorHAnsi" w:eastAsia="Times New Roman" w:hAnsiTheme="minorHAnsi" w:cstheme="minorHAnsi"/>
          <w:b/>
          <w:bCs/>
          <w:sz w:val="22"/>
          <w:szCs w:val="22"/>
        </w:rPr>
        <w:t>Jersey, SPRING</w:t>
      </w:r>
      <w:r w:rsidRPr="004A0A36">
        <w:rPr>
          <w:rFonts w:asciiTheme="minorHAnsi" w:eastAsia="Times New Roman" w:hAnsiTheme="minorHAnsi" w:cstheme="minorHAnsi"/>
          <w:sz w:val="22"/>
          <w:szCs w:val="22"/>
        </w:rPr>
        <w:t> framework and </w:t>
      </w:r>
      <w:r w:rsidRPr="004A0A36">
        <w:rPr>
          <w:rFonts w:asciiTheme="minorHAnsi" w:eastAsia="Times New Roman" w:hAnsiTheme="minorHAnsi" w:cstheme="minorHAnsi"/>
          <w:b/>
          <w:bCs/>
          <w:sz w:val="22"/>
          <w:szCs w:val="22"/>
        </w:rPr>
        <w:t>JAX-RS</w:t>
      </w:r>
      <w:r w:rsidRPr="004A0A36">
        <w:rPr>
          <w:rFonts w:asciiTheme="minorHAnsi" w:eastAsia="Times New Roman" w:hAnsiTheme="minorHAnsi" w:cstheme="minorHAnsi"/>
          <w:sz w:val="22"/>
          <w:szCs w:val="22"/>
        </w:rPr>
        <w:t>.</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shd w:val="clear" w:color="auto" w:fill="FFFFFF"/>
        </w:rPr>
        <w:t xml:space="preserve">Used </w:t>
      </w:r>
      <w:r w:rsidRPr="004A0A36">
        <w:rPr>
          <w:rFonts w:asciiTheme="minorHAnsi" w:hAnsiTheme="minorHAnsi" w:cstheme="minorHAnsi"/>
          <w:b/>
          <w:sz w:val="22"/>
          <w:szCs w:val="22"/>
          <w:shd w:val="clear" w:color="auto" w:fill="FFFFFF"/>
        </w:rPr>
        <w:t>spring framework 4.3</w:t>
      </w:r>
      <w:r w:rsidRPr="004A0A36">
        <w:rPr>
          <w:rFonts w:asciiTheme="minorHAnsi" w:hAnsiTheme="minorHAnsi" w:cstheme="minorHAnsi"/>
          <w:sz w:val="22"/>
          <w:szCs w:val="22"/>
          <w:shd w:val="clear" w:color="auto" w:fill="FFFFFF"/>
        </w:rPr>
        <w:t xml:space="preserve"> to create the beans needed and injected dependency using Dependency Injection.</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color w:val="000000"/>
          <w:sz w:val="22"/>
          <w:szCs w:val="22"/>
        </w:rPr>
        <w:t xml:space="preserve">Implemented the persistence layer using </w:t>
      </w:r>
      <w:r w:rsidRPr="004A0A36">
        <w:rPr>
          <w:rFonts w:asciiTheme="minorHAnsi" w:hAnsiTheme="minorHAnsi" w:cstheme="minorHAnsi"/>
          <w:b/>
          <w:color w:val="000000"/>
          <w:sz w:val="22"/>
          <w:szCs w:val="22"/>
        </w:rPr>
        <w:t>Hibernate-ORM.</w:t>
      </w:r>
      <w:r w:rsidRPr="004A0A36">
        <w:rPr>
          <w:rFonts w:asciiTheme="minorHAnsi" w:hAnsiTheme="minorHAnsi" w:cstheme="minorHAnsi"/>
          <w:color w:val="000000"/>
          <w:sz w:val="22"/>
          <w:szCs w:val="22"/>
        </w:rPr>
        <w:t xml:space="preserve"> Worked on Spring Web Flow on </w:t>
      </w:r>
      <w:r w:rsidRPr="004A0A36">
        <w:rPr>
          <w:rFonts w:asciiTheme="minorHAnsi" w:hAnsiTheme="minorHAnsi" w:cstheme="minorHAnsi"/>
          <w:b/>
          <w:color w:val="000000"/>
          <w:sz w:val="22"/>
          <w:szCs w:val="22"/>
        </w:rPr>
        <w:t>Spring MVC</w:t>
      </w:r>
      <w:r w:rsidRPr="004A0A36">
        <w:rPr>
          <w:rFonts w:asciiTheme="minorHAnsi" w:hAnsiTheme="minorHAnsi" w:cstheme="minorHAnsi"/>
          <w:color w:val="000000"/>
          <w:sz w:val="22"/>
          <w:szCs w:val="22"/>
        </w:rPr>
        <w:t xml:space="preserve"> for building flows in our web application.</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eastAsia="Verdana" w:hAnsiTheme="minorHAnsi" w:cstheme="minorHAnsi"/>
          <w:color w:val="000000"/>
          <w:sz w:val="22"/>
          <w:szCs w:val="22"/>
        </w:rPr>
        <w:t xml:space="preserve">Implemented and developed </w:t>
      </w:r>
      <w:r w:rsidRPr="004A0A36">
        <w:rPr>
          <w:rFonts w:asciiTheme="minorHAnsi" w:eastAsia="Verdana" w:hAnsiTheme="minorHAnsi" w:cstheme="minorHAnsi"/>
          <w:b/>
          <w:color w:val="000000"/>
          <w:sz w:val="22"/>
          <w:szCs w:val="22"/>
        </w:rPr>
        <w:t>Hibernate configuration</w:t>
      </w:r>
      <w:r w:rsidRPr="004A0A36">
        <w:rPr>
          <w:rFonts w:asciiTheme="minorHAnsi" w:eastAsia="Verdana" w:hAnsiTheme="minorHAnsi" w:cstheme="minorHAnsi"/>
          <w:color w:val="000000"/>
          <w:sz w:val="22"/>
          <w:szCs w:val="22"/>
        </w:rPr>
        <w:t xml:space="preserve"> and </w:t>
      </w:r>
      <w:r w:rsidRPr="004A0A36">
        <w:rPr>
          <w:rFonts w:asciiTheme="minorHAnsi" w:eastAsia="Verdana" w:hAnsiTheme="minorHAnsi" w:cstheme="minorHAnsi"/>
          <w:b/>
          <w:color w:val="000000"/>
          <w:sz w:val="22"/>
          <w:szCs w:val="22"/>
        </w:rPr>
        <w:t>session-per-request design pattern</w:t>
      </w:r>
      <w:r w:rsidRPr="004A0A36">
        <w:rPr>
          <w:rFonts w:asciiTheme="minorHAnsi" w:eastAsia="Verdana" w:hAnsiTheme="minorHAnsi" w:cstheme="minorHAnsi"/>
          <w:color w:val="000000"/>
          <w:sz w:val="22"/>
          <w:szCs w:val="22"/>
        </w:rPr>
        <w:t xml:space="preserve"> for making </w:t>
      </w:r>
      <w:r w:rsidRPr="004A0A36">
        <w:rPr>
          <w:rFonts w:asciiTheme="minorHAnsi" w:eastAsia="Verdana" w:hAnsiTheme="minorHAnsi" w:cstheme="minorHAnsi"/>
          <w:b/>
          <w:color w:val="000000"/>
          <w:sz w:val="22"/>
          <w:szCs w:val="22"/>
        </w:rPr>
        <w:t>database connectivity</w:t>
      </w:r>
      <w:r w:rsidRPr="004A0A36">
        <w:rPr>
          <w:rFonts w:asciiTheme="minorHAnsi" w:eastAsia="Verdana" w:hAnsiTheme="minorHAnsi" w:cstheme="minorHAnsi"/>
          <w:color w:val="000000"/>
          <w:sz w:val="22"/>
          <w:szCs w:val="22"/>
        </w:rPr>
        <w:t xml:space="preserve"> and accessing the </w:t>
      </w:r>
      <w:r w:rsidRPr="004A0A36">
        <w:rPr>
          <w:rFonts w:asciiTheme="minorHAnsi" w:eastAsia="Verdana" w:hAnsiTheme="minorHAnsi" w:cstheme="minorHAnsi"/>
          <w:b/>
          <w:color w:val="000000"/>
          <w:sz w:val="22"/>
          <w:szCs w:val="22"/>
        </w:rPr>
        <w:t>session</w:t>
      </w:r>
      <w:r w:rsidRPr="004A0A36">
        <w:rPr>
          <w:rFonts w:asciiTheme="minorHAnsi" w:eastAsia="Verdana" w:hAnsiTheme="minorHAnsi" w:cstheme="minorHAnsi"/>
          <w:color w:val="000000"/>
          <w:sz w:val="22"/>
          <w:szCs w:val="22"/>
        </w:rPr>
        <w:t xml:space="preserve"> for </w:t>
      </w:r>
      <w:r w:rsidRPr="004A0A36">
        <w:rPr>
          <w:rFonts w:asciiTheme="minorHAnsi" w:eastAsia="Verdana" w:hAnsiTheme="minorHAnsi" w:cstheme="minorHAnsi"/>
          <w:b/>
          <w:color w:val="000000"/>
          <w:sz w:val="22"/>
          <w:szCs w:val="22"/>
        </w:rPr>
        <w:t>database transactions</w:t>
      </w:r>
      <w:r w:rsidRPr="004A0A36">
        <w:rPr>
          <w:rFonts w:asciiTheme="minorHAnsi" w:eastAsia="Verdana" w:hAnsiTheme="minorHAnsi" w:cstheme="minorHAnsi"/>
          <w:color w:val="000000"/>
          <w:sz w:val="22"/>
          <w:szCs w:val="22"/>
        </w:rPr>
        <w:t xml:space="preserve"> respectively.</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color w:val="000000"/>
          <w:sz w:val="22"/>
          <w:szCs w:val="22"/>
        </w:rPr>
        <w:lastRenderedPageBreak/>
        <w:t xml:space="preserve">Implemented </w:t>
      </w:r>
      <w:r w:rsidRPr="004A0A36">
        <w:rPr>
          <w:rFonts w:asciiTheme="minorHAnsi" w:hAnsiTheme="minorHAnsi" w:cstheme="minorHAnsi"/>
          <w:b/>
          <w:color w:val="000000"/>
          <w:sz w:val="22"/>
          <w:szCs w:val="22"/>
        </w:rPr>
        <w:t>jQuery</w:t>
      </w:r>
      <w:r w:rsidRPr="004A0A36">
        <w:rPr>
          <w:rFonts w:asciiTheme="minorHAnsi" w:hAnsiTheme="minorHAnsi" w:cstheme="minorHAnsi"/>
          <w:color w:val="000000"/>
          <w:sz w:val="22"/>
          <w:szCs w:val="22"/>
        </w:rPr>
        <w:t xml:space="preserve"> based accordion styles and handled complete </w:t>
      </w:r>
      <w:r w:rsidRPr="004A0A36">
        <w:rPr>
          <w:rFonts w:asciiTheme="minorHAnsi" w:hAnsiTheme="minorHAnsi" w:cstheme="minorHAnsi"/>
          <w:b/>
          <w:color w:val="000000"/>
          <w:sz w:val="22"/>
          <w:szCs w:val="22"/>
        </w:rPr>
        <w:t>jQuery</w:t>
      </w:r>
      <w:r w:rsidRPr="004A0A36">
        <w:rPr>
          <w:rFonts w:asciiTheme="minorHAnsi" w:hAnsiTheme="minorHAnsi" w:cstheme="minorHAnsi"/>
          <w:color w:val="000000"/>
          <w:sz w:val="22"/>
          <w:szCs w:val="22"/>
        </w:rPr>
        <w:t xml:space="preserve"> in showing </w:t>
      </w:r>
      <w:r w:rsidRPr="004A0A36">
        <w:rPr>
          <w:rFonts w:asciiTheme="minorHAnsi" w:hAnsiTheme="minorHAnsi" w:cstheme="minorHAnsi"/>
          <w:b/>
          <w:color w:val="000000"/>
          <w:sz w:val="22"/>
          <w:szCs w:val="22"/>
        </w:rPr>
        <w:t>Rich Internet Application.</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Implemented presentation layer using </w:t>
      </w:r>
      <w:r w:rsidRPr="004A0A36">
        <w:rPr>
          <w:rFonts w:asciiTheme="minorHAnsi" w:hAnsiTheme="minorHAnsi" w:cstheme="minorHAnsi"/>
          <w:b/>
          <w:sz w:val="22"/>
          <w:szCs w:val="22"/>
        </w:rPr>
        <w:t xml:space="preserve">Spring Boot 1.3, J-Query </w:t>
      </w:r>
      <w:r w:rsidRPr="004A0A36">
        <w:rPr>
          <w:rFonts w:asciiTheme="minorHAnsi" w:hAnsiTheme="minorHAnsi" w:cstheme="minorHAnsi"/>
          <w:sz w:val="22"/>
          <w:szCs w:val="22"/>
        </w:rPr>
        <w:t xml:space="preserve">and </w:t>
      </w:r>
      <w:r w:rsidRPr="004A0A36">
        <w:rPr>
          <w:rFonts w:asciiTheme="minorHAnsi" w:hAnsiTheme="minorHAnsi" w:cstheme="minorHAnsi"/>
          <w:b/>
          <w:sz w:val="22"/>
          <w:szCs w:val="22"/>
        </w:rPr>
        <w:t>Bootstrap 4.0.</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hAnsiTheme="minorHAnsi" w:cstheme="minorHAnsi"/>
          <w:sz w:val="22"/>
          <w:szCs w:val="22"/>
        </w:rPr>
        <w:t xml:space="preserve">Extensive involvement in developing </w:t>
      </w:r>
      <w:r w:rsidRPr="004A0A36">
        <w:rPr>
          <w:rFonts w:asciiTheme="minorHAnsi" w:hAnsiTheme="minorHAnsi" w:cstheme="minorHAnsi"/>
          <w:b/>
          <w:sz w:val="22"/>
          <w:szCs w:val="22"/>
        </w:rPr>
        <w:t>Spring MVC, Spring Data</w:t>
      </w:r>
      <w:r w:rsidRPr="004A0A36">
        <w:rPr>
          <w:rFonts w:asciiTheme="minorHAnsi" w:hAnsiTheme="minorHAnsi" w:cstheme="minorHAnsi"/>
          <w:sz w:val="22"/>
          <w:szCs w:val="22"/>
        </w:rPr>
        <w:t xml:space="preserve"> and </w:t>
      </w:r>
      <w:r w:rsidRPr="004A0A36">
        <w:rPr>
          <w:rFonts w:asciiTheme="minorHAnsi" w:hAnsiTheme="minorHAnsi" w:cstheme="minorHAnsi"/>
          <w:b/>
          <w:sz w:val="22"/>
          <w:szCs w:val="22"/>
        </w:rPr>
        <w:t>Spring Batch applications</w:t>
      </w:r>
      <w:r w:rsidRPr="004A0A36">
        <w:rPr>
          <w:rFonts w:asciiTheme="minorHAnsi" w:hAnsiTheme="minorHAnsi" w:cstheme="minorHAnsi"/>
          <w:sz w:val="22"/>
          <w:szCs w:val="22"/>
        </w:rPr>
        <w:t>.</w:t>
      </w:r>
    </w:p>
    <w:p w:rsidR="00621327" w:rsidRPr="004A0A36" w:rsidRDefault="00621327" w:rsidP="00621327">
      <w:pPr>
        <w:pStyle w:val="ListParagraph"/>
        <w:widowControl/>
        <w:numPr>
          <w:ilvl w:val="0"/>
          <w:numId w:val="11"/>
        </w:numPr>
        <w:spacing w:after="160" w:line="259" w:lineRule="auto"/>
        <w:contextualSpacing/>
        <w:rPr>
          <w:rFonts w:asciiTheme="minorHAnsi" w:eastAsia="Times New Roman" w:hAnsiTheme="minorHAnsi" w:cstheme="minorHAnsi"/>
          <w:sz w:val="22"/>
          <w:szCs w:val="22"/>
        </w:rPr>
      </w:pPr>
      <w:r w:rsidRPr="004A0A36">
        <w:rPr>
          <w:rFonts w:asciiTheme="minorHAnsi" w:hAnsiTheme="minorHAnsi" w:cstheme="minorHAnsi"/>
          <w:sz w:val="22"/>
          <w:szCs w:val="22"/>
          <w:shd w:val="clear" w:color="auto" w:fill="FFFFFF"/>
        </w:rPr>
        <w:t xml:space="preserve">Utilized </w:t>
      </w:r>
      <w:r w:rsidRPr="004A0A36">
        <w:rPr>
          <w:rFonts w:asciiTheme="minorHAnsi" w:hAnsiTheme="minorHAnsi" w:cstheme="minorHAnsi"/>
          <w:b/>
          <w:sz w:val="22"/>
          <w:szCs w:val="22"/>
          <w:shd w:val="clear" w:color="auto" w:fill="FFFFFF"/>
        </w:rPr>
        <w:t xml:space="preserve">Spring core, Spring Boot, JPA, and Hibernate 5. </w:t>
      </w:r>
      <w:r w:rsidRPr="004A0A36">
        <w:rPr>
          <w:rFonts w:asciiTheme="minorHAnsi" w:eastAsia="Times New Roman" w:hAnsiTheme="minorHAnsi" w:cstheme="minorHAnsi"/>
          <w:sz w:val="22"/>
          <w:szCs w:val="22"/>
        </w:rPr>
        <w:t xml:space="preserve">Developed Entity objects and used </w:t>
      </w:r>
      <w:r w:rsidRPr="004A0A36">
        <w:rPr>
          <w:rFonts w:asciiTheme="minorHAnsi" w:eastAsia="Times New Roman" w:hAnsiTheme="minorHAnsi" w:cstheme="minorHAnsi"/>
          <w:b/>
          <w:bCs/>
          <w:sz w:val="22"/>
          <w:szCs w:val="22"/>
        </w:rPr>
        <w:t>Hibernate</w:t>
      </w:r>
      <w:r w:rsidRPr="004A0A36">
        <w:rPr>
          <w:rFonts w:asciiTheme="minorHAnsi" w:eastAsia="Times New Roman" w:hAnsiTheme="minorHAnsi" w:cstheme="minorHAnsi"/>
          <w:sz w:val="22"/>
          <w:szCs w:val="22"/>
        </w:rPr>
        <w:t xml:space="preserve"> the </w:t>
      </w:r>
      <w:r w:rsidRPr="004A0A36">
        <w:rPr>
          <w:rFonts w:asciiTheme="minorHAnsi" w:eastAsia="Times New Roman" w:hAnsiTheme="minorHAnsi" w:cstheme="minorHAnsi"/>
          <w:b/>
          <w:bCs/>
          <w:sz w:val="22"/>
          <w:szCs w:val="22"/>
        </w:rPr>
        <w:t>ORM</w:t>
      </w:r>
      <w:r w:rsidRPr="004A0A36">
        <w:rPr>
          <w:rFonts w:asciiTheme="minorHAnsi" w:eastAsia="Times New Roman" w:hAnsiTheme="minorHAnsi" w:cstheme="minorHAnsi"/>
          <w:sz w:val="22"/>
          <w:szCs w:val="22"/>
        </w:rPr>
        <w:t xml:space="preserve"> tool to access persistent data from </w:t>
      </w:r>
      <w:r w:rsidRPr="004A0A36">
        <w:rPr>
          <w:rFonts w:asciiTheme="minorHAnsi" w:eastAsia="Times New Roman" w:hAnsiTheme="minorHAnsi" w:cstheme="minorHAnsi"/>
          <w:b/>
          <w:bCs/>
          <w:sz w:val="22"/>
          <w:szCs w:val="22"/>
        </w:rPr>
        <w:t>MySQL</w:t>
      </w:r>
      <w:r w:rsidRPr="004A0A36">
        <w:rPr>
          <w:rFonts w:asciiTheme="minorHAnsi" w:eastAsia="Times New Roman" w:hAnsiTheme="minorHAnsi" w:cstheme="minorHAnsi"/>
          <w:sz w:val="22"/>
          <w:szCs w:val="22"/>
        </w:rPr>
        <w:t>.</w:t>
      </w:r>
    </w:p>
    <w:p w:rsidR="00621327" w:rsidRPr="004A0A36" w:rsidRDefault="00621327" w:rsidP="00621327">
      <w:pPr>
        <w:pStyle w:val="ListParagraph"/>
        <w:widowControl/>
        <w:numPr>
          <w:ilvl w:val="0"/>
          <w:numId w:val="11"/>
        </w:numPr>
        <w:spacing w:after="160"/>
        <w:contextualSpacing/>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 xml:space="preserve">Developed </w:t>
      </w:r>
      <w:r w:rsidRPr="004A0A36">
        <w:rPr>
          <w:rFonts w:asciiTheme="minorHAnsi" w:eastAsia="Times New Roman" w:hAnsiTheme="minorHAnsi" w:cstheme="minorHAnsi"/>
          <w:b/>
          <w:sz w:val="22"/>
          <w:szCs w:val="22"/>
        </w:rPr>
        <w:t xml:space="preserve">microservices </w:t>
      </w:r>
      <w:r w:rsidRPr="004A0A36">
        <w:rPr>
          <w:rFonts w:asciiTheme="minorHAnsi" w:eastAsia="Times New Roman" w:hAnsiTheme="minorHAnsi" w:cstheme="minorHAnsi"/>
          <w:sz w:val="22"/>
          <w:szCs w:val="22"/>
        </w:rPr>
        <w:t xml:space="preserve">with </w:t>
      </w:r>
      <w:r w:rsidRPr="004A0A36">
        <w:rPr>
          <w:rFonts w:asciiTheme="minorHAnsi" w:eastAsia="Times New Roman" w:hAnsiTheme="minorHAnsi" w:cstheme="minorHAnsi"/>
          <w:b/>
          <w:bCs/>
          <w:sz w:val="22"/>
          <w:szCs w:val="22"/>
        </w:rPr>
        <w:t>Spring</w:t>
      </w:r>
      <w:r w:rsidRPr="004A0A36">
        <w:rPr>
          <w:rFonts w:asciiTheme="minorHAnsi" w:eastAsia="Times New Roman" w:hAnsiTheme="minorHAnsi" w:cstheme="minorHAnsi"/>
          <w:sz w:val="22"/>
          <w:szCs w:val="22"/>
        </w:rPr>
        <w:t xml:space="preserve"> to retrieve API routes for the entire cluster. Using this strategy each microservice in a cluster can be load balanced and exposed through one API gateway</w:t>
      </w:r>
    </w:p>
    <w:p w:rsidR="00621327" w:rsidRPr="004A0A36" w:rsidRDefault="00621327" w:rsidP="00621327">
      <w:pPr>
        <w:pStyle w:val="ListParagraph"/>
        <w:widowControl/>
        <w:numPr>
          <w:ilvl w:val="0"/>
          <w:numId w:val="11"/>
        </w:numPr>
        <w:spacing w:after="160" w:line="259" w:lineRule="auto"/>
        <w:contextualSpacing/>
        <w:rPr>
          <w:rFonts w:asciiTheme="minorHAnsi" w:eastAsia="Times New Roman" w:hAnsiTheme="minorHAnsi" w:cstheme="minorHAnsi"/>
          <w:sz w:val="22"/>
          <w:szCs w:val="22"/>
        </w:rPr>
      </w:pPr>
      <w:r w:rsidRPr="004A0A36">
        <w:rPr>
          <w:rFonts w:asciiTheme="minorHAnsi" w:eastAsia="Times New Roman" w:hAnsiTheme="minorHAnsi" w:cstheme="minorHAnsi"/>
          <w:b/>
          <w:bCs/>
          <w:sz w:val="22"/>
          <w:szCs w:val="22"/>
        </w:rPr>
        <w:t>Microservices</w:t>
      </w:r>
      <w:r w:rsidRPr="004A0A36">
        <w:rPr>
          <w:rFonts w:asciiTheme="minorHAnsi" w:eastAsia="Times New Roman" w:hAnsiTheme="minorHAnsi" w:cstheme="minorHAnsi"/>
          <w:sz w:val="22"/>
          <w:szCs w:val="22"/>
        </w:rPr>
        <w:t xml:space="preserve"> have been built using </w:t>
      </w:r>
      <w:r w:rsidRPr="004A0A36">
        <w:rPr>
          <w:rFonts w:asciiTheme="minorHAnsi" w:eastAsia="Times New Roman" w:hAnsiTheme="minorHAnsi" w:cstheme="minorHAnsi"/>
          <w:b/>
          <w:bCs/>
          <w:sz w:val="22"/>
          <w:szCs w:val="22"/>
        </w:rPr>
        <w:t>Spring boot</w:t>
      </w:r>
      <w:r w:rsidRPr="004A0A36">
        <w:rPr>
          <w:rFonts w:asciiTheme="minorHAnsi" w:eastAsia="Times New Roman" w:hAnsiTheme="minorHAnsi" w:cstheme="minorHAnsi"/>
          <w:sz w:val="22"/>
          <w:szCs w:val="22"/>
        </w:rPr>
        <w:t xml:space="preserve">, </w:t>
      </w:r>
      <w:r w:rsidRPr="004A0A36">
        <w:rPr>
          <w:rFonts w:asciiTheme="minorHAnsi" w:eastAsia="Times New Roman" w:hAnsiTheme="minorHAnsi" w:cstheme="minorHAnsi"/>
          <w:b/>
          <w:bCs/>
          <w:sz w:val="22"/>
          <w:szCs w:val="22"/>
        </w:rPr>
        <w:t>Spring security</w:t>
      </w:r>
      <w:r w:rsidRPr="004A0A36">
        <w:rPr>
          <w:rFonts w:asciiTheme="minorHAnsi" w:eastAsia="Times New Roman" w:hAnsiTheme="minorHAnsi" w:cstheme="minorHAnsi"/>
          <w:sz w:val="22"/>
          <w:szCs w:val="22"/>
        </w:rPr>
        <w:t xml:space="preserve"> and deployed to </w:t>
      </w:r>
      <w:r w:rsidRPr="004A0A36">
        <w:rPr>
          <w:rFonts w:asciiTheme="minorHAnsi" w:eastAsia="Times New Roman" w:hAnsiTheme="minorHAnsi" w:cstheme="minorHAnsi"/>
          <w:b/>
          <w:bCs/>
          <w:sz w:val="22"/>
          <w:szCs w:val="22"/>
        </w:rPr>
        <w:t>AWS cloud</w:t>
      </w:r>
      <w:r w:rsidRPr="004A0A36">
        <w:rPr>
          <w:rFonts w:asciiTheme="minorHAnsi" w:eastAsia="Times New Roman" w:hAnsiTheme="minorHAnsi" w:cstheme="minorHAnsi"/>
          <w:sz w:val="22"/>
          <w:szCs w:val="22"/>
        </w:rPr>
        <w:t>.</w:t>
      </w:r>
    </w:p>
    <w:p w:rsidR="00621327" w:rsidRPr="004A0A36" w:rsidRDefault="00621327" w:rsidP="00621327">
      <w:pPr>
        <w:pStyle w:val="ListParagraph"/>
        <w:widowControl/>
        <w:numPr>
          <w:ilvl w:val="0"/>
          <w:numId w:val="11"/>
        </w:numPr>
        <w:spacing w:after="160" w:line="276" w:lineRule="auto"/>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Used </w:t>
      </w:r>
      <w:r w:rsidRPr="004A0A36">
        <w:rPr>
          <w:rFonts w:asciiTheme="minorHAnsi" w:eastAsia="Times New Roman" w:hAnsiTheme="minorHAnsi" w:cstheme="minorHAnsi"/>
          <w:b/>
          <w:bCs/>
          <w:sz w:val="22"/>
          <w:szCs w:val="22"/>
        </w:rPr>
        <w:t>AWS SDK </w:t>
      </w:r>
      <w:r w:rsidRPr="004A0A36">
        <w:rPr>
          <w:rFonts w:asciiTheme="minorHAnsi" w:eastAsia="Times New Roman" w:hAnsiTheme="minorHAnsi" w:cstheme="minorHAnsi"/>
          <w:sz w:val="22"/>
          <w:szCs w:val="22"/>
        </w:rPr>
        <w:t>for connection to </w:t>
      </w:r>
      <w:r w:rsidRPr="004A0A36">
        <w:rPr>
          <w:rFonts w:asciiTheme="minorHAnsi" w:eastAsia="Times New Roman" w:hAnsiTheme="minorHAnsi" w:cstheme="minorHAnsi"/>
          <w:b/>
          <w:bCs/>
          <w:sz w:val="22"/>
          <w:szCs w:val="22"/>
        </w:rPr>
        <w:t>Amazon S3 </w:t>
      </w:r>
      <w:r w:rsidRPr="004A0A36">
        <w:rPr>
          <w:rFonts w:asciiTheme="minorHAnsi" w:eastAsia="Times New Roman" w:hAnsiTheme="minorHAnsi" w:cstheme="minorHAnsi"/>
          <w:sz w:val="22"/>
          <w:szCs w:val="22"/>
        </w:rPr>
        <w:t>buckets as it is used as the object storage service to store and retrieve the media files related to the application.</w:t>
      </w:r>
    </w:p>
    <w:p w:rsidR="00621327" w:rsidRPr="004A0A36" w:rsidRDefault="00621327" w:rsidP="00621327">
      <w:pPr>
        <w:pStyle w:val="ListParagraph"/>
        <w:widowControl/>
        <w:numPr>
          <w:ilvl w:val="0"/>
          <w:numId w:val="11"/>
        </w:numPr>
        <w:spacing w:after="160" w:line="276" w:lineRule="auto"/>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b/>
          <w:bCs/>
          <w:sz w:val="22"/>
          <w:szCs w:val="22"/>
        </w:rPr>
        <w:t>MYSQL</w:t>
      </w:r>
      <w:r w:rsidRPr="004A0A36">
        <w:rPr>
          <w:rFonts w:asciiTheme="minorHAnsi" w:eastAsia="Times New Roman" w:hAnsiTheme="minorHAnsi" w:cstheme="minorHAnsi"/>
          <w:sz w:val="22"/>
          <w:szCs w:val="22"/>
        </w:rPr>
        <w:t xml:space="preserve"> was used as the database for the application that hosted in the cloud using </w:t>
      </w:r>
      <w:r w:rsidRPr="004A0A36">
        <w:rPr>
          <w:rFonts w:asciiTheme="minorHAnsi" w:eastAsia="Times New Roman" w:hAnsiTheme="minorHAnsi" w:cstheme="minorHAnsi"/>
          <w:b/>
          <w:bCs/>
          <w:sz w:val="22"/>
          <w:szCs w:val="22"/>
        </w:rPr>
        <w:t>Amazon RDS </w:t>
      </w:r>
      <w:r w:rsidRPr="004A0A36">
        <w:rPr>
          <w:rFonts w:asciiTheme="minorHAnsi" w:eastAsia="Times New Roman" w:hAnsiTheme="minorHAnsi" w:cstheme="minorHAnsi"/>
          <w:sz w:val="22"/>
          <w:szCs w:val="22"/>
        </w:rPr>
        <w:t>service.</w:t>
      </w:r>
    </w:p>
    <w:p w:rsidR="00621327" w:rsidRPr="004A0A36" w:rsidRDefault="00621327" w:rsidP="00621327">
      <w:pPr>
        <w:pStyle w:val="ListParagraph"/>
        <w:widowControl/>
        <w:numPr>
          <w:ilvl w:val="0"/>
          <w:numId w:val="11"/>
        </w:numPr>
        <w:spacing w:after="160" w:line="259" w:lineRule="auto"/>
        <w:contextualSpacing/>
        <w:jc w:val="both"/>
        <w:rPr>
          <w:rFonts w:asciiTheme="minorHAnsi" w:eastAsia="Times New Roman" w:hAnsiTheme="minorHAnsi" w:cstheme="minorHAnsi"/>
          <w:sz w:val="22"/>
          <w:szCs w:val="22"/>
        </w:rPr>
      </w:pPr>
      <w:r w:rsidRPr="004A0A36">
        <w:rPr>
          <w:rFonts w:asciiTheme="minorHAnsi" w:hAnsiTheme="minorHAnsi" w:cstheme="minorHAnsi"/>
          <w:sz w:val="22"/>
          <w:szCs w:val="22"/>
        </w:rPr>
        <w:t xml:space="preserve">Designed and developed database objects like Tables, Views, Stored Procedures, User Functions using </w:t>
      </w:r>
      <w:r w:rsidRPr="004A0A36">
        <w:rPr>
          <w:rFonts w:asciiTheme="minorHAnsi" w:hAnsiTheme="minorHAnsi" w:cstheme="minorHAnsi"/>
          <w:b/>
          <w:sz w:val="22"/>
          <w:szCs w:val="22"/>
        </w:rPr>
        <w:t>POSTGRES,</w:t>
      </w:r>
      <w:r w:rsidR="004A0A36" w:rsidRPr="004A0A36">
        <w:rPr>
          <w:rFonts w:asciiTheme="minorHAnsi" w:hAnsiTheme="minorHAnsi" w:cstheme="minorHAnsi"/>
          <w:b/>
          <w:sz w:val="22"/>
          <w:szCs w:val="22"/>
        </w:rPr>
        <w:t xml:space="preserve"> </w:t>
      </w:r>
      <w:r w:rsidRPr="004A0A36">
        <w:rPr>
          <w:rFonts w:asciiTheme="minorHAnsi" w:hAnsiTheme="minorHAnsi" w:cstheme="minorHAnsi"/>
          <w:b/>
          <w:sz w:val="22"/>
          <w:szCs w:val="22"/>
        </w:rPr>
        <w:t>Oracle SQL developer</w:t>
      </w:r>
      <w:r w:rsidR="004A0A36" w:rsidRPr="004A0A36">
        <w:rPr>
          <w:rFonts w:asciiTheme="minorHAnsi" w:hAnsiTheme="minorHAnsi" w:cstheme="minorHAnsi"/>
          <w:b/>
          <w:sz w:val="22"/>
          <w:szCs w:val="22"/>
        </w:rPr>
        <w:t xml:space="preserve"> </w:t>
      </w:r>
      <w:r w:rsidRPr="004A0A36">
        <w:rPr>
          <w:rFonts w:asciiTheme="minorHAnsi" w:hAnsiTheme="minorHAnsi" w:cstheme="minorHAnsi"/>
          <w:sz w:val="22"/>
          <w:szCs w:val="22"/>
        </w:rPr>
        <w:t>and used them in WEB components.</w:t>
      </w:r>
      <w:r w:rsidRPr="004A0A36">
        <w:rPr>
          <w:rFonts w:asciiTheme="minorHAnsi" w:hAnsiTheme="minorHAnsi" w:cstheme="minorHAnsi"/>
          <w:sz w:val="22"/>
          <w:szCs w:val="22"/>
        </w:rPr>
        <w:tab/>
      </w:r>
    </w:p>
    <w:p w:rsidR="00621327" w:rsidRPr="004A0A36" w:rsidRDefault="00621327" w:rsidP="00621327">
      <w:pPr>
        <w:pStyle w:val="ListParagraph"/>
        <w:widowControl/>
        <w:numPr>
          <w:ilvl w:val="0"/>
          <w:numId w:val="11"/>
        </w:numPr>
        <w:shd w:val="clear" w:color="auto" w:fill="FFFFFF"/>
        <w:spacing w:before="100" w:beforeAutospacing="1" w:after="100" w:afterAutospacing="1"/>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Configured the </w:t>
      </w:r>
      <w:r w:rsidRPr="004A0A36">
        <w:rPr>
          <w:rFonts w:asciiTheme="minorHAnsi" w:eastAsia="Times New Roman" w:hAnsiTheme="minorHAnsi" w:cstheme="minorHAnsi"/>
          <w:b/>
          <w:bCs/>
          <w:sz w:val="22"/>
          <w:szCs w:val="22"/>
        </w:rPr>
        <w:t>Docker</w:t>
      </w:r>
      <w:r w:rsidRPr="004A0A36">
        <w:rPr>
          <w:rFonts w:asciiTheme="minorHAnsi" w:eastAsia="Times New Roman" w:hAnsiTheme="minorHAnsi" w:cstheme="minorHAnsi"/>
          <w:sz w:val="22"/>
          <w:szCs w:val="22"/>
        </w:rPr>
        <w:t> Containers and creating </w:t>
      </w:r>
      <w:r w:rsidRPr="004A0A36">
        <w:rPr>
          <w:rFonts w:asciiTheme="minorHAnsi" w:eastAsia="Times New Roman" w:hAnsiTheme="minorHAnsi" w:cstheme="minorHAnsi"/>
          <w:b/>
          <w:bCs/>
          <w:sz w:val="22"/>
          <w:szCs w:val="22"/>
        </w:rPr>
        <w:t>Dockers</w:t>
      </w:r>
      <w:r w:rsidRPr="004A0A36">
        <w:rPr>
          <w:rFonts w:asciiTheme="minorHAnsi" w:eastAsia="Times New Roman" w:hAnsiTheme="minorHAnsi" w:cstheme="minorHAnsi"/>
          <w:sz w:val="22"/>
          <w:szCs w:val="22"/>
        </w:rPr>
        <w:t> files for different environments.</w:t>
      </w:r>
    </w:p>
    <w:p w:rsidR="00621327" w:rsidRPr="004A0A36" w:rsidRDefault="00621327" w:rsidP="00621327">
      <w:pPr>
        <w:numPr>
          <w:ilvl w:val="0"/>
          <w:numId w:val="11"/>
        </w:numPr>
        <w:shd w:val="clear" w:color="auto" w:fill="FFFFFF"/>
        <w:spacing w:before="150" w:beforeAutospacing="1" w:after="0" w:afterAutospacing="1" w:line="240" w:lineRule="auto"/>
        <w:jc w:val="both"/>
        <w:rPr>
          <w:rFonts w:asciiTheme="minorHAnsi" w:eastAsia="Times New Roman" w:hAnsiTheme="minorHAnsi" w:cstheme="minorHAnsi"/>
        </w:rPr>
      </w:pPr>
      <w:r w:rsidRPr="004A0A36">
        <w:rPr>
          <w:rFonts w:asciiTheme="minorHAnsi" w:eastAsia="Times New Roman" w:hAnsiTheme="minorHAnsi" w:cstheme="minorHAnsi"/>
        </w:rPr>
        <w:t>Experience in using </w:t>
      </w:r>
      <w:r w:rsidRPr="004A0A36">
        <w:rPr>
          <w:rFonts w:asciiTheme="minorHAnsi" w:eastAsia="Times New Roman" w:hAnsiTheme="minorHAnsi" w:cstheme="minorHAnsi"/>
          <w:b/>
          <w:bCs/>
        </w:rPr>
        <w:t>JUnit </w:t>
      </w:r>
      <w:r w:rsidRPr="004A0A36">
        <w:rPr>
          <w:rFonts w:asciiTheme="minorHAnsi" w:eastAsia="Times New Roman" w:hAnsiTheme="minorHAnsi" w:cstheme="minorHAnsi"/>
        </w:rPr>
        <w:t>and build tools such as</w:t>
      </w:r>
      <w:r w:rsidRPr="004A0A36">
        <w:rPr>
          <w:rFonts w:asciiTheme="minorHAnsi" w:eastAsia="Times New Roman" w:hAnsiTheme="minorHAnsi" w:cstheme="minorHAnsi"/>
          <w:b/>
          <w:bCs/>
        </w:rPr>
        <w:t> Maven. </w:t>
      </w:r>
      <w:r w:rsidRPr="004A0A36">
        <w:rPr>
          <w:rFonts w:asciiTheme="minorHAnsi" w:eastAsia="Times New Roman" w:hAnsiTheme="minorHAnsi" w:cstheme="minorHAnsi"/>
        </w:rPr>
        <w:t>Worked on </w:t>
      </w:r>
      <w:r w:rsidRPr="004A0A36">
        <w:rPr>
          <w:rFonts w:asciiTheme="minorHAnsi" w:eastAsia="Times New Roman" w:hAnsiTheme="minorHAnsi" w:cstheme="minorHAnsi"/>
          <w:b/>
          <w:bCs/>
        </w:rPr>
        <w:t>Log4j </w:t>
      </w:r>
      <w:r w:rsidRPr="004A0A36">
        <w:rPr>
          <w:rFonts w:asciiTheme="minorHAnsi" w:eastAsia="Times New Roman" w:hAnsiTheme="minorHAnsi" w:cstheme="minorHAnsi"/>
        </w:rPr>
        <w:t>for logging errors, messages and performance logs and </w:t>
      </w:r>
      <w:r w:rsidRPr="004A0A36">
        <w:rPr>
          <w:rFonts w:asciiTheme="minorHAnsi" w:eastAsia="Times New Roman" w:hAnsiTheme="minorHAnsi" w:cstheme="minorHAnsi"/>
          <w:b/>
          <w:bCs/>
        </w:rPr>
        <w:t>SVN</w:t>
      </w:r>
      <w:r w:rsidRPr="004A0A36">
        <w:rPr>
          <w:rFonts w:asciiTheme="minorHAnsi" w:eastAsia="Times New Roman" w:hAnsiTheme="minorHAnsi" w:cstheme="minorHAnsi"/>
        </w:rPr>
        <w:t> for version control.</w:t>
      </w:r>
    </w:p>
    <w:p w:rsidR="00621327" w:rsidRPr="004A0A36" w:rsidRDefault="00621327" w:rsidP="00621327">
      <w:pPr>
        <w:pStyle w:val="ListParagraph"/>
        <w:widowControl/>
        <w:numPr>
          <w:ilvl w:val="0"/>
          <w:numId w:val="11"/>
        </w:numPr>
        <w:spacing w:after="160" w:line="259" w:lineRule="auto"/>
        <w:contextualSpacing/>
        <w:jc w:val="both"/>
        <w:rPr>
          <w:rFonts w:asciiTheme="minorHAnsi" w:eastAsia="Times New Roman" w:hAnsiTheme="minorHAnsi" w:cstheme="minorHAnsi"/>
          <w:sz w:val="22"/>
          <w:szCs w:val="22"/>
        </w:rPr>
      </w:pPr>
      <w:r w:rsidRPr="004A0A36">
        <w:rPr>
          <w:rFonts w:asciiTheme="minorHAnsi" w:hAnsiTheme="minorHAnsi" w:cstheme="minorHAnsi"/>
          <w:b/>
          <w:sz w:val="22"/>
          <w:szCs w:val="22"/>
          <w:shd w:val="clear" w:color="auto" w:fill="FFFFFF"/>
        </w:rPr>
        <w:t>Maven</w:t>
      </w:r>
      <w:r w:rsidRPr="004A0A36">
        <w:rPr>
          <w:rFonts w:asciiTheme="minorHAnsi" w:hAnsiTheme="minorHAnsi" w:cstheme="minorHAnsi"/>
          <w:sz w:val="22"/>
          <w:szCs w:val="22"/>
          <w:shd w:val="clear" w:color="auto" w:fill="FFFFFF"/>
        </w:rPr>
        <w:t xml:space="preserve"> used to manage dependencies in the application and deploy it on </w:t>
      </w:r>
      <w:r w:rsidRPr="004A0A36">
        <w:rPr>
          <w:rFonts w:asciiTheme="minorHAnsi" w:hAnsiTheme="minorHAnsi" w:cstheme="minorHAnsi"/>
          <w:b/>
          <w:sz w:val="22"/>
          <w:szCs w:val="22"/>
          <w:shd w:val="clear" w:color="auto" w:fill="FFFFFF"/>
        </w:rPr>
        <w:t>JBoss Application server</w:t>
      </w:r>
      <w:r w:rsidRPr="004A0A36">
        <w:rPr>
          <w:rFonts w:asciiTheme="minorHAnsi" w:hAnsiTheme="minorHAnsi" w:cstheme="minorHAnsi"/>
          <w:sz w:val="22"/>
          <w:szCs w:val="22"/>
          <w:shd w:val="clear" w:color="auto" w:fill="FFFFFF"/>
        </w:rPr>
        <w:t>.</w:t>
      </w:r>
    </w:p>
    <w:p w:rsidR="00621327" w:rsidRPr="004A0A36" w:rsidRDefault="00621327" w:rsidP="00621327">
      <w:pPr>
        <w:pStyle w:val="ListParagraph"/>
        <w:widowControl/>
        <w:numPr>
          <w:ilvl w:val="0"/>
          <w:numId w:val="11"/>
        </w:numPr>
        <w:spacing w:after="160" w:line="259" w:lineRule="auto"/>
        <w:contextualSpacing/>
        <w:jc w:val="both"/>
        <w:rPr>
          <w:rFonts w:asciiTheme="minorHAnsi" w:eastAsia="Times New Roman" w:hAnsiTheme="minorHAnsi" w:cstheme="minorHAnsi"/>
          <w:sz w:val="22"/>
          <w:szCs w:val="22"/>
        </w:rPr>
      </w:pPr>
      <w:r w:rsidRPr="004A0A36">
        <w:rPr>
          <w:rFonts w:asciiTheme="minorHAnsi" w:hAnsiTheme="minorHAnsi" w:cstheme="minorHAnsi"/>
          <w:sz w:val="22"/>
          <w:szCs w:val="22"/>
        </w:rPr>
        <w:t xml:space="preserve">Developed unit testing frame work using </w:t>
      </w:r>
      <w:r w:rsidRPr="004A0A36">
        <w:rPr>
          <w:rFonts w:asciiTheme="minorHAnsi" w:hAnsiTheme="minorHAnsi" w:cstheme="minorHAnsi"/>
          <w:b/>
          <w:sz w:val="22"/>
          <w:szCs w:val="22"/>
        </w:rPr>
        <w:t xml:space="preserve">JUnit </w:t>
      </w:r>
      <w:r w:rsidRPr="004A0A36">
        <w:rPr>
          <w:rFonts w:asciiTheme="minorHAnsi" w:hAnsiTheme="minorHAnsi" w:cstheme="minorHAnsi"/>
          <w:sz w:val="22"/>
          <w:szCs w:val="22"/>
        </w:rPr>
        <w:t xml:space="preserve">test cases for continuous integration testing </w:t>
      </w:r>
    </w:p>
    <w:p w:rsidR="00621327" w:rsidRPr="004A0A36" w:rsidRDefault="00621327" w:rsidP="00621327">
      <w:pPr>
        <w:pStyle w:val="ListParagraph"/>
        <w:widowControl/>
        <w:numPr>
          <w:ilvl w:val="0"/>
          <w:numId w:val="11"/>
        </w:numPr>
        <w:contextualSpacing/>
        <w:jc w:val="both"/>
        <w:rPr>
          <w:rFonts w:asciiTheme="minorHAnsi" w:eastAsia="Arial" w:hAnsiTheme="minorHAnsi" w:cstheme="minorHAnsi"/>
          <w:color w:val="000000"/>
          <w:sz w:val="22"/>
          <w:szCs w:val="22"/>
        </w:rPr>
      </w:pPr>
      <w:r w:rsidRPr="004A0A36">
        <w:rPr>
          <w:rFonts w:asciiTheme="minorHAnsi" w:eastAsia="Arial" w:hAnsiTheme="minorHAnsi" w:cstheme="minorHAnsi"/>
          <w:color w:val="000000"/>
          <w:sz w:val="22"/>
          <w:szCs w:val="22"/>
        </w:rPr>
        <w:t>Working on Continuous Integration (</w:t>
      </w:r>
      <w:r w:rsidRPr="004A0A36">
        <w:rPr>
          <w:rFonts w:asciiTheme="minorHAnsi" w:eastAsia="Arial" w:hAnsiTheme="minorHAnsi" w:cstheme="minorHAnsi"/>
          <w:b/>
          <w:color w:val="000000"/>
          <w:sz w:val="22"/>
          <w:szCs w:val="22"/>
        </w:rPr>
        <w:t>Jenkins</w:t>
      </w:r>
      <w:r w:rsidRPr="004A0A36">
        <w:rPr>
          <w:rFonts w:asciiTheme="minorHAnsi" w:eastAsia="Arial" w:hAnsiTheme="minorHAnsi" w:cstheme="minorHAnsi"/>
          <w:color w:val="000000"/>
          <w:sz w:val="22"/>
          <w:szCs w:val="22"/>
        </w:rPr>
        <w:t>) to configure the project jobs to build on daily/weekly basis.</w:t>
      </w:r>
    </w:p>
    <w:p w:rsidR="00621327" w:rsidRPr="004A0A36" w:rsidRDefault="00621327" w:rsidP="00621327">
      <w:pPr>
        <w:pStyle w:val="ListParagraph"/>
        <w:widowControl/>
        <w:numPr>
          <w:ilvl w:val="0"/>
          <w:numId w:val="11"/>
        </w:numPr>
        <w:spacing w:after="160" w:line="259" w:lineRule="auto"/>
        <w:contextualSpacing/>
        <w:jc w:val="both"/>
        <w:rPr>
          <w:rFonts w:asciiTheme="minorHAnsi" w:eastAsia="Times New Roman" w:hAnsiTheme="minorHAnsi" w:cstheme="minorHAnsi"/>
          <w:sz w:val="22"/>
          <w:szCs w:val="22"/>
        </w:rPr>
      </w:pPr>
      <w:r w:rsidRPr="004A0A36">
        <w:rPr>
          <w:rFonts w:asciiTheme="minorHAnsi" w:hAnsiTheme="minorHAnsi" w:cstheme="minorHAnsi"/>
          <w:sz w:val="22"/>
          <w:szCs w:val="22"/>
        </w:rPr>
        <w:t xml:space="preserve">Used Eclipse as IDEtool to develop the application and </w:t>
      </w:r>
      <w:r w:rsidRPr="004A0A36">
        <w:rPr>
          <w:rFonts w:asciiTheme="minorHAnsi" w:hAnsiTheme="minorHAnsi" w:cstheme="minorHAnsi"/>
          <w:b/>
          <w:sz w:val="22"/>
          <w:szCs w:val="22"/>
        </w:rPr>
        <w:t xml:space="preserve">JIRA </w:t>
      </w:r>
      <w:r w:rsidRPr="004A0A36">
        <w:rPr>
          <w:rFonts w:asciiTheme="minorHAnsi" w:hAnsiTheme="minorHAnsi" w:cstheme="minorHAnsi"/>
          <w:sz w:val="22"/>
          <w:szCs w:val="22"/>
        </w:rPr>
        <w:t>for bug and issue tracking.</w:t>
      </w:r>
    </w:p>
    <w:p w:rsidR="00621327" w:rsidRPr="004A0A36" w:rsidRDefault="00621327" w:rsidP="00621327">
      <w:pPr>
        <w:pStyle w:val="ListParagraph"/>
        <w:widowControl/>
        <w:numPr>
          <w:ilvl w:val="0"/>
          <w:numId w:val="11"/>
        </w:numPr>
        <w:shd w:val="clear" w:color="auto" w:fill="FFFFFF"/>
        <w:spacing w:before="21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 xml:space="preserve">Used </w:t>
      </w:r>
      <w:r w:rsidRPr="004A0A36">
        <w:rPr>
          <w:rFonts w:asciiTheme="minorHAnsi" w:eastAsia="Times New Roman" w:hAnsiTheme="minorHAnsi" w:cstheme="minorHAnsi"/>
          <w:b/>
          <w:bCs/>
          <w:sz w:val="22"/>
          <w:szCs w:val="22"/>
        </w:rPr>
        <w:t>Git</w:t>
      </w:r>
      <w:r w:rsidRPr="004A0A36">
        <w:rPr>
          <w:rFonts w:asciiTheme="minorHAnsi" w:eastAsia="Times New Roman" w:hAnsiTheme="minorHAnsi" w:cstheme="minorHAnsi"/>
          <w:sz w:val="22"/>
          <w:szCs w:val="22"/>
        </w:rPr>
        <w:t xml:space="preserve"> as a </w:t>
      </w:r>
      <w:r w:rsidRPr="004A0A36">
        <w:rPr>
          <w:rFonts w:asciiTheme="minorHAnsi" w:eastAsia="Times New Roman" w:hAnsiTheme="minorHAnsi" w:cstheme="minorHAnsi"/>
          <w:b/>
          <w:bCs/>
          <w:sz w:val="22"/>
          <w:szCs w:val="22"/>
        </w:rPr>
        <w:t>version control system</w:t>
      </w:r>
      <w:r w:rsidRPr="004A0A36">
        <w:rPr>
          <w:rFonts w:asciiTheme="minorHAnsi" w:eastAsia="Times New Roman" w:hAnsiTheme="minorHAnsi" w:cstheme="minorHAnsi"/>
          <w:sz w:val="22"/>
          <w:szCs w:val="22"/>
        </w:rPr>
        <w:t xml:space="preserve"> and deployed the application in Production </w:t>
      </w:r>
    </w:p>
    <w:p w:rsidR="00621327" w:rsidRPr="004A0A36" w:rsidRDefault="00621327" w:rsidP="00621327">
      <w:pPr>
        <w:pStyle w:val="ListParagraph"/>
        <w:widowControl/>
        <w:numPr>
          <w:ilvl w:val="0"/>
          <w:numId w:val="11"/>
        </w:numPr>
        <w:contextualSpacing/>
        <w:jc w:val="both"/>
        <w:rPr>
          <w:rFonts w:asciiTheme="minorHAnsi" w:eastAsia="Arial" w:hAnsiTheme="minorHAnsi" w:cstheme="minorHAnsi"/>
          <w:color w:val="000000"/>
          <w:sz w:val="22"/>
          <w:szCs w:val="22"/>
        </w:rPr>
      </w:pPr>
      <w:r w:rsidRPr="004A0A36">
        <w:rPr>
          <w:rFonts w:asciiTheme="minorHAnsi" w:eastAsia="Arial" w:hAnsiTheme="minorHAnsi" w:cstheme="minorHAnsi"/>
          <w:color w:val="000000"/>
          <w:sz w:val="22"/>
          <w:szCs w:val="22"/>
        </w:rPr>
        <w:t xml:space="preserve">Extensively Worked on Continuous Integration and Continuous Deployment </w:t>
      </w:r>
      <w:r w:rsidRPr="004A0A36">
        <w:rPr>
          <w:rFonts w:asciiTheme="minorHAnsi" w:eastAsia="Arial" w:hAnsiTheme="minorHAnsi" w:cstheme="minorHAnsi"/>
          <w:b/>
          <w:color w:val="000000"/>
          <w:sz w:val="22"/>
          <w:szCs w:val="22"/>
        </w:rPr>
        <w:t>(CI/CD).</w:t>
      </w:r>
    </w:p>
    <w:p w:rsidR="00621327" w:rsidRPr="004A0A36" w:rsidRDefault="00621327" w:rsidP="00621327">
      <w:pPr>
        <w:pStyle w:val="NoSpacing"/>
        <w:pBdr>
          <w:bottom w:val="single" w:sz="12" w:space="1" w:color="auto"/>
        </w:pBdr>
        <w:jc w:val="both"/>
        <w:rPr>
          <w:rStyle w:val="Strong"/>
          <w:rFonts w:asciiTheme="minorHAnsi" w:hAnsiTheme="minorHAnsi" w:cstheme="minorHAnsi"/>
          <w:u w:val="single"/>
        </w:rPr>
      </w:pPr>
    </w:p>
    <w:p w:rsidR="00621327" w:rsidRPr="004A0A36" w:rsidRDefault="00621327" w:rsidP="00621327">
      <w:pPr>
        <w:pStyle w:val="NoSpacing"/>
        <w:pBdr>
          <w:bottom w:val="single" w:sz="12" w:space="1" w:color="auto"/>
        </w:pBdr>
        <w:jc w:val="both"/>
        <w:rPr>
          <w:rFonts w:asciiTheme="minorHAnsi" w:eastAsia="Cambria" w:hAnsiTheme="minorHAnsi" w:cstheme="minorHAnsi"/>
          <w:b/>
          <w:bCs/>
        </w:rPr>
      </w:pPr>
      <w:r w:rsidRPr="004A0A36">
        <w:rPr>
          <w:rStyle w:val="Strong"/>
          <w:rFonts w:asciiTheme="minorHAnsi" w:hAnsiTheme="minorHAnsi" w:cstheme="minorHAnsi"/>
          <w:u w:val="single"/>
        </w:rPr>
        <w:t>Environment</w:t>
      </w:r>
      <w:r w:rsidRPr="004A0A36">
        <w:rPr>
          <w:rStyle w:val="Strong"/>
          <w:rFonts w:asciiTheme="minorHAnsi" w:hAnsiTheme="minorHAnsi" w:cstheme="minorHAnsi"/>
          <w:b w:val="0"/>
          <w:u w:val="single"/>
        </w:rPr>
        <w:t>:</w:t>
      </w:r>
      <w:r w:rsidR="008D488C" w:rsidRPr="004A0A36">
        <w:rPr>
          <w:rStyle w:val="Strong"/>
          <w:rFonts w:asciiTheme="minorHAnsi" w:hAnsiTheme="minorHAnsi" w:cstheme="minorHAnsi"/>
          <w:b w:val="0"/>
          <w:u w:val="single"/>
        </w:rPr>
        <w:t xml:space="preserve"> </w:t>
      </w:r>
      <w:r w:rsidRPr="004A0A36">
        <w:rPr>
          <w:rFonts w:asciiTheme="minorHAnsi" w:eastAsia="Cambria" w:hAnsiTheme="minorHAnsi" w:cstheme="minorHAnsi"/>
          <w:b/>
          <w:bCs/>
        </w:rPr>
        <w:t xml:space="preserve">Java 8, JSP, Spring, JSTL, EJB, JMS, XML, XSLT, JDBC, AJAX, HTML, CSS, Bootstrap, JavaScript, Angular 2/4, Typescript, Node.js, Restful, AWS, </w:t>
      </w:r>
      <w:r w:rsidR="004A0A36" w:rsidRPr="004A0A36">
        <w:rPr>
          <w:rFonts w:asciiTheme="minorHAnsi" w:eastAsia="Cambria" w:hAnsiTheme="minorHAnsi" w:cstheme="minorHAnsi"/>
          <w:b/>
          <w:bCs/>
        </w:rPr>
        <w:t xml:space="preserve">Websphere, </w:t>
      </w:r>
      <w:r w:rsidRPr="004A0A36">
        <w:rPr>
          <w:rFonts w:asciiTheme="minorHAnsi" w:eastAsia="Cambria" w:hAnsiTheme="minorHAnsi" w:cstheme="minorHAnsi"/>
          <w:b/>
          <w:bCs/>
        </w:rPr>
        <w:t>POSTGRES, SQL Developer, jQuery, Hibernate, JPA, Microservices, Apache Kafka, PL/SQL, JBoss, Docker, RabbitMQ, Log4J, Maven, Windows, Junit, Mockito, JIRA.</w:t>
      </w:r>
    </w:p>
    <w:p w:rsidR="00FF02C0" w:rsidRPr="004A0A36" w:rsidRDefault="00FF02C0" w:rsidP="00621327">
      <w:pPr>
        <w:pStyle w:val="NoSpacing"/>
        <w:pBdr>
          <w:bottom w:val="single" w:sz="12" w:space="1" w:color="auto"/>
        </w:pBdr>
        <w:jc w:val="both"/>
        <w:rPr>
          <w:rFonts w:asciiTheme="minorHAnsi" w:eastAsia="Cambria" w:hAnsiTheme="minorHAnsi" w:cstheme="minorHAnsi"/>
          <w:b/>
          <w:bCs/>
        </w:rPr>
      </w:pPr>
    </w:p>
    <w:p w:rsidR="00DE3AC0" w:rsidRPr="004A0A36" w:rsidRDefault="00DE3AC0" w:rsidP="00DA36ED">
      <w:pPr>
        <w:pStyle w:val="NoSpacing"/>
        <w:jc w:val="both"/>
        <w:rPr>
          <w:rFonts w:asciiTheme="minorHAnsi" w:hAnsiTheme="minorHAnsi" w:cstheme="minorHAnsi"/>
        </w:rPr>
      </w:pPr>
    </w:p>
    <w:p w:rsidR="00621327" w:rsidRPr="004A0A36" w:rsidRDefault="00621327" w:rsidP="00621327">
      <w:pPr>
        <w:pStyle w:val="NoSpacing"/>
        <w:spacing w:line="360" w:lineRule="auto"/>
        <w:jc w:val="both"/>
        <w:rPr>
          <w:rFonts w:asciiTheme="minorHAnsi" w:hAnsiTheme="minorHAnsi" w:cstheme="minorHAnsi"/>
          <w:b/>
        </w:rPr>
      </w:pPr>
      <w:r w:rsidRPr="004A0A36">
        <w:rPr>
          <w:rFonts w:asciiTheme="minorHAnsi" w:hAnsiTheme="minorHAnsi" w:cstheme="minorHAnsi"/>
          <w:b/>
        </w:rPr>
        <w:t xml:space="preserve">Client: CVS Health, Bloomington, MN                                                                           </w:t>
      </w:r>
      <w:r w:rsidR="005D2AD0" w:rsidRPr="004A0A36">
        <w:rPr>
          <w:rFonts w:asciiTheme="minorHAnsi" w:eastAsia="Times New Roman" w:hAnsiTheme="minorHAnsi" w:cstheme="minorHAnsi"/>
          <w:b/>
        </w:rPr>
        <w:t>Jan’ 17 to Feb’ 18</w:t>
      </w:r>
    </w:p>
    <w:p w:rsidR="00621327" w:rsidRPr="004A0A36" w:rsidRDefault="00621327" w:rsidP="00621327">
      <w:pPr>
        <w:spacing w:line="360" w:lineRule="auto"/>
        <w:rPr>
          <w:rFonts w:asciiTheme="minorHAnsi" w:hAnsiTheme="minorHAnsi" w:cstheme="minorHAnsi"/>
          <w:b/>
        </w:rPr>
      </w:pPr>
      <w:r w:rsidRPr="004A0A36">
        <w:rPr>
          <w:rFonts w:asciiTheme="minorHAnsi" w:hAnsiTheme="minorHAnsi" w:cstheme="minorHAnsi"/>
          <w:b/>
        </w:rPr>
        <w:t xml:space="preserve">Role: Sr. Java Full Stack Developer </w:t>
      </w:r>
    </w:p>
    <w:p w:rsidR="00621327" w:rsidRPr="004A0A36" w:rsidRDefault="00621327" w:rsidP="00621327">
      <w:pPr>
        <w:spacing w:line="240" w:lineRule="auto"/>
        <w:jc w:val="both"/>
        <w:rPr>
          <w:rFonts w:asciiTheme="minorHAnsi" w:hAnsiTheme="minorHAnsi" w:cstheme="minorHAnsi"/>
        </w:rPr>
      </w:pPr>
      <w:r w:rsidRPr="004A0A36">
        <w:rPr>
          <w:rFonts w:asciiTheme="minorHAnsi" w:hAnsiTheme="minorHAnsi" w:cstheme="minorHAnsi"/>
          <w:b/>
        </w:rPr>
        <w:t xml:space="preserve">Description: </w:t>
      </w:r>
      <w:r w:rsidRPr="004A0A36">
        <w:rPr>
          <w:rFonts w:asciiTheme="minorHAnsi" w:hAnsiTheme="minorHAnsi" w:cstheme="minorHAnsi"/>
        </w:rPr>
        <w:t>CVS/pharmacy, the retail division of CVS Caremark Corporation, is a retail pharmacy with approximately 10000 retail locations. CVS/pharmacy is committed to serving the healthcare needs of all customers both in its stores and online at CVS.com. CVS Rx Connect is an online transactional software system, enabling a pharmacy to fulfill the needs of prescription filling and drug dispensing activities.</w:t>
      </w:r>
    </w:p>
    <w:p w:rsidR="00621327" w:rsidRPr="004A0A36" w:rsidRDefault="00621327" w:rsidP="00621327">
      <w:pPr>
        <w:pStyle w:val="NoSpacing"/>
        <w:tabs>
          <w:tab w:val="left" w:pos="3510"/>
        </w:tabs>
        <w:jc w:val="both"/>
        <w:rPr>
          <w:rStyle w:val="Strong"/>
          <w:rFonts w:asciiTheme="minorHAnsi" w:hAnsiTheme="minorHAnsi" w:cstheme="minorHAnsi"/>
          <w:u w:val="single"/>
        </w:rPr>
      </w:pPr>
      <w:r w:rsidRPr="004A0A36">
        <w:rPr>
          <w:rStyle w:val="Strong"/>
          <w:rFonts w:asciiTheme="minorHAnsi" w:hAnsiTheme="minorHAnsi" w:cstheme="minorHAnsi"/>
          <w:u w:val="single"/>
        </w:rPr>
        <w:t xml:space="preserve">Responsibilities: </w:t>
      </w:r>
    </w:p>
    <w:p w:rsidR="00621327" w:rsidRPr="004A0A36" w:rsidRDefault="00621327" w:rsidP="00621327">
      <w:pPr>
        <w:pStyle w:val="NoSpacing"/>
        <w:jc w:val="both"/>
        <w:rPr>
          <w:rStyle w:val="Strong"/>
          <w:rFonts w:asciiTheme="minorHAnsi" w:hAnsiTheme="minorHAnsi" w:cstheme="minorHAnsi"/>
          <w:u w:val="single"/>
        </w:rPr>
      </w:pPr>
    </w:p>
    <w:p w:rsidR="00621327" w:rsidRPr="004A0A36" w:rsidRDefault="00621327" w:rsidP="00621327">
      <w:pPr>
        <w:pStyle w:val="NoSpacing"/>
        <w:numPr>
          <w:ilvl w:val="0"/>
          <w:numId w:val="11"/>
        </w:numPr>
        <w:jc w:val="both"/>
        <w:rPr>
          <w:rFonts w:asciiTheme="minorHAnsi" w:hAnsiTheme="minorHAnsi" w:cstheme="minorHAnsi"/>
        </w:rPr>
      </w:pPr>
      <w:r w:rsidRPr="004A0A36">
        <w:rPr>
          <w:rFonts w:asciiTheme="minorHAnsi" w:hAnsiTheme="minorHAnsi" w:cstheme="minorHAnsi"/>
        </w:rPr>
        <w:t xml:space="preserve">Worked as a </w:t>
      </w:r>
      <w:r w:rsidRPr="004A0A36">
        <w:rPr>
          <w:rStyle w:val="hl"/>
          <w:rFonts w:asciiTheme="minorHAnsi" w:hAnsiTheme="minorHAnsi" w:cstheme="minorHAnsi"/>
        </w:rPr>
        <w:t>fullstackdeveloper</w:t>
      </w:r>
      <w:r w:rsidRPr="004A0A36">
        <w:rPr>
          <w:rFonts w:asciiTheme="minorHAnsi" w:hAnsiTheme="minorHAnsi" w:cstheme="minorHAnsi"/>
        </w:rPr>
        <w:t xml:space="preserve"> responsible for Web, middle tier and Databases in the development of web application for Rejected Application Processing.</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 xml:space="preserve">Implemented various </w:t>
      </w:r>
      <w:r w:rsidRPr="004A0A36">
        <w:rPr>
          <w:rFonts w:asciiTheme="minorHAnsi" w:eastAsia="Times New Roman" w:hAnsiTheme="minorHAnsi" w:cstheme="minorHAnsi"/>
          <w:b/>
          <w:bCs/>
          <w:sz w:val="22"/>
          <w:szCs w:val="22"/>
        </w:rPr>
        <w:t>J2EE design patterns</w:t>
      </w:r>
      <w:r w:rsidRPr="004A0A36">
        <w:rPr>
          <w:rFonts w:asciiTheme="minorHAnsi" w:eastAsia="Times New Roman" w:hAnsiTheme="minorHAnsi" w:cstheme="minorHAnsi"/>
          <w:sz w:val="22"/>
          <w:szCs w:val="22"/>
        </w:rPr>
        <w:t xml:space="preserve"> like </w:t>
      </w:r>
      <w:r w:rsidRPr="004A0A36">
        <w:rPr>
          <w:rFonts w:asciiTheme="minorHAnsi" w:eastAsia="Times New Roman" w:hAnsiTheme="minorHAnsi" w:cstheme="minorHAnsi"/>
          <w:b/>
          <w:bCs/>
          <w:sz w:val="22"/>
          <w:szCs w:val="22"/>
        </w:rPr>
        <w:t>Singleton, Factory, Builder</w:t>
      </w:r>
      <w:r w:rsidRPr="004A0A36">
        <w:rPr>
          <w:rFonts w:asciiTheme="minorHAnsi" w:eastAsia="Times New Roman" w:hAnsiTheme="minorHAnsi" w:cstheme="minorHAnsi"/>
          <w:sz w:val="22"/>
          <w:szCs w:val="22"/>
        </w:rPr>
        <w:t xml:space="preserve"> etc.</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hAnsiTheme="minorHAnsi" w:cstheme="minorHAnsi"/>
          <w:color w:val="000000"/>
          <w:sz w:val="22"/>
          <w:szCs w:val="22"/>
        </w:rPr>
        <w:t xml:space="preserve">Worked in an </w:t>
      </w:r>
      <w:r w:rsidRPr="004A0A36">
        <w:rPr>
          <w:rFonts w:asciiTheme="minorHAnsi" w:hAnsiTheme="minorHAnsi" w:cstheme="minorHAnsi"/>
          <w:b/>
          <w:color w:val="000000"/>
          <w:sz w:val="22"/>
          <w:szCs w:val="22"/>
        </w:rPr>
        <w:t>Agile Environment</w:t>
      </w:r>
      <w:r w:rsidRPr="004A0A36">
        <w:rPr>
          <w:rFonts w:asciiTheme="minorHAnsi" w:hAnsiTheme="minorHAnsi" w:cstheme="minorHAnsi"/>
          <w:color w:val="000000"/>
          <w:sz w:val="22"/>
          <w:szCs w:val="22"/>
        </w:rPr>
        <w:t xml:space="preserve"> and participated in requirement gathering, analysis and design</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 xml:space="preserve">Implemented </w:t>
      </w:r>
      <w:r w:rsidRPr="004A0A36">
        <w:rPr>
          <w:rFonts w:asciiTheme="minorHAnsi" w:eastAsia="Times New Roman" w:hAnsiTheme="minorHAnsi" w:cstheme="minorHAnsi"/>
          <w:b/>
          <w:bCs/>
          <w:sz w:val="22"/>
          <w:szCs w:val="22"/>
        </w:rPr>
        <w:t>Multithreading is</w:t>
      </w:r>
      <w:r w:rsidRPr="004A0A36">
        <w:rPr>
          <w:rFonts w:asciiTheme="minorHAnsi" w:eastAsia="Times New Roman" w:hAnsiTheme="minorHAnsi" w:cstheme="minorHAnsi"/>
          <w:sz w:val="22"/>
          <w:szCs w:val="22"/>
        </w:rPr>
        <w:t xml:space="preserve"> to handle transaction management with isolation and propagation levels.</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Arial" w:hAnsiTheme="minorHAnsi" w:cstheme="minorHAnsi"/>
          <w:color w:val="000000"/>
          <w:sz w:val="22"/>
          <w:szCs w:val="22"/>
        </w:rPr>
        <w:t>Implemented Angular 2 services to connect the web application back-end APIs.</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hAnsiTheme="minorHAnsi" w:cstheme="minorHAnsi"/>
          <w:color w:val="000000"/>
          <w:sz w:val="22"/>
          <w:szCs w:val="22"/>
          <w:shd w:val="clear" w:color="auto" w:fill="FFFFFF"/>
        </w:rPr>
        <w:lastRenderedPageBreak/>
        <w:t>Responsible for creating efficient design and developing User Interaction screens using HTML5, CSS3, JavaScript, jQuery, Bootstrap, AJAX, Angular.js, React.js and JSON.</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rPr>
        <w:t xml:space="preserve">Implemented with </w:t>
      </w:r>
      <w:r w:rsidRPr="004A0A36">
        <w:rPr>
          <w:rFonts w:asciiTheme="minorHAnsi" w:hAnsiTheme="minorHAnsi" w:cstheme="minorHAnsi"/>
          <w:b/>
          <w:sz w:val="22"/>
          <w:szCs w:val="22"/>
        </w:rPr>
        <w:t>XML, XSLT, XPath</w:t>
      </w:r>
      <w:r w:rsidRPr="004A0A36">
        <w:rPr>
          <w:rFonts w:asciiTheme="minorHAnsi" w:hAnsiTheme="minorHAnsi" w:cstheme="minorHAnsi"/>
          <w:sz w:val="22"/>
          <w:szCs w:val="22"/>
        </w:rPr>
        <w:t xml:space="preserve"> and </w:t>
      </w:r>
      <w:r w:rsidRPr="004A0A36">
        <w:rPr>
          <w:rFonts w:asciiTheme="minorHAnsi" w:hAnsiTheme="minorHAnsi" w:cstheme="minorHAnsi"/>
          <w:b/>
          <w:sz w:val="22"/>
          <w:szCs w:val="22"/>
        </w:rPr>
        <w:t>Web services (REST &amp; Soap)</w:t>
      </w:r>
      <w:r w:rsidRPr="004A0A36">
        <w:rPr>
          <w:rFonts w:asciiTheme="minorHAnsi" w:hAnsiTheme="minorHAnsi" w:cstheme="minorHAnsi"/>
          <w:sz w:val="22"/>
          <w:szCs w:val="22"/>
        </w:rPr>
        <w:t>.</w:t>
      </w:r>
    </w:p>
    <w:p w:rsidR="00621327" w:rsidRPr="004A0A36" w:rsidRDefault="00621327" w:rsidP="00621327">
      <w:pPr>
        <w:pStyle w:val="ListParagraph"/>
        <w:widowControl/>
        <w:numPr>
          <w:ilvl w:val="0"/>
          <w:numId w:val="11"/>
        </w:numPr>
        <w:spacing w:line="276" w:lineRule="auto"/>
        <w:contextualSpacing/>
        <w:jc w:val="both"/>
        <w:rPr>
          <w:rFonts w:asciiTheme="minorHAnsi" w:eastAsia="Arial" w:hAnsiTheme="minorHAnsi" w:cstheme="minorHAnsi"/>
          <w:sz w:val="22"/>
          <w:szCs w:val="22"/>
        </w:rPr>
      </w:pPr>
      <w:r w:rsidRPr="004A0A36">
        <w:rPr>
          <w:rFonts w:asciiTheme="minorHAnsi" w:hAnsiTheme="minorHAnsi" w:cstheme="minorHAnsi"/>
          <w:sz w:val="22"/>
          <w:szCs w:val="22"/>
        </w:rPr>
        <w:t xml:space="preserve">Developed configurations for simulating an </w:t>
      </w:r>
      <w:r w:rsidRPr="004A0A36">
        <w:rPr>
          <w:rFonts w:asciiTheme="minorHAnsi" w:hAnsiTheme="minorHAnsi" w:cstheme="minorHAnsi"/>
          <w:b/>
          <w:sz w:val="22"/>
          <w:szCs w:val="22"/>
        </w:rPr>
        <w:t>HTTP request handling</w:t>
      </w:r>
      <w:r w:rsidRPr="004A0A36">
        <w:rPr>
          <w:rFonts w:asciiTheme="minorHAnsi" w:hAnsiTheme="minorHAnsi" w:cstheme="minorHAnsi"/>
          <w:sz w:val="22"/>
          <w:szCs w:val="22"/>
        </w:rPr>
        <w:t xml:space="preserve"> in </w:t>
      </w:r>
      <w:r w:rsidRPr="004A0A36">
        <w:rPr>
          <w:rFonts w:asciiTheme="minorHAnsi" w:hAnsiTheme="minorHAnsi" w:cstheme="minorHAnsi"/>
          <w:b/>
          <w:sz w:val="22"/>
          <w:szCs w:val="22"/>
        </w:rPr>
        <w:t>Node.js</w:t>
      </w:r>
      <w:r w:rsidRPr="004A0A36">
        <w:rPr>
          <w:rFonts w:asciiTheme="minorHAnsi" w:hAnsiTheme="minorHAnsi" w:cstheme="minorHAnsi"/>
          <w:sz w:val="22"/>
          <w:szCs w:val="22"/>
        </w:rPr>
        <w:t xml:space="preserve"> by using </w:t>
      </w:r>
      <w:r w:rsidRPr="004A0A36">
        <w:rPr>
          <w:rFonts w:asciiTheme="minorHAnsi" w:hAnsiTheme="minorHAnsi" w:cstheme="minorHAnsi"/>
          <w:b/>
          <w:sz w:val="22"/>
          <w:szCs w:val="22"/>
        </w:rPr>
        <w:t>Express</w:t>
      </w:r>
      <w:r w:rsidRPr="004A0A36">
        <w:rPr>
          <w:rFonts w:asciiTheme="minorHAnsi" w:hAnsiTheme="minorHAnsi" w:cstheme="minorHAnsi"/>
          <w:sz w:val="22"/>
          <w:szCs w:val="22"/>
        </w:rPr>
        <w:t>. </w:t>
      </w:r>
    </w:p>
    <w:p w:rsidR="00621327" w:rsidRPr="004A0A36" w:rsidRDefault="00621327" w:rsidP="00621327">
      <w:pPr>
        <w:pStyle w:val="ListParagraph"/>
        <w:widowControl/>
        <w:numPr>
          <w:ilvl w:val="0"/>
          <w:numId w:val="11"/>
        </w:numPr>
        <w:spacing w:line="276" w:lineRule="auto"/>
        <w:contextualSpacing/>
        <w:jc w:val="both"/>
        <w:rPr>
          <w:rFonts w:asciiTheme="minorHAnsi" w:eastAsia="Arial" w:hAnsiTheme="minorHAnsi" w:cstheme="minorHAnsi"/>
          <w:sz w:val="22"/>
          <w:szCs w:val="22"/>
        </w:rPr>
      </w:pPr>
      <w:r w:rsidRPr="004A0A36">
        <w:rPr>
          <w:rFonts w:asciiTheme="minorHAnsi" w:hAnsiTheme="minorHAnsi" w:cstheme="minorHAnsi"/>
          <w:sz w:val="22"/>
          <w:szCs w:val="22"/>
        </w:rPr>
        <w:t xml:space="preserve">Developed various screens for the </w:t>
      </w:r>
      <w:r w:rsidRPr="004A0A36">
        <w:rPr>
          <w:rFonts w:asciiTheme="minorHAnsi" w:hAnsiTheme="minorHAnsi" w:cstheme="minorHAnsi"/>
          <w:b/>
          <w:sz w:val="22"/>
          <w:szCs w:val="22"/>
        </w:rPr>
        <w:t>front end</w:t>
      </w:r>
      <w:r w:rsidRPr="004A0A36">
        <w:rPr>
          <w:rFonts w:asciiTheme="minorHAnsi" w:hAnsiTheme="minorHAnsi" w:cstheme="minorHAnsi"/>
          <w:sz w:val="22"/>
          <w:szCs w:val="22"/>
        </w:rPr>
        <w:t xml:space="preserve"> using </w:t>
      </w:r>
      <w:r w:rsidRPr="004A0A36">
        <w:rPr>
          <w:rFonts w:asciiTheme="minorHAnsi" w:hAnsiTheme="minorHAnsi" w:cstheme="minorHAnsi"/>
          <w:b/>
          <w:sz w:val="22"/>
          <w:szCs w:val="22"/>
        </w:rPr>
        <w:t>React.js, Backbone.js</w:t>
      </w:r>
      <w:r w:rsidRPr="004A0A36">
        <w:rPr>
          <w:rFonts w:asciiTheme="minorHAnsi" w:hAnsiTheme="minorHAnsi" w:cstheme="minorHAnsi"/>
          <w:sz w:val="22"/>
          <w:szCs w:val="22"/>
        </w:rPr>
        <w:t xml:space="preserve"> and used various predefined components from </w:t>
      </w:r>
      <w:r w:rsidRPr="004A0A36">
        <w:rPr>
          <w:rFonts w:asciiTheme="minorHAnsi" w:hAnsiTheme="minorHAnsi" w:cstheme="minorHAnsi"/>
          <w:b/>
          <w:sz w:val="22"/>
          <w:szCs w:val="22"/>
        </w:rPr>
        <w:t>NPM (Node Package Manager).</w:t>
      </w:r>
    </w:p>
    <w:p w:rsidR="00621327" w:rsidRPr="004A0A36" w:rsidRDefault="00621327" w:rsidP="00621327">
      <w:pPr>
        <w:widowControl w:val="0"/>
        <w:numPr>
          <w:ilvl w:val="0"/>
          <w:numId w:val="11"/>
        </w:numPr>
        <w:shd w:val="clear" w:color="auto" w:fill="FFFFFF"/>
        <w:spacing w:after="0" w:line="240" w:lineRule="auto"/>
        <w:jc w:val="both"/>
        <w:rPr>
          <w:rFonts w:asciiTheme="minorHAnsi" w:hAnsiTheme="minorHAnsi" w:cstheme="minorHAnsi"/>
          <w:color w:val="000000"/>
        </w:rPr>
      </w:pPr>
      <w:r w:rsidRPr="004A0A36">
        <w:rPr>
          <w:rFonts w:asciiTheme="minorHAnsi" w:hAnsiTheme="minorHAnsi" w:cstheme="minorHAnsi"/>
          <w:color w:val="000000"/>
        </w:rPr>
        <w:t xml:space="preserve">Use of </w:t>
      </w:r>
      <w:r w:rsidRPr="004A0A36">
        <w:rPr>
          <w:rFonts w:asciiTheme="minorHAnsi" w:hAnsiTheme="minorHAnsi" w:cstheme="minorHAnsi"/>
          <w:b/>
          <w:color w:val="000000"/>
        </w:rPr>
        <w:t>SOAP UI</w:t>
      </w:r>
      <w:r w:rsidRPr="004A0A36">
        <w:rPr>
          <w:rFonts w:asciiTheme="minorHAnsi" w:hAnsiTheme="minorHAnsi" w:cstheme="minorHAnsi"/>
          <w:color w:val="000000"/>
        </w:rPr>
        <w:t xml:space="preserve"> to verify the </w:t>
      </w:r>
      <w:r w:rsidRPr="004A0A36">
        <w:rPr>
          <w:rFonts w:asciiTheme="minorHAnsi" w:hAnsiTheme="minorHAnsi" w:cstheme="minorHAnsi"/>
          <w:b/>
          <w:color w:val="000000"/>
        </w:rPr>
        <w:t>WSDL</w:t>
      </w:r>
      <w:r w:rsidRPr="004A0A36">
        <w:rPr>
          <w:rFonts w:asciiTheme="minorHAnsi" w:hAnsiTheme="minorHAnsi" w:cstheme="minorHAnsi"/>
          <w:color w:val="000000"/>
        </w:rPr>
        <w:t xml:space="preserve"> end-point </w:t>
      </w:r>
      <w:r w:rsidRPr="004A0A36">
        <w:rPr>
          <w:rFonts w:asciiTheme="minorHAnsi" w:hAnsiTheme="minorHAnsi" w:cstheme="minorHAnsi"/>
          <w:b/>
          <w:color w:val="000000"/>
        </w:rPr>
        <w:t xml:space="preserve">URL </w:t>
      </w:r>
      <w:r w:rsidRPr="004A0A36">
        <w:rPr>
          <w:rFonts w:asciiTheme="minorHAnsi" w:hAnsiTheme="minorHAnsi" w:cstheme="minorHAnsi"/>
          <w:color w:val="000000"/>
        </w:rPr>
        <w:t xml:space="preserve">and </w:t>
      </w:r>
      <w:r w:rsidRPr="004A0A36">
        <w:rPr>
          <w:rFonts w:asciiTheme="minorHAnsi" w:hAnsiTheme="minorHAnsi" w:cstheme="minorHAnsi"/>
          <w:color w:val="000000"/>
          <w:shd w:val="clear" w:color="auto" w:fill="FFFFFF"/>
        </w:rPr>
        <w:t xml:space="preserve">Used Connection </w:t>
      </w:r>
      <w:r w:rsidRPr="004A0A36">
        <w:rPr>
          <w:rFonts w:asciiTheme="minorHAnsi" w:hAnsiTheme="minorHAnsi" w:cstheme="minorHAnsi"/>
          <w:b/>
          <w:color w:val="000000"/>
          <w:shd w:val="clear" w:color="auto" w:fill="FFFFFF"/>
        </w:rPr>
        <w:t>Pooling</w:t>
      </w:r>
      <w:r w:rsidRPr="004A0A36">
        <w:rPr>
          <w:rFonts w:asciiTheme="minorHAnsi" w:hAnsiTheme="minorHAnsi" w:cstheme="minorHAnsi"/>
          <w:color w:val="000000"/>
          <w:shd w:val="clear" w:color="auto" w:fill="FFFFFF"/>
        </w:rPr>
        <w:t xml:space="preserve"> to get </w:t>
      </w:r>
      <w:r w:rsidRPr="004A0A36">
        <w:rPr>
          <w:rFonts w:asciiTheme="minorHAnsi" w:hAnsiTheme="minorHAnsi" w:cstheme="minorHAnsi"/>
          <w:b/>
          <w:color w:val="000000"/>
          <w:shd w:val="clear" w:color="auto" w:fill="FFFFFF"/>
        </w:rPr>
        <w:t>JDBC</w:t>
      </w:r>
      <w:r w:rsidRPr="004A0A36">
        <w:rPr>
          <w:rFonts w:asciiTheme="minorHAnsi" w:hAnsiTheme="minorHAnsi" w:cstheme="minorHAnsi"/>
          <w:color w:val="000000"/>
          <w:shd w:val="clear" w:color="auto" w:fill="FFFFFF"/>
        </w:rPr>
        <w:t xml:space="preserve"> connection and access database procedures.</w:t>
      </w:r>
    </w:p>
    <w:p w:rsidR="00621327" w:rsidRPr="004A0A36" w:rsidRDefault="00621327" w:rsidP="00621327">
      <w:pPr>
        <w:widowControl w:val="0"/>
        <w:numPr>
          <w:ilvl w:val="0"/>
          <w:numId w:val="11"/>
        </w:numPr>
        <w:shd w:val="clear" w:color="auto" w:fill="FFFFFF"/>
        <w:spacing w:after="0"/>
        <w:jc w:val="both"/>
        <w:rPr>
          <w:rFonts w:asciiTheme="minorHAnsi" w:hAnsiTheme="minorHAnsi" w:cstheme="minorHAnsi"/>
          <w:color w:val="000000"/>
        </w:rPr>
      </w:pPr>
      <w:r w:rsidRPr="004A0A36">
        <w:rPr>
          <w:rFonts w:asciiTheme="minorHAnsi" w:hAnsiTheme="minorHAnsi" w:cstheme="minorHAnsi"/>
          <w:color w:val="000000"/>
        </w:rPr>
        <w:t xml:space="preserve">Extensive use of </w:t>
      </w:r>
      <w:r w:rsidRPr="004A0A36">
        <w:rPr>
          <w:rFonts w:asciiTheme="minorHAnsi" w:hAnsiTheme="minorHAnsi" w:cstheme="minorHAnsi"/>
          <w:b/>
          <w:color w:val="000000"/>
        </w:rPr>
        <w:t>Collection Framework</w:t>
      </w:r>
      <w:r w:rsidRPr="004A0A36">
        <w:rPr>
          <w:rFonts w:asciiTheme="minorHAnsi" w:hAnsiTheme="minorHAnsi" w:cstheme="minorHAnsi"/>
          <w:color w:val="000000"/>
        </w:rPr>
        <w:t xml:space="preserve"> features like </w:t>
      </w:r>
      <w:r w:rsidRPr="004A0A36">
        <w:rPr>
          <w:rFonts w:asciiTheme="minorHAnsi" w:hAnsiTheme="minorHAnsi" w:cstheme="minorHAnsi"/>
          <w:b/>
          <w:color w:val="000000"/>
        </w:rPr>
        <w:t>Map,Object,</w:t>
      </w:r>
      <w:r w:rsidRPr="004A0A36">
        <w:rPr>
          <w:rFonts w:asciiTheme="minorHAnsi" w:hAnsiTheme="minorHAnsi" w:cstheme="minorHAnsi"/>
          <w:color w:val="000000"/>
        </w:rPr>
        <w:t xml:space="preserve"> List to retrieve the data from </w:t>
      </w:r>
      <w:r w:rsidRPr="004A0A36">
        <w:rPr>
          <w:rFonts w:asciiTheme="minorHAnsi" w:hAnsiTheme="minorHAnsi" w:cstheme="minorHAnsi"/>
          <w:b/>
          <w:color w:val="000000"/>
        </w:rPr>
        <w:t>Web Service</w:t>
      </w:r>
      <w:r w:rsidRPr="004A0A36">
        <w:rPr>
          <w:rFonts w:asciiTheme="minorHAnsi" w:hAnsiTheme="minorHAnsi" w:cstheme="minorHAnsi"/>
          <w:color w:val="000000"/>
        </w:rPr>
        <w:t xml:space="preserve">, manipulate the data to incorporate </w:t>
      </w:r>
      <w:r w:rsidRPr="004A0A36">
        <w:rPr>
          <w:rFonts w:asciiTheme="minorHAnsi" w:hAnsiTheme="minorHAnsi" w:cstheme="minorHAnsi"/>
          <w:b/>
          <w:color w:val="000000"/>
        </w:rPr>
        <w:t>Business Logic</w:t>
      </w:r>
      <w:r w:rsidRPr="004A0A36">
        <w:rPr>
          <w:rFonts w:asciiTheme="minorHAnsi" w:hAnsiTheme="minorHAnsi" w:cstheme="minorHAnsi"/>
          <w:color w:val="000000"/>
        </w:rPr>
        <w:t xml:space="preserve"> and save the data to </w:t>
      </w:r>
      <w:r w:rsidRPr="004A0A36">
        <w:rPr>
          <w:rFonts w:asciiTheme="minorHAnsi" w:hAnsiTheme="minorHAnsi" w:cstheme="minorHAnsi"/>
          <w:b/>
          <w:color w:val="000000"/>
        </w:rPr>
        <w:t>Oracle database.</w:t>
      </w:r>
    </w:p>
    <w:p w:rsidR="00621327" w:rsidRPr="004A0A36" w:rsidRDefault="00621327" w:rsidP="00621327">
      <w:pPr>
        <w:pStyle w:val="ListParagraph"/>
        <w:widowControl/>
        <w:numPr>
          <w:ilvl w:val="0"/>
          <w:numId w:val="11"/>
        </w:numPr>
        <w:spacing w:line="276" w:lineRule="auto"/>
        <w:contextualSpacing/>
        <w:jc w:val="both"/>
        <w:rPr>
          <w:rFonts w:asciiTheme="minorHAnsi" w:eastAsia="Arial" w:hAnsiTheme="minorHAnsi" w:cstheme="minorHAnsi"/>
          <w:color w:val="000000"/>
          <w:sz w:val="22"/>
          <w:szCs w:val="22"/>
        </w:rPr>
      </w:pPr>
      <w:r w:rsidRPr="004A0A36">
        <w:rPr>
          <w:rFonts w:asciiTheme="minorHAnsi" w:eastAsia="Arial" w:hAnsiTheme="minorHAnsi" w:cstheme="minorHAnsi"/>
          <w:color w:val="000000"/>
          <w:sz w:val="22"/>
          <w:szCs w:val="22"/>
        </w:rPr>
        <w:t xml:space="preserve">Supported </w:t>
      </w:r>
      <w:r w:rsidRPr="004A0A36">
        <w:rPr>
          <w:rFonts w:asciiTheme="minorHAnsi" w:eastAsia="Arial" w:hAnsiTheme="minorHAnsi" w:cstheme="minorHAnsi"/>
          <w:b/>
          <w:color w:val="000000"/>
          <w:sz w:val="22"/>
          <w:szCs w:val="22"/>
        </w:rPr>
        <w:t>debugging</w:t>
      </w:r>
      <w:r w:rsidRPr="004A0A36">
        <w:rPr>
          <w:rFonts w:asciiTheme="minorHAnsi" w:eastAsia="Arial" w:hAnsiTheme="minorHAnsi" w:cstheme="minorHAnsi"/>
          <w:color w:val="000000"/>
          <w:sz w:val="22"/>
          <w:szCs w:val="22"/>
        </w:rPr>
        <w:t xml:space="preserve"> and </w:t>
      </w:r>
      <w:r w:rsidRPr="004A0A36">
        <w:rPr>
          <w:rFonts w:asciiTheme="minorHAnsi" w:eastAsia="Arial" w:hAnsiTheme="minorHAnsi" w:cstheme="minorHAnsi"/>
          <w:b/>
          <w:color w:val="000000"/>
          <w:sz w:val="22"/>
          <w:szCs w:val="22"/>
        </w:rPr>
        <w:t>fixing</w:t>
      </w:r>
      <w:r w:rsidRPr="004A0A36">
        <w:rPr>
          <w:rFonts w:asciiTheme="minorHAnsi" w:eastAsia="Arial" w:hAnsiTheme="minorHAnsi" w:cstheme="minorHAnsi"/>
          <w:color w:val="000000"/>
          <w:sz w:val="22"/>
          <w:szCs w:val="22"/>
        </w:rPr>
        <w:t xml:space="preserve"> of reported </w:t>
      </w:r>
      <w:r w:rsidRPr="004A0A36">
        <w:rPr>
          <w:rFonts w:asciiTheme="minorHAnsi" w:eastAsia="Arial" w:hAnsiTheme="minorHAnsi" w:cstheme="minorHAnsi"/>
          <w:b/>
          <w:color w:val="000000"/>
          <w:sz w:val="22"/>
          <w:szCs w:val="22"/>
        </w:rPr>
        <w:t>production errors</w:t>
      </w:r>
      <w:r w:rsidRPr="004A0A36">
        <w:rPr>
          <w:rFonts w:asciiTheme="minorHAnsi" w:eastAsia="Arial" w:hAnsiTheme="minorHAnsi" w:cstheme="minorHAnsi"/>
          <w:color w:val="000000"/>
          <w:sz w:val="22"/>
          <w:szCs w:val="22"/>
        </w:rPr>
        <w:t xml:space="preserve"> by customers through the </w:t>
      </w:r>
      <w:r w:rsidRPr="004A0A36">
        <w:rPr>
          <w:rFonts w:asciiTheme="minorHAnsi" w:eastAsia="Arial" w:hAnsiTheme="minorHAnsi" w:cstheme="minorHAnsi"/>
          <w:b/>
          <w:color w:val="000000"/>
          <w:sz w:val="22"/>
          <w:szCs w:val="22"/>
        </w:rPr>
        <w:t>QA team</w:t>
      </w:r>
      <w:r w:rsidRPr="004A0A36">
        <w:rPr>
          <w:rFonts w:asciiTheme="minorHAnsi" w:eastAsia="Arial" w:hAnsiTheme="minorHAnsi" w:cstheme="minorHAnsi"/>
          <w:color w:val="000000"/>
          <w:sz w:val="22"/>
          <w:szCs w:val="22"/>
        </w:rPr>
        <w:t>.</w:t>
      </w:r>
    </w:p>
    <w:p w:rsidR="00621327" w:rsidRPr="004A0A36" w:rsidRDefault="00621327" w:rsidP="00621327">
      <w:pPr>
        <w:pStyle w:val="ListParagraph"/>
        <w:widowControl/>
        <w:numPr>
          <w:ilvl w:val="0"/>
          <w:numId w:val="11"/>
        </w:numPr>
        <w:spacing w:after="160"/>
        <w:contextualSpacing/>
        <w:jc w:val="both"/>
        <w:rPr>
          <w:rFonts w:asciiTheme="minorHAnsi" w:hAnsiTheme="minorHAnsi" w:cstheme="minorHAnsi"/>
          <w:sz w:val="22"/>
          <w:szCs w:val="22"/>
        </w:rPr>
      </w:pPr>
      <w:r w:rsidRPr="004A0A36">
        <w:rPr>
          <w:rFonts w:asciiTheme="minorHAnsi" w:hAnsiTheme="minorHAnsi" w:cstheme="minorHAnsi"/>
          <w:sz w:val="22"/>
          <w:szCs w:val="22"/>
        </w:rPr>
        <w:t xml:space="preserve">Used </w:t>
      </w:r>
      <w:r w:rsidRPr="004A0A36">
        <w:rPr>
          <w:rFonts w:asciiTheme="minorHAnsi" w:hAnsiTheme="minorHAnsi" w:cstheme="minorHAnsi"/>
          <w:b/>
          <w:sz w:val="22"/>
          <w:szCs w:val="22"/>
        </w:rPr>
        <w:t xml:space="preserve">Angular JS </w:t>
      </w:r>
      <w:r w:rsidRPr="004A0A36">
        <w:rPr>
          <w:rFonts w:asciiTheme="minorHAnsi" w:hAnsiTheme="minorHAnsi" w:cstheme="minorHAnsi"/>
          <w:sz w:val="22"/>
          <w:szCs w:val="22"/>
        </w:rPr>
        <w:t>and</w:t>
      </w:r>
      <w:r w:rsidRPr="004A0A36">
        <w:rPr>
          <w:rFonts w:asciiTheme="minorHAnsi" w:hAnsiTheme="minorHAnsi" w:cstheme="minorHAnsi"/>
          <w:b/>
          <w:sz w:val="22"/>
          <w:szCs w:val="22"/>
        </w:rPr>
        <w:t xml:space="preserve"> jQuery</w:t>
      </w:r>
      <w:r w:rsidRPr="004A0A36">
        <w:rPr>
          <w:rFonts w:asciiTheme="minorHAnsi" w:hAnsiTheme="minorHAnsi" w:cstheme="minorHAnsi"/>
          <w:sz w:val="22"/>
          <w:szCs w:val="22"/>
        </w:rPr>
        <w:t xml:space="preserve"> for the logical implementation part at client side for all the application.</w:t>
      </w:r>
    </w:p>
    <w:p w:rsidR="00621327" w:rsidRPr="004A0A36" w:rsidRDefault="00621327" w:rsidP="00621327">
      <w:pPr>
        <w:pStyle w:val="ListParagraph"/>
        <w:widowControl/>
        <w:numPr>
          <w:ilvl w:val="0"/>
          <w:numId w:val="11"/>
        </w:numPr>
        <w:spacing w:after="160"/>
        <w:contextualSpacing/>
        <w:jc w:val="both"/>
        <w:rPr>
          <w:rFonts w:asciiTheme="minorHAnsi" w:hAnsiTheme="minorHAnsi" w:cstheme="minorHAnsi"/>
          <w:sz w:val="22"/>
          <w:szCs w:val="22"/>
        </w:rPr>
      </w:pPr>
      <w:r w:rsidRPr="004A0A36">
        <w:rPr>
          <w:rFonts w:asciiTheme="minorHAnsi" w:hAnsiTheme="minorHAnsi" w:cstheme="minorHAnsi"/>
          <w:color w:val="000000"/>
          <w:sz w:val="22"/>
          <w:szCs w:val="22"/>
        </w:rPr>
        <w:t xml:space="preserve">Extensive experience in developing Single Page Applications (SPA) using JavaScript frameworks like </w:t>
      </w:r>
      <w:r w:rsidRPr="004A0A36">
        <w:rPr>
          <w:rFonts w:asciiTheme="minorHAnsi" w:hAnsiTheme="minorHAnsi" w:cstheme="minorHAnsi"/>
          <w:b/>
          <w:color w:val="000000"/>
          <w:sz w:val="22"/>
          <w:szCs w:val="22"/>
        </w:rPr>
        <w:t>Angular.js</w:t>
      </w:r>
      <w:r w:rsidRPr="004A0A36">
        <w:rPr>
          <w:rFonts w:asciiTheme="minorHAnsi" w:hAnsiTheme="minorHAnsi" w:cstheme="minorHAnsi"/>
          <w:color w:val="000000"/>
          <w:sz w:val="22"/>
          <w:szCs w:val="22"/>
        </w:rPr>
        <w:t xml:space="preserve"> and </w:t>
      </w:r>
      <w:r w:rsidRPr="004A0A36">
        <w:rPr>
          <w:rFonts w:asciiTheme="minorHAnsi" w:hAnsiTheme="minorHAnsi" w:cstheme="minorHAnsi"/>
          <w:b/>
          <w:color w:val="000000"/>
          <w:sz w:val="22"/>
          <w:szCs w:val="22"/>
        </w:rPr>
        <w:t>React.js</w:t>
      </w:r>
      <w:r w:rsidRPr="004A0A36">
        <w:rPr>
          <w:rFonts w:asciiTheme="minorHAnsi" w:hAnsiTheme="minorHAnsi" w:cstheme="minorHAnsi"/>
          <w:color w:val="000000"/>
          <w:sz w:val="22"/>
          <w:szCs w:val="22"/>
        </w:rPr>
        <w:t>.</w:t>
      </w:r>
    </w:p>
    <w:p w:rsidR="004A0A36" w:rsidRPr="004A0A36" w:rsidRDefault="004A0A36" w:rsidP="00621327">
      <w:pPr>
        <w:pStyle w:val="ListParagraph"/>
        <w:widowControl/>
        <w:numPr>
          <w:ilvl w:val="0"/>
          <w:numId w:val="11"/>
        </w:numPr>
        <w:spacing w:after="160"/>
        <w:contextualSpacing/>
        <w:jc w:val="both"/>
        <w:rPr>
          <w:rFonts w:asciiTheme="minorHAnsi" w:hAnsiTheme="minorHAnsi" w:cstheme="minorHAnsi"/>
          <w:sz w:val="22"/>
          <w:szCs w:val="22"/>
        </w:rPr>
      </w:pPr>
      <w:r w:rsidRPr="004A0A36">
        <w:rPr>
          <w:rFonts w:asciiTheme="minorHAnsi" w:hAnsiTheme="minorHAnsi" w:cstheme="minorHAnsi"/>
          <w:sz w:val="22"/>
          <w:szCs w:val="22"/>
        </w:rPr>
        <w:t>Involved in multi-tier Java EE design utilizing Spring IOC and Hibernate deployed on WebSphere Application server connecting to Oracle database.</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sz w:val="22"/>
          <w:szCs w:val="22"/>
          <w:shd w:val="clear" w:color="auto" w:fill="FFFFFF"/>
        </w:rPr>
        <w:t xml:space="preserve">Used </w:t>
      </w:r>
      <w:r w:rsidRPr="004A0A36">
        <w:rPr>
          <w:rFonts w:asciiTheme="minorHAnsi" w:hAnsiTheme="minorHAnsi" w:cstheme="minorHAnsi"/>
          <w:b/>
          <w:sz w:val="22"/>
          <w:szCs w:val="22"/>
          <w:shd w:val="clear" w:color="auto" w:fill="FFFFFF"/>
        </w:rPr>
        <w:t>spring framework 2.5</w:t>
      </w:r>
      <w:r w:rsidRPr="004A0A36">
        <w:rPr>
          <w:rFonts w:asciiTheme="minorHAnsi" w:hAnsiTheme="minorHAnsi" w:cstheme="minorHAnsi"/>
          <w:sz w:val="22"/>
          <w:szCs w:val="22"/>
          <w:shd w:val="clear" w:color="auto" w:fill="FFFFFF"/>
        </w:rPr>
        <w:t xml:space="preserve"> to create the beans needed and injected dependency using Dependency Injection.</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 xml:space="preserve">Implemented the business modules integration using </w:t>
      </w:r>
      <w:r w:rsidRPr="004A0A36">
        <w:rPr>
          <w:rFonts w:asciiTheme="minorHAnsi" w:eastAsia="Times New Roman" w:hAnsiTheme="minorHAnsi" w:cstheme="minorHAnsi"/>
          <w:b/>
          <w:bCs/>
          <w:sz w:val="22"/>
          <w:szCs w:val="22"/>
        </w:rPr>
        <w:t>Spring</w:t>
      </w:r>
      <w:r w:rsidRPr="004A0A36">
        <w:rPr>
          <w:rFonts w:asciiTheme="minorHAnsi" w:eastAsia="Times New Roman" w:hAnsiTheme="minorHAnsi" w:cstheme="minorHAnsi"/>
          <w:sz w:val="22"/>
          <w:szCs w:val="22"/>
        </w:rPr>
        <w:t xml:space="preserve"> and </w:t>
      </w:r>
      <w:r w:rsidRPr="004A0A36">
        <w:rPr>
          <w:rFonts w:asciiTheme="minorHAnsi" w:eastAsia="Times New Roman" w:hAnsiTheme="minorHAnsi" w:cstheme="minorHAnsi"/>
          <w:b/>
          <w:bCs/>
          <w:sz w:val="22"/>
          <w:szCs w:val="22"/>
        </w:rPr>
        <w:t>Hibernate</w:t>
      </w:r>
      <w:r w:rsidRPr="004A0A36">
        <w:rPr>
          <w:rFonts w:asciiTheme="minorHAnsi" w:eastAsia="Times New Roman" w:hAnsiTheme="minorHAnsi" w:cstheme="minorHAnsi"/>
          <w:sz w:val="22"/>
          <w:szCs w:val="22"/>
        </w:rPr>
        <w:t xml:space="preserve"> data mapping.</w:t>
      </w:r>
    </w:p>
    <w:p w:rsidR="00621327" w:rsidRPr="004A0A36" w:rsidRDefault="00621327" w:rsidP="00621327">
      <w:pPr>
        <w:pStyle w:val="ListParagraph"/>
        <w:widowControl/>
        <w:numPr>
          <w:ilvl w:val="0"/>
          <w:numId w:val="11"/>
        </w:numPr>
        <w:spacing w:line="276" w:lineRule="auto"/>
        <w:contextualSpacing/>
        <w:jc w:val="both"/>
        <w:rPr>
          <w:rFonts w:asciiTheme="minorHAnsi" w:eastAsia="Arial" w:hAnsiTheme="minorHAnsi" w:cstheme="minorHAnsi"/>
          <w:b/>
          <w:color w:val="000000"/>
          <w:sz w:val="22"/>
          <w:szCs w:val="22"/>
        </w:rPr>
      </w:pPr>
      <w:r w:rsidRPr="004A0A36">
        <w:rPr>
          <w:rFonts w:asciiTheme="minorHAnsi" w:eastAsia="Arial" w:hAnsiTheme="minorHAnsi" w:cstheme="minorHAnsi"/>
          <w:color w:val="000000"/>
          <w:sz w:val="22"/>
          <w:szCs w:val="22"/>
        </w:rPr>
        <w:t xml:space="preserve">Developed responsive single page sites for several re-direct and integration pages for the application Technology used: </w:t>
      </w:r>
      <w:r w:rsidRPr="004A0A36">
        <w:rPr>
          <w:rFonts w:asciiTheme="minorHAnsi" w:eastAsia="Arial" w:hAnsiTheme="minorHAnsi" w:cstheme="minorHAnsi"/>
          <w:b/>
          <w:color w:val="000000"/>
          <w:sz w:val="22"/>
          <w:szCs w:val="22"/>
        </w:rPr>
        <w:t>HTML, CSS, JavaScript, Gulp, Node.js Git, Heroku, Bootstrap, jQuery.</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color w:val="000000"/>
          <w:sz w:val="22"/>
          <w:szCs w:val="22"/>
        </w:rPr>
        <w:t xml:space="preserve">Wrote </w:t>
      </w:r>
      <w:r w:rsidRPr="004A0A36">
        <w:rPr>
          <w:rFonts w:asciiTheme="minorHAnsi" w:hAnsiTheme="minorHAnsi" w:cstheme="minorHAnsi"/>
          <w:b/>
          <w:color w:val="000000"/>
          <w:sz w:val="22"/>
          <w:szCs w:val="22"/>
        </w:rPr>
        <w:t>UNIX Shell scripts</w:t>
      </w:r>
      <w:r w:rsidRPr="004A0A36">
        <w:rPr>
          <w:rFonts w:asciiTheme="minorHAnsi" w:hAnsiTheme="minorHAnsi" w:cstheme="minorHAnsi"/>
          <w:color w:val="000000"/>
          <w:sz w:val="22"/>
          <w:szCs w:val="22"/>
        </w:rPr>
        <w:t xml:space="preserve"> and used </w:t>
      </w:r>
      <w:r w:rsidRPr="004A0A36">
        <w:rPr>
          <w:rFonts w:asciiTheme="minorHAnsi" w:hAnsiTheme="minorHAnsi" w:cstheme="minorHAnsi"/>
          <w:b/>
          <w:color w:val="000000"/>
          <w:sz w:val="22"/>
          <w:szCs w:val="22"/>
        </w:rPr>
        <w:t>UNIX environment</w:t>
      </w:r>
      <w:r w:rsidRPr="004A0A36">
        <w:rPr>
          <w:rFonts w:asciiTheme="minorHAnsi" w:hAnsiTheme="minorHAnsi" w:cstheme="minorHAnsi"/>
          <w:color w:val="000000"/>
          <w:sz w:val="22"/>
          <w:szCs w:val="22"/>
        </w:rPr>
        <w:t xml:space="preserve"> to deploy the EAR and read the logs and </w:t>
      </w:r>
      <w:r w:rsidRPr="004A0A36">
        <w:rPr>
          <w:rFonts w:asciiTheme="minorHAnsi" w:hAnsiTheme="minorHAnsi" w:cstheme="minorHAnsi"/>
          <w:b/>
          <w:color w:val="000000"/>
          <w:sz w:val="22"/>
          <w:szCs w:val="22"/>
        </w:rPr>
        <w:t>JavaScript</w:t>
      </w:r>
      <w:r w:rsidRPr="004A0A36">
        <w:rPr>
          <w:rFonts w:asciiTheme="minorHAnsi" w:hAnsiTheme="minorHAnsi" w:cstheme="minorHAnsi"/>
          <w:color w:val="000000"/>
          <w:sz w:val="22"/>
          <w:szCs w:val="22"/>
        </w:rPr>
        <w:t xml:space="preserve"> was used for the client-side validations.</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color w:val="000000"/>
          <w:sz w:val="22"/>
          <w:szCs w:val="22"/>
        </w:rPr>
        <w:t xml:space="preserve">Used </w:t>
      </w:r>
      <w:r w:rsidRPr="004A0A36">
        <w:rPr>
          <w:rFonts w:asciiTheme="minorHAnsi" w:hAnsiTheme="minorHAnsi" w:cstheme="minorHAnsi"/>
          <w:b/>
          <w:color w:val="000000"/>
          <w:sz w:val="22"/>
          <w:szCs w:val="22"/>
        </w:rPr>
        <w:t>JBOSS</w:t>
      </w:r>
      <w:r w:rsidRPr="004A0A36">
        <w:rPr>
          <w:rFonts w:asciiTheme="minorHAnsi" w:hAnsiTheme="minorHAnsi" w:cstheme="minorHAnsi"/>
          <w:color w:val="000000"/>
          <w:sz w:val="22"/>
          <w:szCs w:val="22"/>
        </w:rPr>
        <w:t xml:space="preserve"> and </w:t>
      </w:r>
      <w:r w:rsidRPr="004A0A36">
        <w:rPr>
          <w:rFonts w:asciiTheme="minorHAnsi" w:hAnsiTheme="minorHAnsi" w:cstheme="minorHAnsi"/>
          <w:b/>
          <w:color w:val="000000"/>
          <w:sz w:val="22"/>
          <w:szCs w:val="22"/>
        </w:rPr>
        <w:t>Tomcat</w:t>
      </w:r>
      <w:r w:rsidRPr="004A0A36">
        <w:rPr>
          <w:rFonts w:asciiTheme="minorHAnsi" w:hAnsiTheme="minorHAnsi" w:cstheme="minorHAnsi"/>
          <w:color w:val="000000"/>
          <w:sz w:val="22"/>
          <w:szCs w:val="22"/>
        </w:rPr>
        <w:t xml:space="preserve"> for application deployment and </w:t>
      </w:r>
      <w:r w:rsidRPr="004A0A36">
        <w:rPr>
          <w:rFonts w:asciiTheme="minorHAnsi" w:hAnsiTheme="minorHAnsi" w:cstheme="minorHAnsi"/>
          <w:b/>
          <w:color w:val="000000"/>
          <w:sz w:val="22"/>
          <w:szCs w:val="22"/>
        </w:rPr>
        <w:t>stage testing</w:t>
      </w:r>
      <w:r w:rsidRPr="004A0A36">
        <w:rPr>
          <w:rFonts w:asciiTheme="minorHAnsi" w:hAnsiTheme="minorHAnsi" w:cstheme="minorHAnsi"/>
          <w:color w:val="000000"/>
          <w:sz w:val="22"/>
          <w:szCs w:val="22"/>
        </w:rPr>
        <w:t xml:space="preserve"> and Created </w:t>
      </w:r>
      <w:r w:rsidRPr="004A0A36">
        <w:rPr>
          <w:rFonts w:asciiTheme="minorHAnsi" w:hAnsiTheme="minorHAnsi" w:cstheme="minorHAnsi"/>
          <w:b/>
          <w:color w:val="000000"/>
          <w:sz w:val="22"/>
          <w:szCs w:val="22"/>
        </w:rPr>
        <w:t>Junit test cases</w:t>
      </w:r>
      <w:r w:rsidRPr="004A0A36">
        <w:rPr>
          <w:rFonts w:asciiTheme="minorHAnsi" w:hAnsiTheme="minorHAnsi" w:cstheme="minorHAnsi"/>
          <w:color w:val="000000"/>
          <w:sz w:val="22"/>
          <w:szCs w:val="22"/>
        </w:rPr>
        <w:t xml:space="preserve"> to test the codes and validate the release.</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hAnsiTheme="minorHAnsi" w:cstheme="minorHAnsi"/>
          <w:b/>
          <w:color w:val="000000"/>
          <w:sz w:val="22"/>
          <w:szCs w:val="22"/>
        </w:rPr>
        <w:t>Junit, log4j</w:t>
      </w:r>
      <w:r w:rsidRPr="004A0A36">
        <w:rPr>
          <w:rFonts w:asciiTheme="minorHAnsi" w:hAnsiTheme="minorHAnsi" w:cstheme="minorHAnsi"/>
          <w:color w:val="000000"/>
          <w:sz w:val="22"/>
          <w:szCs w:val="22"/>
        </w:rPr>
        <w:t xml:space="preserve"> were used for unit testing and as </w:t>
      </w:r>
      <w:r w:rsidRPr="004A0A36">
        <w:rPr>
          <w:rFonts w:asciiTheme="minorHAnsi" w:hAnsiTheme="minorHAnsi" w:cstheme="minorHAnsi"/>
          <w:b/>
          <w:color w:val="000000"/>
          <w:sz w:val="22"/>
          <w:szCs w:val="22"/>
        </w:rPr>
        <w:t>logging frameworks</w:t>
      </w:r>
      <w:r w:rsidRPr="004A0A36">
        <w:rPr>
          <w:rFonts w:asciiTheme="minorHAnsi" w:hAnsiTheme="minorHAnsi" w:cstheme="minorHAnsi"/>
          <w:color w:val="000000"/>
          <w:sz w:val="22"/>
          <w:szCs w:val="22"/>
        </w:rPr>
        <w:t>.</w:t>
      </w:r>
    </w:p>
    <w:p w:rsidR="00621327" w:rsidRPr="004A0A36" w:rsidRDefault="00621327" w:rsidP="00621327">
      <w:pPr>
        <w:pStyle w:val="ListParagraph"/>
        <w:widowControl/>
        <w:numPr>
          <w:ilvl w:val="0"/>
          <w:numId w:val="11"/>
        </w:numPr>
        <w:spacing w:after="160"/>
        <w:contextualSpacing/>
        <w:jc w:val="both"/>
        <w:rPr>
          <w:rFonts w:asciiTheme="minorHAnsi" w:eastAsia="Times New Roman" w:hAnsiTheme="minorHAnsi" w:cstheme="minorHAnsi"/>
          <w:b/>
          <w:sz w:val="22"/>
          <w:szCs w:val="22"/>
        </w:rPr>
      </w:pPr>
      <w:r w:rsidRPr="004A0A36">
        <w:rPr>
          <w:rFonts w:asciiTheme="minorHAnsi" w:eastAsia="Times New Roman" w:hAnsiTheme="minorHAnsi" w:cstheme="minorHAnsi"/>
          <w:sz w:val="22"/>
          <w:szCs w:val="22"/>
        </w:rPr>
        <w:t xml:space="preserve">Developed Rules using Rule Engines- </w:t>
      </w:r>
      <w:r w:rsidRPr="004A0A36">
        <w:rPr>
          <w:rFonts w:asciiTheme="minorHAnsi" w:eastAsia="Times New Roman" w:hAnsiTheme="minorHAnsi" w:cstheme="minorHAnsi"/>
          <w:b/>
          <w:bCs/>
          <w:sz w:val="22"/>
          <w:szCs w:val="22"/>
        </w:rPr>
        <w:t>JBoss, Drools</w:t>
      </w:r>
      <w:r w:rsidRPr="004A0A36">
        <w:rPr>
          <w:rFonts w:asciiTheme="minorHAnsi" w:eastAsia="Times New Roman" w:hAnsiTheme="minorHAnsi" w:cstheme="minorHAnsi"/>
          <w:sz w:val="22"/>
          <w:szCs w:val="22"/>
        </w:rPr>
        <w:t>, Work flows, human tasks to implement Business rules validations and provided Drools Dashboard for Business users.</w:t>
      </w:r>
    </w:p>
    <w:p w:rsidR="00621327" w:rsidRPr="004A0A36" w:rsidRDefault="00621327" w:rsidP="00621327">
      <w:pPr>
        <w:pStyle w:val="ListParagraph"/>
        <w:widowControl/>
        <w:numPr>
          <w:ilvl w:val="0"/>
          <w:numId w:val="11"/>
        </w:numPr>
        <w:spacing w:after="160" w:line="259" w:lineRule="auto"/>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Consumed stream of records using </w:t>
      </w:r>
      <w:r w:rsidRPr="004A0A36">
        <w:rPr>
          <w:rFonts w:asciiTheme="minorHAnsi" w:eastAsia="Times New Roman" w:hAnsiTheme="minorHAnsi" w:cstheme="minorHAnsi"/>
          <w:bCs/>
          <w:sz w:val="22"/>
          <w:szCs w:val="22"/>
        </w:rPr>
        <w:t>Producer </w:t>
      </w:r>
      <w:r w:rsidRPr="004A0A36">
        <w:rPr>
          <w:rFonts w:asciiTheme="minorHAnsi" w:eastAsia="Times New Roman" w:hAnsiTheme="minorHAnsi" w:cstheme="minorHAnsi"/>
          <w:sz w:val="22"/>
          <w:szCs w:val="22"/>
        </w:rPr>
        <w:t>and </w:t>
      </w:r>
      <w:r w:rsidRPr="004A0A36">
        <w:rPr>
          <w:rFonts w:asciiTheme="minorHAnsi" w:eastAsia="Times New Roman" w:hAnsiTheme="minorHAnsi" w:cstheme="minorHAnsi"/>
          <w:bCs/>
          <w:sz w:val="22"/>
          <w:szCs w:val="22"/>
        </w:rPr>
        <w:t>Consumer APIs</w:t>
      </w:r>
      <w:r w:rsidRPr="004A0A36">
        <w:rPr>
          <w:rFonts w:asciiTheme="minorHAnsi" w:eastAsia="Times New Roman" w:hAnsiTheme="minorHAnsi" w:cstheme="minorHAnsi"/>
          <w:b/>
          <w:bCs/>
          <w:sz w:val="22"/>
          <w:szCs w:val="22"/>
        </w:rPr>
        <w:t> </w:t>
      </w:r>
      <w:r w:rsidRPr="004A0A36">
        <w:rPr>
          <w:rFonts w:asciiTheme="minorHAnsi" w:eastAsia="Times New Roman" w:hAnsiTheme="minorHAnsi" w:cstheme="minorHAnsi"/>
          <w:sz w:val="22"/>
          <w:szCs w:val="22"/>
        </w:rPr>
        <w:t>with </w:t>
      </w:r>
      <w:r w:rsidRPr="004A0A36">
        <w:rPr>
          <w:rFonts w:asciiTheme="minorHAnsi" w:eastAsia="Times New Roman" w:hAnsiTheme="minorHAnsi" w:cstheme="minorHAnsi"/>
          <w:b/>
          <w:bCs/>
          <w:sz w:val="22"/>
          <w:szCs w:val="22"/>
        </w:rPr>
        <w:t xml:space="preserve">Spring </w:t>
      </w:r>
      <w:r w:rsidRPr="004A0A36">
        <w:rPr>
          <w:rFonts w:asciiTheme="minorHAnsi" w:eastAsia="Times New Roman" w:hAnsiTheme="minorHAnsi" w:cstheme="minorHAnsi"/>
          <w:sz w:val="22"/>
          <w:szCs w:val="22"/>
        </w:rPr>
        <w:t>for</w:t>
      </w:r>
      <w:r w:rsidRPr="004A0A36">
        <w:rPr>
          <w:rFonts w:asciiTheme="minorHAnsi" w:eastAsia="Times New Roman" w:hAnsiTheme="minorHAnsi" w:cstheme="minorHAnsi"/>
          <w:b/>
          <w:bCs/>
          <w:sz w:val="22"/>
          <w:szCs w:val="22"/>
        </w:rPr>
        <w:t xml:space="preserve"> Apache Kafka</w:t>
      </w:r>
      <w:r w:rsidRPr="004A0A36">
        <w:rPr>
          <w:rFonts w:asciiTheme="minorHAnsi" w:eastAsia="Times New Roman" w:hAnsiTheme="minorHAnsi" w:cstheme="minorHAnsi"/>
          <w:sz w:val="22"/>
          <w:szCs w:val="22"/>
        </w:rPr>
        <w:t>.</w:t>
      </w:r>
    </w:p>
    <w:p w:rsidR="00621327" w:rsidRPr="004A0A36" w:rsidRDefault="00621327" w:rsidP="00621327">
      <w:pPr>
        <w:pStyle w:val="ListParagraph"/>
        <w:widowControl/>
        <w:numPr>
          <w:ilvl w:val="0"/>
          <w:numId w:val="11"/>
        </w:numPr>
        <w:spacing w:after="160" w:line="259" w:lineRule="auto"/>
        <w:contextualSpacing/>
        <w:jc w:val="both"/>
        <w:rPr>
          <w:rFonts w:asciiTheme="minorHAnsi" w:eastAsia="Times New Roman" w:hAnsiTheme="minorHAnsi" w:cstheme="minorHAnsi"/>
          <w:sz w:val="22"/>
          <w:szCs w:val="22"/>
        </w:rPr>
      </w:pPr>
      <w:r w:rsidRPr="004A0A36">
        <w:rPr>
          <w:rFonts w:asciiTheme="minorHAnsi" w:hAnsiTheme="minorHAnsi" w:cstheme="minorHAnsi"/>
          <w:sz w:val="22"/>
          <w:szCs w:val="22"/>
        </w:rPr>
        <w:t xml:space="preserve">Designed and developed database objects like Tables, Views, Stored Procedures, User Functions using </w:t>
      </w:r>
      <w:r w:rsidRPr="004A0A36">
        <w:rPr>
          <w:rFonts w:asciiTheme="minorHAnsi" w:hAnsiTheme="minorHAnsi" w:cstheme="minorHAnsi"/>
          <w:b/>
          <w:sz w:val="22"/>
          <w:szCs w:val="22"/>
        </w:rPr>
        <w:t>PL/SQL,SQL</w:t>
      </w:r>
      <w:r w:rsidRPr="004A0A36">
        <w:rPr>
          <w:rFonts w:asciiTheme="minorHAnsi" w:hAnsiTheme="minorHAnsi" w:cstheme="minorHAnsi"/>
          <w:sz w:val="22"/>
          <w:szCs w:val="22"/>
        </w:rPr>
        <w:t xml:space="preserve"> and used them in WEB components.</w:t>
      </w:r>
      <w:r w:rsidRPr="004A0A36">
        <w:rPr>
          <w:rFonts w:asciiTheme="minorHAnsi" w:hAnsiTheme="minorHAnsi" w:cstheme="minorHAnsi"/>
          <w:sz w:val="22"/>
          <w:szCs w:val="22"/>
        </w:rPr>
        <w:tab/>
      </w:r>
    </w:p>
    <w:p w:rsidR="00621327" w:rsidRPr="004A0A36" w:rsidRDefault="00621327" w:rsidP="00621327">
      <w:pPr>
        <w:pStyle w:val="ListParagraph"/>
        <w:widowControl/>
        <w:numPr>
          <w:ilvl w:val="0"/>
          <w:numId w:val="11"/>
        </w:numPr>
        <w:spacing w:after="160" w:line="259" w:lineRule="auto"/>
        <w:contextualSpacing/>
        <w:jc w:val="both"/>
        <w:rPr>
          <w:rFonts w:asciiTheme="minorHAnsi" w:eastAsia="Times New Roman" w:hAnsiTheme="minorHAnsi" w:cstheme="minorHAnsi"/>
          <w:sz w:val="22"/>
          <w:szCs w:val="22"/>
        </w:rPr>
      </w:pPr>
      <w:r w:rsidRPr="004A0A36">
        <w:rPr>
          <w:rFonts w:asciiTheme="minorHAnsi" w:eastAsia="Times New Roman" w:hAnsiTheme="minorHAnsi" w:cstheme="minorHAnsi"/>
          <w:sz w:val="22"/>
          <w:szCs w:val="22"/>
        </w:rPr>
        <w:t>Used </w:t>
      </w:r>
      <w:r w:rsidRPr="004A0A36">
        <w:rPr>
          <w:rFonts w:asciiTheme="minorHAnsi" w:eastAsia="Times New Roman" w:hAnsiTheme="minorHAnsi" w:cstheme="minorHAnsi"/>
          <w:b/>
          <w:bCs/>
          <w:sz w:val="22"/>
          <w:szCs w:val="22"/>
        </w:rPr>
        <w:t>RabbitMQ </w:t>
      </w:r>
      <w:r w:rsidRPr="004A0A36">
        <w:rPr>
          <w:rFonts w:asciiTheme="minorHAnsi" w:eastAsia="Times New Roman" w:hAnsiTheme="minorHAnsi" w:cstheme="minorHAnsi"/>
          <w:sz w:val="22"/>
          <w:szCs w:val="22"/>
        </w:rPr>
        <w:t xml:space="preserve">message broker to route messages to the clients across the cloud network. </w:t>
      </w:r>
    </w:p>
    <w:p w:rsidR="00621327" w:rsidRPr="004A0A36" w:rsidRDefault="00621327" w:rsidP="00621327">
      <w:pPr>
        <w:pStyle w:val="ListParagraph"/>
        <w:widowControl/>
        <w:numPr>
          <w:ilvl w:val="0"/>
          <w:numId w:val="11"/>
        </w:numPr>
        <w:spacing w:after="160" w:line="259" w:lineRule="auto"/>
        <w:contextualSpacing/>
        <w:jc w:val="both"/>
        <w:rPr>
          <w:rFonts w:asciiTheme="minorHAnsi" w:hAnsiTheme="minorHAnsi" w:cstheme="minorHAnsi"/>
          <w:color w:val="000000"/>
          <w:sz w:val="22"/>
          <w:szCs w:val="22"/>
        </w:rPr>
      </w:pPr>
      <w:r w:rsidRPr="004A0A36">
        <w:rPr>
          <w:rFonts w:asciiTheme="minorHAnsi" w:hAnsiTheme="minorHAnsi" w:cstheme="minorHAnsi"/>
          <w:color w:val="000000"/>
          <w:sz w:val="22"/>
          <w:szCs w:val="22"/>
        </w:rPr>
        <w:t xml:space="preserve">Involved in high level meetings for </w:t>
      </w:r>
      <w:r w:rsidRPr="004A0A36">
        <w:rPr>
          <w:rFonts w:asciiTheme="minorHAnsi" w:hAnsiTheme="minorHAnsi" w:cstheme="minorHAnsi"/>
          <w:b/>
          <w:color w:val="000000"/>
          <w:sz w:val="22"/>
          <w:szCs w:val="22"/>
        </w:rPr>
        <w:t>crucial decisions</w:t>
      </w:r>
      <w:r w:rsidRPr="004A0A36">
        <w:rPr>
          <w:rFonts w:asciiTheme="minorHAnsi" w:hAnsiTheme="minorHAnsi" w:cstheme="minorHAnsi"/>
          <w:color w:val="000000"/>
          <w:sz w:val="22"/>
          <w:szCs w:val="22"/>
        </w:rPr>
        <w:t xml:space="preserve"> and handled </w:t>
      </w:r>
      <w:r w:rsidRPr="004A0A36">
        <w:rPr>
          <w:rFonts w:asciiTheme="minorHAnsi" w:hAnsiTheme="minorHAnsi" w:cstheme="minorHAnsi"/>
          <w:b/>
          <w:color w:val="000000"/>
          <w:sz w:val="22"/>
          <w:szCs w:val="22"/>
        </w:rPr>
        <w:t>tickets to resolve issues</w:t>
      </w:r>
      <w:r w:rsidRPr="004A0A36">
        <w:rPr>
          <w:rFonts w:asciiTheme="minorHAnsi" w:hAnsiTheme="minorHAnsi" w:cstheme="minorHAnsi"/>
          <w:color w:val="000000"/>
          <w:sz w:val="22"/>
          <w:szCs w:val="22"/>
        </w:rPr>
        <w:t xml:space="preserve">. </w:t>
      </w:r>
    </w:p>
    <w:p w:rsidR="00621327" w:rsidRPr="004A0A36" w:rsidRDefault="00621327" w:rsidP="00621327">
      <w:pPr>
        <w:pStyle w:val="ListParagraph"/>
        <w:widowControl/>
        <w:numPr>
          <w:ilvl w:val="0"/>
          <w:numId w:val="11"/>
        </w:numPr>
        <w:spacing w:after="160" w:line="259" w:lineRule="auto"/>
        <w:contextualSpacing/>
        <w:jc w:val="both"/>
        <w:rPr>
          <w:rFonts w:asciiTheme="minorHAnsi" w:hAnsiTheme="minorHAnsi" w:cstheme="minorHAnsi"/>
          <w:color w:val="000000"/>
          <w:sz w:val="22"/>
          <w:szCs w:val="22"/>
        </w:rPr>
      </w:pPr>
      <w:r w:rsidRPr="004A0A36">
        <w:rPr>
          <w:rFonts w:asciiTheme="minorHAnsi" w:hAnsiTheme="minorHAnsi" w:cstheme="minorHAnsi"/>
          <w:color w:val="000000"/>
          <w:sz w:val="22"/>
          <w:szCs w:val="22"/>
        </w:rPr>
        <w:t>Involved in putting proper review processes and documentation for functionality development.</w:t>
      </w:r>
    </w:p>
    <w:p w:rsidR="00621327" w:rsidRPr="004A0A36" w:rsidRDefault="00621327" w:rsidP="00621327">
      <w:pPr>
        <w:pStyle w:val="ListParagraph"/>
        <w:widowControl/>
        <w:numPr>
          <w:ilvl w:val="0"/>
          <w:numId w:val="11"/>
        </w:numPr>
        <w:spacing w:after="160" w:line="259" w:lineRule="auto"/>
        <w:contextualSpacing/>
        <w:jc w:val="both"/>
        <w:rPr>
          <w:rFonts w:asciiTheme="minorHAnsi" w:hAnsiTheme="minorHAnsi" w:cstheme="minorHAnsi"/>
          <w:color w:val="000000"/>
          <w:sz w:val="22"/>
          <w:szCs w:val="22"/>
        </w:rPr>
      </w:pPr>
      <w:r w:rsidRPr="004A0A36">
        <w:rPr>
          <w:rFonts w:asciiTheme="minorHAnsi" w:hAnsiTheme="minorHAnsi" w:cstheme="minorHAnsi"/>
          <w:color w:val="000000"/>
          <w:sz w:val="22"/>
          <w:szCs w:val="22"/>
        </w:rPr>
        <w:t>Involved in code reviews, test case reviews and bug fixing using </w:t>
      </w:r>
      <w:r w:rsidRPr="004A0A36">
        <w:rPr>
          <w:rFonts w:asciiTheme="minorHAnsi" w:hAnsiTheme="minorHAnsi" w:cstheme="minorHAnsi"/>
          <w:b/>
          <w:color w:val="000000"/>
          <w:sz w:val="22"/>
          <w:szCs w:val="22"/>
        </w:rPr>
        <w:t>Jira tracking systems</w:t>
      </w:r>
      <w:r w:rsidRPr="004A0A36">
        <w:rPr>
          <w:rFonts w:asciiTheme="minorHAnsi" w:hAnsiTheme="minorHAnsi" w:cstheme="minorHAnsi"/>
          <w:color w:val="000000"/>
          <w:sz w:val="22"/>
          <w:szCs w:val="22"/>
        </w:rPr>
        <w:t>.</w:t>
      </w:r>
    </w:p>
    <w:p w:rsidR="00621327" w:rsidRPr="004A0A36" w:rsidRDefault="00621327" w:rsidP="00621327">
      <w:pPr>
        <w:pStyle w:val="ListParagraph"/>
        <w:widowControl/>
        <w:numPr>
          <w:ilvl w:val="0"/>
          <w:numId w:val="11"/>
        </w:numPr>
        <w:spacing w:after="160" w:line="259" w:lineRule="auto"/>
        <w:contextualSpacing/>
        <w:jc w:val="both"/>
        <w:rPr>
          <w:rFonts w:asciiTheme="minorHAnsi" w:hAnsiTheme="minorHAnsi" w:cstheme="minorHAnsi"/>
          <w:color w:val="000000"/>
          <w:sz w:val="22"/>
          <w:szCs w:val="22"/>
        </w:rPr>
      </w:pPr>
      <w:r w:rsidRPr="004A0A36">
        <w:rPr>
          <w:rFonts w:asciiTheme="minorHAnsi" w:hAnsiTheme="minorHAnsi" w:cstheme="minorHAnsi"/>
          <w:color w:val="000000"/>
          <w:sz w:val="22"/>
          <w:szCs w:val="22"/>
        </w:rPr>
        <w:t xml:space="preserve">Providing support and guidance for </w:t>
      </w:r>
      <w:r w:rsidRPr="004A0A36">
        <w:rPr>
          <w:rFonts w:asciiTheme="minorHAnsi" w:hAnsiTheme="minorHAnsi" w:cstheme="minorHAnsi"/>
          <w:b/>
          <w:color w:val="000000"/>
          <w:sz w:val="22"/>
          <w:szCs w:val="22"/>
        </w:rPr>
        <w:t>Production</w:t>
      </w:r>
      <w:r w:rsidRPr="004A0A36">
        <w:rPr>
          <w:rFonts w:asciiTheme="minorHAnsi" w:hAnsiTheme="minorHAnsi" w:cstheme="minorHAnsi"/>
          <w:color w:val="000000"/>
          <w:sz w:val="22"/>
          <w:szCs w:val="22"/>
        </w:rPr>
        <w:t xml:space="preserve"> and </w:t>
      </w:r>
      <w:r w:rsidRPr="004A0A36">
        <w:rPr>
          <w:rFonts w:asciiTheme="minorHAnsi" w:hAnsiTheme="minorHAnsi" w:cstheme="minorHAnsi"/>
          <w:b/>
          <w:color w:val="000000"/>
          <w:sz w:val="22"/>
          <w:szCs w:val="22"/>
        </w:rPr>
        <w:t>Implementation Issues</w:t>
      </w:r>
      <w:r w:rsidRPr="004A0A36">
        <w:rPr>
          <w:rFonts w:asciiTheme="minorHAnsi" w:hAnsiTheme="minorHAnsi" w:cstheme="minorHAnsi"/>
          <w:color w:val="000000"/>
          <w:sz w:val="22"/>
          <w:szCs w:val="22"/>
        </w:rPr>
        <w:t>.</w:t>
      </w:r>
    </w:p>
    <w:p w:rsidR="00621327" w:rsidRPr="004A0A36" w:rsidRDefault="00621327" w:rsidP="00621327">
      <w:pPr>
        <w:pStyle w:val="NoSpacing"/>
        <w:pBdr>
          <w:bottom w:val="single" w:sz="12" w:space="1" w:color="auto"/>
        </w:pBdr>
        <w:jc w:val="both"/>
        <w:rPr>
          <w:rStyle w:val="Strong"/>
          <w:rFonts w:asciiTheme="minorHAnsi" w:hAnsiTheme="minorHAnsi" w:cstheme="minorHAnsi"/>
          <w:u w:val="single"/>
        </w:rPr>
      </w:pPr>
    </w:p>
    <w:p w:rsidR="00621327" w:rsidRPr="004A0A36" w:rsidRDefault="00621327" w:rsidP="00621327">
      <w:pPr>
        <w:pStyle w:val="NoSpacing"/>
        <w:pBdr>
          <w:bottom w:val="single" w:sz="12" w:space="1" w:color="auto"/>
        </w:pBdr>
        <w:jc w:val="both"/>
        <w:rPr>
          <w:rFonts w:asciiTheme="minorHAnsi" w:eastAsia="Cambria" w:hAnsiTheme="minorHAnsi" w:cstheme="minorHAnsi"/>
          <w:b/>
          <w:bCs/>
        </w:rPr>
      </w:pPr>
      <w:r w:rsidRPr="004A0A36">
        <w:rPr>
          <w:rStyle w:val="Strong"/>
          <w:rFonts w:asciiTheme="minorHAnsi" w:hAnsiTheme="minorHAnsi" w:cstheme="minorHAnsi"/>
          <w:u w:val="single"/>
        </w:rPr>
        <w:t>Environment</w:t>
      </w:r>
      <w:r w:rsidRPr="004A0A36">
        <w:rPr>
          <w:rStyle w:val="Strong"/>
          <w:rFonts w:asciiTheme="minorHAnsi" w:hAnsiTheme="minorHAnsi" w:cstheme="minorHAnsi"/>
          <w:b w:val="0"/>
          <w:u w:val="single"/>
        </w:rPr>
        <w:t>:</w:t>
      </w:r>
      <w:r w:rsidR="008D488C" w:rsidRPr="004A0A36">
        <w:rPr>
          <w:rStyle w:val="Strong"/>
          <w:rFonts w:asciiTheme="minorHAnsi" w:hAnsiTheme="minorHAnsi" w:cstheme="minorHAnsi"/>
          <w:b w:val="0"/>
          <w:u w:val="single"/>
        </w:rPr>
        <w:t xml:space="preserve"> </w:t>
      </w:r>
      <w:r w:rsidRPr="004A0A36">
        <w:rPr>
          <w:rFonts w:asciiTheme="minorHAnsi" w:eastAsia="Cambria" w:hAnsiTheme="minorHAnsi" w:cstheme="minorHAnsi"/>
          <w:b/>
          <w:bCs/>
        </w:rPr>
        <w:t xml:space="preserve">Java 8, JSP, Spring, JSTL, EJB, JMS, XML, XSLT, JDBC, AJAX, HTML, CSS, Bootstrap, JavaScript, Angular 2/4, Typescript, Node.js, Restful, SOAP, jQuery, Hibernate, JPA, </w:t>
      </w:r>
      <w:r w:rsidR="004A0A36" w:rsidRPr="004A0A36">
        <w:rPr>
          <w:rFonts w:asciiTheme="minorHAnsi" w:eastAsia="Cambria" w:hAnsiTheme="minorHAnsi" w:cstheme="minorHAnsi"/>
          <w:b/>
          <w:bCs/>
        </w:rPr>
        <w:t>WebSphere</w:t>
      </w:r>
      <w:r w:rsidR="004A0A36">
        <w:rPr>
          <w:rFonts w:asciiTheme="minorHAnsi" w:eastAsia="Cambria" w:hAnsiTheme="minorHAnsi" w:cstheme="minorHAnsi"/>
          <w:b/>
          <w:bCs/>
        </w:rPr>
        <w:t>,</w:t>
      </w:r>
      <w:bookmarkStart w:id="1" w:name="_GoBack"/>
      <w:bookmarkEnd w:id="1"/>
      <w:r w:rsidR="004A0A36" w:rsidRPr="004A0A36">
        <w:rPr>
          <w:rFonts w:asciiTheme="minorHAnsi" w:eastAsia="Cambria" w:hAnsiTheme="minorHAnsi" w:cstheme="minorHAnsi"/>
          <w:b/>
          <w:bCs/>
        </w:rPr>
        <w:t xml:space="preserve"> </w:t>
      </w:r>
      <w:r w:rsidRPr="004A0A36">
        <w:rPr>
          <w:rFonts w:asciiTheme="minorHAnsi" w:eastAsia="Cambria" w:hAnsiTheme="minorHAnsi" w:cstheme="minorHAnsi"/>
          <w:b/>
          <w:bCs/>
        </w:rPr>
        <w:t>Microservices, AWS, Apache Kafka, PL/SQL, JBoss, Docker, RabbitMQ, Log4J, Maven, Windows, Junit, Mockito, JIRA.</w:t>
      </w:r>
    </w:p>
    <w:p w:rsidR="00621327" w:rsidRPr="004A0A36" w:rsidRDefault="00621327" w:rsidP="00621327">
      <w:pPr>
        <w:pStyle w:val="NoSpacing"/>
        <w:pBdr>
          <w:bottom w:val="single" w:sz="12" w:space="1" w:color="auto"/>
        </w:pBdr>
        <w:jc w:val="both"/>
        <w:rPr>
          <w:rFonts w:asciiTheme="minorHAnsi" w:hAnsiTheme="minorHAnsi" w:cstheme="minorHAnsi"/>
          <w:b/>
        </w:rPr>
      </w:pPr>
    </w:p>
    <w:p w:rsidR="00621327" w:rsidRPr="004A0A36" w:rsidRDefault="00621327" w:rsidP="00621327">
      <w:pPr>
        <w:pStyle w:val="NoSpacing"/>
        <w:jc w:val="both"/>
        <w:rPr>
          <w:rFonts w:asciiTheme="minorHAnsi" w:hAnsiTheme="minorHAnsi" w:cstheme="minorHAnsi"/>
        </w:rPr>
      </w:pPr>
    </w:p>
    <w:p w:rsidR="00BF12D3" w:rsidRPr="004A0A36" w:rsidRDefault="00BF12D3" w:rsidP="004F43EB">
      <w:pPr>
        <w:pStyle w:val="NoSpacing"/>
        <w:spacing w:line="360" w:lineRule="auto"/>
        <w:jc w:val="both"/>
        <w:rPr>
          <w:rFonts w:asciiTheme="minorHAnsi" w:hAnsiTheme="minorHAnsi" w:cstheme="minorHAnsi"/>
          <w:b/>
        </w:rPr>
      </w:pPr>
      <w:r w:rsidRPr="004A0A36">
        <w:rPr>
          <w:rFonts w:asciiTheme="minorHAnsi" w:hAnsiTheme="minorHAnsi" w:cstheme="minorHAnsi"/>
          <w:b/>
        </w:rPr>
        <w:t>Client</w:t>
      </w:r>
      <w:r w:rsidR="0097757B" w:rsidRPr="004A0A36">
        <w:rPr>
          <w:rFonts w:asciiTheme="minorHAnsi" w:hAnsiTheme="minorHAnsi" w:cstheme="minorHAnsi"/>
          <w:b/>
        </w:rPr>
        <w:t>:</w:t>
      </w:r>
      <w:r w:rsidR="008D488C" w:rsidRPr="004A0A36">
        <w:rPr>
          <w:rFonts w:asciiTheme="minorHAnsi" w:hAnsiTheme="minorHAnsi" w:cstheme="minorHAnsi"/>
          <w:b/>
        </w:rPr>
        <w:t xml:space="preserve"> </w:t>
      </w:r>
      <w:r w:rsidR="00736F72" w:rsidRPr="004A0A36">
        <w:rPr>
          <w:rFonts w:asciiTheme="minorHAnsi" w:hAnsiTheme="minorHAnsi" w:cstheme="minorHAnsi"/>
          <w:b/>
        </w:rPr>
        <w:t>Amex</w:t>
      </w:r>
      <w:r w:rsidR="00CE3DA8" w:rsidRPr="004A0A36">
        <w:rPr>
          <w:rFonts w:asciiTheme="minorHAnsi" w:hAnsiTheme="minorHAnsi" w:cstheme="minorHAnsi"/>
          <w:b/>
        </w:rPr>
        <w:t xml:space="preserve">, </w:t>
      </w:r>
      <w:r w:rsidR="00A856A0" w:rsidRPr="004A0A36">
        <w:rPr>
          <w:rFonts w:asciiTheme="minorHAnsi" w:hAnsiTheme="minorHAnsi" w:cstheme="minorHAnsi"/>
          <w:b/>
        </w:rPr>
        <w:t xml:space="preserve">Phoenix, </w:t>
      </w:r>
      <w:r w:rsidR="00736F72" w:rsidRPr="004A0A36">
        <w:rPr>
          <w:rFonts w:asciiTheme="minorHAnsi" w:hAnsiTheme="minorHAnsi" w:cstheme="minorHAnsi"/>
          <w:b/>
        </w:rPr>
        <w:t xml:space="preserve">AZ                               </w:t>
      </w:r>
      <w:r w:rsidR="008D488C" w:rsidRPr="004A0A36">
        <w:rPr>
          <w:rFonts w:asciiTheme="minorHAnsi" w:hAnsiTheme="minorHAnsi" w:cstheme="minorHAnsi"/>
          <w:b/>
        </w:rPr>
        <w:t xml:space="preserve">                        </w:t>
      </w:r>
      <w:r w:rsidR="00736F72" w:rsidRPr="004A0A36">
        <w:rPr>
          <w:rFonts w:asciiTheme="minorHAnsi" w:hAnsiTheme="minorHAnsi" w:cstheme="minorHAnsi"/>
          <w:b/>
        </w:rPr>
        <w:t xml:space="preserve">               </w:t>
      </w:r>
      <w:r w:rsidR="00CE3DA8" w:rsidRPr="004A0A36">
        <w:rPr>
          <w:rFonts w:asciiTheme="minorHAnsi" w:hAnsiTheme="minorHAnsi" w:cstheme="minorHAnsi"/>
          <w:b/>
        </w:rPr>
        <w:tab/>
      </w:r>
      <w:r w:rsidR="00CE3DA8" w:rsidRPr="004A0A36">
        <w:rPr>
          <w:rFonts w:asciiTheme="minorHAnsi" w:hAnsiTheme="minorHAnsi" w:cstheme="minorHAnsi"/>
          <w:b/>
        </w:rPr>
        <w:tab/>
      </w:r>
      <w:r w:rsidR="00CE3DA8" w:rsidRPr="004A0A36">
        <w:rPr>
          <w:rFonts w:asciiTheme="minorHAnsi" w:hAnsiTheme="minorHAnsi" w:cstheme="minorHAnsi"/>
          <w:b/>
        </w:rPr>
        <w:tab/>
      </w:r>
      <w:r w:rsidR="00792AF4" w:rsidRPr="004A0A36">
        <w:rPr>
          <w:rFonts w:asciiTheme="minorHAnsi" w:eastAsia="Times New Roman" w:hAnsiTheme="minorHAnsi" w:cstheme="minorHAnsi"/>
          <w:b/>
        </w:rPr>
        <w:t xml:space="preserve">July </w:t>
      </w:r>
      <w:r w:rsidR="00B947E1" w:rsidRPr="004A0A36">
        <w:rPr>
          <w:rFonts w:asciiTheme="minorHAnsi" w:eastAsia="Times New Roman" w:hAnsiTheme="minorHAnsi" w:cstheme="minorHAnsi"/>
          <w:b/>
        </w:rPr>
        <w:t>’</w:t>
      </w:r>
      <w:r w:rsidR="0097757B" w:rsidRPr="004A0A36">
        <w:rPr>
          <w:rFonts w:asciiTheme="minorHAnsi" w:eastAsia="Times New Roman" w:hAnsiTheme="minorHAnsi" w:cstheme="minorHAnsi"/>
          <w:b/>
        </w:rPr>
        <w:t>15 to</w:t>
      </w:r>
      <w:r w:rsidR="005D2AD0" w:rsidRPr="004A0A36">
        <w:rPr>
          <w:rFonts w:asciiTheme="minorHAnsi" w:eastAsia="Times New Roman" w:hAnsiTheme="minorHAnsi" w:cstheme="minorHAnsi"/>
          <w:b/>
        </w:rPr>
        <w:t xml:space="preserve"> Dec</w:t>
      </w:r>
      <w:r w:rsidR="00F252C2" w:rsidRPr="004A0A36">
        <w:rPr>
          <w:rFonts w:asciiTheme="minorHAnsi" w:eastAsia="Times New Roman" w:hAnsiTheme="minorHAnsi" w:cstheme="minorHAnsi"/>
          <w:b/>
        </w:rPr>
        <w:t>’16</w:t>
      </w:r>
    </w:p>
    <w:p w:rsidR="008D488C" w:rsidRPr="004A0A36" w:rsidRDefault="00B947E1" w:rsidP="008D488C">
      <w:pPr>
        <w:spacing w:line="360" w:lineRule="auto"/>
        <w:rPr>
          <w:rFonts w:asciiTheme="minorHAnsi" w:hAnsiTheme="minorHAnsi" w:cstheme="minorHAnsi"/>
          <w:b/>
        </w:rPr>
      </w:pPr>
      <w:r w:rsidRPr="004A0A36">
        <w:rPr>
          <w:rFonts w:asciiTheme="minorHAnsi" w:hAnsiTheme="minorHAnsi" w:cstheme="minorHAnsi"/>
          <w:b/>
        </w:rPr>
        <w:t>Role</w:t>
      </w:r>
      <w:r w:rsidR="00736F72" w:rsidRPr="004A0A36">
        <w:rPr>
          <w:rFonts w:asciiTheme="minorHAnsi" w:hAnsiTheme="minorHAnsi" w:cstheme="minorHAnsi"/>
          <w:b/>
        </w:rPr>
        <w:t xml:space="preserve">: </w:t>
      </w:r>
      <w:r w:rsidR="000300F0" w:rsidRPr="004A0A36">
        <w:rPr>
          <w:rFonts w:asciiTheme="minorHAnsi" w:hAnsiTheme="minorHAnsi" w:cstheme="minorHAnsi"/>
          <w:b/>
        </w:rPr>
        <w:t>Java Full S</w:t>
      </w:r>
      <w:r w:rsidR="00736F72" w:rsidRPr="004A0A36">
        <w:rPr>
          <w:rFonts w:asciiTheme="minorHAnsi" w:hAnsiTheme="minorHAnsi" w:cstheme="minorHAnsi"/>
          <w:b/>
        </w:rPr>
        <w:t>tack</w:t>
      </w:r>
      <w:r w:rsidRPr="004A0A36">
        <w:rPr>
          <w:rFonts w:asciiTheme="minorHAnsi" w:hAnsiTheme="minorHAnsi" w:cstheme="minorHAnsi"/>
          <w:b/>
        </w:rPr>
        <w:t> Developer</w:t>
      </w:r>
    </w:p>
    <w:p w:rsidR="00D62C0F" w:rsidRPr="004A0A36" w:rsidRDefault="00D62C0F" w:rsidP="008D488C">
      <w:pPr>
        <w:spacing w:line="360" w:lineRule="auto"/>
        <w:rPr>
          <w:rFonts w:asciiTheme="minorHAnsi" w:hAnsiTheme="minorHAnsi" w:cstheme="minorHAnsi"/>
          <w:b/>
        </w:rPr>
      </w:pPr>
      <w:r w:rsidRPr="004A0A36">
        <w:rPr>
          <w:rFonts w:asciiTheme="minorHAnsi" w:hAnsiTheme="minorHAnsi" w:cstheme="minorHAnsi"/>
          <w:b/>
        </w:rPr>
        <w:lastRenderedPageBreak/>
        <w:t>Description:</w:t>
      </w:r>
      <w:r w:rsidRPr="004A0A36">
        <w:rPr>
          <w:rFonts w:asciiTheme="minorHAnsi" w:hAnsiTheme="minorHAnsi" w:cstheme="minorHAnsi"/>
        </w:rPr>
        <w:t xml:space="preserve"> American Express Travel Insurance Services offers its clients various products like Travel Insurance, Fraud Protection Insurance and many other types. This Project was a Web Based Application Development for the travel insurance consumers. Interested people can receive the quote for their travel insurance online. Existing customers can login into their accounts and manage their accounts, claim their travel insurance claims, renew their contract. </w:t>
      </w:r>
    </w:p>
    <w:p w:rsidR="00FA56A8" w:rsidRPr="004A0A36" w:rsidRDefault="00BF12D3" w:rsidP="00F252C2">
      <w:pPr>
        <w:pStyle w:val="NoSpacing"/>
        <w:jc w:val="both"/>
        <w:rPr>
          <w:rStyle w:val="Strong"/>
          <w:rFonts w:asciiTheme="minorHAnsi" w:hAnsiTheme="minorHAnsi" w:cstheme="minorHAnsi"/>
          <w:u w:val="single"/>
        </w:rPr>
      </w:pPr>
      <w:r w:rsidRPr="004A0A36">
        <w:rPr>
          <w:rStyle w:val="Strong"/>
          <w:rFonts w:asciiTheme="minorHAnsi" w:hAnsiTheme="minorHAnsi" w:cstheme="minorHAnsi"/>
          <w:u w:val="single"/>
        </w:rPr>
        <w:t>Responsibilities:</w:t>
      </w:r>
    </w:p>
    <w:p w:rsidR="00D244FA" w:rsidRPr="004A0A36" w:rsidRDefault="00D244FA" w:rsidP="00F252C2">
      <w:pPr>
        <w:pStyle w:val="NoSpacing"/>
        <w:jc w:val="both"/>
        <w:rPr>
          <w:rStyle w:val="Strong"/>
          <w:rFonts w:asciiTheme="minorHAnsi" w:hAnsiTheme="minorHAnsi" w:cstheme="minorHAnsi"/>
          <w:u w:val="single"/>
        </w:rPr>
      </w:pPr>
    </w:p>
    <w:p w:rsidR="00B42C4D" w:rsidRPr="004A0A36" w:rsidRDefault="00B42C4D" w:rsidP="00B42C4D">
      <w:pPr>
        <w:widowControl w:val="0"/>
        <w:numPr>
          <w:ilvl w:val="0"/>
          <w:numId w:val="24"/>
        </w:numPr>
        <w:shd w:val="clear" w:color="auto" w:fill="FFFFFF"/>
        <w:tabs>
          <w:tab w:val="clear" w:pos="216"/>
          <w:tab w:val="num" w:pos="360"/>
        </w:tabs>
        <w:spacing w:after="0" w:line="240" w:lineRule="auto"/>
        <w:ind w:left="360" w:hanging="360"/>
        <w:jc w:val="both"/>
        <w:rPr>
          <w:rFonts w:asciiTheme="minorHAnsi" w:hAnsiTheme="minorHAnsi" w:cstheme="minorHAnsi"/>
          <w:color w:val="000000"/>
        </w:rPr>
      </w:pPr>
      <w:r w:rsidRPr="004A0A36">
        <w:rPr>
          <w:rFonts w:asciiTheme="minorHAnsi" w:hAnsiTheme="minorHAnsi" w:cstheme="minorHAnsi"/>
          <w:color w:val="000000"/>
        </w:rPr>
        <w:t xml:space="preserve">Worked in an </w:t>
      </w:r>
      <w:r w:rsidRPr="004A0A36">
        <w:rPr>
          <w:rFonts w:asciiTheme="minorHAnsi" w:hAnsiTheme="minorHAnsi" w:cstheme="minorHAnsi"/>
          <w:b/>
          <w:color w:val="000000"/>
        </w:rPr>
        <w:t xml:space="preserve">Agile </w:t>
      </w:r>
      <w:r w:rsidRPr="004A0A36">
        <w:rPr>
          <w:rFonts w:asciiTheme="minorHAnsi" w:hAnsiTheme="minorHAnsi" w:cstheme="minorHAnsi"/>
          <w:color w:val="000000"/>
        </w:rPr>
        <w:t xml:space="preserve">Environment and participated in requirement gathering, analysis and design. </w:t>
      </w:r>
    </w:p>
    <w:p w:rsidR="000161C0" w:rsidRPr="004A0A36" w:rsidRDefault="000161C0" w:rsidP="005D355C">
      <w:pPr>
        <w:widowControl w:val="0"/>
        <w:numPr>
          <w:ilvl w:val="0"/>
          <w:numId w:val="24"/>
        </w:numPr>
        <w:shd w:val="clear" w:color="auto" w:fill="FFFFFF"/>
        <w:tabs>
          <w:tab w:val="clear" w:pos="216"/>
          <w:tab w:val="num" w:pos="360"/>
        </w:tabs>
        <w:spacing w:after="0" w:line="240" w:lineRule="auto"/>
        <w:ind w:left="360" w:hanging="360"/>
        <w:jc w:val="both"/>
        <w:rPr>
          <w:rFonts w:asciiTheme="minorHAnsi" w:hAnsiTheme="minorHAnsi" w:cstheme="minorHAnsi"/>
          <w:color w:val="000000"/>
        </w:rPr>
      </w:pPr>
      <w:r w:rsidRPr="004A0A36">
        <w:rPr>
          <w:rFonts w:asciiTheme="minorHAnsi" w:hAnsiTheme="minorHAnsi" w:cstheme="minorHAnsi"/>
          <w:color w:val="000000"/>
        </w:rPr>
        <w:t xml:space="preserve">Used </w:t>
      </w:r>
      <w:r w:rsidR="00253EB1" w:rsidRPr="004A0A36">
        <w:rPr>
          <w:rFonts w:asciiTheme="minorHAnsi" w:hAnsiTheme="minorHAnsi" w:cstheme="minorHAnsi"/>
          <w:color w:val="000000"/>
        </w:rPr>
        <w:t>Business Process Management (</w:t>
      </w:r>
      <w:r w:rsidR="008B0E2F" w:rsidRPr="004A0A36">
        <w:rPr>
          <w:rFonts w:asciiTheme="minorHAnsi" w:hAnsiTheme="minorHAnsi" w:cstheme="minorHAnsi"/>
          <w:b/>
          <w:color w:val="000000"/>
        </w:rPr>
        <w:t>BPM</w:t>
      </w:r>
      <w:r w:rsidR="00253EB1" w:rsidRPr="004A0A36">
        <w:rPr>
          <w:rFonts w:asciiTheme="minorHAnsi" w:hAnsiTheme="minorHAnsi" w:cstheme="minorHAnsi"/>
          <w:b/>
          <w:color w:val="000000"/>
        </w:rPr>
        <w:t>)</w:t>
      </w:r>
      <w:r w:rsidR="005A3A08" w:rsidRPr="004A0A36">
        <w:rPr>
          <w:rFonts w:asciiTheme="minorHAnsi" w:hAnsiTheme="minorHAnsi" w:cstheme="minorHAnsi"/>
          <w:color w:val="000000"/>
        </w:rPr>
        <w:t>to set the activities to accomplish the organization goals.</w:t>
      </w:r>
    </w:p>
    <w:p w:rsidR="00B42C4D" w:rsidRPr="004A0A36" w:rsidRDefault="00B42C4D" w:rsidP="00B42C4D">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shd w:val="clear" w:color="auto" w:fill="FFFFFF"/>
        </w:rPr>
        <w:t xml:space="preserve">Implemented J2EE </w:t>
      </w:r>
      <w:r w:rsidRPr="004A0A36">
        <w:rPr>
          <w:rFonts w:asciiTheme="minorHAnsi" w:hAnsiTheme="minorHAnsi" w:cstheme="minorHAnsi"/>
          <w:b/>
          <w:sz w:val="22"/>
          <w:szCs w:val="22"/>
          <w:shd w:val="clear" w:color="auto" w:fill="FFFFFF"/>
        </w:rPr>
        <w:t>design patterns</w:t>
      </w:r>
      <w:r w:rsidRPr="004A0A36">
        <w:rPr>
          <w:rFonts w:asciiTheme="minorHAnsi" w:hAnsiTheme="minorHAnsi" w:cstheme="minorHAnsi"/>
          <w:sz w:val="22"/>
          <w:szCs w:val="22"/>
          <w:shd w:val="clear" w:color="auto" w:fill="FFFFFF"/>
        </w:rPr>
        <w:t xml:space="preserve"> like Front Controller, Service Locator, DAO, and Session Façade. </w:t>
      </w:r>
    </w:p>
    <w:p w:rsidR="00B42C4D" w:rsidRPr="004A0A36" w:rsidRDefault="00B42C4D" w:rsidP="00B42C4D">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Developing</w:t>
      </w:r>
      <w:r w:rsidRPr="004A0A36">
        <w:rPr>
          <w:rFonts w:asciiTheme="minorHAnsi" w:hAnsiTheme="minorHAnsi" w:cstheme="minorHAnsi"/>
          <w:color w:val="000000"/>
          <w:sz w:val="22"/>
          <w:szCs w:val="22"/>
          <w:shd w:val="clear" w:color="auto" w:fill="FFFFFF"/>
        </w:rPr>
        <w:t xml:space="preserve"> the UI screens using </w:t>
      </w:r>
      <w:r w:rsidRPr="004A0A36">
        <w:rPr>
          <w:rFonts w:asciiTheme="minorHAnsi" w:hAnsiTheme="minorHAnsi" w:cstheme="minorHAnsi"/>
          <w:b/>
          <w:color w:val="000000"/>
          <w:sz w:val="22"/>
          <w:szCs w:val="22"/>
          <w:shd w:val="clear" w:color="auto" w:fill="FFFFFF"/>
        </w:rPr>
        <w:t xml:space="preserve">HTML5, CSS3, </w:t>
      </w:r>
      <w:r w:rsidR="00BF5302" w:rsidRPr="004A0A36">
        <w:rPr>
          <w:rFonts w:asciiTheme="minorHAnsi" w:hAnsiTheme="minorHAnsi" w:cstheme="minorHAnsi"/>
          <w:b/>
          <w:color w:val="000000"/>
          <w:sz w:val="22"/>
          <w:szCs w:val="22"/>
          <w:shd w:val="clear" w:color="auto" w:fill="FFFFFF"/>
        </w:rPr>
        <w:t xml:space="preserve">Bootstrap, </w:t>
      </w:r>
      <w:r w:rsidRPr="004A0A36">
        <w:rPr>
          <w:rFonts w:asciiTheme="minorHAnsi" w:hAnsiTheme="minorHAnsi" w:cstheme="minorHAnsi"/>
          <w:b/>
          <w:color w:val="000000"/>
          <w:sz w:val="22"/>
          <w:szCs w:val="22"/>
          <w:shd w:val="clear" w:color="auto" w:fill="FFFFFF"/>
        </w:rPr>
        <w:t>JavaScript, TypeScript and Ajax.</w:t>
      </w:r>
    </w:p>
    <w:p w:rsidR="00142DD1" w:rsidRPr="004A0A36" w:rsidRDefault="00DE11B5" w:rsidP="00142DD1">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Used</w:t>
      </w:r>
      <w:r w:rsidR="00142DD1" w:rsidRPr="004A0A36">
        <w:rPr>
          <w:rFonts w:asciiTheme="minorHAnsi" w:hAnsiTheme="minorHAnsi" w:cstheme="minorHAnsi"/>
          <w:b/>
          <w:sz w:val="22"/>
          <w:szCs w:val="22"/>
        </w:rPr>
        <w:t>React JS</w:t>
      </w:r>
      <w:r w:rsidR="00142DD1" w:rsidRPr="004A0A36">
        <w:rPr>
          <w:rFonts w:asciiTheme="minorHAnsi" w:hAnsiTheme="minorHAnsi" w:cstheme="minorHAnsi"/>
          <w:sz w:val="22"/>
          <w:szCs w:val="22"/>
        </w:rPr>
        <w:t xml:space="preserve"> to create Controllers to handle </w:t>
      </w:r>
      <w:r w:rsidRPr="004A0A36">
        <w:rPr>
          <w:rFonts w:asciiTheme="minorHAnsi" w:hAnsiTheme="minorHAnsi" w:cstheme="minorHAnsi"/>
          <w:sz w:val="22"/>
          <w:szCs w:val="22"/>
        </w:rPr>
        <w:t xml:space="preserve">the </w:t>
      </w:r>
      <w:r w:rsidR="00142DD1" w:rsidRPr="004A0A36">
        <w:rPr>
          <w:rFonts w:asciiTheme="minorHAnsi" w:hAnsiTheme="minorHAnsi" w:cstheme="minorHAnsi"/>
          <w:sz w:val="22"/>
          <w:szCs w:val="22"/>
        </w:rPr>
        <w:t>events</w:t>
      </w:r>
      <w:r w:rsidR="009F20DC" w:rsidRPr="004A0A36">
        <w:rPr>
          <w:rFonts w:asciiTheme="minorHAnsi" w:hAnsiTheme="minorHAnsi" w:cstheme="minorHAnsi"/>
          <w:sz w:val="22"/>
          <w:szCs w:val="22"/>
        </w:rPr>
        <w:t xml:space="preserve">, </w:t>
      </w:r>
      <w:r w:rsidR="00142DD1" w:rsidRPr="004A0A36">
        <w:rPr>
          <w:rFonts w:asciiTheme="minorHAnsi" w:hAnsiTheme="minorHAnsi" w:cstheme="minorHAnsi"/>
          <w:sz w:val="22"/>
          <w:szCs w:val="22"/>
        </w:rPr>
        <w:t xml:space="preserve">triggered by clients and send request to server. </w:t>
      </w:r>
    </w:p>
    <w:p w:rsidR="00142DD1" w:rsidRPr="004A0A36" w:rsidRDefault="00142DD1" w:rsidP="00142DD1">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Analyzed the </w:t>
      </w:r>
      <w:r w:rsidRPr="004A0A36">
        <w:rPr>
          <w:rFonts w:asciiTheme="minorHAnsi" w:hAnsiTheme="minorHAnsi" w:cstheme="minorHAnsi"/>
          <w:b/>
          <w:sz w:val="22"/>
          <w:szCs w:val="22"/>
        </w:rPr>
        <w:t xml:space="preserve">ReactJS </w:t>
      </w:r>
      <w:r w:rsidRPr="004A0A36">
        <w:rPr>
          <w:rFonts w:asciiTheme="minorHAnsi" w:hAnsiTheme="minorHAnsi" w:cstheme="minorHAnsi"/>
          <w:sz w:val="22"/>
          <w:szCs w:val="22"/>
        </w:rPr>
        <w:t>server structure in legacy project, then mimicked the</w:t>
      </w:r>
      <w:r w:rsidRPr="004A0A36">
        <w:rPr>
          <w:rFonts w:asciiTheme="minorHAnsi" w:hAnsiTheme="minorHAnsi" w:cstheme="minorHAnsi"/>
          <w:b/>
          <w:sz w:val="22"/>
          <w:szCs w:val="22"/>
        </w:rPr>
        <w:t> REST service</w:t>
      </w:r>
      <w:r w:rsidRPr="004A0A36">
        <w:rPr>
          <w:rFonts w:asciiTheme="minorHAnsi" w:hAnsiTheme="minorHAnsi" w:cstheme="minorHAnsi"/>
          <w:sz w:val="22"/>
          <w:szCs w:val="22"/>
        </w:rPr>
        <w:t> by using Java </w:t>
      </w:r>
      <w:r w:rsidRPr="004A0A36">
        <w:rPr>
          <w:rFonts w:asciiTheme="minorHAnsi" w:hAnsiTheme="minorHAnsi" w:cstheme="minorHAnsi"/>
          <w:b/>
          <w:sz w:val="22"/>
          <w:szCs w:val="22"/>
        </w:rPr>
        <w:t>JAX-WS</w:t>
      </w:r>
      <w:r w:rsidRPr="004A0A36">
        <w:rPr>
          <w:rFonts w:asciiTheme="minorHAnsi" w:hAnsiTheme="minorHAnsi" w:cstheme="minorHAnsi"/>
          <w:sz w:val="22"/>
          <w:szCs w:val="22"/>
        </w:rPr>
        <w:t> API and did the corresponding configurations.</w:t>
      </w:r>
    </w:p>
    <w:p w:rsidR="00341DD4" w:rsidRPr="004A0A36" w:rsidRDefault="00142DD1" w:rsidP="00341DD4">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Used </w:t>
      </w:r>
      <w:r w:rsidRPr="004A0A36">
        <w:rPr>
          <w:rFonts w:asciiTheme="minorHAnsi" w:hAnsiTheme="minorHAnsi" w:cstheme="minorHAnsi"/>
          <w:b/>
          <w:bCs/>
          <w:sz w:val="22"/>
          <w:szCs w:val="22"/>
        </w:rPr>
        <w:t>Node.js </w:t>
      </w:r>
      <w:r w:rsidRPr="004A0A36">
        <w:rPr>
          <w:rFonts w:asciiTheme="minorHAnsi" w:hAnsiTheme="minorHAnsi" w:cstheme="minorHAnsi"/>
          <w:sz w:val="22"/>
          <w:szCs w:val="22"/>
        </w:rPr>
        <w:t>for building web</w:t>
      </w:r>
      <w:r w:rsidR="00E67C89" w:rsidRPr="004A0A36">
        <w:rPr>
          <w:rFonts w:asciiTheme="minorHAnsi" w:hAnsiTheme="minorHAnsi" w:cstheme="minorHAnsi"/>
          <w:sz w:val="22"/>
          <w:szCs w:val="22"/>
        </w:rPr>
        <w:t>-</w:t>
      </w:r>
      <w:r w:rsidRPr="004A0A36">
        <w:rPr>
          <w:rFonts w:asciiTheme="minorHAnsi" w:hAnsiTheme="minorHAnsi" w:cstheme="minorHAnsi"/>
          <w:sz w:val="22"/>
          <w:szCs w:val="22"/>
        </w:rPr>
        <w:t>applications with client-server architecture, where both can initiate communication in two-way connections and allow them to exchange data.</w:t>
      </w:r>
    </w:p>
    <w:p w:rsidR="00B42C4D" w:rsidRPr="004A0A36" w:rsidRDefault="00B42C4D" w:rsidP="00341DD4">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Used </w:t>
      </w:r>
      <w:r w:rsidRPr="004A0A36">
        <w:rPr>
          <w:rFonts w:asciiTheme="minorHAnsi" w:hAnsiTheme="minorHAnsi" w:cstheme="minorHAnsi"/>
          <w:b/>
          <w:sz w:val="22"/>
          <w:szCs w:val="22"/>
        </w:rPr>
        <w:t>XML/XSLT</w:t>
      </w:r>
      <w:r w:rsidRPr="004A0A36">
        <w:rPr>
          <w:rFonts w:asciiTheme="minorHAnsi" w:hAnsiTheme="minorHAnsi" w:cstheme="minorHAnsi"/>
          <w:sz w:val="22"/>
          <w:szCs w:val="22"/>
        </w:rPr>
        <w:t xml:space="preserve"> for transforming common XML format and SAML for Single Sign-On.</w:t>
      </w:r>
    </w:p>
    <w:p w:rsidR="00B42C4D" w:rsidRPr="004A0A36" w:rsidRDefault="00341DD4" w:rsidP="00B42C4D">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Transformed, Navigated and Formatted XML documents using </w:t>
      </w:r>
      <w:r w:rsidRPr="004A0A36">
        <w:rPr>
          <w:rFonts w:asciiTheme="minorHAnsi" w:hAnsiTheme="minorHAnsi" w:cstheme="minorHAnsi"/>
          <w:b/>
          <w:sz w:val="22"/>
          <w:szCs w:val="22"/>
        </w:rPr>
        <w:t>XSL, XSLT.</w:t>
      </w:r>
    </w:p>
    <w:p w:rsidR="00CE6B30" w:rsidRPr="004A0A36" w:rsidRDefault="00CE6B30" w:rsidP="00CE6B30">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Created </w:t>
      </w:r>
      <w:r w:rsidRPr="004A0A36">
        <w:rPr>
          <w:rFonts w:asciiTheme="minorHAnsi" w:hAnsiTheme="minorHAnsi" w:cstheme="minorHAnsi"/>
          <w:b/>
          <w:sz w:val="22"/>
          <w:szCs w:val="22"/>
        </w:rPr>
        <w:t>SOAP/XML</w:t>
      </w:r>
      <w:r w:rsidRPr="004A0A36">
        <w:rPr>
          <w:rFonts w:asciiTheme="minorHAnsi" w:hAnsiTheme="minorHAnsi" w:cstheme="minorHAnsi"/>
          <w:sz w:val="22"/>
          <w:szCs w:val="22"/>
        </w:rPr>
        <w:t xml:space="preserve"> and </w:t>
      </w:r>
      <w:r w:rsidRPr="004A0A36">
        <w:rPr>
          <w:rFonts w:asciiTheme="minorHAnsi" w:hAnsiTheme="minorHAnsi" w:cstheme="minorHAnsi"/>
          <w:b/>
          <w:sz w:val="22"/>
          <w:szCs w:val="22"/>
        </w:rPr>
        <w:t>REST/JSON</w:t>
      </w:r>
      <w:r w:rsidRPr="004A0A36">
        <w:rPr>
          <w:rFonts w:asciiTheme="minorHAnsi" w:hAnsiTheme="minorHAnsi" w:cstheme="minorHAnsi"/>
          <w:sz w:val="22"/>
          <w:szCs w:val="22"/>
        </w:rPr>
        <w:t xml:space="preserve"> to test the Web Services developed and sent the payload data.</w:t>
      </w:r>
    </w:p>
    <w:p w:rsidR="00356E6F" w:rsidRPr="004A0A36" w:rsidRDefault="00356E6F" w:rsidP="00356E6F">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Developed Web Services using </w:t>
      </w:r>
      <w:r w:rsidRPr="004A0A36">
        <w:rPr>
          <w:rFonts w:asciiTheme="minorHAnsi" w:hAnsiTheme="minorHAnsi" w:cstheme="minorHAnsi"/>
          <w:b/>
          <w:sz w:val="22"/>
          <w:szCs w:val="22"/>
        </w:rPr>
        <w:t xml:space="preserve">SOAP, SOA, WSDL Spring MVC </w:t>
      </w:r>
      <w:r w:rsidRPr="004A0A36">
        <w:rPr>
          <w:rFonts w:asciiTheme="minorHAnsi" w:hAnsiTheme="minorHAnsi" w:cstheme="minorHAnsi"/>
          <w:sz w:val="22"/>
          <w:szCs w:val="22"/>
        </w:rPr>
        <w:t xml:space="preserve">and developed DTDs, XSD schemas for XML (parsing, processing, and design) to communicate with Active Directory application using </w:t>
      </w:r>
      <w:r w:rsidRPr="004A0A36">
        <w:rPr>
          <w:rFonts w:asciiTheme="minorHAnsi" w:hAnsiTheme="minorHAnsi" w:cstheme="minorHAnsi"/>
          <w:b/>
          <w:sz w:val="22"/>
          <w:szCs w:val="22"/>
        </w:rPr>
        <w:t>Restful API</w:t>
      </w:r>
      <w:r w:rsidRPr="004A0A36">
        <w:rPr>
          <w:rFonts w:asciiTheme="minorHAnsi" w:hAnsiTheme="minorHAnsi" w:cstheme="minorHAnsi"/>
          <w:sz w:val="22"/>
          <w:szCs w:val="22"/>
        </w:rPr>
        <w:t>. </w:t>
      </w:r>
    </w:p>
    <w:p w:rsidR="0057599E" w:rsidRPr="004A0A36" w:rsidRDefault="009806A8" w:rsidP="0057599E">
      <w:pPr>
        <w:pStyle w:val="NormalVerdana"/>
        <w:numPr>
          <w:ilvl w:val="0"/>
          <w:numId w:val="24"/>
        </w:numPr>
        <w:tabs>
          <w:tab w:val="clear" w:pos="216"/>
          <w:tab w:val="num" w:pos="360"/>
        </w:tabs>
        <w:ind w:left="360" w:hanging="360"/>
        <w:jc w:val="both"/>
        <w:rPr>
          <w:rFonts w:asciiTheme="minorHAnsi" w:hAnsiTheme="minorHAnsi" w:cstheme="minorHAnsi"/>
          <w:sz w:val="22"/>
          <w:szCs w:val="22"/>
          <w:shd w:val="clear" w:color="auto" w:fill="FFFFFF"/>
        </w:rPr>
      </w:pPr>
      <w:r w:rsidRPr="004A0A36">
        <w:rPr>
          <w:rFonts w:asciiTheme="minorHAnsi" w:hAnsiTheme="minorHAnsi" w:cstheme="minorHAnsi"/>
          <w:sz w:val="22"/>
          <w:szCs w:val="22"/>
          <w:shd w:val="clear" w:color="auto" w:fill="FFFFFF"/>
        </w:rPr>
        <w:t xml:space="preserve">Used </w:t>
      </w:r>
      <w:r w:rsidRPr="004A0A36">
        <w:rPr>
          <w:rFonts w:asciiTheme="minorHAnsi" w:hAnsiTheme="minorHAnsi" w:cstheme="minorHAnsi"/>
          <w:b/>
          <w:sz w:val="22"/>
          <w:szCs w:val="22"/>
          <w:shd w:val="clear" w:color="auto" w:fill="FFFFFF"/>
        </w:rPr>
        <w:t>Spring MVC</w:t>
      </w:r>
      <w:r w:rsidRPr="004A0A36">
        <w:rPr>
          <w:rFonts w:asciiTheme="minorHAnsi" w:hAnsiTheme="minorHAnsi" w:cstheme="minorHAnsi"/>
          <w:sz w:val="22"/>
          <w:szCs w:val="22"/>
          <w:shd w:val="clear" w:color="auto" w:fill="FFFFFF"/>
        </w:rPr>
        <w:t xml:space="preserve"> Model View Controller to handle/intercept the user requests and used various controllers to delegate the request flow to the B</w:t>
      </w:r>
      <w:r w:rsidR="0057599E" w:rsidRPr="004A0A36">
        <w:rPr>
          <w:rFonts w:asciiTheme="minorHAnsi" w:hAnsiTheme="minorHAnsi" w:cstheme="minorHAnsi"/>
          <w:sz w:val="22"/>
          <w:szCs w:val="22"/>
          <w:shd w:val="clear" w:color="auto" w:fill="FFFFFF"/>
        </w:rPr>
        <w:t>ackend tier of the application.</w:t>
      </w:r>
    </w:p>
    <w:p w:rsidR="00E83DF2" w:rsidRPr="004A0A36" w:rsidRDefault="00DE43E5" w:rsidP="0057599E">
      <w:pPr>
        <w:pStyle w:val="NormalVerdana"/>
        <w:numPr>
          <w:ilvl w:val="0"/>
          <w:numId w:val="24"/>
        </w:numPr>
        <w:tabs>
          <w:tab w:val="clear" w:pos="216"/>
          <w:tab w:val="num" w:pos="360"/>
        </w:tabs>
        <w:ind w:left="360" w:hanging="360"/>
        <w:jc w:val="both"/>
        <w:rPr>
          <w:rFonts w:asciiTheme="minorHAnsi" w:hAnsiTheme="minorHAnsi" w:cstheme="minorHAnsi"/>
          <w:sz w:val="22"/>
          <w:szCs w:val="22"/>
          <w:shd w:val="clear" w:color="auto" w:fill="FFFFFF"/>
        </w:rPr>
      </w:pPr>
      <w:r w:rsidRPr="004A0A36">
        <w:rPr>
          <w:rFonts w:asciiTheme="minorHAnsi" w:hAnsiTheme="minorHAnsi" w:cstheme="minorHAnsi"/>
          <w:color w:val="000000"/>
          <w:sz w:val="22"/>
          <w:szCs w:val="22"/>
        </w:rPr>
        <w:t>Good knowledge in Implementing</w:t>
      </w:r>
      <w:r w:rsidR="00FA56A8" w:rsidRPr="004A0A36">
        <w:rPr>
          <w:rFonts w:asciiTheme="minorHAnsi" w:hAnsiTheme="minorHAnsi" w:cstheme="minorHAnsi"/>
          <w:color w:val="000000"/>
          <w:sz w:val="22"/>
          <w:szCs w:val="22"/>
        </w:rPr>
        <w:t xml:space="preserve"> the persistence layer using </w:t>
      </w:r>
      <w:r w:rsidR="00FA56A8" w:rsidRPr="004A0A36">
        <w:rPr>
          <w:rFonts w:asciiTheme="minorHAnsi" w:hAnsiTheme="minorHAnsi" w:cstheme="minorHAnsi"/>
          <w:b/>
          <w:color w:val="000000"/>
          <w:sz w:val="22"/>
          <w:szCs w:val="22"/>
        </w:rPr>
        <w:t>Hibernate-ORM</w:t>
      </w:r>
      <w:r w:rsidR="00C144C0" w:rsidRPr="004A0A36">
        <w:rPr>
          <w:rFonts w:asciiTheme="minorHAnsi" w:hAnsiTheme="minorHAnsi" w:cstheme="minorHAnsi"/>
          <w:b/>
          <w:color w:val="000000"/>
          <w:sz w:val="22"/>
          <w:szCs w:val="22"/>
        </w:rPr>
        <w:t xml:space="preserve"> 4.3.0</w:t>
      </w:r>
      <w:r w:rsidR="00FA56A8" w:rsidRPr="004A0A36">
        <w:rPr>
          <w:rFonts w:asciiTheme="minorHAnsi" w:hAnsiTheme="minorHAnsi" w:cstheme="minorHAnsi"/>
          <w:b/>
          <w:color w:val="000000"/>
          <w:sz w:val="22"/>
          <w:szCs w:val="22"/>
        </w:rPr>
        <w:t>.</w:t>
      </w:r>
      <w:r w:rsidR="00FA56A8" w:rsidRPr="004A0A36">
        <w:rPr>
          <w:rFonts w:asciiTheme="minorHAnsi" w:hAnsiTheme="minorHAnsi" w:cstheme="minorHAnsi"/>
          <w:color w:val="000000"/>
          <w:sz w:val="22"/>
          <w:szCs w:val="22"/>
        </w:rPr>
        <w:t xml:space="preserve"> Worked on Spring Web Flow on </w:t>
      </w:r>
      <w:r w:rsidR="00FA56A8" w:rsidRPr="004A0A36">
        <w:rPr>
          <w:rFonts w:asciiTheme="minorHAnsi" w:hAnsiTheme="minorHAnsi" w:cstheme="minorHAnsi"/>
          <w:b/>
          <w:color w:val="000000"/>
          <w:sz w:val="22"/>
          <w:szCs w:val="22"/>
        </w:rPr>
        <w:t>Spring MVC</w:t>
      </w:r>
      <w:r w:rsidR="00FA56A8" w:rsidRPr="004A0A36">
        <w:rPr>
          <w:rFonts w:asciiTheme="minorHAnsi" w:hAnsiTheme="minorHAnsi" w:cstheme="minorHAnsi"/>
          <w:color w:val="000000"/>
          <w:sz w:val="22"/>
          <w:szCs w:val="22"/>
        </w:rPr>
        <w:t xml:space="preserve"> for building flows in our web application.</w:t>
      </w:r>
    </w:p>
    <w:p w:rsidR="00AD0423" w:rsidRPr="004A0A36" w:rsidRDefault="00AD0423" w:rsidP="005D355C">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Developed </w:t>
      </w:r>
      <w:r w:rsidRPr="004A0A36">
        <w:rPr>
          <w:rFonts w:asciiTheme="minorHAnsi" w:hAnsiTheme="minorHAnsi" w:cstheme="minorHAnsi"/>
          <w:b/>
          <w:sz w:val="22"/>
          <w:szCs w:val="22"/>
        </w:rPr>
        <w:t>Scala</w:t>
      </w:r>
      <w:r w:rsidRPr="004A0A36">
        <w:rPr>
          <w:rFonts w:asciiTheme="minorHAnsi" w:hAnsiTheme="minorHAnsi" w:cstheme="minorHAnsi"/>
          <w:sz w:val="22"/>
          <w:szCs w:val="22"/>
        </w:rPr>
        <w:t xml:space="preserve"> scripts using both Data frames/SQL/Data sets and RDD/MapReduce in Spark for Data Aggregation, queries and writing data back into OLTP system through Sqoop.</w:t>
      </w:r>
    </w:p>
    <w:p w:rsidR="00DF2090" w:rsidRPr="004A0A36" w:rsidRDefault="00AD0423" w:rsidP="00DF2090">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Used </w:t>
      </w:r>
      <w:r w:rsidRPr="004A0A36">
        <w:rPr>
          <w:rFonts w:asciiTheme="minorHAnsi" w:hAnsiTheme="minorHAnsi" w:cstheme="minorHAnsi"/>
          <w:b/>
          <w:sz w:val="22"/>
          <w:szCs w:val="22"/>
        </w:rPr>
        <w:t>Akka</w:t>
      </w:r>
      <w:r w:rsidRPr="004A0A36">
        <w:rPr>
          <w:rFonts w:asciiTheme="minorHAnsi" w:hAnsiTheme="minorHAnsi" w:cstheme="minorHAnsi"/>
          <w:sz w:val="22"/>
          <w:szCs w:val="22"/>
        </w:rPr>
        <w:t xml:space="preserve"> framework to create reactive, distributed, parallel and resilient concurrent applications in </w:t>
      </w:r>
      <w:r w:rsidRPr="004A0A36">
        <w:rPr>
          <w:rFonts w:asciiTheme="minorHAnsi" w:hAnsiTheme="minorHAnsi" w:cstheme="minorHAnsi"/>
          <w:b/>
          <w:sz w:val="22"/>
          <w:szCs w:val="22"/>
        </w:rPr>
        <w:t>Scala</w:t>
      </w:r>
      <w:r w:rsidRPr="004A0A36">
        <w:rPr>
          <w:rFonts w:asciiTheme="minorHAnsi" w:hAnsiTheme="minorHAnsi" w:cstheme="minorHAnsi"/>
          <w:sz w:val="22"/>
          <w:szCs w:val="22"/>
        </w:rPr>
        <w:t>.</w:t>
      </w:r>
    </w:p>
    <w:p w:rsidR="00633FC6" w:rsidRPr="004A0A36" w:rsidRDefault="00633FC6" w:rsidP="005D355C">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Experience with enterprise integration patterns and frameworks (e.g. </w:t>
      </w:r>
      <w:r w:rsidRPr="004A0A36">
        <w:rPr>
          <w:rFonts w:asciiTheme="minorHAnsi" w:hAnsiTheme="minorHAnsi" w:cstheme="minorHAnsi"/>
          <w:b/>
          <w:sz w:val="22"/>
          <w:szCs w:val="22"/>
        </w:rPr>
        <w:t>Apache Camel</w:t>
      </w:r>
      <w:r w:rsidRPr="004A0A36">
        <w:rPr>
          <w:rFonts w:asciiTheme="minorHAnsi" w:hAnsiTheme="minorHAnsi" w:cstheme="minorHAnsi"/>
          <w:sz w:val="22"/>
          <w:szCs w:val="22"/>
        </w:rPr>
        <w:t>).</w:t>
      </w:r>
    </w:p>
    <w:p w:rsidR="00FA56A8" w:rsidRPr="004A0A36" w:rsidRDefault="00FA56A8" w:rsidP="005D355C">
      <w:pPr>
        <w:pStyle w:val="NormalVerdana"/>
        <w:numPr>
          <w:ilvl w:val="0"/>
          <w:numId w:val="24"/>
        </w:numPr>
        <w:tabs>
          <w:tab w:val="clear" w:pos="216"/>
          <w:tab w:val="num" w:pos="360"/>
        </w:tabs>
        <w:ind w:left="360" w:hanging="360"/>
        <w:jc w:val="both"/>
        <w:rPr>
          <w:rFonts w:asciiTheme="minorHAnsi" w:hAnsiTheme="minorHAnsi" w:cstheme="minorHAnsi"/>
          <w:b/>
          <w:sz w:val="22"/>
          <w:szCs w:val="22"/>
        </w:rPr>
      </w:pPr>
      <w:r w:rsidRPr="004A0A36">
        <w:rPr>
          <w:rFonts w:asciiTheme="minorHAnsi" w:hAnsiTheme="minorHAnsi" w:cstheme="minorHAnsi"/>
          <w:sz w:val="22"/>
          <w:szCs w:val="22"/>
          <w:shd w:val="clear" w:color="auto" w:fill="FFFFFF"/>
        </w:rPr>
        <w:t xml:space="preserve">Development of EJBs 2.1 (Stateless Session and Message Driven Beans), </w:t>
      </w:r>
      <w:r w:rsidRPr="004A0A36">
        <w:rPr>
          <w:rFonts w:asciiTheme="minorHAnsi" w:hAnsiTheme="minorHAnsi" w:cstheme="minorHAnsi"/>
          <w:b/>
          <w:sz w:val="22"/>
          <w:szCs w:val="22"/>
          <w:shd w:val="clear" w:color="auto" w:fill="FFFFFF"/>
        </w:rPr>
        <w:t xml:space="preserve">JMS, JavaScript, JDOM </w:t>
      </w:r>
      <w:r w:rsidRPr="004A0A36">
        <w:rPr>
          <w:rFonts w:asciiTheme="minorHAnsi" w:hAnsiTheme="minorHAnsi" w:cstheme="minorHAnsi"/>
          <w:sz w:val="22"/>
          <w:szCs w:val="22"/>
          <w:shd w:val="clear" w:color="auto" w:fill="FFFFFF"/>
        </w:rPr>
        <w:t>and</w:t>
      </w:r>
      <w:r w:rsidRPr="004A0A36">
        <w:rPr>
          <w:rFonts w:asciiTheme="minorHAnsi" w:hAnsiTheme="minorHAnsi" w:cstheme="minorHAnsi"/>
          <w:b/>
          <w:sz w:val="22"/>
          <w:szCs w:val="22"/>
          <w:shd w:val="clear" w:color="auto" w:fill="FFFFFF"/>
        </w:rPr>
        <w:t xml:space="preserve"> configuring CMR relationships (Container-Managed Relationships) </w:t>
      </w:r>
    </w:p>
    <w:p w:rsidR="00086FC3" w:rsidRPr="004A0A36" w:rsidRDefault="00FA56A8" w:rsidP="006750B7">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color w:val="000000"/>
          <w:sz w:val="22"/>
          <w:szCs w:val="22"/>
        </w:rPr>
        <w:t xml:space="preserve">Implemented Web Applications using </w:t>
      </w:r>
      <w:r w:rsidRPr="004A0A36">
        <w:rPr>
          <w:rFonts w:asciiTheme="minorHAnsi" w:hAnsiTheme="minorHAnsi" w:cstheme="minorHAnsi"/>
          <w:b/>
          <w:color w:val="000000"/>
          <w:sz w:val="22"/>
          <w:szCs w:val="22"/>
        </w:rPr>
        <w:t xml:space="preserve">JSF, </w:t>
      </w:r>
      <w:r w:rsidR="007C291E" w:rsidRPr="004A0A36">
        <w:rPr>
          <w:rFonts w:asciiTheme="minorHAnsi" w:hAnsiTheme="minorHAnsi" w:cstheme="minorHAnsi"/>
          <w:b/>
          <w:bCs/>
          <w:color w:val="000000"/>
          <w:sz w:val="22"/>
          <w:szCs w:val="22"/>
        </w:rPr>
        <w:t>hibernate</w:t>
      </w:r>
      <w:r w:rsidRPr="004A0A36">
        <w:rPr>
          <w:rFonts w:asciiTheme="minorHAnsi" w:hAnsiTheme="minorHAnsi" w:cstheme="minorHAnsi"/>
          <w:b/>
          <w:bCs/>
          <w:color w:val="000000"/>
          <w:sz w:val="22"/>
          <w:szCs w:val="22"/>
        </w:rPr>
        <w:t xml:space="preserve"> 3</w:t>
      </w:r>
      <w:r w:rsidRPr="004A0A36">
        <w:rPr>
          <w:rFonts w:asciiTheme="minorHAnsi" w:hAnsiTheme="minorHAnsi" w:cstheme="minorHAnsi"/>
          <w:color w:val="000000"/>
          <w:sz w:val="22"/>
          <w:szCs w:val="22"/>
        </w:rPr>
        <w:t xml:space="preserve">, </w:t>
      </w:r>
      <w:r w:rsidRPr="004A0A36">
        <w:rPr>
          <w:rFonts w:asciiTheme="minorHAnsi" w:hAnsiTheme="minorHAnsi" w:cstheme="minorHAnsi"/>
          <w:b/>
          <w:bCs/>
          <w:color w:val="000000"/>
          <w:sz w:val="22"/>
          <w:szCs w:val="22"/>
        </w:rPr>
        <w:t>JSP</w:t>
      </w:r>
      <w:r w:rsidRPr="004A0A36">
        <w:rPr>
          <w:rFonts w:asciiTheme="minorHAnsi" w:hAnsiTheme="minorHAnsi" w:cstheme="minorHAnsi"/>
          <w:b/>
          <w:color w:val="000000"/>
          <w:sz w:val="22"/>
          <w:szCs w:val="22"/>
        </w:rPr>
        <w:t xml:space="preserve">, </w:t>
      </w:r>
      <w:r w:rsidRPr="004A0A36">
        <w:rPr>
          <w:rFonts w:asciiTheme="minorHAnsi" w:hAnsiTheme="minorHAnsi" w:cstheme="minorHAnsi"/>
          <w:b/>
          <w:bCs/>
          <w:color w:val="000000"/>
          <w:sz w:val="22"/>
          <w:szCs w:val="22"/>
        </w:rPr>
        <w:t>Servlets</w:t>
      </w:r>
      <w:r w:rsidRPr="004A0A36">
        <w:rPr>
          <w:rFonts w:asciiTheme="minorHAnsi" w:hAnsiTheme="minorHAnsi" w:cstheme="minorHAnsi"/>
          <w:bCs/>
          <w:color w:val="000000"/>
          <w:sz w:val="22"/>
          <w:szCs w:val="22"/>
        </w:rPr>
        <w:t>,</w:t>
      </w:r>
      <w:r w:rsidRPr="004A0A36">
        <w:rPr>
          <w:rFonts w:asciiTheme="minorHAnsi" w:hAnsiTheme="minorHAnsi" w:cstheme="minorHAnsi"/>
          <w:color w:val="000000"/>
          <w:sz w:val="22"/>
          <w:szCs w:val="22"/>
        </w:rPr>
        <w:t xml:space="preserve">and </w:t>
      </w:r>
      <w:r w:rsidR="00B42C4D" w:rsidRPr="004A0A36">
        <w:rPr>
          <w:rFonts w:asciiTheme="minorHAnsi" w:hAnsiTheme="minorHAnsi" w:cstheme="minorHAnsi"/>
          <w:b/>
          <w:color w:val="000000"/>
          <w:sz w:val="22"/>
          <w:szCs w:val="22"/>
        </w:rPr>
        <w:t>Java Script</w:t>
      </w:r>
    </w:p>
    <w:p w:rsidR="00426302" w:rsidRPr="004A0A36" w:rsidRDefault="009806A8" w:rsidP="003164E8">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eastAsia="Times New Roman" w:hAnsiTheme="minorHAnsi" w:cstheme="minorHAnsi"/>
          <w:sz w:val="22"/>
          <w:szCs w:val="22"/>
        </w:rPr>
        <w:t>Used </w:t>
      </w:r>
      <w:r w:rsidRPr="004A0A36">
        <w:rPr>
          <w:rFonts w:asciiTheme="minorHAnsi" w:eastAsia="Times New Roman" w:hAnsiTheme="minorHAnsi" w:cstheme="minorHAnsi"/>
          <w:b/>
          <w:bCs/>
          <w:sz w:val="22"/>
          <w:szCs w:val="22"/>
        </w:rPr>
        <w:t xml:space="preserve">NoSQL </w:t>
      </w:r>
      <w:r w:rsidRPr="004A0A36">
        <w:rPr>
          <w:rFonts w:asciiTheme="minorHAnsi" w:eastAsia="Times New Roman" w:hAnsiTheme="minorHAnsi" w:cstheme="minorHAnsi"/>
          <w:sz w:val="22"/>
          <w:szCs w:val="22"/>
        </w:rPr>
        <w:t xml:space="preserve">database </w:t>
      </w:r>
      <w:r w:rsidRPr="004A0A36">
        <w:rPr>
          <w:rFonts w:asciiTheme="minorHAnsi" w:eastAsia="Times New Roman" w:hAnsiTheme="minorHAnsi" w:cstheme="minorHAnsi"/>
          <w:b/>
          <w:bCs/>
          <w:sz w:val="22"/>
          <w:szCs w:val="22"/>
        </w:rPr>
        <w:t>Cassandra</w:t>
      </w:r>
      <w:r w:rsidRPr="004A0A36">
        <w:rPr>
          <w:rFonts w:asciiTheme="minorHAnsi" w:eastAsia="Times New Roman" w:hAnsiTheme="minorHAnsi" w:cstheme="minorHAnsi"/>
          <w:sz w:val="22"/>
          <w:szCs w:val="22"/>
        </w:rPr>
        <w:t> for proof of concept and having experience in create a </w:t>
      </w:r>
      <w:r w:rsidRPr="004A0A36">
        <w:rPr>
          <w:rFonts w:asciiTheme="minorHAnsi" w:eastAsia="Times New Roman" w:hAnsiTheme="minorHAnsi" w:cstheme="minorHAnsi"/>
          <w:b/>
          <w:bCs/>
          <w:sz w:val="22"/>
          <w:szCs w:val="22"/>
        </w:rPr>
        <w:t>Stored Procedures</w:t>
      </w:r>
      <w:r w:rsidRPr="004A0A36">
        <w:rPr>
          <w:rFonts w:asciiTheme="minorHAnsi" w:eastAsia="Times New Roman" w:hAnsiTheme="minorHAnsi" w:cstheme="minorHAnsi"/>
          <w:sz w:val="22"/>
          <w:szCs w:val="22"/>
        </w:rPr>
        <w:t> and having experience in Remote Procedure call (</w:t>
      </w:r>
      <w:r w:rsidRPr="004A0A36">
        <w:rPr>
          <w:rFonts w:asciiTheme="minorHAnsi" w:eastAsia="Times New Roman" w:hAnsiTheme="minorHAnsi" w:cstheme="minorHAnsi"/>
          <w:b/>
          <w:bCs/>
          <w:sz w:val="22"/>
          <w:szCs w:val="22"/>
        </w:rPr>
        <w:t>RPC</w:t>
      </w:r>
      <w:r w:rsidRPr="004A0A36">
        <w:rPr>
          <w:rFonts w:asciiTheme="minorHAnsi" w:eastAsia="Times New Roman" w:hAnsiTheme="minorHAnsi" w:cstheme="minorHAnsi"/>
          <w:sz w:val="22"/>
          <w:szCs w:val="22"/>
        </w:rPr>
        <w:t>). </w:t>
      </w:r>
    </w:p>
    <w:p w:rsidR="00616D25" w:rsidRPr="004A0A36" w:rsidRDefault="00426302" w:rsidP="00616D25">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rPr>
        <w:t xml:space="preserve">Made the integration of data in in favor JSON documents with dynamic schemas using </w:t>
      </w:r>
      <w:r w:rsidRPr="004A0A36">
        <w:rPr>
          <w:rFonts w:asciiTheme="minorHAnsi" w:hAnsiTheme="minorHAnsi" w:cstheme="minorHAnsi"/>
          <w:b/>
          <w:sz w:val="22"/>
          <w:szCs w:val="22"/>
        </w:rPr>
        <w:t>MongoDB</w:t>
      </w:r>
      <w:r w:rsidRPr="004A0A36">
        <w:rPr>
          <w:rFonts w:asciiTheme="minorHAnsi" w:hAnsiTheme="minorHAnsi" w:cstheme="minorHAnsi"/>
          <w:sz w:val="22"/>
          <w:szCs w:val="22"/>
        </w:rPr>
        <w:t xml:space="preserve"> (</w:t>
      </w:r>
      <w:r w:rsidRPr="004A0A36">
        <w:rPr>
          <w:rFonts w:asciiTheme="minorHAnsi" w:hAnsiTheme="minorHAnsi" w:cstheme="minorHAnsi"/>
          <w:b/>
          <w:sz w:val="22"/>
          <w:szCs w:val="22"/>
        </w:rPr>
        <w:t>NoSQL</w:t>
      </w:r>
      <w:r w:rsidRPr="004A0A36">
        <w:rPr>
          <w:rFonts w:asciiTheme="minorHAnsi" w:hAnsiTheme="minorHAnsi" w:cstheme="minorHAnsi"/>
          <w:sz w:val="22"/>
          <w:szCs w:val="22"/>
        </w:rPr>
        <w:t>)</w:t>
      </w:r>
      <w:r w:rsidR="007C7BB3" w:rsidRPr="004A0A36">
        <w:rPr>
          <w:rFonts w:asciiTheme="minorHAnsi" w:hAnsiTheme="minorHAnsi" w:cstheme="minorHAnsi"/>
          <w:sz w:val="22"/>
          <w:szCs w:val="22"/>
        </w:rPr>
        <w:t>.</w:t>
      </w:r>
    </w:p>
    <w:p w:rsidR="00616D25" w:rsidRPr="004A0A36" w:rsidRDefault="00616D25" w:rsidP="00616D25">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eastAsia="Times New Roman" w:hAnsiTheme="minorHAnsi" w:cstheme="minorHAnsi"/>
          <w:sz w:val="22"/>
          <w:szCs w:val="22"/>
        </w:rPr>
        <w:t>Deployed and tested the application in </w:t>
      </w:r>
      <w:r w:rsidRPr="004A0A36">
        <w:rPr>
          <w:rFonts w:asciiTheme="minorHAnsi" w:eastAsia="Times New Roman" w:hAnsiTheme="minorHAnsi" w:cstheme="minorHAnsi"/>
          <w:b/>
          <w:bCs/>
          <w:sz w:val="22"/>
          <w:szCs w:val="22"/>
        </w:rPr>
        <w:t>UNIX</w:t>
      </w:r>
      <w:r w:rsidRPr="004A0A36">
        <w:rPr>
          <w:rFonts w:asciiTheme="minorHAnsi" w:eastAsia="Times New Roman" w:hAnsiTheme="minorHAnsi" w:cstheme="minorHAnsi"/>
          <w:sz w:val="22"/>
          <w:szCs w:val="22"/>
        </w:rPr>
        <w:t> on </w:t>
      </w:r>
      <w:r w:rsidRPr="004A0A36">
        <w:rPr>
          <w:rFonts w:asciiTheme="minorHAnsi" w:eastAsia="Times New Roman" w:hAnsiTheme="minorHAnsi" w:cstheme="minorHAnsi"/>
          <w:b/>
          <w:bCs/>
          <w:sz w:val="22"/>
          <w:szCs w:val="22"/>
        </w:rPr>
        <w:t>IBM Web Logic</w:t>
      </w:r>
      <w:r w:rsidRPr="004A0A36">
        <w:rPr>
          <w:rFonts w:asciiTheme="minorHAnsi" w:eastAsia="Times New Roman" w:hAnsiTheme="minorHAnsi" w:cstheme="minorHAnsi"/>
          <w:sz w:val="22"/>
          <w:szCs w:val="22"/>
        </w:rPr>
        <w:t> Application Server.</w:t>
      </w:r>
    </w:p>
    <w:p w:rsidR="002F7E30" w:rsidRPr="004A0A36" w:rsidRDefault="002F7E30" w:rsidP="002F7E30">
      <w:pPr>
        <w:pStyle w:val="NormalVerdana"/>
        <w:numPr>
          <w:ilvl w:val="0"/>
          <w:numId w:val="24"/>
        </w:numPr>
        <w:tabs>
          <w:tab w:val="clear" w:pos="216"/>
          <w:tab w:val="num" w:pos="360"/>
        </w:tabs>
        <w:ind w:left="360" w:hanging="360"/>
        <w:jc w:val="both"/>
        <w:rPr>
          <w:rFonts w:asciiTheme="minorHAnsi" w:hAnsiTheme="minorHAnsi" w:cstheme="minorHAnsi"/>
          <w:sz w:val="22"/>
          <w:szCs w:val="22"/>
        </w:rPr>
      </w:pPr>
      <w:r w:rsidRPr="004A0A36">
        <w:rPr>
          <w:rFonts w:asciiTheme="minorHAnsi" w:hAnsiTheme="minorHAnsi" w:cstheme="minorHAnsi"/>
          <w:sz w:val="22"/>
          <w:szCs w:val="22"/>
          <w:shd w:val="clear" w:color="auto" w:fill="FFFFFF"/>
        </w:rPr>
        <w:t xml:space="preserve">Experience with using tools such as </w:t>
      </w:r>
      <w:r w:rsidRPr="004A0A36">
        <w:rPr>
          <w:rFonts w:asciiTheme="minorHAnsi" w:hAnsiTheme="minorHAnsi" w:cstheme="minorHAnsi"/>
          <w:b/>
          <w:sz w:val="22"/>
          <w:szCs w:val="22"/>
          <w:shd w:val="clear" w:color="auto" w:fill="FFFFFF"/>
        </w:rPr>
        <w:t>Eclipse IDE, NetBeans, Git, and Jira</w:t>
      </w:r>
      <w:r w:rsidRPr="004A0A36">
        <w:rPr>
          <w:rFonts w:asciiTheme="minorHAnsi" w:hAnsiTheme="minorHAnsi" w:cstheme="minorHAnsi"/>
          <w:sz w:val="22"/>
          <w:szCs w:val="22"/>
          <w:shd w:val="clear" w:color="auto" w:fill="FFFFFF"/>
        </w:rPr>
        <w:t>.</w:t>
      </w:r>
    </w:p>
    <w:p w:rsidR="00DE43E5" w:rsidRPr="004A0A36" w:rsidRDefault="00DE43E5" w:rsidP="005D355C">
      <w:pPr>
        <w:pStyle w:val="NormalVerdana"/>
        <w:numPr>
          <w:ilvl w:val="0"/>
          <w:numId w:val="24"/>
        </w:numPr>
        <w:tabs>
          <w:tab w:val="clear" w:pos="216"/>
          <w:tab w:val="num" w:pos="360"/>
        </w:tabs>
        <w:ind w:left="360" w:hanging="360"/>
        <w:jc w:val="both"/>
        <w:rPr>
          <w:rFonts w:asciiTheme="minorHAnsi" w:hAnsiTheme="minorHAnsi" w:cstheme="minorHAnsi"/>
          <w:color w:val="000000"/>
          <w:sz w:val="22"/>
          <w:szCs w:val="22"/>
        </w:rPr>
      </w:pPr>
      <w:r w:rsidRPr="004A0A36">
        <w:rPr>
          <w:rFonts w:asciiTheme="minorHAnsi" w:hAnsiTheme="minorHAnsi" w:cstheme="minorHAnsi"/>
          <w:color w:val="000000"/>
          <w:sz w:val="22"/>
          <w:szCs w:val="22"/>
        </w:rPr>
        <w:t>Involved in document analysis and preparing the Detailed Design document for the project.</w:t>
      </w:r>
    </w:p>
    <w:p w:rsidR="00FA56A8" w:rsidRPr="004A0A36" w:rsidRDefault="00FA56A8" w:rsidP="005D355C">
      <w:pPr>
        <w:pStyle w:val="ListParagraph"/>
        <w:widowControl/>
        <w:numPr>
          <w:ilvl w:val="0"/>
          <w:numId w:val="24"/>
        </w:numPr>
        <w:tabs>
          <w:tab w:val="clear" w:pos="216"/>
          <w:tab w:val="num" w:pos="360"/>
        </w:tabs>
        <w:ind w:left="360" w:hanging="360"/>
        <w:contextualSpacing/>
        <w:jc w:val="both"/>
        <w:rPr>
          <w:rFonts w:asciiTheme="minorHAnsi" w:eastAsia="Arial" w:hAnsiTheme="minorHAnsi" w:cstheme="minorHAnsi"/>
          <w:sz w:val="22"/>
          <w:szCs w:val="22"/>
        </w:rPr>
      </w:pPr>
      <w:r w:rsidRPr="004A0A36">
        <w:rPr>
          <w:rFonts w:asciiTheme="minorHAnsi" w:hAnsiTheme="minorHAnsi" w:cstheme="minorHAnsi"/>
          <w:sz w:val="22"/>
          <w:szCs w:val="22"/>
          <w:shd w:val="clear" w:color="auto" w:fill="FFFFFF"/>
        </w:rPr>
        <w:t xml:space="preserve">Used </w:t>
      </w:r>
      <w:r w:rsidRPr="004A0A36">
        <w:rPr>
          <w:rFonts w:asciiTheme="minorHAnsi" w:hAnsiTheme="minorHAnsi" w:cstheme="minorHAnsi"/>
          <w:b/>
          <w:sz w:val="22"/>
          <w:szCs w:val="22"/>
          <w:shd w:val="clear" w:color="auto" w:fill="FFFFFF"/>
        </w:rPr>
        <w:t>Maven</w:t>
      </w:r>
      <w:r w:rsidRPr="004A0A36">
        <w:rPr>
          <w:rFonts w:asciiTheme="minorHAnsi" w:hAnsiTheme="minorHAnsi" w:cstheme="minorHAnsi"/>
          <w:sz w:val="22"/>
          <w:szCs w:val="22"/>
          <w:shd w:val="clear" w:color="auto" w:fill="FFFFFF"/>
        </w:rPr>
        <w:t xml:space="preserve"> to automate the build and deployment process.</w:t>
      </w:r>
    </w:p>
    <w:p w:rsidR="00FA56A8" w:rsidRPr="004A0A36" w:rsidRDefault="00FA56A8" w:rsidP="005D355C">
      <w:pPr>
        <w:pStyle w:val="NormalVerdana"/>
        <w:numPr>
          <w:ilvl w:val="0"/>
          <w:numId w:val="24"/>
        </w:numPr>
        <w:tabs>
          <w:tab w:val="clear" w:pos="216"/>
          <w:tab w:val="num" w:pos="360"/>
          <w:tab w:val="num" w:pos="540"/>
        </w:tabs>
        <w:ind w:left="360" w:hanging="360"/>
        <w:jc w:val="both"/>
        <w:rPr>
          <w:rFonts w:asciiTheme="minorHAnsi" w:hAnsiTheme="minorHAnsi" w:cstheme="minorHAnsi"/>
          <w:sz w:val="22"/>
          <w:szCs w:val="22"/>
        </w:rPr>
      </w:pPr>
      <w:r w:rsidRPr="004A0A36">
        <w:rPr>
          <w:rFonts w:asciiTheme="minorHAnsi" w:hAnsiTheme="minorHAnsi" w:cstheme="minorHAnsi"/>
          <w:sz w:val="22"/>
          <w:szCs w:val="22"/>
          <w:shd w:val="clear" w:color="auto" w:fill="FFFFFF"/>
        </w:rPr>
        <w:t xml:space="preserve">Developed test cases using </w:t>
      </w:r>
      <w:r w:rsidR="007C291E" w:rsidRPr="004A0A36">
        <w:rPr>
          <w:rFonts w:asciiTheme="minorHAnsi" w:hAnsiTheme="minorHAnsi" w:cstheme="minorHAnsi"/>
          <w:b/>
          <w:sz w:val="22"/>
          <w:szCs w:val="22"/>
          <w:shd w:val="clear" w:color="auto" w:fill="FFFFFF"/>
        </w:rPr>
        <w:t>JUNIT</w:t>
      </w:r>
      <w:r w:rsidR="007C291E" w:rsidRPr="004A0A36">
        <w:rPr>
          <w:rFonts w:asciiTheme="minorHAnsi" w:hAnsiTheme="minorHAnsi" w:cstheme="minorHAnsi"/>
          <w:sz w:val="22"/>
          <w:szCs w:val="22"/>
          <w:shd w:val="clear" w:color="auto" w:fill="FFFFFF"/>
        </w:rPr>
        <w:t xml:space="preserve"> and</w:t>
      </w:r>
      <w:r w:rsidRPr="004A0A36">
        <w:rPr>
          <w:rFonts w:asciiTheme="minorHAnsi" w:hAnsiTheme="minorHAnsi" w:cstheme="minorHAnsi"/>
          <w:sz w:val="22"/>
          <w:szCs w:val="22"/>
          <w:shd w:val="clear" w:color="auto" w:fill="FFFFFF"/>
        </w:rPr>
        <w:t xml:space="preserve"> followed test first development. </w:t>
      </w:r>
    </w:p>
    <w:p w:rsidR="00F252C2" w:rsidRPr="004A0A36" w:rsidRDefault="00F252C2" w:rsidP="005D355C">
      <w:pPr>
        <w:widowControl w:val="0"/>
        <w:shd w:val="clear" w:color="auto" w:fill="FFFFFF"/>
        <w:spacing w:after="0" w:line="240" w:lineRule="auto"/>
        <w:ind w:left="360"/>
        <w:jc w:val="both"/>
        <w:rPr>
          <w:rFonts w:asciiTheme="minorHAnsi" w:hAnsiTheme="minorHAnsi" w:cstheme="minorHAnsi"/>
          <w:color w:val="000000"/>
        </w:rPr>
      </w:pPr>
    </w:p>
    <w:p w:rsidR="00F252C2" w:rsidRPr="004A0A36" w:rsidRDefault="00F252C2" w:rsidP="005D355C">
      <w:pPr>
        <w:shd w:val="clear" w:color="auto" w:fill="FFFFFF"/>
        <w:spacing w:line="240" w:lineRule="auto"/>
        <w:jc w:val="both"/>
        <w:rPr>
          <w:rFonts w:asciiTheme="minorHAnsi" w:hAnsiTheme="minorHAnsi" w:cstheme="minorHAnsi"/>
          <w:bCs/>
          <w:caps/>
          <w:color w:val="000000"/>
          <w:shd w:val="clear" w:color="FFFFFF" w:fill="D9D9D9"/>
        </w:rPr>
      </w:pPr>
      <w:r w:rsidRPr="004A0A36">
        <w:rPr>
          <w:rFonts w:asciiTheme="minorHAnsi" w:hAnsiTheme="minorHAnsi" w:cstheme="minorHAnsi"/>
          <w:b/>
          <w:bCs/>
          <w:color w:val="000000"/>
          <w:u w:val="single"/>
        </w:rPr>
        <w:t>Environment:</w:t>
      </w:r>
      <w:r w:rsidRPr="004A0A36">
        <w:rPr>
          <w:rFonts w:asciiTheme="minorHAnsi" w:hAnsiTheme="minorHAnsi" w:cstheme="minorHAnsi"/>
          <w:bCs/>
          <w:color w:val="000000"/>
        </w:rPr>
        <w:t xml:space="preserve">  </w:t>
      </w:r>
      <w:r w:rsidR="00720F61" w:rsidRPr="004A0A36">
        <w:rPr>
          <w:rFonts w:asciiTheme="minorHAnsi" w:eastAsia="Times New Roman" w:hAnsiTheme="minorHAnsi" w:cstheme="minorHAnsi"/>
          <w:b/>
        </w:rPr>
        <w:t>Java, J2EE, HML5, CSS3,</w:t>
      </w:r>
      <w:r w:rsidR="00407C1C" w:rsidRPr="004A0A36">
        <w:rPr>
          <w:rFonts w:asciiTheme="minorHAnsi" w:eastAsia="Times New Roman" w:hAnsiTheme="minorHAnsi" w:cstheme="minorHAnsi"/>
          <w:b/>
        </w:rPr>
        <w:t xml:space="preserve"> Bootstrap,</w:t>
      </w:r>
      <w:r w:rsidR="006C0AAC" w:rsidRPr="004A0A36">
        <w:rPr>
          <w:rFonts w:asciiTheme="minorHAnsi" w:eastAsia="Times New Roman" w:hAnsiTheme="minorHAnsi" w:cstheme="minorHAnsi"/>
          <w:b/>
        </w:rPr>
        <w:t xml:space="preserve"> JSP,</w:t>
      </w:r>
      <w:r w:rsidR="00720F61" w:rsidRPr="004A0A36">
        <w:rPr>
          <w:rFonts w:asciiTheme="minorHAnsi" w:eastAsia="Times New Roman" w:hAnsiTheme="minorHAnsi" w:cstheme="minorHAnsi"/>
          <w:b/>
        </w:rPr>
        <w:t xml:space="preserve"> JavaScript,</w:t>
      </w:r>
      <w:r w:rsidR="006C0AAC" w:rsidRPr="004A0A36">
        <w:rPr>
          <w:rFonts w:asciiTheme="minorHAnsi" w:eastAsia="Times New Roman" w:hAnsiTheme="minorHAnsi" w:cstheme="minorHAnsi"/>
          <w:b/>
        </w:rPr>
        <w:t xml:space="preserve"> Ajax</w:t>
      </w:r>
      <w:r w:rsidR="00720F61" w:rsidRPr="004A0A36">
        <w:rPr>
          <w:rFonts w:asciiTheme="minorHAnsi" w:eastAsia="Times New Roman" w:hAnsiTheme="minorHAnsi" w:cstheme="minorHAnsi"/>
          <w:b/>
        </w:rPr>
        <w:t xml:space="preserve"> ReactJS</w:t>
      </w:r>
      <w:r w:rsidR="009A1AAE" w:rsidRPr="004A0A36">
        <w:rPr>
          <w:rFonts w:asciiTheme="minorHAnsi" w:hAnsiTheme="minorHAnsi" w:cstheme="minorHAnsi"/>
          <w:b/>
          <w:bCs/>
          <w:color w:val="000000"/>
        </w:rPr>
        <w:t>, JSON, SVN</w:t>
      </w:r>
      <w:r w:rsidR="00FA56A8" w:rsidRPr="004A0A36">
        <w:rPr>
          <w:rFonts w:asciiTheme="minorHAnsi" w:hAnsiTheme="minorHAnsi" w:cstheme="minorHAnsi"/>
          <w:b/>
          <w:bCs/>
          <w:color w:val="000000"/>
        </w:rPr>
        <w:t xml:space="preserve">,JSF, EJB,SOAP, </w:t>
      </w:r>
      <w:r w:rsidR="00407C1C" w:rsidRPr="004A0A36">
        <w:rPr>
          <w:rFonts w:asciiTheme="minorHAnsi" w:hAnsiTheme="minorHAnsi" w:cstheme="minorHAnsi"/>
          <w:b/>
          <w:bCs/>
          <w:color w:val="000000"/>
        </w:rPr>
        <w:t xml:space="preserve">REST API, </w:t>
      </w:r>
      <w:r w:rsidR="00FA56A8" w:rsidRPr="004A0A36">
        <w:rPr>
          <w:rFonts w:asciiTheme="minorHAnsi" w:hAnsiTheme="minorHAnsi" w:cstheme="minorHAnsi"/>
          <w:b/>
          <w:bCs/>
          <w:color w:val="000000"/>
        </w:rPr>
        <w:t>SOA, Hibernate,Servlets</w:t>
      </w:r>
      <w:r w:rsidR="00FA56A8" w:rsidRPr="004A0A36">
        <w:rPr>
          <w:rFonts w:asciiTheme="minorHAnsi" w:hAnsiTheme="minorHAnsi" w:cstheme="minorHAnsi"/>
          <w:b/>
          <w:color w:val="000000"/>
        </w:rPr>
        <w:t>, Oracle</w:t>
      </w:r>
      <w:r w:rsidR="00FA56A8" w:rsidRPr="004A0A36">
        <w:rPr>
          <w:rFonts w:asciiTheme="minorHAnsi" w:hAnsiTheme="minorHAnsi" w:cstheme="minorHAnsi"/>
          <w:b/>
          <w:bCs/>
          <w:color w:val="000000"/>
        </w:rPr>
        <w:t xml:space="preserve">, Maven, IntelliJ, </w:t>
      </w:r>
      <w:r w:rsidR="00A92AF2" w:rsidRPr="004A0A36">
        <w:rPr>
          <w:rFonts w:asciiTheme="minorHAnsi" w:hAnsiTheme="minorHAnsi" w:cstheme="minorHAnsi"/>
          <w:b/>
          <w:bCs/>
          <w:color w:val="000000"/>
        </w:rPr>
        <w:t>No</w:t>
      </w:r>
      <w:r w:rsidR="00FA56A8" w:rsidRPr="004A0A36">
        <w:rPr>
          <w:rFonts w:asciiTheme="minorHAnsi" w:hAnsiTheme="minorHAnsi" w:cstheme="minorHAnsi"/>
          <w:b/>
          <w:bCs/>
          <w:color w:val="000000"/>
        </w:rPr>
        <w:t>SQL, Visio, Node.js</w:t>
      </w:r>
      <w:r w:rsidR="00FA56A8" w:rsidRPr="004A0A36">
        <w:rPr>
          <w:rFonts w:asciiTheme="minorHAnsi" w:eastAsia="Arial" w:hAnsiTheme="minorHAnsi" w:cstheme="minorHAnsi"/>
          <w:b/>
        </w:rPr>
        <w:t>,</w:t>
      </w:r>
      <w:r w:rsidR="006C0AAC" w:rsidRPr="004A0A36">
        <w:rPr>
          <w:rFonts w:asciiTheme="minorHAnsi" w:eastAsia="Arial" w:hAnsiTheme="minorHAnsi" w:cstheme="minorHAnsi"/>
          <w:b/>
        </w:rPr>
        <w:t xml:space="preserve"> Web logic servers, Unix, </w:t>
      </w:r>
      <w:r w:rsidR="00D244FA" w:rsidRPr="004A0A36">
        <w:rPr>
          <w:rFonts w:asciiTheme="minorHAnsi" w:eastAsia="Arial" w:hAnsiTheme="minorHAnsi" w:cstheme="minorHAnsi"/>
          <w:b/>
        </w:rPr>
        <w:t>Cassandra, Akka</w:t>
      </w:r>
      <w:r w:rsidR="006C0AAC" w:rsidRPr="004A0A36">
        <w:rPr>
          <w:rFonts w:asciiTheme="minorHAnsi" w:eastAsia="Arial" w:hAnsiTheme="minorHAnsi" w:cstheme="minorHAnsi"/>
          <w:b/>
        </w:rPr>
        <w:t xml:space="preserve">, Scala, JBPM, </w:t>
      </w:r>
      <w:r w:rsidR="00FA56A8" w:rsidRPr="004A0A36">
        <w:rPr>
          <w:rFonts w:asciiTheme="minorHAnsi" w:eastAsia="Arial" w:hAnsiTheme="minorHAnsi" w:cstheme="minorHAnsi"/>
          <w:b/>
        </w:rPr>
        <w:t>and J</w:t>
      </w:r>
      <w:r w:rsidR="00DE6987" w:rsidRPr="004A0A36">
        <w:rPr>
          <w:rFonts w:asciiTheme="minorHAnsi" w:eastAsia="Arial" w:hAnsiTheme="minorHAnsi" w:cstheme="minorHAnsi"/>
          <w:b/>
        </w:rPr>
        <w:t>-</w:t>
      </w:r>
      <w:r w:rsidR="00FA56A8" w:rsidRPr="004A0A36">
        <w:rPr>
          <w:rFonts w:asciiTheme="minorHAnsi" w:eastAsia="Arial" w:hAnsiTheme="minorHAnsi" w:cstheme="minorHAnsi"/>
          <w:b/>
        </w:rPr>
        <w:t>Query</w:t>
      </w:r>
      <w:r w:rsidR="00FA56A8" w:rsidRPr="004A0A36">
        <w:rPr>
          <w:rFonts w:asciiTheme="minorHAnsi" w:hAnsiTheme="minorHAnsi" w:cstheme="minorHAnsi"/>
          <w:b/>
          <w:bCs/>
          <w:color w:val="000000"/>
        </w:rPr>
        <w:t>.</w:t>
      </w:r>
    </w:p>
    <w:p w:rsidR="00093A5A" w:rsidRPr="004A0A36" w:rsidRDefault="004A0A36" w:rsidP="00410969">
      <w:pPr>
        <w:pStyle w:val="NoSpacing"/>
        <w:rPr>
          <w:rFonts w:asciiTheme="minorHAnsi" w:hAnsiTheme="minorHAnsi" w:cstheme="minorHAnsi"/>
          <w:b/>
        </w:rPr>
      </w:pPr>
      <w:r w:rsidRPr="004A0A36">
        <w:rPr>
          <w:rFonts w:asciiTheme="minorHAnsi" w:hAnsiTheme="minorHAnsi" w:cstheme="minorHAnsi"/>
          <w:b/>
          <w:noProof/>
        </w:rPr>
        <w:lastRenderedPageBreak/>
        <mc:AlternateContent>
          <mc:Choice Requires="wps">
            <w:drawing>
              <wp:anchor distT="4294967295" distB="4294967295" distL="114300" distR="114300" simplePos="0" relativeHeight="251657728" behindDoc="0" locked="0" layoutInCell="1" allowOverlap="1">
                <wp:simplePos x="0" y="0"/>
                <wp:positionH relativeFrom="column">
                  <wp:posOffset>48260</wp:posOffset>
                </wp:positionH>
                <wp:positionV relativeFrom="paragraph">
                  <wp:posOffset>82549</wp:posOffset>
                </wp:positionV>
                <wp:extent cx="6287770" cy="0"/>
                <wp:effectExtent l="0" t="0" r="3683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7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AB05E7" id="_x0000_t32" coordsize="21600,21600" o:spt="32" o:oned="t" path="m,l21600,21600e" filled="f">
                <v:path arrowok="t" fillok="f" o:connecttype="none"/>
                <o:lock v:ext="edit" shapetype="t"/>
              </v:shapetype>
              <v:shape id="AutoShape 4" o:spid="_x0000_s1026" type="#_x0000_t32" style="position:absolute;margin-left:3.8pt;margin-top:6.5pt;width:495.1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"/>
            </w:pict>
          </mc:Fallback>
        </mc:AlternateContent>
      </w:r>
    </w:p>
    <w:p w:rsidR="008D733F" w:rsidRPr="004A0A36" w:rsidRDefault="00F23C15" w:rsidP="004F43EB">
      <w:pPr>
        <w:pStyle w:val="NoSpacing"/>
        <w:spacing w:line="360" w:lineRule="auto"/>
        <w:rPr>
          <w:rFonts w:asciiTheme="minorHAnsi" w:hAnsiTheme="minorHAnsi" w:cstheme="minorHAnsi"/>
          <w:b/>
        </w:rPr>
      </w:pPr>
      <w:r w:rsidRPr="004A0A36">
        <w:rPr>
          <w:rFonts w:asciiTheme="minorHAnsi" w:hAnsiTheme="minorHAnsi" w:cstheme="minorHAnsi"/>
          <w:b/>
        </w:rPr>
        <w:t>Client</w:t>
      </w:r>
      <w:r w:rsidRPr="004A0A36">
        <w:rPr>
          <w:rFonts w:asciiTheme="minorHAnsi" w:hAnsiTheme="minorHAnsi" w:cstheme="minorHAnsi"/>
        </w:rPr>
        <w:t>:</w:t>
      </w:r>
      <w:r w:rsidR="00B947E1" w:rsidRPr="004A0A36">
        <w:rPr>
          <w:rFonts w:asciiTheme="minorHAnsi" w:hAnsiTheme="minorHAnsi" w:cstheme="minorHAnsi"/>
        </w:rPr>
        <w:tab/>
      </w:r>
      <w:r w:rsidR="00DE6987" w:rsidRPr="004A0A36">
        <w:rPr>
          <w:rFonts w:asciiTheme="minorHAnsi" w:hAnsiTheme="minorHAnsi" w:cstheme="minorHAnsi"/>
          <w:b/>
        </w:rPr>
        <w:t>Ford,</w:t>
      </w:r>
      <w:r w:rsidR="00A856A0" w:rsidRPr="004A0A36">
        <w:rPr>
          <w:rFonts w:asciiTheme="minorHAnsi" w:hAnsiTheme="minorHAnsi" w:cstheme="minorHAnsi"/>
          <w:b/>
        </w:rPr>
        <w:t xml:space="preserve"> Detroit,</w:t>
      </w:r>
      <w:r w:rsidR="00DE6987" w:rsidRPr="004A0A36">
        <w:rPr>
          <w:rFonts w:asciiTheme="minorHAnsi" w:hAnsiTheme="minorHAnsi" w:cstheme="minorHAnsi"/>
          <w:b/>
        </w:rPr>
        <w:t xml:space="preserve"> MI</w:t>
      </w:r>
      <w:r w:rsidR="008D488C" w:rsidRPr="004A0A36">
        <w:rPr>
          <w:rFonts w:asciiTheme="minorHAnsi" w:hAnsiTheme="minorHAnsi" w:cstheme="minorHAnsi"/>
          <w:b/>
        </w:rPr>
        <w:t xml:space="preserve">                                                                                                         </w:t>
      </w:r>
      <w:r w:rsidR="00606D2E" w:rsidRPr="004A0A36">
        <w:rPr>
          <w:rFonts w:asciiTheme="minorHAnsi" w:hAnsiTheme="minorHAnsi" w:cstheme="minorHAnsi"/>
          <w:b/>
        </w:rPr>
        <w:t>Sep</w:t>
      </w:r>
      <w:r w:rsidR="00B947E1" w:rsidRPr="004A0A36">
        <w:rPr>
          <w:rFonts w:asciiTheme="minorHAnsi" w:hAnsiTheme="minorHAnsi" w:cstheme="minorHAnsi"/>
          <w:b/>
        </w:rPr>
        <w:t>’</w:t>
      </w:r>
      <w:r w:rsidR="00606D2E" w:rsidRPr="004A0A36">
        <w:rPr>
          <w:rFonts w:asciiTheme="minorHAnsi" w:hAnsiTheme="minorHAnsi" w:cstheme="minorHAnsi"/>
          <w:b/>
        </w:rPr>
        <w:t>13</w:t>
      </w:r>
      <w:r w:rsidR="0097757B" w:rsidRPr="004A0A36">
        <w:rPr>
          <w:rFonts w:asciiTheme="minorHAnsi" w:hAnsiTheme="minorHAnsi" w:cstheme="minorHAnsi"/>
          <w:b/>
        </w:rPr>
        <w:t xml:space="preserve"> to </w:t>
      </w:r>
      <w:r w:rsidR="008B2526" w:rsidRPr="004A0A36">
        <w:rPr>
          <w:rFonts w:asciiTheme="minorHAnsi" w:hAnsiTheme="minorHAnsi" w:cstheme="minorHAnsi"/>
          <w:b/>
        </w:rPr>
        <w:t>Jun</w:t>
      </w:r>
      <w:r w:rsidR="00351ECF" w:rsidRPr="004A0A36">
        <w:rPr>
          <w:rFonts w:asciiTheme="minorHAnsi" w:hAnsiTheme="minorHAnsi" w:cstheme="minorHAnsi"/>
          <w:b/>
        </w:rPr>
        <w:t>’15</w:t>
      </w:r>
    </w:p>
    <w:p w:rsidR="008D733F" w:rsidRPr="004A0A36" w:rsidRDefault="00411B64" w:rsidP="004F43EB">
      <w:pPr>
        <w:spacing w:line="360" w:lineRule="auto"/>
        <w:rPr>
          <w:rFonts w:asciiTheme="minorHAnsi" w:hAnsiTheme="minorHAnsi" w:cstheme="minorHAnsi"/>
          <w:b/>
        </w:rPr>
      </w:pPr>
      <w:r w:rsidRPr="004A0A36">
        <w:rPr>
          <w:rFonts w:asciiTheme="minorHAnsi" w:hAnsiTheme="minorHAnsi" w:cstheme="minorHAnsi"/>
          <w:b/>
        </w:rPr>
        <w:t>Role</w:t>
      </w:r>
      <w:r w:rsidR="008D733F" w:rsidRPr="004A0A36">
        <w:rPr>
          <w:rFonts w:asciiTheme="minorHAnsi" w:hAnsiTheme="minorHAnsi" w:cstheme="minorHAnsi"/>
          <w:b/>
        </w:rPr>
        <w:t>:</w:t>
      </w:r>
      <w:r w:rsidR="008D488C" w:rsidRPr="004A0A36">
        <w:rPr>
          <w:rFonts w:asciiTheme="minorHAnsi" w:hAnsiTheme="minorHAnsi" w:cstheme="minorHAnsi"/>
          <w:b/>
        </w:rPr>
        <w:t xml:space="preserve"> </w:t>
      </w:r>
      <w:r w:rsidR="00736F72" w:rsidRPr="004A0A36">
        <w:rPr>
          <w:rFonts w:asciiTheme="minorHAnsi" w:hAnsiTheme="minorHAnsi" w:cstheme="minorHAnsi"/>
          <w:b/>
        </w:rPr>
        <w:t>Java</w:t>
      </w:r>
      <w:r w:rsidR="007A1248" w:rsidRPr="004A0A36">
        <w:rPr>
          <w:rFonts w:asciiTheme="minorHAnsi" w:hAnsiTheme="minorHAnsi" w:cstheme="minorHAnsi"/>
          <w:b/>
        </w:rPr>
        <w:t xml:space="preserve"> Full Stack</w:t>
      </w:r>
      <w:r w:rsidR="005232E2" w:rsidRPr="004A0A36">
        <w:rPr>
          <w:rFonts w:asciiTheme="minorHAnsi" w:hAnsiTheme="minorHAnsi" w:cstheme="minorHAnsi"/>
          <w:b/>
        </w:rPr>
        <w:t xml:space="preserve"> Developer</w:t>
      </w:r>
    </w:p>
    <w:p w:rsidR="00D62C0F" w:rsidRPr="004A0A36" w:rsidRDefault="00D62C0F" w:rsidP="004C4481">
      <w:pPr>
        <w:spacing w:line="240" w:lineRule="auto"/>
        <w:jc w:val="both"/>
        <w:rPr>
          <w:rFonts w:asciiTheme="minorHAnsi" w:hAnsiTheme="minorHAnsi" w:cstheme="minorHAnsi"/>
        </w:rPr>
      </w:pPr>
      <w:r w:rsidRPr="004A0A36">
        <w:rPr>
          <w:rFonts w:asciiTheme="minorHAnsi" w:hAnsiTheme="minorHAnsi" w:cstheme="minorHAnsi"/>
          <w:b/>
        </w:rPr>
        <w:t xml:space="preserve">Description: </w:t>
      </w:r>
      <w:r w:rsidRPr="004A0A36">
        <w:rPr>
          <w:rFonts w:asciiTheme="minorHAnsi" w:hAnsiTheme="minorHAnsi" w:cstheme="minorHAnsi"/>
        </w:rPr>
        <w:t>T</w:t>
      </w:r>
      <w:r w:rsidRPr="004A0A36">
        <w:rPr>
          <w:rFonts w:asciiTheme="minorHAnsi" w:hAnsiTheme="minorHAnsi" w:cstheme="minorHAnsi"/>
          <w:color w:val="000000"/>
          <w:shd w:val="clear" w:color="auto" w:fill="FFFFFF"/>
        </w:rPr>
        <w:t>he Ford Motor Company is an American multinational automaker, and they sell automobiles and commercial vehicles under the Ford brand and most luxury cars under the Lincoln brand. Involved with client/business customer to design and development of Global Enterprise Service Business enterprise solutions and Legacy Integration Application focusing on new service interfaces, batch processing, Product &amp; Pricing web interface, RESTful Service API's and SOA Webservice.</w:t>
      </w:r>
    </w:p>
    <w:p w:rsidR="008D733F" w:rsidRPr="004A0A36" w:rsidRDefault="0097757B" w:rsidP="00BA01E7">
      <w:pPr>
        <w:pStyle w:val="NoSpacing"/>
        <w:rPr>
          <w:rFonts w:asciiTheme="minorHAnsi" w:eastAsia="Times New Roman" w:hAnsiTheme="minorHAnsi" w:cstheme="minorHAnsi"/>
          <w:u w:val="single"/>
        </w:rPr>
      </w:pPr>
      <w:r w:rsidRPr="004A0A36">
        <w:rPr>
          <w:rFonts w:asciiTheme="minorHAnsi" w:eastAsia="Times New Roman" w:hAnsiTheme="minorHAnsi" w:cstheme="minorHAnsi"/>
          <w:b/>
          <w:u w:val="single"/>
        </w:rPr>
        <w:t>Responsibilities</w:t>
      </w:r>
      <w:r w:rsidR="00411B64" w:rsidRPr="004A0A36">
        <w:rPr>
          <w:rFonts w:asciiTheme="minorHAnsi" w:eastAsia="Times New Roman" w:hAnsiTheme="minorHAnsi" w:cstheme="minorHAnsi"/>
          <w:u w:val="single"/>
        </w:rPr>
        <w:t>:</w:t>
      </w:r>
    </w:p>
    <w:p w:rsidR="00AF7E7D" w:rsidRPr="004A0A36" w:rsidRDefault="00AF7E7D" w:rsidP="00410969">
      <w:pPr>
        <w:pStyle w:val="NoSpacing"/>
        <w:rPr>
          <w:rFonts w:asciiTheme="minorHAnsi" w:eastAsia="Times New Roman" w:hAnsiTheme="minorHAnsi" w:cstheme="minorHAnsi"/>
          <w:u w:val="single"/>
        </w:rPr>
      </w:pP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bCs/>
          <w:color w:val="000000"/>
        </w:rPr>
      </w:pPr>
      <w:r w:rsidRPr="004A0A36">
        <w:rPr>
          <w:rFonts w:asciiTheme="minorHAnsi" w:hAnsiTheme="minorHAnsi" w:cstheme="minorHAnsi"/>
          <w:bCs/>
          <w:color w:val="000000"/>
        </w:rPr>
        <w:t>Responsible for analyzing the business user requirements and participated in meetingwith Business Analysts.</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bCs/>
          <w:color w:val="000000"/>
        </w:rPr>
      </w:pPr>
      <w:r w:rsidRPr="004A0A36">
        <w:rPr>
          <w:rFonts w:asciiTheme="minorHAnsi" w:hAnsiTheme="minorHAnsi" w:cstheme="minorHAnsi"/>
          <w:bCs/>
          <w:color w:val="000000"/>
        </w:rPr>
        <w:t>Designed detailed design diagrams based on the requirement specifications by using Rational Rose.</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hAnsiTheme="minorHAnsi" w:cstheme="minorHAnsi"/>
        </w:rPr>
        <w:t xml:space="preserve">Developed on </w:t>
      </w:r>
      <w:r w:rsidRPr="004A0A36">
        <w:rPr>
          <w:rFonts w:asciiTheme="minorHAnsi" w:hAnsiTheme="minorHAnsi" w:cstheme="minorHAnsi"/>
          <w:b/>
        </w:rPr>
        <w:t xml:space="preserve">Agile </w:t>
      </w:r>
      <w:r w:rsidRPr="004A0A36">
        <w:rPr>
          <w:rFonts w:asciiTheme="minorHAnsi" w:hAnsiTheme="minorHAnsi" w:cstheme="minorHAnsi"/>
        </w:rPr>
        <w:t>Methodology for the User Interface and backenddevelopment of the Application.</w:t>
      </w:r>
    </w:p>
    <w:p w:rsidR="00A36390" w:rsidRPr="004A0A36" w:rsidRDefault="00A36390" w:rsidP="00A36390">
      <w:pPr>
        <w:pStyle w:val="ListParagraph"/>
        <w:widowControl/>
        <w:numPr>
          <w:ilvl w:val="0"/>
          <w:numId w:val="25"/>
        </w:numPr>
        <w:tabs>
          <w:tab w:val="left" w:pos="360"/>
        </w:tabs>
        <w:ind w:left="360"/>
        <w:contextualSpacing/>
        <w:jc w:val="both"/>
        <w:rPr>
          <w:rFonts w:asciiTheme="minorHAnsi" w:eastAsia="Arial" w:hAnsiTheme="minorHAnsi" w:cstheme="minorHAnsi"/>
          <w:color w:val="000000"/>
          <w:sz w:val="22"/>
          <w:szCs w:val="22"/>
        </w:rPr>
      </w:pPr>
      <w:r w:rsidRPr="004A0A36">
        <w:rPr>
          <w:rFonts w:asciiTheme="minorHAnsi" w:eastAsia="Arial" w:hAnsiTheme="minorHAnsi" w:cstheme="minorHAnsi"/>
          <w:color w:val="000000"/>
          <w:sz w:val="22"/>
          <w:szCs w:val="22"/>
        </w:rPr>
        <w:t xml:space="preserve">Worked on the </w:t>
      </w:r>
      <w:r w:rsidRPr="004A0A36">
        <w:rPr>
          <w:rFonts w:asciiTheme="minorHAnsi" w:eastAsia="Arial" w:hAnsiTheme="minorHAnsi" w:cstheme="minorHAnsi"/>
          <w:b/>
          <w:color w:val="000000"/>
          <w:sz w:val="22"/>
          <w:szCs w:val="22"/>
        </w:rPr>
        <w:t>Java 1.7</w:t>
      </w:r>
      <w:r w:rsidRPr="004A0A36">
        <w:rPr>
          <w:rFonts w:asciiTheme="minorHAnsi" w:eastAsia="Arial" w:hAnsiTheme="minorHAnsi" w:cstheme="minorHAnsi"/>
          <w:color w:val="000000"/>
          <w:sz w:val="22"/>
          <w:szCs w:val="22"/>
        </w:rPr>
        <w:t xml:space="preserve"> where we Implemented </w:t>
      </w:r>
      <w:r w:rsidRPr="004A0A36">
        <w:rPr>
          <w:rFonts w:asciiTheme="minorHAnsi" w:eastAsia="Arial" w:hAnsiTheme="minorHAnsi" w:cstheme="minorHAnsi"/>
          <w:b/>
          <w:color w:val="000000"/>
          <w:sz w:val="22"/>
          <w:szCs w:val="22"/>
        </w:rPr>
        <w:t>HTML5 and CSS3</w:t>
      </w:r>
      <w:r w:rsidRPr="004A0A36">
        <w:rPr>
          <w:rFonts w:asciiTheme="minorHAnsi" w:eastAsia="Arial" w:hAnsiTheme="minorHAnsi" w:cstheme="minorHAnsi"/>
          <w:color w:val="000000"/>
          <w:sz w:val="22"/>
          <w:szCs w:val="22"/>
        </w:rPr>
        <w:t xml:space="preserve"> features like creating various effects, shading, 2D 3D animation, Shapes, Handling multimedia files and many others.</w:t>
      </w:r>
    </w:p>
    <w:p w:rsidR="003358D1" w:rsidRPr="004A0A36" w:rsidRDefault="00A36390" w:rsidP="003358D1">
      <w:pPr>
        <w:pStyle w:val="ListParagraph"/>
        <w:widowControl/>
        <w:numPr>
          <w:ilvl w:val="0"/>
          <w:numId w:val="25"/>
        </w:numPr>
        <w:tabs>
          <w:tab w:val="left" w:pos="360"/>
        </w:tabs>
        <w:ind w:left="360"/>
        <w:contextualSpacing/>
        <w:jc w:val="both"/>
        <w:rPr>
          <w:rFonts w:asciiTheme="minorHAnsi" w:eastAsia="Arial" w:hAnsiTheme="minorHAnsi" w:cstheme="minorHAnsi"/>
          <w:color w:val="000000"/>
          <w:sz w:val="22"/>
          <w:szCs w:val="22"/>
        </w:rPr>
      </w:pPr>
      <w:r w:rsidRPr="004A0A36">
        <w:rPr>
          <w:rFonts w:asciiTheme="minorHAnsi" w:eastAsia="Arial" w:hAnsiTheme="minorHAnsi" w:cstheme="minorHAnsi"/>
          <w:color w:val="000000"/>
          <w:sz w:val="22"/>
          <w:szCs w:val="22"/>
        </w:rPr>
        <w:t xml:space="preserve">Developed the front-end featuring rich web interface implemented using </w:t>
      </w:r>
      <w:r w:rsidRPr="004A0A36">
        <w:rPr>
          <w:rFonts w:asciiTheme="minorHAnsi" w:eastAsia="Arial" w:hAnsiTheme="minorHAnsi" w:cstheme="minorHAnsi"/>
          <w:b/>
          <w:color w:val="000000"/>
          <w:sz w:val="22"/>
          <w:szCs w:val="22"/>
        </w:rPr>
        <w:t xml:space="preserve">HTML5, CSS3, </w:t>
      </w:r>
      <w:r w:rsidRPr="004A0A36">
        <w:rPr>
          <w:rFonts w:asciiTheme="minorHAnsi" w:eastAsia="Arial" w:hAnsiTheme="minorHAnsi" w:cstheme="minorHAnsi"/>
          <w:color w:val="000000"/>
          <w:sz w:val="22"/>
          <w:szCs w:val="22"/>
        </w:rPr>
        <w:t>and</w:t>
      </w:r>
      <w:r w:rsidRPr="004A0A36">
        <w:rPr>
          <w:rFonts w:asciiTheme="minorHAnsi" w:eastAsia="Arial" w:hAnsiTheme="minorHAnsi" w:cstheme="minorHAnsi"/>
          <w:b/>
          <w:color w:val="000000"/>
          <w:sz w:val="22"/>
          <w:szCs w:val="22"/>
        </w:rPr>
        <w:t xml:space="preserve"> JavaScript.</w:t>
      </w:r>
    </w:p>
    <w:p w:rsidR="00191EF0" w:rsidRPr="004A0A36" w:rsidRDefault="00191EF0" w:rsidP="00191EF0">
      <w:pPr>
        <w:widowControl w:val="0"/>
        <w:numPr>
          <w:ilvl w:val="0"/>
          <w:numId w:val="25"/>
        </w:numPr>
        <w:tabs>
          <w:tab w:val="left" w:pos="360"/>
          <w:tab w:val="left" w:pos="63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 xml:space="preserve">Development of GUI for </w:t>
      </w:r>
      <w:r w:rsidRPr="004A0A36">
        <w:rPr>
          <w:rFonts w:asciiTheme="minorHAnsi" w:hAnsiTheme="minorHAnsi" w:cstheme="minorHAnsi"/>
          <w:b/>
          <w:shd w:val="clear" w:color="auto" w:fill="FFFFFF"/>
        </w:rPr>
        <w:t xml:space="preserve">HTML </w:t>
      </w:r>
      <w:r w:rsidRPr="004A0A36">
        <w:rPr>
          <w:rFonts w:asciiTheme="minorHAnsi" w:hAnsiTheme="minorHAnsi" w:cstheme="minorHAnsi"/>
          <w:shd w:val="clear" w:color="auto" w:fill="FFFFFF"/>
        </w:rPr>
        <w:t xml:space="preserve">and </w:t>
      </w:r>
      <w:r w:rsidRPr="004A0A36">
        <w:rPr>
          <w:rFonts w:asciiTheme="minorHAnsi" w:hAnsiTheme="minorHAnsi" w:cstheme="minorHAnsi"/>
          <w:b/>
          <w:shd w:val="clear" w:color="auto" w:fill="FFFFFF"/>
        </w:rPr>
        <w:t xml:space="preserve">JSP </w:t>
      </w:r>
      <w:r w:rsidRPr="004A0A36">
        <w:rPr>
          <w:rFonts w:asciiTheme="minorHAnsi" w:hAnsiTheme="minorHAnsi" w:cstheme="minorHAnsi"/>
          <w:shd w:val="clear" w:color="auto" w:fill="FFFFFF"/>
        </w:rPr>
        <w:t>Versions. Servlets were used as the common gateway interface between the client and server. </w:t>
      </w:r>
    </w:p>
    <w:p w:rsidR="003358D1" w:rsidRPr="004A0A36" w:rsidRDefault="003358D1" w:rsidP="003358D1">
      <w:pPr>
        <w:pStyle w:val="ListParagraph"/>
        <w:widowControl/>
        <w:numPr>
          <w:ilvl w:val="0"/>
          <w:numId w:val="25"/>
        </w:numPr>
        <w:tabs>
          <w:tab w:val="left" w:pos="360"/>
        </w:tabs>
        <w:ind w:left="360"/>
        <w:contextualSpacing/>
        <w:jc w:val="both"/>
        <w:rPr>
          <w:rFonts w:asciiTheme="minorHAnsi" w:eastAsia="Arial" w:hAnsiTheme="minorHAnsi" w:cstheme="minorHAnsi"/>
          <w:color w:val="000000"/>
          <w:sz w:val="22"/>
          <w:szCs w:val="22"/>
        </w:rPr>
      </w:pPr>
      <w:r w:rsidRPr="004A0A36">
        <w:rPr>
          <w:rFonts w:asciiTheme="minorHAnsi" w:hAnsiTheme="minorHAnsi" w:cstheme="minorHAnsi"/>
          <w:b/>
          <w:sz w:val="22"/>
          <w:szCs w:val="22"/>
          <w:highlight w:val="white"/>
        </w:rPr>
        <w:t>Angular J</w:t>
      </w:r>
      <w:r w:rsidR="00CE6B30" w:rsidRPr="004A0A36">
        <w:rPr>
          <w:rFonts w:asciiTheme="minorHAnsi" w:hAnsiTheme="minorHAnsi" w:cstheme="minorHAnsi"/>
          <w:b/>
          <w:sz w:val="22"/>
          <w:szCs w:val="22"/>
          <w:highlight w:val="white"/>
        </w:rPr>
        <w:t>S</w:t>
      </w:r>
      <w:r w:rsidRPr="004A0A36">
        <w:rPr>
          <w:rFonts w:asciiTheme="minorHAnsi" w:hAnsiTheme="minorHAnsi" w:cstheme="minorHAnsi"/>
          <w:sz w:val="22"/>
          <w:szCs w:val="22"/>
          <w:highlight w:val="white"/>
        </w:rPr>
        <w:t xml:space="preserve"> takes another approach. It attempts to minimize the impedance mismatch between document centric HTML and what an application needs by creating new HTML constructs.</w:t>
      </w:r>
    </w:p>
    <w:p w:rsidR="008F3D18" w:rsidRPr="004A0A36" w:rsidRDefault="00AF7E7D" w:rsidP="008F3D18">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 xml:space="preserve">Good experience in developing client/server and </w:t>
      </w:r>
      <w:r w:rsidRPr="004A0A36">
        <w:rPr>
          <w:rFonts w:asciiTheme="minorHAnsi" w:hAnsiTheme="minorHAnsi" w:cstheme="minorHAnsi"/>
          <w:b/>
          <w:shd w:val="clear" w:color="auto" w:fill="FFFFFF"/>
        </w:rPr>
        <w:t>N-tier</w:t>
      </w:r>
      <w:r w:rsidRPr="004A0A36">
        <w:rPr>
          <w:rFonts w:asciiTheme="minorHAnsi" w:hAnsiTheme="minorHAnsi" w:cstheme="minorHAnsi"/>
          <w:shd w:val="clear" w:color="auto" w:fill="FFFFFF"/>
        </w:rPr>
        <w:t xml:space="preserve"> web applications </w:t>
      </w:r>
      <w:r w:rsidRPr="004A0A36">
        <w:rPr>
          <w:rFonts w:asciiTheme="minorHAnsi" w:hAnsiTheme="minorHAnsi" w:cstheme="minorHAnsi"/>
          <w:b/>
          <w:shd w:val="clear" w:color="auto" w:fill="FFFFFF"/>
        </w:rPr>
        <w:t>using Java, J2EE, Apache Struts</w:t>
      </w:r>
      <w:r w:rsidRPr="004A0A36">
        <w:rPr>
          <w:rFonts w:asciiTheme="minorHAnsi" w:hAnsiTheme="minorHAnsi" w:cstheme="minorHAnsi"/>
          <w:shd w:val="clear" w:color="auto" w:fill="FFFFFF"/>
        </w:rPr>
        <w:t xml:space="preserve"> framework and </w:t>
      </w:r>
      <w:r w:rsidRPr="004A0A36">
        <w:rPr>
          <w:rFonts w:asciiTheme="minorHAnsi" w:hAnsiTheme="minorHAnsi" w:cstheme="minorHAnsi"/>
          <w:b/>
          <w:shd w:val="clear" w:color="auto" w:fill="FFFFFF"/>
        </w:rPr>
        <w:t>Spring (MVC)</w:t>
      </w:r>
      <w:r w:rsidRPr="004A0A36">
        <w:rPr>
          <w:rFonts w:asciiTheme="minorHAnsi" w:hAnsiTheme="minorHAnsi" w:cstheme="minorHAnsi"/>
          <w:shd w:val="clear" w:color="auto" w:fill="FFFFFF"/>
        </w:rPr>
        <w:t xml:space="preserve"> framework. </w:t>
      </w:r>
    </w:p>
    <w:p w:rsidR="00090703" w:rsidRPr="004A0A36" w:rsidRDefault="00090703" w:rsidP="00090703">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eastAsia="Cambria" w:hAnsiTheme="minorHAnsi" w:cstheme="minorHAnsi"/>
        </w:rPr>
        <w:t xml:space="preserve">Developed Designed configuration </w:t>
      </w:r>
      <w:r w:rsidRPr="004A0A36">
        <w:rPr>
          <w:rFonts w:asciiTheme="minorHAnsi" w:eastAsia="Cambria" w:hAnsiTheme="minorHAnsi" w:cstheme="minorHAnsi"/>
          <w:b/>
        </w:rPr>
        <w:t>XML Schema</w:t>
      </w:r>
      <w:r w:rsidRPr="004A0A36">
        <w:rPr>
          <w:rFonts w:asciiTheme="minorHAnsi" w:eastAsia="Cambria" w:hAnsiTheme="minorHAnsi" w:cstheme="minorHAnsi"/>
        </w:rPr>
        <w:t xml:space="preserve"> Used </w:t>
      </w:r>
      <w:r w:rsidRPr="004A0A36">
        <w:rPr>
          <w:rFonts w:asciiTheme="minorHAnsi" w:eastAsia="Cambria" w:hAnsiTheme="minorHAnsi" w:cstheme="minorHAnsi"/>
          <w:b/>
        </w:rPr>
        <w:t xml:space="preserve">XML/XSLT </w:t>
      </w:r>
      <w:r w:rsidRPr="004A0A36">
        <w:rPr>
          <w:rFonts w:asciiTheme="minorHAnsi" w:eastAsia="Cambria" w:hAnsiTheme="minorHAnsi" w:cstheme="minorHAnsi"/>
        </w:rPr>
        <w:t>for transforming XML format.</w:t>
      </w:r>
    </w:p>
    <w:p w:rsidR="00090703" w:rsidRPr="004A0A36" w:rsidRDefault="00090703" w:rsidP="00090703">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rPr>
        <w:t xml:space="preserve">Involved in writing configuration centric files/modes for various services using </w:t>
      </w:r>
      <w:r w:rsidRPr="004A0A36">
        <w:rPr>
          <w:rFonts w:asciiTheme="minorHAnsi" w:hAnsiTheme="minorHAnsi" w:cstheme="minorHAnsi"/>
          <w:b/>
        </w:rPr>
        <w:t>XML</w:t>
      </w:r>
      <w:r w:rsidRPr="004A0A36">
        <w:rPr>
          <w:rFonts w:asciiTheme="minorHAnsi" w:hAnsiTheme="minorHAnsi" w:cstheme="minorHAnsi"/>
        </w:rPr>
        <w:t xml:space="preserve"> capabilities and wrote message bundles for</w:t>
      </w:r>
      <w:r w:rsidRPr="004A0A36">
        <w:rPr>
          <w:rFonts w:asciiTheme="minorHAnsi" w:hAnsiTheme="minorHAnsi" w:cstheme="minorHAnsi"/>
          <w:b/>
        </w:rPr>
        <w:t xml:space="preserve"> spring, camel and JAX-RS</w:t>
      </w:r>
      <w:r w:rsidRPr="004A0A36">
        <w:rPr>
          <w:rFonts w:asciiTheme="minorHAnsi" w:hAnsiTheme="minorHAnsi" w:cstheme="minorHAnsi"/>
        </w:rPr>
        <w:t>.</w:t>
      </w:r>
    </w:p>
    <w:p w:rsidR="008F3D18" w:rsidRPr="004A0A36" w:rsidRDefault="00E354EC" w:rsidP="008F3D18">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eastAsia="Cambria" w:hAnsiTheme="minorHAnsi" w:cstheme="minorHAnsi"/>
        </w:rPr>
        <w:t xml:space="preserve">Used </w:t>
      </w:r>
      <w:r w:rsidRPr="004A0A36">
        <w:rPr>
          <w:rFonts w:asciiTheme="minorHAnsi" w:eastAsia="Cambria" w:hAnsiTheme="minorHAnsi" w:cstheme="minorHAnsi"/>
          <w:b/>
        </w:rPr>
        <w:t>Spring DAO Module</w:t>
      </w:r>
      <w:r w:rsidRPr="004A0A36">
        <w:rPr>
          <w:rFonts w:asciiTheme="minorHAnsi" w:eastAsia="Cambria" w:hAnsiTheme="minorHAnsi" w:cstheme="minorHAnsi"/>
        </w:rPr>
        <w:t xml:space="preserve"> along with Struts Framework to deal with Database.</w:t>
      </w:r>
    </w:p>
    <w:p w:rsidR="008F3D18" w:rsidRPr="004A0A36" w:rsidRDefault="008F3D18" w:rsidP="008F3D18">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eastAsia="Cambria" w:hAnsiTheme="minorHAnsi" w:cstheme="minorHAnsi"/>
          <w:b/>
        </w:rPr>
        <w:t xml:space="preserve">Spring MVC Framework IOC </w:t>
      </w:r>
      <w:r w:rsidRPr="004A0A36">
        <w:rPr>
          <w:rFonts w:asciiTheme="minorHAnsi" w:eastAsia="Cambria" w:hAnsiTheme="minorHAnsi" w:cstheme="minorHAnsi"/>
        </w:rPr>
        <w:t>design pattern is used to have relationships between application components. It is used to separate the application configuration and dependency specification from the application code.</w:t>
      </w:r>
    </w:p>
    <w:p w:rsidR="00191EF0" w:rsidRPr="004A0A36" w:rsidRDefault="00AF7E7D" w:rsidP="00191EF0">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 xml:space="preserve">Configured various interceptors for transaction management, security, </w:t>
      </w:r>
      <w:r w:rsidR="003358D1" w:rsidRPr="004A0A36">
        <w:rPr>
          <w:rFonts w:asciiTheme="minorHAnsi" w:hAnsiTheme="minorHAnsi" w:cstheme="minorHAnsi"/>
          <w:shd w:val="clear" w:color="auto" w:fill="FFFFFF"/>
        </w:rPr>
        <w:t xml:space="preserve">and </w:t>
      </w:r>
      <w:r w:rsidRPr="004A0A36">
        <w:rPr>
          <w:rFonts w:asciiTheme="minorHAnsi" w:hAnsiTheme="minorHAnsi" w:cstheme="minorHAnsi"/>
          <w:shd w:val="clear" w:color="auto" w:fill="FFFFFF"/>
        </w:rPr>
        <w:t xml:space="preserve">Audit loggingusing </w:t>
      </w:r>
      <w:r w:rsidRPr="004A0A36">
        <w:rPr>
          <w:rFonts w:asciiTheme="minorHAnsi" w:hAnsiTheme="minorHAnsi" w:cstheme="minorHAnsi"/>
          <w:b/>
          <w:shd w:val="clear" w:color="auto" w:fill="FFFFFF"/>
        </w:rPr>
        <w:t>Spring AOP.</w:t>
      </w:r>
      <w:r w:rsidRPr="004A0A36">
        <w:rPr>
          <w:rFonts w:asciiTheme="minorHAnsi" w:hAnsiTheme="minorHAnsi" w:cstheme="minorHAnsi"/>
          <w:shd w:val="clear" w:color="auto" w:fill="FFFFFF"/>
        </w:rPr>
        <w:t> </w:t>
      </w:r>
    </w:p>
    <w:p w:rsidR="00191EF0" w:rsidRPr="004A0A36" w:rsidRDefault="00191EF0" w:rsidP="00191EF0">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eastAsia="Cambria" w:hAnsiTheme="minorHAnsi" w:cstheme="minorHAnsi"/>
        </w:rPr>
        <w:t xml:space="preserve">Developed, and debugged the </w:t>
      </w:r>
      <w:r w:rsidRPr="004A0A36">
        <w:rPr>
          <w:rFonts w:asciiTheme="minorHAnsi" w:eastAsia="Cambria" w:hAnsiTheme="minorHAnsi" w:cstheme="minorHAnsi"/>
          <w:b/>
        </w:rPr>
        <w:t xml:space="preserve">servlets and EJB </w:t>
      </w:r>
      <w:r w:rsidRPr="004A0A36">
        <w:rPr>
          <w:rFonts w:asciiTheme="minorHAnsi" w:eastAsia="Cambria" w:hAnsiTheme="minorHAnsi" w:cstheme="minorHAnsi"/>
        </w:rPr>
        <w:t>with WebSphere Application server.</w:t>
      </w:r>
    </w:p>
    <w:p w:rsidR="00191EF0" w:rsidRPr="004A0A36" w:rsidRDefault="00191EF0" w:rsidP="00191EF0">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eastAsia="Cambria" w:hAnsiTheme="minorHAnsi" w:cstheme="minorHAnsi"/>
        </w:rPr>
        <w:t xml:space="preserve">Developed middle tier like </w:t>
      </w:r>
      <w:r w:rsidRPr="004A0A36">
        <w:rPr>
          <w:rFonts w:asciiTheme="minorHAnsi" w:eastAsia="Cambria" w:hAnsiTheme="minorHAnsi" w:cstheme="minorHAnsi"/>
          <w:b/>
        </w:rPr>
        <w:t xml:space="preserve">session, </w:t>
      </w:r>
      <w:r w:rsidRPr="004A0A36">
        <w:rPr>
          <w:rFonts w:asciiTheme="minorHAnsi" w:eastAsia="Cambria" w:hAnsiTheme="minorHAnsi" w:cstheme="minorHAnsi"/>
          <w:bCs/>
        </w:rPr>
        <w:t xml:space="preserve">entity beans and message driven beans </w:t>
      </w:r>
      <w:r w:rsidRPr="004A0A36">
        <w:rPr>
          <w:rFonts w:asciiTheme="minorHAnsi" w:eastAsia="Cambria" w:hAnsiTheme="minorHAnsi" w:cstheme="minorHAnsi"/>
        </w:rPr>
        <w:t xml:space="preserve">using </w:t>
      </w:r>
      <w:r w:rsidRPr="004A0A36">
        <w:rPr>
          <w:rFonts w:asciiTheme="minorHAnsi" w:eastAsia="Cambria" w:hAnsiTheme="minorHAnsi" w:cstheme="minorHAnsi"/>
          <w:b/>
        </w:rPr>
        <w:t>EJBs, Java Servlets</w:t>
      </w:r>
    </w:p>
    <w:p w:rsidR="00090703" w:rsidRPr="004A0A36" w:rsidRDefault="00522F3C" w:rsidP="00090703">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rPr>
        <w:t xml:space="preserve">Configured Queues and Topics of application integration and defined </w:t>
      </w:r>
      <w:r w:rsidRPr="004A0A36">
        <w:rPr>
          <w:rFonts w:asciiTheme="minorHAnsi" w:hAnsiTheme="minorHAnsi" w:cstheme="minorHAnsi"/>
          <w:b/>
        </w:rPr>
        <w:t>Camel</w:t>
      </w:r>
      <w:r w:rsidRPr="004A0A36">
        <w:rPr>
          <w:rFonts w:asciiTheme="minorHAnsi" w:hAnsiTheme="minorHAnsi" w:cstheme="minorHAnsi"/>
        </w:rPr>
        <w:t xml:space="preserve"> routing between queues/topics.</w:t>
      </w:r>
    </w:p>
    <w:p w:rsidR="00090703" w:rsidRPr="004A0A36" w:rsidRDefault="00090703" w:rsidP="00090703">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eastAsia="Cambria" w:hAnsiTheme="minorHAnsi" w:cstheme="minorHAnsi"/>
        </w:rPr>
        <w:t xml:space="preserve">Used SOAP for </w:t>
      </w:r>
      <w:r w:rsidRPr="004A0A36">
        <w:rPr>
          <w:rFonts w:asciiTheme="minorHAnsi" w:eastAsia="Cambria" w:hAnsiTheme="minorHAnsi" w:cstheme="minorHAnsi"/>
          <w:b/>
        </w:rPr>
        <w:t>Web Services</w:t>
      </w:r>
      <w:r w:rsidRPr="004A0A36">
        <w:rPr>
          <w:rFonts w:asciiTheme="minorHAnsi" w:eastAsia="Cambria" w:hAnsiTheme="minorHAnsi" w:cstheme="minorHAnsi"/>
        </w:rPr>
        <w:t xml:space="preserve"> by exchanging XML data between applications over HTTP.</w:t>
      </w:r>
    </w:p>
    <w:p w:rsidR="00090703" w:rsidRPr="004A0A36" w:rsidRDefault="00090703" w:rsidP="00090703">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eastAsia="Cambria" w:hAnsiTheme="minorHAnsi" w:cstheme="minorHAnsi"/>
          <w:b/>
        </w:rPr>
        <w:t>Active MQ</w:t>
      </w:r>
      <w:r w:rsidRPr="004A0A36">
        <w:rPr>
          <w:rFonts w:asciiTheme="minorHAnsi" w:eastAsia="Cambria" w:hAnsiTheme="minorHAnsi" w:cstheme="minorHAnsi"/>
        </w:rPr>
        <w:t xml:space="preserve"> was used to provide a single unifying transport that reduces cost and maintenance efforts, including s</w:t>
      </w:r>
      <w:r w:rsidR="00477746" w:rsidRPr="004A0A36">
        <w:rPr>
          <w:rFonts w:asciiTheme="minorHAnsi" w:eastAsia="Cambria" w:hAnsiTheme="minorHAnsi" w:cstheme="minorHAnsi"/>
        </w:rPr>
        <w:t>upport for HTTP, REST and JMS.</w:t>
      </w:r>
      <w:r w:rsidRPr="004A0A36">
        <w:rPr>
          <w:rFonts w:asciiTheme="minorHAnsi" w:eastAsia="Cambria" w:hAnsiTheme="minorHAnsi" w:cstheme="minorHAnsi"/>
          <w:b/>
        </w:rPr>
        <w:t>WSDL</w:t>
      </w:r>
      <w:r w:rsidRPr="004A0A36">
        <w:rPr>
          <w:rFonts w:asciiTheme="minorHAnsi" w:eastAsia="Cambria" w:hAnsiTheme="minorHAnsi" w:cstheme="minorHAnsi"/>
        </w:rPr>
        <w:t xml:space="preserve"> was used for publishing Web Service interfaces.</w:t>
      </w:r>
    </w:p>
    <w:p w:rsidR="002809FD" w:rsidRPr="004A0A36" w:rsidRDefault="002809FD" w:rsidP="005D355C">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rPr>
        <w:t>Communicate effectively with all departments in a rapidly growing SaaS company.</w:t>
      </w:r>
    </w:p>
    <w:p w:rsidR="00AF7E7D" w:rsidRPr="004A0A36" w:rsidRDefault="00AF7E7D" w:rsidP="005D355C">
      <w:pPr>
        <w:pStyle w:val="NoSpacing"/>
        <w:numPr>
          <w:ilvl w:val="0"/>
          <w:numId w:val="25"/>
        </w:numPr>
        <w:ind w:left="360"/>
        <w:jc w:val="both"/>
        <w:rPr>
          <w:rFonts w:asciiTheme="minorHAnsi" w:hAnsiTheme="minorHAnsi" w:cstheme="minorHAnsi"/>
        </w:rPr>
      </w:pPr>
      <w:r w:rsidRPr="004A0A36">
        <w:rPr>
          <w:rFonts w:asciiTheme="minorHAnsi" w:hAnsiTheme="minorHAnsi" w:cstheme="minorHAnsi"/>
        </w:rPr>
        <w:t xml:space="preserve">Implemented </w:t>
      </w:r>
      <w:r w:rsidRPr="004A0A36">
        <w:rPr>
          <w:rFonts w:asciiTheme="minorHAnsi" w:hAnsiTheme="minorHAnsi" w:cstheme="minorHAnsi"/>
          <w:b/>
        </w:rPr>
        <w:t>Service Oriented Architecture</w:t>
      </w:r>
      <w:r w:rsidR="006C16AD" w:rsidRPr="004A0A36">
        <w:rPr>
          <w:rFonts w:asciiTheme="minorHAnsi" w:hAnsiTheme="minorHAnsi" w:cstheme="minorHAnsi"/>
          <w:b/>
        </w:rPr>
        <w:t>(SOA)</w:t>
      </w:r>
      <w:r w:rsidRPr="004A0A36">
        <w:rPr>
          <w:rFonts w:asciiTheme="minorHAnsi" w:hAnsiTheme="minorHAnsi" w:cstheme="minorHAnsi"/>
        </w:rPr>
        <w:t xml:space="preserve">using </w:t>
      </w:r>
      <w:r w:rsidRPr="004A0A36">
        <w:rPr>
          <w:rFonts w:asciiTheme="minorHAnsi" w:hAnsiTheme="minorHAnsi" w:cstheme="minorHAnsi"/>
          <w:b/>
        </w:rPr>
        <w:t>JMS</w:t>
      </w:r>
      <w:r w:rsidR="006C16AD" w:rsidRPr="004A0A36">
        <w:rPr>
          <w:rFonts w:asciiTheme="minorHAnsi" w:hAnsiTheme="minorHAnsi" w:cstheme="minorHAnsi"/>
        </w:rPr>
        <w:t xml:space="preserve">framework </w:t>
      </w:r>
      <w:r w:rsidRPr="004A0A36">
        <w:rPr>
          <w:rFonts w:asciiTheme="minorHAnsi" w:hAnsiTheme="minorHAnsi" w:cstheme="minorHAnsi"/>
        </w:rPr>
        <w:t>for sending</w:t>
      </w:r>
      <w:r w:rsidR="006C16AD" w:rsidRPr="004A0A36">
        <w:rPr>
          <w:rFonts w:asciiTheme="minorHAnsi" w:hAnsiTheme="minorHAnsi" w:cstheme="minorHAnsi"/>
        </w:rPr>
        <w:t xml:space="preserve"> and r</w:t>
      </w:r>
      <w:r w:rsidRPr="004A0A36">
        <w:rPr>
          <w:rFonts w:asciiTheme="minorHAnsi" w:hAnsiTheme="minorHAnsi" w:cstheme="minorHAnsi"/>
        </w:rPr>
        <w:t>eceiving messages while creating web services</w:t>
      </w:r>
    </w:p>
    <w:p w:rsidR="009904E7" w:rsidRPr="004A0A36" w:rsidRDefault="009904E7" w:rsidP="009904E7">
      <w:pPr>
        <w:widowControl w:val="0"/>
        <w:numPr>
          <w:ilvl w:val="0"/>
          <w:numId w:val="25"/>
        </w:numPr>
        <w:tabs>
          <w:tab w:val="left" w:pos="360"/>
          <w:tab w:val="left" w:pos="63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Worked on service-oriented systems that utilize REST web frameworks, SOAP and message queue technologies (</w:t>
      </w:r>
      <w:r w:rsidRPr="004A0A36">
        <w:rPr>
          <w:rFonts w:asciiTheme="minorHAnsi" w:hAnsiTheme="minorHAnsi" w:cstheme="minorHAnsi"/>
          <w:b/>
          <w:shd w:val="clear" w:color="auto" w:fill="FFFFFF"/>
        </w:rPr>
        <w:t>Spring MVC</w:t>
      </w:r>
      <w:r w:rsidRPr="004A0A36">
        <w:rPr>
          <w:rFonts w:asciiTheme="minorHAnsi" w:hAnsiTheme="minorHAnsi" w:cstheme="minorHAnsi"/>
          <w:shd w:val="clear" w:color="auto" w:fill="FFFFFF"/>
        </w:rPr>
        <w:t xml:space="preserve"> 3, </w:t>
      </w:r>
      <w:r w:rsidRPr="004A0A36">
        <w:rPr>
          <w:rFonts w:asciiTheme="minorHAnsi" w:hAnsiTheme="minorHAnsi" w:cstheme="minorHAnsi"/>
          <w:b/>
          <w:shd w:val="clear" w:color="auto" w:fill="FFFFFF"/>
        </w:rPr>
        <w:t>Spring REST Template</w:t>
      </w:r>
      <w:r w:rsidRPr="004A0A36">
        <w:rPr>
          <w:rFonts w:asciiTheme="minorHAnsi" w:hAnsiTheme="minorHAnsi" w:cstheme="minorHAnsi"/>
          <w:shd w:val="clear" w:color="auto" w:fill="FFFFFF"/>
        </w:rPr>
        <w:t xml:space="preserve">, </w:t>
      </w:r>
      <w:r w:rsidRPr="004A0A36">
        <w:rPr>
          <w:rFonts w:asciiTheme="minorHAnsi" w:hAnsiTheme="minorHAnsi" w:cstheme="minorHAnsi"/>
          <w:b/>
          <w:shd w:val="clear" w:color="auto" w:fill="FFFFFF"/>
        </w:rPr>
        <w:t>Active MQ server,Spring Integration</w:t>
      </w:r>
      <w:r w:rsidRPr="004A0A36">
        <w:rPr>
          <w:rFonts w:asciiTheme="minorHAnsi" w:hAnsiTheme="minorHAnsi" w:cstheme="minorHAnsi"/>
          <w:shd w:val="clear" w:color="auto" w:fill="FFFFFF"/>
        </w:rPr>
        <w:t>). </w:t>
      </w:r>
    </w:p>
    <w:p w:rsidR="00AF7E7D" w:rsidRPr="004A0A36" w:rsidRDefault="00AF7E7D" w:rsidP="005D355C">
      <w:pPr>
        <w:pStyle w:val="NoSpacing"/>
        <w:numPr>
          <w:ilvl w:val="0"/>
          <w:numId w:val="25"/>
        </w:numPr>
        <w:ind w:left="360"/>
        <w:jc w:val="both"/>
        <w:rPr>
          <w:rFonts w:asciiTheme="minorHAnsi" w:hAnsiTheme="minorHAnsi" w:cstheme="minorHAnsi"/>
        </w:rPr>
      </w:pPr>
      <w:r w:rsidRPr="004A0A36">
        <w:rPr>
          <w:rFonts w:asciiTheme="minorHAnsi" w:hAnsiTheme="minorHAnsi" w:cstheme="minorHAnsi"/>
        </w:rPr>
        <w:t>De</w:t>
      </w:r>
      <w:r w:rsidR="00DA18DF" w:rsidRPr="004A0A36">
        <w:rPr>
          <w:rFonts w:asciiTheme="minorHAnsi" w:hAnsiTheme="minorHAnsi" w:cstheme="minorHAnsi"/>
        </w:rPr>
        <w:t xml:space="preserve">veloped </w:t>
      </w:r>
      <w:r w:rsidRPr="004A0A36">
        <w:rPr>
          <w:rFonts w:asciiTheme="minorHAnsi" w:hAnsiTheme="minorHAnsi" w:cstheme="minorHAnsi"/>
          <w:b/>
        </w:rPr>
        <w:t>Struts</w:t>
      </w:r>
      <w:r w:rsidR="00DA18DF" w:rsidRPr="004A0A36">
        <w:rPr>
          <w:rFonts w:asciiTheme="minorHAnsi" w:hAnsiTheme="minorHAnsi" w:cstheme="minorHAnsi"/>
        </w:rPr>
        <w:t xml:space="preserve">todesign </w:t>
      </w:r>
      <w:r w:rsidRPr="004A0A36">
        <w:rPr>
          <w:rFonts w:asciiTheme="minorHAnsi" w:hAnsiTheme="minorHAnsi" w:cstheme="minorHAnsi"/>
        </w:rPr>
        <w:t>Action classes, DAO (Data Access Objects),Views using Struts custom tags.</w:t>
      </w:r>
    </w:p>
    <w:p w:rsidR="009904E7" w:rsidRPr="004A0A36" w:rsidRDefault="00AF7E7D" w:rsidP="005D355C">
      <w:pPr>
        <w:widowControl w:val="0"/>
        <w:numPr>
          <w:ilvl w:val="0"/>
          <w:numId w:val="25"/>
        </w:numPr>
        <w:tabs>
          <w:tab w:val="left" w:pos="360"/>
          <w:tab w:val="left" w:pos="63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 xml:space="preserve">Worked in all the modules of the application which involved front-end presentation logic developed using </w:t>
      </w:r>
      <w:r w:rsidRPr="004A0A36">
        <w:rPr>
          <w:rFonts w:asciiTheme="minorHAnsi" w:hAnsiTheme="minorHAnsi" w:cstheme="minorHAnsi"/>
          <w:b/>
          <w:shd w:val="clear" w:color="auto" w:fill="FFFFFF"/>
        </w:rPr>
        <w:t>Tiles, JSP, JSTL and java script, Bootstrap</w:t>
      </w:r>
      <w:r w:rsidR="009904E7" w:rsidRPr="004A0A36">
        <w:rPr>
          <w:rFonts w:asciiTheme="minorHAnsi" w:hAnsiTheme="minorHAnsi" w:cstheme="minorHAnsi"/>
          <w:b/>
          <w:shd w:val="clear" w:color="auto" w:fill="FFFFFF"/>
        </w:rPr>
        <w:t xml:space="preserve"> 3.</w:t>
      </w:r>
    </w:p>
    <w:p w:rsidR="00210E5E" w:rsidRPr="004A0A36" w:rsidRDefault="00AF7E7D" w:rsidP="005D355C">
      <w:pPr>
        <w:widowControl w:val="0"/>
        <w:numPr>
          <w:ilvl w:val="0"/>
          <w:numId w:val="25"/>
        </w:numPr>
        <w:tabs>
          <w:tab w:val="left" w:pos="360"/>
          <w:tab w:val="left" w:pos="63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 xml:space="preserve">Business objects developed using </w:t>
      </w:r>
      <w:r w:rsidRPr="004A0A36">
        <w:rPr>
          <w:rFonts w:asciiTheme="minorHAnsi" w:hAnsiTheme="minorHAnsi" w:cstheme="minorHAnsi"/>
          <w:b/>
          <w:shd w:val="clear" w:color="auto" w:fill="FFFFFF"/>
        </w:rPr>
        <w:t xml:space="preserve">POJOs </w:t>
      </w:r>
      <w:r w:rsidRPr="004A0A36">
        <w:rPr>
          <w:rFonts w:asciiTheme="minorHAnsi" w:hAnsiTheme="minorHAnsi" w:cstheme="minorHAnsi"/>
          <w:shd w:val="clear" w:color="auto" w:fill="FFFFFF"/>
        </w:rPr>
        <w:t xml:space="preserve">and data access layer using </w:t>
      </w:r>
      <w:r w:rsidR="00CB3B20" w:rsidRPr="004A0A36">
        <w:rPr>
          <w:rFonts w:asciiTheme="minorHAnsi" w:hAnsiTheme="minorHAnsi" w:cstheme="minorHAnsi"/>
          <w:b/>
          <w:shd w:val="clear" w:color="auto" w:fill="FFFFFF"/>
        </w:rPr>
        <w:t>I</w:t>
      </w:r>
      <w:r w:rsidRPr="004A0A36">
        <w:rPr>
          <w:rFonts w:asciiTheme="minorHAnsi" w:hAnsiTheme="minorHAnsi" w:cstheme="minorHAnsi"/>
          <w:b/>
          <w:shd w:val="clear" w:color="auto" w:fill="FFFFFF"/>
        </w:rPr>
        <w:t xml:space="preserve">BATIS </w:t>
      </w:r>
      <w:r w:rsidRPr="004A0A36">
        <w:rPr>
          <w:rFonts w:asciiTheme="minorHAnsi" w:hAnsiTheme="minorHAnsi" w:cstheme="minorHAnsi"/>
          <w:shd w:val="clear" w:color="auto" w:fill="FFFFFF"/>
        </w:rPr>
        <w:t>framework. </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 xml:space="preserve">Utilized Struts2, Spring and </w:t>
      </w:r>
      <w:r w:rsidRPr="004A0A36">
        <w:rPr>
          <w:rFonts w:asciiTheme="minorHAnsi" w:hAnsiTheme="minorHAnsi" w:cstheme="minorHAnsi"/>
          <w:b/>
          <w:shd w:val="clear" w:color="auto" w:fill="FFFFFF"/>
        </w:rPr>
        <w:t>Hibernate3</w:t>
      </w:r>
      <w:r w:rsidRPr="004A0A36">
        <w:rPr>
          <w:rFonts w:asciiTheme="minorHAnsi" w:hAnsiTheme="minorHAnsi" w:cstheme="minorHAnsi"/>
          <w:shd w:val="clear" w:color="auto" w:fill="FFFFFF"/>
        </w:rPr>
        <w:t xml:space="preserve">, </w:t>
      </w:r>
      <w:r w:rsidRPr="004A0A36">
        <w:rPr>
          <w:rFonts w:asciiTheme="minorHAnsi" w:hAnsiTheme="minorHAnsi" w:cstheme="minorHAnsi"/>
          <w:b/>
          <w:shd w:val="clear" w:color="auto" w:fill="FFFFFF"/>
        </w:rPr>
        <w:t>JPA, EJB3, JMS</w:t>
      </w:r>
      <w:r w:rsidR="00D9170D" w:rsidRPr="004A0A36">
        <w:rPr>
          <w:rFonts w:asciiTheme="minorHAnsi" w:hAnsiTheme="minorHAnsi" w:cstheme="minorHAnsi"/>
          <w:b/>
          <w:shd w:val="clear" w:color="auto" w:fill="FFFFFF"/>
        </w:rPr>
        <w:t>, Active MQ</w:t>
      </w:r>
      <w:r w:rsidRPr="004A0A36">
        <w:rPr>
          <w:rFonts w:asciiTheme="minorHAnsi" w:hAnsiTheme="minorHAnsi" w:cstheme="minorHAnsi"/>
          <w:shd w:val="clear" w:color="auto" w:fill="FFFFFF"/>
        </w:rPr>
        <w:t>framework </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lastRenderedPageBreak/>
        <w:t xml:space="preserve">Conducted weekly code walk through using </w:t>
      </w:r>
      <w:r w:rsidRPr="004A0A36">
        <w:rPr>
          <w:rFonts w:asciiTheme="minorHAnsi" w:hAnsiTheme="minorHAnsi" w:cstheme="minorHAnsi"/>
          <w:b/>
          <w:shd w:val="clear" w:color="auto" w:fill="FFFFFF"/>
        </w:rPr>
        <w:t>UNIX Shell Scripts</w:t>
      </w:r>
      <w:r w:rsidRPr="004A0A36">
        <w:rPr>
          <w:rFonts w:asciiTheme="minorHAnsi" w:hAnsiTheme="minorHAnsi" w:cstheme="minorHAnsi"/>
          <w:shd w:val="clear" w:color="auto" w:fill="FFFFFF"/>
        </w:rPr>
        <w:t>. </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hAnsiTheme="minorHAnsi" w:cstheme="minorHAnsi"/>
          <w:bCs/>
        </w:rPr>
        <w:t>U</w:t>
      </w:r>
      <w:r w:rsidRPr="004A0A36">
        <w:rPr>
          <w:rFonts w:asciiTheme="minorHAnsi" w:hAnsiTheme="minorHAnsi" w:cstheme="minorHAnsi"/>
          <w:shd w:val="clear" w:color="auto" w:fill="FFFFFF"/>
        </w:rPr>
        <w:t xml:space="preserve">sed </w:t>
      </w:r>
      <w:r w:rsidRPr="004A0A36">
        <w:rPr>
          <w:rFonts w:asciiTheme="minorHAnsi" w:hAnsiTheme="minorHAnsi" w:cstheme="minorHAnsi"/>
          <w:b/>
          <w:shd w:val="clear" w:color="auto" w:fill="FFFFFF"/>
        </w:rPr>
        <w:t>Rational Application Developer (RAD)</w:t>
      </w:r>
      <w:r w:rsidRPr="004A0A36">
        <w:rPr>
          <w:rFonts w:asciiTheme="minorHAnsi" w:hAnsiTheme="minorHAnsi" w:cstheme="minorHAnsi"/>
          <w:shd w:val="clear" w:color="auto" w:fill="FFFFFF"/>
        </w:rPr>
        <w:t xml:space="preserve">, which is based on Eclipse, to develop and debug </w:t>
      </w:r>
      <w:r w:rsidR="00A36390" w:rsidRPr="004A0A36">
        <w:rPr>
          <w:rFonts w:asciiTheme="minorHAnsi" w:hAnsiTheme="minorHAnsi" w:cstheme="minorHAnsi"/>
          <w:shd w:val="clear" w:color="auto" w:fill="FFFFFF"/>
        </w:rPr>
        <w:t xml:space="preserve">the </w:t>
      </w:r>
      <w:r w:rsidRPr="004A0A36">
        <w:rPr>
          <w:rFonts w:asciiTheme="minorHAnsi" w:hAnsiTheme="minorHAnsi" w:cstheme="minorHAnsi"/>
          <w:shd w:val="clear" w:color="auto" w:fill="FFFFFF"/>
        </w:rPr>
        <w:t>code. </w:t>
      </w:r>
    </w:p>
    <w:p w:rsidR="00432611" w:rsidRPr="004A0A36" w:rsidRDefault="00AF7E7D" w:rsidP="00432611">
      <w:pPr>
        <w:pStyle w:val="NoSpacing"/>
        <w:numPr>
          <w:ilvl w:val="0"/>
          <w:numId w:val="25"/>
        </w:numPr>
        <w:ind w:left="360"/>
        <w:jc w:val="both"/>
        <w:rPr>
          <w:rFonts w:asciiTheme="minorHAnsi" w:hAnsiTheme="minorHAnsi" w:cstheme="minorHAnsi"/>
        </w:rPr>
      </w:pPr>
      <w:r w:rsidRPr="004A0A36">
        <w:rPr>
          <w:rFonts w:asciiTheme="minorHAnsi" w:hAnsiTheme="minorHAnsi" w:cstheme="minorHAnsi"/>
        </w:rPr>
        <w:t xml:space="preserve">Extensively used </w:t>
      </w:r>
      <w:r w:rsidRPr="004A0A36">
        <w:rPr>
          <w:rFonts w:asciiTheme="minorHAnsi" w:hAnsiTheme="minorHAnsi" w:cstheme="minorHAnsi"/>
          <w:b/>
        </w:rPr>
        <w:t xml:space="preserve">DOJO </w:t>
      </w:r>
      <w:r w:rsidRPr="004A0A36">
        <w:rPr>
          <w:rFonts w:asciiTheme="minorHAnsi" w:hAnsiTheme="minorHAnsi" w:cstheme="minorHAnsi"/>
        </w:rPr>
        <w:t xml:space="preserve">Toolkit to develop the front-end web application with </w:t>
      </w:r>
      <w:r w:rsidRPr="004A0A36">
        <w:rPr>
          <w:rFonts w:asciiTheme="minorHAnsi" w:hAnsiTheme="minorHAnsi" w:cstheme="minorHAnsi"/>
          <w:b/>
        </w:rPr>
        <w:t xml:space="preserve">DOJO’s JavaScript </w:t>
      </w:r>
      <w:r w:rsidRPr="004A0A36">
        <w:rPr>
          <w:rFonts w:asciiTheme="minorHAnsi" w:hAnsiTheme="minorHAnsi" w:cstheme="minorHAnsi"/>
        </w:rPr>
        <w:t>tools.</w:t>
      </w:r>
    </w:p>
    <w:p w:rsidR="00432611" w:rsidRPr="004A0A36" w:rsidRDefault="00432611" w:rsidP="00432611">
      <w:pPr>
        <w:pStyle w:val="NoSpacing"/>
        <w:numPr>
          <w:ilvl w:val="0"/>
          <w:numId w:val="25"/>
        </w:numPr>
        <w:ind w:left="360"/>
        <w:jc w:val="both"/>
        <w:rPr>
          <w:rFonts w:asciiTheme="minorHAnsi" w:hAnsiTheme="minorHAnsi" w:cstheme="minorHAnsi"/>
        </w:rPr>
      </w:pPr>
      <w:r w:rsidRPr="004A0A36">
        <w:rPr>
          <w:rFonts w:asciiTheme="minorHAnsi" w:hAnsiTheme="minorHAnsi" w:cstheme="minorHAnsi"/>
        </w:rPr>
        <w:t xml:space="preserve">Configured the </w:t>
      </w:r>
      <w:r w:rsidRPr="004A0A36">
        <w:rPr>
          <w:rFonts w:asciiTheme="minorHAnsi" w:hAnsiTheme="minorHAnsi" w:cstheme="minorHAnsi"/>
          <w:b/>
        </w:rPr>
        <w:t>MySQL</w:t>
      </w:r>
      <w:r w:rsidRPr="004A0A36">
        <w:rPr>
          <w:rFonts w:asciiTheme="minorHAnsi" w:hAnsiTheme="minorHAnsi" w:cstheme="minorHAnsi"/>
        </w:rPr>
        <w:t xml:space="preserve"> database and used Hibernate as Object Relational Mapping solution to communicate between Java and </w:t>
      </w:r>
      <w:r w:rsidRPr="004A0A36">
        <w:rPr>
          <w:rFonts w:asciiTheme="minorHAnsi" w:hAnsiTheme="minorHAnsi" w:cstheme="minorHAnsi"/>
          <w:b/>
        </w:rPr>
        <w:t>MySQL</w:t>
      </w:r>
      <w:r w:rsidRPr="004A0A36">
        <w:rPr>
          <w:rFonts w:asciiTheme="minorHAnsi" w:hAnsiTheme="minorHAnsi" w:cstheme="minorHAnsi"/>
        </w:rPr>
        <w:t xml:space="preserve"> database.</w:t>
      </w:r>
    </w:p>
    <w:p w:rsidR="00633A7E" w:rsidRPr="004A0A36" w:rsidRDefault="00633A7E" w:rsidP="00633A7E">
      <w:pPr>
        <w:pStyle w:val="NoSpacing"/>
        <w:numPr>
          <w:ilvl w:val="0"/>
          <w:numId w:val="25"/>
        </w:numPr>
        <w:ind w:left="360"/>
        <w:jc w:val="both"/>
        <w:rPr>
          <w:rFonts w:asciiTheme="minorHAnsi" w:hAnsiTheme="minorHAnsi" w:cstheme="minorHAnsi"/>
        </w:rPr>
      </w:pPr>
      <w:r w:rsidRPr="004A0A36">
        <w:rPr>
          <w:rFonts w:asciiTheme="minorHAnsi" w:hAnsiTheme="minorHAnsi" w:cstheme="minorHAnsi"/>
        </w:rPr>
        <w:t>Experienced with High Velocity and High Complexity development.</w:t>
      </w:r>
    </w:p>
    <w:p w:rsidR="009904E7" w:rsidRPr="004A0A36" w:rsidRDefault="009904E7" w:rsidP="009904E7">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shd w:val="clear" w:color="auto" w:fill="FFFFFF"/>
        </w:rPr>
        <w:t xml:space="preserve">Designed and constructed computer applications and systems using </w:t>
      </w:r>
      <w:r w:rsidRPr="004A0A36">
        <w:rPr>
          <w:rFonts w:asciiTheme="minorHAnsi" w:hAnsiTheme="minorHAnsi" w:cstheme="minorHAnsi"/>
          <w:b/>
          <w:shd w:val="clear" w:color="auto" w:fill="FFFFFF"/>
        </w:rPr>
        <w:t>Groovy.</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shd w:val="clear" w:color="auto" w:fill="FFFFFF"/>
        </w:rPr>
        <w:t xml:space="preserve">Used </w:t>
      </w:r>
      <w:r w:rsidRPr="004A0A36">
        <w:rPr>
          <w:rFonts w:asciiTheme="minorHAnsi" w:hAnsiTheme="minorHAnsi" w:cstheme="minorHAnsi"/>
          <w:b/>
          <w:shd w:val="clear" w:color="auto" w:fill="FFFFFF"/>
        </w:rPr>
        <w:t xml:space="preserve">selenium </w:t>
      </w:r>
      <w:r w:rsidRPr="004A0A36">
        <w:rPr>
          <w:rFonts w:asciiTheme="minorHAnsi" w:hAnsiTheme="minorHAnsi" w:cstheme="minorHAnsi"/>
          <w:shd w:val="clear" w:color="auto" w:fill="FFFFFF"/>
        </w:rPr>
        <w:t xml:space="preserve">and converted manual regression test cases to automated tests. </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shd w:val="clear" w:color="auto" w:fill="FFFFFF"/>
        </w:rPr>
        <w:t xml:space="preserve">Experience in using control tools like </w:t>
      </w:r>
      <w:r w:rsidRPr="004A0A36">
        <w:rPr>
          <w:rFonts w:asciiTheme="minorHAnsi" w:hAnsiTheme="minorHAnsi" w:cstheme="minorHAnsi"/>
          <w:b/>
          <w:color w:val="000000"/>
          <w:shd w:val="clear" w:color="auto" w:fill="FFFFFF"/>
        </w:rPr>
        <w:t>SVN</w:t>
      </w:r>
      <w:r w:rsidRPr="004A0A36">
        <w:rPr>
          <w:rFonts w:asciiTheme="minorHAnsi" w:hAnsiTheme="minorHAnsi" w:cstheme="minorHAnsi"/>
          <w:color w:val="000000"/>
          <w:shd w:val="clear" w:color="auto" w:fill="FFFFFF"/>
        </w:rPr>
        <w:t xml:space="preserve">, and </w:t>
      </w:r>
      <w:r w:rsidRPr="004A0A36">
        <w:rPr>
          <w:rFonts w:asciiTheme="minorHAnsi" w:hAnsiTheme="minorHAnsi" w:cstheme="minorHAnsi"/>
          <w:b/>
          <w:color w:val="000000"/>
          <w:shd w:val="clear" w:color="auto" w:fill="FFFFFF"/>
        </w:rPr>
        <w:t xml:space="preserve">GIT </w:t>
      </w:r>
      <w:r w:rsidRPr="004A0A36">
        <w:rPr>
          <w:rFonts w:asciiTheme="minorHAnsi" w:hAnsiTheme="minorHAnsi" w:cstheme="minorHAnsi"/>
          <w:color w:val="000000"/>
          <w:shd w:val="clear" w:color="auto" w:fill="FFFFFF"/>
        </w:rPr>
        <w:t>in the configuration management.</w:t>
      </w:r>
    </w:p>
    <w:p w:rsidR="00AF7E7D" w:rsidRPr="004A0A36" w:rsidRDefault="00AF7E7D" w:rsidP="005D355C">
      <w:pPr>
        <w:widowControl w:val="0"/>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shd w:val="clear" w:color="auto" w:fill="FFFFFF"/>
        </w:rPr>
        <w:t xml:space="preserve">Performed Unit Testing using </w:t>
      </w:r>
      <w:r w:rsidRPr="004A0A36">
        <w:rPr>
          <w:rFonts w:asciiTheme="minorHAnsi" w:hAnsiTheme="minorHAnsi" w:cstheme="minorHAnsi"/>
          <w:b/>
          <w:shd w:val="clear" w:color="auto" w:fill="FFFFFF"/>
        </w:rPr>
        <w:t>JUnit</w:t>
      </w:r>
      <w:r w:rsidRPr="004A0A36">
        <w:rPr>
          <w:rFonts w:asciiTheme="minorHAnsi" w:hAnsiTheme="minorHAnsi" w:cstheme="minorHAnsi"/>
          <w:shd w:val="clear" w:color="auto" w:fill="FFFFFF"/>
        </w:rPr>
        <w:t>. </w:t>
      </w:r>
    </w:p>
    <w:p w:rsidR="00AF7E7D" w:rsidRPr="004A0A36" w:rsidRDefault="00AF7E7D" w:rsidP="005D355C">
      <w:pPr>
        <w:pStyle w:val="NoSpacing"/>
        <w:pBdr>
          <w:bottom w:val="single" w:sz="12" w:space="0" w:color="auto"/>
        </w:pBdr>
        <w:rPr>
          <w:rFonts w:asciiTheme="minorHAnsi" w:eastAsia="Times New Roman" w:hAnsiTheme="minorHAnsi" w:cstheme="minorHAnsi"/>
          <w:b/>
          <w:u w:val="single"/>
        </w:rPr>
      </w:pPr>
    </w:p>
    <w:p w:rsidR="00411B64" w:rsidRPr="004A0A36" w:rsidRDefault="0097757B" w:rsidP="005D355C">
      <w:pPr>
        <w:pStyle w:val="NoSpacing"/>
        <w:pBdr>
          <w:bottom w:val="single" w:sz="12" w:space="0" w:color="auto"/>
        </w:pBdr>
        <w:rPr>
          <w:rFonts w:asciiTheme="minorHAnsi" w:hAnsiTheme="minorHAnsi" w:cstheme="minorHAnsi"/>
          <w:b/>
          <w:shd w:val="clear" w:color="auto" w:fill="FFFFFF"/>
        </w:rPr>
      </w:pPr>
      <w:r w:rsidRPr="004A0A36">
        <w:rPr>
          <w:rFonts w:asciiTheme="minorHAnsi" w:eastAsia="Times New Roman" w:hAnsiTheme="minorHAnsi" w:cstheme="minorHAnsi"/>
          <w:b/>
          <w:u w:val="single"/>
        </w:rPr>
        <w:t>Environment</w:t>
      </w:r>
      <w:r w:rsidRPr="004A0A36">
        <w:rPr>
          <w:rFonts w:asciiTheme="minorHAnsi" w:eastAsia="Times New Roman" w:hAnsiTheme="minorHAnsi" w:cstheme="minorHAnsi"/>
          <w:u w:val="single"/>
        </w:rPr>
        <w:t>:</w:t>
      </w:r>
      <w:r w:rsidR="008D488C" w:rsidRPr="004A0A36">
        <w:rPr>
          <w:rFonts w:asciiTheme="minorHAnsi" w:eastAsia="Times New Roman" w:hAnsiTheme="minorHAnsi" w:cstheme="minorHAnsi"/>
          <w:u w:val="single"/>
        </w:rPr>
        <w:t xml:space="preserve"> </w:t>
      </w:r>
      <w:r w:rsidR="006F55CD" w:rsidRPr="004A0A36">
        <w:rPr>
          <w:rFonts w:asciiTheme="minorHAnsi" w:hAnsiTheme="minorHAnsi" w:cstheme="minorHAnsi"/>
          <w:b/>
          <w:shd w:val="clear" w:color="auto" w:fill="FFFFFF"/>
        </w:rPr>
        <w:t xml:space="preserve">Java/J2EE, </w:t>
      </w:r>
      <w:r w:rsidR="00AF7E7D" w:rsidRPr="004A0A36">
        <w:rPr>
          <w:rFonts w:asciiTheme="minorHAnsi" w:hAnsiTheme="minorHAnsi" w:cstheme="minorHAnsi"/>
          <w:b/>
          <w:shd w:val="clear" w:color="auto" w:fill="FFFFFF"/>
        </w:rPr>
        <w:t>Struts</w:t>
      </w:r>
      <w:r w:rsidR="00411B64" w:rsidRPr="004A0A36">
        <w:rPr>
          <w:rFonts w:asciiTheme="minorHAnsi" w:hAnsiTheme="minorHAnsi" w:cstheme="minorHAnsi"/>
          <w:b/>
          <w:shd w:val="clear" w:color="auto" w:fill="FFFFFF"/>
        </w:rPr>
        <w:t xml:space="preserve">, </w:t>
      </w:r>
      <w:r w:rsidR="00AF7E7D" w:rsidRPr="004A0A36">
        <w:rPr>
          <w:rFonts w:asciiTheme="minorHAnsi" w:hAnsiTheme="minorHAnsi" w:cstheme="minorHAnsi"/>
          <w:b/>
          <w:shd w:val="clear" w:color="auto" w:fill="FFFFFF"/>
        </w:rPr>
        <w:t>Multi-Threading</w:t>
      </w:r>
      <w:r w:rsidR="00411B64" w:rsidRPr="004A0A36">
        <w:rPr>
          <w:rFonts w:asciiTheme="minorHAnsi" w:hAnsiTheme="minorHAnsi" w:cstheme="minorHAnsi"/>
          <w:b/>
          <w:shd w:val="clear" w:color="auto" w:fill="FFFFFF"/>
        </w:rPr>
        <w:t>, Spring, JSP, Apache CXF, JAX-B, HTML, JavaScript, J</w:t>
      </w:r>
      <w:r w:rsidR="00DE6987" w:rsidRPr="004A0A36">
        <w:rPr>
          <w:rFonts w:asciiTheme="minorHAnsi" w:hAnsiTheme="minorHAnsi" w:cstheme="minorHAnsi"/>
          <w:b/>
          <w:shd w:val="clear" w:color="auto" w:fill="FFFFFF"/>
        </w:rPr>
        <w:t>-</w:t>
      </w:r>
      <w:r w:rsidR="00411B64" w:rsidRPr="004A0A36">
        <w:rPr>
          <w:rFonts w:asciiTheme="minorHAnsi" w:hAnsiTheme="minorHAnsi" w:cstheme="minorHAnsi"/>
          <w:b/>
          <w:shd w:val="clear" w:color="auto" w:fill="FFFFFF"/>
        </w:rPr>
        <w:t>Query, CSS, Oracle R</w:t>
      </w:r>
      <w:r w:rsidR="009904E7" w:rsidRPr="004A0A36">
        <w:rPr>
          <w:rFonts w:asciiTheme="minorHAnsi" w:hAnsiTheme="minorHAnsi" w:cstheme="minorHAnsi"/>
          <w:b/>
          <w:shd w:val="clear" w:color="auto" w:fill="FFFFFF"/>
        </w:rPr>
        <w:t>AD</w:t>
      </w:r>
      <w:r w:rsidR="00411B64" w:rsidRPr="004A0A36">
        <w:rPr>
          <w:rFonts w:asciiTheme="minorHAnsi" w:hAnsiTheme="minorHAnsi" w:cstheme="minorHAnsi"/>
          <w:b/>
          <w:shd w:val="clear" w:color="auto" w:fill="FFFFFF"/>
        </w:rPr>
        <w:t xml:space="preserve">, JSON, WebLogic, SOAPUI, Ant, </w:t>
      </w:r>
      <w:r w:rsidR="009904E7" w:rsidRPr="004A0A36">
        <w:rPr>
          <w:rFonts w:asciiTheme="minorHAnsi" w:hAnsiTheme="minorHAnsi" w:cstheme="minorHAnsi"/>
          <w:b/>
          <w:shd w:val="clear" w:color="auto" w:fill="FFFFFF"/>
        </w:rPr>
        <w:t xml:space="preserve">POJO, IBATIS, </w:t>
      </w:r>
      <w:r w:rsidR="00411B64" w:rsidRPr="004A0A36">
        <w:rPr>
          <w:rFonts w:asciiTheme="minorHAnsi" w:hAnsiTheme="minorHAnsi" w:cstheme="minorHAnsi"/>
          <w:b/>
          <w:shd w:val="clear" w:color="auto" w:fill="FFFFFF"/>
        </w:rPr>
        <w:t>SVN,</w:t>
      </w:r>
      <w:r w:rsidR="00AF7E7D" w:rsidRPr="004A0A36">
        <w:rPr>
          <w:rFonts w:asciiTheme="minorHAnsi" w:hAnsiTheme="minorHAnsi" w:cstheme="minorHAnsi"/>
          <w:b/>
          <w:shd w:val="clear" w:color="auto" w:fill="FFFFFF"/>
        </w:rPr>
        <w:t xml:space="preserve"> GIT,</w:t>
      </w:r>
      <w:r w:rsidR="00411B64" w:rsidRPr="004A0A36">
        <w:rPr>
          <w:rFonts w:asciiTheme="minorHAnsi" w:hAnsiTheme="minorHAnsi" w:cstheme="minorHAnsi"/>
          <w:b/>
          <w:shd w:val="clear" w:color="auto" w:fill="FFFFFF"/>
        </w:rPr>
        <w:t xml:space="preserve"> Eclipse, Windows XP,</w:t>
      </w:r>
      <w:r w:rsidR="009904E7" w:rsidRPr="004A0A36">
        <w:rPr>
          <w:rFonts w:asciiTheme="minorHAnsi" w:hAnsiTheme="minorHAnsi" w:cstheme="minorHAnsi"/>
          <w:b/>
          <w:shd w:val="clear" w:color="auto" w:fill="FFFFFF"/>
        </w:rPr>
        <w:t xml:space="preserve"> Groovy,</w:t>
      </w:r>
      <w:r w:rsidR="00411B64" w:rsidRPr="004A0A36">
        <w:rPr>
          <w:rFonts w:asciiTheme="minorHAnsi" w:hAnsiTheme="minorHAnsi" w:cstheme="minorHAnsi"/>
          <w:b/>
          <w:shd w:val="clear" w:color="auto" w:fill="FFFFFF"/>
        </w:rPr>
        <w:t xml:space="preserve"> Sql, </w:t>
      </w:r>
      <w:r w:rsidR="00AF7E7D" w:rsidRPr="004A0A36">
        <w:rPr>
          <w:rFonts w:asciiTheme="minorHAnsi" w:hAnsiTheme="minorHAnsi" w:cstheme="minorHAnsi"/>
          <w:b/>
          <w:shd w:val="clear" w:color="auto" w:fill="FFFFFF"/>
        </w:rPr>
        <w:t>My Sql server, UNIX, Junit.</w:t>
      </w:r>
    </w:p>
    <w:p w:rsidR="00D244FA" w:rsidRPr="004A0A36" w:rsidRDefault="00D244FA" w:rsidP="005D355C">
      <w:pPr>
        <w:pStyle w:val="NoSpacing"/>
        <w:pBdr>
          <w:bottom w:val="single" w:sz="12" w:space="0" w:color="auto"/>
        </w:pBdr>
        <w:rPr>
          <w:rFonts w:asciiTheme="minorHAnsi" w:hAnsiTheme="minorHAnsi" w:cstheme="minorHAnsi"/>
          <w:b/>
          <w:shd w:val="clear" w:color="auto" w:fill="FFFFFF"/>
        </w:rPr>
      </w:pPr>
    </w:p>
    <w:p w:rsidR="00AF3529" w:rsidRPr="004A0A36" w:rsidRDefault="0055113A" w:rsidP="00F76F92">
      <w:pPr>
        <w:pStyle w:val="NoSpacing"/>
        <w:jc w:val="both"/>
        <w:rPr>
          <w:rFonts w:asciiTheme="minorHAnsi" w:hAnsiTheme="minorHAnsi" w:cstheme="minorHAnsi"/>
        </w:rPr>
      </w:pPr>
      <w:r w:rsidRPr="004A0A36">
        <w:rPr>
          <w:rFonts w:asciiTheme="minorHAnsi" w:hAnsiTheme="minorHAnsi" w:cstheme="minorHAnsi"/>
          <w:b/>
        </w:rPr>
        <w:tab/>
      </w:r>
      <w:r w:rsidRPr="004A0A36">
        <w:rPr>
          <w:rFonts w:asciiTheme="minorHAnsi" w:hAnsiTheme="minorHAnsi" w:cstheme="minorHAnsi"/>
          <w:b/>
        </w:rPr>
        <w:tab/>
      </w:r>
      <w:r w:rsidRPr="004A0A36">
        <w:rPr>
          <w:rFonts w:asciiTheme="minorHAnsi" w:hAnsiTheme="minorHAnsi" w:cstheme="minorHAnsi"/>
        </w:rPr>
        <w:tab/>
      </w:r>
    </w:p>
    <w:p w:rsidR="00790167" w:rsidRPr="004A0A36" w:rsidRDefault="00790167" w:rsidP="004F43EB">
      <w:pPr>
        <w:spacing w:after="0" w:line="360" w:lineRule="auto"/>
        <w:jc w:val="both"/>
        <w:rPr>
          <w:rFonts w:asciiTheme="minorHAnsi" w:hAnsiTheme="minorHAnsi" w:cstheme="minorHAnsi"/>
          <w:b/>
        </w:rPr>
      </w:pPr>
      <w:r w:rsidRPr="004A0A36">
        <w:rPr>
          <w:rFonts w:asciiTheme="minorHAnsi" w:hAnsiTheme="minorHAnsi" w:cstheme="minorHAnsi"/>
          <w:b/>
          <w:bCs/>
        </w:rPr>
        <w:t>Client:</w:t>
      </w:r>
      <w:r w:rsidR="009729A5" w:rsidRPr="004A0A36">
        <w:rPr>
          <w:rFonts w:asciiTheme="minorHAnsi" w:hAnsiTheme="minorHAnsi" w:cstheme="minorHAnsi"/>
          <w:b/>
          <w:bCs/>
        </w:rPr>
        <w:tab/>
      </w:r>
      <w:r w:rsidR="00DE6987" w:rsidRPr="004A0A36">
        <w:rPr>
          <w:rFonts w:asciiTheme="minorHAnsi" w:hAnsiTheme="minorHAnsi" w:cstheme="minorHAnsi"/>
          <w:b/>
          <w:bCs/>
        </w:rPr>
        <w:t>Home Depot</w:t>
      </w:r>
      <w:r w:rsidR="00A856A0" w:rsidRPr="004A0A36">
        <w:rPr>
          <w:rFonts w:asciiTheme="minorHAnsi" w:hAnsiTheme="minorHAnsi" w:cstheme="minorHAnsi"/>
          <w:b/>
          <w:bCs/>
        </w:rPr>
        <w:t xml:space="preserve">, </w:t>
      </w:r>
      <w:r w:rsidR="00DE6987" w:rsidRPr="004A0A36">
        <w:rPr>
          <w:rFonts w:asciiTheme="minorHAnsi" w:hAnsiTheme="minorHAnsi" w:cstheme="minorHAnsi"/>
          <w:b/>
          <w:bCs/>
        </w:rPr>
        <w:t>Atlant</w:t>
      </w:r>
      <w:r w:rsidR="005A58B1" w:rsidRPr="004A0A36">
        <w:rPr>
          <w:rFonts w:asciiTheme="minorHAnsi" w:hAnsiTheme="minorHAnsi" w:cstheme="minorHAnsi"/>
          <w:b/>
          <w:bCs/>
        </w:rPr>
        <w:t>a</w:t>
      </w:r>
      <w:r w:rsidR="004F43EB" w:rsidRPr="004A0A36">
        <w:rPr>
          <w:rFonts w:asciiTheme="minorHAnsi" w:hAnsiTheme="minorHAnsi" w:cstheme="minorHAnsi"/>
          <w:b/>
          <w:bCs/>
        </w:rPr>
        <w:t>, GA</w:t>
      </w:r>
      <w:r w:rsidR="009729A5" w:rsidRPr="004A0A36">
        <w:rPr>
          <w:rFonts w:asciiTheme="minorHAnsi" w:hAnsiTheme="minorHAnsi" w:cstheme="minorHAnsi"/>
          <w:b/>
          <w:bCs/>
        </w:rPr>
        <w:tab/>
      </w:r>
      <w:r w:rsidR="009729A5" w:rsidRPr="004A0A36">
        <w:rPr>
          <w:rFonts w:asciiTheme="minorHAnsi" w:hAnsiTheme="minorHAnsi" w:cstheme="minorHAnsi"/>
          <w:b/>
          <w:bCs/>
        </w:rPr>
        <w:tab/>
      </w:r>
      <w:r w:rsidR="008D488C" w:rsidRPr="004A0A36">
        <w:rPr>
          <w:rFonts w:asciiTheme="minorHAnsi" w:hAnsiTheme="minorHAnsi" w:cstheme="minorHAnsi"/>
          <w:b/>
          <w:bCs/>
        </w:rPr>
        <w:t xml:space="preserve">                                                               </w:t>
      </w:r>
      <w:r w:rsidR="00F22AFD" w:rsidRPr="004A0A36">
        <w:rPr>
          <w:rFonts w:asciiTheme="minorHAnsi" w:hAnsiTheme="minorHAnsi" w:cstheme="minorHAnsi"/>
          <w:b/>
        </w:rPr>
        <w:t>Ma</w:t>
      </w:r>
      <w:r w:rsidR="003640A2" w:rsidRPr="004A0A36">
        <w:rPr>
          <w:rFonts w:asciiTheme="minorHAnsi" w:hAnsiTheme="minorHAnsi" w:cstheme="minorHAnsi"/>
          <w:b/>
        </w:rPr>
        <w:t>y ‘12</w:t>
      </w:r>
      <w:r w:rsidRPr="004A0A36">
        <w:rPr>
          <w:rFonts w:asciiTheme="minorHAnsi" w:hAnsiTheme="minorHAnsi" w:cstheme="minorHAnsi"/>
          <w:b/>
        </w:rPr>
        <w:t xml:space="preserve"> – </w:t>
      </w:r>
      <w:r w:rsidR="003640A2" w:rsidRPr="004A0A36">
        <w:rPr>
          <w:rFonts w:asciiTheme="minorHAnsi" w:hAnsiTheme="minorHAnsi" w:cstheme="minorHAnsi"/>
          <w:b/>
        </w:rPr>
        <w:t>Aug</w:t>
      </w:r>
      <w:r w:rsidRPr="004A0A36">
        <w:rPr>
          <w:rFonts w:asciiTheme="minorHAnsi" w:hAnsiTheme="minorHAnsi" w:cstheme="minorHAnsi"/>
          <w:b/>
        </w:rPr>
        <w:t>’13</w:t>
      </w:r>
      <w:r w:rsidRPr="004A0A36">
        <w:rPr>
          <w:rFonts w:asciiTheme="minorHAnsi" w:hAnsiTheme="minorHAnsi" w:cstheme="minorHAnsi"/>
          <w:b/>
        </w:rPr>
        <w:tab/>
      </w:r>
    </w:p>
    <w:p w:rsidR="00477746" w:rsidRPr="004A0A36" w:rsidRDefault="00790167" w:rsidP="00037EFD">
      <w:pPr>
        <w:spacing w:line="360" w:lineRule="auto"/>
        <w:rPr>
          <w:rFonts w:asciiTheme="minorHAnsi" w:hAnsiTheme="minorHAnsi" w:cstheme="minorHAnsi"/>
          <w:b/>
        </w:rPr>
      </w:pPr>
      <w:r w:rsidRPr="004A0A36">
        <w:rPr>
          <w:rFonts w:asciiTheme="minorHAnsi" w:hAnsiTheme="minorHAnsi" w:cstheme="minorHAnsi"/>
          <w:b/>
        </w:rPr>
        <w:t>Role:</w:t>
      </w:r>
      <w:r w:rsidR="00736F72" w:rsidRPr="004A0A36">
        <w:rPr>
          <w:rFonts w:asciiTheme="minorHAnsi" w:hAnsiTheme="minorHAnsi" w:cstheme="minorHAnsi"/>
          <w:b/>
        </w:rPr>
        <w:t xml:space="preserve"> Java/</w:t>
      </w:r>
      <w:r w:rsidRPr="004A0A36">
        <w:rPr>
          <w:rFonts w:asciiTheme="minorHAnsi" w:hAnsiTheme="minorHAnsi" w:cstheme="minorHAnsi"/>
          <w:b/>
        </w:rPr>
        <w:t>J2EE Developer</w:t>
      </w:r>
    </w:p>
    <w:p w:rsidR="00D62C0F" w:rsidRPr="004A0A36" w:rsidRDefault="00D62C0F" w:rsidP="00037EFD">
      <w:pPr>
        <w:spacing w:line="360" w:lineRule="auto"/>
        <w:rPr>
          <w:rFonts w:asciiTheme="minorHAnsi" w:hAnsiTheme="minorHAnsi" w:cstheme="minorHAnsi"/>
          <w:b/>
        </w:rPr>
      </w:pPr>
      <w:r w:rsidRPr="004A0A36">
        <w:rPr>
          <w:rFonts w:asciiTheme="minorHAnsi" w:hAnsiTheme="minorHAnsi" w:cstheme="minorHAnsi"/>
          <w:b/>
        </w:rPr>
        <w:t xml:space="preserve">Description: </w:t>
      </w:r>
      <w:r w:rsidRPr="004A0A36">
        <w:rPr>
          <w:rFonts w:asciiTheme="minorHAnsi" w:hAnsiTheme="minorHAnsi" w:cstheme="minorHAnsi"/>
        </w:rPr>
        <w:t>The Home Depot, Inc. is an American home improvement supplies retailing company that sells tools, construction products, and services. This application provides online and several interfaces to manage user accounts to view and pay bills, request policy changes, pending cancellations, report and check on a claim.</w:t>
      </w:r>
    </w:p>
    <w:p w:rsidR="00FF516C" w:rsidRPr="004A0A36" w:rsidRDefault="00790167" w:rsidP="00F76F92">
      <w:pPr>
        <w:pStyle w:val="NoSpacing"/>
        <w:rPr>
          <w:rFonts w:asciiTheme="minorHAnsi" w:hAnsiTheme="minorHAnsi" w:cstheme="minorHAnsi"/>
        </w:rPr>
      </w:pPr>
      <w:r w:rsidRPr="004A0A36">
        <w:rPr>
          <w:rFonts w:asciiTheme="minorHAnsi" w:hAnsiTheme="minorHAnsi" w:cstheme="minorHAnsi"/>
          <w:b/>
          <w:u w:val="single"/>
        </w:rPr>
        <w:t>Responsibilities</w:t>
      </w:r>
      <w:r w:rsidRPr="004A0A36">
        <w:rPr>
          <w:rFonts w:asciiTheme="minorHAnsi" w:hAnsiTheme="minorHAnsi" w:cstheme="minorHAnsi"/>
        </w:rPr>
        <w:t>:</w:t>
      </w:r>
    </w:p>
    <w:p w:rsidR="00600A05" w:rsidRPr="004A0A36" w:rsidRDefault="00600A05" w:rsidP="00F76F92">
      <w:pPr>
        <w:pStyle w:val="NoSpacing"/>
        <w:rPr>
          <w:rFonts w:asciiTheme="minorHAnsi" w:hAnsiTheme="minorHAnsi" w:cstheme="minorHAnsi"/>
        </w:rPr>
      </w:pPr>
    </w:p>
    <w:p w:rsidR="00600A05" w:rsidRPr="004A0A36" w:rsidRDefault="00600A05" w:rsidP="005D355C">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Worked in an </w:t>
      </w:r>
      <w:r w:rsidRPr="004A0A36">
        <w:rPr>
          <w:rFonts w:asciiTheme="minorHAnsi" w:hAnsiTheme="minorHAnsi" w:cstheme="minorHAnsi"/>
          <w:b/>
          <w:color w:val="000000"/>
        </w:rPr>
        <w:t xml:space="preserve">Agile </w:t>
      </w:r>
      <w:r w:rsidRPr="004A0A36">
        <w:rPr>
          <w:rFonts w:asciiTheme="minorHAnsi" w:hAnsiTheme="minorHAnsi" w:cstheme="minorHAnsi"/>
          <w:color w:val="000000"/>
        </w:rPr>
        <w:t>Environment and participated in requ</w:t>
      </w:r>
      <w:r w:rsidR="000630B5" w:rsidRPr="004A0A36">
        <w:rPr>
          <w:rFonts w:asciiTheme="minorHAnsi" w:hAnsiTheme="minorHAnsi" w:cstheme="minorHAnsi"/>
          <w:color w:val="000000"/>
        </w:rPr>
        <w:t>irement gathering, analysis</w:t>
      </w:r>
      <w:r w:rsidRPr="004A0A36">
        <w:rPr>
          <w:rFonts w:asciiTheme="minorHAnsi" w:hAnsiTheme="minorHAnsi" w:cstheme="minorHAnsi"/>
          <w:color w:val="000000"/>
        </w:rPr>
        <w:t xml:space="preserve"> and design</w:t>
      </w:r>
      <w:r w:rsidR="00B87CC7" w:rsidRPr="004A0A36">
        <w:rPr>
          <w:rFonts w:asciiTheme="minorHAnsi" w:hAnsiTheme="minorHAnsi" w:cstheme="minorHAnsi"/>
          <w:color w:val="000000"/>
        </w:rPr>
        <w:t>.</w:t>
      </w:r>
    </w:p>
    <w:p w:rsidR="00600A05" w:rsidRPr="004A0A36" w:rsidRDefault="00600A05" w:rsidP="005D355C">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Responsible for reviewing the </w:t>
      </w:r>
      <w:r w:rsidR="009F429A" w:rsidRPr="004A0A36">
        <w:rPr>
          <w:rFonts w:asciiTheme="minorHAnsi" w:hAnsiTheme="minorHAnsi" w:cstheme="minorHAnsi"/>
          <w:color w:val="000000"/>
        </w:rPr>
        <w:t>requirements</w:t>
      </w:r>
      <w:r w:rsidR="007A1AA4" w:rsidRPr="004A0A36">
        <w:rPr>
          <w:rFonts w:asciiTheme="minorHAnsi" w:hAnsiTheme="minorHAnsi" w:cstheme="minorHAnsi"/>
          <w:color w:val="000000"/>
        </w:rPr>
        <w:t xml:space="preserve">, and design of the application. Responsible for </w:t>
      </w:r>
      <w:r w:rsidRPr="004A0A36">
        <w:rPr>
          <w:rFonts w:asciiTheme="minorHAnsi" w:hAnsiTheme="minorHAnsi" w:cstheme="minorHAnsi"/>
          <w:color w:val="000000"/>
        </w:rPr>
        <w:t xml:space="preserve">other developer’s code, ensuring the coding standards and architectural are met and assisting the offshore developers. </w:t>
      </w:r>
    </w:p>
    <w:p w:rsidR="00ED3C06" w:rsidRPr="004A0A36" w:rsidRDefault="00600A05" w:rsidP="00844567">
      <w:pPr>
        <w:widowControl w:val="0"/>
        <w:numPr>
          <w:ilvl w:val="0"/>
          <w:numId w:val="25"/>
        </w:numPr>
        <w:shd w:val="clear" w:color="auto" w:fill="FFFFFF"/>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Designed User Interface using </w:t>
      </w:r>
      <w:r w:rsidRPr="004A0A36">
        <w:rPr>
          <w:rFonts w:asciiTheme="minorHAnsi" w:hAnsiTheme="minorHAnsi" w:cstheme="minorHAnsi"/>
          <w:b/>
          <w:color w:val="000000"/>
        </w:rPr>
        <w:t xml:space="preserve">Java Server Faces (JSF), HTML, Bootstrap, CSS3, jQuery and Angular.js and XML </w:t>
      </w:r>
      <w:r w:rsidRPr="004A0A36">
        <w:rPr>
          <w:rFonts w:asciiTheme="minorHAnsi" w:hAnsiTheme="minorHAnsi" w:cstheme="minorHAnsi"/>
          <w:color w:val="000000"/>
        </w:rPr>
        <w:t>in a responsive grid layout. </w:t>
      </w:r>
      <w:r w:rsidR="00CE2DF7" w:rsidRPr="004A0A36">
        <w:rPr>
          <w:rFonts w:asciiTheme="minorHAnsi" w:hAnsiTheme="minorHAnsi" w:cstheme="minorHAnsi"/>
          <w:color w:val="000000"/>
        </w:rPr>
        <w:t xml:space="preserve">Transformed </w:t>
      </w:r>
      <w:r w:rsidR="00CE2DF7" w:rsidRPr="004A0A36">
        <w:rPr>
          <w:rFonts w:asciiTheme="minorHAnsi" w:hAnsiTheme="minorHAnsi" w:cstheme="minorHAnsi"/>
          <w:b/>
          <w:color w:val="000000"/>
        </w:rPr>
        <w:t>XML</w:t>
      </w:r>
      <w:r w:rsidR="00CE2DF7" w:rsidRPr="004A0A36">
        <w:rPr>
          <w:rFonts w:asciiTheme="minorHAnsi" w:hAnsiTheme="minorHAnsi" w:cstheme="minorHAnsi"/>
          <w:color w:val="000000"/>
        </w:rPr>
        <w:t xml:space="preserve"> content into internal XML using </w:t>
      </w:r>
      <w:r w:rsidR="00CE2DF7" w:rsidRPr="004A0A36">
        <w:rPr>
          <w:rFonts w:asciiTheme="minorHAnsi" w:hAnsiTheme="minorHAnsi" w:cstheme="minorHAnsi"/>
          <w:b/>
          <w:color w:val="000000"/>
        </w:rPr>
        <w:t>XPath, XSLT.</w:t>
      </w:r>
    </w:p>
    <w:p w:rsidR="00FD5E4C" w:rsidRPr="004A0A36" w:rsidRDefault="00FD5E4C" w:rsidP="00FD5E4C">
      <w:pPr>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shd w:val="clear" w:color="auto" w:fill="FFFFFF"/>
        </w:rPr>
        <w:t xml:space="preserve">Written </w:t>
      </w:r>
      <w:r w:rsidRPr="004A0A36">
        <w:rPr>
          <w:rFonts w:asciiTheme="minorHAnsi" w:hAnsiTheme="minorHAnsi" w:cstheme="minorHAnsi"/>
          <w:b/>
          <w:shd w:val="clear" w:color="auto" w:fill="FFFFFF"/>
        </w:rPr>
        <w:t xml:space="preserve">JavaScript code </w:t>
      </w:r>
      <w:r w:rsidRPr="004A0A36">
        <w:rPr>
          <w:rFonts w:asciiTheme="minorHAnsi" w:hAnsiTheme="minorHAnsi" w:cstheme="minorHAnsi"/>
          <w:shd w:val="clear" w:color="auto" w:fill="FFFFFF"/>
        </w:rPr>
        <w:t>for validation of page data in the JSP pages. Used JSTL tag libraries extensively while coding JSP pages.</w:t>
      </w:r>
    </w:p>
    <w:p w:rsidR="00E74C11" w:rsidRPr="004A0A36" w:rsidRDefault="00E74C11" w:rsidP="00E74C11">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Application has been developed based on </w:t>
      </w:r>
      <w:r w:rsidRPr="004A0A36">
        <w:rPr>
          <w:rFonts w:asciiTheme="minorHAnsi" w:hAnsiTheme="minorHAnsi" w:cstheme="minorHAnsi"/>
          <w:b/>
          <w:color w:val="000000"/>
        </w:rPr>
        <w:t>MVC</w:t>
      </w:r>
      <w:r w:rsidRPr="004A0A36">
        <w:rPr>
          <w:rFonts w:asciiTheme="minorHAnsi" w:hAnsiTheme="minorHAnsi" w:cstheme="minorHAnsi"/>
          <w:color w:val="000000"/>
        </w:rPr>
        <w:t xml:space="preserve"> architecture Using </w:t>
      </w:r>
      <w:r w:rsidRPr="004A0A36">
        <w:rPr>
          <w:rFonts w:asciiTheme="minorHAnsi" w:hAnsiTheme="minorHAnsi" w:cstheme="minorHAnsi"/>
          <w:b/>
          <w:bCs/>
          <w:color w:val="000000"/>
        </w:rPr>
        <w:t>Struts MVC</w:t>
      </w:r>
      <w:r w:rsidRPr="004A0A36">
        <w:rPr>
          <w:rFonts w:asciiTheme="minorHAnsi" w:hAnsiTheme="minorHAnsi" w:cstheme="minorHAnsi"/>
          <w:bCs/>
          <w:color w:val="000000"/>
        </w:rPr>
        <w:t xml:space="preserve"> Framework</w:t>
      </w:r>
      <w:r w:rsidRPr="004A0A36">
        <w:rPr>
          <w:rFonts w:asciiTheme="minorHAnsi" w:hAnsiTheme="minorHAnsi" w:cstheme="minorHAnsi"/>
          <w:color w:val="000000"/>
        </w:rPr>
        <w:t>.</w:t>
      </w:r>
    </w:p>
    <w:p w:rsidR="00CE6C01" w:rsidRPr="004A0A36" w:rsidRDefault="00CE6C01" w:rsidP="00CE6C01">
      <w:pPr>
        <w:widowControl w:val="0"/>
        <w:numPr>
          <w:ilvl w:val="0"/>
          <w:numId w:val="25"/>
        </w:numPr>
        <w:tabs>
          <w:tab w:val="left" w:pos="360"/>
        </w:tabs>
        <w:spacing w:after="0" w:line="240" w:lineRule="auto"/>
        <w:ind w:left="360"/>
        <w:jc w:val="both"/>
        <w:rPr>
          <w:rFonts w:asciiTheme="minorHAnsi" w:hAnsiTheme="minorHAnsi" w:cstheme="minorHAnsi"/>
          <w:bCs/>
        </w:rPr>
      </w:pPr>
      <w:r w:rsidRPr="004A0A36">
        <w:rPr>
          <w:rFonts w:asciiTheme="minorHAnsi" w:hAnsiTheme="minorHAnsi" w:cstheme="minorHAnsi"/>
          <w:shd w:val="clear" w:color="auto" w:fill="FFFFFF"/>
        </w:rPr>
        <w:t xml:space="preserve">Involved in the Development of Spring Framework Controllers. Developed Controller for request, response paradigm by Spring Controllers using </w:t>
      </w:r>
      <w:r w:rsidRPr="004A0A36">
        <w:rPr>
          <w:rFonts w:asciiTheme="minorHAnsi" w:hAnsiTheme="minorHAnsi" w:cstheme="minorHAnsi"/>
          <w:b/>
          <w:shd w:val="clear" w:color="auto" w:fill="FFFFFF"/>
        </w:rPr>
        <w:t>Spring-MVC</w:t>
      </w:r>
      <w:r w:rsidRPr="004A0A36">
        <w:rPr>
          <w:rFonts w:asciiTheme="minorHAnsi" w:hAnsiTheme="minorHAnsi" w:cstheme="minorHAnsi"/>
          <w:shd w:val="clear" w:color="auto" w:fill="FFFFFF"/>
        </w:rPr>
        <w:t>. </w:t>
      </w:r>
    </w:p>
    <w:p w:rsidR="00600A05" w:rsidRPr="004A0A36" w:rsidRDefault="00600A05" w:rsidP="00ED3C06">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Developed the presentation layer using </w:t>
      </w:r>
      <w:r w:rsidRPr="004A0A36">
        <w:rPr>
          <w:rFonts w:asciiTheme="minorHAnsi" w:hAnsiTheme="minorHAnsi" w:cstheme="minorHAnsi"/>
          <w:b/>
          <w:bCs/>
          <w:color w:val="000000"/>
        </w:rPr>
        <w:t>JSP</w:t>
      </w:r>
      <w:r w:rsidRPr="004A0A36">
        <w:rPr>
          <w:rFonts w:asciiTheme="minorHAnsi" w:hAnsiTheme="minorHAnsi" w:cstheme="minorHAnsi"/>
          <w:b/>
          <w:color w:val="000000"/>
        </w:rPr>
        <w:t>, JS</w:t>
      </w:r>
      <w:r w:rsidR="003871D4" w:rsidRPr="004A0A36">
        <w:rPr>
          <w:rFonts w:asciiTheme="minorHAnsi" w:hAnsiTheme="minorHAnsi" w:cstheme="minorHAnsi"/>
          <w:b/>
          <w:color w:val="000000"/>
        </w:rPr>
        <w:t>F, Tag libraries, Struts</w:t>
      </w:r>
      <w:r w:rsidRPr="004A0A36">
        <w:rPr>
          <w:rFonts w:asciiTheme="minorHAnsi" w:hAnsiTheme="minorHAnsi" w:cstheme="minorHAnsi"/>
          <w:b/>
          <w:color w:val="000000"/>
        </w:rPr>
        <w:t xml:space="preserve"> 2.0</w:t>
      </w:r>
      <w:r w:rsidRPr="004A0A36">
        <w:rPr>
          <w:rFonts w:asciiTheme="minorHAnsi" w:hAnsiTheme="minorHAnsi" w:cstheme="minorHAnsi"/>
          <w:color w:val="000000"/>
        </w:rPr>
        <w:t xml:space="preserve"> Framework and </w:t>
      </w:r>
      <w:r w:rsidRPr="004A0A36">
        <w:rPr>
          <w:rFonts w:asciiTheme="minorHAnsi" w:hAnsiTheme="minorHAnsi" w:cstheme="minorHAnsi"/>
          <w:b/>
          <w:color w:val="000000"/>
        </w:rPr>
        <w:t>JavaScript.</w:t>
      </w:r>
    </w:p>
    <w:p w:rsidR="00600A05" w:rsidRPr="004A0A36" w:rsidRDefault="00600A05" w:rsidP="005D355C">
      <w:pPr>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Used </w:t>
      </w:r>
      <w:r w:rsidRPr="004A0A36">
        <w:rPr>
          <w:rFonts w:asciiTheme="minorHAnsi" w:hAnsiTheme="minorHAnsi" w:cstheme="minorHAnsi"/>
          <w:b/>
          <w:color w:val="000000"/>
        </w:rPr>
        <w:t xml:space="preserve">Spring IOC, AOP </w:t>
      </w:r>
      <w:r w:rsidRPr="004A0A36">
        <w:rPr>
          <w:rFonts w:asciiTheme="minorHAnsi" w:hAnsiTheme="minorHAnsi" w:cstheme="minorHAnsi"/>
          <w:color w:val="000000"/>
        </w:rPr>
        <w:t>and annotations concepts in developing the application.</w:t>
      </w:r>
    </w:p>
    <w:p w:rsidR="00FD5E4C" w:rsidRPr="004A0A36" w:rsidRDefault="00FD5E4C" w:rsidP="00FD5E4C">
      <w:pPr>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rPr>
        <w:t>Implemented Core Java concepts like</w:t>
      </w:r>
      <w:r w:rsidRPr="004A0A36">
        <w:rPr>
          <w:rFonts w:asciiTheme="minorHAnsi" w:hAnsiTheme="minorHAnsi" w:cstheme="minorHAnsi"/>
          <w:b/>
          <w:bCs/>
        </w:rPr>
        <w:t> Multithreading, Concurrency, Exception Handling and Collections</w:t>
      </w:r>
      <w:r w:rsidRPr="004A0A36">
        <w:rPr>
          <w:rFonts w:asciiTheme="minorHAnsi" w:hAnsiTheme="minorHAnsi" w:cstheme="minorHAnsi"/>
        </w:rPr>
        <w:t>.</w:t>
      </w:r>
    </w:p>
    <w:p w:rsidR="00FD5E4C" w:rsidRPr="004A0A36" w:rsidRDefault="00FD5E4C" w:rsidP="00FD5E4C">
      <w:pPr>
        <w:widowControl w:val="0"/>
        <w:numPr>
          <w:ilvl w:val="0"/>
          <w:numId w:val="25"/>
        </w:numPr>
        <w:tabs>
          <w:tab w:val="left" w:pos="360"/>
          <w:tab w:val="left" w:pos="5760"/>
        </w:tabs>
        <w:spacing w:after="0" w:line="240" w:lineRule="auto"/>
        <w:ind w:left="360"/>
        <w:jc w:val="both"/>
        <w:rPr>
          <w:rFonts w:asciiTheme="minorHAnsi" w:hAnsiTheme="minorHAnsi" w:cstheme="minorHAnsi"/>
        </w:rPr>
      </w:pPr>
      <w:r w:rsidRPr="004A0A36">
        <w:rPr>
          <w:rFonts w:asciiTheme="minorHAnsi" w:hAnsiTheme="minorHAnsi" w:cstheme="minorHAnsi"/>
          <w:shd w:val="clear" w:color="auto" w:fill="FFFFFF"/>
        </w:rPr>
        <w:t>Worked with spring web flow, Multi-Threading using Maps like Concurrent Hash maps. </w:t>
      </w:r>
    </w:p>
    <w:p w:rsidR="00600A05" w:rsidRPr="004A0A36" w:rsidRDefault="00600A05" w:rsidP="005D355C">
      <w:pPr>
        <w:numPr>
          <w:ilvl w:val="0"/>
          <w:numId w:val="25"/>
        </w:numPr>
        <w:tabs>
          <w:tab w:val="left" w:pos="360"/>
        </w:tabs>
        <w:spacing w:after="0" w:line="240" w:lineRule="auto"/>
        <w:ind w:left="360"/>
        <w:jc w:val="both"/>
        <w:rPr>
          <w:rFonts w:asciiTheme="minorHAnsi" w:hAnsiTheme="minorHAnsi" w:cstheme="minorHAnsi"/>
        </w:rPr>
      </w:pPr>
      <w:r w:rsidRPr="004A0A36">
        <w:rPr>
          <w:rFonts w:asciiTheme="minorHAnsi" w:hAnsiTheme="minorHAnsi" w:cstheme="minorHAnsi"/>
          <w:shd w:val="clear" w:color="auto" w:fill="FFFFFF"/>
        </w:rPr>
        <w:t xml:space="preserve">Developed web application using </w:t>
      </w:r>
      <w:r w:rsidRPr="004A0A36">
        <w:rPr>
          <w:rFonts w:asciiTheme="minorHAnsi" w:hAnsiTheme="minorHAnsi" w:cstheme="minorHAnsi"/>
          <w:b/>
          <w:shd w:val="clear" w:color="auto" w:fill="FFFFFF"/>
        </w:rPr>
        <w:t xml:space="preserve">JSP </w:t>
      </w:r>
      <w:r w:rsidRPr="004A0A36">
        <w:rPr>
          <w:rFonts w:asciiTheme="minorHAnsi" w:hAnsiTheme="minorHAnsi" w:cstheme="minorHAnsi"/>
          <w:shd w:val="clear" w:color="auto" w:fill="FFFFFF"/>
        </w:rPr>
        <w:t xml:space="preserve">Framework, user interfaces using </w:t>
      </w:r>
      <w:r w:rsidRPr="004A0A36">
        <w:rPr>
          <w:rFonts w:asciiTheme="minorHAnsi" w:hAnsiTheme="minorHAnsi" w:cstheme="minorHAnsi"/>
          <w:b/>
          <w:shd w:val="clear" w:color="auto" w:fill="FFFFFF"/>
        </w:rPr>
        <w:t>JSP, DOJO, HTML and CSS. </w:t>
      </w:r>
    </w:p>
    <w:p w:rsidR="00CE6C01" w:rsidRPr="004A0A36" w:rsidRDefault="00CE6C01" w:rsidP="00CE6C01">
      <w:pPr>
        <w:numPr>
          <w:ilvl w:val="0"/>
          <w:numId w:val="25"/>
        </w:numPr>
        <w:tabs>
          <w:tab w:val="left" w:pos="360"/>
        </w:tabs>
        <w:suppressAutoHyphens/>
        <w:spacing w:after="0" w:line="240" w:lineRule="auto"/>
        <w:ind w:left="360"/>
        <w:jc w:val="both"/>
        <w:rPr>
          <w:rFonts w:asciiTheme="minorHAnsi" w:hAnsiTheme="minorHAnsi" w:cstheme="minorHAnsi"/>
          <w:b/>
          <w:color w:val="000000"/>
        </w:rPr>
      </w:pPr>
      <w:r w:rsidRPr="004A0A36">
        <w:rPr>
          <w:rFonts w:asciiTheme="minorHAnsi" w:hAnsiTheme="minorHAnsi" w:cstheme="minorHAnsi"/>
          <w:color w:val="000000"/>
        </w:rPr>
        <w:t xml:space="preserve">Developed the web services classes by using Service Oriented Architecture </w:t>
      </w:r>
      <w:r w:rsidRPr="004A0A36">
        <w:rPr>
          <w:rFonts w:asciiTheme="minorHAnsi" w:hAnsiTheme="minorHAnsi" w:cstheme="minorHAnsi"/>
          <w:b/>
          <w:color w:val="000000"/>
        </w:rPr>
        <w:t xml:space="preserve">SOA, </w:t>
      </w:r>
      <w:r w:rsidRPr="004A0A36">
        <w:rPr>
          <w:rFonts w:asciiTheme="minorHAnsi" w:hAnsiTheme="minorHAnsi" w:cstheme="minorHAnsi"/>
          <w:b/>
          <w:bCs/>
          <w:color w:val="000000"/>
        </w:rPr>
        <w:t>WSDL,</w:t>
      </w:r>
      <w:r w:rsidRPr="004A0A36">
        <w:rPr>
          <w:rFonts w:asciiTheme="minorHAnsi" w:hAnsiTheme="minorHAnsi" w:cstheme="minorHAnsi"/>
          <w:b/>
          <w:color w:val="000000"/>
        </w:rPr>
        <w:t xml:space="preserve"> UDDI, SOAP.</w:t>
      </w:r>
    </w:p>
    <w:p w:rsidR="00CE6C01" w:rsidRPr="004A0A36" w:rsidRDefault="00CE6C01" w:rsidP="00CE6C01">
      <w:pPr>
        <w:numPr>
          <w:ilvl w:val="0"/>
          <w:numId w:val="25"/>
        </w:numPr>
        <w:tabs>
          <w:tab w:val="left" w:pos="360"/>
        </w:tabs>
        <w:suppressAutoHyphen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Worked on </w:t>
      </w:r>
      <w:r w:rsidRPr="004A0A36">
        <w:rPr>
          <w:rFonts w:asciiTheme="minorHAnsi" w:hAnsiTheme="minorHAnsi" w:cstheme="minorHAnsi"/>
          <w:b/>
          <w:color w:val="000000"/>
          <w:shd w:val="clear" w:color="auto" w:fill="FFFFFF"/>
        </w:rPr>
        <w:t xml:space="preserve">AJAX </w:t>
      </w:r>
      <w:r w:rsidRPr="004A0A36">
        <w:rPr>
          <w:rFonts w:asciiTheme="minorHAnsi" w:hAnsiTheme="minorHAnsi" w:cstheme="minorHAnsi"/>
          <w:color w:val="000000"/>
          <w:shd w:val="clear" w:color="auto" w:fill="FFFFFF"/>
        </w:rPr>
        <w:t xml:space="preserve">Frameworks </w:t>
      </w:r>
      <w:r w:rsidRPr="004A0A36">
        <w:rPr>
          <w:rFonts w:asciiTheme="minorHAnsi" w:hAnsiTheme="minorHAnsi" w:cstheme="minorHAnsi"/>
          <w:b/>
          <w:color w:val="000000"/>
          <w:shd w:val="clear" w:color="auto" w:fill="FFFFFF"/>
        </w:rPr>
        <w:t>GWT, DWR, DOJO.</w:t>
      </w:r>
    </w:p>
    <w:p w:rsidR="00600A05" w:rsidRPr="004A0A36" w:rsidRDefault="00600A05" w:rsidP="005D355C">
      <w:pPr>
        <w:widowControl w:val="0"/>
        <w:numPr>
          <w:ilvl w:val="0"/>
          <w:numId w:val="25"/>
        </w:numPr>
        <w:tabs>
          <w:tab w:val="left" w:pos="360"/>
          <w:tab w:val="left" w:pos="5760"/>
        </w:tabs>
        <w:spacing w:after="0" w:line="240" w:lineRule="auto"/>
        <w:ind w:left="360"/>
        <w:jc w:val="both"/>
        <w:rPr>
          <w:rFonts w:asciiTheme="minorHAnsi" w:hAnsiTheme="minorHAnsi" w:cstheme="minorHAnsi"/>
        </w:rPr>
      </w:pPr>
      <w:r w:rsidRPr="004A0A36">
        <w:rPr>
          <w:rFonts w:asciiTheme="minorHAnsi" w:hAnsiTheme="minorHAnsi" w:cstheme="minorHAnsi"/>
          <w:color w:val="000000"/>
          <w:shd w:val="clear" w:color="auto" w:fill="FFFFFF"/>
        </w:rPr>
        <w:t xml:space="preserve">Used Connection Pooling to get </w:t>
      </w:r>
      <w:r w:rsidRPr="004A0A36">
        <w:rPr>
          <w:rFonts w:asciiTheme="minorHAnsi" w:hAnsiTheme="minorHAnsi" w:cstheme="minorHAnsi"/>
          <w:b/>
          <w:color w:val="000000"/>
          <w:shd w:val="clear" w:color="auto" w:fill="FFFFFF"/>
        </w:rPr>
        <w:t>JDBC</w:t>
      </w:r>
      <w:r w:rsidRPr="004A0A36">
        <w:rPr>
          <w:rFonts w:asciiTheme="minorHAnsi" w:hAnsiTheme="minorHAnsi" w:cstheme="minorHAnsi"/>
          <w:color w:val="000000"/>
          <w:shd w:val="clear" w:color="auto" w:fill="FFFFFF"/>
        </w:rPr>
        <w:t xml:space="preserve"> connection and access database procedures.</w:t>
      </w:r>
    </w:p>
    <w:p w:rsidR="00600A05" w:rsidRPr="004A0A36" w:rsidRDefault="00600A05" w:rsidP="005D355C">
      <w:pPr>
        <w:widowControl w:val="0"/>
        <w:numPr>
          <w:ilvl w:val="0"/>
          <w:numId w:val="25"/>
        </w:numPr>
        <w:shd w:val="clear" w:color="auto" w:fill="FFFFFF"/>
        <w:tabs>
          <w:tab w:val="left" w:pos="180"/>
          <w:tab w:val="left" w:pos="270"/>
          <w:tab w:val="left" w:pos="450"/>
          <w:tab w:val="left" w:pos="630"/>
        </w:tabs>
        <w:spacing w:after="0" w:line="240" w:lineRule="auto"/>
        <w:ind w:left="360"/>
        <w:jc w:val="both"/>
        <w:rPr>
          <w:rFonts w:asciiTheme="minorHAnsi" w:hAnsiTheme="minorHAnsi" w:cstheme="minorHAnsi"/>
        </w:rPr>
      </w:pPr>
      <w:r w:rsidRPr="004A0A36">
        <w:rPr>
          <w:rFonts w:asciiTheme="minorHAnsi" w:hAnsiTheme="minorHAnsi" w:cstheme="minorHAnsi"/>
        </w:rPr>
        <w:t>Participated in Database schema design and Application screen design discussions.</w:t>
      </w:r>
    </w:p>
    <w:p w:rsidR="00600A05" w:rsidRPr="004A0A36" w:rsidRDefault="00600A05" w:rsidP="005D355C">
      <w:pPr>
        <w:numPr>
          <w:ilvl w:val="0"/>
          <w:numId w:val="25"/>
        </w:numPr>
        <w:tabs>
          <w:tab w:val="left" w:pos="360"/>
          <w:tab w:val="left" w:pos="630"/>
        </w:tabs>
        <w:suppressAutoHyphens/>
        <w:spacing w:after="0" w:line="240" w:lineRule="auto"/>
        <w:ind w:left="360"/>
        <w:jc w:val="both"/>
        <w:rPr>
          <w:rFonts w:asciiTheme="minorHAnsi" w:hAnsiTheme="minorHAnsi" w:cstheme="minorHAnsi"/>
        </w:rPr>
      </w:pPr>
      <w:r w:rsidRPr="004A0A36">
        <w:rPr>
          <w:rFonts w:asciiTheme="minorHAnsi" w:hAnsiTheme="minorHAnsi" w:cstheme="minorHAnsi"/>
          <w:shd w:val="clear" w:color="auto" w:fill="FFFFFF"/>
        </w:rPr>
        <w:t xml:space="preserve">Developed </w:t>
      </w:r>
      <w:r w:rsidRPr="004A0A36">
        <w:rPr>
          <w:rFonts w:asciiTheme="minorHAnsi" w:hAnsiTheme="minorHAnsi" w:cstheme="minorHAnsi"/>
          <w:b/>
          <w:shd w:val="clear" w:color="auto" w:fill="FFFFFF"/>
        </w:rPr>
        <w:t>POJO's</w:t>
      </w:r>
      <w:r w:rsidRPr="004A0A36">
        <w:rPr>
          <w:rFonts w:asciiTheme="minorHAnsi" w:hAnsiTheme="minorHAnsi" w:cstheme="minorHAnsi"/>
          <w:shd w:val="clear" w:color="auto" w:fill="FFFFFF"/>
        </w:rPr>
        <w:t xml:space="preserve">, Data Access Object </w:t>
      </w:r>
      <w:r w:rsidRPr="004A0A36">
        <w:rPr>
          <w:rFonts w:asciiTheme="minorHAnsi" w:hAnsiTheme="minorHAnsi" w:cstheme="minorHAnsi"/>
          <w:b/>
          <w:shd w:val="clear" w:color="auto" w:fill="FFFFFF"/>
        </w:rPr>
        <w:t>(DAO)</w:t>
      </w:r>
      <w:r w:rsidRPr="004A0A36">
        <w:rPr>
          <w:rFonts w:asciiTheme="minorHAnsi" w:hAnsiTheme="minorHAnsi" w:cstheme="minorHAnsi"/>
          <w:shd w:val="clear" w:color="auto" w:fill="FFFFFF"/>
        </w:rPr>
        <w:t xml:space="preserve"> that handles all database operations using </w:t>
      </w:r>
      <w:r w:rsidRPr="004A0A36">
        <w:rPr>
          <w:rFonts w:asciiTheme="minorHAnsi" w:hAnsiTheme="minorHAnsi" w:cstheme="minorHAnsi"/>
          <w:b/>
          <w:shd w:val="clear" w:color="auto" w:fill="FFFFFF"/>
        </w:rPr>
        <w:t>Hibernate.</w:t>
      </w:r>
    </w:p>
    <w:p w:rsidR="00600A05" w:rsidRPr="004A0A36" w:rsidRDefault="00600A05" w:rsidP="005D355C">
      <w:pPr>
        <w:numPr>
          <w:ilvl w:val="0"/>
          <w:numId w:val="25"/>
        </w:numPr>
        <w:tabs>
          <w:tab w:val="left" w:pos="360"/>
          <w:tab w:val="left" w:pos="630"/>
        </w:tabs>
        <w:suppressAutoHyphens/>
        <w:spacing w:after="0" w:line="240" w:lineRule="auto"/>
        <w:ind w:left="360"/>
        <w:jc w:val="both"/>
        <w:rPr>
          <w:rFonts w:asciiTheme="minorHAnsi" w:hAnsiTheme="minorHAnsi" w:cstheme="minorHAnsi"/>
        </w:rPr>
      </w:pPr>
      <w:r w:rsidRPr="004A0A36">
        <w:rPr>
          <w:rFonts w:asciiTheme="minorHAnsi" w:hAnsiTheme="minorHAnsi" w:cstheme="minorHAnsi"/>
          <w:color w:val="000000"/>
        </w:rPr>
        <w:lastRenderedPageBreak/>
        <w:t xml:space="preserve">Implemented </w:t>
      </w:r>
      <w:r w:rsidRPr="004A0A36">
        <w:rPr>
          <w:rFonts w:asciiTheme="minorHAnsi" w:hAnsiTheme="minorHAnsi" w:cstheme="minorHAnsi"/>
          <w:b/>
          <w:bCs/>
          <w:color w:val="000000"/>
        </w:rPr>
        <w:t xml:space="preserve">Hibernate </w:t>
      </w:r>
      <w:r w:rsidRPr="004A0A36">
        <w:rPr>
          <w:rFonts w:asciiTheme="minorHAnsi" w:hAnsiTheme="minorHAnsi" w:cstheme="minorHAnsi"/>
          <w:color w:val="000000"/>
        </w:rPr>
        <w:t>to map all the tables from different data sources to make database updating.</w:t>
      </w:r>
    </w:p>
    <w:p w:rsidR="00423A8B" w:rsidRPr="004A0A36" w:rsidRDefault="00A82CD1" w:rsidP="005D355C">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Involved in writing DAO layer using </w:t>
      </w:r>
      <w:r w:rsidRPr="004A0A36">
        <w:rPr>
          <w:rFonts w:asciiTheme="minorHAnsi" w:hAnsiTheme="minorHAnsi" w:cstheme="minorHAnsi"/>
          <w:b/>
          <w:color w:val="000000"/>
        </w:rPr>
        <w:t>Hibernate</w:t>
      </w:r>
      <w:r w:rsidRPr="004A0A36">
        <w:rPr>
          <w:rFonts w:asciiTheme="minorHAnsi" w:hAnsiTheme="minorHAnsi" w:cstheme="minorHAnsi"/>
          <w:color w:val="000000"/>
        </w:rPr>
        <w:t xml:space="preserve"> to access the Oracle database.</w:t>
      </w:r>
    </w:p>
    <w:p w:rsidR="002F0720" w:rsidRPr="004A0A36" w:rsidRDefault="00423A8B" w:rsidP="002F0720">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Worked on relational databases like </w:t>
      </w:r>
      <w:r w:rsidRPr="004A0A36">
        <w:rPr>
          <w:rFonts w:asciiTheme="minorHAnsi" w:hAnsiTheme="minorHAnsi" w:cstheme="minorHAnsi"/>
          <w:b/>
          <w:color w:val="000000"/>
        </w:rPr>
        <w:t>ORACLE, POSTGRESQL and SQL Server</w:t>
      </w:r>
    </w:p>
    <w:p w:rsidR="002F0720" w:rsidRPr="004A0A36" w:rsidRDefault="002F0720" w:rsidP="002F0720">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rPr>
        <w:t xml:space="preserve">Developed and Deployed the Application on </w:t>
      </w:r>
      <w:r w:rsidRPr="004A0A36">
        <w:rPr>
          <w:rFonts w:asciiTheme="minorHAnsi" w:hAnsiTheme="minorHAnsi" w:cstheme="minorHAnsi"/>
          <w:b/>
          <w:bCs/>
        </w:rPr>
        <w:t>Eclipse IDE</w:t>
      </w:r>
      <w:r w:rsidRPr="004A0A36">
        <w:rPr>
          <w:rFonts w:asciiTheme="minorHAnsi" w:hAnsiTheme="minorHAnsi" w:cstheme="minorHAnsi"/>
        </w:rPr>
        <w:t xml:space="preserve"> and </w:t>
      </w:r>
      <w:r w:rsidRPr="004A0A36">
        <w:rPr>
          <w:rFonts w:asciiTheme="minorHAnsi" w:hAnsiTheme="minorHAnsi" w:cstheme="minorHAnsi"/>
          <w:b/>
          <w:bCs/>
        </w:rPr>
        <w:t>WebLogic Web Servers</w:t>
      </w:r>
      <w:r w:rsidRPr="004A0A36">
        <w:rPr>
          <w:rFonts w:asciiTheme="minorHAnsi" w:hAnsiTheme="minorHAnsi" w:cstheme="minorHAnsi"/>
        </w:rPr>
        <w:t>. </w:t>
      </w:r>
    </w:p>
    <w:p w:rsidR="002F0720" w:rsidRPr="004A0A36" w:rsidRDefault="002F0720" w:rsidP="002F0720">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rPr>
        <w:t>Code walk through, modules integration and unit testing using </w:t>
      </w:r>
      <w:r w:rsidRPr="004A0A36">
        <w:rPr>
          <w:rFonts w:asciiTheme="minorHAnsi" w:hAnsiTheme="minorHAnsi" w:cstheme="minorHAnsi"/>
          <w:b/>
          <w:bCs/>
        </w:rPr>
        <w:t>JUnit and Mockito</w:t>
      </w:r>
      <w:r w:rsidRPr="004A0A36">
        <w:rPr>
          <w:rFonts w:asciiTheme="minorHAnsi" w:hAnsiTheme="minorHAnsi" w:cstheme="minorHAnsi"/>
        </w:rPr>
        <w:t>. </w:t>
      </w:r>
    </w:p>
    <w:p w:rsidR="002F0720" w:rsidRPr="004A0A36" w:rsidRDefault="002F0720" w:rsidP="002F0720">
      <w:pPr>
        <w:widowControl w:val="0"/>
        <w:numPr>
          <w:ilvl w:val="0"/>
          <w:numId w:val="25"/>
        </w:numPr>
        <w:tabs>
          <w:tab w:val="left" w:pos="360"/>
        </w:tabs>
        <w:spacing w:after="0" w:line="240" w:lineRule="auto"/>
        <w:ind w:left="360"/>
        <w:jc w:val="both"/>
        <w:rPr>
          <w:rFonts w:asciiTheme="minorHAnsi" w:hAnsiTheme="minorHAnsi" w:cstheme="minorHAnsi"/>
          <w:color w:val="000000"/>
        </w:rPr>
      </w:pPr>
      <w:r w:rsidRPr="004A0A36">
        <w:rPr>
          <w:rFonts w:asciiTheme="minorHAnsi" w:hAnsiTheme="minorHAnsi" w:cstheme="minorHAnsi"/>
        </w:rPr>
        <w:t>Used Eclipse as IDE tool to develop the application and </w:t>
      </w:r>
      <w:r w:rsidRPr="004A0A36">
        <w:rPr>
          <w:rFonts w:asciiTheme="minorHAnsi" w:hAnsiTheme="minorHAnsi" w:cstheme="minorHAnsi"/>
          <w:b/>
          <w:bCs/>
        </w:rPr>
        <w:t>JIRA</w:t>
      </w:r>
      <w:r w:rsidRPr="004A0A36">
        <w:rPr>
          <w:rFonts w:asciiTheme="minorHAnsi" w:hAnsiTheme="minorHAnsi" w:cstheme="minorHAnsi"/>
        </w:rPr>
        <w:t xml:space="preserve"> for </w:t>
      </w:r>
      <w:r w:rsidRPr="004A0A36">
        <w:rPr>
          <w:rFonts w:asciiTheme="minorHAnsi" w:hAnsiTheme="minorHAnsi" w:cstheme="minorHAnsi"/>
          <w:b/>
          <w:bCs/>
        </w:rPr>
        <w:t>bug</w:t>
      </w:r>
      <w:r w:rsidRPr="004A0A36">
        <w:rPr>
          <w:rFonts w:asciiTheme="minorHAnsi" w:hAnsiTheme="minorHAnsi" w:cstheme="minorHAnsi"/>
        </w:rPr>
        <w:t xml:space="preserve"> and </w:t>
      </w:r>
      <w:r w:rsidRPr="004A0A36">
        <w:rPr>
          <w:rFonts w:asciiTheme="minorHAnsi" w:hAnsiTheme="minorHAnsi" w:cstheme="minorHAnsi"/>
          <w:b/>
          <w:bCs/>
        </w:rPr>
        <w:t>issue tracking</w:t>
      </w:r>
      <w:r w:rsidRPr="004A0A36">
        <w:rPr>
          <w:rFonts w:asciiTheme="minorHAnsi" w:hAnsiTheme="minorHAnsi" w:cstheme="minorHAnsi"/>
        </w:rPr>
        <w:t>.</w:t>
      </w:r>
    </w:p>
    <w:p w:rsidR="00600A05" w:rsidRPr="004A0A36" w:rsidRDefault="00600A05" w:rsidP="005D355C">
      <w:pPr>
        <w:numPr>
          <w:ilvl w:val="0"/>
          <w:numId w:val="25"/>
        </w:numPr>
        <w:tabs>
          <w:tab w:val="left" w:pos="360"/>
          <w:tab w:val="left" w:pos="630"/>
        </w:tabs>
        <w:suppressAutoHyphens/>
        <w:spacing w:after="0" w:line="240" w:lineRule="auto"/>
        <w:ind w:left="360"/>
        <w:jc w:val="both"/>
        <w:rPr>
          <w:rFonts w:asciiTheme="minorHAnsi" w:hAnsiTheme="minorHAnsi" w:cstheme="minorHAnsi"/>
        </w:rPr>
      </w:pPr>
      <w:r w:rsidRPr="004A0A36">
        <w:rPr>
          <w:rFonts w:asciiTheme="minorHAnsi" w:hAnsiTheme="minorHAnsi" w:cstheme="minorHAnsi"/>
          <w:b/>
          <w:color w:val="000000"/>
        </w:rPr>
        <w:t>Junit, log4j</w:t>
      </w:r>
      <w:r w:rsidRPr="004A0A36">
        <w:rPr>
          <w:rFonts w:asciiTheme="minorHAnsi" w:hAnsiTheme="minorHAnsi" w:cstheme="minorHAnsi"/>
          <w:color w:val="000000"/>
        </w:rPr>
        <w:t xml:space="preserve"> were used for unit testing and as logging frameworks.</w:t>
      </w:r>
    </w:p>
    <w:p w:rsidR="007C3D65" w:rsidRPr="004A0A36" w:rsidRDefault="00600A05" w:rsidP="007C3D65">
      <w:pPr>
        <w:numPr>
          <w:ilvl w:val="0"/>
          <w:numId w:val="25"/>
        </w:numPr>
        <w:tabs>
          <w:tab w:val="left" w:pos="360"/>
          <w:tab w:val="left" w:pos="630"/>
        </w:tabs>
        <w:suppressAutoHyphens/>
        <w:spacing w:after="0" w:line="240" w:lineRule="auto"/>
        <w:ind w:left="360"/>
        <w:jc w:val="both"/>
        <w:rPr>
          <w:rFonts w:asciiTheme="minorHAnsi" w:hAnsiTheme="minorHAnsi" w:cstheme="minorHAnsi"/>
        </w:rPr>
      </w:pPr>
      <w:r w:rsidRPr="004A0A36">
        <w:rPr>
          <w:rFonts w:asciiTheme="minorHAnsi" w:hAnsiTheme="minorHAnsi" w:cstheme="minorHAnsi"/>
          <w:color w:val="000000"/>
        </w:rPr>
        <w:t xml:space="preserve">Working with the </w:t>
      </w:r>
      <w:r w:rsidRPr="004A0A36">
        <w:rPr>
          <w:rFonts w:asciiTheme="minorHAnsi" w:hAnsiTheme="minorHAnsi" w:cstheme="minorHAnsi"/>
          <w:b/>
          <w:color w:val="000000"/>
        </w:rPr>
        <w:t>JIRA</w:t>
      </w:r>
      <w:r w:rsidRPr="004A0A36">
        <w:rPr>
          <w:rFonts w:asciiTheme="minorHAnsi" w:hAnsiTheme="minorHAnsi" w:cstheme="minorHAnsi"/>
          <w:color w:val="000000"/>
        </w:rPr>
        <w:t xml:space="preserve"> tool for Quality Center bug tracking.</w:t>
      </w:r>
    </w:p>
    <w:p w:rsidR="007C3D65" w:rsidRPr="004A0A36" w:rsidRDefault="002456BB" w:rsidP="007C3D65">
      <w:pPr>
        <w:numPr>
          <w:ilvl w:val="0"/>
          <w:numId w:val="25"/>
        </w:numPr>
        <w:tabs>
          <w:tab w:val="left" w:pos="360"/>
          <w:tab w:val="left" w:pos="630"/>
        </w:tabs>
        <w:suppressAutoHyphens/>
        <w:spacing w:after="0" w:line="240" w:lineRule="auto"/>
        <w:ind w:left="360"/>
        <w:jc w:val="both"/>
        <w:rPr>
          <w:rFonts w:asciiTheme="minorHAnsi" w:hAnsiTheme="minorHAnsi" w:cstheme="minorHAnsi"/>
        </w:rPr>
      </w:pPr>
      <w:r w:rsidRPr="004A0A36">
        <w:rPr>
          <w:rFonts w:asciiTheme="minorHAnsi" w:hAnsiTheme="minorHAnsi" w:cstheme="minorHAnsi"/>
        </w:rPr>
        <w:t>Implemented Test Scripts based on the User Requirements as specified by the Business side and Requirement document and analyzing Business Requirements and handling it as per Requirements.</w:t>
      </w:r>
    </w:p>
    <w:p w:rsidR="00600A05" w:rsidRPr="004A0A36" w:rsidRDefault="00600A05" w:rsidP="005D355C">
      <w:pPr>
        <w:pStyle w:val="NoSpacing"/>
        <w:pBdr>
          <w:bottom w:val="single" w:sz="12" w:space="1" w:color="auto"/>
        </w:pBdr>
        <w:jc w:val="both"/>
        <w:rPr>
          <w:rFonts w:asciiTheme="minorHAnsi" w:hAnsiTheme="minorHAnsi" w:cstheme="minorHAnsi"/>
          <w:b/>
          <w:u w:val="single"/>
        </w:rPr>
      </w:pPr>
    </w:p>
    <w:p w:rsidR="00150B13" w:rsidRPr="004A0A36" w:rsidRDefault="00790167" w:rsidP="005D355C">
      <w:pPr>
        <w:pStyle w:val="NoSpacing"/>
        <w:pBdr>
          <w:bottom w:val="single" w:sz="12" w:space="1" w:color="auto"/>
        </w:pBdr>
        <w:jc w:val="both"/>
        <w:rPr>
          <w:rFonts w:asciiTheme="minorHAnsi" w:hAnsiTheme="minorHAnsi" w:cstheme="minorHAnsi"/>
          <w:b/>
          <w:bCs/>
          <w:color w:val="000000"/>
        </w:rPr>
      </w:pPr>
      <w:r w:rsidRPr="004A0A36">
        <w:rPr>
          <w:rFonts w:asciiTheme="minorHAnsi" w:hAnsiTheme="minorHAnsi" w:cstheme="minorHAnsi"/>
          <w:b/>
          <w:u w:val="single"/>
        </w:rPr>
        <w:t>Environment</w:t>
      </w:r>
      <w:r w:rsidRPr="004A0A36">
        <w:rPr>
          <w:rFonts w:asciiTheme="minorHAnsi" w:hAnsiTheme="minorHAnsi" w:cstheme="minorHAnsi"/>
          <w:u w:val="single"/>
        </w:rPr>
        <w:t>:</w:t>
      </w:r>
      <w:r w:rsidR="008D488C" w:rsidRPr="004A0A36">
        <w:rPr>
          <w:rFonts w:asciiTheme="minorHAnsi" w:hAnsiTheme="minorHAnsi" w:cstheme="minorHAnsi"/>
          <w:u w:val="single"/>
        </w:rPr>
        <w:t xml:space="preserve"> </w:t>
      </w:r>
      <w:r w:rsidR="00600A05" w:rsidRPr="004A0A36">
        <w:rPr>
          <w:rFonts w:asciiTheme="minorHAnsi" w:hAnsiTheme="minorHAnsi" w:cstheme="minorHAnsi"/>
          <w:b/>
          <w:bCs/>
          <w:color w:val="000000"/>
        </w:rPr>
        <w:t xml:space="preserve">Struts Framework, JSP, Servlets, POJO, DAO AJAX, Shell, Java Script, Hibernate, </w:t>
      </w:r>
      <w:r w:rsidR="00600A05" w:rsidRPr="004A0A36">
        <w:rPr>
          <w:rFonts w:asciiTheme="minorHAnsi" w:hAnsiTheme="minorHAnsi" w:cstheme="minorHAnsi"/>
          <w:b/>
          <w:color w:val="000000"/>
        </w:rPr>
        <w:t>Web Logic</w:t>
      </w:r>
      <w:r w:rsidR="00600A05" w:rsidRPr="004A0A36">
        <w:rPr>
          <w:rFonts w:asciiTheme="minorHAnsi" w:hAnsiTheme="minorHAnsi" w:cstheme="minorHAnsi"/>
          <w:b/>
          <w:bCs/>
          <w:color w:val="000000"/>
        </w:rPr>
        <w:t xml:space="preserve">, ANT, HTML 5, XML, XSLT, CSS 3, </w:t>
      </w:r>
      <w:r w:rsidR="007C3D65" w:rsidRPr="004A0A36">
        <w:rPr>
          <w:rFonts w:asciiTheme="minorHAnsi" w:hAnsiTheme="minorHAnsi" w:cstheme="minorHAnsi"/>
          <w:b/>
          <w:bCs/>
          <w:color w:val="000000"/>
        </w:rPr>
        <w:t>Oracle, PostgreSQL</w:t>
      </w:r>
      <w:r w:rsidR="00600A05" w:rsidRPr="004A0A36">
        <w:rPr>
          <w:rFonts w:asciiTheme="minorHAnsi" w:hAnsiTheme="minorHAnsi" w:cstheme="minorHAnsi"/>
          <w:b/>
          <w:bCs/>
          <w:color w:val="000000"/>
        </w:rPr>
        <w:t>,</w:t>
      </w:r>
      <w:r w:rsidR="007C3D65" w:rsidRPr="004A0A36">
        <w:rPr>
          <w:rFonts w:asciiTheme="minorHAnsi" w:hAnsiTheme="minorHAnsi" w:cstheme="minorHAnsi"/>
          <w:b/>
          <w:bCs/>
          <w:color w:val="000000"/>
        </w:rPr>
        <w:t xml:space="preserve"> SQL server,</w:t>
      </w:r>
      <w:r w:rsidR="00600A05" w:rsidRPr="004A0A36">
        <w:rPr>
          <w:rFonts w:asciiTheme="minorHAnsi" w:hAnsiTheme="minorHAnsi" w:cstheme="minorHAnsi"/>
          <w:b/>
          <w:bCs/>
          <w:color w:val="000000"/>
        </w:rPr>
        <w:t xml:space="preserve"> JUnit, Eclipse, SOAP, WSDL, Web Services, RDMS, JMS, UNIX, </w:t>
      </w:r>
      <w:r w:rsidR="007C3D65" w:rsidRPr="004A0A36">
        <w:rPr>
          <w:rFonts w:asciiTheme="minorHAnsi" w:hAnsiTheme="minorHAnsi" w:cstheme="minorHAnsi"/>
          <w:b/>
          <w:bCs/>
          <w:color w:val="000000"/>
        </w:rPr>
        <w:t>Jira.</w:t>
      </w:r>
    </w:p>
    <w:p w:rsidR="00D244FA" w:rsidRPr="004A0A36" w:rsidRDefault="00D244FA" w:rsidP="005D355C">
      <w:pPr>
        <w:pStyle w:val="NoSpacing"/>
        <w:pBdr>
          <w:bottom w:val="single" w:sz="12" w:space="1" w:color="auto"/>
        </w:pBdr>
        <w:jc w:val="both"/>
        <w:rPr>
          <w:rFonts w:asciiTheme="minorHAnsi" w:hAnsiTheme="minorHAnsi" w:cstheme="minorHAnsi"/>
          <w:b/>
        </w:rPr>
      </w:pPr>
    </w:p>
    <w:p w:rsidR="000F0EC5" w:rsidRPr="004A0A36" w:rsidRDefault="000F0EC5" w:rsidP="000F0EC5">
      <w:pPr>
        <w:pStyle w:val="NoSpacing"/>
        <w:rPr>
          <w:rFonts w:asciiTheme="minorHAnsi" w:hAnsiTheme="minorHAnsi" w:cstheme="minorHAnsi"/>
          <w:b/>
        </w:rPr>
      </w:pPr>
    </w:p>
    <w:p w:rsidR="00A4716E" w:rsidRPr="004A0A36" w:rsidRDefault="00A4716E" w:rsidP="004F43EB">
      <w:pPr>
        <w:pStyle w:val="NoSpacing"/>
        <w:spacing w:line="360" w:lineRule="auto"/>
        <w:rPr>
          <w:rFonts w:asciiTheme="minorHAnsi" w:hAnsiTheme="minorHAnsi" w:cstheme="minorHAnsi"/>
          <w:b/>
        </w:rPr>
      </w:pPr>
      <w:r w:rsidRPr="004A0A36">
        <w:rPr>
          <w:rFonts w:asciiTheme="minorHAnsi" w:hAnsiTheme="minorHAnsi" w:cstheme="minorHAnsi"/>
          <w:b/>
        </w:rPr>
        <w:t>Client:</w:t>
      </w:r>
      <w:bookmarkStart w:id="2" w:name="_Hlk492313986"/>
      <w:r w:rsidR="008D488C" w:rsidRPr="004A0A36">
        <w:rPr>
          <w:rFonts w:asciiTheme="minorHAnsi" w:hAnsiTheme="minorHAnsi" w:cstheme="minorHAnsi"/>
          <w:b/>
        </w:rPr>
        <w:t xml:space="preserve"> </w:t>
      </w:r>
      <w:r w:rsidR="00571166" w:rsidRPr="004A0A36">
        <w:rPr>
          <w:rFonts w:asciiTheme="minorHAnsi" w:hAnsiTheme="minorHAnsi" w:cstheme="minorHAnsi"/>
          <w:b/>
        </w:rPr>
        <w:t>Allianz Life Insurance, Minneapolis, MN</w:t>
      </w:r>
      <w:bookmarkStart w:id="3" w:name="_Hlk492314115"/>
      <w:bookmarkEnd w:id="2"/>
      <w:r w:rsidR="004F43EB" w:rsidRPr="004A0A36">
        <w:rPr>
          <w:rFonts w:asciiTheme="minorHAnsi" w:hAnsiTheme="minorHAnsi" w:cstheme="minorHAnsi"/>
          <w:b/>
        </w:rPr>
        <w:tab/>
      </w:r>
      <w:r w:rsidR="004F43EB" w:rsidRPr="004A0A36">
        <w:rPr>
          <w:rFonts w:asciiTheme="minorHAnsi" w:hAnsiTheme="minorHAnsi" w:cstheme="minorHAnsi"/>
          <w:b/>
        </w:rPr>
        <w:tab/>
      </w:r>
      <w:r w:rsidR="004F43EB" w:rsidRPr="004A0A36">
        <w:rPr>
          <w:rFonts w:asciiTheme="minorHAnsi" w:hAnsiTheme="minorHAnsi" w:cstheme="minorHAnsi"/>
          <w:b/>
        </w:rPr>
        <w:tab/>
      </w:r>
      <w:r w:rsidR="004F43EB" w:rsidRPr="004A0A36">
        <w:rPr>
          <w:rFonts w:asciiTheme="minorHAnsi" w:hAnsiTheme="minorHAnsi" w:cstheme="minorHAnsi"/>
          <w:b/>
        </w:rPr>
        <w:tab/>
      </w:r>
      <w:r w:rsidR="008D488C" w:rsidRPr="004A0A36">
        <w:rPr>
          <w:rFonts w:asciiTheme="minorHAnsi" w:hAnsiTheme="minorHAnsi" w:cstheme="minorHAnsi"/>
          <w:b/>
        </w:rPr>
        <w:t xml:space="preserve">                      </w:t>
      </w:r>
      <w:r w:rsidR="00B071D2" w:rsidRPr="004A0A36">
        <w:rPr>
          <w:rFonts w:asciiTheme="minorHAnsi" w:hAnsiTheme="minorHAnsi" w:cstheme="minorHAnsi"/>
          <w:b/>
        </w:rPr>
        <w:t>Dec’10</w:t>
      </w:r>
      <w:r w:rsidR="0037270C" w:rsidRPr="004A0A36">
        <w:rPr>
          <w:rFonts w:asciiTheme="minorHAnsi" w:hAnsiTheme="minorHAnsi" w:cstheme="minorHAnsi"/>
          <w:b/>
        </w:rPr>
        <w:t xml:space="preserve">– </w:t>
      </w:r>
      <w:r w:rsidR="00B071D2" w:rsidRPr="004A0A36">
        <w:rPr>
          <w:rFonts w:asciiTheme="minorHAnsi" w:hAnsiTheme="minorHAnsi" w:cstheme="minorHAnsi"/>
          <w:b/>
        </w:rPr>
        <w:t>Apr</w:t>
      </w:r>
      <w:r w:rsidRPr="004A0A36">
        <w:rPr>
          <w:rFonts w:asciiTheme="minorHAnsi" w:hAnsiTheme="minorHAnsi" w:cstheme="minorHAnsi"/>
          <w:b/>
        </w:rPr>
        <w:t>’1</w:t>
      </w:r>
      <w:r w:rsidR="00B071D2" w:rsidRPr="004A0A36">
        <w:rPr>
          <w:rFonts w:asciiTheme="minorHAnsi" w:hAnsiTheme="minorHAnsi" w:cstheme="minorHAnsi"/>
          <w:b/>
        </w:rPr>
        <w:t>2</w:t>
      </w:r>
    </w:p>
    <w:bookmarkEnd w:id="3"/>
    <w:p w:rsidR="00A4716E" w:rsidRPr="004A0A36" w:rsidRDefault="00A4716E" w:rsidP="004F43EB">
      <w:pPr>
        <w:spacing w:line="360" w:lineRule="auto"/>
        <w:rPr>
          <w:rFonts w:asciiTheme="minorHAnsi" w:hAnsiTheme="minorHAnsi" w:cstheme="minorHAnsi"/>
          <w:b/>
        </w:rPr>
      </w:pPr>
      <w:r w:rsidRPr="004A0A36">
        <w:rPr>
          <w:rFonts w:asciiTheme="minorHAnsi" w:hAnsiTheme="minorHAnsi" w:cstheme="minorHAnsi"/>
          <w:b/>
        </w:rPr>
        <w:t xml:space="preserve">Role: </w:t>
      </w:r>
      <w:r w:rsidR="00DE6987" w:rsidRPr="004A0A36">
        <w:rPr>
          <w:rFonts w:asciiTheme="minorHAnsi" w:hAnsiTheme="minorHAnsi" w:cstheme="minorHAnsi"/>
          <w:b/>
        </w:rPr>
        <w:t>Java</w:t>
      </w:r>
      <w:r w:rsidR="008D488C" w:rsidRPr="004A0A36">
        <w:rPr>
          <w:rFonts w:asciiTheme="minorHAnsi" w:hAnsiTheme="minorHAnsi" w:cstheme="minorHAnsi"/>
          <w:b/>
        </w:rPr>
        <w:t xml:space="preserve"> </w:t>
      </w:r>
      <w:r w:rsidRPr="004A0A36">
        <w:rPr>
          <w:rFonts w:asciiTheme="minorHAnsi" w:hAnsiTheme="minorHAnsi" w:cstheme="minorHAnsi"/>
          <w:b/>
        </w:rPr>
        <w:t>Developer</w:t>
      </w:r>
    </w:p>
    <w:p w:rsidR="00571166" w:rsidRPr="004A0A36" w:rsidRDefault="00571166" w:rsidP="00A61752">
      <w:pPr>
        <w:spacing w:line="240" w:lineRule="auto"/>
        <w:jc w:val="both"/>
        <w:rPr>
          <w:rFonts w:asciiTheme="minorHAnsi" w:hAnsiTheme="minorHAnsi" w:cstheme="minorHAnsi"/>
        </w:rPr>
      </w:pPr>
      <w:r w:rsidRPr="004A0A36">
        <w:rPr>
          <w:rFonts w:asciiTheme="minorHAnsi" w:hAnsiTheme="minorHAnsi" w:cstheme="minorHAnsi"/>
          <w:b/>
        </w:rPr>
        <w:t xml:space="preserve">Description: </w:t>
      </w:r>
      <w:r w:rsidRPr="004A0A36">
        <w:rPr>
          <w:rFonts w:asciiTheme="minorHAnsi" w:hAnsiTheme="minorHAnsi" w:cstheme="minorHAnsi"/>
        </w:rPr>
        <w:t>Allianz Life Insurance Company of North America (Allianz) is a leading provider of retirement solutions, including fixed and variable annuities and life insurance for individuals. My task was to deal with different modules like Insurance policy, Insurance payment and renewal, edit profile, premium calculation, BillInformation and Insurance claim. This system generates different reports for their operations such as New Policy, Premium, Insurance claim and various summary reports.</w:t>
      </w:r>
    </w:p>
    <w:p w:rsidR="00A4716E" w:rsidRPr="004A0A36" w:rsidRDefault="00A4716E" w:rsidP="00A4716E">
      <w:pPr>
        <w:pStyle w:val="NoSpacing"/>
        <w:jc w:val="both"/>
        <w:rPr>
          <w:rFonts w:asciiTheme="minorHAnsi" w:hAnsiTheme="minorHAnsi" w:cstheme="minorHAnsi"/>
          <w:u w:val="single"/>
        </w:rPr>
      </w:pPr>
      <w:r w:rsidRPr="004A0A36">
        <w:rPr>
          <w:rFonts w:asciiTheme="minorHAnsi" w:hAnsiTheme="minorHAnsi" w:cstheme="minorHAnsi"/>
          <w:b/>
          <w:u w:val="single"/>
        </w:rPr>
        <w:t>Responsibilities</w:t>
      </w:r>
      <w:r w:rsidRPr="004A0A36">
        <w:rPr>
          <w:rFonts w:asciiTheme="minorHAnsi" w:hAnsiTheme="minorHAnsi" w:cstheme="minorHAnsi"/>
          <w:u w:val="single"/>
        </w:rPr>
        <w:t>:</w:t>
      </w:r>
    </w:p>
    <w:p w:rsidR="00D244FA" w:rsidRPr="004A0A36" w:rsidRDefault="00D244FA" w:rsidP="00A4716E">
      <w:pPr>
        <w:pStyle w:val="NoSpacing"/>
        <w:jc w:val="both"/>
        <w:rPr>
          <w:rFonts w:asciiTheme="minorHAnsi" w:hAnsiTheme="minorHAnsi" w:cstheme="minorHAnsi"/>
          <w:u w:val="single"/>
        </w:rPr>
      </w:pPr>
    </w:p>
    <w:p w:rsidR="00F33109" w:rsidRPr="004A0A36" w:rsidRDefault="00F33109" w:rsidP="005D355C">
      <w:pPr>
        <w:widowControl w:val="0"/>
        <w:numPr>
          <w:ilvl w:val="0"/>
          <w:numId w:val="26"/>
        </w:numPr>
        <w:shd w:val="clear" w:color="auto" w:fill="FFFFFF"/>
        <w:spacing w:after="0" w:line="240" w:lineRule="auto"/>
        <w:ind w:left="360"/>
        <w:rPr>
          <w:rFonts w:asciiTheme="minorHAnsi" w:hAnsiTheme="minorHAnsi" w:cstheme="minorHAnsi"/>
          <w:bCs/>
          <w:color w:val="000000"/>
        </w:rPr>
      </w:pPr>
      <w:r w:rsidRPr="004A0A36">
        <w:rPr>
          <w:rFonts w:asciiTheme="minorHAnsi" w:hAnsiTheme="minorHAnsi" w:cstheme="minorHAnsi"/>
          <w:bCs/>
          <w:color w:val="000000"/>
        </w:rPr>
        <w:t xml:space="preserve">Involved in phases of </w:t>
      </w:r>
      <w:r w:rsidRPr="004A0A36">
        <w:rPr>
          <w:rFonts w:asciiTheme="minorHAnsi" w:hAnsiTheme="minorHAnsi" w:cstheme="minorHAnsi"/>
          <w:b/>
          <w:bCs/>
          <w:color w:val="000000"/>
        </w:rPr>
        <w:t xml:space="preserve">SDLC </w:t>
      </w:r>
      <w:r w:rsidRPr="004A0A36">
        <w:rPr>
          <w:rFonts w:asciiTheme="minorHAnsi" w:hAnsiTheme="minorHAnsi" w:cstheme="minorHAnsi"/>
          <w:bCs/>
          <w:color w:val="000000"/>
        </w:rPr>
        <w:t xml:space="preserve">of the project and its including the design, </w:t>
      </w:r>
      <w:r w:rsidRPr="004A0A36">
        <w:rPr>
          <w:rFonts w:asciiTheme="minorHAnsi" w:hAnsiTheme="minorHAnsi" w:cstheme="minorHAnsi"/>
          <w:b/>
          <w:bCs/>
          <w:color w:val="000000"/>
        </w:rPr>
        <w:t>Agile</w:t>
      </w:r>
      <w:r w:rsidRPr="004A0A36">
        <w:rPr>
          <w:rFonts w:asciiTheme="minorHAnsi" w:hAnsiTheme="minorHAnsi" w:cstheme="minorHAnsi"/>
          <w:bCs/>
          <w:color w:val="000000"/>
        </w:rPr>
        <w:t xml:space="preserve"> software development, installations, integrations and testing to complete the requirements.</w:t>
      </w:r>
    </w:p>
    <w:p w:rsidR="00F33109" w:rsidRPr="004A0A36" w:rsidRDefault="00F33109" w:rsidP="005D355C">
      <w:pPr>
        <w:widowControl w:val="0"/>
        <w:numPr>
          <w:ilvl w:val="0"/>
          <w:numId w:val="26"/>
        </w:numPr>
        <w:shd w:val="clear" w:color="auto" w:fill="FFFFFF"/>
        <w:spacing w:after="0" w:line="240" w:lineRule="auto"/>
        <w:ind w:left="360"/>
        <w:rPr>
          <w:rFonts w:asciiTheme="minorHAnsi" w:hAnsiTheme="minorHAnsi" w:cstheme="minorHAnsi"/>
          <w:b/>
          <w:bCs/>
          <w:color w:val="000000"/>
        </w:rPr>
      </w:pPr>
      <w:r w:rsidRPr="004A0A36">
        <w:rPr>
          <w:rFonts w:asciiTheme="minorHAnsi" w:hAnsiTheme="minorHAnsi" w:cstheme="minorHAnsi"/>
          <w:bCs/>
          <w:color w:val="000000"/>
        </w:rPr>
        <w:t xml:space="preserve">Interacted with the business requirements, analyze and design the system with various </w:t>
      </w:r>
      <w:r w:rsidRPr="004A0A36">
        <w:rPr>
          <w:rFonts w:asciiTheme="minorHAnsi" w:hAnsiTheme="minorHAnsi" w:cstheme="minorHAnsi"/>
          <w:b/>
          <w:bCs/>
          <w:color w:val="000000"/>
        </w:rPr>
        <w:t>UML diagrams</w:t>
      </w:r>
      <w:r w:rsidR="00C56869" w:rsidRPr="004A0A36">
        <w:rPr>
          <w:rFonts w:asciiTheme="minorHAnsi" w:hAnsiTheme="minorHAnsi" w:cstheme="minorHAnsi"/>
          <w:b/>
          <w:bCs/>
          <w:color w:val="000000"/>
        </w:rPr>
        <w:t>.</w:t>
      </w:r>
    </w:p>
    <w:p w:rsidR="00ED1883" w:rsidRPr="004A0A36" w:rsidRDefault="00ED1883" w:rsidP="00ED1883">
      <w:pPr>
        <w:widowControl w:val="0"/>
        <w:numPr>
          <w:ilvl w:val="0"/>
          <w:numId w:val="26"/>
        </w:numPr>
        <w:tabs>
          <w:tab w:val="left" w:pos="360"/>
        </w:tabs>
        <w:spacing w:after="0" w:line="240" w:lineRule="auto"/>
        <w:ind w:left="360"/>
        <w:rPr>
          <w:rFonts w:asciiTheme="minorHAnsi" w:hAnsiTheme="minorHAnsi" w:cstheme="minorHAnsi"/>
          <w:bCs/>
          <w:color w:val="000000"/>
        </w:rPr>
      </w:pPr>
      <w:r w:rsidRPr="004A0A36">
        <w:rPr>
          <w:rFonts w:asciiTheme="minorHAnsi" w:hAnsiTheme="minorHAnsi" w:cstheme="minorHAnsi"/>
          <w:bCs/>
          <w:color w:val="000000"/>
        </w:rPr>
        <w:t xml:space="preserve">Used </w:t>
      </w:r>
      <w:r w:rsidRPr="004A0A36">
        <w:rPr>
          <w:rFonts w:asciiTheme="minorHAnsi" w:hAnsiTheme="minorHAnsi" w:cstheme="minorHAnsi"/>
          <w:b/>
          <w:bCs/>
          <w:color w:val="000000"/>
        </w:rPr>
        <w:t>HTML, JSP, JSTL</w:t>
      </w:r>
      <w:r w:rsidRPr="004A0A36">
        <w:rPr>
          <w:rFonts w:asciiTheme="minorHAnsi" w:hAnsiTheme="minorHAnsi" w:cstheme="minorHAnsi"/>
          <w:bCs/>
          <w:color w:val="000000"/>
        </w:rPr>
        <w:t xml:space="preserve"> tag libraries and struts tiles to develop the presentation tier.</w:t>
      </w:r>
    </w:p>
    <w:p w:rsidR="00ED1883" w:rsidRPr="004A0A36" w:rsidRDefault="00ED1883" w:rsidP="00ED1883">
      <w:pPr>
        <w:widowControl w:val="0"/>
        <w:numPr>
          <w:ilvl w:val="0"/>
          <w:numId w:val="26"/>
        </w:numPr>
        <w:tabs>
          <w:tab w:val="left" w:pos="360"/>
        </w:tabs>
        <w:spacing w:after="0" w:line="240" w:lineRule="auto"/>
        <w:ind w:left="360"/>
        <w:rPr>
          <w:rFonts w:asciiTheme="minorHAnsi" w:hAnsiTheme="minorHAnsi" w:cstheme="minorHAnsi"/>
        </w:rPr>
      </w:pPr>
      <w:r w:rsidRPr="004A0A36">
        <w:rPr>
          <w:rFonts w:asciiTheme="minorHAnsi" w:hAnsiTheme="minorHAnsi" w:cstheme="minorHAnsi"/>
          <w:color w:val="000000"/>
        </w:rPr>
        <w:t xml:space="preserve">XML code is used </w:t>
      </w:r>
      <w:r w:rsidRPr="004A0A36">
        <w:rPr>
          <w:rFonts w:asciiTheme="minorHAnsi" w:hAnsiTheme="minorHAnsi" w:cstheme="minorHAnsi"/>
        </w:rPr>
        <w:t>to</w:t>
      </w:r>
      <w:r w:rsidRPr="004A0A36">
        <w:rPr>
          <w:rFonts w:asciiTheme="minorHAnsi" w:hAnsiTheme="minorHAnsi" w:cstheme="minorHAnsi"/>
          <w:shd w:val="clear" w:color="auto" w:fill="FFFFFF"/>
        </w:rPr>
        <w:t xml:space="preserve"> transfer the application data between client and server. In server-side, Servlets is used to construct and parse the data in XML format and in client-side Java is used. </w:t>
      </w:r>
    </w:p>
    <w:p w:rsidR="00ED1883" w:rsidRPr="004A0A36" w:rsidRDefault="00ED1883" w:rsidP="00ED1883">
      <w:pPr>
        <w:widowControl w:val="0"/>
        <w:numPr>
          <w:ilvl w:val="0"/>
          <w:numId w:val="26"/>
        </w:numPr>
        <w:tabs>
          <w:tab w:val="left" w:pos="360"/>
        </w:tabs>
        <w:spacing w:after="0" w:line="240" w:lineRule="auto"/>
        <w:ind w:left="360"/>
        <w:rPr>
          <w:rFonts w:asciiTheme="minorHAnsi" w:hAnsiTheme="minorHAnsi" w:cstheme="minorHAnsi"/>
          <w:color w:val="000000"/>
        </w:rPr>
      </w:pPr>
      <w:r w:rsidRPr="004A0A36">
        <w:rPr>
          <w:rFonts w:asciiTheme="minorHAnsi" w:hAnsiTheme="minorHAnsi" w:cstheme="minorHAnsi"/>
          <w:color w:val="000000"/>
        </w:rPr>
        <w:t xml:space="preserve">Designed generic </w:t>
      </w:r>
      <w:r w:rsidRPr="004A0A36">
        <w:rPr>
          <w:rFonts w:asciiTheme="minorHAnsi" w:hAnsiTheme="minorHAnsi" w:cstheme="minorHAnsi"/>
          <w:bCs/>
          <w:color w:val="000000"/>
        </w:rPr>
        <w:t>XML</w:t>
      </w:r>
      <w:r w:rsidRPr="004A0A36">
        <w:rPr>
          <w:rFonts w:asciiTheme="minorHAnsi" w:hAnsiTheme="minorHAnsi" w:cstheme="minorHAnsi"/>
          <w:color w:val="000000"/>
        </w:rPr>
        <w:t xml:space="preserve"> document and XSD document specifications for extensibility.</w:t>
      </w:r>
    </w:p>
    <w:p w:rsidR="00DC33BB" w:rsidRPr="004A0A36" w:rsidRDefault="00DC33BB" w:rsidP="00DC33BB">
      <w:pPr>
        <w:widowControl w:val="0"/>
        <w:numPr>
          <w:ilvl w:val="0"/>
          <w:numId w:val="26"/>
        </w:numPr>
        <w:tabs>
          <w:tab w:val="left" w:pos="360"/>
        </w:tabs>
        <w:spacing w:after="0" w:line="240" w:lineRule="auto"/>
        <w:ind w:left="360"/>
        <w:rPr>
          <w:rFonts w:asciiTheme="minorHAnsi" w:hAnsiTheme="minorHAnsi" w:cstheme="minorHAnsi"/>
          <w:color w:val="000000"/>
        </w:rPr>
      </w:pPr>
      <w:r w:rsidRPr="004A0A36">
        <w:rPr>
          <w:rFonts w:asciiTheme="minorHAnsi" w:hAnsiTheme="minorHAnsi" w:cstheme="minorHAnsi"/>
          <w:color w:val="000000"/>
        </w:rPr>
        <w:t xml:space="preserve">Application has been developed based on </w:t>
      </w:r>
      <w:r w:rsidRPr="004A0A36">
        <w:rPr>
          <w:rFonts w:asciiTheme="minorHAnsi" w:hAnsiTheme="minorHAnsi" w:cstheme="minorHAnsi"/>
          <w:b/>
          <w:color w:val="000000"/>
        </w:rPr>
        <w:t xml:space="preserve">Model View Controller (MVC) </w:t>
      </w:r>
      <w:r w:rsidRPr="004A0A36">
        <w:rPr>
          <w:rFonts w:asciiTheme="minorHAnsi" w:hAnsiTheme="minorHAnsi" w:cstheme="minorHAnsi"/>
          <w:color w:val="000000"/>
        </w:rPr>
        <w:t xml:space="preserve">architecture Using </w:t>
      </w:r>
      <w:r w:rsidRPr="004A0A36">
        <w:rPr>
          <w:rFonts w:asciiTheme="minorHAnsi" w:hAnsiTheme="minorHAnsi" w:cstheme="minorHAnsi"/>
          <w:b/>
          <w:bCs/>
          <w:color w:val="000000"/>
        </w:rPr>
        <w:t>Struts</w:t>
      </w:r>
      <w:r w:rsidRPr="004A0A36">
        <w:rPr>
          <w:rFonts w:asciiTheme="minorHAnsi" w:hAnsiTheme="minorHAnsi" w:cstheme="minorHAnsi"/>
          <w:bCs/>
          <w:color w:val="000000"/>
        </w:rPr>
        <w:t>.</w:t>
      </w:r>
    </w:p>
    <w:p w:rsidR="00ED1883" w:rsidRPr="004A0A36" w:rsidRDefault="00ED1883" w:rsidP="00ED1883">
      <w:pPr>
        <w:widowControl w:val="0"/>
        <w:numPr>
          <w:ilvl w:val="0"/>
          <w:numId w:val="26"/>
        </w:numPr>
        <w:tabs>
          <w:tab w:val="left" w:pos="360"/>
        </w:tabs>
        <w:spacing w:after="0" w:line="240" w:lineRule="auto"/>
        <w:ind w:left="360"/>
        <w:rPr>
          <w:rFonts w:asciiTheme="minorHAnsi" w:hAnsiTheme="minorHAnsi" w:cstheme="minorHAnsi"/>
          <w:color w:val="000000"/>
        </w:rPr>
      </w:pPr>
      <w:r w:rsidRPr="004A0A36">
        <w:rPr>
          <w:rFonts w:asciiTheme="minorHAnsi" w:hAnsiTheme="minorHAnsi" w:cstheme="minorHAnsi"/>
          <w:bCs/>
        </w:rPr>
        <w:t xml:space="preserve">Developed Java beans, helper classes and </w:t>
      </w:r>
      <w:r w:rsidRPr="004A0A36">
        <w:rPr>
          <w:rFonts w:asciiTheme="minorHAnsi" w:hAnsiTheme="minorHAnsi" w:cstheme="minorHAnsi"/>
          <w:b/>
          <w:bCs/>
        </w:rPr>
        <w:t>Servlets</w:t>
      </w:r>
      <w:r w:rsidRPr="004A0A36">
        <w:rPr>
          <w:rFonts w:asciiTheme="minorHAnsi" w:hAnsiTheme="minorHAnsi" w:cstheme="minorHAnsi"/>
          <w:bCs/>
        </w:rPr>
        <w:t xml:space="preserve"> for interacting with UI written in </w:t>
      </w:r>
      <w:r w:rsidRPr="004A0A36">
        <w:rPr>
          <w:rFonts w:asciiTheme="minorHAnsi" w:hAnsiTheme="minorHAnsi" w:cstheme="minorHAnsi"/>
          <w:b/>
        </w:rPr>
        <w:t>JSP</w:t>
      </w:r>
      <w:r w:rsidRPr="004A0A36">
        <w:rPr>
          <w:rFonts w:asciiTheme="minorHAnsi" w:hAnsiTheme="minorHAnsi" w:cstheme="minorHAnsi"/>
          <w:bCs/>
        </w:rPr>
        <w:t>.</w:t>
      </w:r>
    </w:p>
    <w:p w:rsidR="00ED1883" w:rsidRPr="004A0A36" w:rsidRDefault="00ED1883" w:rsidP="00ED1883">
      <w:pPr>
        <w:widowControl w:val="0"/>
        <w:numPr>
          <w:ilvl w:val="0"/>
          <w:numId w:val="26"/>
        </w:numPr>
        <w:tabs>
          <w:tab w:val="left" w:pos="360"/>
        </w:tabs>
        <w:spacing w:after="0" w:line="240" w:lineRule="auto"/>
        <w:ind w:left="360"/>
        <w:rPr>
          <w:rFonts w:asciiTheme="minorHAnsi" w:hAnsiTheme="minorHAnsi" w:cstheme="minorHAnsi"/>
          <w:color w:val="000000"/>
        </w:rPr>
      </w:pPr>
      <w:r w:rsidRPr="004A0A36">
        <w:rPr>
          <w:rFonts w:asciiTheme="minorHAnsi" w:hAnsiTheme="minorHAnsi" w:cstheme="minorHAnsi"/>
          <w:bCs/>
        </w:rPr>
        <w:t xml:space="preserve">Wrote a controller </w:t>
      </w:r>
      <w:r w:rsidRPr="004A0A36">
        <w:rPr>
          <w:rFonts w:asciiTheme="minorHAnsi" w:hAnsiTheme="minorHAnsi" w:cstheme="minorHAnsi"/>
          <w:b/>
          <w:bCs/>
        </w:rPr>
        <w:t>Servlet</w:t>
      </w:r>
      <w:r w:rsidRPr="004A0A36">
        <w:rPr>
          <w:rFonts w:asciiTheme="minorHAnsi" w:hAnsiTheme="minorHAnsi" w:cstheme="minorHAnsi"/>
          <w:bCs/>
        </w:rPr>
        <w:t xml:space="preserve"> that dispatched requests to appropriate classes.</w:t>
      </w:r>
    </w:p>
    <w:p w:rsidR="00ED1883" w:rsidRPr="004A0A36" w:rsidRDefault="00ED1883" w:rsidP="00ED1883">
      <w:pPr>
        <w:widowControl w:val="0"/>
        <w:numPr>
          <w:ilvl w:val="0"/>
          <w:numId w:val="26"/>
        </w:numPr>
        <w:tabs>
          <w:tab w:val="left" w:pos="360"/>
        </w:tabs>
        <w:spacing w:after="0" w:line="240" w:lineRule="auto"/>
        <w:ind w:left="360"/>
        <w:rPr>
          <w:rFonts w:asciiTheme="minorHAnsi" w:hAnsiTheme="minorHAnsi" w:cstheme="minorHAnsi"/>
          <w:color w:val="000000"/>
        </w:rPr>
      </w:pPr>
      <w:r w:rsidRPr="004A0A36">
        <w:rPr>
          <w:rStyle w:val="AchievementChar"/>
          <w:rFonts w:asciiTheme="minorHAnsi" w:hAnsiTheme="minorHAnsi" w:cstheme="minorHAnsi"/>
          <w:sz w:val="22"/>
        </w:rPr>
        <w:t xml:space="preserve">Involved coding </w:t>
      </w:r>
      <w:r w:rsidRPr="004A0A36">
        <w:rPr>
          <w:rStyle w:val="AchievementChar"/>
          <w:rFonts w:asciiTheme="minorHAnsi" w:hAnsiTheme="minorHAnsi" w:cstheme="minorHAnsi"/>
          <w:b/>
          <w:sz w:val="22"/>
        </w:rPr>
        <w:t>SQL Queries, Stored Procedures and Triggers.</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b/>
          <w:bCs/>
          <w:color w:val="000000"/>
        </w:rPr>
      </w:pPr>
      <w:r w:rsidRPr="004A0A36">
        <w:rPr>
          <w:rFonts w:asciiTheme="minorHAnsi" w:hAnsiTheme="minorHAnsi" w:cstheme="minorHAnsi"/>
          <w:bCs/>
          <w:color w:val="000000"/>
        </w:rPr>
        <w:t xml:space="preserve">Developed the application using Core Java concepts like </w:t>
      </w:r>
      <w:r w:rsidRPr="004A0A36">
        <w:rPr>
          <w:rFonts w:asciiTheme="minorHAnsi" w:hAnsiTheme="minorHAnsi" w:cstheme="minorHAnsi"/>
          <w:b/>
          <w:bCs/>
          <w:color w:val="000000"/>
        </w:rPr>
        <w:t>Multi-Threading, Swing, Spring, Structs,</w:t>
      </w:r>
      <w:r w:rsidRPr="004A0A36">
        <w:rPr>
          <w:rFonts w:asciiTheme="minorHAnsi" w:hAnsiTheme="minorHAnsi" w:cstheme="minorHAnsi"/>
          <w:bCs/>
          <w:color w:val="000000"/>
        </w:rPr>
        <w:t xml:space="preserve"> and worked on new features of </w:t>
      </w:r>
      <w:r w:rsidRPr="004A0A36">
        <w:rPr>
          <w:rFonts w:asciiTheme="minorHAnsi" w:hAnsiTheme="minorHAnsi" w:cstheme="minorHAnsi"/>
          <w:b/>
          <w:bCs/>
          <w:color w:val="000000"/>
        </w:rPr>
        <w:t>java 1.5</w:t>
      </w:r>
      <w:r w:rsidRPr="004A0A36">
        <w:rPr>
          <w:rFonts w:asciiTheme="minorHAnsi" w:hAnsiTheme="minorHAnsi" w:cstheme="minorHAnsi"/>
          <w:bCs/>
          <w:color w:val="000000"/>
        </w:rPr>
        <w:t xml:space="preserve"> such as </w:t>
      </w:r>
      <w:r w:rsidRPr="004A0A36">
        <w:rPr>
          <w:rFonts w:asciiTheme="minorHAnsi" w:hAnsiTheme="minorHAnsi" w:cstheme="minorHAnsi"/>
          <w:b/>
          <w:bCs/>
          <w:color w:val="000000"/>
        </w:rPr>
        <w:t>Enum, Annotations.</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bCs/>
          <w:color w:val="000000"/>
        </w:rPr>
      </w:pPr>
      <w:r w:rsidRPr="004A0A36">
        <w:rPr>
          <w:rFonts w:asciiTheme="minorHAnsi" w:hAnsiTheme="minorHAnsi" w:cstheme="minorHAnsi"/>
          <w:bCs/>
          <w:color w:val="000000"/>
        </w:rPr>
        <w:t xml:space="preserve">Developed </w:t>
      </w:r>
      <w:r w:rsidRPr="004A0A36">
        <w:rPr>
          <w:rFonts w:asciiTheme="minorHAnsi" w:hAnsiTheme="minorHAnsi" w:cstheme="minorHAnsi"/>
          <w:b/>
          <w:bCs/>
          <w:color w:val="000000"/>
        </w:rPr>
        <w:t>JSP’s</w:t>
      </w:r>
      <w:r w:rsidRPr="004A0A36">
        <w:rPr>
          <w:rFonts w:asciiTheme="minorHAnsi" w:hAnsiTheme="minorHAnsi" w:cstheme="minorHAnsi"/>
          <w:bCs/>
          <w:color w:val="000000"/>
        </w:rPr>
        <w:t xml:space="preserve">, Action classes and </w:t>
      </w:r>
      <w:r w:rsidRPr="004A0A36">
        <w:rPr>
          <w:rFonts w:asciiTheme="minorHAnsi" w:hAnsiTheme="minorHAnsi" w:cstheme="minorHAnsi"/>
          <w:b/>
          <w:bCs/>
          <w:color w:val="000000"/>
        </w:rPr>
        <w:t>EJB</w:t>
      </w:r>
      <w:r w:rsidRPr="004A0A36">
        <w:rPr>
          <w:rFonts w:asciiTheme="minorHAnsi" w:hAnsiTheme="minorHAnsi" w:cstheme="minorHAnsi"/>
          <w:bCs/>
          <w:color w:val="000000"/>
        </w:rPr>
        <w:t>s for user transactions.</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bCs/>
          <w:color w:val="000000"/>
        </w:rPr>
      </w:pPr>
      <w:r w:rsidRPr="004A0A36">
        <w:rPr>
          <w:rFonts w:asciiTheme="minorHAnsi" w:hAnsiTheme="minorHAnsi" w:cstheme="minorHAnsi"/>
          <w:bCs/>
          <w:color w:val="000000"/>
        </w:rPr>
        <w:t xml:space="preserve">Developed </w:t>
      </w:r>
      <w:r w:rsidRPr="004A0A36">
        <w:rPr>
          <w:rFonts w:asciiTheme="minorHAnsi" w:hAnsiTheme="minorHAnsi" w:cstheme="minorHAnsi"/>
          <w:b/>
          <w:bCs/>
          <w:color w:val="000000"/>
        </w:rPr>
        <w:t>Generic JavaScripts</w:t>
      </w:r>
      <w:r w:rsidRPr="004A0A36">
        <w:rPr>
          <w:rFonts w:asciiTheme="minorHAnsi" w:hAnsiTheme="minorHAnsi" w:cstheme="minorHAnsi"/>
          <w:bCs/>
          <w:color w:val="000000"/>
        </w:rPr>
        <w:t xml:space="preserve"> functions for validations.</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bCs/>
          <w:color w:val="000000"/>
        </w:rPr>
      </w:pPr>
      <w:r w:rsidRPr="004A0A36">
        <w:rPr>
          <w:rFonts w:asciiTheme="minorHAnsi" w:hAnsiTheme="minorHAnsi" w:cstheme="minorHAnsi"/>
          <w:color w:val="000000"/>
        </w:rPr>
        <w:t xml:space="preserve">Used </w:t>
      </w:r>
      <w:r w:rsidRPr="004A0A36">
        <w:rPr>
          <w:rFonts w:asciiTheme="minorHAnsi" w:hAnsiTheme="minorHAnsi" w:cstheme="minorHAnsi"/>
          <w:b/>
          <w:color w:val="000000"/>
        </w:rPr>
        <w:t xml:space="preserve">J2EE </w:t>
      </w:r>
      <w:r w:rsidRPr="004A0A36">
        <w:rPr>
          <w:rFonts w:asciiTheme="minorHAnsi" w:hAnsiTheme="minorHAnsi" w:cstheme="minorHAnsi"/>
          <w:color w:val="000000"/>
        </w:rPr>
        <w:t>Design patterns and Data Access Object (DAO) in the integration tier layer of the project.</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bCs/>
          <w:color w:val="000000"/>
        </w:rPr>
      </w:pPr>
      <w:r w:rsidRPr="004A0A36">
        <w:rPr>
          <w:rFonts w:asciiTheme="minorHAnsi" w:hAnsiTheme="minorHAnsi" w:cstheme="minorHAnsi"/>
          <w:bCs/>
          <w:color w:val="000000"/>
        </w:rPr>
        <w:t xml:space="preserve">Used </w:t>
      </w:r>
      <w:r w:rsidRPr="004A0A36">
        <w:rPr>
          <w:rFonts w:asciiTheme="minorHAnsi" w:hAnsiTheme="minorHAnsi" w:cstheme="minorHAnsi"/>
          <w:b/>
          <w:bCs/>
          <w:color w:val="000000"/>
        </w:rPr>
        <w:t xml:space="preserve">JDBC </w:t>
      </w:r>
      <w:r w:rsidRPr="004A0A36">
        <w:rPr>
          <w:rFonts w:asciiTheme="minorHAnsi" w:hAnsiTheme="minorHAnsi" w:cstheme="minorHAnsi"/>
          <w:bCs/>
          <w:color w:val="000000"/>
        </w:rPr>
        <w:t xml:space="preserve">in the Enterprise Java Beans to access the </w:t>
      </w:r>
      <w:r w:rsidRPr="004A0A36">
        <w:rPr>
          <w:rFonts w:asciiTheme="minorHAnsi" w:hAnsiTheme="minorHAnsi" w:cstheme="minorHAnsi"/>
          <w:b/>
          <w:bCs/>
          <w:color w:val="000000"/>
        </w:rPr>
        <w:t>Oracle</w:t>
      </w:r>
      <w:r w:rsidRPr="004A0A36">
        <w:rPr>
          <w:rFonts w:asciiTheme="minorHAnsi" w:hAnsiTheme="minorHAnsi" w:cstheme="minorHAnsi"/>
          <w:bCs/>
          <w:color w:val="000000"/>
        </w:rPr>
        <w:t xml:space="preserve"> Database</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bCs/>
          <w:color w:val="000000"/>
        </w:rPr>
      </w:pPr>
      <w:r w:rsidRPr="004A0A36">
        <w:rPr>
          <w:rFonts w:asciiTheme="minorHAnsi" w:hAnsiTheme="minorHAnsi" w:cstheme="minorHAnsi"/>
          <w:bCs/>
          <w:color w:val="000000"/>
        </w:rPr>
        <w:t xml:space="preserve">Database Development includes </w:t>
      </w:r>
      <w:r w:rsidRPr="004A0A36">
        <w:rPr>
          <w:rFonts w:asciiTheme="minorHAnsi" w:hAnsiTheme="minorHAnsi" w:cstheme="minorHAnsi"/>
          <w:b/>
          <w:bCs/>
          <w:color w:val="000000"/>
        </w:rPr>
        <w:t>PL/SQL</w:t>
      </w:r>
      <w:r w:rsidRPr="004A0A36">
        <w:rPr>
          <w:rFonts w:asciiTheme="minorHAnsi" w:hAnsiTheme="minorHAnsi" w:cstheme="minorHAnsi"/>
          <w:bCs/>
          <w:color w:val="000000"/>
        </w:rPr>
        <w:t xml:space="preserve"> stored procedures, views, indexes, triggers, and constraints are used to reduce the response time in the application. </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color w:val="000000"/>
        </w:rPr>
      </w:pPr>
      <w:r w:rsidRPr="004A0A36">
        <w:rPr>
          <w:rFonts w:asciiTheme="minorHAnsi" w:hAnsiTheme="minorHAnsi" w:cstheme="minorHAnsi"/>
          <w:color w:val="000000"/>
        </w:rPr>
        <w:t>Designed and developed stored procedures for data validation and access.</w:t>
      </w:r>
    </w:p>
    <w:p w:rsidR="00F33109" w:rsidRPr="004A0A36" w:rsidRDefault="00F33109" w:rsidP="005D355C">
      <w:pPr>
        <w:widowControl w:val="0"/>
        <w:numPr>
          <w:ilvl w:val="0"/>
          <w:numId w:val="26"/>
        </w:numPr>
        <w:tabs>
          <w:tab w:val="left" w:pos="360"/>
        </w:tabs>
        <w:spacing w:after="0" w:line="240" w:lineRule="auto"/>
        <w:ind w:left="360"/>
        <w:rPr>
          <w:rFonts w:asciiTheme="minorHAnsi" w:hAnsiTheme="minorHAnsi" w:cstheme="minorHAnsi"/>
        </w:rPr>
      </w:pPr>
      <w:r w:rsidRPr="004A0A36">
        <w:rPr>
          <w:rFonts w:asciiTheme="minorHAnsi" w:hAnsiTheme="minorHAnsi" w:cstheme="minorHAnsi"/>
          <w:shd w:val="clear" w:color="auto" w:fill="FFFFFF"/>
        </w:rPr>
        <w:t xml:space="preserve">Involved in coding for </w:t>
      </w:r>
      <w:r w:rsidRPr="004A0A36">
        <w:rPr>
          <w:rFonts w:asciiTheme="minorHAnsi" w:hAnsiTheme="minorHAnsi" w:cstheme="minorHAnsi"/>
          <w:b/>
          <w:shd w:val="clear" w:color="auto" w:fill="FFFFFF"/>
        </w:rPr>
        <w:t xml:space="preserve">JUnit </w:t>
      </w:r>
      <w:r w:rsidRPr="004A0A36">
        <w:rPr>
          <w:rFonts w:asciiTheme="minorHAnsi" w:hAnsiTheme="minorHAnsi" w:cstheme="minorHAnsi"/>
          <w:shd w:val="clear" w:color="auto" w:fill="FFFFFF"/>
        </w:rPr>
        <w:t xml:space="preserve">test cases, </w:t>
      </w:r>
      <w:r w:rsidRPr="004A0A36">
        <w:rPr>
          <w:rFonts w:asciiTheme="minorHAnsi" w:hAnsiTheme="minorHAnsi" w:cstheme="minorHAnsi"/>
          <w:b/>
          <w:shd w:val="clear" w:color="auto" w:fill="FFFFFF"/>
        </w:rPr>
        <w:t>ANT</w:t>
      </w:r>
      <w:r w:rsidRPr="004A0A36">
        <w:rPr>
          <w:rFonts w:asciiTheme="minorHAnsi" w:hAnsiTheme="minorHAnsi" w:cstheme="minorHAnsi"/>
          <w:shd w:val="clear" w:color="auto" w:fill="FFFFFF"/>
        </w:rPr>
        <w:t xml:space="preserve"> building the application. </w:t>
      </w:r>
    </w:p>
    <w:p w:rsidR="00F33109" w:rsidRPr="004A0A36" w:rsidRDefault="00F33109" w:rsidP="005D355C">
      <w:pPr>
        <w:pStyle w:val="NoSpacing"/>
        <w:pBdr>
          <w:bottom w:val="single" w:sz="12" w:space="1" w:color="auto"/>
        </w:pBdr>
        <w:jc w:val="both"/>
        <w:rPr>
          <w:rFonts w:asciiTheme="minorHAnsi" w:hAnsiTheme="minorHAnsi" w:cstheme="minorHAnsi"/>
          <w:b/>
          <w:u w:val="single"/>
        </w:rPr>
      </w:pPr>
    </w:p>
    <w:p w:rsidR="00A4716E" w:rsidRPr="004A0A36" w:rsidRDefault="00A4716E" w:rsidP="005D355C">
      <w:pPr>
        <w:pStyle w:val="NoSpacing"/>
        <w:pBdr>
          <w:bottom w:val="single" w:sz="12" w:space="1" w:color="auto"/>
        </w:pBdr>
        <w:jc w:val="both"/>
        <w:rPr>
          <w:rFonts w:asciiTheme="minorHAnsi" w:hAnsiTheme="minorHAnsi" w:cstheme="minorHAnsi"/>
        </w:rPr>
      </w:pPr>
      <w:r w:rsidRPr="004A0A36">
        <w:rPr>
          <w:rFonts w:asciiTheme="minorHAnsi" w:hAnsiTheme="minorHAnsi" w:cstheme="minorHAnsi"/>
          <w:b/>
          <w:u w:val="single"/>
        </w:rPr>
        <w:t>Environment</w:t>
      </w:r>
      <w:r w:rsidR="00F33109" w:rsidRPr="004A0A36">
        <w:rPr>
          <w:rFonts w:asciiTheme="minorHAnsi" w:hAnsiTheme="minorHAnsi" w:cstheme="minorHAnsi"/>
          <w:b/>
        </w:rPr>
        <w:t>: Agile, Java, J2EE, Struts, EJB, Swing, Enum, Hibernate, DAO, Windows, SQL Server 2005, PL/SQL, XML, Web Service, JDBC, JavaScript, ANT</w:t>
      </w:r>
      <w:r w:rsidR="00F33109" w:rsidRPr="004A0A36">
        <w:rPr>
          <w:rFonts w:asciiTheme="minorHAnsi" w:hAnsiTheme="minorHAnsi" w:cstheme="minorHAnsi"/>
        </w:rPr>
        <w:t>.</w:t>
      </w:r>
    </w:p>
    <w:p w:rsidR="00D244FA" w:rsidRPr="004A0A36" w:rsidRDefault="00D244FA" w:rsidP="005D355C">
      <w:pPr>
        <w:pStyle w:val="NoSpacing"/>
        <w:pBdr>
          <w:bottom w:val="single" w:sz="12" w:space="1" w:color="auto"/>
        </w:pBdr>
        <w:jc w:val="both"/>
        <w:rPr>
          <w:rFonts w:asciiTheme="minorHAnsi" w:hAnsiTheme="minorHAnsi" w:cstheme="minorHAnsi"/>
        </w:rPr>
      </w:pPr>
    </w:p>
    <w:p w:rsidR="00A94DF0" w:rsidRPr="004A0A36" w:rsidRDefault="00A94DF0" w:rsidP="00EB7D79">
      <w:pPr>
        <w:pStyle w:val="NoSpacing"/>
        <w:jc w:val="both"/>
        <w:rPr>
          <w:rFonts w:asciiTheme="minorHAnsi" w:hAnsiTheme="minorHAnsi" w:cstheme="minorHAnsi"/>
        </w:rPr>
      </w:pPr>
    </w:p>
    <w:p w:rsidR="00AC024C" w:rsidRPr="004A0A36" w:rsidRDefault="009D1536" w:rsidP="00A856A0">
      <w:pPr>
        <w:pStyle w:val="NoSpacing"/>
        <w:spacing w:line="360" w:lineRule="auto"/>
        <w:jc w:val="both"/>
        <w:rPr>
          <w:rFonts w:asciiTheme="minorHAnsi" w:eastAsia="Times New Roman" w:hAnsiTheme="minorHAnsi" w:cstheme="minorHAnsi"/>
          <w:b/>
        </w:rPr>
      </w:pPr>
      <w:r w:rsidRPr="004A0A36">
        <w:rPr>
          <w:rFonts w:asciiTheme="minorHAnsi" w:hAnsiTheme="minorHAnsi" w:cstheme="minorHAnsi"/>
          <w:b/>
        </w:rPr>
        <w:t>Client</w:t>
      </w:r>
      <w:r w:rsidRPr="004A0A36">
        <w:rPr>
          <w:rFonts w:asciiTheme="minorHAnsi" w:eastAsia="Times New Roman" w:hAnsiTheme="minorHAnsi" w:cstheme="minorHAnsi"/>
          <w:b/>
        </w:rPr>
        <w:t>:</w:t>
      </w:r>
      <w:r w:rsidR="008D488C" w:rsidRPr="004A0A36">
        <w:rPr>
          <w:rFonts w:asciiTheme="minorHAnsi" w:eastAsia="Times New Roman" w:hAnsiTheme="minorHAnsi" w:cstheme="minorHAnsi"/>
          <w:b/>
        </w:rPr>
        <w:t xml:space="preserve"> </w:t>
      </w:r>
      <w:r w:rsidR="00571166" w:rsidRPr="004A0A36">
        <w:rPr>
          <w:rFonts w:asciiTheme="minorHAnsi" w:eastAsia="Times New Roman" w:hAnsiTheme="minorHAnsi" w:cstheme="minorHAnsi"/>
          <w:b/>
        </w:rPr>
        <w:t>Food World Group, Bangalore, India</w:t>
      </w:r>
      <w:r w:rsidR="008F0DEC" w:rsidRPr="004A0A36">
        <w:rPr>
          <w:rFonts w:asciiTheme="minorHAnsi" w:eastAsia="Times New Roman" w:hAnsiTheme="minorHAnsi" w:cstheme="minorHAnsi"/>
          <w:b/>
        </w:rPr>
        <w:tab/>
      </w:r>
      <w:r w:rsidR="008F0DEC" w:rsidRPr="004A0A36">
        <w:rPr>
          <w:rFonts w:asciiTheme="minorHAnsi" w:eastAsia="Times New Roman" w:hAnsiTheme="minorHAnsi" w:cstheme="minorHAnsi"/>
          <w:b/>
        </w:rPr>
        <w:tab/>
      </w:r>
      <w:r w:rsidR="0036652C" w:rsidRPr="004A0A36">
        <w:rPr>
          <w:rFonts w:asciiTheme="minorHAnsi" w:eastAsia="Times New Roman" w:hAnsiTheme="minorHAnsi" w:cstheme="minorHAnsi"/>
          <w:b/>
        </w:rPr>
        <w:tab/>
      </w:r>
      <w:r w:rsidR="008D488C" w:rsidRPr="004A0A36">
        <w:rPr>
          <w:rFonts w:asciiTheme="minorHAnsi" w:eastAsia="Times New Roman" w:hAnsiTheme="minorHAnsi" w:cstheme="minorHAnsi"/>
          <w:b/>
        </w:rPr>
        <w:t xml:space="preserve">                                           </w:t>
      </w:r>
      <w:r w:rsidR="00C9190F" w:rsidRPr="004A0A36">
        <w:rPr>
          <w:rFonts w:asciiTheme="minorHAnsi" w:hAnsiTheme="minorHAnsi" w:cstheme="minorHAnsi"/>
          <w:b/>
        </w:rPr>
        <w:t>Dec</w:t>
      </w:r>
      <w:r w:rsidR="00AC024C" w:rsidRPr="004A0A36">
        <w:rPr>
          <w:rFonts w:asciiTheme="minorHAnsi" w:hAnsiTheme="minorHAnsi" w:cstheme="minorHAnsi"/>
          <w:b/>
        </w:rPr>
        <w:t>’</w:t>
      </w:r>
      <w:r w:rsidR="00C9190F" w:rsidRPr="004A0A36">
        <w:rPr>
          <w:rFonts w:asciiTheme="minorHAnsi" w:hAnsiTheme="minorHAnsi" w:cstheme="minorHAnsi"/>
          <w:b/>
        </w:rPr>
        <w:t>09</w:t>
      </w:r>
      <w:r w:rsidR="00AC024C" w:rsidRPr="004A0A36">
        <w:rPr>
          <w:rFonts w:asciiTheme="minorHAnsi" w:hAnsiTheme="minorHAnsi" w:cstheme="minorHAnsi"/>
          <w:b/>
        </w:rPr>
        <w:t>–</w:t>
      </w:r>
      <w:r w:rsidR="00C9190F" w:rsidRPr="004A0A36">
        <w:rPr>
          <w:rFonts w:asciiTheme="minorHAnsi" w:hAnsiTheme="minorHAnsi" w:cstheme="minorHAnsi"/>
          <w:b/>
        </w:rPr>
        <w:t>Nov’10</w:t>
      </w:r>
    </w:p>
    <w:p w:rsidR="00AC024C" w:rsidRPr="004A0A36" w:rsidRDefault="00AC024C" w:rsidP="00A856A0">
      <w:pPr>
        <w:spacing w:line="360" w:lineRule="auto"/>
        <w:rPr>
          <w:rFonts w:asciiTheme="minorHAnsi" w:hAnsiTheme="minorHAnsi" w:cstheme="minorHAnsi"/>
          <w:b/>
        </w:rPr>
      </w:pPr>
      <w:r w:rsidRPr="004A0A36">
        <w:rPr>
          <w:rFonts w:asciiTheme="minorHAnsi" w:hAnsiTheme="minorHAnsi" w:cstheme="minorHAnsi"/>
          <w:b/>
        </w:rPr>
        <w:t xml:space="preserve">Role: </w:t>
      </w:r>
      <w:r w:rsidR="00E83DF2" w:rsidRPr="004A0A36">
        <w:rPr>
          <w:rFonts w:asciiTheme="minorHAnsi" w:hAnsiTheme="minorHAnsi" w:cstheme="minorHAnsi"/>
          <w:b/>
        </w:rPr>
        <w:t xml:space="preserve">Jr. </w:t>
      </w:r>
      <w:r w:rsidR="00C4372F" w:rsidRPr="004A0A36">
        <w:rPr>
          <w:rFonts w:asciiTheme="minorHAnsi" w:hAnsiTheme="minorHAnsi" w:cstheme="minorHAnsi"/>
          <w:b/>
        </w:rPr>
        <w:t>Java</w:t>
      </w:r>
      <w:r w:rsidRPr="004A0A36">
        <w:rPr>
          <w:rFonts w:asciiTheme="minorHAnsi" w:hAnsiTheme="minorHAnsi" w:cstheme="minorHAnsi"/>
          <w:b/>
        </w:rPr>
        <w:t xml:space="preserve"> Developer</w:t>
      </w:r>
    </w:p>
    <w:p w:rsidR="00571166" w:rsidRPr="004A0A36" w:rsidRDefault="00571166" w:rsidP="00224E0C">
      <w:pPr>
        <w:spacing w:line="240" w:lineRule="auto"/>
        <w:jc w:val="both"/>
        <w:rPr>
          <w:rFonts w:asciiTheme="minorHAnsi" w:hAnsiTheme="minorHAnsi" w:cstheme="minorHAnsi"/>
          <w:b/>
        </w:rPr>
      </w:pPr>
      <w:r w:rsidRPr="004A0A36">
        <w:rPr>
          <w:rFonts w:asciiTheme="minorHAnsi" w:hAnsiTheme="minorHAnsi" w:cstheme="minorHAnsi"/>
          <w:b/>
        </w:rPr>
        <w:t xml:space="preserve">Description: </w:t>
      </w:r>
      <w:r w:rsidRPr="004A0A36">
        <w:rPr>
          <w:rFonts w:asciiTheme="minorHAnsi" w:hAnsiTheme="minorHAnsi" w:cstheme="minorHAnsi"/>
        </w:rPr>
        <w:t>Web Based Shopping System is to provide shopping facility to both buyers and vendors. The central concept of the project is to allow the customers to shop virtually using Internet and to buy the items and articles of their desire from the store. The information pertaining to the products are stored on the RDBMS at the server side.</w:t>
      </w:r>
    </w:p>
    <w:p w:rsidR="008F0DEC" w:rsidRPr="004A0A36" w:rsidRDefault="008F0DEC" w:rsidP="00410969">
      <w:pPr>
        <w:pStyle w:val="NoSpacing"/>
        <w:jc w:val="both"/>
        <w:rPr>
          <w:rFonts w:asciiTheme="minorHAnsi" w:hAnsiTheme="minorHAnsi" w:cstheme="minorHAnsi"/>
          <w:u w:val="single"/>
        </w:rPr>
      </w:pPr>
      <w:r w:rsidRPr="004A0A36">
        <w:rPr>
          <w:rFonts w:asciiTheme="minorHAnsi" w:hAnsiTheme="minorHAnsi" w:cstheme="minorHAnsi"/>
          <w:b/>
          <w:u w:val="single"/>
        </w:rPr>
        <w:t>Responsibilities</w:t>
      </w:r>
      <w:r w:rsidRPr="004A0A36">
        <w:rPr>
          <w:rFonts w:asciiTheme="minorHAnsi" w:hAnsiTheme="minorHAnsi" w:cstheme="minorHAnsi"/>
          <w:u w:val="single"/>
        </w:rPr>
        <w:t xml:space="preserve">: </w:t>
      </w:r>
    </w:p>
    <w:p w:rsidR="00D244FA" w:rsidRPr="004A0A36" w:rsidRDefault="00D244FA" w:rsidP="00410969">
      <w:pPr>
        <w:pStyle w:val="NoSpacing"/>
        <w:jc w:val="both"/>
        <w:rPr>
          <w:rFonts w:asciiTheme="minorHAnsi" w:hAnsiTheme="minorHAnsi" w:cstheme="minorHAnsi"/>
          <w:u w:val="single"/>
        </w:rPr>
      </w:pP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Actively involved in the Full Software Development Life Cycle (</w:t>
      </w:r>
      <w:r w:rsidRPr="004A0A36">
        <w:rPr>
          <w:rFonts w:asciiTheme="minorHAnsi" w:hAnsiTheme="minorHAnsi" w:cstheme="minorHAnsi"/>
          <w:b/>
          <w:color w:val="000000"/>
        </w:rPr>
        <w:t>SDLC</w:t>
      </w:r>
      <w:r w:rsidRPr="004A0A36">
        <w:rPr>
          <w:rFonts w:asciiTheme="minorHAnsi" w:hAnsiTheme="minorHAnsi" w:cstheme="minorHAnsi"/>
          <w:color w:val="000000"/>
        </w:rPr>
        <w:t xml:space="preserve">) of the application. </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Designed and Developed the User Interface using </w:t>
      </w:r>
      <w:r w:rsidRPr="004A0A36">
        <w:rPr>
          <w:rFonts w:asciiTheme="minorHAnsi" w:hAnsiTheme="minorHAnsi" w:cstheme="minorHAnsi"/>
          <w:b/>
          <w:color w:val="000000"/>
        </w:rPr>
        <w:t>HTML, JSP, CSS, and Java Script.</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Implemented Multi-Threading in the code to improve the performance.</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Experience with </w:t>
      </w:r>
      <w:r w:rsidRPr="004A0A36">
        <w:rPr>
          <w:rFonts w:asciiTheme="minorHAnsi" w:hAnsiTheme="minorHAnsi" w:cstheme="minorHAnsi"/>
          <w:b/>
          <w:color w:val="000000"/>
        </w:rPr>
        <w:t>OOPS</w:t>
      </w:r>
      <w:r w:rsidRPr="004A0A36">
        <w:rPr>
          <w:rFonts w:asciiTheme="minorHAnsi" w:hAnsiTheme="minorHAnsi" w:cstheme="minorHAnsi"/>
          <w:color w:val="000000"/>
        </w:rPr>
        <w:t xml:space="preserve"> concepts and memory concepts like string pool.</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Involved in </w:t>
      </w:r>
      <w:r w:rsidRPr="004A0A36">
        <w:rPr>
          <w:rFonts w:asciiTheme="minorHAnsi" w:hAnsiTheme="minorHAnsi" w:cstheme="minorHAnsi"/>
          <w:b/>
          <w:color w:val="000000"/>
        </w:rPr>
        <w:t>Servlets</w:t>
      </w:r>
      <w:r w:rsidRPr="004A0A36">
        <w:rPr>
          <w:rFonts w:asciiTheme="minorHAnsi" w:hAnsiTheme="minorHAnsi" w:cstheme="minorHAnsi"/>
          <w:color w:val="000000"/>
        </w:rPr>
        <w:t>, Java Bean on the server side for the communication between clients and Server.</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b/>
          <w:color w:val="000000"/>
        </w:rPr>
      </w:pPr>
      <w:r w:rsidRPr="004A0A36">
        <w:rPr>
          <w:rFonts w:asciiTheme="minorHAnsi" w:hAnsiTheme="minorHAnsi" w:cstheme="minorHAnsi"/>
          <w:color w:val="000000"/>
        </w:rPr>
        <w:t xml:space="preserve">Developed Application using with </w:t>
      </w:r>
      <w:r w:rsidRPr="004A0A36">
        <w:rPr>
          <w:rFonts w:asciiTheme="minorHAnsi" w:hAnsiTheme="minorHAnsi" w:cstheme="minorHAnsi"/>
          <w:b/>
          <w:color w:val="000000"/>
        </w:rPr>
        <w:t>Spring MVC</w:t>
      </w:r>
      <w:r w:rsidRPr="004A0A36">
        <w:rPr>
          <w:rFonts w:asciiTheme="minorHAnsi" w:hAnsiTheme="minorHAnsi" w:cstheme="minorHAnsi"/>
          <w:color w:val="000000"/>
        </w:rPr>
        <w:t xml:space="preserve"> (Model-View-Controller) andintegrated with </w:t>
      </w:r>
      <w:r w:rsidRPr="004A0A36">
        <w:rPr>
          <w:rFonts w:asciiTheme="minorHAnsi" w:hAnsiTheme="minorHAnsi" w:cstheme="minorHAnsi"/>
          <w:b/>
          <w:color w:val="000000"/>
        </w:rPr>
        <w:t>Hibernate.</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 xml:space="preserve">Developed the Database code, used </w:t>
      </w:r>
      <w:r w:rsidRPr="004A0A36">
        <w:rPr>
          <w:rFonts w:asciiTheme="minorHAnsi" w:hAnsiTheme="minorHAnsi" w:cstheme="minorHAnsi"/>
          <w:b/>
          <w:color w:val="000000"/>
        </w:rPr>
        <w:t xml:space="preserve">JDBC </w:t>
      </w:r>
      <w:r w:rsidRPr="004A0A36">
        <w:rPr>
          <w:rFonts w:asciiTheme="minorHAnsi" w:hAnsiTheme="minorHAnsi" w:cstheme="minorHAnsi"/>
          <w:color w:val="000000"/>
        </w:rPr>
        <w:t xml:space="preserve">for </w:t>
      </w:r>
      <w:r w:rsidRPr="004A0A36">
        <w:rPr>
          <w:rFonts w:asciiTheme="minorHAnsi" w:hAnsiTheme="minorHAnsi" w:cstheme="minorHAnsi"/>
          <w:b/>
          <w:color w:val="000000"/>
        </w:rPr>
        <w:t>SQL</w:t>
      </w:r>
      <w:r w:rsidRPr="004A0A36">
        <w:rPr>
          <w:rFonts w:asciiTheme="minorHAnsi" w:hAnsiTheme="minorHAnsi" w:cstheme="minorHAnsi"/>
          <w:color w:val="000000"/>
        </w:rPr>
        <w:t xml:space="preserve"> Query statements, and advanced prepared statements.</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shd w:val="clear" w:color="auto" w:fill="FFFFFF"/>
        </w:rPr>
      </w:pPr>
      <w:r w:rsidRPr="004A0A36">
        <w:rPr>
          <w:rFonts w:asciiTheme="minorHAnsi" w:hAnsiTheme="minorHAnsi" w:cstheme="minorHAnsi"/>
          <w:shd w:val="clear" w:color="auto" w:fill="FFFFFF"/>
        </w:rPr>
        <w:t xml:space="preserve">Developed different components of application using </w:t>
      </w:r>
      <w:r w:rsidRPr="004A0A36">
        <w:rPr>
          <w:rFonts w:asciiTheme="minorHAnsi" w:hAnsiTheme="minorHAnsi" w:cstheme="minorHAnsi"/>
          <w:b/>
          <w:shd w:val="clear" w:color="auto" w:fill="FFFFFF"/>
        </w:rPr>
        <w:t>Eclipse IDE</w:t>
      </w:r>
      <w:r w:rsidRPr="004A0A36">
        <w:rPr>
          <w:rFonts w:asciiTheme="minorHAnsi" w:hAnsiTheme="minorHAnsi" w:cstheme="minorHAnsi"/>
          <w:shd w:val="clear" w:color="auto" w:fill="FFFFFF"/>
        </w:rPr>
        <w:t xml:space="preserve"> and used Clear Case forversion control. </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rPr>
      </w:pPr>
      <w:r w:rsidRPr="004A0A36">
        <w:rPr>
          <w:rFonts w:asciiTheme="minorHAnsi" w:hAnsiTheme="minorHAnsi" w:cstheme="minorHAnsi"/>
          <w:color w:val="000000"/>
        </w:rPr>
        <w:t xml:space="preserve">Developed a code to read the </w:t>
      </w:r>
      <w:r w:rsidRPr="004A0A36">
        <w:rPr>
          <w:rFonts w:asciiTheme="minorHAnsi" w:hAnsiTheme="minorHAnsi" w:cstheme="minorHAnsi"/>
          <w:b/>
          <w:color w:val="000000"/>
        </w:rPr>
        <w:t>XML</w:t>
      </w:r>
      <w:r w:rsidRPr="004A0A36">
        <w:rPr>
          <w:rFonts w:asciiTheme="minorHAnsi" w:hAnsiTheme="minorHAnsi" w:cstheme="minorHAnsi"/>
          <w:color w:val="000000"/>
        </w:rPr>
        <w:t xml:space="preserve"> data using </w:t>
      </w:r>
      <w:r w:rsidRPr="004A0A36">
        <w:rPr>
          <w:rFonts w:asciiTheme="minorHAnsi" w:hAnsiTheme="minorHAnsi" w:cstheme="minorHAnsi"/>
          <w:b/>
          <w:color w:val="000000"/>
        </w:rPr>
        <w:t>DOM parser</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b/>
          <w:color w:val="000000"/>
        </w:rPr>
      </w:pPr>
      <w:r w:rsidRPr="004A0A36">
        <w:rPr>
          <w:rFonts w:asciiTheme="minorHAnsi" w:hAnsiTheme="minorHAnsi" w:cstheme="minorHAnsi"/>
          <w:color w:val="000000"/>
        </w:rPr>
        <w:t xml:space="preserve">Deployed and verified the </w:t>
      </w:r>
      <w:r w:rsidRPr="004A0A36">
        <w:rPr>
          <w:rFonts w:asciiTheme="minorHAnsi" w:hAnsiTheme="minorHAnsi" w:cstheme="minorHAnsi"/>
          <w:b/>
          <w:color w:val="000000"/>
        </w:rPr>
        <w:t>JSP</w:t>
      </w:r>
      <w:r w:rsidRPr="004A0A36">
        <w:rPr>
          <w:rFonts w:asciiTheme="minorHAnsi" w:hAnsiTheme="minorHAnsi" w:cstheme="minorHAnsi"/>
          <w:color w:val="000000"/>
        </w:rPr>
        <w:t xml:space="preserve"> pages in </w:t>
      </w:r>
      <w:r w:rsidRPr="004A0A36">
        <w:rPr>
          <w:rFonts w:asciiTheme="minorHAnsi" w:hAnsiTheme="minorHAnsi" w:cstheme="minorHAnsi"/>
          <w:b/>
          <w:color w:val="000000"/>
        </w:rPr>
        <w:t>Tomcat Server.</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color w:val="000000"/>
        </w:rPr>
      </w:pPr>
      <w:r w:rsidRPr="004A0A36">
        <w:rPr>
          <w:rFonts w:asciiTheme="minorHAnsi" w:hAnsiTheme="minorHAnsi" w:cstheme="minorHAnsi"/>
          <w:color w:val="000000"/>
        </w:rPr>
        <w:t>Performed code reviews, debugging and worked on the unit testing and integrating testing</w:t>
      </w:r>
    </w:p>
    <w:p w:rsidR="00AF1E0A" w:rsidRPr="004A0A36" w:rsidRDefault="00AF1E0A" w:rsidP="00BA01E7">
      <w:pPr>
        <w:pStyle w:val="Normal1"/>
        <w:numPr>
          <w:ilvl w:val="0"/>
          <w:numId w:val="27"/>
        </w:numPr>
        <w:tabs>
          <w:tab w:val="left" w:pos="360"/>
        </w:tabs>
        <w:spacing w:after="0" w:line="240" w:lineRule="auto"/>
        <w:ind w:left="360"/>
        <w:jc w:val="both"/>
        <w:rPr>
          <w:rFonts w:asciiTheme="minorHAnsi" w:hAnsiTheme="minorHAnsi" w:cstheme="minorHAnsi"/>
          <w:szCs w:val="22"/>
        </w:rPr>
      </w:pPr>
      <w:r w:rsidRPr="004A0A36">
        <w:rPr>
          <w:rFonts w:asciiTheme="minorHAnsi" w:eastAsia="Times New Roman" w:hAnsiTheme="minorHAnsi" w:cstheme="minorHAnsi"/>
          <w:szCs w:val="22"/>
        </w:rPr>
        <w:t xml:space="preserve">Involved in writing unit test plans and developing test cases using </w:t>
      </w:r>
      <w:r w:rsidRPr="004A0A36">
        <w:rPr>
          <w:rFonts w:asciiTheme="minorHAnsi" w:eastAsia="Times New Roman" w:hAnsiTheme="minorHAnsi" w:cstheme="minorHAnsi"/>
          <w:b/>
          <w:szCs w:val="22"/>
        </w:rPr>
        <w:t>Junit</w:t>
      </w:r>
      <w:r w:rsidRPr="004A0A36">
        <w:rPr>
          <w:rFonts w:asciiTheme="minorHAnsi" w:eastAsia="Times New Roman" w:hAnsiTheme="minorHAnsi" w:cstheme="minorHAnsi"/>
          <w:szCs w:val="22"/>
        </w:rPr>
        <w:t>.</w:t>
      </w:r>
    </w:p>
    <w:p w:rsidR="00AF1E0A" w:rsidRPr="004A0A36" w:rsidRDefault="00AF1E0A" w:rsidP="00BA01E7">
      <w:pPr>
        <w:widowControl w:val="0"/>
        <w:numPr>
          <w:ilvl w:val="0"/>
          <w:numId w:val="27"/>
        </w:numPr>
        <w:shd w:val="clear" w:color="auto" w:fill="FFFFFF"/>
        <w:spacing w:after="0" w:line="240" w:lineRule="auto"/>
        <w:ind w:left="360"/>
        <w:jc w:val="both"/>
        <w:rPr>
          <w:rFonts w:asciiTheme="minorHAnsi" w:hAnsiTheme="minorHAnsi" w:cstheme="minorHAnsi"/>
        </w:rPr>
      </w:pPr>
      <w:r w:rsidRPr="004A0A36">
        <w:rPr>
          <w:rFonts w:asciiTheme="minorHAnsi" w:hAnsiTheme="minorHAnsi" w:cstheme="minorHAnsi"/>
        </w:rPr>
        <w:t>Involved in Troubleshooting, and Bug Fixing.</w:t>
      </w:r>
    </w:p>
    <w:p w:rsidR="00FF02C0" w:rsidRPr="004A0A36" w:rsidRDefault="00FF02C0" w:rsidP="00FF02C0">
      <w:pPr>
        <w:widowControl w:val="0"/>
        <w:shd w:val="clear" w:color="auto" w:fill="FFFFFF"/>
        <w:spacing w:after="0" w:line="240" w:lineRule="auto"/>
        <w:ind w:left="360"/>
        <w:jc w:val="both"/>
        <w:rPr>
          <w:rFonts w:asciiTheme="minorHAnsi" w:hAnsiTheme="minorHAnsi" w:cstheme="minorHAnsi"/>
        </w:rPr>
      </w:pPr>
    </w:p>
    <w:p w:rsidR="00AC024C" w:rsidRPr="004A0A36" w:rsidRDefault="008F0DEC" w:rsidP="00BA01E7">
      <w:pPr>
        <w:pStyle w:val="NoSpacing"/>
        <w:pBdr>
          <w:bottom w:val="single" w:sz="12" w:space="1" w:color="auto"/>
        </w:pBdr>
        <w:jc w:val="both"/>
        <w:rPr>
          <w:rFonts w:asciiTheme="minorHAnsi" w:hAnsiTheme="minorHAnsi" w:cstheme="minorHAnsi"/>
          <w:b/>
        </w:rPr>
      </w:pPr>
      <w:r w:rsidRPr="004A0A36">
        <w:rPr>
          <w:rFonts w:asciiTheme="minorHAnsi" w:hAnsiTheme="minorHAnsi" w:cstheme="minorHAnsi"/>
          <w:b/>
          <w:color w:val="000000"/>
          <w:u w:val="single"/>
        </w:rPr>
        <w:t>Environment</w:t>
      </w:r>
      <w:r w:rsidRPr="004A0A36">
        <w:rPr>
          <w:rFonts w:asciiTheme="minorHAnsi" w:hAnsiTheme="minorHAnsi" w:cstheme="minorHAnsi"/>
          <w:color w:val="000000"/>
          <w:u w:val="single"/>
        </w:rPr>
        <w:t>:</w:t>
      </w:r>
      <w:r w:rsidR="008D488C" w:rsidRPr="004A0A36">
        <w:rPr>
          <w:rFonts w:asciiTheme="minorHAnsi" w:hAnsiTheme="minorHAnsi" w:cstheme="minorHAnsi"/>
          <w:color w:val="000000"/>
          <w:u w:val="single"/>
        </w:rPr>
        <w:t xml:space="preserve"> </w:t>
      </w:r>
      <w:r w:rsidR="00AF1E0A" w:rsidRPr="004A0A36">
        <w:rPr>
          <w:rFonts w:asciiTheme="minorHAnsi" w:hAnsiTheme="minorHAnsi" w:cstheme="minorHAnsi"/>
          <w:b/>
          <w:color w:val="000000"/>
        </w:rPr>
        <w:t>Java, J2EE, HTML, CSS, JSP, JavaScript, Multi-Threading, Servlets, Spring MVC, Eclipse, Maven, Junit.</w:t>
      </w:r>
    </w:p>
    <w:sectPr w:rsidR="00AC024C" w:rsidRPr="004A0A36" w:rsidSect="004E19E7">
      <w:pgSz w:w="12240" w:h="15840"/>
      <w:pgMar w:top="99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CF4" w:rsidRDefault="00717CF4" w:rsidP="00A921CC">
      <w:pPr>
        <w:spacing w:after="0" w:line="240" w:lineRule="auto"/>
      </w:pPr>
      <w:r>
        <w:separator/>
      </w:r>
    </w:p>
  </w:endnote>
  <w:endnote w:type="continuationSeparator" w:id="0">
    <w:p w:rsidR="00717CF4" w:rsidRDefault="00717CF4" w:rsidP="00A9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CF4" w:rsidRDefault="00717CF4" w:rsidP="00A921CC">
      <w:pPr>
        <w:spacing w:after="0" w:line="240" w:lineRule="auto"/>
      </w:pPr>
      <w:r>
        <w:separator/>
      </w:r>
    </w:p>
  </w:footnote>
  <w:footnote w:type="continuationSeparator" w:id="0">
    <w:p w:rsidR="00717CF4" w:rsidRDefault="00717CF4" w:rsidP="00A921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BE10"/>
      </v:shape>
    </w:pict>
  </w:numPicBullet>
  <w:numPicBullet w:numPicBulletId="1">
    <w:pict>
      <v:shape id="_x0000_i1095" type="#_x0000_t75" style="width:9pt;height:9pt" o:bullet="t">
        <v:imagedata r:id="rId2" o:title="BD21435_"/>
      </v:shape>
    </w:pict>
  </w:numPicBullet>
  <w:abstractNum w:abstractNumId="0">
    <w:nsid w:val="FFFFFF1D"/>
    <w:multiLevelType w:val="multilevel"/>
    <w:tmpl w:val="18E2F9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2">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nsid w:val="0000000A"/>
    <w:multiLevelType w:val="multilevel"/>
    <w:tmpl w:val="000000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hint="default"/>
      </w:rPr>
    </w:lvl>
    <w:lvl w:ilvl="2">
      <w:start w:val="1"/>
      <w:numFmt w:val="bullet"/>
      <w:lvlText w:val=""/>
      <w:lvlJc w:val="left"/>
      <w:pPr>
        <w:ind w:left="2160" w:hanging="360"/>
      </w:pPr>
      <w:rPr>
        <w:rFont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hint="default"/>
      </w:rPr>
    </w:lvl>
    <w:lvl w:ilvl="5">
      <w:start w:val="1"/>
      <w:numFmt w:val="bullet"/>
      <w:lvlText w:val=""/>
      <w:lvlJc w:val="left"/>
      <w:pPr>
        <w:ind w:left="4320" w:hanging="360"/>
      </w:pPr>
      <w:rPr>
        <w:rFont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hint="default"/>
      </w:rPr>
    </w:lvl>
    <w:lvl w:ilvl="8">
      <w:start w:val="1"/>
      <w:numFmt w:val="bullet"/>
      <w:lvlText w:val=""/>
      <w:lvlJc w:val="left"/>
      <w:pPr>
        <w:ind w:left="6480" w:hanging="360"/>
      </w:pPr>
      <w:rPr>
        <w:rFonts w:hint="default"/>
      </w:rPr>
    </w:lvl>
  </w:abstractNum>
  <w:abstractNum w:abstractNumId="4">
    <w:nsid w:val="0000000B"/>
    <w:multiLevelType w:val="multilevel"/>
    <w:tmpl w:val="0000000B"/>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hint="default"/>
      </w:rPr>
    </w:lvl>
    <w:lvl w:ilvl="2">
      <w:start w:val="1"/>
      <w:numFmt w:val="bullet"/>
      <w:lvlText w:val=""/>
      <w:lvlJc w:val="left"/>
      <w:pPr>
        <w:ind w:left="2160" w:hanging="360"/>
      </w:pPr>
      <w:rPr>
        <w:rFont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hint="default"/>
      </w:rPr>
    </w:lvl>
    <w:lvl w:ilvl="5">
      <w:start w:val="1"/>
      <w:numFmt w:val="bullet"/>
      <w:lvlText w:val=""/>
      <w:lvlJc w:val="left"/>
      <w:pPr>
        <w:ind w:left="4320" w:hanging="360"/>
      </w:pPr>
      <w:rPr>
        <w:rFont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hint="default"/>
      </w:rPr>
    </w:lvl>
    <w:lvl w:ilvl="8">
      <w:start w:val="1"/>
      <w:numFmt w:val="bullet"/>
      <w:lvlText w:val=""/>
      <w:lvlJc w:val="left"/>
      <w:pPr>
        <w:ind w:left="6480" w:hanging="360"/>
      </w:pPr>
      <w:rPr>
        <w:rFonts w:hint="default"/>
      </w:rPr>
    </w:lvl>
  </w:abstractNum>
  <w:abstractNum w:abstractNumId="5">
    <w:nsid w:val="0000000D"/>
    <w:multiLevelType w:val="multilevel"/>
    <w:tmpl w:val="0000000D"/>
    <w:lvl w:ilvl="0">
      <w:start w:val="1"/>
      <w:numFmt w:val="bullet"/>
      <w:lvlText w:val=""/>
      <w:lvlJc w:val="left"/>
      <w:pPr>
        <w:tabs>
          <w:tab w:val="num" w:pos="216"/>
        </w:tabs>
        <w:ind w:left="216" w:hanging="288"/>
      </w:pPr>
      <w:rPr>
        <w:rFonts w:ascii="Symbol" w:hAnsi="Symbol"/>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000000E"/>
    <w:multiLevelType w:val="singleLevel"/>
    <w:tmpl w:val="0000000E"/>
    <w:lvl w:ilvl="0">
      <w:start w:val="1"/>
      <w:numFmt w:val="bullet"/>
      <w:lvlText w:val=""/>
      <w:lvlJc w:val="left"/>
      <w:pPr>
        <w:tabs>
          <w:tab w:val="num" w:pos="216"/>
        </w:tabs>
        <w:ind w:left="216" w:hanging="288"/>
      </w:pPr>
      <w:rPr>
        <w:rFonts w:ascii="Symbol" w:hAnsi="Symbol"/>
      </w:rPr>
    </w:lvl>
  </w:abstractNum>
  <w:abstractNum w:abstractNumId="7">
    <w:nsid w:val="01EE2F10"/>
    <w:multiLevelType w:val="hybridMultilevel"/>
    <w:tmpl w:val="7D5227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9541A66"/>
    <w:multiLevelType w:val="hybridMultilevel"/>
    <w:tmpl w:val="3DAA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E1CE6"/>
    <w:multiLevelType w:val="hybridMultilevel"/>
    <w:tmpl w:val="CA800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1B61982"/>
    <w:multiLevelType w:val="hybridMultilevel"/>
    <w:tmpl w:val="6B5661E4"/>
    <w:lvl w:ilvl="0" w:tplc="0000000E">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90856"/>
    <w:multiLevelType w:val="hybridMultilevel"/>
    <w:tmpl w:val="DB2A6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9156996"/>
    <w:multiLevelType w:val="hybridMultilevel"/>
    <w:tmpl w:val="D924C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D8B"/>
    <w:multiLevelType w:val="hybridMultilevel"/>
    <w:tmpl w:val="C01A2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C046EA"/>
    <w:multiLevelType w:val="hybridMultilevel"/>
    <w:tmpl w:val="8C981E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20396120"/>
    <w:multiLevelType w:val="hybridMultilevel"/>
    <w:tmpl w:val="B8E007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5D4010"/>
    <w:multiLevelType w:val="hybridMultilevel"/>
    <w:tmpl w:val="143EC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CA606E"/>
    <w:multiLevelType w:val="hybridMultilevel"/>
    <w:tmpl w:val="50401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870DE0"/>
    <w:multiLevelType w:val="hybridMultilevel"/>
    <w:tmpl w:val="1EDA1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21B72"/>
    <w:multiLevelType w:val="hybridMultilevel"/>
    <w:tmpl w:val="22C0A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0CB7ADD"/>
    <w:multiLevelType w:val="hybridMultilevel"/>
    <w:tmpl w:val="380CA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766EB1"/>
    <w:multiLevelType w:val="hybridMultilevel"/>
    <w:tmpl w:val="9FB8D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0B0C8F"/>
    <w:multiLevelType w:val="multilevel"/>
    <w:tmpl w:val="EC7C0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8A4E12"/>
    <w:multiLevelType w:val="hybridMultilevel"/>
    <w:tmpl w:val="794250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02FD2"/>
    <w:multiLevelType w:val="hybridMultilevel"/>
    <w:tmpl w:val="A6B2A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625E65"/>
    <w:multiLevelType w:val="hybridMultilevel"/>
    <w:tmpl w:val="41B05C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51271CDB"/>
    <w:multiLevelType w:val="hybridMultilevel"/>
    <w:tmpl w:val="C0728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8D07A1"/>
    <w:multiLevelType w:val="hybridMultilevel"/>
    <w:tmpl w:val="14E0140E"/>
    <w:lvl w:ilvl="0" w:tplc="9D0C6B36">
      <w:start w:val="1"/>
      <w:numFmt w:val="bullet"/>
      <w:pStyle w:val="ListBullet"/>
      <w:lvlText w:val=""/>
      <w:lvlPicBulletId w:val="1"/>
      <w:lvlJc w:val="left"/>
      <w:pPr>
        <w:ind w:left="1080" w:hanging="360"/>
      </w:pPr>
      <w:rPr>
        <w:rFonts w:ascii="Symbol" w:hAnsi="Symbol" w:cs="Times New Roman"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9B77B00"/>
    <w:multiLevelType w:val="hybridMultilevel"/>
    <w:tmpl w:val="0308C184"/>
    <w:lvl w:ilvl="0" w:tplc="0000000E">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D8727D"/>
    <w:multiLevelType w:val="hybridMultilevel"/>
    <w:tmpl w:val="E3A00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142DFC"/>
    <w:multiLevelType w:val="hybridMultilevel"/>
    <w:tmpl w:val="A2F4F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FA748E4"/>
    <w:multiLevelType w:val="hybridMultilevel"/>
    <w:tmpl w:val="23A6F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C76A57"/>
    <w:multiLevelType w:val="hybridMultilevel"/>
    <w:tmpl w:val="627A3C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572271"/>
    <w:multiLevelType w:val="hybridMultilevel"/>
    <w:tmpl w:val="1714B30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nsid w:val="77DE4F5A"/>
    <w:multiLevelType w:val="hybridMultilevel"/>
    <w:tmpl w:val="BB588F82"/>
    <w:lvl w:ilvl="0" w:tplc="383256D0">
      <w:start w:val="1"/>
      <w:numFmt w:val="bullet"/>
      <w:pStyle w:val="BlackDotBullet"/>
      <w:lvlText w:val=""/>
      <w:lvlJc w:val="left"/>
      <w:pPr>
        <w:tabs>
          <w:tab w:val="num" w:pos="360"/>
        </w:tabs>
        <w:ind w:left="360" w:hanging="360"/>
      </w:pPr>
      <w:rPr>
        <w:rFonts w:ascii="Symbol" w:hAnsi="Symbol" w:hint="default"/>
        <w:color w:val="auto"/>
        <w:sz w:val="22"/>
      </w:rPr>
    </w:lvl>
    <w:lvl w:ilvl="1" w:tplc="80B2CBE8">
      <w:numFmt w:val="bullet"/>
      <w:lvlText w:val="-"/>
      <w:lvlJc w:val="left"/>
      <w:pPr>
        <w:tabs>
          <w:tab w:val="num" w:pos="1440"/>
        </w:tabs>
        <w:ind w:left="1440" w:hanging="720"/>
      </w:pPr>
      <w:rPr>
        <w:rFonts w:ascii="Times New Roman" w:eastAsia="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34"/>
  </w:num>
  <w:num w:numId="3">
    <w:abstractNumId w:val="9"/>
  </w:num>
  <w:num w:numId="4">
    <w:abstractNumId w:val="25"/>
  </w:num>
  <w:num w:numId="5">
    <w:abstractNumId w:val="30"/>
  </w:num>
  <w:num w:numId="6">
    <w:abstractNumId w:val="27"/>
  </w:num>
  <w:num w:numId="7">
    <w:abstractNumId w:val="17"/>
  </w:num>
  <w:num w:numId="8">
    <w:abstractNumId w:val="14"/>
  </w:num>
  <w:num w:numId="9">
    <w:abstractNumId w:val="21"/>
  </w:num>
  <w:num w:numId="10">
    <w:abstractNumId w:val="8"/>
  </w:num>
  <w:num w:numId="11">
    <w:abstractNumId w:val="20"/>
  </w:num>
  <w:num w:numId="12">
    <w:abstractNumId w:val="12"/>
  </w:num>
  <w:num w:numId="13">
    <w:abstractNumId w:val="32"/>
  </w:num>
  <w:num w:numId="14">
    <w:abstractNumId w:val="26"/>
  </w:num>
  <w:num w:numId="15">
    <w:abstractNumId w:val="16"/>
  </w:num>
  <w:num w:numId="16">
    <w:abstractNumId w:val="11"/>
  </w:num>
  <w:num w:numId="17">
    <w:abstractNumId w:val="13"/>
  </w:num>
  <w:num w:numId="18">
    <w:abstractNumId w:val="0"/>
  </w:num>
  <w:num w:numId="19">
    <w:abstractNumId w:val="15"/>
  </w:num>
  <w:num w:numId="20">
    <w:abstractNumId w:val="19"/>
  </w:num>
  <w:num w:numId="21">
    <w:abstractNumId w:val="4"/>
  </w:num>
  <w:num w:numId="22">
    <w:abstractNumId w:val="33"/>
  </w:num>
  <w:num w:numId="23">
    <w:abstractNumId w:val="6"/>
  </w:num>
  <w:num w:numId="24">
    <w:abstractNumId w:val="5"/>
  </w:num>
  <w:num w:numId="25">
    <w:abstractNumId w:val="3"/>
  </w:num>
  <w:num w:numId="26">
    <w:abstractNumId w:val="10"/>
  </w:num>
  <w:num w:numId="27">
    <w:abstractNumId w:val="28"/>
  </w:num>
  <w:num w:numId="28">
    <w:abstractNumId w:val="7"/>
  </w:num>
  <w:num w:numId="29">
    <w:abstractNumId w:val="24"/>
  </w:num>
  <w:num w:numId="30">
    <w:abstractNumId w:val="22"/>
  </w:num>
  <w:num w:numId="31">
    <w:abstractNumId w:val="23"/>
  </w:num>
  <w:num w:numId="32">
    <w:abstractNumId w:val="18"/>
  </w:num>
  <w:num w:numId="33">
    <w:abstractNumId w:val="29"/>
  </w:num>
  <w:num w:numId="34">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67"/>
    <w:rsid w:val="00004A12"/>
    <w:rsid w:val="000054A2"/>
    <w:rsid w:val="0001027F"/>
    <w:rsid w:val="00011776"/>
    <w:rsid w:val="00013599"/>
    <w:rsid w:val="000138C9"/>
    <w:rsid w:val="000143BB"/>
    <w:rsid w:val="0001526A"/>
    <w:rsid w:val="00015AFB"/>
    <w:rsid w:val="00015E36"/>
    <w:rsid w:val="000161C0"/>
    <w:rsid w:val="00016331"/>
    <w:rsid w:val="00017219"/>
    <w:rsid w:val="00017775"/>
    <w:rsid w:val="00017CA7"/>
    <w:rsid w:val="0002208E"/>
    <w:rsid w:val="000228DC"/>
    <w:rsid w:val="00025DCE"/>
    <w:rsid w:val="00027C9F"/>
    <w:rsid w:val="000300F0"/>
    <w:rsid w:val="0003184D"/>
    <w:rsid w:val="00032A0E"/>
    <w:rsid w:val="0003479A"/>
    <w:rsid w:val="00037EFD"/>
    <w:rsid w:val="00040C5D"/>
    <w:rsid w:val="00042A0F"/>
    <w:rsid w:val="00043BB7"/>
    <w:rsid w:val="00044B8E"/>
    <w:rsid w:val="00044EA3"/>
    <w:rsid w:val="00045961"/>
    <w:rsid w:val="000476B2"/>
    <w:rsid w:val="000508E4"/>
    <w:rsid w:val="00051E99"/>
    <w:rsid w:val="0005205B"/>
    <w:rsid w:val="00052075"/>
    <w:rsid w:val="0005213B"/>
    <w:rsid w:val="00052EC1"/>
    <w:rsid w:val="00053828"/>
    <w:rsid w:val="00062EAE"/>
    <w:rsid w:val="000630B5"/>
    <w:rsid w:val="000668A8"/>
    <w:rsid w:val="00066EB4"/>
    <w:rsid w:val="00067251"/>
    <w:rsid w:val="00067635"/>
    <w:rsid w:val="000729CE"/>
    <w:rsid w:val="00073DAB"/>
    <w:rsid w:val="00074926"/>
    <w:rsid w:val="000754BD"/>
    <w:rsid w:val="0007579D"/>
    <w:rsid w:val="00075E8E"/>
    <w:rsid w:val="0007699A"/>
    <w:rsid w:val="00077516"/>
    <w:rsid w:val="00077A9D"/>
    <w:rsid w:val="00077E2F"/>
    <w:rsid w:val="000804CA"/>
    <w:rsid w:val="00081ED8"/>
    <w:rsid w:val="000824B9"/>
    <w:rsid w:val="00086FC3"/>
    <w:rsid w:val="000879C3"/>
    <w:rsid w:val="00087F42"/>
    <w:rsid w:val="00090703"/>
    <w:rsid w:val="00093A5A"/>
    <w:rsid w:val="00096CAF"/>
    <w:rsid w:val="00097B80"/>
    <w:rsid w:val="000A05C7"/>
    <w:rsid w:val="000A5713"/>
    <w:rsid w:val="000B02A7"/>
    <w:rsid w:val="000B0C2C"/>
    <w:rsid w:val="000B439A"/>
    <w:rsid w:val="000B57D2"/>
    <w:rsid w:val="000B6634"/>
    <w:rsid w:val="000B6DC8"/>
    <w:rsid w:val="000B782B"/>
    <w:rsid w:val="000C0E52"/>
    <w:rsid w:val="000C2E0E"/>
    <w:rsid w:val="000C3BB2"/>
    <w:rsid w:val="000C49B5"/>
    <w:rsid w:val="000C5E26"/>
    <w:rsid w:val="000C7538"/>
    <w:rsid w:val="000C7699"/>
    <w:rsid w:val="000D0486"/>
    <w:rsid w:val="000D073B"/>
    <w:rsid w:val="000D5F79"/>
    <w:rsid w:val="000D7BA4"/>
    <w:rsid w:val="000E15F6"/>
    <w:rsid w:val="000E2E73"/>
    <w:rsid w:val="000E6E00"/>
    <w:rsid w:val="000F0225"/>
    <w:rsid w:val="000F0EC5"/>
    <w:rsid w:val="000F26FA"/>
    <w:rsid w:val="000F60A0"/>
    <w:rsid w:val="000F79D0"/>
    <w:rsid w:val="0010022B"/>
    <w:rsid w:val="00101040"/>
    <w:rsid w:val="00101BEF"/>
    <w:rsid w:val="00101DA3"/>
    <w:rsid w:val="00104886"/>
    <w:rsid w:val="001050EF"/>
    <w:rsid w:val="00105AD5"/>
    <w:rsid w:val="00107197"/>
    <w:rsid w:val="001121B8"/>
    <w:rsid w:val="00112650"/>
    <w:rsid w:val="0011330D"/>
    <w:rsid w:val="0011347B"/>
    <w:rsid w:val="00113A63"/>
    <w:rsid w:val="00116C77"/>
    <w:rsid w:val="00120438"/>
    <w:rsid w:val="00120562"/>
    <w:rsid w:val="001214BA"/>
    <w:rsid w:val="001217AE"/>
    <w:rsid w:val="0012236D"/>
    <w:rsid w:val="00124E21"/>
    <w:rsid w:val="00125027"/>
    <w:rsid w:val="0012650A"/>
    <w:rsid w:val="0012705F"/>
    <w:rsid w:val="0012733A"/>
    <w:rsid w:val="00127701"/>
    <w:rsid w:val="0012773E"/>
    <w:rsid w:val="00127A29"/>
    <w:rsid w:val="00127B40"/>
    <w:rsid w:val="00132303"/>
    <w:rsid w:val="0013697B"/>
    <w:rsid w:val="00136E51"/>
    <w:rsid w:val="00136FC4"/>
    <w:rsid w:val="00142DD1"/>
    <w:rsid w:val="00142FB8"/>
    <w:rsid w:val="001445F5"/>
    <w:rsid w:val="0015092A"/>
    <w:rsid w:val="00150B13"/>
    <w:rsid w:val="001516FC"/>
    <w:rsid w:val="0015216C"/>
    <w:rsid w:val="001521C2"/>
    <w:rsid w:val="001556FF"/>
    <w:rsid w:val="001562B0"/>
    <w:rsid w:val="0015798A"/>
    <w:rsid w:val="00157E64"/>
    <w:rsid w:val="00160467"/>
    <w:rsid w:val="0016156C"/>
    <w:rsid w:val="00161D8A"/>
    <w:rsid w:val="001623AA"/>
    <w:rsid w:val="001634A3"/>
    <w:rsid w:val="0016424E"/>
    <w:rsid w:val="00165CA0"/>
    <w:rsid w:val="00165E99"/>
    <w:rsid w:val="00166AF0"/>
    <w:rsid w:val="00167EB6"/>
    <w:rsid w:val="001725D9"/>
    <w:rsid w:val="001732EB"/>
    <w:rsid w:val="001738BF"/>
    <w:rsid w:val="00174B3E"/>
    <w:rsid w:val="00177E81"/>
    <w:rsid w:val="00181454"/>
    <w:rsid w:val="00182042"/>
    <w:rsid w:val="001825EB"/>
    <w:rsid w:val="001827CF"/>
    <w:rsid w:val="00182EB7"/>
    <w:rsid w:val="001830D6"/>
    <w:rsid w:val="001832D8"/>
    <w:rsid w:val="00183766"/>
    <w:rsid w:val="001860A1"/>
    <w:rsid w:val="00191580"/>
    <w:rsid w:val="00191EF0"/>
    <w:rsid w:val="0019360D"/>
    <w:rsid w:val="00194365"/>
    <w:rsid w:val="00195C74"/>
    <w:rsid w:val="00197D7B"/>
    <w:rsid w:val="001A3145"/>
    <w:rsid w:val="001A3164"/>
    <w:rsid w:val="001A3499"/>
    <w:rsid w:val="001A39D7"/>
    <w:rsid w:val="001A44D5"/>
    <w:rsid w:val="001A5534"/>
    <w:rsid w:val="001A7733"/>
    <w:rsid w:val="001A7B06"/>
    <w:rsid w:val="001A7E4B"/>
    <w:rsid w:val="001B0407"/>
    <w:rsid w:val="001B294D"/>
    <w:rsid w:val="001B3757"/>
    <w:rsid w:val="001B5768"/>
    <w:rsid w:val="001B6727"/>
    <w:rsid w:val="001B7555"/>
    <w:rsid w:val="001C0008"/>
    <w:rsid w:val="001C06DB"/>
    <w:rsid w:val="001C0A2A"/>
    <w:rsid w:val="001C0AB2"/>
    <w:rsid w:val="001C0C1A"/>
    <w:rsid w:val="001C22DB"/>
    <w:rsid w:val="001C60B2"/>
    <w:rsid w:val="001C723C"/>
    <w:rsid w:val="001D246D"/>
    <w:rsid w:val="001D2A90"/>
    <w:rsid w:val="001D5DF3"/>
    <w:rsid w:val="001E00B3"/>
    <w:rsid w:val="001E09AF"/>
    <w:rsid w:val="001E0D13"/>
    <w:rsid w:val="001E1C61"/>
    <w:rsid w:val="001E3D35"/>
    <w:rsid w:val="001E5EC7"/>
    <w:rsid w:val="001E7116"/>
    <w:rsid w:val="001F15EE"/>
    <w:rsid w:val="001F16BC"/>
    <w:rsid w:val="001F1C64"/>
    <w:rsid w:val="001F2758"/>
    <w:rsid w:val="001F3C01"/>
    <w:rsid w:val="001F4341"/>
    <w:rsid w:val="001F5679"/>
    <w:rsid w:val="001F5C39"/>
    <w:rsid w:val="001F67D3"/>
    <w:rsid w:val="0020180A"/>
    <w:rsid w:val="002020EA"/>
    <w:rsid w:val="0020688C"/>
    <w:rsid w:val="00206C41"/>
    <w:rsid w:val="00210DE9"/>
    <w:rsid w:val="00210E5E"/>
    <w:rsid w:val="0021100B"/>
    <w:rsid w:val="0021142C"/>
    <w:rsid w:val="0021279E"/>
    <w:rsid w:val="0021303A"/>
    <w:rsid w:val="002144D0"/>
    <w:rsid w:val="00216320"/>
    <w:rsid w:val="002177AE"/>
    <w:rsid w:val="002224AB"/>
    <w:rsid w:val="002226AE"/>
    <w:rsid w:val="00222BA6"/>
    <w:rsid w:val="00224AD8"/>
    <w:rsid w:val="00224E0C"/>
    <w:rsid w:val="00226D61"/>
    <w:rsid w:val="00230550"/>
    <w:rsid w:val="00232326"/>
    <w:rsid w:val="002343A4"/>
    <w:rsid w:val="00235F50"/>
    <w:rsid w:val="0024082F"/>
    <w:rsid w:val="00241AD8"/>
    <w:rsid w:val="00242E41"/>
    <w:rsid w:val="002439CF"/>
    <w:rsid w:val="00244D87"/>
    <w:rsid w:val="0024553E"/>
    <w:rsid w:val="00245613"/>
    <w:rsid w:val="002456BB"/>
    <w:rsid w:val="002461EB"/>
    <w:rsid w:val="00247832"/>
    <w:rsid w:val="0025332E"/>
    <w:rsid w:val="0025350C"/>
    <w:rsid w:val="00253EB1"/>
    <w:rsid w:val="00253F51"/>
    <w:rsid w:val="002544F9"/>
    <w:rsid w:val="00256CC6"/>
    <w:rsid w:val="0025719D"/>
    <w:rsid w:val="0026223D"/>
    <w:rsid w:val="00263EAB"/>
    <w:rsid w:val="002676F9"/>
    <w:rsid w:val="0027000E"/>
    <w:rsid w:val="00271E82"/>
    <w:rsid w:val="002721EC"/>
    <w:rsid w:val="0027232C"/>
    <w:rsid w:val="00274AB2"/>
    <w:rsid w:val="002764A3"/>
    <w:rsid w:val="00277BF5"/>
    <w:rsid w:val="002809FD"/>
    <w:rsid w:val="002818F0"/>
    <w:rsid w:val="00282354"/>
    <w:rsid w:val="0028261F"/>
    <w:rsid w:val="00284518"/>
    <w:rsid w:val="00285E4E"/>
    <w:rsid w:val="0028631A"/>
    <w:rsid w:val="0028686A"/>
    <w:rsid w:val="002870AF"/>
    <w:rsid w:val="00287D95"/>
    <w:rsid w:val="0029066C"/>
    <w:rsid w:val="00290DF0"/>
    <w:rsid w:val="0029156F"/>
    <w:rsid w:val="00295D73"/>
    <w:rsid w:val="002974B5"/>
    <w:rsid w:val="0029792F"/>
    <w:rsid w:val="002A0530"/>
    <w:rsid w:val="002A148F"/>
    <w:rsid w:val="002A38DD"/>
    <w:rsid w:val="002A4596"/>
    <w:rsid w:val="002A56A0"/>
    <w:rsid w:val="002A59A4"/>
    <w:rsid w:val="002A59F0"/>
    <w:rsid w:val="002A712C"/>
    <w:rsid w:val="002A7508"/>
    <w:rsid w:val="002B07EA"/>
    <w:rsid w:val="002B2F86"/>
    <w:rsid w:val="002B34E8"/>
    <w:rsid w:val="002B61CD"/>
    <w:rsid w:val="002B7694"/>
    <w:rsid w:val="002B7D1B"/>
    <w:rsid w:val="002B7FA0"/>
    <w:rsid w:val="002C37A8"/>
    <w:rsid w:val="002C5186"/>
    <w:rsid w:val="002C5330"/>
    <w:rsid w:val="002D21C6"/>
    <w:rsid w:val="002D2704"/>
    <w:rsid w:val="002D330F"/>
    <w:rsid w:val="002D3BFB"/>
    <w:rsid w:val="002D531B"/>
    <w:rsid w:val="002D6FDB"/>
    <w:rsid w:val="002D78BD"/>
    <w:rsid w:val="002E009E"/>
    <w:rsid w:val="002E2660"/>
    <w:rsid w:val="002E342F"/>
    <w:rsid w:val="002E3BAC"/>
    <w:rsid w:val="002E4AC1"/>
    <w:rsid w:val="002F0720"/>
    <w:rsid w:val="002F0CED"/>
    <w:rsid w:val="002F147B"/>
    <w:rsid w:val="002F40A3"/>
    <w:rsid w:val="002F5880"/>
    <w:rsid w:val="002F7E30"/>
    <w:rsid w:val="003007B4"/>
    <w:rsid w:val="00301027"/>
    <w:rsid w:val="00301CA2"/>
    <w:rsid w:val="00302705"/>
    <w:rsid w:val="00302873"/>
    <w:rsid w:val="00302B1C"/>
    <w:rsid w:val="00302E59"/>
    <w:rsid w:val="00303BD2"/>
    <w:rsid w:val="0030624B"/>
    <w:rsid w:val="003164E8"/>
    <w:rsid w:val="00317439"/>
    <w:rsid w:val="003243D1"/>
    <w:rsid w:val="0032446F"/>
    <w:rsid w:val="00324748"/>
    <w:rsid w:val="003257EC"/>
    <w:rsid w:val="00326F35"/>
    <w:rsid w:val="00327E67"/>
    <w:rsid w:val="0033042D"/>
    <w:rsid w:val="003307A0"/>
    <w:rsid w:val="00330835"/>
    <w:rsid w:val="0033326A"/>
    <w:rsid w:val="00333826"/>
    <w:rsid w:val="00333CC7"/>
    <w:rsid w:val="00334F09"/>
    <w:rsid w:val="003358D1"/>
    <w:rsid w:val="00336C52"/>
    <w:rsid w:val="0033708D"/>
    <w:rsid w:val="003379A6"/>
    <w:rsid w:val="00340673"/>
    <w:rsid w:val="00340C39"/>
    <w:rsid w:val="00341DD4"/>
    <w:rsid w:val="00343338"/>
    <w:rsid w:val="0034442A"/>
    <w:rsid w:val="00344926"/>
    <w:rsid w:val="003456AF"/>
    <w:rsid w:val="00347D60"/>
    <w:rsid w:val="00351A21"/>
    <w:rsid w:val="00351ECF"/>
    <w:rsid w:val="00355448"/>
    <w:rsid w:val="00356E6F"/>
    <w:rsid w:val="003605FA"/>
    <w:rsid w:val="0036083F"/>
    <w:rsid w:val="00361875"/>
    <w:rsid w:val="003624AB"/>
    <w:rsid w:val="003627AB"/>
    <w:rsid w:val="003639A4"/>
    <w:rsid w:val="003640A2"/>
    <w:rsid w:val="003650CD"/>
    <w:rsid w:val="003655F6"/>
    <w:rsid w:val="0036576E"/>
    <w:rsid w:val="0036652C"/>
    <w:rsid w:val="0036725B"/>
    <w:rsid w:val="00367EED"/>
    <w:rsid w:val="00370D25"/>
    <w:rsid w:val="00371268"/>
    <w:rsid w:val="00371F7F"/>
    <w:rsid w:val="0037270C"/>
    <w:rsid w:val="00372846"/>
    <w:rsid w:val="00373E04"/>
    <w:rsid w:val="0037768C"/>
    <w:rsid w:val="003778BB"/>
    <w:rsid w:val="00377C49"/>
    <w:rsid w:val="00377E4B"/>
    <w:rsid w:val="003824EE"/>
    <w:rsid w:val="003828E2"/>
    <w:rsid w:val="0038381C"/>
    <w:rsid w:val="00383A08"/>
    <w:rsid w:val="00386A85"/>
    <w:rsid w:val="00386EC7"/>
    <w:rsid w:val="003871D4"/>
    <w:rsid w:val="003877E0"/>
    <w:rsid w:val="00387976"/>
    <w:rsid w:val="00387EE1"/>
    <w:rsid w:val="00390070"/>
    <w:rsid w:val="00390819"/>
    <w:rsid w:val="003914F8"/>
    <w:rsid w:val="00391662"/>
    <w:rsid w:val="0039415F"/>
    <w:rsid w:val="00395407"/>
    <w:rsid w:val="0039644E"/>
    <w:rsid w:val="00396C21"/>
    <w:rsid w:val="003979A0"/>
    <w:rsid w:val="003A13E7"/>
    <w:rsid w:val="003A2782"/>
    <w:rsid w:val="003A2ECC"/>
    <w:rsid w:val="003A516A"/>
    <w:rsid w:val="003A6B86"/>
    <w:rsid w:val="003B16D3"/>
    <w:rsid w:val="003B2B43"/>
    <w:rsid w:val="003B66C4"/>
    <w:rsid w:val="003B6CAB"/>
    <w:rsid w:val="003B7AF5"/>
    <w:rsid w:val="003C1E4C"/>
    <w:rsid w:val="003C2095"/>
    <w:rsid w:val="003C533D"/>
    <w:rsid w:val="003C6505"/>
    <w:rsid w:val="003D18F0"/>
    <w:rsid w:val="003D1EE0"/>
    <w:rsid w:val="003D29BA"/>
    <w:rsid w:val="003D3669"/>
    <w:rsid w:val="003D6001"/>
    <w:rsid w:val="003D650A"/>
    <w:rsid w:val="003E0964"/>
    <w:rsid w:val="003E44D5"/>
    <w:rsid w:val="003E4615"/>
    <w:rsid w:val="003E5569"/>
    <w:rsid w:val="003E58DD"/>
    <w:rsid w:val="003F0EE3"/>
    <w:rsid w:val="003F2215"/>
    <w:rsid w:val="003F3823"/>
    <w:rsid w:val="003F401F"/>
    <w:rsid w:val="003F50C3"/>
    <w:rsid w:val="004016F6"/>
    <w:rsid w:val="00401774"/>
    <w:rsid w:val="00401C1C"/>
    <w:rsid w:val="00403D97"/>
    <w:rsid w:val="00407224"/>
    <w:rsid w:val="00407C1C"/>
    <w:rsid w:val="00410969"/>
    <w:rsid w:val="00411B64"/>
    <w:rsid w:val="00413147"/>
    <w:rsid w:val="00414995"/>
    <w:rsid w:val="00415611"/>
    <w:rsid w:val="00415E6C"/>
    <w:rsid w:val="00416CD9"/>
    <w:rsid w:val="00417140"/>
    <w:rsid w:val="0041738C"/>
    <w:rsid w:val="004206E5"/>
    <w:rsid w:val="00420A33"/>
    <w:rsid w:val="0042347E"/>
    <w:rsid w:val="00423677"/>
    <w:rsid w:val="00423A8B"/>
    <w:rsid w:val="00424A89"/>
    <w:rsid w:val="00424BE5"/>
    <w:rsid w:val="0042562C"/>
    <w:rsid w:val="00426069"/>
    <w:rsid w:val="00426302"/>
    <w:rsid w:val="00432611"/>
    <w:rsid w:val="00432715"/>
    <w:rsid w:val="004334AB"/>
    <w:rsid w:val="00433E5F"/>
    <w:rsid w:val="00436B8B"/>
    <w:rsid w:val="00441701"/>
    <w:rsid w:val="0044246F"/>
    <w:rsid w:val="004453F6"/>
    <w:rsid w:val="00447528"/>
    <w:rsid w:val="00452AAB"/>
    <w:rsid w:val="00453639"/>
    <w:rsid w:val="00453B9E"/>
    <w:rsid w:val="00454DB3"/>
    <w:rsid w:val="004556C4"/>
    <w:rsid w:val="00456027"/>
    <w:rsid w:val="00456250"/>
    <w:rsid w:val="004571FE"/>
    <w:rsid w:val="00460217"/>
    <w:rsid w:val="00460772"/>
    <w:rsid w:val="0046507C"/>
    <w:rsid w:val="00465218"/>
    <w:rsid w:val="004656AC"/>
    <w:rsid w:val="00466A73"/>
    <w:rsid w:val="00467082"/>
    <w:rsid w:val="00467CC1"/>
    <w:rsid w:val="00471DDC"/>
    <w:rsid w:val="00472B5F"/>
    <w:rsid w:val="00473453"/>
    <w:rsid w:val="0047479D"/>
    <w:rsid w:val="00477249"/>
    <w:rsid w:val="00477746"/>
    <w:rsid w:val="00483BA2"/>
    <w:rsid w:val="00483C26"/>
    <w:rsid w:val="00485CA3"/>
    <w:rsid w:val="00486161"/>
    <w:rsid w:val="004873CB"/>
    <w:rsid w:val="004876E3"/>
    <w:rsid w:val="00490B94"/>
    <w:rsid w:val="00491024"/>
    <w:rsid w:val="00491712"/>
    <w:rsid w:val="00491AA5"/>
    <w:rsid w:val="00492174"/>
    <w:rsid w:val="0049260D"/>
    <w:rsid w:val="004934DC"/>
    <w:rsid w:val="0049367C"/>
    <w:rsid w:val="004941A4"/>
    <w:rsid w:val="00496F49"/>
    <w:rsid w:val="004A003B"/>
    <w:rsid w:val="004A082A"/>
    <w:rsid w:val="004A0A36"/>
    <w:rsid w:val="004A1523"/>
    <w:rsid w:val="004A1835"/>
    <w:rsid w:val="004A24E6"/>
    <w:rsid w:val="004A3C57"/>
    <w:rsid w:val="004A4065"/>
    <w:rsid w:val="004A42AA"/>
    <w:rsid w:val="004A59C6"/>
    <w:rsid w:val="004A7144"/>
    <w:rsid w:val="004B1562"/>
    <w:rsid w:val="004B2B63"/>
    <w:rsid w:val="004B5707"/>
    <w:rsid w:val="004B6A79"/>
    <w:rsid w:val="004B75ED"/>
    <w:rsid w:val="004C13E3"/>
    <w:rsid w:val="004C2B1A"/>
    <w:rsid w:val="004C40C4"/>
    <w:rsid w:val="004C4481"/>
    <w:rsid w:val="004C47F6"/>
    <w:rsid w:val="004C4C9E"/>
    <w:rsid w:val="004C4FE4"/>
    <w:rsid w:val="004C5119"/>
    <w:rsid w:val="004C5DA7"/>
    <w:rsid w:val="004C6B27"/>
    <w:rsid w:val="004C7376"/>
    <w:rsid w:val="004D0B6F"/>
    <w:rsid w:val="004D0D7C"/>
    <w:rsid w:val="004D32A2"/>
    <w:rsid w:val="004D40B2"/>
    <w:rsid w:val="004D7E1A"/>
    <w:rsid w:val="004E0F18"/>
    <w:rsid w:val="004E103A"/>
    <w:rsid w:val="004E141F"/>
    <w:rsid w:val="004E19E7"/>
    <w:rsid w:val="004E1C15"/>
    <w:rsid w:val="004E445B"/>
    <w:rsid w:val="004E7E1E"/>
    <w:rsid w:val="004F080D"/>
    <w:rsid w:val="004F0D24"/>
    <w:rsid w:val="004F2507"/>
    <w:rsid w:val="004F3BAB"/>
    <w:rsid w:val="004F43EB"/>
    <w:rsid w:val="004F674C"/>
    <w:rsid w:val="004F6C1D"/>
    <w:rsid w:val="004F7808"/>
    <w:rsid w:val="00500E14"/>
    <w:rsid w:val="0050172F"/>
    <w:rsid w:val="005038F3"/>
    <w:rsid w:val="00505BDC"/>
    <w:rsid w:val="00505D10"/>
    <w:rsid w:val="005071C9"/>
    <w:rsid w:val="005073B0"/>
    <w:rsid w:val="00507D29"/>
    <w:rsid w:val="00510AC1"/>
    <w:rsid w:val="0051175D"/>
    <w:rsid w:val="00512029"/>
    <w:rsid w:val="0051273B"/>
    <w:rsid w:val="005134C7"/>
    <w:rsid w:val="005206C8"/>
    <w:rsid w:val="00521B93"/>
    <w:rsid w:val="00522F3C"/>
    <w:rsid w:val="005232E2"/>
    <w:rsid w:val="005238DE"/>
    <w:rsid w:val="00523D2B"/>
    <w:rsid w:val="00526048"/>
    <w:rsid w:val="005279A4"/>
    <w:rsid w:val="00530B62"/>
    <w:rsid w:val="005328EE"/>
    <w:rsid w:val="00532DF1"/>
    <w:rsid w:val="005337F6"/>
    <w:rsid w:val="00533B20"/>
    <w:rsid w:val="00534A9F"/>
    <w:rsid w:val="00534C39"/>
    <w:rsid w:val="00535CA3"/>
    <w:rsid w:val="00536B06"/>
    <w:rsid w:val="00536CD9"/>
    <w:rsid w:val="005400D4"/>
    <w:rsid w:val="005416A7"/>
    <w:rsid w:val="005429C6"/>
    <w:rsid w:val="005449C0"/>
    <w:rsid w:val="00545DF9"/>
    <w:rsid w:val="00546110"/>
    <w:rsid w:val="00546283"/>
    <w:rsid w:val="0054709E"/>
    <w:rsid w:val="00547673"/>
    <w:rsid w:val="0055113A"/>
    <w:rsid w:val="0055131B"/>
    <w:rsid w:val="0055176A"/>
    <w:rsid w:val="00554349"/>
    <w:rsid w:val="00555A87"/>
    <w:rsid w:val="00556077"/>
    <w:rsid w:val="005565E1"/>
    <w:rsid w:val="00556C89"/>
    <w:rsid w:val="00557002"/>
    <w:rsid w:val="005626A2"/>
    <w:rsid w:val="005629A4"/>
    <w:rsid w:val="005653B9"/>
    <w:rsid w:val="005653DC"/>
    <w:rsid w:val="005658EA"/>
    <w:rsid w:val="0056652B"/>
    <w:rsid w:val="0056705E"/>
    <w:rsid w:val="00571135"/>
    <w:rsid w:val="00571166"/>
    <w:rsid w:val="00572610"/>
    <w:rsid w:val="00572942"/>
    <w:rsid w:val="00572C10"/>
    <w:rsid w:val="00572F77"/>
    <w:rsid w:val="00575366"/>
    <w:rsid w:val="0057599E"/>
    <w:rsid w:val="005811B3"/>
    <w:rsid w:val="00581363"/>
    <w:rsid w:val="005824C8"/>
    <w:rsid w:val="00582516"/>
    <w:rsid w:val="00582C81"/>
    <w:rsid w:val="00583462"/>
    <w:rsid w:val="00585219"/>
    <w:rsid w:val="00587FAB"/>
    <w:rsid w:val="00590398"/>
    <w:rsid w:val="00590B43"/>
    <w:rsid w:val="00590F4F"/>
    <w:rsid w:val="00591512"/>
    <w:rsid w:val="0059169B"/>
    <w:rsid w:val="00591F0E"/>
    <w:rsid w:val="00592172"/>
    <w:rsid w:val="00592DEF"/>
    <w:rsid w:val="00593CE9"/>
    <w:rsid w:val="00594B22"/>
    <w:rsid w:val="00594DB6"/>
    <w:rsid w:val="00597B7B"/>
    <w:rsid w:val="005A12C3"/>
    <w:rsid w:val="005A399C"/>
    <w:rsid w:val="005A3A08"/>
    <w:rsid w:val="005A3CDA"/>
    <w:rsid w:val="005A58B1"/>
    <w:rsid w:val="005A6AD5"/>
    <w:rsid w:val="005A77B6"/>
    <w:rsid w:val="005B136E"/>
    <w:rsid w:val="005B137B"/>
    <w:rsid w:val="005B21E0"/>
    <w:rsid w:val="005B2DAC"/>
    <w:rsid w:val="005B3601"/>
    <w:rsid w:val="005B3FEF"/>
    <w:rsid w:val="005B44D4"/>
    <w:rsid w:val="005B5A42"/>
    <w:rsid w:val="005B6741"/>
    <w:rsid w:val="005B7A8D"/>
    <w:rsid w:val="005B7AFB"/>
    <w:rsid w:val="005C27DE"/>
    <w:rsid w:val="005C2E48"/>
    <w:rsid w:val="005C3806"/>
    <w:rsid w:val="005C4822"/>
    <w:rsid w:val="005C6674"/>
    <w:rsid w:val="005C66A6"/>
    <w:rsid w:val="005D107B"/>
    <w:rsid w:val="005D2AD0"/>
    <w:rsid w:val="005D355C"/>
    <w:rsid w:val="005D5AA2"/>
    <w:rsid w:val="005D6CEE"/>
    <w:rsid w:val="005D7520"/>
    <w:rsid w:val="005D7DE1"/>
    <w:rsid w:val="005E0966"/>
    <w:rsid w:val="005E0CBB"/>
    <w:rsid w:val="005E16D2"/>
    <w:rsid w:val="005E5907"/>
    <w:rsid w:val="005F00F6"/>
    <w:rsid w:val="005F03CC"/>
    <w:rsid w:val="005F0B2F"/>
    <w:rsid w:val="005F0E31"/>
    <w:rsid w:val="005F1137"/>
    <w:rsid w:val="005F21A0"/>
    <w:rsid w:val="005F2ADB"/>
    <w:rsid w:val="005F769F"/>
    <w:rsid w:val="005F7880"/>
    <w:rsid w:val="00600A05"/>
    <w:rsid w:val="00602EC8"/>
    <w:rsid w:val="0060387A"/>
    <w:rsid w:val="006039FA"/>
    <w:rsid w:val="0060537F"/>
    <w:rsid w:val="0060593A"/>
    <w:rsid w:val="00606180"/>
    <w:rsid w:val="00606D2E"/>
    <w:rsid w:val="006074C5"/>
    <w:rsid w:val="00607FF8"/>
    <w:rsid w:val="00610129"/>
    <w:rsid w:val="00610359"/>
    <w:rsid w:val="00611E5F"/>
    <w:rsid w:val="00612ADD"/>
    <w:rsid w:val="00612B8A"/>
    <w:rsid w:val="00613099"/>
    <w:rsid w:val="00613A4C"/>
    <w:rsid w:val="00614F6C"/>
    <w:rsid w:val="00616D25"/>
    <w:rsid w:val="00621327"/>
    <w:rsid w:val="00621BEE"/>
    <w:rsid w:val="00622709"/>
    <w:rsid w:val="006227D6"/>
    <w:rsid w:val="0062308F"/>
    <w:rsid w:val="006231F2"/>
    <w:rsid w:val="00623E02"/>
    <w:rsid w:val="0062491B"/>
    <w:rsid w:val="006259F5"/>
    <w:rsid w:val="00626FCA"/>
    <w:rsid w:val="006275C0"/>
    <w:rsid w:val="0062771E"/>
    <w:rsid w:val="00632397"/>
    <w:rsid w:val="006328A3"/>
    <w:rsid w:val="00633A7E"/>
    <w:rsid w:val="00633FC6"/>
    <w:rsid w:val="00636DCC"/>
    <w:rsid w:val="00637143"/>
    <w:rsid w:val="006402FF"/>
    <w:rsid w:val="00641487"/>
    <w:rsid w:val="006442DF"/>
    <w:rsid w:val="00650F2B"/>
    <w:rsid w:val="0065121F"/>
    <w:rsid w:val="006512BC"/>
    <w:rsid w:val="0065268B"/>
    <w:rsid w:val="006528FB"/>
    <w:rsid w:val="00655A58"/>
    <w:rsid w:val="00661497"/>
    <w:rsid w:val="00663190"/>
    <w:rsid w:val="006642C3"/>
    <w:rsid w:val="006645AB"/>
    <w:rsid w:val="0066646D"/>
    <w:rsid w:val="006704CC"/>
    <w:rsid w:val="00672D3D"/>
    <w:rsid w:val="00673C2F"/>
    <w:rsid w:val="00674618"/>
    <w:rsid w:val="006750B7"/>
    <w:rsid w:val="00677CF6"/>
    <w:rsid w:val="00677EE4"/>
    <w:rsid w:val="00680802"/>
    <w:rsid w:val="00681774"/>
    <w:rsid w:val="00681AC4"/>
    <w:rsid w:val="0068230E"/>
    <w:rsid w:val="00682BD6"/>
    <w:rsid w:val="006831C7"/>
    <w:rsid w:val="00687FDE"/>
    <w:rsid w:val="00691602"/>
    <w:rsid w:val="00694CF0"/>
    <w:rsid w:val="00695E37"/>
    <w:rsid w:val="0069793A"/>
    <w:rsid w:val="00697D4E"/>
    <w:rsid w:val="006A0498"/>
    <w:rsid w:val="006A1583"/>
    <w:rsid w:val="006A3D3D"/>
    <w:rsid w:val="006A48EE"/>
    <w:rsid w:val="006A685E"/>
    <w:rsid w:val="006A6F85"/>
    <w:rsid w:val="006B0E75"/>
    <w:rsid w:val="006B197C"/>
    <w:rsid w:val="006B44BC"/>
    <w:rsid w:val="006B4861"/>
    <w:rsid w:val="006B4E17"/>
    <w:rsid w:val="006B5397"/>
    <w:rsid w:val="006B710E"/>
    <w:rsid w:val="006C0AAC"/>
    <w:rsid w:val="006C16AD"/>
    <w:rsid w:val="006C63A7"/>
    <w:rsid w:val="006D0E50"/>
    <w:rsid w:val="006D132F"/>
    <w:rsid w:val="006D6263"/>
    <w:rsid w:val="006E2221"/>
    <w:rsid w:val="006E3573"/>
    <w:rsid w:val="006E4211"/>
    <w:rsid w:val="006E47FB"/>
    <w:rsid w:val="006E5861"/>
    <w:rsid w:val="006E6468"/>
    <w:rsid w:val="006E7421"/>
    <w:rsid w:val="006F039B"/>
    <w:rsid w:val="006F0607"/>
    <w:rsid w:val="006F4488"/>
    <w:rsid w:val="006F55CD"/>
    <w:rsid w:val="006F6CC9"/>
    <w:rsid w:val="007045AB"/>
    <w:rsid w:val="007101B7"/>
    <w:rsid w:val="00710786"/>
    <w:rsid w:val="007117C8"/>
    <w:rsid w:val="007146D4"/>
    <w:rsid w:val="007147BF"/>
    <w:rsid w:val="00716833"/>
    <w:rsid w:val="00717CF4"/>
    <w:rsid w:val="00720F61"/>
    <w:rsid w:val="00720F89"/>
    <w:rsid w:val="00721AA0"/>
    <w:rsid w:val="00721F14"/>
    <w:rsid w:val="00722252"/>
    <w:rsid w:val="007222EA"/>
    <w:rsid w:val="007229C5"/>
    <w:rsid w:val="007229F9"/>
    <w:rsid w:val="0072540A"/>
    <w:rsid w:val="007268AD"/>
    <w:rsid w:val="0072716D"/>
    <w:rsid w:val="007308A2"/>
    <w:rsid w:val="00730D6B"/>
    <w:rsid w:val="00731689"/>
    <w:rsid w:val="007325D8"/>
    <w:rsid w:val="0073314F"/>
    <w:rsid w:val="007355A1"/>
    <w:rsid w:val="00736F72"/>
    <w:rsid w:val="00741E4E"/>
    <w:rsid w:val="00742DC1"/>
    <w:rsid w:val="0074653C"/>
    <w:rsid w:val="00746698"/>
    <w:rsid w:val="0074757C"/>
    <w:rsid w:val="0075087C"/>
    <w:rsid w:val="007531C6"/>
    <w:rsid w:val="007549C0"/>
    <w:rsid w:val="00754D2F"/>
    <w:rsid w:val="00755501"/>
    <w:rsid w:val="00757CD2"/>
    <w:rsid w:val="0076142E"/>
    <w:rsid w:val="00761DD7"/>
    <w:rsid w:val="00763A09"/>
    <w:rsid w:val="0076553F"/>
    <w:rsid w:val="00770FE8"/>
    <w:rsid w:val="0077219C"/>
    <w:rsid w:val="00773B6B"/>
    <w:rsid w:val="00773D49"/>
    <w:rsid w:val="007749A6"/>
    <w:rsid w:val="00775AF2"/>
    <w:rsid w:val="00775F39"/>
    <w:rsid w:val="00777691"/>
    <w:rsid w:val="00777A6A"/>
    <w:rsid w:val="00783F44"/>
    <w:rsid w:val="00787680"/>
    <w:rsid w:val="00790167"/>
    <w:rsid w:val="00791AED"/>
    <w:rsid w:val="00792AF4"/>
    <w:rsid w:val="0079336B"/>
    <w:rsid w:val="0079447C"/>
    <w:rsid w:val="007946A9"/>
    <w:rsid w:val="00795B3A"/>
    <w:rsid w:val="00797092"/>
    <w:rsid w:val="00797243"/>
    <w:rsid w:val="00797F90"/>
    <w:rsid w:val="007A1248"/>
    <w:rsid w:val="007A17A0"/>
    <w:rsid w:val="007A18C7"/>
    <w:rsid w:val="007A1AA4"/>
    <w:rsid w:val="007A1BBB"/>
    <w:rsid w:val="007A1EE6"/>
    <w:rsid w:val="007A2184"/>
    <w:rsid w:val="007A24D9"/>
    <w:rsid w:val="007A336B"/>
    <w:rsid w:val="007A6FED"/>
    <w:rsid w:val="007B1D74"/>
    <w:rsid w:val="007B2ACF"/>
    <w:rsid w:val="007B35A8"/>
    <w:rsid w:val="007B390F"/>
    <w:rsid w:val="007B47FF"/>
    <w:rsid w:val="007B6010"/>
    <w:rsid w:val="007B7697"/>
    <w:rsid w:val="007C07D9"/>
    <w:rsid w:val="007C09DE"/>
    <w:rsid w:val="007C0DCB"/>
    <w:rsid w:val="007C0E1A"/>
    <w:rsid w:val="007C1CD6"/>
    <w:rsid w:val="007C20EE"/>
    <w:rsid w:val="007C291E"/>
    <w:rsid w:val="007C3831"/>
    <w:rsid w:val="007C3BDD"/>
    <w:rsid w:val="007C3D65"/>
    <w:rsid w:val="007C58C1"/>
    <w:rsid w:val="007C66F5"/>
    <w:rsid w:val="007C71F9"/>
    <w:rsid w:val="007C7BB3"/>
    <w:rsid w:val="007D0476"/>
    <w:rsid w:val="007D1E4A"/>
    <w:rsid w:val="007D20C5"/>
    <w:rsid w:val="007D38F8"/>
    <w:rsid w:val="007D3FD5"/>
    <w:rsid w:val="007D402A"/>
    <w:rsid w:val="007D510A"/>
    <w:rsid w:val="007E0BAA"/>
    <w:rsid w:val="007E0C8C"/>
    <w:rsid w:val="007E1D81"/>
    <w:rsid w:val="007E2E4E"/>
    <w:rsid w:val="007E3895"/>
    <w:rsid w:val="007E5E3D"/>
    <w:rsid w:val="007F198E"/>
    <w:rsid w:val="007F1EAC"/>
    <w:rsid w:val="007F2E73"/>
    <w:rsid w:val="007F54F1"/>
    <w:rsid w:val="007F5935"/>
    <w:rsid w:val="007F64F0"/>
    <w:rsid w:val="007F67E0"/>
    <w:rsid w:val="007F741A"/>
    <w:rsid w:val="00802888"/>
    <w:rsid w:val="00803337"/>
    <w:rsid w:val="008053CB"/>
    <w:rsid w:val="00805B2C"/>
    <w:rsid w:val="00806185"/>
    <w:rsid w:val="00806BDB"/>
    <w:rsid w:val="00807F80"/>
    <w:rsid w:val="00812C11"/>
    <w:rsid w:val="00813BE7"/>
    <w:rsid w:val="0081444E"/>
    <w:rsid w:val="00815CA8"/>
    <w:rsid w:val="00817D38"/>
    <w:rsid w:val="0082006E"/>
    <w:rsid w:val="00820EE3"/>
    <w:rsid w:val="00821926"/>
    <w:rsid w:val="00822496"/>
    <w:rsid w:val="0082311A"/>
    <w:rsid w:val="0082368F"/>
    <w:rsid w:val="00824354"/>
    <w:rsid w:val="0082789A"/>
    <w:rsid w:val="0082794F"/>
    <w:rsid w:val="0083067F"/>
    <w:rsid w:val="008325A9"/>
    <w:rsid w:val="0083401B"/>
    <w:rsid w:val="00837C33"/>
    <w:rsid w:val="00840F00"/>
    <w:rsid w:val="00844567"/>
    <w:rsid w:val="00845A06"/>
    <w:rsid w:val="00845F8A"/>
    <w:rsid w:val="008462C6"/>
    <w:rsid w:val="008466D8"/>
    <w:rsid w:val="00846707"/>
    <w:rsid w:val="008468D3"/>
    <w:rsid w:val="00846956"/>
    <w:rsid w:val="00851316"/>
    <w:rsid w:val="00857A02"/>
    <w:rsid w:val="00865751"/>
    <w:rsid w:val="00866AE8"/>
    <w:rsid w:val="00866EA9"/>
    <w:rsid w:val="008674C6"/>
    <w:rsid w:val="00867CBF"/>
    <w:rsid w:val="00872505"/>
    <w:rsid w:val="00873E66"/>
    <w:rsid w:val="008756AB"/>
    <w:rsid w:val="00876154"/>
    <w:rsid w:val="0088041F"/>
    <w:rsid w:val="00881CB3"/>
    <w:rsid w:val="00882F87"/>
    <w:rsid w:val="00886170"/>
    <w:rsid w:val="0088650E"/>
    <w:rsid w:val="008865FC"/>
    <w:rsid w:val="008871AA"/>
    <w:rsid w:val="008876D2"/>
    <w:rsid w:val="00887BC2"/>
    <w:rsid w:val="00890EC6"/>
    <w:rsid w:val="008910E2"/>
    <w:rsid w:val="0089183B"/>
    <w:rsid w:val="00893F81"/>
    <w:rsid w:val="00894A96"/>
    <w:rsid w:val="00894D59"/>
    <w:rsid w:val="008A007C"/>
    <w:rsid w:val="008A0226"/>
    <w:rsid w:val="008A0C51"/>
    <w:rsid w:val="008A1EF3"/>
    <w:rsid w:val="008A2784"/>
    <w:rsid w:val="008A3C96"/>
    <w:rsid w:val="008A560F"/>
    <w:rsid w:val="008A5664"/>
    <w:rsid w:val="008A65D5"/>
    <w:rsid w:val="008B0E2F"/>
    <w:rsid w:val="008B1A1C"/>
    <w:rsid w:val="008B2133"/>
    <w:rsid w:val="008B2526"/>
    <w:rsid w:val="008B44AC"/>
    <w:rsid w:val="008B6168"/>
    <w:rsid w:val="008B6854"/>
    <w:rsid w:val="008C48D2"/>
    <w:rsid w:val="008C6726"/>
    <w:rsid w:val="008C6BF6"/>
    <w:rsid w:val="008D10F6"/>
    <w:rsid w:val="008D1F07"/>
    <w:rsid w:val="008D2306"/>
    <w:rsid w:val="008D356B"/>
    <w:rsid w:val="008D488C"/>
    <w:rsid w:val="008D4E38"/>
    <w:rsid w:val="008D5968"/>
    <w:rsid w:val="008D733F"/>
    <w:rsid w:val="008D7A0E"/>
    <w:rsid w:val="008E0DBD"/>
    <w:rsid w:val="008E10F9"/>
    <w:rsid w:val="008E4DF7"/>
    <w:rsid w:val="008E56AD"/>
    <w:rsid w:val="008F0DEC"/>
    <w:rsid w:val="008F1830"/>
    <w:rsid w:val="008F338B"/>
    <w:rsid w:val="008F3D18"/>
    <w:rsid w:val="00900C98"/>
    <w:rsid w:val="009017D1"/>
    <w:rsid w:val="00901A74"/>
    <w:rsid w:val="00901C7B"/>
    <w:rsid w:val="00901F7C"/>
    <w:rsid w:val="009024A4"/>
    <w:rsid w:val="00902E77"/>
    <w:rsid w:val="00904D13"/>
    <w:rsid w:val="009062B8"/>
    <w:rsid w:val="00907AD9"/>
    <w:rsid w:val="00914F2C"/>
    <w:rsid w:val="009167F5"/>
    <w:rsid w:val="00917308"/>
    <w:rsid w:val="00917E3A"/>
    <w:rsid w:val="00920146"/>
    <w:rsid w:val="00920A06"/>
    <w:rsid w:val="00922B2D"/>
    <w:rsid w:val="00924A99"/>
    <w:rsid w:val="009250A2"/>
    <w:rsid w:val="00930FD2"/>
    <w:rsid w:val="00931A37"/>
    <w:rsid w:val="009322CB"/>
    <w:rsid w:val="00935AB5"/>
    <w:rsid w:val="00936A18"/>
    <w:rsid w:val="009377FB"/>
    <w:rsid w:val="0094173A"/>
    <w:rsid w:val="009421B5"/>
    <w:rsid w:val="009438E4"/>
    <w:rsid w:val="00947AEB"/>
    <w:rsid w:val="00947DA5"/>
    <w:rsid w:val="00951821"/>
    <w:rsid w:val="00953598"/>
    <w:rsid w:val="0095397F"/>
    <w:rsid w:val="009546A9"/>
    <w:rsid w:val="0095641D"/>
    <w:rsid w:val="00957252"/>
    <w:rsid w:val="00961408"/>
    <w:rsid w:val="0096372B"/>
    <w:rsid w:val="00963E10"/>
    <w:rsid w:val="0096463B"/>
    <w:rsid w:val="009648C5"/>
    <w:rsid w:val="00964977"/>
    <w:rsid w:val="00966110"/>
    <w:rsid w:val="00966179"/>
    <w:rsid w:val="00966B09"/>
    <w:rsid w:val="00966F4B"/>
    <w:rsid w:val="00967E1F"/>
    <w:rsid w:val="00971691"/>
    <w:rsid w:val="009729A5"/>
    <w:rsid w:val="00974FD2"/>
    <w:rsid w:val="009754E4"/>
    <w:rsid w:val="00976C0C"/>
    <w:rsid w:val="0097757B"/>
    <w:rsid w:val="009806A8"/>
    <w:rsid w:val="00986978"/>
    <w:rsid w:val="00986CB5"/>
    <w:rsid w:val="00986F93"/>
    <w:rsid w:val="00987E44"/>
    <w:rsid w:val="009904E7"/>
    <w:rsid w:val="00991783"/>
    <w:rsid w:val="009918AF"/>
    <w:rsid w:val="00991FFC"/>
    <w:rsid w:val="00996B2C"/>
    <w:rsid w:val="0099741C"/>
    <w:rsid w:val="00997CEF"/>
    <w:rsid w:val="009A0BEF"/>
    <w:rsid w:val="009A1AAE"/>
    <w:rsid w:val="009A1C97"/>
    <w:rsid w:val="009A1DA7"/>
    <w:rsid w:val="009A1F79"/>
    <w:rsid w:val="009A4A04"/>
    <w:rsid w:val="009B281E"/>
    <w:rsid w:val="009B39B8"/>
    <w:rsid w:val="009B3E3A"/>
    <w:rsid w:val="009B629B"/>
    <w:rsid w:val="009B7BAE"/>
    <w:rsid w:val="009C0B0A"/>
    <w:rsid w:val="009C330C"/>
    <w:rsid w:val="009C44E3"/>
    <w:rsid w:val="009C4D6E"/>
    <w:rsid w:val="009C708F"/>
    <w:rsid w:val="009C7D04"/>
    <w:rsid w:val="009D1536"/>
    <w:rsid w:val="009D1C17"/>
    <w:rsid w:val="009D2022"/>
    <w:rsid w:val="009D447A"/>
    <w:rsid w:val="009D6DA7"/>
    <w:rsid w:val="009D7029"/>
    <w:rsid w:val="009E12D6"/>
    <w:rsid w:val="009E3CA0"/>
    <w:rsid w:val="009E5C99"/>
    <w:rsid w:val="009F1446"/>
    <w:rsid w:val="009F1797"/>
    <w:rsid w:val="009F20DC"/>
    <w:rsid w:val="009F429A"/>
    <w:rsid w:val="00A008BA"/>
    <w:rsid w:val="00A03E79"/>
    <w:rsid w:val="00A10ED7"/>
    <w:rsid w:val="00A111DB"/>
    <w:rsid w:val="00A114D3"/>
    <w:rsid w:val="00A11690"/>
    <w:rsid w:val="00A11721"/>
    <w:rsid w:val="00A12044"/>
    <w:rsid w:val="00A136FF"/>
    <w:rsid w:val="00A141CB"/>
    <w:rsid w:val="00A14B40"/>
    <w:rsid w:val="00A16E4C"/>
    <w:rsid w:val="00A1763B"/>
    <w:rsid w:val="00A176CF"/>
    <w:rsid w:val="00A20DA4"/>
    <w:rsid w:val="00A22D4D"/>
    <w:rsid w:val="00A22EEB"/>
    <w:rsid w:val="00A231D5"/>
    <w:rsid w:val="00A2518B"/>
    <w:rsid w:val="00A25EEF"/>
    <w:rsid w:val="00A2677B"/>
    <w:rsid w:val="00A26FD5"/>
    <w:rsid w:val="00A270FF"/>
    <w:rsid w:val="00A34B62"/>
    <w:rsid w:val="00A34E29"/>
    <w:rsid w:val="00A36390"/>
    <w:rsid w:val="00A37A69"/>
    <w:rsid w:val="00A41817"/>
    <w:rsid w:val="00A41CA1"/>
    <w:rsid w:val="00A42172"/>
    <w:rsid w:val="00A4330F"/>
    <w:rsid w:val="00A46774"/>
    <w:rsid w:val="00A4716E"/>
    <w:rsid w:val="00A476FB"/>
    <w:rsid w:val="00A47923"/>
    <w:rsid w:val="00A5163B"/>
    <w:rsid w:val="00A5189E"/>
    <w:rsid w:val="00A51CCD"/>
    <w:rsid w:val="00A51E4C"/>
    <w:rsid w:val="00A56A37"/>
    <w:rsid w:val="00A605B8"/>
    <w:rsid w:val="00A609B6"/>
    <w:rsid w:val="00A60AE6"/>
    <w:rsid w:val="00A60F5D"/>
    <w:rsid w:val="00A61752"/>
    <w:rsid w:val="00A61E23"/>
    <w:rsid w:val="00A633EC"/>
    <w:rsid w:val="00A63448"/>
    <w:rsid w:val="00A63A54"/>
    <w:rsid w:val="00A6407F"/>
    <w:rsid w:val="00A65A02"/>
    <w:rsid w:val="00A71D64"/>
    <w:rsid w:val="00A73262"/>
    <w:rsid w:val="00A73C47"/>
    <w:rsid w:val="00A751E2"/>
    <w:rsid w:val="00A767ED"/>
    <w:rsid w:val="00A771A4"/>
    <w:rsid w:val="00A80E88"/>
    <w:rsid w:val="00A80F41"/>
    <w:rsid w:val="00A82CD1"/>
    <w:rsid w:val="00A855C4"/>
    <w:rsid w:val="00A856A0"/>
    <w:rsid w:val="00A90E77"/>
    <w:rsid w:val="00A921CC"/>
    <w:rsid w:val="00A92A9F"/>
    <w:rsid w:val="00A92AF2"/>
    <w:rsid w:val="00A94DF0"/>
    <w:rsid w:val="00A95A56"/>
    <w:rsid w:val="00A96364"/>
    <w:rsid w:val="00AA080E"/>
    <w:rsid w:val="00AA0EC2"/>
    <w:rsid w:val="00AA185E"/>
    <w:rsid w:val="00AA1928"/>
    <w:rsid w:val="00AA2239"/>
    <w:rsid w:val="00AA5E37"/>
    <w:rsid w:val="00AA75CA"/>
    <w:rsid w:val="00AB0C7D"/>
    <w:rsid w:val="00AB13A5"/>
    <w:rsid w:val="00AB1BE6"/>
    <w:rsid w:val="00AB261E"/>
    <w:rsid w:val="00AB3F84"/>
    <w:rsid w:val="00AB414B"/>
    <w:rsid w:val="00AB70FD"/>
    <w:rsid w:val="00AC01BF"/>
    <w:rsid w:val="00AC024C"/>
    <w:rsid w:val="00AC15AA"/>
    <w:rsid w:val="00AC1A07"/>
    <w:rsid w:val="00AC2FD4"/>
    <w:rsid w:val="00AC3CCB"/>
    <w:rsid w:val="00AC4FE6"/>
    <w:rsid w:val="00AC5447"/>
    <w:rsid w:val="00AC6CBA"/>
    <w:rsid w:val="00AD0423"/>
    <w:rsid w:val="00AD121F"/>
    <w:rsid w:val="00AD2DCB"/>
    <w:rsid w:val="00AD3050"/>
    <w:rsid w:val="00AD4483"/>
    <w:rsid w:val="00AD70D6"/>
    <w:rsid w:val="00AE0ED1"/>
    <w:rsid w:val="00AE6AED"/>
    <w:rsid w:val="00AE7985"/>
    <w:rsid w:val="00AE7CAA"/>
    <w:rsid w:val="00AF1E0A"/>
    <w:rsid w:val="00AF1E89"/>
    <w:rsid w:val="00AF238A"/>
    <w:rsid w:val="00AF3529"/>
    <w:rsid w:val="00AF5C30"/>
    <w:rsid w:val="00AF65C3"/>
    <w:rsid w:val="00AF7E7D"/>
    <w:rsid w:val="00B01B04"/>
    <w:rsid w:val="00B02148"/>
    <w:rsid w:val="00B051FD"/>
    <w:rsid w:val="00B068D7"/>
    <w:rsid w:val="00B071D2"/>
    <w:rsid w:val="00B10A36"/>
    <w:rsid w:val="00B10A89"/>
    <w:rsid w:val="00B131D9"/>
    <w:rsid w:val="00B16CA6"/>
    <w:rsid w:val="00B17BA4"/>
    <w:rsid w:val="00B20982"/>
    <w:rsid w:val="00B2154F"/>
    <w:rsid w:val="00B24EEC"/>
    <w:rsid w:val="00B2595F"/>
    <w:rsid w:val="00B260D6"/>
    <w:rsid w:val="00B30035"/>
    <w:rsid w:val="00B30CEC"/>
    <w:rsid w:val="00B3157B"/>
    <w:rsid w:val="00B34139"/>
    <w:rsid w:val="00B348CA"/>
    <w:rsid w:val="00B35AA7"/>
    <w:rsid w:val="00B40F05"/>
    <w:rsid w:val="00B42C4D"/>
    <w:rsid w:val="00B53014"/>
    <w:rsid w:val="00B6468E"/>
    <w:rsid w:val="00B64AC3"/>
    <w:rsid w:val="00B70355"/>
    <w:rsid w:val="00B712FA"/>
    <w:rsid w:val="00B72809"/>
    <w:rsid w:val="00B75339"/>
    <w:rsid w:val="00B77BE2"/>
    <w:rsid w:val="00B77CEE"/>
    <w:rsid w:val="00B82D9E"/>
    <w:rsid w:val="00B84297"/>
    <w:rsid w:val="00B85BBB"/>
    <w:rsid w:val="00B87CC7"/>
    <w:rsid w:val="00B916D2"/>
    <w:rsid w:val="00B92316"/>
    <w:rsid w:val="00B93859"/>
    <w:rsid w:val="00B947E1"/>
    <w:rsid w:val="00B94B8F"/>
    <w:rsid w:val="00B94C82"/>
    <w:rsid w:val="00B96BA8"/>
    <w:rsid w:val="00B96D15"/>
    <w:rsid w:val="00B97DCD"/>
    <w:rsid w:val="00BA01E7"/>
    <w:rsid w:val="00BA01E8"/>
    <w:rsid w:val="00BA02A0"/>
    <w:rsid w:val="00BA07EA"/>
    <w:rsid w:val="00BA26C0"/>
    <w:rsid w:val="00BA31B9"/>
    <w:rsid w:val="00BA32B7"/>
    <w:rsid w:val="00BA3B79"/>
    <w:rsid w:val="00BA513F"/>
    <w:rsid w:val="00BA710B"/>
    <w:rsid w:val="00BB2674"/>
    <w:rsid w:val="00BB2D7E"/>
    <w:rsid w:val="00BB2D98"/>
    <w:rsid w:val="00BB33DF"/>
    <w:rsid w:val="00BB5A8F"/>
    <w:rsid w:val="00BB6CE6"/>
    <w:rsid w:val="00BB769C"/>
    <w:rsid w:val="00BC1432"/>
    <w:rsid w:val="00BC2213"/>
    <w:rsid w:val="00BC23A7"/>
    <w:rsid w:val="00BC2455"/>
    <w:rsid w:val="00BC68A1"/>
    <w:rsid w:val="00BC6C19"/>
    <w:rsid w:val="00BC6DDF"/>
    <w:rsid w:val="00BC7C74"/>
    <w:rsid w:val="00BC7FED"/>
    <w:rsid w:val="00BD0ED8"/>
    <w:rsid w:val="00BD37F4"/>
    <w:rsid w:val="00BD5B6E"/>
    <w:rsid w:val="00BD5D1E"/>
    <w:rsid w:val="00BE2A2F"/>
    <w:rsid w:val="00BE5E91"/>
    <w:rsid w:val="00BE6D74"/>
    <w:rsid w:val="00BE6EE7"/>
    <w:rsid w:val="00BE7B26"/>
    <w:rsid w:val="00BF12D3"/>
    <w:rsid w:val="00BF1511"/>
    <w:rsid w:val="00BF51E9"/>
    <w:rsid w:val="00BF5302"/>
    <w:rsid w:val="00BF5386"/>
    <w:rsid w:val="00BF7D27"/>
    <w:rsid w:val="00C005E1"/>
    <w:rsid w:val="00C0261F"/>
    <w:rsid w:val="00C03612"/>
    <w:rsid w:val="00C0419A"/>
    <w:rsid w:val="00C058B7"/>
    <w:rsid w:val="00C111B1"/>
    <w:rsid w:val="00C131B4"/>
    <w:rsid w:val="00C13336"/>
    <w:rsid w:val="00C14314"/>
    <w:rsid w:val="00C144C0"/>
    <w:rsid w:val="00C16547"/>
    <w:rsid w:val="00C16845"/>
    <w:rsid w:val="00C16C11"/>
    <w:rsid w:val="00C201AD"/>
    <w:rsid w:val="00C20D41"/>
    <w:rsid w:val="00C21D19"/>
    <w:rsid w:val="00C224E9"/>
    <w:rsid w:val="00C22C67"/>
    <w:rsid w:val="00C237B7"/>
    <w:rsid w:val="00C24555"/>
    <w:rsid w:val="00C247DE"/>
    <w:rsid w:val="00C251B1"/>
    <w:rsid w:val="00C25255"/>
    <w:rsid w:val="00C262B6"/>
    <w:rsid w:val="00C265A5"/>
    <w:rsid w:val="00C335A4"/>
    <w:rsid w:val="00C33D2F"/>
    <w:rsid w:val="00C34424"/>
    <w:rsid w:val="00C3741C"/>
    <w:rsid w:val="00C37E18"/>
    <w:rsid w:val="00C411BC"/>
    <w:rsid w:val="00C42CBC"/>
    <w:rsid w:val="00C4372F"/>
    <w:rsid w:val="00C440EC"/>
    <w:rsid w:val="00C47373"/>
    <w:rsid w:val="00C517DD"/>
    <w:rsid w:val="00C52574"/>
    <w:rsid w:val="00C52DCE"/>
    <w:rsid w:val="00C563BB"/>
    <w:rsid w:val="00C5643C"/>
    <w:rsid w:val="00C56869"/>
    <w:rsid w:val="00C56A1C"/>
    <w:rsid w:val="00C6049D"/>
    <w:rsid w:val="00C608A0"/>
    <w:rsid w:val="00C61B81"/>
    <w:rsid w:val="00C62080"/>
    <w:rsid w:val="00C62AB9"/>
    <w:rsid w:val="00C66385"/>
    <w:rsid w:val="00C678AB"/>
    <w:rsid w:val="00C67B6E"/>
    <w:rsid w:val="00C703DE"/>
    <w:rsid w:val="00C72C51"/>
    <w:rsid w:val="00C738B7"/>
    <w:rsid w:val="00C73D31"/>
    <w:rsid w:val="00C761FD"/>
    <w:rsid w:val="00C7690F"/>
    <w:rsid w:val="00C81C5F"/>
    <w:rsid w:val="00C835E1"/>
    <w:rsid w:val="00C836BE"/>
    <w:rsid w:val="00C83CD1"/>
    <w:rsid w:val="00C8469A"/>
    <w:rsid w:val="00C85122"/>
    <w:rsid w:val="00C8575A"/>
    <w:rsid w:val="00C90991"/>
    <w:rsid w:val="00C90A0A"/>
    <w:rsid w:val="00C91439"/>
    <w:rsid w:val="00C915BF"/>
    <w:rsid w:val="00C9190F"/>
    <w:rsid w:val="00C93CE9"/>
    <w:rsid w:val="00C93E83"/>
    <w:rsid w:val="00C944E0"/>
    <w:rsid w:val="00C9489A"/>
    <w:rsid w:val="00C96DF8"/>
    <w:rsid w:val="00C96F70"/>
    <w:rsid w:val="00C975CB"/>
    <w:rsid w:val="00CA3578"/>
    <w:rsid w:val="00CA5A68"/>
    <w:rsid w:val="00CA66D0"/>
    <w:rsid w:val="00CA6B4E"/>
    <w:rsid w:val="00CB00FF"/>
    <w:rsid w:val="00CB13C4"/>
    <w:rsid w:val="00CB1ED1"/>
    <w:rsid w:val="00CB3B20"/>
    <w:rsid w:val="00CB3DD1"/>
    <w:rsid w:val="00CB4397"/>
    <w:rsid w:val="00CC0315"/>
    <w:rsid w:val="00CC0FD5"/>
    <w:rsid w:val="00CC1039"/>
    <w:rsid w:val="00CC17B5"/>
    <w:rsid w:val="00CC21A6"/>
    <w:rsid w:val="00CC3C2E"/>
    <w:rsid w:val="00CC6AC3"/>
    <w:rsid w:val="00CC73D4"/>
    <w:rsid w:val="00CC7D54"/>
    <w:rsid w:val="00CC7F05"/>
    <w:rsid w:val="00CD07F2"/>
    <w:rsid w:val="00CD110D"/>
    <w:rsid w:val="00CD16A1"/>
    <w:rsid w:val="00CD211D"/>
    <w:rsid w:val="00CD3A0F"/>
    <w:rsid w:val="00CD45FA"/>
    <w:rsid w:val="00CD5772"/>
    <w:rsid w:val="00CD6017"/>
    <w:rsid w:val="00CD669E"/>
    <w:rsid w:val="00CD6CFC"/>
    <w:rsid w:val="00CE1C73"/>
    <w:rsid w:val="00CE2B41"/>
    <w:rsid w:val="00CE2DF7"/>
    <w:rsid w:val="00CE3DA8"/>
    <w:rsid w:val="00CE4B81"/>
    <w:rsid w:val="00CE56B8"/>
    <w:rsid w:val="00CE5F88"/>
    <w:rsid w:val="00CE6B30"/>
    <w:rsid w:val="00CE6C01"/>
    <w:rsid w:val="00CE77EA"/>
    <w:rsid w:val="00CF14BB"/>
    <w:rsid w:val="00CF18A9"/>
    <w:rsid w:val="00CF197D"/>
    <w:rsid w:val="00CF30BF"/>
    <w:rsid w:val="00CF3F51"/>
    <w:rsid w:val="00CF4F47"/>
    <w:rsid w:val="00CF4F4A"/>
    <w:rsid w:val="00CF71DD"/>
    <w:rsid w:val="00D017B6"/>
    <w:rsid w:val="00D025C8"/>
    <w:rsid w:val="00D0404E"/>
    <w:rsid w:val="00D04BA8"/>
    <w:rsid w:val="00D11687"/>
    <w:rsid w:val="00D12BB0"/>
    <w:rsid w:val="00D16685"/>
    <w:rsid w:val="00D244FA"/>
    <w:rsid w:val="00D258FC"/>
    <w:rsid w:val="00D25C5B"/>
    <w:rsid w:val="00D30229"/>
    <w:rsid w:val="00D313CC"/>
    <w:rsid w:val="00D31A6D"/>
    <w:rsid w:val="00D327F5"/>
    <w:rsid w:val="00D3285B"/>
    <w:rsid w:val="00D32CAC"/>
    <w:rsid w:val="00D335F1"/>
    <w:rsid w:val="00D3372C"/>
    <w:rsid w:val="00D35506"/>
    <w:rsid w:val="00D356C9"/>
    <w:rsid w:val="00D35782"/>
    <w:rsid w:val="00D37B97"/>
    <w:rsid w:val="00D37F15"/>
    <w:rsid w:val="00D40CF8"/>
    <w:rsid w:val="00D41595"/>
    <w:rsid w:val="00D44114"/>
    <w:rsid w:val="00D444FA"/>
    <w:rsid w:val="00D47E2F"/>
    <w:rsid w:val="00D522A9"/>
    <w:rsid w:val="00D53C18"/>
    <w:rsid w:val="00D54B1B"/>
    <w:rsid w:val="00D54CE8"/>
    <w:rsid w:val="00D557ED"/>
    <w:rsid w:val="00D5605C"/>
    <w:rsid w:val="00D57305"/>
    <w:rsid w:val="00D577E0"/>
    <w:rsid w:val="00D61063"/>
    <w:rsid w:val="00D612FB"/>
    <w:rsid w:val="00D6158A"/>
    <w:rsid w:val="00D62C0F"/>
    <w:rsid w:val="00D648AD"/>
    <w:rsid w:val="00D67EE0"/>
    <w:rsid w:val="00D70ACF"/>
    <w:rsid w:val="00D7483D"/>
    <w:rsid w:val="00D75255"/>
    <w:rsid w:val="00D773A9"/>
    <w:rsid w:val="00D80947"/>
    <w:rsid w:val="00D8259B"/>
    <w:rsid w:val="00D82BC2"/>
    <w:rsid w:val="00D86635"/>
    <w:rsid w:val="00D86F17"/>
    <w:rsid w:val="00D910E6"/>
    <w:rsid w:val="00D9170D"/>
    <w:rsid w:val="00D92052"/>
    <w:rsid w:val="00D92A5E"/>
    <w:rsid w:val="00D93A0E"/>
    <w:rsid w:val="00D93C58"/>
    <w:rsid w:val="00DA18DF"/>
    <w:rsid w:val="00DA36ED"/>
    <w:rsid w:val="00DA5F30"/>
    <w:rsid w:val="00DA6EDC"/>
    <w:rsid w:val="00DB05AF"/>
    <w:rsid w:val="00DB0E6D"/>
    <w:rsid w:val="00DB11B2"/>
    <w:rsid w:val="00DB2956"/>
    <w:rsid w:val="00DB3D13"/>
    <w:rsid w:val="00DB3E6D"/>
    <w:rsid w:val="00DB3F88"/>
    <w:rsid w:val="00DB76B4"/>
    <w:rsid w:val="00DC1092"/>
    <w:rsid w:val="00DC33BB"/>
    <w:rsid w:val="00DC4A99"/>
    <w:rsid w:val="00DC6269"/>
    <w:rsid w:val="00DC7131"/>
    <w:rsid w:val="00DC7405"/>
    <w:rsid w:val="00DC7C7E"/>
    <w:rsid w:val="00DD01AB"/>
    <w:rsid w:val="00DD3AB8"/>
    <w:rsid w:val="00DD4A14"/>
    <w:rsid w:val="00DD4B9C"/>
    <w:rsid w:val="00DD5910"/>
    <w:rsid w:val="00DD6BA4"/>
    <w:rsid w:val="00DD7B16"/>
    <w:rsid w:val="00DE0EAA"/>
    <w:rsid w:val="00DE1122"/>
    <w:rsid w:val="00DE11B5"/>
    <w:rsid w:val="00DE1D14"/>
    <w:rsid w:val="00DE3AC0"/>
    <w:rsid w:val="00DE43E5"/>
    <w:rsid w:val="00DE6381"/>
    <w:rsid w:val="00DE6987"/>
    <w:rsid w:val="00DF0796"/>
    <w:rsid w:val="00DF1174"/>
    <w:rsid w:val="00DF1A4B"/>
    <w:rsid w:val="00DF2090"/>
    <w:rsid w:val="00DF2EAF"/>
    <w:rsid w:val="00E00610"/>
    <w:rsid w:val="00E01448"/>
    <w:rsid w:val="00E05C81"/>
    <w:rsid w:val="00E06DC7"/>
    <w:rsid w:val="00E07018"/>
    <w:rsid w:val="00E07920"/>
    <w:rsid w:val="00E10C04"/>
    <w:rsid w:val="00E11FB7"/>
    <w:rsid w:val="00E1247C"/>
    <w:rsid w:val="00E155A5"/>
    <w:rsid w:val="00E16687"/>
    <w:rsid w:val="00E17171"/>
    <w:rsid w:val="00E22937"/>
    <w:rsid w:val="00E22998"/>
    <w:rsid w:val="00E2423C"/>
    <w:rsid w:val="00E26AEB"/>
    <w:rsid w:val="00E32497"/>
    <w:rsid w:val="00E332A6"/>
    <w:rsid w:val="00E354EC"/>
    <w:rsid w:val="00E356D4"/>
    <w:rsid w:val="00E35E8D"/>
    <w:rsid w:val="00E36692"/>
    <w:rsid w:val="00E37A7F"/>
    <w:rsid w:val="00E37C88"/>
    <w:rsid w:val="00E43085"/>
    <w:rsid w:val="00E438B1"/>
    <w:rsid w:val="00E43F36"/>
    <w:rsid w:val="00E557D8"/>
    <w:rsid w:val="00E65D67"/>
    <w:rsid w:val="00E65FBE"/>
    <w:rsid w:val="00E671CC"/>
    <w:rsid w:val="00E67C89"/>
    <w:rsid w:val="00E708FE"/>
    <w:rsid w:val="00E7157D"/>
    <w:rsid w:val="00E72F2D"/>
    <w:rsid w:val="00E74C11"/>
    <w:rsid w:val="00E76276"/>
    <w:rsid w:val="00E80959"/>
    <w:rsid w:val="00E80AA8"/>
    <w:rsid w:val="00E828B3"/>
    <w:rsid w:val="00E83405"/>
    <w:rsid w:val="00E83988"/>
    <w:rsid w:val="00E83DF2"/>
    <w:rsid w:val="00E841B6"/>
    <w:rsid w:val="00E852D5"/>
    <w:rsid w:val="00E86EFA"/>
    <w:rsid w:val="00E93A54"/>
    <w:rsid w:val="00E97B3D"/>
    <w:rsid w:val="00EA2D26"/>
    <w:rsid w:val="00EA30C7"/>
    <w:rsid w:val="00EA3428"/>
    <w:rsid w:val="00EA4A5F"/>
    <w:rsid w:val="00EA4C11"/>
    <w:rsid w:val="00EA6230"/>
    <w:rsid w:val="00EA6D78"/>
    <w:rsid w:val="00EB0447"/>
    <w:rsid w:val="00EB2005"/>
    <w:rsid w:val="00EB2364"/>
    <w:rsid w:val="00EB2752"/>
    <w:rsid w:val="00EB2CAE"/>
    <w:rsid w:val="00EB320E"/>
    <w:rsid w:val="00EB56B8"/>
    <w:rsid w:val="00EB7D79"/>
    <w:rsid w:val="00EC12D1"/>
    <w:rsid w:val="00EC4332"/>
    <w:rsid w:val="00EC7334"/>
    <w:rsid w:val="00ED045B"/>
    <w:rsid w:val="00ED0F55"/>
    <w:rsid w:val="00ED1883"/>
    <w:rsid w:val="00ED37CC"/>
    <w:rsid w:val="00ED3909"/>
    <w:rsid w:val="00ED3C06"/>
    <w:rsid w:val="00ED7EDF"/>
    <w:rsid w:val="00EE78FA"/>
    <w:rsid w:val="00EF1D77"/>
    <w:rsid w:val="00EF2241"/>
    <w:rsid w:val="00EF298F"/>
    <w:rsid w:val="00EF2C1E"/>
    <w:rsid w:val="00EF2C50"/>
    <w:rsid w:val="00EF5F53"/>
    <w:rsid w:val="00EF75B0"/>
    <w:rsid w:val="00F02E6E"/>
    <w:rsid w:val="00F03032"/>
    <w:rsid w:val="00F03100"/>
    <w:rsid w:val="00F037E3"/>
    <w:rsid w:val="00F03FA7"/>
    <w:rsid w:val="00F07255"/>
    <w:rsid w:val="00F11963"/>
    <w:rsid w:val="00F12441"/>
    <w:rsid w:val="00F12460"/>
    <w:rsid w:val="00F12C75"/>
    <w:rsid w:val="00F12F75"/>
    <w:rsid w:val="00F13E7A"/>
    <w:rsid w:val="00F141BD"/>
    <w:rsid w:val="00F1589E"/>
    <w:rsid w:val="00F16757"/>
    <w:rsid w:val="00F17928"/>
    <w:rsid w:val="00F21270"/>
    <w:rsid w:val="00F22494"/>
    <w:rsid w:val="00F22646"/>
    <w:rsid w:val="00F22AFD"/>
    <w:rsid w:val="00F23C15"/>
    <w:rsid w:val="00F249FC"/>
    <w:rsid w:val="00F252C2"/>
    <w:rsid w:val="00F25302"/>
    <w:rsid w:val="00F2531A"/>
    <w:rsid w:val="00F25365"/>
    <w:rsid w:val="00F30642"/>
    <w:rsid w:val="00F31501"/>
    <w:rsid w:val="00F33109"/>
    <w:rsid w:val="00F336E7"/>
    <w:rsid w:val="00F35CDB"/>
    <w:rsid w:val="00F443FD"/>
    <w:rsid w:val="00F445E0"/>
    <w:rsid w:val="00F454EB"/>
    <w:rsid w:val="00F5018A"/>
    <w:rsid w:val="00F505C3"/>
    <w:rsid w:val="00F509CE"/>
    <w:rsid w:val="00F50AFC"/>
    <w:rsid w:val="00F50DD2"/>
    <w:rsid w:val="00F511AA"/>
    <w:rsid w:val="00F5122C"/>
    <w:rsid w:val="00F516A3"/>
    <w:rsid w:val="00F54132"/>
    <w:rsid w:val="00F56112"/>
    <w:rsid w:val="00F5713C"/>
    <w:rsid w:val="00F62BA6"/>
    <w:rsid w:val="00F646FD"/>
    <w:rsid w:val="00F64F46"/>
    <w:rsid w:val="00F66667"/>
    <w:rsid w:val="00F67649"/>
    <w:rsid w:val="00F70644"/>
    <w:rsid w:val="00F71267"/>
    <w:rsid w:val="00F72A05"/>
    <w:rsid w:val="00F72FE1"/>
    <w:rsid w:val="00F76606"/>
    <w:rsid w:val="00F76F92"/>
    <w:rsid w:val="00F77866"/>
    <w:rsid w:val="00F80FF1"/>
    <w:rsid w:val="00F812F2"/>
    <w:rsid w:val="00F81BD3"/>
    <w:rsid w:val="00F84E33"/>
    <w:rsid w:val="00F85790"/>
    <w:rsid w:val="00F8656E"/>
    <w:rsid w:val="00F90728"/>
    <w:rsid w:val="00F90821"/>
    <w:rsid w:val="00F913C4"/>
    <w:rsid w:val="00F92664"/>
    <w:rsid w:val="00F95708"/>
    <w:rsid w:val="00F966A2"/>
    <w:rsid w:val="00FA15B8"/>
    <w:rsid w:val="00FA2804"/>
    <w:rsid w:val="00FA3F9D"/>
    <w:rsid w:val="00FA4817"/>
    <w:rsid w:val="00FA56A8"/>
    <w:rsid w:val="00FA6141"/>
    <w:rsid w:val="00FA670C"/>
    <w:rsid w:val="00FB09BE"/>
    <w:rsid w:val="00FB2666"/>
    <w:rsid w:val="00FC0211"/>
    <w:rsid w:val="00FC06BF"/>
    <w:rsid w:val="00FC0F69"/>
    <w:rsid w:val="00FC2349"/>
    <w:rsid w:val="00FC256C"/>
    <w:rsid w:val="00FC2E96"/>
    <w:rsid w:val="00FC3D72"/>
    <w:rsid w:val="00FC3F59"/>
    <w:rsid w:val="00FC3FEB"/>
    <w:rsid w:val="00FC52C5"/>
    <w:rsid w:val="00FC64F3"/>
    <w:rsid w:val="00FC70F8"/>
    <w:rsid w:val="00FD0373"/>
    <w:rsid w:val="00FD1402"/>
    <w:rsid w:val="00FD33B2"/>
    <w:rsid w:val="00FD4967"/>
    <w:rsid w:val="00FD4A0D"/>
    <w:rsid w:val="00FD4F88"/>
    <w:rsid w:val="00FD5E4C"/>
    <w:rsid w:val="00FD68E5"/>
    <w:rsid w:val="00FD7670"/>
    <w:rsid w:val="00FE0D29"/>
    <w:rsid w:val="00FE3197"/>
    <w:rsid w:val="00FE3A9F"/>
    <w:rsid w:val="00FE77F6"/>
    <w:rsid w:val="00FF02C0"/>
    <w:rsid w:val="00FF0907"/>
    <w:rsid w:val="00FF1CE7"/>
    <w:rsid w:val="00FF343B"/>
    <w:rsid w:val="00FF4EA5"/>
    <w:rsid w:val="00FF516C"/>
    <w:rsid w:val="00FF5CF5"/>
    <w:rsid w:val="00FF7223"/>
    <w:rsid w:val="00FF74A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9BE7FB-7CD8-4119-8BA0-40E16A4B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A0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
    <w:name w:val="CV head"/>
    <w:basedOn w:val="BodyText"/>
    <w:rsid w:val="00C90A0A"/>
    <w:pPr>
      <w:spacing w:line="240" w:lineRule="auto"/>
      <w:ind w:left="720"/>
    </w:pPr>
    <w:rPr>
      <w:rFonts w:ascii="Georgia" w:eastAsia="Times New Roman" w:hAnsi="Georgia"/>
      <w:b/>
      <w:sz w:val="20"/>
      <w:szCs w:val="20"/>
      <w:lang w:val="en-GB"/>
    </w:rPr>
  </w:style>
  <w:style w:type="paragraph" w:styleId="BodyText">
    <w:name w:val="Body Text"/>
    <w:basedOn w:val="Normal"/>
    <w:rsid w:val="00C90A0A"/>
    <w:pPr>
      <w:spacing w:after="120"/>
    </w:pPr>
  </w:style>
  <w:style w:type="paragraph" w:styleId="PlainText">
    <w:name w:val="Plain Text"/>
    <w:basedOn w:val="Normal"/>
    <w:link w:val="PlainTextChar"/>
    <w:rsid w:val="00C90A0A"/>
    <w:pPr>
      <w:autoSpaceDE w:val="0"/>
      <w:autoSpaceDN w:val="0"/>
      <w:spacing w:after="0" w:line="240" w:lineRule="auto"/>
    </w:pPr>
    <w:rPr>
      <w:rFonts w:ascii="Courier New" w:eastAsia="MS Mincho" w:hAnsi="Courier New"/>
      <w:sz w:val="20"/>
      <w:szCs w:val="20"/>
    </w:rPr>
  </w:style>
  <w:style w:type="character" w:customStyle="1" w:styleId="head">
    <w:name w:val="head"/>
    <w:basedOn w:val="DefaultParagraphFont"/>
    <w:rsid w:val="00C90A0A"/>
  </w:style>
  <w:style w:type="paragraph" w:styleId="BodyTextIndent">
    <w:name w:val="Body Text Indent"/>
    <w:basedOn w:val="Normal"/>
    <w:rsid w:val="00C90A0A"/>
    <w:pPr>
      <w:spacing w:after="120"/>
      <w:ind w:left="360"/>
    </w:pPr>
  </w:style>
  <w:style w:type="character" w:styleId="Strong">
    <w:name w:val="Strong"/>
    <w:qFormat/>
    <w:rsid w:val="00C90A0A"/>
    <w:rPr>
      <w:b/>
      <w:bCs/>
    </w:rPr>
  </w:style>
  <w:style w:type="character" w:styleId="Hyperlink">
    <w:name w:val="Hyperlink"/>
    <w:uiPriority w:val="99"/>
    <w:rsid w:val="00F66667"/>
    <w:rPr>
      <w:color w:val="0000FF"/>
      <w:u w:val="single"/>
    </w:rPr>
  </w:style>
  <w:style w:type="paragraph" w:styleId="Header">
    <w:name w:val="header"/>
    <w:basedOn w:val="Normal"/>
    <w:link w:val="HeaderChar"/>
    <w:uiPriority w:val="99"/>
    <w:unhideWhenUsed/>
    <w:rsid w:val="00F66667"/>
    <w:pPr>
      <w:widowControl w:val="0"/>
      <w:tabs>
        <w:tab w:val="center" w:pos="4680"/>
        <w:tab w:val="right" w:pos="9360"/>
      </w:tabs>
      <w:autoSpaceDE w:val="0"/>
      <w:autoSpaceDN w:val="0"/>
      <w:adjustRightInd w:val="0"/>
      <w:spacing w:after="0" w:line="240" w:lineRule="auto"/>
    </w:pPr>
    <w:rPr>
      <w:rFonts w:ascii="Arial" w:hAnsi="Arial" w:cs="Arial"/>
      <w:sz w:val="24"/>
      <w:szCs w:val="24"/>
    </w:rPr>
  </w:style>
  <w:style w:type="character" w:customStyle="1" w:styleId="HeaderChar">
    <w:name w:val="Header Char"/>
    <w:link w:val="Header"/>
    <w:uiPriority w:val="99"/>
    <w:rsid w:val="00F66667"/>
    <w:rPr>
      <w:rFonts w:ascii="Arial" w:hAnsi="Arial" w:cs="Arial"/>
      <w:sz w:val="24"/>
      <w:szCs w:val="24"/>
      <w:lang w:val="en-US" w:eastAsia="en-US" w:bidi="ar-SA"/>
    </w:rPr>
  </w:style>
  <w:style w:type="character" w:customStyle="1" w:styleId="apple-style-span">
    <w:name w:val="apple-style-span"/>
    <w:basedOn w:val="DefaultParagraphFont"/>
    <w:rsid w:val="00244D87"/>
  </w:style>
  <w:style w:type="character" w:customStyle="1" w:styleId="apple-converted-space">
    <w:name w:val="apple-converted-space"/>
    <w:basedOn w:val="DefaultParagraphFont"/>
    <w:rsid w:val="00C563BB"/>
  </w:style>
  <w:style w:type="character" w:customStyle="1" w:styleId="normalchar">
    <w:name w:val="normal__char"/>
    <w:rsid w:val="00807F80"/>
  </w:style>
  <w:style w:type="character" w:styleId="Emphasis">
    <w:name w:val="Emphasis"/>
    <w:uiPriority w:val="20"/>
    <w:qFormat/>
    <w:rsid w:val="005658EA"/>
    <w:rPr>
      <w:rFonts w:ascii="Calibri" w:hAnsi="Calibri" w:cs="Calibri" w:hint="default"/>
      <w:b/>
      <w:bCs w:val="0"/>
      <w:i/>
      <w:iCs/>
    </w:rPr>
  </w:style>
  <w:style w:type="paragraph" w:customStyle="1" w:styleId="ColorfulShading-Accent31">
    <w:name w:val="Colorful Shading - Accent 31"/>
    <w:basedOn w:val="Normal"/>
    <w:uiPriority w:val="99"/>
    <w:qFormat/>
    <w:rsid w:val="005658EA"/>
    <w:pPr>
      <w:spacing w:after="0" w:line="240" w:lineRule="auto"/>
      <w:ind w:left="720"/>
      <w:contextualSpacing/>
    </w:pPr>
    <w:rPr>
      <w:rFonts w:eastAsia="Times New Roman"/>
      <w:sz w:val="24"/>
      <w:szCs w:val="24"/>
      <w:lang w:bidi="en-US"/>
    </w:rPr>
  </w:style>
  <w:style w:type="paragraph" w:customStyle="1" w:styleId="vardana">
    <w:name w:val="vardana"/>
    <w:basedOn w:val="Normal"/>
    <w:rsid w:val="00802888"/>
    <w:pPr>
      <w:spacing w:after="0" w:line="240" w:lineRule="auto"/>
    </w:pPr>
    <w:rPr>
      <w:rFonts w:ascii="Verdana" w:eastAsia="Times New Roman" w:hAnsi="Verdana"/>
      <w:kern w:val="36"/>
      <w:sz w:val="20"/>
      <w:szCs w:val="20"/>
    </w:rPr>
  </w:style>
  <w:style w:type="paragraph" w:customStyle="1" w:styleId="CVExpProj">
    <w:name w:val="CV_Exp&amp;Proj"/>
    <w:basedOn w:val="Normal"/>
    <w:rsid w:val="00802888"/>
    <w:pPr>
      <w:widowControl w:val="0"/>
      <w:tabs>
        <w:tab w:val="left" w:pos="2160"/>
      </w:tabs>
      <w:suppressAutoHyphens/>
      <w:spacing w:before="60" w:after="60" w:line="240" w:lineRule="auto"/>
    </w:pPr>
    <w:rPr>
      <w:rFonts w:ascii="Times New Roman" w:eastAsia="Times New Roman" w:hAnsi="Times New Roman"/>
      <w:sz w:val="24"/>
      <w:szCs w:val="20"/>
    </w:rPr>
  </w:style>
  <w:style w:type="paragraph" w:customStyle="1" w:styleId="level1">
    <w:name w:val="_level1"/>
    <w:basedOn w:val="Normal"/>
    <w:rsid w:val="008468D3"/>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outlineLvl w:val="0"/>
    </w:pPr>
    <w:rPr>
      <w:rFonts w:ascii="Times New Roman" w:eastAsia="Times New Roman" w:hAnsi="Times New Roman"/>
      <w:sz w:val="24"/>
      <w:szCs w:val="24"/>
    </w:rPr>
  </w:style>
  <w:style w:type="character" w:customStyle="1" w:styleId="PlainTextChar">
    <w:name w:val="Plain Text Char"/>
    <w:link w:val="PlainText"/>
    <w:rsid w:val="008468D3"/>
    <w:rPr>
      <w:rFonts w:ascii="Courier New" w:eastAsia="MS Mincho" w:hAnsi="Courier New" w:cs="Courier New"/>
    </w:rPr>
  </w:style>
  <w:style w:type="paragraph" w:customStyle="1" w:styleId="BlackDotBullet">
    <w:name w:val="Black Dot Bullet"/>
    <w:basedOn w:val="Normal"/>
    <w:uiPriority w:val="99"/>
    <w:rsid w:val="002F40A3"/>
    <w:pPr>
      <w:numPr>
        <w:numId w:val="2"/>
      </w:numPr>
      <w:spacing w:after="0" w:line="240" w:lineRule="auto"/>
      <w:jc w:val="both"/>
    </w:pPr>
    <w:rPr>
      <w:rFonts w:ascii="Arial" w:eastAsia="Times New Roman" w:hAnsi="Arial" w:cs="Arial"/>
      <w:sz w:val="20"/>
      <w:szCs w:val="20"/>
    </w:rPr>
  </w:style>
  <w:style w:type="paragraph" w:styleId="Footer">
    <w:name w:val="footer"/>
    <w:basedOn w:val="Normal"/>
    <w:link w:val="FooterChar"/>
    <w:rsid w:val="00A921CC"/>
    <w:pPr>
      <w:tabs>
        <w:tab w:val="center" w:pos="4680"/>
        <w:tab w:val="right" w:pos="9360"/>
      </w:tabs>
    </w:pPr>
  </w:style>
  <w:style w:type="character" w:customStyle="1" w:styleId="FooterChar">
    <w:name w:val="Footer Char"/>
    <w:link w:val="Footer"/>
    <w:rsid w:val="00A921CC"/>
    <w:rPr>
      <w:sz w:val="22"/>
      <w:szCs w:val="22"/>
    </w:rPr>
  </w:style>
  <w:style w:type="paragraph" w:styleId="BalloonText">
    <w:name w:val="Balloon Text"/>
    <w:basedOn w:val="Normal"/>
    <w:link w:val="BalloonTextChar"/>
    <w:rsid w:val="00AF238A"/>
    <w:pPr>
      <w:spacing w:after="0" w:line="240" w:lineRule="auto"/>
    </w:pPr>
    <w:rPr>
      <w:rFonts w:ascii="Tahoma" w:hAnsi="Tahoma"/>
      <w:sz w:val="16"/>
      <w:szCs w:val="16"/>
    </w:rPr>
  </w:style>
  <w:style w:type="character" w:customStyle="1" w:styleId="BalloonTextChar">
    <w:name w:val="Balloon Text Char"/>
    <w:link w:val="BalloonText"/>
    <w:rsid w:val="00AF238A"/>
    <w:rPr>
      <w:rFonts w:ascii="Tahoma" w:hAnsi="Tahoma" w:cs="Tahoma"/>
      <w:sz w:val="16"/>
      <w:szCs w:val="16"/>
    </w:rPr>
  </w:style>
  <w:style w:type="paragraph" w:styleId="NoSpacing">
    <w:name w:val="No Spacing"/>
    <w:link w:val="NoSpacingChar"/>
    <w:uiPriority w:val="1"/>
    <w:qFormat/>
    <w:rsid w:val="003627AB"/>
    <w:rPr>
      <w:sz w:val="22"/>
      <w:szCs w:val="22"/>
    </w:rPr>
  </w:style>
  <w:style w:type="table" w:styleId="TableGrid">
    <w:name w:val="Table Grid"/>
    <w:basedOn w:val="TableNormal"/>
    <w:rsid w:val="00BC68A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97757B"/>
    <w:pPr>
      <w:spacing w:after="160" w:line="259" w:lineRule="auto"/>
      <w:ind w:left="720"/>
      <w:contextualSpacing/>
    </w:pPr>
  </w:style>
  <w:style w:type="paragraph" w:customStyle="1" w:styleId="Normal1">
    <w:name w:val="Normal1"/>
    <w:rsid w:val="008F0DEC"/>
    <w:pPr>
      <w:spacing w:after="200" w:line="276" w:lineRule="auto"/>
    </w:pPr>
    <w:rPr>
      <w:rFonts w:cs="Calibri"/>
      <w:color w:val="000000"/>
      <w:sz w:val="22"/>
    </w:rPr>
  </w:style>
  <w:style w:type="character" w:customStyle="1" w:styleId="hl">
    <w:name w:val="hl"/>
    <w:basedOn w:val="DefaultParagraphFont"/>
    <w:rsid w:val="001C22DB"/>
  </w:style>
  <w:style w:type="paragraph" w:customStyle="1" w:styleId="ColorfulList-Accent11">
    <w:name w:val="Colorful List - Accent 11"/>
    <w:basedOn w:val="Normal"/>
    <w:link w:val="ColorfulList-Accent1Char"/>
    <w:uiPriority w:val="34"/>
    <w:qFormat/>
    <w:rsid w:val="00815CA8"/>
    <w:pPr>
      <w:spacing w:after="160" w:line="259" w:lineRule="auto"/>
      <w:ind w:left="720"/>
      <w:contextualSpacing/>
    </w:pPr>
  </w:style>
  <w:style w:type="character" w:customStyle="1" w:styleId="ColorfulList-Accent1Char">
    <w:name w:val="Colorful List - Accent 1 Char"/>
    <w:link w:val="ColorfulList-Accent11"/>
    <w:uiPriority w:val="34"/>
    <w:rsid w:val="00815CA8"/>
    <w:rPr>
      <w:rFonts w:ascii="Calibri" w:eastAsia="Calibri" w:hAnsi="Calibri" w:cs="Times New Roman"/>
      <w:sz w:val="22"/>
      <w:szCs w:val="22"/>
    </w:rPr>
  </w:style>
  <w:style w:type="character" w:customStyle="1" w:styleId="bold">
    <w:name w:val="bold"/>
    <w:basedOn w:val="DefaultParagraphFont"/>
    <w:rsid w:val="00755501"/>
  </w:style>
  <w:style w:type="paragraph" w:styleId="CommentText">
    <w:name w:val="annotation text"/>
    <w:basedOn w:val="Normal"/>
    <w:link w:val="CommentTextChar"/>
    <w:rsid w:val="00790167"/>
    <w:rPr>
      <w:sz w:val="20"/>
      <w:szCs w:val="20"/>
    </w:rPr>
  </w:style>
  <w:style w:type="character" w:customStyle="1" w:styleId="CommentTextChar">
    <w:name w:val="Comment Text Char"/>
    <w:basedOn w:val="DefaultParagraphFont"/>
    <w:link w:val="CommentText"/>
    <w:rsid w:val="00790167"/>
  </w:style>
  <w:style w:type="paragraph" w:styleId="CommentSubject">
    <w:name w:val="annotation subject"/>
    <w:basedOn w:val="CommentText"/>
    <w:next w:val="CommentText"/>
    <w:link w:val="CommentSubjectChar"/>
    <w:uiPriority w:val="99"/>
    <w:unhideWhenUsed/>
    <w:rsid w:val="00790167"/>
    <w:pPr>
      <w:spacing w:after="160" w:line="240" w:lineRule="auto"/>
    </w:pPr>
    <w:rPr>
      <w:b/>
      <w:bCs/>
    </w:rPr>
  </w:style>
  <w:style w:type="character" w:customStyle="1" w:styleId="CommentSubjectChar">
    <w:name w:val="Comment Subject Char"/>
    <w:link w:val="CommentSubject"/>
    <w:uiPriority w:val="99"/>
    <w:rsid w:val="00790167"/>
    <w:rPr>
      <w:rFonts w:ascii="Calibri" w:eastAsia="Calibri" w:hAnsi="Calibri" w:cs="Times New Roman"/>
      <w:b/>
      <w:bCs/>
    </w:rPr>
  </w:style>
  <w:style w:type="paragraph" w:styleId="ListBullet">
    <w:name w:val="List Bullet"/>
    <w:basedOn w:val="Normal"/>
    <w:autoRedefine/>
    <w:rsid w:val="00790167"/>
    <w:pPr>
      <w:numPr>
        <w:numId w:val="6"/>
      </w:numPr>
      <w:spacing w:after="0" w:line="240" w:lineRule="auto"/>
      <w:ind w:left="720"/>
      <w:jc w:val="both"/>
    </w:pPr>
    <w:rPr>
      <w:rFonts w:ascii="Cambria" w:eastAsia="Times New Roman" w:hAnsi="Cambria" w:cs="Helvetica"/>
      <w:bCs/>
      <w:sz w:val="24"/>
      <w:szCs w:val="24"/>
    </w:rPr>
  </w:style>
  <w:style w:type="paragraph" w:customStyle="1" w:styleId="PlainTextCharChar">
    <w:name w:val="Plain Text Char Char"/>
    <w:basedOn w:val="Normal"/>
    <w:rsid w:val="00CD211D"/>
    <w:pPr>
      <w:widowControl w:val="0"/>
      <w:spacing w:after="0" w:line="240" w:lineRule="auto"/>
    </w:pPr>
    <w:rPr>
      <w:rFonts w:ascii="Courier New" w:eastAsia="SimSun" w:hAnsi="Courier New"/>
      <w:kern w:val="2"/>
      <w:sz w:val="24"/>
      <w:szCs w:val="20"/>
      <w:lang w:eastAsia="zh-CN"/>
    </w:rPr>
  </w:style>
  <w:style w:type="paragraph" w:styleId="ListParagraph">
    <w:name w:val="List Paragraph"/>
    <w:basedOn w:val="Normal"/>
    <w:link w:val="ListParagraphChar"/>
    <w:uiPriority w:val="34"/>
    <w:qFormat/>
    <w:rsid w:val="00CD211D"/>
    <w:pPr>
      <w:widowControl w:val="0"/>
      <w:spacing w:after="0" w:line="240" w:lineRule="auto"/>
      <w:ind w:left="720"/>
    </w:pPr>
    <w:rPr>
      <w:rFonts w:ascii="Times New Roman" w:eastAsia="SimSun" w:hAnsi="Times New Roman"/>
      <w:kern w:val="2"/>
      <w:sz w:val="24"/>
      <w:szCs w:val="20"/>
      <w:lang w:eastAsia="zh-CN"/>
    </w:rPr>
  </w:style>
  <w:style w:type="paragraph" w:customStyle="1" w:styleId="NormalVerdana">
    <w:name w:val="Normal + Verdana"/>
    <w:basedOn w:val="Normal"/>
    <w:rsid w:val="00CD211D"/>
    <w:pPr>
      <w:widowControl w:val="0"/>
      <w:spacing w:after="0" w:line="240" w:lineRule="auto"/>
    </w:pPr>
    <w:rPr>
      <w:rFonts w:ascii="Verdana" w:eastAsia="SimSun" w:hAnsi="Verdana"/>
      <w:kern w:val="2"/>
      <w:sz w:val="24"/>
      <w:szCs w:val="24"/>
      <w:lang w:eastAsia="zh-CN"/>
    </w:rPr>
  </w:style>
  <w:style w:type="paragraph" w:customStyle="1" w:styleId="p0">
    <w:name w:val="p0"/>
    <w:basedOn w:val="Normal"/>
    <w:rsid w:val="00CD45FA"/>
    <w:pPr>
      <w:spacing w:after="0" w:line="240" w:lineRule="auto"/>
    </w:pPr>
    <w:rPr>
      <w:rFonts w:ascii="Times New Roman" w:eastAsia="Times New Roman" w:hAnsi="Times New Roman"/>
      <w:sz w:val="24"/>
      <w:szCs w:val="24"/>
    </w:rPr>
  </w:style>
  <w:style w:type="character" w:customStyle="1" w:styleId="ListParagraphChar">
    <w:name w:val="List Paragraph Char"/>
    <w:link w:val="ListParagraph"/>
    <w:uiPriority w:val="34"/>
    <w:locked/>
    <w:rsid w:val="005134C7"/>
    <w:rPr>
      <w:rFonts w:ascii="Times New Roman" w:eastAsia="SimSun" w:hAnsi="Times New Roman"/>
      <w:kern w:val="2"/>
      <w:sz w:val="24"/>
      <w:lang w:eastAsia="zh-CN"/>
    </w:rPr>
  </w:style>
  <w:style w:type="character" w:customStyle="1" w:styleId="NoSpacingChar">
    <w:name w:val="No Spacing Char"/>
    <w:link w:val="NoSpacing"/>
    <w:uiPriority w:val="1"/>
    <w:locked/>
    <w:rsid w:val="008A2784"/>
    <w:rPr>
      <w:sz w:val="22"/>
      <w:szCs w:val="22"/>
    </w:rPr>
  </w:style>
  <w:style w:type="character" w:customStyle="1" w:styleId="AchievementChar">
    <w:name w:val="Achievement Char"/>
    <w:rsid w:val="00ED1883"/>
    <w:rPr>
      <w:rFonts w:ascii="Century Gothic" w:hAnsi="Century Gothic"/>
      <w:bCs/>
      <w:sz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0552">
      <w:bodyDiv w:val="1"/>
      <w:marLeft w:val="0"/>
      <w:marRight w:val="0"/>
      <w:marTop w:val="0"/>
      <w:marBottom w:val="0"/>
      <w:divBdr>
        <w:top w:val="none" w:sz="0" w:space="0" w:color="auto"/>
        <w:left w:val="none" w:sz="0" w:space="0" w:color="auto"/>
        <w:bottom w:val="none" w:sz="0" w:space="0" w:color="auto"/>
        <w:right w:val="none" w:sz="0" w:space="0" w:color="auto"/>
      </w:divBdr>
      <w:divsChild>
        <w:div w:id="614870149">
          <w:marLeft w:val="0"/>
          <w:marRight w:val="0"/>
          <w:marTop w:val="0"/>
          <w:marBottom w:val="0"/>
          <w:divBdr>
            <w:top w:val="none" w:sz="0" w:space="0" w:color="auto"/>
            <w:left w:val="none" w:sz="0" w:space="0" w:color="auto"/>
            <w:bottom w:val="none" w:sz="0" w:space="0" w:color="auto"/>
            <w:right w:val="none" w:sz="0" w:space="0" w:color="auto"/>
          </w:divBdr>
        </w:div>
        <w:div w:id="683630413">
          <w:marLeft w:val="0"/>
          <w:marRight w:val="0"/>
          <w:marTop w:val="0"/>
          <w:marBottom w:val="0"/>
          <w:divBdr>
            <w:top w:val="none" w:sz="0" w:space="0" w:color="auto"/>
            <w:left w:val="none" w:sz="0" w:space="0" w:color="auto"/>
            <w:bottom w:val="none" w:sz="0" w:space="0" w:color="auto"/>
            <w:right w:val="none" w:sz="0" w:space="0" w:color="auto"/>
          </w:divBdr>
        </w:div>
      </w:divsChild>
    </w:div>
    <w:div w:id="178394645">
      <w:bodyDiv w:val="1"/>
      <w:marLeft w:val="0"/>
      <w:marRight w:val="0"/>
      <w:marTop w:val="0"/>
      <w:marBottom w:val="0"/>
      <w:divBdr>
        <w:top w:val="none" w:sz="0" w:space="0" w:color="auto"/>
        <w:left w:val="none" w:sz="0" w:space="0" w:color="auto"/>
        <w:bottom w:val="none" w:sz="0" w:space="0" w:color="auto"/>
        <w:right w:val="none" w:sz="0" w:space="0" w:color="auto"/>
      </w:divBdr>
      <w:divsChild>
        <w:div w:id="411439269">
          <w:marLeft w:val="0"/>
          <w:marRight w:val="0"/>
          <w:marTop w:val="0"/>
          <w:marBottom w:val="231"/>
          <w:divBdr>
            <w:top w:val="none" w:sz="0" w:space="0" w:color="auto"/>
            <w:left w:val="none" w:sz="0" w:space="0" w:color="auto"/>
            <w:bottom w:val="none" w:sz="0" w:space="0" w:color="auto"/>
            <w:right w:val="none" w:sz="0" w:space="0" w:color="auto"/>
          </w:divBdr>
          <w:divsChild>
            <w:div w:id="14096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2287">
      <w:bodyDiv w:val="1"/>
      <w:marLeft w:val="0"/>
      <w:marRight w:val="0"/>
      <w:marTop w:val="0"/>
      <w:marBottom w:val="0"/>
      <w:divBdr>
        <w:top w:val="none" w:sz="0" w:space="0" w:color="auto"/>
        <w:left w:val="none" w:sz="0" w:space="0" w:color="auto"/>
        <w:bottom w:val="none" w:sz="0" w:space="0" w:color="auto"/>
        <w:right w:val="none" w:sz="0" w:space="0" w:color="auto"/>
      </w:divBdr>
      <w:divsChild>
        <w:div w:id="894051911">
          <w:marLeft w:val="0"/>
          <w:marRight w:val="0"/>
          <w:marTop w:val="0"/>
          <w:marBottom w:val="0"/>
          <w:divBdr>
            <w:top w:val="none" w:sz="0" w:space="0" w:color="auto"/>
            <w:left w:val="none" w:sz="0" w:space="0" w:color="auto"/>
            <w:bottom w:val="none" w:sz="0" w:space="0" w:color="auto"/>
            <w:right w:val="none" w:sz="0" w:space="0" w:color="auto"/>
          </w:divBdr>
        </w:div>
      </w:divsChild>
    </w:div>
    <w:div w:id="424806200">
      <w:bodyDiv w:val="1"/>
      <w:marLeft w:val="0"/>
      <w:marRight w:val="0"/>
      <w:marTop w:val="0"/>
      <w:marBottom w:val="0"/>
      <w:divBdr>
        <w:top w:val="none" w:sz="0" w:space="0" w:color="auto"/>
        <w:left w:val="none" w:sz="0" w:space="0" w:color="auto"/>
        <w:bottom w:val="none" w:sz="0" w:space="0" w:color="auto"/>
        <w:right w:val="none" w:sz="0" w:space="0" w:color="auto"/>
      </w:divBdr>
    </w:div>
    <w:div w:id="425152642">
      <w:bodyDiv w:val="1"/>
      <w:marLeft w:val="0"/>
      <w:marRight w:val="0"/>
      <w:marTop w:val="0"/>
      <w:marBottom w:val="0"/>
      <w:divBdr>
        <w:top w:val="none" w:sz="0" w:space="0" w:color="auto"/>
        <w:left w:val="none" w:sz="0" w:space="0" w:color="auto"/>
        <w:bottom w:val="none" w:sz="0" w:space="0" w:color="auto"/>
        <w:right w:val="none" w:sz="0" w:space="0" w:color="auto"/>
      </w:divBdr>
    </w:div>
    <w:div w:id="450707410">
      <w:bodyDiv w:val="1"/>
      <w:marLeft w:val="0"/>
      <w:marRight w:val="0"/>
      <w:marTop w:val="0"/>
      <w:marBottom w:val="0"/>
      <w:divBdr>
        <w:top w:val="none" w:sz="0" w:space="0" w:color="auto"/>
        <w:left w:val="none" w:sz="0" w:space="0" w:color="auto"/>
        <w:bottom w:val="none" w:sz="0" w:space="0" w:color="auto"/>
        <w:right w:val="none" w:sz="0" w:space="0" w:color="auto"/>
      </w:divBdr>
    </w:div>
    <w:div w:id="541358279">
      <w:bodyDiv w:val="1"/>
      <w:marLeft w:val="0"/>
      <w:marRight w:val="0"/>
      <w:marTop w:val="0"/>
      <w:marBottom w:val="0"/>
      <w:divBdr>
        <w:top w:val="none" w:sz="0" w:space="0" w:color="auto"/>
        <w:left w:val="none" w:sz="0" w:space="0" w:color="auto"/>
        <w:bottom w:val="none" w:sz="0" w:space="0" w:color="auto"/>
        <w:right w:val="none" w:sz="0" w:space="0" w:color="auto"/>
      </w:divBdr>
      <w:divsChild>
        <w:div w:id="1495801539">
          <w:marLeft w:val="0"/>
          <w:marRight w:val="0"/>
          <w:marTop w:val="0"/>
          <w:marBottom w:val="0"/>
          <w:divBdr>
            <w:top w:val="none" w:sz="0" w:space="0" w:color="auto"/>
            <w:left w:val="none" w:sz="0" w:space="0" w:color="auto"/>
            <w:bottom w:val="none" w:sz="0" w:space="0" w:color="auto"/>
            <w:right w:val="none" w:sz="0" w:space="0" w:color="auto"/>
          </w:divBdr>
        </w:div>
      </w:divsChild>
    </w:div>
    <w:div w:id="783695551">
      <w:bodyDiv w:val="1"/>
      <w:marLeft w:val="0"/>
      <w:marRight w:val="0"/>
      <w:marTop w:val="0"/>
      <w:marBottom w:val="0"/>
      <w:divBdr>
        <w:top w:val="none" w:sz="0" w:space="0" w:color="auto"/>
        <w:left w:val="none" w:sz="0" w:space="0" w:color="auto"/>
        <w:bottom w:val="none" w:sz="0" w:space="0" w:color="auto"/>
        <w:right w:val="none" w:sz="0" w:space="0" w:color="auto"/>
      </w:divBdr>
      <w:divsChild>
        <w:div w:id="60761459">
          <w:marLeft w:val="0"/>
          <w:marRight w:val="0"/>
          <w:marTop w:val="0"/>
          <w:marBottom w:val="0"/>
          <w:divBdr>
            <w:top w:val="none" w:sz="0" w:space="0" w:color="auto"/>
            <w:left w:val="none" w:sz="0" w:space="0" w:color="auto"/>
            <w:bottom w:val="none" w:sz="0" w:space="0" w:color="auto"/>
            <w:right w:val="none" w:sz="0" w:space="0" w:color="auto"/>
          </w:divBdr>
        </w:div>
        <w:div w:id="1711952455">
          <w:marLeft w:val="0"/>
          <w:marRight w:val="0"/>
          <w:marTop w:val="0"/>
          <w:marBottom w:val="0"/>
          <w:divBdr>
            <w:top w:val="none" w:sz="0" w:space="0" w:color="auto"/>
            <w:left w:val="none" w:sz="0" w:space="0" w:color="auto"/>
            <w:bottom w:val="none" w:sz="0" w:space="0" w:color="auto"/>
            <w:right w:val="none" w:sz="0" w:space="0" w:color="auto"/>
          </w:divBdr>
        </w:div>
      </w:divsChild>
    </w:div>
    <w:div w:id="805318058">
      <w:bodyDiv w:val="1"/>
      <w:marLeft w:val="0"/>
      <w:marRight w:val="0"/>
      <w:marTop w:val="0"/>
      <w:marBottom w:val="0"/>
      <w:divBdr>
        <w:top w:val="none" w:sz="0" w:space="0" w:color="auto"/>
        <w:left w:val="none" w:sz="0" w:space="0" w:color="auto"/>
        <w:bottom w:val="none" w:sz="0" w:space="0" w:color="auto"/>
        <w:right w:val="none" w:sz="0" w:space="0" w:color="auto"/>
      </w:divBdr>
      <w:divsChild>
        <w:div w:id="1169558867">
          <w:marLeft w:val="0"/>
          <w:marRight w:val="0"/>
          <w:marTop w:val="0"/>
          <w:marBottom w:val="0"/>
          <w:divBdr>
            <w:top w:val="none" w:sz="0" w:space="0" w:color="auto"/>
            <w:left w:val="none" w:sz="0" w:space="0" w:color="auto"/>
            <w:bottom w:val="none" w:sz="0" w:space="0" w:color="auto"/>
            <w:right w:val="none" w:sz="0" w:space="0" w:color="auto"/>
          </w:divBdr>
        </w:div>
        <w:div w:id="1291590176">
          <w:marLeft w:val="0"/>
          <w:marRight w:val="0"/>
          <w:marTop w:val="0"/>
          <w:marBottom w:val="0"/>
          <w:divBdr>
            <w:top w:val="none" w:sz="0" w:space="0" w:color="auto"/>
            <w:left w:val="none" w:sz="0" w:space="0" w:color="auto"/>
            <w:bottom w:val="none" w:sz="0" w:space="0" w:color="auto"/>
            <w:right w:val="none" w:sz="0" w:space="0" w:color="auto"/>
          </w:divBdr>
        </w:div>
      </w:divsChild>
    </w:div>
    <w:div w:id="909191981">
      <w:bodyDiv w:val="1"/>
      <w:marLeft w:val="0"/>
      <w:marRight w:val="0"/>
      <w:marTop w:val="0"/>
      <w:marBottom w:val="0"/>
      <w:divBdr>
        <w:top w:val="none" w:sz="0" w:space="0" w:color="auto"/>
        <w:left w:val="none" w:sz="0" w:space="0" w:color="auto"/>
        <w:bottom w:val="none" w:sz="0" w:space="0" w:color="auto"/>
        <w:right w:val="none" w:sz="0" w:space="0" w:color="auto"/>
      </w:divBdr>
    </w:div>
    <w:div w:id="918714694">
      <w:bodyDiv w:val="1"/>
      <w:marLeft w:val="0"/>
      <w:marRight w:val="0"/>
      <w:marTop w:val="0"/>
      <w:marBottom w:val="0"/>
      <w:divBdr>
        <w:top w:val="none" w:sz="0" w:space="0" w:color="auto"/>
        <w:left w:val="none" w:sz="0" w:space="0" w:color="auto"/>
        <w:bottom w:val="none" w:sz="0" w:space="0" w:color="auto"/>
        <w:right w:val="none" w:sz="0" w:space="0" w:color="auto"/>
      </w:divBdr>
      <w:divsChild>
        <w:div w:id="652873153">
          <w:marLeft w:val="0"/>
          <w:marRight w:val="0"/>
          <w:marTop w:val="0"/>
          <w:marBottom w:val="0"/>
          <w:divBdr>
            <w:top w:val="none" w:sz="0" w:space="0" w:color="auto"/>
            <w:left w:val="none" w:sz="0" w:space="0" w:color="auto"/>
            <w:bottom w:val="none" w:sz="0" w:space="0" w:color="auto"/>
            <w:right w:val="none" w:sz="0" w:space="0" w:color="auto"/>
          </w:divBdr>
        </w:div>
        <w:div w:id="1768842221">
          <w:marLeft w:val="0"/>
          <w:marRight w:val="0"/>
          <w:marTop w:val="0"/>
          <w:marBottom w:val="0"/>
          <w:divBdr>
            <w:top w:val="none" w:sz="0" w:space="0" w:color="auto"/>
            <w:left w:val="none" w:sz="0" w:space="0" w:color="auto"/>
            <w:bottom w:val="none" w:sz="0" w:space="0" w:color="auto"/>
            <w:right w:val="none" w:sz="0" w:space="0" w:color="auto"/>
          </w:divBdr>
        </w:div>
      </w:divsChild>
    </w:div>
    <w:div w:id="941768451">
      <w:bodyDiv w:val="1"/>
      <w:marLeft w:val="0"/>
      <w:marRight w:val="0"/>
      <w:marTop w:val="0"/>
      <w:marBottom w:val="0"/>
      <w:divBdr>
        <w:top w:val="none" w:sz="0" w:space="0" w:color="auto"/>
        <w:left w:val="none" w:sz="0" w:space="0" w:color="auto"/>
        <w:bottom w:val="none" w:sz="0" w:space="0" w:color="auto"/>
        <w:right w:val="none" w:sz="0" w:space="0" w:color="auto"/>
      </w:divBdr>
      <w:divsChild>
        <w:div w:id="1557013101">
          <w:marLeft w:val="0"/>
          <w:marRight w:val="0"/>
          <w:marTop w:val="0"/>
          <w:marBottom w:val="0"/>
          <w:divBdr>
            <w:top w:val="none" w:sz="0" w:space="0" w:color="auto"/>
            <w:left w:val="none" w:sz="0" w:space="0" w:color="auto"/>
            <w:bottom w:val="none" w:sz="0" w:space="0" w:color="auto"/>
            <w:right w:val="none" w:sz="0" w:space="0" w:color="auto"/>
          </w:divBdr>
        </w:div>
      </w:divsChild>
    </w:div>
    <w:div w:id="1109549831">
      <w:bodyDiv w:val="1"/>
      <w:marLeft w:val="0"/>
      <w:marRight w:val="0"/>
      <w:marTop w:val="0"/>
      <w:marBottom w:val="0"/>
      <w:divBdr>
        <w:top w:val="none" w:sz="0" w:space="0" w:color="auto"/>
        <w:left w:val="none" w:sz="0" w:space="0" w:color="auto"/>
        <w:bottom w:val="none" w:sz="0" w:space="0" w:color="auto"/>
        <w:right w:val="none" w:sz="0" w:space="0" w:color="auto"/>
      </w:divBdr>
    </w:div>
    <w:div w:id="1402213503">
      <w:bodyDiv w:val="1"/>
      <w:marLeft w:val="0"/>
      <w:marRight w:val="0"/>
      <w:marTop w:val="0"/>
      <w:marBottom w:val="0"/>
      <w:divBdr>
        <w:top w:val="none" w:sz="0" w:space="0" w:color="auto"/>
        <w:left w:val="none" w:sz="0" w:space="0" w:color="auto"/>
        <w:bottom w:val="none" w:sz="0" w:space="0" w:color="auto"/>
        <w:right w:val="none" w:sz="0" w:space="0" w:color="auto"/>
      </w:divBdr>
    </w:div>
    <w:div w:id="1575359226">
      <w:bodyDiv w:val="1"/>
      <w:marLeft w:val="0"/>
      <w:marRight w:val="0"/>
      <w:marTop w:val="0"/>
      <w:marBottom w:val="0"/>
      <w:divBdr>
        <w:top w:val="none" w:sz="0" w:space="0" w:color="auto"/>
        <w:left w:val="none" w:sz="0" w:space="0" w:color="auto"/>
        <w:bottom w:val="none" w:sz="0" w:space="0" w:color="auto"/>
        <w:right w:val="none" w:sz="0" w:space="0" w:color="auto"/>
      </w:divBdr>
    </w:div>
    <w:div w:id="1591157539">
      <w:bodyDiv w:val="1"/>
      <w:marLeft w:val="0"/>
      <w:marRight w:val="0"/>
      <w:marTop w:val="0"/>
      <w:marBottom w:val="0"/>
      <w:divBdr>
        <w:top w:val="none" w:sz="0" w:space="0" w:color="auto"/>
        <w:left w:val="none" w:sz="0" w:space="0" w:color="auto"/>
        <w:bottom w:val="none" w:sz="0" w:space="0" w:color="auto"/>
        <w:right w:val="none" w:sz="0" w:space="0" w:color="auto"/>
      </w:divBdr>
      <w:divsChild>
        <w:div w:id="1455515107">
          <w:marLeft w:val="0"/>
          <w:marRight w:val="0"/>
          <w:marTop w:val="0"/>
          <w:marBottom w:val="0"/>
          <w:divBdr>
            <w:top w:val="none" w:sz="0" w:space="0" w:color="auto"/>
            <w:left w:val="none" w:sz="0" w:space="0" w:color="auto"/>
            <w:bottom w:val="none" w:sz="0" w:space="0" w:color="auto"/>
            <w:right w:val="none" w:sz="0" w:space="0" w:color="auto"/>
          </w:divBdr>
        </w:div>
        <w:div w:id="1490636674">
          <w:marLeft w:val="0"/>
          <w:marRight w:val="0"/>
          <w:marTop w:val="0"/>
          <w:marBottom w:val="0"/>
          <w:divBdr>
            <w:top w:val="none" w:sz="0" w:space="0" w:color="auto"/>
            <w:left w:val="none" w:sz="0" w:space="0" w:color="auto"/>
            <w:bottom w:val="none" w:sz="0" w:space="0" w:color="auto"/>
            <w:right w:val="none" w:sz="0" w:space="0" w:color="auto"/>
          </w:divBdr>
        </w:div>
      </w:divsChild>
    </w:div>
    <w:div w:id="1920094999">
      <w:bodyDiv w:val="1"/>
      <w:marLeft w:val="0"/>
      <w:marRight w:val="0"/>
      <w:marTop w:val="0"/>
      <w:marBottom w:val="0"/>
      <w:divBdr>
        <w:top w:val="none" w:sz="0" w:space="0" w:color="auto"/>
        <w:left w:val="none" w:sz="0" w:space="0" w:color="auto"/>
        <w:bottom w:val="none" w:sz="0" w:space="0" w:color="auto"/>
        <w:right w:val="none" w:sz="0" w:space="0" w:color="auto"/>
      </w:divBdr>
    </w:div>
    <w:div w:id="1925844426">
      <w:bodyDiv w:val="1"/>
      <w:marLeft w:val="120"/>
      <w:marRight w:val="120"/>
      <w:marTop w:val="45"/>
      <w:marBottom w:val="45"/>
      <w:divBdr>
        <w:top w:val="none" w:sz="0" w:space="0" w:color="auto"/>
        <w:left w:val="none" w:sz="0" w:space="0" w:color="auto"/>
        <w:bottom w:val="none" w:sz="0" w:space="0" w:color="auto"/>
        <w:right w:val="none" w:sz="0" w:space="0" w:color="auto"/>
      </w:divBdr>
      <w:divsChild>
        <w:div w:id="945040086">
          <w:marLeft w:val="0"/>
          <w:marRight w:val="0"/>
          <w:marTop w:val="0"/>
          <w:marBottom w:val="0"/>
          <w:divBdr>
            <w:top w:val="none" w:sz="0" w:space="0" w:color="auto"/>
            <w:left w:val="none" w:sz="0" w:space="0" w:color="auto"/>
            <w:bottom w:val="none" w:sz="0" w:space="0" w:color="auto"/>
            <w:right w:val="none" w:sz="0" w:space="0" w:color="auto"/>
          </w:divBdr>
          <w:divsChild>
            <w:div w:id="650447117">
              <w:marLeft w:val="240"/>
              <w:marRight w:val="240"/>
              <w:marTop w:val="0"/>
              <w:marBottom w:val="0"/>
              <w:divBdr>
                <w:top w:val="none" w:sz="0" w:space="0" w:color="auto"/>
                <w:left w:val="none" w:sz="0" w:space="0" w:color="auto"/>
                <w:bottom w:val="none" w:sz="0" w:space="0" w:color="auto"/>
                <w:right w:val="none" w:sz="0" w:space="0" w:color="auto"/>
              </w:divBdr>
              <w:divsChild>
                <w:div w:id="986520205">
                  <w:marLeft w:val="0"/>
                  <w:marRight w:val="0"/>
                  <w:marTop w:val="0"/>
                  <w:marBottom w:val="0"/>
                  <w:divBdr>
                    <w:top w:val="none" w:sz="0" w:space="0" w:color="auto"/>
                    <w:left w:val="none" w:sz="0" w:space="0" w:color="auto"/>
                    <w:bottom w:val="none" w:sz="0" w:space="0" w:color="auto"/>
                    <w:right w:val="none" w:sz="0" w:space="0" w:color="auto"/>
                  </w:divBdr>
                  <w:divsChild>
                    <w:div w:id="1810516525">
                      <w:marLeft w:val="0"/>
                      <w:marRight w:val="0"/>
                      <w:marTop w:val="240"/>
                      <w:marBottom w:val="0"/>
                      <w:divBdr>
                        <w:top w:val="none" w:sz="0" w:space="0" w:color="auto"/>
                        <w:left w:val="none" w:sz="0" w:space="0" w:color="auto"/>
                        <w:bottom w:val="none" w:sz="0" w:space="0" w:color="auto"/>
                        <w:right w:val="none" w:sz="0" w:space="0" w:color="auto"/>
                      </w:divBdr>
                      <w:divsChild>
                        <w:div w:id="15864541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887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4252</Words>
  <Characters>24241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RAVINDRA REDDY</vt:lpstr>
    </vt:vector>
  </TitlesOfParts>
  <Company>Microsoft</Company>
  <LinksUpToDate>false</LinksUpToDate>
  <CharactersWithSpaces>28437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RAVINDRA REDDY</dc:title>
  <dc:subject/>
  <dc:creator>Ravindra</dc:creator>
  <cp:keywords/>
  <dc:description/>
  <cp:lastModifiedBy>Shashank Sharma</cp:lastModifiedBy>
  <cp:revision>2</cp:revision>
  <cp:lastPrinted>2015-08-03T21:01:00Z</cp:lastPrinted>
  <dcterms:created xsi:type="dcterms:W3CDTF">2018-10-19T14:41:00Z</dcterms:created>
  <dcterms:modified xsi:type="dcterms:W3CDTF">2018-10-19T14:41:00Z</dcterms:modified>
</cp:coreProperties>
</file>