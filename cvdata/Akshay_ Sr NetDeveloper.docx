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E6" w:rsidRPr="00816979" w:rsidRDefault="005375E6" w:rsidP="005A34FE">
      <w:pPr>
        <w:spacing w:after="0"/>
        <w:rPr>
          <w:rFonts w:asciiTheme="minorHAnsi" w:hAnsiTheme="minorHAnsi"/>
          <w:b/>
        </w:rPr>
      </w:pPr>
      <w:r w:rsidRPr="00816979">
        <w:rPr>
          <w:rFonts w:asciiTheme="minorHAnsi" w:hAnsiTheme="minorHAnsi"/>
          <w:b/>
        </w:rPr>
        <w:t>Akshay</w:t>
      </w:r>
      <w:r w:rsidR="00816979" w:rsidRPr="00816979">
        <w:rPr>
          <w:rFonts w:asciiTheme="minorHAnsi" w:hAnsiTheme="minorHAnsi"/>
          <w:b/>
        </w:rPr>
        <w:t xml:space="preserve"> Kumar Bandari</w:t>
      </w:r>
    </w:p>
    <w:p w:rsidR="005375E6" w:rsidRPr="00816979" w:rsidRDefault="003D019B" w:rsidP="005A34FE">
      <w:pPr>
        <w:spacing w:after="0"/>
        <w:rPr>
          <w:rFonts w:asciiTheme="minorHAnsi" w:hAnsiTheme="minorHAnsi"/>
          <w:b/>
        </w:rPr>
      </w:pPr>
      <w:r w:rsidRPr="00816979">
        <w:rPr>
          <w:rFonts w:asciiTheme="minorHAnsi" w:hAnsiTheme="minorHAnsi"/>
          <w:b/>
        </w:rPr>
        <w:t>732-743-8575</w:t>
      </w:r>
    </w:p>
    <w:p w:rsidR="005375E6" w:rsidRPr="00816979" w:rsidRDefault="00777A2C" w:rsidP="005A34FE">
      <w:pPr>
        <w:spacing w:after="0"/>
        <w:rPr>
          <w:rFonts w:asciiTheme="minorHAnsi" w:hAnsiTheme="minorHAnsi"/>
          <w:b/>
        </w:rPr>
      </w:pPr>
      <w:r w:rsidRPr="00816979">
        <w:rPr>
          <w:rFonts w:asciiTheme="minorHAnsi" w:hAnsiTheme="minorHAnsi"/>
          <w:b/>
        </w:rPr>
        <w:t>a</w:t>
      </w:r>
      <w:r w:rsidR="003D019B" w:rsidRPr="00816979">
        <w:rPr>
          <w:rFonts w:asciiTheme="minorHAnsi" w:hAnsiTheme="minorHAnsi"/>
          <w:b/>
        </w:rPr>
        <w:t>kshayb.2324</w:t>
      </w:r>
      <w:r w:rsidR="000C682C" w:rsidRPr="00816979">
        <w:rPr>
          <w:rFonts w:asciiTheme="minorHAnsi" w:hAnsiTheme="minorHAnsi"/>
          <w:b/>
        </w:rPr>
        <w:t>@gmail.com</w:t>
      </w:r>
    </w:p>
    <w:p w:rsidR="005A34FE" w:rsidRPr="00816979" w:rsidRDefault="005A34FE" w:rsidP="005A34FE">
      <w:pPr>
        <w:spacing w:after="0"/>
        <w:rPr>
          <w:rFonts w:asciiTheme="minorHAnsi" w:hAnsiTheme="minorHAnsi"/>
          <w:b/>
        </w:rPr>
      </w:pPr>
    </w:p>
    <w:p w:rsidR="005A34FE" w:rsidRPr="00816979" w:rsidRDefault="000C682C" w:rsidP="005A34FE">
      <w:pPr>
        <w:pStyle w:val="Title"/>
        <w:rPr>
          <w:rFonts w:asciiTheme="minorHAnsi" w:eastAsia="Calibri" w:hAnsiTheme="minorHAnsi"/>
          <w:b/>
          <w:color w:val="548DD4" w:themeColor="text2" w:themeTint="99"/>
          <w:sz w:val="22"/>
          <w:szCs w:val="22"/>
        </w:rPr>
      </w:pPr>
      <w:r w:rsidRPr="00816979">
        <w:rPr>
          <w:rFonts w:asciiTheme="minorHAnsi" w:eastAsia="Calibri" w:hAnsiTheme="minorHAnsi"/>
          <w:b/>
          <w:color w:val="548DD4" w:themeColor="text2" w:themeTint="99"/>
          <w:sz w:val="22"/>
          <w:szCs w:val="22"/>
        </w:rPr>
        <w:t>Professional</w:t>
      </w:r>
      <w:r w:rsidR="005A34FE" w:rsidRPr="00816979">
        <w:rPr>
          <w:rFonts w:asciiTheme="minorHAnsi" w:eastAsia="Calibri" w:hAnsiTheme="minorHAnsi"/>
          <w:b/>
          <w:color w:val="548DD4" w:themeColor="text2" w:themeTint="99"/>
          <w:sz w:val="22"/>
          <w:szCs w:val="22"/>
        </w:rPr>
        <w:t xml:space="preserve"> Summary:</w:t>
      </w:r>
    </w:p>
    <w:p w:rsidR="004139E4" w:rsidRPr="00816979" w:rsidRDefault="004139E4" w:rsidP="000A40A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 xml:space="preserve">Over </w:t>
      </w:r>
      <w:r w:rsidR="005F5573" w:rsidRPr="00816979">
        <w:rPr>
          <w:rFonts w:asciiTheme="minorHAnsi" w:hAnsiTheme="minorHAnsi"/>
          <w:b/>
          <w:bCs/>
        </w:rPr>
        <w:t>8</w:t>
      </w:r>
      <w:r w:rsidRPr="00816979">
        <w:rPr>
          <w:rFonts w:asciiTheme="minorHAnsi" w:hAnsiTheme="minorHAnsi"/>
          <w:b/>
          <w:bCs/>
        </w:rPr>
        <w:t xml:space="preserve"> years</w:t>
      </w:r>
      <w:r w:rsidRPr="00816979">
        <w:rPr>
          <w:rFonts w:asciiTheme="minorHAnsi" w:hAnsiTheme="minorHAnsi"/>
          <w:bCs/>
        </w:rPr>
        <w:t xml:space="preserve"> of professional experience in all stages o</w:t>
      </w:r>
      <w:r w:rsidR="005C2BB9" w:rsidRPr="00816979">
        <w:rPr>
          <w:rFonts w:asciiTheme="minorHAnsi" w:hAnsiTheme="minorHAnsi"/>
          <w:bCs/>
        </w:rPr>
        <w:t>f Software Development involving</w:t>
      </w:r>
      <w:r w:rsidRPr="00816979">
        <w:rPr>
          <w:rFonts w:asciiTheme="minorHAnsi" w:hAnsiTheme="minorHAnsi"/>
          <w:bCs/>
        </w:rPr>
        <w:t xml:space="preserve"> Planning, Analysis, Design, Implementation, Integration and Testing, Deployment, Documentation and Maintenance of various stand-alone</w:t>
      </w:r>
      <w:r w:rsidR="00F14F4A" w:rsidRPr="00816979">
        <w:rPr>
          <w:rFonts w:asciiTheme="minorHAnsi" w:hAnsiTheme="minorHAnsi"/>
          <w:bCs/>
        </w:rPr>
        <w:t xml:space="preserve">, </w:t>
      </w:r>
      <w:r w:rsidRPr="00816979">
        <w:rPr>
          <w:rFonts w:asciiTheme="minorHAnsi" w:hAnsiTheme="minorHAnsi"/>
          <w:bCs/>
        </w:rPr>
        <w:t xml:space="preserve">client-server and web-based projects with exposure to diverse business domains including </w:t>
      </w:r>
      <w:r w:rsidR="00FE06F6" w:rsidRPr="00816979">
        <w:rPr>
          <w:rFonts w:asciiTheme="minorHAnsi" w:hAnsiTheme="minorHAnsi"/>
          <w:b/>
          <w:bCs/>
        </w:rPr>
        <w:t>Financial</w:t>
      </w:r>
      <w:r w:rsidRPr="00816979">
        <w:rPr>
          <w:rFonts w:asciiTheme="minorHAnsi" w:hAnsiTheme="minorHAnsi"/>
          <w:b/>
          <w:bCs/>
        </w:rPr>
        <w:t xml:space="preserve">, Healthcare, </w:t>
      </w:r>
      <w:r w:rsidR="00B136D2" w:rsidRPr="00816979">
        <w:rPr>
          <w:rFonts w:asciiTheme="minorHAnsi" w:hAnsiTheme="minorHAnsi"/>
          <w:b/>
          <w:bCs/>
        </w:rPr>
        <w:t xml:space="preserve">Telecommunications and </w:t>
      </w:r>
      <w:r w:rsidR="00C45D8B" w:rsidRPr="00816979">
        <w:rPr>
          <w:rFonts w:asciiTheme="minorHAnsi" w:hAnsiTheme="minorHAnsi"/>
          <w:b/>
          <w:bCs/>
        </w:rPr>
        <w:t>Banking</w:t>
      </w:r>
      <w:r w:rsidRPr="00816979">
        <w:rPr>
          <w:rFonts w:asciiTheme="minorHAnsi" w:hAnsiTheme="minorHAnsi"/>
          <w:b/>
          <w:bCs/>
        </w:rPr>
        <w:t>.</w:t>
      </w:r>
    </w:p>
    <w:p w:rsidR="00F14F4A" w:rsidRPr="00816979" w:rsidRDefault="00F14F4A" w:rsidP="00F14F4A">
      <w:pPr>
        <w:pStyle w:val="ColorfulList-Accent11"/>
        <w:numPr>
          <w:ilvl w:val="0"/>
          <w:numId w:val="14"/>
        </w:numPr>
        <w:tabs>
          <w:tab w:val="left" w:pos="9540"/>
        </w:tabs>
        <w:spacing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 w:cs="Arial"/>
        </w:rPr>
        <w:t>Extensive experience with</w:t>
      </w:r>
      <w:r w:rsidR="00816979">
        <w:rPr>
          <w:rFonts w:asciiTheme="minorHAnsi" w:hAnsiTheme="minorHAnsi" w:cs="Arial"/>
        </w:rPr>
        <w:t xml:space="preserve"> </w:t>
      </w:r>
      <w:r w:rsidRPr="00816979">
        <w:rPr>
          <w:rFonts w:asciiTheme="minorHAnsi" w:hAnsiTheme="minorHAnsi" w:cs="Arial"/>
          <w:b/>
        </w:rPr>
        <w:t>Agile, SCRUM,</w:t>
      </w:r>
      <w:r w:rsidRPr="00816979">
        <w:rPr>
          <w:rFonts w:asciiTheme="minorHAnsi" w:hAnsiTheme="minorHAnsi" w:cs="Arial"/>
        </w:rPr>
        <w:t xml:space="preserve"> Waterfall and Test Driven Development environments</w:t>
      </w:r>
    </w:p>
    <w:p w:rsidR="004139E4" w:rsidRPr="00816979" w:rsidRDefault="00F14F4A" w:rsidP="00F14F4A">
      <w:pPr>
        <w:pStyle w:val="ColorfulList-Accent11"/>
        <w:numPr>
          <w:ilvl w:val="0"/>
          <w:numId w:val="14"/>
        </w:numPr>
        <w:tabs>
          <w:tab w:val="left" w:pos="9540"/>
        </w:tabs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>Expertise</w:t>
      </w:r>
      <w:r w:rsidR="00B967A6" w:rsidRPr="00816979">
        <w:rPr>
          <w:rFonts w:asciiTheme="minorHAnsi" w:hAnsiTheme="minorHAnsi"/>
        </w:rPr>
        <w:t xml:space="preserve"> in web application development using Visual Studio.NETtechnologies like </w:t>
      </w:r>
      <w:r w:rsidR="00B967A6" w:rsidRPr="00816979">
        <w:rPr>
          <w:rFonts w:asciiTheme="minorHAnsi" w:hAnsiTheme="minorHAnsi"/>
          <w:b/>
        </w:rPr>
        <w:t>C#</w:t>
      </w:r>
      <w:r w:rsidR="00B967A6" w:rsidRPr="00816979">
        <w:rPr>
          <w:rFonts w:asciiTheme="minorHAnsi" w:hAnsiTheme="minorHAnsi"/>
        </w:rPr>
        <w:t xml:space="preserve">, </w:t>
      </w:r>
      <w:r w:rsidR="00B967A6" w:rsidRPr="00816979">
        <w:rPr>
          <w:rFonts w:asciiTheme="minorHAnsi" w:hAnsiTheme="minorHAnsi"/>
          <w:b/>
        </w:rPr>
        <w:t>ASP.NET, ASP.NET MVC, ADO.NET, XML, Web Services</w:t>
      </w:r>
      <w:r w:rsidR="00B967A6" w:rsidRPr="00816979">
        <w:rPr>
          <w:rFonts w:asciiTheme="minorHAnsi" w:hAnsiTheme="minorHAnsi"/>
        </w:rPr>
        <w:t xml:space="preserve">, </w:t>
      </w:r>
      <w:r w:rsidR="00B967A6" w:rsidRPr="00816979">
        <w:rPr>
          <w:rFonts w:asciiTheme="minorHAnsi" w:hAnsiTheme="minorHAnsi"/>
          <w:b/>
        </w:rPr>
        <w:t>WCF</w:t>
      </w:r>
      <w:r w:rsidR="00B967A6" w:rsidRPr="00816979">
        <w:rPr>
          <w:rFonts w:asciiTheme="minorHAnsi" w:hAnsiTheme="minorHAnsi"/>
        </w:rPr>
        <w:t xml:space="preserve">, and </w:t>
      </w:r>
      <w:r w:rsidR="00B967A6" w:rsidRPr="00816979">
        <w:rPr>
          <w:rFonts w:asciiTheme="minorHAnsi" w:hAnsiTheme="minorHAnsi"/>
          <w:b/>
        </w:rPr>
        <w:t>WPF</w:t>
      </w:r>
      <w:r w:rsidR="00B967A6" w:rsidRPr="00816979">
        <w:rPr>
          <w:rFonts w:asciiTheme="minorHAnsi" w:hAnsiTheme="minorHAnsi"/>
        </w:rPr>
        <w:t>.</w:t>
      </w:r>
    </w:p>
    <w:p w:rsidR="004139E4" w:rsidRPr="00816979" w:rsidRDefault="004139E4" w:rsidP="00F14F4A">
      <w:pPr>
        <w:pStyle w:val="ListParagraph"/>
        <w:numPr>
          <w:ilvl w:val="0"/>
          <w:numId w:val="14"/>
        </w:numPr>
        <w:tabs>
          <w:tab w:val="left" w:pos="9540"/>
        </w:tabs>
        <w:autoSpaceDE w:val="0"/>
        <w:autoSpaceDN w:val="0"/>
        <w:spacing w:after="0" w:line="240" w:lineRule="auto"/>
        <w:jc w:val="both"/>
        <w:textAlignment w:val="baseline"/>
        <w:rPr>
          <w:rFonts w:asciiTheme="minorHAnsi" w:hAnsiTheme="minorHAnsi"/>
          <w:bCs/>
        </w:rPr>
      </w:pPr>
      <w:r w:rsidRPr="00816979">
        <w:rPr>
          <w:rFonts w:asciiTheme="minorHAnsi" w:hAnsiTheme="minorHAnsi"/>
        </w:rPr>
        <w:t xml:space="preserve">Expertise in developing Client/Server Applications using </w:t>
      </w:r>
      <w:r w:rsidRPr="00816979">
        <w:rPr>
          <w:rFonts w:asciiTheme="minorHAnsi" w:hAnsiTheme="minorHAnsi"/>
          <w:b/>
        </w:rPr>
        <w:t>.Net Framework (2</w:t>
      </w:r>
      <w:r w:rsidR="00C53812" w:rsidRPr="00816979">
        <w:rPr>
          <w:rFonts w:asciiTheme="minorHAnsi" w:hAnsiTheme="minorHAnsi"/>
          <w:b/>
        </w:rPr>
        <w:t>.0</w:t>
      </w:r>
      <w:r w:rsidRPr="00816979">
        <w:rPr>
          <w:rFonts w:asciiTheme="minorHAnsi" w:hAnsiTheme="minorHAnsi"/>
          <w:b/>
        </w:rPr>
        <w:t>/3</w:t>
      </w:r>
      <w:r w:rsidR="00C53812" w:rsidRPr="00816979">
        <w:rPr>
          <w:rFonts w:asciiTheme="minorHAnsi" w:hAnsiTheme="minorHAnsi"/>
          <w:b/>
        </w:rPr>
        <w:t>.0</w:t>
      </w:r>
      <w:r w:rsidRPr="00816979">
        <w:rPr>
          <w:rFonts w:asciiTheme="minorHAnsi" w:hAnsiTheme="minorHAnsi"/>
          <w:b/>
        </w:rPr>
        <w:t>/3.5/4</w:t>
      </w:r>
      <w:r w:rsidR="00C53812" w:rsidRPr="00816979">
        <w:rPr>
          <w:rFonts w:asciiTheme="minorHAnsi" w:hAnsiTheme="minorHAnsi"/>
          <w:b/>
        </w:rPr>
        <w:t>.0</w:t>
      </w:r>
      <w:r w:rsidRPr="00816979">
        <w:rPr>
          <w:rFonts w:asciiTheme="minorHAnsi" w:hAnsiTheme="minorHAnsi"/>
          <w:b/>
        </w:rPr>
        <w:t xml:space="preserve">) </w:t>
      </w:r>
      <w:r w:rsidRPr="00816979">
        <w:rPr>
          <w:rFonts w:asciiTheme="minorHAnsi" w:hAnsiTheme="minorHAnsi"/>
        </w:rPr>
        <w:t xml:space="preserve">with </w:t>
      </w:r>
      <w:r w:rsidRPr="00816979">
        <w:rPr>
          <w:rFonts w:asciiTheme="minorHAnsi" w:hAnsiTheme="minorHAnsi"/>
          <w:b/>
        </w:rPr>
        <w:t>Three Tier Architecture</w:t>
      </w:r>
      <w:r w:rsidRPr="00816979">
        <w:rPr>
          <w:rFonts w:asciiTheme="minorHAnsi" w:hAnsiTheme="minorHAnsi"/>
        </w:rPr>
        <w:t xml:space="preserve">, </w:t>
      </w:r>
      <w:r w:rsidRPr="00816979">
        <w:rPr>
          <w:rFonts w:asciiTheme="minorHAnsi" w:hAnsiTheme="minorHAnsi"/>
          <w:b/>
        </w:rPr>
        <w:t>N-Tier Architecture</w:t>
      </w:r>
      <w:r w:rsidRPr="00816979">
        <w:rPr>
          <w:rFonts w:asciiTheme="minorHAnsi" w:hAnsiTheme="minorHAnsi"/>
        </w:rPr>
        <w:t xml:space="preserve">, </w:t>
      </w:r>
      <w:r w:rsidRPr="00816979">
        <w:rPr>
          <w:rFonts w:asciiTheme="minorHAnsi" w:hAnsiTheme="minorHAnsi"/>
          <w:b/>
        </w:rPr>
        <w:t>SOA</w:t>
      </w:r>
      <w:r w:rsidR="00484AC4" w:rsidRPr="00816979">
        <w:rPr>
          <w:rFonts w:asciiTheme="minorHAnsi" w:hAnsiTheme="minorHAnsi"/>
        </w:rPr>
        <w:t xml:space="preserve"> (Service-O</w:t>
      </w:r>
      <w:r w:rsidR="00F14F4A" w:rsidRPr="00816979">
        <w:rPr>
          <w:rFonts w:asciiTheme="minorHAnsi" w:hAnsiTheme="minorHAnsi"/>
        </w:rPr>
        <w:t>riented Architecture)</w:t>
      </w:r>
    </w:p>
    <w:p w:rsidR="004139E4" w:rsidRPr="00816979" w:rsidRDefault="004139E4" w:rsidP="000A40A8">
      <w:pPr>
        <w:pStyle w:val="ListParagraph"/>
        <w:numPr>
          <w:ilvl w:val="0"/>
          <w:numId w:val="14"/>
        </w:numPr>
        <w:tabs>
          <w:tab w:val="left" w:pos="9540"/>
        </w:tabs>
        <w:spacing w:after="0" w:line="240" w:lineRule="auto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 xml:space="preserve">Experience in developing Web Applications using </w:t>
      </w:r>
      <w:r w:rsidRPr="00816979">
        <w:rPr>
          <w:rFonts w:asciiTheme="minorHAnsi" w:hAnsiTheme="minorHAnsi"/>
          <w:b/>
          <w:bCs/>
        </w:rPr>
        <w:t>AJAX controls, Telerik Controls</w:t>
      </w:r>
      <w:r w:rsidR="00DA0F4D" w:rsidRPr="00816979">
        <w:rPr>
          <w:rFonts w:asciiTheme="minorHAnsi" w:hAnsiTheme="minorHAnsi"/>
          <w:bCs/>
        </w:rPr>
        <w:t xml:space="preserve">, </w:t>
      </w:r>
      <w:r w:rsidR="00DA0F4D" w:rsidRPr="00816979">
        <w:rPr>
          <w:rFonts w:asciiTheme="minorHAnsi" w:hAnsiTheme="minorHAnsi"/>
          <w:b/>
          <w:bCs/>
        </w:rPr>
        <w:t>Web Services</w:t>
      </w:r>
      <w:r w:rsidR="00DA0F4D" w:rsidRPr="00816979">
        <w:rPr>
          <w:rFonts w:asciiTheme="minorHAnsi" w:hAnsiTheme="minorHAnsi"/>
          <w:bCs/>
        </w:rPr>
        <w:t xml:space="preserve"> and Cross Browser functionalities</w:t>
      </w:r>
      <w:r w:rsidRPr="00816979">
        <w:rPr>
          <w:rFonts w:asciiTheme="minorHAnsi" w:hAnsiTheme="minorHAnsi"/>
          <w:bCs/>
        </w:rPr>
        <w:t>.</w:t>
      </w:r>
    </w:p>
    <w:p w:rsidR="00237B12" w:rsidRPr="00816979" w:rsidRDefault="00237B12" w:rsidP="00237B12">
      <w:pPr>
        <w:pStyle w:val="ListParagraph"/>
        <w:widowControl w:val="0"/>
        <w:numPr>
          <w:ilvl w:val="0"/>
          <w:numId w:val="14"/>
        </w:numPr>
        <w:tabs>
          <w:tab w:val="left" w:pos="954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</w:rPr>
      </w:pPr>
      <w:r w:rsidRPr="00816979">
        <w:rPr>
          <w:rFonts w:asciiTheme="minorHAnsi" w:hAnsiTheme="minorHAnsi"/>
        </w:rPr>
        <w:t>Proficient in UI development using</w:t>
      </w:r>
      <w:r w:rsidRPr="00816979">
        <w:rPr>
          <w:rFonts w:asciiTheme="minorHAnsi" w:hAnsiTheme="minorHAnsi"/>
          <w:b/>
        </w:rPr>
        <w:t xml:space="preserve"> HTML, CSS, jQuery, JavaScript, Angular JS, JSON, AJAX, and Bootstrap.</w:t>
      </w:r>
    </w:p>
    <w:p w:rsidR="000D670F" w:rsidRPr="00816979" w:rsidRDefault="00237B12" w:rsidP="000A40A8">
      <w:pPr>
        <w:pStyle w:val="ListParagraph"/>
        <w:numPr>
          <w:ilvl w:val="0"/>
          <w:numId w:val="14"/>
        </w:numPr>
        <w:tabs>
          <w:tab w:val="left" w:pos="9540"/>
        </w:tabs>
        <w:spacing w:after="0" w:line="240" w:lineRule="auto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>E</w:t>
      </w:r>
      <w:r w:rsidR="000D670F" w:rsidRPr="00816979">
        <w:rPr>
          <w:rFonts w:asciiTheme="minorHAnsi" w:hAnsiTheme="minorHAnsi"/>
          <w:bCs/>
        </w:rPr>
        <w:t xml:space="preserve">xperience in </w:t>
      </w:r>
      <w:r w:rsidR="000D670F" w:rsidRPr="00816979">
        <w:rPr>
          <w:rFonts w:asciiTheme="minorHAnsi" w:hAnsiTheme="minorHAnsi"/>
          <w:b/>
          <w:bCs/>
        </w:rPr>
        <w:t xml:space="preserve">Silverlight </w:t>
      </w:r>
      <w:r w:rsidR="000D670F" w:rsidRPr="00816979">
        <w:rPr>
          <w:rFonts w:asciiTheme="minorHAnsi" w:hAnsiTheme="minorHAnsi"/>
          <w:bCs/>
        </w:rPr>
        <w:t xml:space="preserve">and </w:t>
      </w:r>
      <w:r w:rsidR="000D670F" w:rsidRPr="00816979">
        <w:rPr>
          <w:rFonts w:asciiTheme="minorHAnsi" w:hAnsiTheme="minorHAnsi"/>
          <w:b/>
          <w:bCs/>
        </w:rPr>
        <w:t>WPF</w:t>
      </w:r>
      <w:r w:rsidR="000D670F" w:rsidRPr="00816979">
        <w:rPr>
          <w:rFonts w:asciiTheme="minorHAnsi" w:hAnsiTheme="minorHAnsi"/>
          <w:bCs/>
        </w:rPr>
        <w:t xml:space="preserve"> (Windows Presentation Foundation) including frontend designing with Microsoft Expression Blend and backend programming with Microsoft Visual Studio. </w:t>
      </w:r>
    </w:p>
    <w:p w:rsidR="000D670F" w:rsidRPr="00816979" w:rsidRDefault="000D670F" w:rsidP="000A40A8">
      <w:pPr>
        <w:pStyle w:val="ListParagraph"/>
        <w:numPr>
          <w:ilvl w:val="0"/>
          <w:numId w:val="14"/>
        </w:numPr>
        <w:tabs>
          <w:tab w:val="left" w:pos="9540"/>
        </w:tabs>
        <w:spacing w:after="0" w:line="240" w:lineRule="auto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>Excellen</w:t>
      </w:r>
      <w:r w:rsidR="00CB26A0" w:rsidRPr="00816979">
        <w:rPr>
          <w:rFonts w:asciiTheme="minorHAnsi" w:hAnsiTheme="minorHAnsi"/>
          <w:bCs/>
        </w:rPr>
        <w:t>t working k</w:t>
      </w:r>
      <w:r w:rsidR="003D019B" w:rsidRPr="00816979">
        <w:rPr>
          <w:rFonts w:asciiTheme="minorHAnsi" w:hAnsiTheme="minorHAnsi"/>
          <w:bCs/>
        </w:rPr>
        <w:t xml:space="preserve">nowledge of ASP.NET </w:t>
      </w:r>
      <w:r w:rsidRPr="00816979">
        <w:rPr>
          <w:rFonts w:asciiTheme="minorHAnsi" w:hAnsiTheme="minorHAnsi"/>
          <w:bCs/>
        </w:rPr>
        <w:t xml:space="preserve">controls like </w:t>
      </w:r>
      <w:r w:rsidRPr="00816979">
        <w:rPr>
          <w:rFonts w:asciiTheme="minorHAnsi" w:hAnsiTheme="minorHAnsi"/>
          <w:b/>
          <w:bCs/>
        </w:rPr>
        <w:t>Grid View</w:t>
      </w:r>
      <w:r w:rsidRPr="00816979">
        <w:rPr>
          <w:rFonts w:asciiTheme="minorHAnsi" w:hAnsiTheme="minorHAnsi"/>
          <w:bCs/>
        </w:rPr>
        <w:t xml:space="preserve">, </w:t>
      </w:r>
      <w:r w:rsidRPr="00816979">
        <w:rPr>
          <w:rFonts w:asciiTheme="minorHAnsi" w:hAnsiTheme="minorHAnsi"/>
          <w:b/>
          <w:bCs/>
        </w:rPr>
        <w:t>Detail View</w:t>
      </w:r>
      <w:r w:rsidRPr="00816979">
        <w:rPr>
          <w:rFonts w:asciiTheme="minorHAnsi" w:hAnsiTheme="minorHAnsi"/>
          <w:bCs/>
        </w:rPr>
        <w:t xml:space="preserve">, and </w:t>
      </w:r>
      <w:r w:rsidRPr="00816979">
        <w:rPr>
          <w:rFonts w:asciiTheme="minorHAnsi" w:hAnsiTheme="minorHAnsi"/>
          <w:b/>
          <w:bCs/>
        </w:rPr>
        <w:t>Data Source</w:t>
      </w:r>
      <w:r w:rsidRPr="00816979">
        <w:rPr>
          <w:rFonts w:asciiTheme="minorHAnsi" w:hAnsiTheme="minorHAnsi"/>
          <w:bCs/>
        </w:rPr>
        <w:t xml:space="preserve"> controls like Object D</w:t>
      </w:r>
      <w:r w:rsidR="00CB26A0" w:rsidRPr="00816979">
        <w:rPr>
          <w:rFonts w:asciiTheme="minorHAnsi" w:hAnsiTheme="minorHAnsi"/>
          <w:bCs/>
        </w:rPr>
        <w:t>ata Source, SQL Data Source,</w:t>
      </w:r>
      <w:r w:rsidRPr="00816979">
        <w:rPr>
          <w:rFonts w:asciiTheme="minorHAnsi" w:hAnsiTheme="minorHAnsi"/>
          <w:bCs/>
        </w:rPr>
        <w:t>Master Pages for c</w:t>
      </w:r>
      <w:r w:rsidR="00CB26A0" w:rsidRPr="00816979">
        <w:rPr>
          <w:rFonts w:asciiTheme="minorHAnsi" w:hAnsiTheme="minorHAnsi"/>
          <w:bCs/>
        </w:rPr>
        <w:t>onsistent layout of pages within application</w:t>
      </w:r>
    </w:p>
    <w:p w:rsidR="00CB26A0" w:rsidRPr="00816979" w:rsidRDefault="00CB26A0" w:rsidP="00CB26A0">
      <w:pPr>
        <w:pStyle w:val="ColorfulList-Accent11"/>
        <w:numPr>
          <w:ilvl w:val="0"/>
          <w:numId w:val="14"/>
        </w:numPr>
        <w:tabs>
          <w:tab w:val="left" w:pos="9540"/>
        </w:tabs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Extensive knowledge of </w:t>
      </w:r>
      <w:r w:rsidRPr="00816979">
        <w:rPr>
          <w:rFonts w:asciiTheme="minorHAnsi" w:hAnsiTheme="minorHAnsi"/>
          <w:b/>
        </w:rPr>
        <w:t>object oriented programming</w:t>
      </w:r>
      <w:r w:rsidRPr="00816979">
        <w:rPr>
          <w:rFonts w:asciiTheme="minorHAnsi" w:hAnsiTheme="minorHAnsi"/>
        </w:rPr>
        <w:t xml:space="preserve"> techniques and Microsoft design patterns like </w:t>
      </w:r>
      <w:r w:rsidRPr="00816979">
        <w:rPr>
          <w:rFonts w:asciiTheme="minorHAnsi" w:hAnsiTheme="minorHAnsi"/>
          <w:b/>
        </w:rPr>
        <w:t>MVC</w:t>
      </w:r>
      <w:r w:rsidRPr="00816979">
        <w:rPr>
          <w:rFonts w:asciiTheme="minorHAnsi" w:hAnsiTheme="minorHAnsi"/>
        </w:rPr>
        <w:t xml:space="preserve">, Service Oriented Architecture </w:t>
      </w:r>
      <w:r w:rsidRPr="00816979">
        <w:rPr>
          <w:rFonts w:asciiTheme="minorHAnsi" w:hAnsiTheme="minorHAnsi"/>
          <w:b/>
        </w:rPr>
        <w:t>(SOA),</w:t>
      </w:r>
      <w:r w:rsidRPr="00816979">
        <w:rPr>
          <w:rFonts w:asciiTheme="minorHAnsi" w:hAnsiTheme="minorHAnsi"/>
        </w:rPr>
        <w:t xml:space="preserve"> WCF and Web Services. </w:t>
      </w:r>
    </w:p>
    <w:p w:rsidR="004139E4" w:rsidRPr="00816979" w:rsidRDefault="00237B12" w:rsidP="000A40A8">
      <w:pPr>
        <w:pStyle w:val="ListParagraph"/>
        <w:numPr>
          <w:ilvl w:val="0"/>
          <w:numId w:val="14"/>
        </w:numPr>
        <w:tabs>
          <w:tab w:val="left" w:pos="9540"/>
        </w:tabs>
        <w:spacing w:after="0" w:line="240" w:lineRule="auto"/>
        <w:jc w:val="both"/>
        <w:rPr>
          <w:rFonts w:asciiTheme="minorHAnsi" w:hAnsiTheme="minorHAnsi"/>
          <w:bCs/>
          <w:u w:val="single"/>
        </w:rPr>
      </w:pPr>
      <w:r w:rsidRPr="00816979">
        <w:rPr>
          <w:rFonts w:asciiTheme="minorHAnsi" w:hAnsiTheme="minorHAnsi"/>
          <w:iCs/>
        </w:rPr>
        <w:t>Experience</w:t>
      </w:r>
      <w:r w:rsidR="004139E4" w:rsidRPr="00816979">
        <w:rPr>
          <w:rFonts w:asciiTheme="minorHAnsi" w:hAnsiTheme="minorHAnsi"/>
          <w:iCs/>
        </w:rPr>
        <w:t xml:space="preserve"> using </w:t>
      </w:r>
      <w:r w:rsidR="004139E4" w:rsidRPr="00816979">
        <w:rPr>
          <w:rFonts w:asciiTheme="minorHAnsi" w:hAnsiTheme="minorHAnsi"/>
          <w:b/>
          <w:bCs/>
        </w:rPr>
        <w:t>LINQ</w:t>
      </w:r>
      <w:r w:rsidR="004139E4" w:rsidRPr="00816979">
        <w:rPr>
          <w:rFonts w:asciiTheme="minorHAnsi" w:hAnsiTheme="minorHAnsi"/>
          <w:bCs/>
        </w:rPr>
        <w:t xml:space="preserve">, </w:t>
      </w:r>
      <w:r w:rsidR="004139E4" w:rsidRPr="00816979">
        <w:rPr>
          <w:rFonts w:asciiTheme="minorHAnsi" w:hAnsiTheme="minorHAnsi"/>
          <w:b/>
          <w:bCs/>
        </w:rPr>
        <w:t xml:space="preserve">N Hibernate </w:t>
      </w:r>
      <w:r w:rsidR="004139E4" w:rsidRPr="00816979">
        <w:rPr>
          <w:rFonts w:asciiTheme="minorHAnsi" w:hAnsiTheme="minorHAnsi"/>
          <w:bCs/>
        </w:rPr>
        <w:t xml:space="preserve">and </w:t>
      </w:r>
      <w:r w:rsidR="004139E4" w:rsidRPr="00816979">
        <w:rPr>
          <w:rFonts w:asciiTheme="minorHAnsi" w:hAnsiTheme="minorHAnsi"/>
          <w:b/>
          <w:bCs/>
        </w:rPr>
        <w:t>Entity Framework</w:t>
      </w:r>
      <w:r w:rsidR="004139E4" w:rsidRPr="00816979">
        <w:rPr>
          <w:rFonts w:asciiTheme="minorHAnsi" w:hAnsiTheme="minorHAnsi"/>
          <w:bCs/>
        </w:rPr>
        <w:t xml:space="preserve"> mapper</w:t>
      </w:r>
      <w:r w:rsidRPr="00816979">
        <w:rPr>
          <w:rFonts w:asciiTheme="minorHAnsi" w:hAnsiTheme="minorHAnsi"/>
          <w:bCs/>
        </w:rPr>
        <w:t>s to interact with other layers</w:t>
      </w:r>
    </w:p>
    <w:p w:rsidR="00B262E2" w:rsidRPr="00816979" w:rsidRDefault="00B262E2" w:rsidP="00B262E2">
      <w:pPr>
        <w:pStyle w:val="ColorfulList-Accent11"/>
        <w:numPr>
          <w:ilvl w:val="0"/>
          <w:numId w:val="14"/>
        </w:numPr>
        <w:tabs>
          <w:tab w:val="left" w:pos="9540"/>
        </w:tabs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Experience with </w:t>
      </w:r>
      <w:r w:rsidRPr="00816979">
        <w:rPr>
          <w:rFonts w:asciiTheme="minorHAnsi" w:hAnsiTheme="minorHAnsi"/>
          <w:b/>
        </w:rPr>
        <w:t>AWS and Azure</w:t>
      </w:r>
      <w:r w:rsidRPr="00816979">
        <w:rPr>
          <w:rFonts w:asciiTheme="minorHAnsi" w:hAnsiTheme="minorHAnsi"/>
        </w:rPr>
        <w:t xml:space="preserve"> services with workload requirements</w:t>
      </w:r>
    </w:p>
    <w:p w:rsidR="004139E4" w:rsidRPr="00816979" w:rsidRDefault="00237B12" w:rsidP="000A40A8">
      <w:pPr>
        <w:pStyle w:val="ListParagraph"/>
        <w:numPr>
          <w:ilvl w:val="0"/>
          <w:numId w:val="14"/>
        </w:numPr>
        <w:tabs>
          <w:tab w:val="left" w:pos="9540"/>
        </w:tabs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>Proficient</w:t>
      </w:r>
      <w:r w:rsidR="004139E4" w:rsidRPr="00816979">
        <w:rPr>
          <w:rFonts w:asciiTheme="minorHAnsi" w:hAnsiTheme="minorHAnsi"/>
        </w:rPr>
        <w:t xml:space="preserve"> i</w:t>
      </w:r>
      <w:r w:rsidR="00DC69C1" w:rsidRPr="00816979">
        <w:rPr>
          <w:rFonts w:asciiTheme="minorHAnsi" w:hAnsiTheme="minorHAnsi"/>
        </w:rPr>
        <w:t>n database programming to create</w:t>
      </w:r>
      <w:r w:rsidR="003D019B" w:rsidRPr="00816979">
        <w:rPr>
          <w:rFonts w:asciiTheme="minorHAnsi" w:hAnsiTheme="minorHAnsi"/>
          <w:b/>
        </w:rPr>
        <w:t xml:space="preserve"> Joins, Stored Procedures, </w:t>
      </w:r>
      <w:r w:rsidR="004139E4" w:rsidRPr="00816979">
        <w:rPr>
          <w:rFonts w:asciiTheme="minorHAnsi" w:hAnsiTheme="minorHAnsi"/>
          <w:b/>
        </w:rPr>
        <w:t xml:space="preserve">Functions, Views and Triggers </w:t>
      </w:r>
      <w:r w:rsidR="004139E4" w:rsidRPr="00816979">
        <w:rPr>
          <w:rFonts w:asciiTheme="minorHAnsi" w:eastAsia="MS Mincho" w:hAnsiTheme="minorHAnsi"/>
        </w:rPr>
        <w:t xml:space="preserve">using </w:t>
      </w:r>
      <w:r w:rsidR="004139E4" w:rsidRPr="00816979">
        <w:rPr>
          <w:rFonts w:asciiTheme="minorHAnsi" w:eastAsia="MS Mincho" w:hAnsiTheme="minorHAnsi"/>
          <w:b/>
        </w:rPr>
        <w:t>T-SQL</w:t>
      </w:r>
      <w:r w:rsidR="004139E4" w:rsidRPr="00816979">
        <w:rPr>
          <w:rFonts w:asciiTheme="minorHAnsi" w:eastAsia="MS Mincho" w:hAnsiTheme="minorHAnsi"/>
        </w:rPr>
        <w:t xml:space="preserve"> in</w:t>
      </w:r>
      <w:r w:rsidRPr="00816979">
        <w:rPr>
          <w:rFonts w:asciiTheme="minorHAnsi" w:hAnsiTheme="minorHAnsi"/>
          <w:b/>
        </w:rPr>
        <w:t xml:space="preserve"> SQL Server 2005/2008</w:t>
      </w:r>
      <w:r w:rsidR="004F65E9" w:rsidRPr="00816979">
        <w:rPr>
          <w:rFonts w:asciiTheme="minorHAnsi" w:hAnsiTheme="minorHAnsi"/>
          <w:b/>
        </w:rPr>
        <w:t xml:space="preserve">/2012, Oracle SQL developer, </w:t>
      </w:r>
      <w:r w:rsidRPr="00816979">
        <w:rPr>
          <w:rFonts w:asciiTheme="minorHAnsi" w:hAnsiTheme="minorHAnsi"/>
          <w:b/>
        </w:rPr>
        <w:t>IBM DB2</w:t>
      </w:r>
    </w:p>
    <w:p w:rsidR="00B46B9B" w:rsidRPr="00816979" w:rsidRDefault="00B46B9B" w:rsidP="00B46B9B">
      <w:pPr>
        <w:pStyle w:val="ListParagraph"/>
        <w:numPr>
          <w:ilvl w:val="0"/>
          <w:numId w:val="14"/>
        </w:numPr>
        <w:tabs>
          <w:tab w:val="left" w:pos="9540"/>
        </w:tabs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Familiar with </w:t>
      </w:r>
      <w:r w:rsidRPr="00816979">
        <w:rPr>
          <w:rFonts w:asciiTheme="minorHAnsi" w:hAnsiTheme="minorHAnsi"/>
          <w:b/>
        </w:rPr>
        <w:t xml:space="preserve">MongoDB </w:t>
      </w:r>
      <w:r w:rsidRPr="00816979">
        <w:rPr>
          <w:rFonts w:asciiTheme="minorHAnsi" w:hAnsiTheme="minorHAnsi"/>
        </w:rPr>
        <w:t>database concepts such as locking, indexes, Sharding, transactions, replication, and schema design</w:t>
      </w:r>
    </w:p>
    <w:p w:rsidR="00CB26A0" w:rsidRPr="00816979" w:rsidRDefault="00CB26A0" w:rsidP="00B262E2">
      <w:pPr>
        <w:pStyle w:val="ColorfulList-Accent11"/>
        <w:numPr>
          <w:ilvl w:val="0"/>
          <w:numId w:val="14"/>
        </w:numPr>
        <w:tabs>
          <w:tab w:val="left" w:pos="9540"/>
        </w:tabs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Extensive experience with reporting tools like </w:t>
      </w:r>
      <w:r w:rsidRPr="00816979">
        <w:rPr>
          <w:rFonts w:asciiTheme="minorHAnsi" w:hAnsiTheme="minorHAnsi"/>
          <w:b/>
        </w:rPr>
        <w:t>SSRS and Crystal reports</w:t>
      </w:r>
      <w:r w:rsidRPr="00816979">
        <w:rPr>
          <w:rFonts w:asciiTheme="minorHAnsi" w:hAnsiTheme="minorHAnsi"/>
        </w:rPr>
        <w:t xml:space="preserve"> for </w:t>
      </w:r>
      <w:r w:rsidR="00DC69C1" w:rsidRPr="00816979">
        <w:rPr>
          <w:rFonts w:asciiTheme="minorHAnsi" w:hAnsiTheme="minorHAnsi"/>
        </w:rPr>
        <w:t>designing</w:t>
      </w:r>
      <w:r w:rsidRPr="00816979">
        <w:rPr>
          <w:rFonts w:asciiTheme="minorHAnsi" w:hAnsiTheme="minorHAnsi"/>
        </w:rPr>
        <w:t xml:space="preserve"> and modifying reports and creat</w:t>
      </w:r>
      <w:r w:rsidR="00DC69C1" w:rsidRPr="00816979">
        <w:rPr>
          <w:rFonts w:asciiTheme="minorHAnsi" w:hAnsiTheme="minorHAnsi"/>
        </w:rPr>
        <w:t>ing</w:t>
      </w:r>
      <w:r w:rsidRPr="00816979">
        <w:rPr>
          <w:rFonts w:asciiTheme="minorHAnsi" w:hAnsiTheme="minorHAnsi"/>
        </w:rPr>
        <w:t xml:space="preserve"> shared and embedded data sources to pull data into reports from the database </w:t>
      </w:r>
    </w:p>
    <w:p w:rsidR="005F6814" w:rsidRPr="00816979" w:rsidRDefault="00237B12" w:rsidP="00CB26A0">
      <w:pPr>
        <w:pStyle w:val="ListParagraph"/>
        <w:numPr>
          <w:ilvl w:val="0"/>
          <w:numId w:val="14"/>
        </w:numPr>
        <w:tabs>
          <w:tab w:val="left" w:pos="9540"/>
        </w:tabs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>E</w:t>
      </w:r>
      <w:r w:rsidR="000D670F" w:rsidRPr="00816979">
        <w:rPr>
          <w:rFonts w:asciiTheme="minorHAnsi" w:hAnsiTheme="minorHAnsi"/>
        </w:rPr>
        <w:t xml:space="preserve">xperience in configuring </w:t>
      </w:r>
      <w:r w:rsidR="000D670F" w:rsidRPr="00816979">
        <w:rPr>
          <w:rFonts w:asciiTheme="minorHAnsi" w:hAnsiTheme="minorHAnsi"/>
          <w:b/>
        </w:rPr>
        <w:t>Internet Information Server (IIS)</w:t>
      </w:r>
      <w:r w:rsidR="000D670F" w:rsidRPr="00816979">
        <w:rPr>
          <w:rFonts w:asciiTheme="minorHAnsi" w:hAnsiTheme="minorHAnsi"/>
        </w:rPr>
        <w:t>, creating virtual directories, map</w:t>
      </w:r>
      <w:r w:rsidR="002278DE" w:rsidRPr="00816979">
        <w:rPr>
          <w:rFonts w:asciiTheme="minorHAnsi" w:hAnsiTheme="minorHAnsi"/>
        </w:rPr>
        <w:t>p</w:t>
      </w:r>
      <w:r w:rsidR="000D670F" w:rsidRPr="00816979">
        <w:rPr>
          <w:rFonts w:asciiTheme="minorHAnsi" w:hAnsiTheme="minorHAnsi"/>
        </w:rPr>
        <w:t>ing them to physical folders and configuring applications for domain authen</w:t>
      </w:r>
      <w:r w:rsidR="00DC69C1" w:rsidRPr="00816979">
        <w:rPr>
          <w:rFonts w:asciiTheme="minorHAnsi" w:hAnsiTheme="minorHAnsi"/>
        </w:rPr>
        <w:t>tication</w:t>
      </w:r>
    </w:p>
    <w:p w:rsidR="004139E4" w:rsidRPr="00816979" w:rsidRDefault="004139E4" w:rsidP="000A40A8">
      <w:pPr>
        <w:pStyle w:val="ColorfulList-Accent11"/>
        <w:numPr>
          <w:ilvl w:val="0"/>
          <w:numId w:val="14"/>
        </w:numPr>
        <w:tabs>
          <w:tab w:val="left" w:pos="9540"/>
        </w:tabs>
        <w:spacing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  <w:color w:val="000000"/>
          <w:shd w:val="clear" w:color="auto" w:fill="FFFFFF"/>
        </w:rPr>
        <w:t>Experience in XML, XSLT, User Controls, Custom Controls, SOAP, WSDL, Web Services, Validation Controls, Authentications like windows authentication and forms authentication.</w:t>
      </w:r>
    </w:p>
    <w:p w:rsidR="00B262E2" w:rsidRPr="00816979" w:rsidRDefault="00493FD5" w:rsidP="000A40A8">
      <w:pPr>
        <w:pStyle w:val="ColorfulList-Accent11"/>
        <w:numPr>
          <w:ilvl w:val="0"/>
          <w:numId w:val="14"/>
        </w:numPr>
        <w:tabs>
          <w:tab w:val="left" w:pos="9540"/>
        </w:tabs>
        <w:spacing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Experience with </w:t>
      </w:r>
      <w:r w:rsidRPr="00816979">
        <w:rPr>
          <w:rFonts w:asciiTheme="minorHAnsi" w:hAnsiTheme="minorHAnsi"/>
          <w:b/>
        </w:rPr>
        <w:t>Subversion</w:t>
      </w:r>
      <w:r w:rsidRPr="00816979">
        <w:rPr>
          <w:rFonts w:asciiTheme="minorHAnsi" w:hAnsiTheme="minorHAnsi"/>
        </w:rPr>
        <w:t xml:space="preserve">, </w:t>
      </w:r>
      <w:r w:rsidR="004139E4" w:rsidRPr="00816979">
        <w:rPr>
          <w:rFonts w:asciiTheme="minorHAnsi" w:hAnsiTheme="minorHAnsi"/>
          <w:b/>
        </w:rPr>
        <w:t>Team-Foundation Server</w:t>
      </w:r>
      <w:r w:rsidR="004139E4" w:rsidRPr="00816979">
        <w:rPr>
          <w:rFonts w:asciiTheme="minorHAnsi" w:hAnsiTheme="minorHAnsi"/>
        </w:rPr>
        <w:t xml:space="preserve">, </w:t>
      </w:r>
      <w:r w:rsidR="004139E4" w:rsidRPr="00816979">
        <w:rPr>
          <w:rFonts w:asciiTheme="minorHAnsi" w:hAnsiTheme="minorHAnsi"/>
          <w:b/>
        </w:rPr>
        <w:t>Visual Source Safe</w:t>
      </w:r>
      <w:r w:rsidR="004139E4" w:rsidRPr="00816979">
        <w:rPr>
          <w:rFonts w:asciiTheme="minorHAnsi" w:hAnsiTheme="minorHAnsi"/>
        </w:rPr>
        <w:t xml:space="preserve"> for version</w:t>
      </w:r>
      <w:r w:rsidR="00B262E2" w:rsidRPr="00816979">
        <w:rPr>
          <w:rFonts w:asciiTheme="minorHAnsi" w:hAnsiTheme="minorHAnsi"/>
        </w:rPr>
        <w:t xml:space="preserve"> control</w:t>
      </w:r>
    </w:p>
    <w:p w:rsidR="004139E4" w:rsidRPr="00816979" w:rsidRDefault="00886EE3" w:rsidP="00886EE3">
      <w:pPr>
        <w:pStyle w:val="ColorfulList-Accent11"/>
        <w:numPr>
          <w:ilvl w:val="0"/>
          <w:numId w:val="14"/>
        </w:numPr>
        <w:tabs>
          <w:tab w:val="left" w:pos="9540"/>
        </w:tabs>
        <w:spacing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Experience with </w:t>
      </w:r>
      <w:r w:rsidRPr="00816979">
        <w:rPr>
          <w:rFonts w:asciiTheme="minorHAnsi" w:hAnsiTheme="minorHAnsi"/>
          <w:b/>
        </w:rPr>
        <w:t xml:space="preserve">JIRA </w:t>
      </w:r>
      <w:r w:rsidRPr="00816979">
        <w:rPr>
          <w:rFonts w:asciiTheme="minorHAnsi" w:hAnsiTheme="minorHAnsi"/>
        </w:rPr>
        <w:t xml:space="preserve">and </w:t>
      </w:r>
      <w:r w:rsidRPr="00816979">
        <w:rPr>
          <w:rFonts w:asciiTheme="minorHAnsi" w:hAnsiTheme="minorHAnsi"/>
          <w:b/>
        </w:rPr>
        <w:t>HP ALM</w:t>
      </w:r>
      <w:r w:rsidRPr="00816979">
        <w:rPr>
          <w:rFonts w:asciiTheme="minorHAnsi" w:hAnsiTheme="minorHAnsi"/>
        </w:rPr>
        <w:t xml:space="preserve"> for Bug tracking and work flow consistency</w:t>
      </w:r>
    </w:p>
    <w:p w:rsidR="00DC69C1" w:rsidRPr="00816979" w:rsidRDefault="00DC69C1" w:rsidP="000A40A8">
      <w:pPr>
        <w:pStyle w:val="ColorfulList-Accent11"/>
        <w:numPr>
          <w:ilvl w:val="0"/>
          <w:numId w:val="14"/>
        </w:numPr>
        <w:tabs>
          <w:tab w:val="left" w:pos="9540"/>
        </w:tabs>
        <w:spacing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Experience in documenting a </w:t>
      </w:r>
      <w:r w:rsidRPr="00816979">
        <w:rPr>
          <w:rFonts w:asciiTheme="minorHAnsi" w:hAnsiTheme="minorHAnsi"/>
          <w:b/>
        </w:rPr>
        <w:t>Technical Specification Document (TSD)</w:t>
      </w:r>
      <w:r w:rsidRPr="00816979">
        <w:rPr>
          <w:rFonts w:asciiTheme="minorHAnsi" w:hAnsiTheme="minorHAnsi"/>
        </w:rPr>
        <w:t xml:space="preserve"> with respect to business requirements and </w:t>
      </w:r>
      <w:r w:rsidRPr="00816979">
        <w:rPr>
          <w:rFonts w:asciiTheme="minorHAnsi" w:hAnsiTheme="minorHAnsi"/>
          <w:b/>
        </w:rPr>
        <w:t>Functional Specification Document (FSD)</w:t>
      </w:r>
      <w:r w:rsidRPr="00816979">
        <w:rPr>
          <w:rFonts w:asciiTheme="minorHAnsi" w:hAnsiTheme="minorHAnsi"/>
        </w:rPr>
        <w:t xml:space="preserve"> for that particular project release </w:t>
      </w:r>
    </w:p>
    <w:p w:rsidR="000D670F" w:rsidRPr="00816979" w:rsidRDefault="004139E4" w:rsidP="00493FD5">
      <w:pPr>
        <w:pStyle w:val="ColorfulList-Accent11"/>
        <w:numPr>
          <w:ilvl w:val="0"/>
          <w:numId w:val="14"/>
        </w:numPr>
        <w:tabs>
          <w:tab w:val="left" w:pos="9540"/>
        </w:tabs>
        <w:spacing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  <w:bCs/>
        </w:rPr>
        <w:t>Excellent analytical and programmi</w:t>
      </w:r>
      <w:r w:rsidR="00DA0F4D" w:rsidRPr="00816979">
        <w:rPr>
          <w:rFonts w:asciiTheme="minorHAnsi" w:hAnsiTheme="minorHAnsi"/>
          <w:bCs/>
        </w:rPr>
        <w:t xml:space="preserve">ng abilities </w:t>
      </w:r>
      <w:r w:rsidRPr="00816979">
        <w:rPr>
          <w:rFonts w:asciiTheme="minorHAnsi" w:hAnsiTheme="minorHAnsi"/>
          <w:bCs/>
        </w:rPr>
        <w:t>to create elegant, flexible and maintainable solutions fo</w:t>
      </w:r>
      <w:r w:rsidR="00493FD5" w:rsidRPr="00816979">
        <w:rPr>
          <w:rFonts w:asciiTheme="minorHAnsi" w:hAnsiTheme="minorHAnsi"/>
          <w:bCs/>
        </w:rPr>
        <w:t xml:space="preserve">r complex development problems and </w:t>
      </w:r>
      <w:r w:rsidR="00493FD5" w:rsidRPr="00816979">
        <w:rPr>
          <w:rFonts w:asciiTheme="minorHAnsi" w:eastAsia="Batang" w:hAnsiTheme="minorHAnsi"/>
        </w:rPr>
        <w:t>w</w:t>
      </w:r>
      <w:r w:rsidRPr="00816979">
        <w:rPr>
          <w:rFonts w:asciiTheme="minorHAnsi" w:eastAsia="Batang" w:hAnsiTheme="minorHAnsi"/>
        </w:rPr>
        <w:t xml:space="preserve">illingness to work </w:t>
      </w:r>
      <w:r w:rsidR="00493FD5" w:rsidRPr="00816979">
        <w:rPr>
          <w:rFonts w:asciiTheme="minorHAnsi" w:eastAsia="Batang" w:hAnsiTheme="minorHAnsi"/>
        </w:rPr>
        <w:t>in a highly dynamic environment</w:t>
      </w:r>
    </w:p>
    <w:p w:rsidR="00300860" w:rsidRPr="00816979" w:rsidRDefault="000D670F" w:rsidP="000A40A8">
      <w:pPr>
        <w:pStyle w:val="ColorfulList-Accent11"/>
        <w:numPr>
          <w:ilvl w:val="0"/>
          <w:numId w:val="14"/>
        </w:numPr>
        <w:tabs>
          <w:tab w:val="left" w:pos="9540"/>
        </w:tabs>
        <w:spacing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 w:cs="Arial"/>
          <w:color w:val="000000"/>
          <w:shd w:val="clear" w:color="auto" w:fill="FFFFFF"/>
        </w:rPr>
        <w:t>Enthusiastic, self-starter, eager to meet challenges and quickly assimilate latest technologies, skills, concepts and ideas</w:t>
      </w:r>
    </w:p>
    <w:p w:rsidR="00DC69C1" w:rsidRPr="00816979" w:rsidRDefault="00DC69C1" w:rsidP="00DC69C1">
      <w:pPr>
        <w:pStyle w:val="ColorfulList-Accent11"/>
        <w:tabs>
          <w:tab w:val="left" w:pos="9540"/>
        </w:tabs>
        <w:spacing w:line="240" w:lineRule="auto"/>
        <w:ind w:left="0"/>
        <w:jc w:val="both"/>
        <w:rPr>
          <w:rFonts w:asciiTheme="minorHAnsi" w:hAnsiTheme="minorHAnsi"/>
        </w:rPr>
      </w:pPr>
    </w:p>
    <w:p w:rsidR="00300860" w:rsidRPr="00816979" w:rsidRDefault="005A34FE" w:rsidP="005A34FE">
      <w:pPr>
        <w:pStyle w:val="Title"/>
        <w:rPr>
          <w:rFonts w:asciiTheme="minorHAnsi" w:eastAsia="Calibri" w:hAnsiTheme="minorHAnsi"/>
          <w:b/>
          <w:color w:val="548DD4" w:themeColor="text2" w:themeTint="99"/>
          <w:sz w:val="22"/>
          <w:szCs w:val="22"/>
        </w:rPr>
      </w:pPr>
      <w:r w:rsidRPr="00816979">
        <w:rPr>
          <w:rFonts w:asciiTheme="minorHAnsi" w:eastAsia="Calibri" w:hAnsiTheme="minorHAnsi"/>
          <w:b/>
          <w:color w:val="548DD4" w:themeColor="text2" w:themeTint="99"/>
          <w:sz w:val="22"/>
          <w:szCs w:val="22"/>
        </w:rPr>
        <w:t>Technical Skills: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9"/>
        <w:gridCol w:w="8684"/>
      </w:tblGrid>
      <w:tr w:rsidR="004139E4" w:rsidRPr="00816979" w:rsidTr="00D00252">
        <w:trPr>
          <w:trHeight w:val="492"/>
        </w:trPr>
        <w:tc>
          <w:tcPr>
            <w:tcW w:w="2639" w:type="dxa"/>
            <w:shd w:val="pct10" w:color="auto" w:fill="auto"/>
          </w:tcPr>
          <w:p w:rsidR="004139E4" w:rsidRPr="00816979" w:rsidRDefault="004139E4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.NET Technology</w:t>
            </w:r>
          </w:p>
        </w:tc>
        <w:tc>
          <w:tcPr>
            <w:tcW w:w="8684" w:type="dxa"/>
            <w:shd w:val="clear" w:color="auto" w:fill="FFFFFF"/>
          </w:tcPr>
          <w:p w:rsidR="004139E4" w:rsidRPr="00816979" w:rsidRDefault="004139E4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.NET Framework 2.0/3.0/3.5/4.0, C#, ASP.NET,</w:t>
            </w:r>
            <w:r w:rsidR="00883DA6"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 xml:space="preserve"> ASP.NET </w:t>
            </w:r>
            <w:r w:rsidR="00DC69C1"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MVC 3/4/5, ADO.NET,</w:t>
            </w: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 xml:space="preserve"> ADO.NET Entity Framework,</w:t>
            </w:r>
            <w:r w:rsidR="00DC69C1"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 xml:space="preserve"> LINQ,</w:t>
            </w: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 xml:space="preserve"> WCF and WPF.</w:t>
            </w:r>
          </w:p>
        </w:tc>
      </w:tr>
      <w:tr w:rsidR="004139E4" w:rsidRPr="00816979" w:rsidTr="00D00252">
        <w:trPr>
          <w:trHeight w:val="502"/>
        </w:trPr>
        <w:tc>
          <w:tcPr>
            <w:tcW w:w="2639" w:type="dxa"/>
            <w:shd w:val="pct10" w:color="auto" w:fill="auto"/>
          </w:tcPr>
          <w:p w:rsidR="004139E4" w:rsidRPr="00816979" w:rsidRDefault="004139E4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Web Technology</w:t>
            </w:r>
          </w:p>
        </w:tc>
        <w:tc>
          <w:tcPr>
            <w:tcW w:w="8684" w:type="dxa"/>
            <w:shd w:val="clear" w:color="auto" w:fill="FFFFFF"/>
          </w:tcPr>
          <w:p w:rsidR="004139E4" w:rsidRPr="00816979" w:rsidRDefault="004139E4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JavaScript,</w:t>
            </w:r>
            <w:r w:rsidR="008D52BD"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jQuery</w:t>
            </w: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, AJAX, Knockout.js, CSS</w:t>
            </w:r>
            <w:r w:rsidR="00DC69C1"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, HTML4/HTML5, XML, JSON, DHTML</w:t>
            </w:r>
          </w:p>
        </w:tc>
      </w:tr>
      <w:tr w:rsidR="004139E4" w:rsidRPr="00816979" w:rsidTr="00D00252">
        <w:trPr>
          <w:trHeight w:val="263"/>
        </w:trPr>
        <w:tc>
          <w:tcPr>
            <w:tcW w:w="2639" w:type="dxa"/>
            <w:shd w:val="pct10" w:color="auto" w:fill="auto"/>
          </w:tcPr>
          <w:p w:rsidR="004139E4" w:rsidRPr="00816979" w:rsidRDefault="004139E4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Languages</w:t>
            </w:r>
          </w:p>
          <w:p w:rsidR="00F206F3" w:rsidRPr="00816979" w:rsidRDefault="00F206F3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</w:p>
        </w:tc>
        <w:tc>
          <w:tcPr>
            <w:tcW w:w="8684" w:type="dxa"/>
            <w:shd w:val="clear" w:color="auto" w:fill="FFFFFF"/>
          </w:tcPr>
          <w:p w:rsidR="004139E4" w:rsidRPr="00816979" w:rsidRDefault="004139E4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C#,</w:t>
            </w:r>
            <w:r w:rsidR="008D52BD"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 xml:space="preserve"> VB.net, JAVA, C++, C and Power shell</w:t>
            </w:r>
          </w:p>
        </w:tc>
      </w:tr>
      <w:tr w:rsidR="004139E4" w:rsidRPr="00816979" w:rsidTr="00D00252">
        <w:trPr>
          <w:trHeight w:val="469"/>
        </w:trPr>
        <w:tc>
          <w:tcPr>
            <w:tcW w:w="2639" w:type="dxa"/>
            <w:shd w:val="pct10" w:color="auto" w:fill="auto"/>
          </w:tcPr>
          <w:p w:rsidR="004139E4" w:rsidRPr="00816979" w:rsidRDefault="004139E4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Databases</w:t>
            </w:r>
          </w:p>
        </w:tc>
        <w:tc>
          <w:tcPr>
            <w:tcW w:w="8684" w:type="dxa"/>
            <w:shd w:val="clear" w:color="auto" w:fill="FFFFFF"/>
          </w:tcPr>
          <w:p w:rsidR="004139E4" w:rsidRPr="00816979" w:rsidRDefault="004139E4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SQL Server 2005/2008 R2/</w:t>
            </w:r>
            <w:r w:rsidR="00CB7D8F"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2010/</w:t>
            </w: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 xml:space="preserve">2012, </w:t>
            </w:r>
            <w:r w:rsidR="005F6814"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MySQL 4/5, Oracle 8i/9i/10g/11g</w:t>
            </w:r>
            <w:r w:rsidR="00CB7D8F"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, IBM DB</w:t>
            </w:r>
            <w:r w:rsidR="00C77B3D"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2</w:t>
            </w:r>
          </w:p>
        </w:tc>
      </w:tr>
      <w:tr w:rsidR="00D00252" w:rsidRPr="00816979" w:rsidTr="00D00252">
        <w:trPr>
          <w:trHeight w:val="610"/>
        </w:trPr>
        <w:tc>
          <w:tcPr>
            <w:tcW w:w="2639" w:type="dxa"/>
            <w:shd w:val="pct10" w:color="auto" w:fill="auto"/>
            <w:vAlign w:val="center"/>
          </w:tcPr>
          <w:p w:rsidR="00D00252" w:rsidRPr="00816979" w:rsidRDefault="00D00252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Design Patterns</w:t>
            </w:r>
          </w:p>
        </w:tc>
        <w:tc>
          <w:tcPr>
            <w:tcW w:w="8684" w:type="dxa"/>
            <w:shd w:val="clear" w:color="auto" w:fill="FFFFFF"/>
            <w:vAlign w:val="center"/>
          </w:tcPr>
          <w:p w:rsidR="00D00252" w:rsidRPr="00816979" w:rsidRDefault="00D00252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Service Oriented Architecture (SOA), Model View Controller (MVC), Factory, Singleton, and Object Oriented Design.</w:t>
            </w:r>
          </w:p>
        </w:tc>
      </w:tr>
      <w:tr w:rsidR="00D00252" w:rsidRPr="00816979" w:rsidTr="00D00252">
        <w:trPr>
          <w:trHeight w:val="610"/>
        </w:trPr>
        <w:tc>
          <w:tcPr>
            <w:tcW w:w="2639" w:type="dxa"/>
            <w:shd w:val="pct10" w:color="auto" w:fill="auto"/>
          </w:tcPr>
          <w:p w:rsidR="00D00252" w:rsidRPr="00816979" w:rsidRDefault="00D00252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Web/App Server</w:t>
            </w:r>
          </w:p>
        </w:tc>
        <w:tc>
          <w:tcPr>
            <w:tcW w:w="8684" w:type="dxa"/>
            <w:shd w:val="clear" w:color="auto" w:fill="FFFFFF"/>
          </w:tcPr>
          <w:p w:rsidR="00D00252" w:rsidRPr="00816979" w:rsidRDefault="00D00252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Web Server : IIS, APACHE</w:t>
            </w:r>
          </w:p>
        </w:tc>
      </w:tr>
      <w:tr w:rsidR="00D00252" w:rsidRPr="00816979" w:rsidTr="00D00252">
        <w:trPr>
          <w:trHeight w:val="461"/>
        </w:trPr>
        <w:tc>
          <w:tcPr>
            <w:tcW w:w="2639" w:type="dxa"/>
            <w:shd w:val="pct10" w:color="auto" w:fill="auto"/>
            <w:vAlign w:val="center"/>
          </w:tcPr>
          <w:p w:rsidR="00D00252" w:rsidRPr="00816979" w:rsidRDefault="00D00252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IDE</w:t>
            </w:r>
          </w:p>
        </w:tc>
        <w:tc>
          <w:tcPr>
            <w:tcW w:w="8684" w:type="dxa"/>
            <w:shd w:val="clear" w:color="auto" w:fill="FFFFFF"/>
            <w:vAlign w:val="center"/>
          </w:tcPr>
          <w:p w:rsidR="00D00252" w:rsidRPr="00816979" w:rsidRDefault="00D00252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MS Visual Studio.NET 2008/2010/2012/2013, Macromedia Dream Weaver, ZEND studio, SQL Management 2012, SQL Developer and LAMP</w:t>
            </w:r>
          </w:p>
          <w:p w:rsidR="00137EB5" w:rsidRPr="00816979" w:rsidRDefault="00137EB5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</w:p>
        </w:tc>
      </w:tr>
      <w:tr w:rsidR="00D00252" w:rsidRPr="00816979" w:rsidTr="00D00252">
        <w:trPr>
          <w:trHeight w:val="387"/>
        </w:trPr>
        <w:tc>
          <w:tcPr>
            <w:tcW w:w="2639" w:type="dxa"/>
            <w:shd w:val="pct10" w:color="auto" w:fill="auto"/>
          </w:tcPr>
          <w:p w:rsidR="00D00252" w:rsidRPr="00816979" w:rsidRDefault="00D00252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Reporting Tools &amp; Others:</w:t>
            </w:r>
          </w:p>
        </w:tc>
        <w:tc>
          <w:tcPr>
            <w:tcW w:w="86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37EB5" w:rsidRPr="00816979" w:rsidRDefault="00D00252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MS SQL Reporting Services 2005, Microsoft Visio and UML, TOAD, Nunit, MS-VSS, MS-TFS, Power Shell, and Adobe Alter cast document server, Visual Sourc</w:t>
            </w:r>
            <w:r w:rsidR="008D52BD"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e Safe (VSS), Team Foundation Server (TFS)</w:t>
            </w: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.</w:t>
            </w:r>
          </w:p>
        </w:tc>
      </w:tr>
      <w:tr w:rsidR="00D00252" w:rsidRPr="00816979" w:rsidTr="00D00252">
        <w:trPr>
          <w:trHeight w:val="387"/>
        </w:trPr>
        <w:tc>
          <w:tcPr>
            <w:tcW w:w="2639" w:type="dxa"/>
            <w:shd w:val="pct10" w:color="auto" w:fill="auto"/>
            <w:vAlign w:val="center"/>
          </w:tcPr>
          <w:p w:rsidR="00D00252" w:rsidRPr="00816979" w:rsidRDefault="00D00252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Operating Systems</w:t>
            </w:r>
          </w:p>
        </w:tc>
        <w:tc>
          <w:tcPr>
            <w:tcW w:w="86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00252" w:rsidRPr="00816979" w:rsidRDefault="00D00252" w:rsidP="00F206F3">
            <w:pPr>
              <w:pStyle w:val="NoSpacing"/>
              <w:rPr>
                <w:rStyle w:val="Emphasis"/>
                <w:rFonts w:asciiTheme="minorHAnsi" w:eastAsiaTheme="minorHAnsi" w:hAnsiTheme="minorHAnsi" w:cstheme="minorBidi"/>
                <w:i w:val="0"/>
              </w:rPr>
            </w:pPr>
            <w:r w:rsidRPr="00816979">
              <w:rPr>
                <w:rStyle w:val="Emphasis"/>
                <w:rFonts w:asciiTheme="minorHAnsi" w:eastAsiaTheme="minorHAnsi" w:hAnsiTheme="minorHAnsi" w:cstheme="minorBidi"/>
                <w:i w:val="0"/>
              </w:rPr>
              <w:t>Microsoft Windows 7/ Vista/ XP/ 2003/ 2000,UNIX</w:t>
            </w:r>
          </w:p>
        </w:tc>
      </w:tr>
    </w:tbl>
    <w:p w:rsidR="00137EB5" w:rsidRPr="00816979" w:rsidRDefault="00137EB5" w:rsidP="00300860">
      <w:pPr>
        <w:spacing w:after="0"/>
        <w:jc w:val="both"/>
        <w:rPr>
          <w:rFonts w:asciiTheme="minorHAnsi" w:hAnsiTheme="minorHAnsi"/>
          <w:b/>
          <w:u w:val="single"/>
        </w:rPr>
      </w:pPr>
    </w:p>
    <w:p w:rsidR="00FC4393" w:rsidRPr="00816979" w:rsidRDefault="00FC4393" w:rsidP="00300860">
      <w:pPr>
        <w:spacing w:after="0"/>
        <w:jc w:val="both"/>
        <w:rPr>
          <w:rFonts w:asciiTheme="minorHAnsi" w:hAnsiTheme="minorHAnsi"/>
          <w:b/>
          <w:u w:val="single"/>
        </w:rPr>
      </w:pPr>
    </w:p>
    <w:p w:rsidR="008D52BD" w:rsidRPr="00816979" w:rsidRDefault="008D52BD" w:rsidP="00300860">
      <w:pPr>
        <w:spacing w:after="0"/>
        <w:jc w:val="both"/>
        <w:rPr>
          <w:rFonts w:asciiTheme="minorHAnsi" w:hAnsiTheme="minorHAnsi"/>
          <w:b/>
          <w:u w:val="single"/>
        </w:rPr>
      </w:pPr>
    </w:p>
    <w:p w:rsidR="00FC121D" w:rsidRPr="00816979" w:rsidRDefault="005A34FE" w:rsidP="005A34FE">
      <w:pPr>
        <w:pStyle w:val="Title"/>
        <w:rPr>
          <w:rFonts w:asciiTheme="minorHAnsi" w:eastAsia="Calibri" w:hAnsiTheme="minorHAnsi"/>
          <w:b/>
          <w:color w:val="548DD4" w:themeColor="text2" w:themeTint="99"/>
          <w:sz w:val="22"/>
          <w:szCs w:val="22"/>
        </w:rPr>
      </w:pPr>
      <w:r w:rsidRPr="00816979">
        <w:rPr>
          <w:rFonts w:asciiTheme="minorHAnsi" w:eastAsia="Calibri" w:hAnsiTheme="minorHAnsi"/>
          <w:b/>
          <w:color w:val="548DD4" w:themeColor="text2" w:themeTint="99"/>
          <w:sz w:val="22"/>
          <w:szCs w:val="22"/>
        </w:rPr>
        <w:t>Education:</w:t>
      </w:r>
    </w:p>
    <w:p w:rsidR="00137EB5" w:rsidRPr="00816979" w:rsidRDefault="00A5296E" w:rsidP="00667011">
      <w:pPr>
        <w:spacing w:after="0"/>
        <w:jc w:val="both"/>
        <w:rPr>
          <w:rFonts w:asciiTheme="minorHAnsi" w:hAnsiTheme="minorHAnsi" w:cs="Calibri"/>
          <w:b/>
        </w:rPr>
      </w:pPr>
      <w:r w:rsidRPr="00816979">
        <w:rPr>
          <w:rFonts w:asciiTheme="minorHAnsi" w:hAnsiTheme="minorHAnsi" w:cs="Calibri"/>
          <w:b/>
        </w:rPr>
        <w:t>Bachelors of</w:t>
      </w:r>
      <w:r w:rsidR="00FC4393" w:rsidRPr="00816979">
        <w:rPr>
          <w:rFonts w:asciiTheme="minorHAnsi" w:hAnsiTheme="minorHAnsi" w:cs="Calibri"/>
          <w:b/>
        </w:rPr>
        <w:t xml:space="preserve"> Technology in Computer Science</w:t>
      </w:r>
    </w:p>
    <w:p w:rsidR="00667011" w:rsidRPr="00816979" w:rsidRDefault="00667011" w:rsidP="00667011">
      <w:pPr>
        <w:spacing w:after="0"/>
        <w:jc w:val="both"/>
        <w:rPr>
          <w:rFonts w:asciiTheme="minorHAnsi" w:hAnsiTheme="minorHAnsi" w:cs="Calibri"/>
        </w:rPr>
      </w:pPr>
    </w:p>
    <w:p w:rsidR="007E10E3" w:rsidRPr="00816979" w:rsidRDefault="007E10E3" w:rsidP="00667011">
      <w:pPr>
        <w:spacing w:after="0"/>
        <w:jc w:val="both"/>
        <w:rPr>
          <w:rFonts w:asciiTheme="minorHAnsi" w:hAnsiTheme="minorHAnsi" w:cs="Calibri"/>
        </w:rPr>
      </w:pPr>
    </w:p>
    <w:p w:rsidR="008D52BD" w:rsidRPr="00816979" w:rsidRDefault="008D52BD" w:rsidP="0015501A">
      <w:pPr>
        <w:spacing w:after="0"/>
        <w:jc w:val="both"/>
        <w:rPr>
          <w:rFonts w:asciiTheme="minorHAnsi" w:hAnsiTheme="minorHAnsi"/>
        </w:rPr>
      </w:pPr>
    </w:p>
    <w:p w:rsidR="00FC121D" w:rsidRPr="00816979" w:rsidRDefault="005A34FE" w:rsidP="005A34FE">
      <w:pPr>
        <w:pStyle w:val="Title"/>
        <w:rPr>
          <w:rFonts w:asciiTheme="minorHAnsi" w:eastAsia="Calibri" w:hAnsiTheme="minorHAnsi"/>
          <w:b/>
          <w:color w:val="548DD4" w:themeColor="text2" w:themeTint="99"/>
          <w:sz w:val="22"/>
          <w:szCs w:val="22"/>
        </w:rPr>
      </w:pPr>
      <w:r w:rsidRPr="00816979">
        <w:rPr>
          <w:rFonts w:asciiTheme="minorHAnsi" w:eastAsia="Calibri" w:hAnsiTheme="minorHAnsi"/>
          <w:b/>
          <w:color w:val="548DD4" w:themeColor="text2" w:themeTint="99"/>
          <w:sz w:val="22"/>
          <w:szCs w:val="22"/>
        </w:rPr>
        <w:t>Professional Experience:</w:t>
      </w:r>
    </w:p>
    <w:p w:rsidR="005F5573" w:rsidRPr="00816979" w:rsidRDefault="00CB7D8F" w:rsidP="005F5573">
      <w:pPr>
        <w:spacing w:after="0"/>
        <w:jc w:val="both"/>
        <w:rPr>
          <w:rFonts w:asciiTheme="minorHAnsi" w:hAnsiTheme="minorHAnsi"/>
          <w:b/>
          <w:color w:val="000000" w:themeColor="text1"/>
        </w:rPr>
      </w:pPr>
      <w:r w:rsidRPr="00816979">
        <w:rPr>
          <w:rFonts w:asciiTheme="minorHAnsi" w:hAnsiTheme="minorHAnsi"/>
          <w:b/>
          <w:color w:val="000000" w:themeColor="text1"/>
        </w:rPr>
        <w:t>Wells Fargo Bank, Charlotte, NC</w:t>
      </w:r>
      <w:r w:rsidR="005F5573" w:rsidRPr="00816979">
        <w:rPr>
          <w:rFonts w:asciiTheme="minorHAnsi" w:hAnsiTheme="minorHAnsi"/>
          <w:b/>
          <w:color w:val="000000" w:themeColor="text1"/>
        </w:rPr>
        <w:tab/>
      </w:r>
      <w:r w:rsidR="005F5573" w:rsidRPr="00816979">
        <w:rPr>
          <w:rFonts w:asciiTheme="minorHAnsi" w:hAnsiTheme="minorHAnsi"/>
          <w:b/>
          <w:color w:val="000000" w:themeColor="text1"/>
        </w:rPr>
        <w:tab/>
      </w:r>
      <w:r w:rsidR="005F5573" w:rsidRPr="00816979">
        <w:rPr>
          <w:rFonts w:asciiTheme="minorHAnsi" w:hAnsiTheme="minorHAnsi"/>
          <w:b/>
          <w:color w:val="000000" w:themeColor="text1"/>
        </w:rPr>
        <w:tab/>
      </w:r>
      <w:r w:rsidR="005F5573" w:rsidRPr="00816979">
        <w:rPr>
          <w:rFonts w:asciiTheme="minorHAnsi" w:hAnsiTheme="minorHAnsi"/>
          <w:b/>
          <w:color w:val="000000" w:themeColor="text1"/>
        </w:rPr>
        <w:tab/>
      </w:r>
      <w:r w:rsidR="005F5573" w:rsidRPr="00816979">
        <w:rPr>
          <w:rFonts w:asciiTheme="minorHAnsi" w:hAnsiTheme="minorHAnsi"/>
          <w:b/>
          <w:color w:val="000000" w:themeColor="text1"/>
        </w:rPr>
        <w:tab/>
      </w:r>
      <w:r w:rsidR="005F5573" w:rsidRPr="00816979">
        <w:rPr>
          <w:rFonts w:asciiTheme="minorHAnsi" w:hAnsiTheme="minorHAnsi"/>
          <w:b/>
          <w:color w:val="000000" w:themeColor="text1"/>
        </w:rPr>
        <w:tab/>
      </w:r>
      <w:r w:rsidR="005F5573" w:rsidRPr="00816979">
        <w:rPr>
          <w:rFonts w:asciiTheme="minorHAnsi" w:hAnsiTheme="minorHAnsi"/>
          <w:b/>
          <w:color w:val="000000" w:themeColor="text1"/>
        </w:rPr>
        <w:tab/>
      </w:r>
      <w:r w:rsidRPr="00816979">
        <w:rPr>
          <w:rFonts w:asciiTheme="minorHAnsi" w:hAnsiTheme="minorHAnsi"/>
          <w:b/>
        </w:rPr>
        <w:t>Aug 15 – Present</w:t>
      </w:r>
    </w:p>
    <w:p w:rsidR="005F5573" w:rsidRPr="00816979" w:rsidRDefault="00CB7D8F" w:rsidP="005F5573">
      <w:pPr>
        <w:spacing w:after="0"/>
        <w:jc w:val="both"/>
        <w:rPr>
          <w:rFonts w:asciiTheme="minorHAnsi" w:hAnsiTheme="minorHAnsi"/>
          <w:b/>
          <w:color w:val="000000" w:themeColor="text1"/>
        </w:rPr>
      </w:pPr>
      <w:r w:rsidRPr="00816979">
        <w:rPr>
          <w:rFonts w:asciiTheme="minorHAnsi" w:hAnsiTheme="minorHAnsi"/>
          <w:b/>
          <w:color w:val="000000" w:themeColor="text1"/>
        </w:rPr>
        <w:t>Sr</w:t>
      </w:r>
      <w:r w:rsidR="00A17E71" w:rsidRPr="00816979">
        <w:rPr>
          <w:rFonts w:asciiTheme="minorHAnsi" w:hAnsiTheme="minorHAnsi"/>
          <w:b/>
          <w:color w:val="000000" w:themeColor="text1"/>
        </w:rPr>
        <w:t>.Net</w:t>
      </w:r>
      <w:r w:rsidR="005F5573" w:rsidRPr="00816979">
        <w:rPr>
          <w:rFonts w:asciiTheme="minorHAnsi" w:hAnsiTheme="minorHAnsi"/>
          <w:b/>
          <w:color w:val="000000" w:themeColor="text1"/>
        </w:rPr>
        <w:t xml:space="preserve"> Developer</w:t>
      </w:r>
    </w:p>
    <w:p w:rsidR="002C3FCD" w:rsidRPr="00816979" w:rsidRDefault="002C3FCD" w:rsidP="00CB7D8F">
      <w:pPr>
        <w:tabs>
          <w:tab w:val="left" w:pos="720"/>
        </w:tabs>
        <w:spacing w:after="0"/>
        <w:jc w:val="both"/>
        <w:rPr>
          <w:rFonts w:asciiTheme="minorHAnsi" w:hAnsiTheme="minorHAnsi"/>
          <w:b/>
          <w:bCs/>
          <w:u w:val="single"/>
        </w:rPr>
      </w:pPr>
    </w:p>
    <w:p w:rsidR="00175B63" w:rsidRPr="00816979" w:rsidRDefault="00CB7D8F" w:rsidP="00CB7D8F">
      <w:pPr>
        <w:tabs>
          <w:tab w:val="left" w:pos="720"/>
        </w:tabs>
        <w:spacing w:after="0"/>
        <w:jc w:val="both"/>
        <w:rPr>
          <w:rFonts w:asciiTheme="minorHAnsi" w:hAnsiTheme="minorHAnsi"/>
          <w:b/>
          <w:bCs/>
          <w:u w:val="single"/>
        </w:rPr>
      </w:pPr>
      <w:r w:rsidRPr="00816979">
        <w:rPr>
          <w:rFonts w:asciiTheme="minorHAnsi" w:hAnsiTheme="minorHAnsi"/>
          <w:b/>
          <w:bCs/>
          <w:u w:val="single"/>
        </w:rPr>
        <w:t>Responsibilities:</w:t>
      </w:r>
    </w:p>
    <w:p w:rsidR="000C5E68" w:rsidRPr="00816979" w:rsidRDefault="000B786E" w:rsidP="000B786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Worked with </w:t>
      </w:r>
      <w:r w:rsidRPr="00816979">
        <w:rPr>
          <w:rFonts w:asciiTheme="minorHAnsi" w:hAnsiTheme="minorHAnsi" w:cs="Arial"/>
          <w:b/>
        </w:rPr>
        <w:t xml:space="preserve">Visual Studio 2013/ .Net Framework 3.5/4.0/4.5 </w:t>
      </w:r>
      <w:r w:rsidR="000C5E68" w:rsidRPr="00816979">
        <w:rPr>
          <w:rFonts w:asciiTheme="minorHAnsi" w:hAnsiTheme="minorHAnsi" w:cs="Arial"/>
        </w:rPr>
        <w:t>for developing internal a</w:t>
      </w:r>
      <w:r w:rsidRPr="00816979">
        <w:rPr>
          <w:rFonts w:asciiTheme="minorHAnsi" w:hAnsiTheme="minorHAnsi" w:cs="Arial"/>
        </w:rPr>
        <w:t>pplication</w:t>
      </w:r>
      <w:r w:rsidR="000C5E68" w:rsidRPr="00816979">
        <w:rPr>
          <w:rFonts w:asciiTheme="minorHAnsi" w:hAnsiTheme="minorHAnsi" w:cs="Arial"/>
        </w:rPr>
        <w:t xml:space="preserve"> where users can pull over 150 reports from the UI</w:t>
      </w:r>
    </w:p>
    <w:p w:rsidR="000B786E" w:rsidRPr="00816979" w:rsidRDefault="000C5E68" w:rsidP="000C5E68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Worked in an </w:t>
      </w:r>
      <w:r w:rsidRPr="00816979">
        <w:rPr>
          <w:rFonts w:asciiTheme="minorHAnsi" w:hAnsiTheme="minorHAnsi" w:cs="Arial"/>
          <w:b/>
        </w:rPr>
        <w:t xml:space="preserve">Agile </w:t>
      </w:r>
      <w:r w:rsidRPr="00816979">
        <w:rPr>
          <w:rFonts w:asciiTheme="minorHAnsi" w:hAnsiTheme="minorHAnsi" w:cs="Arial"/>
        </w:rPr>
        <w:t xml:space="preserve">environment using </w:t>
      </w:r>
      <w:r w:rsidRPr="00816979">
        <w:rPr>
          <w:rFonts w:asciiTheme="minorHAnsi" w:hAnsiTheme="minorHAnsi" w:cs="Arial"/>
          <w:b/>
        </w:rPr>
        <w:t>Scrum</w:t>
      </w:r>
      <w:r w:rsidRPr="00816979">
        <w:rPr>
          <w:rFonts w:asciiTheme="minorHAnsi" w:hAnsiTheme="minorHAnsi" w:cs="Arial"/>
        </w:rPr>
        <w:t xml:space="preserve"> methodology to produce high quality front-end application</w:t>
      </w:r>
    </w:p>
    <w:p w:rsidR="00175B63" w:rsidRPr="00816979" w:rsidRDefault="00175B63" w:rsidP="00175B6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Involved in design and </w:t>
      </w:r>
      <w:r w:rsidR="000C5E68" w:rsidRPr="00816979">
        <w:rPr>
          <w:rFonts w:asciiTheme="minorHAnsi" w:hAnsiTheme="minorHAnsi" w:cs="Arial"/>
        </w:rPr>
        <w:t xml:space="preserve">development of UI </w:t>
      </w:r>
      <w:r w:rsidRPr="00816979">
        <w:rPr>
          <w:rFonts w:asciiTheme="minorHAnsi" w:hAnsiTheme="minorHAnsi" w:cs="Arial"/>
        </w:rPr>
        <w:t xml:space="preserve">application using </w:t>
      </w:r>
      <w:r w:rsidRPr="00816979">
        <w:rPr>
          <w:rFonts w:asciiTheme="minorHAnsi" w:hAnsiTheme="minorHAnsi" w:cs="Arial"/>
          <w:b/>
        </w:rPr>
        <w:t>ASP.NET</w:t>
      </w:r>
      <w:r w:rsidRPr="00816979">
        <w:rPr>
          <w:rFonts w:asciiTheme="minorHAnsi" w:hAnsiTheme="minorHAnsi" w:cs="Arial"/>
        </w:rPr>
        <w:t>,</w:t>
      </w:r>
      <w:r w:rsidRPr="00816979">
        <w:rPr>
          <w:rFonts w:asciiTheme="minorHAnsi" w:hAnsiTheme="minorHAnsi" w:cs="Arial"/>
          <w:b/>
        </w:rPr>
        <w:t>C#</w:t>
      </w:r>
      <w:r w:rsidRPr="00816979">
        <w:rPr>
          <w:rFonts w:asciiTheme="minorHAnsi" w:hAnsiTheme="minorHAnsi" w:cs="Arial"/>
        </w:rPr>
        <w:t>,</w:t>
      </w:r>
      <w:r w:rsidRPr="00816979">
        <w:rPr>
          <w:rFonts w:asciiTheme="minorHAnsi" w:hAnsiTheme="minorHAnsi" w:cs="Arial"/>
          <w:b/>
        </w:rPr>
        <w:t>MVC</w:t>
      </w:r>
      <w:r w:rsidRPr="00816979">
        <w:rPr>
          <w:rFonts w:asciiTheme="minorHAnsi" w:hAnsiTheme="minorHAnsi" w:cs="Arial"/>
        </w:rPr>
        <w:t>,</w:t>
      </w:r>
      <w:r w:rsidRPr="00816979">
        <w:rPr>
          <w:rFonts w:asciiTheme="minorHAnsi" w:hAnsiTheme="minorHAnsi" w:cs="Arial"/>
          <w:b/>
        </w:rPr>
        <w:t>JavaScript, jQuery, HTML, CSS and XML</w:t>
      </w:r>
    </w:p>
    <w:p w:rsidR="00175B63" w:rsidRPr="00816979" w:rsidRDefault="00175B63" w:rsidP="00175B6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lastRenderedPageBreak/>
        <w:t xml:space="preserve">Extensively worked with </w:t>
      </w:r>
      <w:r w:rsidRPr="00816979">
        <w:rPr>
          <w:rFonts w:asciiTheme="minorHAnsi" w:hAnsiTheme="minorHAnsi" w:cs="Arial"/>
          <w:b/>
        </w:rPr>
        <w:t>SSRS</w:t>
      </w:r>
      <w:r w:rsidRPr="00816979">
        <w:rPr>
          <w:rFonts w:asciiTheme="minorHAnsi" w:hAnsiTheme="minorHAnsi" w:cs="Arial"/>
        </w:rPr>
        <w:t xml:space="preserve"> to create and design reports according to business requirements and modify them periodically when users required enhancements within those reports</w:t>
      </w:r>
    </w:p>
    <w:p w:rsidR="00E20C2C" w:rsidRPr="00816979" w:rsidRDefault="00EA6D91" w:rsidP="00175B6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Write code to create </w:t>
      </w:r>
      <w:r w:rsidRPr="00816979">
        <w:rPr>
          <w:rFonts w:asciiTheme="minorHAnsi" w:hAnsiTheme="minorHAnsi" w:cs="Arial"/>
          <w:b/>
        </w:rPr>
        <w:t>Shared and Embedded</w:t>
      </w:r>
      <w:r w:rsidR="00FE1081" w:rsidRPr="00816979">
        <w:rPr>
          <w:rFonts w:asciiTheme="minorHAnsi" w:hAnsiTheme="minorHAnsi" w:cs="Arial"/>
          <w:b/>
        </w:rPr>
        <w:t>Data S</w:t>
      </w:r>
      <w:r w:rsidRPr="00816979">
        <w:rPr>
          <w:rFonts w:asciiTheme="minorHAnsi" w:hAnsiTheme="minorHAnsi" w:cs="Arial"/>
          <w:b/>
        </w:rPr>
        <w:t>ources</w:t>
      </w:r>
      <w:r w:rsidRPr="00816979">
        <w:rPr>
          <w:rFonts w:asciiTheme="minorHAnsi" w:hAnsiTheme="minorHAnsi" w:cs="Arial"/>
        </w:rPr>
        <w:t xml:space="preserve"> in SSRS to retrieve data from </w:t>
      </w:r>
      <w:r w:rsidRPr="00816979">
        <w:rPr>
          <w:rFonts w:asciiTheme="minorHAnsi" w:hAnsiTheme="minorHAnsi" w:cs="Arial"/>
          <w:b/>
        </w:rPr>
        <w:t>Oracle/SQL</w:t>
      </w:r>
      <w:r w:rsidR="00C77B3D" w:rsidRPr="00816979">
        <w:rPr>
          <w:rFonts w:asciiTheme="minorHAnsi" w:hAnsiTheme="minorHAnsi" w:cs="Arial"/>
          <w:b/>
        </w:rPr>
        <w:t xml:space="preserve"> Server</w:t>
      </w:r>
      <w:r w:rsidRPr="00816979">
        <w:rPr>
          <w:rFonts w:asciiTheme="minorHAnsi" w:hAnsiTheme="minorHAnsi" w:cs="Arial"/>
        </w:rPr>
        <w:t xml:space="preserve"> databases into a variety of reports</w:t>
      </w:r>
    </w:p>
    <w:p w:rsidR="00E20C2C" w:rsidRDefault="00EA6D91" w:rsidP="00E20C2C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Involved in</w:t>
      </w:r>
      <w:r w:rsidR="00175B63" w:rsidRPr="00816979">
        <w:rPr>
          <w:rFonts w:asciiTheme="minorHAnsi" w:hAnsiTheme="minorHAnsi" w:cs="Arial"/>
          <w:b/>
        </w:rPr>
        <w:t xml:space="preserve">DB2 </w:t>
      </w:r>
      <w:r w:rsidR="000C5E68" w:rsidRPr="00816979">
        <w:rPr>
          <w:rFonts w:asciiTheme="minorHAnsi" w:hAnsiTheme="minorHAnsi" w:cs="Arial"/>
          <w:b/>
        </w:rPr>
        <w:t>to Oracl</w:t>
      </w:r>
      <w:r w:rsidR="002C3FCD" w:rsidRPr="00816979">
        <w:rPr>
          <w:rFonts w:asciiTheme="minorHAnsi" w:hAnsiTheme="minorHAnsi" w:cs="Arial"/>
          <w:b/>
        </w:rPr>
        <w:t>e migration</w:t>
      </w:r>
      <w:r w:rsidR="000C5E68" w:rsidRPr="00816979">
        <w:rPr>
          <w:rFonts w:asciiTheme="minorHAnsi" w:hAnsiTheme="minorHAnsi" w:cs="Arial"/>
        </w:rPr>
        <w:t xml:space="preserve"> project and</w:t>
      </w:r>
      <w:r w:rsidR="00175B63" w:rsidRPr="00816979">
        <w:rPr>
          <w:rFonts w:asciiTheme="minorHAnsi" w:hAnsiTheme="minorHAnsi" w:cs="Arial"/>
        </w:rPr>
        <w:t xml:space="preserve"> worked extensively on converting</w:t>
      </w:r>
      <w:r w:rsidR="00E20C2C" w:rsidRPr="00816979">
        <w:rPr>
          <w:rFonts w:asciiTheme="minorHAnsi" w:hAnsiTheme="minorHAnsi" w:cs="Arial"/>
        </w:rPr>
        <w:t>, modifying</w:t>
      </w:r>
      <w:r w:rsidR="00175B63" w:rsidRPr="00816979">
        <w:rPr>
          <w:rFonts w:asciiTheme="minorHAnsi" w:hAnsiTheme="minorHAnsi" w:cs="Arial"/>
        </w:rPr>
        <w:t xml:space="preserve"> existing SQL queries</w:t>
      </w:r>
      <w:r w:rsidR="000C5E68" w:rsidRPr="00816979">
        <w:rPr>
          <w:rFonts w:asciiTheme="minorHAnsi" w:hAnsiTheme="minorHAnsi" w:cs="Arial"/>
        </w:rPr>
        <w:t xml:space="preserve"> from DB2 to Oracle</w:t>
      </w:r>
    </w:p>
    <w:p w:rsidR="009C161F" w:rsidRPr="00816979" w:rsidRDefault="009C161F" w:rsidP="00E20C2C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bCs/>
        </w:rPr>
        <w:t>A</w:t>
      </w:r>
      <w:r w:rsidRPr="009C161F">
        <w:rPr>
          <w:rFonts w:asciiTheme="minorHAnsi" w:hAnsiTheme="minorHAnsi" w:cs="Arial"/>
          <w:b/>
          <w:bCs/>
        </w:rPr>
        <w:t>zure</w:t>
      </w:r>
      <w:r w:rsidRPr="009C161F">
        <w:rPr>
          <w:rFonts w:asciiTheme="minorHAnsi" w:hAnsiTheme="minorHAnsi" w:cs="Arial"/>
        </w:rPr>
        <w:t> Supports Portable Class Library (PCL), which targets apps that are built for .NET Framework 4.5, Windows Phone 8, Windows Store</w:t>
      </w:r>
      <w:r>
        <w:rPr>
          <w:rFonts w:asciiTheme="minorHAnsi" w:hAnsiTheme="minorHAnsi" w:cs="Arial"/>
        </w:rPr>
        <w:t>.</w:t>
      </w:r>
    </w:p>
    <w:p w:rsidR="000C5E68" w:rsidRPr="00816979" w:rsidRDefault="000C5E68" w:rsidP="000C5E68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Used </w:t>
      </w:r>
      <w:r w:rsidRPr="00816979">
        <w:rPr>
          <w:rFonts w:asciiTheme="minorHAnsi" w:hAnsiTheme="minorHAnsi" w:cs="Arial"/>
          <w:b/>
        </w:rPr>
        <w:t>Aqua Data Studio</w:t>
      </w:r>
      <w:r w:rsidRPr="00816979">
        <w:rPr>
          <w:rFonts w:asciiTheme="minorHAnsi" w:hAnsiTheme="minorHAnsi" w:cs="Arial"/>
        </w:rPr>
        <w:t xml:space="preserve"> to </w:t>
      </w:r>
      <w:r w:rsidR="00E20C2C" w:rsidRPr="00816979">
        <w:rPr>
          <w:rFonts w:asciiTheme="minorHAnsi" w:hAnsiTheme="minorHAnsi" w:cs="Arial"/>
        </w:rPr>
        <w:t xml:space="preserve">create/modify SQL queries and </w:t>
      </w:r>
      <w:r w:rsidRPr="00816979">
        <w:rPr>
          <w:rFonts w:asciiTheme="minorHAnsi" w:hAnsiTheme="minorHAnsi" w:cs="Arial"/>
        </w:rPr>
        <w:t xml:space="preserve">retrieve data from </w:t>
      </w:r>
      <w:r w:rsidRPr="00816979">
        <w:rPr>
          <w:rFonts w:asciiTheme="minorHAnsi" w:hAnsiTheme="minorHAnsi" w:cs="Arial"/>
          <w:b/>
        </w:rPr>
        <w:t>IBM DB2</w:t>
      </w:r>
      <w:r w:rsidRPr="00816979">
        <w:rPr>
          <w:rFonts w:asciiTheme="minorHAnsi" w:hAnsiTheme="minorHAnsi" w:cs="Arial"/>
        </w:rPr>
        <w:t xml:space="preserve"> database while </w:t>
      </w:r>
      <w:r w:rsidRPr="00816979">
        <w:rPr>
          <w:rFonts w:asciiTheme="minorHAnsi" w:hAnsiTheme="minorHAnsi" w:cs="Arial"/>
          <w:b/>
        </w:rPr>
        <w:t>SQL Developer</w:t>
      </w:r>
      <w:r w:rsidR="009C161F">
        <w:rPr>
          <w:rFonts w:asciiTheme="minorHAnsi" w:hAnsiTheme="minorHAnsi" w:cs="Arial"/>
          <w:b/>
        </w:rPr>
        <w:t xml:space="preserve"> </w:t>
      </w:r>
      <w:r w:rsidR="00E20C2C" w:rsidRPr="00816979">
        <w:rPr>
          <w:rFonts w:asciiTheme="minorHAnsi" w:hAnsiTheme="minorHAnsi" w:cs="Arial"/>
        </w:rPr>
        <w:t>for</w:t>
      </w:r>
      <w:r w:rsidR="009C161F">
        <w:rPr>
          <w:rFonts w:asciiTheme="minorHAnsi" w:hAnsiTheme="minorHAnsi" w:cs="Arial"/>
        </w:rPr>
        <w:t xml:space="preserve"> </w:t>
      </w:r>
      <w:r w:rsidRPr="00816979">
        <w:rPr>
          <w:rFonts w:asciiTheme="minorHAnsi" w:hAnsiTheme="minorHAnsi" w:cs="Arial"/>
          <w:b/>
        </w:rPr>
        <w:t>Oracle Database</w:t>
      </w:r>
    </w:p>
    <w:p w:rsidR="000C5E68" w:rsidRDefault="00EA6D91" w:rsidP="002C3FC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Used </w:t>
      </w:r>
      <w:r w:rsidR="00FE1081" w:rsidRPr="00816979">
        <w:rPr>
          <w:rFonts w:asciiTheme="minorHAnsi" w:hAnsiTheme="minorHAnsi" w:cs="Arial"/>
          <w:b/>
        </w:rPr>
        <w:t>Subversion</w:t>
      </w:r>
      <w:r w:rsidR="00FE1081" w:rsidRPr="00816979">
        <w:rPr>
          <w:rFonts w:asciiTheme="minorHAnsi" w:hAnsiTheme="minorHAnsi" w:cs="Arial"/>
        </w:rPr>
        <w:t xml:space="preserve"> to </w:t>
      </w:r>
      <w:r w:rsidR="002C3FCD" w:rsidRPr="00816979">
        <w:rPr>
          <w:rFonts w:asciiTheme="minorHAnsi" w:hAnsiTheme="minorHAnsi" w:cs="Arial"/>
        </w:rPr>
        <w:t xml:space="preserve">checkout, commit the code and </w:t>
      </w:r>
      <w:r w:rsidR="00FE1081" w:rsidRPr="00816979">
        <w:rPr>
          <w:rFonts w:asciiTheme="minorHAnsi" w:hAnsiTheme="minorHAnsi" w:cs="Arial"/>
        </w:rPr>
        <w:t>manage the source code repository</w:t>
      </w:r>
    </w:p>
    <w:p w:rsidR="00172600" w:rsidRPr="00816979" w:rsidRDefault="00172600" w:rsidP="002C3FC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172600">
        <w:rPr>
          <w:rFonts w:asciiTheme="minorHAnsi" w:hAnsiTheme="minorHAnsi" w:cs="Arial"/>
        </w:rPr>
        <w:t>Created and consumed WCF services which are based on Service Oriented Architecture (SOA) architecture.</w:t>
      </w:r>
    </w:p>
    <w:p w:rsidR="00FE1081" w:rsidRPr="00816979" w:rsidRDefault="00FE1081" w:rsidP="000C5E68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Deployed code to various DEV, SIT, UAT environments using </w:t>
      </w:r>
      <w:r w:rsidRPr="00816979">
        <w:rPr>
          <w:rFonts w:asciiTheme="minorHAnsi" w:hAnsiTheme="minorHAnsi" w:cs="Arial"/>
          <w:b/>
        </w:rPr>
        <w:t>AnthillPro</w:t>
      </w:r>
    </w:p>
    <w:p w:rsidR="00FE1081" w:rsidRPr="00816979" w:rsidRDefault="00FE1081" w:rsidP="000C5E68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Created batch jobs in </w:t>
      </w:r>
      <w:r w:rsidRPr="00816979">
        <w:rPr>
          <w:rFonts w:asciiTheme="minorHAnsi" w:hAnsiTheme="minorHAnsi" w:cs="Arial"/>
          <w:b/>
        </w:rPr>
        <w:t>Autosys</w:t>
      </w:r>
      <w:r w:rsidRPr="00816979">
        <w:rPr>
          <w:rFonts w:asciiTheme="minorHAnsi" w:hAnsiTheme="minorHAnsi" w:cs="Arial"/>
        </w:rPr>
        <w:t xml:space="preserve"> to automate the report generation process on a daily basis</w:t>
      </w:r>
    </w:p>
    <w:p w:rsidR="00FE1081" w:rsidRPr="00816979" w:rsidRDefault="00FE1081" w:rsidP="000C5E68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Used </w:t>
      </w:r>
      <w:r w:rsidRPr="00816979">
        <w:rPr>
          <w:rFonts w:asciiTheme="minorHAnsi" w:hAnsiTheme="minorHAnsi" w:cs="Arial"/>
          <w:b/>
        </w:rPr>
        <w:t>HP ALM</w:t>
      </w:r>
      <w:r w:rsidRPr="00816979">
        <w:rPr>
          <w:rFonts w:asciiTheme="minorHAnsi" w:hAnsiTheme="minorHAnsi" w:cs="Arial"/>
        </w:rPr>
        <w:t xml:space="preserve"> tool for application development and application testing </w:t>
      </w:r>
    </w:p>
    <w:p w:rsidR="002C3FCD" w:rsidRPr="00816979" w:rsidRDefault="002C3FCD" w:rsidP="000C5E68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Worked with</w:t>
      </w:r>
      <w:r w:rsidRPr="00816979">
        <w:rPr>
          <w:rFonts w:asciiTheme="minorHAnsi" w:hAnsiTheme="minorHAnsi" w:cs="Arial"/>
          <w:b/>
        </w:rPr>
        <w:t xml:space="preserve"> JIRA</w:t>
      </w:r>
      <w:r w:rsidRPr="00816979">
        <w:rPr>
          <w:rFonts w:asciiTheme="minorHAnsi" w:hAnsiTheme="minorHAnsi" w:cs="Arial"/>
        </w:rPr>
        <w:t xml:space="preserve"> to login defects and fix them accordingly </w:t>
      </w:r>
    </w:p>
    <w:p w:rsidR="002C3FCD" w:rsidRPr="00816979" w:rsidRDefault="002C3FCD" w:rsidP="002C3FC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Involved in debugging the application, analyzing and fixing the code when necessary</w:t>
      </w:r>
    </w:p>
    <w:p w:rsidR="002C3FCD" w:rsidRPr="00816979" w:rsidRDefault="002C3FCD" w:rsidP="002C3FC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Implemented </w:t>
      </w:r>
      <w:r w:rsidRPr="00816979">
        <w:rPr>
          <w:rFonts w:asciiTheme="minorHAnsi" w:hAnsiTheme="minorHAnsi" w:cs="Arial"/>
          <w:b/>
        </w:rPr>
        <w:t>MS-Unit Testing, Integration Testing and Regression Testing</w:t>
      </w:r>
    </w:p>
    <w:p w:rsidR="00C42D3E" w:rsidRPr="00816979" w:rsidRDefault="00C42D3E" w:rsidP="0060087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Analyze</w:t>
      </w:r>
      <w:r w:rsidR="002C3FCD" w:rsidRPr="00816979">
        <w:rPr>
          <w:rFonts w:asciiTheme="minorHAnsi" w:hAnsiTheme="minorHAnsi" w:cs="Arial"/>
        </w:rPr>
        <w:t>d</w:t>
      </w:r>
      <w:r w:rsidRPr="00816979">
        <w:rPr>
          <w:rFonts w:asciiTheme="minorHAnsi" w:hAnsiTheme="minorHAnsi" w:cs="Arial"/>
        </w:rPr>
        <w:t xml:space="preserve"> user requirements and Functional Specification Document (FSD) to prepare </w:t>
      </w:r>
      <w:r w:rsidRPr="00816979">
        <w:rPr>
          <w:rFonts w:asciiTheme="minorHAnsi" w:hAnsiTheme="minorHAnsi" w:cs="Arial"/>
          <w:b/>
        </w:rPr>
        <w:t>Technical Specification Document (TSD),</w:t>
      </w:r>
      <w:r w:rsidRPr="00816979">
        <w:rPr>
          <w:rFonts w:asciiTheme="minorHAnsi" w:hAnsiTheme="minorHAnsi" w:cs="Arial"/>
        </w:rPr>
        <w:t xml:space="preserve"> unit test plans and test cases</w:t>
      </w:r>
    </w:p>
    <w:p w:rsidR="000B786E" w:rsidRPr="00816979" w:rsidRDefault="00C42D3E" w:rsidP="00EA6D91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Work with Subject Matter Experts (SMEs)</w:t>
      </w:r>
      <w:r w:rsidR="002C3FCD" w:rsidRPr="00816979">
        <w:rPr>
          <w:rFonts w:asciiTheme="minorHAnsi" w:hAnsiTheme="minorHAnsi" w:cs="Arial"/>
        </w:rPr>
        <w:t>, Offshore resources and other team members</w:t>
      </w:r>
      <w:r w:rsidRPr="00816979">
        <w:rPr>
          <w:rFonts w:asciiTheme="minorHAnsi" w:hAnsiTheme="minorHAnsi" w:cs="Arial"/>
        </w:rPr>
        <w:t xml:space="preserve"> in understanding, documenting, developing</w:t>
      </w:r>
      <w:r w:rsidR="002C3FCD" w:rsidRPr="00816979">
        <w:rPr>
          <w:rFonts w:asciiTheme="minorHAnsi" w:hAnsiTheme="minorHAnsi" w:cs="Arial"/>
        </w:rPr>
        <w:t xml:space="preserve"> and testing business and</w:t>
      </w:r>
      <w:r w:rsidRPr="00816979">
        <w:rPr>
          <w:rFonts w:asciiTheme="minorHAnsi" w:hAnsiTheme="minorHAnsi" w:cs="Arial"/>
        </w:rPr>
        <w:t xml:space="preserve"> user requirements</w:t>
      </w:r>
    </w:p>
    <w:p w:rsidR="00C42D3E" w:rsidRPr="00816979" w:rsidRDefault="000B786E" w:rsidP="0060087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Create data load programs and application interfaces according to business requirements</w:t>
      </w:r>
    </w:p>
    <w:p w:rsidR="000B786E" w:rsidRPr="00816979" w:rsidRDefault="000B786E" w:rsidP="0060087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Adhere to department, organization and industry guidelines, standards, policies and procedures while meeting deadlines in a rapid release cycle</w:t>
      </w:r>
    </w:p>
    <w:p w:rsidR="000B786E" w:rsidRPr="00816979" w:rsidRDefault="000B786E" w:rsidP="0060087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Part of two successful quarterly releases to push the developed code into production environment </w:t>
      </w:r>
    </w:p>
    <w:p w:rsidR="00394CEF" w:rsidRPr="00816979" w:rsidRDefault="00394CEF" w:rsidP="00394CEF">
      <w:pPr>
        <w:pStyle w:val="ListParagraph"/>
        <w:shd w:val="clear" w:color="auto" w:fill="FFFFFF"/>
        <w:spacing w:after="0" w:line="240" w:lineRule="auto"/>
        <w:ind w:left="374"/>
        <w:jc w:val="both"/>
        <w:rPr>
          <w:rFonts w:asciiTheme="minorHAnsi" w:hAnsiTheme="minorHAnsi" w:cs="Arial"/>
        </w:rPr>
      </w:pPr>
    </w:p>
    <w:p w:rsidR="00CF3450" w:rsidRPr="00816979" w:rsidRDefault="00394CEF" w:rsidP="00CF345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r w:rsidRPr="00816979">
        <w:rPr>
          <w:rFonts w:asciiTheme="minorHAnsi" w:hAnsiTheme="minorHAnsi"/>
          <w:iCs/>
          <w:sz w:val="22"/>
          <w:szCs w:val="22"/>
          <w:u w:val="single"/>
        </w:rPr>
        <w:t>Environment:</w:t>
      </w:r>
      <w:r w:rsidR="00C77B3D" w:rsidRPr="00816979">
        <w:rPr>
          <w:rFonts w:asciiTheme="minorHAnsi" w:hAnsiTheme="minorHAnsi" w:cs="Arial"/>
          <w:sz w:val="22"/>
          <w:szCs w:val="22"/>
        </w:rPr>
        <w:t>.</w:t>
      </w:r>
      <w:r w:rsidR="00C77B3D" w:rsidRPr="00816979">
        <w:rPr>
          <w:rFonts w:asciiTheme="minorHAnsi" w:eastAsiaTheme="minorHAnsi" w:hAnsiTheme="minorHAnsi" w:cs="Arial"/>
          <w:b w:val="0"/>
          <w:bCs w:val="0"/>
          <w:sz w:val="22"/>
          <w:szCs w:val="22"/>
        </w:rPr>
        <w:t xml:space="preserve">NET 3.5/4.0, ASP.NET, C#, Visual Studio, </w:t>
      </w:r>
      <w:r w:rsidR="00B737D4" w:rsidRPr="00816979">
        <w:rPr>
          <w:rFonts w:asciiTheme="minorHAnsi" w:eastAsiaTheme="minorHAnsi" w:hAnsiTheme="minorHAnsi" w:cs="Arial"/>
          <w:b w:val="0"/>
          <w:bCs w:val="0"/>
          <w:sz w:val="22"/>
          <w:szCs w:val="22"/>
        </w:rPr>
        <w:t xml:space="preserve">HTML, </w:t>
      </w:r>
      <w:r w:rsidR="00172600">
        <w:rPr>
          <w:rFonts w:asciiTheme="minorHAnsi" w:eastAsiaTheme="minorHAnsi" w:hAnsiTheme="minorHAnsi" w:cs="Arial"/>
          <w:b w:val="0"/>
          <w:bCs w:val="0"/>
          <w:sz w:val="22"/>
          <w:szCs w:val="22"/>
        </w:rPr>
        <w:t>SOA,</w:t>
      </w:r>
      <w:r w:rsidR="00B737D4" w:rsidRPr="00816979">
        <w:rPr>
          <w:rFonts w:asciiTheme="minorHAnsi" w:eastAsiaTheme="minorHAnsi" w:hAnsiTheme="minorHAnsi" w:cs="Arial"/>
          <w:b w:val="0"/>
          <w:bCs w:val="0"/>
          <w:sz w:val="22"/>
          <w:szCs w:val="22"/>
        </w:rPr>
        <w:t xml:space="preserve">Web Form/Win Form, </w:t>
      </w:r>
      <w:r w:rsidR="00C77B3D" w:rsidRPr="00816979">
        <w:rPr>
          <w:rFonts w:asciiTheme="minorHAnsi" w:eastAsiaTheme="minorHAnsi" w:hAnsiTheme="minorHAnsi" w:cs="Arial"/>
          <w:b w:val="0"/>
          <w:bCs w:val="0"/>
          <w:sz w:val="22"/>
          <w:szCs w:val="22"/>
        </w:rPr>
        <w:t>XML, MVC 3.0, SSRS, BIDS,</w:t>
      </w:r>
      <w:r w:rsidR="00B737D4" w:rsidRPr="00816979">
        <w:rPr>
          <w:rFonts w:asciiTheme="minorHAnsi" w:eastAsiaTheme="minorHAnsi" w:hAnsiTheme="minorHAnsi" w:cs="Arial"/>
          <w:b w:val="0"/>
          <w:bCs w:val="0"/>
          <w:sz w:val="22"/>
          <w:szCs w:val="22"/>
        </w:rPr>
        <w:t xml:space="preserve"> Silverlight,</w:t>
      </w:r>
      <w:r w:rsidR="00C77B3D" w:rsidRPr="00816979">
        <w:rPr>
          <w:rFonts w:asciiTheme="minorHAnsi" w:eastAsiaTheme="minorHAnsi" w:hAnsiTheme="minorHAnsi" w:cs="Arial"/>
          <w:b w:val="0"/>
          <w:bCs w:val="0"/>
          <w:sz w:val="22"/>
          <w:szCs w:val="22"/>
        </w:rPr>
        <w:t xml:space="preserve"> JavaScript, JQuery, T-SQL, SQL Server 2008 R2 / 2012, Ora</w:t>
      </w:r>
      <w:r w:rsidR="00B737D4" w:rsidRPr="00816979">
        <w:rPr>
          <w:rFonts w:asciiTheme="minorHAnsi" w:eastAsiaTheme="minorHAnsi" w:hAnsiTheme="minorHAnsi" w:cs="Arial"/>
          <w:b w:val="0"/>
          <w:bCs w:val="0"/>
          <w:sz w:val="22"/>
          <w:szCs w:val="22"/>
        </w:rPr>
        <w:t>cle 11g, IBM DB2, CSS</w:t>
      </w:r>
      <w:r w:rsidR="00C77B3D" w:rsidRPr="00816979">
        <w:rPr>
          <w:rFonts w:asciiTheme="minorHAnsi" w:eastAsiaTheme="minorHAnsi" w:hAnsiTheme="minorHAnsi" w:cs="Arial"/>
          <w:b w:val="0"/>
          <w:bCs w:val="0"/>
          <w:sz w:val="22"/>
          <w:szCs w:val="22"/>
        </w:rPr>
        <w:t>, PowerShell scripts</w:t>
      </w:r>
      <w:r w:rsidR="00B737D4" w:rsidRPr="00816979">
        <w:rPr>
          <w:rFonts w:asciiTheme="minorHAnsi" w:eastAsiaTheme="minorHAnsi" w:hAnsiTheme="minorHAnsi" w:cs="Arial"/>
          <w:b w:val="0"/>
          <w:bCs w:val="0"/>
          <w:sz w:val="22"/>
          <w:szCs w:val="22"/>
        </w:rPr>
        <w:t>, Share Point, MS Visio, IIS</w:t>
      </w:r>
      <w:r w:rsidR="00CF3450" w:rsidRPr="00816979">
        <w:rPr>
          <w:rFonts w:asciiTheme="minorHAnsi" w:eastAsiaTheme="minorHAnsi" w:hAnsiTheme="minorHAnsi" w:cs="Arial"/>
          <w:b w:val="0"/>
          <w:bCs w:val="0"/>
          <w:sz w:val="22"/>
          <w:szCs w:val="22"/>
        </w:rPr>
        <w:t xml:space="preserve"> , PostgreSQL</w:t>
      </w:r>
    </w:p>
    <w:p w:rsidR="00394CEF" w:rsidRPr="00816979" w:rsidRDefault="00394CEF" w:rsidP="00394CEF">
      <w:pPr>
        <w:shd w:val="clear" w:color="auto" w:fill="FFFFFF"/>
        <w:spacing w:after="0" w:line="240" w:lineRule="auto"/>
        <w:jc w:val="both"/>
        <w:rPr>
          <w:rFonts w:asciiTheme="minorHAnsi" w:hAnsiTheme="minorHAnsi" w:cs="Arial"/>
        </w:rPr>
      </w:pPr>
    </w:p>
    <w:p w:rsidR="00B737D4" w:rsidRPr="00816979" w:rsidRDefault="00B737D4" w:rsidP="0037765A">
      <w:pPr>
        <w:tabs>
          <w:tab w:val="left" w:pos="720"/>
        </w:tabs>
        <w:spacing w:after="0"/>
        <w:jc w:val="both"/>
        <w:rPr>
          <w:rFonts w:asciiTheme="minorHAnsi" w:hAnsiTheme="minorHAnsi"/>
          <w:b/>
          <w:bCs/>
        </w:rPr>
      </w:pPr>
    </w:p>
    <w:p w:rsidR="00B737D4" w:rsidRPr="00816979" w:rsidRDefault="00B737D4" w:rsidP="0037765A">
      <w:pPr>
        <w:tabs>
          <w:tab w:val="left" w:pos="720"/>
        </w:tabs>
        <w:spacing w:after="0"/>
        <w:jc w:val="both"/>
        <w:rPr>
          <w:rFonts w:asciiTheme="minorHAnsi" w:hAnsiTheme="minorHAnsi"/>
          <w:b/>
          <w:bCs/>
        </w:rPr>
      </w:pPr>
    </w:p>
    <w:p w:rsidR="0037765A" w:rsidRPr="00816979" w:rsidRDefault="000308D0" w:rsidP="0037765A">
      <w:pPr>
        <w:tabs>
          <w:tab w:val="left" w:pos="720"/>
        </w:tabs>
        <w:spacing w:after="0"/>
        <w:jc w:val="both"/>
        <w:rPr>
          <w:rFonts w:asciiTheme="minorHAnsi" w:hAnsiTheme="minorHAnsi"/>
          <w:b/>
          <w:bCs/>
        </w:rPr>
      </w:pPr>
      <w:r w:rsidRPr="00816979">
        <w:rPr>
          <w:rFonts w:asciiTheme="minorHAnsi" w:hAnsiTheme="minorHAnsi"/>
          <w:b/>
          <w:bCs/>
        </w:rPr>
        <w:t>American Family Insurance, Madison, WI</w:t>
      </w:r>
      <w:r w:rsidR="0037765A" w:rsidRPr="00816979">
        <w:rPr>
          <w:rFonts w:asciiTheme="minorHAnsi" w:hAnsiTheme="minorHAnsi"/>
          <w:b/>
          <w:bCs/>
        </w:rPr>
        <w:tab/>
      </w:r>
      <w:r w:rsidR="0037765A" w:rsidRPr="00816979">
        <w:rPr>
          <w:rFonts w:asciiTheme="minorHAnsi" w:hAnsiTheme="minorHAnsi"/>
          <w:b/>
          <w:bCs/>
        </w:rPr>
        <w:tab/>
      </w:r>
      <w:r w:rsidR="0037765A" w:rsidRPr="00816979">
        <w:rPr>
          <w:rFonts w:asciiTheme="minorHAnsi" w:hAnsiTheme="minorHAnsi"/>
          <w:b/>
          <w:bCs/>
        </w:rPr>
        <w:tab/>
      </w:r>
      <w:r w:rsidR="0037765A" w:rsidRPr="00816979">
        <w:rPr>
          <w:rFonts w:asciiTheme="minorHAnsi" w:hAnsiTheme="minorHAnsi"/>
          <w:b/>
          <w:bCs/>
        </w:rPr>
        <w:tab/>
      </w:r>
      <w:r w:rsidR="00CB7D8F" w:rsidRPr="00816979">
        <w:rPr>
          <w:rFonts w:asciiTheme="minorHAnsi" w:hAnsiTheme="minorHAnsi"/>
          <w:b/>
          <w:bCs/>
        </w:rPr>
        <w:tab/>
      </w:r>
      <w:r w:rsidR="00CB7D8F" w:rsidRPr="00816979">
        <w:rPr>
          <w:rFonts w:asciiTheme="minorHAnsi" w:hAnsiTheme="minorHAnsi"/>
          <w:b/>
          <w:bCs/>
        </w:rPr>
        <w:tab/>
      </w:r>
      <w:r w:rsidR="00CB7D8F" w:rsidRPr="00816979">
        <w:rPr>
          <w:rFonts w:asciiTheme="minorHAnsi" w:hAnsiTheme="minorHAnsi"/>
          <w:b/>
          <w:bCs/>
        </w:rPr>
        <w:tab/>
      </w:r>
      <w:r w:rsidR="00D31827" w:rsidRPr="00816979">
        <w:rPr>
          <w:rFonts w:asciiTheme="minorHAnsi" w:hAnsiTheme="minorHAnsi"/>
          <w:b/>
          <w:bCs/>
        </w:rPr>
        <w:t xml:space="preserve">Oct </w:t>
      </w:r>
      <w:r w:rsidR="004D7EF5" w:rsidRPr="00816979">
        <w:rPr>
          <w:rFonts w:asciiTheme="minorHAnsi" w:hAnsiTheme="minorHAnsi"/>
          <w:b/>
          <w:bCs/>
        </w:rPr>
        <w:t xml:space="preserve">14 </w:t>
      </w:r>
      <w:r w:rsidR="00CB7D8F" w:rsidRPr="00816979">
        <w:rPr>
          <w:rFonts w:asciiTheme="minorHAnsi" w:hAnsiTheme="minorHAnsi"/>
          <w:b/>
          <w:bCs/>
        </w:rPr>
        <w:t>–Aug 15</w:t>
      </w:r>
    </w:p>
    <w:p w:rsidR="0037765A" w:rsidRPr="00816979" w:rsidRDefault="00612C42" w:rsidP="0037765A">
      <w:pPr>
        <w:tabs>
          <w:tab w:val="left" w:pos="720"/>
        </w:tabs>
        <w:spacing w:after="0"/>
        <w:jc w:val="both"/>
        <w:rPr>
          <w:rFonts w:asciiTheme="minorHAnsi" w:hAnsiTheme="minorHAnsi"/>
          <w:b/>
          <w:bCs/>
        </w:rPr>
      </w:pPr>
      <w:r w:rsidRPr="00816979">
        <w:rPr>
          <w:rFonts w:asciiTheme="minorHAnsi" w:hAnsiTheme="minorHAnsi"/>
          <w:b/>
          <w:bCs/>
        </w:rPr>
        <w:t>Sr</w:t>
      </w:r>
      <w:r w:rsidR="0037765A" w:rsidRPr="00816979">
        <w:rPr>
          <w:rFonts w:asciiTheme="minorHAnsi" w:hAnsiTheme="minorHAnsi"/>
          <w:b/>
          <w:bCs/>
        </w:rPr>
        <w:t>.Net Developer</w:t>
      </w:r>
    </w:p>
    <w:p w:rsidR="00FC6C42" w:rsidRPr="00816979" w:rsidRDefault="00FC6C42" w:rsidP="0037765A">
      <w:pPr>
        <w:tabs>
          <w:tab w:val="left" w:pos="720"/>
        </w:tabs>
        <w:spacing w:after="0"/>
        <w:jc w:val="both"/>
        <w:rPr>
          <w:rFonts w:asciiTheme="minorHAnsi" w:hAnsiTheme="minorHAnsi"/>
          <w:b/>
          <w:bCs/>
        </w:rPr>
      </w:pPr>
    </w:p>
    <w:p w:rsidR="00FC6C42" w:rsidRPr="00816979" w:rsidRDefault="00FC6C42" w:rsidP="0037765A">
      <w:pPr>
        <w:tabs>
          <w:tab w:val="left" w:pos="720"/>
        </w:tabs>
        <w:spacing w:after="0"/>
        <w:jc w:val="both"/>
        <w:rPr>
          <w:rFonts w:asciiTheme="minorHAnsi" w:hAnsiTheme="minorHAnsi"/>
          <w:b/>
          <w:bCs/>
          <w:u w:val="single"/>
        </w:rPr>
      </w:pPr>
      <w:r w:rsidRPr="00816979">
        <w:rPr>
          <w:rFonts w:asciiTheme="minorHAnsi" w:hAnsiTheme="minorHAnsi"/>
          <w:b/>
          <w:bCs/>
          <w:u w:val="single"/>
        </w:rPr>
        <w:t>Responsibilities:</w:t>
      </w:r>
    </w:p>
    <w:p w:rsidR="008D52BD" w:rsidRPr="00816979" w:rsidRDefault="00FC6C42" w:rsidP="008D52B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Inv</w:t>
      </w:r>
      <w:r w:rsidR="00746818" w:rsidRPr="00816979">
        <w:rPr>
          <w:rFonts w:asciiTheme="minorHAnsi" w:hAnsiTheme="minorHAnsi" w:cs="Arial"/>
        </w:rPr>
        <w:t>olved in Requirement Analysis, D</w:t>
      </w:r>
      <w:r w:rsidRPr="00816979">
        <w:rPr>
          <w:rFonts w:asciiTheme="minorHAnsi" w:hAnsiTheme="minorHAnsi" w:cs="Arial"/>
        </w:rPr>
        <w:t>esign and fi</w:t>
      </w:r>
      <w:r w:rsidR="00746818" w:rsidRPr="00816979">
        <w:rPr>
          <w:rFonts w:asciiTheme="minorHAnsi" w:hAnsiTheme="minorHAnsi" w:cs="Arial"/>
        </w:rPr>
        <w:t>nalizing the architecture of</w:t>
      </w:r>
      <w:r w:rsidR="00CB7D8F" w:rsidRPr="00816979">
        <w:rPr>
          <w:rFonts w:asciiTheme="minorHAnsi" w:hAnsiTheme="minorHAnsi" w:cs="Arial"/>
        </w:rPr>
        <w:t xml:space="preserve"> application</w:t>
      </w:r>
    </w:p>
    <w:p w:rsidR="008D52BD" w:rsidRPr="00816979" w:rsidRDefault="008D52BD" w:rsidP="008D52B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Worked with </w:t>
      </w:r>
      <w:r w:rsidRPr="00816979">
        <w:rPr>
          <w:rFonts w:asciiTheme="minorHAnsi" w:hAnsiTheme="minorHAnsi" w:cs="Arial"/>
          <w:b/>
        </w:rPr>
        <w:t>Visual Studio</w:t>
      </w:r>
      <w:r w:rsidR="00A740DA" w:rsidRPr="00816979">
        <w:rPr>
          <w:rFonts w:asciiTheme="minorHAnsi" w:hAnsiTheme="minorHAnsi" w:cs="Arial"/>
          <w:b/>
        </w:rPr>
        <w:t xml:space="preserve"> 2012/ .Net Framework 3.5/4.0/4.5 </w:t>
      </w:r>
      <w:r w:rsidR="00A740DA" w:rsidRPr="00816979">
        <w:rPr>
          <w:rFonts w:asciiTheme="minorHAnsi" w:hAnsiTheme="minorHAnsi" w:cs="Arial"/>
        </w:rPr>
        <w:t>for developing Software Applications</w:t>
      </w:r>
    </w:p>
    <w:p w:rsidR="00FC6C42" w:rsidRPr="00816979" w:rsidRDefault="00746818" w:rsidP="00FC6C4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Involved in Design and D</w:t>
      </w:r>
      <w:r w:rsidR="00FC6C42" w:rsidRPr="00816979">
        <w:rPr>
          <w:rFonts w:asciiTheme="minorHAnsi" w:hAnsiTheme="minorHAnsi" w:cs="Arial"/>
        </w:rPr>
        <w:t xml:space="preserve">evelopment of Web Forms using </w:t>
      </w:r>
      <w:r w:rsidR="00FC6C42" w:rsidRPr="00816979">
        <w:rPr>
          <w:rFonts w:asciiTheme="minorHAnsi" w:hAnsiTheme="minorHAnsi" w:cs="Arial"/>
          <w:b/>
        </w:rPr>
        <w:t>ASP.NET</w:t>
      </w:r>
      <w:r w:rsidR="00FC6C42" w:rsidRPr="00816979">
        <w:rPr>
          <w:rFonts w:asciiTheme="minorHAnsi" w:hAnsiTheme="minorHAnsi" w:cs="Arial"/>
        </w:rPr>
        <w:t xml:space="preserve">, </w:t>
      </w:r>
      <w:r w:rsidR="00FC6C42" w:rsidRPr="00816979">
        <w:rPr>
          <w:rFonts w:asciiTheme="minorHAnsi" w:hAnsiTheme="minorHAnsi" w:cs="Arial"/>
          <w:b/>
        </w:rPr>
        <w:t>MVC</w:t>
      </w:r>
      <w:r w:rsidR="00FC6C42" w:rsidRPr="00816979">
        <w:rPr>
          <w:rFonts w:asciiTheme="minorHAnsi" w:hAnsiTheme="minorHAnsi" w:cs="Arial"/>
        </w:rPr>
        <w:t xml:space="preserve">, </w:t>
      </w:r>
      <w:r w:rsidR="00FC6C42" w:rsidRPr="00816979">
        <w:rPr>
          <w:rFonts w:asciiTheme="minorHAnsi" w:hAnsiTheme="minorHAnsi" w:cs="Arial"/>
          <w:b/>
        </w:rPr>
        <w:t>Razor</w:t>
      </w:r>
      <w:r w:rsidR="0015501A" w:rsidRPr="00816979">
        <w:rPr>
          <w:rFonts w:asciiTheme="minorHAnsi" w:hAnsiTheme="minorHAnsi" w:cs="Arial"/>
        </w:rPr>
        <w:t xml:space="preserve"> (CSHT</w:t>
      </w:r>
      <w:r w:rsidR="00FC6C42" w:rsidRPr="00816979">
        <w:rPr>
          <w:rFonts w:asciiTheme="minorHAnsi" w:hAnsiTheme="minorHAnsi" w:cs="Arial"/>
        </w:rPr>
        <w:t xml:space="preserve">ML), </w:t>
      </w:r>
      <w:r w:rsidR="00FC6C42" w:rsidRPr="00816979">
        <w:rPr>
          <w:rFonts w:asciiTheme="minorHAnsi" w:hAnsiTheme="minorHAnsi" w:cs="Arial"/>
          <w:b/>
        </w:rPr>
        <w:t>Angular JS</w:t>
      </w:r>
      <w:r w:rsidR="00FC6C42" w:rsidRPr="00816979">
        <w:rPr>
          <w:rFonts w:asciiTheme="minorHAnsi" w:hAnsiTheme="minorHAnsi" w:cs="Arial"/>
        </w:rPr>
        <w:t xml:space="preserve"> and ORM </w:t>
      </w:r>
      <w:r w:rsidR="00FC6C42" w:rsidRPr="00816979">
        <w:rPr>
          <w:rFonts w:asciiTheme="minorHAnsi" w:hAnsiTheme="minorHAnsi" w:cs="Arial"/>
          <w:b/>
        </w:rPr>
        <w:t>Entity Framework</w:t>
      </w:r>
      <w:r w:rsidR="00FC6C42" w:rsidRPr="00816979">
        <w:rPr>
          <w:rFonts w:asciiTheme="minorHAnsi" w:hAnsiTheme="minorHAnsi" w:cs="Arial"/>
        </w:rPr>
        <w:t>.</w:t>
      </w:r>
    </w:p>
    <w:p w:rsidR="00A740DA" w:rsidRPr="00816979" w:rsidRDefault="00A740DA" w:rsidP="00FC6C4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Developed Views, Controllers, Model and Business logic in C#</w:t>
      </w:r>
    </w:p>
    <w:p w:rsidR="007F51B6" w:rsidRPr="00816979" w:rsidRDefault="00A740DA" w:rsidP="007F51B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Extensively used</w:t>
      </w:r>
      <w:r w:rsidR="00EE5728" w:rsidRPr="00816979">
        <w:rPr>
          <w:rFonts w:asciiTheme="minorHAnsi" w:hAnsiTheme="minorHAnsi" w:cs="Arial"/>
          <w:b/>
        </w:rPr>
        <w:t>JavaS</w:t>
      </w:r>
      <w:r w:rsidR="007120C4" w:rsidRPr="00816979">
        <w:rPr>
          <w:rFonts w:asciiTheme="minorHAnsi" w:hAnsiTheme="minorHAnsi" w:cs="Arial"/>
          <w:b/>
        </w:rPr>
        <w:t xml:space="preserve">cript, </w:t>
      </w:r>
      <w:r w:rsidR="008D52BD" w:rsidRPr="00816979">
        <w:rPr>
          <w:rFonts w:asciiTheme="minorHAnsi" w:hAnsiTheme="minorHAnsi" w:cs="Arial"/>
          <w:b/>
        </w:rPr>
        <w:t>jQuery</w:t>
      </w:r>
      <w:r w:rsidR="007120C4" w:rsidRPr="00816979">
        <w:rPr>
          <w:rFonts w:asciiTheme="minorHAnsi" w:hAnsiTheme="minorHAnsi" w:cs="Arial"/>
          <w:b/>
        </w:rPr>
        <w:t>, HTML, CSS</w:t>
      </w:r>
      <w:r w:rsidR="007120C4" w:rsidRPr="00816979">
        <w:rPr>
          <w:rFonts w:asciiTheme="minorHAnsi" w:hAnsiTheme="minorHAnsi" w:cs="Arial"/>
        </w:rPr>
        <w:t xml:space="preserve">, </w:t>
      </w:r>
      <w:r w:rsidR="007120C4" w:rsidRPr="00816979">
        <w:rPr>
          <w:rFonts w:asciiTheme="minorHAnsi" w:hAnsiTheme="minorHAnsi" w:cs="Arial"/>
          <w:b/>
        </w:rPr>
        <w:t>AJAX and JSON</w:t>
      </w:r>
      <w:r w:rsidRPr="00816979">
        <w:rPr>
          <w:rFonts w:asciiTheme="minorHAnsi" w:hAnsiTheme="minorHAnsi" w:cs="Arial"/>
        </w:rPr>
        <w:t xml:space="preserve"> in UI layer</w:t>
      </w:r>
    </w:p>
    <w:p w:rsidR="00FC6C42" w:rsidRPr="00816979" w:rsidRDefault="007F51B6" w:rsidP="007F51B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lastRenderedPageBreak/>
        <w:t xml:space="preserve">Used </w:t>
      </w:r>
      <w:r w:rsidRPr="00816979">
        <w:rPr>
          <w:rFonts w:asciiTheme="minorHAnsi" w:hAnsiTheme="minorHAnsi" w:cs="Arial"/>
          <w:b/>
        </w:rPr>
        <w:t>Nuget Packages</w:t>
      </w:r>
      <w:r w:rsidRPr="00816979">
        <w:rPr>
          <w:rFonts w:asciiTheme="minorHAnsi" w:hAnsiTheme="minorHAnsi" w:cs="Arial"/>
        </w:rPr>
        <w:t xml:space="preserve"> for jQuery, jQuery Validation </w:t>
      </w:r>
    </w:p>
    <w:p w:rsidR="00667011" w:rsidRPr="00816979" w:rsidRDefault="00667011" w:rsidP="00A740D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Extensively used third-party HTML Helpers for creating </w:t>
      </w:r>
      <w:r w:rsidRPr="00816979">
        <w:rPr>
          <w:rFonts w:asciiTheme="minorHAnsi" w:hAnsiTheme="minorHAnsi" w:cs="Arial"/>
          <w:b/>
        </w:rPr>
        <w:t>MVC views</w:t>
      </w:r>
    </w:p>
    <w:p w:rsidR="00A740DA" w:rsidRPr="00816979" w:rsidRDefault="00FC6C42" w:rsidP="00A740D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  <w:b/>
        </w:rPr>
      </w:pPr>
      <w:r w:rsidRPr="00816979">
        <w:rPr>
          <w:rFonts w:asciiTheme="minorHAnsi" w:hAnsiTheme="minorHAnsi" w:cs="Arial"/>
        </w:rPr>
        <w:t xml:space="preserve">Created </w:t>
      </w:r>
      <w:r w:rsidR="00746818" w:rsidRPr="00816979">
        <w:rPr>
          <w:rFonts w:asciiTheme="minorHAnsi" w:hAnsiTheme="minorHAnsi" w:cs="Arial"/>
          <w:b/>
        </w:rPr>
        <w:t>W</w:t>
      </w:r>
      <w:r w:rsidRPr="00816979">
        <w:rPr>
          <w:rFonts w:asciiTheme="minorHAnsi" w:hAnsiTheme="minorHAnsi" w:cs="Arial"/>
          <w:b/>
        </w:rPr>
        <w:t>eb services</w:t>
      </w:r>
      <w:r w:rsidR="00A740DA" w:rsidRPr="00816979">
        <w:rPr>
          <w:rFonts w:asciiTheme="minorHAnsi" w:hAnsiTheme="minorHAnsi" w:cs="Arial"/>
        </w:rPr>
        <w:t xml:space="preserve">using </w:t>
      </w:r>
      <w:r w:rsidR="00A740DA" w:rsidRPr="00816979">
        <w:rPr>
          <w:rFonts w:asciiTheme="minorHAnsi" w:hAnsiTheme="minorHAnsi" w:cs="Arial"/>
          <w:b/>
        </w:rPr>
        <w:t>WCF</w:t>
      </w:r>
      <w:r w:rsidR="00A740DA" w:rsidRPr="00816979">
        <w:rPr>
          <w:rFonts w:asciiTheme="minorHAnsi" w:hAnsiTheme="minorHAnsi" w:cs="Arial"/>
        </w:rPr>
        <w:t xml:space="preserve"> (Windows Communication Foundation) and ASP.NET Web API</w:t>
      </w:r>
    </w:p>
    <w:p w:rsidR="004F65E9" w:rsidRDefault="00A740DA" w:rsidP="004F65E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Consumed </w:t>
      </w:r>
      <w:r w:rsidRPr="00816979">
        <w:rPr>
          <w:rFonts w:asciiTheme="minorHAnsi" w:hAnsiTheme="minorHAnsi" w:cs="Arial"/>
          <w:b/>
        </w:rPr>
        <w:t>REST Web services</w:t>
      </w:r>
      <w:r w:rsidRPr="00816979">
        <w:rPr>
          <w:rFonts w:asciiTheme="minorHAnsi" w:hAnsiTheme="minorHAnsi" w:cs="Arial"/>
        </w:rPr>
        <w:t xml:space="preserve">, </w:t>
      </w:r>
      <w:r w:rsidRPr="00816979">
        <w:rPr>
          <w:rFonts w:asciiTheme="minorHAnsi" w:hAnsiTheme="minorHAnsi" w:cs="Arial"/>
          <w:b/>
        </w:rPr>
        <w:t>Web API</w:t>
      </w:r>
      <w:r w:rsidRPr="00816979">
        <w:rPr>
          <w:rFonts w:asciiTheme="minorHAnsi" w:hAnsiTheme="minorHAnsi" w:cs="Arial"/>
        </w:rPr>
        <w:t xml:space="preserve"> and WCF Web services through client scripts (Ajax, jQuery and </w:t>
      </w:r>
      <w:r w:rsidR="00BC4131" w:rsidRPr="00816979">
        <w:rPr>
          <w:rFonts w:asciiTheme="minorHAnsi" w:hAnsiTheme="minorHAnsi" w:cs="Arial"/>
          <w:b/>
        </w:rPr>
        <w:t>Angular.js)</w:t>
      </w:r>
      <w:r w:rsidR="004F65E9" w:rsidRPr="00816979">
        <w:rPr>
          <w:rFonts w:asciiTheme="minorHAnsi" w:hAnsiTheme="minorHAnsi" w:cs="Arial"/>
        </w:rPr>
        <w:t xml:space="preserve"> and server side code</w:t>
      </w:r>
    </w:p>
    <w:p w:rsidR="00172600" w:rsidRPr="00816979" w:rsidRDefault="00172600" w:rsidP="004F65E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172600">
        <w:rPr>
          <w:rFonts w:asciiTheme="minorHAnsi" w:hAnsiTheme="minorHAnsi" w:cs="Arial"/>
        </w:rPr>
        <w:t>Involved in implementing AJAX and SOA application.</w:t>
      </w:r>
    </w:p>
    <w:p w:rsidR="000C7AF7" w:rsidRPr="00816979" w:rsidRDefault="004F65E9" w:rsidP="004F65E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Created custom directives, services in angular and integrated with Kendo UI to show large amount of data using grid</w:t>
      </w:r>
    </w:p>
    <w:p w:rsidR="00B7307F" w:rsidRPr="00816979" w:rsidRDefault="00FC6C42" w:rsidP="00B7307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Deployed applications on Windows Azure Cloud base and</w:t>
      </w:r>
      <w:r w:rsidR="00D34658" w:rsidRPr="00816979">
        <w:rPr>
          <w:rFonts w:asciiTheme="minorHAnsi" w:hAnsiTheme="minorHAnsi" w:cs="Arial"/>
        </w:rPr>
        <w:t xml:space="preserve"> active Directory configuration</w:t>
      </w:r>
    </w:p>
    <w:p w:rsidR="00FB7F94" w:rsidRPr="00816979" w:rsidRDefault="00B7307F" w:rsidP="00FB7F9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/>
        </w:rPr>
        <w:t xml:space="preserve">Extensively used </w:t>
      </w:r>
      <w:r w:rsidRPr="00816979">
        <w:rPr>
          <w:rFonts w:asciiTheme="minorHAnsi" w:hAnsiTheme="minorHAnsi"/>
          <w:b/>
        </w:rPr>
        <w:t>ADO.NET</w:t>
      </w:r>
      <w:r w:rsidRPr="00816979">
        <w:rPr>
          <w:rFonts w:asciiTheme="minorHAnsi" w:hAnsiTheme="minorHAnsi"/>
        </w:rPr>
        <w:t xml:space="preserve"> for connecting the database by calling store procedures and functions. </w:t>
      </w:r>
    </w:p>
    <w:p w:rsidR="00FB7F94" w:rsidRPr="00816979" w:rsidRDefault="00FB7F94" w:rsidP="00FB7F9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/>
        </w:rPr>
        <w:t xml:space="preserve">Extensive use of ADO.NET objects like </w:t>
      </w:r>
      <w:r w:rsidRPr="00816979">
        <w:rPr>
          <w:rFonts w:asciiTheme="minorHAnsi" w:hAnsiTheme="minorHAnsi"/>
          <w:b/>
        </w:rPr>
        <w:t>Data Sets, Data Tables, Data Reader</w:t>
      </w:r>
      <w:r w:rsidRPr="00816979">
        <w:rPr>
          <w:rFonts w:asciiTheme="minorHAnsi" w:hAnsiTheme="minorHAnsi"/>
        </w:rPr>
        <w:t>, Command and Connection objects, Data Grid, Data list and Repeater objects.</w:t>
      </w:r>
    </w:p>
    <w:p w:rsidR="004F65E9" w:rsidRPr="00816979" w:rsidRDefault="000C7AF7" w:rsidP="004F65E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Used strongly typed dataset for Data Access and Data manipulation to SQL Data Source and Oracle Database.</w:t>
      </w:r>
    </w:p>
    <w:p w:rsidR="004F65E9" w:rsidRPr="00816979" w:rsidRDefault="004F65E9" w:rsidP="004F65E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Deploy development code using </w:t>
      </w:r>
      <w:r w:rsidRPr="00816979">
        <w:rPr>
          <w:rFonts w:asciiTheme="minorHAnsi" w:hAnsiTheme="minorHAnsi" w:cs="Arial"/>
          <w:b/>
        </w:rPr>
        <w:t>Octopus Deploy</w:t>
      </w:r>
      <w:r w:rsidRPr="00816979">
        <w:rPr>
          <w:rFonts w:asciiTheme="minorHAnsi" w:hAnsiTheme="minorHAnsi" w:cs="Arial"/>
        </w:rPr>
        <w:t xml:space="preserve"> to QA environments</w:t>
      </w:r>
    </w:p>
    <w:p w:rsidR="00A152FF" w:rsidRPr="00816979" w:rsidRDefault="00D34658" w:rsidP="004F65E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Wrote</w:t>
      </w:r>
      <w:r w:rsidR="00FC6C42" w:rsidRPr="00816979">
        <w:rPr>
          <w:rFonts w:asciiTheme="minorHAnsi" w:hAnsiTheme="minorHAnsi" w:cs="Arial"/>
          <w:b/>
        </w:rPr>
        <w:t xml:space="preserve">Stored Procedures, </w:t>
      </w:r>
      <w:r w:rsidR="00AE49FC" w:rsidRPr="00816979">
        <w:rPr>
          <w:rFonts w:asciiTheme="minorHAnsi" w:hAnsiTheme="minorHAnsi" w:cs="Arial"/>
          <w:b/>
        </w:rPr>
        <w:t>Joins and Triggers</w:t>
      </w:r>
      <w:r w:rsidR="000C7AF7" w:rsidRPr="00816979">
        <w:rPr>
          <w:rFonts w:asciiTheme="minorHAnsi" w:hAnsiTheme="minorHAnsi" w:cs="Arial"/>
        </w:rPr>
        <w:t xml:space="preserve"> for Database connections</w:t>
      </w:r>
      <w:r w:rsidRPr="00816979">
        <w:rPr>
          <w:rFonts w:asciiTheme="minorHAnsi" w:hAnsiTheme="minorHAnsi" w:cs="Arial"/>
        </w:rPr>
        <w:t xml:space="preserve"> using SQL Server 2008 &amp; 2012</w:t>
      </w:r>
    </w:p>
    <w:p w:rsidR="00A152FF" w:rsidRPr="00816979" w:rsidRDefault="00A152FF" w:rsidP="00A152F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Worked on extracting, transforming and loading data using </w:t>
      </w:r>
      <w:r w:rsidRPr="00816979">
        <w:rPr>
          <w:rFonts w:asciiTheme="minorHAnsi" w:hAnsiTheme="minorHAnsi" w:cs="Arial"/>
          <w:b/>
        </w:rPr>
        <w:t>SSIS</w:t>
      </w:r>
      <w:r w:rsidRPr="00816979">
        <w:rPr>
          <w:rFonts w:asciiTheme="minorHAnsi" w:hAnsiTheme="minorHAnsi" w:cs="Arial"/>
        </w:rPr>
        <w:t xml:space="preserve">. Created SSIS Packages to integrate data coming from Text files and Excel files. </w:t>
      </w:r>
    </w:p>
    <w:p w:rsidR="00A152FF" w:rsidRPr="00816979" w:rsidRDefault="00A152FF" w:rsidP="00A152F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Provided Full Reporting Life Cycle support using </w:t>
      </w:r>
      <w:r w:rsidRPr="00816979">
        <w:rPr>
          <w:rFonts w:asciiTheme="minorHAnsi" w:hAnsiTheme="minorHAnsi" w:cs="Arial"/>
          <w:b/>
        </w:rPr>
        <w:t>SSRS</w:t>
      </w:r>
    </w:p>
    <w:p w:rsidR="007120C4" w:rsidRPr="00816979" w:rsidRDefault="007120C4" w:rsidP="007120C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Used Windows Team Foundation Server </w:t>
      </w:r>
      <w:r w:rsidRPr="00816979">
        <w:rPr>
          <w:rFonts w:asciiTheme="minorHAnsi" w:hAnsiTheme="minorHAnsi" w:cs="Arial"/>
          <w:b/>
        </w:rPr>
        <w:t>(TFS)</w:t>
      </w:r>
      <w:r w:rsidR="004F65E9" w:rsidRPr="00816979">
        <w:rPr>
          <w:rFonts w:asciiTheme="minorHAnsi" w:hAnsiTheme="minorHAnsi" w:cs="Arial"/>
        </w:rPr>
        <w:t xml:space="preserve"> for version control</w:t>
      </w:r>
    </w:p>
    <w:p w:rsidR="007120C4" w:rsidRPr="00816979" w:rsidRDefault="00FC6C42" w:rsidP="007120C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 xml:space="preserve">Implemented </w:t>
      </w:r>
      <w:r w:rsidRPr="00816979">
        <w:rPr>
          <w:rFonts w:asciiTheme="minorHAnsi" w:hAnsiTheme="minorHAnsi" w:cs="Arial"/>
          <w:b/>
        </w:rPr>
        <w:t>MS-Unit Testing, Integration Testing and Regression Testing</w:t>
      </w:r>
    </w:p>
    <w:p w:rsidR="007120C4" w:rsidRPr="00816979" w:rsidRDefault="007120C4" w:rsidP="007120C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Monitor the results in real-time production scena</w:t>
      </w:r>
      <w:r w:rsidR="004F65E9" w:rsidRPr="00816979">
        <w:rPr>
          <w:rFonts w:asciiTheme="minorHAnsi" w:hAnsiTheme="minorHAnsi" w:cs="Arial"/>
        </w:rPr>
        <w:t>rio, analyze, and fix the code</w:t>
      </w:r>
    </w:p>
    <w:p w:rsidR="00DD7FC0" w:rsidRPr="00816979" w:rsidRDefault="007120C4" w:rsidP="000C7AF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374" w:hanging="187"/>
        <w:jc w:val="both"/>
        <w:rPr>
          <w:rFonts w:asciiTheme="minorHAnsi" w:hAnsiTheme="minorHAnsi" w:cs="Arial"/>
        </w:rPr>
      </w:pPr>
      <w:r w:rsidRPr="00816979">
        <w:rPr>
          <w:rFonts w:asciiTheme="minorHAnsi" w:hAnsiTheme="minorHAnsi" w:cs="Arial"/>
        </w:rPr>
        <w:t>Responsible for creating and implementi</w:t>
      </w:r>
      <w:r w:rsidR="004F65E9" w:rsidRPr="00816979">
        <w:rPr>
          <w:rFonts w:asciiTheme="minorHAnsi" w:hAnsiTheme="minorHAnsi" w:cs="Arial"/>
        </w:rPr>
        <w:t>ng user workflows and use cases</w:t>
      </w:r>
    </w:p>
    <w:p w:rsidR="00B7307F" w:rsidRPr="00816979" w:rsidRDefault="00B7307F" w:rsidP="00B737D4">
      <w:pPr>
        <w:shd w:val="clear" w:color="auto" w:fill="FFFFFF"/>
        <w:spacing w:after="0" w:line="240" w:lineRule="auto"/>
        <w:jc w:val="both"/>
        <w:rPr>
          <w:rFonts w:asciiTheme="minorHAnsi" w:hAnsiTheme="minorHAnsi" w:cs="Arial"/>
        </w:rPr>
      </w:pPr>
    </w:p>
    <w:p w:rsidR="007F724A" w:rsidRPr="00816979" w:rsidRDefault="0037765A" w:rsidP="00FF5400">
      <w:pPr>
        <w:shd w:val="clear" w:color="auto" w:fill="FFFFFF"/>
        <w:spacing w:after="0" w:line="240" w:lineRule="auto"/>
        <w:rPr>
          <w:rFonts w:asciiTheme="minorHAnsi" w:hAnsiTheme="minorHAnsi" w:cs="Arial"/>
        </w:rPr>
      </w:pPr>
      <w:r w:rsidRPr="00816979">
        <w:rPr>
          <w:rFonts w:asciiTheme="minorHAnsi" w:hAnsiTheme="minorHAnsi"/>
          <w:b/>
          <w:bCs/>
          <w:iCs/>
          <w:u w:val="single"/>
        </w:rPr>
        <w:t>Environment:</w:t>
      </w:r>
      <w:r w:rsidR="001010BE" w:rsidRPr="00816979">
        <w:rPr>
          <w:rFonts w:asciiTheme="minorHAnsi" w:hAnsiTheme="minorHAnsi" w:cs="Arial"/>
          <w:b/>
        </w:rPr>
        <w:t>.</w:t>
      </w:r>
      <w:r w:rsidR="001010BE" w:rsidRPr="00816979">
        <w:rPr>
          <w:rFonts w:asciiTheme="minorHAnsi" w:hAnsiTheme="minorHAnsi"/>
        </w:rPr>
        <w:t>NET </w:t>
      </w:r>
      <w:r w:rsidR="001010BE" w:rsidRPr="00816979">
        <w:rPr>
          <w:rFonts w:asciiTheme="minorHAnsi" w:hAnsiTheme="minorHAnsi" w:cs="Arial"/>
        </w:rPr>
        <w:t>4.0/4.5, ASP.</w:t>
      </w:r>
      <w:r w:rsidR="001010BE" w:rsidRPr="00816979">
        <w:rPr>
          <w:rFonts w:asciiTheme="minorHAnsi" w:hAnsiTheme="minorHAnsi"/>
        </w:rPr>
        <w:t>NET</w:t>
      </w:r>
      <w:r w:rsidR="00BC4131" w:rsidRPr="00816979">
        <w:rPr>
          <w:rFonts w:asciiTheme="minorHAnsi" w:hAnsiTheme="minorHAnsi" w:cs="Arial"/>
        </w:rPr>
        <w:t xml:space="preserve">, C#, VB.Net, </w:t>
      </w:r>
      <w:r w:rsidR="001010BE" w:rsidRPr="00816979">
        <w:rPr>
          <w:rFonts w:asciiTheme="minorHAnsi" w:hAnsiTheme="minorHAnsi" w:cs="Arial"/>
        </w:rPr>
        <w:t xml:space="preserve">Visual Studio, </w:t>
      </w:r>
      <w:r w:rsidR="00172600">
        <w:rPr>
          <w:rFonts w:asciiTheme="minorHAnsi" w:hAnsiTheme="minorHAnsi" w:cs="Arial"/>
        </w:rPr>
        <w:t xml:space="preserve">SOA, </w:t>
      </w:r>
      <w:r w:rsidR="001010BE" w:rsidRPr="00816979">
        <w:rPr>
          <w:rFonts w:asciiTheme="minorHAnsi" w:hAnsiTheme="minorHAnsi" w:cs="Arial"/>
        </w:rPr>
        <w:t>HTML 4/5, XML, MVC 5.0, ADO.</w:t>
      </w:r>
      <w:r w:rsidR="001010BE" w:rsidRPr="00816979">
        <w:rPr>
          <w:rFonts w:asciiTheme="minorHAnsi" w:hAnsiTheme="minorHAnsi"/>
        </w:rPr>
        <w:t>NET</w:t>
      </w:r>
      <w:r w:rsidR="001010BE" w:rsidRPr="00816979">
        <w:rPr>
          <w:rFonts w:asciiTheme="minorHAnsi" w:hAnsiTheme="minorHAnsi" w:cs="Arial"/>
        </w:rPr>
        <w:t>, Entity Framework, WCF Services, S</w:t>
      </w:r>
      <w:r w:rsidR="001010BE" w:rsidRPr="00816979">
        <w:rPr>
          <w:rFonts w:asciiTheme="minorHAnsi" w:hAnsiTheme="minorHAnsi"/>
        </w:rPr>
        <w:t xml:space="preserve">ilverlight, Nuget, </w:t>
      </w:r>
      <w:r w:rsidR="009C161F">
        <w:rPr>
          <w:rFonts w:asciiTheme="minorHAnsi" w:hAnsiTheme="minorHAnsi" w:cs="Arial"/>
        </w:rPr>
        <w:t xml:space="preserve">JavaScript, VSTO, </w:t>
      </w:r>
      <w:r w:rsidR="00FB7F94" w:rsidRPr="00816979">
        <w:rPr>
          <w:rFonts w:asciiTheme="minorHAnsi" w:hAnsiTheme="minorHAnsi" w:cs="Arial"/>
        </w:rPr>
        <w:t>Angular</w:t>
      </w:r>
      <w:r w:rsidR="001010BE" w:rsidRPr="00816979">
        <w:rPr>
          <w:rFonts w:asciiTheme="minorHAnsi" w:hAnsiTheme="minorHAnsi" w:cs="Arial"/>
        </w:rPr>
        <w:t xml:space="preserve">.js, Windows Azure, JQuery, RWD, T-SQL, SQL Server 2008 &amp; 2012, </w:t>
      </w:r>
      <w:r w:rsidR="00D31827" w:rsidRPr="00816979">
        <w:rPr>
          <w:rFonts w:asciiTheme="minorHAnsi" w:hAnsiTheme="minorHAnsi" w:cs="Arial"/>
        </w:rPr>
        <w:t xml:space="preserve">SSIS, SSRS, </w:t>
      </w:r>
      <w:r w:rsidR="001010BE" w:rsidRPr="00816979">
        <w:rPr>
          <w:rFonts w:asciiTheme="minorHAnsi" w:hAnsiTheme="minorHAnsi" w:cs="Arial"/>
        </w:rPr>
        <w:t xml:space="preserve">SiteCore 7.0, Oracle10g, </w:t>
      </w:r>
      <w:r w:rsidR="00A740DA" w:rsidRPr="00816979">
        <w:rPr>
          <w:rFonts w:asciiTheme="minorHAnsi" w:hAnsiTheme="minorHAnsi" w:cs="Arial"/>
        </w:rPr>
        <w:t xml:space="preserve">CSS, </w:t>
      </w:r>
      <w:r w:rsidR="00CF3450" w:rsidRPr="00816979">
        <w:rPr>
          <w:rFonts w:asciiTheme="minorHAnsi" w:hAnsiTheme="minorHAnsi" w:cs="Arial"/>
        </w:rPr>
        <w:t>Team City, Ajax</w:t>
      </w:r>
      <w:bookmarkStart w:id="0" w:name="_GoBack"/>
      <w:bookmarkEnd w:id="0"/>
      <w:r w:rsidR="00A740DA" w:rsidRPr="00816979">
        <w:rPr>
          <w:rFonts w:asciiTheme="minorHAnsi" w:hAnsiTheme="minorHAnsi" w:cs="Arial"/>
        </w:rPr>
        <w:t>, MS</w:t>
      </w:r>
      <w:r w:rsidR="00FF5400" w:rsidRPr="00816979">
        <w:rPr>
          <w:rFonts w:asciiTheme="minorHAnsi" w:hAnsiTheme="minorHAnsi" w:cs="Arial"/>
        </w:rPr>
        <w:t xml:space="preserve"> Visio, </w:t>
      </w:r>
      <w:r w:rsidR="00CF3450" w:rsidRPr="00816979">
        <w:rPr>
          <w:rFonts w:asciiTheme="minorHAnsi" w:hAnsiTheme="minorHAnsi" w:cs="Arial"/>
        </w:rPr>
        <w:t>PostgreSQL, TFS</w:t>
      </w:r>
      <w:r w:rsidR="00FF5400" w:rsidRPr="00816979">
        <w:rPr>
          <w:rFonts w:asciiTheme="minorHAnsi" w:hAnsiTheme="minorHAnsi" w:cs="Arial"/>
        </w:rPr>
        <w:t>, IIS</w:t>
      </w:r>
    </w:p>
    <w:p w:rsidR="00F14F4A" w:rsidRPr="00816979" w:rsidRDefault="00F14F4A" w:rsidP="00FF5400">
      <w:pPr>
        <w:shd w:val="clear" w:color="auto" w:fill="FFFFFF"/>
        <w:spacing w:after="0" w:line="240" w:lineRule="auto"/>
        <w:rPr>
          <w:rFonts w:asciiTheme="minorHAnsi" w:hAnsiTheme="minorHAnsi"/>
          <w:bCs/>
        </w:rPr>
      </w:pPr>
    </w:p>
    <w:p w:rsidR="00B737D4" w:rsidRPr="00816979" w:rsidRDefault="00B737D4" w:rsidP="00FF5400">
      <w:pPr>
        <w:shd w:val="clear" w:color="auto" w:fill="FFFFFF"/>
        <w:spacing w:after="0" w:line="240" w:lineRule="auto"/>
        <w:rPr>
          <w:rFonts w:asciiTheme="minorHAnsi" w:hAnsiTheme="minorHAnsi"/>
          <w:bCs/>
        </w:rPr>
      </w:pPr>
    </w:p>
    <w:p w:rsidR="00B737D4" w:rsidRPr="00816979" w:rsidRDefault="00B737D4" w:rsidP="00FF5400">
      <w:pPr>
        <w:shd w:val="clear" w:color="auto" w:fill="FFFFFF"/>
        <w:spacing w:after="0" w:line="240" w:lineRule="auto"/>
        <w:rPr>
          <w:rFonts w:asciiTheme="minorHAnsi" w:hAnsiTheme="minorHAnsi"/>
          <w:bCs/>
        </w:rPr>
      </w:pPr>
    </w:p>
    <w:p w:rsidR="00512F8A" w:rsidRPr="00816979" w:rsidRDefault="00423329" w:rsidP="00512F8A">
      <w:pPr>
        <w:pStyle w:val="Normal1"/>
        <w:tabs>
          <w:tab w:val="left" w:pos="1080"/>
        </w:tabs>
        <w:ind w:right="-179"/>
        <w:rPr>
          <w:rFonts w:asciiTheme="minorHAnsi" w:hAnsiTheme="minorHAnsi"/>
          <w:b/>
          <w:color w:val="auto"/>
          <w:sz w:val="22"/>
          <w:szCs w:val="22"/>
        </w:rPr>
      </w:pPr>
      <w:r w:rsidRPr="00816979">
        <w:rPr>
          <w:rFonts w:asciiTheme="minorHAnsi" w:eastAsia="Calibri" w:hAnsiTheme="minorHAnsi"/>
          <w:b/>
          <w:color w:val="auto"/>
          <w:sz w:val="22"/>
          <w:szCs w:val="22"/>
        </w:rPr>
        <w:t>Ecolab</w:t>
      </w:r>
      <w:r w:rsidR="00B136D2" w:rsidRPr="00816979">
        <w:rPr>
          <w:rFonts w:asciiTheme="minorHAnsi" w:eastAsia="Calibri" w:hAnsiTheme="minorHAnsi"/>
          <w:b/>
          <w:color w:val="auto"/>
          <w:sz w:val="22"/>
          <w:szCs w:val="22"/>
        </w:rPr>
        <w:t>,</w:t>
      </w:r>
      <w:r w:rsidRPr="00816979">
        <w:rPr>
          <w:rFonts w:asciiTheme="minorHAnsi" w:eastAsia="Calibri" w:hAnsiTheme="minorHAnsi"/>
          <w:b/>
          <w:color w:val="auto"/>
          <w:sz w:val="22"/>
          <w:szCs w:val="22"/>
        </w:rPr>
        <w:t xml:space="preserve"> St. Paul, MN</w:t>
      </w:r>
      <w:r w:rsidR="00D31827" w:rsidRPr="00816979">
        <w:rPr>
          <w:rFonts w:asciiTheme="minorHAnsi" w:eastAsia="Calibri" w:hAnsiTheme="minorHAnsi"/>
          <w:b/>
          <w:color w:val="auto"/>
          <w:sz w:val="22"/>
          <w:szCs w:val="22"/>
        </w:rPr>
        <w:t>May 12 – Oct 14</w:t>
      </w:r>
    </w:p>
    <w:p w:rsidR="00512F8A" w:rsidRPr="00816979" w:rsidRDefault="00F14F4A" w:rsidP="005868B4">
      <w:pPr>
        <w:pStyle w:val="Normal1"/>
        <w:tabs>
          <w:tab w:val="left" w:pos="1080"/>
        </w:tabs>
        <w:ind w:right="-179"/>
        <w:rPr>
          <w:rFonts w:asciiTheme="minorHAnsi" w:eastAsia="Calibri" w:hAnsiTheme="minorHAnsi"/>
          <w:b/>
          <w:color w:val="auto"/>
          <w:sz w:val="22"/>
          <w:szCs w:val="22"/>
        </w:rPr>
      </w:pPr>
      <w:r w:rsidRPr="00816979">
        <w:rPr>
          <w:rFonts w:asciiTheme="minorHAnsi" w:eastAsia="Calibri" w:hAnsiTheme="minorHAnsi"/>
          <w:b/>
          <w:color w:val="auto"/>
          <w:sz w:val="22"/>
          <w:szCs w:val="22"/>
        </w:rPr>
        <w:t>Sr</w:t>
      </w:r>
      <w:r w:rsidR="00512F8A" w:rsidRPr="00816979">
        <w:rPr>
          <w:rFonts w:asciiTheme="minorHAnsi" w:eastAsia="Calibri" w:hAnsiTheme="minorHAnsi"/>
          <w:b/>
          <w:color w:val="auto"/>
          <w:sz w:val="22"/>
          <w:szCs w:val="22"/>
        </w:rPr>
        <w:t>.Net Developer</w:t>
      </w:r>
    </w:p>
    <w:p w:rsidR="005868B4" w:rsidRPr="00816979" w:rsidRDefault="005868B4" w:rsidP="005868B4">
      <w:pPr>
        <w:pStyle w:val="Normal1"/>
        <w:tabs>
          <w:tab w:val="left" w:pos="1080"/>
        </w:tabs>
        <w:ind w:right="-179"/>
        <w:rPr>
          <w:rFonts w:asciiTheme="minorHAnsi" w:hAnsiTheme="minorHAnsi"/>
          <w:sz w:val="22"/>
          <w:szCs w:val="22"/>
        </w:rPr>
      </w:pPr>
    </w:p>
    <w:p w:rsidR="00D34658" w:rsidRPr="00816979" w:rsidRDefault="00512F8A" w:rsidP="00512F8A">
      <w:pPr>
        <w:pStyle w:val="Normal1"/>
        <w:tabs>
          <w:tab w:val="left" w:pos="1080"/>
        </w:tabs>
        <w:ind w:right="-179"/>
        <w:jc w:val="both"/>
        <w:rPr>
          <w:rFonts w:asciiTheme="minorHAnsi" w:eastAsia="Calibri" w:hAnsiTheme="minorHAnsi"/>
          <w:b/>
          <w:sz w:val="22"/>
          <w:szCs w:val="22"/>
          <w:u w:val="single"/>
        </w:rPr>
      </w:pPr>
      <w:r w:rsidRPr="00816979">
        <w:rPr>
          <w:rFonts w:asciiTheme="minorHAnsi" w:eastAsia="Calibri" w:hAnsiTheme="minorHAnsi"/>
          <w:b/>
          <w:sz w:val="22"/>
          <w:szCs w:val="22"/>
          <w:u w:val="single"/>
        </w:rPr>
        <w:t>Responsibilities:</w:t>
      </w:r>
    </w:p>
    <w:p w:rsidR="00AF3EFC" w:rsidRPr="00816979" w:rsidRDefault="00AF3EFC" w:rsidP="00512F8A">
      <w:pPr>
        <w:pStyle w:val="Normal1"/>
        <w:tabs>
          <w:tab w:val="left" w:pos="1080"/>
        </w:tabs>
        <w:ind w:right="-179"/>
        <w:jc w:val="both"/>
        <w:rPr>
          <w:rFonts w:asciiTheme="minorHAnsi" w:eastAsia="Calibri" w:hAnsiTheme="minorHAnsi"/>
          <w:b/>
          <w:sz w:val="22"/>
          <w:szCs w:val="22"/>
        </w:rPr>
      </w:pPr>
    </w:p>
    <w:p w:rsidR="00803C51" w:rsidRPr="00816979" w:rsidRDefault="00803C51" w:rsidP="00803C51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hAnsiTheme="minorHAnsi"/>
          <w:sz w:val="22"/>
          <w:szCs w:val="22"/>
        </w:rPr>
        <w:t xml:space="preserve">Worked with the business client for gathering and analyzing requirements of the application using </w:t>
      </w:r>
      <w:r w:rsidRPr="00816979">
        <w:rPr>
          <w:rFonts w:asciiTheme="minorHAnsi" w:hAnsiTheme="minorHAnsi"/>
          <w:b/>
          <w:sz w:val="22"/>
          <w:szCs w:val="22"/>
        </w:rPr>
        <w:t>Agile</w:t>
      </w:r>
      <w:r w:rsidRPr="00816979">
        <w:rPr>
          <w:rFonts w:asciiTheme="minorHAnsi" w:hAnsiTheme="minorHAnsi"/>
          <w:sz w:val="22"/>
          <w:szCs w:val="22"/>
        </w:rPr>
        <w:t xml:space="preserve"> and</w:t>
      </w:r>
      <w:r w:rsidRPr="00816979">
        <w:rPr>
          <w:rFonts w:asciiTheme="minorHAnsi" w:hAnsiTheme="minorHAnsi"/>
          <w:b/>
          <w:sz w:val="22"/>
          <w:szCs w:val="22"/>
        </w:rPr>
        <w:t xml:space="preserve"> Scrum</w:t>
      </w:r>
      <w:r w:rsidRPr="00816979">
        <w:rPr>
          <w:rFonts w:asciiTheme="minorHAnsi" w:hAnsiTheme="minorHAnsi"/>
          <w:sz w:val="22"/>
          <w:szCs w:val="22"/>
        </w:rPr>
        <w:t xml:space="preserve"> methodology.</w:t>
      </w:r>
    </w:p>
    <w:p w:rsidR="00612C42" w:rsidRPr="00816979" w:rsidRDefault="00076418" w:rsidP="00612C42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hAnsiTheme="minorHAnsi"/>
          <w:sz w:val="22"/>
          <w:szCs w:val="22"/>
        </w:rPr>
        <w:t xml:space="preserve">Worked on </w:t>
      </w:r>
      <w:r w:rsidR="00612C42" w:rsidRPr="00816979">
        <w:rPr>
          <w:rFonts w:asciiTheme="minorHAnsi" w:hAnsiTheme="minorHAnsi"/>
          <w:sz w:val="22"/>
          <w:szCs w:val="22"/>
        </w:rPr>
        <w:t xml:space="preserve">.NET application development with </w:t>
      </w:r>
      <w:r w:rsidR="00612C42" w:rsidRPr="00816979">
        <w:rPr>
          <w:rFonts w:asciiTheme="minorHAnsi" w:hAnsiTheme="minorHAnsi"/>
          <w:b/>
          <w:sz w:val="22"/>
          <w:szCs w:val="22"/>
        </w:rPr>
        <w:t>ASP Web Forms</w:t>
      </w:r>
      <w:r w:rsidR="00612C42" w:rsidRPr="00816979">
        <w:rPr>
          <w:rFonts w:asciiTheme="minorHAnsi" w:hAnsiTheme="minorHAnsi"/>
          <w:sz w:val="22"/>
          <w:szCs w:val="22"/>
        </w:rPr>
        <w:t xml:space="preserve">, </w:t>
      </w:r>
      <w:r w:rsidR="00612C42" w:rsidRPr="00816979">
        <w:rPr>
          <w:rFonts w:asciiTheme="minorHAnsi" w:hAnsiTheme="minorHAnsi"/>
          <w:b/>
          <w:sz w:val="22"/>
          <w:szCs w:val="22"/>
        </w:rPr>
        <w:t>Win Forms</w:t>
      </w:r>
      <w:r w:rsidR="00612C42" w:rsidRPr="00816979">
        <w:rPr>
          <w:rFonts w:asciiTheme="minorHAnsi" w:hAnsiTheme="minorHAnsi"/>
          <w:sz w:val="22"/>
          <w:szCs w:val="22"/>
        </w:rPr>
        <w:t>,</w:t>
      </w:r>
      <w:r w:rsidRPr="00816979">
        <w:rPr>
          <w:rFonts w:asciiTheme="minorHAnsi" w:hAnsiTheme="minorHAnsi"/>
          <w:b/>
          <w:sz w:val="22"/>
          <w:szCs w:val="22"/>
        </w:rPr>
        <w:t>ADO.Net</w:t>
      </w:r>
      <w:r w:rsidR="00612C42" w:rsidRPr="00816979">
        <w:rPr>
          <w:rFonts w:asciiTheme="minorHAnsi" w:hAnsiTheme="minorHAnsi"/>
          <w:sz w:val="22"/>
          <w:szCs w:val="22"/>
        </w:rPr>
        <w:t xml:space="preserve"> and </w:t>
      </w:r>
      <w:r w:rsidRPr="00816979">
        <w:rPr>
          <w:rFonts w:asciiTheme="minorHAnsi" w:hAnsiTheme="minorHAnsi"/>
          <w:b/>
          <w:sz w:val="22"/>
          <w:szCs w:val="22"/>
        </w:rPr>
        <w:t>C #.Net</w:t>
      </w:r>
      <w:r w:rsidR="00612C42" w:rsidRPr="00816979">
        <w:rPr>
          <w:rFonts w:asciiTheme="minorHAnsi" w:hAnsiTheme="minorHAnsi"/>
          <w:sz w:val="22"/>
          <w:szCs w:val="22"/>
        </w:rPr>
        <w:t xml:space="preserve"> as</w:t>
      </w:r>
      <w:r w:rsidR="00D34658" w:rsidRPr="00816979">
        <w:rPr>
          <w:rFonts w:asciiTheme="minorHAnsi" w:hAnsiTheme="minorHAnsi"/>
          <w:sz w:val="22"/>
          <w:szCs w:val="22"/>
        </w:rPr>
        <w:t xml:space="preserve"> code behind and SQL Server 2008/2012</w:t>
      </w:r>
      <w:r w:rsidR="00612C42" w:rsidRPr="00816979">
        <w:rPr>
          <w:rFonts w:asciiTheme="minorHAnsi" w:hAnsiTheme="minorHAnsi"/>
          <w:sz w:val="22"/>
          <w:szCs w:val="22"/>
        </w:rPr>
        <w:t xml:space="preserve"> as database.</w:t>
      </w:r>
    </w:p>
    <w:p w:rsidR="00EE0244" w:rsidRPr="00816979" w:rsidRDefault="00EE0244" w:rsidP="00EE0244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hAnsiTheme="minorHAnsi"/>
          <w:sz w:val="22"/>
          <w:szCs w:val="22"/>
        </w:rPr>
        <w:t xml:space="preserve">Designed &amp; developed web user interface using </w:t>
      </w:r>
      <w:r w:rsidRPr="00816979">
        <w:rPr>
          <w:rFonts w:asciiTheme="minorHAnsi" w:hAnsiTheme="minorHAnsi"/>
          <w:b/>
          <w:sz w:val="22"/>
          <w:szCs w:val="22"/>
        </w:rPr>
        <w:t>ASP</w:t>
      </w:r>
      <w:r w:rsidRPr="00816979">
        <w:rPr>
          <w:rFonts w:asciiTheme="minorHAnsi" w:hAnsiTheme="minorHAnsi"/>
          <w:sz w:val="22"/>
          <w:szCs w:val="22"/>
        </w:rPr>
        <w:t>.</w:t>
      </w:r>
      <w:r w:rsidRPr="00816979">
        <w:rPr>
          <w:rFonts w:asciiTheme="minorHAnsi" w:hAnsiTheme="minorHAnsi"/>
          <w:b/>
          <w:sz w:val="22"/>
          <w:szCs w:val="22"/>
        </w:rPr>
        <w:t>net</w:t>
      </w:r>
      <w:r w:rsidRPr="00816979">
        <w:rPr>
          <w:rFonts w:asciiTheme="minorHAnsi" w:hAnsiTheme="minorHAnsi"/>
          <w:sz w:val="22"/>
          <w:szCs w:val="22"/>
        </w:rPr>
        <w:t xml:space="preserve">, </w:t>
      </w:r>
      <w:r w:rsidRPr="00816979">
        <w:rPr>
          <w:rFonts w:asciiTheme="minorHAnsi" w:hAnsiTheme="minorHAnsi"/>
          <w:b/>
          <w:sz w:val="22"/>
          <w:szCs w:val="22"/>
        </w:rPr>
        <w:t>VB.net</w:t>
      </w:r>
      <w:r w:rsidRPr="00816979">
        <w:rPr>
          <w:rFonts w:asciiTheme="minorHAnsi" w:hAnsiTheme="minorHAnsi"/>
          <w:sz w:val="22"/>
          <w:szCs w:val="22"/>
        </w:rPr>
        <w:t xml:space="preserve">, </w:t>
      </w:r>
      <w:r w:rsidRPr="00816979">
        <w:rPr>
          <w:rFonts w:asciiTheme="minorHAnsi" w:hAnsiTheme="minorHAnsi"/>
          <w:b/>
          <w:sz w:val="22"/>
          <w:szCs w:val="22"/>
        </w:rPr>
        <w:t>HTML</w:t>
      </w:r>
      <w:r w:rsidRPr="00816979">
        <w:rPr>
          <w:rFonts w:asciiTheme="minorHAnsi" w:hAnsiTheme="minorHAnsi"/>
          <w:sz w:val="22"/>
          <w:szCs w:val="22"/>
        </w:rPr>
        <w:t xml:space="preserve">, </w:t>
      </w:r>
      <w:r w:rsidRPr="00816979">
        <w:rPr>
          <w:rFonts w:asciiTheme="minorHAnsi" w:hAnsiTheme="minorHAnsi"/>
          <w:b/>
          <w:sz w:val="22"/>
          <w:szCs w:val="22"/>
        </w:rPr>
        <w:t>CSS</w:t>
      </w:r>
      <w:r w:rsidRPr="00816979">
        <w:rPr>
          <w:rFonts w:asciiTheme="minorHAnsi" w:hAnsiTheme="minorHAnsi"/>
          <w:sz w:val="22"/>
          <w:szCs w:val="22"/>
        </w:rPr>
        <w:t xml:space="preserve">, </w:t>
      </w:r>
      <w:r w:rsidRPr="00816979">
        <w:rPr>
          <w:rFonts w:asciiTheme="minorHAnsi" w:hAnsiTheme="minorHAnsi"/>
          <w:b/>
          <w:sz w:val="22"/>
          <w:szCs w:val="22"/>
        </w:rPr>
        <w:t>JavaScript</w:t>
      </w:r>
      <w:r w:rsidRPr="00816979">
        <w:rPr>
          <w:rFonts w:asciiTheme="minorHAnsi" w:hAnsiTheme="minorHAnsi"/>
          <w:sz w:val="22"/>
          <w:szCs w:val="22"/>
        </w:rPr>
        <w:t xml:space="preserve">, server controls, and developed customized </w:t>
      </w:r>
      <w:r w:rsidRPr="00816979">
        <w:rPr>
          <w:rFonts w:asciiTheme="minorHAnsi" w:hAnsiTheme="minorHAnsi"/>
          <w:b/>
          <w:sz w:val="22"/>
          <w:szCs w:val="22"/>
        </w:rPr>
        <w:t xml:space="preserve">Web </w:t>
      </w:r>
      <w:r w:rsidRPr="00816979">
        <w:rPr>
          <w:rFonts w:asciiTheme="minorHAnsi" w:hAnsiTheme="minorHAnsi"/>
          <w:sz w:val="22"/>
          <w:szCs w:val="22"/>
        </w:rPr>
        <w:t>controls.</w:t>
      </w:r>
    </w:p>
    <w:p w:rsidR="00B7307F" w:rsidRPr="00816979" w:rsidRDefault="00981A93" w:rsidP="00B7307F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b/>
          <w:sz w:val="22"/>
          <w:szCs w:val="22"/>
        </w:rPr>
      </w:pPr>
      <w:r w:rsidRPr="00816979">
        <w:rPr>
          <w:rFonts w:asciiTheme="minorHAnsi" w:hAnsiTheme="minorHAnsi"/>
          <w:sz w:val="22"/>
          <w:szCs w:val="22"/>
        </w:rPr>
        <w:t>Involved in mainten</w:t>
      </w:r>
      <w:r w:rsidR="00EE5728" w:rsidRPr="00816979">
        <w:rPr>
          <w:rFonts w:asciiTheme="minorHAnsi" w:hAnsiTheme="minorHAnsi"/>
          <w:sz w:val="22"/>
          <w:szCs w:val="22"/>
        </w:rPr>
        <w:t>ance and ongoing enhancements of the</w:t>
      </w:r>
      <w:r w:rsidRPr="00816979">
        <w:rPr>
          <w:rFonts w:asciiTheme="minorHAnsi" w:hAnsiTheme="minorHAnsi"/>
          <w:sz w:val="22"/>
          <w:szCs w:val="22"/>
        </w:rPr>
        <w:t xml:space="preserve"> application developed in .</w:t>
      </w:r>
      <w:r w:rsidR="00EE5728" w:rsidRPr="00816979">
        <w:rPr>
          <w:rFonts w:asciiTheme="minorHAnsi" w:hAnsiTheme="minorHAnsi"/>
          <w:sz w:val="22"/>
          <w:szCs w:val="22"/>
        </w:rPr>
        <w:t xml:space="preserve">net Framework 4.0/3.5, </w:t>
      </w:r>
      <w:r w:rsidR="00EE5728" w:rsidRPr="00816979">
        <w:rPr>
          <w:rFonts w:asciiTheme="minorHAnsi" w:hAnsiTheme="minorHAnsi"/>
          <w:b/>
          <w:sz w:val="22"/>
          <w:szCs w:val="22"/>
        </w:rPr>
        <w:t xml:space="preserve">ASP.net MVC, </w:t>
      </w:r>
      <w:r w:rsidRPr="00816979">
        <w:rPr>
          <w:rFonts w:asciiTheme="minorHAnsi" w:hAnsiTheme="minorHAnsi"/>
          <w:b/>
          <w:sz w:val="22"/>
          <w:szCs w:val="22"/>
        </w:rPr>
        <w:t>Web services, WCF Service,</w:t>
      </w:r>
      <w:r w:rsidRPr="00816979">
        <w:rPr>
          <w:rFonts w:asciiTheme="minorHAnsi" w:hAnsiTheme="minorHAnsi"/>
          <w:sz w:val="22"/>
          <w:szCs w:val="22"/>
        </w:rPr>
        <w:t xml:space="preserve"> JavaScript, XML, HTML, T-SQL.</w:t>
      </w:r>
      <w:r w:rsidRPr="00816979">
        <w:rPr>
          <w:rFonts w:asciiTheme="minorHAnsi" w:hAnsiTheme="minorHAnsi"/>
          <w:b/>
          <w:sz w:val="22"/>
          <w:szCs w:val="22"/>
        </w:rPr>
        <w:t> </w:t>
      </w:r>
    </w:p>
    <w:p w:rsidR="00C31117" w:rsidRPr="00816979" w:rsidRDefault="00C31117" w:rsidP="00C31117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hAnsiTheme="minorHAnsi"/>
          <w:sz w:val="22"/>
          <w:szCs w:val="22"/>
        </w:rPr>
        <w:t xml:space="preserve">Worked With ASP.net Web Parts, Navigation Control, </w:t>
      </w:r>
      <w:r w:rsidRPr="00816979">
        <w:rPr>
          <w:rFonts w:asciiTheme="minorHAnsi" w:hAnsiTheme="minorHAnsi"/>
          <w:b/>
          <w:sz w:val="22"/>
          <w:szCs w:val="22"/>
        </w:rPr>
        <w:t>User Controls,</w:t>
      </w:r>
      <w:r w:rsidRPr="00816979">
        <w:rPr>
          <w:rFonts w:asciiTheme="minorHAnsi" w:hAnsiTheme="minorHAnsi"/>
          <w:sz w:val="22"/>
          <w:szCs w:val="22"/>
        </w:rPr>
        <w:t xml:space="preserve"> and </w:t>
      </w:r>
      <w:r w:rsidRPr="00816979">
        <w:rPr>
          <w:rFonts w:asciiTheme="minorHAnsi" w:hAnsiTheme="minorHAnsi"/>
          <w:b/>
          <w:sz w:val="22"/>
          <w:szCs w:val="22"/>
        </w:rPr>
        <w:t>Master Pages</w:t>
      </w:r>
      <w:r w:rsidRPr="00816979">
        <w:rPr>
          <w:rFonts w:asciiTheme="minorHAnsi" w:hAnsiTheme="minorHAnsi"/>
          <w:sz w:val="22"/>
          <w:szCs w:val="22"/>
        </w:rPr>
        <w:t xml:space="preserve"> and developed Cascading style sheets (CSS) for consistent look and feel of the website</w:t>
      </w:r>
    </w:p>
    <w:p w:rsidR="00B7307F" w:rsidRPr="00816979" w:rsidRDefault="00B7307F" w:rsidP="00C31117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hAnsiTheme="minorHAnsi" w:cs="Arial"/>
          <w:sz w:val="22"/>
          <w:szCs w:val="22"/>
        </w:rPr>
        <w:t>Developed UI using HTML5, CSS 3, jQuery</w:t>
      </w:r>
      <w:r w:rsidR="003C4EAE" w:rsidRPr="00816979">
        <w:rPr>
          <w:rFonts w:asciiTheme="minorHAnsi" w:hAnsiTheme="minorHAnsi" w:cs="Arial"/>
          <w:sz w:val="22"/>
          <w:szCs w:val="22"/>
        </w:rPr>
        <w:t xml:space="preserve">, JavaScript, </w:t>
      </w:r>
      <w:r w:rsidRPr="00816979">
        <w:rPr>
          <w:rFonts w:asciiTheme="minorHAnsi" w:hAnsiTheme="minorHAnsi" w:cs="Arial"/>
          <w:sz w:val="22"/>
          <w:szCs w:val="22"/>
        </w:rPr>
        <w:t>Angular JS</w:t>
      </w:r>
      <w:r w:rsidR="003C4EAE" w:rsidRPr="00816979">
        <w:rPr>
          <w:rFonts w:asciiTheme="minorHAnsi" w:hAnsiTheme="minorHAnsi" w:cs="Arial"/>
          <w:sz w:val="22"/>
          <w:szCs w:val="22"/>
        </w:rPr>
        <w:t xml:space="preserve"> and Knockout Js</w:t>
      </w:r>
      <w:r w:rsidRPr="00816979">
        <w:rPr>
          <w:rFonts w:asciiTheme="minorHAnsi" w:hAnsiTheme="minorHAnsi" w:cs="Arial"/>
          <w:sz w:val="22"/>
          <w:szCs w:val="22"/>
        </w:rPr>
        <w:t>.</w:t>
      </w:r>
    </w:p>
    <w:p w:rsidR="003C4EAE" w:rsidRPr="00816979" w:rsidRDefault="00981A93" w:rsidP="003C4EAE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hAnsiTheme="minorHAnsi"/>
          <w:sz w:val="22"/>
          <w:szCs w:val="22"/>
        </w:rPr>
        <w:t>Application</w:t>
      </w:r>
      <w:r w:rsidR="00C31117" w:rsidRPr="00816979">
        <w:rPr>
          <w:rFonts w:asciiTheme="minorHAnsi" w:hAnsiTheme="minorHAnsi"/>
          <w:sz w:val="22"/>
          <w:szCs w:val="22"/>
        </w:rPr>
        <w:t>wasdeveloped in C# and UI was</w:t>
      </w:r>
      <w:r w:rsidR="00612C42" w:rsidRPr="00816979">
        <w:rPr>
          <w:rFonts w:asciiTheme="minorHAnsi" w:hAnsiTheme="minorHAnsi"/>
          <w:sz w:val="22"/>
          <w:szCs w:val="22"/>
        </w:rPr>
        <w:t xml:space="preserve"> created using </w:t>
      </w:r>
      <w:r w:rsidR="00612C42" w:rsidRPr="00816979">
        <w:rPr>
          <w:rFonts w:asciiTheme="minorHAnsi" w:hAnsiTheme="minorHAnsi"/>
          <w:b/>
          <w:sz w:val="22"/>
          <w:szCs w:val="22"/>
        </w:rPr>
        <w:t>WPF</w:t>
      </w:r>
      <w:r w:rsidR="00612C42" w:rsidRPr="00816979">
        <w:rPr>
          <w:rFonts w:asciiTheme="minorHAnsi" w:hAnsiTheme="minorHAnsi"/>
          <w:sz w:val="22"/>
          <w:szCs w:val="22"/>
        </w:rPr>
        <w:t xml:space="preserve"> following the </w:t>
      </w:r>
      <w:r w:rsidR="00612C42" w:rsidRPr="00816979">
        <w:rPr>
          <w:rFonts w:asciiTheme="minorHAnsi" w:hAnsiTheme="minorHAnsi"/>
          <w:b/>
          <w:sz w:val="22"/>
          <w:szCs w:val="22"/>
        </w:rPr>
        <w:t>MVVM</w:t>
      </w:r>
      <w:r w:rsidR="00612C42" w:rsidRPr="00816979">
        <w:rPr>
          <w:rFonts w:asciiTheme="minorHAnsi" w:hAnsiTheme="minorHAnsi"/>
          <w:sz w:val="22"/>
          <w:szCs w:val="22"/>
        </w:rPr>
        <w:t xml:space="preserve"> pattern.</w:t>
      </w:r>
    </w:p>
    <w:p w:rsidR="003C4EAE" w:rsidRPr="00816979" w:rsidRDefault="003C4EAE" w:rsidP="003C4EAE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hAnsiTheme="minorHAnsi"/>
          <w:sz w:val="22"/>
          <w:szCs w:val="22"/>
        </w:rPr>
        <w:lastRenderedPageBreak/>
        <w:t xml:space="preserve">Supported MVVM implementation by delegating data binding to the front-end using </w:t>
      </w:r>
      <w:r w:rsidRPr="00816979">
        <w:rPr>
          <w:rFonts w:asciiTheme="minorHAnsi" w:hAnsiTheme="minorHAnsi"/>
          <w:b/>
          <w:sz w:val="22"/>
          <w:szCs w:val="22"/>
        </w:rPr>
        <w:t>TELERIK</w:t>
      </w:r>
      <w:r w:rsidRPr="00816979">
        <w:rPr>
          <w:rFonts w:asciiTheme="minorHAnsi" w:hAnsiTheme="minorHAnsi"/>
          <w:sz w:val="22"/>
          <w:szCs w:val="22"/>
        </w:rPr>
        <w:t xml:space="preserve"> controls</w:t>
      </w:r>
    </w:p>
    <w:p w:rsidR="00512F8A" w:rsidRPr="00816979" w:rsidRDefault="00512F8A" w:rsidP="003E7A58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eastAsia="Calibri" w:hAnsiTheme="minorHAnsi"/>
          <w:sz w:val="22"/>
          <w:szCs w:val="22"/>
        </w:rPr>
        <w:t xml:space="preserve">Worked with </w:t>
      </w:r>
      <w:r w:rsidRPr="00816979">
        <w:rPr>
          <w:rFonts w:asciiTheme="minorHAnsi" w:eastAsia="Calibri" w:hAnsiTheme="minorHAnsi"/>
          <w:b/>
          <w:sz w:val="22"/>
          <w:szCs w:val="22"/>
        </w:rPr>
        <w:t>LINQ for .Net and Entity Framework</w:t>
      </w:r>
      <w:r w:rsidRPr="00816979">
        <w:rPr>
          <w:rFonts w:asciiTheme="minorHAnsi" w:eastAsia="Calibri" w:hAnsiTheme="minorHAnsi"/>
          <w:sz w:val="22"/>
          <w:szCs w:val="22"/>
        </w:rPr>
        <w:t>, also wrote stored procedures using Microsoft SQL Server 2008 for new applications.</w:t>
      </w:r>
    </w:p>
    <w:p w:rsidR="00C31117" w:rsidRPr="00816979" w:rsidRDefault="006C45F4" w:rsidP="00C31117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eastAsia="Calibri" w:hAnsiTheme="minorHAnsi"/>
          <w:sz w:val="22"/>
          <w:szCs w:val="22"/>
        </w:rPr>
      </w:pPr>
      <w:r w:rsidRPr="00816979">
        <w:rPr>
          <w:rFonts w:asciiTheme="minorHAnsi" w:eastAsia="Calibri" w:hAnsiTheme="minorHAnsi"/>
          <w:sz w:val="22"/>
          <w:szCs w:val="22"/>
        </w:rPr>
        <w:t xml:space="preserve">Implemented Service Oriented Architecture (SOA) and used WCF to expose business logic as services and consumed those services from client applications. </w:t>
      </w:r>
    </w:p>
    <w:p w:rsidR="00C31117" w:rsidRPr="00816979" w:rsidRDefault="00C31117" w:rsidP="00C31117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eastAsia="Calibri" w:hAnsiTheme="minorHAnsi"/>
          <w:sz w:val="22"/>
          <w:szCs w:val="22"/>
        </w:rPr>
      </w:pPr>
      <w:r w:rsidRPr="00816979">
        <w:rPr>
          <w:rFonts w:asciiTheme="minorHAnsi" w:hAnsiTheme="minorHAnsi"/>
          <w:sz w:val="22"/>
          <w:szCs w:val="22"/>
        </w:rPr>
        <w:t>Migrated Active Directory and Team Foundation Server from Windows Azure to onsite hosted environment. </w:t>
      </w:r>
    </w:p>
    <w:p w:rsidR="00B7307F" w:rsidRPr="00816979" w:rsidRDefault="00512F8A" w:rsidP="00B7307F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eastAsia="Calibri" w:hAnsiTheme="minorHAnsi"/>
          <w:sz w:val="22"/>
          <w:szCs w:val="22"/>
        </w:rPr>
        <w:t xml:space="preserve">Involved in creating </w:t>
      </w:r>
      <w:r w:rsidRPr="00816979">
        <w:rPr>
          <w:rFonts w:asciiTheme="minorHAnsi" w:eastAsia="Calibri" w:hAnsiTheme="minorHAnsi"/>
          <w:b/>
          <w:sz w:val="22"/>
          <w:szCs w:val="22"/>
        </w:rPr>
        <w:t>WCF REST services</w:t>
      </w:r>
      <w:r w:rsidRPr="00816979">
        <w:rPr>
          <w:rFonts w:asciiTheme="minorHAnsi" w:eastAsia="Calibri" w:hAnsiTheme="minorHAnsi"/>
          <w:sz w:val="22"/>
          <w:szCs w:val="22"/>
        </w:rPr>
        <w:t xml:space="preserve"> for various policies and benefits, and consumed them into the web application.</w:t>
      </w:r>
    </w:p>
    <w:p w:rsidR="00512F8A" w:rsidRPr="00816979" w:rsidRDefault="0027332D" w:rsidP="003E7A58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eastAsia="Calibri" w:hAnsiTheme="minorHAnsi"/>
          <w:sz w:val="22"/>
          <w:szCs w:val="22"/>
        </w:rPr>
        <w:t>Developed web services to prepare</w:t>
      </w:r>
      <w:r w:rsidR="00512F8A" w:rsidRPr="00816979">
        <w:rPr>
          <w:rFonts w:asciiTheme="minorHAnsi" w:eastAsia="Calibri" w:hAnsiTheme="minorHAnsi"/>
          <w:sz w:val="22"/>
          <w:szCs w:val="22"/>
        </w:rPr>
        <w:t xml:space="preserve"> report</w:t>
      </w:r>
      <w:r w:rsidRPr="00816979">
        <w:rPr>
          <w:rFonts w:asciiTheme="minorHAnsi" w:eastAsia="Calibri" w:hAnsiTheme="minorHAnsi"/>
          <w:sz w:val="22"/>
          <w:szCs w:val="22"/>
        </w:rPr>
        <w:t>s</w:t>
      </w:r>
      <w:r w:rsidR="00512F8A" w:rsidRPr="00816979">
        <w:rPr>
          <w:rFonts w:asciiTheme="minorHAnsi" w:eastAsia="Calibri" w:hAnsiTheme="minorHAnsi"/>
          <w:sz w:val="22"/>
          <w:szCs w:val="22"/>
        </w:rPr>
        <w:t xml:space="preserve"> using </w:t>
      </w:r>
      <w:r w:rsidR="00512F8A" w:rsidRPr="00816979">
        <w:rPr>
          <w:rFonts w:asciiTheme="minorHAnsi" w:eastAsia="Calibri" w:hAnsiTheme="minorHAnsi"/>
          <w:b/>
          <w:sz w:val="22"/>
          <w:szCs w:val="22"/>
        </w:rPr>
        <w:t>XML web services</w:t>
      </w:r>
      <w:r w:rsidR="00512F8A" w:rsidRPr="00816979">
        <w:rPr>
          <w:rFonts w:asciiTheme="minorHAnsi" w:eastAsia="Calibri" w:hAnsiTheme="minorHAnsi"/>
          <w:sz w:val="22"/>
          <w:szCs w:val="22"/>
        </w:rPr>
        <w:t>.</w:t>
      </w:r>
    </w:p>
    <w:p w:rsidR="00DB5285" w:rsidRPr="00816979" w:rsidRDefault="00DB5285" w:rsidP="003E7A58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eastAsia="Calibri" w:hAnsiTheme="minorHAnsi"/>
          <w:sz w:val="22"/>
          <w:szCs w:val="22"/>
        </w:rPr>
      </w:pPr>
      <w:r w:rsidRPr="00816979">
        <w:rPr>
          <w:rFonts w:asciiTheme="minorHAnsi" w:eastAsia="Calibri" w:hAnsiTheme="minorHAnsi"/>
          <w:sz w:val="22"/>
          <w:szCs w:val="22"/>
        </w:rPr>
        <w:t xml:space="preserve">Defined service contracts, implemented service contracts and hosted in </w:t>
      </w:r>
      <w:r w:rsidR="00D70FCF" w:rsidRPr="00816979">
        <w:rPr>
          <w:rFonts w:asciiTheme="minorHAnsi" w:eastAsia="Calibri" w:hAnsiTheme="minorHAnsi"/>
          <w:b/>
          <w:sz w:val="22"/>
          <w:szCs w:val="22"/>
        </w:rPr>
        <w:t xml:space="preserve">IIS 6.0 </w:t>
      </w:r>
      <w:r w:rsidR="00D70FCF" w:rsidRPr="00816979">
        <w:rPr>
          <w:rFonts w:asciiTheme="minorHAnsi" w:eastAsia="Calibri" w:hAnsiTheme="minorHAnsi"/>
          <w:sz w:val="22"/>
          <w:szCs w:val="22"/>
        </w:rPr>
        <w:t xml:space="preserve">where all service (contracts) are </w:t>
      </w:r>
      <w:r w:rsidRPr="00816979">
        <w:rPr>
          <w:rFonts w:asciiTheme="minorHAnsi" w:eastAsia="Calibri" w:hAnsiTheme="minorHAnsi"/>
          <w:sz w:val="22"/>
          <w:szCs w:val="22"/>
        </w:rPr>
        <w:t>configured with secured bindings </w:t>
      </w:r>
    </w:p>
    <w:p w:rsidR="000A7B74" w:rsidRPr="00816979" w:rsidRDefault="00981A93" w:rsidP="003E7A58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eastAsia="Calibri" w:hAnsiTheme="minorHAnsi"/>
          <w:b/>
          <w:sz w:val="22"/>
          <w:szCs w:val="22"/>
        </w:rPr>
      </w:pPr>
      <w:r w:rsidRPr="00816979">
        <w:rPr>
          <w:rFonts w:asciiTheme="minorHAnsi" w:eastAsia="Calibri" w:hAnsiTheme="minorHAnsi"/>
          <w:sz w:val="22"/>
          <w:szCs w:val="22"/>
        </w:rPr>
        <w:t>U</w:t>
      </w:r>
      <w:r w:rsidR="000A7B74" w:rsidRPr="00816979">
        <w:rPr>
          <w:rFonts w:asciiTheme="minorHAnsi" w:eastAsia="Calibri" w:hAnsiTheme="minorHAnsi"/>
          <w:sz w:val="22"/>
          <w:szCs w:val="22"/>
        </w:rPr>
        <w:t>sed ADO.NET for data interaction betwe</w:t>
      </w:r>
      <w:r w:rsidRPr="00816979">
        <w:rPr>
          <w:rFonts w:asciiTheme="minorHAnsi" w:eastAsia="Calibri" w:hAnsiTheme="minorHAnsi"/>
          <w:sz w:val="22"/>
          <w:szCs w:val="22"/>
        </w:rPr>
        <w:t xml:space="preserve">en </w:t>
      </w:r>
      <w:r w:rsidR="00423329" w:rsidRPr="00816979">
        <w:rPr>
          <w:rFonts w:asciiTheme="minorHAnsi" w:eastAsia="Calibri" w:hAnsiTheme="minorHAnsi"/>
          <w:sz w:val="22"/>
          <w:szCs w:val="22"/>
        </w:rPr>
        <w:t>web application and d</w:t>
      </w:r>
      <w:r w:rsidR="000A7B74" w:rsidRPr="00816979">
        <w:rPr>
          <w:rFonts w:asciiTheme="minorHAnsi" w:eastAsia="Calibri" w:hAnsiTheme="minorHAnsi"/>
          <w:sz w:val="22"/>
          <w:szCs w:val="22"/>
        </w:rPr>
        <w:t>ata</w:t>
      </w:r>
      <w:r w:rsidR="00D70FCF" w:rsidRPr="00816979">
        <w:rPr>
          <w:rFonts w:asciiTheme="minorHAnsi" w:eastAsia="Calibri" w:hAnsiTheme="minorHAnsi"/>
          <w:sz w:val="22"/>
          <w:szCs w:val="22"/>
        </w:rPr>
        <w:t xml:space="preserve">base using </w:t>
      </w:r>
      <w:r w:rsidR="00D70FCF" w:rsidRPr="00816979">
        <w:rPr>
          <w:rFonts w:asciiTheme="minorHAnsi" w:eastAsia="Calibri" w:hAnsiTheme="minorHAnsi"/>
          <w:b/>
          <w:sz w:val="22"/>
          <w:szCs w:val="22"/>
        </w:rPr>
        <w:t>Data Reader, Dataset, and Data Adapter</w:t>
      </w:r>
      <w:r w:rsidR="000A7B74" w:rsidRPr="00816979">
        <w:rPr>
          <w:rFonts w:asciiTheme="minorHAnsi" w:eastAsia="Calibri" w:hAnsiTheme="minorHAnsi"/>
          <w:b/>
          <w:sz w:val="22"/>
          <w:szCs w:val="22"/>
        </w:rPr>
        <w:t xml:space="preserve"> control</w:t>
      </w:r>
      <w:r w:rsidR="00D70FCF" w:rsidRPr="00816979">
        <w:rPr>
          <w:rFonts w:asciiTheme="minorHAnsi" w:eastAsia="Calibri" w:hAnsiTheme="minorHAnsi"/>
          <w:b/>
          <w:sz w:val="22"/>
          <w:szCs w:val="22"/>
        </w:rPr>
        <w:t>s</w:t>
      </w:r>
      <w:r w:rsidR="000A7B74" w:rsidRPr="00816979">
        <w:rPr>
          <w:rFonts w:asciiTheme="minorHAnsi" w:eastAsia="Calibri" w:hAnsiTheme="minorHAnsi"/>
          <w:b/>
          <w:sz w:val="22"/>
          <w:szCs w:val="22"/>
        </w:rPr>
        <w:t>.</w:t>
      </w:r>
    </w:p>
    <w:p w:rsidR="009D1E6D" w:rsidRPr="00816979" w:rsidRDefault="009D1E6D" w:rsidP="00981A93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eastAsia="Calibri" w:hAnsiTheme="minorHAnsi"/>
          <w:sz w:val="22"/>
          <w:szCs w:val="22"/>
        </w:rPr>
      </w:pPr>
      <w:r w:rsidRPr="00816979">
        <w:rPr>
          <w:rFonts w:asciiTheme="minorHAnsi" w:eastAsia="Calibri" w:hAnsiTheme="minorHAnsi"/>
          <w:sz w:val="22"/>
          <w:szCs w:val="22"/>
        </w:rPr>
        <w:t>Designed and Cr</w:t>
      </w:r>
      <w:r w:rsidR="00D70FCF" w:rsidRPr="00816979">
        <w:rPr>
          <w:rFonts w:asciiTheme="minorHAnsi" w:eastAsia="Calibri" w:hAnsiTheme="minorHAnsi"/>
          <w:sz w:val="22"/>
          <w:szCs w:val="22"/>
        </w:rPr>
        <w:t xml:space="preserve">eated database objects such as </w:t>
      </w:r>
      <w:r w:rsidR="00981A93" w:rsidRPr="00816979">
        <w:rPr>
          <w:rFonts w:asciiTheme="minorHAnsi" w:eastAsia="Calibri" w:hAnsiTheme="minorHAnsi"/>
          <w:b/>
          <w:sz w:val="22"/>
          <w:szCs w:val="22"/>
        </w:rPr>
        <w:t>s</w:t>
      </w:r>
      <w:r w:rsidR="00D70FCF" w:rsidRPr="00816979">
        <w:rPr>
          <w:rFonts w:asciiTheme="minorHAnsi" w:eastAsia="Calibri" w:hAnsiTheme="minorHAnsi"/>
          <w:b/>
          <w:sz w:val="22"/>
          <w:szCs w:val="22"/>
        </w:rPr>
        <w:t>tored procedures, p</w:t>
      </w:r>
      <w:r w:rsidRPr="00816979">
        <w:rPr>
          <w:rFonts w:asciiTheme="minorHAnsi" w:eastAsia="Calibri" w:hAnsiTheme="minorHAnsi"/>
          <w:b/>
          <w:sz w:val="22"/>
          <w:szCs w:val="22"/>
        </w:rPr>
        <w:t>ackages, functions, triggers and indexes</w:t>
      </w:r>
      <w:r w:rsidRPr="00816979">
        <w:rPr>
          <w:rFonts w:asciiTheme="minorHAnsi" w:eastAsia="Calibri" w:hAnsiTheme="minorHAnsi"/>
          <w:sz w:val="22"/>
          <w:szCs w:val="22"/>
        </w:rPr>
        <w:t>. </w:t>
      </w:r>
    </w:p>
    <w:p w:rsidR="00A152FF" w:rsidRPr="00816979" w:rsidRDefault="00512F8A" w:rsidP="00A152FF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eastAsia="Calibri" w:hAnsiTheme="minorHAnsi"/>
          <w:sz w:val="22"/>
          <w:szCs w:val="22"/>
        </w:rPr>
        <w:t>I</w:t>
      </w:r>
      <w:r w:rsidR="00FE06F6" w:rsidRPr="00816979">
        <w:rPr>
          <w:rFonts w:asciiTheme="minorHAnsi" w:eastAsia="Calibri" w:hAnsiTheme="minorHAnsi"/>
          <w:sz w:val="22"/>
          <w:szCs w:val="22"/>
        </w:rPr>
        <w:t xml:space="preserve">mplemented the </w:t>
      </w:r>
      <w:r w:rsidR="00FE06F6" w:rsidRPr="00816979">
        <w:rPr>
          <w:rFonts w:asciiTheme="minorHAnsi" w:eastAsia="Calibri" w:hAnsiTheme="minorHAnsi"/>
          <w:b/>
          <w:sz w:val="22"/>
          <w:szCs w:val="22"/>
        </w:rPr>
        <w:t>Caching Mechanism</w:t>
      </w:r>
      <w:r w:rsidRPr="00816979">
        <w:rPr>
          <w:rFonts w:asciiTheme="minorHAnsi" w:eastAsia="Calibri" w:hAnsiTheme="minorHAnsi"/>
          <w:sz w:val="22"/>
          <w:szCs w:val="22"/>
        </w:rPr>
        <w:t xml:space="preserve"> and set the Expiration Policies in </w:t>
      </w:r>
      <w:r w:rsidR="00FE06F6" w:rsidRPr="00816979">
        <w:rPr>
          <w:rFonts w:asciiTheme="minorHAnsi" w:eastAsia="Calibri" w:hAnsiTheme="minorHAnsi"/>
          <w:sz w:val="22"/>
          <w:szCs w:val="22"/>
        </w:rPr>
        <w:t xml:space="preserve">.config files to cache </w:t>
      </w:r>
      <w:r w:rsidRPr="00816979">
        <w:rPr>
          <w:rFonts w:asciiTheme="minorHAnsi" w:eastAsia="Calibri" w:hAnsiTheme="minorHAnsi"/>
          <w:sz w:val="22"/>
          <w:szCs w:val="22"/>
        </w:rPr>
        <w:t>Back End Services</w:t>
      </w:r>
    </w:p>
    <w:p w:rsidR="00A152FF" w:rsidRPr="00816979" w:rsidRDefault="00512F8A" w:rsidP="00A152FF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eastAsia="Calibri" w:hAnsiTheme="minorHAnsi"/>
          <w:sz w:val="22"/>
          <w:szCs w:val="22"/>
        </w:rPr>
        <w:t>Involved in complete SSIS life cycle in creating SSIS packages, building,</w:t>
      </w:r>
      <w:r w:rsidR="005F6814" w:rsidRPr="00816979">
        <w:rPr>
          <w:rFonts w:asciiTheme="minorHAnsi" w:eastAsia="Calibri" w:hAnsiTheme="minorHAnsi"/>
          <w:sz w:val="22"/>
          <w:szCs w:val="22"/>
        </w:rPr>
        <w:t xml:space="preserve"> deploying </w:t>
      </w:r>
      <w:r w:rsidRPr="00816979">
        <w:rPr>
          <w:rFonts w:asciiTheme="minorHAnsi" w:eastAsia="Calibri" w:hAnsiTheme="minorHAnsi"/>
          <w:sz w:val="22"/>
          <w:szCs w:val="22"/>
        </w:rPr>
        <w:t>and executing the packages in the development and production environments</w:t>
      </w:r>
      <w:r w:rsidR="005F6814" w:rsidRPr="00816979">
        <w:rPr>
          <w:rFonts w:asciiTheme="minorHAnsi" w:eastAsia="Calibri" w:hAnsiTheme="minorHAnsi"/>
          <w:sz w:val="22"/>
          <w:szCs w:val="22"/>
        </w:rPr>
        <w:t>.</w:t>
      </w:r>
    </w:p>
    <w:p w:rsidR="00A152FF" w:rsidRPr="00816979" w:rsidRDefault="00A152FF" w:rsidP="00A152FF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eastAsia="Calibri" w:hAnsiTheme="minorHAnsi"/>
          <w:sz w:val="22"/>
          <w:szCs w:val="22"/>
        </w:rPr>
        <w:t>Participated in review of issues related to SSRS reports and worked in troubleshooting those issues, fixing, testing and deploying them.</w:t>
      </w:r>
    </w:p>
    <w:p w:rsidR="005F6814" w:rsidRPr="00816979" w:rsidRDefault="005F6814" w:rsidP="003E7A58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eastAsia="Calibri" w:hAnsiTheme="minorHAnsi"/>
          <w:sz w:val="22"/>
          <w:szCs w:val="22"/>
        </w:rPr>
      </w:pPr>
      <w:r w:rsidRPr="00816979">
        <w:rPr>
          <w:rFonts w:asciiTheme="minorHAnsi" w:eastAsia="Calibri" w:hAnsiTheme="minorHAnsi"/>
          <w:sz w:val="22"/>
          <w:szCs w:val="22"/>
        </w:rPr>
        <w:t xml:space="preserve">Performed </w:t>
      </w:r>
      <w:r w:rsidRPr="00816979">
        <w:rPr>
          <w:rFonts w:asciiTheme="minorHAnsi" w:eastAsia="Calibri" w:hAnsiTheme="minorHAnsi"/>
          <w:b/>
          <w:sz w:val="22"/>
          <w:szCs w:val="22"/>
        </w:rPr>
        <w:t>Unit Testing</w:t>
      </w:r>
      <w:r w:rsidRPr="00816979">
        <w:rPr>
          <w:rFonts w:asciiTheme="minorHAnsi" w:eastAsia="Calibri" w:hAnsiTheme="minorHAnsi"/>
          <w:sz w:val="22"/>
          <w:szCs w:val="22"/>
        </w:rPr>
        <w:t xml:space="preserve"> on both SQL Server and Oracle databases from the product perspective.</w:t>
      </w:r>
    </w:p>
    <w:p w:rsidR="005378F0" w:rsidRPr="00816979" w:rsidRDefault="005378F0" w:rsidP="003E7A58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eastAsia="Calibri" w:hAnsiTheme="minorHAnsi"/>
          <w:sz w:val="22"/>
          <w:szCs w:val="22"/>
        </w:rPr>
        <w:t xml:space="preserve">Implemented Integration testing and </w:t>
      </w:r>
      <w:r w:rsidRPr="00816979">
        <w:rPr>
          <w:rFonts w:asciiTheme="minorHAnsi" w:eastAsia="Calibri" w:hAnsiTheme="minorHAnsi"/>
          <w:b/>
          <w:sz w:val="22"/>
          <w:szCs w:val="22"/>
        </w:rPr>
        <w:t>NUnit</w:t>
      </w:r>
      <w:r w:rsidRPr="00816979">
        <w:rPr>
          <w:rFonts w:asciiTheme="minorHAnsi" w:eastAsia="Calibri" w:hAnsiTheme="minorHAnsi"/>
          <w:sz w:val="22"/>
          <w:szCs w:val="22"/>
        </w:rPr>
        <w:t xml:space="preserve"> testing to test the efficiency of the code developed.</w:t>
      </w:r>
    </w:p>
    <w:p w:rsidR="00512F8A" w:rsidRPr="00816979" w:rsidRDefault="00DB5285" w:rsidP="003E7A58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hAnsiTheme="minorHAnsi"/>
          <w:sz w:val="22"/>
          <w:szCs w:val="22"/>
        </w:rPr>
      </w:pPr>
      <w:r w:rsidRPr="00816979">
        <w:rPr>
          <w:rFonts w:asciiTheme="minorHAnsi" w:eastAsia="Calibri" w:hAnsiTheme="minorHAnsi"/>
          <w:b/>
          <w:sz w:val="22"/>
          <w:szCs w:val="22"/>
        </w:rPr>
        <w:t>Team Foundation Server(TFS)</w:t>
      </w:r>
      <w:r w:rsidR="00512F8A" w:rsidRPr="00816979">
        <w:rPr>
          <w:rFonts w:asciiTheme="minorHAnsi" w:eastAsia="Calibri" w:hAnsiTheme="minorHAnsi"/>
          <w:sz w:val="22"/>
          <w:szCs w:val="22"/>
        </w:rPr>
        <w:t xml:space="preserve"> is used for controlling the Source Control Management</w:t>
      </w:r>
    </w:p>
    <w:p w:rsidR="009D1E6D" w:rsidRPr="00816979" w:rsidRDefault="009D1E6D" w:rsidP="003E7A58">
      <w:pPr>
        <w:pStyle w:val="Normal1"/>
        <w:numPr>
          <w:ilvl w:val="0"/>
          <w:numId w:val="19"/>
        </w:numPr>
        <w:ind w:left="540" w:hanging="450"/>
        <w:jc w:val="both"/>
        <w:rPr>
          <w:rFonts w:asciiTheme="minorHAnsi" w:eastAsia="Calibri" w:hAnsiTheme="minorHAnsi"/>
          <w:sz w:val="22"/>
          <w:szCs w:val="22"/>
        </w:rPr>
      </w:pPr>
      <w:r w:rsidRPr="00816979">
        <w:rPr>
          <w:rFonts w:asciiTheme="minorHAnsi" w:eastAsia="Calibri" w:hAnsiTheme="minorHAnsi"/>
          <w:sz w:val="22"/>
          <w:szCs w:val="22"/>
        </w:rPr>
        <w:t>C</w:t>
      </w:r>
      <w:r w:rsidR="00D70FCF" w:rsidRPr="00816979">
        <w:rPr>
          <w:rFonts w:asciiTheme="minorHAnsi" w:eastAsia="Calibri" w:hAnsiTheme="minorHAnsi"/>
          <w:sz w:val="22"/>
          <w:szCs w:val="22"/>
        </w:rPr>
        <w:t>ollaborated efficiently with</w:t>
      </w:r>
      <w:r w:rsidRPr="00816979">
        <w:rPr>
          <w:rFonts w:asciiTheme="minorHAnsi" w:eastAsia="Calibri" w:hAnsiTheme="minorHAnsi"/>
          <w:sz w:val="22"/>
          <w:szCs w:val="22"/>
        </w:rPr>
        <w:t xml:space="preserve"> tes</w:t>
      </w:r>
      <w:r w:rsidR="00D70FCF" w:rsidRPr="00816979">
        <w:rPr>
          <w:rFonts w:asciiTheme="minorHAnsi" w:eastAsia="Calibri" w:hAnsiTheme="minorHAnsi"/>
          <w:sz w:val="22"/>
          <w:szCs w:val="22"/>
        </w:rPr>
        <w:t>ting and Management team for</w:t>
      </w:r>
      <w:r w:rsidRPr="00816979">
        <w:rPr>
          <w:rFonts w:asciiTheme="minorHAnsi" w:eastAsia="Calibri" w:hAnsiTheme="minorHAnsi"/>
          <w:sz w:val="22"/>
          <w:szCs w:val="22"/>
        </w:rPr>
        <w:t xml:space="preserve"> successful release of the project.</w:t>
      </w:r>
    </w:p>
    <w:p w:rsidR="00A5296E" w:rsidRPr="00816979" w:rsidRDefault="00A5296E" w:rsidP="00512F8A">
      <w:pPr>
        <w:pStyle w:val="Normal1"/>
        <w:ind w:left="720"/>
        <w:jc w:val="both"/>
        <w:rPr>
          <w:rFonts w:asciiTheme="minorHAnsi" w:hAnsiTheme="minorHAnsi"/>
          <w:sz w:val="22"/>
          <w:szCs w:val="22"/>
        </w:rPr>
      </w:pPr>
    </w:p>
    <w:p w:rsidR="000A40A8" w:rsidRPr="00816979" w:rsidRDefault="00512F8A" w:rsidP="00D31827">
      <w:pPr>
        <w:spacing w:after="0" w:line="240" w:lineRule="auto"/>
        <w:rPr>
          <w:rFonts w:asciiTheme="minorHAnsi" w:hAnsiTheme="minorHAnsi"/>
          <w:color w:val="000000"/>
        </w:rPr>
      </w:pPr>
      <w:r w:rsidRPr="00816979">
        <w:rPr>
          <w:rFonts w:asciiTheme="minorHAnsi" w:hAnsiTheme="minorHAnsi"/>
          <w:b/>
        </w:rPr>
        <w:t>Environment:</w:t>
      </w:r>
      <w:r w:rsidR="00D31827" w:rsidRPr="00816979">
        <w:rPr>
          <w:rFonts w:asciiTheme="minorHAnsi" w:hAnsiTheme="minorHAnsi"/>
          <w:color w:val="000000"/>
        </w:rPr>
        <w:t xml:space="preserve">ASP.NET 3.5/4.0, C#, VB.NET, Silverlight, MVC Framework, Entity Framework, HTML, Web Form/Win Form, VS.NET, IIS, CSS, AJAX, JavaScript, jQuery, XML, XSLT, </w:t>
      </w:r>
      <w:r w:rsidR="009C161F">
        <w:rPr>
          <w:rFonts w:asciiTheme="minorHAnsi" w:hAnsiTheme="minorHAnsi"/>
          <w:color w:val="000000"/>
        </w:rPr>
        <w:t xml:space="preserve">Azure, </w:t>
      </w:r>
      <w:r w:rsidR="00D31827" w:rsidRPr="00816979">
        <w:rPr>
          <w:rFonts w:asciiTheme="minorHAnsi" w:hAnsiTheme="minorHAnsi"/>
          <w:color w:val="000000"/>
        </w:rPr>
        <w:t>Web Services, WCF, SOAP, SOA, S</w:t>
      </w:r>
      <w:r w:rsidR="008B34E4" w:rsidRPr="00816979">
        <w:rPr>
          <w:rFonts w:asciiTheme="minorHAnsi" w:hAnsiTheme="minorHAnsi"/>
          <w:color w:val="000000"/>
        </w:rPr>
        <w:t>QL Server 2008/2012, SSRS, SSIS</w:t>
      </w:r>
    </w:p>
    <w:p w:rsidR="00D31827" w:rsidRPr="00816979" w:rsidRDefault="00D31827" w:rsidP="00D31827">
      <w:pPr>
        <w:spacing w:after="0" w:line="240" w:lineRule="auto"/>
        <w:rPr>
          <w:rFonts w:asciiTheme="minorHAnsi" w:hAnsiTheme="minorHAnsi"/>
          <w:color w:val="000000"/>
        </w:rPr>
      </w:pPr>
    </w:p>
    <w:p w:rsidR="00B737D4" w:rsidRPr="00816979" w:rsidRDefault="00B737D4" w:rsidP="00D31827">
      <w:pPr>
        <w:spacing w:after="0" w:line="240" w:lineRule="auto"/>
        <w:rPr>
          <w:rFonts w:asciiTheme="minorHAnsi" w:hAnsiTheme="minorHAnsi"/>
          <w:color w:val="000000"/>
        </w:rPr>
      </w:pPr>
    </w:p>
    <w:p w:rsidR="002F2523" w:rsidRPr="00816979" w:rsidRDefault="002F2523" w:rsidP="00D31827">
      <w:pPr>
        <w:spacing w:after="0" w:line="240" w:lineRule="auto"/>
        <w:rPr>
          <w:rFonts w:asciiTheme="minorHAnsi" w:hAnsiTheme="minorHAnsi"/>
          <w:color w:val="000000"/>
        </w:rPr>
      </w:pPr>
    </w:p>
    <w:p w:rsidR="004D7EF5" w:rsidRPr="00816979" w:rsidRDefault="002D0DB4" w:rsidP="004D7EF5">
      <w:pPr>
        <w:spacing w:after="0" w:line="240" w:lineRule="auto"/>
        <w:ind w:right="180"/>
        <w:jc w:val="both"/>
        <w:rPr>
          <w:rFonts w:asciiTheme="minorHAnsi" w:hAnsiTheme="minorHAnsi"/>
          <w:b/>
        </w:rPr>
      </w:pPr>
      <w:r w:rsidRPr="00816979">
        <w:rPr>
          <w:rFonts w:asciiTheme="minorHAnsi" w:hAnsiTheme="minorHAnsi"/>
          <w:b/>
        </w:rPr>
        <w:t>First Bank</w:t>
      </w:r>
      <w:r w:rsidR="004D7EF5" w:rsidRPr="00816979">
        <w:rPr>
          <w:rFonts w:asciiTheme="minorHAnsi" w:hAnsiTheme="minorHAnsi"/>
          <w:b/>
        </w:rPr>
        <w:t xml:space="preserve">, </w:t>
      </w:r>
      <w:r w:rsidRPr="00816979">
        <w:rPr>
          <w:rFonts w:asciiTheme="minorHAnsi" w:hAnsiTheme="minorHAnsi"/>
          <w:b/>
        </w:rPr>
        <w:t>Dallas</w:t>
      </w:r>
      <w:r w:rsidR="00D31827" w:rsidRPr="00816979">
        <w:rPr>
          <w:rFonts w:asciiTheme="minorHAnsi" w:hAnsiTheme="minorHAnsi"/>
          <w:b/>
        </w:rPr>
        <w:t xml:space="preserve">, TX </w:t>
      </w:r>
      <w:r w:rsidR="00D31827" w:rsidRPr="00816979">
        <w:rPr>
          <w:rFonts w:asciiTheme="minorHAnsi" w:hAnsiTheme="minorHAnsi"/>
          <w:b/>
        </w:rPr>
        <w:tab/>
      </w:r>
      <w:r w:rsidR="00D31827" w:rsidRPr="00816979">
        <w:rPr>
          <w:rFonts w:asciiTheme="minorHAnsi" w:hAnsiTheme="minorHAnsi"/>
          <w:b/>
        </w:rPr>
        <w:tab/>
      </w:r>
      <w:r w:rsidR="00D31827" w:rsidRPr="00816979">
        <w:rPr>
          <w:rFonts w:asciiTheme="minorHAnsi" w:hAnsiTheme="minorHAnsi"/>
          <w:b/>
        </w:rPr>
        <w:tab/>
      </w:r>
      <w:r w:rsidR="00D31827" w:rsidRPr="00816979">
        <w:rPr>
          <w:rFonts w:asciiTheme="minorHAnsi" w:hAnsiTheme="minorHAnsi"/>
          <w:b/>
        </w:rPr>
        <w:tab/>
      </w:r>
      <w:r w:rsidR="00D31827" w:rsidRPr="00816979">
        <w:rPr>
          <w:rFonts w:asciiTheme="minorHAnsi" w:hAnsiTheme="minorHAnsi"/>
          <w:b/>
        </w:rPr>
        <w:tab/>
      </w:r>
      <w:r w:rsidR="00D31827" w:rsidRPr="00816979">
        <w:rPr>
          <w:rFonts w:asciiTheme="minorHAnsi" w:hAnsiTheme="minorHAnsi"/>
          <w:b/>
        </w:rPr>
        <w:tab/>
      </w:r>
      <w:r w:rsidR="00D31827" w:rsidRPr="00816979">
        <w:rPr>
          <w:rFonts w:asciiTheme="minorHAnsi" w:hAnsiTheme="minorHAnsi"/>
          <w:b/>
        </w:rPr>
        <w:tab/>
      </w:r>
      <w:r w:rsidR="00D31827" w:rsidRPr="00816979">
        <w:rPr>
          <w:rFonts w:asciiTheme="minorHAnsi" w:hAnsiTheme="minorHAnsi"/>
          <w:b/>
        </w:rPr>
        <w:tab/>
      </w:r>
      <w:r w:rsidR="00D31827" w:rsidRPr="00816979">
        <w:rPr>
          <w:rFonts w:asciiTheme="minorHAnsi" w:hAnsiTheme="minorHAnsi"/>
          <w:b/>
        </w:rPr>
        <w:tab/>
      </w:r>
      <w:r w:rsidR="00D31827" w:rsidRPr="00816979">
        <w:rPr>
          <w:rFonts w:asciiTheme="minorHAnsi" w:hAnsiTheme="minorHAnsi"/>
          <w:b/>
        </w:rPr>
        <w:tab/>
        <w:t>Oct 10 – May 12</w:t>
      </w:r>
    </w:p>
    <w:p w:rsidR="00787A2C" w:rsidRPr="00816979" w:rsidRDefault="004D7EF5" w:rsidP="00A5296E">
      <w:pPr>
        <w:spacing w:after="0" w:line="240" w:lineRule="auto"/>
        <w:ind w:right="180"/>
        <w:jc w:val="both"/>
        <w:rPr>
          <w:rFonts w:asciiTheme="minorHAnsi" w:hAnsiTheme="minorHAnsi"/>
          <w:b/>
          <w:color w:val="FF0000"/>
        </w:rPr>
      </w:pPr>
      <w:r w:rsidRPr="00816979">
        <w:rPr>
          <w:rFonts w:asciiTheme="minorHAnsi" w:hAnsiTheme="minorHAnsi"/>
          <w:b/>
        </w:rPr>
        <w:t>.Net Developer</w:t>
      </w:r>
    </w:p>
    <w:p w:rsidR="00423329" w:rsidRPr="00816979" w:rsidRDefault="00423329" w:rsidP="00A5296E">
      <w:pPr>
        <w:spacing w:after="0" w:line="240" w:lineRule="auto"/>
        <w:ind w:right="180"/>
        <w:jc w:val="both"/>
        <w:rPr>
          <w:rFonts w:asciiTheme="minorHAnsi" w:hAnsiTheme="minorHAnsi"/>
          <w:b/>
          <w:color w:val="FF0000"/>
        </w:rPr>
      </w:pPr>
    </w:p>
    <w:p w:rsidR="006D1B70" w:rsidRPr="00816979" w:rsidRDefault="004139E4" w:rsidP="006D1B70">
      <w:pPr>
        <w:spacing w:line="240" w:lineRule="auto"/>
        <w:ind w:right="180"/>
        <w:jc w:val="both"/>
        <w:rPr>
          <w:rFonts w:asciiTheme="minorHAnsi" w:hAnsiTheme="minorHAnsi"/>
          <w:u w:val="single"/>
        </w:rPr>
      </w:pPr>
      <w:r w:rsidRPr="00816979">
        <w:rPr>
          <w:rFonts w:asciiTheme="minorHAnsi" w:hAnsiTheme="minorHAnsi"/>
          <w:b/>
          <w:u w:val="single"/>
        </w:rPr>
        <w:t>Responsibilities:</w:t>
      </w:r>
    </w:p>
    <w:p w:rsidR="006D1B70" w:rsidRPr="00816979" w:rsidRDefault="006D1B70" w:rsidP="006D1B70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Communication with customers for requirement gathering and analysis using </w:t>
      </w:r>
      <w:r w:rsidRPr="00816979">
        <w:rPr>
          <w:rFonts w:asciiTheme="minorHAnsi" w:hAnsiTheme="minorHAnsi"/>
          <w:b/>
        </w:rPr>
        <w:t>Agile and Iterative SDLC methodology</w:t>
      </w:r>
      <w:r w:rsidRPr="00816979">
        <w:rPr>
          <w:rFonts w:asciiTheme="minorHAnsi" w:hAnsiTheme="minorHAnsi"/>
        </w:rPr>
        <w:t xml:space="preserve">. </w:t>
      </w:r>
    </w:p>
    <w:p w:rsidR="006F025D" w:rsidRPr="00816979" w:rsidRDefault="00834785" w:rsidP="006F025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>Involved in implementation of</w:t>
      </w:r>
      <w:r w:rsidR="006F025D" w:rsidRPr="00816979">
        <w:rPr>
          <w:rFonts w:asciiTheme="minorHAnsi" w:hAnsiTheme="minorHAnsi"/>
        </w:rPr>
        <w:t xml:space="preserve"> the project using </w:t>
      </w:r>
      <w:r w:rsidR="007F724A" w:rsidRPr="00816979">
        <w:rPr>
          <w:rFonts w:asciiTheme="minorHAnsi" w:hAnsiTheme="minorHAnsi"/>
          <w:b/>
        </w:rPr>
        <w:t>C#, ASP.NET Web Forms</w:t>
      </w:r>
      <w:r w:rsidR="0027332D" w:rsidRPr="00816979">
        <w:rPr>
          <w:rFonts w:asciiTheme="minorHAnsi" w:hAnsiTheme="minorHAnsi"/>
          <w:b/>
        </w:rPr>
        <w:t>, WCF, LIN</w:t>
      </w:r>
      <w:r w:rsidR="006F025D" w:rsidRPr="00816979">
        <w:rPr>
          <w:rFonts w:asciiTheme="minorHAnsi" w:hAnsiTheme="minorHAnsi"/>
          <w:b/>
        </w:rPr>
        <w:t xml:space="preserve">Q, HTML, </w:t>
      </w:r>
      <w:r w:rsidR="008D52BD" w:rsidRPr="00816979">
        <w:rPr>
          <w:rFonts w:asciiTheme="minorHAnsi" w:hAnsiTheme="minorHAnsi"/>
          <w:b/>
        </w:rPr>
        <w:t>jQuery</w:t>
      </w:r>
      <w:r w:rsidR="006F025D" w:rsidRPr="00816979">
        <w:rPr>
          <w:rFonts w:asciiTheme="minorHAnsi" w:hAnsiTheme="minorHAnsi"/>
          <w:b/>
        </w:rPr>
        <w:t>, JavaScript, CSS and AJAX</w:t>
      </w:r>
      <w:r w:rsidR="006F025D" w:rsidRPr="00816979">
        <w:rPr>
          <w:rFonts w:asciiTheme="minorHAnsi" w:hAnsiTheme="minorHAnsi"/>
        </w:rPr>
        <w:t xml:space="preserve">. </w:t>
      </w:r>
    </w:p>
    <w:p w:rsidR="00834785" w:rsidRPr="00816979" w:rsidRDefault="00834785" w:rsidP="0083478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Developed application using ASP.NET, AJAX, jQuery, </w:t>
      </w:r>
      <w:r w:rsidRPr="00816979">
        <w:rPr>
          <w:rFonts w:asciiTheme="minorHAnsi" w:hAnsiTheme="minorHAnsi"/>
          <w:b/>
        </w:rPr>
        <w:t>User Controls, Custom Controls</w:t>
      </w:r>
      <w:r w:rsidRPr="00816979">
        <w:rPr>
          <w:rFonts w:asciiTheme="minorHAnsi" w:hAnsiTheme="minorHAnsi"/>
        </w:rPr>
        <w:t xml:space="preserve"> and </w:t>
      </w:r>
      <w:r w:rsidRPr="00816979">
        <w:rPr>
          <w:rFonts w:asciiTheme="minorHAnsi" w:hAnsiTheme="minorHAnsi"/>
          <w:b/>
        </w:rPr>
        <w:t>Web Forms</w:t>
      </w:r>
      <w:r w:rsidRPr="00816979">
        <w:rPr>
          <w:rFonts w:asciiTheme="minorHAnsi" w:hAnsiTheme="minorHAnsi"/>
        </w:rPr>
        <w:t xml:space="preserve"> with Visual Studio 2010, .NET 4.0with C# as code behind. </w:t>
      </w:r>
    </w:p>
    <w:p w:rsidR="006F025D" w:rsidRPr="00816979" w:rsidRDefault="006F025D" w:rsidP="0083478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Involved in creating and consuming </w:t>
      </w:r>
      <w:r w:rsidRPr="00816979">
        <w:rPr>
          <w:rFonts w:asciiTheme="minorHAnsi" w:hAnsiTheme="minorHAnsi"/>
          <w:b/>
        </w:rPr>
        <w:t>WCF services</w:t>
      </w:r>
      <w:r w:rsidRPr="00816979">
        <w:rPr>
          <w:rFonts w:asciiTheme="minorHAnsi" w:hAnsiTheme="minorHAnsi"/>
        </w:rPr>
        <w:t xml:space="preserve">. </w:t>
      </w:r>
    </w:p>
    <w:p w:rsidR="006D1B70" w:rsidRPr="00816979" w:rsidRDefault="006F025D" w:rsidP="006F025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Extensively used </w:t>
      </w:r>
      <w:r w:rsidRPr="00816979">
        <w:rPr>
          <w:rFonts w:asciiTheme="minorHAnsi" w:hAnsiTheme="minorHAnsi"/>
          <w:b/>
        </w:rPr>
        <w:t>LINQ to SQL &amp; Entity Framework</w:t>
      </w:r>
      <w:r w:rsidRPr="00816979">
        <w:rPr>
          <w:rFonts w:asciiTheme="minorHAnsi" w:hAnsiTheme="minorHAnsi"/>
        </w:rPr>
        <w:t xml:space="preserve"> while designing Data Access Layer</w:t>
      </w:r>
    </w:p>
    <w:p w:rsidR="00C87AB6" w:rsidRPr="00816979" w:rsidRDefault="00C87AB6" w:rsidP="00C87AB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Followed the </w:t>
      </w:r>
      <w:r w:rsidRPr="00816979">
        <w:rPr>
          <w:rFonts w:asciiTheme="minorHAnsi" w:hAnsiTheme="minorHAnsi"/>
          <w:b/>
        </w:rPr>
        <w:t>N-Tier Pattern</w:t>
      </w:r>
      <w:r w:rsidRPr="00816979">
        <w:rPr>
          <w:rFonts w:asciiTheme="minorHAnsi" w:hAnsiTheme="minorHAnsi"/>
        </w:rPr>
        <w:t>, separating the business, presentation and data models.</w:t>
      </w:r>
    </w:p>
    <w:p w:rsidR="00C87AB6" w:rsidRPr="00816979" w:rsidRDefault="00C87AB6" w:rsidP="00C87AB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Used </w:t>
      </w:r>
      <w:r w:rsidRPr="00816979">
        <w:rPr>
          <w:rFonts w:asciiTheme="minorHAnsi" w:hAnsiTheme="minorHAnsi"/>
          <w:b/>
        </w:rPr>
        <w:t>WCF service</w:t>
      </w:r>
      <w:r w:rsidR="006F025D" w:rsidRPr="00816979">
        <w:rPr>
          <w:rFonts w:asciiTheme="minorHAnsi" w:hAnsiTheme="minorHAnsi"/>
          <w:b/>
        </w:rPr>
        <w:t>s</w:t>
      </w:r>
      <w:r w:rsidRPr="00816979">
        <w:rPr>
          <w:rFonts w:asciiTheme="minorHAnsi" w:hAnsiTheme="minorHAnsi"/>
        </w:rPr>
        <w:t xml:space="preserve"> by introducing new operations in Interface and implemented them in service layer.</w:t>
      </w:r>
    </w:p>
    <w:p w:rsidR="006F025D" w:rsidRPr="00816979" w:rsidRDefault="00C87AB6" w:rsidP="006F025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>Modified Web servic</w:t>
      </w:r>
      <w:r w:rsidR="00B911C2" w:rsidRPr="00816979">
        <w:rPr>
          <w:rFonts w:asciiTheme="minorHAnsi" w:hAnsiTheme="minorHAnsi"/>
        </w:rPr>
        <w:t>es using C# to interact with</w:t>
      </w:r>
      <w:r w:rsidRPr="00816979">
        <w:rPr>
          <w:rFonts w:asciiTheme="minorHAnsi" w:hAnsiTheme="minorHAnsi"/>
        </w:rPr>
        <w:t xml:space="preserve"> other applications and exposed them using SOAP</w:t>
      </w:r>
      <w:r w:rsidR="006F025D" w:rsidRPr="00816979">
        <w:rPr>
          <w:rFonts w:asciiTheme="minorHAnsi" w:hAnsiTheme="minorHAnsi"/>
        </w:rPr>
        <w:t xml:space="preserve"> and HTTP.</w:t>
      </w:r>
    </w:p>
    <w:p w:rsidR="00D6748B" w:rsidRPr="00816979" w:rsidRDefault="00D6748B" w:rsidP="006F025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Developed rich front-end UI using </w:t>
      </w:r>
      <w:r w:rsidRPr="00816979">
        <w:rPr>
          <w:rFonts w:asciiTheme="minorHAnsi" w:hAnsiTheme="minorHAnsi"/>
          <w:b/>
        </w:rPr>
        <w:t>AJAX Controls, Silverlight, Expression Blend and XAML</w:t>
      </w:r>
      <w:r w:rsidRPr="00816979">
        <w:rPr>
          <w:rFonts w:asciiTheme="minorHAnsi" w:hAnsiTheme="minorHAnsi"/>
        </w:rPr>
        <w:t>. </w:t>
      </w:r>
    </w:p>
    <w:p w:rsidR="00D6748B" w:rsidRPr="00816979" w:rsidRDefault="00D6748B" w:rsidP="006F025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Extensive experience in </w:t>
      </w:r>
      <w:r w:rsidRPr="00816979">
        <w:rPr>
          <w:rFonts w:asciiTheme="minorHAnsi" w:hAnsiTheme="minorHAnsi"/>
          <w:b/>
        </w:rPr>
        <w:t>WPF/Silverlight</w:t>
      </w:r>
      <w:r w:rsidRPr="00816979">
        <w:rPr>
          <w:rFonts w:asciiTheme="minorHAnsi" w:hAnsiTheme="minorHAnsi"/>
        </w:rPr>
        <w:t> with all the programming and technologies integrated into C# Asp.Net 3.5 framework. </w:t>
      </w:r>
    </w:p>
    <w:p w:rsidR="006F025D" w:rsidRPr="00816979" w:rsidRDefault="006F025D" w:rsidP="006F025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lastRenderedPageBreak/>
        <w:t xml:space="preserve">Involved in design and development of </w:t>
      </w:r>
      <w:r w:rsidR="00865635" w:rsidRPr="00816979">
        <w:rPr>
          <w:rFonts w:asciiTheme="minorHAnsi" w:hAnsiTheme="minorHAnsi"/>
        </w:rPr>
        <w:t>User and C</w:t>
      </w:r>
      <w:r w:rsidRPr="00816979">
        <w:rPr>
          <w:rFonts w:asciiTheme="minorHAnsi" w:hAnsiTheme="minorHAnsi"/>
        </w:rPr>
        <w:t>ustom controls for application using C# and ASP.NET. </w:t>
      </w:r>
    </w:p>
    <w:p w:rsidR="00C87AB6" w:rsidRPr="00816979" w:rsidRDefault="00C87AB6" w:rsidP="00C87AB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Created new model classes in </w:t>
      </w:r>
      <w:r w:rsidRPr="00816979">
        <w:rPr>
          <w:rFonts w:asciiTheme="minorHAnsi" w:hAnsiTheme="minorHAnsi"/>
          <w:b/>
        </w:rPr>
        <w:t>Web API</w:t>
      </w:r>
      <w:r w:rsidRPr="00816979">
        <w:rPr>
          <w:rFonts w:asciiTheme="minorHAnsi" w:hAnsiTheme="minorHAnsi"/>
        </w:rPr>
        <w:t xml:space="preserve"> to hold data. </w:t>
      </w:r>
    </w:p>
    <w:p w:rsidR="00C87AB6" w:rsidRPr="00816979" w:rsidRDefault="00C87AB6" w:rsidP="00C87AB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  <w:b/>
        </w:rPr>
        <w:t>Grid view</w:t>
      </w:r>
      <w:r w:rsidRPr="00816979">
        <w:rPr>
          <w:rFonts w:asciiTheme="minorHAnsi" w:hAnsiTheme="minorHAnsi"/>
        </w:rPr>
        <w:t xml:space="preserve"> and </w:t>
      </w:r>
      <w:r w:rsidRPr="00816979">
        <w:rPr>
          <w:rFonts w:asciiTheme="minorHAnsi" w:hAnsiTheme="minorHAnsi"/>
          <w:b/>
        </w:rPr>
        <w:t>Custom paging</w:t>
      </w:r>
      <w:r w:rsidRPr="00816979">
        <w:rPr>
          <w:rFonts w:asciiTheme="minorHAnsi" w:hAnsiTheme="minorHAnsi"/>
        </w:rPr>
        <w:t xml:space="preserve"> were used to display huge amount of data.</w:t>
      </w:r>
    </w:p>
    <w:p w:rsidR="00C87AB6" w:rsidRPr="00816979" w:rsidRDefault="00C87AB6" w:rsidP="00C87AB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Used the Entity Framework 4.0 for the use of </w:t>
      </w:r>
      <w:r w:rsidRPr="00816979">
        <w:rPr>
          <w:rFonts w:asciiTheme="minorHAnsi" w:hAnsiTheme="minorHAnsi"/>
          <w:b/>
        </w:rPr>
        <w:t>LINQ-based Data Access</w:t>
      </w:r>
      <w:r w:rsidRPr="00816979">
        <w:rPr>
          <w:rFonts w:asciiTheme="minorHAnsi" w:hAnsiTheme="minorHAnsi"/>
        </w:rPr>
        <w:t>.</w:t>
      </w:r>
    </w:p>
    <w:p w:rsidR="00D31827" w:rsidRPr="00816979" w:rsidRDefault="00D31827" w:rsidP="00D31827">
      <w:pPr>
        <w:widowControl w:val="0"/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>Used editable </w:t>
      </w:r>
      <w:r w:rsidRPr="00816979">
        <w:rPr>
          <w:rFonts w:asciiTheme="minorHAnsi" w:hAnsiTheme="minorHAnsi"/>
          <w:b/>
        </w:rPr>
        <w:t>Data Grid</w:t>
      </w:r>
      <w:r w:rsidRPr="00816979">
        <w:rPr>
          <w:rFonts w:asciiTheme="minorHAnsi" w:hAnsiTheme="minorHAnsi"/>
        </w:rPr>
        <w:t xml:space="preserve"> controls to display and edit the requested information.</w:t>
      </w:r>
    </w:p>
    <w:p w:rsidR="00D31827" w:rsidRPr="00816979" w:rsidRDefault="00D31827" w:rsidP="00D31827">
      <w:pPr>
        <w:widowControl w:val="0"/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>Created DLLs to implement business logic and to integrate the application.</w:t>
      </w:r>
    </w:p>
    <w:p w:rsidR="00C87AB6" w:rsidRPr="00816979" w:rsidRDefault="00D31827" w:rsidP="002D0DB4">
      <w:pPr>
        <w:widowControl w:val="0"/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>Ease of maintenance was assured with consistent use of web.config file.</w:t>
      </w:r>
    </w:p>
    <w:p w:rsidR="00865635" w:rsidRPr="00816979" w:rsidRDefault="00C87AB6" w:rsidP="0086563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 w:rsidRPr="00816979">
        <w:rPr>
          <w:rFonts w:asciiTheme="minorHAnsi" w:hAnsiTheme="minorHAnsi"/>
          <w:color w:val="000000" w:themeColor="text1"/>
        </w:rPr>
        <w:t xml:space="preserve">Created </w:t>
      </w:r>
      <w:r w:rsidRPr="00816979">
        <w:rPr>
          <w:rFonts w:asciiTheme="minorHAnsi" w:hAnsiTheme="minorHAnsi"/>
          <w:b/>
          <w:color w:val="000000" w:themeColor="text1"/>
        </w:rPr>
        <w:t>Indexes, Stored Procedures, Triggers and Views</w:t>
      </w:r>
      <w:r w:rsidRPr="00816979">
        <w:rPr>
          <w:rFonts w:asciiTheme="minorHAnsi" w:hAnsiTheme="minorHAnsi"/>
          <w:color w:val="000000" w:themeColor="text1"/>
        </w:rPr>
        <w:t xml:space="preserve"> using SQL server 2012 and</w:t>
      </w:r>
      <w:r w:rsidRPr="00816979">
        <w:rPr>
          <w:rFonts w:asciiTheme="minorHAnsi" w:hAnsiTheme="minorHAnsi" w:cs="Arial"/>
          <w:color w:val="000000" w:themeColor="text1"/>
          <w:shd w:val="clear" w:color="auto" w:fill="FFFFFF"/>
        </w:rPr>
        <w:t xml:space="preserve"> in Oracle 10g to execute various database routines</w:t>
      </w:r>
      <w:r w:rsidR="00865635" w:rsidRPr="00816979">
        <w:rPr>
          <w:rFonts w:asciiTheme="minorHAnsi" w:hAnsiTheme="minorHAnsi" w:cs="Arial"/>
          <w:color w:val="000000" w:themeColor="text1"/>
          <w:shd w:val="clear" w:color="auto" w:fill="FFFFFF"/>
        </w:rPr>
        <w:t>.</w:t>
      </w:r>
    </w:p>
    <w:p w:rsidR="00865635" w:rsidRPr="00816979" w:rsidRDefault="00865635" w:rsidP="0086563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 w:rsidRPr="00816979">
        <w:rPr>
          <w:rFonts w:asciiTheme="minorHAnsi" w:hAnsiTheme="minorHAnsi"/>
          <w:color w:val="000000" w:themeColor="text1"/>
        </w:rPr>
        <w:t xml:space="preserve">Implemented </w:t>
      </w:r>
      <w:r w:rsidR="00D70FCF" w:rsidRPr="00816979">
        <w:rPr>
          <w:rFonts w:asciiTheme="minorHAnsi" w:hAnsiTheme="minorHAnsi"/>
          <w:b/>
          <w:color w:val="000000" w:themeColor="text1"/>
        </w:rPr>
        <w:t xml:space="preserve">NUnit </w:t>
      </w:r>
      <w:r w:rsidR="00D70FCF" w:rsidRPr="00816979">
        <w:rPr>
          <w:rFonts w:asciiTheme="minorHAnsi" w:hAnsiTheme="minorHAnsi"/>
          <w:color w:val="000000" w:themeColor="text1"/>
        </w:rPr>
        <w:t>t</w:t>
      </w:r>
      <w:r w:rsidRPr="00816979">
        <w:rPr>
          <w:rFonts w:asciiTheme="minorHAnsi" w:hAnsiTheme="minorHAnsi"/>
          <w:color w:val="000000" w:themeColor="text1"/>
        </w:rPr>
        <w:t>esting</w:t>
      </w:r>
      <w:r w:rsidRPr="00816979">
        <w:rPr>
          <w:rFonts w:asciiTheme="minorHAnsi" w:hAnsiTheme="minorHAnsi"/>
          <w:b/>
          <w:color w:val="000000" w:themeColor="text1"/>
        </w:rPr>
        <w:t xml:space="preserve">, Integration </w:t>
      </w:r>
      <w:r w:rsidR="00D70FCF" w:rsidRPr="00816979">
        <w:rPr>
          <w:rFonts w:asciiTheme="minorHAnsi" w:hAnsiTheme="minorHAnsi"/>
          <w:color w:val="000000" w:themeColor="text1"/>
        </w:rPr>
        <w:t>t</w:t>
      </w:r>
      <w:r w:rsidRPr="00816979">
        <w:rPr>
          <w:rFonts w:asciiTheme="minorHAnsi" w:hAnsiTheme="minorHAnsi"/>
          <w:color w:val="000000" w:themeColor="text1"/>
        </w:rPr>
        <w:t xml:space="preserve">esting and </w:t>
      </w:r>
      <w:r w:rsidRPr="00816979">
        <w:rPr>
          <w:rFonts w:asciiTheme="minorHAnsi" w:hAnsiTheme="minorHAnsi"/>
          <w:b/>
          <w:color w:val="000000" w:themeColor="text1"/>
        </w:rPr>
        <w:t>Regression</w:t>
      </w:r>
      <w:r w:rsidR="00D70FCF" w:rsidRPr="00816979">
        <w:rPr>
          <w:rFonts w:asciiTheme="minorHAnsi" w:hAnsiTheme="minorHAnsi"/>
          <w:color w:val="000000" w:themeColor="text1"/>
        </w:rPr>
        <w:t xml:space="preserve"> t</w:t>
      </w:r>
      <w:r w:rsidRPr="00816979">
        <w:rPr>
          <w:rFonts w:asciiTheme="minorHAnsi" w:hAnsiTheme="minorHAnsi"/>
          <w:color w:val="000000" w:themeColor="text1"/>
        </w:rPr>
        <w:t>esting.</w:t>
      </w:r>
    </w:p>
    <w:p w:rsidR="006D1B70" w:rsidRPr="00816979" w:rsidRDefault="006D1B70" w:rsidP="00C87AB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>Worked with Clients and end users for new</w:t>
      </w:r>
      <w:r w:rsidR="00C87AB6" w:rsidRPr="00816979">
        <w:rPr>
          <w:rFonts w:asciiTheme="minorHAnsi" w:hAnsiTheme="minorHAnsi"/>
        </w:rPr>
        <w:t xml:space="preserve"> functionalities as well as</w:t>
      </w:r>
      <w:r w:rsidRPr="00816979">
        <w:rPr>
          <w:rFonts w:asciiTheme="minorHAnsi" w:hAnsiTheme="minorHAnsi"/>
        </w:rPr>
        <w:t xml:space="preserve"> any application related </w:t>
      </w:r>
      <w:r w:rsidR="00C87AB6" w:rsidRPr="00816979">
        <w:rPr>
          <w:rFonts w:asciiTheme="minorHAnsi" w:hAnsiTheme="minorHAnsi"/>
        </w:rPr>
        <w:t>enhancements</w:t>
      </w:r>
      <w:r w:rsidRPr="00816979">
        <w:rPr>
          <w:rFonts w:asciiTheme="minorHAnsi" w:hAnsiTheme="minorHAnsi"/>
        </w:rPr>
        <w:t xml:space="preserve">.  </w:t>
      </w:r>
    </w:p>
    <w:p w:rsidR="006D1B70" w:rsidRPr="00816979" w:rsidRDefault="006D1B70" w:rsidP="006D1B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Involved in code reviews, standard performance and functional reviews. </w:t>
      </w:r>
    </w:p>
    <w:p w:rsidR="006D1B70" w:rsidRPr="00816979" w:rsidRDefault="006D1B70" w:rsidP="006D1B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>Experience working in UAT, SIT, Pilot and Production environment in d</w:t>
      </w:r>
      <w:r w:rsidR="00B737D4" w:rsidRPr="00816979">
        <w:rPr>
          <w:rFonts w:asciiTheme="minorHAnsi" w:hAnsiTheme="minorHAnsi"/>
        </w:rPr>
        <w:t>ifferent stages of the project</w:t>
      </w:r>
    </w:p>
    <w:p w:rsidR="00116063" w:rsidRPr="00816979" w:rsidRDefault="00116063" w:rsidP="00116063">
      <w:pPr>
        <w:pStyle w:val="ListParagraph"/>
        <w:spacing w:after="0" w:line="240" w:lineRule="auto"/>
        <w:jc w:val="both"/>
        <w:rPr>
          <w:rFonts w:asciiTheme="minorHAnsi" w:hAnsiTheme="minorHAnsi"/>
        </w:rPr>
      </w:pPr>
    </w:p>
    <w:p w:rsidR="00D31827" w:rsidRPr="00816979" w:rsidRDefault="004139E4" w:rsidP="00865635">
      <w:pPr>
        <w:shd w:val="clear" w:color="auto" w:fill="FFFFFF"/>
        <w:rPr>
          <w:rFonts w:asciiTheme="minorHAnsi" w:hAnsiTheme="minorHAnsi"/>
        </w:rPr>
      </w:pPr>
      <w:r w:rsidRPr="00816979">
        <w:rPr>
          <w:rFonts w:asciiTheme="minorHAnsi" w:hAnsiTheme="minorHAnsi"/>
          <w:b/>
          <w:u w:val="single"/>
        </w:rPr>
        <w:t>Environment:</w:t>
      </w:r>
      <w:r w:rsidR="00D31827" w:rsidRPr="00816979">
        <w:rPr>
          <w:rFonts w:asciiTheme="minorHAnsi" w:hAnsiTheme="minorHAnsi"/>
        </w:rPr>
        <w:t xml:space="preserve">ASP.NET 3.5, C#, VB.Net,  Web Forms, ADO.NET, XML, Web </w:t>
      </w:r>
      <w:r w:rsidR="008B34E4" w:rsidRPr="00816979">
        <w:rPr>
          <w:rFonts w:asciiTheme="minorHAnsi" w:hAnsiTheme="minorHAnsi"/>
        </w:rPr>
        <w:t xml:space="preserve">Services, SQL Server </w:t>
      </w:r>
      <w:r w:rsidR="00D31827" w:rsidRPr="00816979">
        <w:rPr>
          <w:rFonts w:asciiTheme="minorHAnsi" w:hAnsiTheme="minorHAnsi"/>
        </w:rPr>
        <w:t>, VS.NET 2005, OOP, OOAD, CSS. SQL Server Reporting Services (SS</w:t>
      </w:r>
      <w:r w:rsidR="008B34E4" w:rsidRPr="00816979">
        <w:rPr>
          <w:rFonts w:asciiTheme="minorHAnsi" w:hAnsiTheme="minorHAnsi"/>
        </w:rPr>
        <w:t xml:space="preserve">RS), Java Script, Share Point </w:t>
      </w:r>
    </w:p>
    <w:p w:rsidR="002F2523" w:rsidRPr="00816979" w:rsidRDefault="002F2523" w:rsidP="00865635">
      <w:pPr>
        <w:shd w:val="clear" w:color="auto" w:fill="FFFFFF"/>
        <w:rPr>
          <w:rFonts w:asciiTheme="minorHAnsi" w:hAnsiTheme="minorHAnsi"/>
        </w:rPr>
      </w:pPr>
    </w:p>
    <w:p w:rsidR="0037765A" w:rsidRPr="00816979" w:rsidRDefault="00C81FDF" w:rsidP="00865635">
      <w:pPr>
        <w:shd w:val="clear" w:color="auto" w:fill="FFFFFF"/>
        <w:spacing w:after="0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/>
          <w:bCs/>
          <w:color w:val="000000" w:themeColor="text1"/>
        </w:rPr>
        <w:t>Mphasis</w:t>
      </w:r>
      <w:r w:rsidR="00FC121D" w:rsidRPr="00816979">
        <w:rPr>
          <w:rFonts w:asciiTheme="minorHAnsi" w:hAnsiTheme="minorHAnsi"/>
          <w:b/>
          <w:bCs/>
          <w:color w:val="000000" w:themeColor="text1"/>
        </w:rPr>
        <w:t>, Hyderabad, India</w:t>
      </w:r>
      <w:r w:rsidR="0037765A" w:rsidRPr="00816979">
        <w:rPr>
          <w:rFonts w:asciiTheme="minorHAnsi" w:hAnsiTheme="minorHAnsi"/>
          <w:b/>
          <w:bCs/>
          <w:color w:val="000000" w:themeColor="text1"/>
        </w:rPr>
        <w:tab/>
      </w:r>
      <w:r w:rsidR="0037765A" w:rsidRPr="00816979">
        <w:rPr>
          <w:rFonts w:asciiTheme="minorHAnsi" w:hAnsiTheme="minorHAnsi"/>
          <w:b/>
          <w:bCs/>
          <w:color w:val="000000" w:themeColor="text1"/>
        </w:rPr>
        <w:tab/>
      </w:r>
      <w:r w:rsidR="0037765A" w:rsidRPr="00816979">
        <w:rPr>
          <w:rFonts w:asciiTheme="minorHAnsi" w:hAnsiTheme="minorHAnsi"/>
          <w:b/>
          <w:bCs/>
          <w:color w:val="000000" w:themeColor="text1"/>
        </w:rPr>
        <w:tab/>
      </w:r>
      <w:r w:rsidR="0037765A" w:rsidRPr="00816979">
        <w:rPr>
          <w:rFonts w:asciiTheme="minorHAnsi" w:hAnsiTheme="minorHAnsi"/>
          <w:b/>
          <w:bCs/>
          <w:color w:val="000000" w:themeColor="text1"/>
        </w:rPr>
        <w:tab/>
      </w:r>
      <w:r w:rsidR="0037765A" w:rsidRPr="00816979">
        <w:rPr>
          <w:rFonts w:asciiTheme="minorHAnsi" w:hAnsiTheme="minorHAnsi"/>
          <w:b/>
          <w:bCs/>
          <w:color w:val="000000" w:themeColor="text1"/>
        </w:rPr>
        <w:tab/>
      </w:r>
      <w:r w:rsidR="0037765A" w:rsidRPr="00816979">
        <w:rPr>
          <w:rFonts w:asciiTheme="minorHAnsi" w:hAnsiTheme="minorHAnsi"/>
          <w:b/>
          <w:bCs/>
          <w:color w:val="000000" w:themeColor="text1"/>
        </w:rPr>
        <w:tab/>
      </w:r>
      <w:r w:rsidR="0037765A" w:rsidRPr="00816979">
        <w:rPr>
          <w:rFonts w:asciiTheme="minorHAnsi" w:hAnsiTheme="minorHAnsi"/>
          <w:b/>
          <w:bCs/>
          <w:color w:val="000000" w:themeColor="text1"/>
        </w:rPr>
        <w:tab/>
      </w:r>
      <w:r w:rsidR="00FC121D" w:rsidRPr="00816979">
        <w:rPr>
          <w:rFonts w:asciiTheme="minorHAnsi" w:hAnsiTheme="minorHAnsi"/>
          <w:b/>
          <w:bCs/>
          <w:color w:val="000000" w:themeColor="text1"/>
        </w:rPr>
        <w:tab/>
      </w:r>
      <w:r w:rsidR="00FC121D" w:rsidRPr="00816979">
        <w:rPr>
          <w:rFonts w:asciiTheme="minorHAnsi" w:hAnsiTheme="minorHAnsi"/>
          <w:b/>
          <w:bCs/>
          <w:color w:val="000000" w:themeColor="text1"/>
        </w:rPr>
        <w:tab/>
      </w:r>
      <w:r w:rsidR="008B34E4" w:rsidRPr="00816979">
        <w:rPr>
          <w:rFonts w:asciiTheme="minorHAnsi" w:hAnsiTheme="minorHAnsi"/>
          <w:b/>
        </w:rPr>
        <w:t>Aug</w:t>
      </w:r>
      <w:r w:rsidR="00816979" w:rsidRPr="00816979">
        <w:rPr>
          <w:rFonts w:asciiTheme="minorHAnsi" w:hAnsiTheme="minorHAnsi"/>
          <w:b/>
        </w:rPr>
        <w:t xml:space="preserve"> </w:t>
      </w:r>
      <w:r w:rsidR="008B34E4" w:rsidRPr="00816979">
        <w:rPr>
          <w:rFonts w:asciiTheme="minorHAnsi" w:hAnsiTheme="minorHAnsi"/>
          <w:b/>
        </w:rPr>
        <w:t>08</w:t>
      </w:r>
      <w:r w:rsidR="002F2523" w:rsidRPr="00816979">
        <w:rPr>
          <w:rFonts w:asciiTheme="minorHAnsi" w:hAnsiTheme="minorHAnsi"/>
          <w:b/>
        </w:rPr>
        <w:t xml:space="preserve">– Sep </w:t>
      </w:r>
      <w:r w:rsidR="00667011" w:rsidRPr="00816979">
        <w:rPr>
          <w:rFonts w:asciiTheme="minorHAnsi" w:hAnsiTheme="minorHAnsi"/>
          <w:b/>
        </w:rPr>
        <w:t>10</w:t>
      </w:r>
    </w:p>
    <w:p w:rsidR="0037765A" w:rsidRPr="00816979" w:rsidRDefault="0037765A" w:rsidP="0037765A">
      <w:pPr>
        <w:tabs>
          <w:tab w:val="left" w:pos="720"/>
        </w:tabs>
        <w:spacing w:after="0"/>
        <w:jc w:val="both"/>
        <w:rPr>
          <w:rFonts w:asciiTheme="minorHAnsi" w:hAnsiTheme="minorHAnsi"/>
          <w:b/>
          <w:bCs/>
          <w:color w:val="000000" w:themeColor="text1"/>
        </w:rPr>
      </w:pPr>
      <w:r w:rsidRPr="00816979">
        <w:rPr>
          <w:rFonts w:asciiTheme="minorHAnsi" w:hAnsiTheme="minorHAnsi"/>
          <w:b/>
          <w:bCs/>
          <w:color w:val="000000" w:themeColor="text1"/>
        </w:rPr>
        <w:t>.Net Developer</w:t>
      </w:r>
    </w:p>
    <w:p w:rsidR="00AF3EFC" w:rsidRPr="00816979" w:rsidRDefault="00AF3EFC" w:rsidP="0037765A">
      <w:pPr>
        <w:tabs>
          <w:tab w:val="left" w:pos="720"/>
        </w:tabs>
        <w:spacing w:after="0"/>
        <w:jc w:val="both"/>
        <w:rPr>
          <w:rFonts w:asciiTheme="minorHAnsi" w:hAnsiTheme="minorHAnsi"/>
          <w:b/>
          <w:bCs/>
          <w:color w:val="000000" w:themeColor="text1"/>
        </w:rPr>
      </w:pPr>
    </w:p>
    <w:p w:rsidR="0037765A" w:rsidRPr="00816979" w:rsidRDefault="0037765A" w:rsidP="0037765A">
      <w:pPr>
        <w:tabs>
          <w:tab w:val="left" w:pos="720"/>
        </w:tabs>
        <w:spacing w:after="0"/>
        <w:jc w:val="both"/>
        <w:rPr>
          <w:rFonts w:asciiTheme="minorHAnsi" w:hAnsiTheme="minorHAnsi"/>
          <w:b/>
          <w:bCs/>
          <w:u w:val="single"/>
        </w:rPr>
      </w:pPr>
      <w:r w:rsidRPr="00816979">
        <w:rPr>
          <w:rFonts w:asciiTheme="minorHAnsi" w:hAnsiTheme="minorHAnsi"/>
          <w:b/>
          <w:bCs/>
          <w:u w:val="single"/>
        </w:rPr>
        <w:t>Responsibilities:</w:t>
      </w:r>
    </w:p>
    <w:p w:rsidR="0037765A" w:rsidRPr="00816979" w:rsidRDefault="00C81FDF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 xml:space="preserve">Involved in all phases of the Project Life Cycle with a focus </w:t>
      </w:r>
      <w:r w:rsidR="0037765A" w:rsidRPr="00816979">
        <w:rPr>
          <w:rFonts w:asciiTheme="minorHAnsi" w:hAnsiTheme="minorHAnsi"/>
          <w:bCs/>
        </w:rPr>
        <w:t>on n-tier architecture.</w:t>
      </w:r>
    </w:p>
    <w:p w:rsidR="0037765A" w:rsidRPr="00816979" w:rsidRDefault="0037765A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 xml:space="preserve">Followed </w:t>
      </w:r>
      <w:r w:rsidRPr="00816979">
        <w:rPr>
          <w:rFonts w:asciiTheme="minorHAnsi" w:hAnsiTheme="minorHAnsi"/>
          <w:b/>
          <w:bCs/>
        </w:rPr>
        <w:t>Agile</w:t>
      </w:r>
      <w:r w:rsidR="00816979" w:rsidRPr="00816979">
        <w:rPr>
          <w:rFonts w:asciiTheme="minorHAnsi" w:hAnsiTheme="minorHAnsi"/>
          <w:b/>
          <w:bCs/>
        </w:rPr>
        <w:t xml:space="preserve"> </w:t>
      </w:r>
      <w:r w:rsidRPr="00816979">
        <w:rPr>
          <w:rFonts w:asciiTheme="minorHAnsi" w:hAnsiTheme="minorHAnsi"/>
          <w:b/>
          <w:bCs/>
        </w:rPr>
        <w:t>methodology</w:t>
      </w:r>
      <w:r w:rsidR="00B136D2" w:rsidRPr="00816979">
        <w:rPr>
          <w:rFonts w:asciiTheme="minorHAnsi" w:hAnsiTheme="minorHAnsi"/>
          <w:bCs/>
        </w:rPr>
        <w:t xml:space="preserve"> to produce high q</w:t>
      </w:r>
      <w:r w:rsidRPr="00816979">
        <w:rPr>
          <w:rFonts w:asciiTheme="minorHAnsi" w:hAnsiTheme="minorHAnsi"/>
          <w:bCs/>
        </w:rPr>
        <w:t>uality software.</w:t>
      </w:r>
    </w:p>
    <w:p w:rsidR="0037765A" w:rsidRPr="00816979" w:rsidRDefault="0037765A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 xml:space="preserve">Designed Graphical User Interface (GUI) using </w:t>
      </w:r>
      <w:r w:rsidRPr="00816979">
        <w:rPr>
          <w:rFonts w:asciiTheme="minorHAnsi" w:hAnsiTheme="minorHAnsi"/>
          <w:b/>
          <w:bCs/>
        </w:rPr>
        <w:t>ASP.Net MVC 3,</w:t>
      </w:r>
      <w:r w:rsidR="00C81FDF" w:rsidRPr="00816979">
        <w:rPr>
          <w:rFonts w:asciiTheme="minorHAnsi" w:hAnsiTheme="minorHAnsi"/>
          <w:b/>
          <w:bCs/>
        </w:rPr>
        <w:t xml:space="preserve"> CSS,</w:t>
      </w:r>
      <w:r w:rsidRPr="00816979">
        <w:rPr>
          <w:rFonts w:asciiTheme="minorHAnsi" w:hAnsiTheme="minorHAnsi"/>
          <w:b/>
          <w:bCs/>
        </w:rPr>
        <w:t xml:space="preserve"> HTML</w:t>
      </w:r>
      <w:r w:rsidR="00C81FDF" w:rsidRPr="00816979">
        <w:rPr>
          <w:rFonts w:asciiTheme="minorHAnsi" w:hAnsiTheme="minorHAnsi"/>
          <w:b/>
          <w:bCs/>
        </w:rPr>
        <w:t xml:space="preserve"> and </w:t>
      </w:r>
      <w:r w:rsidRPr="00816979">
        <w:rPr>
          <w:rFonts w:asciiTheme="minorHAnsi" w:hAnsiTheme="minorHAnsi"/>
          <w:b/>
          <w:bCs/>
        </w:rPr>
        <w:t>JavaScript</w:t>
      </w:r>
      <w:r w:rsidRPr="00816979">
        <w:rPr>
          <w:rFonts w:asciiTheme="minorHAnsi" w:hAnsiTheme="minorHAnsi"/>
          <w:bCs/>
        </w:rPr>
        <w:t>.</w:t>
      </w:r>
    </w:p>
    <w:p w:rsidR="0037765A" w:rsidRPr="00816979" w:rsidRDefault="0037765A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 xml:space="preserve">Used </w:t>
      </w:r>
      <w:r w:rsidRPr="00816979">
        <w:rPr>
          <w:rFonts w:asciiTheme="minorHAnsi" w:hAnsiTheme="minorHAnsi"/>
          <w:b/>
          <w:bCs/>
        </w:rPr>
        <w:t>WCF</w:t>
      </w:r>
      <w:r w:rsidRPr="00816979">
        <w:rPr>
          <w:rFonts w:asciiTheme="minorHAnsi" w:hAnsiTheme="minorHAnsi"/>
          <w:bCs/>
        </w:rPr>
        <w:t xml:space="preserve"> for interoperability with o</w:t>
      </w:r>
      <w:r w:rsidR="00C81FDF" w:rsidRPr="00816979">
        <w:rPr>
          <w:rFonts w:asciiTheme="minorHAnsi" w:hAnsiTheme="minorHAnsi"/>
          <w:bCs/>
        </w:rPr>
        <w:t xml:space="preserve">ther platforms and technologies to build </w:t>
      </w:r>
      <w:r w:rsidRPr="00816979">
        <w:rPr>
          <w:rFonts w:asciiTheme="minorHAnsi" w:hAnsiTheme="minorHAnsi"/>
          <w:bCs/>
        </w:rPr>
        <w:t>custom solutions.</w:t>
      </w:r>
    </w:p>
    <w:p w:rsidR="0037765A" w:rsidRPr="00816979" w:rsidRDefault="00C81FDF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 xml:space="preserve">Implemented </w:t>
      </w:r>
      <w:r w:rsidR="0037765A" w:rsidRPr="00816979">
        <w:rPr>
          <w:rFonts w:asciiTheme="minorHAnsi" w:hAnsiTheme="minorHAnsi"/>
          <w:bCs/>
        </w:rPr>
        <w:t>enti</w:t>
      </w:r>
      <w:r w:rsidRPr="00816979">
        <w:rPr>
          <w:rFonts w:asciiTheme="minorHAnsi" w:hAnsiTheme="minorHAnsi"/>
          <w:bCs/>
        </w:rPr>
        <w:t xml:space="preserve">re backend of the application using </w:t>
      </w:r>
      <w:r w:rsidRPr="00816979">
        <w:rPr>
          <w:rFonts w:asciiTheme="minorHAnsi" w:hAnsiTheme="minorHAnsi"/>
          <w:b/>
          <w:bCs/>
        </w:rPr>
        <w:t>C#.NET</w:t>
      </w:r>
      <w:r w:rsidRPr="00816979">
        <w:rPr>
          <w:rFonts w:asciiTheme="minorHAnsi" w:hAnsiTheme="minorHAnsi"/>
          <w:bCs/>
        </w:rPr>
        <w:t xml:space="preserve"> and object oriented concepts</w:t>
      </w:r>
      <w:r w:rsidR="0037765A" w:rsidRPr="00816979">
        <w:rPr>
          <w:rFonts w:asciiTheme="minorHAnsi" w:hAnsiTheme="minorHAnsi"/>
          <w:bCs/>
        </w:rPr>
        <w:t xml:space="preserve"> like classes, interfaces, inheritance, polymorphism and Multi-threading.</w:t>
      </w:r>
    </w:p>
    <w:p w:rsidR="00BC3097" w:rsidRPr="00816979" w:rsidRDefault="00BC3097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>Updates to a </w:t>
      </w:r>
      <w:r w:rsidRPr="00816979">
        <w:rPr>
          <w:rFonts w:asciiTheme="minorHAnsi" w:hAnsiTheme="minorHAnsi"/>
          <w:b/>
          <w:bCs/>
        </w:rPr>
        <w:t>SharePoint </w:t>
      </w:r>
      <w:r w:rsidRPr="00816979">
        <w:rPr>
          <w:rFonts w:asciiTheme="minorHAnsi" w:hAnsiTheme="minorHAnsi"/>
          <w:bCs/>
        </w:rPr>
        <w:t>PWA Site updating the Project Server SSRS reports. </w:t>
      </w:r>
    </w:p>
    <w:p w:rsidR="0037765A" w:rsidRPr="00816979" w:rsidRDefault="0037765A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 xml:space="preserve">Designed Business components and Data Access Layer using C#.Net </w:t>
      </w:r>
    </w:p>
    <w:p w:rsidR="0037765A" w:rsidRPr="00816979" w:rsidRDefault="0037765A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>Implemented Caching, Client an</w:t>
      </w:r>
      <w:r w:rsidR="00100EC6" w:rsidRPr="00816979">
        <w:rPr>
          <w:rFonts w:asciiTheme="minorHAnsi" w:hAnsiTheme="minorHAnsi"/>
          <w:bCs/>
        </w:rPr>
        <w:t xml:space="preserve">d Server side </w:t>
      </w:r>
      <w:r w:rsidR="00100EC6" w:rsidRPr="00816979">
        <w:rPr>
          <w:rFonts w:asciiTheme="minorHAnsi" w:hAnsiTheme="minorHAnsi"/>
          <w:b/>
          <w:bCs/>
        </w:rPr>
        <w:t>State ManagementT</w:t>
      </w:r>
      <w:r w:rsidRPr="00816979">
        <w:rPr>
          <w:rFonts w:asciiTheme="minorHAnsi" w:hAnsiTheme="minorHAnsi"/>
          <w:b/>
          <w:bCs/>
        </w:rPr>
        <w:t>echnique</w:t>
      </w:r>
      <w:r w:rsidR="00C81FDF" w:rsidRPr="00816979">
        <w:rPr>
          <w:rFonts w:asciiTheme="minorHAnsi" w:hAnsiTheme="minorHAnsi"/>
          <w:b/>
          <w:bCs/>
        </w:rPr>
        <w:t>s</w:t>
      </w:r>
      <w:r w:rsidR="00C81FDF" w:rsidRPr="00816979">
        <w:rPr>
          <w:rFonts w:asciiTheme="minorHAnsi" w:hAnsiTheme="minorHAnsi"/>
          <w:bCs/>
        </w:rPr>
        <w:t xml:space="preserve"> such as View state, Cookies, Application and S</w:t>
      </w:r>
      <w:r w:rsidRPr="00816979">
        <w:rPr>
          <w:rFonts w:asciiTheme="minorHAnsi" w:hAnsiTheme="minorHAnsi"/>
          <w:bCs/>
        </w:rPr>
        <w:t>ession throughout the projects using ASP.NET.</w:t>
      </w:r>
    </w:p>
    <w:p w:rsidR="0037765A" w:rsidRPr="00816979" w:rsidRDefault="00100EC6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 xml:space="preserve">Created an </w:t>
      </w:r>
      <w:r w:rsidRPr="00816979">
        <w:rPr>
          <w:rFonts w:asciiTheme="minorHAnsi" w:hAnsiTheme="minorHAnsi"/>
          <w:b/>
          <w:bCs/>
        </w:rPr>
        <w:t>ASP.Net MVC</w:t>
      </w:r>
      <w:r w:rsidR="00C81FDF" w:rsidRPr="00816979">
        <w:rPr>
          <w:rFonts w:asciiTheme="minorHAnsi" w:hAnsiTheme="minorHAnsi"/>
          <w:b/>
          <w:bCs/>
        </w:rPr>
        <w:t>3</w:t>
      </w:r>
      <w:r w:rsidR="00C81FDF" w:rsidRPr="00816979">
        <w:rPr>
          <w:rFonts w:asciiTheme="minorHAnsi" w:hAnsiTheme="minorHAnsi"/>
          <w:bCs/>
        </w:rPr>
        <w:t xml:space="preserve"> UI </w:t>
      </w:r>
      <w:r w:rsidR="0037765A" w:rsidRPr="00816979">
        <w:rPr>
          <w:rFonts w:asciiTheme="minorHAnsi" w:hAnsiTheme="minorHAnsi"/>
          <w:bCs/>
        </w:rPr>
        <w:t>that communicates with Windows C</w:t>
      </w:r>
      <w:r w:rsidR="00C81FDF" w:rsidRPr="00816979">
        <w:rPr>
          <w:rFonts w:asciiTheme="minorHAnsi" w:hAnsiTheme="minorHAnsi"/>
          <w:bCs/>
        </w:rPr>
        <w:t xml:space="preserve">ommunication Foundation </w:t>
      </w:r>
      <w:r w:rsidR="00C81FDF" w:rsidRPr="00816979">
        <w:rPr>
          <w:rFonts w:asciiTheme="minorHAnsi" w:hAnsiTheme="minorHAnsi"/>
          <w:b/>
          <w:bCs/>
        </w:rPr>
        <w:t>(WCF)</w:t>
      </w:r>
      <w:r w:rsidR="00C81FDF" w:rsidRPr="00816979">
        <w:rPr>
          <w:rFonts w:asciiTheme="minorHAnsi" w:hAnsiTheme="minorHAnsi"/>
          <w:bCs/>
        </w:rPr>
        <w:t xml:space="preserve"> while</w:t>
      </w:r>
      <w:r w:rsidR="0037765A" w:rsidRPr="00816979">
        <w:rPr>
          <w:rFonts w:asciiTheme="minorHAnsi" w:hAnsiTheme="minorHAnsi"/>
          <w:bCs/>
        </w:rPr>
        <w:t xml:space="preserve"> interact</w:t>
      </w:r>
      <w:r w:rsidR="00C81FDF" w:rsidRPr="00816979">
        <w:rPr>
          <w:rFonts w:asciiTheme="minorHAnsi" w:hAnsiTheme="minorHAnsi"/>
          <w:bCs/>
        </w:rPr>
        <w:t>ing</w:t>
      </w:r>
      <w:r w:rsidR="0037765A" w:rsidRPr="00816979">
        <w:rPr>
          <w:rFonts w:asciiTheme="minorHAnsi" w:hAnsiTheme="minorHAnsi"/>
          <w:bCs/>
        </w:rPr>
        <w:t xml:space="preserve"> with the database.</w:t>
      </w:r>
    </w:p>
    <w:p w:rsidR="0037765A" w:rsidRPr="00816979" w:rsidRDefault="00C81FDF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>Used</w:t>
      </w:r>
      <w:r w:rsidR="00100EC6" w:rsidRPr="00816979">
        <w:rPr>
          <w:rFonts w:asciiTheme="minorHAnsi" w:hAnsiTheme="minorHAnsi"/>
          <w:bCs/>
        </w:rPr>
        <w:t xml:space="preserve"> the </w:t>
      </w:r>
      <w:r w:rsidR="0037765A" w:rsidRPr="00816979">
        <w:rPr>
          <w:rFonts w:asciiTheme="minorHAnsi" w:hAnsiTheme="minorHAnsi"/>
          <w:b/>
          <w:bCs/>
        </w:rPr>
        <w:t>A</w:t>
      </w:r>
      <w:r w:rsidR="00100EC6" w:rsidRPr="00816979">
        <w:rPr>
          <w:rFonts w:asciiTheme="minorHAnsi" w:hAnsiTheme="minorHAnsi"/>
          <w:b/>
          <w:bCs/>
        </w:rPr>
        <w:t>JAX control kit</w:t>
      </w:r>
      <w:r w:rsidR="00100EC6" w:rsidRPr="00816979">
        <w:rPr>
          <w:rFonts w:asciiTheme="minorHAnsi" w:hAnsiTheme="minorHAnsi"/>
          <w:bCs/>
        </w:rPr>
        <w:t xml:space="preserve"> and provided</w:t>
      </w:r>
      <w:r w:rsidR="0037765A" w:rsidRPr="00816979">
        <w:rPr>
          <w:rFonts w:asciiTheme="minorHAnsi" w:hAnsiTheme="minorHAnsi"/>
          <w:bCs/>
        </w:rPr>
        <w:t xml:space="preserve"> extender AJAX control properties to the existing ASP.NET controls.</w:t>
      </w:r>
    </w:p>
    <w:p w:rsidR="0037765A" w:rsidRPr="00816979" w:rsidRDefault="0037765A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 xml:space="preserve">Extensively used </w:t>
      </w:r>
      <w:r w:rsidRPr="00816979">
        <w:rPr>
          <w:rFonts w:asciiTheme="minorHAnsi" w:hAnsiTheme="minorHAnsi"/>
          <w:b/>
          <w:bCs/>
        </w:rPr>
        <w:t>JavaScript</w:t>
      </w:r>
      <w:r w:rsidRPr="00816979">
        <w:rPr>
          <w:rFonts w:asciiTheme="minorHAnsi" w:hAnsiTheme="minorHAnsi"/>
          <w:bCs/>
        </w:rPr>
        <w:t xml:space="preserve"> and </w:t>
      </w:r>
      <w:r w:rsidRPr="00816979">
        <w:rPr>
          <w:rFonts w:asciiTheme="minorHAnsi" w:hAnsiTheme="minorHAnsi"/>
          <w:b/>
          <w:bCs/>
        </w:rPr>
        <w:t>ASP.NET AJAX</w:t>
      </w:r>
      <w:r w:rsidRPr="00816979">
        <w:rPr>
          <w:rFonts w:asciiTheme="minorHAnsi" w:hAnsiTheme="minorHAnsi"/>
          <w:bCs/>
        </w:rPr>
        <w:t xml:space="preserve"> for front end and Ajax web methods. </w:t>
      </w:r>
    </w:p>
    <w:p w:rsidR="0037765A" w:rsidRPr="00816979" w:rsidRDefault="0037765A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 xml:space="preserve">Maintaining the version control of the project in Team Foundation Server </w:t>
      </w:r>
      <w:r w:rsidRPr="00816979">
        <w:rPr>
          <w:rFonts w:asciiTheme="minorHAnsi" w:hAnsiTheme="minorHAnsi"/>
          <w:b/>
          <w:bCs/>
        </w:rPr>
        <w:t>(TFS)</w:t>
      </w:r>
      <w:r w:rsidRPr="00816979">
        <w:rPr>
          <w:rFonts w:asciiTheme="minorHAnsi" w:hAnsiTheme="minorHAnsi"/>
          <w:bCs/>
        </w:rPr>
        <w:t xml:space="preserve"> by merging the module developed with latest version in TFS.</w:t>
      </w:r>
    </w:p>
    <w:p w:rsidR="0037765A" w:rsidRPr="00816979" w:rsidRDefault="0037765A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 xml:space="preserve">Extensively worked with </w:t>
      </w:r>
      <w:r w:rsidRPr="00816979">
        <w:rPr>
          <w:rFonts w:asciiTheme="minorHAnsi" w:hAnsiTheme="minorHAnsi"/>
          <w:b/>
          <w:bCs/>
        </w:rPr>
        <w:t xml:space="preserve">LINQ </w:t>
      </w:r>
      <w:r w:rsidR="00100EC6" w:rsidRPr="00816979">
        <w:rPr>
          <w:rFonts w:asciiTheme="minorHAnsi" w:hAnsiTheme="minorHAnsi"/>
          <w:bCs/>
        </w:rPr>
        <w:t>provider and designed</w:t>
      </w:r>
      <w:r w:rsidRPr="00816979">
        <w:rPr>
          <w:rFonts w:asciiTheme="minorHAnsi" w:hAnsiTheme="minorHAnsi"/>
          <w:bCs/>
        </w:rPr>
        <w:t xml:space="preserve"> u</w:t>
      </w:r>
      <w:r w:rsidR="00100EC6" w:rsidRPr="00816979">
        <w:rPr>
          <w:rFonts w:asciiTheme="minorHAnsi" w:hAnsiTheme="minorHAnsi"/>
          <w:bCs/>
        </w:rPr>
        <w:t>ser level application that would</w:t>
      </w:r>
      <w:r w:rsidRPr="00816979">
        <w:rPr>
          <w:rFonts w:asciiTheme="minorHAnsi" w:hAnsiTheme="minorHAnsi"/>
          <w:bCs/>
        </w:rPr>
        <w:t xml:space="preserve"> build and execute a query expression for</w:t>
      </w:r>
      <w:r w:rsidR="00100EC6" w:rsidRPr="00816979">
        <w:rPr>
          <w:rFonts w:asciiTheme="minorHAnsi" w:hAnsiTheme="minorHAnsi"/>
          <w:bCs/>
        </w:rPr>
        <w:t xml:space="preserve"> the</w:t>
      </w:r>
      <w:r w:rsidRPr="00816979">
        <w:rPr>
          <w:rFonts w:asciiTheme="minorHAnsi" w:hAnsiTheme="minorHAnsi"/>
          <w:bCs/>
        </w:rPr>
        <w:t xml:space="preserve"> Server Side.</w:t>
      </w:r>
    </w:p>
    <w:p w:rsidR="0037765A" w:rsidRPr="00816979" w:rsidRDefault="0037765A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t xml:space="preserve">Used </w:t>
      </w:r>
      <w:r w:rsidRPr="00816979">
        <w:rPr>
          <w:rFonts w:asciiTheme="minorHAnsi" w:hAnsiTheme="minorHAnsi"/>
          <w:b/>
          <w:bCs/>
        </w:rPr>
        <w:t>ADO.NET</w:t>
      </w:r>
      <w:r w:rsidRPr="00816979">
        <w:rPr>
          <w:rFonts w:asciiTheme="minorHAnsi" w:hAnsiTheme="minorHAnsi"/>
          <w:bCs/>
        </w:rPr>
        <w:t xml:space="preserve"> objects such as </w:t>
      </w:r>
      <w:r w:rsidRPr="00816979">
        <w:rPr>
          <w:rFonts w:asciiTheme="minorHAnsi" w:hAnsiTheme="minorHAnsi"/>
          <w:b/>
          <w:bCs/>
        </w:rPr>
        <w:t>Data Reader, Dataset and Data Adapter</w:t>
      </w:r>
      <w:r w:rsidRPr="00816979">
        <w:rPr>
          <w:rFonts w:asciiTheme="minorHAnsi" w:hAnsiTheme="minorHAnsi"/>
          <w:bCs/>
        </w:rPr>
        <w:t xml:space="preserve"> for consistent access to SQL data sources.</w:t>
      </w:r>
    </w:p>
    <w:p w:rsidR="00EE0244" w:rsidRPr="00816979" w:rsidRDefault="00EE0244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</w:rPr>
        <w:t xml:space="preserve">Extensively used </w:t>
      </w:r>
      <w:r w:rsidRPr="00816979">
        <w:rPr>
          <w:rFonts w:asciiTheme="minorHAnsi" w:hAnsiTheme="minorHAnsi"/>
          <w:b/>
        </w:rPr>
        <w:t>ASP.NET Data Grid and Data List controls</w:t>
      </w:r>
      <w:r w:rsidRPr="00816979">
        <w:rPr>
          <w:rFonts w:asciiTheme="minorHAnsi" w:hAnsiTheme="minorHAnsi"/>
        </w:rPr>
        <w:t xml:space="preserve"> for displaying the data.</w:t>
      </w:r>
    </w:p>
    <w:p w:rsidR="0037765A" w:rsidRPr="00816979" w:rsidRDefault="0037765A" w:rsidP="00DA0F4D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Cs/>
        </w:rPr>
        <w:lastRenderedPageBreak/>
        <w:t xml:space="preserve">Wrote SQL Queries, </w:t>
      </w:r>
      <w:r w:rsidRPr="00816979">
        <w:rPr>
          <w:rFonts w:asciiTheme="minorHAnsi" w:hAnsiTheme="minorHAnsi"/>
          <w:b/>
          <w:bCs/>
        </w:rPr>
        <w:t>Stored procedures</w:t>
      </w:r>
      <w:r w:rsidRPr="00816979">
        <w:rPr>
          <w:rFonts w:asciiTheme="minorHAnsi" w:hAnsiTheme="minorHAnsi"/>
          <w:bCs/>
        </w:rPr>
        <w:t xml:space="preserve">, </w:t>
      </w:r>
      <w:r w:rsidRPr="00816979">
        <w:rPr>
          <w:rFonts w:asciiTheme="minorHAnsi" w:hAnsiTheme="minorHAnsi"/>
          <w:b/>
          <w:bCs/>
        </w:rPr>
        <w:t>Joins</w:t>
      </w:r>
      <w:r w:rsidRPr="00816979">
        <w:rPr>
          <w:rFonts w:asciiTheme="minorHAnsi" w:hAnsiTheme="minorHAnsi"/>
          <w:bCs/>
        </w:rPr>
        <w:t xml:space="preserve">, </w:t>
      </w:r>
      <w:r w:rsidRPr="00816979">
        <w:rPr>
          <w:rFonts w:asciiTheme="minorHAnsi" w:hAnsiTheme="minorHAnsi"/>
          <w:b/>
          <w:bCs/>
        </w:rPr>
        <w:t>Triggers</w:t>
      </w:r>
      <w:r w:rsidRPr="00816979">
        <w:rPr>
          <w:rFonts w:asciiTheme="minorHAnsi" w:hAnsiTheme="minorHAnsi"/>
          <w:bCs/>
        </w:rPr>
        <w:t xml:space="preserve"> to process large collection of products and used Data Reader, Data Adapter, SQL Command and Dataset for retrieving data from database using SQL 2012.</w:t>
      </w:r>
    </w:p>
    <w:p w:rsidR="006F025D" w:rsidRPr="00816979" w:rsidRDefault="0037765A" w:rsidP="006F025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  <w:bCs/>
        </w:rPr>
        <w:t xml:space="preserve">Used </w:t>
      </w:r>
      <w:r w:rsidRPr="00816979">
        <w:rPr>
          <w:rFonts w:asciiTheme="minorHAnsi" w:hAnsiTheme="minorHAnsi"/>
          <w:b/>
          <w:bCs/>
        </w:rPr>
        <w:t>Crystal Reports</w:t>
      </w:r>
      <w:r w:rsidRPr="00816979">
        <w:rPr>
          <w:rFonts w:asciiTheme="minorHAnsi" w:hAnsiTheme="minorHAnsi"/>
          <w:bCs/>
        </w:rPr>
        <w:t xml:space="preserve"> for generating monthly and quarterly reports for management.</w:t>
      </w:r>
    </w:p>
    <w:p w:rsidR="006F025D" w:rsidRPr="00816979" w:rsidRDefault="006F025D" w:rsidP="006F025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Worked closely with Business, Technical and QA teams to meet project requirements and deadlines. </w:t>
      </w:r>
    </w:p>
    <w:p w:rsidR="0037765A" w:rsidRPr="00816979" w:rsidRDefault="006F025D" w:rsidP="00EE024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816979">
        <w:rPr>
          <w:rFonts w:asciiTheme="minorHAnsi" w:hAnsiTheme="minorHAnsi"/>
        </w:rPr>
        <w:t xml:space="preserve">Responsible for process improvements and providing tools for task automation to generate reports. </w:t>
      </w:r>
    </w:p>
    <w:p w:rsidR="00EE0244" w:rsidRPr="00816979" w:rsidRDefault="00EE0244" w:rsidP="00EE0244">
      <w:pPr>
        <w:pStyle w:val="ListParagraph"/>
        <w:spacing w:after="0" w:line="240" w:lineRule="auto"/>
        <w:jc w:val="both"/>
        <w:rPr>
          <w:rFonts w:asciiTheme="minorHAnsi" w:hAnsiTheme="minorHAnsi"/>
        </w:rPr>
      </w:pPr>
    </w:p>
    <w:p w:rsidR="00D31827" w:rsidRPr="00816979" w:rsidRDefault="0037765A" w:rsidP="005868B4">
      <w:pPr>
        <w:tabs>
          <w:tab w:val="left" w:pos="720"/>
        </w:tabs>
        <w:spacing w:after="0"/>
        <w:jc w:val="both"/>
        <w:rPr>
          <w:rFonts w:asciiTheme="minorHAnsi" w:hAnsiTheme="minorHAnsi"/>
          <w:bCs/>
        </w:rPr>
      </w:pPr>
      <w:r w:rsidRPr="00816979">
        <w:rPr>
          <w:rFonts w:asciiTheme="minorHAnsi" w:hAnsiTheme="minorHAnsi"/>
          <w:b/>
          <w:bCs/>
          <w:u w:val="single"/>
        </w:rPr>
        <w:t>Environment:</w:t>
      </w:r>
      <w:r w:rsidR="00DD7FC0" w:rsidRPr="00816979">
        <w:rPr>
          <w:rFonts w:asciiTheme="minorHAnsi" w:hAnsiTheme="minorHAnsi"/>
          <w:bCs/>
        </w:rPr>
        <w:t>.NET Framework 4.0, ASP .NET 4.0, ASP.NET MVC3, Microsoft Visual Studio 2010, C# 4.0, HTML4, XML, CSS, JavaScript, LINQ, Entity Framework, IIS 7.0, TFS, Win Forms, SQL Server 2008, ADO .NET.</w:t>
      </w:r>
    </w:p>
    <w:p w:rsidR="00C405A9" w:rsidRPr="00816979" w:rsidRDefault="00C405A9" w:rsidP="00DD7FC0">
      <w:pPr>
        <w:jc w:val="both"/>
        <w:rPr>
          <w:rFonts w:asciiTheme="minorHAnsi" w:hAnsiTheme="minorHAnsi"/>
        </w:rPr>
      </w:pPr>
    </w:p>
    <w:sectPr w:rsidR="00C405A9" w:rsidRPr="00816979" w:rsidSect="00E23A8D">
      <w:headerReference w:type="default" r:id="rId7"/>
      <w:footerReference w:type="default" r:id="rId8"/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B9C" w:rsidRDefault="00144B9C">
      <w:pPr>
        <w:spacing w:after="0" w:line="240" w:lineRule="auto"/>
      </w:pPr>
      <w:r>
        <w:separator/>
      </w:r>
    </w:p>
  </w:endnote>
  <w:endnote w:type="continuationSeparator" w:id="1">
    <w:p w:rsidR="00144B9C" w:rsidRDefault="0014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B3D" w:rsidRDefault="006D5115">
    <w:pPr>
      <w:pStyle w:val="Footer"/>
      <w:jc w:val="center"/>
    </w:pPr>
    <w:r>
      <w:fldChar w:fldCharType="begin"/>
    </w:r>
    <w:r w:rsidR="00C77B3D">
      <w:instrText xml:space="preserve"> PAGE   \* MERGEFORMAT </w:instrText>
    </w:r>
    <w:r>
      <w:fldChar w:fldCharType="separate"/>
    </w:r>
    <w:r w:rsidR="009C161F">
      <w:rPr>
        <w:noProof/>
      </w:rPr>
      <w:t>3</w:t>
    </w:r>
    <w:r>
      <w:rPr>
        <w:noProof/>
      </w:rPr>
      <w:fldChar w:fldCharType="end"/>
    </w:r>
  </w:p>
  <w:p w:rsidR="00C77B3D" w:rsidRDefault="00C77B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B9C" w:rsidRDefault="00144B9C">
      <w:pPr>
        <w:spacing w:after="0" w:line="240" w:lineRule="auto"/>
      </w:pPr>
      <w:r>
        <w:separator/>
      </w:r>
    </w:p>
  </w:footnote>
  <w:footnote w:type="continuationSeparator" w:id="1">
    <w:p w:rsidR="00144B9C" w:rsidRDefault="0014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B3D" w:rsidRPr="005F6814" w:rsidRDefault="00C77B3D" w:rsidP="0015501A">
    <w:pPr>
      <w:pStyle w:val="Header"/>
      <w:jc w:val="center"/>
      <w:rPr>
        <w:b/>
      </w:rPr>
    </w:pPr>
    <w:r>
      <w:rPr>
        <w:b/>
      </w:rPr>
      <w:tab/>
    </w:r>
    <w:r>
      <w:rPr>
        <w:b/>
      </w:rPr>
      <w:tab/>
    </w:r>
    <w:r w:rsidR="00101A81">
      <w:rPr>
        <w:rFonts w:cs="Times New Roman"/>
        <w:noProof/>
      </w:rPr>
      <w:drawing>
        <wp:inline distT="0" distB="0" distL="0" distR="0">
          <wp:extent cx="1314450" cy="723900"/>
          <wp:effectExtent l="0" t="0" r="0" b="0"/>
          <wp:docPr id="2" name="Picture 1" descr="http://www.bytec0de.com/images/mcp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ytec0de.com/images/mcpd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pt;height:9pt" o:bullet="t">
        <v:imagedata r:id="rId1" o:title="BD10301_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1096166"/>
    <w:multiLevelType w:val="multilevel"/>
    <w:tmpl w:val="0109616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68373E"/>
    <w:multiLevelType w:val="hybridMultilevel"/>
    <w:tmpl w:val="0F9882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06227BB6"/>
    <w:multiLevelType w:val="hybridMultilevel"/>
    <w:tmpl w:val="B1F2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4B3392"/>
    <w:multiLevelType w:val="hybridMultilevel"/>
    <w:tmpl w:val="5E04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D37B22"/>
    <w:multiLevelType w:val="hybridMultilevel"/>
    <w:tmpl w:val="088E7C96"/>
    <w:lvl w:ilvl="0" w:tplc="13A87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DF7DD3"/>
    <w:multiLevelType w:val="hybridMultilevel"/>
    <w:tmpl w:val="A3BC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ED2C06"/>
    <w:multiLevelType w:val="hybridMultilevel"/>
    <w:tmpl w:val="6C36F514"/>
    <w:lvl w:ilvl="0" w:tplc="AF9EE090">
      <w:start w:val="1"/>
      <w:numFmt w:val="bullet"/>
      <w:pStyle w:val="BulletList1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0AD6CC7"/>
    <w:multiLevelType w:val="hybridMultilevel"/>
    <w:tmpl w:val="D646BB00"/>
    <w:lvl w:ilvl="0" w:tplc="DACC8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E431E8"/>
    <w:multiLevelType w:val="hybridMultilevel"/>
    <w:tmpl w:val="13B69672"/>
    <w:lvl w:ilvl="0" w:tplc="3A567608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  <w:color w:val="auto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6A05B4"/>
    <w:multiLevelType w:val="hybridMultilevel"/>
    <w:tmpl w:val="17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32B13"/>
    <w:multiLevelType w:val="hybridMultilevel"/>
    <w:tmpl w:val="6D38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7A3609B"/>
    <w:multiLevelType w:val="hybridMultilevel"/>
    <w:tmpl w:val="C6F8CD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ADA338B"/>
    <w:multiLevelType w:val="hybridMultilevel"/>
    <w:tmpl w:val="4480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9093F"/>
    <w:multiLevelType w:val="hybridMultilevel"/>
    <w:tmpl w:val="26BAF968"/>
    <w:lvl w:ilvl="0" w:tplc="B8F07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83D2F"/>
    <w:multiLevelType w:val="multilevel"/>
    <w:tmpl w:val="F1BE8E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EF1E22"/>
    <w:multiLevelType w:val="hybridMultilevel"/>
    <w:tmpl w:val="8206B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02925D5"/>
    <w:multiLevelType w:val="hybridMultilevel"/>
    <w:tmpl w:val="2C1EC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0F2572"/>
    <w:multiLevelType w:val="hybridMultilevel"/>
    <w:tmpl w:val="66C6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A9548B"/>
    <w:multiLevelType w:val="hybridMultilevel"/>
    <w:tmpl w:val="63BA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014219"/>
    <w:multiLevelType w:val="hybridMultilevel"/>
    <w:tmpl w:val="F50C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172FBB"/>
    <w:multiLevelType w:val="hybridMultilevel"/>
    <w:tmpl w:val="C4B8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5530A"/>
    <w:multiLevelType w:val="hybridMultilevel"/>
    <w:tmpl w:val="FD987A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2C73C50"/>
    <w:multiLevelType w:val="multilevel"/>
    <w:tmpl w:val="7C46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F7123F"/>
    <w:multiLevelType w:val="hybridMultilevel"/>
    <w:tmpl w:val="4F42F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7D5F8F"/>
    <w:multiLevelType w:val="multilevel"/>
    <w:tmpl w:val="740C5D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>
    <w:nsid w:val="68821439"/>
    <w:multiLevelType w:val="hybridMultilevel"/>
    <w:tmpl w:val="1576ABBE"/>
    <w:lvl w:ilvl="0" w:tplc="3F7011D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7B7F012D"/>
    <w:multiLevelType w:val="hybridMultilevel"/>
    <w:tmpl w:val="8A382BBE"/>
    <w:lvl w:ilvl="0" w:tplc="675CCB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"/>
  </w:num>
  <w:num w:numId="3">
    <w:abstractNumId w:val="19"/>
  </w:num>
  <w:num w:numId="4">
    <w:abstractNumId w:val="26"/>
  </w:num>
  <w:num w:numId="5">
    <w:abstractNumId w:val="0"/>
  </w:num>
  <w:num w:numId="6">
    <w:abstractNumId w:val="17"/>
  </w:num>
  <w:num w:numId="7">
    <w:abstractNumId w:val="12"/>
  </w:num>
  <w:num w:numId="8">
    <w:abstractNumId w:val="5"/>
  </w:num>
  <w:num w:numId="9">
    <w:abstractNumId w:val="8"/>
  </w:num>
  <w:num w:numId="10">
    <w:abstractNumId w:val="15"/>
  </w:num>
  <w:num w:numId="11">
    <w:abstractNumId w:val="2"/>
  </w:num>
  <w:num w:numId="12">
    <w:abstractNumId w:val="16"/>
  </w:num>
  <w:num w:numId="13">
    <w:abstractNumId w:val="4"/>
  </w:num>
  <w:num w:numId="14">
    <w:abstractNumId w:val="28"/>
  </w:num>
  <w:num w:numId="15">
    <w:abstractNumId w:val="13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</w:num>
  <w:num w:numId="19">
    <w:abstractNumId w:val="27"/>
  </w:num>
  <w:num w:numId="20">
    <w:abstractNumId w:val="3"/>
  </w:num>
  <w:num w:numId="21">
    <w:abstractNumId w:val="25"/>
  </w:num>
  <w:num w:numId="22">
    <w:abstractNumId w:val="21"/>
  </w:num>
  <w:num w:numId="23">
    <w:abstractNumId w:val="9"/>
  </w:num>
  <w:num w:numId="24">
    <w:abstractNumId w:val="24"/>
  </w:num>
  <w:num w:numId="25">
    <w:abstractNumId w:val="23"/>
  </w:num>
  <w:num w:numId="26">
    <w:abstractNumId w:val="20"/>
  </w:num>
  <w:num w:numId="27">
    <w:abstractNumId w:val="18"/>
  </w:num>
  <w:num w:numId="28">
    <w:abstractNumId w:val="11"/>
  </w:num>
  <w:num w:numId="29">
    <w:abstractNumId w:val="14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179E7"/>
    <w:rsid w:val="00006972"/>
    <w:rsid w:val="0001660B"/>
    <w:rsid w:val="000308D0"/>
    <w:rsid w:val="00032716"/>
    <w:rsid w:val="00076418"/>
    <w:rsid w:val="000829B0"/>
    <w:rsid w:val="000936E7"/>
    <w:rsid w:val="000A40A8"/>
    <w:rsid w:val="000A7B74"/>
    <w:rsid w:val="000B187A"/>
    <w:rsid w:val="000B786E"/>
    <w:rsid w:val="000C5E68"/>
    <w:rsid w:val="000C682C"/>
    <w:rsid w:val="000C7AF7"/>
    <w:rsid w:val="000D670F"/>
    <w:rsid w:val="000E7B9F"/>
    <w:rsid w:val="000F5AD1"/>
    <w:rsid w:val="00100EC6"/>
    <w:rsid w:val="001010BE"/>
    <w:rsid w:val="00101A81"/>
    <w:rsid w:val="00116063"/>
    <w:rsid w:val="00116C0F"/>
    <w:rsid w:val="001314DE"/>
    <w:rsid w:val="00137EB5"/>
    <w:rsid w:val="00144B9C"/>
    <w:rsid w:val="0015501A"/>
    <w:rsid w:val="00172600"/>
    <w:rsid w:val="00175B63"/>
    <w:rsid w:val="00181ED3"/>
    <w:rsid w:val="001A4B51"/>
    <w:rsid w:val="001F0E40"/>
    <w:rsid w:val="001F1075"/>
    <w:rsid w:val="00205152"/>
    <w:rsid w:val="0021127B"/>
    <w:rsid w:val="002278DE"/>
    <w:rsid w:val="002349A6"/>
    <w:rsid w:val="00237B12"/>
    <w:rsid w:val="00242B50"/>
    <w:rsid w:val="0027332D"/>
    <w:rsid w:val="002C10E7"/>
    <w:rsid w:val="002C3FCD"/>
    <w:rsid w:val="002D0DB4"/>
    <w:rsid w:val="002D4930"/>
    <w:rsid w:val="002E60E7"/>
    <w:rsid w:val="002F2523"/>
    <w:rsid w:val="002F60E3"/>
    <w:rsid w:val="00300860"/>
    <w:rsid w:val="0031237F"/>
    <w:rsid w:val="00323989"/>
    <w:rsid w:val="00343D82"/>
    <w:rsid w:val="0035791D"/>
    <w:rsid w:val="0037765A"/>
    <w:rsid w:val="00394CEF"/>
    <w:rsid w:val="003957AC"/>
    <w:rsid w:val="003C0FB9"/>
    <w:rsid w:val="003C4EAE"/>
    <w:rsid w:val="003D019B"/>
    <w:rsid w:val="003D57BD"/>
    <w:rsid w:val="003E7A58"/>
    <w:rsid w:val="00404B1D"/>
    <w:rsid w:val="004053AF"/>
    <w:rsid w:val="004139E4"/>
    <w:rsid w:val="00423329"/>
    <w:rsid w:val="0043786B"/>
    <w:rsid w:val="00450194"/>
    <w:rsid w:val="004551AA"/>
    <w:rsid w:val="00470DEA"/>
    <w:rsid w:val="004710F7"/>
    <w:rsid w:val="00484AC4"/>
    <w:rsid w:val="00493FD5"/>
    <w:rsid w:val="004C44E8"/>
    <w:rsid w:val="004C769C"/>
    <w:rsid w:val="004D7EF5"/>
    <w:rsid w:val="004F65E9"/>
    <w:rsid w:val="00512F8A"/>
    <w:rsid w:val="005375E6"/>
    <w:rsid w:val="005378F0"/>
    <w:rsid w:val="005629BD"/>
    <w:rsid w:val="005868B4"/>
    <w:rsid w:val="0059282C"/>
    <w:rsid w:val="005A34FE"/>
    <w:rsid w:val="005C2BB9"/>
    <w:rsid w:val="005F5573"/>
    <w:rsid w:val="005F6814"/>
    <w:rsid w:val="00600876"/>
    <w:rsid w:val="00612C42"/>
    <w:rsid w:val="00653612"/>
    <w:rsid w:val="00656AFA"/>
    <w:rsid w:val="00667011"/>
    <w:rsid w:val="00685EB6"/>
    <w:rsid w:val="006936BF"/>
    <w:rsid w:val="006C45F4"/>
    <w:rsid w:val="006D1B70"/>
    <w:rsid w:val="006D5115"/>
    <w:rsid w:val="006F025D"/>
    <w:rsid w:val="006F31DE"/>
    <w:rsid w:val="007120C4"/>
    <w:rsid w:val="007311CD"/>
    <w:rsid w:val="00746818"/>
    <w:rsid w:val="00763756"/>
    <w:rsid w:val="00777A2C"/>
    <w:rsid w:val="00787A2C"/>
    <w:rsid w:val="00790E99"/>
    <w:rsid w:val="007A5D76"/>
    <w:rsid w:val="007E10E3"/>
    <w:rsid w:val="007E7B10"/>
    <w:rsid w:val="007F28A4"/>
    <w:rsid w:val="007F51B6"/>
    <w:rsid w:val="007F724A"/>
    <w:rsid w:val="00803C51"/>
    <w:rsid w:val="00816979"/>
    <w:rsid w:val="00834785"/>
    <w:rsid w:val="00865635"/>
    <w:rsid w:val="008814E3"/>
    <w:rsid w:val="00883DA6"/>
    <w:rsid w:val="00886EE3"/>
    <w:rsid w:val="008B34E4"/>
    <w:rsid w:val="008B6CC4"/>
    <w:rsid w:val="008D52BD"/>
    <w:rsid w:val="008E6449"/>
    <w:rsid w:val="008E69C9"/>
    <w:rsid w:val="00950266"/>
    <w:rsid w:val="0095542A"/>
    <w:rsid w:val="00967E5C"/>
    <w:rsid w:val="00981A93"/>
    <w:rsid w:val="009C161F"/>
    <w:rsid w:val="009D1E6D"/>
    <w:rsid w:val="009F2D14"/>
    <w:rsid w:val="00A03F95"/>
    <w:rsid w:val="00A152FF"/>
    <w:rsid w:val="00A179E7"/>
    <w:rsid w:val="00A17E71"/>
    <w:rsid w:val="00A34F43"/>
    <w:rsid w:val="00A47784"/>
    <w:rsid w:val="00A5296E"/>
    <w:rsid w:val="00A56BA0"/>
    <w:rsid w:val="00A740DA"/>
    <w:rsid w:val="00A80CDA"/>
    <w:rsid w:val="00A909C1"/>
    <w:rsid w:val="00AE15C5"/>
    <w:rsid w:val="00AE49FC"/>
    <w:rsid w:val="00AF1A74"/>
    <w:rsid w:val="00AF3EFC"/>
    <w:rsid w:val="00B136D2"/>
    <w:rsid w:val="00B262E2"/>
    <w:rsid w:val="00B30CEB"/>
    <w:rsid w:val="00B317A5"/>
    <w:rsid w:val="00B43C12"/>
    <w:rsid w:val="00B46B9B"/>
    <w:rsid w:val="00B7307F"/>
    <w:rsid w:val="00B737D4"/>
    <w:rsid w:val="00B911C2"/>
    <w:rsid w:val="00B967A6"/>
    <w:rsid w:val="00BA47E9"/>
    <w:rsid w:val="00BC3097"/>
    <w:rsid w:val="00BC4131"/>
    <w:rsid w:val="00C072E5"/>
    <w:rsid w:val="00C2118D"/>
    <w:rsid w:val="00C220E4"/>
    <w:rsid w:val="00C24108"/>
    <w:rsid w:val="00C31117"/>
    <w:rsid w:val="00C405A9"/>
    <w:rsid w:val="00C42CFA"/>
    <w:rsid w:val="00C42D3E"/>
    <w:rsid w:val="00C45D8B"/>
    <w:rsid w:val="00C53812"/>
    <w:rsid w:val="00C65EA7"/>
    <w:rsid w:val="00C71BD3"/>
    <w:rsid w:val="00C77B3D"/>
    <w:rsid w:val="00C81FDF"/>
    <w:rsid w:val="00C8748D"/>
    <w:rsid w:val="00C87AB6"/>
    <w:rsid w:val="00C95B92"/>
    <w:rsid w:val="00CB26A0"/>
    <w:rsid w:val="00CB7D8F"/>
    <w:rsid w:val="00CC6644"/>
    <w:rsid w:val="00CE404E"/>
    <w:rsid w:val="00CF3450"/>
    <w:rsid w:val="00D00252"/>
    <w:rsid w:val="00D31827"/>
    <w:rsid w:val="00D34658"/>
    <w:rsid w:val="00D6748B"/>
    <w:rsid w:val="00D70FCF"/>
    <w:rsid w:val="00DA0F4D"/>
    <w:rsid w:val="00DB5285"/>
    <w:rsid w:val="00DC69C1"/>
    <w:rsid w:val="00DD7FC0"/>
    <w:rsid w:val="00E06B7D"/>
    <w:rsid w:val="00E20C2C"/>
    <w:rsid w:val="00E22C34"/>
    <w:rsid w:val="00E23A8D"/>
    <w:rsid w:val="00E26839"/>
    <w:rsid w:val="00E26DA6"/>
    <w:rsid w:val="00E3451A"/>
    <w:rsid w:val="00E75EFA"/>
    <w:rsid w:val="00EA6D91"/>
    <w:rsid w:val="00ED2A84"/>
    <w:rsid w:val="00EE0244"/>
    <w:rsid w:val="00EE3751"/>
    <w:rsid w:val="00EE5728"/>
    <w:rsid w:val="00F14F4A"/>
    <w:rsid w:val="00F206F3"/>
    <w:rsid w:val="00F23524"/>
    <w:rsid w:val="00F462A3"/>
    <w:rsid w:val="00F54E20"/>
    <w:rsid w:val="00F6738A"/>
    <w:rsid w:val="00F72C78"/>
    <w:rsid w:val="00F87B8B"/>
    <w:rsid w:val="00FB5958"/>
    <w:rsid w:val="00FB7F94"/>
    <w:rsid w:val="00FC08A1"/>
    <w:rsid w:val="00FC121D"/>
    <w:rsid w:val="00FC4393"/>
    <w:rsid w:val="00FC6C42"/>
    <w:rsid w:val="00FE06F6"/>
    <w:rsid w:val="00FE1081"/>
    <w:rsid w:val="00FE1443"/>
    <w:rsid w:val="00FF5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5E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CF34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5E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375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75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5375E6"/>
    <w:pPr>
      <w:widowControl w:val="0"/>
      <w:suppressAutoHyphens/>
      <w:overflowPunct w:val="0"/>
      <w:autoSpaceDE w:val="0"/>
      <w:spacing w:after="0" w:line="240" w:lineRule="auto"/>
    </w:pPr>
    <w:rPr>
      <w:rFonts w:ascii="Courier New" w:eastAsia="Times New Roman" w:hAnsi="Courier New" w:cs="Wingdings"/>
      <w:color w:val="000000"/>
      <w:sz w:val="20"/>
      <w:szCs w:val="18"/>
      <w:lang w:eastAsia="ar-SA"/>
    </w:rPr>
  </w:style>
  <w:style w:type="character" w:customStyle="1" w:styleId="BodyTextChar">
    <w:name w:val="Body Text Char"/>
    <w:basedOn w:val="DefaultParagraphFont"/>
    <w:link w:val="BodyText"/>
    <w:rsid w:val="005375E6"/>
    <w:rPr>
      <w:rFonts w:ascii="Courier New" w:eastAsia="Times New Roman" w:hAnsi="Courier New" w:cs="Wingdings"/>
      <w:color w:val="000000"/>
      <w:sz w:val="20"/>
      <w:szCs w:val="18"/>
      <w:lang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375E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375E6"/>
  </w:style>
  <w:style w:type="paragraph" w:styleId="BodyText2">
    <w:name w:val="Body Text 2"/>
    <w:basedOn w:val="Normal"/>
    <w:link w:val="BodyText2Char"/>
    <w:uiPriority w:val="99"/>
    <w:unhideWhenUsed/>
    <w:rsid w:val="005375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375E6"/>
  </w:style>
  <w:style w:type="paragraph" w:styleId="Header">
    <w:name w:val="header"/>
    <w:basedOn w:val="Normal"/>
    <w:link w:val="HeaderChar"/>
    <w:unhideWhenUsed/>
    <w:rsid w:val="004139E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Calibri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139E4"/>
    <w:rPr>
      <w:rFonts w:ascii="Times New Roman" w:eastAsia="Times New Roman" w:hAnsi="Times New Roman" w:cs="Calibri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139E4"/>
    <w:pPr>
      <w:ind w:left="720"/>
      <w:contextualSpacing/>
    </w:pPr>
  </w:style>
  <w:style w:type="table" w:styleId="TableGrid">
    <w:name w:val="Table Grid"/>
    <w:basedOn w:val="TableNormal"/>
    <w:uiPriority w:val="59"/>
    <w:rsid w:val="004139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Heading1">
    <w:name w:val="WP_Heading 1"/>
    <w:rsid w:val="004139E4"/>
    <w:pPr>
      <w:suppressAutoHyphens/>
    </w:pPr>
    <w:rPr>
      <w:rFonts w:ascii="Times New Roman" w:eastAsia="Times New Roman" w:hAnsi="Times New Roman"/>
      <w:b/>
      <w:bCs/>
      <w:sz w:val="22"/>
      <w:szCs w:val="22"/>
      <w:lang w:val="en-CA" w:eastAsia="ar-SA"/>
    </w:rPr>
  </w:style>
  <w:style w:type="character" w:styleId="PlaceholderText">
    <w:name w:val="Placeholder Text"/>
    <w:basedOn w:val="DefaultParagraphFont"/>
    <w:uiPriority w:val="99"/>
    <w:semiHidden/>
    <w:rsid w:val="00A80C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6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967A6"/>
  </w:style>
  <w:style w:type="paragraph" w:customStyle="1" w:styleId="Normal1">
    <w:name w:val="Normal1"/>
    <w:rsid w:val="00512F8A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line-bullets0-5pts">
    <w:name w:val="a line-bullets (0-5 pts)"/>
    <w:basedOn w:val="Normal"/>
    <w:rsid w:val="005868B4"/>
    <w:pPr>
      <w:keepLines/>
      <w:widowControl w:val="0"/>
      <w:tabs>
        <w:tab w:val="left" w:pos="360"/>
        <w:tab w:val="num" w:pos="720"/>
      </w:tabs>
      <w:spacing w:after="0" w:line="240" w:lineRule="auto"/>
      <w:ind w:left="720" w:hanging="360"/>
      <w:jc w:val="both"/>
    </w:pPr>
    <w:rPr>
      <w:rFonts w:ascii="Times New Roman" w:eastAsia="Times New Roman" w:hAnsi="Times New Roman"/>
      <w:sz w:val="20"/>
      <w:szCs w:val="24"/>
    </w:rPr>
  </w:style>
  <w:style w:type="character" w:customStyle="1" w:styleId="Normal10ptChar">
    <w:name w:val="Normal + 10 pt Char"/>
    <w:link w:val="Normal10pt"/>
    <w:rsid w:val="005868B4"/>
    <w:rPr>
      <w:rFonts w:ascii="Times New Roman" w:eastAsia="Times New Roman" w:hAnsi="Times New Roman" w:cs="Arial"/>
    </w:rPr>
  </w:style>
  <w:style w:type="paragraph" w:customStyle="1" w:styleId="Normal10pt">
    <w:name w:val="Normal + 10 pt"/>
    <w:basedOn w:val="Normal"/>
    <w:link w:val="Normal10ptChar"/>
    <w:rsid w:val="005868B4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l">
    <w:name w:val="hl"/>
    <w:basedOn w:val="DefaultParagraphFont"/>
    <w:rsid w:val="00450194"/>
  </w:style>
  <w:style w:type="paragraph" w:customStyle="1" w:styleId="BulletList1">
    <w:name w:val="Bullet_List1"/>
    <w:basedOn w:val="Normal"/>
    <w:autoRedefine/>
    <w:rsid w:val="006C45F4"/>
    <w:pPr>
      <w:numPr>
        <w:numId w:val="23"/>
      </w:numPr>
      <w:spacing w:before="60" w:after="60" w:line="240" w:lineRule="auto"/>
    </w:pPr>
    <w:rPr>
      <w:rFonts w:ascii="Verdana" w:eastAsia="Times New Roman" w:hAnsi="Verdan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A34F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4F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ListParagraphChar">
    <w:name w:val="List Paragraph Char"/>
    <w:link w:val="ListParagraph"/>
    <w:uiPriority w:val="34"/>
    <w:rsid w:val="00FC6C42"/>
  </w:style>
  <w:style w:type="paragraph" w:styleId="Footer">
    <w:name w:val="footer"/>
    <w:basedOn w:val="Normal"/>
    <w:link w:val="FooterChar"/>
    <w:uiPriority w:val="99"/>
    <w:unhideWhenUsed/>
    <w:rsid w:val="005F6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14"/>
  </w:style>
  <w:style w:type="paragraph" w:styleId="NoSpacing">
    <w:name w:val="No Spacing"/>
    <w:uiPriority w:val="1"/>
    <w:qFormat/>
    <w:rsid w:val="00F206F3"/>
    <w:rPr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F206F3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F206F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F345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</cp:lastModifiedBy>
  <cp:revision>2</cp:revision>
  <cp:lastPrinted>2015-08-04T20:06:00Z</cp:lastPrinted>
  <dcterms:created xsi:type="dcterms:W3CDTF">2016-08-26T16:17:00Z</dcterms:created>
  <dcterms:modified xsi:type="dcterms:W3CDTF">2016-08-26T16:17:00Z</dcterms:modified>
</cp:coreProperties>
</file>