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33F" w:rsidRPr="009C2F50" w:rsidRDefault="009C2F50">
      <w:pPr>
        <w:pStyle w:val="Header"/>
        <w:tabs>
          <w:tab w:val="clear" w:pos="4320"/>
          <w:tab w:val="clear" w:pos="8640"/>
          <w:tab w:val="left" w:pos="6030"/>
          <w:tab w:val="left" w:pos="6300"/>
        </w:tabs>
        <w:jc w:val="center"/>
        <w:rPr>
          <w:rFonts w:ascii="Arial" w:hAnsi="Arial"/>
          <w:b/>
          <w:sz w:val="22"/>
        </w:rPr>
      </w:pPr>
      <w:r w:rsidRPr="009C2F50">
        <w:rPr>
          <w:rFonts w:ascii="Arial" w:hAnsi="Arial"/>
          <w:b/>
          <w:sz w:val="22"/>
        </w:rPr>
        <w:t>Dheeraj Kaparthi</w:t>
      </w:r>
      <w:r w:rsidR="000017DB" w:rsidRPr="009C2F50">
        <w:rPr>
          <w:rFonts w:ascii="Arial" w:hAnsi="Arial"/>
          <w:b/>
          <w:sz w:val="22"/>
        </w:rPr>
        <w:t xml:space="preserve"> </w:t>
      </w:r>
    </w:p>
    <w:p w:rsidR="005E533F" w:rsidRPr="009C2F50" w:rsidRDefault="000017DB">
      <w:pPr>
        <w:pStyle w:val="Header"/>
        <w:tabs>
          <w:tab w:val="clear" w:pos="4320"/>
          <w:tab w:val="clear" w:pos="8640"/>
          <w:tab w:val="left" w:pos="993"/>
          <w:tab w:val="left" w:pos="6030"/>
          <w:tab w:val="left" w:pos="6300"/>
        </w:tabs>
        <w:jc w:val="center"/>
        <w:rPr>
          <w:rFonts w:ascii="Arial" w:hAnsi="Arial"/>
          <w:b/>
        </w:rPr>
      </w:pPr>
      <w:r w:rsidRPr="009C2F50">
        <w:rPr>
          <w:rFonts w:ascii="Arial" w:hAnsi="Arial"/>
          <w:b/>
        </w:rPr>
        <w:t>Jacksonville</w:t>
      </w:r>
      <w:r w:rsidR="008245F7" w:rsidRPr="009C2F50">
        <w:rPr>
          <w:rFonts w:ascii="Arial" w:hAnsi="Arial"/>
          <w:b/>
        </w:rPr>
        <w:t xml:space="preserve">, </w:t>
      </w:r>
      <w:r w:rsidRPr="009C2F50">
        <w:rPr>
          <w:rFonts w:ascii="Arial" w:hAnsi="Arial"/>
          <w:b/>
        </w:rPr>
        <w:t>FL</w:t>
      </w:r>
    </w:p>
    <w:p w:rsidR="005E533F" w:rsidRPr="009C2F50" w:rsidRDefault="005E533F" w:rsidP="004B5029">
      <w:pPr>
        <w:pStyle w:val="Header"/>
        <w:tabs>
          <w:tab w:val="clear" w:pos="4320"/>
          <w:tab w:val="clear" w:pos="8640"/>
          <w:tab w:val="left" w:pos="993"/>
          <w:tab w:val="left" w:pos="6030"/>
          <w:tab w:val="left" w:pos="6300"/>
        </w:tabs>
        <w:jc w:val="center"/>
        <w:rPr>
          <w:rFonts w:ascii="Arial" w:hAnsi="Arial"/>
        </w:rPr>
      </w:pPr>
      <w:r w:rsidRPr="009C2F50">
        <w:rPr>
          <w:rFonts w:ascii="Arial" w:hAnsi="Arial"/>
          <w:b/>
        </w:rPr>
        <w:t>Mobile</w:t>
      </w:r>
      <w:r w:rsidR="008245F7" w:rsidRPr="009C2F50">
        <w:rPr>
          <w:rFonts w:ascii="Arial" w:hAnsi="Arial"/>
        </w:rPr>
        <w:t>: +</w:t>
      </w:r>
      <w:r w:rsidRPr="009C2F50">
        <w:rPr>
          <w:rFonts w:ascii="Arial" w:hAnsi="Arial"/>
        </w:rPr>
        <w:t>1-</w:t>
      </w:r>
      <w:r w:rsidR="008245F7" w:rsidRPr="009C2F50">
        <w:rPr>
          <w:rFonts w:ascii="Arial" w:hAnsi="Arial"/>
        </w:rPr>
        <w:t>818-312-7835</w:t>
      </w:r>
    </w:p>
    <w:p w:rsidR="009C2F50" w:rsidRPr="009C2F50" w:rsidRDefault="009C2F50" w:rsidP="004B5029">
      <w:pPr>
        <w:pStyle w:val="Header"/>
        <w:tabs>
          <w:tab w:val="clear" w:pos="4320"/>
          <w:tab w:val="clear" w:pos="8640"/>
          <w:tab w:val="left" w:pos="993"/>
          <w:tab w:val="left" w:pos="6030"/>
          <w:tab w:val="left" w:pos="6300"/>
        </w:tabs>
        <w:jc w:val="center"/>
        <w:rPr>
          <w:rFonts w:ascii="Arial" w:hAnsi="Arial"/>
        </w:rPr>
      </w:pPr>
      <w:r w:rsidRPr="009C2F50">
        <w:rPr>
          <w:b/>
        </w:rPr>
        <w:t>kaparthi1@gmail.com</w:t>
      </w:r>
    </w:p>
    <w:p w:rsidR="00B8310C" w:rsidRPr="009C2F50" w:rsidRDefault="00BD42B2" w:rsidP="004B5029">
      <w:pPr>
        <w:pStyle w:val="Header"/>
        <w:tabs>
          <w:tab w:val="clear" w:pos="4320"/>
          <w:tab w:val="clear" w:pos="8640"/>
          <w:tab w:val="left" w:pos="993"/>
          <w:tab w:val="left" w:pos="6030"/>
          <w:tab w:val="left" w:pos="6300"/>
        </w:tabs>
        <w:jc w:val="center"/>
        <w:rPr>
          <w:rFonts w:ascii="Arial" w:hAnsi="Arial"/>
          <w:b/>
        </w:rPr>
      </w:pPr>
      <w:hyperlink r:id="rId7" w:history="1">
        <w:r w:rsidR="008F13F7" w:rsidRPr="009C2F50">
          <w:rPr>
            <w:rStyle w:val="Hyperlink"/>
            <w:rFonts w:ascii="Arial" w:hAnsi="Arial"/>
            <w:b/>
            <w:color w:val="auto"/>
          </w:rPr>
          <w:t>https://www.linkedin.com/in/dheeraj-kaparthi-pmp-62325170</w:t>
        </w:r>
      </w:hyperlink>
    </w:p>
    <w:p w:rsidR="005E533F" w:rsidRPr="009C2F50" w:rsidRDefault="00BD42B2">
      <w:pPr>
        <w:pStyle w:val="Heading1"/>
        <w:rPr>
          <w:rFonts w:ascii="Arial" w:hAnsi="Arial"/>
          <w:color w:val="auto"/>
        </w:rPr>
      </w:pPr>
      <w:bookmarkStart w:id="0" w:name="_GoBack"/>
      <w:bookmarkEnd w:id="0"/>
      <w:r w:rsidRPr="009C2F50">
        <w:rPr>
          <w:noProof/>
          <w:color w:val="auto"/>
        </w:rPr>
        <w:pict>
          <v:rect id="Rectangle 3" o:spid="_x0000_s1035" style="position:absolute;left:0;text-align:left;margin-left:-6pt;margin-top:4.6pt;width:433.5pt;height:23.2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">
            <v:textbox>
              <w:txbxContent>
                <w:p w:rsidR="00995947" w:rsidRPr="009C2F50" w:rsidRDefault="00995947">
                  <w:pPr>
                    <w:rPr>
                      <w:b/>
                      <w:sz w:val="22"/>
                      <w:szCs w:val="22"/>
                    </w:rPr>
                  </w:pPr>
                  <w:r w:rsidRPr="009C2F50">
                    <w:rPr>
                      <w:rFonts w:ascii="Arial" w:hAnsi="Arial"/>
                      <w:b/>
                      <w:sz w:val="22"/>
                      <w:szCs w:val="22"/>
                    </w:rPr>
                    <w:t>ProfileSummary</w:t>
                  </w:r>
                </w:p>
              </w:txbxContent>
            </v:textbox>
          </v:rect>
        </w:pict>
      </w:r>
    </w:p>
    <w:p w:rsidR="00AB2C73" w:rsidRPr="009C2F50" w:rsidRDefault="00AB2C73" w:rsidP="00AB2C73">
      <w:pPr>
        <w:rPr>
          <w:sz w:val="22"/>
          <w:szCs w:val="22"/>
        </w:rPr>
      </w:pPr>
    </w:p>
    <w:p w:rsidR="00AB2C73" w:rsidRPr="009C2F50" w:rsidRDefault="00AB2C73" w:rsidP="00AB2C73"/>
    <w:p w:rsidR="005E533F" w:rsidRPr="009C2F50" w:rsidRDefault="00525722" w:rsidP="00B8795F">
      <w:pPr>
        <w:numPr>
          <w:ilvl w:val="0"/>
          <w:numId w:val="2"/>
        </w:numPr>
        <w:suppressAutoHyphens w:val="0"/>
        <w:spacing w:line="276" w:lineRule="auto"/>
        <w:ind w:left="357" w:hanging="357"/>
        <w:rPr>
          <w:rFonts w:ascii="Verdana" w:hAnsi="Verdana"/>
        </w:rPr>
      </w:pPr>
      <w:r w:rsidRPr="009C2F50">
        <w:rPr>
          <w:rFonts w:ascii="Verdana" w:hAnsi="Verdana"/>
        </w:rPr>
        <w:t xml:space="preserve">Dynamic </w:t>
      </w:r>
      <w:r w:rsidR="00902189" w:rsidRPr="009C2F50">
        <w:rPr>
          <w:rFonts w:ascii="Verdana" w:hAnsi="Verdana"/>
        </w:rPr>
        <w:t xml:space="preserve">and result oriented </w:t>
      </w:r>
      <w:r w:rsidRPr="009C2F50">
        <w:rPr>
          <w:rFonts w:ascii="Verdana" w:hAnsi="Verdana"/>
        </w:rPr>
        <w:t>professional with</w:t>
      </w:r>
      <w:r w:rsidR="007A4311" w:rsidRPr="009C2F50">
        <w:rPr>
          <w:rFonts w:ascii="Verdana" w:hAnsi="Verdana"/>
        </w:rPr>
        <w:t>16</w:t>
      </w:r>
      <w:r w:rsidR="00610FF1" w:rsidRPr="009C2F50">
        <w:rPr>
          <w:rFonts w:ascii="Verdana" w:hAnsi="Verdana"/>
        </w:rPr>
        <w:t xml:space="preserve">+ </w:t>
      </w:r>
      <w:r w:rsidRPr="009C2F50">
        <w:rPr>
          <w:rFonts w:ascii="Verdana" w:hAnsi="Verdana"/>
          <w:b/>
        </w:rPr>
        <w:t>years</w:t>
      </w:r>
      <w:r w:rsidRPr="009C2F50">
        <w:rPr>
          <w:rFonts w:ascii="Verdana" w:hAnsi="Verdana"/>
        </w:rPr>
        <w:t xml:space="preserve"> of </w:t>
      </w:r>
      <w:r w:rsidR="005726CE" w:rsidRPr="009C2F50">
        <w:rPr>
          <w:rFonts w:ascii="Verdana" w:hAnsi="Verdana"/>
        </w:rPr>
        <w:t xml:space="preserve">overall experience and </w:t>
      </w:r>
      <w:r w:rsidR="00610FF1" w:rsidRPr="009C2F50">
        <w:rPr>
          <w:rFonts w:ascii="Verdana" w:hAnsi="Verdana"/>
        </w:rPr>
        <w:t>6+</w:t>
      </w:r>
      <w:r w:rsidR="005726CE" w:rsidRPr="009C2F50">
        <w:rPr>
          <w:rFonts w:ascii="Verdana" w:hAnsi="Verdana"/>
          <w:b/>
        </w:rPr>
        <w:t>years</w:t>
      </w:r>
      <w:r w:rsidR="00B8795F" w:rsidRPr="009C2F50">
        <w:rPr>
          <w:rFonts w:ascii="Verdana" w:hAnsi="Verdana"/>
        </w:rPr>
        <w:t xml:space="preserve">of </w:t>
      </w:r>
      <w:r w:rsidRPr="009C2F50">
        <w:rPr>
          <w:rFonts w:ascii="Verdana" w:hAnsi="Verdana"/>
        </w:rPr>
        <w:t xml:space="preserve">experience in </w:t>
      </w:r>
      <w:r w:rsidRPr="009C2F50">
        <w:rPr>
          <w:rFonts w:ascii="Verdana" w:hAnsi="Verdana"/>
          <w:b/>
        </w:rPr>
        <w:t xml:space="preserve">Project Management, </w:t>
      </w:r>
      <w:r w:rsidR="00FC0E34" w:rsidRPr="009C2F50">
        <w:rPr>
          <w:rFonts w:ascii="Verdana" w:hAnsi="Verdana"/>
          <w:b/>
        </w:rPr>
        <w:t xml:space="preserve">Client </w:t>
      </w:r>
      <w:r w:rsidRPr="009C2F50">
        <w:rPr>
          <w:rFonts w:ascii="Verdana" w:hAnsi="Verdana"/>
          <w:b/>
        </w:rPr>
        <w:t>Relationship Management and Delivery Management</w:t>
      </w:r>
    </w:p>
    <w:p w:rsidR="00B8795F" w:rsidRPr="009C2F50" w:rsidRDefault="00B8795F" w:rsidP="00B8795F">
      <w:pPr>
        <w:numPr>
          <w:ilvl w:val="0"/>
          <w:numId w:val="2"/>
        </w:numPr>
        <w:suppressAutoHyphens w:val="0"/>
        <w:spacing w:line="276" w:lineRule="auto"/>
        <w:ind w:left="357" w:hanging="357"/>
        <w:rPr>
          <w:rFonts w:ascii="Verdana" w:hAnsi="Verdana"/>
        </w:rPr>
      </w:pPr>
      <w:r w:rsidRPr="009C2F50">
        <w:rPr>
          <w:rFonts w:ascii="Verdana" w:hAnsi="Verdana"/>
        </w:rPr>
        <w:t>Experienced in handling multiple projects at same time and with different program managers</w:t>
      </w:r>
    </w:p>
    <w:p w:rsidR="008F13F7" w:rsidRPr="009C2F50" w:rsidRDefault="008F13F7" w:rsidP="00B8795F">
      <w:pPr>
        <w:numPr>
          <w:ilvl w:val="0"/>
          <w:numId w:val="2"/>
        </w:numPr>
        <w:suppressAutoHyphens w:val="0"/>
        <w:spacing w:line="276" w:lineRule="auto"/>
        <w:ind w:left="357" w:hanging="357"/>
        <w:rPr>
          <w:rFonts w:ascii="Verdana" w:hAnsi="Verdana"/>
        </w:rPr>
      </w:pPr>
      <w:r w:rsidRPr="009C2F50">
        <w:rPr>
          <w:rFonts w:ascii="Verdana" w:hAnsi="Verdana"/>
        </w:rPr>
        <w:t xml:space="preserve">Experienced in executing the projects and release in water fall and Agile methodology respectively </w:t>
      </w:r>
    </w:p>
    <w:p w:rsidR="00CA7AB3" w:rsidRPr="009C2F50" w:rsidRDefault="00C47454" w:rsidP="00B8795F">
      <w:pPr>
        <w:numPr>
          <w:ilvl w:val="0"/>
          <w:numId w:val="2"/>
        </w:numPr>
        <w:suppressAutoHyphens w:val="0"/>
        <w:spacing w:line="276" w:lineRule="auto"/>
        <w:ind w:left="357" w:hanging="357"/>
        <w:rPr>
          <w:rFonts w:ascii="Verdana" w:hAnsi="Verdana"/>
        </w:rPr>
      </w:pPr>
      <w:r w:rsidRPr="009C2F50">
        <w:rPr>
          <w:rFonts w:ascii="Verdana" w:hAnsi="Verdana"/>
        </w:rPr>
        <w:t xml:space="preserve">Experienced in planning and coordinating the release defects into production in  </w:t>
      </w:r>
      <w:r w:rsidR="00286635" w:rsidRPr="009C2F50">
        <w:rPr>
          <w:rFonts w:ascii="Verdana" w:hAnsi="Verdana"/>
        </w:rPr>
        <w:t xml:space="preserve"> Agile methodology </w:t>
      </w:r>
    </w:p>
    <w:p w:rsidR="008F13F7" w:rsidRPr="009C2F50" w:rsidRDefault="008F13F7" w:rsidP="008F13F7">
      <w:pPr>
        <w:numPr>
          <w:ilvl w:val="0"/>
          <w:numId w:val="2"/>
        </w:numPr>
        <w:suppressAutoHyphens w:val="0"/>
        <w:spacing w:line="276" w:lineRule="auto"/>
        <w:ind w:left="357" w:hanging="357"/>
        <w:rPr>
          <w:rFonts w:ascii="Verdana" w:hAnsi="Verdana"/>
        </w:rPr>
      </w:pPr>
      <w:r w:rsidRPr="009C2F50">
        <w:rPr>
          <w:rFonts w:ascii="Verdana" w:hAnsi="Verdana"/>
        </w:rPr>
        <w:t>More than 2 years of techno managerial experience</w:t>
      </w:r>
    </w:p>
    <w:p w:rsidR="007C5312" w:rsidRPr="009C2F50" w:rsidRDefault="007C5312" w:rsidP="00B8795F">
      <w:pPr>
        <w:numPr>
          <w:ilvl w:val="0"/>
          <w:numId w:val="2"/>
        </w:numPr>
        <w:suppressAutoHyphens w:val="0"/>
        <w:spacing w:line="276" w:lineRule="auto"/>
        <w:ind w:left="357" w:hanging="357"/>
        <w:rPr>
          <w:rFonts w:ascii="Verdana" w:hAnsi="Verdana"/>
        </w:rPr>
      </w:pPr>
      <w:r w:rsidRPr="009C2F50">
        <w:rPr>
          <w:rFonts w:ascii="Verdana" w:hAnsi="Verdana"/>
        </w:rPr>
        <w:t>Expertise in understanding business requirement, requirement mapping, delivery management</w:t>
      </w:r>
      <w:r w:rsidR="004A3286" w:rsidRPr="009C2F50">
        <w:rPr>
          <w:rFonts w:ascii="Verdana" w:hAnsi="Verdana"/>
        </w:rPr>
        <w:t xml:space="preserve"> and</w:t>
      </w:r>
      <w:r w:rsidRPr="009C2F50">
        <w:rPr>
          <w:rFonts w:ascii="Verdana" w:hAnsi="Verdana"/>
        </w:rPr>
        <w:t xml:space="preserve"> new initiatives.</w:t>
      </w:r>
    </w:p>
    <w:p w:rsidR="004F5FED" w:rsidRPr="009C2F50" w:rsidRDefault="007F01A2" w:rsidP="004F5FED">
      <w:pPr>
        <w:numPr>
          <w:ilvl w:val="0"/>
          <w:numId w:val="2"/>
        </w:numPr>
        <w:suppressAutoHyphens w:val="0"/>
        <w:spacing w:line="276" w:lineRule="auto"/>
        <w:ind w:left="357" w:hanging="357"/>
        <w:rPr>
          <w:rFonts w:ascii="Verdana" w:hAnsi="Verdana"/>
        </w:rPr>
      </w:pPr>
      <w:r w:rsidRPr="009C2F50">
        <w:rPr>
          <w:rFonts w:ascii="Verdana" w:hAnsi="Verdana"/>
        </w:rPr>
        <w:t>Handled projects involving Oracle</w:t>
      </w:r>
      <w:r w:rsidR="00581C13" w:rsidRPr="009C2F50">
        <w:rPr>
          <w:rFonts w:ascii="Verdana" w:hAnsi="Verdana"/>
        </w:rPr>
        <w:t xml:space="preserve"> Database</w:t>
      </w:r>
      <w:r w:rsidRPr="009C2F50">
        <w:rPr>
          <w:rFonts w:ascii="Verdana" w:hAnsi="Verdana"/>
        </w:rPr>
        <w:t xml:space="preserve">, </w:t>
      </w:r>
      <w:r w:rsidR="001E367B" w:rsidRPr="009C2F50">
        <w:rPr>
          <w:rFonts w:ascii="Verdana" w:hAnsi="Verdana"/>
        </w:rPr>
        <w:t xml:space="preserve">Data warehouse, </w:t>
      </w:r>
      <w:r w:rsidRPr="009C2F50">
        <w:rPr>
          <w:rFonts w:ascii="Verdana" w:hAnsi="Verdana"/>
        </w:rPr>
        <w:t>Biz</w:t>
      </w:r>
      <w:r w:rsidR="008F13F7" w:rsidRPr="009C2F50">
        <w:rPr>
          <w:rFonts w:ascii="Verdana" w:hAnsi="Verdana"/>
        </w:rPr>
        <w:t>T</w:t>
      </w:r>
      <w:r w:rsidRPr="009C2F50">
        <w:rPr>
          <w:rFonts w:ascii="Verdana" w:hAnsi="Verdana"/>
        </w:rPr>
        <w:t xml:space="preserve">alk, SAP, Java and mainframes technologies </w:t>
      </w:r>
    </w:p>
    <w:p w:rsidR="008F13F7" w:rsidRPr="009C2F50" w:rsidRDefault="008F13F7" w:rsidP="008F13F7">
      <w:pPr>
        <w:numPr>
          <w:ilvl w:val="0"/>
          <w:numId w:val="2"/>
        </w:numPr>
        <w:suppressAutoHyphens w:val="0"/>
        <w:spacing w:line="276" w:lineRule="auto"/>
        <w:ind w:left="357" w:hanging="357"/>
        <w:rPr>
          <w:rFonts w:ascii="Verdana" w:hAnsi="Verdana"/>
        </w:rPr>
      </w:pPr>
      <w:r w:rsidRPr="009C2F50">
        <w:rPr>
          <w:rFonts w:ascii="Verdana" w:hAnsi="Verdana"/>
        </w:rPr>
        <w:t>Well versed and quickly adaptable in understanding the intrinsic nature of processes and technologies</w:t>
      </w:r>
    </w:p>
    <w:p w:rsidR="00ED10D4" w:rsidRPr="009C2F50" w:rsidRDefault="00ED10D4" w:rsidP="00ED10D4">
      <w:pPr>
        <w:numPr>
          <w:ilvl w:val="0"/>
          <w:numId w:val="2"/>
        </w:numPr>
        <w:spacing w:line="276" w:lineRule="auto"/>
        <w:ind w:left="357" w:hanging="357"/>
        <w:rPr>
          <w:rFonts w:ascii="Verdana" w:hAnsi="Verdana"/>
        </w:rPr>
      </w:pPr>
      <w:r w:rsidRPr="009C2F50">
        <w:rPr>
          <w:rFonts w:ascii="Verdana" w:hAnsi="Verdana"/>
        </w:rPr>
        <w:t xml:space="preserve">SOX process coordinator for 4 years </w:t>
      </w:r>
      <w:r w:rsidR="00226A6B" w:rsidRPr="009C2F50">
        <w:rPr>
          <w:rFonts w:ascii="Verdana" w:hAnsi="Verdana"/>
        </w:rPr>
        <w:t xml:space="preserve">and ensuring adequate controls are established </w:t>
      </w:r>
      <w:r w:rsidRPr="009C2F50">
        <w:rPr>
          <w:rFonts w:ascii="Verdana" w:hAnsi="Verdana"/>
        </w:rPr>
        <w:t>for the projects worked upon</w:t>
      </w:r>
    </w:p>
    <w:p w:rsidR="005E533F" w:rsidRPr="009C2F50" w:rsidRDefault="005E533F" w:rsidP="00B8795F">
      <w:pPr>
        <w:numPr>
          <w:ilvl w:val="0"/>
          <w:numId w:val="2"/>
        </w:numPr>
        <w:spacing w:line="276" w:lineRule="auto"/>
        <w:ind w:left="357" w:hanging="357"/>
        <w:rPr>
          <w:rFonts w:ascii="Verdana" w:hAnsi="Verdana"/>
          <w:lang w:val="en-GB"/>
        </w:rPr>
      </w:pPr>
      <w:r w:rsidRPr="009C2F50">
        <w:rPr>
          <w:rFonts w:ascii="Verdana" w:hAnsi="Verdana"/>
          <w:lang w:val="en-GB"/>
        </w:rPr>
        <w:t>Managed projects worth up to $</w:t>
      </w:r>
      <w:r w:rsidR="00610FF1" w:rsidRPr="009C2F50">
        <w:rPr>
          <w:rFonts w:ascii="Verdana" w:hAnsi="Verdana"/>
          <w:lang w:val="en-GB"/>
        </w:rPr>
        <w:t>2</w:t>
      </w:r>
      <w:r w:rsidRPr="009C2F50">
        <w:rPr>
          <w:rFonts w:ascii="Verdana" w:hAnsi="Verdana"/>
          <w:lang w:val="en-GB"/>
        </w:rPr>
        <w:t xml:space="preserve"> million value</w:t>
      </w:r>
      <w:r w:rsidR="00532E3E" w:rsidRPr="009C2F50">
        <w:rPr>
          <w:rFonts w:ascii="Verdana" w:hAnsi="Verdana"/>
          <w:lang w:val="en-GB"/>
        </w:rPr>
        <w:t xml:space="preserve"> and team size</w:t>
      </w:r>
      <w:r w:rsidR="00EC0242" w:rsidRPr="009C2F50">
        <w:rPr>
          <w:rFonts w:ascii="Verdana" w:hAnsi="Verdana"/>
          <w:lang w:val="en-GB"/>
        </w:rPr>
        <w:t>sup</w:t>
      </w:r>
      <w:r w:rsidR="00047084" w:rsidRPr="009C2F50">
        <w:rPr>
          <w:rFonts w:ascii="Verdana" w:hAnsi="Verdana"/>
          <w:lang w:val="en-GB"/>
        </w:rPr>
        <w:t>-</w:t>
      </w:r>
      <w:r w:rsidR="00EC0242" w:rsidRPr="009C2F50">
        <w:rPr>
          <w:rFonts w:ascii="Verdana" w:hAnsi="Verdana"/>
          <w:lang w:val="en-GB"/>
        </w:rPr>
        <w:t xml:space="preserve">to </w:t>
      </w:r>
      <w:r w:rsidR="008245F7" w:rsidRPr="009C2F50">
        <w:rPr>
          <w:rFonts w:ascii="Verdana" w:hAnsi="Verdana"/>
          <w:lang w:val="en-GB"/>
        </w:rPr>
        <w:t>20</w:t>
      </w:r>
    </w:p>
    <w:p w:rsidR="00511EF0" w:rsidRPr="009C2F50" w:rsidRDefault="00511EF0" w:rsidP="00B8795F">
      <w:pPr>
        <w:numPr>
          <w:ilvl w:val="0"/>
          <w:numId w:val="2"/>
        </w:numPr>
        <w:spacing w:line="276" w:lineRule="auto"/>
        <w:ind w:left="357" w:hanging="357"/>
        <w:rPr>
          <w:rFonts w:ascii="Verdana" w:hAnsi="Verdana"/>
          <w:lang w:val="en-GB"/>
        </w:rPr>
      </w:pPr>
      <w:r w:rsidRPr="009C2F50">
        <w:rPr>
          <w:rFonts w:ascii="Verdana" w:hAnsi="Verdana"/>
        </w:rPr>
        <w:t>Managed development, production support and maintenance projects</w:t>
      </w:r>
    </w:p>
    <w:p w:rsidR="00511EF0" w:rsidRPr="009C2F50" w:rsidRDefault="00C41C36" w:rsidP="00B8795F">
      <w:pPr>
        <w:numPr>
          <w:ilvl w:val="0"/>
          <w:numId w:val="2"/>
        </w:numPr>
        <w:spacing w:line="276" w:lineRule="auto"/>
        <w:ind w:left="357" w:hanging="357"/>
        <w:rPr>
          <w:rFonts w:ascii="Verdana" w:hAnsi="Verdana"/>
        </w:rPr>
      </w:pPr>
      <w:r w:rsidRPr="009C2F50">
        <w:rPr>
          <w:rFonts w:ascii="Verdana" w:hAnsi="Verdana"/>
        </w:rPr>
        <w:t xml:space="preserve">Interfaced with </w:t>
      </w:r>
      <w:r w:rsidR="005029AE" w:rsidRPr="009C2F50">
        <w:rPr>
          <w:rFonts w:ascii="Verdana" w:hAnsi="Verdana"/>
        </w:rPr>
        <w:t>Senior</w:t>
      </w:r>
      <w:r w:rsidRPr="009C2F50">
        <w:rPr>
          <w:rFonts w:ascii="Verdana" w:hAnsi="Verdana"/>
        </w:rPr>
        <w:t xml:space="preserve"> management and taking </w:t>
      </w:r>
      <w:r w:rsidR="008245F7" w:rsidRPr="009C2F50">
        <w:rPr>
          <w:rFonts w:ascii="Verdana" w:hAnsi="Verdana"/>
        </w:rPr>
        <w:t>ownership</w:t>
      </w:r>
      <w:r w:rsidR="00CB1CFF" w:rsidRPr="009C2F50">
        <w:rPr>
          <w:rFonts w:ascii="Verdana" w:hAnsi="Verdana"/>
        </w:rPr>
        <w:t xml:space="preserve"> from end to end on the project execution</w:t>
      </w:r>
    </w:p>
    <w:p w:rsidR="00140C61" w:rsidRPr="009C2F50" w:rsidRDefault="00140C61" w:rsidP="00B8795F">
      <w:pPr>
        <w:numPr>
          <w:ilvl w:val="0"/>
          <w:numId w:val="2"/>
        </w:numPr>
        <w:spacing w:line="276" w:lineRule="auto"/>
        <w:ind w:left="357" w:hanging="357"/>
        <w:rPr>
          <w:rFonts w:ascii="Verdana" w:hAnsi="Verdana"/>
        </w:rPr>
      </w:pPr>
      <w:r w:rsidRPr="009C2F50">
        <w:rPr>
          <w:rFonts w:ascii="Verdana" w:hAnsi="Verdana"/>
        </w:rPr>
        <w:t>Responsible for project budgeting</w:t>
      </w:r>
      <w:r w:rsidR="00C6240F" w:rsidRPr="009C2F50">
        <w:rPr>
          <w:rFonts w:ascii="Verdana" w:hAnsi="Verdana"/>
        </w:rPr>
        <w:t xml:space="preserve">, </w:t>
      </w:r>
      <w:r w:rsidR="00581C13" w:rsidRPr="009C2F50">
        <w:rPr>
          <w:rFonts w:ascii="Verdana" w:hAnsi="Verdana"/>
        </w:rPr>
        <w:t>scheduling</w:t>
      </w:r>
      <w:r w:rsidR="007A4311" w:rsidRPr="009C2F50">
        <w:rPr>
          <w:rFonts w:ascii="Verdana" w:hAnsi="Verdana"/>
        </w:rPr>
        <w:t>, executing</w:t>
      </w:r>
      <w:r w:rsidR="00581C13" w:rsidRPr="009C2F50">
        <w:rPr>
          <w:rFonts w:ascii="Verdana" w:hAnsi="Verdana"/>
        </w:rPr>
        <w:t xml:space="preserve"> and</w:t>
      </w:r>
      <w:r w:rsidRPr="009C2F50">
        <w:rPr>
          <w:rFonts w:ascii="Verdana" w:hAnsi="Verdana"/>
        </w:rPr>
        <w:t xml:space="preserve"> monitoring gross margins</w:t>
      </w:r>
    </w:p>
    <w:p w:rsidR="00226A6B" w:rsidRPr="009C2F50" w:rsidRDefault="00226A6B" w:rsidP="00B8795F">
      <w:pPr>
        <w:numPr>
          <w:ilvl w:val="0"/>
          <w:numId w:val="2"/>
        </w:numPr>
        <w:spacing w:line="276" w:lineRule="auto"/>
        <w:ind w:left="357" w:hanging="357"/>
        <w:rPr>
          <w:rFonts w:ascii="Verdana" w:hAnsi="Verdana"/>
        </w:rPr>
      </w:pPr>
      <w:r w:rsidRPr="009C2F50">
        <w:rPr>
          <w:rFonts w:ascii="Verdana" w:hAnsi="Verdana"/>
        </w:rPr>
        <w:t xml:space="preserve">Responsible for Risk and Issue identification, tracking and setting up the mitigation steps </w:t>
      </w:r>
    </w:p>
    <w:p w:rsidR="0014765E" w:rsidRPr="009C2F50" w:rsidRDefault="0014765E" w:rsidP="00B8795F">
      <w:pPr>
        <w:numPr>
          <w:ilvl w:val="0"/>
          <w:numId w:val="2"/>
        </w:numPr>
        <w:spacing w:line="276" w:lineRule="auto"/>
        <w:ind w:left="357" w:hanging="357"/>
        <w:rPr>
          <w:rFonts w:ascii="Verdana" w:hAnsi="Verdana"/>
        </w:rPr>
      </w:pPr>
      <w:r w:rsidRPr="009C2F50">
        <w:rPr>
          <w:rFonts w:ascii="Verdana" w:hAnsi="Verdana"/>
        </w:rPr>
        <w:t xml:space="preserve">Experienced in handling the onsite / offshore model of delivery. Managed the onsite / offshore team from onsite for over </w:t>
      </w:r>
      <w:r w:rsidR="00581C13" w:rsidRPr="009C2F50">
        <w:rPr>
          <w:rFonts w:ascii="Verdana" w:hAnsi="Verdana"/>
        </w:rPr>
        <w:t>4 years</w:t>
      </w:r>
    </w:p>
    <w:p w:rsidR="001B74F2" w:rsidRPr="009C2F50" w:rsidRDefault="0014765E" w:rsidP="00F2539C">
      <w:pPr>
        <w:numPr>
          <w:ilvl w:val="0"/>
          <w:numId w:val="2"/>
        </w:numPr>
        <w:spacing w:line="276" w:lineRule="auto"/>
        <w:ind w:left="357" w:hanging="357"/>
        <w:rPr>
          <w:rFonts w:ascii="Verdana" w:hAnsi="Verdana"/>
        </w:rPr>
      </w:pPr>
      <w:r w:rsidRPr="009C2F50">
        <w:rPr>
          <w:rFonts w:ascii="Verdana" w:hAnsi="Verdana"/>
        </w:rPr>
        <w:t>Have experience of over 3 years in handling team remotely located at multiple locations at offshore</w:t>
      </w:r>
    </w:p>
    <w:p w:rsidR="005E533F" w:rsidRPr="009C2F50" w:rsidRDefault="00BD42B2">
      <w:pPr>
        <w:pStyle w:val="Header"/>
        <w:tabs>
          <w:tab w:val="clear" w:pos="4320"/>
          <w:tab w:val="clear" w:pos="8640"/>
        </w:tabs>
        <w:rPr>
          <w:rFonts w:ascii="Times New Roman" w:hAnsi="Times New Roman"/>
          <w:sz w:val="18"/>
          <w:lang w:val="en-GB"/>
        </w:rPr>
      </w:pPr>
      <w:r w:rsidRPr="009C2F50">
        <w:rPr>
          <w:noProof/>
        </w:rPr>
        <w:pict>
          <v:rect id="Rectangle 4" o:spid="_x0000_s1034" style="position:absolute;margin-left:-6.75pt;margin-top:4.3pt;width:433.5pt;height:21.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">
            <v:textbox>
              <w:txbxContent>
                <w:p w:rsidR="0039685F" w:rsidRPr="009C2F50" w:rsidRDefault="0039685F" w:rsidP="0039685F">
                  <w:pPr>
                    <w:rPr>
                      <w:b/>
                      <w:sz w:val="22"/>
                      <w:szCs w:val="22"/>
                    </w:rPr>
                  </w:pPr>
                  <w:r w:rsidRPr="009C2F50">
                    <w:rPr>
                      <w:rFonts w:ascii="Arial" w:hAnsi="Arial"/>
                      <w:b/>
                      <w:sz w:val="22"/>
                      <w:szCs w:val="22"/>
                    </w:rPr>
                    <w:t>Academic Profile</w:t>
                  </w:r>
                </w:p>
              </w:txbxContent>
            </v:textbox>
          </v:rect>
        </w:pict>
      </w:r>
    </w:p>
    <w:p w:rsidR="00633FE6" w:rsidRPr="009C2F50" w:rsidRDefault="00633FE6">
      <w:pPr>
        <w:pStyle w:val="Heading1"/>
        <w:rPr>
          <w:rFonts w:ascii="Arial" w:hAnsi="Arial"/>
          <w:color w:val="auto"/>
        </w:rPr>
      </w:pPr>
    </w:p>
    <w:p w:rsidR="00633FE6" w:rsidRPr="009C2F50" w:rsidRDefault="00633FE6">
      <w:pPr>
        <w:pStyle w:val="Heading1"/>
        <w:rPr>
          <w:rFonts w:ascii="Arial" w:hAnsi="Arial"/>
          <w:color w:val="auto"/>
        </w:rPr>
      </w:pPr>
    </w:p>
    <w:p w:rsidR="001B74F2" w:rsidRPr="009C2F50" w:rsidRDefault="005E533F">
      <w:pPr>
        <w:rPr>
          <w:rFonts w:ascii="Verdana" w:hAnsi="Verdana"/>
        </w:rPr>
      </w:pPr>
      <w:r w:rsidRPr="009C2F50">
        <w:rPr>
          <w:rFonts w:ascii="Verdana" w:hAnsi="Verdana"/>
        </w:rPr>
        <w:t xml:space="preserve">Bachelor of Engineering from </w:t>
      </w:r>
      <w:r w:rsidR="008245F7" w:rsidRPr="009C2F50">
        <w:rPr>
          <w:rFonts w:ascii="Verdana" w:hAnsi="Verdana"/>
        </w:rPr>
        <w:t>Bangalore University from 1995-1999</w:t>
      </w:r>
      <w:r w:rsidRPr="009C2F50">
        <w:rPr>
          <w:rFonts w:ascii="Verdana" w:hAnsi="Verdana"/>
        </w:rPr>
        <w:t xml:space="preserve"> and majored in </w:t>
      </w:r>
      <w:r w:rsidR="008245F7" w:rsidRPr="009C2F50">
        <w:rPr>
          <w:rFonts w:ascii="Verdana" w:hAnsi="Verdana"/>
          <w:b/>
        </w:rPr>
        <w:t xml:space="preserve">Information Science &amp; Engineering </w:t>
      </w:r>
    </w:p>
    <w:p w:rsidR="00EF3CCF" w:rsidRPr="009C2F50" w:rsidRDefault="00BD42B2">
      <w:pPr>
        <w:rPr>
          <w:rFonts w:ascii="Arial" w:hAnsi="Arial"/>
          <w:sz w:val="18"/>
        </w:rPr>
      </w:pPr>
      <w:r w:rsidRPr="009C2F50">
        <w:rPr>
          <w:noProof/>
        </w:rPr>
        <w:pict>
          <v:rect id="Rectangle 5" o:spid="_x0000_s1033" style="position:absolute;margin-left:-6.75pt;margin-top:4.1pt;width:438.75pt;height:21.6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">
            <v:textbox>
              <w:txbxContent>
                <w:p w:rsidR="007C5C31" w:rsidRPr="009C2F50" w:rsidRDefault="007C5C31" w:rsidP="007C5C31">
                  <w:pPr>
                    <w:rPr>
                      <w:b/>
                      <w:sz w:val="22"/>
                      <w:szCs w:val="22"/>
                    </w:rPr>
                  </w:pPr>
                  <w:r w:rsidRPr="009C2F50">
                    <w:rPr>
                      <w:rFonts w:ascii="Arial" w:hAnsi="Arial"/>
                      <w:b/>
                      <w:sz w:val="22"/>
                      <w:szCs w:val="22"/>
                    </w:rPr>
                    <w:t xml:space="preserve">Key </w:t>
                  </w:r>
                  <w:r w:rsidR="008245F7" w:rsidRPr="009C2F50">
                    <w:rPr>
                      <w:rFonts w:ascii="Arial" w:hAnsi="Arial"/>
                      <w:b/>
                      <w:sz w:val="22"/>
                      <w:szCs w:val="22"/>
                    </w:rPr>
                    <w:t>Project Managem</w:t>
                  </w:r>
                  <w:r w:rsidR="00CB1CFF" w:rsidRPr="009C2F50">
                    <w:rPr>
                      <w:rFonts w:ascii="Arial" w:hAnsi="Arial"/>
                      <w:b/>
                      <w:sz w:val="22"/>
                      <w:szCs w:val="22"/>
                    </w:rPr>
                    <w:t>e</w:t>
                  </w:r>
                  <w:r w:rsidR="008245F7" w:rsidRPr="009C2F50">
                    <w:rPr>
                      <w:rFonts w:ascii="Arial" w:hAnsi="Arial"/>
                      <w:b/>
                      <w:sz w:val="22"/>
                      <w:szCs w:val="22"/>
                    </w:rPr>
                    <w:t>nt</w:t>
                  </w:r>
                  <w:r w:rsidRPr="009C2F50">
                    <w:rPr>
                      <w:rFonts w:ascii="Arial" w:hAnsi="Arial"/>
                      <w:b/>
                      <w:sz w:val="22"/>
                      <w:szCs w:val="22"/>
                    </w:rPr>
                    <w:t>Skills</w:t>
                  </w:r>
                </w:p>
              </w:txbxContent>
            </v:textbox>
          </v:rect>
        </w:pict>
      </w:r>
    </w:p>
    <w:p w:rsidR="007C5C31" w:rsidRPr="009C2F50" w:rsidRDefault="007C5C31">
      <w:pPr>
        <w:rPr>
          <w:rFonts w:ascii="Arial" w:hAnsi="Arial"/>
          <w:sz w:val="18"/>
        </w:rPr>
      </w:pPr>
    </w:p>
    <w:p w:rsidR="00140C61" w:rsidRPr="009C2F50" w:rsidRDefault="00140C61">
      <w:pPr>
        <w:rPr>
          <w:rFonts w:ascii="Arial" w:hAnsi="Arial"/>
          <w:sz w:val="1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923"/>
        <w:gridCol w:w="2765"/>
        <w:gridCol w:w="3081"/>
      </w:tblGrid>
      <w:tr w:rsidR="00E75154" w:rsidRPr="009C2F50" w:rsidTr="00590C38">
        <w:trPr>
          <w:trHeight w:val="270"/>
        </w:trPr>
        <w:tc>
          <w:tcPr>
            <w:tcW w:w="2923" w:type="dxa"/>
            <w:shd w:val="clear" w:color="auto" w:fill="auto"/>
          </w:tcPr>
          <w:p w:rsidR="00E75154" w:rsidRPr="009C2F50" w:rsidRDefault="00ED10D4" w:rsidP="009E30AC">
            <w:pPr>
              <w:rPr>
                <w:rFonts w:ascii="Verdana" w:hAnsi="Verdana"/>
              </w:rPr>
            </w:pPr>
            <w:r w:rsidRPr="009C2F50">
              <w:rPr>
                <w:rFonts w:ascii="Verdana" w:hAnsi="Verdana"/>
              </w:rPr>
              <w:t xml:space="preserve">Delivery, Scope, </w:t>
            </w:r>
            <w:r w:rsidR="009603CF" w:rsidRPr="009C2F50">
              <w:rPr>
                <w:rFonts w:ascii="Verdana" w:hAnsi="Verdana"/>
              </w:rPr>
              <w:t>Strong Stakeholder Management</w:t>
            </w:r>
          </w:p>
        </w:tc>
        <w:tc>
          <w:tcPr>
            <w:tcW w:w="2765" w:type="dxa"/>
            <w:shd w:val="clear" w:color="auto" w:fill="auto"/>
          </w:tcPr>
          <w:p w:rsidR="00E75154" w:rsidRPr="009C2F50" w:rsidRDefault="00ED10D4">
            <w:pPr>
              <w:rPr>
                <w:rFonts w:ascii="Verdana" w:hAnsi="Verdana"/>
              </w:rPr>
            </w:pPr>
            <w:r w:rsidRPr="009C2F50">
              <w:rPr>
                <w:rFonts w:ascii="Verdana" w:hAnsi="Verdana"/>
              </w:rPr>
              <w:t>Project Planning &amp; Scheduling</w:t>
            </w:r>
          </w:p>
        </w:tc>
        <w:tc>
          <w:tcPr>
            <w:tcW w:w="3081" w:type="dxa"/>
            <w:shd w:val="clear" w:color="auto" w:fill="auto"/>
          </w:tcPr>
          <w:p w:rsidR="00E75154" w:rsidRPr="009C2F50" w:rsidRDefault="00ED10D4">
            <w:pPr>
              <w:rPr>
                <w:rFonts w:ascii="Verdana" w:hAnsi="Verdana"/>
              </w:rPr>
            </w:pPr>
            <w:r w:rsidRPr="009C2F50">
              <w:rPr>
                <w:rFonts w:ascii="Verdana" w:hAnsi="Verdana"/>
              </w:rPr>
              <w:t>Estimation, Budgeting and control</w:t>
            </w:r>
          </w:p>
        </w:tc>
      </w:tr>
      <w:tr w:rsidR="00ED10D4" w:rsidRPr="009C2F50" w:rsidTr="00590C38">
        <w:trPr>
          <w:trHeight w:val="252"/>
        </w:trPr>
        <w:tc>
          <w:tcPr>
            <w:tcW w:w="2923" w:type="dxa"/>
            <w:shd w:val="clear" w:color="auto" w:fill="auto"/>
          </w:tcPr>
          <w:p w:rsidR="00ED10D4" w:rsidRPr="009C2F50" w:rsidRDefault="00ED10D4" w:rsidP="00450162">
            <w:pPr>
              <w:rPr>
                <w:rFonts w:ascii="Verdana" w:hAnsi="Verdana"/>
              </w:rPr>
            </w:pPr>
            <w:r w:rsidRPr="009C2F50">
              <w:rPr>
                <w:rFonts w:ascii="Verdana" w:hAnsi="Verdana"/>
              </w:rPr>
              <w:t xml:space="preserve">Quality </w:t>
            </w:r>
            <w:r w:rsidR="005A3BB2" w:rsidRPr="009C2F50">
              <w:rPr>
                <w:rFonts w:ascii="Verdana" w:hAnsi="Verdana"/>
              </w:rPr>
              <w:t xml:space="preserve">and Risk </w:t>
            </w:r>
            <w:r w:rsidRPr="009C2F50">
              <w:rPr>
                <w:rFonts w:ascii="Verdana" w:hAnsi="Verdana"/>
              </w:rPr>
              <w:t>Management</w:t>
            </w:r>
          </w:p>
        </w:tc>
        <w:tc>
          <w:tcPr>
            <w:tcW w:w="2765" w:type="dxa"/>
            <w:shd w:val="clear" w:color="auto" w:fill="auto"/>
          </w:tcPr>
          <w:p w:rsidR="00ED10D4" w:rsidRPr="009C2F50" w:rsidRDefault="00ED10D4" w:rsidP="00450162">
            <w:pPr>
              <w:rPr>
                <w:rFonts w:ascii="Verdana" w:hAnsi="Verdana"/>
              </w:rPr>
            </w:pPr>
            <w:r w:rsidRPr="009C2F50">
              <w:rPr>
                <w:rFonts w:ascii="Verdana" w:hAnsi="Verdana"/>
              </w:rPr>
              <w:t>Handle multiple projects simultaneously</w:t>
            </w:r>
          </w:p>
        </w:tc>
        <w:tc>
          <w:tcPr>
            <w:tcW w:w="3081" w:type="dxa"/>
            <w:shd w:val="clear" w:color="auto" w:fill="auto"/>
          </w:tcPr>
          <w:p w:rsidR="00ED10D4" w:rsidRPr="009C2F50" w:rsidRDefault="00ED10D4" w:rsidP="00ED10D4">
            <w:pPr>
              <w:rPr>
                <w:rFonts w:ascii="Verdana" w:hAnsi="Verdana"/>
              </w:rPr>
            </w:pPr>
            <w:r w:rsidRPr="009C2F50">
              <w:rPr>
                <w:rFonts w:ascii="Verdana" w:hAnsi="Verdana"/>
              </w:rPr>
              <w:t>Technical Orientation</w:t>
            </w:r>
          </w:p>
        </w:tc>
      </w:tr>
    </w:tbl>
    <w:p w:rsidR="00A15165" w:rsidRPr="009C2F50" w:rsidRDefault="00A15165">
      <w:pPr>
        <w:rPr>
          <w:rFonts w:ascii="Arial" w:hAnsi="Arial"/>
          <w:sz w:val="18"/>
        </w:rPr>
      </w:pPr>
    </w:p>
    <w:p w:rsidR="00A15165" w:rsidRPr="009C2F50" w:rsidRDefault="00A15165">
      <w:pPr>
        <w:rPr>
          <w:rFonts w:ascii="Arial" w:hAnsi="Arial"/>
          <w:sz w:val="18"/>
        </w:rPr>
      </w:pPr>
    </w:p>
    <w:p w:rsidR="00F65582" w:rsidRPr="009C2F50" w:rsidRDefault="00BD42B2">
      <w:pPr>
        <w:rPr>
          <w:rFonts w:ascii="Arial" w:hAnsi="Arial"/>
          <w:sz w:val="18"/>
        </w:rPr>
      </w:pPr>
      <w:r w:rsidRPr="009C2F50">
        <w:rPr>
          <w:noProof/>
        </w:rPr>
        <w:lastRenderedPageBreak/>
        <w:pict>
          <v:rect id="Rectangle 10" o:spid="_x0000_s1032" style="position:absolute;margin-left:-6pt;margin-top:4.3pt;width:438.75pt;height:23.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">
            <v:textbox>
              <w:txbxContent>
                <w:p w:rsidR="001B74F2" w:rsidRPr="009C2F50" w:rsidRDefault="001B74F2" w:rsidP="001B74F2">
                  <w:pPr>
                    <w:rPr>
                      <w:rFonts w:ascii="Arial" w:hAnsi="Arial"/>
                      <w:b/>
                      <w:sz w:val="22"/>
                      <w:szCs w:val="22"/>
                    </w:rPr>
                  </w:pPr>
                  <w:r w:rsidRPr="009C2F50">
                    <w:rPr>
                      <w:rFonts w:ascii="Arial" w:hAnsi="Arial"/>
                      <w:b/>
                      <w:sz w:val="22"/>
                      <w:szCs w:val="22"/>
                    </w:rPr>
                    <w:t xml:space="preserve">Key Technical Skills </w:t>
                  </w:r>
                </w:p>
                <w:p w:rsidR="008245F7" w:rsidRPr="00CB1CFF" w:rsidRDefault="008245F7" w:rsidP="008245F7">
                  <w:pPr>
                    <w:rPr>
                      <w:rFonts w:ascii="Arial" w:hAnsi="Arial"/>
                      <w:b/>
                      <w:color w:val="000080"/>
                      <w:sz w:val="22"/>
                      <w:szCs w:val="22"/>
                    </w:rPr>
                  </w:pPr>
                </w:p>
              </w:txbxContent>
            </v:textbox>
          </v:rect>
        </w:pict>
      </w:r>
    </w:p>
    <w:p w:rsidR="00140C61" w:rsidRPr="009C2F50" w:rsidRDefault="00140C61">
      <w:pPr>
        <w:rPr>
          <w:rFonts w:ascii="Arial" w:hAnsi="Arial"/>
          <w:sz w:val="18"/>
        </w:rPr>
      </w:pPr>
    </w:p>
    <w:p w:rsidR="008245F7" w:rsidRPr="009C2F50" w:rsidRDefault="008245F7">
      <w:pPr>
        <w:rPr>
          <w:rFonts w:ascii="Arial" w:hAnsi="Arial"/>
          <w:sz w:val="18"/>
        </w:rPr>
      </w:pPr>
    </w:p>
    <w:p w:rsidR="008245F7" w:rsidRPr="009C2F50" w:rsidRDefault="008245F7">
      <w:pPr>
        <w:rPr>
          <w:rFonts w:ascii="Arial" w:hAnsi="Arial"/>
          <w:sz w:val="1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798"/>
        <w:gridCol w:w="2250"/>
        <w:gridCol w:w="2721"/>
      </w:tblGrid>
      <w:tr w:rsidR="004F4043" w:rsidRPr="009C2F50" w:rsidTr="00590C38">
        <w:trPr>
          <w:trHeight w:val="270"/>
        </w:trPr>
        <w:tc>
          <w:tcPr>
            <w:tcW w:w="3798" w:type="dxa"/>
            <w:shd w:val="clear" w:color="auto" w:fill="auto"/>
          </w:tcPr>
          <w:p w:rsidR="004F4043" w:rsidRPr="009C2F50" w:rsidRDefault="004F4043" w:rsidP="0014765E">
            <w:pPr>
              <w:rPr>
                <w:rFonts w:ascii="Verdana" w:hAnsi="Verdana"/>
              </w:rPr>
            </w:pPr>
            <w:r w:rsidRPr="009C2F50">
              <w:rPr>
                <w:rFonts w:ascii="Verdana" w:hAnsi="Verdana"/>
              </w:rPr>
              <w:t>Microsoft Project</w:t>
            </w:r>
          </w:p>
        </w:tc>
        <w:tc>
          <w:tcPr>
            <w:tcW w:w="2250" w:type="dxa"/>
            <w:shd w:val="clear" w:color="auto" w:fill="auto"/>
          </w:tcPr>
          <w:p w:rsidR="004F4043" w:rsidRPr="009C2F50" w:rsidRDefault="004F4043" w:rsidP="0014765E">
            <w:pPr>
              <w:rPr>
                <w:rFonts w:ascii="Verdana" w:hAnsi="Verdana"/>
              </w:rPr>
            </w:pPr>
            <w:r w:rsidRPr="009C2F50">
              <w:rPr>
                <w:rFonts w:ascii="Verdana" w:hAnsi="Verdana"/>
              </w:rPr>
              <w:t>Oracle SQL, PL/SQL</w:t>
            </w:r>
          </w:p>
        </w:tc>
        <w:tc>
          <w:tcPr>
            <w:tcW w:w="2721" w:type="dxa"/>
            <w:shd w:val="clear" w:color="auto" w:fill="auto"/>
          </w:tcPr>
          <w:p w:rsidR="004F4043" w:rsidRPr="009C2F50" w:rsidRDefault="00E54F09" w:rsidP="0014765E">
            <w:pPr>
              <w:rPr>
                <w:rFonts w:ascii="Verdana" w:hAnsi="Verdana"/>
              </w:rPr>
            </w:pPr>
            <w:r w:rsidRPr="009C2F50">
              <w:rPr>
                <w:rFonts w:ascii="Verdana" w:hAnsi="Verdana"/>
              </w:rPr>
              <w:t>Erwin data modelling</w:t>
            </w:r>
          </w:p>
        </w:tc>
      </w:tr>
      <w:tr w:rsidR="004F4043" w:rsidRPr="009C2F50" w:rsidTr="00590C38">
        <w:trPr>
          <w:trHeight w:val="252"/>
        </w:trPr>
        <w:tc>
          <w:tcPr>
            <w:tcW w:w="3798" w:type="dxa"/>
            <w:shd w:val="clear" w:color="auto" w:fill="auto"/>
          </w:tcPr>
          <w:p w:rsidR="004F4043" w:rsidRPr="009C2F50" w:rsidRDefault="004F4043" w:rsidP="0014765E">
            <w:pPr>
              <w:rPr>
                <w:rFonts w:ascii="Verdana" w:hAnsi="Verdana"/>
              </w:rPr>
            </w:pPr>
            <w:r w:rsidRPr="009C2F50">
              <w:rPr>
                <w:rFonts w:ascii="Verdana" w:hAnsi="Verdana"/>
              </w:rPr>
              <w:t>DB Design</w:t>
            </w:r>
          </w:p>
        </w:tc>
        <w:tc>
          <w:tcPr>
            <w:tcW w:w="2250" w:type="dxa"/>
            <w:shd w:val="clear" w:color="auto" w:fill="auto"/>
          </w:tcPr>
          <w:p w:rsidR="004F4043" w:rsidRPr="009C2F50" w:rsidRDefault="004F4043" w:rsidP="0014765E">
            <w:pPr>
              <w:rPr>
                <w:rFonts w:ascii="Verdana" w:hAnsi="Verdana"/>
              </w:rPr>
            </w:pPr>
            <w:r w:rsidRPr="009C2F50">
              <w:rPr>
                <w:rFonts w:ascii="Verdana" w:hAnsi="Verdana"/>
              </w:rPr>
              <w:t>Cold Fusion</w:t>
            </w:r>
          </w:p>
        </w:tc>
        <w:tc>
          <w:tcPr>
            <w:tcW w:w="2721" w:type="dxa"/>
            <w:shd w:val="clear" w:color="auto" w:fill="auto"/>
          </w:tcPr>
          <w:p w:rsidR="004F4043" w:rsidRPr="009C2F50" w:rsidRDefault="00E54F09" w:rsidP="0014765E">
            <w:pPr>
              <w:rPr>
                <w:rFonts w:ascii="Verdana" w:hAnsi="Verdana"/>
              </w:rPr>
            </w:pPr>
            <w:r w:rsidRPr="009C2F50">
              <w:rPr>
                <w:rFonts w:ascii="Verdana" w:hAnsi="Verdana"/>
              </w:rPr>
              <w:t>Hyperion</w:t>
            </w:r>
          </w:p>
        </w:tc>
      </w:tr>
      <w:tr w:rsidR="004F4043" w:rsidRPr="009C2F50" w:rsidTr="00590C38">
        <w:trPr>
          <w:trHeight w:val="270"/>
        </w:trPr>
        <w:tc>
          <w:tcPr>
            <w:tcW w:w="3798" w:type="dxa"/>
            <w:shd w:val="clear" w:color="auto" w:fill="auto"/>
          </w:tcPr>
          <w:p w:rsidR="004F4043" w:rsidRPr="009C2F50" w:rsidRDefault="004F4043" w:rsidP="007A4311">
            <w:pPr>
              <w:rPr>
                <w:rFonts w:ascii="Verdana" w:hAnsi="Verdana"/>
              </w:rPr>
            </w:pPr>
            <w:r w:rsidRPr="009C2F50">
              <w:rPr>
                <w:rFonts w:ascii="Verdana" w:hAnsi="Verdana"/>
              </w:rPr>
              <w:t>SQL, PL/SQL performance tuning</w:t>
            </w:r>
          </w:p>
        </w:tc>
        <w:tc>
          <w:tcPr>
            <w:tcW w:w="2250" w:type="dxa"/>
            <w:shd w:val="clear" w:color="auto" w:fill="auto"/>
          </w:tcPr>
          <w:p w:rsidR="004F4043" w:rsidRPr="009C2F50" w:rsidRDefault="004F4043" w:rsidP="0014765E">
            <w:pPr>
              <w:rPr>
                <w:rFonts w:ascii="Verdana" w:hAnsi="Verdana"/>
              </w:rPr>
            </w:pPr>
            <w:r w:rsidRPr="009C2F50">
              <w:rPr>
                <w:rFonts w:ascii="Verdana" w:hAnsi="Verdana"/>
              </w:rPr>
              <w:t>D2K reports</w:t>
            </w:r>
          </w:p>
        </w:tc>
        <w:tc>
          <w:tcPr>
            <w:tcW w:w="2721" w:type="dxa"/>
            <w:shd w:val="clear" w:color="auto" w:fill="auto"/>
          </w:tcPr>
          <w:p w:rsidR="004F4043" w:rsidRPr="009C2F50" w:rsidRDefault="00E54F09" w:rsidP="0014765E">
            <w:pPr>
              <w:rPr>
                <w:rFonts w:ascii="Verdana" w:hAnsi="Verdana"/>
              </w:rPr>
            </w:pPr>
            <w:r w:rsidRPr="009C2F50">
              <w:rPr>
                <w:rFonts w:ascii="Verdana" w:hAnsi="Verdana"/>
              </w:rPr>
              <w:t>Cognos</w:t>
            </w:r>
          </w:p>
        </w:tc>
      </w:tr>
      <w:tr w:rsidR="004F4043" w:rsidRPr="009C2F50" w:rsidTr="00590C38">
        <w:trPr>
          <w:trHeight w:val="270"/>
        </w:trPr>
        <w:tc>
          <w:tcPr>
            <w:tcW w:w="3798" w:type="dxa"/>
            <w:shd w:val="clear" w:color="auto" w:fill="auto"/>
          </w:tcPr>
          <w:p w:rsidR="004F4043" w:rsidRPr="009C2F50" w:rsidRDefault="004F4043" w:rsidP="0014765E">
            <w:pPr>
              <w:rPr>
                <w:rFonts w:ascii="Verdana" w:hAnsi="Verdana"/>
              </w:rPr>
            </w:pPr>
            <w:r w:rsidRPr="009C2F50">
              <w:rPr>
                <w:rFonts w:ascii="Verdana" w:hAnsi="Verdana"/>
              </w:rPr>
              <w:t xml:space="preserve">Unix Shell scripting </w:t>
            </w:r>
          </w:p>
        </w:tc>
        <w:tc>
          <w:tcPr>
            <w:tcW w:w="2250" w:type="dxa"/>
            <w:shd w:val="clear" w:color="auto" w:fill="auto"/>
          </w:tcPr>
          <w:p w:rsidR="004F4043" w:rsidRPr="009C2F50" w:rsidRDefault="0014765E" w:rsidP="0014765E">
            <w:pPr>
              <w:rPr>
                <w:rFonts w:ascii="Verdana" w:hAnsi="Verdana"/>
              </w:rPr>
            </w:pPr>
            <w:r w:rsidRPr="009C2F50">
              <w:rPr>
                <w:rFonts w:ascii="Verdana" w:hAnsi="Verdana"/>
              </w:rPr>
              <w:t>Informatica</w:t>
            </w:r>
          </w:p>
        </w:tc>
        <w:tc>
          <w:tcPr>
            <w:tcW w:w="2721" w:type="dxa"/>
            <w:shd w:val="clear" w:color="auto" w:fill="auto"/>
          </w:tcPr>
          <w:p w:rsidR="004F4043" w:rsidRPr="009C2F50" w:rsidRDefault="004F4043" w:rsidP="0014765E">
            <w:pPr>
              <w:rPr>
                <w:rFonts w:ascii="Verdana" w:hAnsi="Verdana"/>
              </w:rPr>
            </w:pPr>
          </w:p>
        </w:tc>
      </w:tr>
    </w:tbl>
    <w:p w:rsidR="005A37C1" w:rsidRPr="009C2F50" w:rsidRDefault="005A37C1">
      <w:pPr>
        <w:rPr>
          <w:rFonts w:ascii="Verdana" w:hAnsi="Verdana"/>
        </w:rPr>
      </w:pPr>
    </w:p>
    <w:p w:rsidR="005A37C1" w:rsidRPr="009C2F50" w:rsidRDefault="005A37C1" w:rsidP="005A37C1">
      <w:pPr>
        <w:rPr>
          <w:rFonts w:ascii="Arial" w:hAnsi="Arial"/>
          <w:b/>
          <w:sz w:val="22"/>
          <w:szCs w:val="22"/>
        </w:rPr>
      </w:pPr>
      <w:r w:rsidRPr="009C2F50">
        <w:rPr>
          <w:rFonts w:ascii="Arial" w:hAnsi="Arial"/>
          <w:b/>
          <w:sz w:val="22"/>
          <w:szCs w:val="22"/>
        </w:rPr>
        <w:t>Certification</w:t>
      </w:r>
    </w:p>
    <w:p w:rsidR="005A37C1" w:rsidRPr="009C2F50" w:rsidRDefault="005A37C1" w:rsidP="005A37C1">
      <w:pPr>
        <w:rPr>
          <w:rFonts w:ascii="Arial" w:hAnsi="Arial"/>
          <w:b/>
          <w:sz w:val="22"/>
          <w:szCs w:val="22"/>
        </w:rPr>
      </w:pPr>
    </w:p>
    <w:tbl>
      <w:tblPr>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41"/>
        <w:gridCol w:w="3086"/>
        <w:gridCol w:w="730"/>
        <w:gridCol w:w="2426"/>
      </w:tblGrid>
      <w:tr w:rsidR="005A37C1" w:rsidRPr="009C2F50" w:rsidTr="007A4311">
        <w:trPr>
          <w:jc w:val="center"/>
        </w:trPr>
        <w:tc>
          <w:tcPr>
            <w:tcW w:w="2741" w:type="dxa"/>
            <w:shd w:val="clear" w:color="auto" w:fill="EAEAEA"/>
          </w:tcPr>
          <w:p w:rsidR="005A37C1" w:rsidRPr="009C2F50" w:rsidRDefault="005A37C1" w:rsidP="00450162">
            <w:pPr>
              <w:spacing w:before="100" w:after="100"/>
              <w:rPr>
                <w:rFonts w:ascii="Verdana" w:hAnsi="Verdana" w:cs="Arial"/>
                <w:b/>
                <w:bCs/>
              </w:rPr>
            </w:pPr>
            <w:r w:rsidRPr="009C2F50">
              <w:rPr>
                <w:rFonts w:ascii="Verdana" w:hAnsi="Verdana" w:cs="Arial"/>
                <w:b/>
                <w:bCs/>
              </w:rPr>
              <w:t>Certification Name</w:t>
            </w:r>
          </w:p>
        </w:tc>
        <w:tc>
          <w:tcPr>
            <w:tcW w:w="3086" w:type="dxa"/>
            <w:shd w:val="clear" w:color="auto" w:fill="EAEAEA"/>
          </w:tcPr>
          <w:p w:rsidR="005A37C1" w:rsidRPr="009C2F50" w:rsidRDefault="005A37C1" w:rsidP="00450162">
            <w:pPr>
              <w:spacing w:before="100" w:after="100"/>
              <w:rPr>
                <w:rFonts w:ascii="Verdana" w:hAnsi="Verdana" w:cs="Arial"/>
                <w:b/>
                <w:bCs/>
              </w:rPr>
            </w:pPr>
            <w:r w:rsidRPr="009C2F50">
              <w:rPr>
                <w:rFonts w:ascii="Verdana" w:hAnsi="Verdana" w:cs="Arial"/>
                <w:b/>
                <w:bCs/>
              </w:rPr>
              <w:t>Institution</w:t>
            </w:r>
          </w:p>
        </w:tc>
        <w:tc>
          <w:tcPr>
            <w:tcW w:w="730" w:type="dxa"/>
            <w:shd w:val="clear" w:color="auto" w:fill="EAEAEA"/>
          </w:tcPr>
          <w:p w:rsidR="005A37C1" w:rsidRPr="009C2F50" w:rsidRDefault="005A37C1" w:rsidP="00450162">
            <w:pPr>
              <w:spacing w:before="100" w:after="100"/>
              <w:rPr>
                <w:rFonts w:ascii="Verdana" w:hAnsi="Verdana" w:cs="Arial"/>
                <w:b/>
                <w:bCs/>
              </w:rPr>
            </w:pPr>
            <w:r w:rsidRPr="009C2F50">
              <w:rPr>
                <w:rFonts w:ascii="Verdana" w:hAnsi="Verdana" w:cs="Arial"/>
                <w:b/>
                <w:bCs/>
              </w:rPr>
              <w:t>Year</w:t>
            </w:r>
          </w:p>
        </w:tc>
        <w:tc>
          <w:tcPr>
            <w:tcW w:w="2426" w:type="dxa"/>
            <w:shd w:val="clear" w:color="auto" w:fill="EAEAEA"/>
          </w:tcPr>
          <w:p w:rsidR="005A37C1" w:rsidRPr="009C2F50" w:rsidRDefault="005A37C1" w:rsidP="00450162">
            <w:pPr>
              <w:spacing w:before="100" w:after="100"/>
              <w:rPr>
                <w:rFonts w:ascii="Verdana" w:hAnsi="Verdana" w:cs="Arial"/>
                <w:b/>
                <w:bCs/>
              </w:rPr>
            </w:pPr>
            <w:r w:rsidRPr="009C2F50">
              <w:rPr>
                <w:rFonts w:ascii="Verdana" w:hAnsi="Verdana" w:cs="Arial"/>
                <w:b/>
                <w:bCs/>
              </w:rPr>
              <w:t>Duration</w:t>
            </w:r>
          </w:p>
        </w:tc>
      </w:tr>
      <w:tr w:rsidR="00082491" w:rsidRPr="009C2F50" w:rsidTr="007A4311">
        <w:trPr>
          <w:jc w:val="center"/>
        </w:trPr>
        <w:tc>
          <w:tcPr>
            <w:tcW w:w="2741" w:type="dxa"/>
          </w:tcPr>
          <w:p w:rsidR="00082491" w:rsidRPr="009C2F50" w:rsidRDefault="00082491" w:rsidP="00082491">
            <w:pPr>
              <w:spacing w:before="100" w:after="100"/>
              <w:rPr>
                <w:rFonts w:ascii="Verdana" w:hAnsi="Verdana" w:cs="Arial"/>
                <w:b/>
                <w:bCs/>
              </w:rPr>
            </w:pPr>
            <w:r w:rsidRPr="009C2F50">
              <w:rPr>
                <w:rFonts w:ascii="Verdana" w:hAnsi="Verdana" w:cs="Arial"/>
                <w:b/>
                <w:bCs/>
              </w:rPr>
              <w:t>PMP</w:t>
            </w:r>
          </w:p>
        </w:tc>
        <w:tc>
          <w:tcPr>
            <w:tcW w:w="3086" w:type="dxa"/>
          </w:tcPr>
          <w:p w:rsidR="00082491" w:rsidRPr="009C2F50" w:rsidRDefault="00082491" w:rsidP="00082491">
            <w:pPr>
              <w:spacing w:before="100" w:after="100"/>
              <w:rPr>
                <w:rFonts w:ascii="Verdana" w:hAnsi="Verdana" w:cs="Arial"/>
                <w:bCs/>
              </w:rPr>
            </w:pPr>
            <w:r w:rsidRPr="009C2F50">
              <w:rPr>
                <w:rFonts w:ascii="Verdana" w:hAnsi="Verdana" w:cs="Arial"/>
                <w:bCs/>
              </w:rPr>
              <w:t>PMI</w:t>
            </w:r>
          </w:p>
        </w:tc>
        <w:tc>
          <w:tcPr>
            <w:tcW w:w="730" w:type="dxa"/>
          </w:tcPr>
          <w:p w:rsidR="00082491" w:rsidRPr="009C2F50" w:rsidRDefault="00082491" w:rsidP="00082491">
            <w:pPr>
              <w:spacing w:before="100" w:after="100"/>
              <w:rPr>
                <w:rFonts w:ascii="Verdana" w:hAnsi="Verdana" w:cs="Arial"/>
                <w:bCs/>
              </w:rPr>
            </w:pPr>
            <w:r w:rsidRPr="009C2F50">
              <w:rPr>
                <w:rFonts w:ascii="Verdana" w:hAnsi="Verdana" w:cs="Arial"/>
                <w:bCs/>
              </w:rPr>
              <w:t>2015</w:t>
            </w:r>
          </w:p>
        </w:tc>
        <w:tc>
          <w:tcPr>
            <w:tcW w:w="2426" w:type="dxa"/>
          </w:tcPr>
          <w:p w:rsidR="00082491" w:rsidRPr="009C2F50" w:rsidRDefault="00082491" w:rsidP="00082491">
            <w:pPr>
              <w:spacing w:before="100" w:after="100"/>
              <w:rPr>
                <w:rFonts w:ascii="Verdana" w:hAnsi="Verdana" w:cs="Arial"/>
                <w:bCs/>
              </w:rPr>
            </w:pPr>
            <w:r w:rsidRPr="009C2F50">
              <w:rPr>
                <w:rFonts w:ascii="Verdana" w:hAnsi="Verdana" w:cs="Arial"/>
                <w:bCs/>
              </w:rPr>
              <w:t>Valid till Dec 2018</w:t>
            </w:r>
          </w:p>
        </w:tc>
      </w:tr>
      <w:tr w:rsidR="00082491" w:rsidRPr="009C2F50" w:rsidTr="007A4311">
        <w:trPr>
          <w:jc w:val="center"/>
        </w:trPr>
        <w:tc>
          <w:tcPr>
            <w:tcW w:w="2741" w:type="dxa"/>
          </w:tcPr>
          <w:p w:rsidR="00082491" w:rsidRPr="009C2F50" w:rsidRDefault="00082491" w:rsidP="00082491">
            <w:pPr>
              <w:spacing w:before="100" w:after="100"/>
              <w:rPr>
                <w:rFonts w:ascii="Verdana" w:hAnsi="Verdana" w:cs="Arial"/>
                <w:b/>
                <w:bCs/>
              </w:rPr>
            </w:pPr>
            <w:r w:rsidRPr="009C2F50">
              <w:rPr>
                <w:rFonts w:ascii="Verdana" w:hAnsi="Verdana" w:cs="Arial"/>
                <w:b/>
                <w:bCs/>
              </w:rPr>
              <w:t>CSQA Certified</w:t>
            </w:r>
          </w:p>
        </w:tc>
        <w:tc>
          <w:tcPr>
            <w:tcW w:w="3086" w:type="dxa"/>
          </w:tcPr>
          <w:p w:rsidR="00082491" w:rsidRPr="009C2F50" w:rsidRDefault="00082491" w:rsidP="00082491">
            <w:pPr>
              <w:spacing w:before="100" w:after="100"/>
              <w:rPr>
                <w:rFonts w:ascii="Verdana" w:hAnsi="Verdana" w:cs="Arial"/>
                <w:bCs/>
              </w:rPr>
            </w:pPr>
            <w:r w:rsidRPr="009C2F50">
              <w:rPr>
                <w:rFonts w:ascii="Verdana" w:hAnsi="Verdana" w:cs="Arial"/>
                <w:bCs/>
              </w:rPr>
              <w:t xml:space="preserve">Quality Assurance Institute </w:t>
            </w:r>
          </w:p>
        </w:tc>
        <w:tc>
          <w:tcPr>
            <w:tcW w:w="730" w:type="dxa"/>
          </w:tcPr>
          <w:p w:rsidR="00082491" w:rsidRPr="009C2F50" w:rsidRDefault="00082491" w:rsidP="00082491">
            <w:pPr>
              <w:spacing w:before="100" w:after="100"/>
              <w:rPr>
                <w:rFonts w:ascii="Verdana" w:hAnsi="Verdana" w:cs="Arial"/>
                <w:bCs/>
              </w:rPr>
            </w:pPr>
            <w:r w:rsidRPr="009C2F50">
              <w:rPr>
                <w:rFonts w:ascii="Verdana" w:hAnsi="Verdana" w:cs="Arial"/>
                <w:bCs/>
              </w:rPr>
              <w:t>2007</w:t>
            </w:r>
          </w:p>
        </w:tc>
        <w:tc>
          <w:tcPr>
            <w:tcW w:w="2426" w:type="dxa"/>
          </w:tcPr>
          <w:p w:rsidR="00082491" w:rsidRPr="009C2F50" w:rsidRDefault="00082491" w:rsidP="00082491">
            <w:pPr>
              <w:spacing w:before="100" w:after="100"/>
              <w:rPr>
                <w:rFonts w:ascii="Verdana" w:hAnsi="Verdana" w:cs="Arial"/>
                <w:bCs/>
              </w:rPr>
            </w:pPr>
            <w:r w:rsidRPr="009C2F50">
              <w:rPr>
                <w:rFonts w:ascii="Verdana" w:hAnsi="Verdana" w:cs="Arial"/>
                <w:bCs/>
              </w:rPr>
              <w:t>Expired on 15-Dec-10</w:t>
            </w:r>
          </w:p>
        </w:tc>
      </w:tr>
    </w:tbl>
    <w:p w:rsidR="005A37C1" w:rsidRPr="009C2F50" w:rsidRDefault="005A37C1">
      <w:pPr>
        <w:rPr>
          <w:rFonts w:ascii="Verdana" w:hAnsi="Verdana"/>
        </w:rPr>
      </w:pPr>
    </w:p>
    <w:p w:rsidR="008245F7" w:rsidRPr="009C2F50" w:rsidRDefault="00BD42B2">
      <w:pPr>
        <w:rPr>
          <w:rFonts w:ascii="Arial" w:hAnsi="Arial"/>
          <w:sz w:val="18"/>
        </w:rPr>
      </w:pPr>
      <w:r w:rsidRPr="009C2F50">
        <w:rPr>
          <w:noProof/>
        </w:rPr>
        <w:pict>
          <v:rect id="Rectangle 6" o:spid="_x0000_s1031" style="position:absolute;margin-left:-9pt;margin-top:9.75pt;width:441.75pt;height:2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">
            <v:textbox>
              <w:txbxContent>
                <w:p w:rsidR="007D4D7B" w:rsidRPr="009C2F50" w:rsidRDefault="00C02BFC" w:rsidP="00BA3A41">
                  <w:pPr>
                    <w:rPr>
                      <w:rFonts w:ascii="Arial" w:hAnsi="Arial"/>
                      <w:b/>
                      <w:sz w:val="22"/>
                      <w:szCs w:val="22"/>
                    </w:rPr>
                  </w:pPr>
                  <w:r w:rsidRPr="009C2F50">
                    <w:rPr>
                      <w:rFonts w:ascii="Arial" w:hAnsi="Arial"/>
                      <w:b/>
                      <w:sz w:val="22"/>
                      <w:szCs w:val="22"/>
                    </w:rPr>
                    <w:t xml:space="preserve">Detailed </w:t>
                  </w:r>
                  <w:r w:rsidR="00BA3A41" w:rsidRPr="009C2F50">
                    <w:rPr>
                      <w:rFonts w:ascii="Arial" w:hAnsi="Arial"/>
                      <w:b/>
                      <w:sz w:val="22"/>
                      <w:szCs w:val="22"/>
                    </w:rPr>
                    <w:t>Experience</w:t>
                  </w:r>
                  <w:r w:rsidR="007D4D7B" w:rsidRPr="009C2F50">
                    <w:rPr>
                      <w:rFonts w:ascii="Arial" w:hAnsi="Arial"/>
                      <w:b/>
                      <w:sz w:val="22"/>
                      <w:szCs w:val="22"/>
                    </w:rPr>
                    <w:t xml:space="preserve"> Summary</w:t>
                  </w:r>
                </w:p>
                <w:p w:rsidR="007D4D7B" w:rsidRPr="001C2282" w:rsidRDefault="007D4D7B" w:rsidP="00BA3A41">
                  <w:pPr>
                    <w:rPr>
                      <w:b/>
                    </w:rPr>
                  </w:pPr>
                </w:p>
              </w:txbxContent>
            </v:textbox>
          </v:rect>
        </w:pict>
      </w:r>
    </w:p>
    <w:p w:rsidR="00F65582" w:rsidRPr="009C2F50" w:rsidRDefault="00F65582">
      <w:pPr>
        <w:rPr>
          <w:rFonts w:ascii="Arial" w:hAnsi="Arial"/>
          <w:sz w:val="18"/>
        </w:rPr>
      </w:pPr>
    </w:p>
    <w:p w:rsidR="00F65582" w:rsidRPr="009C2F50" w:rsidRDefault="00F65582">
      <w:pPr>
        <w:rPr>
          <w:rFonts w:ascii="Arial" w:hAnsi="Arial"/>
          <w:sz w:val="18"/>
        </w:rPr>
      </w:pPr>
    </w:p>
    <w:p w:rsidR="00CB1CFF" w:rsidRPr="009C2F50" w:rsidRDefault="00CB1CFF" w:rsidP="00CB1CFF">
      <w:pPr>
        <w:rPr>
          <w:rFonts w:ascii="Arial" w:hAnsi="Arial"/>
          <w:sz w:val="18"/>
        </w:rPr>
      </w:pPr>
    </w:p>
    <w:p w:rsidR="00B51C76" w:rsidRPr="009C2F50" w:rsidRDefault="00B51C76" w:rsidP="00B51C76">
      <w:pPr>
        <w:tabs>
          <w:tab w:val="left" w:pos="144"/>
        </w:tabs>
        <w:spacing w:after="60"/>
        <w:rPr>
          <w:rFonts w:cs="Arial"/>
          <w:b/>
        </w:rPr>
      </w:pPr>
      <w:r w:rsidRPr="009C2F50">
        <w:rPr>
          <w:rFonts w:ascii="Verdana" w:hAnsi="Verdana" w:cs="Arial"/>
          <w:b/>
        </w:rPr>
        <w:t>Client</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 xml:space="preserve">Kemper Insurance </w:t>
      </w:r>
      <w:r w:rsidRPr="009C2F50">
        <w:rPr>
          <w:rFonts w:cs="Arial"/>
          <w:b/>
        </w:rPr>
        <w:tab/>
      </w:r>
      <w:r w:rsidRPr="009C2F50">
        <w:rPr>
          <w:rFonts w:cs="Arial"/>
          <w:b/>
        </w:rPr>
        <w:tab/>
      </w:r>
      <w:r w:rsidRPr="009C2F50">
        <w:rPr>
          <w:rFonts w:cs="Arial"/>
          <w:b/>
        </w:rPr>
        <w:tab/>
      </w:r>
      <w:r w:rsidRPr="009C2F50">
        <w:rPr>
          <w:rFonts w:ascii="Verdana" w:hAnsi="Verdana" w:cs="Arial"/>
          <w:b/>
        </w:rPr>
        <w:t>Start Date: Oct-2014</w:t>
      </w:r>
      <w:r w:rsidRPr="009C2F50">
        <w:rPr>
          <w:rFonts w:ascii="Verdana" w:hAnsi="Verdana" w:cs="Arial"/>
          <w:b/>
        </w:rPr>
        <w:tab/>
      </w:r>
    </w:p>
    <w:p w:rsidR="00B51C76" w:rsidRPr="009C2F50" w:rsidRDefault="00B51C76" w:rsidP="00B51C76">
      <w:pPr>
        <w:spacing w:after="60"/>
        <w:rPr>
          <w:rFonts w:ascii="Verdana" w:hAnsi="Verdana" w:cs="Arial"/>
          <w:b/>
        </w:rPr>
      </w:pPr>
      <w:r w:rsidRPr="009C2F50">
        <w:rPr>
          <w:rFonts w:ascii="Verdana" w:hAnsi="Verdana" w:cs="Arial"/>
          <w:b/>
        </w:rPr>
        <w:t>Location</w:t>
      </w:r>
      <w:r w:rsidRPr="009C2F50">
        <w:rPr>
          <w:rFonts w:ascii="Verdana" w:hAnsi="Verdana" w:cs="Arial"/>
          <w:b/>
        </w:rPr>
        <w:tab/>
        <w:t xml:space="preserve">:  </w:t>
      </w:r>
      <w:r w:rsidRPr="009C2F50">
        <w:rPr>
          <w:rFonts w:ascii="Verdana" w:hAnsi="Verdana" w:cs="Arial"/>
          <w:b/>
        </w:rPr>
        <w:tab/>
        <w:t>Jacksonville, FL</w:t>
      </w:r>
      <w:r w:rsidRPr="009C2F50">
        <w:rPr>
          <w:rFonts w:ascii="Verdana" w:hAnsi="Verdana" w:cs="Arial"/>
          <w:b/>
        </w:rPr>
        <w:tab/>
      </w:r>
      <w:r w:rsidRPr="009C2F50">
        <w:rPr>
          <w:rFonts w:ascii="Verdana" w:hAnsi="Verdana" w:cs="Arial"/>
          <w:b/>
        </w:rPr>
        <w:tab/>
      </w:r>
      <w:r w:rsidRPr="009C2F50">
        <w:rPr>
          <w:rFonts w:ascii="Verdana" w:hAnsi="Verdana" w:cs="Arial"/>
          <w:b/>
        </w:rPr>
        <w:tab/>
        <w:t>End Date:Till Date</w:t>
      </w:r>
    </w:p>
    <w:p w:rsidR="00B51C76" w:rsidRPr="009C2F50" w:rsidRDefault="00B51C76" w:rsidP="00B51C76">
      <w:pPr>
        <w:spacing w:after="60"/>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 xml:space="preserve">Program Manager </w:t>
      </w:r>
    </w:p>
    <w:p w:rsidR="00B51C76" w:rsidRPr="009C2F50" w:rsidRDefault="00B51C76" w:rsidP="00B51C76">
      <w:pPr>
        <w:rPr>
          <w:rFonts w:cs="Arial"/>
          <w:b/>
        </w:rPr>
      </w:pPr>
    </w:p>
    <w:p w:rsidR="00B51C76" w:rsidRPr="009C2F50" w:rsidRDefault="00B51C76" w:rsidP="00B51C76">
      <w:pPr>
        <w:rPr>
          <w:rFonts w:ascii="Verdana" w:hAnsi="Verdana" w:cs="Arial"/>
        </w:rPr>
      </w:pPr>
      <w:r w:rsidRPr="009C2F50">
        <w:rPr>
          <w:rFonts w:ascii="Verdana" w:hAnsi="Verdana" w:cs="Arial"/>
        </w:rPr>
        <w:t>Program manager and application owner of Right Price Web, a quoting system for Kemper P&amp;C Insurance business</w:t>
      </w:r>
      <w:r w:rsidR="009C2F50">
        <w:rPr>
          <w:rFonts w:ascii="Verdana" w:hAnsi="Verdana" w:cs="Arial"/>
        </w:rPr>
        <w:t xml:space="preserve"> </w:t>
      </w:r>
      <w:r w:rsidRPr="009C2F50">
        <w:rPr>
          <w:rFonts w:ascii="Verdana" w:hAnsi="Verdana" w:cs="Arial"/>
        </w:rPr>
        <w:t>. Manage the enhancements and compliance projects and production support team for right price web application team.</w:t>
      </w:r>
    </w:p>
    <w:p w:rsidR="00B51C76" w:rsidRPr="009C2F50" w:rsidRDefault="00B51C76" w:rsidP="00B51C76">
      <w:pPr>
        <w:rPr>
          <w:rFonts w:cs="Arial"/>
        </w:rPr>
      </w:pPr>
    </w:p>
    <w:p w:rsidR="00B51C76" w:rsidRPr="009C2F50" w:rsidRDefault="00B51C76" w:rsidP="00B51C76">
      <w:pPr>
        <w:numPr>
          <w:ilvl w:val="0"/>
          <w:numId w:val="16"/>
        </w:numPr>
        <w:suppressAutoHyphens w:val="0"/>
        <w:spacing w:line="276" w:lineRule="auto"/>
        <w:rPr>
          <w:rFonts w:ascii="Verdana" w:hAnsi="Verdana" w:cs="Arial"/>
          <w:bCs/>
        </w:rPr>
      </w:pPr>
      <w:r w:rsidRPr="009C2F50">
        <w:rPr>
          <w:rFonts w:ascii="Verdana" w:hAnsi="Verdana" w:cs="Arial"/>
          <w:bCs/>
        </w:rPr>
        <w:t>Manages the development and production support teams for RPW application</w:t>
      </w:r>
    </w:p>
    <w:p w:rsidR="00B51C76" w:rsidRPr="009C2F50" w:rsidRDefault="00B51C76" w:rsidP="00B51C76">
      <w:pPr>
        <w:numPr>
          <w:ilvl w:val="0"/>
          <w:numId w:val="16"/>
        </w:numPr>
        <w:suppressAutoHyphens w:val="0"/>
        <w:spacing w:line="276" w:lineRule="auto"/>
        <w:rPr>
          <w:rFonts w:ascii="Verdana" w:hAnsi="Verdana" w:cs="Arial"/>
          <w:bCs/>
        </w:rPr>
      </w:pPr>
      <w:r w:rsidRPr="009C2F50">
        <w:rPr>
          <w:rFonts w:ascii="Verdana" w:hAnsi="Verdana" w:cs="Arial"/>
          <w:bCs/>
        </w:rPr>
        <w:t>Estimate and manage entire life cycle of the project involving various applications</w:t>
      </w:r>
    </w:p>
    <w:p w:rsidR="005A3BB2" w:rsidRPr="009C2F50" w:rsidRDefault="007A4311" w:rsidP="00B51C76">
      <w:pPr>
        <w:numPr>
          <w:ilvl w:val="0"/>
          <w:numId w:val="16"/>
        </w:numPr>
        <w:suppressAutoHyphens w:val="0"/>
        <w:spacing w:line="276" w:lineRule="auto"/>
        <w:rPr>
          <w:rFonts w:ascii="Verdana" w:hAnsi="Verdana" w:cs="Arial"/>
          <w:bCs/>
        </w:rPr>
      </w:pPr>
      <w:r w:rsidRPr="009C2F50">
        <w:rPr>
          <w:rFonts w:ascii="Verdana" w:hAnsi="Verdana" w:cs="Arial"/>
          <w:bCs/>
        </w:rPr>
        <w:t>Prepare and p</w:t>
      </w:r>
      <w:r w:rsidR="005A3BB2" w:rsidRPr="009C2F50">
        <w:rPr>
          <w:rFonts w:ascii="Verdana" w:hAnsi="Verdana" w:cs="Arial"/>
          <w:bCs/>
        </w:rPr>
        <w:t xml:space="preserve">rovide weekly and monthly executive </w:t>
      </w:r>
      <w:r w:rsidR="003D1DEB" w:rsidRPr="009C2F50">
        <w:rPr>
          <w:rFonts w:ascii="Verdana" w:hAnsi="Verdana" w:cs="Arial"/>
          <w:bCs/>
        </w:rPr>
        <w:t>reports on account performance to client management.</w:t>
      </w:r>
    </w:p>
    <w:p w:rsidR="003D1DEB" w:rsidRPr="009C2F50" w:rsidRDefault="003D1DEB" w:rsidP="003D1DEB">
      <w:pPr>
        <w:numPr>
          <w:ilvl w:val="0"/>
          <w:numId w:val="16"/>
        </w:numPr>
        <w:suppressAutoHyphens w:val="0"/>
        <w:spacing w:line="276" w:lineRule="auto"/>
        <w:rPr>
          <w:rFonts w:ascii="Verdana" w:hAnsi="Verdana" w:cs="Arial"/>
          <w:bCs/>
        </w:rPr>
      </w:pPr>
      <w:r w:rsidRPr="009C2F50">
        <w:rPr>
          <w:rFonts w:ascii="Verdana" w:hAnsi="Verdana" w:cs="Arial"/>
          <w:bCs/>
        </w:rPr>
        <w:t>Perform the Scope, Risk and stakeholder management</w:t>
      </w:r>
    </w:p>
    <w:p w:rsidR="003D1DEB" w:rsidRPr="009C2F50" w:rsidRDefault="003D1DEB" w:rsidP="003D1DEB">
      <w:pPr>
        <w:numPr>
          <w:ilvl w:val="0"/>
          <w:numId w:val="16"/>
        </w:numPr>
        <w:suppressAutoHyphens w:val="0"/>
        <w:spacing w:line="276" w:lineRule="auto"/>
        <w:rPr>
          <w:rFonts w:ascii="Verdana" w:hAnsi="Verdana" w:cs="Arial"/>
          <w:bCs/>
        </w:rPr>
      </w:pPr>
      <w:r w:rsidRPr="009C2F50">
        <w:rPr>
          <w:rFonts w:ascii="Verdana" w:hAnsi="Verdana" w:cs="Arial"/>
          <w:bCs/>
        </w:rPr>
        <w:t xml:space="preserve">Manage projects of over 1500 hours for every monthly release </w:t>
      </w:r>
    </w:p>
    <w:p w:rsidR="003D1DEB" w:rsidRPr="009C2F50" w:rsidRDefault="003D1DEB" w:rsidP="003D1DEB">
      <w:pPr>
        <w:numPr>
          <w:ilvl w:val="0"/>
          <w:numId w:val="16"/>
        </w:numPr>
        <w:suppressAutoHyphens w:val="0"/>
        <w:spacing w:line="276" w:lineRule="auto"/>
        <w:rPr>
          <w:rFonts w:ascii="Verdana" w:hAnsi="Verdana" w:cs="Arial"/>
          <w:bCs/>
        </w:rPr>
      </w:pPr>
      <w:r w:rsidRPr="009C2F50">
        <w:rPr>
          <w:rFonts w:ascii="Verdana" w:hAnsi="Verdana" w:cs="Arial"/>
          <w:bCs/>
        </w:rPr>
        <w:t>Manage the Production support team to meet the SLA’s and keep the overall incident under threshold</w:t>
      </w:r>
    </w:p>
    <w:p w:rsidR="003D1DEB" w:rsidRPr="009C2F50" w:rsidRDefault="003D1DEB" w:rsidP="003D1DEB">
      <w:pPr>
        <w:numPr>
          <w:ilvl w:val="0"/>
          <w:numId w:val="16"/>
        </w:numPr>
        <w:suppressAutoHyphens w:val="0"/>
        <w:spacing w:line="276" w:lineRule="auto"/>
        <w:rPr>
          <w:rFonts w:ascii="Verdana" w:hAnsi="Verdana" w:cs="Arial"/>
          <w:bCs/>
        </w:rPr>
      </w:pPr>
      <w:r w:rsidRPr="009C2F50">
        <w:rPr>
          <w:rFonts w:ascii="Verdana" w:hAnsi="Verdana" w:cs="Arial"/>
          <w:bCs/>
        </w:rPr>
        <w:t>Manage the development team and plan the resources for different projects under different project managers</w:t>
      </w:r>
    </w:p>
    <w:p w:rsidR="003D1DEB" w:rsidRPr="009C2F50" w:rsidRDefault="003D1DEB" w:rsidP="003D1DEB">
      <w:pPr>
        <w:numPr>
          <w:ilvl w:val="0"/>
          <w:numId w:val="16"/>
        </w:numPr>
        <w:suppressAutoHyphens w:val="0"/>
        <w:spacing w:line="276" w:lineRule="auto"/>
        <w:rPr>
          <w:rFonts w:ascii="Verdana" w:hAnsi="Verdana" w:cs="Arial"/>
          <w:bCs/>
        </w:rPr>
      </w:pPr>
      <w:r w:rsidRPr="009C2F50">
        <w:rPr>
          <w:rFonts w:ascii="Verdana" w:hAnsi="Verdana" w:cs="Arial"/>
          <w:bCs/>
        </w:rPr>
        <w:t xml:space="preserve">Manages multiple projects simultaneously scheduled for different release </w:t>
      </w:r>
    </w:p>
    <w:p w:rsidR="00B51C76" w:rsidRPr="009C2F50" w:rsidRDefault="00B51C76" w:rsidP="00B51C76">
      <w:pPr>
        <w:numPr>
          <w:ilvl w:val="0"/>
          <w:numId w:val="16"/>
        </w:numPr>
        <w:suppressAutoHyphens w:val="0"/>
        <w:spacing w:line="276" w:lineRule="auto"/>
        <w:rPr>
          <w:rFonts w:ascii="Verdana" w:hAnsi="Verdana" w:cs="Arial"/>
          <w:bCs/>
        </w:rPr>
      </w:pPr>
      <w:r w:rsidRPr="009C2F50">
        <w:rPr>
          <w:rFonts w:ascii="Verdana" w:hAnsi="Verdana" w:cs="Arial"/>
          <w:bCs/>
        </w:rPr>
        <w:t>Manages the team located remotely at different locations at offshore</w:t>
      </w:r>
    </w:p>
    <w:p w:rsidR="00B51C76" w:rsidRPr="009C2F50" w:rsidRDefault="00B51C76" w:rsidP="00B51C76">
      <w:pPr>
        <w:numPr>
          <w:ilvl w:val="0"/>
          <w:numId w:val="16"/>
        </w:numPr>
        <w:suppressAutoHyphens w:val="0"/>
        <w:spacing w:line="276" w:lineRule="auto"/>
        <w:rPr>
          <w:rFonts w:ascii="Verdana" w:hAnsi="Verdana" w:cs="Arial"/>
          <w:bCs/>
        </w:rPr>
      </w:pPr>
      <w:r w:rsidRPr="009C2F50">
        <w:rPr>
          <w:rFonts w:ascii="Verdana" w:hAnsi="Verdana" w:cs="Arial"/>
          <w:bCs/>
        </w:rPr>
        <w:t>Manages 1</w:t>
      </w:r>
      <w:r w:rsidR="007A4311" w:rsidRPr="009C2F50">
        <w:rPr>
          <w:rFonts w:ascii="Verdana" w:hAnsi="Verdana" w:cs="Arial"/>
          <w:bCs/>
        </w:rPr>
        <w:t>2</w:t>
      </w:r>
      <w:r w:rsidRPr="009C2F50">
        <w:rPr>
          <w:rFonts w:ascii="Verdana" w:hAnsi="Verdana" w:cs="Arial"/>
          <w:bCs/>
        </w:rPr>
        <w:t xml:space="preserve"> development and 5 production support resources</w:t>
      </w:r>
    </w:p>
    <w:p w:rsidR="00B51C76" w:rsidRPr="009C2F50" w:rsidRDefault="00B51C76" w:rsidP="00B51C76">
      <w:pPr>
        <w:rPr>
          <w:rFonts w:cs="Arial"/>
        </w:rPr>
      </w:pPr>
    </w:p>
    <w:p w:rsidR="007A4311" w:rsidRPr="009C2F50" w:rsidRDefault="007A4311" w:rsidP="00B51C76">
      <w:pPr>
        <w:rPr>
          <w:rFonts w:cs="Arial"/>
        </w:rPr>
      </w:pPr>
    </w:p>
    <w:p w:rsidR="007A4311" w:rsidRPr="009C2F50" w:rsidRDefault="007A4311" w:rsidP="00B51C76">
      <w:pPr>
        <w:rPr>
          <w:rFonts w:cs="Arial"/>
        </w:rPr>
      </w:pPr>
    </w:p>
    <w:p w:rsidR="007A4311" w:rsidRPr="009C2F50" w:rsidRDefault="007A4311" w:rsidP="00B51C76">
      <w:pPr>
        <w:rPr>
          <w:rFonts w:cs="Arial"/>
        </w:rPr>
      </w:pPr>
    </w:p>
    <w:p w:rsidR="007A4311" w:rsidRPr="009C2F50" w:rsidRDefault="007A4311" w:rsidP="00B51C76">
      <w:pPr>
        <w:rPr>
          <w:rFonts w:cs="Arial"/>
        </w:rPr>
      </w:pPr>
    </w:p>
    <w:p w:rsidR="007A4311" w:rsidRPr="009C2F50" w:rsidRDefault="007A4311" w:rsidP="00B51C76">
      <w:pPr>
        <w:rPr>
          <w:rFonts w:cs="Arial"/>
        </w:rPr>
      </w:pPr>
    </w:p>
    <w:p w:rsidR="00B51C76" w:rsidRPr="009C2F50" w:rsidRDefault="00B51C76" w:rsidP="00B51C76">
      <w:pPr>
        <w:rPr>
          <w:rFonts w:cs="Arial"/>
        </w:rPr>
      </w:pPr>
    </w:p>
    <w:p w:rsidR="00B51C76" w:rsidRPr="009C2F50" w:rsidRDefault="00B51C76" w:rsidP="00ED10D4">
      <w:pPr>
        <w:tabs>
          <w:tab w:val="left" w:pos="144"/>
        </w:tabs>
        <w:spacing w:after="60"/>
        <w:rPr>
          <w:rFonts w:ascii="Verdana" w:hAnsi="Verdana" w:cs="Arial"/>
          <w:b/>
        </w:rPr>
      </w:pPr>
    </w:p>
    <w:p w:rsidR="00581C13" w:rsidRPr="009C2F50" w:rsidRDefault="00ED10D4" w:rsidP="00581C13">
      <w:pPr>
        <w:tabs>
          <w:tab w:val="left" w:pos="144"/>
        </w:tabs>
        <w:spacing w:after="60"/>
        <w:rPr>
          <w:rFonts w:cs="Arial"/>
          <w:b/>
        </w:rPr>
      </w:pPr>
      <w:r w:rsidRPr="009C2F50">
        <w:rPr>
          <w:rFonts w:ascii="Verdana" w:hAnsi="Verdana" w:cs="Arial"/>
          <w:b/>
        </w:rPr>
        <w:lastRenderedPageBreak/>
        <w:t>Client</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 xml:space="preserve">Farmers Insurance </w:t>
      </w:r>
      <w:r w:rsidR="00581C13" w:rsidRPr="009C2F50">
        <w:rPr>
          <w:rFonts w:ascii="Verdana" w:hAnsi="Verdana" w:cs="Arial"/>
          <w:b/>
        </w:rPr>
        <w:tab/>
      </w:r>
      <w:r w:rsidR="00581C13" w:rsidRPr="009C2F50">
        <w:rPr>
          <w:rFonts w:ascii="Verdana" w:hAnsi="Verdana" w:cs="Arial"/>
          <w:b/>
        </w:rPr>
        <w:tab/>
        <w:t>Start Date: Oct-2013</w:t>
      </w:r>
      <w:r w:rsidR="00581C13" w:rsidRPr="009C2F50">
        <w:rPr>
          <w:rFonts w:ascii="Verdana" w:hAnsi="Verdana" w:cs="Arial"/>
          <w:b/>
        </w:rPr>
        <w:tab/>
      </w:r>
    </w:p>
    <w:p w:rsidR="00ED10D4" w:rsidRPr="009C2F50" w:rsidRDefault="00ED10D4" w:rsidP="00ED10D4">
      <w:pPr>
        <w:spacing w:after="60"/>
        <w:rPr>
          <w:rFonts w:ascii="Verdana" w:hAnsi="Verdana" w:cs="Arial"/>
          <w:b/>
        </w:rPr>
      </w:pPr>
      <w:r w:rsidRPr="009C2F50">
        <w:rPr>
          <w:rFonts w:ascii="Verdana" w:hAnsi="Verdana" w:cs="Arial"/>
          <w:b/>
        </w:rPr>
        <w:t>Location</w:t>
      </w:r>
      <w:r w:rsidRPr="009C2F50">
        <w:rPr>
          <w:rFonts w:ascii="Verdana" w:hAnsi="Verdana" w:cs="Arial"/>
          <w:b/>
        </w:rPr>
        <w:tab/>
        <w:t xml:space="preserve">:  </w:t>
      </w:r>
      <w:r w:rsidRPr="009C2F50">
        <w:rPr>
          <w:rFonts w:ascii="Verdana" w:hAnsi="Verdana" w:cs="Arial"/>
          <w:b/>
        </w:rPr>
        <w:tab/>
        <w:t xml:space="preserve">Woodland Hills, </w:t>
      </w:r>
      <w:r w:rsidR="0067480D" w:rsidRPr="009C2F50">
        <w:rPr>
          <w:rFonts w:ascii="Verdana" w:hAnsi="Verdana" w:cs="Arial"/>
          <w:b/>
        </w:rPr>
        <w:t xml:space="preserve">CA </w:t>
      </w:r>
      <w:r w:rsidR="0067480D" w:rsidRPr="009C2F50">
        <w:rPr>
          <w:rFonts w:ascii="Verdana" w:hAnsi="Verdana" w:cs="Arial"/>
          <w:b/>
        </w:rPr>
        <w:tab/>
      </w:r>
      <w:r w:rsidR="00581C13" w:rsidRPr="009C2F50">
        <w:rPr>
          <w:rFonts w:ascii="Verdana" w:hAnsi="Verdana" w:cs="Arial"/>
          <w:b/>
        </w:rPr>
        <w:tab/>
        <w:t>End Date: Sep-2014</w:t>
      </w:r>
    </w:p>
    <w:p w:rsidR="00ED10D4" w:rsidRPr="009C2F50" w:rsidRDefault="00ED10D4" w:rsidP="00ED10D4">
      <w:pPr>
        <w:spacing w:after="60"/>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 xml:space="preserve">Project Manager </w:t>
      </w:r>
    </w:p>
    <w:p w:rsidR="00ED10D4" w:rsidRPr="009C2F50" w:rsidRDefault="00ED10D4" w:rsidP="00ED10D4">
      <w:pPr>
        <w:rPr>
          <w:rFonts w:cs="Arial"/>
          <w:b/>
        </w:rPr>
      </w:pPr>
    </w:p>
    <w:p w:rsidR="00ED10D4" w:rsidRPr="009C2F50" w:rsidRDefault="00C45629" w:rsidP="00ED10D4">
      <w:pPr>
        <w:rPr>
          <w:rFonts w:ascii="Verdana" w:hAnsi="Verdana" w:cs="Arial"/>
        </w:rPr>
      </w:pPr>
      <w:r w:rsidRPr="009C2F50">
        <w:rPr>
          <w:rFonts w:ascii="Verdana" w:hAnsi="Verdana" w:cs="Arial"/>
        </w:rPr>
        <w:t>Project manager for t</w:t>
      </w:r>
      <w:r w:rsidR="00ED10D4" w:rsidRPr="009C2F50">
        <w:rPr>
          <w:rFonts w:ascii="Verdana" w:hAnsi="Verdana" w:cs="Arial"/>
        </w:rPr>
        <w:t xml:space="preserve">he </w:t>
      </w:r>
      <w:r w:rsidRPr="009C2F50">
        <w:rPr>
          <w:rFonts w:ascii="Verdana" w:hAnsi="Verdana" w:cs="Arial"/>
        </w:rPr>
        <w:t>p</w:t>
      </w:r>
      <w:r w:rsidR="00B51C76" w:rsidRPr="009C2F50">
        <w:rPr>
          <w:rFonts w:ascii="Verdana" w:hAnsi="Verdana" w:cs="Arial"/>
        </w:rPr>
        <w:t>rogram involve</w:t>
      </w:r>
      <w:r w:rsidRPr="009C2F50">
        <w:rPr>
          <w:rFonts w:ascii="Verdana" w:hAnsi="Verdana" w:cs="Arial"/>
        </w:rPr>
        <w:t>d</w:t>
      </w:r>
      <w:r w:rsidR="00ED10D4" w:rsidRPr="009C2F50">
        <w:rPr>
          <w:rFonts w:ascii="Verdana" w:hAnsi="Verdana" w:cs="Arial"/>
        </w:rPr>
        <w:t xml:space="preserve"> in major overhaul of the policy system migration to new platform, system enhancements, regulatory compliance, rating changes in the policy system</w:t>
      </w:r>
      <w:r w:rsidR="009C2F50">
        <w:rPr>
          <w:rFonts w:ascii="Verdana" w:hAnsi="Verdana" w:cs="Arial"/>
        </w:rPr>
        <w:t xml:space="preserve"> </w:t>
      </w:r>
      <w:r w:rsidRPr="009C2F50">
        <w:rPr>
          <w:rFonts w:ascii="Verdana" w:hAnsi="Verdana" w:cs="Arial"/>
        </w:rPr>
        <w:t xml:space="preserve">. Handled the post production implementation of project involving </w:t>
      </w:r>
      <w:r w:rsidR="00ED10D4" w:rsidRPr="009C2F50">
        <w:rPr>
          <w:rFonts w:ascii="Verdana" w:hAnsi="Verdana" w:cs="Arial"/>
        </w:rPr>
        <w:t>billing system migration</w:t>
      </w:r>
      <w:r w:rsidRPr="009C2F50">
        <w:rPr>
          <w:rFonts w:ascii="Verdana" w:hAnsi="Verdana" w:cs="Arial"/>
        </w:rPr>
        <w:t xml:space="preserve"> to newer system</w:t>
      </w:r>
      <w:r w:rsidR="009C2F50">
        <w:rPr>
          <w:rFonts w:ascii="Verdana" w:hAnsi="Verdana" w:cs="Arial"/>
        </w:rPr>
        <w:t xml:space="preserve"> </w:t>
      </w:r>
      <w:r w:rsidR="00ED10D4" w:rsidRPr="009C2F50">
        <w:rPr>
          <w:rFonts w:ascii="Verdana" w:hAnsi="Verdana" w:cs="Arial"/>
        </w:rPr>
        <w:t xml:space="preserve">. </w:t>
      </w:r>
      <w:r w:rsidR="00B51C76" w:rsidRPr="009C2F50">
        <w:rPr>
          <w:rFonts w:ascii="Verdana" w:hAnsi="Verdana" w:cs="Arial"/>
        </w:rPr>
        <w:t>Report</w:t>
      </w:r>
      <w:r w:rsidRPr="009C2F50">
        <w:rPr>
          <w:rFonts w:ascii="Verdana" w:hAnsi="Verdana" w:cs="Arial"/>
        </w:rPr>
        <w:t>ed</w:t>
      </w:r>
      <w:r w:rsidR="00B51C76" w:rsidRPr="009C2F50">
        <w:rPr>
          <w:rFonts w:ascii="Verdana" w:hAnsi="Verdana" w:cs="Arial"/>
        </w:rPr>
        <w:t xml:space="preserve"> to client Director and Client Program managers</w:t>
      </w:r>
      <w:r w:rsidR="009C2F50">
        <w:rPr>
          <w:rFonts w:ascii="Verdana" w:hAnsi="Verdana" w:cs="Arial"/>
        </w:rPr>
        <w:t xml:space="preserve"> </w:t>
      </w:r>
      <w:r w:rsidR="00B51C76" w:rsidRPr="009C2F50">
        <w:rPr>
          <w:rFonts w:ascii="Verdana" w:hAnsi="Verdana" w:cs="Arial"/>
        </w:rPr>
        <w:t>. Handled the offshore team remotely from client location</w:t>
      </w:r>
      <w:r w:rsidR="009C2F50">
        <w:rPr>
          <w:rFonts w:ascii="Verdana" w:hAnsi="Verdana" w:cs="Arial"/>
        </w:rPr>
        <w:t xml:space="preserve"> </w:t>
      </w:r>
      <w:r w:rsidR="00B51C76" w:rsidRPr="009C2F50">
        <w:rPr>
          <w:rFonts w:ascii="Verdana" w:hAnsi="Verdana" w:cs="Arial"/>
        </w:rPr>
        <w:t>.</w:t>
      </w:r>
    </w:p>
    <w:p w:rsidR="00ED10D4" w:rsidRPr="009C2F50" w:rsidRDefault="00ED10D4" w:rsidP="00ED10D4">
      <w:pPr>
        <w:rPr>
          <w:rFonts w:ascii="Verdana" w:hAnsi="Verdana" w:cs="Arial"/>
        </w:rPr>
      </w:pP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Managed the projects of size over 10000 hours</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Plan the entire life cycle of the project</w:t>
      </w:r>
      <w:r w:rsidR="0080712B" w:rsidRPr="009C2F50">
        <w:rPr>
          <w:rFonts w:ascii="Verdana" w:hAnsi="Verdana" w:cs="Arial"/>
          <w:bCs/>
        </w:rPr>
        <w:t xml:space="preserve"> and execute them in</w:t>
      </w:r>
      <w:r w:rsidR="00B8684D" w:rsidRPr="009C2F50">
        <w:rPr>
          <w:rFonts w:ascii="Verdana" w:hAnsi="Verdana" w:cs="Arial"/>
          <w:bCs/>
        </w:rPr>
        <w:t xml:space="preserve"> Waterfall Model</w:t>
      </w:r>
    </w:p>
    <w:p w:rsidR="00286635" w:rsidRPr="009C2F50" w:rsidRDefault="00286635" w:rsidP="00ED10D4">
      <w:pPr>
        <w:numPr>
          <w:ilvl w:val="0"/>
          <w:numId w:val="16"/>
        </w:numPr>
        <w:suppressAutoHyphens w:val="0"/>
        <w:spacing w:line="276" w:lineRule="auto"/>
        <w:rPr>
          <w:rFonts w:ascii="Verdana" w:hAnsi="Verdana" w:cs="Arial"/>
          <w:bCs/>
        </w:rPr>
      </w:pPr>
      <w:r w:rsidRPr="009C2F50">
        <w:rPr>
          <w:rFonts w:ascii="Verdana" w:hAnsi="Verdana" w:cs="Arial"/>
          <w:bCs/>
        </w:rPr>
        <w:t>Planning the segregation of defects from regular release path to the Agile path</w:t>
      </w:r>
    </w:p>
    <w:p w:rsidR="00286635" w:rsidRPr="009C2F50" w:rsidRDefault="00286635" w:rsidP="00ED10D4">
      <w:pPr>
        <w:numPr>
          <w:ilvl w:val="0"/>
          <w:numId w:val="16"/>
        </w:numPr>
        <w:suppressAutoHyphens w:val="0"/>
        <w:spacing w:line="276" w:lineRule="auto"/>
        <w:rPr>
          <w:rFonts w:ascii="Verdana" w:hAnsi="Verdana" w:cs="Arial"/>
          <w:bCs/>
        </w:rPr>
      </w:pPr>
      <w:r w:rsidRPr="009C2F50">
        <w:rPr>
          <w:rFonts w:ascii="Verdana" w:hAnsi="Verdana" w:cs="Arial"/>
          <w:bCs/>
        </w:rPr>
        <w:t xml:space="preserve">Coordinating with the release team in resolving the production defects following the Agile methodology </w:t>
      </w:r>
    </w:p>
    <w:p w:rsidR="0080712B" w:rsidRPr="009C2F50" w:rsidRDefault="0080712B" w:rsidP="00ED10D4">
      <w:pPr>
        <w:numPr>
          <w:ilvl w:val="0"/>
          <w:numId w:val="16"/>
        </w:numPr>
        <w:suppressAutoHyphens w:val="0"/>
        <w:spacing w:line="276" w:lineRule="auto"/>
        <w:rPr>
          <w:rFonts w:ascii="Verdana" w:hAnsi="Verdana" w:cs="Arial"/>
          <w:bCs/>
        </w:rPr>
      </w:pPr>
      <w:r w:rsidRPr="009C2F50">
        <w:rPr>
          <w:rFonts w:ascii="Verdana" w:hAnsi="Verdana" w:cs="Arial"/>
          <w:bCs/>
        </w:rPr>
        <w:t>Monitoring and tracking the execution of defects moved into Agile path</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Plan the estimates for all the project</w:t>
      </w:r>
      <w:r w:rsidR="00B8684D" w:rsidRPr="009C2F50">
        <w:rPr>
          <w:rFonts w:ascii="Verdana" w:hAnsi="Verdana" w:cs="Arial"/>
          <w:bCs/>
        </w:rPr>
        <w:t>s</w:t>
      </w:r>
    </w:p>
    <w:p w:rsidR="00ED10D4" w:rsidRPr="009C2F50" w:rsidRDefault="00ED10D4" w:rsidP="00ED10D4">
      <w:pPr>
        <w:numPr>
          <w:ilvl w:val="0"/>
          <w:numId w:val="16"/>
        </w:numPr>
        <w:suppressAutoHyphens w:val="0"/>
        <w:rPr>
          <w:rFonts w:ascii="Verdana" w:hAnsi="Verdana" w:cs="Arial"/>
        </w:rPr>
      </w:pPr>
      <w:r w:rsidRPr="009C2F50">
        <w:rPr>
          <w:rFonts w:ascii="Verdana" w:hAnsi="Verdana" w:cs="Arial"/>
          <w:bCs/>
          <w:snapToGrid w:val="0"/>
        </w:rPr>
        <w:t>Maintain the traceability for all the projects</w:t>
      </w:r>
    </w:p>
    <w:p w:rsidR="00ED10D4" w:rsidRPr="009C2F50" w:rsidRDefault="00ED10D4" w:rsidP="00ED10D4">
      <w:pPr>
        <w:numPr>
          <w:ilvl w:val="0"/>
          <w:numId w:val="16"/>
        </w:numPr>
        <w:suppressAutoHyphens w:val="0"/>
        <w:rPr>
          <w:rFonts w:ascii="Verdana" w:hAnsi="Verdana" w:cs="Arial"/>
        </w:rPr>
      </w:pPr>
      <w:r w:rsidRPr="009C2F50">
        <w:rPr>
          <w:rFonts w:ascii="Verdana" w:hAnsi="Verdana" w:cs="Arial"/>
          <w:bCs/>
          <w:snapToGrid w:val="0"/>
        </w:rPr>
        <w:t>Handling of multiple projects and interacting with different client program managers</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Maintain and control the project execution within the budget and schedule</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 xml:space="preserve">Create and maintain the plan throughout the project life cycle </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Plan the resource work allocation and track them to closure</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Estimate and coordinate the impact of CR’s requested by business</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 xml:space="preserve">Handle all the CR’s throughout the project </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 xml:space="preserve">Manage the </w:t>
      </w:r>
      <w:r w:rsidR="00B51C76" w:rsidRPr="009C2F50">
        <w:rPr>
          <w:rFonts w:ascii="Verdana" w:hAnsi="Verdana" w:cs="Arial"/>
          <w:bCs/>
        </w:rPr>
        <w:t>stakeholder’s</w:t>
      </w:r>
      <w:r w:rsidRPr="009C2F50">
        <w:rPr>
          <w:rFonts w:ascii="Verdana" w:hAnsi="Verdana" w:cs="Arial"/>
          <w:bCs/>
        </w:rPr>
        <w:t xml:space="preserve"> expectation</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Provide the weekly status to client director’s and CSC management team</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Identify the risk and their mitigation throughout the life cycle of the project</w:t>
      </w:r>
    </w:p>
    <w:p w:rsidR="00ED10D4" w:rsidRPr="009C2F50" w:rsidRDefault="00ED10D4" w:rsidP="00ED10D4">
      <w:pPr>
        <w:numPr>
          <w:ilvl w:val="0"/>
          <w:numId w:val="16"/>
        </w:numPr>
        <w:suppressAutoHyphens w:val="0"/>
        <w:rPr>
          <w:rFonts w:ascii="Verdana" w:hAnsi="Verdana" w:cs="Arial"/>
        </w:rPr>
      </w:pPr>
      <w:r w:rsidRPr="009C2F50">
        <w:rPr>
          <w:rFonts w:ascii="Verdana" w:hAnsi="Verdana" w:cs="Arial"/>
          <w:bCs/>
        </w:rPr>
        <w:t xml:space="preserve">Coordinate with the infrastructure team and development team in moving the solution from development to QA to Production </w:t>
      </w:r>
    </w:p>
    <w:p w:rsidR="00ED10D4" w:rsidRPr="009C2F50" w:rsidRDefault="00ED10D4" w:rsidP="00ED10D4">
      <w:pPr>
        <w:numPr>
          <w:ilvl w:val="0"/>
          <w:numId w:val="16"/>
        </w:numPr>
        <w:suppressAutoHyphens w:val="0"/>
        <w:spacing w:line="276" w:lineRule="auto"/>
        <w:rPr>
          <w:rFonts w:ascii="Verdana" w:hAnsi="Verdana" w:cs="Arial"/>
          <w:bCs/>
        </w:rPr>
      </w:pPr>
      <w:r w:rsidRPr="009C2F50">
        <w:rPr>
          <w:rFonts w:ascii="Verdana" w:hAnsi="Verdana" w:cs="Arial"/>
          <w:bCs/>
        </w:rPr>
        <w:t xml:space="preserve">Coordinate with SME’s and teams in developing the solutions </w:t>
      </w:r>
    </w:p>
    <w:p w:rsidR="00ED10D4" w:rsidRPr="009C2F50" w:rsidRDefault="00ED10D4" w:rsidP="00ED10D4">
      <w:pPr>
        <w:rPr>
          <w:rFonts w:cs="Arial"/>
        </w:rPr>
      </w:pPr>
    </w:p>
    <w:p w:rsidR="00ED10D4" w:rsidRPr="009C2F50" w:rsidRDefault="00ED10D4" w:rsidP="00ED10D4">
      <w:pPr>
        <w:tabs>
          <w:tab w:val="left" w:pos="144"/>
        </w:tabs>
        <w:spacing w:after="60"/>
        <w:rPr>
          <w:rFonts w:cs="Arial"/>
          <w:b/>
        </w:rPr>
      </w:pPr>
    </w:p>
    <w:p w:rsidR="00581C13" w:rsidRPr="009C2F50" w:rsidRDefault="00ED10D4" w:rsidP="00581C13">
      <w:pPr>
        <w:tabs>
          <w:tab w:val="left" w:pos="144"/>
        </w:tabs>
        <w:spacing w:after="60"/>
        <w:rPr>
          <w:rFonts w:ascii="Verdana" w:hAnsi="Verdana" w:cs="Arial"/>
          <w:b/>
        </w:rPr>
      </w:pPr>
      <w:r w:rsidRPr="009C2F50">
        <w:rPr>
          <w:rFonts w:ascii="Verdana" w:hAnsi="Verdana" w:cs="Arial"/>
          <w:b/>
        </w:rPr>
        <w:t>Client</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Avaya Inc</w:t>
      </w:r>
      <w:r w:rsidR="00581C13" w:rsidRPr="009C2F50">
        <w:rPr>
          <w:rFonts w:ascii="Verdana" w:hAnsi="Verdana" w:cs="Arial"/>
          <w:b/>
        </w:rPr>
        <w:tab/>
      </w:r>
      <w:r w:rsidR="00581C13" w:rsidRPr="009C2F50">
        <w:rPr>
          <w:rFonts w:ascii="Verdana" w:hAnsi="Verdana" w:cs="Arial"/>
          <w:b/>
        </w:rPr>
        <w:tab/>
      </w:r>
      <w:r w:rsidR="00581C13" w:rsidRPr="009C2F50">
        <w:rPr>
          <w:rFonts w:ascii="Verdana" w:hAnsi="Verdana" w:cs="Arial"/>
          <w:b/>
        </w:rPr>
        <w:tab/>
      </w:r>
      <w:r w:rsidR="00581C13" w:rsidRPr="009C2F50">
        <w:rPr>
          <w:rFonts w:ascii="Verdana" w:hAnsi="Verdana" w:cs="Arial"/>
          <w:b/>
        </w:rPr>
        <w:tab/>
        <w:t>Start Date: May-2011</w:t>
      </w:r>
    </w:p>
    <w:p w:rsidR="00581C13" w:rsidRPr="009C2F50" w:rsidRDefault="00ED10D4" w:rsidP="00581C13">
      <w:pPr>
        <w:spacing w:after="60"/>
        <w:rPr>
          <w:rFonts w:ascii="Verdana" w:hAnsi="Verdana" w:cs="Arial"/>
          <w:b/>
        </w:rPr>
      </w:pPr>
      <w:r w:rsidRPr="009C2F50">
        <w:rPr>
          <w:rFonts w:ascii="Verdana" w:hAnsi="Verdana" w:cs="Arial"/>
          <w:b/>
        </w:rPr>
        <w:t>Location</w:t>
      </w:r>
      <w:r w:rsidRPr="009C2F50">
        <w:rPr>
          <w:rFonts w:ascii="Verdana" w:hAnsi="Verdana" w:cs="Arial"/>
          <w:b/>
        </w:rPr>
        <w:tab/>
        <w:t xml:space="preserve">:  </w:t>
      </w:r>
      <w:r w:rsidRPr="009C2F50">
        <w:rPr>
          <w:rFonts w:ascii="Verdana" w:hAnsi="Verdana" w:cs="Arial"/>
          <w:b/>
        </w:rPr>
        <w:tab/>
        <w:t>Hyderabad, India</w:t>
      </w:r>
      <w:r w:rsidR="00581C13" w:rsidRPr="009C2F50">
        <w:rPr>
          <w:rFonts w:ascii="Verdana" w:hAnsi="Verdana" w:cs="Arial"/>
          <w:b/>
        </w:rPr>
        <w:tab/>
      </w:r>
      <w:r w:rsidR="00581C13" w:rsidRPr="009C2F50">
        <w:rPr>
          <w:rFonts w:ascii="Verdana" w:hAnsi="Verdana" w:cs="Arial"/>
          <w:b/>
        </w:rPr>
        <w:tab/>
      </w:r>
      <w:r w:rsidR="00581C13" w:rsidRPr="009C2F50">
        <w:rPr>
          <w:rFonts w:ascii="Verdana" w:hAnsi="Verdana" w:cs="Arial"/>
          <w:b/>
        </w:rPr>
        <w:tab/>
        <w:t>End Date:  Jun-2013</w:t>
      </w:r>
    </w:p>
    <w:p w:rsidR="00ED10D4" w:rsidRPr="009C2F50" w:rsidRDefault="00ED10D4" w:rsidP="00ED10D4">
      <w:pPr>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Project Manager</w:t>
      </w:r>
    </w:p>
    <w:p w:rsidR="00ED10D4" w:rsidRPr="009C2F50" w:rsidRDefault="00ED10D4" w:rsidP="00ED10D4">
      <w:pPr>
        <w:rPr>
          <w:rFonts w:cs="Arial"/>
          <w:b/>
        </w:rPr>
      </w:pPr>
    </w:p>
    <w:p w:rsidR="00ED10D4" w:rsidRPr="009C2F50" w:rsidRDefault="00ED10D4" w:rsidP="00ED10D4">
      <w:pPr>
        <w:rPr>
          <w:rFonts w:ascii="Verdana" w:hAnsi="Verdana" w:cs="Arial"/>
        </w:rPr>
      </w:pPr>
      <w:r w:rsidRPr="009C2F50">
        <w:rPr>
          <w:rFonts w:ascii="Verdana" w:hAnsi="Verdana" w:cs="Arial"/>
        </w:rPr>
        <w:t>Work closely with Avaya team on various Production support requests and Enhancement and change requests to ensure Continuity of business and current level of performance for the applications cloned from Nortel. To maintain the application availability by 99.9 % for High performance applications on all the Legacy and Biztalk applications and to meet the SLA for all the production support requests</w:t>
      </w:r>
      <w:r w:rsidR="00226A6B" w:rsidRPr="009C2F50">
        <w:rPr>
          <w:rFonts w:ascii="Verdana" w:hAnsi="Verdana" w:cs="Arial"/>
        </w:rPr>
        <w:t>.</w:t>
      </w:r>
    </w:p>
    <w:p w:rsidR="00ED10D4" w:rsidRPr="009C2F50" w:rsidRDefault="00ED10D4" w:rsidP="00226A6B">
      <w:pPr>
        <w:rPr>
          <w:rFonts w:ascii="Verdana" w:hAnsi="Verdana" w:cs="Arial"/>
        </w:rPr>
      </w:pP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Managed the projects involving the reconfiguration and repointing the interfaces in Avaya IT environment for the application cloned from Nortel Network </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Managed the project involving setting up the test Environment for cloned application from Nortel Network</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Managed the execution of enhancements for Clarify application from Initiation to closure for the work order of over 2000 hours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lastRenderedPageBreak/>
        <w:t xml:space="preserve">Single point of contact for all the client process at off shore </w:t>
      </w:r>
    </w:p>
    <w:p w:rsidR="00226A6B" w:rsidRPr="009C2F50" w:rsidRDefault="00226A6B" w:rsidP="00ED10D4">
      <w:pPr>
        <w:numPr>
          <w:ilvl w:val="0"/>
          <w:numId w:val="16"/>
        </w:numPr>
        <w:suppressAutoHyphens w:val="0"/>
        <w:rPr>
          <w:rFonts w:ascii="Verdana" w:hAnsi="Verdana" w:cs="Arial"/>
          <w:bCs/>
        </w:rPr>
      </w:pPr>
      <w:r w:rsidRPr="009C2F50">
        <w:rPr>
          <w:rFonts w:ascii="Verdana" w:hAnsi="Verdana" w:cs="Arial"/>
          <w:bCs/>
        </w:rPr>
        <w:t>Directing the team on SOX compliance and ensuring adequate controls are established in the applications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Monitoring and controlling the quality of the client deliverables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Tracking the execution to closure of all deliverables for the enhancements requests for the application supported by the team </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Tracking the incidents / SR / change request / RCA  for all the Non-SAP application </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Guiding the team to meet the SLA on all incidents / SR along with the correct process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Tracking deliverables on timelines for enhancement requests</w:t>
      </w:r>
    </w:p>
    <w:p w:rsidR="00ED10D4" w:rsidRPr="009C2F50" w:rsidRDefault="00ED10D4" w:rsidP="00ED10D4">
      <w:pPr>
        <w:rPr>
          <w:rFonts w:cs="Arial"/>
        </w:rPr>
      </w:pPr>
    </w:p>
    <w:p w:rsidR="00ED10D4" w:rsidRPr="009C2F50" w:rsidRDefault="00ED10D4" w:rsidP="00ED10D4">
      <w:pPr>
        <w:spacing w:after="60"/>
        <w:rPr>
          <w:rFonts w:cs="Arial"/>
          <w:b/>
        </w:rPr>
      </w:pPr>
    </w:p>
    <w:p w:rsidR="00581C13" w:rsidRPr="009C2F50" w:rsidRDefault="00581C13" w:rsidP="00581C13">
      <w:pPr>
        <w:spacing w:after="60"/>
        <w:rPr>
          <w:rFonts w:ascii="Verdana" w:hAnsi="Verdana" w:cs="Arial"/>
          <w:b/>
        </w:rPr>
      </w:pPr>
      <w:r w:rsidRPr="009C2F50">
        <w:rPr>
          <w:rFonts w:ascii="Verdana" w:hAnsi="Verdana" w:cs="Arial"/>
          <w:b/>
        </w:rPr>
        <w:t>Client</w:t>
      </w:r>
      <w:r w:rsidRPr="009C2F50">
        <w:rPr>
          <w:rFonts w:ascii="Verdana" w:hAnsi="Verdana" w:cs="Arial"/>
          <w:b/>
        </w:rPr>
        <w:tab/>
      </w:r>
      <w:r w:rsidRPr="009C2F50">
        <w:rPr>
          <w:rFonts w:ascii="Verdana" w:hAnsi="Verdana" w:cs="Arial"/>
          <w:b/>
        </w:rPr>
        <w:tab/>
        <w:t>: Nortel Networks</w:t>
      </w:r>
      <w:r w:rsidRPr="009C2F50">
        <w:rPr>
          <w:rFonts w:ascii="Verdana" w:hAnsi="Verdana" w:cs="Arial"/>
          <w:b/>
        </w:rPr>
        <w:tab/>
      </w:r>
      <w:r w:rsidRPr="009C2F50">
        <w:rPr>
          <w:rFonts w:ascii="Verdana" w:hAnsi="Verdana" w:cs="Arial"/>
          <w:b/>
        </w:rPr>
        <w:tab/>
      </w:r>
      <w:r w:rsidRPr="009C2F50">
        <w:rPr>
          <w:rFonts w:ascii="Verdana" w:hAnsi="Verdana" w:cs="Arial"/>
          <w:b/>
        </w:rPr>
        <w:tab/>
      </w:r>
      <w:r w:rsidRPr="009C2F50">
        <w:rPr>
          <w:rFonts w:ascii="Verdana" w:hAnsi="Verdana" w:cs="Arial"/>
          <w:b/>
        </w:rPr>
        <w:tab/>
        <w:t>Start Date: Aug-2006</w:t>
      </w:r>
    </w:p>
    <w:p w:rsidR="00581C13" w:rsidRPr="009C2F50" w:rsidRDefault="00581C13" w:rsidP="00581C13">
      <w:pPr>
        <w:spacing w:after="60"/>
        <w:rPr>
          <w:rFonts w:ascii="Verdana" w:hAnsi="Verdana" w:cs="Arial"/>
          <w:b/>
        </w:rPr>
      </w:pPr>
      <w:r w:rsidRPr="009C2F50">
        <w:rPr>
          <w:rFonts w:ascii="Verdana" w:hAnsi="Verdana" w:cs="Arial"/>
          <w:b/>
        </w:rPr>
        <w:t>Location</w:t>
      </w:r>
      <w:r w:rsidRPr="009C2F50">
        <w:rPr>
          <w:rFonts w:ascii="Verdana" w:hAnsi="Verdana" w:cs="Arial"/>
          <w:b/>
        </w:rPr>
        <w:tab/>
        <w:t>: Chennai/Hyderabad, India and RTP US</w:t>
      </w:r>
      <w:r w:rsidR="009C2F50">
        <w:rPr>
          <w:rFonts w:ascii="Verdana" w:hAnsi="Verdana" w:cs="Arial"/>
          <w:b/>
        </w:rPr>
        <w:t xml:space="preserve"> </w:t>
      </w:r>
      <w:r w:rsidRPr="009C2F50">
        <w:rPr>
          <w:rFonts w:ascii="Verdana" w:hAnsi="Verdana" w:cs="Arial"/>
          <w:b/>
        </w:rPr>
        <w:t>End</w:t>
      </w:r>
      <w:r w:rsidR="009C2F50">
        <w:rPr>
          <w:rFonts w:ascii="Verdana" w:hAnsi="Verdana" w:cs="Arial"/>
          <w:b/>
        </w:rPr>
        <w:t xml:space="preserve"> </w:t>
      </w:r>
      <w:r w:rsidRPr="009C2F50">
        <w:rPr>
          <w:rFonts w:ascii="Verdana" w:hAnsi="Verdana" w:cs="Arial"/>
          <w:b/>
        </w:rPr>
        <w:t>Date: May-2011</w:t>
      </w:r>
    </w:p>
    <w:p w:rsidR="00581C13" w:rsidRPr="009C2F50" w:rsidRDefault="00581C13" w:rsidP="00581C13">
      <w:pPr>
        <w:spacing w:after="60"/>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Project Manager </w:t>
      </w:r>
    </w:p>
    <w:p w:rsidR="00ED10D4" w:rsidRPr="009C2F50" w:rsidRDefault="00ED10D4" w:rsidP="00ED10D4">
      <w:pPr>
        <w:spacing w:after="60"/>
        <w:rPr>
          <w:rFonts w:ascii="Verdana" w:hAnsi="Verdana" w:cs="Arial"/>
          <w:b/>
        </w:rPr>
      </w:pPr>
    </w:p>
    <w:p w:rsidR="00ED10D4" w:rsidRPr="009C2F50" w:rsidRDefault="00ED10D4" w:rsidP="00ED10D4">
      <w:pPr>
        <w:rPr>
          <w:rFonts w:ascii="Verdana" w:hAnsi="Verdana" w:cs="Arial"/>
          <w:b/>
        </w:rPr>
      </w:pPr>
    </w:p>
    <w:p w:rsidR="00ED10D4" w:rsidRPr="009C2F50" w:rsidRDefault="00ED10D4" w:rsidP="00ED10D4">
      <w:pPr>
        <w:rPr>
          <w:rFonts w:ascii="Verdana" w:hAnsi="Verdana" w:cs="Arial"/>
          <w:b/>
          <w:u w:val="single"/>
        </w:rPr>
      </w:pPr>
      <w:r w:rsidRPr="009C2F50">
        <w:rPr>
          <w:rFonts w:ascii="Verdana" w:hAnsi="Verdana" w:cs="Arial"/>
          <w:b/>
          <w:u w:val="single"/>
        </w:rPr>
        <w:t>As Project Manager</w:t>
      </w:r>
    </w:p>
    <w:p w:rsidR="008F13F7" w:rsidRPr="009C2F50" w:rsidRDefault="008F13F7" w:rsidP="008F13F7">
      <w:pPr>
        <w:numPr>
          <w:ilvl w:val="0"/>
          <w:numId w:val="16"/>
        </w:numPr>
        <w:suppressAutoHyphens w:val="0"/>
        <w:rPr>
          <w:rFonts w:ascii="Verdana" w:hAnsi="Verdana" w:cs="Arial"/>
          <w:bCs/>
        </w:rPr>
      </w:pPr>
      <w:r w:rsidRPr="009C2F50">
        <w:rPr>
          <w:rFonts w:ascii="Verdana" w:hAnsi="Verdana" w:cs="Arial"/>
          <w:bCs/>
        </w:rPr>
        <w:t>Successfully managed the projects in cloning of Nortel applications to Genband, Ciena, Ericsson</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Provided the estimates for cloning of Nortel applications to Avaya</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Managed all the cloning request for T</w:t>
      </w:r>
      <w:r w:rsidR="008F13F7" w:rsidRPr="009C2F50">
        <w:rPr>
          <w:rFonts w:ascii="Verdana" w:hAnsi="Verdana" w:cs="Arial"/>
          <w:bCs/>
        </w:rPr>
        <w:t>EDS application from initiation</w:t>
      </w:r>
      <w:r w:rsidRPr="009C2F50">
        <w:rPr>
          <w:rFonts w:ascii="Verdana" w:hAnsi="Verdana" w:cs="Arial"/>
          <w:bCs/>
        </w:rPr>
        <w:t>, planning to closure for the Nortel vendors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Made sure that there are no misses of SLA from the team</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Re organized the Legacy team to suit the Nortel clients resource projections without any impact on the applications</w:t>
      </w:r>
    </w:p>
    <w:p w:rsidR="00226A6B" w:rsidRPr="009C2F50" w:rsidRDefault="00226A6B" w:rsidP="00226A6B">
      <w:pPr>
        <w:numPr>
          <w:ilvl w:val="0"/>
          <w:numId w:val="16"/>
        </w:numPr>
        <w:suppressAutoHyphens w:val="0"/>
        <w:rPr>
          <w:rFonts w:ascii="Verdana" w:hAnsi="Verdana" w:cs="Arial"/>
          <w:bCs/>
        </w:rPr>
      </w:pPr>
      <w:r w:rsidRPr="009C2F50">
        <w:rPr>
          <w:rFonts w:ascii="Verdana" w:hAnsi="Verdana" w:cs="Arial"/>
          <w:bCs/>
        </w:rPr>
        <w:t>Directing the team on SOX compliance and ensuring adequate controls are established in the applications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Provided the support in re-locating Nortel’s data center projects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Planned and guided the team in executing the re-pointing the upstream and downstream applications for the cloned applications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Plan and execute the projects involving the reconfiguration of database for the cloned applications</w:t>
      </w:r>
    </w:p>
    <w:p w:rsidR="00ED10D4" w:rsidRPr="009C2F50" w:rsidRDefault="00ED10D4" w:rsidP="00ED10D4">
      <w:pPr>
        <w:numPr>
          <w:ilvl w:val="0"/>
          <w:numId w:val="16"/>
        </w:numPr>
        <w:tabs>
          <w:tab w:val="left" w:pos="720"/>
        </w:tabs>
        <w:suppressAutoHyphens w:val="0"/>
        <w:rPr>
          <w:rFonts w:ascii="Verdana" w:hAnsi="Verdana" w:cs="Arial"/>
          <w:bCs/>
        </w:rPr>
      </w:pPr>
      <w:r w:rsidRPr="009C2F50">
        <w:rPr>
          <w:rFonts w:ascii="Verdana" w:hAnsi="Verdana" w:cs="Arial"/>
          <w:bCs/>
        </w:rPr>
        <w:t xml:space="preserve">Backup to offshore delivery manager </w:t>
      </w:r>
    </w:p>
    <w:p w:rsidR="00ED10D4" w:rsidRPr="009C2F50" w:rsidRDefault="00ED10D4" w:rsidP="00ED10D4">
      <w:pPr>
        <w:rPr>
          <w:rFonts w:ascii="Verdana" w:hAnsi="Verdana" w:cs="Arial"/>
          <w:b/>
          <w:u w:val="single"/>
        </w:rPr>
      </w:pPr>
      <w:r w:rsidRPr="009C2F50">
        <w:rPr>
          <w:rFonts w:ascii="Verdana" w:hAnsi="Verdana" w:cs="Arial"/>
          <w:b/>
          <w:u w:val="single"/>
        </w:rPr>
        <w:t>As Project leader / Onsite Coordinator</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Coordinating between the offshore team and client in resolving high business impact issues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Providing estimate for the enhancements for applications in the team</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Tracking the SOX evidences and testing the evidences along with the external auditors for the SOX scope applications in the team</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Interacting with the client on business decisions/issues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Guiding the offshore team for issues and queries in the project. </w:t>
      </w:r>
    </w:p>
    <w:p w:rsidR="00ED10D4" w:rsidRPr="009C2F50" w:rsidRDefault="00ED10D4" w:rsidP="00ED10D4">
      <w:pPr>
        <w:numPr>
          <w:ilvl w:val="0"/>
          <w:numId w:val="16"/>
        </w:numPr>
        <w:suppressAutoHyphens w:val="0"/>
        <w:rPr>
          <w:rFonts w:ascii="Verdana" w:hAnsi="Verdana" w:cs="Arial"/>
          <w:b/>
        </w:rPr>
      </w:pPr>
      <w:r w:rsidRPr="009C2F50">
        <w:rPr>
          <w:rFonts w:ascii="Verdana" w:hAnsi="Verdana" w:cs="Arial"/>
          <w:bCs/>
        </w:rPr>
        <w:t>Tracking the change management of the enhancements in the team from initial request to closure</w:t>
      </w:r>
    </w:p>
    <w:p w:rsidR="007A4311" w:rsidRPr="009C2F50" w:rsidRDefault="007A4311" w:rsidP="007A4311">
      <w:pPr>
        <w:suppressAutoHyphens w:val="0"/>
        <w:rPr>
          <w:rFonts w:ascii="Verdana" w:hAnsi="Verdana" w:cs="Arial"/>
          <w:bCs/>
        </w:rPr>
      </w:pPr>
    </w:p>
    <w:p w:rsidR="00ED10D4" w:rsidRPr="009C2F50" w:rsidRDefault="00BD42B2" w:rsidP="00226A6B">
      <w:pPr>
        <w:suppressAutoHyphens w:val="0"/>
        <w:rPr>
          <w:rFonts w:cs="Arial"/>
          <w:b/>
        </w:rPr>
      </w:pPr>
      <w:r w:rsidRPr="009C2F50">
        <w:rPr>
          <w:noProof/>
        </w:rPr>
        <w:pict>
          <v:shapetype id="_x0000_t32" coordsize="21600,21600" o:spt="32" o:oned="t" path="m,l21600,21600e" filled="f">
            <v:path arrowok="t" fillok="f" o:connecttype="none"/>
            <o:lock v:ext="edit" shapetype="t"/>
          </v:shapetype>
          <v:shape id="Straight Arrow Connector 16" o:spid="_x0000_s1028" type="#_x0000_t32" style="position:absolute;margin-left:-5.45pt;margin-top:16pt;width:481.7pt;height:0;z-index:2516577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"/>
        </w:pict>
      </w:r>
    </w:p>
    <w:p w:rsidR="00ED10D4" w:rsidRPr="009C2F50" w:rsidRDefault="00ED10D4" w:rsidP="00ED10D4">
      <w:pPr>
        <w:rPr>
          <w:rFonts w:cs="Arial"/>
          <w:b/>
        </w:rPr>
      </w:pPr>
    </w:p>
    <w:p w:rsidR="00581C13" w:rsidRPr="009C2F50" w:rsidRDefault="00581C13" w:rsidP="00581C13">
      <w:pPr>
        <w:rPr>
          <w:rFonts w:ascii="Verdana" w:hAnsi="Verdana" w:cs="Arial"/>
          <w:b/>
        </w:rPr>
      </w:pPr>
      <w:r w:rsidRPr="009C2F50">
        <w:rPr>
          <w:rFonts w:ascii="Verdana" w:hAnsi="Verdana" w:cs="Arial"/>
          <w:b/>
        </w:rPr>
        <w:t>Client</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Staples</w:t>
      </w:r>
      <w:r w:rsidRPr="009C2F50">
        <w:rPr>
          <w:rFonts w:ascii="Verdana" w:hAnsi="Verdana" w:cs="Arial"/>
          <w:b/>
        </w:rPr>
        <w:tab/>
      </w:r>
      <w:r w:rsidRPr="009C2F50">
        <w:rPr>
          <w:rFonts w:ascii="Verdana" w:hAnsi="Verdana" w:cs="Arial"/>
          <w:b/>
        </w:rPr>
        <w:tab/>
      </w:r>
      <w:r w:rsidRPr="009C2F50">
        <w:rPr>
          <w:rFonts w:ascii="Verdana" w:hAnsi="Verdana" w:cs="Arial"/>
          <w:b/>
        </w:rPr>
        <w:tab/>
      </w:r>
      <w:r w:rsidRPr="009C2F50">
        <w:rPr>
          <w:rFonts w:ascii="Verdana" w:hAnsi="Verdana" w:cs="Arial"/>
          <w:b/>
        </w:rPr>
        <w:tab/>
        <w:t>Start Date: Aug-2005</w:t>
      </w:r>
    </w:p>
    <w:p w:rsidR="00581C13" w:rsidRPr="009C2F50" w:rsidRDefault="00581C13" w:rsidP="00581C13">
      <w:pPr>
        <w:spacing w:after="60"/>
        <w:rPr>
          <w:rFonts w:ascii="Verdana" w:hAnsi="Verdana" w:cs="Arial"/>
          <w:b/>
        </w:rPr>
      </w:pPr>
      <w:r w:rsidRPr="009C2F50">
        <w:rPr>
          <w:rFonts w:ascii="Verdana" w:hAnsi="Verdana" w:cs="Arial"/>
          <w:b/>
        </w:rPr>
        <w:t>Location</w:t>
      </w:r>
      <w:r w:rsidRPr="009C2F50">
        <w:rPr>
          <w:rFonts w:ascii="Verdana" w:hAnsi="Verdana" w:cs="Arial"/>
          <w:b/>
        </w:rPr>
        <w:tab/>
        <w:t xml:space="preserve">:  </w:t>
      </w:r>
      <w:r w:rsidRPr="009C2F50">
        <w:rPr>
          <w:rFonts w:ascii="Verdana" w:hAnsi="Verdana" w:cs="Arial"/>
          <w:b/>
        </w:rPr>
        <w:tab/>
        <w:t>Chennai, India</w:t>
      </w:r>
      <w:r w:rsidRPr="009C2F50">
        <w:rPr>
          <w:rFonts w:ascii="Verdana" w:hAnsi="Verdana" w:cs="Arial"/>
          <w:b/>
        </w:rPr>
        <w:tab/>
      </w:r>
      <w:r w:rsidRPr="009C2F50">
        <w:rPr>
          <w:rFonts w:ascii="Verdana" w:hAnsi="Verdana" w:cs="Arial"/>
          <w:b/>
        </w:rPr>
        <w:tab/>
      </w:r>
      <w:r w:rsidRPr="009C2F50">
        <w:rPr>
          <w:rFonts w:ascii="Verdana" w:hAnsi="Verdana" w:cs="Arial"/>
          <w:b/>
        </w:rPr>
        <w:tab/>
        <w:t>End Date: Aug-2006</w:t>
      </w:r>
    </w:p>
    <w:p w:rsidR="00581C13" w:rsidRPr="009C2F50" w:rsidRDefault="00581C13" w:rsidP="00581C13">
      <w:pPr>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Database Designer / Project Lead</w:t>
      </w:r>
    </w:p>
    <w:p w:rsidR="00ED10D4" w:rsidRPr="009C2F50" w:rsidRDefault="00ED10D4" w:rsidP="00ED10D4">
      <w:pPr>
        <w:rPr>
          <w:rFonts w:ascii="Verdana" w:hAnsi="Verdana" w:cs="Arial"/>
          <w:b/>
          <w:u w:val="single"/>
        </w:rPr>
      </w:pPr>
    </w:p>
    <w:p w:rsidR="00ED10D4" w:rsidRPr="009C2F50" w:rsidRDefault="00ED10D4" w:rsidP="00ED10D4">
      <w:pPr>
        <w:rPr>
          <w:rFonts w:ascii="Verdana" w:hAnsi="Verdana" w:cs="Arial"/>
          <w:b/>
          <w:u w:val="single"/>
        </w:rPr>
      </w:pPr>
      <w:r w:rsidRPr="009C2F50">
        <w:rPr>
          <w:rFonts w:ascii="Verdana" w:hAnsi="Verdana" w:cs="Arial"/>
          <w:b/>
          <w:u w:val="single"/>
        </w:rPr>
        <w:lastRenderedPageBreak/>
        <w:t>As Database Designer</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Design the database using the Erwin data modelling</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Design the database architecture</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Help the team to understand the Database design</w:t>
      </w:r>
    </w:p>
    <w:p w:rsidR="00ED10D4" w:rsidRPr="009C2F50" w:rsidRDefault="00ED10D4" w:rsidP="00ED10D4">
      <w:pPr>
        <w:rPr>
          <w:rFonts w:ascii="Verdana" w:hAnsi="Verdana" w:cs="Arial"/>
          <w:b/>
          <w:u w:val="single"/>
        </w:rPr>
      </w:pPr>
      <w:r w:rsidRPr="009C2F50">
        <w:rPr>
          <w:rFonts w:ascii="Verdana" w:hAnsi="Verdana" w:cs="Arial"/>
          <w:b/>
          <w:u w:val="single"/>
        </w:rPr>
        <w:t>Project Lead</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Design the Database components.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Code and test the database packages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Design the queries for the Java and report’s team</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Performance tuning of queries and packages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Co-ordinate with the on-site for the </w:t>
      </w:r>
      <w:r w:rsidR="00A57EE7" w:rsidRPr="009C2F50">
        <w:rPr>
          <w:rFonts w:ascii="Verdana" w:hAnsi="Verdana" w:cs="Arial"/>
          <w:bCs/>
        </w:rPr>
        <w:t>setup</w:t>
      </w:r>
      <w:r w:rsidRPr="009C2F50">
        <w:rPr>
          <w:rFonts w:ascii="Verdana" w:hAnsi="Verdana" w:cs="Arial"/>
          <w:bCs/>
        </w:rPr>
        <w:t xml:space="preserve"> of Database at onsite</w:t>
      </w:r>
    </w:p>
    <w:p w:rsidR="00ED10D4" w:rsidRPr="009C2F50" w:rsidRDefault="00BD42B2" w:rsidP="00ED10D4">
      <w:pPr>
        <w:rPr>
          <w:rFonts w:cs="Arial"/>
        </w:rPr>
      </w:pPr>
      <w:r w:rsidRPr="009C2F50">
        <w:rPr>
          <w:noProof/>
        </w:rPr>
        <w:pict>
          <v:shape id="Straight Arrow Connector 8" o:spid="_x0000_s1027" type="#_x0000_t32" style="position:absolute;margin-left:-6.95pt;margin-top:17.5pt;width:481.7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"/>
        </w:pict>
      </w:r>
    </w:p>
    <w:p w:rsidR="00ED10D4" w:rsidRPr="009C2F50" w:rsidRDefault="00ED10D4" w:rsidP="00ED10D4">
      <w:pPr>
        <w:spacing w:after="60"/>
        <w:rPr>
          <w:rFonts w:cs="Arial"/>
          <w:b/>
        </w:rPr>
      </w:pPr>
    </w:p>
    <w:p w:rsidR="00581C13" w:rsidRPr="009C2F50" w:rsidRDefault="00581C13" w:rsidP="00581C13">
      <w:pPr>
        <w:spacing w:after="60"/>
        <w:rPr>
          <w:rFonts w:ascii="Verdana" w:hAnsi="Verdana" w:cs="Arial"/>
          <w:b/>
        </w:rPr>
      </w:pPr>
      <w:r w:rsidRPr="009C2F50">
        <w:rPr>
          <w:rFonts w:ascii="Verdana" w:hAnsi="Verdana" w:cs="Arial"/>
          <w:b/>
        </w:rPr>
        <w:t>Client</w:t>
      </w:r>
      <w:r w:rsidRPr="009C2F50">
        <w:rPr>
          <w:rFonts w:ascii="Verdana" w:hAnsi="Verdana" w:cs="Arial"/>
          <w:b/>
        </w:rPr>
        <w:tab/>
      </w:r>
      <w:r w:rsidRPr="009C2F50">
        <w:rPr>
          <w:rFonts w:ascii="Verdana" w:hAnsi="Verdana" w:cs="Arial"/>
          <w:b/>
        </w:rPr>
        <w:tab/>
        <w:t>:</w:t>
      </w:r>
      <w:r w:rsidRPr="009C2F50">
        <w:rPr>
          <w:rFonts w:ascii="Verdana" w:hAnsi="Verdana" w:cs="Arial"/>
          <w:b/>
        </w:rPr>
        <w:tab/>
        <w:t xml:space="preserve">Toysrus </w:t>
      </w:r>
      <w:r w:rsidRPr="009C2F50">
        <w:rPr>
          <w:rFonts w:ascii="Verdana" w:hAnsi="Verdana" w:cs="Arial"/>
          <w:b/>
        </w:rPr>
        <w:tab/>
      </w:r>
      <w:r w:rsidRPr="009C2F50">
        <w:rPr>
          <w:rFonts w:ascii="Verdana" w:hAnsi="Verdana" w:cs="Arial"/>
          <w:b/>
        </w:rPr>
        <w:tab/>
      </w:r>
      <w:r w:rsidRPr="009C2F50">
        <w:rPr>
          <w:rFonts w:ascii="Verdana" w:hAnsi="Verdana" w:cs="Arial"/>
          <w:b/>
        </w:rPr>
        <w:tab/>
      </w:r>
      <w:r w:rsidRPr="009C2F50">
        <w:rPr>
          <w:rFonts w:ascii="Verdana" w:hAnsi="Verdana" w:cs="Arial"/>
          <w:b/>
        </w:rPr>
        <w:tab/>
        <w:t>Start Date: Nov-2004</w:t>
      </w:r>
    </w:p>
    <w:p w:rsidR="00581C13" w:rsidRPr="009C2F50" w:rsidRDefault="00581C13" w:rsidP="00581C13">
      <w:pPr>
        <w:spacing w:after="60"/>
        <w:rPr>
          <w:rFonts w:ascii="Verdana" w:hAnsi="Verdana" w:cs="Arial"/>
          <w:b/>
        </w:rPr>
      </w:pPr>
      <w:r w:rsidRPr="009C2F50">
        <w:rPr>
          <w:rFonts w:ascii="Verdana" w:hAnsi="Verdana" w:cs="Arial"/>
          <w:b/>
        </w:rPr>
        <w:t>Location</w:t>
      </w:r>
      <w:r w:rsidRPr="009C2F50">
        <w:rPr>
          <w:rFonts w:ascii="Verdana" w:hAnsi="Verdana" w:cs="Arial"/>
          <w:b/>
        </w:rPr>
        <w:tab/>
        <w:t xml:space="preserve">: </w:t>
      </w:r>
      <w:r w:rsidRPr="009C2F50">
        <w:rPr>
          <w:rFonts w:ascii="Verdana" w:hAnsi="Verdana" w:cs="Arial"/>
          <w:b/>
        </w:rPr>
        <w:tab/>
        <w:t xml:space="preserve">Chennai, India </w:t>
      </w:r>
      <w:r w:rsidRPr="009C2F50">
        <w:rPr>
          <w:rFonts w:ascii="Verdana" w:hAnsi="Verdana" w:cs="Arial"/>
          <w:b/>
        </w:rPr>
        <w:tab/>
      </w:r>
      <w:r w:rsidRPr="009C2F50">
        <w:rPr>
          <w:rFonts w:ascii="Verdana" w:hAnsi="Verdana" w:cs="Arial"/>
          <w:b/>
        </w:rPr>
        <w:tab/>
      </w:r>
      <w:r w:rsidRPr="009C2F50">
        <w:rPr>
          <w:rFonts w:ascii="Verdana" w:hAnsi="Verdana" w:cs="Arial"/>
          <w:b/>
        </w:rPr>
        <w:tab/>
        <w:t>End Date:  July-2005</w:t>
      </w:r>
    </w:p>
    <w:p w:rsidR="00581C13" w:rsidRPr="009C2F50" w:rsidRDefault="00581C13" w:rsidP="00581C13">
      <w:pPr>
        <w:spacing w:after="60"/>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Team Lead</w:t>
      </w:r>
    </w:p>
    <w:p w:rsidR="00581C13" w:rsidRPr="009C2F50" w:rsidRDefault="00581C13" w:rsidP="00ED10D4">
      <w:pPr>
        <w:spacing w:after="60"/>
        <w:rPr>
          <w:rFonts w:ascii="Verdana" w:hAnsi="Verdana" w:cs="Arial"/>
          <w:b/>
        </w:rPr>
      </w:pP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Analysis of requirement for Database Design</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Design and development of Database programs </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Design and development of Interface batch programs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Identify and resolve performance bottlenecks in both Database programs and queries embedded Java programs</w:t>
      </w:r>
    </w:p>
    <w:p w:rsidR="00ED10D4" w:rsidRPr="009C2F50" w:rsidRDefault="00BD42B2" w:rsidP="00ED10D4">
      <w:pPr>
        <w:rPr>
          <w:rFonts w:cs="Arial"/>
          <w:b/>
        </w:rPr>
      </w:pPr>
      <w:r w:rsidRPr="009C2F50">
        <w:rPr>
          <w:noProof/>
        </w:rPr>
        <w:pict>
          <v:shape id="Straight Arrow Connector 12" o:spid="_x0000_s1026" type="#_x0000_t32" style="position:absolute;margin-left:-6.95pt;margin-top:17.5pt;width:481.7pt;height:0;z-index:2516597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"/>
        </w:pict>
      </w:r>
    </w:p>
    <w:p w:rsidR="00ED10D4" w:rsidRPr="009C2F50" w:rsidRDefault="00ED10D4" w:rsidP="00ED10D4">
      <w:pPr>
        <w:spacing w:after="60"/>
        <w:rPr>
          <w:rFonts w:cs="Arial"/>
          <w:b/>
        </w:rPr>
      </w:pPr>
    </w:p>
    <w:p w:rsidR="00581C13" w:rsidRPr="009C2F50" w:rsidRDefault="00581C13" w:rsidP="00581C13">
      <w:pPr>
        <w:spacing w:after="60"/>
        <w:rPr>
          <w:rFonts w:ascii="Verdana" w:hAnsi="Verdana" w:cs="Arial"/>
          <w:b/>
        </w:rPr>
      </w:pPr>
      <w:r w:rsidRPr="009C2F50">
        <w:rPr>
          <w:rFonts w:ascii="Verdana" w:hAnsi="Verdana" w:cs="Arial"/>
          <w:b/>
        </w:rPr>
        <w:t>Client</w:t>
      </w:r>
      <w:r w:rsidRPr="009C2F50">
        <w:rPr>
          <w:rFonts w:ascii="Verdana" w:hAnsi="Verdana" w:cs="Arial"/>
          <w:b/>
        </w:rPr>
        <w:tab/>
      </w:r>
      <w:r w:rsidRPr="009C2F50">
        <w:rPr>
          <w:rFonts w:ascii="Verdana" w:hAnsi="Verdana" w:cs="Arial"/>
          <w:b/>
        </w:rPr>
        <w:tab/>
        <w:t>:</w:t>
      </w:r>
      <w:r w:rsidRPr="009C2F50">
        <w:rPr>
          <w:rFonts w:ascii="Verdana" w:hAnsi="Verdana" w:cs="Arial"/>
          <w:b/>
        </w:rPr>
        <w:tab/>
        <w:t xml:space="preserve">Priority Health </w:t>
      </w:r>
      <w:r w:rsidRPr="009C2F50">
        <w:rPr>
          <w:rFonts w:ascii="Verdana" w:hAnsi="Verdana" w:cs="Arial"/>
          <w:b/>
        </w:rPr>
        <w:tab/>
      </w:r>
      <w:r w:rsidRPr="009C2F50">
        <w:rPr>
          <w:rFonts w:ascii="Verdana" w:hAnsi="Verdana" w:cs="Arial"/>
          <w:b/>
        </w:rPr>
        <w:tab/>
      </w:r>
      <w:r w:rsidRPr="009C2F50">
        <w:rPr>
          <w:rFonts w:ascii="Verdana" w:hAnsi="Verdana" w:cs="Arial"/>
          <w:b/>
        </w:rPr>
        <w:tab/>
        <w:t>Start Date: Nov-2000</w:t>
      </w:r>
    </w:p>
    <w:p w:rsidR="00581C13" w:rsidRPr="009C2F50" w:rsidRDefault="00581C13" w:rsidP="00581C13">
      <w:pPr>
        <w:spacing w:after="60"/>
        <w:rPr>
          <w:rFonts w:ascii="Verdana" w:hAnsi="Verdana" w:cs="Arial"/>
          <w:b/>
        </w:rPr>
      </w:pPr>
      <w:r w:rsidRPr="009C2F50">
        <w:rPr>
          <w:rFonts w:ascii="Verdana" w:hAnsi="Verdana" w:cs="Arial"/>
          <w:b/>
        </w:rPr>
        <w:t>Location</w:t>
      </w:r>
      <w:r w:rsidRPr="009C2F50">
        <w:rPr>
          <w:rFonts w:ascii="Verdana" w:hAnsi="Verdana" w:cs="Arial"/>
          <w:b/>
        </w:rPr>
        <w:tab/>
        <w:t xml:space="preserve">: </w:t>
      </w:r>
      <w:r w:rsidRPr="009C2F50">
        <w:rPr>
          <w:rFonts w:ascii="Verdana" w:hAnsi="Verdana" w:cs="Arial"/>
          <w:b/>
        </w:rPr>
        <w:tab/>
        <w:t xml:space="preserve">Chennai, India </w:t>
      </w:r>
      <w:r w:rsidRPr="009C2F50">
        <w:rPr>
          <w:rFonts w:ascii="Verdana" w:hAnsi="Verdana" w:cs="Arial"/>
          <w:b/>
        </w:rPr>
        <w:tab/>
      </w:r>
      <w:r w:rsidRPr="009C2F50">
        <w:rPr>
          <w:rFonts w:ascii="Verdana" w:hAnsi="Verdana" w:cs="Arial"/>
          <w:b/>
        </w:rPr>
        <w:tab/>
      </w:r>
      <w:r w:rsidRPr="009C2F50">
        <w:rPr>
          <w:rFonts w:ascii="Verdana" w:hAnsi="Verdana" w:cs="Arial"/>
          <w:b/>
        </w:rPr>
        <w:tab/>
        <w:t>End Date:Nov-2004</w:t>
      </w:r>
    </w:p>
    <w:p w:rsidR="00581C13" w:rsidRPr="009C2F50" w:rsidRDefault="00581C13" w:rsidP="00581C13">
      <w:pPr>
        <w:spacing w:after="60"/>
        <w:rPr>
          <w:rFonts w:ascii="Verdana" w:hAnsi="Verdana" w:cs="Arial"/>
          <w:b/>
        </w:rPr>
      </w:pPr>
      <w:r w:rsidRPr="009C2F50">
        <w:rPr>
          <w:rFonts w:ascii="Verdana" w:hAnsi="Verdana" w:cs="Arial"/>
          <w:b/>
        </w:rPr>
        <w:t>Role</w:t>
      </w:r>
      <w:r w:rsidRPr="009C2F50">
        <w:rPr>
          <w:rFonts w:ascii="Verdana" w:hAnsi="Verdana" w:cs="Arial"/>
          <w:b/>
        </w:rPr>
        <w:tab/>
      </w:r>
      <w:r w:rsidRPr="009C2F50">
        <w:rPr>
          <w:rFonts w:ascii="Verdana" w:hAnsi="Verdana" w:cs="Arial"/>
          <w:b/>
        </w:rPr>
        <w:tab/>
        <w:t xml:space="preserve">: </w:t>
      </w:r>
      <w:r w:rsidRPr="009C2F50">
        <w:rPr>
          <w:rFonts w:ascii="Verdana" w:hAnsi="Verdana" w:cs="Arial"/>
          <w:b/>
        </w:rPr>
        <w:tab/>
        <w:t xml:space="preserve">Team Member  </w:t>
      </w:r>
    </w:p>
    <w:p w:rsidR="00581C13" w:rsidRPr="009C2F50" w:rsidRDefault="00581C13" w:rsidP="00F20013">
      <w:pPr>
        <w:spacing w:after="60"/>
        <w:rPr>
          <w:rFonts w:ascii="Verdana" w:hAnsi="Verdana" w:cs="Arial"/>
          <w:b/>
        </w:rPr>
      </w:pP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Understanding the business logic for the development </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Involved in Analysis, Design, Development, testing and rework of various Interfaces and Reports using</w:t>
      </w:r>
    </w:p>
    <w:p w:rsidR="00ED10D4" w:rsidRPr="009C2F50" w:rsidRDefault="00ED10D4" w:rsidP="00ED10D4">
      <w:pPr>
        <w:numPr>
          <w:ilvl w:val="1"/>
          <w:numId w:val="16"/>
        </w:numPr>
        <w:suppressAutoHyphens w:val="0"/>
        <w:rPr>
          <w:rFonts w:ascii="Verdana" w:hAnsi="Verdana" w:cs="Arial"/>
          <w:bCs/>
        </w:rPr>
      </w:pPr>
      <w:r w:rsidRPr="009C2F50">
        <w:rPr>
          <w:rFonts w:ascii="Verdana" w:hAnsi="Verdana" w:cs="Arial"/>
          <w:bCs/>
        </w:rPr>
        <w:t xml:space="preserve">PL/SQL packages in Oracle 8i /9i </w:t>
      </w:r>
    </w:p>
    <w:p w:rsidR="00ED10D4" w:rsidRPr="009C2F50" w:rsidRDefault="00ED10D4" w:rsidP="00ED10D4">
      <w:pPr>
        <w:numPr>
          <w:ilvl w:val="1"/>
          <w:numId w:val="16"/>
        </w:numPr>
        <w:suppressAutoHyphens w:val="0"/>
        <w:rPr>
          <w:rFonts w:ascii="Verdana" w:hAnsi="Verdana" w:cs="Arial"/>
          <w:bCs/>
        </w:rPr>
      </w:pPr>
      <w:r w:rsidRPr="009C2F50">
        <w:rPr>
          <w:rFonts w:ascii="Verdana" w:hAnsi="Verdana" w:cs="Arial"/>
          <w:bCs/>
        </w:rPr>
        <w:t>Forms 6i and Reports 6i/9i</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Involved Offshore Production support; for a</w:t>
      </w:r>
      <w:r w:rsidR="00F20013" w:rsidRPr="009C2F50">
        <w:rPr>
          <w:rFonts w:ascii="Verdana" w:hAnsi="Verdana" w:cs="Arial"/>
          <w:bCs/>
        </w:rPr>
        <w:t>ll DBA related production issue</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 xml:space="preserve">Involved in Peer Reviews and External Reviews for </w:t>
      </w:r>
      <w:r w:rsidR="00F20013" w:rsidRPr="009C2F50">
        <w:rPr>
          <w:rFonts w:ascii="Verdana" w:hAnsi="Verdana" w:cs="Arial"/>
          <w:bCs/>
        </w:rPr>
        <w:t>other projects</w:t>
      </w:r>
    </w:p>
    <w:p w:rsidR="00ED10D4" w:rsidRPr="009C2F50" w:rsidRDefault="00ED10D4" w:rsidP="00ED10D4">
      <w:pPr>
        <w:numPr>
          <w:ilvl w:val="0"/>
          <w:numId w:val="16"/>
        </w:numPr>
        <w:suppressAutoHyphens w:val="0"/>
        <w:rPr>
          <w:rFonts w:ascii="Verdana" w:hAnsi="Verdana" w:cs="Arial"/>
          <w:bCs/>
        </w:rPr>
      </w:pPr>
      <w:r w:rsidRPr="009C2F50">
        <w:rPr>
          <w:rFonts w:ascii="Verdana" w:hAnsi="Verdana" w:cs="Arial"/>
          <w:bCs/>
        </w:rPr>
        <w:t>Interacting with the clients for clarifications</w:t>
      </w:r>
      <w:r w:rsidR="00F20013" w:rsidRPr="009C2F50">
        <w:rPr>
          <w:rFonts w:ascii="Verdana" w:hAnsi="Verdana" w:cs="Arial"/>
          <w:bCs/>
        </w:rPr>
        <w:t xml:space="preserve"> and delivery of the work units</w:t>
      </w:r>
    </w:p>
    <w:p w:rsidR="00ED10D4" w:rsidRPr="009C2F50" w:rsidRDefault="00ED10D4" w:rsidP="00F2539C">
      <w:pPr>
        <w:numPr>
          <w:ilvl w:val="0"/>
          <w:numId w:val="16"/>
        </w:numPr>
        <w:suppressAutoHyphens w:val="0"/>
        <w:rPr>
          <w:rFonts w:ascii="Verdana" w:hAnsi="Verdana" w:cs="Arial"/>
          <w:bCs/>
        </w:rPr>
      </w:pPr>
      <w:r w:rsidRPr="009C2F50">
        <w:rPr>
          <w:rFonts w:ascii="Verdana" w:hAnsi="Verdana" w:cs="Arial"/>
          <w:bCs/>
        </w:rPr>
        <w:t xml:space="preserve">Coordinating with the Quality Assurance Team for </w:t>
      </w:r>
      <w:r w:rsidR="00F20013" w:rsidRPr="009C2F50">
        <w:rPr>
          <w:rFonts w:ascii="Verdana" w:hAnsi="Verdana" w:cs="Arial"/>
          <w:bCs/>
        </w:rPr>
        <w:t>QA compliance of the work units</w:t>
      </w:r>
      <w:r w:rsidRPr="009C2F50">
        <w:rPr>
          <w:rFonts w:ascii="Verdana" w:hAnsi="Verdana" w:cs="Arial"/>
          <w:bCs/>
        </w:rPr>
        <w:t xml:space="preserve"> and projec</w:t>
      </w:r>
      <w:r w:rsidR="00F20013" w:rsidRPr="009C2F50">
        <w:rPr>
          <w:rFonts w:ascii="Verdana" w:hAnsi="Verdana" w:cs="Arial"/>
          <w:bCs/>
        </w:rPr>
        <w:t>t management related activities</w:t>
      </w:r>
    </w:p>
    <w:sectPr w:rsidR="00ED10D4" w:rsidRPr="009C2F50" w:rsidSect="009C2F5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250" w:rsidRDefault="00724250">
      <w:r>
        <w:separator/>
      </w:r>
    </w:p>
  </w:endnote>
  <w:endnote w:type="continuationSeparator" w:id="1">
    <w:p w:rsidR="00724250" w:rsidRDefault="007242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250" w:rsidRDefault="00724250">
      <w:r>
        <w:separator/>
      </w:r>
    </w:p>
  </w:footnote>
  <w:footnote w:type="continuationSeparator" w:id="1">
    <w:p w:rsidR="00724250" w:rsidRDefault="00724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385" w:rsidRPr="00590C38" w:rsidRDefault="004B5029">
    <w:pPr>
      <w:pStyle w:val="Header"/>
      <w:rPr>
        <w:b/>
        <w:color w:val="1F497D"/>
      </w:rPr>
    </w:pPr>
    <w:r>
      <w:rPr>
        <w:rFonts w:ascii="Arial" w:hAnsi="Arial" w:cs="Arial"/>
        <w:b/>
        <w:bCs/>
        <w:color w:val="545454"/>
      </w:rPr>
      <w:tab/>
    </w:r>
    <w:r w:rsidR="00AB6385" w:rsidRPr="00590C38">
      <w:rPr>
        <w:b/>
        <w:color w:val="1F497D"/>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108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360"/>
        </w:tabs>
        <w:ind w:left="245" w:hanging="245"/>
      </w:pPr>
      <w:rPr>
        <w:rFonts w:ascii="Wingdings" w:hAnsi="Wingdings"/>
      </w:rPr>
    </w:lvl>
  </w:abstractNum>
  <w:abstractNum w:abstractNumId="6">
    <w:nsid w:val="00000007"/>
    <w:multiLevelType w:val="singleLevel"/>
    <w:tmpl w:val="00000007"/>
    <w:name w:val="WW8Num7"/>
    <w:lvl w:ilvl="0">
      <w:numFmt w:val="bullet"/>
      <w:lvlText w:val=""/>
      <w:lvlJc w:val="left"/>
      <w:pPr>
        <w:tabs>
          <w:tab w:val="num" w:pos="0"/>
        </w:tabs>
        <w:ind w:left="0" w:firstLine="0"/>
      </w:pPr>
      <w:rPr>
        <w:rFonts w:ascii="Symbol" w:hAnsi="Symbol"/>
      </w:rPr>
    </w:lvl>
  </w:abstractNum>
  <w:abstractNum w:abstractNumId="7">
    <w:nsid w:val="148A15F7"/>
    <w:multiLevelType w:val="hybridMultilevel"/>
    <w:tmpl w:val="7E5C210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AE03DA"/>
    <w:multiLevelType w:val="hybridMultilevel"/>
    <w:tmpl w:val="E70EA31E"/>
    <w:lvl w:ilvl="0" w:tplc="FFFFFFFF">
      <w:numFmt w:val="bullet"/>
      <w:lvlText w:val=""/>
      <w:lvlJc w:val="left"/>
      <w:pPr>
        <w:tabs>
          <w:tab w:val="num" w:pos="240"/>
        </w:tabs>
        <w:ind w:left="240" w:hanging="360"/>
      </w:pPr>
      <w:rPr>
        <w:rFonts w:ascii="Wingdings" w:hAnsi="Wingdings" w:hint="default"/>
        <w:color w:val="000000"/>
      </w:rPr>
    </w:lvl>
    <w:lvl w:ilvl="1" w:tplc="5A5CD12E">
      <w:numFmt w:val="bullet"/>
      <w:lvlText w:val="-"/>
      <w:lvlJc w:val="left"/>
      <w:pPr>
        <w:tabs>
          <w:tab w:val="num" w:pos="1800"/>
        </w:tabs>
        <w:ind w:left="1800" w:hanging="840"/>
      </w:pPr>
      <w:rPr>
        <w:rFonts w:ascii="Times New Roman" w:eastAsia="Times New Roman" w:hAnsi="Times New Roman" w:cs="Times New Roman" w:hint="default"/>
      </w:rPr>
    </w:lvl>
    <w:lvl w:ilvl="2" w:tplc="FFFFFFFF">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9">
    <w:nsid w:val="216E342A"/>
    <w:multiLevelType w:val="hybridMultilevel"/>
    <w:tmpl w:val="C4B259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7368F3"/>
    <w:multiLevelType w:val="hybridMultilevel"/>
    <w:tmpl w:val="170C95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EDB3DC4"/>
    <w:multiLevelType w:val="hybridMultilevel"/>
    <w:tmpl w:val="7BF87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887D80"/>
    <w:multiLevelType w:val="hybridMultilevel"/>
    <w:tmpl w:val="E6EC8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6013BC"/>
    <w:multiLevelType w:val="hybridMultilevel"/>
    <w:tmpl w:val="860A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40399"/>
    <w:multiLevelType w:val="hybridMultilevel"/>
    <w:tmpl w:val="A820845E"/>
    <w:lvl w:ilvl="0" w:tplc="461C251E">
      <w:start w:val="1"/>
      <w:numFmt w:val="bullet"/>
      <w:lvlText w:val=""/>
      <w:lvlJc w:val="left"/>
      <w:pPr>
        <w:tabs>
          <w:tab w:val="num" w:pos="1080"/>
        </w:tabs>
        <w:ind w:left="1080" w:hanging="360"/>
      </w:pPr>
      <w:rPr>
        <w:rFonts w:ascii="Symbol" w:hAnsi="Symbol" w:hint="default"/>
        <w:color w:val="auto"/>
        <w:sz w:val="18"/>
        <w:szCs w:val="18"/>
      </w:rPr>
    </w:lvl>
    <w:lvl w:ilvl="1" w:tplc="04090005">
      <w:start w:val="1"/>
      <w:numFmt w:val="bullet"/>
      <w:lvlText w:val=""/>
      <w:lvlJc w:val="left"/>
      <w:pPr>
        <w:tabs>
          <w:tab w:val="num" w:pos="1890"/>
        </w:tabs>
        <w:ind w:left="1890" w:hanging="360"/>
      </w:pPr>
      <w:rPr>
        <w:rFonts w:ascii="Wingdings" w:hAnsi="Wingdings" w:hint="default"/>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DD9388D"/>
    <w:multiLevelType w:val="hybridMultilevel"/>
    <w:tmpl w:val="EA963AC4"/>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1"/>
  </w:num>
  <w:num w:numId="10">
    <w:abstractNumId w:val="7"/>
  </w:num>
  <w:num w:numId="11">
    <w:abstractNumId w:val="15"/>
  </w:num>
  <w:num w:numId="12">
    <w:abstractNumId w:val="10"/>
  </w:num>
  <w:num w:numId="13">
    <w:abstractNumId w:val="13"/>
  </w:num>
  <w:num w:numId="14">
    <w:abstractNumId w:val="12"/>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4592"/>
    <w:rsid w:val="00001563"/>
    <w:rsid w:val="000017DB"/>
    <w:rsid w:val="0000453B"/>
    <w:rsid w:val="000118CF"/>
    <w:rsid w:val="00020535"/>
    <w:rsid w:val="00024A36"/>
    <w:rsid w:val="0003189C"/>
    <w:rsid w:val="00035224"/>
    <w:rsid w:val="00047084"/>
    <w:rsid w:val="00056668"/>
    <w:rsid w:val="00077845"/>
    <w:rsid w:val="00082491"/>
    <w:rsid w:val="00091EE8"/>
    <w:rsid w:val="000A476F"/>
    <w:rsid w:val="000A7397"/>
    <w:rsid w:val="000B2594"/>
    <w:rsid w:val="000C0F6C"/>
    <w:rsid w:val="000D0178"/>
    <w:rsid w:val="000E1374"/>
    <w:rsid w:val="000F333A"/>
    <w:rsid w:val="001079E5"/>
    <w:rsid w:val="001234F1"/>
    <w:rsid w:val="00123936"/>
    <w:rsid w:val="001252EB"/>
    <w:rsid w:val="0013014A"/>
    <w:rsid w:val="00137D83"/>
    <w:rsid w:val="00140C61"/>
    <w:rsid w:val="00141E9F"/>
    <w:rsid w:val="00146E5C"/>
    <w:rsid w:val="0014765E"/>
    <w:rsid w:val="0016020C"/>
    <w:rsid w:val="00161085"/>
    <w:rsid w:val="00172CB6"/>
    <w:rsid w:val="00177523"/>
    <w:rsid w:val="00187E27"/>
    <w:rsid w:val="0019367C"/>
    <w:rsid w:val="001A2C75"/>
    <w:rsid w:val="001A51EC"/>
    <w:rsid w:val="001B4187"/>
    <w:rsid w:val="001B4F9B"/>
    <w:rsid w:val="001B74F2"/>
    <w:rsid w:val="001C080F"/>
    <w:rsid w:val="001C2282"/>
    <w:rsid w:val="001C33DE"/>
    <w:rsid w:val="001C3AFA"/>
    <w:rsid w:val="001C60CF"/>
    <w:rsid w:val="001C7EB9"/>
    <w:rsid w:val="001D532D"/>
    <w:rsid w:val="001E367B"/>
    <w:rsid w:val="001F1BDD"/>
    <w:rsid w:val="00202202"/>
    <w:rsid w:val="00221B05"/>
    <w:rsid w:val="00224B53"/>
    <w:rsid w:val="00226A6B"/>
    <w:rsid w:val="0023328F"/>
    <w:rsid w:val="00245E0F"/>
    <w:rsid w:val="002461D2"/>
    <w:rsid w:val="002527F1"/>
    <w:rsid w:val="00266385"/>
    <w:rsid w:val="002718C0"/>
    <w:rsid w:val="002766E3"/>
    <w:rsid w:val="00286635"/>
    <w:rsid w:val="002A0CEC"/>
    <w:rsid w:val="002B4E6E"/>
    <w:rsid w:val="002C007C"/>
    <w:rsid w:val="002C06D5"/>
    <w:rsid w:val="002C09A1"/>
    <w:rsid w:val="002C3250"/>
    <w:rsid w:val="002D7068"/>
    <w:rsid w:val="002E1983"/>
    <w:rsid w:val="002E2375"/>
    <w:rsid w:val="00301106"/>
    <w:rsid w:val="00305720"/>
    <w:rsid w:val="003109AC"/>
    <w:rsid w:val="00310C1E"/>
    <w:rsid w:val="003136B7"/>
    <w:rsid w:val="00320DF9"/>
    <w:rsid w:val="003238D1"/>
    <w:rsid w:val="00337B82"/>
    <w:rsid w:val="00341578"/>
    <w:rsid w:val="0034411B"/>
    <w:rsid w:val="003475D5"/>
    <w:rsid w:val="0035380A"/>
    <w:rsid w:val="003602D8"/>
    <w:rsid w:val="00367249"/>
    <w:rsid w:val="003708B8"/>
    <w:rsid w:val="00372197"/>
    <w:rsid w:val="0038327D"/>
    <w:rsid w:val="00392DFF"/>
    <w:rsid w:val="003953CD"/>
    <w:rsid w:val="0039685F"/>
    <w:rsid w:val="003A07EA"/>
    <w:rsid w:val="003C1D14"/>
    <w:rsid w:val="003C3348"/>
    <w:rsid w:val="003C3F09"/>
    <w:rsid w:val="003C4939"/>
    <w:rsid w:val="003C6E69"/>
    <w:rsid w:val="003D1DEB"/>
    <w:rsid w:val="003D46F4"/>
    <w:rsid w:val="003D495C"/>
    <w:rsid w:val="003D5AEC"/>
    <w:rsid w:val="00405BC0"/>
    <w:rsid w:val="00427862"/>
    <w:rsid w:val="004314B6"/>
    <w:rsid w:val="00436065"/>
    <w:rsid w:val="00436A57"/>
    <w:rsid w:val="00450162"/>
    <w:rsid w:val="00475CB6"/>
    <w:rsid w:val="004772F2"/>
    <w:rsid w:val="00477544"/>
    <w:rsid w:val="00480B98"/>
    <w:rsid w:val="004A0EF5"/>
    <w:rsid w:val="004A3286"/>
    <w:rsid w:val="004A3E9E"/>
    <w:rsid w:val="004A49F0"/>
    <w:rsid w:val="004B5029"/>
    <w:rsid w:val="004C15DA"/>
    <w:rsid w:val="004E1B19"/>
    <w:rsid w:val="004F0260"/>
    <w:rsid w:val="004F4043"/>
    <w:rsid w:val="004F5FED"/>
    <w:rsid w:val="004F777E"/>
    <w:rsid w:val="005029AE"/>
    <w:rsid w:val="00511A86"/>
    <w:rsid w:val="00511EF0"/>
    <w:rsid w:val="005167B9"/>
    <w:rsid w:val="00516BC8"/>
    <w:rsid w:val="00524D84"/>
    <w:rsid w:val="00525722"/>
    <w:rsid w:val="00530BEB"/>
    <w:rsid w:val="00532E3E"/>
    <w:rsid w:val="0053644E"/>
    <w:rsid w:val="00541E5F"/>
    <w:rsid w:val="00553F49"/>
    <w:rsid w:val="00562EFA"/>
    <w:rsid w:val="00563440"/>
    <w:rsid w:val="00565F7A"/>
    <w:rsid w:val="005726CE"/>
    <w:rsid w:val="00572B82"/>
    <w:rsid w:val="00581C13"/>
    <w:rsid w:val="00583BA0"/>
    <w:rsid w:val="00590C38"/>
    <w:rsid w:val="00594941"/>
    <w:rsid w:val="005A37C1"/>
    <w:rsid w:val="005A3BB2"/>
    <w:rsid w:val="005A4A77"/>
    <w:rsid w:val="005A745F"/>
    <w:rsid w:val="005B7633"/>
    <w:rsid w:val="005C2CEE"/>
    <w:rsid w:val="005D0C9C"/>
    <w:rsid w:val="005D3568"/>
    <w:rsid w:val="005E533F"/>
    <w:rsid w:val="005E6583"/>
    <w:rsid w:val="005F5B14"/>
    <w:rsid w:val="006001A3"/>
    <w:rsid w:val="00607360"/>
    <w:rsid w:val="00610FF1"/>
    <w:rsid w:val="006226E1"/>
    <w:rsid w:val="00630D2C"/>
    <w:rsid w:val="00633FE6"/>
    <w:rsid w:val="00637C7A"/>
    <w:rsid w:val="00644683"/>
    <w:rsid w:val="00646E32"/>
    <w:rsid w:val="00651A24"/>
    <w:rsid w:val="006701C1"/>
    <w:rsid w:val="006732C2"/>
    <w:rsid w:val="0067480D"/>
    <w:rsid w:val="006766E8"/>
    <w:rsid w:val="00681EB1"/>
    <w:rsid w:val="0068350E"/>
    <w:rsid w:val="00691A9B"/>
    <w:rsid w:val="00691AD4"/>
    <w:rsid w:val="0069335E"/>
    <w:rsid w:val="006950AB"/>
    <w:rsid w:val="00696273"/>
    <w:rsid w:val="006B21AF"/>
    <w:rsid w:val="006C0205"/>
    <w:rsid w:val="006D35CD"/>
    <w:rsid w:val="006D7ED2"/>
    <w:rsid w:val="006F070F"/>
    <w:rsid w:val="00701865"/>
    <w:rsid w:val="00702C91"/>
    <w:rsid w:val="0070591C"/>
    <w:rsid w:val="00715401"/>
    <w:rsid w:val="007155EF"/>
    <w:rsid w:val="00720444"/>
    <w:rsid w:val="00720A57"/>
    <w:rsid w:val="007220CC"/>
    <w:rsid w:val="00724250"/>
    <w:rsid w:val="007316C8"/>
    <w:rsid w:val="007344D9"/>
    <w:rsid w:val="007465DC"/>
    <w:rsid w:val="00754297"/>
    <w:rsid w:val="00756CFA"/>
    <w:rsid w:val="0076706C"/>
    <w:rsid w:val="00767D21"/>
    <w:rsid w:val="00787886"/>
    <w:rsid w:val="007A0E41"/>
    <w:rsid w:val="007A3B6D"/>
    <w:rsid w:val="007A4311"/>
    <w:rsid w:val="007A5D3F"/>
    <w:rsid w:val="007B167B"/>
    <w:rsid w:val="007B6716"/>
    <w:rsid w:val="007C5312"/>
    <w:rsid w:val="007C5731"/>
    <w:rsid w:val="007C5C31"/>
    <w:rsid w:val="007D4D7B"/>
    <w:rsid w:val="007D7D4A"/>
    <w:rsid w:val="007E0C59"/>
    <w:rsid w:val="007E2089"/>
    <w:rsid w:val="007E74AF"/>
    <w:rsid w:val="007F01A2"/>
    <w:rsid w:val="00806273"/>
    <w:rsid w:val="0080712B"/>
    <w:rsid w:val="0080762E"/>
    <w:rsid w:val="008107F2"/>
    <w:rsid w:val="00815F55"/>
    <w:rsid w:val="008163BB"/>
    <w:rsid w:val="008245F7"/>
    <w:rsid w:val="008265D4"/>
    <w:rsid w:val="00826C87"/>
    <w:rsid w:val="0083276E"/>
    <w:rsid w:val="008345DA"/>
    <w:rsid w:val="0083464B"/>
    <w:rsid w:val="00837427"/>
    <w:rsid w:val="00837AB8"/>
    <w:rsid w:val="00841C61"/>
    <w:rsid w:val="0085239C"/>
    <w:rsid w:val="00853BA2"/>
    <w:rsid w:val="008669D7"/>
    <w:rsid w:val="00867064"/>
    <w:rsid w:val="00875FD7"/>
    <w:rsid w:val="00890EDA"/>
    <w:rsid w:val="008B53D5"/>
    <w:rsid w:val="008B7366"/>
    <w:rsid w:val="008C1A26"/>
    <w:rsid w:val="008C61AB"/>
    <w:rsid w:val="008D138A"/>
    <w:rsid w:val="008F13F7"/>
    <w:rsid w:val="008F1F91"/>
    <w:rsid w:val="008F5E00"/>
    <w:rsid w:val="008F6C8C"/>
    <w:rsid w:val="00902189"/>
    <w:rsid w:val="00917C4B"/>
    <w:rsid w:val="00927E95"/>
    <w:rsid w:val="00932C5C"/>
    <w:rsid w:val="009603CF"/>
    <w:rsid w:val="00961742"/>
    <w:rsid w:val="00967A65"/>
    <w:rsid w:val="00974592"/>
    <w:rsid w:val="00980859"/>
    <w:rsid w:val="009864A7"/>
    <w:rsid w:val="00995947"/>
    <w:rsid w:val="009A7630"/>
    <w:rsid w:val="009B23BE"/>
    <w:rsid w:val="009C2775"/>
    <w:rsid w:val="009C2F50"/>
    <w:rsid w:val="009D1E8B"/>
    <w:rsid w:val="009D24D3"/>
    <w:rsid w:val="009D2622"/>
    <w:rsid w:val="009D3EF3"/>
    <w:rsid w:val="009D682B"/>
    <w:rsid w:val="009E2E0B"/>
    <w:rsid w:val="009E30AC"/>
    <w:rsid w:val="009F0B01"/>
    <w:rsid w:val="009F2518"/>
    <w:rsid w:val="00A012F5"/>
    <w:rsid w:val="00A15165"/>
    <w:rsid w:val="00A16692"/>
    <w:rsid w:val="00A205FE"/>
    <w:rsid w:val="00A30561"/>
    <w:rsid w:val="00A3506B"/>
    <w:rsid w:val="00A40A91"/>
    <w:rsid w:val="00A46B27"/>
    <w:rsid w:val="00A57EE7"/>
    <w:rsid w:val="00A65BC5"/>
    <w:rsid w:val="00A66F96"/>
    <w:rsid w:val="00A737F7"/>
    <w:rsid w:val="00A77D18"/>
    <w:rsid w:val="00A87BCD"/>
    <w:rsid w:val="00A930A0"/>
    <w:rsid w:val="00AB1488"/>
    <w:rsid w:val="00AB17D9"/>
    <w:rsid w:val="00AB2C73"/>
    <w:rsid w:val="00AB62A2"/>
    <w:rsid w:val="00AB6385"/>
    <w:rsid w:val="00AC0679"/>
    <w:rsid w:val="00AC2B86"/>
    <w:rsid w:val="00AD0A83"/>
    <w:rsid w:val="00AD182B"/>
    <w:rsid w:val="00AD2A8C"/>
    <w:rsid w:val="00AE6C09"/>
    <w:rsid w:val="00AF37E6"/>
    <w:rsid w:val="00B17DCB"/>
    <w:rsid w:val="00B2090D"/>
    <w:rsid w:val="00B3480A"/>
    <w:rsid w:val="00B51C76"/>
    <w:rsid w:val="00B5360D"/>
    <w:rsid w:val="00B5650E"/>
    <w:rsid w:val="00B57BA5"/>
    <w:rsid w:val="00B6328B"/>
    <w:rsid w:val="00B678D4"/>
    <w:rsid w:val="00B7278A"/>
    <w:rsid w:val="00B72CF2"/>
    <w:rsid w:val="00B81CE3"/>
    <w:rsid w:val="00B8310C"/>
    <w:rsid w:val="00B8402F"/>
    <w:rsid w:val="00B849FB"/>
    <w:rsid w:val="00B8684D"/>
    <w:rsid w:val="00B8795F"/>
    <w:rsid w:val="00BA369A"/>
    <w:rsid w:val="00BA3A41"/>
    <w:rsid w:val="00BB71D7"/>
    <w:rsid w:val="00BC6674"/>
    <w:rsid w:val="00BD2828"/>
    <w:rsid w:val="00BD42B2"/>
    <w:rsid w:val="00BD65DC"/>
    <w:rsid w:val="00BE3AA6"/>
    <w:rsid w:val="00BE7737"/>
    <w:rsid w:val="00BF407E"/>
    <w:rsid w:val="00BF6B6A"/>
    <w:rsid w:val="00C02BFC"/>
    <w:rsid w:val="00C0505B"/>
    <w:rsid w:val="00C1761A"/>
    <w:rsid w:val="00C41C36"/>
    <w:rsid w:val="00C45629"/>
    <w:rsid w:val="00C47454"/>
    <w:rsid w:val="00C5067B"/>
    <w:rsid w:val="00C553B8"/>
    <w:rsid w:val="00C57227"/>
    <w:rsid w:val="00C6240F"/>
    <w:rsid w:val="00C6534A"/>
    <w:rsid w:val="00C92A8E"/>
    <w:rsid w:val="00C939BF"/>
    <w:rsid w:val="00C93BF4"/>
    <w:rsid w:val="00C9421A"/>
    <w:rsid w:val="00C9456C"/>
    <w:rsid w:val="00C946B8"/>
    <w:rsid w:val="00CA55C3"/>
    <w:rsid w:val="00CA5913"/>
    <w:rsid w:val="00CA66D4"/>
    <w:rsid w:val="00CA7AB3"/>
    <w:rsid w:val="00CB1CFF"/>
    <w:rsid w:val="00CB7F91"/>
    <w:rsid w:val="00CC1F7F"/>
    <w:rsid w:val="00CE4C5B"/>
    <w:rsid w:val="00CF3FD1"/>
    <w:rsid w:val="00CF43DF"/>
    <w:rsid w:val="00D1380D"/>
    <w:rsid w:val="00D21674"/>
    <w:rsid w:val="00D22778"/>
    <w:rsid w:val="00D23C5A"/>
    <w:rsid w:val="00D248F2"/>
    <w:rsid w:val="00D3359F"/>
    <w:rsid w:val="00D348BE"/>
    <w:rsid w:val="00D53382"/>
    <w:rsid w:val="00D61B5D"/>
    <w:rsid w:val="00D6664E"/>
    <w:rsid w:val="00D71112"/>
    <w:rsid w:val="00D92034"/>
    <w:rsid w:val="00DA1A95"/>
    <w:rsid w:val="00DA20CB"/>
    <w:rsid w:val="00DA5BF0"/>
    <w:rsid w:val="00DB2853"/>
    <w:rsid w:val="00DC7320"/>
    <w:rsid w:val="00DD0581"/>
    <w:rsid w:val="00DD2B2A"/>
    <w:rsid w:val="00DD5C55"/>
    <w:rsid w:val="00DE233E"/>
    <w:rsid w:val="00DE2C8E"/>
    <w:rsid w:val="00DF24D7"/>
    <w:rsid w:val="00DF2A62"/>
    <w:rsid w:val="00DF7567"/>
    <w:rsid w:val="00E0610C"/>
    <w:rsid w:val="00E274EC"/>
    <w:rsid w:val="00E33AC3"/>
    <w:rsid w:val="00E42FEA"/>
    <w:rsid w:val="00E5370C"/>
    <w:rsid w:val="00E54F09"/>
    <w:rsid w:val="00E67359"/>
    <w:rsid w:val="00E75154"/>
    <w:rsid w:val="00E80257"/>
    <w:rsid w:val="00E86C17"/>
    <w:rsid w:val="00E917FE"/>
    <w:rsid w:val="00EC0242"/>
    <w:rsid w:val="00ED10D4"/>
    <w:rsid w:val="00ED65DA"/>
    <w:rsid w:val="00ED74D7"/>
    <w:rsid w:val="00EE3417"/>
    <w:rsid w:val="00EF24D1"/>
    <w:rsid w:val="00EF3CCF"/>
    <w:rsid w:val="00F12A27"/>
    <w:rsid w:val="00F156D8"/>
    <w:rsid w:val="00F20013"/>
    <w:rsid w:val="00F21668"/>
    <w:rsid w:val="00F235EB"/>
    <w:rsid w:val="00F2539C"/>
    <w:rsid w:val="00F260C0"/>
    <w:rsid w:val="00F613B4"/>
    <w:rsid w:val="00F6221E"/>
    <w:rsid w:val="00F63582"/>
    <w:rsid w:val="00F64093"/>
    <w:rsid w:val="00F65582"/>
    <w:rsid w:val="00F670DE"/>
    <w:rsid w:val="00F72324"/>
    <w:rsid w:val="00F74C2F"/>
    <w:rsid w:val="00FA2878"/>
    <w:rsid w:val="00FA6C96"/>
    <w:rsid w:val="00FB490C"/>
    <w:rsid w:val="00FC0E34"/>
    <w:rsid w:val="00FC4CEF"/>
    <w:rsid w:val="00FE0CEA"/>
    <w:rsid w:val="00FE3248"/>
    <w:rsid w:val="00FE4368"/>
    <w:rsid w:val="00FE7136"/>
    <w:rsid w:val="00FF7B53"/>
    <w:rsid w:val="00FF7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Straight Arrow Connector 12"/>
        <o:r id="V:Rule8" type="connector" idref="#Straight Arrow Connector 16"/>
        <o:r id="V:Rule9" type="connector" idref="#Straight Arrow Connector 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B9"/>
    <w:pPr>
      <w:suppressAutoHyphens/>
    </w:pPr>
    <w:rPr>
      <w:lang w:eastAsia="ar-SA"/>
    </w:rPr>
  </w:style>
  <w:style w:type="paragraph" w:styleId="Heading1">
    <w:name w:val="heading 1"/>
    <w:basedOn w:val="Normal"/>
    <w:next w:val="Normal"/>
    <w:qFormat/>
    <w:rsid w:val="001C7EB9"/>
    <w:pPr>
      <w:keepNext/>
      <w:tabs>
        <w:tab w:val="num" w:pos="0"/>
      </w:tabs>
      <w:ind w:left="432" w:hanging="432"/>
      <w:jc w:val="both"/>
      <w:outlineLvl w:val="0"/>
    </w:pPr>
    <w:rPr>
      <w:rFonts w:ascii="Verdana" w:hAnsi="Verdana"/>
      <w:b/>
      <w:color w:val="000080"/>
    </w:rPr>
  </w:style>
  <w:style w:type="paragraph" w:styleId="Heading2">
    <w:name w:val="heading 2"/>
    <w:basedOn w:val="Normal"/>
    <w:next w:val="Normal"/>
    <w:qFormat/>
    <w:rsid w:val="001C7EB9"/>
    <w:pPr>
      <w:keepNext/>
      <w:tabs>
        <w:tab w:val="num" w:pos="0"/>
      </w:tabs>
      <w:ind w:left="576" w:hanging="576"/>
      <w:outlineLvl w:val="1"/>
    </w:pPr>
    <w:rPr>
      <w:rFonts w:ascii="Verdana" w:hAnsi="Verdana"/>
      <w:b/>
    </w:rPr>
  </w:style>
  <w:style w:type="paragraph" w:styleId="Heading4">
    <w:name w:val="heading 4"/>
    <w:basedOn w:val="Normal"/>
    <w:next w:val="Normal"/>
    <w:qFormat/>
    <w:rsid w:val="001C7EB9"/>
    <w:pPr>
      <w:keepNext/>
      <w:tabs>
        <w:tab w:val="num" w:pos="0"/>
      </w:tabs>
      <w:ind w:left="864" w:hanging="864"/>
      <w:jc w:val="both"/>
      <w:outlineLvl w:val="3"/>
    </w:pPr>
    <w:rPr>
      <w:rFonts w:ascii="Arial" w:hAnsi="Arial"/>
      <w:b/>
    </w:rPr>
  </w:style>
  <w:style w:type="paragraph" w:styleId="Heading6">
    <w:name w:val="heading 6"/>
    <w:basedOn w:val="Normal"/>
    <w:next w:val="Normal"/>
    <w:qFormat/>
    <w:rsid w:val="001C7EB9"/>
    <w:pPr>
      <w:tabs>
        <w:tab w:val="num" w:pos="0"/>
      </w:tabs>
      <w:spacing w:before="240" w:after="60"/>
      <w:ind w:left="1152" w:hanging="1152"/>
      <w:outlineLvl w:val="5"/>
    </w:pPr>
    <w:rPr>
      <w:b/>
      <w:bCs/>
      <w:sz w:val="22"/>
      <w:szCs w:val="22"/>
    </w:rPr>
  </w:style>
  <w:style w:type="paragraph" w:styleId="Heading7">
    <w:name w:val="heading 7"/>
    <w:basedOn w:val="Normal"/>
    <w:next w:val="Normal"/>
    <w:qFormat/>
    <w:rsid w:val="001C7EB9"/>
    <w:pPr>
      <w:keepNext/>
      <w:tabs>
        <w:tab w:val="num" w:pos="0"/>
      </w:tabs>
      <w:ind w:left="1296" w:hanging="1296"/>
      <w:jc w:val="both"/>
      <w:outlineLvl w:val="6"/>
    </w:pPr>
    <w:rPr>
      <w:rFonts w:ascii="Courier" w:hAnsi="Courie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C7EB9"/>
    <w:rPr>
      <w:rFonts w:ascii="Symbol" w:hAnsi="Symbol"/>
    </w:rPr>
  </w:style>
  <w:style w:type="character" w:customStyle="1" w:styleId="WW8Num3z0">
    <w:name w:val="WW8Num3z0"/>
    <w:rsid w:val="001C7EB9"/>
    <w:rPr>
      <w:rFonts w:ascii="Symbol" w:hAnsi="Symbol"/>
    </w:rPr>
  </w:style>
  <w:style w:type="character" w:customStyle="1" w:styleId="WW8Num4z0">
    <w:name w:val="WW8Num4z0"/>
    <w:rsid w:val="001C7EB9"/>
    <w:rPr>
      <w:rFonts w:ascii="Symbol" w:hAnsi="Symbol"/>
    </w:rPr>
  </w:style>
  <w:style w:type="character" w:customStyle="1" w:styleId="WW8Num5z0">
    <w:name w:val="WW8Num5z0"/>
    <w:rsid w:val="001C7EB9"/>
    <w:rPr>
      <w:rFonts w:ascii="Symbol" w:hAnsi="Symbol"/>
    </w:rPr>
  </w:style>
  <w:style w:type="character" w:customStyle="1" w:styleId="WW8Num6z0">
    <w:name w:val="WW8Num6z0"/>
    <w:rsid w:val="001C7EB9"/>
    <w:rPr>
      <w:rFonts w:ascii="Symbol" w:hAnsi="Symbol"/>
    </w:rPr>
  </w:style>
  <w:style w:type="character" w:customStyle="1" w:styleId="WW8Num7z0">
    <w:name w:val="WW8Num7z0"/>
    <w:rsid w:val="001C7EB9"/>
    <w:rPr>
      <w:rFonts w:ascii="Symbol" w:hAnsi="Symbol"/>
    </w:rPr>
  </w:style>
  <w:style w:type="character" w:customStyle="1" w:styleId="Absatz-Standardschriftart">
    <w:name w:val="Absatz-Standardschriftart"/>
    <w:rsid w:val="001C7EB9"/>
  </w:style>
  <w:style w:type="character" w:customStyle="1" w:styleId="WW-Absatz-Standardschriftart">
    <w:name w:val="WW-Absatz-Standardschriftart"/>
    <w:rsid w:val="001C7EB9"/>
  </w:style>
  <w:style w:type="character" w:customStyle="1" w:styleId="WW-Absatz-Standardschriftart1">
    <w:name w:val="WW-Absatz-Standardschriftart1"/>
    <w:rsid w:val="001C7EB9"/>
  </w:style>
  <w:style w:type="character" w:customStyle="1" w:styleId="WW-Absatz-Standardschriftart11">
    <w:name w:val="WW-Absatz-Standardschriftart11"/>
    <w:rsid w:val="001C7EB9"/>
  </w:style>
  <w:style w:type="character" w:customStyle="1" w:styleId="WW-DefaultParagraphFont">
    <w:name w:val="WW-Default Paragraph Font"/>
    <w:rsid w:val="001C7EB9"/>
  </w:style>
  <w:style w:type="character" w:customStyle="1" w:styleId="WW-Absatz-Standardschriftart111">
    <w:name w:val="WW-Absatz-Standardschriftart111"/>
    <w:rsid w:val="001C7EB9"/>
  </w:style>
  <w:style w:type="character" w:customStyle="1" w:styleId="WW-Absatz-Standardschriftart1111">
    <w:name w:val="WW-Absatz-Standardschriftart1111"/>
    <w:rsid w:val="001C7EB9"/>
  </w:style>
  <w:style w:type="character" w:customStyle="1" w:styleId="WW-Absatz-Standardschriftart11111">
    <w:name w:val="WW-Absatz-Standardschriftart11111"/>
    <w:rsid w:val="001C7EB9"/>
  </w:style>
  <w:style w:type="character" w:customStyle="1" w:styleId="WW-Absatz-Standardschriftart111111">
    <w:name w:val="WW-Absatz-Standardschriftart111111"/>
    <w:rsid w:val="001C7EB9"/>
  </w:style>
  <w:style w:type="character" w:customStyle="1" w:styleId="WW-Absatz-Standardschriftart1111111">
    <w:name w:val="WW-Absatz-Standardschriftart1111111"/>
    <w:rsid w:val="001C7EB9"/>
  </w:style>
  <w:style w:type="character" w:customStyle="1" w:styleId="WW-Absatz-Standardschriftart11111111">
    <w:name w:val="WW-Absatz-Standardschriftart11111111"/>
    <w:rsid w:val="001C7EB9"/>
  </w:style>
  <w:style w:type="character" w:customStyle="1" w:styleId="WW-Absatz-Standardschriftart111111111">
    <w:name w:val="WW-Absatz-Standardschriftart111111111"/>
    <w:rsid w:val="001C7EB9"/>
  </w:style>
  <w:style w:type="character" w:customStyle="1" w:styleId="WW-Absatz-Standardschriftart1111111111">
    <w:name w:val="WW-Absatz-Standardschriftart1111111111"/>
    <w:rsid w:val="001C7EB9"/>
  </w:style>
  <w:style w:type="character" w:customStyle="1" w:styleId="WW-Absatz-Standardschriftart11111111111">
    <w:name w:val="WW-Absatz-Standardschriftart11111111111"/>
    <w:rsid w:val="001C7EB9"/>
  </w:style>
  <w:style w:type="character" w:customStyle="1" w:styleId="WW-Absatz-Standardschriftart111111111111">
    <w:name w:val="WW-Absatz-Standardschriftart111111111111"/>
    <w:rsid w:val="001C7EB9"/>
  </w:style>
  <w:style w:type="character" w:customStyle="1" w:styleId="WW-Absatz-Standardschriftart1111111111111">
    <w:name w:val="WW-Absatz-Standardschriftart1111111111111"/>
    <w:rsid w:val="001C7EB9"/>
  </w:style>
  <w:style w:type="character" w:customStyle="1" w:styleId="WW-Absatz-Standardschriftart11111111111111">
    <w:name w:val="WW-Absatz-Standardschriftart11111111111111"/>
    <w:rsid w:val="001C7EB9"/>
  </w:style>
  <w:style w:type="character" w:customStyle="1" w:styleId="WW-Absatz-Standardschriftart111111111111111">
    <w:name w:val="WW-Absatz-Standardschriftart111111111111111"/>
    <w:rsid w:val="001C7EB9"/>
  </w:style>
  <w:style w:type="character" w:customStyle="1" w:styleId="WW-Absatz-Standardschriftart1111111111111111">
    <w:name w:val="WW-Absatz-Standardschriftart1111111111111111"/>
    <w:rsid w:val="001C7EB9"/>
  </w:style>
  <w:style w:type="character" w:customStyle="1" w:styleId="WW-Absatz-Standardschriftart11111111111111111">
    <w:name w:val="WW-Absatz-Standardschriftart11111111111111111"/>
    <w:rsid w:val="001C7EB9"/>
  </w:style>
  <w:style w:type="character" w:customStyle="1" w:styleId="WW-Absatz-Standardschriftart111111111111111111">
    <w:name w:val="WW-Absatz-Standardschriftart111111111111111111"/>
    <w:rsid w:val="001C7EB9"/>
  </w:style>
  <w:style w:type="character" w:customStyle="1" w:styleId="WW-Absatz-Standardschriftart1111111111111111111">
    <w:name w:val="WW-Absatz-Standardschriftart1111111111111111111"/>
    <w:rsid w:val="001C7EB9"/>
  </w:style>
  <w:style w:type="character" w:customStyle="1" w:styleId="WW8Num2z1">
    <w:name w:val="WW8Num2z1"/>
    <w:rsid w:val="001C7EB9"/>
    <w:rPr>
      <w:rFonts w:ascii="Courier New" w:hAnsi="Courier New" w:cs="Courier New"/>
    </w:rPr>
  </w:style>
  <w:style w:type="character" w:customStyle="1" w:styleId="WW8Num2z2">
    <w:name w:val="WW8Num2z2"/>
    <w:rsid w:val="001C7EB9"/>
    <w:rPr>
      <w:rFonts w:ascii="Wingdings" w:hAnsi="Wingdings"/>
    </w:rPr>
  </w:style>
  <w:style w:type="character" w:customStyle="1" w:styleId="WW8Num7z1">
    <w:name w:val="WW8Num7z1"/>
    <w:rsid w:val="001C7EB9"/>
    <w:rPr>
      <w:rFonts w:ascii="Courier New" w:hAnsi="Courier New" w:cs="Courier New"/>
    </w:rPr>
  </w:style>
  <w:style w:type="character" w:customStyle="1" w:styleId="WW8Num7z2">
    <w:name w:val="WW8Num7z2"/>
    <w:rsid w:val="001C7EB9"/>
    <w:rPr>
      <w:rFonts w:ascii="Wingdings" w:hAnsi="Wingdings"/>
    </w:rPr>
  </w:style>
  <w:style w:type="character" w:customStyle="1" w:styleId="WW8Num8z0">
    <w:name w:val="WW8Num8z0"/>
    <w:rsid w:val="001C7EB9"/>
    <w:rPr>
      <w:rFonts w:ascii="Symbol" w:hAnsi="Symbol"/>
    </w:rPr>
  </w:style>
  <w:style w:type="character" w:customStyle="1" w:styleId="WW8Num9z0">
    <w:name w:val="WW8Num9z0"/>
    <w:rsid w:val="001C7EB9"/>
    <w:rPr>
      <w:rFonts w:ascii="Symbol" w:hAnsi="Symbol"/>
    </w:rPr>
  </w:style>
  <w:style w:type="character" w:customStyle="1" w:styleId="WW8Num9z1">
    <w:name w:val="WW8Num9z1"/>
    <w:rsid w:val="001C7EB9"/>
    <w:rPr>
      <w:rFonts w:ascii="Courier New" w:hAnsi="Courier New" w:cs="Courier New"/>
    </w:rPr>
  </w:style>
  <w:style w:type="character" w:customStyle="1" w:styleId="WW8Num9z2">
    <w:name w:val="WW8Num9z2"/>
    <w:rsid w:val="001C7EB9"/>
    <w:rPr>
      <w:rFonts w:ascii="Wingdings" w:hAnsi="Wingdings"/>
    </w:rPr>
  </w:style>
  <w:style w:type="character" w:customStyle="1" w:styleId="WW8Num11z0">
    <w:name w:val="WW8Num11z0"/>
    <w:rsid w:val="001C7EB9"/>
    <w:rPr>
      <w:rFonts w:ascii="Wingdings" w:hAnsi="Wingdings"/>
    </w:rPr>
  </w:style>
  <w:style w:type="character" w:customStyle="1" w:styleId="WW8Num11z1">
    <w:name w:val="WW8Num11z1"/>
    <w:rsid w:val="001C7EB9"/>
    <w:rPr>
      <w:rFonts w:ascii="Courier New" w:hAnsi="Courier New" w:cs="Courier New"/>
    </w:rPr>
  </w:style>
  <w:style w:type="character" w:customStyle="1" w:styleId="WW8Num11z3">
    <w:name w:val="WW8Num11z3"/>
    <w:rsid w:val="001C7EB9"/>
    <w:rPr>
      <w:rFonts w:ascii="Symbol" w:hAnsi="Symbol"/>
    </w:rPr>
  </w:style>
  <w:style w:type="character" w:customStyle="1" w:styleId="WW8Num12z0">
    <w:name w:val="WW8Num12z0"/>
    <w:rsid w:val="001C7EB9"/>
    <w:rPr>
      <w:rFonts w:ascii="Symbol" w:hAnsi="Symbol"/>
    </w:rPr>
  </w:style>
  <w:style w:type="character" w:customStyle="1" w:styleId="WW8Num13z0">
    <w:name w:val="WW8Num13z0"/>
    <w:rsid w:val="001C7EB9"/>
    <w:rPr>
      <w:rFonts w:ascii="Symbol" w:hAnsi="Symbol"/>
    </w:rPr>
  </w:style>
  <w:style w:type="character" w:customStyle="1" w:styleId="WW8Num14z0">
    <w:name w:val="WW8Num14z0"/>
    <w:rsid w:val="001C7EB9"/>
    <w:rPr>
      <w:rFonts w:ascii="Symbol" w:hAnsi="Symbol"/>
    </w:rPr>
  </w:style>
  <w:style w:type="character" w:customStyle="1" w:styleId="WW8Num15z0">
    <w:name w:val="WW8Num15z0"/>
    <w:rsid w:val="001C7EB9"/>
    <w:rPr>
      <w:rFonts w:ascii="Verdana" w:hAnsi="Verdana" w:cs="Times New Roman"/>
    </w:rPr>
  </w:style>
  <w:style w:type="character" w:customStyle="1" w:styleId="WW8Num16z0">
    <w:name w:val="WW8Num16z0"/>
    <w:rsid w:val="001C7EB9"/>
    <w:rPr>
      <w:rFonts w:ascii="Symbol" w:hAnsi="Symbol"/>
    </w:rPr>
  </w:style>
  <w:style w:type="character" w:customStyle="1" w:styleId="WW8Num17z0">
    <w:name w:val="WW8Num17z0"/>
    <w:rsid w:val="001C7EB9"/>
    <w:rPr>
      <w:rFonts w:ascii="Symbol" w:hAnsi="Symbol"/>
    </w:rPr>
  </w:style>
  <w:style w:type="character" w:customStyle="1" w:styleId="WW8Num18z0">
    <w:name w:val="WW8Num18z0"/>
    <w:rsid w:val="001C7EB9"/>
    <w:rPr>
      <w:rFonts w:ascii="Symbol" w:hAnsi="Symbol"/>
    </w:rPr>
  </w:style>
  <w:style w:type="character" w:customStyle="1" w:styleId="WW8Num19z0">
    <w:name w:val="WW8Num19z0"/>
    <w:rsid w:val="001C7EB9"/>
    <w:rPr>
      <w:rFonts w:ascii="Wingdings" w:hAnsi="Wingdings"/>
    </w:rPr>
  </w:style>
  <w:style w:type="character" w:customStyle="1" w:styleId="WW8Num19z1">
    <w:name w:val="WW8Num19z1"/>
    <w:rsid w:val="001C7EB9"/>
    <w:rPr>
      <w:rFonts w:ascii="Times New Roman" w:eastAsia="Times New Roman" w:hAnsi="Times New Roman" w:cs="Angsana New"/>
      <w:color w:val="auto"/>
      <w:sz w:val="20"/>
    </w:rPr>
  </w:style>
  <w:style w:type="character" w:customStyle="1" w:styleId="WW8Num19z3">
    <w:name w:val="WW8Num19z3"/>
    <w:rsid w:val="001C7EB9"/>
    <w:rPr>
      <w:rFonts w:ascii="Symbol" w:hAnsi="Symbol"/>
    </w:rPr>
  </w:style>
  <w:style w:type="character" w:customStyle="1" w:styleId="WW8Num19z4">
    <w:name w:val="WW8Num19z4"/>
    <w:rsid w:val="001C7EB9"/>
    <w:rPr>
      <w:rFonts w:ascii="Courier New" w:hAnsi="Courier New" w:cs="Courier New"/>
    </w:rPr>
  </w:style>
  <w:style w:type="character" w:customStyle="1" w:styleId="WW8Num20z0">
    <w:name w:val="WW8Num20z0"/>
    <w:rsid w:val="001C7EB9"/>
    <w:rPr>
      <w:rFonts w:ascii="Symbol" w:hAnsi="Symbol"/>
    </w:rPr>
  </w:style>
  <w:style w:type="character" w:customStyle="1" w:styleId="WW8Num20z1">
    <w:name w:val="WW8Num20z1"/>
    <w:rsid w:val="001C7EB9"/>
    <w:rPr>
      <w:rFonts w:ascii="Courier New" w:hAnsi="Courier New" w:cs="Courier New"/>
    </w:rPr>
  </w:style>
  <w:style w:type="character" w:customStyle="1" w:styleId="WW8Num20z2">
    <w:name w:val="WW8Num20z2"/>
    <w:rsid w:val="001C7EB9"/>
    <w:rPr>
      <w:rFonts w:ascii="Wingdings" w:hAnsi="Wingdings"/>
    </w:rPr>
  </w:style>
  <w:style w:type="character" w:customStyle="1" w:styleId="WW8Num21z0">
    <w:name w:val="WW8Num21z0"/>
    <w:rsid w:val="001C7EB9"/>
    <w:rPr>
      <w:rFonts w:ascii="Symbol" w:hAnsi="Symbol"/>
    </w:rPr>
  </w:style>
  <w:style w:type="character" w:customStyle="1" w:styleId="WW8Num22z0">
    <w:name w:val="WW8Num22z0"/>
    <w:rsid w:val="001C7EB9"/>
    <w:rPr>
      <w:rFonts w:ascii="Wingdings" w:hAnsi="Wingdings"/>
    </w:rPr>
  </w:style>
  <w:style w:type="character" w:customStyle="1" w:styleId="WW8Num23z0">
    <w:name w:val="WW8Num23z0"/>
    <w:rsid w:val="001C7EB9"/>
    <w:rPr>
      <w:rFonts w:ascii="Symbol" w:hAnsi="Symbol"/>
    </w:rPr>
  </w:style>
  <w:style w:type="character" w:customStyle="1" w:styleId="WW8Num24z0">
    <w:name w:val="WW8Num24z0"/>
    <w:rsid w:val="001C7EB9"/>
    <w:rPr>
      <w:rFonts w:ascii="Symbol" w:hAnsi="Symbol"/>
    </w:rPr>
  </w:style>
  <w:style w:type="character" w:customStyle="1" w:styleId="WW8Num25z0">
    <w:name w:val="WW8Num25z0"/>
    <w:rsid w:val="001C7EB9"/>
    <w:rPr>
      <w:rFonts w:ascii="Symbol" w:hAnsi="Symbol"/>
    </w:rPr>
  </w:style>
  <w:style w:type="character" w:customStyle="1" w:styleId="WW8Num26z0">
    <w:name w:val="WW8Num26z0"/>
    <w:rsid w:val="001C7EB9"/>
    <w:rPr>
      <w:rFonts w:ascii="Symbol" w:hAnsi="Symbol"/>
    </w:rPr>
  </w:style>
  <w:style w:type="character" w:customStyle="1" w:styleId="WW8Num27z0">
    <w:name w:val="WW8Num27z0"/>
    <w:rsid w:val="001C7EB9"/>
    <w:rPr>
      <w:rFonts w:ascii="Symbol" w:hAnsi="Symbol"/>
    </w:rPr>
  </w:style>
  <w:style w:type="character" w:customStyle="1" w:styleId="WW8Num28z0">
    <w:name w:val="WW8Num28z0"/>
    <w:rsid w:val="001C7EB9"/>
    <w:rPr>
      <w:rFonts w:ascii="Verdana" w:hAnsi="Verdana" w:cs="Times New Roman"/>
    </w:rPr>
  </w:style>
  <w:style w:type="character" w:customStyle="1" w:styleId="WW8Num29z0">
    <w:name w:val="WW8Num29z0"/>
    <w:rsid w:val="001C7EB9"/>
    <w:rPr>
      <w:rFonts w:ascii="Wingdings" w:hAnsi="Wingdings"/>
    </w:rPr>
  </w:style>
  <w:style w:type="character" w:customStyle="1" w:styleId="WW8Num30z0">
    <w:name w:val="WW8Num30z0"/>
    <w:rsid w:val="001C7EB9"/>
    <w:rPr>
      <w:rFonts w:ascii="Symbol" w:hAnsi="Symbol"/>
    </w:rPr>
  </w:style>
  <w:style w:type="character" w:customStyle="1" w:styleId="WW8Num31z0">
    <w:name w:val="WW8Num31z0"/>
    <w:rsid w:val="001C7EB9"/>
    <w:rPr>
      <w:rFonts w:ascii="Symbol" w:hAnsi="Symbol"/>
    </w:rPr>
  </w:style>
  <w:style w:type="character" w:customStyle="1" w:styleId="WW8Num32z0">
    <w:name w:val="WW8Num32z0"/>
    <w:rsid w:val="001C7EB9"/>
    <w:rPr>
      <w:rFonts w:ascii="Symbol" w:hAnsi="Symbol"/>
    </w:rPr>
  </w:style>
  <w:style w:type="character" w:customStyle="1" w:styleId="WW8Num33z0">
    <w:name w:val="WW8Num33z0"/>
    <w:rsid w:val="001C7EB9"/>
    <w:rPr>
      <w:rFonts w:ascii="Symbol" w:hAnsi="Symbol"/>
    </w:rPr>
  </w:style>
  <w:style w:type="character" w:customStyle="1" w:styleId="WW8NumSt9z0">
    <w:name w:val="WW8NumSt9z0"/>
    <w:rsid w:val="001C7EB9"/>
    <w:rPr>
      <w:rFonts w:ascii="Symbol" w:hAnsi="Symbol"/>
    </w:rPr>
  </w:style>
  <w:style w:type="character" w:customStyle="1" w:styleId="WW8NumSt13z0">
    <w:name w:val="WW8NumSt13z0"/>
    <w:rsid w:val="001C7EB9"/>
    <w:rPr>
      <w:rFonts w:ascii="Symbol" w:hAnsi="Symbol"/>
    </w:rPr>
  </w:style>
  <w:style w:type="character" w:customStyle="1" w:styleId="WW8NumSt14z0">
    <w:name w:val="WW8NumSt14z0"/>
    <w:rsid w:val="001C7EB9"/>
    <w:rPr>
      <w:rFonts w:ascii="Symbol" w:hAnsi="Symbol"/>
    </w:rPr>
  </w:style>
  <w:style w:type="character" w:customStyle="1" w:styleId="WW8NumSt32z0">
    <w:name w:val="WW8NumSt32z0"/>
    <w:rsid w:val="001C7EB9"/>
    <w:rPr>
      <w:rFonts w:ascii="Symbol" w:hAnsi="Symbol"/>
    </w:rPr>
  </w:style>
  <w:style w:type="character" w:customStyle="1" w:styleId="WW-DefaultParagraphFont1">
    <w:name w:val="WW-Default Paragraph Font1"/>
    <w:rsid w:val="001C7EB9"/>
  </w:style>
  <w:style w:type="character" w:styleId="Hyperlink">
    <w:name w:val="Hyperlink"/>
    <w:rsid w:val="001C7EB9"/>
    <w:rPr>
      <w:color w:val="0000FF"/>
      <w:u w:val="single"/>
    </w:rPr>
  </w:style>
  <w:style w:type="character" w:styleId="PageNumber">
    <w:name w:val="page number"/>
    <w:basedOn w:val="WW-DefaultParagraphFont1"/>
    <w:rsid w:val="001C7EB9"/>
  </w:style>
  <w:style w:type="character" w:customStyle="1" w:styleId="CharChar">
    <w:name w:val="Char Char"/>
    <w:basedOn w:val="WW-DefaultParagraphFont1"/>
    <w:rsid w:val="001C7EB9"/>
  </w:style>
  <w:style w:type="paragraph" w:customStyle="1" w:styleId="Heading">
    <w:name w:val="Heading"/>
    <w:basedOn w:val="Normal"/>
    <w:next w:val="BodyText"/>
    <w:rsid w:val="001C7EB9"/>
    <w:pPr>
      <w:keepNext/>
      <w:spacing w:before="240" w:after="120"/>
    </w:pPr>
    <w:rPr>
      <w:rFonts w:ascii="Arial" w:eastAsia="MS Mincho" w:hAnsi="Arial" w:cs="Tahoma"/>
      <w:sz w:val="28"/>
      <w:szCs w:val="28"/>
    </w:rPr>
  </w:style>
  <w:style w:type="paragraph" w:styleId="BodyText">
    <w:name w:val="Body Text"/>
    <w:basedOn w:val="Normal"/>
    <w:rsid w:val="001C7EB9"/>
    <w:pPr>
      <w:spacing w:after="120"/>
    </w:pPr>
  </w:style>
  <w:style w:type="paragraph" w:styleId="List">
    <w:name w:val="List"/>
    <w:basedOn w:val="BodyText"/>
    <w:rsid w:val="001C7EB9"/>
    <w:rPr>
      <w:rFonts w:cs="Tahoma"/>
    </w:rPr>
  </w:style>
  <w:style w:type="paragraph" w:styleId="Caption">
    <w:name w:val="caption"/>
    <w:basedOn w:val="Normal"/>
    <w:qFormat/>
    <w:rsid w:val="001C7EB9"/>
    <w:pPr>
      <w:suppressLineNumbers/>
      <w:spacing w:before="120" w:after="120"/>
    </w:pPr>
    <w:rPr>
      <w:rFonts w:cs="Tahoma"/>
      <w:i/>
      <w:iCs/>
      <w:sz w:val="24"/>
      <w:szCs w:val="24"/>
    </w:rPr>
  </w:style>
  <w:style w:type="paragraph" w:customStyle="1" w:styleId="Index">
    <w:name w:val="Index"/>
    <w:basedOn w:val="Normal"/>
    <w:rsid w:val="001C7EB9"/>
    <w:pPr>
      <w:suppressLineNumbers/>
    </w:pPr>
    <w:rPr>
      <w:rFonts w:cs="Tahoma"/>
    </w:rPr>
  </w:style>
  <w:style w:type="paragraph" w:styleId="BodyTextIndent">
    <w:name w:val="Body Text Indent"/>
    <w:basedOn w:val="Normal"/>
    <w:rsid w:val="001C7EB9"/>
    <w:pPr>
      <w:widowControl w:val="0"/>
      <w:jc w:val="both"/>
    </w:pPr>
    <w:rPr>
      <w:rFonts w:ascii="Courier" w:hAnsi="Courier"/>
      <w:sz w:val="24"/>
    </w:rPr>
  </w:style>
  <w:style w:type="paragraph" w:styleId="BodyText2">
    <w:name w:val="Body Text 2"/>
    <w:basedOn w:val="Normal"/>
    <w:rsid w:val="001C7EB9"/>
    <w:pPr>
      <w:jc w:val="both"/>
    </w:pPr>
    <w:rPr>
      <w:rFonts w:ascii="Verdana" w:hAnsi="Verdana"/>
      <w:b/>
    </w:rPr>
  </w:style>
  <w:style w:type="paragraph" w:styleId="BodyTextIndent3">
    <w:name w:val="Body Text Indent 3"/>
    <w:basedOn w:val="Normal"/>
    <w:rsid w:val="001C7EB9"/>
    <w:pPr>
      <w:ind w:left="2160" w:hanging="2160"/>
    </w:pPr>
    <w:rPr>
      <w:rFonts w:ascii="Courier" w:hAnsi="Courier"/>
      <w:b/>
      <w:sz w:val="24"/>
    </w:rPr>
  </w:style>
  <w:style w:type="paragraph" w:styleId="BodyText3">
    <w:name w:val="Body Text 3"/>
    <w:basedOn w:val="Normal"/>
    <w:rsid w:val="001C7EB9"/>
    <w:rPr>
      <w:rFonts w:ascii="Arial" w:hAnsi="Arial"/>
      <w:b/>
    </w:rPr>
  </w:style>
  <w:style w:type="paragraph" w:styleId="Header">
    <w:name w:val="header"/>
    <w:basedOn w:val="Normal"/>
    <w:rsid w:val="001C7EB9"/>
    <w:pPr>
      <w:tabs>
        <w:tab w:val="center" w:pos="4320"/>
        <w:tab w:val="right" w:pos="8640"/>
      </w:tabs>
    </w:pPr>
    <w:rPr>
      <w:rFonts w:ascii="Verdana" w:hAnsi="Verdana"/>
    </w:rPr>
  </w:style>
  <w:style w:type="paragraph" w:styleId="Footer">
    <w:name w:val="footer"/>
    <w:basedOn w:val="Normal"/>
    <w:rsid w:val="001C7EB9"/>
    <w:pPr>
      <w:tabs>
        <w:tab w:val="center" w:pos="4320"/>
        <w:tab w:val="right" w:pos="8640"/>
      </w:tabs>
    </w:pPr>
    <w:rPr>
      <w:rFonts w:ascii="Verdana" w:hAnsi="Verdana"/>
    </w:rPr>
  </w:style>
  <w:style w:type="paragraph" w:styleId="NormalWeb">
    <w:name w:val="Normal (Web)"/>
    <w:basedOn w:val="Normal"/>
    <w:uiPriority w:val="99"/>
    <w:rsid w:val="001C7EB9"/>
    <w:pPr>
      <w:spacing w:before="100" w:after="100"/>
    </w:pPr>
    <w:rPr>
      <w:sz w:val="24"/>
      <w:szCs w:val="24"/>
    </w:rPr>
  </w:style>
  <w:style w:type="paragraph" w:customStyle="1" w:styleId="Achievement">
    <w:name w:val="Achievement"/>
    <w:basedOn w:val="BodyText"/>
    <w:rsid w:val="001C7EB9"/>
    <w:pPr>
      <w:tabs>
        <w:tab w:val="num" w:pos="360"/>
      </w:tabs>
      <w:spacing w:after="60" w:line="220" w:lineRule="atLeast"/>
      <w:ind w:left="245" w:hanging="245"/>
      <w:jc w:val="both"/>
    </w:pPr>
    <w:rPr>
      <w:rFonts w:ascii="Arial" w:hAnsi="Arial"/>
      <w:spacing w:val="-5"/>
    </w:rPr>
  </w:style>
  <w:style w:type="paragraph" w:styleId="BodyTextIndent2">
    <w:name w:val="Body Text Indent 2"/>
    <w:basedOn w:val="Normal"/>
    <w:rsid w:val="001C7EB9"/>
    <w:pPr>
      <w:spacing w:after="120" w:line="480" w:lineRule="auto"/>
      <w:ind w:left="283"/>
    </w:pPr>
  </w:style>
  <w:style w:type="paragraph" w:customStyle="1" w:styleId="TableContents">
    <w:name w:val="Table Contents"/>
    <w:basedOn w:val="Normal"/>
    <w:rsid w:val="001C7EB9"/>
    <w:pPr>
      <w:suppressLineNumbers/>
    </w:pPr>
  </w:style>
  <w:style w:type="paragraph" w:customStyle="1" w:styleId="TableHeading">
    <w:name w:val="Table Heading"/>
    <w:basedOn w:val="TableContents"/>
    <w:rsid w:val="001C7EB9"/>
    <w:pPr>
      <w:jc w:val="center"/>
    </w:pPr>
    <w:rPr>
      <w:b/>
      <w:bCs/>
    </w:rPr>
  </w:style>
  <w:style w:type="table" w:styleId="TableGrid">
    <w:name w:val="Table Grid"/>
    <w:basedOn w:val="TableNormal"/>
    <w:uiPriority w:val="59"/>
    <w:rsid w:val="00E061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265D4"/>
    <w:pPr>
      <w:ind w:left="720"/>
      <w:contextualSpacing/>
    </w:pPr>
  </w:style>
  <w:style w:type="paragraph" w:styleId="FootnoteText">
    <w:name w:val="footnote text"/>
    <w:basedOn w:val="Normal"/>
    <w:link w:val="FootnoteTextChar"/>
    <w:uiPriority w:val="99"/>
    <w:rsid w:val="00ED10D4"/>
    <w:pPr>
      <w:suppressAutoHyphens w:val="0"/>
    </w:pPr>
    <w:rPr>
      <w:lang w:eastAsia="en-US"/>
    </w:rPr>
  </w:style>
  <w:style w:type="character" w:customStyle="1" w:styleId="FootnoteTextChar">
    <w:name w:val="Footnote Text Char"/>
    <w:link w:val="FootnoteText"/>
    <w:uiPriority w:val="99"/>
    <w:rsid w:val="00ED10D4"/>
    <w:rPr>
      <w:lang w:val="en-US" w:eastAsia="en-US"/>
    </w:rPr>
  </w:style>
</w:styles>
</file>

<file path=word/webSettings.xml><?xml version="1.0" encoding="utf-8"?>
<w:webSettings xmlns:r="http://schemas.openxmlformats.org/officeDocument/2006/relationships" xmlns:w="http://schemas.openxmlformats.org/wordprocessingml/2006/main">
  <w:divs>
    <w:div w:id="47167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dheeraj-kaparthi-pmp-62325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Resume of Dheeraj Kaparthi</vt:lpstr>
    </vt:vector>
  </TitlesOfParts>
  <Company>CSC</Company>
  <LinksUpToDate>false</LinksUpToDate>
  <CharactersWithSpaces>10066</CharactersWithSpaces>
  <SharedDoc>false</SharedDoc>
  <HLinks>
    <vt:vector size="6" baseType="variant">
      <vt:variant>
        <vt:i4>5439498</vt:i4>
      </vt:variant>
      <vt:variant>
        <vt:i4>0</vt:i4>
      </vt:variant>
      <vt:variant>
        <vt:i4>0</vt:i4>
      </vt:variant>
      <vt:variant>
        <vt:i4>5</vt:i4>
      </vt:variant>
      <vt:variant>
        <vt:lpwstr>https://www.linkedin.com/in/dheeraj-kaparthi-pmp-62325170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2013-04-30T11:20:00Z</cp:lastPrinted>
  <dcterms:created xsi:type="dcterms:W3CDTF">2017-04-05T16:12:00Z</dcterms:created>
  <dcterms:modified xsi:type="dcterms:W3CDTF">2017-04-05T16:12:00Z</dcterms:modified>
</cp:coreProperties>
</file>