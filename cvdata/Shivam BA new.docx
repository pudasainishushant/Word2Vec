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3F" w:rsidRPr="00655882" w:rsidRDefault="00312D3F" w:rsidP="00655882">
      <w:pPr>
        <w:pStyle w:val="Heading2"/>
        <w:spacing w:line="276" w:lineRule="auto"/>
        <w:jc w:val="both"/>
        <w:rPr>
          <w:rFonts w:ascii="Arial Narrow" w:hAnsi="Arial Narrow" w:cs="Times New Roman"/>
          <w:sz w:val="24"/>
          <w:szCs w:val="24"/>
          <w:u w:val="single"/>
        </w:rPr>
      </w:pPr>
      <w:bookmarkStart w:id="0" w:name="_GoBack"/>
      <w:bookmarkEnd w:id="0"/>
      <w:r w:rsidRPr="00655882">
        <w:rPr>
          <w:rFonts w:ascii="Arial Narrow" w:hAnsi="Arial Narrow" w:cs="Times New Roman"/>
          <w:sz w:val="24"/>
          <w:szCs w:val="24"/>
          <w:u w:val="single"/>
        </w:rPr>
        <w:t>Professional Summary</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 xml:space="preserve">Over </w:t>
      </w:r>
      <w:r w:rsidR="0022356F">
        <w:rPr>
          <w:rFonts w:ascii="Arial Narrow" w:hAnsi="Arial Narrow"/>
          <w:b/>
          <w:bCs/>
        </w:rPr>
        <w:t>7</w:t>
      </w:r>
      <w:r w:rsidRPr="00655882">
        <w:rPr>
          <w:rFonts w:ascii="Arial Narrow" w:hAnsi="Arial Narrow"/>
          <w:b/>
          <w:bCs/>
        </w:rPr>
        <w:t xml:space="preserve"> years</w:t>
      </w:r>
      <w:r w:rsidRPr="00655882">
        <w:rPr>
          <w:rFonts w:ascii="Arial Narrow" w:hAnsi="Arial Narrow"/>
          <w:bCs/>
        </w:rPr>
        <w:t xml:space="preserve"> of professional experience as </w:t>
      </w:r>
      <w:r w:rsidRPr="00655882">
        <w:rPr>
          <w:rFonts w:ascii="Arial Narrow" w:hAnsi="Arial Narrow"/>
          <w:b/>
          <w:bCs/>
        </w:rPr>
        <w:t>Business Analyst</w:t>
      </w:r>
      <w:r w:rsidRPr="00655882">
        <w:rPr>
          <w:rFonts w:ascii="Arial Narrow" w:hAnsi="Arial Narrow"/>
          <w:bCs/>
        </w:rPr>
        <w:t xml:space="preserve"> with expertise in </w:t>
      </w:r>
      <w:r w:rsidRPr="00655882">
        <w:rPr>
          <w:rFonts w:ascii="Arial Narrow" w:hAnsi="Arial Narrow"/>
          <w:b/>
          <w:bCs/>
        </w:rPr>
        <w:t>Software Development Life Cycle (SDLC)</w:t>
      </w:r>
      <w:r w:rsidRPr="00655882">
        <w:rPr>
          <w:rFonts w:ascii="Arial Narrow" w:hAnsi="Arial Narrow"/>
          <w:bCs/>
        </w:rPr>
        <w:t xml:space="preserve"> and Business Process Reengineering in Health Care Sector with prime focus on claims adjudication, provider, eligibility and prior authorization for </w:t>
      </w:r>
      <w:r w:rsidRPr="00655882">
        <w:rPr>
          <w:rFonts w:ascii="Arial Narrow" w:hAnsi="Arial Narrow"/>
          <w:b/>
          <w:bCs/>
        </w:rPr>
        <w:t>Medicaid</w:t>
      </w:r>
      <w:r w:rsidRPr="00655882">
        <w:rPr>
          <w:rFonts w:ascii="Arial Narrow" w:hAnsi="Arial Narrow"/>
          <w:bCs/>
        </w:rPr>
        <w:t xml:space="preserve"> and </w:t>
      </w:r>
      <w:r w:rsidRPr="00655882">
        <w:rPr>
          <w:rFonts w:ascii="Arial Narrow" w:hAnsi="Arial Narrow"/>
          <w:b/>
          <w:bCs/>
        </w:rPr>
        <w:t>Medicare</w:t>
      </w:r>
      <w:r w:rsidRPr="00655882">
        <w:rPr>
          <w:rFonts w:ascii="Arial Narrow" w:hAnsi="Arial Narrow"/>
          <w:bCs/>
        </w:rPr>
        <w:t xml:space="preserve"> programs.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Extensive experience in the development, implementation and integration strategies towards a </w:t>
      </w:r>
      <w:r w:rsidRPr="00655882">
        <w:rPr>
          <w:rFonts w:ascii="Arial Narrow" w:hAnsi="Arial Narrow"/>
          <w:b/>
          <w:bCs/>
        </w:rPr>
        <w:t>team oriented environment</w:t>
      </w:r>
      <w:r w:rsidRPr="00655882">
        <w:rPr>
          <w:rFonts w:ascii="Arial Narrow" w:hAnsi="Arial Narrow"/>
          <w:bCs/>
        </w:rPr>
        <w:t xml:space="preserve">, utilizing quantitative and qualitative analytical skills. With ease in </w:t>
      </w:r>
      <w:r w:rsidRPr="00655882">
        <w:rPr>
          <w:rFonts w:ascii="Arial Narrow" w:hAnsi="Arial Narrow"/>
          <w:b/>
          <w:bCs/>
        </w:rPr>
        <w:t>communicating/converting</w:t>
      </w:r>
      <w:r w:rsidRPr="00655882">
        <w:rPr>
          <w:rFonts w:ascii="Arial Narrow" w:hAnsi="Arial Narrow"/>
          <w:bCs/>
        </w:rPr>
        <w:t xml:space="preserve"> clients </w:t>
      </w:r>
      <w:r w:rsidRPr="00655882">
        <w:rPr>
          <w:rFonts w:ascii="Arial Narrow" w:hAnsi="Arial Narrow"/>
          <w:b/>
          <w:bCs/>
        </w:rPr>
        <w:t>vague/non-technical requirements</w:t>
      </w:r>
      <w:r w:rsidRPr="00655882">
        <w:rPr>
          <w:rFonts w:ascii="Arial Narrow" w:hAnsi="Arial Narrow"/>
          <w:bCs/>
        </w:rPr>
        <w:t xml:space="preserve"> into precise/concise representation to the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in developing detailed functional specs through </w:t>
      </w:r>
      <w:r w:rsidRPr="00655882">
        <w:rPr>
          <w:rFonts w:ascii="Arial Narrow" w:hAnsi="Arial Narrow"/>
          <w:b/>
          <w:bCs/>
        </w:rPr>
        <w:t>JADsessions</w:t>
      </w:r>
      <w:r w:rsidRPr="00655882">
        <w:rPr>
          <w:rFonts w:ascii="Arial Narrow" w:hAnsi="Arial Narrow"/>
          <w:bCs/>
        </w:rPr>
        <w:t>, interviews, on site meetings with business users &amp; development team.</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Documentation: </w:t>
      </w:r>
      <w:r w:rsidRPr="00655882">
        <w:rPr>
          <w:rFonts w:ascii="Arial Narrow" w:hAnsi="Arial Narrow"/>
          <w:b/>
          <w:bCs/>
        </w:rPr>
        <w:t>BRD (Business Requirement Document</w:t>
      </w:r>
      <w:r w:rsidRPr="00655882">
        <w:rPr>
          <w:rFonts w:ascii="Arial Narrow" w:hAnsi="Arial Narrow"/>
          <w:bCs/>
        </w:rPr>
        <w:t xml:space="preserve">), </w:t>
      </w:r>
      <w:r w:rsidRPr="00655882">
        <w:rPr>
          <w:rFonts w:ascii="Arial Narrow" w:hAnsi="Arial Narrow"/>
          <w:b/>
          <w:bCs/>
        </w:rPr>
        <w:t>FRD (Functional Requirement Document)</w:t>
      </w:r>
      <w:r w:rsidRPr="00655882">
        <w:rPr>
          <w:rFonts w:ascii="Arial Narrow" w:hAnsi="Arial Narrow"/>
          <w:bCs/>
        </w:rPr>
        <w:t xml:space="preserve"> and </w:t>
      </w:r>
      <w:r w:rsidRPr="00655882">
        <w:rPr>
          <w:rFonts w:ascii="Arial Narrow" w:hAnsi="Arial Narrow"/>
          <w:b/>
          <w:bCs/>
        </w:rPr>
        <w:t>Non-functional Requirement Document</w:t>
      </w:r>
      <w:r w:rsidRPr="00655882">
        <w:rPr>
          <w:rFonts w:ascii="Arial Narrow" w:hAnsi="Arial Narrow"/>
          <w:bCs/>
        </w:rPr>
        <w:t>.</w:t>
      </w:r>
    </w:p>
    <w:p w:rsidR="00BF01CD" w:rsidRPr="00017765"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 xml:space="preserve">Worked in various technologies such as </w:t>
      </w:r>
      <w:r w:rsidRPr="00BF01CD">
        <w:rPr>
          <w:rFonts w:ascii="Arial Narrow" w:hAnsi="Arial Narrow"/>
          <w:b/>
          <w:bCs/>
        </w:rPr>
        <w:t>EpicCare Ambulatory, EpicCare Inpatient, IDX/GE Centricity, Cerner PowerChart, Citrix, HL7 (v 2.3/2.4), PACS, DICOM, XML, Java, .Net, Oracle and HTML.</w:t>
      </w:r>
    </w:p>
    <w:p w:rsidR="00017765" w:rsidRPr="00655882"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Strong knowledge and experience in Healthcare industry. Functional knowledge of Medicaid Management Information System (MMIS).</w:t>
      </w:r>
    </w:p>
    <w:p w:rsidR="00547302" w:rsidRPr="00FE7931"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PMO techniques such as </w:t>
      </w:r>
      <w:r w:rsidRPr="00655882">
        <w:rPr>
          <w:rFonts w:ascii="Arial Narrow" w:hAnsi="Arial Narrow"/>
          <w:b/>
          <w:bCs/>
        </w:rPr>
        <w:t>Rational Unified Process</w:t>
      </w:r>
      <w:r w:rsidRPr="00655882">
        <w:rPr>
          <w:rFonts w:ascii="Arial Narrow" w:hAnsi="Arial Narrow"/>
          <w:bCs/>
        </w:rPr>
        <w:t xml:space="preserve"> (RUP), </w:t>
      </w:r>
      <w:r w:rsidRPr="00655882">
        <w:rPr>
          <w:rFonts w:ascii="Arial Narrow" w:hAnsi="Arial Narrow"/>
          <w:b/>
          <w:bCs/>
        </w:rPr>
        <w:t>Agile&amp; Waterfall life cycle</w:t>
      </w:r>
    </w:p>
    <w:p w:rsidR="00FE7931" w:rsidRDefault="00FE7931" w:rsidP="00FE7931">
      <w:pPr>
        <w:pStyle w:val="NormalWeb"/>
        <w:numPr>
          <w:ilvl w:val="0"/>
          <w:numId w:val="28"/>
        </w:numPr>
        <w:spacing w:line="276" w:lineRule="auto"/>
        <w:jc w:val="both"/>
        <w:rPr>
          <w:rFonts w:ascii="Arial Narrow" w:hAnsi="Arial Narrow"/>
          <w:bCs/>
        </w:rPr>
      </w:pPr>
      <w:r>
        <w:rPr>
          <w:rFonts w:ascii="Arial Narrow" w:hAnsi="Arial Narrow"/>
          <w:bCs/>
        </w:rPr>
        <w:t>E</w:t>
      </w:r>
      <w:r w:rsidRPr="00FE7931">
        <w:rPr>
          <w:rFonts w:ascii="Arial Narrow" w:hAnsi="Arial Narrow"/>
          <w:bCs/>
        </w:rPr>
        <w:t>xperience in Documentum related technologies and tools like Trusted Content Services, Content Server 5x/6x, e-Content Server 4.2.6,WebTop, Documentum Compliance Manager, Documentum Administrator, Content Services and Archive services for SAP</w:t>
      </w:r>
    </w:p>
    <w:p w:rsidR="009239D8" w:rsidRPr="00BF01CD" w:rsidRDefault="009239D8" w:rsidP="009239D8">
      <w:pPr>
        <w:pStyle w:val="NormalWeb"/>
        <w:numPr>
          <w:ilvl w:val="0"/>
          <w:numId w:val="28"/>
        </w:numPr>
        <w:spacing w:line="276" w:lineRule="auto"/>
        <w:jc w:val="both"/>
        <w:rPr>
          <w:rFonts w:ascii="Arial Narrow" w:hAnsi="Arial Narrow"/>
          <w:bCs/>
        </w:rPr>
      </w:pPr>
      <w:r w:rsidRPr="009239D8">
        <w:rPr>
          <w:rFonts w:ascii="Arial Narrow" w:hAnsi="Arial Narrow"/>
          <w:bCs/>
        </w:rPr>
        <w:t>Knowledge of Hospital Billing, Charge and Revenue Codes (CPT), HCPCS, ICD-9-CM code books, CMS 1500 professional claim forms and UB-92 hospital claim forms</w:t>
      </w:r>
    </w:p>
    <w:p w:rsidR="00BF01CD" w:rsidRPr="00655882"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Experience in Medicare and Medicaid coverage guidelines.</w:t>
      </w:r>
    </w:p>
    <w:p w:rsidR="00547302" w:rsidRPr="00655882" w:rsidRDefault="00547302" w:rsidP="00655882">
      <w:pPr>
        <w:pStyle w:val="NormalWeb"/>
        <w:numPr>
          <w:ilvl w:val="0"/>
          <w:numId w:val="28"/>
        </w:numPr>
        <w:spacing w:line="276" w:lineRule="auto"/>
        <w:jc w:val="both"/>
        <w:rPr>
          <w:rFonts w:ascii="Arial Narrow" w:hAnsi="Arial Narrow"/>
          <w:b/>
          <w:bCs/>
        </w:rPr>
      </w:pPr>
      <w:r w:rsidRPr="00655882">
        <w:rPr>
          <w:rFonts w:ascii="Arial Narrow" w:hAnsi="Arial Narrow"/>
          <w:bCs/>
        </w:rPr>
        <w:t xml:space="preserve">Experience in interviewing </w:t>
      </w:r>
      <w:r w:rsidRPr="00655882">
        <w:rPr>
          <w:rFonts w:ascii="Arial Narrow" w:hAnsi="Arial Narrow"/>
          <w:b/>
          <w:bCs/>
        </w:rPr>
        <w:t>Business users</w:t>
      </w:r>
      <w:r w:rsidRPr="00655882">
        <w:rPr>
          <w:rFonts w:ascii="Arial Narrow" w:hAnsi="Arial Narrow"/>
          <w:bCs/>
        </w:rPr>
        <w:t>&amp;</w:t>
      </w:r>
      <w:r w:rsidRPr="00655882">
        <w:rPr>
          <w:rFonts w:ascii="Arial Narrow" w:hAnsi="Arial Narrow"/>
          <w:b/>
          <w:bCs/>
        </w:rPr>
        <w:t>SME</w:t>
      </w:r>
      <w:r w:rsidRPr="00655882">
        <w:rPr>
          <w:rFonts w:ascii="Arial Narrow" w:hAnsi="Arial Narrow"/>
          <w:bCs/>
        </w:rPr>
        <w:t xml:space="preserve"> providing recommendations to resolve issues for various business/technical groups &amp; defining strategic solutions to business problems in a multiple project environment.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Test Case writing</w:t>
      </w:r>
      <w:r w:rsidRPr="00655882">
        <w:rPr>
          <w:rFonts w:ascii="Arial Narrow" w:hAnsi="Arial Narrow"/>
          <w:bCs/>
        </w:rPr>
        <w:t xml:space="preserve"> (</w:t>
      </w:r>
      <w:r w:rsidRPr="00655882">
        <w:rPr>
          <w:rFonts w:ascii="Arial Narrow" w:hAnsi="Arial Narrow"/>
          <w:b/>
          <w:bCs/>
        </w:rPr>
        <w:t>manual/automated test cases</w:t>
      </w:r>
      <w:r w:rsidRPr="00655882">
        <w:rPr>
          <w:rFonts w:ascii="Arial Narrow" w:hAnsi="Arial Narrow"/>
          <w:bCs/>
        </w:rPr>
        <w:t xml:space="preserve">) and Conducting </w:t>
      </w:r>
      <w:r w:rsidRPr="00655882">
        <w:rPr>
          <w:rFonts w:ascii="Arial Narrow" w:hAnsi="Arial Narrow"/>
          <w:b/>
          <w:bCs/>
        </w:rPr>
        <w:t>Tests (Integration testing, Regression testing)</w:t>
      </w:r>
      <w:r w:rsidRPr="00655882">
        <w:rPr>
          <w:rFonts w:ascii="Arial Narrow" w:hAnsi="Arial Narrow"/>
          <w:bCs/>
        </w:rPr>
        <w:t xml:space="preserve">, </w:t>
      </w:r>
      <w:r w:rsidRPr="00655882">
        <w:rPr>
          <w:rFonts w:ascii="Arial Narrow" w:hAnsi="Arial Narrow"/>
          <w:b/>
          <w:bCs/>
        </w:rPr>
        <w:t>Black Box/White Box testing</w:t>
      </w:r>
      <w:r w:rsidRPr="00655882">
        <w:rPr>
          <w:rFonts w:ascii="Arial Narrow" w:hAnsi="Arial Narrow"/>
          <w:bCs/>
        </w:rPr>
        <w:t xml:space="preserve">, </w:t>
      </w:r>
      <w:r w:rsidRPr="00655882">
        <w:rPr>
          <w:rFonts w:ascii="Arial Narrow" w:hAnsi="Arial Narrow"/>
          <w:b/>
          <w:bCs/>
        </w:rPr>
        <w:t>UAT (User Acceptance Testing)</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Analysis &amp; Design (</w:t>
      </w:r>
      <w:r w:rsidRPr="00655882">
        <w:rPr>
          <w:rFonts w:ascii="Arial Narrow" w:hAnsi="Arial Narrow"/>
          <w:b/>
          <w:bCs/>
        </w:rPr>
        <w:t>Use Case, Sequence and Activity diagrams).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Writing Manuals (</w:t>
      </w:r>
      <w:r w:rsidRPr="00655882">
        <w:rPr>
          <w:rFonts w:ascii="Arial Narrow" w:hAnsi="Arial Narrow"/>
          <w:b/>
          <w:bCs/>
        </w:rPr>
        <w:t>System guides</w:t>
      </w:r>
      <w:r w:rsidRPr="00655882">
        <w:rPr>
          <w:rFonts w:ascii="Arial Narrow" w:hAnsi="Arial Narrow"/>
          <w:bCs/>
        </w:rPr>
        <w:t xml:space="preserve">, training material for business users and </w:t>
      </w:r>
      <w:r w:rsidRPr="00655882">
        <w:rPr>
          <w:rFonts w:ascii="Arial Narrow" w:hAnsi="Arial Narrow"/>
          <w:b/>
          <w:bCs/>
        </w:rPr>
        <w:t>Deployment guides</w:t>
      </w:r>
      <w:r w:rsidRPr="00655882">
        <w:rPr>
          <w:rFonts w:ascii="Arial Narrow" w:hAnsi="Arial Narrow"/>
          <w:bCs/>
        </w:rPr>
        <w:t>).</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User training on the changes being released and conducting post production activities like getting feedback from users. In case of any issues - doing </w:t>
      </w:r>
      <w:r w:rsidRPr="00655882">
        <w:rPr>
          <w:rFonts w:ascii="Arial Narrow" w:hAnsi="Arial Narrow"/>
          <w:b/>
          <w:bCs/>
        </w:rPr>
        <w:t>Root Cause Analysis</w:t>
      </w:r>
      <w:r w:rsidRPr="00655882">
        <w:rPr>
          <w:rFonts w:ascii="Arial Narrow" w:hAnsi="Arial Narrow"/>
          <w:bCs/>
        </w:rPr>
        <w:t>, prioritizing tasks with business users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Strong Experience in SQL Server Integration Services (SSIS), Data Transformation Services (DTS) and SQL Server Reporting Services (SSRS)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Knowledge on different reporting tools (SSRS, Crystal Reports, Cognos, B.O)</w:t>
      </w:r>
    </w:p>
    <w:p w:rsidR="00F20FD4" w:rsidRPr="00655882"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lastRenderedPageBreak/>
        <w:t>Experienced in designing report layouts in SSRS and deployed cubes using SSAS.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Good knowledge and extensively used </w:t>
      </w:r>
      <w:r w:rsidRPr="00655882">
        <w:rPr>
          <w:rFonts w:ascii="Arial Narrow" w:hAnsi="Arial Narrow"/>
          <w:b/>
          <w:bCs/>
        </w:rPr>
        <w:t>RDBMS, Oracle, SQL, and PL/SQL</w:t>
      </w:r>
      <w:r w:rsidRPr="00655882">
        <w:rPr>
          <w:rFonts w:ascii="Arial Narrow" w:hAnsi="Arial Narrow"/>
          <w:bCs/>
        </w:rPr>
        <w:t xml:space="preserve"> along with </w:t>
      </w:r>
      <w:r w:rsidRPr="00655882">
        <w:rPr>
          <w:rFonts w:ascii="Arial Narrow" w:hAnsi="Arial Narrow"/>
          <w:b/>
          <w:bCs/>
        </w:rPr>
        <w:t>MS SQL administration, SQL Enterprise Manager, Data analysis and reporting.</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Working experience in a cross-functional team environment/different geographical locations teams.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w:t>
      </w:r>
      <w:r w:rsidRPr="00655882">
        <w:rPr>
          <w:rFonts w:ascii="Arial Narrow" w:hAnsi="Arial Narrow"/>
          <w:b/>
          <w:bCs/>
        </w:rPr>
        <w:t>data analysis</w:t>
      </w:r>
      <w:r w:rsidRPr="00655882">
        <w:rPr>
          <w:rFonts w:ascii="Arial Narrow" w:hAnsi="Arial Narrow"/>
          <w:bCs/>
        </w:rPr>
        <w:t xml:space="preserve">, </w:t>
      </w:r>
      <w:r w:rsidRPr="00655882">
        <w:rPr>
          <w:rFonts w:ascii="Arial Narrow" w:hAnsi="Arial Narrow"/>
          <w:b/>
          <w:bCs/>
        </w:rPr>
        <w:t>data mapping</w:t>
      </w:r>
      <w:r w:rsidRPr="00655882">
        <w:rPr>
          <w:rFonts w:ascii="Arial Narrow" w:hAnsi="Arial Narrow"/>
          <w:bCs/>
        </w:rPr>
        <w:t xml:space="preserve"> and </w:t>
      </w:r>
      <w:r w:rsidRPr="00655882">
        <w:rPr>
          <w:rFonts w:ascii="Arial Narrow" w:hAnsi="Arial Narrow"/>
          <w:b/>
          <w:bCs/>
        </w:rPr>
        <w:t>dimensional modeling</w:t>
      </w:r>
      <w:r w:rsidRPr="00655882">
        <w:rPr>
          <w:rFonts w:ascii="Arial Narrow" w:hAnsi="Arial Narrow"/>
          <w:bCs/>
        </w:rPr>
        <w:t xml:space="preserve"> experience in decision support systems (</w:t>
      </w:r>
      <w:r w:rsidRPr="00655882">
        <w:rPr>
          <w:rFonts w:ascii="Arial Narrow" w:hAnsi="Arial Narrow"/>
          <w:b/>
          <w:bCs/>
        </w:rPr>
        <w:t>data marts</w:t>
      </w:r>
      <w:r w:rsidRPr="00655882">
        <w:rPr>
          <w:rFonts w:ascii="Arial Narrow" w:hAnsi="Arial Narrow"/>
          <w:bCs/>
        </w:rPr>
        <w:t xml:space="preserve">) using </w:t>
      </w:r>
      <w:r w:rsidRPr="00655882">
        <w:rPr>
          <w:rFonts w:ascii="Arial Narrow" w:hAnsi="Arial Narrow"/>
          <w:b/>
          <w:bCs/>
        </w:rPr>
        <w:t>Star Schema</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Good knowledge on different modules within health-care (</w:t>
      </w:r>
      <w:r w:rsidRPr="00655882">
        <w:rPr>
          <w:rFonts w:ascii="Arial Narrow" w:hAnsi="Arial Narrow"/>
          <w:b/>
          <w:bCs/>
        </w:rPr>
        <w:t>Membership, billing, enrollment, claims, capitation, providers</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Knowledge of </w:t>
      </w:r>
      <w:r w:rsidRPr="00655882">
        <w:rPr>
          <w:rFonts w:ascii="Arial Narrow" w:hAnsi="Arial Narrow"/>
          <w:b/>
          <w:bCs/>
        </w:rPr>
        <w:t xml:space="preserve">Electronic Medical Record ( EMR ) </w:t>
      </w:r>
      <w:r w:rsidRPr="00655882">
        <w:rPr>
          <w:rFonts w:ascii="Arial Narrow" w:hAnsi="Arial Narrow"/>
          <w:bCs/>
        </w:rPr>
        <w:t xml:space="preserve">and </w:t>
      </w:r>
      <w:r w:rsidRPr="00655882">
        <w:rPr>
          <w:rFonts w:ascii="Arial Narrow" w:hAnsi="Arial Narrow"/>
          <w:b/>
          <w:bCs/>
        </w:rPr>
        <w:t>Electronic Health Record( EHR)</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Knowledge in </w:t>
      </w:r>
      <w:r w:rsidRPr="00655882">
        <w:rPr>
          <w:rFonts w:ascii="Arial Narrow" w:hAnsi="Arial Narrow"/>
          <w:b/>
          <w:bCs/>
        </w:rPr>
        <w:t>Health Care Reform and Patient Protection and Affordable Care Act (PPACA)</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HIPAA compliance </w:t>
      </w:r>
      <w:r w:rsidRPr="00655882">
        <w:rPr>
          <w:rFonts w:ascii="Arial Narrow" w:hAnsi="Arial Narrow"/>
          <w:b/>
          <w:bCs/>
        </w:rPr>
        <w:t>(4010 &amp; 5010</w:t>
      </w:r>
      <w:r w:rsidRPr="00655882">
        <w:rPr>
          <w:rFonts w:ascii="Arial Narrow" w:hAnsi="Arial Narrow"/>
          <w:bCs/>
        </w:rPr>
        <w:t>) and Health care systems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w:t>
      </w:r>
      <w:r w:rsidRPr="00655882">
        <w:rPr>
          <w:rFonts w:ascii="Arial Narrow" w:hAnsi="Arial Narrow"/>
          <w:b/>
          <w:bCs/>
        </w:rPr>
        <w:t>Medicare, Medicaid, Medigap/Medsupp&amp; commercial</w:t>
      </w:r>
      <w:r w:rsidRPr="00655882">
        <w:rPr>
          <w:rFonts w:ascii="Arial Narrow" w:hAnsi="Arial Narrow"/>
          <w:bCs/>
        </w:rPr>
        <w:t xml:space="preserve"> insurances in </w:t>
      </w:r>
      <w:r w:rsidRPr="00655882">
        <w:rPr>
          <w:rFonts w:ascii="Arial Narrow" w:hAnsi="Arial Narrow"/>
          <w:b/>
          <w:bCs/>
        </w:rPr>
        <w:t>HIPAA ANSI X12 4010, 5010</w:t>
      </w:r>
      <w:r w:rsidRPr="00655882">
        <w:rPr>
          <w:rFonts w:ascii="Arial Narrow" w:hAnsi="Arial Narrow"/>
          <w:bCs/>
        </w:rPr>
        <w:t xml:space="preserve"> formats including </w:t>
      </w:r>
      <w:r w:rsidRPr="00655882">
        <w:rPr>
          <w:rFonts w:ascii="Arial Narrow" w:hAnsi="Arial Narrow"/>
          <w:b/>
          <w:bCs/>
        </w:rPr>
        <w:t xml:space="preserve">270,271, 276, 277, 835, 837, 997,NPI, ICD 9,ICD 10, NDC, DRG, CPT, NCPDP </w:t>
      </w:r>
      <w:r w:rsidRPr="00655882">
        <w:rPr>
          <w:rFonts w:ascii="Arial Narrow" w:hAnsi="Arial Narrow"/>
          <w:bCs/>
        </w:rPr>
        <w:t xml:space="preserve">codes </w:t>
      </w:r>
      <w:r w:rsidRPr="00655882">
        <w:rPr>
          <w:rFonts w:ascii="Arial Narrow" w:hAnsi="Arial Narrow"/>
          <w:b/>
          <w:bCs/>
        </w:rPr>
        <w:t>&amp; NSF</w:t>
      </w:r>
      <w:r w:rsidRPr="00655882">
        <w:rPr>
          <w:rFonts w:ascii="Arial Narrow" w:hAnsi="Arial Narrow"/>
          <w:bCs/>
        </w:rPr>
        <w:t xml:space="preserve"> formats for interfaces &amp; images to clearinghouses/ trading partners applications.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health care Systems: </w:t>
      </w:r>
      <w:r w:rsidRPr="00655882">
        <w:rPr>
          <w:rFonts w:ascii="Arial Narrow" w:hAnsi="Arial Narrow"/>
          <w:b/>
          <w:bCs/>
        </w:rPr>
        <w:t>FACETS</w:t>
      </w:r>
      <w:r w:rsidRPr="00655882">
        <w:rPr>
          <w:rFonts w:ascii="Arial Narrow" w:hAnsi="Arial Narrow"/>
          <w:bCs/>
        </w:rPr>
        <w:t xml:space="preserve">, Medicare </w:t>
      </w:r>
      <w:r w:rsidRPr="00655882">
        <w:rPr>
          <w:rFonts w:ascii="Arial Narrow" w:hAnsi="Arial Narrow"/>
          <w:b/>
          <w:bCs/>
        </w:rPr>
        <w:t>Part A, B, C, D</w:t>
      </w:r>
      <w:r w:rsidRPr="00655882">
        <w:rPr>
          <w:rFonts w:ascii="Arial Narrow" w:hAnsi="Arial Narrow"/>
          <w:bCs/>
        </w:rPr>
        <w:t>, Medicaid systems.</w:t>
      </w:r>
    </w:p>
    <w:p w:rsidR="00D4435D" w:rsidRPr="00D4435D" w:rsidRDefault="00D4435D" w:rsidP="00D4435D">
      <w:pPr>
        <w:pStyle w:val="Heading1"/>
      </w:pPr>
      <w:r w:rsidRPr="00D4435D">
        <w:t>Education Credentials</w:t>
      </w:r>
    </w:p>
    <w:p w:rsidR="00D4435D" w:rsidRPr="00D4435D" w:rsidRDefault="00D4435D" w:rsidP="00D4435D">
      <w:pPr>
        <w:pStyle w:val="NormalWeb"/>
        <w:spacing w:line="276" w:lineRule="auto"/>
        <w:jc w:val="both"/>
        <w:rPr>
          <w:rFonts w:ascii="Arial Narrow" w:hAnsi="Arial Narrow"/>
          <w:b/>
          <w:bCs/>
        </w:rPr>
      </w:pPr>
      <w:r w:rsidRPr="00D4435D">
        <w:rPr>
          <w:rFonts w:ascii="Arial Narrow" w:hAnsi="Arial Narrow"/>
          <w:b/>
          <w:bCs/>
        </w:rPr>
        <w:t>Master’s in Healthcare Administration- University of Houston Clear Lake</w:t>
      </w:r>
    </w:p>
    <w:p w:rsidR="00D4435D" w:rsidRPr="00655882" w:rsidRDefault="00D4435D" w:rsidP="00D4435D">
      <w:pPr>
        <w:pStyle w:val="NormalWeb"/>
        <w:spacing w:line="276" w:lineRule="auto"/>
        <w:jc w:val="both"/>
        <w:rPr>
          <w:rFonts w:ascii="Arial Narrow" w:hAnsi="Arial Narrow"/>
          <w:bCs/>
        </w:rPr>
      </w:pPr>
      <w:r w:rsidRPr="00D4435D">
        <w:rPr>
          <w:rFonts w:ascii="Arial Narrow" w:hAnsi="Arial Narrow"/>
          <w:bCs/>
        </w:rPr>
        <w:t>GPA- 3.7</w:t>
      </w:r>
    </w:p>
    <w:tbl>
      <w:tblPr>
        <w:tblW w:w="0" w:type="auto"/>
        <w:tblInd w:w="261" w:type="dxa"/>
        <w:tblLook w:val="04A0"/>
      </w:tblPr>
      <w:tblGrid>
        <w:gridCol w:w="3201"/>
        <w:gridCol w:w="5376"/>
      </w:tblGrid>
      <w:tr w:rsidR="00547302" w:rsidRPr="00655882" w:rsidTr="00655882">
        <w:trPr>
          <w:trHeight w:val="20"/>
        </w:trPr>
        <w:tc>
          <w:tcPr>
            <w:tcW w:w="8577" w:type="dxa"/>
            <w:gridSpan w:val="2"/>
            <w:shd w:val="clear" w:color="auto" w:fill="FFFFFF"/>
            <w:hideMark/>
          </w:tcPr>
          <w:p w:rsidR="00A75E17"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
                <w:bCs/>
                <w:u w:val="single"/>
              </w:rPr>
              <w:t>Technical Skills</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Methodologies: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SDLC, RUP, UM, Agile.</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Project Management:</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Microsoft Project, Microsoft Office.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Modeling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Rose, Microsoft Visio.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Change Management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Requisite Pro, Clear Quest, Test Director. </w:t>
            </w:r>
          </w:p>
        </w:tc>
      </w:tr>
      <w:tr w:rsidR="00547302" w:rsidRPr="00655882" w:rsidTr="00655882">
        <w:trPr>
          <w:trHeight w:val="36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Version Control Systems: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Clear Case.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Testing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Enterprise Suite, Test Director, Win Runner.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Languages: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C, C++, Java, .Net, XML, UML, HTML.</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Databases: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Oracle, MS SQL Server, MS-Access</w:t>
            </w:r>
            <w:r w:rsidRPr="00655882">
              <w:rPr>
                <w:rFonts w:ascii="Arial Narrow" w:hAnsi="Arial Narrow"/>
                <w:bCs/>
              </w:rPr>
              <w:tab/>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lastRenderedPageBreak/>
              <w:t>Operating Systems: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Windows Family, Familiar with UNIX and LINU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RDBMS and Databases:</w:t>
            </w:r>
          </w:p>
        </w:tc>
        <w:tc>
          <w:tcPr>
            <w:tcW w:w="5376" w:type="dxa"/>
            <w:shd w:val="clear" w:color="auto" w:fill="FFFFFF"/>
            <w:hideMark/>
          </w:tcPr>
          <w:p w:rsidR="00547302" w:rsidRPr="00D4435D" w:rsidRDefault="00547302" w:rsidP="00655882">
            <w:pPr>
              <w:pStyle w:val="NormalWeb"/>
              <w:spacing w:line="276" w:lineRule="auto"/>
              <w:jc w:val="both"/>
              <w:rPr>
                <w:rFonts w:ascii="Arial Narrow" w:hAnsi="Arial Narrow"/>
                <w:bCs/>
              </w:rPr>
            </w:pPr>
            <w:r w:rsidRPr="00655882">
              <w:rPr>
                <w:rFonts w:ascii="Arial Narrow" w:hAnsi="Arial Narrow"/>
                <w:bCs/>
              </w:rPr>
              <w:t>SQL Server, Sybase MS Access</w:t>
            </w:r>
            <w:r w:rsidRPr="00655882">
              <w:rPr>
                <w:rFonts w:ascii="Arial Narrow" w:hAnsi="Arial Narrow"/>
                <w:bCs/>
              </w:rPr>
              <w:tab/>
            </w:r>
          </w:p>
        </w:tc>
      </w:tr>
    </w:tbl>
    <w:p w:rsidR="008F2C7D" w:rsidRPr="00655882" w:rsidRDefault="008F2C7D" w:rsidP="00655882">
      <w:pPr>
        <w:pStyle w:val="Heading1"/>
        <w:jc w:val="both"/>
        <w:rPr>
          <w:rFonts w:ascii="Arial Narrow" w:hAnsi="Arial Narrow"/>
        </w:rPr>
      </w:pPr>
      <w:r w:rsidRPr="00655882">
        <w:rPr>
          <w:rFonts w:ascii="Arial Narrow" w:hAnsi="Arial Narrow"/>
        </w:rPr>
        <w:t>Professional Experience</w:t>
      </w:r>
    </w:p>
    <w:p w:rsidR="008F2C7D" w:rsidRPr="00655882" w:rsidRDefault="00547302"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 xml:space="preserve">UCare, Minneapolis, MN                                                           </w:t>
      </w:r>
      <w:r w:rsidR="00C72540" w:rsidRPr="00655882">
        <w:rPr>
          <w:rFonts w:ascii="Arial Narrow" w:hAnsi="Arial Narrow"/>
          <w:i/>
          <w:iCs/>
          <w:sz w:val="22"/>
          <w:szCs w:val="22"/>
        </w:rPr>
        <w:t>October 2013 – Current</w:t>
      </w:r>
    </w:p>
    <w:p w:rsidR="00547302" w:rsidRPr="00655882" w:rsidRDefault="00547302" w:rsidP="00655882">
      <w:pPr>
        <w:spacing w:line="276" w:lineRule="auto"/>
        <w:jc w:val="both"/>
        <w:rPr>
          <w:rFonts w:ascii="Arial Narrow" w:hAnsi="Arial Narrow" w:cs="Times New Roman"/>
          <w:b/>
          <w:sz w:val="24"/>
          <w:szCs w:val="24"/>
        </w:rPr>
      </w:pPr>
      <w:r w:rsidRPr="00655882">
        <w:rPr>
          <w:rFonts w:ascii="Arial Narrow" w:hAnsi="Arial Narrow" w:cs="Times New Roman"/>
          <w:b/>
          <w:sz w:val="24"/>
          <w:szCs w:val="24"/>
        </w:rPr>
        <w:t>Sr. Business Analyst /QA</w:t>
      </w:r>
    </w:p>
    <w:p w:rsidR="00547302" w:rsidRPr="00655882" w:rsidRDefault="00547302" w:rsidP="00655882">
      <w:pPr>
        <w:pStyle w:val="NormalWeb"/>
        <w:spacing w:line="276" w:lineRule="auto"/>
        <w:jc w:val="both"/>
        <w:rPr>
          <w:rFonts w:ascii="Arial Narrow" w:hAnsi="Arial Narrow"/>
          <w:b/>
          <w:bCs/>
          <w:i/>
          <w:iCs/>
        </w:rPr>
      </w:pPr>
      <w:r w:rsidRPr="00655882">
        <w:rPr>
          <w:rFonts w:ascii="Arial Narrow" w:hAnsi="Arial Narrow"/>
          <w:bCs/>
        </w:rPr>
        <w:t>UCare will deploy the Edifecs </w:t>
      </w:r>
      <w:r w:rsidRPr="00655882">
        <w:rPr>
          <w:rFonts w:ascii="Arial Narrow" w:hAnsi="Arial Narrow"/>
          <w:bCs/>
          <w:lang w:bidi="en-US"/>
        </w:rPr>
        <w:t>ICD-10 solution</w:t>
      </w:r>
      <w:r w:rsidRPr="00655882">
        <w:rPr>
          <w:rFonts w:ascii="Arial Narrow" w:hAnsi="Arial Narrow"/>
          <w:bCs/>
        </w:rPr>
        <w:t xml:space="preserve">, which is designed to help health plans </w:t>
      </w:r>
      <w:r w:rsidR="008F2C7D" w:rsidRPr="00655882">
        <w:rPr>
          <w:rFonts w:ascii="Arial Narrow" w:hAnsi="Arial Narrow"/>
          <w:bCs/>
        </w:rPr>
        <w:t xml:space="preserve"> to </w:t>
      </w:r>
      <w:r w:rsidRPr="00655882">
        <w:rPr>
          <w:rFonts w:ascii="Arial Narrow" w:hAnsi="Arial Narrow"/>
          <w:bCs/>
        </w:rPr>
        <w:t xml:space="preserve">achieve operational and financial neutrality after the ICD-10 transition by providing greater ability to understand and mitigate risks during each transition stage. UCare will use the Edifecs ICD-10 solution for impact analysis to prioritize remediation and testing efforts, and then use its code-mapping capabilities to speed up the process and improve accuracy. </w:t>
      </w:r>
    </w:p>
    <w:p w:rsidR="00547302" w:rsidRPr="00655882" w:rsidRDefault="00547302" w:rsidP="00655882">
      <w:pPr>
        <w:pStyle w:val="NormalWeb"/>
        <w:spacing w:line="276" w:lineRule="auto"/>
        <w:jc w:val="both"/>
        <w:rPr>
          <w:rFonts w:ascii="Arial Narrow" w:hAnsi="Arial Narrow"/>
          <w:b/>
          <w:bCs/>
          <w:i/>
          <w:iCs/>
        </w:rPr>
      </w:pPr>
      <w:r w:rsidRPr="00655882">
        <w:rPr>
          <w:rFonts w:ascii="Arial Narrow" w:hAnsi="Arial Narrow"/>
          <w:b/>
          <w:bCs/>
          <w:i/>
        </w:rPr>
        <w:t>Responsibilities: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Worked with Delegates/vendors for the entire project of ICD 10 in UCare. Dealt with internal and external representatives to capture requirements.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Created Test cases using excel sheet and implemented the test cases in the test environment.</w:t>
      </w:r>
    </w:p>
    <w:p w:rsidR="00BF01CD"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Create and execute revenue cycle medication Epic billing data and reports from decision support and billing systems. Analyzed all related medical codes for accuracy to ensure maximum benefit allowed is accurately billed</w:t>
      </w:r>
    </w:p>
    <w:p w:rsidR="00017765"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Analyzed System Impact including MMIS Tables, Windows, Reports and Interfaces to external entities</w:t>
      </w:r>
    </w:p>
    <w:p w:rsidR="009239D8" w:rsidRDefault="009239D8" w:rsidP="009239D8">
      <w:pPr>
        <w:pStyle w:val="NormalWeb"/>
        <w:numPr>
          <w:ilvl w:val="0"/>
          <w:numId w:val="28"/>
        </w:numPr>
        <w:spacing w:line="276" w:lineRule="auto"/>
        <w:jc w:val="both"/>
        <w:rPr>
          <w:rFonts w:ascii="Arial Narrow" w:hAnsi="Arial Narrow"/>
          <w:bCs/>
        </w:rPr>
      </w:pPr>
      <w:r w:rsidRPr="009239D8">
        <w:rPr>
          <w:rFonts w:ascii="Arial Narrow" w:hAnsi="Arial Narrow"/>
          <w:bCs/>
        </w:rPr>
        <w:t>Claims Process validation - Identified Claims Matching Scenarios upon which millions of Claim records were matched daily based on Patient's Information</w:t>
      </w:r>
    </w:p>
    <w:p w:rsidR="00BF01CD"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Liaised with end users on system design challenges and preferences in relationship to clinical processes and procedures; presented these findings to application. Development team, making recommendations according to billing workflow and end user need</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Strong knowledge of managed claims management process, Knowledge of Medicaid and Medicare Services. CMS, Health Assessment Systems , Hl7 Standards, HIPAA ,PPACA(Patient Protection and Affordable Care Act), Compliance issues, LOINC and SNOMED Mapping, HL7 Message Validation, ICD 9, Electronic Health Records, Electronic Medical Records.</w:t>
      </w:r>
    </w:p>
    <w:p w:rsidR="00017765"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Analyzed HIPAA 5010 impact on external Data Warehouse and data warehouse extract process and mapping of MMIS database and data warehouse.</w:t>
      </w:r>
    </w:p>
    <w:p w:rsidR="00017765"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Analyzed MMIS system impact for Windows and Interfaces.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Developing reports on SSRS on SQL Server (2008)</w:t>
      </w:r>
    </w:p>
    <w:p w:rsidR="00137D1E" w:rsidRPr="00137D1E" w:rsidRDefault="00137D1E" w:rsidP="00137D1E">
      <w:pPr>
        <w:pStyle w:val="NormalWeb"/>
        <w:numPr>
          <w:ilvl w:val="0"/>
          <w:numId w:val="28"/>
        </w:numPr>
        <w:spacing w:line="276" w:lineRule="auto"/>
        <w:jc w:val="both"/>
        <w:rPr>
          <w:rFonts w:ascii="Arial Narrow" w:hAnsi="Arial Narrow"/>
          <w:bCs/>
        </w:rPr>
      </w:pPr>
      <w:r w:rsidRPr="00137D1E">
        <w:rPr>
          <w:rFonts w:ascii="Arial Narrow" w:hAnsi="Arial Narrow"/>
          <w:bCs/>
        </w:rPr>
        <w:t>Managed the IFS reporting project f</w:t>
      </w:r>
      <w:r w:rsidR="005A1B9E">
        <w:rPr>
          <w:rFonts w:ascii="Arial Narrow" w:hAnsi="Arial Narrow"/>
          <w:bCs/>
        </w:rPr>
        <w:t xml:space="preserve">rom initiation to closing </w:t>
      </w:r>
      <w:r>
        <w:rPr>
          <w:rFonts w:ascii="Arial Narrow" w:hAnsi="Arial Narrow"/>
          <w:bCs/>
        </w:rPr>
        <w:t xml:space="preserve">and </w:t>
      </w:r>
      <w:r w:rsidRPr="00137D1E">
        <w:rPr>
          <w:rFonts w:ascii="Arial Narrow" w:hAnsi="Arial Narrow"/>
          <w:bCs/>
        </w:rPr>
        <w:t>wasresponsible to openly communicate results, reports and mitigate  riskswith the management.</w:t>
      </w:r>
    </w:p>
    <w:p w:rsidR="00F20FD4" w:rsidRPr="00655882"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lastRenderedPageBreak/>
        <w:t>Using SSRS creating well-formed reports and web-based reports for health related applications and transactions.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Researched data using SQL queries to capture and analyze back end system. Mapped the ICD 9 codes to the corresponding ICD 10 Procedure and Diagnostic codes.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Tracked all the report, files and extracts exchanged between Vendors. Identified the location, purpose and requirement change after the ICD 10 updates are performed on the data.</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Captured the requirements for ICD</w:t>
      </w:r>
      <w:r w:rsidR="00016833" w:rsidRPr="00655882">
        <w:rPr>
          <w:rFonts w:ascii="Arial Narrow" w:hAnsi="Arial Narrow"/>
          <w:bCs/>
        </w:rPr>
        <w:t xml:space="preserve"> 10 changes in the EDI 837 P&amp;I</w:t>
      </w:r>
      <w:r w:rsidRPr="00655882">
        <w:rPr>
          <w:rFonts w:ascii="Arial Narrow" w:hAnsi="Arial Narrow"/>
          <w:bCs/>
        </w:rPr>
        <w:t>X12 file.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Used the companion guide and coordinated with the internal and external teams to capture detail loops and segment for the ICD 10 updates.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Analyzed defects and issues using Microsoft Access Database as the front end system for Disease Management/Customer service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Responsible for writing test cases and implementing them for the Business team. </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Gathered Reconciliation requirement and created Business Object Report spec for the internal Disease Management team.</w:t>
      </w:r>
    </w:p>
    <w:p w:rsidR="00FE7931" w:rsidRPr="00655882" w:rsidRDefault="00FE7931" w:rsidP="00FE7931">
      <w:pPr>
        <w:pStyle w:val="NormalWeb"/>
        <w:numPr>
          <w:ilvl w:val="0"/>
          <w:numId w:val="28"/>
        </w:numPr>
        <w:spacing w:line="276" w:lineRule="auto"/>
        <w:jc w:val="both"/>
        <w:rPr>
          <w:rFonts w:ascii="Arial Narrow" w:hAnsi="Arial Narrow"/>
          <w:bCs/>
        </w:rPr>
      </w:pPr>
      <w:r w:rsidRPr="00FE7931">
        <w:rPr>
          <w:rFonts w:ascii="Arial Narrow" w:hAnsi="Arial Narrow"/>
          <w:bCs/>
        </w:rPr>
        <w:t>Configured Archive Export and Documentum Export modules to export content from Captiva to SAP and Documentum respectively</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Co-ordinated with test leads of various projects to make sue relevant defects were logged in and fixed by the development team. Updated BRD's based on the defects identified by the Team.</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iCs/>
        </w:rPr>
        <w:t>Environment</w:t>
      </w:r>
      <w:r w:rsidRPr="00655882">
        <w:rPr>
          <w:rFonts w:ascii="Arial Narrow" w:hAnsi="Arial Narrow"/>
          <w:bCs/>
          <w:i/>
          <w:iCs/>
        </w:rPr>
        <w:t xml:space="preserve">: </w:t>
      </w:r>
      <w:r w:rsidRPr="00655882">
        <w:rPr>
          <w:rFonts w:ascii="Arial Narrow" w:hAnsi="Arial Narrow"/>
          <w:bCs/>
        </w:rPr>
        <w:t>Waterfall, Requisite Pro, MS Access, MS Visio, MS office, MS word, MS excel, SQL.</w:t>
      </w:r>
    </w:p>
    <w:p w:rsidR="00B82537" w:rsidRDefault="00547302"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 xml:space="preserve">Fallon Community Health Plan, Worcester, MA                  </w:t>
      </w:r>
      <w:r w:rsidR="00221166">
        <w:rPr>
          <w:rFonts w:ascii="Arial Narrow" w:hAnsi="Arial Narrow" w:cs="Times New Roman"/>
          <w:sz w:val="24"/>
          <w:szCs w:val="24"/>
        </w:rPr>
        <w:tab/>
      </w:r>
      <w:r w:rsidRPr="00655882">
        <w:rPr>
          <w:rFonts w:ascii="Arial Narrow" w:hAnsi="Arial Narrow" w:cs="Times New Roman"/>
          <w:sz w:val="24"/>
          <w:szCs w:val="24"/>
        </w:rPr>
        <w:t xml:space="preserve">November 2012- Oct2013 </w:t>
      </w:r>
    </w:p>
    <w:p w:rsidR="00547302" w:rsidRPr="00B82537" w:rsidRDefault="00547302" w:rsidP="00655882">
      <w:pPr>
        <w:pStyle w:val="Heading2"/>
        <w:spacing w:line="276" w:lineRule="auto"/>
        <w:jc w:val="both"/>
        <w:rPr>
          <w:rFonts w:ascii="Arial Narrow" w:hAnsi="Arial Narrow" w:cs="Times New Roman"/>
          <w:color w:val="auto"/>
          <w:sz w:val="24"/>
          <w:szCs w:val="24"/>
        </w:rPr>
      </w:pPr>
      <w:r w:rsidRPr="00B82537">
        <w:rPr>
          <w:rFonts w:ascii="Arial Narrow" w:hAnsi="Arial Narrow" w:cs="Times New Roman"/>
          <w:color w:val="auto"/>
          <w:sz w:val="24"/>
          <w:szCs w:val="24"/>
        </w:rPr>
        <w:t xml:space="preserve">Business Analyst                       </w:t>
      </w:r>
    </w:p>
    <w:p w:rsidR="00547302" w:rsidRPr="00655882" w:rsidRDefault="00547302" w:rsidP="00655882">
      <w:pPr>
        <w:pStyle w:val="NormalWeb"/>
        <w:spacing w:line="276" w:lineRule="auto"/>
        <w:jc w:val="both"/>
        <w:rPr>
          <w:rFonts w:ascii="Arial Narrow" w:hAnsi="Arial Narrow"/>
          <w:b/>
          <w:bCs/>
        </w:rPr>
      </w:pPr>
      <w:r w:rsidRPr="00655882">
        <w:rPr>
          <w:rFonts w:ascii="Arial Narrow" w:hAnsi="Arial Narrow"/>
          <w:bCs/>
        </w:rPr>
        <w:t>Fallon Community Health Plan is a not-for-profit health care services organization. It offers traditional insurance products as well as senior health care services. FCHP is automating all their Paper enrollments into EDI transactions. They are ensuring that they could minimize manual interventions and automate and generate reports electronically.</w:t>
      </w:r>
    </w:p>
    <w:p w:rsidR="00547302" w:rsidRPr="00655882" w:rsidRDefault="00547302" w:rsidP="00655882">
      <w:pPr>
        <w:pStyle w:val="NormalWeb"/>
        <w:spacing w:line="276" w:lineRule="auto"/>
        <w:jc w:val="both"/>
        <w:rPr>
          <w:rFonts w:ascii="Arial Narrow" w:hAnsi="Arial Narrow"/>
          <w:bCs/>
        </w:rPr>
      </w:pPr>
      <w:r w:rsidRPr="00655882">
        <w:rPr>
          <w:rFonts w:ascii="Arial Narrow" w:hAnsi="Arial Narrow"/>
          <w:b/>
          <w:bCs/>
          <w:i/>
        </w:rPr>
        <w:t>Responsibilities: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Plan Data Database using </w:t>
      </w:r>
      <w:r w:rsidRPr="00655882">
        <w:rPr>
          <w:rFonts w:ascii="Arial Narrow" w:hAnsi="Arial Narrow"/>
          <w:b/>
          <w:bCs/>
        </w:rPr>
        <w:t>SQL Server</w:t>
      </w:r>
      <w:r w:rsidRPr="00655882">
        <w:rPr>
          <w:rFonts w:ascii="Arial Narrow" w:hAnsi="Arial Narrow"/>
          <w:bCs/>
        </w:rPr>
        <w:t>. Surveyed and examined the current documentation.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Gathered and documented business requirements from </w:t>
      </w:r>
      <w:r w:rsidRPr="00655882">
        <w:rPr>
          <w:rFonts w:ascii="Arial Narrow" w:hAnsi="Arial Narrow"/>
          <w:b/>
          <w:bCs/>
        </w:rPr>
        <w:t>SMEs</w:t>
      </w:r>
      <w:r w:rsidRPr="00655882">
        <w:rPr>
          <w:rFonts w:ascii="Arial Narrow" w:hAnsi="Arial Narrow"/>
          <w:bCs/>
        </w:rPr>
        <w:t xml:space="preserve">, user groups and vendors via workshops, interviews and </w:t>
      </w:r>
      <w:r w:rsidRPr="00655882">
        <w:rPr>
          <w:rFonts w:ascii="Arial Narrow" w:hAnsi="Arial Narrow"/>
          <w:b/>
          <w:bCs/>
        </w:rPr>
        <w:t>JAD sessions</w:t>
      </w:r>
      <w:r w:rsidRPr="00655882">
        <w:rPr>
          <w:rFonts w:ascii="Arial Narrow" w:hAnsi="Arial Narrow"/>
          <w:bCs/>
        </w:rPr>
        <w:t>.</w:t>
      </w:r>
    </w:p>
    <w:p w:rsidR="00547302" w:rsidRPr="00F20FD4"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Co-coordinating with the team to analyze the </w:t>
      </w:r>
      <w:r w:rsidRPr="00655882">
        <w:rPr>
          <w:rFonts w:ascii="Arial Narrow" w:hAnsi="Arial Narrow"/>
          <w:b/>
          <w:bCs/>
        </w:rPr>
        <w:t xml:space="preserve">834, 835 and 820 EDI Transactions for </w:t>
      </w:r>
      <w:r w:rsidRPr="00655882">
        <w:rPr>
          <w:rFonts w:ascii="Arial Narrow" w:hAnsi="Arial Narrow"/>
          <w:bCs/>
        </w:rPr>
        <w:t>dual eligibility Project (</w:t>
      </w:r>
      <w:r w:rsidRPr="00655882">
        <w:rPr>
          <w:rFonts w:ascii="Arial Narrow" w:hAnsi="Arial Narrow"/>
          <w:b/>
          <w:bCs/>
        </w:rPr>
        <w:t>FTC</w:t>
      </w:r>
      <w:r w:rsidRPr="00655882">
        <w:rPr>
          <w:rFonts w:ascii="Arial Narrow" w:hAnsi="Arial Narrow"/>
          <w:bCs/>
        </w:rPr>
        <w:t>)</w:t>
      </w:r>
      <w:r w:rsidRPr="00655882">
        <w:rPr>
          <w:rFonts w:ascii="Arial Narrow" w:hAnsi="Arial Narrow"/>
          <w:b/>
          <w:bCs/>
        </w:rPr>
        <w:t>.</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Participated in testing of Orion Rhapsody Route to receive and process HL7 ORU^R01 Version 2.5.1 messages to Websurv</w:t>
      </w:r>
    </w:p>
    <w:p w:rsidR="00A27802" w:rsidRDefault="00A27802" w:rsidP="00A27802">
      <w:pPr>
        <w:pStyle w:val="NormalWeb"/>
        <w:numPr>
          <w:ilvl w:val="0"/>
          <w:numId w:val="28"/>
        </w:numPr>
        <w:spacing w:line="276" w:lineRule="auto"/>
        <w:jc w:val="both"/>
        <w:rPr>
          <w:rFonts w:ascii="Arial Narrow" w:hAnsi="Arial Narrow"/>
          <w:bCs/>
        </w:rPr>
      </w:pPr>
      <w:r w:rsidRPr="00A27802">
        <w:rPr>
          <w:rFonts w:ascii="Arial Narrow" w:hAnsi="Arial Narrow"/>
          <w:bCs/>
        </w:rPr>
        <w:t>Involved in the testing of web portal of New MMIS system.</w:t>
      </w:r>
    </w:p>
    <w:p w:rsidR="00A27802" w:rsidRDefault="00A27802" w:rsidP="00A27802">
      <w:pPr>
        <w:pStyle w:val="NormalWeb"/>
        <w:numPr>
          <w:ilvl w:val="0"/>
          <w:numId w:val="28"/>
        </w:numPr>
        <w:spacing w:line="276" w:lineRule="auto"/>
        <w:jc w:val="both"/>
        <w:rPr>
          <w:rFonts w:ascii="Arial Narrow" w:hAnsi="Arial Narrow"/>
          <w:bCs/>
        </w:rPr>
      </w:pPr>
      <w:r w:rsidRPr="00A27802">
        <w:rPr>
          <w:rFonts w:ascii="Arial Narrow" w:hAnsi="Arial Narrow"/>
          <w:bCs/>
        </w:rPr>
        <w:lastRenderedPageBreak/>
        <w:t>Propose strategies to implement HIPAA 4010 in the new MMIS system &amp; eventually move to HIPAA 5010.</w:t>
      </w:r>
    </w:p>
    <w:p w:rsidR="00137D1E" w:rsidRPr="00137D1E" w:rsidRDefault="00137D1E" w:rsidP="00137D1E">
      <w:pPr>
        <w:pStyle w:val="NormalWeb"/>
        <w:numPr>
          <w:ilvl w:val="0"/>
          <w:numId w:val="28"/>
        </w:numPr>
        <w:spacing w:line="276" w:lineRule="auto"/>
        <w:jc w:val="both"/>
        <w:rPr>
          <w:rFonts w:ascii="Arial Narrow" w:hAnsi="Arial Narrow"/>
          <w:bCs/>
        </w:rPr>
      </w:pPr>
      <w:r w:rsidRPr="00137D1E">
        <w:rPr>
          <w:rFonts w:ascii="Arial Narrow" w:hAnsi="Arial Narrow"/>
          <w:bCs/>
        </w:rPr>
        <w:t xml:space="preserve">Worked as a  primary  point  of  contact  /  liaison  between  </w:t>
      </w:r>
      <w:r>
        <w:rPr>
          <w:rFonts w:ascii="Arial Narrow" w:hAnsi="Arial Narrow"/>
          <w:bCs/>
        </w:rPr>
        <w:t xml:space="preserve">Project </w:t>
      </w:r>
      <w:r w:rsidRPr="00137D1E">
        <w:rPr>
          <w:rFonts w:ascii="Arial Narrow" w:hAnsi="Arial Narrow"/>
          <w:bCs/>
        </w:rPr>
        <w:t>Sponsors, Business Managers and Dev Te</w:t>
      </w:r>
      <w:r>
        <w:rPr>
          <w:rFonts w:ascii="Arial Narrow" w:hAnsi="Arial Narrow"/>
          <w:bCs/>
        </w:rPr>
        <w:t>am and Super Users from  analyze</w:t>
      </w:r>
      <w:r w:rsidRPr="00137D1E">
        <w:rPr>
          <w:rFonts w:ascii="Arial Narrow" w:hAnsi="Arial Narrow"/>
          <w:bCs/>
        </w:rPr>
        <w:t xml:space="preserve"> to go-live phase in IFS implementation.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Prepared the Functional requirement for the automation of 834 and 820.</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level of </w:t>
      </w:r>
      <w:r w:rsidRPr="00655882">
        <w:rPr>
          <w:rFonts w:ascii="Arial Narrow" w:hAnsi="Arial Narrow"/>
          <w:b/>
          <w:bCs/>
        </w:rPr>
        <w:t>HIPPA Validations</w:t>
      </w:r>
      <w:r w:rsidRPr="00655882">
        <w:rPr>
          <w:rFonts w:ascii="Arial Narrow" w:hAnsi="Arial Narrow"/>
          <w:bCs/>
        </w:rPr>
        <w:t xml:space="preserve"> for the EDI transactions. Worked with the Solution architect on the approach to correct the current errors in the HIPPA validation.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Using </w:t>
      </w:r>
      <w:r w:rsidRPr="00655882">
        <w:rPr>
          <w:rFonts w:ascii="Arial Narrow" w:hAnsi="Arial Narrow"/>
          <w:b/>
          <w:bCs/>
        </w:rPr>
        <w:t>Process flows</w:t>
      </w:r>
      <w:r w:rsidRPr="00655882">
        <w:rPr>
          <w:rFonts w:ascii="Arial Narrow" w:hAnsi="Arial Narrow"/>
          <w:bCs/>
        </w:rPr>
        <w:t xml:space="preserve"> and </w:t>
      </w:r>
      <w:r w:rsidRPr="00655882">
        <w:rPr>
          <w:rFonts w:ascii="Arial Narrow" w:hAnsi="Arial Narrow"/>
          <w:b/>
          <w:bCs/>
        </w:rPr>
        <w:t>Use Case</w:t>
      </w:r>
      <w:r w:rsidRPr="00655882">
        <w:rPr>
          <w:rFonts w:ascii="Arial Narrow" w:hAnsi="Arial Narrow"/>
          <w:bCs/>
        </w:rPr>
        <w:t xml:space="preserve"> diagrams to demonstrate </w:t>
      </w:r>
      <w:r w:rsidRPr="00655882">
        <w:rPr>
          <w:rFonts w:ascii="Arial Narrow" w:hAnsi="Arial Narrow"/>
          <w:b/>
          <w:bCs/>
        </w:rPr>
        <w:t>AS IS</w:t>
      </w:r>
      <w:r w:rsidRPr="00655882">
        <w:rPr>
          <w:rFonts w:ascii="Arial Narrow" w:hAnsi="Arial Narrow"/>
          <w:bCs/>
        </w:rPr>
        <w:t xml:space="preserve"> and </w:t>
      </w:r>
      <w:r w:rsidRPr="00655882">
        <w:rPr>
          <w:rFonts w:ascii="Arial Narrow" w:hAnsi="Arial Narrow"/>
          <w:b/>
          <w:bCs/>
        </w:rPr>
        <w:t>TO BE</w:t>
      </w:r>
      <w:r w:rsidRPr="00655882">
        <w:rPr>
          <w:rFonts w:ascii="Arial Narrow" w:hAnsi="Arial Narrow"/>
          <w:bCs/>
        </w:rPr>
        <w:t xml:space="preserve"> state.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Worked in close collaboration with the Project Manage and IT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Created and gathered requirements for the Vendor. Helped PaySpan to create Data Mapping document for the </w:t>
      </w:r>
      <w:r w:rsidRPr="00655882">
        <w:rPr>
          <w:rFonts w:ascii="Arial Narrow" w:hAnsi="Arial Narrow"/>
          <w:b/>
          <w:bCs/>
        </w:rPr>
        <w:t>EFT, 835 and Remittance Advise</w:t>
      </w:r>
      <w:r w:rsidRPr="00655882">
        <w:rPr>
          <w:rFonts w:ascii="Arial Narrow" w:hAnsi="Arial Narrow"/>
          <w:bCs/>
        </w:rPr>
        <w:t xml:space="preserve"> sheet.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Gathered and documented requirements for </w:t>
      </w:r>
      <w:r w:rsidRPr="00655882">
        <w:rPr>
          <w:rFonts w:ascii="Arial Narrow" w:hAnsi="Arial Narrow"/>
          <w:b/>
          <w:bCs/>
        </w:rPr>
        <w:t xml:space="preserve">EFT Project </w:t>
      </w:r>
      <w:r w:rsidRPr="00655882">
        <w:rPr>
          <w:rFonts w:ascii="Arial Narrow" w:hAnsi="Arial Narrow"/>
          <w:bCs/>
        </w:rPr>
        <w:t>for PaySpan (Third Party Vendor).</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Coordinating with the QA team to create </w:t>
      </w:r>
      <w:r w:rsidRPr="00655882">
        <w:rPr>
          <w:rFonts w:ascii="Arial Narrow" w:hAnsi="Arial Narrow"/>
          <w:b/>
          <w:bCs/>
        </w:rPr>
        <w:t>UAT</w:t>
      </w:r>
      <w:r w:rsidRPr="00655882">
        <w:rPr>
          <w:rFonts w:ascii="Arial Narrow" w:hAnsi="Arial Narrow"/>
          <w:bCs/>
        </w:rPr>
        <w:t xml:space="preserve"> test cases.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Participated on cross-functional teams developing new or enhanced systems processes, procedures and policies.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Provided project status reporting, updating of project information, effort &amp; resource estimating.</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Effectively established and maintained working relationships with peers and constituents.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Produced various artifacts </w:t>
      </w:r>
      <w:r w:rsidRPr="00655882">
        <w:rPr>
          <w:rFonts w:ascii="Arial Narrow" w:hAnsi="Arial Narrow"/>
          <w:b/>
          <w:bCs/>
        </w:rPr>
        <w:t>Functional Requirement Specifications</w:t>
      </w:r>
      <w:r w:rsidRPr="00655882">
        <w:rPr>
          <w:rFonts w:ascii="Arial Narrow" w:hAnsi="Arial Narrow"/>
          <w:bCs/>
        </w:rPr>
        <w:t xml:space="preserve"> (FRS) and User Requirement Specification (URS).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As a point person responsible for resolving business rules/conflict resolution for the development team.</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iCs/>
        </w:rPr>
        <w:t>Environment:</w:t>
      </w:r>
      <w:r w:rsidRPr="00655882">
        <w:rPr>
          <w:rFonts w:ascii="Arial Narrow" w:hAnsi="Arial Narrow"/>
          <w:bCs/>
        </w:rPr>
        <w:t>Waterfall, Requisite Pro, MS Access, MS Visio, MS office, MS word, MS excel, SQL.</w:t>
      </w:r>
    </w:p>
    <w:p w:rsidR="00547302" w:rsidRPr="00655882" w:rsidRDefault="008F2C7D"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First Care</w:t>
      </w:r>
      <w:r w:rsidR="00547302" w:rsidRPr="00655882">
        <w:rPr>
          <w:rFonts w:ascii="Arial Narrow" w:hAnsi="Arial Narrow" w:cs="Times New Roman"/>
          <w:sz w:val="24"/>
          <w:szCs w:val="24"/>
        </w:rPr>
        <w:t xml:space="preserve"> Health Plans, A</w:t>
      </w:r>
      <w:r w:rsidR="00C72540" w:rsidRPr="00655882">
        <w:rPr>
          <w:rFonts w:ascii="Arial Narrow" w:hAnsi="Arial Narrow" w:cs="Times New Roman"/>
          <w:sz w:val="24"/>
          <w:szCs w:val="24"/>
        </w:rPr>
        <w:t>ustin, TX</w:t>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3F3EB0">
        <w:rPr>
          <w:rFonts w:ascii="Arial Narrow" w:hAnsi="Arial Narrow" w:cs="Times New Roman"/>
          <w:sz w:val="24"/>
          <w:szCs w:val="24"/>
        </w:rPr>
        <w:tab/>
      </w:r>
      <w:r w:rsidR="00221166">
        <w:rPr>
          <w:rFonts w:ascii="Arial Narrow" w:hAnsi="Arial Narrow" w:cs="Times New Roman"/>
          <w:sz w:val="24"/>
          <w:szCs w:val="24"/>
        </w:rPr>
        <w:tab/>
      </w:r>
      <w:r w:rsidR="006338A8">
        <w:rPr>
          <w:rFonts w:ascii="Arial Narrow" w:hAnsi="Arial Narrow"/>
          <w:i/>
          <w:iCs/>
          <w:sz w:val="22"/>
          <w:szCs w:val="22"/>
        </w:rPr>
        <w:t>May 2010</w:t>
      </w:r>
      <w:r w:rsidR="00C72540" w:rsidRPr="00655882">
        <w:rPr>
          <w:rFonts w:ascii="Arial Narrow" w:hAnsi="Arial Narrow"/>
          <w:i/>
          <w:iCs/>
          <w:sz w:val="22"/>
          <w:szCs w:val="22"/>
        </w:rPr>
        <w:t xml:space="preserve">- September </w:t>
      </w:r>
      <w:r w:rsidR="00C72540" w:rsidRPr="003F3EB0">
        <w:rPr>
          <w:rFonts w:ascii="Arial Narrow" w:hAnsi="Arial Narrow"/>
          <w:i/>
          <w:iCs/>
          <w:sz w:val="22"/>
          <w:szCs w:val="22"/>
        </w:rPr>
        <w:t>201</w:t>
      </w:r>
      <w:r w:rsidR="006338A8">
        <w:rPr>
          <w:rFonts w:ascii="Arial Narrow" w:hAnsi="Arial Narrow"/>
          <w:i/>
          <w:iCs/>
          <w:sz w:val="22"/>
          <w:szCs w:val="22"/>
        </w:rPr>
        <w:t>2</w:t>
      </w:r>
    </w:p>
    <w:p w:rsidR="00547302"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
          <w:bCs/>
        </w:rPr>
        <w:t>Business Analyst/System Analyst</w:t>
      </w:r>
    </w:p>
    <w:p w:rsidR="00547302"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Cs/>
        </w:rPr>
        <w:t xml:space="preserve">FirstCare is a Texas based health plan provider offering diverse healthcare products including prepaid medical, hospital, and related comprehensive health care services. The project was initiated to conduct a complete </w:t>
      </w:r>
      <w:r w:rsidRPr="00655882">
        <w:rPr>
          <w:rFonts w:ascii="Arial Narrow" w:hAnsi="Arial Narrow"/>
          <w:b/>
          <w:bCs/>
        </w:rPr>
        <w:t>discovery, technical assessment and impact analysis</w:t>
      </w:r>
      <w:r w:rsidRPr="00655882">
        <w:rPr>
          <w:rFonts w:ascii="Arial Narrow" w:hAnsi="Arial Narrow"/>
          <w:bCs/>
        </w:rPr>
        <w:t xml:space="preserve"> for the </w:t>
      </w:r>
      <w:r w:rsidRPr="00655882">
        <w:rPr>
          <w:rFonts w:ascii="Arial Narrow" w:hAnsi="Arial Narrow"/>
          <w:b/>
          <w:bCs/>
        </w:rPr>
        <w:t>HIPAA 4010 to 5010</w:t>
      </w:r>
      <w:r w:rsidRPr="00655882">
        <w:rPr>
          <w:rFonts w:ascii="Arial Narrow" w:hAnsi="Arial Narrow"/>
          <w:bCs/>
        </w:rPr>
        <w:t xml:space="preserve"> and </w:t>
      </w:r>
      <w:r w:rsidRPr="00655882">
        <w:rPr>
          <w:rFonts w:ascii="Arial Narrow" w:hAnsi="Arial Narrow"/>
          <w:b/>
          <w:bCs/>
        </w:rPr>
        <w:t>ICD-9 to ICD-10 transition</w:t>
      </w:r>
      <w:r w:rsidRPr="00655882">
        <w:rPr>
          <w:rFonts w:ascii="Arial Narrow" w:hAnsi="Arial Narrow"/>
          <w:bCs/>
        </w:rPr>
        <w:t xml:space="preserve">. And, an ICD-9 to ICD-10 (bidirectional) crosswalk tool was built for code look up. </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rPr>
        <w:t>Responsibilities: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Gained understanding of </w:t>
      </w:r>
      <w:r w:rsidRPr="00655882">
        <w:rPr>
          <w:rFonts w:ascii="Arial Narrow" w:hAnsi="Arial Narrow"/>
          <w:b/>
          <w:bCs/>
        </w:rPr>
        <w:t>HIPAA 4010 versus 5010and ICD-9 versus new ICD-10code sets</w:t>
      </w:r>
      <w:r w:rsidR="00BF01CD">
        <w:rPr>
          <w:rFonts w:ascii="Arial Narrow" w:hAnsi="Arial Narrow"/>
          <w:bCs/>
        </w:rPr>
        <w:t>. Studied and analyzed the</w:t>
      </w:r>
      <w:r w:rsidRPr="00655882">
        <w:rPr>
          <w:rFonts w:ascii="Arial Narrow" w:hAnsi="Arial Narrow"/>
          <w:b/>
          <w:bCs/>
        </w:rPr>
        <w:t xml:space="preserve"> information</w:t>
      </w:r>
      <w:r w:rsidRPr="00655882">
        <w:rPr>
          <w:rFonts w:ascii="Arial Narrow" w:hAnsi="Arial Narrow"/>
          <w:bCs/>
        </w:rPr>
        <w:t xml:space="preserve"> provided by the CMS (Centers for Medicare &amp; Medicaid Services).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Prepared Business requirement document (BRD) using Rational RequisitePro.</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Performed gap analysis for 4010 to 5010 </w:t>
      </w:r>
      <w:r w:rsidR="00AE27FE" w:rsidRPr="00655882">
        <w:rPr>
          <w:rFonts w:ascii="Arial Narrow" w:hAnsi="Arial Narrow"/>
          <w:bCs/>
        </w:rPr>
        <w:t>Upgradation</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Worked on EDI transactions </w:t>
      </w:r>
      <w:r w:rsidRPr="00655882">
        <w:rPr>
          <w:rFonts w:ascii="Arial Narrow" w:hAnsi="Arial Narrow"/>
          <w:b/>
          <w:bCs/>
        </w:rPr>
        <w:t>276 (claim inquiry), 277 (claim response), 837 (Institutional and Professional claims) and 834 (enrollment)</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lastRenderedPageBreak/>
        <w:t xml:space="preserve">Went through the </w:t>
      </w:r>
      <w:r w:rsidRPr="00655882">
        <w:rPr>
          <w:rFonts w:ascii="Arial Narrow" w:hAnsi="Arial Narrow"/>
          <w:b/>
          <w:bCs/>
        </w:rPr>
        <w:t>companion guide</w:t>
      </w:r>
      <w:r w:rsidRPr="00655882">
        <w:rPr>
          <w:rFonts w:ascii="Arial Narrow" w:hAnsi="Arial Narrow"/>
          <w:bCs/>
        </w:rPr>
        <w:t xml:space="preserve"> of the organization to understand the 837 and 834 segments used by the organization to identify the ones that need to be changed. </w:t>
      </w:r>
    </w:p>
    <w:p w:rsidR="0054730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Worked with the SMEs to convey the modifications that need to be made and the processes and systems affected by the same.</w:t>
      </w:r>
    </w:p>
    <w:p w:rsidR="00F20FD4"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Responsible for the mainframes that receive the HL-7 message in pre-approved format from the middleware as disclosed in the documentation.</w:t>
      </w:r>
    </w:p>
    <w:p w:rsidR="00F20FD4" w:rsidRPr="00655882"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Worked extensively on migrating ad-hoc reports from SSRS2005 to SSRS 2008 using TFSserver</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Extensively used </w:t>
      </w:r>
      <w:r w:rsidRPr="00655882">
        <w:rPr>
          <w:rFonts w:ascii="Arial Narrow" w:hAnsi="Arial Narrow"/>
          <w:b/>
          <w:bCs/>
        </w:rPr>
        <w:t xml:space="preserve">SQL queries </w:t>
      </w:r>
      <w:r w:rsidRPr="00655882">
        <w:rPr>
          <w:rFonts w:ascii="Arial Narrow" w:hAnsi="Arial Narrow"/>
          <w:bCs/>
        </w:rPr>
        <w:t>to retrieve data for testing and analytics.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Interpreted the </w:t>
      </w:r>
      <w:r w:rsidRPr="00655882">
        <w:rPr>
          <w:rFonts w:ascii="Arial Narrow" w:hAnsi="Arial Narrow"/>
          <w:b/>
          <w:bCs/>
        </w:rPr>
        <w:t>ICD-9 to ICD-10</w:t>
      </w:r>
      <w:r w:rsidRPr="00655882">
        <w:rPr>
          <w:rFonts w:ascii="Arial Narrow" w:hAnsi="Arial Narrow"/>
          <w:bCs/>
        </w:rPr>
        <w:t xml:space="preserve"> and reverse translation logic; fully understanding the </w:t>
      </w:r>
      <w:r w:rsidRPr="00655882">
        <w:rPr>
          <w:rFonts w:ascii="Arial Narrow" w:hAnsi="Arial Narrow"/>
          <w:b/>
          <w:bCs/>
        </w:rPr>
        <w:t>GEM (General Equivalence Mappings)</w:t>
      </w:r>
      <w:r w:rsidRPr="00655882">
        <w:rPr>
          <w:rFonts w:ascii="Arial Narrow" w:hAnsi="Arial Narrow"/>
          <w:bCs/>
        </w:rPr>
        <w:t xml:space="preserve"> for ICD-10 CM and ICD-10 PCS.</w:t>
      </w:r>
    </w:p>
    <w:p w:rsidR="0054730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Understood complete </w:t>
      </w:r>
      <w:r w:rsidRPr="00655882">
        <w:rPr>
          <w:rFonts w:ascii="Arial Narrow" w:hAnsi="Arial Narrow"/>
          <w:b/>
          <w:bCs/>
        </w:rPr>
        <w:t>claims processing cycle</w:t>
      </w:r>
      <w:r w:rsidRPr="00655882">
        <w:rPr>
          <w:rFonts w:ascii="Arial Narrow" w:hAnsi="Arial Narrow"/>
          <w:bCs/>
        </w:rPr>
        <w:t xml:space="preserve"> from the payer/provider perspective and the processes impacted by the conversion to ICD-10. </w:t>
      </w:r>
    </w:p>
    <w:p w:rsidR="00A27802" w:rsidRDefault="00A27802" w:rsidP="00A27802">
      <w:pPr>
        <w:pStyle w:val="NormalWeb"/>
        <w:numPr>
          <w:ilvl w:val="0"/>
          <w:numId w:val="44"/>
        </w:numPr>
        <w:spacing w:line="276" w:lineRule="auto"/>
        <w:jc w:val="both"/>
        <w:rPr>
          <w:rFonts w:ascii="Arial Narrow" w:hAnsi="Arial Narrow"/>
          <w:bCs/>
        </w:rPr>
      </w:pPr>
      <w:r w:rsidRPr="00A27802">
        <w:rPr>
          <w:rFonts w:ascii="Arial Narrow" w:hAnsi="Arial Narrow"/>
          <w:bCs/>
        </w:rPr>
        <w:t>Responsible for gap analysis in changing old MMIS and Involved in testing new MMIS. Also, accountable for Medicaid Claims Resolution/Reimbursement for peach state health plan using MMIS</w:t>
      </w:r>
    </w:p>
    <w:p w:rsidR="00F20FD4"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Developing reports on SSRS on SQL Server (200</w:t>
      </w:r>
      <w:r>
        <w:rPr>
          <w:rFonts w:ascii="Arial Narrow" w:hAnsi="Arial Narrow"/>
          <w:bCs/>
        </w:rPr>
        <w:t>8</w:t>
      </w:r>
    </w:p>
    <w:p w:rsidR="00F20FD4" w:rsidRPr="00655882"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)Using SSRS creating well-formed reports and web-based reports for financial applications and transactions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Performed </w:t>
      </w:r>
      <w:r w:rsidRPr="00655882">
        <w:rPr>
          <w:rFonts w:ascii="Arial Narrow" w:hAnsi="Arial Narrow"/>
          <w:b/>
          <w:bCs/>
        </w:rPr>
        <w:t>impact assessment</w:t>
      </w:r>
      <w:r w:rsidRPr="00655882">
        <w:rPr>
          <w:rFonts w:ascii="Arial Narrow" w:hAnsi="Arial Narrow"/>
          <w:bCs/>
        </w:rPr>
        <w:t xml:space="preserve"> for complete application inventory using </w:t>
      </w:r>
      <w:r w:rsidRPr="00655882">
        <w:rPr>
          <w:rFonts w:ascii="Arial Narrow" w:hAnsi="Arial Narrow"/>
          <w:b/>
          <w:bCs/>
        </w:rPr>
        <w:t xml:space="preserve">Microfocus – </w:t>
      </w:r>
      <w:r w:rsidRPr="00655882">
        <w:rPr>
          <w:rFonts w:ascii="Arial Narrow" w:hAnsi="Arial Narrow"/>
          <w:bCs/>
        </w:rPr>
        <w:t xml:space="preserve">a tool for impact analysis and application remediation; worked with the business team to identify </w:t>
      </w:r>
      <w:r w:rsidRPr="00655882">
        <w:rPr>
          <w:rFonts w:ascii="Arial Narrow" w:hAnsi="Arial Narrow"/>
          <w:b/>
          <w:bCs/>
        </w:rPr>
        <w:t>business challenges, risks, opportunities and corresponding mitigations</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Assisted the development team with the </w:t>
      </w:r>
      <w:r w:rsidRPr="00655882">
        <w:rPr>
          <w:rFonts w:ascii="Arial Narrow" w:hAnsi="Arial Narrow"/>
          <w:b/>
          <w:bCs/>
        </w:rPr>
        <w:t xml:space="preserve">design and implementation of the ICD-9 to ICD-10 GEM crosswalk tool. </w:t>
      </w:r>
      <w:r w:rsidRPr="00655882">
        <w:rPr>
          <w:rFonts w:ascii="Arial Narrow" w:hAnsi="Arial Narrow"/>
          <w:bCs/>
        </w:rPr>
        <w:t>Executed</w:t>
      </w:r>
      <w:r w:rsidRPr="00655882">
        <w:rPr>
          <w:rFonts w:ascii="Arial Narrow" w:hAnsi="Arial Narrow"/>
          <w:b/>
          <w:bCs/>
        </w:rPr>
        <w:t xml:space="preserve"> manual test cases </w:t>
      </w:r>
      <w:r w:rsidRPr="00655882">
        <w:rPr>
          <w:rFonts w:ascii="Arial Narrow" w:hAnsi="Arial Narrow"/>
          <w:bCs/>
        </w:rPr>
        <w:t>to confirm the logic was implemented as desired.</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Participated in </w:t>
      </w:r>
      <w:r w:rsidRPr="00655882">
        <w:rPr>
          <w:rFonts w:ascii="Arial Narrow" w:hAnsi="Arial Narrow"/>
          <w:b/>
          <w:bCs/>
        </w:rPr>
        <w:t>weekly meetings</w:t>
      </w:r>
      <w:r w:rsidRPr="00655882">
        <w:rPr>
          <w:rFonts w:ascii="Arial Narrow" w:hAnsi="Arial Narrow"/>
          <w:bCs/>
        </w:rPr>
        <w:t xml:space="preserve"> and walkthrough's for </w:t>
      </w:r>
      <w:r w:rsidRPr="00655882">
        <w:rPr>
          <w:rFonts w:ascii="Arial Narrow" w:hAnsi="Arial Narrow"/>
          <w:b/>
          <w:bCs/>
        </w:rPr>
        <w:t>project updates</w:t>
      </w:r>
      <w:r w:rsidRPr="00655882">
        <w:rPr>
          <w:rFonts w:ascii="Arial Narrow" w:hAnsi="Arial Narrow"/>
          <w:bCs/>
        </w:rPr>
        <w:t xml:space="preserve"> to detect bottlenecks and devised plans to handle the bottlenecks. </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Facilitated the overall management of the project by </w:t>
      </w:r>
      <w:r w:rsidRPr="00655882">
        <w:rPr>
          <w:rFonts w:ascii="Arial Narrow" w:hAnsi="Arial Narrow"/>
          <w:b/>
          <w:bCs/>
        </w:rPr>
        <w:t>collaborating with the team</w:t>
      </w:r>
      <w:r w:rsidRPr="00655882">
        <w:rPr>
          <w:rFonts w:ascii="Arial Narrow" w:hAnsi="Arial Narrow"/>
          <w:bCs/>
        </w:rPr>
        <w:t xml:space="preserve">, providing </w:t>
      </w:r>
      <w:r w:rsidRPr="00655882">
        <w:rPr>
          <w:rFonts w:ascii="Arial Narrow" w:hAnsi="Arial Narrow"/>
          <w:b/>
          <w:bCs/>
        </w:rPr>
        <w:t>weekly status reports</w:t>
      </w:r>
      <w:r w:rsidRPr="00655882">
        <w:rPr>
          <w:rFonts w:ascii="Arial Narrow" w:hAnsi="Arial Narrow"/>
          <w:bCs/>
        </w:rPr>
        <w:t xml:space="preserve"> and delivering </w:t>
      </w:r>
      <w:r w:rsidRPr="00655882">
        <w:rPr>
          <w:rFonts w:ascii="Arial Narrow" w:hAnsi="Arial Narrow"/>
          <w:b/>
          <w:bCs/>
        </w:rPr>
        <w:t>presentations</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Analyzed </w:t>
      </w:r>
      <w:r w:rsidRPr="00655882">
        <w:rPr>
          <w:rFonts w:ascii="Arial Narrow" w:hAnsi="Arial Narrow"/>
          <w:b/>
          <w:bCs/>
        </w:rPr>
        <w:t>ICD-10 project readiness</w:t>
      </w:r>
      <w:r w:rsidRPr="00655882">
        <w:rPr>
          <w:rFonts w:ascii="Arial Narrow" w:hAnsi="Arial Narrow"/>
          <w:bCs/>
        </w:rPr>
        <w:t xml:space="preserve"> and recommended </w:t>
      </w:r>
      <w:r w:rsidRPr="00655882">
        <w:rPr>
          <w:rFonts w:ascii="Arial Narrow" w:hAnsi="Arial Narrow"/>
          <w:b/>
          <w:bCs/>
        </w:rPr>
        <w:t xml:space="preserve">best practices </w:t>
      </w:r>
      <w:r w:rsidRPr="00655882">
        <w:rPr>
          <w:rFonts w:ascii="Arial Narrow" w:hAnsi="Arial Narrow"/>
          <w:bCs/>
        </w:rPr>
        <w:t xml:space="preserve">for </w:t>
      </w:r>
      <w:r w:rsidRPr="00655882">
        <w:rPr>
          <w:rFonts w:ascii="Arial Narrow" w:hAnsi="Arial Narrow"/>
          <w:b/>
          <w:bCs/>
        </w:rPr>
        <w:t>ICD-10 transition</w:t>
      </w:r>
      <w:r w:rsidRPr="00655882">
        <w:rPr>
          <w:rFonts w:ascii="Arial Narrow" w:hAnsi="Arial Narrow"/>
          <w:bCs/>
        </w:rPr>
        <w:t xml:space="preserve"> based on research conducted.</w:t>
      </w:r>
    </w:p>
    <w:p w:rsidR="00547302" w:rsidRPr="00655882" w:rsidRDefault="00547302" w:rsidP="00655882">
      <w:pPr>
        <w:pStyle w:val="NormalWeb"/>
        <w:numPr>
          <w:ilvl w:val="0"/>
          <w:numId w:val="44"/>
        </w:numPr>
        <w:spacing w:line="276" w:lineRule="auto"/>
        <w:jc w:val="both"/>
        <w:rPr>
          <w:rFonts w:ascii="Arial Narrow" w:hAnsi="Arial Narrow"/>
          <w:b/>
          <w:bCs/>
          <w:u w:val="single"/>
        </w:rPr>
      </w:pPr>
      <w:r w:rsidRPr="00655882">
        <w:rPr>
          <w:rFonts w:ascii="Arial Narrow" w:hAnsi="Arial Narrow"/>
          <w:bCs/>
        </w:rPr>
        <w:t xml:space="preserve">Worked with the team to create a </w:t>
      </w:r>
      <w:r w:rsidRPr="00655882">
        <w:rPr>
          <w:rFonts w:ascii="Arial Narrow" w:hAnsi="Arial Narrow"/>
          <w:b/>
          <w:bCs/>
        </w:rPr>
        <w:t>project road map/blueprint</w:t>
      </w:r>
      <w:r w:rsidRPr="00655882">
        <w:rPr>
          <w:rFonts w:ascii="Arial Narrow" w:hAnsi="Arial Narrow"/>
          <w:bCs/>
        </w:rPr>
        <w:t xml:space="preserve"> ensuring </w:t>
      </w:r>
      <w:r w:rsidRPr="00655882">
        <w:rPr>
          <w:rFonts w:ascii="Arial Narrow" w:hAnsi="Arial Narrow"/>
          <w:b/>
          <w:bCs/>
        </w:rPr>
        <w:t>effective remediation</w:t>
      </w:r>
      <w:r w:rsidRPr="00655882">
        <w:rPr>
          <w:rFonts w:ascii="Arial Narrow" w:hAnsi="Arial Narrow"/>
          <w:bCs/>
        </w:rPr>
        <w:t xml:space="preserve"> of all applications that participate in the ICD-10 transactions</w:t>
      </w:r>
    </w:p>
    <w:p w:rsidR="00547302" w:rsidRPr="00655882" w:rsidRDefault="00547302" w:rsidP="00655882">
      <w:pPr>
        <w:pStyle w:val="NormalWeb"/>
        <w:spacing w:line="276" w:lineRule="auto"/>
        <w:ind w:left="360"/>
        <w:jc w:val="both"/>
        <w:rPr>
          <w:rFonts w:ascii="Arial Narrow" w:hAnsi="Arial Narrow"/>
          <w:b/>
          <w:bCs/>
        </w:rPr>
      </w:pPr>
      <w:r w:rsidRPr="00655882">
        <w:rPr>
          <w:rFonts w:ascii="Arial Narrow" w:hAnsi="Arial Narrow"/>
          <w:b/>
          <w:bCs/>
        </w:rPr>
        <w:t xml:space="preserve">Environment  : </w:t>
      </w:r>
      <w:r w:rsidRPr="00655882">
        <w:rPr>
          <w:rFonts w:ascii="Arial Narrow" w:hAnsi="Arial Narrow"/>
          <w:bCs/>
        </w:rPr>
        <w:t>COBOL, GEM, MS Visio, Rational Rose, MS Office, SQL, Oracle, PowerPoint, MS Word, MS Excel, SQL, PL/SQL, ETL, ERWIN, UNIX, Windows</w:t>
      </w:r>
    </w:p>
    <w:p w:rsidR="008F2C7D" w:rsidRPr="00655882" w:rsidRDefault="00547302" w:rsidP="00655882">
      <w:pPr>
        <w:pStyle w:val="Heading2"/>
        <w:spacing w:line="276" w:lineRule="auto"/>
        <w:jc w:val="both"/>
        <w:rPr>
          <w:rFonts w:ascii="Arial Narrow" w:hAnsi="Arial Narrow" w:cs="Times New Roman"/>
          <w:i/>
          <w:sz w:val="24"/>
          <w:szCs w:val="24"/>
        </w:rPr>
      </w:pPr>
      <w:r w:rsidRPr="00655882">
        <w:rPr>
          <w:rFonts w:ascii="Arial Narrow" w:hAnsi="Arial Narrow" w:cs="Times New Roman"/>
          <w:sz w:val="24"/>
          <w:szCs w:val="24"/>
        </w:rPr>
        <w:t>American Family Insu</w:t>
      </w:r>
      <w:r w:rsidR="00C72540" w:rsidRPr="00655882">
        <w:rPr>
          <w:rFonts w:ascii="Arial Narrow" w:hAnsi="Arial Narrow" w:cs="Times New Roman"/>
          <w:sz w:val="24"/>
          <w:szCs w:val="24"/>
        </w:rPr>
        <w:t>rance, Madison, WI</w:t>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E91120">
        <w:rPr>
          <w:rFonts w:ascii="Arial Narrow" w:hAnsi="Arial Narrow" w:cs="Times New Roman"/>
          <w:sz w:val="24"/>
          <w:szCs w:val="24"/>
        </w:rPr>
        <w:tab/>
      </w:r>
      <w:r w:rsidR="00E91120">
        <w:rPr>
          <w:rFonts w:ascii="Arial Narrow" w:hAnsi="Arial Narrow" w:cs="Times New Roman"/>
          <w:sz w:val="24"/>
          <w:szCs w:val="24"/>
        </w:rPr>
        <w:tab/>
      </w:r>
      <w:r w:rsidR="006338A8">
        <w:rPr>
          <w:rFonts w:ascii="Arial Narrow" w:hAnsi="Arial Narrow"/>
          <w:i/>
          <w:iCs/>
          <w:sz w:val="22"/>
          <w:szCs w:val="22"/>
        </w:rPr>
        <w:t>April 2008 – April 2010</w:t>
      </w:r>
    </w:p>
    <w:p w:rsidR="00547302" w:rsidRPr="00655882" w:rsidRDefault="00547302" w:rsidP="00655882">
      <w:pPr>
        <w:pStyle w:val="NormalWeb"/>
        <w:spacing w:line="276" w:lineRule="auto"/>
        <w:rPr>
          <w:rFonts w:ascii="Arial Narrow" w:hAnsi="Arial Narrow"/>
          <w:b/>
          <w:bCs/>
          <w:i/>
        </w:rPr>
      </w:pPr>
      <w:r w:rsidRPr="00655882">
        <w:rPr>
          <w:rFonts w:ascii="Arial Narrow" w:hAnsi="Arial Narrow"/>
          <w:b/>
          <w:bCs/>
        </w:rPr>
        <w:t>Business Analyst</w:t>
      </w:r>
      <w:r w:rsidRPr="00655882">
        <w:rPr>
          <w:rFonts w:ascii="Arial Narrow" w:hAnsi="Arial Narrow"/>
          <w:b/>
          <w:bCs/>
        </w:rPr>
        <w:br/>
      </w:r>
      <w:r w:rsidRPr="00655882">
        <w:rPr>
          <w:rFonts w:ascii="Arial Narrow" w:hAnsi="Arial Narrow"/>
          <w:bCs/>
        </w:rPr>
        <w:t xml:space="preserve">American Family Insurance is a Fortune 500, private mutual company offering a broad range of insurance plans. The project involved re-engineering of the Company's </w:t>
      </w:r>
      <w:r w:rsidRPr="00655882">
        <w:rPr>
          <w:rFonts w:ascii="Arial Narrow" w:hAnsi="Arial Narrow"/>
          <w:b/>
          <w:bCs/>
        </w:rPr>
        <w:t>HealthInsurance application</w:t>
      </w:r>
      <w:r w:rsidRPr="00655882">
        <w:rPr>
          <w:rFonts w:ascii="Arial Narrow" w:hAnsi="Arial Narrow"/>
          <w:bCs/>
        </w:rPr>
        <w:t xml:space="preserve"> to meet the needs of end-users more efficiently and effectively.  </w:t>
      </w:r>
      <w:r w:rsidRPr="00655882">
        <w:rPr>
          <w:rFonts w:ascii="Arial Narrow" w:hAnsi="Arial Narrow"/>
          <w:bCs/>
        </w:rPr>
        <w:br/>
      </w:r>
      <w:r w:rsidRPr="00655882">
        <w:rPr>
          <w:rFonts w:ascii="Arial Narrow" w:hAnsi="Arial Narrow"/>
          <w:bCs/>
        </w:rPr>
        <w:lastRenderedPageBreak/>
        <w:t> </w:t>
      </w:r>
      <w:r w:rsidRPr="00655882">
        <w:rPr>
          <w:rFonts w:ascii="Arial Narrow" w:hAnsi="Arial Narrow"/>
          <w:bCs/>
        </w:rPr>
        <w:br/>
      </w:r>
      <w:r w:rsidRPr="00655882">
        <w:rPr>
          <w:rFonts w:ascii="Arial Narrow" w:hAnsi="Arial Narrow"/>
          <w:b/>
          <w:bCs/>
          <w:u w:val="single"/>
        </w:rPr>
        <w:t>Responsibilities</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Prepared specifications</w:t>
      </w:r>
      <w:r w:rsidRPr="00655882">
        <w:rPr>
          <w:rFonts w:ascii="Arial Narrow" w:hAnsi="Arial Narrow"/>
          <w:bCs/>
        </w:rPr>
        <w:t xml:space="preserve"> for enhancements to the existing application by using existing legacy system documentation and procedures.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Interacted extensively with End users in Underwriting, Claims Processing teams and Subject Matter Experts (SME's) in order to obtain the business needs and requirements.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Organized, Facilitated and managed meeting sessions with major stakeholders and users in order to </w:t>
      </w:r>
      <w:r w:rsidRPr="00655882">
        <w:rPr>
          <w:rFonts w:ascii="Arial Narrow" w:hAnsi="Arial Narrow"/>
          <w:b/>
          <w:bCs/>
        </w:rPr>
        <w:t>review business requirements</w:t>
      </w:r>
      <w:r w:rsidRPr="00655882">
        <w:rPr>
          <w:rFonts w:ascii="Arial Narrow" w:hAnsi="Arial Narrow"/>
          <w:bCs/>
        </w:rPr>
        <w:t>.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Prepared Business requirement document (BRD) using Rational RequisitePro.</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business requirements and </w:t>
      </w:r>
      <w:r w:rsidRPr="00655882">
        <w:rPr>
          <w:rFonts w:ascii="Arial Narrow" w:hAnsi="Arial Narrow"/>
          <w:b/>
          <w:bCs/>
        </w:rPr>
        <w:t>designed work flows</w:t>
      </w:r>
      <w:r w:rsidRPr="00655882">
        <w:rPr>
          <w:rFonts w:ascii="Arial Narrow" w:hAnsi="Arial Narrow"/>
          <w:bCs/>
        </w:rPr>
        <w:t xml:space="preserve"> in order to communicate to the major stakeholders how the system would be realized in the implementation phase.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Interacted extensively with technical and development teams in order to ensure clear understanding of expected functionality, process flows and navigational flows of the new application.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Assisted in </w:t>
      </w:r>
      <w:r w:rsidRPr="00655882">
        <w:rPr>
          <w:rFonts w:ascii="Arial Narrow" w:hAnsi="Arial Narrow"/>
          <w:b/>
          <w:bCs/>
        </w:rPr>
        <w:t>EMR system implementation</w:t>
      </w:r>
      <w:r w:rsidRPr="00655882">
        <w:rPr>
          <w:rFonts w:ascii="Arial Narrow" w:hAnsi="Arial Narrow"/>
          <w:bCs/>
        </w:rPr>
        <w:t xml:space="preserve"> to enhance full two-way interoperability between Insurance Company and Physicians. Optimized training documentation prior to go-live.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Documented system work flows and </w:t>
      </w:r>
      <w:r w:rsidRPr="00655882">
        <w:rPr>
          <w:rFonts w:ascii="Arial Narrow" w:hAnsi="Arial Narrow"/>
          <w:b/>
          <w:bCs/>
        </w:rPr>
        <w:t>executed EMR training plans</w:t>
      </w:r>
      <w:r w:rsidRPr="00655882">
        <w:rPr>
          <w:rFonts w:ascii="Arial Narrow" w:hAnsi="Arial Narrow"/>
          <w:bCs/>
        </w:rPr>
        <w:t xml:space="preserve"> for staff that led to significant increase in EMR usage from 35% to 80%.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 with IT Development and QA staff to improve and customize the EMR application.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Defined test cases, created test scripts and interacted with QA / development teams in identifying and resolving errors and in </w:t>
      </w:r>
      <w:r w:rsidRPr="00655882">
        <w:rPr>
          <w:rFonts w:ascii="Arial Narrow" w:hAnsi="Arial Narrow"/>
          <w:b/>
          <w:bCs/>
        </w:rPr>
        <w:t>User Acceptance Testing</w:t>
      </w:r>
      <w:r w:rsidRPr="00655882">
        <w:rPr>
          <w:rFonts w:ascii="Arial Narrow" w:hAnsi="Arial Narrow"/>
          <w:bCs/>
        </w:rPr>
        <w:t xml:space="preserve"> (UAT).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Actively participated in high level meetings with users and stakeholders to identify problems areas, resolve issues and improve the process in order to ensure an accurate and stable solution.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Implemented the </w:t>
      </w:r>
      <w:r w:rsidRPr="00655882">
        <w:rPr>
          <w:rFonts w:ascii="Arial Narrow" w:hAnsi="Arial Narrow"/>
          <w:b/>
          <w:bCs/>
        </w:rPr>
        <w:t>Rational Unified Process</w:t>
      </w:r>
      <w:r w:rsidRPr="00655882">
        <w:rPr>
          <w:rFonts w:ascii="Arial Narrow" w:hAnsi="Arial Narrow"/>
          <w:bCs/>
        </w:rPr>
        <w:t xml:space="preserve"> (RUP) to implement </w:t>
      </w:r>
      <w:r w:rsidRPr="00655882">
        <w:rPr>
          <w:rFonts w:ascii="Arial Narrow" w:hAnsi="Arial Narrow"/>
          <w:b/>
          <w:bCs/>
        </w:rPr>
        <w:t>iterative SDLC</w:t>
      </w:r>
      <w:r w:rsidRPr="00655882">
        <w:rPr>
          <w:rFonts w:ascii="Arial Narrow" w:hAnsi="Arial Narrow"/>
          <w:bCs/>
        </w:rPr>
        <w:t xml:space="preserve">. Developed RUP Analysis Model that included entity classes, use case diagrams, sequence diagrams in order to provide an accurate view of the requirements.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Followed the Standard Operating Procedure (SOPs) of the company in documenting Test Plans, Test Cases and Test Procedures using Business requirements document and Functional requirements document of the system.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Managed project progress</w:t>
      </w:r>
      <w:r w:rsidRPr="00655882">
        <w:rPr>
          <w:rFonts w:ascii="Arial Narrow" w:hAnsi="Arial Narrow"/>
          <w:bCs/>
        </w:rPr>
        <w:t xml:space="preserve"> by measuring against milestones, managed resource allocation, tracked project activities, resolved bottlenecks, published status reports and recommended actions.</w:t>
      </w:r>
    </w:p>
    <w:p w:rsidR="004140B1" w:rsidRPr="00655882" w:rsidRDefault="00547302" w:rsidP="00655882">
      <w:pPr>
        <w:pStyle w:val="NormalWeb"/>
        <w:spacing w:line="276" w:lineRule="auto"/>
        <w:jc w:val="both"/>
        <w:rPr>
          <w:rFonts w:ascii="Arial Narrow" w:hAnsi="Arial Narrow"/>
          <w:bCs/>
        </w:rPr>
      </w:pPr>
      <w:r w:rsidRPr="00655882">
        <w:rPr>
          <w:rFonts w:ascii="Arial Narrow" w:hAnsi="Arial Narrow"/>
          <w:b/>
          <w:bCs/>
        </w:rPr>
        <w:t xml:space="preserve">Environment: </w:t>
      </w:r>
      <w:r w:rsidRPr="00655882">
        <w:rPr>
          <w:rFonts w:ascii="Arial Narrow" w:hAnsi="Arial Narrow"/>
          <w:bCs/>
        </w:rPr>
        <w:t xml:space="preserve">MS Visio, Rational Rose, MS Office, SQL, Oracle, PowerPoint, MS Word, MS Excel, UNIX, Window  </w:t>
      </w:r>
    </w:p>
    <w:p w:rsidR="008F2C7D" w:rsidRPr="00655882" w:rsidRDefault="008F2C7D"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Unichem Laboratories, Mumbai, India                                         </w:t>
      </w:r>
      <w:r w:rsidR="00C72540" w:rsidRPr="00655882">
        <w:rPr>
          <w:rFonts w:ascii="Arial Narrow" w:hAnsi="Arial Narrow" w:cs="Times New Roman"/>
          <w:sz w:val="24"/>
          <w:szCs w:val="24"/>
        </w:rPr>
        <w:t>     </w:t>
      </w:r>
      <w:r w:rsidR="00E91120">
        <w:rPr>
          <w:rFonts w:ascii="Arial Narrow" w:hAnsi="Arial Narrow" w:cs="Times New Roman"/>
          <w:sz w:val="24"/>
          <w:szCs w:val="24"/>
        </w:rPr>
        <w:tab/>
      </w:r>
      <w:r w:rsidR="006338A8">
        <w:rPr>
          <w:rFonts w:ascii="Arial Narrow" w:hAnsi="Arial Narrow" w:cs="Times New Roman"/>
          <w:sz w:val="24"/>
          <w:szCs w:val="24"/>
        </w:rPr>
        <w:t>June 200</w:t>
      </w:r>
      <w:r w:rsidR="00C42559">
        <w:rPr>
          <w:rFonts w:ascii="Arial Narrow" w:hAnsi="Arial Narrow" w:cs="Times New Roman"/>
          <w:sz w:val="24"/>
          <w:szCs w:val="24"/>
        </w:rPr>
        <w:t>7</w:t>
      </w:r>
      <w:r w:rsidR="006338A8">
        <w:rPr>
          <w:rFonts w:ascii="Arial Narrow" w:hAnsi="Arial Narrow" w:cs="Times New Roman"/>
          <w:sz w:val="24"/>
          <w:szCs w:val="24"/>
        </w:rPr>
        <w:t xml:space="preserve"> – March 2008</w:t>
      </w:r>
    </w:p>
    <w:p w:rsidR="008F2C7D" w:rsidRPr="00655882" w:rsidRDefault="008F2C7D" w:rsidP="00655882">
      <w:pPr>
        <w:jc w:val="both"/>
        <w:rPr>
          <w:rFonts w:ascii="Arial Narrow" w:hAnsi="Arial Narrow" w:cs="Times New Roman"/>
          <w:b/>
          <w:sz w:val="24"/>
          <w:szCs w:val="24"/>
        </w:rPr>
      </w:pPr>
      <w:r w:rsidRPr="00655882">
        <w:rPr>
          <w:rFonts w:ascii="Arial Narrow" w:hAnsi="Arial Narrow" w:cs="Times New Roman"/>
          <w:b/>
          <w:sz w:val="24"/>
          <w:szCs w:val="24"/>
        </w:rPr>
        <w:t xml:space="preserve"> Business Analyst  </w:t>
      </w:r>
    </w:p>
    <w:p w:rsidR="008F2C7D" w:rsidRPr="00655882" w:rsidRDefault="008F2C7D" w:rsidP="00655882">
      <w:pPr>
        <w:pStyle w:val="NormalWeb"/>
        <w:spacing w:after="0" w:afterAutospacing="0" w:line="276" w:lineRule="auto"/>
        <w:contextualSpacing/>
        <w:jc w:val="both"/>
        <w:rPr>
          <w:rFonts w:ascii="Arial Narrow" w:hAnsi="Arial Narrow"/>
        </w:rPr>
      </w:pPr>
      <w:r w:rsidRPr="00655882">
        <w:rPr>
          <w:rFonts w:ascii="Arial Narrow" w:hAnsi="Arial Narrow"/>
        </w:rPr>
        <w:t xml:space="preserve">The Unichem Customer Connection project aims at developing a B2B tool to link Unichem in a more efficient and productive way to their drug wholesalers/distributors through an access-protected extranet </w:t>
      </w:r>
      <w:r w:rsidRPr="00655882">
        <w:rPr>
          <w:rFonts w:ascii="Arial Narrow" w:hAnsi="Arial Narrow"/>
        </w:rPr>
        <w:lastRenderedPageBreak/>
        <w:t xml:space="preserve">platform. The application provides the users with an array of options such as place and view orders, track shipments, etc. Streamlining such internal processes brings outstanding service to all business customers. </w:t>
      </w:r>
    </w:p>
    <w:p w:rsidR="008F2C7D" w:rsidRPr="00655882" w:rsidRDefault="008F2C7D" w:rsidP="00655882">
      <w:pPr>
        <w:pStyle w:val="NormalWeb"/>
        <w:spacing w:line="276" w:lineRule="auto"/>
        <w:contextualSpacing/>
        <w:jc w:val="both"/>
        <w:rPr>
          <w:rFonts w:ascii="Arial Narrow" w:hAnsi="Arial Narrow"/>
        </w:rPr>
      </w:pPr>
      <w:r w:rsidRPr="00655882">
        <w:rPr>
          <w:rFonts w:ascii="Arial Narrow" w:hAnsi="Arial Narrow"/>
          <w:b/>
          <w:bCs/>
          <w:u w:val="single"/>
        </w:rPr>
        <w:t>Responsibilities:</w:t>
      </w:r>
    </w:p>
    <w:p w:rsidR="008F2C7D" w:rsidRPr="00655882" w:rsidRDefault="008F2C7D" w:rsidP="00655882">
      <w:pPr>
        <w:pStyle w:val="NormalWeb"/>
        <w:numPr>
          <w:ilvl w:val="0"/>
          <w:numId w:val="35"/>
        </w:numPr>
        <w:spacing w:line="276" w:lineRule="auto"/>
        <w:ind w:left="360"/>
        <w:jc w:val="both"/>
        <w:rPr>
          <w:rFonts w:ascii="Arial Narrow" w:hAnsi="Arial Narrow"/>
        </w:rPr>
      </w:pPr>
      <w:r w:rsidRPr="00655882">
        <w:rPr>
          <w:rFonts w:ascii="Arial Narrow" w:hAnsi="Arial Narrow"/>
        </w:rPr>
        <w:t>Involved in requirement gathering, conducting requirement review meetings and working with other cross functional teams to maintaining the project plan    </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bCs/>
        </w:rPr>
        <w:t>Gap Analysis</w:t>
      </w:r>
      <w:r w:rsidRPr="00655882">
        <w:rPr>
          <w:rFonts w:ascii="Arial Narrow" w:hAnsi="Arial Narrow"/>
        </w:rPr>
        <w:t> of business requirements, generated workflow process, </w:t>
      </w:r>
      <w:r w:rsidRPr="00655882">
        <w:rPr>
          <w:rFonts w:ascii="Arial Narrow" w:hAnsi="Arial Narrow"/>
          <w:bCs/>
        </w:rPr>
        <w:t>flow charts</w:t>
      </w:r>
      <w:r w:rsidRPr="00655882">
        <w:rPr>
          <w:rFonts w:ascii="Arial Narrow" w:hAnsi="Arial Narrow"/>
        </w:rPr>
        <w:t> and relevant </w:t>
      </w:r>
      <w:r w:rsidRPr="00655882">
        <w:rPr>
          <w:rFonts w:ascii="Arial Narrow" w:hAnsi="Arial Narrow"/>
          <w:bCs/>
        </w:rPr>
        <w:t>artifacts</w:t>
      </w:r>
      <w:r w:rsidRPr="00655882">
        <w:rPr>
          <w:rFonts w:ascii="Arial Narrow" w:hAnsi="Arial Narrow"/>
        </w:rPr>
        <w: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Defined and documented the </w:t>
      </w:r>
      <w:r w:rsidRPr="00655882">
        <w:rPr>
          <w:rFonts w:ascii="Arial Narrow" w:hAnsi="Arial Narrow"/>
          <w:bCs/>
        </w:rPr>
        <w:t>vision</w:t>
      </w:r>
      <w:r w:rsidRPr="00655882">
        <w:rPr>
          <w:rFonts w:ascii="Arial Narrow" w:hAnsi="Arial Narrow"/>
        </w:rPr>
        <w:t> and </w:t>
      </w:r>
      <w:r w:rsidRPr="00655882">
        <w:rPr>
          <w:rFonts w:ascii="Arial Narrow" w:hAnsi="Arial Narrow"/>
          <w:bCs/>
        </w:rPr>
        <w:t>scope</w:t>
      </w:r>
      <w:r w:rsidRPr="00655882">
        <w:rPr>
          <w:rFonts w:ascii="Arial Narrow" w:hAnsi="Arial Narrow"/>
        </w:rPr>
        <w:t> of the project.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Developed </w:t>
      </w:r>
      <w:r w:rsidRPr="00655882">
        <w:rPr>
          <w:rFonts w:ascii="Arial Narrow" w:hAnsi="Arial Narrow"/>
          <w:bCs/>
        </w:rPr>
        <w:t>Process Model</w:t>
      </w:r>
      <w:r w:rsidRPr="00655882">
        <w:rPr>
          <w:rFonts w:ascii="Arial Narrow" w:hAnsi="Arial Narrow"/>
        </w:rPr>
        <w:t> and detailed Business Policies. </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Worked with the project manager to estimate best/worst case scenarios, track progress with weekly estimates of remaining work to do, conducting informal meetings ad hoc and as needed.</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Performed manual testing on different modules of the application.</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Developed </w:t>
      </w:r>
      <w:r w:rsidRPr="00655882">
        <w:rPr>
          <w:rFonts w:ascii="Arial Narrow" w:hAnsi="Arial Narrow"/>
          <w:bCs/>
        </w:rPr>
        <w:t>Test Matrix</w:t>
      </w:r>
      <w:r w:rsidRPr="00655882">
        <w:rPr>
          <w:rFonts w:ascii="Arial Narrow" w:hAnsi="Arial Narrow"/>
        </w:rPr>
        <w:t> to give a better view of testing effort.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Verified that the data outputs and transformations between systems remain true and not compromised as systems are bundled together.</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Participated in various meetings and discussed Enhancement and Modification Request issues.</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Attended weekly meeting to discuss progress and modification to test plans due to change in business requirements.</w:t>
      </w:r>
    </w:p>
    <w:p w:rsidR="008F2C7D" w:rsidRPr="00655882" w:rsidRDefault="008F2C7D" w:rsidP="00655882">
      <w:pPr>
        <w:pStyle w:val="NormalWeb"/>
        <w:spacing w:line="276" w:lineRule="auto"/>
        <w:jc w:val="both"/>
        <w:rPr>
          <w:rFonts w:ascii="Arial Narrow" w:hAnsi="Arial Narrow"/>
        </w:rPr>
      </w:pPr>
      <w:r w:rsidRPr="00655882">
        <w:rPr>
          <w:rFonts w:ascii="Arial Narrow" w:hAnsi="Arial Narrow"/>
          <w:b/>
          <w:bCs/>
          <w:u w:val="single"/>
        </w:rPr>
        <w:t>Environment:</w:t>
      </w:r>
      <w:r w:rsidRPr="00655882">
        <w:rPr>
          <w:rFonts w:ascii="Arial Narrow" w:hAnsi="Arial Narrow"/>
        </w:rPr>
        <w:t xml:space="preserve"> Microsoft Office suite, Rational Requisite Pro, Rational Rose, Microsoft Visio, Clear Case, UML, Quality Center, Oracle, JAVA</w:t>
      </w:r>
    </w:p>
    <w:sectPr w:rsidR="008F2C7D" w:rsidRPr="00655882" w:rsidSect="005B6D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67A" w:rsidRDefault="004F367A" w:rsidP="00F35C42">
      <w:pPr>
        <w:spacing w:after="0" w:line="240" w:lineRule="auto"/>
      </w:pPr>
      <w:r>
        <w:separator/>
      </w:r>
    </w:p>
  </w:endnote>
  <w:endnote w:type="continuationSeparator" w:id="1">
    <w:p w:rsidR="004F367A" w:rsidRDefault="004F367A" w:rsidP="00F35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MS Mincho"/>
    <w:charset w:val="8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6DC" w:rsidRDefault="00D546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6DC" w:rsidRDefault="00D546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6DC" w:rsidRDefault="00D546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67A" w:rsidRDefault="004F367A" w:rsidP="00F35C42">
      <w:pPr>
        <w:spacing w:after="0" w:line="240" w:lineRule="auto"/>
      </w:pPr>
      <w:r>
        <w:separator/>
      </w:r>
    </w:p>
  </w:footnote>
  <w:footnote w:type="continuationSeparator" w:id="1">
    <w:p w:rsidR="004F367A" w:rsidRDefault="004F367A" w:rsidP="00F35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6DC" w:rsidRDefault="00D546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882" w:rsidRPr="00D546DC" w:rsidRDefault="00655882" w:rsidP="00D546DC">
    <w:pPr>
      <w:pStyle w:val="NoSpacing"/>
      <w:jc w:val="center"/>
      <w:rPr>
        <w:rFonts w:asciiTheme="majorHAnsi" w:hAnsiTheme="majorHAnsi"/>
        <w:b/>
        <w:sz w:val="24"/>
        <w:szCs w:val="24"/>
        <w:lang w:val="sv-SE"/>
      </w:rPr>
    </w:pPr>
    <w:r w:rsidRPr="00D546DC">
      <w:rPr>
        <w:rFonts w:asciiTheme="majorHAnsi" w:hAnsiTheme="majorHAnsi"/>
        <w:b/>
        <w:sz w:val="24"/>
        <w:szCs w:val="24"/>
        <w:lang w:val="sv-SE"/>
      </w:rPr>
      <w:t>Shivam Prakash</w:t>
    </w:r>
  </w:p>
  <w:p w:rsidR="00D546DC" w:rsidRPr="00D546DC" w:rsidRDefault="00D546DC" w:rsidP="00D546DC">
    <w:pPr>
      <w:pStyle w:val="NoSpacing"/>
      <w:jc w:val="center"/>
      <w:rPr>
        <w:rFonts w:asciiTheme="majorHAnsi" w:hAnsiTheme="majorHAnsi"/>
        <w:b/>
        <w:sz w:val="24"/>
        <w:szCs w:val="24"/>
      </w:rPr>
    </w:pPr>
    <w:hyperlink r:id="rId1" w:tgtFrame="_blank" w:history="1">
      <w:r w:rsidRPr="00D546DC">
        <w:rPr>
          <w:rStyle w:val="Hyperlink"/>
          <w:rFonts w:asciiTheme="majorHAnsi" w:eastAsia="Calibri Light" w:hAnsiTheme="majorHAnsi"/>
          <w:b/>
          <w:i/>
          <w:iCs/>
          <w:sz w:val="24"/>
          <w:szCs w:val="24"/>
        </w:rPr>
        <w:t>shivamprakash1408@gmail.com</w:t>
      </w:r>
    </w:hyperlink>
  </w:p>
  <w:p w:rsidR="00655882" w:rsidRPr="00D546DC" w:rsidRDefault="00D546DC" w:rsidP="00D546DC">
    <w:pPr>
      <w:pStyle w:val="NoSpacing"/>
      <w:jc w:val="center"/>
      <w:rPr>
        <w:rFonts w:asciiTheme="majorHAnsi" w:hAnsiTheme="majorHAnsi"/>
        <w:b/>
        <w:bCs/>
        <w:sz w:val="24"/>
        <w:szCs w:val="24"/>
        <w:u w:val="single"/>
      </w:rPr>
    </w:pPr>
    <w:r w:rsidRPr="00D546DC">
      <w:rPr>
        <w:rStyle w:val="Emphasis"/>
        <w:rFonts w:asciiTheme="majorHAnsi" w:eastAsia="Times New Roman" w:hAnsiTheme="majorHAnsi"/>
        <w:b/>
        <w:i w:val="0"/>
        <w:color w:val="000000"/>
        <w:sz w:val="24"/>
        <w:szCs w:val="24"/>
      </w:rPr>
      <w:t>214-803-1565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6DC" w:rsidRDefault="00D546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8"/>
    <w:multiLevelType w:val="multilevel"/>
    <w:tmpl w:val="00000008"/>
    <w:name w:val="WW8Num8"/>
    <w:lvl w:ilvl="0">
      <w:start w:val="1"/>
      <w:numFmt w:val="bullet"/>
      <w:lvlText w:val=""/>
      <w:lvlJc w:val="left"/>
      <w:pPr>
        <w:tabs>
          <w:tab w:val="num" w:pos="0"/>
        </w:tabs>
        <w:ind w:left="720" w:hanging="360"/>
      </w:pPr>
      <w:rPr>
        <w:rFonts w:ascii="Wingdings" w:hAnsi="Wingdings" w:cs="Wingdings"/>
        <w:b w:val="0"/>
        <w:bCs w:val="0"/>
        <w:i w:val="0"/>
        <w:iCs w:val="0"/>
        <w:strike w:val="0"/>
        <w:dstrike w:val="0"/>
        <w:color w:val="000000"/>
        <w:sz w:val="32"/>
        <w:szCs w:val="22"/>
        <w:u w:val="none"/>
        <w:effect w:val="non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9"/>
    <w:multiLevelType w:val="multilevel"/>
    <w:tmpl w:val="00000009"/>
    <w:name w:val="WW8Num9"/>
    <w:lvl w:ilvl="0">
      <w:start w:val="1"/>
      <w:numFmt w:val="bullet"/>
      <w:lvlText w:val=""/>
      <w:lvlJc w:val="left"/>
      <w:pPr>
        <w:tabs>
          <w:tab w:val="num" w:pos="0"/>
        </w:tabs>
        <w:ind w:left="720" w:hanging="360"/>
      </w:pPr>
      <w:rPr>
        <w:rFonts w:ascii="Wingdings" w:hAnsi="Wingdings"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2593829"/>
    <w:multiLevelType w:val="hybridMultilevel"/>
    <w:tmpl w:val="54D29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C91A89"/>
    <w:multiLevelType w:val="hybridMultilevel"/>
    <w:tmpl w:val="17E049BA"/>
    <w:lvl w:ilvl="0" w:tplc="BD90CF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2A00A4"/>
    <w:multiLevelType w:val="hybridMultilevel"/>
    <w:tmpl w:val="83BC27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C11179"/>
    <w:multiLevelType w:val="hybridMultilevel"/>
    <w:tmpl w:val="1032C5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5C6E4F"/>
    <w:multiLevelType w:val="hybridMultilevel"/>
    <w:tmpl w:val="4A5E60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11309A"/>
    <w:multiLevelType w:val="hybridMultilevel"/>
    <w:tmpl w:val="7EEA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1B614A"/>
    <w:multiLevelType w:val="hybridMultilevel"/>
    <w:tmpl w:val="20AAA4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592461"/>
    <w:multiLevelType w:val="hybridMultilevel"/>
    <w:tmpl w:val="8EFCD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40611B"/>
    <w:multiLevelType w:val="hybridMultilevel"/>
    <w:tmpl w:val="1E1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DF0AD0"/>
    <w:multiLevelType w:val="multilevel"/>
    <w:tmpl w:val="08A86C8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18720944"/>
    <w:multiLevelType w:val="hybridMultilevel"/>
    <w:tmpl w:val="32E01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F045CD"/>
    <w:multiLevelType w:val="hybridMultilevel"/>
    <w:tmpl w:val="3B26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D2287A"/>
    <w:multiLevelType w:val="hybridMultilevel"/>
    <w:tmpl w:val="160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E08AE"/>
    <w:multiLevelType w:val="hybridMultilevel"/>
    <w:tmpl w:val="46F485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BE6E18"/>
    <w:multiLevelType w:val="multilevel"/>
    <w:tmpl w:val="9BB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51FE9"/>
    <w:multiLevelType w:val="hybridMultilevel"/>
    <w:tmpl w:val="BF1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A1E2C"/>
    <w:multiLevelType w:val="multilevel"/>
    <w:tmpl w:val="8BB41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32B631D3"/>
    <w:multiLevelType w:val="hybridMultilevel"/>
    <w:tmpl w:val="477CF4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667D2"/>
    <w:multiLevelType w:val="hybridMultilevel"/>
    <w:tmpl w:val="5ACCC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6E2280E"/>
    <w:multiLevelType w:val="hybridMultilevel"/>
    <w:tmpl w:val="AA5E4F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AF5BAD"/>
    <w:multiLevelType w:val="hybridMultilevel"/>
    <w:tmpl w:val="6F324C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7C75C5"/>
    <w:multiLevelType w:val="hybridMultilevel"/>
    <w:tmpl w:val="C6C29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E85CD8"/>
    <w:multiLevelType w:val="multilevel"/>
    <w:tmpl w:val="463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3C67BC"/>
    <w:multiLevelType w:val="hybridMultilevel"/>
    <w:tmpl w:val="C26AE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1DC649E"/>
    <w:multiLevelType w:val="hybridMultilevel"/>
    <w:tmpl w:val="B4FC9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3D010B"/>
    <w:multiLevelType w:val="hybridMultilevel"/>
    <w:tmpl w:val="410009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453D0625"/>
    <w:multiLevelType w:val="hybridMultilevel"/>
    <w:tmpl w:val="D9F2B4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8632F0F"/>
    <w:multiLevelType w:val="multilevel"/>
    <w:tmpl w:val="242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9AD295E"/>
    <w:multiLevelType w:val="hybridMultilevel"/>
    <w:tmpl w:val="795C3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DB1403E"/>
    <w:multiLevelType w:val="hybridMultilevel"/>
    <w:tmpl w:val="B4DA9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E25501"/>
    <w:multiLevelType w:val="hybridMultilevel"/>
    <w:tmpl w:val="C13E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8D707F"/>
    <w:multiLevelType w:val="hybridMultilevel"/>
    <w:tmpl w:val="2A86D5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3E1F26"/>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490266E"/>
    <w:multiLevelType w:val="hybridMultilevel"/>
    <w:tmpl w:val="19BA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54676DC"/>
    <w:multiLevelType w:val="multilevel"/>
    <w:tmpl w:val="58123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6D762800"/>
    <w:multiLevelType w:val="hybridMultilevel"/>
    <w:tmpl w:val="9C90DB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76C4365"/>
    <w:multiLevelType w:val="multilevel"/>
    <w:tmpl w:val="8132E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nsid w:val="78860167"/>
    <w:multiLevelType w:val="hybridMultilevel"/>
    <w:tmpl w:val="E2382E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D00455"/>
    <w:multiLevelType w:val="hybridMultilevel"/>
    <w:tmpl w:val="CE2015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8"/>
  </w:num>
  <w:num w:numId="2">
    <w:abstractNumId w:val="40"/>
  </w:num>
  <w:num w:numId="3">
    <w:abstractNumId w:val="42"/>
  </w:num>
  <w:num w:numId="4">
    <w:abstractNumId w:val="37"/>
  </w:num>
  <w:num w:numId="5">
    <w:abstractNumId w:val="25"/>
  </w:num>
  <w:num w:numId="6">
    <w:abstractNumId w:val="8"/>
  </w:num>
  <w:num w:numId="7">
    <w:abstractNumId w:val="4"/>
  </w:num>
  <w:num w:numId="8">
    <w:abstractNumId w:val="9"/>
  </w:num>
  <w:num w:numId="9">
    <w:abstractNumId w:val="6"/>
  </w:num>
  <w:num w:numId="10">
    <w:abstractNumId w:val="33"/>
  </w:num>
  <w:num w:numId="11">
    <w:abstractNumId w:val="11"/>
  </w:num>
  <w:num w:numId="12">
    <w:abstractNumId w:val="15"/>
  </w:num>
  <w:num w:numId="13">
    <w:abstractNumId w:val="26"/>
  </w:num>
  <w:num w:numId="14">
    <w:abstractNumId w:val="5"/>
  </w:num>
  <w:num w:numId="15">
    <w:abstractNumId w:val="17"/>
  </w:num>
  <w:num w:numId="16">
    <w:abstractNumId w:val="32"/>
  </w:num>
  <w:num w:numId="17">
    <w:abstractNumId w:val="27"/>
  </w:num>
  <w:num w:numId="18">
    <w:abstractNumId w:val="13"/>
  </w:num>
  <w:num w:numId="19">
    <w:abstractNumId w:val="18"/>
  </w:num>
  <w:num w:numId="20">
    <w:abstractNumId w:val="19"/>
  </w:num>
  <w:num w:numId="21">
    <w:abstractNumId w:val="36"/>
  </w:num>
  <w:num w:numId="22">
    <w:abstractNumId w:val="30"/>
  </w:num>
  <w:num w:numId="23">
    <w:abstractNumId w:val="43"/>
  </w:num>
  <w:num w:numId="24">
    <w:abstractNumId w:val="12"/>
  </w:num>
  <w:num w:numId="25">
    <w:abstractNumId w:val="16"/>
  </w:num>
  <w:num w:numId="26">
    <w:abstractNumId w:val="34"/>
  </w:num>
  <w:num w:numId="27">
    <w:abstractNumId w:val="35"/>
  </w:num>
  <w:num w:numId="28">
    <w:abstractNumId w:val="22"/>
  </w:num>
  <w:num w:numId="29">
    <w:abstractNumId w:val="24"/>
  </w:num>
  <w:num w:numId="30">
    <w:abstractNumId w:val="21"/>
  </w:num>
  <w:num w:numId="31">
    <w:abstractNumId w:val="31"/>
  </w:num>
  <w:num w:numId="32">
    <w:abstractNumId w:val="10"/>
  </w:num>
  <w:num w:numId="33">
    <w:abstractNumId w:val="38"/>
  </w:num>
  <w:num w:numId="34">
    <w:abstractNumId w:val="7"/>
  </w:num>
  <w:num w:numId="35">
    <w:abstractNumId w:val="29"/>
  </w:num>
  <w:num w:numId="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2"/>
  </w:num>
  <w:num w:numId="39">
    <w:abstractNumId w:val="20"/>
  </w:num>
  <w:num w:numId="40">
    <w:abstractNumId w:val="41"/>
  </w:num>
  <w:num w:numId="41">
    <w:abstractNumId w:val="1"/>
  </w:num>
  <w:num w:numId="42">
    <w:abstractNumId w:val="39"/>
  </w:num>
  <w:num w:numId="43">
    <w:abstractNumId w:val="14"/>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7DEA"/>
    <w:rsid w:val="00005269"/>
    <w:rsid w:val="00016833"/>
    <w:rsid w:val="00017765"/>
    <w:rsid w:val="00022948"/>
    <w:rsid w:val="0002639D"/>
    <w:rsid w:val="00026FC6"/>
    <w:rsid w:val="000358F8"/>
    <w:rsid w:val="00035DBA"/>
    <w:rsid w:val="00036D7D"/>
    <w:rsid w:val="00037E73"/>
    <w:rsid w:val="00042E9A"/>
    <w:rsid w:val="000436E9"/>
    <w:rsid w:val="000438A7"/>
    <w:rsid w:val="0004524D"/>
    <w:rsid w:val="00046A5A"/>
    <w:rsid w:val="00046F69"/>
    <w:rsid w:val="00052AEB"/>
    <w:rsid w:val="000624D9"/>
    <w:rsid w:val="00066568"/>
    <w:rsid w:val="00067A47"/>
    <w:rsid w:val="00070347"/>
    <w:rsid w:val="000708FF"/>
    <w:rsid w:val="000727C3"/>
    <w:rsid w:val="00076DD2"/>
    <w:rsid w:val="00087DBE"/>
    <w:rsid w:val="000901AA"/>
    <w:rsid w:val="00090367"/>
    <w:rsid w:val="00092BE4"/>
    <w:rsid w:val="000B01CA"/>
    <w:rsid w:val="000B397B"/>
    <w:rsid w:val="000D3042"/>
    <w:rsid w:val="000D50EB"/>
    <w:rsid w:val="000D6E79"/>
    <w:rsid w:val="000D7658"/>
    <w:rsid w:val="000F0091"/>
    <w:rsid w:val="000F2F7E"/>
    <w:rsid w:val="000F7484"/>
    <w:rsid w:val="0010106A"/>
    <w:rsid w:val="00107ABA"/>
    <w:rsid w:val="00110182"/>
    <w:rsid w:val="00120868"/>
    <w:rsid w:val="00120B0B"/>
    <w:rsid w:val="00124911"/>
    <w:rsid w:val="00127170"/>
    <w:rsid w:val="00130399"/>
    <w:rsid w:val="001306BD"/>
    <w:rsid w:val="00137D1E"/>
    <w:rsid w:val="00141724"/>
    <w:rsid w:val="001471D1"/>
    <w:rsid w:val="00150407"/>
    <w:rsid w:val="00156804"/>
    <w:rsid w:val="00165AB8"/>
    <w:rsid w:val="00166593"/>
    <w:rsid w:val="00174F9C"/>
    <w:rsid w:val="0017624A"/>
    <w:rsid w:val="00182E1F"/>
    <w:rsid w:val="00190FE0"/>
    <w:rsid w:val="0019126E"/>
    <w:rsid w:val="00193119"/>
    <w:rsid w:val="001A0BDE"/>
    <w:rsid w:val="001A4662"/>
    <w:rsid w:val="001B6B3B"/>
    <w:rsid w:val="001C00CC"/>
    <w:rsid w:val="001D0E66"/>
    <w:rsid w:val="001E3108"/>
    <w:rsid w:val="001E31D9"/>
    <w:rsid w:val="001F115E"/>
    <w:rsid w:val="001F276D"/>
    <w:rsid w:val="002032A8"/>
    <w:rsid w:val="00221166"/>
    <w:rsid w:val="0022121F"/>
    <w:rsid w:val="0022315C"/>
    <w:rsid w:val="0022356F"/>
    <w:rsid w:val="00224058"/>
    <w:rsid w:val="00227238"/>
    <w:rsid w:val="00231D81"/>
    <w:rsid w:val="00235D75"/>
    <w:rsid w:val="00255B93"/>
    <w:rsid w:val="00263190"/>
    <w:rsid w:val="00264097"/>
    <w:rsid w:val="0027522B"/>
    <w:rsid w:val="0027679C"/>
    <w:rsid w:val="00292835"/>
    <w:rsid w:val="00294B04"/>
    <w:rsid w:val="00294D2F"/>
    <w:rsid w:val="002955B3"/>
    <w:rsid w:val="002A1484"/>
    <w:rsid w:val="002A377B"/>
    <w:rsid w:val="002A4429"/>
    <w:rsid w:val="002B1A36"/>
    <w:rsid w:val="002B3DAD"/>
    <w:rsid w:val="002B4C76"/>
    <w:rsid w:val="002B7179"/>
    <w:rsid w:val="002B7E78"/>
    <w:rsid w:val="002C24F1"/>
    <w:rsid w:val="002C4EE3"/>
    <w:rsid w:val="002D01FE"/>
    <w:rsid w:val="002D65CE"/>
    <w:rsid w:val="002E09B9"/>
    <w:rsid w:val="002E24C2"/>
    <w:rsid w:val="002E2A65"/>
    <w:rsid w:val="002F5851"/>
    <w:rsid w:val="002F6670"/>
    <w:rsid w:val="002F7170"/>
    <w:rsid w:val="003022E1"/>
    <w:rsid w:val="003076D1"/>
    <w:rsid w:val="00312D3F"/>
    <w:rsid w:val="00320503"/>
    <w:rsid w:val="003256F2"/>
    <w:rsid w:val="003270CE"/>
    <w:rsid w:val="00330DC4"/>
    <w:rsid w:val="00332AF7"/>
    <w:rsid w:val="0033692B"/>
    <w:rsid w:val="00344A86"/>
    <w:rsid w:val="003653C9"/>
    <w:rsid w:val="003662EE"/>
    <w:rsid w:val="003805D7"/>
    <w:rsid w:val="0038460C"/>
    <w:rsid w:val="003945FB"/>
    <w:rsid w:val="003A2D06"/>
    <w:rsid w:val="003A57E2"/>
    <w:rsid w:val="003A6928"/>
    <w:rsid w:val="003B3370"/>
    <w:rsid w:val="003B4D1A"/>
    <w:rsid w:val="003C2729"/>
    <w:rsid w:val="003D1614"/>
    <w:rsid w:val="003D2669"/>
    <w:rsid w:val="003D49A7"/>
    <w:rsid w:val="003D5000"/>
    <w:rsid w:val="003E24FA"/>
    <w:rsid w:val="003F1711"/>
    <w:rsid w:val="003F3EB0"/>
    <w:rsid w:val="0040065E"/>
    <w:rsid w:val="00400E56"/>
    <w:rsid w:val="00403525"/>
    <w:rsid w:val="00413F1A"/>
    <w:rsid w:val="004140B1"/>
    <w:rsid w:val="0042216B"/>
    <w:rsid w:val="004248E3"/>
    <w:rsid w:val="00434FD9"/>
    <w:rsid w:val="0043564A"/>
    <w:rsid w:val="00435BDE"/>
    <w:rsid w:val="00442364"/>
    <w:rsid w:val="0044689F"/>
    <w:rsid w:val="00446A31"/>
    <w:rsid w:val="00447A3D"/>
    <w:rsid w:val="00460652"/>
    <w:rsid w:val="0046135D"/>
    <w:rsid w:val="00463A52"/>
    <w:rsid w:val="00480CF5"/>
    <w:rsid w:val="004903F8"/>
    <w:rsid w:val="00493BE3"/>
    <w:rsid w:val="00493F19"/>
    <w:rsid w:val="004B2C2A"/>
    <w:rsid w:val="004B70BE"/>
    <w:rsid w:val="004C1991"/>
    <w:rsid w:val="004C3A5C"/>
    <w:rsid w:val="004D01C1"/>
    <w:rsid w:val="004D2EAE"/>
    <w:rsid w:val="004D7916"/>
    <w:rsid w:val="004E294B"/>
    <w:rsid w:val="004E6591"/>
    <w:rsid w:val="004F00AB"/>
    <w:rsid w:val="004F1EAA"/>
    <w:rsid w:val="004F278D"/>
    <w:rsid w:val="004F367A"/>
    <w:rsid w:val="004F6716"/>
    <w:rsid w:val="004F6EA7"/>
    <w:rsid w:val="00502C48"/>
    <w:rsid w:val="0051153D"/>
    <w:rsid w:val="0051169C"/>
    <w:rsid w:val="005120AF"/>
    <w:rsid w:val="00513E8B"/>
    <w:rsid w:val="00520DE3"/>
    <w:rsid w:val="00525AB9"/>
    <w:rsid w:val="00532E68"/>
    <w:rsid w:val="005353DB"/>
    <w:rsid w:val="00536DB2"/>
    <w:rsid w:val="005452A4"/>
    <w:rsid w:val="00547302"/>
    <w:rsid w:val="005551EC"/>
    <w:rsid w:val="00557879"/>
    <w:rsid w:val="00566CDD"/>
    <w:rsid w:val="00576DDD"/>
    <w:rsid w:val="00582423"/>
    <w:rsid w:val="005868DF"/>
    <w:rsid w:val="00587247"/>
    <w:rsid w:val="00597A07"/>
    <w:rsid w:val="005A1B9E"/>
    <w:rsid w:val="005A1FD4"/>
    <w:rsid w:val="005A2E77"/>
    <w:rsid w:val="005B11A2"/>
    <w:rsid w:val="005B6D46"/>
    <w:rsid w:val="005D05F3"/>
    <w:rsid w:val="005D2D6E"/>
    <w:rsid w:val="005E48E9"/>
    <w:rsid w:val="005E596F"/>
    <w:rsid w:val="005F6499"/>
    <w:rsid w:val="00600914"/>
    <w:rsid w:val="006102CE"/>
    <w:rsid w:val="006200BE"/>
    <w:rsid w:val="006220EC"/>
    <w:rsid w:val="006269AD"/>
    <w:rsid w:val="006338A8"/>
    <w:rsid w:val="006344FB"/>
    <w:rsid w:val="00635690"/>
    <w:rsid w:val="006364EB"/>
    <w:rsid w:val="006373A8"/>
    <w:rsid w:val="00643472"/>
    <w:rsid w:val="006438CA"/>
    <w:rsid w:val="00644AF5"/>
    <w:rsid w:val="00655882"/>
    <w:rsid w:val="0065670A"/>
    <w:rsid w:val="00674CCD"/>
    <w:rsid w:val="006808DC"/>
    <w:rsid w:val="00680C54"/>
    <w:rsid w:val="006941FA"/>
    <w:rsid w:val="006A14F9"/>
    <w:rsid w:val="006A16B2"/>
    <w:rsid w:val="006A212C"/>
    <w:rsid w:val="006A42BD"/>
    <w:rsid w:val="006B2F54"/>
    <w:rsid w:val="006B6D4E"/>
    <w:rsid w:val="006C181C"/>
    <w:rsid w:val="006C62C6"/>
    <w:rsid w:val="006C6309"/>
    <w:rsid w:val="006D6DD1"/>
    <w:rsid w:val="006E1430"/>
    <w:rsid w:val="006E3A9C"/>
    <w:rsid w:val="006E42F6"/>
    <w:rsid w:val="006F2F2D"/>
    <w:rsid w:val="006F51B2"/>
    <w:rsid w:val="006F7F3C"/>
    <w:rsid w:val="00700922"/>
    <w:rsid w:val="007017EE"/>
    <w:rsid w:val="00702BE6"/>
    <w:rsid w:val="00706BAF"/>
    <w:rsid w:val="00707D06"/>
    <w:rsid w:val="00716663"/>
    <w:rsid w:val="007228CA"/>
    <w:rsid w:val="0072611F"/>
    <w:rsid w:val="007357E0"/>
    <w:rsid w:val="00741638"/>
    <w:rsid w:val="00744DEE"/>
    <w:rsid w:val="00752827"/>
    <w:rsid w:val="00753F46"/>
    <w:rsid w:val="00762EE6"/>
    <w:rsid w:val="0078146A"/>
    <w:rsid w:val="00784DB1"/>
    <w:rsid w:val="00786924"/>
    <w:rsid w:val="00787651"/>
    <w:rsid w:val="00792282"/>
    <w:rsid w:val="007A36F6"/>
    <w:rsid w:val="007B5508"/>
    <w:rsid w:val="007C4151"/>
    <w:rsid w:val="007C5793"/>
    <w:rsid w:val="007C6F48"/>
    <w:rsid w:val="007D1648"/>
    <w:rsid w:val="007D2122"/>
    <w:rsid w:val="007D2C97"/>
    <w:rsid w:val="007D4A4C"/>
    <w:rsid w:val="007D6410"/>
    <w:rsid w:val="007E6999"/>
    <w:rsid w:val="007F4B14"/>
    <w:rsid w:val="007F5771"/>
    <w:rsid w:val="00810BC5"/>
    <w:rsid w:val="008114A7"/>
    <w:rsid w:val="00821A83"/>
    <w:rsid w:val="00822841"/>
    <w:rsid w:val="00826A02"/>
    <w:rsid w:val="00830F6E"/>
    <w:rsid w:val="008338FA"/>
    <w:rsid w:val="00835277"/>
    <w:rsid w:val="008376CE"/>
    <w:rsid w:val="008429AA"/>
    <w:rsid w:val="00845ACD"/>
    <w:rsid w:val="00852E70"/>
    <w:rsid w:val="00855CB9"/>
    <w:rsid w:val="008569E9"/>
    <w:rsid w:val="00867D31"/>
    <w:rsid w:val="00867EB1"/>
    <w:rsid w:val="00880C68"/>
    <w:rsid w:val="00884AD1"/>
    <w:rsid w:val="008A11CA"/>
    <w:rsid w:val="008A29B9"/>
    <w:rsid w:val="008B5320"/>
    <w:rsid w:val="008B5E3F"/>
    <w:rsid w:val="008C3995"/>
    <w:rsid w:val="008D09E2"/>
    <w:rsid w:val="008E159E"/>
    <w:rsid w:val="008E2BD7"/>
    <w:rsid w:val="008E300E"/>
    <w:rsid w:val="008E5D0D"/>
    <w:rsid w:val="008F0434"/>
    <w:rsid w:val="008F2C7D"/>
    <w:rsid w:val="008F3017"/>
    <w:rsid w:val="008F5D7D"/>
    <w:rsid w:val="00907DEA"/>
    <w:rsid w:val="009101BA"/>
    <w:rsid w:val="009110BA"/>
    <w:rsid w:val="00911A72"/>
    <w:rsid w:val="00913DFF"/>
    <w:rsid w:val="00914986"/>
    <w:rsid w:val="009239D8"/>
    <w:rsid w:val="009340EB"/>
    <w:rsid w:val="009400F2"/>
    <w:rsid w:val="00960176"/>
    <w:rsid w:val="00961957"/>
    <w:rsid w:val="009622A6"/>
    <w:rsid w:val="009727EC"/>
    <w:rsid w:val="0097543C"/>
    <w:rsid w:val="00987967"/>
    <w:rsid w:val="00987DA2"/>
    <w:rsid w:val="00994E90"/>
    <w:rsid w:val="009A3981"/>
    <w:rsid w:val="009A5339"/>
    <w:rsid w:val="009B5092"/>
    <w:rsid w:val="009C7B12"/>
    <w:rsid w:val="009D4A97"/>
    <w:rsid w:val="009D6B3A"/>
    <w:rsid w:val="009E5907"/>
    <w:rsid w:val="009E724A"/>
    <w:rsid w:val="00A016EB"/>
    <w:rsid w:val="00A1031F"/>
    <w:rsid w:val="00A106E6"/>
    <w:rsid w:val="00A10B13"/>
    <w:rsid w:val="00A12EEC"/>
    <w:rsid w:val="00A231B9"/>
    <w:rsid w:val="00A246C4"/>
    <w:rsid w:val="00A24AC9"/>
    <w:rsid w:val="00A27352"/>
    <w:rsid w:val="00A27802"/>
    <w:rsid w:val="00A369A5"/>
    <w:rsid w:val="00A43546"/>
    <w:rsid w:val="00A507CC"/>
    <w:rsid w:val="00A50925"/>
    <w:rsid w:val="00A54A0F"/>
    <w:rsid w:val="00A71B4E"/>
    <w:rsid w:val="00A72658"/>
    <w:rsid w:val="00A75E17"/>
    <w:rsid w:val="00A75E31"/>
    <w:rsid w:val="00A87E9C"/>
    <w:rsid w:val="00A91FFC"/>
    <w:rsid w:val="00A951D7"/>
    <w:rsid w:val="00AA0132"/>
    <w:rsid w:val="00AB696A"/>
    <w:rsid w:val="00AC2221"/>
    <w:rsid w:val="00AC2A4E"/>
    <w:rsid w:val="00AC7972"/>
    <w:rsid w:val="00AD3F67"/>
    <w:rsid w:val="00AE27FE"/>
    <w:rsid w:val="00AF1455"/>
    <w:rsid w:val="00AF2B65"/>
    <w:rsid w:val="00AF3694"/>
    <w:rsid w:val="00AF5DA9"/>
    <w:rsid w:val="00B00426"/>
    <w:rsid w:val="00B101DB"/>
    <w:rsid w:val="00B17C76"/>
    <w:rsid w:val="00B22E94"/>
    <w:rsid w:val="00B246BD"/>
    <w:rsid w:val="00B25D3C"/>
    <w:rsid w:val="00B27504"/>
    <w:rsid w:val="00B31D0E"/>
    <w:rsid w:val="00B40B53"/>
    <w:rsid w:val="00B415D9"/>
    <w:rsid w:val="00B44311"/>
    <w:rsid w:val="00B5105A"/>
    <w:rsid w:val="00B55370"/>
    <w:rsid w:val="00B561ED"/>
    <w:rsid w:val="00B622A0"/>
    <w:rsid w:val="00B63C42"/>
    <w:rsid w:val="00B734C6"/>
    <w:rsid w:val="00B7372E"/>
    <w:rsid w:val="00B82537"/>
    <w:rsid w:val="00B87A4A"/>
    <w:rsid w:val="00B95465"/>
    <w:rsid w:val="00BC0B01"/>
    <w:rsid w:val="00BC1D9F"/>
    <w:rsid w:val="00BD5207"/>
    <w:rsid w:val="00BF01CD"/>
    <w:rsid w:val="00BF3DD4"/>
    <w:rsid w:val="00C00BC4"/>
    <w:rsid w:val="00C12D3B"/>
    <w:rsid w:val="00C16F0F"/>
    <w:rsid w:val="00C2145F"/>
    <w:rsid w:val="00C24B00"/>
    <w:rsid w:val="00C24CB1"/>
    <w:rsid w:val="00C25B69"/>
    <w:rsid w:val="00C42559"/>
    <w:rsid w:val="00C461B7"/>
    <w:rsid w:val="00C466AC"/>
    <w:rsid w:val="00C47545"/>
    <w:rsid w:val="00C52E99"/>
    <w:rsid w:val="00C52F0D"/>
    <w:rsid w:val="00C64A3B"/>
    <w:rsid w:val="00C72540"/>
    <w:rsid w:val="00C7589B"/>
    <w:rsid w:val="00C8736C"/>
    <w:rsid w:val="00C9242E"/>
    <w:rsid w:val="00C9765D"/>
    <w:rsid w:val="00CA7A3E"/>
    <w:rsid w:val="00CB3D55"/>
    <w:rsid w:val="00CC4F50"/>
    <w:rsid w:val="00CD4AA1"/>
    <w:rsid w:val="00CD6910"/>
    <w:rsid w:val="00CE384F"/>
    <w:rsid w:val="00CE79A3"/>
    <w:rsid w:val="00CF2218"/>
    <w:rsid w:val="00CF516A"/>
    <w:rsid w:val="00D03B99"/>
    <w:rsid w:val="00D11729"/>
    <w:rsid w:val="00D1190D"/>
    <w:rsid w:val="00D1376D"/>
    <w:rsid w:val="00D13CA3"/>
    <w:rsid w:val="00D15BA5"/>
    <w:rsid w:val="00D21B34"/>
    <w:rsid w:val="00D24ED4"/>
    <w:rsid w:val="00D25B1A"/>
    <w:rsid w:val="00D2717B"/>
    <w:rsid w:val="00D27537"/>
    <w:rsid w:val="00D4006C"/>
    <w:rsid w:val="00D4083E"/>
    <w:rsid w:val="00D4435D"/>
    <w:rsid w:val="00D4519A"/>
    <w:rsid w:val="00D477DD"/>
    <w:rsid w:val="00D546DC"/>
    <w:rsid w:val="00D64228"/>
    <w:rsid w:val="00D755EB"/>
    <w:rsid w:val="00D919AF"/>
    <w:rsid w:val="00D9381D"/>
    <w:rsid w:val="00D974AD"/>
    <w:rsid w:val="00D97A14"/>
    <w:rsid w:val="00DA1C87"/>
    <w:rsid w:val="00DA6A59"/>
    <w:rsid w:val="00DA7FFA"/>
    <w:rsid w:val="00DB248E"/>
    <w:rsid w:val="00DB3A9E"/>
    <w:rsid w:val="00DC5AC8"/>
    <w:rsid w:val="00DC5E10"/>
    <w:rsid w:val="00DC743F"/>
    <w:rsid w:val="00DD54EE"/>
    <w:rsid w:val="00DE5366"/>
    <w:rsid w:val="00DE71C1"/>
    <w:rsid w:val="00DF311C"/>
    <w:rsid w:val="00DF4381"/>
    <w:rsid w:val="00DF593C"/>
    <w:rsid w:val="00DF6B5A"/>
    <w:rsid w:val="00E05B4C"/>
    <w:rsid w:val="00E125DE"/>
    <w:rsid w:val="00E22A6F"/>
    <w:rsid w:val="00E276FC"/>
    <w:rsid w:val="00E42B14"/>
    <w:rsid w:val="00E63DDA"/>
    <w:rsid w:val="00E6607D"/>
    <w:rsid w:val="00E76922"/>
    <w:rsid w:val="00E8086A"/>
    <w:rsid w:val="00E81C5B"/>
    <w:rsid w:val="00E84FE2"/>
    <w:rsid w:val="00E864D6"/>
    <w:rsid w:val="00E91120"/>
    <w:rsid w:val="00E932C8"/>
    <w:rsid w:val="00E97E68"/>
    <w:rsid w:val="00EA6F80"/>
    <w:rsid w:val="00EC00D3"/>
    <w:rsid w:val="00ED1A36"/>
    <w:rsid w:val="00ED2DA1"/>
    <w:rsid w:val="00EE0B64"/>
    <w:rsid w:val="00EE0C45"/>
    <w:rsid w:val="00EE1392"/>
    <w:rsid w:val="00EE23AB"/>
    <w:rsid w:val="00EF06BE"/>
    <w:rsid w:val="00EF06F3"/>
    <w:rsid w:val="00EF0A3D"/>
    <w:rsid w:val="00EF2DA3"/>
    <w:rsid w:val="00EF3233"/>
    <w:rsid w:val="00EF3988"/>
    <w:rsid w:val="00F0539E"/>
    <w:rsid w:val="00F05CEB"/>
    <w:rsid w:val="00F201B0"/>
    <w:rsid w:val="00F20FD4"/>
    <w:rsid w:val="00F24061"/>
    <w:rsid w:val="00F2574E"/>
    <w:rsid w:val="00F35C42"/>
    <w:rsid w:val="00F45B9A"/>
    <w:rsid w:val="00F51C1B"/>
    <w:rsid w:val="00F55A98"/>
    <w:rsid w:val="00F60090"/>
    <w:rsid w:val="00F63414"/>
    <w:rsid w:val="00F65C0B"/>
    <w:rsid w:val="00F677A4"/>
    <w:rsid w:val="00F70B3A"/>
    <w:rsid w:val="00F70CE0"/>
    <w:rsid w:val="00F770E7"/>
    <w:rsid w:val="00F77EFA"/>
    <w:rsid w:val="00F82A37"/>
    <w:rsid w:val="00F91C47"/>
    <w:rsid w:val="00F95E85"/>
    <w:rsid w:val="00FA37FC"/>
    <w:rsid w:val="00FB041D"/>
    <w:rsid w:val="00FB3929"/>
    <w:rsid w:val="00FB50CF"/>
    <w:rsid w:val="00FC5F62"/>
    <w:rsid w:val="00FD3492"/>
    <w:rsid w:val="00FE0BCE"/>
    <w:rsid w:val="00FE7931"/>
    <w:rsid w:val="00FE7C21"/>
    <w:rsid w:val="00FE7C6D"/>
    <w:rsid w:val="00FF0691"/>
    <w:rsid w:val="00FF3E7B"/>
    <w:rsid w:val="00FF5C89"/>
    <w:rsid w:val="00FF6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035231">
      <w:bodyDiv w:val="1"/>
      <w:marLeft w:val="0"/>
      <w:marRight w:val="0"/>
      <w:marTop w:val="0"/>
      <w:marBottom w:val="0"/>
      <w:divBdr>
        <w:top w:val="none" w:sz="0" w:space="0" w:color="auto"/>
        <w:left w:val="none" w:sz="0" w:space="0" w:color="auto"/>
        <w:bottom w:val="none" w:sz="0" w:space="0" w:color="auto"/>
        <w:right w:val="none" w:sz="0" w:space="0" w:color="auto"/>
      </w:divBdr>
    </w:div>
    <w:div w:id="633602591">
      <w:bodyDiv w:val="1"/>
      <w:marLeft w:val="0"/>
      <w:marRight w:val="0"/>
      <w:marTop w:val="0"/>
      <w:marBottom w:val="0"/>
      <w:divBdr>
        <w:top w:val="none" w:sz="0" w:space="0" w:color="auto"/>
        <w:left w:val="none" w:sz="0" w:space="0" w:color="auto"/>
        <w:bottom w:val="none" w:sz="0" w:space="0" w:color="auto"/>
        <w:right w:val="none" w:sz="0" w:space="0" w:color="auto"/>
      </w:divBdr>
    </w:div>
    <w:div w:id="744496082">
      <w:bodyDiv w:val="1"/>
      <w:marLeft w:val="0"/>
      <w:marRight w:val="0"/>
      <w:marTop w:val="0"/>
      <w:marBottom w:val="0"/>
      <w:divBdr>
        <w:top w:val="none" w:sz="0" w:space="0" w:color="auto"/>
        <w:left w:val="none" w:sz="0" w:space="0" w:color="auto"/>
        <w:bottom w:val="none" w:sz="0" w:space="0" w:color="auto"/>
        <w:right w:val="none" w:sz="0" w:space="0" w:color="auto"/>
      </w:divBdr>
      <w:divsChild>
        <w:div w:id="459766667">
          <w:marLeft w:val="0"/>
          <w:marRight w:val="0"/>
          <w:marTop w:val="0"/>
          <w:marBottom w:val="0"/>
          <w:divBdr>
            <w:top w:val="none" w:sz="0" w:space="0" w:color="auto"/>
            <w:left w:val="none" w:sz="0" w:space="0" w:color="auto"/>
            <w:bottom w:val="double" w:sz="6" w:space="1" w:color="auto"/>
            <w:right w:val="none" w:sz="0" w:space="0" w:color="auto"/>
          </w:divBdr>
        </w:div>
      </w:divsChild>
    </w:div>
    <w:div w:id="774908595">
      <w:bodyDiv w:val="1"/>
      <w:marLeft w:val="0"/>
      <w:marRight w:val="0"/>
      <w:marTop w:val="0"/>
      <w:marBottom w:val="0"/>
      <w:divBdr>
        <w:top w:val="none" w:sz="0" w:space="0" w:color="auto"/>
        <w:left w:val="none" w:sz="0" w:space="0" w:color="auto"/>
        <w:bottom w:val="none" w:sz="0" w:space="0" w:color="auto"/>
        <w:right w:val="none" w:sz="0" w:space="0" w:color="auto"/>
      </w:divBdr>
    </w:div>
    <w:div w:id="779489941">
      <w:bodyDiv w:val="1"/>
      <w:marLeft w:val="0"/>
      <w:marRight w:val="0"/>
      <w:marTop w:val="0"/>
      <w:marBottom w:val="0"/>
      <w:divBdr>
        <w:top w:val="none" w:sz="0" w:space="0" w:color="auto"/>
        <w:left w:val="none" w:sz="0" w:space="0" w:color="auto"/>
        <w:bottom w:val="none" w:sz="0" w:space="0" w:color="auto"/>
        <w:right w:val="none" w:sz="0" w:space="0" w:color="auto"/>
      </w:divBdr>
    </w:div>
    <w:div w:id="1624848994">
      <w:bodyDiv w:val="1"/>
      <w:marLeft w:val="0"/>
      <w:marRight w:val="0"/>
      <w:marTop w:val="0"/>
      <w:marBottom w:val="0"/>
      <w:divBdr>
        <w:top w:val="none" w:sz="0" w:space="0" w:color="auto"/>
        <w:left w:val="none" w:sz="0" w:space="0" w:color="auto"/>
        <w:bottom w:val="none" w:sz="0" w:space="0" w:color="auto"/>
        <w:right w:val="none" w:sz="0" w:space="0" w:color="auto"/>
      </w:divBdr>
    </w:div>
    <w:div w:id="1722557969">
      <w:bodyDiv w:val="1"/>
      <w:marLeft w:val="0"/>
      <w:marRight w:val="0"/>
      <w:marTop w:val="0"/>
      <w:marBottom w:val="0"/>
      <w:divBdr>
        <w:top w:val="none" w:sz="0" w:space="0" w:color="auto"/>
        <w:left w:val="none" w:sz="0" w:space="0" w:color="auto"/>
        <w:bottom w:val="none" w:sz="0" w:space="0" w:color="auto"/>
        <w:right w:val="none" w:sz="0" w:space="0" w:color="auto"/>
      </w:divBdr>
    </w:div>
    <w:div w:id="1755206789">
      <w:bodyDiv w:val="1"/>
      <w:marLeft w:val="0"/>
      <w:marRight w:val="0"/>
      <w:marTop w:val="0"/>
      <w:marBottom w:val="0"/>
      <w:divBdr>
        <w:top w:val="none" w:sz="0" w:space="0" w:color="auto"/>
        <w:left w:val="none" w:sz="0" w:space="0" w:color="auto"/>
        <w:bottom w:val="none" w:sz="0" w:space="0" w:color="auto"/>
        <w:right w:val="none" w:sz="0" w:space="0" w:color="auto"/>
      </w:divBdr>
    </w:div>
    <w:div w:id="1787305615">
      <w:bodyDiv w:val="1"/>
      <w:marLeft w:val="0"/>
      <w:marRight w:val="0"/>
      <w:marTop w:val="0"/>
      <w:marBottom w:val="0"/>
      <w:divBdr>
        <w:top w:val="none" w:sz="0" w:space="0" w:color="auto"/>
        <w:left w:val="none" w:sz="0" w:space="0" w:color="auto"/>
        <w:bottom w:val="none" w:sz="0" w:space="0" w:color="auto"/>
        <w:right w:val="none" w:sz="0" w:space="0" w:color="auto"/>
      </w:divBdr>
    </w:div>
    <w:div w:id="202532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javascript:_e(%7B%7D,'cvml','shivamprakash14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D9AF8-8152-4F92-80EC-AFBB4E27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18663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dc:creator>
  <cp:lastModifiedBy>lav</cp:lastModifiedBy>
  <cp:revision>2</cp:revision>
  <dcterms:created xsi:type="dcterms:W3CDTF">2014-07-09T20:36:00Z</dcterms:created>
  <dcterms:modified xsi:type="dcterms:W3CDTF">2014-07-09T20:36:00Z</dcterms:modified>
</cp:coreProperties>
</file>