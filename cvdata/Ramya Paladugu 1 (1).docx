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A8B" w:rsidRPr="00723A8B" w:rsidRDefault="00723A8B" w:rsidP="00723A8B">
      <w:pPr>
        <w:pStyle w:val="Heading9"/>
        <w:pBdr>
          <w:bottom w:val="single" w:sz="18" w:space="12" w:color="auto"/>
        </w:pBdr>
        <w:jc w:val="both"/>
        <w:rPr>
          <w:rFonts w:asciiTheme="majorHAnsi" w:hAnsiTheme="majorHAnsi" w:cs="Times New Roman"/>
          <w:color w:val="auto"/>
          <w:sz w:val="22"/>
          <w:szCs w:val="22"/>
        </w:rPr>
      </w:pPr>
      <w:r>
        <w:rPr>
          <w:noProof/>
        </w:rPr>
        <w:drawing>
          <wp:inline distT="0" distB="0" distL="0" distR="0">
            <wp:extent cx="1295400" cy="685800"/>
            <wp:effectExtent l="0" t="0" r="0" b="0"/>
            <wp:docPr id="1" name="Picture 1" descr="http://www.nobleprog.com/system/files/%252Fhome/webadmin/www.nobleprog.com/java_cert_prog_cmyk.png?1254408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obleprog.com/system/files/%252Fhome/webadmin/www.nobleprog.com/java_cert_prog_cmyk.png?1254408856"/>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95400" cy="685800"/>
                    </a:xfrm>
                    <a:prstGeom prst="rect">
                      <a:avLst/>
                    </a:prstGeom>
                    <a:noFill/>
                    <a:ln>
                      <a:noFill/>
                    </a:ln>
                  </pic:spPr>
                </pic:pic>
              </a:graphicData>
            </a:graphic>
          </wp:inline>
        </w:drawing>
      </w:r>
    </w:p>
    <w:p w:rsidR="00723A8B" w:rsidRDefault="00723A8B" w:rsidP="00917166">
      <w:pPr>
        <w:pStyle w:val="Heading9"/>
        <w:pBdr>
          <w:bottom w:val="single" w:sz="18" w:space="12" w:color="auto"/>
        </w:pBdr>
        <w:jc w:val="both"/>
        <w:rPr>
          <w:rFonts w:asciiTheme="majorHAnsi" w:hAnsiTheme="majorHAnsi" w:cs="Times New Roman"/>
          <w:color w:val="auto"/>
          <w:sz w:val="22"/>
          <w:szCs w:val="22"/>
        </w:rPr>
      </w:pPr>
    </w:p>
    <w:p w:rsidR="00391240" w:rsidRPr="000F4F75" w:rsidRDefault="004003CB" w:rsidP="00917166">
      <w:pPr>
        <w:pStyle w:val="Heading9"/>
        <w:pBdr>
          <w:bottom w:val="single" w:sz="18" w:space="12" w:color="auto"/>
        </w:pBdr>
        <w:jc w:val="both"/>
        <w:rPr>
          <w:rFonts w:asciiTheme="majorHAnsi" w:hAnsiTheme="majorHAnsi" w:cs="Times New Roman"/>
          <w:color w:val="000000" w:themeColor="text1"/>
          <w:sz w:val="22"/>
          <w:szCs w:val="22"/>
        </w:rPr>
      </w:pPr>
      <w:proofErr w:type="spellStart"/>
      <w:r w:rsidRPr="000F4F75">
        <w:rPr>
          <w:rFonts w:asciiTheme="majorHAnsi" w:hAnsiTheme="majorHAnsi" w:cs="Times New Roman"/>
          <w:color w:val="auto"/>
          <w:sz w:val="22"/>
          <w:szCs w:val="22"/>
        </w:rPr>
        <w:t>RamyaPaladugu</w:t>
      </w:r>
      <w:proofErr w:type="spellEnd"/>
      <w:r w:rsidRPr="000F4F75">
        <w:rPr>
          <w:rFonts w:asciiTheme="majorHAnsi" w:hAnsiTheme="majorHAnsi" w:cs="Times New Roman"/>
          <w:color w:val="auto"/>
          <w:sz w:val="22"/>
          <w:szCs w:val="22"/>
        </w:rPr>
        <w:t xml:space="preserve">  </w:t>
      </w:r>
      <w:r w:rsidR="004F08D3" w:rsidRPr="000F4F75">
        <w:rPr>
          <w:rFonts w:asciiTheme="majorHAnsi" w:hAnsiTheme="majorHAnsi" w:cs="Times New Roman"/>
          <w:color w:val="auto"/>
          <w:sz w:val="22"/>
          <w:szCs w:val="22"/>
        </w:rPr>
        <w:tab/>
      </w:r>
      <w:r w:rsidR="004F08D3" w:rsidRPr="000F4F75">
        <w:rPr>
          <w:rFonts w:asciiTheme="majorHAnsi" w:hAnsiTheme="majorHAnsi" w:cs="Times New Roman"/>
          <w:color w:val="000000" w:themeColor="text1"/>
          <w:sz w:val="22"/>
          <w:szCs w:val="22"/>
        </w:rPr>
        <w:tab/>
      </w:r>
      <w:r w:rsidR="004F08D3" w:rsidRPr="000F4F75">
        <w:rPr>
          <w:rFonts w:asciiTheme="majorHAnsi" w:hAnsiTheme="majorHAnsi" w:cs="Times New Roman"/>
          <w:color w:val="000000" w:themeColor="text1"/>
          <w:sz w:val="22"/>
          <w:szCs w:val="22"/>
        </w:rPr>
        <w:tab/>
      </w:r>
      <w:r w:rsidR="004F08D3" w:rsidRPr="000F4F75">
        <w:rPr>
          <w:rFonts w:asciiTheme="majorHAnsi" w:hAnsiTheme="majorHAnsi" w:cs="Times New Roman"/>
          <w:color w:val="000000" w:themeColor="text1"/>
          <w:sz w:val="22"/>
          <w:szCs w:val="22"/>
        </w:rPr>
        <w:tab/>
      </w:r>
      <w:r w:rsidR="004F08D3" w:rsidRPr="000F4F75">
        <w:rPr>
          <w:rFonts w:asciiTheme="majorHAnsi" w:hAnsiTheme="majorHAnsi" w:cs="Times New Roman"/>
          <w:color w:val="000000" w:themeColor="text1"/>
          <w:sz w:val="22"/>
          <w:szCs w:val="22"/>
        </w:rPr>
        <w:tab/>
      </w:r>
      <w:r w:rsidR="004F08D3" w:rsidRPr="000F4F75">
        <w:rPr>
          <w:rFonts w:asciiTheme="majorHAnsi" w:hAnsiTheme="majorHAnsi" w:cs="Times New Roman"/>
          <w:color w:val="000000" w:themeColor="text1"/>
          <w:sz w:val="22"/>
          <w:szCs w:val="22"/>
        </w:rPr>
        <w:tab/>
      </w:r>
      <w:r w:rsidR="004F08D3" w:rsidRPr="000F4F75">
        <w:rPr>
          <w:rFonts w:asciiTheme="majorHAnsi" w:hAnsiTheme="majorHAnsi" w:cs="Times New Roman"/>
          <w:color w:val="000000" w:themeColor="text1"/>
          <w:sz w:val="22"/>
          <w:szCs w:val="22"/>
        </w:rPr>
        <w:tab/>
      </w:r>
      <w:r w:rsidR="004F08D3" w:rsidRPr="000F4F75">
        <w:rPr>
          <w:rFonts w:asciiTheme="majorHAnsi" w:hAnsiTheme="majorHAnsi" w:cs="Times New Roman"/>
          <w:color w:val="000000" w:themeColor="text1"/>
          <w:sz w:val="22"/>
          <w:szCs w:val="22"/>
        </w:rPr>
        <w:tab/>
      </w:r>
      <w:r w:rsidR="004F08D3" w:rsidRPr="000F4F75">
        <w:rPr>
          <w:rFonts w:asciiTheme="majorHAnsi" w:hAnsiTheme="majorHAnsi" w:cs="Times New Roman"/>
          <w:color w:val="000000" w:themeColor="text1"/>
          <w:sz w:val="22"/>
          <w:szCs w:val="22"/>
        </w:rPr>
        <w:tab/>
      </w:r>
      <w:r w:rsidR="004F08D3" w:rsidRPr="000F4F75">
        <w:rPr>
          <w:rFonts w:asciiTheme="majorHAnsi" w:hAnsiTheme="majorHAnsi" w:cs="Times New Roman"/>
          <w:color w:val="000000" w:themeColor="text1"/>
          <w:sz w:val="22"/>
          <w:szCs w:val="22"/>
        </w:rPr>
        <w:tab/>
      </w:r>
    </w:p>
    <w:p w:rsidR="00391240" w:rsidRPr="000F4F75" w:rsidRDefault="0068211C" w:rsidP="00917166">
      <w:pPr>
        <w:pStyle w:val="Heading9"/>
        <w:pBdr>
          <w:bottom w:val="single" w:sz="18" w:space="12" w:color="auto"/>
        </w:pBdr>
        <w:jc w:val="both"/>
        <w:rPr>
          <w:rFonts w:asciiTheme="majorHAnsi" w:hAnsiTheme="majorHAnsi" w:cs="Times New Roman"/>
          <w:color w:val="000000" w:themeColor="text1"/>
          <w:sz w:val="22"/>
          <w:szCs w:val="22"/>
        </w:rPr>
      </w:pPr>
      <w:r w:rsidRPr="000F4F75">
        <w:rPr>
          <w:rFonts w:asciiTheme="majorHAnsi" w:hAnsiTheme="majorHAnsi" w:cs="Times New Roman"/>
          <w:color w:val="000000" w:themeColor="text1"/>
          <w:sz w:val="22"/>
          <w:szCs w:val="22"/>
        </w:rPr>
        <w:tab/>
      </w:r>
    </w:p>
    <w:p w:rsidR="004003CB" w:rsidRPr="000F4F75" w:rsidRDefault="00391240" w:rsidP="00917166">
      <w:pPr>
        <w:pStyle w:val="Heading9"/>
        <w:pBdr>
          <w:bottom w:val="single" w:sz="18" w:space="12" w:color="auto"/>
        </w:pBdr>
        <w:jc w:val="both"/>
        <w:rPr>
          <w:rFonts w:asciiTheme="majorHAnsi" w:hAnsiTheme="majorHAnsi" w:cs="Times New Roman"/>
          <w:color w:val="auto"/>
          <w:sz w:val="22"/>
          <w:szCs w:val="22"/>
        </w:rPr>
      </w:pPr>
      <w:r w:rsidRPr="000F4F75">
        <w:rPr>
          <w:rFonts w:asciiTheme="majorHAnsi" w:hAnsiTheme="majorHAnsi" w:cs="Times New Roman"/>
          <w:color w:val="auto"/>
          <w:sz w:val="22"/>
          <w:szCs w:val="22"/>
        </w:rPr>
        <w:t xml:space="preserve">Ph: </w:t>
      </w:r>
      <w:r w:rsidR="00E85D3B" w:rsidRPr="00E85D3B">
        <w:rPr>
          <w:rFonts w:asciiTheme="majorHAnsi" w:hAnsiTheme="majorHAnsi" w:cs="Times New Roman"/>
          <w:color w:val="auto"/>
          <w:sz w:val="22"/>
          <w:szCs w:val="22"/>
        </w:rPr>
        <w:t>571</w:t>
      </w:r>
      <w:r w:rsidR="00E85D3B">
        <w:rPr>
          <w:rFonts w:asciiTheme="majorHAnsi" w:hAnsiTheme="majorHAnsi" w:cs="Times New Roman"/>
          <w:color w:val="auto"/>
          <w:sz w:val="22"/>
          <w:szCs w:val="22"/>
        </w:rPr>
        <w:t>-</w:t>
      </w:r>
      <w:r w:rsidR="00E85D3B" w:rsidRPr="00E85D3B">
        <w:rPr>
          <w:rFonts w:asciiTheme="majorHAnsi" w:hAnsiTheme="majorHAnsi" w:cs="Times New Roman"/>
          <w:color w:val="auto"/>
          <w:sz w:val="22"/>
          <w:szCs w:val="22"/>
        </w:rPr>
        <w:t>249</w:t>
      </w:r>
      <w:r w:rsidR="00E85D3B">
        <w:rPr>
          <w:rFonts w:asciiTheme="majorHAnsi" w:hAnsiTheme="majorHAnsi" w:cs="Times New Roman"/>
          <w:color w:val="auto"/>
          <w:sz w:val="22"/>
          <w:szCs w:val="22"/>
        </w:rPr>
        <w:t>-</w:t>
      </w:r>
      <w:r w:rsidR="00E85D3B" w:rsidRPr="00E85D3B">
        <w:rPr>
          <w:rFonts w:asciiTheme="majorHAnsi" w:hAnsiTheme="majorHAnsi" w:cs="Times New Roman"/>
          <w:color w:val="auto"/>
          <w:sz w:val="22"/>
          <w:szCs w:val="22"/>
        </w:rPr>
        <w:t>4045</w:t>
      </w:r>
      <w:r w:rsidR="0068211C" w:rsidRPr="000F4F75">
        <w:rPr>
          <w:rFonts w:asciiTheme="majorHAnsi" w:hAnsiTheme="majorHAnsi" w:cs="Times New Roman"/>
          <w:color w:val="auto"/>
          <w:sz w:val="22"/>
          <w:szCs w:val="22"/>
        </w:rPr>
        <w:tab/>
      </w:r>
      <w:r w:rsidR="0068211C" w:rsidRPr="000F4F75">
        <w:rPr>
          <w:rFonts w:asciiTheme="majorHAnsi" w:hAnsiTheme="majorHAnsi" w:cs="Times New Roman"/>
          <w:color w:val="auto"/>
          <w:sz w:val="22"/>
          <w:szCs w:val="22"/>
        </w:rPr>
        <w:tab/>
      </w:r>
      <w:r w:rsidR="0068211C" w:rsidRPr="000F4F75">
        <w:rPr>
          <w:rFonts w:asciiTheme="majorHAnsi" w:hAnsiTheme="majorHAnsi" w:cs="Times New Roman"/>
          <w:color w:val="auto"/>
          <w:sz w:val="22"/>
          <w:szCs w:val="22"/>
        </w:rPr>
        <w:tab/>
      </w:r>
      <w:r w:rsidRPr="000F4F75">
        <w:rPr>
          <w:rFonts w:asciiTheme="majorHAnsi" w:hAnsiTheme="majorHAnsi" w:cs="Times New Roman"/>
          <w:color w:val="auto"/>
          <w:sz w:val="22"/>
          <w:szCs w:val="22"/>
        </w:rPr>
        <w:tab/>
      </w:r>
      <w:r w:rsidR="00977D51" w:rsidRPr="000F4F75">
        <w:rPr>
          <w:rFonts w:asciiTheme="majorHAnsi" w:hAnsiTheme="majorHAnsi" w:cs="Times New Roman"/>
          <w:color w:val="auto"/>
          <w:sz w:val="22"/>
          <w:szCs w:val="22"/>
        </w:rPr>
        <w:tab/>
      </w:r>
    </w:p>
    <w:p w:rsidR="004003CB" w:rsidRPr="000F4F75" w:rsidRDefault="004003CB" w:rsidP="00917166">
      <w:pPr>
        <w:pStyle w:val="Heading9"/>
        <w:pBdr>
          <w:bottom w:val="single" w:sz="18" w:space="12" w:color="auto"/>
        </w:pBdr>
        <w:jc w:val="both"/>
        <w:rPr>
          <w:rFonts w:asciiTheme="majorHAnsi" w:hAnsiTheme="majorHAnsi" w:cs="Times New Roman"/>
          <w:color w:val="auto"/>
          <w:sz w:val="22"/>
          <w:szCs w:val="22"/>
        </w:rPr>
      </w:pPr>
    </w:p>
    <w:p w:rsidR="004003CB" w:rsidRPr="000F4F75" w:rsidRDefault="00391240" w:rsidP="00E85D3B">
      <w:pPr>
        <w:pStyle w:val="Heading9"/>
        <w:pBdr>
          <w:bottom w:val="single" w:sz="18" w:space="12" w:color="auto"/>
        </w:pBdr>
        <w:jc w:val="both"/>
        <w:rPr>
          <w:rFonts w:asciiTheme="majorHAnsi" w:hAnsiTheme="majorHAnsi"/>
        </w:rPr>
      </w:pPr>
      <w:r w:rsidRPr="000F4F75">
        <w:rPr>
          <w:rFonts w:asciiTheme="majorHAnsi" w:hAnsiTheme="majorHAnsi" w:cs="Times New Roman"/>
          <w:color w:val="auto"/>
          <w:sz w:val="22"/>
          <w:szCs w:val="22"/>
        </w:rPr>
        <w:t xml:space="preserve">Email: </w:t>
      </w:r>
      <w:r w:rsidR="00E85D3B" w:rsidRPr="00E85D3B">
        <w:rPr>
          <w:rFonts w:asciiTheme="majorHAnsi" w:hAnsiTheme="majorHAnsi" w:cs="Times New Roman"/>
          <w:color w:val="auto"/>
          <w:sz w:val="22"/>
          <w:szCs w:val="22"/>
        </w:rPr>
        <w:t>ramyapaladugu85@gmail.com</w:t>
      </w:r>
    </w:p>
    <w:p w:rsidR="0068211C" w:rsidRPr="000F4F75" w:rsidRDefault="0068211C" w:rsidP="00917166">
      <w:pPr>
        <w:tabs>
          <w:tab w:val="left" w:pos="0"/>
        </w:tabs>
        <w:spacing w:after="0" w:line="240" w:lineRule="auto"/>
        <w:jc w:val="both"/>
        <w:rPr>
          <w:rFonts w:asciiTheme="majorHAnsi" w:hAnsiTheme="majorHAnsi"/>
        </w:rPr>
      </w:pPr>
    </w:p>
    <w:p w:rsidR="005C1D1B" w:rsidRPr="000F4F75" w:rsidRDefault="0068211C" w:rsidP="00917166">
      <w:pPr>
        <w:tabs>
          <w:tab w:val="left" w:pos="0"/>
        </w:tabs>
        <w:spacing w:after="0" w:line="240" w:lineRule="auto"/>
        <w:jc w:val="both"/>
        <w:rPr>
          <w:rFonts w:asciiTheme="majorHAnsi" w:hAnsiTheme="majorHAnsi"/>
          <w:b/>
        </w:rPr>
      </w:pPr>
      <w:r w:rsidRPr="000F4F75">
        <w:rPr>
          <w:rFonts w:asciiTheme="majorHAnsi" w:hAnsiTheme="majorHAnsi"/>
          <w:b/>
        </w:rPr>
        <w:t>Profile Overview</w:t>
      </w:r>
    </w:p>
    <w:p w:rsidR="00FF4263" w:rsidRPr="000F4F75" w:rsidRDefault="00FF4263" w:rsidP="00917166">
      <w:pPr>
        <w:tabs>
          <w:tab w:val="left" w:pos="0"/>
        </w:tabs>
        <w:spacing w:after="0" w:line="240" w:lineRule="auto"/>
        <w:jc w:val="both"/>
        <w:rPr>
          <w:rFonts w:asciiTheme="majorHAnsi" w:hAnsiTheme="majorHAnsi"/>
          <w:b/>
        </w:rPr>
      </w:pPr>
    </w:p>
    <w:p w:rsidR="008E1E57" w:rsidRPr="000F4F75" w:rsidRDefault="0008046E"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8</w:t>
      </w:r>
      <w:r w:rsidR="008E1E57" w:rsidRPr="000F4F75">
        <w:rPr>
          <w:rFonts w:asciiTheme="majorHAnsi" w:hAnsiTheme="majorHAnsi"/>
        </w:rPr>
        <w:t>+ years of experience in IT architecture, requirements &amp; design, development, testing, application support.</w:t>
      </w:r>
    </w:p>
    <w:p w:rsidR="005C1D1B" w:rsidRPr="000F4F75" w:rsidRDefault="005C1D1B"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A Java Programmer around Seven years of IT experience in Java application development, distributed application development, Object Oriented Programming, Internet/Intranet based Database Applications</w:t>
      </w:r>
      <w:r w:rsidR="007550BF">
        <w:rPr>
          <w:rFonts w:asciiTheme="majorHAnsi" w:hAnsiTheme="majorHAnsi"/>
        </w:rPr>
        <w:t xml:space="preserve"> AND </w:t>
      </w:r>
      <w:r w:rsidR="007550BF" w:rsidRPr="007550BF">
        <w:rPr>
          <w:rFonts w:asciiTheme="majorHAnsi" w:hAnsiTheme="majorHAnsi"/>
        </w:rPr>
        <w:t>Mobile Web Development.</w:t>
      </w:r>
    </w:p>
    <w:p w:rsidR="005C1D1B" w:rsidRPr="000F4F75" w:rsidRDefault="005C1D1B"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Good understanding of System Development Life Cycle (Proposal, Process, Engineering, Design, Development, Testing, Deployment and support).</w:t>
      </w:r>
    </w:p>
    <w:p w:rsidR="007C6340" w:rsidRPr="000F4F75" w:rsidRDefault="007C6340"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Experience with  development, implementation and maintenance of large web/portal application systems using J2EE technologies (JSP, Servlets, EJB and JDBC)</w:t>
      </w:r>
    </w:p>
    <w:p w:rsidR="0068211C" w:rsidRPr="000F4F75" w:rsidRDefault="0068211C"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 xml:space="preserve">Hands on experience in web based programming skills include Core Java, Servlets, JSP, Struts, JSF, Rich Faces, Spring, JDBC, EJB, Web services, SOAP, SOA, </w:t>
      </w:r>
      <w:r w:rsidR="00AD5654" w:rsidRPr="000F4F75">
        <w:rPr>
          <w:rFonts w:asciiTheme="majorHAnsi" w:hAnsiTheme="majorHAnsi"/>
        </w:rPr>
        <w:t xml:space="preserve">UML, </w:t>
      </w:r>
      <w:r w:rsidRPr="000F4F75">
        <w:rPr>
          <w:rFonts w:asciiTheme="majorHAnsi" w:hAnsiTheme="majorHAnsi"/>
        </w:rPr>
        <w:t>XML,</w:t>
      </w:r>
      <w:r w:rsidR="00AD5654" w:rsidRPr="000F4F75">
        <w:rPr>
          <w:rFonts w:asciiTheme="majorHAnsi" w:hAnsiTheme="majorHAnsi"/>
        </w:rPr>
        <w:t xml:space="preserve"> CSS,</w:t>
      </w:r>
      <w:r w:rsidRPr="000F4F75">
        <w:rPr>
          <w:rFonts w:asciiTheme="majorHAnsi" w:hAnsiTheme="majorHAnsi"/>
        </w:rPr>
        <w:t xml:space="preserve"> JavaScript, JSTL, AJAX framework.</w:t>
      </w:r>
    </w:p>
    <w:p w:rsidR="0068211C" w:rsidRDefault="0068211C"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Hands on experience in Requirement Analysis, High-level design using design patterns in Object Oriented programming.</w:t>
      </w:r>
    </w:p>
    <w:p w:rsidR="00202720" w:rsidRPr="000F4F75" w:rsidRDefault="00202720"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 xml:space="preserve">Hands on experience in </w:t>
      </w:r>
      <w:proofErr w:type="spellStart"/>
      <w:r w:rsidRPr="00FC01C6">
        <w:rPr>
          <w:rFonts w:asciiTheme="majorHAnsi" w:hAnsiTheme="majorHAnsi"/>
        </w:rPr>
        <w:t>iOS</w:t>
      </w:r>
      <w:proofErr w:type="spellEnd"/>
      <w:r w:rsidRPr="00FC01C6">
        <w:rPr>
          <w:rFonts w:asciiTheme="majorHAnsi" w:hAnsiTheme="majorHAnsi"/>
        </w:rPr>
        <w:t>, Android and Mobile Web development including full product lifecycle</w:t>
      </w:r>
    </w:p>
    <w:p w:rsidR="0068211C" w:rsidRPr="000F4F75" w:rsidRDefault="0068211C"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Completed projects using Java, J2EE, EJB2/3.0, RMI, JSP, JNDI, JDBC, Servlets, JavaScript, JMS, JSF, Struts, HTML, Web Services ,SOAP, XML, SQL, PLSQL,</w:t>
      </w:r>
      <w:r w:rsidR="00194235" w:rsidRPr="000F4F75">
        <w:rPr>
          <w:rFonts w:asciiTheme="majorHAnsi" w:hAnsiTheme="majorHAnsi"/>
        </w:rPr>
        <w:t xml:space="preserve"> XSLT, XHTML, Spring, Hibernate</w:t>
      </w:r>
      <w:r w:rsidRPr="000F4F75">
        <w:rPr>
          <w:rFonts w:asciiTheme="majorHAnsi" w:hAnsiTheme="majorHAnsi"/>
        </w:rPr>
        <w:t xml:space="preserve"> and XML BEANS.</w:t>
      </w:r>
    </w:p>
    <w:p w:rsidR="0068211C" w:rsidRPr="000F4F75" w:rsidRDefault="0068211C"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 xml:space="preserve">Hands on experience in various java-programming tools like RAD, </w:t>
      </w:r>
      <w:proofErr w:type="spellStart"/>
      <w:r w:rsidRPr="000F4F75">
        <w:rPr>
          <w:rFonts w:asciiTheme="majorHAnsi" w:hAnsiTheme="majorHAnsi"/>
        </w:rPr>
        <w:t>IntelliJ</w:t>
      </w:r>
      <w:proofErr w:type="spellEnd"/>
      <w:r w:rsidRPr="000F4F75">
        <w:rPr>
          <w:rFonts w:asciiTheme="majorHAnsi" w:hAnsiTheme="majorHAnsi"/>
        </w:rPr>
        <w:t>, WSAD, Eclipse-3x, RSA 7.5, RAD7.5.</w:t>
      </w:r>
    </w:p>
    <w:p w:rsidR="0068211C" w:rsidRPr="000F4F75" w:rsidRDefault="0068211C"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Strong Experience in PL/SQL, SQL, JDBC, Stored Procedures, functions in Oracle and DB2.</w:t>
      </w:r>
    </w:p>
    <w:p w:rsidR="0068211C" w:rsidRPr="000F4F75" w:rsidRDefault="0068211C"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 xml:space="preserve">Expertise in implementing </w:t>
      </w:r>
      <w:proofErr w:type="gramStart"/>
      <w:r w:rsidRPr="000F4F75">
        <w:rPr>
          <w:rFonts w:asciiTheme="majorHAnsi" w:hAnsiTheme="majorHAnsi"/>
        </w:rPr>
        <w:t>Spring</w:t>
      </w:r>
      <w:proofErr w:type="gramEnd"/>
      <w:r w:rsidRPr="000F4F75">
        <w:rPr>
          <w:rFonts w:asciiTheme="majorHAnsi" w:hAnsiTheme="majorHAnsi"/>
        </w:rPr>
        <w:t xml:space="preserve"> framework for Dependency Injection, support for the Data Access Object (DAO) pattern and integrated with hibernate, Struts MVC.</w:t>
      </w:r>
    </w:p>
    <w:p w:rsidR="0068211C" w:rsidRPr="000F4F75" w:rsidRDefault="0068211C"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Proficient in XML related technologies such as DTD, XSD, XSL, XSLT, DOM, SAX, JAXP and JAXB for parsing XML in to java object.</w:t>
      </w:r>
    </w:p>
    <w:p w:rsidR="0068211C" w:rsidRPr="000F4F75" w:rsidRDefault="0068211C"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color w:val="000000"/>
        </w:rPr>
        <w:t xml:space="preserve">Strong knowledge of open source applications including </w:t>
      </w:r>
      <w:proofErr w:type="spellStart"/>
      <w:r w:rsidRPr="000F4F75">
        <w:rPr>
          <w:rFonts w:asciiTheme="majorHAnsi" w:hAnsiTheme="majorHAnsi"/>
          <w:color w:val="000000"/>
        </w:rPr>
        <w:t>JBoss</w:t>
      </w:r>
      <w:proofErr w:type="spellEnd"/>
      <w:r w:rsidRPr="000F4F75">
        <w:rPr>
          <w:rFonts w:asciiTheme="majorHAnsi" w:hAnsiTheme="majorHAnsi"/>
          <w:color w:val="000000"/>
        </w:rPr>
        <w:t xml:space="preserve"> and Apache. Experience with </w:t>
      </w:r>
      <w:proofErr w:type="spellStart"/>
      <w:r w:rsidRPr="000F4F75">
        <w:rPr>
          <w:rFonts w:asciiTheme="majorHAnsi" w:hAnsiTheme="majorHAnsi"/>
          <w:color w:val="000000"/>
        </w:rPr>
        <w:t>webservice</w:t>
      </w:r>
      <w:proofErr w:type="spellEnd"/>
      <w:r w:rsidRPr="000F4F75">
        <w:rPr>
          <w:rFonts w:asciiTheme="majorHAnsi" w:hAnsiTheme="majorHAnsi"/>
          <w:color w:val="000000"/>
        </w:rPr>
        <w:t xml:space="preserve"> including </w:t>
      </w:r>
      <w:proofErr w:type="spellStart"/>
      <w:r w:rsidRPr="000F4F75">
        <w:rPr>
          <w:rFonts w:asciiTheme="majorHAnsi" w:hAnsiTheme="majorHAnsi"/>
          <w:color w:val="000000"/>
        </w:rPr>
        <w:t>SOAPand</w:t>
      </w:r>
      <w:proofErr w:type="spellEnd"/>
      <w:r w:rsidRPr="000F4F75">
        <w:rPr>
          <w:rFonts w:asciiTheme="majorHAnsi" w:hAnsiTheme="majorHAnsi"/>
          <w:color w:val="000000"/>
        </w:rPr>
        <w:t xml:space="preserve"> RESTFUL.</w:t>
      </w:r>
    </w:p>
    <w:p w:rsidR="008E1E57" w:rsidRPr="000F4F75" w:rsidRDefault="008E1E57"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Experience in Health Information Exchange (HIE) and general Healthcare industry experience.</w:t>
      </w:r>
    </w:p>
    <w:p w:rsidR="0068211C" w:rsidRPr="000F4F75" w:rsidRDefault="0068211C"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Used web/App servers like Web Logic, Web Sphere and Tomcat servers based on the client requirement and project specifications.</w:t>
      </w:r>
    </w:p>
    <w:p w:rsidR="0068211C" w:rsidRPr="000F4F75" w:rsidRDefault="0068211C"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Extensive knowledge in implementing SOA (Service Oriented Architecture) architecture for synchronous and asynchronous communications between multiple applications.</w:t>
      </w:r>
    </w:p>
    <w:p w:rsidR="0068211C" w:rsidRPr="000F4F75" w:rsidRDefault="0068211C" w:rsidP="00917166">
      <w:pPr>
        <w:numPr>
          <w:ilvl w:val="0"/>
          <w:numId w:val="2"/>
        </w:numPr>
        <w:tabs>
          <w:tab w:val="left" w:pos="0"/>
        </w:tabs>
        <w:spacing w:after="0" w:line="240" w:lineRule="auto"/>
        <w:ind w:hanging="180"/>
        <w:jc w:val="both"/>
        <w:rPr>
          <w:rFonts w:asciiTheme="majorHAnsi" w:hAnsiTheme="majorHAnsi"/>
        </w:rPr>
      </w:pPr>
      <w:r w:rsidRPr="000F4F75">
        <w:rPr>
          <w:rFonts w:asciiTheme="majorHAnsi" w:hAnsiTheme="majorHAnsi"/>
        </w:rPr>
        <w:t>Extensive experience in performing reviews like Code reviews and peer reviews for maintaining best coding standards</w:t>
      </w:r>
    </w:p>
    <w:p w:rsidR="00137BC0" w:rsidRPr="000F4F75" w:rsidRDefault="00137BC0" w:rsidP="00917166">
      <w:pPr>
        <w:numPr>
          <w:ilvl w:val="0"/>
          <w:numId w:val="2"/>
        </w:numPr>
        <w:suppressAutoHyphens/>
        <w:autoSpaceDE w:val="0"/>
        <w:spacing w:after="0" w:line="240" w:lineRule="auto"/>
        <w:ind w:hanging="180"/>
        <w:jc w:val="both"/>
        <w:rPr>
          <w:rFonts w:asciiTheme="majorHAnsi" w:hAnsiTheme="majorHAnsi"/>
        </w:rPr>
      </w:pPr>
      <w:r w:rsidRPr="000F4F75">
        <w:rPr>
          <w:rFonts w:asciiTheme="majorHAnsi" w:hAnsiTheme="majorHAnsi"/>
        </w:rPr>
        <w:t>Proficient in writing complex SQL Queries, stored procedures in TSQL and PL/SQL.</w:t>
      </w:r>
    </w:p>
    <w:p w:rsidR="00137BC0" w:rsidRPr="000F4F75" w:rsidRDefault="00137BC0" w:rsidP="00917166">
      <w:pPr>
        <w:numPr>
          <w:ilvl w:val="0"/>
          <w:numId w:val="2"/>
        </w:numPr>
        <w:suppressAutoHyphens/>
        <w:spacing w:after="0" w:line="240" w:lineRule="auto"/>
        <w:ind w:hanging="180"/>
        <w:jc w:val="both"/>
        <w:rPr>
          <w:rFonts w:asciiTheme="majorHAnsi" w:hAnsiTheme="majorHAnsi"/>
          <w:color w:val="000000"/>
        </w:rPr>
      </w:pPr>
      <w:r w:rsidRPr="000F4F75">
        <w:rPr>
          <w:rFonts w:asciiTheme="majorHAnsi" w:hAnsiTheme="majorHAnsi"/>
          <w:color w:val="000000"/>
        </w:rPr>
        <w:t>Excellent analytical and programming skills, good communication and interpersonal skills.</w:t>
      </w:r>
    </w:p>
    <w:p w:rsidR="00DC6BB7" w:rsidRPr="000F4F75" w:rsidRDefault="00DC6BB7" w:rsidP="00917166">
      <w:pPr>
        <w:suppressAutoHyphens/>
        <w:spacing w:after="0" w:line="240" w:lineRule="auto"/>
        <w:jc w:val="both"/>
        <w:rPr>
          <w:rFonts w:asciiTheme="majorHAnsi" w:hAnsiTheme="majorHAnsi"/>
          <w:color w:val="000000"/>
        </w:rPr>
      </w:pPr>
    </w:p>
    <w:p w:rsidR="00DC6BB7" w:rsidRPr="000F4F75" w:rsidRDefault="00DC6BB7" w:rsidP="00917166">
      <w:pPr>
        <w:ind w:left="360"/>
        <w:jc w:val="both"/>
        <w:rPr>
          <w:rFonts w:asciiTheme="majorHAnsi" w:hAnsiTheme="majorHAnsi" w:cs="Arial"/>
          <w:b/>
        </w:rPr>
      </w:pPr>
    </w:p>
    <w:p w:rsidR="00DC6BB7" w:rsidRPr="000F4F75" w:rsidRDefault="00DC6BB7" w:rsidP="00917166">
      <w:pPr>
        <w:tabs>
          <w:tab w:val="left" w:pos="0"/>
        </w:tabs>
        <w:spacing w:after="0" w:line="240" w:lineRule="auto"/>
        <w:jc w:val="both"/>
        <w:rPr>
          <w:rFonts w:asciiTheme="majorHAnsi" w:hAnsiTheme="majorHAnsi"/>
          <w:b/>
        </w:rPr>
      </w:pPr>
      <w:r w:rsidRPr="000F4F75">
        <w:rPr>
          <w:rFonts w:asciiTheme="majorHAnsi" w:hAnsiTheme="majorHAnsi"/>
          <w:b/>
        </w:rPr>
        <w:t xml:space="preserve">     Education:</w:t>
      </w:r>
    </w:p>
    <w:p w:rsidR="00DC6BB7" w:rsidRPr="000F4F75" w:rsidRDefault="00DC6BB7" w:rsidP="00917166">
      <w:pPr>
        <w:jc w:val="both"/>
        <w:rPr>
          <w:rFonts w:asciiTheme="majorHAnsi" w:hAnsiTheme="majorHAnsi"/>
        </w:rPr>
      </w:pPr>
    </w:p>
    <w:p w:rsidR="00DC6BB7" w:rsidRPr="000F4F75" w:rsidRDefault="00DC6BB7" w:rsidP="00917166">
      <w:pPr>
        <w:jc w:val="both"/>
        <w:rPr>
          <w:rFonts w:asciiTheme="majorHAnsi" w:hAnsiTheme="majorHAnsi"/>
        </w:rPr>
      </w:pPr>
      <w:r w:rsidRPr="000F4F75">
        <w:rPr>
          <w:rFonts w:asciiTheme="majorHAnsi" w:hAnsiTheme="majorHAnsi"/>
        </w:rPr>
        <w:t xml:space="preserve"> Bachelor of Science, JNTU, Hyderabad, INDIA</w:t>
      </w:r>
    </w:p>
    <w:p w:rsidR="00DC6BB7" w:rsidRPr="000F4F75" w:rsidRDefault="00DC6BB7" w:rsidP="00917166">
      <w:pPr>
        <w:suppressAutoHyphens/>
        <w:spacing w:after="0" w:line="240" w:lineRule="auto"/>
        <w:jc w:val="both"/>
        <w:rPr>
          <w:rFonts w:asciiTheme="majorHAnsi" w:hAnsiTheme="majorHAnsi"/>
          <w:color w:val="000000"/>
        </w:rPr>
      </w:pPr>
    </w:p>
    <w:p w:rsidR="004C0400" w:rsidRPr="000F4F75" w:rsidRDefault="004C0400" w:rsidP="00917166">
      <w:pPr>
        <w:suppressAutoHyphens/>
        <w:spacing w:after="0" w:line="240" w:lineRule="auto"/>
        <w:jc w:val="both"/>
        <w:rPr>
          <w:rFonts w:asciiTheme="majorHAnsi" w:hAnsiTheme="majorHAnsi"/>
          <w:color w:val="000000"/>
        </w:rPr>
      </w:pPr>
    </w:p>
    <w:p w:rsidR="0068211C" w:rsidRPr="000F4F75" w:rsidRDefault="0068211C" w:rsidP="00917166">
      <w:pPr>
        <w:spacing w:after="0" w:line="240" w:lineRule="auto"/>
        <w:ind w:left="360"/>
        <w:jc w:val="both"/>
        <w:textAlignment w:val="baseline"/>
        <w:rPr>
          <w:rFonts w:asciiTheme="majorHAnsi" w:hAnsiTheme="majorHAnsi"/>
          <w:bCs/>
        </w:rPr>
      </w:pPr>
    </w:p>
    <w:p w:rsidR="0068211C" w:rsidRPr="000F4F75" w:rsidRDefault="0068211C" w:rsidP="00917166">
      <w:pPr>
        <w:pStyle w:val="Heading9"/>
        <w:jc w:val="both"/>
        <w:rPr>
          <w:rFonts w:asciiTheme="majorHAnsi" w:hAnsiTheme="majorHAnsi" w:cs="Times New Roman"/>
          <w:sz w:val="22"/>
          <w:szCs w:val="22"/>
        </w:rPr>
      </w:pPr>
      <w:r w:rsidRPr="000F4F75">
        <w:rPr>
          <w:rFonts w:asciiTheme="majorHAnsi" w:hAnsiTheme="majorHAnsi" w:cs="Times New Roman"/>
          <w:color w:val="auto"/>
          <w:sz w:val="22"/>
          <w:szCs w:val="22"/>
        </w:rPr>
        <w:t>Technical Skills:</w:t>
      </w:r>
    </w:p>
    <w:p w:rsidR="0068211C" w:rsidRPr="000F4F75" w:rsidRDefault="0068211C" w:rsidP="00917166">
      <w:pPr>
        <w:widowControl w:val="0"/>
        <w:spacing w:after="0" w:line="240" w:lineRule="auto"/>
        <w:ind w:left="2160" w:hanging="2160"/>
        <w:jc w:val="both"/>
        <w:rPr>
          <w:rFonts w:asciiTheme="majorHAnsi" w:hAnsiTheme="majorHAnsi"/>
        </w:rPr>
      </w:pPr>
    </w:p>
    <w:p w:rsidR="009B101B" w:rsidRPr="000F4F75" w:rsidRDefault="009B101B" w:rsidP="00917166">
      <w:pPr>
        <w:widowControl w:val="0"/>
        <w:spacing w:after="0" w:line="240" w:lineRule="auto"/>
        <w:jc w:val="both"/>
        <w:rPr>
          <w:rFonts w:asciiTheme="majorHAnsi" w:hAnsiTheme="majorHAnsi"/>
          <w:bCs/>
          <w:snapToGrid w:val="0"/>
        </w:rPr>
      </w:pPr>
      <w:r w:rsidRPr="000F4F75">
        <w:rPr>
          <w:rFonts w:asciiTheme="majorHAnsi" w:hAnsiTheme="majorHAnsi"/>
          <w:bCs/>
          <w:snapToGrid w:val="0"/>
        </w:rPr>
        <w:t>Languages:</w:t>
      </w:r>
      <w:r w:rsidRPr="000F4F75">
        <w:rPr>
          <w:rFonts w:asciiTheme="majorHAnsi" w:hAnsiTheme="majorHAnsi"/>
          <w:bCs/>
          <w:snapToGrid w:val="0"/>
        </w:rPr>
        <w:tab/>
      </w:r>
      <w:r w:rsidRPr="000F4F75">
        <w:rPr>
          <w:rFonts w:asciiTheme="majorHAnsi" w:hAnsiTheme="majorHAnsi"/>
          <w:bCs/>
          <w:snapToGrid w:val="0"/>
        </w:rPr>
        <w:tab/>
        <w:t xml:space="preserve">Java, C, C#, </w:t>
      </w:r>
      <w:proofErr w:type="spellStart"/>
      <w:r w:rsidRPr="000F4F75">
        <w:rPr>
          <w:rFonts w:asciiTheme="majorHAnsi" w:hAnsiTheme="majorHAnsi"/>
          <w:bCs/>
          <w:snapToGrid w:val="0"/>
        </w:rPr>
        <w:t>VB.Net</w:t>
      </w:r>
      <w:proofErr w:type="gramStart"/>
      <w:r w:rsidRPr="000F4F75">
        <w:rPr>
          <w:rFonts w:asciiTheme="majorHAnsi" w:hAnsiTheme="majorHAnsi"/>
          <w:bCs/>
          <w:snapToGrid w:val="0"/>
        </w:rPr>
        <w:t>,C</w:t>
      </w:r>
      <w:proofErr w:type="spellEnd"/>
      <w:proofErr w:type="gramEnd"/>
      <w:r w:rsidRPr="000F4F75">
        <w:rPr>
          <w:rFonts w:asciiTheme="majorHAnsi" w:hAnsiTheme="majorHAnsi"/>
          <w:bCs/>
          <w:snapToGrid w:val="0"/>
        </w:rPr>
        <w:t>++</w:t>
      </w:r>
    </w:p>
    <w:p w:rsidR="0068211C" w:rsidRPr="000F4F75" w:rsidRDefault="0068211C" w:rsidP="00917166">
      <w:pPr>
        <w:widowControl w:val="0"/>
        <w:spacing w:after="0" w:line="240" w:lineRule="auto"/>
        <w:ind w:left="2160" w:hanging="2160"/>
        <w:jc w:val="both"/>
        <w:rPr>
          <w:rFonts w:asciiTheme="majorHAnsi" w:hAnsiTheme="majorHAnsi"/>
          <w:bCs/>
          <w:snapToGrid w:val="0"/>
        </w:rPr>
      </w:pPr>
      <w:r w:rsidRPr="000F4F75">
        <w:rPr>
          <w:rFonts w:asciiTheme="majorHAnsi" w:hAnsiTheme="majorHAnsi"/>
        </w:rPr>
        <w:t>Operating System</w:t>
      </w:r>
      <w:r w:rsidRPr="000F4F75">
        <w:rPr>
          <w:rFonts w:asciiTheme="majorHAnsi" w:hAnsiTheme="majorHAnsi"/>
          <w:bCs/>
          <w:snapToGrid w:val="0"/>
        </w:rPr>
        <w:t>:</w:t>
      </w:r>
      <w:r w:rsidRPr="000F4F75">
        <w:rPr>
          <w:rFonts w:asciiTheme="majorHAnsi" w:hAnsiTheme="majorHAnsi"/>
          <w:bCs/>
          <w:snapToGrid w:val="0"/>
        </w:rPr>
        <w:tab/>
        <w:t>Windows NT/2000/2003/Advance Server</w:t>
      </w:r>
      <w:r w:rsidR="009437FB" w:rsidRPr="000F4F75">
        <w:rPr>
          <w:rFonts w:asciiTheme="majorHAnsi" w:hAnsiTheme="majorHAnsi"/>
          <w:bCs/>
          <w:snapToGrid w:val="0"/>
        </w:rPr>
        <w:t>, UNIX, Linux</w:t>
      </w:r>
      <w:r w:rsidRPr="000F4F75">
        <w:rPr>
          <w:rFonts w:asciiTheme="majorHAnsi" w:hAnsiTheme="majorHAnsi"/>
          <w:bCs/>
          <w:snapToGrid w:val="0"/>
        </w:rPr>
        <w:t xml:space="preserve"> and Ms-Dos. </w:t>
      </w:r>
    </w:p>
    <w:p w:rsidR="0068211C" w:rsidRPr="000F4F75" w:rsidRDefault="0068211C" w:rsidP="00917166">
      <w:pPr>
        <w:widowControl w:val="0"/>
        <w:spacing w:after="0" w:line="240" w:lineRule="auto"/>
        <w:ind w:left="2160" w:hanging="2160"/>
        <w:jc w:val="both"/>
        <w:rPr>
          <w:rFonts w:asciiTheme="majorHAnsi" w:hAnsiTheme="majorHAnsi"/>
          <w:bCs/>
        </w:rPr>
      </w:pPr>
      <w:r w:rsidRPr="000F4F75">
        <w:rPr>
          <w:rFonts w:asciiTheme="majorHAnsi" w:hAnsiTheme="majorHAnsi"/>
          <w:bCs/>
          <w:color w:val="000000"/>
        </w:rPr>
        <w:t>J2EE Skills:</w:t>
      </w:r>
      <w:r w:rsidRPr="000F4F75">
        <w:rPr>
          <w:rFonts w:asciiTheme="majorHAnsi" w:hAnsiTheme="majorHAnsi"/>
          <w:bCs/>
          <w:color w:val="000000"/>
        </w:rPr>
        <w:tab/>
      </w:r>
      <w:r w:rsidRPr="000F4F75">
        <w:rPr>
          <w:rFonts w:asciiTheme="majorHAnsi" w:hAnsiTheme="majorHAnsi"/>
        </w:rPr>
        <w:t>JDBC 2.0/1.0</w:t>
      </w:r>
      <w:r w:rsidRPr="000F4F75">
        <w:rPr>
          <w:rFonts w:asciiTheme="majorHAnsi" w:hAnsiTheme="majorHAnsi"/>
          <w:bCs/>
        </w:rPr>
        <w:t xml:space="preserve">, </w:t>
      </w:r>
      <w:r w:rsidRPr="000F4F75">
        <w:rPr>
          <w:rFonts w:asciiTheme="majorHAnsi" w:hAnsiTheme="majorHAnsi"/>
        </w:rPr>
        <w:t>Servlets 2.3/2.2</w:t>
      </w:r>
      <w:r w:rsidRPr="000F4F75">
        <w:rPr>
          <w:rFonts w:asciiTheme="majorHAnsi" w:hAnsiTheme="majorHAnsi"/>
          <w:bCs/>
        </w:rPr>
        <w:t xml:space="preserve">, </w:t>
      </w:r>
      <w:r w:rsidRPr="000F4F75">
        <w:rPr>
          <w:rFonts w:asciiTheme="majorHAnsi" w:hAnsiTheme="majorHAnsi"/>
        </w:rPr>
        <w:t>JSP 1.2/1.1/1.0, JSTL, RMI</w:t>
      </w:r>
      <w:r w:rsidRPr="000F4F75">
        <w:rPr>
          <w:rFonts w:asciiTheme="majorHAnsi" w:hAnsiTheme="majorHAnsi"/>
          <w:bCs/>
        </w:rPr>
        <w:t>,</w:t>
      </w:r>
      <w:r w:rsidRPr="000F4F75">
        <w:rPr>
          <w:rFonts w:asciiTheme="majorHAnsi" w:hAnsiTheme="majorHAnsi"/>
        </w:rPr>
        <w:t xml:space="preserve"> EJB 3.0/2.2/2.0, JNDI, JAXP, JTA, JMS, Web Services, JPF.</w:t>
      </w:r>
    </w:p>
    <w:p w:rsidR="0068211C" w:rsidRPr="000F4F75" w:rsidRDefault="0068211C" w:rsidP="00917166">
      <w:pPr>
        <w:widowControl w:val="0"/>
        <w:spacing w:after="0" w:line="240" w:lineRule="auto"/>
        <w:ind w:left="2160" w:hanging="2160"/>
        <w:jc w:val="both"/>
        <w:rPr>
          <w:rFonts w:asciiTheme="majorHAnsi" w:hAnsiTheme="majorHAnsi"/>
          <w:bCs/>
          <w:snapToGrid w:val="0"/>
        </w:rPr>
      </w:pPr>
      <w:r w:rsidRPr="000F4F75">
        <w:rPr>
          <w:rFonts w:asciiTheme="majorHAnsi" w:hAnsiTheme="majorHAnsi"/>
          <w:bCs/>
          <w:snapToGrid w:val="0"/>
        </w:rPr>
        <w:t>Web Technologies:</w:t>
      </w:r>
      <w:r w:rsidRPr="000F4F75">
        <w:rPr>
          <w:rFonts w:asciiTheme="majorHAnsi" w:hAnsiTheme="majorHAnsi"/>
          <w:bCs/>
          <w:snapToGrid w:val="0"/>
        </w:rPr>
        <w:tab/>
      </w:r>
      <w:r w:rsidRPr="000F4F75">
        <w:rPr>
          <w:rFonts w:asciiTheme="majorHAnsi" w:hAnsiTheme="majorHAnsi"/>
        </w:rPr>
        <w:t xml:space="preserve">HTML, JavaScript 1.3/1.2, AJAX, CSS, XML, SOAP 1.1, Axis, WSDL, UDDI, </w:t>
      </w:r>
      <w:proofErr w:type="spellStart"/>
      <w:r w:rsidRPr="000F4F75">
        <w:rPr>
          <w:rFonts w:asciiTheme="majorHAnsi" w:hAnsiTheme="majorHAnsi"/>
        </w:rPr>
        <w:t>JQuery</w:t>
      </w:r>
      <w:proofErr w:type="spellEnd"/>
      <w:r w:rsidRPr="000F4F75">
        <w:rPr>
          <w:rFonts w:asciiTheme="majorHAnsi" w:hAnsiTheme="majorHAnsi"/>
        </w:rPr>
        <w:t>.</w:t>
      </w:r>
    </w:p>
    <w:p w:rsidR="0068211C" w:rsidRPr="000F4F75" w:rsidRDefault="0068211C" w:rsidP="00917166">
      <w:pPr>
        <w:widowControl w:val="0"/>
        <w:spacing w:after="0" w:line="240" w:lineRule="auto"/>
        <w:ind w:left="2160" w:hanging="2160"/>
        <w:jc w:val="both"/>
        <w:rPr>
          <w:rFonts w:asciiTheme="majorHAnsi" w:hAnsiTheme="majorHAnsi"/>
        </w:rPr>
      </w:pPr>
      <w:r w:rsidRPr="000F4F75">
        <w:rPr>
          <w:rFonts w:asciiTheme="majorHAnsi" w:hAnsiTheme="majorHAnsi"/>
          <w:bCs/>
          <w:snapToGrid w:val="0"/>
        </w:rPr>
        <w:t>Frameworks:</w:t>
      </w:r>
      <w:r w:rsidRPr="000F4F75">
        <w:rPr>
          <w:rFonts w:asciiTheme="majorHAnsi" w:hAnsiTheme="majorHAnsi"/>
        </w:rPr>
        <w:tab/>
        <w:t>Struts Framework 2.</w:t>
      </w:r>
      <w:r w:rsidR="004B186B" w:rsidRPr="000F4F75">
        <w:rPr>
          <w:rFonts w:asciiTheme="majorHAnsi" w:hAnsiTheme="majorHAnsi"/>
        </w:rPr>
        <w:t>0/1.3, JSF, Spring Framework 2.5/2.0</w:t>
      </w:r>
      <w:r w:rsidRPr="000F4F75">
        <w:rPr>
          <w:rFonts w:asciiTheme="majorHAnsi" w:hAnsiTheme="majorHAnsi"/>
        </w:rPr>
        <w:t>/1.2/1.1.</w:t>
      </w:r>
    </w:p>
    <w:p w:rsidR="0068211C" w:rsidRPr="000F4F75" w:rsidRDefault="0068211C" w:rsidP="00917166">
      <w:pPr>
        <w:widowControl w:val="0"/>
        <w:spacing w:after="0" w:line="240" w:lineRule="auto"/>
        <w:ind w:left="2160" w:hanging="2160"/>
        <w:jc w:val="both"/>
        <w:rPr>
          <w:rFonts w:asciiTheme="majorHAnsi" w:hAnsiTheme="majorHAnsi"/>
          <w:bCs/>
          <w:snapToGrid w:val="0"/>
        </w:rPr>
      </w:pPr>
      <w:r w:rsidRPr="000F4F75">
        <w:rPr>
          <w:rFonts w:asciiTheme="majorHAnsi" w:hAnsiTheme="majorHAnsi"/>
          <w:bCs/>
          <w:snapToGrid w:val="0"/>
        </w:rPr>
        <w:t>Design Patterns:</w:t>
      </w:r>
      <w:r w:rsidRPr="000F4F75">
        <w:rPr>
          <w:rFonts w:asciiTheme="majorHAnsi" w:hAnsiTheme="majorHAnsi"/>
        </w:rPr>
        <w:tab/>
        <w:t xml:space="preserve">MVC, </w:t>
      </w:r>
      <w:r w:rsidRPr="000F4F75">
        <w:rPr>
          <w:rFonts w:asciiTheme="majorHAnsi" w:hAnsiTheme="majorHAnsi"/>
          <w:bCs/>
        </w:rPr>
        <w:t>DAO Pattern, Singleton Pattern, Front Controller, Factory Pattern.</w:t>
      </w:r>
    </w:p>
    <w:p w:rsidR="0068211C" w:rsidRPr="000F4F75" w:rsidRDefault="0068211C" w:rsidP="00917166">
      <w:pPr>
        <w:spacing w:after="0" w:line="240" w:lineRule="auto"/>
        <w:ind w:left="2160" w:hanging="2160"/>
        <w:jc w:val="both"/>
        <w:rPr>
          <w:rFonts w:asciiTheme="majorHAnsi" w:hAnsiTheme="majorHAnsi"/>
        </w:rPr>
      </w:pPr>
      <w:r w:rsidRPr="000F4F75">
        <w:rPr>
          <w:rFonts w:asciiTheme="majorHAnsi" w:hAnsiTheme="majorHAnsi"/>
          <w:bCs/>
          <w:color w:val="000000"/>
        </w:rPr>
        <w:t xml:space="preserve">Database/Tools: </w:t>
      </w:r>
      <w:r w:rsidRPr="000F4F75">
        <w:rPr>
          <w:rFonts w:asciiTheme="majorHAnsi" w:hAnsiTheme="majorHAnsi"/>
          <w:bCs/>
          <w:color w:val="000000"/>
        </w:rPr>
        <w:tab/>
      </w:r>
      <w:r w:rsidRPr="000F4F75">
        <w:rPr>
          <w:rFonts w:asciiTheme="majorHAnsi" w:hAnsiTheme="majorHAnsi"/>
        </w:rPr>
        <w:t>Oracle10/9.0.2.5/8.1.7/7.x, DB2 7.2/7.1, SqlServer2000/7.0/6.5/6.0, Hibernate 3.2/3.0, TOAD.</w:t>
      </w:r>
    </w:p>
    <w:p w:rsidR="0068211C" w:rsidRPr="000F4F75" w:rsidRDefault="0068211C" w:rsidP="00917166">
      <w:pPr>
        <w:widowControl w:val="0"/>
        <w:spacing w:after="0" w:line="240" w:lineRule="auto"/>
        <w:ind w:left="2160" w:hanging="2160"/>
        <w:jc w:val="both"/>
        <w:rPr>
          <w:rFonts w:asciiTheme="majorHAnsi" w:hAnsiTheme="majorHAnsi"/>
        </w:rPr>
      </w:pPr>
      <w:r w:rsidRPr="000F4F75">
        <w:rPr>
          <w:rFonts w:asciiTheme="majorHAnsi" w:hAnsiTheme="majorHAnsi"/>
          <w:bCs/>
          <w:color w:val="000000"/>
        </w:rPr>
        <w:t xml:space="preserve">Web/App Server:  </w:t>
      </w:r>
      <w:r w:rsidRPr="000F4F75">
        <w:rPr>
          <w:rFonts w:asciiTheme="majorHAnsi" w:hAnsiTheme="majorHAnsi"/>
          <w:bCs/>
          <w:color w:val="000000"/>
        </w:rPr>
        <w:tab/>
      </w:r>
      <w:r w:rsidRPr="000F4F75">
        <w:rPr>
          <w:rFonts w:asciiTheme="majorHAnsi" w:hAnsiTheme="majorHAnsi"/>
        </w:rPr>
        <w:t xml:space="preserve">Apache Tomcat 5.5/4.1/3.3, </w:t>
      </w:r>
      <w:proofErr w:type="spellStart"/>
      <w:r w:rsidRPr="000F4F75">
        <w:rPr>
          <w:rFonts w:asciiTheme="majorHAnsi" w:hAnsiTheme="majorHAnsi"/>
        </w:rPr>
        <w:t>WebLogic</w:t>
      </w:r>
      <w:proofErr w:type="spellEnd"/>
      <w:r w:rsidRPr="000F4F75">
        <w:rPr>
          <w:rFonts w:asciiTheme="majorHAnsi" w:hAnsiTheme="majorHAnsi"/>
        </w:rPr>
        <w:t xml:space="preserve"> 9.1/8.1/7.0/6.1, WebSphere5.0.2/4.0, </w:t>
      </w:r>
      <w:proofErr w:type="spellStart"/>
      <w:r w:rsidRPr="000F4F75">
        <w:rPr>
          <w:rFonts w:asciiTheme="majorHAnsi" w:hAnsiTheme="majorHAnsi"/>
        </w:rPr>
        <w:t>JBoss</w:t>
      </w:r>
      <w:proofErr w:type="spellEnd"/>
      <w:r w:rsidRPr="000F4F75">
        <w:rPr>
          <w:rFonts w:asciiTheme="majorHAnsi" w:hAnsiTheme="majorHAnsi"/>
        </w:rPr>
        <w:t xml:space="preserve"> 3.1, 4.0</w:t>
      </w:r>
    </w:p>
    <w:p w:rsidR="0068211C" w:rsidRPr="000F4F75" w:rsidRDefault="0068211C" w:rsidP="00917166">
      <w:pPr>
        <w:widowControl w:val="0"/>
        <w:spacing w:after="0" w:line="240" w:lineRule="auto"/>
        <w:ind w:left="2160" w:hanging="2160"/>
        <w:jc w:val="both"/>
        <w:rPr>
          <w:rFonts w:asciiTheme="majorHAnsi" w:hAnsiTheme="majorHAnsi"/>
        </w:rPr>
      </w:pPr>
      <w:r w:rsidRPr="000F4F75">
        <w:rPr>
          <w:rFonts w:asciiTheme="majorHAnsi" w:hAnsiTheme="majorHAnsi"/>
        </w:rPr>
        <w:t>IDE/Tools:</w:t>
      </w:r>
      <w:r w:rsidRPr="000F4F75">
        <w:rPr>
          <w:rFonts w:asciiTheme="majorHAnsi" w:hAnsiTheme="majorHAnsi"/>
        </w:rPr>
        <w:tab/>
        <w:t xml:space="preserve">Eclipse, Net beans, </w:t>
      </w:r>
      <w:proofErr w:type="spellStart"/>
      <w:proofErr w:type="gramStart"/>
      <w:r w:rsidRPr="000F4F75">
        <w:rPr>
          <w:rFonts w:asciiTheme="majorHAnsi" w:hAnsiTheme="majorHAnsi"/>
        </w:rPr>
        <w:t>WebLogic</w:t>
      </w:r>
      <w:r w:rsidR="00964014" w:rsidRPr="000F4F75">
        <w:rPr>
          <w:rFonts w:asciiTheme="majorHAnsi" w:hAnsiTheme="majorHAnsi"/>
        </w:rPr>
        <w:t>Tivoli</w:t>
      </w:r>
      <w:proofErr w:type="spellEnd"/>
      <w:r w:rsidR="00964014" w:rsidRPr="000F4F75">
        <w:rPr>
          <w:rFonts w:asciiTheme="majorHAnsi" w:hAnsiTheme="majorHAnsi"/>
        </w:rPr>
        <w:t> ,</w:t>
      </w:r>
      <w:r w:rsidRPr="000F4F75">
        <w:rPr>
          <w:rFonts w:asciiTheme="majorHAnsi" w:hAnsiTheme="majorHAnsi"/>
        </w:rPr>
        <w:t>ANT</w:t>
      </w:r>
      <w:proofErr w:type="gramEnd"/>
      <w:r w:rsidRPr="000F4F75">
        <w:rPr>
          <w:rFonts w:asciiTheme="majorHAnsi" w:hAnsiTheme="majorHAnsi"/>
          <w:color w:val="000000"/>
        </w:rPr>
        <w:t xml:space="preserve"> b</w:t>
      </w:r>
      <w:r w:rsidR="009437FB" w:rsidRPr="000F4F75">
        <w:rPr>
          <w:rFonts w:asciiTheme="majorHAnsi" w:hAnsiTheme="majorHAnsi"/>
          <w:color w:val="000000"/>
        </w:rPr>
        <w:t xml:space="preserve">uild script, </w:t>
      </w:r>
      <w:r w:rsidRPr="000F4F75">
        <w:rPr>
          <w:rFonts w:asciiTheme="majorHAnsi" w:hAnsiTheme="majorHAnsi"/>
          <w:color w:val="000000"/>
        </w:rPr>
        <w:t>Maven build script, Log4j logger, E2E logger.</w:t>
      </w:r>
    </w:p>
    <w:p w:rsidR="0068211C" w:rsidRPr="000F4F75" w:rsidRDefault="0068211C" w:rsidP="00917166">
      <w:pPr>
        <w:widowControl w:val="0"/>
        <w:spacing w:after="0" w:line="240" w:lineRule="auto"/>
        <w:jc w:val="both"/>
        <w:rPr>
          <w:rFonts w:asciiTheme="majorHAnsi" w:hAnsiTheme="majorHAnsi"/>
          <w:bCs/>
          <w:color w:val="000000"/>
        </w:rPr>
      </w:pPr>
      <w:r w:rsidRPr="000F4F75">
        <w:rPr>
          <w:rFonts w:asciiTheme="majorHAnsi" w:hAnsiTheme="majorHAnsi"/>
          <w:bCs/>
          <w:color w:val="000000"/>
        </w:rPr>
        <w:t>Version Control:</w:t>
      </w:r>
      <w:r w:rsidRPr="000F4F75">
        <w:rPr>
          <w:rFonts w:asciiTheme="majorHAnsi" w:hAnsiTheme="majorHAnsi"/>
          <w:bCs/>
          <w:color w:val="000000"/>
        </w:rPr>
        <w:tab/>
      </w:r>
      <w:r w:rsidR="005C1D1B" w:rsidRPr="000F4F75">
        <w:rPr>
          <w:rFonts w:asciiTheme="majorHAnsi" w:hAnsiTheme="majorHAnsi"/>
          <w:bCs/>
          <w:color w:val="000000"/>
        </w:rPr>
        <w:t>CVS, Clear Case, VSS</w:t>
      </w:r>
      <w:r w:rsidRPr="000F4F75">
        <w:rPr>
          <w:rFonts w:asciiTheme="majorHAnsi" w:hAnsiTheme="majorHAnsi"/>
          <w:bCs/>
          <w:color w:val="000000"/>
        </w:rPr>
        <w:t>.</w:t>
      </w:r>
    </w:p>
    <w:p w:rsidR="00F26EFD" w:rsidRPr="000F4F75" w:rsidRDefault="00F26EFD" w:rsidP="00917166">
      <w:pPr>
        <w:widowControl w:val="0"/>
        <w:pBdr>
          <w:bottom w:val="single" w:sz="18" w:space="1" w:color="auto"/>
        </w:pBdr>
        <w:spacing w:after="0" w:line="240" w:lineRule="auto"/>
        <w:jc w:val="both"/>
        <w:rPr>
          <w:rFonts w:asciiTheme="majorHAnsi" w:hAnsiTheme="majorHAnsi"/>
          <w:b/>
          <w:snapToGrid w:val="0"/>
        </w:rPr>
      </w:pPr>
    </w:p>
    <w:p w:rsidR="0068211C" w:rsidRPr="00A471FE" w:rsidRDefault="0068211C" w:rsidP="00917166">
      <w:pPr>
        <w:widowControl w:val="0"/>
        <w:pBdr>
          <w:bottom w:val="single" w:sz="18" w:space="1" w:color="auto"/>
        </w:pBdr>
        <w:spacing w:after="0" w:line="240" w:lineRule="auto"/>
        <w:jc w:val="both"/>
        <w:rPr>
          <w:rFonts w:asciiTheme="majorHAnsi" w:hAnsiTheme="majorHAnsi"/>
          <w:b/>
          <w:snapToGrid w:val="0"/>
        </w:rPr>
      </w:pPr>
      <w:r w:rsidRPr="000F4F75">
        <w:rPr>
          <w:rFonts w:asciiTheme="majorHAnsi" w:hAnsiTheme="majorHAnsi"/>
          <w:b/>
          <w:snapToGrid w:val="0"/>
        </w:rPr>
        <w:t>Project Details:</w:t>
      </w:r>
    </w:p>
    <w:p w:rsidR="00DB78B5" w:rsidRPr="000F4F75" w:rsidRDefault="007A0EF5" w:rsidP="00917166">
      <w:pPr>
        <w:autoSpaceDE w:val="0"/>
        <w:autoSpaceDN w:val="0"/>
        <w:adjustRightInd w:val="0"/>
        <w:jc w:val="both"/>
        <w:rPr>
          <w:rFonts w:asciiTheme="majorHAnsi" w:hAnsiTheme="majorHAnsi"/>
          <w:b/>
          <w:bCs/>
        </w:rPr>
      </w:pPr>
      <w:r w:rsidRPr="000F4F75">
        <w:rPr>
          <w:rFonts w:asciiTheme="majorHAnsi" w:hAnsiTheme="majorHAnsi"/>
          <w:b/>
          <w:bCs/>
        </w:rPr>
        <w:t xml:space="preserve">REI systems </w:t>
      </w:r>
      <w:r w:rsidR="00837366" w:rsidRPr="000F4F75">
        <w:rPr>
          <w:rFonts w:asciiTheme="majorHAnsi" w:hAnsiTheme="majorHAnsi"/>
          <w:b/>
          <w:bCs/>
        </w:rPr>
        <w:t>Inc.</w:t>
      </w:r>
      <w:r w:rsidRPr="000F4F75">
        <w:rPr>
          <w:rFonts w:asciiTheme="majorHAnsi" w:hAnsiTheme="majorHAnsi"/>
          <w:b/>
          <w:bCs/>
        </w:rPr>
        <w:t xml:space="preserve">, </w:t>
      </w:r>
      <w:r w:rsidR="00837366" w:rsidRPr="000F4F75">
        <w:rPr>
          <w:rFonts w:asciiTheme="majorHAnsi" w:hAnsiTheme="majorHAnsi"/>
          <w:b/>
          <w:bCs/>
        </w:rPr>
        <w:t>Fairfax, VA</w:t>
      </w:r>
      <w:r w:rsidR="001B17B4">
        <w:rPr>
          <w:rFonts w:asciiTheme="majorHAnsi" w:hAnsiTheme="majorHAnsi"/>
          <w:b/>
          <w:bCs/>
        </w:rPr>
        <w:t xml:space="preserve"> </w:t>
      </w:r>
      <w:r w:rsidR="00A67BF0">
        <w:rPr>
          <w:rFonts w:asciiTheme="majorHAnsi" w:hAnsiTheme="majorHAnsi"/>
          <w:b/>
        </w:rPr>
        <w:t xml:space="preserve">June 2012 – Till Date </w:t>
      </w:r>
    </w:p>
    <w:p w:rsidR="00DB78B5" w:rsidRPr="00457A4A" w:rsidRDefault="00DB78B5" w:rsidP="00917166">
      <w:pPr>
        <w:autoSpaceDE w:val="0"/>
        <w:autoSpaceDN w:val="0"/>
        <w:adjustRightInd w:val="0"/>
        <w:jc w:val="both"/>
        <w:rPr>
          <w:rFonts w:asciiTheme="majorHAnsi" w:hAnsiTheme="majorHAnsi"/>
          <w:b/>
          <w:bCs/>
        </w:rPr>
      </w:pPr>
      <w:proofErr w:type="spellStart"/>
      <w:r w:rsidRPr="000F4F75">
        <w:rPr>
          <w:rFonts w:asciiTheme="majorHAnsi" w:hAnsiTheme="majorHAnsi"/>
          <w:b/>
          <w:bCs/>
        </w:rPr>
        <w:t>Sr</w:t>
      </w:r>
      <w:proofErr w:type="spellEnd"/>
      <w:r w:rsidRPr="000F4F75">
        <w:rPr>
          <w:rFonts w:asciiTheme="majorHAnsi" w:hAnsiTheme="majorHAnsi"/>
          <w:b/>
          <w:bCs/>
        </w:rPr>
        <w:t xml:space="preserve"> Java/J2EE Developer</w:t>
      </w:r>
    </w:p>
    <w:p w:rsidR="007A0EF5" w:rsidRPr="000F4F75" w:rsidRDefault="007A0EF5" w:rsidP="00917166">
      <w:pPr>
        <w:jc w:val="both"/>
        <w:rPr>
          <w:rFonts w:asciiTheme="majorHAnsi" w:hAnsiTheme="majorHAnsi" w:cs="Arial"/>
        </w:rPr>
      </w:pPr>
      <w:r w:rsidRPr="000F4F75">
        <w:rPr>
          <w:rFonts w:asciiTheme="majorHAnsi" w:hAnsiTheme="majorHAnsi" w:cs="Arial"/>
        </w:rPr>
        <w:t>Working on the NASA</w:t>
      </w:r>
      <w:r w:rsidR="00F36D05">
        <w:rPr>
          <w:rFonts w:asciiTheme="majorHAnsi" w:hAnsiTheme="majorHAnsi" w:cs="Arial"/>
        </w:rPr>
        <w:t xml:space="preserve"> project for </w:t>
      </w:r>
      <w:bookmarkStart w:id="0" w:name="_GoBack"/>
      <w:bookmarkEnd w:id="0"/>
      <w:r w:rsidRPr="000F4F75">
        <w:rPr>
          <w:rFonts w:asciiTheme="majorHAnsi" w:hAnsiTheme="majorHAnsi" w:cs="Arial"/>
        </w:rPr>
        <w:t xml:space="preserve">Portfolio System which is intended to provide a comprehensive capability for both internal NASA and external public users to view and analyze NASA’s portfolios of technology investments for a variety of purposes. </w:t>
      </w:r>
      <w:proofErr w:type="gramStart"/>
      <w:r w:rsidRPr="000F4F75">
        <w:rPr>
          <w:rFonts w:asciiTheme="majorHAnsi" w:hAnsiTheme="majorHAnsi" w:cs="Arial"/>
        </w:rPr>
        <w:t>Also working on the NASA SBIR\STTR handbooks whenever required.</w:t>
      </w:r>
      <w:proofErr w:type="gramEnd"/>
    </w:p>
    <w:p w:rsidR="007A0EF5" w:rsidRPr="000F4F75" w:rsidRDefault="007A0EF5" w:rsidP="00917166">
      <w:pPr>
        <w:spacing w:after="0" w:line="240" w:lineRule="auto"/>
        <w:jc w:val="both"/>
        <w:rPr>
          <w:rFonts w:asciiTheme="majorHAnsi" w:hAnsiTheme="majorHAnsi"/>
          <w:b/>
        </w:rPr>
      </w:pPr>
      <w:r w:rsidRPr="000F4F75">
        <w:rPr>
          <w:rFonts w:asciiTheme="majorHAnsi" w:hAnsiTheme="majorHAnsi"/>
          <w:b/>
        </w:rPr>
        <w:t xml:space="preserve">Roles &amp; Responsibilities: </w:t>
      </w:r>
    </w:p>
    <w:p w:rsidR="004B3E42" w:rsidRPr="000F4F75" w:rsidRDefault="004B3E42" w:rsidP="00917166">
      <w:pPr>
        <w:spacing w:after="0" w:line="240" w:lineRule="auto"/>
        <w:jc w:val="both"/>
        <w:rPr>
          <w:rFonts w:asciiTheme="majorHAnsi" w:hAnsiTheme="majorHAnsi"/>
          <w:b/>
        </w:rPr>
      </w:pPr>
    </w:p>
    <w:p w:rsidR="007A0EF5" w:rsidRPr="000F4F75" w:rsidRDefault="007A0EF5"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 xml:space="preserve">Used Struts Framework in the application, which is based on MVC design pattern. </w:t>
      </w:r>
    </w:p>
    <w:p w:rsidR="007A0EF5" w:rsidRPr="000F4F75" w:rsidRDefault="007A0EF5"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Developed Action classes and Form beans and configured the struts-config.xml.</w:t>
      </w:r>
    </w:p>
    <w:p w:rsidR="007A0EF5" w:rsidRPr="000F4F75" w:rsidRDefault="007A0EF5"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 xml:space="preserve">Implemented Search functionality to search various documents using </w:t>
      </w:r>
      <w:proofErr w:type="spellStart"/>
      <w:r w:rsidRPr="000F4F75">
        <w:rPr>
          <w:rFonts w:asciiTheme="majorHAnsi" w:hAnsiTheme="majorHAnsi" w:cs="Arial"/>
        </w:rPr>
        <w:t>Solr</w:t>
      </w:r>
      <w:proofErr w:type="spellEnd"/>
      <w:r w:rsidRPr="000F4F75">
        <w:rPr>
          <w:rFonts w:asciiTheme="majorHAnsi" w:hAnsiTheme="majorHAnsi" w:cs="Arial"/>
        </w:rPr>
        <w:t>.</w:t>
      </w:r>
    </w:p>
    <w:p w:rsidR="007A0EF5" w:rsidRPr="000F4F75" w:rsidRDefault="007A0EF5"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 xml:space="preserve">Wrote the HTML, DHTML, CSS, </w:t>
      </w:r>
      <w:proofErr w:type="spellStart"/>
      <w:r w:rsidRPr="000F4F75">
        <w:rPr>
          <w:rFonts w:asciiTheme="majorHAnsi" w:hAnsiTheme="majorHAnsi" w:cs="Arial"/>
        </w:rPr>
        <w:t>jQuery</w:t>
      </w:r>
      <w:proofErr w:type="spellEnd"/>
      <w:r w:rsidRPr="000F4F75">
        <w:rPr>
          <w:rFonts w:asciiTheme="majorHAnsi" w:hAnsiTheme="majorHAnsi" w:cs="Arial"/>
        </w:rPr>
        <w:t xml:space="preserve">, </w:t>
      </w:r>
      <w:proofErr w:type="spellStart"/>
      <w:r w:rsidRPr="000F4F75">
        <w:rPr>
          <w:rFonts w:asciiTheme="majorHAnsi" w:hAnsiTheme="majorHAnsi" w:cs="Arial"/>
        </w:rPr>
        <w:t>Servlets</w:t>
      </w:r>
      <w:proofErr w:type="spellEnd"/>
      <w:r w:rsidRPr="000F4F75">
        <w:rPr>
          <w:rFonts w:asciiTheme="majorHAnsi" w:hAnsiTheme="majorHAnsi" w:cs="Arial"/>
        </w:rPr>
        <w:t>, and JSP for designing GUI of the application.</w:t>
      </w:r>
    </w:p>
    <w:p w:rsidR="007A0EF5" w:rsidRPr="000F4F75" w:rsidRDefault="007A0EF5"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 xml:space="preserve">Developed DAO’s using </w:t>
      </w:r>
      <w:proofErr w:type="spellStart"/>
      <w:r w:rsidRPr="000F4F75">
        <w:rPr>
          <w:rFonts w:asciiTheme="majorHAnsi" w:hAnsiTheme="majorHAnsi" w:cs="Arial"/>
        </w:rPr>
        <w:t>Toplink</w:t>
      </w:r>
      <w:proofErr w:type="spellEnd"/>
      <w:r w:rsidRPr="000F4F75">
        <w:rPr>
          <w:rFonts w:asciiTheme="majorHAnsi" w:hAnsiTheme="majorHAnsi" w:cs="Arial"/>
        </w:rPr>
        <w:t xml:space="preserve"> to interact with Oracle 11g database. </w:t>
      </w:r>
    </w:p>
    <w:p w:rsidR="007A0EF5" w:rsidRPr="000F4F75" w:rsidRDefault="007A0EF5"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 xml:space="preserve">Used the automatic build scripts using ANT for the application to create the ear files and deployed in Tomcat and OC4J application servers. </w:t>
      </w:r>
    </w:p>
    <w:p w:rsidR="007A0EF5" w:rsidRDefault="007A0EF5"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 xml:space="preserve">Wrote </w:t>
      </w:r>
      <w:proofErr w:type="spellStart"/>
      <w:r w:rsidRPr="000F4F75">
        <w:rPr>
          <w:rFonts w:asciiTheme="majorHAnsi" w:hAnsiTheme="majorHAnsi" w:cs="Arial"/>
        </w:rPr>
        <w:t>JUnit</w:t>
      </w:r>
      <w:proofErr w:type="spellEnd"/>
      <w:r w:rsidRPr="000F4F75">
        <w:rPr>
          <w:rFonts w:asciiTheme="majorHAnsi" w:hAnsiTheme="majorHAnsi" w:cs="Arial"/>
        </w:rPr>
        <w:t xml:space="preserve"> Test cases which support the application.</w:t>
      </w:r>
    </w:p>
    <w:p w:rsidR="0089426F" w:rsidRPr="0089426F" w:rsidRDefault="0089426F"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89426F">
        <w:rPr>
          <w:rFonts w:asciiTheme="majorHAnsi" w:hAnsiTheme="majorHAnsi" w:cs="Arial"/>
        </w:rPr>
        <w:t xml:space="preserve">Involved in Analysis, Design, Development, UAT and Production of the Application and developed UML diagrams. </w:t>
      </w:r>
    </w:p>
    <w:p w:rsidR="0089426F" w:rsidRPr="0089426F" w:rsidRDefault="0089426F"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89426F">
        <w:rPr>
          <w:rFonts w:asciiTheme="majorHAnsi" w:hAnsiTheme="majorHAnsi" w:cs="Arial"/>
        </w:rPr>
        <w:t xml:space="preserve">Involved in the Discussion of the functional requirements with Risk/Account Managers and creation of the technical specification. </w:t>
      </w:r>
    </w:p>
    <w:p w:rsidR="0089426F" w:rsidRPr="0089426F" w:rsidRDefault="0089426F"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89426F">
        <w:rPr>
          <w:rFonts w:asciiTheme="majorHAnsi" w:hAnsiTheme="majorHAnsi" w:cs="Arial"/>
        </w:rPr>
        <w:t>Developed the Web-Tier module, which presents reports and shows Risk Data etc. for the user to browse, using JSPs, Servlets, Struts Action Classes.</w:t>
      </w:r>
    </w:p>
    <w:p w:rsidR="0089426F" w:rsidRPr="0089426F" w:rsidRDefault="0089426F"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89426F">
        <w:rPr>
          <w:rFonts w:asciiTheme="majorHAnsi" w:hAnsiTheme="majorHAnsi" w:cs="Arial"/>
        </w:rPr>
        <w:t>Developed Message Driven Beans and Session beans.</w:t>
      </w:r>
    </w:p>
    <w:p w:rsidR="0089426F" w:rsidRPr="0089426F" w:rsidRDefault="0089426F"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89426F">
        <w:rPr>
          <w:rFonts w:asciiTheme="majorHAnsi" w:hAnsiTheme="majorHAnsi" w:cs="Arial"/>
        </w:rPr>
        <w:t xml:space="preserve">Used business delegate design pattern and also used DAO design pattern for database access. </w:t>
      </w:r>
    </w:p>
    <w:p w:rsidR="0089426F" w:rsidRPr="0089426F" w:rsidRDefault="0089426F"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89426F">
        <w:rPr>
          <w:rFonts w:asciiTheme="majorHAnsi" w:hAnsiTheme="majorHAnsi" w:cs="Arial"/>
        </w:rPr>
        <w:t>Used Spring Inversion of Control and Transaction Management in the GUI for Maintenance Screens.</w:t>
      </w:r>
    </w:p>
    <w:p w:rsidR="0089426F" w:rsidRPr="0089426F" w:rsidRDefault="0089426F"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89426F">
        <w:rPr>
          <w:rFonts w:asciiTheme="majorHAnsi" w:hAnsiTheme="majorHAnsi" w:cs="Arial"/>
        </w:rPr>
        <w:t>Developed Hibernate mapping classes and xml files for DAO layer</w:t>
      </w:r>
    </w:p>
    <w:p w:rsidR="0089426F" w:rsidRPr="0089426F" w:rsidRDefault="0089426F"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89426F">
        <w:rPr>
          <w:rFonts w:asciiTheme="majorHAnsi" w:hAnsiTheme="majorHAnsi" w:cs="Arial"/>
        </w:rPr>
        <w:t xml:space="preserve">Developed Stored Procedures, Cursors to update risk metrics calculated by risk engine, in the database. </w:t>
      </w:r>
    </w:p>
    <w:p w:rsidR="0089426F" w:rsidRPr="0089426F" w:rsidRDefault="0089426F"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89426F">
        <w:rPr>
          <w:rFonts w:asciiTheme="majorHAnsi" w:hAnsiTheme="majorHAnsi" w:cs="Arial"/>
        </w:rPr>
        <w:t xml:space="preserve">Developed </w:t>
      </w:r>
      <w:proofErr w:type="spellStart"/>
      <w:r w:rsidRPr="0089426F">
        <w:rPr>
          <w:rFonts w:asciiTheme="majorHAnsi" w:hAnsiTheme="majorHAnsi" w:cs="Arial"/>
        </w:rPr>
        <w:t>JUnit</w:t>
      </w:r>
      <w:proofErr w:type="spellEnd"/>
      <w:r w:rsidRPr="0089426F">
        <w:rPr>
          <w:rFonts w:asciiTheme="majorHAnsi" w:hAnsiTheme="majorHAnsi" w:cs="Arial"/>
        </w:rPr>
        <w:t xml:space="preserve"> test cases for unit testing the Service and DAO Layer.</w:t>
      </w:r>
    </w:p>
    <w:p w:rsidR="0089426F" w:rsidRPr="0089426F" w:rsidRDefault="0089426F"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89426F">
        <w:rPr>
          <w:rFonts w:asciiTheme="majorHAnsi" w:hAnsiTheme="majorHAnsi" w:cs="Arial"/>
        </w:rPr>
        <w:t>Used  Version Control System &amp; coordinated Builds using ANT build scripts</w:t>
      </w:r>
    </w:p>
    <w:p w:rsidR="0089426F" w:rsidRPr="000F4F75" w:rsidRDefault="0089426F" w:rsidP="00917166">
      <w:pPr>
        <w:tabs>
          <w:tab w:val="left" w:pos="360"/>
        </w:tabs>
        <w:spacing w:after="0" w:line="240" w:lineRule="auto"/>
        <w:ind w:left="180"/>
        <w:jc w:val="both"/>
        <w:rPr>
          <w:rFonts w:asciiTheme="majorHAnsi" w:hAnsiTheme="majorHAnsi" w:cs="Arial"/>
        </w:rPr>
      </w:pPr>
    </w:p>
    <w:p w:rsidR="007A0EF5" w:rsidRPr="0089426F" w:rsidRDefault="007A0EF5" w:rsidP="00917166">
      <w:pPr>
        <w:tabs>
          <w:tab w:val="left" w:pos="360"/>
        </w:tabs>
        <w:spacing w:after="0" w:line="240" w:lineRule="auto"/>
        <w:ind w:left="360"/>
        <w:jc w:val="both"/>
        <w:rPr>
          <w:rFonts w:asciiTheme="majorHAnsi" w:hAnsiTheme="majorHAnsi" w:cs="Arial"/>
        </w:rPr>
      </w:pPr>
    </w:p>
    <w:p w:rsidR="007A0EF5" w:rsidRPr="000F4F75" w:rsidRDefault="007A0EF5" w:rsidP="00917166">
      <w:pPr>
        <w:jc w:val="both"/>
        <w:rPr>
          <w:rFonts w:asciiTheme="majorHAnsi" w:hAnsiTheme="majorHAnsi"/>
        </w:rPr>
      </w:pPr>
      <w:proofErr w:type="spellStart"/>
      <w:r w:rsidRPr="000F4F75">
        <w:rPr>
          <w:rFonts w:asciiTheme="majorHAnsi" w:hAnsiTheme="majorHAnsi"/>
          <w:b/>
        </w:rPr>
        <w:t>Environment:</w:t>
      </w:r>
      <w:r w:rsidRPr="000F4F75">
        <w:rPr>
          <w:rFonts w:asciiTheme="majorHAnsi" w:hAnsiTheme="majorHAnsi" w:cs="Arial"/>
        </w:rPr>
        <w:t>Eclipse</w:t>
      </w:r>
      <w:proofErr w:type="spellEnd"/>
      <w:r w:rsidRPr="000F4F75">
        <w:rPr>
          <w:rFonts w:asciiTheme="majorHAnsi" w:hAnsiTheme="majorHAnsi" w:cs="Arial"/>
        </w:rPr>
        <w:t xml:space="preserve">, J2EE , JSP, </w:t>
      </w:r>
      <w:proofErr w:type="spellStart"/>
      <w:r w:rsidRPr="000F4F75">
        <w:rPr>
          <w:rFonts w:asciiTheme="majorHAnsi" w:hAnsiTheme="majorHAnsi" w:cs="Arial"/>
        </w:rPr>
        <w:t>Servlets</w:t>
      </w:r>
      <w:proofErr w:type="spellEnd"/>
      <w:r w:rsidRPr="000F4F75">
        <w:rPr>
          <w:rFonts w:asciiTheme="majorHAnsi" w:hAnsiTheme="majorHAnsi" w:cs="Arial"/>
        </w:rPr>
        <w:t xml:space="preserve"> ,Struts 1&amp;2,JSTL ,  XML, XSLT , </w:t>
      </w:r>
      <w:proofErr w:type="spellStart"/>
      <w:r w:rsidRPr="000F4F75">
        <w:rPr>
          <w:rFonts w:asciiTheme="majorHAnsi" w:hAnsiTheme="majorHAnsi" w:cs="Arial"/>
        </w:rPr>
        <w:t>Toplink</w:t>
      </w:r>
      <w:proofErr w:type="spellEnd"/>
      <w:r w:rsidRPr="000F4F75">
        <w:rPr>
          <w:rFonts w:asciiTheme="majorHAnsi" w:hAnsiTheme="majorHAnsi" w:cs="Arial"/>
        </w:rPr>
        <w:t xml:space="preserve">, </w:t>
      </w:r>
      <w:proofErr w:type="spellStart"/>
      <w:r w:rsidRPr="000F4F75">
        <w:rPr>
          <w:rFonts w:asciiTheme="majorHAnsi" w:hAnsiTheme="majorHAnsi" w:cs="Arial"/>
        </w:rPr>
        <w:t>JQuery</w:t>
      </w:r>
      <w:proofErr w:type="spellEnd"/>
      <w:r w:rsidRPr="000F4F75">
        <w:rPr>
          <w:rFonts w:asciiTheme="majorHAnsi" w:hAnsiTheme="majorHAnsi" w:cs="Arial"/>
        </w:rPr>
        <w:t xml:space="preserve">, Java Script, </w:t>
      </w:r>
      <w:proofErr w:type="spellStart"/>
      <w:r w:rsidRPr="000F4F75">
        <w:rPr>
          <w:rFonts w:asciiTheme="majorHAnsi" w:hAnsiTheme="majorHAnsi" w:cs="Arial"/>
        </w:rPr>
        <w:t>Solr,Ajax</w:t>
      </w:r>
      <w:proofErr w:type="spellEnd"/>
      <w:r w:rsidRPr="000F4F75">
        <w:rPr>
          <w:rFonts w:asciiTheme="majorHAnsi" w:hAnsiTheme="majorHAnsi" w:cs="Arial"/>
        </w:rPr>
        <w:t xml:space="preserve"> ,DHTML, HTML</w:t>
      </w:r>
      <w:r w:rsidR="00D871A2">
        <w:rPr>
          <w:rFonts w:asciiTheme="majorHAnsi" w:hAnsiTheme="majorHAnsi" w:cs="Arial"/>
        </w:rPr>
        <w:t>5</w:t>
      </w:r>
      <w:r w:rsidRPr="000F4F75">
        <w:rPr>
          <w:rFonts w:asciiTheme="majorHAnsi" w:hAnsiTheme="majorHAnsi" w:cs="Arial"/>
        </w:rPr>
        <w:t xml:space="preserve">, </w:t>
      </w:r>
      <w:proofErr w:type="spellStart"/>
      <w:r w:rsidR="00D871A2" w:rsidRPr="00D871A2">
        <w:rPr>
          <w:rFonts w:asciiTheme="majorHAnsi" w:hAnsiTheme="majorHAnsi" w:cs="Arial"/>
        </w:rPr>
        <w:t>JSON</w:t>
      </w:r>
      <w:r w:rsidR="000E2246" w:rsidRPr="000E2246">
        <w:rPr>
          <w:rFonts w:asciiTheme="majorHAnsi" w:hAnsiTheme="majorHAnsi" w:cs="Arial"/>
        </w:rPr>
        <w:t>web</w:t>
      </w:r>
      <w:proofErr w:type="spellEnd"/>
      <w:r w:rsidR="000E2246" w:rsidRPr="000E2246">
        <w:rPr>
          <w:rFonts w:asciiTheme="majorHAnsi" w:hAnsiTheme="majorHAnsi" w:cs="Arial"/>
        </w:rPr>
        <w:t xml:space="preserve"> </w:t>
      </w:r>
      <w:proofErr w:type="spellStart"/>
      <w:r w:rsidR="000E2246" w:rsidRPr="000E2246">
        <w:rPr>
          <w:rFonts w:asciiTheme="majorHAnsi" w:hAnsiTheme="majorHAnsi" w:cs="Arial"/>
        </w:rPr>
        <w:t>Services</w:t>
      </w:r>
      <w:r w:rsidR="00D871A2" w:rsidRPr="00D871A2">
        <w:rPr>
          <w:rFonts w:asciiTheme="majorHAnsi" w:hAnsiTheme="majorHAnsi" w:cs="Arial"/>
        </w:rPr>
        <w:t>,</w:t>
      </w:r>
      <w:r w:rsidRPr="000F4F75">
        <w:rPr>
          <w:rFonts w:asciiTheme="majorHAnsi" w:hAnsiTheme="majorHAnsi" w:cs="Arial"/>
        </w:rPr>
        <w:t>CSS</w:t>
      </w:r>
      <w:proofErr w:type="spellEnd"/>
      <w:r w:rsidRPr="000F4F75">
        <w:rPr>
          <w:rFonts w:asciiTheme="majorHAnsi" w:hAnsiTheme="majorHAnsi" w:cs="Arial"/>
        </w:rPr>
        <w:t>, Tomcat,OC4J, Oracle 11g, ANT, JUNIT, Log4j</w:t>
      </w:r>
    </w:p>
    <w:p w:rsidR="007A0EF5" w:rsidRPr="000F4F75" w:rsidRDefault="007A0EF5" w:rsidP="00917166">
      <w:pPr>
        <w:jc w:val="both"/>
        <w:rPr>
          <w:rFonts w:asciiTheme="majorHAnsi" w:hAnsiTheme="majorHAnsi"/>
        </w:rPr>
      </w:pPr>
    </w:p>
    <w:p w:rsidR="00FF4263" w:rsidRPr="000F4F75" w:rsidRDefault="00FF4263" w:rsidP="00917166">
      <w:pPr>
        <w:autoSpaceDE w:val="0"/>
        <w:autoSpaceDN w:val="0"/>
        <w:adjustRightInd w:val="0"/>
        <w:spacing w:after="0" w:line="240" w:lineRule="auto"/>
        <w:jc w:val="both"/>
        <w:rPr>
          <w:rFonts w:asciiTheme="majorHAnsi" w:hAnsiTheme="majorHAnsi" w:cs="Arial"/>
          <w:b/>
          <w:color w:val="000000" w:themeColor="text1"/>
        </w:rPr>
      </w:pPr>
    </w:p>
    <w:p w:rsidR="007A0EF5" w:rsidRPr="000F4F75" w:rsidRDefault="002B0BC2" w:rsidP="00917166">
      <w:pPr>
        <w:autoSpaceDE w:val="0"/>
        <w:autoSpaceDN w:val="0"/>
        <w:adjustRightInd w:val="0"/>
        <w:spacing w:after="0" w:line="240" w:lineRule="auto"/>
        <w:jc w:val="both"/>
        <w:rPr>
          <w:rFonts w:asciiTheme="majorHAnsi" w:hAnsiTheme="majorHAnsi" w:cs="Arial"/>
          <w:b/>
          <w:color w:val="000000" w:themeColor="text1"/>
        </w:rPr>
      </w:pPr>
      <w:r w:rsidRPr="002B0BC2">
        <w:rPr>
          <w:rFonts w:asciiTheme="majorHAnsi" w:hAnsiTheme="majorHAnsi" w:cs="Arial"/>
          <w:b/>
          <w:color w:val="000000" w:themeColor="text1"/>
        </w:rPr>
        <w:t>Hilton Worldwide</w:t>
      </w:r>
      <w:r>
        <w:rPr>
          <w:rFonts w:asciiTheme="majorHAnsi" w:hAnsiTheme="majorHAnsi" w:cs="Arial"/>
          <w:b/>
          <w:color w:val="000000" w:themeColor="text1"/>
        </w:rPr>
        <w:t xml:space="preserve">, Mclean, </w:t>
      </w:r>
      <w:proofErr w:type="spellStart"/>
      <w:r>
        <w:rPr>
          <w:rFonts w:asciiTheme="majorHAnsi" w:hAnsiTheme="majorHAnsi" w:cs="Arial"/>
          <w:b/>
          <w:color w:val="000000" w:themeColor="text1"/>
        </w:rPr>
        <w:t>VA</w:t>
      </w:r>
      <w:r w:rsidR="00A67BF0">
        <w:rPr>
          <w:rFonts w:asciiTheme="majorHAnsi" w:hAnsiTheme="majorHAnsi"/>
          <w:b/>
        </w:rPr>
        <w:t>Oct</w:t>
      </w:r>
      <w:proofErr w:type="spellEnd"/>
      <w:r w:rsidR="00A67BF0">
        <w:rPr>
          <w:rFonts w:asciiTheme="majorHAnsi" w:hAnsiTheme="majorHAnsi"/>
          <w:b/>
        </w:rPr>
        <w:t xml:space="preserve"> 2010 – June 2012</w:t>
      </w:r>
    </w:p>
    <w:p w:rsidR="0068211C" w:rsidRDefault="0068211C" w:rsidP="00917166">
      <w:pPr>
        <w:autoSpaceDE w:val="0"/>
        <w:autoSpaceDN w:val="0"/>
        <w:adjustRightInd w:val="0"/>
        <w:spacing w:after="0" w:line="240" w:lineRule="auto"/>
        <w:jc w:val="both"/>
        <w:rPr>
          <w:rFonts w:asciiTheme="majorHAnsi" w:hAnsiTheme="majorHAnsi"/>
          <w:b/>
          <w:bCs/>
        </w:rPr>
      </w:pPr>
      <w:proofErr w:type="spellStart"/>
      <w:r w:rsidRPr="000F4F75">
        <w:rPr>
          <w:rFonts w:asciiTheme="majorHAnsi" w:hAnsiTheme="majorHAnsi"/>
          <w:b/>
          <w:bCs/>
        </w:rPr>
        <w:t>Sr</w:t>
      </w:r>
      <w:proofErr w:type="spellEnd"/>
      <w:r w:rsidRPr="000F4F75">
        <w:rPr>
          <w:rFonts w:asciiTheme="majorHAnsi" w:hAnsiTheme="majorHAnsi"/>
          <w:b/>
          <w:bCs/>
        </w:rPr>
        <w:t xml:space="preserve"> Java/J2EE Developer</w:t>
      </w:r>
    </w:p>
    <w:p w:rsidR="00314C6C" w:rsidRDefault="00314C6C" w:rsidP="00917166">
      <w:pPr>
        <w:autoSpaceDE w:val="0"/>
        <w:autoSpaceDN w:val="0"/>
        <w:adjustRightInd w:val="0"/>
        <w:spacing w:after="0" w:line="240" w:lineRule="auto"/>
        <w:jc w:val="both"/>
        <w:rPr>
          <w:rFonts w:asciiTheme="majorHAnsi" w:hAnsiTheme="majorHAnsi"/>
          <w:b/>
          <w:bCs/>
        </w:rPr>
      </w:pPr>
    </w:p>
    <w:p w:rsidR="00314C6C" w:rsidRPr="001B0377" w:rsidRDefault="00314C6C" w:rsidP="00314C6C">
      <w:pPr>
        <w:jc w:val="both"/>
        <w:rPr>
          <w:rFonts w:asciiTheme="majorHAnsi" w:hAnsiTheme="majorHAnsi" w:cs="Arial"/>
        </w:rPr>
      </w:pPr>
      <w:r w:rsidRPr="001B0377">
        <w:rPr>
          <w:rFonts w:asciiTheme="majorHAnsi" w:hAnsiTheme="majorHAnsi" w:cs="Arial"/>
        </w:rPr>
        <w:t xml:space="preserve">Provides the ability for mobile marketing companies, wireless operators, financial services companies, enterprises, consumers and content providers to send relevant and personalized text securely and seamlessly to end users regardless of their carrier, location or device type.IMN Product acts as an aggregator which accepts SMS messages from customer applications through different protocols (SMPP, HTTP, WCTP) and delivers them to MDN's and transfers responses from MDN's to the customer applications. It also provides additional services like Delivery Receipts, message tracking and support for different character sets.   </w:t>
      </w:r>
    </w:p>
    <w:p w:rsidR="0068211C" w:rsidRPr="000F4F75" w:rsidRDefault="0068211C" w:rsidP="00917166">
      <w:pPr>
        <w:spacing w:after="0" w:line="240" w:lineRule="auto"/>
        <w:jc w:val="both"/>
        <w:rPr>
          <w:rFonts w:asciiTheme="majorHAnsi" w:hAnsiTheme="majorHAnsi"/>
        </w:rPr>
      </w:pPr>
    </w:p>
    <w:p w:rsidR="00663B43" w:rsidRDefault="0068211C" w:rsidP="00917166">
      <w:pPr>
        <w:spacing w:after="0" w:line="240" w:lineRule="auto"/>
        <w:jc w:val="both"/>
        <w:rPr>
          <w:rFonts w:asciiTheme="majorHAnsi" w:hAnsiTheme="majorHAnsi"/>
          <w:b/>
        </w:rPr>
      </w:pPr>
      <w:r w:rsidRPr="000F4F75">
        <w:rPr>
          <w:rFonts w:asciiTheme="majorHAnsi" w:hAnsiTheme="majorHAnsi"/>
          <w:b/>
        </w:rPr>
        <w:t xml:space="preserve">Roles &amp; Responsibilities: </w:t>
      </w:r>
    </w:p>
    <w:p w:rsidR="00457A4A" w:rsidRPr="000F4F75" w:rsidRDefault="00457A4A" w:rsidP="00917166">
      <w:pPr>
        <w:spacing w:after="0" w:line="240" w:lineRule="auto"/>
        <w:jc w:val="both"/>
        <w:rPr>
          <w:rFonts w:asciiTheme="majorHAnsi" w:hAnsiTheme="majorHAnsi"/>
          <w:b/>
        </w:rPr>
      </w:pPr>
    </w:p>
    <w:p w:rsidR="00663B43" w:rsidRPr="000F4F75" w:rsidRDefault="00663B43" w:rsidP="00917166">
      <w:pPr>
        <w:numPr>
          <w:ilvl w:val="0"/>
          <w:numId w:val="8"/>
        </w:numPr>
        <w:tabs>
          <w:tab w:val="clear" w:pos="720"/>
          <w:tab w:val="left" w:pos="360"/>
        </w:tabs>
        <w:suppressAutoHyphens/>
        <w:spacing w:after="0" w:line="240" w:lineRule="auto"/>
        <w:ind w:left="360" w:hanging="180"/>
        <w:jc w:val="both"/>
        <w:rPr>
          <w:rFonts w:asciiTheme="majorHAnsi" w:hAnsiTheme="majorHAnsi"/>
        </w:rPr>
      </w:pPr>
      <w:r w:rsidRPr="000F4F75">
        <w:rPr>
          <w:rFonts w:asciiTheme="majorHAnsi" w:hAnsiTheme="majorHAnsi"/>
        </w:rPr>
        <w:t xml:space="preserve">Designed new features and enhancements, Drew High level, Sequence diagrams in </w:t>
      </w:r>
      <w:r w:rsidRPr="000F4F75">
        <w:rPr>
          <w:rFonts w:asciiTheme="majorHAnsi" w:hAnsiTheme="majorHAnsi"/>
          <w:bCs/>
        </w:rPr>
        <w:t xml:space="preserve">Microsoft Visio </w:t>
      </w:r>
      <w:r w:rsidRPr="000F4F75">
        <w:rPr>
          <w:rFonts w:asciiTheme="majorHAnsi" w:hAnsiTheme="majorHAnsi"/>
        </w:rPr>
        <w:t>and documented in wiki.</w:t>
      </w:r>
    </w:p>
    <w:p w:rsidR="00254EE5" w:rsidRPr="000F4F75" w:rsidRDefault="00254EE5" w:rsidP="00917166">
      <w:pPr>
        <w:numPr>
          <w:ilvl w:val="0"/>
          <w:numId w:val="8"/>
        </w:numPr>
        <w:tabs>
          <w:tab w:val="clear" w:pos="720"/>
          <w:tab w:val="left" w:pos="360"/>
        </w:tabs>
        <w:suppressAutoHyphens/>
        <w:spacing w:after="0" w:line="240" w:lineRule="auto"/>
        <w:ind w:left="360" w:hanging="180"/>
        <w:jc w:val="both"/>
        <w:rPr>
          <w:rFonts w:asciiTheme="majorHAnsi" w:hAnsiTheme="majorHAnsi"/>
        </w:rPr>
      </w:pPr>
      <w:r w:rsidRPr="000F4F75">
        <w:rPr>
          <w:rFonts w:asciiTheme="majorHAnsi" w:hAnsiTheme="majorHAnsi"/>
        </w:rPr>
        <w:t xml:space="preserve">Participated in </w:t>
      </w:r>
      <w:r w:rsidRPr="000F4F75">
        <w:rPr>
          <w:rFonts w:asciiTheme="majorHAnsi" w:hAnsiTheme="majorHAnsi"/>
          <w:bCs/>
        </w:rPr>
        <w:t>Design</w:t>
      </w:r>
      <w:r w:rsidRPr="000F4F75">
        <w:rPr>
          <w:rFonts w:asciiTheme="majorHAnsi" w:hAnsiTheme="majorHAnsi"/>
        </w:rPr>
        <w:t xml:space="preserve"> and </w:t>
      </w:r>
      <w:r w:rsidRPr="000F4F75">
        <w:rPr>
          <w:rFonts w:asciiTheme="majorHAnsi" w:hAnsiTheme="majorHAnsi"/>
          <w:bCs/>
        </w:rPr>
        <w:t>Code reviews.</w:t>
      </w:r>
    </w:p>
    <w:p w:rsidR="0020257D" w:rsidRPr="000F4F75" w:rsidRDefault="0020257D"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 xml:space="preserve">Worked on the Internal Web Application that the </w:t>
      </w:r>
      <w:r w:rsidR="00663B43" w:rsidRPr="000F4F75">
        <w:rPr>
          <w:rFonts w:asciiTheme="majorHAnsi" w:hAnsiTheme="majorHAnsi" w:cs="Arial"/>
        </w:rPr>
        <w:t>University of Phoenix</w:t>
      </w:r>
      <w:r w:rsidRPr="000F4F75">
        <w:rPr>
          <w:rFonts w:asciiTheme="majorHAnsi" w:hAnsiTheme="majorHAnsi" w:cs="Arial"/>
        </w:rPr>
        <w:t xml:space="preserve"> uses very extensively.</w:t>
      </w:r>
    </w:p>
    <w:p w:rsidR="0020257D" w:rsidRPr="000F4F75" w:rsidRDefault="0020257D"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 xml:space="preserve">Involved in developing the user interface using JSP’s, JSTL, HTML, Struts and Servlets. </w:t>
      </w:r>
    </w:p>
    <w:p w:rsidR="00F26EFD" w:rsidRPr="000F4F75" w:rsidRDefault="00F26EFD"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 xml:space="preserve">Developed application cache and coded in </w:t>
      </w:r>
      <w:r w:rsidR="00194235" w:rsidRPr="000F4F75">
        <w:rPr>
          <w:rFonts w:asciiTheme="majorHAnsi" w:hAnsiTheme="majorHAnsi" w:cs="Arial"/>
        </w:rPr>
        <w:t>m</w:t>
      </w:r>
      <w:r w:rsidRPr="000F4F75">
        <w:rPr>
          <w:rFonts w:asciiTheme="majorHAnsi" w:hAnsiTheme="majorHAnsi" w:cs="Arial"/>
        </w:rPr>
        <w:t>ulti threaded environment.</w:t>
      </w:r>
    </w:p>
    <w:p w:rsidR="00F26EFD" w:rsidRPr="000F4F75" w:rsidRDefault="00F26EFD"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 xml:space="preserve">Used JSF, </w:t>
      </w:r>
      <w:proofErr w:type="spellStart"/>
      <w:r w:rsidRPr="000F4F75">
        <w:rPr>
          <w:rFonts w:asciiTheme="majorHAnsi" w:hAnsiTheme="majorHAnsi" w:cs="Arial"/>
        </w:rPr>
        <w:t>Richfaces</w:t>
      </w:r>
      <w:proofErr w:type="spellEnd"/>
      <w:r w:rsidRPr="000F4F75">
        <w:rPr>
          <w:rFonts w:asciiTheme="majorHAnsi" w:hAnsiTheme="majorHAnsi" w:cs="Arial"/>
        </w:rPr>
        <w:t xml:space="preserve">, A4J, </w:t>
      </w:r>
      <w:proofErr w:type="spellStart"/>
      <w:r w:rsidRPr="000F4F75">
        <w:rPr>
          <w:rFonts w:asciiTheme="majorHAnsi" w:hAnsiTheme="majorHAnsi" w:cs="Arial"/>
        </w:rPr>
        <w:t>Javascript</w:t>
      </w:r>
      <w:proofErr w:type="spellEnd"/>
      <w:r w:rsidRPr="000F4F75">
        <w:rPr>
          <w:rFonts w:asciiTheme="majorHAnsi" w:hAnsiTheme="majorHAnsi" w:cs="Arial"/>
        </w:rPr>
        <w:t xml:space="preserve"> and AJAX for UI.</w:t>
      </w:r>
    </w:p>
    <w:p w:rsidR="00F26EFD" w:rsidRPr="000F4F75" w:rsidRDefault="00F26EFD"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 xml:space="preserve">Used Agile software methodology and </w:t>
      </w:r>
      <w:proofErr w:type="spellStart"/>
      <w:proofErr w:type="gramStart"/>
      <w:r w:rsidRPr="000F4F75">
        <w:rPr>
          <w:rFonts w:asciiTheme="majorHAnsi" w:hAnsiTheme="majorHAnsi" w:cs="Arial"/>
        </w:rPr>
        <w:t>Webtrack</w:t>
      </w:r>
      <w:proofErr w:type="spellEnd"/>
      <w:r w:rsidRPr="000F4F75">
        <w:rPr>
          <w:rFonts w:asciiTheme="majorHAnsi" w:hAnsiTheme="majorHAnsi" w:cs="Arial"/>
        </w:rPr>
        <w:t>(</w:t>
      </w:r>
      <w:proofErr w:type="gramEnd"/>
      <w:r w:rsidRPr="000F4F75">
        <w:rPr>
          <w:rFonts w:asciiTheme="majorHAnsi" w:hAnsiTheme="majorHAnsi" w:cs="Arial"/>
        </w:rPr>
        <w:t>Remedy) for Bug tracking.</w:t>
      </w:r>
    </w:p>
    <w:p w:rsidR="00F26EFD" w:rsidRPr="000F4F75" w:rsidRDefault="00F26EFD"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Used Log4j for logging, JUNIT for testing and Hog4J for stats.</w:t>
      </w:r>
    </w:p>
    <w:p w:rsidR="0020257D" w:rsidRDefault="0020257D"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 xml:space="preserve">Ensure best programming standards and performance by using all the features in struts framework, struts </w:t>
      </w:r>
      <w:proofErr w:type="spellStart"/>
      <w:r w:rsidRPr="000F4F75">
        <w:rPr>
          <w:rFonts w:asciiTheme="majorHAnsi" w:hAnsiTheme="majorHAnsi" w:cs="Arial"/>
        </w:rPr>
        <w:t>DynaForms</w:t>
      </w:r>
      <w:proofErr w:type="spellEnd"/>
      <w:r w:rsidRPr="000F4F75">
        <w:rPr>
          <w:rFonts w:asciiTheme="majorHAnsi" w:hAnsiTheme="majorHAnsi" w:cs="Arial"/>
        </w:rPr>
        <w:t xml:space="preserve">, struts </w:t>
      </w:r>
      <w:proofErr w:type="spellStart"/>
      <w:r w:rsidRPr="000F4F75">
        <w:rPr>
          <w:rFonts w:asciiTheme="majorHAnsi" w:hAnsiTheme="majorHAnsi" w:cs="Arial"/>
        </w:rPr>
        <w:t>validator</w:t>
      </w:r>
      <w:proofErr w:type="spellEnd"/>
      <w:r w:rsidRPr="000F4F75">
        <w:rPr>
          <w:rFonts w:asciiTheme="majorHAnsi" w:hAnsiTheme="majorHAnsi" w:cs="Arial"/>
        </w:rPr>
        <w:t>.</w:t>
      </w:r>
    </w:p>
    <w:p w:rsidR="008C6600" w:rsidRPr="000F4F75" w:rsidRDefault="008C6600" w:rsidP="00917166">
      <w:pPr>
        <w:numPr>
          <w:ilvl w:val="0"/>
          <w:numId w:val="8"/>
        </w:numPr>
        <w:tabs>
          <w:tab w:val="clear" w:pos="720"/>
          <w:tab w:val="left" w:pos="360"/>
        </w:tabs>
        <w:spacing w:after="0" w:line="240" w:lineRule="auto"/>
        <w:ind w:left="360" w:hanging="180"/>
        <w:jc w:val="both"/>
        <w:rPr>
          <w:rFonts w:asciiTheme="majorHAnsi" w:hAnsiTheme="majorHAnsi" w:cs="Arial"/>
        </w:rPr>
      </w:pPr>
      <w:r>
        <w:rPr>
          <w:rFonts w:asciiTheme="majorHAnsi" w:hAnsiTheme="majorHAnsi" w:cs="Arial"/>
        </w:rPr>
        <w:t xml:space="preserve">Using </w:t>
      </w:r>
      <w:r w:rsidRPr="008C6600">
        <w:rPr>
          <w:rFonts w:asciiTheme="majorHAnsi" w:hAnsiTheme="majorHAnsi" w:cs="Arial"/>
        </w:rPr>
        <w:t>Android-based mobile platforms using the JAVA SDK</w:t>
      </w:r>
    </w:p>
    <w:p w:rsidR="00B81F96" w:rsidRDefault="00B81F96"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 xml:space="preserve">Participate in addressing incident root causes, provide resolution and find ways to increase efficiency and improve </w:t>
      </w:r>
      <w:proofErr w:type="spellStart"/>
      <w:r w:rsidRPr="000F4F75">
        <w:rPr>
          <w:rFonts w:asciiTheme="majorHAnsi" w:hAnsiTheme="majorHAnsi" w:cs="Arial"/>
        </w:rPr>
        <w:t>Weblogic</w:t>
      </w:r>
      <w:proofErr w:type="spellEnd"/>
      <w:r w:rsidRPr="000F4F75">
        <w:rPr>
          <w:rFonts w:asciiTheme="majorHAnsi" w:hAnsiTheme="majorHAnsi" w:cs="Arial"/>
        </w:rPr>
        <w:t xml:space="preserve"> server performance.</w:t>
      </w:r>
    </w:p>
    <w:p w:rsidR="007E3310" w:rsidRPr="000F4F75" w:rsidRDefault="007E3310"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7E3310">
        <w:rPr>
          <w:rFonts w:asciiTheme="majorHAnsi" w:hAnsiTheme="majorHAnsi" w:cs="Arial"/>
        </w:rPr>
        <w:t>Experience and knowledge of advanced targeting used in mobile advertising and location based targeting</w:t>
      </w:r>
    </w:p>
    <w:p w:rsidR="004C0400" w:rsidRPr="000F4F75" w:rsidRDefault="004C0400"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 xml:space="preserve">Experienced in UML, JavaScript, </w:t>
      </w:r>
      <w:proofErr w:type="spellStart"/>
      <w:r w:rsidRPr="000F4F75">
        <w:rPr>
          <w:rFonts w:asciiTheme="majorHAnsi" w:hAnsiTheme="majorHAnsi" w:cs="Arial"/>
        </w:rPr>
        <w:t>Jquery</w:t>
      </w:r>
      <w:proofErr w:type="spellEnd"/>
      <w:r w:rsidRPr="000F4F75">
        <w:rPr>
          <w:rFonts w:asciiTheme="majorHAnsi" w:hAnsiTheme="majorHAnsi" w:cs="Arial"/>
        </w:rPr>
        <w:t>, HTML</w:t>
      </w:r>
      <w:r w:rsidR="00016BCD">
        <w:rPr>
          <w:rFonts w:asciiTheme="majorHAnsi" w:hAnsiTheme="majorHAnsi" w:cs="Arial"/>
        </w:rPr>
        <w:t>5</w:t>
      </w:r>
      <w:r w:rsidRPr="000F4F75">
        <w:rPr>
          <w:rFonts w:asciiTheme="majorHAnsi" w:hAnsiTheme="majorHAnsi" w:cs="Arial"/>
        </w:rPr>
        <w:t>, DHTML, AJAX, XML (SAX, DOM), XSL and XSLT.</w:t>
      </w:r>
    </w:p>
    <w:p w:rsidR="0020257D" w:rsidRPr="000F4F75" w:rsidRDefault="0020257D"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Involved in designing and implementing web service client applications by using Axis framework for generating client classes by following SOAP based standards for messaging.</w:t>
      </w:r>
    </w:p>
    <w:p w:rsidR="0020257D" w:rsidRPr="000F4F75" w:rsidRDefault="0020257D"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Used Second-level caching in Hibernate associated with the Session Factory object to reduce database traffic and improve performance.</w:t>
      </w:r>
    </w:p>
    <w:p w:rsidR="003E56AA" w:rsidRPr="000F4F75" w:rsidRDefault="003E56AA"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Used Spring MVC Framew</w:t>
      </w:r>
      <w:r w:rsidR="00F13143" w:rsidRPr="000F4F75">
        <w:rPr>
          <w:rFonts w:asciiTheme="majorHAnsi" w:hAnsiTheme="majorHAnsi" w:cs="Arial"/>
        </w:rPr>
        <w:t xml:space="preserve">ork for the development of the </w:t>
      </w:r>
      <w:r w:rsidRPr="000F4F75">
        <w:rPr>
          <w:rFonts w:asciiTheme="majorHAnsi" w:hAnsiTheme="majorHAnsi" w:cs="Arial"/>
        </w:rPr>
        <w:t>project.</w:t>
      </w:r>
    </w:p>
    <w:p w:rsidR="0020257D" w:rsidRPr="000F4F75" w:rsidRDefault="0020257D"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Used J2EE design patterns like MVC &amp; Singleton Pattern.</w:t>
      </w:r>
    </w:p>
    <w:p w:rsidR="0020257D" w:rsidRPr="000F4F75" w:rsidRDefault="0020257D"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Performed version control management using Clear Case.</w:t>
      </w:r>
    </w:p>
    <w:p w:rsidR="0020257D" w:rsidRPr="000F4F75" w:rsidRDefault="0020257D"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Responsible for Component Integration Testing and supporting System Integration Testing.</w:t>
      </w:r>
    </w:p>
    <w:p w:rsidR="0020257D" w:rsidRPr="000F4F75" w:rsidRDefault="0020257D"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Developed the a</w:t>
      </w:r>
      <w:r w:rsidR="00194235" w:rsidRPr="000F4F75">
        <w:rPr>
          <w:rFonts w:asciiTheme="majorHAnsi" w:hAnsiTheme="majorHAnsi" w:cs="Arial"/>
        </w:rPr>
        <w:t>utomatic build scripts using Maven</w:t>
      </w:r>
      <w:r w:rsidRPr="000F4F75">
        <w:rPr>
          <w:rFonts w:asciiTheme="majorHAnsi" w:hAnsiTheme="majorHAnsi" w:cs="Arial"/>
        </w:rPr>
        <w:t xml:space="preserve"> for the application to deploy and test.</w:t>
      </w:r>
    </w:p>
    <w:p w:rsidR="0020257D" w:rsidRPr="000F4F75" w:rsidRDefault="0020257D"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Involved in the preparation of Test Cases for Integration Testing.</w:t>
      </w:r>
    </w:p>
    <w:p w:rsidR="0020257D" w:rsidRPr="000F4F75" w:rsidRDefault="0020257D" w:rsidP="00917166">
      <w:pPr>
        <w:numPr>
          <w:ilvl w:val="0"/>
          <w:numId w:val="8"/>
        </w:numPr>
        <w:tabs>
          <w:tab w:val="clear" w:pos="720"/>
          <w:tab w:val="left" w:pos="360"/>
        </w:tabs>
        <w:spacing w:after="0" w:line="240" w:lineRule="auto"/>
        <w:ind w:left="360" w:hanging="180"/>
        <w:jc w:val="both"/>
        <w:rPr>
          <w:rFonts w:asciiTheme="majorHAnsi" w:hAnsiTheme="majorHAnsi" w:cs="Arial"/>
        </w:rPr>
      </w:pPr>
      <w:r w:rsidRPr="000F4F75">
        <w:rPr>
          <w:rFonts w:asciiTheme="majorHAnsi" w:hAnsiTheme="majorHAnsi" w:cs="Arial"/>
        </w:rPr>
        <w:t xml:space="preserve">Coding Test Classes using </w:t>
      </w:r>
      <w:proofErr w:type="spellStart"/>
      <w:r w:rsidRPr="000F4F75">
        <w:rPr>
          <w:rFonts w:asciiTheme="majorHAnsi" w:hAnsiTheme="majorHAnsi" w:cs="Arial"/>
        </w:rPr>
        <w:t>JUnit</w:t>
      </w:r>
      <w:proofErr w:type="spellEnd"/>
      <w:r w:rsidRPr="000F4F75">
        <w:rPr>
          <w:rFonts w:asciiTheme="majorHAnsi" w:hAnsiTheme="majorHAnsi" w:cs="Arial"/>
        </w:rPr>
        <w:t xml:space="preserve"> for unit testing.</w:t>
      </w:r>
    </w:p>
    <w:p w:rsidR="00F26EFD" w:rsidRPr="000F4F75" w:rsidRDefault="00F26EFD" w:rsidP="00917166">
      <w:pPr>
        <w:numPr>
          <w:ilvl w:val="0"/>
          <w:numId w:val="8"/>
        </w:numPr>
        <w:tabs>
          <w:tab w:val="clear" w:pos="720"/>
          <w:tab w:val="left" w:pos="360"/>
        </w:tabs>
        <w:suppressAutoHyphens/>
        <w:spacing w:after="0" w:line="240" w:lineRule="auto"/>
        <w:ind w:left="360" w:hanging="180"/>
        <w:jc w:val="both"/>
        <w:rPr>
          <w:rFonts w:asciiTheme="majorHAnsi" w:hAnsiTheme="majorHAnsi"/>
        </w:rPr>
      </w:pPr>
      <w:r w:rsidRPr="000F4F75">
        <w:rPr>
          <w:rFonts w:asciiTheme="majorHAnsi" w:hAnsiTheme="majorHAnsi"/>
        </w:rPr>
        <w:t xml:space="preserve">Used </w:t>
      </w:r>
      <w:r w:rsidRPr="000F4F75">
        <w:rPr>
          <w:rFonts w:asciiTheme="majorHAnsi" w:hAnsiTheme="majorHAnsi"/>
          <w:bCs/>
        </w:rPr>
        <w:t xml:space="preserve">JDBC, SQL </w:t>
      </w:r>
      <w:r w:rsidRPr="000F4F75">
        <w:rPr>
          <w:rFonts w:asciiTheme="majorHAnsi" w:hAnsiTheme="majorHAnsi"/>
        </w:rPr>
        <w:t>queries</w:t>
      </w:r>
      <w:r w:rsidRPr="000F4F75">
        <w:rPr>
          <w:rFonts w:asciiTheme="majorHAnsi" w:hAnsiTheme="majorHAnsi"/>
          <w:bCs/>
        </w:rPr>
        <w:t xml:space="preserve">, </w:t>
      </w:r>
      <w:r w:rsidRPr="000F4F75">
        <w:rPr>
          <w:rFonts w:asciiTheme="majorHAnsi" w:hAnsiTheme="majorHAnsi"/>
        </w:rPr>
        <w:t>prepared statements and batch processing.</w:t>
      </w:r>
    </w:p>
    <w:p w:rsidR="0068211C" w:rsidRPr="000F4F75" w:rsidRDefault="0068211C" w:rsidP="00917166">
      <w:pPr>
        <w:spacing w:after="0" w:line="240" w:lineRule="auto"/>
        <w:jc w:val="both"/>
        <w:rPr>
          <w:rFonts w:asciiTheme="majorHAnsi" w:hAnsiTheme="majorHAnsi"/>
        </w:rPr>
      </w:pPr>
    </w:p>
    <w:p w:rsidR="00B36534" w:rsidRPr="000F4F75" w:rsidRDefault="00B36534" w:rsidP="00917166">
      <w:pPr>
        <w:spacing w:after="0" w:line="240" w:lineRule="auto"/>
        <w:jc w:val="both"/>
        <w:rPr>
          <w:rFonts w:asciiTheme="majorHAnsi" w:hAnsiTheme="majorHAnsi" w:cs="Arial"/>
        </w:rPr>
      </w:pPr>
      <w:proofErr w:type="spellStart"/>
      <w:r w:rsidRPr="000F4F75">
        <w:rPr>
          <w:rFonts w:asciiTheme="majorHAnsi" w:hAnsiTheme="majorHAnsi"/>
          <w:b/>
        </w:rPr>
        <w:lastRenderedPageBreak/>
        <w:t>Environment:</w:t>
      </w:r>
      <w:r w:rsidRPr="000F4F75">
        <w:rPr>
          <w:rFonts w:asciiTheme="majorHAnsi" w:hAnsiTheme="majorHAnsi" w:cs="Arial"/>
        </w:rPr>
        <w:t>Java</w:t>
      </w:r>
      <w:proofErr w:type="spellEnd"/>
      <w:r w:rsidRPr="000F4F75">
        <w:rPr>
          <w:rFonts w:asciiTheme="majorHAnsi" w:hAnsiTheme="majorHAnsi" w:cs="Arial"/>
        </w:rPr>
        <w:t>, J2EE 1.5, Java Beans, Struts 2.0,</w:t>
      </w:r>
      <w:r w:rsidR="00D871A2" w:rsidRPr="00D871A2">
        <w:rPr>
          <w:rFonts w:asciiTheme="majorHAnsi" w:hAnsiTheme="majorHAnsi" w:cs="Arial"/>
        </w:rPr>
        <w:t>iOS, Android, RIM ,</w:t>
      </w:r>
      <w:r w:rsidR="00385F91" w:rsidRPr="00385F91">
        <w:rPr>
          <w:rFonts w:asciiTheme="majorHAnsi" w:hAnsiTheme="majorHAnsi" w:cs="Arial"/>
        </w:rPr>
        <w:t>JAVA SDK,</w:t>
      </w:r>
      <w:r w:rsidRPr="000F4F75">
        <w:rPr>
          <w:rFonts w:asciiTheme="majorHAnsi" w:hAnsiTheme="majorHAnsi" w:cs="Arial"/>
        </w:rPr>
        <w:t xml:space="preserve"> Spring MVC 3.0, JSP, XML, HTML</w:t>
      </w:r>
      <w:r w:rsidR="00202720">
        <w:rPr>
          <w:rFonts w:asciiTheme="majorHAnsi" w:hAnsiTheme="majorHAnsi" w:cs="Arial"/>
        </w:rPr>
        <w:t>5</w:t>
      </w:r>
      <w:r w:rsidRPr="000F4F75">
        <w:rPr>
          <w:rFonts w:asciiTheme="majorHAnsi" w:hAnsiTheme="majorHAnsi" w:cs="Arial"/>
        </w:rPr>
        <w:t xml:space="preserve">, CSS, Ajax,  </w:t>
      </w:r>
      <w:proofErr w:type="spellStart"/>
      <w:r w:rsidRPr="000F4F75">
        <w:rPr>
          <w:rFonts w:asciiTheme="majorHAnsi" w:hAnsiTheme="majorHAnsi" w:cs="Arial"/>
        </w:rPr>
        <w:t>jQuery</w:t>
      </w:r>
      <w:proofErr w:type="spellEnd"/>
      <w:r w:rsidRPr="000F4F75">
        <w:rPr>
          <w:rFonts w:asciiTheme="majorHAnsi" w:hAnsiTheme="majorHAnsi" w:cs="Arial"/>
        </w:rPr>
        <w:t xml:space="preserve">, </w:t>
      </w:r>
      <w:proofErr w:type="spellStart"/>
      <w:r w:rsidRPr="000F4F75">
        <w:rPr>
          <w:rFonts w:asciiTheme="majorHAnsi" w:hAnsiTheme="majorHAnsi" w:cs="Arial"/>
        </w:rPr>
        <w:t>Servlets</w:t>
      </w:r>
      <w:proofErr w:type="spellEnd"/>
      <w:r w:rsidRPr="000F4F75">
        <w:rPr>
          <w:rFonts w:asciiTheme="majorHAnsi" w:hAnsiTheme="majorHAnsi" w:cs="Arial"/>
        </w:rPr>
        <w:t xml:space="preserve">, Web Sphere, </w:t>
      </w:r>
      <w:r w:rsidR="00D871A2" w:rsidRPr="00D871A2">
        <w:rPr>
          <w:rFonts w:asciiTheme="majorHAnsi" w:hAnsiTheme="majorHAnsi" w:cs="Arial"/>
        </w:rPr>
        <w:t>JSON,</w:t>
      </w:r>
      <w:r w:rsidRPr="000F4F75">
        <w:rPr>
          <w:rFonts w:asciiTheme="majorHAnsi" w:hAnsiTheme="majorHAnsi" w:cs="Arial"/>
        </w:rPr>
        <w:t xml:space="preserve">SQL, Maven, JNDI1.2, Hibernate3.0, </w:t>
      </w:r>
      <w:proofErr w:type="spellStart"/>
      <w:r w:rsidRPr="000F4F75">
        <w:rPr>
          <w:rFonts w:asciiTheme="majorHAnsi" w:hAnsiTheme="majorHAnsi" w:cs="Arial"/>
        </w:rPr>
        <w:t>SOA,Web</w:t>
      </w:r>
      <w:proofErr w:type="spellEnd"/>
      <w:r w:rsidRPr="000F4F75">
        <w:rPr>
          <w:rFonts w:asciiTheme="majorHAnsi" w:hAnsiTheme="majorHAnsi" w:cs="Arial"/>
        </w:rPr>
        <w:t xml:space="preserve"> services, JMS,SAS, EJB, Log4net, Tivoli ,AIX, Clear Case.</w:t>
      </w:r>
    </w:p>
    <w:p w:rsidR="00B36534" w:rsidRPr="000F4F75" w:rsidRDefault="00B36534" w:rsidP="00917166">
      <w:pPr>
        <w:spacing w:after="0" w:line="240" w:lineRule="auto"/>
        <w:jc w:val="both"/>
        <w:rPr>
          <w:rFonts w:asciiTheme="majorHAnsi" w:hAnsiTheme="majorHAnsi"/>
          <w:b/>
          <w:u w:val="single"/>
        </w:rPr>
      </w:pPr>
    </w:p>
    <w:p w:rsidR="0068211C" w:rsidRPr="000F4F75" w:rsidRDefault="0068211C" w:rsidP="00917166">
      <w:pPr>
        <w:spacing w:after="0" w:line="240" w:lineRule="auto"/>
        <w:jc w:val="both"/>
        <w:rPr>
          <w:rFonts w:asciiTheme="majorHAnsi" w:hAnsiTheme="majorHAnsi"/>
          <w:b/>
        </w:rPr>
      </w:pPr>
    </w:p>
    <w:p w:rsidR="00FF4263" w:rsidRPr="000F4F75" w:rsidRDefault="004C5733" w:rsidP="00917166">
      <w:pPr>
        <w:spacing w:after="0" w:line="240" w:lineRule="auto"/>
        <w:jc w:val="both"/>
        <w:rPr>
          <w:rFonts w:asciiTheme="majorHAnsi" w:hAnsiTheme="majorHAnsi"/>
          <w:b/>
        </w:rPr>
      </w:pPr>
      <w:r w:rsidRPr="000F4F75">
        <w:rPr>
          <w:rFonts w:asciiTheme="majorHAnsi" w:hAnsiTheme="majorHAnsi"/>
          <w:b/>
        </w:rPr>
        <w:t>Macy’s, Alpharetta</w:t>
      </w:r>
      <w:r w:rsidR="001136FB" w:rsidRPr="000F4F75">
        <w:rPr>
          <w:rFonts w:asciiTheme="majorHAnsi" w:hAnsiTheme="majorHAnsi"/>
          <w:b/>
        </w:rPr>
        <w:t xml:space="preserve">, </w:t>
      </w:r>
      <w:proofErr w:type="spellStart"/>
      <w:r w:rsidR="001136FB" w:rsidRPr="000F4F75">
        <w:rPr>
          <w:rFonts w:asciiTheme="majorHAnsi" w:hAnsiTheme="majorHAnsi"/>
          <w:b/>
        </w:rPr>
        <w:t>GA</w:t>
      </w:r>
      <w:r w:rsidR="00D572B0" w:rsidRPr="00CB4C44">
        <w:rPr>
          <w:rFonts w:asciiTheme="majorHAnsi" w:hAnsiTheme="majorHAnsi"/>
          <w:b/>
        </w:rPr>
        <w:t>April</w:t>
      </w:r>
      <w:proofErr w:type="spellEnd"/>
      <w:r w:rsidR="00D572B0" w:rsidRPr="00CB4C44">
        <w:rPr>
          <w:rFonts w:asciiTheme="majorHAnsi" w:hAnsiTheme="majorHAnsi"/>
          <w:b/>
        </w:rPr>
        <w:t xml:space="preserve"> 2009</w:t>
      </w:r>
      <w:r w:rsidR="00D572B0">
        <w:rPr>
          <w:rFonts w:asciiTheme="majorHAnsi" w:hAnsiTheme="majorHAnsi"/>
          <w:b/>
        </w:rPr>
        <w:t xml:space="preserve"> – </w:t>
      </w:r>
      <w:r w:rsidR="00A67BF0">
        <w:rPr>
          <w:rFonts w:asciiTheme="majorHAnsi" w:hAnsiTheme="majorHAnsi"/>
          <w:b/>
        </w:rPr>
        <w:t>Oct</w:t>
      </w:r>
      <w:r w:rsidR="00D572B0">
        <w:rPr>
          <w:rFonts w:asciiTheme="majorHAnsi" w:hAnsiTheme="majorHAnsi"/>
          <w:b/>
        </w:rPr>
        <w:t xml:space="preserve"> 2010</w:t>
      </w:r>
    </w:p>
    <w:p w:rsidR="0068211C" w:rsidRPr="000F4F75" w:rsidRDefault="0068211C" w:rsidP="00917166">
      <w:pPr>
        <w:widowControl w:val="0"/>
        <w:spacing w:after="0" w:line="240" w:lineRule="auto"/>
        <w:jc w:val="both"/>
        <w:rPr>
          <w:rFonts w:asciiTheme="majorHAnsi" w:hAnsiTheme="majorHAnsi"/>
          <w:b/>
        </w:rPr>
      </w:pPr>
      <w:r w:rsidRPr="000F4F75">
        <w:rPr>
          <w:rFonts w:asciiTheme="majorHAnsi" w:hAnsiTheme="majorHAnsi"/>
          <w:b/>
        </w:rPr>
        <w:t>Java Developer</w:t>
      </w:r>
    </w:p>
    <w:p w:rsidR="0068211C" w:rsidRPr="000F4F75" w:rsidRDefault="0068211C" w:rsidP="00917166">
      <w:pPr>
        <w:pStyle w:val="BodyText"/>
        <w:spacing w:after="0" w:line="240" w:lineRule="auto"/>
        <w:jc w:val="both"/>
        <w:rPr>
          <w:rFonts w:asciiTheme="majorHAnsi" w:hAnsiTheme="majorHAnsi"/>
          <w:b/>
        </w:rPr>
      </w:pPr>
    </w:p>
    <w:p w:rsidR="0068211C" w:rsidRDefault="0068211C" w:rsidP="00917166">
      <w:pPr>
        <w:spacing w:after="0" w:line="240" w:lineRule="auto"/>
        <w:jc w:val="both"/>
        <w:rPr>
          <w:rFonts w:asciiTheme="majorHAnsi" w:hAnsiTheme="majorHAnsi"/>
          <w:b/>
        </w:rPr>
      </w:pPr>
      <w:r w:rsidRPr="000F4F75">
        <w:rPr>
          <w:rFonts w:asciiTheme="majorHAnsi" w:hAnsiTheme="majorHAnsi"/>
          <w:b/>
        </w:rPr>
        <w:t xml:space="preserve">Roles &amp; Responsibilities: </w:t>
      </w:r>
    </w:p>
    <w:p w:rsidR="00457A4A" w:rsidRPr="000F4F75" w:rsidRDefault="00457A4A" w:rsidP="00917166">
      <w:pPr>
        <w:spacing w:after="0" w:line="240" w:lineRule="auto"/>
        <w:jc w:val="both"/>
        <w:rPr>
          <w:rFonts w:asciiTheme="majorHAnsi" w:hAnsiTheme="majorHAnsi"/>
          <w:b/>
        </w:rPr>
      </w:pPr>
    </w:p>
    <w:p w:rsidR="00F736F4" w:rsidRPr="000F4F75" w:rsidRDefault="00F736F4" w:rsidP="00917166">
      <w:pPr>
        <w:numPr>
          <w:ilvl w:val="0"/>
          <w:numId w:val="4"/>
        </w:numPr>
        <w:tabs>
          <w:tab w:val="clear" w:pos="720"/>
          <w:tab w:val="num" w:pos="360"/>
        </w:tabs>
        <w:suppressAutoHyphens/>
        <w:spacing w:after="0" w:line="240" w:lineRule="auto"/>
        <w:ind w:hanging="540"/>
        <w:jc w:val="both"/>
        <w:rPr>
          <w:rFonts w:asciiTheme="majorHAnsi" w:hAnsiTheme="majorHAnsi"/>
        </w:rPr>
      </w:pPr>
      <w:r w:rsidRPr="000F4F75">
        <w:rPr>
          <w:rFonts w:asciiTheme="majorHAnsi" w:hAnsiTheme="majorHAnsi"/>
        </w:rPr>
        <w:t xml:space="preserve">Drew Class and Sequence diagrams using </w:t>
      </w:r>
      <w:proofErr w:type="spellStart"/>
      <w:r w:rsidRPr="000F4F75">
        <w:rPr>
          <w:rFonts w:asciiTheme="majorHAnsi" w:hAnsiTheme="majorHAnsi"/>
        </w:rPr>
        <w:t>MyEclipse</w:t>
      </w:r>
      <w:proofErr w:type="spellEnd"/>
      <w:r w:rsidRPr="000F4F75">
        <w:rPr>
          <w:rFonts w:asciiTheme="majorHAnsi" w:hAnsiTheme="majorHAnsi"/>
        </w:rPr>
        <w:t xml:space="preserve"> UML 2 plug-in.</w:t>
      </w:r>
    </w:p>
    <w:p w:rsidR="00F736F4" w:rsidRPr="000F4F75" w:rsidRDefault="00F736F4" w:rsidP="00917166">
      <w:pPr>
        <w:numPr>
          <w:ilvl w:val="0"/>
          <w:numId w:val="4"/>
        </w:numPr>
        <w:tabs>
          <w:tab w:val="clear" w:pos="720"/>
          <w:tab w:val="num" w:pos="360"/>
        </w:tabs>
        <w:suppressAutoHyphens/>
        <w:spacing w:after="0" w:line="240" w:lineRule="auto"/>
        <w:ind w:hanging="540"/>
        <w:jc w:val="both"/>
        <w:rPr>
          <w:rFonts w:asciiTheme="majorHAnsi" w:hAnsiTheme="majorHAnsi"/>
        </w:rPr>
      </w:pPr>
      <w:r w:rsidRPr="000F4F75">
        <w:rPr>
          <w:rFonts w:asciiTheme="majorHAnsi" w:hAnsiTheme="majorHAnsi"/>
        </w:rPr>
        <w:t xml:space="preserve">Used JSF, </w:t>
      </w:r>
      <w:proofErr w:type="spellStart"/>
      <w:r w:rsidRPr="000F4F75">
        <w:rPr>
          <w:rFonts w:asciiTheme="majorHAnsi" w:hAnsiTheme="majorHAnsi"/>
        </w:rPr>
        <w:t>Richfaces</w:t>
      </w:r>
      <w:proofErr w:type="spellEnd"/>
      <w:r w:rsidRPr="000F4F75">
        <w:rPr>
          <w:rFonts w:asciiTheme="majorHAnsi" w:hAnsiTheme="majorHAnsi"/>
        </w:rPr>
        <w:t xml:space="preserve">, A4J, </w:t>
      </w:r>
      <w:proofErr w:type="spellStart"/>
      <w:r w:rsidRPr="000F4F75">
        <w:rPr>
          <w:rFonts w:asciiTheme="majorHAnsi" w:hAnsiTheme="majorHAnsi"/>
        </w:rPr>
        <w:t>Javascript</w:t>
      </w:r>
      <w:proofErr w:type="spellEnd"/>
      <w:r w:rsidRPr="000F4F75">
        <w:rPr>
          <w:rFonts w:asciiTheme="majorHAnsi" w:hAnsiTheme="majorHAnsi"/>
        </w:rPr>
        <w:t xml:space="preserve"> and AJAX for UI.</w:t>
      </w:r>
    </w:p>
    <w:p w:rsidR="000F07DD" w:rsidRPr="000F4F75" w:rsidRDefault="000F07DD" w:rsidP="00917166">
      <w:pPr>
        <w:widowControl w:val="0"/>
        <w:numPr>
          <w:ilvl w:val="0"/>
          <w:numId w:val="4"/>
        </w:numPr>
        <w:tabs>
          <w:tab w:val="num" w:pos="360"/>
        </w:tabs>
        <w:adjustRightInd w:val="0"/>
        <w:spacing w:after="0" w:line="240" w:lineRule="auto"/>
        <w:ind w:left="360" w:hanging="180"/>
        <w:jc w:val="both"/>
        <w:textAlignment w:val="baseline"/>
        <w:rPr>
          <w:rFonts w:asciiTheme="majorHAnsi" w:hAnsiTheme="majorHAnsi"/>
          <w:color w:val="000000"/>
        </w:rPr>
      </w:pPr>
      <w:r w:rsidRPr="000F4F75">
        <w:rPr>
          <w:rFonts w:asciiTheme="majorHAnsi" w:hAnsiTheme="majorHAnsi"/>
          <w:color w:val="000000"/>
        </w:rPr>
        <w:t xml:space="preserve">Used </w:t>
      </w:r>
      <w:proofErr w:type="gramStart"/>
      <w:r w:rsidRPr="000F4F75">
        <w:rPr>
          <w:rFonts w:asciiTheme="majorHAnsi" w:hAnsiTheme="majorHAnsi"/>
          <w:color w:val="000000"/>
        </w:rPr>
        <w:t>Agile</w:t>
      </w:r>
      <w:proofErr w:type="gramEnd"/>
      <w:r w:rsidRPr="000F4F75">
        <w:rPr>
          <w:rFonts w:asciiTheme="majorHAnsi" w:hAnsiTheme="majorHAnsi"/>
          <w:color w:val="000000"/>
        </w:rPr>
        <w:t xml:space="preserve"> software methodology and Rational Clear Quest for assignment tracking.</w:t>
      </w:r>
    </w:p>
    <w:p w:rsidR="0068211C" w:rsidRPr="000F4F75" w:rsidRDefault="0068211C" w:rsidP="00917166">
      <w:pPr>
        <w:widowControl w:val="0"/>
        <w:numPr>
          <w:ilvl w:val="0"/>
          <w:numId w:val="4"/>
        </w:numPr>
        <w:tabs>
          <w:tab w:val="num" w:pos="360"/>
        </w:tabs>
        <w:adjustRightInd w:val="0"/>
        <w:spacing w:after="0" w:line="240" w:lineRule="auto"/>
        <w:ind w:left="360" w:hanging="180"/>
        <w:jc w:val="both"/>
        <w:textAlignment w:val="baseline"/>
        <w:rPr>
          <w:rFonts w:asciiTheme="majorHAnsi" w:hAnsiTheme="majorHAnsi"/>
          <w:color w:val="000000"/>
        </w:rPr>
      </w:pPr>
      <w:r w:rsidRPr="000F4F75">
        <w:rPr>
          <w:rFonts w:asciiTheme="majorHAnsi" w:hAnsiTheme="majorHAnsi"/>
          <w:color w:val="000000"/>
        </w:rPr>
        <w:t>Understanding the requirements by interacting with business users and mapping them to design.</w:t>
      </w:r>
    </w:p>
    <w:p w:rsidR="0068211C" w:rsidRPr="000F4F75" w:rsidRDefault="0068211C" w:rsidP="00917166">
      <w:pPr>
        <w:widowControl w:val="0"/>
        <w:numPr>
          <w:ilvl w:val="0"/>
          <w:numId w:val="4"/>
        </w:numPr>
        <w:tabs>
          <w:tab w:val="num" w:pos="360"/>
        </w:tabs>
        <w:adjustRightInd w:val="0"/>
        <w:spacing w:after="0" w:line="240" w:lineRule="auto"/>
        <w:ind w:left="360" w:hanging="180"/>
        <w:jc w:val="both"/>
        <w:textAlignment w:val="baseline"/>
        <w:rPr>
          <w:rFonts w:asciiTheme="majorHAnsi" w:hAnsiTheme="majorHAnsi"/>
          <w:color w:val="000000"/>
        </w:rPr>
      </w:pPr>
      <w:r w:rsidRPr="000F4F75">
        <w:rPr>
          <w:rFonts w:asciiTheme="majorHAnsi" w:hAnsiTheme="majorHAnsi"/>
          <w:color w:val="000000"/>
        </w:rPr>
        <w:t>Involved in designing and implementing web service server and client applications by using SOAP based standards for messaging.</w:t>
      </w:r>
    </w:p>
    <w:p w:rsidR="000032C3" w:rsidRPr="000F4F75" w:rsidRDefault="000032C3" w:rsidP="00917166">
      <w:pPr>
        <w:widowControl w:val="0"/>
        <w:numPr>
          <w:ilvl w:val="0"/>
          <w:numId w:val="4"/>
        </w:numPr>
        <w:tabs>
          <w:tab w:val="num" w:pos="360"/>
        </w:tabs>
        <w:adjustRightInd w:val="0"/>
        <w:spacing w:after="0" w:line="240" w:lineRule="auto"/>
        <w:ind w:left="360" w:hanging="180"/>
        <w:jc w:val="both"/>
        <w:textAlignment w:val="baseline"/>
        <w:rPr>
          <w:rFonts w:asciiTheme="majorHAnsi" w:hAnsiTheme="majorHAnsi"/>
          <w:color w:val="000000"/>
        </w:rPr>
      </w:pPr>
      <w:r w:rsidRPr="000F4F75">
        <w:rPr>
          <w:rFonts w:asciiTheme="majorHAnsi" w:hAnsiTheme="majorHAnsi"/>
          <w:color w:val="000000"/>
        </w:rPr>
        <w:t>Used Spring JDBC Template for database access.</w:t>
      </w:r>
    </w:p>
    <w:p w:rsidR="004C0400" w:rsidRPr="000F4F75" w:rsidRDefault="004C0400" w:rsidP="00917166">
      <w:pPr>
        <w:widowControl w:val="0"/>
        <w:numPr>
          <w:ilvl w:val="0"/>
          <w:numId w:val="4"/>
        </w:numPr>
        <w:tabs>
          <w:tab w:val="num" w:pos="360"/>
        </w:tabs>
        <w:adjustRightInd w:val="0"/>
        <w:spacing w:after="0" w:line="240" w:lineRule="auto"/>
        <w:ind w:left="360" w:hanging="180"/>
        <w:jc w:val="both"/>
        <w:textAlignment w:val="baseline"/>
        <w:rPr>
          <w:rFonts w:asciiTheme="majorHAnsi" w:hAnsiTheme="majorHAnsi"/>
          <w:color w:val="000000"/>
        </w:rPr>
      </w:pPr>
      <w:r w:rsidRPr="000F4F75">
        <w:rPr>
          <w:rFonts w:asciiTheme="majorHAnsi" w:hAnsiTheme="majorHAnsi"/>
          <w:color w:val="000000"/>
        </w:rPr>
        <w:t xml:space="preserve">Extensively used various </w:t>
      </w:r>
      <w:proofErr w:type="spellStart"/>
      <w:r w:rsidRPr="000F4F75">
        <w:rPr>
          <w:rFonts w:asciiTheme="majorHAnsi" w:hAnsiTheme="majorHAnsi"/>
          <w:color w:val="000000"/>
        </w:rPr>
        <w:t>jQuery</w:t>
      </w:r>
      <w:proofErr w:type="spellEnd"/>
      <w:r w:rsidRPr="000F4F75">
        <w:rPr>
          <w:rFonts w:asciiTheme="majorHAnsi" w:hAnsiTheme="majorHAnsi"/>
          <w:color w:val="000000"/>
        </w:rPr>
        <w:t xml:space="preserve"> </w:t>
      </w:r>
      <w:proofErr w:type="spellStart"/>
      <w:r w:rsidRPr="000F4F75">
        <w:rPr>
          <w:rFonts w:asciiTheme="majorHAnsi" w:hAnsiTheme="majorHAnsi"/>
          <w:color w:val="000000"/>
        </w:rPr>
        <w:t>plugins</w:t>
      </w:r>
      <w:proofErr w:type="spellEnd"/>
      <w:r w:rsidRPr="000F4F75">
        <w:rPr>
          <w:rFonts w:asciiTheme="majorHAnsi" w:hAnsiTheme="majorHAnsi"/>
          <w:color w:val="000000"/>
        </w:rPr>
        <w:t>.</w:t>
      </w:r>
    </w:p>
    <w:p w:rsidR="003E56AA" w:rsidRPr="000F4F75" w:rsidRDefault="003E56AA" w:rsidP="00917166">
      <w:pPr>
        <w:widowControl w:val="0"/>
        <w:numPr>
          <w:ilvl w:val="0"/>
          <w:numId w:val="4"/>
        </w:numPr>
        <w:tabs>
          <w:tab w:val="num" w:pos="360"/>
        </w:tabs>
        <w:adjustRightInd w:val="0"/>
        <w:spacing w:after="0" w:line="240" w:lineRule="auto"/>
        <w:ind w:left="360" w:hanging="180"/>
        <w:jc w:val="both"/>
        <w:textAlignment w:val="baseline"/>
        <w:rPr>
          <w:rFonts w:asciiTheme="majorHAnsi" w:hAnsiTheme="majorHAnsi"/>
          <w:color w:val="000000"/>
        </w:rPr>
      </w:pPr>
      <w:r w:rsidRPr="000F4F75">
        <w:rPr>
          <w:rFonts w:asciiTheme="majorHAnsi" w:hAnsiTheme="majorHAnsi"/>
          <w:color w:val="000000"/>
        </w:rPr>
        <w:t>Extensively used Spring MVC for servlet configurations both during application Development and Test.</w:t>
      </w:r>
    </w:p>
    <w:p w:rsidR="000032C3" w:rsidRPr="000F4F75" w:rsidRDefault="000032C3" w:rsidP="00917166">
      <w:pPr>
        <w:widowControl w:val="0"/>
        <w:numPr>
          <w:ilvl w:val="0"/>
          <w:numId w:val="4"/>
        </w:numPr>
        <w:tabs>
          <w:tab w:val="num" w:pos="360"/>
        </w:tabs>
        <w:adjustRightInd w:val="0"/>
        <w:spacing w:after="0" w:line="240" w:lineRule="auto"/>
        <w:ind w:left="360" w:hanging="180"/>
        <w:jc w:val="both"/>
        <w:textAlignment w:val="baseline"/>
        <w:rPr>
          <w:rFonts w:asciiTheme="majorHAnsi" w:hAnsiTheme="majorHAnsi"/>
        </w:rPr>
      </w:pPr>
      <w:r w:rsidRPr="000F4F75">
        <w:rPr>
          <w:rFonts w:asciiTheme="majorHAnsi" w:hAnsiTheme="majorHAnsi"/>
          <w:color w:val="000000"/>
        </w:rPr>
        <w:t>Developed DAO’s using Spring</w:t>
      </w:r>
      <w:r w:rsidRPr="000F4F75">
        <w:rPr>
          <w:rFonts w:asciiTheme="majorHAnsi" w:hAnsiTheme="majorHAnsi"/>
        </w:rPr>
        <w:t xml:space="preserve"> JDBC and Services use DAO’s using Spring IOC.</w:t>
      </w:r>
    </w:p>
    <w:p w:rsidR="0068211C" w:rsidRPr="000F4F75" w:rsidRDefault="0068211C" w:rsidP="00917166">
      <w:pPr>
        <w:numPr>
          <w:ilvl w:val="0"/>
          <w:numId w:val="4"/>
        </w:numPr>
        <w:tabs>
          <w:tab w:val="num" w:pos="360"/>
        </w:tabs>
        <w:spacing w:after="0" w:line="240" w:lineRule="auto"/>
        <w:ind w:left="360" w:hanging="180"/>
        <w:jc w:val="both"/>
        <w:rPr>
          <w:rFonts w:asciiTheme="majorHAnsi" w:hAnsiTheme="majorHAnsi"/>
        </w:rPr>
      </w:pPr>
      <w:r w:rsidRPr="000F4F75">
        <w:rPr>
          <w:rFonts w:asciiTheme="majorHAnsi" w:hAnsiTheme="majorHAnsi"/>
          <w:color w:val="000000"/>
        </w:rPr>
        <w:t>Involved in producing necessary WSDL to deploy as a web service.</w:t>
      </w:r>
    </w:p>
    <w:p w:rsidR="006A0C93" w:rsidRPr="000F4F75" w:rsidRDefault="0068211C" w:rsidP="00917166">
      <w:pPr>
        <w:widowControl w:val="0"/>
        <w:numPr>
          <w:ilvl w:val="0"/>
          <w:numId w:val="4"/>
        </w:numPr>
        <w:tabs>
          <w:tab w:val="num" w:pos="360"/>
        </w:tabs>
        <w:adjustRightInd w:val="0"/>
        <w:spacing w:after="0" w:line="240" w:lineRule="auto"/>
        <w:ind w:left="360" w:hanging="180"/>
        <w:jc w:val="both"/>
        <w:textAlignment w:val="baseline"/>
        <w:rPr>
          <w:rFonts w:asciiTheme="majorHAnsi" w:hAnsiTheme="majorHAnsi"/>
          <w:color w:val="000000"/>
        </w:rPr>
      </w:pPr>
      <w:r w:rsidRPr="000F4F75">
        <w:rPr>
          <w:rFonts w:asciiTheme="majorHAnsi" w:hAnsiTheme="majorHAnsi"/>
          <w:color w:val="000000"/>
        </w:rPr>
        <w:t>Used Hibernate for data base related queries for ORM.</w:t>
      </w:r>
    </w:p>
    <w:p w:rsidR="0068211C" w:rsidRPr="000F4F75" w:rsidRDefault="0068211C" w:rsidP="00917166">
      <w:pPr>
        <w:widowControl w:val="0"/>
        <w:numPr>
          <w:ilvl w:val="0"/>
          <w:numId w:val="4"/>
        </w:numPr>
        <w:tabs>
          <w:tab w:val="num" w:pos="360"/>
        </w:tabs>
        <w:adjustRightInd w:val="0"/>
        <w:spacing w:after="0" w:line="240" w:lineRule="auto"/>
        <w:ind w:left="360" w:hanging="180"/>
        <w:jc w:val="both"/>
        <w:textAlignment w:val="baseline"/>
        <w:rPr>
          <w:rFonts w:asciiTheme="majorHAnsi" w:hAnsiTheme="majorHAnsi"/>
          <w:color w:val="000000"/>
        </w:rPr>
      </w:pPr>
      <w:r w:rsidRPr="000F4F75">
        <w:rPr>
          <w:rFonts w:asciiTheme="majorHAnsi" w:hAnsiTheme="majorHAnsi"/>
          <w:color w:val="000000"/>
        </w:rPr>
        <w:t>Used Java Socket Programming for communication with POS.</w:t>
      </w:r>
    </w:p>
    <w:p w:rsidR="0068211C" w:rsidRPr="000F4F75" w:rsidRDefault="0068211C" w:rsidP="00917166">
      <w:pPr>
        <w:numPr>
          <w:ilvl w:val="0"/>
          <w:numId w:val="4"/>
        </w:numPr>
        <w:tabs>
          <w:tab w:val="num" w:pos="360"/>
        </w:tabs>
        <w:spacing w:after="0" w:line="240" w:lineRule="auto"/>
        <w:ind w:left="360" w:hanging="180"/>
        <w:jc w:val="both"/>
        <w:rPr>
          <w:rFonts w:asciiTheme="majorHAnsi" w:hAnsiTheme="majorHAnsi"/>
          <w:color w:val="000000"/>
        </w:rPr>
      </w:pPr>
      <w:r w:rsidRPr="000F4F75">
        <w:rPr>
          <w:rFonts w:asciiTheme="majorHAnsi" w:hAnsiTheme="majorHAnsi"/>
          <w:color w:val="000000"/>
        </w:rPr>
        <w:t>Created simulators and deployed in local environment for testing.</w:t>
      </w:r>
    </w:p>
    <w:p w:rsidR="0068211C" w:rsidRPr="000F4F75" w:rsidRDefault="0068211C" w:rsidP="00917166">
      <w:pPr>
        <w:numPr>
          <w:ilvl w:val="0"/>
          <w:numId w:val="4"/>
        </w:numPr>
        <w:tabs>
          <w:tab w:val="num" w:pos="360"/>
        </w:tabs>
        <w:spacing w:after="0" w:line="240" w:lineRule="auto"/>
        <w:ind w:left="360" w:hanging="180"/>
        <w:jc w:val="both"/>
        <w:rPr>
          <w:rFonts w:asciiTheme="majorHAnsi" w:hAnsiTheme="majorHAnsi"/>
        </w:rPr>
      </w:pPr>
      <w:r w:rsidRPr="000F4F75">
        <w:rPr>
          <w:rFonts w:asciiTheme="majorHAnsi" w:hAnsiTheme="majorHAnsi"/>
          <w:color w:val="000000"/>
        </w:rPr>
        <w:t xml:space="preserve">Used </w:t>
      </w:r>
      <w:proofErr w:type="spellStart"/>
      <w:r w:rsidRPr="000F4F75">
        <w:rPr>
          <w:rFonts w:asciiTheme="majorHAnsi" w:hAnsiTheme="majorHAnsi"/>
          <w:color w:val="000000"/>
        </w:rPr>
        <w:t>JUnit</w:t>
      </w:r>
      <w:r w:rsidRPr="000F4F75">
        <w:rPr>
          <w:rFonts w:asciiTheme="majorHAnsi" w:hAnsiTheme="majorHAnsi"/>
        </w:rPr>
        <w:t>Test</w:t>
      </w:r>
      <w:proofErr w:type="spellEnd"/>
      <w:r w:rsidRPr="000F4F75">
        <w:rPr>
          <w:rFonts w:asciiTheme="majorHAnsi" w:hAnsiTheme="majorHAnsi"/>
        </w:rPr>
        <w:t xml:space="preserve"> Cases</w:t>
      </w:r>
      <w:r w:rsidRPr="000F4F75">
        <w:rPr>
          <w:rFonts w:asciiTheme="majorHAnsi" w:hAnsiTheme="majorHAnsi"/>
          <w:color w:val="000000"/>
        </w:rPr>
        <w:t xml:space="preserve"> for unit testing to </w:t>
      </w:r>
      <w:r w:rsidRPr="000F4F75">
        <w:rPr>
          <w:rFonts w:asciiTheme="majorHAnsi" w:hAnsiTheme="majorHAnsi"/>
        </w:rPr>
        <w:t>achieve required coverage.</w:t>
      </w:r>
    </w:p>
    <w:p w:rsidR="000F07DD" w:rsidRPr="000F4F75" w:rsidRDefault="000F07DD" w:rsidP="00917166">
      <w:pPr>
        <w:numPr>
          <w:ilvl w:val="0"/>
          <w:numId w:val="4"/>
        </w:numPr>
        <w:tabs>
          <w:tab w:val="clear" w:pos="720"/>
          <w:tab w:val="num" w:pos="360"/>
        </w:tabs>
        <w:suppressAutoHyphens/>
        <w:spacing w:after="0" w:line="240" w:lineRule="auto"/>
        <w:ind w:hanging="540"/>
        <w:jc w:val="both"/>
        <w:rPr>
          <w:rFonts w:asciiTheme="majorHAnsi" w:hAnsiTheme="majorHAnsi"/>
        </w:rPr>
      </w:pPr>
      <w:r w:rsidRPr="000F4F75">
        <w:rPr>
          <w:rFonts w:asciiTheme="majorHAnsi" w:hAnsiTheme="majorHAnsi"/>
        </w:rPr>
        <w:t>Wrote PL/SQL Stored Procedures.</w:t>
      </w:r>
    </w:p>
    <w:p w:rsidR="004B186B" w:rsidRPr="000F4F75" w:rsidRDefault="004B186B" w:rsidP="00917166">
      <w:pPr>
        <w:numPr>
          <w:ilvl w:val="0"/>
          <w:numId w:val="4"/>
        </w:numPr>
        <w:tabs>
          <w:tab w:val="clear" w:pos="720"/>
        </w:tabs>
        <w:suppressAutoHyphens/>
        <w:spacing w:after="0" w:line="240" w:lineRule="auto"/>
        <w:ind w:left="360" w:hanging="180"/>
        <w:jc w:val="both"/>
        <w:rPr>
          <w:rFonts w:asciiTheme="majorHAnsi" w:hAnsiTheme="majorHAnsi"/>
        </w:rPr>
      </w:pPr>
      <w:r w:rsidRPr="000F4F75">
        <w:rPr>
          <w:rFonts w:asciiTheme="majorHAnsi" w:hAnsiTheme="majorHAnsi"/>
        </w:rPr>
        <w:t>Used Log4j for logging.</w:t>
      </w:r>
    </w:p>
    <w:p w:rsidR="0068211C" w:rsidRPr="000F4F75" w:rsidRDefault="0068211C" w:rsidP="00917166">
      <w:pPr>
        <w:numPr>
          <w:ilvl w:val="0"/>
          <w:numId w:val="4"/>
        </w:numPr>
        <w:tabs>
          <w:tab w:val="num" w:pos="360"/>
        </w:tabs>
        <w:spacing w:after="0" w:line="240" w:lineRule="auto"/>
        <w:ind w:left="360" w:hanging="180"/>
        <w:jc w:val="both"/>
        <w:rPr>
          <w:rFonts w:asciiTheme="majorHAnsi" w:hAnsiTheme="majorHAnsi"/>
        </w:rPr>
      </w:pPr>
      <w:r w:rsidRPr="000F4F75">
        <w:rPr>
          <w:rFonts w:asciiTheme="majorHAnsi" w:hAnsiTheme="majorHAnsi"/>
        </w:rPr>
        <w:t>Used Configuration Management Tools for version control which is built on Win CVS.</w:t>
      </w:r>
    </w:p>
    <w:p w:rsidR="0068211C" w:rsidRPr="000F4F75" w:rsidRDefault="0068211C" w:rsidP="00917166">
      <w:pPr>
        <w:widowControl w:val="0"/>
        <w:spacing w:after="0" w:line="240" w:lineRule="auto"/>
        <w:jc w:val="both"/>
        <w:rPr>
          <w:rFonts w:asciiTheme="majorHAnsi" w:hAnsiTheme="majorHAnsi"/>
          <w:b/>
          <w:u w:val="single"/>
        </w:rPr>
      </w:pPr>
    </w:p>
    <w:p w:rsidR="00B36534" w:rsidRPr="000F4F75" w:rsidRDefault="00B36534" w:rsidP="00917166">
      <w:pPr>
        <w:pStyle w:val="BodyText"/>
        <w:spacing w:after="0" w:line="240" w:lineRule="auto"/>
        <w:jc w:val="both"/>
        <w:rPr>
          <w:rFonts w:asciiTheme="majorHAnsi" w:hAnsiTheme="majorHAnsi"/>
          <w:b/>
        </w:rPr>
      </w:pPr>
      <w:r w:rsidRPr="000F4F75">
        <w:rPr>
          <w:rFonts w:asciiTheme="majorHAnsi" w:hAnsiTheme="majorHAnsi"/>
          <w:b/>
        </w:rPr>
        <w:t xml:space="preserve">Environment: </w:t>
      </w:r>
      <w:r w:rsidRPr="000F4F75">
        <w:rPr>
          <w:rFonts w:asciiTheme="majorHAnsi" w:hAnsiTheme="majorHAnsi"/>
        </w:rPr>
        <w:t xml:space="preserve">JDK1.4,Hibernate, J2EE patterns, HTML/JavaScript,  Spring 2.5, JDBC, SOAP, WSDL, JMS, UML Design, JSP, Log4j, XML, DOM, SAX, XSD, DTD, </w:t>
      </w:r>
      <w:proofErr w:type="spellStart"/>
      <w:r w:rsidRPr="000F4F75">
        <w:rPr>
          <w:rFonts w:asciiTheme="majorHAnsi" w:hAnsiTheme="majorHAnsi"/>
        </w:rPr>
        <w:t>JUnit</w:t>
      </w:r>
      <w:proofErr w:type="spellEnd"/>
      <w:r w:rsidRPr="000F4F75">
        <w:rPr>
          <w:rFonts w:asciiTheme="majorHAnsi" w:hAnsiTheme="majorHAnsi"/>
        </w:rPr>
        <w:t xml:space="preserve">, hibernate, DB2/Oracle9i, Agile, </w:t>
      </w:r>
      <w:proofErr w:type="spellStart"/>
      <w:r w:rsidRPr="000F4F75">
        <w:rPr>
          <w:rFonts w:asciiTheme="majorHAnsi" w:hAnsiTheme="majorHAnsi"/>
        </w:rPr>
        <w:t>MapReduce</w:t>
      </w:r>
      <w:proofErr w:type="spellEnd"/>
      <w:r w:rsidRPr="000F4F75">
        <w:rPr>
          <w:rFonts w:asciiTheme="majorHAnsi" w:hAnsiTheme="majorHAnsi"/>
        </w:rPr>
        <w:t xml:space="preserve"> ,WebLogic8.1/9.0, Rational Clear Case, web logic, web service.</w:t>
      </w:r>
    </w:p>
    <w:p w:rsidR="00B36534" w:rsidRPr="000F4F75" w:rsidRDefault="00B36534" w:rsidP="00917166">
      <w:pPr>
        <w:spacing w:after="0" w:line="240" w:lineRule="auto"/>
        <w:jc w:val="both"/>
        <w:rPr>
          <w:rFonts w:asciiTheme="majorHAnsi" w:hAnsiTheme="majorHAnsi"/>
          <w:b/>
        </w:rPr>
      </w:pPr>
    </w:p>
    <w:p w:rsidR="0068211C" w:rsidRPr="000F4F75" w:rsidRDefault="0068211C" w:rsidP="00917166">
      <w:pPr>
        <w:widowControl w:val="0"/>
        <w:spacing w:after="0" w:line="240" w:lineRule="auto"/>
        <w:jc w:val="both"/>
        <w:rPr>
          <w:rFonts w:asciiTheme="majorHAnsi" w:hAnsiTheme="majorHAnsi"/>
          <w:b/>
          <w:u w:val="single"/>
        </w:rPr>
      </w:pPr>
    </w:p>
    <w:p w:rsidR="00FF4263" w:rsidRPr="000F4F75" w:rsidRDefault="001136FB" w:rsidP="00917166">
      <w:pPr>
        <w:widowControl w:val="0"/>
        <w:spacing w:after="0" w:line="240" w:lineRule="auto"/>
        <w:jc w:val="both"/>
        <w:rPr>
          <w:rFonts w:asciiTheme="majorHAnsi" w:hAnsiTheme="majorHAnsi"/>
          <w:b/>
        </w:rPr>
      </w:pPr>
      <w:r w:rsidRPr="000F4F75">
        <w:rPr>
          <w:rFonts w:asciiTheme="majorHAnsi" w:hAnsiTheme="majorHAnsi"/>
          <w:b/>
        </w:rPr>
        <w:t xml:space="preserve">Penn Color Inc, Harleysville, </w:t>
      </w:r>
      <w:proofErr w:type="spellStart"/>
      <w:r w:rsidRPr="000F4F75">
        <w:rPr>
          <w:rFonts w:asciiTheme="majorHAnsi" w:hAnsiTheme="majorHAnsi"/>
          <w:b/>
        </w:rPr>
        <w:t>PA</w:t>
      </w:r>
      <w:r w:rsidR="00CB4C44" w:rsidRPr="00CB4C44">
        <w:rPr>
          <w:rFonts w:asciiTheme="majorHAnsi" w:hAnsiTheme="majorHAnsi"/>
          <w:b/>
        </w:rPr>
        <w:t>Feb</w:t>
      </w:r>
      <w:proofErr w:type="spellEnd"/>
      <w:r w:rsidR="00CB4C44" w:rsidRPr="00CB4C44">
        <w:rPr>
          <w:rFonts w:asciiTheme="majorHAnsi" w:hAnsiTheme="majorHAnsi"/>
          <w:b/>
        </w:rPr>
        <w:t xml:space="preserve"> 2008 </w:t>
      </w:r>
      <w:r w:rsidR="00D572B0" w:rsidRPr="00CB4C44">
        <w:rPr>
          <w:rFonts w:asciiTheme="majorHAnsi" w:hAnsiTheme="majorHAnsi"/>
          <w:b/>
        </w:rPr>
        <w:t>- April</w:t>
      </w:r>
      <w:r w:rsidR="00CB4C44" w:rsidRPr="00CB4C44">
        <w:rPr>
          <w:rFonts w:asciiTheme="majorHAnsi" w:hAnsiTheme="majorHAnsi"/>
          <w:b/>
        </w:rPr>
        <w:t xml:space="preserve"> 2009</w:t>
      </w:r>
    </w:p>
    <w:p w:rsidR="0068211C" w:rsidRPr="000F4F75" w:rsidRDefault="0068211C" w:rsidP="00917166">
      <w:pPr>
        <w:widowControl w:val="0"/>
        <w:spacing w:after="0" w:line="240" w:lineRule="auto"/>
        <w:jc w:val="both"/>
        <w:rPr>
          <w:rFonts w:asciiTheme="majorHAnsi" w:hAnsiTheme="majorHAnsi"/>
          <w:b/>
        </w:rPr>
      </w:pPr>
      <w:r w:rsidRPr="000F4F75">
        <w:rPr>
          <w:rFonts w:asciiTheme="majorHAnsi" w:hAnsiTheme="majorHAnsi"/>
          <w:b/>
        </w:rPr>
        <w:t>J2EE Developer</w:t>
      </w:r>
    </w:p>
    <w:p w:rsidR="0068211C" w:rsidRPr="000F4F75" w:rsidRDefault="0068211C" w:rsidP="00917166">
      <w:pPr>
        <w:pStyle w:val="BodyText"/>
        <w:spacing w:after="0" w:line="240" w:lineRule="auto"/>
        <w:jc w:val="both"/>
        <w:rPr>
          <w:rFonts w:asciiTheme="majorHAnsi" w:hAnsiTheme="majorHAnsi"/>
          <w:b/>
        </w:rPr>
      </w:pPr>
    </w:p>
    <w:p w:rsidR="0068211C" w:rsidRPr="000F4F75" w:rsidRDefault="0068211C" w:rsidP="00917166">
      <w:pPr>
        <w:spacing w:after="0" w:line="240" w:lineRule="auto"/>
        <w:jc w:val="both"/>
        <w:rPr>
          <w:rFonts w:asciiTheme="majorHAnsi" w:hAnsiTheme="majorHAnsi"/>
          <w:b/>
        </w:rPr>
      </w:pPr>
      <w:r w:rsidRPr="000F4F75">
        <w:rPr>
          <w:rFonts w:asciiTheme="majorHAnsi" w:hAnsiTheme="majorHAnsi"/>
          <w:b/>
        </w:rPr>
        <w:t xml:space="preserve">Roles &amp; Responsibilities: </w:t>
      </w:r>
    </w:p>
    <w:p w:rsidR="00F736F4" w:rsidRPr="000F4F75" w:rsidRDefault="00F736F4" w:rsidP="00917166">
      <w:pPr>
        <w:spacing w:after="0" w:line="240" w:lineRule="auto"/>
        <w:jc w:val="both"/>
        <w:rPr>
          <w:rFonts w:asciiTheme="majorHAnsi" w:hAnsiTheme="majorHAnsi"/>
          <w:b/>
        </w:rPr>
      </w:pPr>
    </w:p>
    <w:p w:rsidR="00F736F4" w:rsidRPr="000F4F75" w:rsidRDefault="00F736F4" w:rsidP="00917166">
      <w:pPr>
        <w:numPr>
          <w:ilvl w:val="0"/>
          <w:numId w:val="11"/>
        </w:numPr>
        <w:suppressAutoHyphens/>
        <w:spacing w:after="0" w:line="240" w:lineRule="auto"/>
        <w:ind w:left="360" w:hanging="180"/>
        <w:jc w:val="both"/>
        <w:rPr>
          <w:rFonts w:asciiTheme="majorHAnsi" w:hAnsiTheme="majorHAnsi"/>
        </w:rPr>
      </w:pPr>
      <w:r w:rsidRPr="000F4F75">
        <w:rPr>
          <w:rFonts w:asciiTheme="majorHAnsi" w:hAnsiTheme="majorHAnsi"/>
        </w:rPr>
        <w:t xml:space="preserve">Developed 508 Compliance web </w:t>
      </w:r>
      <w:proofErr w:type="gramStart"/>
      <w:r w:rsidRPr="000F4F75">
        <w:rPr>
          <w:rFonts w:asciiTheme="majorHAnsi" w:hAnsiTheme="majorHAnsi"/>
        </w:rPr>
        <w:t>application</w:t>
      </w:r>
      <w:proofErr w:type="gramEnd"/>
      <w:r w:rsidRPr="000F4F75">
        <w:rPr>
          <w:rFonts w:asciiTheme="majorHAnsi" w:hAnsiTheme="majorHAnsi"/>
        </w:rPr>
        <w:t>.</w:t>
      </w:r>
    </w:p>
    <w:p w:rsidR="0077025D" w:rsidRPr="000F4F75" w:rsidRDefault="0077025D" w:rsidP="00917166">
      <w:pPr>
        <w:numPr>
          <w:ilvl w:val="0"/>
          <w:numId w:val="11"/>
        </w:numPr>
        <w:tabs>
          <w:tab w:val="num" w:pos="360"/>
        </w:tabs>
        <w:spacing w:after="0"/>
        <w:ind w:left="360" w:hanging="180"/>
        <w:jc w:val="both"/>
        <w:rPr>
          <w:rFonts w:asciiTheme="majorHAnsi" w:eastAsia="Cambria" w:hAnsiTheme="majorHAnsi" w:cs="Cambria"/>
        </w:rPr>
      </w:pPr>
      <w:r w:rsidRPr="000F4F75">
        <w:rPr>
          <w:rFonts w:asciiTheme="majorHAnsi" w:eastAsia="Cambria" w:hAnsiTheme="majorHAnsi" w:cs="Cambria"/>
        </w:rPr>
        <w:t xml:space="preserve">Designed, developed, debugged and tested the web based application using the </w:t>
      </w:r>
      <w:r w:rsidRPr="000F4F75">
        <w:rPr>
          <w:rFonts w:asciiTheme="majorHAnsi" w:eastAsia="Cambria" w:hAnsiTheme="majorHAnsi" w:cs="Cambria"/>
          <w:bCs/>
        </w:rPr>
        <w:t>J2EE architecture.</w:t>
      </w:r>
    </w:p>
    <w:p w:rsidR="0077025D" w:rsidRPr="000F4F75" w:rsidRDefault="0077025D" w:rsidP="00917166">
      <w:pPr>
        <w:numPr>
          <w:ilvl w:val="0"/>
          <w:numId w:val="11"/>
        </w:numPr>
        <w:tabs>
          <w:tab w:val="num" w:pos="360"/>
        </w:tabs>
        <w:spacing w:after="0" w:line="240" w:lineRule="auto"/>
        <w:ind w:left="360" w:hanging="180"/>
        <w:jc w:val="both"/>
        <w:rPr>
          <w:rFonts w:asciiTheme="majorHAnsi" w:eastAsia="Cambria" w:hAnsiTheme="majorHAnsi" w:cs="Cambria"/>
          <w:bCs/>
        </w:rPr>
      </w:pPr>
      <w:r w:rsidRPr="000F4F75">
        <w:rPr>
          <w:rFonts w:asciiTheme="majorHAnsi" w:eastAsia="Cambria" w:hAnsiTheme="majorHAnsi" w:cs="Cambria"/>
          <w:bCs/>
        </w:rPr>
        <w:t>Performed Application Demo’s to the end clients.</w:t>
      </w:r>
    </w:p>
    <w:p w:rsidR="0077025D" w:rsidRPr="000F4F75" w:rsidRDefault="0077025D" w:rsidP="00917166">
      <w:pPr>
        <w:numPr>
          <w:ilvl w:val="0"/>
          <w:numId w:val="11"/>
        </w:numPr>
        <w:tabs>
          <w:tab w:val="num" w:pos="360"/>
        </w:tabs>
        <w:spacing w:after="0" w:line="240" w:lineRule="auto"/>
        <w:ind w:left="360" w:hanging="180"/>
        <w:jc w:val="both"/>
        <w:rPr>
          <w:rFonts w:asciiTheme="majorHAnsi" w:eastAsia="Cambria" w:hAnsiTheme="majorHAnsi" w:cs="Cambria"/>
          <w:bCs/>
        </w:rPr>
      </w:pPr>
      <w:r w:rsidRPr="000F4F75">
        <w:rPr>
          <w:rFonts w:asciiTheme="majorHAnsi" w:eastAsia="Cambria" w:hAnsiTheme="majorHAnsi" w:cs="Cambria"/>
          <w:bCs/>
        </w:rPr>
        <w:t>Developed WS-Security based Web Services to interact.</w:t>
      </w:r>
    </w:p>
    <w:p w:rsidR="0077025D" w:rsidRPr="000F4F75" w:rsidRDefault="0077025D" w:rsidP="00917166">
      <w:pPr>
        <w:numPr>
          <w:ilvl w:val="0"/>
          <w:numId w:val="11"/>
        </w:numPr>
        <w:tabs>
          <w:tab w:val="num" w:pos="360"/>
        </w:tabs>
        <w:spacing w:after="0" w:line="240" w:lineRule="auto"/>
        <w:ind w:left="360" w:hanging="180"/>
        <w:jc w:val="both"/>
        <w:rPr>
          <w:rFonts w:asciiTheme="majorHAnsi" w:eastAsia="Cambria" w:hAnsiTheme="majorHAnsi" w:cs="Cambria"/>
          <w:bCs/>
        </w:rPr>
      </w:pPr>
      <w:r w:rsidRPr="000F4F75">
        <w:rPr>
          <w:rFonts w:asciiTheme="majorHAnsi" w:eastAsia="Cambria" w:hAnsiTheme="majorHAnsi" w:cs="Cambria"/>
          <w:bCs/>
        </w:rPr>
        <w:t>Designed and developed the User Interface using JSP, Servlets and Java for both Business Logic and GUI development.</w:t>
      </w:r>
    </w:p>
    <w:p w:rsidR="009F739B" w:rsidRPr="000F4F75" w:rsidRDefault="009F739B" w:rsidP="00917166">
      <w:pPr>
        <w:numPr>
          <w:ilvl w:val="0"/>
          <w:numId w:val="11"/>
        </w:numPr>
        <w:tabs>
          <w:tab w:val="num" w:pos="360"/>
        </w:tabs>
        <w:spacing w:after="0" w:line="240" w:lineRule="auto"/>
        <w:ind w:left="360" w:hanging="180"/>
        <w:jc w:val="both"/>
        <w:rPr>
          <w:rFonts w:asciiTheme="majorHAnsi" w:eastAsia="Cambria" w:hAnsiTheme="majorHAnsi" w:cs="Cambria"/>
          <w:bCs/>
        </w:rPr>
      </w:pPr>
      <w:r w:rsidRPr="000F4F75">
        <w:rPr>
          <w:rFonts w:asciiTheme="majorHAnsi" w:eastAsia="Cambria" w:hAnsiTheme="majorHAnsi" w:cs="Cambria"/>
          <w:bCs/>
        </w:rPr>
        <w:t>Modified existing SAS programs and created new programs using SAS macro variables to improve ease and speed of modification as well as consistency of results.</w:t>
      </w:r>
    </w:p>
    <w:p w:rsidR="006A0C93" w:rsidRPr="000F4F75" w:rsidRDefault="006A0C93" w:rsidP="00917166">
      <w:pPr>
        <w:numPr>
          <w:ilvl w:val="0"/>
          <w:numId w:val="11"/>
        </w:numPr>
        <w:tabs>
          <w:tab w:val="num" w:pos="360"/>
        </w:tabs>
        <w:spacing w:after="0" w:line="240" w:lineRule="auto"/>
        <w:ind w:left="360" w:hanging="180"/>
        <w:jc w:val="both"/>
        <w:rPr>
          <w:rFonts w:asciiTheme="majorHAnsi" w:eastAsia="Cambria" w:hAnsiTheme="majorHAnsi" w:cs="Cambria"/>
          <w:bCs/>
        </w:rPr>
      </w:pPr>
      <w:r w:rsidRPr="000F4F75">
        <w:rPr>
          <w:rFonts w:asciiTheme="majorHAnsi" w:eastAsia="Cambria" w:hAnsiTheme="majorHAnsi" w:cs="Cambria"/>
          <w:bCs/>
        </w:rPr>
        <w:t>Built the web application controllers and UI pages using Spring MVC 2.x</w:t>
      </w:r>
    </w:p>
    <w:p w:rsidR="0077025D" w:rsidRPr="000F4F75" w:rsidRDefault="0077025D" w:rsidP="00917166">
      <w:pPr>
        <w:numPr>
          <w:ilvl w:val="0"/>
          <w:numId w:val="11"/>
        </w:numPr>
        <w:tabs>
          <w:tab w:val="num" w:pos="360"/>
        </w:tabs>
        <w:spacing w:after="0" w:line="240" w:lineRule="auto"/>
        <w:ind w:left="360" w:hanging="180"/>
        <w:jc w:val="both"/>
        <w:rPr>
          <w:rFonts w:asciiTheme="majorHAnsi" w:eastAsia="Cambria" w:hAnsiTheme="majorHAnsi" w:cs="Cambria"/>
          <w:bCs/>
        </w:rPr>
      </w:pPr>
      <w:r w:rsidRPr="000F4F75">
        <w:rPr>
          <w:rFonts w:asciiTheme="majorHAnsi" w:eastAsia="Cambria" w:hAnsiTheme="majorHAnsi" w:cs="Cambria"/>
          <w:bCs/>
        </w:rPr>
        <w:t>Developed &amp; deployed the application in Web sphere Application Server.</w:t>
      </w:r>
    </w:p>
    <w:p w:rsidR="0077025D" w:rsidRPr="000F4F75" w:rsidRDefault="0077025D" w:rsidP="00917166">
      <w:pPr>
        <w:numPr>
          <w:ilvl w:val="0"/>
          <w:numId w:val="11"/>
        </w:numPr>
        <w:tabs>
          <w:tab w:val="num" w:pos="360"/>
        </w:tabs>
        <w:spacing w:after="0" w:line="240" w:lineRule="auto"/>
        <w:ind w:left="360" w:hanging="180"/>
        <w:jc w:val="both"/>
        <w:rPr>
          <w:rFonts w:asciiTheme="majorHAnsi" w:eastAsia="Cambria" w:hAnsiTheme="majorHAnsi" w:cs="Cambria"/>
          <w:bCs/>
        </w:rPr>
      </w:pPr>
      <w:r w:rsidRPr="000F4F75">
        <w:rPr>
          <w:rFonts w:asciiTheme="majorHAnsi" w:eastAsia="Cambria" w:hAnsiTheme="majorHAnsi" w:cs="Cambria"/>
          <w:bCs/>
        </w:rPr>
        <w:t>Involved in the design and development of XML presentation.</w:t>
      </w:r>
    </w:p>
    <w:p w:rsidR="0077025D" w:rsidRPr="000F4F75" w:rsidRDefault="0077025D" w:rsidP="00917166">
      <w:pPr>
        <w:numPr>
          <w:ilvl w:val="0"/>
          <w:numId w:val="11"/>
        </w:numPr>
        <w:tabs>
          <w:tab w:val="num" w:pos="360"/>
        </w:tabs>
        <w:spacing w:after="0" w:line="240" w:lineRule="auto"/>
        <w:ind w:left="360" w:hanging="180"/>
        <w:jc w:val="both"/>
        <w:rPr>
          <w:rFonts w:asciiTheme="majorHAnsi" w:eastAsia="Cambria" w:hAnsiTheme="majorHAnsi" w:cs="Cambria"/>
          <w:bCs/>
        </w:rPr>
      </w:pPr>
      <w:r w:rsidRPr="000F4F75">
        <w:rPr>
          <w:rFonts w:asciiTheme="majorHAnsi" w:eastAsia="Cambria" w:hAnsiTheme="majorHAnsi" w:cs="Cambria"/>
          <w:bCs/>
        </w:rPr>
        <w:t>Created XML Schema, XML template and XSL.</w:t>
      </w:r>
    </w:p>
    <w:p w:rsidR="0077025D" w:rsidRPr="000F4F75" w:rsidRDefault="0077025D" w:rsidP="00917166">
      <w:pPr>
        <w:numPr>
          <w:ilvl w:val="0"/>
          <w:numId w:val="12"/>
        </w:numPr>
        <w:tabs>
          <w:tab w:val="num"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360" w:hanging="180"/>
        <w:jc w:val="both"/>
        <w:rPr>
          <w:rFonts w:asciiTheme="majorHAnsi" w:eastAsia="Cambria" w:hAnsiTheme="majorHAnsi" w:cs="Cambria"/>
        </w:rPr>
      </w:pPr>
      <w:r w:rsidRPr="000F4F75">
        <w:rPr>
          <w:rFonts w:asciiTheme="majorHAnsi" w:eastAsia="Cambria" w:hAnsiTheme="majorHAnsi" w:cs="Cambria"/>
        </w:rPr>
        <w:t xml:space="preserve">Involved in the design and development of </w:t>
      </w:r>
      <w:r w:rsidRPr="000F4F75">
        <w:rPr>
          <w:rFonts w:asciiTheme="majorHAnsi" w:eastAsia="Cambria" w:hAnsiTheme="majorHAnsi" w:cs="Cambria"/>
          <w:bCs/>
        </w:rPr>
        <w:t>XML presentation</w:t>
      </w:r>
      <w:r w:rsidRPr="000F4F75">
        <w:rPr>
          <w:rFonts w:asciiTheme="majorHAnsi" w:eastAsia="Cambria" w:hAnsiTheme="majorHAnsi" w:cs="Cambria"/>
        </w:rPr>
        <w:t xml:space="preserve"> using </w:t>
      </w:r>
      <w:r w:rsidRPr="000F4F75">
        <w:rPr>
          <w:rFonts w:asciiTheme="majorHAnsi" w:eastAsia="Cambria" w:hAnsiTheme="majorHAnsi" w:cs="Cambria"/>
          <w:bCs/>
        </w:rPr>
        <w:t>CSS &amp; XSLT</w:t>
      </w:r>
      <w:r w:rsidRPr="000F4F75">
        <w:rPr>
          <w:rFonts w:asciiTheme="majorHAnsi" w:eastAsia="Cambria" w:hAnsiTheme="majorHAnsi" w:cs="Cambria"/>
        </w:rPr>
        <w:t>.</w:t>
      </w:r>
    </w:p>
    <w:p w:rsidR="0077025D" w:rsidRPr="000F4F75" w:rsidRDefault="0077025D" w:rsidP="00917166">
      <w:pPr>
        <w:numPr>
          <w:ilvl w:val="0"/>
          <w:numId w:val="12"/>
        </w:numPr>
        <w:tabs>
          <w:tab w:val="num" w:pos="360"/>
        </w:tabs>
        <w:spacing w:after="0" w:line="240" w:lineRule="auto"/>
        <w:ind w:left="360" w:hanging="180"/>
        <w:jc w:val="both"/>
        <w:rPr>
          <w:rFonts w:asciiTheme="majorHAnsi" w:eastAsia="Cambria" w:hAnsiTheme="majorHAnsi" w:cs="Cambria"/>
        </w:rPr>
      </w:pPr>
      <w:r w:rsidRPr="000F4F75">
        <w:rPr>
          <w:rFonts w:asciiTheme="majorHAnsi" w:eastAsia="Cambria" w:hAnsiTheme="majorHAnsi" w:cs="Cambria"/>
        </w:rPr>
        <w:lastRenderedPageBreak/>
        <w:t>Formulated Use Cases for each business requirement and normalized the use cases to suit the requirements.</w:t>
      </w:r>
    </w:p>
    <w:p w:rsidR="0077025D" w:rsidRPr="000F4F75" w:rsidRDefault="0077025D" w:rsidP="00917166">
      <w:pPr>
        <w:numPr>
          <w:ilvl w:val="0"/>
          <w:numId w:val="12"/>
        </w:numPr>
        <w:tabs>
          <w:tab w:val="num" w:pos="360"/>
        </w:tabs>
        <w:spacing w:after="0" w:line="240" w:lineRule="auto"/>
        <w:ind w:left="360" w:hanging="180"/>
        <w:jc w:val="both"/>
        <w:rPr>
          <w:rFonts w:asciiTheme="majorHAnsi" w:eastAsia="Cambria" w:hAnsiTheme="majorHAnsi" w:cs="Cambria"/>
        </w:rPr>
      </w:pPr>
      <w:r w:rsidRPr="000F4F75">
        <w:rPr>
          <w:rFonts w:asciiTheme="majorHAnsi" w:eastAsia="Cambria" w:hAnsiTheme="majorHAnsi" w:cs="Cambria"/>
        </w:rPr>
        <w:t xml:space="preserve">Involved in implementation of SOA system using </w:t>
      </w:r>
      <w:proofErr w:type="spellStart"/>
      <w:r w:rsidRPr="000F4F75">
        <w:rPr>
          <w:rFonts w:asciiTheme="majorHAnsi" w:eastAsia="Cambria" w:hAnsiTheme="majorHAnsi" w:cs="Cambria"/>
          <w:bCs/>
        </w:rPr>
        <w:t>JBoss</w:t>
      </w:r>
      <w:proofErr w:type="spellEnd"/>
      <w:r w:rsidRPr="000F4F75">
        <w:rPr>
          <w:rFonts w:asciiTheme="majorHAnsi" w:eastAsia="Cambria" w:hAnsiTheme="majorHAnsi" w:cs="Cambria"/>
          <w:bCs/>
        </w:rPr>
        <w:t xml:space="preserve"> Business Process </w:t>
      </w:r>
      <w:proofErr w:type="gramStart"/>
      <w:r w:rsidRPr="000F4F75">
        <w:rPr>
          <w:rFonts w:asciiTheme="majorHAnsi" w:eastAsia="Cambria" w:hAnsiTheme="majorHAnsi" w:cs="Cambria"/>
          <w:bCs/>
        </w:rPr>
        <w:t>Management(</w:t>
      </w:r>
      <w:proofErr w:type="gramEnd"/>
      <w:r w:rsidRPr="000F4F75">
        <w:rPr>
          <w:rFonts w:asciiTheme="majorHAnsi" w:eastAsia="Cambria" w:hAnsiTheme="majorHAnsi" w:cs="Cambria"/>
          <w:bCs/>
        </w:rPr>
        <w:t>JBPM).</w:t>
      </w:r>
    </w:p>
    <w:p w:rsidR="0077025D" w:rsidRPr="000F4F75" w:rsidRDefault="0077025D" w:rsidP="00917166">
      <w:pPr>
        <w:numPr>
          <w:ilvl w:val="0"/>
          <w:numId w:val="12"/>
        </w:numPr>
        <w:tabs>
          <w:tab w:val="num" w:pos="360"/>
        </w:tabs>
        <w:spacing w:after="0" w:line="240" w:lineRule="auto"/>
        <w:ind w:left="360" w:hanging="180"/>
        <w:jc w:val="both"/>
        <w:rPr>
          <w:rFonts w:asciiTheme="majorHAnsi" w:eastAsia="Cambria" w:hAnsiTheme="majorHAnsi" w:cs="Cambria"/>
          <w:color w:val="222222"/>
        </w:rPr>
      </w:pPr>
      <w:r w:rsidRPr="000F4F75">
        <w:rPr>
          <w:rFonts w:asciiTheme="majorHAnsi" w:eastAsia="Cambria" w:hAnsiTheme="majorHAnsi" w:cs="Cambria"/>
          <w:color w:val="222222"/>
        </w:rPr>
        <w:t xml:space="preserve">Worked with </w:t>
      </w:r>
      <w:r w:rsidRPr="000F4F75">
        <w:rPr>
          <w:rFonts w:asciiTheme="majorHAnsi" w:eastAsia="Cambria" w:hAnsiTheme="majorHAnsi" w:cs="Cambria"/>
          <w:bCs/>
          <w:color w:val="222222"/>
        </w:rPr>
        <w:t>JAX-RS, JAX-WS</w:t>
      </w:r>
      <w:r w:rsidRPr="000F4F75">
        <w:rPr>
          <w:rFonts w:asciiTheme="majorHAnsi" w:eastAsia="Cambria" w:hAnsiTheme="majorHAnsi" w:cs="Cambria"/>
          <w:color w:val="222222"/>
        </w:rPr>
        <w:t xml:space="preserve"> and </w:t>
      </w:r>
      <w:r w:rsidRPr="000F4F75">
        <w:rPr>
          <w:rFonts w:asciiTheme="majorHAnsi" w:eastAsia="Cambria" w:hAnsiTheme="majorHAnsi" w:cs="Cambria"/>
          <w:bCs/>
          <w:color w:val="222222"/>
        </w:rPr>
        <w:t>JAX-RPC</w:t>
      </w:r>
      <w:r w:rsidRPr="000F4F75">
        <w:rPr>
          <w:rFonts w:asciiTheme="majorHAnsi" w:eastAsia="Cambria" w:hAnsiTheme="majorHAnsi" w:cs="Cambria"/>
          <w:color w:val="222222"/>
        </w:rPr>
        <w:t xml:space="preserve">  web service technologies</w:t>
      </w:r>
    </w:p>
    <w:p w:rsidR="0077025D" w:rsidRPr="000F4F75" w:rsidRDefault="0077025D" w:rsidP="00917166">
      <w:pPr>
        <w:numPr>
          <w:ilvl w:val="0"/>
          <w:numId w:val="12"/>
        </w:numPr>
        <w:tabs>
          <w:tab w:val="num" w:pos="360"/>
        </w:tabs>
        <w:spacing w:after="0" w:line="240" w:lineRule="auto"/>
        <w:ind w:left="360" w:hanging="180"/>
        <w:jc w:val="both"/>
        <w:rPr>
          <w:rFonts w:asciiTheme="majorHAnsi" w:eastAsia="Cambria" w:hAnsiTheme="majorHAnsi" w:cs="Cambria"/>
        </w:rPr>
      </w:pPr>
      <w:r w:rsidRPr="000F4F75">
        <w:rPr>
          <w:rFonts w:asciiTheme="majorHAnsi" w:eastAsia="Cambria" w:hAnsiTheme="majorHAnsi" w:cs="Cambria"/>
        </w:rPr>
        <w:t xml:space="preserve">Developed </w:t>
      </w:r>
      <w:r w:rsidRPr="000F4F75">
        <w:rPr>
          <w:rFonts w:asciiTheme="majorHAnsi" w:eastAsia="Cambria" w:hAnsiTheme="majorHAnsi" w:cs="Cambria"/>
          <w:bCs/>
        </w:rPr>
        <w:t>SQL, PL/SQL</w:t>
      </w:r>
      <w:r w:rsidRPr="000F4F75">
        <w:rPr>
          <w:rFonts w:asciiTheme="majorHAnsi" w:eastAsia="Cambria" w:hAnsiTheme="majorHAnsi" w:cs="Cambria"/>
        </w:rPr>
        <w:t xml:space="preserve"> with </w:t>
      </w:r>
      <w:r w:rsidRPr="000F4F75">
        <w:rPr>
          <w:rFonts w:asciiTheme="majorHAnsi" w:eastAsia="Cambria" w:hAnsiTheme="majorHAnsi" w:cs="Cambria"/>
          <w:bCs/>
        </w:rPr>
        <w:t>Stored Procedures</w:t>
      </w:r>
      <w:r w:rsidRPr="000F4F75">
        <w:rPr>
          <w:rFonts w:asciiTheme="majorHAnsi" w:eastAsia="Cambria" w:hAnsiTheme="majorHAnsi" w:cs="Cambria"/>
        </w:rPr>
        <w:t xml:space="preserve"> to interact with Persistent database using </w:t>
      </w:r>
      <w:r w:rsidRPr="000F4F75">
        <w:rPr>
          <w:rFonts w:asciiTheme="majorHAnsi" w:eastAsia="Cambria" w:hAnsiTheme="majorHAnsi" w:cs="Cambria"/>
          <w:bCs/>
        </w:rPr>
        <w:t>Oracle 10g.</w:t>
      </w:r>
    </w:p>
    <w:p w:rsidR="0077025D" w:rsidRPr="000F4F75" w:rsidRDefault="0077025D" w:rsidP="00917166">
      <w:pPr>
        <w:numPr>
          <w:ilvl w:val="0"/>
          <w:numId w:val="12"/>
        </w:numPr>
        <w:tabs>
          <w:tab w:val="num" w:pos="360"/>
        </w:tabs>
        <w:spacing w:after="0" w:line="240" w:lineRule="auto"/>
        <w:ind w:left="360" w:hanging="180"/>
        <w:jc w:val="both"/>
        <w:rPr>
          <w:rFonts w:asciiTheme="majorHAnsi" w:eastAsia="Cambria" w:hAnsiTheme="majorHAnsi" w:cs="Cambria"/>
        </w:rPr>
      </w:pPr>
      <w:r w:rsidRPr="000F4F75">
        <w:rPr>
          <w:rFonts w:asciiTheme="majorHAnsi" w:eastAsia="Cambria" w:hAnsiTheme="majorHAnsi" w:cs="Cambria"/>
        </w:rPr>
        <w:t xml:space="preserve">Used </w:t>
      </w:r>
      <w:r w:rsidRPr="000F4F75">
        <w:rPr>
          <w:rFonts w:asciiTheme="majorHAnsi" w:eastAsia="Cambria" w:hAnsiTheme="majorHAnsi" w:cs="Cambria"/>
          <w:bCs/>
        </w:rPr>
        <w:t xml:space="preserve">SAX </w:t>
      </w:r>
      <w:proofErr w:type="spellStart"/>
      <w:r w:rsidRPr="000F4F75">
        <w:rPr>
          <w:rFonts w:asciiTheme="majorHAnsi" w:eastAsia="Cambria" w:hAnsiTheme="majorHAnsi" w:cs="Cambria"/>
        </w:rPr>
        <w:t>toparse</w:t>
      </w:r>
      <w:proofErr w:type="spellEnd"/>
      <w:r w:rsidRPr="000F4F75">
        <w:rPr>
          <w:rFonts w:asciiTheme="majorHAnsi" w:eastAsia="Cambria" w:hAnsiTheme="majorHAnsi" w:cs="Cambria"/>
        </w:rPr>
        <w:t xml:space="preserve"> XML files which specify parsers and their corresponding record types.</w:t>
      </w:r>
    </w:p>
    <w:p w:rsidR="008B15D6" w:rsidRPr="000F4F75" w:rsidRDefault="008B15D6" w:rsidP="00917166">
      <w:pPr>
        <w:numPr>
          <w:ilvl w:val="0"/>
          <w:numId w:val="12"/>
        </w:numPr>
        <w:spacing w:after="0" w:line="240" w:lineRule="auto"/>
        <w:ind w:left="360" w:hanging="180"/>
        <w:jc w:val="both"/>
        <w:rPr>
          <w:rFonts w:asciiTheme="majorHAnsi" w:hAnsiTheme="majorHAnsi"/>
        </w:rPr>
      </w:pPr>
      <w:r w:rsidRPr="000F4F75">
        <w:rPr>
          <w:rFonts w:asciiTheme="majorHAnsi" w:hAnsiTheme="majorHAnsi"/>
        </w:rPr>
        <w:t>Prepared Unit test plan/cases.</w:t>
      </w:r>
    </w:p>
    <w:p w:rsidR="008B15D6" w:rsidRPr="000F4F75" w:rsidRDefault="008B15D6" w:rsidP="00917166">
      <w:pPr>
        <w:numPr>
          <w:ilvl w:val="0"/>
          <w:numId w:val="12"/>
        </w:numPr>
        <w:spacing w:after="0" w:line="240" w:lineRule="auto"/>
        <w:ind w:left="360" w:hanging="180"/>
        <w:jc w:val="both"/>
        <w:rPr>
          <w:rFonts w:asciiTheme="majorHAnsi" w:hAnsiTheme="majorHAnsi"/>
        </w:rPr>
      </w:pPr>
      <w:r w:rsidRPr="000F4F75">
        <w:rPr>
          <w:rFonts w:asciiTheme="majorHAnsi" w:hAnsiTheme="majorHAnsi"/>
        </w:rPr>
        <w:t>Review code, Unit Test Cases and Unit Test Results for the correctness and completeness.</w:t>
      </w:r>
    </w:p>
    <w:p w:rsidR="0068211C" w:rsidRPr="000F4F75" w:rsidRDefault="0068211C" w:rsidP="00917166">
      <w:pPr>
        <w:spacing w:after="0" w:line="240" w:lineRule="auto"/>
        <w:jc w:val="both"/>
        <w:rPr>
          <w:rFonts w:asciiTheme="majorHAnsi" w:hAnsiTheme="majorHAnsi"/>
        </w:rPr>
      </w:pPr>
    </w:p>
    <w:p w:rsidR="00B36534" w:rsidRDefault="00B36534" w:rsidP="00917166">
      <w:pPr>
        <w:spacing w:after="0" w:line="240" w:lineRule="auto"/>
        <w:jc w:val="both"/>
        <w:rPr>
          <w:rFonts w:asciiTheme="majorHAnsi" w:eastAsia="Cambria" w:hAnsiTheme="majorHAnsi" w:cs="Cambria"/>
        </w:rPr>
      </w:pPr>
      <w:r w:rsidRPr="000F4F75">
        <w:rPr>
          <w:rFonts w:asciiTheme="majorHAnsi" w:hAnsiTheme="majorHAnsi"/>
          <w:b/>
        </w:rPr>
        <w:t xml:space="preserve">Environment: </w:t>
      </w:r>
      <w:r w:rsidRPr="000F4F75">
        <w:rPr>
          <w:rFonts w:asciiTheme="majorHAnsi" w:eastAsia="Cambria" w:hAnsiTheme="majorHAnsi" w:cs="Cambria"/>
        </w:rPr>
        <w:t xml:space="preserve">J2EE1.4/1.5/1.6, J2SE 1.4/1.5/1.6, EJB3.0, SOA, Java, </w:t>
      </w:r>
      <w:r w:rsidRPr="000F4F75">
        <w:rPr>
          <w:rFonts w:asciiTheme="majorHAnsi" w:hAnsiTheme="majorHAnsi" w:cs="Arial"/>
          <w:bCs/>
          <w:color w:val="000000"/>
        </w:rPr>
        <w:t>Spring MVC 2.x,</w:t>
      </w:r>
      <w:r w:rsidRPr="000F4F75">
        <w:rPr>
          <w:rFonts w:asciiTheme="majorHAnsi" w:eastAsia="Cambria" w:hAnsiTheme="majorHAnsi" w:cs="Cambria"/>
        </w:rPr>
        <w:t xml:space="preserve"> JSP, JavaBeans, Java Script, </w:t>
      </w:r>
      <w:proofErr w:type="spellStart"/>
      <w:r w:rsidRPr="000F4F75">
        <w:rPr>
          <w:rFonts w:asciiTheme="majorHAnsi" w:eastAsia="Cambria" w:hAnsiTheme="majorHAnsi" w:cs="Cambria"/>
        </w:rPr>
        <w:t>JQuery</w:t>
      </w:r>
      <w:proofErr w:type="spellEnd"/>
      <w:r w:rsidRPr="000F4F75">
        <w:rPr>
          <w:rFonts w:asciiTheme="majorHAnsi" w:eastAsia="Cambria" w:hAnsiTheme="majorHAnsi" w:cs="Cambria"/>
        </w:rPr>
        <w:t xml:space="preserve">, Struts V1.x, XML, XSLT,  Web Sphere Integration Developer, </w:t>
      </w:r>
      <w:proofErr w:type="spellStart"/>
      <w:r w:rsidRPr="000F4F75">
        <w:rPr>
          <w:rFonts w:asciiTheme="majorHAnsi" w:eastAsia="Cambria" w:hAnsiTheme="majorHAnsi" w:cs="Cambria"/>
        </w:rPr>
        <w:t>JBPM,Web</w:t>
      </w:r>
      <w:proofErr w:type="spellEnd"/>
      <w:r w:rsidRPr="000F4F75">
        <w:rPr>
          <w:rFonts w:asciiTheme="majorHAnsi" w:eastAsia="Cambria" w:hAnsiTheme="majorHAnsi" w:cs="Cambria"/>
        </w:rPr>
        <w:t xml:space="preserve"> Sphere Application Server (WAS) 6.1/6.0, Rational Software ArchitectV7.0, </w:t>
      </w:r>
      <w:r w:rsidR="00B81F96" w:rsidRPr="000F4F75">
        <w:rPr>
          <w:rFonts w:asciiTheme="majorHAnsi" w:eastAsia="Cambria" w:hAnsiTheme="majorHAnsi" w:cs="Cambria"/>
        </w:rPr>
        <w:t>ClearCase,</w:t>
      </w:r>
      <w:r w:rsidRPr="000F4F75">
        <w:rPr>
          <w:rFonts w:asciiTheme="majorHAnsi" w:eastAsia="Cambria" w:hAnsiTheme="majorHAnsi" w:cs="Cambria"/>
        </w:rPr>
        <w:t>SAS,TomcatV6.0, DB2v9.1, SQL Developer, SQL Query Analyzer, SQL Server 2005/2000.</w:t>
      </w:r>
    </w:p>
    <w:p w:rsidR="00D471A4" w:rsidRPr="000F4F75" w:rsidRDefault="00D471A4" w:rsidP="00917166">
      <w:pPr>
        <w:spacing w:after="0" w:line="240" w:lineRule="auto"/>
        <w:jc w:val="both"/>
        <w:rPr>
          <w:rFonts w:asciiTheme="majorHAnsi" w:eastAsia="Cambria" w:hAnsiTheme="majorHAnsi" w:cs="Cambria"/>
          <w:b/>
          <w:bCs/>
        </w:rPr>
      </w:pPr>
    </w:p>
    <w:p w:rsidR="00FF4263" w:rsidRDefault="00FF4263" w:rsidP="00917166">
      <w:pPr>
        <w:spacing w:after="0" w:line="240" w:lineRule="auto"/>
        <w:jc w:val="both"/>
        <w:rPr>
          <w:rFonts w:asciiTheme="majorHAnsi" w:hAnsiTheme="majorHAnsi"/>
          <w:b/>
        </w:rPr>
      </w:pPr>
    </w:p>
    <w:p w:rsidR="00474303" w:rsidRDefault="00474303" w:rsidP="00917166">
      <w:pPr>
        <w:spacing w:after="0" w:line="240" w:lineRule="auto"/>
        <w:jc w:val="both"/>
        <w:rPr>
          <w:rFonts w:asciiTheme="majorHAnsi" w:hAnsiTheme="majorHAnsi"/>
          <w:b/>
        </w:rPr>
      </w:pPr>
    </w:p>
    <w:p w:rsidR="00474303" w:rsidRDefault="00474303" w:rsidP="00917166">
      <w:pPr>
        <w:spacing w:after="0" w:line="240" w:lineRule="auto"/>
        <w:jc w:val="both"/>
        <w:rPr>
          <w:rFonts w:asciiTheme="majorHAnsi" w:hAnsiTheme="majorHAnsi"/>
          <w:b/>
        </w:rPr>
      </w:pPr>
    </w:p>
    <w:p w:rsidR="00474303" w:rsidRPr="000F4F75" w:rsidRDefault="00474303" w:rsidP="00917166">
      <w:pPr>
        <w:spacing w:after="0" w:line="240" w:lineRule="auto"/>
        <w:jc w:val="both"/>
        <w:rPr>
          <w:rFonts w:asciiTheme="majorHAnsi" w:hAnsiTheme="majorHAnsi"/>
          <w:b/>
        </w:rPr>
      </w:pPr>
    </w:p>
    <w:p w:rsidR="00FF4263" w:rsidRPr="000F4F75" w:rsidRDefault="001F7419" w:rsidP="00917166">
      <w:pPr>
        <w:pStyle w:val="Heading3"/>
        <w:jc w:val="both"/>
        <w:rPr>
          <w:rFonts w:eastAsia="Times New Roman" w:cs="Times New Roman"/>
          <w:bCs w:val="0"/>
          <w:color w:val="auto"/>
        </w:rPr>
      </w:pPr>
      <w:hyperlink r:id="rId8" w:history="1">
        <w:proofErr w:type="spellStart"/>
        <w:r w:rsidR="007A0EF5" w:rsidRPr="000F4F75">
          <w:rPr>
            <w:rFonts w:eastAsia="Times New Roman" w:cs="Times New Roman"/>
            <w:bCs w:val="0"/>
            <w:color w:val="auto"/>
          </w:rPr>
          <w:t>Zensar</w:t>
        </w:r>
        <w:proofErr w:type="spellEnd"/>
        <w:r w:rsidR="007A0EF5" w:rsidRPr="000F4F75">
          <w:rPr>
            <w:rFonts w:eastAsia="Times New Roman" w:cs="Times New Roman"/>
            <w:bCs w:val="0"/>
            <w:color w:val="auto"/>
          </w:rPr>
          <w:t xml:space="preserve"> Technologies</w:t>
        </w:r>
      </w:hyperlink>
      <w:r w:rsidR="007A0EF5" w:rsidRPr="000F4F75">
        <w:rPr>
          <w:rFonts w:eastAsia="Times New Roman" w:cs="Times New Roman"/>
          <w:bCs w:val="0"/>
          <w:color w:val="auto"/>
        </w:rPr>
        <w:t xml:space="preserve">, </w:t>
      </w:r>
      <w:proofErr w:type="spellStart"/>
      <w:r w:rsidR="007A0EF5" w:rsidRPr="000F4F75">
        <w:rPr>
          <w:rFonts w:eastAsia="Times New Roman" w:cs="Times New Roman"/>
          <w:bCs w:val="0"/>
          <w:color w:val="auto"/>
        </w:rPr>
        <w:t>Hyderbad</w:t>
      </w:r>
      <w:proofErr w:type="spellEnd"/>
      <w:r w:rsidR="007A0EF5" w:rsidRPr="000F4F75">
        <w:rPr>
          <w:rFonts w:eastAsia="Times New Roman" w:cs="Times New Roman"/>
          <w:bCs w:val="0"/>
          <w:color w:val="auto"/>
        </w:rPr>
        <w:t xml:space="preserve">, </w:t>
      </w:r>
      <w:proofErr w:type="spellStart"/>
      <w:r w:rsidR="007A0EF5" w:rsidRPr="000F4F75">
        <w:rPr>
          <w:rFonts w:eastAsia="Times New Roman" w:cs="Times New Roman"/>
          <w:bCs w:val="0"/>
          <w:color w:val="auto"/>
        </w:rPr>
        <w:t>INDIA</w:t>
      </w:r>
      <w:r w:rsidR="00CB4C44" w:rsidRPr="00034C02">
        <w:rPr>
          <w:rFonts w:eastAsia="Times New Roman" w:cs="Times New Roman"/>
          <w:bCs w:val="0"/>
          <w:color w:val="auto"/>
        </w:rPr>
        <w:t>Jan</w:t>
      </w:r>
      <w:proofErr w:type="spellEnd"/>
      <w:r w:rsidR="00CB4C44" w:rsidRPr="00034C02">
        <w:rPr>
          <w:rFonts w:eastAsia="Times New Roman" w:cs="Times New Roman"/>
          <w:bCs w:val="0"/>
          <w:color w:val="auto"/>
        </w:rPr>
        <w:t xml:space="preserve"> 2007 – Feb 2008</w:t>
      </w:r>
    </w:p>
    <w:p w:rsidR="0068211C" w:rsidRPr="000F4F75" w:rsidRDefault="0068211C" w:rsidP="00917166">
      <w:pPr>
        <w:spacing w:after="0" w:line="240" w:lineRule="auto"/>
        <w:jc w:val="both"/>
        <w:rPr>
          <w:rFonts w:asciiTheme="majorHAnsi" w:hAnsiTheme="majorHAnsi"/>
          <w:b/>
        </w:rPr>
      </w:pPr>
      <w:r w:rsidRPr="000F4F75">
        <w:rPr>
          <w:rFonts w:asciiTheme="majorHAnsi" w:hAnsiTheme="majorHAnsi"/>
          <w:b/>
        </w:rPr>
        <w:t>Java/J2EE Developer</w:t>
      </w:r>
    </w:p>
    <w:p w:rsidR="0068211C" w:rsidRPr="000F4F75" w:rsidRDefault="0068211C" w:rsidP="00917166">
      <w:pPr>
        <w:pStyle w:val="BodyText"/>
        <w:spacing w:after="0" w:line="240" w:lineRule="auto"/>
        <w:jc w:val="both"/>
        <w:rPr>
          <w:rFonts w:asciiTheme="majorHAnsi" w:hAnsiTheme="majorHAnsi"/>
          <w:b/>
        </w:rPr>
      </w:pPr>
    </w:p>
    <w:p w:rsidR="000C050D" w:rsidRDefault="0068211C" w:rsidP="00917166">
      <w:pPr>
        <w:spacing w:after="0" w:line="240" w:lineRule="auto"/>
        <w:jc w:val="both"/>
        <w:rPr>
          <w:rFonts w:asciiTheme="majorHAnsi" w:hAnsiTheme="majorHAnsi"/>
          <w:b/>
        </w:rPr>
      </w:pPr>
      <w:r w:rsidRPr="000F4F75">
        <w:rPr>
          <w:rFonts w:asciiTheme="majorHAnsi" w:hAnsiTheme="majorHAnsi"/>
          <w:b/>
        </w:rPr>
        <w:t xml:space="preserve">Roles &amp; Responsibilities: </w:t>
      </w:r>
    </w:p>
    <w:p w:rsidR="00457A4A" w:rsidRPr="000F4F75" w:rsidRDefault="00457A4A" w:rsidP="00917166">
      <w:pPr>
        <w:spacing w:after="0" w:line="240" w:lineRule="auto"/>
        <w:jc w:val="both"/>
        <w:rPr>
          <w:rFonts w:asciiTheme="majorHAnsi" w:hAnsiTheme="majorHAnsi"/>
          <w:b/>
        </w:rPr>
      </w:pPr>
    </w:p>
    <w:p w:rsidR="00F736F4" w:rsidRPr="000F4F75" w:rsidRDefault="00F736F4" w:rsidP="00917166">
      <w:pPr>
        <w:numPr>
          <w:ilvl w:val="0"/>
          <w:numId w:val="9"/>
        </w:numPr>
        <w:suppressAutoHyphens/>
        <w:spacing w:after="0" w:line="240" w:lineRule="auto"/>
        <w:ind w:left="360" w:hanging="180"/>
        <w:jc w:val="both"/>
        <w:rPr>
          <w:rFonts w:asciiTheme="majorHAnsi" w:hAnsiTheme="majorHAnsi"/>
        </w:rPr>
      </w:pPr>
      <w:r w:rsidRPr="000F4F75">
        <w:rPr>
          <w:rFonts w:asciiTheme="majorHAnsi" w:hAnsiTheme="majorHAnsi"/>
        </w:rPr>
        <w:t xml:space="preserve">Used </w:t>
      </w:r>
      <w:proofErr w:type="gramStart"/>
      <w:r w:rsidRPr="000F4F75">
        <w:rPr>
          <w:rFonts w:asciiTheme="majorHAnsi" w:hAnsiTheme="majorHAnsi"/>
        </w:rPr>
        <w:t>Agile</w:t>
      </w:r>
      <w:proofErr w:type="gramEnd"/>
      <w:r w:rsidRPr="000F4F75">
        <w:rPr>
          <w:rFonts w:asciiTheme="majorHAnsi" w:hAnsiTheme="majorHAnsi"/>
        </w:rPr>
        <w:t xml:space="preserve"> software methodology, and JIRA for Bug tracking.</w:t>
      </w:r>
    </w:p>
    <w:p w:rsidR="000C050D" w:rsidRPr="000F4F75" w:rsidRDefault="000C050D" w:rsidP="00917166">
      <w:pPr>
        <w:numPr>
          <w:ilvl w:val="0"/>
          <w:numId w:val="9"/>
        </w:numPr>
        <w:spacing w:after="0" w:line="240" w:lineRule="auto"/>
        <w:ind w:left="360" w:hanging="180"/>
        <w:jc w:val="both"/>
        <w:rPr>
          <w:rFonts w:asciiTheme="majorHAnsi" w:hAnsiTheme="majorHAnsi"/>
          <w:bCs/>
        </w:rPr>
      </w:pPr>
      <w:r w:rsidRPr="000F4F75">
        <w:rPr>
          <w:rFonts w:asciiTheme="majorHAnsi" w:hAnsiTheme="majorHAnsi"/>
          <w:bCs/>
        </w:rPr>
        <w:t xml:space="preserve">Implemented MVC design pattern in using Struts framework and used </w:t>
      </w:r>
      <w:proofErr w:type="spellStart"/>
      <w:r w:rsidRPr="000F4F75">
        <w:rPr>
          <w:rFonts w:asciiTheme="majorHAnsi" w:hAnsiTheme="majorHAnsi"/>
          <w:bCs/>
        </w:rPr>
        <w:t>Jsps</w:t>
      </w:r>
      <w:proofErr w:type="spellEnd"/>
      <w:r w:rsidRPr="000F4F75">
        <w:rPr>
          <w:rFonts w:asciiTheme="majorHAnsi" w:hAnsiTheme="majorHAnsi"/>
          <w:bCs/>
        </w:rPr>
        <w:t xml:space="preserve"> as views.</w:t>
      </w:r>
    </w:p>
    <w:p w:rsidR="000C050D" w:rsidRPr="000F4F75" w:rsidRDefault="000C050D" w:rsidP="00917166">
      <w:pPr>
        <w:numPr>
          <w:ilvl w:val="0"/>
          <w:numId w:val="9"/>
        </w:numPr>
        <w:spacing w:after="0" w:line="240" w:lineRule="auto"/>
        <w:ind w:left="360" w:hanging="180"/>
        <w:jc w:val="both"/>
        <w:rPr>
          <w:rFonts w:asciiTheme="majorHAnsi" w:hAnsiTheme="majorHAnsi"/>
          <w:bCs/>
        </w:rPr>
      </w:pPr>
      <w:r w:rsidRPr="000F4F75">
        <w:rPr>
          <w:rFonts w:asciiTheme="majorHAnsi" w:hAnsiTheme="majorHAnsi"/>
          <w:bCs/>
        </w:rPr>
        <w:t>Used several J2EE Design Patterns (Session Façade, Aggregate Entity) for the Middle Tier development.</w:t>
      </w:r>
    </w:p>
    <w:p w:rsidR="000C050D" w:rsidRPr="000F4F75" w:rsidRDefault="000C050D" w:rsidP="00917166">
      <w:pPr>
        <w:numPr>
          <w:ilvl w:val="0"/>
          <w:numId w:val="9"/>
        </w:numPr>
        <w:spacing w:after="0" w:line="240" w:lineRule="auto"/>
        <w:ind w:left="360" w:hanging="180"/>
        <w:jc w:val="both"/>
        <w:rPr>
          <w:rFonts w:asciiTheme="majorHAnsi" w:hAnsiTheme="majorHAnsi"/>
          <w:bCs/>
        </w:rPr>
      </w:pPr>
      <w:r w:rsidRPr="000F4F75">
        <w:rPr>
          <w:rFonts w:asciiTheme="majorHAnsi" w:hAnsiTheme="majorHAnsi"/>
          <w:bCs/>
        </w:rPr>
        <w:t xml:space="preserve"> Developed EJBS) in (RAD) for handling business processing, database access and asynchronous messaging.</w:t>
      </w:r>
    </w:p>
    <w:p w:rsidR="000C050D" w:rsidRPr="000F4F75" w:rsidRDefault="000C050D" w:rsidP="00917166">
      <w:pPr>
        <w:numPr>
          <w:ilvl w:val="0"/>
          <w:numId w:val="9"/>
        </w:numPr>
        <w:spacing w:after="0" w:line="240" w:lineRule="auto"/>
        <w:ind w:left="360" w:hanging="180"/>
        <w:jc w:val="both"/>
        <w:rPr>
          <w:rFonts w:asciiTheme="majorHAnsi" w:hAnsiTheme="majorHAnsi"/>
          <w:bCs/>
        </w:rPr>
      </w:pPr>
      <w:r w:rsidRPr="000F4F75">
        <w:rPr>
          <w:rFonts w:asciiTheme="majorHAnsi" w:hAnsiTheme="majorHAnsi"/>
          <w:bCs/>
        </w:rPr>
        <w:t>Made extensive use of JNDI for looking up enterprise beans.</w:t>
      </w:r>
    </w:p>
    <w:p w:rsidR="00F736F4" w:rsidRPr="000F4F75" w:rsidRDefault="00F736F4" w:rsidP="00917166">
      <w:pPr>
        <w:numPr>
          <w:ilvl w:val="0"/>
          <w:numId w:val="9"/>
        </w:numPr>
        <w:spacing w:after="0" w:line="240" w:lineRule="auto"/>
        <w:ind w:left="360" w:hanging="180"/>
        <w:jc w:val="both"/>
        <w:rPr>
          <w:rFonts w:asciiTheme="majorHAnsi" w:hAnsiTheme="majorHAnsi"/>
          <w:bCs/>
        </w:rPr>
      </w:pPr>
      <w:r w:rsidRPr="000F4F75">
        <w:rPr>
          <w:rFonts w:asciiTheme="majorHAnsi" w:hAnsiTheme="majorHAnsi"/>
          <w:bCs/>
        </w:rPr>
        <w:t>Wrote Session Beans for business logic and be used in MDBs.</w:t>
      </w:r>
    </w:p>
    <w:p w:rsidR="00F736F4" w:rsidRPr="000F4F75" w:rsidRDefault="00F736F4" w:rsidP="00917166">
      <w:pPr>
        <w:numPr>
          <w:ilvl w:val="0"/>
          <w:numId w:val="9"/>
        </w:numPr>
        <w:spacing w:after="0" w:line="240" w:lineRule="auto"/>
        <w:ind w:left="360" w:hanging="180"/>
        <w:jc w:val="both"/>
        <w:rPr>
          <w:rFonts w:asciiTheme="majorHAnsi" w:hAnsiTheme="majorHAnsi"/>
          <w:bCs/>
        </w:rPr>
      </w:pPr>
      <w:r w:rsidRPr="000F4F75">
        <w:rPr>
          <w:rFonts w:asciiTheme="majorHAnsi" w:hAnsiTheme="majorHAnsi"/>
          <w:bCs/>
        </w:rPr>
        <w:t>Used JSP, Java script and AJAX for UI.</w:t>
      </w:r>
    </w:p>
    <w:p w:rsidR="003C324B" w:rsidRPr="000F4F75" w:rsidRDefault="003C324B" w:rsidP="00917166">
      <w:pPr>
        <w:numPr>
          <w:ilvl w:val="0"/>
          <w:numId w:val="9"/>
        </w:numPr>
        <w:spacing w:after="0" w:line="240" w:lineRule="auto"/>
        <w:ind w:left="360" w:hanging="180"/>
        <w:jc w:val="both"/>
        <w:rPr>
          <w:rFonts w:asciiTheme="majorHAnsi" w:hAnsiTheme="majorHAnsi"/>
          <w:bCs/>
        </w:rPr>
      </w:pPr>
      <w:r w:rsidRPr="000F4F75">
        <w:rPr>
          <w:rFonts w:asciiTheme="majorHAnsi" w:hAnsiTheme="majorHAnsi"/>
          <w:bCs/>
        </w:rPr>
        <w:t xml:space="preserve">Writing testing cases for web services using </w:t>
      </w:r>
      <w:proofErr w:type="spellStart"/>
      <w:r w:rsidRPr="000F4F75">
        <w:rPr>
          <w:rFonts w:asciiTheme="majorHAnsi" w:hAnsiTheme="majorHAnsi"/>
          <w:bCs/>
        </w:rPr>
        <w:t>SoapUI</w:t>
      </w:r>
      <w:proofErr w:type="spellEnd"/>
    </w:p>
    <w:p w:rsidR="000C050D" w:rsidRPr="000F4F75" w:rsidRDefault="000C050D" w:rsidP="00917166">
      <w:pPr>
        <w:numPr>
          <w:ilvl w:val="0"/>
          <w:numId w:val="9"/>
        </w:numPr>
        <w:spacing w:after="0" w:line="240" w:lineRule="auto"/>
        <w:ind w:left="360" w:hanging="180"/>
        <w:jc w:val="both"/>
        <w:rPr>
          <w:rFonts w:asciiTheme="majorHAnsi" w:hAnsiTheme="majorHAnsi"/>
          <w:bCs/>
        </w:rPr>
      </w:pPr>
      <w:r w:rsidRPr="000F4F75">
        <w:rPr>
          <w:rFonts w:asciiTheme="majorHAnsi" w:hAnsiTheme="majorHAnsi"/>
          <w:bCs/>
        </w:rPr>
        <w:t>Developed Message-Driven beans in collaboration with Java Messaging Service (JMS).</w:t>
      </w:r>
    </w:p>
    <w:p w:rsidR="000C050D" w:rsidRPr="000F4F75" w:rsidRDefault="000C050D" w:rsidP="00917166">
      <w:pPr>
        <w:numPr>
          <w:ilvl w:val="0"/>
          <w:numId w:val="9"/>
        </w:numPr>
        <w:spacing w:after="0" w:line="240" w:lineRule="auto"/>
        <w:ind w:left="360" w:hanging="180"/>
        <w:jc w:val="both"/>
        <w:rPr>
          <w:rFonts w:asciiTheme="majorHAnsi" w:hAnsiTheme="majorHAnsi"/>
          <w:bCs/>
        </w:rPr>
      </w:pPr>
      <w:r w:rsidRPr="000F4F75">
        <w:rPr>
          <w:rFonts w:asciiTheme="majorHAnsi" w:hAnsiTheme="majorHAnsi"/>
          <w:bCs/>
        </w:rPr>
        <w:t>Also involved in writing JSP/HTML/JavaScript and servlets to generate dynamic web pages and web content.</w:t>
      </w:r>
    </w:p>
    <w:p w:rsidR="000C050D" w:rsidRPr="000F4F75" w:rsidRDefault="000C050D" w:rsidP="00917166">
      <w:pPr>
        <w:numPr>
          <w:ilvl w:val="0"/>
          <w:numId w:val="9"/>
        </w:numPr>
        <w:spacing w:after="0" w:line="240" w:lineRule="auto"/>
        <w:ind w:left="360" w:hanging="180"/>
        <w:jc w:val="both"/>
        <w:rPr>
          <w:rFonts w:asciiTheme="majorHAnsi" w:hAnsiTheme="majorHAnsi"/>
          <w:bCs/>
        </w:rPr>
      </w:pPr>
      <w:r w:rsidRPr="000F4F75">
        <w:rPr>
          <w:rFonts w:asciiTheme="majorHAnsi" w:hAnsiTheme="majorHAnsi"/>
          <w:bCs/>
        </w:rPr>
        <w:t>Wrote various stored procedures in PL/SQL and JDBC routines to update tables.</w:t>
      </w:r>
    </w:p>
    <w:p w:rsidR="000C050D" w:rsidRPr="000F4F75" w:rsidRDefault="000C050D" w:rsidP="00917166">
      <w:pPr>
        <w:numPr>
          <w:ilvl w:val="0"/>
          <w:numId w:val="9"/>
        </w:numPr>
        <w:spacing w:after="0" w:line="240" w:lineRule="auto"/>
        <w:ind w:left="360" w:hanging="180"/>
        <w:jc w:val="both"/>
        <w:rPr>
          <w:rFonts w:asciiTheme="majorHAnsi" w:hAnsiTheme="majorHAnsi"/>
          <w:bCs/>
        </w:rPr>
      </w:pPr>
      <w:r w:rsidRPr="000F4F75">
        <w:rPr>
          <w:rFonts w:asciiTheme="majorHAnsi" w:hAnsiTheme="majorHAnsi"/>
          <w:bCs/>
        </w:rPr>
        <w:t>Wrote various SQL queries for data retrieval using JDBC.</w:t>
      </w:r>
    </w:p>
    <w:p w:rsidR="000C050D" w:rsidRPr="000F4F75" w:rsidRDefault="000C050D" w:rsidP="00917166">
      <w:pPr>
        <w:numPr>
          <w:ilvl w:val="0"/>
          <w:numId w:val="9"/>
        </w:numPr>
        <w:spacing w:after="0" w:line="240" w:lineRule="auto"/>
        <w:ind w:left="360" w:hanging="180"/>
        <w:jc w:val="both"/>
        <w:rPr>
          <w:rFonts w:asciiTheme="majorHAnsi" w:hAnsiTheme="majorHAnsi"/>
          <w:bCs/>
        </w:rPr>
      </w:pPr>
      <w:r w:rsidRPr="000F4F75">
        <w:rPr>
          <w:rFonts w:asciiTheme="majorHAnsi" w:hAnsiTheme="majorHAnsi"/>
          <w:bCs/>
        </w:rPr>
        <w:t>Extensively used SOAP formatted messages for communication between web services.</w:t>
      </w:r>
    </w:p>
    <w:p w:rsidR="000C050D" w:rsidRPr="000F4F75" w:rsidRDefault="000C050D" w:rsidP="00917166">
      <w:pPr>
        <w:numPr>
          <w:ilvl w:val="0"/>
          <w:numId w:val="9"/>
        </w:numPr>
        <w:spacing w:after="0" w:line="240" w:lineRule="auto"/>
        <w:ind w:left="360" w:hanging="180"/>
        <w:jc w:val="both"/>
        <w:rPr>
          <w:rFonts w:asciiTheme="majorHAnsi" w:hAnsiTheme="majorHAnsi"/>
          <w:bCs/>
        </w:rPr>
      </w:pPr>
      <w:r w:rsidRPr="000F4F75">
        <w:rPr>
          <w:rFonts w:asciiTheme="majorHAnsi" w:hAnsiTheme="majorHAnsi"/>
          <w:bCs/>
        </w:rPr>
        <w:t xml:space="preserve">Developed the application on IBM </w:t>
      </w:r>
      <w:proofErr w:type="spellStart"/>
      <w:r w:rsidRPr="000F4F75">
        <w:rPr>
          <w:rFonts w:asciiTheme="majorHAnsi" w:hAnsiTheme="majorHAnsi"/>
          <w:bCs/>
        </w:rPr>
        <w:t>WebSphere</w:t>
      </w:r>
      <w:proofErr w:type="spellEnd"/>
      <w:r w:rsidRPr="000F4F75">
        <w:rPr>
          <w:rFonts w:asciiTheme="majorHAnsi" w:hAnsiTheme="majorHAnsi"/>
          <w:bCs/>
        </w:rPr>
        <w:t xml:space="preserve"> Application Server.     </w:t>
      </w:r>
    </w:p>
    <w:p w:rsidR="000C050D" w:rsidRPr="000F4F75" w:rsidRDefault="000C050D" w:rsidP="00917166">
      <w:pPr>
        <w:numPr>
          <w:ilvl w:val="0"/>
          <w:numId w:val="10"/>
        </w:numPr>
        <w:tabs>
          <w:tab w:val="num" w:pos="720"/>
        </w:tabs>
        <w:spacing w:after="0" w:line="240" w:lineRule="auto"/>
        <w:ind w:left="360" w:hanging="180"/>
        <w:jc w:val="both"/>
        <w:rPr>
          <w:rFonts w:asciiTheme="majorHAnsi" w:hAnsiTheme="majorHAnsi"/>
          <w:bCs/>
        </w:rPr>
      </w:pPr>
      <w:r w:rsidRPr="000F4F75">
        <w:rPr>
          <w:rFonts w:asciiTheme="majorHAnsi" w:hAnsiTheme="majorHAnsi"/>
          <w:bCs/>
        </w:rPr>
        <w:t xml:space="preserve">Involved in Unit Testing using </w:t>
      </w:r>
      <w:proofErr w:type="spellStart"/>
      <w:r w:rsidRPr="000F4F75">
        <w:rPr>
          <w:rFonts w:asciiTheme="majorHAnsi" w:hAnsiTheme="majorHAnsi"/>
          <w:bCs/>
        </w:rPr>
        <w:t>JUnit</w:t>
      </w:r>
      <w:proofErr w:type="spellEnd"/>
      <w:r w:rsidRPr="000F4F75">
        <w:rPr>
          <w:rFonts w:asciiTheme="majorHAnsi" w:hAnsiTheme="majorHAnsi"/>
          <w:bCs/>
        </w:rPr>
        <w:t>.</w:t>
      </w:r>
    </w:p>
    <w:p w:rsidR="000C050D" w:rsidRPr="000F4F75" w:rsidRDefault="000C050D" w:rsidP="00917166">
      <w:pPr>
        <w:numPr>
          <w:ilvl w:val="0"/>
          <w:numId w:val="10"/>
        </w:numPr>
        <w:tabs>
          <w:tab w:val="num" w:pos="720"/>
        </w:tabs>
        <w:spacing w:after="0" w:line="240" w:lineRule="auto"/>
        <w:ind w:left="360" w:hanging="180"/>
        <w:jc w:val="both"/>
        <w:rPr>
          <w:rFonts w:asciiTheme="majorHAnsi" w:hAnsiTheme="majorHAnsi"/>
          <w:bCs/>
        </w:rPr>
      </w:pPr>
      <w:r w:rsidRPr="000F4F75">
        <w:rPr>
          <w:rFonts w:asciiTheme="majorHAnsi" w:hAnsiTheme="majorHAnsi"/>
          <w:bCs/>
        </w:rPr>
        <w:t>Used Rational Clear Case for version controlling.</w:t>
      </w:r>
    </w:p>
    <w:p w:rsidR="000C050D" w:rsidRPr="000F4F75" w:rsidRDefault="000C050D" w:rsidP="00917166">
      <w:pPr>
        <w:numPr>
          <w:ilvl w:val="0"/>
          <w:numId w:val="10"/>
        </w:numPr>
        <w:tabs>
          <w:tab w:val="num" w:pos="720"/>
        </w:tabs>
        <w:spacing w:after="0" w:line="240" w:lineRule="auto"/>
        <w:ind w:left="360" w:hanging="180"/>
        <w:jc w:val="both"/>
        <w:rPr>
          <w:rFonts w:asciiTheme="majorHAnsi" w:hAnsiTheme="majorHAnsi"/>
          <w:bCs/>
        </w:rPr>
      </w:pPr>
      <w:r w:rsidRPr="000F4F75">
        <w:rPr>
          <w:rFonts w:asciiTheme="majorHAnsi" w:hAnsiTheme="majorHAnsi"/>
          <w:bCs/>
        </w:rPr>
        <w:t>Provided the production support when there are issues.</w:t>
      </w:r>
    </w:p>
    <w:p w:rsidR="00933C4B" w:rsidRPr="000F4F75" w:rsidRDefault="00933C4B" w:rsidP="00917166">
      <w:pPr>
        <w:spacing w:after="0" w:line="240" w:lineRule="auto"/>
        <w:ind w:left="720"/>
        <w:jc w:val="both"/>
        <w:rPr>
          <w:rFonts w:asciiTheme="majorHAnsi" w:hAnsiTheme="majorHAnsi"/>
          <w:bCs/>
        </w:rPr>
      </w:pPr>
    </w:p>
    <w:p w:rsidR="00933C4B" w:rsidRPr="000F4F75" w:rsidRDefault="00933C4B" w:rsidP="00917166">
      <w:pPr>
        <w:pStyle w:val="BodyText"/>
        <w:spacing w:after="0" w:line="240" w:lineRule="auto"/>
        <w:jc w:val="both"/>
        <w:rPr>
          <w:rFonts w:asciiTheme="majorHAnsi" w:hAnsiTheme="majorHAnsi"/>
          <w:b/>
        </w:rPr>
      </w:pPr>
      <w:r w:rsidRPr="000F4F75">
        <w:rPr>
          <w:rFonts w:asciiTheme="majorHAnsi" w:hAnsiTheme="majorHAnsi"/>
          <w:b/>
        </w:rPr>
        <w:t>Environment/</w:t>
      </w:r>
      <w:r w:rsidRPr="000F4F75">
        <w:rPr>
          <w:rFonts w:asciiTheme="majorHAnsi" w:hAnsiTheme="majorHAnsi"/>
          <w:b/>
          <w:lang w:val="en-GB"/>
        </w:rPr>
        <w:t>Technologies</w:t>
      </w:r>
      <w:r w:rsidRPr="000F4F75">
        <w:rPr>
          <w:rFonts w:asciiTheme="majorHAnsi" w:hAnsiTheme="majorHAnsi"/>
          <w:b/>
        </w:rPr>
        <w:t>:</w:t>
      </w:r>
    </w:p>
    <w:p w:rsidR="00933C4B" w:rsidRPr="00671702" w:rsidRDefault="00933C4B" w:rsidP="00917166">
      <w:pPr>
        <w:pStyle w:val="BodyText"/>
        <w:spacing w:after="0" w:line="240" w:lineRule="auto"/>
        <w:jc w:val="both"/>
        <w:rPr>
          <w:rFonts w:asciiTheme="majorHAnsi" w:hAnsiTheme="majorHAnsi"/>
          <w:bCs/>
        </w:rPr>
      </w:pPr>
      <w:r w:rsidRPr="000F4F75">
        <w:rPr>
          <w:rFonts w:asciiTheme="majorHAnsi" w:hAnsiTheme="majorHAnsi"/>
          <w:bCs/>
        </w:rPr>
        <w:t xml:space="preserve">Java, Servlets, EJBs, JDBC, IBM Web Sphere, Oracle, JSPs, Apache Struts, UML, Rational Clear Case, Windows XP, JNDI, JMS, HTML, CSS, </w:t>
      </w:r>
      <w:proofErr w:type="spellStart"/>
      <w:r w:rsidRPr="000F4F75">
        <w:rPr>
          <w:rFonts w:asciiTheme="majorHAnsi" w:hAnsiTheme="majorHAnsi"/>
          <w:bCs/>
        </w:rPr>
        <w:t>JUnit</w:t>
      </w:r>
      <w:proofErr w:type="spellEnd"/>
      <w:r w:rsidRPr="000F4F75">
        <w:rPr>
          <w:rFonts w:asciiTheme="majorHAnsi" w:hAnsiTheme="majorHAnsi"/>
          <w:bCs/>
        </w:rPr>
        <w:t>, SAX, XML, JavaScript, Log4J, Web Services WSDL,RAD.</w:t>
      </w:r>
    </w:p>
    <w:p w:rsidR="007A0EF5" w:rsidRPr="000F4F75" w:rsidRDefault="007A0EF5" w:rsidP="00917166">
      <w:pPr>
        <w:spacing w:after="0" w:line="240" w:lineRule="auto"/>
        <w:jc w:val="both"/>
        <w:rPr>
          <w:rFonts w:asciiTheme="majorHAnsi" w:hAnsiTheme="majorHAnsi"/>
        </w:rPr>
      </w:pPr>
    </w:p>
    <w:p w:rsidR="0068211C" w:rsidRPr="000F4F75" w:rsidRDefault="007A0EF5" w:rsidP="00917166">
      <w:pPr>
        <w:spacing w:after="0" w:line="240" w:lineRule="auto"/>
        <w:jc w:val="both"/>
        <w:rPr>
          <w:rFonts w:asciiTheme="majorHAnsi" w:hAnsiTheme="majorHAnsi"/>
        </w:rPr>
      </w:pPr>
      <w:r w:rsidRPr="000F4F75">
        <w:rPr>
          <w:rFonts w:asciiTheme="majorHAnsi" w:hAnsiTheme="majorHAnsi"/>
          <w:b/>
        </w:rPr>
        <w:t>CGS Technologies, Hyderabad, INDIA</w:t>
      </w:r>
      <w:r w:rsidR="0068211C" w:rsidRPr="000F4F75">
        <w:rPr>
          <w:rFonts w:asciiTheme="majorHAnsi" w:hAnsiTheme="majorHAnsi"/>
          <w:b/>
        </w:rPr>
        <w:tab/>
      </w:r>
      <w:r w:rsidR="0068211C" w:rsidRPr="000F4F75">
        <w:rPr>
          <w:rFonts w:asciiTheme="majorHAnsi" w:hAnsiTheme="majorHAnsi"/>
          <w:b/>
        </w:rPr>
        <w:tab/>
      </w:r>
      <w:r w:rsidR="00CB4C44">
        <w:rPr>
          <w:rFonts w:asciiTheme="majorHAnsi" w:hAnsiTheme="majorHAnsi"/>
          <w:b/>
        </w:rPr>
        <w:t xml:space="preserve">May 2005 </w:t>
      </w:r>
      <w:r w:rsidR="00D572B0">
        <w:rPr>
          <w:rFonts w:asciiTheme="majorHAnsi" w:hAnsiTheme="majorHAnsi"/>
          <w:b/>
        </w:rPr>
        <w:t>– Jan</w:t>
      </w:r>
      <w:r w:rsidR="00CB4C44">
        <w:rPr>
          <w:rFonts w:asciiTheme="majorHAnsi" w:hAnsiTheme="majorHAnsi"/>
          <w:b/>
        </w:rPr>
        <w:t xml:space="preserve"> 2007</w:t>
      </w:r>
      <w:r w:rsidR="0068211C" w:rsidRPr="000F4F75">
        <w:rPr>
          <w:rFonts w:asciiTheme="majorHAnsi" w:hAnsiTheme="majorHAnsi"/>
          <w:b/>
        </w:rPr>
        <w:tab/>
      </w:r>
    </w:p>
    <w:p w:rsidR="0068211C" w:rsidRPr="000F4F75" w:rsidRDefault="000834CE" w:rsidP="00917166">
      <w:pPr>
        <w:spacing w:after="0" w:line="240" w:lineRule="auto"/>
        <w:jc w:val="both"/>
        <w:rPr>
          <w:rFonts w:asciiTheme="majorHAnsi" w:hAnsiTheme="majorHAnsi"/>
          <w:b/>
        </w:rPr>
      </w:pPr>
      <w:r w:rsidRPr="000F4F75">
        <w:rPr>
          <w:rFonts w:asciiTheme="majorHAnsi" w:hAnsiTheme="majorHAnsi"/>
          <w:b/>
        </w:rPr>
        <w:t>Java/J2EE Developer</w:t>
      </w:r>
    </w:p>
    <w:p w:rsidR="000834CE" w:rsidRPr="000F4F75" w:rsidRDefault="000834CE" w:rsidP="00917166">
      <w:pPr>
        <w:pStyle w:val="BodyText"/>
        <w:spacing w:after="0" w:line="240" w:lineRule="auto"/>
        <w:jc w:val="both"/>
        <w:rPr>
          <w:rFonts w:asciiTheme="majorHAnsi" w:hAnsiTheme="majorHAnsi"/>
          <w:b/>
        </w:rPr>
      </w:pPr>
    </w:p>
    <w:p w:rsidR="0068211C" w:rsidRDefault="0068211C" w:rsidP="00917166">
      <w:pPr>
        <w:spacing w:after="0" w:line="240" w:lineRule="auto"/>
        <w:jc w:val="both"/>
        <w:rPr>
          <w:rFonts w:asciiTheme="majorHAnsi" w:hAnsiTheme="majorHAnsi"/>
          <w:b/>
        </w:rPr>
      </w:pPr>
      <w:r w:rsidRPr="000F4F75">
        <w:rPr>
          <w:rFonts w:asciiTheme="majorHAnsi" w:hAnsiTheme="majorHAnsi"/>
          <w:b/>
        </w:rPr>
        <w:t xml:space="preserve">Roles &amp; Responsibilities: </w:t>
      </w:r>
    </w:p>
    <w:p w:rsidR="00457A4A" w:rsidRPr="000F4F75" w:rsidRDefault="00457A4A" w:rsidP="00917166">
      <w:pPr>
        <w:spacing w:after="0" w:line="240" w:lineRule="auto"/>
        <w:jc w:val="both"/>
        <w:rPr>
          <w:rFonts w:asciiTheme="majorHAnsi" w:hAnsiTheme="majorHAnsi"/>
          <w:b/>
        </w:rPr>
      </w:pPr>
    </w:p>
    <w:p w:rsidR="00F736F4" w:rsidRPr="000F4F75" w:rsidRDefault="00F736F4" w:rsidP="00917166">
      <w:pPr>
        <w:numPr>
          <w:ilvl w:val="0"/>
          <w:numId w:val="20"/>
        </w:numPr>
        <w:tabs>
          <w:tab w:val="clear" w:pos="720"/>
        </w:tabs>
        <w:suppressAutoHyphens/>
        <w:spacing w:after="0" w:line="240" w:lineRule="auto"/>
        <w:ind w:left="360" w:hanging="180"/>
        <w:jc w:val="both"/>
        <w:rPr>
          <w:rFonts w:asciiTheme="majorHAnsi" w:hAnsiTheme="majorHAnsi" w:cs="Arial"/>
        </w:rPr>
      </w:pPr>
      <w:r w:rsidRPr="000F4F75">
        <w:rPr>
          <w:rFonts w:asciiTheme="majorHAnsi" w:hAnsiTheme="majorHAnsi" w:cs="Arial"/>
        </w:rPr>
        <w:t>Involved in Analysis, Design, Development, UAT and Production phases of the application.</w:t>
      </w:r>
    </w:p>
    <w:p w:rsidR="00F736F4" w:rsidRPr="000F4F75" w:rsidRDefault="00F736F4" w:rsidP="00917166">
      <w:pPr>
        <w:numPr>
          <w:ilvl w:val="0"/>
          <w:numId w:val="20"/>
        </w:numPr>
        <w:tabs>
          <w:tab w:val="clear" w:pos="720"/>
        </w:tabs>
        <w:suppressAutoHyphens/>
        <w:spacing w:after="0" w:line="240" w:lineRule="auto"/>
        <w:ind w:left="360" w:hanging="180"/>
        <w:jc w:val="both"/>
        <w:rPr>
          <w:rFonts w:asciiTheme="majorHAnsi" w:hAnsiTheme="majorHAnsi"/>
        </w:rPr>
      </w:pPr>
      <w:r w:rsidRPr="000F4F75">
        <w:rPr>
          <w:rFonts w:asciiTheme="majorHAnsi" w:hAnsiTheme="majorHAnsi"/>
        </w:rPr>
        <w:t>Developed Form Beans and Action classes using Struts framework along with validation framework.</w:t>
      </w:r>
    </w:p>
    <w:p w:rsidR="00F736F4" w:rsidRPr="000F4F75" w:rsidRDefault="00F736F4" w:rsidP="00917166">
      <w:pPr>
        <w:numPr>
          <w:ilvl w:val="0"/>
          <w:numId w:val="20"/>
        </w:numPr>
        <w:tabs>
          <w:tab w:val="clear" w:pos="720"/>
        </w:tabs>
        <w:suppressAutoHyphens/>
        <w:spacing w:after="0" w:line="240" w:lineRule="auto"/>
        <w:ind w:left="360" w:hanging="180"/>
        <w:jc w:val="both"/>
        <w:rPr>
          <w:rFonts w:asciiTheme="majorHAnsi" w:hAnsiTheme="majorHAnsi" w:cs="Arial"/>
        </w:rPr>
      </w:pPr>
      <w:r w:rsidRPr="000F4F75">
        <w:rPr>
          <w:rFonts w:asciiTheme="majorHAnsi" w:hAnsiTheme="majorHAnsi" w:cs="Arial"/>
        </w:rPr>
        <w:lastRenderedPageBreak/>
        <w:t>Used Struts, Tiles to provide a full-featured, robust framework for assembling presentation pages from component parts.</w:t>
      </w:r>
    </w:p>
    <w:p w:rsidR="00F736F4" w:rsidRPr="000F4F75" w:rsidRDefault="00F736F4" w:rsidP="00917166">
      <w:pPr>
        <w:numPr>
          <w:ilvl w:val="0"/>
          <w:numId w:val="20"/>
        </w:numPr>
        <w:tabs>
          <w:tab w:val="clear" w:pos="720"/>
        </w:tabs>
        <w:suppressAutoHyphens/>
        <w:spacing w:after="0" w:line="240" w:lineRule="auto"/>
        <w:ind w:left="360" w:hanging="180"/>
        <w:jc w:val="both"/>
        <w:rPr>
          <w:rFonts w:asciiTheme="majorHAnsi" w:hAnsiTheme="majorHAnsi"/>
        </w:rPr>
      </w:pPr>
      <w:r w:rsidRPr="000F4F75">
        <w:rPr>
          <w:rFonts w:asciiTheme="majorHAnsi" w:hAnsiTheme="majorHAnsi"/>
        </w:rPr>
        <w:t>Extensively used core java Collections and Multithreading.</w:t>
      </w:r>
    </w:p>
    <w:p w:rsidR="00F736F4" w:rsidRPr="000F4F75" w:rsidRDefault="00F736F4" w:rsidP="00917166">
      <w:pPr>
        <w:numPr>
          <w:ilvl w:val="0"/>
          <w:numId w:val="20"/>
        </w:numPr>
        <w:tabs>
          <w:tab w:val="clear" w:pos="720"/>
        </w:tabs>
        <w:suppressAutoHyphens/>
        <w:spacing w:after="0" w:line="240" w:lineRule="auto"/>
        <w:ind w:left="360" w:hanging="180"/>
        <w:jc w:val="both"/>
        <w:rPr>
          <w:rFonts w:asciiTheme="majorHAnsi" w:hAnsiTheme="majorHAnsi" w:cs="Arial"/>
        </w:rPr>
      </w:pPr>
      <w:r w:rsidRPr="000F4F75">
        <w:rPr>
          <w:rFonts w:asciiTheme="majorHAnsi" w:hAnsiTheme="majorHAnsi" w:cs="Arial"/>
        </w:rPr>
        <w:t>Developed JSP pages for the presentation and used JSP tags.</w:t>
      </w:r>
    </w:p>
    <w:p w:rsidR="00F736F4" w:rsidRPr="000F4F75" w:rsidRDefault="00F736F4" w:rsidP="00917166">
      <w:pPr>
        <w:numPr>
          <w:ilvl w:val="0"/>
          <w:numId w:val="20"/>
        </w:numPr>
        <w:tabs>
          <w:tab w:val="clear" w:pos="720"/>
        </w:tabs>
        <w:suppressAutoHyphens/>
        <w:spacing w:after="0" w:line="240" w:lineRule="auto"/>
        <w:ind w:left="360" w:hanging="180"/>
        <w:jc w:val="both"/>
        <w:rPr>
          <w:rFonts w:asciiTheme="majorHAnsi" w:hAnsiTheme="majorHAnsi" w:cs="Arial"/>
        </w:rPr>
      </w:pPr>
      <w:r w:rsidRPr="000F4F75">
        <w:rPr>
          <w:rFonts w:asciiTheme="majorHAnsi" w:hAnsiTheme="majorHAnsi" w:cs="Arial"/>
        </w:rPr>
        <w:t>Developed the Business Delegate, Singleton, Service Locator, Session-Facade and DAO Layers.</w:t>
      </w:r>
    </w:p>
    <w:p w:rsidR="00F736F4" w:rsidRPr="000F4F75" w:rsidRDefault="00F736F4" w:rsidP="00917166">
      <w:pPr>
        <w:numPr>
          <w:ilvl w:val="0"/>
          <w:numId w:val="20"/>
        </w:numPr>
        <w:tabs>
          <w:tab w:val="clear" w:pos="720"/>
        </w:tabs>
        <w:suppressAutoHyphens/>
        <w:spacing w:after="0" w:line="240" w:lineRule="auto"/>
        <w:ind w:left="360" w:hanging="180"/>
        <w:jc w:val="both"/>
        <w:rPr>
          <w:rFonts w:asciiTheme="majorHAnsi" w:hAnsiTheme="majorHAnsi" w:cs="Arial"/>
        </w:rPr>
      </w:pPr>
      <w:r w:rsidRPr="000F4F75">
        <w:rPr>
          <w:rFonts w:asciiTheme="majorHAnsi" w:hAnsiTheme="majorHAnsi" w:cs="Arial"/>
        </w:rPr>
        <w:t>Developed of XML files, Schema’s and parsing them by using both SAX and DOM parser’s.</w:t>
      </w:r>
    </w:p>
    <w:p w:rsidR="00F736F4" w:rsidRPr="000F4F75" w:rsidRDefault="00F736F4" w:rsidP="00917166">
      <w:pPr>
        <w:numPr>
          <w:ilvl w:val="0"/>
          <w:numId w:val="20"/>
        </w:numPr>
        <w:tabs>
          <w:tab w:val="clear" w:pos="720"/>
        </w:tabs>
        <w:suppressAutoHyphens/>
        <w:spacing w:after="0" w:line="240" w:lineRule="auto"/>
        <w:ind w:left="360" w:hanging="180"/>
        <w:jc w:val="both"/>
        <w:rPr>
          <w:rFonts w:asciiTheme="majorHAnsi" w:hAnsiTheme="majorHAnsi" w:cs="Arial"/>
        </w:rPr>
      </w:pPr>
      <w:r w:rsidRPr="000F4F75">
        <w:rPr>
          <w:rFonts w:asciiTheme="majorHAnsi" w:hAnsiTheme="majorHAnsi" w:cs="Arial"/>
        </w:rPr>
        <w:t>Designed and Developed XSL style sheets using XSLT to transform XML and display the information on the UI screens.</w:t>
      </w:r>
    </w:p>
    <w:p w:rsidR="00F736F4" w:rsidRPr="000F4F75" w:rsidRDefault="00F736F4" w:rsidP="00917166">
      <w:pPr>
        <w:numPr>
          <w:ilvl w:val="0"/>
          <w:numId w:val="20"/>
        </w:numPr>
        <w:tabs>
          <w:tab w:val="clear" w:pos="720"/>
        </w:tabs>
        <w:suppressAutoHyphens/>
        <w:spacing w:after="0" w:line="240" w:lineRule="auto"/>
        <w:ind w:left="360" w:hanging="180"/>
        <w:jc w:val="both"/>
        <w:rPr>
          <w:rFonts w:asciiTheme="majorHAnsi" w:hAnsiTheme="majorHAnsi" w:cs="Arial"/>
        </w:rPr>
      </w:pPr>
      <w:r w:rsidRPr="000F4F75">
        <w:rPr>
          <w:rFonts w:asciiTheme="majorHAnsi" w:hAnsiTheme="majorHAnsi" w:cs="Arial"/>
        </w:rPr>
        <w:t xml:space="preserve">Developed Stateless Session Beans which will in turn call DAO’s to retrieve &amp; update data into Database. </w:t>
      </w:r>
    </w:p>
    <w:p w:rsidR="00F736F4" w:rsidRPr="000F4F75" w:rsidRDefault="00F736F4" w:rsidP="00917166">
      <w:pPr>
        <w:numPr>
          <w:ilvl w:val="0"/>
          <w:numId w:val="20"/>
        </w:numPr>
        <w:tabs>
          <w:tab w:val="clear" w:pos="720"/>
        </w:tabs>
        <w:suppressAutoHyphens/>
        <w:spacing w:after="0" w:line="240" w:lineRule="auto"/>
        <w:ind w:left="360" w:hanging="180"/>
        <w:jc w:val="both"/>
        <w:rPr>
          <w:rFonts w:asciiTheme="majorHAnsi" w:hAnsiTheme="majorHAnsi"/>
        </w:rPr>
      </w:pPr>
      <w:r w:rsidRPr="000F4F75">
        <w:rPr>
          <w:rFonts w:asciiTheme="majorHAnsi" w:hAnsiTheme="majorHAnsi"/>
        </w:rPr>
        <w:t>Wrote deployment scripts for implemented EJB’s using Ant.</w:t>
      </w:r>
    </w:p>
    <w:p w:rsidR="00F736F4" w:rsidRPr="000F4F75" w:rsidRDefault="00F736F4" w:rsidP="00917166">
      <w:pPr>
        <w:numPr>
          <w:ilvl w:val="0"/>
          <w:numId w:val="20"/>
        </w:numPr>
        <w:tabs>
          <w:tab w:val="clear" w:pos="720"/>
        </w:tabs>
        <w:suppressAutoHyphens/>
        <w:spacing w:after="0" w:line="240" w:lineRule="auto"/>
        <w:ind w:left="360" w:hanging="180"/>
        <w:jc w:val="both"/>
        <w:rPr>
          <w:rFonts w:asciiTheme="majorHAnsi" w:hAnsiTheme="majorHAnsi"/>
        </w:rPr>
      </w:pPr>
      <w:r w:rsidRPr="000F4F75">
        <w:rPr>
          <w:rFonts w:asciiTheme="majorHAnsi" w:hAnsiTheme="majorHAnsi"/>
        </w:rPr>
        <w:t>Used Singleton design pattern.</w:t>
      </w:r>
    </w:p>
    <w:p w:rsidR="00F736F4" w:rsidRPr="000F4F75" w:rsidRDefault="00F736F4" w:rsidP="00917166">
      <w:pPr>
        <w:numPr>
          <w:ilvl w:val="0"/>
          <w:numId w:val="20"/>
        </w:numPr>
        <w:tabs>
          <w:tab w:val="clear" w:pos="720"/>
        </w:tabs>
        <w:suppressAutoHyphens/>
        <w:spacing w:after="0" w:line="240" w:lineRule="auto"/>
        <w:ind w:left="360" w:hanging="180"/>
        <w:jc w:val="both"/>
        <w:rPr>
          <w:rFonts w:asciiTheme="majorHAnsi" w:hAnsiTheme="majorHAnsi" w:cs="Arial"/>
        </w:rPr>
      </w:pPr>
      <w:r w:rsidRPr="000F4F75">
        <w:rPr>
          <w:rFonts w:asciiTheme="majorHAnsi" w:hAnsiTheme="majorHAnsi" w:cs="Arial"/>
        </w:rPr>
        <w:t>Used Log4j and commons-logging frameworks for logging the application flow.</w:t>
      </w:r>
    </w:p>
    <w:p w:rsidR="00F736F4" w:rsidRPr="000F4F75" w:rsidRDefault="00F736F4" w:rsidP="00917166">
      <w:pPr>
        <w:numPr>
          <w:ilvl w:val="0"/>
          <w:numId w:val="20"/>
        </w:numPr>
        <w:tabs>
          <w:tab w:val="clear" w:pos="720"/>
        </w:tabs>
        <w:suppressAutoHyphens/>
        <w:spacing w:after="0" w:line="240" w:lineRule="auto"/>
        <w:ind w:left="360" w:hanging="180"/>
        <w:jc w:val="both"/>
        <w:rPr>
          <w:rFonts w:asciiTheme="majorHAnsi" w:hAnsiTheme="majorHAnsi" w:cs="Arial"/>
        </w:rPr>
      </w:pPr>
      <w:r w:rsidRPr="000F4F75">
        <w:rPr>
          <w:rFonts w:asciiTheme="majorHAnsi" w:hAnsiTheme="majorHAnsi" w:cs="Arial"/>
        </w:rPr>
        <w:t xml:space="preserve">Involved in Unit Testing using </w:t>
      </w:r>
      <w:proofErr w:type="spellStart"/>
      <w:r w:rsidRPr="000F4F75">
        <w:rPr>
          <w:rFonts w:asciiTheme="majorHAnsi" w:hAnsiTheme="majorHAnsi" w:cs="Arial"/>
        </w:rPr>
        <w:t>JUnit</w:t>
      </w:r>
      <w:proofErr w:type="spellEnd"/>
      <w:r w:rsidRPr="000F4F75">
        <w:rPr>
          <w:rFonts w:asciiTheme="majorHAnsi" w:hAnsiTheme="majorHAnsi" w:cs="Arial"/>
        </w:rPr>
        <w:t xml:space="preserve"> and Integration of Use Cases</w:t>
      </w:r>
    </w:p>
    <w:p w:rsidR="00F736F4" w:rsidRPr="000F4F75" w:rsidRDefault="00F736F4" w:rsidP="00917166">
      <w:pPr>
        <w:pStyle w:val="Heading4"/>
        <w:keepLines w:val="0"/>
        <w:numPr>
          <w:ilvl w:val="3"/>
          <w:numId w:val="0"/>
        </w:numPr>
        <w:tabs>
          <w:tab w:val="num" w:pos="0"/>
        </w:tabs>
        <w:suppressAutoHyphens/>
        <w:spacing w:before="0" w:line="240" w:lineRule="auto"/>
        <w:ind w:left="360" w:hanging="180"/>
        <w:jc w:val="both"/>
        <w:rPr>
          <w:b w:val="0"/>
        </w:rPr>
      </w:pPr>
    </w:p>
    <w:p w:rsidR="007A0EF5" w:rsidRPr="000F4F75" w:rsidRDefault="00F736F4" w:rsidP="00917166">
      <w:pPr>
        <w:pStyle w:val="Heading4"/>
        <w:keepLines w:val="0"/>
        <w:numPr>
          <w:ilvl w:val="3"/>
          <w:numId w:val="0"/>
        </w:numPr>
        <w:tabs>
          <w:tab w:val="num" w:pos="0"/>
        </w:tabs>
        <w:suppressAutoHyphens/>
        <w:spacing w:before="0" w:line="240" w:lineRule="auto"/>
        <w:jc w:val="both"/>
        <w:rPr>
          <w:rFonts w:eastAsia="Times New Roman" w:cs="Times New Roman"/>
          <w:bCs w:val="0"/>
          <w:i w:val="0"/>
          <w:iCs w:val="0"/>
          <w:color w:val="auto"/>
        </w:rPr>
      </w:pPr>
      <w:r w:rsidRPr="000F4F75">
        <w:rPr>
          <w:rFonts w:eastAsia="Times New Roman" w:cs="Times New Roman"/>
          <w:bCs w:val="0"/>
          <w:i w:val="0"/>
          <w:iCs w:val="0"/>
          <w:color w:val="auto"/>
        </w:rPr>
        <w:t xml:space="preserve">Environment: </w:t>
      </w:r>
    </w:p>
    <w:p w:rsidR="00671702" w:rsidRPr="00671702" w:rsidRDefault="00F736F4" w:rsidP="00917166">
      <w:pPr>
        <w:pStyle w:val="Heading4"/>
        <w:keepLines w:val="0"/>
        <w:numPr>
          <w:ilvl w:val="3"/>
          <w:numId w:val="0"/>
        </w:numPr>
        <w:tabs>
          <w:tab w:val="num" w:pos="0"/>
        </w:tabs>
        <w:suppressAutoHyphens/>
        <w:spacing w:before="0" w:line="240" w:lineRule="auto"/>
        <w:jc w:val="both"/>
        <w:rPr>
          <w:rFonts w:cs="Arial"/>
          <w:b w:val="0"/>
          <w:i w:val="0"/>
          <w:color w:val="auto"/>
        </w:rPr>
      </w:pPr>
      <w:r w:rsidRPr="000F4F75">
        <w:rPr>
          <w:b w:val="0"/>
          <w:i w:val="0"/>
          <w:color w:val="auto"/>
        </w:rPr>
        <w:t xml:space="preserve">Java, EJB, HTML, XML, XSL, XSLT, </w:t>
      </w:r>
      <w:r w:rsidRPr="000F4F75">
        <w:rPr>
          <w:rFonts w:cs="Arial"/>
          <w:b w:val="0"/>
          <w:i w:val="0"/>
          <w:color w:val="auto"/>
        </w:rPr>
        <w:t xml:space="preserve">JavaScript, CSS, </w:t>
      </w:r>
      <w:r w:rsidRPr="000F4F75">
        <w:rPr>
          <w:b w:val="0"/>
          <w:i w:val="0"/>
          <w:color w:val="auto"/>
        </w:rPr>
        <w:t xml:space="preserve">JDBC, Struts, </w:t>
      </w:r>
      <w:r w:rsidRPr="000F4F75">
        <w:rPr>
          <w:rFonts w:cs="Arial"/>
          <w:b w:val="0"/>
          <w:i w:val="0"/>
          <w:color w:val="auto"/>
        </w:rPr>
        <w:t xml:space="preserve"> JSP 2.0, </w:t>
      </w:r>
      <w:proofErr w:type="spellStart"/>
      <w:r w:rsidRPr="000F4F75">
        <w:rPr>
          <w:b w:val="0"/>
          <w:i w:val="0"/>
          <w:color w:val="auto"/>
        </w:rPr>
        <w:t>JUnit</w:t>
      </w:r>
      <w:proofErr w:type="spellEnd"/>
      <w:r w:rsidRPr="000F4F75">
        <w:rPr>
          <w:b w:val="0"/>
          <w:i w:val="0"/>
          <w:color w:val="auto"/>
        </w:rPr>
        <w:t xml:space="preserve">, Scrum,  ANT, </w:t>
      </w:r>
      <w:proofErr w:type="spellStart"/>
      <w:r w:rsidRPr="000F4F75">
        <w:rPr>
          <w:rFonts w:cs="Arial"/>
          <w:b w:val="0"/>
          <w:i w:val="0"/>
          <w:color w:val="auto"/>
        </w:rPr>
        <w:t>Clearcase</w:t>
      </w:r>
      <w:proofErr w:type="spellEnd"/>
      <w:r w:rsidRPr="000F4F75">
        <w:rPr>
          <w:b w:val="0"/>
          <w:i w:val="0"/>
          <w:color w:val="auto"/>
        </w:rPr>
        <w:t xml:space="preserve">, </w:t>
      </w:r>
      <w:r w:rsidRPr="000F4F75">
        <w:rPr>
          <w:rFonts w:cs="Arial"/>
          <w:b w:val="0"/>
          <w:i w:val="0"/>
          <w:color w:val="auto"/>
        </w:rPr>
        <w:t>DB2</w:t>
      </w:r>
      <w:r w:rsidRPr="000F4F75">
        <w:rPr>
          <w:b w:val="0"/>
          <w:i w:val="0"/>
          <w:color w:val="auto"/>
        </w:rPr>
        <w:t xml:space="preserve">, </w:t>
      </w:r>
      <w:r w:rsidRPr="000F4F75">
        <w:rPr>
          <w:rFonts w:cs="Arial"/>
          <w:b w:val="0"/>
          <w:i w:val="0"/>
          <w:color w:val="auto"/>
        </w:rPr>
        <w:t xml:space="preserve">IBM Web sphere Application Server 5.1, </w:t>
      </w:r>
      <w:proofErr w:type="spellStart"/>
      <w:r w:rsidRPr="000F4F75">
        <w:rPr>
          <w:rFonts w:cs="Arial"/>
          <w:b w:val="0"/>
          <w:i w:val="0"/>
          <w:color w:val="auto"/>
        </w:rPr>
        <w:t>Websphere</w:t>
      </w:r>
      <w:proofErr w:type="spellEnd"/>
      <w:r w:rsidRPr="000F4F75">
        <w:rPr>
          <w:rFonts w:cs="Arial"/>
          <w:b w:val="0"/>
          <w:i w:val="0"/>
          <w:color w:val="auto"/>
        </w:rPr>
        <w:t xml:space="preserve"> Studio Application Developer (WSAD)</w:t>
      </w:r>
      <w:r w:rsidRPr="000F4F75">
        <w:rPr>
          <w:b w:val="0"/>
          <w:i w:val="0"/>
          <w:color w:val="auto"/>
        </w:rPr>
        <w:t>Putty, UNIX and CVS</w:t>
      </w:r>
      <w:r w:rsidRPr="000F4F75">
        <w:rPr>
          <w:rFonts w:cs="Arial"/>
          <w:b w:val="0"/>
          <w:i w:val="0"/>
          <w:color w:val="auto"/>
        </w:rPr>
        <w:t>.</w:t>
      </w:r>
    </w:p>
    <w:p w:rsidR="00DC6BB7" w:rsidRPr="000F4F75" w:rsidRDefault="00DC6BB7" w:rsidP="00917166">
      <w:pPr>
        <w:spacing w:after="0" w:line="240" w:lineRule="auto"/>
        <w:jc w:val="both"/>
        <w:rPr>
          <w:rFonts w:asciiTheme="majorHAnsi" w:hAnsiTheme="majorHAnsi"/>
        </w:rPr>
      </w:pPr>
    </w:p>
    <w:sectPr w:rsidR="00DC6BB7" w:rsidRPr="000F4F75" w:rsidSect="00F26EFD">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4A2" w:rsidRDefault="006704A2" w:rsidP="00F26EFD">
      <w:pPr>
        <w:spacing w:after="0" w:line="240" w:lineRule="auto"/>
      </w:pPr>
      <w:r>
        <w:separator/>
      </w:r>
    </w:p>
  </w:endnote>
  <w:endnote w:type="continuationSeparator" w:id="0">
    <w:p w:rsidR="006704A2" w:rsidRDefault="006704A2" w:rsidP="00F26E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6680036"/>
      <w:docPartObj>
        <w:docPartGallery w:val="Page Numbers (Bottom of Page)"/>
        <w:docPartUnique/>
      </w:docPartObj>
    </w:sdtPr>
    <w:sdtEndPr>
      <w:rPr>
        <w:noProof/>
      </w:rPr>
    </w:sdtEndPr>
    <w:sdtContent>
      <w:p w:rsidR="00F26EFD" w:rsidRDefault="001F7419">
        <w:pPr>
          <w:pStyle w:val="Footer"/>
          <w:jc w:val="right"/>
        </w:pPr>
        <w:r>
          <w:fldChar w:fldCharType="begin"/>
        </w:r>
        <w:r w:rsidR="00F26EFD">
          <w:instrText xml:space="preserve"> PAGE   \* MERGEFORMAT </w:instrText>
        </w:r>
        <w:r>
          <w:fldChar w:fldCharType="separate"/>
        </w:r>
        <w:r w:rsidR="002A486F">
          <w:rPr>
            <w:noProof/>
          </w:rPr>
          <w:t>1</w:t>
        </w:r>
        <w:r>
          <w:rPr>
            <w:noProof/>
          </w:rPr>
          <w:fldChar w:fldCharType="end"/>
        </w:r>
      </w:p>
    </w:sdtContent>
  </w:sdt>
  <w:p w:rsidR="00F26EFD" w:rsidRDefault="00F26E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4A2" w:rsidRDefault="006704A2" w:rsidP="00F26EFD">
      <w:pPr>
        <w:spacing w:after="0" w:line="240" w:lineRule="auto"/>
      </w:pPr>
      <w:r>
        <w:separator/>
      </w:r>
    </w:p>
  </w:footnote>
  <w:footnote w:type="continuationSeparator" w:id="0">
    <w:p w:rsidR="006704A2" w:rsidRDefault="006704A2" w:rsidP="00F26E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sz w:val="20"/>
      </w:rPr>
    </w:lvl>
  </w:abstractNum>
  <w:abstractNum w:abstractNumId="1">
    <w:nsid w:val="00000003"/>
    <w:multiLevelType w:val="hybridMultilevel"/>
    <w:tmpl w:val="00000003"/>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2">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3">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4">
    <w:nsid w:val="00322916"/>
    <w:multiLevelType w:val="multilevel"/>
    <w:tmpl w:val="BF9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AE097A"/>
    <w:multiLevelType w:val="hybridMultilevel"/>
    <w:tmpl w:val="8D72DBB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1523247B"/>
    <w:multiLevelType w:val="hybridMultilevel"/>
    <w:tmpl w:val="7AB627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D2491B"/>
    <w:multiLevelType w:val="singleLevel"/>
    <w:tmpl w:val="DFCAE62E"/>
    <w:lvl w:ilvl="0">
      <w:start w:val="1"/>
      <w:numFmt w:val="bullet"/>
      <w:lvlText w:val=""/>
      <w:lvlJc w:val="left"/>
      <w:pPr>
        <w:tabs>
          <w:tab w:val="num" w:pos="360"/>
        </w:tabs>
        <w:ind w:left="360" w:hanging="360"/>
      </w:pPr>
      <w:rPr>
        <w:rFonts w:ascii="Symbol" w:hAnsi="Symbol" w:hint="default"/>
        <w:sz w:val="16"/>
      </w:rPr>
    </w:lvl>
  </w:abstractNum>
  <w:abstractNum w:abstractNumId="8">
    <w:nsid w:val="210A3DDC"/>
    <w:multiLevelType w:val="hybridMultilevel"/>
    <w:tmpl w:val="CE0C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5C7AE0"/>
    <w:multiLevelType w:val="hybridMultilevel"/>
    <w:tmpl w:val="59EAE8F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6C85707"/>
    <w:multiLevelType w:val="hybridMultilevel"/>
    <w:tmpl w:val="E35CE6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73B0AF8"/>
    <w:multiLevelType w:val="hybridMultilevel"/>
    <w:tmpl w:val="E01887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8A37366"/>
    <w:multiLevelType w:val="hybridMultilevel"/>
    <w:tmpl w:val="2E6EB23E"/>
    <w:lvl w:ilvl="0" w:tplc="A1EC7D54">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605F32"/>
    <w:multiLevelType w:val="hybridMultilevel"/>
    <w:tmpl w:val="84A29EB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7A47050"/>
    <w:multiLevelType w:val="hybridMultilevel"/>
    <w:tmpl w:val="82EE6918"/>
    <w:lvl w:ilvl="0" w:tplc="04090001">
      <w:start w:val="1"/>
      <w:numFmt w:val="bullet"/>
      <w:lvlText w:val=""/>
      <w:lvlJc w:val="left"/>
      <w:pPr>
        <w:ind w:left="360" w:hanging="360"/>
      </w:pPr>
      <w:rPr>
        <w:rFonts w:ascii="Symbol" w:hAnsi="Symbol" w:hint="default"/>
      </w:rPr>
    </w:lvl>
    <w:lvl w:ilvl="1" w:tplc="2318D864">
      <w:numFmt w:val="bullet"/>
      <w:lvlText w:val="•"/>
      <w:lvlJc w:val="left"/>
      <w:pPr>
        <w:ind w:left="1440" w:hanging="720"/>
      </w:pPr>
      <w:rPr>
        <w:rFonts w:ascii="Arial" w:eastAsia="Times New Roman" w:hAnsi="Arial"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3405D94"/>
    <w:multiLevelType w:val="hybridMultilevel"/>
    <w:tmpl w:val="768A2252"/>
    <w:lvl w:ilvl="0" w:tplc="04090001">
      <w:start w:val="1"/>
      <w:numFmt w:val="bullet"/>
      <w:lvlText w:val=""/>
      <w:lvlJc w:val="left"/>
      <w:pPr>
        <w:ind w:left="184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81C3B5D"/>
    <w:multiLevelType w:val="hybridMultilevel"/>
    <w:tmpl w:val="9B162F1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FB1187B"/>
    <w:multiLevelType w:val="hybridMultilevel"/>
    <w:tmpl w:val="CBB4589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7F008C8"/>
    <w:multiLevelType w:val="hybridMultilevel"/>
    <w:tmpl w:val="22521C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nsid w:val="7CE2496B"/>
    <w:multiLevelType w:val="hybridMultilevel"/>
    <w:tmpl w:val="2C30BA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7"/>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3"/>
  </w:num>
  <w:num w:numId="14">
    <w:abstractNumId w:val="12"/>
  </w:num>
  <w:num w:numId="15">
    <w:abstractNumId w:val="8"/>
  </w:num>
  <w:num w:numId="16">
    <w:abstractNumId w:val="11"/>
  </w:num>
  <w:num w:numId="17">
    <w:abstractNumId w:val="19"/>
  </w:num>
  <w:num w:numId="18">
    <w:abstractNumId w:val="6"/>
  </w:num>
  <w:num w:numId="19">
    <w:abstractNumId w:val="5"/>
  </w:num>
  <w:num w:numId="20">
    <w:abstractNumId w:val="0"/>
  </w:num>
  <w:num w:numId="21">
    <w:abstractNumId w:val="9"/>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8211C"/>
    <w:rsid w:val="000032C3"/>
    <w:rsid w:val="00016BCD"/>
    <w:rsid w:val="0002424A"/>
    <w:rsid w:val="00034C02"/>
    <w:rsid w:val="0008046E"/>
    <w:rsid w:val="000834CE"/>
    <w:rsid w:val="000901F0"/>
    <w:rsid w:val="000C050D"/>
    <w:rsid w:val="000E2246"/>
    <w:rsid w:val="000F07DD"/>
    <w:rsid w:val="000F4F75"/>
    <w:rsid w:val="00100BE6"/>
    <w:rsid w:val="00107CAB"/>
    <w:rsid w:val="001136FB"/>
    <w:rsid w:val="00137BC0"/>
    <w:rsid w:val="00192435"/>
    <w:rsid w:val="00194235"/>
    <w:rsid w:val="001A0D19"/>
    <w:rsid w:val="001B0377"/>
    <w:rsid w:val="001B17B4"/>
    <w:rsid w:val="001D0DCF"/>
    <w:rsid w:val="001D7EB8"/>
    <w:rsid w:val="001E50BE"/>
    <w:rsid w:val="001F6D18"/>
    <w:rsid w:val="001F7419"/>
    <w:rsid w:val="0020257D"/>
    <w:rsid w:val="00202720"/>
    <w:rsid w:val="002164E3"/>
    <w:rsid w:val="00216A79"/>
    <w:rsid w:val="002242A4"/>
    <w:rsid w:val="00252293"/>
    <w:rsid w:val="00254EE5"/>
    <w:rsid w:val="002A486F"/>
    <w:rsid w:val="002B0BC2"/>
    <w:rsid w:val="002C53FB"/>
    <w:rsid w:val="002C6658"/>
    <w:rsid w:val="002E0CB9"/>
    <w:rsid w:val="0030618A"/>
    <w:rsid w:val="00314C6C"/>
    <w:rsid w:val="00352EAB"/>
    <w:rsid w:val="00364387"/>
    <w:rsid w:val="00367FAE"/>
    <w:rsid w:val="00385F91"/>
    <w:rsid w:val="00391240"/>
    <w:rsid w:val="003B0FA4"/>
    <w:rsid w:val="003C324B"/>
    <w:rsid w:val="003C78EE"/>
    <w:rsid w:val="003D7B7D"/>
    <w:rsid w:val="003E56AA"/>
    <w:rsid w:val="004003CB"/>
    <w:rsid w:val="0042700F"/>
    <w:rsid w:val="00450772"/>
    <w:rsid w:val="00457A4A"/>
    <w:rsid w:val="00474303"/>
    <w:rsid w:val="00495553"/>
    <w:rsid w:val="004A44CC"/>
    <w:rsid w:val="004B186B"/>
    <w:rsid w:val="004B3E42"/>
    <w:rsid w:val="004C0400"/>
    <w:rsid w:val="004C5733"/>
    <w:rsid w:val="004F08D3"/>
    <w:rsid w:val="0052549A"/>
    <w:rsid w:val="005320ED"/>
    <w:rsid w:val="00541D14"/>
    <w:rsid w:val="0059087C"/>
    <w:rsid w:val="00594D61"/>
    <w:rsid w:val="005C1D1B"/>
    <w:rsid w:val="0062158F"/>
    <w:rsid w:val="00663B43"/>
    <w:rsid w:val="006657A1"/>
    <w:rsid w:val="006704A2"/>
    <w:rsid w:val="00671702"/>
    <w:rsid w:val="0068211C"/>
    <w:rsid w:val="0068432B"/>
    <w:rsid w:val="006A0C93"/>
    <w:rsid w:val="006C4732"/>
    <w:rsid w:val="006E2C6F"/>
    <w:rsid w:val="00723A8B"/>
    <w:rsid w:val="00744432"/>
    <w:rsid w:val="00745CBC"/>
    <w:rsid w:val="007550BF"/>
    <w:rsid w:val="0077025D"/>
    <w:rsid w:val="007A0EF5"/>
    <w:rsid w:val="007C6340"/>
    <w:rsid w:val="007E31D9"/>
    <w:rsid w:val="007E3310"/>
    <w:rsid w:val="00805243"/>
    <w:rsid w:val="00837366"/>
    <w:rsid w:val="00862964"/>
    <w:rsid w:val="0089426F"/>
    <w:rsid w:val="00894607"/>
    <w:rsid w:val="008B15D6"/>
    <w:rsid w:val="008C1E55"/>
    <w:rsid w:val="008C6600"/>
    <w:rsid w:val="008D21A0"/>
    <w:rsid w:val="008E1E57"/>
    <w:rsid w:val="008E3B62"/>
    <w:rsid w:val="00911778"/>
    <w:rsid w:val="00917166"/>
    <w:rsid w:val="00933C4B"/>
    <w:rsid w:val="009437FB"/>
    <w:rsid w:val="00950D71"/>
    <w:rsid w:val="00964014"/>
    <w:rsid w:val="00977D51"/>
    <w:rsid w:val="009B101B"/>
    <w:rsid w:val="009F41B5"/>
    <w:rsid w:val="009F739B"/>
    <w:rsid w:val="00A317EE"/>
    <w:rsid w:val="00A471FE"/>
    <w:rsid w:val="00A67BF0"/>
    <w:rsid w:val="00AA1E43"/>
    <w:rsid w:val="00AD5654"/>
    <w:rsid w:val="00B22ED5"/>
    <w:rsid w:val="00B36534"/>
    <w:rsid w:val="00B632A7"/>
    <w:rsid w:val="00B76A25"/>
    <w:rsid w:val="00B81F96"/>
    <w:rsid w:val="00B9757D"/>
    <w:rsid w:val="00BB4981"/>
    <w:rsid w:val="00BC35A2"/>
    <w:rsid w:val="00BF1958"/>
    <w:rsid w:val="00C45BB1"/>
    <w:rsid w:val="00C735C0"/>
    <w:rsid w:val="00CB4C44"/>
    <w:rsid w:val="00CB59D2"/>
    <w:rsid w:val="00CB6C22"/>
    <w:rsid w:val="00CD661C"/>
    <w:rsid w:val="00CF28E5"/>
    <w:rsid w:val="00D44406"/>
    <w:rsid w:val="00D471A4"/>
    <w:rsid w:val="00D572B0"/>
    <w:rsid w:val="00D871A2"/>
    <w:rsid w:val="00DA1D53"/>
    <w:rsid w:val="00DB78B5"/>
    <w:rsid w:val="00DC6BB7"/>
    <w:rsid w:val="00E062FE"/>
    <w:rsid w:val="00E118D0"/>
    <w:rsid w:val="00E25E44"/>
    <w:rsid w:val="00E85D3B"/>
    <w:rsid w:val="00EC4579"/>
    <w:rsid w:val="00EE65BE"/>
    <w:rsid w:val="00F02BF1"/>
    <w:rsid w:val="00F13143"/>
    <w:rsid w:val="00F14128"/>
    <w:rsid w:val="00F15E98"/>
    <w:rsid w:val="00F26EFD"/>
    <w:rsid w:val="00F36D05"/>
    <w:rsid w:val="00F41B6D"/>
    <w:rsid w:val="00F50F44"/>
    <w:rsid w:val="00F649E1"/>
    <w:rsid w:val="00F736F4"/>
    <w:rsid w:val="00F76212"/>
    <w:rsid w:val="00F92556"/>
    <w:rsid w:val="00FB2F44"/>
    <w:rsid w:val="00FC01C6"/>
    <w:rsid w:val="00FD7868"/>
    <w:rsid w:val="00FE26C6"/>
    <w:rsid w:val="00FF42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11C"/>
    <w:rPr>
      <w:rFonts w:ascii="Calibri" w:eastAsia="Times New Roman" w:hAnsi="Calibri" w:cs="Times New Roman"/>
    </w:rPr>
  </w:style>
  <w:style w:type="paragraph" w:styleId="Heading3">
    <w:name w:val="heading 3"/>
    <w:basedOn w:val="Normal"/>
    <w:next w:val="Normal"/>
    <w:link w:val="Heading3Char"/>
    <w:uiPriority w:val="9"/>
    <w:unhideWhenUsed/>
    <w:qFormat/>
    <w:rsid w:val="007A0E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36F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unhideWhenUsed/>
    <w:qFormat/>
    <w:rsid w:val="0068211C"/>
    <w:pPr>
      <w:keepNext/>
      <w:widowControl w:val="0"/>
      <w:pBdr>
        <w:bottom w:val="single" w:sz="18" w:space="1" w:color="auto"/>
      </w:pBdr>
      <w:spacing w:after="0" w:line="240" w:lineRule="auto"/>
      <w:outlineLvl w:val="8"/>
    </w:pPr>
    <w:rPr>
      <w:rFonts w:ascii="Arial" w:hAnsi="Arial" w:cs="Arial"/>
      <w:b/>
      <w:bCs/>
      <w:color w:val="00000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211C"/>
    <w:pPr>
      <w:ind w:left="720"/>
      <w:contextualSpacing/>
    </w:pPr>
  </w:style>
  <w:style w:type="paragraph" w:styleId="Header">
    <w:name w:val="header"/>
    <w:basedOn w:val="Normal"/>
    <w:link w:val="HeaderChar"/>
    <w:uiPriority w:val="99"/>
    <w:rsid w:val="0068211C"/>
    <w:pPr>
      <w:tabs>
        <w:tab w:val="center" w:pos="4320"/>
        <w:tab w:val="right" w:pos="8640"/>
      </w:tabs>
      <w:spacing w:after="0" w:line="240" w:lineRule="auto"/>
    </w:pPr>
    <w:rPr>
      <w:rFonts w:ascii="Times New Roman" w:eastAsia="Calibri" w:hAnsi="Times New Roman"/>
      <w:color w:val="000000"/>
      <w:sz w:val="24"/>
      <w:szCs w:val="24"/>
    </w:rPr>
  </w:style>
  <w:style w:type="character" w:customStyle="1" w:styleId="HeaderChar">
    <w:name w:val="Header Char"/>
    <w:basedOn w:val="DefaultParagraphFont"/>
    <w:link w:val="Header"/>
    <w:uiPriority w:val="99"/>
    <w:rsid w:val="0068211C"/>
    <w:rPr>
      <w:rFonts w:ascii="Times New Roman" w:eastAsia="Calibri" w:hAnsi="Times New Roman" w:cs="Times New Roman"/>
      <w:color w:val="000000"/>
      <w:sz w:val="24"/>
      <w:szCs w:val="24"/>
    </w:rPr>
  </w:style>
  <w:style w:type="paragraph" w:styleId="BodyText3">
    <w:name w:val="Body Text 3"/>
    <w:basedOn w:val="Normal"/>
    <w:link w:val="BodyText3Char"/>
    <w:uiPriority w:val="99"/>
    <w:rsid w:val="0068211C"/>
    <w:pPr>
      <w:suppressAutoHyphens/>
      <w:spacing w:after="120" w:line="240" w:lineRule="auto"/>
    </w:pPr>
    <w:rPr>
      <w:rFonts w:ascii="Times New Roman" w:eastAsia="Calibri" w:hAnsi="Times New Roman"/>
      <w:sz w:val="16"/>
      <w:szCs w:val="16"/>
      <w:lang w:eastAsia="ar-SA"/>
    </w:rPr>
  </w:style>
  <w:style w:type="character" w:customStyle="1" w:styleId="BodyText3Char">
    <w:name w:val="Body Text 3 Char"/>
    <w:basedOn w:val="DefaultParagraphFont"/>
    <w:link w:val="BodyText3"/>
    <w:uiPriority w:val="99"/>
    <w:rsid w:val="0068211C"/>
    <w:rPr>
      <w:rFonts w:ascii="Times New Roman" w:eastAsia="Calibri" w:hAnsi="Times New Roman" w:cs="Times New Roman"/>
      <w:sz w:val="16"/>
      <w:szCs w:val="16"/>
      <w:lang w:eastAsia="ar-SA"/>
    </w:rPr>
  </w:style>
  <w:style w:type="paragraph" w:customStyle="1" w:styleId="Default">
    <w:name w:val="Default"/>
    <w:uiPriority w:val="99"/>
    <w:rsid w:val="0068211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LatinArial">
    <w:name w:val="Normal + (Latin) Arial"/>
    <w:aliases w:val="10 pt,Bold,Justified,After:  0 pt"/>
    <w:basedOn w:val="Normal"/>
    <w:uiPriority w:val="99"/>
    <w:rsid w:val="0068211C"/>
    <w:pPr>
      <w:widowControl w:val="0"/>
      <w:tabs>
        <w:tab w:val="left" w:pos="720"/>
      </w:tabs>
      <w:autoSpaceDE w:val="0"/>
      <w:autoSpaceDN w:val="0"/>
      <w:adjustRightInd w:val="0"/>
      <w:spacing w:after="0" w:line="240" w:lineRule="auto"/>
    </w:pPr>
  </w:style>
  <w:style w:type="character" w:customStyle="1" w:styleId="Heading9Char">
    <w:name w:val="Heading 9 Char"/>
    <w:basedOn w:val="DefaultParagraphFont"/>
    <w:link w:val="Heading9"/>
    <w:rsid w:val="0068211C"/>
    <w:rPr>
      <w:rFonts w:ascii="Arial" w:eastAsia="Times New Roman" w:hAnsi="Arial" w:cs="Arial"/>
      <w:b/>
      <w:bCs/>
      <w:color w:val="000000"/>
      <w:sz w:val="18"/>
      <w:szCs w:val="20"/>
    </w:rPr>
  </w:style>
  <w:style w:type="paragraph" w:styleId="BalloonText">
    <w:name w:val="Balloon Text"/>
    <w:basedOn w:val="Normal"/>
    <w:link w:val="BalloonTextChar"/>
    <w:uiPriority w:val="99"/>
    <w:semiHidden/>
    <w:unhideWhenUsed/>
    <w:rsid w:val="0068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11C"/>
    <w:rPr>
      <w:rFonts w:ascii="Tahoma" w:eastAsia="Times New Roman" w:hAnsi="Tahoma" w:cs="Tahoma"/>
      <w:sz w:val="16"/>
      <w:szCs w:val="16"/>
    </w:rPr>
  </w:style>
  <w:style w:type="paragraph" w:styleId="BodyText">
    <w:name w:val="Body Text"/>
    <w:basedOn w:val="Normal"/>
    <w:link w:val="BodyTextChar"/>
    <w:uiPriority w:val="99"/>
    <w:semiHidden/>
    <w:unhideWhenUsed/>
    <w:rsid w:val="0068211C"/>
    <w:pPr>
      <w:spacing w:after="120"/>
    </w:pPr>
  </w:style>
  <w:style w:type="character" w:customStyle="1" w:styleId="BodyTextChar">
    <w:name w:val="Body Text Char"/>
    <w:basedOn w:val="DefaultParagraphFont"/>
    <w:link w:val="BodyText"/>
    <w:uiPriority w:val="99"/>
    <w:semiHidden/>
    <w:rsid w:val="0068211C"/>
    <w:rPr>
      <w:rFonts w:ascii="Calibri" w:eastAsia="Times New Roman" w:hAnsi="Calibri" w:cs="Times New Roman"/>
    </w:rPr>
  </w:style>
  <w:style w:type="paragraph" w:styleId="NormalWeb">
    <w:name w:val="Normal (Web)"/>
    <w:basedOn w:val="Normal"/>
    <w:semiHidden/>
    <w:unhideWhenUsed/>
    <w:rsid w:val="0068211C"/>
    <w:pPr>
      <w:spacing w:before="100" w:beforeAutospacing="1" w:after="100" w:afterAutospacing="1" w:line="240" w:lineRule="auto"/>
    </w:pPr>
    <w:rPr>
      <w:rFonts w:ascii="Arial Unicode MS" w:eastAsia="Arial Unicode MS" w:hAnsi="Arial Unicode MS" w:cs="Arial Unicode MS"/>
      <w:color w:val="000000"/>
      <w:sz w:val="18"/>
      <w:szCs w:val="18"/>
    </w:rPr>
  </w:style>
  <w:style w:type="paragraph" w:styleId="BodyTextIndent2">
    <w:name w:val="Body Text Indent 2"/>
    <w:basedOn w:val="Normal"/>
    <w:link w:val="BodyTextIndent2Char"/>
    <w:semiHidden/>
    <w:unhideWhenUsed/>
    <w:rsid w:val="0068211C"/>
    <w:pPr>
      <w:spacing w:after="120" w:line="480" w:lineRule="auto"/>
      <w:ind w:left="360"/>
    </w:pPr>
    <w:rPr>
      <w:rFonts w:ascii="Times New Roman" w:hAnsi="Times New Roman"/>
      <w:sz w:val="24"/>
      <w:szCs w:val="24"/>
    </w:rPr>
  </w:style>
  <w:style w:type="character" w:customStyle="1" w:styleId="BodyTextIndent2Char">
    <w:name w:val="Body Text Indent 2 Char"/>
    <w:basedOn w:val="DefaultParagraphFont"/>
    <w:link w:val="BodyTextIndent2"/>
    <w:semiHidden/>
    <w:rsid w:val="0068211C"/>
    <w:rPr>
      <w:rFonts w:ascii="Times New Roman" w:eastAsia="Times New Roman" w:hAnsi="Times New Roman" w:cs="Times New Roman"/>
      <w:sz w:val="24"/>
      <w:szCs w:val="24"/>
    </w:rPr>
  </w:style>
  <w:style w:type="paragraph" w:customStyle="1" w:styleId="Normal2">
    <w:name w:val="Normal 2"/>
    <w:basedOn w:val="Normal"/>
    <w:rsid w:val="0068211C"/>
    <w:pPr>
      <w:widowControl w:val="0"/>
      <w:wordWrap w:val="0"/>
      <w:autoSpaceDE w:val="0"/>
      <w:autoSpaceDN w:val="0"/>
      <w:spacing w:after="0" w:line="260" w:lineRule="exact"/>
      <w:ind w:left="284"/>
    </w:pPr>
    <w:rPr>
      <w:rFonts w:ascii="Arial" w:eastAsia="Batang" w:hAnsi="Arial"/>
      <w:kern w:val="2"/>
      <w:sz w:val="20"/>
      <w:szCs w:val="20"/>
      <w:lang w:eastAsia="ko-KR"/>
    </w:rPr>
  </w:style>
  <w:style w:type="paragraph" w:styleId="Footer">
    <w:name w:val="footer"/>
    <w:basedOn w:val="Normal"/>
    <w:link w:val="FooterChar"/>
    <w:uiPriority w:val="99"/>
    <w:unhideWhenUsed/>
    <w:rsid w:val="00F26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EFD"/>
    <w:rPr>
      <w:rFonts w:ascii="Calibri" w:eastAsia="Times New Roman" w:hAnsi="Calibri" w:cs="Times New Roman"/>
    </w:rPr>
  </w:style>
  <w:style w:type="paragraph" w:customStyle="1" w:styleId="ExperienceBullets">
    <w:name w:val="Experience_Bullets"/>
    <w:basedOn w:val="Normal"/>
    <w:rsid w:val="006A0C93"/>
    <w:pPr>
      <w:widowControl w:val="0"/>
      <w:numPr>
        <w:numId w:val="14"/>
      </w:numPr>
      <w:adjustRightInd w:val="0"/>
      <w:spacing w:after="0" w:line="240" w:lineRule="auto"/>
      <w:ind w:right="540"/>
      <w:textAlignment w:val="baseline"/>
    </w:pPr>
    <w:rPr>
      <w:rFonts w:ascii="Verdana" w:hAnsi="Verdana"/>
      <w:sz w:val="18"/>
      <w:szCs w:val="18"/>
    </w:rPr>
  </w:style>
  <w:style w:type="character" w:styleId="Hyperlink">
    <w:name w:val="Hyperlink"/>
    <w:basedOn w:val="DefaultParagraphFont"/>
    <w:uiPriority w:val="99"/>
    <w:unhideWhenUsed/>
    <w:rsid w:val="00977D51"/>
    <w:rPr>
      <w:color w:val="0000FF"/>
      <w:u w:val="single"/>
    </w:rPr>
  </w:style>
  <w:style w:type="character" w:customStyle="1" w:styleId="Heading4Char">
    <w:name w:val="Heading 4 Char"/>
    <w:basedOn w:val="DefaultParagraphFont"/>
    <w:link w:val="Heading4"/>
    <w:uiPriority w:val="9"/>
    <w:rsid w:val="00F736F4"/>
    <w:rPr>
      <w:rFonts w:asciiTheme="majorHAnsi" w:eastAsiaTheme="majorEastAsia" w:hAnsiTheme="majorHAnsi" w:cstheme="majorBidi"/>
      <w:b/>
      <w:bCs/>
      <w:i/>
      <w:iCs/>
      <w:color w:val="4F81BD" w:themeColor="accent1"/>
    </w:rPr>
  </w:style>
  <w:style w:type="character" w:customStyle="1" w:styleId="gd">
    <w:name w:val="gd"/>
    <w:basedOn w:val="DefaultParagraphFont"/>
    <w:rsid w:val="004003CB"/>
  </w:style>
  <w:style w:type="character" w:customStyle="1" w:styleId="apple-converted-space">
    <w:name w:val="apple-converted-space"/>
    <w:basedOn w:val="DefaultParagraphFont"/>
    <w:rsid w:val="004003CB"/>
  </w:style>
  <w:style w:type="character" w:customStyle="1" w:styleId="Heading3Char">
    <w:name w:val="Heading 3 Char"/>
    <w:basedOn w:val="DefaultParagraphFont"/>
    <w:link w:val="Heading3"/>
    <w:uiPriority w:val="9"/>
    <w:rsid w:val="007A0EF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136FB"/>
    <w:rPr>
      <w:i/>
      <w:iCs/>
    </w:rPr>
  </w:style>
  <w:style w:type="character" w:styleId="Strong">
    <w:name w:val="Strong"/>
    <w:basedOn w:val="DefaultParagraphFont"/>
    <w:uiPriority w:val="22"/>
    <w:qFormat/>
    <w:rsid w:val="007E33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11C"/>
    <w:rPr>
      <w:rFonts w:ascii="Calibri" w:eastAsia="Times New Roman" w:hAnsi="Calibri" w:cs="Times New Roman"/>
    </w:rPr>
  </w:style>
  <w:style w:type="paragraph" w:styleId="Heading3">
    <w:name w:val="heading 3"/>
    <w:basedOn w:val="Normal"/>
    <w:next w:val="Normal"/>
    <w:link w:val="Heading3Char"/>
    <w:uiPriority w:val="9"/>
    <w:unhideWhenUsed/>
    <w:qFormat/>
    <w:rsid w:val="007A0E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36F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unhideWhenUsed/>
    <w:qFormat/>
    <w:rsid w:val="0068211C"/>
    <w:pPr>
      <w:keepNext/>
      <w:widowControl w:val="0"/>
      <w:pBdr>
        <w:bottom w:val="single" w:sz="18" w:space="1" w:color="auto"/>
      </w:pBdr>
      <w:spacing w:after="0" w:line="240" w:lineRule="auto"/>
      <w:outlineLvl w:val="8"/>
    </w:pPr>
    <w:rPr>
      <w:rFonts w:ascii="Arial" w:hAnsi="Arial" w:cs="Arial"/>
      <w:b/>
      <w:bCs/>
      <w:color w:val="00000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211C"/>
    <w:pPr>
      <w:ind w:left="720"/>
      <w:contextualSpacing/>
    </w:pPr>
  </w:style>
  <w:style w:type="paragraph" w:styleId="Header">
    <w:name w:val="header"/>
    <w:basedOn w:val="Normal"/>
    <w:link w:val="HeaderChar"/>
    <w:uiPriority w:val="99"/>
    <w:rsid w:val="0068211C"/>
    <w:pPr>
      <w:tabs>
        <w:tab w:val="center" w:pos="4320"/>
        <w:tab w:val="right" w:pos="8640"/>
      </w:tabs>
      <w:spacing w:after="0" w:line="240" w:lineRule="auto"/>
    </w:pPr>
    <w:rPr>
      <w:rFonts w:ascii="Times New Roman" w:eastAsia="Calibri" w:hAnsi="Times New Roman"/>
      <w:color w:val="000000"/>
      <w:sz w:val="24"/>
      <w:szCs w:val="24"/>
    </w:rPr>
  </w:style>
  <w:style w:type="character" w:customStyle="1" w:styleId="HeaderChar">
    <w:name w:val="Header Char"/>
    <w:basedOn w:val="DefaultParagraphFont"/>
    <w:link w:val="Header"/>
    <w:uiPriority w:val="99"/>
    <w:rsid w:val="0068211C"/>
    <w:rPr>
      <w:rFonts w:ascii="Times New Roman" w:eastAsia="Calibri" w:hAnsi="Times New Roman" w:cs="Times New Roman"/>
      <w:color w:val="000000"/>
      <w:sz w:val="24"/>
      <w:szCs w:val="24"/>
    </w:rPr>
  </w:style>
  <w:style w:type="paragraph" w:styleId="BodyText3">
    <w:name w:val="Body Text 3"/>
    <w:basedOn w:val="Normal"/>
    <w:link w:val="BodyText3Char"/>
    <w:uiPriority w:val="99"/>
    <w:rsid w:val="0068211C"/>
    <w:pPr>
      <w:suppressAutoHyphens/>
      <w:spacing w:after="120" w:line="240" w:lineRule="auto"/>
    </w:pPr>
    <w:rPr>
      <w:rFonts w:ascii="Times New Roman" w:eastAsia="Calibri" w:hAnsi="Times New Roman"/>
      <w:sz w:val="16"/>
      <w:szCs w:val="16"/>
      <w:lang w:eastAsia="ar-SA"/>
    </w:rPr>
  </w:style>
  <w:style w:type="character" w:customStyle="1" w:styleId="BodyText3Char">
    <w:name w:val="Body Text 3 Char"/>
    <w:basedOn w:val="DefaultParagraphFont"/>
    <w:link w:val="BodyText3"/>
    <w:uiPriority w:val="99"/>
    <w:rsid w:val="0068211C"/>
    <w:rPr>
      <w:rFonts w:ascii="Times New Roman" w:eastAsia="Calibri" w:hAnsi="Times New Roman" w:cs="Times New Roman"/>
      <w:sz w:val="16"/>
      <w:szCs w:val="16"/>
      <w:lang w:eastAsia="ar-SA"/>
    </w:rPr>
  </w:style>
  <w:style w:type="paragraph" w:customStyle="1" w:styleId="Default">
    <w:name w:val="Default"/>
    <w:uiPriority w:val="99"/>
    <w:rsid w:val="0068211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LatinArial">
    <w:name w:val="Normal + (Latin) Arial"/>
    <w:aliases w:val="10 pt,Bold,Justified,After:  0 pt"/>
    <w:basedOn w:val="Normal"/>
    <w:uiPriority w:val="99"/>
    <w:rsid w:val="0068211C"/>
    <w:pPr>
      <w:widowControl w:val="0"/>
      <w:tabs>
        <w:tab w:val="left" w:pos="720"/>
      </w:tabs>
      <w:autoSpaceDE w:val="0"/>
      <w:autoSpaceDN w:val="0"/>
      <w:adjustRightInd w:val="0"/>
      <w:spacing w:after="0" w:line="240" w:lineRule="auto"/>
    </w:pPr>
  </w:style>
  <w:style w:type="character" w:customStyle="1" w:styleId="Heading9Char">
    <w:name w:val="Heading 9 Char"/>
    <w:basedOn w:val="DefaultParagraphFont"/>
    <w:link w:val="Heading9"/>
    <w:rsid w:val="0068211C"/>
    <w:rPr>
      <w:rFonts w:ascii="Arial" w:eastAsia="Times New Roman" w:hAnsi="Arial" w:cs="Arial"/>
      <w:b/>
      <w:bCs/>
      <w:color w:val="000000"/>
      <w:sz w:val="18"/>
      <w:szCs w:val="20"/>
    </w:rPr>
  </w:style>
  <w:style w:type="paragraph" w:styleId="BalloonText">
    <w:name w:val="Balloon Text"/>
    <w:basedOn w:val="Normal"/>
    <w:link w:val="BalloonTextChar"/>
    <w:uiPriority w:val="99"/>
    <w:semiHidden/>
    <w:unhideWhenUsed/>
    <w:rsid w:val="0068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11C"/>
    <w:rPr>
      <w:rFonts w:ascii="Tahoma" w:eastAsia="Times New Roman" w:hAnsi="Tahoma" w:cs="Tahoma"/>
      <w:sz w:val="16"/>
      <w:szCs w:val="16"/>
    </w:rPr>
  </w:style>
  <w:style w:type="paragraph" w:styleId="BodyText">
    <w:name w:val="Body Text"/>
    <w:basedOn w:val="Normal"/>
    <w:link w:val="BodyTextChar"/>
    <w:uiPriority w:val="99"/>
    <w:semiHidden/>
    <w:unhideWhenUsed/>
    <w:rsid w:val="0068211C"/>
    <w:pPr>
      <w:spacing w:after="120"/>
    </w:pPr>
  </w:style>
  <w:style w:type="character" w:customStyle="1" w:styleId="BodyTextChar">
    <w:name w:val="Body Text Char"/>
    <w:basedOn w:val="DefaultParagraphFont"/>
    <w:link w:val="BodyText"/>
    <w:uiPriority w:val="99"/>
    <w:semiHidden/>
    <w:rsid w:val="0068211C"/>
    <w:rPr>
      <w:rFonts w:ascii="Calibri" w:eastAsia="Times New Roman" w:hAnsi="Calibri" w:cs="Times New Roman"/>
    </w:rPr>
  </w:style>
  <w:style w:type="paragraph" w:styleId="NormalWeb">
    <w:name w:val="Normal (Web)"/>
    <w:basedOn w:val="Normal"/>
    <w:semiHidden/>
    <w:unhideWhenUsed/>
    <w:rsid w:val="0068211C"/>
    <w:pPr>
      <w:spacing w:before="100" w:beforeAutospacing="1" w:after="100" w:afterAutospacing="1" w:line="240" w:lineRule="auto"/>
    </w:pPr>
    <w:rPr>
      <w:rFonts w:ascii="Arial Unicode MS" w:eastAsia="Arial Unicode MS" w:hAnsi="Arial Unicode MS" w:cs="Arial Unicode MS"/>
      <w:color w:val="000000"/>
      <w:sz w:val="18"/>
      <w:szCs w:val="18"/>
    </w:rPr>
  </w:style>
  <w:style w:type="paragraph" w:styleId="BodyTextIndent2">
    <w:name w:val="Body Text Indent 2"/>
    <w:basedOn w:val="Normal"/>
    <w:link w:val="BodyTextIndent2Char"/>
    <w:semiHidden/>
    <w:unhideWhenUsed/>
    <w:rsid w:val="0068211C"/>
    <w:pPr>
      <w:spacing w:after="120" w:line="480" w:lineRule="auto"/>
      <w:ind w:left="360"/>
    </w:pPr>
    <w:rPr>
      <w:rFonts w:ascii="Times New Roman" w:hAnsi="Times New Roman"/>
      <w:sz w:val="24"/>
      <w:szCs w:val="24"/>
    </w:rPr>
  </w:style>
  <w:style w:type="character" w:customStyle="1" w:styleId="BodyTextIndent2Char">
    <w:name w:val="Body Text Indent 2 Char"/>
    <w:basedOn w:val="DefaultParagraphFont"/>
    <w:link w:val="BodyTextIndent2"/>
    <w:semiHidden/>
    <w:rsid w:val="0068211C"/>
    <w:rPr>
      <w:rFonts w:ascii="Times New Roman" w:eastAsia="Times New Roman" w:hAnsi="Times New Roman" w:cs="Times New Roman"/>
      <w:sz w:val="24"/>
      <w:szCs w:val="24"/>
    </w:rPr>
  </w:style>
  <w:style w:type="paragraph" w:customStyle="1" w:styleId="Normal2">
    <w:name w:val="Normal 2"/>
    <w:basedOn w:val="Normal"/>
    <w:rsid w:val="0068211C"/>
    <w:pPr>
      <w:widowControl w:val="0"/>
      <w:wordWrap w:val="0"/>
      <w:autoSpaceDE w:val="0"/>
      <w:autoSpaceDN w:val="0"/>
      <w:spacing w:after="0" w:line="260" w:lineRule="exact"/>
      <w:ind w:left="284"/>
    </w:pPr>
    <w:rPr>
      <w:rFonts w:ascii="Arial" w:eastAsia="Batang" w:hAnsi="Arial"/>
      <w:kern w:val="2"/>
      <w:sz w:val="20"/>
      <w:szCs w:val="20"/>
      <w:lang w:eastAsia="ko-KR"/>
    </w:rPr>
  </w:style>
  <w:style w:type="paragraph" w:styleId="Footer">
    <w:name w:val="footer"/>
    <w:basedOn w:val="Normal"/>
    <w:link w:val="FooterChar"/>
    <w:uiPriority w:val="99"/>
    <w:unhideWhenUsed/>
    <w:rsid w:val="00F26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EFD"/>
    <w:rPr>
      <w:rFonts w:ascii="Calibri" w:eastAsia="Times New Roman" w:hAnsi="Calibri" w:cs="Times New Roman"/>
    </w:rPr>
  </w:style>
  <w:style w:type="paragraph" w:customStyle="1" w:styleId="ExperienceBullets">
    <w:name w:val="Experience_Bullets"/>
    <w:basedOn w:val="Normal"/>
    <w:rsid w:val="006A0C93"/>
    <w:pPr>
      <w:widowControl w:val="0"/>
      <w:numPr>
        <w:numId w:val="14"/>
      </w:numPr>
      <w:adjustRightInd w:val="0"/>
      <w:spacing w:after="0" w:line="240" w:lineRule="auto"/>
      <w:ind w:right="540"/>
      <w:textAlignment w:val="baseline"/>
    </w:pPr>
    <w:rPr>
      <w:rFonts w:ascii="Verdana" w:hAnsi="Verdana"/>
      <w:sz w:val="18"/>
      <w:szCs w:val="18"/>
    </w:rPr>
  </w:style>
  <w:style w:type="character" w:styleId="Hyperlink">
    <w:name w:val="Hyperlink"/>
    <w:basedOn w:val="DefaultParagraphFont"/>
    <w:uiPriority w:val="99"/>
    <w:unhideWhenUsed/>
    <w:rsid w:val="00977D51"/>
    <w:rPr>
      <w:color w:val="0000FF"/>
      <w:u w:val="single"/>
    </w:rPr>
  </w:style>
  <w:style w:type="character" w:customStyle="1" w:styleId="Heading4Char">
    <w:name w:val="Heading 4 Char"/>
    <w:basedOn w:val="DefaultParagraphFont"/>
    <w:link w:val="Heading4"/>
    <w:uiPriority w:val="9"/>
    <w:rsid w:val="00F736F4"/>
    <w:rPr>
      <w:rFonts w:asciiTheme="majorHAnsi" w:eastAsiaTheme="majorEastAsia" w:hAnsiTheme="majorHAnsi" w:cstheme="majorBidi"/>
      <w:b/>
      <w:bCs/>
      <w:i/>
      <w:iCs/>
      <w:color w:val="4F81BD" w:themeColor="accent1"/>
    </w:rPr>
  </w:style>
  <w:style w:type="character" w:customStyle="1" w:styleId="gd">
    <w:name w:val="gd"/>
    <w:basedOn w:val="DefaultParagraphFont"/>
    <w:rsid w:val="004003CB"/>
  </w:style>
  <w:style w:type="character" w:customStyle="1" w:styleId="apple-converted-space">
    <w:name w:val="apple-converted-space"/>
    <w:basedOn w:val="DefaultParagraphFont"/>
    <w:rsid w:val="004003CB"/>
  </w:style>
  <w:style w:type="character" w:customStyle="1" w:styleId="Heading3Char">
    <w:name w:val="Heading 3 Char"/>
    <w:basedOn w:val="DefaultParagraphFont"/>
    <w:link w:val="Heading3"/>
    <w:uiPriority w:val="9"/>
    <w:rsid w:val="007A0EF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136FB"/>
    <w:rPr>
      <w:i/>
      <w:iCs/>
    </w:rPr>
  </w:style>
  <w:style w:type="character" w:styleId="Strong">
    <w:name w:val="Strong"/>
    <w:basedOn w:val="DefaultParagraphFont"/>
    <w:uiPriority w:val="22"/>
    <w:qFormat/>
    <w:rsid w:val="007E3310"/>
    <w:rPr>
      <w:b/>
      <w:bCs/>
    </w:rPr>
  </w:style>
</w:styles>
</file>

<file path=word/webSettings.xml><?xml version="1.0" encoding="utf-8"?>
<w:webSettings xmlns:r="http://schemas.openxmlformats.org/officeDocument/2006/relationships" xmlns:w="http://schemas.openxmlformats.org/wordprocessingml/2006/main">
  <w:divs>
    <w:div w:id="214708302">
      <w:bodyDiv w:val="1"/>
      <w:marLeft w:val="0"/>
      <w:marRight w:val="0"/>
      <w:marTop w:val="0"/>
      <w:marBottom w:val="0"/>
      <w:divBdr>
        <w:top w:val="none" w:sz="0" w:space="0" w:color="auto"/>
        <w:left w:val="none" w:sz="0" w:space="0" w:color="auto"/>
        <w:bottom w:val="none" w:sz="0" w:space="0" w:color="auto"/>
        <w:right w:val="none" w:sz="0" w:space="0" w:color="auto"/>
      </w:divBdr>
    </w:div>
    <w:div w:id="286200113">
      <w:bodyDiv w:val="1"/>
      <w:marLeft w:val="0"/>
      <w:marRight w:val="0"/>
      <w:marTop w:val="0"/>
      <w:marBottom w:val="0"/>
      <w:divBdr>
        <w:top w:val="none" w:sz="0" w:space="0" w:color="auto"/>
        <w:left w:val="none" w:sz="0" w:space="0" w:color="auto"/>
        <w:bottom w:val="none" w:sz="0" w:space="0" w:color="auto"/>
        <w:right w:val="none" w:sz="0" w:space="0" w:color="auto"/>
      </w:divBdr>
    </w:div>
    <w:div w:id="423964570">
      <w:bodyDiv w:val="1"/>
      <w:marLeft w:val="0"/>
      <w:marRight w:val="0"/>
      <w:marTop w:val="0"/>
      <w:marBottom w:val="0"/>
      <w:divBdr>
        <w:top w:val="none" w:sz="0" w:space="0" w:color="auto"/>
        <w:left w:val="none" w:sz="0" w:space="0" w:color="auto"/>
        <w:bottom w:val="none" w:sz="0" w:space="0" w:color="auto"/>
        <w:right w:val="none" w:sz="0" w:space="0" w:color="auto"/>
      </w:divBdr>
    </w:div>
    <w:div w:id="476991093">
      <w:bodyDiv w:val="1"/>
      <w:marLeft w:val="0"/>
      <w:marRight w:val="0"/>
      <w:marTop w:val="0"/>
      <w:marBottom w:val="0"/>
      <w:divBdr>
        <w:top w:val="none" w:sz="0" w:space="0" w:color="auto"/>
        <w:left w:val="none" w:sz="0" w:space="0" w:color="auto"/>
        <w:bottom w:val="none" w:sz="0" w:space="0" w:color="auto"/>
        <w:right w:val="none" w:sz="0" w:space="0" w:color="auto"/>
      </w:divBdr>
    </w:div>
    <w:div w:id="778717994">
      <w:bodyDiv w:val="1"/>
      <w:marLeft w:val="0"/>
      <w:marRight w:val="0"/>
      <w:marTop w:val="0"/>
      <w:marBottom w:val="0"/>
      <w:divBdr>
        <w:top w:val="none" w:sz="0" w:space="0" w:color="auto"/>
        <w:left w:val="none" w:sz="0" w:space="0" w:color="auto"/>
        <w:bottom w:val="none" w:sz="0" w:space="0" w:color="auto"/>
        <w:right w:val="none" w:sz="0" w:space="0" w:color="auto"/>
      </w:divBdr>
    </w:div>
    <w:div w:id="900680625">
      <w:bodyDiv w:val="1"/>
      <w:marLeft w:val="0"/>
      <w:marRight w:val="0"/>
      <w:marTop w:val="0"/>
      <w:marBottom w:val="0"/>
      <w:divBdr>
        <w:top w:val="none" w:sz="0" w:space="0" w:color="auto"/>
        <w:left w:val="none" w:sz="0" w:space="0" w:color="auto"/>
        <w:bottom w:val="none" w:sz="0" w:space="0" w:color="auto"/>
        <w:right w:val="none" w:sz="0" w:space="0" w:color="auto"/>
      </w:divBdr>
    </w:div>
    <w:div w:id="1079642153">
      <w:bodyDiv w:val="1"/>
      <w:marLeft w:val="0"/>
      <w:marRight w:val="0"/>
      <w:marTop w:val="0"/>
      <w:marBottom w:val="0"/>
      <w:divBdr>
        <w:top w:val="none" w:sz="0" w:space="0" w:color="auto"/>
        <w:left w:val="none" w:sz="0" w:space="0" w:color="auto"/>
        <w:bottom w:val="none" w:sz="0" w:space="0" w:color="auto"/>
        <w:right w:val="none" w:sz="0" w:space="0" w:color="auto"/>
      </w:divBdr>
    </w:div>
    <w:div w:id="1207138326">
      <w:bodyDiv w:val="1"/>
      <w:marLeft w:val="0"/>
      <w:marRight w:val="0"/>
      <w:marTop w:val="0"/>
      <w:marBottom w:val="0"/>
      <w:divBdr>
        <w:top w:val="none" w:sz="0" w:space="0" w:color="auto"/>
        <w:left w:val="none" w:sz="0" w:space="0" w:color="auto"/>
        <w:bottom w:val="none" w:sz="0" w:space="0" w:color="auto"/>
        <w:right w:val="none" w:sz="0" w:space="0" w:color="auto"/>
      </w:divBdr>
    </w:div>
    <w:div w:id="1439565303">
      <w:bodyDiv w:val="1"/>
      <w:marLeft w:val="0"/>
      <w:marRight w:val="0"/>
      <w:marTop w:val="0"/>
      <w:marBottom w:val="0"/>
      <w:divBdr>
        <w:top w:val="none" w:sz="0" w:space="0" w:color="auto"/>
        <w:left w:val="none" w:sz="0" w:space="0" w:color="auto"/>
        <w:bottom w:val="none" w:sz="0" w:space="0" w:color="auto"/>
        <w:right w:val="none" w:sz="0" w:space="0" w:color="auto"/>
      </w:divBdr>
    </w:div>
    <w:div w:id="209296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nsar.com/"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RamyaPranu</dc:creator>
  <cp:lastModifiedBy>Lavkush</cp:lastModifiedBy>
  <cp:revision>2</cp:revision>
  <dcterms:created xsi:type="dcterms:W3CDTF">2013-10-24T20:51:00Z</dcterms:created>
  <dcterms:modified xsi:type="dcterms:W3CDTF">2013-10-24T20:51:00Z</dcterms:modified>
</cp:coreProperties>
</file>