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10.0.0 -->
  <w:body>
    <w:p>
      <w:pPr>
        <w:pStyle w:val="Standard"/>
      </w:pPr>
    </w:p>
    <w:p>
      <w:pPr>
        <w:pStyle w:val="Title"/>
        <w:tabs>
          <w:tab w:val="left" w:pos="45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jc w:val="both"/>
      </w:pPr>
      <w:r>
        <w:rPr>
          <w:rFonts w:ascii="Calibri" w:hAnsi="Calibri" w:cs="Calibri"/>
          <w:color w:val="000000"/>
          <w:sz w:val="22"/>
          <w:szCs w:val="22"/>
        </w:rPr>
        <w:t>Name: Khalid</w:t>
      </w:r>
    </w:p>
    <w:p>
      <w:pPr>
        <w:pStyle w:val="Title"/>
        <w:tabs>
          <w:tab w:val="left" w:pos="45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jc w:val="both"/>
      </w:pPr>
      <w:r>
        <w:rPr>
          <w:rFonts w:ascii="Calibri" w:hAnsi="Calibri" w:cs="Calibri"/>
          <w:color w:val="000000"/>
          <w:sz w:val="22"/>
          <w:szCs w:val="22"/>
        </w:rPr>
        <w:t>Email id: khalidk.java8@gmail.com</w:t>
      </w:r>
    </w:p>
    <w:p>
      <w:pPr>
        <w:pStyle w:val="Title"/>
        <w:tabs>
          <w:tab w:val="left" w:pos="45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jc w:val="both"/>
      </w:pPr>
      <w:r>
        <w:rPr>
          <w:rFonts w:ascii="Calibri" w:hAnsi="Calibri" w:cs="Calibri"/>
          <w:color w:val="000000"/>
          <w:sz w:val="22"/>
          <w:szCs w:val="22"/>
        </w:rPr>
        <w:t>Ph no.: 469-443-4704</w:t>
      </w:r>
    </w:p>
    <w:p>
      <w:pPr>
        <w:pStyle w:val="Standard"/>
        <w:rPr>
          <w:rFonts w:ascii="Calibri" w:eastAsia="SimSun" w:hAnsi="Calibri" w:cs="F"/>
          <w:sz w:val="24"/>
          <w:szCs w:val="24"/>
          <w:lang w:val="en-US" w:eastAsia="zh-CN"/>
        </w:rPr>
      </w:pPr>
    </w:p>
    <w:p>
      <w:pPr>
        <w:pStyle w:val="Textbodyindent"/>
        <w:shd w:val="clear" w:color="auto" w:fill="7F7F7F"/>
        <w:ind w:left="0" w:right="0" w:firstLine="0"/>
        <w:jc w:val="both"/>
      </w:pPr>
      <w:r>
        <w:rPr>
          <w:rFonts w:ascii="Calibri" w:hAnsi="Calibri" w:cs="Calibri"/>
          <w:b/>
          <w:bCs/>
          <w:color w:val="000000"/>
          <w:sz w:val="22"/>
          <w:szCs w:val="22"/>
        </w:rPr>
        <w:t>PROFESSIONAL SUMMARY</w:t>
      </w:r>
    </w:p>
    <w:p>
      <w:pPr>
        <w:pStyle w:val="Standard"/>
        <w:jc w:val="both"/>
        <w:rPr>
          <w:rFonts w:ascii="Times New Roman" w:hAnsi="Times New Roman" w:cs="Times New Roman"/>
          <w:b/>
          <w:bCs/>
        </w:rPr>
      </w:pPr>
    </w:p>
    <w:p>
      <w:pPr>
        <w:pStyle w:val="Standard"/>
      </w:pPr>
      <w:r>
        <w:rPr>
          <w:rFonts w:ascii="Calibri" w:eastAsia="SimSun" w:hAnsi="Calibri" w:cs="F"/>
          <w:sz w:val="24"/>
          <w:szCs w:val="24"/>
          <w:lang w:val="en-US" w:eastAsia="zh-CN"/>
        </w:rPr>
        <w:t>Over 7 years of experience as a Java Developer in IT industry. Extensive experience in developing</w:t>
      </w:r>
      <w:r>
        <w:rPr>
          <w:rFonts w:ascii="Calibri" w:eastAsia="SimSun" w:hAnsi="Calibri" w:cs="F"/>
          <w:sz w:val="24"/>
          <w:szCs w:val="24"/>
          <w:lang w:val="en-US" w:eastAsia="zh-CN"/>
        </w:rPr>
        <w:t xml:space="preserve"> and designing backend and architecture of Internet/Intranet applications using</w:t>
      </w:r>
      <w:r>
        <w:rPr>
          <w:rFonts w:ascii="Calibri" w:eastAsia="SimSun" w:hAnsi="Calibri" w:cs="F"/>
          <w:sz w:val="24"/>
          <w:szCs w:val="24"/>
          <w:lang w:val="en-US" w:eastAsia="zh-CN"/>
        </w:rPr>
        <w:t xml:space="preserve"> JAVA, Java EE and Web Backend and Front-End Technologies in</w:t>
      </w:r>
      <w:r>
        <w:rPr>
          <w:rFonts w:ascii="Calibri" w:eastAsia="SimSun" w:hAnsi="Calibri" w:cs="F"/>
          <w:sz w:val="24"/>
          <w:szCs w:val="24"/>
          <w:lang w:val="en-US" w:eastAsia="zh-CN"/>
        </w:rPr>
        <w:t xml:space="preserve"> Software development life cycle</w:t>
      </w:r>
      <w:r>
        <w:rPr>
          <w:rFonts w:ascii="Calibri" w:eastAsia="SimSun" w:hAnsi="Calibri" w:cs="F"/>
          <w:sz w:val="24"/>
          <w:szCs w:val="24"/>
          <w:lang w:val="en-US" w:eastAsia="zh-CN"/>
        </w:rPr>
        <w:t>.</w:t>
      </w:r>
    </w:p>
    <w:p>
      <w:pPr>
        <w:pStyle w:val="Standard"/>
        <w:rPr>
          <w:b/>
          <w:bCs/>
        </w:rPr>
      </w:pPr>
    </w:p>
    <w:p>
      <w:pPr>
        <w:pStyle w:val="NoSpacing"/>
        <w:numPr>
          <w:ilvl w:val="0"/>
          <w:numId w:val="20"/>
        </w:numPr>
        <w:ind w:left="0" w:right="0" w:firstLine="0"/>
      </w:pPr>
      <w:bookmarkStart w:id="0" w:name="_Hlk523236975"/>
      <w:r>
        <w:rPr>
          <w:rFonts w:ascii="Times New Roman" w:hAnsi="Times New Roman" w:cs="Times New Roman"/>
          <w:sz w:val="24"/>
          <w:szCs w:val="24"/>
        </w:rPr>
        <w:t>Experience in Core</w:t>
      </w:r>
      <w:r>
        <w:rPr>
          <w:rFonts w:ascii="Times New Roman" w:hAnsi="Times New Roman" w:cs="Times New Roman"/>
          <w:sz w:val="24"/>
          <w:szCs w:val="24"/>
        </w:rPr>
        <w:t xml:space="preserve"> Java 8 concepts</w:t>
      </w:r>
      <w:r>
        <w:rPr>
          <w:rFonts w:ascii="Times New Roman" w:hAnsi="Times New Roman" w:cs="Times New Roman"/>
          <w:sz w:val="24"/>
          <w:szCs w:val="24"/>
        </w:rPr>
        <w:t xml:space="preserve"> such as OOP Concepts, Collections Framework, Exception Handling, I/O System, Multi-Threading, Lambdas, Streams, Functional Interfaces, JDBC. </w:t>
      </w:r>
    </w:p>
    <w:p>
      <w:pPr>
        <w:pStyle w:val="ListParagraph"/>
        <w:numPr>
          <w:ilvl w:val="0"/>
          <w:numId w:val="20"/>
        </w:numPr>
        <w:tabs>
          <w:tab w:val="left" w:pos="0"/>
        </w:tabs>
        <w:ind w:left="0" w:right="0" w:firstLine="0"/>
        <w:jc w:val="both"/>
      </w:pPr>
      <w:r>
        <w:t>Extensive application development experience in N-Tier Architecture JSP, spring, Hibernate, Servlets, JMS and JDBC.</w:t>
      </w:r>
    </w:p>
    <w:p>
      <w:pPr>
        <w:pStyle w:val="ListParagraph"/>
        <w:numPr>
          <w:ilvl w:val="0"/>
          <w:numId w:val="20"/>
        </w:numPr>
        <w:ind w:left="0" w:right="0" w:firstLine="0"/>
        <w:jc w:val="both"/>
      </w:pPr>
      <w:r>
        <w:rPr>
          <w:bCs/>
          <w:lang w:val="en-US"/>
        </w:rPr>
        <w:t>Experience in design, development and deployment of web-based application and Client - Server based application using Java EE (EJB, Servlets, JSP and JDBC) and Java Frame works such as Spring (IOC, AOP, MVC, DAO).</w:t>
      </w:r>
    </w:p>
    <w:p>
      <w:pPr>
        <w:pStyle w:val="ListParagraph"/>
        <w:numPr>
          <w:ilvl w:val="0"/>
          <w:numId w:val="20"/>
        </w:numPr>
        <w:ind w:left="0" w:right="0" w:firstLine="0"/>
        <w:jc w:val="both"/>
      </w:pPr>
      <w:r>
        <w:rPr>
          <w:bCs/>
          <w:lang w:val="en-US"/>
        </w:rPr>
        <w:t>Experience in Persistence Framework like Hibernate ORM (Object Relational Mapping).</w:t>
      </w:r>
    </w:p>
    <w:p>
      <w:pPr>
        <w:pStyle w:val="Standard"/>
        <w:numPr>
          <w:ilvl w:val="0"/>
          <w:numId w:val="20"/>
        </w:numPr>
        <w:ind w:left="0" w:right="0" w:firstLine="0"/>
        <w:jc w:val="both"/>
      </w:pPr>
      <w:r>
        <w:t>Proficient in Object Oriented Design/Development</w:t>
      </w:r>
      <w:r>
        <w:rPr>
          <w:bCs/>
          <w:lang w:val="en-US"/>
        </w:rPr>
        <w:t xml:space="preserve"> (OOD),</w:t>
      </w:r>
      <w:r>
        <w:t xml:space="preserve"> Object Oriented Analysis and Design</w:t>
      </w:r>
      <w:r>
        <w:rPr>
          <w:bCs/>
          <w:lang w:val="en-US"/>
        </w:rPr>
        <w:t xml:space="preserve"> (OOAD),</w:t>
      </w:r>
      <w:r>
        <w:t xml:space="preserve"> Model View Control</w:t>
      </w:r>
      <w:r>
        <w:rPr>
          <w:bCs/>
          <w:lang w:val="en-US"/>
        </w:rPr>
        <w:t xml:space="preserve"> (MVC)</w:t>
      </w:r>
      <w:r>
        <w:t xml:space="preserve"> design pattern Behavior Driven Development (BDD) and Test-Driven Development</w:t>
      </w:r>
      <w:r>
        <w:rPr>
          <w:bCs/>
          <w:lang w:val="en-US"/>
        </w:rPr>
        <w:t xml:space="preserve"> (TDD).</w:t>
      </w:r>
    </w:p>
    <w:p>
      <w:pPr>
        <w:pStyle w:val="Textbody"/>
        <w:numPr>
          <w:ilvl w:val="0"/>
          <w:numId w:val="20"/>
        </w:numPr>
        <w:tabs>
          <w:tab w:val="left" w:pos="0"/>
        </w:tabs>
        <w:spacing w:before="0" w:after="0" w:line="240" w:lineRule="auto"/>
        <w:ind w:left="0" w:right="0" w:firstLine="0"/>
      </w:pPr>
      <w:r>
        <w:rPr>
          <w:rFonts w:ascii="Times New Roman" w:hAnsi="Times New Roman" w:cs="Times New Roman"/>
          <w:sz w:val="24"/>
          <w:szCs w:val="24"/>
        </w:rPr>
        <w:t>Used persistence frame works like Hibernate, iBATIS ORM tools to achieve mapping between POJO and Relation Database.</w:t>
      </w:r>
    </w:p>
    <w:p>
      <w:pPr>
        <w:pStyle w:val="Textbody"/>
        <w:numPr>
          <w:ilvl w:val="0"/>
          <w:numId w:val="20"/>
        </w:numPr>
        <w:tabs>
          <w:tab w:val="left" w:pos="0"/>
        </w:tabs>
        <w:spacing w:before="0" w:after="0" w:line="240" w:lineRule="auto"/>
        <w:ind w:left="0" w:right="0" w:firstLine="0"/>
      </w:pPr>
      <w:r>
        <w:rPr>
          <w:rFonts w:ascii="Times New Roman" w:hAnsi="Times New Roman" w:cs="Times New Roman"/>
          <w:sz w:val="24"/>
          <w:szCs w:val="24"/>
        </w:rPr>
        <w:t>Proficient in deploying web based on application servers such as Web Logic, IBM Web Sphere, JBOSS, and Apache Tomcat.</w:t>
      </w:r>
    </w:p>
    <w:p>
      <w:pPr>
        <w:pStyle w:val="Standard"/>
        <w:numPr>
          <w:ilvl w:val="0"/>
          <w:numId w:val="20"/>
        </w:numPr>
        <w:ind w:left="0" w:right="0" w:firstLine="0"/>
        <w:jc w:val="both"/>
      </w:pPr>
      <w:r>
        <w:t>Experience in consuming and deployment of</w:t>
      </w:r>
      <w:r>
        <w:rPr>
          <w:bCs/>
          <w:lang w:val="en-US"/>
        </w:rPr>
        <w:t xml:space="preserve"> RESTFUL and SOAP web services</w:t>
      </w:r>
      <w:r>
        <w:t>.</w:t>
      </w:r>
    </w:p>
    <w:p>
      <w:pPr>
        <w:pStyle w:val="ListParagraph"/>
        <w:numPr>
          <w:ilvl w:val="0"/>
          <w:numId w:val="20"/>
        </w:numPr>
        <w:tabs>
          <w:tab w:val="left" w:pos="720"/>
        </w:tabs>
        <w:suppressAutoHyphens/>
        <w:spacing w:line="276" w:lineRule="auto"/>
        <w:ind w:left="0" w:right="0" w:firstLine="0"/>
        <w:jc w:val="both"/>
      </w:pPr>
      <w:r>
        <w:rPr>
          <w:rFonts w:eastAsia="Arial"/>
          <w:color w:val="00000A"/>
        </w:rPr>
        <w:t>Implemented Micro Services based Cloud Architecture on AWS Platform and Cloud Foundry.</w:t>
      </w:r>
    </w:p>
    <w:p>
      <w:pPr>
        <w:pStyle w:val="NormalWeb"/>
        <w:numPr>
          <w:ilvl w:val="0"/>
          <w:numId w:val="20"/>
        </w:numPr>
        <w:spacing w:before="0" w:after="0"/>
        <w:ind w:left="0" w:right="0" w:firstLine="0"/>
      </w:pPr>
      <w:r>
        <w:rPr>
          <w:color w:val="000000"/>
        </w:rPr>
        <w:t>Working knowledge of Cloud Computing Service environment like (</w:t>
      </w:r>
      <w:r>
        <w:rPr>
          <w:bCs/>
          <w:color w:val="000000"/>
        </w:rPr>
        <w:t>AWS) Amazon Web Services (EC2, EBS, S3, Lambdas, VPC, Cloud Watch, Elastic Load Balancer, Auto Scaling).</w:t>
      </w:r>
    </w:p>
    <w:p>
      <w:pPr>
        <w:pStyle w:val="Textbody"/>
        <w:numPr>
          <w:ilvl w:val="0"/>
          <w:numId w:val="20"/>
        </w:numPr>
        <w:tabs>
          <w:tab w:val="left" w:pos="0"/>
        </w:tabs>
        <w:spacing w:before="0" w:after="0" w:line="240" w:lineRule="auto"/>
        <w:ind w:left="0" w:right="0" w:firstLine="0"/>
      </w:pPr>
      <w:r>
        <w:rPr>
          <w:rFonts w:ascii="Times New Roman" w:hAnsi="Times New Roman" w:cs="Times New Roman"/>
          <w:sz w:val="24"/>
          <w:szCs w:val="24"/>
          <w:lang w:val="en-US"/>
        </w:rPr>
        <w:t xml:space="preserve"> </w:t>
      </w:r>
      <w:r>
        <w:rPr>
          <w:rFonts w:ascii="Times New Roman" w:hAnsi="Times New Roman" w:cs="Times New Roman"/>
          <w:sz w:val="24"/>
          <w:szCs w:val="24"/>
        </w:rPr>
        <w:t>Extensively used IDE's like STS, Eclipse, MyEclipse, intelliJ IDEA and NetBeans for development.</w:t>
      </w:r>
    </w:p>
    <w:p>
      <w:pPr>
        <w:pStyle w:val="Textbody"/>
        <w:numPr>
          <w:ilvl w:val="0"/>
          <w:numId w:val="20"/>
        </w:numPr>
        <w:tabs>
          <w:tab w:val="left" w:pos="0"/>
        </w:tabs>
        <w:spacing w:before="0" w:after="0" w:line="240" w:lineRule="auto"/>
        <w:ind w:left="0" w:right="0" w:firstLine="0"/>
      </w:pPr>
      <w:r>
        <w:rPr>
          <w:rFonts w:ascii="Times New Roman" w:hAnsi="Times New Roman" w:cs="Times New Roman"/>
          <w:sz w:val="24"/>
          <w:szCs w:val="24"/>
          <w:lang w:val="en-US"/>
        </w:rPr>
        <w:t>Implemented various Java EE design patterns like Singleton, Session Facade, Data Access</w:t>
      </w:r>
    </w:p>
    <w:p>
      <w:pPr>
        <w:pStyle w:val="Textbody"/>
        <w:numPr>
          <w:ilvl w:val="0"/>
          <w:numId w:val="20"/>
        </w:numPr>
        <w:tabs>
          <w:tab w:val="left" w:pos="0"/>
        </w:tabs>
        <w:spacing w:before="0" w:after="0" w:line="240" w:lineRule="auto"/>
        <w:ind w:left="0" w:right="0" w:firstLine="0"/>
      </w:pPr>
      <w:r>
        <w:rPr>
          <w:rFonts w:ascii="Times New Roman" w:hAnsi="Times New Roman" w:cs="Times New Roman"/>
          <w:sz w:val="24"/>
          <w:szCs w:val="24"/>
          <w:lang w:val="en-US"/>
        </w:rPr>
        <w:t>Implemented objects like (</w:t>
      </w:r>
      <w:r>
        <w:rPr>
          <w:rFonts w:ascii="Times New Roman" w:hAnsi="Times New Roman" w:cs="Times New Roman"/>
          <w:i/>
          <w:sz w:val="24"/>
          <w:szCs w:val="24"/>
          <w:lang w:val="en-US"/>
        </w:rPr>
        <w:t>DAO</w:t>
      </w:r>
      <w:r>
        <w:rPr>
          <w:rFonts w:ascii="Times New Roman" w:hAnsi="Times New Roman" w:cs="Times New Roman"/>
          <w:sz w:val="24"/>
          <w:szCs w:val="24"/>
          <w:lang w:val="en-US"/>
        </w:rPr>
        <w:t>), Factory, and Data Transfer Object (DTO). </w:t>
      </w:r>
    </w:p>
    <w:p>
      <w:pPr>
        <w:pStyle w:val="Textbody"/>
        <w:numPr>
          <w:ilvl w:val="0"/>
          <w:numId w:val="20"/>
        </w:numPr>
        <w:tabs>
          <w:tab w:val="left" w:pos="0"/>
        </w:tabs>
        <w:spacing w:before="0" w:after="0" w:line="240" w:lineRule="auto"/>
        <w:ind w:left="0" w:right="0" w:firstLine="0"/>
      </w:pPr>
      <w:r>
        <w:rPr>
          <w:rFonts w:ascii="Times New Roman" w:hAnsi="Times New Roman" w:cs="Times New Roman"/>
          <w:sz w:val="24"/>
          <w:szCs w:val="24"/>
          <w:lang w:val="en-US"/>
        </w:rPr>
        <w:t xml:space="preserve"> Experience in working with XML technologies like XML, XSL, XSD, DTD, XSLT and parsing XML with SAX &amp; DOM parsers.</w:t>
      </w:r>
    </w:p>
    <w:p>
      <w:pPr>
        <w:pStyle w:val="ListParagraph"/>
        <w:numPr>
          <w:ilvl w:val="0"/>
          <w:numId w:val="20"/>
        </w:numPr>
        <w:tabs>
          <w:tab w:val="left" w:pos="0"/>
        </w:tabs>
        <w:ind w:left="0" w:right="0" w:firstLine="0"/>
        <w:jc w:val="both"/>
      </w:pPr>
      <w:r>
        <w:t>Experience in writing SQL queries, Triggers and Packages for RDBMS like Oracle (11g, and 10g), MySQL and SQL Server.</w:t>
      </w:r>
    </w:p>
    <w:p>
      <w:pPr>
        <w:pStyle w:val="ListParagraph"/>
        <w:numPr>
          <w:ilvl w:val="0"/>
          <w:numId w:val="20"/>
        </w:numPr>
        <w:tabs>
          <w:tab w:val="left" w:pos="0"/>
        </w:tabs>
        <w:ind w:left="0" w:right="0" w:firstLine="0"/>
        <w:jc w:val="both"/>
      </w:pPr>
      <w:r>
        <w:t>Experienced in using NoSQL DB with Mongo BD and Cassandra.</w:t>
      </w:r>
    </w:p>
    <w:p>
      <w:pPr>
        <w:pStyle w:val="ListParagraph"/>
        <w:numPr>
          <w:ilvl w:val="0"/>
          <w:numId w:val="20"/>
        </w:numPr>
        <w:ind w:left="0" w:right="0" w:firstLine="0"/>
        <w:jc w:val="both"/>
      </w:pPr>
      <w:r>
        <w:t>Used Version Control tools including CVS, GIT for tracking code changes or ownership. </w:t>
      </w:r>
    </w:p>
    <w:p>
      <w:pPr>
        <w:pStyle w:val="ListParagraph"/>
        <w:numPr>
          <w:ilvl w:val="0"/>
          <w:numId w:val="20"/>
        </w:numPr>
        <w:ind w:left="0" w:right="0" w:firstLine="0"/>
        <w:jc w:val="both"/>
      </w:pPr>
      <w:r>
        <w:t>Experience with MOCKITO, JUnit, and Log4j in developing test cases and determining application functionality.</w:t>
      </w:r>
    </w:p>
    <w:p>
      <w:pPr>
        <w:pStyle w:val="ListParagraph"/>
        <w:numPr>
          <w:ilvl w:val="0"/>
          <w:numId w:val="20"/>
        </w:numPr>
        <w:ind w:left="0" w:right="0" w:firstLine="0"/>
        <w:jc w:val="both"/>
      </w:pPr>
      <w:r>
        <w:t>Experience in working with open source tools such as Selenium (Selenium IDE, Selenium Web Driver and Selenium Grid), Cucumber.</w:t>
      </w:r>
    </w:p>
    <w:p>
      <w:pPr>
        <w:pStyle w:val="ListParagraph"/>
        <w:numPr>
          <w:ilvl w:val="0"/>
          <w:numId w:val="20"/>
        </w:numPr>
        <w:ind w:left="0" w:right="0" w:firstLine="0"/>
        <w:jc w:val="both"/>
      </w:pPr>
      <w:r>
        <w:t>Hands on experience in building tools like Maven, Gradle.</w:t>
      </w:r>
    </w:p>
    <w:p>
      <w:pPr>
        <w:pStyle w:val="Standard"/>
        <w:numPr>
          <w:ilvl w:val="0"/>
          <w:numId w:val="20"/>
        </w:numPr>
        <w:suppressAutoHyphens/>
        <w:ind w:left="0" w:right="0" w:firstLine="0"/>
        <w:jc w:val="both"/>
      </w:pPr>
      <w:r>
        <w:t>An energetic individual, able to communicate effectively, to work collaboratively to resolve problems. Ability to work in team environment and motivate team members as well.</w:t>
      </w:r>
    </w:p>
    <w:p>
      <w:pPr>
        <w:pStyle w:val="Standard"/>
        <w:numPr>
          <w:ilvl w:val="0"/>
          <w:numId w:val="20"/>
        </w:numPr>
        <w:suppressAutoHyphens/>
        <w:ind w:left="0" w:right="0" w:firstLine="0"/>
        <w:jc w:val="both"/>
      </w:pPr>
      <w:r>
        <w:t>An experienced   software developer, passionate about delivering quality software products with thorough &amp; accurate testing and ample documentation.</w:t>
      </w:r>
    </w:p>
    <w:p>
      <w:pPr>
        <w:pStyle w:val="Standard"/>
        <w:numPr>
          <w:ilvl w:val="0"/>
          <w:numId w:val="20"/>
        </w:numPr>
        <w:suppressAutoHyphens/>
        <w:ind w:left="0" w:right="0" w:firstLine="0"/>
        <w:jc w:val="both"/>
      </w:pPr>
      <w:r>
        <w:t>Thorough knowledge of Banking, Finance and Insurance domains.</w:t>
      </w:r>
      <w:bookmarkEnd w:id="0"/>
    </w:p>
    <w:p>
      <w:pPr>
        <w:pStyle w:val="Standard"/>
        <w:suppressAutoHyphens/>
        <w:jc w:val="both"/>
      </w:pPr>
    </w:p>
    <w:p>
      <w:pPr>
        <w:pStyle w:val="Standard"/>
        <w:suppressAutoHyphens/>
        <w:jc w:val="both"/>
      </w:pPr>
    </w:p>
    <w:p>
      <w:pPr>
        <w:pStyle w:val="Textbodyindent"/>
        <w:shd w:val="clear" w:color="auto" w:fill="7F7F7F"/>
        <w:spacing w:before="120" w:after="240"/>
        <w:ind w:left="0" w:right="0" w:firstLine="0"/>
        <w:jc w:val="both"/>
      </w:pPr>
      <w:r>
        <w:rPr>
          <w:rFonts w:ascii="Calibri" w:hAnsi="Calibri" w:cs="Calibri"/>
          <w:b/>
          <w:color w:val="000000"/>
          <w:sz w:val="22"/>
          <w:szCs w:val="22"/>
        </w:rPr>
        <w:t>Technical Skills</w:t>
      </w:r>
    </w:p>
    <w:tbl>
      <w:tblPr>
        <w:tblW w:w="10709" w:type="dxa"/>
        <w:jc w:val="left"/>
        <w:tblInd w:w="-118" w:type="dxa"/>
        <w:tblLayout w:type="fixed"/>
      </w:tblPr>
      <w:tblGrid>
        <w:gridCol w:w="3394"/>
        <w:gridCol w:w="7314"/>
      </w:tblGrid>
      <w:tr>
        <w:tblPrEx>
          <w:tblW w:w="10709" w:type="dxa"/>
          <w:jc w:val="left"/>
          <w:tblInd w:w="-118" w:type="dxa"/>
          <w:tblLayout w:type="fixed"/>
        </w:tblPrEx>
        <w:trPr>
          <w:trHeight w:val="530"/>
          <w:jc w:val="left"/>
        </w:trPr>
        <w:tc>
          <w:tcPr>
            <w:tcW w:w="3394" w:type="dxa"/>
            <w:tcBorders>
              <w:top w:val="single" w:sz="4" w:space="0" w:color="00000A"/>
              <w:left w:val="single" w:sz="4" w:space="0" w:color="00000A"/>
              <w:bottom w:val="single" w:sz="4" w:space="0" w:color="00000A"/>
              <w:right w:val="single" w:sz="4" w:space="0" w:color="00000A"/>
            </w:tcBorders>
            <w:tcMar>
              <w:left w:w="10" w:type="dxa"/>
              <w:right w:w="10" w:type="dxa"/>
            </w:tcMar>
          </w:tcPr>
          <w:p>
            <w:pPr>
              <w:pStyle w:val="Standard"/>
              <w:spacing w:before="0" w:after="0" w:line="240" w:lineRule="auto"/>
            </w:pPr>
            <w:r>
              <w:rPr>
                <w:rFonts w:cs="Calibri"/>
                <w:b/>
                <w:color w:val="000000"/>
              </w:rPr>
              <w:t>Java EE</w:t>
            </w:r>
          </w:p>
        </w:tc>
        <w:tc>
          <w:tcPr>
            <w:tcW w:w="7314" w:type="dxa"/>
            <w:tcBorders>
              <w:top w:val="single" w:sz="4" w:space="0" w:color="00000A"/>
              <w:left w:val="single" w:sz="4" w:space="0" w:color="00000A"/>
              <w:bottom w:val="single" w:sz="4" w:space="0" w:color="00000A"/>
              <w:right w:val="single" w:sz="4" w:space="0" w:color="00000A"/>
            </w:tcBorders>
            <w:tcMar>
              <w:left w:w="10" w:type="dxa"/>
              <w:right w:w="10" w:type="dxa"/>
            </w:tcMar>
          </w:tcPr>
          <w:p>
            <w:pPr>
              <w:pStyle w:val="Standard"/>
              <w:spacing w:before="0" w:after="0" w:line="240" w:lineRule="auto"/>
            </w:pPr>
            <w:r>
              <w:rPr>
                <w:rFonts w:cs="Calibri"/>
                <w:color w:val="000000"/>
              </w:rPr>
              <w:t>Collections, Generics, Multithreading, Serialization, Exception Handling, Garbage Collection, RMI, File I/O</w:t>
            </w:r>
          </w:p>
        </w:tc>
      </w:tr>
      <w:tr>
        <w:tblPrEx>
          <w:tblW w:w="10709" w:type="dxa"/>
          <w:jc w:val="left"/>
          <w:tblInd w:w="-118" w:type="dxa"/>
          <w:tblLayout w:type="fixed"/>
        </w:tblPrEx>
        <w:trPr>
          <w:trHeight w:val="265"/>
          <w:jc w:val="left"/>
        </w:trPr>
        <w:tc>
          <w:tcPr>
            <w:tcW w:w="3394" w:type="dxa"/>
            <w:tcBorders>
              <w:top w:val="single" w:sz="4" w:space="0" w:color="00000A"/>
              <w:left w:val="single" w:sz="4" w:space="0" w:color="00000A"/>
              <w:bottom w:val="single" w:sz="4" w:space="0" w:color="00000A"/>
              <w:right w:val="single" w:sz="4" w:space="0" w:color="00000A"/>
            </w:tcBorders>
            <w:tcMar>
              <w:left w:w="10" w:type="dxa"/>
              <w:right w:w="10" w:type="dxa"/>
            </w:tcMar>
          </w:tcPr>
          <w:p>
            <w:pPr>
              <w:pStyle w:val="Standard"/>
              <w:spacing w:before="0" w:after="0" w:line="240" w:lineRule="auto"/>
            </w:pPr>
            <w:r>
              <w:rPr>
                <w:rFonts w:cs="Calibri"/>
                <w:b/>
                <w:color w:val="000000"/>
              </w:rPr>
              <w:t>Java EE</w:t>
            </w:r>
          </w:p>
        </w:tc>
        <w:tc>
          <w:tcPr>
            <w:tcW w:w="7314" w:type="dxa"/>
            <w:tcBorders>
              <w:top w:val="single" w:sz="4" w:space="0" w:color="00000A"/>
              <w:left w:val="single" w:sz="4" w:space="0" w:color="00000A"/>
              <w:bottom w:val="single" w:sz="4" w:space="0" w:color="00000A"/>
              <w:right w:val="single" w:sz="4" w:space="0" w:color="00000A"/>
            </w:tcBorders>
            <w:tcMar>
              <w:left w:w="10" w:type="dxa"/>
              <w:right w:w="10" w:type="dxa"/>
            </w:tcMar>
          </w:tcPr>
          <w:p>
            <w:pPr>
              <w:pStyle w:val="Standard"/>
              <w:spacing w:before="0" w:after="0" w:line="240" w:lineRule="auto"/>
            </w:pPr>
            <w:r>
              <w:rPr>
                <w:rFonts w:cs="Calibri"/>
                <w:color w:val="000000"/>
              </w:rPr>
              <w:t>JSP, Servlets, EJB, JMS, JDBC, JNDI</w:t>
            </w:r>
          </w:p>
        </w:tc>
      </w:tr>
      <w:tr>
        <w:tblPrEx>
          <w:tblW w:w="10709" w:type="dxa"/>
          <w:jc w:val="left"/>
          <w:tblInd w:w="-118" w:type="dxa"/>
          <w:tblLayout w:type="fixed"/>
        </w:tblPrEx>
        <w:trPr>
          <w:trHeight w:val="255"/>
          <w:jc w:val="left"/>
        </w:trPr>
        <w:tc>
          <w:tcPr>
            <w:tcW w:w="3394" w:type="dxa"/>
            <w:tcBorders>
              <w:top w:val="single" w:sz="4" w:space="0" w:color="00000A"/>
              <w:left w:val="single" w:sz="4" w:space="0" w:color="00000A"/>
              <w:bottom w:val="single" w:sz="4" w:space="0" w:color="00000A"/>
              <w:right w:val="single" w:sz="4" w:space="0" w:color="00000A"/>
            </w:tcBorders>
            <w:tcMar>
              <w:left w:w="10" w:type="dxa"/>
              <w:right w:w="10" w:type="dxa"/>
            </w:tcMar>
          </w:tcPr>
          <w:p>
            <w:pPr>
              <w:pStyle w:val="Standard"/>
              <w:spacing w:before="0" w:after="0" w:line="240" w:lineRule="auto"/>
            </w:pPr>
            <w:r>
              <w:rPr>
                <w:rFonts w:cs="Calibri"/>
                <w:b/>
                <w:color w:val="000000"/>
              </w:rPr>
              <w:t>Framework</w:t>
            </w:r>
          </w:p>
        </w:tc>
        <w:tc>
          <w:tcPr>
            <w:tcW w:w="7314" w:type="dxa"/>
            <w:tcBorders>
              <w:top w:val="single" w:sz="4" w:space="0" w:color="00000A"/>
              <w:left w:val="single" w:sz="4" w:space="0" w:color="00000A"/>
              <w:bottom w:val="single" w:sz="4" w:space="0" w:color="00000A"/>
              <w:right w:val="single" w:sz="4" w:space="0" w:color="00000A"/>
            </w:tcBorders>
            <w:tcMar>
              <w:left w:w="10" w:type="dxa"/>
              <w:right w:w="10" w:type="dxa"/>
            </w:tcMar>
          </w:tcPr>
          <w:p>
            <w:pPr>
              <w:pStyle w:val="Standard"/>
              <w:spacing w:before="0" w:after="0" w:line="240" w:lineRule="auto"/>
            </w:pPr>
            <w:r>
              <w:rPr>
                <w:rFonts w:cs="Calibri"/>
                <w:color w:val="000000"/>
              </w:rPr>
              <w:t>Spring, Spring Boot, Hibernate</w:t>
            </w:r>
          </w:p>
        </w:tc>
      </w:tr>
      <w:tr>
        <w:tblPrEx>
          <w:tblW w:w="10709" w:type="dxa"/>
          <w:jc w:val="left"/>
          <w:tblInd w:w="-118" w:type="dxa"/>
          <w:tblLayout w:type="fixed"/>
        </w:tblPrEx>
        <w:trPr>
          <w:trHeight w:val="265"/>
          <w:jc w:val="left"/>
        </w:trPr>
        <w:tc>
          <w:tcPr>
            <w:tcW w:w="3394" w:type="dxa"/>
            <w:tcBorders>
              <w:top w:val="single" w:sz="4" w:space="0" w:color="00000A"/>
              <w:left w:val="single" w:sz="4" w:space="0" w:color="00000A"/>
              <w:bottom w:val="single" w:sz="4" w:space="0" w:color="00000A"/>
              <w:right w:val="single" w:sz="4" w:space="0" w:color="00000A"/>
            </w:tcBorders>
            <w:tcMar>
              <w:left w:w="10" w:type="dxa"/>
              <w:right w:w="10" w:type="dxa"/>
            </w:tcMar>
          </w:tcPr>
          <w:p>
            <w:pPr>
              <w:pStyle w:val="Standard"/>
              <w:spacing w:before="0" w:after="0" w:line="240" w:lineRule="auto"/>
            </w:pPr>
            <w:r>
              <w:rPr>
                <w:rFonts w:cs="Calibri"/>
                <w:b/>
                <w:color w:val="000000"/>
              </w:rPr>
              <w:t>Web Technologies</w:t>
            </w:r>
          </w:p>
        </w:tc>
        <w:tc>
          <w:tcPr>
            <w:tcW w:w="7314" w:type="dxa"/>
            <w:tcBorders>
              <w:top w:val="single" w:sz="4" w:space="0" w:color="00000A"/>
              <w:left w:val="single" w:sz="4" w:space="0" w:color="00000A"/>
              <w:bottom w:val="single" w:sz="4" w:space="0" w:color="00000A"/>
              <w:right w:val="single" w:sz="4" w:space="0" w:color="00000A"/>
            </w:tcBorders>
            <w:tcMar>
              <w:left w:w="10" w:type="dxa"/>
              <w:right w:w="10" w:type="dxa"/>
            </w:tcMar>
          </w:tcPr>
          <w:p>
            <w:pPr>
              <w:pStyle w:val="Standard"/>
              <w:spacing w:before="0" w:after="0" w:line="240" w:lineRule="auto"/>
            </w:pPr>
            <w:r>
              <w:rPr>
                <w:bCs/>
              </w:rPr>
              <w:t>HTML5, CSS3, JavaScript, TypeScript, jQuery, AJAX, JSON, Angular2</w:t>
            </w:r>
          </w:p>
        </w:tc>
      </w:tr>
      <w:tr>
        <w:tblPrEx>
          <w:tblW w:w="10709" w:type="dxa"/>
          <w:jc w:val="left"/>
          <w:tblInd w:w="-118" w:type="dxa"/>
          <w:tblLayout w:type="fixed"/>
        </w:tblPrEx>
        <w:trPr>
          <w:trHeight w:val="265"/>
          <w:jc w:val="left"/>
        </w:trPr>
        <w:tc>
          <w:tcPr>
            <w:tcW w:w="3394" w:type="dxa"/>
            <w:tcBorders>
              <w:top w:val="single" w:sz="4" w:space="0" w:color="00000A"/>
              <w:left w:val="single" w:sz="4" w:space="0" w:color="00000A"/>
              <w:bottom w:val="single" w:sz="4" w:space="0" w:color="00000A"/>
              <w:right w:val="single" w:sz="4" w:space="0" w:color="00000A"/>
            </w:tcBorders>
            <w:tcMar>
              <w:left w:w="10" w:type="dxa"/>
              <w:right w:w="10" w:type="dxa"/>
            </w:tcMar>
          </w:tcPr>
          <w:p>
            <w:pPr>
              <w:pStyle w:val="Standard"/>
              <w:spacing w:before="0" w:after="0" w:line="240" w:lineRule="auto"/>
            </w:pPr>
            <w:r>
              <w:rPr>
                <w:rFonts w:cs="Calibri"/>
                <w:b/>
                <w:color w:val="000000"/>
              </w:rPr>
              <w:t>Web/Application Servers</w:t>
            </w:r>
          </w:p>
        </w:tc>
        <w:tc>
          <w:tcPr>
            <w:tcW w:w="7314" w:type="dxa"/>
            <w:tcBorders>
              <w:top w:val="single" w:sz="4" w:space="0" w:color="00000A"/>
              <w:left w:val="single" w:sz="4" w:space="0" w:color="00000A"/>
              <w:bottom w:val="single" w:sz="4" w:space="0" w:color="00000A"/>
              <w:right w:val="single" w:sz="4" w:space="0" w:color="00000A"/>
            </w:tcBorders>
            <w:tcMar>
              <w:left w:w="10" w:type="dxa"/>
              <w:right w:w="10" w:type="dxa"/>
            </w:tcMar>
          </w:tcPr>
          <w:p>
            <w:pPr>
              <w:pStyle w:val="Standard"/>
              <w:spacing w:before="0" w:after="0" w:line="240" w:lineRule="auto"/>
            </w:pPr>
            <w:r>
              <w:rPr>
                <w:rFonts w:cs="Calibri"/>
                <w:color w:val="000000"/>
              </w:rPr>
              <w:t>Apache Tomcat, JBoss, WebSphere, WebLogic</w:t>
            </w:r>
          </w:p>
        </w:tc>
      </w:tr>
      <w:tr>
        <w:tblPrEx>
          <w:tblW w:w="10709" w:type="dxa"/>
          <w:jc w:val="left"/>
          <w:tblInd w:w="-118" w:type="dxa"/>
          <w:tblLayout w:type="fixed"/>
        </w:tblPrEx>
        <w:trPr>
          <w:trHeight w:val="265"/>
          <w:jc w:val="left"/>
        </w:trPr>
        <w:tc>
          <w:tcPr>
            <w:tcW w:w="3394" w:type="dxa"/>
            <w:tcBorders>
              <w:top w:val="single" w:sz="4" w:space="0" w:color="00000A"/>
              <w:left w:val="single" w:sz="4" w:space="0" w:color="00000A"/>
              <w:bottom w:val="single" w:sz="4" w:space="0" w:color="00000A"/>
              <w:right w:val="single" w:sz="4" w:space="0" w:color="00000A"/>
            </w:tcBorders>
            <w:tcMar>
              <w:left w:w="10" w:type="dxa"/>
              <w:right w:w="10" w:type="dxa"/>
            </w:tcMar>
          </w:tcPr>
          <w:p>
            <w:pPr>
              <w:pStyle w:val="Standard"/>
              <w:spacing w:before="0" w:after="0" w:line="240" w:lineRule="auto"/>
            </w:pPr>
            <w:r>
              <w:rPr>
                <w:rFonts w:cs="Calibri"/>
                <w:b/>
                <w:color w:val="000000"/>
              </w:rPr>
              <w:t>XML Technologies</w:t>
            </w:r>
          </w:p>
        </w:tc>
        <w:tc>
          <w:tcPr>
            <w:tcW w:w="7314" w:type="dxa"/>
            <w:tcBorders>
              <w:top w:val="single" w:sz="4" w:space="0" w:color="00000A"/>
              <w:left w:val="single" w:sz="4" w:space="0" w:color="00000A"/>
              <w:bottom w:val="single" w:sz="4" w:space="0" w:color="00000A"/>
              <w:right w:val="single" w:sz="4" w:space="0" w:color="00000A"/>
            </w:tcBorders>
            <w:tcMar>
              <w:left w:w="10" w:type="dxa"/>
              <w:right w:w="10" w:type="dxa"/>
            </w:tcMar>
          </w:tcPr>
          <w:p>
            <w:pPr>
              <w:pStyle w:val="Standard"/>
              <w:spacing w:before="0" w:after="0" w:line="240" w:lineRule="auto"/>
            </w:pPr>
            <w:r>
              <w:rPr>
                <w:rFonts w:cs="Calibri"/>
                <w:color w:val="000000"/>
              </w:rPr>
              <w:t>XML, DTD, XSD, XSLT, SAX, DOM, JAXP, JAXB</w:t>
            </w:r>
          </w:p>
        </w:tc>
      </w:tr>
      <w:tr>
        <w:tblPrEx>
          <w:tblW w:w="10709" w:type="dxa"/>
          <w:jc w:val="left"/>
          <w:tblInd w:w="-118" w:type="dxa"/>
          <w:tblLayout w:type="fixed"/>
        </w:tblPrEx>
        <w:trPr>
          <w:trHeight w:val="265"/>
          <w:jc w:val="left"/>
        </w:trPr>
        <w:tc>
          <w:tcPr>
            <w:tcW w:w="3394" w:type="dxa"/>
            <w:tcBorders>
              <w:top w:val="single" w:sz="4" w:space="0" w:color="00000A"/>
              <w:left w:val="single" w:sz="4" w:space="0" w:color="00000A"/>
              <w:bottom w:val="single" w:sz="4" w:space="0" w:color="00000A"/>
              <w:right w:val="single" w:sz="4" w:space="0" w:color="00000A"/>
            </w:tcBorders>
            <w:tcMar>
              <w:left w:w="10" w:type="dxa"/>
              <w:right w:w="10" w:type="dxa"/>
            </w:tcMar>
          </w:tcPr>
          <w:p>
            <w:pPr>
              <w:pStyle w:val="Standard"/>
              <w:spacing w:before="0" w:after="0" w:line="240" w:lineRule="auto"/>
            </w:pPr>
            <w:r>
              <w:rPr>
                <w:rFonts w:cs="Calibri"/>
                <w:b/>
                <w:color w:val="000000"/>
              </w:rPr>
              <w:t>IDEs</w:t>
            </w:r>
          </w:p>
        </w:tc>
        <w:tc>
          <w:tcPr>
            <w:tcW w:w="7314" w:type="dxa"/>
            <w:tcBorders>
              <w:top w:val="single" w:sz="4" w:space="0" w:color="00000A"/>
              <w:left w:val="single" w:sz="4" w:space="0" w:color="00000A"/>
              <w:bottom w:val="single" w:sz="4" w:space="0" w:color="00000A"/>
              <w:right w:val="single" w:sz="4" w:space="0" w:color="00000A"/>
            </w:tcBorders>
            <w:tcMar>
              <w:left w:w="10" w:type="dxa"/>
              <w:right w:w="10" w:type="dxa"/>
            </w:tcMar>
          </w:tcPr>
          <w:p>
            <w:pPr>
              <w:pStyle w:val="Standard"/>
              <w:spacing w:before="0" w:after="0" w:line="240" w:lineRule="auto"/>
            </w:pPr>
            <w:r>
              <w:rPr>
                <w:rFonts w:cs="Calibri"/>
                <w:color w:val="000000"/>
              </w:rPr>
              <w:t>Eclipse, IntelliJ IDEA, Net Beans</w:t>
            </w:r>
          </w:p>
        </w:tc>
      </w:tr>
      <w:tr>
        <w:tblPrEx>
          <w:tblW w:w="10709" w:type="dxa"/>
          <w:jc w:val="left"/>
          <w:tblInd w:w="-118" w:type="dxa"/>
          <w:tblLayout w:type="fixed"/>
        </w:tblPrEx>
        <w:trPr>
          <w:trHeight w:val="530"/>
          <w:jc w:val="left"/>
        </w:trPr>
        <w:tc>
          <w:tcPr>
            <w:tcW w:w="3394" w:type="dxa"/>
            <w:tcBorders>
              <w:top w:val="single" w:sz="4" w:space="0" w:color="00000A"/>
              <w:left w:val="single" w:sz="4" w:space="0" w:color="00000A"/>
              <w:bottom w:val="single" w:sz="4" w:space="0" w:color="00000A"/>
              <w:right w:val="single" w:sz="4" w:space="0" w:color="00000A"/>
            </w:tcBorders>
            <w:tcMar>
              <w:left w:w="10" w:type="dxa"/>
              <w:right w:w="10" w:type="dxa"/>
            </w:tcMar>
          </w:tcPr>
          <w:p>
            <w:pPr>
              <w:pStyle w:val="Standard"/>
              <w:spacing w:before="0" w:after="0" w:line="240" w:lineRule="auto"/>
            </w:pPr>
            <w:r>
              <w:rPr>
                <w:rFonts w:cs="Calibri"/>
                <w:b/>
                <w:color w:val="000000"/>
              </w:rPr>
              <w:t>Design Skills</w:t>
            </w:r>
          </w:p>
        </w:tc>
        <w:tc>
          <w:tcPr>
            <w:tcW w:w="7314" w:type="dxa"/>
            <w:tcBorders>
              <w:top w:val="single" w:sz="4" w:space="0" w:color="00000A"/>
              <w:left w:val="single" w:sz="4" w:space="0" w:color="00000A"/>
              <w:bottom w:val="single" w:sz="4" w:space="0" w:color="00000A"/>
              <w:right w:val="single" w:sz="4" w:space="0" w:color="00000A"/>
            </w:tcBorders>
            <w:tcMar>
              <w:left w:w="10" w:type="dxa"/>
              <w:right w:w="10" w:type="dxa"/>
            </w:tcMar>
          </w:tcPr>
          <w:p>
            <w:pPr>
              <w:pStyle w:val="Standard"/>
              <w:spacing w:before="0" w:after="0" w:line="240" w:lineRule="auto"/>
            </w:pPr>
            <w:r>
              <w:rPr>
                <w:rFonts w:cs="Calibri"/>
                <w:color w:val="000000"/>
              </w:rPr>
              <w:t>UML (JUDE, Rational Rose, Visio), Object oriented Analysis and Design (OOAD), Java &amp; Java EE Design Patterns</w:t>
            </w:r>
          </w:p>
        </w:tc>
      </w:tr>
      <w:tr>
        <w:tblPrEx>
          <w:tblW w:w="10709" w:type="dxa"/>
          <w:jc w:val="left"/>
          <w:tblInd w:w="-118" w:type="dxa"/>
          <w:tblLayout w:type="fixed"/>
        </w:tblPrEx>
        <w:trPr>
          <w:trHeight w:val="265"/>
          <w:jc w:val="left"/>
        </w:trPr>
        <w:tc>
          <w:tcPr>
            <w:tcW w:w="3394" w:type="dxa"/>
            <w:tcBorders>
              <w:top w:val="single" w:sz="4" w:space="0" w:color="00000A"/>
              <w:left w:val="single" w:sz="4" w:space="0" w:color="00000A"/>
              <w:bottom w:val="single" w:sz="4" w:space="0" w:color="00000A"/>
              <w:right w:val="single" w:sz="4" w:space="0" w:color="00000A"/>
            </w:tcBorders>
            <w:tcMar>
              <w:left w:w="10" w:type="dxa"/>
              <w:right w:w="10" w:type="dxa"/>
            </w:tcMar>
          </w:tcPr>
          <w:p>
            <w:pPr>
              <w:pStyle w:val="Standard"/>
              <w:spacing w:before="0" w:after="0" w:line="240" w:lineRule="auto"/>
            </w:pPr>
            <w:r>
              <w:rPr>
                <w:rFonts w:cs="Calibri"/>
                <w:b/>
                <w:color w:val="000000"/>
              </w:rPr>
              <w:t>Web Services</w:t>
            </w:r>
          </w:p>
        </w:tc>
        <w:tc>
          <w:tcPr>
            <w:tcW w:w="7314" w:type="dxa"/>
            <w:tcBorders>
              <w:top w:val="single" w:sz="4" w:space="0" w:color="00000A"/>
              <w:left w:val="single" w:sz="4" w:space="0" w:color="00000A"/>
              <w:bottom w:val="single" w:sz="4" w:space="0" w:color="00000A"/>
              <w:right w:val="single" w:sz="4" w:space="0" w:color="00000A"/>
            </w:tcBorders>
            <w:tcMar>
              <w:left w:w="10" w:type="dxa"/>
              <w:right w:w="10" w:type="dxa"/>
            </w:tcMar>
          </w:tcPr>
          <w:p>
            <w:pPr>
              <w:pStyle w:val="Standard"/>
              <w:spacing w:before="0" w:after="0" w:line="240" w:lineRule="auto"/>
            </w:pPr>
            <w:r>
              <w:rPr>
                <w:rFonts w:cs="Calibri"/>
                <w:color w:val="000000"/>
              </w:rPr>
              <w:t>WSDL, SOAP, JAX-WS, CXF, AXIS, JAX-RS, UDDI, WS-Security, SOAP UI</w:t>
            </w:r>
          </w:p>
        </w:tc>
      </w:tr>
      <w:tr>
        <w:tblPrEx>
          <w:tblW w:w="10709" w:type="dxa"/>
          <w:jc w:val="left"/>
          <w:tblInd w:w="-118" w:type="dxa"/>
          <w:tblLayout w:type="fixed"/>
        </w:tblPrEx>
        <w:trPr>
          <w:trHeight w:val="255"/>
          <w:jc w:val="left"/>
        </w:trPr>
        <w:tc>
          <w:tcPr>
            <w:tcW w:w="3394" w:type="dxa"/>
            <w:tcBorders>
              <w:top w:val="single" w:sz="4" w:space="0" w:color="00000A"/>
              <w:left w:val="single" w:sz="4" w:space="0" w:color="00000A"/>
              <w:bottom w:val="single" w:sz="4" w:space="0" w:color="00000A"/>
              <w:right w:val="single" w:sz="4" w:space="0" w:color="00000A"/>
            </w:tcBorders>
            <w:tcMar>
              <w:left w:w="10" w:type="dxa"/>
              <w:right w:w="10" w:type="dxa"/>
            </w:tcMar>
          </w:tcPr>
          <w:p>
            <w:pPr>
              <w:pStyle w:val="Standard"/>
              <w:spacing w:before="0" w:after="0" w:line="240" w:lineRule="auto"/>
            </w:pPr>
            <w:r>
              <w:rPr>
                <w:rFonts w:cs="Calibri"/>
                <w:b/>
                <w:color w:val="000000"/>
              </w:rPr>
              <w:t>Database and Tools</w:t>
            </w:r>
          </w:p>
        </w:tc>
        <w:tc>
          <w:tcPr>
            <w:tcW w:w="7314" w:type="dxa"/>
            <w:tcBorders>
              <w:top w:val="single" w:sz="4" w:space="0" w:color="00000A"/>
              <w:left w:val="single" w:sz="4" w:space="0" w:color="00000A"/>
              <w:bottom w:val="single" w:sz="4" w:space="0" w:color="00000A"/>
              <w:right w:val="single" w:sz="4" w:space="0" w:color="00000A"/>
            </w:tcBorders>
            <w:tcMar>
              <w:left w:w="10" w:type="dxa"/>
              <w:right w:w="10" w:type="dxa"/>
            </w:tcMar>
          </w:tcPr>
          <w:p>
            <w:pPr>
              <w:pStyle w:val="Standard"/>
              <w:spacing w:before="0" w:after="0" w:line="240" w:lineRule="auto"/>
            </w:pPr>
            <w:r>
              <w:rPr>
                <w:rFonts w:cs="Calibri"/>
                <w:color w:val="000000"/>
              </w:rPr>
              <w:t>Oracle 9i,10g, 11g, MySQL, DB2, TOAD, SQL Developer</w:t>
            </w:r>
          </w:p>
        </w:tc>
      </w:tr>
      <w:tr>
        <w:tblPrEx>
          <w:tblW w:w="10709" w:type="dxa"/>
          <w:jc w:val="left"/>
          <w:tblInd w:w="-118" w:type="dxa"/>
          <w:tblLayout w:type="fixed"/>
        </w:tblPrEx>
        <w:trPr>
          <w:trHeight w:val="265"/>
          <w:jc w:val="left"/>
        </w:trPr>
        <w:tc>
          <w:tcPr>
            <w:tcW w:w="3394" w:type="dxa"/>
            <w:tcBorders>
              <w:top w:val="single" w:sz="4" w:space="0" w:color="00000A"/>
              <w:left w:val="single" w:sz="4" w:space="0" w:color="00000A"/>
              <w:bottom w:val="single" w:sz="4" w:space="0" w:color="00000A"/>
              <w:right w:val="single" w:sz="4" w:space="0" w:color="00000A"/>
            </w:tcBorders>
            <w:tcMar>
              <w:left w:w="10" w:type="dxa"/>
              <w:right w:w="10" w:type="dxa"/>
            </w:tcMar>
          </w:tcPr>
          <w:p>
            <w:pPr>
              <w:pStyle w:val="Standard"/>
              <w:spacing w:before="0" w:after="0" w:line="240" w:lineRule="auto"/>
            </w:pPr>
            <w:r>
              <w:rPr>
                <w:rFonts w:cs="Calibri"/>
                <w:b/>
                <w:color w:val="000000"/>
              </w:rPr>
              <w:t>Testing</w:t>
            </w:r>
          </w:p>
        </w:tc>
        <w:tc>
          <w:tcPr>
            <w:tcW w:w="7314" w:type="dxa"/>
            <w:tcBorders>
              <w:top w:val="single" w:sz="4" w:space="0" w:color="00000A"/>
              <w:left w:val="single" w:sz="4" w:space="0" w:color="00000A"/>
              <w:bottom w:val="single" w:sz="4" w:space="0" w:color="00000A"/>
              <w:right w:val="single" w:sz="4" w:space="0" w:color="00000A"/>
            </w:tcBorders>
            <w:tcMar>
              <w:left w:w="10" w:type="dxa"/>
              <w:right w:w="10" w:type="dxa"/>
            </w:tcMar>
          </w:tcPr>
          <w:p>
            <w:pPr>
              <w:pStyle w:val="Standard"/>
              <w:spacing w:before="0" w:after="0" w:line="240" w:lineRule="auto"/>
            </w:pPr>
            <w:r>
              <w:rPr>
                <w:rFonts w:cs="Calibri"/>
                <w:color w:val="000000"/>
              </w:rPr>
              <w:t>Junit, Mockito, SOAP UI, Firefox Plugin</w:t>
            </w:r>
          </w:p>
        </w:tc>
      </w:tr>
      <w:tr>
        <w:tblPrEx>
          <w:tblW w:w="10709" w:type="dxa"/>
          <w:jc w:val="left"/>
          <w:tblInd w:w="-118" w:type="dxa"/>
          <w:tblLayout w:type="fixed"/>
        </w:tblPrEx>
        <w:trPr>
          <w:trHeight w:val="265"/>
          <w:jc w:val="left"/>
        </w:trPr>
        <w:tc>
          <w:tcPr>
            <w:tcW w:w="3394" w:type="dxa"/>
            <w:tcBorders>
              <w:top w:val="single" w:sz="4" w:space="0" w:color="00000A"/>
              <w:left w:val="single" w:sz="4" w:space="0" w:color="00000A"/>
              <w:bottom w:val="single" w:sz="4" w:space="0" w:color="00000A"/>
              <w:right w:val="single" w:sz="4" w:space="0" w:color="00000A"/>
            </w:tcBorders>
            <w:tcMar>
              <w:left w:w="10" w:type="dxa"/>
              <w:right w:w="10" w:type="dxa"/>
            </w:tcMar>
          </w:tcPr>
          <w:p>
            <w:pPr>
              <w:pStyle w:val="Standard"/>
              <w:spacing w:before="0" w:after="0" w:line="240" w:lineRule="auto"/>
            </w:pPr>
            <w:r>
              <w:rPr>
                <w:rFonts w:cs="Calibri"/>
                <w:b/>
                <w:color w:val="000000"/>
              </w:rPr>
              <w:t>Version Control</w:t>
            </w:r>
          </w:p>
        </w:tc>
        <w:tc>
          <w:tcPr>
            <w:tcW w:w="7314" w:type="dxa"/>
            <w:tcBorders>
              <w:top w:val="single" w:sz="4" w:space="0" w:color="00000A"/>
              <w:left w:val="single" w:sz="4" w:space="0" w:color="00000A"/>
              <w:bottom w:val="single" w:sz="4" w:space="0" w:color="00000A"/>
              <w:right w:val="single" w:sz="4" w:space="0" w:color="00000A"/>
            </w:tcBorders>
            <w:tcMar>
              <w:left w:w="10" w:type="dxa"/>
              <w:right w:w="10" w:type="dxa"/>
            </w:tcMar>
          </w:tcPr>
          <w:p>
            <w:pPr>
              <w:pStyle w:val="Standard"/>
              <w:spacing w:before="0" w:after="0" w:line="240" w:lineRule="auto"/>
            </w:pPr>
            <w:r>
              <w:rPr>
                <w:rFonts w:cs="Calibri"/>
                <w:color w:val="000000"/>
              </w:rPr>
              <w:t>SVN, CVS, GitHub</w:t>
            </w:r>
          </w:p>
        </w:tc>
      </w:tr>
      <w:tr>
        <w:tblPrEx>
          <w:tblW w:w="10709" w:type="dxa"/>
          <w:jc w:val="left"/>
          <w:tblInd w:w="-118" w:type="dxa"/>
          <w:tblLayout w:type="fixed"/>
        </w:tblPrEx>
        <w:trPr>
          <w:trHeight w:val="265"/>
          <w:jc w:val="left"/>
        </w:trPr>
        <w:tc>
          <w:tcPr>
            <w:tcW w:w="3394" w:type="dxa"/>
            <w:tcBorders>
              <w:top w:val="single" w:sz="4" w:space="0" w:color="00000A"/>
              <w:left w:val="single" w:sz="4" w:space="0" w:color="00000A"/>
              <w:bottom w:val="single" w:sz="4" w:space="0" w:color="00000A"/>
              <w:right w:val="single" w:sz="4" w:space="0" w:color="00000A"/>
            </w:tcBorders>
            <w:tcMar>
              <w:left w:w="10" w:type="dxa"/>
              <w:right w:w="10" w:type="dxa"/>
            </w:tcMar>
          </w:tcPr>
          <w:p>
            <w:pPr>
              <w:pStyle w:val="Standard"/>
              <w:spacing w:before="0" w:after="0" w:line="240" w:lineRule="auto"/>
            </w:pPr>
            <w:r>
              <w:rPr>
                <w:rFonts w:cs="Calibri"/>
                <w:b/>
                <w:color w:val="000000"/>
              </w:rPr>
              <w:t>Build &amp; Deployment</w:t>
            </w:r>
          </w:p>
        </w:tc>
        <w:tc>
          <w:tcPr>
            <w:tcW w:w="7314" w:type="dxa"/>
            <w:tcBorders>
              <w:top w:val="single" w:sz="4" w:space="0" w:color="00000A"/>
              <w:left w:val="single" w:sz="4" w:space="0" w:color="00000A"/>
              <w:bottom w:val="single" w:sz="4" w:space="0" w:color="00000A"/>
              <w:right w:val="single" w:sz="4" w:space="0" w:color="00000A"/>
            </w:tcBorders>
            <w:tcMar>
              <w:left w:w="10" w:type="dxa"/>
              <w:right w:w="10" w:type="dxa"/>
            </w:tcMar>
          </w:tcPr>
          <w:p>
            <w:pPr>
              <w:pStyle w:val="Standard"/>
              <w:spacing w:before="0" w:after="0" w:line="240" w:lineRule="auto"/>
            </w:pPr>
            <w:r>
              <w:rPr>
                <w:rFonts w:cs="Calibri"/>
                <w:color w:val="000000"/>
              </w:rPr>
              <w:t>Maven, ANT, Jenkins</w:t>
            </w:r>
          </w:p>
        </w:tc>
      </w:tr>
      <w:tr>
        <w:tblPrEx>
          <w:tblW w:w="10709" w:type="dxa"/>
          <w:jc w:val="left"/>
          <w:tblInd w:w="-118" w:type="dxa"/>
          <w:tblLayout w:type="fixed"/>
        </w:tblPrEx>
        <w:trPr>
          <w:trHeight w:val="265"/>
          <w:jc w:val="left"/>
        </w:trPr>
        <w:tc>
          <w:tcPr>
            <w:tcW w:w="3394" w:type="dxa"/>
            <w:tcBorders>
              <w:top w:val="single" w:sz="4" w:space="0" w:color="00000A"/>
              <w:left w:val="single" w:sz="4" w:space="0" w:color="00000A"/>
              <w:bottom w:val="single" w:sz="4" w:space="0" w:color="00000A"/>
              <w:right w:val="single" w:sz="4" w:space="0" w:color="00000A"/>
            </w:tcBorders>
            <w:tcMar>
              <w:left w:w="10" w:type="dxa"/>
              <w:right w:w="10" w:type="dxa"/>
            </w:tcMar>
          </w:tcPr>
          <w:p>
            <w:pPr>
              <w:pStyle w:val="Standard"/>
              <w:spacing w:before="0" w:after="0" w:line="240" w:lineRule="auto"/>
            </w:pPr>
            <w:r>
              <w:rPr>
                <w:rFonts w:cs="Calibri"/>
                <w:b/>
                <w:color w:val="000000"/>
              </w:rPr>
              <w:t>CI/CD Tools</w:t>
            </w:r>
          </w:p>
        </w:tc>
        <w:tc>
          <w:tcPr>
            <w:tcW w:w="7314" w:type="dxa"/>
            <w:tcBorders>
              <w:top w:val="single" w:sz="4" w:space="0" w:color="00000A"/>
              <w:left w:val="single" w:sz="4" w:space="0" w:color="00000A"/>
              <w:bottom w:val="single" w:sz="4" w:space="0" w:color="00000A"/>
              <w:right w:val="single" w:sz="4" w:space="0" w:color="00000A"/>
            </w:tcBorders>
            <w:tcMar>
              <w:left w:w="10" w:type="dxa"/>
              <w:right w:w="10" w:type="dxa"/>
            </w:tcMar>
          </w:tcPr>
          <w:p>
            <w:pPr>
              <w:pStyle w:val="Standard"/>
              <w:spacing w:before="0" w:after="0" w:line="240" w:lineRule="auto"/>
            </w:pPr>
            <w:r>
              <w:rPr>
                <w:rFonts w:cs="Calibri"/>
                <w:color w:val="000000"/>
              </w:rPr>
              <w:t>Jenkins, Chef, Docker, Ansible, Vagrant</w:t>
            </w:r>
          </w:p>
        </w:tc>
      </w:tr>
      <w:tr>
        <w:tblPrEx>
          <w:tblW w:w="10709" w:type="dxa"/>
          <w:jc w:val="left"/>
          <w:tblInd w:w="-118" w:type="dxa"/>
          <w:tblLayout w:type="fixed"/>
        </w:tblPrEx>
        <w:trPr>
          <w:trHeight w:val="265"/>
          <w:jc w:val="left"/>
        </w:trPr>
        <w:tc>
          <w:tcPr>
            <w:tcW w:w="3394" w:type="dxa"/>
            <w:tcBorders>
              <w:top w:val="single" w:sz="4" w:space="0" w:color="00000A"/>
              <w:left w:val="single" w:sz="4" w:space="0" w:color="00000A"/>
              <w:bottom w:val="single" w:sz="4" w:space="0" w:color="00000A"/>
              <w:right w:val="single" w:sz="4" w:space="0" w:color="00000A"/>
            </w:tcBorders>
            <w:tcMar>
              <w:left w:w="10" w:type="dxa"/>
              <w:right w:w="10" w:type="dxa"/>
            </w:tcMar>
          </w:tcPr>
          <w:p>
            <w:pPr>
              <w:pStyle w:val="Standard"/>
              <w:spacing w:before="0" w:after="0" w:line="240" w:lineRule="auto"/>
            </w:pPr>
            <w:r>
              <w:rPr>
                <w:rFonts w:cs="Calibri"/>
                <w:b/>
                <w:color w:val="000000"/>
              </w:rPr>
              <w:t>Methodologies</w:t>
            </w:r>
          </w:p>
        </w:tc>
        <w:tc>
          <w:tcPr>
            <w:tcW w:w="7314" w:type="dxa"/>
            <w:tcBorders>
              <w:top w:val="single" w:sz="4" w:space="0" w:color="00000A"/>
              <w:left w:val="single" w:sz="4" w:space="0" w:color="00000A"/>
              <w:bottom w:val="single" w:sz="4" w:space="0" w:color="00000A"/>
              <w:right w:val="single" w:sz="4" w:space="0" w:color="00000A"/>
            </w:tcBorders>
            <w:tcMar>
              <w:left w:w="10" w:type="dxa"/>
              <w:right w:w="10" w:type="dxa"/>
            </w:tcMar>
          </w:tcPr>
          <w:p>
            <w:pPr>
              <w:pStyle w:val="Standard"/>
              <w:spacing w:before="0" w:after="0" w:line="240" w:lineRule="auto"/>
            </w:pPr>
            <w:r>
              <w:rPr>
                <w:rFonts w:cs="Calibri"/>
                <w:color w:val="000000"/>
              </w:rPr>
              <w:t>J2EE Design Patterns, SDLC and Scrum Agile</w:t>
            </w:r>
          </w:p>
        </w:tc>
      </w:tr>
      <w:tr>
        <w:tblPrEx>
          <w:tblW w:w="10709" w:type="dxa"/>
          <w:jc w:val="left"/>
          <w:tblInd w:w="-118" w:type="dxa"/>
          <w:tblLayout w:type="fixed"/>
        </w:tblPrEx>
        <w:trPr>
          <w:trHeight w:val="265"/>
          <w:jc w:val="left"/>
        </w:trPr>
        <w:tc>
          <w:tcPr>
            <w:tcW w:w="3394" w:type="dxa"/>
            <w:tcBorders>
              <w:top w:val="single" w:sz="4" w:space="0" w:color="00000A"/>
              <w:left w:val="single" w:sz="4" w:space="0" w:color="00000A"/>
              <w:bottom w:val="single" w:sz="4" w:space="0" w:color="00000A"/>
              <w:right w:val="single" w:sz="4" w:space="0" w:color="00000A"/>
            </w:tcBorders>
            <w:tcMar>
              <w:left w:w="10" w:type="dxa"/>
              <w:right w:w="10" w:type="dxa"/>
            </w:tcMar>
          </w:tcPr>
          <w:p>
            <w:pPr>
              <w:pStyle w:val="Standard"/>
              <w:spacing w:before="0" w:after="0" w:line="240" w:lineRule="auto"/>
            </w:pPr>
            <w:r>
              <w:rPr>
                <w:rFonts w:cs="Calibri"/>
                <w:b/>
                <w:color w:val="000000"/>
              </w:rPr>
              <w:t>Cloud Computing</w:t>
            </w:r>
          </w:p>
        </w:tc>
        <w:tc>
          <w:tcPr>
            <w:tcW w:w="7314" w:type="dxa"/>
            <w:tcBorders>
              <w:top w:val="single" w:sz="4" w:space="0" w:color="00000A"/>
              <w:left w:val="single" w:sz="4" w:space="0" w:color="00000A"/>
              <w:bottom w:val="single" w:sz="4" w:space="0" w:color="00000A"/>
              <w:right w:val="single" w:sz="4" w:space="0" w:color="00000A"/>
            </w:tcBorders>
            <w:tcMar>
              <w:left w:w="10" w:type="dxa"/>
              <w:right w:w="10" w:type="dxa"/>
            </w:tcMar>
          </w:tcPr>
          <w:p>
            <w:pPr>
              <w:pStyle w:val="Standard"/>
              <w:spacing w:before="0" w:after="0" w:line="240" w:lineRule="auto"/>
            </w:pPr>
            <w:r>
              <w:rPr>
                <w:rFonts w:cs="Calibri"/>
                <w:color w:val="000000"/>
              </w:rPr>
              <w:t>Amazon EC2, Amazon S3, Amazon RDS, AWS Lambda, Amazon SQS, AWS Identity and access management, AWS Cloud Watch, Amazon EBS other services of the AWS family.</w:t>
            </w:r>
          </w:p>
        </w:tc>
      </w:tr>
      <w:tr>
        <w:tblPrEx>
          <w:tblW w:w="10709" w:type="dxa"/>
          <w:jc w:val="left"/>
          <w:tblInd w:w="-118" w:type="dxa"/>
          <w:tblLayout w:type="fixed"/>
        </w:tblPrEx>
        <w:trPr>
          <w:trHeight w:val="265"/>
          <w:jc w:val="left"/>
        </w:trPr>
        <w:tc>
          <w:tcPr>
            <w:tcW w:w="3394" w:type="dxa"/>
            <w:tcBorders>
              <w:top w:val="single" w:sz="4" w:space="0" w:color="00000A"/>
              <w:left w:val="single" w:sz="4" w:space="0" w:color="00000A"/>
              <w:bottom w:val="single" w:sz="4" w:space="0" w:color="00000A"/>
              <w:right w:val="single" w:sz="4" w:space="0" w:color="00000A"/>
            </w:tcBorders>
            <w:tcMar>
              <w:left w:w="10" w:type="dxa"/>
              <w:right w:w="10" w:type="dxa"/>
            </w:tcMar>
          </w:tcPr>
          <w:p>
            <w:pPr>
              <w:pStyle w:val="Standard"/>
              <w:spacing w:before="0" w:after="0" w:line="240" w:lineRule="auto"/>
            </w:pPr>
            <w:r>
              <w:rPr>
                <w:rFonts w:cs="Calibri"/>
                <w:b/>
                <w:color w:val="000000"/>
              </w:rPr>
              <w:t>Operating Systems</w:t>
            </w:r>
          </w:p>
        </w:tc>
        <w:tc>
          <w:tcPr>
            <w:tcW w:w="7314" w:type="dxa"/>
            <w:tcBorders>
              <w:top w:val="single" w:sz="4" w:space="0" w:color="00000A"/>
              <w:left w:val="single" w:sz="4" w:space="0" w:color="00000A"/>
              <w:bottom w:val="single" w:sz="4" w:space="0" w:color="00000A"/>
              <w:right w:val="single" w:sz="4" w:space="0" w:color="00000A"/>
            </w:tcBorders>
            <w:tcMar>
              <w:left w:w="10" w:type="dxa"/>
              <w:right w:w="10" w:type="dxa"/>
            </w:tcMar>
          </w:tcPr>
          <w:p>
            <w:pPr>
              <w:pStyle w:val="Standard"/>
              <w:spacing w:before="0" w:after="0" w:line="240" w:lineRule="auto"/>
            </w:pPr>
            <w:r>
              <w:rPr>
                <w:rFonts w:cs="Calibri"/>
                <w:color w:val="000000"/>
              </w:rPr>
              <w:t>Windows, Linux, UNIX, Mac OS</w:t>
            </w:r>
          </w:p>
        </w:tc>
      </w:tr>
    </w:tbl>
    <w:p>
      <w:pPr>
        <w:pStyle w:val="Standard"/>
        <w:suppressAutoHyphens/>
        <w:jc w:val="both"/>
      </w:pPr>
    </w:p>
    <w:p>
      <w:pPr>
        <w:pStyle w:val="Textbodyindent"/>
        <w:shd w:val="clear" w:color="auto" w:fill="7F7F7F"/>
        <w:spacing w:before="120" w:after="240"/>
        <w:ind w:left="0" w:right="0" w:firstLine="0"/>
        <w:jc w:val="both"/>
      </w:pPr>
      <w:r>
        <w:rPr>
          <w:rFonts w:ascii="Calibri" w:hAnsi="Calibri" w:cs="Calibri"/>
          <w:b/>
          <w:color w:val="000000"/>
          <w:sz w:val="22"/>
          <w:szCs w:val="22"/>
        </w:rPr>
        <w:t>Professional Experience</w:t>
      </w:r>
    </w:p>
    <w:p>
      <w:pPr>
        <w:pStyle w:val="Standard"/>
        <w:jc w:val="both"/>
      </w:pPr>
      <w:r>
        <w:rPr>
          <w:rFonts w:ascii="Times New Roman" w:hAnsi="Times New Roman" w:cs="Times New Roman"/>
          <w:b/>
          <w:bCs/>
        </w:rPr>
        <w:t>Client:</w:t>
        <w:tab/>
        <w:t xml:space="preserve"> AT&amp;T, TX</w:t>
        <w:tab/>
        <w:tab/>
        <w:tab/>
        <w:tab/>
        <w:tab/>
        <w:tab/>
        <w:tab/>
        <w:tab/>
        <w:tab/>
        <w:t>Sep 2015 – Aug 2018</w:t>
      </w:r>
    </w:p>
    <w:p>
      <w:pPr>
        <w:pStyle w:val="Standard"/>
        <w:jc w:val="both"/>
      </w:pPr>
      <w:r>
        <w:rPr>
          <w:rFonts w:ascii="Times New Roman" w:hAnsi="Times New Roman" w:cs="Times New Roman"/>
          <w:b/>
          <w:bCs/>
        </w:rPr>
        <w:t>Role: Sr. Java Developer</w:t>
      </w:r>
    </w:p>
    <w:p>
      <w:pPr>
        <w:pStyle w:val="Standard"/>
        <w:jc w:val="both"/>
        <w:rPr>
          <w:rFonts w:ascii="Times New Roman" w:hAnsi="Times New Roman" w:cs="Times New Roman"/>
          <w:color w:val="00000A"/>
        </w:rPr>
      </w:pPr>
    </w:p>
    <w:p>
      <w:pPr>
        <w:pStyle w:val="Standard"/>
        <w:jc w:val="both"/>
      </w:pPr>
      <w:r>
        <w:rPr>
          <w:rFonts w:ascii="Times New Roman" w:hAnsi="Times New Roman" w:cs="Times New Roman"/>
          <w:color w:val="00000A"/>
        </w:rPr>
        <w:t>Project Description:</w:t>
      </w:r>
    </w:p>
    <w:p>
      <w:pPr>
        <w:pStyle w:val="Standard"/>
        <w:jc w:val="both"/>
      </w:pPr>
      <w:r>
        <w:rPr>
          <w:rFonts w:ascii="Times New Roman" w:hAnsi="Times New Roman" w:cs="Times New Roman"/>
          <w:color w:val="00000A"/>
        </w:rPr>
        <w:t>SAPMP GW application provides common gateway APIs through which client used to communicate with different MDMs (Mobile Device Management) Vendors. Various business logics are encapsulated in</w:t>
      </w:r>
      <w:r>
        <w:t xml:space="preserve"> </w:t>
      </w:r>
      <w:r>
        <w:rPr>
          <w:rFonts w:ascii="Times New Roman" w:hAnsi="Times New Roman" w:cs="Times New Roman"/>
          <w:color w:val="00000A"/>
        </w:rPr>
        <w:t>different micro services so that they can be independently developed, deployed &amp; scaled along with orchestration.</w:t>
      </w:r>
    </w:p>
    <w:p>
      <w:pPr>
        <w:pStyle w:val="Standard"/>
        <w:jc w:val="both"/>
        <w:rPr>
          <w:rFonts w:ascii="Times New Roman" w:hAnsi="Times New Roman" w:cs="Times New Roman"/>
          <w:color w:val="00000A"/>
        </w:rPr>
      </w:pPr>
    </w:p>
    <w:p>
      <w:pPr>
        <w:pStyle w:val="Standard"/>
        <w:jc w:val="both"/>
      </w:pPr>
      <w:r>
        <w:rPr>
          <w:rFonts w:ascii="Times New Roman" w:hAnsi="Times New Roman" w:cs="Times New Roman"/>
          <w:color w:val="00000A"/>
        </w:rPr>
        <w:t>SAPMP-API Gateway provides various Rest micro services for below functionalities: -</w:t>
      </w:r>
    </w:p>
    <w:p>
      <w:pPr>
        <w:pStyle w:val="Standard"/>
        <w:jc w:val="both"/>
      </w:pPr>
      <w:r>
        <w:rPr>
          <w:rFonts w:ascii="Times New Roman" w:hAnsi="Times New Roman" w:cs="Times New Roman"/>
          <w:color w:val="00000A"/>
        </w:rPr>
        <w:t>• Allow customers to place enrollment request with MDM Profile and enrollment.</w:t>
      </w:r>
    </w:p>
    <w:p>
      <w:pPr>
        <w:pStyle w:val="Standard"/>
        <w:jc w:val="both"/>
      </w:pPr>
      <w:r>
        <w:rPr>
          <w:rFonts w:ascii="Times New Roman" w:hAnsi="Times New Roman" w:cs="Times New Roman"/>
          <w:color w:val="00000A"/>
        </w:rPr>
        <w:t>• Device enrollment / de-enrollment.</w:t>
      </w:r>
    </w:p>
    <w:p>
      <w:pPr>
        <w:pStyle w:val="Standard"/>
        <w:jc w:val="both"/>
      </w:pPr>
      <w:r>
        <w:rPr>
          <w:rFonts w:ascii="Times New Roman" w:hAnsi="Times New Roman" w:cs="Times New Roman"/>
          <w:color w:val="00000A"/>
        </w:rPr>
        <w:t>• For iOS devices, allow customers to sign or upload iOS certificate retrieved from Apple.</w:t>
      </w:r>
    </w:p>
    <w:p>
      <w:pPr>
        <w:pStyle w:val="Standard"/>
        <w:jc w:val="both"/>
      </w:pPr>
      <w:r>
        <w:rPr>
          <w:rFonts w:ascii="Times New Roman" w:hAnsi="Times New Roman" w:cs="Times New Roman"/>
          <w:color w:val="00000A"/>
        </w:rPr>
        <w:t>• Allow customers to schedule and push the apps to devices.</w:t>
      </w:r>
    </w:p>
    <w:p>
      <w:pPr>
        <w:pStyle w:val="Standard"/>
        <w:jc w:val="both"/>
      </w:pPr>
      <w:r>
        <w:rPr>
          <w:rFonts w:ascii="Times New Roman" w:hAnsi="Times New Roman" w:cs="Times New Roman"/>
          <w:color w:val="00000A"/>
        </w:rPr>
        <w:t>• Device deployment/management activities like Inquire, Lock and Wipe Devices etc.</w:t>
      </w:r>
    </w:p>
    <w:p>
      <w:pPr>
        <w:pStyle w:val="Standard"/>
        <w:jc w:val="both"/>
        <w:rPr>
          <w:rFonts w:ascii="Times New Roman" w:hAnsi="Times New Roman" w:cs="Times New Roman"/>
          <w:color w:val="00000A"/>
        </w:rPr>
      </w:pPr>
    </w:p>
    <w:p>
      <w:pPr>
        <w:pStyle w:val="Standard"/>
        <w:jc w:val="both"/>
      </w:pPr>
      <w:r>
        <w:rPr>
          <w:rFonts w:ascii="Times New Roman" w:hAnsi="Times New Roman" w:cs="Times New Roman"/>
          <w:b/>
          <w:color w:val="00000A"/>
        </w:rPr>
        <w:t>Responsibilities:</w:t>
      </w:r>
    </w:p>
    <w:p>
      <w:pPr>
        <w:pStyle w:val="Standard"/>
        <w:jc w:val="both"/>
      </w:pPr>
      <w:r>
        <w:rPr>
          <w:rFonts w:ascii="Times New Roman" w:hAnsi="Times New Roman" w:cs="Times New Roman"/>
          <w:color w:val="00000A"/>
        </w:rPr>
        <w:t>• Completed POC/Prototype for intended solution using cloud platform and different new technologies like Kubernetes, Docker, IBM Bluemix, OpenShift, Amazon AWS.</w:t>
      </w:r>
    </w:p>
    <w:p>
      <w:pPr>
        <w:pStyle w:val="Standard"/>
        <w:jc w:val="both"/>
      </w:pPr>
      <w:r>
        <w:rPr>
          <w:rFonts w:ascii="Times New Roman" w:hAnsi="Times New Roman" w:cs="Times New Roman"/>
          <w:color w:val="00000A"/>
        </w:rPr>
        <w:t>• Showcase solution to client/stakeholders and accommodate review comments as required.</w:t>
      </w:r>
    </w:p>
    <w:p>
      <w:pPr>
        <w:pStyle w:val="Standard"/>
        <w:jc w:val="both"/>
      </w:pPr>
      <w:r>
        <w:rPr>
          <w:rFonts w:ascii="Times New Roman" w:hAnsi="Times New Roman" w:cs="Times New Roman"/>
          <w:color w:val="00000A"/>
        </w:rPr>
        <w:t>• Involved in evaluation and system study of different MDM vendor.</w:t>
      </w:r>
    </w:p>
    <w:p>
      <w:pPr>
        <w:pStyle w:val="Standard"/>
        <w:jc w:val="both"/>
      </w:pPr>
      <w:r>
        <w:rPr>
          <w:rFonts w:ascii="Times New Roman" w:hAnsi="Times New Roman" w:cs="Times New Roman"/>
          <w:color w:val="00000A"/>
        </w:rPr>
        <w:t>• Prepare High Level Design (HLD) and Application Interface Documents (AID) as per the business requirements.</w:t>
      </w:r>
    </w:p>
    <w:p>
      <w:pPr>
        <w:pStyle w:val="Standard"/>
        <w:jc w:val="both"/>
      </w:pPr>
      <w:r>
        <w:rPr>
          <w:rFonts w:ascii="Times New Roman" w:hAnsi="Times New Roman" w:cs="Times New Roman"/>
          <w:color w:val="00000A"/>
        </w:rPr>
        <w:t>• Prepare EPIC/User Stories for Agile Projects using Rally Dev or IBM RTC (TDP) tool as needed.</w:t>
      </w:r>
    </w:p>
    <w:p>
      <w:pPr>
        <w:pStyle w:val="Standard"/>
        <w:jc w:val="both"/>
      </w:pPr>
      <w:r>
        <w:rPr>
          <w:rFonts w:ascii="Times New Roman" w:hAnsi="Times New Roman" w:cs="Times New Roman"/>
          <w:color w:val="00000A"/>
        </w:rPr>
        <w:t>• Develop Detailed Design of the requirement as needed.</w:t>
      </w:r>
    </w:p>
    <w:p>
      <w:pPr>
        <w:pStyle w:val="Standard"/>
        <w:jc w:val="both"/>
      </w:pPr>
      <w:r>
        <w:rPr>
          <w:rFonts w:ascii="Times New Roman" w:hAnsi="Times New Roman" w:cs="Times New Roman"/>
          <w:color w:val="00000A"/>
        </w:rPr>
        <w:t>• Participate in Agile Scrum calls with development team.</w:t>
      </w:r>
    </w:p>
    <w:p>
      <w:pPr>
        <w:pStyle w:val="Standard"/>
        <w:jc w:val="both"/>
      </w:pPr>
      <w:r>
        <w:rPr>
          <w:rFonts w:ascii="Times New Roman" w:hAnsi="Times New Roman" w:cs="Times New Roman"/>
          <w:color w:val="00000A"/>
        </w:rPr>
        <w:t>• Involved in Test Driven Development/Test Automation and Continuous Integration process.</w:t>
      </w:r>
    </w:p>
    <w:p>
      <w:pPr>
        <w:pStyle w:val="Standard"/>
        <w:jc w:val="both"/>
      </w:pPr>
      <w:r>
        <w:rPr>
          <w:rFonts w:ascii="Times New Roman" w:hAnsi="Times New Roman" w:cs="Times New Roman"/>
          <w:color w:val="00000A"/>
        </w:rPr>
        <w:t>• Implementation of Microservices using custom framework with Spring Boot, Apache Camel, Rest Services (JAX-RS), Docker, Kubernetes.</w:t>
      </w:r>
    </w:p>
    <w:p>
      <w:pPr>
        <w:pStyle w:val="Standard"/>
        <w:jc w:val="both"/>
      </w:pPr>
      <w:r>
        <w:rPr>
          <w:rFonts w:ascii="Times New Roman" w:hAnsi="Times New Roman" w:cs="Times New Roman"/>
          <w:color w:val="00000A"/>
        </w:rPr>
        <w:t>• Implemented orchestration layer using different Microservices.</w:t>
      </w:r>
    </w:p>
    <w:p>
      <w:pPr>
        <w:pStyle w:val="Standard"/>
        <w:jc w:val="both"/>
      </w:pPr>
      <w:r>
        <w:rPr>
          <w:rFonts w:ascii="Times New Roman" w:hAnsi="Times New Roman" w:cs="Times New Roman"/>
          <w:color w:val="00000A"/>
        </w:rPr>
        <w:t>• Designing and implementing business logic in beans and camel route xmls.</w:t>
      </w:r>
    </w:p>
    <w:p>
      <w:pPr>
        <w:pStyle w:val="Standard"/>
        <w:jc w:val="both"/>
      </w:pPr>
      <w:r>
        <w:rPr>
          <w:rFonts w:ascii="Times New Roman" w:hAnsi="Times New Roman" w:cs="Times New Roman"/>
          <w:color w:val="00000A"/>
        </w:rPr>
        <w:t>• Implemented Mongo DB for audit logging.</w:t>
      </w:r>
    </w:p>
    <w:p>
      <w:pPr>
        <w:pStyle w:val="Standard"/>
        <w:jc w:val="both"/>
      </w:pPr>
      <w:r>
        <w:rPr>
          <w:rFonts w:ascii="Times New Roman" w:hAnsi="Times New Roman" w:cs="Times New Roman"/>
          <w:color w:val="00000A"/>
        </w:rPr>
        <w:t>• Developed validation framework using Java.</w:t>
      </w:r>
    </w:p>
    <w:p>
      <w:pPr>
        <w:pStyle w:val="Standard"/>
        <w:jc w:val="both"/>
      </w:pPr>
      <w:r>
        <w:rPr>
          <w:rFonts w:ascii="Times New Roman" w:hAnsi="Times New Roman" w:cs="Times New Roman"/>
          <w:color w:val="00000A"/>
        </w:rPr>
        <w:t>• Conversant with the software processes and methodologies</w:t>
      </w:r>
    </w:p>
    <w:p>
      <w:pPr>
        <w:pStyle w:val="Standard"/>
        <w:jc w:val="both"/>
      </w:pPr>
      <w:r>
        <w:rPr>
          <w:rFonts w:ascii="Times New Roman" w:hAnsi="Times New Roman" w:cs="Times New Roman"/>
          <w:color w:val="00000A"/>
        </w:rPr>
        <w:t>• Understanding the business requirements, application and its complexities, involved during the knowledge transfer phase.</w:t>
      </w:r>
    </w:p>
    <w:p>
      <w:pPr>
        <w:pStyle w:val="Standard"/>
        <w:jc w:val="both"/>
      </w:pPr>
      <w:r>
        <w:rPr>
          <w:rFonts w:ascii="Times New Roman" w:hAnsi="Times New Roman" w:cs="Times New Roman"/>
          <w:color w:val="00000A"/>
        </w:rPr>
        <w:t>• Mentoring and guiding the new joiners.</w:t>
      </w:r>
    </w:p>
    <w:p>
      <w:pPr>
        <w:pStyle w:val="Standard"/>
        <w:jc w:val="both"/>
      </w:pPr>
      <w:r>
        <w:rPr>
          <w:rFonts w:ascii="Times New Roman" w:hAnsi="Times New Roman" w:cs="Times New Roman"/>
          <w:color w:val="00000A"/>
        </w:rPr>
        <w:t>• Offshore and onshore coordination as needed.</w:t>
      </w:r>
    </w:p>
    <w:p>
      <w:pPr>
        <w:pStyle w:val="Standard"/>
        <w:jc w:val="both"/>
      </w:pPr>
      <w:r>
        <w:rPr>
          <w:rFonts w:ascii="Times New Roman" w:hAnsi="Times New Roman" w:cs="Times New Roman"/>
          <w:color w:val="00000A"/>
        </w:rPr>
        <w:t>• Thorough Code review with team.</w:t>
      </w:r>
    </w:p>
    <w:p>
      <w:pPr>
        <w:pStyle w:val="Standard"/>
        <w:jc w:val="both"/>
        <w:rPr>
          <w:rFonts w:ascii="Times New Roman" w:hAnsi="Times New Roman" w:cs="Times New Roman"/>
          <w:color w:val="00000A"/>
        </w:rPr>
      </w:pPr>
    </w:p>
    <w:p>
      <w:pPr>
        <w:pStyle w:val="Standard"/>
        <w:jc w:val="both"/>
      </w:pPr>
      <w:r>
        <w:rPr>
          <w:rFonts w:ascii="Times New Roman" w:hAnsi="Times New Roman" w:cs="Times New Roman"/>
          <w:b/>
          <w:color w:val="00000A"/>
        </w:rPr>
        <w:t>Technologies/ Environment:</w:t>
      </w:r>
    </w:p>
    <w:p>
      <w:pPr>
        <w:pStyle w:val="Standard"/>
        <w:jc w:val="both"/>
      </w:pPr>
      <w:r>
        <w:rPr>
          <w:rFonts w:ascii="Times New Roman" w:hAnsi="Times New Roman" w:cs="Times New Roman"/>
          <w:color w:val="00000A"/>
        </w:rPr>
        <w:t>Microservice Architecture, Spring Boot, Apache Camel, AJAX-RS (Rest Services), Java, Mongo DB, log4j, Maven, Jenkins, Kibana, Tomcat, Docker, Kubernetes, GIT</w:t>
      </w:r>
    </w:p>
    <w:p>
      <w:pPr>
        <w:pStyle w:val="Standard"/>
        <w:jc w:val="both"/>
        <w:rPr>
          <w:rFonts w:ascii="Times New Roman" w:hAnsi="Times New Roman" w:cs="Times New Roman"/>
          <w:b/>
          <w:bCs/>
        </w:rPr>
      </w:pPr>
    </w:p>
    <w:p>
      <w:pPr>
        <w:pStyle w:val="Standard"/>
        <w:jc w:val="both"/>
        <w:rPr>
          <w:rFonts w:ascii="Times New Roman" w:hAnsi="Times New Roman" w:cs="Times New Roman"/>
          <w:b/>
          <w:bCs/>
        </w:rPr>
      </w:pPr>
    </w:p>
    <w:p>
      <w:pPr>
        <w:pStyle w:val="Standard"/>
        <w:jc w:val="both"/>
      </w:pPr>
      <w:r>
        <w:rPr>
          <w:rFonts w:ascii="Times New Roman" w:hAnsi="Times New Roman" w:cs="Times New Roman"/>
          <w:b/>
          <w:bCs/>
        </w:rPr>
        <w:t>Client:</w:t>
        <w:tab/>
        <w:t>Thomson Reuters, TX</w:t>
        <w:tab/>
        <w:tab/>
        <w:tab/>
        <w:tab/>
        <w:tab/>
        <w:tab/>
        <w:tab/>
        <w:t>Jan 2014</w:t>
      </w:r>
      <w:bookmarkStart w:id="1" w:name="_GoBack"/>
      <w:bookmarkEnd w:id="1"/>
      <w:r>
        <w:rPr>
          <w:rFonts w:ascii="Times New Roman" w:hAnsi="Times New Roman" w:cs="Times New Roman"/>
          <w:b/>
          <w:bCs/>
        </w:rPr>
        <w:t xml:space="preserve"> – Aug 2015</w:t>
      </w:r>
    </w:p>
    <w:p>
      <w:pPr>
        <w:pStyle w:val="Standard"/>
        <w:jc w:val="both"/>
      </w:pPr>
      <w:r>
        <w:rPr>
          <w:rFonts w:ascii="Times New Roman" w:hAnsi="Times New Roman" w:cs="Times New Roman"/>
          <w:b/>
          <w:bCs/>
        </w:rPr>
        <w:t>Role: Senior Java Developer</w:t>
      </w:r>
    </w:p>
    <w:p>
      <w:pPr>
        <w:pStyle w:val="Standard"/>
        <w:jc w:val="both"/>
        <w:rPr>
          <w:rFonts w:ascii="Times New Roman" w:hAnsi="Times New Roman" w:cs="Times New Roman"/>
          <w:b/>
          <w:bCs/>
        </w:rPr>
      </w:pPr>
    </w:p>
    <w:p>
      <w:pPr>
        <w:pStyle w:val="Standard"/>
        <w:jc w:val="both"/>
      </w:pPr>
      <w:r>
        <w:rPr>
          <w:rFonts w:ascii="Times New Roman" w:hAnsi="Times New Roman" w:cs="Times New Roman"/>
          <w:bCs/>
        </w:rPr>
        <w:t>Project: One Source Indirect Tax</w:t>
      </w:r>
    </w:p>
    <w:p>
      <w:pPr>
        <w:pStyle w:val="Standard"/>
        <w:jc w:val="both"/>
        <w:rPr>
          <w:rFonts w:ascii="Times New Roman" w:hAnsi="Times New Roman" w:cs="Times New Roman"/>
          <w:bCs/>
        </w:rPr>
      </w:pPr>
    </w:p>
    <w:p>
      <w:pPr>
        <w:pStyle w:val="Standard"/>
        <w:jc w:val="both"/>
      </w:pPr>
      <w:r>
        <w:rPr>
          <w:rFonts w:ascii="Times New Roman" w:hAnsi="Times New Roman" w:cs="Times New Roman"/>
          <w:bCs/>
        </w:rPr>
        <w:t>Description: ONESOURCE Indirect Tax delivers a consolidated approach to achieving higher degrees of sales and use tax and value-added tax compliance. It is a global, end-to-end solution that integrates in real time data with finance applications designed to manage the entire indirect tax management lifecycle from tax determination and calculation, to tax policy configuration and reporting, and all the way through to compliance activities to meet returns filing, remittance, and audit requirements. Its tax-content driven calculation solution covers over 14,500 taxing jurisdictions in over 175 countries, delivering on-time monthly tax updates via SSAE 16 certified global tax research processes.</w:t>
      </w:r>
    </w:p>
    <w:p>
      <w:pPr>
        <w:pStyle w:val="Standard"/>
        <w:jc w:val="both"/>
        <w:rPr>
          <w:rFonts w:ascii="Times New Roman" w:hAnsi="Times New Roman" w:cs="Times New Roman"/>
          <w:bCs/>
        </w:rPr>
      </w:pPr>
    </w:p>
    <w:p>
      <w:pPr>
        <w:pStyle w:val="Standard"/>
        <w:jc w:val="both"/>
      </w:pPr>
      <w:r>
        <w:rPr>
          <w:rFonts w:ascii="Times New Roman" w:hAnsi="Times New Roman" w:cs="Times New Roman"/>
          <w:b/>
          <w:bCs/>
        </w:rPr>
        <w:t>Responsibilities:</w:t>
      </w:r>
    </w:p>
    <w:p>
      <w:pPr>
        <w:pStyle w:val="Standard"/>
        <w:jc w:val="both"/>
      </w:pPr>
      <w:r>
        <w:rPr>
          <w:rFonts w:ascii="Times New Roman" w:hAnsi="Times New Roman" w:cs="Times New Roman"/>
          <w:bCs/>
        </w:rPr>
        <w:t>• Designed REST APIs that allow sophisticated, effective and low-cost application integration.</w:t>
      </w:r>
    </w:p>
    <w:p>
      <w:pPr>
        <w:pStyle w:val="Standard"/>
        <w:jc w:val="both"/>
      </w:pPr>
      <w:r>
        <w:rPr>
          <w:rFonts w:ascii="Times New Roman" w:hAnsi="Times New Roman" w:cs="Times New Roman"/>
          <w:bCs/>
        </w:rPr>
        <w:t>• Designed the project using Dispatcher Servlets, Controllers and View Resolvers of Spring MVC framework utilizing spring concepts like DI Dependency Injection and AOP Aspect Oriented Programming for business logic and Spring Autowiring of Generic Types for DI</w:t>
      </w:r>
    </w:p>
    <w:p>
      <w:pPr>
        <w:pStyle w:val="Standard"/>
        <w:jc w:val="both"/>
      </w:pPr>
      <w:r>
        <w:rPr>
          <w:rFonts w:ascii="Times New Roman" w:hAnsi="Times New Roman" w:cs="Times New Roman"/>
          <w:bCs/>
        </w:rPr>
        <w:t>• Used Spring Security Management for user verifications.</w:t>
      </w:r>
    </w:p>
    <w:p>
      <w:pPr>
        <w:pStyle w:val="Standard"/>
        <w:jc w:val="both"/>
      </w:pPr>
      <w:r>
        <w:rPr>
          <w:rFonts w:ascii="Times New Roman" w:hAnsi="Times New Roman" w:cs="Times New Roman"/>
          <w:bCs/>
        </w:rPr>
        <w:t>• Designed and documented REST/HTTP APIs, including JSON data formats and API versioning strategy.</w:t>
      </w:r>
    </w:p>
    <w:p>
      <w:pPr>
        <w:pStyle w:val="Standard"/>
        <w:jc w:val="both"/>
      </w:pPr>
      <w:r>
        <w:rPr>
          <w:rFonts w:ascii="Times New Roman" w:hAnsi="Times New Roman" w:cs="Times New Roman"/>
          <w:bCs/>
        </w:rPr>
        <w:t>•</w:t>
      </w:r>
      <w:r>
        <w:rPr>
          <w:rFonts w:ascii="Times New Roman" w:hAnsi="Times New Roman" w:cs="Times New Roman"/>
        </w:rPr>
        <w:t xml:space="preserve"> Consuming Restful web services with Spring RestTemplate.</w:t>
      </w:r>
    </w:p>
    <w:p>
      <w:pPr>
        <w:pStyle w:val="Standard"/>
        <w:jc w:val="both"/>
      </w:pPr>
      <w:r>
        <w:rPr>
          <w:rFonts w:ascii="Times New Roman" w:hAnsi="Times New Roman" w:cs="Times New Roman"/>
          <w:bCs/>
        </w:rPr>
        <w:t>• Participated in product release meetings to from the Inception Phase onwards.</w:t>
      </w:r>
    </w:p>
    <w:p>
      <w:pPr>
        <w:pStyle w:val="Standard"/>
        <w:jc w:val="both"/>
      </w:pPr>
      <w:r>
        <w:rPr>
          <w:rFonts w:ascii="Times New Roman" w:hAnsi="Times New Roman" w:cs="Times New Roman"/>
          <w:bCs/>
        </w:rPr>
        <w:t>• Participated in Sprint grooming and planning meetings.</w:t>
      </w:r>
    </w:p>
    <w:p>
      <w:pPr>
        <w:pStyle w:val="Standard"/>
        <w:jc w:val="both"/>
      </w:pPr>
      <w:r>
        <w:rPr>
          <w:rFonts w:ascii="Times New Roman" w:hAnsi="Times New Roman" w:cs="Times New Roman"/>
          <w:bCs/>
        </w:rPr>
        <w:t>• Used Java Message Service (JMS) for reliable and asynchronous exchange of important information, such as order status report, delivery report.</w:t>
      </w:r>
    </w:p>
    <w:p>
      <w:pPr>
        <w:pStyle w:val="Standard"/>
        <w:jc w:val="both"/>
      </w:pPr>
      <w:r>
        <w:rPr>
          <w:rFonts w:ascii="Times New Roman" w:hAnsi="Times New Roman" w:cs="Times New Roman"/>
          <w:bCs/>
        </w:rPr>
        <w:t>• Picked User Stories from Jira and developing them by using Java EE platform.</w:t>
      </w:r>
    </w:p>
    <w:p>
      <w:pPr>
        <w:pStyle w:val="Standard"/>
        <w:jc w:val="both"/>
      </w:pPr>
      <w:r>
        <w:rPr>
          <w:rFonts w:ascii="Times New Roman" w:hAnsi="Times New Roman" w:cs="Times New Roman"/>
          <w:bCs/>
        </w:rPr>
        <w:t>• Developed Rest Full Web services to provide the responses to Angular UI.</w:t>
      </w:r>
    </w:p>
    <w:p>
      <w:pPr>
        <w:pStyle w:val="Standard"/>
        <w:jc w:val="both"/>
      </w:pPr>
      <w:r>
        <w:rPr>
          <w:rFonts w:ascii="Times New Roman" w:hAnsi="Times New Roman" w:cs="Times New Roman"/>
          <w:bCs/>
        </w:rPr>
        <w:t>• Implemented Java 1.7 API for Business requirement implementations.</w:t>
      </w:r>
    </w:p>
    <w:p>
      <w:pPr>
        <w:pStyle w:val="Standard"/>
        <w:jc w:val="both"/>
      </w:pPr>
      <w:r>
        <w:rPr>
          <w:rFonts w:ascii="Times New Roman" w:hAnsi="Times New Roman" w:cs="Times New Roman"/>
          <w:bCs/>
        </w:rPr>
        <w:t>• To provide Development support during production Deployments.</w:t>
      </w:r>
    </w:p>
    <w:p>
      <w:pPr>
        <w:pStyle w:val="Standard"/>
        <w:jc w:val="both"/>
      </w:pPr>
      <w:r>
        <w:rPr>
          <w:rFonts w:ascii="Times New Roman" w:hAnsi="Times New Roman" w:cs="Times New Roman"/>
          <w:bCs/>
        </w:rPr>
        <w:t>• Designed tables in Oracle 11g database and worked with Database Developers for implementing Stored Procedures in the application.</w:t>
      </w:r>
    </w:p>
    <w:p>
      <w:pPr>
        <w:pStyle w:val="Standard"/>
        <w:jc w:val="both"/>
      </w:pPr>
      <w:r>
        <w:rPr>
          <w:rFonts w:ascii="Times New Roman" w:hAnsi="Times New Roman" w:cs="Times New Roman"/>
          <w:bCs/>
        </w:rPr>
        <w:t>• Implemented the REST web service JAX-RS for utilizing these services and exposing some of the newly implemented functionalities for others through JAX-RS and Spring Rest Controller.</w:t>
      </w:r>
    </w:p>
    <w:p>
      <w:pPr>
        <w:pStyle w:val="Standard"/>
        <w:jc w:val="both"/>
      </w:pPr>
      <w:r>
        <w:rPr>
          <w:rFonts w:ascii="Times New Roman" w:hAnsi="Times New Roman" w:cs="Times New Roman"/>
          <w:bCs/>
        </w:rPr>
        <w:t>• Implemented the Project structure based on Spring MVC pattern.</w:t>
      </w:r>
    </w:p>
    <w:p>
      <w:pPr>
        <w:pStyle w:val="Standard"/>
        <w:jc w:val="both"/>
      </w:pPr>
      <w:r>
        <w:rPr>
          <w:rFonts w:ascii="Times New Roman" w:hAnsi="Times New Roman" w:cs="Times New Roman"/>
          <w:bCs/>
        </w:rPr>
        <w:t>• Implemented the data layer for using the MongoDB database and coming up with the JSON structure to use/store minimizing the dependency and redundancy.</w:t>
      </w:r>
    </w:p>
    <w:p>
      <w:pPr>
        <w:pStyle w:val="Standard"/>
        <w:jc w:val="both"/>
      </w:pPr>
      <w:r>
        <w:rPr>
          <w:rFonts w:ascii="Times New Roman" w:hAnsi="Times New Roman" w:cs="Times New Roman"/>
          <w:bCs/>
        </w:rPr>
        <w:t>• Integrated the JSON objects, DB objects and business logic through faster xml Jackson Object Mapper.</w:t>
      </w:r>
    </w:p>
    <w:p>
      <w:pPr>
        <w:pStyle w:val="Standard"/>
        <w:jc w:val="both"/>
      </w:pPr>
      <w:r>
        <w:rPr>
          <w:rFonts w:ascii="Times New Roman" w:hAnsi="Times New Roman" w:cs="Times New Roman"/>
          <w:bCs/>
        </w:rPr>
        <w:t>• Divided the code in layers and services so that external service classes can be injected through Spring DI and Spring Annotation based Configurations</w:t>
      </w:r>
    </w:p>
    <w:p>
      <w:pPr>
        <w:pStyle w:val="Standard"/>
        <w:jc w:val="both"/>
      </w:pPr>
      <w:r>
        <w:rPr>
          <w:rFonts w:ascii="Times New Roman" w:hAnsi="Times New Roman" w:cs="Times New Roman"/>
          <w:b/>
          <w:bCs/>
        </w:rPr>
        <w:t>Environment:</w:t>
      </w:r>
      <w:r>
        <w:rPr>
          <w:rFonts w:ascii="Times New Roman" w:hAnsi="Times New Roman" w:cs="Times New Roman"/>
          <w:bCs/>
        </w:rPr>
        <w:t xml:space="preserve"> Windows, Eclipse, code collaborator, Git, Gradle, REST-API, Spring MVC, SOAP Web Services, EJB, Spring DAO, JMS, REST JAX-RS, Annotations, API's, GoCD.</w:t>
      </w:r>
    </w:p>
    <w:p>
      <w:pPr>
        <w:pStyle w:val="Standard"/>
        <w:jc w:val="both"/>
        <w:rPr>
          <w:rFonts w:ascii="Times New Roman" w:hAnsi="Times New Roman" w:cs="Times New Roman"/>
          <w:b/>
          <w:bCs/>
        </w:rPr>
      </w:pPr>
    </w:p>
    <w:p>
      <w:pPr>
        <w:pStyle w:val="Standard"/>
        <w:jc w:val="both"/>
        <w:rPr>
          <w:rFonts w:ascii="Times New Roman" w:hAnsi="Times New Roman" w:cs="Times New Roman"/>
          <w:b/>
          <w:bCs/>
        </w:rPr>
      </w:pPr>
    </w:p>
    <w:p>
      <w:pPr>
        <w:pStyle w:val="Standard"/>
        <w:jc w:val="both"/>
      </w:pPr>
      <w:r>
        <w:rPr>
          <w:rFonts w:ascii="Times New Roman" w:hAnsi="Times New Roman" w:cs="Times New Roman"/>
          <w:b/>
          <w:bCs/>
        </w:rPr>
        <w:t>Client: Bytealpha Solution, Hyderabad, India</w:t>
        <w:tab/>
        <w:tab/>
        <w:tab/>
        <w:tab/>
        <w:t xml:space="preserve"> </w:t>
        <w:tab/>
        <w:t>June 2011 – Dec 2013</w:t>
      </w:r>
    </w:p>
    <w:p>
      <w:pPr>
        <w:pStyle w:val="Standard"/>
        <w:jc w:val="both"/>
      </w:pPr>
      <w:r>
        <w:rPr>
          <w:rFonts w:ascii="Times New Roman" w:hAnsi="Times New Roman" w:cs="Times New Roman"/>
          <w:b/>
          <w:bCs/>
        </w:rPr>
        <w:t>Role: Software Engineer</w:t>
        <w:tab/>
      </w:r>
    </w:p>
    <w:p>
      <w:pPr>
        <w:pStyle w:val="Standard"/>
        <w:jc w:val="both"/>
        <w:rPr>
          <w:rFonts w:ascii="Times New Roman" w:hAnsi="Times New Roman" w:cs="Times New Roman"/>
          <w:b/>
          <w:bCs/>
        </w:rPr>
      </w:pPr>
    </w:p>
    <w:p>
      <w:pPr>
        <w:pStyle w:val="Standard"/>
        <w:jc w:val="both"/>
      </w:pPr>
      <w:r>
        <w:rPr>
          <w:b/>
          <w:bCs/>
        </w:rPr>
        <w:t>Responsibilities:</w:t>
      </w:r>
    </w:p>
    <w:p>
      <w:pPr>
        <w:pStyle w:val="ListParagraph"/>
        <w:numPr>
          <w:ilvl w:val="0"/>
          <w:numId w:val="18"/>
        </w:numPr>
      </w:pPr>
      <w:r>
        <w:t>Designed and developed front-end using Java, Servlet, JSP, HTML and JavaScript.</w:t>
      </w:r>
    </w:p>
    <w:p>
      <w:pPr>
        <w:pStyle w:val="ListParagraph"/>
        <w:numPr>
          <w:ilvl w:val="0"/>
          <w:numId w:val="18"/>
        </w:numPr>
      </w:pPr>
      <w:r>
        <w:t>Designed the user interfaces using JSP, developed custom tags.</w:t>
      </w:r>
    </w:p>
    <w:p>
      <w:pPr>
        <w:pStyle w:val="ListParagraph"/>
        <w:numPr>
          <w:ilvl w:val="0"/>
          <w:numId w:val="18"/>
        </w:numPr>
      </w:pPr>
      <w:r>
        <w:t>Developed the Presentation layer using the MVC paradigm, implemented by Spring MVC.</w:t>
      </w:r>
    </w:p>
    <w:p>
      <w:pPr>
        <w:pStyle w:val="ListParagraph"/>
        <w:numPr>
          <w:ilvl w:val="0"/>
          <w:numId w:val="18"/>
        </w:numPr>
      </w:pPr>
      <w:r>
        <w:t>Used Spring IOC to inject services and their dependencies. </w:t>
      </w:r>
    </w:p>
    <w:p>
      <w:pPr>
        <w:pStyle w:val="ListParagraph"/>
        <w:numPr>
          <w:ilvl w:val="0"/>
          <w:numId w:val="18"/>
        </w:numPr>
      </w:pPr>
      <w:r>
        <w:t>Used the Spring framework features like spring modules (IOC, MVC, Batch, Web Services, and Integration). </w:t>
      </w:r>
    </w:p>
    <w:p>
      <w:pPr>
        <w:pStyle w:val="ListParagraph"/>
        <w:numPr>
          <w:ilvl w:val="0"/>
          <w:numId w:val="18"/>
        </w:numPr>
      </w:pPr>
      <w:r>
        <w:t>Involved in creating, modifying and updating database tables in Oracle Server. </w:t>
      </w:r>
    </w:p>
    <w:p>
      <w:pPr>
        <w:pStyle w:val="ListParagraph"/>
        <w:numPr>
          <w:ilvl w:val="0"/>
          <w:numId w:val="18"/>
        </w:numPr>
      </w:pPr>
      <w:r>
        <w:t>Implemented HQL queries to perform data base operations. </w:t>
      </w:r>
    </w:p>
    <w:p>
      <w:pPr>
        <w:pStyle w:val="ListParagraph"/>
        <w:numPr>
          <w:ilvl w:val="0"/>
          <w:numId w:val="18"/>
        </w:numPr>
      </w:pPr>
      <w:r>
        <w:t>Implemented SOAP based JAX-WS web services. </w:t>
      </w:r>
    </w:p>
    <w:p>
      <w:pPr>
        <w:pStyle w:val="ListParagraph"/>
        <w:numPr>
          <w:ilvl w:val="0"/>
          <w:numId w:val="18"/>
        </w:numPr>
      </w:pPr>
      <w:r>
        <w:t>Created test cases using JUNIT and Eclipse for IDE.</w:t>
      </w:r>
    </w:p>
    <w:p>
      <w:pPr>
        <w:pStyle w:val="ListParagraph"/>
        <w:numPr>
          <w:ilvl w:val="0"/>
          <w:numId w:val="18"/>
        </w:numPr>
      </w:pPr>
      <w:r>
        <w:t>Worked on developing Object-Oriented n-tier Scalable high-performance and web application module using Core Java. </w:t>
      </w:r>
    </w:p>
    <w:p>
      <w:pPr>
        <w:pStyle w:val="ListParagraph"/>
        <w:numPr>
          <w:ilvl w:val="0"/>
          <w:numId w:val="18"/>
        </w:numPr>
      </w:pPr>
      <w:r>
        <w:t>Worked on Core Java Multi-threading. </w:t>
      </w:r>
    </w:p>
    <w:p>
      <w:pPr>
        <w:pStyle w:val="ListParagraph"/>
        <w:numPr>
          <w:ilvl w:val="0"/>
          <w:numId w:val="18"/>
        </w:numPr>
      </w:pPr>
      <w:r>
        <w:t>Add structure to the JavaScript by implementing AngularJS, Also added unit test cases. </w:t>
      </w:r>
    </w:p>
    <w:p>
      <w:pPr>
        <w:pStyle w:val="ListParagraph"/>
        <w:numPr>
          <w:ilvl w:val="0"/>
          <w:numId w:val="18"/>
        </w:numPr>
      </w:pPr>
      <w:r>
        <w:t>Used JavaScript to perform some preliminary validations and certain client-side actions. </w:t>
      </w:r>
    </w:p>
    <w:p>
      <w:pPr>
        <w:pStyle w:val="ListParagraph"/>
        <w:numPr>
          <w:ilvl w:val="0"/>
          <w:numId w:val="18"/>
        </w:numPr>
      </w:pPr>
      <w:r>
        <w:t>Used Spring JDBC to execute database queries. Created row mappers and query classes for DB operations. </w:t>
      </w:r>
    </w:p>
    <w:p>
      <w:pPr>
        <w:pStyle w:val="ListParagraph"/>
        <w:numPr>
          <w:ilvl w:val="0"/>
          <w:numId w:val="18"/>
        </w:numPr>
      </w:pPr>
      <w:r>
        <w:t>Used Spring framework for Dependency Injection and JDBC connectivity. </w:t>
      </w:r>
    </w:p>
    <w:p>
      <w:pPr>
        <w:pStyle w:val="ListParagraph"/>
        <w:numPr>
          <w:ilvl w:val="0"/>
          <w:numId w:val="18"/>
        </w:numPr>
      </w:pPr>
      <w:r>
        <w:t>Developed RESTful Web services client to consume JSON messages using Spring JMS configuration. Developed the message listener code.</w:t>
      </w:r>
    </w:p>
    <w:p>
      <w:pPr>
        <w:pStyle w:val="ListParagraph"/>
        <w:numPr>
          <w:ilvl w:val="0"/>
          <w:numId w:val="18"/>
        </w:numPr>
      </w:pPr>
      <w:r>
        <w:t>Used Struts framework to implement the MVC architecture.</w:t>
      </w:r>
    </w:p>
    <w:p>
      <w:pPr>
        <w:pStyle w:val="ListParagraph"/>
        <w:numPr>
          <w:ilvl w:val="0"/>
          <w:numId w:val="18"/>
        </w:numPr>
      </w:pPr>
      <w:r>
        <w:t>Created JSP, Form Beans for effective way of implementing Model View Controller architecture.</w:t>
      </w:r>
    </w:p>
    <w:p>
      <w:pPr>
        <w:pStyle w:val="ListParagraph"/>
        <w:numPr>
          <w:ilvl w:val="0"/>
          <w:numId w:val="18"/>
        </w:numPr>
      </w:pPr>
      <w:r>
        <w:t>Created Session Beans, Entity beans for transactions with the database using JDBC.</w:t>
      </w:r>
    </w:p>
    <w:p>
      <w:pPr>
        <w:pStyle w:val="Standard"/>
        <w:jc w:val="both"/>
        <w:rPr>
          <w:rFonts w:ascii="Times New Roman" w:hAnsi="Times New Roman" w:cs="Times New Roman"/>
          <w:bCs/>
          <w:color w:val="00000A"/>
        </w:rPr>
      </w:pPr>
    </w:p>
    <w:p>
      <w:pPr>
        <w:pStyle w:val="Standard"/>
      </w:pPr>
      <w:r>
        <w:rPr>
          <w:rFonts w:ascii="Calibri" w:eastAsia="SimSun" w:hAnsi="Calibri" w:cs="F"/>
          <w:b/>
          <w:color w:val="000000"/>
          <w:sz w:val="24"/>
          <w:szCs w:val="24"/>
          <w:lang w:val="en-CA" w:eastAsia="zh-CN"/>
        </w:rPr>
        <w:t>Environment:</w:t>
      </w:r>
    </w:p>
    <w:p>
      <w:pPr>
        <w:pStyle w:val="Standard"/>
      </w:pPr>
      <w:r>
        <w:rPr>
          <w:rFonts w:ascii="Calibri" w:eastAsia="SimSun" w:hAnsi="Calibri" w:cs="F"/>
          <w:color w:val="000000"/>
          <w:sz w:val="24"/>
          <w:szCs w:val="24"/>
          <w:lang w:val="en-CA" w:eastAsia="zh-CN"/>
        </w:rPr>
        <w:t>Java, JSP, JavaScript, Spring MVC, Spring Framework, Oracle Server, Hibernate, SOAP JAX-WS, Eclipse, Angular JS, Restful WS, Spring JMS</w:t>
      </w:r>
    </w:p>
    <w:p>
      <w:pPr>
        <w:pStyle w:val="Standard"/>
        <w:rPr>
          <w:color w:val="000000"/>
          <w:lang w:val="en-CA"/>
        </w:rPr>
      </w:pPr>
    </w:p>
    <w:p>
      <w:pPr>
        <w:pStyle w:val="Textbodyindent"/>
        <w:shd w:val="clear" w:color="auto" w:fill="7F7F7F"/>
        <w:ind w:left="0" w:right="0" w:firstLine="0"/>
        <w:jc w:val="both"/>
      </w:pPr>
      <w:r>
        <w:rPr>
          <w:rFonts w:ascii="Calibri" w:hAnsi="Calibri" w:cs="Calibri"/>
          <w:b/>
          <w:bCs/>
          <w:color w:val="000000"/>
          <w:sz w:val="22"/>
          <w:szCs w:val="22"/>
        </w:rPr>
        <w:t>EDUCATION</w:t>
      </w:r>
    </w:p>
    <w:p>
      <w:pPr>
        <w:pStyle w:val="Standard"/>
        <w:rPr>
          <w:color w:val="000000"/>
          <w:lang w:val="en-CA"/>
        </w:rPr>
      </w:pPr>
    </w:p>
    <w:p>
      <w:pPr>
        <w:pStyle w:val="ListParagraph"/>
        <w:numPr>
          <w:ilvl w:val="0"/>
          <w:numId w:val="18"/>
        </w:numPr>
      </w:pPr>
      <w:r>
        <w:rPr>
          <w:color w:val="000000"/>
          <w:lang w:val="en-CA"/>
        </w:rPr>
        <w:t>Bachelor of Engineering, EE, University of Wales, UK, 2011</w:t>
      </w:r>
    </w:p>
    <w:p>
      <w:pPr>
        <w:pStyle w:val="Standard"/>
        <w:rPr>
          <w:rFonts w:ascii="Calibri" w:eastAsia="SimSun" w:hAnsi="Calibri" w:cs="F"/>
          <w:sz w:val="24"/>
          <w:szCs w:val="24"/>
          <w:lang w:val="en-US" w:eastAsia="zh-CN"/>
        </w:rPr>
      </w:pPr>
    </w:p>
    <w:sectPr>
      <w:headerReference w:type="default" r:id="rId4"/>
      <w:type w:val="nextPage"/>
      <w:pgSz w:w="12240" w:h="15840" w:orient="portrait"/>
      <w:pgMar w:top="288" w:right="902" w:bottom="284" w:left="902" w:header="288" w:footer="284"/>
      <w:pgBorders>
        <w:top w:val="nil"/>
        <w:left w:val="nil"/>
        <w:bottom w:val="nil"/>
        <w:right w:val="nil"/>
      </w:pgBorders>
      <w:cols w:space="720"/>
      <w:titlePg/>
      <w:bidi w:val="0"/>
    </w:sectPr>
  </w:body>
</w:document>
</file>

<file path=word/fontTable.xml><?xml version="1.0" encoding="utf-8"?>
<w:fonts xmlns:r="http://schemas.openxmlformats.org/officeDocument/2006/relationships" xmlns:w="http://schemas.openxmlformats.org/wordprocessingml/2006/main">
  <w:font w:name="Wingdings">
    <w:charset w:val="02"/>
    <w:family w:val="auto"/>
    <w:pitch w:val="variable"/>
  </w:font>
  <w:font w:name="Symbol">
    <w:charset w:val="02"/>
    <w:family w:val="roman"/>
    <w:pitch w:val="variable"/>
  </w:font>
  <w:font w:name="Mangal">
    <w:charset w:val="00"/>
    <w:family w:val="auto"/>
    <w:pitch w:val="variable"/>
  </w:font>
  <w:font w:name="Courier New">
    <w:charset w:val="00"/>
    <w:family w:val="modern"/>
    <w:pitch w:val="fixed"/>
  </w:font>
  <w:font w:name="Calibri">
    <w:charset w:val="00"/>
    <w:family w:val="roman"/>
    <w:pitch w:val="variable"/>
  </w:font>
  <w:font w:name="Calibri Light">
    <w:charset w:val="00"/>
    <w:family w:val="roman"/>
    <w:pitch w:val="variable"/>
  </w:font>
  <w:font w:name="Times New Roman">
    <w:charset w:val="00"/>
    <w:family w:val="roman"/>
    <w:pitch w:val="variable"/>
  </w:font>
  <w:font w:name="Arial">
    <w:charset w:val="00"/>
    <w:family w:val="swiss"/>
    <w:pitch w:val="variable"/>
  </w:font>
  <w:font w:name="F">
    <w:charset w:val="00"/>
    <w:family w:val="auto"/>
    <w:pitch w:val="variable"/>
  </w:font>
  <w:font w:name="Microsoft YaHei">
    <w:charset w:val="00"/>
    <w:family w:val="auto"/>
    <w:pitch w:val="variable"/>
  </w:font>
  <w:font w:name="SimSun">
    <w:charset w:val="00"/>
    <w:family w:val="auto"/>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ind w:left="360" w:hanging="360"/>
      </w:pPr>
      <w:rPr>
        <w:rFonts w:ascii="Symbol" w:hAnsi="Symbol"/>
        <w:sz w:val="22"/>
        <w:szCs w:val="22"/>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1">
    <w:nsid w:val="00000002"/>
    <w:multiLevelType w:val="multilevel"/>
    <w:tmpl w:val="00000002"/>
    <w:lvl w:ilvl="0">
      <w:start w:val="1"/>
      <w:numFmt w:val="bullet"/>
      <w:lvlText w:val=""/>
      <w:lvlJc w:val="left"/>
      <w:pPr>
        <w:ind w:left="360" w:hanging="360"/>
      </w:pPr>
      <w:rPr>
        <w:rFonts w:ascii="Symbol" w:hAnsi="Symbol"/>
        <w:sz w:val="24"/>
        <w:szCs w:val="24"/>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
    <w:nsid w:val="00000003"/>
    <w:multiLevelType w:val="multilevel"/>
    <w:tmpl w:val="00000003"/>
    <w:lvl w:ilvl="0">
      <w:start w:val="1"/>
      <w:numFmt w:val="bullet"/>
      <w:lvlText w:val=""/>
      <w:lvlJc w:val="left"/>
      <w:pPr>
        <w:ind w:left="360" w:hanging="360"/>
      </w:pPr>
      <w:rPr>
        <w:rFonts w:ascii="Symbol" w:hAnsi="Symbol"/>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
    <w:nsid w:val="00000004"/>
    <w:multiLevelType w:val="multilevel"/>
    <w:tmpl w:val="00000004"/>
    <w:lvl w:ilvl="0">
      <w:start w:val="1"/>
      <w:numFmt w:val="bullet"/>
      <w:lvlText w:val=""/>
      <w:lvlJc w:val="left"/>
      <w:pPr>
        <w:ind w:left="360" w:hanging="360"/>
      </w:pPr>
      <w:rPr>
        <w:rFonts w:ascii="Symbol" w:hAnsi="Symbol"/>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4">
    <w:nsid w:val="00000005"/>
    <w:multiLevelType w:val="multilevel"/>
    <w:tmpl w:val="00000005"/>
    <w:lvl w:ilvl="0">
      <w:start w:val="1"/>
      <w:numFmt w:val="bullet"/>
      <w:lvlText w:val=""/>
      <w:lvlJc w:val="left"/>
      <w:pPr>
        <w:ind w:left="360" w:hanging="360"/>
      </w:pPr>
      <w:rPr>
        <w:rFonts w:ascii="Symbol" w:hAnsi="Symbol"/>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5">
    <w:nsid w:val="00000006"/>
    <w:multiLevelType w:val="multilevel"/>
    <w:tmpl w:val="00000006"/>
    <w:lvl w:ilvl="0">
      <w:start w:val="1"/>
      <w:numFmt w:val="bullet"/>
      <w:lvlText w:val=""/>
      <w:lvlJc w:val="left"/>
      <w:pPr>
        <w:ind w:left="360" w:hanging="360"/>
      </w:pPr>
      <w:rPr>
        <w:rFonts w:ascii="Symbol" w:hAnsi="Symbol"/>
      </w:rPr>
    </w:lvl>
    <w:lvl w:ilvl="1">
      <w:start w:val="1"/>
      <w:numFmt w:val="bullet"/>
      <w:lvlText w:val="o"/>
      <w:lvlJc w:val="left"/>
      <w:pPr>
        <w:ind w:left="1080" w:hanging="360"/>
      </w:pPr>
      <w:rPr>
        <w:rFonts w:ascii="Courier New" w:hAnsi="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rPr>
    </w:lvl>
    <w:lvl w:ilvl="8">
      <w:start w:val="1"/>
      <w:numFmt w:val="bullet"/>
      <w:lvlText w:val=""/>
      <w:lvlJc w:val="left"/>
      <w:pPr>
        <w:ind w:left="6120" w:hanging="360"/>
      </w:pPr>
      <w:rPr>
        <w:rFonts w:ascii="Wingdings" w:hAnsi="Wingdings"/>
      </w:rPr>
    </w:lvl>
  </w:abstractNum>
  <w:abstractNum w:abstractNumId="6">
    <w:nsid w:val="00000007"/>
    <w:multiLevelType w:val="multilevel"/>
    <w:tmpl w:val="00000007"/>
    <w:lvl w:ilvl="0">
      <w:start w:val="1"/>
      <w:numFmt w:val="bullet"/>
      <w:lvlText w:val=""/>
      <w:lvlJc w:val="left"/>
      <w:pPr>
        <w:ind w:left="36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7">
    <w:nsid w:val="00000008"/>
    <w:multiLevelType w:val="multilevel"/>
    <w:tmpl w:val="00000008"/>
    <w:lvl w:ilvl="0">
      <w:start w:val="1"/>
      <w:numFmt w:val="bullet"/>
      <w:lvlText w:val=""/>
      <w:lvlJc w:val="left"/>
      <w:pPr>
        <w:ind w:left="360" w:hanging="360"/>
      </w:pPr>
      <w:rPr>
        <w:rFonts w:ascii="Symbol" w:hAnsi="Symbol"/>
        <w:sz w:val="22"/>
        <w:szCs w:val="22"/>
      </w:rPr>
    </w:lvl>
    <w:lvl w:ilvl="1">
      <w:start w:val="1"/>
      <w:numFmt w:val="bullet"/>
      <w:lvlText w:val="o"/>
      <w:lvlJc w:val="left"/>
      <w:pPr>
        <w:ind w:left="1080" w:hanging="360"/>
      </w:pPr>
      <w:rPr>
        <w:rFonts w:ascii="Courier New" w:hAnsi="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rPr>
    </w:lvl>
    <w:lvl w:ilvl="8">
      <w:start w:val="1"/>
      <w:numFmt w:val="bullet"/>
      <w:lvlText w:val=""/>
      <w:lvlJc w:val="left"/>
      <w:pPr>
        <w:ind w:left="6120" w:hanging="360"/>
      </w:pPr>
      <w:rPr>
        <w:rFonts w:ascii="Wingdings" w:hAnsi="Wingdings"/>
      </w:rPr>
    </w:lvl>
  </w:abstractNum>
  <w:abstractNum w:abstractNumId="8">
    <w:nsid w:val="00000009"/>
    <w:multiLevelType w:val="multilevel"/>
    <w:tmpl w:val="00000009"/>
    <w:lvl w:ilvl="0">
      <w:start w:val="1"/>
      <w:numFmt w:val="bullet"/>
      <w:lvlText w:val=""/>
      <w:lvlJc w:val="left"/>
      <w:pPr>
        <w:ind w:left="36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9">
    <w:nsid w:val="0000000A"/>
    <w:multiLevelType w:val="multilevel"/>
    <w:tmpl w:val="0000000A"/>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0">
    <w:nsid w:val="0000000B"/>
    <w:multiLevelType w:val="multilevel"/>
    <w:tmpl w:val="0000000B"/>
    <w:lvl w:ilvl="0">
      <w:start w:val="1"/>
      <w:numFmt w:val="bullet"/>
      <w:lvlText w:val=""/>
      <w:lvlJc w:val="left"/>
      <w:pPr>
        <w:ind w:left="360" w:hanging="360"/>
      </w:pPr>
      <w:rPr>
        <w:rFonts w:ascii="Symbol" w:hAnsi="Symbol"/>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11">
    <w:nsid w:val="0000000C"/>
    <w:multiLevelType w:val="multilevel"/>
    <w:tmpl w:val="0000000C"/>
    <w:lvl w:ilvl="0">
      <w:start w:val="1"/>
      <w:numFmt w:val="bullet"/>
      <w:lvlText w:val=""/>
      <w:lvlJc w:val="left"/>
      <w:pPr>
        <w:ind w:left="720" w:hanging="360"/>
      </w:pPr>
      <w:rPr>
        <w:rFonts w:ascii="Symbol" w:eastAsia="Calibri" w:hAnsi="Symbol" w:cs="Times New Roman"/>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2">
    <w:nsid w:val="0000000D"/>
    <w:multiLevelType w:val="multilevel"/>
    <w:tmpl w:val="0000000D"/>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3">
    <w:nsid w:val="0000000E"/>
    <w:multiLevelType w:val="multilevel"/>
    <w:tmpl w:val="0000000E"/>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4">
    <w:nsid w:val="0000000F"/>
    <w:multiLevelType w:val="multilevel"/>
    <w:tmpl w:val="0000000F"/>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5">
    <w:nsid w:val="00000010"/>
    <w:multiLevelType w:val="multilevel"/>
    <w:tmpl w:val="00000010"/>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6">
    <w:nsid w:val="00000011"/>
    <w:multiLevelType w:val="multilevel"/>
    <w:tmpl w:val="00000011"/>
    <w:lvl w:ilvl="0">
      <w:start w:val="1"/>
      <w:numFmt w:val="bullet"/>
      <w:lvlText w:val=""/>
      <w:lvlJc w:val="left"/>
      <w:pPr>
        <w:ind w:left="720" w:hanging="360"/>
      </w:pPr>
      <w:rPr>
        <w:rFonts w:ascii="Symbol" w:eastAsia="Calibri" w:hAnsi="Symbol" w:cs="Times New Roman"/>
        <w:b w:val="0"/>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7">
    <w:nsid w:val="00000012"/>
    <w:multiLevelType w:val="multilevel"/>
    <w:tmpl w:val="00000012"/>
    <w:lvl w:ilvl="0">
      <w:start w:val="1"/>
      <w:numFmt w:val="bullet"/>
      <w:lvlText w:val=""/>
      <w:lvlJc w:val="left"/>
      <w:pPr>
        <w:ind w:left="360" w:hanging="360"/>
      </w:pPr>
      <w:rPr>
        <w:rFonts w:ascii="Symbol" w:hAnsi="Symbol"/>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18">
    <w:nsid w:val="00000013"/>
    <w:multiLevelType w:val="multilevel"/>
    <w:tmpl w:val="00000013"/>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9">
    <w:nsid w:val="00000014"/>
    <w:multiLevelType w:val="multilevel"/>
    <w:tmpl w:val="00000014"/>
    <w:lvl w:ilvl="0">
      <w:start w:val="1"/>
      <w:numFmt w:val="bullet"/>
      <w:lvlText w:val=""/>
      <w:lvlJc w:val="left"/>
      <w:pPr>
        <w:ind w:left="2160" w:hanging="360"/>
      </w:pPr>
      <w:rPr>
        <w:rFonts w:ascii="Symbol" w:hAnsi="Symbol"/>
      </w:rPr>
    </w:lvl>
    <w:lvl w:ilvl="1">
      <w:start w:val="1"/>
      <w:numFmt w:val="bullet"/>
      <w:lvlText w:val="o"/>
      <w:lvlJc w:val="left"/>
      <w:pPr>
        <w:ind w:left="2880" w:hanging="360"/>
      </w:pPr>
      <w:rPr>
        <w:rFonts w:ascii="Courier New" w:hAnsi="Courier New" w:cs="Courier New"/>
      </w:rPr>
    </w:lvl>
    <w:lvl w:ilvl="2">
      <w:start w:val="1"/>
      <w:numFmt w:val="bullet"/>
      <w:lvlText w:val=""/>
      <w:lvlJc w:val="left"/>
      <w:pPr>
        <w:ind w:left="3600" w:hanging="360"/>
      </w:pPr>
      <w:rPr>
        <w:rFonts w:ascii="Wingdings" w:hAnsi="Wingdings"/>
      </w:rPr>
    </w:lvl>
    <w:lvl w:ilvl="3">
      <w:start w:val="1"/>
      <w:numFmt w:val="bullet"/>
      <w:lvlText w:val=""/>
      <w:lvlJc w:val="left"/>
      <w:pPr>
        <w:ind w:left="4320" w:hanging="360"/>
      </w:pPr>
      <w:rPr>
        <w:rFonts w:ascii="Symbol" w:hAnsi="Symbol"/>
      </w:rPr>
    </w:lvl>
    <w:lvl w:ilvl="4">
      <w:start w:val="1"/>
      <w:numFmt w:val="bullet"/>
      <w:lvlText w:val="o"/>
      <w:lvlJc w:val="left"/>
      <w:pPr>
        <w:ind w:left="5040" w:hanging="360"/>
      </w:pPr>
      <w:rPr>
        <w:rFonts w:ascii="Courier New" w:hAnsi="Courier New" w:cs="Courier New"/>
      </w:rPr>
    </w:lvl>
    <w:lvl w:ilvl="5">
      <w:start w:val="1"/>
      <w:numFmt w:val="bullet"/>
      <w:lvlText w:val=""/>
      <w:lvlJc w:val="left"/>
      <w:pPr>
        <w:ind w:left="5760" w:hanging="360"/>
      </w:pPr>
      <w:rPr>
        <w:rFonts w:ascii="Wingdings" w:hAnsi="Wingdings"/>
      </w:rPr>
    </w:lvl>
    <w:lvl w:ilvl="6">
      <w:start w:val="1"/>
      <w:numFmt w:val="bullet"/>
      <w:lvlText w:val=""/>
      <w:lvlJc w:val="left"/>
      <w:pPr>
        <w:ind w:left="6480" w:hanging="360"/>
      </w:pPr>
      <w:rPr>
        <w:rFonts w:ascii="Symbol" w:hAnsi="Symbol"/>
      </w:rPr>
    </w:lvl>
    <w:lvl w:ilvl="7">
      <w:start w:val="1"/>
      <w:numFmt w:val="bullet"/>
      <w:lvlText w:val="o"/>
      <w:lvlJc w:val="left"/>
      <w:pPr>
        <w:ind w:left="7200" w:hanging="360"/>
      </w:pPr>
      <w:rPr>
        <w:rFonts w:ascii="Courier New" w:hAnsi="Courier New" w:cs="Courier New"/>
      </w:rPr>
    </w:lvl>
    <w:lvl w:ilvl="8">
      <w:start w:val="1"/>
      <w:numFmt w:val="bullet"/>
      <w:lvlText w:val=""/>
      <w:lvlJc w:val="left"/>
      <w:pPr>
        <w:ind w:left="792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sz w:val="22"/>
        <w:szCs w:val="22"/>
        <w:lang w:val="en-GB" w:eastAsia="en-US" w:bidi="ar-SA"/>
      </w:rPr>
    </w:rPrDefault>
    <w:pPrDefault>
      <w:pPr>
        <w:suppressAutoHyphens/>
        <w:autoSpaceDE/>
        <w:spacing w:before="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Standard"/>
    <w:pPr>
      <w:keepNext/>
      <w:spacing w:before="240" w:after="60" w:line="276" w:lineRule="auto"/>
      <w:outlineLvl w:val="0"/>
    </w:pPr>
    <w:rPr>
      <w:rFonts w:ascii="Calibri Light" w:hAnsi="Calibri Light"/>
      <w:b/>
      <w:bCs/>
      <w:sz w:val="32"/>
      <w:szCs w:val="32"/>
      <w:lang w:val="en-US" w:eastAsia="en-US"/>
    </w:rPr>
  </w:style>
  <w:style w:type="character" w:default="1" w:styleId="DefaultParagraphFont">
    <w:name w:val="Default Paragraph Fon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paragraph" w:customStyle="1" w:styleId="Standard">
    <w:name w:val="Standard"/>
    <w:pPr>
      <w:suppressAutoHyphens/>
      <w:bidi w:val="0"/>
      <w:spacing w:before="0" w:after="160" w:line="254" w:lineRule="auto"/>
    </w:pPr>
    <w:rPr>
      <w:rFonts w:ascii="Calibri" w:eastAsia="SimSun" w:hAnsi="Calibri" w:cs="F"/>
      <w:sz w:val="24"/>
      <w:szCs w:val="24"/>
      <w:lang w:val="en-US" w:eastAsia="zh-CN"/>
    </w:rPr>
  </w:style>
  <w:style w:type="paragraph" w:customStyle="1" w:styleId="Heading">
    <w:name w:val="Heading"/>
    <w:basedOn w:val="Standard"/>
    <w:pPr>
      <w:keepNext/>
      <w:spacing w:before="240" w:after="120"/>
    </w:pPr>
    <w:rPr>
      <w:rFonts w:ascii="Arial" w:eastAsia="Microsoft YaHei" w:hAnsi="Arial" w:cs="Mangal"/>
      <w:sz w:val="28"/>
      <w:szCs w:val="28"/>
    </w:rPr>
  </w:style>
  <w:style w:type="paragraph" w:customStyle="1" w:styleId="Textbody">
    <w:name w:val="Text body"/>
    <w:basedOn w:val="Standard"/>
    <w:pPr>
      <w:suppressAutoHyphens/>
      <w:spacing w:before="0" w:after="120" w:line="200" w:lineRule="atLeast"/>
      <w:jc w:val="both"/>
    </w:pPr>
    <w:rPr>
      <w:rFonts w:ascii="Calibri" w:hAnsi="Calibri" w:cs="Calibri"/>
      <w:sz w:val="22"/>
      <w:szCs w:val="22"/>
      <w:u w:val="none"/>
      <w:lang w:eastAsia="ar-SA"/>
    </w:r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ListParagraph">
    <w:name w:val="List Paragraph"/>
    <w:basedOn w:val="Standard"/>
    <w:pPr>
      <w:ind w:left="720" w:right="0" w:firstLine="0"/>
    </w:pPr>
  </w:style>
  <w:style w:type="paragraph" w:styleId="Header">
    <w:name w:val="header"/>
    <w:basedOn w:val="Standard"/>
    <w:pPr>
      <w:suppressLineNumbers/>
      <w:tabs>
        <w:tab w:val="center" w:pos="4680"/>
        <w:tab w:val="right" w:pos="9360"/>
      </w:tabs>
    </w:pPr>
  </w:style>
  <w:style w:type="paragraph" w:styleId="Footer">
    <w:name w:val="footer"/>
    <w:basedOn w:val="Standard"/>
    <w:pPr>
      <w:suppressLineNumbers/>
      <w:tabs>
        <w:tab w:val="center" w:pos="4513"/>
        <w:tab w:val="right" w:pos="9026"/>
      </w:tabs>
    </w:pPr>
  </w:style>
  <w:style w:type="paragraph" w:styleId="Title">
    <w:name w:val="Title"/>
    <w:basedOn w:val="Standar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rPr>
      <w:b/>
      <w:bCs/>
      <w:sz w:val="20"/>
      <w:szCs w:val="20"/>
    </w:rPr>
  </w:style>
  <w:style w:type="paragraph" w:styleId="Subtitle">
    <w:name w:val="Subtitle"/>
    <w:basedOn w:val="Heading"/>
    <w:pPr>
      <w:jc w:val="center"/>
    </w:pPr>
    <w:rPr>
      <w:i/>
      <w:iCs/>
      <w:sz w:val="28"/>
      <w:szCs w:val="28"/>
    </w:rPr>
  </w:style>
  <w:style w:type="paragraph" w:styleId="NormalWeb">
    <w:name w:val="Normal (Web)"/>
    <w:basedOn w:val="Standard"/>
    <w:pPr>
      <w:spacing w:before="100" w:after="100"/>
      <w:jc w:val="both"/>
    </w:pPr>
  </w:style>
  <w:style w:type="paragraph" w:styleId="NoSpacing">
    <w:name w:val="No Spacing"/>
    <w:pPr>
      <w:widowControl/>
      <w:bidi w:val="0"/>
      <w:spacing w:before="0" w:after="0" w:line="240" w:lineRule="auto"/>
      <w:jc w:val="both"/>
    </w:pPr>
    <w:rPr>
      <w:lang w:val="en-US"/>
    </w:rPr>
  </w:style>
  <w:style w:type="paragraph" w:customStyle="1" w:styleId="Textbodyindent">
    <w:name w:val="Text body indent"/>
    <w:basedOn w:val="Standard"/>
    <w:pPr>
      <w:spacing w:before="0" w:after="120" w:line="240" w:lineRule="auto"/>
      <w:ind w:left="360" w:right="0" w:firstLine="0"/>
    </w:pPr>
    <w:rPr>
      <w:rFonts w:ascii="Times New Roman" w:eastAsia="Times New Roman" w:hAnsi="Times New Roman" w:cs="Times New Roman"/>
      <w:sz w:val="24"/>
      <w:szCs w:val="24"/>
      <w:lang w:val="en-GB" w:eastAsia="ar-SA"/>
    </w:rPr>
  </w:style>
  <w:style w:type="character" w:styleId="Hyperlink">
    <w:name w:val="Hyperlink"/>
    <w:rPr>
      <w:color w:val="0000FF"/>
      <w:u w:val="single"/>
    </w:rPr>
  </w:style>
  <w:style w:type="character" w:customStyle="1" w:styleId="HeaderChar">
    <w:name w:val="Header Char"/>
    <w:basedOn w:val="DefaultParagraphFont"/>
    <w:rPr>
      <w:rFonts w:ascii="Times New Roman" w:eastAsia="Times New Roman" w:hAnsi="Times New Roman" w:cs="Times New Roman"/>
      <w:sz w:val="24"/>
      <w:szCs w:val="24"/>
      <w:lang w:val="en-US"/>
    </w:rPr>
  </w:style>
  <w:style w:type="character" w:customStyle="1" w:styleId="FooterChar">
    <w:name w:val="Footer Char"/>
    <w:basedOn w:val="DefaultParagraphFont"/>
    <w:rPr>
      <w:rFonts w:ascii="Times New Roman" w:eastAsia="Times New Roman" w:hAnsi="Times New Roman" w:cs="Times New Roman"/>
      <w:sz w:val="24"/>
      <w:szCs w:val="24"/>
      <w:lang w:val="en-US"/>
    </w:rPr>
  </w:style>
  <w:style w:type="character" w:customStyle="1" w:styleId="hl">
    <w:name w:val="hl"/>
    <w:basedOn w:val="DefaultParagraphFont"/>
  </w:style>
  <w:style w:type="character" w:customStyle="1" w:styleId="UnresolvedMention">
    <w:name w:val="Unresolved Mention"/>
    <w:basedOn w:val="DefaultParagraphFont"/>
    <w:rPr>
      <w:color w:val="605E5C"/>
    </w:rPr>
  </w:style>
  <w:style w:type="character" w:customStyle="1" w:styleId="Heading1Char">
    <w:name w:val="Heading 1 Char"/>
    <w:basedOn w:val="DefaultParagraphFont"/>
    <w:rPr>
      <w:rFonts w:ascii="Calibri Light" w:eastAsia="Times New Roman" w:hAnsi="Calibri Light" w:cs="Times New Roman"/>
      <w:b/>
      <w:bCs/>
      <w:sz w:val="32"/>
      <w:szCs w:val="32"/>
      <w:lang w:val="en-US" w:eastAsia="en-US"/>
    </w:rPr>
  </w:style>
  <w:style w:type="character" w:customStyle="1" w:styleId="ListParagraphChar">
    <w:name w:val="List Paragraph Char"/>
    <w:rPr>
      <w:rFonts w:ascii="Times New Roman" w:eastAsia="Times New Roman" w:hAnsi="Times New Roman" w:cs="Times New Roman"/>
      <w:sz w:val="24"/>
      <w:szCs w:val="24"/>
      <w:lang w:val="en-US"/>
    </w:rPr>
  </w:style>
  <w:style w:type="character" w:customStyle="1" w:styleId="TitleChar">
    <w:name w:val="Title Char"/>
    <w:basedOn w:val="DefaultParagraphFont"/>
    <w:rPr>
      <w:rFonts w:ascii="Times New Roman" w:eastAsia="Times New Roman" w:hAnsi="Times New Roman" w:cs="Times New Roman"/>
      <w:b/>
      <w:bCs/>
      <w:sz w:val="20"/>
      <w:szCs w:val="20"/>
      <w:lang w:val="en-US"/>
    </w:rPr>
  </w:style>
  <w:style w:type="character" w:customStyle="1" w:styleId="apple-style-span">
    <w:name w:val="apple-style-span"/>
    <w:rPr>
      <w:lang w:val="en-US"/>
    </w:rPr>
  </w:style>
  <w:style w:type="character" w:customStyle="1" w:styleId="apple-converted-space">
    <w:name w:val="apple-converted-space"/>
    <w:basedOn w:val="DefaultParagraphFont"/>
  </w:style>
  <w:style w:type="character" w:customStyle="1" w:styleId="NoSpacingChar">
    <w:name w:val="No Spacing Char"/>
    <w:rPr>
      <w:lang w:val="en-US"/>
    </w:rPr>
  </w:style>
  <w:style w:type="character" w:customStyle="1" w:styleId="BodyTextChar">
    <w:name w:val="Body Text Char"/>
    <w:basedOn w:val="DefaultParagraphFont"/>
    <w:rPr>
      <w:rFonts w:ascii="Calibri" w:eastAsia="Times New Roman" w:hAnsi="Calibri" w:cs="Calibri"/>
      <w:u w:val="none"/>
      <w:lang w:val="en-US" w:eastAsia="ar-SA"/>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numbering" Target="numbering.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65</TotalTime>
  <Pages>6</Pages>
  <Words>1666</Words>
  <Characters>0</Characters>
  <Application>Microsoft Office Word</Application>
  <DocSecurity>0</DocSecurity>
  <Lines>0</Lines>
  <Paragraphs>145</Paragraphs>
  <ScaleCrop>false</ScaleCrop>
  <Company/>
  <LinksUpToDate>false</LinksUpToDate>
  <CharactersWithSpaces>11340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Khalid Khan</dc:creator>
  <cp:revision>330</cp:revision>
  <dcterms:created xsi:type="dcterms:W3CDTF">2014-10-30T19:58:00Z</dcterms:created>
  <dcterms:modified xsi:type="dcterms:W3CDTF">2018-08-29T11:14:15Z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the West of England</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