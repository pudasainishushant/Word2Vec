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0C3E" w:rsidRPr="00FC574F" w:rsidRDefault="007A5126" w:rsidP="00750C3E">
      <w:pPr>
        <w:spacing w:after="0" w:line="240" w:lineRule="auto"/>
        <w:ind w:right="90"/>
        <w:jc w:val="both"/>
        <w:rPr>
          <w:rFonts w:eastAsia="Times New Roman" w:cstheme="minorHAnsi"/>
          <w:b/>
          <w:lang w:val="es-ES"/>
        </w:rPr>
      </w:pPr>
      <w:proofErr w:type="spellStart"/>
      <w:r>
        <w:rPr>
          <w:rFonts w:eastAsia="Times New Roman" w:cstheme="minorHAnsi"/>
          <w:b/>
          <w:lang w:val="es-ES"/>
        </w:rPr>
        <w:t>Mallikarjun</w:t>
      </w:r>
      <w:proofErr w:type="spellEnd"/>
      <w:r>
        <w:rPr>
          <w:rFonts w:eastAsia="Times New Roman" w:cstheme="minorHAnsi"/>
          <w:b/>
          <w:lang w:val="es-ES"/>
        </w:rPr>
        <w:t xml:space="preserve"> </w:t>
      </w:r>
      <w:proofErr w:type="spellStart"/>
      <w:r w:rsidRPr="007A5126">
        <w:rPr>
          <w:rFonts w:eastAsia="Times New Roman" w:cstheme="minorHAnsi"/>
          <w:b/>
        </w:rPr>
        <w:t>Dooshetty</w:t>
      </w:r>
      <w:proofErr w:type="spellEnd"/>
    </w:p>
    <w:p w:rsidR="002072A1" w:rsidRPr="00FC574F" w:rsidRDefault="002072A1" w:rsidP="00750C3E">
      <w:pPr>
        <w:spacing w:after="0" w:line="240" w:lineRule="auto"/>
        <w:ind w:right="90"/>
        <w:jc w:val="both"/>
        <w:rPr>
          <w:rFonts w:eastAsia="Times New Roman" w:cstheme="minorHAnsi"/>
          <w:b/>
          <w:lang w:val="es-ES"/>
        </w:rPr>
      </w:pPr>
      <w:proofErr w:type="spellStart"/>
      <w:r w:rsidRPr="00FC574F">
        <w:rPr>
          <w:rFonts w:eastAsia="Times New Roman" w:cstheme="minorHAnsi"/>
          <w:b/>
          <w:lang w:val="es-ES"/>
        </w:rPr>
        <w:t>Mob</w:t>
      </w:r>
      <w:proofErr w:type="spellEnd"/>
      <w:r w:rsidRPr="00FC574F">
        <w:rPr>
          <w:rFonts w:eastAsia="Times New Roman" w:cstheme="minorHAnsi"/>
          <w:b/>
          <w:lang w:val="es-ES"/>
        </w:rPr>
        <w:t>: (262) 661-2862</w:t>
      </w:r>
    </w:p>
    <w:p w:rsidR="002072A1" w:rsidRPr="00FC574F" w:rsidRDefault="002072A1" w:rsidP="00750C3E">
      <w:pPr>
        <w:spacing w:after="0" w:line="240" w:lineRule="auto"/>
        <w:ind w:right="90"/>
        <w:jc w:val="both"/>
        <w:rPr>
          <w:rFonts w:eastAsia="Times New Roman" w:cstheme="minorHAnsi"/>
          <w:b/>
          <w:lang w:val="es-ES"/>
        </w:rPr>
      </w:pPr>
      <w:r w:rsidRPr="00FC574F">
        <w:rPr>
          <w:rFonts w:eastAsia="Times New Roman" w:cstheme="minorHAnsi"/>
          <w:b/>
          <w:lang w:val="es-ES"/>
        </w:rPr>
        <w:t xml:space="preserve">Mail Id- </w:t>
      </w:r>
      <w:hyperlink r:id="rId5" w:history="1">
        <w:r w:rsidR="007A5126" w:rsidRPr="00514E7D">
          <w:rPr>
            <w:rStyle w:val="Hyperlink"/>
            <w:rFonts w:eastAsia="Times New Roman" w:cstheme="minorHAnsi"/>
            <w:b/>
            <w:lang w:val="es-ES"/>
          </w:rPr>
          <w:t>Mallikd666@gmail.com</w:t>
        </w:r>
      </w:hyperlink>
      <w:r w:rsidR="007A5126">
        <w:rPr>
          <w:rFonts w:eastAsia="Times New Roman" w:cstheme="minorHAnsi"/>
          <w:b/>
          <w:lang w:val="es-ES"/>
        </w:rPr>
        <w:t xml:space="preserve"> </w:t>
      </w:r>
    </w:p>
    <w:p w:rsidR="002072A1" w:rsidRPr="00FC574F" w:rsidRDefault="002072A1" w:rsidP="00750C3E">
      <w:pPr>
        <w:spacing w:after="0" w:line="240" w:lineRule="auto"/>
        <w:ind w:right="90"/>
        <w:jc w:val="both"/>
        <w:rPr>
          <w:rFonts w:eastAsia="Times New Roman" w:cstheme="minorHAnsi"/>
          <w:b/>
          <w:lang w:val="es-ES"/>
        </w:rPr>
      </w:pPr>
      <w:r w:rsidRPr="00FC574F">
        <w:rPr>
          <w:rFonts w:eastAsia="Times New Roman" w:cstheme="minorHAnsi"/>
          <w:b/>
          <w:lang w:val="es-ES"/>
        </w:rPr>
        <w:t xml:space="preserve">                    </w:t>
      </w:r>
    </w:p>
    <w:p w:rsidR="001A4B93" w:rsidRPr="00FC574F" w:rsidRDefault="002072A1" w:rsidP="002072A1">
      <w:pPr>
        <w:spacing w:after="0" w:line="240" w:lineRule="auto"/>
        <w:ind w:right="90"/>
        <w:jc w:val="center"/>
        <w:rPr>
          <w:rStyle w:val="Strong"/>
          <w:rFonts w:cstheme="minorHAnsi"/>
        </w:rPr>
      </w:pPr>
      <w:r w:rsidRPr="00FC574F">
        <w:rPr>
          <w:rStyle w:val="Strong"/>
          <w:rFonts w:cstheme="minorHAnsi"/>
        </w:rPr>
        <w:t xml:space="preserve">Java Full Stack Developer </w:t>
      </w:r>
    </w:p>
    <w:p w:rsidR="001A4B93" w:rsidRPr="00FC574F" w:rsidRDefault="001A4B93" w:rsidP="00750C3E">
      <w:pPr>
        <w:spacing w:after="0" w:line="240" w:lineRule="auto"/>
        <w:ind w:right="90"/>
        <w:jc w:val="both"/>
        <w:rPr>
          <w:rStyle w:val="Strong"/>
          <w:rFonts w:cstheme="minorHAnsi"/>
        </w:rPr>
      </w:pPr>
    </w:p>
    <w:p w:rsidR="006C5CAC" w:rsidRPr="00FC574F" w:rsidRDefault="00FE2F87" w:rsidP="00AF6EAB">
      <w:pPr>
        <w:shd w:val="clear" w:color="auto" w:fill="D0CECE" w:themeFill="background2" w:themeFillShade="E6"/>
        <w:spacing w:line="240" w:lineRule="auto"/>
        <w:ind w:right="90"/>
        <w:jc w:val="both"/>
        <w:rPr>
          <w:rStyle w:val="Strong"/>
          <w:rFonts w:cstheme="minorHAnsi"/>
        </w:rPr>
      </w:pPr>
      <w:r w:rsidRPr="00FC574F">
        <w:rPr>
          <w:rStyle w:val="Strong"/>
          <w:rFonts w:cstheme="minorHAnsi"/>
        </w:rPr>
        <w:t>PROFESSIONAL SUMMARY:</w:t>
      </w:r>
    </w:p>
    <w:p w:rsidR="00FB1589" w:rsidRPr="00FC574F" w:rsidRDefault="00FB1589" w:rsidP="004E0521">
      <w:pPr>
        <w:pStyle w:val="NoSpacing"/>
        <w:numPr>
          <w:ilvl w:val="0"/>
          <w:numId w:val="4"/>
        </w:numPr>
        <w:ind w:left="336" w:right="90"/>
        <w:jc w:val="both"/>
        <w:rPr>
          <w:rFonts w:cstheme="minorHAnsi"/>
          <w:b/>
          <w:bCs/>
        </w:rPr>
      </w:pPr>
      <w:r w:rsidRPr="00FC574F">
        <w:rPr>
          <w:rFonts w:eastAsia="Times New Roman" w:cstheme="minorHAnsi"/>
          <w:bCs/>
        </w:rPr>
        <w:t xml:space="preserve">Over </w:t>
      </w:r>
      <w:r w:rsidR="007A5126">
        <w:rPr>
          <w:rFonts w:eastAsia="Times New Roman" w:cstheme="minorHAnsi"/>
          <w:bCs/>
        </w:rPr>
        <w:t>9</w:t>
      </w:r>
      <w:r w:rsidRPr="00FC574F">
        <w:rPr>
          <w:rFonts w:eastAsia="Times New Roman" w:cstheme="minorHAnsi"/>
          <w:bCs/>
        </w:rPr>
        <w:t xml:space="preserve"> years of experience in delivering enterprise solutions in multiple domains like </w:t>
      </w:r>
      <w:r w:rsidRPr="00FC574F">
        <w:rPr>
          <w:rFonts w:eastAsia="Times New Roman" w:cstheme="minorHAnsi"/>
          <w:b/>
          <w:bCs/>
        </w:rPr>
        <w:t xml:space="preserve">E-commerce, Finance, Telecom, Insurance, Health </w:t>
      </w:r>
      <w:r w:rsidRPr="00FC574F">
        <w:rPr>
          <w:rFonts w:eastAsia="Times New Roman" w:cstheme="minorHAnsi"/>
          <w:bCs/>
        </w:rPr>
        <w:t>and other</w:t>
      </w:r>
      <w:r w:rsidRPr="00FC574F">
        <w:rPr>
          <w:rFonts w:eastAsia="Times New Roman" w:cstheme="minorHAnsi"/>
          <w:b/>
          <w:bCs/>
        </w:rPr>
        <w:t xml:space="preserve"> related domains</w:t>
      </w:r>
      <w:r w:rsidRPr="00FC574F">
        <w:rPr>
          <w:rFonts w:eastAsia="Times New Roman" w:cstheme="minorHAnsi"/>
          <w:bCs/>
        </w:rPr>
        <w:t>.</w:t>
      </w:r>
      <w:r w:rsidR="006C08D0" w:rsidRPr="00FC574F">
        <w:rPr>
          <w:rFonts w:eastAsia="Times New Roman" w:cstheme="minorHAnsi"/>
          <w:bCs/>
        </w:rPr>
        <w:t xml:space="preserve"> </w:t>
      </w:r>
      <w:r w:rsidRPr="00FC574F">
        <w:rPr>
          <w:rFonts w:eastAsia="Times New Roman" w:cstheme="minorHAnsi"/>
          <w:bCs/>
        </w:rPr>
        <w:t>Expertise in conceptualizing, designing and coding technical solutions using Java/J2EE and UI technology stacks to satisfy complex business problem statements.</w:t>
      </w:r>
    </w:p>
    <w:p w:rsidR="00FB1589" w:rsidRPr="00FC574F" w:rsidRDefault="00FB1589" w:rsidP="004E0521">
      <w:pPr>
        <w:pStyle w:val="NoSpacing"/>
        <w:numPr>
          <w:ilvl w:val="0"/>
          <w:numId w:val="4"/>
        </w:numPr>
        <w:ind w:left="336" w:right="90"/>
        <w:jc w:val="both"/>
        <w:rPr>
          <w:rStyle w:val="Strong"/>
          <w:rFonts w:cstheme="minorHAnsi"/>
        </w:rPr>
      </w:pPr>
      <w:r w:rsidRPr="00FC574F">
        <w:rPr>
          <w:rFonts w:cstheme="minorHAnsi"/>
        </w:rPr>
        <w:t xml:space="preserve">Expert in Various Agile methodologies like </w:t>
      </w:r>
      <w:r w:rsidRPr="00FC574F">
        <w:rPr>
          <w:rFonts w:cstheme="minorHAnsi"/>
          <w:b/>
        </w:rPr>
        <w:t xml:space="preserve">SCRUM, Test Driven </w:t>
      </w:r>
      <w:proofErr w:type="gramStart"/>
      <w:r w:rsidRPr="00FC574F">
        <w:rPr>
          <w:rFonts w:cstheme="minorHAnsi"/>
          <w:b/>
        </w:rPr>
        <w:t>Development(</w:t>
      </w:r>
      <w:proofErr w:type="gramEnd"/>
      <w:r w:rsidRPr="00FC574F">
        <w:rPr>
          <w:rFonts w:cstheme="minorHAnsi"/>
          <w:b/>
        </w:rPr>
        <w:t xml:space="preserve">TTD), Incremental </w:t>
      </w:r>
      <w:r w:rsidRPr="00FC574F">
        <w:rPr>
          <w:rFonts w:cstheme="minorHAnsi"/>
        </w:rPr>
        <w:t>and</w:t>
      </w:r>
      <w:r w:rsidRPr="00FC574F">
        <w:rPr>
          <w:rFonts w:cstheme="minorHAnsi"/>
          <w:b/>
        </w:rPr>
        <w:t xml:space="preserve"> Iteration methodology, Pair Programming, Agile Development </w:t>
      </w:r>
      <w:r w:rsidRPr="00FC574F">
        <w:rPr>
          <w:rFonts w:cstheme="minorHAnsi"/>
        </w:rPr>
        <w:t>&amp;</w:t>
      </w:r>
      <w:r w:rsidRPr="00FC574F">
        <w:rPr>
          <w:rFonts w:cstheme="minorHAnsi"/>
          <w:b/>
        </w:rPr>
        <w:t xml:space="preserve">Testing using </w:t>
      </w:r>
      <w:r w:rsidRPr="00FC574F">
        <w:rPr>
          <w:rStyle w:val="Strong"/>
          <w:rFonts w:cstheme="minorHAnsi"/>
        </w:rPr>
        <w:t>Software Development Life Cycle.</w:t>
      </w:r>
    </w:p>
    <w:p w:rsidR="009B2C11" w:rsidRPr="00FC574F" w:rsidRDefault="009B2C11" w:rsidP="004E0521">
      <w:pPr>
        <w:pStyle w:val="NoSpacing"/>
        <w:numPr>
          <w:ilvl w:val="0"/>
          <w:numId w:val="4"/>
        </w:numPr>
        <w:ind w:left="336" w:right="90"/>
        <w:jc w:val="both"/>
        <w:rPr>
          <w:rStyle w:val="Strong"/>
          <w:rFonts w:cstheme="minorHAnsi"/>
        </w:rPr>
      </w:pPr>
      <w:r w:rsidRPr="00FC574F">
        <w:rPr>
          <w:rStyle w:val="Strong"/>
          <w:rFonts w:cstheme="minorHAnsi"/>
          <w:b w:val="0"/>
        </w:rPr>
        <w:t>Experienced in</w:t>
      </w:r>
      <w:r w:rsidRPr="00FC574F">
        <w:rPr>
          <w:rStyle w:val="Strong"/>
          <w:rFonts w:cstheme="minorHAnsi"/>
        </w:rPr>
        <w:t xml:space="preserve"> Full stack UI technologies </w:t>
      </w:r>
      <w:r w:rsidRPr="00FC574F">
        <w:rPr>
          <w:rStyle w:val="Strong"/>
          <w:rFonts w:cstheme="minorHAnsi"/>
          <w:b w:val="0"/>
        </w:rPr>
        <w:t>using</w:t>
      </w:r>
      <w:r w:rsidR="00A37891" w:rsidRPr="00FC574F">
        <w:rPr>
          <w:rStyle w:val="Strong"/>
          <w:rFonts w:cstheme="minorHAnsi"/>
          <w:b w:val="0"/>
        </w:rPr>
        <w:t xml:space="preserve"> </w:t>
      </w:r>
      <w:proofErr w:type="spellStart"/>
      <w:r w:rsidRPr="00FC574F">
        <w:rPr>
          <w:rStyle w:val="Strong"/>
          <w:rFonts w:cstheme="minorHAnsi"/>
        </w:rPr>
        <w:t>Gruntjs</w:t>
      </w:r>
      <w:proofErr w:type="spellEnd"/>
      <w:r w:rsidRPr="00FC574F">
        <w:rPr>
          <w:rStyle w:val="Strong"/>
          <w:rFonts w:cstheme="minorHAnsi"/>
        </w:rPr>
        <w:t xml:space="preserve">, Gulp Server, </w:t>
      </w:r>
      <w:proofErr w:type="gramStart"/>
      <w:r w:rsidRPr="00FC574F">
        <w:rPr>
          <w:rStyle w:val="Strong"/>
          <w:rFonts w:cstheme="minorHAnsi"/>
        </w:rPr>
        <w:t>Yeoman</w:t>
      </w:r>
      <w:proofErr w:type="gramEnd"/>
      <w:r w:rsidRPr="00FC574F">
        <w:rPr>
          <w:rStyle w:val="Strong"/>
          <w:rFonts w:cstheme="minorHAnsi"/>
        </w:rPr>
        <w:t xml:space="preserve"> generator for Angular.</w:t>
      </w:r>
    </w:p>
    <w:p w:rsidR="009B2C11" w:rsidRPr="00FC574F" w:rsidRDefault="009B2C11" w:rsidP="004E0521">
      <w:pPr>
        <w:pStyle w:val="NoSpacing"/>
        <w:numPr>
          <w:ilvl w:val="0"/>
          <w:numId w:val="4"/>
        </w:numPr>
        <w:ind w:left="336" w:right="90"/>
        <w:jc w:val="both"/>
        <w:rPr>
          <w:rFonts w:cstheme="minorHAnsi"/>
          <w:b/>
          <w:bCs/>
        </w:rPr>
      </w:pPr>
      <w:r w:rsidRPr="00FC574F">
        <w:rPr>
          <w:rFonts w:cstheme="minorHAnsi"/>
        </w:rPr>
        <w:t xml:space="preserve">Expert level skills on </w:t>
      </w:r>
      <w:r w:rsidRPr="00FC574F">
        <w:rPr>
          <w:rFonts w:cstheme="minorHAnsi"/>
          <w:b/>
        </w:rPr>
        <w:t>JSON, HTML, DHTML, CSS, Tiles, Tag Libraries</w:t>
      </w:r>
      <w:r w:rsidRPr="00FC574F">
        <w:rPr>
          <w:rFonts w:cstheme="minorHAnsi"/>
        </w:rPr>
        <w:t xml:space="preserve"> and </w:t>
      </w:r>
      <w:r w:rsidRPr="00FC574F">
        <w:rPr>
          <w:rFonts w:cstheme="minorHAnsi"/>
          <w:shd w:val="clear" w:color="auto" w:fill="FFFFFF"/>
        </w:rPr>
        <w:t xml:space="preserve">UI frameworks - </w:t>
      </w:r>
      <w:r w:rsidRPr="00FC574F">
        <w:rPr>
          <w:rFonts w:cstheme="minorHAnsi"/>
          <w:b/>
          <w:shd w:val="clear" w:color="auto" w:fill="FFFFFF"/>
        </w:rPr>
        <w:t xml:space="preserve">Twitter Bootstrap, Materialize CSS, </w:t>
      </w:r>
      <w:proofErr w:type="spellStart"/>
      <w:r w:rsidRPr="00FC574F">
        <w:rPr>
          <w:rFonts w:cstheme="minorHAnsi"/>
          <w:b/>
          <w:shd w:val="clear" w:color="auto" w:fill="FFFFFF"/>
        </w:rPr>
        <w:t>jQuery</w:t>
      </w:r>
      <w:proofErr w:type="spellEnd"/>
      <w:r w:rsidRPr="00FC574F">
        <w:rPr>
          <w:rFonts w:cstheme="minorHAnsi"/>
          <w:b/>
          <w:shd w:val="clear" w:color="auto" w:fill="FFFFFF"/>
        </w:rPr>
        <w:t xml:space="preserve"> Mobile</w:t>
      </w:r>
      <w:r w:rsidRPr="00FC574F">
        <w:rPr>
          <w:rFonts w:cstheme="minorHAnsi"/>
          <w:shd w:val="clear" w:color="auto" w:fill="FFFFFF"/>
        </w:rPr>
        <w:t>.</w:t>
      </w:r>
    </w:p>
    <w:p w:rsidR="009B2C11" w:rsidRPr="00FC574F" w:rsidRDefault="009B2C11" w:rsidP="004E0521">
      <w:pPr>
        <w:pStyle w:val="NoSpacing"/>
        <w:numPr>
          <w:ilvl w:val="0"/>
          <w:numId w:val="4"/>
        </w:numPr>
        <w:ind w:left="336" w:right="90"/>
        <w:jc w:val="both"/>
        <w:rPr>
          <w:rStyle w:val="Strong"/>
          <w:rFonts w:cstheme="minorHAnsi"/>
        </w:rPr>
      </w:pPr>
      <w:r w:rsidRPr="00FC574F">
        <w:rPr>
          <w:rFonts w:cstheme="minorHAnsi"/>
        </w:rPr>
        <w:t xml:space="preserve">Experience with </w:t>
      </w:r>
      <w:proofErr w:type="spellStart"/>
      <w:r w:rsidRPr="00FC574F">
        <w:rPr>
          <w:rFonts w:cstheme="minorHAnsi"/>
          <w:b/>
        </w:rPr>
        <w:t>jQuery</w:t>
      </w:r>
      <w:proofErr w:type="spellEnd"/>
      <w:r w:rsidRPr="00FC574F">
        <w:rPr>
          <w:rFonts w:cstheme="minorHAnsi"/>
          <w:b/>
        </w:rPr>
        <w:t xml:space="preserve">, Ajax, JavaScript, </w:t>
      </w:r>
      <w:proofErr w:type="spellStart"/>
      <w:r w:rsidRPr="00FC574F">
        <w:rPr>
          <w:rFonts w:cstheme="minorHAnsi"/>
          <w:b/>
        </w:rPr>
        <w:t>Nodejs</w:t>
      </w:r>
      <w:proofErr w:type="spellEnd"/>
      <w:r w:rsidRPr="00FC574F">
        <w:rPr>
          <w:rFonts w:cstheme="minorHAnsi"/>
          <w:b/>
        </w:rPr>
        <w:t xml:space="preserve">, </w:t>
      </w:r>
      <w:proofErr w:type="spellStart"/>
      <w:r w:rsidRPr="00FC574F">
        <w:rPr>
          <w:rFonts w:cstheme="minorHAnsi"/>
          <w:b/>
        </w:rPr>
        <w:t>React</w:t>
      </w:r>
      <w:r w:rsidR="000344B5" w:rsidRPr="00FC574F">
        <w:rPr>
          <w:rFonts w:cstheme="minorHAnsi"/>
          <w:b/>
        </w:rPr>
        <w:t>J</w:t>
      </w:r>
      <w:r w:rsidRPr="00FC574F">
        <w:rPr>
          <w:rFonts w:cstheme="minorHAnsi"/>
          <w:b/>
        </w:rPr>
        <w:t>s</w:t>
      </w:r>
      <w:proofErr w:type="spellEnd"/>
      <w:r w:rsidRPr="00FC574F">
        <w:rPr>
          <w:rFonts w:cstheme="minorHAnsi"/>
          <w:b/>
        </w:rPr>
        <w:t xml:space="preserve">, </w:t>
      </w:r>
      <w:proofErr w:type="spellStart"/>
      <w:r w:rsidRPr="00FC574F">
        <w:rPr>
          <w:rFonts w:cstheme="minorHAnsi"/>
          <w:b/>
        </w:rPr>
        <w:t>Backbone</w:t>
      </w:r>
      <w:r w:rsidR="000344B5" w:rsidRPr="00FC574F">
        <w:rPr>
          <w:rFonts w:cstheme="minorHAnsi"/>
          <w:b/>
        </w:rPr>
        <w:t>J</w:t>
      </w:r>
      <w:r w:rsidRPr="00FC574F">
        <w:rPr>
          <w:rFonts w:cstheme="minorHAnsi"/>
          <w:b/>
        </w:rPr>
        <w:t>s</w:t>
      </w:r>
      <w:proofErr w:type="spellEnd"/>
      <w:r w:rsidRPr="00FC574F">
        <w:rPr>
          <w:rFonts w:cstheme="minorHAnsi"/>
          <w:b/>
        </w:rPr>
        <w:t xml:space="preserve">, </w:t>
      </w:r>
      <w:proofErr w:type="spellStart"/>
      <w:r w:rsidRPr="00FC574F">
        <w:rPr>
          <w:rFonts w:cstheme="minorHAnsi"/>
          <w:b/>
        </w:rPr>
        <w:t>AngularJs</w:t>
      </w:r>
      <w:proofErr w:type="spellEnd"/>
      <w:r w:rsidR="000344B5" w:rsidRPr="00FC574F">
        <w:rPr>
          <w:rFonts w:cstheme="minorHAnsi"/>
          <w:b/>
        </w:rPr>
        <w:t>, Angular 2.x/4.x</w:t>
      </w:r>
      <w:r w:rsidRPr="00FC574F">
        <w:rPr>
          <w:rFonts w:cstheme="minorHAnsi"/>
        </w:rPr>
        <w:t xml:space="preserve"> and Client-side validations.</w:t>
      </w:r>
    </w:p>
    <w:p w:rsidR="00915BDF" w:rsidRPr="00FC574F" w:rsidRDefault="00FE2F87" w:rsidP="004E0521">
      <w:pPr>
        <w:pStyle w:val="NoSpacing"/>
        <w:numPr>
          <w:ilvl w:val="0"/>
          <w:numId w:val="4"/>
        </w:numPr>
        <w:ind w:left="336" w:right="90"/>
        <w:jc w:val="both"/>
        <w:rPr>
          <w:rFonts w:cstheme="minorHAnsi"/>
          <w:b/>
          <w:bCs/>
        </w:rPr>
      </w:pPr>
      <w:r w:rsidRPr="00FC574F">
        <w:rPr>
          <w:rFonts w:eastAsia="Questrial" w:cstheme="minorHAnsi"/>
        </w:rPr>
        <w:t xml:space="preserve">Experienced in Java </w:t>
      </w:r>
      <w:r w:rsidRPr="00FC574F">
        <w:rPr>
          <w:rFonts w:eastAsia="Questrial" w:cstheme="minorHAnsi"/>
          <w:b/>
        </w:rPr>
        <w:t>Web-based, Desktop Based Development</w:t>
      </w:r>
      <w:r w:rsidRPr="00FC574F">
        <w:rPr>
          <w:rFonts w:eastAsia="Questrial" w:cstheme="minorHAnsi"/>
        </w:rPr>
        <w:t xml:space="preserve"> with Concepts of </w:t>
      </w:r>
      <w:r w:rsidRPr="00FC574F">
        <w:rPr>
          <w:rFonts w:eastAsia="Questrial" w:cstheme="minorHAnsi"/>
          <w:b/>
        </w:rPr>
        <w:t>Object Oriented Design</w:t>
      </w:r>
      <w:r w:rsidRPr="00FC574F">
        <w:rPr>
          <w:rFonts w:eastAsia="Questrial" w:cstheme="minorHAnsi"/>
        </w:rPr>
        <w:t xml:space="preserve"> (OOD), </w:t>
      </w:r>
      <w:r w:rsidRPr="00FC574F">
        <w:rPr>
          <w:rFonts w:eastAsia="Questrial" w:cstheme="minorHAnsi"/>
          <w:b/>
        </w:rPr>
        <w:t>Object Oriented Analysis</w:t>
      </w:r>
      <w:r w:rsidRPr="00FC574F">
        <w:rPr>
          <w:rFonts w:eastAsia="Questrial" w:cstheme="minorHAnsi"/>
        </w:rPr>
        <w:t xml:space="preserve"> (OOA), </w:t>
      </w:r>
      <w:r w:rsidRPr="00FC574F">
        <w:rPr>
          <w:rFonts w:eastAsia="Questrial" w:cstheme="minorHAnsi"/>
          <w:b/>
        </w:rPr>
        <w:t>Object Oriented Programming</w:t>
      </w:r>
      <w:r w:rsidRPr="00FC574F">
        <w:rPr>
          <w:rFonts w:eastAsia="Questrial" w:cstheme="minorHAnsi"/>
        </w:rPr>
        <w:t xml:space="preserve"> (OOP) and its implementation.</w:t>
      </w:r>
    </w:p>
    <w:p w:rsidR="00915BDF" w:rsidRPr="00FC574F" w:rsidRDefault="00C70A90" w:rsidP="004E0521">
      <w:pPr>
        <w:pStyle w:val="NoSpacing"/>
        <w:numPr>
          <w:ilvl w:val="0"/>
          <w:numId w:val="4"/>
        </w:numPr>
        <w:ind w:left="336" w:right="90"/>
        <w:jc w:val="both"/>
        <w:rPr>
          <w:rFonts w:cstheme="minorHAnsi"/>
          <w:b/>
          <w:bCs/>
        </w:rPr>
      </w:pPr>
      <w:r w:rsidRPr="00FC574F">
        <w:rPr>
          <w:rFonts w:cstheme="minorHAnsi"/>
        </w:rPr>
        <w:t xml:space="preserve">Expertise in the implementation of </w:t>
      </w:r>
      <w:r w:rsidRPr="00FC574F">
        <w:rPr>
          <w:rFonts w:cstheme="minorHAnsi"/>
          <w:b/>
        </w:rPr>
        <w:t>Core Java</w:t>
      </w:r>
      <w:r w:rsidRPr="00FC574F">
        <w:rPr>
          <w:rFonts w:cstheme="minorHAnsi"/>
        </w:rPr>
        <w:t xml:space="preserve"> concepts of Java</w:t>
      </w:r>
      <w:r w:rsidRPr="00FC574F">
        <w:rPr>
          <w:rFonts w:cstheme="minorHAnsi"/>
          <w:b/>
        </w:rPr>
        <w:t xml:space="preserve">, </w:t>
      </w:r>
      <w:r w:rsidRPr="00FC574F">
        <w:rPr>
          <w:rFonts w:cstheme="minorHAnsi"/>
        </w:rPr>
        <w:t xml:space="preserve">J2EE Technologies: </w:t>
      </w:r>
      <w:r w:rsidRPr="00FC574F">
        <w:rPr>
          <w:rFonts w:cstheme="minorHAnsi"/>
          <w:b/>
        </w:rPr>
        <w:t>JSP, Servlets,</w:t>
      </w:r>
      <w:r w:rsidR="00291AB8" w:rsidRPr="00FC574F">
        <w:rPr>
          <w:rFonts w:cstheme="minorHAnsi"/>
          <w:b/>
        </w:rPr>
        <w:t xml:space="preserve"> </w:t>
      </w:r>
      <w:r w:rsidRPr="00FC574F">
        <w:rPr>
          <w:rFonts w:cstheme="minorHAnsi"/>
          <w:b/>
        </w:rPr>
        <w:t>JSF</w:t>
      </w:r>
      <w:r w:rsidRPr="00FC574F">
        <w:rPr>
          <w:rFonts w:cstheme="minorHAnsi"/>
        </w:rPr>
        <w:t xml:space="preserve">, </w:t>
      </w:r>
      <w:r w:rsidRPr="00FC574F">
        <w:rPr>
          <w:rFonts w:cstheme="minorHAnsi"/>
          <w:b/>
        </w:rPr>
        <w:t>JSTL</w:t>
      </w:r>
      <w:r w:rsidRPr="00FC574F">
        <w:rPr>
          <w:rFonts w:cstheme="minorHAnsi"/>
        </w:rPr>
        <w:t xml:space="preserve">, </w:t>
      </w:r>
      <w:r w:rsidRPr="00FC574F">
        <w:rPr>
          <w:rFonts w:cstheme="minorHAnsi"/>
          <w:b/>
        </w:rPr>
        <w:t>EJB</w:t>
      </w:r>
      <w:r w:rsidRPr="00FC574F">
        <w:rPr>
          <w:rStyle w:val="apple-style-span"/>
          <w:rFonts w:cstheme="minorHAnsi"/>
        </w:rPr>
        <w:t xml:space="preserve"> transaction implementation (CMP, BMP, Message-Driven Beans)</w:t>
      </w:r>
      <w:r w:rsidRPr="00FC574F">
        <w:rPr>
          <w:rFonts w:cstheme="minorHAnsi"/>
        </w:rPr>
        <w:t>,</w:t>
      </w:r>
      <w:r w:rsidRPr="00FC574F">
        <w:rPr>
          <w:rFonts w:cstheme="minorHAnsi"/>
          <w:b/>
        </w:rPr>
        <w:t>Struts, Spring, Swing, Hibernate,</w:t>
      </w:r>
      <w:r w:rsidR="00291AB8" w:rsidRPr="00FC574F">
        <w:rPr>
          <w:rFonts w:cstheme="minorHAnsi"/>
          <w:b/>
        </w:rPr>
        <w:t xml:space="preserve"> </w:t>
      </w:r>
      <w:proofErr w:type="spellStart"/>
      <w:r w:rsidR="000344B5" w:rsidRPr="00FC574F">
        <w:rPr>
          <w:rFonts w:cstheme="minorHAnsi"/>
          <w:b/>
        </w:rPr>
        <w:t>iBatis</w:t>
      </w:r>
      <w:proofErr w:type="spellEnd"/>
      <w:r w:rsidR="000344B5" w:rsidRPr="00FC574F">
        <w:rPr>
          <w:rFonts w:cstheme="minorHAnsi"/>
          <w:b/>
        </w:rPr>
        <w:t xml:space="preserve">, </w:t>
      </w:r>
      <w:r w:rsidRPr="00FC574F">
        <w:rPr>
          <w:rFonts w:cstheme="minorHAnsi"/>
          <w:b/>
        </w:rPr>
        <w:t>Java Beans, JDBC, XML, Web Services, JNDI, Multi-Threading, Data structures</w:t>
      </w:r>
      <w:r w:rsidRPr="00FC574F">
        <w:rPr>
          <w:rFonts w:cstheme="minorHAnsi"/>
        </w:rPr>
        <w:t>.</w:t>
      </w:r>
    </w:p>
    <w:p w:rsidR="000344B5" w:rsidRPr="00FC574F" w:rsidRDefault="00C70A90" w:rsidP="004E0521">
      <w:pPr>
        <w:pStyle w:val="NoSpacing"/>
        <w:numPr>
          <w:ilvl w:val="0"/>
          <w:numId w:val="4"/>
        </w:numPr>
        <w:ind w:left="336" w:right="90"/>
        <w:jc w:val="both"/>
        <w:rPr>
          <w:rFonts w:cstheme="minorHAnsi"/>
          <w:b/>
          <w:bCs/>
        </w:rPr>
      </w:pPr>
      <w:r w:rsidRPr="00FC574F">
        <w:rPr>
          <w:rFonts w:cstheme="minorHAnsi"/>
        </w:rPr>
        <w:t xml:space="preserve">Experience in Spring Modules </w:t>
      </w:r>
      <w:r w:rsidRPr="00FC574F">
        <w:rPr>
          <w:rFonts w:cstheme="minorHAnsi"/>
          <w:b/>
        </w:rPr>
        <w:t xml:space="preserve">Spring MVC, AOP, IOC, Spring Boot, Spring </w:t>
      </w:r>
      <w:proofErr w:type="spellStart"/>
      <w:r w:rsidRPr="00FC574F">
        <w:rPr>
          <w:rFonts w:cstheme="minorHAnsi"/>
          <w:b/>
        </w:rPr>
        <w:t>Microservices</w:t>
      </w:r>
      <w:proofErr w:type="spellEnd"/>
      <w:r w:rsidRPr="00FC574F">
        <w:rPr>
          <w:rFonts w:cstheme="minorHAnsi"/>
          <w:b/>
        </w:rPr>
        <w:t xml:space="preserve">, Spring REST, Spring Eureka, Spring Ribbon, Spring Netflix, Spring </w:t>
      </w:r>
      <w:proofErr w:type="spellStart"/>
      <w:r w:rsidRPr="00FC574F">
        <w:rPr>
          <w:rFonts w:cstheme="minorHAnsi"/>
          <w:b/>
        </w:rPr>
        <w:t>Hystrix</w:t>
      </w:r>
      <w:proofErr w:type="spellEnd"/>
      <w:r w:rsidRPr="00FC574F">
        <w:rPr>
          <w:rFonts w:cstheme="minorHAnsi"/>
        </w:rPr>
        <w:t>,</w:t>
      </w:r>
      <w:r w:rsidRPr="00FC574F">
        <w:rPr>
          <w:rFonts w:cstheme="minorHAnsi"/>
          <w:b/>
        </w:rPr>
        <w:t xml:space="preserve"> Spring Dashboard, Spring </w:t>
      </w:r>
      <w:proofErr w:type="spellStart"/>
      <w:r w:rsidRPr="00FC574F">
        <w:rPr>
          <w:rFonts w:cstheme="minorHAnsi"/>
          <w:b/>
        </w:rPr>
        <w:t>Zuul</w:t>
      </w:r>
      <w:proofErr w:type="spellEnd"/>
      <w:r w:rsidRPr="00FC574F">
        <w:rPr>
          <w:rFonts w:cstheme="minorHAnsi"/>
          <w:b/>
        </w:rPr>
        <w:t xml:space="preserve">, </w:t>
      </w:r>
      <w:r w:rsidRPr="00FC574F">
        <w:rPr>
          <w:rFonts w:eastAsia="Questrial" w:cstheme="minorHAnsi"/>
          <w:b/>
        </w:rPr>
        <w:t>Spring Security</w:t>
      </w:r>
      <w:r w:rsidRPr="00FC574F">
        <w:rPr>
          <w:rFonts w:cstheme="minorHAnsi"/>
        </w:rPr>
        <w:t>.</w:t>
      </w:r>
    </w:p>
    <w:p w:rsidR="000344B5" w:rsidRPr="00FC574F" w:rsidRDefault="000344B5" w:rsidP="004E0521">
      <w:pPr>
        <w:pStyle w:val="NoSpacing"/>
        <w:numPr>
          <w:ilvl w:val="0"/>
          <w:numId w:val="4"/>
        </w:numPr>
        <w:ind w:left="336" w:right="90"/>
        <w:jc w:val="both"/>
        <w:rPr>
          <w:rFonts w:cstheme="minorHAnsi"/>
          <w:b/>
          <w:bCs/>
        </w:rPr>
      </w:pPr>
      <w:r w:rsidRPr="00FC574F">
        <w:rPr>
          <w:rFonts w:cstheme="minorHAnsi"/>
        </w:rPr>
        <w:t xml:space="preserve">Experienced in developing web-applications using various design patterns, including </w:t>
      </w:r>
      <w:r w:rsidRPr="00FC574F">
        <w:rPr>
          <w:rFonts w:cstheme="minorHAnsi"/>
          <w:b/>
        </w:rPr>
        <w:t>session facade, MVC, Data Access Object, Singleton and Factory Pattern</w:t>
      </w:r>
      <w:r w:rsidRPr="00FC574F">
        <w:rPr>
          <w:rFonts w:cstheme="minorHAnsi"/>
        </w:rPr>
        <w:t>.</w:t>
      </w:r>
    </w:p>
    <w:p w:rsidR="00915BDF" w:rsidRPr="00FC574F" w:rsidRDefault="00C70A90" w:rsidP="004E0521">
      <w:pPr>
        <w:pStyle w:val="NoSpacing"/>
        <w:numPr>
          <w:ilvl w:val="0"/>
          <w:numId w:val="4"/>
        </w:numPr>
        <w:ind w:left="336" w:right="90"/>
        <w:jc w:val="both"/>
        <w:rPr>
          <w:rStyle w:val="Strong"/>
          <w:rFonts w:cstheme="minorHAnsi"/>
        </w:rPr>
      </w:pPr>
      <w:r w:rsidRPr="00FC574F">
        <w:rPr>
          <w:rStyle w:val="Strong"/>
          <w:rFonts w:cstheme="minorHAnsi"/>
          <w:b w:val="0"/>
        </w:rPr>
        <w:t>Proficient in using</w:t>
      </w:r>
      <w:r w:rsidRPr="00FC574F">
        <w:rPr>
          <w:rStyle w:val="Strong"/>
          <w:rFonts w:cstheme="minorHAnsi"/>
        </w:rPr>
        <w:t xml:space="preserve"> Amazon Web Services (AWS). </w:t>
      </w:r>
      <w:r w:rsidRPr="00FC574F">
        <w:rPr>
          <w:rStyle w:val="Strong"/>
          <w:rFonts w:cstheme="minorHAnsi"/>
          <w:b w:val="0"/>
        </w:rPr>
        <w:t>Extensive experience focusing on services like</w:t>
      </w:r>
      <w:r w:rsidRPr="00FC574F">
        <w:rPr>
          <w:rStyle w:val="Strong"/>
          <w:rFonts w:cstheme="minorHAnsi"/>
        </w:rPr>
        <w:t xml:space="preserve"> EC2, Elastic Beanstalk, Cloud</w:t>
      </w:r>
      <w:r w:rsidR="007A5126">
        <w:rPr>
          <w:rStyle w:val="Strong"/>
          <w:rFonts w:cstheme="minorHAnsi"/>
        </w:rPr>
        <w:t xml:space="preserve"> </w:t>
      </w:r>
      <w:r w:rsidRPr="00FC574F">
        <w:rPr>
          <w:rStyle w:val="Strong"/>
          <w:rFonts w:cstheme="minorHAnsi"/>
        </w:rPr>
        <w:t xml:space="preserve">Watch, </w:t>
      </w:r>
      <w:proofErr w:type="spellStart"/>
      <w:r w:rsidRPr="00FC574F">
        <w:rPr>
          <w:rStyle w:val="Strong"/>
          <w:rFonts w:cstheme="minorHAnsi"/>
        </w:rPr>
        <w:t>CloudFront</w:t>
      </w:r>
      <w:proofErr w:type="spellEnd"/>
      <w:r w:rsidRPr="00FC574F">
        <w:rPr>
          <w:rStyle w:val="Strong"/>
          <w:rFonts w:cstheme="minorHAnsi"/>
        </w:rPr>
        <w:t>, Cloud</w:t>
      </w:r>
      <w:r w:rsidR="007A5126">
        <w:rPr>
          <w:rStyle w:val="Strong"/>
          <w:rFonts w:cstheme="minorHAnsi"/>
        </w:rPr>
        <w:t xml:space="preserve"> </w:t>
      </w:r>
      <w:r w:rsidRPr="00FC574F">
        <w:rPr>
          <w:rStyle w:val="Strong"/>
          <w:rFonts w:cstheme="minorHAnsi"/>
        </w:rPr>
        <w:t xml:space="preserve">Formation, IAM, S3, RDS, </w:t>
      </w:r>
      <w:proofErr w:type="spellStart"/>
      <w:r w:rsidRPr="00FC574F">
        <w:rPr>
          <w:rStyle w:val="Strong"/>
          <w:rFonts w:cstheme="minorHAnsi"/>
        </w:rPr>
        <w:t>Elasti</w:t>
      </w:r>
      <w:proofErr w:type="spellEnd"/>
      <w:r w:rsidR="007A5126">
        <w:rPr>
          <w:rStyle w:val="Strong"/>
          <w:rFonts w:cstheme="minorHAnsi"/>
        </w:rPr>
        <w:t xml:space="preserve"> </w:t>
      </w:r>
      <w:r w:rsidRPr="00FC574F">
        <w:rPr>
          <w:rStyle w:val="Strong"/>
          <w:rFonts w:cstheme="minorHAnsi"/>
        </w:rPr>
        <w:t>Cache, SNS, SQS, AMI.</w:t>
      </w:r>
    </w:p>
    <w:p w:rsidR="00B20BE3" w:rsidRPr="00FC574F" w:rsidRDefault="00025192" w:rsidP="004E0521">
      <w:pPr>
        <w:pStyle w:val="NoSpacing"/>
        <w:numPr>
          <w:ilvl w:val="0"/>
          <w:numId w:val="4"/>
        </w:numPr>
        <w:ind w:left="336" w:right="90"/>
        <w:jc w:val="both"/>
        <w:rPr>
          <w:rFonts w:cstheme="minorHAnsi"/>
          <w:b/>
          <w:bCs/>
        </w:rPr>
      </w:pPr>
      <w:r w:rsidRPr="00FC574F">
        <w:rPr>
          <w:rFonts w:cstheme="minorHAnsi"/>
          <w:shd w:val="clear" w:color="auto" w:fill="FFFFFF"/>
        </w:rPr>
        <w:t xml:space="preserve">Experience </w:t>
      </w:r>
      <w:r w:rsidR="009B2C11" w:rsidRPr="00FC574F">
        <w:rPr>
          <w:rFonts w:cstheme="minorHAnsi"/>
          <w:shd w:val="clear" w:color="auto" w:fill="FFFFFF"/>
        </w:rPr>
        <w:t>with</w:t>
      </w:r>
      <w:r w:rsidR="009B2C11" w:rsidRPr="00FC574F">
        <w:rPr>
          <w:rStyle w:val="apple-converted-space"/>
          <w:rFonts w:cstheme="minorHAnsi"/>
          <w:shd w:val="clear" w:color="auto" w:fill="FFFFFF"/>
        </w:rPr>
        <w:t> </w:t>
      </w:r>
      <w:proofErr w:type="spellStart"/>
      <w:r w:rsidR="009B2C11" w:rsidRPr="00FC574F">
        <w:rPr>
          <w:rStyle w:val="apple-converted-space"/>
          <w:rFonts w:cstheme="minorHAnsi"/>
          <w:b/>
          <w:shd w:val="clear" w:color="auto" w:fill="FFFFFF"/>
        </w:rPr>
        <w:t>Docker</w:t>
      </w:r>
      <w:proofErr w:type="spellEnd"/>
      <w:r w:rsidR="00254C41" w:rsidRPr="00FC574F">
        <w:rPr>
          <w:rStyle w:val="apple-converted-space"/>
          <w:rFonts w:cstheme="minorHAnsi"/>
          <w:b/>
          <w:shd w:val="clear" w:color="auto" w:fill="FFFFFF"/>
        </w:rPr>
        <w:t xml:space="preserve"> </w:t>
      </w:r>
      <w:r w:rsidRPr="00FC574F">
        <w:rPr>
          <w:rFonts w:cstheme="minorHAnsi"/>
          <w:shd w:val="clear" w:color="auto" w:fill="FFFFFF"/>
        </w:rPr>
        <w:t>containers, leveraging Linux Containers and AMI's to create</w:t>
      </w:r>
      <w:r w:rsidR="00D25F6E" w:rsidRPr="00FC574F">
        <w:rPr>
          <w:rFonts w:cstheme="minorHAnsi"/>
          <w:shd w:val="clear" w:color="auto" w:fill="FFFFFF"/>
        </w:rPr>
        <w:t xml:space="preserve"> </w:t>
      </w:r>
      <w:proofErr w:type="spellStart"/>
      <w:r w:rsidRPr="00FC574F">
        <w:rPr>
          <w:rStyle w:val="apple-converted-space"/>
          <w:rFonts w:cstheme="minorHAnsi"/>
          <w:b/>
          <w:shd w:val="clear" w:color="auto" w:fill="FFFFFF"/>
        </w:rPr>
        <w:t>Docker</w:t>
      </w:r>
      <w:proofErr w:type="spellEnd"/>
      <w:r w:rsidRPr="00FC574F">
        <w:rPr>
          <w:rStyle w:val="apple-converted-space"/>
          <w:rFonts w:cstheme="minorHAnsi"/>
          <w:b/>
          <w:shd w:val="clear" w:color="auto" w:fill="FFFFFF"/>
        </w:rPr>
        <w:t xml:space="preserve"> Images/ </w:t>
      </w:r>
      <w:r w:rsidRPr="00FC574F">
        <w:rPr>
          <w:rFonts w:cstheme="minorHAnsi"/>
          <w:b/>
          <w:shd w:val="clear" w:color="auto" w:fill="FFFFFF"/>
        </w:rPr>
        <w:t>containers</w:t>
      </w:r>
      <w:r w:rsidRPr="00FC574F">
        <w:rPr>
          <w:rFonts w:cstheme="minorHAnsi"/>
          <w:shd w:val="clear" w:color="auto" w:fill="FFFFFF"/>
        </w:rPr>
        <w:t>.</w:t>
      </w:r>
    </w:p>
    <w:p w:rsidR="005C56E3" w:rsidRPr="00FC574F" w:rsidRDefault="00025192" w:rsidP="005C56E3">
      <w:pPr>
        <w:pStyle w:val="NoSpacing"/>
        <w:numPr>
          <w:ilvl w:val="0"/>
          <w:numId w:val="4"/>
        </w:numPr>
        <w:ind w:left="336" w:right="90"/>
        <w:jc w:val="both"/>
        <w:rPr>
          <w:rFonts w:cstheme="minorHAnsi"/>
          <w:b/>
          <w:bCs/>
        </w:rPr>
      </w:pPr>
      <w:r w:rsidRPr="00FC574F">
        <w:rPr>
          <w:rFonts w:cstheme="minorHAnsi"/>
        </w:rPr>
        <w:t xml:space="preserve">Experience with messaging systems like </w:t>
      </w:r>
      <w:r w:rsidRPr="00FC574F">
        <w:rPr>
          <w:rFonts w:cstheme="minorHAnsi"/>
          <w:b/>
        </w:rPr>
        <w:t>Kafka, Kafka event sourcing.</w:t>
      </w:r>
    </w:p>
    <w:p w:rsidR="000A16A9" w:rsidRPr="00FC574F" w:rsidRDefault="000A16A9" w:rsidP="000A16A9">
      <w:pPr>
        <w:pStyle w:val="NoSpacing"/>
        <w:numPr>
          <w:ilvl w:val="0"/>
          <w:numId w:val="4"/>
        </w:numPr>
        <w:ind w:left="336" w:right="90"/>
        <w:jc w:val="both"/>
        <w:rPr>
          <w:rFonts w:cstheme="minorHAnsi"/>
          <w:b/>
          <w:bCs/>
        </w:rPr>
      </w:pPr>
      <w:r w:rsidRPr="00FC574F">
        <w:rPr>
          <w:rFonts w:cstheme="minorHAnsi"/>
          <w:shd w:val="clear" w:color="auto" w:fill="FFFFFF"/>
        </w:rPr>
        <w:t xml:space="preserve">Worked on (JMS) MQ's like </w:t>
      </w:r>
      <w:r w:rsidRPr="00FC574F">
        <w:rPr>
          <w:rFonts w:cstheme="minorHAnsi"/>
          <w:b/>
          <w:shd w:val="clear" w:color="auto" w:fill="FFFFFF"/>
        </w:rPr>
        <w:t>Rabbit MQ</w:t>
      </w:r>
      <w:r w:rsidRPr="00FC574F">
        <w:rPr>
          <w:rFonts w:cstheme="minorHAnsi"/>
          <w:shd w:val="clear" w:color="auto" w:fill="FFFFFF"/>
        </w:rPr>
        <w:t xml:space="preserve">, </w:t>
      </w:r>
      <w:r w:rsidRPr="00FC574F">
        <w:rPr>
          <w:rFonts w:cstheme="minorHAnsi"/>
          <w:b/>
          <w:shd w:val="clear" w:color="auto" w:fill="FFFFFF"/>
        </w:rPr>
        <w:t>IBM MQ</w:t>
      </w:r>
      <w:r w:rsidRPr="00FC574F">
        <w:rPr>
          <w:rFonts w:cstheme="minorHAnsi"/>
          <w:shd w:val="clear" w:color="auto" w:fill="FFFFFF"/>
        </w:rPr>
        <w:t xml:space="preserve"> and </w:t>
      </w:r>
      <w:r w:rsidRPr="00FC574F">
        <w:rPr>
          <w:rFonts w:cstheme="minorHAnsi"/>
          <w:b/>
          <w:shd w:val="clear" w:color="auto" w:fill="FFFFFF"/>
        </w:rPr>
        <w:t>Active MQ</w:t>
      </w:r>
      <w:r w:rsidRPr="00FC574F">
        <w:rPr>
          <w:rFonts w:cstheme="minorHAnsi"/>
          <w:shd w:val="clear" w:color="auto" w:fill="FFFFFF"/>
        </w:rPr>
        <w:t>.</w:t>
      </w:r>
    </w:p>
    <w:p w:rsidR="00DD640D" w:rsidRPr="00FC574F" w:rsidRDefault="00DD640D" w:rsidP="00DD640D">
      <w:pPr>
        <w:pStyle w:val="NoSpacing"/>
        <w:numPr>
          <w:ilvl w:val="0"/>
          <w:numId w:val="4"/>
        </w:numPr>
        <w:ind w:left="336" w:right="90"/>
        <w:jc w:val="both"/>
        <w:rPr>
          <w:rFonts w:cstheme="minorHAnsi"/>
          <w:b/>
          <w:bCs/>
        </w:rPr>
      </w:pPr>
      <w:r w:rsidRPr="00FC574F">
        <w:rPr>
          <w:rFonts w:cstheme="minorHAnsi"/>
        </w:rPr>
        <w:t xml:space="preserve">Expertise with employment of </w:t>
      </w:r>
      <w:r w:rsidRPr="00FC574F">
        <w:rPr>
          <w:rFonts w:cstheme="minorHAnsi"/>
          <w:b/>
        </w:rPr>
        <w:t>Spring Kafka</w:t>
      </w:r>
      <w:r w:rsidRPr="00FC574F">
        <w:rPr>
          <w:rFonts w:cstheme="minorHAnsi"/>
        </w:rPr>
        <w:t xml:space="preserve"> and </w:t>
      </w:r>
      <w:r w:rsidRPr="00FC574F">
        <w:rPr>
          <w:rFonts w:cstheme="minorHAnsi"/>
          <w:b/>
        </w:rPr>
        <w:t xml:space="preserve">Zookeeper </w:t>
      </w:r>
      <w:r w:rsidRPr="00FC574F">
        <w:rPr>
          <w:rFonts w:cstheme="minorHAnsi"/>
        </w:rPr>
        <w:t>apart from</w:t>
      </w:r>
      <w:r w:rsidRPr="00FC574F">
        <w:rPr>
          <w:rFonts w:cstheme="minorHAnsi"/>
          <w:b/>
        </w:rPr>
        <w:t xml:space="preserve"> JMS </w:t>
      </w:r>
      <w:r w:rsidRPr="00FC574F">
        <w:rPr>
          <w:rFonts w:cstheme="minorHAnsi"/>
        </w:rPr>
        <w:t>as messaging</w:t>
      </w:r>
      <w:r w:rsidR="00471C52" w:rsidRPr="00FC574F">
        <w:rPr>
          <w:rFonts w:cstheme="minorHAnsi"/>
        </w:rPr>
        <w:t xml:space="preserve"> </w:t>
      </w:r>
      <w:r w:rsidRPr="00FC574F">
        <w:rPr>
          <w:rFonts w:cstheme="minorHAnsi"/>
        </w:rPr>
        <w:t>service.</w:t>
      </w:r>
    </w:p>
    <w:p w:rsidR="007F7F52" w:rsidRPr="00FC574F" w:rsidRDefault="007F7F52" w:rsidP="005C56E3">
      <w:pPr>
        <w:pStyle w:val="NoSpacing"/>
        <w:numPr>
          <w:ilvl w:val="0"/>
          <w:numId w:val="4"/>
        </w:numPr>
        <w:ind w:left="336" w:right="90"/>
        <w:jc w:val="both"/>
        <w:rPr>
          <w:rFonts w:cstheme="minorHAnsi"/>
          <w:b/>
          <w:bCs/>
        </w:rPr>
      </w:pPr>
      <w:r w:rsidRPr="00FC574F">
        <w:rPr>
          <w:rFonts w:cstheme="minorHAnsi"/>
        </w:rPr>
        <w:t xml:space="preserve">Good Working Experience in Apache Frameworks like </w:t>
      </w:r>
      <w:r w:rsidRPr="00FC574F">
        <w:rPr>
          <w:rFonts w:cstheme="minorHAnsi"/>
          <w:b/>
        </w:rPr>
        <w:t>Apache CXF, Apache Camel</w:t>
      </w:r>
      <w:r w:rsidR="00962D58" w:rsidRPr="00FC574F">
        <w:rPr>
          <w:rFonts w:cstheme="minorHAnsi"/>
          <w:b/>
        </w:rPr>
        <w:t xml:space="preserve"> </w:t>
      </w:r>
      <w:r w:rsidR="005C56E3" w:rsidRPr="00FC574F">
        <w:rPr>
          <w:rFonts w:cstheme="minorHAnsi"/>
        </w:rPr>
        <w:t xml:space="preserve">and </w:t>
      </w:r>
      <w:r w:rsidRPr="00FC574F">
        <w:rPr>
          <w:rFonts w:cstheme="minorHAnsi"/>
          <w:b/>
        </w:rPr>
        <w:t>Apache Velocity.</w:t>
      </w:r>
    </w:p>
    <w:p w:rsidR="00B20BE3" w:rsidRPr="00FC574F" w:rsidRDefault="00FB1589" w:rsidP="004E0521">
      <w:pPr>
        <w:pStyle w:val="NoSpacing"/>
        <w:numPr>
          <w:ilvl w:val="0"/>
          <w:numId w:val="4"/>
        </w:numPr>
        <w:ind w:left="336" w:right="90"/>
        <w:jc w:val="both"/>
        <w:rPr>
          <w:rFonts w:cstheme="minorHAnsi"/>
          <w:b/>
          <w:bCs/>
        </w:rPr>
      </w:pPr>
      <w:r w:rsidRPr="00FC574F">
        <w:rPr>
          <w:rFonts w:eastAsia="Questrial" w:cstheme="minorHAnsi"/>
        </w:rPr>
        <w:t xml:space="preserve">Experienced in </w:t>
      </w:r>
      <w:r w:rsidR="003021EE" w:rsidRPr="00FC574F">
        <w:rPr>
          <w:rFonts w:eastAsia="Questrial" w:cstheme="minorHAnsi"/>
        </w:rPr>
        <w:t xml:space="preserve">building </w:t>
      </w:r>
      <w:r w:rsidRPr="00FC574F">
        <w:rPr>
          <w:rFonts w:eastAsia="Questrial" w:cstheme="minorHAnsi"/>
        </w:rPr>
        <w:t xml:space="preserve">Web Services using </w:t>
      </w:r>
      <w:r w:rsidRPr="00FC574F">
        <w:rPr>
          <w:rFonts w:eastAsia="Questrial" w:cstheme="minorHAnsi"/>
          <w:b/>
        </w:rPr>
        <w:t>SOAP</w:t>
      </w:r>
      <w:r w:rsidR="00B36ADE" w:rsidRPr="00FC574F">
        <w:rPr>
          <w:rFonts w:eastAsia="Questrial" w:cstheme="minorHAnsi"/>
          <w:b/>
        </w:rPr>
        <w:t xml:space="preserve"> </w:t>
      </w:r>
      <w:r w:rsidR="003021EE" w:rsidRPr="00FC574F">
        <w:rPr>
          <w:rFonts w:eastAsia="Questrial" w:cstheme="minorHAnsi"/>
        </w:rPr>
        <w:t>and</w:t>
      </w:r>
      <w:r w:rsidR="00B36ADE" w:rsidRPr="00FC574F">
        <w:rPr>
          <w:rFonts w:eastAsia="Questrial" w:cstheme="minorHAnsi"/>
        </w:rPr>
        <w:t xml:space="preserve"> </w:t>
      </w:r>
      <w:r w:rsidRPr="00FC574F">
        <w:rPr>
          <w:rFonts w:eastAsia="Questrial" w:cstheme="minorHAnsi"/>
          <w:b/>
        </w:rPr>
        <w:t>RESTFUL</w:t>
      </w:r>
      <w:r w:rsidRPr="00FC574F">
        <w:rPr>
          <w:rFonts w:eastAsia="Questrial" w:cstheme="minorHAnsi"/>
        </w:rPr>
        <w:t>.</w:t>
      </w:r>
    </w:p>
    <w:p w:rsidR="00B20BE3" w:rsidRPr="00FC574F" w:rsidRDefault="00FB1589" w:rsidP="004E0521">
      <w:pPr>
        <w:pStyle w:val="NoSpacing"/>
        <w:numPr>
          <w:ilvl w:val="0"/>
          <w:numId w:val="4"/>
        </w:numPr>
        <w:ind w:left="336" w:right="90"/>
        <w:jc w:val="both"/>
        <w:rPr>
          <w:rFonts w:cstheme="minorHAnsi"/>
          <w:b/>
          <w:bCs/>
        </w:rPr>
      </w:pPr>
      <w:r w:rsidRPr="00FC574F">
        <w:rPr>
          <w:rFonts w:eastAsia="Questrial" w:cstheme="minorHAnsi"/>
        </w:rPr>
        <w:t xml:space="preserve">Expertise in </w:t>
      </w:r>
      <w:r w:rsidRPr="00FC574F">
        <w:rPr>
          <w:rFonts w:eastAsia="Questrial" w:cstheme="minorHAnsi"/>
          <w:b/>
        </w:rPr>
        <w:t>XML</w:t>
      </w:r>
      <w:r w:rsidRPr="00FC574F">
        <w:rPr>
          <w:rFonts w:eastAsia="Questrial" w:cstheme="minorHAnsi"/>
        </w:rPr>
        <w:t xml:space="preserve"> technologies such as </w:t>
      </w:r>
      <w:r w:rsidRPr="00FC574F">
        <w:rPr>
          <w:rFonts w:eastAsia="Questrial" w:cstheme="minorHAnsi"/>
          <w:b/>
        </w:rPr>
        <w:t>DTD/Schemas, DOM, SAX, XSLT, XPATH, Castor.</w:t>
      </w:r>
    </w:p>
    <w:p w:rsidR="00B20BE3" w:rsidRPr="00FC574F" w:rsidRDefault="00025192" w:rsidP="004E0521">
      <w:pPr>
        <w:pStyle w:val="NoSpacing"/>
        <w:numPr>
          <w:ilvl w:val="0"/>
          <w:numId w:val="4"/>
        </w:numPr>
        <w:ind w:left="336" w:right="90"/>
        <w:jc w:val="both"/>
        <w:rPr>
          <w:rFonts w:cstheme="minorHAnsi"/>
          <w:b/>
          <w:bCs/>
        </w:rPr>
      </w:pPr>
      <w:r w:rsidRPr="00FC574F">
        <w:rPr>
          <w:rFonts w:eastAsia="Questrial" w:cstheme="minorHAnsi"/>
        </w:rPr>
        <w:t xml:space="preserve">Experience in configuring and deploying the applications on </w:t>
      </w:r>
      <w:r w:rsidRPr="00FC574F">
        <w:rPr>
          <w:rFonts w:eastAsia="Questrial" w:cstheme="minorHAnsi"/>
          <w:b/>
        </w:rPr>
        <w:t xml:space="preserve">Tomcat </w:t>
      </w:r>
      <w:r w:rsidRPr="00FC574F">
        <w:rPr>
          <w:rFonts w:cstheme="minorHAnsi"/>
          <w:b/>
        </w:rPr>
        <w:t>5.x/4.x/3/x</w:t>
      </w:r>
      <w:r w:rsidRPr="00FC574F">
        <w:rPr>
          <w:rFonts w:cstheme="minorHAnsi"/>
        </w:rPr>
        <w:t>.</w:t>
      </w:r>
      <w:r w:rsidRPr="00FC574F">
        <w:rPr>
          <w:rFonts w:eastAsia="Questrial" w:cstheme="minorHAnsi"/>
        </w:rPr>
        <w:t xml:space="preserve">, </w:t>
      </w:r>
      <w:proofErr w:type="spellStart"/>
      <w:r w:rsidRPr="00FC574F">
        <w:rPr>
          <w:rFonts w:eastAsia="Questrial" w:cstheme="minorHAnsi"/>
          <w:b/>
        </w:rPr>
        <w:t>GlassFish</w:t>
      </w:r>
      <w:proofErr w:type="spellEnd"/>
      <w:r w:rsidRPr="00FC574F">
        <w:rPr>
          <w:rFonts w:eastAsia="Questrial" w:cstheme="minorHAnsi"/>
          <w:b/>
        </w:rPr>
        <w:t>,</w:t>
      </w:r>
      <w:r w:rsidR="00C86B0B" w:rsidRPr="00FC574F">
        <w:rPr>
          <w:rFonts w:eastAsia="Questrial" w:cstheme="minorHAnsi"/>
          <w:b/>
        </w:rPr>
        <w:t xml:space="preserve"> </w:t>
      </w:r>
      <w:proofErr w:type="spellStart"/>
      <w:r w:rsidRPr="00FC574F">
        <w:rPr>
          <w:rFonts w:eastAsia="Questrial" w:cstheme="minorHAnsi"/>
          <w:b/>
        </w:rPr>
        <w:t>WebSphere</w:t>
      </w:r>
      <w:proofErr w:type="spellEnd"/>
      <w:r w:rsidRPr="00FC574F">
        <w:rPr>
          <w:rFonts w:eastAsia="Questrial" w:cstheme="minorHAnsi"/>
          <w:b/>
        </w:rPr>
        <w:t xml:space="preserve"> </w:t>
      </w:r>
      <w:r w:rsidRPr="00FC574F">
        <w:rPr>
          <w:rFonts w:cstheme="minorHAnsi"/>
          <w:b/>
        </w:rPr>
        <w:t>6.x/5.x/7.0</w:t>
      </w:r>
      <w:r w:rsidRPr="00FC574F">
        <w:rPr>
          <w:rFonts w:eastAsia="Questrial" w:cstheme="minorHAnsi"/>
        </w:rPr>
        <w:t xml:space="preserve">, </w:t>
      </w:r>
      <w:r w:rsidR="00B45AF0" w:rsidRPr="00FC574F">
        <w:rPr>
          <w:rFonts w:eastAsia="Questrial" w:cstheme="minorHAnsi"/>
          <w:b/>
        </w:rPr>
        <w:t>Web Logic</w:t>
      </w:r>
      <w:r w:rsidRPr="00FC574F">
        <w:rPr>
          <w:rFonts w:cstheme="minorHAnsi"/>
          <w:b/>
        </w:rPr>
        <w:t>9.x/8.x/7.x/6.x,</w:t>
      </w:r>
      <w:r w:rsidRPr="00FC574F">
        <w:rPr>
          <w:rFonts w:eastAsia="Questrial" w:cstheme="minorHAnsi"/>
        </w:rPr>
        <w:t xml:space="preserve"> and </w:t>
      </w:r>
      <w:proofErr w:type="spellStart"/>
      <w:r w:rsidRPr="00FC574F">
        <w:rPr>
          <w:rFonts w:eastAsia="Questrial" w:cstheme="minorHAnsi"/>
          <w:b/>
        </w:rPr>
        <w:t>JBoss</w:t>
      </w:r>
      <w:proofErr w:type="spellEnd"/>
      <w:r w:rsidRPr="00FC574F">
        <w:rPr>
          <w:rFonts w:eastAsia="Questrial" w:cstheme="minorHAnsi"/>
        </w:rPr>
        <w:t xml:space="preserve"> Servers.</w:t>
      </w:r>
    </w:p>
    <w:p w:rsidR="00B20BE3" w:rsidRPr="00FC574F" w:rsidRDefault="00025192" w:rsidP="004E0521">
      <w:pPr>
        <w:pStyle w:val="NoSpacing"/>
        <w:numPr>
          <w:ilvl w:val="0"/>
          <w:numId w:val="4"/>
        </w:numPr>
        <w:ind w:left="336" w:right="90"/>
        <w:jc w:val="both"/>
        <w:rPr>
          <w:rFonts w:cstheme="minorHAnsi"/>
          <w:b/>
          <w:bCs/>
        </w:rPr>
      </w:pPr>
      <w:r w:rsidRPr="00FC574F">
        <w:rPr>
          <w:rFonts w:eastAsia="Questrial" w:cstheme="minorHAnsi"/>
        </w:rPr>
        <w:t xml:space="preserve">Experienced in developing </w:t>
      </w:r>
      <w:r w:rsidRPr="00FC574F">
        <w:rPr>
          <w:rFonts w:eastAsia="Questrial" w:cstheme="minorHAnsi"/>
          <w:b/>
        </w:rPr>
        <w:t>UNIX</w:t>
      </w:r>
      <w:r w:rsidR="002318E7" w:rsidRPr="00FC574F">
        <w:rPr>
          <w:rFonts w:eastAsia="Questrial" w:cstheme="minorHAnsi"/>
          <w:b/>
        </w:rPr>
        <w:t xml:space="preserve"> </w:t>
      </w:r>
      <w:r w:rsidRPr="00FC574F">
        <w:rPr>
          <w:rFonts w:eastAsia="Questrial" w:cstheme="minorHAnsi"/>
          <w:b/>
        </w:rPr>
        <w:t>shell scripts</w:t>
      </w:r>
      <w:r w:rsidRPr="00FC574F">
        <w:rPr>
          <w:rFonts w:eastAsia="Questrial" w:cstheme="minorHAnsi"/>
        </w:rPr>
        <w:t xml:space="preserve"> for batch processing.</w:t>
      </w:r>
    </w:p>
    <w:p w:rsidR="00B20BE3" w:rsidRPr="00FC574F" w:rsidRDefault="00025192" w:rsidP="004E0521">
      <w:pPr>
        <w:pStyle w:val="NoSpacing"/>
        <w:numPr>
          <w:ilvl w:val="0"/>
          <w:numId w:val="4"/>
        </w:numPr>
        <w:ind w:left="336" w:right="90"/>
        <w:jc w:val="both"/>
        <w:rPr>
          <w:rStyle w:val="Strong"/>
          <w:rFonts w:cstheme="minorHAnsi"/>
        </w:rPr>
      </w:pPr>
      <w:r w:rsidRPr="00FC574F">
        <w:rPr>
          <w:rStyle w:val="Strong"/>
          <w:rFonts w:cstheme="minorHAnsi"/>
          <w:b w:val="0"/>
        </w:rPr>
        <w:t>Experience in</w:t>
      </w:r>
      <w:r w:rsidRPr="00FC574F">
        <w:rPr>
          <w:rStyle w:val="Strong"/>
          <w:rFonts w:cstheme="minorHAnsi"/>
        </w:rPr>
        <w:t xml:space="preserve"> database modeling, design </w:t>
      </w:r>
      <w:r w:rsidRPr="00FC574F">
        <w:rPr>
          <w:rStyle w:val="Strong"/>
          <w:rFonts w:cstheme="minorHAnsi"/>
          <w:b w:val="0"/>
        </w:rPr>
        <w:t>and</w:t>
      </w:r>
      <w:r w:rsidRPr="00FC574F">
        <w:rPr>
          <w:rStyle w:val="Strong"/>
          <w:rFonts w:cstheme="minorHAnsi"/>
        </w:rPr>
        <w:t xml:space="preserve"> development </w:t>
      </w:r>
      <w:r w:rsidRPr="00FC574F">
        <w:rPr>
          <w:rStyle w:val="Strong"/>
          <w:rFonts w:cstheme="minorHAnsi"/>
          <w:b w:val="0"/>
        </w:rPr>
        <w:t xml:space="preserve">of </w:t>
      </w:r>
      <w:r w:rsidRPr="00FC574F">
        <w:rPr>
          <w:rStyle w:val="Strong"/>
          <w:rFonts w:cstheme="minorHAnsi"/>
        </w:rPr>
        <w:t xml:space="preserve">PL/SQL </w:t>
      </w:r>
      <w:r w:rsidRPr="00FC574F">
        <w:rPr>
          <w:rStyle w:val="Strong"/>
          <w:rFonts w:cstheme="minorHAnsi"/>
          <w:b w:val="0"/>
        </w:rPr>
        <w:t>stored procedures,</w:t>
      </w:r>
      <w:r w:rsidR="008C07F3" w:rsidRPr="00FC574F">
        <w:rPr>
          <w:rStyle w:val="Strong"/>
          <w:rFonts w:cstheme="minorHAnsi"/>
          <w:b w:val="0"/>
        </w:rPr>
        <w:t xml:space="preserve"> </w:t>
      </w:r>
      <w:r w:rsidRPr="00FC574F">
        <w:rPr>
          <w:rStyle w:val="Strong"/>
          <w:rFonts w:cstheme="minorHAnsi"/>
          <w:b w:val="0"/>
        </w:rPr>
        <w:t>packages</w:t>
      </w:r>
      <w:r w:rsidR="008C07F3" w:rsidRPr="00FC574F">
        <w:rPr>
          <w:rStyle w:val="Strong"/>
          <w:rFonts w:cstheme="minorHAnsi"/>
          <w:b w:val="0"/>
        </w:rPr>
        <w:t xml:space="preserve"> </w:t>
      </w:r>
      <w:r w:rsidRPr="00FC574F">
        <w:rPr>
          <w:rStyle w:val="Strong"/>
          <w:rFonts w:cstheme="minorHAnsi"/>
          <w:b w:val="0"/>
        </w:rPr>
        <w:t>in relational databases</w:t>
      </w:r>
      <w:r w:rsidRPr="00FC574F">
        <w:rPr>
          <w:rStyle w:val="Strong"/>
          <w:rFonts w:cstheme="minorHAnsi"/>
        </w:rPr>
        <w:t xml:space="preserve">: Oracle 9i / 10g / 11g, SQL Server 2005/2008, DB2, </w:t>
      </w:r>
      <w:proofErr w:type="spellStart"/>
      <w:r w:rsidRPr="00FC574F">
        <w:rPr>
          <w:rStyle w:val="Strong"/>
          <w:rFonts w:cstheme="minorHAnsi"/>
        </w:rPr>
        <w:t>PostgreSQL</w:t>
      </w:r>
      <w:proofErr w:type="spellEnd"/>
      <w:r w:rsidRPr="00FC574F">
        <w:rPr>
          <w:rStyle w:val="Strong"/>
          <w:rFonts w:cstheme="minorHAnsi"/>
        </w:rPr>
        <w:t xml:space="preserve"> and MySQL.</w:t>
      </w:r>
    </w:p>
    <w:p w:rsidR="00B20BE3" w:rsidRPr="00FC574F" w:rsidRDefault="00025192" w:rsidP="004E0521">
      <w:pPr>
        <w:pStyle w:val="NoSpacing"/>
        <w:numPr>
          <w:ilvl w:val="0"/>
          <w:numId w:val="4"/>
        </w:numPr>
        <w:ind w:left="336" w:right="90"/>
        <w:jc w:val="both"/>
        <w:rPr>
          <w:rFonts w:cstheme="minorHAnsi"/>
          <w:b/>
          <w:bCs/>
        </w:rPr>
      </w:pPr>
      <w:r w:rsidRPr="00FC574F">
        <w:rPr>
          <w:rFonts w:eastAsia="Arial" w:cstheme="minorHAnsi"/>
        </w:rPr>
        <w:t>Strong experience with </w:t>
      </w:r>
      <w:proofErr w:type="spellStart"/>
      <w:r w:rsidRPr="00FC574F">
        <w:rPr>
          <w:rFonts w:eastAsia="Arial" w:cstheme="minorHAnsi"/>
          <w:b/>
        </w:rPr>
        <w:t>MongoDB</w:t>
      </w:r>
      <w:proofErr w:type="spellEnd"/>
      <w:r w:rsidRPr="00FC574F">
        <w:rPr>
          <w:rFonts w:eastAsia="Arial" w:cstheme="minorHAnsi"/>
        </w:rPr>
        <w:t xml:space="preserve"> development (reports, schema design, map reduce functions) and migrations from </w:t>
      </w:r>
      <w:r w:rsidRPr="00FC574F">
        <w:rPr>
          <w:rFonts w:eastAsia="Arial" w:cstheme="minorHAnsi"/>
          <w:b/>
        </w:rPr>
        <w:t>SQL</w:t>
      </w:r>
      <w:r w:rsidRPr="00FC574F">
        <w:rPr>
          <w:rFonts w:eastAsia="Arial" w:cstheme="minorHAnsi"/>
        </w:rPr>
        <w:t xml:space="preserve"> relational databases to </w:t>
      </w:r>
      <w:proofErr w:type="spellStart"/>
      <w:r w:rsidRPr="00FC574F">
        <w:rPr>
          <w:rFonts w:eastAsia="Arial" w:cstheme="minorHAnsi"/>
          <w:b/>
        </w:rPr>
        <w:t>NoSQL</w:t>
      </w:r>
      <w:proofErr w:type="spellEnd"/>
      <w:r w:rsidRPr="00FC574F">
        <w:rPr>
          <w:rFonts w:eastAsia="Arial" w:cstheme="minorHAnsi"/>
        </w:rPr>
        <w:t xml:space="preserve"> databases like </w:t>
      </w:r>
      <w:proofErr w:type="spellStart"/>
      <w:r w:rsidRPr="00FC574F">
        <w:rPr>
          <w:rFonts w:eastAsia="Arial" w:cstheme="minorHAnsi"/>
          <w:b/>
        </w:rPr>
        <w:t>MongoDB</w:t>
      </w:r>
      <w:proofErr w:type="spellEnd"/>
      <w:r w:rsidRPr="00FC574F">
        <w:rPr>
          <w:rFonts w:eastAsia="Arial" w:cstheme="minorHAnsi"/>
        </w:rPr>
        <w:t xml:space="preserve">, </w:t>
      </w:r>
      <w:r w:rsidRPr="00FC574F">
        <w:rPr>
          <w:rFonts w:eastAsia="Arial" w:cstheme="minorHAnsi"/>
          <w:b/>
        </w:rPr>
        <w:t xml:space="preserve">Cassandra </w:t>
      </w:r>
      <w:r w:rsidRPr="00FC574F">
        <w:rPr>
          <w:rFonts w:eastAsia="Arial" w:cstheme="minorHAnsi"/>
        </w:rPr>
        <w:t xml:space="preserve">and </w:t>
      </w:r>
      <w:proofErr w:type="spellStart"/>
      <w:r w:rsidRPr="00FC574F">
        <w:rPr>
          <w:rFonts w:eastAsia="Arial" w:cstheme="minorHAnsi"/>
          <w:b/>
        </w:rPr>
        <w:t>CouchDB</w:t>
      </w:r>
      <w:proofErr w:type="spellEnd"/>
      <w:r w:rsidR="007C7F6F" w:rsidRPr="00FC574F">
        <w:rPr>
          <w:rFonts w:eastAsia="Arial" w:cstheme="minorHAnsi"/>
        </w:rPr>
        <w:t>.</w:t>
      </w:r>
    </w:p>
    <w:p w:rsidR="00B20BE3" w:rsidRPr="00FC574F" w:rsidRDefault="00915BDF" w:rsidP="004E0521">
      <w:pPr>
        <w:pStyle w:val="NoSpacing"/>
        <w:numPr>
          <w:ilvl w:val="0"/>
          <w:numId w:val="4"/>
        </w:numPr>
        <w:ind w:left="336" w:right="90"/>
        <w:jc w:val="both"/>
        <w:rPr>
          <w:rFonts w:cstheme="minorHAnsi"/>
          <w:b/>
          <w:bCs/>
        </w:rPr>
      </w:pPr>
      <w:r w:rsidRPr="00FC574F">
        <w:rPr>
          <w:rFonts w:cstheme="minorHAnsi"/>
          <w:shd w:val="clear" w:color="auto" w:fill="FFFFFF"/>
        </w:rPr>
        <w:t xml:space="preserve">Good Experience in software configuration management using </w:t>
      </w:r>
      <w:r w:rsidRPr="00FC574F">
        <w:rPr>
          <w:rFonts w:cstheme="minorHAnsi"/>
          <w:b/>
          <w:bCs/>
          <w:shd w:val="clear" w:color="auto" w:fill="FFFFFF"/>
        </w:rPr>
        <w:t xml:space="preserve">CVS, GIT </w:t>
      </w:r>
      <w:r w:rsidRPr="00FC574F">
        <w:rPr>
          <w:rFonts w:cstheme="minorHAnsi"/>
          <w:bCs/>
          <w:shd w:val="clear" w:color="auto" w:fill="FFFFFF"/>
        </w:rPr>
        <w:t>and</w:t>
      </w:r>
      <w:r w:rsidRPr="00FC574F">
        <w:rPr>
          <w:rFonts w:cstheme="minorHAnsi"/>
          <w:b/>
          <w:bCs/>
          <w:shd w:val="clear" w:color="auto" w:fill="FFFFFF"/>
        </w:rPr>
        <w:t xml:space="preserve"> SVN.</w:t>
      </w:r>
    </w:p>
    <w:p w:rsidR="00FD3F3E" w:rsidRPr="00FC574F" w:rsidRDefault="00915BDF" w:rsidP="00FD3F3E">
      <w:pPr>
        <w:pStyle w:val="NoSpacing"/>
        <w:numPr>
          <w:ilvl w:val="0"/>
          <w:numId w:val="4"/>
        </w:numPr>
        <w:ind w:left="336" w:right="90"/>
        <w:jc w:val="both"/>
        <w:rPr>
          <w:rStyle w:val="Strong"/>
          <w:rFonts w:cstheme="minorHAnsi"/>
        </w:rPr>
      </w:pPr>
      <w:r w:rsidRPr="00FC574F">
        <w:rPr>
          <w:rFonts w:eastAsia="Questrial" w:cstheme="minorHAnsi"/>
        </w:rPr>
        <w:t xml:space="preserve">Experienced in performing </w:t>
      </w:r>
      <w:r w:rsidRPr="00FC574F">
        <w:rPr>
          <w:rFonts w:eastAsia="Questrial" w:cstheme="minorHAnsi"/>
          <w:b/>
        </w:rPr>
        <w:t>unit testing</w:t>
      </w:r>
      <w:r w:rsidRPr="00FC574F">
        <w:rPr>
          <w:rFonts w:eastAsia="Questrial" w:cstheme="minorHAnsi"/>
        </w:rPr>
        <w:t xml:space="preserve"> using </w:t>
      </w:r>
      <w:proofErr w:type="spellStart"/>
      <w:r w:rsidRPr="00FC574F">
        <w:rPr>
          <w:rFonts w:eastAsia="Questrial" w:cstheme="minorHAnsi"/>
          <w:b/>
        </w:rPr>
        <w:t>JUnit</w:t>
      </w:r>
      <w:proofErr w:type="spellEnd"/>
      <w:r w:rsidRPr="00FC574F">
        <w:rPr>
          <w:rFonts w:eastAsia="Questrial" w:cstheme="minorHAnsi"/>
          <w:b/>
        </w:rPr>
        <w:t xml:space="preserve">, Test NG, </w:t>
      </w:r>
      <w:proofErr w:type="spellStart"/>
      <w:r w:rsidRPr="00FC574F">
        <w:rPr>
          <w:rFonts w:eastAsia="Questrial" w:cstheme="minorHAnsi"/>
          <w:b/>
        </w:rPr>
        <w:t>Mockito</w:t>
      </w:r>
      <w:proofErr w:type="spellEnd"/>
      <w:r w:rsidRPr="00FC574F">
        <w:rPr>
          <w:rFonts w:eastAsia="Questrial" w:cstheme="minorHAnsi"/>
        </w:rPr>
        <w:t>,</w:t>
      </w:r>
      <w:r w:rsidR="00B36ADE" w:rsidRPr="00FC574F">
        <w:rPr>
          <w:rFonts w:eastAsia="Questrial" w:cstheme="minorHAnsi"/>
        </w:rPr>
        <w:t xml:space="preserve"> </w:t>
      </w:r>
      <w:r w:rsidRPr="00FC574F">
        <w:rPr>
          <w:rFonts w:eastAsia="Questrial" w:cstheme="minorHAnsi"/>
        </w:rPr>
        <w:t xml:space="preserve">integration and deployment of applications using tools such as </w:t>
      </w:r>
      <w:r w:rsidRPr="00FC574F">
        <w:rPr>
          <w:rFonts w:eastAsia="Questrial" w:cstheme="minorHAnsi"/>
          <w:b/>
        </w:rPr>
        <w:t>ANT</w:t>
      </w:r>
      <w:r w:rsidRPr="00FC574F">
        <w:rPr>
          <w:rFonts w:eastAsia="Questrial" w:cstheme="minorHAnsi"/>
        </w:rPr>
        <w:t xml:space="preserve">, </w:t>
      </w:r>
      <w:r w:rsidRPr="00FC574F">
        <w:rPr>
          <w:rFonts w:eastAsia="Questrial" w:cstheme="minorHAnsi"/>
          <w:b/>
        </w:rPr>
        <w:t xml:space="preserve">Maven, </w:t>
      </w:r>
      <w:proofErr w:type="spellStart"/>
      <w:r w:rsidRPr="00FC574F">
        <w:rPr>
          <w:rFonts w:eastAsia="Questrial" w:cstheme="minorHAnsi"/>
          <w:b/>
        </w:rPr>
        <w:t>Gradle</w:t>
      </w:r>
      <w:proofErr w:type="spellEnd"/>
      <w:r w:rsidR="007C7F6F" w:rsidRPr="00FC574F">
        <w:rPr>
          <w:rFonts w:eastAsia="Questrial" w:cstheme="minorHAnsi"/>
          <w:b/>
        </w:rPr>
        <w:t xml:space="preserve">, </w:t>
      </w:r>
      <w:r w:rsidR="007C7F6F" w:rsidRPr="00FC574F">
        <w:rPr>
          <w:rStyle w:val="Strong"/>
          <w:rFonts w:cstheme="minorHAnsi"/>
        </w:rPr>
        <w:t xml:space="preserve">Jenkins </w:t>
      </w:r>
      <w:r w:rsidRPr="00FC574F">
        <w:rPr>
          <w:rFonts w:eastAsia="Questrial" w:cstheme="minorHAnsi"/>
        </w:rPr>
        <w:t xml:space="preserve">&amp; debugging through </w:t>
      </w:r>
      <w:r w:rsidRPr="00FC574F">
        <w:rPr>
          <w:rFonts w:eastAsia="Questrial" w:cstheme="minorHAnsi"/>
          <w:b/>
        </w:rPr>
        <w:t>log4j</w:t>
      </w:r>
      <w:r w:rsidR="00220D02" w:rsidRPr="00FC574F">
        <w:rPr>
          <w:rFonts w:eastAsia="Questrial" w:cstheme="minorHAnsi"/>
          <w:b/>
        </w:rPr>
        <w:t xml:space="preserve"> </w:t>
      </w:r>
      <w:r w:rsidR="007C7F6F" w:rsidRPr="00FC574F">
        <w:rPr>
          <w:rStyle w:val="Strong"/>
          <w:rFonts w:cstheme="minorHAnsi"/>
          <w:b w:val="0"/>
        </w:rPr>
        <w:t xml:space="preserve">and </w:t>
      </w:r>
      <w:proofErr w:type="spellStart"/>
      <w:r w:rsidR="007C7F6F" w:rsidRPr="00FC574F">
        <w:rPr>
          <w:rStyle w:val="Strong"/>
          <w:rFonts w:cstheme="minorHAnsi"/>
        </w:rPr>
        <w:t>Splunk</w:t>
      </w:r>
      <w:proofErr w:type="spellEnd"/>
      <w:r w:rsidR="007C7F6F" w:rsidRPr="00FC574F">
        <w:rPr>
          <w:rStyle w:val="Strong"/>
          <w:rFonts w:cstheme="minorHAnsi"/>
        </w:rPr>
        <w:t>.</w:t>
      </w:r>
    </w:p>
    <w:p w:rsidR="00DD640D" w:rsidRPr="00FC574F" w:rsidRDefault="00DD640D" w:rsidP="00DD640D">
      <w:pPr>
        <w:pStyle w:val="NoSpacing"/>
        <w:numPr>
          <w:ilvl w:val="0"/>
          <w:numId w:val="4"/>
        </w:numPr>
        <w:ind w:left="336" w:right="90"/>
        <w:jc w:val="both"/>
        <w:rPr>
          <w:rStyle w:val="Strong"/>
          <w:rFonts w:cstheme="minorHAnsi"/>
        </w:rPr>
      </w:pPr>
      <w:r w:rsidRPr="00FC574F">
        <w:rPr>
          <w:rFonts w:eastAsia="Calibri" w:cstheme="minorHAnsi"/>
        </w:rPr>
        <w:t xml:space="preserve">Created Test automation framework using </w:t>
      </w:r>
      <w:r w:rsidRPr="00FC574F">
        <w:rPr>
          <w:rFonts w:eastAsia="Calibri" w:cstheme="minorHAnsi"/>
          <w:b/>
        </w:rPr>
        <w:t>Cucumber</w:t>
      </w:r>
      <w:r w:rsidRPr="00FC574F">
        <w:rPr>
          <w:rFonts w:eastAsia="Calibri" w:cstheme="minorHAnsi"/>
        </w:rPr>
        <w:t xml:space="preserve"> and </w:t>
      </w:r>
      <w:r w:rsidRPr="00FC574F">
        <w:rPr>
          <w:rFonts w:eastAsia="Calibri" w:cstheme="minorHAnsi"/>
          <w:b/>
        </w:rPr>
        <w:t>Selenium</w:t>
      </w:r>
      <w:r w:rsidRPr="00FC574F">
        <w:rPr>
          <w:rFonts w:eastAsia="Calibri" w:cstheme="minorHAnsi"/>
        </w:rPr>
        <w:t xml:space="preserve"> web driver.</w:t>
      </w:r>
    </w:p>
    <w:p w:rsidR="003021EE" w:rsidRPr="00FC574F" w:rsidRDefault="00FD3F3E" w:rsidP="00FD3F3E">
      <w:pPr>
        <w:pStyle w:val="NoSpacing"/>
        <w:numPr>
          <w:ilvl w:val="0"/>
          <w:numId w:val="4"/>
        </w:numPr>
        <w:ind w:left="336" w:right="90"/>
        <w:jc w:val="both"/>
        <w:rPr>
          <w:rStyle w:val="Strong"/>
          <w:rFonts w:cstheme="minorHAnsi"/>
        </w:rPr>
      </w:pPr>
      <w:r w:rsidRPr="00FC574F">
        <w:rPr>
          <w:rFonts w:eastAsia="Times New Roman" w:cstheme="minorHAnsi"/>
          <w:lang w:bidi="te-IN"/>
        </w:rPr>
        <w:t xml:space="preserve">Knowledge of writing rules directly in the </w:t>
      </w:r>
      <w:r w:rsidRPr="00FC574F">
        <w:rPr>
          <w:rFonts w:eastAsia="Times New Roman" w:cstheme="minorHAnsi"/>
          <w:b/>
          <w:lang w:bidi="te-IN"/>
        </w:rPr>
        <w:t>Drools Rule Language</w:t>
      </w:r>
      <w:r w:rsidRPr="00FC574F">
        <w:rPr>
          <w:rFonts w:eastAsia="Times New Roman" w:cstheme="minorHAnsi"/>
          <w:lang w:bidi="te-IN"/>
        </w:rPr>
        <w:t xml:space="preserve"> (DRL), and decision table.</w:t>
      </w:r>
    </w:p>
    <w:p w:rsidR="00B20BE3" w:rsidRPr="00FC574F" w:rsidRDefault="009B2C11" w:rsidP="004E0521">
      <w:pPr>
        <w:pStyle w:val="NoSpacing"/>
        <w:numPr>
          <w:ilvl w:val="0"/>
          <w:numId w:val="4"/>
        </w:numPr>
        <w:ind w:left="336" w:right="90"/>
        <w:jc w:val="both"/>
        <w:rPr>
          <w:rFonts w:cstheme="minorHAnsi"/>
          <w:b/>
          <w:bCs/>
        </w:rPr>
      </w:pPr>
      <w:r w:rsidRPr="00FC574F">
        <w:rPr>
          <w:rFonts w:cstheme="minorHAnsi"/>
        </w:rPr>
        <w:t xml:space="preserve">Expertise on UI testing with </w:t>
      </w:r>
      <w:r w:rsidRPr="00FC574F">
        <w:rPr>
          <w:rFonts w:cstheme="minorHAnsi"/>
          <w:b/>
        </w:rPr>
        <w:t>Karma, Mocha, Jasmine</w:t>
      </w:r>
      <w:r w:rsidRPr="00FC574F">
        <w:rPr>
          <w:rFonts w:cstheme="minorHAnsi"/>
        </w:rPr>
        <w:t xml:space="preserve"> and </w:t>
      </w:r>
      <w:r w:rsidRPr="00FC574F">
        <w:rPr>
          <w:rFonts w:cstheme="minorHAnsi"/>
          <w:b/>
        </w:rPr>
        <w:t>Chai</w:t>
      </w:r>
      <w:r w:rsidRPr="00FC574F">
        <w:rPr>
          <w:rFonts w:cstheme="minorHAnsi"/>
        </w:rPr>
        <w:t>.</w:t>
      </w:r>
    </w:p>
    <w:p w:rsidR="000344B5" w:rsidRPr="00FC574F" w:rsidRDefault="00915BDF" w:rsidP="004E0521">
      <w:pPr>
        <w:pStyle w:val="NoSpacing"/>
        <w:numPr>
          <w:ilvl w:val="0"/>
          <w:numId w:val="4"/>
        </w:numPr>
        <w:ind w:left="336" w:right="90"/>
        <w:jc w:val="both"/>
        <w:rPr>
          <w:rFonts w:cstheme="minorHAnsi"/>
          <w:b/>
          <w:bCs/>
        </w:rPr>
      </w:pPr>
      <w:r w:rsidRPr="00FC574F">
        <w:rPr>
          <w:rFonts w:cstheme="minorHAnsi"/>
        </w:rPr>
        <w:t xml:space="preserve">Experience using secure authentication mechanisms like </w:t>
      </w:r>
      <w:r w:rsidRPr="00FC574F">
        <w:rPr>
          <w:rFonts w:cstheme="minorHAnsi"/>
          <w:b/>
        </w:rPr>
        <w:t xml:space="preserve">LDAP, SASL </w:t>
      </w:r>
      <w:r w:rsidRPr="00FC574F">
        <w:rPr>
          <w:rFonts w:cstheme="minorHAnsi"/>
        </w:rPr>
        <w:t xml:space="preserve">and </w:t>
      </w:r>
      <w:r w:rsidRPr="00FC574F">
        <w:rPr>
          <w:rFonts w:cstheme="minorHAnsi"/>
          <w:b/>
        </w:rPr>
        <w:t>Kerberos v4.</w:t>
      </w:r>
    </w:p>
    <w:p w:rsidR="009641A6" w:rsidRPr="00FC574F" w:rsidRDefault="000344B5" w:rsidP="009641A6">
      <w:pPr>
        <w:pStyle w:val="NoSpacing"/>
        <w:numPr>
          <w:ilvl w:val="0"/>
          <w:numId w:val="4"/>
        </w:numPr>
        <w:ind w:left="336" w:right="90"/>
        <w:jc w:val="both"/>
        <w:rPr>
          <w:rFonts w:cstheme="minorHAnsi"/>
          <w:b/>
          <w:bCs/>
        </w:rPr>
      </w:pPr>
      <w:r w:rsidRPr="00FC574F">
        <w:rPr>
          <w:rFonts w:cstheme="minorHAnsi"/>
        </w:rPr>
        <w:t xml:space="preserve">Good knowledge on dependency management tools such as </w:t>
      </w:r>
      <w:r w:rsidRPr="00FC574F">
        <w:rPr>
          <w:rFonts w:cstheme="minorHAnsi"/>
          <w:b/>
        </w:rPr>
        <w:t>NPM</w:t>
      </w:r>
      <w:r w:rsidRPr="00FC574F">
        <w:rPr>
          <w:rFonts w:cstheme="minorHAnsi"/>
        </w:rPr>
        <w:t xml:space="preserve"> and </w:t>
      </w:r>
      <w:r w:rsidRPr="00FC574F">
        <w:rPr>
          <w:rFonts w:cstheme="minorHAnsi"/>
          <w:b/>
        </w:rPr>
        <w:t>Bower</w:t>
      </w:r>
      <w:r w:rsidRPr="00FC574F">
        <w:rPr>
          <w:rFonts w:cstheme="minorHAnsi"/>
        </w:rPr>
        <w:t>.</w:t>
      </w:r>
    </w:p>
    <w:p w:rsidR="009641A6" w:rsidRPr="00FC574F" w:rsidRDefault="009641A6" w:rsidP="00353326">
      <w:pPr>
        <w:pStyle w:val="NoSpacing"/>
        <w:numPr>
          <w:ilvl w:val="0"/>
          <w:numId w:val="4"/>
        </w:numPr>
        <w:ind w:left="336" w:right="90"/>
        <w:jc w:val="both"/>
        <w:rPr>
          <w:rFonts w:cstheme="minorHAnsi"/>
          <w:b/>
          <w:bCs/>
        </w:rPr>
      </w:pPr>
      <w:r w:rsidRPr="00FC574F">
        <w:rPr>
          <w:rFonts w:cstheme="minorHAnsi"/>
          <w:bCs/>
        </w:rPr>
        <w:t>Developed Interactive graphs using</w:t>
      </w:r>
      <w:r w:rsidRPr="00FC574F">
        <w:rPr>
          <w:rFonts w:cstheme="minorHAnsi"/>
          <w:b/>
          <w:bCs/>
        </w:rPr>
        <w:t xml:space="preserve"> D3.js </w:t>
      </w:r>
      <w:r w:rsidRPr="00FC574F">
        <w:rPr>
          <w:rFonts w:cstheme="minorHAnsi"/>
          <w:bCs/>
        </w:rPr>
        <w:t>with JSON data.</w:t>
      </w:r>
    </w:p>
    <w:p w:rsidR="00A5356A" w:rsidRPr="00FC574F" w:rsidRDefault="00A5356A" w:rsidP="004E0521">
      <w:pPr>
        <w:pStyle w:val="NoSpacing"/>
        <w:ind w:right="90"/>
        <w:jc w:val="both"/>
        <w:rPr>
          <w:rFonts w:cstheme="minorHAnsi"/>
          <w:b/>
          <w:bCs/>
        </w:rPr>
      </w:pPr>
    </w:p>
    <w:p w:rsidR="007C7F6F" w:rsidRPr="00FC574F" w:rsidRDefault="007C7F6F" w:rsidP="00AF6EAB">
      <w:pPr>
        <w:pStyle w:val="Normal10"/>
        <w:widowControl w:val="0"/>
        <w:shd w:val="clear" w:color="auto" w:fill="D0CECE" w:themeFill="background2" w:themeFillShade="E6"/>
        <w:ind w:right="90"/>
        <w:contextualSpacing/>
        <w:jc w:val="both"/>
        <w:rPr>
          <w:rFonts w:asciiTheme="minorHAnsi" w:hAnsiTheme="minorHAnsi" w:cstheme="minorHAnsi"/>
          <w:color w:val="auto"/>
          <w:sz w:val="22"/>
          <w:szCs w:val="22"/>
        </w:rPr>
      </w:pPr>
      <w:r w:rsidRPr="00FC574F">
        <w:rPr>
          <w:rFonts w:asciiTheme="minorHAnsi" w:hAnsiTheme="minorHAnsi" w:cstheme="minorHAnsi"/>
          <w:b/>
          <w:color w:val="auto"/>
          <w:sz w:val="22"/>
          <w:szCs w:val="22"/>
        </w:rPr>
        <w:t>TECHNICALSKILLS:</w:t>
      </w:r>
    </w:p>
    <w:p w:rsidR="007C7F6F" w:rsidRPr="00FC574F" w:rsidRDefault="007C7F6F" w:rsidP="004E0521">
      <w:pPr>
        <w:pStyle w:val="Normal10"/>
        <w:widowControl w:val="0"/>
        <w:ind w:right="90"/>
        <w:contextualSpacing/>
        <w:jc w:val="both"/>
        <w:rPr>
          <w:rFonts w:asciiTheme="minorHAnsi" w:hAnsiTheme="minorHAnsi" w:cstheme="minorHAnsi"/>
          <w:color w:val="auto"/>
          <w:sz w:val="22"/>
          <w:szCs w:val="22"/>
        </w:rPr>
      </w:pPr>
    </w:p>
    <w:tbl>
      <w:tblPr>
        <w:tblStyle w:val="TableGrid"/>
        <w:tblW w:w="0" w:type="auto"/>
        <w:jc w:val="center"/>
        <w:tblLook w:val="04A0" w:firstRow="1" w:lastRow="0" w:firstColumn="1" w:lastColumn="0" w:noHBand="0" w:noVBand="1"/>
      </w:tblPr>
      <w:tblGrid>
        <w:gridCol w:w="2879"/>
        <w:gridCol w:w="7464"/>
      </w:tblGrid>
      <w:tr w:rsidR="006F1563" w:rsidRPr="00FC574F" w:rsidTr="00810392">
        <w:trPr>
          <w:trHeight w:val="71"/>
          <w:jc w:val="center"/>
        </w:trPr>
        <w:tc>
          <w:tcPr>
            <w:tcW w:w="2879" w:type="dxa"/>
            <w:shd w:val="clear" w:color="auto" w:fill="BFBFBF" w:themeFill="background1" w:themeFillShade="BF"/>
          </w:tcPr>
          <w:p w:rsidR="006F1563" w:rsidRPr="00FC574F" w:rsidRDefault="006F1563" w:rsidP="004E0521">
            <w:pPr>
              <w:ind w:right="90"/>
              <w:jc w:val="both"/>
              <w:rPr>
                <w:rFonts w:cstheme="minorHAnsi"/>
                <w:b/>
              </w:rPr>
            </w:pPr>
            <w:r w:rsidRPr="00FC574F">
              <w:rPr>
                <w:rFonts w:cstheme="minorHAnsi"/>
                <w:b/>
                <w:bCs/>
              </w:rPr>
              <w:t>Languages</w:t>
            </w:r>
          </w:p>
        </w:tc>
        <w:tc>
          <w:tcPr>
            <w:tcW w:w="7464" w:type="dxa"/>
          </w:tcPr>
          <w:p w:rsidR="006F1563" w:rsidRPr="00FC574F" w:rsidRDefault="006F1563" w:rsidP="004E0521">
            <w:pPr>
              <w:spacing w:before="100" w:beforeAutospacing="1" w:after="100" w:afterAutospacing="1"/>
              <w:ind w:right="90"/>
              <w:jc w:val="both"/>
              <w:rPr>
                <w:rFonts w:cstheme="minorHAnsi"/>
                <w:b/>
              </w:rPr>
            </w:pPr>
            <w:r w:rsidRPr="00FC574F">
              <w:rPr>
                <w:rFonts w:cstheme="minorHAnsi"/>
                <w:b/>
                <w:bCs/>
              </w:rPr>
              <w:t xml:space="preserve">Java </w:t>
            </w:r>
            <w:r w:rsidRPr="00FC574F">
              <w:rPr>
                <w:rFonts w:cstheme="minorHAnsi"/>
                <w:b/>
              </w:rPr>
              <w:t>1.5/1.6/1.7/1.8</w:t>
            </w:r>
            <w:r w:rsidRPr="00FC574F">
              <w:rPr>
                <w:rFonts w:cstheme="minorHAnsi"/>
                <w:b/>
                <w:bCs/>
              </w:rPr>
              <w:t xml:space="preserve">, J2EE, </w:t>
            </w:r>
            <w:r w:rsidRPr="00FC574F">
              <w:rPr>
                <w:rFonts w:cstheme="minorHAnsi"/>
                <w:b/>
              </w:rPr>
              <w:t>UNIX Shell Scripting</w:t>
            </w:r>
            <w:r w:rsidRPr="00FC574F">
              <w:rPr>
                <w:rFonts w:cstheme="minorHAnsi"/>
                <w:b/>
                <w:bCs/>
              </w:rPr>
              <w:t xml:space="preserve">, Python 3.6.0, </w:t>
            </w:r>
            <w:proofErr w:type="spellStart"/>
            <w:r w:rsidRPr="00FC574F">
              <w:rPr>
                <w:rFonts w:cstheme="minorHAnsi"/>
                <w:b/>
                <w:bCs/>
              </w:rPr>
              <w:t>Scala</w:t>
            </w:r>
            <w:proofErr w:type="spellEnd"/>
            <w:r w:rsidRPr="00FC574F">
              <w:rPr>
                <w:rFonts w:cstheme="minorHAnsi"/>
                <w:b/>
                <w:bCs/>
              </w:rPr>
              <w:t xml:space="preserve"> 2.12.1, </w:t>
            </w:r>
            <w:r w:rsidRPr="00FC574F">
              <w:rPr>
                <w:rFonts w:cstheme="minorHAnsi"/>
                <w:b/>
              </w:rPr>
              <w:t>C, C++</w:t>
            </w:r>
            <w:r w:rsidR="009B7AC3" w:rsidRPr="00FC574F">
              <w:rPr>
                <w:rFonts w:cstheme="minorHAnsi"/>
                <w:b/>
              </w:rPr>
              <w:t>.</w:t>
            </w:r>
          </w:p>
        </w:tc>
      </w:tr>
      <w:tr w:rsidR="006F1563" w:rsidRPr="00FC574F" w:rsidTr="00810392">
        <w:trPr>
          <w:trHeight w:val="71"/>
          <w:jc w:val="center"/>
        </w:trPr>
        <w:tc>
          <w:tcPr>
            <w:tcW w:w="2879" w:type="dxa"/>
            <w:shd w:val="clear" w:color="auto" w:fill="BFBFBF" w:themeFill="background1" w:themeFillShade="BF"/>
          </w:tcPr>
          <w:p w:rsidR="006F1563" w:rsidRPr="00FC574F" w:rsidRDefault="006F1563" w:rsidP="004E0521">
            <w:pPr>
              <w:ind w:right="90"/>
              <w:jc w:val="both"/>
              <w:rPr>
                <w:rFonts w:cstheme="minorHAnsi"/>
                <w:b/>
              </w:rPr>
            </w:pPr>
            <w:r w:rsidRPr="00FC574F">
              <w:rPr>
                <w:rFonts w:cstheme="minorHAnsi"/>
                <w:b/>
                <w:bCs/>
              </w:rPr>
              <w:t>Web Technologies</w:t>
            </w:r>
          </w:p>
        </w:tc>
        <w:tc>
          <w:tcPr>
            <w:tcW w:w="7464" w:type="dxa"/>
          </w:tcPr>
          <w:p w:rsidR="006F1563" w:rsidRPr="00FC574F" w:rsidRDefault="006F1563" w:rsidP="004E0521">
            <w:pPr>
              <w:spacing w:before="100" w:beforeAutospacing="1" w:after="100" w:afterAutospacing="1"/>
              <w:ind w:right="90"/>
              <w:jc w:val="both"/>
              <w:rPr>
                <w:rFonts w:cstheme="minorHAnsi"/>
                <w:b/>
                <w:bCs/>
              </w:rPr>
            </w:pPr>
            <w:r w:rsidRPr="00FC574F">
              <w:rPr>
                <w:rFonts w:cstheme="minorHAnsi"/>
                <w:b/>
              </w:rPr>
              <w:t>HTML/HTML5, DHTML, XML, CSS, Bootstrap, JSF, JavaScript</w:t>
            </w:r>
            <w:r w:rsidRPr="00FC574F">
              <w:rPr>
                <w:rFonts w:cstheme="minorHAnsi"/>
                <w:b/>
                <w:bCs/>
              </w:rPr>
              <w:t>, SERVLETS 3.1, JSP 3.0, JavaBeans 3.0, Java Servlets API 3.0, AJAX</w:t>
            </w:r>
            <w:r w:rsidR="007E7484" w:rsidRPr="00FC574F">
              <w:rPr>
                <w:rFonts w:cstheme="minorHAnsi"/>
                <w:b/>
                <w:bCs/>
              </w:rPr>
              <w:t>.</w:t>
            </w:r>
          </w:p>
        </w:tc>
      </w:tr>
      <w:tr w:rsidR="006F1563" w:rsidRPr="00FC574F" w:rsidTr="00810392">
        <w:trPr>
          <w:trHeight w:val="71"/>
          <w:jc w:val="center"/>
        </w:trPr>
        <w:tc>
          <w:tcPr>
            <w:tcW w:w="2879" w:type="dxa"/>
            <w:shd w:val="clear" w:color="auto" w:fill="BFBFBF" w:themeFill="background1" w:themeFillShade="BF"/>
          </w:tcPr>
          <w:p w:rsidR="006F1563" w:rsidRPr="00FC574F" w:rsidRDefault="006F1563" w:rsidP="004E0521">
            <w:pPr>
              <w:ind w:right="90"/>
              <w:jc w:val="both"/>
              <w:rPr>
                <w:rFonts w:cstheme="minorHAnsi"/>
                <w:b/>
              </w:rPr>
            </w:pPr>
            <w:r w:rsidRPr="00FC574F">
              <w:rPr>
                <w:rFonts w:cstheme="minorHAnsi"/>
                <w:b/>
                <w:bCs/>
              </w:rPr>
              <w:t>Frameworks</w:t>
            </w:r>
          </w:p>
        </w:tc>
        <w:tc>
          <w:tcPr>
            <w:tcW w:w="7464" w:type="dxa"/>
          </w:tcPr>
          <w:p w:rsidR="006F1563" w:rsidRPr="00FC574F" w:rsidRDefault="006F1563" w:rsidP="004E0521">
            <w:pPr>
              <w:spacing w:before="100" w:beforeAutospacing="1" w:after="100" w:afterAutospacing="1"/>
              <w:ind w:right="90"/>
              <w:jc w:val="both"/>
              <w:rPr>
                <w:rFonts w:cstheme="minorHAnsi"/>
                <w:b/>
              </w:rPr>
            </w:pPr>
            <w:r w:rsidRPr="00FC574F">
              <w:rPr>
                <w:rFonts w:cstheme="minorHAnsi"/>
                <w:b/>
                <w:bCs/>
              </w:rPr>
              <w:t xml:space="preserve">Spring 4.3, Hibernate 4.3, Angular JS 1.0/1.5/2.0, </w:t>
            </w:r>
            <w:r w:rsidRPr="00FC574F">
              <w:rPr>
                <w:rFonts w:cstheme="minorHAnsi"/>
                <w:b/>
              </w:rPr>
              <w:t>Struts 2.x/1.x, Log4J</w:t>
            </w:r>
            <w:r w:rsidR="003E3BF7" w:rsidRPr="00FC574F">
              <w:rPr>
                <w:rFonts w:cstheme="minorHAnsi"/>
                <w:b/>
              </w:rPr>
              <w:t>.</w:t>
            </w:r>
          </w:p>
        </w:tc>
      </w:tr>
      <w:tr w:rsidR="006F1563" w:rsidRPr="00FC574F" w:rsidTr="00220D02">
        <w:trPr>
          <w:trHeight w:val="512"/>
          <w:jc w:val="center"/>
        </w:trPr>
        <w:tc>
          <w:tcPr>
            <w:tcW w:w="2879" w:type="dxa"/>
            <w:shd w:val="clear" w:color="auto" w:fill="BFBFBF" w:themeFill="background1" w:themeFillShade="BF"/>
          </w:tcPr>
          <w:p w:rsidR="006F1563" w:rsidRPr="00FC574F" w:rsidRDefault="006F1563" w:rsidP="004E0521">
            <w:pPr>
              <w:spacing w:before="100" w:beforeAutospacing="1" w:after="100" w:afterAutospacing="1"/>
              <w:ind w:right="90"/>
              <w:jc w:val="both"/>
              <w:rPr>
                <w:rFonts w:cstheme="minorHAnsi"/>
                <w:b/>
              </w:rPr>
            </w:pPr>
            <w:r w:rsidRPr="00FC574F">
              <w:rPr>
                <w:rFonts w:cstheme="minorHAnsi"/>
                <w:b/>
                <w:bCs/>
              </w:rPr>
              <w:t>Application/Web servers</w:t>
            </w:r>
          </w:p>
        </w:tc>
        <w:tc>
          <w:tcPr>
            <w:tcW w:w="7464" w:type="dxa"/>
          </w:tcPr>
          <w:p w:rsidR="006F1563" w:rsidRPr="00FC574F" w:rsidRDefault="006F1563" w:rsidP="00220D02">
            <w:pPr>
              <w:pStyle w:val="a"/>
              <w:widowControl w:val="0"/>
              <w:spacing w:after="0"/>
              <w:ind w:right="90"/>
              <w:jc w:val="both"/>
              <w:rPr>
                <w:rFonts w:asciiTheme="minorHAnsi" w:eastAsia="Times New Roman" w:hAnsiTheme="minorHAnsi" w:cstheme="minorHAnsi"/>
                <w:b/>
                <w:color w:val="auto"/>
                <w:szCs w:val="22"/>
              </w:rPr>
            </w:pPr>
            <w:r w:rsidRPr="00FC574F">
              <w:rPr>
                <w:rFonts w:asciiTheme="minorHAnsi" w:eastAsia="Times New Roman" w:hAnsiTheme="minorHAnsi" w:cstheme="minorHAnsi"/>
                <w:b/>
                <w:bCs/>
                <w:color w:val="auto"/>
                <w:szCs w:val="22"/>
              </w:rPr>
              <w:t xml:space="preserve">Apache Tomcat 8, IBM </w:t>
            </w:r>
            <w:proofErr w:type="spellStart"/>
            <w:r w:rsidRPr="00FC574F">
              <w:rPr>
                <w:rFonts w:asciiTheme="minorHAnsi" w:eastAsia="Times New Roman" w:hAnsiTheme="minorHAnsi" w:cstheme="minorHAnsi"/>
                <w:b/>
                <w:bCs/>
                <w:color w:val="auto"/>
                <w:szCs w:val="22"/>
              </w:rPr>
              <w:t>WebSphere</w:t>
            </w:r>
            <w:proofErr w:type="spellEnd"/>
            <w:r w:rsidRPr="00FC574F">
              <w:rPr>
                <w:rFonts w:asciiTheme="minorHAnsi" w:eastAsia="Times New Roman" w:hAnsiTheme="minorHAnsi" w:cstheme="minorHAnsi"/>
                <w:b/>
                <w:bCs/>
                <w:color w:val="auto"/>
                <w:szCs w:val="22"/>
              </w:rPr>
              <w:t xml:space="preserve"> 8.x/9.x, Jetty, Jenkins 2.50, </w:t>
            </w:r>
            <w:proofErr w:type="spellStart"/>
            <w:r w:rsidRPr="00FC574F">
              <w:rPr>
                <w:rFonts w:asciiTheme="minorHAnsi" w:eastAsia="Times New Roman" w:hAnsiTheme="minorHAnsi" w:cstheme="minorHAnsi"/>
                <w:b/>
                <w:color w:val="auto"/>
                <w:szCs w:val="22"/>
              </w:rPr>
              <w:t>JBoss</w:t>
            </w:r>
            <w:proofErr w:type="spellEnd"/>
            <w:r w:rsidRPr="00FC574F">
              <w:rPr>
                <w:rFonts w:asciiTheme="minorHAnsi" w:eastAsia="Times New Roman" w:hAnsiTheme="minorHAnsi" w:cstheme="minorHAnsi"/>
                <w:b/>
                <w:color w:val="auto"/>
                <w:szCs w:val="22"/>
              </w:rPr>
              <w:t>, Tomcat 5.0/6.0/7.0, Glassfish,</w:t>
            </w:r>
            <w:r w:rsidR="007A5126" w:rsidRPr="007A5126">
              <w:rPr>
                <w:rFonts w:asciiTheme="minorHAnsi" w:eastAsiaTheme="minorHAnsi" w:hAnsiTheme="minorHAnsi" w:cstheme="minorHAnsi"/>
                <w:szCs w:val="22"/>
              </w:rPr>
              <w:t xml:space="preserve"> </w:t>
            </w:r>
            <w:r w:rsidR="007A5126" w:rsidRPr="007A5126">
              <w:rPr>
                <w:rFonts w:asciiTheme="minorHAnsi" w:eastAsia="Times New Roman" w:hAnsiTheme="minorHAnsi" w:cstheme="minorHAnsi"/>
                <w:b/>
                <w:color w:val="auto"/>
                <w:szCs w:val="22"/>
              </w:rPr>
              <w:t>Web Sockets</w:t>
            </w:r>
            <w:r w:rsidR="007A5126">
              <w:rPr>
                <w:rFonts w:asciiTheme="minorHAnsi" w:eastAsia="Times New Roman" w:hAnsiTheme="minorHAnsi" w:cstheme="minorHAnsi"/>
                <w:b/>
                <w:color w:val="auto"/>
                <w:szCs w:val="22"/>
              </w:rPr>
              <w:t>,</w:t>
            </w:r>
            <w:r w:rsidRPr="00FC574F">
              <w:rPr>
                <w:rFonts w:asciiTheme="minorHAnsi" w:eastAsia="Times New Roman" w:hAnsiTheme="minorHAnsi" w:cstheme="minorHAnsi"/>
                <w:b/>
                <w:color w:val="auto"/>
                <w:szCs w:val="22"/>
              </w:rPr>
              <w:t xml:space="preserve"> </w:t>
            </w:r>
            <w:proofErr w:type="spellStart"/>
            <w:r w:rsidRPr="00FC574F">
              <w:rPr>
                <w:rFonts w:asciiTheme="minorHAnsi" w:eastAsia="Times New Roman" w:hAnsiTheme="minorHAnsi" w:cstheme="minorHAnsi"/>
                <w:b/>
                <w:color w:val="auto"/>
                <w:szCs w:val="22"/>
              </w:rPr>
              <w:t>WildFly</w:t>
            </w:r>
            <w:proofErr w:type="spellEnd"/>
            <w:r w:rsidR="00220D02" w:rsidRPr="00FC574F">
              <w:rPr>
                <w:rFonts w:asciiTheme="minorHAnsi" w:eastAsia="Times New Roman" w:hAnsiTheme="minorHAnsi" w:cstheme="minorHAnsi"/>
                <w:b/>
                <w:color w:val="auto"/>
                <w:szCs w:val="22"/>
              </w:rPr>
              <w:t>.</w:t>
            </w:r>
          </w:p>
        </w:tc>
      </w:tr>
      <w:tr w:rsidR="006F1563" w:rsidRPr="00FC574F" w:rsidTr="00810392">
        <w:trPr>
          <w:trHeight w:val="71"/>
          <w:jc w:val="center"/>
        </w:trPr>
        <w:tc>
          <w:tcPr>
            <w:tcW w:w="2879" w:type="dxa"/>
            <w:shd w:val="clear" w:color="auto" w:fill="BFBFBF" w:themeFill="background1" w:themeFillShade="BF"/>
          </w:tcPr>
          <w:p w:rsidR="006F1563" w:rsidRPr="00FC574F" w:rsidRDefault="006F1563" w:rsidP="004E0521">
            <w:pPr>
              <w:ind w:right="90"/>
              <w:jc w:val="both"/>
              <w:rPr>
                <w:rFonts w:cstheme="minorHAnsi"/>
                <w:b/>
              </w:rPr>
            </w:pPr>
            <w:r w:rsidRPr="00FC574F">
              <w:rPr>
                <w:rFonts w:cstheme="minorHAnsi"/>
                <w:b/>
                <w:bCs/>
              </w:rPr>
              <w:t>Relational Databases</w:t>
            </w:r>
          </w:p>
        </w:tc>
        <w:tc>
          <w:tcPr>
            <w:tcW w:w="7464" w:type="dxa"/>
          </w:tcPr>
          <w:p w:rsidR="006F1563" w:rsidRPr="00FC574F" w:rsidRDefault="006F1563" w:rsidP="004E0521">
            <w:pPr>
              <w:spacing w:before="100" w:beforeAutospacing="1" w:after="100" w:afterAutospacing="1"/>
              <w:ind w:right="90"/>
              <w:jc w:val="both"/>
              <w:rPr>
                <w:rFonts w:cstheme="minorHAnsi"/>
                <w:b/>
              </w:rPr>
            </w:pPr>
            <w:r w:rsidRPr="00FC574F">
              <w:rPr>
                <w:rFonts w:cstheme="minorHAnsi"/>
                <w:b/>
                <w:bCs/>
              </w:rPr>
              <w:t xml:space="preserve">Oracle </w:t>
            </w:r>
            <w:r w:rsidRPr="00FC574F">
              <w:rPr>
                <w:rFonts w:cstheme="minorHAnsi"/>
                <w:b/>
              </w:rPr>
              <w:t>8i/9i/10g/11g</w:t>
            </w:r>
            <w:r w:rsidRPr="00FC574F">
              <w:rPr>
                <w:rFonts w:cstheme="minorHAnsi"/>
                <w:b/>
                <w:bCs/>
              </w:rPr>
              <w:t>, SQL server 2012/2014/2016, MySQL 5.7, DB2 11.1</w:t>
            </w:r>
            <w:r w:rsidR="009B7AC3" w:rsidRPr="00FC574F">
              <w:rPr>
                <w:rFonts w:cstheme="minorHAnsi"/>
                <w:b/>
                <w:bCs/>
              </w:rPr>
              <w:t>.</w:t>
            </w:r>
          </w:p>
        </w:tc>
      </w:tr>
      <w:tr w:rsidR="006F1563" w:rsidRPr="00FC574F" w:rsidTr="00810392">
        <w:trPr>
          <w:trHeight w:val="71"/>
          <w:jc w:val="center"/>
        </w:trPr>
        <w:tc>
          <w:tcPr>
            <w:tcW w:w="2879" w:type="dxa"/>
            <w:shd w:val="clear" w:color="auto" w:fill="BFBFBF" w:themeFill="background1" w:themeFillShade="BF"/>
          </w:tcPr>
          <w:p w:rsidR="006F1563" w:rsidRPr="00FC574F" w:rsidRDefault="006F1563" w:rsidP="004E0521">
            <w:pPr>
              <w:ind w:right="90"/>
              <w:jc w:val="both"/>
              <w:rPr>
                <w:rFonts w:cstheme="minorHAnsi"/>
                <w:b/>
              </w:rPr>
            </w:pPr>
            <w:proofErr w:type="spellStart"/>
            <w:r w:rsidRPr="00FC574F">
              <w:rPr>
                <w:rFonts w:cstheme="minorHAnsi"/>
                <w:b/>
                <w:bCs/>
              </w:rPr>
              <w:t>NoSQL</w:t>
            </w:r>
            <w:proofErr w:type="spellEnd"/>
            <w:r w:rsidRPr="00FC574F">
              <w:rPr>
                <w:rFonts w:cstheme="minorHAnsi"/>
                <w:b/>
                <w:bCs/>
              </w:rPr>
              <w:t xml:space="preserve"> Databases</w:t>
            </w:r>
          </w:p>
        </w:tc>
        <w:tc>
          <w:tcPr>
            <w:tcW w:w="7464" w:type="dxa"/>
          </w:tcPr>
          <w:p w:rsidR="006F1563" w:rsidRPr="00FC574F" w:rsidRDefault="006F1563" w:rsidP="004E0521">
            <w:pPr>
              <w:spacing w:before="100" w:beforeAutospacing="1" w:after="100" w:afterAutospacing="1"/>
              <w:ind w:right="90"/>
              <w:jc w:val="both"/>
              <w:rPr>
                <w:rFonts w:cstheme="minorHAnsi"/>
                <w:b/>
              </w:rPr>
            </w:pPr>
            <w:proofErr w:type="spellStart"/>
            <w:r w:rsidRPr="00FC574F">
              <w:rPr>
                <w:rFonts w:cstheme="minorHAnsi"/>
                <w:b/>
                <w:bCs/>
              </w:rPr>
              <w:t>MongoDB</w:t>
            </w:r>
            <w:proofErr w:type="spellEnd"/>
            <w:r w:rsidRPr="00FC574F">
              <w:rPr>
                <w:rFonts w:cstheme="minorHAnsi"/>
                <w:b/>
                <w:bCs/>
              </w:rPr>
              <w:t>, Cassandra, Couch DB</w:t>
            </w:r>
            <w:r w:rsidR="009B7AC3" w:rsidRPr="00FC574F">
              <w:rPr>
                <w:rFonts w:cstheme="minorHAnsi"/>
                <w:b/>
                <w:bCs/>
              </w:rPr>
              <w:t>.</w:t>
            </w:r>
          </w:p>
        </w:tc>
      </w:tr>
      <w:tr w:rsidR="006F1563" w:rsidRPr="00FC574F" w:rsidTr="00810392">
        <w:trPr>
          <w:trHeight w:val="71"/>
          <w:jc w:val="center"/>
        </w:trPr>
        <w:tc>
          <w:tcPr>
            <w:tcW w:w="2879" w:type="dxa"/>
            <w:shd w:val="clear" w:color="auto" w:fill="BFBFBF" w:themeFill="background1" w:themeFillShade="BF"/>
          </w:tcPr>
          <w:p w:rsidR="006F1563" w:rsidRPr="00FC574F" w:rsidRDefault="006F1563" w:rsidP="004E0521">
            <w:pPr>
              <w:spacing w:before="100" w:beforeAutospacing="1" w:after="100" w:afterAutospacing="1"/>
              <w:ind w:right="90"/>
              <w:jc w:val="both"/>
              <w:rPr>
                <w:rFonts w:cstheme="minorHAnsi"/>
                <w:b/>
              </w:rPr>
            </w:pPr>
            <w:r w:rsidRPr="00FC574F">
              <w:rPr>
                <w:rFonts w:cstheme="minorHAnsi"/>
                <w:b/>
                <w:bCs/>
              </w:rPr>
              <w:t>Internet Technologies</w:t>
            </w:r>
          </w:p>
        </w:tc>
        <w:tc>
          <w:tcPr>
            <w:tcW w:w="7464" w:type="dxa"/>
          </w:tcPr>
          <w:p w:rsidR="006F1563" w:rsidRPr="00FC574F" w:rsidRDefault="006F1563" w:rsidP="004E0521">
            <w:pPr>
              <w:spacing w:before="100" w:beforeAutospacing="1" w:after="100" w:afterAutospacing="1"/>
              <w:ind w:right="90"/>
              <w:jc w:val="both"/>
              <w:rPr>
                <w:rFonts w:cstheme="minorHAnsi"/>
                <w:b/>
              </w:rPr>
            </w:pPr>
            <w:r w:rsidRPr="00FC574F">
              <w:rPr>
                <w:rFonts w:cstheme="minorHAnsi"/>
                <w:b/>
                <w:bCs/>
              </w:rPr>
              <w:t xml:space="preserve">HTML 5, JavaScript 1.8, XML 2.0, CSS 3 and CSS 4, </w:t>
            </w:r>
            <w:proofErr w:type="spellStart"/>
            <w:r w:rsidRPr="00FC574F">
              <w:rPr>
                <w:rFonts w:cstheme="minorHAnsi"/>
                <w:b/>
                <w:bCs/>
              </w:rPr>
              <w:t>JQuery</w:t>
            </w:r>
            <w:proofErr w:type="spellEnd"/>
            <w:r w:rsidRPr="00FC574F">
              <w:rPr>
                <w:rFonts w:cstheme="minorHAnsi"/>
                <w:b/>
                <w:bCs/>
              </w:rPr>
              <w:t> 2.11, Angular JS 2.0, BackBone.JS 1.3.1, Polymer.JS, Node JS 6.0.</w:t>
            </w:r>
          </w:p>
        </w:tc>
      </w:tr>
      <w:tr w:rsidR="006F1563" w:rsidRPr="00FC574F" w:rsidTr="00810392">
        <w:trPr>
          <w:trHeight w:val="71"/>
          <w:jc w:val="center"/>
        </w:trPr>
        <w:tc>
          <w:tcPr>
            <w:tcW w:w="2879" w:type="dxa"/>
            <w:shd w:val="clear" w:color="auto" w:fill="BFBFBF" w:themeFill="background1" w:themeFillShade="BF"/>
          </w:tcPr>
          <w:p w:rsidR="006F1563" w:rsidRPr="00FC574F" w:rsidRDefault="006F1563" w:rsidP="004E0521">
            <w:pPr>
              <w:spacing w:before="100" w:beforeAutospacing="1" w:after="100" w:afterAutospacing="1"/>
              <w:ind w:right="90"/>
              <w:jc w:val="both"/>
              <w:rPr>
                <w:rFonts w:cstheme="minorHAnsi"/>
                <w:b/>
                <w:bCs/>
              </w:rPr>
            </w:pPr>
            <w:r w:rsidRPr="00FC574F">
              <w:rPr>
                <w:rFonts w:cstheme="minorHAnsi"/>
                <w:b/>
                <w:bCs/>
              </w:rPr>
              <w:t>Web Services</w:t>
            </w:r>
          </w:p>
        </w:tc>
        <w:tc>
          <w:tcPr>
            <w:tcW w:w="7464" w:type="dxa"/>
          </w:tcPr>
          <w:p w:rsidR="006F1563" w:rsidRPr="00FC574F" w:rsidRDefault="006F1563" w:rsidP="004E0521">
            <w:pPr>
              <w:spacing w:before="100" w:beforeAutospacing="1" w:after="100" w:afterAutospacing="1"/>
              <w:ind w:right="90"/>
              <w:jc w:val="both"/>
              <w:rPr>
                <w:rFonts w:cstheme="minorHAnsi"/>
                <w:b/>
                <w:bCs/>
              </w:rPr>
            </w:pPr>
            <w:r w:rsidRPr="00FC574F">
              <w:rPr>
                <w:rFonts w:cstheme="minorHAnsi"/>
                <w:b/>
              </w:rPr>
              <w:t>JAX-WS, JAX-RPC, JAX-RS, SOAP, WSDL, UDDI, REST, SOAP UI</w:t>
            </w:r>
            <w:r w:rsidR="009B7AC3" w:rsidRPr="00FC574F">
              <w:rPr>
                <w:rFonts w:cstheme="minorHAnsi"/>
                <w:b/>
              </w:rPr>
              <w:t>.</w:t>
            </w:r>
          </w:p>
        </w:tc>
      </w:tr>
      <w:tr w:rsidR="006F1563" w:rsidRPr="00FC574F" w:rsidTr="00810392">
        <w:trPr>
          <w:trHeight w:val="71"/>
          <w:jc w:val="center"/>
        </w:trPr>
        <w:tc>
          <w:tcPr>
            <w:tcW w:w="2879" w:type="dxa"/>
            <w:shd w:val="clear" w:color="auto" w:fill="BFBFBF" w:themeFill="background1" w:themeFillShade="BF"/>
          </w:tcPr>
          <w:p w:rsidR="006F1563" w:rsidRPr="00FC574F" w:rsidRDefault="006F1563" w:rsidP="004E0521">
            <w:pPr>
              <w:spacing w:before="100" w:beforeAutospacing="1" w:after="100" w:afterAutospacing="1"/>
              <w:ind w:right="90"/>
              <w:jc w:val="both"/>
              <w:rPr>
                <w:rFonts w:cstheme="minorHAnsi"/>
                <w:b/>
              </w:rPr>
            </w:pPr>
            <w:r w:rsidRPr="00FC574F">
              <w:rPr>
                <w:rFonts w:cstheme="minorHAnsi"/>
                <w:b/>
                <w:bCs/>
              </w:rPr>
              <w:t>Cloud Environments</w:t>
            </w:r>
          </w:p>
        </w:tc>
        <w:tc>
          <w:tcPr>
            <w:tcW w:w="7464" w:type="dxa"/>
          </w:tcPr>
          <w:p w:rsidR="006F1563" w:rsidRPr="00FC574F" w:rsidRDefault="006F1563" w:rsidP="004E0521">
            <w:pPr>
              <w:spacing w:before="100" w:beforeAutospacing="1" w:after="100" w:afterAutospacing="1"/>
              <w:ind w:right="90"/>
              <w:jc w:val="both"/>
              <w:rPr>
                <w:rFonts w:cstheme="minorHAnsi"/>
                <w:b/>
                <w:bCs/>
              </w:rPr>
            </w:pPr>
            <w:r w:rsidRPr="00FC574F">
              <w:rPr>
                <w:rFonts w:cstheme="minorHAnsi"/>
                <w:b/>
                <w:bCs/>
              </w:rPr>
              <w:t xml:space="preserve">Azure, AWS, Netflix Eureka, </w:t>
            </w:r>
            <w:proofErr w:type="spellStart"/>
            <w:r w:rsidRPr="00FC574F">
              <w:rPr>
                <w:rFonts w:cstheme="minorHAnsi"/>
                <w:b/>
                <w:bCs/>
              </w:rPr>
              <w:t>Mesos</w:t>
            </w:r>
            <w:proofErr w:type="spellEnd"/>
            <w:r w:rsidRPr="00FC574F">
              <w:rPr>
                <w:rFonts w:cstheme="minorHAnsi"/>
                <w:b/>
                <w:bCs/>
              </w:rPr>
              <w:t>.</w:t>
            </w:r>
          </w:p>
        </w:tc>
      </w:tr>
      <w:tr w:rsidR="006F1563" w:rsidRPr="00FC574F" w:rsidTr="00810392">
        <w:trPr>
          <w:trHeight w:val="71"/>
          <w:jc w:val="center"/>
        </w:trPr>
        <w:tc>
          <w:tcPr>
            <w:tcW w:w="2879" w:type="dxa"/>
            <w:shd w:val="clear" w:color="auto" w:fill="BFBFBF" w:themeFill="background1" w:themeFillShade="BF"/>
          </w:tcPr>
          <w:p w:rsidR="006F1563" w:rsidRPr="00FC574F" w:rsidRDefault="006F1563" w:rsidP="004E0521">
            <w:pPr>
              <w:spacing w:before="100" w:beforeAutospacing="1" w:after="100" w:afterAutospacing="1"/>
              <w:ind w:right="90"/>
              <w:jc w:val="both"/>
              <w:rPr>
                <w:rFonts w:cstheme="minorHAnsi"/>
                <w:b/>
                <w:bCs/>
              </w:rPr>
            </w:pPr>
            <w:r w:rsidRPr="00FC574F">
              <w:rPr>
                <w:rFonts w:cstheme="minorHAnsi"/>
                <w:b/>
                <w:bCs/>
              </w:rPr>
              <w:t>AWS Skills</w:t>
            </w:r>
          </w:p>
        </w:tc>
        <w:tc>
          <w:tcPr>
            <w:tcW w:w="7464" w:type="dxa"/>
          </w:tcPr>
          <w:p w:rsidR="006F1563" w:rsidRPr="00FC574F" w:rsidRDefault="006F1563" w:rsidP="004E0521">
            <w:pPr>
              <w:spacing w:before="100" w:beforeAutospacing="1" w:after="100" w:afterAutospacing="1"/>
              <w:ind w:right="90"/>
              <w:jc w:val="both"/>
              <w:rPr>
                <w:rFonts w:cstheme="minorHAnsi"/>
                <w:b/>
                <w:bCs/>
              </w:rPr>
            </w:pPr>
            <w:r w:rsidRPr="00FC574F">
              <w:rPr>
                <w:rFonts w:cstheme="minorHAnsi"/>
                <w:b/>
                <w:bCs/>
              </w:rPr>
              <w:t>EC2, Simply Storage Service, Cloud Front, Relational Data Base, Virtual Private Cloud, Route 53, Cloud Watch, Cloud Trial, Identity and Access Management, Simple Notification Service, AWS EMR, AWS CLI.</w:t>
            </w:r>
          </w:p>
        </w:tc>
      </w:tr>
      <w:tr w:rsidR="006F1563" w:rsidRPr="00FC574F" w:rsidTr="00810392">
        <w:trPr>
          <w:trHeight w:val="71"/>
          <w:jc w:val="center"/>
        </w:trPr>
        <w:tc>
          <w:tcPr>
            <w:tcW w:w="2879" w:type="dxa"/>
            <w:shd w:val="clear" w:color="auto" w:fill="BFBFBF" w:themeFill="background1" w:themeFillShade="BF"/>
          </w:tcPr>
          <w:p w:rsidR="006F1563" w:rsidRPr="00FC574F" w:rsidRDefault="006F1563" w:rsidP="004E0521">
            <w:pPr>
              <w:spacing w:before="100" w:beforeAutospacing="1" w:after="100" w:afterAutospacing="1"/>
              <w:ind w:right="90"/>
              <w:jc w:val="both"/>
              <w:rPr>
                <w:rFonts w:cstheme="minorHAnsi"/>
                <w:b/>
              </w:rPr>
            </w:pPr>
            <w:r w:rsidRPr="00FC574F">
              <w:rPr>
                <w:rFonts w:cstheme="minorHAnsi"/>
                <w:b/>
                <w:bCs/>
              </w:rPr>
              <w:t>Operating systems</w:t>
            </w:r>
          </w:p>
        </w:tc>
        <w:tc>
          <w:tcPr>
            <w:tcW w:w="7464" w:type="dxa"/>
          </w:tcPr>
          <w:p w:rsidR="006F1563" w:rsidRPr="00FC574F" w:rsidRDefault="006F1563" w:rsidP="004E0521">
            <w:pPr>
              <w:spacing w:before="100" w:beforeAutospacing="1" w:after="100" w:afterAutospacing="1"/>
              <w:ind w:right="90"/>
              <w:jc w:val="both"/>
              <w:rPr>
                <w:rFonts w:cstheme="minorHAnsi"/>
                <w:b/>
              </w:rPr>
            </w:pPr>
            <w:r w:rsidRPr="00FC574F">
              <w:rPr>
                <w:rFonts w:cstheme="minorHAnsi"/>
                <w:b/>
              </w:rPr>
              <w:t>Windows, MS-DOS, UNIX, Mac OS, Linux and Ubuntu</w:t>
            </w:r>
            <w:r w:rsidR="009B7AC3" w:rsidRPr="00FC574F">
              <w:rPr>
                <w:rFonts w:cstheme="minorHAnsi"/>
                <w:b/>
              </w:rPr>
              <w:t>.</w:t>
            </w:r>
          </w:p>
        </w:tc>
      </w:tr>
      <w:tr w:rsidR="006F1563" w:rsidRPr="00FC574F" w:rsidTr="00810392">
        <w:trPr>
          <w:trHeight w:val="71"/>
          <w:jc w:val="center"/>
        </w:trPr>
        <w:tc>
          <w:tcPr>
            <w:tcW w:w="2879" w:type="dxa"/>
            <w:shd w:val="clear" w:color="auto" w:fill="BFBFBF" w:themeFill="background1" w:themeFillShade="BF"/>
          </w:tcPr>
          <w:p w:rsidR="006F1563" w:rsidRPr="00FC574F" w:rsidRDefault="006F1563" w:rsidP="004E0521">
            <w:pPr>
              <w:spacing w:before="100" w:beforeAutospacing="1" w:after="100" w:afterAutospacing="1"/>
              <w:ind w:right="90"/>
              <w:jc w:val="both"/>
              <w:rPr>
                <w:rFonts w:cstheme="minorHAnsi"/>
                <w:b/>
              </w:rPr>
            </w:pPr>
            <w:r w:rsidRPr="00FC574F">
              <w:rPr>
                <w:rFonts w:cstheme="minorHAnsi"/>
                <w:b/>
                <w:bCs/>
              </w:rPr>
              <w:t>Testing Tools</w:t>
            </w:r>
          </w:p>
        </w:tc>
        <w:tc>
          <w:tcPr>
            <w:tcW w:w="7464" w:type="dxa"/>
          </w:tcPr>
          <w:p w:rsidR="006F1563" w:rsidRPr="00FC574F" w:rsidRDefault="006F1563" w:rsidP="004E0521">
            <w:pPr>
              <w:spacing w:before="100" w:beforeAutospacing="1" w:after="100" w:afterAutospacing="1"/>
              <w:ind w:right="90"/>
              <w:jc w:val="both"/>
              <w:rPr>
                <w:rFonts w:cstheme="minorHAnsi"/>
                <w:b/>
              </w:rPr>
            </w:pPr>
            <w:proofErr w:type="spellStart"/>
            <w:r w:rsidRPr="00FC574F">
              <w:rPr>
                <w:rFonts w:cstheme="minorHAnsi"/>
                <w:b/>
                <w:bCs/>
              </w:rPr>
              <w:t>J</w:t>
            </w:r>
            <w:r w:rsidRPr="00FC574F">
              <w:rPr>
                <w:rFonts w:cstheme="minorHAnsi"/>
                <w:b/>
              </w:rPr>
              <w:t>unit</w:t>
            </w:r>
            <w:proofErr w:type="spellEnd"/>
            <w:r w:rsidRPr="00FC574F">
              <w:rPr>
                <w:rFonts w:cstheme="minorHAnsi"/>
                <w:b/>
              </w:rPr>
              <w:t xml:space="preserve"> 4.12, Win Runner, Jenkins, Selenium </w:t>
            </w:r>
            <w:proofErr w:type="spellStart"/>
            <w:r w:rsidRPr="00FC574F">
              <w:rPr>
                <w:rFonts w:cstheme="minorHAnsi"/>
                <w:b/>
              </w:rPr>
              <w:t>WebDriver</w:t>
            </w:r>
            <w:proofErr w:type="spellEnd"/>
            <w:r w:rsidRPr="00FC574F">
              <w:rPr>
                <w:rFonts w:cstheme="minorHAnsi"/>
                <w:b/>
              </w:rPr>
              <w:t xml:space="preserve">/Grid, JIRA 7.0., </w:t>
            </w:r>
            <w:proofErr w:type="spellStart"/>
            <w:r w:rsidRPr="00FC574F">
              <w:rPr>
                <w:rFonts w:cstheme="minorHAnsi"/>
                <w:b/>
                <w:bCs/>
              </w:rPr>
              <w:t>Bugzilla</w:t>
            </w:r>
            <w:proofErr w:type="spellEnd"/>
            <w:r w:rsidRPr="00FC574F">
              <w:rPr>
                <w:rFonts w:cstheme="minorHAnsi"/>
                <w:b/>
                <w:bCs/>
              </w:rPr>
              <w:t xml:space="preserve"> 4.4.12, Jasper Reports 6.0</w:t>
            </w:r>
            <w:r w:rsidR="005E0C58" w:rsidRPr="00FC574F">
              <w:rPr>
                <w:rFonts w:cstheme="minorHAnsi"/>
                <w:b/>
                <w:bCs/>
              </w:rPr>
              <w:t>.</w:t>
            </w:r>
          </w:p>
        </w:tc>
      </w:tr>
      <w:tr w:rsidR="006F1563" w:rsidRPr="00FC574F" w:rsidTr="00810392">
        <w:trPr>
          <w:trHeight w:val="71"/>
          <w:jc w:val="center"/>
        </w:trPr>
        <w:tc>
          <w:tcPr>
            <w:tcW w:w="2879" w:type="dxa"/>
            <w:shd w:val="clear" w:color="auto" w:fill="BFBFBF" w:themeFill="background1" w:themeFillShade="BF"/>
          </w:tcPr>
          <w:p w:rsidR="006F1563" w:rsidRPr="00FC574F" w:rsidRDefault="006F1563" w:rsidP="004E0521">
            <w:pPr>
              <w:spacing w:before="100" w:beforeAutospacing="1" w:after="100" w:afterAutospacing="1"/>
              <w:ind w:right="90"/>
              <w:jc w:val="both"/>
              <w:rPr>
                <w:rFonts w:cstheme="minorHAnsi"/>
                <w:b/>
              </w:rPr>
            </w:pPr>
            <w:r w:rsidRPr="00FC574F">
              <w:rPr>
                <w:rFonts w:cstheme="minorHAnsi"/>
                <w:b/>
                <w:bCs/>
              </w:rPr>
              <w:t>Methodologies</w:t>
            </w:r>
          </w:p>
        </w:tc>
        <w:tc>
          <w:tcPr>
            <w:tcW w:w="7464" w:type="dxa"/>
          </w:tcPr>
          <w:p w:rsidR="006F1563" w:rsidRPr="00FC574F" w:rsidRDefault="006F1563" w:rsidP="004E0521">
            <w:pPr>
              <w:spacing w:before="100" w:beforeAutospacing="1" w:after="100" w:afterAutospacing="1"/>
              <w:ind w:right="90"/>
              <w:jc w:val="both"/>
              <w:rPr>
                <w:rFonts w:cstheme="minorHAnsi"/>
                <w:b/>
              </w:rPr>
            </w:pPr>
            <w:r w:rsidRPr="00FC574F">
              <w:rPr>
                <w:rFonts w:cstheme="minorHAnsi"/>
                <w:b/>
                <w:bCs/>
              </w:rPr>
              <w:t xml:space="preserve">Agile, waterfall, TDD (Test-Driven-Development), Scrum, </w:t>
            </w:r>
            <w:r w:rsidRPr="00FC574F">
              <w:rPr>
                <w:rFonts w:cstheme="minorHAnsi"/>
                <w:b/>
              </w:rPr>
              <w:t>SDLC</w:t>
            </w:r>
            <w:r w:rsidR="009B7AC3" w:rsidRPr="00FC574F">
              <w:rPr>
                <w:rFonts w:cstheme="minorHAnsi"/>
                <w:b/>
              </w:rPr>
              <w:t>.</w:t>
            </w:r>
          </w:p>
        </w:tc>
      </w:tr>
      <w:tr w:rsidR="006F1563" w:rsidRPr="00FC574F" w:rsidTr="00810392">
        <w:trPr>
          <w:trHeight w:val="71"/>
          <w:jc w:val="center"/>
        </w:trPr>
        <w:tc>
          <w:tcPr>
            <w:tcW w:w="2879" w:type="dxa"/>
            <w:shd w:val="clear" w:color="auto" w:fill="BFBFBF" w:themeFill="background1" w:themeFillShade="BF"/>
          </w:tcPr>
          <w:p w:rsidR="006F1563" w:rsidRPr="00FC574F" w:rsidRDefault="006F1563" w:rsidP="004E0521">
            <w:pPr>
              <w:spacing w:before="100" w:beforeAutospacing="1" w:after="100" w:afterAutospacing="1"/>
              <w:ind w:right="90"/>
              <w:jc w:val="both"/>
              <w:rPr>
                <w:rFonts w:cstheme="minorHAnsi"/>
                <w:b/>
              </w:rPr>
            </w:pPr>
            <w:r w:rsidRPr="00FC574F">
              <w:rPr>
                <w:rFonts w:cstheme="minorHAnsi"/>
                <w:b/>
                <w:bCs/>
              </w:rPr>
              <w:t>Developer IDE Platforms</w:t>
            </w:r>
          </w:p>
        </w:tc>
        <w:tc>
          <w:tcPr>
            <w:tcW w:w="7464" w:type="dxa"/>
          </w:tcPr>
          <w:p w:rsidR="006F1563" w:rsidRPr="00FC574F" w:rsidRDefault="006F1563" w:rsidP="004E0521">
            <w:pPr>
              <w:ind w:right="90"/>
              <w:jc w:val="both"/>
              <w:rPr>
                <w:rFonts w:cstheme="minorHAnsi"/>
                <w:b/>
                <w:bCs/>
              </w:rPr>
            </w:pPr>
            <w:r w:rsidRPr="00FC574F">
              <w:rPr>
                <w:rFonts w:cstheme="minorHAnsi"/>
                <w:b/>
                <w:bCs/>
              </w:rPr>
              <w:t xml:space="preserve">Eclipse, Edit plus, Notepad ++, TEXT PAD, </w:t>
            </w:r>
            <w:proofErr w:type="spellStart"/>
            <w:r w:rsidRPr="00FC574F">
              <w:rPr>
                <w:rFonts w:cstheme="minorHAnsi"/>
                <w:b/>
                <w:bCs/>
              </w:rPr>
              <w:t>JBuilder</w:t>
            </w:r>
            <w:proofErr w:type="spellEnd"/>
            <w:r w:rsidRPr="00FC574F">
              <w:rPr>
                <w:rFonts w:cstheme="minorHAnsi"/>
                <w:b/>
                <w:bCs/>
              </w:rPr>
              <w:t xml:space="preserve">, Net Beans 8.0.2, </w:t>
            </w:r>
            <w:proofErr w:type="spellStart"/>
            <w:r w:rsidRPr="00FC574F">
              <w:rPr>
                <w:rFonts w:cstheme="minorHAnsi"/>
                <w:b/>
                <w:bCs/>
              </w:rPr>
              <w:t>Intellij</w:t>
            </w:r>
            <w:proofErr w:type="spellEnd"/>
            <w:r w:rsidRPr="00FC574F">
              <w:rPr>
                <w:rFonts w:cstheme="minorHAnsi"/>
                <w:b/>
                <w:bCs/>
              </w:rPr>
              <w:t xml:space="preserve"> 2017.1, Spring Tool Suite (STS) 3.8.3, GITHUB 2.12.0</w:t>
            </w:r>
            <w:r w:rsidR="009B7AC3" w:rsidRPr="00FC574F">
              <w:rPr>
                <w:rFonts w:cstheme="minorHAnsi"/>
                <w:b/>
                <w:bCs/>
              </w:rPr>
              <w:t>.</w:t>
            </w:r>
          </w:p>
        </w:tc>
      </w:tr>
      <w:tr w:rsidR="006F1563" w:rsidRPr="00FC574F" w:rsidTr="00810392">
        <w:trPr>
          <w:trHeight w:val="71"/>
          <w:jc w:val="center"/>
        </w:trPr>
        <w:tc>
          <w:tcPr>
            <w:tcW w:w="2879" w:type="dxa"/>
            <w:shd w:val="clear" w:color="auto" w:fill="BFBFBF" w:themeFill="background1" w:themeFillShade="BF"/>
          </w:tcPr>
          <w:p w:rsidR="006F1563" w:rsidRPr="00FC574F" w:rsidRDefault="006F1563" w:rsidP="004E0521">
            <w:pPr>
              <w:spacing w:before="100" w:beforeAutospacing="1" w:after="100" w:afterAutospacing="1"/>
              <w:ind w:right="90"/>
              <w:jc w:val="both"/>
              <w:rPr>
                <w:rFonts w:cstheme="minorHAnsi"/>
                <w:b/>
              </w:rPr>
            </w:pPr>
            <w:r w:rsidRPr="00FC574F">
              <w:rPr>
                <w:rFonts w:cstheme="minorHAnsi"/>
                <w:b/>
                <w:bCs/>
              </w:rPr>
              <w:t>Build Tools</w:t>
            </w:r>
          </w:p>
        </w:tc>
        <w:tc>
          <w:tcPr>
            <w:tcW w:w="7464" w:type="dxa"/>
          </w:tcPr>
          <w:p w:rsidR="006F1563" w:rsidRPr="00FC574F" w:rsidRDefault="006F1563" w:rsidP="004E0521">
            <w:pPr>
              <w:ind w:right="90"/>
              <w:jc w:val="both"/>
              <w:rPr>
                <w:rFonts w:cstheme="minorHAnsi"/>
                <w:b/>
              </w:rPr>
            </w:pPr>
            <w:r w:rsidRPr="00FC574F">
              <w:rPr>
                <w:rFonts w:cstheme="minorHAnsi"/>
                <w:b/>
                <w:bCs/>
              </w:rPr>
              <w:t xml:space="preserve">Ant 1.10, Maven 3.3.9, </w:t>
            </w:r>
            <w:proofErr w:type="spellStart"/>
            <w:r w:rsidRPr="00FC574F">
              <w:rPr>
                <w:rFonts w:cstheme="minorHAnsi"/>
                <w:b/>
                <w:bCs/>
              </w:rPr>
              <w:t>Gradle</w:t>
            </w:r>
            <w:proofErr w:type="spellEnd"/>
            <w:r w:rsidRPr="00FC574F">
              <w:rPr>
                <w:rFonts w:cstheme="minorHAnsi"/>
                <w:b/>
                <w:bCs/>
              </w:rPr>
              <w:t xml:space="preserve"> 3.4.1</w:t>
            </w:r>
            <w:r w:rsidR="009B7AC3" w:rsidRPr="00FC574F">
              <w:rPr>
                <w:rFonts w:cstheme="minorHAnsi"/>
                <w:b/>
                <w:bCs/>
              </w:rPr>
              <w:t>.</w:t>
            </w:r>
          </w:p>
        </w:tc>
      </w:tr>
      <w:tr w:rsidR="006F1563" w:rsidRPr="00FC574F" w:rsidTr="00810392">
        <w:trPr>
          <w:trHeight w:val="71"/>
          <w:jc w:val="center"/>
        </w:trPr>
        <w:tc>
          <w:tcPr>
            <w:tcW w:w="2879" w:type="dxa"/>
            <w:shd w:val="clear" w:color="auto" w:fill="BFBFBF" w:themeFill="background1" w:themeFillShade="BF"/>
          </w:tcPr>
          <w:p w:rsidR="006F1563" w:rsidRPr="00FC574F" w:rsidRDefault="006F1563" w:rsidP="004E0521">
            <w:pPr>
              <w:spacing w:before="100" w:beforeAutospacing="1" w:after="100" w:afterAutospacing="1"/>
              <w:ind w:right="90"/>
              <w:jc w:val="both"/>
              <w:rPr>
                <w:rFonts w:cstheme="minorHAnsi"/>
                <w:b/>
                <w:bCs/>
              </w:rPr>
            </w:pPr>
            <w:r w:rsidRPr="00FC574F">
              <w:rPr>
                <w:rFonts w:cstheme="minorHAnsi"/>
                <w:b/>
                <w:bCs/>
              </w:rPr>
              <w:t>Case Tools</w:t>
            </w:r>
          </w:p>
        </w:tc>
        <w:tc>
          <w:tcPr>
            <w:tcW w:w="7464" w:type="dxa"/>
          </w:tcPr>
          <w:p w:rsidR="006F1563" w:rsidRPr="00FC574F" w:rsidRDefault="006F1563" w:rsidP="004E0521">
            <w:pPr>
              <w:ind w:right="90"/>
              <w:jc w:val="both"/>
              <w:rPr>
                <w:rFonts w:cstheme="minorHAnsi"/>
                <w:b/>
                <w:bCs/>
              </w:rPr>
            </w:pPr>
            <w:r w:rsidRPr="00FC574F">
              <w:rPr>
                <w:rFonts w:cstheme="minorHAnsi"/>
                <w:b/>
              </w:rPr>
              <w:t>Rational Rose, UML, OOAD, RUP</w:t>
            </w:r>
            <w:r w:rsidR="009B7AC3" w:rsidRPr="00FC574F">
              <w:rPr>
                <w:rFonts w:cstheme="minorHAnsi"/>
                <w:b/>
              </w:rPr>
              <w:t>.</w:t>
            </w:r>
          </w:p>
        </w:tc>
      </w:tr>
    </w:tbl>
    <w:p w:rsidR="00582FF9" w:rsidRPr="00FC574F" w:rsidRDefault="00582FF9" w:rsidP="00CC01F3">
      <w:pPr>
        <w:pStyle w:val="Normal10"/>
        <w:widowControl w:val="0"/>
        <w:ind w:right="90"/>
        <w:contextualSpacing/>
        <w:jc w:val="both"/>
        <w:rPr>
          <w:rFonts w:asciiTheme="minorHAnsi" w:hAnsiTheme="minorHAnsi" w:cstheme="minorHAnsi"/>
          <w:b/>
          <w:color w:val="auto"/>
          <w:sz w:val="22"/>
          <w:szCs w:val="22"/>
        </w:rPr>
      </w:pPr>
    </w:p>
    <w:p w:rsidR="00F63EFF" w:rsidRPr="00FC574F" w:rsidRDefault="00F63EFF" w:rsidP="00F63EFF">
      <w:pPr>
        <w:pStyle w:val="Normal10"/>
        <w:widowControl w:val="0"/>
        <w:shd w:val="clear" w:color="auto" w:fill="D0CECE" w:themeFill="background2" w:themeFillShade="E6"/>
        <w:ind w:right="90"/>
        <w:contextualSpacing/>
        <w:jc w:val="both"/>
        <w:rPr>
          <w:rFonts w:asciiTheme="minorHAnsi" w:hAnsiTheme="minorHAnsi" w:cstheme="minorHAnsi"/>
          <w:color w:val="auto"/>
          <w:sz w:val="22"/>
          <w:szCs w:val="22"/>
        </w:rPr>
      </w:pPr>
      <w:r w:rsidRPr="00FC574F">
        <w:rPr>
          <w:rFonts w:asciiTheme="minorHAnsi" w:hAnsiTheme="minorHAnsi" w:cstheme="minorHAnsi"/>
          <w:b/>
          <w:color w:val="auto"/>
          <w:sz w:val="22"/>
          <w:szCs w:val="22"/>
        </w:rPr>
        <w:t>PROFESSIONAL EXPERIENCE:</w:t>
      </w:r>
    </w:p>
    <w:p w:rsidR="00F63EFF" w:rsidRPr="00FC574F" w:rsidRDefault="00F63EFF" w:rsidP="004E0521">
      <w:pPr>
        <w:shd w:val="clear" w:color="auto" w:fill="FFFFFF"/>
        <w:spacing w:after="0" w:line="234" w:lineRule="atLeast"/>
        <w:ind w:right="90"/>
        <w:jc w:val="both"/>
        <w:rPr>
          <w:rFonts w:cstheme="minorHAnsi"/>
          <w:b/>
          <w:bCs/>
          <w:lang w:val="en-IN"/>
        </w:rPr>
      </w:pPr>
    </w:p>
    <w:p w:rsidR="000F0B59" w:rsidRPr="00FC574F" w:rsidRDefault="00E34D1B" w:rsidP="004E0521">
      <w:pPr>
        <w:shd w:val="clear" w:color="auto" w:fill="FFFFFF"/>
        <w:spacing w:after="0" w:line="234" w:lineRule="atLeast"/>
        <w:ind w:right="90"/>
        <w:jc w:val="both"/>
        <w:rPr>
          <w:rFonts w:cstheme="minorHAnsi"/>
          <w:b/>
          <w:bCs/>
        </w:rPr>
      </w:pPr>
      <w:r w:rsidRPr="00FC574F">
        <w:rPr>
          <w:rFonts w:cstheme="minorHAnsi"/>
          <w:b/>
          <w:bCs/>
          <w:lang w:val="en-IN"/>
        </w:rPr>
        <w:t>Client: CVS Health, Bloomington, MN</w:t>
      </w:r>
      <w:r w:rsidRPr="00FC574F">
        <w:rPr>
          <w:rFonts w:eastAsia="Times New Roman" w:cstheme="minorHAnsi"/>
          <w:b/>
          <w:bCs/>
        </w:rPr>
        <w:tab/>
      </w:r>
      <w:r w:rsidRPr="00FC574F">
        <w:rPr>
          <w:rFonts w:eastAsia="Times New Roman" w:cstheme="minorHAnsi"/>
          <w:b/>
          <w:bCs/>
        </w:rPr>
        <w:tab/>
      </w:r>
      <w:r w:rsidRPr="00FC574F">
        <w:rPr>
          <w:rFonts w:eastAsia="Times New Roman" w:cstheme="minorHAnsi"/>
          <w:b/>
          <w:bCs/>
        </w:rPr>
        <w:tab/>
      </w:r>
      <w:r w:rsidRPr="00FC574F">
        <w:rPr>
          <w:rFonts w:eastAsia="Times New Roman" w:cstheme="minorHAnsi"/>
          <w:b/>
          <w:bCs/>
        </w:rPr>
        <w:tab/>
      </w:r>
      <w:r w:rsidRPr="00FC574F">
        <w:rPr>
          <w:rFonts w:eastAsia="Times New Roman" w:cstheme="minorHAnsi"/>
          <w:b/>
          <w:bCs/>
        </w:rPr>
        <w:tab/>
        <w:t xml:space="preserve">                         </w:t>
      </w:r>
      <w:r w:rsidR="002E2739" w:rsidRPr="00FC574F">
        <w:rPr>
          <w:rFonts w:eastAsia="Times New Roman" w:cstheme="minorHAnsi"/>
          <w:b/>
          <w:bCs/>
        </w:rPr>
        <w:t xml:space="preserve">Duration: </w:t>
      </w:r>
      <w:r w:rsidRPr="00FC574F">
        <w:rPr>
          <w:rFonts w:cstheme="minorHAnsi"/>
          <w:b/>
          <w:bCs/>
        </w:rPr>
        <w:t>Dec 2016</w:t>
      </w:r>
      <w:r w:rsidR="001C7F40" w:rsidRPr="00FC574F">
        <w:rPr>
          <w:rFonts w:cstheme="minorHAnsi"/>
          <w:b/>
          <w:bCs/>
        </w:rPr>
        <w:t xml:space="preserve"> </w:t>
      </w:r>
      <w:r w:rsidR="000F0B59" w:rsidRPr="00FC574F">
        <w:rPr>
          <w:rFonts w:cstheme="minorHAnsi"/>
          <w:b/>
          <w:bCs/>
        </w:rPr>
        <w:t>-</w:t>
      </w:r>
      <w:r w:rsidR="001C7F40" w:rsidRPr="00FC574F">
        <w:rPr>
          <w:rFonts w:cstheme="minorHAnsi"/>
          <w:b/>
          <w:bCs/>
        </w:rPr>
        <w:t xml:space="preserve"> </w:t>
      </w:r>
      <w:r w:rsidR="000F0B59" w:rsidRPr="00FC574F">
        <w:rPr>
          <w:rFonts w:cstheme="minorHAnsi"/>
          <w:b/>
          <w:bCs/>
        </w:rPr>
        <w:t>Till Date</w:t>
      </w:r>
    </w:p>
    <w:p w:rsidR="007C7F6F" w:rsidRPr="00FC574F" w:rsidRDefault="007C7F6F" w:rsidP="004E0521">
      <w:pPr>
        <w:shd w:val="clear" w:color="auto" w:fill="FFFFFF"/>
        <w:spacing w:after="0" w:line="234" w:lineRule="atLeast"/>
        <w:ind w:right="90"/>
        <w:jc w:val="both"/>
        <w:rPr>
          <w:rFonts w:eastAsia="Times New Roman" w:cstheme="minorHAnsi"/>
          <w:b/>
        </w:rPr>
      </w:pPr>
      <w:r w:rsidRPr="00FC574F">
        <w:rPr>
          <w:rFonts w:eastAsia="Times New Roman" w:cstheme="minorHAnsi"/>
          <w:b/>
          <w:bCs/>
        </w:rPr>
        <w:t xml:space="preserve">Role: </w:t>
      </w:r>
      <w:r w:rsidR="003D441B" w:rsidRPr="00FC574F">
        <w:rPr>
          <w:rFonts w:eastAsia="Times New Roman" w:cstheme="minorHAnsi"/>
          <w:b/>
          <w:bCs/>
        </w:rPr>
        <w:t>Sr.</w:t>
      </w:r>
      <w:r w:rsidR="0022042B" w:rsidRPr="00FC574F">
        <w:rPr>
          <w:rFonts w:eastAsia="Times New Roman" w:cstheme="minorHAnsi"/>
          <w:b/>
          <w:bCs/>
        </w:rPr>
        <w:t xml:space="preserve"> </w:t>
      </w:r>
      <w:r w:rsidR="00DD14AE" w:rsidRPr="00FC574F">
        <w:rPr>
          <w:rFonts w:eastAsia="Times New Roman" w:cstheme="minorHAnsi"/>
          <w:b/>
        </w:rPr>
        <w:t>J</w:t>
      </w:r>
      <w:r w:rsidR="000D1D28" w:rsidRPr="00FC574F">
        <w:rPr>
          <w:rFonts w:eastAsia="Times New Roman" w:cstheme="minorHAnsi"/>
          <w:b/>
        </w:rPr>
        <w:t>ava Full Stack Developer</w:t>
      </w:r>
    </w:p>
    <w:p w:rsidR="00DD14AE" w:rsidRPr="00FC574F" w:rsidRDefault="00DD14AE" w:rsidP="004E0521">
      <w:pPr>
        <w:shd w:val="clear" w:color="auto" w:fill="FFFFFF"/>
        <w:spacing w:after="0" w:line="234" w:lineRule="atLeast"/>
        <w:ind w:right="90"/>
        <w:jc w:val="both"/>
        <w:rPr>
          <w:rFonts w:cstheme="minorHAnsi"/>
          <w:bCs/>
          <w:shd w:val="clear" w:color="auto" w:fill="FFFFFF"/>
        </w:rPr>
      </w:pPr>
    </w:p>
    <w:p w:rsidR="00CF5BA6" w:rsidRPr="00FC574F" w:rsidRDefault="00031822" w:rsidP="00CF5BA6">
      <w:pPr>
        <w:autoSpaceDE w:val="0"/>
        <w:autoSpaceDN w:val="0"/>
        <w:adjustRightInd w:val="0"/>
        <w:spacing w:after="0" w:line="240" w:lineRule="auto"/>
        <w:rPr>
          <w:rFonts w:cstheme="minorHAnsi"/>
        </w:rPr>
      </w:pPr>
      <w:r w:rsidRPr="00FC574F">
        <w:rPr>
          <w:rFonts w:cstheme="minorHAnsi"/>
          <w:b/>
          <w:bCs/>
          <w:lang w:val="en-IN"/>
        </w:rPr>
        <w:t>Description</w:t>
      </w:r>
      <w:r w:rsidR="00CF5BA6" w:rsidRPr="00FC574F">
        <w:rPr>
          <w:rFonts w:cstheme="minorHAnsi"/>
          <w:b/>
          <w:bCs/>
          <w:lang w:val="en-IN"/>
        </w:rPr>
        <w:t xml:space="preserve">: </w:t>
      </w:r>
      <w:r w:rsidR="00CF5BA6" w:rsidRPr="00FC574F">
        <w:rPr>
          <w:rFonts w:cstheme="minorHAnsi"/>
        </w:rPr>
        <w:t>CVS/pharmacy, the retail division of CVS Caremark Corporation, is a retail pharmacy with approximately 10000 retail locations. CVS/pharmacy is committed to serving the healthcare needs of all customers both in its stores and online at CVS.com. CVS Rx Connect is an online transactional software system, enabling a pharmacy to fulfill the needs of prescription filling and drug dispensing activities.</w:t>
      </w:r>
    </w:p>
    <w:p w:rsidR="00031822" w:rsidRPr="00FC574F" w:rsidRDefault="00031822" w:rsidP="001C71A7">
      <w:pPr>
        <w:jc w:val="both"/>
        <w:rPr>
          <w:rFonts w:cstheme="minorHAnsi"/>
          <w:lang w:val="en-IN"/>
        </w:rPr>
      </w:pPr>
      <w:r w:rsidRPr="00FC574F">
        <w:rPr>
          <w:rFonts w:cstheme="minorHAnsi"/>
          <w:lang w:val="en-IN"/>
        </w:rPr>
        <w:t xml:space="preserve"> </w:t>
      </w:r>
    </w:p>
    <w:p w:rsidR="00A12F0F" w:rsidRPr="00FC574F" w:rsidRDefault="007C7F6F" w:rsidP="004E0521">
      <w:pPr>
        <w:tabs>
          <w:tab w:val="left" w:pos="2898"/>
          <w:tab w:val="left" w:pos="8838"/>
        </w:tabs>
        <w:ind w:right="90"/>
        <w:jc w:val="both"/>
        <w:rPr>
          <w:rFonts w:eastAsia="Calibri" w:cstheme="minorHAnsi"/>
          <w:b/>
        </w:rPr>
      </w:pPr>
      <w:r w:rsidRPr="00FC574F">
        <w:rPr>
          <w:rFonts w:eastAsia="Calibri" w:cstheme="minorHAnsi"/>
          <w:b/>
        </w:rPr>
        <w:t>Responsibilities:</w:t>
      </w:r>
    </w:p>
    <w:p w:rsidR="00E60DD1" w:rsidRPr="00FC574F" w:rsidRDefault="00E60DD1" w:rsidP="004E0521">
      <w:pPr>
        <w:pStyle w:val="msonormalcxspmiddlecxspmiddlecxspmiddle"/>
        <w:numPr>
          <w:ilvl w:val="0"/>
          <w:numId w:val="11"/>
        </w:numPr>
        <w:tabs>
          <w:tab w:val="clear" w:pos="720"/>
          <w:tab w:val="left" w:pos="360"/>
          <w:tab w:val="num" w:pos="1080"/>
          <w:tab w:val="left" w:pos="2520"/>
        </w:tabs>
        <w:suppressAutoHyphens/>
        <w:spacing w:before="0" w:beforeAutospacing="0" w:after="0" w:afterAutospacing="0"/>
        <w:ind w:right="90"/>
        <w:contextualSpacing/>
        <w:jc w:val="both"/>
        <w:rPr>
          <w:rFonts w:asciiTheme="minorHAnsi" w:hAnsiTheme="minorHAnsi" w:cstheme="minorHAnsi"/>
          <w:sz w:val="22"/>
          <w:szCs w:val="22"/>
        </w:rPr>
      </w:pPr>
      <w:r w:rsidRPr="00FC574F">
        <w:rPr>
          <w:rFonts w:asciiTheme="minorHAnsi" w:hAnsiTheme="minorHAnsi" w:cstheme="minorHAnsi"/>
          <w:sz w:val="22"/>
          <w:szCs w:val="22"/>
        </w:rPr>
        <w:t xml:space="preserve">Involved in various phases of </w:t>
      </w:r>
      <w:r w:rsidRPr="00FC574F">
        <w:rPr>
          <w:rFonts w:asciiTheme="minorHAnsi" w:hAnsiTheme="minorHAnsi" w:cstheme="minorHAnsi"/>
          <w:b/>
          <w:sz w:val="22"/>
          <w:szCs w:val="22"/>
        </w:rPr>
        <w:t>Software Development Life Cycle (SDLC)</w:t>
      </w:r>
      <w:r w:rsidRPr="00FC574F">
        <w:rPr>
          <w:rFonts w:asciiTheme="minorHAnsi" w:hAnsiTheme="minorHAnsi" w:cstheme="minorHAnsi"/>
          <w:sz w:val="22"/>
          <w:szCs w:val="22"/>
        </w:rPr>
        <w:t xml:space="preserve"> of the application.</w:t>
      </w:r>
    </w:p>
    <w:p w:rsidR="00E60DD1" w:rsidRPr="00FC574F" w:rsidRDefault="00A12F0F" w:rsidP="004E0521">
      <w:pPr>
        <w:pStyle w:val="msonormalcxspmiddlecxspmiddlecxspmiddle"/>
        <w:numPr>
          <w:ilvl w:val="0"/>
          <w:numId w:val="11"/>
        </w:numPr>
        <w:tabs>
          <w:tab w:val="left" w:pos="360"/>
          <w:tab w:val="left" w:pos="2520"/>
        </w:tabs>
        <w:suppressAutoHyphens/>
        <w:spacing w:before="0" w:beforeAutospacing="0" w:after="0" w:afterAutospacing="0"/>
        <w:ind w:right="90"/>
        <w:contextualSpacing/>
        <w:jc w:val="both"/>
        <w:rPr>
          <w:rFonts w:asciiTheme="minorHAnsi" w:hAnsiTheme="minorHAnsi" w:cstheme="minorHAnsi"/>
          <w:sz w:val="22"/>
          <w:szCs w:val="22"/>
        </w:rPr>
      </w:pPr>
      <w:r w:rsidRPr="00FC574F">
        <w:rPr>
          <w:rFonts w:asciiTheme="minorHAnsi" w:hAnsiTheme="minorHAnsi" w:cstheme="minorHAnsi"/>
          <w:sz w:val="22"/>
          <w:szCs w:val="22"/>
          <w:lang w:val="en-GB"/>
        </w:rPr>
        <w:t xml:space="preserve">Developed applications using </w:t>
      </w:r>
      <w:r w:rsidRPr="00FC574F">
        <w:rPr>
          <w:rFonts w:asciiTheme="minorHAnsi" w:hAnsiTheme="minorHAnsi" w:cstheme="minorHAnsi"/>
          <w:b/>
          <w:bCs/>
          <w:sz w:val="22"/>
          <w:szCs w:val="22"/>
          <w:lang w:val="en-GB"/>
        </w:rPr>
        <w:t>Angular2,</w:t>
      </w:r>
      <w:r w:rsidR="00A56E30" w:rsidRPr="00FC574F">
        <w:rPr>
          <w:rFonts w:asciiTheme="minorHAnsi" w:hAnsiTheme="minorHAnsi" w:cstheme="minorHAnsi"/>
          <w:b/>
          <w:bCs/>
          <w:sz w:val="22"/>
          <w:szCs w:val="22"/>
          <w:lang w:val="en-GB"/>
        </w:rPr>
        <w:t xml:space="preserve"> </w:t>
      </w:r>
      <w:r w:rsidRPr="00FC574F">
        <w:rPr>
          <w:rFonts w:asciiTheme="minorHAnsi" w:hAnsiTheme="minorHAnsi" w:cstheme="minorHAnsi"/>
          <w:b/>
          <w:sz w:val="22"/>
          <w:szCs w:val="22"/>
          <w:lang w:val="en-GB"/>
        </w:rPr>
        <w:t xml:space="preserve">Java8 </w:t>
      </w:r>
      <w:r w:rsidRPr="00FC574F">
        <w:rPr>
          <w:rFonts w:asciiTheme="minorHAnsi" w:hAnsiTheme="minorHAnsi" w:cstheme="minorHAnsi"/>
          <w:sz w:val="22"/>
          <w:szCs w:val="22"/>
          <w:lang w:val="en-GB"/>
        </w:rPr>
        <w:t>and new features of java (lambda expressions).</w:t>
      </w:r>
    </w:p>
    <w:p w:rsidR="00410D4B" w:rsidRPr="00FC574F" w:rsidRDefault="00E60DD1" w:rsidP="004E0521">
      <w:pPr>
        <w:pStyle w:val="msonormalcxspmiddlecxspmiddlecxspmiddle"/>
        <w:numPr>
          <w:ilvl w:val="0"/>
          <w:numId w:val="11"/>
        </w:numPr>
        <w:tabs>
          <w:tab w:val="left" w:pos="360"/>
          <w:tab w:val="left" w:pos="2520"/>
        </w:tabs>
        <w:suppressAutoHyphens/>
        <w:spacing w:before="0" w:beforeAutospacing="0" w:after="0" w:afterAutospacing="0"/>
        <w:ind w:right="90"/>
        <w:contextualSpacing/>
        <w:jc w:val="both"/>
        <w:rPr>
          <w:rFonts w:asciiTheme="minorHAnsi" w:hAnsiTheme="minorHAnsi" w:cstheme="minorHAnsi"/>
          <w:sz w:val="22"/>
          <w:szCs w:val="22"/>
        </w:rPr>
      </w:pPr>
      <w:r w:rsidRPr="00FC574F">
        <w:rPr>
          <w:rFonts w:asciiTheme="minorHAnsi" w:eastAsia="Times" w:hAnsiTheme="minorHAnsi" w:cstheme="minorHAnsi"/>
          <w:sz w:val="22"/>
          <w:szCs w:val="22"/>
        </w:rPr>
        <w:t xml:space="preserve">Developed screens using </w:t>
      </w:r>
      <w:r w:rsidRPr="00FC574F">
        <w:rPr>
          <w:rFonts w:asciiTheme="minorHAnsi" w:eastAsia="Times" w:hAnsiTheme="minorHAnsi" w:cstheme="minorHAnsi"/>
          <w:b/>
          <w:sz w:val="22"/>
          <w:szCs w:val="22"/>
        </w:rPr>
        <w:t xml:space="preserve">HTML5, CSS3, SASS, JavaScript, </w:t>
      </w:r>
      <w:proofErr w:type="spellStart"/>
      <w:r w:rsidRPr="00FC574F">
        <w:rPr>
          <w:rFonts w:asciiTheme="minorHAnsi" w:eastAsia="Times" w:hAnsiTheme="minorHAnsi" w:cstheme="minorHAnsi"/>
          <w:b/>
          <w:sz w:val="22"/>
          <w:szCs w:val="22"/>
        </w:rPr>
        <w:t>jQuery</w:t>
      </w:r>
      <w:proofErr w:type="spellEnd"/>
      <w:r w:rsidRPr="00FC574F">
        <w:rPr>
          <w:rFonts w:asciiTheme="minorHAnsi" w:eastAsia="Times" w:hAnsiTheme="minorHAnsi" w:cstheme="minorHAnsi"/>
          <w:b/>
          <w:sz w:val="22"/>
          <w:szCs w:val="22"/>
        </w:rPr>
        <w:t xml:space="preserve"> </w:t>
      </w:r>
      <w:r w:rsidRPr="00FC574F">
        <w:rPr>
          <w:rFonts w:asciiTheme="minorHAnsi" w:eastAsia="Times" w:hAnsiTheme="minorHAnsi" w:cstheme="minorHAnsi"/>
          <w:sz w:val="22"/>
          <w:szCs w:val="22"/>
        </w:rPr>
        <w:t>and</w:t>
      </w:r>
      <w:r w:rsidRPr="00FC574F">
        <w:rPr>
          <w:rFonts w:asciiTheme="minorHAnsi" w:eastAsia="Times" w:hAnsiTheme="minorHAnsi" w:cstheme="minorHAnsi"/>
          <w:b/>
          <w:sz w:val="22"/>
          <w:szCs w:val="22"/>
        </w:rPr>
        <w:t xml:space="preserve"> AJAX.</w:t>
      </w:r>
    </w:p>
    <w:p w:rsidR="00410D4B" w:rsidRPr="00FC574F" w:rsidRDefault="00410D4B" w:rsidP="004E0521">
      <w:pPr>
        <w:pStyle w:val="msonormalcxspmiddlecxspmiddlecxspmiddle"/>
        <w:numPr>
          <w:ilvl w:val="0"/>
          <w:numId w:val="11"/>
        </w:numPr>
        <w:tabs>
          <w:tab w:val="left" w:pos="360"/>
          <w:tab w:val="left" w:pos="2520"/>
        </w:tabs>
        <w:suppressAutoHyphens/>
        <w:spacing w:before="0" w:beforeAutospacing="0" w:after="0" w:afterAutospacing="0"/>
        <w:ind w:right="90"/>
        <w:contextualSpacing/>
        <w:jc w:val="both"/>
        <w:rPr>
          <w:rFonts w:asciiTheme="minorHAnsi" w:hAnsiTheme="minorHAnsi" w:cstheme="minorHAnsi"/>
          <w:sz w:val="22"/>
          <w:szCs w:val="22"/>
        </w:rPr>
      </w:pPr>
      <w:r w:rsidRPr="00FC574F">
        <w:rPr>
          <w:rFonts w:asciiTheme="minorHAnsi" w:hAnsiTheme="minorHAnsi" w:cstheme="minorHAnsi"/>
          <w:sz w:val="22"/>
          <w:szCs w:val="22"/>
        </w:rPr>
        <w:t>Design and developed the application using framework </w:t>
      </w:r>
      <w:r w:rsidRPr="00FC574F">
        <w:rPr>
          <w:rFonts w:asciiTheme="minorHAnsi" w:hAnsiTheme="minorHAnsi" w:cstheme="minorHAnsi"/>
          <w:b/>
          <w:sz w:val="22"/>
          <w:szCs w:val="22"/>
        </w:rPr>
        <w:t xml:space="preserve">Angular 2 </w:t>
      </w:r>
      <w:r w:rsidRPr="00FC574F">
        <w:rPr>
          <w:rFonts w:asciiTheme="minorHAnsi" w:hAnsiTheme="minorHAnsi" w:cstheme="minorHAnsi"/>
          <w:sz w:val="22"/>
          <w:szCs w:val="22"/>
        </w:rPr>
        <w:t xml:space="preserve">with </w:t>
      </w:r>
      <w:r w:rsidRPr="00FC574F">
        <w:rPr>
          <w:rFonts w:asciiTheme="minorHAnsi" w:hAnsiTheme="minorHAnsi" w:cstheme="minorHAnsi"/>
          <w:b/>
          <w:sz w:val="22"/>
          <w:szCs w:val="22"/>
        </w:rPr>
        <w:t>HTML5, CSS3</w:t>
      </w:r>
      <w:r w:rsidRPr="00FC574F">
        <w:rPr>
          <w:rFonts w:asciiTheme="minorHAnsi" w:hAnsiTheme="minorHAnsi" w:cstheme="minorHAnsi"/>
          <w:sz w:val="22"/>
          <w:szCs w:val="22"/>
        </w:rPr>
        <w:t xml:space="preserve"> and </w:t>
      </w:r>
      <w:r w:rsidRPr="00FC574F">
        <w:rPr>
          <w:rFonts w:asciiTheme="minorHAnsi" w:hAnsiTheme="minorHAnsi" w:cstheme="minorHAnsi"/>
          <w:b/>
          <w:sz w:val="22"/>
          <w:szCs w:val="22"/>
        </w:rPr>
        <w:t>Typescript.</w:t>
      </w:r>
    </w:p>
    <w:p w:rsidR="00410D4B" w:rsidRPr="00FC574F" w:rsidRDefault="00410D4B" w:rsidP="004E0521">
      <w:pPr>
        <w:pStyle w:val="msonormalcxspmiddlecxspmiddlecxspmiddle"/>
        <w:numPr>
          <w:ilvl w:val="0"/>
          <w:numId w:val="11"/>
        </w:numPr>
        <w:tabs>
          <w:tab w:val="left" w:pos="360"/>
          <w:tab w:val="left" w:pos="2520"/>
        </w:tabs>
        <w:suppressAutoHyphens/>
        <w:spacing w:before="0" w:beforeAutospacing="0" w:after="0" w:afterAutospacing="0"/>
        <w:ind w:right="90"/>
        <w:contextualSpacing/>
        <w:jc w:val="both"/>
        <w:rPr>
          <w:rFonts w:asciiTheme="minorHAnsi" w:hAnsiTheme="minorHAnsi" w:cstheme="minorHAnsi"/>
          <w:sz w:val="22"/>
          <w:szCs w:val="22"/>
        </w:rPr>
      </w:pPr>
      <w:r w:rsidRPr="00FC574F">
        <w:rPr>
          <w:rFonts w:asciiTheme="minorHAnsi" w:hAnsiTheme="minorHAnsi" w:cstheme="minorHAnsi"/>
          <w:sz w:val="22"/>
          <w:szCs w:val="22"/>
        </w:rPr>
        <w:t xml:space="preserve">Developed UI components using </w:t>
      </w:r>
      <w:r w:rsidRPr="00FC574F">
        <w:rPr>
          <w:rFonts w:asciiTheme="minorHAnsi" w:hAnsiTheme="minorHAnsi" w:cstheme="minorHAnsi"/>
          <w:b/>
          <w:sz w:val="22"/>
          <w:szCs w:val="22"/>
        </w:rPr>
        <w:t>Angular 2 dependency Injection</w:t>
      </w:r>
      <w:r w:rsidRPr="00FC574F">
        <w:rPr>
          <w:rFonts w:asciiTheme="minorHAnsi" w:hAnsiTheme="minorHAnsi" w:cstheme="minorHAnsi"/>
          <w:sz w:val="22"/>
          <w:szCs w:val="22"/>
        </w:rPr>
        <w:t>, Models, data binding and controllers.</w:t>
      </w:r>
    </w:p>
    <w:p w:rsidR="004F6F25" w:rsidRPr="00FC574F" w:rsidRDefault="00410D4B" w:rsidP="00606733">
      <w:pPr>
        <w:pStyle w:val="msonormalcxspmiddlecxspmiddlecxspmiddle"/>
        <w:numPr>
          <w:ilvl w:val="0"/>
          <w:numId w:val="11"/>
        </w:numPr>
        <w:tabs>
          <w:tab w:val="left" w:pos="360"/>
          <w:tab w:val="left" w:pos="2520"/>
        </w:tabs>
        <w:suppressAutoHyphens/>
        <w:spacing w:before="0" w:beforeAutospacing="0" w:after="0" w:afterAutospacing="0"/>
        <w:ind w:right="90"/>
        <w:contextualSpacing/>
        <w:jc w:val="both"/>
        <w:rPr>
          <w:rFonts w:asciiTheme="minorHAnsi" w:hAnsiTheme="minorHAnsi" w:cstheme="minorHAnsi"/>
          <w:sz w:val="22"/>
          <w:szCs w:val="22"/>
        </w:rPr>
      </w:pPr>
      <w:r w:rsidRPr="00FC574F">
        <w:rPr>
          <w:rFonts w:asciiTheme="minorHAnsi" w:hAnsiTheme="minorHAnsi" w:cstheme="minorHAnsi"/>
          <w:sz w:val="22"/>
          <w:szCs w:val="22"/>
        </w:rPr>
        <w:t xml:space="preserve">Implemented </w:t>
      </w:r>
      <w:r w:rsidRPr="00FC574F">
        <w:rPr>
          <w:rFonts w:asciiTheme="minorHAnsi" w:hAnsiTheme="minorHAnsi" w:cstheme="minorHAnsi"/>
          <w:b/>
          <w:sz w:val="22"/>
          <w:szCs w:val="22"/>
        </w:rPr>
        <w:t>Angular 2</w:t>
      </w:r>
      <w:r w:rsidRPr="00FC574F">
        <w:rPr>
          <w:rFonts w:asciiTheme="minorHAnsi" w:hAnsiTheme="minorHAnsi" w:cstheme="minorHAnsi"/>
          <w:sz w:val="22"/>
          <w:szCs w:val="22"/>
        </w:rPr>
        <w:t xml:space="preserve"> Router to enable navigation from one view to </w:t>
      </w:r>
      <w:r w:rsidR="00916986" w:rsidRPr="00FC574F">
        <w:rPr>
          <w:rFonts w:asciiTheme="minorHAnsi" w:hAnsiTheme="minorHAnsi" w:cstheme="minorHAnsi"/>
          <w:sz w:val="22"/>
          <w:szCs w:val="22"/>
        </w:rPr>
        <w:t>another</w:t>
      </w:r>
      <w:r w:rsidRPr="00FC574F">
        <w:rPr>
          <w:rFonts w:asciiTheme="minorHAnsi" w:hAnsiTheme="minorHAnsi" w:cstheme="minorHAnsi"/>
          <w:sz w:val="22"/>
          <w:szCs w:val="22"/>
        </w:rPr>
        <w:t>.</w:t>
      </w:r>
    </w:p>
    <w:p w:rsidR="00606733" w:rsidRPr="00FC574F" w:rsidRDefault="00606733" w:rsidP="00606733">
      <w:pPr>
        <w:pStyle w:val="msonormalcxspmiddlecxspmiddlecxspmiddle"/>
        <w:numPr>
          <w:ilvl w:val="0"/>
          <w:numId w:val="11"/>
        </w:numPr>
        <w:tabs>
          <w:tab w:val="left" w:pos="360"/>
          <w:tab w:val="left" w:pos="2520"/>
        </w:tabs>
        <w:suppressAutoHyphens/>
        <w:spacing w:before="0" w:beforeAutospacing="0" w:after="0" w:afterAutospacing="0"/>
        <w:ind w:right="90"/>
        <w:contextualSpacing/>
        <w:jc w:val="both"/>
        <w:rPr>
          <w:rFonts w:asciiTheme="minorHAnsi" w:hAnsiTheme="minorHAnsi" w:cstheme="minorHAnsi"/>
          <w:sz w:val="22"/>
          <w:szCs w:val="22"/>
        </w:rPr>
      </w:pPr>
      <w:r w:rsidRPr="00FC574F">
        <w:rPr>
          <w:rFonts w:asciiTheme="minorHAnsi" w:hAnsiTheme="minorHAnsi" w:cstheme="minorHAnsi"/>
          <w:sz w:val="22"/>
          <w:szCs w:val="22"/>
        </w:rPr>
        <w:t xml:space="preserve">Used </w:t>
      </w:r>
      <w:r w:rsidRPr="00FC574F">
        <w:rPr>
          <w:rFonts w:asciiTheme="minorHAnsi" w:hAnsiTheme="minorHAnsi" w:cstheme="minorHAnsi"/>
          <w:b/>
          <w:sz w:val="22"/>
          <w:szCs w:val="22"/>
        </w:rPr>
        <w:t>Protractor</w:t>
      </w:r>
      <w:r w:rsidRPr="00FC574F">
        <w:rPr>
          <w:rFonts w:asciiTheme="minorHAnsi" w:hAnsiTheme="minorHAnsi" w:cstheme="minorHAnsi"/>
          <w:sz w:val="22"/>
          <w:szCs w:val="22"/>
        </w:rPr>
        <w:t xml:space="preserve"> to perform </w:t>
      </w:r>
      <w:r w:rsidRPr="00FC574F">
        <w:rPr>
          <w:rFonts w:asciiTheme="minorHAnsi" w:hAnsiTheme="minorHAnsi" w:cstheme="minorHAnsi"/>
          <w:b/>
          <w:sz w:val="22"/>
          <w:szCs w:val="22"/>
        </w:rPr>
        <w:t>End to end testing</w:t>
      </w:r>
      <w:r w:rsidRPr="00FC574F">
        <w:rPr>
          <w:rFonts w:asciiTheme="minorHAnsi" w:hAnsiTheme="minorHAnsi" w:cstheme="minorHAnsi"/>
          <w:sz w:val="22"/>
          <w:szCs w:val="22"/>
        </w:rPr>
        <w:t xml:space="preserve"> for single page application developed using </w:t>
      </w:r>
      <w:r w:rsidRPr="00FC574F">
        <w:rPr>
          <w:rFonts w:asciiTheme="minorHAnsi" w:hAnsiTheme="minorHAnsi" w:cstheme="minorHAnsi"/>
          <w:b/>
          <w:sz w:val="22"/>
          <w:szCs w:val="22"/>
        </w:rPr>
        <w:t>Angular 2.</w:t>
      </w:r>
    </w:p>
    <w:p w:rsidR="00410D4B" w:rsidRPr="007A5126" w:rsidRDefault="00410D4B" w:rsidP="004E0521">
      <w:pPr>
        <w:pStyle w:val="msonormalcxspmiddlecxspmiddlecxspmiddle"/>
        <w:numPr>
          <w:ilvl w:val="0"/>
          <w:numId w:val="11"/>
        </w:numPr>
        <w:tabs>
          <w:tab w:val="left" w:pos="360"/>
          <w:tab w:val="left" w:pos="2520"/>
        </w:tabs>
        <w:suppressAutoHyphens/>
        <w:spacing w:before="0" w:beforeAutospacing="0" w:after="0" w:afterAutospacing="0"/>
        <w:ind w:right="90"/>
        <w:contextualSpacing/>
        <w:jc w:val="both"/>
        <w:rPr>
          <w:rFonts w:asciiTheme="minorHAnsi" w:hAnsiTheme="minorHAnsi" w:cstheme="minorHAnsi"/>
          <w:sz w:val="22"/>
          <w:szCs w:val="22"/>
        </w:rPr>
      </w:pPr>
      <w:r w:rsidRPr="00FC574F">
        <w:rPr>
          <w:rFonts w:asciiTheme="minorHAnsi" w:hAnsiTheme="minorHAnsi" w:cstheme="minorHAnsi"/>
          <w:sz w:val="22"/>
          <w:szCs w:val="22"/>
        </w:rPr>
        <w:t xml:space="preserve">Developed Application to asses </w:t>
      </w:r>
      <w:r w:rsidRPr="00FC574F">
        <w:rPr>
          <w:rFonts w:asciiTheme="minorHAnsi" w:hAnsiTheme="minorHAnsi" w:cstheme="minorHAnsi"/>
          <w:b/>
          <w:sz w:val="22"/>
          <w:szCs w:val="22"/>
        </w:rPr>
        <w:t>JSON</w:t>
      </w:r>
      <w:r w:rsidRPr="00FC574F">
        <w:rPr>
          <w:rFonts w:asciiTheme="minorHAnsi" w:hAnsiTheme="minorHAnsi" w:cstheme="minorHAnsi"/>
          <w:sz w:val="22"/>
          <w:szCs w:val="22"/>
        </w:rPr>
        <w:t xml:space="preserve"> and </w:t>
      </w:r>
      <w:r w:rsidRPr="00FC574F">
        <w:rPr>
          <w:rFonts w:asciiTheme="minorHAnsi" w:hAnsiTheme="minorHAnsi" w:cstheme="minorHAnsi"/>
          <w:b/>
          <w:sz w:val="22"/>
          <w:szCs w:val="22"/>
        </w:rPr>
        <w:t>XML</w:t>
      </w:r>
      <w:r w:rsidRPr="00FC574F">
        <w:rPr>
          <w:rFonts w:asciiTheme="minorHAnsi" w:hAnsiTheme="minorHAnsi" w:cstheme="minorHAnsi"/>
          <w:sz w:val="22"/>
          <w:szCs w:val="22"/>
        </w:rPr>
        <w:t xml:space="preserve"> from </w:t>
      </w:r>
      <w:r w:rsidRPr="00FC574F">
        <w:rPr>
          <w:rFonts w:asciiTheme="minorHAnsi" w:hAnsiTheme="minorHAnsi" w:cstheme="minorHAnsi"/>
          <w:b/>
          <w:sz w:val="22"/>
          <w:szCs w:val="22"/>
        </w:rPr>
        <w:t>Restful</w:t>
      </w:r>
      <w:r w:rsidRPr="00FC574F">
        <w:rPr>
          <w:rFonts w:asciiTheme="minorHAnsi" w:hAnsiTheme="minorHAnsi" w:cstheme="minorHAnsi"/>
          <w:sz w:val="22"/>
          <w:szCs w:val="22"/>
        </w:rPr>
        <w:t xml:space="preserve"> web service from consumer side using </w:t>
      </w:r>
      <w:r w:rsidRPr="00FC574F">
        <w:rPr>
          <w:rFonts w:asciiTheme="minorHAnsi" w:hAnsiTheme="minorHAnsi" w:cstheme="minorHAnsi"/>
          <w:b/>
          <w:sz w:val="22"/>
          <w:szCs w:val="22"/>
        </w:rPr>
        <w:t>Angular</w:t>
      </w:r>
      <w:r w:rsidR="00564B03" w:rsidRPr="00FC574F">
        <w:rPr>
          <w:rFonts w:asciiTheme="minorHAnsi" w:hAnsiTheme="minorHAnsi" w:cstheme="minorHAnsi"/>
          <w:b/>
          <w:sz w:val="22"/>
          <w:szCs w:val="22"/>
        </w:rPr>
        <w:t xml:space="preserve"> </w:t>
      </w:r>
      <w:r w:rsidRPr="00FC574F">
        <w:rPr>
          <w:rFonts w:asciiTheme="minorHAnsi" w:hAnsiTheme="minorHAnsi" w:cstheme="minorHAnsi"/>
          <w:b/>
          <w:sz w:val="22"/>
          <w:szCs w:val="22"/>
        </w:rPr>
        <w:t>2.</w:t>
      </w:r>
    </w:p>
    <w:p w:rsidR="007A5126" w:rsidRPr="00FC574F" w:rsidRDefault="007A5126" w:rsidP="004E0521">
      <w:pPr>
        <w:pStyle w:val="msonormalcxspmiddlecxspmiddlecxspmiddle"/>
        <w:numPr>
          <w:ilvl w:val="0"/>
          <w:numId w:val="11"/>
        </w:numPr>
        <w:tabs>
          <w:tab w:val="left" w:pos="360"/>
          <w:tab w:val="left" w:pos="2520"/>
        </w:tabs>
        <w:suppressAutoHyphens/>
        <w:spacing w:before="0" w:beforeAutospacing="0" w:after="0" w:afterAutospacing="0"/>
        <w:ind w:right="90"/>
        <w:contextualSpacing/>
        <w:jc w:val="both"/>
        <w:rPr>
          <w:rFonts w:asciiTheme="minorHAnsi" w:hAnsiTheme="minorHAnsi" w:cstheme="minorHAnsi"/>
          <w:sz w:val="22"/>
          <w:szCs w:val="22"/>
        </w:rPr>
      </w:pPr>
      <w:r w:rsidRPr="007A5126">
        <w:rPr>
          <w:rFonts w:ascii="Calibri" w:eastAsia="Calibri" w:hAnsi="Calibri" w:cs="Calibri"/>
          <w:color w:val="000000"/>
          <w:sz w:val="22"/>
          <w:szCs w:val="22"/>
        </w:rPr>
        <w:t xml:space="preserve">Implemented and encapsulated </w:t>
      </w:r>
      <w:proofErr w:type="spellStart"/>
      <w:r w:rsidRPr="007A5126">
        <w:rPr>
          <w:rFonts w:ascii="Calibri" w:eastAsia="Calibri" w:hAnsi="Calibri" w:cs="Calibri"/>
          <w:color w:val="000000"/>
          <w:sz w:val="22"/>
          <w:szCs w:val="22"/>
        </w:rPr>
        <w:t>Websockets</w:t>
      </w:r>
      <w:proofErr w:type="spellEnd"/>
      <w:r w:rsidRPr="007A5126">
        <w:rPr>
          <w:rFonts w:ascii="Calibri" w:eastAsia="Calibri" w:hAnsi="Calibri" w:cs="Calibri"/>
          <w:color w:val="000000"/>
          <w:sz w:val="22"/>
          <w:szCs w:val="22"/>
        </w:rPr>
        <w:t xml:space="preserve"> in a service and used them inside the Angular 4 components.</w:t>
      </w:r>
    </w:p>
    <w:p w:rsidR="00410D4B" w:rsidRPr="00FC574F" w:rsidRDefault="00410D4B" w:rsidP="004E0521">
      <w:pPr>
        <w:pStyle w:val="msonormalcxspmiddlecxspmiddlecxspmiddle"/>
        <w:numPr>
          <w:ilvl w:val="0"/>
          <w:numId w:val="11"/>
        </w:numPr>
        <w:tabs>
          <w:tab w:val="left" w:pos="360"/>
          <w:tab w:val="left" w:pos="2520"/>
        </w:tabs>
        <w:suppressAutoHyphens/>
        <w:spacing w:before="0" w:beforeAutospacing="0" w:after="0" w:afterAutospacing="0"/>
        <w:ind w:right="90"/>
        <w:contextualSpacing/>
        <w:jc w:val="both"/>
        <w:rPr>
          <w:rFonts w:asciiTheme="minorHAnsi" w:hAnsiTheme="minorHAnsi" w:cstheme="minorHAnsi"/>
          <w:sz w:val="22"/>
          <w:szCs w:val="22"/>
        </w:rPr>
      </w:pPr>
      <w:r w:rsidRPr="00FC574F">
        <w:rPr>
          <w:rFonts w:asciiTheme="minorHAnsi" w:hAnsiTheme="minorHAnsi" w:cstheme="minorHAnsi"/>
          <w:sz w:val="22"/>
          <w:szCs w:val="22"/>
        </w:rPr>
        <w:t xml:space="preserve">Experience with Responsive Web Design, </w:t>
      </w:r>
      <w:r w:rsidRPr="00FC574F">
        <w:rPr>
          <w:rFonts w:asciiTheme="minorHAnsi" w:hAnsiTheme="minorHAnsi" w:cstheme="minorHAnsi"/>
          <w:b/>
          <w:sz w:val="22"/>
          <w:szCs w:val="22"/>
        </w:rPr>
        <w:t>Bootstrap</w:t>
      </w:r>
      <w:r w:rsidRPr="00FC574F">
        <w:rPr>
          <w:rFonts w:asciiTheme="minorHAnsi" w:hAnsiTheme="minorHAnsi" w:cstheme="minorHAnsi"/>
          <w:sz w:val="22"/>
          <w:szCs w:val="22"/>
        </w:rPr>
        <w:t xml:space="preserve"> and </w:t>
      </w:r>
      <w:proofErr w:type="spellStart"/>
      <w:r w:rsidRPr="00FC574F">
        <w:rPr>
          <w:rFonts w:asciiTheme="minorHAnsi" w:hAnsiTheme="minorHAnsi" w:cstheme="minorHAnsi"/>
          <w:b/>
          <w:sz w:val="22"/>
          <w:szCs w:val="22"/>
        </w:rPr>
        <w:t>Plygrid</w:t>
      </w:r>
      <w:proofErr w:type="spellEnd"/>
      <w:r w:rsidRPr="00FC574F">
        <w:rPr>
          <w:rFonts w:asciiTheme="minorHAnsi" w:hAnsiTheme="minorHAnsi" w:cstheme="minorHAnsi"/>
          <w:sz w:val="22"/>
          <w:szCs w:val="22"/>
        </w:rPr>
        <w:t xml:space="preserve"> framework.</w:t>
      </w:r>
    </w:p>
    <w:p w:rsidR="00410D4B" w:rsidRPr="00FC574F" w:rsidRDefault="00410D4B" w:rsidP="004E0521">
      <w:pPr>
        <w:pStyle w:val="msonormalcxspmiddlecxspmiddlecxspmiddle"/>
        <w:numPr>
          <w:ilvl w:val="0"/>
          <w:numId w:val="11"/>
        </w:numPr>
        <w:tabs>
          <w:tab w:val="left" w:pos="360"/>
          <w:tab w:val="left" w:pos="2520"/>
        </w:tabs>
        <w:suppressAutoHyphens/>
        <w:spacing w:before="0" w:beforeAutospacing="0" w:after="0" w:afterAutospacing="0"/>
        <w:ind w:right="90"/>
        <w:contextualSpacing/>
        <w:jc w:val="both"/>
        <w:rPr>
          <w:rFonts w:asciiTheme="minorHAnsi" w:hAnsiTheme="minorHAnsi" w:cstheme="minorHAnsi"/>
          <w:sz w:val="22"/>
          <w:szCs w:val="22"/>
        </w:rPr>
      </w:pPr>
      <w:r w:rsidRPr="00FC574F">
        <w:rPr>
          <w:rFonts w:asciiTheme="minorHAnsi" w:hAnsiTheme="minorHAnsi" w:cstheme="minorHAnsi"/>
          <w:sz w:val="22"/>
          <w:szCs w:val="22"/>
        </w:rPr>
        <w:lastRenderedPageBreak/>
        <w:t xml:space="preserve">Developed various generic </w:t>
      </w:r>
      <w:r w:rsidRPr="00FC574F">
        <w:rPr>
          <w:rFonts w:asciiTheme="minorHAnsi" w:hAnsiTheme="minorHAnsi" w:cstheme="minorHAnsi"/>
          <w:b/>
          <w:sz w:val="22"/>
          <w:szCs w:val="22"/>
        </w:rPr>
        <w:t>JavaScript, Angular functions</w:t>
      </w:r>
      <w:r w:rsidRPr="00FC574F">
        <w:rPr>
          <w:rFonts w:asciiTheme="minorHAnsi" w:hAnsiTheme="minorHAnsi" w:cstheme="minorHAnsi"/>
          <w:sz w:val="22"/>
          <w:szCs w:val="22"/>
        </w:rPr>
        <w:t xml:space="preserve"> to implement client-side validations.</w:t>
      </w:r>
    </w:p>
    <w:p w:rsidR="00A12F0F" w:rsidRPr="00FC574F" w:rsidRDefault="00A12F0F" w:rsidP="004E0521">
      <w:pPr>
        <w:pStyle w:val="msonormalcxspmiddlecxspmiddlecxspmiddlecxspmiddle"/>
        <w:numPr>
          <w:ilvl w:val="0"/>
          <w:numId w:val="11"/>
        </w:numPr>
        <w:tabs>
          <w:tab w:val="left" w:pos="360"/>
          <w:tab w:val="left" w:pos="2520"/>
        </w:tabs>
        <w:suppressAutoHyphens/>
        <w:spacing w:before="0" w:beforeAutospacing="0" w:after="0" w:afterAutospacing="0"/>
        <w:ind w:right="90"/>
        <w:contextualSpacing/>
        <w:jc w:val="both"/>
        <w:rPr>
          <w:rFonts w:asciiTheme="minorHAnsi" w:hAnsiTheme="minorHAnsi" w:cstheme="minorHAnsi"/>
          <w:sz w:val="22"/>
          <w:szCs w:val="22"/>
        </w:rPr>
      </w:pPr>
      <w:r w:rsidRPr="00FC574F">
        <w:rPr>
          <w:rFonts w:asciiTheme="minorHAnsi" w:hAnsiTheme="minorHAnsi" w:cstheme="minorHAnsi"/>
          <w:sz w:val="22"/>
          <w:szCs w:val="22"/>
        </w:rPr>
        <w:t xml:space="preserve">Involved in developing </w:t>
      </w:r>
      <w:r w:rsidRPr="00FC574F">
        <w:rPr>
          <w:rFonts w:asciiTheme="minorHAnsi" w:hAnsiTheme="minorHAnsi" w:cstheme="minorHAnsi"/>
          <w:b/>
          <w:sz w:val="22"/>
          <w:szCs w:val="22"/>
        </w:rPr>
        <w:t>Thread</w:t>
      </w:r>
      <w:r w:rsidRPr="00FC574F">
        <w:rPr>
          <w:rFonts w:asciiTheme="minorHAnsi" w:hAnsiTheme="minorHAnsi" w:cstheme="minorHAnsi"/>
          <w:sz w:val="22"/>
          <w:szCs w:val="22"/>
        </w:rPr>
        <w:t xml:space="preserve"> Safe blocks for </w:t>
      </w:r>
      <w:r w:rsidRPr="00FC574F">
        <w:rPr>
          <w:rFonts w:asciiTheme="minorHAnsi" w:hAnsiTheme="minorHAnsi" w:cstheme="minorHAnsi"/>
          <w:b/>
          <w:sz w:val="22"/>
          <w:szCs w:val="22"/>
        </w:rPr>
        <w:t>multithread</w:t>
      </w:r>
      <w:r w:rsidRPr="00FC574F">
        <w:rPr>
          <w:rFonts w:asciiTheme="minorHAnsi" w:hAnsiTheme="minorHAnsi" w:cstheme="minorHAnsi"/>
          <w:sz w:val="22"/>
          <w:szCs w:val="22"/>
        </w:rPr>
        <w:t xml:space="preserve"> access and distributed transaction management.</w:t>
      </w:r>
    </w:p>
    <w:p w:rsidR="00A12F0F" w:rsidRPr="00FC574F" w:rsidRDefault="00A12F0F" w:rsidP="004E0521">
      <w:pPr>
        <w:pStyle w:val="msonormalcxspmiddlecxspmiddlecxspmiddle"/>
        <w:numPr>
          <w:ilvl w:val="0"/>
          <w:numId w:val="11"/>
        </w:numPr>
        <w:tabs>
          <w:tab w:val="left" w:pos="360"/>
          <w:tab w:val="left" w:pos="2520"/>
        </w:tabs>
        <w:suppressAutoHyphens/>
        <w:spacing w:before="0" w:beforeAutospacing="0" w:after="0" w:afterAutospacing="0"/>
        <w:ind w:right="90"/>
        <w:contextualSpacing/>
        <w:jc w:val="both"/>
        <w:rPr>
          <w:rFonts w:asciiTheme="minorHAnsi" w:hAnsiTheme="minorHAnsi" w:cstheme="minorHAnsi"/>
          <w:sz w:val="22"/>
          <w:szCs w:val="22"/>
        </w:rPr>
      </w:pPr>
      <w:r w:rsidRPr="00FC574F">
        <w:rPr>
          <w:rFonts w:asciiTheme="minorHAnsi" w:hAnsiTheme="minorHAnsi" w:cstheme="minorHAnsi"/>
          <w:sz w:val="22"/>
          <w:szCs w:val="22"/>
          <w:lang w:val="en-GB"/>
        </w:rPr>
        <w:t xml:space="preserve">Created and injected </w:t>
      </w:r>
      <w:r w:rsidRPr="00FC574F">
        <w:rPr>
          <w:rFonts w:asciiTheme="minorHAnsi" w:hAnsiTheme="minorHAnsi" w:cstheme="minorHAnsi"/>
          <w:b/>
          <w:sz w:val="22"/>
          <w:szCs w:val="22"/>
          <w:lang w:val="en-GB"/>
        </w:rPr>
        <w:t>spring</w:t>
      </w:r>
      <w:r w:rsidRPr="00FC574F">
        <w:rPr>
          <w:rFonts w:asciiTheme="minorHAnsi" w:hAnsiTheme="minorHAnsi" w:cstheme="minorHAnsi"/>
          <w:sz w:val="22"/>
          <w:szCs w:val="22"/>
          <w:lang w:val="en-GB"/>
        </w:rPr>
        <w:t xml:space="preserve"> services, controllers and DAOs to achieve </w:t>
      </w:r>
      <w:r w:rsidRPr="00FC574F">
        <w:rPr>
          <w:rFonts w:asciiTheme="minorHAnsi" w:hAnsiTheme="minorHAnsi" w:cstheme="minorHAnsi"/>
          <w:b/>
          <w:sz w:val="22"/>
          <w:szCs w:val="22"/>
          <w:lang w:val="en-GB"/>
        </w:rPr>
        <w:t>dependency injection</w:t>
      </w:r>
      <w:r w:rsidRPr="00FC574F">
        <w:rPr>
          <w:rFonts w:asciiTheme="minorHAnsi" w:hAnsiTheme="minorHAnsi" w:cstheme="minorHAnsi"/>
          <w:sz w:val="22"/>
          <w:szCs w:val="22"/>
        </w:rPr>
        <w:t>.</w:t>
      </w:r>
    </w:p>
    <w:p w:rsidR="00916986" w:rsidRPr="00FC574F" w:rsidRDefault="00A12F0F" w:rsidP="00D54EE8">
      <w:pPr>
        <w:pStyle w:val="msonormalcxspmiddlecxspmiddlecxspmiddle"/>
        <w:numPr>
          <w:ilvl w:val="0"/>
          <w:numId w:val="11"/>
        </w:numPr>
        <w:tabs>
          <w:tab w:val="left" w:pos="360"/>
          <w:tab w:val="left" w:pos="2520"/>
        </w:tabs>
        <w:suppressAutoHyphens/>
        <w:spacing w:before="0" w:beforeAutospacing="0" w:after="0" w:afterAutospacing="0"/>
        <w:ind w:right="90"/>
        <w:contextualSpacing/>
        <w:jc w:val="both"/>
        <w:rPr>
          <w:rFonts w:asciiTheme="minorHAnsi" w:hAnsiTheme="minorHAnsi" w:cstheme="minorHAnsi"/>
          <w:sz w:val="22"/>
          <w:szCs w:val="22"/>
        </w:rPr>
      </w:pPr>
      <w:r w:rsidRPr="00FC574F">
        <w:rPr>
          <w:rFonts w:asciiTheme="minorHAnsi" w:hAnsiTheme="minorHAnsi" w:cstheme="minorHAnsi"/>
          <w:sz w:val="22"/>
          <w:szCs w:val="22"/>
        </w:rPr>
        <w:t xml:space="preserve">Heavily used </w:t>
      </w:r>
      <w:r w:rsidRPr="00FC574F">
        <w:rPr>
          <w:rFonts w:asciiTheme="minorHAnsi" w:hAnsiTheme="minorHAnsi" w:cstheme="minorHAnsi"/>
          <w:b/>
          <w:sz w:val="22"/>
          <w:szCs w:val="22"/>
        </w:rPr>
        <w:t>Spring Inheritance, Auto-wiring, Core Container, Security, AOP,</w:t>
      </w:r>
      <w:r w:rsidR="002C7171" w:rsidRPr="00FC574F">
        <w:rPr>
          <w:rFonts w:asciiTheme="minorHAnsi" w:hAnsiTheme="minorHAnsi" w:cstheme="minorHAnsi"/>
          <w:b/>
          <w:sz w:val="22"/>
          <w:szCs w:val="22"/>
        </w:rPr>
        <w:t xml:space="preserve"> </w:t>
      </w:r>
      <w:proofErr w:type="gramStart"/>
      <w:r w:rsidRPr="00FC574F">
        <w:rPr>
          <w:rFonts w:asciiTheme="minorHAnsi" w:hAnsiTheme="minorHAnsi" w:cstheme="minorHAnsi"/>
          <w:b/>
          <w:sz w:val="22"/>
          <w:szCs w:val="22"/>
        </w:rPr>
        <w:t>Spring</w:t>
      </w:r>
      <w:proofErr w:type="gramEnd"/>
      <w:r w:rsidRPr="00FC574F">
        <w:rPr>
          <w:rFonts w:asciiTheme="minorHAnsi" w:hAnsiTheme="minorHAnsi" w:cstheme="minorHAnsi"/>
          <w:b/>
          <w:sz w:val="22"/>
          <w:szCs w:val="22"/>
        </w:rPr>
        <w:t xml:space="preserve"> Quartz</w:t>
      </w:r>
      <w:r w:rsidRPr="00FC574F">
        <w:rPr>
          <w:rFonts w:asciiTheme="minorHAnsi" w:hAnsiTheme="minorHAnsi" w:cstheme="minorHAnsi"/>
          <w:sz w:val="22"/>
          <w:szCs w:val="22"/>
        </w:rPr>
        <w:t xml:space="preserve"> for scheduling tasks to generate reports and emails to clients. </w:t>
      </w:r>
    </w:p>
    <w:p w:rsidR="00D54EE8" w:rsidRPr="00FC574F" w:rsidRDefault="00D54EE8" w:rsidP="00D54EE8">
      <w:pPr>
        <w:pStyle w:val="msonormalcxspmiddlecxspmiddlecxspmiddle"/>
        <w:numPr>
          <w:ilvl w:val="0"/>
          <w:numId w:val="11"/>
        </w:numPr>
        <w:tabs>
          <w:tab w:val="left" w:pos="360"/>
          <w:tab w:val="left" w:pos="2520"/>
        </w:tabs>
        <w:suppressAutoHyphens/>
        <w:spacing w:before="0" w:beforeAutospacing="0" w:after="0" w:afterAutospacing="0"/>
        <w:ind w:right="90"/>
        <w:contextualSpacing/>
        <w:jc w:val="both"/>
        <w:rPr>
          <w:rFonts w:asciiTheme="minorHAnsi" w:hAnsiTheme="minorHAnsi" w:cstheme="minorHAnsi"/>
          <w:sz w:val="22"/>
          <w:szCs w:val="22"/>
        </w:rPr>
      </w:pPr>
      <w:r w:rsidRPr="00FC574F">
        <w:rPr>
          <w:rFonts w:asciiTheme="minorHAnsi" w:hAnsiTheme="minorHAnsi" w:cstheme="minorHAnsi"/>
          <w:sz w:val="22"/>
          <w:szCs w:val="22"/>
        </w:rPr>
        <w:t xml:space="preserve">Developed Persistence layer using </w:t>
      </w:r>
      <w:r w:rsidRPr="00FC574F">
        <w:rPr>
          <w:rFonts w:asciiTheme="minorHAnsi" w:hAnsiTheme="minorHAnsi" w:cstheme="minorHAnsi"/>
          <w:b/>
          <w:sz w:val="22"/>
          <w:szCs w:val="22"/>
        </w:rPr>
        <w:t>Spring Data</w:t>
      </w:r>
      <w:r w:rsidRPr="00FC574F">
        <w:rPr>
          <w:rFonts w:asciiTheme="minorHAnsi" w:hAnsiTheme="minorHAnsi" w:cstheme="minorHAnsi"/>
          <w:sz w:val="22"/>
          <w:szCs w:val="22"/>
        </w:rPr>
        <w:t xml:space="preserve"> to interact with the Database. </w:t>
      </w:r>
    </w:p>
    <w:p w:rsidR="001A19D9" w:rsidRPr="00FC574F" w:rsidRDefault="00410D4B" w:rsidP="004E0521">
      <w:pPr>
        <w:pStyle w:val="msonormalcxspmiddlecxspmiddlecxspmiddlecxspmiddle"/>
        <w:numPr>
          <w:ilvl w:val="0"/>
          <w:numId w:val="11"/>
        </w:numPr>
        <w:tabs>
          <w:tab w:val="left" w:pos="360"/>
          <w:tab w:val="left" w:pos="2520"/>
        </w:tabs>
        <w:suppressAutoHyphens/>
        <w:spacing w:before="0" w:beforeAutospacing="0" w:after="0" w:afterAutospacing="0"/>
        <w:ind w:right="90"/>
        <w:contextualSpacing/>
        <w:jc w:val="both"/>
        <w:rPr>
          <w:rFonts w:asciiTheme="minorHAnsi" w:hAnsiTheme="minorHAnsi" w:cstheme="minorHAnsi"/>
          <w:sz w:val="22"/>
          <w:szCs w:val="22"/>
        </w:rPr>
      </w:pPr>
      <w:r w:rsidRPr="00FC574F">
        <w:rPr>
          <w:rFonts w:asciiTheme="minorHAnsi" w:hAnsiTheme="minorHAnsi" w:cstheme="minorHAnsi"/>
          <w:sz w:val="22"/>
          <w:szCs w:val="22"/>
          <w:lang w:val="en-IN"/>
        </w:rPr>
        <w:t xml:space="preserve">Developed Spring </w:t>
      </w:r>
      <w:r w:rsidRPr="00FC574F">
        <w:rPr>
          <w:rFonts w:asciiTheme="minorHAnsi" w:hAnsiTheme="minorHAnsi" w:cstheme="minorHAnsi"/>
          <w:b/>
          <w:sz w:val="22"/>
          <w:szCs w:val="22"/>
          <w:lang w:val="en-IN"/>
        </w:rPr>
        <w:t>Restful/</w:t>
      </w:r>
      <w:proofErr w:type="spellStart"/>
      <w:r w:rsidRPr="00FC574F">
        <w:rPr>
          <w:rFonts w:asciiTheme="minorHAnsi" w:hAnsiTheme="minorHAnsi" w:cstheme="minorHAnsi"/>
          <w:b/>
          <w:sz w:val="22"/>
          <w:szCs w:val="22"/>
          <w:lang w:val="en-IN"/>
        </w:rPr>
        <w:t>Microservices</w:t>
      </w:r>
      <w:proofErr w:type="spellEnd"/>
      <w:r w:rsidRPr="00FC574F">
        <w:rPr>
          <w:rFonts w:asciiTheme="minorHAnsi" w:hAnsiTheme="minorHAnsi" w:cstheme="minorHAnsi"/>
          <w:sz w:val="22"/>
          <w:szCs w:val="22"/>
          <w:lang w:val="en-IN"/>
        </w:rPr>
        <w:t xml:space="preserve"> and implemented </w:t>
      </w:r>
      <w:r w:rsidR="00A12F0F" w:rsidRPr="00FC574F">
        <w:rPr>
          <w:rFonts w:asciiTheme="minorHAnsi" w:hAnsiTheme="minorHAnsi" w:cstheme="minorHAnsi"/>
          <w:b/>
          <w:sz w:val="22"/>
          <w:szCs w:val="22"/>
          <w:lang w:val="en-GB"/>
        </w:rPr>
        <w:t xml:space="preserve">Spring Restful/Micro Services and implemented Spring Eureka, Netflix, Ribbon </w:t>
      </w:r>
      <w:r w:rsidR="00A12F0F" w:rsidRPr="00FC574F">
        <w:rPr>
          <w:rFonts w:asciiTheme="minorHAnsi" w:hAnsiTheme="minorHAnsi" w:cstheme="minorHAnsi"/>
          <w:sz w:val="22"/>
          <w:szCs w:val="22"/>
          <w:lang w:val="en-GB"/>
        </w:rPr>
        <w:t>as part of</w:t>
      </w:r>
      <w:r w:rsidR="00A12F0F" w:rsidRPr="00FC574F">
        <w:rPr>
          <w:rFonts w:asciiTheme="minorHAnsi" w:hAnsiTheme="minorHAnsi" w:cstheme="minorHAnsi"/>
          <w:b/>
          <w:sz w:val="22"/>
          <w:szCs w:val="22"/>
          <w:lang w:val="en-GB"/>
        </w:rPr>
        <w:t xml:space="preserve"> Services Discovery </w:t>
      </w:r>
      <w:r w:rsidR="00A12F0F" w:rsidRPr="00FC574F">
        <w:rPr>
          <w:rFonts w:asciiTheme="minorHAnsi" w:hAnsiTheme="minorHAnsi" w:cstheme="minorHAnsi"/>
          <w:sz w:val="22"/>
          <w:szCs w:val="22"/>
          <w:lang w:val="en-GB"/>
        </w:rPr>
        <w:t>usin</w:t>
      </w:r>
      <w:r w:rsidR="00A12F0F" w:rsidRPr="00FC574F">
        <w:rPr>
          <w:rFonts w:asciiTheme="minorHAnsi" w:hAnsiTheme="minorHAnsi" w:cstheme="minorHAnsi"/>
          <w:b/>
          <w:sz w:val="22"/>
          <w:szCs w:val="22"/>
          <w:lang w:val="en-GB"/>
        </w:rPr>
        <w:t>g Apache Axis</w:t>
      </w:r>
      <w:r w:rsidR="00A12F0F" w:rsidRPr="00FC574F">
        <w:rPr>
          <w:rFonts w:asciiTheme="minorHAnsi" w:hAnsiTheme="minorHAnsi" w:cstheme="minorHAnsi"/>
          <w:sz w:val="22"/>
          <w:szCs w:val="22"/>
          <w:lang w:val="en-GB"/>
        </w:rPr>
        <w:t>.</w:t>
      </w:r>
    </w:p>
    <w:p w:rsidR="001A19D9" w:rsidRPr="00FC574F" w:rsidRDefault="001A19D9" w:rsidP="004E0521">
      <w:pPr>
        <w:pStyle w:val="msonormalcxspmiddlecxspmiddlecxspmiddlecxspmiddle"/>
        <w:numPr>
          <w:ilvl w:val="0"/>
          <w:numId w:val="11"/>
        </w:numPr>
        <w:tabs>
          <w:tab w:val="left" w:pos="360"/>
          <w:tab w:val="left" w:pos="2520"/>
        </w:tabs>
        <w:suppressAutoHyphens/>
        <w:spacing w:before="0" w:beforeAutospacing="0" w:after="0" w:afterAutospacing="0"/>
        <w:ind w:right="90"/>
        <w:contextualSpacing/>
        <w:jc w:val="both"/>
        <w:rPr>
          <w:rFonts w:asciiTheme="minorHAnsi" w:hAnsiTheme="minorHAnsi" w:cstheme="minorHAnsi"/>
          <w:sz w:val="22"/>
          <w:szCs w:val="22"/>
        </w:rPr>
      </w:pPr>
      <w:r w:rsidRPr="00FC574F">
        <w:rPr>
          <w:rFonts w:asciiTheme="minorHAnsi" w:hAnsiTheme="minorHAnsi" w:cstheme="minorHAnsi"/>
          <w:sz w:val="22"/>
          <w:szCs w:val="22"/>
        </w:rPr>
        <w:t xml:space="preserve">Implemented </w:t>
      </w:r>
      <w:r w:rsidRPr="00FC574F">
        <w:rPr>
          <w:rFonts w:asciiTheme="minorHAnsi" w:hAnsiTheme="minorHAnsi" w:cstheme="minorHAnsi"/>
          <w:b/>
          <w:sz w:val="22"/>
          <w:szCs w:val="22"/>
        </w:rPr>
        <w:t>Spring MVC</w:t>
      </w:r>
      <w:r w:rsidRPr="00FC574F">
        <w:rPr>
          <w:rFonts w:asciiTheme="minorHAnsi" w:hAnsiTheme="minorHAnsi" w:cstheme="minorHAnsi"/>
          <w:sz w:val="22"/>
          <w:szCs w:val="22"/>
        </w:rPr>
        <w:t xml:space="preserve"> flow to interact with different modules and extensively used </w:t>
      </w:r>
      <w:r w:rsidRPr="00FC574F">
        <w:rPr>
          <w:rFonts w:asciiTheme="minorHAnsi" w:hAnsiTheme="minorHAnsi" w:cstheme="minorHAnsi"/>
          <w:b/>
          <w:sz w:val="22"/>
          <w:szCs w:val="22"/>
        </w:rPr>
        <w:t>Spring AOP</w:t>
      </w:r>
      <w:r w:rsidRPr="00FC574F">
        <w:rPr>
          <w:rFonts w:asciiTheme="minorHAnsi" w:hAnsiTheme="minorHAnsi" w:cstheme="minorHAnsi"/>
          <w:sz w:val="22"/>
          <w:szCs w:val="22"/>
        </w:rPr>
        <w:t xml:space="preserve"> and </w:t>
      </w:r>
      <w:r w:rsidRPr="00FC574F">
        <w:rPr>
          <w:rFonts w:asciiTheme="minorHAnsi" w:hAnsiTheme="minorHAnsi" w:cstheme="minorHAnsi"/>
          <w:b/>
          <w:sz w:val="22"/>
          <w:szCs w:val="22"/>
        </w:rPr>
        <w:t>Dependency injection</w:t>
      </w:r>
      <w:r w:rsidRPr="00FC574F">
        <w:rPr>
          <w:rFonts w:asciiTheme="minorHAnsi" w:hAnsiTheme="minorHAnsi" w:cstheme="minorHAnsi"/>
          <w:sz w:val="22"/>
          <w:szCs w:val="22"/>
        </w:rPr>
        <w:t xml:space="preserve"> during various modules of project.</w:t>
      </w:r>
    </w:p>
    <w:p w:rsidR="00410D4B" w:rsidRPr="00FC574F" w:rsidRDefault="00410D4B" w:rsidP="004E0521">
      <w:pPr>
        <w:pStyle w:val="msonormalcxspmiddlecxspmiddlecxspmiddlecxspmiddle"/>
        <w:numPr>
          <w:ilvl w:val="0"/>
          <w:numId w:val="11"/>
        </w:numPr>
        <w:tabs>
          <w:tab w:val="left" w:pos="360"/>
          <w:tab w:val="left" w:pos="2520"/>
        </w:tabs>
        <w:suppressAutoHyphens/>
        <w:spacing w:before="0" w:beforeAutospacing="0" w:after="0" w:afterAutospacing="0"/>
        <w:ind w:right="90"/>
        <w:contextualSpacing/>
        <w:jc w:val="both"/>
        <w:rPr>
          <w:rFonts w:asciiTheme="minorHAnsi" w:hAnsiTheme="minorHAnsi" w:cstheme="minorHAnsi"/>
          <w:sz w:val="22"/>
          <w:szCs w:val="22"/>
        </w:rPr>
      </w:pPr>
      <w:r w:rsidRPr="00FC574F">
        <w:rPr>
          <w:rFonts w:asciiTheme="minorHAnsi" w:hAnsiTheme="minorHAnsi" w:cstheme="minorHAnsi"/>
          <w:sz w:val="22"/>
          <w:szCs w:val="22"/>
        </w:rPr>
        <w:t xml:space="preserve">Developed </w:t>
      </w:r>
      <w:proofErr w:type="spellStart"/>
      <w:r w:rsidRPr="00FC574F">
        <w:rPr>
          <w:rFonts w:asciiTheme="minorHAnsi" w:hAnsiTheme="minorHAnsi" w:cstheme="minorHAnsi"/>
          <w:b/>
          <w:sz w:val="22"/>
          <w:szCs w:val="22"/>
        </w:rPr>
        <w:t>Microservices</w:t>
      </w:r>
      <w:proofErr w:type="spellEnd"/>
      <w:r w:rsidRPr="00FC574F">
        <w:rPr>
          <w:rFonts w:asciiTheme="minorHAnsi" w:hAnsiTheme="minorHAnsi" w:cstheme="minorHAnsi"/>
          <w:b/>
          <w:sz w:val="22"/>
          <w:szCs w:val="22"/>
        </w:rPr>
        <w:t xml:space="preserve"> </w:t>
      </w:r>
      <w:r w:rsidRPr="00FC574F">
        <w:rPr>
          <w:rFonts w:asciiTheme="minorHAnsi" w:hAnsiTheme="minorHAnsi" w:cstheme="minorHAnsi"/>
          <w:sz w:val="22"/>
          <w:szCs w:val="22"/>
        </w:rPr>
        <w:t xml:space="preserve">with </w:t>
      </w:r>
      <w:r w:rsidRPr="00FC574F">
        <w:rPr>
          <w:rFonts w:asciiTheme="minorHAnsi" w:hAnsiTheme="minorHAnsi" w:cstheme="minorHAnsi"/>
          <w:b/>
          <w:sz w:val="22"/>
          <w:szCs w:val="22"/>
        </w:rPr>
        <w:t>Spring Eureka</w:t>
      </w:r>
      <w:r w:rsidRPr="00FC574F">
        <w:rPr>
          <w:rFonts w:asciiTheme="minorHAnsi" w:hAnsiTheme="minorHAnsi" w:cstheme="minorHAnsi"/>
          <w:sz w:val="22"/>
          <w:szCs w:val="22"/>
        </w:rPr>
        <w:t xml:space="preserve"> to retrieve API routes for the entire cluster. Using this strategy each </w:t>
      </w:r>
      <w:r w:rsidR="001C7541" w:rsidRPr="00FC574F">
        <w:rPr>
          <w:rFonts w:asciiTheme="minorHAnsi" w:hAnsiTheme="minorHAnsi" w:cstheme="minorHAnsi"/>
          <w:b/>
          <w:sz w:val="22"/>
          <w:szCs w:val="22"/>
        </w:rPr>
        <w:t xml:space="preserve">spring </w:t>
      </w:r>
      <w:r w:rsidR="00DC02AA" w:rsidRPr="00FC574F">
        <w:rPr>
          <w:rFonts w:asciiTheme="minorHAnsi" w:hAnsiTheme="minorHAnsi" w:cstheme="minorHAnsi"/>
          <w:b/>
          <w:sz w:val="22"/>
          <w:szCs w:val="22"/>
        </w:rPr>
        <w:t>se</w:t>
      </w:r>
      <w:r w:rsidRPr="00FC574F">
        <w:rPr>
          <w:rFonts w:asciiTheme="minorHAnsi" w:hAnsiTheme="minorHAnsi" w:cstheme="minorHAnsi"/>
          <w:b/>
          <w:sz w:val="22"/>
          <w:szCs w:val="22"/>
        </w:rPr>
        <w:t>rvice</w:t>
      </w:r>
      <w:r w:rsidRPr="00FC574F">
        <w:rPr>
          <w:rFonts w:asciiTheme="minorHAnsi" w:hAnsiTheme="minorHAnsi" w:cstheme="minorHAnsi"/>
          <w:sz w:val="22"/>
          <w:szCs w:val="22"/>
        </w:rPr>
        <w:t xml:space="preserve"> in a cluster can be load balanced and exposed through one API gateway.</w:t>
      </w:r>
    </w:p>
    <w:p w:rsidR="00A12F0F" w:rsidRPr="00FC574F" w:rsidRDefault="00A12F0F" w:rsidP="004E0521">
      <w:pPr>
        <w:pStyle w:val="msonormalcxspmiddlecxspmiddlecxspmiddlecxspmiddle"/>
        <w:numPr>
          <w:ilvl w:val="0"/>
          <w:numId w:val="11"/>
        </w:numPr>
        <w:tabs>
          <w:tab w:val="left" w:pos="360"/>
          <w:tab w:val="left" w:pos="2520"/>
        </w:tabs>
        <w:suppressAutoHyphens/>
        <w:spacing w:before="0" w:beforeAutospacing="0" w:after="0" w:afterAutospacing="0"/>
        <w:ind w:right="90"/>
        <w:contextualSpacing/>
        <w:jc w:val="both"/>
        <w:rPr>
          <w:rFonts w:asciiTheme="minorHAnsi" w:hAnsiTheme="minorHAnsi" w:cstheme="minorHAnsi"/>
          <w:sz w:val="22"/>
          <w:szCs w:val="22"/>
        </w:rPr>
      </w:pPr>
      <w:r w:rsidRPr="00FC574F">
        <w:rPr>
          <w:rFonts w:asciiTheme="minorHAnsi" w:hAnsiTheme="minorHAnsi" w:cstheme="minorHAnsi"/>
          <w:sz w:val="22"/>
          <w:szCs w:val="22"/>
          <w:shd w:val="clear" w:color="auto" w:fill="FFFFFF"/>
        </w:rPr>
        <w:t xml:space="preserve">Used </w:t>
      </w:r>
      <w:r w:rsidRPr="00FC574F">
        <w:rPr>
          <w:rFonts w:asciiTheme="minorHAnsi" w:hAnsiTheme="minorHAnsi" w:cstheme="minorHAnsi"/>
          <w:b/>
          <w:sz w:val="22"/>
          <w:szCs w:val="22"/>
          <w:shd w:val="clear" w:color="auto" w:fill="FFFFFF"/>
        </w:rPr>
        <w:t>Micro service</w:t>
      </w:r>
      <w:r w:rsidRPr="00FC574F">
        <w:rPr>
          <w:rFonts w:asciiTheme="minorHAnsi" w:hAnsiTheme="minorHAnsi" w:cstheme="minorHAnsi"/>
          <w:sz w:val="22"/>
          <w:szCs w:val="22"/>
          <w:shd w:val="clear" w:color="auto" w:fill="FFFFFF"/>
        </w:rPr>
        <w:t xml:space="preserve"> architecture with</w:t>
      </w:r>
      <w:r w:rsidR="00BB2176" w:rsidRPr="00FC574F">
        <w:rPr>
          <w:rFonts w:asciiTheme="minorHAnsi" w:hAnsiTheme="minorHAnsi" w:cstheme="minorHAnsi"/>
          <w:sz w:val="22"/>
          <w:szCs w:val="22"/>
          <w:shd w:val="clear" w:color="auto" w:fill="FFFFFF"/>
        </w:rPr>
        <w:t xml:space="preserve"> </w:t>
      </w:r>
      <w:r w:rsidRPr="00FC574F">
        <w:rPr>
          <w:rStyle w:val="apple-converted-space"/>
          <w:rFonts w:asciiTheme="minorHAnsi" w:hAnsiTheme="minorHAnsi" w:cstheme="minorHAnsi"/>
          <w:b/>
          <w:sz w:val="22"/>
          <w:szCs w:val="22"/>
          <w:shd w:val="clear" w:color="auto" w:fill="FFFFFF"/>
        </w:rPr>
        <w:t>Spring Boot</w:t>
      </w:r>
      <w:r w:rsidR="00BB2176" w:rsidRPr="00FC574F">
        <w:rPr>
          <w:rStyle w:val="apple-converted-space"/>
          <w:rFonts w:asciiTheme="minorHAnsi" w:hAnsiTheme="minorHAnsi" w:cstheme="minorHAnsi"/>
          <w:b/>
          <w:sz w:val="22"/>
          <w:szCs w:val="22"/>
          <w:shd w:val="clear" w:color="auto" w:fill="FFFFFF"/>
        </w:rPr>
        <w:t xml:space="preserve"> </w:t>
      </w:r>
      <w:r w:rsidRPr="00FC574F">
        <w:rPr>
          <w:rFonts w:asciiTheme="minorHAnsi" w:hAnsiTheme="minorHAnsi" w:cstheme="minorHAnsi"/>
          <w:sz w:val="22"/>
          <w:szCs w:val="22"/>
          <w:shd w:val="clear" w:color="auto" w:fill="FFFFFF"/>
        </w:rPr>
        <w:t xml:space="preserve">based services interacting through a combination of </w:t>
      </w:r>
      <w:r w:rsidRPr="00FC574F">
        <w:rPr>
          <w:rFonts w:asciiTheme="minorHAnsi" w:hAnsiTheme="minorHAnsi" w:cstheme="minorHAnsi"/>
          <w:b/>
          <w:sz w:val="22"/>
          <w:szCs w:val="22"/>
          <w:shd w:val="clear" w:color="auto" w:fill="FFFFFF"/>
        </w:rPr>
        <w:t xml:space="preserve">REST </w:t>
      </w:r>
      <w:r w:rsidRPr="00FC574F">
        <w:rPr>
          <w:rFonts w:asciiTheme="minorHAnsi" w:hAnsiTheme="minorHAnsi" w:cstheme="minorHAnsi"/>
          <w:sz w:val="22"/>
          <w:szCs w:val="22"/>
          <w:shd w:val="clear" w:color="auto" w:fill="FFFFFF"/>
        </w:rPr>
        <w:t xml:space="preserve">and </w:t>
      </w:r>
      <w:r w:rsidRPr="00FC574F">
        <w:rPr>
          <w:rFonts w:asciiTheme="minorHAnsi" w:hAnsiTheme="minorHAnsi" w:cstheme="minorHAnsi"/>
          <w:b/>
          <w:sz w:val="22"/>
          <w:szCs w:val="22"/>
          <w:shd w:val="clear" w:color="auto" w:fill="FFFFFF"/>
        </w:rPr>
        <w:t>Apache Kafka</w:t>
      </w:r>
      <w:r w:rsidRPr="00FC574F">
        <w:rPr>
          <w:rFonts w:asciiTheme="minorHAnsi" w:hAnsiTheme="minorHAnsi" w:cstheme="minorHAnsi"/>
          <w:sz w:val="22"/>
          <w:szCs w:val="22"/>
          <w:shd w:val="clear" w:color="auto" w:fill="FFFFFF"/>
        </w:rPr>
        <w:t xml:space="preserve"> message brokers.</w:t>
      </w:r>
    </w:p>
    <w:p w:rsidR="00A12F0F" w:rsidRPr="00FC574F" w:rsidRDefault="00A12F0F" w:rsidP="004E0521">
      <w:pPr>
        <w:pStyle w:val="msonormalcxspmiddlecxspmiddlecxspmiddle"/>
        <w:numPr>
          <w:ilvl w:val="0"/>
          <w:numId w:val="11"/>
        </w:numPr>
        <w:tabs>
          <w:tab w:val="left" w:pos="360"/>
          <w:tab w:val="left" w:pos="2520"/>
        </w:tabs>
        <w:suppressAutoHyphens/>
        <w:spacing w:before="0" w:beforeAutospacing="0" w:after="0" w:afterAutospacing="0"/>
        <w:ind w:right="90"/>
        <w:contextualSpacing/>
        <w:jc w:val="both"/>
        <w:rPr>
          <w:rFonts w:asciiTheme="minorHAnsi" w:hAnsiTheme="minorHAnsi" w:cstheme="minorHAnsi"/>
          <w:sz w:val="22"/>
          <w:szCs w:val="22"/>
        </w:rPr>
      </w:pPr>
      <w:r w:rsidRPr="00FC574F">
        <w:rPr>
          <w:rFonts w:asciiTheme="minorHAnsi" w:hAnsiTheme="minorHAnsi" w:cstheme="minorHAnsi"/>
          <w:sz w:val="22"/>
          <w:szCs w:val="22"/>
          <w:shd w:val="clear" w:color="auto" w:fill="FFFFFF"/>
        </w:rPr>
        <w:t xml:space="preserve">Implemented </w:t>
      </w:r>
      <w:r w:rsidRPr="00FC574F">
        <w:rPr>
          <w:rFonts w:asciiTheme="minorHAnsi" w:hAnsiTheme="minorHAnsi" w:cstheme="minorHAnsi"/>
          <w:b/>
          <w:sz w:val="22"/>
          <w:szCs w:val="22"/>
          <w:shd w:val="clear" w:color="auto" w:fill="FFFFFF"/>
        </w:rPr>
        <w:t>Spring Circuit breaker</w:t>
      </w:r>
      <w:r w:rsidRPr="00FC574F">
        <w:rPr>
          <w:rFonts w:asciiTheme="minorHAnsi" w:hAnsiTheme="minorHAnsi" w:cstheme="minorHAnsi"/>
          <w:sz w:val="22"/>
          <w:szCs w:val="22"/>
          <w:shd w:val="clear" w:color="auto" w:fill="FFFFFF"/>
        </w:rPr>
        <w:t xml:space="preserve"> pattern, integrated</w:t>
      </w:r>
      <w:r w:rsidRPr="00FC574F">
        <w:rPr>
          <w:rStyle w:val="apple-converted-space"/>
          <w:rFonts w:asciiTheme="minorHAnsi" w:hAnsiTheme="minorHAnsi" w:cstheme="minorHAnsi"/>
          <w:sz w:val="22"/>
          <w:szCs w:val="22"/>
          <w:shd w:val="clear" w:color="auto" w:fill="FFFFFF"/>
        </w:rPr>
        <w:t> </w:t>
      </w:r>
      <w:proofErr w:type="spellStart"/>
      <w:r w:rsidRPr="00FC574F">
        <w:rPr>
          <w:rStyle w:val="apple-converted-space"/>
          <w:rFonts w:asciiTheme="minorHAnsi" w:hAnsiTheme="minorHAnsi" w:cstheme="minorHAnsi"/>
          <w:b/>
          <w:sz w:val="22"/>
          <w:szCs w:val="22"/>
          <w:shd w:val="clear" w:color="auto" w:fill="FFFFFF"/>
        </w:rPr>
        <w:t>Hystrix</w:t>
      </w:r>
      <w:r w:rsidRPr="00FC574F">
        <w:rPr>
          <w:rFonts w:asciiTheme="minorHAnsi" w:hAnsiTheme="minorHAnsi" w:cstheme="minorHAnsi"/>
          <w:b/>
          <w:sz w:val="22"/>
          <w:szCs w:val="22"/>
          <w:shd w:val="clear" w:color="auto" w:fill="FFFFFF"/>
        </w:rPr>
        <w:t>dashboard</w:t>
      </w:r>
      <w:proofErr w:type="spellEnd"/>
      <w:r w:rsidRPr="00FC574F">
        <w:rPr>
          <w:rFonts w:asciiTheme="minorHAnsi" w:hAnsiTheme="minorHAnsi" w:cstheme="minorHAnsi"/>
          <w:sz w:val="22"/>
          <w:szCs w:val="22"/>
          <w:shd w:val="clear" w:color="auto" w:fill="FFFFFF"/>
        </w:rPr>
        <w:t xml:space="preserve"> to monitor </w:t>
      </w:r>
      <w:proofErr w:type="gramStart"/>
      <w:r w:rsidRPr="00FC574F">
        <w:rPr>
          <w:rFonts w:asciiTheme="minorHAnsi" w:hAnsiTheme="minorHAnsi" w:cstheme="minorHAnsi"/>
          <w:b/>
          <w:sz w:val="22"/>
          <w:szCs w:val="22"/>
          <w:shd w:val="clear" w:color="auto" w:fill="FFFFFF"/>
        </w:rPr>
        <w:t>Spring</w:t>
      </w:r>
      <w:proofErr w:type="gramEnd"/>
      <w:r w:rsidRPr="00FC574F">
        <w:rPr>
          <w:rFonts w:asciiTheme="minorHAnsi" w:hAnsiTheme="minorHAnsi" w:cstheme="minorHAnsi"/>
          <w:b/>
          <w:sz w:val="22"/>
          <w:szCs w:val="22"/>
          <w:shd w:val="clear" w:color="auto" w:fill="FFFFFF"/>
        </w:rPr>
        <w:t xml:space="preserve"> micro services</w:t>
      </w:r>
      <w:r w:rsidRPr="00FC574F">
        <w:rPr>
          <w:rFonts w:asciiTheme="minorHAnsi" w:hAnsiTheme="minorHAnsi" w:cstheme="minorHAnsi"/>
          <w:sz w:val="22"/>
          <w:szCs w:val="22"/>
          <w:shd w:val="clear" w:color="auto" w:fill="FFFFFF"/>
        </w:rPr>
        <w:t>.</w:t>
      </w:r>
    </w:p>
    <w:p w:rsidR="00A12F0F" w:rsidRPr="00FC574F" w:rsidRDefault="00A12F0F" w:rsidP="004E0521">
      <w:pPr>
        <w:pStyle w:val="msonormalcxspmiddlecxspmiddlecxspmiddle"/>
        <w:numPr>
          <w:ilvl w:val="0"/>
          <w:numId w:val="11"/>
        </w:numPr>
        <w:tabs>
          <w:tab w:val="left" w:pos="360"/>
          <w:tab w:val="left" w:pos="2520"/>
        </w:tabs>
        <w:suppressAutoHyphens/>
        <w:spacing w:before="0" w:beforeAutospacing="0" w:after="0" w:afterAutospacing="0"/>
        <w:ind w:right="90"/>
        <w:contextualSpacing/>
        <w:jc w:val="both"/>
        <w:rPr>
          <w:rFonts w:asciiTheme="minorHAnsi" w:hAnsiTheme="minorHAnsi" w:cstheme="minorHAnsi"/>
          <w:sz w:val="22"/>
          <w:szCs w:val="22"/>
        </w:rPr>
      </w:pPr>
      <w:r w:rsidRPr="00FC574F">
        <w:rPr>
          <w:rFonts w:asciiTheme="minorHAnsi" w:hAnsiTheme="minorHAnsi" w:cstheme="minorHAnsi"/>
          <w:sz w:val="22"/>
          <w:szCs w:val="22"/>
          <w:lang w:val="en-GB"/>
        </w:rPr>
        <w:t xml:space="preserve">Implemented Authentication &amp; Authorization with Site Minder and </w:t>
      </w:r>
      <w:proofErr w:type="gramStart"/>
      <w:r w:rsidRPr="00FC574F">
        <w:rPr>
          <w:rFonts w:asciiTheme="minorHAnsi" w:hAnsiTheme="minorHAnsi" w:cstheme="minorHAnsi"/>
          <w:b/>
          <w:sz w:val="22"/>
          <w:szCs w:val="22"/>
          <w:lang w:val="en-GB"/>
        </w:rPr>
        <w:t>Spring</w:t>
      </w:r>
      <w:proofErr w:type="gramEnd"/>
      <w:r w:rsidRPr="00FC574F">
        <w:rPr>
          <w:rFonts w:asciiTheme="minorHAnsi" w:hAnsiTheme="minorHAnsi" w:cstheme="minorHAnsi"/>
          <w:b/>
          <w:sz w:val="22"/>
          <w:szCs w:val="22"/>
          <w:lang w:val="en-GB"/>
        </w:rPr>
        <w:t xml:space="preserve"> security</w:t>
      </w:r>
      <w:r w:rsidRPr="00FC574F">
        <w:rPr>
          <w:rFonts w:asciiTheme="minorHAnsi" w:hAnsiTheme="minorHAnsi" w:cstheme="minorHAnsi"/>
          <w:sz w:val="22"/>
          <w:szCs w:val="22"/>
          <w:lang w:val="en-GB"/>
        </w:rPr>
        <w:t>.</w:t>
      </w:r>
    </w:p>
    <w:p w:rsidR="00A12F0F" w:rsidRPr="00FC574F" w:rsidRDefault="00A12F0F" w:rsidP="004E0521">
      <w:pPr>
        <w:pStyle w:val="msonormalcxspmiddlecxspmiddlecxspmiddlecxspmiddle"/>
        <w:numPr>
          <w:ilvl w:val="0"/>
          <w:numId w:val="11"/>
        </w:numPr>
        <w:tabs>
          <w:tab w:val="left" w:pos="360"/>
          <w:tab w:val="left" w:pos="2520"/>
        </w:tabs>
        <w:suppressAutoHyphens/>
        <w:spacing w:before="0" w:beforeAutospacing="0" w:after="0" w:afterAutospacing="0"/>
        <w:ind w:right="90"/>
        <w:contextualSpacing/>
        <w:jc w:val="both"/>
        <w:rPr>
          <w:rFonts w:asciiTheme="minorHAnsi" w:hAnsiTheme="minorHAnsi" w:cstheme="minorHAnsi"/>
          <w:sz w:val="22"/>
          <w:szCs w:val="22"/>
        </w:rPr>
      </w:pPr>
      <w:r w:rsidRPr="00FC574F">
        <w:rPr>
          <w:rFonts w:asciiTheme="minorHAnsi" w:hAnsiTheme="minorHAnsi" w:cstheme="minorHAnsi"/>
          <w:sz w:val="22"/>
          <w:szCs w:val="22"/>
          <w:lang w:eastAsia="en-IN"/>
        </w:rPr>
        <w:t xml:space="preserve">Implemented </w:t>
      </w:r>
      <w:r w:rsidRPr="00FC574F">
        <w:rPr>
          <w:rFonts w:asciiTheme="minorHAnsi" w:hAnsiTheme="minorHAnsi" w:cstheme="minorHAnsi"/>
          <w:b/>
          <w:sz w:val="22"/>
          <w:szCs w:val="22"/>
          <w:lang w:eastAsia="en-IN"/>
        </w:rPr>
        <w:t>REST</w:t>
      </w:r>
      <w:r w:rsidRPr="00FC574F">
        <w:rPr>
          <w:rFonts w:asciiTheme="minorHAnsi" w:hAnsiTheme="minorHAnsi" w:cstheme="minorHAnsi"/>
          <w:sz w:val="22"/>
          <w:szCs w:val="22"/>
          <w:lang w:eastAsia="en-IN"/>
        </w:rPr>
        <w:t xml:space="preserve"> based web services using </w:t>
      </w:r>
      <w:r w:rsidRPr="00FC574F">
        <w:rPr>
          <w:rFonts w:asciiTheme="minorHAnsi" w:hAnsiTheme="minorHAnsi" w:cstheme="minorHAnsi"/>
          <w:b/>
          <w:sz w:val="22"/>
          <w:szCs w:val="22"/>
          <w:lang w:eastAsia="en-IN"/>
        </w:rPr>
        <w:t>JAX-RS</w:t>
      </w:r>
      <w:r w:rsidRPr="00FC574F">
        <w:rPr>
          <w:rFonts w:asciiTheme="minorHAnsi" w:hAnsiTheme="minorHAnsi" w:cstheme="minorHAnsi"/>
          <w:sz w:val="22"/>
          <w:szCs w:val="22"/>
          <w:lang w:eastAsia="en-IN"/>
        </w:rPr>
        <w:t xml:space="preserve"> annotations, </w:t>
      </w:r>
      <w:r w:rsidRPr="00FC574F">
        <w:rPr>
          <w:rFonts w:asciiTheme="minorHAnsi" w:hAnsiTheme="minorHAnsi" w:cstheme="minorHAnsi"/>
          <w:b/>
          <w:sz w:val="22"/>
          <w:szCs w:val="22"/>
          <w:lang w:eastAsia="en-IN"/>
        </w:rPr>
        <w:t>Jersey provider</w:t>
      </w:r>
      <w:r w:rsidRPr="00FC574F">
        <w:rPr>
          <w:rFonts w:asciiTheme="minorHAnsi" w:hAnsiTheme="minorHAnsi" w:cstheme="minorHAnsi"/>
          <w:sz w:val="22"/>
          <w:szCs w:val="22"/>
          <w:lang w:eastAsia="en-IN"/>
        </w:rPr>
        <w:t xml:space="preserve"> and consumed using </w:t>
      </w:r>
      <w:r w:rsidRPr="00FC574F">
        <w:rPr>
          <w:rFonts w:asciiTheme="minorHAnsi" w:hAnsiTheme="minorHAnsi" w:cstheme="minorHAnsi"/>
          <w:b/>
          <w:sz w:val="22"/>
          <w:szCs w:val="22"/>
          <w:lang w:eastAsia="en-IN"/>
        </w:rPr>
        <w:t>HTTP</w:t>
      </w:r>
      <w:r w:rsidR="00BB2176" w:rsidRPr="00FC574F">
        <w:rPr>
          <w:rFonts w:asciiTheme="minorHAnsi" w:hAnsiTheme="minorHAnsi" w:cstheme="minorHAnsi"/>
          <w:b/>
          <w:sz w:val="22"/>
          <w:szCs w:val="22"/>
          <w:lang w:eastAsia="en-IN"/>
        </w:rPr>
        <w:t xml:space="preserve"> </w:t>
      </w:r>
      <w:r w:rsidRPr="00FC574F">
        <w:rPr>
          <w:rFonts w:asciiTheme="minorHAnsi" w:hAnsiTheme="minorHAnsi" w:cstheme="minorHAnsi"/>
          <w:sz w:val="22"/>
          <w:szCs w:val="22"/>
          <w:lang w:eastAsia="en-IN"/>
        </w:rPr>
        <w:t xml:space="preserve">services from </w:t>
      </w:r>
      <w:r w:rsidRPr="00FC574F">
        <w:rPr>
          <w:rFonts w:asciiTheme="minorHAnsi" w:hAnsiTheme="minorHAnsi" w:cstheme="minorHAnsi"/>
          <w:b/>
          <w:sz w:val="22"/>
          <w:szCs w:val="22"/>
          <w:lang w:eastAsia="en-IN"/>
        </w:rPr>
        <w:t xml:space="preserve">angular </w:t>
      </w:r>
      <w:r w:rsidR="003074C0" w:rsidRPr="00FC574F">
        <w:rPr>
          <w:rFonts w:asciiTheme="minorHAnsi" w:hAnsiTheme="minorHAnsi" w:cstheme="minorHAnsi"/>
          <w:b/>
          <w:sz w:val="22"/>
          <w:szCs w:val="22"/>
          <w:lang w:eastAsia="en-IN"/>
        </w:rPr>
        <w:t>2</w:t>
      </w:r>
      <w:r w:rsidRPr="00FC574F">
        <w:rPr>
          <w:rFonts w:asciiTheme="minorHAnsi" w:hAnsiTheme="minorHAnsi" w:cstheme="minorHAnsi"/>
          <w:sz w:val="22"/>
          <w:szCs w:val="22"/>
          <w:lang w:eastAsia="en-IN"/>
        </w:rPr>
        <w:t xml:space="preserve"> modules. </w:t>
      </w:r>
    </w:p>
    <w:p w:rsidR="009F0E5A" w:rsidRPr="00FC574F" w:rsidRDefault="00A12F0F" w:rsidP="004E0521">
      <w:pPr>
        <w:pStyle w:val="msonormalcxspmiddlecxspmiddlecxspmiddlecxspmiddle"/>
        <w:numPr>
          <w:ilvl w:val="0"/>
          <w:numId w:val="11"/>
        </w:numPr>
        <w:tabs>
          <w:tab w:val="left" w:pos="360"/>
          <w:tab w:val="left" w:pos="2520"/>
        </w:tabs>
        <w:suppressAutoHyphens/>
        <w:spacing w:before="0" w:beforeAutospacing="0" w:after="0" w:afterAutospacing="0"/>
        <w:ind w:right="90"/>
        <w:contextualSpacing/>
        <w:jc w:val="both"/>
        <w:rPr>
          <w:rFonts w:asciiTheme="minorHAnsi" w:hAnsiTheme="minorHAnsi" w:cstheme="minorHAnsi"/>
          <w:sz w:val="22"/>
          <w:szCs w:val="22"/>
        </w:rPr>
      </w:pPr>
      <w:r w:rsidRPr="00FC574F">
        <w:rPr>
          <w:rFonts w:asciiTheme="minorHAnsi" w:hAnsiTheme="minorHAnsi" w:cstheme="minorHAnsi"/>
          <w:sz w:val="22"/>
          <w:szCs w:val="22"/>
        </w:rPr>
        <w:t>Used Amazon Web Services (</w:t>
      </w:r>
      <w:r w:rsidRPr="00FC574F">
        <w:rPr>
          <w:rFonts w:asciiTheme="minorHAnsi" w:hAnsiTheme="minorHAnsi" w:cstheme="minorHAnsi"/>
          <w:b/>
          <w:sz w:val="22"/>
          <w:szCs w:val="22"/>
        </w:rPr>
        <w:t>AWS</w:t>
      </w:r>
      <w:r w:rsidRPr="00FC574F">
        <w:rPr>
          <w:rFonts w:asciiTheme="minorHAnsi" w:hAnsiTheme="minorHAnsi" w:cstheme="minorHAnsi"/>
          <w:sz w:val="22"/>
          <w:szCs w:val="22"/>
        </w:rPr>
        <w:t xml:space="preserve">) like </w:t>
      </w:r>
      <w:r w:rsidRPr="00FC574F">
        <w:rPr>
          <w:rFonts w:asciiTheme="minorHAnsi" w:hAnsiTheme="minorHAnsi" w:cstheme="minorHAnsi"/>
          <w:b/>
          <w:sz w:val="22"/>
          <w:szCs w:val="22"/>
        </w:rPr>
        <w:t>EC2, S3</w:t>
      </w:r>
      <w:r w:rsidRPr="00FC574F">
        <w:rPr>
          <w:rFonts w:asciiTheme="minorHAnsi" w:hAnsiTheme="minorHAnsi" w:cstheme="minorHAnsi"/>
          <w:sz w:val="22"/>
          <w:szCs w:val="22"/>
        </w:rPr>
        <w:t xml:space="preserve">, </w:t>
      </w:r>
      <w:r w:rsidRPr="00FC574F">
        <w:rPr>
          <w:rFonts w:asciiTheme="minorHAnsi" w:hAnsiTheme="minorHAnsi" w:cstheme="minorHAnsi"/>
          <w:b/>
          <w:sz w:val="22"/>
          <w:szCs w:val="22"/>
        </w:rPr>
        <w:t>cloud watch</w:t>
      </w:r>
      <w:r w:rsidRPr="00FC574F">
        <w:rPr>
          <w:rFonts w:asciiTheme="minorHAnsi" w:hAnsiTheme="minorHAnsi" w:cstheme="minorHAnsi"/>
          <w:sz w:val="22"/>
          <w:szCs w:val="22"/>
        </w:rPr>
        <w:t xml:space="preserve"> and </w:t>
      </w:r>
      <w:r w:rsidRPr="00FC574F">
        <w:rPr>
          <w:rFonts w:asciiTheme="minorHAnsi" w:hAnsiTheme="minorHAnsi" w:cstheme="minorHAnsi"/>
          <w:b/>
          <w:sz w:val="22"/>
          <w:szCs w:val="22"/>
        </w:rPr>
        <w:t>Elastic Bean Stalk</w:t>
      </w:r>
      <w:r w:rsidRPr="00FC574F">
        <w:rPr>
          <w:rFonts w:asciiTheme="minorHAnsi" w:hAnsiTheme="minorHAnsi" w:cstheme="minorHAnsi"/>
          <w:sz w:val="22"/>
          <w:szCs w:val="22"/>
        </w:rPr>
        <w:t xml:space="preserve"> for code deployment.</w:t>
      </w:r>
    </w:p>
    <w:p w:rsidR="000D1D28" w:rsidRPr="00FC574F" w:rsidRDefault="009F0E5A" w:rsidP="004E0521">
      <w:pPr>
        <w:pStyle w:val="msonormalcxspmiddlecxspmiddlecxspmiddlecxspmiddle"/>
        <w:numPr>
          <w:ilvl w:val="0"/>
          <w:numId w:val="11"/>
        </w:numPr>
        <w:tabs>
          <w:tab w:val="left" w:pos="360"/>
          <w:tab w:val="left" w:pos="2520"/>
        </w:tabs>
        <w:suppressAutoHyphens/>
        <w:spacing w:before="0" w:beforeAutospacing="0" w:after="0" w:afterAutospacing="0"/>
        <w:ind w:right="90"/>
        <w:contextualSpacing/>
        <w:jc w:val="both"/>
        <w:rPr>
          <w:rFonts w:asciiTheme="minorHAnsi" w:hAnsiTheme="minorHAnsi" w:cstheme="minorHAnsi"/>
          <w:sz w:val="22"/>
          <w:szCs w:val="22"/>
        </w:rPr>
      </w:pPr>
      <w:r w:rsidRPr="00FC574F">
        <w:rPr>
          <w:rFonts w:asciiTheme="minorHAnsi" w:hAnsiTheme="minorHAnsi" w:cstheme="minorHAnsi"/>
          <w:sz w:val="22"/>
          <w:szCs w:val="22"/>
        </w:rPr>
        <w:t xml:space="preserve">Writing Entities in </w:t>
      </w:r>
      <w:r w:rsidRPr="00FC574F">
        <w:rPr>
          <w:rFonts w:asciiTheme="minorHAnsi" w:hAnsiTheme="minorHAnsi" w:cstheme="minorHAnsi"/>
          <w:b/>
          <w:sz w:val="22"/>
          <w:szCs w:val="22"/>
        </w:rPr>
        <w:t>Java, Play Framework</w:t>
      </w:r>
      <w:r w:rsidRPr="00FC574F">
        <w:rPr>
          <w:rFonts w:asciiTheme="minorHAnsi" w:hAnsiTheme="minorHAnsi" w:cstheme="minorHAnsi"/>
          <w:sz w:val="22"/>
          <w:szCs w:val="22"/>
        </w:rPr>
        <w:t xml:space="preserve"> along with named queries to interact with database.</w:t>
      </w:r>
    </w:p>
    <w:p w:rsidR="000D1D28" w:rsidRPr="00FC574F" w:rsidRDefault="000D1D28" w:rsidP="004E0521">
      <w:pPr>
        <w:pStyle w:val="msonormalcxspmiddlecxspmiddlecxspmiddlecxspmiddle"/>
        <w:numPr>
          <w:ilvl w:val="0"/>
          <w:numId w:val="11"/>
        </w:numPr>
        <w:tabs>
          <w:tab w:val="left" w:pos="360"/>
          <w:tab w:val="left" w:pos="2520"/>
        </w:tabs>
        <w:suppressAutoHyphens/>
        <w:spacing w:before="0" w:beforeAutospacing="0" w:after="0" w:afterAutospacing="0"/>
        <w:ind w:right="90"/>
        <w:contextualSpacing/>
        <w:jc w:val="both"/>
        <w:rPr>
          <w:rFonts w:asciiTheme="minorHAnsi" w:hAnsiTheme="minorHAnsi" w:cstheme="minorHAnsi"/>
          <w:sz w:val="22"/>
          <w:szCs w:val="22"/>
        </w:rPr>
      </w:pPr>
      <w:r w:rsidRPr="00FC574F">
        <w:rPr>
          <w:rFonts w:asciiTheme="minorHAnsi" w:hAnsiTheme="minorHAnsi" w:cstheme="minorHAnsi"/>
          <w:sz w:val="22"/>
          <w:szCs w:val="22"/>
        </w:rPr>
        <w:t xml:space="preserve">Experience in Updating, Modifying queries in </w:t>
      </w:r>
      <w:r w:rsidRPr="00FC574F">
        <w:rPr>
          <w:rFonts w:asciiTheme="minorHAnsi" w:hAnsiTheme="minorHAnsi" w:cstheme="minorHAnsi"/>
          <w:b/>
          <w:sz w:val="22"/>
          <w:szCs w:val="22"/>
        </w:rPr>
        <w:t>Oracle 11g.</w:t>
      </w:r>
    </w:p>
    <w:p w:rsidR="009F0E5A" w:rsidRPr="00FC574F" w:rsidRDefault="009F0E5A" w:rsidP="004E0521">
      <w:pPr>
        <w:pStyle w:val="msonormalcxspmiddlecxspmiddlecxspmiddlecxspmiddle"/>
        <w:numPr>
          <w:ilvl w:val="0"/>
          <w:numId w:val="11"/>
        </w:numPr>
        <w:tabs>
          <w:tab w:val="left" w:pos="360"/>
          <w:tab w:val="left" w:pos="2520"/>
        </w:tabs>
        <w:suppressAutoHyphens/>
        <w:spacing w:before="0" w:beforeAutospacing="0" w:after="0" w:afterAutospacing="0"/>
        <w:ind w:right="90"/>
        <w:contextualSpacing/>
        <w:jc w:val="both"/>
        <w:rPr>
          <w:rFonts w:asciiTheme="minorHAnsi" w:hAnsiTheme="minorHAnsi" w:cstheme="minorHAnsi"/>
          <w:sz w:val="22"/>
          <w:szCs w:val="22"/>
        </w:rPr>
      </w:pPr>
      <w:r w:rsidRPr="00FC574F">
        <w:rPr>
          <w:rFonts w:asciiTheme="minorHAnsi" w:hAnsiTheme="minorHAnsi" w:cstheme="minorHAnsi"/>
          <w:sz w:val="22"/>
          <w:szCs w:val="22"/>
        </w:rPr>
        <w:t xml:space="preserve">Composed and executed </w:t>
      </w:r>
      <w:proofErr w:type="spellStart"/>
      <w:r w:rsidRPr="00FC574F">
        <w:rPr>
          <w:rFonts w:asciiTheme="minorHAnsi" w:hAnsiTheme="minorHAnsi" w:cstheme="minorHAnsi"/>
          <w:b/>
          <w:sz w:val="22"/>
          <w:szCs w:val="22"/>
        </w:rPr>
        <w:t>MongoDB</w:t>
      </w:r>
      <w:proofErr w:type="spellEnd"/>
      <w:r w:rsidRPr="00FC574F">
        <w:rPr>
          <w:rFonts w:asciiTheme="minorHAnsi" w:hAnsiTheme="minorHAnsi" w:cstheme="minorHAnsi"/>
          <w:sz w:val="22"/>
          <w:szCs w:val="22"/>
        </w:rPr>
        <w:t xml:space="preserve"> scripts to insert and update </w:t>
      </w:r>
      <w:proofErr w:type="spellStart"/>
      <w:r w:rsidRPr="00FC574F">
        <w:rPr>
          <w:rFonts w:asciiTheme="minorHAnsi" w:hAnsiTheme="minorHAnsi" w:cstheme="minorHAnsi"/>
          <w:b/>
          <w:sz w:val="22"/>
          <w:szCs w:val="22"/>
        </w:rPr>
        <w:t>NoSQL</w:t>
      </w:r>
      <w:proofErr w:type="spellEnd"/>
      <w:r w:rsidRPr="00FC574F">
        <w:rPr>
          <w:rFonts w:asciiTheme="minorHAnsi" w:hAnsiTheme="minorHAnsi" w:cstheme="minorHAnsi"/>
          <w:sz w:val="22"/>
          <w:szCs w:val="22"/>
        </w:rPr>
        <w:t xml:space="preserve"> database and reporting.</w:t>
      </w:r>
    </w:p>
    <w:p w:rsidR="00A12F0F" w:rsidRPr="00FC574F" w:rsidRDefault="00A12F0F" w:rsidP="004E0521">
      <w:pPr>
        <w:pStyle w:val="msonormalcxspmiddlecxspmiddlecxspmiddlecxspmiddle"/>
        <w:numPr>
          <w:ilvl w:val="0"/>
          <w:numId w:val="11"/>
        </w:numPr>
        <w:tabs>
          <w:tab w:val="left" w:pos="360"/>
          <w:tab w:val="left" w:pos="2520"/>
        </w:tabs>
        <w:suppressAutoHyphens/>
        <w:spacing w:before="0" w:beforeAutospacing="0" w:after="0" w:afterAutospacing="0"/>
        <w:ind w:right="90"/>
        <w:contextualSpacing/>
        <w:jc w:val="both"/>
        <w:rPr>
          <w:rFonts w:asciiTheme="minorHAnsi" w:hAnsiTheme="minorHAnsi" w:cstheme="minorHAnsi"/>
          <w:sz w:val="22"/>
          <w:szCs w:val="22"/>
        </w:rPr>
      </w:pPr>
      <w:r w:rsidRPr="00FC574F">
        <w:rPr>
          <w:rFonts w:asciiTheme="minorHAnsi" w:hAnsiTheme="minorHAnsi" w:cstheme="minorHAnsi"/>
          <w:sz w:val="22"/>
          <w:szCs w:val="22"/>
        </w:rPr>
        <w:t>Used</w:t>
      </w:r>
      <w:r w:rsidRPr="00FC574F">
        <w:rPr>
          <w:rFonts w:asciiTheme="minorHAnsi" w:hAnsiTheme="minorHAnsi" w:cstheme="minorHAnsi"/>
          <w:b/>
          <w:sz w:val="22"/>
          <w:szCs w:val="22"/>
        </w:rPr>
        <w:t xml:space="preserve"> GWT </w:t>
      </w:r>
      <w:r w:rsidRPr="00FC574F">
        <w:rPr>
          <w:rFonts w:asciiTheme="minorHAnsi" w:hAnsiTheme="minorHAnsi" w:cstheme="minorHAnsi"/>
          <w:sz w:val="22"/>
          <w:szCs w:val="22"/>
        </w:rPr>
        <w:t>and</w:t>
      </w:r>
      <w:r w:rsidRPr="00FC574F">
        <w:rPr>
          <w:rFonts w:asciiTheme="minorHAnsi" w:hAnsiTheme="minorHAnsi" w:cstheme="minorHAnsi"/>
          <w:b/>
          <w:sz w:val="22"/>
          <w:szCs w:val="22"/>
        </w:rPr>
        <w:t xml:space="preserve"> Amazon AWS (EC2/S3/EBS) </w:t>
      </w:r>
      <w:r w:rsidRPr="00FC574F">
        <w:rPr>
          <w:rFonts w:asciiTheme="minorHAnsi" w:hAnsiTheme="minorHAnsi" w:cstheme="minorHAnsi"/>
          <w:sz w:val="22"/>
          <w:szCs w:val="22"/>
        </w:rPr>
        <w:t>for prototyping and subsequent evaluation</w:t>
      </w:r>
      <w:r w:rsidRPr="00FC574F">
        <w:rPr>
          <w:rFonts w:asciiTheme="minorHAnsi" w:hAnsiTheme="minorHAnsi" w:cstheme="minorHAnsi"/>
          <w:b/>
          <w:sz w:val="22"/>
          <w:szCs w:val="22"/>
        </w:rPr>
        <w:t>.</w:t>
      </w:r>
    </w:p>
    <w:p w:rsidR="00A12F0F" w:rsidRPr="00FC574F" w:rsidRDefault="00A12F0F" w:rsidP="004E0521">
      <w:pPr>
        <w:pStyle w:val="msonormalcxspmiddlecxspmiddlecxspmiddle"/>
        <w:numPr>
          <w:ilvl w:val="0"/>
          <w:numId w:val="11"/>
        </w:numPr>
        <w:tabs>
          <w:tab w:val="left" w:pos="360"/>
          <w:tab w:val="left" w:pos="2520"/>
        </w:tabs>
        <w:suppressAutoHyphens/>
        <w:spacing w:before="0" w:beforeAutospacing="0" w:after="0" w:afterAutospacing="0"/>
        <w:ind w:right="90"/>
        <w:contextualSpacing/>
        <w:jc w:val="both"/>
        <w:rPr>
          <w:rFonts w:asciiTheme="minorHAnsi" w:hAnsiTheme="minorHAnsi" w:cstheme="minorHAnsi"/>
          <w:sz w:val="22"/>
          <w:szCs w:val="22"/>
        </w:rPr>
      </w:pPr>
      <w:r w:rsidRPr="00FC574F">
        <w:rPr>
          <w:rFonts w:asciiTheme="minorHAnsi" w:hAnsiTheme="minorHAnsi" w:cstheme="minorHAnsi"/>
          <w:sz w:val="22"/>
          <w:szCs w:val="22"/>
        </w:rPr>
        <w:t xml:space="preserve">Developed quality code adhering to </w:t>
      </w:r>
      <w:proofErr w:type="spellStart"/>
      <w:r w:rsidRPr="00FC574F">
        <w:rPr>
          <w:rFonts w:asciiTheme="minorHAnsi" w:hAnsiTheme="minorHAnsi" w:cstheme="minorHAnsi"/>
          <w:b/>
          <w:sz w:val="22"/>
          <w:szCs w:val="22"/>
        </w:rPr>
        <w:t>Scala</w:t>
      </w:r>
      <w:proofErr w:type="spellEnd"/>
      <w:r w:rsidR="007B7AA7" w:rsidRPr="00FC574F">
        <w:rPr>
          <w:rFonts w:asciiTheme="minorHAnsi" w:hAnsiTheme="minorHAnsi" w:cstheme="minorHAnsi"/>
          <w:sz w:val="22"/>
          <w:szCs w:val="22"/>
        </w:rPr>
        <w:t xml:space="preserve"> coding s</w:t>
      </w:r>
      <w:r w:rsidRPr="00FC574F">
        <w:rPr>
          <w:rFonts w:asciiTheme="minorHAnsi" w:hAnsiTheme="minorHAnsi" w:cstheme="minorHAnsi"/>
          <w:sz w:val="22"/>
          <w:szCs w:val="22"/>
        </w:rPr>
        <w:t>tandards and best practices.</w:t>
      </w:r>
    </w:p>
    <w:p w:rsidR="00C76C5A" w:rsidRPr="00FC574F" w:rsidRDefault="00A12F0F" w:rsidP="004E0521">
      <w:pPr>
        <w:pStyle w:val="msonormalcxspmiddlecxspmiddlecxspmiddle"/>
        <w:numPr>
          <w:ilvl w:val="0"/>
          <w:numId w:val="11"/>
        </w:numPr>
        <w:tabs>
          <w:tab w:val="left" w:pos="360"/>
          <w:tab w:val="left" w:pos="2520"/>
        </w:tabs>
        <w:suppressAutoHyphens/>
        <w:spacing w:before="0" w:beforeAutospacing="0" w:after="0" w:afterAutospacing="0"/>
        <w:ind w:right="90"/>
        <w:contextualSpacing/>
        <w:jc w:val="both"/>
        <w:rPr>
          <w:rFonts w:asciiTheme="minorHAnsi" w:hAnsiTheme="minorHAnsi" w:cstheme="minorHAnsi"/>
          <w:sz w:val="22"/>
          <w:szCs w:val="22"/>
        </w:rPr>
      </w:pPr>
      <w:r w:rsidRPr="00FC574F">
        <w:rPr>
          <w:rFonts w:asciiTheme="minorHAnsi" w:hAnsiTheme="minorHAnsi" w:cstheme="minorHAnsi"/>
          <w:sz w:val="22"/>
          <w:szCs w:val="22"/>
          <w:shd w:val="clear" w:color="auto" w:fill="FFFFFF"/>
        </w:rPr>
        <w:t xml:space="preserve">Worked with </w:t>
      </w:r>
      <w:r w:rsidRPr="00FC574F">
        <w:rPr>
          <w:rFonts w:asciiTheme="minorHAnsi" w:hAnsiTheme="minorHAnsi" w:cstheme="minorHAnsi"/>
          <w:b/>
          <w:sz w:val="22"/>
          <w:szCs w:val="22"/>
          <w:shd w:val="clear" w:color="auto" w:fill="FFFFFF"/>
        </w:rPr>
        <w:t>Kafka Cluster</w:t>
      </w:r>
      <w:r w:rsidRPr="00FC574F">
        <w:rPr>
          <w:rFonts w:asciiTheme="minorHAnsi" w:hAnsiTheme="minorHAnsi" w:cstheme="minorHAnsi"/>
          <w:sz w:val="22"/>
          <w:szCs w:val="22"/>
          <w:shd w:val="clear" w:color="auto" w:fill="FFFFFF"/>
        </w:rPr>
        <w:t xml:space="preserve"> using </w:t>
      </w:r>
      <w:proofErr w:type="spellStart"/>
      <w:r w:rsidRPr="00FC574F">
        <w:rPr>
          <w:rFonts w:asciiTheme="minorHAnsi" w:hAnsiTheme="minorHAnsi" w:cstheme="minorHAnsi"/>
          <w:b/>
          <w:sz w:val="22"/>
          <w:szCs w:val="22"/>
          <w:shd w:val="clear" w:color="auto" w:fill="FFFFFF"/>
        </w:rPr>
        <w:t>ZooKeeper</w:t>
      </w:r>
      <w:proofErr w:type="spellEnd"/>
      <w:r w:rsidRPr="00FC574F">
        <w:rPr>
          <w:rFonts w:asciiTheme="minorHAnsi" w:hAnsiTheme="minorHAnsi" w:cstheme="minorHAnsi"/>
          <w:sz w:val="22"/>
          <w:szCs w:val="22"/>
          <w:shd w:val="clear" w:color="auto" w:fill="FFFFFF"/>
        </w:rPr>
        <w:t>.</w:t>
      </w:r>
      <w:r w:rsidR="00B36ADE" w:rsidRPr="00FC574F">
        <w:rPr>
          <w:rFonts w:asciiTheme="minorHAnsi" w:hAnsiTheme="minorHAnsi" w:cstheme="minorHAnsi"/>
          <w:sz w:val="22"/>
          <w:szCs w:val="22"/>
          <w:shd w:val="clear" w:color="auto" w:fill="FFFFFF"/>
        </w:rPr>
        <w:t xml:space="preserve"> </w:t>
      </w:r>
      <w:r w:rsidRPr="00FC574F">
        <w:rPr>
          <w:rFonts w:asciiTheme="minorHAnsi" w:hAnsiTheme="minorHAnsi" w:cstheme="minorHAnsi"/>
          <w:sz w:val="22"/>
          <w:szCs w:val="22"/>
        </w:rPr>
        <w:t xml:space="preserve">Developed Applications using </w:t>
      </w:r>
      <w:r w:rsidRPr="00FC574F">
        <w:rPr>
          <w:rFonts w:asciiTheme="minorHAnsi" w:hAnsiTheme="minorHAnsi" w:cstheme="minorHAnsi"/>
          <w:b/>
          <w:sz w:val="22"/>
          <w:szCs w:val="22"/>
        </w:rPr>
        <w:t>Rule Engines-</w:t>
      </w:r>
      <w:proofErr w:type="spellStart"/>
      <w:r w:rsidRPr="00FC574F">
        <w:rPr>
          <w:rFonts w:asciiTheme="minorHAnsi" w:hAnsiTheme="minorHAnsi" w:cstheme="minorHAnsi"/>
          <w:b/>
          <w:sz w:val="22"/>
          <w:szCs w:val="22"/>
        </w:rPr>
        <w:t>Jboss</w:t>
      </w:r>
      <w:proofErr w:type="spellEnd"/>
      <w:r w:rsidRPr="00FC574F">
        <w:rPr>
          <w:rFonts w:asciiTheme="minorHAnsi" w:hAnsiTheme="minorHAnsi" w:cstheme="minorHAnsi"/>
          <w:b/>
          <w:sz w:val="22"/>
          <w:szCs w:val="22"/>
        </w:rPr>
        <w:t xml:space="preserve"> Drools </w:t>
      </w:r>
      <w:r w:rsidRPr="00FC574F">
        <w:rPr>
          <w:rFonts w:asciiTheme="minorHAnsi" w:hAnsiTheme="minorHAnsi" w:cstheme="minorHAnsi"/>
          <w:sz w:val="22"/>
          <w:szCs w:val="22"/>
        </w:rPr>
        <w:t>4.x</w:t>
      </w:r>
      <w:proofErr w:type="gramStart"/>
      <w:r w:rsidRPr="00FC574F">
        <w:rPr>
          <w:rFonts w:asciiTheme="minorHAnsi" w:hAnsiTheme="minorHAnsi" w:cstheme="minorHAnsi"/>
          <w:sz w:val="22"/>
          <w:szCs w:val="22"/>
        </w:rPr>
        <w:t>,</w:t>
      </w:r>
      <w:r w:rsidRPr="00FC574F">
        <w:rPr>
          <w:rFonts w:asciiTheme="minorHAnsi" w:hAnsiTheme="minorHAnsi" w:cstheme="minorHAnsi"/>
          <w:b/>
          <w:sz w:val="22"/>
          <w:szCs w:val="22"/>
        </w:rPr>
        <w:t>Work</w:t>
      </w:r>
      <w:proofErr w:type="gramEnd"/>
      <w:r w:rsidRPr="00FC574F">
        <w:rPr>
          <w:rFonts w:asciiTheme="minorHAnsi" w:hAnsiTheme="minorHAnsi" w:cstheme="minorHAnsi"/>
          <w:b/>
          <w:sz w:val="22"/>
          <w:szCs w:val="22"/>
        </w:rPr>
        <w:t xml:space="preserve"> flows, Human tasks</w:t>
      </w:r>
      <w:r w:rsidRPr="00FC574F">
        <w:rPr>
          <w:rFonts w:asciiTheme="minorHAnsi" w:hAnsiTheme="minorHAnsi" w:cstheme="minorHAnsi"/>
          <w:sz w:val="22"/>
          <w:szCs w:val="22"/>
        </w:rPr>
        <w:t xml:space="preserve"> to implement Business rules validations</w:t>
      </w:r>
      <w:r w:rsidR="00C76C5A" w:rsidRPr="00FC574F">
        <w:rPr>
          <w:rFonts w:asciiTheme="minorHAnsi" w:hAnsiTheme="minorHAnsi" w:cstheme="minorHAnsi"/>
          <w:sz w:val="22"/>
          <w:szCs w:val="22"/>
        </w:rPr>
        <w:t>.</w:t>
      </w:r>
    </w:p>
    <w:p w:rsidR="00C76C5A" w:rsidRPr="00FC574F" w:rsidRDefault="00C76C5A" w:rsidP="004E0521">
      <w:pPr>
        <w:pStyle w:val="msonormalcxspmiddlecxspmiddlecxspmiddle"/>
        <w:numPr>
          <w:ilvl w:val="0"/>
          <w:numId w:val="11"/>
        </w:numPr>
        <w:tabs>
          <w:tab w:val="left" w:pos="360"/>
          <w:tab w:val="left" w:pos="2520"/>
        </w:tabs>
        <w:suppressAutoHyphens/>
        <w:spacing w:before="0" w:beforeAutospacing="0" w:after="0" w:afterAutospacing="0"/>
        <w:ind w:right="90"/>
        <w:contextualSpacing/>
        <w:jc w:val="both"/>
        <w:rPr>
          <w:rFonts w:asciiTheme="minorHAnsi" w:hAnsiTheme="minorHAnsi" w:cstheme="minorHAnsi"/>
          <w:sz w:val="22"/>
          <w:szCs w:val="22"/>
        </w:rPr>
      </w:pPr>
      <w:r w:rsidRPr="00FC574F">
        <w:rPr>
          <w:rFonts w:asciiTheme="minorHAnsi" w:hAnsiTheme="minorHAnsi" w:cstheme="minorHAnsi"/>
          <w:sz w:val="22"/>
          <w:szCs w:val="22"/>
          <w:shd w:val="clear" w:color="auto" w:fill="FFFFFF"/>
        </w:rPr>
        <w:t xml:space="preserve">Developed data transformer for converting legacy data from Source tables to </w:t>
      </w:r>
      <w:proofErr w:type="spellStart"/>
      <w:r w:rsidRPr="00FC574F">
        <w:rPr>
          <w:rFonts w:asciiTheme="minorHAnsi" w:hAnsiTheme="minorHAnsi" w:cstheme="minorHAnsi"/>
          <w:sz w:val="22"/>
          <w:szCs w:val="22"/>
          <w:shd w:val="clear" w:color="auto" w:fill="FFFFFF"/>
        </w:rPr>
        <w:t>avro</w:t>
      </w:r>
      <w:proofErr w:type="spellEnd"/>
      <w:r w:rsidRPr="00FC574F">
        <w:rPr>
          <w:rFonts w:asciiTheme="minorHAnsi" w:hAnsiTheme="minorHAnsi" w:cstheme="minorHAnsi"/>
          <w:sz w:val="22"/>
          <w:szCs w:val="22"/>
          <w:shd w:val="clear" w:color="auto" w:fill="FFFFFF"/>
        </w:rPr>
        <w:t xml:space="preserve"> format and fed into </w:t>
      </w:r>
      <w:r w:rsidRPr="00FC574F">
        <w:rPr>
          <w:rFonts w:asciiTheme="minorHAnsi" w:hAnsiTheme="minorHAnsi" w:cstheme="minorHAnsi"/>
          <w:b/>
          <w:sz w:val="22"/>
          <w:szCs w:val="22"/>
          <w:shd w:val="clear" w:color="auto" w:fill="FFFFFF"/>
        </w:rPr>
        <w:t>Kafka</w:t>
      </w:r>
      <w:r w:rsidRPr="00FC574F">
        <w:rPr>
          <w:rFonts w:asciiTheme="minorHAnsi" w:hAnsiTheme="minorHAnsi" w:cstheme="minorHAnsi"/>
          <w:sz w:val="22"/>
          <w:szCs w:val="22"/>
          <w:shd w:val="clear" w:color="auto" w:fill="FFFFFF"/>
        </w:rPr>
        <w:t xml:space="preserve"> using</w:t>
      </w:r>
      <w:r w:rsidR="00BB2176" w:rsidRPr="00FC574F">
        <w:rPr>
          <w:rFonts w:asciiTheme="minorHAnsi" w:hAnsiTheme="minorHAnsi" w:cstheme="minorHAnsi"/>
          <w:sz w:val="22"/>
          <w:szCs w:val="22"/>
          <w:shd w:val="clear" w:color="auto" w:fill="FFFFFF"/>
        </w:rPr>
        <w:t xml:space="preserve"> </w:t>
      </w:r>
      <w:r w:rsidRPr="00FC574F">
        <w:rPr>
          <w:rStyle w:val="apple-converted-space"/>
          <w:rFonts w:asciiTheme="minorHAnsi" w:hAnsiTheme="minorHAnsi" w:cstheme="minorHAnsi"/>
          <w:b/>
          <w:sz w:val="22"/>
          <w:szCs w:val="22"/>
          <w:shd w:val="clear" w:color="auto" w:fill="FFFFFF"/>
        </w:rPr>
        <w:t>Camel.</w:t>
      </w:r>
    </w:p>
    <w:p w:rsidR="00A12F0F" w:rsidRPr="00FC574F" w:rsidRDefault="00A12F0F" w:rsidP="004E0521">
      <w:pPr>
        <w:pStyle w:val="msonormalcxspmiddlecxspmiddlecxspmiddle"/>
        <w:numPr>
          <w:ilvl w:val="0"/>
          <w:numId w:val="11"/>
        </w:numPr>
        <w:tabs>
          <w:tab w:val="left" w:pos="360"/>
          <w:tab w:val="left" w:pos="2520"/>
        </w:tabs>
        <w:suppressAutoHyphens/>
        <w:spacing w:before="0" w:beforeAutospacing="0" w:after="0" w:afterAutospacing="0"/>
        <w:ind w:right="90"/>
        <w:contextualSpacing/>
        <w:jc w:val="both"/>
        <w:rPr>
          <w:rFonts w:asciiTheme="minorHAnsi" w:hAnsiTheme="minorHAnsi" w:cstheme="minorHAnsi"/>
          <w:sz w:val="22"/>
          <w:szCs w:val="22"/>
        </w:rPr>
      </w:pPr>
      <w:r w:rsidRPr="00FC574F">
        <w:rPr>
          <w:rFonts w:asciiTheme="minorHAnsi" w:hAnsiTheme="minorHAnsi" w:cstheme="minorHAnsi"/>
          <w:sz w:val="22"/>
          <w:szCs w:val="22"/>
        </w:rPr>
        <w:t xml:space="preserve">Worked on creation of custom </w:t>
      </w:r>
      <w:proofErr w:type="spellStart"/>
      <w:r w:rsidRPr="00FC574F">
        <w:rPr>
          <w:rFonts w:asciiTheme="minorHAnsi" w:hAnsiTheme="minorHAnsi" w:cstheme="minorHAnsi"/>
          <w:b/>
          <w:sz w:val="22"/>
          <w:szCs w:val="22"/>
        </w:rPr>
        <w:t>Docker</w:t>
      </w:r>
      <w:proofErr w:type="spellEnd"/>
      <w:r w:rsidRPr="00FC574F">
        <w:rPr>
          <w:rFonts w:asciiTheme="minorHAnsi" w:hAnsiTheme="minorHAnsi" w:cstheme="minorHAnsi"/>
          <w:sz w:val="22"/>
          <w:szCs w:val="22"/>
        </w:rPr>
        <w:t xml:space="preserve"> container images, tagging, pushing images, integration of</w:t>
      </w:r>
      <w:r w:rsidRPr="00FC574F">
        <w:rPr>
          <w:rFonts w:asciiTheme="minorHAnsi" w:hAnsiTheme="minorHAnsi" w:cstheme="minorHAnsi"/>
          <w:b/>
          <w:sz w:val="22"/>
          <w:szCs w:val="22"/>
        </w:rPr>
        <w:t xml:space="preserve"> </w:t>
      </w:r>
      <w:proofErr w:type="gramStart"/>
      <w:r w:rsidRPr="00FC574F">
        <w:rPr>
          <w:rFonts w:asciiTheme="minorHAnsi" w:hAnsiTheme="minorHAnsi" w:cstheme="minorHAnsi"/>
          <w:b/>
          <w:sz w:val="22"/>
          <w:szCs w:val="22"/>
        </w:rPr>
        <w:t>Spring</w:t>
      </w:r>
      <w:proofErr w:type="gramEnd"/>
      <w:r w:rsidRPr="00FC574F">
        <w:rPr>
          <w:rFonts w:asciiTheme="minorHAnsi" w:hAnsiTheme="minorHAnsi" w:cstheme="minorHAnsi"/>
          <w:b/>
          <w:sz w:val="22"/>
          <w:szCs w:val="22"/>
        </w:rPr>
        <w:t xml:space="preserve"> boot</w:t>
      </w:r>
      <w:r w:rsidRPr="00FC574F">
        <w:rPr>
          <w:rFonts w:asciiTheme="minorHAnsi" w:hAnsiTheme="minorHAnsi" w:cstheme="minorHAnsi"/>
          <w:sz w:val="22"/>
          <w:szCs w:val="22"/>
        </w:rPr>
        <w:t>.</w:t>
      </w:r>
    </w:p>
    <w:p w:rsidR="00A12F0F" w:rsidRPr="00FC574F" w:rsidRDefault="00A12F0F" w:rsidP="004E0521">
      <w:pPr>
        <w:pStyle w:val="msonormalcxspmiddlecxspmiddlecxspmiddle"/>
        <w:numPr>
          <w:ilvl w:val="0"/>
          <w:numId w:val="11"/>
        </w:numPr>
        <w:tabs>
          <w:tab w:val="left" w:pos="360"/>
          <w:tab w:val="left" w:pos="2520"/>
        </w:tabs>
        <w:suppressAutoHyphens/>
        <w:spacing w:before="0" w:beforeAutospacing="0" w:after="0" w:afterAutospacing="0"/>
        <w:ind w:right="90"/>
        <w:contextualSpacing/>
        <w:jc w:val="both"/>
        <w:rPr>
          <w:rFonts w:asciiTheme="minorHAnsi" w:hAnsiTheme="minorHAnsi" w:cstheme="minorHAnsi"/>
          <w:sz w:val="22"/>
          <w:szCs w:val="22"/>
        </w:rPr>
      </w:pPr>
      <w:r w:rsidRPr="00FC574F">
        <w:rPr>
          <w:rFonts w:asciiTheme="minorHAnsi" w:hAnsiTheme="minorHAnsi" w:cstheme="minorHAnsi"/>
          <w:sz w:val="22"/>
          <w:szCs w:val="22"/>
        </w:rPr>
        <w:t xml:space="preserve">Created the </w:t>
      </w:r>
      <w:proofErr w:type="spellStart"/>
      <w:r w:rsidRPr="00FC574F">
        <w:rPr>
          <w:rFonts w:asciiTheme="minorHAnsi" w:hAnsiTheme="minorHAnsi" w:cstheme="minorHAnsi"/>
          <w:b/>
          <w:sz w:val="22"/>
          <w:szCs w:val="22"/>
        </w:rPr>
        <w:t>Docker</w:t>
      </w:r>
      <w:proofErr w:type="spellEnd"/>
      <w:r w:rsidRPr="00FC574F">
        <w:rPr>
          <w:rFonts w:asciiTheme="minorHAnsi" w:hAnsiTheme="minorHAnsi" w:cstheme="minorHAnsi"/>
          <w:sz w:val="22"/>
          <w:szCs w:val="22"/>
        </w:rPr>
        <w:t xml:space="preserve"> containers and </w:t>
      </w:r>
      <w:proofErr w:type="spellStart"/>
      <w:r w:rsidRPr="00FC574F">
        <w:rPr>
          <w:rFonts w:asciiTheme="minorHAnsi" w:hAnsiTheme="minorHAnsi" w:cstheme="minorHAnsi"/>
          <w:b/>
          <w:sz w:val="22"/>
          <w:szCs w:val="22"/>
        </w:rPr>
        <w:t>Docker</w:t>
      </w:r>
      <w:proofErr w:type="spellEnd"/>
      <w:r w:rsidRPr="00FC574F">
        <w:rPr>
          <w:rFonts w:asciiTheme="minorHAnsi" w:hAnsiTheme="minorHAnsi" w:cstheme="minorHAnsi"/>
          <w:sz w:val="22"/>
          <w:szCs w:val="22"/>
        </w:rPr>
        <w:t xml:space="preserve"> consoles for managing the application life cycle.</w:t>
      </w:r>
    </w:p>
    <w:p w:rsidR="00D17E81" w:rsidRPr="00FC574F" w:rsidRDefault="00A12F0F" w:rsidP="004E0521">
      <w:pPr>
        <w:pStyle w:val="msonormalcxspmiddlecxspmiddlecxspmiddle"/>
        <w:numPr>
          <w:ilvl w:val="0"/>
          <w:numId w:val="11"/>
        </w:numPr>
        <w:tabs>
          <w:tab w:val="left" w:pos="360"/>
          <w:tab w:val="left" w:pos="2520"/>
        </w:tabs>
        <w:suppressAutoHyphens/>
        <w:spacing w:before="0" w:beforeAutospacing="0" w:after="0" w:afterAutospacing="0"/>
        <w:ind w:right="90"/>
        <w:contextualSpacing/>
        <w:jc w:val="both"/>
        <w:rPr>
          <w:rFonts w:asciiTheme="minorHAnsi" w:hAnsiTheme="minorHAnsi" w:cstheme="minorHAnsi"/>
          <w:sz w:val="22"/>
          <w:szCs w:val="22"/>
        </w:rPr>
      </w:pPr>
      <w:r w:rsidRPr="00FC574F">
        <w:rPr>
          <w:rFonts w:asciiTheme="minorHAnsi" w:hAnsiTheme="minorHAnsi" w:cstheme="minorHAnsi"/>
          <w:sz w:val="22"/>
          <w:szCs w:val="22"/>
        </w:rPr>
        <w:t xml:space="preserve">Worked with the </w:t>
      </w:r>
      <w:r w:rsidRPr="00FC574F">
        <w:rPr>
          <w:rFonts w:asciiTheme="minorHAnsi" w:hAnsiTheme="minorHAnsi" w:cstheme="minorHAnsi"/>
          <w:b/>
          <w:sz w:val="22"/>
          <w:szCs w:val="22"/>
        </w:rPr>
        <w:t>Node package manager</w:t>
      </w:r>
      <w:r w:rsidRPr="00FC574F">
        <w:rPr>
          <w:rFonts w:asciiTheme="minorHAnsi" w:hAnsiTheme="minorHAnsi" w:cstheme="minorHAnsi"/>
          <w:sz w:val="22"/>
          <w:szCs w:val="22"/>
        </w:rPr>
        <w:t xml:space="preserve"> along with </w:t>
      </w:r>
      <w:r w:rsidRPr="00FC574F">
        <w:rPr>
          <w:rFonts w:asciiTheme="minorHAnsi" w:hAnsiTheme="minorHAnsi" w:cstheme="minorHAnsi"/>
          <w:b/>
          <w:sz w:val="22"/>
          <w:szCs w:val="22"/>
        </w:rPr>
        <w:t>Karma, Jasmine</w:t>
      </w:r>
      <w:r w:rsidRPr="00FC574F">
        <w:rPr>
          <w:rFonts w:asciiTheme="minorHAnsi" w:hAnsiTheme="minorHAnsi" w:cstheme="minorHAnsi"/>
          <w:sz w:val="22"/>
          <w:szCs w:val="22"/>
        </w:rPr>
        <w:t xml:space="preserve">, </w:t>
      </w:r>
      <w:r w:rsidRPr="00FC574F">
        <w:rPr>
          <w:rFonts w:asciiTheme="minorHAnsi" w:hAnsiTheme="minorHAnsi" w:cstheme="minorHAnsi"/>
          <w:b/>
          <w:sz w:val="22"/>
          <w:szCs w:val="22"/>
        </w:rPr>
        <w:t xml:space="preserve">Grunt </w:t>
      </w:r>
      <w:r w:rsidRPr="00FC574F">
        <w:rPr>
          <w:rFonts w:asciiTheme="minorHAnsi" w:hAnsiTheme="minorHAnsi" w:cstheme="minorHAnsi"/>
          <w:sz w:val="22"/>
          <w:szCs w:val="22"/>
        </w:rPr>
        <w:t>and</w:t>
      </w:r>
      <w:r w:rsidRPr="00FC574F">
        <w:rPr>
          <w:rFonts w:asciiTheme="minorHAnsi" w:hAnsiTheme="minorHAnsi" w:cstheme="minorHAnsi"/>
          <w:b/>
          <w:sz w:val="22"/>
          <w:szCs w:val="22"/>
        </w:rPr>
        <w:t xml:space="preserve"> Bower </w:t>
      </w:r>
      <w:r w:rsidRPr="00FC574F">
        <w:rPr>
          <w:rFonts w:asciiTheme="minorHAnsi" w:hAnsiTheme="minorHAnsi" w:cstheme="minorHAnsi"/>
          <w:sz w:val="22"/>
          <w:szCs w:val="22"/>
        </w:rPr>
        <w:t>for test and build.</w:t>
      </w:r>
    </w:p>
    <w:p w:rsidR="00D17E81" w:rsidRPr="00FC574F" w:rsidRDefault="00D17E81" w:rsidP="004E0521">
      <w:pPr>
        <w:pStyle w:val="msonormalcxspmiddlecxspmiddlecxspmiddle"/>
        <w:numPr>
          <w:ilvl w:val="0"/>
          <w:numId w:val="11"/>
        </w:numPr>
        <w:tabs>
          <w:tab w:val="left" w:pos="360"/>
          <w:tab w:val="left" w:pos="2520"/>
        </w:tabs>
        <w:suppressAutoHyphens/>
        <w:spacing w:before="0" w:beforeAutospacing="0" w:after="0" w:afterAutospacing="0"/>
        <w:ind w:right="90"/>
        <w:contextualSpacing/>
        <w:jc w:val="both"/>
        <w:rPr>
          <w:rFonts w:asciiTheme="minorHAnsi" w:hAnsiTheme="minorHAnsi" w:cstheme="minorHAnsi"/>
          <w:sz w:val="22"/>
          <w:szCs w:val="22"/>
        </w:rPr>
      </w:pPr>
      <w:r w:rsidRPr="00FC574F">
        <w:rPr>
          <w:rFonts w:asciiTheme="minorHAnsi" w:hAnsiTheme="minorHAnsi" w:cstheme="minorHAnsi"/>
          <w:sz w:val="22"/>
          <w:szCs w:val="22"/>
        </w:rPr>
        <w:t xml:space="preserve">Smoke Test and Acceptance Testing is performed with </w:t>
      </w:r>
      <w:r w:rsidRPr="00FC574F">
        <w:rPr>
          <w:rFonts w:asciiTheme="minorHAnsi" w:hAnsiTheme="minorHAnsi" w:cstheme="minorHAnsi"/>
          <w:b/>
          <w:sz w:val="22"/>
          <w:szCs w:val="22"/>
        </w:rPr>
        <w:t>Selenium</w:t>
      </w:r>
      <w:r w:rsidRPr="00FC574F">
        <w:rPr>
          <w:rFonts w:asciiTheme="minorHAnsi" w:hAnsiTheme="minorHAnsi" w:cstheme="minorHAnsi"/>
          <w:sz w:val="22"/>
          <w:szCs w:val="22"/>
        </w:rPr>
        <w:t xml:space="preserve"> in multiple Java platforms.</w:t>
      </w:r>
    </w:p>
    <w:p w:rsidR="00D17E81" w:rsidRPr="00FC574F" w:rsidRDefault="00D17E81" w:rsidP="004E0521">
      <w:pPr>
        <w:pStyle w:val="msonormalcxspmiddlecxspmiddlecxspmiddle"/>
        <w:numPr>
          <w:ilvl w:val="0"/>
          <w:numId w:val="11"/>
        </w:numPr>
        <w:tabs>
          <w:tab w:val="left" w:pos="360"/>
          <w:tab w:val="left" w:pos="2520"/>
        </w:tabs>
        <w:suppressAutoHyphens/>
        <w:spacing w:before="0" w:beforeAutospacing="0" w:after="0" w:afterAutospacing="0"/>
        <w:ind w:right="90"/>
        <w:contextualSpacing/>
        <w:jc w:val="both"/>
        <w:rPr>
          <w:rFonts w:asciiTheme="minorHAnsi" w:hAnsiTheme="minorHAnsi" w:cstheme="minorHAnsi"/>
          <w:sz w:val="22"/>
          <w:szCs w:val="22"/>
        </w:rPr>
      </w:pPr>
      <w:r w:rsidRPr="00FC574F">
        <w:rPr>
          <w:rFonts w:asciiTheme="minorHAnsi" w:hAnsiTheme="minorHAnsi" w:cstheme="minorHAnsi"/>
          <w:sz w:val="22"/>
          <w:szCs w:val="22"/>
        </w:rPr>
        <w:t>Worked with the automation team to understand the </w:t>
      </w:r>
      <w:r w:rsidRPr="00FC574F">
        <w:rPr>
          <w:rFonts w:asciiTheme="minorHAnsi" w:hAnsiTheme="minorHAnsi" w:cstheme="minorHAnsi"/>
          <w:b/>
          <w:sz w:val="22"/>
          <w:szCs w:val="22"/>
        </w:rPr>
        <w:t>Selenium</w:t>
      </w:r>
      <w:r w:rsidRPr="00FC574F">
        <w:rPr>
          <w:rFonts w:asciiTheme="minorHAnsi" w:hAnsiTheme="minorHAnsi" w:cstheme="minorHAnsi"/>
          <w:sz w:val="22"/>
          <w:szCs w:val="22"/>
        </w:rPr>
        <w:t> scripts and review the code, run the tests and review the results and provide inputs to the team.</w:t>
      </w:r>
    </w:p>
    <w:p w:rsidR="001A19D9" w:rsidRPr="00FC574F" w:rsidRDefault="00D17E81" w:rsidP="004E0521">
      <w:pPr>
        <w:pStyle w:val="msonormalcxspmiddlecxspmiddlecxspmiddle"/>
        <w:numPr>
          <w:ilvl w:val="0"/>
          <w:numId w:val="11"/>
        </w:numPr>
        <w:tabs>
          <w:tab w:val="left" w:pos="360"/>
          <w:tab w:val="left" w:pos="2520"/>
        </w:tabs>
        <w:suppressAutoHyphens/>
        <w:spacing w:before="0" w:beforeAutospacing="0" w:after="0" w:afterAutospacing="0"/>
        <w:ind w:right="90"/>
        <w:contextualSpacing/>
        <w:jc w:val="both"/>
        <w:rPr>
          <w:rFonts w:asciiTheme="minorHAnsi" w:hAnsiTheme="minorHAnsi" w:cstheme="minorHAnsi"/>
          <w:sz w:val="22"/>
          <w:szCs w:val="22"/>
        </w:rPr>
      </w:pPr>
      <w:r w:rsidRPr="00FC574F">
        <w:rPr>
          <w:rFonts w:asciiTheme="minorHAnsi" w:hAnsiTheme="minorHAnsi" w:cstheme="minorHAnsi"/>
          <w:sz w:val="22"/>
          <w:szCs w:val="22"/>
        </w:rPr>
        <w:t xml:space="preserve">Used </w:t>
      </w:r>
      <w:r w:rsidRPr="00FC574F">
        <w:rPr>
          <w:rFonts w:asciiTheme="minorHAnsi" w:hAnsiTheme="minorHAnsi" w:cstheme="minorHAnsi"/>
          <w:b/>
          <w:sz w:val="22"/>
          <w:szCs w:val="22"/>
        </w:rPr>
        <w:t xml:space="preserve">Maven </w:t>
      </w:r>
      <w:r w:rsidRPr="00FC574F">
        <w:rPr>
          <w:rFonts w:asciiTheme="minorHAnsi" w:hAnsiTheme="minorHAnsi" w:cstheme="minorHAnsi"/>
          <w:sz w:val="22"/>
          <w:szCs w:val="22"/>
        </w:rPr>
        <w:t>and</w:t>
      </w:r>
      <w:r w:rsidRPr="00FC574F">
        <w:rPr>
          <w:rFonts w:asciiTheme="minorHAnsi" w:hAnsiTheme="minorHAnsi" w:cstheme="minorHAnsi"/>
          <w:b/>
          <w:sz w:val="22"/>
          <w:szCs w:val="22"/>
        </w:rPr>
        <w:t xml:space="preserve"> Jenkins</w:t>
      </w:r>
      <w:r w:rsidRPr="00FC574F">
        <w:rPr>
          <w:rFonts w:asciiTheme="minorHAnsi" w:hAnsiTheme="minorHAnsi" w:cstheme="minorHAnsi"/>
          <w:sz w:val="22"/>
          <w:szCs w:val="22"/>
        </w:rPr>
        <w:t xml:space="preserve"> to automate the build and deploy process and </w:t>
      </w:r>
      <w:proofErr w:type="spellStart"/>
      <w:r w:rsidR="001A19D9" w:rsidRPr="00FC574F">
        <w:rPr>
          <w:rFonts w:asciiTheme="minorHAnsi" w:hAnsiTheme="minorHAnsi" w:cstheme="minorHAnsi"/>
          <w:b/>
          <w:sz w:val="22"/>
          <w:szCs w:val="22"/>
        </w:rPr>
        <w:t>Git</w:t>
      </w:r>
      <w:proofErr w:type="spellEnd"/>
      <w:r w:rsidRPr="00FC574F">
        <w:rPr>
          <w:rFonts w:asciiTheme="minorHAnsi" w:hAnsiTheme="minorHAnsi" w:cstheme="minorHAnsi"/>
          <w:sz w:val="22"/>
          <w:szCs w:val="22"/>
        </w:rPr>
        <w:t xml:space="preserve"> was used for project management and version management.</w:t>
      </w:r>
    </w:p>
    <w:p w:rsidR="00A864AF" w:rsidRPr="00FC574F" w:rsidRDefault="001A19D9" w:rsidP="00F618B7">
      <w:pPr>
        <w:pStyle w:val="NormalWeb"/>
        <w:shd w:val="clear" w:color="auto" w:fill="FFFFFF"/>
        <w:ind w:left="720" w:right="90"/>
        <w:jc w:val="both"/>
        <w:rPr>
          <w:rFonts w:asciiTheme="minorHAnsi" w:hAnsiTheme="minorHAnsi" w:cstheme="minorHAnsi"/>
          <w:b/>
          <w:sz w:val="22"/>
          <w:szCs w:val="22"/>
        </w:rPr>
      </w:pPr>
      <w:r w:rsidRPr="00FC574F">
        <w:rPr>
          <w:rFonts w:asciiTheme="minorHAnsi" w:hAnsiTheme="minorHAnsi" w:cstheme="minorHAnsi"/>
          <w:b/>
          <w:bCs/>
          <w:iCs/>
          <w:sz w:val="22"/>
          <w:szCs w:val="22"/>
        </w:rPr>
        <w:t>Environment: Java 8, Spring MVC, Spring Boot</w:t>
      </w:r>
      <w:r w:rsidRPr="00FC574F">
        <w:rPr>
          <w:rFonts w:asciiTheme="minorHAnsi" w:hAnsiTheme="minorHAnsi" w:cstheme="minorHAnsi"/>
          <w:b/>
          <w:sz w:val="22"/>
          <w:szCs w:val="22"/>
          <w:shd w:val="clear" w:color="auto" w:fill="FFFFFF"/>
        </w:rPr>
        <w:t xml:space="preserve">, Angular 2, </w:t>
      </w:r>
      <w:proofErr w:type="spellStart"/>
      <w:r w:rsidR="007A5126" w:rsidRPr="007A5126">
        <w:rPr>
          <w:rFonts w:asciiTheme="minorHAnsi" w:hAnsiTheme="minorHAnsi" w:cstheme="minorHAnsi"/>
          <w:b/>
          <w:sz w:val="22"/>
          <w:szCs w:val="22"/>
          <w:shd w:val="clear" w:color="auto" w:fill="FFFFFF"/>
        </w:rPr>
        <w:t>Websockets</w:t>
      </w:r>
      <w:proofErr w:type="spellEnd"/>
      <w:r w:rsidR="007A5126">
        <w:rPr>
          <w:rFonts w:asciiTheme="minorHAnsi" w:hAnsiTheme="minorHAnsi" w:cstheme="minorHAnsi"/>
          <w:b/>
          <w:sz w:val="22"/>
          <w:szCs w:val="22"/>
          <w:shd w:val="clear" w:color="auto" w:fill="FFFFFF"/>
        </w:rPr>
        <w:t>,</w:t>
      </w:r>
      <w:r w:rsidR="007A5126" w:rsidRPr="007A5126">
        <w:rPr>
          <w:rFonts w:asciiTheme="minorHAnsi" w:hAnsiTheme="minorHAnsi" w:cstheme="minorHAnsi"/>
          <w:b/>
          <w:sz w:val="22"/>
          <w:szCs w:val="22"/>
          <w:shd w:val="clear" w:color="auto" w:fill="FFFFFF"/>
        </w:rPr>
        <w:t xml:space="preserve"> </w:t>
      </w:r>
      <w:r w:rsidRPr="00FC574F">
        <w:rPr>
          <w:rFonts w:asciiTheme="minorHAnsi" w:hAnsiTheme="minorHAnsi" w:cstheme="minorHAnsi"/>
          <w:b/>
          <w:sz w:val="22"/>
          <w:szCs w:val="22"/>
        </w:rPr>
        <w:t>HTML5, CSS3, JSON, JavaScript, Node.js,</w:t>
      </w:r>
      <w:r w:rsidR="00F87E46" w:rsidRPr="00FC574F">
        <w:rPr>
          <w:rFonts w:asciiTheme="minorHAnsi" w:hAnsiTheme="minorHAnsi" w:cstheme="minorHAnsi"/>
          <w:b/>
          <w:sz w:val="22"/>
          <w:szCs w:val="22"/>
        </w:rPr>
        <w:t xml:space="preserve"> </w:t>
      </w:r>
      <w:r w:rsidRPr="00FC574F">
        <w:rPr>
          <w:rFonts w:asciiTheme="minorHAnsi" w:hAnsiTheme="minorHAnsi" w:cstheme="minorHAnsi"/>
          <w:b/>
          <w:sz w:val="22"/>
          <w:szCs w:val="22"/>
        </w:rPr>
        <w:t>Spring Data,</w:t>
      </w:r>
      <w:r w:rsidR="00606733" w:rsidRPr="00FC574F">
        <w:rPr>
          <w:rFonts w:asciiTheme="minorHAnsi" w:hAnsiTheme="minorHAnsi" w:cstheme="minorHAnsi"/>
          <w:b/>
          <w:sz w:val="22"/>
          <w:szCs w:val="22"/>
        </w:rPr>
        <w:t xml:space="preserve"> Protractor, </w:t>
      </w:r>
      <w:r w:rsidRPr="00FC574F">
        <w:rPr>
          <w:rFonts w:asciiTheme="minorHAnsi" w:hAnsiTheme="minorHAnsi" w:cstheme="minorHAnsi"/>
          <w:b/>
          <w:sz w:val="22"/>
          <w:szCs w:val="22"/>
        </w:rPr>
        <w:t xml:space="preserve">Mongo DB, Oracle 11g, </w:t>
      </w:r>
      <w:proofErr w:type="spellStart"/>
      <w:r w:rsidRPr="00FC574F">
        <w:rPr>
          <w:rFonts w:asciiTheme="minorHAnsi" w:hAnsiTheme="minorHAnsi" w:cstheme="minorHAnsi"/>
          <w:b/>
          <w:sz w:val="22"/>
          <w:szCs w:val="22"/>
        </w:rPr>
        <w:t>IntelliJ</w:t>
      </w:r>
      <w:proofErr w:type="spellEnd"/>
      <w:r w:rsidRPr="00FC574F">
        <w:rPr>
          <w:rFonts w:asciiTheme="minorHAnsi" w:hAnsiTheme="minorHAnsi" w:cstheme="minorHAnsi"/>
          <w:b/>
          <w:sz w:val="22"/>
          <w:szCs w:val="22"/>
        </w:rPr>
        <w:t xml:space="preserve"> IDEA, </w:t>
      </w:r>
      <w:proofErr w:type="spellStart"/>
      <w:r w:rsidRPr="00FC574F">
        <w:rPr>
          <w:rFonts w:asciiTheme="minorHAnsi" w:hAnsiTheme="minorHAnsi" w:cstheme="minorHAnsi"/>
          <w:b/>
          <w:sz w:val="22"/>
          <w:szCs w:val="22"/>
        </w:rPr>
        <w:t>Junit</w:t>
      </w:r>
      <w:proofErr w:type="spellEnd"/>
      <w:r w:rsidRPr="00FC574F">
        <w:rPr>
          <w:rFonts w:asciiTheme="minorHAnsi" w:hAnsiTheme="minorHAnsi" w:cstheme="minorHAnsi"/>
          <w:b/>
          <w:sz w:val="22"/>
          <w:szCs w:val="22"/>
        </w:rPr>
        <w:t xml:space="preserve"> 4.4, </w:t>
      </w:r>
      <w:proofErr w:type="spellStart"/>
      <w:r w:rsidRPr="00FC574F">
        <w:rPr>
          <w:rFonts w:asciiTheme="minorHAnsi" w:hAnsiTheme="minorHAnsi" w:cstheme="minorHAnsi"/>
          <w:b/>
          <w:sz w:val="22"/>
          <w:szCs w:val="22"/>
        </w:rPr>
        <w:t>Mockito</w:t>
      </w:r>
      <w:proofErr w:type="spellEnd"/>
      <w:r w:rsidRPr="00FC574F">
        <w:rPr>
          <w:rFonts w:asciiTheme="minorHAnsi" w:hAnsiTheme="minorHAnsi" w:cstheme="minorHAnsi"/>
          <w:b/>
          <w:sz w:val="22"/>
          <w:szCs w:val="22"/>
        </w:rPr>
        <w:t xml:space="preserve">, Git, Selenium, </w:t>
      </w:r>
      <w:proofErr w:type="spellStart"/>
      <w:r w:rsidRPr="00FC574F">
        <w:rPr>
          <w:rFonts w:asciiTheme="minorHAnsi" w:hAnsiTheme="minorHAnsi" w:cstheme="minorHAnsi"/>
          <w:b/>
          <w:sz w:val="22"/>
          <w:szCs w:val="22"/>
        </w:rPr>
        <w:t>Scala</w:t>
      </w:r>
      <w:proofErr w:type="spellEnd"/>
      <w:r w:rsidRPr="00FC574F">
        <w:rPr>
          <w:rFonts w:asciiTheme="minorHAnsi" w:hAnsiTheme="minorHAnsi" w:cstheme="minorHAnsi"/>
          <w:b/>
          <w:sz w:val="22"/>
          <w:szCs w:val="22"/>
        </w:rPr>
        <w:t xml:space="preserve">, Spark, Drools, AWS, </w:t>
      </w:r>
      <w:proofErr w:type="spellStart"/>
      <w:r w:rsidRPr="00FC574F">
        <w:rPr>
          <w:rFonts w:asciiTheme="minorHAnsi" w:hAnsiTheme="minorHAnsi" w:cstheme="minorHAnsi"/>
          <w:b/>
          <w:sz w:val="22"/>
          <w:szCs w:val="22"/>
        </w:rPr>
        <w:t>Docker</w:t>
      </w:r>
      <w:proofErr w:type="spellEnd"/>
      <w:r w:rsidRPr="00FC574F">
        <w:rPr>
          <w:rFonts w:asciiTheme="minorHAnsi" w:hAnsiTheme="minorHAnsi" w:cstheme="minorHAnsi"/>
          <w:b/>
          <w:sz w:val="22"/>
          <w:szCs w:val="22"/>
        </w:rPr>
        <w:t xml:space="preserve">, Spring Cloud, </w:t>
      </w:r>
      <w:proofErr w:type="spellStart"/>
      <w:r w:rsidRPr="00FC574F">
        <w:rPr>
          <w:rFonts w:asciiTheme="minorHAnsi" w:hAnsiTheme="minorHAnsi" w:cstheme="minorHAnsi"/>
          <w:b/>
          <w:sz w:val="22"/>
          <w:szCs w:val="22"/>
        </w:rPr>
        <w:t>RESTful</w:t>
      </w:r>
      <w:proofErr w:type="spellEnd"/>
      <w:r w:rsidRPr="00FC574F">
        <w:rPr>
          <w:rFonts w:asciiTheme="minorHAnsi" w:hAnsiTheme="minorHAnsi" w:cstheme="minorHAnsi"/>
          <w:b/>
          <w:sz w:val="22"/>
          <w:szCs w:val="22"/>
        </w:rPr>
        <w:t xml:space="preserve"> web services, Apache Tomcat, Apache Kafka,</w:t>
      </w:r>
      <w:r w:rsidR="003B23C6" w:rsidRPr="00FC574F">
        <w:rPr>
          <w:rFonts w:asciiTheme="minorHAnsi" w:hAnsiTheme="minorHAnsi" w:cstheme="minorHAnsi"/>
          <w:b/>
          <w:sz w:val="22"/>
          <w:szCs w:val="22"/>
        </w:rPr>
        <w:t xml:space="preserve"> Camel,</w:t>
      </w:r>
      <w:r w:rsidR="00AE0E30" w:rsidRPr="00FC574F">
        <w:rPr>
          <w:rFonts w:asciiTheme="minorHAnsi" w:hAnsiTheme="minorHAnsi" w:cstheme="minorHAnsi"/>
          <w:b/>
          <w:sz w:val="22"/>
          <w:szCs w:val="22"/>
        </w:rPr>
        <w:t xml:space="preserve"> </w:t>
      </w:r>
      <w:r w:rsidRPr="00FC574F">
        <w:rPr>
          <w:rFonts w:asciiTheme="minorHAnsi" w:hAnsiTheme="minorHAnsi" w:cstheme="minorHAnsi"/>
          <w:b/>
          <w:sz w:val="22"/>
          <w:szCs w:val="22"/>
        </w:rPr>
        <w:t>Maven, Jenkins, Karma, Jasmine.</w:t>
      </w:r>
    </w:p>
    <w:p w:rsidR="000F0B59" w:rsidRPr="00FC574F" w:rsidRDefault="000D1D28" w:rsidP="004E0521">
      <w:pPr>
        <w:shd w:val="clear" w:color="auto" w:fill="FFFFFF"/>
        <w:spacing w:after="0" w:line="234" w:lineRule="atLeast"/>
        <w:ind w:right="90"/>
        <w:jc w:val="both"/>
        <w:rPr>
          <w:rFonts w:cstheme="minorHAnsi"/>
          <w:b/>
          <w:bCs/>
        </w:rPr>
      </w:pPr>
      <w:r w:rsidRPr="00FC574F">
        <w:rPr>
          <w:rFonts w:eastAsia="Times New Roman" w:cstheme="minorHAnsi"/>
          <w:b/>
          <w:bCs/>
        </w:rPr>
        <w:t>Client:</w:t>
      </w:r>
      <w:r w:rsidR="005C6720" w:rsidRPr="00FC574F">
        <w:rPr>
          <w:rFonts w:eastAsia="Times New Roman" w:cstheme="minorHAnsi"/>
          <w:b/>
          <w:bCs/>
        </w:rPr>
        <w:t xml:space="preserve"> </w:t>
      </w:r>
      <w:r w:rsidR="00A221B1" w:rsidRPr="00FC574F">
        <w:rPr>
          <w:rFonts w:cstheme="minorHAnsi"/>
          <w:b/>
          <w:bCs/>
          <w:lang w:val="en-IN"/>
        </w:rPr>
        <w:t>Freddie Mac, McLean, VA</w:t>
      </w:r>
      <w:r w:rsidR="000F0B59" w:rsidRPr="00FC574F">
        <w:rPr>
          <w:rFonts w:cstheme="minorHAnsi"/>
          <w:b/>
          <w:bCs/>
          <w:lang w:val="en-IN"/>
        </w:rPr>
        <w:t xml:space="preserve">   </w:t>
      </w:r>
      <w:r w:rsidR="00DD14AE" w:rsidRPr="00FC574F">
        <w:rPr>
          <w:rFonts w:cstheme="minorHAnsi"/>
          <w:b/>
          <w:bCs/>
          <w:shd w:val="clear" w:color="auto" w:fill="FFFFFF"/>
        </w:rPr>
        <w:tab/>
      </w:r>
      <w:r w:rsidR="00DD14AE" w:rsidRPr="00FC574F">
        <w:rPr>
          <w:rFonts w:cstheme="minorHAnsi"/>
          <w:b/>
          <w:bCs/>
          <w:shd w:val="clear" w:color="auto" w:fill="FFFFFF"/>
        </w:rPr>
        <w:tab/>
      </w:r>
      <w:r w:rsidR="00DD14AE" w:rsidRPr="00FC574F">
        <w:rPr>
          <w:rFonts w:cstheme="minorHAnsi"/>
          <w:b/>
          <w:bCs/>
          <w:shd w:val="clear" w:color="auto" w:fill="FFFFFF"/>
        </w:rPr>
        <w:tab/>
      </w:r>
      <w:r w:rsidR="002E2739" w:rsidRPr="00FC574F">
        <w:rPr>
          <w:rFonts w:cstheme="minorHAnsi"/>
          <w:b/>
          <w:bCs/>
          <w:shd w:val="clear" w:color="auto" w:fill="FFFFFF"/>
        </w:rPr>
        <w:t xml:space="preserve">              </w:t>
      </w:r>
      <w:r w:rsidR="00052037" w:rsidRPr="00FC574F">
        <w:rPr>
          <w:rFonts w:cstheme="minorHAnsi"/>
          <w:b/>
          <w:bCs/>
          <w:shd w:val="clear" w:color="auto" w:fill="FFFFFF"/>
        </w:rPr>
        <w:t xml:space="preserve">           </w:t>
      </w:r>
      <w:r w:rsidR="005863A2" w:rsidRPr="00FC574F">
        <w:rPr>
          <w:rFonts w:cstheme="minorHAnsi"/>
          <w:b/>
          <w:bCs/>
          <w:shd w:val="clear" w:color="auto" w:fill="FFFFFF"/>
        </w:rPr>
        <w:t xml:space="preserve">             </w:t>
      </w:r>
      <w:r w:rsidR="00052037" w:rsidRPr="00FC574F">
        <w:rPr>
          <w:rFonts w:cstheme="minorHAnsi"/>
          <w:b/>
          <w:bCs/>
          <w:shd w:val="clear" w:color="auto" w:fill="FFFFFF"/>
        </w:rPr>
        <w:t xml:space="preserve">    </w:t>
      </w:r>
      <w:r w:rsidR="006D3B14" w:rsidRPr="00FC574F">
        <w:rPr>
          <w:rFonts w:cstheme="minorHAnsi"/>
          <w:b/>
          <w:bCs/>
          <w:shd w:val="clear" w:color="auto" w:fill="FFFFFF"/>
        </w:rPr>
        <w:t xml:space="preserve"> </w:t>
      </w:r>
      <w:r w:rsidR="002E3F0A" w:rsidRPr="00FC574F">
        <w:rPr>
          <w:rFonts w:cstheme="minorHAnsi"/>
          <w:b/>
          <w:bCs/>
          <w:shd w:val="clear" w:color="auto" w:fill="FFFFFF"/>
        </w:rPr>
        <w:t xml:space="preserve">                 </w:t>
      </w:r>
      <w:r w:rsidR="006D3B14" w:rsidRPr="00FC574F">
        <w:rPr>
          <w:rFonts w:cstheme="minorHAnsi"/>
          <w:b/>
          <w:bCs/>
          <w:shd w:val="clear" w:color="auto" w:fill="FFFFFF"/>
        </w:rPr>
        <w:t xml:space="preserve"> </w:t>
      </w:r>
      <w:r w:rsidR="002E2739" w:rsidRPr="00FC574F">
        <w:rPr>
          <w:rFonts w:cstheme="minorHAnsi"/>
          <w:b/>
          <w:bCs/>
          <w:shd w:val="clear" w:color="auto" w:fill="FFFFFF"/>
        </w:rPr>
        <w:t xml:space="preserve">Duration: </w:t>
      </w:r>
      <w:r w:rsidR="00692B08" w:rsidRPr="00FC574F">
        <w:rPr>
          <w:rFonts w:cstheme="minorHAnsi"/>
          <w:b/>
          <w:bCs/>
        </w:rPr>
        <w:t>Jan 16 – Nov</w:t>
      </w:r>
      <w:r w:rsidR="000F0B59" w:rsidRPr="00FC574F">
        <w:rPr>
          <w:rFonts w:cstheme="minorHAnsi"/>
          <w:b/>
          <w:bCs/>
        </w:rPr>
        <w:t xml:space="preserve"> 16</w:t>
      </w:r>
    </w:p>
    <w:p w:rsidR="00DD640D" w:rsidRPr="00FC574F" w:rsidRDefault="000D1D28" w:rsidP="00052037">
      <w:pPr>
        <w:shd w:val="clear" w:color="auto" w:fill="FFFFFF"/>
        <w:spacing w:after="0" w:line="234" w:lineRule="atLeast"/>
        <w:ind w:right="90"/>
        <w:jc w:val="both"/>
        <w:rPr>
          <w:rFonts w:eastAsia="Times New Roman" w:cstheme="minorHAnsi"/>
          <w:b/>
          <w:bCs/>
        </w:rPr>
      </w:pPr>
      <w:r w:rsidRPr="00FC574F">
        <w:rPr>
          <w:rFonts w:eastAsia="Times New Roman" w:cstheme="minorHAnsi"/>
          <w:b/>
          <w:bCs/>
        </w:rPr>
        <w:t xml:space="preserve">Role: </w:t>
      </w:r>
      <w:r w:rsidR="00916986" w:rsidRPr="00FC574F">
        <w:rPr>
          <w:rFonts w:eastAsia="Times New Roman" w:cstheme="minorHAnsi"/>
          <w:b/>
          <w:bCs/>
        </w:rPr>
        <w:t xml:space="preserve">Sr. </w:t>
      </w:r>
      <w:r w:rsidRPr="00FC574F">
        <w:rPr>
          <w:rFonts w:eastAsia="Times New Roman" w:cstheme="minorHAnsi"/>
          <w:b/>
          <w:bCs/>
        </w:rPr>
        <w:t>Java Full Stack Developer</w:t>
      </w:r>
    </w:p>
    <w:p w:rsidR="00052037" w:rsidRPr="00FC574F" w:rsidRDefault="00052037" w:rsidP="00052037">
      <w:pPr>
        <w:shd w:val="clear" w:color="auto" w:fill="FFFFFF"/>
        <w:spacing w:after="0" w:line="234" w:lineRule="atLeast"/>
        <w:ind w:right="90"/>
        <w:jc w:val="both"/>
        <w:rPr>
          <w:rFonts w:cstheme="minorHAnsi"/>
          <w:b/>
          <w:bCs/>
          <w:shd w:val="clear" w:color="auto" w:fill="FFFFFF"/>
        </w:rPr>
      </w:pPr>
    </w:p>
    <w:p w:rsidR="00D46E8A" w:rsidRPr="00FC574F" w:rsidRDefault="000F0B59" w:rsidP="000F0B59">
      <w:pPr>
        <w:autoSpaceDE w:val="0"/>
        <w:autoSpaceDN w:val="0"/>
        <w:adjustRightInd w:val="0"/>
        <w:spacing w:after="0" w:line="240" w:lineRule="auto"/>
        <w:ind w:right="-306"/>
        <w:rPr>
          <w:rFonts w:cstheme="minorHAnsi"/>
          <w:lang w:val="en-IN"/>
        </w:rPr>
      </w:pPr>
      <w:r w:rsidRPr="00FC574F">
        <w:rPr>
          <w:rFonts w:cstheme="minorHAnsi"/>
          <w:b/>
          <w:bCs/>
          <w:lang w:val="en-IN"/>
        </w:rPr>
        <w:t>Description:</w:t>
      </w:r>
      <w:r w:rsidR="0043775C" w:rsidRPr="00FC574F">
        <w:rPr>
          <w:rFonts w:cstheme="minorHAnsi"/>
          <w:b/>
          <w:bCs/>
          <w:lang w:val="en-IN"/>
        </w:rPr>
        <w:t xml:space="preserve"> </w:t>
      </w:r>
      <w:r w:rsidR="00D33370" w:rsidRPr="00FC574F">
        <w:rPr>
          <w:rFonts w:cstheme="minorHAnsi"/>
        </w:rPr>
        <w:t xml:space="preserve">The project consisted of developing and maintaining services like quick pay, bill pay, home loan accounts, </w:t>
      </w:r>
      <w:proofErr w:type="gramStart"/>
      <w:r w:rsidR="00D33370" w:rsidRPr="00FC574F">
        <w:rPr>
          <w:rFonts w:cstheme="minorHAnsi"/>
        </w:rPr>
        <w:t>mortgage</w:t>
      </w:r>
      <w:proofErr w:type="gramEnd"/>
      <w:r w:rsidR="00D33370" w:rsidRPr="00FC574F">
        <w:rPr>
          <w:rFonts w:cstheme="minorHAnsi"/>
        </w:rPr>
        <w:t xml:space="preserve"> accounts etc. the services were developed maintained and tested for the devices and the web. The move </w:t>
      </w:r>
      <w:proofErr w:type="spellStart"/>
      <w:r w:rsidR="00D33370" w:rsidRPr="00FC574F">
        <w:rPr>
          <w:rFonts w:cstheme="minorHAnsi"/>
        </w:rPr>
        <w:t>moneyservices</w:t>
      </w:r>
      <w:proofErr w:type="spellEnd"/>
      <w:r w:rsidR="00D33370" w:rsidRPr="00FC574F">
        <w:rPr>
          <w:rFonts w:cstheme="minorHAnsi"/>
        </w:rPr>
        <w:t xml:space="preserve"> help general users and investment users, to carry monetary transactions among friends, family and to manage loans and pay bills. We worked on the architectures, services and the front-end UI for each of the applications.</w:t>
      </w:r>
    </w:p>
    <w:p w:rsidR="00D46E8A" w:rsidRPr="00FC574F" w:rsidRDefault="00D46E8A" w:rsidP="000F0B59">
      <w:pPr>
        <w:autoSpaceDE w:val="0"/>
        <w:autoSpaceDN w:val="0"/>
        <w:adjustRightInd w:val="0"/>
        <w:spacing w:after="0" w:line="240" w:lineRule="auto"/>
        <w:ind w:right="-306"/>
        <w:rPr>
          <w:rFonts w:cstheme="minorHAnsi"/>
          <w:lang w:val="en-IN"/>
        </w:rPr>
      </w:pPr>
    </w:p>
    <w:p w:rsidR="00A2524F" w:rsidRPr="00FC574F" w:rsidRDefault="00A2524F" w:rsidP="000F0B59">
      <w:pPr>
        <w:autoSpaceDE w:val="0"/>
        <w:autoSpaceDN w:val="0"/>
        <w:adjustRightInd w:val="0"/>
        <w:spacing w:after="0" w:line="240" w:lineRule="auto"/>
        <w:ind w:right="-306"/>
        <w:rPr>
          <w:rFonts w:cstheme="minorHAnsi"/>
          <w:lang w:val="en-IN"/>
        </w:rPr>
      </w:pPr>
    </w:p>
    <w:p w:rsidR="00A2524F" w:rsidRPr="00FC574F" w:rsidRDefault="00A2524F" w:rsidP="000F0B59">
      <w:pPr>
        <w:autoSpaceDE w:val="0"/>
        <w:autoSpaceDN w:val="0"/>
        <w:adjustRightInd w:val="0"/>
        <w:spacing w:after="0" w:line="240" w:lineRule="auto"/>
        <w:ind w:right="-306"/>
        <w:rPr>
          <w:rFonts w:cstheme="minorHAnsi"/>
          <w:lang w:val="en-IN"/>
        </w:rPr>
      </w:pPr>
    </w:p>
    <w:p w:rsidR="000B6F91" w:rsidRPr="00FC574F" w:rsidRDefault="000D1D28" w:rsidP="004E0521">
      <w:pPr>
        <w:tabs>
          <w:tab w:val="left" w:pos="2898"/>
          <w:tab w:val="left" w:pos="8838"/>
        </w:tabs>
        <w:ind w:right="90"/>
        <w:jc w:val="both"/>
        <w:rPr>
          <w:rFonts w:eastAsia="Calibri" w:cstheme="minorHAnsi"/>
          <w:b/>
        </w:rPr>
      </w:pPr>
      <w:r w:rsidRPr="00FC574F">
        <w:rPr>
          <w:rFonts w:eastAsia="Calibri" w:cstheme="minorHAnsi"/>
          <w:b/>
        </w:rPr>
        <w:t>Responsibilities:</w:t>
      </w:r>
    </w:p>
    <w:p w:rsidR="000B6F91" w:rsidRPr="00FC574F" w:rsidRDefault="000B6F91" w:rsidP="004E0521">
      <w:pPr>
        <w:pStyle w:val="ListParagraph"/>
        <w:widowControl w:val="0"/>
        <w:numPr>
          <w:ilvl w:val="0"/>
          <w:numId w:val="7"/>
        </w:numPr>
        <w:suppressAutoHyphens/>
        <w:overflowPunct w:val="0"/>
        <w:autoSpaceDE w:val="0"/>
        <w:snapToGrid w:val="0"/>
        <w:spacing w:after="0" w:line="240" w:lineRule="auto"/>
        <w:ind w:right="90"/>
        <w:contextualSpacing w:val="0"/>
        <w:jc w:val="both"/>
        <w:rPr>
          <w:rFonts w:cstheme="minorHAnsi"/>
        </w:rPr>
      </w:pPr>
      <w:r w:rsidRPr="00FC574F">
        <w:rPr>
          <w:rFonts w:cstheme="minorHAnsi"/>
        </w:rPr>
        <w:t>Responsible for </w:t>
      </w:r>
      <w:r w:rsidRPr="00FC574F">
        <w:rPr>
          <w:rFonts w:cstheme="minorHAnsi"/>
          <w:b/>
        </w:rPr>
        <w:t>React</w:t>
      </w:r>
      <w:r w:rsidRPr="00FC574F">
        <w:rPr>
          <w:rFonts w:cstheme="minorHAnsi"/>
        </w:rPr>
        <w:t> UI and architecture. Building components library, including Tree, Slide-View, and Table Grid.</w:t>
      </w:r>
    </w:p>
    <w:p w:rsidR="000B6F91" w:rsidRPr="00FC574F" w:rsidRDefault="000B6F91" w:rsidP="004E0521">
      <w:pPr>
        <w:pStyle w:val="ListParagraph"/>
        <w:widowControl w:val="0"/>
        <w:numPr>
          <w:ilvl w:val="0"/>
          <w:numId w:val="7"/>
        </w:numPr>
        <w:suppressAutoHyphens/>
        <w:overflowPunct w:val="0"/>
        <w:autoSpaceDE w:val="0"/>
        <w:snapToGrid w:val="0"/>
        <w:spacing w:after="0" w:line="240" w:lineRule="auto"/>
        <w:ind w:right="90"/>
        <w:contextualSpacing w:val="0"/>
        <w:jc w:val="both"/>
        <w:rPr>
          <w:rFonts w:cstheme="minorHAnsi"/>
        </w:rPr>
      </w:pPr>
      <w:r w:rsidRPr="00FC574F">
        <w:rPr>
          <w:rFonts w:cstheme="minorHAnsi"/>
        </w:rPr>
        <w:t>Responsible for Building applications using </w:t>
      </w:r>
      <w:r w:rsidRPr="00FC574F">
        <w:rPr>
          <w:rFonts w:cstheme="minorHAnsi"/>
          <w:b/>
        </w:rPr>
        <w:t>React.js</w:t>
      </w:r>
      <w:r w:rsidRPr="00FC574F">
        <w:rPr>
          <w:rFonts w:cstheme="minorHAnsi"/>
        </w:rPr>
        <w:t> which allowed us to render pages on both the client and server using the same codebase</w:t>
      </w:r>
      <w:r w:rsidR="00BF6026" w:rsidRPr="00FC574F">
        <w:rPr>
          <w:rFonts w:cstheme="minorHAnsi"/>
        </w:rPr>
        <w:t>.</w:t>
      </w:r>
    </w:p>
    <w:p w:rsidR="000B6F91" w:rsidRPr="00FC574F" w:rsidRDefault="000B6F91" w:rsidP="004E0521">
      <w:pPr>
        <w:pStyle w:val="ListParagraph"/>
        <w:widowControl w:val="0"/>
        <w:numPr>
          <w:ilvl w:val="0"/>
          <w:numId w:val="7"/>
        </w:numPr>
        <w:suppressAutoHyphens/>
        <w:overflowPunct w:val="0"/>
        <w:autoSpaceDE w:val="0"/>
        <w:snapToGrid w:val="0"/>
        <w:spacing w:after="0" w:line="240" w:lineRule="auto"/>
        <w:ind w:right="90"/>
        <w:contextualSpacing w:val="0"/>
        <w:jc w:val="both"/>
        <w:rPr>
          <w:rFonts w:cstheme="minorHAnsi"/>
        </w:rPr>
      </w:pPr>
      <w:r w:rsidRPr="00FC574F">
        <w:rPr>
          <w:rFonts w:cstheme="minorHAnsi"/>
        </w:rPr>
        <w:t>Implemented </w:t>
      </w:r>
      <w:r w:rsidRPr="00FC574F">
        <w:rPr>
          <w:rFonts w:cstheme="minorHAnsi"/>
          <w:b/>
        </w:rPr>
        <w:t>React.js</w:t>
      </w:r>
      <w:r w:rsidRPr="00FC574F">
        <w:rPr>
          <w:rFonts w:cstheme="minorHAnsi"/>
        </w:rPr>
        <w:t xml:space="preserve"> code to handle cross browser compatibility issues in </w:t>
      </w:r>
      <w:proofErr w:type="spellStart"/>
      <w:r w:rsidRPr="00FC574F">
        <w:rPr>
          <w:rFonts w:cstheme="minorHAnsi"/>
        </w:rPr>
        <w:t>Mozella</w:t>
      </w:r>
      <w:proofErr w:type="spellEnd"/>
      <w:r w:rsidRPr="00FC574F">
        <w:rPr>
          <w:rFonts w:cstheme="minorHAnsi"/>
        </w:rPr>
        <w:t>, IE 7, 8, 9, Safari and FF.</w:t>
      </w:r>
      <w:r w:rsidR="00055CB1" w:rsidRPr="00FC574F">
        <w:rPr>
          <w:rFonts w:cstheme="minorHAnsi"/>
        </w:rPr>
        <w:t xml:space="preserve"> </w:t>
      </w:r>
      <w:r w:rsidRPr="00FC574F">
        <w:rPr>
          <w:rFonts w:cstheme="minorHAnsi"/>
        </w:rPr>
        <w:t>Used </w:t>
      </w:r>
      <w:r w:rsidRPr="00FC574F">
        <w:rPr>
          <w:rFonts w:cstheme="minorHAnsi"/>
          <w:b/>
        </w:rPr>
        <w:t>Babel</w:t>
      </w:r>
      <w:r w:rsidRPr="00FC574F">
        <w:rPr>
          <w:rFonts w:cstheme="minorHAnsi"/>
        </w:rPr>
        <w:t xml:space="preserve"> plugin tool for conversion of </w:t>
      </w:r>
      <w:r w:rsidRPr="00FC574F">
        <w:rPr>
          <w:rFonts w:cstheme="minorHAnsi"/>
          <w:b/>
        </w:rPr>
        <w:t>ECMA versions</w:t>
      </w:r>
      <w:r w:rsidRPr="00FC574F">
        <w:rPr>
          <w:rFonts w:cstheme="minorHAnsi"/>
        </w:rPr>
        <w:t xml:space="preserve"> to support all type of browsers</w:t>
      </w:r>
      <w:r w:rsidR="003F3895" w:rsidRPr="00FC574F">
        <w:rPr>
          <w:rFonts w:cstheme="minorHAnsi"/>
        </w:rPr>
        <w:t>.</w:t>
      </w:r>
    </w:p>
    <w:p w:rsidR="000B6F91" w:rsidRPr="00FC574F" w:rsidRDefault="000B6F91" w:rsidP="004E0521">
      <w:pPr>
        <w:pStyle w:val="ListParagraph"/>
        <w:widowControl w:val="0"/>
        <w:numPr>
          <w:ilvl w:val="0"/>
          <w:numId w:val="7"/>
        </w:numPr>
        <w:suppressAutoHyphens/>
        <w:overflowPunct w:val="0"/>
        <w:autoSpaceDE w:val="0"/>
        <w:snapToGrid w:val="0"/>
        <w:spacing w:after="0" w:line="240" w:lineRule="auto"/>
        <w:ind w:right="90"/>
        <w:contextualSpacing w:val="0"/>
        <w:jc w:val="both"/>
        <w:rPr>
          <w:rFonts w:cstheme="minorHAnsi"/>
        </w:rPr>
      </w:pPr>
      <w:r w:rsidRPr="00FC574F">
        <w:rPr>
          <w:rFonts w:cstheme="minorHAnsi"/>
        </w:rPr>
        <w:t xml:space="preserve">Developed the flux pattern by using </w:t>
      </w:r>
      <w:proofErr w:type="spellStart"/>
      <w:proofErr w:type="gramStart"/>
      <w:r w:rsidRPr="00FC574F">
        <w:rPr>
          <w:rFonts w:cstheme="minorHAnsi"/>
          <w:b/>
        </w:rPr>
        <w:t>Redux</w:t>
      </w:r>
      <w:proofErr w:type="spellEnd"/>
      <w:proofErr w:type="gramEnd"/>
      <w:r w:rsidRPr="00FC574F">
        <w:rPr>
          <w:rFonts w:cstheme="minorHAnsi"/>
        </w:rPr>
        <w:t xml:space="preserve"> framework as a core dependency.</w:t>
      </w:r>
    </w:p>
    <w:p w:rsidR="000B6F91" w:rsidRDefault="000B6F91" w:rsidP="004E0521">
      <w:pPr>
        <w:pStyle w:val="ListParagraph"/>
        <w:widowControl w:val="0"/>
        <w:numPr>
          <w:ilvl w:val="0"/>
          <w:numId w:val="7"/>
        </w:numPr>
        <w:suppressAutoHyphens/>
        <w:overflowPunct w:val="0"/>
        <w:autoSpaceDE w:val="0"/>
        <w:snapToGrid w:val="0"/>
        <w:spacing w:after="0" w:line="240" w:lineRule="auto"/>
        <w:ind w:right="90"/>
        <w:contextualSpacing w:val="0"/>
        <w:jc w:val="both"/>
        <w:rPr>
          <w:rFonts w:cstheme="minorHAnsi"/>
        </w:rPr>
      </w:pPr>
      <w:r w:rsidRPr="00FC574F">
        <w:rPr>
          <w:rFonts w:cstheme="minorHAnsi"/>
        </w:rPr>
        <w:t>Integrated </w:t>
      </w:r>
      <w:proofErr w:type="spellStart"/>
      <w:r w:rsidRPr="00FC574F">
        <w:rPr>
          <w:rFonts w:cstheme="minorHAnsi"/>
          <w:b/>
        </w:rPr>
        <w:t>Redux</w:t>
      </w:r>
      <w:proofErr w:type="spellEnd"/>
      <w:r w:rsidRPr="00FC574F">
        <w:rPr>
          <w:rFonts w:cstheme="minorHAnsi"/>
        </w:rPr>
        <w:t> data store allowing React components to have access to data resulting in highly maintainable code.</w:t>
      </w:r>
    </w:p>
    <w:p w:rsidR="007A5126" w:rsidRPr="007A5126" w:rsidRDefault="007A5126" w:rsidP="007A5126">
      <w:pPr>
        <w:pStyle w:val="ListParagraph"/>
        <w:numPr>
          <w:ilvl w:val="0"/>
          <w:numId w:val="7"/>
        </w:numPr>
        <w:rPr>
          <w:rFonts w:cstheme="minorHAnsi"/>
        </w:rPr>
      </w:pPr>
      <w:r w:rsidRPr="007A5126">
        <w:rPr>
          <w:rFonts w:cstheme="minorHAnsi"/>
        </w:rPr>
        <w:t xml:space="preserve">Worked in creating account statements through Node.js and worked on the chat module utilizing </w:t>
      </w:r>
      <w:proofErr w:type="spellStart"/>
      <w:r w:rsidRPr="007A5126">
        <w:rPr>
          <w:rFonts w:cstheme="minorHAnsi"/>
        </w:rPr>
        <w:t>Websockets</w:t>
      </w:r>
      <w:proofErr w:type="spellEnd"/>
      <w:r w:rsidRPr="007A5126">
        <w:rPr>
          <w:rFonts w:cstheme="minorHAnsi"/>
        </w:rPr>
        <w:t xml:space="preserve"> to transmit JSON data string and render them using Node.js </w:t>
      </w:r>
      <w:proofErr w:type="spellStart"/>
      <w:r w:rsidRPr="007A5126">
        <w:rPr>
          <w:rFonts w:cstheme="minorHAnsi"/>
        </w:rPr>
        <w:t>websocket</w:t>
      </w:r>
      <w:proofErr w:type="spellEnd"/>
      <w:r w:rsidRPr="007A5126">
        <w:rPr>
          <w:rFonts w:cstheme="minorHAnsi"/>
        </w:rPr>
        <w:t>.</w:t>
      </w:r>
    </w:p>
    <w:p w:rsidR="000B6F91" w:rsidRPr="00FC574F" w:rsidRDefault="000B6F91" w:rsidP="004E0521">
      <w:pPr>
        <w:pStyle w:val="ListParagraph"/>
        <w:widowControl w:val="0"/>
        <w:numPr>
          <w:ilvl w:val="0"/>
          <w:numId w:val="7"/>
        </w:numPr>
        <w:suppressAutoHyphens/>
        <w:overflowPunct w:val="0"/>
        <w:autoSpaceDE w:val="0"/>
        <w:snapToGrid w:val="0"/>
        <w:spacing w:after="0" w:line="240" w:lineRule="auto"/>
        <w:ind w:right="90"/>
        <w:contextualSpacing w:val="0"/>
        <w:jc w:val="both"/>
        <w:rPr>
          <w:rFonts w:cstheme="minorHAnsi"/>
        </w:rPr>
      </w:pPr>
      <w:r w:rsidRPr="00FC574F">
        <w:rPr>
          <w:rFonts w:cstheme="minorHAnsi"/>
        </w:rPr>
        <w:t>Used </w:t>
      </w:r>
      <w:r w:rsidRPr="00FC574F">
        <w:rPr>
          <w:rFonts w:cstheme="minorHAnsi"/>
          <w:b/>
        </w:rPr>
        <w:t>React-Router</w:t>
      </w:r>
      <w:r w:rsidRPr="00FC574F">
        <w:rPr>
          <w:rFonts w:cstheme="minorHAnsi"/>
        </w:rPr>
        <w:t> to turn application into Single Page Application</w:t>
      </w:r>
      <w:r w:rsidR="00BF6026" w:rsidRPr="00FC574F">
        <w:rPr>
          <w:rFonts w:cstheme="minorHAnsi"/>
        </w:rPr>
        <w:t>.</w:t>
      </w:r>
    </w:p>
    <w:p w:rsidR="003F3895" w:rsidRPr="00FC574F" w:rsidRDefault="003F3895" w:rsidP="004E0521">
      <w:pPr>
        <w:pStyle w:val="ListParagraph"/>
        <w:numPr>
          <w:ilvl w:val="0"/>
          <w:numId w:val="7"/>
        </w:numPr>
        <w:spacing w:after="0" w:line="240" w:lineRule="auto"/>
        <w:ind w:right="90"/>
        <w:jc w:val="both"/>
        <w:rPr>
          <w:rFonts w:cstheme="minorHAnsi"/>
        </w:rPr>
      </w:pPr>
      <w:r w:rsidRPr="00FC574F">
        <w:rPr>
          <w:rFonts w:cstheme="minorHAnsi"/>
        </w:rPr>
        <w:t xml:space="preserve">Used Java-J2EE patterns like </w:t>
      </w:r>
      <w:r w:rsidRPr="00FC574F">
        <w:rPr>
          <w:rFonts w:cstheme="minorHAnsi"/>
          <w:b/>
        </w:rPr>
        <w:t>Model View Controller (MVC), Business Delegate, Data Transfer Objects, Data Access Objects</w:t>
      </w:r>
      <w:r w:rsidRPr="00FC574F">
        <w:rPr>
          <w:rFonts w:cstheme="minorHAnsi"/>
        </w:rPr>
        <w:t>, factory patterns.</w:t>
      </w:r>
    </w:p>
    <w:p w:rsidR="003F3895" w:rsidRPr="00FC574F" w:rsidRDefault="003F3895" w:rsidP="004E0521">
      <w:pPr>
        <w:pStyle w:val="ListParagraph"/>
        <w:numPr>
          <w:ilvl w:val="0"/>
          <w:numId w:val="7"/>
        </w:numPr>
        <w:spacing w:after="0" w:line="240" w:lineRule="auto"/>
        <w:ind w:right="90"/>
        <w:jc w:val="both"/>
        <w:rPr>
          <w:rFonts w:cstheme="minorHAnsi"/>
        </w:rPr>
      </w:pPr>
      <w:r w:rsidRPr="00FC574F">
        <w:rPr>
          <w:rFonts w:cstheme="minorHAnsi"/>
        </w:rPr>
        <w:t xml:space="preserve">Designed and developed the End Points (Controllers), Business Layer, DAO Layer </w:t>
      </w:r>
      <w:r w:rsidRPr="00FC574F">
        <w:rPr>
          <w:rFonts w:cstheme="minorHAnsi"/>
          <w:b/>
        </w:rPr>
        <w:t xml:space="preserve">using Hibernate </w:t>
      </w:r>
      <w:r w:rsidRPr="00FC574F">
        <w:rPr>
          <w:rFonts w:cstheme="minorHAnsi"/>
        </w:rPr>
        <w:t>and</w:t>
      </w:r>
      <w:r w:rsidRPr="00FC574F">
        <w:rPr>
          <w:rFonts w:cstheme="minorHAnsi"/>
          <w:b/>
        </w:rPr>
        <w:t xml:space="preserve"> Spring IOC (Dependency Injection)</w:t>
      </w:r>
      <w:r w:rsidRPr="00FC574F">
        <w:rPr>
          <w:rFonts w:cstheme="minorHAnsi"/>
        </w:rPr>
        <w:t>.</w:t>
      </w:r>
    </w:p>
    <w:p w:rsidR="00871340" w:rsidRPr="00FC574F" w:rsidRDefault="003F3895" w:rsidP="00871340">
      <w:pPr>
        <w:pStyle w:val="ListParagraph"/>
        <w:numPr>
          <w:ilvl w:val="0"/>
          <w:numId w:val="7"/>
        </w:numPr>
        <w:spacing w:after="0" w:line="240" w:lineRule="auto"/>
        <w:ind w:right="90"/>
        <w:jc w:val="both"/>
        <w:rPr>
          <w:rFonts w:cstheme="minorHAnsi"/>
        </w:rPr>
      </w:pPr>
      <w:r w:rsidRPr="00FC574F">
        <w:rPr>
          <w:rFonts w:cstheme="minorHAnsi"/>
        </w:rPr>
        <w:t xml:space="preserve">Extensively used </w:t>
      </w:r>
      <w:r w:rsidRPr="00FC574F">
        <w:rPr>
          <w:rFonts w:cstheme="minorHAnsi"/>
          <w:b/>
        </w:rPr>
        <w:t>MVC, Factory, Delegate</w:t>
      </w:r>
      <w:r w:rsidRPr="00FC574F">
        <w:rPr>
          <w:rFonts w:cstheme="minorHAnsi"/>
        </w:rPr>
        <w:t xml:space="preserve"> and </w:t>
      </w:r>
      <w:r w:rsidRPr="00FC574F">
        <w:rPr>
          <w:rFonts w:cstheme="minorHAnsi"/>
          <w:b/>
        </w:rPr>
        <w:t>Singleton design patterns</w:t>
      </w:r>
      <w:r w:rsidRPr="00FC574F">
        <w:rPr>
          <w:rFonts w:cstheme="minorHAnsi"/>
        </w:rPr>
        <w:t>.</w:t>
      </w:r>
    </w:p>
    <w:p w:rsidR="00B76BE5" w:rsidRPr="00FC574F" w:rsidRDefault="00871340" w:rsidP="00871340">
      <w:pPr>
        <w:pStyle w:val="ListParagraph"/>
        <w:numPr>
          <w:ilvl w:val="0"/>
          <w:numId w:val="7"/>
        </w:numPr>
        <w:spacing w:after="0" w:line="240" w:lineRule="auto"/>
        <w:ind w:right="90"/>
        <w:jc w:val="both"/>
        <w:rPr>
          <w:rFonts w:cstheme="minorHAnsi"/>
        </w:rPr>
      </w:pPr>
      <w:r w:rsidRPr="00FC574F">
        <w:rPr>
          <w:rFonts w:eastAsia="Times New Roman" w:cstheme="minorHAnsi"/>
        </w:rPr>
        <w:t>D</w:t>
      </w:r>
      <w:r w:rsidR="00B76BE5" w:rsidRPr="00FC574F">
        <w:rPr>
          <w:rFonts w:eastAsia="Times New Roman" w:cstheme="minorHAnsi"/>
        </w:rPr>
        <w:t>evelop</w:t>
      </w:r>
      <w:r w:rsidRPr="00FC574F">
        <w:rPr>
          <w:rFonts w:eastAsia="Times New Roman" w:cstheme="minorHAnsi"/>
        </w:rPr>
        <w:t>ed</w:t>
      </w:r>
      <w:r w:rsidR="00BB2176" w:rsidRPr="00FC574F">
        <w:rPr>
          <w:rFonts w:eastAsia="Times New Roman" w:cstheme="minorHAnsi"/>
        </w:rPr>
        <w:t xml:space="preserve"> </w:t>
      </w:r>
      <w:r w:rsidR="00B76BE5" w:rsidRPr="00FC574F">
        <w:rPr>
          <w:rFonts w:eastAsia="Times New Roman" w:cstheme="minorHAnsi"/>
          <w:b/>
        </w:rPr>
        <w:t>micro services</w:t>
      </w:r>
      <w:r w:rsidR="00B76BE5" w:rsidRPr="00FC574F">
        <w:rPr>
          <w:rFonts w:eastAsia="Times New Roman" w:cstheme="minorHAnsi"/>
        </w:rPr>
        <w:t xml:space="preserve"> architecture using Rest APIs, </w:t>
      </w:r>
      <w:r w:rsidR="00B76BE5" w:rsidRPr="00FC574F">
        <w:rPr>
          <w:rFonts w:eastAsia="Times New Roman" w:cstheme="minorHAnsi"/>
          <w:b/>
        </w:rPr>
        <w:t>spring boot</w:t>
      </w:r>
      <w:r w:rsidR="00B76BE5" w:rsidRPr="00FC574F">
        <w:rPr>
          <w:rFonts w:eastAsia="Times New Roman" w:cstheme="minorHAnsi"/>
        </w:rPr>
        <w:t xml:space="preserve"> and </w:t>
      </w:r>
      <w:r w:rsidR="00B76BE5" w:rsidRPr="00FC574F">
        <w:rPr>
          <w:rFonts w:eastAsia="Times New Roman" w:cstheme="minorHAnsi"/>
          <w:b/>
        </w:rPr>
        <w:t>pivotal cloud f</w:t>
      </w:r>
      <w:r w:rsidRPr="00FC574F">
        <w:rPr>
          <w:rFonts w:eastAsia="Times New Roman" w:cstheme="minorHAnsi"/>
          <w:b/>
        </w:rPr>
        <w:t>o</w:t>
      </w:r>
      <w:r w:rsidR="00B76BE5" w:rsidRPr="00FC574F">
        <w:rPr>
          <w:rFonts w:eastAsia="Times New Roman" w:cstheme="minorHAnsi"/>
          <w:b/>
        </w:rPr>
        <w:t>undry.</w:t>
      </w:r>
    </w:p>
    <w:p w:rsidR="003F3895" w:rsidRPr="00FC574F" w:rsidRDefault="003F3895" w:rsidP="004E0521">
      <w:pPr>
        <w:pStyle w:val="ListParagraph"/>
        <w:numPr>
          <w:ilvl w:val="0"/>
          <w:numId w:val="7"/>
        </w:numPr>
        <w:spacing w:after="0" w:line="240" w:lineRule="auto"/>
        <w:ind w:right="90"/>
        <w:jc w:val="both"/>
        <w:rPr>
          <w:rFonts w:cstheme="minorHAnsi"/>
        </w:rPr>
      </w:pPr>
      <w:r w:rsidRPr="00FC574F">
        <w:rPr>
          <w:rFonts w:cstheme="minorHAnsi"/>
        </w:rPr>
        <w:t xml:space="preserve">Developed </w:t>
      </w:r>
      <w:r w:rsidRPr="00FC574F">
        <w:rPr>
          <w:rFonts w:cstheme="minorHAnsi"/>
          <w:b/>
        </w:rPr>
        <w:t>REST Web Services</w:t>
      </w:r>
      <w:r w:rsidRPr="00FC574F">
        <w:rPr>
          <w:rFonts w:cstheme="minorHAnsi"/>
        </w:rPr>
        <w:t xml:space="preserve"> clients to consume those Web Services as well other enterprise wide Web Services.</w:t>
      </w:r>
    </w:p>
    <w:p w:rsidR="003F3895" w:rsidRPr="00FC574F" w:rsidRDefault="003F3895" w:rsidP="004E0521">
      <w:pPr>
        <w:pStyle w:val="ListParagraph"/>
        <w:numPr>
          <w:ilvl w:val="0"/>
          <w:numId w:val="7"/>
        </w:numPr>
        <w:spacing w:after="0" w:line="240" w:lineRule="auto"/>
        <w:ind w:right="90"/>
        <w:jc w:val="both"/>
        <w:rPr>
          <w:rFonts w:cstheme="minorHAnsi"/>
        </w:rPr>
      </w:pPr>
      <w:r w:rsidRPr="00FC574F">
        <w:rPr>
          <w:rFonts w:cstheme="minorHAnsi"/>
        </w:rPr>
        <w:t>Used</w:t>
      </w:r>
      <w:r w:rsidRPr="00FC574F">
        <w:rPr>
          <w:rFonts w:cstheme="minorHAnsi"/>
          <w:b/>
        </w:rPr>
        <w:t xml:space="preserve"> Hibernate</w:t>
      </w:r>
      <w:r w:rsidRPr="00FC574F">
        <w:rPr>
          <w:rFonts w:cstheme="minorHAnsi"/>
        </w:rPr>
        <w:t xml:space="preserve"> framework for back end development and </w:t>
      </w:r>
      <w:r w:rsidRPr="00FC574F">
        <w:rPr>
          <w:rFonts w:cstheme="minorHAnsi"/>
          <w:b/>
        </w:rPr>
        <w:t xml:space="preserve">Spring </w:t>
      </w:r>
      <w:r w:rsidR="004F6F25" w:rsidRPr="00FC574F">
        <w:rPr>
          <w:rFonts w:cstheme="minorHAnsi"/>
          <w:b/>
        </w:rPr>
        <w:t>DI</w:t>
      </w:r>
      <w:r w:rsidRPr="00FC574F">
        <w:rPr>
          <w:rFonts w:cstheme="minorHAnsi"/>
        </w:rPr>
        <w:t xml:space="preserve"> for middle layer development</w:t>
      </w:r>
      <w:r w:rsidR="003E141D" w:rsidRPr="00FC574F">
        <w:rPr>
          <w:rFonts w:cstheme="minorHAnsi"/>
        </w:rPr>
        <w:t>.</w:t>
      </w:r>
    </w:p>
    <w:p w:rsidR="003F3895" w:rsidRPr="00FC574F" w:rsidRDefault="003F3895" w:rsidP="004E0521">
      <w:pPr>
        <w:pStyle w:val="ListParagraph"/>
        <w:numPr>
          <w:ilvl w:val="0"/>
          <w:numId w:val="7"/>
        </w:numPr>
        <w:spacing w:after="0" w:line="240" w:lineRule="auto"/>
        <w:ind w:right="90"/>
        <w:jc w:val="both"/>
        <w:rPr>
          <w:rFonts w:cstheme="minorHAnsi"/>
        </w:rPr>
      </w:pPr>
      <w:r w:rsidRPr="00FC574F">
        <w:rPr>
          <w:rFonts w:cstheme="minorHAnsi"/>
        </w:rPr>
        <w:t xml:space="preserve">Used </w:t>
      </w:r>
      <w:r w:rsidRPr="00FC574F">
        <w:rPr>
          <w:rFonts w:cstheme="minorHAnsi"/>
          <w:b/>
        </w:rPr>
        <w:t xml:space="preserve">Spring MVC Transaction Management and Hibernate cache </w:t>
      </w:r>
      <w:r w:rsidRPr="00FC574F">
        <w:rPr>
          <w:rFonts w:cstheme="minorHAnsi"/>
        </w:rPr>
        <w:t>concepts. </w:t>
      </w:r>
    </w:p>
    <w:p w:rsidR="003F3895" w:rsidRPr="00FC574F" w:rsidRDefault="003F3895" w:rsidP="004E0521">
      <w:pPr>
        <w:pStyle w:val="ListParagraph"/>
        <w:numPr>
          <w:ilvl w:val="0"/>
          <w:numId w:val="7"/>
        </w:numPr>
        <w:spacing w:after="0" w:line="240" w:lineRule="auto"/>
        <w:ind w:right="90"/>
        <w:jc w:val="both"/>
        <w:rPr>
          <w:rFonts w:cstheme="minorHAnsi"/>
        </w:rPr>
      </w:pPr>
      <w:r w:rsidRPr="00FC574F">
        <w:rPr>
          <w:rFonts w:cstheme="minorHAnsi"/>
        </w:rPr>
        <w:t xml:space="preserve">Modified the </w:t>
      </w:r>
      <w:r w:rsidRPr="00FC574F">
        <w:rPr>
          <w:rFonts w:cstheme="minorHAnsi"/>
          <w:b/>
        </w:rPr>
        <w:t>Spring Controllers and Services</w:t>
      </w:r>
      <w:r w:rsidRPr="00FC574F">
        <w:rPr>
          <w:rFonts w:cstheme="minorHAnsi"/>
        </w:rPr>
        <w:t xml:space="preserve"> classes to support the introduction of spring framework.</w:t>
      </w:r>
    </w:p>
    <w:p w:rsidR="000B6F91" w:rsidRPr="00FC574F" w:rsidRDefault="000B6F91" w:rsidP="004E0521">
      <w:pPr>
        <w:pStyle w:val="ListParagraph"/>
        <w:widowControl w:val="0"/>
        <w:numPr>
          <w:ilvl w:val="0"/>
          <w:numId w:val="7"/>
        </w:numPr>
        <w:suppressAutoHyphens/>
        <w:overflowPunct w:val="0"/>
        <w:autoSpaceDE w:val="0"/>
        <w:snapToGrid w:val="0"/>
        <w:spacing w:after="0" w:line="240" w:lineRule="auto"/>
        <w:ind w:right="90"/>
        <w:contextualSpacing w:val="0"/>
        <w:jc w:val="both"/>
        <w:rPr>
          <w:rFonts w:cstheme="minorHAnsi"/>
        </w:rPr>
      </w:pPr>
      <w:r w:rsidRPr="00FC574F">
        <w:rPr>
          <w:rFonts w:cstheme="minorHAnsi"/>
        </w:rPr>
        <w:t xml:space="preserve">Creating </w:t>
      </w:r>
      <w:proofErr w:type="spellStart"/>
      <w:r w:rsidRPr="00FC574F">
        <w:rPr>
          <w:rFonts w:cstheme="minorHAnsi"/>
        </w:rPr>
        <w:t>Docker</w:t>
      </w:r>
      <w:proofErr w:type="spellEnd"/>
      <w:r w:rsidRPr="00FC574F">
        <w:rPr>
          <w:rFonts w:cstheme="minorHAnsi"/>
        </w:rPr>
        <w:t xml:space="preserve"> containers leveraging existing Linux Containers and AMI's in addition to creating </w:t>
      </w:r>
      <w:proofErr w:type="spellStart"/>
      <w:r w:rsidRPr="00FC574F">
        <w:rPr>
          <w:rFonts w:cstheme="minorHAnsi"/>
        </w:rPr>
        <w:t>Docker</w:t>
      </w:r>
      <w:proofErr w:type="spellEnd"/>
      <w:r w:rsidRPr="00FC574F">
        <w:rPr>
          <w:rFonts w:cstheme="minorHAnsi"/>
        </w:rPr>
        <w:t xml:space="preserve"> containers from scratch and developing </w:t>
      </w:r>
      <w:proofErr w:type="spellStart"/>
      <w:r w:rsidRPr="00FC574F">
        <w:rPr>
          <w:rFonts w:cstheme="minorHAnsi"/>
          <w:b/>
        </w:rPr>
        <w:t>Docker</w:t>
      </w:r>
      <w:proofErr w:type="spellEnd"/>
      <w:r w:rsidRPr="00FC574F">
        <w:rPr>
          <w:rFonts w:cstheme="minorHAnsi"/>
        </w:rPr>
        <w:t xml:space="preserve"> images to support Development, Testing Teams and their pipelines, distributed </w:t>
      </w:r>
      <w:r w:rsidRPr="00FC574F">
        <w:rPr>
          <w:rFonts w:cstheme="minorHAnsi"/>
          <w:b/>
        </w:rPr>
        <w:t>Jenkins</w:t>
      </w:r>
      <w:r w:rsidRPr="00FC574F">
        <w:rPr>
          <w:rFonts w:cstheme="minorHAnsi"/>
        </w:rPr>
        <w:t xml:space="preserve">, </w:t>
      </w:r>
      <w:r w:rsidRPr="00FC574F">
        <w:rPr>
          <w:rFonts w:cstheme="minorHAnsi"/>
          <w:b/>
        </w:rPr>
        <w:t xml:space="preserve">Selenium </w:t>
      </w:r>
      <w:r w:rsidRPr="00FC574F">
        <w:rPr>
          <w:rFonts w:cstheme="minorHAnsi"/>
        </w:rPr>
        <w:t xml:space="preserve">and </w:t>
      </w:r>
      <w:proofErr w:type="spellStart"/>
      <w:r w:rsidRPr="00FC574F">
        <w:rPr>
          <w:rFonts w:cstheme="minorHAnsi"/>
          <w:b/>
        </w:rPr>
        <w:t>JMeter</w:t>
      </w:r>
      <w:proofErr w:type="spellEnd"/>
      <w:r w:rsidRPr="00FC574F">
        <w:rPr>
          <w:rFonts w:cstheme="minorHAnsi"/>
          <w:b/>
        </w:rPr>
        <w:t xml:space="preserve"> images</w:t>
      </w:r>
      <w:r w:rsidRPr="00FC574F">
        <w:rPr>
          <w:rFonts w:cstheme="minorHAnsi"/>
        </w:rPr>
        <w:t xml:space="preserve">, and </w:t>
      </w:r>
      <w:proofErr w:type="spellStart"/>
      <w:r w:rsidRPr="00FC574F">
        <w:rPr>
          <w:rFonts w:cstheme="minorHAnsi"/>
          <w:b/>
        </w:rPr>
        <w:t>Elasticsearch</w:t>
      </w:r>
      <w:proofErr w:type="spellEnd"/>
      <w:r w:rsidRPr="00FC574F">
        <w:rPr>
          <w:rFonts w:cstheme="minorHAnsi"/>
          <w:b/>
        </w:rPr>
        <w:t xml:space="preserve">, </w:t>
      </w:r>
      <w:proofErr w:type="spellStart"/>
      <w:r w:rsidRPr="00FC574F">
        <w:rPr>
          <w:rFonts w:cstheme="minorHAnsi"/>
          <w:b/>
        </w:rPr>
        <w:t>Kibana</w:t>
      </w:r>
      <w:proofErr w:type="spellEnd"/>
      <w:r w:rsidRPr="00FC574F">
        <w:rPr>
          <w:rFonts w:cstheme="minorHAnsi"/>
        </w:rPr>
        <w:t xml:space="preserve"> and </w:t>
      </w:r>
      <w:r w:rsidRPr="00FC574F">
        <w:rPr>
          <w:rFonts w:cstheme="minorHAnsi"/>
          <w:b/>
        </w:rPr>
        <w:t>Log stash</w:t>
      </w:r>
      <w:r w:rsidRPr="00FC574F">
        <w:rPr>
          <w:rFonts w:cstheme="minorHAnsi"/>
        </w:rPr>
        <w:t>.</w:t>
      </w:r>
    </w:p>
    <w:p w:rsidR="000B6F91" w:rsidRPr="00FC574F" w:rsidRDefault="000B6F91" w:rsidP="004E0521">
      <w:pPr>
        <w:pStyle w:val="ListParagraph"/>
        <w:widowControl w:val="0"/>
        <w:numPr>
          <w:ilvl w:val="0"/>
          <w:numId w:val="7"/>
        </w:numPr>
        <w:suppressAutoHyphens/>
        <w:overflowPunct w:val="0"/>
        <w:autoSpaceDE w:val="0"/>
        <w:snapToGrid w:val="0"/>
        <w:spacing w:after="0" w:line="240" w:lineRule="auto"/>
        <w:ind w:right="90"/>
        <w:contextualSpacing w:val="0"/>
        <w:jc w:val="both"/>
        <w:rPr>
          <w:rFonts w:cstheme="minorHAnsi"/>
          <w:b/>
        </w:rPr>
      </w:pPr>
      <w:r w:rsidRPr="00FC574F">
        <w:rPr>
          <w:rFonts w:cstheme="minorHAnsi"/>
        </w:rPr>
        <w:t>Installed </w:t>
      </w:r>
      <w:r w:rsidRPr="00FC574F">
        <w:rPr>
          <w:rFonts w:cstheme="minorHAnsi"/>
          <w:b/>
        </w:rPr>
        <w:t>Pivotal Cloud Foundry (PCF)</w:t>
      </w:r>
      <w:r w:rsidRPr="00FC574F">
        <w:rPr>
          <w:rFonts w:cstheme="minorHAnsi"/>
        </w:rPr>
        <w:t xml:space="preserve"> on EC2 to manage the containers created by </w:t>
      </w:r>
      <w:r w:rsidRPr="00FC574F">
        <w:rPr>
          <w:rFonts w:cstheme="minorHAnsi"/>
          <w:b/>
        </w:rPr>
        <w:t xml:space="preserve">PCF. </w:t>
      </w:r>
    </w:p>
    <w:p w:rsidR="00596F06" w:rsidRPr="00FC574F" w:rsidRDefault="00596F06" w:rsidP="004E0521">
      <w:pPr>
        <w:pStyle w:val="ListParagraph"/>
        <w:widowControl w:val="0"/>
        <w:numPr>
          <w:ilvl w:val="0"/>
          <w:numId w:val="7"/>
        </w:numPr>
        <w:suppressAutoHyphens/>
        <w:overflowPunct w:val="0"/>
        <w:autoSpaceDE w:val="0"/>
        <w:snapToGrid w:val="0"/>
        <w:spacing w:after="0" w:line="240" w:lineRule="auto"/>
        <w:ind w:right="90"/>
        <w:contextualSpacing w:val="0"/>
        <w:jc w:val="both"/>
        <w:rPr>
          <w:rFonts w:cstheme="minorHAnsi"/>
        </w:rPr>
      </w:pPr>
      <w:r w:rsidRPr="00FC574F">
        <w:rPr>
          <w:rFonts w:cstheme="minorHAnsi"/>
        </w:rPr>
        <w:t xml:space="preserve">Used </w:t>
      </w:r>
      <w:proofErr w:type="spellStart"/>
      <w:r w:rsidRPr="00FC574F">
        <w:rPr>
          <w:rFonts w:cstheme="minorHAnsi"/>
          <w:b/>
        </w:rPr>
        <w:t>Docker</w:t>
      </w:r>
      <w:proofErr w:type="spellEnd"/>
      <w:r w:rsidRPr="00FC574F">
        <w:rPr>
          <w:rFonts w:cstheme="minorHAnsi"/>
        </w:rPr>
        <w:t xml:space="preserve"> to provide virtualize deployment containers and push the code to </w:t>
      </w:r>
      <w:r w:rsidRPr="00FC574F">
        <w:rPr>
          <w:rFonts w:cstheme="minorHAnsi"/>
          <w:b/>
        </w:rPr>
        <w:t>EC2</w:t>
      </w:r>
      <w:r w:rsidRPr="00FC574F">
        <w:rPr>
          <w:rFonts w:cstheme="minorHAnsi"/>
        </w:rPr>
        <w:t xml:space="preserve"> cloud using </w:t>
      </w:r>
      <w:r w:rsidRPr="00FC574F">
        <w:rPr>
          <w:rFonts w:cstheme="minorHAnsi"/>
          <w:b/>
        </w:rPr>
        <w:t>PCF.</w:t>
      </w:r>
    </w:p>
    <w:p w:rsidR="008C2253" w:rsidRPr="00FC574F" w:rsidRDefault="008C2253" w:rsidP="004E0521">
      <w:pPr>
        <w:pStyle w:val="Normal10"/>
        <w:widowControl w:val="0"/>
        <w:numPr>
          <w:ilvl w:val="0"/>
          <w:numId w:val="7"/>
        </w:numPr>
        <w:ind w:right="90"/>
        <w:jc w:val="both"/>
        <w:rPr>
          <w:rFonts w:asciiTheme="minorHAnsi" w:hAnsiTheme="minorHAnsi" w:cstheme="minorHAnsi"/>
          <w:b/>
          <w:color w:val="auto"/>
          <w:sz w:val="22"/>
          <w:szCs w:val="22"/>
        </w:rPr>
      </w:pPr>
      <w:r w:rsidRPr="00FC574F">
        <w:rPr>
          <w:rFonts w:asciiTheme="minorHAnsi" w:eastAsia="Questrial" w:hAnsiTheme="minorHAnsi" w:cstheme="minorHAnsi"/>
          <w:color w:val="auto"/>
          <w:sz w:val="22"/>
          <w:szCs w:val="22"/>
        </w:rPr>
        <w:t xml:space="preserve">Experience in </w:t>
      </w:r>
      <w:r w:rsidR="004F6F25" w:rsidRPr="00FC574F">
        <w:rPr>
          <w:rFonts w:asciiTheme="minorHAnsi" w:eastAsia="Questrial" w:hAnsiTheme="minorHAnsi" w:cstheme="minorHAnsi"/>
          <w:color w:val="auto"/>
          <w:sz w:val="22"/>
          <w:szCs w:val="22"/>
        </w:rPr>
        <w:t>working with</w:t>
      </w:r>
      <w:r w:rsidRPr="00FC574F">
        <w:rPr>
          <w:rFonts w:asciiTheme="minorHAnsi" w:eastAsia="Questrial" w:hAnsiTheme="minorHAnsi" w:cstheme="minorHAnsi"/>
          <w:color w:val="auto"/>
          <w:sz w:val="22"/>
          <w:szCs w:val="22"/>
        </w:rPr>
        <w:t xml:space="preserve"> big data platform with a combination of </w:t>
      </w:r>
      <w:r w:rsidRPr="00FC574F">
        <w:rPr>
          <w:rFonts w:asciiTheme="minorHAnsi" w:eastAsia="Questrial" w:hAnsiTheme="minorHAnsi" w:cstheme="minorHAnsi"/>
          <w:b/>
          <w:color w:val="auto"/>
          <w:sz w:val="22"/>
          <w:szCs w:val="22"/>
        </w:rPr>
        <w:t>Hive MQ, Cassandra</w:t>
      </w:r>
      <w:r w:rsidRPr="00FC574F">
        <w:rPr>
          <w:rFonts w:asciiTheme="minorHAnsi" w:eastAsia="Questrial" w:hAnsiTheme="minorHAnsi" w:cstheme="minorHAnsi"/>
          <w:color w:val="auto"/>
          <w:sz w:val="22"/>
          <w:szCs w:val="22"/>
        </w:rPr>
        <w:t xml:space="preserve"> and </w:t>
      </w:r>
      <w:r w:rsidRPr="00FC574F">
        <w:rPr>
          <w:rFonts w:asciiTheme="minorHAnsi" w:eastAsia="Questrial" w:hAnsiTheme="minorHAnsi" w:cstheme="minorHAnsi"/>
          <w:b/>
          <w:color w:val="auto"/>
          <w:sz w:val="22"/>
          <w:szCs w:val="22"/>
        </w:rPr>
        <w:t>Spark.</w:t>
      </w:r>
    </w:p>
    <w:p w:rsidR="005F1623" w:rsidRPr="00FC574F" w:rsidRDefault="005F1623" w:rsidP="004E0521">
      <w:pPr>
        <w:widowControl w:val="0"/>
        <w:numPr>
          <w:ilvl w:val="0"/>
          <w:numId w:val="7"/>
        </w:numPr>
        <w:suppressAutoHyphens/>
        <w:overflowPunct w:val="0"/>
        <w:autoSpaceDE w:val="0"/>
        <w:autoSpaceDN w:val="0"/>
        <w:adjustRightInd w:val="0"/>
        <w:spacing w:after="0" w:line="240" w:lineRule="auto"/>
        <w:ind w:right="90"/>
        <w:jc w:val="both"/>
        <w:textAlignment w:val="baseline"/>
        <w:rPr>
          <w:rFonts w:cstheme="minorHAnsi"/>
        </w:rPr>
      </w:pPr>
      <w:r w:rsidRPr="00FC574F">
        <w:rPr>
          <w:rFonts w:cstheme="minorHAnsi"/>
        </w:rPr>
        <w:t xml:space="preserve">Worked with high volume and complex </w:t>
      </w:r>
      <w:r w:rsidRPr="00FC574F">
        <w:rPr>
          <w:rFonts w:cstheme="minorHAnsi"/>
          <w:b/>
        </w:rPr>
        <w:t>PL/SQL stored procedures</w:t>
      </w:r>
      <w:r w:rsidRPr="00FC574F">
        <w:rPr>
          <w:rFonts w:cstheme="minorHAnsi"/>
        </w:rPr>
        <w:t xml:space="preserve"> and </w:t>
      </w:r>
      <w:r w:rsidRPr="00FC574F">
        <w:rPr>
          <w:rFonts w:cstheme="minorHAnsi"/>
          <w:b/>
        </w:rPr>
        <w:t>packages</w:t>
      </w:r>
      <w:r w:rsidRPr="00FC574F">
        <w:rPr>
          <w:rFonts w:cstheme="minorHAnsi"/>
        </w:rPr>
        <w:t xml:space="preserve"> using </w:t>
      </w:r>
      <w:r w:rsidRPr="00FC574F">
        <w:rPr>
          <w:rFonts w:cstheme="minorHAnsi"/>
          <w:b/>
        </w:rPr>
        <w:t>TOAD</w:t>
      </w:r>
      <w:r w:rsidRPr="00FC574F">
        <w:rPr>
          <w:rFonts w:cstheme="minorHAnsi"/>
        </w:rPr>
        <w:t>.</w:t>
      </w:r>
    </w:p>
    <w:p w:rsidR="000B6F91" w:rsidRPr="00FC574F" w:rsidRDefault="008C2253" w:rsidP="004E0521">
      <w:pPr>
        <w:pStyle w:val="Normal10"/>
        <w:widowControl w:val="0"/>
        <w:numPr>
          <w:ilvl w:val="0"/>
          <w:numId w:val="7"/>
        </w:numPr>
        <w:ind w:right="90"/>
        <w:jc w:val="both"/>
        <w:rPr>
          <w:rFonts w:asciiTheme="minorHAnsi" w:hAnsiTheme="minorHAnsi" w:cstheme="minorHAnsi"/>
          <w:color w:val="auto"/>
          <w:sz w:val="22"/>
          <w:szCs w:val="22"/>
        </w:rPr>
      </w:pPr>
      <w:r w:rsidRPr="00FC574F">
        <w:rPr>
          <w:rFonts w:asciiTheme="minorHAnsi" w:eastAsia="Questrial" w:hAnsiTheme="minorHAnsi" w:cstheme="minorHAnsi"/>
          <w:color w:val="auto"/>
          <w:sz w:val="22"/>
          <w:szCs w:val="22"/>
        </w:rPr>
        <w:t xml:space="preserve">Experience in data structure design, Data </w:t>
      </w:r>
      <w:r w:rsidR="004824C4" w:rsidRPr="00FC574F">
        <w:rPr>
          <w:rFonts w:asciiTheme="minorHAnsi" w:eastAsia="Questrial" w:hAnsiTheme="minorHAnsi" w:cstheme="minorHAnsi"/>
          <w:color w:val="auto"/>
          <w:sz w:val="22"/>
          <w:szCs w:val="22"/>
        </w:rPr>
        <w:t>Modeling</w:t>
      </w:r>
      <w:r w:rsidRPr="00FC574F">
        <w:rPr>
          <w:rFonts w:asciiTheme="minorHAnsi" w:eastAsia="Questrial" w:hAnsiTheme="minorHAnsi" w:cstheme="minorHAnsi"/>
          <w:color w:val="auto"/>
          <w:sz w:val="22"/>
          <w:szCs w:val="22"/>
        </w:rPr>
        <w:t xml:space="preserve"> in </w:t>
      </w:r>
      <w:r w:rsidRPr="00FC574F">
        <w:rPr>
          <w:rFonts w:asciiTheme="minorHAnsi" w:eastAsia="Questrial" w:hAnsiTheme="minorHAnsi" w:cstheme="minorHAnsi"/>
          <w:b/>
          <w:color w:val="auto"/>
          <w:sz w:val="22"/>
          <w:szCs w:val="22"/>
        </w:rPr>
        <w:t>Cassandra</w:t>
      </w:r>
      <w:r w:rsidRPr="00FC574F">
        <w:rPr>
          <w:rFonts w:asciiTheme="minorHAnsi" w:eastAsia="Questrial" w:hAnsiTheme="minorHAnsi" w:cstheme="minorHAnsi"/>
          <w:color w:val="auto"/>
          <w:sz w:val="22"/>
          <w:szCs w:val="22"/>
        </w:rPr>
        <w:t>.</w:t>
      </w:r>
    </w:p>
    <w:p w:rsidR="000B6F91" w:rsidRPr="00FC574F" w:rsidRDefault="000B6F91" w:rsidP="004E0521">
      <w:pPr>
        <w:pStyle w:val="ListParagraph"/>
        <w:widowControl w:val="0"/>
        <w:numPr>
          <w:ilvl w:val="0"/>
          <w:numId w:val="7"/>
        </w:numPr>
        <w:suppressAutoHyphens/>
        <w:overflowPunct w:val="0"/>
        <w:autoSpaceDE w:val="0"/>
        <w:snapToGrid w:val="0"/>
        <w:spacing w:after="0" w:line="240" w:lineRule="auto"/>
        <w:ind w:right="90"/>
        <w:contextualSpacing w:val="0"/>
        <w:jc w:val="both"/>
        <w:rPr>
          <w:rFonts w:cstheme="minorHAnsi"/>
        </w:rPr>
      </w:pPr>
      <w:r w:rsidRPr="00FC574F">
        <w:rPr>
          <w:rFonts w:cstheme="minorHAnsi"/>
        </w:rPr>
        <w:t xml:space="preserve">Developed </w:t>
      </w:r>
      <w:proofErr w:type="spellStart"/>
      <w:r w:rsidRPr="00FC574F">
        <w:rPr>
          <w:rFonts w:cstheme="minorHAnsi"/>
          <w:b/>
        </w:rPr>
        <w:t>JUnit</w:t>
      </w:r>
      <w:proofErr w:type="spellEnd"/>
      <w:r w:rsidRPr="00FC574F">
        <w:rPr>
          <w:rFonts w:cstheme="minorHAnsi"/>
          <w:b/>
        </w:rPr>
        <w:t>, Chai, Mocha and Gulp</w:t>
      </w:r>
      <w:r w:rsidRPr="00FC574F">
        <w:rPr>
          <w:rFonts w:cstheme="minorHAnsi"/>
        </w:rPr>
        <w:t xml:space="preserve"> test cases for unit, integration, and functional tests.</w:t>
      </w:r>
      <w:r w:rsidRPr="00FC574F">
        <w:rPr>
          <w:rFonts w:cstheme="minorHAnsi"/>
          <w:shd w:val="clear" w:color="auto" w:fill="FFFFFF"/>
        </w:rPr>
        <w:t> </w:t>
      </w:r>
    </w:p>
    <w:p w:rsidR="000B6F91" w:rsidRPr="00FC574F" w:rsidRDefault="000B6F91" w:rsidP="004E0521">
      <w:pPr>
        <w:pStyle w:val="ListParagraph"/>
        <w:numPr>
          <w:ilvl w:val="0"/>
          <w:numId w:val="7"/>
        </w:numPr>
        <w:ind w:right="90"/>
        <w:jc w:val="both"/>
        <w:rPr>
          <w:rFonts w:cstheme="minorHAnsi"/>
          <w:b/>
        </w:rPr>
      </w:pPr>
      <w:r w:rsidRPr="00FC574F">
        <w:rPr>
          <w:rFonts w:cstheme="minorHAnsi"/>
        </w:rPr>
        <w:t>Ran Log aggregations, website Activity tracking and commit log for distributed system using </w:t>
      </w:r>
      <w:r w:rsidRPr="00FC574F">
        <w:rPr>
          <w:rFonts w:cstheme="minorHAnsi"/>
          <w:b/>
        </w:rPr>
        <w:t>Apache Kafka</w:t>
      </w:r>
      <w:r w:rsidR="004A415C" w:rsidRPr="00FC574F">
        <w:rPr>
          <w:rFonts w:cstheme="minorHAnsi"/>
          <w:b/>
        </w:rPr>
        <w:t>.</w:t>
      </w:r>
    </w:p>
    <w:p w:rsidR="000B6F91" w:rsidRPr="00FC574F" w:rsidRDefault="000B6F91" w:rsidP="004E0521">
      <w:pPr>
        <w:pStyle w:val="ListParagraph"/>
        <w:widowControl w:val="0"/>
        <w:numPr>
          <w:ilvl w:val="0"/>
          <w:numId w:val="7"/>
        </w:numPr>
        <w:suppressAutoHyphens/>
        <w:overflowPunct w:val="0"/>
        <w:autoSpaceDE w:val="0"/>
        <w:spacing w:after="0" w:line="240" w:lineRule="auto"/>
        <w:ind w:right="90"/>
        <w:contextualSpacing w:val="0"/>
        <w:jc w:val="both"/>
        <w:rPr>
          <w:rFonts w:cstheme="minorHAnsi"/>
        </w:rPr>
      </w:pPr>
      <w:r w:rsidRPr="00FC574F">
        <w:rPr>
          <w:rFonts w:cstheme="minorHAnsi"/>
        </w:rPr>
        <w:t xml:space="preserve">Used </w:t>
      </w:r>
      <w:r w:rsidRPr="00FC574F">
        <w:rPr>
          <w:rFonts w:cstheme="minorHAnsi"/>
          <w:b/>
        </w:rPr>
        <w:t>Log4j</w:t>
      </w:r>
      <w:r w:rsidRPr="00FC574F">
        <w:rPr>
          <w:rFonts w:cstheme="minorHAnsi"/>
        </w:rPr>
        <w:t xml:space="preserve"> to print logging, debugging, warning and info on server console. Debugged the </w:t>
      </w:r>
      <w:r w:rsidRPr="00FC574F">
        <w:rPr>
          <w:rFonts w:cstheme="minorHAnsi"/>
          <w:b/>
        </w:rPr>
        <w:t>MAVEN</w:t>
      </w:r>
      <w:r w:rsidRPr="00FC574F">
        <w:rPr>
          <w:rFonts w:cstheme="minorHAnsi"/>
        </w:rPr>
        <w:t xml:space="preserve"> scripts for building entire web application.</w:t>
      </w:r>
    </w:p>
    <w:p w:rsidR="000B6F91" w:rsidRPr="00FC574F" w:rsidRDefault="000B6F91" w:rsidP="004E0521">
      <w:pPr>
        <w:pStyle w:val="ListParagraph"/>
        <w:widowControl w:val="0"/>
        <w:numPr>
          <w:ilvl w:val="0"/>
          <w:numId w:val="7"/>
        </w:numPr>
        <w:suppressAutoHyphens/>
        <w:overflowPunct w:val="0"/>
        <w:autoSpaceDE w:val="0"/>
        <w:snapToGrid w:val="0"/>
        <w:spacing w:after="0" w:line="240" w:lineRule="auto"/>
        <w:ind w:right="90"/>
        <w:contextualSpacing w:val="0"/>
        <w:jc w:val="both"/>
        <w:rPr>
          <w:rFonts w:cstheme="minorHAnsi"/>
        </w:rPr>
      </w:pPr>
      <w:r w:rsidRPr="00FC574F">
        <w:rPr>
          <w:rFonts w:cstheme="minorHAnsi"/>
        </w:rPr>
        <w:t xml:space="preserve">Implemented </w:t>
      </w:r>
      <w:r w:rsidRPr="00FC574F">
        <w:rPr>
          <w:rFonts w:cstheme="minorHAnsi"/>
          <w:b/>
        </w:rPr>
        <w:t>Cucumber</w:t>
      </w:r>
      <w:r w:rsidRPr="00FC574F">
        <w:rPr>
          <w:rFonts w:cstheme="minorHAnsi"/>
        </w:rPr>
        <w:t xml:space="preserve"> for behavioral testing of application</w:t>
      </w:r>
      <w:r w:rsidR="00574590" w:rsidRPr="00FC574F">
        <w:rPr>
          <w:rFonts w:cstheme="minorHAnsi"/>
        </w:rPr>
        <w:t>.</w:t>
      </w:r>
    </w:p>
    <w:p w:rsidR="005F1623" w:rsidRPr="00FC574F" w:rsidRDefault="000B6F91" w:rsidP="004E0521">
      <w:pPr>
        <w:pStyle w:val="ListParagraph"/>
        <w:widowControl w:val="0"/>
        <w:numPr>
          <w:ilvl w:val="0"/>
          <w:numId w:val="7"/>
        </w:numPr>
        <w:suppressAutoHyphens/>
        <w:overflowPunct w:val="0"/>
        <w:autoSpaceDE w:val="0"/>
        <w:spacing w:after="0" w:line="240" w:lineRule="auto"/>
        <w:ind w:right="90"/>
        <w:contextualSpacing w:val="0"/>
        <w:jc w:val="both"/>
        <w:rPr>
          <w:rFonts w:cstheme="minorHAnsi"/>
          <w:b/>
        </w:rPr>
      </w:pPr>
      <w:r w:rsidRPr="00FC574F">
        <w:rPr>
          <w:rFonts w:cstheme="minorHAnsi"/>
        </w:rPr>
        <w:t>Developed reusable UI components using ES6, Handlebars and </w:t>
      </w:r>
      <w:proofErr w:type="spellStart"/>
      <w:r w:rsidRPr="00FC574F">
        <w:rPr>
          <w:rFonts w:cstheme="minorHAnsi"/>
          <w:b/>
        </w:rPr>
        <w:t>Webpack</w:t>
      </w:r>
      <w:proofErr w:type="spellEnd"/>
      <w:r w:rsidRPr="00FC574F">
        <w:rPr>
          <w:rFonts w:cstheme="minorHAnsi"/>
          <w:b/>
        </w:rPr>
        <w:t>.</w:t>
      </w:r>
    </w:p>
    <w:p w:rsidR="005F1623" w:rsidRPr="00FC574F" w:rsidRDefault="005F1623" w:rsidP="004E0521">
      <w:pPr>
        <w:widowControl w:val="0"/>
        <w:suppressAutoHyphens/>
        <w:overflowPunct w:val="0"/>
        <w:autoSpaceDE w:val="0"/>
        <w:spacing w:after="0" w:line="240" w:lineRule="auto"/>
        <w:ind w:right="90"/>
        <w:jc w:val="both"/>
        <w:rPr>
          <w:rFonts w:cstheme="minorHAnsi"/>
          <w:b/>
        </w:rPr>
      </w:pPr>
    </w:p>
    <w:p w:rsidR="009D53FE" w:rsidRPr="00FC574F" w:rsidRDefault="000B6F91" w:rsidP="00D30D18">
      <w:pPr>
        <w:widowControl w:val="0"/>
        <w:suppressAutoHyphens/>
        <w:overflowPunct w:val="0"/>
        <w:autoSpaceDE w:val="0"/>
        <w:spacing w:after="0" w:line="240" w:lineRule="auto"/>
        <w:ind w:left="720" w:right="90"/>
        <w:jc w:val="both"/>
        <w:rPr>
          <w:rFonts w:cstheme="minorHAnsi"/>
          <w:b/>
        </w:rPr>
      </w:pPr>
      <w:r w:rsidRPr="00FC574F">
        <w:rPr>
          <w:rFonts w:cstheme="minorHAnsi"/>
          <w:b/>
        </w:rPr>
        <w:t>Environment: React.js,</w:t>
      </w:r>
      <w:r w:rsidR="00BB2176" w:rsidRPr="00FC574F">
        <w:rPr>
          <w:rFonts w:cstheme="minorHAnsi"/>
          <w:b/>
        </w:rPr>
        <w:t xml:space="preserve"> </w:t>
      </w:r>
      <w:r w:rsidRPr="00FC574F">
        <w:rPr>
          <w:rFonts w:cstheme="minorHAnsi"/>
          <w:b/>
        </w:rPr>
        <w:t xml:space="preserve">Node.js, Babel, </w:t>
      </w:r>
      <w:proofErr w:type="spellStart"/>
      <w:r w:rsidRPr="00FC574F">
        <w:rPr>
          <w:rFonts w:cstheme="minorHAnsi"/>
          <w:b/>
        </w:rPr>
        <w:t>Redux</w:t>
      </w:r>
      <w:proofErr w:type="spellEnd"/>
      <w:r w:rsidRPr="00FC574F">
        <w:rPr>
          <w:rFonts w:cstheme="minorHAnsi"/>
          <w:b/>
        </w:rPr>
        <w:t xml:space="preserve">, Bootstrap, </w:t>
      </w:r>
      <w:proofErr w:type="spellStart"/>
      <w:r w:rsidRPr="00FC574F">
        <w:rPr>
          <w:rFonts w:cstheme="minorHAnsi"/>
          <w:b/>
        </w:rPr>
        <w:t>Docker</w:t>
      </w:r>
      <w:proofErr w:type="spellEnd"/>
      <w:r w:rsidRPr="00FC574F">
        <w:rPr>
          <w:rFonts w:cstheme="minorHAnsi"/>
          <w:b/>
        </w:rPr>
        <w:t xml:space="preserve">, Jenkins, Pivotal Cloud Foundry (PCF), </w:t>
      </w:r>
      <w:proofErr w:type="spellStart"/>
      <w:r w:rsidRPr="00FC574F">
        <w:rPr>
          <w:rFonts w:cstheme="minorHAnsi"/>
          <w:b/>
        </w:rPr>
        <w:t>Docker</w:t>
      </w:r>
      <w:proofErr w:type="spellEnd"/>
      <w:r w:rsidRPr="00FC574F">
        <w:rPr>
          <w:rFonts w:cstheme="minorHAnsi"/>
          <w:b/>
        </w:rPr>
        <w:t>,</w:t>
      </w:r>
      <w:r w:rsidR="00BF6026" w:rsidRPr="00FC574F">
        <w:rPr>
          <w:rFonts w:cstheme="minorHAnsi"/>
          <w:b/>
        </w:rPr>
        <w:t xml:space="preserve"> Cassandra,</w:t>
      </w:r>
      <w:r w:rsidRPr="00FC574F">
        <w:rPr>
          <w:rFonts w:cstheme="minorHAnsi"/>
          <w:b/>
        </w:rPr>
        <w:t xml:space="preserve"> </w:t>
      </w:r>
      <w:proofErr w:type="spellStart"/>
      <w:r w:rsidRPr="00FC574F">
        <w:rPr>
          <w:rFonts w:cstheme="minorHAnsi"/>
          <w:b/>
        </w:rPr>
        <w:t>JUnit</w:t>
      </w:r>
      <w:proofErr w:type="spellEnd"/>
      <w:r w:rsidRPr="00FC574F">
        <w:rPr>
          <w:rFonts w:cstheme="minorHAnsi"/>
          <w:b/>
        </w:rPr>
        <w:t>, Chai, Mocha</w:t>
      </w:r>
      <w:r w:rsidR="00BF6026" w:rsidRPr="00FC574F">
        <w:rPr>
          <w:rFonts w:cstheme="minorHAnsi"/>
          <w:b/>
        </w:rPr>
        <w:t>,</w:t>
      </w:r>
      <w:r w:rsidRPr="00FC574F">
        <w:rPr>
          <w:rFonts w:cstheme="minorHAnsi"/>
          <w:b/>
        </w:rPr>
        <w:t xml:space="preserve"> Gulp, </w:t>
      </w:r>
      <w:proofErr w:type="spellStart"/>
      <w:r w:rsidR="007A5126" w:rsidRPr="007A5126">
        <w:rPr>
          <w:rFonts w:cstheme="minorHAnsi"/>
          <w:b/>
        </w:rPr>
        <w:t>Websockets</w:t>
      </w:r>
      <w:proofErr w:type="spellEnd"/>
      <w:r w:rsidR="007A5126">
        <w:rPr>
          <w:rFonts w:cstheme="minorHAnsi"/>
          <w:b/>
        </w:rPr>
        <w:t>,</w:t>
      </w:r>
      <w:bookmarkStart w:id="0" w:name="_GoBack"/>
      <w:bookmarkEnd w:id="0"/>
      <w:r w:rsidR="007A5126" w:rsidRPr="007A5126">
        <w:rPr>
          <w:rFonts w:cstheme="minorHAnsi"/>
          <w:b/>
        </w:rPr>
        <w:t xml:space="preserve"> </w:t>
      </w:r>
      <w:r w:rsidR="008F77F1" w:rsidRPr="00FC574F">
        <w:rPr>
          <w:rFonts w:cstheme="minorHAnsi"/>
          <w:b/>
        </w:rPr>
        <w:t xml:space="preserve">Spring Boot, </w:t>
      </w:r>
      <w:r w:rsidRPr="00FC574F">
        <w:rPr>
          <w:rFonts w:cstheme="minorHAnsi"/>
          <w:b/>
        </w:rPr>
        <w:t xml:space="preserve">Spring </w:t>
      </w:r>
      <w:r w:rsidR="00BF6026" w:rsidRPr="00FC574F">
        <w:rPr>
          <w:rFonts w:cstheme="minorHAnsi"/>
          <w:b/>
        </w:rPr>
        <w:t>MVC</w:t>
      </w:r>
      <w:r w:rsidRPr="00FC574F">
        <w:rPr>
          <w:rFonts w:cstheme="minorHAnsi"/>
          <w:b/>
        </w:rPr>
        <w:t>,</w:t>
      </w:r>
      <w:r w:rsidR="00BF6026" w:rsidRPr="00FC574F">
        <w:rPr>
          <w:rFonts w:cstheme="minorHAnsi"/>
          <w:b/>
        </w:rPr>
        <w:t xml:space="preserve"> Hibernate,</w:t>
      </w:r>
      <w:r w:rsidRPr="00FC574F">
        <w:rPr>
          <w:rFonts w:cstheme="minorHAnsi"/>
          <w:b/>
        </w:rPr>
        <w:t xml:space="preserve"> Apache Kafka, Log4j, MAVEN, Cucumber, </w:t>
      </w:r>
      <w:proofErr w:type="spellStart"/>
      <w:r w:rsidRPr="00FC574F">
        <w:rPr>
          <w:rFonts w:cstheme="minorHAnsi"/>
          <w:b/>
        </w:rPr>
        <w:t>Webpack</w:t>
      </w:r>
      <w:proofErr w:type="spellEnd"/>
      <w:r w:rsidR="00BF6026" w:rsidRPr="00FC574F">
        <w:rPr>
          <w:rFonts w:cstheme="minorHAnsi"/>
          <w:b/>
        </w:rPr>
        <w:t>, Babel.</w:t>
      </w:r>
    </w:p>
    <w:p w:rsidR="00651A78" w:rsidRPr="00FC574F" w:rsidRDefault="00651A78" w:rsidP="00D30D18">
      <w:pPr>
        <w:widowControl w:val="0"/>
        <w:suppressAutoHyphens/>
        <w:overflowPunct w:val="0"/>
        <w:autoSpaceDE w:val="0"/>
        <w:spacing w:after="0" w:line="240" w:lineRule="auto"/>
        <w:ind w:left="720" w:right="90"/>
        <w:jc w:val="both"/>
        <w:rPr>
          <w:rFonts w:cstheme="minorHAnsi"/>
          <w:b/>
        </w:rPr>
      </w:pPr>
    </w:p>
    <w:p w:rsidR="0076579E" w:rsidRPr="00FC574F" w:rsidRDefault="0076579E" w:rsidP="00A520DA">
      <w:pPr>
        <w:pStyle w:val="BodyText"/>
        <w:tabs>
          <w:tab w:val="left" w:pos="9050"/>
          <w:tab w:val="right" w:pos="10800"/>
        </w:tabs>
        <w:rPr>
          <w:rFonts w:asciiTheme="minorHAnsi" w:hAnsiTheme="minorHAnsi" w:cstheme="minorHAnsi"/>
          <w:sz w:val="22"/>
          <w:szCs w:val="22"/>
        </w:rPr>
      </w:pPr>
      <w:r w:rsidRPr="00FC574F">
        <w:rPr>
          <w:rFonts w:asciiTheme="minorHAnsi" w:hAnsiTheme="minorHAnsi" w:cstheme="minorHAnsi"/>
          <w:sz w:val="22"/>
          <w:szCs w:val="22"/>
        </w:rPr>
        <w:t>Clie</w:t>
      </w:r>
      <w:r w:rsidR="002E3F0A" w:rsidRPr="00FC574F">
        <w:rPr>
          <w:rFonts w:asciiTheme="minorHAnsi" w:hAnsiTheme="minorHAnsi" w:cstheme="minorHAnsi"/>
          <w:sz w:val="22"/>
          <w:szCs w:val="22"/>
        </w:rPr>
        <w:t>nt: Bank of America</w:t>
      </w:r>
      <w:r w:rsidR="00E43D32" w:rsidRPr="00FC574F">
        <w:rPr>
          <w:rFonts w:asciiTheme="minorHAnsi" w:hAnsiTheme="minorHAnsi" w:cstheme="minorHAnsi"/>
          <w:sz w:val="22"/>
          <w:szCs w:val="22"/>
        </w:rPr>
        <w:t>, Charlotte, NC</w:t>
      </w:r>
      <w:r w:rsidR="008A66CD" w:rsidRPr="00FC574F">
        <w:rPr>
          <w:rFonts w:asciiTheme="minorHAnsi" w:hAnsiTheme="minorHAnsi" w:cstheme="minorHAnsi"/>
          <w:sz w:val="22"/>
          <w:szCs w:val="22"/>
        </w:rPr>
        <w:t xml:space="preserve">                                                       </w:t>
      </w:r>
      <w:r w:rsidR="00A87B36" w:rsidRPr="00FC574F">
        <w:rPr>
          <w:rFonts w:asciiTheme="minorHAnsi" w:hAnsiTheme="minorHAnsi" w:cstheme="minorHAnsi"/>
          <w:sz w:val="22"/>
          <w:szCs w:val="22"/>
        </w:rPr>
        <w:t xml:space="preserve">                              </w:t>
      </w:r>
      <w:r w:rsidR="008A66CD" w:rsidRPr="00FC574F">
        <w:rPr>
          <w:rFonts w:asciiTheme="minorHAnsi" w:hAnsiTheme="minorHAnsi" w:cstheme="minorHAnsi"/>
          <w:sz w:val="22"/>
          <w:szCs w:val="22"/>
        </w:rPr>
        <w:t xml:space="preserve">Duration: </w:t>
      </w:r>
      <w:r w:rsidR="00982CAE" w:rsidRPr="00FC574F">
        <w:rPr>
          <w:rFonts w:asciiTheme="minorHAnsi" w:hAnsiTheme="minorHAnsi" w:cstheme="minorHAnsi"/>
          <w:sz w:val="22"/>
          <w:szCs w:val="22"/>
        </w:rPr>
        <w:t>Feb 15 - Dec 15</w:t>
      </w:r>
      <w:r w:rsidR="008A66CD" w:rsidRPr="00FC574F">
        <w:rPr>
          <w:rFonts w:asciiTheme="minorHAnsi" w:hAnsiTheme="minorHAnsi" w:cstheme="minorHAnsi"/>
          <w:sz w:val="22"/>
          <w:szCs w:val="22"/>
        </w:rPr>
        <w:t>.</w:t>
      </w:r>
    </w:p>
    <w:p w:rsidR="00A87B36" w:rsidRPr="00FC574F" w:rsidRDefault="00A87B36" w:rsidP="00A520DA">
      <w:pPr>
        <w:pStyle w:val="BodyText"/>
        <w:tabs>
          <w:tab w:val="left" w:pos="9050"/>
          <w:tab w:val="right" w:pos="10800"/>
        </w:tabs>
        <w:rPr>
          <w:rFonts w:asciiTheme="minorHAnsi" w:hAnsiTheme="minorHAnsi" w:cstheme="minorHAnsi"/>
          <w:sz w:val="22"/>
          <w:szCs w:val="22"/>
        </w:rPr>
      </w:pPr>
      <w:r w:rsidRPr="00FC574F">
        <w:rPr>
          <w:rFonts w:asciiTheme="minorHAnsi" w:hAnsiTheme="minorHAnsi" w:cstheme="minorHAnsi"/>
          <w:sz w:val="22"/>
          <w:szCs w:val="22"/>
        </w:rPr>
        <w:t>Role: Sr. Java/J2EE Developer</w:t>
      </w:r>
    </w:p>
    <w:p w:rsidR="00A520DA" w:rsidRPr="00FC574F" w:rsidRDefault="00A520DA" w:rsidP="00A520DA">
      <w:pPr>
        <w:pStyle w:val="BodyText"/>
        <w:tabs>
          <w:tab w:val="left" w:pos="9050"/>
          <w:tab w:val="right" w:pos="10800"/>
        </w:tabs>
        <w:rPr>
          <w:rFonts w:asciiTheme="minorHAnsi" w:hAnsiTheme="minorHAnsi" w:cstheme="minorHAnsi"/>
          <w:sz w:val="22"/>
          <w:szCs w:val="22"/>
        </w:rPr>
      </w:pPr>
    </w:p>
    <w:p w:rsidR="00363E00" w:rsidRPr="00FC574F" w:rsidRDefault="0076579E" w:rsidP="00363E00">
      <w:pPr>
        <w:autoSpaceDE w:val="0"/>
        <w:autoSpaceDN w:val="0"/>
        <w:adjustRightInd w:val="0"/>
        <w:spacing w:after="0" w:line="240" w:lineRule="auto"/>
        <w:rPr>
          <w:rFonts w:cstheme="minorHAnsi"/>
        </w:rPr>
      </w:pPr>
      <w:r w:rsidRPr="00FC574F">
        <w:rPr>
          <w:rFonts w:cstheme="minorHAnsi"/>
          <w:b/>
        </w:rPr>
        <w:t>Description:</w:t>
      </w:r>
      <w:r w:rsidRPr="00FC574F">
        <w:rPr>
          <w:rFonts w:cstheme="minorHAnsi"/>
        </w:rPr>
        <w:t xml:space="preserve"> </w:t>
      </w:r>
      <w:r w:rsidR="00363E00" w:rsidRPr="00FC574F">
        <w:rPr>
          <w:rFonts w:cstheme="minorHAnsi"/>
        </w:rPr>
        <w:t>Bank of America is a multinational banking and financial services corporation headquartered in Charlotte, North Carolina, with &amp;</w:t>
      </w:r>
      <w:r w:rsidR="00325E05" w:rsidRPr="00FC574F">
        <w:rPr>
          <w:rFonts w:cstheme="minorHAnsi"/>
        </w:rPr>
        <w:t xml:space="preserve"> </w:t>
      </w:r>
      <w:proofErr w:type="spellStart"/>
      <w:r w:rsidR="00363E00" w:rsidRPr="00FC574F">
        <w:rPr>
          <w:rFonts w:cstheme="minorHAnsi"/>
        </w:rPr>
        <w:t>quot</w:t>
      </w:r>
      <w:proofErr w:type="spellEnd"/>
      <w:r w:rsidR="00363E00" w:rsidRPr="00FC574F">
        <w:rPr>
          <w:rFonts w:cstheme="minorHAnsi"/>
        </w:rPr>
        <w:t>;</w:t>
      </w:r>
      <w:r w:rsidR="00325E05" w:rsidRPr="00FC574F">
        <w:rPr>
          <w:rFonts w:cstheme="minorHAnsi"/>
        </w:rPr>
        <w:t xml:space="preserve"> </w:t>
      </w:r>
      <w:r w:rsidR="00363E00" w:rsidRPr="00FC574F">
        <w:rPr>
          <w:rFonts w:cstheme="minorHAnsi"/>
        </w:rPr>
        <w:t>hub quarters</w:t>
      </w:r>
      <w:r w:rsidR="00325E05" w:rsidRPr="00FC574F">
        <w:rPr>
          <w:rFonts w:cstheme="minorHAnsi"/>
        </w:rPr>
        <w:t xml:space="preserve"> </w:t>
      </w:r>
      <w:r w:rsidR="00363E00" w:rsidRPr="00FC574F">
        <w:rPr>
          <w:rFonts w:cstheme="minorHAnsi"/>
        </w:rPr>
        <w:t>&amp;</w:t>
      </w:r>
      <w:r w:rsidR="00325E05" w:rsidRPr="00FC574F">
        <w:rPr>
          <w:rFonts w:cstheme="minorHAnsi"/>
        </w:rPr>
        <w:t xml:space="preserve"> </w:t>
      </w:r>
      <w:proofErr w:type="spellStart"/>
      <w:r w:rsidR="00363E00" w:rsidRPr="00FC574F">
        <w:rPr>
          <w:rFonts w:cstheme="minorHAnsi"/>
        </w:rPr>
        <w:t>quot</w:t>
      </w:r>
      <w:proofErr w:type="spellEnd"/>
      <w:r w:rsidR="00363E00" w:rsidRPr="00FC574F">
        <w:rPr>
          <w:rFonts w:cstheme="minorHAnsi"/>
        </w:rPr>
        <w:t xml:space="preserve">; throughout the country. It is ranked 2nd on the list of largest banks in the United States by assets. This project is built primarily for customer lending group, which forms the base of home mortgage within Bank of America. CORE provides a flexible platform for users to manage and </w:t>
      </w:r>
      <w:r w:rsidR="00363E00" w:rsidRPr="00FC574F">
        <w:rPr>
          <w:rFonts w:cstheme="minorHAnsi"/>
        </w:rPr>
        <w:lastRenderedPageBreak/>
        <w:t>capture each details of the mortgage account. This system solves complexities for its users by handling sub processes and borrower&amp;#39</w:t>
      </w:r>
      <w:proofErr w:type="gramStart"/>
      <w:r w:rsidR="00363E00" w:rsidRPr="00FC574F">
        <w:rPr>
          <w:rFonts w:cstheme="minorHAnsi"/>
        </w:rPr>
        <w:t>;s</w:t>
      </w:r>
      <w:proofErr w:type="gramEnd"/>
      <w:r w:rsidR="00363E00" w:rsidRPr="00FC574F">
        <w:rPr>
          <w:rFonts w:cstheme="minorHAnsi"/>
        </w:rPr>
        <w:t xml:space="preserve"> details created on the mortgage accounts. The system is built on top of Lending Grid (LG) applications and is a very accountable for its needs.</w:t>
      </w:r>
    </w:p>
    <w:p w:rsidR="0076579E" w:rsidRPr="00FC574F" w:rsidRDefault="00D24FCD" w:rsidP="0076579E">
      <w:pPr>
        <w:pStyle w:val="BodyText"/>
        <w:tabs>
          <w:tab w:val="left" w:pos="9050"/>
          <w:tab w:val="right" w:pos="10800"/>
        </w:tabs>
        <w:ind w:right="90"/>
        <w:jc w:val="both"/>
        <w:rPr>
          <w:rFonts w:asciiTheme="minorHAnsi" w:hAnsiTheme="minorHAnsi" w:cstheme="minorHAnsi"/>
          <w:sz w:val="22"/>
          <w:szCs w:val="22"/>
        </w:rPr>
      </w:pPr>
      <w:r w:rsidRPr="00FC574F">
        <w:rPr>
          <w:rFonts w:asciiTheme="minorHAnsi" w:hAnsiTheme="minorHAnsi" w:cstheme="minorHAnsi"/>
          <w:sz w:val="22"/>
          <w:szCs w:val="22"/>
        </w:rPr>
        <w:t>Responsibilities</w:t>
      </w:r>
      <w:r w:rsidR="0076579E" w:rsidRPr="00FC574F">
        <w:rPr>
          <w:rFonts w:asciiTheme="minorHAnsi" w:hAnsiTheme="minorHAnsi" w:cstheme="minorHAnsi"/>
          <w:sz w:val="22"/>
          <w:szCs w:val="22"/>
        </w:rPr>
        <w:t>:</w:t>
      </w:r>
    </w:p>
    <w:p w:rsidR="0076579E" w:rsidRPr="00FC574F" w:rsidRDefault="0076579E" w:rsidP="00E927B1">
      <w:pPr>
        <w:numPr>
          <w:ilvl w:val="0"/>
          <w:numId w:val="10"/>
        </w:numPr>
        <w:suppressAutoHyphens/>
        <w:spacing w:after="0" w:line="240" w:lineRule="auto"/>
        <w:ind w:right="90"/>
        <w:jc w:val="both"/>
        <w:rPr>
          <w:rFonts w:cstheme="minorHAnsi"/>
          <w:bCs/>
        </w:rPr>
      </w:pPr>
      <w:r w:rsidRPr="00FC574F">
        <w:rPr>
          <w:rFonts w:cstheme="minorHAnsi"/>
          <w:bCs/>
        </w:rPr>
        <w:t xml:space="preserve">Designed, coded, implemented, optimization and tested new features and modules for the derivatives system as part of an </w:t>
      </w:r>
      <w:proofErr w:type="gramStart"/>
      <w:r w:rsidRPr="00FC574F">
        <w:rPr>
          <w:rFonts w:cstheme="minorHAnsi"/>
          <w:b/>
          <w:bCs/>
        </w:rPr>
        <w:t>Agile</w:t>
      </w:r>
      <w:proofErr w:type="gramEnd"/>
      <w:r w:rsidRPr="00FC574F">
        <w:rPr>
          <w:rFonts w:cstheme="minorHAnsi"/>
          <w:bCs/>
        </w:rPr>
        <w:t xml:space="preserve"> team and improved automation test suites.</w:t>
      </w:r>
    </w:p>
    <w:p w:rsidR="0076579E" w:rsidRPr="00FC574F" w:rsidRDefault="0076579E" w:rsidP="00E927B1">
      <w:pPr>
        <w:numPr>
          <w:ilvl w:val="0"/>
          <w:numId w:val="10"/>
        </w:numPr>
        <w:suppressAutoHyphens/>
        <w:spacing w:after="0" w:line="240" w:lineRule="auto"/>
        <w:ind w:right="90"/>
        <w:jc w:val="both"/>
        <w:rPr>
          <w:rFonts w:cstheme="minorHAnsi"/>
          <w:bCs/>
        </w:rPr>
      </w:pPr>
      <w:r w:rsidRPr="00FC574F">
        <w:rPr>
          <w:rFonts w:cstheme="minorHAnsi"/>
          <w:bCs/>
        </w:rPr>
        <w:t xml:space="preserve">Utilized Modernizer extensively to build </w:t>
      </w:r>
      <w:r w:rsidRPr="00FC574F">
        <w:rPr>
          <w:rFonts w:cstheme="minorHAnsi"/>
          <w:b/>
          <w:bCs/>
        </w:rPr>
        <w:t>HTML5/CSS3</w:t>
      </w:r>
      <w:r w:rsidRPr="00FC574F">
        <w:rPr>
          <w:rFonts w:cstheme="minorHAnsi"/>
          <w:bCs/>
        </w:rPr>
        <w:t xml:space="preserve"> based page layouts that are cross-browser compatible.</w:t>
      </w:r>
    </w:p>
    <w:p w:rsidR="0076579E" w:rsidRPr="00FC574F" w:rsidRDefault="0076579E" w:rsidP="00E927B1">
      <w:pPr>
        <w:numPr>
          <w:ilvl w:val="0"/>
          <w:numId w:val="10"/>
        </w:numPr>
        <w:suppressAutoHyphens/>
        <w:spacing w:after="0" w:line="240" w:lineRule="auto"/>
        <w:ind w:right="90"/>
        <w:jc w:val="both"/>
        <w:rPr>
          <w:rFonts w:cstheme="minorHAnsi"/>
          <w:bCs/>
        </w:rPr>
      </w:pPr>
      <w:r w:rsidRPr="00FC574F">
        <w:rPr>
          <w:rFonts w:cstheme="minorHAnsi"/>
          <w:bCs/>
        </w:rPr>
        <w:t xml:space="preserve">Implemented client-side Interface using </w:t>
      </w:r>
      <w:r w:rsidRPr="00FC574F">
        <w:rPr>
          <w:rFonts w:cstheme="minorHAnsi"/>
          <w:b/>
          <w:bCs/>
        </w:rPr>
        <w:t>React</w:t>
      </w:r>
      <w:r w:rsidRPr="00FC574F">
        <w:rPr>
          <w:rFonts w:cstheme="minorHAnsi"/>
          <w:bCs/>
        </w:rPr>
        <w:t xml:space="preserve"> </w:t>
      </w:r>
      <w:r w:rsidRPr="00FC574F">
        <w:rPr>
          <w:rFonts w:cstheme="minorHAnsi"/>
          <w:b/>
          <w:bCs/>
        </w:rPr>
        <w:t>JS</w:t>
      </w:r>
      <w:r w:rsidRPr="00FC574F">
        <w:rPr>
          <w:rFonts w:cstheme="minorHAnsi"/>
          <w:bCs/>
        </w:rPr>
        <w:t>.</w:t>
      </w:r>
      <w:r w:rsidR="00793003" w:rsidRPr="00FC574F">
        <w:rPr>
          <w:rFonts w:cstheme="minorHAnsi"/>
          <w:bCs/>
        </w:rPr>
        <w:t xml:space="preserve"> </w:t>
      </w:r>
      <w:r w:rsidRPr="00FC574F">
        <w:rPr>
          <w:rFonts w:cstheme="minorHAnsi"/>
          <w:bCs/>
        </w:rPr>
        <w:t>Worked on responsive desig</w:t>
      </w:r>
      <w:r w:rsidR="006540B8" w:rsidRPr="00FC574F">
        <w:rPr>
          <w:rFonts w:cstheme="minorHAnsi"/>
          <w:bCs/>
        </w:rPr>
        <w:t xml:space="preserve">n and developed a single </w:t>
      </w:r>
      <w:r w:rsidR="006540B8" w:rsidRPr="00FC574F">
        <w:rPr>
          <w:rFonts w:cstheme="minorHAnsi"/>
          <w:b/>
          <w:bCs/>
        </w:rPr>
        <w:t>ISOMOR</w:t>
      </w:r>
      <w:r w:rsidRPr="00FC574F">
        <w:rPr>
          <w:rFonts w:cstheme="minorHAnsi"/>
          <w:b/>
          <w:bCs/>
        </w:rPr>
        <w:t>PHIC</w:t>
      </w:r>
      <w:r w:rsidRPr="00FC574F">
        <w:rPr>
          <w:rFonts w:cstheme="minorHAnsi"/>
          <w:bCs/>
        </w:rPr>
        <w:t xml:space="preserve"> responsive website that could be served to desktop, Tablets and mobile users using </w:t>
      </w:r>
      <w:r w:rsidRPr="00FC574F">
        <w:rPr>
          <w:rFonts w:cstheme="minorHAnsi"/>
          <w:b/>
          <w:bCs/>
        </w:rPr>
        <w:t>React JS</w:t>
      </w:r>
      <w:r w:rsidRPr="00FC574F">
        <w:rPr>
          <w:rFonts w:cstheme="minorHAnsi"/>
          <w:bCs/>
        </w:rPr>
        <w:t>.</w:t>
      </w:r>
    </w:p>
    <w:p w:rsidR="0076579E" w:rsidRPr="00FC574F" w:rsidRDefault="0076579E" w:rsidP="00E927B1">
      <w:pPr>
        <w:numPr>
          <w:ilvl w:val="0"/>
          <w:numId w:val="10"/>
        </w:numPr>
        <w:suppressAutoHyphens/>
        <w:spacing w:after="0" w:line="240" w:lineRule="auto"/>
        <w:ind w:right="90"/>
        <w:jc w:val="both"/>
        <w:rPr>
          <w:rFonts w:cstheme="minorHAnsi"/>
          <w:bCs/>
        </w:rPr>
      </w:pPr>
      <w:r w:rsidRPr="00FC574F">
        <w:rPr>
          <w:rFonts w:cstheme="minorHAnsi"/>
          <w:bCs/>
        </w:rPr>
        <w:t>Implemented application testability and diagnostics and fixing bugs with the he</w:t>
      </w:r>
      <w:r w:rsidR="00B5460B" w:rsidRPr="00FC574F">
        <w:rPr>
          <w:rFonts w:cstheme="minorHAnsi"/>
          <w:bCs/>
        </w:rPr>
        <w:t xml:space="preserve">lp of </w:t>
      </w:r>
      <w:r w:rsidR="00B5460B" w:rsidRPr="00FC574F">
        <w:rPr>
          <w:rFonts w:cstheme="minorHAnsi"/>
          <w:b/>
          <w:bCs/>
        </w:rPr>
        <w:t xml:space="preserve">REDUX (Reducers) </w:t>
      </w:r>
      <w:r w:rsidR="00B5460B" w:rsidRPr="00FC574F">
        <w:rPr>
          <w:rFonts w:cstheme="minorHAnsi"/>
          <w:bCs/>
        </w:rPr>
        <w:t>architec</w:t>
      </w:r>
      <w:r w:rsidRPr="00FC574F">
        <w:rPr>
          <w:rFonts w:cstheme="minorHAnsi"/>
          <w:bCs/>
        </w:rPr>
        <w:t xml:space="preserve">ture. </w:t>
      </w:r>
    </w:p>
    <w:p w:rsidR="0076579E" w:rsidRPr="00FC574F" w:rsidRDefault="0076579E" w:rsidP="00E927B1">
      <w:pPr>
        <w:numPr>
          <w:ilvl w:val="0"/>
          <w:numId w:val="10"/>
        </w:numPr>
        <w:suppressAutoHyphens/>
        <w:spacing w:after="0" w:line="240" w:lineRule="auto"/>
        <w:ind w:right="90"/>
        <w:jc w:val="both"/>
        <w:rPr>
          <w:rFonts w:cstheme="minorHAnsi"/>
          <w:bCs/>
        </w:rPr>
      </w:pPr>
      <w:r w:rsidRPr="00FC574F">
        <w:rPr>
          <w:rFonts w:cstheme="minorHAnsi"/>
          <w:bCs/>
        </w:rPr>
        <w:t xml:space="preserve">Utilized create-react-app to launch product to stay update with current </w:t>
      </w:r>
      <w:proofErr w:type="spellStart"/>
      <w:r w:rsidRPr="00FC574F">
        <w:rPr>
          <w:rFonts w:cstheme="minorHAnsi"/>
          <w:b/>
          <w:bCs/>
        </w:rPr>
        <w:t>Webpack</w:t>
      </w:r>
      <w:proofErr w:type="spellEnd"/>
      <w:r w:rsidRPr="00FC574F">
        <w:rPr>
          <w:rFonts w:cstheme="minorHAnsi"/>
          <w:bCs/>
        </w:rPr>
        <w:t xml:space="preserve"> and </w:t>
      </w:r>
      <w:r w:rsidRPr="00FC574F">
        <w:rPr>
          <w:rFonts w:cstheme="minorHAnsi"/>
          <w:b/>
          <w:bCs/>
        </w:rPr>
        <w:t>Babel</w:t>
      </w:r>
      <w:r w:rsidRPr="00FC574F">
        <w:rPr>
          <w:rFonts w:cstheme="minorHAnsi"/>
          <w:bCs/>
        </w:rPr>
        <w:t xml:space="preserve"> build configurations.</w:t>
      </w:r>
    </w:p>
    <w:p w:rsidR="0076579E" w:rsidRPr="00FC574F" w:rsidRDefault="0076579E" w:rsidP="00E927B1">
      <w:pPr>
        <w:numPr>
          <w:ilvl w:val="0"/>
          <w:numId w:val="10"/>
        </w:numPr>
        <w:suppressAutoHyphens/>
        <w:spacing w:after="0" w:line="240" w:lineRule="auto"/>
        <w:ind w:right="90"/>
        <w:jc w:val="both"/>
        <w:rPr>
          <w:rFonts w:cstheme="minorHAnsi"/>
          <w:bCs/>
        </w:rPr>
      </w:pPr>
      <w:r w:rsidRPr="00FC574F">
        <w:rPr>
          <w:rFonts w:cstheme="minorHAnsi"/>
          <w:bCs/>
        </w:rPr>
        <w:t xml:space="preserve">Handled </w:t>
      </w:r>
      <w:proofErr w:type="spellStart"/>
      <w:r w:rsidRPr="00FC574F">
        <w:rPr>
          <w:rFonts w:cstheme="minorHAnsi"/>
          <w:b/>
          <w:bCs/>
        </w:rPr>
        <w:t>HttpRequests</w:t>
      </w:r>
      <w:proofErr w:type="spellEnd"/>
      <w:r w:rsidR="00793003" w:rsidRPr="00FC574F">
        <w:rPr>
          <w:rFonts w:cstheme="minorHAnsi"/>
          <w:bCs/>
        </w:rPr>
        <w:t xml:space="preserve"> </w:t>
      </w:r>
      <w:r w:rsidRPr="00FC574F">
        <w:rPr>
          <w:rFonts w:cstheme="minorHAnsi"/>
          <w:bCs/>
        </w:rPr>
        <w:t>using</w:t>
      </w:r>
      <w:r w:rsidR="00793003" w:rsidRPr="00FC574F">
        <w:rPr>
          <w:rFonts w:cstheme="minorHAnsi"/>
          <w:bCs/>
        </w:rPr>
        <w:t xml:space="preserve"> </w:t>
      </w:r>
      <w:proofErr w:type="spellStart"/>
      <w:r w:rsidRPr="00FC574F">
        <w:rPr>
          <w:rFonts w:cstheme="minorHAnsi"/>
          <w:b/>
          <w:bCs/>
        </w:rPr>
        <w:t>Axios</w:t>
      </w:r>
      <w:proofErr w:type="spellEnd"/>
      <w:r w:rsidRPr="00FC574F">
        <w:rPr>
          <w:rFonts w:cstheme="minorHAnsi"/>
          <w:bCs/>
        </w:rPr>
        <w:t xml:space="preserve"> which supports Promise API functionality native to JS </w:t>
      </w:r>
      <w:r w:rsidRPr="00FC574F">
        <w:rPr>
          <w:rFonts w:cstheme="minorHAnsi"/>
          <w:b/>
          <w:bCs/>
        </w:rPr>
        <w:t>ES6</w:t>
      </w:r>
      <w:r w:rsidRPr="00FC574F">
        <w:rPr>
          <w:rFonts w:cstheme="minorHAnsi"/>
          <w:bCs/>
        </w:rPr>
        <w:t xml:space="preserve">. </w:t>
      </w:r>
    </w:p>
    <w:p w:rsidR="0076579E" w:rsidRPr="00FC574F" w:rsidRDefault="0076579E" w:rsidP="00E927B1">
      <w:pPr>
        <w:numPr>
          <w:ilvl w:val="0"/>
          <w:numId w:val="10"/>
        </w:numPr>
        <w:suppressAutoHyphens/>
        <w:spacing w:after="0" w:line="240" w:lineRule="auto"/>
        <w:ind w:right="90"/>
        <w:jc w:val="both"/>
        <w:rPr>
          <w:rFonts w:cstheme="minorHAnsi"/>
          <w:bCs/>
        </w:rPr>
      </w:pPr>
      <w:r w:rsidRPr="00FC574F">
        <w:rPr>
          <w:rFonts w:cstheme="minorHAnsi"/>
          <w:bCs/>
        </w:rPr>
        <w:t xml:space="preserve">Gained Knowledge on Electrode Platform </w:t>
      </w:r>
      <w:proofErr w:type="spellStart"/>
      <w:r w:rsidRPr="00FC574F">
        <w:rPr>
          <w:rFonts w:cstheme="minorHAnsi"/>
          <w:bCs/>
        </w:rPr>
        <w:t>NodeJS</w:t>
      </w:r>
      <w:proofErr w:type="spellEnd"/>
      <w:r w:rsidRPr="00FC574F">
        <w:rPr>
          <w:rFonts w:cstheme="minorHAnsi"/>
          <w:bCs/>
        </w:rPr>
        <w:t xml:space="preserve">/Web platform built on top of the </w:t>
      </w:r>
      <w:proofErr w:type="spellStart"/>
      <w:r w:rsidRPr="00FC574F">
        <w:rPr>
          <w:rFonts w:cstheme="minorHAnsi"/>
          <w:bCs/>
        </w:rPr>
        <w:t>ReactJS</w:t>
      </w:r>
      <w:proofErr w:type="spellEnd"/>
      <w:r w:rsidRPr="00FC574F">
        <w:rPr>
          <w:rFonts w:cstheme="minorHAnsi"/>
          <w:bCs/>
        </w:rPr>
        <w:t xml:space="preserve"> and </w:t>
      </w:r>
      <w:proofErr w:type="spellStart"/>
      <w:r w:rsidRPr="00FC574F">
        <w:rPr>
          <w:rFonts w:cstheme="minorHAnsi"/>
          <w:bCs/>
        </w:rPr>
        <w:t>HapiJS</w:t>
      </w:r>
      <w:proofErr w:type="spellEnd"/>
      <w:r w:rsidRPr="00FC574F">
        <w:rPr>
          <w:rFonts w:cstheme="minorHAnsi"/>
          <w:bCs/>
        </w:rPr>
        <w:t xml:space="preserve"> frameworks. </w:t>
      </w:r>
    </w:p>
    <w:p w:rsidR="0076579E" w:rsidRPr="00FC574F" w:rsidRDefault="0076579E" w:rsidP="00E927B1">
      <w:pPr>
        <w:numPr>
          <w:ilvl w:val="0"/>
          <w:numId w:val="10"/>
        </w:numPr>
        <w:suppressAutoHyphens/>
        <w:spacing w:after="0" w:line="240" w:lineRule="auto"/>
        <w:ind w:right="90"/>
        <w:jc w:val="both"/>
        <w:rPr>
          <w:rFonts w:cstheme="minorHAnsi"/>
          <w:bCs/>
        </w:rPr>
      </w:pPr>
      <w:r w:rsidRPr="00FC574F">
        <w:rPr>
          <w:rFonts w:cstheme="minorHAnsi"/>
          <w:bCs/>
        </w:rPr>
        <w:t xml:space="preserve">Developed Web API using </w:t>
      </w:r>
      <w:r w:rsidRPr="00FC574F">
        <w:rPr>
          <w:rFonts w:cstheme="minorHAnsi"/>
          <w:b/>
          <w:bCs/>
        </w:rPr>
        <w:t>Node JS</w:t>
      </w:r>
      <w:r w:rsidRPr="00FC574F">
        <w:rPr>
          <w:rFonts w:cstheme="minorHAnsi"/>
          <w:bCs/>
        </w:rPr>
        <w:t xml:space="preserve"> and hosted on multiple load balanced API instances.</w:t>
      </w:r>
    </w:p>
    <w:p w:rsidR="0076579E" w:rsidRPr="00FC574F" w:rsidRDefault="0076579E" w:rsidP="00E927B1">
      <w:pPr>
        <w:numPr>
          <w:ilvl w:val="0"/>
          <w:numId w:val="10"/>
        </w:numPr>
        <w:suppressAutoHyphens/>
        <w:spacing w:after="0" w:line="240" w:lineRule="auto"/>
        <w:ind w:right="90"/>
        <w:jc w:val="both"/>
        <w:rPr>
          <w:rFonts w:cstheme="minorHAnsi"/>
          <w:bCs/>
        </w:rPr>
      </w:pPr>
      <w:r w:rsidRPr="00FC574F">
        <w:rPr>
          <w:rFonts w:cstheme="minorHAnsi"/>
          <w:bCs/>
        </w:rPr>
        <w:t xml:space="preserve">Developed </w:t>
      </w:r>
      <w:r w:rsidRPr="00FC574F">
        <w:rPr>
          <w:rFonts w:cstheme="minorHAnsi"/>
          <w:b/>
          <w:bCs/>
        </w:rPr>
        <w:t>Spring Boot</w:t>
      </w:r>
      <w:r w:rsidRPr="00FC574F">
        <w:rPr>
          <w:rFonts w:cstheme="minorHAnsi"/>
          <w:bCs/>
        </w:rPr>
        <w:t xml:space="preserve"> to fasten the application for removing boiler plate configurations.</w:t>
      </w:r>
    </w:p>
    <w:p w:rsidR="0076579E" w:rsidRPr="00FC574F" w:rsidRDefault="0076579E" w:rsidP="00E927B1">
      <w:pPr>
        <w:numPr>
          <w:ilvl w:val="0"/>
          <w:numId w:val="10"/>
        </w:numPr>
        <w:suppressAutoHyphens/>
        <w:spacing w:after="0" w:line="240" w:lineRule="auto"/>
        <w:ind w:right="90"/>
        <w:jc w:val="both"/>
        <w:rPr>
          <w:rFonts w:cstheme="minorHAnsi"/>
          <w:bCs/>
        </w:rPr>
      </w:pPr>
      <w:r w:rsidRPr="00FC574F">
        <w:rPr>
          <w:rFonts w:cstheme="minorHAnsi"/>
          <w:bCs/>
        </w:rPr>
        <w:t xml:space="preserve">Used loosely coupled architecture </w:t>
      </w:r>
      <w:r w:rsidRPr="00FC574F">
        <w:rPr>
          <w:rFonts w:cstheme="minorHAnsi"/>
          <w:b/>
          <w:bCs/>
        </w:rPr>
        <w:t>Spring Boot</w:t>
      </w:r>
      <w:r w:rsidRPr="00FC574F">
        <w:rPr>
          <w:rFonts w:cstheme="minorHAnsi"/>
          <w:bCs/>
        </w:rPr>
        <w:t xml:space="preserve">. Developed </w:t>
      </w:r>
      <w:r w:rsidRPr="00FC574F">
        <w:rPr>
          <w:rFonts w:cstheme="minorHAnsi"/>
          <w:b/>
          <w:bCs/>
        </w:rPr>
        <w:t>Micro Services</w:t>
      </w:r>
      <w:r w:rsidRPr="00FC574F">
        <w:rPr>
          <w:rFonts w:cstheme="minorHAnsi"/>
          <w:bCs/>
        </w:rPr>
        <w:t xml:space="preserve"> in the application by using </w:t>
      </w:r>
      <w:r w:rsidRPr="00FC574F">
        <w:rPr>
          <w:rFonts w:cstheme="minorHAnsi"/>
          <w:b/>
          <w:bCs/>
        </w:rPr>
        <w:t>Spring Boot</w:t>
      </w:r>
      <w:r w:rsidRPr="00FC574F">
        <w:rPr>
          <w:rFonts w:cstheme="minorHAnsi"/>
          <w:bCs/>
        </w:rPr>
        <w:t>.</w:t>
      </w:r>
    </w:p>
    <w:p w:rsidR="0076579E" w:rsidRPr="00FC574F" w:rsidRDefault="0076579E" w:rsidP="00E927B1">
      <w:pPr>
        <w:numPr>
          <w:ilvl w:val="0"/>
          <w:numId w:val="10"/>
        </w:numPr>
        <w:suppressAutoHyphens/>
        <w:spacing w:after="0" w:line="240" w:lineRule="auto"/>
        <w:ind w:right="90"/>
        <w:jc w:val="both"/>
        <w:rPr>
          <w:rFonts w:cstheme="minorHAnsi"/>
          <w:bCs/>
        </w:rPr>
      </w:pPr>
      <w:r w:rsidRPr="00FC574F">
        <w:rPr>
          <w:rFonts w:cstheme="minorHAnsi"/>
          <w:bCs/>
        </w:rPr>
        <w:t xml:space="preserve">Developed </w:t>
      </w:r>
      <w:r w:rsidRPr="00FC574F">
        <w:rPr>
          <w:rFonts w:cstheme="minorHAnsi"/>
          <w:b/>
          <w:bCs/>
        </w:rPr>
        <w:t>Micro Services</w:t>
      </w:r>
      <w:r w:rsidRPr="00FC574F">
        <w:rPr>
          <w:rFonts w:cstheme="minorHAnsi"/>
          <w:bCs/>
        </w:rPr>
        <w:t xml:space="preserve"> for service oriented architecture to build flexible and independently deployable software.</w:t>
      </w:r>
    </w:p>
    <w:p w:rsidR="0076579E" w:rsidRPr="00FC574F" w:rsidRDefault="0076579E" w:rsidP="00E927B1">
      <w:pPr>
        <w:numPr>
          <w:ilvl w:val="0"/>
          <w:numId w:val="10"/>
        </w:numPr>
        <w:suppressAutoHyphens/>
        <w:spacing w:after="0" w:line="240" w:lineRule="auto"/>
        <w:ind w:right="90"/>
        <w:jc w:val="both"/>
        <w:rPr>
          <w:rFonts w:cstheme="minorHAnsi"/>
          <w:bCs/>
        </w:rPr>
      </w:pPr>
      <w:r w:rsidRPr="00FC574F">
        <w:rPr>
          <w:rFonts w:cstheme="minorHAnsi"/>
          <w:bCs/>
        </w:rPr>
        <w:t xml:space="preserve">Developed </w:t>
      </w:r>
      <w:proofErr w:type="spellStart"/>
      <w:r w:rsidRPr="00FC574F">
        <w:rPr>
          <w:rFonts w:cstheme="minorHAnsi"/>
          <w:b/>
          <w:bCs/>
        </w:rPr>
        <w:t>RESTWeb</w:t>
      </w:r>
      <w:proofErr w:type="spellEnd"/>
      <w:r w:rsidRPr="00FC574F">
        <w:rPr>
          <w:rFonts w:cstheme="minorHAnsi"/>
          <w:b/>
          <w:bCs/>
        </w:rPr>
        <w:t xml:space="preserve"> Services clients</w:t>
      </w:r>
      <w:r w:rsidRPr="00FC574F">
        <w:rPr>
          <w:rFonts w:cstheme="minorHAnsi"/>
          <w:bCs/>
        </w:rPr>
        <w:t xml:space="preserve"> to consume those Web Services as well other </w:t>
      </w:r>
      <w:r w:rsidRPr="00FC574F">
        <w:rPr>
          <w:rFonts w:cstheme="minorHAnsi"/>
          <w:b/>
          <w:bCs/>
        </w:rPr>
        <w:t>Enterprise Wide Web Services</w:t>
      </w:r>
      <w:r w:rsidRPr="00FC574F">
        <w:rPr>
          <w:rFonts w:cstheme="minorHAnsi"/>
          <w:bCs/>
        </w:rPr>
        <w:t>.</w:t>
      </w:r>
    </w:p>
    <w:p w:rsidR="0076579E" w:rsidRPr="00FC574F" w:rsidRDefault="0076579E" w:rsidP="00E927B1">
      <w:pPr>
        <w:numPr>
          <w:ilvl w:val="0"/>
          <w:numId w:val="10"/>
        </w:numPr>
        <w:suppressAutoHyphens/>
        <w:spacing w:after="0" w:line="240" w:lineRule="auto"/>
        <w:ind w:right="90"/>
        <w:jc w:val="both"/>
        <w:rPr>
          <w:rFonts w:cstheme="minorHAnsi"/>
          <w:bCs/>
        </w:rPr>
      </w:pPr>
      <w:r w:rsidRPr="00FC574F">
        <w:rPr>
          <w:rFonts w:cstheme="minorHAnsi"/>
          <w:bCs/>
        </w:rPr>
        <w:t xml:space="preserve">Worked with </w:t>
      </w:r>
      <w:r w:rsidRPr="00FC574F">
        <w:rPr>
          <w:rFonts w:cstheme="minorHAnsi"/>
          <w:b/>
          <w:bCs/>
        </w:rPr>
        <w:t>Spring AOP</w:t>
      </w:r>
      <w:r w:rsidRPr="00FC574F">
        <w:rPr>
          <w:rFonts w:cstheme="minorHAnsi"/>
          <w:bCs/>
        </w:rPr>
        <w:t xml:space="preserve"> module to perform logging operations.</w:t>
      </w:r>
    </w:p>
    <w:p w:rsidR="0076579E" w:rsidRPr="00FC574F" w:rsidRDefault="0076579E" w:rsidP="00E927B1">
      <w:pPr>
        <w:numPr>
          <w:ilvl w:val="0"/>
          <w:numId w:val="10"/>
        </w:numPr>
        <w:suppressAutoHyphens/>
        <w:spacing w:after="0" w:line="240" w:lineRule="auto"/>
        <w:ind w:right="90"/>
        <w:jc w:val="both"/>
        <w:rPr>
          <w:rFonts w:cstheme="minorHAnsi"/>
          <w:bCs/>
        </w:rPr>
      </w:pPr>
      <w:r w:rsidRPr="00FC574F">
        <w:rPr>
          <w:rFonts w:cstheme="minorHAnsi"/>
          <w:bCs/>
        </w:rPr>
        <w:t xml:space="preserve">Developed independent </w:t>
      </w:r>
      <w:proofErr w:type="spellStart"/>
      <w:r w:rsidRPr="00FC574F">
        <w:rPr>
          <w:rFonts w:cstheme="minorHAnsi"/>
          <w:b/>
          <w:bCs/>
        </w:rPr>
        <w:t>Microservices</w:t>
      </w:r>
      <w:proofErr w:type="spellEnd"/>
      <w:r w:rsidRPr="00FC574F">
        <w:rPr>
          <w:rFonts w:cstheme="minorHAnsi"/>
          <w:bCs/>
        </w:rPr>
        <w:t xml:space="preserve"> using </w:t>
      </w:r>
      <w:r w:rsidRPr="00FC574F">
        <w:rPr>
          <w:rFonts w:cstheme="minorHAnsi"/>
          <w:b/>
          <w:bCs/>
        </w:rPr>
        <w:t>Spring Boot</w:t>
      </w:r>
      <w:r w:rsidRPr="00FC574F">
        <w:rPr>
          <w:rFonts w:cstheme="minorHAnsi"/>
          <w:bCs/>
        </w:rPr>
        <w:t xml:space="preserve"> Rest Controller model and are deployed on UNIX boxes. </w:t>
      </w:r>
    </w:p>
    <w:p w:rsidR="0076579E" w:rsidRPr="00FC574F" w:rsidRDefault="0076579E" w:rsidP="00E927B1">
      <w:pPr>
        <w:numPr>
          <w:ilvl w:val="0"/>
          <w:numId w:val="10"/>
        </w:numPr>
        <w:suppressAutoHyphens/>
        <w:spacing w:after="0" w:line="240" w:lineRule="auto"/>
        <w:ind w:right="90"/>
        <w:jc w:val="both"/>
        <w:rPr>
          <w:rFonts w:cstheme="minorHAnsi"/>
          <w:bCs/>
        </w:rPr>
      </w:pPr>
      <w:r w:rsidRPr="00FC574F">
        <w:rPr>
          <w:rFonts w:cstheme="minorHAnsi"/>
          <w:bCs/>
        </w:rPr>
        <w:t xml:space="preserve">Employed </w:t>
      </w:r>
      <w:r w:rsidRPr="00FC574F">
        <w:rPr>
          <w:rFonts w:cstheme="minorHAnsi"/>
          <w:b/>
          <w:bCs/>
        </w:rPr>
        <w:t>Spring Boot</w:t>
      </w:r>
      <w:r w:rsidRPr="00FC574F">
        <w:rPr>
          <w:rFonts w:cstheme="minorHAnsi"/>
          <w:bCs/>
        </w:rPr>
        <w:t xml:space="preserve"> for initialize and bootstrapping the build configuration</w:t>
      </w:r>
      <w:r w:rsidR="00793003" w:rsidRPr="00FC574F">
        <w:rPr>
          <w:rFonts w:cstheme="minorHAnsi"/>
          <w:bCs/>
        </w:rPr>
        <w:t xml:space="preserve"> for the boot based web applica</w:t>
      </w:r>
      <w:r w:rsidRPr="00FC574F">
        <w:rPr>
          <w:rFonts w:cstheme="minorHAnsi"/>
          <w:bCs/>
        </w:rPr>
        <w:t xml:space="preserve">tions. </w:t>
      </w:r>
    </w:p>
    <w:p w:rsidR="0076579E" w:rsidRPr="00FC574F" w:rsidRDefault="0076579E" w:rsidP="00E927B1">
      <w:pPr>
        <w:numPr>
          <w:ilvl w:val="0"/>
          <w:numId w:val="10"/>
        </w:numPr>
        <w:suppressAutoHyphens/>
        <w:spacing w:after="0" w:line="240" w:lineRule="auto"/>
        <w:ind w:right="90"/>
        <w:jc w:val="both"/>
        <w:rPr>
          <w:rFonts w:cstheme="minorHAnsi"/>
          <w:bCs/>
        </w:rPr>
      </w:pPr>
      <w:r w:rsidRPr="00FC574F">
        <w:rPr>
          <w:rFonts w:cstheme="minorHAnsi"/>
          <w:bCs/>
        </w:rPr>
        <w:t xml:space="preserve">Development of cloud hosted web applications and </w:t>
      </w:r>
      <w:r w:rsidRPr="00FC574F">
        <w:rPr>
          <w:rFonts w:cstheme="minorHAnsi"/>
          <w:b/>
          <w:bCs/>
        </w:rPr>
        <w:t>REST API</w:t>
      </w:r>
      <w:r w:rsidRPr="00FC574F">
        <w:rPr>
          <w:rFonts w:cstheme="minorHAnsi"/>
          <w:bCs/>
        </w:rPr>
        <w:t xml:space="preserve">s using </w:t>
      </w:r>
      <w:r w:rsidRPr="00FC574F">
        <w:rPr>
          <w:rFonts w:cstheme="minorHAnsi"/>
          <w:b/>
          <w:bCs/>
        </w:rPr>
        <w:t>Spring Boot</w:t>
      </w:r>
      <w:r w:rsidRPr="00FC574F">
        <w:rPr>
          <w:rFonts w:cstheme="minorHAnsi"/>
          <w:bCs/>
        </w:rPr>
        <w:t xml:space="preserve"> with embedded </w:t>
      </w:r>
      <w:r w:rsidRPr="00FC574F">
        <w:rPr>
          <w:rFonts w:cstheme="minorHAnsi"/>
          <w:b/>
          <w:bCs/>
        </w:rPr>
        <w:t>Tomcat</w:t>
      </w:r>
      <w:r w:rsidRPr="00FC574F">
        <w:rPr>
          <w:rFonts w:cstheme="minorHAnsi"/>
          <w:bCs/>
        </w:rPr>
        <w:t>.</w:t>
      </w:r>
    </w:p>
    <w:p w:rsidR="0076579E" w:rsidRPr="00FC574F" w:rsidRDefault="0076579E" w:rsidP="00E927B1">
      <w:pPr>
        <w:numPr>
          <w:ilvl w:val="0"/>
          <w:numId w:val="10"/>
        </w:numPr>
        <w:suppressAutoHyphens/>
        <w:spacing w:after="0" w:line="240" w:lineRule="auto"/>
        <w:ind w:right="90"/>
        <w:jc w:val="both"/>
        <w:rPr>
          <w:rFonts w:cstheme="minorHAnsi"/>
          <w:bCs/>
        </w:rPr>
      </w:pPr>
      <w:r w:rsidRPr="00FC574F">
        <w:rPr>
          <w:rFonts w:cstheme="minorHAnsi"/>
          <w:bCs/>
        </w:rPr>
        <w:t xml:space="preserve">Extensively Used Jenkins as Continuous Integration tools to deploy the </w:t>
      </w:r>
      <w:r w:rsidRPr="00FC574F">
        <w:rPr>
          <w:rFonts w:cstheme="minorHAnsi"/>
          <w:b/>
          <w:bCs/>
        </w:rPr>
        <w:t>Spring Boot</w:t>
      </w:r>
      <w:r w:rsidRPr="00FC574F">
        <w:rPr>
          <w:rFonts w:cstheme="minorHAnsi"/>
          <w:bCs/>
        </w:rPr>
        <w:t xml:space="preserve"> </w:t>
      </w:r>
      <w:proofErr w:type="spellStart"/>
      <w:r w:rsidRPr="00FC574F">
        <w:rPr>
          <w:rFonts w:cstheme="minorHAnsi"/>
          <w:bCs/>
        </w:rPr>
        <w:t>Microservices</w:t>
      </w:r>
      <w:proofErr w:type="spellEnd"/>
      <w:r w:rsidRPr="00FC574F">
        <w:rPr>
          <w:rFonts w:cstheme="minorHAnsi"/>
          <w:bCs/>
        </w:rPr>
        <w:t xml:space="preserve"> to </w:t>
      </w:r>
      <w:r w:rsidRPr="00FC574F">
        <w:rPr>
          <w:rFonts w:cstheme="minorHAnsi"/>
          <w:b/>
          <w:bCs/>
        </w:rPr>
        <w:t>Pivotal</w:t>
      </w:r>
      <w:r w:rsidRPr="00FC574F">
        <w:rPr>
          <w:rFonts w:cstheme="minorHAnsi"/>
          <w:bCs/>
        </w:rPr>
        <w:t xml:space="preserve"> </w:t>
      </w:r>
      <w:r w:rsidRPr="00FC574F">
        <w:rPr>
          <w:rFonts w:cstheme="minorHAnsi"/>
          <w:b/>
          <w:bCs/>
        </w:rPr>
        <w:t>Cloud</w:t>
      </w:r>
      <w:r w:rsidRPr="00FC574F">
        <w:rPr>
          <w:rFonts w:cstheme="minorHAnsi"/>
          <w:bCs/>
        </w:rPr>
        <w:t xml:space="preserve"> </w:t>
      </w:r>
      <w:r w:rsidRPr="00FC574F">
        <w:rPr>
          <w:rFonts w:cstheme="minorHAnsi"/>
          <w:b/>
          <w:bCs/>
        </w:rPr>
        <w:t>Foundry (PCF)</w:t>
      </w:r>
      <w:r w:rsidRPr="00FC574F">
        <w:rPr>
          <w:rFonts w:cstheme="minorHAnsi"/>
          <w:bCs/>
        </w:rPr>
        <w:t xml:space="preserve"> using build pack. Used Pivotal Cloud Foundry to quickly build, deploy and update the applications.</w:t>
      </w:r>
    </w:p>
    <w:p w:rsidR="0076579E" w:rsidRPr="00FC574F" w:rsidRDefault="0076579E" w:rsidP="00E927B1">
      <w:pPr>
        <w:numPr>
          <w:ilvl w:val="0"/>
          <w:numId w:val="10"/>
        </w:numPr>
        <w:suppressAutoHyphens/>
        <w:spacing w:after="0" w:line="240" w:lineRule="auto"/>
        <w:ind w:right="90"/>
        <w:jc w:val="both"/>
        <w:rPr>
          <w:rFonts w:cstheme="minorHAnsi"/>
          <w:bCs/>
        </w:rPr>
      </w:pPr>
      <w:r w:rsidRPr="00FC574F">
        <w:rPr>
          <w:rFonts w:cstheme="minorHAnsi"/>
          <w:bCs/>
        </w:rPr>
        <w:t xml:space="preserve">Utilized </w:t>
      </w:r>
      <w:r w:rsidRPr="00FC574F">
        <w:rPr>
          <w:rFonts w:cstheme="minorHAnsi"/>
          <w:b/>
          <w:bCs/>
        </w:rPr>
        <w:t>Hibernate</w:t>
      </w:r>
      <w:r w:rsidRPr="00FC574F">
        <w:rPr>
          <w:rFonts w:cstheme="minorHAnsi"/>
          <w:bCs/>
        </w:rPr>
        <w:t xml:space="preserve"> for </w:t>
      </w:r>
      <w:r w:rsidRPr="00FC574F">
        <w:rPr>
          <w:rFonts w:cstheme="minorHAnsi"/>
          <w:b/>
          <w:bCs/>
        </w:rPr>
        <w:t>Object Relational Mapping</w:t>
      </w:r>
      <w:r w:rsidRPr="00FC574F">
        <w:rPr>
          <w:rFonts w:cstheme="minorHAnsi"/>
          <w:bCs/>
        </w:rPr>
        <w:t xml:space="preserve"> (ORM) purposes for persistence on to the database.</w:t>
      </w:r>
    </w:p>
    <w:p w:rsidR="0076579E" w:rsidRPr="00FC574F" w:rsidRDefault="0076579E" w:rsidP="00E927B1">
      <w:pPr>
        <w:numPr>
          <w:ilvl w:val="0"/>
          <w:numId w:val="10"/>
        </w:numPr>
        <w:suppressAutoHyphens/>
        <w:spacing w:after="0" w:line="240" w:lineRule="auto"/>
        <w:ind w:right="90"/>
        <w:jc w:val="both"/>
        <w:rPr>
          <w:rFonts w:cstheme="minorHAnsi"/>
          <w:bCs/>
        </w:rPr>
      </w:pPr>
      <w:r w:rsidRPr="00FC574F">
        <w:rPr>
          <w:rFonts w:cstheme="minorHAnsi"/>
          <w:bCs/>
        </w:rPr>
        <w:t xml:space="preserve">Developed different join strategies with </w:t>
      </w:r>
      <w:r w:rsidRPr="00FC574F">
        <w:rPr>
          <w:rFonts w:cstheme="minorHAnsi"/>
          <w:b/>
          <w:bCs/>
        </w:rPr>
        <w:t>Hibernate</w:t>
      </w:r>
      <w:r w:rsidRPr="00FC574F">
        <w:rPr>
          <w:rFonts w:cstheme="minorHAnsi"/>
          <w:bCs/>
        </w:rPr>
        <w:t xml:space="preserve"> to improve performance while retrieving collection items.</w:t>
      </w:r>
    </w:p>
    <w:p w:rsidR="0076579E" w:rsidRPr="00FC574F" w:rsidRDefault="0076579E" w:rsidP="00E927B1">
      <w:pPr>
        <w:numPr>
          <w:ilvl w:val="0"/>
          <w:numId w:val="10"/>
        </w:numPr>
        <w:suppressAutoHyphens/>
        <w:spacing w:after="0" w:line="240" w:lineRule="auto"/>
        <w:ind w:right="90"/>
        <w:jc w:val="both"/>
        <w:rPr>
          <w:rFonts w:cstheme="minorHAnsi"/>
          <w:bCs/>
        </w:rPr>
      </w:pPr>
      <w:r w:rsidRPr="00FC574F">
        <w:rPr>
          <w:rFonts w:cstheme="minorHAnsi"/>
          <w:bCs/>
        </w:rPr>
        <w:t xml:space="preserve">Used </w:t>
      </w:r>
      <w:r w:rsidRPr="00FC574F">
        <w:rPr>
          <w:rFonts w:cstheme="minorHAnsi"/>
          <w:b/>
          <w:bCs/>
        </w:rPr>
        <w:t>Spring MVC, AOP, IOC</w:t>
      </w:r>
      <w:r w:rsidRPr="00FC574F">
        <w:rPr>
          <w:rFonts w:cstheme="minorHAnsi"/>
          <w:bCs/>
        </w:rPr>
        <w:t xml:space="preserve"> and </w:t>
      </w:r>
      <w:r w:rsidRPr="00FC574F">
        <w:rPr>
          <w:rFonts w:cstheme="minorHAnsi"/>
          <w:b/>
          <w:bCs/>
        </w:rPr>
        <w:t>Hibernate</w:t>
      </w:r>
      <w:r w:rsidRPr="00FC574F">
        <w:rPr>
          <w:rFonts w:cstheme="minorHAnsi"/>
          <w:bCs/>
        </w:rPr>
        <w:t xml:space="preserve"> to establish the Connection with Database for Stored Procedures.</w:t>
      </w:r>
    </w:p>
    <w:p w:rsidR="0076579E" w:rsidRPr="00FC574F" w:rsidRDefault="0076579E" w:rsidP="00E927B1">
      <w:pPr>
        <w:numPr>
          <w:ilvl w:val="0"/>
          <w:numId w:val="10"/>
        </w:numPr>
        <w:suppressAutoHyphens/>
        <w:spacing w:after="0" w:line="240" w:lineRule="auto"/>
        <w:ind w:right="90"/>
        <w:jc w:val="both"/>
        <w:rPr>
          <w:rFonts w:cstheme="minorHAnsi"/>
          <w:bCs/>
        </w:rPr>
      </w:pPr>
      <w:r w:rsidRPr="00FC574F">
        <w:rPr>
          <w:rFonts w:cstheme="minorHAnsi"/>
          <w:bCs/>
        </w:rPr>
        <w:t xml:space="preserve">Involved in implementing Queries to the backend </w:t>
      </w:r>
      <w:proofErr w:type="spellStart"/>
      <w:r w:rsidRPr="00FC574F">
        <w:rPr>
          <w:rFonts w:cstheme="minorHAnsi"/>
          <w:b/>
          <w:bCs/>
        </w:rPr>
        <w:t>MongoDB</w:t>
      </w:r>
      <w:proofErr w:type="spellEnd"/>
      <w:r w:rsidRPr="00FC574F">
        <w:rPr>
          <w:rFonts w:cstheme="minorHAnsi"/>
          <w:bCs/>
        </w:rPr>
        <w:t xml:space="preserve"> database using Http service to fetch </w:t>
      </w:r>
      <w:r w:rsidRPr="00FC574F">
        <w:rPr>
          <w:rFonts w:cstheme="minorHAnsi"/>
          <w:b/>
          <w:bCs/>
        </w:rPr>
        <w:t>JSON</w:t>
      </w:r>
      <w:r w:rsidRPr="00FC574F">
        <w:rPr>
          <w:rFonts w:cstheme="minorHAnsi"/>
          <w:bCs/>
        </w:rPr>
        <w:t xml:space="preserve"> contract.</w:t>
      </w:r>
    </w:p>
    <w:p w:rsidR="0076579E" w:rsidRPr="00FC574F" w:rsidRDefault="0076579E" w:rsidP="00E927B1">
      <w:pPr>
        <w:numPr>
          <w:ilvl w:val="0"/>
          <w:numId w:val="10"/>
        </w:numPr>
        <w:suppressAutoHyphens/>
        <w:spacing w:after="0" w:line="240" w:lineRule="auto"/>
        <w:ind w:right="90"/>
        <w:jc w:val="both"/>
        <w:rPr>
          <w:rFonts w:cstheme="minorHAnsi"/>
          <w:bCs/>
        </w:rPr>
      </w:pPr>
      <w:r w:rsidRPr="00FC574F">
        <w:rPr>
          <w:rFonts w:cstheme="minorHAnsi"/>
          <w:bCs/>
        </w:rPr>
        <w:t xml:space="preserve">Unstructured data was handled using </w:t>
      </w:r>
      <w:r w:rsidRPr="00FC574F">
        <w:rPr>
          <w:rFonts w:cstheme="minorHAnsi"/>
          <w:b/>
          <w:bCs/>
        </w:rPr>
        <w:t>Mongo DB</w:t>
      </w:r>
      <w:r w:rsidRPr="00FC574F">
        <w:rPr>
          <w:rFonts w:cstheme="minorHAnsi"/>
          <w:bCs/>
        </w:rPr>
        <w:t xml:space="preserve"> and used Mongoose Connector for connecting to database.</w:t>
      </w:r>
    </w:p>
    <w:p w:rsidR="0076579E" w:rsidRPr="00FC574F" w:rsidRDefault="0076579E" w:rsidP="00E927B1">
      <w:pPr>
        <w:numPr>
          <w:ilvl w:val="0"/>
          <w:numId w:val="10"/>
        </w:numPr>
        <w:suppressAutoHyphens/>
        <w:spacing w:after="0" w:line="240" w:lineRule="auto"/>
        <w:ind w:right="90"/>
        <w:jc w:val="both"/>
        <w:rPr>
          <w:rFonts w:cstheme="minorHAnsi"/>
          <w:bCs/>
        </w:rPr>
      </w:pPr>
      <w:r w:rsidRPr="00FC574F">
        <w:rPr>
          <w:rFonts w:cstheme="minorHAnsi"/>
          <w:bCs/>
        </w:rPr>
        <w:t xml:space="preserve">Composed and executed </w:t>
      </w:r>
      <w:proofErr w:type="spellStart"/>
      <w:r w:rsidRPr="00FC574F">
        <w:rPr>
          <w:rFonts w:cstheme="minorHAnsi"/>
          <w:b/>
          <w:bCs/>
        </w:rPr>
        <w:t>MongoDB</w:t>
      </w:r>
      <w:proofErr w:type="spellEnd"/>
      <w:r w:rsidRPr="00FC574F">
        <w:rPr>
          <w:rFonts w:cstheme="minorHAnsi"/>
          <w:bCs/>
        </w:rPr>
        <w:t xml:space="preserve"> scripts and queries to fetch and test data from </w:t>
      </w:r>
      <w:proofErr w:type="spellStart"/>
      <w:r w:rsidRPr="00FC574F">
        <w:rPr>
          <w:rFonts w:cstheme="minorHAnsi"/>
          <w:b/>
          <w:bCs/>
        </w:rPr>
        <w:t>NoSQL</w:t>
      </w:r>
      <w:proofErr w:type="spellEnd"/>
      <w:r w:rsidRPr="00FC574F">
        <w:rPr>
          <w:rFonts w:cstheme="minorHAnsi"/>
          <w:bCs/>
        </w:rPr>
        <w:t xml:space="preserve"> databases. </w:t>
      </w:r>
    </w:p>
    <w:p w:rsidR="0076579E" w:rsidRPr="00FC574F" w:rsidRDefault="0076579E" w:rsidP="00CC18E9">
      <w:pPr>
        <w:numPr>
          <w:ilvl w:val="0"/>
          <w:numId w:val="10"/>
        </w:numPr>
        <w:suppressAutoHyphens/>
        <w:spacing w:after="0" w:line="240" w:lineRule="auto"/>
        <w:ind w:right="90"/>
        <w:jc w:val="both"/>
        <w:rPr>
          <w:rFonts w:cstheme="minorHAnsi"/>
          <w:bCs/>
        </w:rPr>
      </w:pPr>
      <w:r w:rsidRPr="00FC574F">
        <w:rPr>
          <w:rFonts w:cstheme="minorHAnsi"/>
        </w:rPr>
        <w:t xml:space="preserve">Responsible for installation &amp; configuration of </w:t>
      </w:r>
      <w:r w:rsidRPr="00FC574F">
        <w:rPr>
          <w:rFonts w:cstheme="minorHAnsi"/>
          <w:b/>
        </w:rPr>
        <w:t>Jenkins</w:t>
      </w:r>
      <w:r w:rsidRPr="00FC574F">
        <w:rPr>
          <w:rFonts w:cstheme="minorHAnsi"/>
        </w:rPr>
        <w:t xml:space="preserve"> </w:t>
      </w:r>
      <w:r w:rsidRPr="00FC574F">
        <w:rPr>
          <w:rFonts w:cstheme="minorHAnsi"/>
          <w:bCs/>
        </w:rPr>
        <w:t xml:space="preserve">to support various Java builds and Jenkins plugins to automate continuous builds and publishing </w:t>
      </w:r>
      <w:proofErr w:type="spellStart"/>
      <w:r w:rsidRPr="00FC574F">
        <w:rPr>
          <w:rFonts w:cstheme="minorHAnsi"/>
          <w:b/>
          <w:bCs/>
        </w:rPr>
        <w:t>Docker</w:t>
      </w:r>
      <w:proofErr w:type="spellEnd"/>
      <w:r w:rsidRPr="00FC574F">
        <w:rPr>
          <w:rFonts w:cstheme="minorHAnsi"/>
          <w:bCs/>
        </w:rPr>
        <w:t xml:space="preserve"> images to the </w:t>
      </w:r>
      <w:r w:rsidRPr="00FC574F">
        <w:rPr>
          <w:rFonts w:cstheme="minorHAnsi"/>
          <w:b/>
          <w:bCs/>
        </w:rPr>
        <w:t>Nexus</w:t>
      </w:r>
      <w:r w:rsidRPr="00FC574F">
        <w:rPr>
          <w:rFonts w:cstheme="minorHAnsi"/>
          <w:bCs/>
        </w:rPr>
        <w:t xml:space="preserve"> repository.</w:t>
      </w:r>
    </w:p>
    <w:p w:rsidR="0076579E" w:rsidRPr="00FC574F" w:rsidRDefault="0076579E" w:rsidP="00CC18E9">
      <w:pPr>
        <w:numPr>
          <w:ilvl w:val="0"/>
          <w:numId w:val="10"/>
        </w:numPr>
        <w:suppressAutoHyphens/>
        <w:spacing w:after="0" w:line="240" w:lineRule="auto"/>
        <w:ind w:right="90"/>
        <w:jc w:val="both"/>
        <w:rPr>
          <w:rFonts w:cstheme="minorHAnsi"/>
          <w:bCs/>
        </w:rPr>
      </w:pPr>
      <w:r w:rsidRPr="00FC574F">
        <w:rPr>
          <w:rFonts w:cstheme="minorHAnsi"/>
          <w:bCs/>
        </w:rPr>
        <w:t xml:space="preserve">Used CI/CD tools </w:t>
      </w:r>
      <w:r w:rsidRPr="00FC574F">
        <w:rPr>
          <w:rFonts w:cstheme="minorHAnsi"/>
          <w:b/>
          <w:bCs/>
        </w:rPr>
        <w:t xml:space="preserve">Jenkins, </w:t>
      </w:r>
      <w:proofErr w:type="spellStart"/>
      <w:r w:rsidRPr="00FC574F">
        <w:rPr>
          <w:rFonts w:cstheme="minorHAnsi"/>
          <w:b/>
          <w:bCs/>
        </w:rPr>
        <w:t>Git</w:t>
      </w:r>
      <w:proofErr w:type="spellEnd"/>
      <w:r w:rsidRPr="00FC574F">
        <w:rPr>
          <w:rFonts w:cstheme="minorHAnsi"/>
          <w:b/>
          <w:bCs/>
        </w:rPr>
        <w:t>/</w:t>
      </w:r>
      <w:proofErr w:type="spellStart"/>
      <w:r w:rsidRPr="00FC574F">
        <w:rPr>
          <w:rFonts w:cstheme="minorHAnsi"/>
          <w:b/>
          <w:bCs/>
        </w:rPr>
        <w:t>Gitlabs</w:t>
      </w:r>
      <w:proofErr w:type="spellEnd"/>
      <w:r w:rsidR="005E4E84" w:rsidRPr="00FC574F">
        <w:rPr>
          <w:rFonts w:cstheme="minorHAnsi"/>
          <w:bCs/>
        </w:rPr>
        <w:t xml:space="preserve"> </w:t>
      </w:r>
      <w:r w:rsidRPr="00FC574F">
        <w:rPr>
          <w:rFonts w:cstheme="minorHAnsi"/>
          <w:bCs/>
        </w:rPr>
        <w:t xml:space="preserve">and </w:t>
      </w:r>
      <w:proofErr w:type="spellStart"/>
      <w:r w:rsidRPr="00FC574F">
        <w:rPr>
          <w:rFonts w:cstheme="minorHAnsi"/>
          <w:b/>
          <w:bCs/>
        </w:rPr>
        <w:t>Docker</w:t>
      </w:r>
      <w:proofErr w:type="spellEnd"/>
      <w:r w:rsidRPr="00FC574F">
        <w:rPr>
          <w:rFonts w:cstheme="minorHAnsi"/>
          <w:bCs/>
        </w:rPr>
        <w:t xml:space="preserve"> registry for configuration and automation using </w:t>
      </w:r>
      <w:proofErr w:type="spellStart"/>
      <w:r w:rsidRPr="00FC574F">
        <w:rPr>
          <w:rFonts w:cstheme="minorHAnsi"/>
          <w:bCs/>
        </w:rPr>
        <w:t>Ansible</w:t>
      </w:r>
      <w:proofErr w:type="spellEnd"/>
      <w:r w:rsidRPr="00FC574F">
        <w:rPr>
          <w:rFonts w:cstheme="minorHAnsi"/>
          <w:bCs/>
        </w:rPr>
        <w:t xml:space="preserve">.  </w:t>
      </w:r>
    </w:p>
    <w:p w:rsidR="0076579E" w:rsidRPr="00FC574F" w:rsidRDefault="0076579E" w:rsidP="00CC18E9">
      <w:pPr>
        <w:numPr>
          <w:ilvl w:val="0"/>
          <w:numId w:val="10"/>
        </w:numPr>
        <w:suppressAutoHyphens/>
        <w:spacing w:after="0" w:line="240" w:lineRule="auto"/>
        <w:ind w:right="90"/>
        <w:jc w:val="both"/>
        <w:rPr>
          <w:rFonts w:cstheme="minorHAnsi"/>
          <w:bCs/>
        </w:rPr>
      </w:pPr>
      <w:r w:rsidRPr="00FC574F">
        <w:rPr>
          <w:rFonts w:cstheme="minorHAnsi"/>
          <w:bCs/>
        </w:rPr>
        <w:t>Used Drools as rule engine to categorize salient level rule to every business rules base on the business needs.</w:t>
      </w:r>
    </w:p>
    <w:p w:rsidR="0076579E" w:rsidRPr="00FC574F" w:rsidRDefault="0076579E" w:rsidP="00CC18E9">
      <w:pPr>
        <w:numPr>
          <w:ilvl w:val="0"/>
          <w:numId w:val="10"/>
        </w:numPr>
        <w:suppressAutoHyphens/>
        <w:spacing w:after="0" w:line="240" w:lineRule="auto"/>
        <w:ind w:right="90"/>
        <w:jc w:val="both"/>
        <w:rPr>
          <w:rFonts w:cstheme="minorHAnsi"/>
          <w:bCs/>
        </w:rPr>
      </w:pPr>
      <w:r w:rsidRPr="00FC574F">
        <w:rPr>
          <w:rFonts w:cstheme="minorHAnsi"/>
          <w:bCs/>
        </w:rPr>
        <w:t xml:space="preserve">Experienced in working with </w:t>
      </w:r>
      <w:r w:rsidRPr="00FC574F">
        <w:rPr>
          <w:rFonts w:cstheme="minorHAnsi"/>
          <w:b/>
          <w:bCs/>
        </w:rPr>
        <w:t>Babel</w:t>
      </w:r>
      <w:r w:rsidRPr="00FC574F">
        <w:rPr>
          <w:rFonts w:cstheme="minorHAnsi"/>
          <w:bCs/>
        </w:rPr>
        <w:t xml:space="preserve"> and </w:t>
      </w:r>
      <w:proofErr w:type="spellStart"/>
      <w:r w:rsidRPr="00FC574F">
        <w:rPr>
          <w:rFonts w:cstheme="minorHAnsi"/>
          <w:b/>
          <w:bCs/>
        </w:rPr>
        <w:t>Webpack</w:t>
      </w:r>
      <w:proofErr w:type="spellEnd"/>
      <w:r w:rsidRPr="00FC574F">
        <w:rPr>
          <w:rFonts w:cstheme="minorHAnsi"/>
          <w:bCs/>
        </w:rPr>
        <w:t xml:space="preserve"> in application build and deployment processes.</w:t>
      </w:r>
    </w:p>
    <w:p w:rsidR="0076579E" w:rsidRPr="00FC574F" w:rsidRDefault="0076579E" w:rsidP="00CC18E9">
      <w:pPr>
        <w:numPr>
          <w:ilvl w:val="0"/>
          <w:numId w:val="10"/>
        </w:numPr>
        <w:suppressAutoHyphens/>
        <w:spacing w:after="0" w:line="240" w:lineRule="auto"/>
        <w:ind w:right="90"/>
        <w:jc w:val="both"/>
        <w:rPr>
          <w:rFonts w:cstheme="minorHAnsi"/>
          <w:bCs/>
        </w:rPr>
      </w:pPr>
      <w:r w:rsidRPr="00FC574F">
        <w:rPr>
          <w:rFonts w:cstheme="minorHAnsi"/>
          <w:bCs/>
        </w:rPr>
        <w:t xml:space="preserve">Created plugins to extract data from multiple sources like </w:t>
      </w:r>
      <w:r w:rsidRPr="00FC574F">
        <w:rPr>
          <w:rFonts w:cstheme="minorHAnsi"/>
          <w:b/>
          <w:bCs/>
        </w:rPr>
        <w:t>Apache Kafka</w:t>
      </w:r>
      <w:r w:rsidRPr="00FC574F">
        <w:rPr>
          <w:rFonts w:cstheme="minorHAnsi"/>
          <w:bCs/>
        </w:rPr>
        <w:t>, Database and Messaging Queues.</w:t>
      </w:r>
    </w:p>
    <w:p w:rsidR="0076579E" w:rsidRPr="00FC574F" w:rsidRDefault="0076579E" w:rsidP="00CC18E9">
      <w:pPr>
        <w:numPr>
          <w:ilvl w:val="0"/>
          <w:numId w:val="10"/>
        </w:numPr>
        <w:suppressAutoHyphens/>
        <w:spacing w:after="0" w:line="240" w:lineRule="auto"/>
        <w:ind w:right="90"/>
        <w:jc w:val="both"/>
        <w:rPr>
          <w:rFonts w:cstheme="minorHAnsi"/>
          <w:bCs/>
        </w:rPr>
      </w:pPr>
      <w:r w:rsidRPr="00FC574F">
        <w:rPr>
          <w:rFonts w:cstheme="minorHAnsi"/>
          <w:bCs/>
        </w:rPr>
        <w:t xml:space="preserve">Ran Log aggregations, website Activity tracking and commit log for distributed system using </w:t>
      </w:r>
      <w:r w:rsidRPr="00FC574F">
        <w:rPr>
          <w:rFonts w:cstheme="minorHAnsi"/>
          <w:b/>
          <w:bCs/>
        </w:rPr>
        <w:t>Apache Kafka</w:t>
      </w:r>
      <w:r w:rsidRPr="00FC574F">
        <w:rPr>
          <w:rFonts w:cstheme="minorHAnsi"/>
          <w:bCs/>
        </w:rPr>
        <w:t>.</w:t>
      </w:r>
    </w:p>
    <w:p w:rsidR="0076579E" w:rsidRPr="00FC574F" w:rsidRDefault="0076579E" w:rsidP="00CC18E9">
      <w:pPr>
        <w:numPr>
          <w:ilvl w:val="0"/>
          <w:numId w:val="10"/>
        </w:numPr>
        <w:suppressAutoHyphens/>
        <w:spacing w:after="0" w:line="240" w:lineRule="auto"/>
        <w:ind w:right="90"/>
        <w:jc w:val="both"/>
        <w:rPr>
          <w:rFonts w:cstheme="minorHAnsi"/>
          <w:bCs/>
        </w:rPr>
      </w:pPr>
      <w:r w:rsidRPr="00FC574F">
        <w:rPr>
          <w:rFonts w:cstheme="minorHAnsi"/>
          <w:bCs/>
        </w:rPr>
        <w:t>Deployed and monitored scalable infrastructure on Amazon web services specifically on AWS EC2.</w:t>
      </w:r>
    </w:p>
    <w:p w:rsidR="0076579E" w:rsidRPr="00FC574F" w:rsidRDefault="0076579E" w:rsidP="00CC18E9">
      <w:pPr>
        <w:numPr>
          <w:ilvl w:val="0"/>
          <w:numId w:val="10"/>
        </w:numPr>
        <w:suppressAutoHyphens/>
        <w:spacing w:after="0" w:line="240" w:lineRule="auto"/>
        <w:ind w:right="90"/>
        <w:jc w:val="both"/>
        <w:rPr>
          <w:rFonts w:cstheme="minorHAnsi"/>
          <w:bCs/>
        </w:rPr>
      </w:pPr>
      <w:r w:rsidRPr="00FC574F">
        <w:rPr>
          <w:rFonts w:cstheme="minorHAnsi"/>
          <w:bCs/>
        </w:rPr>
        <w:lastRenderedPageBreak/>
        <w:t xml:space="preserve">Performed UI and front-end testing using </w:t>
      </w:r>
      <w:r w:rsidRPr="00FC574F">
        <w:rPr>
          <w:rFonts w:cstheme="minorHAnsi"/>
          <w:b/>
          <w:bCs/>
        </w:rPr>
        <w:t>Selenium</w:t>
      </w:r>
      <w:r w:rsidRPr="00FC574F">
        <w:rPr>
          <w:rFonts w:cstheme="minorHAnsi"/>
          <w:bCs/>
        </w:rPr>
        <w:t>. Developed test case and performed unit testing with</w:t>
      </w:r>
      <w:r w:rsidR="00F43EB5" w:rsidRPr="00FC574F">
        <w:rPr>
          <w:rFonts w:cstheme="minorHAnsi"/>
          <w:bCs/>
        </w:rPr>
        <w:t xml:space="preserve"> </w:t>
      </w:r>
      <w:r w:rsidRPr="00FC574F">
        <w:rPr>
          <w:rFonts w:cstheme="minorHAnsi"/>
          <w:b/>
          <w:bCs/>
        </w:rPr>
        <w:t>Mocha</w:t>
      </w:r>
      <w:r w:rsidR="0035792B" w:rsidRPr="00FC574F">
        <w:rPr>
          <w:rFonts w:cstheme="minorHAnsi"/>
          <w:bCs/>
        </w:rPr>
        <w:t>.</w:t>
      </w:r>
      <w:r w:rsidRPr="00FC574F">
        <w:rPr>
          <w:rFonts w:cstheme="minorHAnsi"/>
          <w:bCs/>
        </w:rPr>
        <w:t xml:space="preserve"> </w:t>
      </w:r>
    </w:p>
    <w:p w:rsidR="00CC18E9" w:rsidRPr="00FC574F" w:rsidRDefault="00CC18E9" w:rsidP="0076579E">
      <w:pPr>
        <w:pStyle w:val="BodyText"/>
        <w:tabs>
          <w:tab w:val="left" w:pos="9050"/>
          <w:tab w:val="right" w:pos="10800"/>
        </w:tabs>
        <w:ind w:right="90"/>
        <w:jc w:val="both"/>
        <w:rPr>
          <w:rFonts w:asciiTheme="minorHAnsi" w:hAnsiTheme="minorHAnsi" w:cstheme="minorHAnsi"/>
          <w:b w:val="0"/>
          <w:sz w:val="22"/>
          <w:szCs w:val="22"/>
        </w:rPr>
      </w:pPr>
    </w:p>
    <w:p w:rsidR="0076579E" w:rsidRPr="00FC574F" w:rsidRDefault="005E4E84" w:rsidP="00A56658">
      <w:pPr>
        <w:pStyle w:val="BodyText"/>
        <w:tabs>
          <w:tab w:val="left" w:pos="9050"/>
          <w:tab w:val="right" w:pos="10800"/>
        </w:tabs>
        <w:ind w:left="720" w:right="90"/>
        <w:jc w:val="both"/>
        <w:rPr>
          <w:rFonts w:asciiTheme="minorHAnsi" w:hAnsiTheme="minorHAnsi" w:cstheme="minorHAnsi"/>
          <w:sz w:val="22"/>
          <w:szCs w:val="22"/>
        </w:rPr>
      </w:pPr>
      <w:r w:rsidRPr="00FC574F">
        <w:rPr>
          <w:rFonts w:asciiTheme="minorHAnsi" w:hAnsiTheme="minorHAnsi" w:cstheme="minorHAnsi"/>
          <w:sz w:val="22"/>
          <w:szCs w:val="22"/>
        </w:rPr>
        <w:t>Environment</w:t>
      </w:r>
      <w:r w:rsidR="0076579E" w:rsidRPr="00FC574F">
        <w:rPr>
          <w:rFonts w:asciiTheme="minorHAnsi" w:hAnsiTheme="minorHAnsi" w:cstheme="minorHAnsi"/>
          <w:sz w:val="22"/>
          <w:szCs w:val="22"/>
        </w:rPr>
        <w:t xml:space="preserve">: HTML5, CSS3, React JS, Babel, Spring Boot, Spring AOP, Spring IOC, Hibernate, </w:t>
      </w:r>
      <w:proofErr w:type="spellStart"/>
      <w:r w:rsidR="0076579E" w:rsidRPr="00FC574F">
        <w:rPr>
          <w:rFonts w:asciiTheme="minorHAnsi" w:hAnsiTheme="minorHAnsi" w:cstheme="minorHAnsi"/>
          <w:sz w:val="22"/>
          <w:szCs w:val="22"/>
        </w:rPr>
        <w:t>Redux</w:t>
      </w:r>
      <w:proofErr w:type="spellEnd"/>
      <w:r w:rsidR="0076579E" w:rsidRPr="00FC574F">
        <w:rPr>
          <w:rFonts w:asciiTheme="minorHAnsi" w:hAnsiTheme="minorHAnsi" w:cstheme="minorHAnsi"/>
          <w:sz w:val="22"/>
          <w:szCs w:val="22"/>
        </w:rPr>
        <w:t xml:space="preserve">, </w:t>
      </w:r>
      <w:proofErr w:type="spellStart"/>
      <w:r w:rsidR="0076579E" w:rsidRPr="00FC574F">
        <w:rPr>
          <w:rFonts w:asciiTheme="minorHAnsi" w:hAnsiTheme="minorHAnsi" w:cstheme="minorHAnsi"/>
          <w:sz w:val="22"/>
          <w:szCs w:val="22"/>
        </w:rPr>
        <w:t>Axios</w:t>
      </w:r>
      <w:proofErr w:type="spellEnd"/>
      <w:r w:rsidR="0076579E" w:rsidRPr="00FC574F">
        <w:rPr>
          <w:rFonts w:asciiTheme="minorHAnsi" w:hAnsiTheme="minorHAnsi" w:cstheme="minorHAnsi"/>
          <w:sz w:val="22"/>
          <w:szCs w:val="22"/>
        </w:rPr>
        <w:t xml:space="preserve">, Node JS, </w:t>
      </w:r>
      <w:proofErr w:type="spellStart"/>
      <w:r w:rsidR="0076579E" w:rsidRPr="00FC574F">
        <w:rPr>
          <w:rFonts w:asciiTheme="minorHAnsi" w:hAnsiTheme="minorHAnsi" w:cstheme="minorHAnsi"/>
          <w:sz w:val="22"/>
          <w:szCs w:val="22"/>
        </w:rPr>
        <w:t>Hapi</w:t>
      </w:r>
      <w:proofErr w:type="spellEnd"/>
      <w:r w:rsidR="0076579E" w:rsidRPr="00FC574F">
        <w:rPr>
          <w:rFonts w:asciiTheme="minorHAnsi" w:hAnsiTheme="minorHAnsi" w:cstheme="minorHAnsi"/>
          <w:sz w:val="22"/>
          <w:szCs w:val="22"/>
        </w:rPr>
        <w:t xml:space="preserve"> JS, </w:t>
      </w:r>
      <w:proofErr w:type="spellStart"/>
      <w:r w:rsidR="0076579E" w:rsidRPr="00FC574F">
        <w:rPr>
          <w:rFonts w:asciiTheme="minorHAnsi" w:hAnsiTheme="minorHAnsi" w:cstheme="minorHAnsi"/>
          <w:sz w:val="22"/>
          <w:szCs w:val="22"/>
        </w:rPr>
        <w:t>Webpack</w:t>
      </w:r>
      <w:proofErr w:type="spellEnd"/>
      <w:r w:rsidR="0076579E" w:rsidRPr="00FC574F">
        <w:rPr>
          <w:rFonts w:asciiTheme="minorHAnsi" w:hAnsiTheme="minorHAnsi" w:cstheme="minorHAnsi"/>
          <w:sz w:val="22"/>
          <w:szCs w:val="22"/>
        </w:rPr>
        <w:t xml:space="preserve">, JSON, </w:t>
      </w:r>
      <w:proofErr w:type="spellStart"/>
      <w:r w:rsidR="0076579E" w:rsidRPr="00FC574F">
        <w:rPr>
          <w:rFonts w:asciiTheme="minorHAnsi" w:hAnsiTheme="minorHAnsi" w:cstheme="minorHAnsi"/>
          <w:sz w:val="22"/>
          <w:szCs w:val="22"/>
        </w:rPr>
        <w:t>Ansible</w:t>
      </w:r>
      <w:proofErr w:type="spellEnd"/>
      <w:r w:rsidR="0076579E" w:rsidRPr="00FC574F">
        <w:rPr>
          <w:rFonts w:asciiTheme="minorHAnsi" w:hAnsiTheme="minorHAnsi" w:cstheme="minorHAnsi"/>
          <w:sz w:val="22"/>
          <w:szCs w:val="22"/>
        </w:rPr>
        <w:t xml:space="preserve">, Pivotal Cloud Foundry, Jenkins, GIT, </w:t>
      </w:r>
      <w:proofErr w:type="spellStart"/>
      <w:r w:rsidR="0076579E" w:rsidRPr="00FC574F">
        <w:rPr>
          <w:rFonts w:asciiTheme="minorHAnsi" w:hAnsiTheme="minorHAnsi" w:cstheme="minorHAnsi"/>
          <w:sz w:val="22"/>
          <w:szCs w:val="22"/>
        </w:rPr>
        <w:t>Docker</w:t>
      </w:r>
      <w:proofErr w:type="spellEnd"/>
      <w:r w:rsidR="0076579E" w:rsidRPr="00FC574F">
        <w:rPr>
          <w:rFonts w:asciiTheme="minorHAnsi" w:hAnsiTheme="minorHAnsi" w:cstheme="minorHAnsi"/>
          <w:sz w:val="22"/>
          <w:szCs w:val="22"/>
        </w:rPr>
        <w:t>,</w:t>
      </w:r>
      <w:r w:rsidR="00D76ED7" w:rsidRPr="00FC574F">
        <w:rPr>
          <w:rFonts w:asciiTheme="minorHAnsi" w:hAnsiTheme="minorHAnsi" w:cstheme="minorHAnsi"/>
          <w:sz w:val="22"/>
          <w:szCs w:val="22"/>
        </w:rPr>
        <w:t xml:space="preserve"> </w:t>
      </w:r>
      <w:r w:rsidR="0076579E" w:rsidRPr="00FC574F">
        <w:rPr>
          <w:rFonts w:asciiTheme="minorHAnsi" w:hAnsiTheme="minorHAnsi" w:cstheme="minorHAnsi"/>
          <w:sz w:val="22"/>
          <w:szCs w:val="22"/>
        </w:rPr>
        <w:t xml:space="preserve">Drools, Nexus, Mongoose, </w:t>
      </w:r>
      <w:proofErr w:type="spellStart"/>
      <w:r w:rsidR="0076579E" w:rsidRPr="00FC574F">
        <w:rPr>
          <w:rFonts w:asciiTheme="minorHAnsi" w:hAnsiTheme="minorHAnsi" w:cstheme="minorHAnsi"/>
          <w:sz w:val="22"/>
          <w:szCs w:val="22"/>
        </w:rPr>
        <w:t>MongoDB</w:t>
      </w:r>
      <w:proofErr w:type="spellEnd"/>
      <w:r w:rsidR="0076579E" w:rsidRPr="00FC574F">
        <w:rPr>
          <w:rFonts w:asciiTheme="minorHAnsi" w:hAnsiTheme="minorHAnsi" w:cstheme="minorHAnsi"/>
          <w:sz w:val="22"/>
          <w:szCs w:val="22"/>
        </w:rPr>
        <w:t>, Chai,</w:t>
      </w:r>
      <w:r w:rsidR="00D76ED7" w:rsidRPr="00FC574F">
        <w:rPr>
          <w:rFonts w:asciiTheme="minorHAnsi" w:hAnsiTheme="minorHAnsi" w:cstheme="minorHAnsi"/>
          <w:sz w:val="22"/>
          <w:szCs w:val="22"/>
        </w:rPr>
        <w:t xml:space="preserve"> </w:t>
      </w:r>
      <w:proofErr w:type="spellStart"/>
      <w:r w:rsidR="0076579E" w:rsidRPr="00FC574F">
        <w:rPr>
          <w:rFonts w:asciiTheme="minorHAnsi" w:hAnsiTheme="minorHAnsi" w:cstheme="minorHAnsi"/>
          <w:sz w:val="22"/>
          <w:szCs w:val="22"/>
        </w:rPr>
        <w:t>Webpack</w:t>
      </w:r>
      <w:proofErr w:type="spellEnd"/>
      <w:r w:rsidR="0076579E" w:rsidRPr="00FC574F">
        <w:rPr>
          <w:rFonts w:asciiTheme="minorHAnsi" w:hAnsiTheme="minorHAnsi" w:cstheme="minorHAnsi"/>
          <w:sz w:val="22"/>
          <w:szCs w:val="22"/>
        </w:rPr>
        <w:t>, Mocha, Selenium,</w:t>
      </w:r>
      <w:r w:rsidR="00D76ED7" w:rsidRPr="00FC574F">
        <w:rPr>
          <w:rFonts w:asciiTheme="minorHAnsi" w:hAnsiTheme="minorHAnsi" w:cstheme="minorHAnsi"/>
          <w:sz w:val="22"/>
          <w:szCs w:val="22"/>
        </w:rPr>
        <w:t xml:space="preserve"> </w:t>
      </w:r>
      <w:r w:rsidR="0076579E" w:rsidRPr="00FC574F">
        <w:rPr>
          <w:rFonts w:asciiTheme="minorHAnsi" w:hAnsiTheme="minorHAnsi" w:cstheme="minorHAnsi"/>
          <w:sz w:val="22"/>
          <w:szCs w:val="22"/>
        </w:rPr>
        <w:t xml:space="preserve">Apache </w:t>
      </w:r>
      <w:proofErr w:type="spellStart"/>
      <w:r w:rsidR="0076579E" w:rsidRPr="00FC574F">
        <w:rPr>
          <w:rFonts w:asciiTheme="minorHAnsi" w:hAnsiTheme="minorHAnsi" w:cstheme="minorHAnsi"/>
          <w:sz w:val="22"/>
          <w:szCs w:val="22"/>
        </w:rPr>
        <w:t>kafka</w:t>
      </w:r>
      <w:proofErr w:type="spellEnd"/>
      <w:r w:rsidR="0076579E" w:rsidRPr="00FC574F">
        <w:rPr>
          <w:rFonts w:asciiTheme="minorHAnsi" w:hAnsiTheme="minorHAnsi" w:cstheme="minorHAnsi"/>
          <w:sz w:val="22"/>
          <w:szCs w:val="22"/>
        </w:rPr>
        <w:t>, EC2, AWS.</w:t>
      </w:r>
    </w:p>
    <w:p w:rsidR="0076579E" w:rsidRPr="00FC574F" w:rsidRDefault="0076579E" w:rsidP="004E0521">
      <w:pPr>
        <w:pStyle w:val="BodyText"/>
        <w:tabs>
          <w:tab w:val="left" w:pos="9050"/>
          <w:tab w:val="right" w:pos="10800"/>
        </w:tabs>
        <w:ind w:right="90"/>
        <w:jc w:val="both"/>
        <w:rPr>
          <w:rFonts w:asciiTheme="minorHAnsi" w:hAnsiTheme="minorHAnsi" w:cstheme="minorHAnsi"/>
          <w:sz w:val="22"/>
          <w:szCs w:val="22"/>
        </w:rPr>
      </w:pPr>
    </w:p>
    <w:p w:rsidR="000B6F91" w:rsidRPr="00FC574F" w:rsidRDefault="000B6F91" w:rsidP="004E0521">
      <w:pPr>
        <w:pStyle w:val="BodyText"/>
        <w:tabs>
          <w:tab w:val="left" w:pos="9050"/>
          <w:tab w:val="right" w:pos="10800"/>
        </w:tabs>
        <w:ind w:right="90"/>
        <w:jc w:val="both"/>
        <w:rPr>
          <w:rFonts w:asciiTheme="minorHAnsi" w:hAnsiTheme="minorHAnsi" w:cstheme="minorHAnsi"/>
          <w:sz w:val="22"/>
          <w:szCs w:val="22"/>
        </w:rPr>
      </w:pPr>
      <w:r w:rsidRPr="00FC574F">
        <w:rPr>
          <w:rFonts w:asciiTheme="minorHAnsi" w:hAnsiTheme="minorHAnsi" w:cstheme="minorHAnsi"/>
          <w:sz w:val="22"/>
          <w:szCs w:val="22"/>
        </w:rPr>
        <w:t>Client:</w:t>
      </w:r>
      <w:r w:rsidR="0054051F" w:rsidRPr="00FC574F">
        <w:rPr>
          <w:rFonts w:asciiTheme="minorHAnsi" w:hAnsiTheme="minorHAnsi" w:cstheme="minorHAnsi"/>
          <w:sz w:val="22"/>
          <w:szCs w:val="22"/>
        </w:rPr>
        <w:t xml:space="preserve"> </w:t>
      </w:r>
      <w:r w:rsidR="00342446" w:rsidRPr="00FC574F">
        <w:rPr>
          <w:rFonts w:asciiTheme="minorHAnsi" w:hAnsiTheme="minorHAnsi" w:cstheme="minorHAnsi"/>
          <w:sz w:val="22"/>
          <w:szCs w:val="22"/>
        </w:rPr>
        <w:t>Verizon, Silver Spring, MD</w:t>
      </w:r>
      <w:r w:rsidR="000F0B59" w:rsidRPr="00FC574F">
        <w:rPr>
          <w:rFonts w:asciiTheme="minorHAnsi" w:hAnsiTheme="minorHAnsi" w:cstheme="minorHAnsi"/>
          <w:sz w:val="22"/>
          <w:szCs w:val="22"/>
        </w:rPr>
        <w:t xml:space="preserve">                           </w:t>
      </w:r>
      <w:r w:rsidR="00A37891" w:rsidRPr="00FC574F">
        <w:rPr>
          <w:rFonts w:asciiTheme="minorHAnsi" w:hAnsiTheme="minorHAnsi" w:cstheme="minorHAnsi"/>
          <w:sz w:val="22"/>
          <w:szCs w:val="22"/>
        </w:rPr>
        <w:t xml:space="preserve">                                               </w:t>
      </w:r>
      <w:r w:rsidR="00102668" w:rsidRPr="00FC574F">
        <w:rPr>
          <w:rFonts w:asciiTheme="minorHAnsi" w:hAnsiTheme="minorHAnsi" w:cstheme="minorHAnsi"/>
          <w:sz w:val="22"/>
          <w:szCs w:val="22"/>
        </w:rPr>
        <w:t xml:space="preserve">                        </w:t>
      </w:r>
      <w:r w:rsidR="0054051F" w:rsidRPr="00FC574F">
        <w:rPr>
          <w:rFonts w:asciiTheme="minorHAnsi" w:hAnsiTheme="minorHAnsi" w:cstheme="minorHAnsi"/>
          <w:sz w:val="22"/>
          <w:szCs w:val="22"/>
        </w:rPr>
        <w:t xml:space="preserve"> </w:t>
      </w:r>
      <w:r w:rsidR="00CD23E8" w:rsidRPr="00FC574F">
        <w:rPr>
          <w:rFonts w:asciiTheme="minorHAnsi" w:hAnsiTheme="minorHAnsi" w:cstheme="minorHAnsi"/>
          <w:sz w:val="22"/>
          <w:szCs w:val="22"/>
        </w:rPr>
        <w:t xml:space="preserve">     </w:t>
      </w:r>
      <w:r w:rsidR="0027436A" w:rsidRPr="00FC574F">
        <w:rPr>
          <w:rFonts w:asciiTheme="minorHAnsi" w:hAnsiTheme="minorHAnsi" w:cstheme="minorHAnsi"/>
          <w:sz w:val="22"/>
          <w:szCs w:val="22"/>
        </w:rPr>
        <w:t>Duration:</w:t>
      </w:r>
      <w:r w:rsidR="00A37891" w:rsidRPr="00FC574F">
        <w:rPr>
          <w:rFonts w:asciiTheme="minorHAnsi" w:hAnsiTheme="minorHAnsi" w:cstheme="minorHAnsi"/>
          <w:sz w:val="22"/>
          <w:szCs w:val="22"/>
        </w:rPr>
        <w:t xml:space="preserve"> </w:t>
      </w:r>
      <w:r w:rsidR="00342446" w:rsidRPr="00FC574F">
        <w:rPr>
          <w:rFonts w:asciiTheme="minorHAnsi" w:hAnsiTheme="minorHAnsi" w:cstheme="minorHAnsi"/>
          <w:bCs w:val="0"/>
          <w:sz w:val="22"/>
          <w:szCs w:val="22"/>
        </w:rPr>
        <w:t>Oct 13 - Jan 15</w:t>
      </w:r>
    </w:p>
    <w:p w:rsidR="000B6F91" w:rsidRPr="00FC574F" w:rsidRDefault="000B6F91" w:rsidP="004E0521">
      <w:pPr>
        <w:pStyle w:val="BodyText"/>
        <w:ind w:right="90"/>
        <w:jc w:val="both"/>
        <w:rPr>
          <w:rFonts w:asciiTheme="minorHAnsi" w:hAnsiTheme="minorHAnsi" w:cstheme="minorHAnsi"/>
          <w:sz w:val="22"/>
          <w:szCs w:val="22"/>
        </w:rPr>
      </w:pPr>
      <w:r w:rsidRPr="00FC574F">
        <w:rPr>
          <w:rFonts w:asciiTheme="minorHAnsi" w:hAnsiTheme="minorHAnsi" w:cstheme="minorHAnsi"/>
          <w:sz w:val="22"/>
          <w:szCs w:val="22"/>
        </w:rPr>
        <w:t>Role:  Java Developer</w:t>
      </w:r>
    </w:p>
    <w:p w:rsidR="00DD640D" w:rsidRPr="00FC574F" w:rsidRDefault="00DD640D" w:rsidP="00087913">
      <w:pPr>
        <w:pStyle w:val="BodyText"/>
        <w:ind w:right="90"/>
        <w:jc w:val="both"/>
        <w:rPr>
          <w:rFonts w:asciiTheme="minorHAnsi" w:hAnsiTheme="minorHAnsi" w:cstheme="minorHAnsi"/>
          <w:b w:val="0"/>
          <w:sz w:val="22"/>
          <w:szCs w:val="22"/>
        </w:rPr>
      </w:pPr>
    </w:p>
    <w:p w:rsidR="00AC796D" w:rsidRPr="00FC574F" w:rsidRDefault="000F0B59" w:rsidP="00087913">
      <w:pPr>
        <w:pStyle w:val="NoSpacing"/>
        <w:jc w:val="both"/>
        <w:rPr>
          <w:rFonts w:cstheme="minorHAnsi"/>
        </w:rPr>
      </w:pPr>
      <w:r w:rsidRPr="00FC574F">
        <w:rPr>
          <w:rFonts w:cstheme="minorHAnsi"/>
          <w:b/>
        </w:rPr>
        <w:t>Description:</w:t>
      </w:r>
      <w:r w:rsidR="00A37891" w:rsidRPr="00FC574F">
        <w:rPr>
          <w:rFonts w:cstheme="minorHAnsi"/>
          <w:b/>
        </w:rPr>
        <w:t xml:space="preserve"> </w:t>
      </w:r>
      <w:r w:rsidR="004B4672" w:rsidRPr="00FC574F">
        <w:rPr>
          <w:rFonts w:cstheme="minorHAnsi"/>
        </w:rPr>
        <w:t>Fiber Inventory Management is a planning and analytical tool developed by Verizon for their internal users to plan and set up their telecom infrastructure across various geographies in America. This tool helps managers to analyze the cost of layout of fiber cable, hubs and terminals at particular geo location.</w:t>
      </w:r>
    </w:p>
    <w:p w:rsidR="004049F3" w:rsidRPr="00FC574F" w:rsidRDefault="004049F3" w:rsidP="009B059B">
      <w:pPr>
        <w:pStyle w:val="NoSpacing"/>
        <w:rPr>
          <w:rFonts w:cstheme="minorHAnsi"/>
        </w:rPr>
      </w:pPr>
    </w:p>
    <w:p w:rsidR="000B6F91" w:rsidRPr="00FC574F" w:rsidRDefault="000B6F91" w:rsidP="004E0521">
      <w:pPr>
        <w:ind w:right="90"/>
        <w:jc w:val="both"/>
        <w:rPr>
          <w:rFonts w:cstheme="minorHAnsi"/>
          <w:bCs/>
        </w:rPr>
      </w:pPr>
      <w:r w:rsidRPr="00FC574F">
        <w:rPr>
          <w:rFonts w:cstheme="minorHAnsi"/>
          <w:b/>
          <w:bCs/>
        </w:rPr>
        <w:t>Responsibilities:</w:t>
      </w:r>
    </w:p>
    <w:p w:rsidR="00116716" w:rsidRPr="00FC574F" w:rsidRDefault="00116716" w:rsidP="004E0521">
      <w:pPr>
        <w:numPr>
          <w:ilvl w:val="0"/>
          <w:numId w:val="10"/>
        </w:numPr>
        <w:suppressAutoHyphens/>
        <w:spacing w:after="0" w:line="240" w:lineRule="auto"/>
        <w:ind w:right="90"/>
        <w:jc w:val="both"/>
        <w:rPr>
          <w:rFonts w:cstheme="minorHAnsi"/>
        </w:rPr>
      </w:pPr>
      <w:r w:rsidRPr="00FC574F">
        <w:rPr>
          <w:rFonts w:cstheme="minorHAnsi"/>
          <w:bCs/>
        </w:rPr>
        <w:t>Worked as a Java Developer and involved in analysis of requirements, the design, development, integration, deployment and testing.</w:t>
      </w:r>
    </w:p>
    <w:p w:rsidR="00116716" w:rsidRPr="00FC574F" w:rsidRDefault="00116716" w:rsidP="004E0521">
      <w:pPr>
        <w:numPr>
          <w:ilvl w:val="0"/>
          <w:numId w:val="10"/>
        </w:numPr>
        <w:suppressAutoHyphens/>
        <w:spacing w:after="0" w:line="240" w:lineRule="auto"/>
        <w:ind w:right="90"/>
        <w:jc w:val="both"/>
        <w:rPr>
          <w:rFonts w:cstheme="minorHAnsi"/>
        </w:rPr>
      </w:pPr>
      <w:r w:rsidRPr="00FC574F">
        <w:rPr>
          <w:rFonts w:cstheme="minorHAnsi"/>
        </w:rPr>
        <w:t xml:space="preserve">Developed the application under </w:t>
      </w:r>
      <w:r w:rsidRPr="00FC574F">
        <w:rPr>
          <w:rFonts w:cstheme="minorHAnsi"/>
          <w:b/>
          <w:bCs/>
        </w:rPr>
        <w:t>J2EE</w:t>
      </w:r>
      <w:r w:rsidRPr="00FC574F">
        <w:rPr>
          <w:rFonts w:cstheme="minorHAnsi"/>
        </w:rPr>
        <w:t xml:space="preserve"> architecture using </w:t>
      </w:r>
      <w:r w:rsidRPr="00FC574F">
        <w:rPr>
          <w:rFonts w:cstheme="minorHAnsi"/>
          <w:b/>
        </w:rPr>
        <w:t>JSP,</w:t>
      </w:r>
      <w:r w:rsidR="00457D44" w:rsidRPr="00FC574F">
        <w:rPr>
          <w:rFonts w:cstheme="minorHAnsi"/>
          <w:b/>
        </w:rPr>
        <w:t xml:space="preserve"> </w:t>
      </w:r>
      <w:r w:rsidRPr="00FC574F">
        <w:rPr>
          <w:rFonts w:cstheme="minorHAnsi"/>
          <w:b/>
          <w:bCs/>
        </w:rPr>
        <w:t>spring</w:t>
      </w:r>
      <w:r w:rsidRPr="00FC574F">
        <w:rPr>
          <w:rFonts w:cstheme="minorHAnsi"/>
        </w:rPr>
        <w:t xml:space="preserve">, </w:t>
      </w:r>
      <w:r w:rsidRPr="00FC574F">
        <w:rPr>
          <w:rFonts w:cstheme="minorHAnsi"/>
          <w:b/>
          <w:bCs/>
        </w:rPr>
        <w:t>Java</w:t>
      </w:r>
      <w:r w:rsidRPr="00FC574F">
        <w:rPr>
          <w:rFonts w:cstheme="minorHAnsi"/>
          <w:b/>
        </w:rPr>
        <w:t>Beans</w:t>
      </w:r>
      <w:r w:rsidRPr="00FC574F">
        <w:rPr>
          <w:rFonts w:cstheme="minorHAnsi"/>
        </w:rPr>
        <w:t xml:space="preserve">, and </w:t>
      </w:r>
      <w:proofErr w:type="spellStart"/>
      <w:r w:rsidRPr="00FC574F">
        <w:rPr>
          <w:rFonts w:cstheme="minorHAnsi"/>
          <w:b/>
        </w:rPr>
        <w:t>iBATIS</w:t>
      </w:r>
      <w:proofErr w:type="spellEnd"/>
      <w:r w:rsidRPr="00FC574F">
        <w:rPr>
          <w:rFonts w:cstheme="minorHAnsi"/>
        </w:rPr>
        <w:t>.</w:t>
      </w:r>
    </w:p>
    <w:p w:rsidR="00116716" w:rsidRPr="00FC574F" w:rsidRDefault="00116716" w:rsidP="004E0521">
      <w:pPr>
        <w:numPr>
          <w:ilvl w:val="0"/>
          <w:numId w:val="10"/>
        </w:numPr>
        <w:autoSpaceDE w:val="0"/>
        <w:autoSpaceDN w:val="0"/>
        <w:spacing w:after="0" w:line="240" w:lineRule="auto"/>
        <w:ind w:right="90"/>
        <w:jc w:val="both"/>
        <w:rPr>
          <w:rFonts w:cstheme="minorHAnsi"/>
        </w:rPr>
      </w:pPr>
      <w:r w:rsidRPr="00FC574F">
        <w:rPr>
          <w:rFonts w:cstheme="minorHAnsi"/>
        </w:rPr>
        <w:t>Used</w:t>
      </w:r>
      <w:r w:rsidRPr="00FC574F">
        <w:rPr>
          <w:rFonts w:cstheme="minorHAnsi"/>
          <w:b/>
        </w:rPr>
        <w:t xml:space="preserve"> AJAX</w:t>
      </w:r>
      <w:r w:rsidRPr="00FC574F">
        <w:rPr>
          <w:rFonts w:cstheme="minorHAnsi"/>
        </w:rPr>
        <w:t xml:space="preserve"> in user validation and suggestion list and to display dialog boxes.</w:t>
      </w:r>
    </w:p>
    <w:p w:rsidR="00116716" w:rsidRPr="00FC574F" w:rsidRDefault="00116716" w:rsidP="004E0521">
      <w:pPr>
        <w:pStyle w:val="NormalVerdana"/>
        <w:numPr>
          <w:ilvl w:val="0"/>
          <w:numId w:val="10"/>
        </w:numPr>
        <w:tabs>
          <w:tab w:val="left" w:pos="360"/>
        </w:tabs>
        <w:suppressAutoHyphens/>
        <w:ind w:right="90"/>
        <w:jc w:val="both"/>
        <w:rPr>
          <w:rFonts w:asciiTheme="minorHAnsi" w:hAnsiTheme="minorHAnsi" w:cstheme="minorHAnsi"/>
        </w:rPr>
      </w:pPr>
      <w:r w:rsidRPr="00FC574F">
        <w:rPr>
          <w:rFonts w:asciiTheme="minorHAnsi" w:hAnsiTheme="minorHAnsi" w:cstheme="minorHAnsi"/>
        </w:rPr>
        <w:t xml:space="preserve">Involved in preparing the High Level and Detail level design of the system using </w:t>
      </w:r>
      <w:r w:rsidRPr="00FC574F">
        <w:rPr>
          <w:rFonts w:asciiTheme="minorHAnsi" w:hAnsiTheme="minorHAnsi" w:cstheme="minorHAnsi"/>
          <w:b/>
        </w:rPr>
        <w:t>J2EE.</w:t>
      </w:r>
    </w:p>
    <w:p w:rsidR="00116716" w:rsidRPr="00FC574F" w:rsidRDefault="00116716" w:rsidP="004E0521">
      <w:pPr>
        <w:numPr>
          <w:ilvl w:val="0"/>
          <w:numId w:val="10"/>
        </w:numPr>
        <w:spacing w:after="0" w:line="240" w:lineRule="auto"/>
        <w:ind w:right="90"/>
        <w:jc w:val="both"/>
        <w:rPr>
          <w:rFonts w:cstheme="minorHAnsi"/>
          <w:b/>
        </w:rPr>
      </w:pPr>
      <w:r w:rsidRPr="00FC574F">
        <w:rPr>
          <w:rFonts w:cstheme="minorHAnsi"/>
        </w:rPr>
        <w:t xml:space="preserve">Developed Web Interface using </w:t>
      </w:r>
      <w:r w:rsidRPr="00FC574F">
        <w:rPr>
          <w:rFonts w:cstheme="minorHAnsi"/>
          <w:b/>
        </w:rPr>
        <w:t xml:space="preserve">Java Script, HTML </w:t>
      </w:r>
      <w:r w:rsidRPr="00FC574F">
        <w:rPr>
          <w:rFonts w:cstheme="minorHAnsi"/>
        </w:rPr>
        <w:t>and</w:t>
      </w:r>
      <w:r w:rsidRPr="00FC574F">
        <w:rPr>
          <w:rFonts w:cstheme="minorHAnsi"/>
          <w:b/>
        </w:rPr>
        <w:t xml:space="preserve"> CSS.</w:t>
      </w:r>
    </w:p>
    <w:p w:rsidR="00116716" w:rsidRPr="00FC574F" w:rsidRDefault="00116716" w:rsidP="004E0521">
      <w:pPr>
        <w:pStyle w:val="NormalVerdana"/>
        <w:numPr>
          <w:ilvl w:val="0"/>
          <w:numId w:val="10"/>
        </w:numPr>
        <w:tabs>
          <w:tab w:val="left" w:pos="360"/>
        </w:tabs>
        <w:suppressAutoHyphens/>
        <w:ind w:right="90"/>
        <w:jc w:val="both"/>
        <w:rPr>
          <w:rFonts w:asciiTheme="minorHAnsi" w:hAnsiTheme="minorHAnsi" w:cstheme="minorHAnsi"/>
        </w:rPr>
      </w:pPr>
      <w:r w:rsidRPr="00FC574F">
        <w:rPr>
          <w:rFonts w:asciiTheme="minorHAnsi" w:hAnsiTheme="minorHAnsi" w:cstheme="minorHAnsi"/>
        </w:rPr>
        <w:t>Involved in the development of model, library, struts and form classes (</w:t>
      </w:r>
      <w:r w:rsidRPr="00FC574F">
        <w:rPr>
          <w:rFonts w:asciiTheme="minorHAnsi" w:hAnsiTheme="minorHAnsi" w:cstheme="minorHAnsi"/>
          <w:b/>
        </w:rPr>
        <w:t>MVC</w:t>
      </w:r>
      <w:r w:rsidRPr="00FC574F">
        <w:rPr>
          <w:rFonts w:asciiTheme="minorHAnsi" w:hAnsiTheme="minorHAnsi" w:cstheme="minorHAnsi"/>
        </w:rPr>
        <w:t>).</w:t>
      </w:r>
    </w:p>
    <w:p w:rsidR="00116716" w:rsidRPr="00FC574F" w:rsidRDefault="00116716" w:rsidP="004E0521">
      <w:pPr>
        <w:numPr>
          <w:ilvl w:val="0"/>
          <w:numId w:val="10"/>
        </w:numPr>
        <w:suppressAutoHyphens/>
        <w:spacing w:after="0" w:line="240" w:lineRule="auto"/>
        <w:ind w:right="90"/>
        <w:jc w:val="both"/>
        <w:rPr>
          <w:rFonts w:cstheme="minorHAnsi"/>
        </w:rPr>
      </w:pPr>
      <w:r w:rsidRPr="00FC574F">
        <w:rPr>
          <w:rFonts w:cstheme="minorHAnsi"/>
        </w:rPr>
        <w:t xml:space="preserve">Used </w:t>
      </w:r>
      <w:r w:rsidRPr="00FC574F">
        <w:rPr>
          <w:rFonts w:cstheme="minorHAnsi"/>
          <w:b/>
          <w:bCs/>
        </w:rPr>
        <w:t>Spring Framework</w:t>
      </w:r>
      <w:r w:rsidRPr="00FC574F">
        <w:rPr>
          <w:rFonts w:cstheme="minorHAnsi"/>
        </w:rPr>
        <w:t xml:space="preserve"> and created the Dependency injection for the Action classes using </w:t>
      </w:r>
      <w:r w:rsidRPr="00FC574F">
        <w:rPr>
          <w:rFonts w:cstheme="minorHAnsi"/>
          <w:b/>
          <w:bCs/>
        </w:rPr>
        <w:t>ApplicationContext.xml</w:t>
      </w:r>
      <w:r w:rsidRPr="00FC574F">
        <w:rPr>
          <w:rFonts w:cstheme="minorHAnsi"/>
        </w:rPr>
        <w:t xml:space="preserve">. </w:t>
      </w:r>
    </w:p>
    <w:p w:rsidR="00116716" w:rsidRPr="00FC574F" w:rsidRDefault="00116716" w:rsidP="004E0521">
      <w:pPr>
        <w:pStyle w:val="BodyText"/>
        <w:numPr>
          <w:ilvl w:val="0"/>
          <w:numId w:val="10"/>
        </w:numPr>
        <w:ind w:right="90"/>
        <w:jc w:val="both"/>
        <w:rPr>
          <w:rFonts w:asciiTheme="minorHAnsi" w:hAnsiTheme="minorHAnsi" w:cstheme="minorHAnsi"/>
          <w:b w:val="0"/>
          <w:bCs w:val="0"/>
          <w:sz w:val="22"/>
          <w:szCs w:val="22"/>
        </w:rPr>
      </w:pPr>
      <w:r w:rsidRPr="00FC574F">
        <w:rPr>
          <w:rFonts w:asciiTheme="minorHAnsi" w:hAnsiTheme="minorHAnsi" w:cstheme="minorHAnsi"/>
          <w:b w:val="0"/>
          <w:sz w:val="22"/>
          <w:szCs w:val="22"/>
        </w:rPr>
        <w:t>Worked on</w:t>
      </w:r>
      <w:r w:rsidRPr="00FC574F">
        <w:rPr>
          <w:rFonts w:asciiTheme="minorHAnsi" w:hAnsiTheme="minorHAnsi" w:cstheme="minorHAnsi"/>
          <w:sz w:val="22"/>
          <w:szCs w:val="22"/>
        </w:rPr>
        <w:t xml:space="preserve"> MQ </w:t>
      </w:r>
      <w:r w:rsidRPr="00FC574F">
        <w:rPr>
          <w:rFonts w:asciiTheme="minorHAnsi" w:hAnsiTheme="minorHAnsi" w:cstheme="minorHAnsi"/>
          <w:b w:val="0"/>
          <w:sz w:val="22"/>
          <w:szCs w:val="22"/>
        </w:rPr>
        <w:t>with</w:t>
      </w:r>
      <w:r w:rsidRPr="00FC574F">
        <w:rPr>
          <w:rFonts w:asciiTheme="minorHAnsi" w:hAnsiTheme="minorHAnsi" w:cstheme="minorHAnsi"/>
          <w:sz w:val="22"/>
          <w:szCs w:val="22"/>
        </w:rPr>
        <w:t xml:space="preserve"> J2EE technologies </w:t>
      </w:r>
      <w:r w:rsidRPr="00FC574F">
        <w:rPr>
          <w:rFonts w:asciiTheme="minorHAnsi" w:hAnsiTheme="minorHAnsi" w:cstheme="minorHAnsi"/>
          <w:b w:val="0"/>
          <w:sz w:val="22"/>
          <w:szCs w:val="22"/>
        </w:rPr>
        <w:t>on the</w:t>
      </w:r>
      <w:r w:rsidRPr="00FC574F">
        <w:rPr>
          <w:rFonts w:asciiTheme="minorHAnsi" w:hAnsiTheme="minorHAnsi" w:cstheme="minorHAnsi"/>
          <w:sz w:val="22"/>
          <w:szCs w:val="22"/>
        </w:rPr>
        <w:t xml:space="preserve"> </w:t>
      </w:r>
      <w:proofErr w:type="spellStart"/>
      <w:r w:rsidRPr="00FC574F">
        <w:rPr>
          <w:rFonts w:asciiTheme="minorHAnsi" w:hAnsiTheme="minorHAnsi" w:cstheme="minorHAnsi"/>
          <w:sz w:val="22"/>
          <w:szCs w:val="22"/>
        </w:rPr>
        <w:t>WebSphere</w:t>
      </w:r>
      <w:proofErr w:type="spellEnd"/>
      <w:r w:rsidRPr="00FC574F">
        <w:rPr>
          <w:rFonts w:asciiTheme="minorHAnsi" w:hAnsiTheme="minorHAnsi" w:cstheme="minorHAnsi"/>
          <w:sz w:val="22"/>
          <w:szCs w:val="22"/>
        </w:rPr>
        <w:t xml:space="preserve"> MQ.</w:t>
      </w:r>
    </w:p>
    <w:p w:rsidR="00116716" w:rsidRPr="00FC574F" w:rsidRDefault="00116716" w:rsidP="004E0521">
      <w:pPr>
        <w:pStyle w:val="NormalVerdana"/>
        <w:numPr>
          <w:ilvl w:val="0"/>
          <w:numId w:val="10"/>
        </w:numPr>
        <w:ind w:right="90"/>
        <w:jc w:val="both"/>
        <w:rPr>
          <w:rFonts w:asciiTheme="minorHAnsi" w:hAnsiTheme="minorHAnsi" w:cstheme="minorHAnsi"/>
        </w:rPr>
      </w:pPr>
      <w:r w:rsidRPr="00FC574F">
        <w:rPr>
          <w:rFonts w:asciiTheme="minorHAnsi" w:hAnsiTheme="minorHAnsi" w:cstheme="minorHAnsi"/>
        </w:rPr>
        <w:t xml:space="preserve">Used display tag libraries for decoration and used display table for reports and grid designs. </w:t>
      </w:r>
    </w:p>
    <w:p w:rsidR="00116716" w:rsidRPr="00FC574F" w:rsidRDefault="00116716" w:rsidP="004E0521">
      <w:pPr>
        <w:pStyle w:val="NormalVerdana"/>
        <w:numPr>
          <w:ilvl w:val="0"/>
          <w:numId w:val="10"/>
        </w:numPr>
        <w:tabs>
          <w:tab w:val="left" w:pos="360"/>
        </w:tabs>
        <w:suppressAutoHyphens/>
        <w:ind w:right="90"/>
        <w:jc w:val="both"/>
        <w:rPr>
          <w:rFonts w:asciiTheme="minorHAnsi" w:hAnsiTheme="minorHAnsi" w:cstheme="minorHAnsi"/>
        </w:rPr>
      </w:pPr>
      <w:r w:rsidRPr="00FC574F">
        <w:rPr>
          <w:rFonts w:asciiTheme="minorHAnsi" w:hAnsiTheme="minorHAnsi" w:cstheme="minorHAnsi"/>
        </w:rPr>
        <w:t xml:space="preserve">Worked on </w:t>
      </w:r>
      <w:r w:rsidRPr="00FC574F">
        <w:rPr>
          <w:rFonts w:asciiTheme="minorHAnsi" w:hAnsiTheme="minorHAnsi" w:cstheme="minorHAnsi"/>
          <w:b/>
        </w:rPr>
        <w:t>core java</w:t>
      </w:r>
      <w:r w:rsidRPr="00FC574F">
        <w:rPr>
          <w:rFonts w:asciiTheme="minorHAnsi" w:hAnsiTheme="minorHAnsi" w:cstheme="minorHAnsi"/>
        </w:rPr>
        <w:t xml:space="preserve">, using file operations to read system file (downloads) and to present on </w:t>
      </w:r>
      <w:r w:rsidRPr="00FC574F">
        <w:rPr>
          <w:rFonts w:asciiTheme="minorHAnsi" w:hAnsiTheme="minorHAnsi" w:cstheme="minorHAnsi"/>
          <w:b/>
        </w:rPr>
        <w:t>JSP</w:t>
      </w:r>
      <w:r w:rsidRPr="00FC574F">
        <w:rPr>
          <w:rFonts w:asciiTheme="minorHAnsi" w:hAnsiTheme="minorHAnsi" w:cstheme="minorHAnsi"/>
        </w:rPr>
        <w:t xml:space="preserve">. </w:t>
      </w:r>
    </w:p>
    <w:p w:rsidR="00116716" w:rsidRPr="00FC574F" w:rsidRDefault="00116716" w:rsidP="004E0521">
      <w:pPr>
        <w:numPr>
          <w:ilvl w:val="0"/>
          <w:numId w:val="10"/>
        </w:numPr>
        <w:spacing w:after="0" w:line="240" w:lineRule="auto"/>
        <w:ind w:right="90"/>
        <w:jc w:val="both"/>
        <w:rPr>
          <w:rFonts w:eastAsia="Arial Unicode MS" w:cstheme="minorHAnsi"/>
        </w:rPr>
      </w:pPr>
      <w:r w:rsidRPr="00FC574F">
        <w:rPr>
          <w:rFonts w:cstheme="minorHAnsi"/>
        </w:rPr>
        <w:t>Providing fixes to the issues identified in testing phase.</w:t>
      </w:r>
    </w:p>
    <w:p w:rsidR="000462A9" w:rsidRPr="00FC574F" w:rsidRDefault="000462A9" w:rsidP="000462A9">
      <w:pPr>
        <w:numPr>
          <w:ilvl w:val="0"/>
          <w:numId w:val="10"/>
        </w:numPr>
        <w:suppressAutoHyphens/>
        <w:spacing w:after="0" w:line="240" w:lineRule="auto"/>
        <w:jc w:val="both"/>
        <w:rPr>
          <w:rFonts w:cstheme="minorHAnsi"/>
        </w:rPr>
      </w:pPr>
      <w:r w:rsidRPr="00FC574F">
        <w:rPr>
          <w:rFonts w:cstheme="minorHAnsi"/>
          <w:shd w:val="clear" w:color="auto" w:fill="FFFFFF"/>
        </w:rPr>
        <w:t xml:space="preserve">Implemented </w:t>
      </w:r>
      <w:r w:rsidRPr="00FC574F">
        <w:rPr>
          <w:rFonts w:cstheme="minorHAnsi"/>
          <w:b/>
          <w:shd w:val="clear" w:color="auto" w:fill="FFFFFF"/>
        </w:rPr>
        <w:t>SOA</w:t>
      </w:r>
      <w:r w:rsidRPr="00FC574F">
        <w:rPr>
          <w:rFonts w:cstheme="minorHAnsi"/>
          <w:shd w:val="clear" w:color="auto" w:fill="FFFFFF"/>
        </w:rPr>
        <w:t xml:space="preserve"> architecture with web services using </w:t>
      </w:r>
      <w:r w:rsidRPr="00FC574F">
        <w:rPr>
          <w:rFonts w:cstheme="minorHAnsi"/>
          <w:b/>
          <w:shd w:val="clear" w:color="auto" w:fill="FFFFFF"/>
        </w:rPr>
        <w:t>SOAP</w:t>
      </w:r>
      <w:r w:rsidRPr="00FC574F">
        <w:rPr>
          <w:rFonts w:cstheme="minorHAnsi"/>
          <w:shd w:val="clear" w:color="auto" w:fill="FFFFFF"/>
        </w:rPr>
        <w:t xml:space="preserve"> and </w:t>
      </w:r>
      <w:r w:rsidRPr="00FC574F">
        <w:rPr>
          <w:rFonts w:cstheme="minorHAnsi"/>
          <w:b/>
          <w:shd w:val="clear" w:color="auto" w:fill="FFFFFF"/>
        </w:rPr>
        <w:t>XML.</w:t>
      </w:r>
    </w:p>
    <w:p w:rsidR="00116716" w:rsidRPr="00FC574F" w:rsidRDefault="00116716" w:rsidP="004E0521">
      <w:pPr>
        <w:numPr>
          <w:ilvl w:val="0"/>
          <w:numId w:val="10"/>
        </w:numPr>
        <w:suppressAutoHyphens/>
        <w:spacing w:after="0" w:line="240" w:lineRule="auto"/>
        <w:ind w:right="90"/>
        <w:jc w:val="both"/>
        <w:rPr>
          <w:rFonts w:cstheme="minorHAnsi"/>
        </w:rPr>
      </w:pPr>
      <w:r w:rsidRPr="00FC574F">
        <w:rPr>
          <w:rFonts w:cstheme="minorHAnsi"/>
        </w:rPr>
        <w:t xml:space="preserve">Analyzed, designed and implemented </w:t>
      </w:r>
      <w:r w:rsidRPr="00FC574F">
        <w:rPr>
          <w:rFonts w:cstheme="minorHAnsi"/>
          <w:b/>
          <w:bCs/>
        </w:rPr>
        <w:t>DAO</w:t>
      </w:r>
      <w:r w:rsidRPr="00FC574F">
        <w:rPr>
          <w:rFonts w:cstheme="minorHAnsi"/>
        </w:rPr>
        <w:t xml:space="preserve"> pattern for accessing Database using connection pool.</w:t>
      </w:r>
    </w:p>
    <w:p w:rsidR="00116716" w:rsidRPr="00FC574F" w:rsidRDefault="00116716" w:rsidP="004E0521">
      <w:pPr>
        <w:pStyle w:val="NormalVerdana"/>
        <w:numPr>
          <w:ilvl w:val="0"/>
          <w:numId w:val="10"/>
        </w:numPr>
        <w:tabs>
          <w:tab w:val="left" w:pos="360"/>
        </w:tabs>
        <w:suppressAutoHyphens/>
        <w:ind w:right="90"/>
        <w:jc w:val="both"/>
        <w:rPr>
          <w:rFonts w:asciiTheme="minorHAnsi" w:hAnsiTheme="minorHAnsi" w:cstheme="minorHAnsi"/>
        </w:rPr>
      </w:pPr>
      <w:r w:rsidRPr="00FC574F">
        <w:rPr>
          <w:rFonts w:asciiTheme="minorHAnsi" w:hAnsiTheme="minorHAnsi" w:cstheme="minorHAnsi"/>
        </w:rPr>
        <w:t>Used</w:t>
      </w:r>
      <w:r w:rsidRPr="00FC574F">
        <w:rPr>
          <w:rFonts w:asciiTheme="minorHAnsi" w:hAnsiTheme="minorHAnsi" w:cstheme="minorHAnsi"/>
          <w:b/>
        </w:rPr>
        <w:t xml:space="preserve"> PL/SQL </w:t>
      </w:r>
      <w:r w:rsidRPr="00FC574F">
        <w:rPr>
          <w:rFonts w:asciiTheme="minorHAnsi" w:hAnsiTheme="minorHAnsi" w:cstheme="minorHAnsi"/>
        </w:rPr>
        <w:t>stored procedures for applications that needed to execute as part of a scheduling mechanisms.</w:t>
      </w:r>
    </w:p>
    <w:p w:rsidR="00116716" w:rsidRPr="00FC574F" w:rsidRDefault="00116716" w:rsidP="004E0521">
      <w:pPr>
        <w:numPr>
          <w:ilvl w:val="0"/>
          <w:numId w:val="10"/>
        </w:numPr>
        <w:suppressAutoHyphens/>
        <w:spacing w:after="0" w:line="240" w:lineRule="auto"/>
        <w:ind w:right="90"/>
        <w:jc w:val="both"/>
        <w:rPr>
          <w:rFonts w:cstheme="minorHAnsi"/>
        </w:rPr>
      </w:pPr>
      <w:r w:rsidRPr="00FC574F">
        <w:rPr>
          <w:rFonts w:cstheme="minorHAnsi"/>
          <w:lang w:bidi="ta-IN"/>
        </w:rPr>
        <w:t xml:space="preserve">Involved in configuration of </w:t>
      </w:r>
      <w:r w:rsidRPr="00FC574F">
        <w:rPr>
          <w:rFonts w:cstheme="minorHAnsi"/>
          <w:b/>
          <w:lang w:bidi="ta-IN"/>
        </w:rPr>
        <w:t>XML</w:t>
      </w:r>
      <w:r w:rsidRPr="00FC574F">
        <w:rPr>
          <w:rFonts w:cstheme="minorHAnsi"/>
          <w:lang w:bidi="ta-IN"/>
        </w:rPr>
        <w:t xml:space="preserve"> flat file and parsing the </w:t>
      </w:r>
      <w:r w:rsidRPr="00FC574F">
        <w:rPr>
          <w:rFonts w:cstheme="minorHAnsi"/>
          <w:b/>
          <w:lang w:bidi="ta-IN"/>
        </w:rPr>
        <w:t>XML</w:t>
      </w:r>
      <w:r w:rsidRPr="00FC574F">
        <w:rPr>
          <w:rFonts w:cstheme="minorHAnsi"/>
          <w:lang w:bidi="ta-IN"/>
        </w:rPr>
        <w:t xml:space="preserve"> file using the </w:t>
      </w:r>
      <w:r w:rsidRPr="00FC574F">
        <w:rPr>
          <w:rFonts w:cstheme="minorHAnsi"/>
          <w:b/>
          <w:lang w:bidi="ta-IN"/>
        </w:rPr>
        <w:t>SAX Parser</w:t>
      </w:r>
      <w:r w:rsidRPr="00FC574F">
        <w:rPr>
          <w:rFonts w:cstheme="minorHAnsi"/>
          <w:lang w:bidi="ta-IN"/>
        </w:rPr>
        <w:t>.</w:t>
      </w:r>
    </w:p>
    <w:p w:rsidR="00116716" w:rsidRPr="00FC574F" w:rsidRDefault="00116716" w:rsidP="004E0521">
      <w:pPr>
        <w:numPr>
          <w:ilvl w:val="0"/>
          <w:numId w:val="10"/>
        </w:numPr>
        <w:suppressAutoHyphens/>
        <w:spacing w:after="0" w:line="240" w:lineRule="auto"/>
        <w:ind w:right="90"/>
        <w:jc w:val="both"/>
        <w:rPr>
          <w:rFonts w:cstheme="minorHAnsi"/>
        </w:rPr>
      </w:pPr>
      <w:r w:rsidRPr="00FC574F">
        <w:rPr>
          <w:rFonts w:cstheme="minorHAnsi"/>
        </w:rPr>
        <w:t xml:space="preserve">Worked on diverse ways to increase performance of the Application through use of methodologies like asynchronous calls to database, </w:t>
      </w:r>
      <w:r w:rsidRPr="00FC574F">
        <w:rPr>
          <w:rFonts w:cstheme="minorHAnsi"/>
          <w:b/>
        </w:rPr>
        <w:t>stored procedures</w:t>
      </w:r>
      <w:r w:rsidRPr="00FC574F">
        <w:rPr>
          <w:rFonts w:cstheme="minorHAnsi"/>
        </w:rPr>
        <w:t xml:space="preserve"> in place of </w:t>
      </w:r>
      <w:r w:rsidRPr="00FC574F">
        <w:rPr>
          <w:rFonts w:cstheme="minorHAnsi"/>
          <w:b/>
        </w:rPr>
        <w:t>Dynamic SQL</w:t>
      </w:r>
      <w:r w:rsidRPr="00FC574F">
        <w:rPr>
          <w:rFonts w:cstheme="minorHAnsi"/>
        </w:rPr>
        <w:t xml:space="preserve">, etc. </w:t>
      </w:r>
    </w:p>
    <w:p w:rsidR="00116716" w:rsidRPr="00FC574F" w:rsidRDefault="00116716" w:rsidP="004E0521">
      <w:pPr>
        <w:pStyle w:val="NormalVerdana"/>
        <w:numPr>
          <w:ilvl w:val="0"/>
          <w:numId w:val="10"/>
        </w:numPr>
        <w:tabs>
          <w:tab w:val="left" w:pos="360"/>
        </w:tabs>
        <w:suppressAutoHyphens/>
        <w:ind w:right="90"/>
        <w:jc w:val="both"/>
        <w:rPr>
          <w:rFonts w:asciiTheme="minorHAnsi" w:hAnsiTheme="minorHAnsi" w:cstheme="minorHAnsi"/>
        </w:rPr>
      </w:pPr>
      <w:r w:rsidRPr="00FC574F">
        <w:rPr>
          <w:rFonts w:asciiTheme="minorHAnsi" w:hAnsiTheme="minorHAnsi" w:cstheme="minorHAnsi"/>
        </w:rPr>
        <w:t xml:space="preserve">Used </w:t>
      </w:r>
      <w:r w:rsidRPr="00FC574F">
        <w:rPr>
          <w:rFonts w:asciiTheme="minorHAnsi" w:hAnsiTheme="minorHAnsi" w:cstheme="minorHAnsi"/>
          <w:b/>
          <w:bCs/>
        </w:rPr>
        <w:t xml:space="preserve">Rational Clear Case </w:t>
      </w:r>
      <w:r w:rsidRPr="00FC574F">
        <w:rPr>
          <w:rFonts w:asciiTheme="minorHAnsi" w:hAnsiTheme="minorHAnsi" w:cstheme="minorHAnsi"/>
        </w:rPr>
        <w:t xml:space="preserve">for version control and </w:t>
      </w:r>
      <w:proofErr w:type="spellStart"/>
      <w:r w:rsidRPr="00FC574F">
        <w:rPr>
          <w:rFonts w:asciiTheme="minorHAnsi" w:hAnsiTheme="minorHAnsi" w:cstheme="minorHAnsi"/>
          <w:b/>
        </w:rPr>
        <w:t>JUnit</w:t>
      </w:r>
      <w:proofErr w:type="spellEnd"/>
      <w:r w:rsidRPr="00FC574F">
        <w:rPr>
          <w:rFonts w:asciiTheme="minorHAnsi" w:hAnsiTheme="minorHAnsi" w:cstheme="minorHAnsi"/>
        </w:rPr>
        <w:t xml:space="preserve"> for unit testing.</w:t>
      </w:r>
    </w:p>
    <w:p w:rsidR="00116716" w:rsidRPr="00FC574F" w:rsidRDefault="00116716" w:rsidP="004E0521">
      <w:pPr>
        <w:numPr>
          <w:ilvl w:val="0"/>
          <w:numId w:val="10"/>
        </w:numPr>
        <w:suppressAutoHyphens/>
        <w:spacing w:after="0" w:line="240" w:lineRule="auto"/>
        <w:ind w:right="90"/>
        <w:jc w:val="both"/>
        <w:rPr>
          <w:rFonts w:cstheme="minorHAnsi"/>
        </w:rPr>
      </w:pPr>
      <w:r w:rsidRPr="00FC574F">
        <w:rPr>
          <w:rFonts w:cstheme="minorHAnsi"/>
          <w:bCs/>
        </w:rPr>
        <w:t xml:space="preserve">Implemented </w:t>
      </w:r>
      <w:proofErr w:type="spellStart"/>
      <w:r w:rsidRPr="00FC574F">
        <w:rPr>
          <w:rFonts w:cstheme="minorHAnsi"/>
          <w:b/>
          <w:bCs/>
        </w:rPr>
        <w:t>JReport</w:t>
      </w:r>
      <w:proofErr w:type="spellEnd"/>
      <w:r w:rsidR="00A37891" w:rsidRPr="00FC574F">
        <w:rPr>
          <w:rFonts w:cstheme="minorHAnsi"/>
          <w:b/>
          <w:bCs/>
        </w:rPr>
        <w:t xml:space="preserve"> </w:t>
      </w:r>
      <w:r w:rsidRPr="00FC574F">
        <w:rPr>
          <w:rFonts w:cstheme="minorHAnsi"/>
          <w:bCs/>
        </w:rPr>
        <w:t>for annual report generation with charts</w:t>
      </w:r>
      <w:r w:rsidRPr="00FC574F">
        <w:rPr>
          <w:rFonts w:cstheme="minorHAnsi"/>
        </w:rPr>
        <w:t>.</w:t>
      </w:r>
    </w:p>
    <w:p w:rsidR="00116716" w:rsidRPr="00FC574F" w:rsidRDefault="00116716" w:rsidP="004E0521">
      <w:pPr>
        <w:numPr>
          <w:ilvl w:val="0"/>
          <w:numId w:val="10"/>
        </w:numPr>
        <w:suppressAutoHyphens/>
        <w:spacing w:after="0" w:line="240" w:lineRule="auto"/>
        <w:ind w:right="90"/>
        <w:jc w:val="both"/>
        <w:rPr>
          <w:rFonts w:cstheme="minorHAnsi"/>
        </w:rPr>
      </w:pPr>
      <w:r w:rsidRPr="00FC574F">
        <w:rPr>
          <w:rFonts w:cstheme="minorHAnsi"/>
        </w:rPr>
        <w:t>Provided troubleshooting and error handling support in multiple projects.</w:t>
      </w:r>
    </w:p>
    <w:p w:rsidR="00116716" w:rsidRPr="00FC574F" w:rsidRDefault="00116716" w:rsidP="004E0521">
      <w:pPr>
        <w:numPr>
          <w:ilvl w:val="0"/>
          <w:numId w:val="10"/>
        </w:numPr>
        <w:spacing w:after="0" w:line="240" w:lineRule="auto"/>
        <w:ind w:right="90"/>
        <w:jc w:val="both"/>
        <w:rPr>
          <w:rFonts w:cstheme="minorHAnsi"/>
        </w:rPr>
      </w:pPr>
      <w:r w:rsidRPr="00FC574F">
        <w:rPr>
          <w:rFonts w:cstheme="minorHAnsi"/>
        </w:rPr>
        <w:t xml:space="preserve">Worked on Reconciliation, which involves in providing </w:t>
      </w:r>
      <w:r w:rsidRPr="00FC574F">
        <w:rPr>
          <w:rFonts w:cstheme="minorHAnsi"/>
          <w:b/>
        </w:rPr>
        <w:t>root cause</w:t>
      </w:r>
      <w:r w:rsidRPr="00FC574F">
        <w:rPr>
          <w:rFonts w:cstheme="minorHAnsi"/>
        </w:rPr>
        <w:t xml:space="preserve"> analysis and </w:t>
      </w:r>
      <w:r w:rsidRPr="00FC574F">
        <w:rPr>
          <w:rFonts w:cstheme="minorHAnsi"/>
          <w:b/>
        </w:rPr>
        <w:t>data fixes</w:t>
      </w:r>
      <w:r w:rsidRPr="00FC574F">
        <w:rPr>
          <w:rFonts w:cstheme="minorHAnsi"/>
        </w:rPr>
        <w:t>.</w:t>
      </w:r>
    </w:p>
    <w:p w:rsidR="00116716" w:rsidRPr="00FC574F" w:rsidRDefault="00116716" w:rsidP="004E0521">
      <w:pPr>
        <w:numPr>
          <w:ilvl w:val="0"/>
          <w:numId w:val="10"/>
        </w:numPr>
        <w:suppressAutoHyphens/>
        <w:spacing w:after="0" w:line="240" w:lineRule="auto"/>
        <w:ind w:right="90"/>
        <w:jc w:val="both"/>
        <w:rPr>
          <w:rFonts w:cstheme="minorHAnsi"/>
        </w:rPr>
      </w:pPr>
      <w:r w:rsidRPr="00FC574F">
        <w:rPr>
          <w:rFonts w:cstheme="minorHAnsi"/>
        </w:rPr>
        <w:t xml:space="preserve">Configured </w:t>
      </w:r>
      <w:r w:rsidR="005150AB" w:rsidRPr="00FC574F">
        <w:rPr>
          <w:rFonts w:cstheme="minorHAnsi"/>
          <w:b/>
        </w:rPr>
        <w:t>Glassfish</w:t>
      </w:r>
      <w:r w:rsidRPr="00FC574F">
        <w:rPr>
          <w:rFonts w:cstheme="minorHAnsi"/>
        </w:rPr>
        <w:t xml:space="preserve"> Application server and deployed the web components.</w:t>
      </w:r>
    </w:p>
    <w:p w:rsidR="00116716" w:rsidRPr="00FC574F" w:rsidRDefault="00116716" w:rsidP="004E0521">
      <w:pPr>
        <w:numPr>
          <w:ilvl w:val="0"/>
          <w:numId w:val="10"/>
        </w:numPr>
        <w:spacing w:after="0" w:line="240" w:lineRule="auto"/>
        <w:ind w:right="90"/>
        <w:jc w:val="both"/>
        <w:rPr>
          <w:rFonts w:cstheme="minorHAnsi"/>
        </w:rPr>
      </w:pPr>
      <w:r w:rsidRPr="00FC574F">
        <w:rPr>
          <w:rFonts w:cstheme="minorHAnsi"/>
        </w:rPr>
        <w:t xml:space="preserve">Extensively involved in </w:t>
      </w:r>
      <w:r w:rsidRPr="00FC574F">
        <w:rPr>
          <w:rFonts w:cstheme="minorHAnsi"/>
          <w:b/>
        </w:rPr>
        <w:t>designing UI</w:t>
      </w:r>
      <w:r w:rsidRPr="00FC574F">
        <w:rPr>
          <w:rFonts w:cstheme="minorHAnsi"/>
        </w:rPr>
        <w:t>, reporting and specification documentation.</w:t>
      </w:r>
    </w:p>
    <w:p w:rsidR="00116716" w:rsidRPr="00FC574F" w:rsidRDefault="00116716" w:rsidP="00B647BA">
      <w:pPr>
        <w:numPr>
          <w:ilvl w:val="0"/>
          <w:numId w:val="10"/>
        </w:numPr>
        <w:spacing w:after="0" w:line="240" w:lineRule="auto"/>
        <w:ind w:right="90"/>
        <w:jc w:val="both"/>
        <w:rPr>
          <w:rFonts w:cstheme="minorHAnsi"/>
        </w:rPr>
      </w:pPr>
      <w:r w:rsidRPr="00FC574F">
        <w:rPr>
          <w:rFonts w:cstheme="minorHAnsi"/>
        </w:rPr>
        <w:t>Responsible for the user module, setting rights and permission to users through the keywords set with database and testing.</w:t>
      </w:r>
    </w:p>
    <w:p w:rsidR="00B647BA" w:rsidRPr="00FC574F" w:rsidRDefault="00B647BA" w:rsidP="00B647BA">
      <w:pPr>
        <w:spacing w:after="0" w:line="240" w:lineRule="auto"/>
        <w:ind w:left="360" w:right="90"/>
        <w:jc w:val="both"/>
        <w:rPr>
          <w:rFonts w:cstheme="minorHAnsi"/>
        </w:rPr>
      </w:pPr>
    </w:p>
    <w:p w:rsidR="000B6F91" w:rsidRPr="00FC574F" w:rsidRDefault="00116716" w:rsidP="003A42A1">
      <w:pPr>
        <w:pStyle w:val="ListParagraph"/>
        <w:spacing w:after="0" w:line="240" w:lineRule="auto"/>
        <w:ind w:right="90"/>
        <w:jc w:val="both"/>
        <w:rPr>
          <w:rFonts w:cstheme="minorHAnsi"/>
          <w:b/>
        </w:rPr>
      </w:pPr>
      <w:r w:rsidRPr="00FC574F">
        <w:rPr>
          <w:rFonts w:cstheme="minorHAnsi"/>
          <w:b/>
        </w:rPr>
        <w:t xml:space="preserve">Environment: JDK1.5, JSP, JSF, Struts, </w:t>
      </w:r>
      <w:proofErr w:type="spellStart"/>
      <w:r w:rsidRPr="00FC574F">
        <w:rPr>
          <w:rFonts w:cstheme="minorHAnsi"/>
          <w:b/>
        </w:rPr>
        <w:t>iBATIS</w:t>
      </w:r>
      <w:proofErr w:type="spellEnd"/>
      <w:r w:rsidRPr="00FC574F">
        <w:rPr>
          <w:rFonts w:cstheme="minorHAnsi"/>
          <w:b/>
        </w:rPr>
        <w:t xml:space="preserve">, </w:t>
      </w:r>
      <w:proofErr w:type="gramStart"/>
      <w:r w:rsidRPr="00FC574F">
        <w:rPr>
          <w:rFonts w:cstheme="minorHAnsi"/>
          <w:b/>
        </w:rPr>
        <w:t>Spring</w:t>
      </w:r>
      <w:proofErr w:type="gramEnd"/>
      <w:r w:rsidRPr="00FC574F">
        <w:rPr>
          <w:rFonts w:cstheme="minorHAnsi"/>
          <w:b/>
        </w:rPr>
        <w:t>, HTML, JavaScript, AJAX, CSS, XML, EJB, PL/SQL,</w:t>
      </w:r>
      <w:r w:rsidR="00F126DE" w:rsidRPr="00FC574F">
        <w:rPr>
          <w:rFonts w:cstheme="minorHAnsi"/>
          <w:b/>
        </w:rPr>
        <w:t xml:space="preserve"> </w:t>
      </w:r>
      <w:r w:rsidR="005150AB" w:rsidRPr="00FC574F">
        <w:rPr>
          <w:rFonts w:cstheme="minorHAnsi"/>
          <w:b/>
        </w:rPr>
        <w:t>Glassfish</w:t>
      </w:r>
      <w:r w:rsidR="006F1563" w:rsidRPr="00FC574F">
        <w:rPr>
          <w:rFonts w:cstheme="minorHAnsi"/>
          <w:b/>
        </w:rPr>
        <w:t>,</w:t>
      </w:r>
      <w:r w:rsidR="00F126DE" w:rsidRPr="00FC574F">
        <w:rPr>
          <w:rFonts w:cstheme="minorHAnsi"/>
          <w:b/>
        </w:rPr>
        <w:t xml:space="preserve"> </w:t>
      </w:r>
      <w:proofErr w:type="spellStart"/>
      <w:r w:rsidRPr="00FC574F">
        <w:rPr>
          <w:rFonts w:cstheme="minorHAnsi"/>
          <w:b/>
        </w:rPr>
        <w:t>JUnit</w:t>
      </w:r>
      <w:proofErr w:type="spellEnd"/>
      <w:r w:rsidRPr="00FC574F">
        <w:rPr>
          <w:rFonts w:cstheme="minorHAnsi"/>
          <w:b/>
        </w:rPr>
        <w:t>,</w:t>
      </w:r>
      <w:r w:rsidR="000462A9" w:rsidRPr="00FC574F">
        <w:rPr>
          <w:rFonts w:cstheme="minorHAnsi"/>
          <w:b/>
        </w:rPr>
        <w:t xml:space="preserve"> SOAP</w:t>
      </w:r>
      <w:r w:rsidR="0081468F" w:rsidRPr="00FC574F">
        <w:rPr>
          <w:rFonts w:cstheme="minorHAnsi"/>
          <w:b/>
        </w:rPr>
        <w:t>,</w:t>
      </w:r>
      <w:r w:rsidRPr="00FC574F">
        <w:rPr>
          <w:rFonts w:cstheme="minorHAnsi"/>
          <w:b/>
        </w:rPr>
        <w:t xml:space="preserve"> SAX Parser</w:t>
      </w:r>
      <w:r w:rsidR="006E7018" w:rsidRPr="00FC574F">
        <w:rPr>
          <w:rFonts w:cstheme="minorHAnsi"/>
          <w:b/>
        </w:rPr>
        <w:t>.</w:t>
      </w:r>
    </w:p>
    <w:p w:rsidR="003A42A1" w:rsidRPr="00FC574F" w:rsidRDefault="003A42A1" w:rsidP="003A42A1">
      <w:pPr>
        <w:pStyle w:val="ListParagraph"/>
        <w:spacing w:after="0" w:line="240" w:lineRule="auto"/>
        <w:ind w:right="90"/>
        <w:jc w:val="both"/>
        <w:rPr>
          <w:rFonts w:cstheme="minorHAnsi"/>
          <w:b/>
        </w:rPr>
      </w:pPr>
    </w:p>
    <w:p w:rsidR="003C6D55" w:rsidRPr="00FC574F" w:rsidRDefault="003C6D55" w:rsidP="003A42A1">
      <w:pPr>
        <w:pStyle w:val="ListParagraph"/>
        <w:spacing w:after="0" w:line="240" w:lineRule="auto"/>
        <w:ind w:right="90"/>
        <w:jc w:val="both"/>
        <w:rPr>
          <w:rFonts w:eastAsia="Calibri" w:cstheme="minorHAnsi"/>
          <w:b/>
        </w:rPr>
      </w:pPr>
    </w:p>
    <w:p w:rsidR="00DD14AE" w:rsidRPr="00FC574F" w:rsidRDefault="000B6F91" w:rsidP="00DD14AE">
      <w:pPr>
        <w:pStyle w:val="Heading2"/>
        <w:shd w:val="clear" w:color="auto" w:fill="FFFFFF"/>
        <w:spacing w:before="0" w:beforeAutospacing="0" w:after="0" w:afterAutospacing="0"/>
        <w:rPr>
          <w:rFonts w:asciiTheme="minorHAnsi" w:hAnsiTheme="minorHAnsi" w:cstheme="minorHAnsi"/>
          <w:i/>
          <w:iCs/>
          <w:sz w:val="22"/>
          <w:szCs w:val="22"/>
        </w:rPr>
      </w:pPr>
      <w:r w:rsidRPr="00FC574F">
        <w:rPr>
          <w:rFonts w:asciiTheme="minorHAnsi" w:hAnsiTheme="minorHAnsi" w:cstheme="minorHAnsi"/>
          <w:sz w:val="22"/>
          <w:szCs w:val="22"/>
        </w:rPr>
        <w:t>Client:</w:t>
      </w:r>
      <w:r w:rsidR="00A37891" w:rsidRPr="00FC574F">
        <w:rPr>
          <w:rFonts w:asciiTheme="minorHAnsi" w:hAnsiTheme="minorHAnsi" w:cstheme="minorHAnsi"/>
          <w:sz w:val="22"/>
          <w:szCs w:val="22"/>
        </w:rPr>
        <w:t xml:space="preserve"> </w:t>
      </w:r>
      <w:proofErr w:type="spellStart"/>
      <w:r w:rsidR="00257BEA" w:rsidRPr="00FC574F">
        <w:rPr>
          <w:rFonts w:asciiTheme="minorHAnsi" w:hAnsiTheme="minorHAnsi" w:cstheme="minorHAnsi"/>
          <w:sz w:val="22"/>
          <w:szCs w:val="22"/>
        </w:rPr>
        <w:t>Icrea</w:t>
      </w:r>
      <w:proofErr w:type="spellEnd"/>
      <w:r w:rsidR="00257BEA" w:rsidRPr="00FC574F">
        <w:rPr>
          <w:rFonts w:asciiTheme="minorHAnsi" w:hAnsiTheme="minorHAnsi" w:cstheme="minorHAnsi"/>
          <w:sz w:val="22"/>
          <w:szCs w:val="22"/>
        </w:rPr>
        <w:t xml:space="preserve"> </w:t>
      </w:r>
      <w:proofErr w:type="spellStart"/>
      <w:r w:rsidR="00257BEA" w:rsidRPr="00FC574F">
        <w:rPr>
          <w:rFonts w:asciiTheme="minorHAnsi" w:hAnsiTheme="minorHAnsi" w:cstheme="minorHAnsi"/>
          <w:sz w:val="22"/>
          <w:szCs w:val="22"/>
        </w:rPr>
        <w:t>Infotech</w:t>
      </w:r>
      <w:proofErr w:type="spellEnd"/>
      <w:r w:rsidR="000F0B59" w:rsidRPr="00FC574F">
        <w:rPr>
          <w:rFonts w:asciiTheme="minorHAnsi" w:hAnsiTheme="minorHAnsi" w:cstheme="minorHAnsi"/>
          <w:sz w:val="22"/>
          <w:szCs w:val="22"/>
        </w:rPr>
        <w:t>, India</w:t>
      </w:r>
      <w:r w:rsidR="00AC796D" w:rsidRPr="00FC574F">
        <w:rPr>
          <w:rFonts w:asciiTheme="minorHAnsi" w:hAnsiTheme="minorHAnsi" w:cstheme="minorHAnsi"/>
          <w:sz w:val="22"/>
          <w:szCs w:val="22"/>
        </w:rPr>
        <w:tab/>
      </w:r>
      <w:r w:rsidR="0027436A" w:rsidRPr="00FC574F">
        <w:rPr>
          <w:rFonts w:asciiTheme="minorHAnsi" w:hAnsiTheme="minorHAnsi" w:cstheme="minorHAnsi"/>
          <w:sz w:val="22"/>
          <w:szCs w:val="22"/>
        </w:rPr>
        <w:t xml:space="preserve">                                                                                                 </w:t>
      </w:r>
      <w:r w:rsidR="004864F3" w:rsidRPr="00FC574F">
        <w:rPr>
          <w:rFonts w:asciiTheme="minorHAnsi" w:hAnsiTheme="minorHAnsi" w:cstheme="minorHAnsi"/>
          <w:sz w:val="22"/>
          <w:szCs w:val="22"/>
        </w:rPr>
        <w:t xml:space="preserve">        </w:t>
      </w:r>
      <w:r w:rsidR="0027436A" w:rsidRPr="00FC574F">
        <w:rPr>
          <w:rFonts w:asciiTheme="minorHAnsi" w:hAnsiTheme="minorHAnsi" w:cstheme="minorHAnsi"/>
          <w:sz w:val="22"/>
          <w:szCs w:val="22"/>
        </w:rPr>
        <w:t xml:space="preserve"> Duration:</w:t>
      </w:r>
      <w:r w:rsidR="00A37891" w:rsidRPr="00FC574F">
        <w:rPr>
          <w:rFonts w:asciiTheme="minorHAnsi" w:hAnsiTheme="minorHAnsi" w:cstheme="minorHAnsi"/>
          <w:sz w:val="22"/>
          <w:szCs w:val="22"/>
        </w:rPr>
        <w:t xml:space="preserve"> </w:t>
      </w:r>
      <w:r w:rsidR="00257BEA" w:rsidRPr="00FC574F">
        <w:rPr>
          <w:rFonts w:asciiTheme="minorHAnsi" w:hAnsiTheme="minorHAnsi" w:cstheme="minorHAnsi"/>
          <w:bCs w:val="0"/>
          <w:sz w:val="22"/>
          <w:szCs w:val="22"/>
        </w:rPr>
        <w:t xml:space="preserve">Jul </w:t>
      </w:r>
      <w:r w:rsidR="007A5126">
        <w:rPr>
          <w:rFonts w:asciiTheme="minorHAnsi" w:hAnsiTheme="minorHAnsi" w:cstheme="minorHAnsi"/>
          <w:bCs w:val="0"/>
          <w:sz w:val="22"/>
          <w:szCs w:val="22"/>
        </w:rPr>
        <w:t>09</w:t>
      </w:r>
      <w:r w:rsidR="00C87EC4" w:rsidRPr="00FC574F">
        <w:rPr>
          <w:rFonts w:asciiTheme="minorHAnsi" w:hAnsiTheme="minorHAnsi" w:cstheme="minorHAnsi"/>
          <w:bCs w:val="0"/>
          <w:sz w:val="22"/>
          <w:szCs w:val="22"/>
        </w:rPr>
        <w:t xml:space="preserve"> – </w:t>
      </w:r>
      <w:r w:rsidR="00257BEA" w:rsidRPr="00FC574F">
        <w:rPr>
          <w:rFonts w:asciiTheme="minorHAnsi" w:hAnsiTheme="minorHAnsi" w:cstheme="minorHAnsi"/>
          <w:bCs w:val="0"/>
          <w:sz w:val="22"/>
          <w:szCs w:val="22"/>
        </w:rPr>
        <w:t>Aug 13</w:t>
      </w:r>
    </w:p>
    <w:p w:rsidR="00DD640D" w:rsidRPr="00FC574F" w:rsidRDefault="00880420" w:rsidP="00C2519E">
      <w:pPr>
        <w:pStyle w:val="Heading2"/>
        <w:shd w:val="clear" w:color="auto" w:fill="FFFFFF"/>
        <w:spacing w:before="0" w:beforeAutospacing="0" w:after="0" w:afterAutospacing="0"/>
        <w:rPr>
          <w:rFonts w:asciiTheme="minorHAnsi" w:hAnsiTheme="minorHAnsi" w:cstheme="minorHAnsi"/>
          <w:sz w:val="22"/>
          <w:szCs w:val="22"/>
        </w:rPr>
      </w:pPr>
      <w:r w:rsidRPr="00FC574F">
        <w:rPr>
          <w:rFonts w:asciiTheme="minorHAnsi" w:hAnsiTheme="minorHAnsi" w:cstheme="minorHAnsi"/>
          <w:sz w:val="22"/>
          <w:szCs w:val="22"/>
        </w:rPr>
        <w:t xml:space="preserve"> </w:t>
      </w:r>
      <w:r w:rsidR="000B6F91" w:rsidRPr="00FC574F">
        <w:rPr>
          <w:rFonts w:asciiTheme="minorHAnsi" w:hAnsiTheme="minorHAnsi" w:cstheme="minorHAnsi"/>
          <w:sz w:val="22"/>
          <w:szCs w:val="22"/>
        </w:rPr>
        <w:t>Role: Software Developer</w:t>
      </w:r>
    </w:p>
    <w:p w:rsidR="00C2519E" w:rsidRPr="00FC574F" w:rsidRDefault="00C2519E" w:rsidP="00C2519E">
      <w:pPr>
        <w:pStyle w:val="Heading2"/>
        <w:shd w:val="clear" w:color="auto" w:fill="FFFFFF"/>
        <w:spacing w:before="0" w:beforeAutospacing="0" w:after="0" w:afterAutospacing="0"/>
        <w:rPr>
          <w:rFonts w:asciiTheme="minorHAnsi" w:hAnsiTheme="minorHAnsi" w:cstheme="minorHAnsi"/>
          <w:sz w:val="22"/>
          <w:szCs w:val="22"/>
        </w:rPr>
      </w:pPr>
    </w:p>
    <w:p w:rsidR="00B77046" w:rsidRPr="00FC574F" w:rsidRDefault="000F0B59" w:rsidP="00B77046">
      <w:pPr>
        <w:autoSpaceDE w:val="0"/>
        <w:autoSpaceDN w:val="0"/>
        <w:adjustRightInd w:val="0"/>
        <w:spacing w:after="0" w:line="240" w:lineRule="auto"/>
        <w:rPr>
          <w:rFonts w:cstheme="minorHAnsi"/>
        </w:rPr>
      </w:pPr>
      <w:r w:rsidRPr="00FC574F">
        <w:rPr>
          <w:rFonts w:cstheme="minorHAnsi"/>
          <w:b/>
        </w:rPr>
        <w:lastRenderedPageBreak/>
        <w:t>Description:</w:t>
      </w:r>
      <w:r w:rsidRPr="00FC574F">
        <w:rPr>
          <w:rFonts w:cstheme="minorHAnsi"/>
        </w:rPr>
        <w:t xml:space="preserve"> </w:t>
      </w:r>
      <w:r w:rsidR="00B77046" w:rsidRPr="00FC574F">
        <w:rPr>
          <w:rFonts w:cstheme="minorHAnsi"/>
        </w:rPr>
        <w:t>This project is about comprehensive and integrated Hospital Management System for a Super Specialty Hospital. In this, packages used to computerize the activities of a servicing system. This package contains four modules. They are Administration, Patient Care System, Health Services, and Auxiliary Services. Each module is having sub modules with in the sub modules will maintain storing, registering, details of joining patient details, and over all day activities maintains one database.</w:t>
      </w:r>
    </w:p>
    <w:p w:rsidR="00BA29B0" w:rsidRPr="00FC574F" w:rsidRDefault="00BA29B0" w:rsidP="00C2519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cstheme="minorHAnsi"/>
        </w:rPr>
      </w:pPr>
    </w:p>
    <w:p w:rsidR="003875C8" w:rsidRPr="00FC574F" w:rsidRDefault="000B6F91" w:rsidP="003875C8">
      <w:pPr>
        <w:ind w:right="90"/>
        <w:jc w:val="both"/>
        <w:rPr>
          <w:rFonts w:cstheme="minorHAnsi"/>
          <w:b/>
          <w:bCs/>
        </w:rPr>
      </w:pPr>
      <w:r w:rsidRPr="00FC574F">
        <w:rPr>
          <w:rFonts w:cstheme="minorHAnsi"/>
          <w:b/>
          <w:bCs/>
        </w:rPr>
        <w:t>Responsibilities:</w:t>
      </w:r>
    </w:p>
    <w:p w:rsidR="000B6F91" w:rsidRPr="00FC574F" w:rsidRDefault="000B6F91" w:rsidP="003875C8">
      <w:pPr>
        <w:ind w:right="90"/>
        <w:jc w:val="both"/>
        <w:rPr>
          <w:rFonts w:cstheme="minorHAnsi"/>
          <w:bCs/>
        </w:rPr>
      </w:pPr>
      <w:r w:rsidRPr="00FC574F">
        <w:rPr>
          <w:rFonts w:cstheme="minorHAnsi"/>
          <w:bCs/>
        </w:rPr>
        <w:t>Worked as a Java Developer and involved in analysis,</w:t>
      </w:r>
      <w:r w:rsidR="00AF6A1E" w:rsidRPr="00FC574F">
        <w:rPr>
          <w:rFonts w:cstheme="minorHAnsi"/>
          <w:bCs/>
        </w:rPr>
        <w:t xml:space="preserve"> </w:t>
      </w:r>
      <w:r w:rsidRPr="00FC574F">
        <w:rPr>
          <w:rFonts w:cstheme="minorHAnsi"/>
          <w:bCs/>
        </w:rPr>
        <w:t>design, development, deployment and testing.</w:t>
      </w:r>
    </w:p>
    <w:p w:rsidR="000B6F91" w:rsidRPr="00FC574F" w:rsidRDefault="000B6F91" w:rsidP="004E0521">
      <w:pPr>
        <w:numPr>
          <w:ilvl w:val="0"/>
          <w:numId w:val="10"/>
        </w:numPr>
        <w:tabs>
          <w:tab w:val="clear" w:pos="0"/>
          <w:tab w:val="num" w:pos="540"/>
        </w:tabs>
        <w:spacing w:after="0" w:line="240" w:lineRule="auto"/>
        <w:ind w:left="540" w:right="90"/>
        <w:jc w:val="both"/>
        <w:rPr>
          <w:rFonts w:cstheme="minorHAnsi"/>
          <w:bCs/>
        </w:rPr>
      </w:pPr>
      <w:r w:rsidRPr="00FC574F">
        <w:rPr>
          <w:rFonts w:cstheme="minorHAnsi"/>
          <w:bCs/>
        </w:rPr>
        <w:t xml:space="preserve">Implemented </w:t>
      </w:r>
      <w:r w:rsidRPr="00FC574F">
        <w:rPr>
          <w:rFonts w:cstheme="minorHAnsi"/>
          <w:b/>
          <w:bCs/>
        </w:rPr>
        <w:t>MVC-Model 2</w:t>
      </w:r>
      <w:r w:rsidRPr="00FC574F">
        <w:rPr>
          <w:rFonts w:cstheme="minorHAnsi"/>
          <w:bCs/>
        </w:rPr>
        <w:t xml:space="preserve"> architecture using </w:t>
      </w:r>
      <w:r w:rsidRPr="00FC574F">
        <w:rPr>
          <w:rFonts w:cstheme="minorHAnsi"/>
          <w:b/>
          <w:bCs/>
        </w:rPr>
        <w:t>Struts</w:t>
      </w:r>
      <w:r w:rsidRPr="00FC574F">
        <w:rPr>
          <w:rFonts w:cstheme="minorHAnsi"/>
          <w:bCs/>
        </w:rPr>
        <w:t xml:space="preserve"> and other </w:t>
      </w:r>
      <w:r w:rsidRPr="00FC574F">
        <w:rPr>
          <w:rFonts w:cstheme="minorHAnsi"/>
          <w:b/>
          <w:bCs/>
        </w:rPr>
        <w:t xml:space="preserve">J2EE </w:t>
      </w:r>
      <w:r w:rsidRPr="00FC574F">
        <w:rPr>
          <w:rFonts w:cstheme="minorHAnsi"/>
          <w:bCs/>
        </w:rPr>
        <w:t>design patterns for the application development.</w:t>
      </w:r>
    </w:p>
    <w:p w:rsidR="000B6F91" w:rsidRPr="00FC574F" w:rsidRDefault="000B6F91" w:rsidP="004E0521">
      <w:pPr>
        <w:numPr>
          <w:ilvl w:val="0"/>
          <w:numId w:val="10"/>
        </w:numPr>
        <w:tabs>
          <w:tab w:val="clear" w:pos="0"/>
          <w:tab w:val="num" w:pos="540"/>
        </w:tabs>
        <w:spacing w:after="0" w:line="240" w:lineRule="auto"/>
        <w:ind w:left="540" w:right="90"/>
        <w:jc w:val="both"/>
        <w:rPr>
          <w:rFonts w:cstheme="minorHAnsi"/>
          <w:bCs/>
        </w:rPr>
      </w:pPr>
      <w:r w:rsidRPr="00FC574F">
        <w:rPr>
          <w:rFonts w:cstheme="minorHAnsi"/>
          <w:bCs/>
        </w:rPr>
        <w:t xml:space="preserve">Used </w:t>
      </w:r>
      <w:r w:rsidRPr="00FC574F">
        <w:rPr>
          <w:rFonts w:cstheme="minorHAnsi"/>
          <w:b/>
          <w:bCs/>
        </w:rPr>
        <w:t>Struts Framework</w:t>
      </w:r>
      <w:r w:rsidRPr="00FC574F">
        <w:rPr>
          <w:rFonts w:cstheme="minorHAnsi"/>
          <w:bCs/>
        </w:rPr>
        <w:t xml:space="preserve"> along with </w:t>
      </w:r>
      <w:r w:rsidRPr="00FC574F">
        <w:rPr>
          <w:rFonts w:cstheme="minorHAnsi"/>
          <w:b/>
          <w:bCs/>
        </w:rPr>
        <w:t xml:space="preserve">JSP, HTML, CSS </w:t>
      </w:r>
      <w:r w:rsidRPr="00FC574F">
        <w:rPr>
          <w:rFonts w:cstheme="minorHAnsi"/>
          <w:bCs/>
        </w:rPr>
        <w:t>and</w:t>
      </w:r>
      <w:r w:rsidRPr="00FC574F">
        <w:rPr>
          <w:rFonts w:cstheme="minorHAnsi"/>
          <w:b/>
          <w:bCs/>
        </w:rPr>
        <w:t xml:space="preserve"> JavaScript</w:t>
      </w:r>
      <w:r w:rsidRPr="00FC574F">
        <w:rPr>
          <w:rFonts w:cstheme="minorHAnsi"/>
          <w:bCs/>
        </w:rPr>
        <w:t xml:space="preserve"> to construct the dynamic web pages.</w:t>
      </w:r>
    </w:p>
    <w:p w:rsidR="000B6F91" w:rsidRPr="00FC574F" w:rsidRDefault="000B6F91" w:rsidP="004E0521">
      <w:pPr>
        <w:numPr>
          <w:ilvl w:val="0"/>
          <w:numId w:val="10"/>
        </w:numPr>
        <w:tabs>
          <w:tab w:val="clear" w:pos="0"/>
          <w:tab w:val="num" w:pos="540"/>
        </w:tabs>
        <w:spacing w:after="0" w:line="240" w:lineRule="auto"/>
        <w:ind w:left="540" w:right="90"/>
        <w:jc w:val="both"/>
        <w:rPr>
          <w:rFonts w:cstheme="minorHAnsi"/>
          <w:bCs/>
        </w:rPr>
      </w:pPr>
      <w:r w:rsidRPr="00FC574F">
        <w:rPr>
          <w:rFonts w:cstheme="minorHAnsi"/>
          <w:bCs/>
        </w:rPr>
        <w:t xml:space="preserve">Designed </w:t>
      </w:r>
      <w:r w:rsidRPr="00FC574F">
        <w:rPr>
          <w:rFonts w:cstheme="minorHAnsi"/>
          <w:b/>
          <w:bCs/>
        </w:rPr>
        <w:t xml:space="preserve">DTDs, XML </w:t>
      </w:r>
      <w:r w:rsidRPr="00FC574F">
        <w:rPr>
          <w:rFonts w:cstheme="minorHAnsi"/>
          <w:bCs/>
        </w:rPr>
        <w:t>Schema for data transmission and XSL style-sheets.</w:t>
      </w:r>
    </w:p>
    <w:p w:rsidR="000B6F91" w:rsidRPr="00FC574F" w:rsidRDefault="000B6F91" w:rsidP="004E0521">
      <w:pPr>
        <w:numPr>
          <w:ilvl w:val="0"/>
          <w:numId w:val="10"/>
        </w:numPr>
        <w:tabs>
          <w:tab w:val="clear" w:pos="0"/>
          <w:tab w:val="num" w:pos="540"/>
        </w:tabs>
        <w:spacing w:after="0" w:line="240" w:lineRule="auto"/>
        <w:ind w:left="540" w:right="90"/>
        <w:jc w:val="both"/>
        <w:rPr>
          <w:rFonts w:cstheme="minorHAnsi"/>
          <w:bCs/>
        </w:rPr>
      </w:pPr>
      <w:r w:rsidRPr="00FC574F">
        <w:rPr>
          <w:rFonts w:cstheme="minorHAnsi"/>
          <w:bCs/>
        </w:rPr>
        <w:t xml:space="preserve">Adopted </w:t>
      </w:r>
      <w:r w:rsidRPr="00FC574F">
        <w:rPr>
          <w:rFonts w:cstheme="minorHAnsi"/>
          <w:b/>
          <w:bCs/>
        </w:rPr>
        <w:t>J2EE</w:t>
      </w:r>
      <w:r w:rsidRPr="00FC574F">
        <w:rPr>
          <w:rFonts w:cstheme="minorHAnsi"/>
          <w:bCs/>
        </w:rPr>
        <w:t xml:space="preserve"> design patterns like Singleton and used DTO’s transfer the data.</w:t>
      </w:r>
    </w:p>
    <w:p w:rsidR="000B6F91" w:rsidRPr="00FC574F" w:rsidRDefault="000B6F91" w:rsidP="004E0521">
      <w:pPr>
        <w:numPr>
          <w:ilvl w:val="0"/>
          <w:numId w:val="10"/>
        </w:numPr>
        <w:tabs>
          <w:tab w:val="clear" w:pos="0"/>
          <w:tab w:val="num" w:pos="540"/>
        </w:tabs>
        <w:spacing w:after="0" w:line="240" w:lineRule="auto"/>
        <w:ind w:left="540" w:right="90"/>
        <w:jc w:val="both"/>
        <w:rPr>
          <w:rFonts w:cstheme="minorHAnsi"/>
          <w:bCs/>
        </w:rPr>
      </w:pPr>
      <w:r w:rsidRPr="00FC574F">
        <w:rPr>
          <w:rFonts w:cstheme="minorHAnsi"/>
          <w:bCs/>
        </w:rPr>
        <w:t xml:space="preserve">Designed, developed and maintained the data layer using the </w:t>
      </w:r>
      <w:r w:rsidRPr="00FC574F">
        <w:rPr>
          <w:rFonts w:cstheme="minorHAnsi"/>
          <w:b/>
          <w:bCs/>
        </w:rPr>
        <w:t>ORM</w:t>
      </w:r>
      <w:r w:rsidRPr="00FC574F">
        <w:rPr>
          <w:rFonts w:cstheme="minorHAnsi"/>
          <w:bCs/>
        </w:rPr>
        <w:t xml:space="preserve"> frame work called </w:t>
      </w:r>
      <w:r w:rsidRPr="00FC574F">
        <w:rPr>
          <w:rFonts w:cstheme="minorHAnsi"/>
          <w:b/>
          <w:bCs/>
        </w:rPr>
        <w:t>Hibernate</w:t>
      </w:r>
      <w:r w:rsidRPr="00FC574F">
        <w:rPr>
          <w:rFonts w:cstheme="minorHAnsi"/>
          <w:bCs/>
        </w:rPr>
        <w:t>.</w:t>
      </w:r>
    </w:p>
    <w:p w:rsidR="000B6F91" w:rsidRPr="00FC574F" w:rsidRDefault="000B6F91" w:rsidP="004E0521">
      <w:pPr>
        <w:numPr>
          <w:ilvl w:val="0"/>
          <w:numId w:val="10"/>
        </w:numPr>
        <w:tabs>
          <w:tab w:val="clear" w:pos="0"/>
          <w:tab w:val="num" w:pos="540"/>
        </w:tabs>
        <w:spacing w:after="0" w:line="240" w:lineRule="auto"/>
        <w:ind w:left="540" w:right="90"/>
        <w:jc w:val="both"/>
        <w:rPr>
          <w:rFonts w:cstheme="minorHAnsi"/>
          <w:bCs/>
        </w:rPr>
      </w:pPr>
      <w:r w:rsidRPr="00FC574F">
        <w:rPr>
          <w:rFonts w:cstheme="minorHAnsi"/>
          <w:bCs/>
        </w:rPr>
        <w:t xml:space="preserve">Involved in the development of SQL queries to get data from </w:t>
      </w:r>
      <w:r w:rsidR="000D1D28" w:rsidRPr="00FC574F">
        <w:rPr>
          <w:rFonts w:cstheme="minorHAnsi"/>
          <w:b/>
          <w:bCs/>
        </w:rPr>
        <w:t>MySQL</w:t>
      </w:r>
      <w:r w:rsidRPr="00FC574F">
        <w:rPr>
          <w:rFonts w:cstheme="minorHAnsi"/>
          <w:bCs/>
        </w:rPr>
        <w:t>.</w:t>
      </w:r>
    </w:p>
    <w:p w:rsidR="000B6F91" w:rsidRPr="00FC574F" w:rsidRDefault="000B6F91" w:rsidP="004E0521">
      <w:pPr>
        <w:numPr>
          <w:ilvl w:val="0"/>
          <w:numId w:val="10"/>
        </w:numPr>
        <w:tabs>
          <w:tab w:val="clear" w:pos="0"/>
          <w:tab w:val="num" w:pos="540"/>
        </w:tabs>
        <w:spacing w:after="0" w:line="240" w:lineRule="auto"/>
        <w:ind w:left="540" w:right="90"/>
        <w:jc w:val="both"/>
        <w:rPr>
          <w:rFonts w:cstheme="minorHAnsi"/>
          <w:bCs/>
        </w:rPr>
      </w:pPr>
      <w:r w:rsidRPr="00FC574F">
        <w:rPr>
          <w:rFonts w:cstheme="minorHAnsi"/>
          <w:bCs/>
        </w:rPr>
        <w:t xml:space="preserve">Used </w:t>
      </w:r>
      <w:r w:rsidRPr="00FC574F">
        <w:rPr>
          <w:rFonts w:cstheme="minorHAnsi"/>
          <w:b/>
          <w:bCs/>
        </w:rPr>
        <w:t>ANT</w:t>
      </w:r>
      <w:r w:rsidRPr="00FC574F">
        <w:rPr>
          <w:rFonts w:cstheme="minorHAnsi"/>
          <w:bCs/>
        </w:rPr>
        <w:t xml:space="preserve"> for building and deploying NBT application to servers.</w:t>
      </w:r>
    </w:p>
    <w:p w:rsidR="000B6F91" w:rsidRPr="00FC574F" w:rsidRDefault="000B6F91" w:rsidP="004E0521">
      <w:pPr>
        <w:numPr>
          <w:ilvl w:val="0"/>
          <w:numId w:val="10"/>
        </w:numPr>
        <w:tabs>
          <w:tab w:val="clear" w:pos="0"/>
          <w:tab w:val="num" w:pos="540"/>
        </w:tabs>
        <w:spacing w:after="0" w:line="240" w:lineRule="auto"/>
        <w:ind w:left="540" w:right="90"/>
        <w:jc w:val="both"/>
        <w:rPr>
          <w:rFonts w:cstheme="minorHAnsi"/>
        </w:rPr>
      </w:pPr>
      <w:r w:rsidRPr="00FC574F">
        <w:rPr>
          <w:rFonts w:cstheme="minorHAnsi"/>
          <w:shd w:val="clear" w:color="auto" w:fill="FFFFFF"/>
        </w:rPr>
        <w:t xml:space="preserve">Extensively worked on </w:t>
      </w:r>
      <w:r w:rsidRPr="00FC574F">
        <w:rPr>
          <w:rFonts w:cstheme="minorHAnsi"/>
          <w:b/>
          <w:shd w:val="clear" w:color="auto" w:fill="FFFFFF"/>
        </w:rPr>
        <w:t>Object Oriented Programming</w:t>
      </w:r>
      <w:r w:rsidRPr="00FC574F">
        <w:rPr>
          <w:rFonts w:cstheme="minorHAnsi"/>
          <w:shd w:val="clear" w:color="auto" w:fill="FFFFFF"/>
        </w:rPr>
        <w:t xml:space="preserve"> aspect of Java using JDK1.5 for collections along with </w:t>
      </w:r>
      <w:r w:rsidRPr="00FC574F">
        <w:rPr>
          <w:rFonts w:cstheme="minorHAnsi"/>
          <w:b/>
          <w:shd w:val="clear" w:color="auto" w:fill="FFFFFF"/>
        </w:rPr>
        <w:t>comparator,</w:t>
      </w:r>
      <w:r w:rsidRPr="00FC574F">
        <w:rPr>
          <w:rStyle w:val="apple-converted-space"/>
          <w:rFonts w:cstheme="minorHAnsi"/>
          <w:b/>
          <w:shd w:val="clear" w:color="auto" w:fill="FFFFFF"/>
        </w:rPr>
        <w:t xml:space="preserve"> Multithreading</w:t>
      </w:r>
      <w:r w:rsidRPr="00FC574F">
        <w:rPr>
          <w:rFonts w:cstheme="minorHAnsi"/>
          <w:b/>
          <w:shd w:val="clear" w:color="auto" w:fill="FFFFFF"/>
        </w:rPr>
        <w:t>, thread synchronization.</w:t>
      </w:r>
    </w:p>
    <w:p w:rsidR="000B6F91" w:rsidRPr="00FC574F" w:rsidRDefault="000B6F91" w:rsidP="00F1640F">
      <w:pPr>
        <w:numPr>
          <w:ilvl w:val="0"/>
          <w:numId w:val="10"/>
        </w:numPr>
        <w:tabs>
          <w:tab w:val="clear" w:pos="0"/>
          <w:tab w:val="num" w:pos="540"/>
        </w:tabs>
        <w:spacing w:after="0" w:line="240" w:lineRule="auto"/>
        <w:ind w:left="540" w:right="90"/>
        <w:jc w:val="both"/>
        <w:rPr>
          <w:rFonts w:cstheme="minorHAnsi"/>
          <w:bCs/>
        </w:rPr>
      </w:pPr>
      <w:r w:rsidRPr="00FC574F">
        <w:rPr>
          <w:rFonts w:cstheme="minorHAnsi"/>
          <w:bCs/>
        </w:rPr>
        <w:t xml:space="preserve">Used </w:t>
      </w:r>
      <w:r w:rsidRPr="00FC574F">
        <w:rPr>
          <w:rFonts w:cstheme="minorHAnsi"/>
          <w:b/>
          <w:bCs/>
        </w:rPr>
        <w:t>Hibernate</w:t>
      </w:r>
      <w:r w:rsidRPr="00FC574F">
        <w:rPr>
          <w:rFonts w:cstheme="minorHAnsi"/>
          <w:bCs/>
        </w:rPr>
        <w:t xml:space="preserve"> to persist the Data into the Database.</w:t>
      </w:r>
    </w:p>
    <w:p w:rsidR="000B6F91" w:rsidRPr="00FC574F" w:rsidRDefault="000B6F91" w:rsidP="004E0521">
      <w:pPr>
        <w:numPr>
          <w:ilvl w:val="0"/>
          <w:numId w:val="10"/>
        </w:numPr>
        <w:tabs>
          <w:tab w:val="clear" w:pos="0"/>
          <w:tab w:val="num" w:pos="540"/>
        </w:tabs>
        <w:spacing w:after="0" w:line="240" w:lineRule="auto"/>
        <w:ind w:left="540" w:right="90"/>
        <w:jc w:val="both"/>
        <w:rPr>
          <w:rFonts w:cstheme="minorHAnsi"/>
          <w:bCs/>
        </w:rPr>
      </w:pPr>
      <w:r w:rsidRPr="00FC574F">
        <w:rPr>
          <w:rFonts w:cstheme="minorHAnsi"/>
          <w:bCs/>
        </w:rPr>
        <w:t xml:space="preserve">Using </w:t>
      </w:r>
      <w:r w:rsidRPr="00FC574F">
        <w:rPr>
          <w:rFonts w:cstheme="minorHAnsi"/>
          <w:b/>
          <w:bCs/>
        </w:rPr>
        <w:t>Eclipse IDE</w:t>
      </w:r>
      <w:r w:rsidRPr="00FC574F">
        <w:rPr>
          <w:rFonts w:cstheme="minorHAnsi"/>
          <w:bCs/>
        </w:rPr>
        <w:t xml:space="preserve"> for bluestone application development of Java related classes and components.</w:t>
      </w:r>
    </w:p>
    <w:p w:rsidR="000B6F91" w:rsidRPr="00FC574F" w:rsidRDefault="000B6F91" w:rsidP="004E0521">
      <w:pPr>
        <w:numPr>
          <w:ilvl w:val="0"/>
          <w:numId w:val="10"/>
        </w:numPr>
        <w:tabs>
          <w:tab w:val="clear" w:pos="0"/>
          <w:tab w:val="num" w:pos="540"/>
        </w:tabs>
        <w:spacing w:after="0" w:line="240" w:lineRule="auto"/>
        <w:ind w:left="540" w:right="90"/>
        <w:jc w:val="both"/>
        <w:rPr>
          <w:rFonts w:cstheme="minorHAnsi"/>
          <w:bCs/>
        </w:rPr>
      </w:pPr>
      <w:r w:rsidRPr="00FC574F">
        <w:rPr>
          <w:rFonts w:cstheme="minorHAnsi"/>
          <w:bCs/>
        </w:rPr>
        <w:t xml:space="preserve">Involved in </w:t>
      </w:r>
      <w:r w:rsidRPr="00FC574F">
        <w:rPr>
          <w:rFonts w:cstheme="minorHAnsi"/>
          <w:b/>
          <w:bCs/>
        </w:rPr>
        <w:t>Agile development process</w:t>
      </w:r>
      <w:r w:rsidRPr="00FC574F">
        <w:rPr>
          <w:rFonts w:cstheme="minorHAnsi"/>
          <w:bCs/>
        </w:rPr>
        <w:t>.</w:t>
      </w:r>
    </w:p>
    <w:p w:rsidR="000B6F91" w:rsidRPr="00FC574F" w:rsidRDefault="000B6F91" w:rsidP="004E0521">
      <w:pPr>
        <w:numPr>
          <w:ilvl w:val="0"/>
          <w:numId w:val="10"/>
        </w:numPr>
        <w:tabs>
          <w:tab w:val="clear" w:pos="0"/>
          <w:tab w:val="num" w:pos="540"/>
        </w:tabs>
        <w:spacing w:after="0" w:line="240" w:lineRule="auto"/>
        <w:ind w:left="540" w:right="90"/>
        <w:jc w:val="both"/>
        <w:rPr>
          <w:rFonts w:cstheme="minorHAnsi"/>
          <w:bCs/>
        </w:rPr>
      </w:pPr>
      <w:r w:rsidRPr="00FC574F">
        <w:rPr>
          <w:rFonts w:cstheme="minorHAnsi"/>
          <w:bCs/>
        </w:rPr>
        <w:t xml:space="preserve">Deployed the application on </w:t>
      </w:r>
      <w:r w:rsidRPr="00FC574F">
        <w:rPr>
          <w:rFonts w:cstheme="minorHAnsi"/>
          <w:b/>
          <w:bCs/>
        </w:rPr>
        <w:t>Tomcat 6/5.5</w:t>
      </w:r>
      <w:r w:rsidRPr="00FC574F">
        <w:rPr>
          <w:rFonts w:cstheme="minorHAnsi"/>
          <w:bCs/>
        </w:rPr>
        <w:t xml:space="preserve"> and used </w:t>
      </w:r>
      <w:r w:rsidRPr="00FC574F">
        <w:rPr>
          <w:rFonts w:cstheme="minorHAnsi"/>
          <w:b/>
          <w:bCs/>
        </w:rPr>
        <w:t>shell scripting</w:t>
      </w:r>
      <w:r w:rsidRPr="00FC574F">
        <w:rPr>
          <w:rFonts w:cstheme="minorHAnsi"/>
          <w:bCs/>
        </w:rPr>
        <w:t xml:space="preserve"> for maintaining servers.</w:t>
      </w:r>
    </w:p>
    <w:p w:rsidR="000B6F91" w:rsidRPr="00FC574F" w:rsidRDefault="000B6F91" w:rsidP="009135B8">
      <w:pPr>
        <w:numPr>
          <w:ilvl w:val="0"/>
          <w:numId w:val="10"/>
        </w:numPr>
        <w:tabs>
          <w:tab w:val="clear" w:pos="0"/>
          <w:tab w:val="num" w:pos="540"/>
        </w:tabs>
        <w:spacing w:after="0" w:line="240" w:lineRule="auto"/>
        <w:ind w:left="540" w:right="90"/>
        <w:jc w:val="both"/>
        <w:rPr>
          <w:rFonts w:cstheme="minorHAnsi"/>
        </w:rPr>
      </w:pPr>
      <w:r w:rsidRPr="00FC574F">
        <w:rPr>
          <w:rFonts w:cstheme="minorHAnsi"/>
          <w:bCs/>
        </w:rPr>
        <w:t>Production</w:t>
      </w:r>
      <w:r w:rsidRPr="00FC574F">
        <w:rPr>
          <w:rFonts w:cstheme="minorHAnsi"/>
        </w:rPr>
        <w:t xml:space="preserve"> supported after release.</w:t>
      </w:r>
    </w:p>
    <w:p w:rsidR="000B6F91" w:rsidRPr="00FC574F" w:rsidRDefault="000B6F91" w:rsidP="004E0521">
      <w:pPr>
        <w:numPr>
          <w:ilvl w:val="0"/>
          <w:numId w:val="10"/>
        </w:numPr>
        <w:tabs>
          <w:tab w:val="clear" w:pos="0"/>
          <w:tab w:val="num" w:pos="540"/>
        </w:tabs>
        <w:spacing w:after="0" w:line="240" w:lineRule="auto"/>
        <w:ind w:left="540" w:right="90"/>
        <w:jc w:val="both"/>
        <w:rPr>
          <w:rFonts w:cstheme="minorHAnsi"/>
          <w:bCs/>
        </w:rPr>
      </w:pPr>
      <w:r w:rsidRPr="00FC574F">
        <w:rPr>
          <w:rFonts w:cstheme="minorHAnsi"/>
          <w:bCs/>
        </w:rPr>
        <w:t>Worked with offshore and ensuring on time delivery of deliverables.</w:t>
      </w:r>
    </w:p>
    <w:p w:rsidR="000B6F91" w:rsidRPr="00FC574F" w:rsidRDefault="000B6F91" w:rsidP="004E0521">
      <w:pPr>
        <w:numPr>
          <w:ilvl w:val="0"/>
          <w:numId w:val="10"/>
        </w:numPr>
        <w:tabs>
          <w:tab w:val="clear" w:pos="0"/>
          <w:tab w:val="num" w:pos="540"/>
        </w:tabs>
        <w:spacing w:after="0" w:line="240" w:lineRule="auto"/>
        <w:ind w:left="540" w:right="90"/>
        <w:jc w:val="both"/>
        <w:rPr>
          <w:rFonts w:cstheme="minorHAnsi"/>
          <w:bCs/>
        </w:rPr>
      </w:pPr>
      <w:r w:rsidRPr="00FC574F">
        <w:rPr>
          <w:rFonts w:cstheme="minorHAnsi"/>
          <w:bCs/>
        </w:rPr>
        <w:t xml:space="preserve">Deployed the NBT application in </w:t>
      </w:r>
      <w:proofErr w:type="spellStart"/>
      <w:r w:rsidRPr="00FC574F">
        <w:rPr>
          <w:rFonts w:cstheme="minorHAnsi"/>
          <w:b/>
          <w:bCs/>
        </w:rPr>
        <w:t>WebLogic</w:t>
      </w:r>
      <w:proofErr w:type="spellEnd"/>
      <w:r w:rsidRPr="00FC574F">
        <w:rPr>
          <w:rFonts w:cstheme="minorHAnsi"/>
          <w:bCs/>
        </w:rPr>
        <w:t xml:space="preserve">, </w:t>
      </w:r>
      <w:r w:rsidRPr="00FC574F">
        <w:rPr>
          <w:rFonts w:cstheme="minorHAnsi"/>
          <w:b/>
          <w:bCs/>
        </w:rPr>
        <w:t>Tomcat servers</w:t>
      </w:r>
      <w:r w:rsidRPr="00FC574F">
        <w:rPr>
          <w:rFonts w:cstheme="minorHAnsi"/>
          <w:bCs/>
        </w:rPr>
        <w:t xml:space="preserve"> on Solaris and Windows environments.</w:t>
      </w:r>
    </w:p>
    <w:p w:rsidR="000B6F91" w:rsidRPr="00FC574F" w:rsidRDefault="000B6F91" w:rsidP="00541022">
      <w:pPr>
        <w:numPr>
          <w:ilvl w:val="0"/>
          <w:numId w:val="10"/>
        </w:numPr>
        <w:tabs>
          <w:tab w:val="clear" w:pos="0"/>
          <w:tab w:val="num" w:pos="540"/>
        </w:tabs>
        <w:spacing w:after="0" w:line="240" w:lineRule="auto"/>
        <w:ind w:left="540" w:right="90"/>
        <w:jc w:val="both"/>
        <w:rPr>
          <w:rFonts w:cstheme="minorHAnsi"/>
        </w:rPr>
      </w:pPr>
      <w:r w:rsidRPr="00FC574F">
        <w:rPr>
          <w:rFonts w:cstheme="minorHAnsi"/>
          <w:bCs/>
        </w:rPr>
        <w:t xml:space="preserve">Developed </w:t>
      </w:r>
      <w:r w:rsidRPr="00FC574F">
        <w:rPr>
          <w:rFonts w:cstheme="minorHAnsi"/>
          <w:b/>
          <w:bCs/>
        </w:rPr>
        <w:t>Unit</w:t>
      </w:r>
      <w:r w:rsidRPr="00FC574F">
        <w:rPr>
          <w:rFonts w:cstheme="minorHAnsi"/>
          <w:b/>
        </w:rPr>
        <w:t xml:space="preserve"> Tests </w:t>
      </w:r>
      <w:r w:rsidRPr="00FC574F">
        <w:rPr>
          <w:rFonts w:cstheme="minorHAnsi"/>
        </w:rPr>
        <w:t xml:space="preserve">and </w:t>
      </w:r>
      <w:r w:rsidRPr="00FC574F">
        <w:rPr>
          <w:rFonts w:cstheme="minorHAnsi"/>
          <w:b/>
        </w:rPr>
        <w:t>Test Suites</w:t>
      </w:r>
      <w:r w:rsidRPr="00FC574F">
        <w:rPr>
          <w:rFonts w:cstheme="minorHAnsi"/>
        </w:rPr>
        <w:t xml:space="preserve"> using </w:t>
      </w:r>
      <w:proofErr w:type="spellStart"/>
      <w:r w:rsidRPr="00FC574F">
        <w:rPr>
          <w:rFonts w:cstheme="minorHAnsi"/>
          <w:b/>
        </w:rPr>
        <w:t>JUnit</w:t>
      </w:r>
      <w:proofErr w:type="spellEnd"/>
      <w:r w:rsidRPr="00FC574F">
        <w:rPr>
          <w:rFonts w:cstheme="minorHAnsi"/>
        </w:rPr>
        <w:t xml:space="preserve">. </w:t>
      </w:r>
    </w:p>
    <w:p w:rsidR="00444AA6" w:rsidRPr="00FC574F" w:rsidRDefault="00444AA6" w:rsidP="00767F9E">
      <w:pPr>
        <w:ind w:left="540" w:right="90"/>
        <w:jc w:val="both"/>
        <w:rPr>
          <w:rFonts w:cstheme="minorHAnsi"/>
          <w:b/>
          <w:bCs/>
        </w:rPr>
      </w:pPr>
    </w:p>
    <w:p w:rsidR="009C39CD" w:rsidRPr="00FC574F" w:rsidRDefault="00767F9E" w:rsidP="00767F9E">
      <w:pPr>
        <w:ind w:left="540" w:right="90"/>
        <w:jc w:val="both"/>
        <w:rPr>
          <w:rFonts w:cstheme="minorHAnsi"/>
          <w:b/>
          <w:bCs/>
        </w:rPr>
      </w:pPr>
      <w:r w:rsidRPr="00FC574F">
        <w:rPr>
          <w:rFonts w:cstheme="minorHAnsi"/>
          <w:b/>
          <w:bCs/>
        </w:rPr>
        <w:t xml:space="preserve">Environment: java1.6, Struts2.0, Spring2.5, JSP 2.0, Ajax, XML, HTML, ANT, CSS, JavaScript, </w:t>
      </w:r>
      <w:proofErr w:type="spellStart"/>
      <w:r w:rsidRPr="00FC574F">
        <w:rPr>
          <w:rFonts w:cstheme="minorHAnsi"/>
          <w:b/>
          <w:bCs/>
        </w:rPr>
        <w:t>JBuilder</w:t>
      </w:r>
      <w:proofErr w:type="spellEnd"/>
      <w:r w:rsidRPr="00FC574F">
        <w:rPr>
          <w:rFonts w:cstheme="minorHAnsi"/>
          <w:b/>
          <w:bCs/>
        </w:rPr>
        <w:t xml:space="preserve">, custom JSP tags, JSTL, Mercurial, FTP, UNIX (AIX), Hibernate3, MySQL, </w:t>
      </w:r>
      <w:proofErr w:type="spellStart"/>
      <w:r w:rsidRPr="00FC574F">
        <w:rPr>
          <w:rFonts w:cstheme="minorHAnsi"/>
          <w:b/>
          <w:bCs/>
        </w:rPr>
        <w:t>WebLogic</w:t>
      </w:r>
      <w:proofErr w:type="spellEnd"/>
      <w:r w:rsidRPr="00FC574F">
        <w:rPr>
          <w:rFonts w:cstheme="minorHAnsi"/>
          <w:b/>
          <w:bCs/>
        </w:rPr>
        <w:t>, Continuum, Tomcat6.0/ 5.5, Windows XP.</w:t>
      </w:r>
    </w:p>
    <w:sectPr w:rsidR="009C39CD" w:rsidRPr="00FC574F" w:rsidSect="00943570">
      <w:type w:val="continuous"/>
      <w:pgSz w:w="12240" w:h="15840"/>
      <w:pgMar w:top="720" w:right="99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Lucida Grande">
    <w:altName w:val="Courier New"/>
    <w:charset w:val="00"/>
    <w:family w:val="auto"/>
    <w:pitch w:val="variable"/>
    <w:sig w:usb0="00000003" w:usb1="00000000" w:usb2="00000000" w:usb3="00000000" w:csb0="00000001" w:csb1="00000000"/>
  </w:font>
  <w:font w:name="ヒラギノ角ゴ Pro W3">
    <w:altName w:val="MS Mincho"/>
    <w:charset w:val="4E"/>
    <w:family w:val="auto"/>
    <w:pitch w:val="variable"/>
    <w:sig w:usb0="00000000" w:usb1="7AC7FFFF" w:usb2="00000012" w:usb3="00000000" w:csb0="0002000D" w:csb1="00000000"/>
  </w:font>
  <w:font w:name="Questrial">
    <w:altName w:val="Times New Roman"/>
    <w:charset w:val="00"/>
    <w:family w:val="auto"/>
    <w:pitch w:val="default"/>
  </w:font>
  <w:font w:name="Times">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3"/>
    <w:multiLevelType w:val="singleLevel"/>
    <w:tmpl w:val="00000003"/>
    <w:name w:val="WW8Num3"/>
    <w:lvl w:ilvl="0">
      <w:start w:val="1"/>
      <w:numFmt w:val="bullet"/>
      <w:lvlText w:val=""/>
      <w:lvlJc w:val="left"/>
      <w:pPr>
        <w:tabs>
          <w:tab w:val="num" w:pos="0"/>
        </w:tabs>
        <w:ind w:left="720" w:hanging="360"/>
      </w:pPr>
      <w:rPr>
        <w:rFonts w:ascii="Symbol" w:hAnsi="Symbol" w:cs="Symbol" w:hint="default"/>
        <w:sz w:val="22"/>
        <w:szCs w:val="22"/>
      </w:rPr>
    </w:lvl>
  </w:abstractNum>
  <w:abstractNum w:abstractNumId="1">
    <w:nsid w:val="00000006"/>
    <w:multiLevelType w:val="multilevel"/>
    <w:tmpl w:val="00000006"/>
    <w:name w:val="WW8Num6"/>
    <w:lvl w:ilvl="0">
      <w:start w:val="1"/>
      <w:numFmt w:val="bullet"/>
      <w:lvlText w:val="●"/>
      <w:lvlJc w:val="left"/>
      <w:pPr>
        <w:tabs>
          <w:tab w:val="num" w:pos="0"/>
        </w:tabs>
        <w:ind w:left="1080" w:firstLine="1080"/>
      </w:pPr>
      <w:rPr>
        <w:rFonts w:ascii="Arial" w:hAnsi="Arial" w:cs="Arial"/>
        <w:color w:val="auto"/>
        <w:position w:val="0"/>
        <w:sz w:val="22"/>
        <w:szCs w:val="22"/>
        <w:shd w:val="clear" w:color="auto" w:fill="FFFFFF"/>
        <w:vertAlign w:val="baseline"/>
      </w:rPr>
    </w:lvl>
    <w:lvl w:ilvl="1">
      <w:start w:val="1"/>
      <w:numFmt w:val="bullet"/>
      <w:lvlText w:val="o"/>
      <w:lvlJc w:val="left"/>
      <w:pPr>
        <w:tabs>
          <w:tab w:val="num" w:pos="0"/>
        </w:tabs>
        <w:ind w:left="1440" w:firstLine="2520"/>
      </w:pPr>
      <w:rPr>
        <w:rFonts w:ascii="Arial" w:hAnsi="Arial" w:cs="Arial"/>
        <w:color w:val="auto"/>
        <w:position w:val="0"/>
        <w:sz w:val="22"/>
        <w:szCs w:val="22"/>
        <w:shd w:val="clear" w:color="auto" w:fill="FFFFFF"/>
        <w:vertAlign w:val="baseline"/>
      </w:rPr>
    </w:lvl>
    <w:lvl w:ilvl="2">
      <w:start w:val="1"/>
      <w:numFmt w:val="bullet"/>
      <w:lvlText w:val="▪"/>
      <w:lvlJc w:val="left"/>
      <w:pPr>
        <w:tabs>
          <w:tab w:val="num" w:pos="0"/>
        </w:tabs>
        <w:ind w:left="2160" w:firstLine="3960"/>
      </w:pPr>
      <w:rPr>
        <w:rFonts w:ascii="Arial" w:hAnsi="Arial" w:cs="Arial"/>
        <w:color w:val="auto"/>
        <w:position w:val="0"/>
        <w:sz w:val="22"/>
        <w:szCs w:val="22"/>
        <w:shd w:val="clear" w:color="auto" w:fill="FFFFFF"/>
        <w:vertAlign w:val="baseline"/>
      </w:rPr>
    </w:lvl>
    <w:lvl w:ilvl="3">
      <w:start w:val="1"/>
      <w:numFmt w:val="bullet"/>
      <w:lvlText w:val="●"/>
      <w:lvlJc w:val="left"/>
      <w:pPr>
        <w:tabs>
          <w:tab w:val="num" w:pos="0"/>
        </w:tabs>
        <w:ind w:left="2880" w:firstLine="5400"/>
      </w:pPr>
      <w:rPr>
        <w:rFonts w:ascii="Arial" w:hAnsi="Arial" w:cs="Arial"/>
        <w:color w:val="auto"/>
        <w:position w:val="0"/>
        <w:sz w:val="22"/>
        <w:szCs w:val="22"/>
        <w:shd w:val="clear" w:color="auto" w:fill="FFFFFF"/>
        <w:vertAlign w:val="baseline"/>
      </w:rPr>
    </w:lvl>
    <w:lvl w:ilvl="4">
      <w:start w:val="1"/>
      <w:numFmt w:val="bullet"/>
      <w:lvlText w:val="o"/>
      <w:lvlJc w:val="left"/>
      <w:pPr>
        <w:tabs>
          <w:tab w:val="num" w:pos="0"/>
        </w:tabs>
        <w:ind w:left="3600" w:firstLine="6840"/>
      </w:pPr>
      <w:rPr>
        <w:rFonts w:ascii="Arial" w:hAnsi="Arial" w:cs="Arial"/>
        <w:color w:val="auto"/>
        <w:position w:val="0"/>
        <w:sz w:val="22"/>
        <w:szCs w:val="22"/>
        <w:shd w:val="clear" w:color="auto" w:fill="FFFFFF"/>
        <w:vertAlign w:val="baseline"/>
      </w:rPr>
    </w:lvl>
    <w:lvl w:ilvl="5">
      <w:start w:val="1"/>
      <w:numFmt w:val="bullet"/>
      <w:lvlText w:val="▪"/>
      <w:lvlJc w:val="left"/>
      <w:pPr>
        <w:tabs>
          <w:tab w:val="num" w:pos="0"/>
        </w:tabs>
        <w:ind w:left="4320" w:firstLine="8280"/>
      </w:pPr>
      <w:rPr>
        <w:rFonts w:ascii="Arial" w:hAnsi="Arial" w:cs="Arial"/>
        <w:color w:val="auto"/>
        <w:position w:val="0"/>
        <w:sz w:val="22"/>
        <w:szCs w:val="22"/>
        <w:shd w:val="clear" w:color="auto" w:fill="FFFFFF"/>
        <w:vertAlign w:val="baseline"/>
      </w:rPr>
    </w:lvl>
    <w:lvl w:ilvl="6">
      <w:start w:val="1"/>
      <w:numFmt w:val="bullet"/>
      <w:lvlText w:val="●"/>
      <w:lvlJc w:val="left"/>
      <w:pPr>
        <w:tabs>
          <w:tab w:val="num" w:pos="0"/>
        </w:tabs>
        <w:ind w:left="5040" w:firstLine="9720"/>
      </w:pPr>
      <w:rPr>
        <w:rFonts w:ascii="Arial" w:hAnsi="Arial" w:cs="Arial"/>
        <w:color w:val="auto"/>
        <w:position w:val="0"/>
        <w:sz w:val="22"/>
        <w:szCs w:val="22"/>
        <w:shd w:val="clear" w:color="auto" w:fill="FFFFFF"/>
        <w:vertAlign w:val="baseline"/>
      </w:rPr>
    </w:lvl>
    <w:lvl w:ilvl="7">
      <w:start w:val="1"/>
      <w:numFmt w:val="bullet"/>
      <w:lvlText w:val="o"/>
      <w:lvlJc w:val="left"/>
      <w:pPr>
        <w:tabs>
          <w:tab w:val="num" w:pos="0"/>
        </w:tabs>
        <w:ind w:left="5760" w:firstLine="11160"/>
      </w:pPr>
      <w:rPr>
        <w:rFonts w:ascii="Arial" w:hAnsi="Arial" w:cs="Arial"/>
        <w:color w:val="auto"/>
        <w:position w:val="0"/>
        <w:sz w:val="22"/>
        <w:szCs w:val="22"/>
        <w:shd w:val="clear" w:color="auto" w:fill="FFFFFF"/>
        <w:vertAlign w:val="baseline"/>
      </w:rPr>
    </w:lvl>
    <w:lvl w:ilvl="8">
      <w:start w:val="1"/>
      <w:numFmt w:val="bullet"/>
      <w:lvlText w:val="▪"/>
      <w:lvlJc w:val="left"/>
      <w:pPr>
        <w:tabs>
          <w:tab w:val="num" w:pos="0"/>
        </w:tabs>
        <w:ind w:left="6480" w:firstLine="12600"/>
      </w:pPr>
      <w:rPr>
        <w:rFonts w:ascii="Arial" w:hAnsi="Arial" w:cs="Arial"/>
        <w:color w:val="auto"/>
        <w:position w:val="0"/>
        <w:sz w:val="22"/>
        <w:szCs w:val="22"/>
        <w:shd w:val="clear" w:color="auto" w:fill="FFFFFF"/>
        <w:vertAlign w:val="baseline"/>
      </w:rPr>
    </w:lvl>
  </w:abstractNum>
  <w:abstractNum w:abstractNumId="2">
    <w:nsid w:val="00000007"/>
    <w:multiLevelType w:val="singleLevel"/>
    <w:tmpl w:val="00000007"/>
    <w:name w:val="WW8Num18"/>
    <w:lvl w:ilvl="0">
      <w:start w:val="1"/>
      <w:numFmt w:val="bullet"/>
      <w:lvlText w:val=""/>
      <w:lvlJc w:val="left"/>
      <w:pPr>
        <w:tabs>
          <w:tab w:val="num" w:pos="720"/>
        </w:tabs>
        <w:ind w:left="720" w:hanging="360"/>
      </w:pPr>
      <w:rPr>
        <w:rFonts w:ascii="Symbol" w:hAnsi="Symbol"/>
      </w:rPr>
    </w:lvl>
  </w:abstractNum>
  <w:abstractNum w:abstractNumId="3">
    <w:nsid w:val="0000000A"/>
    <w:multiLevelType w:val="singleLevel"/>
    <w:tmpl w:val="0000000A"/>
    <w:name w:val="WW8Num10"/>
    <w:lvl w:ilvl="0">
      <w:numFmt w:val="bullet"/>
      <w:lvlText w:val=""/>
      <w:lvlJc w:val="left"/>
      <w:pPr>
        <w:tabs>
          <w:tab w:val="num" w:pos="720"/>
        </w:tabs>
        <w:ind w:left="720" w:hanging="360"/>
      </w:pPr>
      <w:rPr>
        <w:rFonts w:ascii="Symbol" w:hAnsi="Symbol" w:cs="Symbol" w:hint="default"/>
        <w:sz w:val="22"/>
        <w:szCs w:val="22"/>
        <w:shd w:val="clear" w:color="auto" w:fill="FFFFFF"/>
        <w:lang w:val="en-GB" w:eastAsia="en-IN"/>
      </w:rPr>
    </w:lvl>
  </w:abstractNum>
  <w:abstractNum w:abstractNumId="4">
    <w:nsid w:val="0AE77800"/>
    <w:multiLevelType w:val="hybridMultilevel"/>
    <w:tmpl w:val="44C46C0C"/>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15927CF"/>
    <w:multiLevelType w:val="hybridMultilevel"/>
    <w:tmpl w:val="04C435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A7C301E"/>
    <w:multiLevelType w:val="hybridMultilevel"/>
    <w:tmpl w:val="65AE415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D700870"/>
    <w:multiLevelType w:val="hybridMultilevel"/>
    <w:tmpl w:val="A1C47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7E25C6"/>
    <w:multiLevelType w:val="hybridMultilevel"/>
    <w:tmpl w:val="75444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4296C84"/>
    <w:multiLevelType w:val="multilevel"/>
    <w:tmpl w:val="9C2CCF56"/>
    <w:lvl w:ilvl="0">
      <w:start w:val="1"/>
      <w:numFmt w:val="bullet"/>
      <w:lvlText w:val=""/>
      <w:lvlJc w:val="left"/>
      <w:pPr>
        <w:ind w:left="-1080" w:firstLine="1080"/>
      </w:pPr>
      <w:rPr>
        <w:rFonts w:ascii="Symbol" w:hAnsi="Symbol" w:hint="default"/>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10">
    <w:nsid w:val="287C6405"/>
    <w:multiLevelType w:val="multilevel"/>
    <w:tmpl w:val="9C2CCF56"/>
    <w:lvl w:ilvl="0">
      <w:start w:val="1"/>
      <w:numFmt w:val="bullet"/>
      <w:lvlText w:val=""/>
      <w:lvlJc w:val="left"/>
      <w:pPr>
        <w:ind w:left="-1080" w:firstLine="1080"/>
      </w:pPr>
      <w:rPr>
        <w:rFonts w:ascii="Symbol" w:hAnsi="Symbol" w:hint="default"/>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11">
    <w:nsid w:val="28CC4D47"/>
    <w:multiLevelType w:val="hybridMultilevel"/>
    <w:tmpl w:val="41665CB2"/>
    <w:lvl w:ilvl="0" w:tplc="B56A1B4E">
      <w:start w:val="1"/>
      <w:numFmt w:val="bullet"/>
      <w:pStyle w:val="normal1"/>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93100E3"/>
    <w:multiLevelType w:val="hybridMultilevel"/>
    <w:tmpl w:val="B00C5F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40996A61"/>
    <w:multiLevelType w:val="multilevel"/>
    <w:tmpl w:val="CA220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8291FCF"/>
    <w:multiLevelType w:val="hybridMultilevel"/>
    <w:tmpl w:val="B8D8E7BA"/>
    <w:lvl w:ilvl="0" w:tplc="79BCAD5C">
      <w:start w:val="1"/>
      <w:numFmt w:val="bullet"/>
      <w:lvlText w:val=""/>
      <w:lvlJc w:val="left"/>
      <w:pPr>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50AB6B29"/>
    <w:multiLevelType w:val="hybridMultilevel"/>
    <w:tmpl w:val="C5D88F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51AF5E3E"/>
    <w:multiLevelType w:val="hybridMultilevel"/>
    <w:tmpl w:val="66FC6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4324914"/>
    <w:multiLevelType w:val="hybridMultilevel"/>
    <w:tmpl w:val="05666E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4DE03EB"/>
    <w:multiLevelType w:val="hybridMultilevel"/>
    <w:tmpl w:val="1C460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00C0510"/>
    <w:multiLevelType w:val="hybridMultilevel"/>
    <w:tmpl w:val="794CE8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61066A61"/>
    <w:multiLevelType w:val="multilevel"/>
    <w:tmpl w:val="9C2CCF56"/>
    <w:lvl w:ilvl="0">
      <w:start w:val="1"/>
      <w:numFmt w:val="bullet"/>
      <w:lvlText w:val=""/>
      <w:lvlJc w:val="left"/>
      <w:pPr>
        <w:ind w:left="-1080" w:firstLine="1080"/>
      </w:pPr>
      <w:rPr>
        <w:rFonts w:ascii="Symbol" w:hAnsi="Symbol" w:hint="default"/>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21">
    <w:nsid w:val="6346433A"/>
    <w:multiLevelType w:val="hybridMultilevel"/>
    <w:tmpl w:val="ABE4F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39A4C64"/>
    <w:multiLevelType w:val="multilevel"/>
    <w:tmpl w:val="B22E1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4782161"/>
    <w:multiLevelType w:val="hybridMultilevel"/>
    <w:tmpl w:val="8FE81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28D6C93"/>
    <w:multiLevelType w:val="hybridMultilevel"/>
    <w:tmpl w:val="1ADE1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2D94F3B"/>
    <w:multiLevelType w:val="hybridMultilevel"/>
    <w:tmpl w:val="9DE49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3252E03"/>
    <w:multiLevelType w:val="multilevel"/>
    <w:tmpl w:val="B3BE1922"/>
    <w:lvl w:ilvl="0">
      <w:start w:val="1"/>
      <w:numFmt w:val="bullet"/>
      <w:lvlText w:val="●"/>
      <w:lvlJc w:val="left"/>
      <w:pPr>
        <w:ind w:left="360" w:firstLine="0"/>
      </w:pPr>
      <w:rPr>
        <w:rFonts w:ascii="Arial" w:eastAsia="Arial" w:hAnsi="Arial" w:cs="Arial"/>
        <w:vertAlign w:val="baseline"/>
      </w:rPr>
    </w:lvl>
    <w:lvl w:ilvl="1">
      <w:start w:val="1"/>
      <w:numFmt w:val="bullet"/>
      <w:lvlText w:val="o"/>
      <w:lvlJc w:val="left"/>
      <w:pPr>
        <w:ind w:left="1080" w:firstLine="720"/>
      </w:pPr>
      <w:rPr>
        <w:rFonts w:ascii="Arial" w:eastAsia="Arial" w:hAnsi="Arial" w:cs="Arial"/>
        <w:vertAlign w:val="baseline"/>
      </w:rPr>
    </w:lvl>
    <w:lvl w:ilvl="2">
      <w:start w:val="1"/>
      <w:numFmt w:val="bullet"/>
      <w:lvlText w:val="▪"/>
      <w:lvlJc w:val="left"/>
      <w:pPr>
        <w:ind w:left="1800" w:firstLine="1440"/>
      </w:pPr>
      <w:rPr>
        <w:rFonts w:ascii="Arial" w:eastAsia="Arial" w:hAnsi="Arial" w:cs="Arial"/>
        <w:vertAlign w:val="baseline"/>
      </w:rPr>
    </w:lvl>
    <w:lvl w:ilvl="3">
      <w:start w:val="1"/>
      <w:numFmt w:val="bullet"/>
      <w:lvlText w:val="●"/>
      <w:lvlJc w:val="left"/>
      <w:pPr>
        <w:ind w:left="2520" w:firstLine="2160"/>
      </w:pPr>
      <w:rPr>
        <w:rFonts w:ascii="Arial" w:eastAsia="Arial" w:hAnsi="Arial" w:cs="Arial"/>
        <w:vertAlign w:val="baseline"/>
      </w:rPr>
    </w:lvl>
    <w:lvl w:ilvl="4">
      <w:start w:val="1"/>
      <w:numFmt w:val="bullet"/>
      <w:lvlText w:val="o"/>
      <w:lvlJc w:val="left"/>
      <w:pPr>
        <w:ind w:left="3240" w:firstLine="2880"/>
      </w:pPr>
      <w:rPr>
        <w:rFonts w:ascii="Arial" w:eastAsia="Arial" w:hAnsi="Arial" w:cs="Arial"/>
        <w:vertAlign w:val="baseline"/>
      </w:rPr>
    </w:lvl>
    <w:lvl w:ilvl="5">
      <w:start w:val="1"/>
      <w:numFmt w:val="bullet"/>
      <w:lvlText w:val="▪"/>
      <w:lvlJc w:val="left"/>
      <w:pPr>
        <w:ind w:left="3960" w:firstLine="3600"/>
      </w:pPr>
      <w:rPr>
        <w:rFonts w:ascii="Arial" w:eastAsia="Arial" w:hAnsi="Arial" w:cs="Arial"/>
        <w:vertAlign w:val="baseline"/>
      </w:rPr>
    </w:lvl>
    <w:lvl w:ilvl="6">
      <w:start w:val="1"/>
      <w:numFmt w:val="bullet"/>
      <w:lvlText w:val="●"/>
      <w:lvlJc w:val="left"/>
      <w:pPr>
        <w:ind w:left="4680" w:firstLine="4320"/>
      </w:pPr>
      <w:rPr>
        <w:rFonts w:ascii="Arial" w:eastAsia="Arial" w:hAnsi="Arial" w:cs="Arial"/>
        <w:vertAlign w:val="baseline"/>
      </w:rPr>
    </w:lvl>
    <w:lvl w:ilvl="7">
      <w:start w:val="1"/>
      <w:numFmt w:val="bullet"/>
      <w:lvlText w:val="o"/>
      <w:lvlJc w:val="left"/>
      <w:pPr>
        <w:ind w:left="5400" w:firstLine="5040"/>
      </w:pPr>
      <w:rPr>
        <w:rFonts w:ascii="Arial" w:eastAsia="Arial" w:hAnsi="Arial" w:cs="Arial"/>
        <w:vertAlign w:val="baseline"/>
      </w:rPr>
    </w:lvl>
    <w:lvl w:ilvl="8">
      <w:start w:val="1"/>
      <w:numFmt w:val="bullet"/>
      <w:lvlText w:val="▪"/>
      <w:lvlJc w:val="left"/>
      <w:pPr>
        <w:ind w:left="6120" w:firstLine="5760"/>
      </w:pPr>
      <w:rPr>
        <w:rFonts w:ascii="Arial" w:eastAsia="Arial" w:hAnsi="Arial" w:cs="Arial"/>
        <w:vertAlign w:val="baseline"/>
      </w:rPr>
    </w:lvl>
  </w:abstractNum>
  <w:abstractNum w:abstractNumId="27">
    <w:nsid w:val="737E67CF"/>
    <w:multiLevelType w:val="hybridMultilevel"/>
    <w:tmpl w:val="5E6258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7C726447"/>
    <w:multiLevelType w:val="hybridMultilevel"/>
    <w:tmpl w:val="D1FA119A"/>
    <w:lvl w:ilvl="0" w:tplc="04090001">
      <w:start w:val="1"/>
      <w:numFmt w:val="bullet"/>
      <w:lvlText w:val=""/>
      <w:lvlJc w:val="left"/>
      <w:pPr>
        <w:tabs>
          <w:tab w:val="num" w:pos="713"/>
        </w:tabs>
        <w:ind w:left="713"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10"/>
  </w:num>
  <w:num w:numId="3">
    <w:abstractNumId w:val="1"/>
  </w:num>
  <w:num w:numId="4">
    <w:abstractNumId w:val="8"/>
  </w:num>
  <w:num w:numId="5">
    <w:abstractNumId w:val="19"/>
  </w:num>
  <w:num w:numId="6">
    <w:abstractNumId w:val="25"/>
  </w:num>
  <w:num w:numId="7">
    <w:abstractNumId w:val="2"/>
  </w:num>
  <w:num w:numId="8">
    <w:abstractNumId w:val="17"/>
  </w:num>
  <w:num w:numId="9">
    <w:abstractNumId w:val="6"/>
  </w:num>
  <w:num w:numId="10">
    <w:abstractNumId w:val="0"/>
  </w:num>
  <w:num w:numId="11">
    <w:abstractNumId w:val="3"/>
  </w:num>
  <w:num w:numId="12">
    <w:abstractNumId w:val="22"/>
  </w:num>
  <w:num w:numId="13">
    <w:abstractNumId w:val="27"/>
  </w:num>
  <w:num w:numId="14">
    <w:abstractNumId w:val="21"/>
  </w:num>
  <w:num w:numId="15">
    <w:abstractNumId w:val="9"/>
  </w:num>
  <w:num w:numId="16">
    <w:abstractNumId w:val="20"/>
  </w:num>
  <w:num w:numId="17">
    <w:abstractNumId w:val="4"/>
  </w:num>
  <w:num w:numId="18">
    <w:abstractNumId w:val="11"/>
  </w:num>
  <w:num w:numId="19">
    <w:abstractNumId w:val="15"/>
  </w:num>
  <w:num w:numId="20">
    <w:abstractNumId w:val="12"/>
  </w:num>
  <w:num w:numId="21">
    <w:abstractNumId w:val="24"/>
  </w:num>
  <w:num w:numId="22">
    <w:abstractNumId w:val="14"/>
  </w:num>
  <w:num w:numId="23">
    <w:abstractNumId w:val="16"/>
  </w:num>
  <w:num w:numId="24">
    <w:abstractNumId w:val="28"/>
  </w:num>
  <w:num w:numId="25">
    <w:abstractNumId w:val="26"/>
  </w:num>
  <w:num w:numId="26">
    <w:abstractNumId w:val="13"/>
  </w:num>
  <w:num w:numId="27">
    <w:abstractNumId w:val="18"/>
  </w:num>
  <w:num w:numId="28">
    <w:abstractNumId w:val="7"/>
  </w:num>
  <w:num w:numId="2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3795"/>
    <w:rsid w:val="00007FF2"/>
    <w:rsid w:val="000108B7"/>
    <w:rsid w:val="00010B5C"/>
    <w:rsid w:val="00025192"/>
    <w:rsid w:val="00027B4D"/>
    <w:rsid w:val="00031822"/>
    <w:rsid w:val="000344B5"/>
    <w:rsid w:val="00037EB3"/>
    <w:rsid w:val="0004408E"/>
    <w:rsid w:val="000462A9"/>
    <w:rsid w:val="00052037"/>
    <w:rsid w:val="00055CB1"/>
    <w:rsid w:val="00067B0E"/>
    <w:rsid w:val="00067D77"/>
    <w:rsid w:val="00074481"/>
    <w:rsid w:val="00087913"/>
    <w:rsid w:val="00090EFB"/>
    <w:rsid w:val="000A16A9"/>
    <w:rsid w:val="000B6F91"/>
    <w:rsid w:val="000D00EA"/>
    <w:rsid w:val="000D1D28"/>
    <w:rsid w:val="000D76E9"/>
    <w:rsid w:val="000E1C11"/>
    <w:rsid w:val="000F0B59"/>
    <w:rsid w:val="00102668"/>
    <w:rsid w:val="00111340"/>
    <w:rsid w:val="00116716"/>
    <w:rsid w:val="0012120B"/>
    <w:rsid w:val="001223EF"/>
    <w:rsid w:val="00125649"/>
    <w:rsid w:val="00135D19"/>
    <w:rsid w:val="00147FEF"/>
    <w:rsid w:val="00162D3E"/>
    <w:rsid w:val="00165332"/>
    <w:rsid w:val="00175A14"/>
    <w:rsid w:val="00177787"/>
    <w:rsid w:val="001965C2"/>
    <w:rsid w:val="001A19D9"/>
    <w:rsid w:val="001A4B93"/>
    <w:rsid w:val="001A7962"/>
    <w:rsid w:val="001C36DF"/>
    <w:rsid w:val="001C4B64"/>
    <w:rsid w:val="001C71A7"/>
    <w:rsid w:val="001C7541"/>
    <w:rsid w:val="001C7F40"/>
    <w:rsid w:val="001E5844"/>
    <w:rsid w:val="001F3422"/>
    <w:rsid w:val="002072A1"/>
    <w:rsid w:val="0022042B"/>
    <w:rsid w:val="00220D02"/>
    <w:rsid w:val="00224C55"/>
    <w:rsid w:val="00225EA3"/>
    <w:rsid w:val="002318E7"/>
    <w:rsid w:val="002347E4"/>
    <w:rsid w:val="00254C41"/>
    <w:rsid w:val="002577CC"/>
    <w:rsid w:val="00257BEA"/>
    <w:rsid w:val="002721D2"/>
    <w:rsid w:val="00273069"/>
    <w:rsid w:val="0027436A"/>
    <w:rsid w:val="0029014D"/>
    <w:rsid w:val="00291AB8"/>
    <w:rsid w:val="00293260"/>
    <w:rsid w:val="002A0E2D"/>
    <w:rsid w:val="002B3025"/>
    <w:rsid w:val="002C54D9"/>
    <w:rsid w:val="002C7171"/>
    <w:rsid w:val="002D1B98"/>
    <w:rsid w:val="002E15C8"/>
    <w:rsid w:val="002E2739"/>
    <w:rsid w:val="002E3F0A"/>
    <w:rsid w:val="003021EE"/>
    <w:rsid w:val="003074C0"/>
    <w:rsid w:val="0031435A"/>
    <w:rsid w:val="00325E05"/>
    <w:rsid w:val="00333D68"/>
    <w:rsid w:val="00335DC0"/>
    <w:rsid w:val="00342446"/>
    <w:rsid w:val="00343A49"/>
    <w:rsid w:val="00350156"/>
    <w:rsid w:val="00353326"/>
    <w:rsid w:val="0035792B"/>
    <w:rsid w:val="0036107C"/>
    <w:rsid w:val="00363E00"/>
    <w:rsid w:val="00365ED4"/>
    <w:rsid w:val="00375438"/>
    <w:rsid w:val="003778D1"/>
    <w:rsid w:val="003875C8"/>
    <w:rsid w:val="003A42A1"/>
    <w:rsid w:val="003B23C6"/>
    <w:rsid w:val="003B5EFE"/>
    <w:rsid w:val="003C6D55"/>
    <w:rsid w:val="003D441B"/>
    <w:rsid w:val="003E141D"/>
    <w:rsid w:val="003E3BF7"/>
    <w:rsid w:val="003F3895"/>
    <w:rsid w:val="003F53B7"/>
    <w:rsid w:val="004049F3"/>
    <w:rsid w:val="00410D4B"/>
    <w:rsid w:val="00414F5B"/>
    <w:rsid w:val="004230AB"/>
    <w:rsid w:val="00423392"/>
    <w:rsid w:val="0043775C"/>
    <w:rsid w:val="00444AA6"/>
    <w:rsid w:val="00450FB3"/>
    <w:rsid w:val="004526AA"/>
    <w:rsid w:val="0045777B"/>
    <w:rsid w:val="00457D44"/>
    <w:rsid w:val="00471C52"/>
    <w:rsid w:val="004738A2"/>
    <w:rsid w:val="004824C4"/>
    <w:rsid w:val="00482E6E"/>
    <w:rsid w:val="004864F3"/>
    <w:rsid w:val="00487972"/>
    <w:rsid w:val="00490A1E"/>
    <w:rsid w:val="004A415C"/>
    <w:rsid w:val="004B4672"/>
    <w:rsid w:val="004E0521"/>
    <w:rsid w:val="004F4CF5"/>
    <w:rsid w:val="004F6F25"/>
    <w:rsid w:val="00501E2A"/>
    <w:rsid w:val="00513827"/>
    <w:rsid w:val="005150AB"/>
    <w:rsid w:val="00524443"/>
    <w:rsid w:val="005276EC"/>
    <w:rsid w:val="0054051F"/>
    <w:rsid w:val="00541022"/>
    <w:rsid w:val="00554FE0"/>
    <w:rsid w:val="00564B03"/>
    <w:rsid w:val="00574590"/>
    <w:rsid w:val="00582FF9"/>
    <w:rsid w:val="005863A2"/>
    <w:rsid w:val="00596F06"/>
    <w:rsid w:val="005A28FE"/>
    <w:rsid w:val="005C56E3"/>
    <w:rsid w:val="005C6720"/>
    <w:rsid w:val="005D1720"/>
    <w:rsid w:val="005D2161"/>
    <w:rsid w:val="005D66EA"/>
    <w:rsid w:val="005E0C58"/>
    <w:rsid w:val="005E194E"/>
    <w:rsid w:val="005E4E84"/>
    <w:rsid w:val="005F1623"/>
    <w:rsid w:val="005F30A4"/>
    <w:rsid w:val="00606733"/>
    <w:rsid w:val="0060728A"/>
    <w:rsid w:val="006121C5"/>
    <w:rsid w:val="00623A39"/>
    <w:rsid w:val="00626AE1"/>
    <w:rsid w:val="00637E4C"/>
    <w:rsid w:val="00651A78"/>
    <w:rsid w:val="006540B8"/>
    <w:rsid w:val="006574FF"/>
    <w:rsid w:val="006632FB"/>
    <w:rsid w:val="00682061"/>
    <w:rsid w:val="00692B08"/>
    <w:rsid w:val="006A2CF3"/>
    <w:rsid w:val="006A46C7"/>
    <w:rsid w:val="006B2A30"/>
    <w:rsid w:val="006C08D0"/>
    <w:rsid w:val="006C558F"/>
    <w:rsid w:val="006C5CAC"/>
    <w:rsid w:val="006D3B14"/>
    <w:rsid w:val="006E164A"/>
    <w:rsid w:val="006E7018"/>
    <w:rsid w:val="006E774C"/>
    <w:rsid w:val="006E792C"/>
    <w:rsid w:val="006F1563"/>
    <w:rsid w:val="006F51C8"/>
    <w:rsid w:val="0072656A"/>
    <w:rsid w:val="0073236B"/>
    <w:rsid w:val="0074266D"/>
    <w:rsid w:val="00750C3E"/>
    <w:rsid w:val="007518E1"/>
    <w:rsid w:val="00760F06"/>
    <w:rsid w:val="00764D8A"/>
    <w:rsid w:val="0076579E"/>
    <w:rsid w:val="00767F9E"/>
    <w:rsid w:val="0077073B"/>
    <w:rsid w:val="007803D8"/>
    <w:rsid w:val="00793003"/>
    <w:rsid w:val="007A5126"/>
    <w:rsid w:val="007B7AA7"/>
    <w:rsid w:val="007C717E"/>
    <w:rsid w:val="007C7F6F"/>
    <w:rsid w:val="007E3CDF"/>
    <w:rsid w:val="007E7484"/>
    <w:rsid w:val="007F7F52"/>
    <w:rsid w:val="00810392"/>
    <w:rsid w:val="0081468F"/>
    <w:rsid w:val="00815F98"/>
    <w:rsid w:val="00817D66"/>
    <w:rsid w:val="00820341"/>
    <w:rsid w:val="00831900"/>
    <w:rsid w:val="00852A92"/>
    <w:rsid w:val="00860A2C"/>
    <w:rsid w:val="00871340"/>
    <w:rsid w:val="008741F6"/>
    <w:rsid w:val="00880420"/>
    <w:rsid w:val="00881C0B"/>
    <w:rsid w:val="00885D37"/>
    <w:rsid w:val="008A575E"/>
    <w:rsid w:val="008A66CD"/>
    <w:rsid w:val="008B4720"/>
    <w:rsid w:val="008C07F3"/>
    <w:rsid w:val="008C2253"/>
    <w:rsid w:val="008E65C6"/>
    <w:rsid w:val="008F573B"/>
    <w:rsid w:val="008F77F1"/>
    <w:rsid w:val="0090376D"/>
    <w:rsid w:val="009135B8"/>
    <w:rsid w:val="00915BDF"/>
    <w:rsid w:val="00916986"/>
    <w:rsid w:val="00920946"/>
    <w:rsid w:val="00921D61"/>
    <w:rsid w:val="009352DB"/>
    <w:rsid w:val="00943570"/>
    <w:rsid w:val="00962D58"/>
    <w:rsid w:val="009641A6"/>
    <w:rsid w:val="00982CAE"/>
    <w:rsid w:val="00991800"/>
    <w:rsid w:val="009B059B"/>
    <w:rsid w:val="009B2C11"/>
    <w:rsid w:val="009B429C"/>
    <w:rsid w:val="009B7AC3"/>
    <w:rsid w:val="009C39CD"/>
    <w:rsid w:val="009D53FE"/>
    <w:rsid w:val="009E3F58"/>
    <w:rsid w:val="009E5807"/>
    <w:rsid w:val="009E674C"/>
    <w:rsid w:val="009E6810"/>
    <w:rsid w:val="009F0E5A"/>
    <w:rsid w:val="009F156B"/>
    <w:rsid w:val="00A03649"/>
    <w:rsid w:val="00A12F0F"/>
    <w:rsid w:val="00A171CF"/>
    <w:rsid w:val="00A221B1"/>
    <w:rsid w:val="00A2524F"/>
    <w:rsid w:val="00A26286"/>
    <w:rsid w:val="00A37891"/>
    <w:rsid w:val="00A4494C"/>
    <w:rsid w:val="00A51A25"/>
    <w:rsid w:val="00A520DA"/>
    <w:rsid w:val="00A529F3"/>
    <w:rsid w:val="00A5356A"/>
    <w:rsid w:val="00A56658"/>
    <w:rsid w:val="00A56E30"/>
    <w:rsid w:val="00A864AF"/>
    <w:rsid w:val="00A87B36"/>
    <w:rsid w:val="00A947D4"/>
    <w:rsid w:val="00A9503F"/>
    <w:rsid w:val="00AB5616"/>
    <w:rsid w:val="00AC3959"/>
    <w:rsid w:val="00AC3EFF"/>
    <w:rsid w:val="00AC4DBA"/>
    <w:rsid w:val="00AC7343"/>
    <w:rsid w:val="00AC796D"/>
    <w:rsid w:val="00AD1141"/>
    <w:rsid w:val="00AE0E30"/>
    <w:rsid w:val="00AE13DD"/>
    <w:rsid w:val="00AE15B6"/>
    <w:rsid w:val="00AE3DB3"/>
    <w:rsid w:val="00AE6DFF"/>
    <w:rsid w:val="00AE764C"/>
    <w:rsid w:val="00AF0D37"/>
    <w:rsid w:val="00AF6A1E"/>
    <w:rsid w:val="00AF6EAB"/>
    <w:rsid w:val="00B103CB"/>
    <w:rsid w:val="00B10AA1"/>
    <w:rsid w:val="00B17495"/>
    <w:rsid w:val="00B20BE3"/>
    <w:rsid w:val="00B21188"/>
    <w:rsid w:val="00B34872"/>
    <w:rsid w:val="00B36ADE"/>
    <w:rsid w:val="00B43D0C"/>
    <w:rsid w:val="00B45AF0"/>
    <w:rsid w:val="00B53795"/>
    <w:rsid w:val="00B5460B"/>
    <w:rsid w:val="00B5520A"/>
    <w:rsid w:val="00B647BA"/>
    <w:rsid w:val="00B70706"/>
    <w:rsid w:val="00B72455"/>
    <w:rsid w:val="00B72FED"/>
    <w:rsid w:val="00B76BE5"/>
    <w:rsid w:val="00B77046"/>
    <w:rsid w:val="00BA29B0"/>
    <w:rsid w:val="00BB2176"/>
    <w:rsid w:val="00BC0FBA"/>
    <w:rsid w:val="00BD47D8"/>
    <w:rsid w:val="00BD65BE"/>
    <w:rsid w:val="00BE5C2F"/>
    <w:rsid w:val="00BF3A12"/>
    <w:rsid w:val="00BF6026"/>
    <w:rsid w:val="00C00686"/>
    <w:rsid w:val="00C0525A"/>
    <w:rsid w:val="00C10E56"/>
    <w:rsid w:val="00C21A6D"/>
    <w:rsid w:val="00C2519E"/>
    <w:rsid w:val="00C345B5"/>
    <w:rsid w:val="00C358D2"/>
    <w:rsid w:val="00C44402"/>
    <w:rsid w:val="00C70A90"/>
    <w:rsid w:val="00C76C5A"/>
    <w:rsid w:val="00C86B0B"/>
    <w:rsid w:val="00C87EC4"/>
    <w:rsid w:val="00C935EA"/>
    <w:rsid w:val="00C93675"/>
    <w:rsid w:val="00CA20C7"/>
    <w:rsid w:val="00CA725D"/>
    <w:rsid w:val="00CC01F3"/>
    <w:rsid w:val="00CC18E9"/>
    <w:rsid w:val="00CC5608"/>
    <w:rsid w:val="00CD23E8"/>
    <w:rsid w:val="00CF5BA6"/>
    <w:rsid w:val="00D1271B"/>
    <w:rsid w:val="00D17E81"/>
    <w:rsid w:val="00D24FCD"/>
    <w:rsid w:val="00D25F6E"/>
    <w:rsid w:val="00D30D18"/>
    <w:rsid w:val="00D33370"/>
    <w:rsid w:val="00D46E8A"/>
    <w:rsid w:val="00D50450"/>
    <w:rsid w:val="00D51828"/>
    <w:rsid w:val="00D54EE8"/>
    <w:rsid w:val="00D76ED7"/>
    <w:rsid w:val="00D8012E"/>
    <w:rsid w:val="00D91D9A"/>
    <w:rsid w:val="00DA4E3D"/>
    <w:rsid w:val="00DB20A8"/>
    <w:rsid w:val="00DC02AA"/>
    <w:rsid w:val="00DD14AE"/>
    <w:rsid w:val="00DD3631"/>
    <w:rsid w:val="00DD640D"/>
    <w:rsid w:val="00DE5A19"/>
    <w:rsid w:val="00DF1668"/>
    <w:rsid w:val="00DF320C"/>
    <w:rsid w:val="00E0222C"/>
    <w:rsid w:val="00E03CD7"/>
    <w:rsid w:val="00E1105F"/>
    <w:rsid w:val="00E1645D"/>
    <w:rsid w:val="00E34D1B"/>
    <w:rsid w:val="00E43D32"/>
    <w:rsid w:val="00E564EF"/>
    <w:rsid w:val="00E60DD1"/>
    <w:rsid w:val="00E62F70"/>
    <w:rsid w:val="00E927B1"/>
    <w:rsid w:val="00E97A71"/>
    <w:rsid w:val="00EA3C2E"/>
    <w:rsid w:val="00EC2BBF"/>
    <w:rsid w:val="00EC34B8"/>
    <w:rsid w:val="00EC37DD"/>
    <w:rsid w:val="00EC5831"/>
    <w:rsid w:val="00ED7C46"/>
    <w:rsid w:val="00EE7EFA"/>
    <w:rsid w:val="00EF2BD9"/>
    <w:rsid w:val="00F0765F"/>
    <w:rsid w:val="00F126DE"/>
    <w:rsid w:val="00F1640F"/>
    <w:rsid w:val="00F22055"/>
    <w:rsid w:val="00F33B2B"/>
    <w:rsid w:val="00F43EB5"/>
    <w:rsid w:val="00F4489A"/>
    <w:rsid w:val="00F574E8"/>
    <w:rsid w:val="00F618B7"/>
    <w:rsid w:val="00F63B9F"/>
    <w:rsid w:val="00F63EFF"/>
    <w:rsid w:val="00F646FE"/>
    <w:rsid w:val="00F66B4C"/>
    <w:rsid w:val="00F72941"/>
    <w:rsid w:val="00F73263"/>
    <w:rsid w:val="00F745E7"/>
    <w:rsid w:val="00F87E46"/>
    <w:rsid w:val="00FB1589"/>
    <w:rsid w:val="00FC574F"/>
    <w:rsid w:val="00FC58D3"/>
    <w:rsid w:val="00FD3F3E"/>
    <w:rsid w:val="00FD4479"/>
    <w:rsid w:val="00FE22FD"/>
    <w:rsid w:val="00FE2F87"/>
    <w:rsid w:val="00FE63D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42C7857-7E1C-4E9C-ABE3-E1CB7223B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2F87"/>
  </w:style>
  <w:style w:type="paragraph" w:styleId="Heading2">
    <w:name w:val="heading 2"/>
    <w:basedOn w:val="Normal"/>
    <w:link w:val="Heading2Char"/>
    <w:uiPriority w:val="9"/>
    <w:qFormat/>
    <w:rsid w:val="00DD14A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F646FE"/>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E2F87"/>
    <w:pPr>
      <w:ind w:left="720"/>
      <w:contextualSpacing/>
    </w:pPr>
  </w:style>
  <w:style w:type="character" w:styleId="Strong">
    <w:name w:val="Strong"/>
    <w:basedOn w:val="DefaultParagraphFont"/>
    <w:uiPriority w:val="22"/>
    <w:qFormat/>
    <w:rsid w:val="00FE2F87"/>
    <w:rPr>
      <w:b/>
      <w:bCs/>
    </w:rPr>
  </w:style>
  <w:style w:type="character" w:customStyle="1" w:styleId="ListParagraphChar">
    <w:name w:val="List Paragraph Char"/>
    <w:link w:val="ListParagraph"/>
    <w:uiPriority w:val="34"/>
    <w:rsid w:val="00FE2F87"/>
  </w:style>
  <w:style w:type="paragraph" w:customStyle="1" w:styleId="Normal10">
    <w:name w:val="Normal1"/>
    <w:rsid w:val="00FE2F87"/>
    <w:pPr>
      <w:spacing w:after="0" w:line="240" w:lineRule="auto"/>
    </w:pPr>
    <w:rPr>
      <w:rFonts w:ascii="Times New Roman" w:eastAsia="Times New Roman" w:hAnsi="Times New Roman" w:cs="Times New Roman"/>
      <w:color w:val="000000"/>
      <w:sz w:val="24"/>
      <w:szCs w:val="24"/>
    </w:rPr>
  </w:style>
  <w:style w:type="paragraph" w:styleId="NoSpacing">
    <w:name w:val="No Spacing"/>
    <w:link w:val="NoSpacingChar"/>
    <w:uiPriority w:val="1"/>
    <w:qFormat/>
    <w:rsid w:val="00C70A90"/>
    <w:pPr>
      <w:spacing w:after="0" w:line="240" w:lineRule="auto"/>
    </w:pPr>
  </w:style>
  <w:style w:type="character" w:customStyle="1" w:styleId="apple-style-span">
    <w:name w:val="apple-style-span"/>
    <w:rsid w:val="00C70A90"/>
    <w:rPr>
      <w:rFonts w:cs="Times New Roman"/>
    </w:rPr>
  </w:style>
  <w:style w:type="character" w:customStyle="1" w:styleId="apple-converted-space">
    <w:name w:val="apple-converted-space"/>
    <w:rsid w:val="00025192"/>
  </w:style>
  <w:style w:type="table" w:styleId="TableGrid">
    <w:name w:val="Table Grid"/>
    <w:basedOn w:val="TableNormal"/>
    <w:uiPriority w:val="39"/>
    <w:rsid w:val="007C7F6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sonormalcxspmiddlecxspmiddlecxspmiddlecxspmiddle">
    <w:name w:val="msonormalcxspmiddlecxspmiddlecxspmiddlecxspmiddle"/>
    <w:basedOn w:val="Normal"/>
    <w:rsid w:val="009E3F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VerdanaChar1">
    <w:name w:val="Normal + Verdana Char1"/>
    <w:link w:val="NormalVerdana"/>
    <w:locked/>
    <w:rsid w:val="009E3F58"/>
    <w:rPr>
      <w:rFonts w:ascii="Verdana" w:hAnsi="Verdana"/>
    </w:rPr>
  </w:style>
  <w:style w:type="paragraph" w:customStyle="1" w:styleId="NormalVerdana">
    <w:name w:val="Normal + Verdana"/>
    <w:basedOn w:val="Normal"/>
    <w:link w:val="NormalVerdanaChar1"/>
    <w:rsid w:val="009E3F58"/>
    <w:pPr>
      <w:spacing w:after="0" w:line="240" w:lineRule="auto"/>
    </w:pPr>
    <w:rPr>
      <w:rFonts w:ascii="Verdana" w:hAnsi="Verdana"/>
    </w:rPr>
  </w:style>
  <w:style w:type="paragraph" w:customStyle="1" w:styleId="msonormalcxspmiddlecxspmiddlecxspmiddle">
    <w:name w:val="msonormalcxspmiddlecxspmiddlecxspmiddle"/>
    <w:basedOn w:val="Normal"/>
    <w:rsid w:val="009E3F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l8wme">
    <w:name w:val="tl8wme"/>
    <w:basedOn w:val="DefaultParagraphFont"/>
    <w:rsid w:val="009E3F58"/>
  </w:style>
  <w:style w:type="paragraph" w:customStyle="1" w:styleId="NoSpacing1">
    <w:name w:val="No Spacing1"/>
    <w:uiPriority w:val="1"/>
    <w:qFormat/>
    <w:rsid w:val="00F72941"/>
    <w:pPr>
      <w:spacing w:after="0" w:line="240" w:lineRule="auto"/>
    </w:pPr>
    <w:rPr>
      <w:rFonts w:ascii="Times New Roman" w:eastAsia="Times New Roman" w:hAnsi="Times New Roman" w:cs="Times New Roman"/>
      <w:sz w:val="24"/>
      <w:szCs w:val="24"/>
    </w:rPr>
  </w:style>
  <w:style w:type="character" w:styleId="LineNumber">
    <w:name w:val="line number"/>
    <w:basedOn w:val="DefaultParagraphFont"/>
    <w:uiPriority w:val="99"/>
    <w:semiHidden/>
    <w:unhideWhenUsed/>
    <w:rsid w:val="0074266D"/>
  </w:style>
  <w:style w:type="paragraph" w:customStyle="1" w:styleId="normal1">
    <w:name w:val="normal 1"/>
    <w:basedOn w:val="Normal"/>
    <w:link w:val="normal1Char"/>
    <w:autoRedefine/>
    <w:rsid w:val="009F0E5A"/>
    <w:pPr>
      <w:keepNext/>
      <w:numPr>
        <w:numId w:val="18"/>
      </w:numPr>
      <w:spacing w:after="0" w:line="240" w:lineRule="auto"/>
      <w:jc w:val="both"/>
    </w:pPr>
    <w:rPr>
      <w:rFonts w:eastAsia="Calibri" w:cstheme="minorHAnsi"/>
      <w:bCs/>
      <w:color w:val="000000" w:themeColor="text1"/>
      <w:sz w:val="20"/>
      <w:szCs w:val="20"/>
    </w:rPr>
  </w:style>
  <w:style w:type="character" w:customStyle="1" w:styleId="NoSpacingChar">
    <w:name w:val="No Spacing Char"/>
    <w:link w:val="NoSpacing"/>
    <w:rsid w:val="009F0E5A"/>
  </w:style>
  <w:style w:type="paragraph" w:styleId="BodyText">
    <w:name w:val="Body Text"/>
    <w:basedOn w:val="Normal"/>
    <w:link w:val="BodyTextChar"/>
    <w:rsid w:val="000B6F91"/>
    <w:pPr>
      <w:spacing w:after="0" w:line="240" w:lineRule="auto"/>
    </w:pPr>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rsid w:val="000B6F91"/>
    <w:rPr>
      <w:rFonts w:ascii="Times New Roman" w:eastAsia="Times New Roman" w:hAnsi="Times New Roman" w:cs="Times New Roman"/>
      <w:b/>
      <w:bCs/>
      <w:sz w:val="24"/>
      <w:szCs w:val="24"/>
    </w:rPr>
  </w:style>
  <w:style w:type="paragraph" w:styleId="NormalWeb">
    <w:name w:val="Normal (Web)"/>
    <w:basedOn w:val="Normal"/>
    <w:link w:val="NormalWebChar"/>
    <w:uiPriority w:val="99"/>
    <w:unhideWhenUsed/>
    <w:rsid w:val="001A19D9"/>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NormalWebChar">
    <w:name w:val="Normal (Web) Char"/>
    <w:link w:val="NormalWeb"/>
    <w:uiPriority w:val="99"/>
    <w:rsid w:val="001A19D9"/>
    <w:rPr>
      <w:rFonts w:ascii="Times New Roman" w:eastAsia="Times New Roman" w:hAnsi="Times New Roman" w:cs="Times New Roman"/>
      <w:sz w:val="24"/>
      <w:szCs w:val="24"/>
      <w:lang w:val="en-IN" w:eastAsia="en-IN"/>
    </w:rPr>
  </w:style>
  <w:style w:type="character" w:customStyle="1" w:styleId="normal1Char">
    <w:name w:val="normal 1 Char"/>
    <w:link w:val="normal1"/>
    <w:rsid w:val="001A19D9"/>
    <w:rPr>
      <w:rFonts w:eastAsia="Calibri" w:cstheme="minorHAnsi"/>
      <w:bCs/>
      <w:color w:val="000000" w:themeColor="text1"/>
      <w:sz w:val="20"/>
      <w:szCs w:val="20"/>
    </w:rPr>
  </w:style>
  <w:style w:type="paragraph" w:styleId="BodyText2">
    <w:name w:val="Body Text 2"/>
    <w:basedOn w:val="Normal"/>
    <w:link w:val="BodyText2Char"/>
    <w:uiPriority w:val="99"/>
    <w:semiHidden/>
    <w:unhideWhenUsed/>
    <w:rsid w:val="00116716"/>
    <w:pPr>
      <w:spacing w:after="120" w:line="480" w:lineRule="auto"/>
    </w:pPr>
  </w:style>
  <w:style w:type="character" w:customStyle="1" w:styleId="BodyText2Char">
    <w:name w:val="Body Text 2 Char"/>
    <w:basedOn w:val="DefaultParagraphFont"/>
    <w:link w:val="BodyText2"/>
    <w:uiPriority w:val="99"/>
    <w:semiHidden/>
    <w:rsid w:val="00116716"/>
  </w:style>
  <w:style w:type="paragraph" w:customStyle="1" w:styleId="a">
    <w:name w:val="正文"/>
    <w:rsid w:val="006F1563"/>
    <w:pPr>
      <w:spacing w:after="200" w:line="276" w:lineRule="auto"/>
    </w:pPr>
    <w:rPr>
      <w:rFonts w:ascii="Lucida Grande" w:eastAsia="ヒラギノ角ゴ Pro W3" w:hAnsi="Lucida Grande" w:cs="Times New Roman"/>
      <w:color w:val="000000"/>
      <w:szCs w:val="20"/>
    </w:rPr>
  </w:style>
  <w:style w:type="character" w:styleId="Hyperlink">
    <w:name w:val="Hyperlink"/>
    <w:basedOn w:val="DefaultParagraphFont"/>
    <w:uiPriority w:val="99"/>
    <w:unhideWhenUsed/>
    <w:rsid w:val="00750C3E"/>
    <w:rPr>
      <w:color w:val="0563C1" w:themeColor="hyperlink"/>
      <w:u w:val="single"/>
    </w:rPr>
  </w:style>
  <w:style w:type="character" w:customStyle="1" w:styleId="UnresolvedMention1">
    <w:name w:val="Unresolved Mention1"/>
    <w:basedOn w:val="DefaultParagraphFont"/>
    <w:uiPriority w:val="99"/>
    <w:semiHidden/>
    <w:unhideWhenUsed/>
    <w:rsid w:val="00750C3E"/>
    <w:rPr>
      <w:color w:val="808080"/>
      <w:shd w:val="clear" w:color="auto" w:fill="E6E6E6"/>
    </w:rPr>
  </w:style>
  <w:style w:type="character" w:customStyle="1" w:styleId="Heading2Char">
    <w:name w:val="Heading 2 Char"/>
    <w:basedOn w:val="DefaultParagraphFont"/>
    <w:link w:val="Heading2"/>
    <w:uiPriority w:val="9"/>
    <w:rsid w:val="00DD14AE"/>
    <w:rPr>
      <w:rFonts w:ascii="Times New Roman" w:eastAsia="Times New Roman" w:hAnsi="Times New Roman" w:cs="Times New Roman"/>
      <w:b/>
      <w:bCs/>
      <w:sz w:val="36"/>
      <w:szCs w:val="36"/>
    </w:rPr>
  </w:style>
  <w:style w:type="paragraph" w:styleId="PlainText">
    <w:name w:val="Plain Text"/>
    <w:basedOn w:val="Normal"/>
    <w:link w:val="PlainTextChar"/>
    <w:rsid w:val="006C558F"/>
    <w:pPr>
      <w:spacing w:after="0" w:line="240" w:lineRule="auto"/>
    </w:pPr>
    <w:rPr>
      <w:rFonts w:ascii="Calibri" w:eastAsia="Calibri" w:hAnsi="Calibri" w:cs="Times New Roman"/>
      <w:szCs w:val="21"/>
    </w:rPr>
  </w:style>
  <w:style w:type="character" w:customStyle="1" w:styleId="PlainTextChar">
    <w:name w:val="Plain Text Char"/>
    <w:basedOn w:val="DefaultParagraphFont"/>
    <w:link w:val="PlainText"/>
    <w:rsid w:val="006C558F"/>
    <w:rPr>
      <w:rFonts w:ascii="Calibri" w:eastAsia="Calibri" w:hAnsi="Calibri" w:cs="Times New Roman"/>
      <w:szCs w:val="21"/>
    </w:rPr>
  </w:style>
  <w:style w:type="character" w:customStyle="1" w:styleId="Heading3Char">
    <w:name w:val="Heading 3 Char"/>
    <w:basedOn w:val="DefaultParagraphFont"/>
    <w:link w:val="Heading3"/>
    <w:uiPriority w:val="9"/>
    <w:rsid w:val="00F646FE"/>
    <w:rPr>
      <w:rFonts w:asciiTheme="majorHAnsi" w:eastAsiaTheme="majorEastAsia" w:hAnsiTheme="majorHAnsi" w:cstheme="majorBidi"/>
      <w:b/>
      <w:b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3761">
      <w:bodyDiv w:val="1"/>
      <w:marLeft w:val="0"/>
      <w:marRight w:val="0"/>
      <w:marTop w:val="0"/>
      <w:marBottom w:val="0"/>
      <w:divBdr>
        <w:top w:val="none" w:sz="0" w:space="0" w:color="auto"/>
        <w:left w:val="none" w:sz="0" w:space="0" w:color="auto"/>
        <w:bottom w:val="none" w:sz="0" w:space="0" w:color="auto"/>
        <w:right w:val="none" w:sz="0" w:space="0" w:color="auto"/>
      </w:divBdr>
    </w:div>
    <w:div w:id="176309374">
      <w:bodyDiv w:val="1"/>
      <w:marLeft w:val="0"/>
      <w:marRight w:val="0"/>
      <w:marTop w:val="0"/>
      <w:marBottom w:val="0"/>
      <w:divBdr>
        <w:top w:val="none" w:sz="0" w:space="0" w:color="auto"/>
        <w:left w:val="none" w:sz="0" w:space="0" w:color="auto"/>
        <w:bottom w:val="none" w:sz="0" w:space="0" w:color="auto"/>
        <w:right w:val="none" w:sz="0" w:space="0" w:color="auto"/>
      </w:divBdr>
    </w:div>
    <w:div w:id="986008679">
      <w:bodyDiv w:val="1"/>
      <w:marLeft w:val="0"/>
      <w:marRight w:val="0"/>
      <w:marTop w:val="0"/>
      <w:marBottom w:val="0"/>
      <w:divBdr>
        <w:top w:val="none" w:sz="0" w:space="0" w:color="auto"/>
        <w:left w:val="none" w:sz="0" w:space="0" w:color="auto"/>
        <w:bottom w:val="none" w:sz="0" w:space="0" w:color="auto"/>
        <w:right w:val="none" w:sz="0" w:space="0" w:color="auto"/>
      </w:divBdr>
    </w:div>
    <w:div w:id="1131289092">
      <w:bodyDiv w:val="1"/>
      <w:marLeft w:val="0"/>
      <w:marRight w:val="0"/>
      <w:marTop w:val="0"/>
      <w:marBottom w:val="0"/>
      <w:divBdr>
        <w:top w:val="none" w:sz="0" w:space="0" w:color="auto"/>
        <w:left w:val="none" w:sz="0" w:space="0" w:color="auto"/>
        <w:bottom w:val="none" w:sz="0" w:space="0" w:color="auto"/>
        <w:right w:val="none" w:sz="0" w:space="0" w:color="auto"/>
      </w:divBdr>
    </w:div>
    <w:div w:id="1180001584">
      <w:bodyDiv w:val="1"/>
      <w:marLeft w:val="0"/>
      <w:marRight w:val="0"/>
      <w:marTop w:val="0"/>
      <w:marBottom w:val="0"/>
      <w:divBdr>
        <w:top w:val="none" w:sz="0" w:space="0" w:color="auto"/>
        <w:left w:val="none" w:sz="0" w:space="0" w:color="auto"/>
        <w:bottom w:val="none" w:sz="0" w:space="0" w:color="auto"/>
        <w:right w:val="none" w:sz="0" w:space="0" w:color="auto"/>
      </w:divBdr>
    </w:div>
    <w:div w:id="1871532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allikd666@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3598</Words>
  <Characters>20515</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 Sharma</dc:creator>
  <cp:keywords/>
  <dc:description/>
  <cp:lastModifiedBy>Shashank Sharma</cp:lastModifiedBy>
  <cp:revision>2</cp:revision>
  <dcterms:created xsi:type="dcterms:W3CDTF">2018-10-05T16:19:00Z</dcterms:created>
  <dcterms:modified xsi:type="dcterms:W3CDTF">2018-10-05T16:19:00Z</dcterms:modified>
</cp:coreProperties>
</file>