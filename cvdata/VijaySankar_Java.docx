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DBC" w:rsidRPr="000C165A" w:rsidRDefault="00F05DBC" w:rsidP="00F05DBC">
      <w:pPr>
        <w:spacing w:line="276" w:lineRule="auto"/>
        <w:jc w:val="center"/>
        <w:rPr>
          <w:rFonts w:asciiTheme="minorHAnsi" w:hAnsiTheme="minorHAnsi" w:cstheme="minorHAnsi"/>
          <w:b/>
          <w:sz w:val="22"/>
          <w:szCs w:val="22"/>
          <w:lang w:val="pt-BR"/>
        </w:rPr>
      </w:pPr>
      <w:r w:rsidRPr="000C165A">
        <w:rPr>
          <w:rFonts w:asciiTheme="minorHAnsi" w:hAnsiTheme="minorHAnsi" w:cstheme="minorHAnsi"/>
          <w:b/>
          <w:sz w:val="22"/>
          <w:szCs w:val="22"/>
          <w:lang w:val="pt-BR"/>
        </w:rPr>
        <w:t>Vijay Sankar Bellana</w:t>
      </w:r>
    </w:p>
    <w:p w:rsidR="00F05DBC" w:rsidRPr="000C165A" w:rsidRDefault="00F05DBC" w:rsidP="00F05DBC">
      <w:pPr>
        <w:spacing w:line="276" w:lineRule="auto"/>
        <w:jc w:val="both"/>
        <w:rPr>
          <w:rFonts w:asciiTheme="minorHAnsi" w:hAnsiTheme="minorHAnsi" w:cstheme="minorHAnsi"/>
          <w:b/>
          <w:sz w:val="22"/>
          <w:szCs w:val="22"/>
          <w:lang w:val="pt-BR"/>
        </w:rPr>
      </w:pPr>
      <w:r w:rsidRPr="000C165A">
        <w:rPr>
          <w:rFonts w:asciiTheme="minorHAnsi" w:hAnsiTheme="minorHAnsi" w:cstheme="minorHAnsi"/>
          <w:b/>
          <w:sz w:val="22"/>
          <w:szCs w:val="22"/>
          <w:lang w:val="pt-BR"/>
        </w:rPr>
        <w:tab/>
      </w:r>
      <w:r w:rsidRPr="000C165A">
        <w:rPr>
          <w:rFonts w:asciiTheme="minorHAnsi" w:hAnsiTheme="minorHAnsi" w:cstheme="minorHAnsi"/>
          <w:b/>
          <w:sz w:val="22"/>
          <w:szCs w:val="22"/>
          <w:lang w:val="pt-BR"/>
        </w:rPr>
        <w:tab/>
      </w:r>
      <w:r w:rsidRPr="000C165A">
        <w:rPr>
          <w:rFonts w:asciiTheme="minorHAnsi" w:hAnsiTheme="minorHAnsi" w:cstheme="minorHAnsi"/>
          <w:b/>
          <w:sz w:val="22"/>
          <w:szCs w:val="22"/>
          <w:lang w:val="pt-BR"/>
        </w:rPr>
        <w:tab/>
      </w:r>
      <w:r w:rsidRPr="000C165A">
        <w:rPr>
          <w:rFonts w:asciiTheme="minorHAnsi" w:hAnsiTheme="minorHAnsi" w:cstheme="minorHAnsi"/>
          <w:b/>
          <w:sz w:val="22"/>
          <w:szCs w:val="22"/>
          <w:lang w:val="pt-BR"/>
        </w:rPr>
        <w:tab/>
      </w:r>
      <w:r w:rsidRPr="000C165A">
        <w:rPr>
          <w:rFonts w:asciiTheme="minorHAnsi" w:hAnsiTheme="minorHAnsi" w:cstheme="minorHAnsi"/>
          <w:b/>
          <w:sz w:val="22"/>
          <w:szCs w:val="22"/>
          <w:lang w:val="pt-BR"/>
        </w:rPr>
        <w:tab/>
      </w:r>
      <w:r w:rsidRPr="000C165A">
        <w:rPr>
          <w:rFonts w:asciiTheme="minorHAnsi" w:hAnsiTheme="minorHAnsi" w:cstheme="minorHAnsi"/>
          <w:b/>
          <w:sz w:val="22"/>
          <w:szCs w:val="22"/>
          <w:lang w:val="pt-BR"/>
        </w:rPr>
        <w:tab/>
      </w:r>
    </w:p>
    <w:p w:rsidR="00F05DBC" w:rsidRPr="000C165A" w:rsidRDefault="000C165A" w:rsidP="00F05DBC">
      <w:pPr>
        <w:spacing w:line="276" w:lineRule="auto"/>
        <w:rPr>
          <w:rFonts w:asciiTheme="minorHAnsi" w:hAnsiTheme="minorHAnsi" w:cstheme="minorHAnsi"/>
          <w:b/>
          <w:sz w:val="22"/>
          <w:szCs w:val="22"/>
        </w:rPr>
      </w:pPr>
      <w:r w:rsidRPr="000C165A">
        <w:rPr>
          <w:rFonts w:asciiTheme="minorHAnsi" w:hAnsiTheme="minorHAnsi" w:cstheme="minorHAnsi"/>
          <w:b/>
          <w:sz w:val="22"/>
          <w:szCs w:val="22"/>
        </w:rPr>
        <w:t>SUMMARY</w:t>
      </w:r>
    </w:p>
    <w:p w:rsidR="00F05DBC" w:rsidRPr="000C165A" w:rsidRDefault="00F05DBC" w:rsidP="000C165A">
      <w:pPr>
        <w:pStyle w:val="NoSpacing"/>
        <w:numPr>
          <w:ilvl w:val="1"/>
          <w:numId w:val="8"/>
        </w:numPr>
        <w:rPr>
          <w:rFonts w:asciiTheme="minorHAnsi" w:hAnsiTheme="minorHAnsi" w:cstheme="minorHAnsi"/>
          <w:sz w:val="22"/>
          <w:szCs w:val="22"/>
          <w:shd w:val="clear" w:color="auto" w:fill="FFFFFF"/>
        </w:rPr>
      </w:pPr>
      <w:r w:rsidRPr="000C165A">
        <w:rPr>
          <w:rFonts w:asciiTheme="minorHAnsi" w:hAnsiTheme="minorHAnsi" w:cstheme="minorHAnsi"/>
          <w:sz w:val="22"/>
          <w:szCs w:val="22"/>
          <w:shd w:val="clear" w:color="auto" w:fill="FFFFFF"/>
        </w:rPr>
        <w:t>11 years of IT experience in Analysis, Architecture, Technical Design, Development, Implementation, Maintenance </w:t>
      </w:r>
      <w:r w:rsidRPr="000C165A">
        <w:rPr>
          <w:rFonts w:asciiTheme="minorHAnsi" w:hAnsiTheme="minorHAnsi" w:cstheme="minorHAnsi"/>
          <w:sz w:val="22"/>
          <w:szCs w:val="22"/>
        </w:rPr>
        <w:t>and support of Web-based, Client Server and System level</w:t>
      </w:r>
      <w:r w:rsidRPr="000C165A">
        <w:rPr>
          <w:rFonts w:asciiTheme="minorHAnsi" w:hAnsiTheme="minorHAnsi" w:cstheme="minorHAnsi"/>
          <w:sz w:val="22"/>
          <w:szCs w:val="22"/>
          <w:shd w:val="clear" w:color="auto" w:fill="FFFFFF"/>
        </w:rPr>
        <w:t xml:space="preserve"> applications using </w:t>
      </w:r>
      <w:r w:rsidRPr="000C165A">
        <w:rPr>
          <w:rFonts w:asciiTheme="minorHAnsi" w:hAnsiTheme="minorHAnsi" w:cstheme="minorHAnsi"/>
          <w:b/>
          <w:sz w:val="22"/>
          <w:szCs w:val="22"/>
          <w:shd w:val="clear" w:color="auto" w:fill="FFFFFF"/>
        </w:rPr>
        <w:t>Java/J2EE </w:t>
      </w:r>
      <w:r w:rsidRPr="000C165A">
        <w:rPr>
          <w:rFonts w:asciiTheme="minorHAnsi" w:hAnsiTheme="minorHAnsi" w:cstheme="minorHAnsi"/>
          <w:sz w:val="22"/>
          <w:szCs w:val="22"/>
          <w:shd w:val="clear" w:color="auto" w:fill="FFFFFF"/>
        </w:rPr>
        <w:t>Object Oriented Design and Methodologies.</w:t>
      </w:r>
    </w:p>
    <w:p w:rsidR="00F05DBC" w:rsidRPr="000C165A" w:rsidRDefault="00F05DBC" w:rsidP="000C165A">
      <w:pPr>
        <w:pStyle w:val="NoSpacing"/>
        <w:numPr>
          <w:ilvl w:val="1"/>
          <w:numId w:val="8"/>
        </w:numPr>
        <w:rPr>
          <w:rFonts w:asciiTheme="minorHAnsi" w:hAnsiTheme="minorHAnsi" w:cstheme="minorHAnsi"/>
          <w:sz w:val="22"/>
          <w:szCs w:val="22"/>
          <w:shd w:val="clear" w:color="auto" w:fill="FFFFFF"/>
        </w:rPr>
      </w:pPr>
      <w:r w:rsidRPr="000C165A">
        <w:rPr>
          <w:rFonts w:asciiTheme="minorHAnsi" w:hAnsiTheme="minorHAnsi" w:cstheme="minorHAnsi"/>
          <w:sz w:val="22"/>
          <w:szCs w:val="22"/>
          <w:shd w:val="clear" w:color="auto" w:fill="FFFFFF"/>
        </w:rPr>
        <w:t>Experience in creating technical architecture and preparing technical design documents.</w:t>
      </w:r>
    </w:p>
    <w:p w:rsidR="00F05DBC" w:rsidRPr="000C165A" w:rsidRDefault="00F05DBC" w:rsidP="000C165A">
      <w:pPr>
        <w:pStyle w:val="NoSpacing"/>
        <w:numPr>
          <w:ilvl w:val="1"/>
          <w:numId w:val="8"/>
        </w:numPr>
        <w:rPr>
          <w:rFonts w:asciiTheme="minorHAnsi" w:hAnsiTheme="minorHAnsi" w:cstheme="minorHAnsi"/>
          <w:b/>
          <w:sz w:val="22"/>
          <w:szCs w:val="22"/>
          <w:shd w:val="clear" w:color="auto" w:fill="FFFFFF"/>
        </w:rPr>
      </w:pPr>
      <w:r w:rsidRPr="000C165A">
        <w:rPr>
          <w:rFonts w:asciiTheme="minorHAnsi" w:hAnsiTheme="minorHAnsi" w:cstheme="minorHAnsi"/>
          <w:sz w:val="22"/>
          <w:szCs w:val="22"/>
          <w:shd w:val="clear" w:color="auto" w:fill="FFFFFF"/>
        </w:rPr>
        <w:t xml:space="preserve">Extensive experience in </w:t>
      </w:r>
      <w:r w:rsidRPr="000C165A">
        <w:rPr>
          <w:rFonts w:asciiTheme="minorHAnsi" w:hAnsiTheme="minorHAnsi" w:cstheme="minorHAnsi"/>
          <w:b/>
          <w:sz w:val="22"/>
          <w:szCs w:val="22"/>
          <w:shd w:val="clear" w:color="auto" w:fill="FFFFFF"/>
        </w:rPr>
        <w:t xml:space="preserve">Spring, Hibernate, SOAP </w:t>
      </w:r>
      <w:r w:rsidRPr="000C165A">
        <w:rPr>
          <w:rFonts w:asciiTheme="minorHAnsi" w:hAnsiTheme="minorHAnsi" w:cstheme="minorHAnsi"/>
          <w:sz w:val="22"/>
          <w:szCs w:val="22"/>
          <w:shd w:val="clear" w:color="auto" w:fill="FFFFFF"/>
        </w:rPr>
        <w:t>an</w:t>
      </w:r>
      <w:r w:rsidR="008551C5" w:rsidRPr="000C165A">
        <w:rPr>
          <w:rFonts w:asciiTheme="minorHAnsi" w:hAnsiTheme="minorHAnsi" w:cstheme="minorHAnsi"/>
          <w:sz w:val="22"/>
          <w:szCs w:val="22"/>
          <w:shd w:val="clear" w:color="auto" w:fill="FFFFFF"/>
        </w:rPr>
        <w:t>d</w:t>
      </w:r>
      <w:r w:rsidRPr="000C165A">
        <w:rPr>
          <w:rFonts w:asciiTheme="minorHAnsi" w:hAnsiTheme="minorHAnsi" w:cstheme="minorHAnsi"/>
          <w:b/>
          <w:sz w:val="22"/>
          <w:szCs w:val="22"/>
          <w:shd w:val="clear" w:color="auto" w:fill="FFFFFF"/>
        </w:rPr>
        <w:t xml:space="preserve"> REST Web Services, Struts, Groovy and Grails, EJB, Servlets, JSP, Java Script, XML.</w:t>
      </w:r>
    </w:p>
    <w:p w:rsidR="00F05DBC" w:rsidRPr="000C165A" w:rsidRDefault="00F05DBC" w:rsidP="000C165A">
      <w:pPr>
        <w:pStyle w:val="NoSpacing"/>
        <w:numPr>
          <w:ilvl w:val="1"/>
          <w:numId w:val="8"/>
        </w:numPr>
        <w:rPr>
          <w:rFonts w:asciiTheme="minorHAnsi" w:hAnsiTheme="minorHAnsi" w:cstheme="minorHAnsi"/>
          <w:sz w:val="22"/>
          <w:szCs w:val="22"/>
          <w:shd w:val="clear" w:color="auto" w:fill="FFFFFF"/>
        </w:rPr>
      </w:pPr>
      <w:r w:rsidRPr="000C165A">
        <w:rPr>
          <w:rFonts w:asciiTheme="minorHAnsi" w:hAnsiTheme="minorHAnsi" w:cstheme="minorHAnsi"/>
          <w:sz w:val="22"/>
          <w:szCs w:val="22"/>
        </w:rPr>
        <w:t xml:space="preserve">Well versed with </w:t>
      </w:r>
      <w:r w:rsidRPr="000C165A">
        <w:rPr>
          <w:rFonts w:asciiTheme="minorHAnsi" w:hAnsiTheme="minorHAnsi" w:cstheme="minorHAnsi"/>
          <w:b/>
          <w:sz w:val="22"/>
          <w:szCs w:val="22"/>
        </w:rPr>
        <w:t>core Java</w:t>
      </w:r>
      <w:r w:rsidRPr="000C165A">
        <w:rPr>
          <w:rFonts w:asciiTheme="minorHAnsi" w:hAnsiTheme="minorHAnsi" w:cstheme="minorHAnsi"/>
          <w:sz w:val="22"/>
          <w:szCs w:val="22"/>
        </w:rPr>
        <w:t xml:space="preserve"> concepts like collections, multithreading, serialization, Synchronization, Data Structures, Exception Handling, Streams &amp; File I/O ,Java beans and Polymorphism</w:t>
      </w:r>
    </w:p>
    <w:p w:rsidR="00F05DBC" w:rsidRPr="000C165A" w:rsidRDefault="00F05DBC" w:rsidP="000C165A">
      <w:pPr>
        <w:pStyle w:val="NoSpacing"/>
        <w:numPr>
          <w:ilvl w:val="1"/>
          <w:numId w:val="8"/>
        </w:numPr>
        <w:rPr>
          <w:rFonts w:asciiTheme="minorHAnsi" w:hAnsiTheme="minorHAnsi" w:cstheme="minorHAnsi"/>
          <w:sz w:val="22"/>
          <w:szCs w:val="22"/>
          <w:shd w:val="clear" w:color="auto" w:fill="FFFFFF"/>
        </w:rPr>
      </w:pPr>
      <w:r w:rsidRPr="000C165A">
        <w:rPr>
          <w:rFonts w:asciiTheme="minorHAnsi" w:hAnsiTheme="minorHAnsi" w:cstheme="minorHAnsi"/>
          <w:sz w:val="22"/>
          <w:szCs w:val="22"/>
          <w:shd w:val="clear" w:color="auto" w:fill="FFFFFF"/>
        </w:rPr>
        <w:t>Strong database development experience with</w:t>
      </w:r>
      <w:r w:rsidRPr="000C165A">
        <w:rPr>
          <w:rFonts w:asciiTheme="minorHAnsi" w:hAnsiTheme="minorHAnsi" w:cstheme="minorHAnsi"/>
          <w:sz w:val="22"/>
          <w:szCs w:val="22"/>
        </w:rPr>
        <w:t> </w:t>
      </w:r>
      <w:r w:rsidRPr="000C165A">
        <w:rPr>
          <w:rFonts w:asciiTheme="minorHAnsi" w:hAnsiTheme="minorHAnsi" w:cstheme="minorHAnsi"/>
          <w:b/>
          <w:sz w:val="22"/>
          <w:szCs w:val="22"/>
          <w:shd w:val="clear" w:color="auto" w:fill="FFFFFF"/>
        </w:rPr>
        <w:t>Oracle, MySQL, SQL Server</w:t>
      </w:r>
      <w:r w:rsidRPr="000C165A">
        <w:rPr>
          <w:rFonts w:asciiTheme="minorHAnsi" w:hAnsiTheme="minorHAnsi" w:cstheme="minorHAnsi"/>
          <w:sz w:val="22"/>
          <w:szCs w:val="22"/>
          <w:shd w:val="clear" w:color="auto" w:fill="FFFFFF"/>
        </w:rPr>
        <w:t> in creating database objects like Stored Procedures, Functions, Views, Cursors and Triggers.</w:t>
      </w:r>
    </w:p>
    <w:p w:rsidR="00F05DBC" w:rsidRPr="000C165A" w:rsidRDefault="00F05DBC" w:rsidP="000C165A">
      <w:pPr>
        <w:pStyle w:val="NoSpacing"/>
        <w:numPr>
          <w:ilvl w:val="1"/>
          <w:numId w:val="8"/>
        </w:numPr>
        <w:rPr>
          <w:rFonts w:asciiTheme="minorHAnsi" w:hAnsiTheme="minorHAnsi" w:cstheme="minorHAnsi"/>
          <w:sz w:val="22"/>
          <w:szCs w:val="22"/>
          <w:shd w:val="clear" w:color="auto" w:fill="FFFFFF"/>
        </w:rPr>
      </w:pPr>
      <w:r w:rsidRPr="000C165A">
        <w:rPr>
          <w:rFonts w:asciiTheme="minorHAnsi" w:hAnsiTheme="minorHAnsi" w:cstheme="minorHAnsi"/>
          <w:sz w:val="22"/>
          <w:szCs w:val="22"/>
          <w:shd w:val="clear" w:color="auto" w:fill="FFFFFF"/>
        </w:rPr>
        <w:t xml:space="preserve">Experience in developing user interface using the frameworks </w:t>
      </w:r>
      <w:r w:rsidRPr="000C165A">
        <w:rPr>
          <w:rFonts w:asciiTheme="minorHAnsi" w:hAnsiTheme="minorHAnsi" w:cstheme="minorHAnsi"/>
          <w:b/>
          <w:sz w:val="22"/>
          <w:szCs w:val="22"/>
          <w:shd w:val="clear" w:color="auto" w:fill="FFFFFF"/>
        </w:rPr>
        <w:t>Angular JS, Node JS, GWT and JSF</w:t>
      </w:r>
    </w:p>
    <w:p w:rsidR="00F05DBC" w:rsidRPr="000C165A" w:rsidRDefault="004E3198" w:rsidP="000C165A">
      <w:pPr>
        <w:pStyle w:val="NoSpacing"/>
        <w:numPr>
          <w:ilvl w:val="1"/>
          <w:numId w:val="8"/>
        </w:numPr>
        <w:rPr>
          <w:rFonts w:asciiTheme="minorHAnsi" w:hAnsiTheme="minorHAnsi" w:cstheme="minorHAnsi"/>
          <w:sz w:val="22"/>
          <w:szCs w:val="22"/>
          <w:shd w:val="clear" w:color="auto" w:fill="FFFFFF"/>
        </w:rPr>
      </w:pPr>
      <w:r w:rsidRPr="000C165A">
        <w:rPr>
          <w:rFonts w:asciiTheme="minorHAnsi" w:hAnsiTheme="minorHAnsi" w:cstheme="minorHAnsi"/>
          <w:sz w:val="22"/>
          <w:szCs w:val="22"/>
          <w:shd w:val="clear" w:color="auto" w:fill="FFFFFF"/>
        </w:rPr>
        <w:t>Strong work experience in application integration using Web Services such as</w:t>
      </w:r>
      <w:r w:rsidRPr="000C165A">
        <w:rPr>
          <w:rStyle w:val="apple-converted-space"/>
          <w:rFonts w:asciiTheme="minorHAnsi" w:hAnsiTheme="minorHAnsi" w:cstheme="minorHAnsi"/>
          <w:color w:val="333333"/>
          <w:sz w:val="22"/>
          <w:szCs w:val="22"/>
          <w:shd w:val="clear" w:color="auto" w:fill="FFFFFF"/>
        </w:rPr>
        <w:t> </w:t>
      </w:r>
      <w:r w:rsidRPr="000C165A">
        <w:rPr>
          <w:rStyle w:val="Strong"/>
          <w:rFonts w:asciiTheme="minorHAnsi" w:hAnsiTheme="minorHAnsi" w:cstheme="minorHAnsi"/>
          <w:color w:val="333333"/>
          <w:sz w:val="22"/>
          <w:szCs w:val="22"/>
          <w:bdr w:val="none" w:sz="0" w:space="0" w:color="auto" w:frame="1"/>
          <w:shd w:val="clear" w:color="auto" w:fill="FFFFFF"/>
        </w:rPr>
        <w:t>JAX RPC, JAXB, JAX-WS, SOAP, WSDL, JAX-RS, Restful</w:t>
      </w:r>
      <w:r w:rsidR="00F05DBC" w:rsidRPr="000C165A">
        <w:rPr>
          <w:rFonts w:asciiTheme="minorHAnsi" w:hAnsiTheme="minorHAnsi" w:cstheme="minorHAnsi"/>
          <w:sz w:val="22"/>
          <w:szCs w:val="22"/>
          <w:shd w:val="clear" w:color="auto" w:fill="FFFFFF"/>
        </w:rPr>
        <w:t xml:space="preserve"> with data transmit object formats </w:t>
      </w:r>
      <w:r w:rsidR="00F05DBC" w:rsidRPr="000C165A">
        <w:rPr>
          <w:rFonts w:asciiTheme="minorHAnsi" w:hAnsiTheme="minorHAnsi" w:cstheme="minorHAnsi"/>
          <w:b/>
          <w:sz w:val="22"/>
          <w:szCs w:val="22"/>
          <w:shd w:val="clear" w:color="auto" w:fill="FFFFFF"/>
        </w:rPr>
        <w:t>XML</w:t>
      </w:r>
      <w:r w:rsidR="00F05DBC" w:rsidRPr="000C165A">
        <w:rPr>
          <w:rFonts w:asciiTheme="minorHAnsi" w:hAnsiTheme="minorHAnsi" w:cstheme="minorHAnsi"/>
          <w:sz w:val="22"/>
          <w:szCs w:val="22"/>
          <w:shd w:val="clear" w:color="auto" w:fill="FFFFFF"/>
        </w:rPr>
        <w:t xml:space="preserve"> and </w:t>
      </w:r>
      <w:r w:rsidR="00F05DBC" w:rsidRPr="000C165A">
        <w:rPr>
          <w:rFonts w:asciiTheme="minorHAnsi" w:hAnsiTheme="minorHAnsi" w:cstheme="minorHAnsi"/>
          <w:b/>
          <w:sz w:val="22"/>
          <w:szCs w:val="22"/>
          <w:shd w:val="clear" w:color="auto" w:fill="FFFFFF"/>
        </w:rPr>
        <w:t>JSON</w:t>
      </w:r>
    </w:p>
    <w:p w:rsidR="00C106D2" w:rsidRPr="000C165A" w:rsidRDefault="00C106D2" w:rsidP="000C165A">
      <w:pPr>
        <w:pStyle w:val="NoSpacing"/>
        <w:numPr>
          <w:ilvl w:val="1"/>
          <w:numId w:val="8"/>
        </w:numPr>
        <w:rPr>
          <w:rStyle w:val="Strong"/>
          <w:rFonts w:asciiTheme="minorHAnsi" w:hAnsiTheme="minorHAnsi" w:cstheme="minorHAnsi"/>
          <w:b w:val="0"/>
          <w:bCs w:val="0"/>
          <w:color w:val="333333"/>
          <w:sz w:val="22"/>
          <w:szCs w:val="22"/>
          <w:shd w:val="clear" w:color="auto" w:fill="FFFFFF"/>
        </w:rPr>
      </w:pPr>
      <w:r w:rsidRPr="000C165A">
        <w:rPr>
          <w:rFonts w:asciiTheme="minorHAnsi" w:hAnsiTheme="minorHAnsi" w:cstheme="minorHAnsi"/>
          <w:sz w:val="22"/>
          <w:szCs w:val="22"/>
          <w:shd w:val="clear" w:color="auto" w:fill="FFFFFF"/>
        </w:rPr>
        <w:t>Experience in development of </w:t>
      </w:r>
      <w:r w:rsidRPr="000C165A">
        <w:rPr>
          <w:rStyle w:val="Strong"/>
          <w:rFonts w:asciiTheme="minorHAnsi" w:hAnsiTheme="minorHAnsi" w:cstheme="minorHAnsi"/>
          <w:color w:val="333333"/>
          <w:sz w:val="22"/>
          <w:szCs w:val="22"/>
          <w:bdr w:val="none" w:sz="0" w:space="0" w:color="auto" w:frame="1"/>
          <w:shd w:val="clear" w:color="auto" w:fill="FFFFFF"/>
        </w:rPr>
        <w:t>portlets</w:t>
      </w:r>
      <w:r w:rsidRPr="000C165A">
        <w:rPr>
          <w:rFonts w:asciiTheme="minorHAnsi" w:hAnsiTheme="minorHAnsi" w:cstheme="minorHAnsi"/>
          <w:sz w:val="22"/>
          <w:szCs w:val="22"/>
          <w:shd w:val="clear" w:color="auto" w:fill="FFFFFF"/>
        </w:rPr>
        <w:t> using </w:t>
      </w:r>
      <w:r w:rsidRPr="000C165A">
        <w:rPr>
          <w:rStyle w:val="Strong"/>
          <w:rFonts w:asciiTheme="minorHAnsi" w:hAnsiTheme="minorHAnsi" w:cstheme="minorHAnsi"/>
          <w:color w:val="333333"/>
          <w:sz w:val="22"/>
          <w:szCs w:val="22"/>
          <w:bdr w:val="none" w:sz="0" w:space="0" w:color="auto" w:frame="1"/>
          <w:shd w:val="clear" w:color="auto" w:fill="FFFFFF"/>
        </w:rPr>
        <w:t>Liferay Portal</w:t>
      </w:r>
    </w:p>
    <w:p w:rsidR="00FF2577" w:rsidRPr="000C165A" w:rsidRDefault="00FF2577" w:rsidP="000C165A">
      <w:pPr>
        <w:pStyle w:val="NoSpacing"/>
        <w:numPr>
          <w:ilvl w:val="1"/>
          <w:numId w:val="8"/>
        </w:numPr>
        <w:rPr>
          <w:rFonts w:asciiTheme="minorHAnsi" w:hAnsiTheme="minorHAnsi" w:cstheme="minorHAnsi"/>
          <w:sz w:val="22"/>
          <w:szCs w:val="22"/>
          <w:shd w:val="clear" w:color="auto" w:fill="FFFFFF"/>
        </w:rPr>
      </w:pPr>
      <w:r w:rsidRPr="000C165A">
        <w:rPr>
          <w:rFonts w:asciiTheme="minorHAnsi" w:hAnsiTheme="minorHAnsi" w:cstheme="minorHAnsi"/>
          <w:sz w:val="22"/>
          <w:szCs w:val="22"/>
          <w:shd w:val="clear" w:color="auto" w:fill="FFFFFF"/>
        </w:rPr>
        <w:t>Worked with </w:t>
      </w:r>
      <w:r w:rsidRPr="000C165A">
        <w:rPr>
          <w:rStyle w:val="Strong"/>
          <w:rFonts w:asciiTheme="minorHAnsi" w:hAnsiTheme="minorHAnsi" w:cstheme="minorHAnsi"/>
          <w:color w:val="333333"/>
          <w:sz w:val="22"/>
          <w:szCs w:val="22"/>
          <w:bdr w:val="none" w:sz="0" w:space="0" w:color="auto" w:frame="1"/>
          <w:shd w:val="clear" w:color="auto" w:fill="FFFFFF"/>
        </w:rPr>
        <w:t>JSR-168/ JSR- 286</w:t>
      </w:r>
      <w:r w:rsidRPr="000C165A">
        <w:rPr>
          <w:rFonts w:asciiTheme="minorHAnsi" w:hAnsiTheme="minorHAnsi" w:cstheme="minorHAnsi"/>
          <w:sz w:val="22"/>
          <w:szCs w:val="22"/>
          <w:shd w:val="clear" w:color="auto" w:fill="FFFFFF"/>
        </w:rPr>
        <w:t> portlet complaints for inter portlet communication in Liferay</w:t>
      </w:r>
    </w:p>
    <w:p w:rsidR="00F05DBC" w:rsidRPr="000C165A" w:rsidRDefault="00F05DBC" w:rsidP="000C165A">
      <w:pPr>
        <w:pStyle w:val="NoSpacing"/>
        <w:numPr>
          <w:ilvl w:val="1"/>
          <w:numId w:val="8"/>
        </w:numPr>
        <w:rPr>
          <w:rFonts w:asciiTheme="minorHAnsi" w:hAnsiTheme="minorHAnsi" w:cstheme="minorHAnsi"/>
          <w:sz w:val="22"/>
          <w:szCs w:val="22"/>
          <w:shd w:val="clear" w:color="auto" w:fill="FFFFFF"/>
        </w:rPr>
      </w:pPr>
      <w:r w:rsidRPr="000C165A">
        <w:rPr>
          <w:rFonts w:asciiTheme="minorHAnsi" w:hAnsiTheme="minorHAnsi" w:cstheme="minorHAnsi"/>
          <w:sz w:val="22"/>
          <w:szCs w:val="22"/>
        </w:rPr>
        <w:t xml:space="preserve">Experience in writing test cases in Java environment using </w:t>
      </w:r>
      <w:r w:rsidRPr="000C165A">
        <w:rPr>
          <w:rFonts w:asciiTheme="minorHAnsi" w:hAnsiTheme="minorHAnsi" w:cstheme="minorHAnsi"/>
          <w:b/>
          <w:sz w:val="22"/>
          <w:szCs w:val="22"/>
        </w:rPr>
        <w:t>Junit</w:t>
      </w:r>
    </w:p>
    <w:p w:rsidR="00F05DBC" w:rsidRPr="000C165A" w:rsidRDefault="00F05DBC" w:rsidP="000C165A">
      <w:pPr>
        <w:pStyle w:val="NoSpacing"/>
        <w:numPr>
          <w:ilvl w:val="1"/>
          <w:numId w:val="8"/>
        </w:numPr>
        <w:rPr>
          <w:rFonts w:asciiTheme="minorHAnsi" w:hAnsiTheme="minorHAnsi" w:cstheme="minorHAnsi"/>
          <w:sz w:val="22"/>
          <w:szCs w:val="22"/>
          <w:shd w:val="clear" w:color="auto" w:fill="FFFFFF"/>
        </w:rPr>
      </w:pPr>
      <w:r w:rsidRPr="000C165A">
        <w:rPr>
          <w:rFonts w:asciiTheme="minorHAnsi" w:hAnsiTheme="minorHAnsi" w:cstheme="minorHAnsi"/>
          <w:sz w:val="22"/>
          <w:szCs w:val="22"/>
          <w:shd w:val="clear" w:color="auto" w:fill="FFFFFF"/>
        </w:rPr>
        <w:t xml:space="preserve">Experience in developing mobile application by using </w:t>
      </w:r>
      <w:r w:rsidRPr="000C165A">
        <w:rPr>
          <w:rFonts w:asciiTheme="minorHAnsi" w:hAnsiTheme="minorHAnsi" w:cstheme="minorHAnsi"/>
          <w:b/>
          <w:sz w:val="22"/>
          <w:szCs w:val="22"/>
          <w:shd w:val="clear" w:color="auto" w:fill="FFFFFF"/>
        </w:rPr>
        <w:t xml:space="preserve">Node JS </w:t>
      </w:r>
      <w:r w:rsidRPr="000C165A">
        <w:rPr>
          <w:rFonts w:asciiTheme="minorHAnsi" w:hAnsiTheme="minorHAnsi" w:cstheme="minorHAnsi"/>
          <w:sz w:val="22"/>
          <w:szCs w:val="22"/>
          <w:shd w:val="clear" w:color="auto" w:fill="FFFFFF"/>
        </w:rPr>
        <w:t>and</w:t>
      </w:r>
      <w:r w:rsidRPr="000C165A">
        <w:rPr>
          <w:rFonts w:asciiTheme="minorHAnsi" w:hAnsiTheme="minorHAnsi" w:cstheme="minorHAnsi"/>
          <w:b/>
          <w:sz w:val="22"/>
          <w:szCs w:val="22"/>
          <w:shd w:val="clear" w:color="auto" w:fill="FFFFFF"/>
        </w:rPr>
        <w:t xml:space="preserve"> Dust framework</w:t>
      </w:r>
      <w:r w:rsidRPr="000C165A">
        <w:rPr>
          <w:rFonts w:asciiTheme="minorHAnsi" w:hAnsiTheme="minorHAnsi" w:cstheme="minorHAnsi"/>
          <w:sz w:val="22"/>
          <w:szCs w:val="22"/>
          <w:shd w:val="clear" w:color="auto" w:fill="FFFFFF"/>
        </w:rPr>
        <w:t>.</w:t>
      </w:r>
    </w:p>
    <w:p w:rsidR="0000680A" w:rsidRPr="000C165A" w:rsidRDefault="0000680A" w:rsidP="000C165A">
      <w:pPr>
        <w:pStyle w:val="NoSpacing"/>
        <w:numPr>
          <w:ilvl w:val="1"/>
          <w:numId w:val="8"/>
        </w:numPr>
        <w:rPr>
          <w:rFonts w:asciiTheme="minorHAnsi" w:hAnsiTheme="minorHAnsi" w:cstheme="minorHAnsi"/>
          <w:sz w:val="22"/>
          <w:szCs w:val="22"/>
        </w:rPr>
      </w:pPr>
      <w:r w:rsidRPr="000C165A">
        <w:rPr>
          <w:rFonts w:asciiTheme="minorHAnsi" w:hAnsiTheme="minorHAnsi" w:cstheme="minorHAnsi"/>
          <w:sz w:val="22"/>
          <w:szCs w:val="22"/>
        </w:rPr>
        <w:t>Worked in </w:t>
      </w:r>
      <w:r w:rsidRPr="000C165A">
        <w:rPr>
          <w:rStyle w:val="Strong"/>
          <w:rFonts w:asciiTheme="minorHAnsi" w:hAnsiTheme="minorHAnsi" w:cstheme="minorHAnsi"/>
          <w:color w:val="333333"/>
          <w:sz w:val="22"/>
          <w:szCs w:val="22"/>
          <w:bdr w:val="none" w:sz="0" w:space="0" w:color="auto" w:frame="1"/>
        </w:rPr>
        <w:t>Service Oriented Architecture (SOA)</w:t>
      </w:r>
      <w:r w:rsidRPr="000C165A">
        <w:rPr>
          <w:rFonts w:asciiTheme="minorHAnsi" w:hAnsiTheme="minorHAnsi" w:cstheme="minorHAnsi"/>
          <w:sz w:val="22"/>
          <w:szCs w:val="22"/>
        </w:rPr>
        <w:t> design.</w:t>
      </w:r>
    </w:p>
    <w:p w:rsidR="00F05DBC" w:rsidRPr="000C165A" w:rsidRDefault="00F05DBC" w:rsidP="000C165A">
      <w:pPr>
        <w:pStyle w:val="NoSpacing"/>
        <w:numPr>
          <w:ilvl w:val="1"/>
          <w:numId w:val="8"/>
        </w:numPr>
        <w:rPr>
          <w:rFonts w:asciiTheme="minorHAnsi" w:hAnsiTheme="minorHAnsi" w:cstheme="minorHAnsi"/>
          <w:sz w:val="22"/>
          <w:szCs w:val="22"/>
          <w:shd w:val="clear" w:color="auto" w:fill="FFFFFF"/>
        </w:rPr>
      </w:pPr>
      <w:r w:rsidRPr="000C165A">
        <w:rPr>
          <w:rFonts w:asciiTheme="minorHAnsi" w:hAnsiTheme="minorHAnsi" w:cstheme="minorHAnsi"/>
          <w:sz w:val="22"/>
          <w:szCs w:val="22"/>
          <w:shd w:val="clear" w:color="auto" w:fill="FFFFFF"/>
        </w:rPr>
        <w:t xml:space="preserve">Experience in implementing </w:t>
      </w:r>
      <w:r w:rsidRPr="000C165A">
        <w:rPr>
          <w:rFonts w:asciiTheme="minorHAnsi" w:hAnsiTheme="minorHAnsi" w:cstheme="minorHAnsi"/>
          <w:b/>
          <w:sz w:val="22"/>
          <w:szCs w:val="22"/>
          <w:shd w:val="clear" w:color="auto" w:fill="FFFFFF"/>
        </w:rPr>
        <w:t>Agile</w:t>
      </w:r>
      <w:r w:rsidRPr="000C165A">
        <w:rPr>
          <w:rFonts w:asciiTheme="minorHAnsi" w:hAnsiTheme="minorHAnsi" w:cstheme="minorHAnsi"/>
          <w:sz w:val="22"/>
          <w:szCs w:val="22"/>
          <w:shd w:val="clear" w:color="auto" w:fill="FFFFFF"/>
        </w:rPr>
        <w:t xml:space="preserve"> and </w:t>
      </w:r>
      <w:r w:rsidRPr="000C165A">
        <w:rPr>
          <w:rFonts w:asciiTheme="minorHAnsi" w:hAnsiTheme="minorHAnsi" w:cstheme="minorHAnsi"/>
          <w:b/>
          <w:sz w:val="22"/>
          <w:szCs w:val="22"/>
          <w:shd w:val="clear" w:color="auto" w:fill="FFFFFF"/>
        </w:rPr>
        <w:t>WaterfallSDLC</w:t>
      </w:r>
      <w:r w:rsidRPr="000C165A">
        <w:rPr>
          <w:rFonts w:asciiTheme="minorHAnsi" w:hAnsiTheme="minorHAnsi" w:cstheme="minorHAnsi"/>
          <w:sz w:val="22"/>
          <w:szCs w:val="22"/>
          <w:shd w:val="clear" w:color="auto" w:fill="FFFFFF"/>
        </w:rPr>
        <w:t xml:space="preserve"> methodologies.</w:t>
      </w:r>
    </w:p>
    <w:p w:rsidR="00F05DBC" w:rsidRPr="000C165A" w:rsidRDefault="00F05DBC" w:rsidP="000C165A">
      <w:pPr>
        <w:pStyle w:val="NoSpacing"/>
        <w:numPr>
          <w:ilvl w:val="1"/>
          <w:numId w:val="8"/>
        </w:numPr>
        <w:rPr>
          <w:rFonts w:asciiTheme="minorHAnsi" w:hAnsiTheme="minorHAnsi" w:cstheme="minorHAnsi"/>
          <w:sz w:val="22"/>
          <w:szCs w:val="22"/>
          <w:shd w:val="clear" w:color="auto" w:fill="FFFFFF"/>
        </w:rPr>
      </w:pPr>
      <w:r w:rsidRPr="000C165A">
        <w:rPr>
          <w:rFonts w:asciiTheme="minorHAnsi" w:hAnsiTheme="minorHAnsi" w:cstheme="minorHAnsi"/>
          <w:sz w:val="22"/>
          <w:szCs w:val="22"/>
          <w:shd w:val="clear" w:color="auto" w:fill="FFFFFF"/>
        </w:rPr>
        <w:t xml:space="preserve">Extensively experienced in architectural issues and their solutions using Object Oriented Techniques, MVC architectural pattern and various </w:t>
      </w:r>
      <w:r w:rsidRPr="000C165A">
        <w:rPr>
          <w:rFonts w:asciiTheme="minorHAnsi" w:hAnsiTheme="minorHAnsi" w:cstheme="minorHAnsi"/>
          <w:b/>
          <w:sz w:val="22"/>
          <w:szCs w:val="22"/>
          <w:shd w:val="clear" w:color="auto" w:fill="FFFFFF"/>
        </w:rPr>
        <w:t>J2EE Design Patterns</w:t>
      </w:r>
      <w:r w:rsidRPr="000C165A">
        <w:rPr>
          <w:rFonts w:asciiTheme="minorHAnsi" w:hAnsiTheme="minorHAnsi" w:cstheme="minorHAnsi"/>
          <w:sz w:val="22"/>
          <w:szCs w:val="22"/>
          <w:shd w:val="clear" w:color="auto" w:fill="FFFFFF"/>
        </w:rPr>
        <w:t>.</w:t>
      </w:r>
    </w:p>
    <w:p w:rsidR="008A1722" w:rsidRPr="000C165A" w:rsidRDefault="008A1722" w:rsidP="000C165A">
      <w:pPr>
        <w:pStyle w:val="NoSpacing"/>
        <w:numPr>
          <w:ilvl w:val="1"/>
          <w:numId w:val="8"/>
        </w:numPr>
        <w:rPr>
          <w:rFonts w:asciiTheme="minorHAnsi" w:hAnsiTheme="minorHAnsi" w:cstheme="minorHAnsi"/>
          <w:sz w:val="22"/>
          <w:szCs w:val="22"/>
          <w:shd w:val="clear" w:color="auto" w:fill="FFFFFF"/>
        </w:rPr>
      </w:pPr>
      <w:r w:rsidRPr="000C165A">
        <w:rPr>
          <w:rFonts w:asciiTheme="minorHAnsi" w:hAnsiTheme="minorHAnsi" w:cstheme="minorHAnsi"/>
          <w:sz w:val="22"/>
          <w:szCs w:val="22"/>
          <w:shd w:val="clear" w:color="auto" w:fill="FFFFFF"/>
        </w:rPr>
        <w:t xml:space="preserve">Experience in creating build scripts using </w:t>
      </w:r>
      <w:r w:rsidRPr="000C165A">
        <w:rPr>
          <w:rFonts w:asciiTheme="minorHAnsi" w:hAnsiTheme="minorHAnsi" w:cstheme="minorHAnsi"/>
          <w:b/>
          <w:sz w:val="22"/>
          <w:szCs w:val="22"/>
          <w:shd w:val="clear" w:color="auto" w:fill="FFFFFF"/>
        </w:rPr>
        <w:t>Ant, Maven</w:t>
      </w:r>
      <w:r w:rsidRPr="000C165A">
        <w:rPr>
          <w:rFonts w:asciiTheme="minorHAnsi" w:hAnsiTheme="minorHAnsi" w:cstheme="minorHAnsi"/>
          <w:sz w:val="22"/>
          <w:szCs w:val="22"/>
          <w:shd w:val="clear" w:color="auto" w:fill="FFFFFF"/>
        </w:rPr>
        <w:t xml:space="preserve"> and </w:t>
      </w:r>
      <w:r w:rsidRPr="000C165A">
        <w:rPr>
          <w:rFonts w:asciiTheme="minorHAnsi" w:hAnsiTheme="minorHAnsi" w:cstheme="minorHAnsi"/>
          <w:b/>
          <w:sz w:val="22"/>
          <w:szCs w:val="22"/>
          <w:shd w:val="clear" w:color="auto" w:fill="FFFFFF"/>
        </w:rPr>
        <w:t>Gradle</w:t>
      </w:r>
    </w:p>
    <w:p w:rsidR="00F05DBC" w:rsidRPr="000C165A" w:rsidRDefault="00F05DBC" w:rsidP="000C165A">
      <w:pPr>
        <w:pStyle w:val="NoSpacing"/>
        <w:numPr>
          <w:ilvl w:val="1"/>
          <w:numId w:val="8"/>
        </w:numPr>
        <w:rPr>
          <w:rFonts w:asciiTheme="minorHAnsi" w:hAnsiTheme="minorHAnsi" w:cstheme="minorHAnsi"/>
          <w:sz w:val="22"/>
          <w:szCs w:val="22"/>
          <w:shd w:val="clear" w:color="auto" w:fill="FFFFFF"/>
        </w:rPr>
      </w:pPr>
      <w:r w:rsidRPr="000C165A">
        <w:rPr>
          <w:rFonts w:asciiTheme="minorHAnsi" w:hAnsiTheme="minorHAnsi" w:cstheme="minorHAnsi"/>
          <w:sz w:val="22"/>
          <w:szCs w:val="22"/>
          <w:shd w:val="clear" w:color="auto" w:fill="FFFFFF"/>
        </w:rPr>
        <w:t>Experience in creating technical design documents, unit testing and code reviews.</w:t>
      </w:r>
    </w:p>
    <w:p w:rsidR="00F05DBC" w:rsidRPr="000C165A" w:rsidRDefault="00F05DBC" w:rsidP="000C165A">
      <w:pPr>
        <w:pStyle w:val="NoSpacing"/>
        <w:numPr>
          <w:ilvl w:val="1"/>
          <w:numId w:val="8"/>
        </w:numPr>
        <w:rPr>
          <w:rFonts w:asciiTheme="minorHAnsi" w:hAnsiTheme="minorHAnsi" w:cstheme="minorHAnsi"/>
          <w:sz w:val="22"/>
          <w:szCs w:val="22"/>
          <w:shd w:val="clear" w:color="auto" w:fill="FFFFFF"/>
        </w:rPr>
      </w:pPr>
      <w:r w:rsidRPr="000C165A">
        <w:rPr>
          <w:rFonts w:asciiTheme="minorHAnsi" w:hAnsiTheme="minorHAnsi" w:cstheme="minorHAnsi"/>
          <w:sz w:val="22"/>
          <w:szCs w:val="22"/>
          <w:shd w:val="clear" w:color="auto" w:fill="FFFFFF"/>
        </w:rPr>
        <w:t>Experience in working various domains like Healthcare, Insurance, Automobile and Retail.</w:t>
      </w:r>
    </w:p>
    <w:p w:rsidR="00F05DBC" w:rsidRPr="000C165A" w:rsidRDefault="00F05DBC" w:rsidP="000C165A">
      <w:pPr>
        <w:pStyle w:val="NoSpacing"/>
        <w:numPr>
          <w:ilvl w:val="1"/>
          <w:numId w:val="8"/>
        </w:numPr>
        <w:rPr>
          <w:rFonts w:asciiTheme="minorHAnsi" w:hAnsiTheme="minorHAnsi" w:cstheme="minorHAnsi"/>
          <w:bCs/>
          <w:sz w:val="22"/>
          <w:szCs w:val="22"/>
        </w:rPr>
      </w:pPr>
      <w:r w:rsidRPr="000C165A">
        <w:rPr>
          <w:rFonts w:asciiTheme="minorHAnsi" w:hAnsiTheme="minorHAnsi" w:cstheme="minorHAnsi"/>
          <w:sz w:val="22"/>
          <w:szCs w:val="22"/>
          <w:shd w:val="clear" w:color="auto" w:fill="FFFFFF"/>
        </w:rPr>
        <w:t>Ability to estimate efforts, resources and recognizing the priorities, lead and motivate the team.</w:t>
      </w:r>
    </w:p>
    <w:p w:rsidR="00F05DBC" w:rsidRPr="000C165A" w:rsidRDefault="00F05DBC" w:rsidP="000C165A">
      <w:pPr>
        <w:pStyle w:val="NoSpacing"/>
        <w:numPr>
          <w:ilvl w:val="1"/>
          <w:numId w:val="8"/>
        </w:numPr>
        <w:rPr>
          <w:rFonts w:asciiTheme="minorHAnsi" w:hAnsiTheme="minorHAnsi" w:cstheme="minorHAnsi"/>
          <w:sz w:val="22"/>
          <w:szCs w:val="22"/>
          <w:shd w:val="clear" w:color="auto" w:fill="FFFFFF"/>
        </w:rPr>
      </w:pPr>
      <w:r w:rsidRPr="000C165A">
        <w:rPr>
          <w:rFonts w:asciiTheme="minorHAnsi" w:hAnsiTheme="minorHAnsi" w:cstheme="minorHAnsi"/>
          <w:sz w:val="22"/>
          <w:szCs w:val="22"/>
          <w:shd w:val="clear" w:color="auto" w:fill="FFFFFF"/>
        </w:rPr>
        <w:t>Strong analytical, debugging, problem solving skills, excellent communication &amp;presentation skills.</w:t>
      </w:r>
    </w:p>
    <w:p w:rsidR="00F05DBC" w:rsidRPr="000C165A" w:rsidRDefault="00F05DBC" w:rsidP="00F05DBC">
      <w:pPr>
        <w:pStyle w:val="BlockText"/>
        <w:spacing w:line="276" w:lineRule="auto"/>
        <w:ind w:left="0"/>
        <w:rPr>
          <w:rFonts w:asciiTheme="minorHAnsi" w:hAnsiTheme="minorHAnsi" w:cstheme="minorHAnsi"/>
          <w:color w:val="333333"/>
          <w:sz w:val="22"/>
          <w:szCs w:val="22"/>
          <w:shd w:val="clear" w:color="auto" w:fill="FFFFFF"/>
        </w:rPr>
      </w:pPr>
    </w:p>
    <w:tbl>
      <w:tblPr>
        <w:tblW w:w="9245" w:type="dxa"/>
        <w:tblLayout w:type="fixed"/>
        <w:tblLook w:val="0000"/>
      </w:tblPr>
      <w:tblGrid>
        <w:gridCol w:w="2450"/>
        <w:gridCol w:w="425"/>
        <w:gridCol w:w="6370"/>
      </w:tblGrid>
      <w:tr w:rsidR="00C31FE1" w:rsidRPr="000C165A" w:rsidTr="00C31FE1">
        <w:trPr>
          <w:trHeight w:val="20"/>
        </w:trPr>
        <w:tc>
          <w:tcPr>
            <w:tcW w:w="2450" w:type="dxa"/>
            <w:vAlign w:val="center"/>
          </w:tcPr>
          <w:p w:rsidR="00C31FE1" w:rsidRPr="000C165A" w:rsidRDefault="000C165A" w:rsidP="000251AB">
            <w:pPr>
              <w:snapToGrid w:val="0"/>
              <w:spacing w:before="120" w:line="276" w:lineRule="auto"/>
              <w:rPr>
                <w:rFonts w:asciiTheme="minorHAnsi" w:hAnsiTheme="minorHAnsi" w:cstheme="minorHAnsi"/>
                <w:b/>
                <w:sz w:val="22"/>
                <w:szCs w:val="22"/>
              </w:rPr>
            </w:pPr>
            <w:r w:rsidRPr="000C165A">
              <w:rPr>
                <w:rFonts w:asciiTheme="minorHAnsi" w:hAnsiTheme="minorHAnsi" w:cstheme="minorHAnsi"/>
                <w:b/>
                <w:sz w:val="22"/>
                <w:szCs w:val="22"/>
              </w:rPr>
              <w:t>TECHNICAL SKILLS</w:t>
            </w:r>
          </w:p>
        </w:tc>
        <w:tc>
          <w:tcPr>
            <w:tcW w:w="425" w:type="dxa"/>
            <w:vAlign w:val="center"/>
          </w:tcPr>
          <w:p w:rsidR="00C31FE1" w:rsidRPr="000C165A" w:rsidRDefault="00C31FE1" w:rsidP="000251AB">
            <w:pPr>
              <w:snapToGrid w:val="0"/>
              <w:spacing w:before="120" w:line="276" w:lineRule="auto"/>
              <w:rPr>
                <w:rFonts w:asciiTheme="minorHAnsi" w:hAnsiTheme="minorHAnsi" w:cstheme="minorHAnsi"/>
                <w:b/>
                <w:sz w:val="22"/>
                <w:szCs w:val="22"/>
              </w:rPr>
            </w:pPr>
          </w:p>
        </w:tc>
        <w:tc>
          <w:tcPr>
            <w:tcW w:w="6370" w:type="dxa"/>
          </w:tcPr>
          <w:p w:rsidR="00C31FE1" w:rsidRPr="000C165A" w:rsidRDefault="00C31FE1" w:rsidP="000251AB">
            <w:pPr>
              <w:snapToGrid w:val="0"/>
              <w:spacing w:before="120" w:line="276" w:lineRule="auto"/>
              <w:rPr>
                <w:rFonts w:asciiTheme="minorHAnsi" w:hAnsiTheme="minorHAnsi" w:cstheme="minorHAnsi"/>
                <w:bCs/>
                <w:sz w:val="22"/>
                <w:szCs w:val="22"/>
              </w:rPr>
            </w:pPr>
          </w:p>
        </w:tc>
      </w:tr>
      <w:tr w:rsidR="00C31FE1" w:rsidRPr="000C165A" w:rsidTr="00C31FE1">
        <w:trPr>
          <w:trHeight w:val="20"/>
        </w:trPr>
        <w:tc>
          <w:tcPr>
            <w:tcW w:w="2450" w:type="dxa"/>
            <w:vAlign w:val="center"/>
          </w:tcPr>
          <w:p w:rsidR="00C31FE1" w:rsidRPr="000C165A" w:rsidRDefault="00C31FE1" w:rsidP="000251AB">
            <w:pPr>
              <w:snapToGrid w:val="0"/>
              <w:spacing w:before="120" w:line="276" w:lineRule="auto"/>
              <w:rPr>
                <w:rFonts w:asciiTheme="minorHAnsi" w:hAnsiTheme="minorHAnsi" w:cstheme="minorHAnsi"/>
                <w:b/>
                <w:sz w:val="22"/>
                <w:szCs w:val="22"/>
                <w:lang w:val="pt-BR"/>
              </w:rPr>
            </w:pPr>
            <w:r w:rsidRPr="000C165A">
              <w:rPr>
                <w:rFonts w:asciiTheme="minorHAnsi" w:hAnsiTheme="minorHAnsi" w:cstheme="minorHAnsi"/>
                <w:b/>
                <w:sz w:val="22"/>
                <w:szCs w:val="22"/>
                <w:lang w:val="pt-BR"/>
              </w:rPr>
              <w:t>Web Technologies</w:t>
            </w:r>
          </w:p>
          <w:p w:rsidR="00C31FE1" w:rsidRPr="000C165A" w:rsidRDefault="00C31FE1" w:rsidP="000251AB">
            <w:pPr>
              <w:snapToGrid w:val="0"/>
              <w:spacing w:before="120" w:line="276" w:lineRule="auto"/>
              <w:rPr>
                <w:rFonts w:asciiTheme="minorHAnsi" w:hAnsiTheme="minorHAnsi" w:cstheme="minorHAnsi"/>
                <w:b/>
                <w:sz w:val="22"/>
                <w:szCs w:val="22"/>
              </w:rPr>
            </w:pPr>
          </w:p>
        </w:tc>
        <w:tc>
          <w:tcPr>
            <w:tcW w:w="425" w:type="dxa"/>
            <w:vAlign w:val="center"/>
          </w:tcPr>
          <w:p w:rsidR="00C31FE1" w:rsidRPr="000C165A" w:rsidRDefault="00C31FE1" w:rsidP="000251AB">
            <w:pPr>
              <w:snapToGrid w:val="0"/>
              <w:spacing w:before="120" w:line="276" w:lineRule="auto"/>
              <w:rPr>
                <w:rFonts w:asciiTheme="minorHAnsi" w:hAnsiTheme="minorHAnsi" w:cstheme="minorHAnsi"/>
                <w:b/>
                <w:sz w:val="22"/>
                <w:szCs w:val="22"/>
                <w:lang w:val="pt-BR"/>
              </w:rPr>
            </w:pPr>
            <w:r w:rsidRPr="000C165A">
              <w:rPr>
                <w:rFonts w:asciiTheme="minorHAnsi" w:hAnsiTheme="minorHAnsi" w:cstheme="minorHAnsi"/>
                <w:b/>
                <w:sz w:val="22"/>
                <w:szCs w:val="22"/>
                <w:lang w:val="pt-BR"/>
              </w:rPr>
              <w:t>:</w:t>
            </w:r>
          </w:p>
          <w:p w:rsidR="00C31FE1" w:rsidRPr="000C165A" w:rsidRDefault="00C31FE1" w:rsidP="000251AB">
            <w:pPr>
              <w:snapToGrid w:val="0"/>
              <w:spacing w:before="120" w:line="276" w:lineRule="auto"/>
              <w:rPr>
                <w:rFonts w:asciiTheme="minorHAnsi" w:hAnsiTheme="minorHAnsi" w:cstheme="minorHAnsi"/>
                <w:b/>
                <w:sz w:val="22"/>
                <w:szCs w:val="22"/>
              </w:rPr>
            </w:pPr>
          </w:p>
        </w:tc>
        <w:tc>
          <w:tcPr>
            <w:tcW w:w="6370" w:type="dxa"/>
          </w:tcPr>
          <w:p w:rsidR="00C31FE1" w:rsidRPr="000C165A" w:rsidRDefault="00C31FE1" w:rsidP="000251AB">
            <w:pPr>
              <w:snapToGrid w:val="0"/>
              <w:spacing w:before="120" w:line="276" w:lineRule="auto"/>
              <w:rPr>
                <w:rFonts w:asciiTheme="minorHAnsi" w:hAnsiTheme="minorHAnsi" w:cstheme="minorHAnsi"/>
                <w:bCs/>
                <w:sz w:val="22"/>
                <w:szCs w:val="22"/>
              </w:rPr>
            </w:pPr>
            <w:r w:rsidRPr="000C165A">
              <w:rPr>
                <w:rFonts w:asciiTheme="minorHAnsi" w:hAnsiTheme="minorHAnsi" w:cstheme="minorHAnsi"/>
                <w:sz w:val="22"/>
                <w:szCs w:val="22"/>
              </w:rPr>
              <w:t xml:space="preserve">SOAP and Restful Web Services, Groovy, HTML, JSP, JavaScript, Jasper, AJAX, jQuery, Angular JS, Node JS, CSS, XML, XSLT, JSON, </w:t>
            </w:r>
            <w:r w:rsidRPr="000C165A">
              <w:rPr>
                <w:rFonts w:asciiTheme="minorHAnsi" w:hAnsiTheme="minorHAnsi" w:cstheme="minorHAnsi"/>
                <w:color w:val="333333"/>
                <w:sz w:val="22"/>
                <w:szCs w:val="22"/>
                <w:shd w:val="clear" w:color="auto" w:fill="FFFFFF"/>
              </w:rPr>
              <w:t>SAX, DOM, iText</w:t>
            </w:r>
          </w:p>
        </w:tc>
      </w:tr>
      <w:tr w:rsidR="00C31FE1" w:rsidRPr="000C165A" w:rsidTr="00C31FE1">
        <w:tc>
          <w:tcPr>
            <w:tcW w:w="2450" w:type="dxa"/>
            <w:vAlign w:val="center"/>
          </w:tcPr>
          <w:p w:rsidR="00C31FE1" w:rsidRPr="000C165A" w:rsidRDefault="00C31FE1" w:rsidP="000251AB">
            <w:pPr>
              <w:snapToGrid w:val="0"/>
              <w:spacing w:before="120" w:line="276" w:lineRule="auto"/>
              <w:rPr>
                <w:rFonts w:asciiTheme="minorHAnsi" w:hAnsiTheme="minorHAnsi" w:cstheme="minorHAnsi"/>
                <w:b/>
                <w:sz w:val="22"/>
                <w:szCs w:val="22"/>
                <w:lang w:val="pt-BR"/>
              </w:rPr>
            </w:pPr>
            <w:r w:rsidRPr="000C165A">
              <w:rPr>
                <w:rFonts w:asciiTheme="minorHAnsi" w:hAnsiTheme="minorHAnsi" w:cstheme="minorHAnsi"/>
                <w:b/>
                <w:sz w:val="22"/>
                <w:szCs w:val="22"/>
                <w:lang w:val="pt-BR"/>
              </w:rPr>
              <w:t>J2EE Technologies</w:t>
            </w:r>
          </w:p>
        </w:tc>
        <w:tc>
          <w:tcPr>
            <w:tcW w:w="425" w:type="dxa"/>
            <w:vAlign w:val="center"/>
          </w:tcPr>
          <w:p w:rsidR="00C31FE1" w:rsidRPr="000C165A" w:rsidRDefault="00C31FE1" w:rsidP="000251AB">
            <w:pPr>
              <w:snapToGrid w:val="0"/>
              <w:spacing w:before="120" w:line="276" w:lineRule="auto"/>
              <w:rPr>
                <w:rFonts w:asciiTheme="minorHAnsi" w:hAnsiTheme="minorHAnsi" w:cstheme="minorHAnsi"/>
                <w:b/>
                <w:sz w:val="22"/>
                <w:szCs w:val="22"/>
                <w:lang w:val="pt-BR"/>
              </w:rPr>
            </w:pPr>
            <w:r w:rsidRPr="000C165A">
              <w:rPr>
                <w:rFonts w:asciiTheme="minorHAnsi" w:hAnsiTheme="minorHAnsi" w:cstheme="minorHAnsi"/>
                <w:b/>
                <w:sz w:val="22"/>
                <w:szCs w:val="22"/>
                <w:lang w:val="pt-BR"/>
              </w:rPr>
              <w:t>:</w:t>
            </w:r>
          </w:p>
        </w:tc>
        <w:tc>
          <w:tcPr>
            <w:tcW w:w="6370" w:type="dxa"/>
          </w:tcPr>
          <w:p w:rsidR="00C31FE1" w:rsidRPr="000C165A" w:rsidRDefault="00C31FE1" w:rsidP="000251AB">
            <w:pPr>
              <w:snapToGrid w:val="0"/>
              <w:spacing w:before="120" w:line="276" w:lineRule="auto"/>
              <w:rPr>
                <w:rFonts w:asciiTheme="minorHAnsi" w:hAnsiTheme="minorHAnsi" w:cstheme="minorHAnsi"/>
                <w:sz w:val="22"/>
                <w:szCs w:val="22"/>
              </w:rPr>
            </w:pPr>
            <w:r w:rsidRPr="000C165A">
              <w:rPr>
                <w:rFonts w:asciiTheme="minorHAnsi" w:hAnsiTheme="minorHAnsi" w:cstheme="minorHAnsi"/>
                <w:sz w:val="22"/>
                <w:szCs w:val="22"/>
              </w:rPr>
              <w:t>Servlets, JSP, EJB 3.0, JDBC, JSF, JMS, JNDI, RMI, Portlets, Log4J</w:t>
            </w:r>
          </w:p>
        </w:tc>
      </w:tr>
      <w:tr w:rsidR="00C31FE1" w:rsidRPr="000C165A" w:rsidTr="00C31FE1">
        <w:tc>
          <w:tcPr>
            <w:tcW w:w="2450" w:type="dxa"/>
            <w:vAlign w:val="center"/>
          </w:tcPr>
          <w:p w:rsidR="00C31FE1" w:rsidRPr="000C165A" w:rsidRDefault="00C31FE1" w:rsidP="000251AB">
            <w:pPr>
              <w:snapToGrid w:val="0"/>
              <w:spacing w:before="120" w:line="276" w:lineRule="auto"/>
              <w:rPr>
                <w:rFonts w:asciiTheme="minorHAnsi" w:hAnsiTheme="minorHAnsi" w:cstheme="minorHAnsi"/>
                <w:b/>
                <w:sz w:val="22"/>
                <w:szCs w:val="22"/>
                <w:lang w:val="pt-BR"/>
              </w:rPr>
            </w:pPr>
            <w:r w:rsidRPr="000C165A">
              <w:rPr>
                <w:rFonts w:asciiTheme="minorHAnsi" w:hAnsiTheme="minorHAnsi" w:cstheme="minorHAnsi"/>
                <w:b/>
                <w:sz w:val="22"/>
                <w:szCs w:val="22"/>
                <w:lang w:val="pt-BR"/>
              </w:rPr>
              <w:t>Databases</w:t>
            </w:r>
          </w:p>
        </w:tc>
        <w:tc>
          <w:tcPr>
            <w:tcW w:w="425" w:type="dxa"/>
            <w:vAlign w:val="center"/>
          </w:tcPr>
          <w:p w:rsidR="00C31FE1" w:rsidRPr="000C165A" w:rsidRDefault="00C31FE1" w:rsidP="000251AB">
            <w:pPr>
              <w:snapToGrid w:val="0"/>
              <w:spacing w:before="120" w:line="276" w:lineRule="auto"/>
              <w:rPr>
                <w:rFonts w:asciiTheme="minorHAnsi" w:hAnsiTheme="minorHAnsi" w:cstheme="minorHAnsi"/>
                <w:b/>
                <w:sz w:val="22"/>
                <w:szCs w:val="22"/>
                <w:lang w:val="pt-BR"/>
              </w:rPr>
            </w:pPr>
            <w:r w:rsidRPr="000C165A">
              <w:rPr>
                <w:rFonts w:asciiTheme="minorHAnsi" w:hAnsiTheme="minorHAnsi" w:cstheme="minorHAnsi"/>
                <w:b/>
                <w:sz w:val="22"/>
                <w:szCs w:val="22"/>
                <w:lang w:val="pt-BR"/>
              </w:rPr>
              <w:t>:</w:t>
            </w:r>
          </w:p>
        </w:tc>
        <w:tc>
          <w:tcPr>
            <w:tcW w:w="6370" w:type="dxa"/>
          </w:tcPr>
          <w:p w:rsidR="00C31FE1" w:rsidRPr="000C165A" w:rsidRDefault="00C31FE1" w:rsidP="000251AB">
            <w:pPr>
              <w:snapToGrid w:val="0"/>
              <w:spacing w:before="120" w:line="276" w:lineRule="auto"/>
              <w:rPr>
                <w:rFonts w:asciiTheme="minorHAnsi" w:hAnsiTheme="minorHAnsi" w:cstheme="minorHAnsi"/>
                <w:sz w:val="22"/>
                <w:szCs w:val="22"/>
              </w:rPr>
            </w:pPr>
            <w:r w:rsidRPr="000C165A">
              <w:rPr>
                <w:rFonts w:asciiTheme="minorHAnsi" w:hAnsiTheme="minorHAnsi" w:cstheme="minorHAnsi"/>
                <w:sz w:val="22"/>
                <w:szCs w:val="22"/>
              </w:rPr>
              <w:t>Oracle 11g/10g/9i/, SQL Server, MySQL 5.7, DB2</w:t>
            </w:r>
          </w:p>
        </w:tc>
      </w:tr>
      <w:tr w:rsidR="00C31FE1" w:rsidRPr="000C165A" w:rsidTr="00C31FE1">
        <w:tc>
          <w:tcPr>
            <w:tcW w:w="2450" w:type="dxa"/>
            <w:vAlign w:val="center"/>
          </w:tcPr>
          <w:p w:rsidR="00C31FE1" w:rsidRPr="000C165A" w:rsidRDefault="00C31FE1" w:rsidP="000251AB">
            <w:pPr>
              <w:snapToGrid w:val="0"/>
              <w:spacing w:before="120" w:line="276" w:lineRule="auto"/>
              <w:rPr>
                <w:rFonts w:asciiTheme="minorHAnsi" w:hAnsiTheme="minorHAnsi" w:cstheme="minorHAnsi"/>
                <w:b/>
                <w:sz w:val="22"/>
                <w:szCs w:val="22"/>
                <w:lang w:val="pt-BR"/>
              </w:rPr>
            </w:pPr>
            <w:r w:rsidRPr="000C165A">
              <w:rPr>
                <w:rFonts w:asciiTheme="minorHAnsi" w:hAnsiTheme="minorHAnsi" w:cstheme="minorHAnsi"/>
                <w:b/>
                <w:sz w:val="22"/>
                <w:szCs w:val="22"/>
              </w:rPr>
              <w:t>Frameworks</w:t>
            </w:r>
          </w:p>
        </w:tc>
        <w:tc>
          <w:tcPr>
            <w:tcW w:w="425" w:type="dxa"/>
            <w:vAlign w:val="center"/>
          </w:tcPr>
          <w:p w:rsidR="00C31FE1" w:rsidRPr="000C165A" w:rsidRDefault="00C31FE1" w:rsidP="000251AB">
            <w:pPr>
              <w:snapToGrid w:val="0"/>
              <w:spacing w:before="120" w:line="276" w:lineRule="auto"/>
              <w:rPr>
                <w:rFonts w:asciiTheme="minorHAnsi" w:hAnsiTheme="minorHAnsi" w:cstheme="minorHAnsi"/>
                <w:b/>
                <w:sz w:val="22"/>
                <w:szCs w:val="22"/>
                <w:lang w:val="pt-BR"/>
              </w:rPr>
            </w:pPr>
            <w:r w:rsidRPr="000C165A">
              <w:rPr>
                <w:rFonts w:asciiTheme="minorHAnsi" w:hAnsiTheme="minorHAnsi" w:cstheme="minorHAnsi"/>
                <w:b/>
                <w:sz w:val="22"/>
                <w:szCs w:val="22"/>
                <w:lang w:val="pt-BR"/>
              </w:rPr>
              <w:t>:</w:t>
            </w:r>
          </w:p>
        </w:tc>
        <w:tc>
          <w:tcPr>
            <w:tcW w:w="6370" w:type="dxa"/>
          </w:tcPr>
          <w:p w:rsidR="00C31FE1" w:rsidRPr="000C165A" w:rsidRDefault="00C31FE1" w:rsidP="000251AB">
            <w:pPr>
              <w:snapToGrid w:val="0"/>
              <w:spacing w:before="120" w:line="276" w:lineRule="auto"/>
              <w:rPr>
                <w:rFonts w:asciiTheme="minorHAnsi" w:hAnsiTheme="minorHAnsi" w:cstheme="minorHAnsi"/>
                <w:sz w:val="22"/>
                <w:szCs w:val="22"/>
              </w:rPr>
            </w:pPr>
            <w:r w:rsidRPr="000C165A">
              <w:rPr>
                <w:rFonts w:asciiTheme="minorHAnsi" w:hAnsiTheme="minorHAnsi" w:cstheme="minorHAnsi"/>
                <w:sz w:val="22"/>
                <w:szCs w:val="22"/>
              </w:rPr>
              <w:t>Struts 2, Spring 4.1.x, Grails 2.5</w:t>
            </w:r>
          </w:p>
        </w:tc>
      </w:tr>
      <w:tr w:rsidR="00C31FE1" w:rsidRPr="000C165A" w:rsidTr="00C31FE1">
        <w:tc>
          <w:tcPr>
            <w:tcW w:w="2450" w:type="dxa"/>
            <w:vAlign w:val="center"/>
          </w:tcPr>
          <w:p w:rsidR="00C31FE1" w:rsidRPr="000C165A" w:rsidRDefault="00C31FE1" w:rsidP="000251AB">
            <w:pPr>
              <w:snapToGrid w:val="0"/>
              <w:spacing w:before="120" w:line="276" w:lineRule="auto"/>
              <w:rPr>
                <w:rFonts w:asciiTheme="minorHAnsi" w:hAnsiTheme="minorHAnsi" w:cstheme="minorHAnsi"/>
                <w:b/>
                <w:sz w:val="22"/>
                <w:szCs w:val="22"/>
                <w:lang w:val="pt-BR"/>
              </w:rPr>
            </w:pPr>
            <w:r w:rsidRPr="000C165A">
              <w:rPr>
                <w:rFonts w:asciiTheme="minorHAnsi" w:hAnsiTheme="minorHAnsi" w:cstheme="minorHAnsi"/>
                <w:b/>
                <w:sz w:val="22"/>
                <w:szCs w:val="22"/>
                <w:lang w:val="pt-BR"/>
              </w:rPr>
              <w:t>ORM Tools</w:t>
            </w:r>
          </w:p>
          <w:p w:rsidR="00D845A0" w:rsidRPr="000C165A" w:rsidRDefault="00D845A0" w:rsidP="000251AB">
            <w:pPr>
              <w:snapToGrid w:val="0"/>
              <w:spacing w:before="120" w:line="276" w:lineRule="auto"/>
              <w:rPr>
                <w:rFonts w:asciiTheme="minorHAnsi" w:hAnsiTheme="minorHAnsi" w:cstheme="minorHAnsi"/>
                <w:b/>
                <w:sz w:val="22"/>
                <w:szCs w:val="22"/>
              </w:rPr>
            </w:pPr>
            <w:r w:rsidRPr="000C165A">
              <w:rPr>
                <w:rFonts w:asciiTheme="minorHAnsi" w:hAnsiTheme="minorHAnsi" w:cstheme="minorHAnsi"/>
                <w:b/>
                <w:sz w:val="22"/>
                <w:szCs w:val="22"/>
                <w:lang w:val="pt-BR"/>
              </w:rPr>
              <w:lastRenderedPageBreak/>
              <w:t>Web Portal</w:t>
            </w:r>
          </w:p>
        </w:tc>
        <w:tc>
          <w:tcPr>
            <w:tcW w:w="425" w:type="dxa"/>
            <w:vAlign w:val="center"/>
          </w:tcPr>
          <w:p w:rsidR="00C31FE1" w:rsidRPr="000C165A" w:rsidRDefault="00C31FE1" w:rsidP="000251AB">
            <w:pPr>
              <w:snapToGrid w:val="0"/>
              <w:spacing w:before="120" w:line="276" w:lineRule="auto"/>
              <w:rPr>
                <w:rFonts w:asciiTheme="minorHAnsi" w:hAnsiTheme="minorHAnsi" w:cstheme="minorHAnsi"/>
                <w:b/>
                <w:sz w:val="22"/>
                <w:szCs w:val="22"/>
                <w:lang w:val="pt-BR"/>
              </w:rPr>
            </w:pPr>
            <w:r w:rsidRPr="000C165A">
              <w:rPr>
                <w:rFonts w:asciiTheme="minorHAnsi" w:hAnsiTheme="minorHAnsi" w:cstheme="minorHAnsi"/>
                <w:b/>
                <w:sz w:val="22"/>
                <w:szCs w:val="22"/>
                <w:lang w:val="pt-BR"/>
              </w:rPr>
              <w:lastRenderedPageBreak/>
              <w:t>:</w:t>
            </w:r>
          </w:p>
          <w:p w:rsidR="00D845A0" w:rsidRPr="000C165A" w:rsidRDefault="00D845A0" w:rsidP="000251AB">
            <w:pPr>
              <w:snapToGrid w:val="0"/>
              <w:spacing w:before="120" w:line="276" w:lineRule="auto"/>
              <w:rPr>
                <w:rFonts w:asciiTheme="minorHAnsi" w:hAnsiTheme="minorHAnsi" w:cstheme="minorHAnsi"/>
                <w:b/>
                <w:sz w:val="22"/>
                <w:szCs w:val="22"/>
                <w:lang w:val="pt-BR"/>
              </w:rPr>
            </w:pPr>
            <w:r w:rsidRPr="000C165A">
              <w:rPr>
                <w:rFonts w:asciiTheme="minorHAnsi" w:hAnsiTheme="minorHAnsi" w:cstheme="minorHAnsi"/>
                <w:b/>
                <w:sz w:val="22"/>
                <w:szCs w:val="22"/>
                <w:lang w:val="pt-BR"/>
              </w:rPr>
              <w:lastRenderedPageBreak/>
              <w:t>:</w:t>
            </w:r>
          </w:p>
        </w:tc>
        <w:tc>
          <w:tcPr>
            <w:tcW w:w="6370" w:type="dxa"/>
          </w:tcPr>
          <w:p w:rsidR="00C31FE1" w:rsidRPr="000C165A" w:rsidRDefault="00C31FE1" w:rsidP="000251AB">
            <w:pPr>
              <w:snapToGrid w:val="0"/>
              <w:spacing w:before="120" w:line="276" w:lineRule="auto"/>
              <w:rPr>
                <w:rFonts w:asciiTheme="minorHAnsi" w:hAnsiTheme="minorHAnsi" w:cstheme="minorHAnsi"/>
                <w:sz w:val="22"/>
                <w:szCs w:val="22"/>
              </w:rPr>
            </w:pPr>
            <w:r w:rsidRPr="000C165A">
              <w:rPr>
                <w:rFonts w:asciiTheme="minorHAnsi" w:hAnsiTheme="minorHAnsi" w:cstheme="minorHAnsi"/>
                <w:sz w:val="22"/>
                <w:szCs w:val="22"/>
              </w:rPr>
              <w:lastRenderedPageBreak/>
              <w:t>Hibernate 4.2, JPA</w:t>
            </w:r>
          </w:p>
          <w:p w:rsidR="00D845A0" w:rsidRPr="000C165A" w:rsidRDefault="00D845A0" w:rsidP="00B92404">
            <w:pPr>
              <w:snapToGrid w:val="0"/>
              <w:spacing w:before="120" w:line="276" w:lineRule="auto"/>
              <w:rPr>
                <w:rFonts w:asciiTheme="minorHAnsi" w:hAnsiTheme="minorHAnsi" w:cstheme="minorHAnsi"/>
                <w:sz w:val="22"/>
                <w:szCs w:val="22"/>
              </w:rPr>
            </w:pPr>
            <w:r w:rsidRPr="000C165A">
              <w:rPr>
                <w:rFonts w:asciiTheme="minorHAnsi" w:hAnsiTheme="minorHAnsi" w:cstheme="minorHAnsi"/>
                <w:sz w:val="22"/>
                <w:szCs w:val="22"/>
              </w:rPr>
              <w:lastRenderedPageBreak/>
              <w:t>Liferay Portal 5.2</w:t>
            </w:r>
          </w:p>
        </w:tc>
      </w:tr>
      <w:tr w:rsidR="00C31FE1" w:rsidRPr="000C165A" w:rsidTr="00C31FE1">
        <w:tc>
          <w:tcPr>
            <w:tcW w:w="2450" w:type="dxa"/>
            <w:vAlign w:val="center"/>
          </w:tcPr>
          <w:p w:rsidR="00C31FE1" w:rsidRPr="000C165A" w:rsidRDefault="00C31FE1" w:rsidP="000251AB">
            <w:pPr>
              <w:snapToGrid w:val="0"/>
              <w:spacing w:before="120" w:line="276" w:lineRule="auto"/>
              <w:rPr>
                <w:rFonts w:asciiTheme="minorHAnsi" w:hAnsiTheme="minorHAnsi" w:cstheme="minorHAnsi"/>
                <w:b/>
                <w:sz w:val="22"/>
                <w:szCs w:val="22"/>
              </w:rPr>
            </w:pPr>
            <w:r w:rsidRPr="000C165A">
              <w:rPr>
                <w:rFonts w:asciiTheme="minorHAnsi" w:hAnsiTheme="minorHAnsi" w:cstheme="minorHAnsi"/>
                <w:b/>
                <w:sz w:val="22"/>
                <w:szCs w:val="22"/>
                <w:lang w:val="pt-BR"/>
              </w:rPr>
              <w:lastRenderedPageBreak/>
              <w:t>Web Servers</w:t>
            </w:r>
          </w:p>
        </w:tc>
        <w:tc>
          <w:tcPr>
            <w:tcW w:w="425" w:type="dxa"/>
            <w:vAlign w:val="center"/>
          </w:tcPr>
          <w:p w:rsidR="00C31FE1" w:rsidRPr="000C165A" w:rsidRDefault="00C31FE1" w:rsidP="000251AB">
            <w:pPr>
              <w:snapToGrid w:val="0"/>
              <w:spacing w:before="120" w:line="276" w:lineRule="auto"/>
              <w:rPr>
                <w:rFonts w:asciiTheme="minorHAnsi" w:hAnsiTheme="minorHAnsi" w:cstheme="minorHAnsi"/>
                <w:b/>
                <w:sz w:val="22"/>
                <w:szCs w:val="22"/>
                <w:lang w:val="pt-BR"/>
              </w:rPr>
            </w:pPr>
            <w:r w:rsidRPr="000C165A">
              <w:rPr>
                <w:rFonts w:asciiTheme="minorHAnsi" w:hAnsiTheme="minorHAnsi" w:cstheme="minorHAnsi"/>
                <w:b/>
                <w:sz w:val="22"/>
                <w:szCs w:val="22"/>
                <w:lang w:val="pt-BR"/>
              </w:rPr>
              <w:t>:</w:t>
            </w:r>
          </w:p>
        </w:tc>
        <w:tc>
          <w:tcPr>
            <w:tcW w:w="6370" w:type="dxa"/>
          </w:tcPr>
          <w:p w:rsidR="00C31FE1" w:rsidRPr="000C165A" w:rsidRDefault="00C31FE1" w:rsidP="00171503">
            <w:pPr>
              <w:snapToGrid w:val="0"/>
              <w:spacing w:before="120" w:line="276" w:lineRule="auto"/>
              <w:rPr>
                <w:rFonts w:asciiTheme="minorHAnsi" w:hAnsiTheme="minorHAnsi" w:cstheme="minorHAnsi"/>
                <w:sz w:val="22"/>
                <w:szCs w:val="22"/>
              </w:rPr>
            </w:pPr>
            <w:r w:rsidRPr="000C165A">
              <w:rPr>
                <w:rFonts w:asciiTheme="minorHAnsi" w:hAnsiTheme="minorHAnsi" w:cstheme="minorHAnsi"/>
                <w:sz w:val="22"/>
                <w:szCs w:val="22"/>
              </w:rPr>
              <w:t>Weblogic 11g, Tom</w:t>
            </w:r>
            <w:r w:rsidR="00171503" w:rsidRPr="000C165A">
              <w:rPr>
                <w:rFonts w:asciiTheme="minorHAnsi" w:hAnsiTheme="minorHAnsi" w:cstheme="minorHAnsi"/>
                <w:sz w:val="22"/>
                <w:szCs w:val="22"/>
              </w:rPr>
              <w:t>c</w:t>
            </w:r>
            <w:r w:rsidRPr="000C165A">
              <w:rPr>
                <w:rFonts w:asciiTheme="minorHAnsi" w:hAnsiTheme="minorHAnsi" w:cstheme="minorHAnsi"/>
                <w:sz w:val="22"/>
                <w:szCs w:val="22"/>
              </w:rPr>
              <w:t>at 7.x, JBoss AS 7.x</w:t>
            </w:r>
          </w:p>
        </w:tc>
      </w:tr>
      <w:tr w:rsidR="00C31FE1" w:rsidRPr="000C165A" w:rsidTr="00C31FE1">
        <w:tc>
          <w:tcPr>
            <w:tcW w:w="2450" w:type="dxa"/>
            <w:vAlign w:val="center"/>
          </w:tcPr>
          <w:p w:rsidR="00C31FE1" w:rsidRPr="000C165A" w:rsidRDefault="00C31FE1" w:rsidP="000251AB">
            <w:pPr>
              <w:snapToGrid w:val="0"/>
              <w:spacing w:before="120" w:line="276" w:lineRule="auto"/>
              <w:rPr>
                <w:rFonts w:asciiTheme="minorHAnsi" w:hAnsiTheme="minorHAnsi" w:cstheme="minorHAnsi"/>
                <w:b/>
                <w:sz w:val="22"/>
                <w:szCs w:val="22"/>
              </w:rPr>
            </w:pPr>
            <w:r w:rsidRPr="000C165A">
              <w:rPr>
                <w:rFonts w:asciiTheme="minorHAnsi" w:hAnsiTheme="minorHAnsi" w:cstheme="minorHAnsi"/>
                <w:b/>
                <w:sz w:val="22"/>
                <w:szCs w:val="22"/>
                <w:lang w:val="pt-BR"/>
              </w:rPr>
              <w:t>IDE Tools</w:t>
            </w:r>
          </w:p>
        </w:tc>
        <w:tc>
          <w:tcPr>
            <w:tcW w:w="425" w:type="dxa"/>
            <w:vAlign w:val="center"/>
          </w:tcPr>
          <w:p w:rsidR="00C31FE1" w:rsidRPr="000C165A" w:rsidRDefault="00C31FE1" w:rsidP="000251AB">
            <w:pPr>
              <w:snapToGrid w:val="0"/>
              <w:spacing w:before="120" w:line="276" w:lineRule="auto"/>
              <w:rPr>
                <w:rFonts w:asciiTheme="minorHAnsi" w:hAnsiTheme="minorHAnsi" w:cstheme="minorHAnsi"/>
                <w:b/>
                <w:sz w:val="22"/>
                <w:szCs w:val="22"/>
                <w:lang w:val="pt-BR"/>
              </w:rPr>
            </w:pPr>
            <w:r w:rsidRPr="000C165A">
              <w:rPr>
                <w:rFonts w:asciiTheme="minorHAnsi" w:hAnsiTheme="minorHAnsi" w:cstheme="minorHAnsi"/>
                <w:b/>
                <w:sz w:val="22"/>
                <w:szCs w:val="22"/>
                <w:lang w:val="pt-BR"/>
              </w:rPr>
              <w:t>:</w:t>
            </w:r>
          </w:p>
        </w:tc>
        <w:tc>
          <w:tcPr>
            <w:tcW w:w="6370" w:type="dxa"/>
          </w:tcPr>
          <w:p w:rsidR="00C31FE1" w:rsidRPr="000C165A" w:rsidRDefault="00C31FE1" w:rsidP="000251AB">
            <w:pPr>
              <w:snapToGrid w:val="0"/>
              <w:spacing w:before="120" w:line="276" w:lineRule="auto"/>
              <w:rPr>
                <w:rFonts w:asciiTheme="minorHAnsi" w:hAnsiTheme="minorHAnsi" w:cstheme="minorHAnsi"/>
                <w:sz w:val="22"/>
                <w:szCs w:val="22"/>
              </w:rPr>
            </w:pPr>
            <w:r w:rsidRPr="000C165A">
              <w:rPr>
                <w:rFonts w:asciiTheme="minorHAnsi" w:hAnsiTheme="minorHAnsi" w:cstheme="minorHAnsi"/>
                <w:sz w:val="22"/>
                <w:szCs w:val="22"/>
              </w:rPr>
              <w:t>IntelliJ, Eclipse, My Eclipse, NetBeans</w:t>
            </w:r>
          </w:p>
        </w:tc>
      </w:tr>
      <w:tr w:rsidR="00C31FE1" w:rsidRPr="000C165A" w:rsidTr="00C31FE1">
        <w:tc>
          <w:tcPr>
            <w:tcW w:w="2450" w:type="dxa"/>
            <w:vAlign w:val="center"/>
          </w:tcPr>
          <w:p w:rsidR="00C31FE1" w:rsidRPr="000C165A" w:rsidRDefault="00C31FE1" w:rsidP="000251AB">
            <w:pPr>
              <w:snapToGrid w:val="0"/>
              <w:spacing w:before="120" w:line="276" w:lineRule="auto"/>
              <w:rPr>
                <w:rFonts w:asciiTheme="minorHAnsi" w:hAnsiTheme="minorHAnsi" w:cstheme="minorHAnsi"/>
                <w:b/>
                <w:sz w:val="22"/>
                <w:szCs w:val="22"/>
              </w:rPr>
            </w:pPr>
            <w:r w:rsidRPr="000C165A">
              <w:rPr>
                <w:rFonts w:asciiTheme="minorHAnsi" w:hAnsiTheme="minorHAnsi" w:cstheme="minorHAnsi"/>
                <w:b/>
                <w:sz w:val="22"/>
                <w:szCs w:val="22"/>
                <w:lang w:val="pt-BR"/>
              </w:rPr>
              <w:t>Testing Tools</w:t>
            </w:r>
          </w:p>
        </w:tc>
        <w:tc>
          <w:tcPr>
            <w:tcW w:w="425" w:type="dxa"/>
            <w:vAlign w:val="center"/>
          </w:tcPr>
          <w:p w:rsidR="00C31FE1" w:rsidRPr="000C165A" w:rsidRDefault="00C31FE1" w:rsidP="000251AB">
            <w:pPr>
              <w:snapToGrid w:val="0"/>
              <w:spacing w:before="120" w:line="276" w:lineRule="auto"/>
              <w:rPr>
                <w:rFonts w:asciiTheme="minorHAnsi" w:hAnsiTheme="minorHAnsi" w:cstheme="minorHAnsi"/>
                <w:b/>
                <w:sz w:val="22"/>
                <w:szCs w:val="22"/>
                <w:lang w:val="pt-BR"/>
              </w:rPr>
            </w:pPr>
            <w:r w:rsidRPr="000C165A">
              <w:rPr>
                <w:rFonts w:asciiTheme="minorHAnsi" w:hAnsiTheme="minorHAnsi" w:cstheme="minorHAnsi"/>
                <w:b/>
                <w:sz w:val="22"/>
                <w:szCs w:val="22"/>
                <w:lang w:val="pt-BR"/>
              </w:rPr>
              <w:t>:</w:t>
            </w:r>
          </w:p>
        </w:tc>
        <w:tc>
          <w:tcPr>
            <w:tcW w:w="6370" w:type="dxa"/>
          </w:tcPr>
          <w:p w:rsidR="00C31FE1" w:rsidRPr="000C165A" w:rsidRDefault="00C31FE1" w:rsidP="000251AB">
            <w:pPr>
              <w:snapToGrid w:val="0"/>
              <w:spacing w:before="120" w:line="276" w:lineRule="auto"/>
              <w:rPr>
                <w:rFonts w:asciiTheme="minorHAnsi" w:hAnsiTheme="minorHAnsi" w:cstheme="minorHAnsi"/>
                <w:sz w:val="22"/>
                <w:szCs w:val="22"/>
              </w:rPr>
            </w:pPr>
            <w:r w:rsidRPr="000C165A">
              <w:rPr>
                <w:rFonts w:asciiTheme="minorHAnsi" w:hAnsiTheme="minorHAnsi" w:cstheme="minorHAnsi"/>
                <w:sz w:val="22"/>
                <w:szCs w:val="22"/>
              </w:rPr>
              <w:t>JUnit 4.4, JMeter 2.3</w:t>
            </w:r>
          </w:p>
        </w:tc>
      </w:tr>
      <w:tr w:rsidR="00C31FE1" w:rsidRPr="000C165A" w:rsidTr="00C31FE1">
        <w:tc>
          <w:tcPr>
            <w:tcW w:w="2450" w:type="dxa"/>
            <w:vAlign w:val="center"/>
          </w:tcPr>
          <w:p w:rsidR="00C31FE1" w:rsidRPr="000C165A" w:rsidRDefault="00C31FE1" w:rsidP="000251AB">
            <w:pPr>
              <w:snapToGrid w:val="0"/>
              <w:spacing w:before="120" w:line="276" w:lineRule="auto"/>
              <w:rPr>
                <w:rFonts w:asciiTheme="minorHAnsi" w:hAnsiTheme="minorHAnsi" w:cstheme="minorHAnsi"/>
                <w:b/>
                <w:sz w:val="22"/>
                <w:szCs w:val="22"/>
              </w:rPr>
            </w:pPr>
            <w:r w:rsidRPr="000C165A">
              <w:rPr>
                <w:rFonts w:asciiTheme="minorHAnsi" w:hAnsiTheme="minorHAnsi" w:cstheme="minorHAnsi"/>
                <w:b/>
                <w:sz w:val="22"/>
                <w:szCs w:val="22"/>
                <w:lang w:val="pt-BR"/>
              </w:rPr>
              <w:t>Build Tools</w:t>
            </w:r>
          </w:p>
        </w:tc>
        <w:tc>
          <w:tcPr>
            <w:tcW w:w="425" w:type="dxa"/>
            <w:vAlign w:val="center"/>
          </w:tcPr>
          <w:p w:rsidR="00C31FE1" w:rsidRPr="000C165A" w:rsidRDefault="00C31FE1" w:rsidP="000251AB">
            <w:pPr>
              <w:snapToGrid w:val="0"/>
              <w:spacing w:before="120" w:line="276" w:lineRule="auto"/>
              <w:rPr>
                <w:rFonts w:asciiTheme="minorHAnsi" w:hAnsiTheme="minorHAnsi" w:cstheme="minorHAnsi"/>
                <w:b/>
                <w:sz w:val="22"/>
                <w:szCs w:val="22"/>
                <w:lang w:val="pt-BR"/>
              </w:rPr>
            </w:pPr>
            <w:r w:rsidRPr="000C165A">
              <w:rPr>
                <w:rFonts w:asciiTheme="minorHAnsi" w:hAnsiTheme="minorHAnsi" w:cstheme="minorHAnsi"/>
                <w:b/>
                <w:sz w:val="22"/>
                <w:szCs w:val="22"/>
                <w:lang w:val="pt-BR"/>
              </w:rPr>
              <w:t>:</w:t>
            </w:r>
          </w:p>
        </w:tc>
        <w:tc>
          <w:tcPr>
            <w:tcW w:w="6370" w:type="dxa"/>
          </w:tcPr>
          <w:p w:rsidR="00C31FE1" w:rsidRPr="000C165A" w:rsidRDefault="00C31FE1" w:rsidP="000251AB">
            <w:pPr>
              <w:snapToGrid w:val="0"/>
              <w:spacing w:before="120" w:line="276" w:lineRule="auto"/>
              <w:rPr>
                <w:rFonts w:asciiTheme="minorHAnsi" w:hAnsiTheme="minorHAnsi" w:cstheme="minorHAnsi"/>
                <w:sz w:val="22"/>
                <w:szCs w:val="22"/>
              </w:rPr>
            </w:pPr>
            <w:r w:rsidRPr="000C165A">
              <w:rPr>
                <w:rFonts w:asciiTheme="minorHAnsi" w:hAnsiTheme="minorHAnsi" w:cstheme="minorHAnsi"/>
                <w:sz w:val="22"/>
                <w:szCs w:val="22"/>
              </w:rPr>
              <w:t>ANT 1.6, Maven 2.1, Gradle 2.0</w:t>
            </w:r>
          </w:p>
        </w:tc>
      </w:tr>
      <w:tr w:rsidR="00C31FE1" w:rsidRPr="000C165A" w:rsidTr="00C31FE1">
        <w:tc>
          <w:tcPr>
            <w:tcW w:w="2450" w:type="dxa"/>
            <w:vAlign w:val="center"/>
          </w:tcPr>
          <w:p w:rsidR="00C31FE1" w:rsidRPr="000C165A" w:rsidRDefault="00C31FE1" w:rsidP="000251AB">
            <w:pPr>
              <w:snapToGrid w:val="0"/>
              <w:spacing w:before="120" w:line="276" w:lineRule="auto"/>
              <w:rPr>
                <w:rFonts w:asciiTheme="minorHAnsi" w:hAnsiTheme="minorHAnsi" w:cstheme="minorHAnsi"/>
                <w:b/>
                <w:sz w:val="22"/>
                <w:szCs w:val="22"/>
                <w:lang w:val="pt-BR"/>
              </w:rPr>
            </w:pPr>
            <w:r w:rsidRPr="000C165A">
              <w:rPr>
                <w:rFonts w:asciiTheme="minorHAnsi" w:hAnsiTheme="minorHAnsi" w:cstheme="minorHAnsi"/>
                <w:b/>
                <w:sz w:val="22"/>
                <w:szCs w:val="22"/>
                <w:lang w:val="pt-BR"/>
              </w:rPr>
              <w:t>Version Control</w:t>
            </w:r>
          </w:p>
          <w:p w:rsidR="00C31FE1" w:rsidRPr="000C165A" w:rsidRDefault="00C31FE1" w:rsidP="000251AB">
            <w:pPr>
              <w:snapToGrid w:val="0"/>
              <w:spacing w:before="120" w:line="276" w:lineRule="auto"/>
              <w:rPr>
                <w:rFonts w:asciiTheme="minorHAnsi" w:hAnsiTheme="minorHAnsi" w:cstheme="minorHAnsi"/>
                <w:b/>
                <w:sz w:val="22"/>
                <w:szCs w:val="22"/>
              </w:rPr>
            </w:pPr>
            <w:r w:rsidRPr="000C165A">
              <w:rPr>
                <w:rFonts w:asciiTheme="minorHAnsi" w:hAnsiTheme="minorHAnsi" w:cstheme="minorHAnsi"/>
                <w:b/>
                <w:sz w:val="22"/>
                <w:szCs w:val="22"/>
                <w:lang w:val="pt-BR"/>
              </w:rPr>
              <w:t>Methologies</w:t>
            </w:r>
          </w:p>
        </w:tc>
        <w:tc>
          <w:tcPr>
            <w:tcW w:w="425" w:type="dxa"/>
            <w:vAlign w:val="center"/>
          </w:tcPr>
          <w:p w:rsidR="00C31FE1" w:rsidRPr="000C165A" w:rsidRDefault="00C31FE1" w:rsidP="000251AB">
            <w:pPr>
              <w:snapToGrid w:val="0"/>
              <w:spacing w:before="120" w:line="276" w:lineRule="auto"/>
              <w:rPr>
                <w:rFonts w:asciiTheme="minorHAnsi" w:hAnsiTheme="minorHAnsi" w:cstheme="minorHAnsi"/>
                <w:b/>
                <w:sz w:val="22"/>
                <w:szCs w:val="22"/>
                <w:lang w:val="pt-BR"/>
              </w:rPr>
            </w:pPr>
            <w:r w:rsidRPr="000C165A">
              <w:rPr>
                <w:rFonts w:asciiTheme="minorHAnsi" w:hAnsiTheme="minorHAnsi" w:cstheme="minorHAnsi"/>
                <w:b/>
                <w:sz w:val="22"/>
                <w:szCs w:val="22"/>
                <w:lang w:val="pt-BR"/>
              </w:rPr>
              <w:t>:</w:t>
            </w:r>
          </w:p>
          <w:p w:rsidR="00C31FE1" w:rsidRPr="000C165A" w:rsidRDefault="00C31FE1" w:rsidP="000251AB">
            <w:pPr>
              <w:snapToGrid w:val="0"/>
              <w:spacing w:before="120" w:line="276" w:lineRule="auto"/>
              <w:rPr>
                <w:rFonts w:asciiTheme="minorHAnsi" w:hAnsiTheme="minorHAnsi" w:cstheme="minorHAnsi"/>
                <w:b/>
                <w:sz w:val="22"/>
                <w:szCs w:val="22"/>
                <w:lang w:val="pt-BR"/>
              </w:rPr>
            </w:pPr>
            <w:r w:rsidRPr="000C165A">
              <w:rPr>
                <w:rFonts w:asciiTheme="minorHAnsi" w:hAnsiTheme="minorHAnsi" w:cstheme="minorHAnsi"/>
                <w:b/>
                <w:sz w:val="22"/>
                <w:szCs w:val="22"/>
                <w:lang w:val="pt-BR"/>
              </w:rPr>
              <w:t>:</w:t>
            </w:r>
          </w:p>
        </w:tc>
        <w:tc>
          <w:tcPr>
            <w:tcW w:w="6370" w:type="dxa"/>
          </w:tcPr>
          <w:p w:rsidR="00C31FE1" w:rsidRPr="000C165A" w:rsidRDefault="00C31FE1" w:rsidP="000251AB">
            <w:pPr>
              <w:snapToGrid w:val="0"/>
              <w:spacing w:before="120" w:line="276" w:lineRule="auto"/>
              <w:rPr>
                <w:rFonts w:asciiTheme="minorHAnsi" w:hAnsiTheme="minorHAnsi" w:cstheme="minorHAnsi"/>
                <w:sz w:val="22"/>
                <w:szCs w:val="22"/>
              </w:rPr>
            </w:pPr>
            <w:r w:rsidRPr="000C165A">
              <w:rPr>
                <w:rFonts w:asciiTheme="minorHAnsi" w:hAnsiTheme="minorHAnsi" w:cstheme="minorHAnsi"/>
                <w:sz w:val="22"/>
                <w:szCs w:val="22"/>
              </w:rPr>
              <w:t>Subversion, CVS, GIT</w:t>
            </w:r>
          </w:p>
          <w:p w:rsidR="00C31FE1" w:rsidRPr="000C165A" w:rsidRDefault="00C31FE1" w:rsidP="000251AB">
            <w:pPr>
              <w:snapToGrid w:val="0"/>
              <w:spacing w:before="120" w:line="276" w:lineRule="auto"/>
              <w:rPr>
                <w:rFonts w:asciiTheme="minorHAnsi" w:hAnsiTheme="minorHAnsi" w:cstheme="minorHAnsi"/>
                <w:sz w:val="22"/>
                <w:szCs w:val="22"/>
              </w:rPr>
            </w:pPr>
            <w:r w:rsidRPr="000C165A">
              <w:rPr>
                <w:rFonts w:asciiTheme="minorHAnsi" w:hAnsiTheme="minorHAnsi" w:cstheme="minorHAnsi"/>
                <w:sz w:val="22"/>
                <w:szCs w:val="22"/>
              </w:rPr>
              <w:t>UML, Waterfall model, Agile.</w:t>
            </w:r>
          </w:p>
        </w:tc>
      </w:tr>
      <w:tr w:rsidR="00C31FE1" w:rsidRPr="000C165A" w:rsidTr="00C31FE1">
        <w:tc>
          <w:tcPr>
            <w:tcW w:w="2450" w:type="dxa"/>
            <w:vAlign w:val="center"/>
          </w:tcPr>
          <w:p w:rsidR="00C31FE1" w:rsidRPr="000C165A" w:rsidRDefault="00C31FE1" w:rsidP="000251AB">
            <w:pPr>
              <w:snapToGrid w:val="0"/>
              <w:spacing w:before="120" w:line="276" w:lineRule="auto"/>
              <w:rPr>
                <w:rFonts w:asciiTheme="minorHAnsi" w:hAnsiTheme="minorHAnsi" w:cstheme="minorHAnsi"/>
                <w:b/>
                <w:sz w:val="22"/>
                <w:szCs w:val="22"/>
                <w:lang w:val="pt-BR"/>
              </w:rPr>
            </w:pPr>
          </w:p>
        </w:tc>
        <w:tc>
          <w:tcPr>
            <w:tcW w:w="425" w:type="dxa"/>
            <w:vAlign w:val="center"/>
          </w:tcPr>
          <w:p w:rsidR="00C31FE1" w:rsidRPr="000C165A" w:rsidRDefault="00C31FE1" w:rsidP="000251AB">
            <w:pPr>
              <w:snapToGrid w:val="0"/>
              <w:spacing w:before="120" w:line="276" w:lineRule="auto"/>
              <w:rPr>
                <w:rFonts w:asciiTheme="minorHAnsi" w:hAnsiTheme="minorHAnsi" w:cstheme="minorHAnsi"/>
                <w:b/>
                <w:sz w:val="22"/>
                <w:szCs w:val="22"/>
                <w:lang w:val="pt-BR"/>
              </w:rPr>
            </w:pPr>
          </w:p>
        </w:tc>
        <w:tc>
          <w:tcPr>
            <w:tcW w:w="6370" w:type="dxa"/>
          </w:tcPr>
          <w:p w:rsidR="00C31FE1" w:rsidRPr="000C165A" w:rsidRDefault="00C31FE1" w:rsidP="000251AB">
            <w:pPr>
              <w:snapToGrid w:val="0"/>
              <w:spacing w:before="120" w:line="276" w:lineRule="auto"/>
              <w:rPr>
                <w:rFonts w:asciiTheme="minorHAnsi" w:hAnsiTheme="minorHAnsi" w:cstheme="minorHAnsi"/>
                <w:sz w:val="22"/>
                <w:szCs w:val="22"/>
              </w:rPr>
            </w:pPr>
          </w:p>
        </w:tc>
      </w:tr>
    </w:tbl>
    <w:p w:rsidR="00F05DBC" w:rsidRPr="000C165A" w:rsidRDefault="00F05DBC" w:rsidP="00F05DBC">
      <w:pPr>
        <w:tabs>
          <w:tab w:val="left" w:pos="2291"/>
          <w:tab w:val="left" w:pos="2880"/>
          <w:tab w:val="left" w:pos="3060"/>
          <w:tab w:val="center" w:pos="4695"/>
        </w:tabs>
        <w:spacing w:line="276" w:lineRule="auto"/>
        <w:rPr>
          <w:rStyle w:val="Strong"/>
          <w:rFonts w:asciiTheme="minorHAnsi" w:hAnsiTheme="minorHAnsi" w:cstheme="minorHAnsi"/>
          <w:sz w:val="22"/>
          <w:szCs w:val="22"/>
        </w:rPr>
      </w:pPr>
    </w:p>
    <w:p w:rsidR="00F05DBC" w:rsidRPr="000C165A" w:rsidRDefault="000C165A" w:rsidP="00F05DBC">
      <w:pPr>
        <w:spacing w:line="276" w:lineRule="auto"/>
        <w:rPr>
          <w:rFonts w:asciiTheme="minorHAnsi" w:hAnsiTheme="minorHAnsi" w:cstheme="minorHAnsi"/>
          <w:b/>
          <w:sz w:val="22"/>
          <w:szCs w:val="22"/>
        </w:rPr>
      </w:pPr>
      <w:r w:rsidRPr="000C165A">
        <w:rPr>
          <w:rFonts w:asciiTheme="minorHAnsi" w:hAnsiTheme="minorHAnsi" w:cstheme="minorHAnsi"/>
          <w:b/>
          <w:sz w:val="22"/>
          <w:szCs w:val="22"/>
        </w:rPr>
        <w:t>EDUCATIONAL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98"/>
        <w:gridCol w:w="2747"/>
      </w:tblGrid>
      <w:tr w:rsidR="00F05DBC" w:rsidRPr="000C165A" w:rsidTr="000251AB">
        <w:tc>
          <w:tcPr>
            <w:tcW w:w="6498" w:type="dxa"/>
          </w:tcPr>
          <w:p w:rsidR="000C165A" w:rsidRDefault="00F05DBC" w:rsidP="000C165A">
            <w:pPr>
              <w:spacing w:line="276" w:lineRule="auto"/>
              <w:rPr>
                <w:rFonts w:asciiTheme="minorHAnsi" w:hAnsiTheme="minorHAnsi" w:cstheme="minorHAnsi"/>
                <w:sz w:val="22"/>
                <w:szCs w:val="22"/>
              </w:rPr>
            </w:pPr>
            <w:r w:rsidRPr="000C165A">
              <w:rPr>
                <w:rFonts w:asciiTheme="minorHAnsi" w:hAnsiTheme="minorHAnsi" w:cstheme="minorHAnsi"/>
                <w:sz w:val="22"/>
                <w:szCs w:val="22"/>
              </w:rPr>
              <w:t xml:space="preserve">Bachelor of Engineering in Computer Science and Engineering </w:t>
            </w:r>
          </w:p>
          <w:p w:rsidR="00B90A27" w:rsidRPr="000C165A" w:rsidRDefault="000C165A" w:rsidP="000C165A">
            <w:pPr>
              <w:spacing w:line="276" w:lineRule="auto"/>
              <w:rPr>
                <w:rFonts w:asciiTheme="minorHAnsi" w:hAnsiTheme="minorHAnsi" w:cstheme="minorHAnsi"/>
                <w:sz w:val="22"/>
                <w:szCs w:val="22"/>
              </w:rPr>
            </w:pPr>
            <w:r>
              <w:rPr>
                <w:rFonts w:asciiTheme="minorHAnsi" w:hAnsiTheme="minorHAnsi" w:cstheme="minorHAnsi"/>
                <w:sz w:val="22"/>
                <w:szCs w:val="22"/>
              </w:rPr>
              <w:t xml:space="preserve">from </w:t>
            </w:r>
            <w:r w:rsidR="00F05DBC" w:rsidRPr="000C165A">
              <w:rPr>
                <w:rFonts w:asciiTheme="minorHAnsi" w:hAnsiTheme="minorHAnsi" w:cstheme="minorHAnsi"/>
                <w:sz w:val="22"/>
                <w:szCs w:val="22"/>
              </w:rPr>
              <w:t>Jawaharlal Nehru Technological University (JNTU)</w:t>
            </w:r>
            <w:r w:rsidR="00F05DBC" w:rsidRPr="000C165A">
              <w:rPr>
                <w:rFonts w:asciiTheme="minorHAnsi" w:hAnsiTheme="minorHAnsi" w:cstheme="minorHAnsi"/>
                <w:sz w:val="22"/>
                <w:szCs w:val="22"/>
              </w:rPr>
              <w:tab/>
            </w:r>
          </w:p>
          <w:p w:rsidR="00B90A27" w:rsidRPr="000C165A" w:rsidRDefault="00B90A27" w:rsidP="00C31FE1">
            <w:pPr>
              <w:spacing w:line="276" w:lineRule="auto"/>
              <w:ind w:left="360"/>
              <w:rPr>
                <w:rFonts w:asciiTheme="minorHAnsi" w:hAnsiTheme="minorHAnsi" w:cstheme="minorHAnsi"/>
                <w:sz w:val="22"/>
                <w:szCs w:val="22"/>
              </w:rPr>
            </w:pPr>
          </w:p>
          <w:p w:rsidR="00F05DBC" w:rsidRPr="000C165A" w:rsidRDefault="00F05DBC" w:rsidP="00C31FE1">
            <w:pPr>
              <w:spacing w:line="276" w:lineRule="auto"/>
              <w:ind w:left="360"/>
              <w:rPr>
                <w:rFonts w:asciiTheme="minorHAnsi" w:hAnsiTheme="minorHAnsi" w:cstheme="minorHAnsi"/>
                <w:sz w:val="22"/>
                <w:szCs w:val="22"/>
              </w:rPr>
            </w:pPr>
            <w:bookmarkStart w:id="0" w:name="_GoBack"/>
            <w:bookmarkEnd w:id="0"/>
          </w:p>
        </w:tc>
        <w:tc>
          <w:tcPr>
            <w:tcW w:w="2747" w:type="dxa"/>
            <w:vAlign w:val="center"/>
          </w:tcPr>
          <w:p w:rsidR="00F05DBC" w:rsidRPr="000C165A" w:rsidRDefault="000C165A" w:rsidP="000C165A">
            <w:pPr>
              <w:spacing w:line="276" w:lineRule="auto"/>
              <w:rPr>
                <w:rFonts w:asciiTheme="minorHAnsi" w:hAnsiTheme="minorHAnsi" w:cstheme="minorHAnsi"/>
                <w:sz w:val="22"/>
                <w:szCs w:val="22"/>
              </w:rPr>
            </w:pPr>
            <w:r w:rsidRPr="000C165A">
              <w:rPr>
                <w:rFonts w:asciiTheme="minorHAnsi" w:hAnsiTheme="minorHAnsi" w:cstheme="minorHAnsi"/>
                <w:sz w:val="22"/>
                <w:szCs w:val="22"/>
              </w:rPr>
              <w:t>2000-2004</w:t>
            </w:r>
          </w:p>
        </w:tc>
      </w:tr>
      <w:tr w:rsidR="000C165A" w:rsidRPr="000C165A" w:rsidTr="000251AB">
        <w:tc>
          <w:tcPr>
            <w:tcW w:w="6498" w:type="dxa"/>
          </w:tcPr>
          <w:p w:rsidR="000C165A" w:rsidRPr="000C165A" w:rsidRDefault="000C165A" w:rsidP="000C165A">
            <w:pPr>
              <w:spacing w:line="276" w:lineRule="auto"/>
              <w:rPr>
                <w:rFonts w:asciiTheme="minorHAnsi" w:hAnsiTheme="minorHAnsi" w:cstheme="minorHAnsi"/>
                <w:sz w:val="22"/>
                <w:szCs w:val="22"/>
              </w:rPr>
            </w:pPr>
          </w:p>
        </w:tc>
        <w:tc>
          <w:tcPr>
            <w:tcW w:w="2747" w:type="dxa"/>
            <w:vAlign w:val="center"/>
          </w:tcPr>
          <w:p w:rsidR="000C165A" w:rsidRPr="000C165A" w:rsidRDefault="000C165A" w:rsidP="000C165A">
            <w:pPr>
              <w:spacing w:line="276" w:lineRule="auto"/>
              <w:rPr>
                <w:rFonts w:asciiTheme="minorHAnsi" w:hAnsiTheme="minorHAnsi" w:cstheme="minorHAnsi"/>
                <w:sz w:val="22"/>
                <w:szCs w:val="22"/>
              </w:rPr>
            </w:pPr>
          </w:p>
        </w:tc>
      </w:tr>
    </w:tbl>
    <w:p w:rsidR="00F05DBC" w:rsidRPr="000C165A" w:rsidRDefault="000C165A" w:rsidP="00F05DBC">
      <w:pPr>
        <w:spacing w:line="276" w:lineRule="auto"/>
        <w:rPr>
          <w:rFonts w:asciiTheme="minorHAnsi" w:hAnsiTheme="minorHAnsi" w:cstheme="minorHAnsi"/>
          <w:b/>
          <w:sz w:val="22"/>
          <w:szCs w:val="22"/>
        </w:rPr>
      </w:pPr>
      <w:r w:rsidRPr="000C165A">
        <w:rPr>
          <w:rFonts w:asciiTheme="minorHAnsi" w:hAnsiTheme="minorHAnsi" w:cstheme="minorHAnsi"/>
          <w:b/>
          <w:sz w:val="22"/>
          <w:szCs w:val="22"/>
        </w:rPr>
        <w:t>PROJECTS SUMMARY</w:t>
      </w:r>
    </w:p>
    <w:tbl>
      <w:tblPr>
        <w:tblpPr w:leftFromText="180" w:rightFromText="180" w:vertAnchor="text" w:tblpY="13"/>
        <w:tblW w:w="9227" w:type="dxa"/>
        <w:tblLayout w:type="fixed"/>
        <w:tblLook w:val="0000"/>
      </w:tblPr>
      <w:tblGrid>
        <w:gridCol w:w="312"/>
        <w:gridCol w:w="1056"/>
        <w:gridCol w:w="450"/>
        <w:gridCol w:w="3240"/>
        <w:gridCol w:w="1260"/>
        <w:gridCol w:w="360"/>
        <w:gridCol w:w="2549"/>
      </w:tblGrid>
      <w:tr w:rsidR="00F05DBC" w:rsidRPr="000C165A" w:rsidTr="000251AB">
        <w:trPr>
          <w:cantSplit/>
          <w:trHeight w:hRule="exact" w:val="327"/>
        </w:trPr>
        <w:tc>
          <w:tcPr>
            <w:tcW w:w="312" w:type="dxa"/>
            <w:vMerge w:val="restart"/>
            <w:tcBorders>
              <w:top w:val="single" w:sz="4" w:space="0" w:color="000000"/>
              <w:left w:val="single" w:sz="4" w:space="0" w:color="000000"/>
              <w:bottom w:val="single" w:sz="4" w:space="0" w:color="000000"/>
            </w:tcBorders>
            <w:shd w:val="clear" w:color="auto" w:fill="B3B3B3"/>
            <w:vAlign w:val="center"/>
          </w:tcPr>
          <w:p w:rsidR="00F05DBC" w:rsidRPr="000C165A" w:rsidRDefault="00F05DBC" w:rsidP="000251AB">
            <w:pPr>
              <w:snapToGrid w:val="0"/>
              <w:spacing w:before="40" w:after="40" w:line="276" w:lineRule="auto"/>
              <w:rPr>
                <w:rFonts w:asciiTheme="minorHAnsi" w:hAnsiTheme="minorHAnsi" w:cstheme="minorHAnsi"/>
                <w:color w:val="333333"/>
                <w:sz w:val="22"/>
                <w:szCs w:val="22"/>
              </w:rPr>
            </w:pPr>
            <w:r w:rsidRPr="000C165A">
              <w:rPr>
                <w:rFonts w:asciiTheme="minorHAnsi" w:hAnsiTheme="minorHAnsi" w:cstheme="minorHAnsi"/>
                <w:color w:val="333333"/>
                <w:sz w:val="22"/>
                <w:szCs w:val="22"/>
              </w:rPr>
              <w:t>1</w:t>
            </w:r>
          </w:p>
        </w:tc>
        <w:tc>
          <w:tcPr>
            <w:tcW w:w="1056" w:type="dxa"/>
            <w:tcBorders>
              <w:top w:val="single" w:sz="4" w:space="0" w:color="000000"/>
              <w:left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Project</w:t>
            </w:r>
          </w:p>
        </w:tc>
        <w:tc>
          <w:tcPr>
            <w:tcW w:w="450" w:type="dxa"/>
            <w:tcBorders>
              <w:top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3240" w:type="dxa"/>
            <w:tcBorders>
              <w:top w:val="single" w:sz="4" w:space="0" w:color="000000"/>
            </w:tcBorders>
          </w:tcPr>
          <w:p w:rsidR="00F05DBC" w:rsidRPr="000C165A" w:rsidRDefault="00F05DBC" w:rsidP="000251AB">
            <w:pPr>
              <w:snapToGrid w:val="0"/>
              <w:spacing w:before="40" w:after="40" w:line="276" w:lineRule="auto"/>
              <w:rPr>
                <w:rFonts w:asciiTheme="minorHAnsi" w:hAnsiTheme="minorHAnsi" w:cstheme="minorHAnsi"/>
                <w:b/>
                <w:color w:val="333333"/>
                <w:sz w:val="22"/>
                <w:szCs w:val="22"/>
                <w:shd w:val="clear" w:color="auto" w:fill="FFFFFF"/>
              </w:rPr>
            </w:pPr>
            <w:r w:rsidRPr="000C165A">
              <w:rPr>
                <w:rFonts w:asciiTheme="minorHAnsi" w:hAnsiTheme="minorHAnsi" w:cstheme="minorHAnsi"/>
                <w:b/>
                <w:color w:val="333333"/>
                <w:sz w:val="22"/>
                <w:szCs w:val="22"/>
                <w:shd w:val="clear" w:color="auto" w:fill="FFFFFF"/>
              </w:rPr>
              <w:t>eBilling</w:t>
            </w:r>
          </w:p>
        </w:tc>
        <w:tc>
          <w:tcPr>
            <w:tcW w:w="1260" w:type="dxa"/>
            <w:tcBorders>
              <w:top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 xml:space="preserve">Duration </w:t>
            </w:r>
          </w:p>
        </w:tc>
        <w:tc>
          <w:tcPr>
            <w:tcW w:w="360" w:type="dxa"/>
            <w:tcBorders>
              <w:top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2549" w:type="dxa"/>
            <w:tcBorders>
              <w:top w:val="single" w:sz="4" w:space="0" w:color="000000"/>
              <w:right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May-11 to Till Date</w:t>
            </w:r>
          </w:p>
        </w:tc>
      </w:tr>
      <w:tr w:rsidR="00F05DBC" w:rsidRPr="000C165A" w:rsidTr="000251AB">
        <w:trPr>
          <w:cantSplit/>
          <w:trHeight w:hRule="exact" w:val="317"/>
        </w:trPr>
        <w:tc>
          <w:tcPr>
            <w:tcW w:w="312" w:type="dxa"/>
            <w:vMerge/>
            <w:tcBorders>
              <w:top w:val="single" w:sz="4" w:space="0" w:color="000000"/>
              <w:left w:val="single" w:sz="4" w:space="0" w:color="000000"/>
              <w:bottom w:val="single" w:sz="4" w:space="0" w:color="000000"/>
            </w:tcBorders>
            <w:shd w:val="clear" w:color="auto" w:fill="B3B3B3"/>
            <w:vAlign w:val="center"/>
          </w:tcPr>
          <w:p w:rsidR="00F05DBC" w:rsidRPr="000C165A" w:rsidRDefault="00F05DBC" w:rsidP="000251AB">
            <w:pPr>
              <w:spacing w:line="276" w:lineRule="auto"/>
              <w:rPr>
                <w:rFonts w:asciiTheme="minorHAnsi" w:hAnsiTheme="minorHAnsi" w:cstheme="minorHAnsi"/>
                <w:sz w:val="22"/>
                <w:szCs w:val="22"/>
              </w:rPr>
            </w:pPr>
          </w:p>
        </w:tc>
        <w:tc>
          <w:tcPr>
            <w:tcW w:w="1056" w:type="dxa"/>
            <w:tcBorders>
              <w:left w:val="single" w:sz="4" w:space="0" w:color="000000"/>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Client</w:t>
            </w:r>
          </w:p>
        </w:tc>
        <w:tc>
          <w:tcPr>
            <w:tcW w:w="45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324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Benefitfocus, SC, USA</w:t>
            </w:r>
          </w:p>
        </w:tc>
        <w:tc>
          <w:tcPr>
            <w:tcW w:w="126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 xml:space="preserve">Role </w:t>
            </w:r>
          </w:p>
        </w:tc>
        <w:tc>
          <w:tcPr>
            <w:tcW w:w="36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2549" w:type="dxa"/>
            <w:tcBorders>
              <w:bottom w:val="single" w:sz="4" w:space="0" w:color="000000"/>
              <w:right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Technical Lead</w:t>
            </w:r>
          </w:p>
        </w:tc>
      </w:tr>
    </w:tbl>
    <w:p w:rsidR="00F05DBC" w:rsidRPr="000C165A" w:rsidRDefault="00F05DBC" w:rsidP="00F05DBC">
      <w:pPr>
        <w:spacing w:line="276" w:lineRule="auto"/>
        <w:rPr>
          <w:rFonts w:asciiTheme="minorHAnsi" w:hAnsiTheme="minorHAnsi" w:cstheme="minorHAnsi"/>
          <w:b/>
          <w:sz w:val="22"/>
          <w:szCs w:val="22"/>
        </w:rPr>
      </w:pPr>
    </w:p>
    <w:p w:rsidR="00F05DBC" w:rsidRPr="000C165A" w:rsidRDefault="00F05DBC" w:rsidP="00F05DBC">
      <w:pPr>
        <w:spacing w:line="276" w:lineRule="auto"/>
        <w:rPr>
          <w:rFonts w:asciiTheme="minorHAnsi" w:hAnsiTheme="minorHAnsi" w:cstheme="minorHAnsi"/>
          <w:b/>
          <w:bCs/>
          <w:sz w:val="22"/>
          <w:szCs w:val="22"/>
        </w:rPr>
      </w:pPr>
      <w:r w:rsidRPr="000C165A">
        <w:rPr>
          <w:rFonts w:asciiTheme="minorHAnsi" w:hAnsiTheme="minorHAnsi" w:cstheme="minorHAnsi"/>
          <w:b/>
          <w:bCs/>
          <w:sz w:val="22"/>
          <w:szCs w:val="22"/>
        </w:rPr>
        <w:t>Description :</w:t>
      </w:r>
    </w:p>
    <w:p w:rsidR="00F05DBC" w:rsidRPr="000C165A" w:rsidRDefault="00F05DBC" w:rsidP="00F05DBC">
      <w:pPr>
        <w:spacing w:line="276" w:lineRule="auto"/>
        <w:rPr>
          <w:rFonts w:asciiTheme="minorHAnsi" w:hAnsiTheme="minorHAnsi" w:cstheme="minorHAnsi"/>
          <w:b/>
          <w:bCs/>
          <w:sz w:val="22"/>
          <w:szCs w:val="22"/>
        </w:rPr>
      </w:pPr>
    </w:p>
    <w:p w:rsidR="00F05DBC" w:rsidRPr="000C165A" w:rsidRDefault="00F05DBC" w:rsidP="001D5565">
      <w:pPr>
        <w:pStyle w:val="NormalWeb"/>
        <w:suppressAutoHyphens/>
        <w:spacing w:before="0" w:beforeAutospacing="0" w:after="0" w:afterAutospacing="0"/>
        <w:ind w:firstLine="720"/>
        <w:jc w:val="both"/>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eBilling enables clients to view, adjust and pay invoices electronically and consolidates invoices from multiple lines of business and insurance carriers so that clients receive only one bill. When clients need to pay their bills, eBilling offers a variety of options, including scheduled one-time and/or recurring payments. Insurance carriers can define which options are permitted by line of business or on a group-by-group basis. Insurance carriers can also use eBilling to capture binder payments immediately or hold them until the sale is complete.</w:t>
      </w:r>
    </w:p>
    <w:p w:rsidR="00F05DBC" w:rsidRPr="000C165A" w:rsidRDefault="00F05DBC" w:rsidP="00F05DBC">
      <w:pPr>
        <w:spacing w:line="360" w:lineRule="auto"/>
        <w:rPr>
          <w:rFonts w:asciiTheme="minorHAnsi" w:hAnsiTheme="minorHAnsi" w:cstheme="minorHAnsi"/>
          <w:bCs/>
          <w:sz w:val="22"/>
          <w:szCs w:val="22"/>
        </w:rPr>
      </w:pPr>
    </w:p>
    <w:p w:rsidR="00F05DBC" w:rsidRPr="000C165A" w:rsidRDefault="00F05DBC" w:rsidP="00F05DBC">
      <w:pPr>
        <w:spacing w:line="276" w:lineRule="auto"/>
        <w:rPr>
          <w:rFonts w:asciiTheme="minorHAnsi" w:hAnsiTheme="minorHAnsi" w:cstheme="minorHAnsi"/>
          <w:sz w:val="22"/>
          <w:szCs w:val="22"/>
        </w:rPr>
      </w:pPr>
      <w:r w:rsidRPr="000C165A">
        <w:rPr>
          <w:rFonts w:asciiTheme="minorHAnsi" w:hAnsiTheme="minorHAnsi" w:cstheme="minorHAnsi"/>
          <w:b/>
          <w:bCs/>
          <w:sz w:val="22"/>
          <w:szCs w:val="22"/>
        </w:rPr>
        <w:t>Responsibilities :</w:t>
      </w:r>
    </w:p>
    <w:p w:rsidR="00F05DBC" w:rsidRPr="000C165A" w:rsidRDefault="00F05DBC" w:rsidP="00F05DBC">
      <w:pPr>
        <w:suppressAutoHyphens/>
        <w:jc w:val="both"/>
        <w:rPr>
          <w:rFonts w:asciiTheme="minorHAnsi" w:hAnsiTheme="minorHAnsi" w:cstheme="minorHAnsi"/>
          <w:sz w:val="22"/>
          <w:szCs w:val="22"/>
        </w:rPr>
      </w:pPr>
    </w:p>
    <w:p w:rsidR="00F05DBC" w:rsidRPr="000C165A" w:rsidRDefault="00F05DBC" w:rsidP="00F05DBC">
      <w:pPr>
        <w:pStyle w:val="ListParagraph"/>
        <w:numPr>
          <w:ilvl w:val="0"/>
          <w:numId w:val="4"/>
        </w:numPr>
        <w:suppressAutoHyphens/>
        <w:spacing w:after="75"/>
        <w:jc w:val="both"/>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Analyzing the requirements, creating detailed architecture and technical design documents.</w:t>
      </w:r>
    </w:p>
    <w:p w:rsidR="00F05DBC" w:rsidRPr="000C165A" w:rsidRDefault="00F05DBC" w:rsidP="00F05DBC">
      <w:pPr>
        <w:pStyle w:val="ListParagraph"/>
        <w:numPr>
          <w:ilvl w:val="0"/>
          <w:numId w:val="4"/>
        </w:numPr>
        <w:suppressAutoHyphens/>
        <w:spacing w:after="75"/>
        <w:jc w:val="both"/>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Working closely with engineers to implement software design.</w:t>
      </w:r>
    </w:p>
    <w:p w:rsidR="00F05DBC" w:rsidRPr="000C165A" w:rsidRDefault="00F05DBC" w:rsidP="00F05DBC">
      <w:pPr>
        <w:pStyle w:val="ListParagraph"/>
        <w:numPr>
          <w:ilvl w:val="0"/>
          <w:numId w:val="4"/>
        </w:numPr>
        <w:suppressAutoHyphens/>
        <w:spacing w:after="75"/>
        <w:jc w:val="both"/>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Coordinating with offshore developers and testers to make progress in the development and testing of the application.</w:t>
      </w:r>
    </w:p>
    <w:p w:rsidR="00F05DBC" w:rsidRPr="000C165A" w:rsidRDefault="00F05DBC" w:rsidP="00F05DBC">
      <w:pPr>
        <w:pStyle w:val="ListParagraph"/>
        <w:numPr>
          <w:ilvl w:val="0"/>
          <w:numId w:val="4"/>
        </w:numPr>
        <w:suppressAutoHyphens/>
        <w:spacing w:after="75"/>
        <w:jc w:val="both"/>
        <w:rPr>
          <w:rFonts w:asciiTheme="minorHAnsi" w:hAnsiTheme="minorHAnsi" w:cstheme="minorHAnsi"/>
          <w:color w:val="333333"/>
          <w:sz w:val="22"/>
          <w:szCs w:val="22"/>
          <w:shd w:val="clear" w:color="auto" w:fill="FFFFFF"/>
        </w:rPr>
      </w:pPr>
      <w:r w:rsidRPr="000C165A">
        <w:rPr>
          <w:rFonts w:asciiTheme="minorHAnsi" w:hAnsiTheme="minorHAnsi" w:cstheme="minorHAnsi"/>
          <w:sz w:val="22"/>
          <w:szCs w:val="22"/>
        </w:rPr>
        <w:t xml:space="preserve">Used </w:t>
      </w:r>
      <w:r w:rsidRPr="000C165A">
        <w:rPr>
          <w:rFonts w:asciiTheme="minorHAnsi" w:hAnsiTheme="minorHAnsi" w:cstheme="minorHAnsi"/>
          <w:b/>
          <w:sz w:val="22"/>
          <w:szCs w:val="22"/>
        </w:rPr>
        <w:t>OO techniques</w:t>
      </w:r>
      <w:r w:rsidRPr="000C165A">
        <w:rPr>
          <w:rFonts w:asciiTheme="minorHAnsi" w:hAnsiTheme="minorHAnsi" w:cstheme="minorHAnsi"/>
          <w:sz w:val="22"/>
          <w:szCs w:val="22"/>
        </w:rPr>
        <w:t xml:space="preserve"> such as </w:t>
      </w:r>
      <w:r w:rsidRPr="000C165A">
        <w:rPr>
          <w:rFonts w:asciiTheme="minorHAnsi" w:hAnsiTheme="minorHAnsi" w:cstheme="minorHAnsi"/>
          <w:b/>
          <w:sz w:val="22"/>
          <w:szCs w:val="22"/>
        </w:rPr>
        <w:t>UML</w:t>
      </w:r>
      <w:r w:rsidRPr="000C165A">
        <w:rPr>
          <w:rFonts w:asciiTheme="minorHAnsi" w:hAnsiTheme="minorHAnsi" w:cstheme="minorHAnsi"/>
          <w:sz w:val="22"/>
          <w:szCs w:val="22"/>
        </w:rPr>
        <w:t xml:space="preserve"> methodology (use cases, sequence diagrams and activity diagrams) and developed class diagrams that depict the code’s design and its compliance with the functional requirements.</w:t>
      </w:r>
    </w:p>
    <w:p w:rsidR="00F05DBC" w:rsidRPr="000C165A" w:rsidRDefault="00F05DBC" w:rsidP="00F05DBC">
      <w:pPr>
        <w:numPr>
          <w:ilvl w:val="0"/>
          <w:numId w:val="4"/>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sz w:val="22"/>
          <w:szCs w:val="22"/>
        </w:rPr>
        <w:t xml:space="preserve">Developed the web tier using </w:t>
      </w:r>
      <w:r w:rsidRPr="000C165A">
        <w:rPr>
          <w:rFonts w:asciiTheme="minorHAnsi" w:hAnsiTheme="minorHAnsi" w:cstheme="minorHAnsi"/>
          <w:b/>
          <w:sz w:val="22"/>
          <w:szCs w:val="22"/>
        </w:rPr>
        <w:t>Struts</w:t>
      </w:r>
      <w:r w:rsidRPr="000C165A">
        <w:rPr>
          <w:rFonts w:asciiTheme="minorHAnsi" w:hAnsiTheme="minorHAnsi" w:cstheme="minorHAnsi"/>
          <w:sz w:val="22"/>
          <w:szCs w:val="22"/>
        </w:rPr>
        <w:t xml:space="preserve"> and </w:t>
      </w:r>
      <w:r w:rsidRPr="000C165A">
        <w:rPr>
          <w:rFonts w:asciiTheme="minorHAnsi" w:hAnsiTheme="minorHAnsi" w:cstheme="minorHAnsi"/>
          <w:b/>
          <w:sz w:val="22"/>
          <w:szCs w:val="22"/>
        </w:rPr>
        <w:t>Spring MVC</w:t>
      </w:r>
      <w:r w:rsidRPr="000C165A">
        <w:rPr>
          <w:rFonts w:asciiTheme="minorHAnsi" w:hAnsiTheme="minorHAnsi" w:cstheme="minorHAnsi"/>
          <w:sz w:val="22"/>
          <w:szCs w:val="22"/>
        </w:rPr>
        <w:t>frameworks.</w:t>
      </w:r>
    </w:p>
    <w:p w:rsidR="00F05DBC" w:rsidRPr="000C165A" w:rsidRDefault="00F05DBC" w:rsidP="00F05DBC">
      <w:pPr>
        <w:numPr>
          <w:ilvl w:val="0"/>
          <w:numId w:val="4"/>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 xml:space="preserve">Developing business logic by using spring beans and integrating </w:t>
      </w:r>
      <w:r w:rsidRPr="000C165A">
        <w:rPr>
          <w:rFonts w:asciiTheme="minorHAnsi" w:hAnsiTheme="minorHAnsi" w:cstheme="minorHAnsi"/>
          <w:b/>
          <w:color w:val="333333"/>
          <w:sz w:val="22"/>
          <w:szCs w:val="22"/>
        </w:rPr>
        <w:t>Hibernate</w:t>
      </w:r>
      <w:r w:rsidRPr="000C165A">
        <w:rPr>
          <w:rFonts w:asciiTheme="minorHAnsi" w:hAnsiTheme="minorHAnsi" w:cstheme="minorHAnsi"/>
          <w:color w:val="333333"/>
          <w:sz w:val="22"/>
          <w:szCs w:val="22"/>
        </w:rPr>
        <w:t xml:space="preserve"> using</w:t>
      </w:r>
      <w:r w:rsidRPr="000C165A">
        <w:rPr>
          <w:rFonts w:asciiTheme="minorHAnsi" w:hAnsiTheme="minorHAnsi" w:cstheme="minorHAnsi"/>
          <w:b/>
          <w:color w:val="333333"/>
          <w:sz w:val="22"/>
          <w:szCs w:val="22"/>
        </w:rPr>
        <w:t>spring DAO</w:t>
      </w:r>
      <w:r w:rsidRPr="000C165A">
        <w:rPr>
          <w:rFonts w:asciiTheme="minorHAnsi" w:hAnsiTheme="minorHAnsi" w:cstheme="minorHAnsi"/>
          <w:color w:val="333333"/>
          <w:sz w:val="22"/>
          <w:szCs w:val="22"/>
        </w:rPr>
        <w:t>.</w:t>
      </w:r>
    </w:p>
    <w:p w:rsidR="00F05DBC" w:rsidRPr="000C165A" w:rsidRDefault="00F05DBC" w:rsidP="00F05DBC">
      <w:pPr>
        <w:numPr>
          <w:ilvl w:val="0"/>
          <w:numId w:val="4"/>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Developing</w:t>
      </w:r>
      <w:r w:rsidR="00376100" w:rsidRPr="000C165A">
        <w:rPr>
          <w:rFonts w:asciiTheme="minorHAnsi" w:hAnsiTheme="minorHAnsi" w:cstheme="minorHAnsi"/>
          <w:color w:val="333333"/>
          <w:sz w:val="22"/>
          <w:szCs w:val="22"/>
        </w:rPr>
        <w:t xml:space="preserve"> web services using</w:t>
      </w:r>
      <w:r w:rsidRPr="000C165A">
        <w:rPr>
          <w:rFonts w:asciiTheme="minorHAnsi" w:hAnsiTheme="minorHAnsi" w:cstheme="minorHAnsi"/>
          <w:b/>
          <w:color w:val="333333"/>
          <w:sz w:val="22"/>
          <w:szCs w:val="22"/>
        </w:rPr>
        <w:t xml:space="preserve">Rest </w:t>
      </w:r>
      <w:r w:rsidR="00376100" w:rsidRPr="000C165A">
        <w:rPr>
          <w:rFonts w:asciiTheme="minorHAnsi" w:hAnsiTheme="minorHAnsi" w:cstheme="minorHAnsi"/>
          <w:color w:val="333333"/>
          <w:sz w:val="22"/>
          <w:szCs w:val="22"/>
        </w:rPr>
        <w:t xml:space="preserve">and </w:t>
      </w:r>
      <w:r w:rsidR="00376100" w:rsidRPr="000C165A">
        <w:rPr>
          <w:rFonts w:asciiTheme="minorHAnsi" w:hAnsiTheme="minorHAnsi" w:cstheme="minorHAnsi"/>
          <w:b/>
          <w:color w:val="333333"/>
          <w:sz w:val="22"/>
          <w:szCs w:val="22"/>
        </w:rPr>
        <w:t>JAX-RS</w:t>
      </w:r>
      <w:r w:rsidRPr="000C165A">
        <w:rPr>
          <w:rFonts w:asciiTheme="minorHAnsi" w:hAnsiTheme="minorHAnsi" w:cstheme="minorHAnsi"/>
          <w:color w:val="333333"/>
          <w:sz w:val="22"/>
          <w:szCs w:val="22"/>
        </w:rPr>
        <w:t>that calls the spring services and testing the web services.</w:t>
      </w:r>
    </w:p>
    <w:p w:rsidR="00F05DBC" w:rsidRPr="000C165A" w:rsidRDefault="00F05DBC" w:rsidP="00F05DBC">
      <w:pPr>
        <w:numPr>
          <w:ilvl w:val="0"/>
          <w:numId w:val="4"/>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 xml:space="preserve">Designing, developing and deploying the mobile applications using </w:t>
      </w:r>
      <w:r w:rsidRPr="000C165A">
        <w:rPr>
          <w:rFonts w:asciiTheme="minorHAnsi" w:hAnsiTheme="minorHAnsi" w:cstheme="minorHAnsi"/>
          <w:b/>
          <w:color w:val="333333"/>
          <w:sz w:val="22"/>
          <w:szCs w:val="22"/>
        </w:rPr>
        <w:t>Node JS</w:t>
      </w:r>
      <w:r w:rsidRPr="000C165A">
        <w:rPr>
          <w:rFonts w:asciiTheme="minorHAnsi" w:hAnsiTheme="minorHAnsi" w:cstheme="minorHAnsi"/>
          <w:color w:val="333333"/>
          <w:sz w:val="22"/>
          <w:szCs w:val="22"/>
        </w:rPr>
        <w:t xml:space="preserve"> and </w:t>
      </w:r>
      <w:r w:rsidRPr="000C165A">
        <w:rPr>
          <w:rFonts w:asciiTheme="minorHAnsi" w:hAnsiTheme="minorHAnsi" w:cstheme="minorHAnsi"/>
          <w:b/>
          <w:color w:val="333333"/>
          <w:sz w:val="22"/>
          <w:szCs w:val="22"/>
        </w:rPr>
        <w:t>Dust framework</w:t>
      </w:r>
      <w:r w:rsidRPr="000C165A">
        <w:rPr>
          <w:rFonts w:asciiTheme="minorHAnsi" w:hAnsiTheme="minorHAnsi" w:cstheme="minorHAnsi"/>
          <w:color w:val="333333"/>
          <w:sz w:val="22"/>
          <w:szCs w:val="22"/>
        </w:rPr>
        <w:t>.</w:t>
      </w:r>
    </w:p>
    <w:p w:rsidR="00F05DBC" w:rsidRPr="000C165A" w:rsidRDefault="00F05DBC" w:rsidP="00F05DBC">
      <w:pPr>
        <w:numPr>
          <w:ilvl w:val="0"/>
          <w:numId w:val="4"/>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lastRenderedPageBreak/>
        <w:t xml:space="preserve">Creating user interface using </w:t>
      </w:r>
      <w:r w:rsidRPr="000C165A">
        <w:rPr>
          <w:rFonts w:asciiTheme="minorHAnsi" w:hAnsiTheme="minorHAnsi" w:cstheme="minorHAnsi"/>
          <w:b/>
          <w:color w:val="333333"/>
          <w:sz w:val="22"/>
          <w:szCs w:val="22"/>
        </w:rPr>
        <w:t>Groovy Server Pages</w:t>
      </w:r>
      <w:r w:rsidRPr="000C165A">
        <w:rPr>
          <w:rFonts w:asciiTheme="minorHAnsi" w:hAnsiTheme="minorHAnsi" w:cstheme="minorHAnsi"/>
          <w:color w:val="333333"/>
          <w:sz w:val="22"/>
          <w:szCs w:val="22"/>
        </w:rPr>
        <w:t>.</w:t>
      </w:r>
    </w:p>
    <w:p w:rsidR="00F05DBC" w:rsidRPr="000C165A" w:rsidRDefault="00F05DBC" w:rsidP="00F05DBC">
      <w:pPr>
        <w:numPr>
          <w:ilvl w:val="0"/>
          <w:numId w:val="4"/>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 xml:space="preserve">Developing back-end services using </w:t>
      </w:r>
      <w:r w:rsidRPr="000C165A">
        <w:rPr>
          <w:rFonts w:asciiTheme="minorHAnsi" w:hAnsiTheme="minorHAnsi" w:cstheme="minorHAnsi"/>
          <w:b/>
          <w:color w:val="333333"/>
          <w:sz w:val="22"/>
          <w:szCs w:val="22"/>
        </w:rPr>
        <w:t>Groovy</w:t>
      </w:r>
      <w:r w:rsidRPr="000C165A">
        <w:rPr>
          <w:rFonts w:asciiTheme="minorHAnsi" w:hAnsiTheme="minorHAnsi" w:cstheme="minorHAnsi"/>
          <w:color w:val="333333"/>
          <w:sz w:val="22"/>
          <w:szCs w:val="22"/>
        </w:rPr>
        <w:t xml:space="preserve"> and running in </w:t>
      </w:r>
      <w:r w:rsidRPr="000C165A">
        <w:rPr>
          <w:rFonts w:asciiTheme="minorHAnsi" w:hAnsiTheme="minorHAnsi" w:cstheme="minorHAnsi"/>
          <w:b/>
          <w:color w:val="333333"/>
          <w:sz w:val="22"/>
          <w:szCs w:val="22"/>
        </w:rPr>
        <w:t>Grails</w:t>
      </w:r>
      <w:r w:rsidRPr="000C165A">
        <w:rPr>
          <w:rFonts w:asciiTheme="minorHAnsi" w:hAnsiTheme="minorHAnsi" w:cstheme="minorHAnsi"/>
          <w:color w:val="333333"/>
          <w:sz w:val="22"/>
          <w:szCs w:val="22"/>
        </w:rPr>
        <w:t xml:space="preserve"> web application.</w:t>
      </w:r>
    </w:p>
    <w:p w:rsidR="00F05DBC" w:rsidRPr="000C165A" w:rsidRDefault="00F05DBC" w:rsidP="00F05DBC">
      <w:pPr>
        <w:numPr>
          <w:ilvl w:val="0"/>
          <w:numId w:val="4"/>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sz w:val="22"/>
          <w:szCs w:val="22"/>
        </w:rPr>
        <w:t>Using</w:t>
      </w:r>
      <w:r w:rsidRPr="000C165A">
        <w:rPr>
          <w:rFonts w:asciiTheme="minorHAnsi" w:hAnsiTheme="minorHAnsi" w:cstheme="minorHAnsi"/>
          <w:b/>
          <w:sz w:val="22"/>
          <w:szCs w:val="22"/>
        </w:rPr>
        <w:t>J2EE design patterns</w:t>
      </w:r>
      <w:r w:rsidRPr="000C165A">
        <w:rPr>
          <w:rFonts w:asciiTheme="minorHAnsi" w:hAnsiTheme="minorHAnsi" w:cstheme="minorHAnsi"/>
          <w:sz w:val="22"/>
          <w:szCs w:val="22"/>
        </w:rPr>
        <w:t xml:space="preserve"> like Singleton, Factory Pattern, Facade pattern, builder pattern and Model View Controller extensively.</w:t>
      </w:r>
    </w:p>
    <w:p w:rsidR="00F05DBC" w:rsidRPr="000C165A" w:rsidRDefault="00F05DBC" w:rsidP="00F05DBC">
      <w:pPr>
        <w:numPr>
          <w:ilvl w:val="0"/>
          <w:numId w:val="4"/>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Using</w:t>
      </w:r>
      <w:r w:rsidRPr="000C165A">
        <w:rPr>
          <w:rFonts w:asciiTheme="minorHAnsi" w:hAnsiTheme="minorHAnsi" w:cstheme="minorHAnsi"/>
          <w:b/>
          <w:color w:val="333333"/>
          <w:sz w:val="22"/>
          <w:szCs w:val="22"/>
        </w:rPr>
        <w:t>AngularJS</w:t>
      </w:r>
      <w:r w:rsidRPr="000C165A">
        <w:rPr>
          <w:rFonts w:asciiTheme="minorHAnsi" w:hAnsiTheme="minorHAnsi" w:cstheme="minorHAnsi"/>
          <w:color w:val="333333"/>
          <w:sz w:val="22"/>
          <w:szCs w:val="22"/>
        </w:rPr>
        <w:t xml:space="preserve"> as the development framework to build a single-page application</w:t>
      </w:r>
    </w:p>
    <w:p w:rsidR="00F05DBC" w:rsidRPr="000C165A" w:rsidRDefault="00F05DBC" w:rsidP="00F05DBC">
      <w:pPr>
        <w:numPr>
          <w:ilvl w:val="0"/>
          <w:numId w:val="4"/>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Developing various Packages, Procedures, Functions, Triggers, Views in oracle database as desired by the business needs.</w:t>
      </w:r>
    </w:p>
    <w:p w:rsidR="00F05DBC" w:rsidRPr="000C165A" w:rsidRDefault="00F05DBC" w:rsidP="00F05DBC">
      <w:pPr>
        <w:numPr>
          <w:ilvl w:val="0"/>
          <w:numId w:val="4"/>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 xml:space="preserve">Developed and scheduled jobs using </w:t>
      </w:r>
      <w:r w:rsidRPr="000C165A">
        <w:rPr>
          <w:rFonts w:asciiTheme="minorHAnsi" w:hAnsiTheme="minorHAnsi" w:cstheme="minorHAnsi"/>
          <w:b/>
          <w:color w:val="333333"/>
          <w:sz w:val="22"/>
          <w:szCs w:val="22"/>
        </w:rPr>
        <w:t>quartz</w:t>
      </w:r>
      <w:r w:rsidRPr="000C165A">
        <w:rPr>
          <w:rFonts w:asciiTheme="minorHAnsi" w:hAnsiTheme="minorHAnsi" w:cstheme="minorHAnsi"/>
          <w:color w:val="333333"/>
          <w:sz w:val="22"/>
          <w:szCs w:val="22"/>
        </w:rPr>
        <w:t>scheduler framework.</w:t>
      </w:r>
    </w:p>
    <w:p w:rsidR="00F05DBC" w:rsidRPr="000C165A" w:rsidRDefault="00F05DBC" w:rsidP="00F05DBC">
      <w:pPr>
        <w:numPr>
          <w:ilvl w:val="0"/>
          <w:numId w:val="4"/>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sz w:val="22"/>
          <w:szCs w:val="22"/>
        </w:rPr>
        <w:t xml:space="preserve">Performing Data Transformations using </w:t>
      </w:r>
      <w:r w:rsidRPr="000C165A">
        <w:rPr>
          <w:rFonts w:asciiTheme="minorHAnsi" w:hAnsiTheme="minorHAnsi" w:cstheme="minorHAnsi"/>
          <w:b/>
          <w:sz w:val="22"/>
          <w:szCs w:val="22"/>
        </w:rPr>
        <w:t>XSLT</w:t>
      </w:r>
      <w:r w:rsidRPr="000C165A">
        <w:rPr>
          <w:rFonts w:asciiTheme="minorHAnsi" w:hAnsiTheme="minorHAnsi" w:cstheme="minorHAnsi"/>
          <w:sz w:val="22"/>
          <w:szCs w:val="22"/>
        </w:rPr>
        <w:t>to render the data into user interface.</w:t>
      </w:r>
    </w:p>
    <w:p w:rsidR="00F05DBC" w:rsidRPr="000C165A" w:rsidRDefault="00F05DBC" w:rsidP="00F05DBC">
      <w:pPr>
        <w:numPr>
          <w:ilvl w:val="0"/>
          <w:numId w:val="4"/>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sz w:val="22"/>
          <w:szCs w:val="22"/>
        </w:rPr>
        <w:t xml:space="preserve">Using </w:t>
      </w:r>
      <w:r w:rsidRPr="000C165A">
        <w:rPr>
          <w:rFonts w:asciiTheme="minorHAnsi" w:hAnsiTheme="minorHAnsi" w:cstheme="minorHAnsi"/>
          <w:b/>
          <w:sz w:val="22"/>
          <w:szCs w:val="22"/>
        </w:rPr>
        <w:t>Jasper</w:t>
      </w:r>
      <w:r w:rsidRPr="000C165A">
        <w:rPr>
          <w:rFonts w:asciiTheme="minorHAnsi" w:hAnsiTheme="minorHAnsi" w:cstheme="minorHAnsi"/>
          <w:sz w:val="22"/>
          <w:szCs w:val="22"/>
        </w:rPr>
        <w:t xml:space="preserve"> to create reports in PDF, CSV and HTML formats.</w:t>
      </w:r>
    </w:p>
    <w:p w:rsidR="00F05DBC" w:rsidRPr="000C165A" w:rsidRDefault="00F05DBC" w:rsidP="00F05DBC">
      <w:pPr>
        <w:numPr>
          <w:ilvl w:val="0"/>
          <w:numId w:val="4"/>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Reviewing the code posted in review board by team members.</w:t>
      </w:r>
    </w:p>
    <w:p w:rsidR="00F05DBC" w:rsidRPr="000C165A" w:rsidRDefault="00F05DBC" w:rsidP="00F05DBC">
      <w:pPr>
        <w:numPr>
          <w:ilvl w:val="0"/>
          <w:numId w:val="4"/>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 xml:space="preserve">Doing </w:t>
      </w:r>
      <w:r w:rsidRPr="000C165A">
        <w:rPr>
          <w:rFonts w:asciiTheme="minorHAnsi" w:hAnsiTheme="minorHAnsi" w:cstheme="minorHAnsi"/>
          <w:b/>
          <w:color w:val="333333"/>
          <w:sz w:val="22"/>
          <w:szCs w:val="22"/>
        </w:rPr>
        <w:t>performance tuning</w:t>
      </w:r>
      <w:r w:rsidRPr="000C165A">
        <w:rPr>
          <w:rFonts w:asciiTheme="minorHAnsi" w:hAnsiTheme="minorHAnsi" w:cstheme="minorHAnsi"/>
          <w:color w:val="333333"/>
          <w:sz w:val="22"/>
          <w:szCs w:val="22"/>
        </w:rPr>
        <w:t xml:space="preserve"> of SQL queries and improving the performance.</w:t>
      </w:r>
    </w:p>
    <w:p w:rsidR="00F05DBC" w:rsidRPr="000C165A" w:rsidRDefault="00F05DBC" w:rsidP="00F05DBC">
      <w:pPr>
        <w:numPr>
          <w:ilvl w:val="0"/>
          <w:numId w:val="4"/>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sz w:val="22"/>
          <w:szCs w:val="22"/>
        </w:rPr>
        <w:t xml:space="preserve">Used </w:t>
      </w:r>
      <w:r w:rsidRPr="000C165A">
        <w:rPr>
          <w:rFonts w:asciiTheme="minorHAnsi" w:hAnsiTheme="minorHAnsi" w:cstheme="minorHAnsi"/>
          <w:b/>
          <w:sz w:val="22"/>
          <w:szCs w:val="22"/>
        </w:rPr>
        <w:t>Log4j</w:t>
      </w:r>
      <w:r w:rsidRPr="000C165A">
        <w:rPr>
          <w:rFonts w:asciiTheme="minorHAnsi" w:hAnsiTheme="minorHAnsi" w:cstheme="minorHAnsi"/>
          <w:sz w:val="22"/>
          <w:szCs w:val="22"/>
        </w:rPr>
        <w:t xml:space="preserve"> for logging and debugging.</w:t>
      </w:r>
    </w:p>
    <w:p w:rsidR="00F05DBC" w:rsidRPr="000C165A" w:rsidRDefault="00F05DBC" w:rsidP="00F05DBC">
      <w:pPr>
        <w:numPr>
          <w:ilvl w:val="0"/>
          <w:numId w:val="4"/>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Working on bug fixing and enhancements on change requests.</w:t>
      </w:r>
    </w:p>
    <w:p w:rsidR="00F05DBC" w:rsidRPr="000C165A" w:rsidRDefault="00F05DBC" w:rsidP="00F05DBC">
      <w:pPr>
        <w:numPr>
          <w:ilvl w:val="0"/>
          <w:numId w:val="4"/>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Working with Connected Systems team for importing and exporting the files from/to insurance carriers and banks.</w:t>
      </w:r>
    </w:p>
    <w:p w:rsidR="00F05DBC" w:rsidRPr="000C165A" w:rsidRDefault="00F05DBC" w:rsidP="00F05DBC">
      <w:pPr>
        <w:suppressAutoHyphens/>
        <w:jc w:val="both"/>
        <w:rPr>
          <w:rFonts w:asciiTheme="minorHAnsi" w:hAnsiTheme="minorHAnsi" w:cstheme="minorHAnsi"/>
          <w:sz w:val="22"/>
          <w:szCs w:val="22"/>
        </w:rPr>
      </w:pPr>
    </w:p>
    <w:p w:rsidR="00F05DBC" w:rsidRPr="000C165A" w:rsidRDefault="00F05DBC" w:rsidP="00F05DBC">
      <w:pPr>
        <w:spacing w:line="276" w:lineRule="auto"/>
        <w:rPr>
          <w:rFonts w:asciiTheme="minorHAnsi" w:hAnsiTheme="minorHAnsi" w:cstheme="minorHAnsi"/>
          <w:b/>
          <w:bCs/>
          <w:sz w:val="22"/>
          <w:szCs w:val="22"/>
        </w:rPr>
      </w:pPr>
      <w:r w:rsidRPr="000C165A">
        <w:rPr>
          <w:rFonts w:asciiTheme="minorHAnsi" w:hAnsiTheme="minorHAnsi" w:cstheme="minorHAnsi"/>
          <w:b/>
          <w:bCs/>
          <w:sz w:val="22"/>
          <w:szCs w:val="22"/>
        </w:rPr>
        <w:t>Technologies :</w:t>
      </w:r>
    </w:p>
    <w:p w:rsidR="00F05DBC" w:rsidRPr="000C165A" w:rsidRDefault="00F05DBC" w:rsidP="00F05DBC">
      <w:pPr>
        <w:spacing w:line="276" w:lineRule="auto"/>
        <w:rPr>
          <w:rFonts w:asciiTheme="minorHAnsi" w:hAnsiTheme="minorHAnsi" w:cstheme="minorHAnsi"/>
          <w:b/>
          <w:bCs/>
          <w:sz w:val="22"/>
          <w:szCs w:val="22"/>
        </w:rPr>
      </w:pPr>
    </w:p>
    <w:p w:rsidR="00F05DBC" w:rsidRPr="000C165A" w:rsidRDefault="00F05DBC" w:rsidP="00F05DBC">
      <w:pPr>
        <w:tabs>
          <w:tab w:val="left" w:pos="720"/>
        </w:tabs>
        <w:ind w:left="720"/>
        <w:rPr>
          <w:rFonts w:asciiTheme="minorHAnsi" w:hAnsiTheme="minorHAnsi" w:cstheme="minorHAnsi"/>
          <w:color w:val="333333"/>
          <w:sz w:val="22"/>
          <w:szCs w:val="22"/>
        </w:rPr>
      </w:pPr>
      <w:r w:rsidRPr="000C165A">
        <w:rPr>
          <w:rFonts w:asciiTheme="minorHAnsi" w:hAnsiTheme="minorHAnsi" w:cstheme="minorHAnsi"/>
          <w:color w:val="333333"/>
          <w:sz w:val="22"/>
          <w:szCs w:val="22"/>
        </w:rPr>
        <w:t>Struts 1.3, Spring 2.5, Restful Web Services, JSP, Angular JS, Node JS, XSLT, XML, Hibernate 3, Groovy and Grails, Jasper, JMS, Oracle 11g, Weblogic 11g, Subversion, Git, Ant, Maven</w:t>
      </w:r>
    </w:p>
    <w:p w:rsidR="00F05DBC" w:rsidRPr="000C165A" w:rsidRDefault="00F05DBC" w:rsidP="00F05DBC">
      <w:pPr>
        <w:tabs>
          <w:tab w:val="left" w:pos="720"/>
        </w:tabs>
        <w:spacing w:line="276" w:lineRule="auto"/>
        <w:rPr>
          <w:rFonts w:asciiTheme="minorHAnsi" w:hAnsiTheme="minorHAnsi" w:cstheme="minorHAnsi"/>
          <w:bCs/>
          <w:sz w:val="22"/>
          <w:szCs w:val="22"/>
        </w:rPr>
      </w:pPr>
    </w:p>
    <w:p w:rsidR="00F05DBC" w:rsidRPr="000C165A" w:rsidRDefault="00F05DBC" w:rsidP="00F05DBC">
      <w:pPr>
        <w:tabs>
          <w:tab w:val="left" w:pos="720"/>
        </w:tabs>
        <w:spacing w:line="276" w:lineRule="auto"/>
        <w:rPr>
          <w:rFonts w:asciiTheme="minorHAnsi" w:hAnsiTheme="minorHAnsi" w:cstheme="minorHAnsi"/>
          <w:bCs/>
          <w:sz w:val="22"/>
          <w:szCs w:val="22"/>
        </w:rPr>
      </w:pPr>
    </w:p>
    <w:tbl>
      <w:tblPr>
        <w:tblpPr w:leftFromText="180" w:rightFromText="180" w:vertAnchor="text" w:tblpY="13"/>
        <w:tblW w:w="9227" w:type="dxa"/>
        <w:tblLayout w:type="fixed"/>
        <w:tblLook w:val="0000"/>
      </w:tblPr>
      <w:tblGrid>
        <w:gridCol w:w="312"/>
        <w:gridCol w:w="1056"/>
        <w:gridCol w:w="270"/>
        <w:gridCol w:w="2880"/>
        <w:gridCol w:w="1260"/>
        <w:gridCol w:w="450"/>
        <w:gridCol w:w="2999"/>
      </w:tblGrid>
      <w:tr w:rsidR="00F05DBC" w:rsidRPr="000C165A" w:rsidTr="000251AB">
        <w:trPr>
          <w:cantSplit/>
          <w:trHeight w:hRule="exact" w:val="327"/>
        </w:trPr>
        <w:tc>
          <w:tcPr>
            <w:tcW w:w="312" w:type="dxa"/>
            <w:vMerge w:val="restart"/>
            <w:tcBorders>
              <w:top w:val="single" w:sz="4" w:space="0" w:color="000000"/>
              <w:left w:val="single" w:sz="4" w:space="0" w:color="000000"/>
              <w:bottom w:val="single" w:sz="4" w:space="0" w:color="000000"/>
            </w:tcBorders>
            <w:shd w:val="clear" w:color="auto" w:fill="B3B3B3"/>
            <w:vAlign w:val="center"/>
          </w:tcPr>
          <w:p w:rsidR="00F05DBC" w:rsidRPr="000C165A" w:rsidRDefault="00F05DBC" w:rsidP="000251AB">
            <w:pPr>
              <w:snapToGrid w:val="0"/>
              <w:spacing w:before="40" w:after="40" w:line="276" w:lineRule="auto"/>
              <w:rPr>
                <w:rFonts w:asciiTheme="minorHAnsi" w:hAnsiTheme="minorHAnsi" w:cstheme="minorHAnsi"/>
                <w:color w:val="333333"/>
                <w:sz w:val="22"/>
                <w:szCs w:val="22"/>
              </w:rPr>
            </w:pPr>
            <w:r w:rsidRPr="000C165A">
              <w:rPr>
                <w:rFonts w:asciiTheme="minorHAnsi" w:hAnsiTheme="minorHAnsi" w:cstheme="minorHAnsi"/>
                <w:color w:val="333333"/>
                <w:sz w:val="22"/>
                <w:szCs w:val="22"/>
              </w:rPr>
              <w:t>2</w:t>
            </w:r>
          </w:p>
        </w:tc>
        <w:tc>
          <w:tcPr>
            <w:tcW w:w="1056" w:type="dxa"/>
            <w:tcBorders>
              <w:top w:val="single" w:sz="4" w:space="0" w:color="000000"/>
              <w:left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Project</w:t>
            </w:r>
          </w:p>
        </w:tc>
        <w:tc>
          <w:tcPr>
            <w:tcW w:w="270" w:type="dxa"/>
            <w:tcBorders>
              <w:top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2880" w:type="dxa"/>
            <w:tcBorders>
              <w:top w:val="single" w:sz="4" w:space="0" w:color="000000"/>
            </w:tcBorders>
          </w:tcPr>
          <w:p w:rsidR="00F05DBC" w:rsidRPr="000C165A" w:rsidRDefault="00F05DBC" w:rsidP="000251AB">
            <w:pPr>
              <w:snapToGrid w:val="0"/>
              <w:spacing w:before="40" w:after="40" w:line="276" w:lineRule="auto"/>
              <w:rPr>
                <w:rFonts w:asciiTheme="minorHAnsi" w:hAnsiTheme="minorHAnsi" w:cstheme="minorHAnsi"/>
                <w:b/>
                <w:color w:val="333333"/>
                <w:sz w:val="22"/>
                <w:szCs w:val="22"/>
                <w:shd w:val="clear" w:color="auto" w:fill="FFFFFF"/>
              </w:rPr>
            </w:pPr>
            <w:r w:rsidRPr="000C165A">
              <w:rPr>
                <w:rFonts w:asciiTheme="minorHAnsi" w:hAnsiTheme="minorHAnsi" w:cstheme="minorHAnsi"/>
                <w:b/>
                <w:color w:val="333333"/>
                <w:sz w:val="22"/>
                <w:szCs w:val="22"/>
              </w:rPr>
              <w:t>Izmo Indy</w:t>
            </w:r>
          </w:p>
        </w:tc>
        <w:tc>
          <w:tcPr>
            <w:tcW w:w="1260" w:type="dxa"/>
            <w:tcBorders>
              <w:top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 xml:space="preserve">Duration </w:t>
            </w:r>
          </w:p>
        </w:tc>
        <w:tc>
          <w:tcPr>
            <w:tcW w:w="450" w:type="dxa"/>
            <w:tcBorders>
              <w:top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2999" w:type="dxa"/>
            <w:tcBorders>
              <w:top w:val="single" w:sz="4" w:space="0" w:color="000000"/>
              <w:right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rPr>
              <w:t>Jun-10 to Feb-11</w:t>
            </w:r>
          </w:p>
        </w:tc>
      </w:tr>
      <w:tr w:rsidR="00F05DBC" w:rsidRPr="000C165A" w:rsidTr="000251AB">
        <w:trPr>
          <w:cantSplit/>
          <w:trHeight w:hRule="exact" w:val="317"/>
        </w:trPr>
        <w:tc>
          <w:tcPr>
            <w:tcW w:w="312" w:type="dxa"/>
            <w:vMerge/>
            <w:tcBorders>
              <w:top w:val="single" w:sz="4" w:space="0" w:color="000000"/>
              <w:left w:val="single" w:sz="4" w:space="0" w:color="000000"/>
              <w:bottom w:val="single" w:sz="4" w:space="0" w:color="000000"/>
            </w:tcBorders>
            <w:shd w:val="clear" w:color="auto" w:fill="B3B3B3"/>
            <w:vAlign w:val="center"/>
          </w:tcPr>
          <w:p w:rsidR="00F05DBC" w:rsidRPr="000C165A" w:rsidRDefault="00F05DBC" w:rsidP="000251AB">
            <w:pPr>
              <w:spacing w:line="276" w:lineRule="auto"/>
              <w:rPr>
                <w:rFonts w:asciiTheme="minorHAnsi" w:hAnsiTheme="minorHAnsi" w:cstheme="minorHAnsi"/>
                <w:sz w:val="22"/>
                <w:szCs w:val="22"/>
              </w:rPr>
            </w:pPr>
          </w:p>
        </w:tc>
        <w:tc>
          <w:tcPr>
            <w:tcW w:w="1056" w:type="dxa"/>
            <w:tcBorders>
              <w:left w:val="single" w:sz="4" w:space="0" w:color="000000"/>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Client</w:t>
            </w:r>
          </w:p>
        </w:tc>
        <w:tc>
          <w:tcPr>
            <w:tcW w:w="27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288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rPr>
              <w:t>Izmo Cars, CA, USA</w:t>
            </w:r>
          </w:p>
        </w:tc>
        <w:tc>
          <w:tcPr>
            <w:tcW w:w="126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 xml:space="preserve">Role </w:t>
            </w:r>
          </w:p>
        </w:tc>
        <w:tc>
          <w:tcPr>
            <w:tcW w:w="45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2999" w:type="dxa"/>
            <w:tcBorders>
              <w:bottom w:val="single" w:sz="4" w:space="0" w:color="000000"/>
              <w:right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rPr>
              <w:t>Senior Software Engineer</w:t>
            </w:r>
          </w:p>
        </w:tc>
      </w:tr>
    </w:tbl>
    <w:p w:rsidR="00F05DBC" w:rsidRPr="000C165A" w:rsidRDefault="00F05DBC" w:rsidP="00F05DBC">
      <w:pPr>
        <w:spacing w:line="276" w:lineRule="auto"/>
        <w:rPr>
          <w:rFonts w:asciiTheme="minorHAnsi" w:hAnsiTheme="minorHAnsi" w:cstheme="minorHAnsi"/>
          <w:color w:val="333333"/>
          <w:sz w:val="22"/>
          <w:szCs w:val="22"/>
        </w:rPr>
      </w:pPr>
    </w:p>
    <w:p w:rsidR="00F05DBC" w:rsidRPr="000C165A" w:rsidRDefault="00F05DBC" w:rsidP="00F05DBC">
      <w:pPr>
        <w:spacing w:line="276" w:lineRule="auto"/>
        <w:rPr>
          <w:rFonts w:asciiTheme="minorHAnsi" w:hAnsiTheme="minorHAnsi" w:cstheme="minorHAnsi"/>
          <w:b/>
          <w:color w:val="333333"/>
          <w:sz w:val="22"/>
          <w:szCs w:val="22"/>
        </w:rPr>
      </w:pPr>
      <w:r w:rsidRPr="000C165A">
        <w:rPr>
          <w:rFonts w:asciiTheme="minorHAnsi" w:hAnsiTheme="minorHAnsi" w:cstheme="minorHAnsi"/>
          <w:b/>
          <w:color w:val="333333"/>
          <w:sz w:val="22"/>
          <w:szCs w:val="22"/>
        </w:rPr>
        <w:t>Description :</w:t>
      </w:r>
    </w:p>
    <w:p w:rsidR="00F05DBC" w:rsidRPr="000C165A" w:rsidRDefault="00F05DBC" w:rsidP="00F05DBC">
      <w:pPr>
        <w:spacing w:line="276" w:lineRule="auto"/>
        <w:rPr>
          <w:rFonts w:asciiTheme="minorHAnsi" w:hAnsiTheme="minorHAnsi" w:cstheme="minorHAnsi"/>
          <w:color w:val="333333"/>
          <w:sz w:val="22"/>
          <w:szCs w:val="22"/>
        </w:rPr>
      </w:pPr>
    </w:p>
    <w:p w:rsidR="00F05DBC" w:rsidRPr="000C165A" w:rsidRDefault="00F05DBC" w:rsidP="001D5565">
      <w:pPr>
        <w:ind w:firstLine="720"/>
        <w:jc w:val="both"/>
        <w:rPr>
          <w:rFonts w:asciiTheme="minorHAnsi" w:hAnsiTheme="minorHAnsi" w:cstheme="minorHAnsi"/>
          <w:color w:val="333333"/>
          <w:sz w:val="22"/>
          <w:szCs w:val="22"/>
        </w:rPr>
      </w:pPr>
      <w:r w:rsidRPr="000C165A">
        <w:rPr>
          <w:rFonts w:asciiTheme="minorHAnsi" w:hAnsiTheme="minorHAnsi" w:cstheme="minorHAnsi"/>
          <w:color w:val="333333"/>
          <w:sz w:val="22"/>
          <w:szCs w:val="22"/>
        </w:rPr>
        <w:t>Izmo Indy is an operating platform for developing dealer based websites for Automotive market. Automotive dealers can manage all of their web and IT applications from this platform using a single login and a single data repository. This platform contains two applications, Studio and Front-End. With Studio application, dealers can create captivating visual experiences- in Websites, Online Galleries, Brochures, Advertisements, Billboards, Posters, Mailers, And more. Front-End application generates visual websites, which can be viewed by automobile users. Front-End provides the information about vehicle inventory, viewing images and videos of the vehicle, requesting for more information about the vehicles, generating leads, ordering vehicle parts and posting user feedback.</w:t>
      </w:r>
    </w:p>
    <w:p w:rsidR="00F05DBC" w:rsidRPr="000C165A" w:rsidRDefault="00F05DBC" w:rsidP="00F05DBC">
      <w:pPr>
        <w:spacing w:line="276" w:lineRule="auto"/>
        <w:rPr>
          <w:rFonts w:asciiTheme="minorHAnsi" w:hAnsiTheme="minorHAnsi" w:cstheme="minorHAnsi"/>
          <w:color w:val="333333"/>
          <w:sz w:val="22"/>
          <w:szCs w:val="22"/>
        </w:rPr>
      </w:pPr>
    </w:p>
    <w:p w:rsidR="00F05DBC" w:rsidRPr="000C165A" w:rsidRDefault="00F05DBC" w:rsidP="00F05DBC">
      <w:pPr>
        <w:spacing w:line="276" w:lineRule="auto"/>
        <w:rPr>
          <w:rFonts w:asciiTheme="minorHAnsi" w:hAnsiTheme="minorHAnsi" w:cstheme="minorHAnsi"/>
          <w:b/>
          <w:color w:val="333333"/>
          <w:sz w:val="22"/>
          <w:szCs w:val="22"/>
        </w:rPr>
      </w:pPr>
      <w:r w:rsidRPr="000C165A">
        <w:rPr>
          <w:rFonts w:asciiTheme="minorHAnsi" w:hAnsiTheme="minorHAnsi" w:cstheme="minorHAnsi"/>
          <w:b/>
          <w:color w:val="333333"/>
          <w:sz w:val="22"/>
          <w:szCs w:val="22"/>
        </w:rPr>
        <w:t>Responsibilities :</w:t>
      </w:r>
    </w:p>
    <w:p w:rsidR="00F05DBC" w:rsidRPr="000C165A" w:rsidRDefault="00F05DBC" w:rsidP="00F05DBC">
      <w:pPr>
        <w:spacing w:line="276" w:lineRule="auto"/>
        <w:rPr>
          <w:rFonts w:asciiTheme="minorHAnsi" w:hAnsiTheme="minorHAnsi" w:cstheme="minorHAnsi"/>
          <w:b/>
          <w:color w:val="333333"/>
          <w:sz w:val="22"/>
          <w:szCs w:val="22"/>
        </w:rPr>
      </w:pPr>
    </w:p>
    <w:p w:rsidR="00F05DBC" w:rsidRPr="000C165A" w:rsidRDefault="00F05DBC" w:rsidP="00F05DBC">
      <w:pPr>
        <w:pStyle w:val="ListParagraph"/>
        <w:numPr>
          <w:ilvl w:val="0"/>
          <w:numId w:val="1"/>
        </w:numPr>
        <w:suppressAutoHyphens/>
        <w:spacing w:after="75"/>
        <w:jc w:val="both"/>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Analyzed the requirements and written Technical Design documents.</w:t>
      </w:r>
    </w:p>
    <w:p w:rsidR="00F05DBC" w:rsidRPr="000C165A" w:rsidRDefault="00F05DBC" w:rsidP="00F05DBC">
      <w:pPr>
        <w:pStyle w:val="ListParagraph"/>
        <w:numPr>
          <w:ilvl w:val="0"/>
          <w:numId w:val="1"/>
        </w:numPr>
        <w:suppressAutoHyphens/>
        <w:spacing w:after="75"/>
        <w:jc w:val="both"/>
        <w:rPr>
          <w:rFonts w:asciiTheme="minorHAnsi" w:hAnsiTheme="minorHAnsi" w:cstheme="minorHAnsi"/>
          <w:color w:val="333333"/>
          <w:sz w:val="22"/>
          <w:szCs w:val="22"/>
          <w:shd w:val="clear" w:color="auto" w:fill="FFFFFF"/>
        </w:rPr>
      </w:pPr>
      <w:r w:rsidRPr="000C165A">
        <w:rPr>
          <w:rFonts w:asciiTheme="minorHAnsi" w:hAnsiTheme="minorHAnsi" w:cstheme="minorHAnsi"/>
          <w:sz w:val="22"/>
          <w:szCs w:val="22"/>
        </w:rPr>
        <w:t xml:space="preserve">Used </w:t>
      </w:r>
      <w:r w:rsidRPr="000C165A">
        <w:rPr>
          <w:rFonts w:asciiTheme="minorHAnsi" w:hAnsiTheme="minorHAnsi" w:cstheme="minorHAnsi"/>
          <w:b/>
          <w:sz w:val="22"/>
          <w:szCs w:val="22"/>
        </w:rPr>
        <w:t>OO techniques</w:t>
      </w:r>
      <w:r w:rsidRPr="000C165A">
        <w:rPr>
          <w:rFonts w:asciiTheme="minorHAnsi" w:hAnsiTheme="minorHAnsi" w:cstheme="minorHAnsi"/>
          <w:sz w:val="22"/>
          <w:szCs w:val="22"/>
        </w:rPr>
        <w:t xml:space="preserve"> such as </w:t>
      </w:r>
      <w:r w:rsidRPr="000C165A">
        <w:rPr>
          <w:rFonts w:asciiTheme="minorHAnsi" w:hAnsiTheme="minorHAnsi" w:cstheme="minorHAnsi"/>
          <w:b/>
          <w:sz w:val="22"/>
          <w:szCs w:val="22"/>
        </w:rPr>
        <w:t>UML</w:t>
      </w:r>
      <w:r w:rsidRPr="000C165A">
        <w:rPr>
          <w:rFonts w:asciiTheme="minorHAnsi" w:hAnsiTheme="minorHAnsi" w:cstheme="minorHAnsi"/>
          <w:sz w:val="22"/>
          <w:szCs w:val="22"/>
        </w:rPr>
        <w:t xml:space="preserve"> methodology (use cases, sequence diagrams and activity diagrams) and developed class diagrams that depict the code’s design and its compliance with the functional requirements.</w:t>
      </w:r>
    </w:p>
    <w:p w:rsidR="00F05DBC" w:rsidRPr="000C165A" w:rsidRDefault="00F05DBC"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 xml:space="preserve">Designed UI by using </w:t>
      </w:r>
      <w:r w:rsidRPr="000C165A">
        <w:rPr>
          <w:rFonts w:asciiTheme="minorHAnsi" w:hAnsiTheme="minorHAnsi" w:cstheme="minorHAnsi"/>
          <w:b/>
          <w:color w:val="333333"/>
          <w:sz w:val="22"/>
          <w:szCs w:val="22"/>
        </w:rPr>
        <w:t xml:space="preserve">JSP, JSTL, jQuery </w:t>
      </w:r>
      <w:r w:rsidRPr="000C165A">
        <w:rPr>
          <w:rFonts w:asciiTheme="minorHAnsi" w:hAnsiTheme="minorHAnsi" w:cstheme="minorHAnsi"/>
          <w:color w:val="333333"/>
          <w:sz w:val="22"/>
          <w:szCs w:val="22"/>
        </w:rPr>
        <w:t>and</w:t>
      </w:r>
      <w:r w:rsidRPr="000C165A">
        <w:rPr>
          <w:rFonts w:asciiTheme="minorHAnsi" w:hAnsiTheme="minorHAnsi" w:cstheme="minorHAnsi"/>
          <w:b/>
          <w:color w:val="333333"/>
          <w:sz w:val="22"/>
          <w:szCs w:val="22"/>
        </w:rPr>
        <w:t xml:space="preserve"> AJAX</w:t>
      </w:r>
    </w:p>
    <w:p w:rsidR="00F05DBC" w:rsidRPr="000C165A" w:rsidRDefault="00F05DBC"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sz w:val="22"/>
          <w:szCs w:val="22"/>
        </w:rPr>
        <w:lastRenderedPageBreak/>
        <w:t xml:space="preserve">Performed Data Transformations using </w:t>
      </w:r>
      <w:r w:rsidRPr="000C165A">
        <w:rPr>
          <w:rFonts w:asciiTheme="minorHAnsi" w:hAnsiTheme="minorHAnsi" w:cstheme="minorHAnsi"/>
          <w:b/>
          <w:sz w:val="22"/>
          <w:szCs w:val="22"/>
        </w:rPr>
        <w:t xml:space="preserve">XSLT </w:t>
      </w:r>
      <w:r w:rsidRPr="000C165A">
        <w:rPr>
          <w:rFonts w:asciiTheme="minorHAnsi" w:hAnsiTheme="minorHAnsi" w:cstheme="minorHAnsi"/>
          <w:sz w:val="22"/>
          <w:szCs w:val="22"/>
        </w:rPr>
        <w:t>to render the data into user interface.</w:t>
      </w:r>
    </w:p>
    <w:p w:rsidR="00F05DBC" w:rsidRPr="000C165A" w:rsidRDefault="00F05DBC"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 xml:space="preserve">Developed web module by using </w:t>
      </w:r>
      <w:r w:rsidRPr="000C165A">
        <w:rPr>
          <w:rFonts w:asciiTheme="minorHAnsi" w:hAnsiTheme="minorHAnsi" w:cstheme="minorHAnsi"/>
          <w:b/>
          <w:color w:val="333333"/>
          <w:sz w:val="22"/>
          <w:szCs w:val="22"/>
        </w:rPr>
        <w:t>spring</w:t>
      </w:r>
      <w:r w:rsidRPr="000C165A">
        <w:rPr>
          <w:rFonts w:asciiTheme="minorHAnsi" w:hAnsiTheme="minorHAnsi" w:cstheme="minorHAnsi"/>
          <w:color w:val="333333"/>
          <w:sz w:val="22"/>
          <w:szCs w:val="22"/>
        </w:rPr>
        <w:t xml:space="preserve"> framework.</w:t>
      </w:r>
    </w:p>
    <w:p w:rsidR="0069468E" w:rsidRPr="000C165A" w:rsidRDefault="0069468E" w:rsidP="0069468E">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 xml:space="preserve">Developed </w:t>
      </w:r>
      <w:r w:rsidRPr="000C165A">
        <w:rPr>
          <w:rFonts w:asciiTheme="minorHAnsi" w:hAnsiTheme="minorHAnsi" w:cstheme="minorHAnsi"/>
          <w:b/>
          <w:color w:val="333333"/>
          <w:sz w:val="22"/>
          <w:szCs w:val="22"/>
        </w:rPr>
        <w:t>JSR 168 / 286</w:t>
      </w:r>
      <w:r w:rsidRPr="000C165A">
        <w:rPr>
          <w:rFonts w:asciiTheme="minorHAnsi" w:hAnsiTheme="minorHAnsi" w:cstheme="minorHAnsi"/>
          <w:color w:val="333333"/>
          <w:sz w:val="22"/>
          <w:szCs w:val="22"/>
        </w:rPr>
        <w:t xml:space="preserve"> compliant </w:t>
      </w:r>
      <w:r w:rsidRPr="000C165A">
        <w:rPr>
          <w:rFonts w:asciiTheme="minorHAnsi" w:hAnsiTheme="minorHAnsi" w:cstheme="minorHAnsi"/>
          <w:b/>
          <w:color w:val="333333"/>
          <w:sz w:val="22"/>
          <w:szCs w:val="22"/>
        </w:rPr>
        <w:t>portlets</w:t>
      </w:r>
      <w:r w:rsidRPr="000C165A">
        <w:rPr>
          <w:rFonts w:asciiTheme="minorHAnsi" w:hAnsiTheme="minorHAnsi" w:cstheme="minorHAnsi"/>
          <w:color w:val="333333"/>
          <w:sz w:val="22"/>
          <w:szCs w:val="22"/>
        </w:rPr>
        <w:t xml:space="preserve"> for different functionalities using </w:t>
      </w:r>
      <w:r w:rsidRPr="000C165A">
        <w:rPr>
          <w:rFonts w:asciiTheme="minorHAnsi" w:hAnsiTheme="minorHAnsi" w:cstheme="minorHAnsi"/>
          <w:b/>
          <w:color w:val="333333"/>
          <w:sz w:val="22"/>
          <w:szCs w:val="22"/>
        </w:rPr>
        <w:t>Liferay portal</w:t>
      </w:r>
      <w:r w:rsidRPr="000C165A">
        <w:rPr>
          <w:rFonts w:asciiTheme="minorHAnsi" w:hAnsiTheme="minorHAnsi" w:cstheme="minorHAnsi"/>
          <w:color w:val="333333"/>
          <w:sz w:val="22"/>
          <w:szCs w:val="22"/>
        </w:rPr>
        <w:t>.</w:t>
      </w:r>
    </w:p>
    <w:p w:rsidR="00F05DBC" w:rsidRPr="000C165A" w:rsidRDefault="00F05DBC"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Wrote business login using spring beans and DAO classes.</w:t>
      </w:r>
    </w:p>
    <w:p w:rsidR="00F05DBC" w:rsidRPr="000C165A" w:rsidRDefault="00F05DBC"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shd w:val="clear" w:color="auto" w:fill="FFFFFF"/>
        </w:rPr>
        <w:t xml:space="preserve">Extensively used </w:t>
      </w:r>
      <w:r w:rsidRPr="000C165A">
        <w:rPr>
          <w:rFonts w:asciiTheme="minorHAnsi" w:hAnsiTheme="minorHAnsi" w:cstheme="minorHAnsi"/>
          <w:b/>
          <w:color w:val="333333"/>
          <w:sz w:val="22"/>
          <w:szCs w:val="22"/>
          <w:shd w:val="clear" w:color="auto" w:fill="FFFFFF"/>
        </w:rPr>
        <w:t>Hibernate</w:t>
      </w:r>
      <w:r w:rsidRPr="000C165A">
        <w:rPr>
          <w:rFonts w:asciiTheme="minorHAnsi" w:hAnsiTheme="minorHAnsi" w:cstheme="minorHAnsi"/>
          <w:color w:val="333333"/>
          <w:sz w:val="22"/>
          <w:szCs w:val="22"/>
          <w:shd w:val="clear" w:color="auto" w:fill="FFFFFF"/>
        </w:rPr>
        <w:t xml:space="preserve"> concepts such as inheritance, lazy loading, dirty bit checking, optimistic locking, and transactions.</w:t>
      </w:r>
    </w:p>
    <w:p w:rsidR="00F05DBC" w:rsidRPr="000C165A" w:rsidRDefault="00F05DBC"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sz w:val="22"/>
          <w:szCs w:val="22"/>
        </w:rPr>
        <w:t xml:space="preserve">Used </w:t>
      </w:r>
      <w:r w:rsidRPr="000C165A">
        <w:rPr>
          <w:rFonts w:asciiTheme="minorHAnsi" w:hAnsiTheme="minorHAnsi" w:cstheme="minorHAnsi"/>
          <w:b/>
          <w:sz w:val="22"/>
          <w:szCs w:val="22"/>
        </w:rPr>
        <w:t>J2EE design patterns</w:t>
      </w:r>
      <w:r w:rsidRPr="000C165A">
        <w:rPr>
          <w:rFonts w:asciiTheme="minorHAnsi" w:hAnsiTheme="minorHAnsi" w:cstheme="minorHAnsi"/>
          <w:sz w:val="22"/>
          <w:szCs w:val="22"/>
        </w:rPr>
        <w:t xml:space="preserve"> like Singleton, Factory Pattern, Facade pattern, builder pattern and Model View Controller extensively.</w:t>
      </w:r>
    </w:p>
    <w:p w:rsidR="00F05DBC" w:rsidRPr="000C165A" w:rsidRDefault="00F05DBC"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 xml:space="preserve">Wrote </w:t>
      </w:r>
      <w:r w:rsidRPr="000C165A">
        <w:rPr>
          <w:rFonts w:asciiTheme="minorHAnsi" w:hAnsiTheme="minorHAnsi" w:cstheme="minorHAnsi"/>
          <w:b/>
          <w:color w:val="333333"/>
          <w:sz w:val="22"/>
          <w:szCs w:val="22"/>
        </w:rPr>
        <w:t>SQL</w:t>
      </w:r>
      <w:r w:rsidRPr="000C165A">
        <w:rPr>
          <w:rFonts w:asciiTheme="minorHAnsi" w:hAnsiTheme="minorHAnsi" w:cstheme="minorHAnsi"/>
          <w:color w:val="333333"/>
          <w:sz w:val="22"/>
          <w:szCs w:val="22"/>
        </w:rPr>
        <w:t xml:space="preserve"> and </w:t>
      </w:r>
      <w:r w:rsidRPr="000C165A">
        <w:rPr>
          <w:rFonts w:asciiTheme="minorHAnsi" w:hAnsiTheme="minorHAnsi" w:cstheme="minorHAnsi"/>
          <w:b/>
          <w:color w:val="333333"/>
          <w:sz w:val="22"/>
          <w:szCs w:val="22"/>
        </w:rPr>
        <w:t>HQL</w:t>
      </w:r>
      <w:r w:rsidRPr="000C165A">
        <w:rPr>
          <w:rFonts w:asciiTheme="minorHAnsi" w:hAnsiTheme="minorHAnsi" w:cstheme="minorHAnsi"/>
          <w:color w:val="333333"/>
          <w:sz w:val="22"/>
          <w:szCs w:val="22"/>
        </w:rPr>
        <w:t xml:space="preserve"> queries. Developed Packages, Procedures, Functions in MySQL.</w:t>
      </w:r>
    </w:p>
    <w:p w:rsidR="00F05DBC" w:rsidRPr="000C165A" w:rsidRDefault="00F05DBC"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sz w:val="22"/>
          <w:szCs w:val="22"/>
        </w:rPr>
        <w:t xml:space="preserve">Used </w:t>
      </w:r>
      <w:r w:rsidRPr="000C165A">
        <w:rPr>
          <w:rFonts w:asciiTheme="minorHAnsi" w:hAnsiTheme="minorHAnsi" w:cstheme="minorHAnsi"/>
          <w:b/>
          <w:sz w:val="22"/>
          <w:szCs w:val="22"/>
        </w:rPr>
        <w:t>Jasper</w:t>
      </w:r>
      <w:r w:rsidRPr="000C165A">
        <w:rPr>
          <w:rFonts w:asciiTheme="minorHAnsi" w:hAnsiTheme="minorHAnsi" w:cstheme="minorHAnsi"/>
          <w:sz w:val="22"/>
          <w:szCs w:val="22"/>
        </w:rPr>
        <w:t xml:space="preserve"> to create reports in PDF, CSV and HTML formats.</w:t>
      </w:r>
    </w:p>
    <w:p w:rsidR="00F05DBC" w:rsidRPr="000C165A" w:rsidRDefault="00F05DBC"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 xml:space="preserve">Performed unit testing by using </w:t>
      </w:r>
      <w:r w:rsidRPr="000C165A">
        <w:rPr>
          <w:rFonts w:asciiTheme="minorHAnsi" w:hAnsiTheme="minorHAnsi" w:cstheme="minorHAnsi"/>
          <w:b/>
          <w:color w:val="333333"/>
          <w:sz w:val="22"/>
          <w:szCs w:val="22"/>
        </w:rPr>
        <w:t>Junit</w:t>
      </w:r>
      <w:r w:rsidRPr="000C165A">
        <w:rPr>
          <w:rFonts w:asciiTheme="minorHAnsi" w:hAnsiTheme="minorHAnsi" w:cstheme="minorHAnsi"/>
          <w:color w:val="333333"/>
          <w:sz w:val="22"/>
          <w:szCs w:val="22"/>
        </w:rPr>
        <w:t>.</w:t>
      </w:r>
    </w:p>
    <w:p w:rsidR="00F05DBC" w:rsidRPr="000C165A" w:rsidRDefault="00F05DBC"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sz w:val="22"/>
          <w:szCs w:val="22"/>
        </w:rPr>
        <w:t xml:space="preserve">Used </w:t>
      </w:r>
      <w:r w:rsidRPr="000C165A">
        <w:rPr>
          <w:rFonts w:asciiTheme="minorHAnsi" w:hAnsiTheme="minorHAnsi" w:cstheme="minorHAnsi"/>
          <w:b/>
          <w:sz w:val="22"/>
          <w:szCs w:val="22"/>
        </w:rPr>
        <w:t>Log4j</w:t>
      </w:r>
      <w:r w:rsidRPr="000C165A">
        <w:rPr>
          <w:rFonts w:asciiTheme="minorHAnsi" w:hAnsiTheme="minorHAnsi" w:cstheme="minorHAnsi"/>
          <w:sz w:val="22"/>
          <w:szCs w:val="22"/>
        </w:rPr>
        <w:t xml:space="preserve"> for logging and debugging.</w:t>
      </w:r>
    </w:p>
    <w:p w:rsidR="00F05DBC" w:rsidRPr="000C165A" w:rsidRDefault="00F05DBC"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 xml:space="preserve">Performed code reviews and </w:t>
      </w:r>
      <w:r w:rsidRPr="000C165A">
        <w:rPr>
          <w:rFonts w:asciiTheme="minorHAnsi" w:hAnsiTheme="minorHAnsi" w:cstheme="minorHAnsi"/>
          <w:b/>
          <w:color w:val="333333"/>
          <w:sz w:val="22"/>
          <w:szCs w:val="22"/>
        </w:rPr>
        <w:t>performance tuning</w:t>
      </w:r>
      <w:r w:rsidRPr="000C165A">
        <w:rPr>
          <w:rFonts w:asciiTheme="minorHAnsi" w:hAnsiTheme="minorHAnsi" w:cstheme="minorHAnsi"/>
          <w:color w:val="333333"/>
          <w:sz w:val="22"/>
          <w:szCs w:val="22"/>
        </w:rPr>
        <w:t xml:space="preserve"> of SQL queries.</w:t>
      </w:r>
    </w:p>
    <w:p w:rsidR="00F05DBC" w:rsidRPr="000C165A" w:rsidRDefault="00F05DBC"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 xml:space="preserve">Worked on fixing the bugs and enhancements on change requests. </w:t>
      </w:r>
    </w:p>
    <w:p w:rsidR="00F05DBC" w:rsidRPr="000C165A" w:rsidRDefault="00F05DBC"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Deploying the application to QA servers</w:t>
      </w:r>
    </w:p>
    <w:p w:rsidR="00F05DBC" w:rsidRPr="000C165A" w:rsidRDefault="00F05DBC" w:rsidP="00F05DBC">
      <w:pPr>
        <w:shd w:val="clear" w:color="auto" w:fill="FFFFFF"/>
        <w:spacing w:after="75" w:line="320" w:lineRule="atLeast"/>
        <w:ind w:left="360"/>
        <w:rPr>
          <w:rFonts w:asciiTheme="minorHAnsi" w:hAnsiTheme="minorHAnsi" w:cstheme="minorHAnsi"/>
          <w:color w:val="333333"/>
          <w:sz w:val="22"/>
          <w:szCs w:val="22"/>
        </w:rPr>
      </w:pPr>
    </w:p>
    <w:p w:rsidR="00F05DBC" w:rsidRPr="000C165A" w:rsidRDefault="00F05DBC" w:rsidP="00F05DBC">
      <w:pPr>
        <w:spacing w:line="276" w:lineRule="auto"/>
        <w:rPr>
          <w:rFonts w:asciiTheme="minorHAnsi" w:hAnsiTheme="minorHAnsi" w:cstheme="minorHAnsi"/>
          <w:b/>
          <w:color w:val="333333"/>
          <w:sz w:val="22"/>
          <w:szCs w:val="22"/>
        </w:rPr>
      </w:pPr>
      <w:r w:rsidRPr="000C165A">
        <w:rPr>
          <w:rFonts w:asciiTheme="minorHAnsi" w:hAnsiTheme="minorHAnsi" w:cstheme="minorHAnsi"/>
          <w:b/>
          <w:color w:val="333333"/>
          <w:sz w:val="22"/>
          <w:szCs w:val="22"/>
        </w:rPr>
        <w:t>Technologies :</w:t>
      </w:r>
    </w:p>
    <w:p w:rsidR="00F05DBC" w:rsidRPr="000C165A" w:rsidRDefault="00F05DBC" w:rsidP="00F05DBC">
      <w:pPr>
        <w:spacing w:line="276" w:lineRule="auto"/>
        <w:rPr>
          <w:rFonts w:asciiTheme="minorHAnsi" w:hAnsiTheme="minorHAnsi" w:cstheme="minorHAnsi"/>
          <w:b/>
          <w:color w:val="333333"/>
          <w:sz w:val="22"/>
          <w:szCs w:val="22"/>
        </w:rPr>
      </w:pPr>
    </w:p>
    <w:p w:rsidR="00F05DBC" w:rsidRPr="000C165A" w:rsidRDefault="00F05DBC" w:rsidP="00F05DBC">
      <w:pPr>
        <w:tabs>
          <w:tab w:val="left" w:pos="1440"/>
        </w:tabs>
        <w:ind w:firstLine="360"/>
        <w:rPr>
          <w:rFonts w:asciiTheme="minorHAnsi" w:hAnsiTheme="minorHAnsi" w:cstheme="minorHAnsi"/>
          <w:color w:val="333333"/>
          <w:sz w:val="22"/>
          <w:szCs w:val="22"/>
        </w:rPr>
      </w:pPr>
      <w:r w:rsidRPr="000C165A">
        <w:rPr>
          <w:rFonts w:asciiTheme="minorHAnsi" w:hAnsiTheme="minorHAnsi" w:cstheme="minorHAnsi"/>
          <w:color w:val="333333"/>
          <w:sz w:val="22"/>
          <w:szCs w:val="22"/>
        </w:rPr>
        <w:t>JSP, jQuery, AJAX, XSLT, XML, Spring, Hibernate, LiferayPortlets, Jasper reports, MySQL 5.0, Tomcat 6.0, Subversion, Maven, JMeter</w:t>
      </w:r>
    </w:p>
    <w:p w:rsidR="00F05DBC" w:rsidRPr="000C165A" w:rsidRDefault="00F05DBC" w:rsidP="00F05DBC">
      <w:pPr>
        <w:spacing w:line="276" w:lineRule="auto"/>
        <w:rPr>
          <w:rFonts w:asciiTheme="minorHAnsi" w:hAnsiTheme="minorHAnsi" w:cstheme="minorHAnsi"/>
          <w:bCs/>
          <w:sz w:val="22"/>
          <w:szCs w:val="22"/>
        </w:rPr>
      </w:pPr>
    </w:p>
    <w:p w:rsidR="00F05DBC" w:rsidRPr="000C165A" w:rsidRDefault="00F05DBC" w:rsidP="00F05DBC">
      <w:pPr>
        <w:spacing w:line="276" w:lineRule="auto"/>
        <w:rPr>
          <w:rFonts w:asciiTheme="minorHAnsi" w:hAnsiTheme="minorHAnsi" w:cstheme="minorHAnsi"/>
          <w:bCs/>
          <w:sz w:val="22"/>
          <w:szCs w:val="22"/>
        </w:rPr>
      </w:pPr>
    </w:p>
    <w:tbl>
      <w:tblPr>
        <w:tblpPr w:leftFromText="180" w:rightFromText="180" w:vertAnchor="text" w:tblpY="13"/>
        <w:tblW w:w="9227" w:type="dxa"/>
        <w:tblLayout w:type="fixed"/>
        <w:tblLook w:val="0000"/>
      </w:tblPr>
      <w:tblGrid>
        <w:gridCol w:w="312"/>
        <w:gridCol w:w="1056"/>
        <w:gridCol w:w="450"/>
        <w:gridCol w:w="3150"/>
        <w:gridCol w:w="1170"/>
        <w:gridCol w:w="270"/>
        <w:gridCol w:w="2819"/>
      </w:tblGrid>
      <w:tr w:rsidR="00F05DBC" w:rsidRPr="000C165A" w:rsidTr="000251AB">
        <w:trPr>
          <w:cantSplit/>
          <w:trHeight w:hRule="exact" w:val="327"/>
        </w:trPr>
        <w:tc>
          <w:tcPr>
            <w:tcW w:w="312" w:type="dxa"/>
            <w:vMerge w:val="restart"/>
            <w:tcBorders>
              <w:top w:val="single" w:sz="4" w:space="0" w:color="000000"/>
              <w:left w:val="single" w:sz="4" w:space="0" w:color="000000"/>
              <w:bottom w:val="single" w:sz="4" w:space="0" w:color="000000"/>
            </w:tcBorders>
            <w:shd w:val="clear" w:color="auto" w:fill="B3B3B3"/>
            <w:vAlign w:val="center"/>
          </w:tcPr>
          <w:p w:rsidR="00F05DBC" w:rsidRPr="000C165A" w:rsidRDefault="00F05DBC" w:rsidP="000251AB">
            <w:pPr>
              <w:snapToGrid w:val="0"/>
              <w:spacing w:before="40" w:after="40" w:line="276" w:lineRule="auto"/>
              <w:rPr>
                <w:rFonts w:asciiTheme="minorHAnsi" w:hAnsiTheme="minorHAnsi" w:cstheme="minorHAnsi"/>
                <w:color w:val="333333"/>
                <w:sz w:val="22"/>
                <w:szCs w:val="22"/>
              </w:rPr>
            </w:pPr>
            <w:r w:rsidRPr="000C165A">
              <w:rPr>
                <w:rFonts w:asciiTheme="minorHAnsi" w:hAnsiTheme="minorHAnsi" w:cstheme="minorHAnsi"/>
                <w:color w:val="333333"/>
                <w:sz w:val="22"/>
                <w:szCs w:val="22"/>
              </w:rPr>
              <w:t>3</w:t>
            </w:r>
          </w:p>
        </w:tc>
        <w:tc>
          <w:tcPr>
            <w:tcW w:w="1056" w:type="dxa"/>
            <w:tcBorders>
              <w:top w:val="single" w:sz="4" w:space="0" w:color="000000"/>
              <w:left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Project</w:t>
            </w:r>
          </w:p>
        </w:tc>
        <w:tc>
          <w:tcPr>
            <w:tcW w:w="450" w:type="dxa"/>
            <w:tcBorders>
              <w:top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3150" w:type="dxa"/>
            <w:tcBorders>
              <w:top w:val="single" w:sz="4" w:space="0" w:color="000000"/>
            </w:tcBorders>
          </w:tcPr>
          <w:p w:rsidR="00F05DBC" w:rsidRPr="000C165A" w:rsidRDefault="00F05DBC" w:rsidP="000251AB">
            <w:pPr>
              <w:snapToGrid w:val="0"/>
              <w:spacing w:before="40" w:after="40" w:line="276" w:lineRule="auto"/>
              <w:rPr>
                <w:rFonts w:asciiTheme="minorHAnsi" w:hAnsiTheme="minorHAnsi" w:cstheme="minorHAnsi"/>
                <w:b/>
                <w:color w:val="333333"/>
                <w:sz w:val="22"/>
                <w:szCs w:val="22"/>
                <w:shd w:val="clear" w:color="auto" w:fill="FFFFFF"/>
              </w:rPr>
            </w:pPr>
            <w:r w:rsidRPr="000C165A">
              <w:rPr>
                <w:rFonts w:asciiTheme="minorHAnsi" w:hAnsiTheme="minorHAnsi" w:cstheme="minorHAnsi"/>
                <w:b/>
                <w:color w:val="333333"/>
                <w:sz w:val="22"/>
                <w:szCs w:val="22"/>
              </w:rPr>
              <w:t>JHIS</w:t>
            </w:r>
          </w:p>
        </w:tc>
        <w:tc>
          <w:tcPr>
            <w:tcW w:w="1170" w:type="dxa"/>
            <w:tcBorders>
              <w:top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 xml:space="preserve">Duration </w:t>
            </w:r>
          </w:p>
        </w:tc>
        <w:tc>
          <w:tcPr>
            <w:tcW w:w="270" w:type="dxa"/>
            <w:tcBorders>
              <w:top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2819" w:type="dxa"/>
            <w:tcBorders>
              <w:top w:val="single" w:sz="4" w:space="0" w:color="000000"/>
              <w:right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rPr>
            </w:pPr>
            <w:r w:rsidRPr="000C165A">
              <w:rPr>
                <w:rFonts w:asciiTheme="minorHAnsi" w:hAnsiTheme="minorHAnsi" w:cstheme="minorHAnsi"/>
                <w:color w:val="333333"/>
                <w:sz w:val="22"/>
                <w:szCs w:val="22"/>
              </w:rPr>
              <w:t>May-09 to June-10</w:t>
            </w:r>
          </w:p>
        </w:tc>
      </w:tr>
      <w:tr w:rsidR="00F05DBC" w:rsidRPr="000C165A" w:rsidTr="000251AB">
        <w:trPr>
          <w:cantSplit/>
          <w:trHeight w:hRule="exact" w:val="317"/>
        </w:trPr>
        <w:tc>
          <w:tcPr>
            <w:tcW w:w="312" w:type="dxa"/>
            <w:vMerge/>
            <w:tcBorders>
              <w:top w:val="single" w:sz="4" w:space="0" w:color="000000"/>
              <w:left w:val="single" w:sz="4" w:space="0" w:color="000000"/>
              <w:bottom w:val="single" w:sz="4" w:space="0" w:color="000000"/>
            </w:tcBorders>
            <w:shd w:val="clear" w:color="auto" w:fill="B3B3B3"/>
            <w:vAlign w:val="center"/>
          </w:tcPr>
          <w:p w:rsidR="00F05DBC" w:rsidRPr="000C165A" w:rsidRDefault="00F05DBC" w:rsidP="000251AB">
            <w:pPr>
              <w:spacing w:line="276" w:lineRule="auto"/>
              <w:rPr>
                <w:rFonts w:asciiTheme="minorHAnsi" w:hAnsiTheme="minorHAnsi" w:cstheme="minorHAnsi"/>
                <w:sz w:val="22"/>
                <w:szCs w:val="22"/>
              </w:rPr>
            </w:pPr>
          </w:p>
        </w:tc>
        <w:tc>
          <w:tcPr>
            <w:tcW w:w="1056" w:type="dxa"/>
            <w:tcBorders>
              <w:left w:val="single" w:sz="4" w:space="0" w:color="000000"/>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Client</w:t>
            </w:r>
          </w:p>
        </w:tc>
        <w:tc>
          <w:tcPr>
            <w:tcW w:w="45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315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rPr>
              <w:t>LifeSpring, Hyderabad</w:t>
            </w:r>
          </w:p>
        </w:tc>
        <w:tc>
          <w:tcPr>
            <w:tcW w:w="117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 xml:space="preserve">Role </w:t>
            </w:r>
          </w:p>
        </w:tc>
        <w:tc>
          <w:tcPr>
            <w:tcW w:w="27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2819" w:type="dxa"/>
            <w:tcBorders>
              <w:bottom w:val="single" w:sz="4" w:space="0" w:color="000000"/>
              <w:right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rPr>
              <w:t>Software Engineer</w:t>
            </w:r>
          </w:p>
        </w:tc>
      </w:tr>
    </w:tbl>
    <w:p w:rsidR="00F05DBC" w:rsidRPr="000C165A" w:rsidRDefault="00F05DBC" w:rsidP="00F05DBC">
      <w:pPr>
        <w:spacing w:line="276" w:lineRule="auto"/>
        <w:rPr>
          <w:rFonts w:asciiTheme="minorHAnsi" w:hAnsiTheme="minorHAnsi" w:cstheme="minorHAnsi"/>
          <w:color w:val="333333"/>
          <w:sz w:val="22"/>
          <w:szCs w:val="22"/>
        </w:rPr>
      </w:pPr>
    </w:p>
    <w:p w:rsidR="00F05DBC" w:rsidRPr="000C165A" w:rsidRDefault="00F05DBC" w:rsidP="00F05DBC">
      <w:pPr>
        <w:spacing w:line="276" w:lineRule="auto"/>
        <w:rPr>
          <w:rFonts w:asciiTheme="minorHAnsi" w:hAnsiTheme="minorHAnsi" w:cstheme="minorHAnsi"/>
          <w:b/>
          <w:color w:val="333333"/>
          <w:sz w:val="22"/>
          <w:szCs w:val="22"/>
        </w:rPr>
      </w:pPr>
      <w:r w:rsidRPr="000C165A">
        <w:rPr>
          <w:rFonts w:asciiTheme="minorHAnsi" w:hAnsiTheme="minorHAnsi" w:cstheme="minorHAnsi"/>
          <w:b/>
          <w:color w:val="333333"/>
          <w:sz w:val="22"/>
          <w:szCs w:val="22"/>
        </w:rPr>
        <w:t>Description :</w:t>
      </w:r>
    </w:p>
    <w:p w:rsidR="00F05DBC" w:rsidRPr="000C165A" w:rsidRDefault="00F05DBC" w:rsidP="00F05DBC">
      <w:pPr>
        <w:spacing w:line="276" w:lineRule="auto"/>
        <w:rPr>
          <w:rFonts w:asciiTheme="minorHAnsi" w:hAnsiTheme="minorHAnsi" w:cstheme="minorHAnsi"/>
          <w:color w:val="333333"/>
          <w:sz w:val="22"/>
          <w:szCs w:val="22"/>
        </w:rPr>
      </w:pPr>
    </w:p>
    <w:p w:rsidR="00F05DBC" w:rsidRPr="000C165A" w:rsidRDefault="00F05DBC" w:rsidP="001D5565">
      <w:pPr>
        <w:ind w:firstLine="720"/>
        <w:jc w:val="both"/>
        <w:rPr>
          <w:rFonts w:asciiTheme="minorHAnsi" w:hAnsiTheme="minorHAnsi" w:cstheme="minorHAnsi"/>
          <w:color w:val="333333"/>
          <w:sz w:val="22"/>
          <w:szCs w:val="22"/>
        </w:rPr>
      </w:pPr>
      <w:r w:rsidRPr="000C165A">
        <w:rPr>
          <w:rFonts w:asciiTheme="minorHAnsi" w:hAnsiTheme="minorHAnsi" w:cstheme="minorHAnsi"/>
          <w:color w:val="333333"/>
          <w:sz w:val="22"/>
          <w:szCs w:val="22"/>
        </w:rPr>
        <w:t>JHIS is a complete Health care Information System, and having 10 modules. Those are Inpatient, OutPatient, Doctor Consultation, Maternity, Laboratory, Radiology, Operation Theatre, Pharmacy, Security, Billing. The system is designed modularly enabling users plan implementation in phases. JHIS provides single patient viewer for patient medical records and financial details, and supports international standards in documentation of diseases, procedures, data exchanges, images.</w:t>
      </w:r>
    </w:p>
    <w:p w:rsidR="00F05DBC" w:rsidRPr="000C165A" w:rsidRDefault="00F05DBC" w:rsidP="00F05DBC">
      <w:pPr>
        <w:spacing w:line="276" w:lineRule="auto"/>
        <w:rPr>
          <w:rFonts w:asciiTheme="minorHAnsi" w:hAnsiTheme="minorHAnsi" w:cstheme="minorHAnsi"/>
          <w:color w:val="333333"/>
          <w:sz w:val="22"/>
          <w:szCs w:val="22"/>
        </w:rPr>
      </w:pPr>
    </w:p>
    <w:p w:rsidR="00F05DBC" w:rsidRPr="000C165A" w:rsidRDefault="00F05DBC" w:rsidP="00F05DBC">
      <w:pPr>
        <w:spacing w:line="276" w:lineRule="auto"/>
        <w:rPr>
          <w:rFonts w:asciiTheme="minorHAnsi" w:hAnsiTheme="minorHAnsi" w:cstheme="minorHAnsi"/>
          <w:b/>
          <w:color w:val="333333"/>
          <w:sz w:val="22"/>
          <w:szCs w:val="22"/>
        </w:rPr>
      </w:pPr>
      <w:r w:rsidRPr="000C165A">
        <w:rPr>
          <w:rFonts w:asciiTheme="minorHAnsi" w:hAnsiTheme="minorHAnsi" w:cstheme="minorHAnsi"/>
          <w:b/>
          <w:color w:val="333333"/>
          <w:sz w:val="22"/>
          <w:szCs w:val="22"/>
        </w:rPr>
        <w:t>Responsibilities :</w:t>
      </w:r>
    </w:p>
    <w:p w:rsidR="00F05DBC" w:rsidRPr="000C165A" w:rsidRDefault="00F05DBC" w:rsidP="00F05DBC">
      <w:pPr>
        <w:spacing w:line="276" w:lineRule="auto"/>
        <w:rPr>
          <w:rFonts w:asciiTheme="minorHAnsi" w:hAnsiTheme="minorHAnsi" w:cstheme="minorHAnsi"/>
          <w:color w:val="333333"/>
          <w:sz w:val="22"/>
          <w:szCs w:val="22"/>
        </w:rPr>
      </w:pPr>
    </w:p>
    <w:p w:rsidR="00F05DBC" w:rsidRPr="000C165A" w:rsidRDefault="00F05DBC" w:rsidP="00F05DBC">
      <w:pPr>
        <w:pStyle w:val="ListParagraph"/>
        <w:numPr>
          <w:ilvl w:val="0"/>
          <w:numId w:val="1"/>
        </w:numPr>
        <w:suppressAutoHyphens/>
        <w:spacing w:after="75"/>
        <w:jc w:val="both"/>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Analyz</w:t>
      </w:r>
      <w:r w:rsidR="00BD0407" w:rsidRPr="000C165A">
        <w:rPr>
          <w:rFonts w:asciiTheme="minorHAnsi" w:hAnsiTheme="minorHAnsi" w:cstheme="minorHAnsi"/>
          <w:color w:val="333333"/>
          <w:sz w:val="22"/>
          <w:szCs w:val="22"/>
          <w:shd w:val="clear" w:color="auto" w:fill="FFFFFF"/>
        </w:rPr>
        <w:t>ing</w:t>
      </w:r>
      <w:r w:rsidRPr="000C165A">
        <w:rPr>
          <w:rFonts w:asciiTheme="minorHAnsi" w:hAnsiTheme="minorHAnsi" w:cstheme="minorHAnsi"/>
          <w:color w:val="333333"/>
          <w:sz w:val="22"/>
          <w:szCs w:val="22"/>
          <w:shd w:val="clear" w:color="auto" w:fill="FFFFFF"/>
        </w:rPr>
        <w:t xml:space="preserve"> the requirements.</w:t>
      </w:r>
    </w:p>
    <w:p w:rsidR="00F05DBC" w:rsidRPr="000C165A" w:rsidRDefault="00F05DBC" w:rsidP="00F05DBC">
      <w:pPr>
        <w:pStyle w:val="ListParagraph"/>
        <w:numPr>
          <w:ilvl w:val="0"/>
          <w:numId w:val="1"/>
        </w:numPr>
        <w:suppressAutoHyphens/>
        <w:spacing w:after="75"/>
        <w:jc w:val="both"/>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Design</w:t>
      </w:r>
      <w:r w:rsidR="00BD0407" w:rsidRPr="000C165A">
        <w:rPr>
          <w:rFonts w:asciiTheme="minorHAnsi" w:hAnsiTheme="minorHAnsi" w:cstheme="minorHAnsi"/>
          <w:color w:val="333333"/>
          <w:sz w:val="22"/>
          <w:szCs w:val="22"/>
          <w:shd w:val="clear" w:color="auto" w:fill="FFFFFF"/>
        </w:rPr>
        <w:t>ing</w:t>
      </w:r>
      <w:r w:rsidRPr="000C165A">
        <w:rPr>
          <w:rFonts w:asciiTheme="minorHAnsi" w:hAnsiTheme="minorHAnsi" w:cstheme="minorHAnsi"/>
          <w:color w:val="333333"/>
          <w:sz w:val="22"/>
          <w:szCs w:val="22"/>
          <w:shd w:val="clear" w:color="auto" w:fill="FFFFFF"/>
        </w:rPr>
        <w:t xml:space="preserve"> the User Interface using </w:t>
      </w:r>
      <w:r w:rsidRPr="000C165A">
        <w:rPr>
          <w:rFonts w:asciiTheme="minorHAnsi" w:hAnsiTheme="minorHAnsi" w:cstheme="minorHAnsi"/>
          <w:b/>
          <w:color w:val="333333"/>
          <w:sz w:val="22"/>
          <w:szCs w:val="22"/>
          <w:shd w:val="clear" w:color="auto" w:fill="FFFFFF"/>
        </w:rPr>
        <w:t>GWT</w:t>
      </w:r>
    </w:p>
    <w:p w:rsidR="00F05DBC" w:rsidRPr="000C165A" w:rsidRDefault="00F05DBC" w:rsidP="00F05DBC">
      <w:pPr>
        <w:pStyle w:val="ListParagraph"/>
        <w:numPr>
          <w:ilvl w:val="0"/>
          <w:numId w:val="1"/>
        </w:numPr>
        <w:suppressAutoHyphens/>
        <w:spacing w:after="75"/>
        <w:jc w:val="both"/>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Integrat</w:t>
      </w:r>
      <w:r w:rsidR="00BD0407" w:rsidRPr="000C165A">
        <w:rPr>
          <w:rFonts w:asciiTheme="minorHAnsi" w:hAnsiTheme="minorHAnsi" w:cstheme="minorHAnsi"/>
          <w:color w:val="333333"/>
          <w:sz w:val="22"/>
          <w:szCs w:val="22"/>
          <w:shd w:val="clear" w:color="auto" w:fill="FFFFFF"/>
        </w:rPr>
        <w:t>ing</w:t>
      </w:r>
      <w:r w:rsidRPr="000C165A">
        <w:rPr>
          <w:rFonts w:asciiTheme="minorHAnsi" w:hAnsiTheme="minorHAnsi" w:cstheme="minorHAnsi"/>
          <w:color w:val="333333"/>
          <w:sz w:val="22"/>
          <w:szCs w:val="22"/>
          <w:shd w:val="clear" w:color="auto" w:fill="FFFFFF"/>
        </w:rPr>
        <w:t xml:space="preserve"> GWT with servlets.</w:t>
      </w:r>
    </w:p>
    <w:p w:rsidR="00F05DBC" w:rsidRPr="000C165A" w:rsidRDefault="00F05DBC"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 xml:space="preserve">Developed business logic using </w:t>
      </w:r>
      <w:r w:rsidRPr="000C165A">
        <w:rPr>
          <w:rFonts w:asciiTheme="minorHAnsi" w:hAnsiTheme="minorHAnsi" w:cstheme="minorHAnsi"/>
          <w:b/>
          <w:color w:val="333333"/>
          <w:sz w:val="22"/>
          <w:szCs w:val="22"/>
        </w:rPr>
        <w:t>EJB</w:t>
      </w:r>
      <w:r w:rsidRPr="000C165A">
        <w:rPr>
          <w:rFonts w:asciiTheme="minorHAnsi" w:hAnsiTheme="minorHAnsi" w:cstheme="minorHAnsi"/>
          <w:color w:val="333333"/>
          <w:sz w:val="22"/>
          <w:szCs w:val="22"/>
        </w:rPr>
        <w:t>.</w:t>
      </w:r>
    </w:p>
    <w:p w:rsidR="00F05DBC" w:rsidRPr="000C165A" w:rsidRDefault="00F05DBC"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 xml:space="preserve">Wrote object relational mapping with database using </w:t>
      </w:r>
      <w:r w:rsidRPr="000C165A">
        <w:rPr>
          <w:rFonts w:asciiTheme="minorHAnsi" w:hAnsiTheme="minorHAnsi" w:cstheme="minorHAnsi"/>
          <w:b/>
          <w:color w:val="333333"/>
          <w:sz w:val="22"/>
          <w:szCs w:val="22"/>
        </w:rPr>
        <w:t>JPA</w:t>
      </w:r>
    </w:p>
    <w:p w:rsidR="00BA5600" w:rsidRPr="000C165A" w:rsidRDefault="00BA5600"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 xml:space="preserve">Developed </w:t>
      </w:r>
      <w:r w:rsidRPr="000C165A">
        <w:rPr>
          <w:rFonts w:asciiTheme="minorHAnsi" w:hAnsiTheme="minorHAnsi" w:cstheme="minorHAnsi"/>
          <w:b/>
          <w:color w:val="333333"/>
          <w:sz w:val="22"/>
          <w:szCs w:val="22"/>
        </w:rPr>
        <w:t>JSR 168 / 286</w:t>
      </w:r>
      <w:r w:rsidRPr="000C165A">
        <w:rPr>
          <w:rFonts w:asciiTheme="minorHAnsi" w:hAnsiTheme="minorHAnsi" w:cstheme="minorHAnsi"/>
          <w:color w:val="333333"/>
          <w:sz w:val="22"/>
          <w:szCs w:val="22"/>
        </w:rPr>
        <w:t xml:space="preserve"> compliant </w:t>
      </w:r>
      <w:r w:rsidRPr="000C165A">
        <w:rPr>
          <w:rFonts w:asciiTheme="minorHAnsi" w:hAnsiTheme="minorHAnsi" w:cstheme="minorHAnsi"/>
          <w:b/>
          <w:color w:val="333333"/>
          <w:sz w:val="22"/>
          <w:szCs w:val="22"/>
        </w:rPr>
        <w:t>portlets</w:t>
      </w:r>
      <w:r w:rsidRPr="000C165A">
        <w:rPr>
          <w:rFonts w:asciiTheme="minorHAnsi" w:hAnsiTheme="minorHAnsi" w:cstheme="minorHAnsi"/>
          <w:color w:val="333333"/>
          <w:sz w:val="22"/>
          <w:szCs w:val="22"/>
        </w:rPr>
        <w:t xml:space="preserve"> for different functionalities using </w:t>
      </w:r>
      <w:r w:rsidRPr="000C165A">
        <w:rPr>
          <w:rFonts w:asciiTheme="minorHAnsi" w:hAnsiTheme="minorHAnsi" w:cstheme="minorHAnsi"/>
          <w:b/>
          <w:color w:val="333333"/>
          <w:sz w:val="22"/>
          <w:szCs w:val="22"/>
        </w:rPr>
        <w:t>Liferay portal</w:t>
      </w:r>
    </w:p>
    <w:p w:rsidR="00F05DBC" w:rsidRPr="000C165A" w:rsidRDefault="00F05DBC"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lastRenderedPageBreak/>
        <w:t>Developed various Packages, Procedures, Functions, Triggers, Views in MySQL database as desired by the business needs.</w:t>
      </w:r>
    </w:p>
    <w:p w:rsidR="00F05DBC" w:rsidRPr="000C165A" w:rsidRDefault="00F05DBC"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shd w:val="clear" w:color="auto" w:fill="FFFFFF"/>
        </w:rPr>
        <w:t>Implemented</w:t>
      </w:r>
      <w:r w:rsidRPr="000C165A">
        <w:rPr>
          <w:rStyle w:val="apple-converted-space"/>
          <w:rFonts w:asciiTheme="minorHAnsi" w:hAnsiTheme="minorHAnsi" w:cstheme="minorHAnsi"/>
          <w:color w:val="333333"/>
          <w:sz w:val="22"/>
          <w:szCs w:val="22"/>
          <w:shd w:val="clear" w:color="auto" w:fill="FFFFFF"/>
        </w:rPr>
        <w:t> </w:t>
      </w:r>
      <w:r w:rsidRPr="000C165A">
        <w:rPr>
          <w:rStyle w:val="Strong"/>
          <w:rFonts w:asciiTheme="minorHAnsi" w:hAnsiTheme="minorHAnsi" w:cstheme="minorHAnsi"/>
          <w:color w:val="333333"/>
          <w:sz w:val="22"/>
          <w:szCs w:val="22"/>
          <w:bdr w:val="none" w:sz="0" w:space="0" w:color="auto" w:frame="1"/>
          <w:shd w:val="clear" w:color="auto" w:fill="FFFFFF"/>
        </w:rPr>
        <w:t>SOA</w:t>
      </w:r>
      <w:r w:rsidRPr="000C165A">
        <w:rPr>
          <w:rStyle w:val="apple-converted-space"/>
          <w:rFonts w:asciiTheme="minorHAnsi" w:hAnsiTheme="minorHAnsi" w:cstheme="minorHAnsi"/>
          <w:color w:val="333333"/>
          <w:sz w:val="22"/>
          <w:szCs w:val="22"/>
          <w:shd w:val="clear" w:color="auto" w:fill="FFFFFF"/>
        </w:rPr>
        <w:t> </w:t>
      </w:r>
      <w:r w:rsidRPr="000C165A">
        <w:rPr>
          <w:rFonts w:asciiTheme="minorHAnsi" w:hAnsiTheme="minorHAnsi" w:cstheme="minorHAnsi"/>
          <w:color w:val="333333"/>
          <w:sz w:val="22"/>
          <w:szCs w:val="22"/>
          <w:shd w:val="clear" w:color="auto" w:fill="FFFFFF"/>
        </w:rPr>
        <w:t>based web services, designed and built</w:t>
      </w:r>
      <w:r w:rsidRPr="000C165A">
        <w:rPr>
          <w:rStyle w:val="apple-converted-space"/>
          <w:rFonts w:asciiTheme="minorHAnsi" w:hAnsiTheme="minorHAnsi" w:cstheme="minorHAnsi"/>
          <w:color w:val="333333"/>
          <w:sz w:val="22"/>
          <w:szCs w:val="22"/>
          <w:shd w:val="clear" w:color="auto" w:fill="FFFFFF"/>
        </w:rPr>
        <w:t> </w:t>
      </w:r>
      <w:r w:rsidRPr="000C165A">
        <w:rPr>
          <w:rStyle w:val="Strong"/>
          <w:rFonts w:asciiTheme="minorHAnsi" w:hAnsiTheme="minorHAnsi" w:cstheme="minorHAnsi"/>
          <w:color w:val="333333"/>
          <w:sz w:val="22"/>
          <w:szCs w:val="22"/>
          <w:bdr w:val="none" w:sz="0" w:space="0" w:color="auto" w:frame="1"/>
          <w:shd w:val="clear" w:color="auto" w:fill="FFFFFF"/>
        </w:rPr>
        <w:t>SOAP</w:t>
      </w:r>
      <w:r w:rsidRPr="000C165A">
        <w:rPr>
          <w:rStyle w:val="apple-converted-space"/>
          <w:rFonts w:asciiTheme="minorHAnsi" w:hAnsiTheme="minorHAnsi" w:cstheme="minorHAnsi"/>
          <w:b/>
          <w:bCs/>
          <w:color w:val="333333"/>
          <w:sz w:val="22"/>
          <w:szCs w:val="22"/>
          <w:bdr w:val="none" w:sz="0" w:space="0" w:color="auto" w:frame="1"/>
          <w:shd w:val="clear" w:color="auto" w:fill="FFFFFF"/>
        </w:rPr>
        <w:t> </w:t>
      </w:r>
      <w:r w:rsidRPr="000C165A">
        <w:rPr>
          <w:rStyle w:val="Strong"/>
          <w:rFonts w:asciiTheme="minorHAnsi" w:hAnsiTheme="minorHAnsi" w:cstheme="minorHAnsi"/>
          <w:color w:val="333333"/>
          <w:sz w:val="22"/>
          <w:szCs w:val="22"/>
          <w:bdr w:val="none" w:sz="0" w:space="0" w:color="auto" w:frame="1"/>
          <w:shd w:val="clear" w:color="auto" w:fill="FFFFFF"/>
        </w:rPr>
        <w:t>web service</w:t>
      </w:r>
      <w:r w:rsidRPr="000C165A">
        <w:rPr>
          <w:rStyle w:val="apple-converted-space"/>
          <w:rFonts w:asciiTheme="minorHAnsi" w:hAnsiTheme="minorHAnsi" w:cstheme="minorHAnsi"/>
          <w:color w:val="333333"/>
          <w:sz w:val="22"/>
          <w:szCs w:val="22"/>
          <w:shd w:val="clear" w:color="auto" w:fill="FFFFFF"/>
        </w:rPr>
        <w:t> </w:t>
      </w:r>
      <w:r w:rsidRPr="000C165A">
        <w:rPr>
          <w:rFonts w:asciiTheme="minorHAnsi" w:hAnsiTheme="minorHAnsi" w:cstheme="minorHAnsi"/>
          <w:color w:val="333333"/>
          <w:sz w:val="22"/>
          <w:szCs w:val="22"/>
          <w:shd w:val="clear" w:color="auto" w:fill="FFFFFF"/>
        </w:rPr>
        <w:t>interface</w:t>
      </w:r>
      <w:r w:rsidR="00DA39B6" w:rsidRPr="000C165A">
        <w:rPr>
          <w:rFonts w:asciiTheme="minorHAnsi" w:hAnsiTheme="minorHAnsi" w:cstheme="minorHAnsi"/>
          <w:color w:val="333333"/>
          <w:sz w:val="22"/>
          <w:szCs w:val="22"/>
          <w:shd w:val="clear" w:color="auto" w:fill="FFFFFF"/>
        </w:rPr>
        <w:t xml:space="preserve"> using </w:t>
      </w:r>
      <w:r w:rsidR="00DA39B6" w:rsidRPr="000C165A">
        <w:rPr>
          <w:rFonts w:asciiTheme="minorHAnsi" w:hAnsiTheme="minorHAnsi" w:cstheme="minorHAnsi"/>
          <w:b/>
          <w:color w:val="333333"/>
          <w:sz w:val="22"/>
          <w:szCs w:val="22"/>
          <w:shd w:val="clear" w:color="auto" w:fill="FFFFFF"/>
        </w:rPr>
        <w:t>JAX-WS</w:t>
      </w:r>
    </w:p>
    <w:p w:rsidR="00F05DBC" w:rsidRPr="000C165A" w:rsidRDefault="00F05DBC"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sz w:val="22"/>
          <w:szCs w:val="22"/>
        </w:rPr>
        <w:t xml:space="preserve">Used </w:t>
      </w:r>
      <w:r w:rsidRPr="000C165A">
        <w:rPr>
          <w:rFonts w:asciiTheme="minorHAnsi" w:hAnsiTheme="minorHAnsi" w:cstheme="minorHAnsi"/>
          <w:b/>
          <w:sz w:val="22"/>
          <w:szCs w:val="22"/>
        </w:rPr>
        <w:t>J2EE design patterns</w:t>
      </w:r>
      <w:r w:rsidRPr="000C165A">
        <w:rPr>
          <w:rFonts w:asciiTheme="minorHAnsi" w:hAnsiTheme="minorHAnsi" w:cstheme="minorHAnsi"/>
          <w:sz w:val="22"/>
          <w:szCs w:val="22"/>
        </w:rPr>
        <w:t xml:space="preserve"> like Singleton, Factory Pattern and Model View Controller extensively.</w:t>
      </w:r>
    </w:p>
    <w:p w:rsidR="00F05DBC" w:rsidRPr="000C165A" w:rsidRDefault="00F05DBC"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 xml:space="preserve">Wrote unit test methods with </w:t>
      </w:r>
      <w:r w:rsidRPr="000C165A">
        <w:rPr>
          <w:rFonts w:asciiTheme="minorHAnsi" w:hAnsiTheme="minorHAnsi" w:cstheme="minorHAnsi"/>
          <w:b/>
          <w:color w:val="333333"/>
          <w:sz w:val="22"/>
          <w:szCs w:val="22"/>
        </w:rPr>
        <w:t>Junit</w:t>
      </w:r>
      <w:r w:rsidRPr="000C165A">
        <w:rPr>
          <w:rFonts w:asciiTheme="minorHAnsi" w:hAnsiTheme="minorHAnsi" w:cstheme="minorHAnsi"/>
          <w:color w:val="333333"/>
          <w:sz w:val="22"/>
          <w:szCs w:val="22"/>
        </w:rPr>
        <w:t>.</w:t>
      </w:r>
    </w:p>
    <w:p w:rsidR="00F05DBC" w:rsidRPr="000C165A" w:rsidRDefault="00F05DBC"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sz w:val="22"/>
          <w:szCs w:val="22"/>
        </w:rPr>
        <w:t xml:space="preserve">Used </w:t>
      </w:r>
      <w:r w:rsidRPr="000C165A">
        <w:rPr>
          <w:rFonts w:asciiTheme="minorHAnsi" w:hAnsiTheme="minorHAnsi" w:cstheme="minorHAnsi"/>
          <w:b/>
          <w:sz w:val="22"/>
          <w:szCs w:val="22"/>
        </w:rPr>
        <w:t>Log4j</w:t>
      </w:r>
      <w:r w:rsidRPr="000C165A">
        <w:rPr>
          <w:rFonts w:asciiTheme="minorHAnsi" w:hAnsiTheme="minorHAnsi" w:cstheme="minorHAnsi"/>
          <w:sz w:val="22"/>
          <w:szCs w:val="22"/>
        </w:rPr>
        <w:t xml:space="preserve"> for logging and debugging.</w:t>
      </w:r>
    </w:p>
    <w:p w:rsidR="00F05DBC" w:rsidRPr="000C165A" w:rsidRDefault="00F05DBC"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Working on bug fixing and enhancements on change requests.</w:t>
      </w:r>
    </w:p>
    <w:p w:rsidR="00F05DBC" w:rsidRPr="000C165A" w:rsidRDefault="00F05DBC" w:rsidP="00F05DBC">
      <w:pPr>
        <w:numPr>
          <w:ilvl w:val="0"/>
          <w:numId w:val="1"/>
        </w:numPr>
        <w:shd w:val="clear" w:color="auto" w:fill="FFFFFF"/>
        <w:spacing w:after="75" w:line="320" w:lineRule="atLeast"/>
        <w:rPr>
          <w:rFonts w:asciiTheme="minorHAnsi" w:hAnsiTheme="minorHAnsi" w:cstheme="minorHAnsi"/>
          <w:color w:val="333333"/>
          <w:sz w:val="22"/>
          <w:szCs w:val="22"/>
        </w:rPr>
      </w:pPr>
      <w:r w:rsidRPr="000C165A">
        <w:rPr>
          <w:rFonts w:asciiTheme="minorHAnsi" w:hAnsiTheme="minorHAnsi" w:cstheme="minorHAnsi"/>
          <w:color w:val="333333"/>
          <w:sz w:val="22"/>
          <w:szCs w:val="22"/>
        </w:rPr>
        <w:t>Deploying the application to QA servers</w:t>
      </w:r>
    </w:p>
    <w:p w:rsidR="00F05DBC" w:rsidRPr="000C165A" w:rsidRDefault="00F05DBC" w:rsidP="00F05DBC">
      <w:pPr>
        <w:shd w:val="clear" w:color="auto" w:fill="FFFFFF"/>
        <w:spacing w:after="75" w:line="320" w:lineRule="atLeast"/>
        <w:ind w:left="360"/>
        <w:rPr>
          <w:rFonts w:asciiTheme="minorHAnsi" w:hAnsiTheme="minorHAnsi" w:cstheme="minorHAnsi"/>
          <w:color w:val="333333"/>
          <w:sz w:val="22"/>
          <w:szCs w:val="22"/>
        </w:rPr>
      </w:pPr>
    </w:p>
    <w:p w:rsidR="00F05DBC" w:rsidRPr="000C165A" w:rsidRDefault="00F05DBC" w:rsidP="00F05DBC">
      <w:pPr>
        <w:spacing w:line="276" w:lineRule="auto"/>
        <w:rPr>
          <w:rFonts w:asciiTheme="minorHAnsi" w:hAnsiTheme="minorHAnsi" w:cstheme="minorHAnsi"/>
          <w:b/>
          <w:color w:val="333333"/>
          <w:sz w:val="22"/>
          <w:szCs w:val="22"/>
        </w:rPr>
      </w:pPr>
      <w:r w:rsidRPr="000C165A">
        <w:rPr>
          <w:rFonts w:asciiTheme="minorHAnsi" w:hAnsiTheme="minorHAnsi" w:cstheme="minorHAnsi"/>
          <w:b/>
          <w:color w:val="333333"/>
          <w:sz w:val="22"/>
          <w:szCs w:val="22"/>
        </w:rPr>
        <w:t>Technologies :</w:t>
      </w:r>
    </w:p>
    <w:p w:rsidR="00F05DBC" w:rsidRPr="000C165A" w:rsidRDefault="00F05DBC" w:rsidP="00F05DBC">
      <w:pPr>
        <w:spacing w:line="276" w:lineRule="auto"/>
        <w:rPr>
          <w:rFonts w:asciiTheme="minorHAnsi" w:hAnsiTheme="minorHAnsi" w:cstheme="minorHAnsi"/>
          <w:b/>
          <w:color w:val="333333"/>
          <w:sz w:val="22"/>
          <w:szCs w:val="22"/>
        </w:rPr>
      </w:pPr>
    </w:p>
    <w:p w:rsidR="00F05DBC" w:rsidRPr="000C165A" w:rsidRDefault="00F05DBC" w:rsidP="00F05DBC">
      <w:pPr>
        <w:tabs>
          <w:tab w:val="left" w:pos="1440"/>
        </w:tabs>
        <w:rPr>
          <w:rFonts w:asciiTheme="minorHAnsi" w:hAnsiTheme="minorHAnsi" w:cstheme="minorHAnsi"/>
          <w:color w:val="333333"/>
          <w:sz w:val="22"/>
          <w:szCs w:val="22"/>
        </w:rPr>
      </w:pPr>
      <w:r w:rsidRPr="000C165A">
        <w:rPr>
          <w:rFonts w:asciiTheme="minorHAnsi" w:hAnsiTheme="minorHAnsi" w:cstheme="minorHAnsi"/>
          <w:color w:val="333333"/>
          <w:sz w:val="22"/>
          <w:szCs w:val="22"/>
        </w:rPr>
        <w:t>GWT 1.5.3, Servlets, EJB 3.0, SOAP  web services,</w:t>
      </w:r>
      <w:r w:rsidR="009804B6" w:rsidRPr="000C165A">
        <w:rPr>
          <w:rFonts w:asciiTheme="minorHAnsi" w:hAnsiTheme="minorHAnsi" w:cstheme="minorHAnsi"/>
          <w:color w:val="333333"/>
          <w:sz w:val="22"/>
          <w:szCs w:val="22"/>
        </w:rPr>
        <w:t>LiferayPortlets,</w:t>
      </w:r>
      <w:r w:rsidRPr="000C165A">
        <w:rPr>
          <w:rFonts w:asciiTheme="minorHAnsi" w:hAnsiTheme="minorHAnsi" w:cstheme="minorHAnsi"/>
          <w:color w:val="333333"/>
          <w:sz w:val="22"/>
          <w:szCs w:val="22"/>
        </w:rPr>
        <w:t xml:space="preserve"> XML, JPA, </w:t>
      </w:r>
      <w:r w:rsidR="007C3E58" w:rsidRPr="000C165A">
        <w:rPr>
          <w:rFonts w:asciiTheme="minorHAnsi" w:hAnsiTheme="minorHAnsi" w:cstheme="minorHAnsi"/>
          <w:color w:val="333333"/>
          <w:sz w:val="22"/>
          <w:szCs w:val="22"/>
        </w:rPr>
        <w:t xml:space="preserve">JNDI, JMS, </w:t>
      </w:r>
      <w:r w:rsidRPr="000C165A">
        <w:rPr>
          <w:rFonts w:asciiTheme="minorHAnsi" w:hAnsiTheme="minorHAnsi" w:cstheme="minorHAnsi"/>
          <w:color w:val="333333"/>
          <w:sz w:val="22"/>
          <w:szCs w:val="22"/>
        </w:rPr>
        <w:t>Glassfish, MySQL 5.0</w:t>
      </w:r>
    </w:p>
    <w:p w:rsidR="00F05DBC" w:rsidRPr="000C165A" w:rsidRDefault="00F05DBC" w:rsidP="00F05DBC">
      <w:pPr>
        <w:tabs>
          <w:tab w:val="left" w:pos="1440"/>
        </w:tabs>
        <w:rPr>
          <w:rFonts w:asciiTheme="minorHAnsi" w:hAnsiTheme="minorHAnsi" w:cstheme="minorHAnsi"/>
          <w:color w:val="333333"/>
          <w:sz w:val="22"/>
          <w:szCs w:val="22"/>
        </w:rPr>
      </w:pPr>
    </w:p>
    <w:p w:rsidR="00F05DBC" w:rsidRPr="000C165A" w:rsidRDefault="00F05DBC" w:rsidP="00F05DBC">
      <w:pPr>
        <w:tabs>
          <w:tab w:val="left" w:pos="720"/>
        </w:tabs>
        <w:suppressAutoHyphens/>
        <w:spacing w:line="276" w:lineRule="auto"/>
        <w:rPr>
          <w:rFonts w:asciiTheme="minorHAnsi" w:hAnsiTheme="minorHAnsi" w:cstheme="minorHAnsi"/>
          <w:color w:val="333333"/>
          <w:sz w:val="22"/>
          <w:szCs w:val="22"/>
        </w:rPr>
      </w:pPr>
    </w:p>
    <w:p w:rsidR="00F05DBC" w:rsidRPr="000C165A" w:rsidRDefault="00F05DBC" w:rsidP="00F05DBC">
      <w:pPr>
        <w:tabs>
          <w:tab w:val="left" w:pos="720"/>
        </w:tabs>
        <w:suppressAutoHyphens/>
        <w:spacing w:line="276" w:lineRule="auto"/>
        <w:rPr>
          <w:rFonts w:asciiTheme="minorHAnsi" w:hAnsiTheme="minorHAnsi" w:cstheme="minorHAnsi"/>
          <w:color w:val="333333"/>
          <w:sz w:val="22"/>
          <w:szCs w:val="22"/>
        </w:rPr>
      </w:pPr>
    </w:p>
    <w:tbl>
      <w:tblPr>
        <w:tblpPr w:leftFromText="180" w:rightFromText="180" w:vertAnchor="text" w:tblpY="13"/>
        <w:tblW w:w="9227" w:type="dxa"/>
        <w:tblLayout w:type="fixed"/>
        <w:tblLook w:val="0000"/>
      </w:tblPr>
      <w:tblGrid>
        <w:gridCol w:w="312"/>
        <w:gridCol w:w="1056"/>
        <w:gridCol w:w="360"/>
        <w:gridCol w:w="3240"/>
        <w:gridCol w:w="1350"/>
        <w:gridCol w:w="270"/>
        <w:gridCol w:w="2639"/>
      </w:tblGrid>
      <w:tr w:rsidR="00F05DBC" w:rsidRPr="000C165A" w:rsidTr="000251AB">
        <w:trPr>
          <w:cantSplit/>
          <w:trHeight w:hRule="exact" w:val="327"/>
        </w:trPr>
        <w:tc>
          <w:tcPr>
            <w:tcW w:w="312" w:type="dxa"/>
            <w:vMerge w:val="restart"/>
            <w:tcBorders>
              <w:top w:val="single" w:sz="4" w:space="0" w:color="000000"/>
              <w:left w:val="single" w:sz="4" w:space="0" w:color="000000"/>
              <w:bottom w:val="single" w:sz="4" w:space="0" w:color="000000"/>
            </w:tcBorders>
            <w:shd w:val="clear" w:color="auto" w:fill="B3B3B3"/>
            <w:vAlign w:val="center"/>
          </w:tcPr>
          <w:p w:rsidR="00F05DBC" w:rsidRPr="000C165A" w:rsidRDefault="00F05DBC" w:rsidP="000251AB">
            <w:pPr>
              <w:snapToGrid w:val="0"/>
              <w:spacing w:before="40" w:after="40" w:line="276" w:lineRule="auto"/>
              <w:rPr>
                <w:rFonts w:asciiTheme="minorHAnsi" w:hAnsiTheme="minorHAnsi" w:cstheme="minorHAnsi"/>
                <w:color w:val="333333"/>
                <w:sz w:val="22"/>
                <w:szCs w:val="22"/>
              </w:rPr>
            </w:pPr>
            <w:r w:rsidRPr="000C165A">
              <w:rPr>
                <w:rFonts w:asciiTheme="minorHAnsi" w:hAnsiTheme="minorHAnsi" w:cstheme="minorHAnsi"/>
                <w:color w:val="333333"/>
                <w:sz w:val="22"/>
                <w:szCs w:val="22"/>
              </w:rPr>
              <w:t>4</w:t>
            </w:r>
          </w:p>
        </w:tc>
        <w:tc>
          <w:tcPr>
            <w:tcW w:w="1056" w:type="dxa"/>
            <w:tcBorders>
              <w:top w:val="single" w:sz="4" w:space="0" w:color="000000"/>
              <w:left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Project</w:t>
            </w:r>
          </w:p>
        </w:tc>
        <w:tc>
          <w:tcPr>
            <w:tcW w:w="360" w:type="dxa"/>
            <w:tcBorders>
              <w:top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3240" w:type="dxa"/>
            <w:tcBorders>
              <w:top w:val="single" w:sz="4" w:space="0" w:color="000000"/>
            </w:tcBorders>
          </w:tcPr>
          <w:p w:rsidR="00F05DBC" w:rsidRPr="000C165A" w:rsidRDefault="00F05DBC" w:rsidP="000251AB">
            <w:pPr>
              <w:jc w:val="both"/>
              <w:rPr>
                <w:rFonts w:asciiTheme="minorHAnsi" w:hAnsiTheme="minorHAnsi" w:cstheme="minorHAnsi"/>
                <w:b/>
                <w:color w:val="333333"/>
                <w:sz w:val="22"/>
                <w:szCs w:val="22"/>
              </w:rPr>
            </w:pPr>
            <w:r w:rsidRPr="000C165A">
              <w:rPr>
                <w:rFonts w:asciiTheme="minorHAnsi" w:hAnsiTheme="minorHAnsi" w:cstheme="minorHAnsi"/>
                <w:b/>
                <w:color w:val="333333"/>
                <w:sz w:val="22"/>
                <w:szCs w:val="22"/>
              </w:rPr>
              <w:t>Jeeva Telemedicine</w:t>
            </w:r>
          </w:p>
          <w:p w:rsidR="00F05DBC" w:rsidRPr="000C165A" w:rsidRDefault="00F05DBC" w:rsidP="000251AB">
            <w:pPr>
              <w:snapToGrid w:val="0"/>
              <w:spacing w:before="40" w:after="40" w:line="276" w:lineRule="auto"/>
              <w:rPr>
                <w:rFonts w:asciiTheme="minorHAnsi" w:hAnsiTheme="minorHAnsi" w:cstheme="minorHAnsi"/>
                <w:b/>
                <w:color w:val="333333"/>
                <w:sz w:val="22"/>
                <w:szCs w:val="22"/>
                <w:shd w:val="clear" w:color="auto" w:fill="FFFFFF"/>
              </w:rPr>
            </w:pPr>
          </w:p>
        </w:tc>
        <w:tc>
          <w:tcPr>
            <w:tcW w:w="1350" w:type="dxa"/>
            <w:tcBorders>
              <w:top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 xml:space="preserve">Duration </w:t>
            </w:r>
          </w:p>
        </w:tc>
        <w:tc>
          <w:tcPr>
            <w:tcW w:w="270" w:type="dxa"/>
            <w:tcBorders>
              <w:top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2639" w:type="dxa"/>
            <w:tcBorders>
              <w:top w:val="single" w:sz="4" w:space="0" w:color="000000"/>
              <w:right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rPr>
            </w:pPr>
            <w:r w:rsidRPr="000C165A">
              <w:rPr>
                <w:rFonts w:asciiTheme="minorHAnsi" w:hAnsiTheme="minorHAnsi" w:cstheme="minorHAnsi"/>
                <w:color w:val="333333"/>
                <w:sz w:val="22"/>
                <w:szCs w:val="22"/>
              </w:rPr>
              <w:t>Mar-08 to April-09</w:t>
            </w:r>
          </w:p>
        </w:tc>
      </w:tr>
      <w:tr w:rsidR="00F05DBC" w:rsidRPr="000C165A" w:rsidTr="000251AB">
        <w:trPr>
          <w:cantSplit/>
          <w:trHeight w:hRule="exact" w:val="317"/>
        </w:trPr>
        <w:tc>
          <w:tcPr>
            <w:tcW w:w="312" w:type="dxa"/>
            <w:vMerge/>
            <w:tcBorders>
              <w:top w:val="single" w:sz="4" w:space="0" w:color="000000"/>
              <w:left w:val="single" w:sz="4" w:space="0" w:color="000000"/>
              <w:bottom w:val="single" w:sz="4" w:space="0" w:color="000000"/>
            </w:tcBorders>
            <w:shd w:val="clear" w:color="auto" w:fill="B3B3B3"/>
            <w:vAlign w:val="center"/>
          </w:tcPr>
          <w:p w:rsidR="00F05DBC" w:rsidRPr="000C165A" w:rsidRDefault="00F05DBC" w:rsidP="000251AB">
            <w:pPr>
              <w:spacing w:line="276" w:lineRule="auto"/>
              <w:rPr>
                <w:rFonts w:asciiTheme="minorHAnsi" w:hAnsiTheme="minorHAnsi" w:cstheme="minorHAnsi"/>
                <w:sz w:val="22"/>
                <w:szCs w:val="22"/>
              </w:rPr>
            </w:pPr>
          </w:p>
        </w:tc>
        <w:tc>
          <w:tcPr>
            <w:tcW w:w="1056" w:type="dxa"/>
            <w:tcBorders>
              <w:left w:val="single" w:sz="4" w:space="0" w:color="000000"/>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Client</w:t>
            </w:r>
          </w:p>
        </w:tc>
        <w:tc>
          <w:tcPr>
            <w:tcW w:w="36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324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rPr>
              <w:t>KFH, South Africa</w:t>
            </w:r>
          </w:p>
        </w:tc>
        <w:tc>
          <w:tcPr>
            <w:tcW w:w="135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 xml:space="preserve">Role </w:t>
            </w:r>
          </w:p>
        </w:tc>
        <w:tc>
          <w:tcPr>
            <w:tcW w:w="27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2639" w:type="dxa"/>
            <w:tcBorders>
              <w:bottom w:val="single" w:sz="4" w:space="0" w:color="000000"/>
              <w:right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rPr>
              <w:t>Software Engineer</w:t>
            </w:r>
          </w:p>
        </w:tc>
      </w:tr>
    </w:tbl>
    <w:p w:rsidR="00F05DBC" w:rsidRPr="000C165A" w:rsidRDefault="00F05DBC" w:rsidP="00F05DBC">
      <w:pPr>
        <w:spacing w:line="276" w:lineRule="auto"/>
        <w:rPr>
          <w:rFonts w:asciiTheme="minorHAnsi" w:hAnsiTheme="minorHAnsi" w:cstheme="minorHAnsi"/>
          <w:color w:val="333333"/>
          <w:sz w:val="22"/>
          <w:szCs w:val="22"/>
        </w:rPr>
      </w:pPr>
    </w:p>
    <w:p w:rsidR="00F05DBC" w:rsidRPr="000C165A" w:rsidRDefault="00F05DBC" w:rsidP="00F05DBC">
      <w:pPr>
        <w:spacing w:line="276" w:lineRule="auto"/>
        <w:rPr>
          <w:rFonts w:asciiTheme="minorHAnsi" w:hAnsiTheme="minorHAnsi" w:cstheme="minorHAnsi"/>
          <w:b/>
          <w:color w:val="333333"/>
          <w:sz w:val="22"/>
          <w:szCs w:val="22"/>
        </w:rPr>
      </w:pPr>
      <w:r w:rsidRPr="000C165A">
        <w:rPr>
          <w:rFonts w:asciiTheme="minorHAnsi" w:hAnsiTheme="minorHAnsi" w:cstheme="minorHAnsi"/>
          <w:b/>
          <w:color w:val="333333"/>
          <w:sz w:val="22"/>
          <w:szCs w:val="22"/>
        </w:rPr>
        <w:t>Description :</w:t>
      </w:r>
    </w:p>
    <w:p w:rsidR="00F05DBC" w:rsidRPr="000C165A" w:rsidRDefault="00F05DBC" w:rsidP="00F05DBC">
      <w:pPr>
        <w:spacing w:line="276" w:lineRule="auto"/>
        <w:rPr>
          <w:rFonts w:asciiTheme="minorHAnsi" w:hAnsiTheme="minorHAnsi" w:cstheme="minorHAnsi"/>
          <w:color w:val="333333"/>
          <w:sz w:val="22"/>
          <w:szCs w:val="22"/>
        </w:rPr>
      </w:pPr>
    </w:p>
    <w:p w:rsidR="00F05DBC" w:rsidRPr="000C165A" w:rsidRDefault="00F05DBC" w:rsidP="001D5565">
      <w:pPr>
        <w:ind w:firstLine="720"/>
        <w:jc w:val="both"/>
        <w:rPr>
          <w:rFonts w:asciiTheme="minorHAnsi" w:hAnsiTheme="minorHAnsi" w:cstheme="minorHAnsi"/>
          <w:color w:val="333333"/>
          <w:sz w:val="22"/>
          <w:szCs w:val="22"/>
        </w:rPr>
      </w:pPr>
      <w:r w:rsidRPr="000C165A">
        <w:rPr>
          <w:rFonts w:asciiTheme="minorHAnsi" w:hAnsiTheme="minorHAnsi" w:cstheme="minorHAnsi"/>
          <w:color w:val="333333"/>
          <w:sz w:val="22"/>
          <w:szCs w:val="22"/>
        </w:rPr>
        <w:t>JEEVA Telemedicine aims for the treatment to the people in rural and remote areas. JEEVA Telemedicine brings a specialist located hundreds of miles away, into the actual examination room to look at the patient via a live interactive system. The data can be transmitted by any mode of telecommunication ranging from VSAT, ISDN lines, leased circuits to ordinary telephone lines. JEEVA Telemedicine enables easy transfer of patient's medical data in electronic format for diagnosis and treatment. It is the perfect vehicle for e learning, CME and peer review. The EMR created for patients in the application, can be integrated with other HIS applications to ensure seem less processes.</w:t>
      </w:r>
    </w:p>
    <w:p w:rsidR="00F05DBC" w:rsidRPr="000C165A" w:rsidRDefault="00F05DBC" w:rsidP="00F05DBC">
      <w:pPr>
        <w:spacing w:line="276" w:lineRule="auto"/>
        <w:rPr>
          <w:rFonts w:asciiTheme="minorHAnsi" w:hAnsiTheme="minorHAnsi" w:cstheme="minorHAnsi"/>
          <w:color w:val="333333"/>
          <w:sz w:val="22"/>
          <w:szCs w:val="22"/>
        </w:rPr>
      </w:pPr>
    </w:p>
    <w:p w:rsidR="00F05DBC" w:rsidRPr="000C165A" w:rsidRDefault="00F05DBC" w:rsidP="00F05DBC">
      <w:pPr>
        <w:spacing w:line="276" w:lineRule="auto"/>
        <w:rPr>
          <w:rFonts w:asciiTheme="minorHAnsi" w:hAnsiTheme="minorHAnsi" w:cstheme="minorHAnsi"/>
          <w:b/>
          <w:color w:val="333333"/>
          <w:sz w:val="22"/>
          <w:szCs w:val="22"/>
        </w:rPr>
      </w:pPr>
      <w:r w:rsidRPr="000C165A">
        <w:rPr>
          <w:rFonts w:asciiTheme="minorHAnsi" w:hAnsiTheme="minorHAnsi" w:cstheme="minorHAnsi"/>
          <w:b/>
          <w:color w:val="333333"/>
          <w:sz w:val="22"/>
          <w:szCs w:val="22"/>
        </w:rPr>
        <w:t>Responsibilties :</w:t>
      </w:r>
    </w:p>
    <w:p w:rsidR="00F05DBC" w:rsidRPr="000C165A" w:rsidRDefault="00F05DBC" w:rsidP="00F05DBC">
      <w:pPr>
        <w:spacing w:line="276" w:lineRule="auto"/>
        <w:rPr>
          <w:rFonts w:asciiTheme="minorHAnsi" w:hAnsiTheme="minorHAnsi" w:cstheme="minorHAnsi"/>
          <w:color w:val="333333"/>
          <w:sz w:val="22"/>
          <w:szCs w:val="22"/>
        </w:rPr>
      </w:pPr>
    </w:p>
    <w:p w:rsidR="00F05DBC" w:rsidRPr="000C165A" w:rsidRDefault="00F05DBC" w:rsidP="008A1722">
      <w:pPr>
        <w:pStyle w:val="NormalWeb"/>
        <w:numPr>
          <w:ilvl w:val="0"/>
          <w:numId w:val="1"/>
        </w:numPr>
        <w:shd w:val="clear" w:color="auto" w:fill="FFFFFF"/>
        <w:suppressAutoHyphens/>
        <w:spacing w:before="0" w:beforeAutospacing="0" w:after="75" w:afterAutospacing="0" w:line="320" w:lineRule="atLeast"/>
        <w:ind w:hanging="270"/>
        <w:rPr>
          <w:rFonts w:asciiTheme="minorHAnsi" w:hAnsiTheme="minorHAnsi" w:cstheme="minorHAnsi"/>
          <w:color w:val="333333"/>
          <w:sz w:val="22"/>
          <w:szCs w:val="22"/>
        </w:rPr>
      </w:pPr>
      <w:r w:rsidRPr="000C165A">
        <w:rPr>
          <w:rFonts w:asciiTheme="minorHAnsi" w:hAnsiTheme="minorHAnsi" w:cstheme="minorHAnsi"/>
          <w:color w:val="333333"/>
          <w:sz w:val="22"/>
          <w:szCs w:val="22"/>
        </w:rPr>
        <w:t xml:space="preserve">Involved in designing of pages using </w:t>
      </w:r>
      <w:r w:rsidRPr="000C165A">
        <w:rPr>
          <w:rFonts w:asciiTheme="minorHAnsi" w:hAnsiTheme="minorHAnsi" w:cstheme="minorHAnsi"/>
          <w:b/>
          <w:color w:val="333333"/>
          <w:sz w:val="22"/>
          <w:szCs w:val="22"/>
        </w:rPr>
        <w:t>JSP, JavaScript, jQuery, HTML and CSS</w:t>
      </w:r>
    </w:p>
    <w:p w:rsidR="00F05DBC" w:rsidRPr="000C165A" w:rsidRDefault="00F05DBC" w:rsidP="008A1722">
      <w:pPr>
        <w:pStyle w:val="NormalWeb"/>
        <w:numPr>
          <w:ilvl w:val="0"/>
          <w:numId w:val="1"/>
        </w:numPr>
        <w:shd w:val="clear" w:color="auto" w:fill="FFFFFF"/>
        <w:suppressAutoHyphens/>
        <w:spacing w:before="0" w:beforeAutospacing="0" w:after="75" w:afterAutospacing="0" w:line="320" w:lineRule="atLeast"/>
        <w:ind w:hanging="270"/>
        <w:rPr>
          <w:rFonts w:asciiTheme="minorHAnsi" w:hAnsiTheme="minorHAnsi" w:cstheme="minorHAnsi"/>
          <w:color w:val="333333"/>
          <w:sz w:val="22"/>
          <w:szCs w:val="22"/>
        </w:rPr>
      </w:pPr>
      <w:r w:rsidRPr="000C165A">
        <w:rPr>
          <w:rFonts w:asciiTheme="minorHAnsi" w:hAnsiTheme="minorHAnsi" w:cstheme="minorHAnsi"/>
          <w:color w:val="333333"/>
          <w:sz w:val="22"/>
          <w:szCs w:val="22"/>
        </w:rPr>
        <w:t xml:space="preserve">Wrote </w:t>
      </w:r>
      <w:r w:rsidRPr="000C165A">
        <w:rPr>
          <w:rFonts w:asciiTheme="minorHAnsi" w:hAnsiTheme="minorHAnsi" w:cstheme="minorHAnsi"/>
          <w:b/>
          <w:color w:val="333333"/>
          <w:sz w:val="22"/>
          <w:szCs w:val="22"/>
        </w:rPr>
        <w:t>Ajax</w:t>
      </w:r>
      <w:r w:rsidRPr="000C165A">
        <w:rPr>
          <w:rFonts w:asciiTheme="minorHAnsi" w:hAnsiTheme="minorHAnsi" w:cstheme="minorHAnsi"/>
          <w:color w:val="333333"/>
          <w:sz w:val="22"/>
          <w:szCs w:val="22"/>
        </w:rPr>
        <w:t xml:space="preserve"> methods to make asynchronous requests to the server.</w:t>
      </w:r>
    </w:p>
    <w:p w:rsidR="00F05DBC" w:rsidRPr="000C165A" w:rsidRDefault="00F05DBC" w:rsidP="008A1722">
      <w:pPr>
        <w:pStyle w:val="NormalWeb"/>
        <w:numPr>
          <w:ilvl w:val="0"/>
          <w:numId w:val="1"/>
        </w:numPr>
        <w:shd w:val="clear" w:color="auto" w:fill="FFFFFF"/>
        <w:suppressAutoHyphens/>
        <w:spacing w:before="0" w:beforeAutospacing="0" w:after="75" w:afterAutospacing="0" w:line="320" w:lineRule="atLeast"/>
        <w:ind w:hanging="270"/>
        <w:rPr>
          <w:rFonts w:asciiTheme="minorHAnsi" w:hAnsiTheme="minorHAnsi" w:cstheme="minorHAnsi"/>
          <w:color w:val="333333"/>
          <w:sz w:val="22"/>
          <w:szCs w:val="22"/>
        </w:rPr>
      </w:pPr>
      <w:r w:rsidRPr="000C165A">
        <w:rPr>
          <w:rFonts w:asciiTheme="minorHAnsi" w:hAnsiTheme="minorHAnsi" w:cstheme="minorHAnsi"/>
          <w:color w:val="333333"/>
          <w:sz w:val="22"/>
          <w:szCs w:val="22"/>
        </w:rPr>
        <w:t xml:space="preserve">Wrote business logic in DAO classes and integrated DAOs with </w:t>
      </w:r>
      <w:r w:rsidRPr="000C165A">
        <w:rPr>
          <w:rFonts w:asciiTheme="minorHAnsi" w:hAnsiTheme="minorHAnsi" w:cstheme="minorHAnsi"/>
          <w:b/>
          <w:color w:val="333333"/>
          <w:sz w:val="22"/>
          <w:szCs w:val="22"/>
        </w:rPr>
        <w:t>servlets</w:t>
      </w:r>
      <w:r w:rsidRPr="000C165A">
        <w:rPr>
          <w:rFonts w:asciiTheme="minorHAnsi" w:hAnsiTheme="minorHAnsi" w:cstheme="minorHAnsi"/>
          <w:color w:val="333333"/>
          <w:sz w:val="22"/>
          <w:szCs w:val="22"/>
        </w:rPr>
        <w:t>.</w:t>
      </w:r>
    </w:p>
    <w:p w:rsidR="00F05DBC" w:rsidRPr="000C165A" w:rsidRDefault="00F05DBC" w:rsidP="008A1722">
      <w:pPr>
        <w:pStyle w:val="NormalWeb"/>
        <w:numPr>
          <w:ilvl w:val="0"/>
          <w:numId w:val="1"/>
        </w:numPr>
        <w:shd w:val="clear" w:color="auto" w:fill="FFFFFF"/>
        <w:suppressAutoHyphens/>
        <w:spacing w:before="0" w:beforeAutospacing="0" w:after="75" w:afterAutospacing="0" w:line="320" w:lineRule="atLeast"/>
        <w:ind w:hanging="270"/>
        <w:rPr>
          <w:rFonts w:asciiTheme="minorHAnsi" w:hAnsiTheme="minorHAnsi" w:cstheme="minorHAnsi"/>
          <w:color w:val="333333"/>
          <w:sz w:val="22"/>
          <w:szCs w:val="22"/>
        </w:rPr>
      </w:pPr>
      <w:r w:rsidRPr="000C165A">
        <w:rPr>
          <w:rFonts w:asciiTheme="minorHAnsi" w:hAnsiTheme="minorHAnsi" w:cstheme="minorHAnsi"/>
          <w:sz w:val="22"/>
          <w:szCs w:val="22"/>
        </w:rPr>
        <w:t xml:space="preserve">Used </w:t>
      </w:r>
      <w:r w:rsidRPr="000C165A">
        <w:rPr>
          <w:rFonts w:asciiTheme="minorHAnsi" w:hAnsiTheme="minorHAnsi" w:cstheme="minorHAnsi"/>
          <w:b/>
          <w:sz w:val="22"/>
          <w:szCs w:val="22"/>
        </w:rPr>
        <w:t>Jasper</w:t>
      </w:r>
      <w:r w:rsidRPr="000C165A">
        <w:rPr>
          <w:rFonts w:asciiTheme="minorHAnsi" w:hAnsiTheme="minorHAnsi" w:cstheme="minorHAnsi"/>
          <w:sz w:val="22"/>
          <w:szCs w:val="22"/>
        </w:rPr>
        <w:t xml:space="preserve"> to create reports in PDF, CSV and HTML formats.</w:t>
      </w:r>
    </w:p>
    <w:p w:rsidR="00F05DBC" w:rsidRPr="000C165A" w:rsidRDefault="00F05DBC" w:rsidP="008A1722">
      <w:pPr>
        <w:pStyle w:val="NormalWeb"/>
        <w:numPr>
          <w:ilvl w:val="0"/>
          <w:numId w:val="1"/>
        </w:numPr>
        <w:shd w:val="clear" w:color="auto" w:fill="FFFFFF"/>
        <w:suppressAutoHyphens/>
        <w:spacing w:before="0" w:beforeAutospacing="0" w:after="75" w:afterAutospacing="0" w:line="320" w:lineRule="atLeast"/>
        <w:ind w:hanging="270"/>
        <w:rPr>
          <w:rFonts w:asciiTheme="minorHAnsi" w:hAnsiTheme="minorHAnsi" w:cstheme="minorHAnsi"/>
          <w:color w:val="333333"/>
          <w:sz w:val="22"/>
          <w:szCs w:val="22"/>
        </w:rPr>
      </w:pPr>
      <w:r w:rsidRPr="000C165A">
        <w:rPr>
          <w:rFonts w:asciiTheme="minorHAnsi" w:hAnsiTheme="minorHAnsi" w:cstheme="minorHAnsi"/>
          <w:color w:val="333333"/>
          <w:sz w:val="22"/>
          <w:szCs w:val="22"/>
        </w:rPr>
        <w:t>Wrote the Stored Procedures, Views in Oracle as per business needs.</w:t>
      </w:r>
    </w:p>
    <w:p w:rsidR="00F05DBC" w:rsidRPr="000C165A" w:rsidRDefault="00F05DBC" w:rsidP="008A1722">
      <w:pPr>
        <w:pStyle w:val="NormalWeb"/>
        <w:numPr>
          <w:ilvl w:val="0"/>
          <w:numId w:val="1"/>
        </w:numPr>
        <w:shd w:val="clear" w:color="auto" w:fill="FFFFFF"/>
        <w:suppressAutoHyphens/>
        <w:spacing w:before="0" w:beforeAutospacing="0" w:after="75" w:afterAutospacing="0" w:line="320" w:lineRule="atLeast"/>
        <w:ind w:hanging="270"/>
        <w:rPr>
          <w:rFonts w:asciiTheme="minorHAnsi" w:hAnsiTheme="minorHAnsi" w:cstheme="minorHAnsi"/>
          <w:color w:val="333333"/>
          <w:sz w:val="22"/>
          <w:szCs w:val="22"/>
        </w:rPr>
      </w:pPr>
      <w:r w:rsidRPr="000C165A">
        <w:rPr>
          <w:rFonts w:asciiTheme="minorHAnsi" w:hAnsiTheme="minorHAnsi" w:cstheme="minorHAnsi"/>
          <w:color w:val="333333"/>
          <w:sz w:val="22"/>
          <w:szCs w:val="22"/>
        </w:rPr>
        <w:t xml:space="preserve">Writing test scenarios and unit test the features using </w:t>
      </w:r>
      <w:r w:rsidRPr="000C165A">
        <w:rPr>
          <w:rFonts w:asciiTheme="minorHAnsi" w:hAnsiTheme="minorHAnsi" w:cstheme="minorHAnsi"/>
          <w:b/>
          <w:color w:val="333333"/>
          <w:sz w:val="22"/>
          <w:szCs w:val="22"/>
        </w:rPr>
        <w:t>Junit</w:t>
      </w:r>
    </w:p>
    <w:p w:rsidR="00F05DBC" w:rsidRPr="000C165A" w:rsidRDefault="00F05DBC" w:rsidP="008A1722">
      <w:pPr>
        <w:pStyle w:val="NormalWeb"/>
        <w:numPr>
          <w:ilvl w:val="0"/>
          <w:numId w:val="1"/>
        </w:numPr>
        <w:suppressAutoHyphens/>
        <w:spacing w:before="0" w:beforeAutospacing="0" w:after="75" w:afterAutospacing="0"/>
        <w:ind w:hanging="270"/>
        <w:rPr>
          <w:rFonts w:asciiTheme="minorHAnsi" w:hAnsiTheme="minorHAnsi" w:cstheme="minorHAnsi"/>
          <w:color w:val="333333"/>
          <w:sz w:val="22"/>
          <w:szCs w:val="22"/>
        </w:rPr>
      </w:pPr>
      <w:r w:rsidRPr="000C165A">
        <w:rPr>
          <w:rFonts w:asciiTheme="minorHAnsi" w:hAnsiTheme="minorHAnsi" w:cstheme="minorHAnsi"/>
          <w:color w:val="333333"/>
          <w:sz w:val="22"/>
          <w:szCs w:val="22"/>
        </w:rPr>
        <w:t>Involved in bug fixing.</w:t>
      </w:r>
    </w:p>
    <w:p w:rsidR="00F05DBC" w:rsidRPr="000C165A" w:rsidRDefault="00F05DBC" w:rsidP="00F05DBC">
      <w:pPr>
        <w:spacing w:line="276" w:lineRule="auto"/>
        <w:rPr>
          <w:rFonts w:asciiTheme="minorHAnsi" w:hAnsiTheme="minorHAnsi" w:cstheme="minorHAnsi"/>
          <w:color w:val="333333"/>
          <w:sz w:val="22"/>
          <w:szCs w:val="22"/>
        </w:rPr>
      </w:pPr>
    </w:p>
    <w:p w:rsidR="00F05DBC" w:rsidRPr="000C165A" w:rsidRDefault="00F05DBC" w:rsidP="00F05DBC">
      <w:pPr>
        <w:spacing w:line="276" w:lineRule="auto"/>
        <w:rPr>
          <w:rFonts w:asciiTheme="minorHAnsi" w:hAnsiTheme="minorHAnsi" w:cstheme="minorHAnsi"/>
          <w:b/>
          <w:color w:val="333333"/>
          <w:sz w:val="22"/>
          <w:szCs w:val="22"/>
        </w:rPr>
      </w:pPr>
      <w:r w:rsidRPr="000C165A">
        <w:rPr>
          <w:rFonts w:asciiTheme="minorHAnsi" w:hAnsiTheme="minorHAnsi" w:cstheme="minorHAnsi"/>
          <w:b/>
          <w:color w:val="333333"/>
          <w:sz w:val="22"/>
          <w:szCs w:val="22"/>
        </w:rPr>
        <w:t>Technologies :</w:t>
      </w:r>
    </w:p>
    <w:p w:rsidR="00F05DBC" w:rsidRPr="000C165A" w:rsidRDefault="00F05DBC" w:rsidP="00F05DBC">
      <w:pPr>
        <w:spacing w:line="276" w:lineRule="auto"/>
        <w:rPr>
          <w:rFonts w:asciiTheme="minorHAnsi" w:hAnsiTheme="minorHAnsi" w:cstheme="minorHAnsi"/>
          <w:b/>
          <w:color w:val="333333"/>
          <w:sz w:val="22"/>
          <w:szCs w:val="22"/>
        </w:rPr>
      </w:pPr>
    </w:p>
    <w:p w:rsidR="00F05DBC" w:rsidRPr="000C165A" w:rsidRDefault="00F05DBC" w:rsidP="00F05DBC">
      <w:pPr>
        <w:tabs>
          <w:tab w:val="left" w:pos="720"/>
        </w:tabs>
        <w:suppressAutoHyphens/>
        <w:spacing w:line="276" w:lineRule="auto"/>
        <w:rPr>
          <w:rFonts w:asciiTheme="minorHAnsi" w:hAnsiTheme="minorHAnsi" w:cstheme="minorHAnsi"/>
          <w:color w:val="333333"/>
          <w:sz w:val="22"/>
          <w:szCs w:val="22"/>
        </w:rPr>
      </w:pPr>
      <w:r w:rsidRPr="000C165A">
        <w:rPr>
          <w:rFonts w:asciiTheme="minorHAnsi" w:hAnsiTheme="minorHAnsi" w:cstheme="minorHAnsi"/>
          <w:color w:val="333333"/>
          <w:sz w:val="22"/>
          <w:szCs w:val="22"/>
        </w:rPr>
        <w:lastRenderedPageBreak/>
        <w:tab/>
        <w:t>JSP, JavaScript, AJAX, jQuery, JSF, HTML, CSS, Servlets, Jasper Reports, Oracle 10g and Tomcat 5.5</w:t>
      </w:r>
    </w:p>
    <w:p w:rsidR="00F05DBC" w:rsidRPr="000C165A" w:rsidRDefault="00F05DBC" w:rsidP="00F05DBC">
      <w:pPr>
        <w:tabs>
          <w:tab w:val="left" w:pos="720"/>
        </w:tabs>
        <w:suppressAutoHyphens/>
        <w:spacing w:line="276" w:lineRule="auto"/>
        <w:rPr>
          <w:rFonts w:asciiTheme="minorHAnsi" w:hAnsiTheme="minorHAnsi" w:cstheme="minorHAnsi"/>
          <w:color w:val="333333"/>
          <w:sz w:val="22"/>
          <w:szCs w:val="22"/>
        </w:rPr>
      </w:pPr>
    </w:p>
    <w:p w:rsidR="00F05DBC" w:rsidRPr="000C165A" w:rsidRDefault="00F05DBC" w:rsidP="00F05DBC">
      <w:pPr>
        <w:tabs>
          <w:tab w:val="left" w:pos="720"/>
        </w:tabs>
        <w:suppressAutoHyphens/>
        <w:spacing w:line="276" w:lineRule="auto"/>
        <w:rPr>
          <w:rFonts w:asciiTheme="minorHAnsi" w:hAnsiTheme="minorHAnsi" w:cstheme="minorHAnsi"/>
          <w:bCs/>
          <w:sz w:val="22"/>
          <w:szCs w:val="22"/>
        </w:rPr>
      </w:pPr>
    </w:p>
    <w:tbl>
      <w:tblPr>
        <w:tblpPr w:leftFromText="180" w:rightFromText="180" w:vertAnchor="text" w:tblpY="13"/>
        <w:tblW w:w="9227" w:type="dxa"/>
        <w:tblLayout w:type="fixed"/>
        <w:tblLook w:val="0000"/>
      </w:tblPr>
      <w:tblGrid>
        <w:gridCol w:w="312"/>
        <w:gridCol w:w="966"/>
        <w:gridCol w:w="360"/>
        <w:gridCol w:w="3690"/>
        <w:gridCol w:w="1170"/>
        <w:gridCol w:w="270"/>
        <w:gridCol w:w="2459"/>
      </w:tblGrid>
      <w:tr w:rsidR="00F05DBC" w:rsidRPr="000C165A" w:rsidTr="000251AB">
        <w:trPr>
          <w:cantSplit/>
          <w:trHeight w:hRule="exact" w:val="327"/>
        </w:trPr>
        <w:tc>
          <w:tcPr>
            <w:tcW w:w="312" w:type="dxa"/>
            <w:vMerge w:val="restart"/>
            <w:tcBorders>
              <w:top w:val="single" w:sz="4" w:space="0" w:color="000000"/>
              <w:left w:val="single" w:sz="4" w:space="0" w:color="000000"/>
              <w:bottom w:val="single" w:sz="4" w:space="0" w:color="000000"/>
            </w:tcBorders>
            <w:shd w:val="clear" w:color="auto" w:fill="B3B3B3"/>
            <w:vAlign w:val="center"/>
          </w:tcPr>
          <w:p w:rsidR="00F05DBC" w:rsidRPr="000C165A" w:rsidRDefault="00F05DBC" w:rsidP="000251AB">
            <w:pPr>
              <w:snapToGrid w:val="0"/>
              <w:spacing w:before="40" w:after="40" w:line="276" w:lineRule="auto"/>
              <w:rPr>
                <w:rFonts w:asciiTheme="minorHAnsi" w:hAnsiTheme="minorHAnsi" w:cstheme="minorHAnsi"/>
                <w:color w:val="333333"/>
                <w:sz w:val="22"/>
                <w:szCs w:val="22"/>
              </w:rPr>
            </w:pPr>
            <w:r w:rsidRPr="000C165A">
              <w:rPr>
                <w:rFonts w:asciiTheme="minorHAnsi" w:hAnsiTheme="minorHAnsi" w:cstheme="minorHAnsi"/>
                <w:color w:val="333333"/>
                <w:sz w:val="22"/>
                <w:szCs w:val="22"/>
              </w:rPr>
              <w:t>5</w:t>
            </w:r>
          </w:p>
        </w:tc>
        <w:tc>
          <w:tcPr>
            <w:tcW w:w="966" w:type="dxa"/>
            <w:tcBorders>
              <w:top w:val="single" w:sz="4" w:space="0" w:color="000000"/>
              <w:left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Project</w:t>
            </w:r>
          </w:p>
        </w:tc>
        <w:tc>
          <w:tcPr>
            <w:tcW w:w="360" w:type="dxa"/>
            <w:tcBorders>
              <w:top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3690" w:type="dxa"/>
            <w:tcBorders>
              <w:top w:val="single" w:sz="4" w:space="0" w:color="000000"/>
            </w:tcBorders>
          </w:tcPr>
          <w:p w:rsidR="00F05DBC" w:rsidRPr="000C165A" w:rsidRDefault="00F05DBC" w:rsidP="000251AB">
            <w:pPr>
              <w:snapToGrid w:val="0"/>
              <w:spacing w:before="40" w:after="40" w:line="276" w:lineRule="auto"/>
              <w:rPr>
                <w:rFonts w:asciiTheme="minorHAnsi" w:hAnsiTheme="minorHAnsi" w:cstheme="minorHAnsi"/>
                <w:b/>
                <w:color w:val="333333"/>
                <w:sz w:val="22"/>
                <w:szCs w:val="22"/>
                <w:shd w:val="clear" w:color="auto" w:fill="FFFFFF"/>
              </w:rPr>
            </w:pPr>
            <w:r w:rsidRPr="000C165A">
              <w:rPr>
                <w:rFonts w:asciiTheme="minorHAnsi" w:hAnsiTheme="minorHAnsi" w:cstheme="minorHAnsi"/>
                <w:b/>
                <w:sz w:val="22"/>
                <w:szCs w:val="22"/>
              </w:rPr>
              <w:t xml:space="preserve">Sales Monitoring System </w:t>
            </w:r>
          </w:p>
        </w:tc>
        <w:tc>
          <w:tcPr>
            <w:tcW w:w="1170" w:type="dxa"/>
            <w:tcBorders>
              <w:top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 xml:space="preserve">Duration </w:t>
            </w:r>
          </w:p>
        </w:tc>
        <w:tc>
          <w:tcPr>
            <w:tcW w:w="270" w:type="dxa"/>
            <w:tcBorders>
              <w:top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2459" w:type="dxa"/>
            <w:tcBorders>
              <w:top w:val="single" w:sz="4" w:space="0" w:color="000000"/>
              <w:right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rPr>
            </w:pPr>
            <w:r w:rsidRPr="000C165A">
              <w:rPr>
                <w:rFonts w:asciiTheme="minorHAnsi" w:hAnsiTheme="minorHAnsi" w:cstheme="minorHAnsi"/>
                <w:sz w:val="22"/>
                <w:szCs w:val="22"/>
              </w:rPr>
              <w:t>Nov-06 to Feb-08</w:t>
            </w:r>
          </w:p>
        </w:tc>
      </w:tr>
      <w:tr w:rsidR="00F05DBC" w:rsidRPr="000C165A" w:rsidTr="000251AB">
        <w:trPr>
          <w:cantSplit/>
          <w:trHeight w:hRule="exact" w:val="317"/>
        </w:trPr>
        <w:tc>
          <w:tcPr>
            <w:tcW w:w="312" w:type="dxa"/>
            <w:vMerge/>
            <w:tcBorders>
              <w:top w:val="single" w:sz="4" w:space="0" w:color="000000"/>
              <w:left w:val="single" w:sz="4" w:space="0" w:color="000000"/>
              <w:bottom w:val="single" w:sz="4" w:space="0" w:color="000000"/>
            </w:tcBorders>
            <w:shd w:val="clear" w:color="auto" w:fill="B3B3B3"/>
            <w:vAlign w:val="center"/>
          </w:tcPr>
          <w:p w:rsidR="00F05DBC" w:rsidRPr="000C165A" w:rsidRDefault="00F05DBC" w:rsidP="000251AB">
            <w:pPr>
              <w:spacing w:line="276" w:lineRule="auto"/>
              <w:rPr>
                <w:rFonts w:asciiTheme="minorHAnsi" w:hAnsiTheme="minorHAnsi" w:cstheme="minorHAnsi"/>
                <w:sz w:val="22"/>
                <w:szCs w:val="22"/>
              </w:rPr>
            </w:pPr>
          </w:p>
        </w:tc>
        <w:tc>
          <w:tcPr>
            <w:tcW w:w="966" w:type="dxa"/>
            <w:tcBorders>
              <w:left w:val="single" w:sz="4" w:space="0" w:color="000000"/>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Client</w:t>
            </w:r>
          </w:p>
        </w:tc>
        <w:tc>
          <w:tcPr>
            <w:tcW w:w="36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369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b/>
                <w:color w:val="333333"/>
                <w:sz w:val="22"/>
                <w:szCs w:val="22"/>
                <w:shd w:val="clear" w:color="auto" w:fill="FFFFFF"/>
              </w:rPr>
            </w:pPr>
            <w:r w:rsidRPr="000C165A">
              <w:rPr>
                <w:rFonts w:asciiTheme="minorHAnsi" w:hAnsiTheme="minorHAnsi" w:cstheme="minorHAnsi"/>
                <w:sz w:val="22"/>
                <w:szCs w:val="22"/>
              </w:rPr>
              <w:t>Hi-tech Bizz Systems, Hyderabad</w:t>
            </w:r>
          </w:p>
        </w:tc>
        <w:tc>
          <w:tcPr>
            <w:tcW w:w="117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 xml:space="preserve">Role </w:t>
            </w:r>
          </w:p>
        </w:tc>
        <w:tc>
          <w:tcPr>
            <w:tcW w:w="27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2459" w:type="dxa"/>
            <w:tcBorders>
              <w:bottom w:val="single" w:sz="4" w:space="0" w:color="000000"/>
              <w:right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rPr>
              <w:t>Software Engineer</w:t>
            </w:r>
          </w:p>
        </w:tc>
      </w:tr>
    </w:tbl>
    <w:p w:rsidR="00F05DBC" w:rsidRPr="000C165A" w:rsidRDefault="00F05DBC" w:rsidP="00F05DBC">
      <w:pPr>
        <w:tabs>
          <w:tab w:val="left" w:pos="720"/>
        </w:tabs>
        <w:suppressAutoHyphens/>
        <w:spacing w:line="276" w:lineRule="auto"/>
        <w:rPr>
          <w:rFonts w:asciiTheme="minorHAnsi" w:hAnsiTheme="minorHAnsi" w:cstheme="minorHAnsi"/>
          <w:bCs/>
          <w:sz w:val="22"/>
          <w:szCs w:val="22"/>
        </w:rPr>
      </w:pPr>
    </w:p>
    <w:p w:rsidR="00F05DBC" w:rsidRPr="000C165A" w:rsidRDefault="00F05DBC" w:rsidP="00F05DBC">
      <w:pPr>
        <w:spacing w:line="276" w:lineRule="auto"/>
        <w:rPr>
          <w:rFonts w:asciiTheme="minorHAnsi" w:hAnsiTheme="minorHAnsi" w:cstheme="minorHAnsi"/>
          <w:sz w:val="22"/>
          <w:szCs w:val="22"/>
        </w:rPr>
      </w:pPr>
    </w:p>
    <w:p w:rsidR="00F05DBC" w:rsidRPr="000C165A" w:rsidRDefault="00F05DBC" w:rsidP="00F05DBC">
      <w:pPr>
        <w:spacing w:line="276" w:lineRule="auto"/>
        <w:rPr>
          <w:rFonts w:asciiTheme="minorHAnsi" w:hAnsiTheme="minorHAnsi" w:cstheme="minorHAnsi"/>
          <w:b/>
          <w:bCs/>
          <w:sz w:val="22"/>
          <w:szCs w:val="22"/>
        </w:rPr>
      </w:pPr>
      <w:r w:rsidRPr="000C165A">
        <w:rPr>
          <w:rFonts w:asciiTheme="minorHAnsi" w:hAnsiTheme="minorHAnsi" w:cstheme="minorHAnsi"/>
          <w:b/>
          <w:bCs/>
          <w:sz w:val="22"/>
          <w:szCs w:val="22"/>
        </w:rPr>
        <w:t>Description :</w:t>
      </w:r>
    </w:p>
    <w:p w:rsidR="00F05DBC" w:rsidRPr="000C165A" w:rsidRDefault="00F05DBC" w:rsidP="00F05DBC">
      <w:pPr>
        <w:spacing w:line="276" w:lineRule="auto"/>
        <w:rPr>
          <w:rFonts w:asciiTheme="minorHAnsi" w:hAnsiTheme="minorHAnsi" w:cstheme="minorHAnsi"/>
          <w:b/>
          <w:bCs/>
          <w:sz w:val="22"/>
          <w:szCs w:val="22"/>
        </w:rPr>
      </w:pPr>
    </w:p>
    <w:p w:rsidR="00F05DBC" w:rsidRPr="000C165A" w:rsidRDefault="00F05DBC" w:rsidP="001D5565">
      <w:pPr>
        <w:tabs>
          <w:tab w:val="left" w:pos="1035"/>
        </w:tabs>
        <w:jc w:val="both"/>
        <w:rPr>
          <w:rFonts w:asciiTheme="minorHAnsi" w:hAnsiTheme="minorHAnsi" w:cstheme="minorHAnsi"/>
          <w:bCs/>
          <w:sz w:val="22"/>
          <w:szCs w:val="22"/>
        </w:rPr>
      </w:pPr>
      <w:r w:rsidRPr="000C165A">
        <w:rPr>
          <w:rFonts w:asciiTheme="minorHAnsi" w:hAnsiTheme="minorHAnsi" w:cstheme="minorHAnsi"/>
          <w:sz w:val="22"/>
          <w:szCs w:val="22"/>
        </w:rPr>
        <w:tab/>
      </w:r>
      <w:r w:rsidRPr="000C165A">
        <w:rPr>
          <w:rFonts w:asciiTheme="minorHAnsi" w:hAnsiTheme="minorHAnsi" w:cstheme="minorHAnsi"/>
          <w:bCs/>
          <w:sz w:val="22"/>
          <w:szCs w:val="22"/>
        </w:rPr>
        <w:t xml:space="preserve">The project "Sales monitoring system of HitechBizz” is aims to computerize the sales monitoring system of the Organization. The main objective is giving the detailed information about products choose, like validity of the products/services, warranty information, value component wise, invoice information, payment details. It will also have the facility to add new products and delete non available products .This can be done only the top-level management. This system will have the information about the users and customers’ details and ordered product details. </w:t>
      </w:r>
    </w:p>
    <w:p w:rsidR="00F05DBC" w:rsidRPr="000C165A" w:rsidRDefault="00F05DBC" w:rsidP="00F05DBC">
      <w:pPr>
        <w:spacing w:line="276" w:lineRule="auto"/>
        <w:rPr>
          <w:rFonts w:asciiTheme="minorHAnsi" w:hAnsiTheme="minorHAnsi" w:cstheme="minorHAnsi"/>
          <w:b/>
          <w:bCs/>
          <w:sz w:val="22"/>
          <w:szCs w:val="22"/>
        </w:rPr>
      </w:pPr>
    </w:p>
    <w:p w:rsidR="00F05DBC" w:rsidRPr="000C165A" w:rsidRDefault="00F05DBC" w:rsidP="00F05DBC">
      <w:pPr>
        <w:spacing w:line="276" w:lineRule="auto"/>
        <w:rPr>
          <w:rFonts w:asciiTheme="minorHAnsi" w:hAnsiTheme="minorHAnsi" w:cstheme="minorHAnsi"/>
          <w:b/>
          <w:bCs/>
          <w:sz w:val="22"/>
          <w:szCs w:val="22"/>
        </w:rPr>
      </w:pPr>
      <w:r w:rsidRPr="000C165A">
        <w:rPr>
          <w:rFonts w:asciiTheme="minorHAnsi" w:hAnsiTheme="minorHAnsi" w:cstheme="minorHAnsi"/>
          <w:b/>
          <w:bCs/>
          <w:sz w:val="22"/>
          <w:szCs w:val="22"/>
        </w:rPr>
        <w:t>Responsibilities :</w:t>
      </w:r>
    </w:p>
    <w:p w:rsidR="00F05DBC" w:rsidRPr="000C165A" w:rsidRDefault="00F05DBC" w:rsidP="00F05DBC">
      <w:pPr>
        <w:spacing w:line="276" w:lineRule="auto"/>
        <w:rPr>
          <w:rFonts w:asciiTheme="minorHAnsi" w:hAnsiTheme="minorHAnsi" w:cstheme="minorHAnsi"/>
          <w:b/>
          <w:bCs/>
          <w:sz w:val="22"/>
          <w:szCs w:val="22"/>
        </w:rPr>
      </w:pPr>
    </w:p>
    <w:p w:rsidR="00F05DBC" w:rsidRPr="000C165A" w:rsidRDefault="00F05DBC" w:rsidP="008A1722">
      <w:pPr>
        <w:pStyle w:val="NormalWeb"/>
        <w:numPr>
          <w:ilvl w:val="0"/>
          <w:numId w:val="1"/>
        </w:numPr>
        <w:suppressAutoHyphens/>
        <w:spacing w:before="0" w:beforeAutospacing="0" w:after="75" w:afterAutospacing="0"/>
        <w:ind w:left="450"/>
        <w:rPr>
          <w:rFonts w:asciiTheme="minorHAnsi" w:hAnsiTheme="minorHAnsi" w:cstheme="minorHAnsi"/>
          <w:color w:val="333333"/>
          <w:sz w:val="22"/>
          <w:szCs w:val="22"/>
        </w:rPr>
      </w:pPr>
      <w:r w:rsidRPr="000C165A">
        <w:rPr>
          <w:rFonts w:asciiTheme="minorHAnsi" w:hAnsiTheme="minorHAnsi" w:cstheme="minorHAnsi"/>
          <w:color w:val="333333"/>
          <w:sz w:val="22"/>
          <w:szCs w:val="22"/>
        </w:rPr>
        <w:t>Involved in designing of pages using JSP, Struts tags, JavaScript and CSS</w:t>
      </w:r>
    </w:p>
    <w:p w:rsidR="00F05DBC" w:rsidRPr="000C165A" w:rsidRDefault="00F05DBC" w:rsidP="008A1722">
      <w:pPr>
        <w:pStyle w:val="NormalWeb"/>
        <w:numPr>
          <w:ilvl w:val="0"/>
          <w:numId w:val="1"/>
        </w:numPr>
        <w:suppressAutoHyphens/>
        <w:spacing w:before="0" w:beforeAutospacing="0" w:after="75" w:afterAutospacing="0"/>
        <w:ind w:left="450"/>
        <w:rPr>
          <w:rFonts w:asciiTheme="minorHAnsi" w:hAnsiTheme="minorHAnsi" w:cstheme="minorHAnsi"/>
          <w:color w:val="333333"/>
          <w:sz w:val="22"/>
          <w:szCs w:val="22"/>
        </w:rPr>
      </w:pPr>
      <w:r w:rsidRPr="000C165A">
        <w:rPr>
          <w:rFonts w:asciiTheme="minorHAnsi" w:hAnsiTheme="minorHAnsi" w:cstheme="minorHAnsi"/>
          <w:color w:val="333333"/>
          <w:sz w:val="22"/>
          <w:szCs w:val="22"/>
        </w:rPr>
        <w:t>Wrote struts actions and code in servlets to implement business logic.</w:t>
      </w:r>
    </w:p>
    <w:p w:rsidR="00F05DBC" w:rsidRPr="000C165A" w:rsidRDefault="00F05DBC" w:rsidP="008A1722">
      <w:pPr>
        <w:pStyle w:val="NormalWeb"/>
        <w:numPr>
          <w:ilvl w:val="0"/>
          <w:numId w:val="1"/>
        </w:numPr>
        <w:suppressAutoHyphens/>
        <w:spacing w:before="0" w:beforeAutospacing="0" w:after="75" w:afterAutospacing="0"/>
        <w:ind w:left="450"/>
        <w:rPr>
          <w:rFonts w:asciiTheme="minorHAnsi" w:hAnsiTheme="minorHAnsi" w:cstheme="minorHAnsi"/>
          <w:color w:val="333333"/>
          <w:sz w:val="22"/>
          <w:szCs w:val="22"/>
        </w:rPr>
      </w:pPr>
      <w:r w:rsidRPr="000C165A">
        <w:rPr>
          <w:rFonts w:asciiTheme="minorHAnsi" w:hAnsiTheme="minorHAnsi" w:cstheme="minorHAnsi"/>
          <w:color w:val="333333"/>
          <w:sz w:val="22"/>
          <w:szCs w:val="22"/>
        </w:rPr>
        <w:t>Wrote the SQL queries in JDBC.</w:t>
      </w:r>
    </w:p>
    <w:p w:rsidR="00F05DBC" w:rsidRPr="000C165A" w:rsidRDefault="00F05DBC" w:rsidP="008A1722">
      <w:pPr>
        <w:pStyle w:val="NormalWeb"/>
        <w:numPr>
          <w:ilvl w:val="0"/>
          <w:numId w:val="1"/>
        </w:numPr>
        <w:suppressAutoHyphens/>
        <w:spacing w:before="0" w:beforeAutospacing="0" w:after="75" w:afterAutospacing="0"/>
        <w:ind w:left="450"/>
        <w:rPr>
          <w:rFonts w:asciiTheme="minorHAnsi" w:hAnsiTheme="minorHAnsi" w:cstheme="minorHAnsi"/>
          <w:color w:val="333333"/>
          <w:sz w:val="22"/>
          <w:szCs w:val="22"/>
        </w:rPr>
      </w:pPr>
      <w:r w:rsidRPr="000C165A">
        <w:rPr>
          <w:rFonts w:asciiTheme="minorHAnsi" w:hAnsiTheme="minorHAnsi" w:cstheme="minorHAnsi"/>
          <w:color w:val="333333"/>
          <w:sz w:val="22"/>
          <w:szCs w:val="22"/>
        </w:rPr>
        <w:t>Involved in bug fixing.</w:t>
      </w:r>
    </w:p>
    <w:p w:rsidR="00F05DBC" w:rsidRPr="000C165A" w:rsidRDefault="00F05DBC" w:rsidP="008A1722">
      <w:pPr>
        <w:pStyle w:val="NormalWeb"/>
        <w:numPr>
          <w:ilvl w:val="0"/>
          <w:numId w:val="1"/>
        </w:numPr>
        <w:suppressAutoHyphens/>
        <w:spacing w:before="0" w:beforeAutospacing="0" w:after="75" w:afterAutospacing="0"/>
        <w:ind w:left="450"/>
        <w:rPr>
          <w:rFonts w:asciiTheme="minorHAnsi" w:hAnsiTheme="minorHAnsi" w:cstheme="minorHAnsi"/>
          <w:color w:val="333333"/>
          <w:sz w:val="22"/>
          <w:szCs w:val="22"/>
        </w:rPr>
      </w:pPr>
      <w:r w:rsidRPr="000C165A">
        <w:rPr>
          <w:rFonts w:asciiTheme="minorHAnsi" w:hAnsiTheme="minorHAnsi" w:cstheme="minorHAnsi"/>
          <w:color w:val="333333"/>
          <w:sz w:val="22"/>
          <w:szCs w:val="22"/>
        </w:rPr>
        <w:t>Made daily deployments on QA server.</w:t>
      </w:r>
    </w:p>
    <w:p w:rsidR="00F05DBC" w:rsidRPr="000C165A" w:rsidRDefault="00F05DBC" w:rsidP="00F05DBC">
      <w:pPr>
        <w:spacing w:line="276" w:lineRule="auto"/>
        <w:rPr>
          <w:rFonts w:asciiTheme="minorHAnsi" w:hAnsiTheme="minorHAnsi" w:cstheme="minorHAnsi"/>
          <w:bCs/>
          <w:sz w:val="22"/>
          <w:szCs w:val="22"/>
        </w:rPr>
      </w:pPr>
    </w:p>
    <w:p w:rsidR="00F05DBC" w:rsidRPr="000C165A" w:rsidRDefault="00F05DBC" w:rsidP="00F05DBC">
      <w:pPr>
        <w:spacing w:line="276" w:lineRule="auto"/>
        <w:rPr>
          <w:rFonts w:asciiTheme="minorHAnsi" w:hAnsiTheme="minorHAnsi" w:cstheme="minorHAnsi"/>
          <w:b/>
          <w:bCs/>
          <w:sz w:val="22"/>
          <w:szCs w:val="22"/>
        </w:rPr>
      </w:pPr>
      <w:r w:rsidRPr="000C165A">
        <w:rPr>
          <w:rFonts w:asciiTheme="minorHAnsi" w:hAnsiTheme="minorHAnsi" w:cstheme="minorHAnsi"/>
          <w:b/>
          <w:bCs/>
          <w:sz w:val="22"/>
          <w:szCs w:val="22"/>
        </w:rPr>
        <w:t>Technologies :</w:t>
      </w:r>
    </w:p>
    <w:p w:rsidR="00F05DBC" w:rsidRPr="000C165A" w:rsidRDefault="00F05DBC" w:rsidP="00F05DBC">
      <w:pPr>
        <w:spacing w:line="276" w:lineRule="auto"/>
        <w:rPr>
          <w:rFonts w:asciiTheme="minorHAnsi" w:hAnsiTheme="minorHAnsi" w:cstheme="minorHAnsi"/>
          <w:b/>
          <w:bCs/>
          <w:sz w:val="22"/>
          <w:szCs w:val="22"/>
        </w:rPr>
      </w:pPr>
    </w:p>
    <w:p w:rsidR="00F05DBC" w:rsidRPr="000C165A" w:rsidRDefault="00F05DBC" w:rsidP="00F05DBC">
      <w:pPr>
        <w:ind w:firstLine="720"/>
        <w:jc w:val="both"/>
        <w:rPr>
          <w:rFonts w:asciiTheme="minorHAnsi" w:hAnsiTheme="minorHAnsi" w:cstheme="minorHAnsi"/>
          <w:bCs/>
          <w:sz w:val="22"/>
          <w:szCs w:val="22"/>
        </w:rPr>
      </w:pPr>
      <w:r w:rsidRPr="000C165A">
        <w:rPr>
          <w:rFonts w:asciiTheme="minorHAnsi" w:hAnsiTheme="minorHAnsi" w:cstheme="minorHAnsi"/>
          <w:bCs/>
          <w:sz w:val="22"/>
          <w:szCs w:val="22"/>
        </w:rPr>
        <w:t>Struts 1.3, Servlets 2.4, JSP 2.0, JDBC, SQL Server 2005, Weblogic 8.1.</w:t>
      </w:r>
    </w:p>
    <w:p w:rsidR="00F05DBC" w:rsidRPr="000C165A" w:rsidRDefault="00F05DBC" w:rsidP="00F05DBC">
      <w:pPr>
        <w:ind w:firstLine="720"/>
        <w:jc w:val="both"/>
        <w:rPr>
          <w:rFonts w:asciiTheme="minorHAnsi" w:hAnsiTheme="minorHAnsi" w:cstheme="minorHAnsi"/>
          <w:bCs/>
          <w:sz w:val="22"/>
          <w:szCs w:val="22"/>
        </w:rPr>
      </w:pPr>
    </w:p>
    <w:p w:rsidR="00F05DBC" w:rsidRPr="000C165A" w:rsidRDefault="00F05DBC" w:rsidP="00F05DBC">
      <w:pPr>
        <w:ind w:firstLine="720"/>
        <w:jc w:val="both"/>
        <w:rPr>
          <w:rFonts w:asciiTheme="minorHAnsi" w:hAnsiTheme="minorHAnsi" w:cstheme="minorHAnsi"/>
          <w:bCs/>
          <w:sz w:val="22"/>
          <w:szCs w:val="22"/>
        </w:rPr>
      </w:pPr>
    </w:p>
    <w:tbl>
      <w:tblPr>
        <w:tblpPr w:leftFromText="180" w:rightFromText="180" w:vertAnchor="text" w:tblpY="13"/>
        <w:tblW w:w="9227" w:type="dxa"/>
        <w:tblLayout w:type="fixed"/>
        <w:tblLook w:val="0000"/>
      </w:tblPr>
      <w:tblGrid>
        <w:gridCol w:w="312"/>
        <w:gridCol w:w="966"/>
        <w:gridCol w:w="360"/>
        <w:gridCol w:w="3510"/>
        <w:gridCol w:w="1170"/>
        <w:gridCol w:w="360"/>
        <w:gridCol w:w="2549"/>
      </w:tblGrid>
      <w:tr w:rsidR="00F05DBC" w:rsidRPr="000C165A" w:rsidTr="000251AB">
        <w:trPr>
          <w:cantSplit/>
          <w:trHeight w:hRule="exact" w:val="327"/>
        </w:trPr>
        <w:tc>
          <w:tcPr>
            <w:tcW w:w="312" w:type="dxa"/>
            <w:vMerge w:val="restart"/>
            <w:tcBorders>
              <w:top w:val="single" w:sz="4" w:space="0" w:color="000000"/>
              <w:left w:val="single" w:sz="4" w:space="0" w:color="000000"/>
              <w:bottom w:val="single" w:sz="4" w:space="0" w:color="000000"/>
            </w:tcBorders>
            <w:shd w:val="clear" w:color="auto" w:fill="B3B3B3"/>
            <w:vAlign w:val="center"/>
          </w:tcPr>
          <w:p w:rsidR="00F05DBC" w:rsidRPr="000C165A" w:rsidRDefault="00F05DBC" w:rsidP="000251AB">
            <w:pPr>
              <w:snapToGrid w:val="0"/>
              <w:spacing w:before="40" w:after="40" w:line="276" w:lineRule="auto"/>
              <w:rPr>
                <w:rFonts w:asciiTheme="minorHAnsi" w:hAnsiTheme="minorHAnsi" w:cstheme="minorHAnsi"/>
                <w:color w:val="333333"/>
                <w:sz w:val="22"/>
                <w:szCs w:val="22"/>
              </w:rPr>
            </w:pPr>
            <w:r w:rsidRPr="000C165A">
              <w:rPr>
                <w:rFonts w:asciiTheme="minorHAnsi" w:hAnsiTheme="minorHAnsi" w:cstheme="minorHAnsi"/>
                <w:color w:val="333333"/>
                <w:sz w:val="22"/>
                <w:szCs w:val="22"/>
              </w:rPr>
              <w:t>6</w:t>
            </w:r>
          </w:p>
        </w:tc>
        <w:tc>
          <w:tcPr>
            <w:tcW w:w="966" w:type="dxa"/>
            <w:tcBorders>
              <w:top w:val="single" w:sz="4" w:space="0" w:color="000000"/>
              <w:left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Project</w:t>
            </w:r>
          </w:p>
        </w:tc>
        <w:tc>
          <w:tcPr>
            <w:tcW w:w="360" w:type="dxa"/>
            <w:tcBorders>
              <w:top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3510" w:type="dxa"/>
            <w:tcBorders>
              <w:top w:val="single" w:sz="4" w:space="0" w:color="000000"/>
            </w:tcBorders>
            <w:vAlign w:val="center"/>
          </w:tcPr>
          <w:p w:rsidR="00F05DBC" w:rsidRPr="000C165A" w:rsidRDefault="00F05DBC" w:rsidP="000251AB">
            <w:pPr>
              <w:spacing w:line="360" w:lineRule="auto"/>
              <w:rPr>
                <w:rFonts w:asciiTheme="minorHAnsi" w:hAnsiTheme="minorHAnsi" w:cstheme="minorHAnsi"/>
                <w:b/>
                <w:sz w:val="22"/>
                <w:szCs w:val="22"/>
              </w:rPr>
            </w:pPr>
            <w:r w:rsidRPr="000C165A">
              <w:rPr>
                <w:rFonts w:asciiTheme="minorHAnsi" w:hAnsiTheme="minorHAnsi" w:cstheme="minorHAnsi"/>
                <w:b/>
                <w:sz w:val="22"/>
                <w:szCs w:val="22"/>
              </w:rPr>
              <w:t>Self Service Portal.</w:t>
            </w:r>
          </w:p>
          <w:p w:rsidR="00F05DBC" w:rsidRPr="000C165A" w:rsidRDefault="00F05DBC" w:rsidP="000251AB">
            <w:pPr>
              <w:snapToGrid w:val="0"/>
              <w:spacing w:before="40" w:after="40" w:line="276" w:lineRule="auto"/>
              <w:rPr>
                <w:rFonts w:asciiTheme="minorHAnsi" w:hAnsiTheme="minorHAnsi" w:cstheme="minorHAnsi"/>
                <w:b/>
                <w:color w:val="333333"/>
                <w:sz w:val="22"/>
                <w:szCs w:val="22"/>
                <w:shd w:val="clear" w:color="auto" w:fill="FFFFFF"/>
              </w:rPr>
            </w:pPr>
          </w:p>
        </w:tc>
        <w:tc>
          <w:tcPr>
            <w:tcW w:w="1170" w:type="dxa"/>
            <w:tcBorders>
              <w:top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 xml:space="preserve">Duration </w:t>
            </w:r>
          </w:p>
        </w:tc>
        <w:tc>
          <w:tcPr>
            <w:tcW w:w="360" w:type="dxa"/>
            <w:tcBorders>
              <w:top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2549" w:type="dxa"/>
            <w:tcBorders>
              <w:top w:val="single" w:sz="4" w:space="0" w:color="000000"/>
              <w:right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rPr>
            </w:pPr>
            <w:r w:rsidRPr="000C165A">
              <w:rPr>
                <w:rFonts w:asciiTheme="minorHAnsi" w:hAnsiTheme="minorHAnsi" w:cstheme="minorHAnsi"/>
                <w:sz w:val="22"/>
                <w:szCs w:val="22"/>
              </w:rPr>
              <w:t>Sept-05 to Oct-06</w:t>
            </w:r>
          </w:p>
        </w:tc>
      </w:tr>
      <w:tr w:rsidR="00F05DBC" w:rsidRPr="000C165A" w:rsidTr="000251AB">
        <w:trPr>
          <w:cantSplit/>
          <w:trHeight w:hRule="exact" w:val="317"/>
        </w:trPr>
        <w:tc>
          <w:tcPr>
            <w:tcW w:w="312" w:type="dxa"/>
            <w:vMerge/>
            <w:tcBorders>
              <w:top w:val="single" w:sz="4" w:space="0" w:color="000000"/>
              <w:left w:val="single" w:sz="4" w:space="0" w:color="000000"/>
              <w:bottom w:val="single" w:sz="4" w:space="0" w:color="000000"/>
            </w:tcBorders>
            <w:shd w:val="clear" w:color="auto" w:fill="B3B3B3"/>
            <w:vAlign w:val="center"/>
          </w:tcPr>
          <w:p w:rsidR="00F05DBC" w:rsidRPr="000C165A" w:rsidRDefault="00F05DBC" w:rsidP="000251AB">
            <w:pPr>
              <w:spacing w:line="276" w:lineRule="auto"/>
              <w:rPr>
                <w:rFonts w:asciiTheme="minorHAnsi" w:hAnsiTheme="minorHAnsi" w:cstheme="minorHAnsi"/>
                <w:sz w:val="22"/>
                <w:szCs w:val="22"/>
              </w:rPr>
            </w:pPr>
          </w:p>
        </w:tc>
        <w:tc>
          <w:tcPr>
            <w:tcW w:w="966" w:type="dxa"/>
            <w:tcBorders>
              <w:left w:val="single" w:sz="4" w:space="0" w:color="000000"/>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p>
        </w:tc>
        <w:tc>
          <w:tcPr>
            <w:tcW w:w="36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p>
        </w:tc>
        <w:tc>
          <w:tcPr>
            <w:tcW w:w="351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b/>
                <w:color w:val="333333"/>
                <w:sz w:val="22"/>
                <w:szCs w:val="22"/>
                <w:shd w:val="clear" w:color="auto" w:fill="FFFFFF"/>
              </w:rPr>
            </w:pPr>
          </w:p>
        </w:tc>
        <w:tc>
          <w:tcPr>
            <w:tcW w:w="117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 xml:space="preserve">Role </w:t>
            </w:r>
          </w:p>
        </w:tc>
        <w:tc>
          <w:tcPr>
            <w:tcW w:w="360" w:type="dxa"/>
            <w:tcBorders>
              <w:bottom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shd w:val="clear" w:color="auto" w:fill="FFFFFF"/>
              </w:rPr>
              <w:t>:</w:t>
            </w:r>
          </w:p>
        </w:tc>
        <w:tc>
          <w:tcPr>
            <w:tcW w:w="2549" w:type="dxa"/>
            <w:tcBorders>
              <w:bottom w:val="single" w:sz="4" w:space="0" w:color="000000"/>
              <w:right w:val="single" w:sz="4" w:space="0" w:color="000000"/>
            </w:tcBorders>
          </w:tcPr>
          <w:p w:rsidR="00F05DBC" w:rsidRPr="000C165A" w:rsidRDefault="00F05DBC" w:rsidP="000251AB">
            <w:pPr>
              <w:snapToGrid w:val="0"/>
              <w:spacing w:before="40" w:after="40" w:line="276" w:lineRule="auto"/>
              <w:rPr>
                <w:rFonts w:asciiTheme="minorHAnsi" w:hAnsiTheme="minorHAnsi" w:cstheme="minorHAnsi"/>
                <w:color w:val="333333"/>
                <w:sz w:val="22"/>
                <w:szCs w:val="22"/>
                <w:shd w:val="clear" w:color="auto" w:fill="FFFFFF"/>
              </w:rPr>
            </w:pPr>
            <w:r w:rsidRPr="000C165A">
              <w:rPr>
                <w:rFonts w:asciiTheme="minorHAnsi" w:hAnsiTheme="minorHAnsi" w:cstheme="minorHAnsi"/>
                <w:color w:val="333333"/>
                <w:sz w:val="22"/>
                <w:szCs w:val="22"/>
              </w:rPr>
              <w:t>Software Engineer</w:t>
            </w:r>
          </w:p>
        </w:tc>
      </w:tr>
    </w:tbl>
    <w:p w:rsidR="00F05DBC" w:rsidRPr="000C165A" w:rsidRDefault="00F05DBC" w:rsidP="00F05DBC">
      <w:pPr>
        <w:tabs>
          <w:tab w:val="left" w:pos="720"/>
        </w:tabs>
        <w:suppressAutoHyphens/>
        <w:spacing w:line="276" w:lineRule="auto"/>
        <w:rPr>
          <w:rFonts w:asciiTheme="minorHAnsi" w:hAnsiTheme="minorHAnsi" w:cstheme="minorHAnsi"/>
          <w:bCs/>
          <w:sz w:val="22"/>
          <w:szCs w:val="22"/>
        </w:rPr>
      </w:pPr>
    </w:p>
    <w:p w:rsidR="00F05DBC" w:rsidRPr="000C165A" w:rsidRDefault="00F05DBC" w:rsidP="00F05DBC">
      <w:pPr>
        <w:spacing w:line="276" w:lineRule="auto"/>
        <w:rPr>
          <w:rFonts w:asciiTheme="minorHAnsi" w:hAnsiTheme="minorHAnsi" w:cstheme="minorHAnsi"/>
          <w:b/>
          <w:bCs/>
          <w:sz w:val="22"/>
          <w:szCs w:val="22"/>
        </w:rPr>
      </w:pPr>
      <w:r w:rsidRPr="000C165A">
        <w:rPr>
          <w:rFonts w:asciiTheme="minorHAnsi" w:hAnsiTheme="minorHAnsi" w:cstheme="minorHAnsi"/>
          <w:b/>
          <w:bCs/>
          <w:sz w:val="22"/>
          <w:szCs w:val="22"/>
        </w:rPr>
        <w:t>Description :</w:t>
      </w:r>
    </w:p>
    <w:p w:rsidR="00F05DBC" w:rsidRPr="000C165A" w:rsidRDefault="00F05DBC" w:rsidP="00F05DBC">
      <w:pPr>
        <w:spacing w:line="276" w:lineRule="auto"/>
        <w:rPr>
          <w:rFonts w:asciiTheme="minorHAnsi" w:hAnsiTheme="minorHAnsi" w:cstheme="minorHAnsi"/>
          <w:b/>
          <w:bCs/>
          <w:sz w:val="22"/>
          <w:szCs w:val="22"/>
        </w:rPr>
      </w:pPr>
    </w:p>
    <w:p w:rsidR="00F05DBC" w:rsidRPr="000C165A" w:rsidRDefault="00F05DBC" w:rsidP="00FD507F">
      <w:pPr>
        <w:pStyle w:val="BodyTextIndent"/>
        <w:spacing w:after="0"/>
        <w:ind w:left="0" w:firstLine="720"/>
        <w:jc w:val="both"/>
        <w:rPr>
          <w:rFonts w:asciiTheme="minorHAnsi" w:hAnsiTheme="minorHAnsi" w:cstheme="minorHAnsi"/>
          <w:bCs/>
          <w:sz w:val="22"/>
          <w:szCs w:val="22"/>
        </w:rPr>
      </w:pPr>
      <w:r w:rsidRPr="000C165A">
        <w:rPr>
          <w:rFonts w:asciiTheme="minorHAnsi" w:hAnsiTheme="minorHAnsi" w:cstheme="minorHAnsi"/>
          <w:bCs/>
          <w:sz w:val="22"/>
          <w:szCs w:val="22"/>
        </w:rPr>
        <w:t xml:space="preserve">Self Service Portal is a collection of independent portlets based on JSR-168 API. By this project we are giving chance to access the internet through special cable which has undertaken by Administrator. Through this service the employee will access the limited services only which have been given by the Administrator.These portals provides various kinds of services like cricket scores, jokes, stock market, music album releases etc. In the other side there is also other set of portals which provides various kinds of services like Employee Location, Task, Calendar, Holidays Schedule Internal web news portals.  These portals can be plugged into a portal server.  </w:t>
      </w:r>
    </w:p>
    <w:p w:rsidR="00F05DBC" w:rsidRPr="000C165A" w:rsidRDefault="00F05DBC" w:rsidP="00F05DBC">
      <w:pPr>
        <w:spacing w:line="276" w:lineRule="auto"/>
        <w:rPr>
          <w:rFonts w:asciiTheme="minorHAnsi" w:hAnsiTheme="minorHAnsi" w:cstheme="minorHAnsi"/>
          <w:bCs/>
          <w:sz w:val="22"/>
          <w:szCs w:val="22"/>
        </w:rPr>
      </w:pPr>
    </w:p>
    <w:p w:rsidR="00F05DBC" w:rsidRPr="000C165A" w:rsidRDefault="00F05DBC" w:rsidP="00F05DBC">
      <w:pPr>
        <w:spacing w:line="276" w:lineRule="auto"/>
        <w:rPr>
          <w:rFonts w:asciiTheme="minorHAnsi" w:hAnsiTheme="minorHAnsi" w:cstheme="minorHAnsi"/>
          <w:b/>
          <w:bCs/>
          <w:sz w:val="22"/>
          <w:szCs w:val="22"/>
        </w:rPr>
      </w:pPr>
      <w:r w:rsidRPr="000C165A">
        <w:rPr>
          <w:rFonts w:asciiTheme="minorHAnsi" w:hAnsiTheme="minorHAnsi" w:cstheme="minorHAnsi"/>
          <w:b/>
          <w:bCs/>
          <w:sz w:val="22"/>
          <w:szCs w:val="22"/>
        </w:rPr>
        <w:t>Responsibilities :</w:t>
      </w:r>
    </w:p>
    <w:p w:rsidR="00F05DBC" w:rsidRPr="000C165A" w:rsidRDefault="00F05DBC" w:rsidP="00F05DBC">
      <w:pPr>
        <w:spacing w:line="276" w:lineRule="auto"/>
        <w:rPr>
          <w:rFonts w:asciiTheme="minorHAnsi" w:hAnsiTheme="minorHAnsi" w:cstheme="minorHAnsi"/>
          <w:b/>
          <w:bCs/>
          <w:sz w:val="22"/>
          <w:szCs w:val="22"/>
        </w:rPr>
      </w:pPr>
    </w:p>
    <w:p w:rsidR="00F05DBC" w:rsidRPr="000C165A" w:rsidRDefault="00F05DBC" w:rsidP="008A1722">
      <w:pPr>
        <w:widowControl w:val="0"/>
        <w:numPr>
          <w:ilvl w:val="0"/>
          <w:numId w:val="3"/>
        </w:numPr>
        <w:tabs>
          <w:tab w:val="clear" w:pos="720"/>
          <w:tab w:val="num" w:pos="1440"/>
        </w:tabs>
        <w:suppressAutoHyphens/>
        <w:autoSpaceDE w:val="0"/>
        <w:spacing w:after="75" w:line="276" w:lineRule="auto"/>
        <w:ind w:left="450" w:hanging="360"/>
        <w:jc w:val="both"/>
        <w:rPr>
          <w:rFonts w:asciiTheme="minorHAnsi" w:hAnsiTheme="minorHAnsi" w:cstheme="minorHAnsi"/>
          <w:bCs/>
          <w:sz w:val="22"/>
          <w:szCs w:val="22"/>
        </w:rPr>
      </w:pPr>
      <w:r w:rsidRPr="000C165A">
        <w:rPr>
          <w:rFonts w:asciiTheme="minorHAnsi" w:hAnsiTheme="minorHAnsi" w:cstheme="minorHAnsi"/>
          <w:bCs/>
          <w:sz w:val="22"/>
          <w:szCs w:val="22"/>
        </w:rPr>
        <w:t xml:space="preserve"> Involved in Designing pages using JSP.</w:t>
      </w:r>
    </w:p>
    <w:p w:rsidR="00F05DBC" w:rsidRPr="000C165A" w:rsidRDefault="00F05DBC" w:rsidP="008A1722">
      <w:pPr>
        <w:widowControl w:val="0"/>
        <w:numPr>
          <w:ilvl w:val="0"/>
          <w:numId w:val="3"/>
        </w:numPr>
        <w:tabs>
          <w:tab w:val="clear" w:pos="720"/>
          <w:tab w:val="num" w:pos="1440"/>
        </w:tabs>
        <w:suppressAutoHyphens/>
        <w:autoSpaceDE w:val="0"/>
        <w:spacing w:after="75" w:line="276" w:lineRule="auto"/>
        <w:ind w:left="450" w:hanging="360"/>
        <w:jc w:val="both"/>
        <w:rPr>
          <w:rFonts w:asciiTheme="minorHAnsi" w:hAnsiTheme="minorHAnsi" w:cstheme="minorHAnsi"/>
          <w:bCs/>
          <w:sz w:val="22"/>
          <w:szCs w:val="22"/>
        </w:rPr>
      </w:pPr>
      <w:r w:rsidRPr="000C165A">
        <w:rPr>
          <w:rFonts w:asciiTheme="minorHAnsi" w:hAnsiTheme="minorHAnsi" w:cstheme="minorHAnsi"/>
          <w:bCs/>
          <w:sz w:val="22"/>
          <w:szCs w:val="22"/>
        </w:rPr>
        <w:t xml:space="preserve"> Involved in writing Code in struts and portlets.</w:t>
      </w:r>
    </w:p>
    <w:p w:rsidR="00F05DBC" w:rsidRPr="000C165A" w:rsidRDefault="00F05DBC" w:rsidP="008A1722">
      <w:pPr>
        <w:widowControl w:val="0"/>
        <w:numPr>
          <w:ilvl w:val="0"/>
          <w:numId w:val="3"/>
        </w:numPr>
        <w:tabs>
          <w:tab w:val="clear" w:pos="720"/>
          <w:tab w:val="num" w:pos="1440"/>
        </w:tabs>
        <w:suppressAutoHyphens/>
        <w:autoSpaceDE w:val="0"/>
        <w:spacing w:after="75" w:line="276" w:lineRule="auto"/>
        <w:ind w:left="450" w:hanging="360"/>
        <w:jc w:val="both"/>
        <w:rPr>
          <w:rFonts w:asciiTheme="minorHAnsi" w:hAnsiTheme="minorHAnsi" w:cstheme="minorHAnsi"/>
          <w:bCs/>
          <w:sz w:val="22"/>
          <w:szCs w:val="22"/>
        </w:rPr>
      </w:pPr>
      <w:r w:rsidRPr="000C165A">
        <w:rPr>
          <w:rFonts w:asciiTheme="minorHAnsi" w:hAnsiTheme="minorHAnsi" w:cstheme="minorHAnsi"/>
          <w:bCs/>
          <w:sz w:val="22"/>
          <w:szCs w:val="22"/>
        </w:rPr>
        <w:lastRenderedPageBreak/>
        <w:t xml:space="preserve"> Writing SQL queries using JDBC</w:t>
      </w:r>
    </w:p>
    <w:p w:rsidR="00F05DBC" w:rsidRPr="000C165A" w:rsidRDefault="00F05DBC" w:rsidP="008A1722">
      <w:pPr>
        <w:widowControl w:val="0"/>
        <w:numPr>
          <w:ilvl w:val="0"/>
          <w:numId w:val="3"/>
        </w:numPr>
        <w:tabs>
          <w:tab w:val="clear" w:pos="720"/>
          <w:tab w:val="num" w:pos="1440"/>
        </w:tabs>
        <w:suppressAutoHyphens/>
        <w:autoSpaceDE w:val="0"/>
        <w:spacing w:after="75" w:line="276" w:lineRule="auto"/>
        <w:ind w:left="450" w:hanging="360"/>
        <w:jc w:val="both"/>
        <w:rPr>
          <w:rFonts w:asciiTheme="minorHAnsi" w:hAnsiTheme="minorHAnsi" w:cstheme="minorHAnsi"/>
          <w:bCs/>
          <w:sz w:val="22"/>
          <w:szCs w:val="22"/>
        </w:rPr>
      </w:pPr>
      <w:r w:rsidRPr="000C165A">
        <w:rPr>
          <w:rFonts w:asciiTheme="minorHAnsi" w:hAnsiTheme="minorHAnsi" w:cstheme="minorHAnsi"/>
          <w:bCs/>
          <w:sz w:val="22"/>
          <w:szCs w:val="22"/>
        </w:rPr>
        <w:t>Writing test scenarios and Unit tested the written code.</w:t>
      </w:r>
    </w:p>
    <w:p w:rsidR="00F05DBC" w:rsidRPr="000C165A" w:rsidRDefault="00F05DBC" w:rsidP="008A1722">
      <w:pPr>
        <w:widowControl w:val="0"/>
        <w:numPr>
          <w:ilvl w:val="0"/>
          <w:numId w:val="3"/>
        </w:numPr>
        <w:tabs>
          <w:tab w:val="clear" w:pos="720"/>
          <w:tab w:val="num" w:pos="1440"/>
        </w:tabs>
        <w:suppressAutoHyphens/>
        <w:autoSpaceDE w:val="0"/>
        <w:spacing w:after="75" w:line="276" w:lineRule="auto"/>
        <w:ind w:left="450" w:hanging="360"/>
        <w:jc w:val="both"/>
        <w:rPr>
          <w:rFonts w:asciiTheme="minorHAnsi" w:hAnsiTheme="minorHAnsi" w:cstheme="minorHAnsi"/>
          <w:bCs/>
          <w:sz w:val="22"/>
          <w:szCs w:val="22"/>
        </w:rPr>
      </w:pPr>
      <w:r w:rsidRPr="000C165A">
        <w:rPr>
          <w:rFonts w:asciiTheme="minorHAnsi" w:hAnsiTheme="minorHAnsi" w:cstheme="minorHAnsi"/>
          <w:bCs/>
          <w:sz w:val="22"/>
          <w:szCs w:val="22"/>
        </w:rPr>
        <w:t xml:space="preserve"> Involved in fixing the bugs.</w:t>
      </w:r>
    </w:p>
    <w:p w:rsidR="00F05DBC" w:rsidRPr="000C165A" w:rsidRDefault="00F05DBC" w:rsidP="00F05DBC">
      <w:pPr>
        <w:spacing w:line="276" w:lineRule="auto"/>
        <w:rPr>
          <w:rFonts w:asciiTheme="minorHAnsi" w:hAnsiTheme="minorHAnsi" w:cstheme="minorHAnsi"/>
          <w:bCs/>
          <w:sz w:val="22"/>
          <w:szCs w:val="22"/>
        </w:rPr>
      </w:pPr>
    </w:p>
    <w:p w:rsidR="00F05DBC" w:rsidRPr="000C165A" w:rsidRDefault="00F05DBC" w:rsidP="00F05DBC">
      <w:pPr>
        <w:spacing w:line="276" w:lineRule="auto"/>
        <w:rPr>
          <w:rFonts w:asciiTheme="minorHAnsi" w:hAnsiTheme="minorHAnsi" w:cstheme="minorHAnsi"/>
          <w:b/>
          <w:bCs/>
          <w:sz w:val="22"/>
          <w:szCs w:val="22"/>
        </w:rPr>
      </w:pPr>
      <w:r w:rsidRPr="000C165A">
        <w:rPr>
          <w:rFonts w:asciiTheme="minorHAnsi" w:hAnsiTheme="minorHAnsi" w:cstheme="minorHAnsi"/>
          <w:b/>
          <w:bCs/>
          <w:sz w:val="22"/>
          <w:szCs w:val="22"/>
        </w:rPr>
        <w:t>Technologies :</w:t>
      </w:r>
    </w:p>
    <w:p w:rsidR="00F05DBC" w:rsidRPr="000C165A" w:rsidRDefault="00F05DBC" w:rsidP="00F05DBC">
      <w:pPr>
        <w:spacing w:line="276" w:lineRule="auto"/>
        <w:rPr>
          <w:rFonts w:asciiTheme="minorHAnsi" w:hAnsiTheme="minorHAnsi" w:cstheme="minorHAnsi"/>
          <w:b/>
          <w:bCs/>
          <w:sz w:val="22"/>
          <w:szCs w:val="22"/>
        </w:rPr>
      </w:pPr>
    </w:p>
    <w:p w:rsidR="00F05DBC" w:rsidRPr="000C165A" w:rsidRDefault="00F05DBC" w:rsidP="00F05DBC">
      <w:pPr>
        <w:tabs>
          <w:tab w:val="left" w:pos="720"/>
        </w:tabs>
        <w:suppressAutoHyphens/>
        <w:spacing w:line="276" w:lineRule="auto"/>
        <w:rPr>
          <w:rFonts w:asciiTheme="minorHAnsi" w:hAnsiTheme="minorHAnsi" w:cstheme="minorHAnsi"/>
          <w:bCs/>
          <w:sz w:val="22"/>
          <w:szCs w:val="22"/>
        </w:rPr>
      </w:pPr>
      <w:r w:rsidRPr="000C165A">
        <w:rPr>
          <w:rFonts w:asciiTheme="minorHAnsi" w:hAnsiTheme="minorHAnsi" w:cstheme="minorHAnsi"/>
          <w:sz w:val="22"/>
          <w:szCs w:val="22"/>
        </w:rPr>
        <w:tab/>
      </w:r>
      <w:r w:rsidRPr="000C165A">
        <w:rPr>
          <w:rFonts w:asciiTheme="minorHAnsi" w:hAnsiTheme="minorHAnsi" w:cstheme="minorHAnsi"/>
          <w:bCs/>
          <w:sz w:val="22"/>
          <w:szCs w:val="22"/>
        </w:rPr>
        <w:t xml:space="preserve">Struts 1.3, Servlets 2.4, Portlets, JSP 2.0, </w:t>
      </w:r>
      <w:r w:rsidR="00C26733" w:rsidRPr="000C165A">
        <w:rPr>
          <w:rFonts w:asciiTheme="minorHAnsi" w:hAnsiTheme="minorHAnsi" w:cstheme="minorHAnsi"/>
          <w:bCs/>
          <w:sz w:val="22"/>
          <w:szCs w:val="22"/>
        </w:rPr>
        <w:t xml:space="preserve">HTML, </w:t>
      </w:r>
      <w:r w:rsidRPr="000C165A">
        <w:rPr>
          <w:rFonts w:asciiTheme="minorHAnsi" w:hAnsiTheme="minorHAnsi" w:cstheme="minorHAnsi"/>
          <w:bCs/>
          <w:sz w:val="22"/>
          <w:szCs w:val="22"/>
        </w:rPr>
        <w:t>SQL Server 2005, Tomcat 5.0</w:t>
      </w:r>
    </w:p>
    <w:p w:rsidR="00F05DBC" w:rsidRPr="000C165A" w:rsidRDefault="00F05DBC" w:rsidP="00F05DBC">
      <w:pPr>
        <w:spacing w:line="276" w:lineRule="auto"/>
        <w:rPr>
          <w:rFonts w:asciiTheme="minorHAnsi" w:hAnsiTheme="minorHAnsi" w:cstheme="minorHAnsi"/>
          <w:b/>
          <w:bCs/>
          <w:vanish/>
          <w:sz w:val="22"/>
          <w:szCs w:val="22"/>
        </w:rPr>
      </w:pPr>
    </w:p>
    <w:p w:rsidR="00F05DBC" w:rsidRPr="000C165A" w:rsidRDefault="00F05DBC" w:rsidP="00F05DBC">
      <w:pPr>
        <w:spacing w:line="276" w:lineRule="auto"/>
        <w:rPr>
          <w:rFonts w:asciiTheme="minorHAnsi" w:hAnsiTheme="minorHAnsi" w:cstheme="minorHAnsi"/>
          <w:b/>
          <w:bCs/>
          <w:vanish/>
          <w:sz w:val="22"/>
          <w:szCs w:val="22"/>
        </w:rPr>
      </w:pPr>
    </w:p>
    <w:p w:rsidR="0010498A" w:rsidRPr="000C165A" w:rsidRDefault="0010498A">
      <w:pPr>
        <w:rPr>
          <w:rFonts w:asciiTheme="minorHAnsi" w:hAnsiTheme="minorHAnsi" w:cstheme="minorHAnsi"/>
          <w:sz w:val="22"/>
          <w:szCs w:val="22"/>
        </w:rPr>
      </w:pPr>
    </w:p>
    <w:sectPr w:rsidR="0010498A" w:rsidRPr="000C165A" w:rsidSect="00182D81">
      <w:footerReference w:type="default" r:id="rId7"/>
      <w:pgSz w:w="11909" w:h="16834" w:code="9"/>
      <w:pgMar w:top="144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657" w:rsidRDefault="00344657">
      <w:r>
        <w:separator/>
      </w:r>
    </w:p>
  </w:endnote>
  <w:endnote w:type="continuationSeparator" w:id="1">
    <w:p w:rsidR="00344657" w:rsidRDefault="003446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E32" w:rsidRPr="00525FFE" w:rsidRDefault="00B92404" w:rsidP="004047A6">
    <w:pPr>
      <w:suppressAutoHyphens/>
      <w:jc w:val="right"/>
      <w:rPr>
        <w:rFonts w:ascii="Arial" w:hAnsi="Arial" w:cs="Arial"/>
        <w:i/>
        <w:sz w:val="20"/>
        <w:szCs w:val="20"/>
        <w:lang w:val="pt-PT"/>
      </w:rPr>
    </w:pPr>
    <w:r>
      <w:rPr>
        <w:rFonts w:ascii="Arial" w:hAnsi="Arial" w:cs="Arial"/>
        <w:i/>
        <w:sz w:val="20"/>
        <w:szCs w:val="20"/>
        <w:lang w:val="pt-PT"/>
      </w:rPr>
      <w:tab/>
    </w:r>
    <w:r>
      <w:rPr>
        <w:rFonts w:ascii="Arial" w:hAnsi="Arial" w:cs="Arial"/>
        <w:i/>
        <w:sz w:val="20"/>
        <w:szCs w:val="20"/>
        <w:lang w:val="pt-PT"/>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657" w:rsidRDefault="00344657">
      <w:r>
        <w:separator/>
      </w:r>
    </w:p>
  </w:footnote>
  <w:footnote w:type="continuationSeparator" w:id="1">
    <w:p w:rsidR="00344657" w:rsidRDefault="003446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suff w:val="nothing"/>
      <w:lvlText w:val=""/>
      <w:lvlJc w:val="left"/>
      <w:pPr>
        <w:tabs>
          <w:tab w:val="num" w:pos="720"/>
        </w:tabs>
        <w:ind w:left="720" w:firstLine="0"/>
      </w:pPr>
      <w:rPr>
        <w:rFonts w:ascii="Symbol" w:hAnsi="Symbol"/>
      </w:rPr>
    </w:lvl>
    <w:lvl w:ilvl="1">
      <w:start w:val="1"/>
      <w:numFmt w:val="bullet"/>
      <w:suff w:val="nothing"/>
      <w:lvlText w:val="o"/>
      <w:lvlJc w:val="left"/>
      <w:pPr>
        <w:tabs>
          <w:tab w:val="num" w:pos="720"/>
        </w:tabs>
        <w:ind w:left="720" w:firstLine="0"/>
      </w:pPr>
      <w:rPr>
        <w:rFonts w:ascii="Courier New" w:hAnsi="Courier New"/>
      </w:rPr>
    </w:lvl>
    <w:lvl w:ilvl="2">
      <w:start w:val="1"/>
      <w:numFmt w:val="bullet"/>
      <w:suff w:val="nothing"/>
      <w:lvlText w:val=""/>
      <w:lvlJc w:val="left"/>
      <w:pPr>
        <w:tabs>
          <w:tab w:val="num" w:pos="720"/>
        </w:tabs>
        <w:ind w:left="720" w:firstLine="0"/>
      </w:pPr>
      <w:rPr>
        <w:rFonts w:ascii="Wingdings" w:hAnsi="Wingdings"/>
      </w:rPr>
    </w:lvl>
    <w:lvl w:ilvl="3">
      <w:start w:val="1"/>
      <w:numFmt w:val="bullet"/>
      <w:suff w:val="nothing"/>
      <w:lvlText w:val=""/>
      <w:lvlJc w:val="left"/>
      <w:pPr>
        <w:tabs>
          <w:tab w:val="num" w:pos="720"/>
        </w:tabs>
        <w:ind w:left="720" w:firstLine="0"/>
      </w:pPr>
      <w:rPr>
        <w:rFonts w:ascii="Symbol" w:hAnsi="Symbol"/>
      </w:rPr>
    </w:lvl>
    <w:lvl w:ilvl="4">
      <w:start w:val="1"/>
      <w:numFmt w:val="bullet"/>
      <w:suff w:val="nothing"/>
      <w:lvlText w:val="o"/>
      <w:lvlJc w:val="left"/>
      <w:pPr>
        <w:tabs>
          <w:tab w:val="num" w:pos="720"/>
        </w:tabs>
        <w:ind w:left="720" w:firstLine="0"/>
      </w:pPr>
      <w:rPr>
        <w:rFonts w:ascii="Courier New" w:hAnsi="Courier New"/>
      </w:rPr>
    </w:lvl>
    <w:lvl w:ilvl="5">
      <w:start w:val="1"/>
      <w:numFmt w:val="bullet"/>
      <w:suff w:val="nothing"/>
      <w:lvlText w:val=""/>
      <w:lvlJc w:val="left"/>
      <w:pPr>
        <w:tabs>
          <w:tab w:val="num" w:pos="720"/>
        </w:tabs>
        <w:ind w:left="720" w:firstLine="0"/>
      </w:pPr>
      <w:rPr>
        <w:rFonts w:ascii="Wingdings" w:hAnsi="Wingdings"/>
      </w:rPr>
    </w:lvl>
    <w:lvl w:ilvl="6">
      <w:start w:val="1"/>
      <w:numFmt w:val="bullet"/>
      <w:suff w:val="nothing"/>
      <w:lvlText w:val=""/>
      <w:lvlJc w:val="left"/>
      <w:pPr>
        <w:tabs>
          <w:tab w:val="num" w:pos="720"/>
        </w:tabs>
        <w:ind w:left="720" w:firstLine="0"/>
      </w:pPr>
      <w:rPr>
        <w:rFonts w:ascii="Symbol" w:hAnsi="Symbol"/>
      </w:rPr>
    </w:lvl>
    <w:lvl w:ilvl="7">
      <w:start w:val="1"/>
      <w:numFmt w:val="bullet"/>
      <w:suff w:val="nothing"/>
      <w:lvlText w:val="o"/>
      <w:lvlJc w:val="left"/>
      <w:pPr>
        <w:tabs>
          <w:tab w:val="num" w:pos="720"/>
        </w:tabs>
        <w:ind w:left="720" w:firstLine="0"/>
      </w:pPr>
      <w:rPr>
        <w:rFonts w:ascii="Courier New" w:hAnsi="Courier New"/>
      </w:rPr>
    </w:lvl>
    <w:lvl w:ilvl="8">
      <w:start w:val="1"/>
      <w:numFmt w:val="bullet"/>
      <w:suff w:val="nothing"/>
      <w:lvlText w:val=""/>
      <w:lvlJc w:val="left"/>
      <w:pPr>
        <w:tabs>
          <w:tab w:val="num" w:pos="720"/>
        </w:tabs>
        <w:ind w:left="720" w:firstLine="0"/>
      </w:pPr>
      <w:rPr>
        <w:rFonts w:ascii="Wingdings" w:hAnsi="Wingdings"/>
      </w:rPr>
    </w:lvl>
  </w:abstractNum>
  <w:abstractNum w:abstractNumId="1">
    <w:nsid w:val="00000002"/>
    <w:multiLevelType w:val="multilevel"/>
    <w:tmpl w:val="00000002"/>
    <w:name w:val="RTF_Num 4"/>
    <w:lvl w:ilvl="0">
      <w:start w:val="1"/>
      <w:numFmt w:val="bullet"/>
      <w:lvlText w:val="•"/>
      <w:lvlJc w:val="left"/>
      <w:pPr>
        <w:ind w:left="360" w:hanging="360"/>
      </w:pPr>
      <w:rPr>
        <w:rFonts w:ascii="OpenSymbol" w:eastAsia="Times New Roman" w:hAnsi="Verdana"/>
        <w:color w:val="000000"/>
        <w:sz w:val="18"/>
      </w:rPr>
    </w:lvl>
    <w:lvl w:ilvl="1">
      <w:start w:val="1"/>
      <w:numFmt w:val="bullet"/>
      <w:lvlText w:val="◦"/>
      <w:lvlJc w:val="left"/>
      <w:pPr>
        <w:ind w:left="720" w:hanging="360"/>
      </w:pPr>
      <w:rPr>
        <w:rFonts w:ascii="OpenSymbol" w:eastAsia="Times New Roman" w:hAnsi="Verdana"/>
        <w:color w:val="000000"/>
        <w:sz w:val="18"/>
      </w:rPr>
    </w:lvl>
    <w:lvl w:ilvl="2">
      <w:start w:val="1"/>
      <w:numFmt w:val="bullet"/>
      <w:lvlText w:val="▪"/>
      <w:lvlJc w:val="left"/>
      <w:pPr>
        <w:ind w:left="1080" w:hanging="360"/>
      </w:pPr>
      <w:rPr>
        <w:rFonts w:ascii="OpenSymbol" w:eastAsia="Times New Roman" w:hAnsi="Verdana"/>
        <w:color w:val="000000"/>
        <w:sz w:val="18"/>
      </w:rPr>
    </w:lvl>
    <w:lvl w:ilvl="3">
      <w:start w:val="1"/>
      <w:numFmt w:val="bullet"/>
      <w:lvlText w:val="•"/>
      <w:lvlJc w:val="left"/>
      <w:pPr>
        <w:ind w:left="1440" w:hanging="360"/>
      </w:pPr>
      <w:rPr>
        <w:rFonts w:ascii="OpenSymbol" w:eastAsia="Times New Roman" w:hAnsi="Verdana"/>
        <w:color w:val="000000"/>
        <w:sz w:val="18"/>
      </w:rPr>
    </w:lvl>
    <w:lvl w:ilvl="4">
      <w:start w:val="1"/>
      <w:numFmt w:val="bullet"/>
      <w:lvlText w:val="◦"/>
      <w:lvlJc w:val="left"/>
      <w:pPr>
        <w:ind w:left="1800" w:hanging="360"/>
      </w:pPr>
      <w:rPr>
        <w:rFonts w:ascii="OpenSymbol" w:eastAsia="Times New Roman" w:hAnsi="Verdana"/>
        <w:color w:val="000000"/>
        <w:sz w:val="18"/>
      </w:rPr>
    </w:lvl>
    <w:lvl w:ilvl="5">
      <w:start w:val="1"/>
      <w:numFmt w:val="bullet"/>
      <w:lvlText w:val="▪"/>
      <w:lvlJc w:val="left"/>
      <w:pPr>
        <w:ind w:left="2160" w:hanging="360"/>
      </w:pPr>
      <w:rPr>
        <w:rFonts w:ascii="OpenSymbol" w:eastAsia="Times New Roman" w:hAnsi="Verdana"/>
        <w:color w:val="000000"/>
        <w:sz w:val="18"/>
      </w:rPr>
    </w:lvl>
    <w:lvl w:ilvl="6">
      <w:start w:val="1"/>
      <w:numFmt w:val="bullet"/>
      <w:lvlText w:val="•"/>
      <w:lvlJc w:val="left"/>
      <w:pPr>
        <w:ind w:left="2520" w:hanging="360"/>
      </w:pPr>
      <w:rPr>
        <w:rFonts w:ascii="OpenSymbol" w:eastAsia="Times New Roman" w:hAnsi="Verdana"/>
        <w:color w:val="000000"/>
        <w:sz w:val="18"/>
      </w:rPr>
    </w:lvl>
    <w:lvl w:ilvl="7">
      <w:start w:val="1"/>
      <w:numFmt w:val="bullet"/>
      <w:lvlText w:val="◦"/>
      <w:lvlJc w:val="left"/>
      <w:pPr>
        <w:ind w:left="2880" w:hanging="360"/>
      </w:pPr>
      <w:rPr>
        <w:rFonts w:ascii="OpenSymbol" w:eastAsia="Times New Roman" w:hAnsi="Verdana"/>
        <w:color w:val="000000"/>
        <w:sz w:val="18"/>
      </w:rPr>
    </w:lvl>
    <w:lvl w:ilvl="8">
      <w:start w:val="1"/>
      <w:numFmt w:val="bullet"/>
      <w:lvlText w:val="▪"/>
      <w:lvlJc w:val="left"/>
      <w:pPr>
        <w:ind w:left="3240" w:hanging="360"/>
      </w:pPr>
      <w:rPr>
        <w:rFonts w:ascii="OpenSymbol" w:eastAsia="Times New Roman" w:hAnsi="Verdana"/>
        <w:color w:val="000000"/>
        <w:sz w:val="18"/>
      </w:rPr>
    </w:lvl>
  </w:abstractNum>
  <w:abstractNum w:abstractNumId="2">
    <w:nsid w:val="00000006"/>
    <w:multiLevelType w:val="multilevel"/>
    <w:tmpl w:val="00000006"/>
    <w:name w:val="WW8Num3"/>
    <w:lvl w:ilvl="0">
      <w:start w:val="1"/>
      <w:numFmt w:val="bullet"/>
      <w:suff w:val="nothing"/>
      <w:lvlText w:val=""/>
      <w:lvlJc w:val="left"/>
      <w:rPr>
        <w:rFonts w:ascii="Symbol" w:hAnsi="Symbol"/>
      </w:rPr>
    </w:lvl>
    <w:lvl w:ilvl="1">
      <w:start w:val="1"/>
      <w:numFmt w:val="bullet"/>
      <w:suff w:val="nothing"/>
      <w:lvlText w:val="o"/>
      <w:lvlJc w:val="left"/>
      <w:rPr>
        <w:rFonts w:ascii="Courier New" w:hAnsi="Courier New"/>
      </w:rPr>
    </w:lvl>
    <w:lvl w:ilvl="2">
      <w:start w:val="1"/>
      <w:numFmt w:val="bullet"/>
      <w:suff w:val="nothing"/>
      <w:lvlText w:val=""/>
      <w:lvlJc w:val="left"/>
      <w:rPr>
        <w:rFonts w:ascii="Wingdings" w:hAnsi="Wingdings"/>
      </w:rPr>
    </w:lvl>
    <w:lvl w:ilvl="3">
      <w:start w:val="1"/>
      <w:numFmt w:val="bullet"/>
      <w:suff w:val="nothing"/>
      <w:lvlText w:val=""/>
      <w:lvlJc w:val="left"/>
      <w:rPr>
        <w:rFonts w:ascii="Symbol" w:hAnsi="Symbol"/>
      </w:rPr>
    </w:lvl>
    <w:lvl w:ilvl="4">
      <w:start w:val="1"/>
      <w:numFmt w:val="bullet"/>
      <w:suff w:val="nothing"/>
      <w:lvlText w:val="o"/>
      <w:lvlJc w:val="left"/>
      <w:rPr>
        <w:rFonts w:ascii="Courier New" w:hAnsi="Courier New"/>
      </w:rPr>
    </w:lvl>
    <w:lvl w:ilvl="5">
      <w:start w:val="1"/>
      <w:numFmt w:val="bullet"/>
      <w:suff w:val="nothing"/>
      <w:lvlText w:val=""/>
      <w:lvlJc w:val="left"/>
      <w:rPr>
        <w:rFonts w:ascii="Wingdings" w:hAnsi="Wingdings"/>
      </w:rPr>
    </w:lvl>
    <w:lvl w:ilvl="6">
      <w:start w:val="1"/>
      <w:numFmt w:val="bullet"/>
      <w:suff w:val="nothing"/>
      <w:lvlText w:val=""/>
      <w:lvlJc w:val="left"/>
      <w:rPr>
        <w:rFonts w:ascii="Symbol" w:hAnsi="Symbol"/>
      </w:rPr>
    </w:lvl>
    <w:lvl w:ilvl="7">
      <w:start w:val="1"/>
      <w:numFmt w:val="bullet"/>
      <w:suff w:val="nothing"/>
      <w:lvlText w:val="o"/>
      <w:lvlJc w:val="left"/>
      <w:rPr>
        <w:rFonts w:ascii="Courier New" w:hAnsi="Courier New"/>
      </w:rPr>
    </w:lvl>
    <w:lvl w:ilvl="8">
      <w:start w:val="1"/>
      <w:numFmt w:val="bullet"/>
      <w:suff w:val="nothing"/>
      <w:lvlText w:val=""/>
      <w:lvlJc w:val="left"/>
      <w:rPr>
        <w:rFonts w:ascii="Wingdings" w:hAnsi="Wingdings"/>
      </w:rPr>
    </w:lvl>
  </w:abstractNum>
  <w:abstractNum w:abstractNumId="3">
    <w:nsid w:val="0CAB20C3"/>
    <w:multiLevelType w:val="hybridMultilevel"/>
    <w:tmpl w:val="0218A1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3E445D"/>
    <w:multiLevelType w:val="multilevel"/>
    <w:tmpl w:val="BCA0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4F4FB9"/>
    <w:multiLevelType w:val="multilevel"/>
    <w:tmpl w:val="8126F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CB1E5D"/>
    <w:multiLevelType w:val="hybridMultilevel"/>
    <w:tmpl w:val="23F82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80606C"/>
    <w:multiLevelType w:val="multilevel"/>
    <w:tmpl w:val="979A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05DBC"/>
    <w:rsid w:val="0000680A"/>
    <w:rsid w:val="000C165A"/>
    <w:rsid w:val="0010498A"/>
    <w:rsid w:val="00171503"/>
    <w:rsid w:val="001D5565"/>
    <w:rsid w:val="001E57A2"/>
    <w:rsid w:val="00240BCE"/>
    <w:rsid w:val="0025283D"/>
    <w:rsid w:val="00344657"/>
    <w:rsid w:val="00376100"/>
    <w:rsid w:val="00414810"/>
    <w:rsid w:val="00485868"/>
    <w:rsid w:val="00487035"/>
    <w:rsid w:val="004E3198"/>
    <w:rsid w:val="00527E2F"/>
    <w:rsid w:val="00564278"/>
    <w:rsid w:val="00601267"/>
    <w:rsid w:val="0069468E"/>
    <w:rsid w:val="007C3E58"/>
    <w:rsid w:val="0081652D"/>
    <w:rsid w:val="008551C5"/>
    <w:rsid w:val="00885A6B"/>
    <w:rsid w:val="008A1722"/>
    <w:rsid w:val="009804B6"/>
    <w:rsid w:val="00A67268"/>
    <w:rsid w:val="00A91ADE"/>
    <w:rsid w:val="00AD2F7B"/>
    <w:rsid w:val="00B074F6"/>
    <w:rsid w:val="00B90A27"/>
    <w:rsid w:val="00B92404"/>
    <w:rsid w:val="00BA5600"/>
    <w:rsid w:val="00BD0407"/>
    <w:rsid w:val="00C106D2"/>
    <w:rsid w:val="00C26733"/>
    <w:rsid w:val="00C31FE1"/>
    <w:rsid w:val="00D845A0"/>
    <w:rsid w:val="00D91963"/>
    <w:rsid w:val="00DA39B6"/>
    <w:rsid w:val="00F05DBC"/>
    <w:rsid w:val="00F446E8"/>
    <w:rsid w:val="00FD507F"/>
    <w:rsid w:val="00FF25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DB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5DB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F05DBC"/>
    <w:rPr>
      <w:color w:val="0000FF"/>
      <w:u w:val="single"/>
    </w:rPr>
  </w:style>
  <w:style w:type="paragraph" w:styleId="NormalWeb">
    <w:name w:val="Normal (Web)"/>
    <w:basedOn w:val="Normal"/>
    <w:rsid w:val="00F05DBC"/>
    <w:pPr>
      <w:spacing w:before="100" w:beforeAutospacing="1" w:after="100" w:afterAutospacing="1"/>
    </w:pPr>
  </w:style>
  <w:style w:type="paragraph" w:styleId="BodyTextIndent">
    <w:name w:val="Body Text Indent"/>
    <w:basedOn w:val="Normal"/>
    <w:link w:val="BodyTextIndentChar"/>
    <w:rsid w:val="00F05DBC"/>
    <w:pPr>
      <w:spacing w:after="120"/>
      <w:ind w:left="360"/>
    </w:pPr>
  </w:style>
  <w:style w:type="character" w:customStyle="1" w:styleId="BodyTextIndentChar">
    <w:name w:val="Body Text Indent Char"/>
    <w:basedOn w:val="DefaultParagraphFont"/>
    <w:link w:val="BodyTextIndent"/>
    <w:rsid w:val="00F05DBC"/>
    <w:rPr>
      <w:rFonts w:ascii="Times New Roman" w:eastAsia="Times New Roman" w:hAnsi="Times New Roman" w:cs="Times New Roman"/>
      <w:sz w:val="24"/>
      <w:szCs w:val="24"/>
    </w:rPr>
  </w:style>
  <w:style w:type="paragraph" w:styleId="BlockText">
    <w:name w:val="Block Text"/>
    <w:basedOn w:val="Normal"/>
    <w:rsid w:val="00F05DBC"/>
    <w:pPr>
      <w:ind w:left="7500" w:right="-900"/>
    </w:pPr>
    <w:rPr>
      <w:rFonts w:ascii="Arial" w:hAnsi="Arial" w:cs="Arial"/>
    </w:rPr>
  </w:style>
  <w:style w:type="character" w:styleId="Strong">
    <w:name w:val="Strong"/>
    <w:uiPriority w:val="22"/>
    <w:qFormat/>
    <w:rsid w:val="00F05DBC"/>
    <w:rPr>
      <w:b/>
      <w:bCs/>
    </w:rPr>
  </w:style>
  <w:style w:type="paragraph" w:styleId="ListParagraph">
    <w:name w:val="List Paragraph"/>
    <w:basedOn w:val="Normal"/>
    <w:uiPriority w:val="34"/>
    <w:qFormat/>
    <w:rsid w:val="00F05DBC"/>
    <w:pPr>
      <w:ind w:left="720"/>
    </w:pPr>
  </w:style>
  <w:style w:type="character" w:customStyle="1" w:styleId="apple-converted-space">
    <w:name w:val="apple-converted-space"/>
    <w:rsid w:val="00F05DBC"/>
  </w:style>
  <w:style w:type="paragraph" w:styleId="NoSpacing">
    <w:name w:val="No Spacing"/>
    <w:uiPriority w:val="1"/>
    <w:qFormat/>
    <w:rsid w:val="000C165A"/>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18637136">
      <w:bodyDiv w:val="1"/>
      <w:marLeft w:val="0"/>
      <w:marRight w:val="0"/>
      <w:marTop w:val="0"/>
      <w:marBottom w:val="0"/>
      <w:divBdr>
        <w:top w:val="none" w:sz="0" w:space="0" w:color="auto"/>
        <w:left w:val="none" w:sz="0" w:space="0" w:color="auto"/>
        <w:bottom w:val="none" w:sz="0" w:space="0" w:color="auto"/>
        <w:right w:val="none" w:sz="0" w:space="0" w:color="auto"/>
      </w:divBdr>
    </w:div>
    <w:div w:id="162315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1967</Words>
  <Characters>11212</Characters>
  <Application>Microsoft Office Word</Application>
  <DocSecurity>0</DocSecurity>
  <Lines>93</Lines>
  <Paragraphs>26</Paragraphs>
  <ScaleCrop>false</ScaleCrop>
  <Company/>
  <LinksUpToDate>false</LinksUpToDate>
  <CharactersWithSpaces>13153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2016-10-03T17:49:00Z</dcterms:created>
  <dcterms:modified xsi:type="dcterms:W3CDTF">2016-10-03T17:49:00Z</dcterms:modified>
</cp:coreProperties>
</file>