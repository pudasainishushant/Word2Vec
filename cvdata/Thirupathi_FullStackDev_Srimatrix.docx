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0F2" w:rsidRPr="00FE497B" w:rsidRDefault="001220F2" w:rsidP="00FE497B">
      <w:pPr>
        <w:pStyle w:val="Header"/>
        <w:rPr>
          <w:rFonts w:cstheme="minorHAnsi"/>
          <w:b/>
        </w:rPr>
      </w:pPr>
      <w:bookmarkStart w:id="0" w:name="OLE_LINK1"/>
      <w:bookmarkStart w:id="1" w:name="_Hlk502684772"/>
      <w:bookmarkStart w:id="2" w:name="_GoBack"/>
      <w:r w:rsidRPr="00FE497B">
        <w:rPr>
          <w:rFonts w:cstheme="minorHAnsi"/>
          <w:b/>
        </w:rPr>
        <w:t>T</w:t>
      </w:r>
      <w:r w:rsidR="00A3252D" w:rsidRPr="00FE497B">
        <w:rPr>
          <w:rFonts w:cstheme="minorHAnsi"/>
          <w:b/>
        </w:rPr>
        <w:t>h</w:t>
      </w:r>
      <w:r w:rsidRPr="00FE497B">
        <w:rPr>
          <w:rFonts w:cstheme="minorHAnsi"/>
          <w:b/>
        </w:rPr>
        <w:t>irupat</w:t>
      </w:r>
      <w:r w:rsidR="00061733" w:rsidRPr="00FE497B">
        <w:rPr>
          <w:rFonts w:cstheme="minorHAnsi"/>
          <w:b/>
        </w:rPr>
        <w:t>h</w:t>
      </w:r>
      <w:r w:rsidRPr="00FE497B">
        <w:rPr>
          <w:rFonts w:cstheme="minorHAnsi"/>
          <w:b/>
        </w:rPr>
        <w:t>i K</w:t>
      </w:r>
      <w:r w:rsidR="002529E3" w:rsidRPr="00FE497B">
        <w:rPr>
          <w:rFonts w:cstheme="minorHAnsi"/>
          <w:b/>
        </w:rPr>
        <w:t>ola</w:t>
      </w:r>
    </w:p>
    <w:p w:rsidR="001220F2" w:rsidRPr="00FE497B" w:rsidRDefault="001A028B" w:rsidP="00FE497B">
      <w:pPr>
        <w:pStyle w:val="Header"/>
        <w:rPr>
          <w:rFonts w:cstheme="minorHAnsi"/>
          <w:b/>
        </w:rPr>
      </w:pPr>
      <w:r w:rsidRPr="00FE497B">
        <w:rPr>
          <w:rFonts w:cstheme="minorHAnsi"/>
          <w:b/>
        </w:rPr>
        <w:t>515-635-4565</w:t>
      </w:r>
    </w:p>
    <w:p w:rsidR="00417138" w:rsidRPr="00FE497B" w:rsidRDefault="00F84B31" w:rsidP="00FE497B">
      <w:pPr>
        <w:pStyle w:val="Header"/>
        <w:rPr>
          <w:rFonts w:cstheme="minorHAnsi"/>
          <w:b/>
        </w:rPr>
      </w:pPr>
      <w:hyperlink r:id="rId8" w:history="1">
        <w:r w:rsidR="00FE497B" w:rsidRPr="00FE497B">
          <w:rPr>
            <w:rStyle w:val="Hyperlink"/>
            <w:rFonts w:cstheme="minorHAnsi"/>
            <w:b/>
          </w:rPr>
          <w:t>tirupatik9343@gmail.com</w:t>
        </w:r>
      </w:hyperlink>
    </w:p>
    <w:p w:rsidR="00100E36" w:rsidRPr="00FE497B" w:rsidRDefault="00417138" w:rsidP="00FE497B">
      <w:pPr>
        <w:spacing w:line="240" w:lineRule="auto"/>
        <w:rPr>
          <w:rStyle w:val="Strong"/>
          <w:rFonts w:cstheme="minorHAnsi"/>
          <w:bCs w:val="0"/>
        </w:rPr>
      </w:pPr>
      <w:r w:rsidRPr="00FE497B">
        <w:rPr>
          <w:rFonts w:cstheme="minorHAnsi"/>
          <w:b/>
        </w:rPr>
        <w:t xml:space="preserve">SR.JAVA/J2EE DEVELOPER </w:t>
      </w:r>
      <w:r w:rsidRPr="00FE497B">
        <w:rPr>
          <w:rFonts w:cstheme="minorHAnsi"/>
          <w:b/>
        </w:rPr>
        <w:sym w:font="Symbol" w:char="F0B7"/>
      </w:r>
      <w:r w:rsidRPr="00FE497B">
        <w:rPr>
          <w:rFonts w:cstheme="minorHAnsi"/>
          <w:b/>
        </w:rPr>
        <w:t xml:space="preserve">  FULL STACK DEVELOPE</w:t>
      </w:r>
      <w:r w:rsidR="00DD0533" w:rsidRPr="00FE497B">
        <w:rPr>
          <w:rFonts w:cstheme="minorHAnsi"/>
          <w:b/>
        </w:rPr>
        <w:t>R</w:t>
      </w:r>
    </w:p>
    <w:p w:rsidR="00100E36" w:rsidRPr="00FE497B" w:rsidRDefault="00100E36" w:rsidP="00100E36">
      <w:pPr>
        <w:shd w:val="pct12" w:color="000000" w:fill="FFFFFF"/>
        <w:spacing w:line="240" w:lineRule="auto"/>
        <w:rPr>
          <w:rStyle w:val="Strong"/>
          <w:rFonts w:cstheme="minorHAnsi"/>
          <w:u w:val="single"/>
        </w:rPr>
      </w:pPr>
      <w:r w:rsidRPr="00FE497B">
        <w:rPr>
          <w:rStyle w:val="Strong"/>
          <w:rFonts w:cstheme="minorHAnsi"/>
          <w:u w:val="single"/>
        </w:rPr>
        <w:t>PROFESSIONAL SUMMARY:</w:t>
      </w:r>
    </w:p>
    <w:p w:rsidR="00114C01" w:rsidRPr="00FE497B" w:rsidRDefault="00114C01" w:rsidP="00840E64">
      <w:pPr>
        <w:pStyle w:val="ListParagraph"/>
        <w:numPr>
          <w:ilvl w:val="0"/>
          <w:numId w:val="1"/>
        </w:numPr>
        <w:spacing w:line="240" w:lineRule="auto"/>
        <w:rPr>
          <w:rFonts w:cstheme="minorHAnsi"/>
          <w:bCs/>
        </w:rPr>
      </w:pPr>
      <w:r w:rsidRPr="00FE497B">
        <w:rPr>
          <w:rStyle w:val="Strong"/>
          <w:rFonts w:cstheme="minorHAnsi"/>
          <w:b w:val="0"/>
        </w:rPr>
        <w:t xml:space="preserve">Over </w:t>
      </w:r>
      <w:r w:rsidR="00FE497B" w:rsidRPr="00FE497B">
        <w:rPr>
          <w:rStyle w:val="Strong"/>
          <w:rFonts w:cstheme="minorHAnsi"/>
        </w:rPr>
        <w:t>9</w:t>
      </w:r>
      <w:r w:rsidRPr="00FE497B">
        <w:rPr>
          <w:rStyle w:val="Strong"/>
          <w:rFonts w:cstheme="minorHAnsi"/>
        </w:rPr>
        <w:t>+ years</w:t>
      </w:r>
      <w:r w:rsidRPr="00FE497B">
        <w:rPr>
          <w:rStyle w:val="Strong"/>
          <w:rFonts w:cstheme="minorHAnsi"/>
          <w:b w:val="0"/>
        </w:rPr>
        <w:t xml:space="preserve"> of experience and backed with rich domain knowledge, understanding IT technologies</w:t>
      </w:r>
      <w:r w:rsidR="000B12FA" w:rsidRPr="00FE497B">
        <w:rPr>
          <w:rStyle w:val="Strong"/>
          <w:rFonts w:cstheme="minorHAnsi"/>
          <w:b w:val="0"/>
        </w:rPr>
        <w:t>&amp;</w:t>
      </w:r>
      <w:r w:rsidR="00F714F3" w:rsidRPr="00FE497B">
        <w:rPr>
          <w:rStyle w:val="Strong"/>
          <w:rFonts w:cstheme="minorHAnsi"/>
          <w:b w:val="0"/>
        </w:rPr>
        <w:t xml:space="preserve"> design principles.</w:t>
      </w:r>
      <w:r w:rsidR="00840E64" w:rsidRPr="00FE497B">
        <w:rPr>
          <w:rStyle w:val="Strong"/>
          <w:rFonts w:cstheme="minorHAnsi"/>
          <w:b w:val="0"/>
        </w:rPr>
        <w:t xml:space="preserve"> Experience in analysis, design, development, documentation, implementing and testing of software systems in </w:t>
      </w:r>
      <w:r w:rsidR="00840E64" w:rsidRPr="00FE497B">
        <w:rPr>
          <w:rStyle w:val="Strong"/>
          <w:rFonts w:cstheme="minorHAnsi"/>
        </w:rPr>
        <w:t>Java</w:t>
      </w:r>
      <w:r w:rsidR="00DF6A81" w:rsidRPr="00FE497B">
        <w:rPr>
          <w:rStyle w:val="Strong"/>
          <w:rFonts w:cstheme="minorHAnsi"/>
        </w:rPr>
        <w:t xml:space="preserve"> 1.8</w:t>
      </w:r>
      <w:r w:rsidR="00840E64" w:rsidRPr="00FE497B">
        <w:rPr>
          <w:rStyle w:val="Strong"/>
          <w:rFonts w:cstheme="minorHAnsi"/>
        </w:rPr>
        <w:t>, J2EE, Akka, Scala</w:t>
      </w:r>
      <w:r w:rsidR="00E8408E" w:rsidRPr="00FE497B">
        <w:rPr>
          <w:rStyle w:val="Strong"/>
          <w:rFonts w:cstheme="minorHAnsi"/>
        </w:rPr>
        <w:t>, python</w:t>
      </w:r>
      <w:r w:rsidR="00840E64" w:rsidRPr="00FE497B">
        <w:rPr>
          <w:rStyle w:val="Strong"/>
          <w:rFonts w:cstheme="minorHAnsi"/>
        </w:rPr>
        <w:t xml:space="preserve">, REST API, MySQL </w:t>
      </w:r>
      <w:r w:rsidR="00840E64" w:rsidRPr="00FE497B">
        <w:rPr>
          <w:rStyle w:val="Strong"/>
          <w:rFonts w:cstheme="minorHAnsi"/>
          <w:b w:val="0"/>
        </w:rPr>
        <w:t>and</w:t>
      </w:r>
      <w:r w:rsidR="00840E64" w:rsidRPr="00FE497B">
        <w:rPr>
          <w:rStyle w:val="Strong"/>
          <w:rFonts w:cstheme="minorHAnsi"/>
        </w:rPr>
        <w:t xml:space="preserve"> AWS</w:t>
      </w:r>
      <w:r w:rsidR="00840E64" w:rsidRPr="00FE497B">
        <w:rPr>
          <w:rStyle w:val="Strong"/>
          <w:rFonts w:cstheme="minorHAnsi"/>
          <w:b w:val="0"/>
        </w:rPr>
        <w:t>.</w:t>
      </w:r>
    </w:p>
    <w:p w:rsidR="00100E36" w:rsidRPr="00FE497B" w:rsidRDefault="00100E36" w:rsidP="00100E36">
      <w:pPr>
        <w:pStyle w:val="ListParagraph"/>
        <w:numPr>
          <w:ilvl w:val="0"/>
          <w:numId w:val="1"/>
        </w:numPr>
        <w:tabs>
          <w:tab w:val="left" w:pos="930"/>
        </w:tabs>
        <w:spacing w:line="240" w:lineRule="auto"/>
        <w:ind w:right="144"/>
        <w:rPr>
          <w:rStyle w:val="Strong"/>
          <w:rFonts w:cstheme="minorHAnsi"/>
          <w:b w:val="0"/>
        </w:rPr>
      </w:pPr>
      <w:r w:rsidRPr="00FE497B">
        <w:rPr>
          <w:rFonts w:cstheme="minorHAnsi"/>
        </w:rPr>
        <w:t xml:space="preserve">Expert in Various Agile methodologies like </w:t>
      </w:r>
      <w:r w:rsidRPr="00FE497B">
        <w:rPr>
          <w:rFonts w:cstheme="minorHAnsi"/>
          <w:b/>
        </w:rPr>
        <w:t xml:space="preserve">SCRUM, Test Driven </w:t>
      </w:r>
      <w:r w:rsidR="005A6B8E" w:rsidRPr="00FE497B">
        <w:rPr>
          <w:rFonts w:cstheme="minorHAnsi"/>
          <w:b/>
        </w:rPr>
        <w:t>Development (</w:t>
      </w:r>
      <w:r w:rsidRPr="00FE497B">
        <w:rPr>
          <w:rFonts w:cstheme="minorHAnsi"/>
          <w:b/>
        </w:rPr>
        <w:t>T</w:t>
      </w:r>
      <w:r w:rsidR="00114C01" w:rsidRPr="00FE497B">
        <w:rPr>
          <w:rFonts w:cstheme="minorHAnsi"/>
          <w:b/>
        </w:rPr>
        <w:t>D</w:t>
      </w:r>
      <w:r w:rsidRPr="00FE497B">
        <w:rPr>
          <w:rFonts w:cstheme="minorHAnsi"/>
          <w:b/>
        </w:rPr>
        <w:t xml:space="preserve">D), Incremental </w:t>
      </w:r>
      <w:r w:rsidRPr="00FE497B">
        <w:rPr>
          <w:rFonts w:cstheme="minorHAnsi"/>
        </w:rPr>
        <w:t>and</w:t>
      </w:r>
      <w:r w:rsidRPr="00FE497B">
        <w:rPr>
          <w:rFonts w:cstheme="minorHAnsi"/>
          <w:b/>
        </w:rPr>
        <w:t xml:space="preserve"> Iteration methodology, Pair Programming, Agile Development </w:t>
      </w:r>
      <w:r w:rsidRPr="00FE497B">
        <w:rPr>
          <w:rFonts w:cstheme="minorHAnsi"/>
        </w:rPr>
        <w:t>&amp;</w:t>
      </w:r>
      <w:r w:rsidRPr="00FE497B">
        <w:rPr>
          <w:rFonts w:cstheme="minorHAnsi"/>
          <w:b/>
        </w:rPr>
        <w:t xml:space="preserve">Testing using </w:t>
      </w:r>
      <w:r w:rsidR="00B54EDE" w:rsidRPr="00FE497B">
        <w:rPr>
          <w:rStyle w:val="Strong"/>
          <w:rFonts w:cstheme="minorHAnsi"/>
        </w:rPr>
        <w:t>Software Development Life Cycle.</w:t>
      </w:r>
    </w:p>
    <w:p w:rsidR="00100E36" w:rsidRPr="00FE497B" w:rsidRDefault="00100E36" w:rsidP="00100E36">
      <w:pPr>
        <w:pStyle w:val="ListParagraph"/>
        <w:numPr>
          <w:ilvl w:val="0"/>
          <w:numId w:val="1"/>
        </w:numPr>
        <w:spacing w:after="0" w:line="240" w:lineRule="auto"/>
        <w:ind w:right="144"/>
        <w:rPr>
          <w:rStyle w:val="Strong"/>
          <w:rFonts w:cstheme="minorHAnsi"/>
          <w:b w:val="0"/>
        </w:rPr>
      </w:pPr>
      <w:r w:rsidRPr="00FE497B">
        <w:rPr>
          <w:rStyle w:val="Strong"/>
          <w:rFonts w:cstheme="minorHAnsi"/>
          <w:b w:val="0"/>
        </w:rPr>
        <w:t xml:space="preserve">Experienced in </w:t>
      </w:r>
      <w:r w:rsidRPr="00FE497B">
        <w:rPr>
          <w:rStyle w:val="Strong"/>
          <w:rFonts w:cstheme="minorHAnsi"/>
        </w:rPr>
        <w:t>Development</w:t>
      </w:r>
      <w:r w:rsidRPr="00FE497B">
        <w:rPr>
          <w:rStyle w:val="Strong"/>
          <w:rFonts w:cstheme="minorHAnsi"/>
          <w:b w:val="0"/>
        </w:rPr>
        <w:t xml:space="preserve">, </w:t>
      </w:r>
      <w:r w:rsidRPr="00FE497B">
        <w:rPr>
          <w:rStyle w:val="Strong"/>
          <w:rFonts w:cstheme="minorHAnsi"/>
        </w:rPr>
        <w:t>Testing</w:t>
      </w:r>
      <w:r w:rsidRPr="00FE497B">
        <w:rPr>
          <w:rStyle w:val="Strong"/>
          <w:rFonts w:cstheme="minorHAnsi"/>
          <w:b w:val="0"/>
        </w:rPr>
        <w:t xml:space="preserve"> and </w:t>
      </w:r>
      <w:r w:rsidRPr="00FE497B">
        <w:rPr>
          <w:rStyle w:val="Strong"/>
          <w:rFonts w:cstheme="minorHAnsi"/>
        </w:rPr>
        <w:t>Deployment</w:t>
      </w:r>
      <w:r w:rsidRPr="00FE497B">
        <w:rPr>
          <w:rStyle w:val="Strong"/>
          <w:rFonts w:cstheme="minorHAnsi"/>
          <w:b w:val="0"/>
        </w:rPr>
        <w:t xml:space="preserve"> of enterprise applications on </w:t>
      </w:r>
      <w:r w:rsidRPr="00FE497B">
        <w:rPr>
          <w:rStyle w:val="Strong"/>
          <w:rFonts w:cstheme="minorHAnsi"/>
        </w:rPr>
        <w:t>Windows, Linux</w:t>
      </w:r>
      <w:r w:rsidRPr="00FE497B">
        <w:rPr>
          <w:rStyle w:val="Strong"/>
          <w:rFonts w:cstheme="minorHAnsi"/>
          <w:b w:val="0"/>
        </w:rPr>
        <w:t xml:space="preserve"> and </w:t>
      </w:r>
      <w:r w:rsidRPr="00FE497B">
        <w:rPr>
          <w:rStyle w:val="Strong"/>
          <w:rFonts w:cstheme="minorHAnsi"/>
        </w:rPr>
        <w:t>UNIX</w:t>
      </w:r>
      <w:r w:rsidRPr="00FE497B">
        <w:rPr>
          <w:rStyle w:val="Strong"/>
          <w:rFonts w:cstheme="minorHAnsi"/>
          <w:b w:val="0"/>
        </w:rPr>
        <w:t xml:space="preserve"> platforms using IDE's such as </w:t>
      </w:r>
      <w:r w:rsidRPr="00FE497B">
        <w:rPr>
          <w:rStyle w:val="Strong"/>
          <w:rFonts w:cstheme="minorHAnsi"/>
        </w:rPr>
        <w:t>Eclipse</w:t>
      </w:r>
      <w:r w:rsidRPr="00FE497B">
        <w:rPr>
          <w:rStyle w:val="Strong"/>
          <w:rFonts w:cstheme="minorHAnsi"/>
          <w:b w:val="0"/>
        </w:rPr>
        <w:t xml:space="preserve">, </w:t>
      </w:r>
      <w:r w:rsidRPr="00FE497B">
        <w:rPr>
          <w:rStyle w:val="Strong"/>
          <w:rFonts w:cstheme="minorHAnsi"/>
        </w:rPr>
        <w:t>STS</w:t>
      </w:r>
      <w:r w:rsidRPr="00FE497B">
        <w:rPr>
          <w:rStyle w:val="Strong"/>
          <w:rFonts w:cstheme="minorHAnsi"/>
          <w:b w:val="0"/>
        </w:rPr>
        <w:t xml:space="preserve">, </w:t>
      </w:r>
      <w:r w:rsidRPr="00FE497B">
        <w:rPr>
          <w:rStyle w:val="Strong"/>
          <w:rFonts w:cstheme="minorHAnsi"/>
        </w:rPr>
        <w:t>Rational Application Developer</w:t>
      </w:r>
      <w:r w:rsidRPr="00FE497B">
        <w:rPr>
          <w:rStyle w:val="Strong"/>
          <w:rFonts w:cstheme="minorHAnsi"/>
          <w:b w:val="0"/>
        </w:rPr>
        <w:t xml:space="preserve"> (</w:t>
      </w:r>
      <w:r w:rsidRPr="00FE497B">
        <w:rPr>
          <w:rStyle w:val="Strong"/>
          <w:rFonts w:cstheme="minorHAnsi"/>
        </w:rPr>
        <w:t>RAD</w:t>
      </w:r>
      <w:r w:rsidRPr="00FE497B">
        <w:rPr>
          <w:rStyle w:val="Strong"/>
          <w:rFonts w:cstheme="minorHAnsi"/>
          <w:b w:val="0"/>
        </w:rPr>
        <w:t xml:space="preserve">), </w:t>
      </w:r>
      <w:r w:rsidRPr="00FE497B">
        <w:rPr>
          <w:rStyle w:val="Strong"/>
          <w:rFonts w:cstheme="minorHAnsi"/>
        </w:rPr>
        <w:t>NetBeans</w:t>
      </w:r>
      <w:r w:rsidRPr="00FE497B">
        <w:rPr>
          <w:rStyle w:val="Strong"/>
          <w:rFonts w:cstheme="minorHAnsi"/>
          <w:b w:val="0"/>
        </w:rPr>
        <w:t xml:space="preserve">, </w:t>
      </w:r>
      <w:r w:rsidR="00B54EDE" w:rsidRPr="00FE497B">
        <w:rPr>
          <w:rStyle w:val="Strong"/>
          <w:rFonts w:cstheme="minorHAnsi"/>
        </w:rPr>
        <w:t>IntelliJ 14.x.</w:t>
      </w:r>
    </w:p>
    <w:p w:rsidR="00100E36" w:rsidRPr="00FE497B" w:rsidRDefault="00100E36" w:rsidP="00100E36">
      <w:pPr>
        <w:pStyle w:val="ListParagraph"/>
        <w:numPr>
          <w:ilvl w:val="0"/>
          <w:numId w:val="1"/>
        </w:numPr>
        <w:tabs>
          <w:tab w:val="left" w:pos="930"/>
        </w:tabs>
        <w:spacing w:after="0" w:line="240" w:lineRule="auto"/>
        <w:ind w:right="144"/>
        <w:rPr>
          <w:rStyle w:val="Strong"/>
          <w:rFonts w:cstheme="minorHAnsi"/>
          <w:b w:val="0"/>
        </w:rPr>
      </w:pPr>
      <w:r w:rsidRPr="00FE497B">
        <w:rPr>
          <w:rStyle w:val="Strong"/>
          <w:rFonts w:cstheme="minorHAnsi"/>
          <w:b w:val="0"/>
        </w:rPr>
        <w:t xml:space="preserve">Developed core modules in large cross-platform applications using </w:t>
      </w:r>
      <w:r w:rsidRPr="00FE497B">
        <w:rPr>
          <w:rStyle w:val="Strong"/>
          <w:rFonts w:cstheme="minorHAnsi"/>
        </w:rPr>
        <w:t>JAVA</w:t>
      </w:r>
      <w:r w:rsidR="0084107D" w:rsidRPr="00FE497B">
        <w:rPr>
          <w:rStyle w:val="Strong"/>
          <w:rFonts w:cstheme="minorHAnsi"/>
        </w:rPr>
        <w:t xml:space="preserve"> 1.8</w:t>
      </w:r>
      <w:r w:rsidRPr="00FE497B">
        <w:rPr>
          <w:rStyle w:val="Strong"/>
          <w:rFonts w:cstheme="minorHAnsi"/>
        </w:rPr>
        <w:t xml:space="preserve">, J2EE, </w:t>
      </w:r>
      <w:r w:rsidR="0033355E" w:rsidRPr="00FE497B">
        <w:rPr>
          <w:rFonts w:cstheme="minorHAnsi"/>
          <w:b/>
        </w:rPr>
        <w:t>SPRING</w:t>
      </w:r>
      <w:r w:rsidRPr="00FE497B">
        <w:rPr>
          <w:rStyle w:val="Strong"/>
          <w:rFonts w:cstheme="minorHAnsi"/>
        </w:rPr>
        <w:t>, JSF, iBATIS, Hibernate, JSP, Servlets, EJB, JDBC, Web Services (SOAP, REST), E-Commerce, Micro Services</w:t>
      </w:r>
      <w:r w:rsidRPr="00FE497B">
        <w:rPr>
          <w:rStyle w:val="Strong"/>
          <w:rFonts w:cstheme="minorHAnsi"/>
          <w:b w:val="0"/>
        </w:rPr>
        <w:t xml:space="preserve">. </w:t>
      </w:r>
    </w:p>
    <w:p w:rsidR="00100E36" w:rsidRPr="00FE497B" w:rsidRDefault="00100E36" w:rsidP="00E2610F">
      <w:pPr>
        <w:pStyle w:val="ListParagraph"/>
        <w:numPr>
          <w:ilvl w:val="0"/>
          <w:numId w:val="1"/>
        </w:numPr>
        <w:tabs>
          <w:tab w:val="left" w:pos="930"/>
        </w:tabs>
        <w:spacing w:after="0" w:line="240" w:lineRule="auto"/>
        <w:ind w:right="144"/>
        <w:rPr>
          <w:rStyle w:val="Strong"/>
          <w:rFonts w:cstheme="minorHAnsi"/>
          <w:b w:val="0"/>
        </w:rPr>
      </w:pPr>
      <w:r w:rsidRPr="00FE497B">
        <w:rPr>
          <w:rStyle w:val="Strong"/>
          <w:rFonts w:cstheme="minorHAnsi"/>
          <w:b w:val="0"/>
        </w:rPr>
        <w:t xml:space="preserve">Developed UI modules using </w:t>
      </w:r>
      <w:r w:rsidRPr="00FE497B">
        <w:rPr>
          <w:rStyle w:val="Strong"/>
          <w:rFonts w:cstheme="minorHAnsi"/>
        </w:rPr>
        <w:t>AngularJS</w:t>
      </w:r>
      <w:r w:rsidRPr="00FE497B">
        <w:rPr>
          <w:rStyle w:val="Strong"/>
          <w:rFonts w:cstheme="minorHAnsi"/>
          <w:b w:val="0"/>
        </w:rPr>
        <w:t xml:space="preserve">, </w:t>
      </w:r>
      <w:r w:rsidRPr="00FE497B">
        <w:rPr>
          <w:rStyle w:val="Strong"/>
          <w:rFonts w:cstheme="minorHAnsi"/>
        </w:rPr>
        <w:t>Node.js</w:t>
      </w:r>
      <w:r w:rsidRPr="00FE497B">
        <w:rPr>
          <w:rStyle w:val="Strong"/>
          <w:rFonts w:cstheme="minorHAnsi"/>
          <w:b w:val="0"/>
        </w:rPr>
        <w:t xml:space="preserve">, </w:t>
      </w:r>
      <w:r w:rsidRPr="00FE497B">
        <w:rPr>
          <w:rStyle w:val="Strong"/>
          <w:rFonts w:cstheme="minorHAnsi"/>
        </w:rPr>
        <w:t>JavaScript</w:t>
      </w:r>
      <w:r w:rsidRPr="00FE497B">
        <w:rPr>
          <w:rStyle w:val="Strong"/>
          <w:rFonts w:cstheme="minorHAnsi"/>
          <w:b w:val="0"/>
        </w:rPr>
        <w:t xml:space="preserve">, </w:t>
      </w:r>
      <w:r w:rsidRPr="00FE497B">
        <w:rPr>
          <w:rStyle w:val="Strong"/>
          <w:rFonts w:cstheme="minorHAnsi"/>
        </w:rPr>
        <w:t>Ajax</w:t>
      </w:r>
      <w:r w:rsidRPr="00FE497B">
        <w:rPr>
          <w:rStyle w:val="Strong"/>
          <w:rFonts w:cstheme="minorHAnsi"/>
          <w:b w:val="0"/>
        </w:rPr>
        <w:t xml:space="preserve">, </w:t>
      </w:r>
      <w:r w:rsidRPr="00FE497B">
        <w:rPr>
          <w:rStyle w:val="Strong"/>
          <w:rFonts w:cstheme="minorHAnsi"/>
        </w:rPr>
        <w:t>jQuery, C</w:t>
      </w:r>
      <w:r w:rsidR="00031744" w:rsidRPr="00FE497B">
        <w:rPr>
          <w:rStyle w:val="Strong"/>
          <w:rFonts w:cstheme="minorHAnsi"/>
        </w:rPr>
        <w:t>ordova</w:t>
      </w:r>
      <w:r w:rsidRPr="00FE497B">
        <w:rPr>
          <w:rStyle w:val="Strong"/>
          <w:rFonts w:cstheme="minorHAnsi"/>
        </w:rPr>
        <w:t>, CSS3</w:t>
      </w:r>
      <w:r w:rsidRPr="00FE497B">
        <w:rPr>
          <w:rStyle w:val="Strong"/>
          <w:rFonts w:cstheme="minorHAnsi"/>
          <w:b w:val="0"/>
        </w:rPr>
        <w:t xml:space="preserve"> and </w:t>
      </w:r>
      <w:r w:rsidRPr="00FE497B">
        <w:rPr>
          <w:rStyle w:val="Strong"/>
          <w:rFonts w:cstheme="minorHAnsi"/>
        </w:rPr>
        <w:t>HTML5</w:t>
      </w:r>
      <w:r w:rsidR="00E2610F" w:rsidRPr="00FE497B">
        <w:rPr>
          <w:rStyle w:val="Strong"/>
          <w:rFonts w:cstheme="minorHAnsi"/>
        </w:rPr>
        <w:t>.</w:t>
      </w:r>
      <w:r w:rsidRPr="00FE497B">
        <w:rPr>
          <w:rStyle w:val="Strong"/>
          <w:rFonts w:cstheme="minorHAnsi"/>
          <w:b w:val="0"/>
        </w:rPr>
        <w:t xml:space="preserve">Experienced in Full stack UI technologies using </w:t>
      </w:r>
      <w:r w:rsidRPr="00FE497B">
        <w:rPr>
          <w:rStyle w:val="Strong"/>
          <w:rFonts w:cstheme="minorHAnsi"/>
        </w:rPr>
        <w:t>Grun</w:t>
      </w:r>
      <w:r w:rsidR="004C7DBD" w:rsidRPr="00FE497B">
        <w:rPr>
          <w:rStyle w:val="Strong"/>
          <w:rFonts w:cstheme="minorHAnsi"/>
        </w:rPr>
        <w:t xml:space="preserve">t </w:t>
      </w:r>
      <w:r w:rsidR="00F94B72" w:rsidRPr="00FE497B">
        <w:rPr>
          <w:rStyle w:val="Strong"/>
          <w:rFonts w:cstheme="minorHAnsi"/>
        </w:rPr>
        <w:t>JS</w:t>
      </w:r>
      <w:r w:rsidRPr="00FE497B">
        <w:rPr>
          <w:rStyle w:val="Strong"/>
          <w:rFonts w:cstheme="minorHAnsi"/>
          <w:b w:val="0"/>
        </w:rPr>
        <w:t xml:space="preserve">, </w:t>
      </w:r>
      <w:r w:rsidRPr="00FE497B">
        <w:rPr>
          <w:rStyle w:val="Strong"/>
          <w:rFonts w:cstheme="minorHAnsi"/>
        </w:rPr>
        <w:t>Gulp Server</w:t>
      </w:r>
      <w:r w:rsidRPr="00FE497B">
        <w:rPr>
          <w:rStyle w:val="Strong"/>
          <w:rFonts w:cstheme="minorHAnsi"/>
          <w:b w:val="0"/>
        </w:rPr>
        <w:t xml:space="preserve">, </w:t>
      </w:r>
      <w:r w:rsidRPr="00FE497B">
        <w:rPr>
          <w:rStyle w:val="Strong"/>
          <w:rFonts w:cstheme="minorHAnsi"/>
        </w:rPr>
        <w:t>Yeoman</w:t>
      </w:r>
      <w:r w:rsidRPr="00FE497B">
        <w:rPr>
          <w:rStyle w:val="Strong"/>
          <w:rFonts w:cstheme="minorHAnsi"/>
          <w:b w:val="0"/>
        </w:rPr>
        <w:t xml:space="preserve"> generator for </w:t>
      </w:r>
      <w:r w:rsidRPr="00FE497B">
        <w:rPr>
          <w:rStyle w:val="Strong"/>
          <w:rFonts w:cstheme="minorHAnsi"/>
        </w:rPr>
        <w:t>Angular</w:t>
      </w:r>
      <w:r w:rsidRPr="00FE497B">
        <w:rPr>
          <w:rStyle w:val="Strong"/>
          <w:rFonts w:cstheme="minorHAnsi"/>
          <w:b w:val="0"/>
        </w:rPr>
        <w:t>.</w:t>
      </w:r>
    </w:p>
    <w:p w:rsidR="00100E36" w:rsidRPr="00FE497B" w:rsidRDefault="00100E36" w:rsidP="00956DF0">
      <w:pPr>
        <w:pStyle w:val="ListParagraph"/>
        <w:widowControl w:val="0"/>
        <w:numPr>
          <w:ilvl w:val="0"/>
          <w:numId w:val="1"/>
        </w:numPr>
        <w:spacing w:after="200" w:line="240" w:lineRule="auto"/>
        <w:ind w:right="144"/>
        <w:rPr>
          <w:rFonts w:cstheme="minorHAnsi"/>
          <w:bCs/>
        </w:rPr>
      </w:pPr>
      <w:r w:rsidRPr="00FE497B">
        <w:rPr>
          <w:rFonts w:cstheme="minorHAnsi"/>
        </w:rPr>
        <w:t xml:space="preserve">Experience in various </w:t>
      </w:r>
      <w:r w:rsidRPr="00FE497B">
        <w:rPr>
          <w:rFonts w:cstheme="minorHAnsi"/>
          <w:b/>
        </w:rPr>
        <w:t>JavaScript</w:t>
      </w:r>
      <w:r w:rsidRPr="00FE497B">
        <w:rPr>
          <w:rFonts w:cstheme="minorHAnsi"/>
        </w:rPr>
        <w:t xml:space="preserve"> Web application related libraries such as </w:t>
      </w:r>
      <w:r w:rsidRPr="00FE497B">
        <w:rPr>
          <w:rFonts w:cstheme="minorHAnsi"/>
          <w:b/>
        </w:rPr>
        <w:t>Backbone.js, React JS, micr</w:t>
      </w:r>
      <w:r w:rsidR="005A6B8E" w:rsidRPr="00FE497B">
        <w:rPr>
          <w:rFonts w:cstheme="minorHAnsi"/>
          <w:b/>
        </w:rPr>
        <w:t>o</w:t>
      </w:r>
      <w:r w:rsidRPr="00FE497B">
        <w:rPr>
          <w:rFonts w:cstheme="minorHAnsi"/>
          <w:b/>
        </w:rPr>
        <w:t xml:space="preserve"> JS, Require.js, Polymer.js, Knockout, EJS, Bootstrap</w:t>
      </w:r>
      <w:r w:rsidR="00956DF0" w:rsidRPr="00FE497B">
        <w:rPr>
          <w:rFonts w:cstheme="minorHAnsi"/>
          <w:b/>
        </w:rPr>
        <w:t>, GWT</w:t>
      </w:r>
      <w:r w:rsidRPr="00FE497B">
        <w:rPr>
          <w:rFonts w:cstheme="minorHAnsi"/>
          <w:b/>
        </w:rPr>
        <w:t>.</w:t>
      </w:r>
    </w:p>
    <w:p w:rsidR="00100E36" w:rsidRPr="00FE497B" w:rsidRDefault="00100E36" w:rsidP="00B40853">
      <w:pPr>
        <w:pStyle w:val="ListParagraph"/>
        <w:numPr>
          <w:ilvl w:val="0"/>
          <w:numId w:val="1"/>
        </w:numPr>
        <w:spacing w:after="0" w:line="240" w:lineRule="auto"/>
        <w:rPr>
          <w:rFonts w:cstheme="minorHAnsi"/>
        </w:rPr>
      </w:pPr>
      <w:r w:rsidRPr="00FE497B">
        <w:rPr>
          <w:rFonts w:cstheme="minorHAnsi"/>
        </w:rPr>
        <w:t xml:space="preserve">Experience in developing cross platform </w:t>
      </w:r>
      <w:r w:rsidR="004C7DBD" w:rsidRPr="00FE497B">
        <w:rPr>
          <w:rFonts w:cstheme="minorHAnsi"/>
        </w:rPr>
        <w:t>server-side</w:t>
      </w:r>
      <w:r w:rsidRPr="00FE497B">
        <w:rPr>
          <w:rFonts w:cstheme="minorHAnsi"/>
        </w:rPr>
        <w:t xml:space="preserve"> applications using </w:t>
      </w:r>
      <w:r w:rsidRPr="00FE497B">
        <w:rPr>
          <w:rFonts w:cstheme="minorHAnsi"/>
          <w:b/>
        </w:rPr>
        <w:t>Node.js</w:t>
      </w:r>
      <w:r w:rsidRPr="00FE497B">
        <w:rPr>
          <w:rFonts w:cstheme="minorHAnsi"/>
        </w:rPr>
        <w:t xml:space="preserve"> to achieve scalability in real-time web applications.</w:t>
      </w:r>
      <w:r w:rsidR="008569F7" w:rsidRPr="00FE497B">
        <w:rPr>
          <w:rFonts w:cstheme="minorHAnsi"/>
        </w:rPr>
        <w:t xml:space="preserve"> Good knowledge in </w:t>
      </w:r>
      <w:r w:rsidR="008569F7" w:rsidRPr="00FE497B">
        <w:rPr>
          <w:rFonts w:cstheme="minorHAnsi"/>
          <w:b/>
        </w:rPr>
        <w:t>Twitter Bootstrap</w:t>
      </w:r>
      <w:r w:rsidR="008569F7" w:rsidRPr="00FE497B">
        <w:rPr>
          <w:rFonts w:cstheme="minorHAnsi"/>
        </w:rPr>
        <w:t xml:space="preserve"> and </w:t>
      </w:r>
      <w:r w:rsidR="008569F7" w:rsidRPr="00FE497B">
        <w:rPr>
          <w:rFonts w:cstheme="minorHAnsi"/>
          <w:b/>
        </w:rPr>
        <w:t>Responsive Design</w:t>
      </w:r>
      <w:r w:rsidR="008569F7" w:rsidRPr="00FE497B">
        <w:rPr>
          <w:rFonts w:cstheme="minorHAnsi"/>
        </w:rPr>
        <w:t>.</w:t>
      </w:r>
      <w:r w:rsidR="00EE07A3" w:rsidRPr="00FE497B">
        <w:rPr>
          <w:rFonts w:cstheme="minorHAnsi"/>
        </w:rPr>
        <w:t xml:space="preserve">Worked on </w:t>
      </w:r>
      <w:r w:rsidR="00EE07A3" w:rsidRPr="00FE497B">
        <w:rPr>
          <w:rFonts w:cstheme="minorHAnsi"/>
          <w:b/>
        </w:rPr>
        <w:t>Microsoft Azure</w:t>
      </w:r>
      <w:r w:rsidR="00EE07A3" w:rsidRPr="00FE497B">
        <w:rPr>
          <w:rFonts w:cstheme="minorHAnsi"/>
        </w:rPr>
        <w:t xml:space="preserve"> cloud service.</w:t>
      </w:r>
    </w:p>
    <w:p w:rsidR="00100E36" w:rsidRPr="00FE497B" w:rsidRDefault="00100E36" w:rsidP="008569F7">
      <w:pPr>
        <w:pStyle w:val="ListParagraph"/>
        <w:numPr>
          <w:ilvl w:val="0"/>
          <w:numId w:val="1"/>
        </w:numPr>
        <w:spacing w:after="0" w:line="240" w:lineRule="auto"/>
        <w:rPr>
          <w:rFonts w:cstheme="minorHAnsi"/>
          <w:b/>
        </w:rPr>
      </w:pPr>
      <w:r w:rsidRPr="00FE497B">
        <w:rPr>
          <w:rFonts w:cstheme="minorHAnsi"/>
        </w:rPr>
        <w:t xml:space="preserve">Hands on experience for </w:t>
      </w:r>
      <w:r w:rsidRPr="00FE497B">
        <w:rPr>
          <w:rFonts w:cstheme="minorHAnsi"/>
          <w:b/>
        </w:rPr>
        <w:t>HTML/CSS/JSP</w:t>
      </w:r>
      <w:r w:rsidRPr="00FE497B">
        <w:rPr>
          <w:rFonts w:cstheme="minorHAnsi"/>
        </w:rPr>
        <w:t xml:space="preserve"> direct coding with focus on </w:t>
      </w:r>
      <w:r w:rsidRPr="00FE497B">
        <w:rPr>
          <w:rFonts w:cstheme="minorHAnsi"/>
          <w:b/>
        </w:rPr>
        <w:t xml:space="preserve">Cross-browser/Cross-platform </w:t>
      </w:r>
      <w:r w:rsidR="008569F7" w:rsidRPr="00FE497B">
        <w:rPr>
          <w:rFonts w:cstheme="minorHAnsi"/>
          <w:b/>
        </w:rPr>
        <w:t>compliance.</w:t>
      </w:r>
    </w:p>
    <w:p w:rsidR="00100E36" w:rsidRPr="00FE497B" w:rsidRDefault="002E4DF3" w:rsidP="00100E36">
      <w:pPr>
        <w:pStyle w:val="ListParagraph"/>
        <w:numPr>
          <w:ilvl w:val="0"/>
          <w:numId w:val="1"/>
        </w:numPr>
        <w:tabs>
          <w:tab w:val="left" w:pos="930"/>
        </w:tabs>
        <w:spacing w:line="240" w:lineRule="auto"/>
        <w:ind w:right="144"/>
        <w:rPr>
          <w:rStyle w:val="Strong"/>
          <w:rFonts w:cstheme="minorHAnsi"/>
          <w:b w:val="0"/>
        </w:rPr>
      </w:pPr>
      <w:r w:rsidRPr="00FE497B">
        <w:rPr>
          <w:rStyle w:val="Strong"/>
          <w:rFonts w:cstheme="minorHAnsi"/>
          <w:b w:val="0"/>
        </w:rPr>
        <w:t>E</w:t>
      </w:r>
      <w:r w:rsidR="00100E36" w:rsidRPr="00FE497B">
        <w:rPr>
          <w:rStyle w:val="Strong"/>
          <w:rFonts w:cstheme="minorHAnsi"/>
          <w:b w:val="0"/>
        </w:rPr>
        <w:t xml:space="preserve">xperience in </w:t>
      </w:r>
      <w:r w:rsidR="0033355E" w:rsidRPr="00FE497B">
        <w:rPr>
          <w:rFonts w:cstheme="minorHAnsi"/>
          <w:b/>
        </w:rPr>
        <w:t>SPRING</w:t>
      </w:r>
      <w:r w:rsidR="00100E36" w:rsidRPr="00FE497B">
        <w:rPr>
          <w:rStyle w:val="Strong"/>
          <w:rFonts w:cstheme="minorHAnsi"/>
        </w:rPr>
        <w:t xml:space="preserve"> Framework</w:t>
      </w:r>
      <w:r w:rsidR="00100E36" w:rsidRPr="00FE497B">
        <w:rPr>
          <w:rStyle w:val="Strong"/>
          <w:rFonts w:cstheme="minorHAnsi"/>
          <w:b w:val="0"/>
        </w:rPr>
        <w:t xml:space="preserve"> modules such as </w:t>
      </w:r>
      <w:r w:rsidRPr="00FE497B">
        <w:rPr>
          <w:rFonts w:cstheme="minorHAnsi"/>
          <w:b/>
        </w:rPr>
        <w:t>SPRING</w:t>
      </w:r>
      <w:r w:rsidR="00100E36" w:rsidRPr="00FE497B">
        <w:rPr>
          <w:rStyle w:val="Strong"/>
          <w:rFonts w:cstheme="minorHAnsi"/>
        </w:rPr>
        <w:t xml:space="preserve"> MVC</w:t>
      </w:r>
      <w:r w:rsidR="00100E36" w:rsidRPr="00FE497B">
        <w:rPr>
          <w:rStyle w:val="Strong"/>
          <w:rFonts w:cstheme="minorHAnsi"/>
          <w:b w:val="0"/>
        </w:rPr>
        <w:t xml:space="preserve">, </w:t>
      </w:r>
      <w:r w:rsidR="00100E36" w:rsidRPr="00FE497B">
        <w:rPr>
          <w:rStyle w:val="Strong"/>
          <w:rFonts w:cstheme="minorHAnsi"/>
        </w:rPr>
        <w:t>IOC</w:t>
      </w:r>
      <w:r w:rsidR="00100E36" w:rsidRPr="00FE497B">
        <w:rPr>
          <w:rStyle w:val="Strong"/>
          <w:rFonts w:cstheme="minorHAnsi"/>
          <w:b w:val="0"/>
        </w:rPr>
        <w:t xml:space="preserve">, </w:t>
      </w:r>
      <w:r w:rsidR="00100E36" w:rsidRPr="00FE497B">
        <w:rPr>
          <w:rStyle w:val="Strong"/>
          <w:rFonts w:cstheme="minorHAnsi"/>
        </w:rPr>
        <w:t>AOP</w:t>
      </w:r>
      <w:r w:rsidR="00100E36" w:rsidRPr="00FE497B">
        <w:rPr>
          <w:rStyle w:val="Strong"/>
          <w:rFonts w:cstheme="minorHAnsi"/>
          <w:b w:val="0"/>
        </w:rPr>
        <w:t xml:space="preserve">, </w:t>
      </w:r>
      <w:r w:rsidR="00100E36" w:rsidRPr="00FE497B">
        <w:rPr>
          <w:rStyle w:val="Strong"/>
          <w:rFonts w:cstheme="minorHAnsi"/>
        </w:rPr>
        <w:t>JDBC</w:t>
      </w:r>
      <w:r w:rsidR="00100E36" w:rsidRPr="00FE497B">
        <w:rPr>
          <w:rStyle w:val="Strong"/>
          <w:rFonts w:cstheme="minorHAnsi"/>
          <w:b w:val="0"/>
        </w:rPr>
        <w:t xml:space="preserve">, </w:t>
      </w:r>
      <w:r w:rsidR="00100E36" w:rsidRPr="00FE497B">
        <w:rPr>
          <w:rStyle w:val="Strong"/>
          <w:rFonts w:cstheme="minorHAnsi"/>
        </w:rPr>
        <w:t>JTA</w:t>
      </w:r>
      <w:r w:rsidR="00100E36" w:rsidRPr="00FE497B">
        <w:rPr>
          <w:rStyle w:val="Strong"/>
          <w:rFonts w:cstheme="minorHAnsi"/>
          <w:b w:val="0"/>
        </w:rPr>
        <w:t xml:space="preserve">, </w:t>
      </w:r>
      <w:r w:rsidR="00100E36" w:rsidRPr="00FE497B">
        <w:rPr>
          <w:rStyle w:val="Strong"/>
          <w:rFonts w:cstheme="minorHAnsi"/>
        </w:rPr>
        <w:t>IO</w:t>
      </w:r>
      <w:r w:rsidR="00100E36" w:rsidRPr="00FE497B">
        <w:rPr>
          <w:rStyle w:val="Strong"/>
          <w:rFonts w:cstheme="minorHAnsi"/>
          <w:b w:val="0"/>
        </w:rPr>
        <w:t xml:space="preserve">, </w:t>
      </w:r>
      <w:r w:rsidRPr="00FE497B">
        <w:rPr>
          <w:rFonts w:cstheme="minorHAnsi"/>
          <w:b/>
        </w:rPr>
        <w:t>SPRING</w:t>
      </w:r>
      <w:r w:rsidR="00100E36" w:rsidRPr="00FE497B">
        <w:rPr>
          <w:rStyle w:val="Strong"/>
          <w:rFonts w:cstheme="minorHAnsi"/>
        </w:rPr>
        <w:t xml:space="preserve"> Dashboard, </w:t>
      </w:r>
      <w:r w:rsidR="0033355E" w:rsidRPr="00FE497B">
        <w:rPr>
          <w:rFonts w:cstheme="minorHAnsi"/>
          <w:b/>
        </w:rPr>
        <w:t>SPRING</w:t>
      </w:r>
      <w:r w:rsidR="00100E36" w:rsidRPr="00FE497B">
        <w:rPr>
          <w:rStyle w:val="Strong"/>
          <w:rFonts w:cstheme="minorHAnsi"/>
        </w:rPr>
        <w:t xml:space="preserve"> Boot</w:t>
      </w:r>
      <w:r w:rsidR="00100E36" w:rsidRPr="00FE497B">
        <w:rPr>
          <w:rStyle w:val="Strong"/>
          <w:rFonts w:cstheme="minorHAnsi"/>
          <w:b w:val="0"/>
        </w:rPr>
        <w:t xml:space="preserve">, </w:t>
      </w:r>
      <w:r w:rsidR="0033355E" w:rsidRPr="00FE497B">
        <w:rPr>
          <w:rFonts w:cstheme="minorHAnsi"/>
          <w:b/>
        </w:rPr>
        <w:t>SPRING</w:t>
      </w:r>
      <w:r w:rsidR="00100E36" w:rsidRPr="00FE497B">
        <w:rPr>
          <w:rStyle w:val="Strong"/>
          <w:rFonts w:cstheme="minorHAnsi"/>
        </w:rPr>
        <w:t>Microservices</w:t>
      </w:r>
      <w:r w:rsidR="00100E36" w:rsidRPr="00FE497B">
        <w:rPr>
          <w:rStyle w:val="Strong"/>
          <w:rFonts w:cstheme="minorHAnsi"/>
          <w:b w:val="0"/>
        </w:rPr>
        <w:t xml:space="preserve">, </w:t>
      </w:r>
      <w:r w:rsidR="0033355E" w:rsidRPr="00FE497B">
        <w:rPr>
          <w:rFonts w:cstheme="minorHAnsi"/>
          <w:b/>
        </w:rPr>
        <w:t>SPRING</w:t>
      </w:r>
      <w:r w:rsidR="00100E36" w:rsidRPr="00FE497B">
        <w:rPr>
          <w:rStyle w:val="Strong"/>
          <w:rFonts w:cstheme="minorHAnsi"/>
        </w:rPr>
        <w:t xml:space="preserve"> REST</w:t>
      </w:r>
      <w:r w:rsidR="00100E36" w:rsidRPr="00FE497B">
        <w:rPr>
          <w:rStyle w:val="Strong"/>
          <w:rFonts w:cstheme="minorHAnsi"/>
          <w:b w:val="0"/>
        </w:rPr>
        <w:t xml:space="preserve">, </w:t>
      </w:r>
      <w:r w:rsidR="0033355E" w:rsidRPr="00FE497B">
        <w:rPr>
          <w:rFonts w:cstheme="minorHAnsi"/>
          <w:b/>
        </w:rPr>
        <w:t>SPRING</w:t>
      </w:r>
      <w:r w:rsidR="00100E36" w:rsidRPr="00FE497B">
        <w:rPr>
          <w:rStyle w:val="Strong"/>
          <w:rFonts w:cstheme="minorHAnsi"/>
        </w:rPr>
        <w:t xml:space="preserve"> Eureka</w:t>
      </w:r>
      <w:r w:rsidR="00100E36" w:rsidRPr="00FE497B">
        <w:rPr>
          <w:rStyle w:val="Strong"/>
          <w:rFonts w:cstheme="minorHAnsi"/>
          <w:b w:val="0"/>
        </w:rPr>
        <w:t>,</w:t>
      </w:r>
      <w:r w:rsidR="00100E36" w:rsidRPr="00FE497B">
        <w:rPr>
          <w:rStyle w:val="Strong"/>
          <w:rFonts w:cstheme="minorHAnsi"/>
        </w:rPr>
        <w:t xml:space="preserve"> Netflix</w:t>
      </w:r>
      <w:r w:rsidR="00100E36" w:rsidRPr="00FE497B">
        <w:rPr>
          <w:rStyle w:val="Strong"/>
          <w:rFonts w:cstheme="minorHAnsi"/>
          <w:b w:val="0"/>
        </w:rPr>
        <w:t xml:space="preserve">, </w:t>
      </w:r>
      <w:r w:rsidR="00100E36" w:rsidRPr="00FE497B">
        <w:rPr>
          <w:rStyle w:val="Strong"/>
          <w:rFonts w:cstheme="minorHAnsi"/>
        </w:rPr>
        <w:t>Zuul Proxy</w:t>
      </w:r>
      <w:r w:rsidR="00100E36" w:rsidRPr="00FE497B">
        <w:rPr>
          <w:rStyle w:val="Strong"/>
          <w:rFonts w:cstheme="minorHAnsi"/>
          <w:b w:val="0"/>
        </w:rPr>
        <w:t>.</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Experienced in implementing </w:t>
      </w:r>
      <w:r w:rsidRPr="00FE497B">
        <w:rPr>
          <w:rStyle w:val="Strong"/>
          <w:rFonts w:cstheme="minorHAnsi"/>
        </w:rPr>
        <w:t>Service Oriented Architecture</w:t>
      </w:r>
      <w:r w:rsidRPr="00FE497B">
        <w:rPr>
          <w:rStyle w:val="Strong"/>
          <w:rFonts w:cstheme="minorHAnsi"/>
          <w:b w:val="0"/>
        </w:rPr>
        <w:t xml:space="preserve"> and Web Services using </w:t>
      </w:r>
      <w:r w:rsidR="00A609CE" w:rsidRPr="00FE497B">
        <w:rPr>
          <w:rStyle w:val="Strong"/>
          <w:rFonts w:cstheme="minorHAnsi"/>
        </w:rPr>
        <w:t xml:space="preserve">SOAP </w:t>
      </w:r>
      <w:r w:rsidR="00A609CE" w:rsidRPr="00FE497B">
        <w:rPr>
          <w:rStyle w:val="Strong"/>
          <w:rFonts w:cstheme="minorHAnsi"/>
          <w:b w:val="0"/>
        </w:rPr>
        <w:t>and</w:t>
      </w:r>
      <w:r w:rsidRPr="00FE497B">
        <w:rPr>
          <w:rStyle w:val="Strong"/>
          <w:rFonts w:cstheme="minorHAnsi"/>
        </w:rPr>
        <w:t xml:space="preserve"> REST</w:t>
      </w:r>
      <w:r w:rsidRPr="00FE497B">
        <w:rPr>
          <w:rStyle w:val="Strong"/>
          <w:rFonts w:cstheme="minorHAnsi"/>
          <w:b w:val="0"/>
        </w:rPr>
        <w:t>.</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Strong understanding of Microservices patterns </w:t>
      </w:r>
      <w:r w:rsidRPr="00FE497B">
        <w:rPr>
          <w:rStyle w:val="Strong"/>
          <w:rFonts w:cstheme="minorHAnsi"/>
        </w:rPr>
        <w:t>Circuit Breaker/Hystrix</w:t>
      </w:r>
      <w:r w:rsidRPr="00FE497B">
        <w:rPr>
          <w:rStyle w:val="Strong"/>
          <w:rFonts w:cstheme="minorHAnsi"/>
          <w:b w:val="0"/>
        </w:rPr>
        <w:t xml:space="preserve">, </w:t>
      </w:r>
      <w:r w:rsidRPr="00FE497B">
        <w:rPr>
          <w:rStyle w:val="Strong"/>
          <w:rFonts w:cstheme="minorHAnsi"/>
        </w:rPr>
        <w:t>DDD</w:t>
      </w:r>
      <w:r w:rsidRPr="00FE497B">
        <w:rPr>
          <w:rStyle w:val="Strong"/>
          <w:rFonts w:cstheme="minorHAnsi"/>
          <w:b w:val="0"/>
        </w:rPr>
        <w:t xml:space="preserve">, </w:t>
      </w:r>
      <w:r w:rsidRPr="00FE497B">
        <w:rPr>
          <w:rStyle w:val="Strong"/>
          <w:rFonts w:cstheme="minorHAnsi"/>
        </w:rPr>
        <w:t>Aggregator</w:t>
      </w:r>
      <w:r w:rsidRPr="00FE497B">
        <w:rPr>
          <w:rStyle w:val="Strong"/>
          <w:rFonts w:cstheme="minorHAnsi"/>
          <w:b w:val="0"/>
        </w:rPr>
        <w:t xml:space="preserve">, </w:t>
      </w:r>
      <w:r w:rsidRPr="00FE497B">
        <w:rPr>
          <w:rStyle w:val="Strong"/>
          <w:rFonts w:cstheme="minorHAnsi"/>
        </w:rPr>
        <w:t>Proxy Chaining</w:t>
      </w:r>
      <w:r w:rsidRPr="00FE497B">
        <w:rPr>
          <w:rStyle w:val="Strong"/>
          <w:rFonts w:cstheme="minorHAnsi"/>
          <w:b w:val="0"/>
        </w:rPr>
        <w:t>.</w:t>
      </w:r>
    </w:p>
    <w:p w:rsidR="00100E36" w:rsidRPr="00FE497B" w:rsidRDefault="00100E36" w:rsidP="00C4368E">
      <w:pPr>
        <w:pStyle w:val="ListParagraph"/>
        <w:widowControl w:val="0"/>
        <w:numPr>
          <w:ilvl w:val="0"/>
          <w:numId w:val="1"/>
        </w:numPr>
        <w:tabs>
          <w:tab w:val="left" w:pos="930"/>
        </w:tabs>
        <w:spacing w:line="240" w:lineRule="auto"/>
        <w:ind w:right="144"/>
        <w:rPr>
          <w:rStyle w:val="Strong"/>
          <w:rFonts w:cstheme="minorHAnsi"/>
          <w:b w:val="0"/>
        </w:rPr>
      </w:pPr>
      <w:r w:rsidRPr="00FE497B">
        <w:rPr>
          <w:rStyle w:val="Strong"/>
          <w:rFonts w:cstheme="minorHAnsi"/>
          <w:b w:val="0"/>
        </w:rPr>
        <w:t>Dev</w:t>
      </w:r>
      <w:r w:rsidR="00A609CE" w:rsidRPr="00FE497B">
        <w:rPr>
          <w:rStyle w:val="Strong"/>
          <w:rFonts w:cstheme="minorHAnsi"/>
          <w:b w:val="0"/>
        </w:rPr>
        <w:t>eloped applications using</w:t>
      </w:r>
      <w:r w:rsidRPr="00FE497B">
        <w:rPr>
          <w:rStyle w:val="Strong"/>
          <w:rFonts w:cstheme="minorHAnsi"/>
          <w:b w:val="0"/>
        </w:rPr>
        <w:t xml:space="preserve"> technologies like </w:t>
      </w:r>
      <w:r w:rsidRPr="00FE497B">
        <w:rPr>
          <w:rStyle w:val="Strong"/>
          <w:rFonts w:cstheme="minorHAnsi"/>
        </w:rPr>
        <w:t>EJB3.2</w:t>
      </w:r>
      <w:r w:rsidRPr="00FE497B">
        <w:rPr>
          <w:rStyle w:val="Strong"/>
          <w:rFonts w:cstheme="minorHAnsi"/>
          <w:b w:val="0"/>
        </w:rPr>
        <w:t xml:space="preserve">, </w:t>
      </w:r>
      <w:r w:rsidR="00261D49" w:rsidRPr="00FE497B">
        <w:rPr>
          <w:rFonts w:cstheme="minorHAnsi"/>
          <w:b/>
        </w:rPr>
        <w:t>SPRING</w:t>
      </w:r>
      <w:r w:rsidRPr="00FE497B">
        <w:rPr>
          <w:rStyle w:val="Strong"/>
          <w:rFonts w:cstheme="minorHAnsi"/>
        </w:rPr>
        <w:t xml:space="preserve"> 3.x/4.x</w:t>
      </w:r>
      <w:r w:rsidRPr="00FE497B">
        <w:rPr>
          <w:rStyle w:val="Strong"/>
          <w:rFonts w:cstheme="minorHAnsi"/>
          <w:b w:val="0"/>
        </w:rPr>
        <w:t xml:space="preserve">, </w:t>
      </w:r>
      <w:r w:rsidRPr="00FE497B">
        <w:rPr>
          <w:rStyle w:val="Strong"/>
          <w:rFonts w:cstheme="minorHAnsi"/>
        </w:rPr>
        <w:t>Hibernate3.2/4.x</w:t>
      </w:r>
      <w:r w:rsidRPr="00FE497B">
        <w:rPr>
          <w:rStyle w:val="Strong"/>
          <w:rFonts w:cstheme="minorHAnsi"/>
          <w:b w:val="0"/>
        </w:rPr>
        <w:t xml:space="preserve">, </w:t>
      </w:r>
      <w:r w:rsidRPr="00FE497B">
        <w:rPr>
          <w:rStyle w:val="Strong"/>
          <w:rFonts w:cstheme="minorHAnsi"/>
        </w:rPr>
        <w:t>REST</w:t>
      </w:r>
      <w:r w:rsidRPr="00FE497B">
        <w:rPr>
          <w:rStyle w:val="Strong"/>
          <w:rFonts w:cstheme="minorHAnsi"/>
          <w:b w:val="0"/>
        </w:rPr>
        <w:t xml:space="preserve"> based Web services (</w:t>
      </w:r>
      <w:r w:rsidRPr="00FE497B">
        <w:rPr>
          <w:rStyle w:val="Strong"/>
          <w:rFonts w:cstheme="minorHAnsi"/>
        </w:rPr>
        <w:t>Axis2.0</w:t>
      </w:r>
      <w:r w:rsidRPr="00FE497B">
        <w:rPr>
          <w:rStyle w:val="Strong"/>
          <w:rFonts w:cstheme="minorHAnsi"/>
          <w:b w:val="0"/>
        </w:rPr>
        <w:t>,</w:t>
      </w:r>
      <w:r w:rsidRPr="00FE497B">
        <w:rPr>
          <w:rStyle w:val="Strong"/>
          <w:rFonts w:cstheme="minorHAnsi"/>
        </w:rPr>
        <w:t xml:space="preserve"> JAX WS 2.0</w:t>
      </w:r>
      <w:r w:rsidRPr="00FE497B">
        <w:rPr>
          <w:rStyle w:val="Strong"/>
          <w:rFonts w:cstheme="minorHAnsi"/>
          <w:b w:val="0"/>
        </w:rPr>
        <w:t>,</w:t>
      </w:r>
      <w:r w:rsidRPr="00FE497B">
        <w:rPr>
          <w:rStyle w:val="Strong"/>
          <w:rFonts w:cstheme="minorHAnsi"/>
        </w:rPr>
        <w:t xml:space="preserve"> JAX RS</w:t>
      </w:r>
      <w:r w:rsidRPr="00FE497B">
        <w:rPr>
          <w:rStyle w:val="Strong"/>
          <w:rFonts w:cstheme="minorHAnsi"/>
          <w:b w:val="0"/>
        </w:rPr>
        <w:t xml:space="preserve">), </w:t>
      </w:r>
      <w:r w:rsidRPr="00FE497B">
        <w:rPr>
          <w:rStyle w:val="Strong"/>
          <w:rFonts w:cstheme="minorHAnsi"/>
        </w:rPr>
        <w:t>Rule Engines</w:t>
      </w:r>
      <w:r w:rsidRPr="00FE497B">
        <w:rPr>
          <w:rStyle w:val="Strong"/>
          <w:rFonts w:cstheme="minorHAnsi"/>
          <w:b w:val="0"/>
        </w:rPr>
        <w:t xml:space="preserve"> (</w:t>
      </w:r>
      <w:r w:rsidRPr="00FE497B">
        <w:rPr>
          <w:rStyle w:val="Strong"/>
          <w:rFonts w:cstheme="minorHAnsi"/>
        </w:rPr>
        <w:t>Drools4.1</w:t>
      </w:r>
      <w:r w:rsidRPr="00FE497B">
        <w:rPr>
          <w:rStyle w:val="Strong"/>
          <w:rFonts w:cstheme="minorHAnsi"/>
          <w:b w:val="0"/>
        </w:rPr>
        <w:t xml:space="preserve">, </w:t>
      </w:r>
      <w:r w:rsidRPr="00FE497B">
        <w:rPr>
          <w:rStyle w:val="Strong"/>
          <w:rFonts w:cstheme="minorHAnsi"/>
        </w:rPr>
        <w:t>ILOG</w:t>
      </w:r>
      <w:r w:rsidRPr="00FE497B">
        <w:rPr>
          <w:rStyle w:val="Strong"/>
          <w:rFonts w:cstheme="minorHAnsi"/>
          <w:b w:val="0"/>
        </w:rPr>
        <w:t xml:space="preserve">), </w:t>
      </w:r>
      <w:r w:rsidR="00001D94" w:rsidRPr="00FE497B">
        <w:rPr>
          <w:rStyle w:val="Strong"/>
          <w:rFonts w:cstheme="minorHAnsi"/>
        </w:rPr>
        <w:t>I</w:t>
      </w:r>
      <w:r w:rsidRPr="00FE497B">
        <w:rPr>
          <w:rStyle w:val="Strong"/>
          <w:rFonts w:cstheme="minorHAnsi"/>
        </w:rPr>
        <w:t>BPM</w:t>
      </w:r>
      <w:r w:rsidRPr="00FE497B">
        <w:rPr>
          <w:rStyle w:val="Strong"/>
          <w:rFonts w:cstheme="minorHAnsi"/>
          <w:b w:val="0"/>
        </w:rPr>
        <w:t xml:space="preserve"> tools.</w:t>
      </w:r>
      <w:r w:rsidR="00C4368E" w:rsidRPr="00FE497B">
        <w:rPr>
          <w:rFonts w:eastAsia="Arial" w:cstheme="minorHAnsi"/>
        </w:rPr>
        <w:t xml:space="preserve">Hands on experience on </w:t>
      </w:r>
      <w:r w:rsidR="00C4368E" w:rsidRPr="00FE497B">
        <w:rPr>
          <w:rFonts w:eastAsia="Arial" w:cstheme="minorHAnsi"/>
          <w:b/>
        </w:rPr>
        <w:t>AWS.</w:t>
      </w:r>
    </w:p>
    <w:p w:rsidR="00100E36" w:rsidRPr="00FE497B" w:rsidRDefault="00100E36" w:rsidP="00100E36">
      <w:pPr>
        <w:pStyle w:val="ListParagraph"/>
        <w:widowControl w:val="0"/>
        <w:numPr>
          <w:ilvl w:val="0"/>
          <w:numId w:val="1"/>
        </w:numPr>
        <w:tabs>
          <w:tab w:val="left" w:pos="930"/>
        </w:tabs>
        <w:spacing w:line="240" w:lineRule="auto"/>
        <w:ind w:right="144"/>
        <w:rPr>
          <w:rStyle w:val="Strong"/>
          <w:rFonts w:cstheme="minorHAnsi"/>
          <w:b w:val="0"/>
        </w:rPr>
      </w:pPr>
      <w:r w:rsidRPr="00FE497B">
        <w:rPr>
          <w:rStyle w:val="Strong"/>
          <w:rFonts w:cstheme="minorHAnsi"/>
          <w:b w:val="0"/>
        </w:rPr>
        <w:t xml:space="preserve">Extensive experience on services like </w:t>
      </w:r>
      <w:r w:rsidRPr="00FE497B">
        <w:rPr>
          <w:rStyle w:val="Strong"/>
          <w:rFonts w:cstheme="minorHAnsi"/>
        </w:rPr>
        <w:t>EC2</w:t>
      </w:r>
      <w:r w:rsidRPr="00FE497B">
        <w:rPr>
          <w:rStyle w:val="Strong"/>
          <w:rFonts w:cstheme="minorHAnsi"/>
          <w:b w:val="0"/>
        </w:rPr>
        <w:t xml:space="preserve">, </w:t>
      </w:r>
      <w:r w:rsidRPr="00FE497B">
        <w:rPr>
          <w:rStyle w:val="Strong"/>
          <w:rFonts w:cstheme="minorHAnsi"/>
        </w:rPr>
        <w:t>Elastic Beanstalk</w:t>
      </w:r>
      <w:r w:rsidRPr="00FE497B">
        <w:rPr>
          <w:rStyle w:val="Strong"/>
          <w:rFonts w:cstheme="minorHAnsi"/>
          <w:b w:val="0"/>
        </w:rPr>
        <w:t xml:space="preserve">, </w:t>
      </w:r>
      <w:r w:rsidRPr="00FE497B">
        <w:rPr>
          <w:rStyle w:val="Strong"/>
          <w:rFonts w:cstheme="minorHAnsi"/>
        </w:rPr>
        <w:t>CloudWatch</w:t>
      </w:r>
      <w:r w:rsidRPr="00FE497B">
        <w:rPr>
          <w:rStyle w:val="Strong"/>
          <w:rFonts w:cstheme="minorHAnsi"/>
          <w:b w:val="0"/>
        </w:rPr>
        <w:t xml:space="preserve">, </w:t>
      </w:r>
      <w:r w:rsidRPr="00FE497B">
        <w:rPr>
          <w:rStyle w:val="Strong"/>
          <w:rFonts w:cstheme="minorHAnsi"/>
        </w:rPr>
        <w:t>CloudFront</w:t>
      </w:r>
      <w:r w:rsidRPr="00FE497B">
        <w:rPr>
          <w:rStyle w:val="Strong"/>
          <w:rFonts w:cstheme="minorHAnsi"/>
          <w:b w:val="0"/>
        </w:rPr>
        <w:t xml:space="preserve">, </w:t>
      </w:r>
      <w:r w:rsidRPr="00FE497B">
        <w:rPr>
          <w:rStyle w:val="Strong"/>
          <w:rFonts w:cstheme="minorHAnsi"/>
        </w:rPr>
        <w:t>CloudFormation</w:t>
      </w:r>
      <w:r w:rsidRPr="00FE497B">
        <w:rPr>
          <w:rStyle w:val="Strong"/>
          <w:rFonts w:cstheme="minorHAnsi"/>
          <w:b w:val="0"/>
        </w:rPr>
        <w:t xml:space="preserve">, </w:t>
      </w:r>
      <w:r w:rsidRPr="00FE497B">
        <w:rPr>
          <w:rStyle w:val="Strong"/>
          <w:rFonts w:cstheme="minorHAnsi"/>
        </w:rPr>
        <w:t>IAM</w:t>
      </w:r>
      <w:r w:rsidRPr="00FE497B">
        <w:rPr>
          <w:rStyle w:val="Strong"/>
          <w:rFonts w:cstheme="minorHAnsi"/>
          <w:b w:val="0"/>
        </w:rPr>
        <w:t xml:space="preserve">, </w:t>
      </w:r>
      <w:r w:rsidRPr="00FE497B">
        <w:rPr>
          <w:rStyle w:val="Strong"/>
          <w:rFonts w:cstheme="minorHAnsi"/>
        </w:rPr>
        <w:t>S3</w:t>
      </w:r>
      <w:r w:rsidRPr="00FE497B">
        <w:rPr>
          <w:rStyle w:val="Strong"/>
          <w:rFonts w:cstheme="minorHAnsi"/>
          <w:b w:val="0"/>
        </w:rPr>
        <w:t xml:space="preserve">, </w:t>
      </w:r>
      <w:r w:rsidRPr="00FE497B">
        <w:rPr>
          <w:rStyle w:val="Strong"/>
          <w:rFonts w:cstheme="minorHAnsi"/>
        </w:rPr>
        <w:t>RDS</w:t>
      </w:r>
      <w:r w:rsidRPr="00FE497B">
        <w:rPr>
          <w:rStyle w:val="Strong"/>
          <w:rFonts w:cstheme="minorHAnsi"/>
          <w:b w:val="0"/>
        </w:rPr>
        <w:t xml:space="preserve">, </w:t>
      </w:r>
      <w:r w:rsidR="00001D94" w:rsidRPr="00FE497B">
        <w:rPr>
          <w:rStyle w:val="Strong"/>
          <w:rFonts w:cstheme="minorHAnsi"/>
        </w:rPr>
        <w:t xml:space="preserve">Elastic </w:t>
      </w:r>
      <w:r w:rsidRPr="00FE497B">
        <w:rPr>
          <w:rStyle w:val="Strong"/>
          <w:rFonts w:cstheme="minorHAnsi"/>
        </w:rPr>
        <w:t>Cache, AMI</w:t>
      </w:r>
      <w:r w:rsidRPr="00FE497B">
        <w:rPr>
          <w:rStyle w:val="Strong"/>
          <w:rFonts w:cstheme="minorHAnsi"/>
          <w:b w:val="0"/>
        </w:rPr>
        <w:t>.</w:t>
      </w:r>
      <w:r w:rsidR="00C4368E" w:rsidRPr="00FE497B">
        <w:rPr>
          <w:rStyle w:val="Strong"/>
          <w:rFonts w:cstheme="minorHAnsi"/>
          <w:b w:val="0"/>
        </w:rPr>
        <w:t xml:space="preserve"> Expertise in </w:t>
      </w:r>
      <w:r w:rsidR="00261D49" w:rsidRPr="00FE497B">
        <w:rPr>
          <w:rFonts w:cstheme="minorHAnsi"/>
          <w:b/>
        </w:rPr>
        <w:t>SPRING</w:t>
      </w:r>
      <w:r w:rsidR="00C4368E" w:rsidRPr="00FE497B">
        <w:rPr>
          <w:rFonts w:cstheme="minorHAnsi"/>
          <w:b/>
        </w:rPr>
        <w:t xml:space="preserve"> Kafka</w:t>
      </w:r>
      <w:r w:rsidR="00C4368E" w:rsidRPr="00FE497B">
        <w:rPr>
          <w:rFonts w:cstheme="minorHAnsi"/>
        </w:rPr>
        <w:t xml:space="preserve"> and </w:t>
      </w:r>
      <w:r w:rsidR="00C4368E" w:rsidRPr="00FE497B">
        <w:rPr>
          <w:rFonts w:cstheme="minorHAnsi"/>
          <w:b/>
        </w:rPr>
        <w:t xml:space="preserve">Zookeeper </w:t>
      </w:r>
      <w:r w:rsidR="00C4368E" w:rsidRPr="00FE497B">
        <w:rPr>
          <w:rFonts w:cstheme="minorHAnsi"/>
        </w:rPr>
        <w:t>apart from</w:t>
      </w:r>
      <w:r w:rsidR="00C4368E" w:rsidRPr="00FE497B">
        <w:rPr>
          <w:rFonts w:cstheme="minorHAnsi"/>
          <w:b/>
        </w:rPr>
        <w:t xml:space="preserve"> JMS </w:t>
      </w:r>
      <w:r w:rsidR="00C4368E" w:rsidRPr="00FE497B">
        <w:rPr>
          <w:rFonts w:cstheme="minorHAnsi"/>
        </w:rPr>
        <w:t>as messagingservice.</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Experienced in working with </w:t>
      </w:r>
      <w:r w:rsidR="002E4DF3" w:rsidRPr="00FE497B">
        <w:rPr>
          <w:rFonts w:cstheme="minorHAnsi"/>
          <w:b/>
        </w:rPr>
        <w:t>SPRING</w:t>
      </w:r>
      <w:r w:rsidRPr="00FE497B">
        <w:rPr>
          <w:rStyle w:val="Strong"/>
          <w:rFonts w:cstheme="minorHAnsi"/>
        </w:rPr>
        <w:t xml:space="preserve"> JDBC Templates</w:t>
      </w:r>
      <w:r w:rsidRPr="00FE497B">
        <w:rPr>
          <w:rStyle w:val="Strong"/>
          <w:rFonts w:cstheme="minorHAnsi"/>
          <w:b w:val="0"/>
        </w:rPr>
        <w:t xml:space="preserve">, </w:t>
      </w:r>
      <w:r w:rsidRPr="00FE497B">
        <w:rPr>
          <w:rStyle w:val="Strong"/>
          <w:rFonts w:cstheme="minorHAnsi"/>
        </w:rPr>
        <w:t>JMS Templates</w:t>
      </w:r>
      <w:r w:rsidRPr="00FE497B">
        <w:rPr>
          <w:rStyle w:val="Strong"/>
          <w:rFonts w:cstheme="minorHAnsi"/>
          <w:b w:val="0"/>
        </w:rPr>
        <w:t xml:space="preserve">, </w:t>
      </w:r>
      <w:r w:rsidR="002E4DF3" w:rsidRPr="00FE497B">
        <w:rPr>
          <w:rFonts w:cstheme="minorHAnsi"/>
          <w:b/>
        </w:rPr>
        <w:t>SPRING</w:t>
      </w:r>
      <w:r w:rsidRPr="00FE497B">
        <w:rPr>
          <w:rStyle w:val="Strong"/>
          <w:rFonts w:cstheme="minorHAnsi"/>
        </w:rPr>
        <w:t xml:space="preserve"> EAI</w:t>
      </w:r>
      <w:r w:rsidRPr="00FE497B">
        <w:rPr>
          <w:rStyle w:val="Strong"/>
          <w:rFonts w:cstheme="minorHAnsi"/>
          <w:b w:val="0"/>
        </w:rPr>
        <w:t xml:space="preserve">, </w:t>
      </w:r>
      <w:r w:rsidR="00261D49" w:rsidRPr="00FE497B">
        <w:rPr>
          <w:rFonts w:cstheme="minorHAnsi"/>
          <w:b/>
        </w:rPr>
        <w:t>SPRING</w:t>
      </w:r>
      <w:r w:rsidRPr="00FE497B">
        <w:rPr>
          <w:rStyle w:val="Strong"/>
          <w:rFonts w:cstheme="minorHAnsi"/>
        </w:rPr>
        <w:t xml:space="preserve"> Rest Templates</w:t>
      </w:r>
      <w:r w:rsidRPr="00FE497B">
        <w:rPr>
          <w:rStyle w:val="Strong"/>
          <w:rFonts w:cstheme="minorHAnsi"/>
          <w:b w:val="0"/>
        </w:rPr>
        <w:t>.</w:t>
      </w:r>
    </w:p>
    <w:p w:rsidR="00100E36" w:rsidRPr="00FE497B" w:rsidRDefault="00100E36" w:rsidP="00100E36">
      <w:pPr>
        <w:pStyle w:val="ListParagraph"/>
        <w:widowControl w:val="0"/>
        <w:numPr>
          <w:ilvl w:val="0"/>
          <w:numId w:val="1"/>
        </w:numPr>
        <w:spacing w:after="0" w:line="240" w:lineRule="auto"/>
        <w:ind w:right="144"/>
        <w:rPr>
          <w:rStyle w:val="Strong"/>
          <w:rFonts w:cstheme="minorHAnsi"/>
          <w:b w:val="0"/>
        </w:rPr>
      </w:pPr>
      <w:r w:rsidRPr="00FE497B">
        <w:rPr>
          <w:rStyle w:val="Strong"/>
          <w:rFonts w:cstheme="minorHAnsi"/>
          <w:b w:val="0"/>
        </w:rPr>
        <w:t xml:space="preserve">Experienced with </w:t>
      </w:r>
      <w:r w:rsidRPr="00FE497B">
        <w:rPr>
          <w:rStyle w:val="Strong"/>
          <w:rFonts w:cstheme="minorHAnsi"/>
        </w:rPr>
        <w:t>XML</w:t>
      </w:r>
      <w:r w:rsidRPr="00FE497B">
        <w:rPr>
          <w:rStyle w:val="Strong"/>
          <w:rFonts w:cstheme="minorHAnsi"/>
          <w:b w:val="0"/>
        </w:rPr>
        <w:t xml:space="preserve"> related technologies such </w:t>
      </w:r>
      <w:r w:rsidRPr="00FE497B">
        <w:rPr>
          <w:rStyle w:val="Strong"/>
          <w:rFonts w:cstheme="minorHAnsi"/>
        </w:rPr>
        <w:t>XML</w:t>
      </w:r>
      <w:r w:rsidRPr="00FE497B">
        <w:rPr>
          <w:rStyle w:val="Strong"/>
          <w:rFonts w:cstheme="minorHAnsi"/>
          <w:b w:val="0"/>
        </w:rPr>
        <w:t xml:space="preserve">, </w:t>
      </w:r>
      <w:r w:rsidRPr="00FE497B">
        <w:rPr>
          <w:rStyle w:val="Strong"/>
          <w:rFonts w:cstheme="minorHAnsi"/>
        </w:rPr>
        <w:t>XSLT(DOM, SAX)</w:t>
      </w:r>
      <w:r w:rsidRPr="00FE497B">
        <w:rPr>
          <w:rStyle w:val="Strong"/>
          <w:rFonts w:cstheme="minorHAnsi"/>
          <w:b w:val="0"/>
        </w:rPr>
        <w:t xml:space="preserve">, </w:t>
      </w:r>
      <w:r w:rsidRPr="00FE497B">
        <w:rPr>
          <w:rStyle w:val="Strong"/>
          <w:rFonts w:cstheme="minorHAnsi"/>
        </w:rPr>
        <w:t>XPATH</w:t>
      </w:r>
      <w:r w:rsidRPr="00FE497B">
        <w:rPr>
          <w:rStyle w:val="Strong"/>
          <w:rFonts w:cstheme="minorHAnsi"/>
          <w:b w:val="0"/>
        </w:rPr>
        <w:t xml:space="preserve"> and </w:t>
      </w:r>
      <w:r w:rsidRPr="00FE497B">
        <w:rPr>
          <w:rStyle w:val="Strong"/>
          <w:rFonts w:cstheme="minorHAnsi"/>
        </w:rPr>
        <w:t>DTD</w:t>
      </w:r>
      <w:r w:rsidRPr="00FE497B">
        <w:rPr>
          <w:rStyle w:val="Strong"/>
          <w:rFonts w:cstheme="minorHAnsi"/>
          <w:b w:val="0"/>
        </w:rPr>
        <w:t>.</w:t>
      </w:r>
    </w:p>
    <w:p w:rsidR="00100E36" w:rsidRPr="00FE497B" w:rsidRDefault="00100E36" w:rsidP="00E2610F">
      <w:pPr>
        <w:pStyle w:val="ListParagraph"/>
        <w:widowControl w:val="0"/>
        <w:numPr>
          <w:ilvl w:val="0"/>
          <w:numId w:val="1"/>
        </w:numPr>
        <w:tabs>
          <w:tab w:val="left" w:pos="930"/>
        </w:tabs>
        <w:spacing w:line="240" w:lineRule="auto"/>
        <w:ind w:right="144"/>
        <w:rPr>
          <w:rStyle w:val="Strong"/>
          <w:rFonts w:cstheme="minorHAnsi"/>
          <w:b w:val="0"/>
        </w:rPr>
      </w:pPr>
      <w:r w:rsidRPr="00FE497B">
        <w:rPr>
          <w:rStyle w:val="Strong"/>
          <w:rFonts w:cstheme="minorHAnsi"/>
          <w:b w:val="0"/>
        </w:rPr>
        <w:t xml:space="preserve">Experience in database modeling, design and development of </w:t>
      </w:r>
      <w:r w:rsidRPr="00FE497B">
        <w:rPr>
          <w:rStyle w:val="Strong"/>
          <w:rFonts w:cstheme="minorHAnsi"/>
        </w:rPr>
        <w:t>PL/SQL</w:t>
      </w:r>
      <w:r w:rsidRPr="00FE497B">
        <w:rPr>
          <w:rStyle w:val="Strong"/>
          <w:rFonts w:cstheme="minorHAnsi"/>
          <w:b w:val="0"/>
        </w:rPr>
        <w:t xml:space="preserve"> stored procedures, packages in relational databases:</w:t>
      </w:r>
      <w:r w:rsidRPr="00FE497B">
        <w:rPr>
          <w:rStyle w:val="Strong"/>
          <w:rFonts w:cstheme="minorHAnsi"/>
        </w:rPr>
        <w:t xml:space="preserve"> Oracle</w:t>
      </w:r>
      <w:r w:rsidRPr="00FE497B">
        <w:rPr>
          <w:rStyle w:val="Strong"/>
          <w:rFonts w:cstheme="minorHAnsi"/>
          <w:b w:val="0"/>
        </w:rPr>
        <w:t xml:space="preserve">, </w:t>
      </w:r>
      <w:r w:rsidRPr="00FE497B">
        <w:rPr>
          <w:rStyle w:val="Strong"/>
          <w:rFonts w:cstheme="minorHAnsi"/>
        </w:rPr>
        <w:t>SQL Server</w:t>
      </w:r>
      <w:r w:rsidRPr="00FE497B">
        <w:rPr>
          <w:rStyle w:val="Strong"/>
          <w:rFonts w:cstheme="minorHAnsi"/>
          <w:b w:val="0"/>
        </w:rPr>
        <w:t xml:space="preserve">, </w:t>
      </w:r>
      <w:r w:rsidRPr="00FE497B">
        <w:rPr>
          <w:rStyle w:val="Strong"/>
          <w:rFonts w:cstheme="minorHAnsi"/>
        </w:rPr>
        <w:t>DB2, PostgreSQL</w:t>
      </w:r>
      <w:r w:rsidRPr="00FE497B">
        <w:rPr>
          <w:rStyle w:val="Strong"/>
          <w:rFonts w:cstheme="minorHAnsi"/>
          <w:b w:val="0"/>
        </w:rPr>
        <w:t xml:space="preserve"> and</w:t>
      </w:r>
      <w:r w:rsidR="00001D94" w:rsidRPr="00FE497B">
        <w:rPr>
          <w:rStyle w:val="Strong"/>
          <w:rFonts w:cstheme="minorHAnsi"/>
        </w:rPr>
        <w:t>M</w:t>
      </w:r>
      <w:r w:rsidRPr="00FE497B">
        <w:rPr>
          <w:rStyle w:val="Strong"/>
          <w:rFonts w:cstheme="minorHAnsi"/>
        </w:rPr>
        <w:t>ySQL</w:t>
      </w:r>
      <w:r w:rsidRPr="00FE497B">
        <w:rPr>
          <w:rStyle w:val="Strong"/>
          <w:rFonts w:cstheme="minorHAnsi"/>
          <w:b w:val="0"/>
        </w:rPr>
        <w:t>.</w:t>
      </w:r>
      <w:r w:rsidR="00A53065" w:rsidRPr="00FE497B">
        <w:rPr>
          <w:rFonts w:eastAsia="Arial" w:cstheme="minorHAnsi"/>
        </w:rPr>
        <w:t>Worked</w:t>
      </w:r>
      <w:r w:rsidRPr="00FE497B">
        <w:rPr>
          <w:rFonts w:eastAsia="Arial" w:cstheme="minorHAnsi"/>
        </w:rPr>
        <w:t>with</w:t>
      </w:r>
      <w:r w:rsidRPr="00FE497B">
        <w:rPr>
          <w:rFonts w:eastAsia="Arial" w:cstheme="minorHAnsi"/>
          <w:b/>
        </w:rPr>
        <w:t>MongoDB</w:t>
      </w:r>
      <w:r w:rsidRPr="00FE497B">
        <w:rPr>
          <w:rFonts w:eastAsia="Arial" w:cstheme="minorHAnsi"/>
        </w:rPr>
        <w:t xml:space="preserve"> and migrations from </w:t>
      </w:r>
      <w:r w:rsidRPr="00FE497B">
        <w:rPr>
          <w:rFonts w:eastAsia="Arial" w:cstheme="minorHAnsi"/>
          <w:b/>
        </w:rPr>
        <w:t>SQL</w:t>
      </w:r>
      <w:r w:rsidRPr="00FE497B">
        <w:rPr>
          <w:rFonts w:eastAsia="Arial" w:cstheme="minorHAnsi"/>
        </w:rPr>
        <w:t xml:space="preserve"> relational </w:t>
      </w:r>
      <w:r w:rsidR="00A53065" w:rsidRPr="00FE497B">
        <w:rPr>
          <w:rFonts w:eastAsia="Arial" w:cstheme="minorHAnsi"/>
        </w:rPr>
        <w:t>DB</w:t>
      </w:r>
      <w:r w:rsidRPr="00FE497B">
        <w:rPr>
          <w:rFonts w:eastAsia="Arial" w:cstheme="minorHAnsi"/>
        </w:rPr>
        <w:t xml:space="preserve"> to </w:t>
      </w:r>
      <w:r w:rsidRPr="00FE497B">
        <w:rPr>
          <w:rFonts w:eastAsia="Arial" w:cstheme="minorHAnsi"/>
          <w:b/>
        </w:rPr>
        <w:t>NoSQL</w:t>
      </w:r>
      <w:r w:rsidR="00A53065" w:rsidRPr="00FE497B">
        <w:rPr>
          <w:rFonts w:eastAsia="Arial" w:cstheme="minorHAnsi"/>
        </w:rPr>
        <w:t>DBs</w:t>
      </w:r>
      <w:r w:rsidRPr="00FE497B">
        <w:rPr>
          <w:rFonts w:eastAsia="Arial" w:cstheme="minorHAnsi"/>
        </w:rPr>
        <w:t xml:space="preserve"> like </w:t>
      </w:r>
      <w:r w:rsidRPr="00FE497B">
        <w:rPr>
          <w:rFonts w:eastAsia="Arial" w:cstheme="minorHAnsi"/>
          <w:b/>
        </w:rPr>
        <w:t>MongoDB</w:t>
      </w:r>
      <w:r w:rsidRPr="00FE497B">
        <w:rPr>
          <w:rFonts w:eastAsia="Arial" w:cstheme="minorHAnsi"/>
        </w:rPr>
        <w:t xml:space="preserve">, </w:t>
      </w:r>
      <w:r w:rsidRPr="00FE497B">
        <w:rPr>
          <w:rFonts w:eastAsia="Arial" w:cstheme="minorHAnsi"/>
          <w:b/>
        </w:rPr>
        <w:t xml:space="preserve">Cassandra </w:t>
      </w:r>
      <w:r w:rsidRPr="00FE497B">
        <w:rPr>
          <w:rFonts w:eastAsia="Arial" w:cstheme="minorHAnsi"/>
        </w:rPr>
        <w:t xml:space="preserve">and </w:t>
      </w:r>
      <w:r w:rsidR="00001D94" w:rsidRPr="00FE497B">
        <w:rPr>
          <w:rFonts w:eastAsia="Arial" w:cstheme="minorHAnsi"/>
          <w:b/>
        </w:rPr>
        <w:t>Couch DB</w:t>
      </w:r>
      <w:r w:rsidRPr="00FE497B">
        <w:rPr>
          <w:rFonts w:eastAsia="Arial" w:cstheme="minorHAnsi"/>
        </w:rPr>
        <w:t>.</w:t>
      </w:r>
    </w:p>
    <w:p w:rsidR="00E2610F" w:rsidRPr="00FE497B" w:rsidRDefault="00100E36" w:rsidP="00E2610F">
      <w:pPr>
        <w:pStyle w:val="ListParagraph"/>
        <w:numPr>
          <w:ilvl w:val="0"/>
          <w:numId w:val="1"/>
        </w:numPr>
        <w:spacing w:after="0" w:line="240" w:lineRule="auto"/>
        <w:rPr>
          <w:rStyle w:val="Strong"/>
          <w:rFonts w:cstheme="minorHAnsi"/>
          <w:b w:val="0"/>
          <w:bCs w:val="0"/>
        </w:rPr>
      </w:pPr>
      <w:r w:rsidRPr="00FE497B">
        <w:rPr>
          <w:rStyle w:val="Strong"/>
          <w:rFonts w:cstheme="minorHAnsi"/>
          <w:b w:val="0"/>
        </w:rPr>
        <w:t xml:space="preserve">Experienced in Middleware persistence frameworks like </w:t>
      </w:r>
      <w:r w:rsidRPr="00FE497B">
        <w:rPr>
          <w:rStyle w:val="Strong"/>
          <w:rFonts w:cstheme="minorHAnsi"/>
        </w:rPr>
        <w:t>Hibernate/JPA</w:t>
      </w:r>
      <w:r w:rsidRPr="00FE497B">
        <w:rPr>
          <w:rStyle w:val="Strong"/>
          <w:rFonts w:cstheme="minorHAnsi"/>
          <w:b w:val="0"/>
        </w:rPr>
        <w:t xml:space="preserve"> Entities for mapping Java classes using </w:t>
      </w:r>
      <w:r w:rsidRPr="00FE497B">
        <w:rPr>
          <w:rStyle w:val="Strong"/>
          <w:rFonts w:cstheme="minorHAnsi"/>
        </w:rPr>
        <w:t>Hibernate Query Language (HQL)</w:t>
      </w:r>
      <w:r w:rsidRPr="00FE497B">
        <w:rPr>
          <w:rStyle w:val="Strong"/>
          <w:rFonts w:cstheme="minorHAnsi"/>
          <w:b w:val="0"/>
        </w:rPr>
        <w:t>, </w:t>
      </w:r>
      <w:r w:rsidRPr="00FE497B">
        <w:rPr>
          <w:rStyle w:val="Strong"/>
          <w:rFonts w:cstheme="minorHAnsi"/>
        </w:rPr>
        <w:t>HSQL Named Queries</w:t>
      </w:r>
      <w:r w:rsidRPr="00FE497B">
        <w:rPr>
          <w:rStyle w:val="Strong"/>
          <w:rFonts w:cstheme="minorHAnsi"/>
          <w:b w:val="0"/>
        </w:rPr>
        <w:t>.</w:t>
      </w:r>
      <w:r w:rsidR="00C4368E" w:rsidRPr="00FE497B">
        <w:rPr>
          <w:rFonts w:cstheme="minorHAnsi"/>
        </w:rPr>
        <w:t xml:space="preserve">Experience on </w:t>
      </w:r>
      <w:r w:rsidR="00C4368E" w:rsidRPr="00FE497B">
        <w:rPr>
          <w:rFonts w:cstheme="minorHAnsi"/>
          <w:b/>
        </w:rPr>
        <w:t>Apache Spark and Camel.</w:t>
      </w:r>
    </w:p>
    <w:p w:rsidR="00100E36" w:rsidRPr="00FE497B" w:rsidRDefault="00E2610F" w:rsidP="00E2610F">
      <w:pPr>
        <w:pStyle w:val="ListParagraph"/>
        <w:numPr>
          <w:ilvl w:val="0"/>
          <w:numId w:val="1"/>
        </w:numPr>
        <w:spacing w:after="0" w:line="240" w:lineRule="auto"/>
        <w:rPr>
          <w:rStyle w:val="Strong"/>
          <w:rFonts w:cstheme="minorHAnsi"/>
          <w:b w:val="0"/>
          <w:bCs w:val="0"/>
        </w:rPr>
      </w:pPr>
      <w:r w:rsidRPr="00FE497B">
        <w:rPr>
          <w:rFonts w:cstheme="minorHAnsi"/>
          <w:shd w:val="clear" w:color="auto" w:fill="FFFFFF"/>
        </w:rPr>
        <w:t xml:space="preserve">Expertise in testing APIs, </w:t>
      </w:r>
      <w:r w:rsidRPr="00FE497B">
        <w:rPr>
          <w:rStyle w:val="apple-converted-space"/>
          <w:rFonts w:cstheme="minorHAnsi"/>
          <w:shd w:val="clear" w:color="auto" w:fill="FFFFFF"/>
        </w:rPr>
        <w:t>Web </w:t>
      </w:r>
      <w:r w:rsidRPr="00FE497B">
        <w:rPr>
          <w:rFonts w:cstheme="minorHAnsi"/>
          <w:shd w:val="clear" w:color="auto" w:fill="FFFFFF"/>
        </w:rPr>
        <w:t xml:space="preserve">Services for </w:t>
      </w:r>
      <w:r w:rsidRPr="00FE497B">
        <w:rPr>
          <w:rFonts w:cstheme="minorHAnsi"/>
          <w:b/>
          <w:shd w:val="clear" w:color="auto" w:fill="FFFFFF"/>
        </w:rPr>
        <w:t>SOA</w:t>
      </w:r>
      <w:r w:rsidRPr="00FE497B">
        <w:rPr>
          <w:rFonts w:cstheme="minorHAnsi"/>
          <w:shd w:val="clear" w:color="auto" w:fill="FFFFFF"/>
        </w:rPr>
        <w:t xml:space="preserve">, </w:t>
      </w:r>
      <w:r w:rsidRPr="00FE497B">
        <w:rPr>
          <w:rFonts w:cstheme="minorHAnsi"/>
          <w:b/>
          <w:shd w:val="clear" w:color="auto" w:fill="FFFFFF"/>
        </w:rPr>
        <w:t>DB</w:t>
      </w:r>
      <w:r w:rsidRPr="00FE497B">
        <w:rPr>
          <w:rFonts w:cstheme="minorHAnsi"/>
          <w:shd w:val="clear" w:color="auto" w:fill="FFFFFF"/>
        </w:rPr>
        <w:t xml:space="preserve"> and </w:t>
      </w:r>
      <w:r w:rsidRPr="00FE497B">
        <w:rPr>
          <w:rFonts w:cstheme="minorHAnsi"/>
          <w:b/>
          <w:shd w:val="clear" w:color="auto" w:fill="FFFFFF"/>
        </w:rPr>
        <w:t>UI</w:t>
      </w:r>
      <w:r w:rsidRPr="00FE497B">
        <w:rPr>
          <w:rFonts w:cstheme="minorHAnsi"/>
          <w:shd w:val="clear" w:color="auto" w:fill="FFFFFF"/>
        </w:rPr>
        <w:t>. </w:t>
      </w:r>
      <w:r w:rsidR="00100E36" w:rsidRPr="00FE497B">
        <w:rPr>
          <w:rStyle w:val="Strong"/>
          <w:rFonts w:cstheme="minorHAnsi"/>
          <w:b w:val="0"/>
        </w:rPr>
        <w:t xml:space="preserve">Hands on experience with build tools like </w:t>
      </w:r>
      <w:r w:rsidR="00100E36" w:rsidRPr="00FE497B">
        <w:rPr>
          <w:rStyle w:val="Strong"/>
          <w:rFonts w:cstheme="minorHAnsi"/>
        </w:rPr>
        <w:t>Ant</w:t>
      </w:r>
      <w:r w:rsidR="00100E36" w:rsidRPr="00FE497B">
        <w:rPr>
          <w:rStyle w:val="Strong"/>
          <w:rFonts w:cstheme="minorHAnsi"/>
          <w:b w:val="0"/>
        </w:rPr>
        <w:t xml:space="preserve">, </w:t>
      </w:r>
      <w:r w:rsidR="00100E36" w:rsidRPr="00FE497B">
        <w:rPr>
          <w:rStyle w:val="Strong"/>
          <w:rFonts w:cstheme="minorHAnsi"/>
        </w:rPr>
        <w:t>Maven, Gradle</w:t>
      </w:r>
      <w:r w:rsidR="00100E36" w:rsidRPr="00FE497B">
        <w:rPr>
          <w:rStyle w:val="Strong"/>
          <w:rFonts w:cstheme="minorHAnsi"/>
          <w:b w:val="0"/>
        </w:rPr>
        <w:t xml:space="preserve"> and Logging tools like </w:t>
      </w:r>
      <w:r w:rsidR="00100E36" w:rsidRPr="00FE497B">
        <w:rPr>
          <w:rStyle w:val="Strong"/>
          <w:rFonts w:cstheme="minorHAnsi"/>
        </w:rPr>
        <w:t xml:space="preserve">Log4J </w:t>
      </w:r>
      <w:r w:rsidR="00100E36" w:rsidRPr="00FE497B">
        <w:rPr>
          <w:rStyle w:val="Strong"/>
          <w:rFonts w:cstheme="minorHAnsi"/>
          <w:b w:val="0"/>
        </w:rPr>
        <w:t>and</w:t>
      </w:r>
      <w:r w:rsidR="00100E36" w:rsidRPr="00FE497B">
        <w:rPr>
          <w:rStyle w:val="Strong"/>
          <w:rFonts w:cstheme="minorHAnsi"/>
        </w:rPr>
        <w:t>Splunk</w:t>
      </w:r>
      <w:r w:rsidR="00100E36" w:rsidRPr="00FE497B">
        <w:rPr>
          <w:rStyle w:val="Strong"/>
          <w:rFonts w:cstheme="minorHAnsi"/>
          <w:b w:val="0"/>
        </w:rPr>
        <w:t xml:space="preserve">.Experience with </w:t>
      </w:r>
      <w:r w:rsidR="00100E36" w:rsidRPr="00FE497B">
        <w:rPr>
          <w:rStyle w:val="Strong"/>
          <w:rFonts w:cstheme="minorHAnsi"/>
        </w:rPr>
        <w:t>Ant</w:t>
      </w:r>
      <w:r w:rsidR="00100E36" w:rsidRPr="00FE497B">
        <w:rPr>
          <w:rStyle w:val="Strong"/>
          <w:rFonts w:cstheme="minorHAnsi"/>
          <w:b w:val="0"/>
        </w:rPr>
        <w:t xml:space="preserve">, </w:t>
      </w:r>
      <w:r w:rsidR="00100E36" w:rsidRPr="00FE497B">
        <w:rPr>
          <w:rStyle w:val="Strong"/>
          <w:rFonts w:cstheme="minorHAnsi"/>
        </w:rPr>
        <w:t>Maven</w:t>
      </w:r>
      <w:r w:rsidR="00100E36" w:rsidRPr="00FE497B">
        <w:rPr>
          <w:rStyle w:val="Strong"/>
          <w:rFonts w:cstheme="minorHAnsi"/>
          <w:b w:val="0"/>
        </w:rPr>
        <w:t xml:space="preserve">, </w:t>
      </w:r>
      <w:r w:rsidR="00100E36" w:rsidRPr="00FE497B">
        <w:rPr>
          <w:rStyle w:val="Strong"/>
          <w:rFonts w:cstheme="minorHAnsi"/>
        </w:rPr>
        <w:t>Gradle</w:t>
      </w:r>
      <w:r w:rsidR="00100E36" w:rsidRPr="00FE497B">
        <w:rPr>
          <w:rStyle w:val="Strong"/>
          <w:rFonts w:cstheme="minorHAnsi"/>
          <w:b w:val="0"/>
        </w:rPr>
        <w:t xml:space="preserve">, </w:t>
      </w:r>
      <w:r w:rsidR="00100E36" w:rsidRPr="00FE497B">
        <w:rPr>
          <w:rStyle w:val="Strong"/>
          <w:rFonts w:cstheme="minorHAnsi"/>
        </w:rPr>
        <w:t>Jenkins</w:t>
      </w:r>
      <w:r w:rsidR="00100E36" w:rsidRPr="00FE497B">
        <w:rPr>
          <w:rStyle w:val="Strong"/>
          <w:rFonts w:cstheme="minorHAnsi"/>
          <w:b w:val="0"/>
        </w:rPr>
        <w:t xml:space="preserve">, </w:t>
      </w:r>
      <w:r w:rsidR="00100E36" w:rsidRPr="00FE497B">
        <w:rPr>
          <w:rStyle w:val="Strong"/>
          <w:rFonts w:cstheme="minorHAnsi"/>
        </w:rPr>
        <w:t>CVS</w:t>
      </w:r>
      <w:r w:rsidR="00100E36" w:rsidRPr="00FE497B">
        <w:rPr>
          <w:rStyle w:val="Strong"/>
          <w:rFonts w:cstheme="minorHAnsi"/>
          <w:b w:val="0"/>
        </w:rPr>
        <w:t xml:space="preserve">, </w:t>
      </w:r>
      <w:r w:rsidR="00100E36" w:rsidRPr="00FE497B">
        <w:rPr>
          <w:rStyle w:val="Strong"/>
          <w:rFonts w:cstheme="minorHAnsi"/>
        </w:rPr>
        <w:t>Git</w:t>
      </w:r>
      <w:r w:rsidR="00100E36" w:rsidRPr="00FE497B">
        <w:rPr>
          <w:rStyle w:val="Strong"/>
          <w:rFonts w:cstheme="minorHAnsi"/>
          <w:b w:val="0"/>
        </w:rPr>
        <w:t xml:space="preserve">, </w:t>
      </w:r>
      <w:r w:rsidR="00100E36" w:rsidRPr="00FE497B">
        <w:rPr>
          <w:rStyle w:val="Strong"/>
          <w:rFonts w:cstheme="minorHAnsi"/>
        </w:rPr>
        <w:t>GitHub</w:t>
      </w:r>
      <w:r w:rsidR="00100E36" w:rsidRPr="00FE497B">
        <w:rPr>
          <w:rStyle w:val="Strong"/>
          <w:rFonts w:cstheme="minorHAnsi"/>
          <w:b w:val="0"/>
        </w:rPr>
        <w:t>.</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Experience in testing with </w:t>
      </w:r>
      <w:r w:rsidRPr="00FE497B">
        <w:rPr>
          <w:rStyle w:val="Strong"/>
          <w:rFonts w:cstheme="minorHAnsi"/>
        </w:rPr>
        <w:t xml:space="preserve">JUnit Framework </w:t>
      </w:r>
      <w:r w:rsidRPr="00FE497B">
        <w:rPr>
          <w:rStyle w:val="Strong"/>
          <w:rFonts w:cstheme="minorHAnsi"/>
          <w:b w:val="0"/>
        </w:rPr>
        <w:t xml:space="preserve">using </w:t>
      </w:r>
      <w:r w:rsidRPr="00FE497B">
        <w:rPr>
          <w:rStyle w:val="Strong"/>
          <w:rFonts w:cstheme="minorHAnsi"/>
        </w:rPr>
        <w:t>Mockito</w:t>
      </w:r>
      <w:r w:rsidRPr="00FE497B">
        <w:rPr>
          <w:rStyle w:val="Strong"/>
          <w:rFonts w:cstheme="minorHAnsi"/>
          <w:b w:val="0"/>
        </w:rPr>
        <w:t xml:space="preserve"> and </w:t>
      </w:r>
      <w:r w:rsidRPr="00FE497B">
        <w:rPr>
          <w:rStyle w:val="Strong"/>
          <w:rFonts w:cstheme="minorHAnsi"/>
        </w:rPr>
        <w:t>Easy Mock</w:t>
      </w:r>
      <w:r w:rsidRPr="00FE497B">
        <w:rPr>
          <w:rStyle w:val="Strong"/>
          <w:rFonts w:cstheme="minorHAnsi"/>
          <w:b w:val="0"/>
        </w:rPr>
        <w:t xml:space="preserve">, </w:t>
      </w:r>
      <w:r w:rsidR="00261D49" w:rsidRPr="00FE497B">
        <w:rPr>
          <w:rFonts w:cstheme="minorHAnsi"/>
          <w:b/>
        </w:rPr>
        <w:t>SPRING</w:t>
      </w:r>
      <w:r w:rsidR="00B65A2D" w:rsidRPr="00FE497B">
        <w:rPr>
          <w:rStyle w:val="Strong"/>
          <w:rFonts w:cstheme="minorHAnsi"/>
        </w:rPr>
        <w:t>Junit</w:t>
      </w:r>
      <w:r w:rsidRPr="00FE497B">
        <w:rPr>
          <w:rStyle w:val="Strong"/>
          <w:rFonts w:cstheme="minorHAnsi"/>
          <w:b w:val="0"/>
        </w:rPr>
        <w:t xml:space="preserve">, </w:t>
      </w:r>
      <w:r w:rsidRPr="00FE497B">
        <w:rPr>
          <w:rStyle w:val="Strong"/>
          <w:rFonts w:cstheme="minorHAnsi"/>
        </w:rPr>
        <w:t>JMeter</w:t>
      </w:r>
      <w:r w:rsidR="00C4368E" w:rsidRPr="00FE497B">
        <w:rPr>
          <w:rStyle w:val="Strong"/>
          <w:rFonts w:cstheme="minorHAnsi"/>
        </w:rPr>
        <w:t>, Apigee Edge</w:t>
      </w:r>
      <w:r w:rsidRPr="00FE497B">
        <w:rPr>
          <w:rStyle w:val="Strong"/>
          <w:rFonts w:cstheme="minorHAnsi"/>
          <w:b w:val="0"/>
        </w:rPr>
        <w:t xml:space="preserve">. </w:t>
      </w:r>
    </w:p>
    <w:p w:rsidR="005D490F" w:rsidRPr="00FE497B" w:rsidRDefault="00100E36" w:rsidP="005D490F">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Expertise in several testing environments like </w:t>
      </w:r>
      <w:r w:rsidRPr="00FE497B">
        <w:rPr>
          <w:rStyle w:val="Strong"/>
          <w:rFonts w:cstheme="minorHAnsi"/>
        </w:rPr>
        <w:t>JUnit</w:t>
      </w:r>
      <w:r w:rsidRPr="00FE497B">
        <w:rPr>
          <w:rStyle w:val="Strong"/>
          <w:rFonts w:cstheme="minorHAnsi"/>
          <w:b w:val="0"/>
        </w:rPr>
        <w:t xml:space="preserve">, </w:t>
      </w:r>
      <w:r w:rsidRPr="00FE497B">
        <w:rPr>
          <w:rStyle w:val="Strong"/>
          <w:rFonts w:cstheme="minorHAnsi"/>
        </w:rPr>
        <w:t>Selenium</w:t>
      </w:r>
      <w:r w:rsidRPr="00FE497B">
        <w:rPr>
          <w:rStyle w:val="Strong"/>
          <w:rFonts w:cstheme="minorHAnsi"/>
          <w:b w:val="0"/>
        </w:rPr>
        <w:t xml:space="preserve">, </w:t>
      </w:r>
      <w:r w:rsidRPr="00FE497B">
        <w:rPr>
          <w:rStyle w:val="Strong"/>
          <w:rFonts w:cstheme="minorHAnsi"/>
        </w:rPr>
        <w:t>CURL</w:t>
      </w:r>
      <w:r w:rsidRPr="00FE497B">
        <w:rPr>
          <w:rStyle w:val="Strong"/>
          <w:rFonts w:cstheme="minorHAnsi"/>
          <w:b w:val="0"/>
        </w:rPr>
        <w:t xml:space="preserve">, </w:t>
      </w:r>
      <w:r w:rsidRPr="00FE497B">
        <w:rPr>
          <w:rStyle w:val="Strong"/>
          <w:rFonts w:cstheme="minorHAnsi"/>
        </w:rPr>
        <w:t>Jenkins</w:t>
      </w:r>
      <w:r w:rsidRPr="00FE497B">
        <w:rPr>
          <w:rStyle w:val="Strong"/>
          <w:rFonts w:cstheme="minorHAnsi"/>
          <w:b w:val="0"/>
        </w:rPr>
        <w:t xml:space="preserve">, </w:t>
      </w:r>
      <w:r w:rsidRPr="00FE497B">
        <w:rPr>
          <w:rStyle w:val="Strong"/>
          <w:rFonts w:cstheme="minorHAnsi"/>
        </w:rPr>
        <w:t>SoapUI</w:t>
      </w:r>
      <w:r w:rsidRPr="00FE497B">
        <w:rPr>
          <w:rStyle w:val="Strong"/>
          <w:rFonts w:cstheme="minorHAnsi"/>
          <w:b w:val="0"/>
        </w:rPr>
        <w:t xml:space="preserve"> and </w:t>
      </w:r>
      <w:r w:rsidRPr="00FE497B">
        <w:rPr>
          <w:rStyle w:val="Strong"/>
          <w:rFonts w:cstheme="minorHAnsi"/>
        </w:rPr>
        <w:t>SystemTesting.</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Responsible for support and maintenance of batch jobs, implemented </w:t>
      </w:r>
      <w:r w:rsidR="00261D49" w:rsidRPr="00FE497B">
        <w:rPr>
          <w:rFonts w:cstheme="minorHAnsi"/>
          <w:b/>
        </w:rPr>
        <w:t>SPRING</w:t>
      </w:r>
      <w:r w:rsidRPr="00FE497B">
        <w:rPr>
          <w:rStyle w:val="Strong"/>
          <w:rFonts w:cstheme="minorHAnsi"/>
        </w:rPr>
        <w:t xml:space="preserve"> Batch</w:t>
      </w:r>
      <w:r w:rsidRPr="00FE497B">
        <w:rPr>
          <w:rStyle w:val="Strong"/>
          <w:rFonts w:cstheme="minorHAnsi"/>
          <w:b w:val="0"/>
        </w:rPr>
        <w:t xml:space="preserve"> for huge number of transactions. </w:t>
      </w:r>
    </w:p>
    <w:p w:rsidR="00100E36" w:rsidRPr="00FE497B" w:rsidRDefault="00100E36" w:rsidP="00100E36">
      <w:pPr>
        <w:pStyle w:val="ListParagraph"/>
        <w:widowControl w:val="0"/>
        <w:numPr>
          <w:ilvl w:val="0"/>
          <w:numId w:val="1"/>
        </w:numPr>
        <w:spacing w:after="200" w:line="240" w:lineRule="auto"/>
        <w:ind w:right="144"/>
        <w:rPr>
          <w:rStyle w:val="Strong"/>
          <w:rFonts w:cstheme="minorHAnsi"/>
          <w:b w:val="0"/>
        </w:rPr>
      </w:pPr>
      <w:r w:rsidRPr="00FE497B">
        <w:rPr>
          <w:rStyle w:val="Strong"/>
          <w:rFonts w:cstheme="minorHAnsi"/>
          <w:b w:val="0"/>
        </w:rPr>
        <w:t xml:space="preserve">Experience in working with web servers like </w:t>
      </w:r>
      <w:r w:rsidRPr="00FE497B">
        <w:rPr>
          <w:rStyle w:val="Strong"/>
          <w:rFonts w:cstheme="minorHAnsi"/>
        </w:rPr>
        <w:t>Tomcat 8</w:t>
      </w:r>
      <w:r w:rsidRPr="00FE497B">
        <w:rPr>
          <w:rStyle w:val="Strong"/>
          <w:rFonts w:cstheme="minorHAnsi"/>
          <w:b w:val="0"/>
        </w:rPr>
        <w:t xml:space="preserve">, </w:t>
      </w:r>
      <w:r w:rsidRPr="00FE497B">
        <w:rPr>
          <w:rStyle w:val="Strong"/>
          <w:rFonts w:cstheme="minorHAnsi"/>
        </w:rPr>
        <w:t>WebSphere 8.x/9.x</w:t>
      </w:r>
      <w:r w:rsidRPr="00FE497B">
        <w:rPr>
          <w:rStyle w:val="Strong"/>
          <w:rFonts w:cstheme="minorHAnsi"/>
          <w:b w:val="0"/>
        </w:rPr>
        <w:t xml:space="preserve">, </w:t>
      </w:r>
      <w:r w:rsidRPr="00FE497B">
        <w:rPr>
          <w:rStyle w:val="Strong"/>
          <w:rFonts w:cstheme="minorHAnsi"/>
        </w:rPr>
        <w:t>Jetty</w:t>
      </w:r>
      <w:r w:rsidRPr="00FE497B">
        <w:rPr>
          <w:rStyle w:val="Strong"/>
          <w:rFonts w:cstheme="minorHAnsi"/>
          <w:b w:val="0"/>
        </w:rPr>
        <w:t xml:space="preserve">, </w:t>
      </w:r>
      <w:r w:rsidRPr="00FE497B">
        <w:rPr>
          <w:rStyle w:val="Strong"/>
          <w:rFonts w:cstheme="minorHAnsi"/>
        </w:rPr>
        <w:t>JB</w:t>
      </w:r>
      <w:r w:rsidR="008C2A64" w:rsidRPr="00FE497B">
        <w:rPr>
          <w:rStyle w:val="Strong"/>
          <w:rFonts w:cstheme="minorHAnsi"/>
        </w:rPr>
        <w:t>OSS</w:t>
      </w:r>
      <w:r w:rsidRPr="00FE497B">
        <w:rPr>
          <w:rStyle w:val="Strong"/>
          <w:rFonts w:cstheme="minorHAnsi"/>
        </w:rPr>
        <w:t>7.1.0</w:t>
      </w:r>
      <w:r w:rsidRPr="00FE497B">
        <w:rPr>
          <w:rStyle w:val="Strong"/>
          <w:rFonts w:cstheme="minorHAnsi"/>
          <w:b w:val="0"/>
        </w:rPr>
        <w:t xml:space="preserve"> and </w:t>
      </w:r>
      <w:r w:rsidRPr="00FE497B">
        <w:rPr>
          <w:rStyle w:val="Strong"/>
          <w:rFonts w:cstheme="minorHAnsi"/>
        </w:rPr>
        <w:t>WebLogic 10.0</w:t>
      </w:r>
      <w:r w:rsidRPr="00FE497B">
        <w:rPr>
          <w:rStyle w:val="Strong"/>
          <w:rFonts w:cstheme="minorHAnsi"/>
          <w:b w:val="0"/>
        </w:rPr>
        <w:t>.</w:t>
      </w:r>
    </w:p>
    <w:p w:rsidR="00100E36" w:rsidRPr="00FE497B" w:rsidRDefault="00100E36" w:rsidP="00D61E17">
      <w:pPr>
        <w:pStyle w:val="ListParagraph"/>
        <w:numPr>
          <w:ilvl w:val="0"/>
          <w:numId w:val="1"/>
        </w:numPr>
        <w:spacing w:after="0" w:line="240" w:lineRule="auto"/>
        <w:rPr>
          <w:rStyle w:val="Strong"/>
          <w:rFonts w:cstheme="minorHAnsi"/>
          <w:b w:val="0"/>
          <w:bCs w:val="0"/>
        </w:rPr>
      </w:pPr>
      <w:r w:rsidRPr="00FE497B">
        <w:rPr>
          <w:rFonts w:cstheme="minorHAnsi"/>
          <w:shd w:val="clear" w:color="auto" w:fill="FFFFFF"/>
        </w:rPr>
        <w:t>Ex</w:t>
      </w:r>
      <w:r w:rsidR="00C4368E" w:rsidRPr="00FE497B">
        <w:rPr>
          <w:rFonts w:cstheme="minorHAnsi"/>
          <w:shd w:val="clear" w:color="auto" w:fill="FFFFFF"/>
        </w:rPr>
        <w:t>perience on</w:t>
      </w:r>
      <w:r w:rsidRPr="00FE497B">
        <w:rPr>
          <w:rFonts w:cstheme="minorHAnsi"/>
          <w:b/>
          <w:shd w:val="clear" w:color="auto" w:fill="FFFFFF"/>
        </w:rPr>
        <w:t>Model-View-Controller (MVC)</w:t>
      </w:r>
      <w:r w:rsidRPr="00FE497B">
        <w:rPr>
          <w:rFonts w:cstheme="minorHAnsi"/>
          <w:shd w:val="clear" w:color="auto" w:fill="FFFFFF"/>
        </w:rPr>
        <w:t xml:space="preserve"> architectures using</w:t>
      </w:r>
      <w:r w:rsidRPr="00FE497B">
        <w:rPr>
          <w:rStyle w:val="apple-converted-space"/>
          <w:rFonts w:cstheme="minorHAnsi"/>
          <w:b/>
          <w:shd w:val="clear" w:color="auto" w:fill="FFFFFF"/>
        </w:rPr>
        <w:t>Rails.</w:t>
      </w:r>
      <w:r w:rsidRPr="00FE497B">
        <w:rPr>
          <w:rStyle w:val="Strong"/>
          <w:rFonts w:cstheme="minorHAnsi"/>
          <w:b w:val="0"/>
        </w:rPr>
        <w:t xml:space="preserve">Experience in creating </w:t>
      </w:r>
      <w:r w:rsidRPr="00FE497B">
        <w:rPr>
          <w:rStyle w:val="Strong"/>
          <w:rFonts w:cstheme="minorHAnsi"/>
        </w:rPr>
        <w:t>Docker</w:t>
      </w:r>
      <w:r w:rsidRPr="00FE497B">
        <w:rPr>
          <w:rStyle w:val="Strong"/>
          <w:rFonts w:cstheme="minorHAnsi"/>
          <w:b w:val="0"/>
        </w:rPr>
        <w:t xml:space="preserve"> images, Containers, push/pull and integrating with </w:t>
      </w:r>
      <w:r w:rsidR="00261D49" w:rsidRPr="00FE497B">
        <w:rPr>
          <w:rFonts w:cstheme="minorHAnsi"/>
          <w:b/>
        </w:rPr>
        <w:t>SPRING</w:t>
      </w:r>
      <w:r w:rsidRPr="00FE497B">
        <w:rPr>
          <w:rStyle w:val="Strong"/>
          <w:rFonts w:cstheme="minorHAnsi"/>
        </w:rPr>
        <w:t xml:space="preserve"> Boot</w:t>
      </w:r>
      <w:r w:rsidRPr="00FE497B">
        <w:rPr>
          <w:rStyle w:val="Strong"/>
          <w:rFonts w:cstheme="minorHAnsi"/>
          <w:b w:val="0"/>
        </w:rPr>
        <w:t>.</w:t>
      </w:r>
      <w:r w:rsidR="00D61E17" w:rsidRPr="00FE497B">
        <w:rPr>
          <w:rFonts w:cstheme="minorHAnsi"/>
        </w:rPr>
        <w:t xml:space="preserve">Experience on secure authentication like </w:t>
      </w:r>
      <w:r w:rsidR="003A6852" w:rsidRPr="00FE497B">
        <w:rPr>
          <w:rFonts w:cstheme="minorHAnsi"/>
          <w:b/>
        </w:rPr>
        <w:t>LDAP</w:t>
      </w:r>
      <w:r w:rsidR="00D61E17" w:rsidRPr="00FE497B">
        <w:rPr>
          <w:rFonts w:cstheme="minorHAnsi"/>
        </w:rPr>
        <w:t xml:space="preserve">and </w:t>
      </w:r>
      <w:r w:rsidR="003A6852" w:rsidRPr="00FE497B">
        <w:rPr>
          <w:rFonts w:cstheme="minorHAnsi"/>
          <w:b/>
        </w:rPr>
        <w:t>Kerberos.</w:t>
      </w:r>
    </w:p>
    <w:p w:rsidR="00235CBB" w:rsidRPr="00FE497B" w:rsidRDefault="00100E36" w:rsidP="00817EC1">
      <w:pPr>
        <w:pStyle w:val="ListParagraph"/>
        <w:widowControl w:val="0"/>
        <w:numPr>
          <w:ilvl w:val="0"/>
          <w:numId w:val="1"/>
        </w:numPr>
        <w:spacing w:after="200" w:line="240" w:lineRule="auto"/>
        <w:ind w:right="144"/>
        <w:rPr>
          <w:rFonts w:cstheme="minorHAnsi"/>
          <w:bCs/>
        </w:rPr>
      </w:pPr>
      <w:r w:rsidRPr="00FE497B">
        <w:rPr>
          <w:rFonts w:cstheme="minorHAnsi"/>
          <w:shd w:val="clear" w:color="auto" w:fill="FFFFFF"/>
        </w:rPr>
        <w:t xml:space="preserve">Developed Interactive graphs using </w:t>
      </w:r>
      <w:r w:rsidRPr="00FE497B">
        <w:rPr>
          <w:rFonts w:cstheme="minorHAnsi"/>
          <w:b/>
          <w:shd w:val="clear" w:color="auto" w:fill="FFFFFF"/>
        </w:rPr>
        <w:t>D3.js</w:t>
      </w:r>
      <w:r w:rsidRPr="00FE497B">
        <w:rPr>
          <w:rFonts w:cstheme="minorHAnsi"/>
          <w:shd w:val="clear" w:color="auto" w:fill="FFFFFF"/>
        </w:rPr>
        <w:t xml:space="preserve"> with </w:t>
      </w:r>
      <w:r w:rsidRPr="00FE497B">
        <w:rPr>
          <w:rFonts w:cstheme="minorHAnsi"/>
          <w:b/>
          <w:shd w:val="clear" w:color="auto" w:fill="FFFFFF"/>
        </w:rPr>
        <w:t>JSON</w:t>
      </w:r>
      <w:r w:rsidRPr="00FE497B">
        <w:rPr>
          <w:rFonts w:cstheme="minorHAnsi"/>
          <w:shd w:val="clear" w:color="auto" w:fill="FFFFFF"/>
        </w:rPr>
        <w:t xml:space="preserve"> data.</w:t>
      </w:r>
      <w:r w:rsidR="00817EC1" w:rsidRPr="00FE497B">
        <w:rPr>
          <w:rFonts w:cstheme="minorHAnsi"/>
          <w:shd w:val="clear" w:color="auto" w:fill="FFFFFF"/>
        </w:rPr>
        <w:t xml:space="preserve">Good understanding of Open shift platform in managing </w:t>
      </w:r>
      <w:r w:rsidR="00817EC1" w:rsidRPr="00FE497B">
        <w:rPr>
          <w:rFonts w:cstheme="minorHAnsi"/>
          <w:b/>
          <w:shd w:val="clear" w:color="auto" w:fill="FFFFFF"/>
        </w:rPr>
        <w:t>Docker</w:t>
      </w:r>
      <w:r w:rsidR="00817EC1" w:rsidRPr="00FE497B">
        <w:rPr>
          <w:rFonts w:cstheme="minorHAnsi"/>
          <w:shd w:val="clear" w:color="auto" w:fill="FFFFFF"/>
        </w:rPr>
        <w:t xml:space="preserve"> containers </w:t>
      </w:r>
      <w:r w:rsidR="00817EC1" w:rsidRPr="00FE497B">
        <w:rPr>
          <w:rFonts w:cstheme="minorHAnsi"/>
          <w:b/>
          <w:shd w:val="clear" w:color="auto" w:fill="FFFFFF"/>
        </w:rPr>
        <w:t>Kubernetes</w:t>
      </w:r>
      <w:r w:rsidR="00817EC1" w:rsidRPr="00FE497B">
        <w:rPr>
          <w:rFonts w:cstheme="minorHAnsi"/>
          <w:shd w:val="clear" w:color="auto" w:fill="FFFFFF"/>
        </w:rPr>
        <w:t xml:space="preserve"> Clusters. </w:t>
      </w:r>
      <w:r w:rsidR="00BF2D31" w:rsidRPr="00FE497B">
        <w:rPr>
          <w:rFonts w:cstheme="minorHAnsi"/>
          <w:snapToGrid w:val="0"/>
        </w:rPr>
        <w:t xml:space="preserve">Experience on core development for </w:t>
      </w:r>
      <w:r w:rsidR="00BF2D31" w:rsidRPr="00FE497B">
        <w:rPr>
          <w:rFonts w:cstheme="minorHAnsi"/>
          <w:b/>
          <w:snapToGrid w:val="0"/>
        </w:rPr>
        <w:t>Groovy</w:t>
      </w:r>
      <w:r w:rsidR="000338DE" w:rsidRPr="00FE497B">
        <w:rPr>
          <w:rFonts w:cstheme="minorHAnsi"/>
          <w:b/>
          <w:snapToGrid w:val="0"/>
        </w:rPr>
        <w:t xml:space="preserve"> and</w:t>
      </w:r>
      <w:r w:rsidR="00BF2D31" w:rsidRPr="00FE497B">
        <w:rPr>
          <w:rFonts w:cstheme="minorHAnsi"/>
          <w:b/>
          <w:snapToGrid w:val="0"/>
        </w:rPr>
        <w:t xml:space="preserve"> Grails</w:t>
      </w:r>
      <w:r w:rsidR="00BF2D31" w:rsidRPr="00FE497B">
        <w:rPr>
          <w:rFonts w:cstheme="minorHAnsi"/>
          <w:snapToGrid w:val="0"/>
        </w:rPr>
        <w:t xml:space="preserve"> restful web</w:t>
      </w:r>
      <w:r w:rsidR="00817EC1" w:rsidRPr="00FE497B">
        <w:rPr>
          <w:rFonts w:cstheme="minorHAnsi"/>
          <w:snapToGrid w:val="0"/>
        </w:rPr>
        <w:t>.</w:t>
      </w:r>
    </w:p>
    <w:p w:rsidR="00100E36" w:rsidRPr="00FE497B" w:rsidRDefault="00100E36" w:rsidP="00100E36">
      <w:pPr>
        <w:shd w:val="pct12" w:color="000000" w:fill="FFFFFF"/>
        <w:spacing w:line="240" w:lineRule="auto"/>
        <w:rPr>
          <w:rStyle w:val="Strong"/>
          <w:rFonts w:cstheme="minorHAnsi"/>
          <w:u w:val="single"/>
        </w:rPr>
      </w:pPr>
      <w:r w:rsidRPr="00FE497B">
        <w:rPr>
          <w:rStyle w:val="Strong"/>
          <w:rFonts w:cstheme="minorHAnsi"/>
          <w:u w:val="single"/>
        </w:rPr>
        <w:t>TECHNICAL SKILLS:</w:t>
      </w:r>
    </w:p>
    <w:tbl>
      <w:tblPr>
        <w:tblStyle w:val="TableGrid"/>
        <w:tblW w:w="0" w:type="auto"/>
        <w:jc w:val="center"/>
        <w:tblLook w:val="04A0"/>
      </w:tblPr>
      <w:tblGrid>
        <w:gridCol w:w="2875"/>
        <w:gridCol w:w="7555"/>
      </w:tblGrid>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ListParagraph"/>
              <w:ind w:left="0"/>
              <w:rPr>
                <w:rStyle w:val="Strong"/>
                <w:rFonts w:cstheme="minorHAnsi"/>
                <w:bCs w:val="0"/>
              </w:rPr>
            </w:pPr>
            <w:r w:rsidRPr="00FE497B">
              <w:rPr>
                <w:rStyle w:val="Strong"/>
                <w:rFonts w:cstheme="minorHAnsi"/>
                <w:bCs w:val="0"/>
              </w:rPr>
              <w:t>Languages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rPr>
              <w:t xml:space="preserve">Java 1.8, J2EE, </w:t>
            </w:r>
            <w:r w:rsidR="00405D3B" w:rsidRPr="00FE497B">
              <w:rPr>
                <w:rFonts w:asciiTheme="minorHAnsi" w:eastAsia="Calibri" w:hAnsiTheme="minorHAnsi" w:cstheme="minorHAnsi"/>
                <w:color w:val="auto"/>
                <w:sz w:val="22"/>
                <w:szCs w:val="22"/>
              </w:rPr>
              <w:t xml:space="preserve">C, C++, </w:t>
            </w:r>
            <w:r w:rsidRPr="00FE497B">
              <w:rPr>
                <w:rFonts w:asciiTheme="minorHAnsi" w:eastAsia="Calibri" w:hAnsiTheme="minorHAnsi" w:cstheme="minorHAnsi"/>
                <w:color w:val="auto"/>
                <w:sz w:val="22"/>
                <w:szCs w:val="22"/>
              </w:rPr>
              <w:t xml:space="preserve">Scala 2.12.1, </w:t>
            </w:r>
            <w:r w:rsidR="009F3F9C" w:rsidRPr="00FE497B">
              <w:rPr>
                <w:rFonts w:asciiTheme="minorHAnsi" w:eastAsia="Calibri" w:hAnsiTheme="minorHAnsi" w:cstheme="minorHAnsi"/>
                <w:color w:val="auto"/>
                <w:sz w:val="22"/>
                <w:szCs w:val="22"/>
              </w:rPr>
              <w:t>A</w:t>
            </w:r>
            <w:r w:rsidR="009F3F9C" w:rsidRPr="00FE497B">
              <w:rPr>
                <w:rFonts w:asciiTheme="minorHAnsi" w:eastAsia="Calibri" w:hAnsiTheme="minorHAnsi" w:cstheme="minorHAnsi"/>
                <w:sz w:val="22"/>
                <w:szCs w:val="22"/>
              </w:rPr>
              <w:t>kka</w:t>
            </w:r>
            <w:r w:rsidR="00F8116D" w:rsidRPr="00FE497B">
              <w:rPr>
                <w:rFonts w:asciiTheme="minorHAnsi" w:eastAsia="Calibri" w:hAnsiTheme="minorHAnsi" w:cstheme="minorHAnsi"/>
                <w:sz w:val="22"/>
                <w:szCs w:val="22"/>
              </w:rPr>
              <w:t xml:space="preserve"> 2.5.0</w:t>
            </w:r>
            <w:r w:rsidR="009F3F9C" w:rsidRPr="00FE497B">
              <w:rPr>
                <w:rFonts w:asciiTheme="minorHAnsi" w:eastAsia="Calibri" w:hAnsiTheme="minorHAnsi" w:cstheme="minorHAnsi"/>
                <w:sz w:val="22"/>
                <w:szCs w:val="22"/>
              </w:rPr>
              <w:t xml:space="preserve">, </w:t>
            </w:r>
            <w:r w:rsidRPr="00FE497B">
              <w:rPr>
                <w:rFonts w:asciiTheme="minorHAnsi" w:eastAsia="Calibri" w:hAnsiTheme="minorHAnsi" w:cstheme="minorHAnsi"/>
                <w:color w:val="auto"/>
                <w:sz w:val="22"/>
                <w:szCs w:val="22"/>
              </w:rPr>
              <w:t>Python 3.6.0</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ListParagraph"/>
              <w:ind w:left="0"/>
              <w:rPr>
                <w:rStyle w:val="Strong"/>
                <w:rFonts w:cstheme="minorHAnsi"/>
                <w:bCs w:val="0"/>
              </w:rPr>
            </w:pPr>
            <w:r w:rsidRPr="00FE497B">
              <w:rPr>
                <w:rStyle w:val="Strong"/>
                <w:rFonts w:cstheme="minorHAnsi"/>
                <w:bCs w:val="0"/>
              </w:rPr>
              <w:lastRenderedPageBreak/>
              <w:t xml:space="preserve">Web Technologies </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rPr>
              <w:t>SERVLETS 3.1, JSP 3.0, JavaBeans 3.0, Java Servlet API 3.0</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ListParagraph"/>
              <w:ind w:left="0"/>
              <w:rPr>
                <w:rStyle w:val="Strong"/>
                <w:rFonts w:cstheme="minorHAnsi"/>
                <w:bCs w:val="0"/>
              </w:rPr>
            </w:pPr>
            <w:r w:rsidRPr="00FE497B">
              <w:rPr>
                <w:rFonts w:eastAsia="Calibri" w:cstheme="minorHAnsi"/>
                <w:b/>
              </w:rPr>
              <w:t>Frameworks</w:t>
            </w:r>
          </w:p>
        </w:tc>
        <w:tc>
          <w:tcPr>
            <w:tcW w:w="7555" w:type="dxa"/>
          </w:tcPr>
          <w:p w:rsidR="00100E36" w:rsidRPr="00FE497B" w:rsidRDefault="00E03DC0" w:rsidP="00B40853">
            <w:pPr>
              <w:pStyle w:val="Normal1"/>
              <w:spacing w:before="100" w:beforeAutospacing="1"/>
              <w:rPr>
                <w:rFonts w:asciiTheme="minorHAnsi" w:hAnsiTheme="minorHAnsi" w:cstheme="minorHAnsi"/>
                <w:color w:val="auto"/>
                <w:sz w:val="22"/>
                <w:szCs w:val="22"/>
              </w:rPr>
            </w:pPr>
            <w:r w:rsidRPr="00FE497B">
              <w:rPr>
                <w:rFonts w:asciiTheme="minorHAnsi" w:hAnsiTheme="minorHAnsi" w:cstheme="minorHAnsi"/>
                <w:color w:val="auto"/>
                <w:sz w:val="22"/>
                <w:szCs w:val="22"/>
              </w:rPr>
              <w:t>SPRING</w:t>
            </w:r>
            <w:r w:rsidR="00100E36" w:rsidRPr="00FE497B">
              <w:rPr>
                <w:rFonts w:asciiTheme="minorHAnsi" w:eastAsia="Calibri" w:hAnsiTheme="minorHAnsi" w:cstheme="minorHAnsi"/>
                <w:color w:val="auto"/>
                <w:sz w:val="22"/>
                <w:szCs w:val="22"/>
                <w:highlight w:val="white"/>
              </w:rPr>
              <w:t xml:space="preserve"> 4.3, Hibernate</w:t>
            </w:r>
            <w:r w:rsidR="00D14800" w:rsidRPr="00FE497B">
              <w:rPr>
                <w:rFonts w:asciiTheme="minorHAnsi" w:eastAsia="Calibri" w:hAnsiTheme="minorHAnsi" w:cstheme="minorHAnsi"/>
                <w:color w:val="auto"/>
                <w:sz w:val="22"/>
                <w:szCs w:val="22"/>
              </w:rPr>
              <w:t xml:space="preserve"> 4.3, Angular JS </w:t>
            </w:r>
            <w:r w:rsidR="00100E36" w:rsidRPr="00FE497B">
              <w:rPr>
                <w:rFonts w:asciiTheme="minorHAnsi" w:eastAsia="Calibri" w:hAnsiTheme="minorHAnsi" w:cstheme="minorHAnsi"/>
                <w:color w:val="auto"/>
                <w:sz w:val="22"/>
                <w:szCs w:val="22"/>
              </w:rPr>
              <w:t xml:space="preserve">2.0, </w:t>
            </w:r>
            <w:r w:rsidRPr="00FE497B">
              <w:rPr>
                <w:rFonts w:asciiTheme="minorHAnsi" w:hAnsiTheme="minorHAnsi" w:cstheme="minorHAnsi"/>
                <w:color w:val="auto"/>
                <w:sz w:val="22"/>
                <w:szCs w:val="22"/>
              </w:rPr>
              <w:t>SPRING</w:t>
            </w:r>
            <w:r w:rsidR="00100E36" w:rsidRPr="00FE497B">
              <w:rPr>
                <w:rFonts w:asciiTheme="minorHAnsi" w:eastAsia="Calibri" w:hAnsiTheme="minorHAnsi" w:cstheme="minorHAnsi"/>
                <w:color w:val="auto"/>
                <w:sz w:val="22"/>
                <w:szCs w:val="22"/>
              </w:rPr>
              <w:t xml:space="preserve"> Security 3.2</w:t>
            </w:r>
            <w:r w:rsidR="00452DC7" w:rsidRPr="00FE497B">
              <w:rPr>
                <w:rFonts w:asciiTheme="minorHAnsi" w:eastAsia="Calibri" w:hAnsiTheme="minorHAnsi" w:cstheme="minorHAnsi"/>
                <w:color w:val="auto"/>
                <w:sz w:val="22"/>
                <w:szCs w:val="22"/>
              </w:rPr>
              <w:t>, SPRING Boot</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hAnsiTheme="minorHAnsi" w:cstheme="minorHAnsi"/>
                <w:b/>
                <w:color w:val="auto"/>
                <w:sz w:val="22"/>
                <w:szCs w:val="22"/>
              </w:rPr>
            </w:pPr>
            <w:r w:rsidRPr="00FE497B">
              <w:rPr>
                <w:rFonts w:asciiTheme="minorHAnsi" w:eastAsia="Calibri" w:hAnsiTheme="minorHAnsi" w:cstheme="minorHAnsi"/>
                <w:b/>
                <w:color w:val="auto"/>
                <w:sz w:val="22"/>
                <w:szCs w:val="22"/>
              </w:rPr>
              <w:t>Application/Web servers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highlight w:val="white"/>
              </w:rPr>
              <w:t>Apache Tomcat 8, IBM WebSphere 8.x/9.x,</w:t>
            </w:r>
            <w:r w:rsidRPr="00FE497B">
              <w:rPr>
                <w:rFonts w:asciiTheme="minorHAnsi" w:eastAsia="Calibri" w:hAnsiTheme="minorHAnsi" w:cstheme="minorHAnsi"/>
                <w:color w:val="auto"/>
                <w:sz w:val="22"/>
                <w:szCs w:val="22"/>
              </w:rPr>
              <w:t xml:space="preserve"> Jetty, Jenkins 2.50, WebSphere MQ 7.5</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ListParagraph"/>
              <w:ind w:left="0"/>
              <w:rPr>
                <w:rStyle w:val="Strong"/>
                <w:rFonts w:cstheme="minorHAnsi"/>
                <w:bCs w:val="0"/>
              </w:rPr>
            </w:pPr>
            <w:r w:rsidRPr="00FE497B">
              <w:rPr>
                <w:rFonts w:eastAsia="Calibri" w:cstheme="minorHAnsi"/>
                <w:b/>
              </w:rPr>
              <w:t>Relational Databases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rPr>
              <w:t>Oracle 10g/11g, SQL server 2012/2014/2016, MySQL 5.7, DB2 11.1</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ListParagraph"/>
              <w:ind w:left="0"/>
              <w:rPr>
                <w:rStyle w:val="Strong"/>
                <w:rFonts w:cstheme="minorHAnsi"/>
                <w:bCs w:val="0"/>
              </w:rPr>
            </w:pPr>
            <w:r w:rsidRPr="00FE497B">
              <w:rPr>
                <w:rStyle w:val="Strong"/>
                <w:rFonts w:cstheme="minorHAnsi"/>
                <w:bCs w:val="0"/>
              </w:rPr>
              <w:t>NoSQL Databases</w:t>
            </w:r>
          </w:p>
        </w:tc>
        <w:tc>
          <w:tcPr>
            <w:tcW w:w="7555" w:type="dxa"/>
          </w:tcPr>
          <w:p w:rsidR="00100E36" w:rsidRPr="00FE497B" w:rsidRDefault="00100E36" w:rsidP="00B40853">
            <w:pPr>
              <w:pStyle w:val="Normal1"/>
              <w:spacing w:before="100" w:beforeAutospacing="1"/>
              <w:rPr>
                <w:rFonts w:asciiTheme="minorHAnsi" w:eastAsia="Calibri" w:hAnsiTheme="minorHAnsi" w:cstheme="minorHAnsi"/>
                <w:color w:val="auto"/>
                <w:sz w:val="22"/>
                <w:szCs w:val="22"/>
              </w:rPr>
            </w:pPr>
            <w:r w:rsidRPr="00FE497B">
              <w:rPr>
                <w:rFonts w:asciiTheme="minorHAnsi" w:eastAsia="Calibri" w:hAnsiTheme="minorHAnsi" w:cstheme="minorHAnsi"/>
                <w:color w:val="auto"/>
                <w:sz w:val="22"/>
                <w:szCs w:val="22"/>
              </w:rPr>
              <w:t>MongoDB, Cassandra, CouchDB</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hAnsiTheme="minorHAnsi" w:cstheme="minorHAnsi"/>
                <w:b/>
                <w:color w:val="auto"/>
                <w:sz w:val="22"/>
                <w:szCs w:val="22"/>
              </w:rPr>
            </w:pPr>
            <w:r w:rsidRPr="00FE497B">
              <w:rPr>
                <w:rFonts w:asciiTheme="minorHAnsi" w:eastAsia="Calibri" w:hAnsiTheme="minorHAnsi" w:cstheme="minorHAnsi"/>
                <w:b/>
                <w:color w:val="auto"/>
                <w:sz w:val="22"/>
                <w:szCs w:val="22"/>
              </w:rPr>
              <w:t>Internet Technologies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highlight w:val="white"/>
              </w:rPr>
              <w:t>HTML 5, JavaScript 1.8, XML 2.0, CSS 3 and CSS 4, jQuery</w:t>
            </w:r>
            <w:r w:rsidRPr="00FE497B">
              <w:rPr>
                <w:rFonts w:asciiTheme="minorHAnsi" w:eastAsia="Calibri" w:hAnsiTheme="minorHAnsi" w:cstheme="minorHAnsi"/>
                <w:color w:val="auto"/>
                <w:sz w:val="22"/>
                <w:szCs w:val="22"/>
              </w:rPr>
              <w:t xml:space="preserve"> 2.11, Angular JS 2.0, BackBone.JS 1.3.1, Polymer.JS, Node JS 6.0</w:t>
            </w:r>
            <w:r w:rsidR="000B12FA" w:rsidRPr="00FE497B">
              <w:rPr>
                <w:rFonts w:asciiTheme="minorHAnsi" w:eastAsia="Calibri" w:hAnsiTheme="minorHAnsi" w:cstheme="minorHAnsi"/>
                <w:color w:val="auto"/>
                <w:sz w:val="22"/>
                <w:szCs w:val="22"/>
              </w:rPr>
              <w:t>, Cordova</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hAnsiTheme="minorHAnsi" w:cstheme="minorHAnsi"/>
                <w:b/>
                <w:color w:val="auto"/>
                <w:sz w:val="22"/>
                <w:szCs w:val="22"/>
              </w:rPr>
            </w:pPr>
            <w:r w:rsidRPr="00FE497B">
              <w:rPr>
                <w:rFonts w:asciiTheme="minorHAnsi" w:eastAsia="Calibri" w:hAnsiTheme="minorHAnsi" w:cstheme="minorHAnsi"/>
                <w:b/>
                <w:color w:val="auto"/>
                <w:sz w:val="22"/>
                <w:szCs w:val="22"/>
              </w:rPr>
              <w:t>Cloud Environments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rPr>
              <w:t>Azure, AWS, Netflix Eureka, Mesos, Kubernetes.</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hAnsiTheme="minorHAnsi" w:cstheme="minorHAnsi"/>
                <w:b/>
                <w:color w:val="auto"/>
                <w:sz w:val="22"/>
                <w:szCs w:val="22"/>
              </w:rPr>
            </w:pPr>
            <w:r w:rsidRPr="00FE497B">
              <w:rPr>
                <w:rFonts w:asciiTheme="minorHAnsi" w:eastAsia="Calibri" w:hAnsiTheme="minorHAnsi" w:cstheme="minorHAnsi"/>
                <w:b/>
                <w:color w:val="auto"/>
                <w:sz w:val="22"/>
                <w:szCs w:val="22"/>
              </w:rPr>
              <w:t>Operating system</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eastAsia="Calibri" w:hAnsiTheme="minorHAnsi" w:cstheme="minorHAnsi"/>
                <w:color w:val="auto"/>
                <w:sz w:val="22"/>
                <w:szCs w:val="22"/>
                <w:highlight w:val="white"/>
              </w:rPr>
              <w:t xml:space="preserve">Windows </w:t>
            </w:r>
            <w:r w:rsidRPr="00FE497B">
              <w:rPr>
                <w:rFonts w:asciiTheme="minorHAnsi" w:eastAsia="Calibri" w:hAnsiTheme="minorHAnsi" w:cstheme="minorHAnsi"/>
                <w:color w:val="auto"/>
                <w:sz w:val="22"/>
                <w:szCs w:val="22"/>
              </w:rPr>
              <w:t>10, Linux Mint 18.1, Unix</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Bug tracking Tools</w:t>
            </w:r>
          </w:p>
        </w:tc>
        <w:tc>
          <w:tcPr>
            <w:tcW w:w="7555" w:type="dxa"/>
          </w:tcPr>
          <w:p w:rsidR="00100E36" w:rsidRPr="00FE497B" w:rsidRDefault="00100E36" w:rsidP="00B40853">
            <w:pPr>
              <w:pStyle w:val="Normal1"/>
              <w:spacing w:before="100" w:beforeAutospacing="1"/>
              <w:rPr>
                <w:rFonts w:asciiTheme="minorHAnsi" w:eastAsia="Calibri" w:hAnsiTheme="minorHAnsi" w:cstheme="minorHAnsi"/>
                <w:color w:val="auto"/>
                <w:sz w:val="22"/>
                <w:szCs w:val="22"/>
                <w:highlight w:val="white"/>
              </w:rPr>
            </w:pPr>
            <w:r w:rsidRPr="00FE497B">
              <w:rPr>
                <w:rFonts w:asciiTheme="minorHAnsi" w:hAnsiTheme="minorHAnsi" w:cstheme="minorHAnsi"/>
                <w:color w:val="auto"/>
                <w:sz w:val="22"/>
                <w:szCs w:val="22"/>
              </w:rPr>
              <w:t xml:space="preserve">JUNIT4.12, </w:t>
            </w:r>
            <w:r w:rsidR="00CE338C" w:rsidRPr="00FE497B">
              <w:rPr>
                <w:rFonts w:asciiTheme="minorHAnsi" w:hAnsiTheme="minorHAnsi" w:cstheme="minorHAnsi"/>
                <w:color w:val="auto"/>
                <w:sz w:val="22"/>
                <w:szCs w:val="22"/>
              </w:rPr>
              <w:t>Log4j, Drools, ILOG JRules</w:t>
            </w:r>
            <w:r w:rsidR="003D4273" w:rsidRPr="00FE497B">
              <w:rPr>
                <w:rFonts w:asciiTheme="minorHAnsi" w:hAnsiTheme="minorHAnsi" w:cstheme="minorHAnsi"/>
                <w:color w:val="auto"/>
                <w:sz w:val="22"/>
                <w:szCs w:val="22"/>
              </w:rPr>
              <w:t>,</w:t>
            </w:r>
            <w:r w:rsidRPr="00FE497B">
              <w:rPr>
                <w:rFonts w:asciiTheme="minorHAnsi" w:hAnsiTheme="minorHAnsi" w:cstheme="minorHAnsi"/>
                <w:color w:val="auto"/>
                <w:sz w:val="22"/>
                <w:szCs w:val="22"/>
              </w:rPr>
              <w:t>JIRA 7.0, Bugzilla 4.4.12, Curl 7.36</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Reporting Tools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hAnsiTheme="minorHAnsi" w:cstheme="minorHAnsi"/>
                <w:color w:val="auto"/>
                <w:sz w:val="22"/>
                <w:szCs w:val="22"/>
              </w:rPr>
              <w:t>Jasper Reports 6.0, Crystal Reports XI, SSRS 5.0</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Methodologies</w:t>
            </w:r>
          </w:p>
        </w:tc>
        <w:tc>
          <w:tcPr>
            <w:tcW w:w="7555" w:type="dxa"/>
          </w:tcPr>
          <w:p w:rsidR="00100E36" w:rsidRPr="00FE497B" w:rsidRDefault="00100E36" w:rsidP="00B40853">
            <w:pPr>
              <w:pStyle w:val="Normal1"/>
              <w:spacing w:before="100" w:beforeAutospacing="1"/>
              <w:rPr>
                <w:rFonts w:asciiTheme="minorHAnsi" w:hAnsiTheme="minorHAnsi" w:cstheme="minorHAnsi"/>
                <w:color w:val="auto"/>
                <w:sz w:val="22"/>
                <w:szCs w:val="22"/>
              </w:rPr>
            </w:pPr>
            <w:r w:rsidRPr="00FE497B">
              <w:rPr>
                <w:rFonts w:asciiTheme="minorHAnsi" w:hAnsiTheme="minorHAnsi" w:cstheme="minorHAnsi"/>
                <w:color w:val="auto"/>
                <w:sz w:val="22"/>
                <w:szCs w:val="22"/>
              </w:rPr>
              <w:t>Agile, waterfall, TDD (Test-Driven-Development), Scrum</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Developer IDE Platforms</w:t>
            </w:r>
          </w:p>
        </w:tc>
        <w:tc>
          <w:tcPr>
            <w:tcW w:w="7555" w:type="dxa"/>
          </w:tcPr>
          <w:p w:rsidR="00100E36" w:rsidRPr="00FE497B" w:rsidRDefault="00100E36" w:rsidP="00B40853">
            <w:pPr>
              <w:spacing w:before="100" w:beforeAutospacing="1"/>
              <w:rPr>
                <w:rFonts w:cstheme="minorHAnsi"/>
              </w:rPr>
            </w:pPr>
            <w:r w:rsidRPr="00FE497B">
              <w:rPr>
                <w:rFonts w:cstheme="minorHAnsi"/>
              </w:rPr>
              <w:t>Eclipse, Edit plus, Notepad ++, TEXT PAD, JBuilder, Net Beans 8.0.2, IntelliJ 2017.1, Spring Tool Suite (STS) 3.8.3, GITHUB 2.12.0</w:t>
            </w:r>
          </w:p>
        </w:tc>
      </w:tr>
      <w:tr w:rsidR="00EE0340" w:rsidRPr="00FE497B" w:rsidTr="00B40853">
        <w:trPr>
          <w:trHeight w:val="70"/>
          <w:jc w:val="center"/>
        </w:trPr>
        <w:tc>
          <w:tcPr>
            <w:tcW w:w="2875" w:type="dxa"/>
            <w:shd w:val="clear" w:color="auto" w:fill="BFBFBF" w:themeFill="background1" w:themeFillShade="BF"/>
          </w:tcPr>
          <w:p w:rsidR="00100E36" w:rsidRPr="00FE497B" w:rsidRDefault="001D24C2"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Automation/</w:t>
            </w:r>
            <w:r w:rsidR="00100E36" w:rsidRPr="00FE497B">
              <w:rPr>
                <w:rFonts w:asciiTheme="minorHAnsi" w:eastAsia="Calibri" w:hAnsiTheme="minorHAnsi" w:cstheme="minorHAnsi"/>
                <w:b/>
                <w:color w:val="auto"/>
                <w:sz w:val="22"/>
                <w:szCs w:val="22"/>
              </w:rPr>
              <w:t>Build Tools</w:t>
            </w:r>
          </w:p>
        </w:tc>
        <w:tc>
          <w:tcPr>
            <w:tcW w:w="7555" w:type="dxa"/>
          </w:tcPr>
          <w:p w:rsidR="00100E36" w:rsidRPr="00FE497B" w:rsidRDefault="00100E36" w:rsidP="00B40853">
            <w:pPr>
              <w:spacing w:before="100" w:beforeAutospacing="1"/>
              <w:rPr>
                <w:rFonts w:cstheme="minorHAnsi"/>
              </w:rPr>
            </w:pPr>
            <w:r w:rsidRPr="00FE497B">
              <w:rPr>
                <w:rFonts w:cstheme="minorHAnsi"/>
              </w:rPr>
              <w:t>Ant 1.10, Maven 3.3.9, Gradle 3.4.1</w:t>
            </w:r>
            <w:r w:rsidR="004F2BEB" w:rsidRPr="00FE497B">
              <w:rPr>
                <w:rFonts w:cstheme="minorHAnsi"/>
              </w:rPr>
              <w:t xml:space="preserve">, </w:t>
            </w:r>
            <w:r w:rsidR="004C386F" w:rsidRPr="00FE497B">
              <w:rPr>
                <w:rFonts w:cstheme="minorHAnsi"/>
              </w:rPr>
              <w:t>Docker</w:t>
            </w:r>
            <w:r w:rsidR="001D24C2" w:rsidRPr="00FE497B">
              <w:rPr>
                <w:rFonts w:cstheme="minorHAnsi"/>
              </w:rPr>
              <w:t>, Kubernetes</w:t>
            </w:r>
          </w:p>
        </w:tc>
      </w:tr>
      <w:tr w:rsidR="00EE0340" w:rsidRPr="00FE497B" w:rsidTr="00B40853">
        <w:trPr>
          <w:trHeight w:val="70"/>
          <w:jc w:val="center"/>
        </w:trPr>
        <w:tc>
          <w:tcPr>
            <w:tcW w:w="2875" w:type="dxa"/>
            <w:shd w:val="clear" w:color="auto" w:fill="BFBFBF" w:themeFill="background1" w:themeFillShade="BF"/>
          </w:tcPr>
          <w:p w:rsidR="00100E36" w:rsidRPr="00FE497B" w:rsidRDefault="00100E36" w:rsidP="00B40853">
            <w:pPr>
              <w:pStyle w:val="Normal1"/>
              <w:spacing w:before="100" w:beforeAutospacing="1"/>
              <w:rPr>
                <w:rFonts w:asciiTheme="minorHAnsi" w:eastAsia="Calibri" w:hAnsiTheme="minorHAnsi" w:cstheme="minorHAnsi"/>
                <w:b/>
                <w:color w:val="auto"/>
                <w:sz w:val="22"/>
                <w:szCs w:val="22"/>
              </w:rPr>
            </w:pPr>
            <w:r w:rsidRPr="00FE497B">
              <w:rPr>
                <w:rFonts w:asciiTheme="minorHAnsi" w:eastAsia="Calibri" w:hAnsiTheme="minorHAnsi" w:cstheme="minorHAnsi"/>
                <w:b/>
                <w:color w:val="auto"/>
                <w:sz w:val="22"/>
                <w:szCs w:val="22"/>
              </w:rPr>
              <w:t>Web Services</w:t>
            </w:r>
          </w:p>
        </w:tc>
        <w:tc>
          <w:tcPr>
            <w:tcW w:w="7555" w:type="dxa"/>
          </w:tcPr>
          <w:p w:rsidR="00100E36" w:rsidRPr="00FE497B" w:rsidRDefault="00100E36" w:rsidP="00B40853">
            <w:pPr>
              <w:spacing w:before="100" w:beforeAutospacing="1"/>
              <w:rPr>
                <w:rFonts w:cstheme="minorHAnsi"/>
              </w:rPr>
            </w:pPr>
            <w:r w:rsidRPr="00FE497B">
              <w:rPr>
                <w:rFonts w:cstheme="minorHAnsi"/>
              </w:rPr>
              <w:t>SOAP 1.2, REST 2.0,</w:t>
            </w:r>
            <w:r w:rsidRPr="00FE497B">
              <w:rPr>
                <w:rFonts w:cstheme="minorHAnsi"/>
                <w:bCs/>
              </w:rPr>
              <w:t xml:space="preserve"> JAX-WS, JAX-RPC, JAX-RS,</w:t>
            </w:r>
            <w:r w:rsidR="007526F0" w:rsidRPr="00FE497B">
              <w:rPr>
                <w:rFonts w:cstheme="minorHAnsi"/>
                <w:bCs/>
              </w:rPr>
              <w:t xml:space="preserve">GWT, </w:t>
            </w:r>
            <w:r w:rsidR="001D053C" w:rsidRPr="00FE497B">
              <w:rPr>
                <w:rFonts w:cstheme="minorHAnsi"/>
                <w:bCs/>
              </w:rPr>
              <w:t>Apache Camel, Mule ESB</w:t>
            </w:r>
          </w:p>
        </w:tc>
      </w:tr>
    </w:tbl>
    <w:p w:rsidR="0010053C" w:rsidRPr="00FE497B" w:rsidRDefault="0010053C" w:rsidP="0012068A">
      <w:pPr>
        <w:spacing w:after="0" w:line="240" w:lineRule="auto"/>
        <w:rPr>
          <w:rStyle w:val="Strong"/>
          <w:rFonts w:cstheme="minorHAnsi"/>
          <w:b w:val="0"/>
          <w:bCs w:val="0"/>
        </w:rPr>
      </w:pPr>
    </w:p>
    <w:bookmarkEnd w:id="0"/>
    <w:p w:rsidR="00100E36" w:rsidRPr="00FE497B" w:rsidRDefault="00100E36" w:rsidP="00100E36">
      <w:pPr>
        <w:shd w:val="pct12" w:color="000000" w:fill="FFFFFF"/>
        <w:spacing w:line="240" w:lineRule="auto"/>
        <w:rPr>
          <w:rStyle w:val="Strong"/>
          <w:rFonts w:cstheme="minorHAnsi"/>
          <w:u w:val="single"/>
        </w:rPr>
      </w:pPr>
      <w:r w:rsidRPr="00FE497B">
        <w:rPr>
          <w:rStyle w:val="Strong"/>
          <w:rFonts w:cstheme="minorHAnsi"/>
          <w:u w:val="single"/>
        </w:rPr>
        <w:t>TECHNICAL EXPERIENCE:</w:t>
      </w:r>
    </w:p>
    <w:p w:rsidR="003D4273" w:rsidRPr="00FE497B" w:rsidRDefault="003D4273" w:rsidP="003D4273">
      <w:pPr>
        <w:spacing w:after="0" w:line="240" w:lineRule="auto"/>
        <w:rPr>
          <w:rStyle w:val="Strong"/>
          <w:rFonts w:cstheme="minorHAnsi"/>
          <w:bCs w:val="0"/>
        </w:rPr>
      </w:pPr>
      <w:r w:rsidRPr="00FE497B">
        <w:rPr>
          <w:rStyle w:val="Strong"/>
          <w:rFonts w:cstheme="minorHAnsi"/>
          <w:bCs w:val="0"/>
        </w:rPr>
        <w:t>Client:</w:t>
      </w:r>
      <w:r w:rsidRPr="00FE497B">
        <w:rPr>
          <w:rFonts w:eastAsia="Times New Roman" w:cstheme="minorHAnsi"/>
          <w:b/>
          <w:color w:val="222222"/>
        </w:rPr>
        <w:t>Conduent-State of MA- Boston, MA</w:t>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t xml:space="preserve">                                  May’ 2018 – Aug’ 2018</w:t>
      </w:r>
    </w:p>
    <w:p w:rsidR="003D4273" w:rsidRPr="00FE497B" w:rsidRDefault="003D4273" w:rsidP="003D4273">
      <w:pPr>
        <w:spacing w:after="0" w:line="240" w:lineRule="auto"/>
        <w:rPr>
          <w:rStyle w:val="Strong"/>
          <w:rFonts w:cstheme="minorHAnsi"/>
          <w:bCs w:val="0"/>
        </w:rPr>
      </w:pPr>
      <w:r w:rsidRPr="00FE497B">
        <w:rPr>
          <w:rStyle w:val="Strong"/>
          <w:rFonts w:cstheme="minorHAnsi"/>
          <w:bCs w:val="0"/>
        </w:rPr>
        <w:t>Role: Full Stack Java</w:t>
      </w:r>
      <w:r w:rsidR="002678F5" w:rsidRPr="00FE497B">
        <w:rPr>
          <w:rStyle w:val="Strong"/>
          <w:rFonts w:cstheme="minorHAnsi"/>
          <w:bCs w:val="0"/>
        </w:rPr>
        <w:t xml:space="preserve"> 1.8</w:t>
      </w:r>
      <w:r w:rsidRPr="00FE497B">
        <w:rPr>
          <w:rStyle w:val="Strong"/>
          <w:rFonts w:cstheme="minorHAnsi"/>
          <w:bCs w:val="0"/>
        </w:rPr>
        <w:t>/J2EE Developer</w:t>
      </w:r>
    </w:p>
    <w:p w:rsidR="003D4273" w:rsidRPr="00FE497B" w:rsidRDefault="003D4273" w:rsidP="003D4273">
      <w:pPr>
        <w:shd w:val="clear" w:color="auto" w:fill="FFFFFF"/>
        <w:spacing w:after="0" w:line="240" w:lineRule="auto"/>
        <w:rPr>
          <w:rFonts w:eastAsia="Times New Roman" w:cstheme="minorHAnsi"/>
          <w:color w:val="222222"/>
        </w:rPr>
      </w:pPr>
      <w:r w:rsidRPr="00FE497B">
        <w:rPr>
          <w:rStyle w:val="Strong"/>
          <w:rFonts w:cstheme="minorHAnsi"/>
          <w:bCs w:val="0"/>
        </w:rPr>
        <w:t xml:space="preserve">Description: </w:t>
      </w:r>
      <w:r w:rsidRPr="00FE497B">
        <w:rPr>
          <w:rFonts w:eastAsia="Times New Roman" w:cstheme="minorHAnsi"/>
          <w:color w:val="222222"/>
        </w:rPr>
        <w:t>SNAP stands for Supplemental Nutrition Assistance Program. It was formerly known as food stamps and is run by the Department of Transitional Assistance (DTA).</w:t>
      </w:r>
    </w:p>
    <w:p w:rsidR="003D4273" w:rsidRPr="00FE497B" w:rsidRDefault="003D4273" w:rsidP="003D4273">
      <w:pPr>
        <w:spacing w:after="0" w:line="240" w:lineRule="auto"/>
        <w:rPr>
          <w:rStyle w:val="Strong"/>
          <w:rFonts w:cstheme="minorHAnsi"/>
          <w:bCs w:val="0"/>
        </w:rPr>
      </w:pPr>
      <w:r w:rsidRPr="00FE497B">
        <w:rPr>
          <w:rStyle w:val="Strong"/>
          <w:rFonts w:cstheme="minorHAnsi"/>
          <w:bCs w:val="0"/>
        </w:rPr>
        <w:t>Responsibilities:</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Troubleshooting issues that may occur during the test cycle (Functional &amp; load test) for the </w:t>
      </w:r>
      <w:r w:rsidRPr="00FE497B">
        <w:rPr>
          <w:rFonts w:eastAsia="Times New Roman" w:cstheme="minorHAnsi"/>
          <w:b/>
        </w:rPr>
        <w:t>ReactJS, Redux</w:t>
      </w:r>
      <w:r w:rsidRPr="00FE497B">
        <w:rPr>
          <w:rFonts w:eastAsia="Times New Roman" w:cstheme="minorHAnsi"/>
        </w:rPr>
        <w:t xml:space="preserve"> applications on </w:t>
      </w:r>
      <w:r w:rsidRPr="00FE497B">
        <w:rPr>
          <w:rFonts w:eastAsia="Times New Roman" w:cstheme="minorHAnsi"/>
          <w:b/>
        </w:rPr>
        <w:t>NodeJS</w:t>
      </w:r>
      <w:r w:rsidRPr="00FE497B">
        <w:rPr>
          <w:rFonts w:eastAsia="Times New Roman" w:cstheme="minorHAnsi"/>
        </w:rPr>
        <w:t xml:space="preserve"> running on </w:t>
      </w:r>
      <w:r w:rsidRPr="00FE497B">
        <w:rPr>
          <w:rFonts w:eastAsia="Times New Roman" w:cstheme="minorHAnsi"/>
          <w:b/>
        </w:rPr>
        <w:t>Tomcat/JBOSS</w:t>
      </w:r>
      <w:r w:rsidRPr="00FE497B">
        <w:rPr>
          <w:rFonts w:eastAsia="Times New Roman" w:cstheme="minorHAnsi"/>
        </w:rPr>
        <w:t> servers. </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Solved and fixed issues in the existed project from prod environment.</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services that are reusable and interoperable, based on </w:t>
      </w:r>
      <w:r w:rsidRPr="00FE497B">
        <w:rPr>
          <w:rFonts w:eastAsia="Times New Roman" w:cstheme="minorHAnsi"/>
          <w:b/>
        </w:rPr>
        <w:t>SOAP, WSDL, JAXWS, JAXRPC Web services.</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Worked on installation, configuration services such as </w:t>
      </w:r>
      <w:r w:rsidRPr="00FE497B">
        <w:rPr>
          <w:rFonts w:eastAsia="Times New Roman" w:cstheme="minorHAnsi"/>
          <w:b/>
        </w:rPr>
        <w:t>Tomcat, Apache, Oracle DB, and Jira</w:t>
      </w:r>
      <w:r w:rsidRPr="00FE497B">
        <w:rPr>
          <w:rFonts w:eastAsia="Times New Roman" w:cstheme="minorHAnsi"/>
        </w:rPr>
        <w:t>. </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w:t>
      </w:r>
      <w:r w:rsidRPr="00FE497B">
        <w:rPr>
          <w:rFonts w:eastAsia="Times New Roman" w:cstheme="minorHAnsi"/>
          <w:b/>
        </w:rPr>
        <w:t>Stored Procedures, functions, triggers, DDL, DML SQL</w:t>
      </w:r>
      <w:r w:rsidRPr="00FE497B">
        <w:rPr>
          <w:rFonts w:eastAsia="Times New Roman" w:cstheme="minorHAnsi"/>
        </w:rPr>
        <w:t xml:space="preserve"> queries and </w:t>
      </w:r>
      <w:r w:rsidRPr="00FE497B">
        <w:rPr>
          <w:rFonts w:eastAsia="Times New Roman" w:cstheme="minorHAnsi"/>
          <w:b/>
        </w:rPr>
        <w:t>SQL</w:t>
      </w:r>
      <w:r w:rsidRPr="00FE497B">
        <w:rPr>
          <w:rFonts w:eastAsia="Times New Roman" w:cstheme="minorHAnsi"/>
        </w:rPr>
        <w:t xml:space="preserve"> Loader.  </w:t>
      </w:r>
    </w:p>
    <w:p w:rsidR="00FE497B" w:rsidRPr="00FE497B" w:rsidRDefault="00FE497B" w:rsidP="00FE497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Wrote Droolrules in both rule flow and drools fusion for fetching the facts from the database.</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Worked on load testing of </w:t>
      </w:r>
      <w:r w:rsidRPr="00FE497B">
        <w:rPr>
          <w:rFonts w:eastAsia="Times New Roman" w:cstheme="minorHAnsi"/>
          <w:b/>
        </w:rPr>
        <w:t>SOAP</w:t>
      </w:r>
      <w:r w:rsidRPr="00FE497B">
        <w:rPr>
          <w:rFonts w:eastAsia="Times New Roman" w:cstheme="minorHAnsi"/>
        </w:rPr>
        <w:t xml:space="preserve"> Web Services using </w:t>
      </w:r>
      <w:r w:rsidRPr="00FE497B">
        <w:rPr>
          <w:rFonts w:eastAsia="Times New Roman" w:cstheme="minorHAnsi"/>
          <w:b/>
        </w:rPr>
        <w:t>SOAP UI</w:t>
      </w:r>
      <w:r w:rsidRPr="00FE497B">
        <w:rPr>
          <w:rFonts w:eastAsia="Times New Roman" w:cstheme="minorHAnsi"/>
        </w:rPr>
        <w:t xml:space="preserve"> and </w:t>
      </w:r>
      <w:r w:rsidRPr="00FE497B">
        <w:rPr>
          <w:rFonts w:eastAsia="Times New Roman" w:cstheme="minorHAnsi"/>
          <w:b/>
        </w:rPr>
        <w:t>Apache</w:t>
      </w:r>
      <w:r w:rsidRPr="00FE497B">
        <w:rPr>
          <w:rFonts w:eastAsia="Times New Roman" w:cstheme="minorHAnsi"/>
        </w:rPr>
        <w:t> </w:t>
      </w:r>
      <w:r w:rsidRPr="00FE497B">
        <w:rPr>
          <w:rFonts w:eastAsia="Times New Roman" w:cstheme="minorHAnsi"/>
          <w:b/>
        </w:rPr>
        <w:t>Tomcat</w:t>
      </w:r>
      <w:r w:rsidRPr="00FE497B">
        <w:rPr>
          <w:rFonts w:eastAsia="Times New Roman" w:cstheme="minorHAnsi"/>
        </w:rPr>
        <w:t xml:space="preserve"> server. Implemented Internationalization using </w:t>
      </w:r>
      <w:r w:rsidRPr="00FE497B">
        <w:rPr>
          <w:rFonts w:cstheme="minorHAnsi"/>
          <w:b/>
        </w:rPr>
        <w:t>SPRING</w:t>
      </w:r>
      <w:r w:rsidRPr="00FE497B">
        <w:rPr>
          <w:rFonts w:eastAsia="Times New Roman" w:cstheme="minorHAnsi"/>
          <w:b/>
          <w:bCs/>
        </w:rPr>
        <w:t xml:space="preserve"> MVC Interceptors and </w:t>
      </w:r>
      <w:r w:rsidRPr="00FE497B">
        <w:rPr>
          <w:rFonts w:cstheme="minorHAnsi"/>
          <w:b/>
        </w:rPr>
        <w:t>SPRING</w:t>
      </w:r>
      <w:r w:rsidRPr="00FE497B">
        <w:rPr>
          <w:rFonts w:eastAsia="Times New Roman" w:cstheme="minorHAnsi"/>
          <w:b/>
          <w:bCs/>
        </w:rPr>
        <w:t xml:space="preserve"> core modules.</w:t>
      </w:r>
    </w:p>
    <w:p w:rsidR="00FE497B" w:rsidRPr="00FE497B" w:rsidRDefault="00FE497B" w:rsidP="00FE497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Developed various Web Services like SOAP/HTTP, SOAP/JMS and SMTP using SOA technologies such as SOAP, WSDL and UDDI.</w:t>
      </w:r>
    </w:p>
    <w:p w:rsidR="00FE497B"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Implemented the </w:t>
      </w:r>
      <w:r w:rsidRPr="00FE497B">
        <w:rPr>
          <w:rFonts w:eastAsia="Times New Roman" w:cstheme="minorHAnsi"/>
          <w:b/>
        </w:rPr>
        <w:t>MVC</w:t>
      </w:r>
      <w:r w:rsidRPr="00FE497B">
        <w:rPr>
          <w:rFonts w:eastAsia="Times New Roman" w:cstheme="minorHAnsi"/>
        </w:rPr>
        <w:t xml:space="preserve"> architecture using </w:t>
      </w:r>
      <w:r w:rsidRPr="00FE497B">
        <w:rPr>
          <w:rFonts w:eastAsia="Times New Roman" w:cstheme="minorHAnsi"/>
          <w:b/>
        </w:rPr>
        <w:t>NodeJS and ReactJS</w:t>
      </w:r>
      <w:r w:rsidRPr="00FE497B">
        <w:rPr>
          <w:rFonts w:eastAsia="Times New Roman" w:cstheme="minorHAnsi"/>
        </w:rPr>
        <w:t xml:space="preserve">. </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Used </w:t>
      </w:r>
      <w:r w:rsidRPr="00FE497B">
        <w:rPr>
          <w:rFonts w:cstheme="minorHAnsi"/>
          <w:b/>
        </w:rPr>
        <w:t>SPRING</w:t>
      </w:r>
      <w:r w:rsidRPr="00FE497B">
        <w:rPr>
          <w:rFonts w:eastAsia="Times New Roman" w:cstheme="minorHAnsi"/>
          <w:b/>
        </w:rPr>
        <w:t xml:space="preserve"> Validation</w:t>
      </w:r>
      <w:r w:rsidRPr="00FE497B">
        <w:rPr>
          <w:rFonts w:eastAsia="Times New Roman" w:cstheme="minorHAnsi"/>
        </w:rPr>
        <w:t xml:space="preserve"> framework to implement the server-side validations and used </w:t>
      </w:r>
      <w:r w:rsidRPr="00FE497B">
        <w:rPr>
          <w:rFonts w:eastAsia="Times New Roman" w:cstheme="minorHAnsi"/>
          <w:b/>
        </w:rPr>
        <w:t>AJAX</w:t>
      </w:r>
      <w:r w:rsidRPr="00FE497B">
        <w:rPr>
          <w:rFonts w:eastAsia="Times New Roman" w:cstheme="minorHAnsi"/>
        </w:rPr>
        <w:t xml:space="preserve"> to get the data from the server asynchronously by using </w:t>
      </w:r>
      <w:r w:rsidRPr="00FE497B">
        <w:rPr>
          <w:rFonts w:eastAsia="Times New Roman" w:cstheme="minorHAnsi"/>
          <w:b/>
        </w:rPr>
        <w:t>JSON</w:t>
      </w:r>
      <w:r w:rsidRPr="00FE497B">
        <w:rPr>
          <w:rFonts w:eastAsia="Times New Roman" w:cstheme="minorHAnsi"/>
        </w:rPr>
        <w:t xml:space="preserve"> objects. </w:t>
      </w:r>
    </w:p>
    <w:p w:rsidR="00FE497B" w:rsidRPr="00FE497B" w:rsidRDefault="00FE497B" w:rsidP="00FE497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Used Spring Core for Dependency Injection/Inversion of control and used Drools rule engine for business logic and used Log4J for logging purposes.</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Defined collections to store data in </w:t>
      </w:r>
      <w:r w:rsidRPr="00FE497B">
        <w:rPr>
          <w:rFonts w:eastAsia="Times New Roman" w:cstheme="minorHAnsi"/>
          <w:b/>
        </w:rPr>
        <w:t>Oracle DB.</w:t>
      </w:r>
      <w:r w:rsidRPr="00FE497B">
        <w:rPr>
          <w:rFonts w:eastAsia="Times New Roman" w:cstheme="minorHAnsi"/>
        </w:rPr>
        <w:t xml:space="preserve"> Developed user interface using </w:t>
      </w:r>
      <w:r w:rsidRPr="00FE497B">
        <w:rPr>
          <w:rFonts w:eastAsia="Times New Roman" w:cstheme="minorHAnsi"/>
          <w:b/>
        </w:rPr>
        <w:t>JSP</w:t>
      </w:r>
      <w:r w:rsidRPr="00FE497B">
        <w:rPr>
          <w:rFonts w:eastAsia="Times New Roman" w:cstheme="minorHAnsi"/>
        </w:rPr>
        <w:t> with </w:t>
      </w:r>
      <w:r w:rsidRPr="00FE497B">
        <w:rPr>
          <w:rFonts w:eastAsia="Times New Roman" w:cstheme="minorHAnsi"/>
          <w:b/>
        </w:rPr>
        <w:t>JavaBeans, JS, CSS, jQuery, Node.js, HTML and Ajax</w:t>
      </w:r>
      <w:r w:rsidRPr="00FE497B">
        <w:rPr>
          <w:rFonts w:eastAsia="Times New Roman" w:cstheme="minorHAnsi"/>
        </w:rPr>
        <w:t xml:space="preserve"> to speed the application. </w:t>
      </w:r>
    </w:p>
    <w:p w:rsidR="003D4273" w:rsidRPr="00FE497B" w:rsidRDefault="003D4273" w:rsidP="003D4273">
      <w:pPr>
        <w:pStyle w:val="ListParagraph"/>
        <w:numPr>
          <w:ilvl w:val="0"/>
          <w:numId w:val="8"/>
        </w:numPr>
        <w:shd w:val="clear" w:color="auto" w:fill="FFFFFF"/>
        <w:spacing w:before="150" w:after="75" w:line="234" w:lineRule="atLeast"/>
        <w:rPr>
          <w:rFonts w:eastAsia="Times New Roman" w:cstheme="minorHAnsi"/>
          <w:b/>
          <w:bCs/>
        </w:rPr>
      </w:pPr>
      <w:r w:rsidRPr="00FE497B">
        <w:rPr>
          <w:rFonts w:eastAsia="Times New Roman" w:cstheme="minorHAnsi"/>
        </w:rPr>
        <w:t xml:space="preserve">Involved in creating dynamic web site design and programming using </w:t>
      </w:r>
      <w:r w:rsidRPr="00FE497B">
        <w:rPr>
          <w:rFonts w:eastAsia="Times New Roman" w:cstheme="minorHAnsi"/>
          <w:b/>
          <w:bCs/>
        </w:rPr>
        <w:t xml:space="preserve">HTML5, CSS3, JavaScript and jQuery. </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Worked on creating new </w:t>
      </w:r>
      <w:r w:rsidRPr="00FE497B">
        <w:rPr>
          <w:rFonts w:eastAsia="Times New Roman" w:cstheme="minorHAnsi"/>
          <w:b/>
        </w:rPr>
        <w:t>REST APIs</w:t>
      </w:r>
      <w:r w:rsidRPr="00FE497B">
        <w:rPr>
          <w:rFonts w:eastAsia="Times New Roman" w:cstheme="minorHAnsi"/>
        </w:rPr>
        <w:t xml:space="preserve"> for the project to access using web applications and mobile applications.</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w:t>
      </w:r>
      <w:r w:rsidRPr="00FE497B">
        <w:rPr>
          <w:rFonts w:eastAsia="Times New Roman" w:cstheme="minorHAnsi"/>
          <w:b/>
        </w:rPr>
        <w:t>Centrify security</w:t>
      </w:r>
      <w:r w:rsidRPr="00FE497B">
        <w:rPr>
          <w:rFonts w:eastAsia="Times New Roman" w:cstheme="minorHAnsi"/>
        </w:rPr>
        <w:t xml:space="preserve"> system for all </w:t>
      </w:r>
      <w:r w:rsidRPr="00FE497B">
        <w:rPr>
          <w:rFonts w:eastAsia="Times New Roman" w:cstheme="minorHAnsi"/>
          <w:b/>
        </w:rPr>
        <w:t>REST API’s</w:t>
      </w:r>
      <w:r w:rsidRPr="00FE497B">
        <w:rPr>
          <w:rFonts w:eastAsia="Times New Roman" w:cstheme="minorHAnsi"/>
        </w:rPr>
        <w:t xml:space="preserve"> in project. </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Used </w:t>
      </w:r>
      <w:r w:rsidRPr="00FE497B">
        <w:rPr>
          <w:rFonts w:cstheme="minorHAnsi"/>
          <w:b/>
        </w:rPr>
        <w:t>Apache CXF 2.7.3</w:t>
      </w:r>
      <w:r w:rsidRPr="00FE497B">
        <w:rPr>
          <w:rFonts w:cstheme="minorHAnsi"/>
        </w:rPr>
        <w:t xml:space="preserve"> and </w:t>
      </w:r>
      <w:r w:rsidRPr="00FE497B">
        <w:rPr>
          <w:rFonts w:cstheme="minorHAnsi"/>
          <w:b/>
        </w:rPr>
        <w:t>Spring 3.0</w:t>
      </w:r>
      <w:r w:rsidRPr="00FE497B">
        <w:rPr>
          <w:rFonts w:cstheme="minorHAnsi"/>
        </w:rPr>
        <w:t xml:space="preserve"> for developing new </w:t>
      </w:r>
      <w:r w:rsidRPr="00FE497B">
        <w:rPr>
          <w:rFonts w:cstheme="minorHAnsi"/>
          <w:b/>
        </w:rPr>
        <w:t>REST</w:t>
      </w:r>
      <w:r w:rsidRPr="00FE497B">
        <w:rPr>
          <w:rFonts w:cstheme="minorHAnsi"/>
        </w:rPr>
        <w:t xml:space="preserve"> endpoints.</w:t>
      </w:r>
    </w:p>
    <w:p w:rsidR="003D4273" w:rsidRPr="00FE497B" w:rsidRDefault="003D4273" w:rsidP="003D4273">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Test classes using </w:t>
      </w:r>
      <w:r w:rsidRPr="00FE497B">
        <w:rPr>
          <w:rFonts w:eastAsia="Times New Roman" w:cstheme="minorHAnsi"/>
          <w:b/>
        </w:rPr>
        <w:t>Junit.</w:t>
      </w:r>
    </w:p>
    <w:p w:rsidR="003D4273" w:rsidRPr="00FE497B" w:rsidRDefault="003D4273" w:rsidP="003D4273">
      <w:pPr>
        <w:shd w:val="clear" w:color="auto" w:fill="FFFFFF"/>
        <w:spacing w:before="150" w:after="75" w:line="240" w:lineRule="auto"/>
        <w:jc w:val="both"/>
        <w:rPr>
          <w:rStyle w:val="Strong"/>
          <w:rFonts w:eastAsia="Times New Roman" w:cstheme="minorHAnsi"/>
        </w:rPr>
      </w:pPr>
      <w:r w:rsidRPr="00FE497B">
        <w:rPr>
          <w:rFonts w:eastAsia="Times New Roman" w:cstheme="minorHAnsi"/>
          <w:b/>
        </w:rPr>
        <w:t>Environment:</w:t>
      </w:r>
      <w:r w:rsidRPr="00FE497B">
        <w:rPr>
          <w:rFonts w:eastAsia="Times New Roman" w:cstheme="minorHAnsi"/>
          <w:b/>
          <w:bCs/>
        </w:rPr>
        <w:t xml:space="preserve"> Java</w:t>
      </w:r>
      <w:r w:rsidR="002678F5" w:rsidRPr="00FE497B">
        <w:rPr>
          <w:rFonts w:eastAsia="Times New Roman" w:cstheme="minorHAnsi"/>
          <w:b/>
          <w:bCs/>
        </w:rPr>
        <w:t xml:space="preserve"> 1.8</w:t>
      </w:r>
      <w:r w:rsidRPr="00FE497B">
        <w:rPr>
          <w:rFonts w:eastAsia="Times New Roman" w:cstheme="minorHAnsi"/>
          <w:b/>
          <w:bCs/>
        </w:rPr>
        <w:t xml:space="preserve">, J2EE, JDK, JBOSS 3.0, </w:t>
      </w:r>
      <w:r w:rsidRPr="00FE497B">
        <w:rPr>
          <w:rFonts w:cstheme="minorHAnsi"/>
          <w:b/>
        </w:rPr>
        <w:t>SPRING</w:t>
      </w:r>
      <w:r w:rsidR="00FE497B" w:rsidRPr="00FE497B">
        <w:rPr>
          <w:rFonts w:eastAsia="Times New Roman" w:cstheme="minorHAnsi"/>
          <w:b/>
          <w:bCs/>
        </w:rPr>
        <w:t>C</w:t>
      </w:r>
      <w:r w:rsidRPr="00FE497B">
        <w:rPr>
          <w:rFonts w:eastAsia="Times New Roman" w:cstheme="minorHAnsi"/>
          <w:b/>
          <w:bCs/>
        </w:rPr>
        <w:t>ore, Hibernate,</w:t>
      </w:r>
      <w:r w:rsidR="00FE497B" w:rsidRPr="00FE497B">
        <w:rPr>
          <w:rFonts w:eastAsia="Times New Roman" w:cstheme="minorHAnsi"/>
          <w:b/>
          <w:bCs/>
        </w:rPr>
        <w:t xml:space="preserve"> Drools,</w:t>
      </w:r>
      <w:r w:rsidRPr="00FE497B">
        <w:rPr>
          <w:rFonts w:eastAsia="Times New Roman" w:cstheme="minorHAnsi"/>
          <w:b/>
          <w:bCs/>
        </w:rPr>
        <w:t xml:space="preserve"> Jetty, Core java, </w:t>
      </w:r>
      <w:r w:rsidRPr="00FE497B">
        <w:rPr>
          <w:rFonts w:cstheme="minorHAnsi"/>
          <w:b/>
        </w:rPr>
        <w:t>SPRING</w:t>
      </w:r>
      <w:r w:rsidRPr="00FE497B">
        <w:rPr>
          <w:rFonts w:eastAsia="Times New Roman" w:cstheme="minorHAnsi"/>
          <w:b/>
          <w:bCs/>
        </w:rPr>
        <w:t xml:space="preserve"> MVC, Hibernate, SOAP/Rest Web services, Ajax, XML, jQuery, HTML5, CSS, SASS, JAX-B, </w:t>
      </w:r>
      <w:r w:rsidRPr="00FE497B">
        <w:rPr>
          <w:rFonts w:cstheme="minorHAnsi"/>
          <w:b/>
        </w:rPr>
        <w:t>SPRING Boot</w:t>
      </w:r>
      <w:r w:rsidRPr="00FE497B">
        <w:rPr>
          <w:rFonts w:eastAsia="Times New Roman" w:cstheme="minorHAnsi"/>
          <w:b/>
          <w:bCs/>
        </w:rPr>
        <w:t>, React JS, Node JS.</w:t>
      </w:r>
    </w:p>
    <w:p w:rsidR="00100E36" w:rsidRPr="00FE497B" w:rsidRDefault="00100E36" w:rsidP="004C61A5">
      <w:pPr>
        <w:shd w:val="clear" w:color="auto" w:fill="FFFFFF"/>
        <w:spacing w:after="0" w:line="240" w:lineRule="auto"/>
        <w:rPr>
          <w:rStyle w:val="Strong"/>
          <w:rFonts w:eastAsia="Times New Roman" w:cstheme="minorHAnsi"/>
          <w:b w:val="0"/>
          <w:bCs w:val="0"/>
        </w:rPr>
      </w:pPr>
      <w:r w:rsidRPr="00FE497B">
        <w:rPr>
          <w:rStyle w:val="Strong"/>
          <w:rFonts w:cstheme="minorHAnsi"/>
          <w:bCs w:val="0"/>
        </w:rPr>
        <w:t>Client:</w:t>
      </w:r>
      <w:r w:rsidR="00FB4577" w:rsidRPr="00FE497B">
        <w:rPr>
          <w:rFonts w:eastAsia="Times New Roman" w:cstheme="minorHAnsi"/>
          <w:b/>
          <w:color w:val="222222"/>
        </w:rPr>
        <w:t>ComData- Brentwood, TN</w:t>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00692B49" w:rsidRPr="00FE497B">
        <w:rPr>
          <w:rStyle w:val="Strong"/>
          <w:rFonts w:cstheme="minorHAnsi"/>
          <w:bCs w:val="0"/>
        </w:rPr>
        <w:t>July</w:t>
      </w:r>
      <w:r w:rsidRPr="00FE497B">
        <w:rPr>
          <w:rStyle w:val="Strong"/>
          <w:rFonts w:cstheme="minorHAnsi"/>
          <w:bCs w:val="0"/>
        </w:rPr>
        <w:t>’</w:t>
      </w:r>
      <w:r w:rsidR="00F840C5" w:rsidRPr="00FE497B">
        <w:rPr>
          <w:rStyle w:val="Strong"/>
          <w:rFonts w:cstheme="minorHAnsi"/>
          <w:bCs w:val="0"/>
        </w:rPr>
        <w:t>20</w:t>
      </w:r>
      <w:r w:rsidRPr="00FE497B">
        <w:rPr>
          <w:rStyle w:val="Strong"/>
          <w:rFonts w:cstheme="minorHAnsi"/>
          <w:bCs w:val="0"/>
        </w:rPr>
        <w:t>1</w:t>
      </w:r>
      <w:r w:rsidR="002C6D4B" w:rsidRPr="00FE497B">
        <w:rPr>
          <w:rStyle w:val="Strong"/>
          <w:rFonts w:cstheme="minorHAnsi"/>
          <w:bCs w:val="0"/>
        </w:rPr>
        <w:t>6</w:t>
      </w:r>
      <w:r w:rsidR="00504555" w:rsidRPr="00FE497B">
        <w:rPr>
          <w:rStyle w:val="Strong"/>
          <w:rFonts w:cstheme="minorHAnsi"/>
          <w:bCs w:val="0"/>
        </w:rPr>
        <w:t xml:space="preserve"> – Apr’ 2018</w:t>
      </w:r>
    </w:p>
    <w:p w:rsidR="00100E36" w:rsidRPr="00FE497B" w:rsidRDefault="00100E36" w:rsidP="004C61A5">
      <w:pPr>
        <w:spacing w:after="0" w:line="240" w:lineRule="auto"/>
        <w:rPr>
          <w:rStyle w:val="Strong"/>
          <w:rFonts w:cstheme="minorHAnsi"/>
          <w:bCs w:val="0"/>
        </w:rPr>
      </w:pPr>
      <w:r w:rsidRPr="00FE497B">
        <w:rPr>
          <w:rStyle w:val="Strong"/>
          <w:rFonts w:cstheme="minorHAnsi"/>
          <w:bCs w:val="0"/>
        </w:rPr>
        <w:t>Role: Sr. Full Stack Developer</w:t>
      </w:r>
    </w:p>
    <w:p w:rsidR="00665480" w:rsidRPr="00FE497B" w:rsidRDefault="00100E36" w:rsidP="004C61A5">
      <w:pPr>
        <w:shd w:val="clear" w:color="auto" w:fill="FFFFFF"/>
        <w:spacing w:after="0" w:line="240" w:lineRule="auto"/>
        <w:rPr>
          <w:rFonts w:eastAsia="Times New Roman" w:cstheme="minorHAnsi"/>
          <w:color w:val="222222"/>
        </w:rPr>
      </w:pPr>
      <w:r w:rsidRPr="00FE497B">
        <w:rPr>
          <w:rStyle w:val="Strong"/>
          <w:rFonts w:cstheme="minorHAnsi"/>
          <w:bCs w:val="0"/>
        </w:rPr>
        <w:lastRenderedPageBreak/>
        <w:t>Description:</w:t>
      </w:r>
      <w:r w:rsidR="00665480" w:rsidRPr="00FE497B">
        <w:rPr>
          <w:rFonts w:eastAsia="Times New Roman" w:cstheme="minorHAnsi"/>
          <w:color w:val="222222"/>
        </w:rPr>
        <w:t>Comdata is a leading provider of fleet management and B2B payment solutions. As the largest fuel card provider and second largest commercial issuer of MasterCard in North America, we offer one of the most comprehensive suites of payment solutions on the market.</w:t>
      </w:r>
    </w:p>
    <w:p w:rsidR="00263030" w:rsidRPr="00FE497B" w:rsidRDefault="00100E36" w:rsidP="004C61A5">
      <w:pPr>
        <w:shd w:val="clear" w:color="auto" w:fill="FFFFFF"/>
        <w:spacing w:line="240" w:lineRule="auto"/>
        <w:rPr>
          <w:rStyle w:val="Strong"/>
          <w:rFonts w:cstheme="minorHAnsi"/>
          <w:bCs w:val="0"/>
        </w:rPr>
      </w:pPr>
      <w:r w:rsidRPr="00FE497B">
        <w:rPr>
          <w:rStyle w:val="Strong"/>
          <w:rFonts w:cstheme="minorHAnsi"/>
          <w:bCs w:val="0"/>
        </w:rPr>
        <w:t>Responsibilities:</w:t>
      </w:r>
    </w:p>
    <w:p w:rsidR="00CD4394" w:rsidRPr="00FE497B" w:rsidRDefault="00CD4394" w:rsidP="004C61A5">
      <w:pPr>
        <w:pStyle w:val="ListParagraph"/>
        <w:numPr>
          <w:ilvl w:val="0"/>
          <w:numId w:val="17"/>
        </w:numPr>
        <w:shd w:val="clear" w:color="auto" w:fill="FFFFFF"/>
        <w:spacing w:line="240" w:lineRule="auto"/>
        <w:rPr>
          <w:rFonts w:cstheme="minorHAnsi"/>
          <w:b/>
        </w:rPr>
      </w:pPr>
      <w:r w:rsidRPr="00FE497B">
        <w:rPr>
          <w:rFonts w:cstheme="minorHAnsi"/>
        </w:rPr>
        <w:t xml:space="preserve">Defined and constructed layers, server-side objects and client-side interfaces based on </w:t>
      </w:r>
      <w:r w:rsidRPr="00FE497B">
        <w:rPr>
          <w:rFonts w:cstheme="minorHAnsi"/>
          <w:b/>
        </w:rPr>
        <w:t>J2EE</w:t>
      </w:r>
      <w:r w:rsidRPr="00FE497B">
        <w:rPr>
          <w:rFonts w:cstheme="minorHAnsi"/>
        </w:rPr>
        <w:t xml:space="preserve"> design patterns, Developed </w:t>
      </w:r>
      <w:r w:rsidRPr="00FE497B">
        <w:rPr>
          <w:rFonts w:cstheme="minorHAnsi"/>
          <w:b/>
        </w:rPr>
        <w:t>SPRING and J2EE based MVC (Model-View-Controller) framework for the application. </w:t>
      </w:r>
    </w:p>
    <w:p w:rsidR="00CD4394" w:rsidRPr="00FE497B" w:rsidRDefault="00CD4394" w:rsidP="004C61A5">
      <w:pPr>
        <w:pStyle w:val="ListParagraph"/>
        <w:numPr>
          <w:ilvl w:val="0"/>
          <w:numId w:val="17"/>
        </w:numPr>
        <w:shd w:val="clear" w:color="auto" w:fill="FFFFFF"/>
        <w:spacing w:line="240" w:lineRule="auto"/>
        <w:rPr>
          <w:rFonts w:cstheme="minorHAnsi"/>
          <w:b/>
        </w:rPr>
      </w:pPr>
      <w:r w:rsidRPr="00FE497B">
        <w:rPr>
          <w:rFonts w:cstheme="minorHAnsi"/>
        </w:rPr>
        <w:t xml:space="preserve">Designing and implementing the User Interface using </w:t>
      </w:r>
      <w:r w:rsidR="007571AF" w:rsidRPr="00FE497B">
        <w:rPr>
          <w:rFonts w:cstheme="minorHAnsi"/>
          <w:b/>
        </w:rPr>
        <w:t>OO JavaScript</w:t>
      </w:r>
      <w:r w:rsidRPr="00FE497B">
        <w:rPr>
          <w:rFonts w:cstheme="minorHAnsi"/>
          <w:b/>
        </w:rPr>
        <w:t>, HTML, CSS/CSS3, SASS and AJAX.</w:t>
      </w:r>
      <w:r w:rsidRPr="00FE497B">
        <w:rPr>
          <w:rFonts w:cstheme="minorHAnsi"/>
        </w:rPr>
        <w:t> </w:t>
      </w:r>
    </w:p>
    <w:p w:rsidR="00CD4394" w:rsidRPr="00FE497B" w:rsidRDefault="004D71AD" w:rsidP="00272C66">
      <w:pPr>
        <w:pStyle w:val="ListParagraph"/>
        <w:numPr>
          <w:ilvl w:val="0"/>
          <w:numId w:val="17"/>
        </w:numPr>
        <w:shd w:val="clear" w:color="auto" w:fill="FFFFFF"/>
        <w:spacing w:line="240" w:lineRule="auto"/>
        <w:rPr>
          <w:rFonts w:cstheme="minorHAnsi"/>
          <w:b/>
        </w:rPr>
      </w:pPr>
      <w:r w:rsidRPr="00FE497B">
        <w:rPr>
          <w:rFonts w:cstheme="minorHAnsi"/>
          <w:shd w:val="clear" w:color="auto" w:fill="FFFFFF"/>
        </w:rPr>
        <w:t xml:space="preserve">Used </w:t>
      </w:r>
      <w:r w:rsidR="004C7DBD" w:rsidRPr="00FE497B">
        <w:rPr>
          <w:rFonts w:cstheme="minorHAnsi"/>
          <w:b/>
          <w:shd w:val="clear" w:color="auto" w:fill="FFFFFF"/>
        </w:rPr>
        <w:t>React JS</w:t>
      </w:r>
      <w:r w:rsidRPr="00FE497B">
        <w:rPr>
          <w:rFonts w:cstheme="minorHAnsi"/>
          <w:shd w:val="clear" w:color="auto" w:fill="FFFFFF"/>
        </w:rPr>
        <w:t xml:space="preserve"> as it can be run on the server. For rendering the virtual </w:t>
      </w:r>
      <w:r w:rsidRPr="00FE497B">
        <w:rPr>
          <w:rFonts w:cstheme="minorHAnsi"/>
          <w:b/>
          <w:shd w:val="clear" w:color="auto" w:fill="FFFFFF"/>
        </w:rPr>
        <w:t>DOM</w:t>
      </w:r>
      <w:r w:rsidRPr="00FE497B">
        <w:rPr>
          <w:rFonts w:cstheme="minorHAnsi"/>
          <w:shd w:val="clear" w:color="auto" w:fill="FFFFFF"/>
        </w:rPr>
        <w:t>, and returning</w:t>
      </w:r>
      <w:r w:rsidR="00272C66" w:rsidRPr="00FE497B">
        <w:rPr>
          <w:rFonts w:cstheme="minorHAnsi"/>
          <w:shd w:val="clear" w:color="auto" w:fill="FFFFFF"/>
        </w:rPr>
        <w:t xml:space="preserve"> to the browser as a regular web. </w:t>
      </w:r>
      <w:r w:rsidR="004C7DBD" w:rsidRPr="00FE497B">
        <w:rPr>
          <w:rFonts w:cstheme="minorHAnsi"/>
          <w:shd w:val="clear" w:color="auto" w:fill="FFFFFF"/>
        </w:rPr>
        <w:t xml:space="preserve">Worked on </w:t>
      </w:r>
      <w:r w:rsidR="004C7DBD" w:rsidRPr="00FE497B">
        <w:rPr>
          <w:rFonts w:cstheme="minorHAnsi"/>
          <w:b/>
          <w:shd w:val="clear" w:color="auto" w:fill="FFFFFF"/>
        </w:rPr>
        <w:t>React JS</w:t>
      </w:r>
      <w:r w:rsidR="004C7DBD" w:rsidRPr="00FE497B">
        <w:rPr>
          <w:rFonts w:cstheme="minorHAnsi"/>
          <w:shd w:val="clear" w:color="auto" w:fill="FFFFFF"/>
        </w:rPr>
        <w:t xml:space="preserve"> Virtual Dom and </w:t>
      </w:r>
      <w:r w:rsidR="004C7DBD" w:rsidRPr="00FE497B">
        <w:rPr>
          <w:rFonts w:cstheme="minorHAnsi"/>
          <w:b/>
          <w:shd w:val="clear" w:color="auto" w:fill="FFFFFF"/>
        </w:rPr>
        <w:t>React</w:t>
      </w:r>
      <w:r w:rsidRPr="00FE497B">
        <w:rPr>
          <w:rFonts w:cstheme="minorHAnsi"/>
          <w:shd w:val="clear" w:color="auto" w:fill="FFFFFF"/>
        </w:rPr>
        <w:t>views,</w:t>
      </w:r>
      <w:r w:rsidR="00272C66" w:rsidRPr="00FE497B">
        <w:rPr>
          <w:rFonts w:cstheme="minorHAnsi"/>
          <w:shd w:val="clear" w:color="auto" w:fill="FFFFFF"/>
        </w:rPr>
        <w:t xml:space="preserve"> rendering using components.</w:t>
      </w:r>
    </w:p>
    <w:p w:rsidR="00CD4394" w:rsidRPr="00FE497B" w:rsidRDefault="00100E36" w:rsidP="004C61A5">
      <w:pPr>
        <w:pStyle w:val="ListParagraph"/>
        <w:numPr>
          <w:ilvl w:val="0"/>
          <w:numId w:val="17"/>
        </w:numPr>
        <w:shd w:val="clear" w:color="auto" w:fill="FFFFFF"/>
        <w:spacing w:line="240" w:lineRule="auto"/>
        <w:rPr>
          <w:rFonts w:cstheme="minorHAnsi"/>
          <w:b/>
        </w:rPr>
      </w:pPr>
      <w:r w:rsidRPr="00FE497B">
        <w:rPr>
          <w:rFonts w:cstheme="minorHAnsi"/>
        </w:rPr>
        <w:t>Implemented the associated business</w:t>
      </w:r>
      <w:r w:rsidRPr="00FE497B">
        <w:rPr>
          <w:rFonts w:cstheme="minorHAnsi"/>
          <w:b/>
          <w:bCs/>
        </w:rPr>
        <w:t xml:space="preserve"> modules integration </w:t>
      </w:r>
      <w:r w:rsidRPr="00FE497B">
        <w:rPr>
          <w:rFonts w:cstheme="minorHAnsi"/>
          <w:bCs/>
        </w:rPr>
        <w:t>using</w:t>
      </w:r>
      <w:r w:rsidR="007D47DB" w:rsidRPr="00FE497B">
        <w:rPr>
          <w:rFonts w:cstheme="minorHAnsi"/>
          <w:b/>
        </w:rPr>
        <w:t>SPRING</w:t>
      </w:r>
      <w:r w:rsidRPr="00FE497B">
        <w:rPr>
          <w:rFonts w:cstheme="minorHAnsi"/>
          <w:bCs/>
        </w:rPr>
        <w:t xml:space="preserve"> and</w:t>
      </w:r>
      <w:r w:rsidRPr="00FE497B">
        <w:rPr>
          <w:rFonts w:cstheme="minorHAnsi"/>
          <w:b/>
          <w:bCs/>
        </w:rPr>
        <w:t xml:space="preserve"> Hibernate data mapping.</w:t>
      </w:r>
    </w:p>
    <w:p w:rsidR="00CD4394" w:rsidRPr="00FE497B" w:rsidRDefault="00100E36" w:rsidP="00CD4394">
      <w:pPr>
        <w:pStyle w:val="ListParagraph"/>
        <w:numPr>
          <w:ilvl w:val="0"/>
          <w:numId w:val="17"/>
        </w:numPr>
        <w:shd w:val="clear" w:color="auto" w:fill="FFFFFF"/>
        <w:spacing w:line="240" w:lineRule="auto"/>
        <w:rPr>
          <w:rFonts w:cstheme="minorHAnsi"/>
          <w:b/>
        </w:rPr>
      </w:pPr>
      <w:r w:rsidRPr="00FE497B">
        <w:rPr>
          <w:rFonts w:cstheme="minorHAnsi"/>
        </w:rPr>
        <w:t xml:space="preserve">Used </w:t>
      </w:r>
      <w:r w:rsidR="007D47DB" w:rsidRPr="00FE497B">
        <w:rPr>
          <w:rFonts w:cstheme="minorHAnsi"/>
          <w:b/>
        </w:rPr>
        <w:t>SPRING</w:t>
      </w:r>
      <w:r w:rsidRPr="00FE497B">
        <w:rPr>
          <w:rFonts w:cstheme="minorHAnsi"/>
          <w:b/>
          <w:bCs/>
        </w:rPr>
        <w:t xml:space="preserve"> dependency injection</w:t>
      </w:r>
      <w:r w:rsidRPr="00FE497B">
        <w:rPr>
          <w:rFonts w:cstheme="minorHAnsi"/>
        </w:rPr>
        <w:t xml:space="preserve">, </w:t>
      </w:r>
      <w:r w:rsidRPr="00FE497B">
        <w:rPr>
          <w:rFonts w:cstheme="minorHAnsi"/>
          <w:b/>
          <w:bCs/>
        </w:rPr>
        <w:t xml:space="preserve">annotations and </w:t>
      </w:r>
      <w:r w:rsidR="007D47DB" w:rsidRPr="00FE497B">
        <w:rPr>
          <w:rFonts w:cstheme="minorHAnsi"/>
          <w:b/>
        </w:rPr>
        <w:t>SPRING</w:t>
      </w:r>
      <w:r w:rsidRPr="00FE497B">
        <w:rPr>
          <w:rFonts w:cstheme="minorHAnsi"/>
          <w:b/>
          <w:bCs/>
        </w:rPr>
        <w:t xml:space="preserve"> MVC components</w:t>
      </w:r>
      <w:r w:rsidRPr="00FE497B">
        <w:rPr>
          <w:rFonts w:cstheme="minorHAnsi"/>
        </w:rPr>
        <w:t xml:space="preserve"> to implement business layer and navigation part of application.</w:t>
      </w:r>
      <w:r w:rsidR="0070458F" w:rsidRPr="00FE497B">
        <w:rPr>
          <w:rFonts w:cstheme="minorHAnsi"/>
        </w:rPr>
        <w:t xml:space="preserve"> Developed </w:t>
      </w:r>
      <w:r w:rsidR="0070458F" w:rsidRPr="00FE497B">
        <w:rPr>
          <w:rFonts w:cstheme="minorHAnsi"/>
          <w:b/>
        </w:rPr>
        <w:t>design patterns</w:t>
      </w:r>
      <w:r w:rsidR="0070458F" w:rsidRPr="00FE497B">
        <w:rPr>
          <w:rFonts w:cstheme="minorHAnsi"/>
        </w:rPr>
        <w:t xml:space="preserve"> such as Business Delegate, MVC, Singleton and Factory. </w:t>
      </w:r>
    </w:p>
    <w:p w:rsidR="00CD4394" w:rsidRPr="00FE497B" w:rsidRDefault="00100E36" w:rsidP="00CD4394">
      <w:pPr>
        <w:pStyle w:val="ListParagraph"/>
        <w:numPr>
          <w:ilvl w:val="0"/>
          <w:numId w:val="17"/>
        </w:numPr>
        <w:shd w:val="clear" w:color="auto" w:fill="FFFFFF"/>
        <w:spacing w:line="240" w:lineRule="auto"/>
        <w:rPr>
          <w:rFonts w:cstheme="minorHAnsi"/>
          <w:b/>
        </w:rPr>
      </w:pPr>
      <w:r w:rsidRPr="00FE497B">
        <w:rPr>
          <w:rFonts w:cstheme="minorHAnsi"/>
        </w:rPr>
        <w:t xml:space="preserve">Developed </w:t>
      </w:r>
      <w:r w:rsidRPr="00FE497B">
        <w:rPr>
          <w:rFonts w:cstheme="minorHAnsi"/>
          <w:b/>
          <w:bCs/>
        </w:rPr>
        <w:t>several REST web services</w:t>
      </w:r>
      <w:r w:rsidRPr="00FE497B">
        <w:rPr>
          <w:rFonts w:cstheme="minorHAnsi"/>
        </w:rPr>
        <w:t xml:space="preserve"> which produces </w:t>
      </w:r>
      <w:r w:rsidRPr="00FE497B">
        <w:rPr>
          <w:rFonts w:cstheme="minorHAnsi"/>
          <w:b/>
          <w:bCs/>
        </w:rPr>
        <w:t>both XML and JSON</w:t>
      </w:r>
      <w:r w:rsidRPr="00FE497B">
        <w:rPr>
          <w:rFonts w:cstheme="minorHAnsi"/>
        </w:rPr>
        <w:t xml:space="preserve"> to perform tasks</w:t>
      </w:r>
      <w:r w:rsidR="002073F0" w:rsidRPr="00FE497B">
        <w:rPr>
          <w:rFonts w:cstheme="minorHAnsi"/>
        </w:rPr>
        <w:t>.</w:t>
      </w:r>
    </w:p>
    <w:p w:rsidR="00EF3FE1" w:rsidRPr="00FE497B" w:rsidRDefault="00EF3FE1" w:rsidP="00EF3FE1">
      <w:pPr>
        <w:pStyle w:val="ListParagraph"/>
        <w:numPr>
          <w:ilvl w:val="0"/>
          <w:numId w:val="17"/>
        </w:numPr>
        <w:shd w:val="clear" w:color="auto" w:fill="FFFFFF"/>
        <w:spacing w:line="240" w:lineRule="auto"/>
        <w:rPr>
          <w:rFonts w:cstheme="minorHAnsi"/>
        </w:rPr>
      </w:pPr>
      <w:r w:rsidRPr="00FE497B">
        <w:rPr>
          <w:rFonts w:cstheme="minorHAnsi"/>
        </w:rPr>
        <w:t xml:space="preserve">Worked extensively on </w:t>
      </w:r>
      <w:r w:rsidRPr="00FE497B">
        <w:rPr>
          <w:rFonts w:cstheme="minorHAnsi"/>
          <w:b/>
        </w:rPr>
        <w:t>S</w:t>
      </w:r>
      <w:r w:rsidR="00584FD4" w:rsidRPr="00FE497B">
        <w:rPr>
          <w:rFonts w:cstheme="minorHAnsi"/>
          <w:b/>
        </w:rPr>
        <w:t>PRING</w:t>
      </w:r>
      <w:r w:rsidRPr="00FE497B">
        <w:rPr>
          <w:rFonts w:cstheme="minorHAnsi"/>
          <w:b/>
        </w:rPr>
        <w:t xml:space="preserve"> boot</w:t>
      </w:r>
      <w:r w:rsidRPr="00FE497B">
        <w:rPr>
          <w:rFonts w:cstheme="minorHAnsi"/>
        </w:rPr>
        <w:t xml:space="preserve"> for building web service. Responsible for creating and maintaining architecture for Restful API using </w:t>
      </w:r>
      <w:r w:rsidRPr="00FE497B">
        <w:rPr>
          <w:rFonts w:cstheme="minorHAnsi"/>
          <w:b/>
        </w:rPr>
        <w:t>Spring Boot</w:t>
      </w:r>
      <w:r w:rsidRPr="00FE497B">
        <w:rPr>
          <w:rFonts w:cstheme="minorHAnsi"/>
        </w:rPr>
        <w:t>. Integrated Apache Camel (</w:t>
      </w:r>
      <w:r w:rsidRPr="00FE497B">
        <w:rPr>
          <w:rFonts w:cstheme="minorHAnsi"/>
          <w:b/>
        </w:rPr>
        <w:t>ESB</w:t>
      </w:r>
      <w:r w:rsidRPr="00FE497B">
        <w:rPr>
          <w:rFonts w:cstheme="minorHAnsi"/>
        </w:rPr>
        <w:t xml:space="preserve">) with </w:t>
      </w:r>
      <w:r w:rsidRPr="00FE497B">
        <w:rPr>
          <w:rFonts w:cstheme="minorHAnsi"/>
          <w:b/>
        </w:rPr>
        <w:t>Spring boot</w:t>
      </w:r>
      <w:r w:rsidRPr="00FE497B">
        <w:rPr>
          <w:rFonts w:cstheme="minorHAnsi"/>
        </w:rPr>
        <w:t>.</w:t>
      </w:r>
    </w:p>
    <w:p w:rsidR="00CD4394" w:rsidRPr="00FE497B" w:rsidRDefault="00100E36" w:rsidP="00CD4394">
      <w:pPr>
        <w:pStyle w:val="ListParagraph"/>
        <w:numPr>
          <w:ilvl w:val="0"/>
          <w:numId w:val="17"/>
        </w:numPr>
        <w:shd w:val="clear" w:color="auto" w:fill="FFFFFF"/>
        <w:spacing w:line="240" w:lineRule="auto"/>
        <w:rPr>
          <w:rFonts w:cstheme="minorHAnsi"/>
          <w:b/>
        </w:rPr>
      </w:pPr>
      <w:r w:rsidRPr="00FE497B">
        <w:rPr>
          <w:rFonts w:cstheme="minorHAnsi"/>
        </w:rPr>
        <w:t>Worked on </w:t>
      </w:r>
      <w:r w:rsidRPr="00FE497B">
        <w:rPr>
          <w:rFonts w:cstheme="minorHAnsi"/>
          <w:b/>
        </w:rPr>
        <w:t>Rest Web services</w:t>
      </w:r>
      <w:r w:rsidRPr="00FE497B">
        <w:rPr>
          <w:rFonts w:cstheme="minorHAnsi"/>
        </w:rPr>
        <w:t xml:space="preserve"> as well as </w:t>
      </w:r>
      <w:r w:rsidRPr="00FE497B">
        <w:rPr>
          <w:rFonts w:cstheme="minorHAnsi"/>
          <w:b/>
        </w:rPr>
        <w:t>Node Rest framework</w:t>
      </w:r>
      <w:r w:rsidRPr="00FE497B">
        <w:rPr>
          <w:rFonts w:cstheme="minorHAnsi"/>
        </w:rPr>
        <w:t xml:space="preserve"> for backend services, used </w:t>
      </w:r>
      <w:r w:rsidRPr="00FE497B">
        <w:rPr>
          <w:rFonts w:cstheme="minorHAnsi"/>
          <w:b/>
        </w:rPr>
        <w:t xml:space="preserve">Mongo DB (NoSQL) </w:t>
      </w:r>
      <w:r w:rsidRPr="00FE497B">
        <w:rPr>
          <w:rFonts w:cstheme="minorHAnsi"/>
        </w:rPr>
        <w:t xml:space="preserve">for database services.Used various </w:t>
      </w:r>
      <w:r w:rsidRPr="00FE497B">
        <w:rPr>
          <w:rFonts w:cstheme="minorHAnsi"/>
          <w:b/>
        </w:rPr>
        <w:t>jQuery</w:t>
      </w:r>
      <w:r w:rsidRPr="00FE497B">
        <w:rPr>
          <w:rFonts w:cstheme="minorHAnsi"/>
        </w:rPr>
        <w:t xml:space="preserve"> and </w:t>
      </w:r>
      <w:r w:rsidRPr="00FE497B">
        <w:rPr>
          <w:rFonts w:cstheme="minorHAnsi"/>
          <w:b/>
        </w:rPr>
        <w:t>Bootstrap</w:t>
      </w:r>
      <w:r w:rsidRPr="00FE497B">
        <w:rPr>
          <w:rFonts w:cstheme="minorHAnsi"/>
        </w:rPr>
        <w:t xml:space="preserve"> plug-in like </w:t>
      </w:r>
      <w:r w:rsidRPr="00FE497B">
        <w:rPr>
          <w:rFonts w:cstheme="minorHAnsi"/>
          <w:b/>
        </w:rPr>
        <w:t>date picker, Bootstrap</w:t>
      </w:r>
      <w:r w:rsidRPr="00FE497B">
        <w:rPr>
          <w:rFonts w:cstheme="minorHAnsi"/>
        </w:rPr>
        <w:t xml:space="preserve"> selectors. </w:t>
      </w:r>
    </w:p>
    <w:p w:rsidR="00CD4394" w:rsidRPr="00FE497B" w:rsidRDefault="00100E36" w:rsidP="00CD4394">
      <w:pPr>
        <w:pStyle w:val="ListParagraph"/>
        <w:numPr>
          <w:ilvl w:val="0"/>
          <w:numId w:val="17"/>
        </w:numPr>
        <w:shd w:val="clear" w:color="auto" w:fill="FFFFFF"/>
        <w:spacing w:line="240" w:lineRule="auto"/>
        <w:rPr>
          <w:rFonts w:cstheme="minorHAnsi"/>
          <w:b/>
        </w:rPr>
      </w:pPr>
      <w:r w:rsidRPr="00FE497B">
        <w:rPr>
          <w:rFonts w:cstheme="minorHAnsi"/>
        </w:rPr>
        <w:t>Wrote SQL</w:t>
      </w:r>
      <w:r w:rsidRPr="00FE497B">
        <w:rPr>
          <w:rFonts w:cstheme="minorHAnsi"/>
          <w:b/>
        </w:rPr>
        <w:t xml:space="preserve"> queries, stored procedures</w:t>
      </w:r>
      <w:r w:rsidRPr="00FE497B">
        <w:rPr>
          <w:rFonts w:cstheme="minorHAnsi"/>
        </w:rPr>
        <w:t> and enhanced performance by running explain plans. </w:t>
      </w:r>
      <w:r w:rsidR="00550F19" w:rsidRPr="00FE497B">
        <w:rPr>
          <w:rFonts w:cstheme="minorHAnsi"/>
        </w:rPr>
        <w:t xml:space="preserve">Developed several </w:t>
      </w:r>
      <w:r w:rsidR="00550F19" w:rsidRPr="00FE497B">
        <w:rPr>
          <w:rFonts w:cstheme="minorHAnsi"/>
          <w:b/>
        </w:rPr>
        <w:t>SOAPs based JAX-WSWeb Service</w:t>
      </w:r>
      <w:r w:rsidR="00550F19" w:rsidRPr="00FE497B">
        <w:rPr>
          <w:rFonts w:cstheme="minorHAnsi"/>
        </w:rPr>
        <w:t xml:space="preserve"> interfaces for integrating multiple systems, code re-usability.</w:t>
      </w:r>
    </w:p>
    <w:p w:rsidR="00697452" w:rsidRPr="00FE497B" w:rsidRDefault="00100E36" w:rsidP="00AE52BF">
      <w:pPr>
        <w:pStyle w:val="ListParagraph"/>
        <w:numPr>
          <w:ilvl w:val="0"/>
          <w:numId w:val="17"/>
        </w:numPr>
        <w:shd w:val="clear" w:color="auto" w:fill="FFFFFF"/>
        <w:spacing w:line="240" w:lineRule="auto"/>
        <w:rPr>
          <w:rFonts w:cstheme="minorHAnsi"/>
          <w:b/>
        </w:rPr>
      </w:pPr>
      <w:r w:rsidRPr="00FE497B">
        <w:rPr>
          <w:rFonts w:cstheme="minorHAnsi"/>
        </w:rPr>
        <w:t xml:space="preserve">Used </w:t>
      </w:r>
      <w:r w:rsidRPr="00FE497B">
        <w:rPr>
          <w:rFonts w:cstheme="minorHAnsi"/>
          <w:b/>
          <w:bCs/>
        </w:rPr>
        <w:t>Java Messaging Services (JMS)</w:t>
      </w:r>
      <w:r w:rsidRPr="00FE497B">
        <w:rPr>
          <w:rFonts w:cstheme="minorHAnsi"/>
        </w:rPr>
        <w:t xml:space="preserve"> for reliable and asynchronous exchange of important information such as payment status report. </w:t>
      </w:r>
      <w:r w:rsidR="0070458F" w:rsidRPr="00FE497B">
        <w:rPr>
          <w:rFonts w:cstheme="minorHAnsi"/>
          <w:shd w:val="clear" w:color="auto" w:fill="FFFFFF"/>
        </w:rPr>
        <w:t>Worked on automation platforms like </w:t>
      </w:r>
      <w:r w:rsidR="0070458F" w:rsidRPr="00FE497B">
        <w:rPr>
          <w:rFonts w:cstheme="minorHAnsi"/>
          <w:b/>
        </w:rPr>
        <w:t>Ansible</w:t>
      </w:r>
      <w:r w:rsidR="0072693B" w:rsidRPr="00FE497B">
        <w:rPr>
          <w:rFonts w:cstheme="minorHAnsi"/>
        </w:rPr>
        <w:t>.</w:t>
      </w:r>
    </w:p>
    <w:p w:rsidR="00CD4394" w:rsidRPr="00FE497B" w:rsidRDefault="007D47DB" w:rsidP="00CD4394">
      <w:pPr>
        <w:pStyle w:val="ListParagraph"/>
        <w:numPr>
          <w:ilvl w:val="0"/>
          <w:numId w:val="17"/>
        </w:numPr>
        <w:shd w:val="clear" w:color="auto" w:fill="FFFFFF"/>
        <w:spacing w:line="240" w:lineRule="auto"/>
        <w:rPr>
          <w:rFonts w:cstheme="minorHAnsi"/>
          <w:b/>
        </w:rPr>
      </w:pPr>
      <w:r w:rsidRPr="00FE497B">
        <w:rPr>
          <w:rFonts w:cstheme="minorHAnsi"/>
        </w:rPr>
        <w:t xml:space="preserve">Actively involved in using </w:t>
      </w:r>
      <w:r w:rsidRPr="00FE497B">
        <w:rPr>
          <w:rFonts w:cstheme="minorHAnsi"/>
          <w:b/>
        </w:rPr>
        <w:t>MVC, HTML5</w:t>
      </w:r>
      <w:r w:rsidRPr="00FE497B">
        <w:rPr>
          <w:rFonts w:cstheme="minorHAnsi"/>
        </w:rPr>
        <w:t xml:space="preserve"> to enable client-side date to meet specific criteria by applying various validation variables and used the </w:t>
      </w:r>
      <w:r w:rsidRPr="00FE497B">
        <w:rPr>
          <w:rFonts w:cstheme="minorHAnsi"/>
          <w:b/>
        </w:rPr>
        <w:t>Backbone JS</w:t>
      </w:r>
      <w:r w:rsidRPr="00FE497B">
        <w:rPr>
          <w:rFonts w:cstheme="minorHAnsi"/>
        </w:rPr>
        <w:t> validation CSS classes to provide visual feedback on validation</w:t>
      </w:r>
      <w:r w:rsidRPr="00FE497B">
        <w:rPr>
          <w:rFonts w:cstheme="minorHAnsi"/>
          <w:shd w:val="clear" w:color="auto" w:fill="FFFFFF"/>
        </w:rPr>
        <w:t>.</w:t>
      </w:r>
    </w:p>
    <w:p w:rsidR="00CD4394" w:rsidRPr="00FE497B" w:rsidRDefault="007D47DB" w:rsidP="00CD4394">
      <w:pPr>
        <w:pStyle w:val="ListParagraph"/>
        <w:numPr>
          <w:ilvl w:val="0"/>
          <w:numId w:val="17"/>
        </w:numPr>
        <w:shd w:val="clear" w:color="auto" w:fill="FFFFFF"/>
        <w:spacing w:line="240" w:lineRule="auto"/>
        <w:rPr>
          <w:rFonts w:cstheme="minorHAnsi"/>
          <w:b/>
        </w:rPr>
      </w:pPr>
      <w:r w:rsidRPr="00FE497B">
        <w:rPr>
          <w:rFonts w:eastAsia="Times New Roman" w:cstheme="minorHAnsi"/>
        </w:rPr>
        <w:t xml:space="preserve">Developing scripts for build, deployment, maintenance using </w:t>
      </w:r>
      <w:r w:rsidRPr="00FE497B">
        <w:rPr>
          <w:rFonts w:eastAsia="Times New Roman" w:cstheme="minorHAnsi"/>
          <w:b/>
        </w:rPr>
        <w:t>Jenkins, Docker, Maven, Python</w:t>
      </w:r>
      <w:r w:rsidRPr="00FE497B">
        <w:rPr>
          <w:rFonts w:eastAsia="Times New Roman" w:cstheme="minorHAnsi"/>
        </w:rPr>
        <w:t xml:space="preserve"> and </w:t>
      </w:r>
      <w:r w:rsidRPr="00FE497B">
        <w:rPr>
          <w:rFonts w:eastAsia="Times New Roman" w:cstheme="minorHAnsi"/>
          <w:b/>
        </w:rPr>
        <w:t>Bash.</w:t>
      </w:r>
      <w:r w:rsidRPr="00FE497B">
        <w:rPr>
          <w:rFonts w:cstheme="minorHAnsi"/>
          <w:shd w:val="clear" w:color="auto" w:fill="FFFFFF"/>
        </w:rPr>
        <w:t> </w:t>
      </w:r>
    </w:p>
    <w:p w:rsidR="00CD4394" w:rsidRPr="00FE497B" w:rsidRDefault="00100E36" w:rsidP="00CD4394">
      <w:pPr>
        <w:pStyle w:val="ListParagraph"/>
        <w:numPr>
          <w:ilvl w:val="0"/>
          <w:numId w:val="17"/>
        </w:numPr>
        <w:shd w:val="clear" w:color="auto" w:fill="FFFFFF"/>
        <w:spacing w:line="240" w:lineRule="auto"/>
        <w:rPr>
          <w:rFonts w:cstheme="minorHAnsi"/>
          <w:b/>
        </w:rPr>
      </w:pPr>
      <w:r w:rsidRPr="00FE497B">
        <w:rPr>
          <w:rFonts w:cstheme="minorHAnsi"/>
        </w:rPr>
        <w:t xml:space="preserve">Used </w:t>
      </w:r>
      <w:r w:rsidRPr="00FE497B">
        <w:rPr>
          <w:rFonts w:cstheme="minorHAnsi"/>
          <w:b/>
        </w:rPr>
        <w:t>multithreading</w:t>
      </w:r>
      <w:r w:rsidRPr="00FE497B">
        <w:rPr>
          <w:rFonts w:cstheme="minorHAnsi"/>
        </w:rPr>
        <w:t xml:space="preserve"> in programming to improve overall performance.Developed various helper classes needed using </w:t>
      </w:r>
      <w:r w:rsidRPr="00FE497B">
        <w:rPr>
          <w:rStyle w:val="hl"/>
          <w:rFonts w:cstheme="minorHAnsi"/>
          <w:b/>
        </w:rPr>
        <w:t>multithreading</w:t>
      </w:r>
      <w:r w:rsidRPr="00FE497B">
        <w:rPr>
          <w:rFonts w:cstheme="minorHAnsi"/>
          <w:b/>
        </w:rPr>
        <w:t>.</w:t>
      </w:r>
      <w:r w:rsidRPr="00FE497B">
        <w:rPr>
          <w:rFonts w:cstheme="minorHAnsi"/>
        </w:rPr>
        <w:t> </w:t>
      </w:r>
      <w:r w:rsidR="00DC566B" w:rsidRPr="00FE497B">
        <w:rPr>
          <w:rFonts w:cstheme="minorHAnsi"/>
        </w:rPr>
        <w:t xml:space="preserve">Involved in writing </w:t>
      </w:r>
      <w:r w:rsidR="00DC566B" w:rsidRPr="00FE497B">
        <w:rPr>
          <w:rFonts w:cstheme="minorHAnsi"/>
          <w:b/>
        </w:rPr>
        <w:t>Thread</w:t>
      </w:r>
      <w:r w:rsidR="00DC566B" w:rsidRPr="00FE497B">
        <w:rPr>
          <w:rFonts w:cstheme="minorHAnsi"/>
        </w:rPr>
        <w:t xml:space="preserve"> Safe blocks for </w:t>
      </w:r>
      <w:r w:rsidR="00DC566B" w:rsidRPr="00FE497B">
        <w:rPr>
          <w:rFonts w:cstheme="minorHAnsi"/>
          <w:b/>
        </w:rPr>
        <w:t>multithread</w:t>
      </w:r>
      <w:r w:rsidR="00DC566B" w:rsidRPr="00FE497B">
        <w:rPr>
          <w:rFonts w:cstheme="minorHAnsi"/>
        </w:rPr>
        <w:t xml:space="preserve"> access to make valid transactions.</w:t>
      </w:r>
    </w:p>
    <w:p w:rsidR="00CD4394" w:rsidRPr="00FE497B" w:rsidRDefault="003201BD" w:rsidP="00CD4394">
      <w:pPr>
        <w:pStyle w:val="ListParagraph"/>
        <w:numPr>
          <w:ilvl w:val="0"/>
          <w:numId w:val="17"/>
        </w:numPr>
        <w:shd w:val="clear" w:color="auto" w:fill="FFFFFF"/>
        <w:spacing w:line="240" w:lineRule="auto"/>
        <w:rPr>
          <w:rFonts w:cstheme="minorHAnsi"/>
          <w:b/>
        </w:rPr>
      </w:pPr>
      <w:r w:rsidRPr="00FE497B">
        <w:rPr>
          <w:rFonts w:cstheme="minorHAnsi"/>
          <w:shd w:val="clear" w:color="auto" w:fill="FFFFFF"/>
        </w:rPr>
        <w:t xml:space="preserve">Setup and build </w:t>
      </w:r>
      <w:r w:rsidRPr="00FE497B">
        <w:rPr>
          <w:rFonts w:cstheme="minorHAnsi"/>
          <w:b/>
          <w:shd w:val="clear" w:color="auto" w:fill="FFFFFF"/>
        </w:rPr>
        <w:t>AWS</w:t>
      </w:r>
      <w:r w:rsidR="0055526D" w:rsidRPr="00FE497B">
        <w:rPr>
          <w:rFonts w:cstheme="minorHAnsi"/>
          <w:shd w:val="clear" w:color="auto" w:fill="FFFFFF"/>
        </w:rPr>
        <w:t>infrastructure</w:t>
      </w:r>
      <w:r w:rsidR="004D71AD" w:rsidRPr="00FE497B">
        <w:rPr>
          <w:rFonts w:cstheme="minorHAnsi"/>
          <w:shd w:val="clear" w:color="auto" w:fill="FFFFFF"/>
        </w:rPr>
        <w:t xml:space="preserve"> resources, </w:t>
      </w:r>
      <w:r w:rsidR="004D71AD" w:rsidRPr="00FE497B">
        <w:rPr>
          <w:rFonts w:cstheme="minorHAnsi"/>
          <w:b/>
          <w:shd w:val="clear" w:color="auto" w:fill="FFFFFF"/>
        </w:rPr>
        <w:t xml:space="preserve">VPC EC2, S3, IAM, EBS, Security Group, Auto Scaling, </w:t>
      </w:r>
      <w:r w:rsidR="004D71AD" w:rsidRPr="00FE497B">
        <w:rPr>
          <w:rFonts w:cstheme="minorHAnsi"/>
          <w:shd w:val="clear" w:color="auto" w:fill="FFFFFF"/>
        </w:rPr>
        <w:t>and</w:t>
      </w:r>
      <w:r w:rsidR="004D71AD" w:rsidRPr="00FE497B">
        <w:rPr>
          <w:rFonts w:cstheme="minorHAnsi"/>
          <w:b/>
          <w:shd w:val="clear" w:color="auto" w:fill="FFFFFF"/>
        </w:rPr>
        <w:t xml:space="preserve"> RDS</w:t>
      </w:r>
      <w:r w:rsidR="004D71AD" w:rsidRPr="00FE497B">
        <w:rPr>
          <w:rFonts w:cstheme="minorHAnsi"/>
          <w:shd w:val="clear" w:color="auto" w:fill="FFFFFF"/>
        </w:rPr>
        <w:t xml:space="preserve"> in Cloud Formation </w:t>
      </w:r>
      <w:r w:rsidR="004D71AD" w:rsidRPr="00FE497B">
        <w:rPr>
          <w:rFonts w:cstheme="minorHAnsi"/>
          <w:b/>
          <w:shd w:val="clear" w:color="auto" w:fill="FFFFFF"/>
        </w:rPr>
        <w:t>JSON</w:t>
      </w:r>
      <w:r w:rsidR="004D71AD" w:rsidRPr="00FE497B">
        <w:rPr>
          <w:rFonts w:cstheme="minorHAnsi"/>
          <w:shd w:val="clear" w:color="auto" w:fill="FFFFFF"/>
        </w:rPr>
        <w:t xml:space="preserve"> templates.</w:t>
      </w:r>
      <w:r w:rsidR="00755F37" w:rsidRPr="00FE497B">
        <w:rPr>
          <w:rFonts w:cstheme="minorHAnsi"/>
        </w:rPr>
        <w:t xml:space="preserve">Configured </w:t>
      </w:r>
      <w:r w:rsidR="00755F37" w:rsidRPr="00FE497B">
        <w:rPr>
          <w:rFonts w:cstheme="minorHAnsi"/>
          <w:b/>
        </w:rPr>
        <w:t>AWS IAM</w:t>
      </w:r>
      <w:r w:rsidR="00755F37" w:rsidRPr="00FE497B">
        <w:rPr>
          <w:rFonts w:cstheme="minorHAnsi"/>
        </w:rPr>
        <w:t xml:space="preserve"> and Security Group in Public and Private Subnets in </w:t>
      </w:r>
      <w:r w:rsidR="00755F37" w:rsidRPr="00FE497B">
        <w:rPr>
          <w:rFonts w:cstheme="minorHAnsi"/>
          <w:b/>
        </w:rPr>
        <w:t>VPC.</w:t>
      </w:r>
    </w:p>
    <w:p w:rsidR="00CD4394" w:rsidRPr="00FE497B" w:rsidRDefault="009B08AB" w:rsidP="00CD4394">
      <w:pPr>
        <w:pStyle w:val="ListParagraph"/>
        <w:numPr>
          <w:ilvl w:val="0"/>
          <w:numId w:val="17"/>
        </w:numPr>
        <w:shd w:val="clear" w:color="auto" w:fill="FFFFFF"/>
        <w:spacing w:line="240" w:lineRule="auto"/>
        <w:rPr>
          <w:rFonts w:cstheme="minorHAnsi"/>
          <w:b/>
        </w:rPr>
      </w:pPr>
      <w:r w:rsidRPr="00FE497B">
        <w:rPr>
          <w:rFonts w:cstheme="minorHAnsi"/>
          <w:shd w:val="clear" w:color="auto" w:fill="FFFFFF"/>
        </w:rPr>
        <w:t>Worked on d</w:t>
      </w:r>
      <w:r w:rsidR="004D71AD" w:rsidRPr="00FE497B">
        <w:rPr>
          <w:rFonts w:cstheme="minorHAnsi"/>
          <w:shd w:val="clear" w:color="auto" w:fill="FFFFFF"/>
        </w:rPr>
        <w:t>ynamically add and remove servers from</w:t>
      </w:r>
      <w:r w:rsidR="003201BD" w:rsidRPr="00FE497B">
        <w:rPr>
          <w:rFonts w:cstheme="minorHAnsi"/>
          <w:b/>
          <w:shd w:val="clear" w:color="auto" w:fill="FFFFFF"/>
        </w:rPr>
        <w:t>AWS</w:t>
      </w:r>
      <w:r w:rsidR="004D71AD" w:rsidRPr="00FE497B">
        <w:rPr>
          <w:rFonts w:cstheme="minorHAnsi"/>
          <w:shd w:val="clear" w:color="auto" w:fill="FFFFFF"/>
        </w:rPr>
        <w:t>production environment. </w:t>
      </w:r>
      <w:r w:rsidR="00100E36" w:rsidRPr="00FE497B">
        <w:rPr>
          <w:rFonts w:cstheme="minorHAnsi"/>
        </w:rPr>
        <w:t xml:space="preserve">Used </w:t>
      </w:r>
      <w:r w:rsidR="00100E36" w:rsidRPr="00FE497B">
        <w:rPr>
          <w:rFonts w:cstheme="minorHAnsi"/>
          <w:b/>
        </w:rPr>
        <w:t>log4j</w:t>
      </w:r>
      <w:r w:rsidR="00100E36" w:rsidRPr="00FE497B">
        <w:rPr>
          <w:rFonts w:cstheme="minorHAnsi"/>
        </w:rPr>
        <w:t xml:space="preserve"> for logging and </w:t>
      </w:r>
      <w:r w:rsidR="00100E36" w:rsidRPr="00FE497B">
        <w:rPr>
          <w:rFonts w:cstheme="minorHAnsi"/>
          <w:b/>
        </w:rPr>
        <w:t>SVN</w:t>
      </w:r>
      <w:r w:rsidR="00100E36" w:rsidRPr="00FE497B">
        <w:rPr>
          <w:rFonts w:cstheme="minorHAnsi"/>
        </w:rPr>
        <w:t xml:space="preserve"> for version control.</w:t>
      </w:r>
      <w:r w:rsidR="007F7240" w:rsidRPr="00FE497B">
        <w:rPr>
          <w:rFonts w:cstheme="minorHAnsi"/>
        </w:rPr>
        <w:t>Utilized </w:t>
      </w:r>
      <w:r w:rsidR="007F7240" w:rsidRPr="00FE497B">
        <w:rPr>
          <w:rFonts w:cstheme="minorHAnsi"/>
          <w:b/>
        </w:rPr>
        <w:t>AWS Lambda</w:t>
      </w:r>
      <w:r w:rsidR="007F7240" w:rsidRPr="00FE497B">
        <w:rPr>
          <w:rFonts w:cstheme="minorHAnsi"/>
        </w:rPr>
        <w:t xml:space="preserve"> platform to upload data into </w:t>
      </w:r>
      <w:r w:rsidR="007F7240" w:rsidRPr="00FE497B">
        <w:rPr>
          <w:rFonts w:cstheme="minorHAnsi"/>
          <w:b/>
        </w:rPr>
        <w:t>AWS S3</w:t>
      </w:r>
      <w:r w:rsidR="005E5E03" w:rsidRPr="00FE497B">
        <w:rPr>
          <w:rFonts w:cstheme="minorHAnsi"/>
        </w:rPr>
        <w:t>.</w:t>
      </w:r>
    </w:p>
    <w:p w:rsidR="00DD5B5D" w:rsidRPr="00FE497B" w:rsidRDefault="00100E36" w:rsidP="00D36282">
      <w:pPr>
        <w:pStyle w:val="ListParagraph"/>
        <w:numPr>
          <w:ilvl w:val="0"/>
          <w:numId w:val="17"/>
        </w:numPr>
        <w:shd w:val="clear" w:color="auto" w:fill="FFFFFF"/>
        <w:spacing w:line="240" w:lineRule="auto"/>
        <w:rPr>
          <w:rFonts w:cstheme="minorHAnsi"/>
        </w:rPr>
      </w:pPr>
      <w:r w:rsidRPr="00FE497B">
        <w:rPr>
          <w:rFonts w:cstheme="minorHAnsi"/>
        </w:rPr>
        <w:t xml:space="preserve">Used </w:t>
      </w:r>
      <w:r w:rsidRPr="00FE497B">
        <w:rPr>
          <w:rFonts w:cstheme="minorHAnsi"/>
          <w:b/>
        </w:rPr>
        <w:t>JavaScript, jQuery</w:t>
      </w:r>
      <w:r w:rsidRPr="00FE497B">
        <w:rPr>
          <w:rFonts w:cstheme="minorHAnsi"/>
        </w:rPr>
        <w:t xml:space="preserve"> for user interactions in pages. </w:t>
      </w:r>
      <w:r w:rsidR="00DD5B5D" w:rsidRPr="00FE497B">
        <w:rPr>
          <w:rFonts w:cstheme="minorHAnsi"/>
        </w:rPr>
        <w:t xml:space="preserve">Experienced in using </w:t>
      </w:r>
      <w:r w:rsidR="00DD5B5D" w:rsidRPr="00FE497B">
        <w:rPr>
          <w:rFonts w:cstheme="minorHAnsi"/>
          <w:b/>
        </w:rPr>
        <w:t>Zookeeper</w:t>
      </w:r>
      <w:r w:rsidR="00DD5B5D" w:rsidRPr="00FE497B">
        <w:rPr>
          <w:rFonts w:cstheme="minorHAnsi"/>
        </w:rPr>
        <w:t xml:space="preserve"> and </w:t>
      </w:r>
      <w:r w:rsidR="00DD5B5D" w:rsidRPr="00FE497B">
        <w:rPr>
          <w:rFonts w:cstheme="minorHAnsi"/>
          <w:b/>
        </w:rPr>
        <w:t>Oozie</w:t>
      </w:r>
      <w:r w:rsidR="00DD5B5D" w:rsidRPr="00FE497B">
        <w:rPr>
          <w:rFonts w:cstheme="minorHAnsi"/>
        </w:rPr>
        <w:t xml:space="preserve"> Operational Services for coordinating the cluster and scheduling workflows. Cluster coordination services through </w:t>
      </w:r>
      <w:r w:rsidR="00DD5B5D" w:rsidRPr="00FE497B">
        <w:rPr>
          <w:rFonts w:cstheme="minorHAnsi"/>
          <w:b/>
        </w:rPr>
        <w:t>Zookeeper</w:t>
      </w:r>
      <w:r w:rsidR="00DD5B5D" w:rsidRPr="00FE497B">
        <w:rPr>
          <w:rFonts w:cstheme="minorHAnsi"/>
        </w:rPr>
        <w:t>.</w:t>
      </w:r>
    </w:p>
    <w:p w:rsidR="008167A8" w:rsidRPr="00FE497B" w:rsidRDefault="008167A8" w:rsidP="008167A8">
      <w:pPr>
        <w:pStyle w:val="ListParagraph"/>
        <w:numPr>
          <w:ilvl w:val="0"/>
          <w:numId w:val="17"/>
        </w:numPr>
        <w:shd w:val="clear" w:color="auto" w:fill="FFFFFF"/>
        <w:spacing w:line="240" w:lineRule="auto"/>
        <w:rPr>
          <w:rFonts w:cstheme="minorHAnsi"/>
          <w:b/>
        </w:rPr>
      </w:pPr>
      <w:r w:rsidRPr="00FE497B">
        <w:rPr>
          <w:rFonts w:cstheme="minorHAnsi"/>
        </w:rPr>
        <w:t xml:space="preserve">Implemented Event Sourcing using </w:t>
      </w:r>
      <w:r w:rsidRPr="00FE497B">
        <w:rPr>
          <w:rFonts w:cstheme="minorHAnsi"/>
          <w:b/>
        </w:rPr>
        <w:t>Akka</w:t>
      </w:r>
      <w:r w:rsidRPr="00FE497B">
        <w:rPr>
          <w:rFonts w:cstheme="minorHAnsi"/>
        </w:rPr>
        <w:t xml:space="preserve"> and used </w:t>
      </w:r>
      <w:r w:rsidRPr="00FE497B">
        <w:rPr>
          <w:rFonts w:cstheme="minorHAnsi"/>
          <w:b/>
        </w:rPr>
        <w:t>Akka</w:t>
      </w:r>
      <w:r w:rsidRPr="00FE497B">
        <w:rPr>
          <w:rFonts w:cstheme="minorHAnsi"/>
        </w:rPr>
        <w:t xml:space="preserve"> concurrency for processing PDL files. Created a </w:t>
      </w:r>
      <w:r w:rsidRPr="00FE497B">
        <w:rPr>
          <w:rFonts w:cstheme="minorHAnsi"/>
          <w:b/>
        </w:rPr>
        <w:t>RESTful API</w:t>
      </w:r>
      <w:r w:rsidRPr="00FE497B">
        <w:rPr>
          <w:rFonts w:cstheme="minorHAnsi"/>
        </w:rPr>
        <w:t xml:space="preserve"> endpoint using Scala and </w:t>
      </w:r>
      <w:r w:rsidRPr="00FE497B">
        <w:rPr>
          <w:rFonts w:cstheme="minorHAnsi"/>
          <w:b/>
        </w:rPr>
        <w:t>Akka</w:t>
      </w:r>
      <w:r w:rsidRPr="00FE497B">
        <w:rPr>
          <w:rFonts w:cstheme="minorHAnsi"/>
        </w:rPr>
        <w:t>. Used to test performance both on static and dynamic resources using </w:t>
      </w:r>
      <w:r w:rsidRPr="00FE497B">
        <w:rPr>
          <w:rFonts w:cstheme="minorHAnsi"/>
          <w:b/>
        </w:rPr>
        <w:t>JMeter.</w:t>
      </w:r>
    </w:p>
    <w:p w:rsidR="004617A6" w:rsidRPr="00FE497B" w:rsidRDefault="00100E36" w:rsidP="002B244D">
      <w:pPr>
        <w:pStyle w:val="ListParagraph"/>
        <w:numPr>
          <w:ilvl w:val="0"/>
          <w:numId w:val="17"/>
        </w:numPr>
        <w:shd w:val="clear" w:color="auto" w:fill="FFFFFF"/>
        <w:spacing w:line="240" w:lineRule="auto"/>
        <w:rPr>
          <w:rFonts w:cstheme="minorHAnsi"/>
          <w:b/>
        </w:rPr>
      </w:pPr>
      <w:r w:rsidRPr="00FE497B">
        <w:rPr>
          <w:rFonts w:cstheme="minorHAnsi"/>
        </w:rPr>
        <w:t>Custom </w:t>
      </w:r>
      <w:r w:rsidRPr="00FE497B">
        <w:rPr>
          <w:rFonts w:cstheme="minorHAnsi"/>
          <w:b/>
        </w:rPr>
        <w:t>Node.js</w:t>
      </w:r>
      <w:r w:rsidRPr="00FE497B">
        <w:rPr>
          <w:rFonts w:cstheme="minorHAnsi"/>
        </w:rPr>
        <w:t xml:space="preserve"> proxy used to simulate API responses</w:t>
      </w:r>
      <w:r w:rsidR="008167A8" w:rsidRPr="00FE497B">
        <w:rPr>
          <w:rFonts w:cstheme="minorHAnsi"/>
        </w:rPr>
        <w:t>.</w:t>
      </w:r>
      <w:r w:rsidRPr="00FE497B">
        <w:rPr>
          <w:rFonts w:cstheme="minorHAnsi"/>
        </w:rPr>
        <w:t xml:space="preserve"> Developed Unit test cases using </w:t>
      </w:r>
      <w:r w:rsidRPr="00FE497B">
        <w:rPr>
          <w:rFonts w:cstheme="minorHAnsi"/>
          <w:b/>
          <w:bCs/>
        </w:rPr>
        <w:t>JUnit, Mockito and Easy mock.</w:t>
      </w:r>
      <w:r w:rsidRPr="00FE497B">
        <w:rPr>
          <w:rFonts w:cstheme="minorHAnsi"/>
        </w:rPr>
        <w:t xml:space="preserve">  Developed </w:t>
      </w:r>
      <w:r w:rsidRPr="00FE497B">
        <w:rPr>
          <w:rFonts w:cstheme="minorHAnsi"/>
          <w:b/>
          <w:bCs/>
        </w:rPr>
        <w:t>Maven scripts</w:t>
      </w:r>
      <w:r w:rsidRPr="00FE497B">
        <w:rPr>
          <w:rFonts w:cstheme="minorHAnsi"/>
        </w:rPr>
        <w:t xml:space="preserve"> and developed builds using </w:t>
      </w:r>
      <w:r w:rsidRPr="00FE497B">
        <w:rPr>
          <w:rFonts w:cstheme="minorHAnsi"/>
          <w:b/>
        </w:rPr>
        <w:t>Maven</w:t>
      </w:r>
      <w:r w:rsidRPr="00FE497B">
        <w:rPr>
          <w:rFonts w:cstheme="minorHAnsi"/>
        </w:rPr>
        <w:t xml:space="preserve"> and continuous integration servers like </w:t>
      </w:r>
      <w:r w:rsidRPr="00FE497B">
        <w:rPr>
          <w:rFonts w:cstheme="minorHAnsi"/>
          <w:b/>
        </w:rPr>
        <w:t>Jenkins</w:t>
      </w:r>
      <w:r w:rsidRPr="00FE497B">
        <w:rPr>
          <w:rFonts w:cstheme="minorHAnsi"/>
        </w:rPr>
        <w:t>.</w:t>
      </w:r>
    </w:p>
    <w:p w:rsidR="002C4E27" w:rsidRPr="00FE497B" w:rsidRDefault="00100E36" w:rsidP="002C4E27">
      <w:pPr>
        <w:pStyle w:val="ListParagraph"/>
        <w:numPr>
          <w:ilvl w:val="0"/>
          <w:numId w:val="17"/>
        </w:numPr>
        <w:shd w:val="clear" w:color="auto" w:fill="FFFFFF"/>
        <w:spacing w:line="240" w:lineRule="auto"/>
        <w:rPr>
          <w:rFonts w:cstheme="minorHAnsi"/>
          <w:b/>
        </w:rPr>
      </w:pPr>
      <w:r w:rsidRPr="00FE497B">
        <w:rPr>
          <w:rFonts w:cstheme="minorHAnsi"/>
        </w:rPr>
        <w:t>Written highly referenced blog posts on</w:t>
      </w:r>
      <w:r w:rsidRPr="00FE497B">
        <w:rPr>
          <w:rStyle w:val="apple-converted-space"/>
          <w:rFonts w:cstheme="minorHAnsi"/>
        </w:rPr>
        <w:t> </w:t>
      </w:r>
      <w:hyperlink r:id="rId9" w:history="1">
        <w:r w:rsidRPr="00FE497B">
          <w:rPr>
            <w:rStyle w:val="Hyperlink"/>
            <w:rFonts w:cstheme="minorHAnsi"/>
            <w:b/>
            <w:bCs/>
            <w:color w:val="auto"/>
            <w:u w:val="none"/>
            <w:bdr w:val="none" w:sz="0" w:space="0" w:color="auto" w:frame="1"/>
          </w:rPr>
          <w:t>Error Handling in Scala</w:t>
        </w:r>
      </w:hyperlink>
      <w:r w:rsidRPr="00FE497B">
        <w:rPr>
          <w:rStyle w:val="apple-converted-space"/>
          <w:rFonts w:cstheme="minorHAnsi"/>
          <w:b/>
          <w:bCs/>
        </w:rPr>
        <w:t> </w:t>
      </w:r>
      <w:r w:rsidRPr="00FE497B">
        <w:rPr>
          <w:rFonts w:cstheme="minorHAnsi"/>
          <w:b/>
          <w:bCs/>
        </w:rPr>
        <w:t>and</w:t>
      </w:r>
      <w:r w:rsidRPr="00FE497B">
        <w:rPr>
          <w:rStyle w:val="apple-converted-space"/>
          <w:rFonts w:cstheme="minorHAnsi"/>
          <w:b/>
          <w:bCs/>
        </w:rPr>
        <w:t> </w:t>
      </w:r>
      <w:hyperlink r:id="rId10" w:history="1">
        <w:r w:rsidRPr="00FE497B">
          <w:rPr>
            <w:rStyle w:val="Hyperlink"/>
            <w:rFonts w:cstheme="minorHAnsi"/>
            <w:b/>
            <w:bCs/>
            <w:color w:val="auto"/>
            <w:u w:val="none"/>
            <w:bdr w:val="none" w:sz="0" w:space="0" w:color="auto" w:frame="1"/>
          </w:rPr>
          <w:t>Problems Scala Fixes</w:t>
        </w:r>
      </w:hyperlink>
      <w:r w:rsidRPr="00FE497B">
        <w:rPr>
          <w:rFonts w:cstheme="minorHAnsi"/>
        </w:rPr>
        <w:t>.</w:t>
      </w:r>
      <w:r w:rsidR="002C4E27" w:rsidRPr="00FE497B">
        <w:rPr>
          <w:rFonts w:eastAsia="Batang" w:cstheme="minorHAnsi"/>
        </w:rPr>
        <w:t xml:space="preserve">Used slick to query and storing in database in a </w:t>
      </w:r>
      <w:r w:rsidR="002C4E27" w:rsidRPr="00FE497B">
        <w:rPr>
          <w:rFonts w:eastAsia="Batang" w:cstheme="minorHAnsi"/>
          <w:b/>
        </w:rPr>
        <w:t>Scala</w:t>
      </w:r>
      <w:r w:rsidR="002C4E27" w:rsidRPr="00FE497B">
        <w:rPr>
          <w:rFonts w:eastAsia="Batang" w:cstheme="minorHAnsi"/>
        </w:rPr>
        <w:t xml:space="preserve"> fashion using the powerful </w:t>
      </w:r>
      <w:r w:rsidR="002C4E27" w:rsidRPr="00FE497B">
        <w:rPr>
          <w:rFonts w:eastAsia="Batang" w:cstheme="minorHAnsi"/>
          <w:b/>
        </w:rPr>
        <w:t>Scala</w:t>
      </w:r>
      <w:r w:rsidR="002C4E27" w:rsidRPr="00FE497B">
        <w:rPr>
          <w:rFonts w:eastAsia="Batang" w:cstheme="minorHAnsi"/>
        </w:rPr>
        <w:t xml:space="preserve"> collection framework.</w:t>
      </w:r>
    </w:p>
    <w:p w:rsidR="004617A6" w:rsidRPr="00FE497B" w:rsidRDefault="00100E36" w:rsidP="00B86CF2">
      <w:pPr>
        <w:pStyle w:val="ListParagraph"/>
        <w:numPr>
          <w:ilvl w:val="0"/>
          <w:numId w:val="17"/>
        </w:numPr>
        <w:shd w:val="clear" w:color="auto" w:fill="FFFFFF"/>
        <w:spacing w:line="240" w:lineRule="auto"/>
        <w:rPr>
          <w:rFonts w:cstheme="minorHAnsi"/>
        </w:rPr>
      </w:pPr>
      <w:r w:rsidRPr="00FE497B">
        <w:rPr>
          <w:rFonts w:cstheme="minorHAnsi"/>
        </w:rPr>
        <w:t xml:space="preserve">Oversaw all aspects of testing </w:t>
      </w:r>
      <w:r w:rsidRPr="00FE497B">
        <w:rPr>
          <w:rFonts w:cstheme="minorHAnsi"/>
          <w:b/>
        </w:rPr>
        <w:t>JUnit, FIT, and SIT, End to End, Regression</w:t>
      </w:r>
      <w:r w:rsidRPr="00FE497B">
        <w:rPr>
          <w:rFonts w:cstheme="minorHAnsi"/>
        </w:rPr>
        <w:t>, User acceptance and Performance</w:t>
      </w:r>
      <w:r w:rsidRPr="00FE497B">
        <w:rPr>
          <w:rFonts w:eastAsia="Batang" w:cstheme="minorHAnsi"/>
        </w:rPr>
        <w:t>.</w:t>
      </w:r>
      <w:r w:rsidRPr="00FE497B">
        <w:rPr>
          <w:rFonts w:cstheme="minorHAnsi"/>
        </w:rPr>
        <w:t>Used </w:t>
      </w:r>
      <w:r w:rsidRPr="00FE497B">
        <w:rPr>
          <w:rFonts w:cstheme="minorHAnsi"/>
          <w:b/>
        </w:rPr>
        <w:t>Git</w:t>
      </w:r>
      <w:r w:rsidRPr="00FE497B">
        <w:rPr>
          <w:rFonts w:cstheme="minorHAnsi"/>
        </w:rPr>
        <w:t> as Version Cont</w:t>
      </w:r>
      <w:r w:rsidR="0012232A" w:rsidRPr="00FE497B">
        <w:rPr>
          <w:rFonts w:cstheme="minorHAnsi"/>
        </w:rPr>
        <w:t xml:space="preserve">rol System for the application and used </w:t>
      </w:r>
      <w:r w:rsidR="0012232A" w:rsidRPr="00FE497B">
        <w:rPr>
          <w:rFonts w:cstheme="minorHAnsi"/>
          <w:b/>
        </w:rPr>
        <w:t>log4j</w:t>
      </w:r>
      <w:r w:rsidR="0012232A" w:rsidRPr="00FE497B">
        <w:rPr>
          <w:rFonts w:cstheme="minorHAnsi"/>
        </w:rPr>
        <w:t xml:space="preserve"> for logging</w:t>
      </w:r>
      <w:r w:rsidR="00003FA7" w:rsidRPr="00FE497B">
        <w:rPr>
          <w:rFonts w:cstheme="minorHAnsi"/>
        </w:rPr>
        <w:t xml:space="preserve">. </w:t>
      </w:r>
      <w:r w:rsidR="00680960" w:rsidRPr="00FE497B">
        <w:rPr>
          <w:rFonts w:cstheme="minorHAnsi"/>
        </w:rPr>
        <w:t xml:space="preserve">Designed, developed, tested, integrated, and deployed large numbers of complex rules in </w:t>
      </w:r>
      <w:r w:rsidR="00680960" w:rsidRPr="00FE497B">
        <w:rPr>
          <w:rFonts w:cstheme="minorHAnsi"/>
          <w:b/>
        </w:rPr>
        <w:t>rule flows, Drools Fusion</w:t>
      </w:r>
      <w:r w:rsidR="00680960" w:rsidRPr="00FE497B">
        <w:rPr>
          <w:rFonts w:cstheme="minorHAnsi"/>
        </w:rPr>
        <w:t xml:space="preserve"> and </w:t>
      </w:r>
      <w:r w:rsidR="00680960" w:rsidRPr="00FE497B">
        <w:rPr>
          <w:rFonts w:cstheme="minorHAnsi"/>
          <w:b/>
        </w:rPr>
        <w:t xml:space="preserve">Drools </w:t>
      </w:r>
      <w:r w:rsidR="00680960" w:rsidRPr="00FE497B">
        <w:rPr>
          <w:rFonts w:cstheme="minorHAnsi"/>
        </w:rPr>
        <w:t xml:space="preserve">CEP. Installed and configured </w:t>
      </w:r>
      <w:r w:rsidR="00680960" w:rsidRPr="00FE497B">
        <w:rPr>
          <w:rFonts w:cstheme="minorHAnsi"/>
          <w:b/>
        </w:rPr>
        <w:t>JBOSS/Drools</w:t>
      </w:r>
      <w:r w:rsidR="00680960" w:rsidRPr="00FE497B">
        <w:rPr>
          <w:rFonts w:cstheme="minorHAnsi"/>
        </w:rPr>
        <w:t xml:space="preserve"> server with MySQL/Oracle persistence.</w:t>
      </w:r>
      <w:r w:rsidR="00003FA7" w:rsidRPr="00FE497B">
        <w:rPr>
          <w:rFonts w:cstheme="minorHAnsi"/>
        </w:rPr>
        <w:t> </w:t>
      </w:r>
    </w:p>
    <w:p w:rsidR="00100E36" w:rsidRPr="00FE497B" w:rsidRDefault="00100E36" w:rsidP="004617A6">
      <w:pPr>
        <w:pStyle w:val="ListParagraph"/>
        <w:numPr>
          <w:ilvl w:val="0"/>
          <w:numId w:val="17"/>
        </w:numPr>
        <w:shd w:val="clear" w:color="auto" w:fill="FFFFFF"/>
        <w:spacing w:line="240" w:lineRule="auto"/>
        <w:rPr>
          <w:rFonts w:cstheme="minorHAnsi"/>
          <w:b/>
        </w:rPr>
      </w:pPr>
      <w:r w:rsidRPr="00FE497B">
        <w:rPr>
          <w:rFonts w:cstheme="minorHAnsi"/>
        </w:rPr>
        <w:t xml:space="preserve">Configured the </w:t>
      </w:r>
      <w:r w:rsidR="00B01C37" w:rsidRPr="00FE497B">
        <w:rPr>
          <w:rFonts w:cstheme="minorHAnsi"/>
          <w:b/>
        </w:rPr>
        <w:t>JBOSS</w:t>
      </w:r>
      <w:r w:rsidRPr="00FE497B">
        <w:rPr>
          <w:rFonts w:cstheme="minorHAnsi"/>
        </w:rPr>
        <w:t xml:space="preserve"> application server to connect with Oracle Server in the back end by creating JDBC data source and configured </w:t>
      </w:r>
      <w:r w:rsidRPr="00FE497B">
        <w:rPr>
          <w:rFonts w:cstheme="minorHAnsi"/>
          <w:b/>
        </w:rPr>
        <w:t>MQ Series</w:t>
      </w:r>
      <w:r w:rsidRPr="00FE497B">
        <w:rPr>
          <w:rFonts w:cstheme="minorHAnsi"/>
        </w:rPr>
        <w:t xml:space="preserve"> and </w:t>
      </w:r>
      <w:r w:rsidRPr="00FE497B">
        <w:rPr>
          <w:rFonts w:cstheme="minorHAnsi"/>
          <w:b/>
        </w:rPr>
        <w:t>JMS Queues</w:t>
      </w:r>
      <w:r w:rsidR="004336C6" w:rsidRPr="00FE497B">
        <w:rPr>
          <w:rFonts w:cstheme="minorHAnsi"/>
        </w:rPr>
        <w:t>.</w:t>
      </w:r>
    </w:p>
    <w:p w:rsidR="006B5007" w:rsidRPr="00FE497B" w:rsidRDefault="00100E36" w:rsidP="003A3BA1">
      <w:pPr>
        <w:pStyle w:val="workdescription"/>
        <w:shd w:val="clear" w:color="auto" w:fill="FFFFFF"/>
        <w:spacing w:before="0" w:beforeAutospacing="0" w:after="75" w:afterAutospacing="0" w:line="234" w:lineRule="atLeast"/>
        <w:rPr>
          <w:rFonts w:asciiTheme="minorHAnsi" w:hAnsiTheme="minorHAnsi" w:cstheme="minorHAnsi"/>
          <w:b/>
          <w:bCs/>
          <w:sz w:val="22"/>
          <w:szCs w:val="22"/>
        </w:rPr>
      </w:pPr>
      <w:r w:rsidRPr="00FE497B">
        <w:rPr>
          <w:rFonts w:asciiTheme="minorHAnsi" w:hAnsiTheme="minorHAnsi" w:cstheme="minorHAnsi"/>
          <w:b/>
          <w:sz w:val="22"/>
          <w:szCs w:val="22"/>
        </w:rPr>
        <w:t>Environment:</w:t>
      </w:r>
      <w:r w:rsidRPr="00FE497B">
        <w:rPr>
          <w:rFonts w:asciiTheme="minorHAnsi" w:hAnsiTheme="minorHAnsi" w:cstheme="minorHAnsi"/>
          <w:b/>
          <w:bCs/>
          <w:sz w:val="22"/>
          <w:szCs w:val="22"/>
        </w:rPr>
        <w:t xml:space="preserve"> Java, J2EE, JDK 1.</w:t>
      </w:r>
      <w:r w:rsidR="00B169F6" w:rsidRPr="00FE497B">
        <w:rPr>
          <w:rFonts w:asciiTheme="minorHAnsi" w:hAnsiTheme="minorHAnsi" w:cstheme="minorHAnsi"/>
          <w:b/>
          <w:bCs/>
          <w:sz w:val="22"/>
          <w:szCs w:val="22"/>
        </w:rPr>
        <w:t>8</w:t>
      </w:r>
      <w:r w:rsidRPr="00FE497B">
        <w:rPr>
          <w:rFonts w:asciiTheme="minorHAnsi" w:eastAsia="Batang" w:hAnsiTheme="minorHAnsi" w:cstheme="minorHAnsi"/>
          <w:b/>
          <w:sz w:val="22"/>
          <w:szCs w:val="22"/>
        </w:rPr>
        <w:t xml:space="preserve">, </w:t>
      </w:r>
      <w:r w:rsidR="007D47DB" w:rsidRPr="00FE497B">
        <w:rPr>
          <w:rFonts w:asciiTheme="minorHAnsi" w:hAnsiTheme="minorHAnsi" w:cstheme="minorHAnsi"/>
          <w:b/>
          <w:sz w:val="22"/>
          <w:szCs w:val="22"/>
        </w:rPr>
        <w:t>SPRING</w:t>
      </w:r>
      <w:r w:rsidR="00897641" w:rsidRPr="00FE497B">
        <w:rPr>
          <w:rFonts w:asciiTheme="minorHAnsi" w:eastAsia="Batang" w:hAnsiTheme="minorHAnsi" w:cstheme="minorHAnsi"/>
          <w:b/>
          <w:sz w:val="22"/>
          <w:szCs w:val="22"/>
        </w:rPr>
        <w:t>4.x, hibernate 5</w:t>
      </w:r>
      <w:r w:rsidRPr="00FE497B">
        <w:rPr>
          <w:rFonts w:asciiTheme="minorHAnsi" w:eastAsia="Batang" w:hAnsiTheme="minorHAnsi" w:cstheme="minorHAnsi"/>
          <w:b/>
          <w:sz w:val="22"/>
          <w:szCs w:val="22"/>
        </w:rPr>
        <w:t>.x, Core Java, SOAP/Rest, Web Services, JavaScript</w:t>
      </w:r>
      <w:r w:rsidRPr="00FE497B">
        <w:rPr>
          <w:rFonts w:asciiTheme="minorHAnsi" w:hAnsiTheme="minorHAnsi" w:cstheme="minorHAnsi"/>
          <w:b/>
          <w:sz w:val="22"/>
          <w:szCs w:val="22"/>
        </w:rPr>
        <w:t>, UML, Web Services</w:t>
      </w:r>
      <w:r w:rsidR="000338DE" w:rsidRPr="00FE497B">
        <w:rPr>
          <w:rFonts w:asciiTheme="minorHAnsi" w:hAnsiTheme="minorHAnsi" w:cstheme="minorHAnsi"/>
          <w:b/>
          <w:sz w:val="22"/>
          <w:szCs w:val="22"/>
        </w:rPr>
        <w:t xml:space="preserve">, </w:t>
      </w:r>
      <w:r w:rsidR="000338DE" w:rsidRPr="00FE497B">
        <w:rPr>
          <w:rFonts w:asciiTheme="minorHAnsi" w:hAnsiTheme="minorHAnsi" w:cstheme="minorHAnsi"/>
          <w:b/>
          <w:snapToGrid w:val="0"/>
          <w:sz w:val="22"/>
          <w:szCs w:val="22"/>
        </w:rPr>
        <w:t>Groovy</w:t>
      </w:r>
      <w:r w:rsidR="00CD000E" w:rsidRPr="00FE497B">
        <w:rPr>
          <w:rFonts w:asciiTheme="minorHAnsi" w:hAnsiTheme="minorHAnsi" w:cstheme="minorHAnsi"/>
          <w:b/>
          <w:snapToGrid w:val="0"/>
          <w:sz w:val="22"/>
          <w:szCs w:val="22"/>
        </w:rPr>
        <w:t xml:space="preserve"> and</w:t>
      </w:r>
      <w:r w:rsidR="000338DE" w:rsidRPr="00FE497B">
        <w:rPr>
          <w:rFonts w:asciiTheme="minorHAnsi" w:hAnsiTheme="minorHAnsi" w:cstheme="minorHAnsi"/>
          <w:b/>
          <w:snapToGrid w:val="0"/>
          <w:sz w:val="22"/>
          <w:szCs w:val="22"/>
        </w:rPr>
        <w:t xml:space="preserve"> Grails.</w:t>
      </w:r>
      <w:r w:rsidR="00AA71DA" w:rsidRPr="00FE497B">
        <w:rPr>
          <w:rFonts w:asciiTheme="minorHAnsi" w:hAnsiTheme="minorHAnsi" w:cstheme="minorHAnsi"/>
          <w:b/>
          <w:sz w:val="22"/>
          <w:szCs w:val="22"/>
        </w:rPr>
        <w:t>, HTML5, CSS</w:t>
      </w:r>
      <w:r w:rsidRPr="00FE497B">
        <w:rPr>
          <w:rFonts w:asciiTheme="minorHAnsi" w:hAnsiTheme="minorHAnsi" w:cstheme="minorHAnsi"/>
          <w:b/>
          <w:sz w:val="22"/>
          <w:szCs w:val="22"/>
        </w:rPr>
        <w:t xml:space="preserve">, </w:t>
      </w:r>
      <w:r w:rsidR="0005620D" w:rsidRPr="00FE497B">
        <w:rPr>
          <w:rFonts w:asciiTheme="minorHAnsi" w:hAnsiTheme="minorHAnsi" w:cstheme="minorHAnsi"/>
          <w:b/>
          <w:bCs/>
          <w:sz w:val="22"/>
          <w:szCs w:val="22"/>
        </w:rPr>
        <w:t>JIRA</w:t>
      </w:r>
      <w:r w:rsidRPr="00FE497B">
        <w:rPr>
          <w:rFonts w:asciiTheme="minorHAnsi" w:hAnsiTheme="minorHAnsi" w:cstheme="minorHAnsi"/>
          <w:b/>
          <w:bCs/>
          <w:sz w:val="22"/>
          <w:szCs w:val="22"/>
        </w:rPr>
        <w:t xml:space="preserve">, Linux, JAX-WS, JMS, JSF, UNIX, AKKA, </w:t>
      </w:r>
      <w:r w:rsidR="002B0CEF" w:rsidRPr="00FE497B">
        <w:rPr>
          <w:rFonts w:asciiTheme="minorHAnsi" w:hAnsiTheme="minorHAnsi" w:cstheme="minorHAnsi"/>
          <w:b/>
          <w:bCs/>
          <w:sz w:val="22"/>
          <w:szCs w:val="22"/>
        </w:rPr>
        <w:t xml:space="preserve">Docker, </w:t>
      </w:r>
      <w:r w:rsidR="00CD000E" w:rsidRPr="00FE497B">
        <w:rPr>
          <w:rFonts w:asciiTheme="minorHAnsi" w:hAnsiTheme="minorHAnsi" w:cstheme="minorHAnsi"/>
          <w:b/>
          <w:bCs/>
          <w:sz w:val="22"/>
          <w:szCs w:val="22"/>
        </w:rPr>
        <w:t xml:space="preserve">Maven, </w:t>
      </w:r>
      <w:r w:rsidR="002A39C4" w:rsidRPr="00FE497B">
        <w:rPr>
          <w:rFonts w:asciiTheme="minorHAnsi" w:hAnsiTheme="minorHAnsi" w:cstheme="minorHAnsi"/>
          <w:b/>
          <w:bCs/>
          <w:sz w:val="22"/>
          <w:szCs w:val="22"/>
        </w:rPr>
        <w:t>MongoDB, JS</w:t>
      </w:r>
      <w:r w:rsidR="00FC020A" w:rsidRPr="00FE497B">
        <w:rPr>
          <w:rFonts w:asciiTheme="minorHAnsi" w:hAnsiTheme="minorHAnsi" w:cstheme="minorHAnsi"/>
          <w:b/>
          <w:bCs/>
          <w:sz w:val="22"/>
          <w:szCs w:val="22"/>
        </w:rPr>
        <w:t>, Scala IDE</w:t>
      </w:r>
      <w:r w:rsidRPr="00FE497B">
        <w:rPr>
          <w:rFonts w:asciiTheme="minorHAnsi" w:hAnsiTheme="minorHAnsi" w:cstheme="minorHAnsi"/>
          <w:b/>
          <w:bCs/>
          <w:sz w:val="22"/>
          <w:szCs w:val="22"/>
        </w:rPr>
        <w:t>, ReactJS, AJAX,</w:t>
      </w:r>
      <w:r w:rsidRPr="00FE497B">
        <w:rPr>
          <w:rFonts w:asciiTheme="minorHAnsi" w:hAnsiTheme="minorHAnsi" w:cstheme="minorHAnsi"/>
          <w:b/>
          <w:sz w:val="22"/>
          <w:szCs w:val="22"/>
        </w:rPr>
        <w:t>Apache JMeter</w:t>
      </w:r>
      <w:r w:rsidRPr="00FE497B">
        <w:rPr>
          <w:rFonts w:asciiTheme="minorHAnsi" w:hAnsiTheme="minorHAnsi" w:cstheme="minorHAnsi"/>
          <w:b/>
          <w:bCs/>
          <w:sz w:val="22"/>
          <w:szCs w:val="22"/>
        </w:rPr>
        <w:t xml:space="preserve">, </w:t>
      </w:r>
      <w:r w:rsidR="00202361" w:rsidRPr="00FE497B">
        <w:rPr>
          <w:rFonts w:asciiTheme="minorHAnsi" w:hAnsiTheme="minorHAnsi" w:cstheme="minorHAnsi"/>
          <w:b/>
          <w:bCs/>
          <w:sz w:val="22"/>
          <w:szCs w:val="22"/>
        </w:rPr>
        <w:t>jQuery</w:t>
      </w:r>
      <w:r w:rsidRPr="00FE497B">
        <w:rPr>
          <w:rFonts w:asciiTheme="minorHAnsi" w:hAnsiTheme="minorHAnsi" w:cstheme="minorHAnsi"/>
          <w:b/>
          <w:bCs/>
          <w:sz w:val="22"/>
          <w:szCs w:val="22"/>
        </w:rPr>
        <w:t>, JUnit, Oracle 1</w:t>
      </w:r>
      <w:r w:rsidR="00CF5C66" w:rsidRPr="00FE497B">
        <w:rPr>
          <w:rFonts w:asciiTheme="minorHAnsi" w:hAnsiTheme="minorHAnsi" w:cstheme="minorHAnsi"/>
          <w:b/>
          <w:bCs/>
          <w:sz w:val="22"/>
          <w:szCs w:val="22"/>
        </w:rPr>
        <w:t>1</w:t>
      </w:r>
      <w:r w:rsidRPr="00FE497B">
        <w:rPr>
          <w:rFonts w:asciiTheme="minorHAnsi" w:hAnsiTheme="minorHAnsi" w:cstheme="minorHAnsi"/>
          <w:b/>
          <w:bCs/>
          <w:sz w:val="22"/>
          <w:szCs w:val="22"/>
        </w:rPr>
        <w:t>g.</w:t>
      </w:r>
    </w:p>
    <w:p w:rsidR="00100E36" w:rsidRPr="00FE497B" w:rsidRDefault="00100E36" w:rsidP="006C160E">
      <w:pPr>
        <w:pStyle w:val="workdescription"/>
        <w:shd w:val="clear" w:color="auto" w:fill="FFFFFF"/>
        <w:spacing w:before="0" w:beforeAutospacing="0" w:after="75" w:afterAutospacing="0"/>
        <w:rPr>
          <w:rStyle w:val="Strong"/>
          <w:rFonts w:asciiTheme="minorHAnsi" w:hAnsiTheme="minorHAnsi" w:cstheme="minorHAnsi"/>
          <w:sz w:val="22"/>
          <w:szCs w:val="22"/>
        </w:rPr>
      </w:pPr>
      <w:r w:rsidRPr="00FE497B">
        <w:rPr>
          <w:rStyle w:val="Strong"/>
          <w:rFonts w:asciiTheme="minorHAnsi" w:hAnsiTheme="minorHAnsi" w:cstheme="minorHAnsi"/>
          <w:bCs w:val="0"/>
          <w:sz w:val="22"/>
          <w:szCs w:val="22"/>
        </w:rPr>
        <w:t>Client:</w:t>
      </w:r>
      <w:r w:rsidRPr="00FE497B">
        <w:rPr>
          <w:rStyle w:val="Strong"/>
          <w:rFonts w:asciiTheme="minorHAnsi" w:hAnsiTheme="minorHAnsi" w:cstheme="minorHAnsi"/>
          <w:bCs w:val="0"/>
          <w:sz w:val="22"/>
          <w:szCs w:val="22"/>
        </w:rPr>
        <w:tab/>
      </w:r>
      <w:r w:rsidR="001F0819" w:rsidRPr="00FE497B">
        <w:rPr>
          <w:rFonts w:asciiTheme="minorHAnsi" w:hAnsiTheme="minorHAnsi" w:cstheme="minorHAnsi"/>
          <w:b/>
          <w:color w:val="222222"/>
          <w:sz w:val="22"/>
          <w:szCs w:val="22"/>
        </w:rPr>
        <w:t>Wells Fargo Bank - St. Louis, MO</w:t>
      </w:r>
      <w:r w:rsidRPr="00FE497B">
        <w:rPr>
          <w:rStyle w:val="Strong"/>
          <w:rFonts w:asciiTheme="minorHAnsi" w:hAnsiTheme="minorHAnsi" w:cstheme="minorHAnsi"/>
          <w:bCs w:val="0"/>
          <w:sz w:val="22"/>
          <w:szCs w:val="22"/>
        </w:rPr>
        <w:tab/>
      </w:r>
      <w:r w:rsidRPr="00FE497B">
        <w:rPr>
          <w:rStyle w:val="Strong"/>
          <w:rFonts w:asciiTheme="minorHAnsi" w:hAnsiTheme="minorHAnsi" w:cstheme="minorHAnsi"/>
          <w:bCs w:val="0"/>
          <w:sz w:val="22"/>
          <w:szCs w:val="22"/>
        </w:rPr>
        <w:tab/>
      </w:r>
      <w:r w:rsidRPr="00FE497B">
        <w:rPr>
          <w:rStyle w:val="Strong"/>
          <w:rFonts w:asciiTheme="minorHAnsi" w:hAnsiTheme="minorHAnsi" w:cstheme="minorHAnsi"/>
          <w:bCs w:val="0"/>
          <w:sz w:val="22"/>
          <w:szCs w:val="22"/>
        </w:rPr>
        <w:tab/>
      </w:r>
      <w:r w:rsidRPr="00FE497B">
        <w:rPr>
          <w:rStyle w:val="Strong"/>
          <w:rFonts w:asciiTheme="minorHAnsi" w:hAnsiTheme="minorHAnsi" w:cstheme="minorHAnsi"/>
          <w:bCs w:val="0"/>
          <w:sz w:val="22"/>
          <w:szCs w:val="22"/>
        </w:rPr>
        <w:tab/>
      </w:r>
      <w:r w:rsidR="00692B49" w:rsidRPr="00FE497B">
        <w:rPr>
          <w:rStyle w:val="Strong"/>
          <w:rFonts w:asciiTheme="minorHAnsi" w:hAnsiTheme="minorHAnsi" w:cstheme="minorHAnsi"/>
          <w:bCs w:val="0"/>
          <w:sz w:val="22"/>
          <w:szCs w:val="22"/>
        </w:rPr>
        <w:t>Dec</w:t>
      </w:r>
      <w:r w:rsidRPr="00FE497B">
        <w:rPr>
          <w:rStyle w:val="Strong"/>
          <w:rFonts w:asciiTheme="minorHAnsi" w:hAnsiTheme="minorHAnsi" w:cstheme="minorHAnsi"/>
          <w:bCs w:val="0"/>
          <w:sz w:val="22"/>
          <w:szCs w:val="22"/>
        </w:rPr>
        <w:t>’ 2014 –</w:t>
      </w:r>
      <w:r w:rsidR="00692B49" w:rsidRPr="00FE497B">
        <w:rPr>
          <w:rStyle w:val="Strong"/>
          <w:rFonts w:asciiTheme="minorHAnsi" w:hAnsiTheme="minorHAnsi" w:cstheme="minorHAnsi"/>
          <w:bCs w:val="0"/>
          <w:sz w:val="22"/>
          <w:szCs w:val="22"/>
        </w:rPr>
        <w:t>June</w:t>
      </w:r>
      <w:r w:rsidRPr="00FE497B">
        <w:rPr>
          <w:rStyle w:val="Strong"/>
          <w:rFonts w:asciiTheme="minorHAnsi" w:hAnsiTheme="minorHAnsi" w:cstheme="minorHAnsi"/>
          <w:bCs w:val="0"/>
          <w:sz w:val="22"/>
          <w:szCs w:val="22"/>
        </w:rPr>
        <w:t>’ 201</w:t>
      </w:r>
      <w:r w:rsidR="00692B49" w:rsidRPr="00FE497B">
        <w:rPr>
          <w:rStyle w:val="Strong"/>
          <w:rFonts w:asciiTheme="minorHAnsi" w:hAnsiTheme="minorHAnsi" w:cstheme="minorHAnsi"/>
          <w:bCs w:val="0"/>
          <w:sz w:val="22"/>
          <w:szCs w:val="22"/>
        </w:rPr>
        <w:t>6</w:t>
      </w:r>
    </w:p>
    <w:p w:rsidR="00100E36" w:rsidRPr="00FE497B" w:rsidRDefault="00100E36" w:rsidP="006C160E">
      <w:pPr>
        <w:spacing w:after="0" w:line="240" w:lineRule="auto"/>
        <w:rPr>
          <w:rStyle w:val="Strong"/>
          <w:rFonts w:cstheme="minorHAnsi"/>
          <w:bCs w:val="0"/>
        </w:rPr>
      </w:pPr>
      <w:r w:rsidRPr="00FE497B">
        <w:rPr>
          <w:rStyle w:val="Strong"/>
          <w:rFonts w:cstheme="minorHAnsi"/>
          <w:bCs w:val="0"/>
        </w:rPr>
        <w:lastRenderedPageBreak/>
        <w:t>Role: Java Full Stack Developer</w:t>
      </w:r>
    </w:p>
    <w:p w:rsidR="00555300" w:rsidRPr="00FE497B" w:rsidRDefault="00100E36" w:rsidP="006C160E">
      <w:pPr>
        <w:shd w:val="clear" w:color="auto" w:fill="FFFFFF"/>
        <w:spacing w:after="0" w:line="240" w:lineRule="auto"/>
        <w:rPr>
          <w:rFonts w:eastAsia="Times New Roman" w:cstheme="minorHAnsi"/>
          <w:color w:val="222222"/>
        </w:rPr>
      </w:pPr>
      <w:r w:rsidRPr="00FE497B">
        <w:rPr>
          <w:rStyle w:val="Strong"/>
          <w:rFonts w:cstheme="minorHAnsi"/>
          <w:bCs w:val="0"/>
        </w:rPr>
        <w:t xml:space="preserve">Description: </w:t>
      </w:r>
      <w:r w:rsidRPr="00FE497B">
        <w:rPr>
          <w:rStyle w:val="apple-converted-space"/>
          <w:rFonts w:cstheme="minorHAnsi"/>
          <w:shd w:val="clear" w:color="auto" w:fill="FFFFFF"/>
        </w:rPr>
        <w:t> </w:t>
      </w:r>
      <w:r w:rsidR="001F0819" w:rsidRPr="00FE497B">
        <w:rPr>
          <w:rFonts w:eastAsia="Times New Roman" w:cstheme="minorHAnsi"/>
          <w:color w:val="222222"/>
        </w:rPr>
        <w:t>Wells Fargo is one of the largest financial services companies in the United States. Loan Automation Module (LAM) was established to support Wells Fargo's customers by allowing them to apply for auto loans online. This project is an enhancement to the current offering and is a redesign of the application.</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Responsibilities:</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Involved in preparing System Requirements and detailed Design document for the project.</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 xml:space="preserve">Extensively used </w:t>
      </w:r>
      <w:r w:rsidRPr="00FE497B">
        <w:rPr>
          <w:rFonts w:cstheme="minorHAnsi"/>
          <w:b/>
        </w:rPr>
        <w:t>MVC</w:t>
      </w:r>
      <w:r w:rsidRPr="00FE497B">
        <w:rPr>
          <w:rFonts w:cstheme="minorHAnsi"/>
        </w:rPr>
        <w:t xml:space="preserve">, </w:t>
      </w:r>
      <w:r w:rsidRPr="00FE497B">
        <w:rPr>
          <w:rFonts w:cstheme="minorHAnsi"/>
          <w:b/>
        </w:rPr>
        <w:t>Factory</w:t>
      </w:r>
      <w:r w:rsidRPr="00FE497B">
        <w:rPr>
          <w:rFonts w:cstheme="minorHAnsi"/>
        </w:rPr>
        <w:t>,</w:t>
      </w:r>
      <w:r w:rsidRPr="00FE497B">
        <w:rPr>
          <w:rFonts w:cstheme="minorHAnsi"/>
          <w:b/>
        </w:rPr>
        <w:t xml:space="preserve"> Delegate</w:t>
      </w:r>
      <w:r w:rsidRPr="00FE497B">
        <w:rPr>
          <w:rFonts w:cstheme="minorHAnsi"/>
        </w:rPr>
        <w:t xml:space="preserve"> and </w:t>
      </w:r>
      <w:r w:rsidRPr="00FE497B">
        <w:rPr>
          <w:rFonts w:cstheme="minorHAnsi"/>
          <w:b/>
        </w:rPr>
        <w:t>Singleton</w:t>
      </w:r>
      <w:r w:rsidRPr="00FE497B">
        <w:rPr>
          <w:rFonts w:cstheme="minorHAnsi"/>
        </w:rPr>
        <w:t xml:space="preserve"> design patterns.</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bCs/>
        </w:rPr>
        <w:t>Extensively used various modules in</w:t>
      </w:r>
      <w:r w:rsidR="0033355E" w:rsidRPr="00FE497B">
        <w:rPr>
          <w:rFonts w:cstheme="minorHAnsi"/>
          <w:b/>
        </w:rPr>
        <w:t>SPRING</w:t>
      </w:r>
      <w:r w:rsidRPr="00FE497B">
        <w:rPr>
          <w:rFonts w:cstheme="minorHAnsi"/>
          <w:b/>
          <w:bCs/>
        </w:rPr>
        <w:t xml:space="preserve"> like AOP, DI (Ioc), Bean Wiring, </w:t>
      </w:r>
      <w:r w:rsidR="0033355E" w:rsidRPr="00FE497B">
        <w:rPr>
          <w:rFonts w:cstheme="minorHAnsi"/>
          <w:b/>
        </w:rPr>
        <w:t>SPRING</w:t>
      </w:r>
      <w:r w:rsidRPr="00FE497B">
        <w:rPr>
          <w:rFonts w:cstheme="minorHAnsi"/>
          <w:b/>
          <w:bCs/>
        </w:rPr>
        <w:t xml:space="preserve"> Inheritance, Auto Wiring, </w:t>
      </w:r>
      <w:r w:rsidR="0033355E" w:rsidRPr="00FE497B">
        <w:rPr>
          <w:rFonts w:cstheme="minorHAnsi"/>
          <w:b/>
        </w:rPr>
        <w:t>SPRING</w:t>
      </w:r>
      <w:r w:rsidRPr="00FE497B">
        <w:rPr>
          <w:rFonts w:cstheme="minorHAnsi"/>
          <w:b/>
          <w:bCs/>
        </w:rPr>
        <w:t xml:space="preserve"> JDBC Templates and </w:t>
      </w:r>
      <w:r w:rsidR="0033355E" w:rsidRPr="00FE497B">
        <w:rPr>
          <w:rFonts w:cstheme="minorHAnsi"/>
          <w:b/>
        </w:rPr>
        <w:t>SPRING</w:t>
      </w:r>
      <w:r w:rsidRPr="00FE497B">
        <w:rPr>
          <w:rFonts w:cstheme="minorHAnsi"/>
          <w:b/>
          <w:bCs/>
        </w:rPr>
        <w:t xml:space="preserve"> Quartz Schedulers for Jobs.</w:t>
      </w:r>
    </w:p>
    <w:p w:rsidR="00100E36" w:rsidRPr="00FE497B" w:rsidRDefault="00100E36" w:rsidP="007E230F">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 xml:space="preserve">Involved in developing components on Reporting Dashboard with </w:t>
      </w:r>
      <w:r w:rsidR="0033355E" w:rsidRPr="00FE497B">
        <w:rPr>
          <w:rFonts w:cstheme="minorHAnsi"/>
          <w:b/>
        </w:rPr>
        <w:t>SPRING</w:t>
      </w:r>
      <w:r w:rsidRPr="00FE497B">
        <w:rPr>
          <w:rFonts w:cstheme="minorHAnsi"/>
          <w:b/>
        </w:rPr>
        <w:t xml:space="preserve"> MVC, </w:t>
      </w:r>
      <w:r w:rsidR="0033355E" w:rsidRPr="00FE497B">
        <w:rPr>
          <w:rFonts w:cstheme="minorHAnsi"/>
          <w:b/>
        </w:rPr>
        <w:t>SPRING</w:t>
      </w:r>
      <w:r w:rsidRPr="00FE497B">
        <w:rPr>
          <w:rFonts w:cstheme="minorHAnsi"/>
          <w:b/>
        </w:rPr>
        <w:t xml:space="preserve"> Framework</w:t>
      </w:r>
      <w:r w:rsidRPr="00FE497B">
        <w:rPr>
          <w:rFonts w:cstheme="minorHAnsi"/>
        </w:rPr>
        <w:t xml:space="preserve"> and </w:t>
      </w:r>
      <w:r w:rsidRPr="00FE497B">
        <w:rPr>
          <w:rFonts w:cstheme="minorHAnsi"/>
          <w:b/>
        </w:rPr>
        <w:t>Hibernate</w:t>
      </w:r>
      <w:r w:rsidRPr="00FE497B">
        <w:rPr>
          <w:rFonts w:cstheme="minorHAnsi"/>
        </w:rPr>
        <w:t xml:space="preserve"> and created Micro Services using </w:t>
      </w:r>
      <w:r w:rsidR="0033355E" w:rsidRPr="00FE497B">
        <w:rPr>
          <w:rFonts w:cstheme="minorHAnsi"/>
          <w:b/>
        </w:rPr>
        <w:t>SPRING</w:t>
      </w:r>
      <w:r w:rsidRPr="00FE497B">
        <w:rPr>
          <w:rFonts w:cstheme="minorHAnsi"/>
          <w:b/>
        </w:rPr>
        <w:t xml:space="preserve"> Boot</w:t>
      </w:r>
      <w:r w:rsidRPr="00FE497B">
        <w:rPr>
          <w:rFonts w:cstheme="minorHAnsi"/>
        </w:rPr>
        <w:t xml:space="preserve">.Designed and developed the End Points (Controllers), Business Layer, DAO Layer </w:t>
      </w:r>
      <w:r w:rsidRPr="00FE497B">
        <w:rPr>
          <w:rFonts w:cstheme="minorHAnsi"/>
          <w:b/>
        </w:rPr>
        <w:t xml:space="preserve">using Hibernate </w:t>
      </w:r>
      <w:r w:rsidRPr="00FE497B">
        <w:rPr>
          <w:rFonts w:cstheme="minorHAnsi"/>
        </w:rPr>
        <w:t>and</w:t>
      </w:r>
      <w:r w:rsidR="0033355E" w:rsidRPr="00FE497B">
        <w:rPr>
          <w:rFonts w:cstheme="minorHAnsi"/>
          <w:b/>
        </w:rPr>
        <w:t>SPRING</w:t>
      </w:r>
      <w:r w:rsidRPr="00FE497B">
        <w:rPr>
          <w:rFonts w:cstheme="minorHAnsi"/>
          <w:b/>
        </w:rPr>
        <w:t xml:space="preserve"> IOC (Dependency Injection)</w:t>
      </w:r>
      <w:r w:rsidRPr="00FE497B">
        <w:rPr>
          <w:rFonts w:cstheme="minorHAnsi"/>
        </w:rPr>
        <w:t>.</w:t>
      </w:r>
    </w:p>
    <w:p w:rsidR="00100E36" w:rsidRPr="00FE497B" w:rsidRDefault="00100E36" w:rsidP="00C12A76">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 xml:space="preserve">Extensively worked on </w:t>
      </w:r>
      <w:r w:rsidRPr="00FE497B">
        <w:rPr>
          <w:rFonts w:cstheme="minorHAnsi"/>
          <w:b/>
        </w:rPr>
        <w:t>JPA</w:t>
      </w:r>
      <w:r w:rsidRPr="00FE497B">
        <w:rPr>
          <w:rFonts w:cstheme="minorHAnsi"/>
        </w:rPr>
        <w:t xml:space="preserve"> as persistence layer, involving </w:t>
      </w:r>
      <w:r w:rsidRPr="00FE497B">
        <w:rPr>
          <w:rFonts w:cstheme="minorHAnsi"/>
          <w:b/>
        </w:rPr>
        <w:t>EJB3.0 annotations</w:t>
      </w:r>
      <w:r w:rsidRPr="00FE497B">
        <w:rPr>
          <w:rFonts w:cstheme="minorHAnsi"/>
        </w:rPr>
        <w:t xml:space="preserve">, synchronizing Data base tables through XML in a secondary project.Extensively used </w:t>
      </w:r>
      <w:r w:rsidRPr="00FE497B">
        <w:rPr>
          <w:rFonts w:cstheme="minorHAnsi"/>
          <w:b/>
        </w:rPr>
        <w:t>Session beans</w:t>
      </w:r>
      <w:r w:rsidRPr="00FE497B">
        <w:rPr>
          <w:rFonts w:cstheme="minorHAnsi"/>
        </w:rPr>
        <w:t xml:space="preserve"> for implementing the business logic of module.</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Developed</w:t>
      </w:r>
      <w:r w:rsidR="000F73B5" w:rsidRPr="00FE497B">
        <w:rPr>
          <w:rFonts w:cstheme="minorHAnsi"/>
          <w:b/>
        </w:rPr>
        <w:t xml:space="preserve"> WS</w:t>
      </w:r>
      <w:r w:rsidRPr="00FE497B">
        <w:rPr>
          <w:rStyle w:val="apple-style-span"/>
          <w:rFonts w:cstheme="minorHAnsi"/>
          <w:b/>
        </w:rPr>
        <w:t>SOAP/HTTP</w:t>
      </w:r>
      <w:r w:rsidRPr="00FE497B">
        <w:rPr>
          <w:rStyle w:val="apple-style-span"/>
          <w:rFonts w:cstheme="minorHAnsi"/>
        </w:rPr>
        <w:t>,</w:t>
      </w:r>
      <w:r w:rsidRPr="00FE497B">
        <w:rPr>
          <w:rStyle w:val="apple-style-span"/>
          <w:rFonts w:cstheme="minorHAnsi"/>
          <w:b/>
        </w:rPr>
        <w:t xml:space="preserve"> SOAP/JMS, SMTP</w:t>
      </w:r>
      <w:r w:rsidRPr="00FE497B">
        <w:rPr>
          <w:rFonts w:cstheme="minorHAnsi"/>
        </w:rPr>
        <w:t xml:space="preserve"> using SOA technologies such as</w:t>
      </w:r>
      <w:r w:rsidRPr="00FE497B">
        <w:rPr>
          <w:rFonts w:cstheme="minorHAnsi"/>
          <w:b/>
          <w:bCs/>
        </w:rPr>
        <w:t xml:space="preserve"> SOAP</w:t>
      </w:r>
      <w:r w:rsidRPr="00FE497B">
        <w:rPr>
          <w:rFonts w:cstheme="minorHAnsi"/>
          <w:b/>
        </w:rPr>
        <w:t>,</w:t>
      </w:r>
      <w:r w:rsidRPr="00FE497B">
        <w:rPr>
          <w:rFonts w:cstheme="minorHAnsi"/>
          <w:b/>
          <w:bCs/>
        </w:rPr>
        <w:t xml:space="preserve"> WSDL</w:t>
      </w:r>
      <w:r w:rsidRPr="00FE497B">
        <w:rPr>
          <w:rFonts w:cstheme="minorHAnsi"/>
        </w:rPr>
        <w:t>an</w:t>
      </w:r>
      <w:r w:rsidRPr="00FE497B">
        <w:rPr>
          <w:rFonts w:cstheme="minorHAnsi"/>
          <w:b/>
        </w:rPr>
        <w:t>d UDDI</w:t>
      </w:r>
      <w:r w:rsidRPr="00FE497B">
        <w:rPr>
          <w:rFonts w:cstheme="minorHAnsi"/>
        </w:rPr>
        <w:t>.</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 xml:space="preserve">Developed </w:t>
      </w:r>
      <w:r w:rsidR="000F73B5" w:rsidRPr="00FE497B">
        <w:rPr>
          <w:rFonts w:cstheme="minorHAnsi"/>
        </w:rPr>
        <w:t>UI</w:t>
      </w:r>
      <w:r w:rsidRPr="00FE497B">
        <w:rPr>
          <w:rFonts w:cstheme="minorHAnsi"/>
        </w:rPr>
        <w:t xml:space="preserve"> application modules using </w:t>
      </w:r>
      <w:r w:rsidRPr="00FE497B">
        <w:rPr>
          <w:rFonts w:cstheme="minorHAnsi"/>
          <w:b/>
        </w:rPr>
        <w:t>HTML</w:t>
      </w:r>
      <w:r w:rsidRPr="00FE497B">
        <w:rPr>
          <w:rFonts w:cstheme="minorHAnsi"/>
        </w:rPr>
        <w:t xml:space="preserve">, </w:t>
      </w:r>
      <w:r w:rsidRPr="00FE497B">
        <w:rPr>
          <w:rFonts w:cstheme="minorHAnsi"/>
          <w:b/>
        </w:rPr>
        <w:t>CSS</w:t>
      </w:r>
      <w:r w:rsidRPr="00FE497B">
        <w:rPr>
          <w:rFonts w:cstheme="minorHAnsi"/>
        </w:rPr>
        <w:t xml:space="preserve"> and </w:t>
      </w:r>
      <w:r w:rsidR="006B709B" w:rsidRPr="00FE497B">
        <w:rPr>
          <w:rFonts w:cstheme="minorHAnsi"/>
          <w:b/>
        </w:rPr>
        <w:t xml:space="preserve">JavaScript, </w:t>
      </w:r>
      <w:r w:rsidR="004C5FD3" w:rsidRPr="00FE497B">
        <w:rPr>
          <w:rFonts w:cstheme="minorHAnsi"/>
          <w:b/>
        </w:rPr>
        <w:t xml:space="preserve">AngularJS, JSON, </w:t>
      </w:r>
      <w:r w:rsidRPr="00FE497B">
        <w:rPr>
          <w:rFonts w:cstheme="minorHAnsi"/>
          <w:b/>
        </w:rPr>
        <w:t>jQuery</w:t>
      </w:r>
      <w:r w:rsidRPr="00FE497B">
        <w:rPr>
          <w:rFonts w:cstheme="minorHAnsi"/>
        </w:rPr>
        <w:t xml:space="preserve"> and </w:t>
      </w:r>
      <w:r w:rsidRPr="00FE497B">
        <w:rPr>
          <w:rFonts w:cstheme="minorHAnsi"/>
          <w:b/>
        </w:rPr>
        <w:t>AJAX</w:t>
      </w:r>
      <w:r w:rsidRPr="00FE497B">
        <w:rPr>
          <w:rFonts w:cstheme="minorHAnsi"/>
        </w:rPr>
        <w:t>.</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lang w:eastAsia="en-IN"/>
        </w:rPr>
        <w:t xml:space="preserve">Participated in the product development life cycle via rapid prototyping with </w:t>
      </w:r>
      <w:r w:rsidRPr="00FE497B">
        <w:rPr>
          <w:rFonts w:cstheme="minorHAnsi"/>
          <w:b/>
          <w:lang w:eastAsia="en-IN"/>
        </w:rPr>
        <w:t>wireframes</w:t>
      </w:r>
      <w:r w:rsidRPr="00FE497B">
        <w:rPr>
          <w:rFonts w:cstheme="minorHAnsi"/>
          <w:lang w:eastAsia="en-IN"/>
        </w:rPr>
        <w:t xml:space="preserve"> and </w:t>
      </w:r>
      <w:r w:rsidRPr="00FE497B">
        <w:rPr>
          <w:rFonts w:cstheme="minorHAnsi"/>
          <w:b/>
          <w:lang w:eastAsia="en-IN"/>
        </w:rPr>
        <w:t>mockups.</w:t>
      </w:r>
    </w:p>
    <w:p w:rsidR="00100E36" w:rsidRPr="00FE497B" w:rsidRDefault="00100E36"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lang w:eastAsia="en-IN"/>
        </w:rPr>
        <w:t xml:space="preserve">Extensively used/modified </w:t>
      </w:r>
      <w:r w:rsidRPr="00FE497B">
        <w:rPr>
          <w:rFonts w:cstheme="minorHAnsi"/>
          <w:b/>
          <w:bCs/>
          <w:lang w:eastAsia="en-IN"/>
        </w:rPr>
        <w:t xml:space="preserve">JQUERY </w:t>
      </w:r>
      <w:r w:rsidRPr="00FE497B">
        <w:rPr>
          <w:rFonts w:cstheme="minorHAnsi"/>
          <w:lang w:eastAsia="en-IN"/>
        </w:rPr>
        <w:t xml:space="preserve">to perform </w:t>
      </w:r>
      <w:r w:rsidRPr="00FE497B">
        <w:rPr>
          <w:rFonts w:cstheme="minorHAnsi"/>
          <w:b/>
          <w:bCs/>
          <w:lang w:eastAsia="en-IN"/>
        </w:rPr>
        <w:t>AJAX</w:t>
      </w:r>
      <w:r w:rsidRPr="00FE497B">
        <w:rPr>
          <w:rFonts w:cstheme="minorHAnsi"/>
          <w:lang w:eastAsia="en-IN"/>
        </w:rPr>
        <w:t xml:space="preserve"> calls for creating interactive web pages on </w:t>
      </w:r>
      <w:r w:rsidRPr="00FE497B">
        <w:rPr>
          <w:rFonts w:cstheme="minorHAnsi"/>
          <w:b/>
          <w:bCs/>
          <w:lang w:eastAsia="en-IN"/>
        </w:rPr>
        <w:t>JSON</w:t>
      </w:r>
      <w:r w:rsidRPr="00FE497B">
        <w:rPr>
          <w:rFonts w:cstheme="minorHAnsi"/>
          <w:lang w:eastAsia="en-IN"/>
        </w:rPr>
        <w:t xml:space="preserve"> response.</w:t>
      </w:r>
    </w:p>
    <w:p w:rsidR="00100E36" w:rsidRPr="00FE497B" w:rsidRDefault="00EF5713" w:rsidP="0018061B">
      <w:pPr>
        <w:widowControl w:val="0"/>
        <w:numPr>
          <w:ilvl w:val="0"/>
          <w:numId w:val="10"/>
        </w:numPr>
        <w:tabs>
          <w:tab w:val="left" w:pos="360"/>
        </w:tabs>
        <w:suppressAutoHyphens/>
        <w:autoSpaceDE w:val="0"/>
        <w:snapToGrid w:val="0"/>
        <w:spacing w:after="0" w:line="240" w:lineRule="auto"/>
        <w:jc w:val="both"/>
        <w:rPr>
          <w:rFonts w:cstheme="minorHAnsi"/>
        </w:rPr>
      </w:pPr>
      <w:r w:rsidRPr="00FE497B">
        <w:rPr>
          <w:rFonts w:cstheme="minorHAnsi"/>
        </w:rPr>
        <w:t>Client-Side</w:t>
      </w:r>
      <w:r w:rsidR="00100E36" w:rsidRPr="00FE497B">
        <w:rPr>
          <w:rFonts w:cstheme="minorHAnsi"/>
        </w:rPr>
        <w:t xml:space="preserve"> code were written in </w:t>
      </w:r>
      <w:r w:rsidR="00100E36" w:rsidRPr="00FE497B">
        <w:rPr>
          <w:rFonts w:cstheme="minorHAnsi"/>
          <w:b/>
        </w:rPr>
        <w:t>ReactJS</w:t>
      </w:r>
      <w:r w:rsidR="00100E36" w:rsidRPr="00FE497B">
        <w:rPr>
          <w:rFonts w:cstheme="minorHAnsi"/>
        </w:rPr>
        <w:t xml:space="preserve">, </w:t>
      </w:r>
      <w:r w:rsidR="00202361" w:rsidRPr="00FE497B">
        <w:rPr>
          <w:rFonts w:cstheme="minorHAnsi"/>
          <w:b/>
        </w:rPr>
        <w:t>jQuery</w:t>
      </w:r>
      <w:r w:rsidR="00100E36" w:rsidRPr="00FE497B">
        <w:rPr>
          <w:rFonts w:cstheme="minorHAnsi"/>
        </w:rPr>
        <w:t xml:space="preserve"> and </w:t>
      </w:r>
      <w:r w:rsidR="003201BD" w:rsidRPr="00FE497B">
        <w:rPr>
          <w:rFonts w:cstheme="minorHAnsi"/>
          <w:b/>
        </w:rPr>
        <w:t>server-Side</w:t>
      </w:r>
      <w:r w:rsidR="00100E36" w:rsidRPr="00FE497B">
        <w:rPr>
          <w:rFonts w:cstheme="minorHAnsi"/>
          <w:b/>
        </w:rPr>
        <w:t xml:space="preserve"> Code</w:t>
      </w:r>
      <w:r w:rsidR="00100E36" w:rsidRPr="00FE497B">
        <w:rPr>
          <w:rFonts w:cstheme="minorHAnsi"/>
        </w:rPr>
        <w:t xml:space="preserve"> were developed using </w:t>
      </w:r>
      <w:r w:rsidR="00100E36" w:rsidRPr="00FE497B">
        <w:rPr>
          <w:rFonts w:cstheme="minorHAnsi"/>
          <w:b/>
        </w:rPr>
        <w:t>MVC4</w:t>
      </w:r>
      <w:r w:rsidR="00100E36" w:rsidRPr="00FE497B">
        <w:rPr>
          <w:rFonts w:cstheme="minorHAnsi"/>
        </w:rPr>
        <w:t>.</w:t>
      </w:r>
    </w:p>
    <w:p w:rsidR="009D0FE4" w:rsidRPr="00FE497B" w:rsidRDefault="00100E36" w:rsidP="009178FF">
      <w:pPr>
        <w:pStyle w:val="ListParagraph"/>
        <w:numPr>
          <w:ilvl w:val="0"/>
          <w:numId w:val="9"/>
        </w:numPr>
        <w:rPr>
          <w:rFonts w:cstheme="minorHAnsi"/>
        </w:rPr>
      </w:pPr>
      <w:r w:rsidRPr="00FE497B">
        <w:rPr>
          <w:rFonts w:cstheme="minorHAnsi"/>
        </w:rPr>
        <w:t xml:space="preserve">Used </w:t>
      </w:r>
      <w:r w:rsidRPr="00FE497B">
        <w:rPr>
          <w:rFonts w:cstheme="minorHAnsi"/>
          <w:b/>
        </w:rPr>
        <w:t>Angular Routing</w:t>
      </w:r>
      <w:r w:rsidRPr="00FE497B">
        <w:rPr>
          <w:rFonts w:cstheme="minorHAnsi"/>
        </w:rPr>
        <w:t xml:space="preserve"> for navigating between screens and developed several reusable directives.</w:t>
      </w:r>
      <w:r w:rsidR="00001D94" w:rsidRPr="00FE497B">
        <w:rPr>
          <w:rFonts w:cstheme="minorHAnsi"/>
          <w:shd w:val="clear" w:color="auto" w:fill="FFFFFF"/>
        </w:rPr>
        <w:t xml:space="preserve">Involved in doing unit testing using </w:t>
      </w:r>
      <w:r w:rsidR="00001D94" w:rsidRPr="00FE497B">
        <w:rPr>
          <w:rFonts w:cstheme="minorHAnsi"/>
          <w:b/>
          <w:shd w:val="clear" w:color="auto" w:fill="FFFFFF"/>
        </w:rPr>
        <w:t>JUnit</w:t>
      </w:r>
      <w:r w:rsidR="00001D94" w:rsidRPr="00FE497B">
        <w:rPr>
          <w:rFonts w:cstheme="minorHAnsi"/>
          <w:shd w:val="clear" w:color="auto" w:fill="FFFFFF"/>
        </w:rPr>
        <w:t xml:space="preserve"> and </w:t>
      </w:r>
      <w:r w:rsidR="00001D94" w:rsidRPr="00FE497B">
        <w:rPr>
          <w:rFonts w:cstheme="minorHAnsi"/>
          <w:b/>
          <w:shd w:val="clear" w:color="auto" w:fill="FFFFFF"/>
        </w:rPr>
        <w:t>Mockito</w:t>
      </w:r>
      <w:r w:rsidR="00001D94" w:rsidRPr="00FE497B">
        <w:rPr>
          <w:rFonts w:cstheme="minorHAnsi"/>
          <w:shd w:val="clear" w:color="auto" w:fill="FFFFFF"/>
        </w:rPr>
        <w:t>.</w:t>
      </w:r>
      <w:r w:rsidR="009178FF" w:rsidRPr="00FE497B">
        <w:rPr>
          <w:rFonts w:eastAsia="Batang" w:cstheme="minorHAnsi"/>
        </w:rPr>
        <w:t xml:space="preserve">Deployed scalable infrastructure on </w:t>
      </w:r>
      <w:r w:rsidR="009178FF" w:rsidRPr="00FE497B">
        <w:rPr>
          <w:rFonts w:eastAsia="Batang" w:cstheme="minorHAnsi"/>
          <w:b/>
        </w:rPr>
        <w:t>AWS</w:t>
      </w:r>
      <w:r w:rsidR="009178FF" w:rsidRPr="00FE497B">
        <w:rPr>
          <w:rFonts w:eastAsia="Batang" w:cstheme="minorHAnsi"/>
        </w:rPr>
        <w:t xml:space="preserve"> and configuration using </w:t>
      </w:r>
      <w:r w:rsidR="009178FF" w:rsidRPr="00FE497B">
        <w:rPr>
          <w:rFonts w:eastAsia="Batang" w:cstheme="minorHAnsi"/>
          <w:b/>
        </w:rPr>
        <w:t>Puppet</w:t>
      </w:r>
      <w:r w:rsidR="009178FF" w:rsidRPr="00FE497B">
        <w:rPr>
          <w:rFonts w:eastAsia="Batang" w:cstheme="minorHAnsi"/>
        </w:rPr>
        <w:t>.</w:t>
      </w:r>
    </w:p>
    <w:p w:rsidR="009D0FE4" w:rsidRPr="00FE497B" w:rsidRDefault="004D71AD" w:rsidP="009D0FE4">
      <w:pPr>
        <w:pStyle w:val="ListParagraph"/>
        <w:numPr>
          <w:ilvl w:val="0"/>
          <w:numId w:val="10"/>
        </w:numPr>
        <w:rPr>
          <w:rFonts w:cstheme="minorHAnsi"/>
        </w:rPr>
      </w:pPr>
      <w:r w:rsidRPr="00FE497B">
        <w:rPr>
          <w:rFonts w:cstheme="minorHAnsi"/>
          <w:shd w:val="clear" w:color="auto" w:fill="FFFFFF"/>
        </w:rPr>
        <w:t>Migrated test and use cases for applications to</w:t>
      </w:r>
      <w:r w:rsidR="003201BD" w:rsidRPr="00FE497B">
        <w:rPr>
          <w:rFonts w:cstheme="minorHAnsi"/>
          <w:b/>
          <w:shd w:val="clear" w:color="auto" w:fill="FFFFFF"/>
        </w:rPr>
        <w:t>AWS</w:t>
      </w:r>
      <w:r w:rsidRPr="00FE497B">
        <w:rPr>
          <w:rFonts w:cstheme="minorHAnsi"/>
          <w:shd w:val="clear" w:color="auto" w:fill="FFFFFF"/>
        </w:rPr>
        <w:t>cloud with public and private IP ranges to accelerate development</w:t>
      </w:r>
      <w:r w:rsidR="00001D94" w:rsidRPr="00FE497B">
        <w:rPr>
          <w:rFonts w:cstheme="minorHAnsi"/>
          <w:shd w:val="clear" w:color="auto" w:fill="FFFFFF"/>
        </w:rPr>
        <w:t>.</w:t>
      </w:r>
    </w:p>
    <w:p w:rsidR="009178FF" w:rsidRPr="00FE497B" w:rsidRDefault="00100E36" w:rsidP="009178FF">
      <w:pPr>
        <w:pStyle w:val="ListParagraph"/>
        <w:numPr>
          <w:ilvl w:val="0"/>
          <w:numId w:val="10"/>
        </w:numPr>
        <w:rPr>
          <w:rFonts w:cstheme="minorHAnsi"/>
        </w:rPr>
      </w:pPr>
      <w:r w:rsidRPr="00FE497B">
        <w:rPr>
          <w:rFonts w:cstheme="minorHAnsi"/>
          <w:shd w:val="clear" w:color="auto" w:fill="FFFFFF"/>
        </w:rPr>
        <w:t xml:space="preserve">Used </w:t>
      </w:r>
      <w:r w:rsidRPr="00FE497B">
        <w:rPr>
          <w:rFonts w:cstheme="minorHAnsi"/>
          <w:b/>
          <w:shd w:val="clear" w:color="auto" w:fill="FFFFFF"/>
        </w:rPr>
        <w:t>Apache Cordoba</w:t>
      </w:r>
      <w:r w:rsidRPr="00FE497B">
        <w:rPr>
          <w:rFonts w:cstheme="minorHAnsi"/>
          <w:shd w:val="clear" w:color="auto" w:fill="FFFFFF"/>
        </w:rPr>
        <w:t xml:space="preserve"> for Responsive Web Design.</w:t>
      </w:r>
      <w:r w:rsidRPr="00FE497B">
        <w:rPr>
          <w:rFonts w:cstheme="minorHAnsi"/>
        </w:rPr>
        <w:t xml:space="preserve">Created and running the </w:t>
      </w:r>
      <w:r w:rsidR="00202361" w:rsidRPr="00FE497B">
        <w:rPr>
          <w:rFonts w:cstheme="minorHAnsi"/>
          <w:b/>
        </w:rPr>
        <w:t>JMeter</w:t>
      </w:r>
      <w:r w:rsidRPr="00FE497B">
        <w:rPr>
          <w:rFonts w:cstheme="minorHAnsi"/>
          <w:b/>
        </w:rPr>
        <w:t xml:space="preserve"> scripts for load testing</w:t>
      </w:r>
      <w:r w:rsidRPr="00FE497B">
        <w:rPr>
          <w:rFonts w:cstheme="minorHAnsi"/>
        </w:rPr>
        <w:t>.Involved in consuming, producing </w:t>
      </w:r>
      <w:r w:rsidRPr="00FE497B">
        <w:rPr>
          <w:rFonts w:cstheme="minorHAnsi"/>
          <w:b/>
          <w:bCs/>
        </w:rPr>
        <w:t>SOAP</w:t>
      </w:r>
      <w:r w:rsidRPr="00FE497B">
        <w:rPr>
          <w:rFonts w:cstheme="minorHAnsi"/>
        </w:rPr>
        <w:t> based web services using</w:t>
      </w:r>
      <w:r w:rsidRPr="00FE497B">
        <w:rPr>
          <w:rFonts w:cstheme="minorHAnsi"/>
          <w:b/>
          <w:bCs/>
        </w:rPr>
        <w:t> JAX-WS</w:t>
      </w:r>
      <w:r w:rsidRPr="00FE497B">
        <w:rPr>
          <w:rFonts w:cstheme="minorHAnsi"/>
        </w:rPr>
        <w:t>.</w:t>
      </w:r>
    </w:p>
    <w:p w:rsidR="005154B4" w:rsidRPr="00FE497B" w:rsidRDefault="005154B4" w:rsidP="005154B4">
      <w:pPr>
        <w:pStyle w:val="ListParagraph"/>
        <w:numPr>
          <w:ilvl w:val="0"/>
          <w:numId w:val="10"/>
        </w:numPr>
        <w:rPr>
          <w:rFonts w:cstheme="minorHAnsi"/>
        </w:rPr>
      </w:pPr>
      <w:r w:rsidRPr="00FE497B">
        <w:rPr>
          <w:rFonts w:cstheme="minorHAnsi"/>
        </w:rPr>
        <w:t xml:space="preserve">Developing </w:t>
      </w:r>
      <w:r w:rsidRPr="00FE497B">
        <w:rPr>
          <w:rFonts w:cstheme="minorHAnsi"/>
          <w:b/>
        </w:rPr>
        <w:t>Docker</w:t>
      </w:r>
      <w:r w:rsidRPr="00FE497B">
        <w:rPr>
          <w:rFonts w:cstheme="minorHAnsi"/>
        </w:rPr>
        <w:t xml:space="preserve"> images to support Development and Testing Teams and their pipelines; distributed </w:t>
      </w:r>
      <w:r w:rsidRPr="00FE497B">
        <w:rPr>
          <w:rFonts w:cstheme="minorHAnsi"/>
          <w:b/>
        </w:rPr>
        <w:t>Jenkins</w:t>
      </w:r>
      <w:r w:rsidRPr="00FE497B">
        <w:rPr>
          <w:rFonts w:cstheme="minorHAnsi"/>
        </w:rPr>
        <w:t xml:space="preserve">, </w:t>
      </w:r>
      <w:r w:rsidRPr="00FE497B">
        <w:rPr>
          <w:rFonts w:cstheme="minorHAnsi"/>
          <w:b/>
        </w:rPr>
        <w:t>Selenium</w:t>
      </w:r>
      <w:r w:rsidRPr="00FE497B">
        <w:rPr>
          <w:rFonts w:cstheme="minorHAnsi"/>
        </w:rPr>
        <w:t xml:space="preserve"> and </w:t>
      </w:r>
      <w:r w:rsidRPr="00FE497B">
        <w:rPr>
          <w:rFonts w:cstheme="minorHAnsi"/>
          <w:b/>
        </w:rPr>
        <w:t>JMeter</w:t>
      </w:r>
      <w:r w:rsidRPr="00FE497B">
        <w:rPr>
          <w:rFonts w:cstheme="minorHAnsi"/>
        </w:rPr>
        <w:t xml:space="preserve"> images, and </w:t>
      </w:r>
      <w:r w:rsidRPr="00FE497B">
        <w:rPr>
          <w:rFonts w:cstheme="minorHAnsi"/>
          <w:b/>
        </w:rPr>
        <w:t>Elastic Search</w:t>
      </w:r>
      <w:r w:rsidRPr="00FE497B">
        <w:rPr>
          <w:rFonts w:cstheme="minorHAnsi"/>
        </w:rPr>
        <w:t>.</w:t>
      </w:r>
    </w:p>
    <w:p w:rsidR="000B6BBD" w:rsidRPr="00FE497B" w:rsidRDefault="004D71AD" w:rsidP="00825F78">
      <w:pPr>
        <w:pStyle w:val="ListParagraph"/>
        <w:numPr>
          <w:ilvl w:val="0"/>
          <w:numId w:val="10"/>
        </w:numPr>
        <w:rPr>
          <w:rFonts w:cstheme="minorHAnsi"/>
        </w:rPr>
      </w:pPr>
      <w:r w:rsidRPr="00FE497B">
        <w:rPr>
          <w:rFonts w:eastAsia="Batang" w:cstheme="minorHAnsi"/>
        </w:rPr>
        <w:t>Develop</w:t>
      </w:r>
      <w:r w:rsidR="00001D94" w:rsidRPr="00FE497B">
        <w:rPr>
          <w:rFonts w:eastAsia="Batang" w:cstheme="minorHAnsi"/>
        </w:rPr>
        <w:t>ed</w:t>
      </w:r>
      <w:r w:rsidRPr="00FE497B">
        <w:rPr>
          <w:rFonts w:eastAsia="Batang" w:cstheme="minorHAnsi"/>
          <w:b/>
        </w:rPr>
        <w:t>puppet</w:t>
      </w:r>
      <w:r w:rsidRPr="00FE497B">
        <w:rPr>
          <w:rFonts w:eastAsia="Batang" w:cstheme="minorHAnsi"/>
        </w:rPr>
        <w:t xml:space="preserve"> module to automate deployment configuration and lifecycle management of key clusters.</w:t>
      </w:r>
    </w:p>
    <w:p w:rsidR="004D71AD" w:rsidRPr="00FE497B" w:rsidRDefault="00825F78" w:rsidP="00825F78">
      <w:pPr>
        <w:pStyle w:val="ListParagraph"/>
        <w:numPr>
          <w:ilvl w:val="0"/>
          <w:numId w:val="10"/>
        </w:numPr>
        <w:rPr>
          <w:rFonts w:cstheme="minorHAnsi"/>
        </w:rPr>
      </w:pPr>
      <w:r w:rsidRPr="00FE497B">
        <w:rPr>
          <w:rFonts w:eastAsia="Batang" w:cstheme="minorHAnsi"/>
        </w:rPr>
        <w:t xml:space="preserve">Utilized </w:t>
      </w:r>
      <w:r w:rsidR="00721853" w:rsidRPr="00FE497B">
        <w:rPr>
          <w:rFonts w:eastAsia="Batang" w:cstheme="minorHAnsi"/>
          <w:b/>
        </w:rPr>
        <w:t>K</w:t>
      </w:r>
      <w:r w:rsidRPr="00FE497B">
        <w:rPr>
          <w:rFonts w:eastAsia="Batang" w:cstheme="minorHAnsi"/>
          <w:b/>
        </w:rPr>
        <w:t>ubernetes</w:t>
      </w:r>
      <w:r w:rsidRPr="00FE497B">
        <w:rPr>
          <w:rFonts w:eastAsia="Batang" w:cstheme="minorHAnsi"/>
        </w:rPr>
        <w:t xml:space="preserve"> and docker for the runtime environment of the CI/CD system to build, test anddeploy</w:t>
      </w:r>
      <w:r w:rsidR="000B6BBD" w:rsidRPr="00FE497B">
        <w:rPr>
          <w:rFonts w:eastAsia="Batang" w:cstheme="minorHAnsi"/>
        </w:rPr>
        <w:t xml:space="preserve">. Also, used </w:t>
      </w:r>
      <w:r w:rsidRPr="00FE497B">
        <w:rPr>
          <w:rFonts w:eastAsia="Batang" w:cstheme="minorHAnsi"/>
        </w:rPr>
        <w:t xml:space="preserve">monitoring platform on </w:t>
      </w:r>
      <w:r w:rsidRPr="00FE497B">
        <w:rPr>
          <w:rFonts w:eastAsia="Batang" w:cstheme="minorHAnsi"/>
          <w:b/>
        </w:rPr>
        <w:t>Kubernetes</w:t>
      </w:r>
      <w:r w:rsidRPr="00FE497B">
        <w:rPr>
          <w:rFonts w:eastAsia="Batang" w:cstheme="minorHAnsi"/>
        </w:rPr>
        <w:t xml:space="preserve"> to report detailed resource usage information.</w:t>
      </w:r>
    </w:p>
    <w:p w:rsidR="0025259F" w:rsidRPr="00FE497B" w:rsidRDefault="000853E5" w:rsidP="001E54FE">
      <w:pPr>
        <w:pStyle w:val="ListParagraph"/>
        <w:numPr>
          <w:ilvl w:val="0"/>
          <w:numId w:val="9"/>
        </w:numPr>
        <w:rPr>
          <w:rFonts w:cstheme="minorHAnsi"/>
        </w:rPr>
      </w:pPr>
      <w:r w:rsidRPr="00FE497B">
        <w:rPr>
          <w:rFonts w:cstheme="minorHAnsi"/>
        </w:rPr>
        <w:t xml:space="preserve">Designed and developed </w:t>
      </w:r>
      <w:r w:rsidRPr="00FE497B">
        <w:rPr>
          <w:rFonts w:cstheme="minorHAnsi"/>
          <w:b/>
        </w:rPr>
        <w:t>SPRING MVC</w:t>
      </w:r>
      <w:r w:rsidRPr="00FE497B">
        <w:rPr>
          <w:rFonts w:cstheme="minorHAnsi"/>
        </w:rPr>
        <w:t xml:space="preserve"> application using </w:t>
      </w:r>
      <w:r w:rsidRPr="00FE497B">
        <w:rPr>
          <w:rFonts w:cstheme="minorHAnsi"/>
          <w:b/>
        </w:rPr>
        <w:t>SPRING, IBATIS, JSP, JSTL, View Objects(VO),</w:t>
      </w:r>
      <w:r w:rsidR="0024549E" w:rsidRPr="00FE497B">
        <w:rPr>
          <w:rFonts w:cstheme="minorHAnsi"/>
          <w:b/>
        </w:rPr>
        <w:t xml:space="preserve"> JavaScript</w:t>
      </w:r>
      <w:r w:rsidRPr="00FE497B">
        <w:rPr>
          <w:rFonts w:cstheme="minorHAnsi"/>
          <w:b/>
        </w:rPr>
        <w:t>, JQUERY,ORACLE</w:t>
      </w:r>
      <w:r w:rsidRPr="00FE497B">
        <w:rPr>
          <w:rFonts w:cstheme="minorHAnsi"/>
        </w:rPr>
        <w:t xml:space="preserve">.Developed common library using </w:t>
      </w:r>
      <w:r w:rsidRPr="00FE497B">
        <w:rPr>
          <w:rFonts w:cstheme="minorHAnsi"/>
          <w:b/>
        </w:rPr>
        <w:t>iBATIS</w:t>
      </w:r>
      <w:r w:rsidR="0025259F" w:rsidRPr="00FE497B">
        <w:rPr>
          <w:rFonts w:cstheme="minorHAnsi"/>
        </w:rPr>
        <w:t xml:space="preserve"> to execute various DB commands.</w:t>
      </w:r>
    </w:p>
    <w:p w:rsidR="0060327B" w:rsidRPr="00FE497B" w:rsidRDefault="00A22854" w:rsidP="001E54FE">
      <w:pPr>
        <w:pStyle w:val="ListParagraph"/>
        <w:numPr>
          <w:ilvl w:val="0"/>
          <w:numId w:val="9"/>
        </w:numPr>
        <w:rPr>
          <w:rFonts w:cstheme="minorHAnsi"/>
        </w:rPr>
      </w:pPr>
      <w:r w:rsidRPr="00FE497B">
        <w:rPr>
          <w:rFonts w:eastAsia="Calibri" w:cstheme="minorHAnsi"/>
        </w:rPr>
        <w:t xml:space="preserve">Experience setting up </w:t>
      </w:r>
      <w:r w:rsidRPr="00FE497B">
        <w:rPr>
          <w:rFonts w:eastAsia="Calibri" w:cstheme="minorHAnsi"/>
          <w:b/>
        </w:rPr>
        <w:t>Apigee Edge</w:t>
      </w:r>
      <w:r w:rsidRPr="00FE497B">
        <w:rPr>
          <w:rFonts w:eastAsia="Calibri" w:cstheme="minorHAnsi"/>
        </w:rPr>
        <w:t xml:space="preserve"> environments and configuring various components.Worked on high availability, load balancing and failover configurations with </w:t>
      </w:r>
      <w:r w:rsidRPr="00FE497B">
        <w:rPr>
          <w:rFonts w:eastAsia="Calibri" w:cstheme="minorHAnsi"/>
          <w:b/>
        </w:rPr>
        <w:t>Apigee</w:t>
      </w:r>
      <w:r w:rsidRPr="00FE497B">
        <w:rPr>
          <w:rFonts w:eastAsia="Calibri" w:cstheme="minorHAnsi"/>
        </w:rPr>
        <w:t>.</w:t>
      </w:r>
    </w:p>
    <w:p w:rsidR="00566C89" w:rsidRPr="00FE497B" w:rsidRDefault="00A22854" w:rsidP="0060327B">
      <w:pPr>
        <w:pStyle w:val="ListParagraph"/>
        <w:numPr>
          <w:ilvl w:val="0"/>
          <w:numId w:val="9"/>
        </w:numPr>
        <w:rPr>
          <w:rFonts w:cstheme="minorHAnsi"/>
        </w:rPr>
      </w:pPr>
      <w:r w:rsidRPr="00FE497B">
        <w:rPr>
          <w:rFonts w:eastAsia="Calibri" w:cstheme="minorHAnsi"/>
        </w:rPr>
        <w:t xml:space="preserve">Knowledge of health checks and monitoring procedures for </w:t>
      </w:r>
      <w:r w:rsidRPr="00FE497B">
        <w:rPr>
          <w:rFonts w:eastAsia="Calibri" w:cstheme="minorHAnsi"/>
          <w:b/>
        </w:rPr>
        <w:t>Apigee</w:t>
      </w:r>
      <w:r w:rsidRPr="00FE497B">
        <w:rPr>
          <w:rFonts w:eastAsia="Calibri" w:cstheme="minorHAnsi"/>
        </w:rPr>
        <w:t xml:space="preserve"> components &amp; APIs.</w:t>
      </w:r>
      <w:r w:rsidRPr="00FE497B">
        <w:rPr>
          <w:rFonts w:cstheme="minorHAnsi"/>
        </w:rPr>
        <w:t>Written Stored Procedures and Views on SQL Serve</w:t>
      </w:r>
      <w:r w:rsidR="0060327B" w:rsidRPr="00FE497B">
        <w:rPr>
          <w:rFonts w:cstheme="minorHAnsi"/>
        </w:rPr>
        <w:t xml:space="preserve">r </w:t>
      </w:r>
      <w:r w:rsidRPr="00FE497B">
        <w:rPr>
          <w:rFonts w:cstheme="minorHAnsi"/>
        </w:rPr>
        <w:t xml:space="preserve">to be used in various </w:t>
      </w:r>
      <w:r w:rsidRPr="00FE497B">
        <w:rPr>
          <w:rFonts w:cstheme="minorHAnsi"/>
          <w:b/>
        </w:rPr>
        <w:t>Crystal Reports</w:t>
      </w:r>
      <w:r w:rsidRPr="00FE497B">
        <w:rPr>
          <w:rFonts w:cstheme="minorHAnsi"/>
        </w:rPr>
        <w:t>.</w:t>
      </w:r>
    </w:p>
    <w:p w:rsidR="00A22854" w:rsidRPr="00FE497B" w:rsidRDefault="00A22854" w:rsidP="00566C89">
      <w:pPr>
        <w:pStyle w:val="ListParagraph"/>
        <w:numPr>
          <w:ilvl w:val="0"/>
          <w:numId w:val="9"/>
        </w:numPr>
        <w:rPr>
          <w:rFonts w:cstheme="minorHAnsi"/>
        </w:rPr>
      </w:pPr>
      <w:r w:rsidRPr="00FE497B">
        <w:rPr>
          <w:rFonts w:cstheme="minorHAnsi"/>
          <w:shd w:val="clear" w:color="auto" w:fill="FFFFFF"/>
        </w:rPr>
        <w:t>Design the</w:t>
      </w:r>
      <w:r w:rsidRPr="00FE497B">
        <w:rPr>
          <w:rFonts w:cstheme="minorHAnsi"/>
          <w:b/>
          <w:shd w:val="clear" w:color="auto" w:fill="FFFFFF"/>
        </w:rPr>
        <w:t>Elasticsearch</w:t>
      </w:r>
      <w:r w:rsidRPr="00FE497B">
        <w:rPr>
          <w:rFonts w:cstheme="minorHAnsi"/>
          <w:shd w:val="clear" w:color="auto" w:fill="FFFFFF"/>
        </w:rPr>
        <w:t> configuration files based on number of hosts available, naming the cluster and node accordingly.</w:t>
      </w:r>
      <w:r w:rsidR="00723314" w:rsidRPr="00FE497B">
        <w:rPr>
          <w:rFonts w:cstheme="minorHAnsi"/>
        </w:rPr>
        <w:t>Used </w:t>
      </w:r>
      <w:r w:rsidR="00723314" w:rsidRPr="00FE497B">
        <w:rPr>
          <w:rFonts w:cstheme="minorHAnsi"/>
          <w:b/>
        </w:rPr>
        <w:t>Git</w:t>
      </w:r>
      <w:r w:rsidR="00723314" w:rsidRPr="00FE497B">
        <w:rPr>
          <w:rFonts w:cstheme="minorHAnsi"/>
        </w:rPr>
        <w:t xml:space="preserve"> as Version Control System for the application and used </w:t>
      </w:r>
      <w:r w:rsidR="00723314" w:rsidRPr="00FE497B">
        <w:rPr>
          <w:rFonts w:cstheme="minorHAnsi"/>
          <w:b/>
        </w:rPr>
        <w:t>log4j</w:t>
      </w:r>
      <w:r w:rsidR="00723314" w:rsidRPr="00FE497B">
        <w:rPr>
          <w:rFonts w:cstheme="minorHAnsi"/>
        </w:rPr>
        <w:t xml:space="preserve"> for logging</w:t>
      </w:r>
      <w:r w:rsidR="0060327B" w:rsidRPr="00FE497B">
        <w:rPr>
          <w:rFonts w:cstheme="minorHAnsi"/>
        </w:rPr>
        <w:t>.</w:t>
      </w:r>
    </w:p>
    <w:p w:rsidR="00EE07A3" w:rsidRPr="00FE497B" w:rsidRDefault="00EE07A3" w:rsidP="00517ACD">
      <w:pPr>
        <w:pStyle w:val="ListParagraph"/>
        <w:numPr>
          <w:ilvl w:val="0"/>
          <w:numId w:val="9"/>
        </w:numPr>
        <w:rPr>
          <w:rFonts w:cstheme="minorHAnsi"/>
        </w:rPr>
      </w:pPr>
      <w:r w:rsidRPr="00FE497B">
        <w:rPr>
          <w:rFonts w:cstheme="minorHAnsi"/>
        </w:rPr>
        <w:t xml:space="preserve">Working on </w:t>
      </w:r>
      <w:r w:rsidRPr="00FE497B">
        <w:rPr>
          <w:rFonts w:cstheme="minorHAnsi"/>
          <w:b/>
        </w:rPr>
        <w:t>Azure</w:t>
      </w:r>
      <w:r w:rsidRPr="00FE497B">
        <w:rPr>
          <w:rFonts w:cstheme="minorHAnsi"/>
        </w:rPr>
        <w:t xml:space="preserve"> for highly available customer facing B2B and B2C applications. Converted .Net application to </w:t>
      </w:r>
      <w:r w:rsidRPr="00FE497B">
        <w:rPr>
          <w:rFonts w:cstheme="minorHAnsi"/>
          <w:b/>
        </w:rPr>
        <w:t>Microsoft Azure</w:t>
      </w:r>
      <w:r w:rsidRPr="00FE497B">
        <w:rPr>
          <w:rFonts w:cstheme="minorHAnsi"/>
        </w:rPr>
        <w:t xml:space="preserve"> Cloud Service Project as part of cloud deployment.Migrated SQL Server 2008 database to Windows </w:t>
      </w:r>
      <w:r w:rsidRPr="00FE497B">
        <w:rPr>
          <w:rFonts w:cstheme="minorHAnsi"/>
          <w:b/>
        </w:rPr>
        <w:t>Azure</w:t>
      </w:r>
      <w:r w:rsidRPr="00FE497B">
        <w:rPr>
          <w:rFonts w:cstheme="minorHAnsi"/>
        </w:rPr>
        <w:t xml:space="preserve"> SQL Database and updated the Connection Strings.</w:t>
      </w:r>
    </w:p>
    <w:p w:rsidR="00680960" w:rsidRPr="00FE497B" w:rsidRDefault="00680960" w:rsidP="00680960">
      <w:pPr>
        <w:pStyle w:val="ListParagraph"/>
        <w:numPr>
          <w:ilvl w:val="0"/>
          <w:numId w:val="9"/>
        </w:numPr>
        <w:rPr>
          <w:rFonts w:cstheme="minorHAnsi"/>
        </w:rPr>
      </w:pPr>
      <w:r w:rsidRPr="00FE497B">
        <w:rPr>
          <w:rFonts w:cstheme="minorHAnsi"/>
        </w:rPr>
        <w:t xml:space="preserve">Developed Applications using </w:t>
      </w:r>
      <w:r w:rsidRPr="00FE497B">
        <w:rPr>
          <w:rFonts w:cstheme="minorHAnsi"/>
          <w:b/>
        </w:rPr>
        <w:t>Rule Engines, Drools</w:t>
      </w:r>
      <w:r w:rsidRPr="00FE497B">
        <w:rPr>
          <w:rFonts w:cstheme="minorHAnsi"/>
        </w:rPr>
        <w:t xml:space="preserve">. Explored </w:t>
      </w:r>
      <w:r w:rsidRPr="00FE497B">
        <w:rPr>
          <w:rFonts w:cstheme="minorHAnsi"/>
          <w:b/>
        </w:rPr>
        <w:t>Drools</w:t>
      </w:r>
      <w:r w:rsidRPr="00FE497B">
        <w:rPr>
          <w:rFonts w:cstheme="minorHAnsi"/>
        </w:rPr>
        <w:t xml:space="preserve"> modules such as </w:t>
      </w:r>
      <w:r w:rsidRPr="00FE497B">
        <w:rPr>
          <w:rFonts w:cstheme="minorHAnsi"/>
          <w:b/>
        </w:rPr>
        <w:t>DroolsExpert, Drools Fusion</w:t>
      </w:r>
      <w:r w:rsidRPr="00FE497B">
        <w:rPr>
          <w:rFonts w:cstheme="minorHAnsi"/>
        </w:rPr>
        <w:t xml:space="preserve">, and </w:t>
      </w:r>
      <w:r w:rsidRPr="00FE497B">
        <w:rPr>
          <w:rFonts w:cstheme="minorHAnsi"/>
          <w:b/>
        </w:rPr>
        <w:t>Drools</w:t>
      </w:r>
      <w:r w:rsidRPr="00FE497B">
        <w:rPr>
          <w:rFonts w:cstheme="minorHAnsi"/>
        </w:rPr>
        <w:t xml:space="preserve"> Flow, which adds event processing capabilities to the platform.</w:t>
      </w:r>
    </w:p>
    <w:p w:rsidR="00A22854" w:rsidRPr="00FE497B" w:rsidRDefault="00A22854" w:rsidP="00A22854">
      <w:pPr>
        <w:pStyle w:val="ListParagraph"/>
        <w:numPr>
          <w:ilvl w:val="0"/>
          <w:numId w:val="9"/>
        </w:numPr>
        <w:rPr>
          <w:rFonts w:cstheme="minorHAnsi"/>
        </w:rPr>
      </w:pPr>
      <w:r w:rsidRPr="00FE497B">
        <w:rPr>
          <w:rFonts w:cstheme="minorHAnsi"/>
        </w:rPr>
        <w:t xml:space="preserve">Database development required creation of new tables, </w:t>
      </w:r>
      <w:r w:rsidRPr="00FE497B">
        <w:rPr>
          <w:rFonts w:cstheme="minorHAnsi"/>
          <w:b/>
        </w:rPr>
        <w:t>PL/SQL Stored Procedures</w:t>
      </w:r>
      <w:r w:rsidRPr="00FE497B">
        <w:rPr>
          <w:rFonts w:cstheme="minorHAnsi"/>
        </w:rPr>
        <w:t xml:space="preserve">, </w:t>
      </w:r>
      <w:r w:rsidRPr="00FE497B">
        <w:rPr>
          <w:rFonts w:cstheme="minorHAnsi"/>
          <w:b/>
        </w:rPr>
        <w:t>Views</w:t>
      </w:r>
      <w:r w:rsidRPr="00FE497B">
        <w:rPr>
          <w:rFonts w:cstheme="minorHAnsi"/>
        </w:rPr>
        <w:t xml:space="preserve">, </w:t>
      </w:r>
      <w:r w:rsidRPr="00FE497B">
        <w:rPr>
          <w:rFonts w:cstheme="minorHAnsi"/>
          <w:b/>
          <w:lang w:val="en-GB"/>
        </w:rPr>
        <w:t>Indexes</w:t>
      </w:r>
      <w:r w:rsidRPr="00FE497B">
        <w:rPr>
          <w:rFonts w:cstheme="minorHAnsi"/>
          <w:lang w:val="en-GB"/>
        </w:rPr>
        <w:t xml:space="preserve"> and </w:t>
      </w:r>
      <w:r w:rsidRPr="00FE497B">
        <w:rPr>
          <w:rFonts w:cstheme="minorHAnsi"/>
          <w:b/>
          <w:lang w:val="en-GB"/>
        </w:rPr>
        <w:t xml:space="preserve">Constraints, </w:t>
      </w:r>
      <w:r w:rsidRPr="00FE497B">
        <w:rPr>
          <w:rFonts w:cstheme="minorHAnsi"/>
          <w:b/>
        </w:rPr>
        <w:t>Triggers</w:t>
      </w:r>
      <w:r w:rsidRPr="00FE497B">
        <w:rPr>
          <w:rFonts w:cstheme="minorHAnsi"/>
        </w:rPr>
        <w:t xml:space="preserve"> and required </w:t>
      </w:r>
      <w:r w:rsidRPr="00FE497B">
        <w:rPr>
          <w:rFonts w:cstheme="minorHAnsi"/>
          <w:b/>
        </w:rPr>
        <w:t>SQL</w:t>
      </w:r>
      <w:r w:rsidRPr="00FE497B">
        <w:rPr>
          <w:rFonts w:cstheme="minorHAnsi"/>
        </w:rPr>
        <w:t xml:space="preserve"> tuning to reduce the response time in the application.</w:t>
      </w:r>
    </w:p>
    <w:p w:rsidR="00836CBE" w:rsidRPr="00FE497B" w:rsidRDefault="00836CBE" w:rsidP="00836CBE">
      <w:pPr>
        <w:pStyle w:val="ListParagraph"/>
        <w:numPr>
          <w:ilvl w:val="0"/>
          <w:numId w:val="9"/>
        </w:numPr>
        <w:tabs>
          <w:tab w:val="left" w:pos="4320"/>
        </w:tabs>
        <w:spacing w:after="0" w:line="240" w:lineRule="auto"/>
        <w:jc w:val="both"/>
        <w:rPr>
          <w:rFonts w:cstheme="minorHAnsi"/>
          <w:b/>
          <w:snapToGrid w:val="0"/>
        </w:rPr>
      </w:pPr>
      <w:r w:rsidRPr="00FE497B">
        <w:rPr>
          <w:rFonts w:cstheme="minorHAnsi"/>
          <w:snapToGrid w:val="0"/>
        </w:rPr>
        <w:t xml:space="preserve">Responsible for writing the Design Specifications for the generic and application specific web services in </w:t>
      </w:r>
      <w:r w:rsidRPr="00FE497B">
        <w:rPr>
          <w:rFonts w:cstheme="minorHAnsi"/>
          <w:b/>
          <w:snapToGrid w:val="0"/>
        </w:rPr>
        <w:t xml:space="preserve">Groovy and Grails. </w:t>
      </w:r>
      <w:r w:rsidRPr="00FE497B">
        <w:rPr>
          <w:rFonts w:cstheme="minorHAnsi"/>
          <w:snapToGrid w:val="0"/>
        </w:rPr>
        <w:t xml:space="preserve">Worked on web application development using </w:t>
      </w:r>
      <w:r w:rsidRPr="00FE497B">
        <w:rPr>
          <w:rFonts w:cstheme="minorHAnsi"/>
          <w:b/>
          <w:snapToGrid w:val="0"/>
        </w:rPr>
        <w:t>Groovy Grails</w:t>
      </w:r>
      <w:r w:rsidRPr="00FE497B">
        <w:rPr>
          <w:rFonts w:cstheme="minorHAnsi"/>
          <w:snapToGrid w:val="0"/>
        </w:rPr>
        <w:t>jQuery, AJAX and D3.js.</w:t>
      </w:r>
    </w:p>
    <w:p w:rsidR="00D62EB9" w:rsidRPr="00FE497B" w:rsidRDefault="00E33462" w:rsidP="00D62EB9">
      <w:pPr>
        <w:pStyle w:val="ListParagraph"/>
        <w:numPr>
          <w:ilvl w:val="0"/>
          <w:numId w:val="9"/>
        </w:numPr>
        <w:rPr>
          <w:rFonts w:cstheme="minorHAnsi"/>
        </w:rPr>
      </w:pPr>
      <w:r w:rsidRPr="00FE497B">
        <w:rPr>
          <w:rFonts w:cstheme="minorHAnsi"/>
          <w:lang w:eastAsia="en-IN"/>
        </w:rPr>
        <w:t xml:space="preserve">Creating </w:t>
      </w:r>
      <w:r w:rsidRPr="00FE497B">
        <w:rPr>
          <w:rFonts w:cstheme="minorHAnsi"/>
          <w:b/>
          <w:lang w:eastAsia="en-IN"/>
        </w:rPr>
        <w:t>cross-browser</w:t>
      </w:r>
      <w:r w:rsidRPr="00FE497B">
        <w:rPr>
          <w:rFonts w:cstheme="minorHAnsi"/>
          <w:lang w:eastAsia="en-IN"/>
        </w:rPr>
        <w:t xml:space="preserve"> compatible and standards-compliant </w:t>
      </w:r>
      <w:r w:rsidRPr="00FE497B">
        <w:rPr>
          <w:rFonts w:cstheme="minorHAnsi"/>
          <w:b/>
          <w:lang w:eastAsia="en-IN"/>
        </w:rPr>
        <w:t>CSS</w:t>
      </w:r>
      <w:r w:rsidRPr="00FE497B">
        <w:rPr>
          <w:rFonts w:cstheme="minorHAnsi"/>
          <w:lang w:eastAsia="en-IN"/>
        </w:rPr>
        <w:t xml:space="preserve">-based page layouts. </w:t>
      </w:r>
      <w:r w:rsidR="00441F7B" w:rsidRPr="00FE497B">
        <w:rPr>
          <w:rFonts w:cstheme="minorHAnsi"/>
        </w:rPr>
        <w:t xml:space="preserve">Developed Unit test cases using </w:t>
      </w:r>
      <w:r w:rsidR="00441F7B" w:rsidRPr="00FE497B">
        <w:rPr>
          <w:rFonts w:cstheme="minorHAnsi"/>
          <w:b/>
          <w:bCs/>
        </w:rPr>
        <w:t>JUnit, Mockito and Easy mock.</w:t>
      </w:r>
      <w:r w:rsidR="00441F7B" w:rsidRPr="00FE497B">
        <w:rPr>
          <w:rFonts w:cstheme="minorHAnsi"/>
        </w:rPr>
        <w:t xml:space="preserve">  Developed </w:t>
      </w:r>
      <w:r w:rsidR="00441F7B" w:rsidRPr="00FE497B">
        <w:rPr>
          <w:rFonts w:cstheme="minorHAnsi"/>
          <w:b/>
          <w:bCs/>
        </w:rPr>
        <w:t>Maven scripts</w:t>
      </w:r>
      <w:r w:rsidR="00441F7B" w:rsidRPr="00FE497B">
        <w:rPr>
          <w:rFonts w:cstheme="minorHAnsi"/>
        </w:rPr>
        <w:t xml:space="preserve"> and developed builds using </w:t>
      </w:r>
      <w:r w:rsidR="00441F7B" w:rsidRPr="00FE497B">
        <w:rPr>
          <w:rFonts w:cstheme="minorHAnsi"/>
          <w:b/>
        </w:rPr>
        <w:t>Maven</w:t>
      </w:r>
      <w:r w:rsidR="00441F7B" w:rsidRPr="00FE497B">
        <w:rPr>
          <w:rFonts w:cstheme="minorHAnsi"/>
        </w:rPr>
        <w:t xml:space="preserve"> and </w:t>
      </w:r>
      <w:r w:rsidR="00441F7B" w:rsidRPr="00FE497B">
        <w:rPr>
          <w:rFonts w:cstheme="minorHAnsi"/>
        </w:rPr>
        <w:lastRenderedPageBreak/>
        <w:t xml:space="preserve">continuous integration servers like </w:t>
      </w:r>
      <w:r w:rsidR="00441F7B" w:rsidRPr="00FE497B">
        <w:rPr>
          <w:rFonts w:cstheme="minorHAnsi"/>
          <w:b/>
        </w:rPr>
        <w:t>Jenkins</w:t>
      </w:r>
      <w:r w:rsidR="00441F7B" w:rsidRPr="00FE497B">
        <w:rPr>
          <w:rFonts w:cstheme="minorHAnsi"/>
        </w:rPr>
        <w:t xml:space="preserve">. </w:t>
      </w:r>
      <w:r w:rsidR="00441F7B" w:rsidRPr="00FE497B">
        <w:rPr>
          <w:rFonts w:eastAsia="Batang" w:cstheme="minorHAnsi"/>
        </w:rPr>
        <w:t xml:space="preserve">Consumed </w:t>
      </w:r>
      <w:r w:rsidR="00441F7B" w:rsidRPr="00FE497B">
        <w:rPr>
          <w:rFonts w:eastAsia="Batang" w:cstheme="minorHAnsi"/>
          <w:b/>
          <w:bCs/>
        </w:rPr>
        <w:t>Web Services</w:t>
      </w:r>
      <w:r w:rsidR="00441F7B" w:rsidRPr="00FE497B">
        <w:rPr>
          <w:rFonts w:eastAsia="Batang" w:cstheme="minorHAnsi"/>
        </w:rPr>
        <w:t>for getting information from third party application.</w:t>
      </w:r>
    </w:p>
    <w:p w:rsidR="007A3101" w:rsidRPr="00FE497B" w:rsidRDefault="00D62EB9" w:rsidP="00D62EB9">
      <w:pPr>
        <w:pStyle w:val="ListParagraph"/>
        <w:numPr>
          <w:ilvl w:val="0"/>
          <w:numId w:val="9"/>
        </w:numPr>
        <w:rPr>
          <w:rFonts w:cstheme="minorHAnsi"/>
        </w:rPr>
      </w:pPr>
      <w:r w:rsidRPr="00FE497B">
        <w:rPr>
          <w:rFonts w:cstheme="minorHAnsi"/>
        </w:rPr>
        <w:t xml:space="preserve">Developed Unit test cases using </w:t>
      </w:r>
      <w:r w:rsidRPr="00FE497B">
        <w:rPr>
          <w:rFonts w:cstheme="minorHAnsi"/>
          <w:b/>
          <w:bCs/>
        </w:rPr>
        <w:t>JUnit, Mockito and Easy mock.</w:t>
      </w:r>
      <w:r w:rsidRPr="00FE497B">
        <w:rPr>
          <w:rFonts w:cstheme="minorHAnsi"/>
        </w:rPr>
        <w:t xml:space="preserve">  Developed </w:t>
      </w:r>
      <w:r w:rsidRPr="00FE497B">
        <w:rPr>
          <w:rFonts w:cstheme="minorHAnsi"/>
          <w:b/>
          <w:bCs/>
        </w:rPr>
        <w:t>Maven scripts</w:t>
      </w:r>
      <w:r w:rsidRPr="00FE497B">
        <w:rPr>
          <w:rFonts w:cstheme="minorHAnsi"/>
        </w:rPr>
        <w:t xml:space="preserve"> and developed builds using </w:t>
      </w:r>
      <w:r w:rsidRPr="00FE497B">
        <w:rPr>
          <w:rFonts w:cstheme="minorHAnsi"/>
          <w:b/>
        </w:rPr>
        <w:t>Maven</w:t>
      </w:r>
      <w:r w:rsidRPr="00FE497B">
        <w:rPr>
          <w:rFonts w:cstheme="minorHAnsi"/>
        </w:rPr>
        <w:t xml:space="preserve"> and continuous integration servers like </w:t>
      </w:r>
      <w:r w:rsidRPr="00FE497B">
        <w:rPr>
          <w:rFonts w:cstheme="minorHAnsi"/>
          <w:b/>
        </w:rPr>
        <w:t>Jenkins</w:t>
      </w:r>
      <w:r w:rsidRPr="00FE497B">
        <w:rPr>
          <w:rFonts w:cstheme="minorHAnsi"/>
        </w:rPr>
        <w:t>.</w:t>
      </w:r>
    </w:p>
    <w:p w:rsidR="00AC2B63" w:rsidRPr="00FE497B" w:rsidRDefault="00A22854" w:rsidP="007E230F">
      <w:pPr>
        <w:pStyle w:val="ListParagraph"/>
        <w:numPr>
          <w:ilvl w:val="0"/>
          <w:numId w:val="9"/>
        </w:numPr>
        <w:rPr>
          <w:rFonts w:cstheme="minorHAnsi"/>
        </w:rPr>
      </w:pPr>
      <w:r w:rsidRPr="00FE497B">
        <w:rPr>
          <w:rFonts w:cstheme="minorHAnsi"/>
        </w:rPr>
        <w:t xml:space="preserve">Utilized </w:t>
      </w:r>
      <w:r w:rsidRPr="00FE497B">
        <w:rPr>
          <w:rFonts w:cstheme="minorHAnsi"/>
          <w:b/>
        </w:rPr>
        <w:t>DOM, SAX</w:t>
      </w:r>
      <w:r w:rsidRPr="00FE497B">
        <w:rPr>
          <w:rFonts w:cstheme="minorHAnsi"/>
        </w:rPr>
        <w:t xml:space="preserve"> parser technologies in implementing </w:t>
      </w:r>
      <w:r w:rsidRPr="00FE497B">
        <w:rPr>
          <w:rFonts w:cstheme="minorHAnsi"/>
          <w:b/>
        </w:rPr>
        <w:t>XML</w:t>
      </w:r>
      <w:r w:rsidRPr="00FE497B">
        <w:rPr>
          <w:rFonts w:cstheme="minorHAnsi"/>
        </w:rPr>
        <w:t xml:space="preserve"> parsing framework.</w:t>
      </w:r>
      <w:r w:rsidRPr="00FE497B">
        <w:rPr>
          <w:rFonts w:cstheme="minorHAnsi"/>
          <w:bCs/>
        </w:rPr>
        <w:t xml:space="preserve">Installed and configured </w:t>
      </w:r>
      <w:r w:rsidRPr="00FE497B">
        <w:rPr>
          <w:rFonts w:cstheme="minorHAnsi"/>
          <w:b/>
          <w:bCs/>
        </w:rPr>
        <w:t>WebSphere Process Server 6.1</w:t>
      </w:r>
      <w:r w:rsidRPr="00FE497B">
        <w:rPr>
          <w:rFonts w:cstheme="minorHAnsi"/>
          <w:bCs/>
        </w:rPr>
        <w:t xml:space="preserve"> and </w:t>
      </w:r>
      <w:r w:rsidRPr="00FE497B">
        <w:rPr>
          <w:rFonts w:cstheme="minorHAnsi"/>
          <w:b/>
          <w:bCs/>
        </w:rPr>
        <w:t>WebSphere ESB 6.1</w:t>
      </w:r>
      <w:r w:rsidRPr="00FE497B">
        <w:rPr>
          <w:rFonts w:cstheme="minorHAnsi"/>
          <w:bCs/>
        </w:rPr>
        <w:t xml:space="preserve">, </w:t>
      </w:r>
      <w:r w:rsidRPr="00FE497B">
        <w:rPr>
          <w:rFonts w:cstheme="minorHAnsi"/>
          <w:b/>
          <w:bCs/>
        </w:rPr>
        <w:t>WID</w:t>
      </w:r>
      <w:r w:rsidRPr="00FE497B">
        <w:rPr>
          <w:rFonts w:cstheme="minorHAnsi"/>
          <w:bCs/>
        </w:rPr>
        <w:t>.</w:t>
      </w:r>
    </w:p>
    <w:p w:rsidR="00A22854" w:rsidRPr="00FE497B" w:rsidRDefault="00A22854" w:rsidP="007E230F">
      <w:pPr>
        <w:pStyle w:val="ListParagraph"/>
        <w:numPr>
          <w:ilvl w:val="0"/>
          <w:numId w:val="9"/>
        </w:numPr>
        <w:rPr>
          <w:rFonts w:cstheme="minorHAnsi"/>
        </w:rPr>
      </w:pPr>
      <w:r w:rsidRPr="00FE497B">
        <w:rPr>
          <w:rFonts w:cstheme="minorHAnsi"/>
        </w:rPr>
        <w:t xml:space="preserve">Used version control repository </w:t>
      </w:r>
      <w:r w:rsidRPr="00FE497B">
        <w:rPr>
          <w:rFonts w:cstheme="minorHAnsi"/>
          <w:b/>
        </w:rPr>
        <w:t>SVN</w:t>
      </w:r>
      <w:r w:rsidRPr="00FE497B">
        <w:rPr>
          <w:rFonts w:cstheme="minorHAnsi"/>
        </w:rPr>
        <w:t xml:space="preserve"> and </w:t>
      </w:r>
      <w:r w:rsidRPr="00FE497B">
        <w:rPr>
          <w:rFonts w:cstheme="minorHAnsi"/>
          <w:b/>
        </w:rPr>
        <w:t>JIRA</w:t>
      </w:r>
      <w:r w:rsidRPr="00FE497B">
        <w:rPr>
          <w:rFonts w:cstheme="minorHAnsi"/>
        </w:rPr>
        <w:t xml:space="preserve"> for issue tracking.</w:t>
      </w:r>
    </w:p>
    <w:p w:rsidR="00A22854" w:rsidRPr="00FE497B" w:rsidRDefault="00A22854" w:rsidP="00A22854">
      <w:pPr>
        <w:pStyle w:val="ListParagraph"/>
        <w:numPr>
          <w:ilvl w:val="0"/>
          <w:numId w:val="9"/>
        </w:numPr>
        <w:rPr>
          <w:rFonts w:cstheme="minorHAnsi"/>
        </w:rPr>
      </w:pPr>
      <w:r w:rsidRPr="00FE497B">
        <w:rPr>
          <w:rStyle w:val="apple-style-span"/>
          <w:rFonts w:cstheme="minorHAnsi"/>
        </w:rPr>
        <w:t xml:space="preserve">Develop unit test using </w:t>
      </w:r>
      <w:r w:rsidRPr="00FE497B">
        <w:rPr>
          <w:rStyle w:val="apple-style-span"/>
          <w:rFonts w:cstheme="minorHAnsi"/>
          <w:b/>
        </w:rPr>
        <w:t>Karma and Jasmine</w:t>
      </w:r>
      <w:r w:rsidRPr="00FE497B">
        <w:rPr>
          <w:rStyle w:val="apple-style-span"/>
          <w:rFonts w:cstheme="minorHAnsi"/>
        </w:rPr>
        <w:t>. Followed strict patterns of RA team for unit test cases with jasmine.</w:t>
      </w:r>
    </w:p>
    <w:p w:rsidR="0068415E" w:rsidRPr="00FE497B" w:rsidRDefault="00100E36" w:rsidP="00E33920">
      <w:pPr>
        <w:spacing w:line="240" w:lineRule="auto"/>
        <w:jc w:val="both"/>
        <w:rPr>
          <w:rStyle w:val="Strong"/>
          <w:rFonts w:cstheme="minorHAnsi"/>
          <w:bCs w:val="0"/>
        </w:rPr>
      </w:pPr>
      <w:r w:rsidRPr="00FE497B">
        <w:rPr>
          <w:rFonts w:cstheme="minorHAnsi"/>
          <w:b/>
          <w:bCs/>
        </w:rPr>
        <w:t xml:space="preserve">Environment: Core </w:t>
      </w:r>
      <w:r w:rsidRPr="00FE497B">
        <w:rPr>
          <w:rFonts w:cstheme="minorHAnsi"/>
          <w:b/>
        </w:rPr>
        <w:t xml:space="preserve">Java/J2EE, </w:t>
      </w:r>
      <w:r w:rsidR="0033355E" w:rsidRPr="00FE497B">
        <w:rPr>
          <w:rFonts w:cstheme="minorHAnsi"/>
          <w:b/>
        </w:rPr>
        <w:t>SPRING</w:t>
      </w:r>
      <w:r w:rsidRPr="00FE497B">
        <w:rPr>
          <w:rFonts w:cstheme="minorHAnsi"/>
          <w:b/>
        </w:rPr>
        <w:t>, WebSphere Application Server 7.0, Web Services, EJB 3.0, JPA, Apache Axis, Oracle10g, Java Script, AJA</w:t>
      </w:r>
      <w:r w:rsidR="006B709B" w:rsidRPr="00FE497B">
        <w:rPr>
          <w:rFonts w:cstheme="minorHAnsi"/>
          <w:b/>
        </w:rPr>
        <w:t xml:space="preserve">X, JSP, HTML, Angular JS, RAD, </w:t>
      </w:r>
      <w:r w:rsidRPr="00FE497B">
        <w:rPr>
          <w:rFonts w:cstheme="minorHAnsi"/>
          <w:b/>
        </w:rPr>
        <w:t>RSM, Log4j,</w:t>
      </w:r>
      <w:r w:rsidR="00B727E0" w:rsidRPr="00FE497B">
        <w:rPr>
          <w:rFonts w:cstheme="minorHAnsi"/>
          <w:b/>
        </w:rPr>
        <w:t>Docker,</w:t>
      </w:r>
      <w:r w:rsidR="00AE2AA8" w:rsidRPr="00FE497B">
        <w:rPr>
          <w:rFonts w:cstheme="minorHAnsi"/>
          <w:b/>
        </w:rPr>
        <w:t xml:space="preserve"> SPRING Boot,</w:t>
      </w:r>
      <w:r w:rsidR="006D73A7" w:rsidRPr="00FE497B">
        <w:rPr>
          <w:rFonts w:cstheme="minorHAnsi"/>
          <w:b/>
        </w:rPr>
        <w:t xml:space="preserve"> Azure,</w:t>
      </w:r>
      <w:r w:rsidRPr="00FE497B">
        <w:rPr>
          <w:rFonts w:cstheme="minorHAnsi"/>
          <w:b/>
        </w:rPr>
        <w:t xml:space="preserve"> Clear Quest, Rational Clear case,</w:t>
      </w:r>
      <w:r w:rsidRPr="00FE497B">
        <w:rPr>
          <w:rFonts w:cstheme="minorHAnsi"/>
          <w:b/>
          <w:lang w:eastAsia="en-IN"/>
        </w:rPr>
        <w:t xml:space="preserve"> AJAX, Bootstrap</w:t>
      </w:r>
      <w:r w:rsidRPr="00FE497B">
        <w:rPr>
          <w:rFonts w:cstheme="minorHAnsi"/>
          <w:b/>
        </w:rPr>
        <w:t>.</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Client:</w:t>
      </w:r>
      <w:bookmarkStart w:id="3" w:name="_Hlk502773786"/>
      <w:r w:rsidR="007425BE" w:rsidRPr="00FE497B">
        <w:rPr>
          <w:rFonts w:eastAsia="Times New Roman" w:cstheme="minorHAnsi"/>
          <w:b/>
          <w:color w:val="222222"/>
        </w:rPr>
        <w:t>Ally Financial - Southfield, MI</w:t>
      </w:r>
      <w:bookmarkEnd w:id="3"/>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t xml:space="preserve">Sep’ 2013 – </w:t>
      </w:r>
      <w:r w:rsidR="00692B49" w:rsidRPr="00FE497B">
        <w:rPr>
          <w:rStyle w:val="Strong"/>
          <w:rFonts w:cstheme="minorHAnsi"/>
          <w:bCs w:val="0"/>
        </w:rPr>
        <w:t>Nov</w:t>
      </w:r>
      <w:r w:rsidRPr="00FE497B">
        <w:rPr>
          <w:rStyle w:val="Strong"/>
          <w:rFonts w:cstheme="minorHAnsi"/>
          <w:bCs w:val="0"/>
        </w:rPr>
        <w:t>’ 2014</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Role: Senior Java/J2EE Developer</w:t>
      </w:r>
    </w:p>
    <w:p w:rsidR="007425BE" w:rsidRPr="00FE497B" w:rsidRDefault="00100E36" w:rsidP="007425BE">
      <w:pPr>
        <w:shd w:val="clear" w:color="auto" w:fill="FFFFFF"/>
        <w:spacing w:after="0" w:line="240" w:lineRule="auto"/>
        <w:rPr>
          <w:rFonts w:eastAsia="Times New Roman" w:cstheme="minorHAnsi"/>
          <w:color w:val="222222"/>
        </w:rPr>
      </w:pPr>
      <w:r w:rsidRPr="00FE497B">
        <w:rPr>
          <w:rStyle w:val="Strong"/>
          <w:rFonts w:cstheme="minorHAnsi"/>
          <w:bCs w:val="0"/>
        </w:rPr>
        <w:t>Description:</w:t>
      </w:r>
      <w:bookmarkStart w:id="4" w:name="_Hlk502773942"/>
      <w:r w:rsidR="007425BE" w:rsidRPr="00FE497B">
        <w:rPr>
          <w:rFonts w:eastAsia="Times New Roman" w:cstheme="minorHAnsi"/>
          <w:color w:val="222222"/>
        </w:rPr>
        <w:t>Smart Auction is an online auction process that eliminates shipping, preparation and fee expensed incurred with a traditional auction and dramatically expands the audience of potential buyers for each vehicle. The system runs the auction from 9am until 3pm, with daily transactions closed and settled via a nightly batch process. This is a single page application that provides the code access to the system</w:t>
      </w:r>
      <w:bookmarkEnd w:id="4"/>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Responsibilities:</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b/>
        </w:rPr>
        <w:t>J2EE</w:t>
      </w:r>
      <w:r w:rsidRPr="00FE497B">
        <w:rPr>
          <w:rFonts w:eastAsia="Times New Roman" w:cstheme="minorHAnsi"/>
        </w:rPr>
        <w:t xml:space="preserve"> deployment on </w:t>
      </w:r>
      <w:r w:rsidRPr="00FE497B">
        <w:rPr>
          <w:rFonts w:eastAsia="Times New Roman" w:cstheme="minorHAnsi"/>
          <w:b/>
        </w:rPr>
        <w:t>WebLogic/JBOSS</w:t>
      </w:r>
      <w:r w:rsidRPr="00FE497B">
        <w:rPr>
          <w:rFonts w:eastAsia="Times New Roman" w:cstheme="minorHAnsi"/>
        </w:rPr>
        <w:t> servers - QA &amp; Staging</w:t>
      </w:r>
      <w:r w:rsidR="003E6D60" w:rsidRPr="00FE497B">
        <w:rPr>
          <w:rFonts w:eastAsia="Times New Roman" w:cstheme="minorHAnsi"/>
        </w:rPr>
        <w:t xml:space="preserve">. </w:t>
      </w:r>
      <w:r w:rsidR="003E6D60" w:rsidRPr="00FE497B">
        <w:rPr>
          <w:rFonts w:cstheme="minorHAnsi"/>
        </w:rPr>
        <w:t>Addressed defects identified in QA phases.</w:t>
      </w:r>
      <w:r w:rsidRPr="00FE497B">
        <w:rPr>
          <w:rFonts w:eastAsia="Times New Roman" w:cstheme="minorHAnsi"/>
        </w:rPr>
        <w:t>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Troubleshooting issues that may occur during the test cycle (Functional &amp; load test) for the </w:t>
      </w:r>
      <w:r w:rsidRPr="00FE497B">
        <w:rPr>
          <w:rFonts w:eastAsia="Times New Roman" w:cstheme="minorHAnsi"/>
          <w:b/>
        </w:rPr>
        <w:t>J2EE</w:t>
      </w:r>
      <w:r w:rsidRPr="00FE497B">
        <w:rPr>
          <w:rFonts w:eastAsia="Times New Roman" w:cstheme="minorHAnsi"/>
        </w:rPr>
        <w:t xml:space="preserve"> applications on </w:t>
      </w:r>
      <w:r w:rsidRPr="00FE497B">
        <w:rPr>
          <w:rFonts w:eastAsia="Times New Roman" w:cstheme="minorHAnsi"/>
          <w:b/>
        </w:rPr>
        <w:t xml:space="preserve">Struts and </w:t>
      </w:r>
      <w:r w:rsidR="0033355E" w:rsidRPr="00FE497B">
        <w:rPr>
          <w:rFonts w:cstheme="minorHAnsi"/>
          <w:b/>
        </w:rPr>
        <w:t>SPRING</w:t>
      </w:r>
      <w:r w:rsidRPr="00FE497B">
        <w:rPr>
          <w:rFonts w:eastAsia="Times New Roman" w:cstheme="minorHAnsi"/>
        </w:rPr>
        <w:t xml:space="preserve"> framework running on </w:t>
      </w:r>
      <w:r w:rsidRPr="00FE497B">
        <w:rPr>
          <w:rFonts w:eastAsia="Times New Roman" w:cstheme="minorHAnsi"/>
          <w:b/>
        </w:rPr>
        <w:t>WebLogic/JBOSS</w:t>
      </w:r>
      <w:r w:rsidRPr="00FE497B">
        <w:rPr>
          <w:rFonts w:eastAsia="Times New Roman" w:cstheme="minorHAnsi"/>
        </w:rPr>
        <w:t> servers.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services that are reusable and interoperable, based on </w:t>
      </w:r>
      <w:r w:rsidRPr="00FE497B">
        <w:rPr>
          <w:rFonts w:eastAsia="Times New Roman" w:cstheme="minorHAnsi"/>
          <w:b/>
        </w:rPr>
        <w:t>SOAP, WSDL, JAXWS, JAXRPC Web services.</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Well versed with core Java concepts like </w:t>
      </w:r>
      <w:r w:rsidRPr="00FE497B">
        <w:rPr>
          <w:rFonts w:eastAsia="Times New Roman" w:cstheme="minorHAnsi"/>
          <w:b/>
        </w:rPr>
        <w:t>Collections, Swing, Serialization and Servlets &amp; JSP.</w:t>
      </w:r>
      <w:r w:rsidRPr="00FE497B">
        <w:rPr>
          <w:rFonts w:eastAsia="Times New Roman" w:cstheme="minorHAnsi"/>
        </w:rPr>
        <w:t>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Provided installation, configuration &amp; maintenance of pre-prod and production Cloud environments including services such as </w:t>
      </w:r>
      <w:r w:rsidRPr="00FE497B">
        <w:rPr>
          <w:rFonts w:eastAsia="Times New Roman" w:cstheme="minorHAnsi"/>
          <w:b/>
        </w:rPr>
        <w:t>Tomcat, Apache, Jetty, MongoDB, MySQL, and Jira</w:t>
      </w:r>
      <w:r w:rsidRPr="00FE497B">
        <w:rPr>
          <w:rFonts w:eastAsia="Times New Roman" w:cstheme="minorHAnsi"/>
        </w:rPr>
        <w:t>. </w:t>
      </w:r>
    </w:p>
    <w:p w:rsidR="00100E36" w:rsidRPr="00FE497B" w:rsidRDefault="00100E36" w:rsidP="00301491">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w:t>
      </w:r>
      <w:r w:rsidRPr="00FE497B">
        <w:rPr>
          <w:rFonts w:eastAsia="Times New Roman" w:cstheme="minorHAnsi"/>
          <w:b/>
        </w:rPr>
        <w:t>POJO</w:t>
      </w:r>
      <w:r w:rsidRPr="00FE497B">
        <w:rPr>
          <w:rFonts w:eastAsia="Times New Roman" w:cstheme="minorHAnsi"/>
        </w:rPr>
        <w:t xml:space="preserve"> objects and used </w:t>
      </w:r>
      <w:r w:rsidRPr="00FE497B">
        <w:rPr>
          <w:rFonts w:eastAsia="Times New Roman" w:cstheme="minorHAnsi"/>
          <w:b/>
        </w:rPr>
        <w:t>Hibernate</w:t>
      </w:r>
      <w:r w:rsidRPr="00FE497B">
        <w:rPr>
          <w:rFonts w:eastAsia="Times New Roman" w:cstheme="minorHAnsi"/>
        </w:rPr>
        <w:t xml:space="preserve"> as the </w:t>
      </w:r>
      <w:r w:rsidRPr="00FE497B">
        <w:rPr>
          <w:rFonts w:eastAsia="Times New Roman" w:cstheme="minorHAnsi"/>
          <w:b/>
        </w:rPr>
        <w:t xml:space="preserve">Object-Relational Mapping (ORM) </w:t>
      </w:r>
      <w:r w:rsidRPr="00FE497B">
        <w:rPr>
          <w:rFonts w:eastAsia="Times New Roman" w:cstheme="minorHAnsi"/>
        </w:rPr>
        <w:t>tool to access the persistent data from SQL Server. Hands-on writing </w:t>
      </w:r>
      <w:r w:rsidRPr="00FE497B">
        <w:rPr>
          <w:rFonts w:eastAsia="Times New Roman" w:cstheme="minorHAnsi"/>
          <w:b/>
        </w:rPr>
        <w:t>Stored Procedures, functions, triggers, DDL, DML SQL</w:t>
      </w:r>
      <w:r w:rsidRPr="00FE497B">
        <w:rPr>
          <w:rFonts w:eastAsia="Times New Roman" w:cstheme="minorHAnsi"/>
        </w:rPr>
        <w:t xml:space="preserve"> queries. Experience in writing </w:t>
      </w:r>
      <w:r w:rsidRPr="00FE497B">
        <w:rPr>
          <w:rFonts w:eastAsia="Times New Roman" w:cstheme="minorHAnsi"/>
          <w:b/>
        </w:rPr>
        <w:t>SQL, PL/SQL</w:t>
      </w:r>
      <w:r w:rsidRPr="00FE497B">
        <w:rPr>
          <w:rFonts w:eastAsia="Times New Roman" w:cstheme="minorHAnsi"/>
        </w:rPr>
        <w:t xml:space="preserve"> programming and SQL Loader.  </w:t>
      </w:r>
    </w:p>
    <w:p w:rsidR="00100E36" w:rsidRPr="00FE497B" w:rsidRDefault="00100E36" w:rsidP="00301491">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Did load testing of SOAP Web Services using </w:t>
      </w:r>
      <w:r w:rsidRPr="00FE497B">
        <w:rPr>
          <w:rFonts w:eastAsia="Times New Roman" w:cstheme="minorHAnsi"/>
          <w:b/>
        </w:rPr>
        <w:t>SOAP UI</w:t>
      </w:r>
      <w:r w:rsidRPr="00FE497B">
        <w:rPr>
          <w:rFonts w:eastAsia="Times New Roman" w:cstheme="minorHAnsi"/>
        </w:rPr>
        <w:t xml:space="preserve"> and Apache </w:t>
      </w:r>
      <w:r w:rsidRPr="00FE497B">
        <w:rPr>
          <w:rFonts w:eastAsia="Times New Roman" w:cstheme="minorHAnsi"/>
          <w:b/>
        </w:rPr>
        <w:t>JMeter</w:t>
      </w:r>
      <w:r w:rsidRPr="00FE497B">
        <w:rPr>
          <w:rFonts w:eastAsia="Times New Roman" w:cstheme="minorHAnsi"/>
        </w:rPr>
        <w:t xml:space="preserve"> tools. Developed a GUI to help to read the logs generated by the scripts, the logs were saved in </w:t>
      </w:r>
      <w:r w:rsidRPr="00FE497B">
        <w:rPr>
          <w:rFonts w:eastAsia="Times New Roman" w:cstheme="minorHAnsi"/>
          <w:b/>
        </w:rPr>
        <w:t>MongoDB, the GUI was created using</w:t>
      </w:r>
      <w:r w:rsidR="00DD1E53" w:rsidRPr="00FE497B">
        <w:rPr>
          <w:rFonts w:eastAsia="Times New Roman" w:cstheme="minorHAnsi"/>
          <w:b/>
        </w:rPr>
        <w:t xml:space="preserve"> flask, D3, jQuery.</w:t>
      </w:r>
      <w:r w:rsidRPr="00FE497B">
        <w:rPr>
          <w:rFonts w:eastAsia="Times New Roman" w:cstheme="minorHAnsi"/>
        </w:rPr>
        <w:t>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Implemented Internationalization using </w:t>
      </w:r>
      <w:r w:rsidR="0033355E" w:rsidRPr="00FE497B">
        <w:rPr>
          <w:rFonts w:cstheme="minorHAnsi"/>
          <w:b/>
        </w:rPr>
        <w:t>SPRING</w:t>
      </w:r>
      <w:r w:rsidRPr="00FE497B">
        <w:rPr>
          <w:rFonts w:eastAsia="Times New Roman" w:cstheme="minorHAnsi"/>
          <w:b/>
          <w:bCs/>
        </w:rPr>
        <w:t xml:space="preserve">MVC Interceptors and </w:t>
      </w:r>
      <w:r w:rsidR="0033355E" w:rsidRPr="00FE497B">
        <w:rPr>
          <w:rFonts w:cstheme="minorHAnsi"/>
          <w:b/>
        </w:rPr>
        <w:t>SPRING</w:t>
      </w:r>
      <w:r w:rsidRPr="00FE497B">
        <w:rPr>
          <w:rFonts w:eastAsia="Times New Roman" w:cstheme="minorHAnsi"/>
          <w:b/>
          <w:bCs/>
        </w:rPr>
        <w:t xml:space="preserve"> core modules.</w:t>
      </w:r>
    </w:p>
    <w:p w:rsidR="00100E36" w:rsidRPr="00FE497B" w:rsidRDefault="00100E36" w:rsidP="00202361">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Implemented the </w:t>
      </w:r>
      <w:r w:rsidRPr="00FE497B">
        <w:rPr>
          <w:rFonts w:eastAsia="Times New Roman" w:cstheme="minorHAnsi"/>
          <w:b/>
        </w:rPr>
        <w:t>MVC</w:t>
      </w:r>
      <w:r w:rsidRPr="00FE497B">
        <w:rPr>
          <w:rFonts w:eastAsia="Times New Roman" w:cstheme="minorHAnsi"/>
        </w:rPr>
        <w:t xml:space="preserve"> architecture using </w:t>
      </w:r>
      <w:r w:rsidRPr="00FE497B">
        <w:rPr>
          <w:rFonts w:eastAsia="Times New Roman" w:cstheme="minorHAnsi"/>
          <w:b/>
        </w:rPr>
        <w:t xml:space="preserve">Backbone.js, </w:t>
      </w:r>
      <w:r w:rsidR="00202361" w:rsidRPr="00FE497B">
        <w:rPr>
          <w:rFonts w:eastAsia="Times New Roman" w:cstheme="minorHAnsi"/>
          <w:b/>
        </w:rPr>
        <w:t>NodeJS</w:t>
      </w:r>
      <w:r w:rsidRPr="00FE497B">
        <w:rPr>
          <w:rFonts w:eastAsia="Times New Roman" w:cstheme="minorHAnsi"/>
          <w:b/>
        </w:rPr>
        <w:t xml:space="preserve"> and Angular.js, ReactJS</w:t>
      </w:r>
      <w:r w:rsidRPr="00FE497B">
        <w:rPr>
          <w:rFonts w:eastAsia="Times New Roman" w:cstheme="minorHAnsi"/>
        </w:rPr>
        <w:t>. </w:t>
      </w:r>
      <w:r w:rsidR="00301491" w:rsidRPr="00FE497B">
        <w:rPr>
          <w:rFonts w:eastAsia="Times New Roman" w:cstheme="minorHAnsi"/>
        </w:rPr>
        <w:t>Worked on</w:t>
      </w:r>
      <w:r w:rsidR="00301491" w:rsidRPr="00FE497B">
        <w:rPr>
          <w:rFonts w:eastAsia="Times New Roman" w:cstheme="minorHAnsi"/>
          <w:b/>
        </w:rPr>
        <w:t xml:space="preserve"> Hibernate</w:t>
      </w:r>
      <w:r w:rsidR="00301491" w:rsidRPr="00FE497B">
        <w:rPr>
          <w:rFonts w:eastAsia="Times New Roman" w:cstheme="minorHAnsi"/>
        </w:rPr>
        <w:t xml:space="preserve"> object relational mapping according to database schema.</w:t>
      </w:r>
      <w:r w:rsidRPr="00FE497B">
        <w:rPr>
          <w:rFonts w:eastAsia="Times New Roman" w:cstheme="minorHAnsi"/>
        </w:rPr>
        <w:t xml:space="preserve">Used </w:t>
      </w:r>
      <w:r w:rsidR="0033355E" w:rsidRPr="00FE497B">
        <w:rPr>
          <w:rFonts w:cstheme="minorHAnsi"/>
          <w:b/>
        </w:rPr>
        <w:t>SPRING</w:t>
      </w:r>
      <w:r w:rsidRPr="00FE497B">
        <w:rPr>
          <w:rFonts w:eastAsia="Times New Roman" w:cstheme="minorHAnsi"/>
          <w:b/>
        </w:rPr>
        <w:t xml:space="preserve"> Validation</w:t>
      </w:r>
      <w:r w:rsidRPr="00FE497B">
        <w:rPr>
          <w:rFonts w:eastAsia="Times New Roman" w:cstheme="minorHAnsi"/>
        </w:rPr>
        <w:t xml:space="preserve"> framework to implement the </w:t>
      </w:r>
      <w:r w:rsidR="00EF5713" w:rsidRPr="00FE497B">
        <w:rPr>
          <w:rFonts w:eastAsia="Times New Roman" w:cstheme="minorHAnsi"/>
        </w:rPr>
        <w:t>server-side</w:t>
      </w:r>
      <w:r w:rsidRPr="00FE497B">
        <w:rPr>
          <w:rFonts w:eastAsia="Times New Roman" w:cstheme="minorHAnsi"/>
        </w:rPr>
        <w:t xml:space="preserve"> validations and used </w:t>
      </w:r>
      <w:r w:rsidRPr="00FE497B">
        <w:rPr>
          <w:rFonts w:eastAsia="Times New Roman" w:cstheme="minorHAnsi"/>
          <w:b/>
        </w:rPr>
        <w:t>Ext JS</w:t>
      </w:r>
      <w:r w:rsidRPr="00FE497B">
        <w:rPr>
          <w:rFonts w:eastAsia="Times New Roman" w:cstheme="minorHAnsi"/>
        </w:rPr>
        <w:t> </w:t>
      </w:r>
      <w:r w:rsidRPr="00FE497B">
        <w:rPr>
          <w:rFonts w:eastAsia="Times New Roman" w:cstheme="minorHAnsi"/>
          <w:b/>
        </w:rPr>
        <w:t>AJAX</w:t>
      </w:r>
      <w:r w:rsidRPr="00FE497B">
        <w:rPr>
          <w:rFonts w:eastAsia="Times New Roman" w:cstheme="minorHAnsi"/>
        </w:rPr>
        <w:t xml:space="preserve"> to get the data from the server asynchronously by using </w:t>
      </w:r>
      <w:r w:rsidRPr="00FE497B">
        <w:rPr>
          <w:rFonts w:eastAsia="Times New Roman" w:cstheme="minorHAnsi"/>
          <w:b/>
        </w:rPr>
        <w:t>JSON</w:t>
      </w:r>
      <w:r w:rsidRPr="00FE497B">
        <w:rPr>
          <w:rFonts w:eastAsia="Times New Roman" w:cstheme="minorHAnsi"/>
        </w:rPr>
        <w:t xml:space="preserve"> objects.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Effective use of </w:t>
      </w:r>
      <w:r w:rsidRPr="00FE497B">
        <w:rPr>
          <w:rFonts w:eastAsia="Times New Roman" w:cstheme="minorHAnsi"/>
          <w:b/>
        </w:rPr>
        <w:t>data structures and algorithms</w:t>
      </w:r>
      <w:r w:rsidRPr="00FE497B">
        <w:rPr>
          <w:rFonts w:eastAsia="Times New Roman" w:cstheme="minorHAnsi"/>
        </w:rPr>
        <w:t xml:space="preserve"> to solve complex problems, reducing t</w:t>
      </w:r>
      <w:r w:rsidR="00DD1E53" w:rsidRPr="00FE497B">
        <w:rPr>
          <w:rFonts w:eastAsia="Times New Roman" w:cstheme="minorHAnsi"/>
        </w:rPr>
        <w:t>ime complexity and memory.</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Delivered mobile app for book reading capability with HTML5 </w:t>
      </w:r>
      <w:r w:rsidRPr="00FE497B">
        <w:rPr>
          <w:rFonts w:eastAsia="Times New Roman" w:cstheme="minorHAnsi"/>
          <w:b/>
        </w:rPr>
        <w:t>Sencha</w:t>
      </w:r>
      <w:r w:rsidRPr="00FE497B">
        <w:rPr>
          <w:rFonts w:eastAsia="Times New Roman" w:cstheme="minorHAnsi"/>
        </w:rPr>
        <w:t> and online services with Flash/Flex.</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Technology leadership for the direction of the Cloud based application using </w:t>
      </w:r>
      <w:r w:rsidRPr="00FE497B">
        <w:rPr>
          <w:rFonts w:eastAsia="Times New Roman" w:cstheme="minorHAnsi"/>
          <w:b/>
        </w:rPr>
        <w:t>Node.JS, PDFJS,MongoDB</w:t>
      </w:r>
      <w:r w:rsidRPr="00FE497B">
        <w:rPr>
          <w:rFonts w:eastAsia="Times New Roman" w:cstheme="minorHAnsi"/>
        </w:rPr>
        <w:t xml:space="preserve"> and MS SQL Server integrating to a proprietary framework.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Used </w:t>
      </w:r>
      <w:r w:rsidRPr="00FE497B">
        <w:rPr>
          <w:rFonts w:eastAsia="Times New Roman" w:cstheme="minorHAnsi"/>
          <w:b/>
        </w:rPr>
        <w:t>JMS (Java Mailing Service) API</w:t>
      </w:r>
      <w:r w:rsidRPr="00FE497B">
        <w:rPr>
          <w:rFonts w:eastAsia="Times New Roman" w:cstheme="minorHAnsi"/>
        </w:rPr>
        <w:t xml:space="preserve"> to mail notifications upon the success or failure when the backend processes are completed </w:t>
      </w:r>
      <w:r w:rsidR="00EF5713" w:rsidRPr="00FE497B">
        <w:rPr>
          <w:rFonts w:eastAsia="Times New Roman" w:cstheme="minorHAnsi"/>
        </w:rPr>
        <w:t>and</w:t>
      </w:r>
      <w:r w:rsidRPr="00FE497B">
        <w:rPr>
          <w:rFonts w:eastAsia="Times New Roman" w:cstheme="minorHAnsi"/>
        </w:rPr>
        <w:t xml:space="preserve"> to send mail notifications regarding any system related problems. </w:t>
      </w:r>
    </w:p>
    <w:p w:rsidR="00100E36" w:rsidRPr="00FE497B" w:rsidRDefault="00100E36" w:rsidP="00202361">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Defined collections to store data in </w:t>
      </w:r>
      <w:r w:rsidRPr="00FE497B">
        <w:rPr>
          <w:rFonts w:eastAsia="Times New Roman" w:cstheme="minorHAnsi"/>
          <w:b/>
        </w:rPr>
        <w:t>MongoDB.</w:t>
      </w:r>
      <w:r w:rsidRPr="00FE497B">
        <w:rPr>
          <w:rFonts w:eastAsia="Times New Roman" w:cstheme="minorHAnsi"/>
        </w:rPr>
        <w:t xml:space="preserve">  Developed </w:t>
      </w:r>
      <w:r w:rsidRPr="00FE497B">
        <w:rPr>
          <w:rFonts w:eastAsia="Times New Roman" w:cstheme="minorHAnsi"/>
          <w:b/>
        </w:rPr>
        <w:t>P</w:t>
      </w:r>
      <w:r w:rsidR="002C36CA" w:rsidRPr="00FE497B">
        <w:rPr>
          <w:rFonts w:eastAsia="Times New Roman" w:cstheme="minorHAnsi"/>
          <w:b/>
        </w:rPr>
        <w:t>L</w:t>
      </w:r>
      <w:r w:rsidRPr="00FE497B">
        <w:rPr>
          <w:rFonts w:eastAsia="Times New Roman" w:cstheme="minorHAnsi"/>
          <w:b/>
        </w:rPr>
        <w:t>-S</w:t>
      </w:r>
      <w:r w:rsidR="002C36CA" w:rsidRPr="00FE497B">
        <w:rPr>
          <w:rFonts w:eastAsia="Times New Roman" w:cstheme="minorHAnsi"/>
          <w:b/>
        </w:rPr>
        <w:t>QL</w:t>
      </w:r>
      <w:r w:rsidRPr="00FE497B">
        <w:rPr>
          <w:rFonts w:eastAsia="Times New Roman" w:cstheme="minorHAnsi"/>
        </w:rPr>
        <w:t xml:space="preserve"> store procedures to convert the data from </w:t>
      </w:r>
      <w:r w:rsidRPr="00FE497B">
        <w:rPr>
          <w:rFonts w:eastAsia="Times New Roman" w:cstheme="minorHAnsi"/>
          <w:b/>
        </w:rPr>
        <w:t>Oracle</w:t>
      </w:r>
      <w:r w:rsidRPr="00FE497B">
        <w:rPr>
          <w:rFonts w:eastAsia="Times New Roman" w:cstheme="minorHAnsi"/>
        </w:rPr>
        <w:t xml:space="preserve"> to </w:t>
      </w:r>
      <w:r w:rsidRPr="00FE497B">
        <w:rPr>
          <w:rFonts w:eastAsia="Times New Roman" w:cstheme="minorHAnsi"/>
          <w:b/>
        </w:rPr>
        <w:t>MongoDB.</w:t>
      </w:r>
      <w:r w:rsidRPr="00FE497B">
        <w:rPr>
          <w:rFonts w:eastAsia="Times New Roman" w:cstheme="minorHAnsi"/>
        </w:rPr>
        <w:t> Developed user interface using JSP with </w:t>
      </w:r>
      <w:r w:rsidRPr="00FE497B">
        <w:rPr>
          <w:rFonts w:eastAsia="Times New Roman" w:cstheme="minorHAnsi"/>
          <w:b/>
        </w:rPr>
        <w:t xml:space="preserve">JavaBeans, JSTL and Custom Tag Libraries, JS, CSS, </w:t>
      </w:r>
      <w:r w:rsidR="00202361" w:rsidRPr="00FE497B">
        <w:rPr>
          <w:rFonts w:eastAsia="Times New Roman" w:cstheme="minorHAnsi"/>
          <w:b/>
        </w:rPr>
        <w:t>jQuery</w:t>
      </w:r>
      <w:r w:rsidRPr="00FE497B">
        <w:rPr>
          <w:rFonts w:eastAsia="Times New Roman" w:cstheme="minorHAnsi"/>
          <w:b/>
        </w:rPr>
        <w:t>, Node.js, HTML, SASS and Ajax</w:t>
      </w:r>
      <w:r w:rsidRPr="00FE497B">
        <w:rPr>
          <w:rFonts w:eastAsia="Times New Roman" w:cstheme="minorHAnsi"/>
        </w:rPr>
        <w:t xml:space="preserve"> to speed the application.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Prepared and presented </w:t>
      </w:r>
      <w:r w:rsidRPr="00FE497B">
        <w:rPr>
          <w:rFonts w:eastAsia="Times New Roman" w:cstheme="minorHAnsi"/>
          <w:b/>
        </w:rPr>
        <w:t>UNIX</w:t>
      </w:r>
      <w:r w:rsidRPr="00FE497B">
        <w:rPr>
          <w:rFonts w:eastAsia="Times New Roman" w:cstheme="minorHAnsi"/>
        </w:rPr>
        <w:t> production and implementation schedules to the Project Manager and client.</w:t>
      </w:r>
      <w:r w:rsidRPr="00FE497B">
        <w:rPr>
          <w:rFonts w:cstheme="minorHAnsi"/>
          <w:shd w:val="clear" w:color="auto" w:fill="FFFFFF"/>
        </w:rPr>
        <w:t> </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cstheme="minorHAnsi"/>
        </w:rPr>
        <w:t xml:space="preserve">Wrote </w:t>
      </w:r>
      <w:r w:rsidRPr="00FE497B">
        <w:rPr>
          <w:rFonts w:cstheme="minorHAnsi"/>
          <w:b/>
        </w:rPr>
        <w:t>PL/SQL</w:t>
      </w:r>
      <w:r w:rsidRPr="00FE497B">
        <w:rPr>
          <w:rFonts w:cstheme="minorHAnsi"/>
        </w:rPr>
        <w:t> Queries, stored procedures, triggers and prepared statements. </w:t>
      </w:r>
    </w:p>
    <w:p w:rsidR="00D5154C" w:rsidRPr="00FE497B" w:rsidRDefault="00100E36" w:rsidP="00D5154C">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Responsible for developing the connection pooling for </w:t>
      </w:r>
      <w:r w:rsidR="00202361" w:rsidRPr="00FE497B">
        <w:rPr>
          <w:rFonts w:eastAsia="Times New Roman" w:cstheme="minorHAnsi"/>
          <w:b/>
        </w:rPr>
        <w:t>FileNet</w:t>
      </w:r>
      <w:r w:rsidRPr="00FE497B">
        <w:rPr>
          <w:rFonts w:eastAsia="Times New Roman" w:cstheme="minorHAnsi"/>
        </w:rPr>
        <w:t xml:space="preserve"> Server implementing </w:t>
      </w:r>
      <w:r w:rsidR="0033355E" w:rsidRPr="00FE497B">
        <w:rPr>
          <w:rFonts w:cstheme="minorHAnsi"/>
          <w:b/>
        </w:rPr>
        <w:t>SPRING</w:t>
      </w:r>
      <w:r w:rsidRPr="00FE497B">
        <w:rPr>
          <w:rFonts w:eastAsia="Times New Roman" w:cstheme="minorHAnsi"/>
        </w:rPr>
        <w:t xml:space="preserve"> framework concepts such as Transaction management and </w:t>
      </w:r>
      <w:r w:rsidRPr="00FE497B">
        <w:rPr>
          <w:rFonts w:eastAsia="Times New Roman" w:cstheme="minorHAnsi"/>
          <w:b/>
        </w:rPr>
        <w:t>DAO</w:t>
      </w:r>
      <w:r w:rsidRPr="00FE497B">
        <w:rPr>
          <w:rFonts w:eastAsia="Times New Roman" w:cstheme="minorHAnsi"/>
        </w:rPr>
        <w:t xml:space="preserve"> support</w:t>
      </w:r>
      <w:r w:rsidRPr="00FE497B">
        <w:rPr>
          <w:rFonts w:cstheme="minorHAnsi"/>
          <w:shd w:val="clear" w:color="auto" w:fill="FFFFFF"/>
        </w:rPr>
        <w:t>. </w:t>
      </w:r>
    </w:p>
    <w:p w:rsidR="00D5154C" w:rsidRPr="00FE497B" w:rsidRDefault="00D5154C" w:rsidP="00D5154C">
      <w:pPr>
        <w:pStyle w:val="ListParagraph"/>
        <w:numPr>
          <w:ilvl w:val="0"/>
          <w:numId w:val="8"/>
        </w:numPr>
        <w:shd w:val="clear" w:color="auto" w:fill="FFFFFF"/>
        <w:spacing w:after="0" w:line="234" w:lineRule="atLeast"/>
        <w:rPr>
          <w:rFonts w:eastAsia="Times New Roman" w:cstheme="minorHAnsi"/>
          <w:b/>
        </w:rPr>
      </w:pPr>
      <w:r w:rsidRPr="00FE497B">
        <w:rPr>
          <w:rFonts w:eastAsia="Times New Roman" w:cstheme="minorHAnsi"/>
        </w:rPr>
        <w:t xml:space="preserve">Experience in </w:t>
      </w:r>
      <w:r w:rsidRPr="00FE497B">
        <w:rPr>
          <w:rFonts w:eastAsia="Times New Roman" w:cstheme="minorHAnsi"/>
          <w:b/>
        </w:rPr>
        <w:t>SOA</w:t>
      </w:r>
      <w:r w:rsidRPr="00FE497B">
        <w:rPr>
          <w:rFonts w:eastAsia="Times New Roman" w:cstheme="minorHAnsi"/>
        </w:rPr>
        <w:t> </w:t>
      </w:r>
      <w:r w:rsidRPr="00FE497B">
        <w:rPr>
          <w:rFonts w:eastAsia="Times New Roman" w:cstheme="minorHAnsi"/>
          <w:b/>
          <w:bCs/>
        </w:rPr>
        <w:t>EIP</w:t>
      </w:r>
      <w:r w:rsidRPr="00FE497B">
        <w:rPr>
          <w:rFonts w:eastAsia="Times New Roman" w:cstheme="minorHAnsi"/>
        </w:rPr>
        <w:t> using </w:t>
      </w:r>
      <w:r w:rsidRPr="00FE497B">
        <w:rPr>
          <w:rFonts w:eastAsia="Times New Roman" w:cstheme="minorHAnsi"/>
          <w:b/>
          <w:bCs/>
        </w:rPr>
        <w:t>Apache Camel</w:t>
      </w:r>
      <w:r w:rsidRPr="00FE497B">
        <w:rPr>
          <w:rFonts w:eastAsia="Times New Roman" w:cstheme="minorHAnsi"/>
        </w:rPr>
        <w:t> </w:t>
      </w:r>
      <w:r w:rsidR="0033355E" w:rsidRPr="00FE497B">
        <w:rPr>
          <w:rFonts w:cstheme="minorHAnsi"/>
          <w:b/>
        </w:rPr>
        <w:t>SPRING</w:t>
      </w:r>
      <w:r w:rsidRPr="00FE497B">
        <w:rPr>
          <w:rFonts w:eastAsia="Times New Roman" w:cstheme="minorHAnsi"/>
        </w:rPr>
        <w:t xml:space="preserve"> Integration Service Mix </w:t>
      </w:r>
      <w:r w:rsidRPr="00FE497B">
        <w:rPr>
          <w:rFonts w:eastAsia="Times New Roman" w:cstheme="minorHAnsi"/>
          <w:b/>
        </w:rPr>
        <w:t>Mule ESB.</w:t>
      </w:r>
    </w:p>
    <w:p w:rsidR="00D64421" w:rsidRPr="00FE497B" w:rsidRDefault="00D5154C" w:rsidP="00D64421">
      <w:pPr>
        <w:numPr>
          <w:ilvl w:val="0"/>
          <w:numId w:val="13"/>
        </w:numPr>
        <w:spacing w:after="0" w:line="240" w:lineRule="auto"/>
        <w:rPr>
          <w:rFonts w:eastAsia="Calibri" w:cstheme="minorHAnsi"/>
        </w:rPr>
      </w:pPr>
      <w:r w:rsidRPr="00FE497B">
        <w:rPr>
          <w:rFonts w:eastAsia="Times New Roman" w:cstheme="minorHAnsi"/>
        </w:rPr>
        <w:lastRenderedPageBreak/>
        <w:t>Developed integration modules for disparate clients using </w:t>
      </w:r>
      <w:r w:rsidRPr="00FE497B">
        <w:rPr>
          <w:rFonts w:eastAsia="Times New Roman" w:cstheme="minorHAnsi"/>
          <w:b/>
          <w:bCs/>
        </w:rPr>
        <w:t>Apache Camel</w:t>
      </w:r>
      <w:r w:rsidRPr="00FE497B">
        <w:rPr>
          <w:rFonts w:eastAsia="Times New Roman" w:cstheme="minorHAnsi"/>
        </w:rPr>
        <w:t>. Developed a core routing framework for Verizon National Preorder using </w:t>
      </w:r>
      <w:r w:rsidRPr="00FE497B">
        <w:rPr>
          <w:rFonts w:eastAsia="Times New Roman" w:cstheme="minorHAnsi"/>
          <w:b/>
          <w:bCs/>
        </w:rPr>
        <w:t>Apache Camel</w:t>
      </w:r>
      <w:r w:rsidRPr="00FE497B">
        <w:rPr>
          <w:rFonts w:eastAsia="Times New Roman" w:cstheme="minorHAnsi"/>
        </w:rPr>
        <w:t>.</w:t>
      </w:r>
    </w:p>
    <w:p w:rsidR="00D5154C" w:rsidRPr="00FE497B" w:rsidRDefault="00D64421" w:rsidP="00461500">
      <w:pPr>
        <w:pStyle w:val="NoSpacing"/>
        <w:numPr>
          <w:ilvl w:val="0"/>
          <w:numId w:val="18"/>
        </w:numPr>
        <w:suppressAutoHyphens/>
        <w:rPr>
          <w:rFonts w:cstheme="minorHAnsi"/>
          <w:b/>
        </w:rPr>
      </w:pPr>
      <w:r w:rsidRPr="00FE497B">
        <w:rPr>
          <w:rFonts w:eastAsia="Calibri" w:cstheme="minorHAnsi"/>
        </w:rPr>
        <w:t xml:space="preserve">Developed a fully automated continuous integration system using </w:t>
      </w:r>
      <w:r w:rsidRPr="00FE497B">
        <w:rPr>
          <w:rFonts w:eastAsia="Calibri" w:cstheme="minorHAnsi"/>
          <w:b/>
        </w:rPr>
        <w:t>Git</w:t>
      </w:r>
      <w:r w:rsidRPr="00FE497B">
        <w:rPr>
          <w:rFonts w:eastAsia="Calibri" w:cstheme="minorHAnsi"/>
        </w:rPr>
        <w:t xml:space="preserve">, </w:t>
      </w:r>
      <w:r w:rsidRPr="00FE497B">
        <w:rPr>
          <w:rFonts w:eastAsia="Calibri" w:cstheme="minorHAnsi"/>
          <w:b/>
        </w:rPr>
        <w:t>Jenkins</w:t>
      </w:r>
      <w:r w:rsidRPr="00FE497B">
        <w:rPr>
          <w:rFonts w:eastAsia="Calibri" w:cstheme="minorHAnsi"/>
        </w:rPr>
        <w:t xml:space="preserve">, </w:t>
      </w:r>
      <w:r w:rsidRPr="00FE497B">
        <w:rPr>
          <w:rFonts w:eastAsia="Calibri" w:cstheme="minorHAnsi"/>
          <w:b/>
        </w:rPr>
        <w:t>MySQL</w:t>
      </w:r>
      <w:r w:rsidRPr="00FE497B">
        <w:rPr>
          <w:rFonts w:eastAsia="Calibri" w:cstheme="minorHAnsi"/>
        </w:rPr>
        <w:t xml:space="preserve"> and custom tools developed in </w:t>
      </w:r>
      <w:r w:rsidRPr="00FE497B">
        <w:rPr>
          <w:rFonts w:eastAsia="Calibri" w:cstheme="minorHAnsi"/>
          <w:b/>
        </w:rPr>
        <w:t>Python</w:t>
      </w:r>
      <w:r w:rsidRPr="00FE497B">
        <w:rPr>
          <w:rFonts w:eastAsia="Calibri" w:cstheme="minorHAnsi"/>
        </w:rPr>
        <w:t xml:space="preserve"> and </w:t>
      </w:r>
      <w:r w:rsidRPr="00FE497B">
        <w:rPr>
          <w:rFonts w:eastAsia="Calibri" w:cstheme="minorHAnsi"/>
          <w:b/>
        </w:rPr>
        <w:t>Bash</w:t>
      </w:r>
      <w:r w:rsidRPr="00FE497B">
        <w:rPr>
          <w:rFonts w:eastAsia="Calibri" w:cstheme="minorHAnsi"/>
        </w:rPr>
        <w:t>.</w:t>
      </w:r>
      <w:r w:rsidR="00461500" w:rsidRPr="00FE497B">
        <w:rPr>
          <w:rFonts w:cstheme="minorHAnsi"/>
        </w:rPr>
        <w:t xml:space="preserve">Built application interface and web scrapping using </w:t>
      </w:r>
      <w:r w:rsidR="00461500" w:rsidRPr="00FE497B">
        <w:rPr>
          <w:rFonts w:cstheme="minorHAnsi"/>
          <w:b/>
        </w:rPr>
        <w:t>OO designing, UML and python scripting.</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National level complex problem-solving competition, using </w:t>
      </w:r>
      <w:r w:rsidRPr="00FE497B">
        <w:rPr>
          <w:rFonts w:eastAsia="Times New Roman" w:cstheme="minorHAnsi"/>
          <w:b/>
        </w:rPr>
        <w:t>JAVA, Data Structures and Algorithms</w:t>
      </w:r>
      <w:r w:rsidRPr="00FE497B">
        <w:rPr>
          <w:rFonts w:eastAsia="Times New Roman" w:cstheme="minorHAnsi"/>
        </w:rPr>
        <w:t>. </w:t>
      </w:r>
    </w:p>
    <w:p w:rsidR="00100E36" w:rsidRPr="00FE497B" w:rsidRDefault="00100E36" w:rsidP="00A669A0">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Implemented Screen Navigation </w:t>
      </w:r>
      <w:r w:rsidRPr="00FE497B">
        <w:rPr>
          <w:rFonts w:eastAsia="Times New Roman" w:cstheme="minorHAnsi"/>
          <w:b/>
          <w:bCs/>
        </w:rPr>
        <w:t xml:space="preserve">using </w:t>
      </w:r>
      <w:r w:rsidR="00202361" w:rsidRPr="00FE497B">
        <w:rPr>
          <w:rFonts w:eastAsia="Times New Roman" w:cstheme="minorHAnsi"/>
          <w:b/>
          <w:bCs/>
        </w:rPr>
        <w:t>jQuery</w:t>
      </w:r>
      <w:r w:rsidRPr="00FE497B">
        <w:rPr>
          <w:rFonts w:eastAsia="Times New Roman" w:cstheme="minorHAnsi"/>
          <w:b/>
          <w:bCs/>
        </w:rPr>
        <w:t xml:space="preserve"> and </w:t>
      </w:r>
      <w:r w:rsidR="0033355E" w:rsidRPr="00FE497B">
        <w:rPr>
          <w:rFonts w:cstheme="minorHAnsi"/>
          <w:b/>
        </w:rPr>
        <w:t>SPRING</w:t>
      </w:r>
      <w:r w:rsidRPr="00FE497B">
        <w:rPr>
          <w:rFonts w:eastAsia="Times New Roman" w:cstheme="minorHAnsi"/>
          <w:b/>
          <w:bCs/>
        </w:rPr>
        <w:t xml:space="preserve"> MVC</w:t>
      </w:r>
      <w:r w:rsidR="00A57E24" w:rsidRPr="00FE497B">
        <w:rPr>
          <w:rFonts w:eastAsia="Times New Roman" w:cstheme="minorHAnsi"/>
        </w:rPr>
        <w:t>.</w:t>
      </w:r>
      <w:r w:rsidRPr="00FE497B">
        <w:rPr>
          <w:rFonts w:eastAsia="Times New Roman" w:cstheme="minorHAnsi"/>
        </w:rPr>
        <w:t>Developed Business components using </w:t>
      </w:r>
      <w:r w:rsidRPr="00FE497B">
        <w:rPr>
          <w:rFonts w:eastAsia="Times New Roman" w:cstheme="minorHAnsi"/>
          <w:b/>
        </w:rPr>
        <w:t>Java Objects, Core Java, Multithreading, Servlets, and JSP.</w:t>
      </w:r>
      <w:r w:rsidRPr="00FE497B">
        <w:rPr>
          <w:rFonts w:eastAsia="Times New Roman" w:cstheme="minorHAnsi"/>
        </w:rPr>
        <w:t> </w:t>
      </w:r>
    </w:p>
    <w:p w:rsidR="00100E36" w:rsidRPr="00FE497B" w:rsidRDefault="00100E36" w:rsidP="0018061B">
      <w:pPr>
        <w:pStyle w:val="ListParagraph"/>
        <w:numPr>
          <w:ilvl w:val="0"/>
          <w:numId w:val="8"/>
        </w:numPr>
        <w:shd w:val="clear" w:color="auto" w:fill="FFFFFF"/>
        <w:spacing w:before="150" w:after="75" w:line="234" w:lineRule="atLeast"/>
        <w:rPr>
          <w:rFonts w:eastAsia="Times New Roman" w:cstheme="minorHAnsi"/>
          <w:b/>
          <w:bCs/>
        </w:rPr>
      </w:pPr>
      <w:r w:rsidRPr="00FE497B">
        <w:rPr>
          <w:rFonts w:eastAsia="Times New Roman" w:cstheme="minorHAnsi"/>
        </w:rPr>
        <w:t xml:space="preserve">Involved in creating dynamic web site design and programming using </w:t>
      </w:r>
      <w:r w:rsidRPr="00FE497B">
        <w:rPr>
          <w:rFonts w:eastAsia="Times New Roman" w:cstheme="minorHAnsi"/>
          <w:b/>
          <w:bCs/>
        </w:rPr>
        <w:t xml:space="preserve">HTML5, CSS3, JavaScript and jQuery. </w:t>
      </w:r>
    </w:p>
    <w:p w:rsidR="00100E36" w:rsidRPr="00FE497B" w:rsidRDefault="00100E36" w:rsidP="0018061B">
      <w:pPr>
        <w:pStyle w:val="ListParagraph"/>
        <w:numPr>
          <w:ilvl w:val="0"/>
          <w:numId w:val="8"/>
        </w:numPr>
        <w:shd w:val="clear" w:color="auto" w:fill="FFFFFF"/>
        <w:spacing w:before="150" w:after="75" w:line="234" w:lineRule="atLeast"/>
        <w:rPr>
          <w:rFonts w:eastAsia="Times New Roman" w:cstheme="minorHAnsi"/>
        </w:rPr>
      </w:pPr>
      <w:r w:rsidRPr="00FE497B">
        <w:rPr>
          <w:rFonts w:eastAsia="Times New Roman" w:cstheme="minorHAnsi"/>
        </w:rPr>
        <w:t xml:space="preserve">Built </w:t>
      </w:r>
      <w:r w:rsidRPr="00FE497B">
        <w:rPr>
          <w:rFonts w:eastAsia="Times New Roman" w:cstheme="minorHAnsi"/>
          <w:b/>
        </w:rPr>
        <w:t>HTML5</w:t>
      </w:r>
      <w:r w:rsidRPr="00FE497B">
        <w:rPr>
          <w:rFonts w:eastAsia="Times New Roman" w:cstheme="minorHAnsi"/>
        </w:rPr>
        <w:t xml:space="preserve"> and CSS system for controlling text display issues cross-platform and cross browser.</w:t>
      </w:r>
    </w:p>
    <w:p w:rsidR="00680960" w:rsidRPr="00FE497B" w:rsidRDefault="00680960" w:rsidP="00680960">
      <w:pPr>
        <w:pStyle w:val="ListParagraph"/>
        <w:numPr>
          <w:ilvl w:val="0"/>
          <w:numId w:val="8"/>
        </w:numPr>
        <w:shd w:val="clear" w:color="auto" w:fill="FFFFFF"/>
        <w:spacing w:before="150" w:after="75" w:line="234" w:lineRule="atLeast"/>
        <w:rPr>
          <w:rFonts w:eastAsia="Times New Roman" w:cstheme="minorHAnsi"/>
        </w:rPr>
      </w:pPr>
      <w:r w:rsidRPr="00FE497B">
        <w:rPr>
          <w:rFonts w:eastAsia="Times New Roman" w:cstheme="minorHAnsi"/>
        </w:rPr>
        <w:t xml:space="preserve">Integrated </w:t>
      </w:r>
      <w:r w:rsidRPr="00FE497B">
        <w:rPr>
          <w:rFonts w:eastAsia="Times New Roman" w:cstheme="minorHAnsi"/>
          <w:b/>
        </w:rPr>
        <w:t>JPA</w:t>
      </w:r>
      <w:r w:rsidRPr="00FE497B">
        <w:rPr>
          <w:rFonts w:eastAsia="Times New Roman" w:cstheme="minorHAnsi"/>
        </w:rPr>
        <w:t xml:space="preserve"> persistence using </w:t>
      </w:r>
      <w:r w:rsidRPr="00FE497B">
        <w:rPr>
          <w:rFonts w:eastAsia="Times New Roman" w:cstheme="minorHAnsi"/>
          <w:b/>
        </w:rPr>
        <w:t>Hibernate</w:t>
      </w:r>
      <w:r w:rsidRPr="00FE497B">
        <w:rPr>
          <w:rFonts w:eastAsia="Times New Roman" w:cstheme="minorHAnsi"/>
        </w:rPr>
        <w:t xml:space="preserve"> to save the current state of the </w:t>
      </w:r>
      <w:r w:rsidRPr="00FE497B">
        <w:rPr>
          <w:rFonts w:eastAsia="Times New Roman" w:cstheme="minorHAnsi"/>
          <w:b/>
        </w:rPr>
        <w:t>drools</w:t>
      </w:r>
      <w:r w:rsidRPr="00FE497B">
        <w:rPr>
          <w:rFonts w:eastAsia="Times New Roman" w:cstheme="minorHAnsi"/>
        </w:rPr>
        <w:t xml:space="preserve"> knowledge session using the Spring Framework integration.</w:t>
      </w:r>
    </w:p>
    <w:p w:rsidR="00A22854" w:rsidRPr="00FE497B" w:rsidRDefault="00A22854" w:rsidP="007E230F">
      <w:pPr>
        <w:pStyle w:val="ListParagraph"/>
        <w:numPr>
          <w:ilvl w:val="0"/>
          <w:numId w:val="8"/>
        </w:numPr>
        <w:tabs>
          <w:tab w:val="left" w:pos="4320"/>
        </w:tabs>
        <w:spacing w:after="0" w:line="240" w:lineRule="auto"/>
        <w:jc w:val="both"/>
        <w:rPr>
          <w:rFonts w:cstheme="minorHAnsi"/>
          <w:snapToGrid w:val="0"/>
        </w:rPr>
      </w:pPr>
      <w:r w:rsidRPr="00FE497B">
        <w:rPr>
          <w:rFonts w:cstheme="minorHAnsi"/>
          <w:snapToGrid w:val="0"/>
        </w:rPr>
        <w:t xml:space="preserve">Developedstandard reports using </w:t>
      </w:r>
      <w:r w:rsidRPr="00FE497B">
        <w:rPr>
          <w:rFonts w:cstheme="minorHAnsi"/>
          <w:b/>
          <w:snapToGrid w:val="0"/>
        </w:rPr>
        <w:t>Oracle</w:t>
      </w:r>
      <w:r w:rsidRPr="00FE497B">
        <w:rPr>
          <w:rFonts w:cstheme="minorHAnsi"/>
          <w:snapToGrid w:val="0"/>
        </w:rPr>
        <w:t xml:space="preserve"> Reports, </w:t>
      </w:r>
      <w:r w:rsidRPr="00FE497B">
        <w:rPr>
          <w:rFonts w:cstheme="minorHAnsi"/>
          <w:b/>
          <w:snapToGrid w:val="0"/>
        </w:rPr>
        <w:t>APEX</w:t>
      </w:r>
      <w:r w:rsidR="00EB07C4" w:rsidRPr="00FE497B">
        <w:rPr>
          <w:rFonts w:cstheme="minorHAnsi"/>
          <w:snapToGrid w:val="0"/>
        </w:rPr>
        <w:t xml:space="preserve"> and </w:t>
      </w:r>
      <w:r w:rsidRPr="00FE497B">
        <w:rPr>
          <w:rFonts w:cstheme="minorHAnsi"/>
          <w:b/>
          <w:snapToGrid w:val="0"/>
        </w:rPr>
        <w:t>XML</w:t>
      </w:r>
      <w:r w:rsidRPr="00FE497B">
        <w:rPr>
          <w:rFonts w:cstheme="minorHAnsi"/>
          <w:snapToGrid w:val="0"/>
        </w:rPr>
        <w:t xml:space="preserve"> Publisher in Distribution, Finance, Manufacturing</w:t>
      </w:r>
      <w:r w:rsidR="00EB07C4" w:rsidRPr="00FE497B">
        <w:rPr>
          <w:rFonts w:cstheme="minorHAnsi"/>
          <w:snapToGrid w:val="0"/>
        </w:rPr>
        <w:t>.</w:t>
      </w:r>
      <w:r w:rsidR="00004062" w:rsidRPr="00FE497B">
        <w:rPr>
          <w:rFonts w:cstheme="minorHAnsi"/>
          <w:snapToGrid w:val="0"/>
        </w:rPr>
        <w:t xml:space="preserve">Worked </w:t>
      </w:r>
      <w:r w:rsidRPr="00FE497B">
        <w:rPr>
          <w:rFonts w:cstheme="minorHAnsi"/>
          <w:snapToGrid w:val="0"/>
        </w:rPr>
        <w:t xml:space="preserve">on </w:t>
      </w:r>
      <w:r w:rsidRPr="00FE497B">
        <w:rPr>
          <w:rFonts w:cstheme="minorHAnsi"/>
          <w:b/>
          <w:snapToGrid w:val="0"/>
        </w:rPr>
        <w:t>GWT</w:t>
      </w:r>
      <w:r w:rsidRPr="00FE497B">
        <w:rPr>
          <w:rFonts w:cstheme="minorHAnsi"/>
          <w:snapToGrid w:val="0"/>
        </w:rPr>
        <w:t xml:space="preserve">platform using </w:t>
      </w:r>
      <w:r w:rsidRPr="00FE497B">
        <w:rPr>
          <w:rFonts w:cstheme="minorHAnsi"/>
          <w:b/>
          <w:snapToGrid w:val="0"/>
        </w:rPr>
        <w:t>Scribd API</w:t>
      </w:r>
      <w:r w:rsidRPr="00FE497B">
        <w:rPr>
          <w:rFonts w:cstheme="minorHAnsi"/>
          <w:snapToGrid w:val="0"/>
        </w:rPr>
        <w:t xml:space="preserve"> as document repertoire with MySQL as database and Tomcat as server.</w:t>
      </w:r>
    </w:p>
    <w:p w:rsidR="00100E36" w:rsidRPr="00FE497B" w:rsidRDefault="00100E36" w:rsidP="00157BF7">
      <w:pPr>
        <w:pStyle w:val="ListParagraph"/>
        <w:numPr>
          <w:ilvl w:val="0"/>
          <w:numId w:val="8"/>
        </w:numPr>
        <w:rPr>
          <w:rFonts w:cstheme="minorHAnsi"/>
          <w:shd w:val="clear" w:color="auto" w:fill="FFFFFF"/>
        </w:rPr>
      </w:pPr>
      <w:r w:rsidRPr="00FE497B">
        <w:rPr>
          <w:rFonts w:eastAsia="Times New Roman" w:cstheme="minorHAnsi"/>
          <w:lang w:bidi="te-IN"/>
        </w:rPr>
        <w:t>Develop</w:t>
      </w:r>
      <w:r w:rsidR="00005C65" w:rsidRPr="00FE497B">
        <w:rPr>
          <w:rFonts w:eastAsia="Times New Roman" w:cstheme="minorHAnsi"/>
          <w:lang w:bidi="te-IN"/>
        </w:rPr>
        <w:t>ed</w:t>
      </w:r>
      <w:r w:rsidRPr="00FE497B">
        <w:rPr>
          <w:rFonts w:eastAsia="Times New Roman" w:cstheme="minorHAnsi"/>
          <w:lang w:bidi="te-IN"/>
        </w:rPr>
        <w:t xml:space="preserve"> batch processes for financial reporting applications and modules using </w:t>
      </w:r>
      <w:r w:rsidRPr="00FE497B">
        <w:rPr>
          <w:rFonts w:eastAsia="Times New Roman" w:cstheme="minorHAnsi"/>
          <w:b/>
          <w:lang w:bidi="te-IN"/>
        </w:rPr>
        <w:t>Perl</w:t>
      </w:r>
      <w:r w:rsidRPr="00FE497B">
        <w:rPr>
          <w:rFonts w:eastAsia="Times New Roman" w:cstheme="minorHAnsi"/>
          <w:lang w:bidi="te-IN"/>
        </w:rPr>
        <w:t xml:space="preserve"> and </w:t>
      </w:r>
      <w:r w:rsidRPr="00FE497B">
        <w:rPr>
          <w:rFonts w:eastAsia="Times New Roman" w:cstheme="minorHAnsi"/>
          <w:b/>
          <w:lang w:bidi="te-IN"/>
        </w:rPr>
        <w:t>Korn</w:t>
      </w:r>
      <w:r w:rsidRPr="00FE497B">
        <w:rPr>
          <w:rFonts w:eastAsia="Times New Roman" w:cstheme="minorHAnsi"/>
          <w:lang w:bidi="te-IN"/>
        </w:rPr>
        <w:t xml:space="preserve"> shell scripts on Oracle database, with partitions and sub-partitions.</w:t>
      </w:r>
    </w:p>
    <w:p w:rsidR="00100E36" w:rsidRPr="00FE497B" w:rsidRDefault="00100E36" w:rsidP="0018061B">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Developed Test classes using </w:t>
      </w:r>
      <w:r w:rsidRPr="00FE497B">
        <w:rPr>
          <w:rFonts w:eastAsia="Times New Roman" w:cstheme="minorHAnsi"/>
          <w:b/>
        </w:rPr>
        <w:t>JUnit and Easy Mock</w:t>
      </w:r>
      <w:r w:rsidRPr="00FE497B">
        <w:rPr>
          <w:rFonts w:eastAsia="Times New Roman" w:cstheme="minorHAnsi"/>
        </w:rPr>
        <w:t xml:space="preserve"> and test coverage using </w:t>
      </w:r>
      <w:r w:rsidRPr="00FE497B">
        <w:rPr>
          <w:rFonts w:eastAsia="Times New Roman" w:cstheme="minorHAnsi"/>
          <w:b/>
        </w:rPr>
        <w:t>EMMA</w:t>
      </w:r>
      <w:r w:rsidRPr="00FE497B">
        <w:rPr>
          <w:rFonts w:eastAsia="Times New Roman" w:cstheme="minorHAnsi"/>
        </w:rPr>
        <w:t xml:space="preserve"> plug-in. </w:t>
      </w:r>
    </w:p>
    <w:p w:rsidR="00100E36" w:rsidRPr="00FE497B" w:rsidRDefault="00100E36" w:rsidP="00004062">
      <w:pPr>
        <w:pStyle w:val="ListParagraph"/>
        <w:numPr>
          <w:ilvl w:val="0"/>
          <w:numId w:val="8"/>
        </w:numPr>
        <w:shd w:val="clear" w:color="auto" w:fill="FFFFFF"/>
        <w:spacing w:after="0" w:line="234" w:lineRule="atLeast"/>
        <w:rPr>
          <w:rFonts w:eastAsia="Times New Roman" w:cstheme="minorHAnsi"/>
        </w:rPr>
      </w:pPr>
      <w:r w:rsidRPr="00FE497B">
        <w:rPr>
          <w:rFonts w:eastAsia="Times New Roman" w:cstheme="minorHAnsi"/>
        </w:rPr>
        <w:t xml:space="preserve">Worked with </w:t>
      </w:r>
      <w:r w:rsidRPr="00FE497B">
        <w:rPr>
          <w:rFonts w:eastAsia="Times New Roman" w:cstheme="minorHAnsi"/>
          <w:b/>
        </w:rPr>
        <w:t>Splunk</w:t>
      </w:r>
      <w:r w:rsidRPr="00FE497B">
        <w:rPr>
          <w:rFonts w:eastAsia="Times New Roman" w:cstheme="minorHAnsi"/>
        </w:rPr>
        <w:t xml:space="preserve"> to logging and analyzing defects status. Knowledge on </w:t>
      </w:r>
      <w:r w:rsidRPr="00FE497B">
        <w:rPr>
          <w:rFonts w:eastAsia="Times New Roman" w:cstheme="minorHAnsi"/>
          <w:b/>
        </w:rPr>
        <w:t>Jenkins</w:t>
      </w:r>
      <w:r w:rsidRPr="00FE497B">
        <w:rPr>
          <w:rFonts w:eastAsia="Times New Roman" w:cstheme="minorHAnsi"/>
        </w:rPr>
        <w:t xml:space="preserve"> builds. </w:t>
      </w:r>
    </w:p>
    <w:p w:rsidR="00730904" w:rsidRPr="00FE497B" w:rsidRDefault="00100E36" w:rsidP="00730904">
      <w:pPr>
        <w:shd w:val="clear" w:color="auto" w:fill="FFFFFF"/>
        <w:spacing w:before="150" w:after="75" w:line="240" w:lineRule="auto"/>
        <w:jc w:val="both"/>
        <w:rPr>
          <w:rFonts w:eastAsia="Times New Roman" w:cstheme="minorHAnsi"/>
          <w:b/>
          <w:bCs/>
        </w:rPr>
      </w:pPr>
      <w:r w:rsidRPr="00FE497B">
        <w:rPr>
          <w:rFonts w:eastAsia="Times New Roman" w:cstheme="minorHAnsi"/>
          <w:b/>
        </w:rPr>
        <w:t>Environment:</w:t>
      </w:r>
      <w:r w:rsidRPr="00FE497B">
        <w:rPr>
          <w:rFonts w:eastAsia="Times New Roman" w:cstheme="minorHAnsi"/>
          <w:b/>
          <w:bCs/>
        </w:rPr>
        <w:t xml:space="preserve"> Java, J2EE, JDK 1.5, UNIX, JB</w:t>
      </w:r>
      <w:r w:rsidR="0067055D" w:rsidRPr="00FE497B">
        <w:rPr>
          <w:rFonts w:eastAsia="Times New Roman" w:cstheme="minorHAnsi"/>
          <w:b/>
          <w:bCs/>
        </w:rPr>
        <w:t>OSS</w:t>
      </w:r>
      <w:r w:rsidRPr="00FE497B">
        <w:rPr>
          <w:rFonts w:eastAsia="Times New Roman" w:cstheme="minorHAnsi"/>
          <w:b/>
          <w:bCs/>
        </w:rPr>
        <w:t xml:space="preserve"> 3.0, </w:t>
      </w:r>
      <w:r w:rsidR="0033355E" w:rsidRPr="00FE497B">
        <w:rPr>
          <w:rFonts w:cstheme="minorHAnsi"/>
          <w:b/>
        </w:rPr>
        <w:t>SPRING</w:t>
      </w:r>
      <w:r w:rsidRPr="00FE497B">
        <w:rPr>
          <w:rFonts w:eastAsia="Times New Roman" w:cstheme="minorHAnsi"/>
          <w:b/>
          <w:bCs/>
        </w:rPr>
        <w:t xml:space="preserve"> core, MongoDB, JMeter, Swing, Hibernate, Jetty, Core java, Perl, </w:t>
      </w:r>
      <w:r w:rsidR="0033355E" w:rsidRPr="00FE497B">
        <w:rPr>
          <w:rFonts w:cstheme="minorHAnsi"/>
          <w:b/>
        </w:rPr>
        <w:t>SPRING</w:t>
      </w:r>
      <w:r w:rsidRPr="00FE497B">
        <w:rPr>
          <w:rFonts w:eastAsia="Times New Roman" w:cstheme="minorHAnsi"/>
          <w:b/>
          <w:bCs/>
        </w:rPr>
        <w:t xml:space="preserve"> MVC, Hibernate, SOAP/Rest Web services, </w:t>
      </w:r>
      <w:r w:rsidR="0067055D" w:rsidRPr="00FE497B">
        <w:rPr>
          <w:rFonts w:eastAsia="Times New Roman" w:cstheme="minorHAnsi"/>
          <w:b/>
          <w:bCs/>
        </w:rPr>
        <w:t>FileNet</w:t>
      </w:r>
      <w:r w:rsidRPr="00FE497B">
        <w:rPr>
          <w:rFonts w:eastAsia="Times New Roman" w:cstheme="minorHAnsi"/>
          <w:b/>
          <w:bCs/>
        </w:rPr>
        <w:t xml:space="preserve">, Ajax, XML, jQuery, Ext JS, HTML5, CSS, TC Server, SASS, JAX-B, SVN, Maven, Jenkins, Splunk, </w:t>
      </w:r>
      <w:r w:rsidR="00273CC2" w:rsidRPr="00FE497B">
        <w:rPr>
          <w:rFonts w:cstheme="minorHAnsi"/>
          <w:b/>
        </w:rPr>
        <w:t>SPRING Boot</w:t>
      </w:r>
      <w:r w:rsidR="00127383" w:rsidRPr="00FE497B">
        <w:rPr>
          <w:rFonts w:eastAsia="Times New Roman" w:cstheme="minorHAnsi"/>
          <w:b/>
          <w:bCs/>
        </w:rPr>
        <w:t xml:space="preserve">, </w:t>
      </w:r>
      <w:r w:rsidRPr="00FE497B">
        <w:rPr>
          <w:rFonts w:eastAsia="Times New Roman" w:cstheme="minorHAnsi"/>
          <w:b/>
          <w:bCs/>
        </w:rPr>
        <w:t>SFX, Splunk, Angular JS, ReactJS, NodeJ</w:t>
      </w:r>
      <w:r w:rsidR="0067055D" w:rsidRPr="00FE497B">
        <w:rPr>
          <w:rFonts w:eastAsia="Times New Roman" w:cstheme="minorHAnsi"/>
          <w:b/>
          <w:bCs/>
        </w:rPr>
        <w:t>S</w:t>
      </w:r>
      <w:r w:rsidRPr="00FE497B">
        <w:rPr>
          <w:rFonts w:eastAsia="Times New Roman" w:cstheme="minorHAnsi"/>
          <w:b/>
          <w:bCs/>
        </w:rPr>
        <w:t>, Ext JS,</w:t>
      </w:r>
      <w:r w:rsidR="00BF2D31" w:rsidRPr="00FE497B">
        <w:rPr>
          <w:rFonts w:eastAsia="Times New Roman" w:cstheme="minorHAnsi"/>
          <w:b/>
          <w:bCs/>
        </w:rPr>
        <w:t xml:space="preserve"> GWT</w:t>
      </w:r>
      <w:r w:rsidR="002F45E8" w:rsidRPr="00FE497B">
        <w:rPr>
          <w:rFonts w:eastAsia="Times New Roman" w:cstheme="minorHAnsi"/>
          <w:b/>
          <w:bCs/>
        </w:rPr>
        <w:t>.</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Client:</w:t>
      </w:r>
      <w:r w:rsidRPr="00FE497B">
        <w:rPr>
          <w:rStyle w:val="Strong"/>
          <w:rFonts w:cstheme="minorHAnsi"/>
          <w:bCs w:val="0"/>
        </w:rPr>
        <w:tab/>
      </w:r>
      <w:r w:rsidR="003C391A" w:rsidRPr="00FE497B">
        <w:rPr>
          <w:rFonts w:eastAsia="Times New Roman" w:cstheme="minorHAnsi"/>
          <w:b/>
          <w:color w:val="222222"/>
        </w:rPr>
        <w:t xml:space="preserve">Bank of the West </w:t>
      </w:r>
      <w:r w:rsidR="007436EF" w:rsidRPr="00FE497B">
        <w:rPr>
          <w:rFonts w:eastAsia="Times New Roman" w:cstheme="minorHAnsi"/>
          <w:b/>
          <w:color w:val="222222"/>
        </w:rPr>
        <w:t>–San Francisco, CA</w:t>
      </w:r>
      <w:r w:rsidRPr="00FE497B">
        <w:rPr>
          <w:rFonts w:cstheme="minorHAnsi"/>
          <w:b/>
          <w:bCs/>
          <w:shd w:val="clear" w:color="auto" w:fill="FFFFFF"/>
        </w:rPr>
        <w:t xml:space="preserve">                                                                               </w:t>
      </w:r>
      <w:r w:rsidR="0068415E" w:rsidRPr="00FE497B">
        <w:rPr>
          <w:rStyle w:val="Strong"/>
          <w:rFonts w:cstheme="minorHAnsi"/>
          <w:bCs w:val="0"/>
        </w:rPr>
        <w:t>Dec</w:t>
      </w:r>
      <w:r w:rsidRPr="00FE497B">
        <w:rPr>
          <w:rStyle w:val="Strong"/>
          <w:rFonts w:cstheme="minorHAnsi"/>
          <w:bCs w:val="0"/>
        </w:rPr>
        <w:t>’ 2012 – Aug’ 2013</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Role: Java Developer</w:t>
      </w:r>
    </w:p>
    <w:p w:rsidR="003A3BA1" w:rsidRPr="00FE497B" w:rsidRDefault="00100E36" w:rsidP="00071D36">
      <w:pPr>
        <w:shd w:val="clear" w:color="auto" w:fill="FFFFFF"/>
        <w:spacing w:after="0" w:line="240" w:lineRule="auto"/>
        <w:rPr>
          <w:rFonts w:eastAsia="Times New Roman" w:cstheme="minorHAnsi"/>
          <w:color w:val="222222"/>
        </w:rPr>
      </w:pPr>
      <w:r w:rsidRPr="00FE497B">
        <w:rPr>
          <w:rStyle w:val="Strong"/>
          <w:rFonts w:cstheme="minorHAnsi"/>
          <w:bCs w:val="0"/>
        </w:rPr>
        <w:t>Description:</w:t>
      </w:r>
      <w:r w:rsidR="003C391A" w:rsidRPr="00FE497B">
        <w:rPr>
          <w:rFonts w:eastAsia="Times New Roman" w:cstheme="minorHAnsi"/>
          <w:color w:val="222222"/>
        </w:rPr>
        <w:t xml:space="preserve">Bank of the West is one of the United States largest banks, yet it preserves its local feel and award-winning style of relationship banking. The Scope of this project (Legal Entity On boarding) is to obtain and check the pre-requisites of the customers to avail account in Bank of the West. </w:t>
      </w:r>
    </w:p>
    <w:p w:rsidR="00100E36" w:rsidRPr="00FE497B" w:rsidRDefault="00100E36" w:rsidP="00100E36">
      <w:pPr>
        <w:spacing w:after="0" w:line="240" w:lineRule="auto"/>
        <w:rPr>
          <w:rFonts w:cstheme="minorHAnsi"/>
          <w:b/>
        </w:rPr>
      </w:pPr>
      <w:r w:rsidRPr="00FE497B">
        <w:rPr>
          <w:rStyle w:val="Strong"/>
          <w:rFonts w:cstheme="minorHAnsi"/>
          <w:bCs w:val="0"/>
        </w:rPr>
        <w:t>Responsibilities:</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Involved in various phases of </w:t>
      </w:r>
      <w:r w:rsidRPr="00FE497B">
        <w:rPr>
          <w:rFonts w:asciiTheme="minorHAnsi" w:hAnsiTheme="minorHAnsi" w:cstheme="minorHAnsi"/>
          <w:b/>
        </w:rPr>
        <w:t>Software Development Life Cycle (SDLC)</w:t>
      </w:r>
      <w:r w:rsidRPr="00FE497B">
        <w:rPr>
          <w:rFonts w:asciiTheme="minorHAnsi" w:hAnsiTheme="minorHAnsi" w:cstheme="minorHAnsi"/>
        </w:rPr>
        <w:t xml:space="preserve"> of the application like Requirement gathering, Design, Analysis and Code development.</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Generated Use case diagrams, Class diagrams, and Sequence diagrams using </w:t>
      </w:r>
      <w:r w:rsidRPr="00FE497B">
        <w:rPr>
          <w:rFonts w:asciiTheme="minorHAnsi" w:hAnsiTheme="minorHAnsi" w:cstheme="minorHAnsi"/>
          <w:b/>
        </w:rPr>
        <w:t>Rational Rose</w:t>
      </w:r>
      <w:r w:rsidRPr="00FE497B">
        <w:rPr>
          <w:rFonts w:asciiTheme="minorHAnsi" w:hAnsiTheme="minorHAnsi" w:cstheme="minorHAnsi"/>
        </w:rPr>
        <w:t>.</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Developed the applications using </w:t>
      </w:r>
      <w:r w:rsidRPr="00FE497B">
        <w:rPr>
          <w:rFonts w:asciiTheme="minorHAnsi" w:hAnsiTheme="minorHAnsi" w:cstheme="minorHAnsi"/>
          <w:b/>
        </w:rPr>
        <w:t>Java, J2EE, Struts, JDBC</w:t>
      </w:r>
      <w:r w:rsidRPr="00FE497B">
        <w:rPr>
          <w:rFonts w:asciiTheme="minorHAnsi" w:hAnsiTheme="minorHAnsi" w:cstheme="minorHAnsi"/>
        </w:rPr>
        <w:t>.</w:t>
      </w:r>
    </w:p>
    <w:p w:rsidR="00100E36" w:rsidRPr="00FE497B" w:rsidRDefault="00100E36" w:rsidP="0018061B">
      <w:pPr>
        <w:pStyle w:val="NormalVerdana"/>
        <w:numPr>
          <w:ilvl w:val="0"/>
          <w:numId w:val="11"/>
        </w:numPr>
        <w:jc w:val="both"/>
        <w:rPr>
          <w:rFonts w:asciiTheme="minorHAnsi" w:hAnsiTheme="minorHAnsi" w:cstheme="minorHAnsi"/>
        </w:rPr>
      </w:pPr>
      <w:r w:rsidRPr="00FE497B">
        <w:rPr>
          <w:rStyle w:val="Strong"/>
          <w:rFonts w:asciiTheme="minorHAnsi" w:hAnsiTheme="minorHAnsi" w:cstheme="minorHAnsi"/>
          <w:b w:val="0"/>
          <w:bdr w:val="none" w:sz="0" w:space="0" w:color="auto" w:frame="1"/>
        </w:rPr>
        <w:t>Implemented</w:t>
      </w:r>
      <w:r w:rsidRPr="00FE497B">
        <w:rPr>
          <w:rStyle w:val="Strong"/>
          <w:rFonts w:asciiTheme="minorHAnsi" w:hAnsiTheme="minorHAnsi" w:cstheme="minorHAnsi"/>
          <w:bdr w:val="none" w:sz="0" w:space="0" w:color="auto" w:frame="1"/>
        </w:rPr>
        <w:t xml:space="preserve"> automation </w:t>
      </w:r>
      <w:r w:rsidRPr="00FE497B">
        <w:rPr>
          <w:rStyle w:val="Strong"/>
          <w:rFonts w:asciiTheme="minorHAnsi" w:hAnsiTheme="minorHAnsi" w:cstheme="minorHAnsi"/>
          <w:b w:val="0"/>
          <w:bdr w:val="none" w:sz="0" w:space="0" w:color="auto" w:frame="1"/>
        </w:rPr>
        <w:t>using</w:t>
      </w:r>
      <w:r w:rsidRPr="00FE497B">
        <w:rPr>
          <w:rStyle w:val="Strong"/>
          <w:rFonts w:asciiTheme="minorHAnsi" w:hAnsiTheme="minorHAnsi" w:cstheme="minorHAnsi"/>
          <w:bdr w:val="none" w:sz="0" w:space="0" w:color="auto" w:frame="1"/>
        </w:rPr>
        <w:t xml:space="preserve"> Selenium WebDriver, JAVA, Selenium Grid, Maven</w:t>
      </w:r>
      <w:r w:rsidRPr="00FE497B">
        <w:rPr>
          <w:rFonts w:asciiTheme="minorHAnsi" w:hAnsiTheme="minorHAnsi" w:cstheme="minorHAnsi"/>
        </w:rPr>
        <w:t>.</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Worked on various use cases in development using Struts and testing the functionalities. </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Involved in preparing the High Level and Detail level design of the system using </w:t>
      </w:r>
      <w:r w:rsidRPr="00FE497B">
        <w:rPr>
          <w:rFonts w:asciiTheme="minorHAnsi" w:hAnsiTheme="minorHAnsi" w:cstheme="minorHAnsi"/>
          <w:b/>
        </w:rPr>
        <w:t>J2EE.</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Created </w:t>
      </w:r>
      <w:r w:rsidRPr="00FE497B">
        <w:rPr>
          <w:rFonts w:asciiTheme="minorHAnsi" w:hAnsiTheme="minorHAnsi" w:cstheme="minorHAnsi"/>
          <w:b/>
        </w:rPr>
        <w:t>struts form beans, action classes, JSPs</w:t>
      </w:r>
      <w:r w:rsidRPr="00FE497B">
        <w:rPr>
          <w:rFonts w:asciiTheme="minorHAnsi" w:hAnsiTheme="minorHAnsi" w:cstheme="minorHAnsi"/>
        </w:rPr>
        <w:t xml:space="preserve"> following </w:t>
      </w:r>
      <w:r w:rsidRPr="00FE497B">
        <w:rPr>
          <w:rFonts w:asciiTheme="minorHAnsi" w:hAnsiTheme="minorHAnsi" w:cstheme="minorHAnsi"/>
          <w:b/>
        </w:rPr>
        <w:t>Struts framework standards</w:t>
      </w:r>
      <w:r w:rsidRPr="00FE497B">
        <w:rPr>
          <w:rFonts w:asciiTheme="minorHAnsi" w:hAnsiTheme="minorHAnsi" w:cstheme="minorHAnsi"/>
        </w:rPr>
        <w:t>.</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Implemented the database connectivity using </w:t>
      </w:r>
      <w:r w:rsidRPr="00FE497B">
        <w:rPr>
          <w:rFonts w:asciiTheme="minorHAnsi" w:hAnsiTheme="minorHAnsi" w:cstheme="minorHAnsi"/>
          <w:b/>
        </w:rPr>
        <w:t>JDBC</w:t>
      </w:r>
      <w:r w:rsidRPr="00FE497B">
        <w:rPr>
          <w:rFonts w:asciiTheme="minorHAnsi" w:hAnsiTheme="minorHAnsi" w:cstheme="minorHAnsi"/>
        </w:rPr>
        <w:t xml:space="preserve"> with </w:t>
      </w:r>
      <w:r w:rsidRPr="00FE497B">
        <w:rPr>
          <w:rFonts w:asciiTheme="minorHAnsi" w:hAnsiTheme="minorHAnsi" w:cstheme="minorHAnsi"/>
          <w:b/>
        </w:rPr>
        <w:t>Oracle 9i</w:t>
      </w:r>
      <w:r w:rsidRPr="00FE497B">
        <w:rPr>
          <w:rFonts w:asciiTheme="minorHAnsi" w:hAnsiTheme="minorHAnsi" w:cstheme="minorHAnsi"/>
        </w:rPr>
        <w:t xml:space="preserve"> database as backend. </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Involved in the development of model, library, struts and form classes (</w:t>
      </w:r>
      <w:r w:rsidRPr="00FE497B">
        <w:rPr>
          <w:rFonts w:asciiTheme="minorHAnsi" w:hAnsiTheme="minorHAnsi" w:cstheme="minorHAnsi"/>
          <w:b/>
        </w:rPr>
        <w:t>MVC</w:t>
      </w:r>
      <w:r w:rsidRPr="00FE497B">
        <w:rPr>
          <w:rFonts w:asciiTheme="minorHAnsi" w:hAnsiTheme="minorHAnsi" w:cstheme="minorHAnsi"/>
        </w:rPr>
        <w:t>).</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Used display tag libraries for decoration and used display table for reports and </w:t>
      </w:r>
      <w:r w:rsidRPr="00FE497B">
        <w:rPr>
          <w:rFonts w:asciiTheme="minorHAnsi" w:hAnsiTheme="minorHAnsi" w:cstheme="minorHAnsi"/>
          <w:b/>
        </w:rPr>
        <w:t>grid</w:t>
      </w:r>
      <w:r w:rsidRPr="00FE497B">
        <w:rPr>
          <w:rFonts w:asciiTheme="minorHAnsi" w:hAnsiTheme="minorHAnsi" w:cstheme="minorHAnsi"/>
        </w:rPr>
        <w:t xml:space="preserve"> designs. </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Designed and developed file upload and f</w:t>
      </w:r>
      <w:r w:rsidR="003201BD" w:rsidRPr="00FE497B">
        <w:rPr>
          <w:rFonts w:asciiTheme="minorHAnsi" w:hAnsiTheme="minorHAnsi" w:cstheme="minorHAnsi"/>
        </w:rPr>
        <w:t xml:space="preserve">ile download features using </w:t>
      </w:r>
      <w:r w:rsidR="003201BD" w:rsidRPr="00FE497B">
        <w:rPr>
          <w:rFonts w:asciiTheme="minorHAnsi" w:hAnsiTheme="minorHAnsi" w:cstheme="minorHAnsi"/>
          <w:b/>
        </w:rPr>
        <w:t>JDBC</w:t>
      </w:r>
      <w:r w:rsidRPr="00FE497B">
        <w:rPr>
          <w:rFonts w:asciiTheme="minorHAnsi" w:hAnsiTheme="minorHAnsi" w:cstheme="minorHAnsi"/>
        </w:rPr>
        <w:t xml:space="preserve"> with Oracle Blob.</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Worked on core java, using file operations to read system file (downloads) and to present on </w:t>
      </w:r>
      <w:r w:rsidRPr="00FE497B">
        <w:rPr>
          <w:rFonts w:asciiTheme="minorHAnsi" w:hAnsiTheme="minorHAnsi" w:cstheme="minorHAnsi"/>
          <w:b/>
        </w:rPr>
        <w:t>JSP</w:t>
      </w:r>
      <w:r w:rsidRPr="00FE497B">
        <w:rPr>
          <w:rFonts w:asciiTheme="minorHAnsi" w:hAnsiTheme="minorHAnsi" w:cstheme="minorHAnsi"/>
        </w:rPr>
        <w:t xml:space="preserve">. </w:t>
      </w:r>
    </w:p>
    <w:p w:rsidR="00F31F2F" w:rsidRPr="00FE497B" w:rsidRDefault="00F31F2F" w:rsidP="00004062">
      <w:pPr>
        <w:pStyle w:val="NormalVerdana"/>
        <w:numPr>
          <w:ilvl w:val="0"/>
          <w:numId w:val="11"/>
        </w:numPr>
        <w:jc w:val="both"/>
        <w:rPr>
          <w:rFonts w:asciiTheme="minorHAnsi" w:hAnsiTheme="minorHAnsi" w:cstheme="minorHAnsi"/>
        </w:rPr>
      </w:pPr>
      <w:r w:rsidRPr="00FE497B">
        <w:rPr>
          <w:rFonts w:asciiTheme="minorHAnsi" w:hAnsiTheme="minorHAnsi" w:cstheme="minorHAnsi"/>
          <w:shd w:val="clear" w:color="auto" w:fill="FFFFFF"/>
        </w:rPr>
        <w:t xml:space="preserve">Installed and configure </w:t>
      </w:r>
      <w:r w:rsidRPr="00FE497B">
        <w:rPr>
          <w:rFonts w:asciiTheme="minorHAnsi" w:hAnsiTheme="minorHAnsi" w:cstheme="minorHAnsi"/>
          <w:b/>
          <w:shd w:val="clear" w:color="auto" w:fill="FFFFFF"/>
        </w:rPr>
        <w:t>Hadoop</w:t>
      </w:r>
      <w:r w:rsidRPr="00FE497B">
        <w:rPr>
          <w:rFonts w:asciiTheme="minorHAnsi" w:hAnsiTheme="minorHAnsi" w:cstheme="minorHAnsi"/>
          <w:shd w:val="clear" w:color="auto" w:fill="FFFFFF"/>
        </w:rPr>
        <w:t xml:space="preserve">, </w:t>
      </w:r>
      <w:r w:rsidRPr="00FE497B">
        <w:rPr>
          <w:rFonts w:asciiTheme="minorHAnsi" w:hAnsiTheme="minorHAnsi" w:cstheme="minorHAnsi"/>
          <w:b/>
          <w:shd w:val="clear" w:color="auto" w:fill="FFFFFF"/>
        </w:rPr>
        <w:t>MapReduce, HDFS</w:t>
      </w:r>
      <w:r w:rsidRPr="00FE497B">
        <w:rPr>
          <w:rFonts w:asciiTheme="minorHAnsi" w:hAnsiTheme="minorHAnsi" w:cstheme="minorHAnsi"/>
          <w:shd w:val="clear" w:color="auto" w:fill="FFFFFF"/>
        </w:rPr>
        <w:t xml:space="preserve"> (Hadoop Distributed File System), developed multiple MapReduce jobs in Java. Experienced in managing and reviewing Hadoop log files.</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b/>
        </w:rPr>
        <w:t xml:space="preserve">Used PL/SQL </w:t>
      </w:r>
      <w:r w:rsidRPr="00FE497B">
        <w:rPr>
          <w:rFonts w:asciiTheme="minorHAnsi" w:hAnsiTheme="minorHAnsi" w:cstheme="minorHAnsi"/>
        </w:rPr>
        <w:t>stored procedures for applications that needed to execute as part of a scheduling mechanisms.</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Designed and developed Application based on Struts Framework using </w:t>
      </w:r>
      <w:r w:rsidRPr="00FE497B">
        <w:rPr>
          <w:rFonts w:asciiTheme="minorHAnsi" w:hAnsiTheme="minorHAnsi" w:cstheme="minorHAnsi"/>
          <w:b/>
        </w:rPr>
        <w:t>MVC</w:t>
      </w:r>
      <w:r w:rsidRPr="00FE497B">
        <w:rPr>
          <w:rFonts w:asciiTheme="minorHAnsi" w:hAnsiTheme="minorHAnsi" w:cstheme="minorHAnsi"/>
        </w:rPr>
        <w:t xml:space="preserve"> design pattern. </w:t>
      </w:r>
    </w:p>
    <w:p w:rsidR="00C06DC8" w:rsidRPr="00FE497B" w:rsidRDefault="00100E36" w:rsidP="00C06DC8">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Developed Struts Action classes using </w:t>
      </w:r>
      <w:r w:rsidRPr="00FE497B">
        <w:rPr>
          <w:rFonts w:asciiTheme="minorHAnsi" w:hAnsiTheme="minorHAnsi" w:cstheme="minorHAnsi"/>
          <w:b/>
        </w:rPr>
        <w:t>Struts</w:t>
      </w:r>
      <w:r w:rsidRPr="00FE497B">
        <w:rPr>
          <w:rFonts w:asciiTheme="minorHAnsi" w:hAnsiTheme="minorHAnsi" w:cstheme="minorHAnsi"/>
        </w:rPr>
        <w:t xml:space="preserve"> controller component.</w:t>
      </w:r>
    </w:p>
    <w:p w:rsidR="00C06DC8" w:rsidRPr="00FE497B" w:rsidRDefault="00C06DC8" w:rsidP="00C06DC8">
      <w:pPr>
        <w:pStyle w:val="NormalVerdana"/>
        <w:numPr>
          <w:ilvl w:val="0"/>
          <w:numId w:val="11"/>
        </w:numPr>
        <w:jc w:val="both"/>
        <w:rPr>
          <w:rFonts w:asciiTheme="minorHAnsi" w:hAnsiTheme="minorHAnsi" w:cstheme="minorHAnsi"/>
        </w:rPr>
      </w:pPr>
      <w:r w:rsidRPr="00FE497B">
        <w:rPr>
          <w:rFonts w:asciiTheme="minorHAnsi" w:hAnsiTheme="minorHAnsi" w:cstheme="minorHAnsi"/>
          <w:shd w:val="clear" w:color="auto" w:fill="FFFFFF"/>
        </w:rPr>
        <w:t xml:space="preserve">Experience in designing and developing applications in </w:t>
      </w:r>
      <w:r w:rsidRPr="00FE497B">
        <w:rPr>
          <w:rFonts w:asciiTheme="minorHAnsi" w:hAnsiTheme="minorHAnsi" w:cstheme="minorHAnsi"/>
          <w:b/>
          <w:shd w:val="clear" w:color="auto" w:fill="FFFFFF"/>
        </w:rPr>
        <w:t>Spark</w:t>
      </w:r>
      <w:r w:rsidRPr="00FE497B">
        <w:rPr>
          <w:rFonts w:asciiTheme="minorHAnsi" w:hAnsiTheme="minorHAnsi" w:cstheme="minorHAnsi"/>
          <w:shd w:val="clear" w:color="auto" w:fill="FFFFFF"/>
        </w:rPr>
        <w:t xml:space="preserve"> using </w:t>
      </w:r>
      <w:r w:rsidRPr="00FE497B">
        <w:rPr>
          <w:rFonts w:asciiTheme="minorHAnsi" w:hAnsiTheme="minorHAnsi" w:cstheme="minorHAnsi"/>
          <w:b/>
          <w:shd w:val="clear" w:color="auto" w:fill="FFFFFF"/>
        </w:rPr>
        <w:t>Scala</w:t>
      </w:r>
      <w:r w:rsidRPr="00FE497B">
        <w:rPr>
          <w:rFonts w:asciiTheme="minorHAnsi" w:hAnsiTheme="minorHAnsi" w:cstheme="minorHAnsi"/>
          <w:shd w:val="clear" w:color="auto" w:fill="FFFFFF"/>
        </w:rPr>
        <w:t xml:space="preserve"> to compare the performance of </w:t>
      </w:r>
      <w:r w:rsidRPr="00FE497B">
        <w:rPr>
          <w:rFonts w:asciiTheme="minorHAnsi" w:hAnsiTheme="minorHAnsi" w:cstheme="minorHAnsi"/>
          <w:b/>
          <w:shd w:val="clear" w:color="auto" w:fill="FFFFFF"/>
        </w:rPr>
        <w:t>Spark</w:t>
      </w:r>
      <w:r w:rsidRPr="00FE497B">
        <w:rPr>
          <w:rFonts w:asciiTheme="minorHAnsi" w:hAnsiTheme="minorHAnsi" w:cstheme="minorHAnsi"/>
          <w:shd w:val="clear" w:color="auto" w:fill="FFFFFF"/>
        </w:rPr>
        <w:t xml:space="preserve"> with </w:t>
      </w:r>
      <w:r w:rsidRPr="00FE497B">
        <w:rPr>
          <w:rFonts w:asciiTheme="minorHAnsi" w:hAnsiTheme="minorHAnsi" w:cstheme="minorHAnsi"/>
          <w:b/>
          <w:shd w:val="clear" w:color="auto" w:fill="FFFFFF"/>
        </w:rPr>
        <w:t>Hive</w:t>
      </w:r>
      <w:r w:rsidRPr="00FE497B">
        <w:rPr>
          <w:rFonts w:asciiTheme="minorHAnsi" w:hAnsiTheme="minorHAnsi" w:cstheme="minorHAnsi"/>
          <w:shd w:val="clear" w:color="auto" w:fill="FFFFFF"/>
        </w:rPr>
        <w:t xml:space="preserve"> and </w:t>
      </w:r>
      <w:r w:rsidRPr="00FE497B">
        <w:rPr>
          <w:rFonts w:asciiTheme="minorHAnsi" w:hAnsiTheme="minorHAnsi" w:cstheme="minorHAnsi"/>
          <w:b/>
          <w:shd w:val="clear" w:color="auto" w:fill="FFFFFF"/>
        </w:rPr>
        <w:t>SQL/Oracle</w:t>
      </w:r>
      <w:r w:rsidRPr="00FE497B">
        <w:rPr>
          <w:rFonts w:asciiTheme="minorHAnsi" w:hAnsiTheme="minorHAnsi" w:cstheme="minorHAnsi"/>
          <w:shd w:val="clear" w:color="auto" w:fill="FFFFFF"/>
        </w:rPr>
        <w:t xml:space="preserve">. Consumed the data from </w:t>
      </w:r>
      <w:r w:rsidRPr="00FE497B">
        <w:rPr>
          <w:rFonts w:asciiTheme="minorHAnsi" w:hAnsiTheme="minorHAnsi" w:cstheme="minorHAnsi"/>
          <w:b/>
          <w:shd w:val="clear" w:color="auto" w:fill="FFFFFF"/>
        </w:rPr>
        <w:t>Kafka</w:t>
      </w:r>
      <w:r w:rsidRPr="00FE497B">
        <w:rPr>
          <w:rFonts w:asciiTheme="minorHAnsi" w:hAnsiTheme="minorHAnsi" w:cstheme="minorHAnsi"/>
          <w:shd w:val="clear" w:color="auto" w:fill="FFFFFF"/>
        </w:rPr>
        <w:t xml:space="preserve"> using </w:t>
      </w:r>
      <w:r w:rsidRPr="00FE497B">
        <w:rPr>
          <w:rFonts w:asciiTheme="minorHAnsi" w:hAnsiTheme="minorHAnsi" w:cstheme="minorHAnsi"/>
          <w:b/>
          <w:shd w:val="clear" w:color="auto" w:fill="FFFFFF"/>
        </w:rPr>
        <w:t>Apache spark</w:t>
      </w:r>
      <w:r w:rsidRPr="00FE497B">
        <w:rPr>
          <w:rFonts w:asciiTheme="minorHAnsi" w:hAnsiTheme="minorHAnsi" w:cstheme="minorHAnsi"/>
          <w:shd w:val="clear" w:color="auto" w:fill="FFFFFF"/>
        </w:rPr>
        <w:t xml:space="preserve">. </w:t>
      </w:r>
    </w:p>
    <w:p w:rsidR="00C06DC8" w:rsidRPr="00FE497B" w:rsidRDefault="00C06DC8" w:rsidP="00C06DC8">
      <w:pPr>
        <w:pStyle w:val="NormalVerdana"/>
        <w:numPr>
          <w:ilvl w:val="0"/>
          <w:numId w:val="11"/>
        </w:numPr>
        <w:jc w:val="both"/>
        <w:rPr>
          <w:rFonts w:asciiTheme="minorHAnsi" w:hAnsiTheme="minorHAnsi" w:cstheme="minorHAnsi"/>
        </w:rPr>
      </w:pPr>
      <w:r w:rsidRPr="00FE497B">
        <w:rPr>
          <w:rFonts w:asciiTheme="minorHAnsi" w:hAnsiTheme="minorHAnsi" w:cstheme="minorHAnsi"/>
          <w:shd w:val="clear" w:color="auto" w:fill="FFFFFF"/>
        </w:rPr>
        <w:t xml:space="preserve">Used </w:t>
      </w:r>
      <w:r w:rsidRPr="00FE497B">
        <w:rPr>
          <w:rFonts w:asciiTheme="minorHAnsi" w:hAnsiTheme="minorHAnsi" w:cstheme="minorHAnsi"/>
          <w:b/>
          <w:shd w:val="clear" w:color="auto" w:fill="FFFFFF"/>
        </w:rPr>
        <w:t>Spark-Streaming APIs</w:t>
      </w:r>
      <w:r w:rsidRPr="00FE497B">
        <w:rPr>
          <w:rFonts w:asciiTheme="minorHAnsi" w:hAnsiTheme="minorHAnsi" w:cstheme="minorHAnsi"/>
          <w:shd w:val="clear" w:color="auto" w:fill="FFFFFF"/>
        </w:rPr>
        <w:t xml:space="preserve"> to perform necessary transformations and actions on the fly for building the common learner data model which gets the data from </w:t>
      </w:r>
      <w:r w:rsidRPr="00FE497B">
        <w:rPr>
          <w:rFonts w:asciiTheme="minorHAnsi" w:hAnsiTheme="minorHAnsi" w:cstheme="minorHAnsi"/>
          <w:b/>
          <w:shd w:val="clear" w:color="auto" w:fill="FFFFFF"/>
        </w:rPr>
        <w:t>Kafka</w:t>
      </w:r>
      <w:r w:rsidRPr="00FE497B">
        <w:rPr>
          <w:rFonts w:asciiTheme="minorHAnsi" w:hAnsiTheme="minorHAnsi" w:cstheme="minorHAnsi"/>
          <w:shd w:val="clear" w:color="auto" w:fill="FFFFFF"/>
        </w:rPr>
        <w:t xml:space="preserve"> in near real time and Persists into </w:t>
      </w:r>
      <w:r w:rsidRPr="00FE497B">
        <w:rPr>
          <w:rFonts w:asciiTheme="minorHAnsi" w:hAnsiTheme="minorHAnsi" w:cstheme="minorHAnsi"/>
          <w:b/>
          <w:shd w:val="clear" w:color="auto" w:fill="FFFFFF"/>
        </w:rPr>
        <w:t>Cassandra</w:t>
      </w:r>
      <w:r w:rsidRPr="00FE497B">
        <w:rPr>
          <w:rFonts w:asciiTheme="minorHAnsi" w:hAnsiTheme="minorHAnsi" w:cstheme="minorHAnsi"/>
          <w:shd w:val="clear" w:color="auto" w:fill="FFFFFF"/>
        </w:rPr>
        <w:t>.</w:t>
      </w:r>
    </w:p>
    <w:p w:rsidR="00623176" w:rsidRPr="00FE497B" w:rsidRDefault="00623176" w:rsidP="00623176">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Implemented service layer on top of </w:t>
      </w:r>
      <w:r w:rsidRPr="00FE497B">
        <w:rPr>
          <w:rFonts w:asciiTheme="minorHAnsi" w:hAnsiTheme="minorHAnsi" w:cstheme="minorHAnsi"/>
          <w:b/>
        </w:rPr>
        <w:t>Cassandra</w:t>
      </w:r>
      <w:r w:rsidRPr="00FE497B">
        <w:rPr>
          <w:rFonts w:asciiTheme="minorHAnsi" w:hAnsiTheme="minorHAnsi" w:cstheme="minorHAnsi"/>
        </w:rPr>
        <w:t xml:space="preserve"> using core Java and Restful API. Worked with </w:t>
      </w:r>
      <w:r w:rsidRPr="00FE497B">
        <w:rPr>
          <w:rFonts w:asciiTheme="minorHAnsi" w:hAnsiTheme="minorHAnsi" w:cstheme="minorHAnsi"/>
          <w:b/>
        </w:rPr>
        <w:t>NoSQL Cassandra</w:t>
      </w:r>
      <w:r w:rsidRPr="00FE497B">
        <w:rPr>
          <w:rFonts w:asciiTheme="minorHAnsi" w:hAnsiTheme="minorHAnsi" w:cstheme="minorHAnsi"/>
        </w:rPr>
        <w:t xml:space="preserve"> to store, retrieve, and update and manage all the details for Ethernet provisioning and customer order tracking.</w:t>
      </w:r>
    </w:p>
    <w:p w:rsidR="00100E36" w:rsidRPr="00FE497B" w:rsidRDefault="00100E36" w:rsidP="00004062">
      <w:pPr>
        <w:pStyle w:val="NormalVerdana"/>
        <w:numPr>
          <w:ilvl w:val="0"/>
          <w:numId w:val="11"/>
        </w:numPr>
        <w:jc w:val="both"/>
        <w:rPr>
          <w:rFonts w:asciiTheme="minorHAnsi" w:hAnsiTheme="minorHAnsi" w:cstheme="minorHAnsi"/>
        </w:rPr>
      </w:pPr>
      <w:r w:rsidRPr="00FE497B">
        <w:rPr>
          <w:rFonts w:asciiTheme="minorHAnsi" w:hAnsiTheme="minorHAnsi" w:cstheme="minorHAnsi"/>
        </w:rPr>
        <w:lastRenderedPageBreak/>
        <w:t xml:space="preserve">Developed </w:t>
      </w:r>
      <w:r w:rsidRPr="00FE497B">
        <w:rPr>
          <w:rFonts w:asciiTheme="minorHAnsi" w:hAnsiTheme="minorHAnsi" w:cstheme="minorHAnsi"/>
          <w:b/>
        </w:rPr>
        <w:t>XML</w:t>
      </w:r>
      <w:r w:rsidRPr="00FE497B">
        <w:rPr>
          <w:rFonts w:asciiTheme="minorHAnsi" w:hAnsiTheme="minorHAnsi" w:cstheme="minorHAnsi"/>
        </w:rPr>
        <w:t xml:space="preserve"> applications using </w:t>
      </w:r>
      <w:r w:rsidRPr="00FE497B">
        <w:rPr>
          <w:rFonts w:asciiTheme="minorHAnsi" w:hAnsiTheme="minorHAnsi" w:cstheme="minorHAnsi"/>
          <w:b/>
        </w:rPr>
        <w:t>XSLT</w:t>
      </w:r>
      <w:r w:rsidRPr="00FE497B">
        <w:rPr>
          <w:rFonts w:asciiTheme="minorHAnsi" w:hAnsiTheme="minorHAnsi" w:cstheme="minorHAnsi"/>
        </w:rPr>
        <w:t xml:space="preserve"> transformations.</w:t>
      </w:r>
      <w:r w:rsidR="00004062" w:rsidRPr="00FE497B">
        <w:rPr>
          <w:rFonts w:asciiTheme="minorHAnsi" w:hAnsiTheme="minorHAnsi" w:cstheme="minorHAnsi"/>
          <w:b/>
        </w:rPr>
        <w:t>Apache Ant</w:t>
      </w:r>
      <w:r w:rsidR="00004062" w:rsidRPr="00FE497B">
        <w:rPr>
          <w:rFonts w:asciiTheme="minorHAnsi" w:hAnsiTheme="minorHAnsi" w:cstheme="minorHAnsi"/>
        </w:rPr>
        <w:t xml:space="preserve"> was used for the entire build process.</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Created </w:t>
      </w:r>
      <w:r w:rsidRPr="00FE497B">
        <w:rPr>
          <w:rFonts w:asciiTheme="minorHAnsi" w:hAnsiTheme="minorHAnsi" w:cstheme="minorHAnsi"/>
          <w:b/>
        </w:rPr>
        <w:t>XML</w:t>
      </w:r>
      <w:r w:rsidRPr="00FE497B">
        <w:rPr>
          <w:rFonts w:asciiTheme="minorHAnsi" w:hAnsiTheme="minorHAnsi" w:cstheme="minorHAnsi"/>
        </w:rPr>
        <w:t xml:space="preserve"> document using </w:t>
      </w:r>
      <w:r w:rsidRPr="00FE497B">
        <w:rPr>
          <w:rFonts w:asciiTheme="minorHAnsi" w:hAnsiTheme="minorHAnsi" w:cstheme="minorHAnsi"/>
          <w:b/>
        </w:rPr>
        <w:t>STAX XML API</w:t>
      </w:r>
      <w:r w:rsidRPr="00FE497B">
        <w:rPr>
          <w:rFonts w:asciiTheme="minorHAnsi" w:hAnsiTheme="minorHAnsi" w:cstheme="minorHAnsi"/>
        </w:rPr>
        <w:t xml:space="preserve"> to pass the XML structure to Web Services. </w:t>
      </w:r>
    </w:p>
    <w:p w:rsidR="00100E36" w:rsidRPr="00FE497B" w:rsidRDefault="00100E36" w:rsidP="0018061B">
      <w:pPr>
        <w:pStyle w:val="NormalVerdana"/>
        <w:numPr>
          <w:ilvl w:val="0"/>
          <w:numId w:val="11"/>
        </w:numPr>
        <w:jc w:val="both"/>
        <w:rPr>
          <w:rFonts w:asciiTheme="minorHAnsi" w:hAnsiTheme="minorHAnsi" w:cstheme="minorHAnsi"/>
        </w:rPr>
      </w:pPr>
      <w:r w:rsidRPr="00FE497B">
        <w:rPr>
          <w:rFonts w:asciiTheme="minorHAnsi" w:hAnsiTheme="minorHAnsi" w:cstheme="minorHAnsi"/>
        </w:rPr>
        <w:t xml:space="preserve">Used </w:t>
      </w:r>
      <w:r w:rsidRPr="00FE497B">
        <w:rPr>
          <w:rFonts w:asciiTheme="minorHAnsi" w:hAnsiTheme="minorHAnsi" w:cstheme="minorHAnsi"/>
          <w:b/>
          <w:bCs/>
        </w:rPr>
        <w:t xml:space="preserve">Rational Clear Case </w:t>
      </w:r>
      <w:r w:rsidRPr="00FE497B">
        <w:rPr>
          <w:rFonts w:asciiTheme="minorHAnsi" w:hAnsiTheme="minorHAnsi" w:cstheme="minorHAnsi"/>
        </w:rPr>
        <w:t xml:space="preserve">for version control and </w:t>
      </w:r>
      <w:r w:rsidRPr="00FE497B">
        <w:rPr>
          <w:rFonts w:asciiTheme="minorHAnsi" w:hAnsiTheme="minorHAnsi" w:cstheme="minorHAnsi"/>
          <w:b/>
        </w:rPr>
        <w:t>Junit, EasyMock</w:t>
      </w:r>
      <w:r w:rsidRPr="00FE497B">
        <w:rPr>
          <w:rFonts w:asciiTheme="minorHAnsi" w:hAnsiTheme="minorHAnsi" w:cstheme="minorHAnsi"/>
        </w:rPr>
        <w:t xml:space="preserve"> for unit testing.</w:t>
      </w:r>
    </w:p>
    <w:p w:rsidR="00100E36" w:rsidRPr="00FE497B" w:rsidRDefault="00100E36" w:rsidP="00E624EB">
      <w:pPr>
        <w:pStyle w:val="ListParagraph"/>
        <w:numPr>
          <w:ilvl w:val="0"/>
          <w:numId w:val="11"/>
        </w:numPr>
        <w:rPr>
          <w:rFonts w:cstheme="minorHAnsi"/>
        </w:rPr>
      </w:pPr>
      <w:r w:rsidRPr="00FE497B">
        <w:rPr>
          <w:rFonts w:cstheme="minorHAnsi"/>
        </w:rPr>
        <w:t xml:space="preserve">Configured </w:t>
      </w:r>
      <w:r w:rsidRPr="00FE497B">
        <w:rPr>
          <w:rFonts w:cstheme="minorHAnsi"/>
          <w:b/>
        </w:rPr>
        <w:t>WebSphere</w:t>
      </w:r>
      <w:r w:rsidRPr="00FE497B">
        <w:rPr>
          <w:rFonts w:cstheme="minorHAnsi"/>
        </w:rPr>
        <w:t xml:space="preserve"> Application server and deployed the web components.</w:t>
      </w:r>
    </w:p>
    <w:p w:rsidR="00DD3ABA" w:rsidRPr="00FE497B" w:rsidRDefault="00100E36" w:rsidP="00DD3ABA">
      <w:pPr>
        <w:pStyle w:val="DefaultText"/>
        <w:jc w:val="both"/>
        <w:rPr>
          <w:rFonts w:asciiTheme="minorHAnsi" w:hAnsiTheme="minorHAnsi" w:cstheme="minorHAnsi"/>
          <w:b/>
          <w:sz w:val="22"/>
          <w:szCs w:val="22"/>
        </w:rPr>
      </w:pPr>
      <w:r w:rsidRPr="00FE497B">
        <w:rPr>
          <w:rFonts w:asciiTheme="minorHAnsi" w:hAnsiTheme="minorHAnsi" w:cstheme="minorHAnsi"/>
          <w:b/>
          <w:bCs/>
          <w:sz w:val="22"/>
          <w:szCs w:val="22"/>
        </w:rPr>
        <w:t>Environment: Flex, EJB, Struts,</w:t>
      </w:r>
      <w:r w:rsidR="0033355E" w:rsidRPr="00FE497B">
        <w:rPr>
          <w:rFonts w:asciiTheme="minorHAnsi" w:hAnsiTheme="minorHAnsi" w:cstheme="minorHAnsi"/>
          <w:b/>
          <w:sz w:val="22"/>
          <w:szCs w:val="22"/>
        </w:rPr>
        <w:t>SPRING</w:t>
      </w:r>
      <w:r w:rsidRPr="00FE497B">
        <w:rPr>
          <w:rFonts w:asciiTheme="minorHAnsi" w:hAnsiTheme="minorHAnsi" w:cstheme="minorHAnsi"/>
          <w:b/>
          <w:bCs/>
          <w:sz w:val="22"/>
          <w:szCs w:val="22"/>
        </w:rPr>
        <w:t>, JSP1.2, Servlets2.1</w:t>
      </w:r>
      <w:r w:rsidRPr="00FE497B">
        <w:rPr>
          <w:rFonts w:asciiTheme="minorHAnsi" w:hAnsiTheme="minorHAnsi" w:cstheme="minorHAnsi"/>
          <w:b/>
          <w:sz w:val="22"/>
          <w:szCs w:val="22"/>
        </w:rPr>
        <w:t xml:space="preserve">, </w:t>
      </w:r>
      <w:r w:rsidRPr="00FE497B">
        <w:rPr>
          <w:rFonts w:asciiTheme="minorHAnsi" w:hAnsiTheme="minorHAnsi" w:cstheme="minorHAnsi"/>
          <w:b/>
          <w:bCs/>
          <w:sz w:val="22"/>
          <w:szCs w:val="22"/>
        </w:rPr>
        <w:t xml:space="preserve">Jasper reports, JMS, IBM MQ, XML, SOAP, UDDI, WSDL, JDBC, JavaScript, XSLT, XML, UML, HTML, JNDI, </w:t>
      </w:r>
      <w:r w:rsidRPr="00FE497B">
        <w:rPr>
          <w:rFonts w:asciiTheme="minorHAnsi" w:hAnsiTheme="minorHAnsi" w:cstheme="minorHAnsi"/>
          <w:b/>
          <w:sz w:val="22"/>
          <w:szCs w:val="22"/>
        </w:rPr>
        <w:t>Rational Rose 98, Oracle 9i, IBM Web</w:t>
      </w:r>
      <w:r w:rsidR="0067055D" w:rsidRPr="00FE497B">
        <w:rPr>
          <w:rFonts w:asciiTheme="minorHAnsi" w:hAnsiTheme="minorHAnsi" w:cstheme="minorHAnsi"/>
          <w:b/>
          <w:sz w:val="22"/>
          <w:szCs w:val="22"/>
        </w:rPr>
        <w:t xml:space="preserve"> S</w:t>
      </w:r>
      <w:r w:rsidRPr="00FE497B">
        <w:rPr>
          <w:rFonts w:asciiTheme="minorHAnsi" w:hAnsiTheme="minorHAnsi" w:cstheme="minorHAnsi"/>
          <w:b/>
          <w:sz w:val="22"/>
          <w:szCs w:val="22"/>
        </w:rPr>
        <w:t xml:space="preserve">phere 6.0, </w:t>
      </w:r>
      <w:r w:rsidRPr="00FE497B">
        <w:rPr>
          <w:rFonts w:asciiTheme="minorHAnsi" w:hAnsiTheme="minorHAnsi" w:cstheme="minorHAnsi"/>
          <w:b/>
          <w:bCs/>
          <w:sz w:val="22"/>
          <w:szCs w:val="22"/>
        </w:rPr>
        <w:t>ClearCase, Log4J, ANT, JUnit, IBM RAD, and Apache Tomcat</w:t>
      </w:r>
      <w:r w:rsidR="0006292F" w:rsidRPr="00FE497B">
        <w:rPr>
          <w:rFonts w:asciiTheme="minorHAnsi" w:hAnsiTheme="minorHAnsi" w:cstheme="minorHAnsi"/>
          <w:b/>
          <w:bCs/>
          <w:sz w:val="22"/>
          <w:szCs w:val="22"/>
        </w:rPr>
        <w:t xml:space="preserve">, </w:t>
      </w:r>
      <w:r w:rsidR="0006292F" w:rsidRPr="00FE497B">
        <w:rPr>
          <w:rFonts w:asciiTheme="minorHAnsi" w:hAnsiTheme="minorHAnsi" w:cstheme="minorHAnsi"/>
          <w:b/>
          <w:sz w:val="22"/>
          <w:szCs w:val="22"/>
        </w:rPr>
        <w:t>RAD</w:t>
      </w:r>
      <w:r w:rsidR="008C0456" w:rsidRPr="00FE497B">
        <w:rPr>
          <w:rFonts w:asciiTheme="minorHAnsi" w:hAnsiTheme="minorHAnsi" w:cstheme="minorHAnsi"/>
          <w:b/>
          <w:sz w:val="22"/>
          <w:szCs w:val="22"/>
        </w:rPr>
        <w:t xml:space="preserve">, </w:t>
      </w:r>
      <w:r w:rsidR="00FA71D7" w:rsidRPr="00FE497B">
        <w:rPr>
          <w:rFonts w:asciiTheme="minorHAnsi" w:hAnsiTheme="minorHAnsi" w:cstheme="minorHAnsi"/>
          <w:b/>
          <w:sz w:val="22"/>
          <w:szCs w:val="22"/>
        </w:rPr>
        <w:t>Kafka</w:t>
      </w:r>
      <w:r w:rsidR="003A3BD0" w:rsidRPr="00FE497B">
        <w:rPr>
          <w:rFonts w:asciiTheme="minorHAnsi" w:hAnsiTheme="minorHAnsi" w:cstheme="minorHAnsi"/>
          <w:b/>
          <w:sz w:val="22"/>
          <w:szCs w:val="22"/>
        </w:rPr>
        <w:t>,</w:t>
      </w:r>
      <w:r w:rsidR="002B55BC" w:rsidRPr="00FE497B">
        <w:rPr>
          <w:rFonts w:asciiTheme="minorHAnsi" w:hAnsiTheme="minorHAnsi" w:cstheme="minorHAnsi"/>
          <w:b/>
          <w:sz w:val="22"/>
          <w:szCs w:val="22"/>
        </w:rPr>
        <w:t xml:space="preserve"> Cassandra</w:t>
      </w:r>
      <w:r w:rsidR="00FA71D7" w:rsidRPr="00FE497B">
        <w:rPr>
          <w:rFonts w:asciiTheme="minorHAnsi" w:hAnsiTheme="minorHAnsi" w:cstheme="minorHAnsi"/>
          <w:b/>
          <w:sz w:val="22"/>
          <w:szCs w:val="22"/>
        </w:rPr>
        <w:t xml:space="preserve">, </w:t>
      </w:r>
      <w:r w:rsidR="008C0456" w:rsidRPr="00FE497B">
        <w:rPr>
          <w:rFonts w:asciiTheme="minorHAnsi" w:hAnsiTheme="minorHAnsi" w:cstheme="minorHAnsi"/>
          <w:b/>
          <w:sz w:val="22"/>
          <w:szCs w:val="22"/>
        </w:rPr>
        <w:t>Apache Spark</w:t>
      </w:r>
      <w:r w:rsidR="0062017A" w:rsidRPr="00FE497B">
        <w:rPr>
          <w:rFonts w:asciiTheme="minorHAnsi" w:hAnsiTheme="minorHAnsi" w:cstheme="minorHAnsi"/>
          <w:b/>
          <w:sz w:val="22"/>
          <w:szCs w:val="22"/>
        </w:rPr>
        <w:t>.</w:t>
      </w:r>
    </w:p>
    <w:p w:rsidR="00E624EB" w:rsidRPr="00FE497B" w:rsidRDefault="00E624EB" w:rsidP="00DD3ABA">
      <w:pPr>
        <w:pStyle w:val="DefaultText"/>
        <w:jc w:val="both"/>
        <w:rPr>
          <w:rFonts w:asciiTheme="minorHAnsi" w:hAnsiTheme="minorHAnsi" w:cstheme="minorHAnsi"/>
          <w:b/>
          <w:sz w:val="22"/>
          <w:szCs w:val="22"/>
        </w:rPr>
      </w:pP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Client:</w:t>
      </w:r>
      <w:r w:rsidRPr="00FE497B">
        <w:rPr>
          <w:rStyle w:val="Strong"/>
          <w:rFonts w:cstheme="minorHAnsi"/>
          <w:bCs w:val="0"/>
        </w:rPr>
        <w:tab/>
      </w:r>
      <w:r w:rsidR="003C391A" w:rsidRPr="00FE497B">
        <w:rPr>
          <w:rFonts w:eastAsia="Times New Roman" w:cstheme="minorHAnsi"/>
          <w:b/>
          <w:color w:val="222222"/>
        </w:rPr>
        <w:t>MassMutual financial group - Enfield, CT</w:t>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Pr="00FE497B">
        <w:rPr>
          <w:rStyle w:val="Strong"/>
          <w:rFonts w:cstheme="minorHAnsi"/>
          <w:bCs w:val="0"/>
        </w:rPr>
        <w:tab/>
      </w:r>
      <w:r w:rsidR="003C391A" w:rsidRPr="00FE497B">
        <w:rPr>
          <w:rStyle w:val="Strong"/>
          <w:rFonts w:cstheme="minorHAnsi"/>
          <w:bCs w:val="0"/>
        </w:rPr>
        <w:tab/>
      </w:r>
      <w:r w:rsidR="00471A7D" w:rsidRPr="00FE497B">
        <w:rPr>
          <w:rStyle w:val="Strong"/>
          <w:rFonts w:cstheme="minorHAnsi"/>
          <w:bCs w:val="0"/>
        </w:rPr>
        <w:t xml:space="preserve">   Sep</w:t>
      </w:r>
      <w:r w:rsidRPr="00FE497B">
        <w:rPr>
          <w:rStyle w:val="Strong"/>
          <w:rFonts w:cstheme="minorHAnsi"/>
          <w:bCs w:val="0"/>
        </w:rPr>
        <w:t>’ 201</w:t>
      </w:r>
      <w:r w:rsidR="00471A7D" w:rsidRPr="00FE497B">
        <w:rPr>
          <w:rStyle w:val="Strong"/>
          <w:rFonts w:cstheme="minorHAnsi"/>
          <w:bCs w:val="0"/>
        </w:rPr>
        <w:t>1</w:t>
      </w:r>
      <w:r w:rsidRPr="00FE497B">
        <w:rPr>
          <w:rStyle w:val="Strong"/>
          <w:rFonts w:cstheme="minorHAnsi"/>
          <w:bCs w:val="0"/>
        </w:rPr>
        <w:t xml:space="preserve"> –</w:t>
      </w:r>
      <w:r w:rsidR="0068415E" w:rsidRPr="00FE497B">
        <w:rPr>
          <w:rStyle w:val="Strong"/>
          <w:rFonts w:cstheme="minorHAnsi"/>
          <w:bCs w:val="0"/>
        </w:rPr>
        <w:t>Nov</w:t>
      </w:r>
      <w:r w:rsidRPr="00FE497B">
        <w:rPr>
          <w:rStyle w:val="Strong"/>
          <w:rFonts w:cstheme="minorHAnsi"/>
          <w:bCs w:val="0"/>
        </w:rPr>
        <w:t>’ 2012</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Role: Web Developer</w:t>
      </w:r>
    </w:p>
    <w:p w:rsidR="00730904" w:rsidRPr="00FE497B" w:rsidRDefault="00100E36" w:rsidP="00CA5783">
      <w:pPr>
        <w:shd w:val="clear" w:color="auto" w:fill="FFFFFF"/>
        <w:spacing w:after="0" w:line="240" w:lineRule="auto"/>
        <w:rPr>
          <w:rStyle w:val="Strong"/>
          <w:rFonts w:eastAsia="Times New Roman" w:cstheme="minorHAnsi"/>
          <w:b w:val="0"/>
          <w:bCs w:val="0"/>
          <w:color w:val="222222"/>
        </w:rPr>
      </w:pPr>
      <w:r w:rsidRPr="00FE497B">
        <w:rPr>
          <w:rStyle w:val="Strong"/>
          <w:rFonts w:cstheme="minorHAnsi"/>
          <w:bCs w:val="0"/>
        </w:rPr>
        <w:t xml:space="preserve">Description: </w:t>
      </w:r>
      <w:r w:rsidR="00FA3378" w:rsidRPr="00FE497B">
        <w:rPr>
          <w:rFonts w:eastAsia="Times New Roman" w:cstheme="minorHAnsi"/>
          <w:color w:val="222222"/>
        </w:rPr>
        <w:t>The Mass Mutual New Business System is the industry's most advanced and comprehensive new business processing and underwriting system for life insurance. MMNBS accommodates Term life insurance products. The information is collected from both the end-customer and agent through web-based e-forms, as well as from external data sources for background checks. The framework encompasses the features like Developing Products and Plans, Case Management, Creation and management of requirements, Underwriting Management, Approval and Issue, Settlement.</w:t>
      </w:r>
    </w:p>
    <w:p w:rsidR="00100E36" w:rsidRPr="00FE497B" w:rsidRDefault="00100E36" w:rsidP="00100E36">
      <w:pPr>
        <w:spacing w:after="0" w:line="240" w:lineRule="auto"/>
        <w:rPr>
          <w:rFonts w:cstheme="minorHAnsi"/>
          <w:b/>
        </w:rPr>
      </w:pPr>
      <w:r w:rsidRPr="00FE497B">
        <w:rPr>
          <w:rStyle w:val="Strong"/>
          <w:rFonts w:cstheme="minorHAnsi"/>
          <w:bCs w:val="0"/>
        </w:rPr>
        <w:t>Responsibilities:</w:t>
      </w:r>
    </w:p>
    <w:p w:rsidR="00AC653A" w:rsidRPr="00FE497B" w:rsidRDefault="00100E36" w:rsidP="007E230F">
      <w:pPr>
        <w:pStyle w:val="ListParagraph"/>
        <w:numPr>
          <w:ilvl w:val="0"/>
          <w:numId w:val="2"/>
        </w:numPr>
        <w:suppressAutoHyphens/>
        <w:autoSpaceDE w:val="0"/>
        <w:spacing w:after="0" w:line="240" w:lineRule="auto"/>
        <w:rPr>
          <w:rFonts w:eastAsia="Calibri" w:cstheme="minorHAnsi"/>
        </w:rPr>
      </w:pPr>
      <w:r w:rsidRPr="00FE497B">
        <w:rPr>
          <w:rFonts w:eastAsia="Calibri" w:cstheme="minorHAnsi"/>
        </w:rPr>
        <w:t xml:space="preserve">Responsible for creating efficient design and developing User Interaction screens using </w:t>
      </w:r>
      <w:r w:rsidRPr="00FE497B">
        <w:rPr>
          <w:rFonts w:eastAsia="Calibri" w:cstheme="minorHAnsi"/>
          <w:b/>
        </w:rPr>
        <w:t>HTML, CSS, JavaScript, Angular, jQuery, AJAX and JSON</w:t>
      </w:r>
      <w:r w:rsidRPr="00FE497B">
        <w:rPr>
          <w:rFonts w:eastAsia="Calibri" w:cstheme="minorHAnsi"/>
        </w:rPr>
        <w:t>.</w:t>
      </w:r>
    </w:p>
    <w:p w:rsidR="00100E36" w:rsidRPr="00FE497B" w:rsidRDefault="00100E36" w:rsidP="007E230F">
      <w:pPr>
        <w:pStyle w:val="ListParagraph"/>
        <w:numPr>
          <w:ilvl w:val="0"/>
          <w:numId w:val="2"/>
        </w:numPr>
        <w:suppressAutoHyphens/>
        <w:autoSpaceDE w:val="0"/>
        <w:spacing w:after="0" w:line="240" w:lineRule="auto"/>
        <w:rPr>
          <w:rFonts w:eastAsia="Calibri" w:cstheme="minorHAnsi"/>
        </w:rPr>
      </w:pPr>
      <w:r w:rsidRPr="00FE497B">
        <w:rPr>
          <w:rFonts w:eastAsia="Calibri" w:cstheme="minorHAnsi"/>
        </w:rPr>
        <w:t xml:space="preserve">Developed dynamic e-mails using </w:t>
      </w:r>
      <w:r w:rsidRPr="00FE497B">
        <w:rPr>
          <w:rFonts w:eastAsia="Calibri" w:cstheme="minorHAnsi"/>
          <w:b/>
        </w:rPr>
        <w:t>JavaScript</w:t>
      </w:r>
      <w:r w:rsidRPr="00FE497B">
        <w:rPr>
          <w:rFonts w:eastAsia="Calibri" w:cstheme="minorHAnsi"/>
        </w:rPr>
        <w:t xml:space="preserve"> and hand coding of </w:t>
      </w:r>
      <w:r w:rsidRPr="00FE497B">
        <w:rPr>
          <w:rFonts w:eastAsia="Calibri" w:cstheme="minorHAnsi"/>
          <w:b/>
        </w:rPr>
        <w:t>HTML5, XHTML, an CSS3.</w:t>
      </w:r>
    </w:p>
    <w:p w:rsidR="00100E36" w:rsidRPr="00FE497B" w:rsidRDefault="00100E36" w:rsidP="0018061B">
      <w:pPr>
        <w:pStyle w:val="ListParagraph"/>
        <w:numPr>
          <w:ilvl w:val="0"/>
          <w:numId w:val="2"/>
        </w:numPr>
        <w:tabs>
          <w:tab w:val="left" w:pos="450"/>
        </w:tabs>
        <w:suppressAutoHyphens/>
        <w:spacing w:after="0" w:line="240" w:lineRule="auto"/>
        <w:rPr>
          <w:rFonts w:eastAsia="Calibri" w:cstheme="minorHAnsi"/>
        </w:rPr>
      </w:pPr>
      <w:r w:rsidRPr="00FE497B">
        <w:rPr>
          <w:rFonts w:eastAsia="Calibri" w:cstheme="minorHAnsi"/>
        </w:rPr>
        <w:t xml:space="preserve">Created Dashboards using Java and servlets along with </w:t>
      </w:r>
      <w:r w:rsidRPr="00FE497B">
        <w:rPr>
          <w:rFonts w:eastAsia="Calibri" w:cstheme="minorHAnsi"/>
          <w:b/>
        </w:rPr>
        <w:t>HTML</w:t>
      </w:r>
      <w:r w:rsidRPr="00FE497B">
        <w:rPr>
          <w:rFonts w:eastAsia="Calibri" w:cstheme="minorHAnsi"/>
        </w:rPr>
        <w:t xml:space="preserve"> and </w:t>
      </w:r>
      <w:r w:rsidRPr="00FE497B">
        <w:rPr>
          <w:rFonts w:eastAsia="Calibri" w:cstheme="minorHAnsi"/>
          <w:b/>
        </w:rPr>
        <w:t>JavaScript.</w:t>
      </w:r>
    </w:p>
    <w:p w:rsidR="00100E36" w:rsidRPr="00FE497B" w:rsidRDefault="00100E36" w:rsidP="0018061B">
      <w:pPr>
        <w:pStyle w:val="ListParagraph"/>
        <w:numPr>
          <w:ilvl w:val="0"/>
          <w:numId w:val="2"/>
        </w:numPr>
        <w:tabs>
          <w:tab w:val="left" w:pos="450"/>
        </w:tabs>
        <w:suppressAutoHyphens/>
        <w:spacing w:after="0" w:line="240" w:lineRule="auto"/>
        <w:rPr>
          <w:rFonts w:eastAsia="Calibri" w:cstheme="minorHAnsi"/>
        </w:rPr>
      </w:pPr>
      <w:r w:rsidRPr="00FE497B">
        <w:rPr>
          <w:rFonts w:eastAsia="Calibri" w:cstheme="minorHAnsi"/>
        </w:rPr>
        <w:t xml:space="preserve">Developed responsive and interactive pages using </w:t>
      </w:r>
      <w:r w:rsidRPr="00FE497B">
        <w:rPr>
          <w:rFonts w:eastAsia="Calibri" w:cstheme="minorHAnsi"/>
          <w:b/>
        </w:rPr>
        <w:t>Angular 1.0</w:t>
      </w:r>
      <w:r w:rsidRPr="00FE497B">
        <w:rPr>
          <w:rFonts w:eastAsia="Calibri" w:cstheme="minorHAnsi"/>
        </w:rPr>
        <w:t xml:space="preserve"> and </w:t>
      </w:r>
      <w:r w:rsidRPr="00FE497B">
        <w:rPr>
          <w:rFonts w:eastAsia="Calibri" w:cstheme="minorHAnsi"/>
          <w:b/>
        </w:rPr>
        <w:t>Node.js frameworks</w:t>
      </w:r>
      <w:r w:rsidRPr="00FE497B">
        <w:rPr>
          <w:rFonts w:eastAsia="Calibri" w:cstheme="minorHAnsi"/>
        </w:rPr>
        <w:t>.</w:t>
      </w:r>
    </w:p>
    <w:p w:rsidR="00100E36" w:rsidRPr="00FE497B" w:rsidRDefault="00100E36" w:rsidP="0018061B">
      <w:pPr>
        <w:pStyle w:val="ListParagraph"/>
        <w:numPr>
          <w:ilvl w:val="0"/>
          <w:numId w:val="2"/>
        </w:numPr>
        <w:spacing w:after="0" w:line="240" w:lineRule="auto"/>
        <w:rPr>
          <w:rFonts w:cstheme="minorHAnsi"/>
        </w:rPr>
      </w:pPr>
      <w:r w:rsidRPr="00FE497B">
        <w:rPr>
          <w:rFonts w:cstheme="minorHAnsi"/>
        </w:rPr>
        <w:t xml:space="preserve">Implemented various Validation Controls for client-side validation and implemented custom validation controls with </w:t>
      </w:r>
      <w:r w:rsidRPr="00FE497B">
        <w:rPr>
          <w:rFonts w:cstheme="minorHAnsi"/>
          <w:b/>
        </w:rPr>
        <w:t>JQUERY and JavaScript.</w:t>
      </w:r>
      <w:r w:rsidRPr="00FE497B">
        <w:rPr>
          <w:rFonts w:cstheme="minorHAnsi"/>
        </w:rPr>
        <w:t>  </w:t>
      </w:r>
    </w:p>
    <w:p w:rsidR="00100E36" w:rsidRPr="00FE497B" w:rsidRDefault="00100E36" w:rsidP="0018061B">
      <w:pPr>
        <w:pStyle w:val="ListParagraph"/>
        <w:numPr>
          <w:ilvl w:val="0"/>
          <w:numId w:val="2"/>
        </w:numPr>
        <w:spacing w:after="0" w:line="240" w:lineRule="auto"/>
        <w:rPr>
          <w:rFonts w:cstheme="minorHAnsi"/>
        </w:rPr>
      </w:pPr>
      <w:bookmarkStart w:id="5" w:name="_Hlk483147546"/>
      <w:r w:rsidRPr="00FE497B">
        <w:rPr>
          <w:rFonts w:cstheme="minorHAnsi"/>
        </w:rPr>
        <w:t xml:space="preserve">Created basic animation for </w:t>
      </w:r>
      <w:r w:rsidRPr="00FE497B">
        <w:rPr>
          <w:rFonts w:cstheme="minorHAnsi"/>
          <w:b/>
        </w:rPr>
        <w:t>jQuery</w:t>
      </w:r>
      <w:r w:rsidRPr="00FE497B">
        <w:rPr>
          <w:rFonts w:cstheme="minorHAnsi"/>
        </w:rPr>
        <w:t xml:space="preserve"> and rich interface components such as tabs &amp; accordion.</w:t>
      </w:r>
    </w:p>
    <w:bookmarkEnd w:id="5"/>
    <w:p w:rsidR="00100E36" w:rsidRPr="00FE497B" w:rsidRDefault="00100E36" w:rsidP="0018061B">
      <w:pPr>
        <w:pStyle w:val="ListParagraph"/>
        <w:numPr>
          <w:ilvl w:val="0"/>
          <w:numId w:val="2"/>
        </w:numPr>
        <w:spacing w:after="0" w:line="240" w:lineRule="auto"/>
        <w:rPr>
          <w:rFonts w:cstheme="minorHAnsi"/>
        </w:rPr>
      </w:pPr>
      <w:r w:rsidRPr="00FE497B">
        <w:rPr>
          <w:rFonts w:cstheme="minorHAnsi"/>
        </w:rPr>
        <w:t xml:space="preserve">Used </w:t>
      </w:r>
      <w:r w:rsidRPr="00FE497B">
        <w:rPr>
          <w:rFonts w:cstheme="minorHAnsi"/>
          <w:b/>
        </w:rPr>
        <w:t xml:space="preserve">AJAX </w:t>
      </w:r>
      <w:r w:rsidRPr="00FE497B">
        <w:rPr>
          <w:rFonts w:cstheme="minorHAnsi"/>
        </w:rPr>
        <w:t>to make asynchronous calls to the server to fetch data and update the DOM.</w:t>
      </w:r>
    </w:p>
    <w:p w:rsidR="00100E36" w:rsidRPr="00FE497B" w:rsidRDefault="00100E36" w:rsidP="0018061B">
      <w:pPr>
        <w:pStyle w:val="ListParagraph"/>
        <w:numPr>
          <w:ilvl w:val="0"/>
          <w:numId w:val="2"/>
        </w:numPr>
        <w:spacing w:after="0" w:line="240" w:lineRule="auto"/>
        <w:rPr>
          <w:rFonts w:cstheme="minorHAnsi"/>
        </w:rPr>
      </w:pPr>
      <w:r w:rsidRPr="00FE497B">
        <w:rPr>
          <w:rFonts w:cstheme="minorHAnsi"/>
          <w:bCs/>
        </w:rPr>
        <w:t>Worked closely with</w:t>
      </w:r>
      <w:r w:rsidRPr="00FE497B">
        <w:rPr>
          <w:rFonts w:cstheme="minorHAnsi"/>
          <w:b/>
          <w:bCs/>
        </w:rPr>
        <w:t xml:space="preserve"> UX</w:t>
      </w:r>
      <w:r w:rsidRPr="00FE497B">
        <w:rPr>
          <w:rFonts w:cstheme="minorHAnsi"/>
          <w:bCs/>
        </w:rPr>
        <w:t xml:space="preserve"> team to translate designs and wireframes to code.</w:t>
      </w:r>
    </w:p>
    <w:p w:rsidR="00100E36" w:rsidRPr="00FE497B" w:rsidRDefault="00100E36" w:rsidP="0018061B">
      <w:pPr>
        <w:pStyle w:val="NoSpacing"/>
        <w:numPr>
          <w:ilvl w:val="0"/>
          <w:numId w:val="2"/>
        </w:numPr>
        <w:rPr>
          <w:rFonts w:cstheme="minorHAnsi"/>
          <w:b/>
        </w:rPr>
      </w:pPr>
      <w:r w:rsidRPr="00FE497B">
        <w:rPr>
          <w:rFonts w:cstheme="minorHAnsi"/>
        </w:rPr>
        <w:t xml:space="preserve">Experienced in </w:t>
      </w:r>
      <w:r w:rsidRPr="00FE497B">
        <w:rPr>
          <w:rFonts w:cstheme="minorHAnsi"/>
          <w:b/>
        </w:rPr>
        <w:t>DOM manipulation</w:t>
      </w:r>
      <w:r w:rsidRPr="00FE497B">
        <w:rPr>
          <w:rFonts w:cstheme="minorHAnsi"/>
        </w:rPr>
        <w:t xml:space="preserve">, Event Handling, Event Bubbling, and integration with </w:t>
      </w:r>
      <w:r w:rsidRPr="00FE497B">
        <w:rPr>
          <w:rFonts w:cstheme="minorHAnsi"/>
          <w:b/>
        </w:rPr>
        <w:t>RESTful</w:t>
      </w:r>
      <w:r w:rsidRPr="00FE497B">
        <w:rPr>
          <w:rFonts w:cstheme="minorHAnsi"/>
        </w:rPr>
        <w:t xml:space="preserve"> services.</w:t>
      </w:r>
    </w:p>
    <w:p w:rsidR="00100E36" w:rsidRPr="00FE497B" w:rsidRDefault="00100E36" w:rsidP="0018061B">
      <w:pPr>
        <w:pStyle w:val="Body"/>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color w:val="auto"/>
        </w:rPr>
      </w:pPr>
      <w:r w:rsidRPr="00FE497B">
        <w:rPr>
          <w:rFonts w:asciiTheme="minorHAnsi" w:hAnsiTheme="minorHAnsi" w:cstheme="minorHAnsi"/>
          <w:color w:val="auto"/>
        </w:rPr>
        <w:t xml:space="preserve">Experience in </w:t>
      </w:r>
      <w:r w:rsidRPr="00FE497B">
        <w:rPr>
          <w:rFonts w:asciiTheme="minorHAnsi" w:hAnsiTheme="minorHAnsi" w:cstheme="minorHAnsi"/>
          <w:b/>
          <w:bCs/>
          <w:color w:val="auto"/>
        </w:rPr>
        <w:t>cross browser</w:t>
      </w:r>
      <w:r w:rsidRPr="00FE497B">
        <w:rPr>
          <w:rFonts w:asciiTheme="minorHAnsi" w:hAnsiTheme="minorHAnsi" w:cstheme="minorHAnsi"/>
          <w:color w:val="auto"/>
        </w:rPr>
        <w:t xml:space="preserve"> compatibility check and thoroughly performed unit testing and integration testing.</w:t>
      </w:r>
    </w:p>
    <w:p w:rsidR="00100E36" w:rsidRPr="00FE497B" w:rsidRDefault="00100E36" w:rsidP="00004062">
      <w:pPr>
        <w:pStyle w:val="Body"/>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s>
        <w:spacing w:line="240" w:lineRule="auto"/>
        <w:rPr>
          <w:rFonts w:asciiTheme="minorHAnsi" w:hAnsiTheme="minorHAnsi" w:cstheme="minorHAnsi"/>
          <w:color w:val="auto"/>
        </w:rPr>
      </w:pPr>
      <w:r w:rsidRPr="00FE497B">
        <w:rPr>
          <w:rFonts w:asciiTheme="minorHAnsi" w:hAnsiTheme="minorHAnsi" w:cstheme="minorHAnsi"/>
          <w:color w:val="auto"/>
        </w:rPr>
        <w:t xml:space="preserve">Developed the middle tier using </w:t>
      </w:r>
      <w:r w:rsidRPr="00FE497B">
        <w:rPr>
          <w:rFonts w:asciiTheme="minorHAnsi" w:hAnsiTheme="minorHAnsi" w:cstheme="minorHAnsi"/>
          <w:b/>
          <w:color w:val="auto"/>
        </w:rPr>
        <w:t>EJBs</w:t>
      </w:r>
      <w:r w:rsidR="00004062" w:rsidRPr="00FE497B">
        <w:rPr>
          <w:rFonts w:asciiTheme="minorHAnsi" w:hAnsiTheme="minorHAnsi" w:cstheme="minorHAnsi"/>
          <w:color w:val="auto"/>
        </w:rPr>
        <w:t xml:space="preserve"> and Cross-browser compatibility.</w:t>
      </w:r>
      <w:r w:rsidRPr="00FE497B">
        <w:rPr>
          <w:rFonts w:asciiTheme="minorHAnsi" w:hAnsiTheme="minorHAnsi" w:cstheme="minorHAnsi"/>
          <w:color w:val="auto"/>
        </w:rPr>
        <w:t xml:space="preserve">. </w:t>
      </w:r>
    </w:p>
    <w:p w:rsidR="00100E36" w:rsidRPr="00FE497B" w:rsidRDefault="00100E36" w:rsidP="0018061B">
      <w:pPr>
        <w:pStyle w:val="ListParagraph"/>
        <w:widowControl w:val="0"/>
        <w:numPr>
          <w:ilvl w:val="0"/>
          <w:numId w:val="2"/>
        </w:numPr>
        <w:suppressAutoHyphens/>
        <w:autoSpaceDE w:val="0"/>
        <w:spacing w:after="0" w:line="240" w:lineRule="auto"/>
        <w:rPr>
          <w:rFonts w:cstheme="minorHAnsi"/>
          <w:bCs/>
        </w:rPr>
      </w:pPr>
      <w:r w:rsidRPr="00FE497B">
        <w:rPr>
          <w:rFonts w:cstheme="minorHAnsi"/>
          <w:bCs/>
        </w:rPr>
        <w:t xml:space="preserve">Developed </w:t>
      </w:r>
      <w:r w:rsidRPr="00FE497B">
        <w:rPr>
          <w:rFonts w:cstheme="minorHAnsi"/>
          <w:b/>
        </w:rPr>
        <w:t>session, entity beans and message driven beans</w:t>
      </w:r>
      <w:r w:rsidRPr="00FE497B">
        <w:rPr>
          <w:rFonts w:cstheme="minorHAnsi"/>
          <w:bCs/>
        </w:rPr>
        <w:t>.</w:t>
      </w:r>
    </w:p>
    <w:p w:rsidR="00100E36" w:rsidRPr="00FE497B" w:rsidRDefault="00100E36" w:rsidP="0018061B">
      <w:pPr>
        <w:pStyle w:val="ListParagraph"/>
        <w:numPr>
          <w:ilvl w:val="0"/>
          <w:numId w:val="2"/>
        </w:numPr>
        <w:spacing w:after="0" w:line="240" w:lineRule="auto"/>
        <w:rPr>
          <w:rFonts w:cstheme="minorHAnsi"/>
        </w:rPr>
      </w:pPr>
      <w:r w:rsidRPr="00FE497B">
        <w:rPr>
          <w:rFonts w:cstheme="minorHAnsi"/>
        </w:rPr>
        <w:t xml:space="preserve">Entity Beans used for accessing data from the </w:t>
      </w:r>
      <w:r w:rsidRPr="00FE497B">
        <w:rPr>
          <w:rFonts w:cstheme="minorHAnsi"/>
          <w:b/>
        </w:rPr>
        <w:t>SQL Server</w:t>
      </w:r>
      <w:r w:rsidRPr="00FE497B">
        <w:rPr>
          <w:rFonts w:cstheme="minorHAnsi"/>
        </w:rPr>
        <w:t xml:space="preserve"> database. </w:t>
      </w:r>
    </w:p>
    <w:p w:rsidR="00100E36" w:rsidRPr="00FE497B" w:rsidRDefault="00100E36" w:rsidP="0018061B">
      <w:pPr>
        <w:pStyle w:val="ListParagraph"/>
        <w:numPr>
          <w:ilvl w:val="0"/>
          <w:numId w:val="3"/>
        </w:numPr>
        <w:spacing w:line="240" w:lineRule="auto"/>
        <w:rPr>
          <w:rFonts w:cstheme="minorHAnsi"/>
        </w:rPr>
      </w:pPr>
      <w:r w:rsidRPr="00FE497B">
        <w:rPr>
          <w:rFonts w:cstheme="minorHAnsi"/>
          <w:b/>
        </w:rPr>
        <w:t>jQuery</w:t>
      </w:r>
      <w:r w:rsidRPr="00FE497B">
        <w:rPr>
          <w:rFonts w:cstheme="minorHAnsi"/>
        </w:rPr>
        <w:t xml:space="preserve"> opinionated about how a </w:t>
      </w:r>
      <w:r w:rsidRPr="00FE497B">
        <w:rPr>
          <w:rFonts w:cstheme="minorHAnsi"/>
          <w:b/>
        </w:rPr>
        <w:t>CRUD</w:t>
      </w:r>
      <w:r w:rsidRPr="00FE497B">
        <w:rPr>
          <w:rFonts w:cstheme="minorHAnsi"/>
        </w:rPr>
        <w:t xml:space="preserve"> (Create, Read, Update, Delete) application should be built.</w:t>
      </w:r>
    </w:p>
    <w:p w:rsidR="00100E36" w:rsidRPr="00FE497B" w:rsidRDefault="00100E36" w:rsidP="0018061B">
      <w:pPr>
        <w:pStyle w:val="ListParagraph"/>
        <w:numPr>
          <w:ilvl w:val="0"/>
          <w:numId w:val="3"/>
        </w:numPr>
        <w:spacing w:line="240" w:lineRule="auto"/>
        <w:rPr>
          <w:rFonts w:cstheme="minorHAnsi"/>
        </w:rPr>
      </w:pPr>
      <w:r w:rsidRPr="00FE497B">
        <w:rPr>
          <w:rFonts w:cstheme="minorHAnsi"/>
        </w:rPr>
        <w:t xml:space="preserve">Prepared high and </w:t>
      </w:r>
      <w:r w:rsidR="00EF5713" w:rsidRPr="00FE497B">
        <w:rPr>
          <w:rFonts w:cstheme="minorHAnsi"/>
        </w:rPr>
        <w:t>low-level</w:t>
      </w:r>
      <w:r w:rsidRPr="00FE497B">
        <w:rPr>
          <w:rFonts w:cstheme="minorHAnsi"/>
        </w:rPr>
        <w:t xml:space="preserve"> design documents for the business modules for future references and updates.</w:t>
      </w:r>
    </w:p>
    <w:p w:rsidR="00100E36" w:rsidRPr="00FE497B" w:rsidRDefault="00100E36" w:rsidP="0018061B">
      <w:pPr>
        <w:pStyle w:val="ListParagraph"/>
        <w:numPr>
          <w:ilvl w:val="0"/>
          <w:numId w:val="3"/>
        </w:numPr>
        <w:spacing w:line="240" w:lineRule="auto"/>
        <w:rPr>
          <w:rFonts w:cstheme="minorHAnsi"/>
        </w:rPr>
      </w:pPr>
      <w:r w:rsidRPr="00FE497B">
        <w:rPr>
          <w:rFonts w:cstheme="minorHAnsi"/>
        </w:rPr>
        <w:t xml:space="preserve">Deployed the application on </w:t>
      </w:r>
      <w:r w:rsidRPr="00FE497B">
        <w:rPr>
          <w:rFonts w:cstheme="minorHAnsi"/>
          <w:b/>
        </w:rPr>
        <w:t>WebSphere</w:t>
      </w:r>
      <w:r w:rsidRPr="00FE497B">
        <w:rPr>
          <w:rFonts w:cstheme="minorHAnsi"/>
        </w:rPr>
        <w:t xml:space="preserve"> application server in development and production environment. </w:t>
      </w:r>
    </w:p>
    <w:p w:rsidR="00100E36" w:rsidRPr="00FE497B" w:rsidRDefault="00100E36" w:rsidP="0018061B">
      <w:pPr>
        <w:pStyle w:val="ListParagraph"/>
        <w:numPr>
          <w:ilvl w:val="0"/>
          <w:numId w:val="3"/>
        </w:numPr>
        <w:spacing w:line="240" w:lineRule="auto"/>
        <w:rPr>
          <w:rFonts w:cstheme="minorHAnsi"/>
        </w:rPr>
      </w:pPr>
      <w:r w:rsidRPr="00FE497B">
        <w:rPr>
          <w:rFonts w:cstheme="minorHAnsi"/>
        </w:rPr>
        <w:t>Undertook the Integration and testing of the various parts of the application.</w:t>
      </w:r>
    </w:p>
    <w:p w:rsidR="00001D94" w:rsidRPr="00FE497B" w:rsidRDefault="00100E36" w:rsidP="003A3BA1">
      <w:pPr>
        <w:pStyle w:val="ListParagraph"/>
        <w:numPr>
          <w:ilvl w:val="0"/>
          <w:numId w:val="4"/>
        </w:numPr>
        <w:spacing w:line="240" w:lineRule="auto"/>
        <w:rPr>
          <w:rFonts w:cstheme="minorHAnsi"/>
        </w:rPr>
      </w:pPr>
      <w:r w:rsidRPr="00FE497B">
        <w:rPr>
          <w:rFonts w:cstheme="minorHAnsi"/>
        </w:rPr>
        <w:t xml:space="preserve">Developed automated Build files using </w:t>
      </w:r>
      <w:r w:rsidRPr="00FE497B">
        <w:rPr>
          <w:rFonts w:cstheme="minorHAnsi"/>
          <w:b/>
        </w:rPr>
        <w:t>ANT</w:t>
      </w:r>
      <w:r w:rsidRPr="00FE497B">
        <w:rPr>
          <w:rFonts w:cstheme="minorHAnsi"/>
        </w:rPr>
        <w:t xml:space="preserve">.Used Subversion for version control and </w:t>
      </w:r>
      <w:r w:rsidRPr="00FE497B">
        <w:rPr>
          <w:rFonts w:cstheme="minorHAnsi"/>
          <w:b/>
        </w:rPr>
        <w:t>log4j</w:t>
      </w:r>
      <w:r w:rsidRPr="00FE497B">
        <w:rPr>
          <w:rFonts w:cstheme="minorHAnsi"/>
        </w:rPr>
        <w:t xml:space="preserve"> for logging errors.</w:t>
      </w:r>
    </w:p>
    <w:p w:rsidR="00100E36" w:rsidRPr="00FE497B" w:rsidRDefault="00100E36" w:rsidP="009178FF">
      <w:pPr>
        <w:spacing w:line="240" w:lineRule="auto"/>
        <w:rPr>
          <w:rStyle w:val="Strong"/>
          <w:rFonts w:cstheme="minorHAnsi"/>
          <w:b w:val="0"/>
          <w:bCs w:val="0"/>
        </w:rPr>
      </w:pPr>
      <w:r w:rsidRPr="00FE497B">
        <w:rPr>
          <w:rFonts w:eastAsia="Calibri" w:cstheme="minorHAnsi"/>
          <w:b/>
        </w:rPr>
        <w:t>Environment</w:t>
      </w:r>
      <w:r w:rsidRPr="00FE497B">
        <w:rPr>
          <w:rFonts w:eastAsia="Calibri" w:cstheme="minorHAnsi"/>
        </w:rPr>
        <w:t xml:space="preserve">: </w:t>
      </w:r>
      <w:r w:rsidRPr="00FE497B">
        <w:rPr>
          <w:rFonts w:cstheme="minorHAnsi"/>
          <w:b/>
          <w:bCs/>
        </w:rPr>
        <w:t>Java/J2EE, EJB, JMS, Servlets, JSP, JDBC, HTML, CSS, JavaScript, AngularJS, AJAX, JUnit</w:t>
      </w:r>
      <w:r w:rsidRPr="00FE497B">
        <w:rPr>
          <w:rFonts w:cstheme="minorHAnsi"/>
          <w:b/>
        </w:rPr>
        <w:t>, Websphere 7.0, Eclipse, ANT, SQL Server 2000, log4j, Subversion, Windows NT</w:t>
      </w:r>
      <w:r w:rsidR="0062017A" w:rsidRPr="00FE497B">
        <w:rPr>
          <w:rFonts w:cstheme="minorHAnsi"/>
          <w:b/>
        </w:rPr>
        <w:t>.</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Client:</w:t>
      </w:r>
      <w:r w:rsidRPr="00FE497B">
        <w:rPr>
          <w:rStyle w:val="Strong"/>
          <w:rFonts w:cstheme="minorHAnsi"/>
          <w:bCs w:val="0"/>
        </w:rPr>
        <w:tab/>
      </w:r>
      <w:r w:rsidR="00FA3378" w:rsidRPr="00FE497B">
        <w:rPr>
          <w:rFonts w:eastAsia="Times New Roman" w:cstheme="minorHAnsi"/>
          <w:b/>
          <w:color w:val="222222"/>
        </w:rPr>
        <w:t>SQL Star International - Hyderabad, India</w:t>
      </w:r>
      <w:r w:rsidR="00DE3410" w:rsidRPr="00FE497B">
        <w:rPr>
          <w:rStyle w:val="Strong"/>
          <w:rFonts w:cstheme="minorHAnsi"/>
          <w:bCs w:val="0"/>
        </w:rPr>
        <w:tab/>
      </w:r>
      <w:r w:rsidR="00DE3410" w:rsidRPr="00FE497B">
        <w:rPr>
          <w:rStyle w:val="Strong"/>
          <w:rFonts w:cstheme="minorHAnsi"/>
          <w:bCs w:val="0"/>
        </w:rPr>
        <w:tab/>
      </w:r>
      <w:r w:rsidR="00DE3410" w:rsidRPr="00FE497B">
        <w:rPr>
          <w:rStyle w:val="Strong"/>
          <w:rFonts w:cstheme="minorHAnsi"/>
          <w:bCs w:val="0"/>
        </w:rPr>
        <w:tab/>
      </w:r>
      <w:r w:rsidR="00DE3410" w:rsidRPr="00FE497B">
        <w:rPr>
          <w:rStyle w:val="Strong"/>
          <w:rFonts w:cstheme="minorHAnsi"/>
          <w:bCs w:val="0"/>
        </w:rPr>
        <w:tab/>
      </w:r>
      <w:r w:rsidR="00FE497B" w:rsidRPr="00FE497B">
        <w:rPr>
          <w:rStyle w:val="Strong"/>
          <w:rFonts w:cstheme="minorHAnsi"/>
          <w:bCs w:val="0"/>
        </w:rPr>
        <w:tab/>
      </w:r>
      <w:r w:rsidR="0039243D" w:rsidRPr="00FE497B">
        <w:rPr>
          <w:rStyle w:val="Strong"/>
          <w:rFonts w:cstheme="minorHAnsi"/>
          <w:bCs w:val="0"/>
        </w:rPr>
        <w:t>Feb</w:t>
      </w:r>
      <w:r w:rsidR="00B00E8B" w:rsidRPr="00FE497B">
        <w:rPr>
          <w:rStyle w:val="Strong"/>
          <w:rFonts w:cstheme="minorHAnsi"/>
          <w:bCs w:val="0"/>
        </w:rPr>
        <w:t>’ 20</w:t>
      </w:r>
      <w:r w:rsidR="00FE497B" w:rsidRPr="00FE497B">
        <w:rPr>
          <w:rStyle w:val="Strong"/>
          <w:rFonts w:cstheme="minorHAnsi"/>
          <w:bCs w:val="0"/>
        </w:rPr>
        <w:t>09</w:t>
      </w:r>
      <w:r w:rsidRPr="00FE497B">
        <w:rPr>
          <w:rStyle w:val="Strong"/>
          <w:rFonts w:cstheme="minorHAnsi"/>
          <w:bCs w:val="0"/>
        </w:rPr>
        <w:t xml:space="preserve">– </w:t>
      </w:r>
      <w:r w:rsidR="0039243D" w:rsidRPr="00FE497B">
        <w:rPr>
          <w:rStyle w:val="Strong"/>
          <w:rFonts w:cstheme="minorHAnsi"/>
          <w:bCs w:val="0"/>
        </w:rPr>
        <w:t>Aug</w:t>
      </w:r>
      <w:r w:rsidR="00B00E8B" w:rsidRPr="00FE497B">
        <w:rPr>
          <w:rStyle w:val="Strong"/>
          <w:rFonts w:cstheme="minorHAnsi"/>
          <w:bCs w:val="0"/>
        </w:rPr>
        <w:t>’ 2011</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Role: Jr</w:t>
      </w:r>
      <w:r w:rsidR="00411C66" w:rsidRPr="00FE497B">
        <w:rPr>
          <w:rStyle w:val="Strong"/>
          <w:rFonts w:cstheme="minorHAnsi"/>
          <w:bCs w:val="0"/>
        </w:rPr>
        <w:t xml:space="preserve">. </w:t>
      </w:r>
      <w:r w:rsidRPr="00FE497B">
        <w:rPr>
          <w:rStyle w:val="Strong"/>
          <w:rFonts w:cstheme="minorHAnsi"/>
          <w:bCs w:val="0"/>
        </w:rPr>
        <w:t>Java/J2EE Developer</w:t>
      </w:r>
    </w:p>
    <w:p w:rsidR="00FA3378" w:rsidRPr="00FE497B" w:rsidRDefault="00100E36" w:rsidP="00FA3378">
      <w:pPr>
        <w:shd w:val="clear" w:color="auto" w:fill="FFFFFF"/>
        <w:spacing w:after="0" w:line="240" w:lineRule="auto"/>
        <w:rPr>
          <w:rFonts w:eastAsia="Times New Roman" w:cstheme="minorHAnsi"/>
          <w:color w:val="222222"/>
        </w:rPr>
      </w:pPr>
      <w:r w:rsidRPr="00FE497B">
        <w:rPr>
          <w:rStyle w:val="Strong"/>
          <w:rFonts w:cstheme="minorHAnsi"/>
          <w:bCs w:val="0"/>
        </w:rPr>
        <w:t xml:space="preserve">Description: </w:t>
      </w:r>
      <w:r w:rsidR="00FA3378" w:rsidRPr="00FE497B">
        <w:rPr>
          <w:rFonts w:eastAsia="Times New Roman" w:cstheme="minorHAnsi"/>
          <w:color w:val="222222"/>
        </w:rPr>
        <w:t>SQL Star provides high-end IT Training to aspiring and practicing IT professionals as well as Corporate Executives. This site hosts and provides online student information for different courses. This site has been developed using Object Oriented Technologies via Java, JSP, Servlets and Java Beans. Students, Staff and the Administration of the institute, use the site. It provides information on Courses offered, Progress of the students, Daily Tests, Weekly Tests, Knowledge Support for students etc. Students can even provide feedback; seek fee details and other information.</w:t>
      </w:r>
    </w:p>
    <w:p w:rsidR="00100E36" w:rsidRPr="00FE497B" w:rsidRDefault="00100E36" w:rsidP="00100E36">
      <w:pPr>
        <w:spacing w:after="0" w:line="240" w:lineRule="auto"/>
        <w:rPr>
          <w:rStyle w:val="Strong"/>
          <w:rFonts w:cstheme="minorHAnsi"/>
          <w:bCs w:val="0"/>
        </w:rPr>
      </w:pPr>
      <w:r w:rsidRPr="00FE497B">
        <w:rPr>
          <w:rStyle w:val="Strong"/>
          <w:rFonts w:cstheme="minorHAnsi"/>
          <w:bCs w:val="0"/>
        </w:rPr>
        <w:t>Responsibilities: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Involved in the requirements gathering. Design, Development, Unit testing and Bug fixing</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Developed application using </w:t>
      </w:r>
      <w:r w:rsidRPr="00FE497B">
        <w:rPr>
          <w:rFonts w:cstheme="minorHAnsi"/>
          <w:b/>
        </w:rPr>
        <w:t>Struts</w:t>
      </w:r>
      <w:r w:rsidRPr="00FE497B">
        <w:rPr>
          <w:rFonts w:cstheme="minorHAnsi"/>
        </w:rPr>
        <w:t xml:space="preserve">, </w:t>
      </w:r>
      <w:r w:rsidR="0033355E" w:rsidRPr="00FE497B">
        <w:rPr>
          <w:rFonts w:cstheme="minorHAnsi"/>
          <w:b/>
        </w:rPr>
        <w:t>SPRING</w:t>
      </w:r>
      <w:r w:rsidRPr="00FE497B">
        <w:rPr>
          <w:rFonts w:cstheme="minorHAnsi"/>
        </w:rPr>
        <w:t xml:space="preserve">and </w:t>
      </w:r>
      <w:r w:rsidRPr="00FE497B">
        <w:rPr>
          <w:rFonts w:cstheme="minorHAnsi"/>
          <w:b/>
        </w:rPr>
        <w:t>Hibernate.</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Developed rich user interface using </w:t>
      </w:r>
      <w:r w:rsidRPr="00FE497B">
        <w:rPr>
          <w:rFonts w:cstheme="minorHAnsi"/>
          <w:b/>
        </w:rPr>
        <w:t xml:space="preserve">JavaScript, JSTL, CSS, </w:t>
      </w:r>
      <w:r w:rsidR="0010053C" w:rsidRPr="00FE497B">
        <w:rPr>
          <w:rFonts w:cstheme="minorHAnsi"/>
          <w:b/>
        </w:rPr>
        <w:t>jQuery</w:t>
      </w:r>
      <w:r w:rsidRPr="00FE497B">
        <w:rPr>
          <w:rFonts w:cstheme="minorHAnsi"/>
          <w:b/>
        </w:rPr>
        <w:t xml:space="preserve"> and JSP’s.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Developed custom tags for implementing logic in JSP’s.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Used Java </w:t>
      </w:r>
      <w:r w:rsidRPr="00FE497B">
        <w:rPr>
          <w:rFonts w:cstheme="minorHAnsi"/>
          <w:b/>
        </w:rPr>
        <w:t xml:space="preserve">script, </w:t>
      </w:r>
      <w:r w:rsidR="0010053C" w:rsidRPr="00FE497B">
        <w:rPr>
          <w:rFonts w:cstheme="minorHAnsi"/>
          <w:b/>
        </w:rPr>
        <w:t>jQuery</w:t>
      </w:r>
      <w:r w:rsidRPr="00FE497B">
        <w:rPr>
          <w:rFonts w:cstheme="minorHAnsi"/>
          <w:b/>
        </w:rPr>
        <w:t>, JSTL, CSS and Struts 2 tags</w:t>
      </w:r>
      <w:r w:rsidRPr="00FE497B">
        <w:rPr>
          <w:rFonts w:cstheme="minorHAnsi"/>
        </w:rPr>
        <w:t xml:space="preserve"> for developing the JSP’S.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lastRenderedPageBreak/>
        <w:t xml:space="preserve">Used custom tags to display logic specific data in </w:t>
      </w:r>
      <w:r w:rsidRPr="00FE497B">
        <w:rPr>
          <w:rFonts w:cstheme="minorHAnsi"/>
          <w:b/>
        </w:rPr>
        <w:t>JSP'</w:t>
      </w:r>
      <w:r w:rsidR="002C6D4B" w:rsidRPr="00FE497B">
        <w:rPr>
          <w:rFonts w:cstheme="minorHAnsi"/>
          <w:b/>
        </w:rPr>
        <w:t>s</w:t>
      </w:r>
      <w:r w:rsidRPr="00FE497B">
        <w:rPr>
          <w:rFonts w:cstheme="minorHAnsi"/>
        </w:rPr>
        <w:t>.</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Involved in making release builds for deploying the application for test environments.</w:t>
      </w:r>
    </w:p>
    <w:p w:rsidR="00F00978" w:rsidRPr="00FE497B" w:rsidRDefault="00F00978" w:rsidP="00F00978">
      <w:pPr>
        <w:numPr>
          <w:ilvl w:val="0"/>
          <w:numId w:val="12"/>
        </w:numPr>
        <w:suppressAutoHyphens/>
        <w:spacing w:after="0" w:line="240" w:lineRule="auto"/>
        <w:rPr>
          <w:rFonts w:cstheme="minorHAnsi"/>
        </w:rPr>
      </w:pPr>
      <w:r w:rsidRPr="00FE497B">
        <w:rPr>
          <w:rFonts w:cstheme="minorHAnsi"/>
        </w:rPr>
        <w:t xml:space="preserve">Encryption and Decryption using </w:t>
      </w:r>
      <w:r w:rsidRPr="00FE497B">
        <w:rPr>
          <w:rFonts w:cstheme="minorHAnsi"/>
          <w:b/>
        </w:rPr>
        <w:t>symmetric keys.</w:t>
      </w:r>
      <w:r w:rsidRPr="00FE497B">
        <w:rPr>
          <w:rFonts w:cstheme="minorHAnsi"/>
        </w:rPr>
        <w:t> </w:t>
      </w:r>
    </w:p>
    <w:p w:rsidR="00F00978" w:rsidRPr="00FE497B" w:rsidRDefault="00F00978" w:rsidP="00F00978">
      <w:pPr>
        <w:numPr>
          <w:ilvl w:val="0"/>
          <w:numId w:val="12"/>
        </w:numPr>
        <w:suppressAutoHyphens/>
        <w:spacing w:after="0" w:line="240" w:lineRule="auto"/>
        <w:rPr>
          <w:rFonts w:cstheme="minorHAnsi"/>
        </w:rPr>
      </w:pPr>
      <w:r w:rsidRPr="00FE497B">
        <w:rPr>
          <w:rFonts w:cstheme="minorHAnsi"/>
        </w:rPr>
        <w:t xml:space="preserve">Implemented several </w:t>
      </w:r>
      <w:r w:rsidRPr="00FE497B">
        <w:rPr>
          <w:rFonts w:cstheme="minorHAnsi"/>
          <w:b/>
        </w:rPr>
        <w:t>design patterns</w:t>
      </w:r>
      <w:r w:rsidRPr="00FE497B">
        <w:rPr>
          <w:rFonts w:cstheme="minorHAnsi"/>
        </w:rPr>
        <w:t xml:space="preserve"> such as </w:t>
      </w:r>
      <w:r w:rsidRPr="00FE497B">
        <w:rPr>
          <w:rFonts w:cstheme="minorHAnsi"/>
          <w:b/>
        </w:rPr>
        <w:t xml:space="preserve">Business Delegate, MVC, Singleton </w:t>
      </w:r>
      <w:r w:rsidRPr="00FE497B">
        <w:rPr>
          <w:rFonts w:cstheme="minorHAnsi"/>
        </w:rPr>
        <w:t>and</w:t>
      </w:r>
      <w:r w:rsidRPr="00FE497B">
        <w:rPr>
          <w:rFonts w:cstheme="minorHAnsi"/>
          <w:b/>
        </w:rPr>
        <w:t xml:space="preserve"> Factory.</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Used </w:t>
      </w:r>
      <w:r w:rsidRPr="00FE497B">
        <w:rPr>
          <w:rFonts w:cstheme="minorHAnsi"/>
          <w:b/>
        </w:rPr>
        <w:t>Oracle</w:t>
      </w:r>
      <w:r w:rsidRPr="00FE497B">
        <w:rPr>
          <w:rFonts w:cstheme="minorHAnsi"/>
        </w:rPr>
        <w:t xml:space="preserve"> database as backend database</w:t>
      </w:r>
      <w:r w:rsidR="002A3393" w:rsidRPr="00FE497B">
        <w:rPr>
          <w:rFonts w:cstheme="minorHAnsi"/>
        </w:rPr>
        <w:t>.</w:t>
      </w:r>
    </w:p>
    <w:p w:rsidR="00100E36" w:rsidRPr="00FE497B" w:rsidRDefault="00100E36" w:rsidP="00004062">
      <w:pPr>
        <w:pStyle w:val="ListParagraph"/>
        <w:numPr>
          <w:ilvl w:val="0"/>
          <w:numId w:val="12"/>
        </w:numPr>
        <w:spacing w:after="0" w:line="240" w:lineRule="auto"/>
        <w:jc w:val="both"/>
        <w:rPr>
          <w:rFonts w:cstheme="minorHAnsi"/>
        </w:rPr>
      </w:pPr>
      <w:r w:rsidRPr="00FE497B">
        <w:rPr>
          <w:rFonts w:cstheme="minorHAnsi"/>
        </w:rPr>
        <w:t xml:space="preserve">Wrote </w:t>
      </w:r>
      <w:r w:rsidRPr="00FE497B">
        <w:rPr>
          <w:rFonts w:cstheme="minorHAnsi"/>
          <w:b/>
        </w:rPr>
        <w:t xml:space="preserve">SQL </w:t>
      </w:r>
      <w:r w:rsidRPr="00FE497B">
        <w:rPr>
          <w:rFonts w:cstheme="minorHAnsi"/>
        </w:rPr>
        <w:t xml:space="preserve">to update and create database tables.Used </w:t>
      </w:r>
      <w:r w:rsidRPr="00FE497B">
        <w:rPr>
          <w:rFonts w:cstheme="minorHAnsi"/>
          <w:b/>
        </w:rPr>
        <w:t>Eclipse</w:t>
      </w:r>
      <w:r w:rsidRPr="00FE497B">
        <w:rPr>
          <w:rFonts w:cstheme="minorHAnsi"/>
        </w:rPr>
        <w:t xml:space="preserve"> as IDE.</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Using </w:t>
      </w:r>
      <w:r w:rsidRPr="00FE497B">
        <w:rPr>
          <w:rFonts w:cstheme="minorHAnsi"/>
          <w:b/>
        </w:rPr>
        <w:t>RIDC</w:t>
      </w:r>
      <w:r w:rsidRPr="00FE497B">
        <w:rPr>
          <w:rFonts w:cstheme="minorHAnsi"/>
        </w:rPr>
        <w:t xml:space="preserve"> Interface get content details and Create Content through application.</w:t>
      </w:r>
    </w:p>
    <w:p w:rsidR="00100E36" w:rsidRPr="00FE497B" w:rsidRDefault="00100E36" w:rsidP="00004062">
      <w:pPr>
        <w:pStyle w:val="ListParagraph"/>
        <w:numPr>
          <w:ilvl w:val="0"/>
          <w:numId w:val="12"/>
        </w:numPr>
        <w:spacing w:after="0" w:line="240" w:lineRule="auto"/>
        <w:jc w:val="both"/>
        <w:rPr>
          <w:rFonts w:cstheme="minorHAnsi"/>
        </w:rPr>
      </w:pPr>
      <w:r w:rsidRPr="00FE497B">
        <w:rPr>
          <w:rFonts w:cstheme="minorHAnsi"/>
        </w:rPr>
        <w:t xml:space="preserve">Used </w:t>
      </w:r>
      <w:r w:rsidRPr="00FE497B">
        <w:rPr>
          <w:rFonts w:cstheme="minorHAnsi"/>
          <w:b/>
        </w:rPr>
        <w:t>J</w:t>
      </w:r>
      <w:r w:rsidR="0010053C" w:rsidRPr="00FE497B">
        <w:rPr>
          <w:rFonts w:cstheme="minorHAnsi"/>
          <w:b/>
        </w:rPr>
        <w:t>BOSS</w:t>
      </w:r>
      <w:r w:rsidRPr="00FE497B">
        <w:rPr>
          <w:rFonts w:cstheme="minorHAnsi"/>
        </w:rPr>
        <w:t xml:space="preserve"> as application server</w:t>
      </w:r>
      <w:r w:rsidR="00004062" w:rsidRPr="00FE497B">
        <w:rPr>
          <w:rFonts w:cstheme="minorHAnsi"/>
        </w:rPr>
        <w:t xml:space="preserve"> and</w:t>
      </w:r>
      <w:r w:rsidR="0033355E" w:rsidRPr="00FE497B">
        <w:rPr>
          <w:rFonts w:cstheme="minorHAnsi"/>
          <w:b/>
        </w:rPr>
        <w:t>SPRING</w:t>
      </w:r>
      <w:r w:rsidRPr="00FE497B">
        <w:rPr>
          <w:rFonts w:cstheme="minorHAnsi"/>
          <w:b/>
        </w:rPr>
        <w:t xml:space="preserve">IOC </w:t>
      </w:r>
      <w:r w:rsidRPr="00FE497B">
        <w:rPr>
          <w:rFonts w:cstheme="minorHAnsi"/>
        </w:rPr>
        <w:t>for injecting the beans.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Used </w:t>
      </w:r>
      <w:r w:rsidRPr="00FE497B">
        <w:rPr>
          <w:rFonts w:cstheme="minorHAnsi"/>
          <w:b/>
        </w:rPr>
        <w:t xml:space="preserve">Hibernate </w:t>
      </w:r>
      <w:r w:rsidRPr="00FE497B">
        <w:rPr>
          <w:rFonts w:cstheme="minorHAnsi"/>
        </w:rPr>
        <w:t>for connecting to the database and mapping the entities by using hibernate annotations.</w:t>
      </w:r>
    </w:p>
    <w:p w:rsidR="00100E36" w:rsidRPr="00FE497B" w:rsidRDefault="00100E36" w:rsidP="0018061B">
      <w:pPr>
        <w:pStyle w:val="ListParagraph"/>
        <w:numPr>
          <w:ilvl w:val="0"/>
          <w:numId w:val="12"/>
        </w:numPr>
        <w:spacing w:after="0" w:line="240" w:lineRule="auto"/>
        <w:jc w:val="both"/>
        <w:rPr>
          <w:rFonts w:cstheme="minorHAnsi"/>
        </w:rPr>
      </w:pPr>
      <w:r w:rsidRPr="00FE497B">
        <w:rPr>
          <w:rFonts w:cstheme="minorHAnsi"/>
        </w:rPr>
        <w:t xml:space="preserve">Created </w:t>
      </w:r>
      <w:r w:rsidRPr="00FE497B">
        <w:rPr>
          <w:rFonts w:cstheme="minorHAnsi"/>
          <w:b/>
        </w:rPr>
        <w:t>JUnit</w:t>
      </w:r>
      <w:r w:rsidRPr="00FE497B">
        <w:rPr>
          <w:rFonts w:cstheme="minorHAnsi"/>
        </w:rPr>
        <w:t xml:space="preserve"> test cases for unit testing application.</w:t>
      </w:r>
    </w:p>
    <w:p w:rsidR="00033C98" w:rsidRPr="00FE497B" w:rsidRDefault="00100E36" w:rsidP="00033C98">
      <w:pPr>
        <w:pStyle w:val="ListParagraph"/>
        <w:numPr>
          <w:ilvl w:val="0"/>
          <w:numId w:val="12"/>
        </w:numPr>
        <w:spacing w:after="0" w:line="240" w:lineRule="auto"/>
        <w:jc w:val="both"/>
        <w:rPr>
          <w:rFonts w:cstheme="minorHAnsi"/>
        </w:rPr>
      </w:pPr>
      <w:r w:rsidRPr="00FE497B">
        <w:rPr>
          <w:rFonts w:cstheme="minorHAnsi"/>
        </w:rPr>
        <w:t xml:space="preserve">Used </w:t>
      </w:r>
      <w:r w:rsidRPr="00FE497B">
        <w:rPr>
          <w:rFonts w:cstheme="minorHAnsi"/>
          <w:b/>
        </w:rPr>
        <w:t>JUNIT</w:t>
      </w:r>
      <w:r w:rsidRPr="00FE497B">
        <w:rPr>
          <w:rFonts w:cstheme="minorHAnsi"/>
        </w:rPr>
        <w:t xml:space="preserve"> and </w:t>
      </w:r>
      <w:r w:rsidRPr="00FE497B">
        <w:rPr>
          <w:rFonts w:cstheme="minorHAnsi"/>
          <w:b/>
        </w:rPr>
        <w:t>JMOCK</w:t>
      </w:r>
      <w:r w:rsidRPr="00FE497B">
        <w:rPr>
          <w:rFonts w:cstheme="minorHAnsi"/>
        </w:rPr>
        <w:t xml:space="preserve"> for unit testing.</w:t>
      </w:r>
    </w:p>
    <w:p w:rsidR="00100E36" w:rsidRPr="00FE497B" w:rsidRDefault="00100E36" w:rsidP="00033C98">
      <w:pPr>
        <w:pStyle w:val="ListParagraph"/>
        <w:spacing w:after="0" w:line="240" w:lineRule="auto"/>
        <w:jc w:val="both"/>
        <w:rPr>
          <w:rFonts w:cstheme="minorHAnsi"/>
        </w:rPr>
      </w:pPr>
    </w:p>
    <w:p w:rsidR="00422662" w:rsidRPr="00FE497B" w:rsidRDefault="00100E36" w:rsidP="00F37933">
      <w:pPr>
        <w:jc w:val="both"/>
        <w:rPr>
          <w:rFonts w:cstheme="minorHAnsi"/>
        </w:rPr>
      </w:pPr>
      <w:r w:rsidRPr="00FE497B">
        <w:rPr>
          <w:rFonts w:cstheme="minorHAnsi"/>
          <w:b/>
        </w:rPr>
        <w:t>Environment:J2EE, Java, Struts, Tiles, JSP, JNDI, Clear Case, SOAP, WSDL, UDDI, JAXB, JAXP, XML</w:t>
      </w:r>
      <w:r w:rsidR="006B709B" w:rsidRPr="00FE497B">
        <w:rPr>
          <w:rFonts w:cstheme="minorHAnsi"/>
          <w:b/>
        </w:rPr>
        <w:t xml:space="preserve"> Schema (XST), </w:t>
      </w:r>
      <w:r w:rsidRPr="00FE497B">
        <w:rPr>
          <w:rFonts w:cstheme="minorHAnsi"/>
          <w:b/>
        </w:rPr>
        <w:t>EJB 2.0, ANT, JavaScript, JMS, Rational Rose, WSAD, DB 2.</w:t>
      </w:r>
      <w:bookmarkEnd w:id="1"/>
      <w:bookmarkEnd w:id="2"/>
    </w:p>
    <w:sectPr w:rsidR="00422662" w:rsidRPr="00FE497B" w:rsidSect="00417138">
      <w:headerReference w:type="default" r:id="rId11"/>
      <w:pgSz w:w="12240" w:h="15840"/>
      <w:pgMar w:top="432" w:right="720" w:bottom="432" w:left="72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F3E" w:rsidRDefault="00401F3E">
      <w:pPr>
        <w:spacing w:after="0" w:line="240" w:lineRule="auto"/>
      </w:pPr>
      <w:r>
        <w:separator/>
      </w:r>
    </w:p>
  </w:endnote>
  <w:endnote w:type="continuationSeparator" w:id="1">
    <w:p w:rsidR="00401F3E" w:rsidRDefault="00401F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F3E" w:rsidRDefault="00401F3E">
      <w:pPr>
        <w:spacing w:after="0" w:line="240" w:lineRule="auto"/>
      </w:pPr>
      <w:r>
        <w:separator/>
      </w:r>
    </w:p>
  </w:footnote>
  <w:footnote w:type="continuationSeparator" w:id="1">
    <w:p w:rsidR="00401F3E" w:rsidRDefault="00401F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853" w:rsidRPr="001220F2" w:rsidRDefault="00B40853" w:rsidP="001220F2">
    <w:pPr>
      <w:pStyle w:val="Header"/>
    </w:pPr>
  </w:p>
  <w:p w:rsidR="00B40853" w:rsidRDefault="00B408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2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0000008"/>
    <w:multiLevelType w:val="multilevel"/>
    <w:tmpl w:val="00000008"/>
    <w:name w:val="WWNum3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B"/>
    <w:multiLevelType w:val="singleLevel"/>
    <w:tmpl w:val="0000000B"/>
    <w:name w:val="WW8Num11"/>
    <w:lvl w:ilvl="0">
      <w:numFmt w:val="bullet"/>
      <w:lvlText w:val=""/>
      <w:lvlJc w:val="left"/>
      <w:pPr>
        <w:tabs>
          <w:tab w:val="num" w:pos="720"/>
        </w:tabs>
        <w:ind w:left="720" w:hanging="360"/>
      </w:pPr>
      <w:rPr>
        <w:rFonts w:ascii="Symbol" w:hAnsi="Symbol" w:cs="Symbol" w:hint="default"/>
        <w:sz w:val="22"/>
        <w:szCs w:val="22"/>
        <w:lang w:eastAsia="en-IN"/>
      </w:rPr>
    </w:lvl>
  </w:abstractNum>
  <w:abstractNum w:abstractNumId="3">
    <w:nsid w:val="09843DC0"/>
    <w:multiLevelType w:val="multilevel"/>
    <w:tmpl w:val="55CA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355414"/>
    <w:multiLevelType w:val="hybridMultilevel"/>
    <w:tmpl w:val="B0D6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CC4D47"/>
    <w:multiLevelType w:val="hybridMultilevel"/>
    <w:tmpl w:val="34A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8">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9">
    <w:nsid w:val="395C4638"/>
    <w:multiLevelType w:val="hybridMultilevel"/>
    <w:tmpl w:val="BFF2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0769B"/>
    <w:multiLevelType w:val="hybridMultilevel"/>
    <w:tmpl w:val="F62C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85C05"/>
    <w:multiLevelType w:val="hybridMultilevel"/>
    <w:tmpl w:val="C4E8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55DC0"/>
    <w:multiLevelType w:val="hybridMultilevel"/>
    <w:tmpl w:val="2E36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1450C"/>
    <w:multiLevelType w:val="hybridMultilevel"/>
    <w:tmpl w:val="3AAC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01C67"/>
    <w:multiLevelType w:val="hybridMultilevel"/>
    <w:tmpl w:val="B1E417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E8A0F12"/>
    <w:multiLevelType w:val="hybridMultilevel"/>
    <w:tmpl w:val="01CC26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FA74472"/>
    <w:multiLevelType w:val="hybridMultilevel"/>
    <w:tmpl w:val="A8D2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03332"/>
    <w:multiLevelType w:val="hybridMultilevel"/>
    <w:tmpl w:val="9DCC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2"/>
  </w:num>
  <w:num w:numId="4">
    <w:abstractNumId w:val="9"/>
  </w:num>
  <w:num w:numId="5">
    <w:abstractNumId w:val="8"/>
  </w:num>
  <w:num w:numId="6">
    <w:abstractNumId w:val="7"/>
  </w:num>
  <w:num w:numId="7">
    <w:abstractNumId w:val="6"/>
  </w:num>
  <w:num w:numId="8">
    <w:abstractNumId w:val="18"/>
  </w:num>
  <w:num w:numId="9">
    <w:abstractNumId w:val="2"/>
  </w:num>
  <w:num w:numId="10">
    <w:abstractNumId w:val="11"/>
  </w:num>
  <w:num w:numId="11">
    <w:abstractNumId w:val="17"/>
  </w:num>
  <w:num w:numId="12">
    <w:abstractNumId w:val="13"/>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0"/>
  </w:num>
  <w:num w:numId="17">
    <w:abstractNumId w:val="4"/>
  </w:num>
  <w:num w:numId="18">
    <w:abstractNumId w:val="1"/>
  </w:num>
  <w:num w:numId="19">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0"/>
    <w:footnote w:id="1"/>
  </w:footnotePr>
  <w:endnotePr>
    <w:endnote w:id="0"/>
    <w:endnote w:id="1"/>
  </w:endnotePr>
  <w:compat/>
  <w:rsids>
    <w:rsidRoot w:val="00100E36"/>
    <w:rsid w:val="00001D94"/>
    <w:rsid w:val="00003161"/>
    <w:rsid w:val="00003FA7"/>
    <w:rsid w:val="00004062"/>
    <w:rsid w:val="00005C65"/>
    <w:rsid w:val="00006AD8"/>
    <w:rsid w:val="0000721F"/>
    <w:rsid w:val="000242C1"/>
    <w:rsid w:val="00031744"/>
    <w:rsid w:val="000338DE"/>
    <w:rsid w:val="00033C98"/>
    <w:rsid w:val="00033FAB"/>
    <w:rsid w:val="000356AE"/>
    <w:rsid w:val="00052A1D"/>
    <w:rsid w:val="0005565C"/>
    <w:rsid w:val="0005620D"/>
    <w:rsid w:val="00061733"/>
    <w:rsid w:val="000626B1"/>
    <w:rsid w:val="0006292F"/>
    <w:rsid w:val="00063F6D"/>
    <w:rsid w:val="000641A1"/>
    <w:rsid w:val="0006760A"/>
    <w:rsid w:val="00071D36"/>
    <w:rsid w:val="00073A57"/>
    <w:rsid w:val="000742A3"/>
    <w:rsid w:val="000853E5"/>
    <w:rsid w:val="000B12FA"/>
    <w:rsid w:val="000B172A"/>
    <w:rsid w:val="000B530A"/>
    <w:rsid w:val="000B6BBD"/>
    <w:rsid w:val="000C3BEB"/>
    <w:rsid w:val="000E6E2C"/>
    <w:rsid w:val="000F0EE2"/>
    <w:rsid w:val="000F5805"/>
    <w:rsid w:val="000F73B5"/>
    <w:rsid w:val="0010053C"/>
    <w:rsid w:val="00100E36"/>
    <w:rsid w:val="00101178"/>
    <w:rsid w:val="0010570B"/>
    <w:rsid w:val="00114C01"/>
    <w:rsid w:val="0012068A"/>
    <w:rsid w:val="001220F2"/>
    <w:rsid w:val="0012232A"/>
    <w:rsid w:val="00126F0E"/>
    <w:rsid w:val="00127383"/>
    <w:rsid w:val="0012786E"/>
    <w:rsid w:val="00142151"/>
    <w:rsid w:val="0014254B"/>
    <w:rsid w:val="001428A7"/>
    <w:rsid w:val="00157BF7"/>
    <w:rsid w:val="00160749"/>
    <w:rsid w:val="00164C03"/>
    <w:rsid w:val="0016698A"/>
    <w:rsid w:val="001710FE"/>
    <w:rsid w:val="00171A32"/>
    <w:rsid w:val="00174171"/>
    <w:rsid w:val="0017631E"/>
    <w:rsid w:val="0018061B"/>
    <w:rsid w:val="00187FD1"/>
    <w:rsid w:val="00194A58"/>
    <w:rsid w:val="00195D40"/>
    <w:rsid w:val="001A028B"/>
    <w:rsid w:val="001A7766"/>
    <w:rsid w:val="001A77D5"/>
    <w:rsid w:val="001B11F5"/>
    <w:rsid w:val="001B7633"/>
    <w:rsid w:val="001D053C"/>
    <w:rsid w:val="001D24C2"/>
    <w:rsid w:val="001F0819"/>
    <w:rsid w:val="001F3C70"/>
    <w:rsid w:val="001F5A89"/>
    <w:rsid w:val="00201E20"/>
    <w:rsid w:val="00202361"/>
    <w:rsid w:val="002026E4"/>
    <w:rsid w:val="00204347"/>
    <w:rsid w:val="002073F0"/>
    <w:rsid w:val="00221F89"/>
    <w:rsid w:val="0022424A"/>
    <w:rsid w:val="00224717"/>
    <w:rsid w:val="002302F9"/>
    <w:rsid w:val="00235CBB"/>
    <w:rsid w:val="002429E9"/>
    <w:rsid w:val="002442DF"/>
    <w:rsid w:val="0024549E"/>
    <w:rsid w:val="00251492"/>
    <w:rsid w:val="0025259F"/>
    <w:rsid w:val="002529E3"/>
    <w:rsid w:val="00261D49"/>
    <w:rsid w:val="00263030"/>
    <w:rsid w:val="002678F5"/>
    <w:rsid w:val="00272C66"/>
    <w:rsid w:val="00273CC2"/>
    <w:rsid w:val="002A284F"/>
    <w:rsid w:val="002A31E6"/>
    <w:rsid w:val="002A3393"/>
    <w:rsid w:val="002A39C4"/>
    <w:rsid w:val="002B0CEF"/>
    <w:rsid w:val="002B195E"/>
    <w:rsid w:val="002B55BC"/>
    <w:rsid w:val="002C36CA"/>
    <w:rsid w:val="002C4E27"/>
    <w:rsid w:val="002C619F"/>
    <w:rsid w:val="002C6D4B"/>
    <w:rsid w:val="002C7917"/>
    <w:rsid w:val="002D2412"/>
    <w:rsid w:val="002D3451"/>
    <w:rsid w:val="002E1F32"/>
    <w:rsid w:val="002E4DF3"/>
    <w:rsid w:val="002E4FBE"/>
    <w:rsid w:val="002E5A8E"/>
    <w:rsid w:val="002F45E8"/>
    <w:rsid w:val="00301491"/>
    <w:rsid w:val="00304060"/>
    <w:rsid w:val="0030494C"/>
    <w:rsid w:val="00305959"/>
    <w:rsid w:val="00307CEB"/>
    <w:rsid w:val="00315913"/>
    <w:rsid w:val="00316CC7"/>
    <w:rsid w:val="00316D80"/>
    <w:rsid w:val="00317960"/>
    <w:rsid w:val="003201BD"/>
    <w:rsid w:val="0033355E"/>
    <w:rsid w:val="003373BC"/>
    <w:rsid w:val="00340D52"/>
    <w:rsid w:val="0035046C"/>
    <w:rsid w:val="00360D9F"/>
    <w:rsid w:val="00363878"/>
    <w:rsid w:val="003663EA"/>
    <w:rsid w:val="003756C1"/>
    <w:rsid w:val="00382EF2"/>
    <w:rsid w:val="0039243D"/>
    <w:rsid w:val="003A3BA1"/>
    <w:rsid w:val="003A3BD0"/>
    <w:rsid w:val="003A6852"/>
    <w:rsid w:val="003C06EB"/>
    <w:rsid w:val="003C391A"/>
    <w:rsid w:val="003C39E5"/>
    <w:rsid w:val="003D1888"/>
    <w:rsid w:val="003D4273"/>
    <w:rsid w:val="003E67C5"/>
    <w:rsid w:val="003E6D60"/>
    <w:rsid w:val="003F2D7D"/>
    <w:rsid w:val="004005D5"/>
    <w:rsid w:val="00401F3E"/>
    <w:rsid w:val="00403666"/>
    <w:rsid w:val="00405D3B"/>
    <w:rsid w:val="00411C66"/>
    <w:rsid w:val="00416BA0"/>
    <w:rsid w:val="00417138"/>
    <w:rsid w:val="0042239E"/>
    <w:rsid w:val="00422662"/>
    <w:rsid w:val="00425089"/>
    <w:rsid w:val="00427B2A"/>
    <w:rsid w:val="004336C6"/>
    <w:rsid w:val="004340D1"/>
    <w:rsid w:val="00441F7B"/>
    <w:rsid w:val="00452DC7"/>
    <w:rsid w:val="00452F96"/>
    <w:rsid w:val="00461500"/>
    <w:rsid w:val="004617A6"/>
    <w:rsid w:val="00471A7D"/>
    <w:rsid w:val="004759F4"/>
    <w:rsid w:val="0047748E"/>
    <w:rsid w:val="00477F69"/>
    <w:rsid w:val="00484331"/>
    <w:rsid w:val="00497D5D"/>
    <w:rsid w:val="004A1426"/>
    <w:rsid w:val="004A14F7"/>
    <w:rsid w:val="004A17D0"/>
    <w:rsid w:val="004C386F"/>
    <w:rsid w:val="004C5FD3"/>
    <w:rsid w:val="004C61A5"/>
    <w:rsid w:val="004C7DBD"/>
    <w:rsid w:val="004D10AF"/>
    <w:rsid w:val="004D71AD"/>
    <w:rsid w:val="004F0CBF"/>
    <w:rsid w:val="004F2BEB"/>
    <w:rsid w:val="004F70FD"/>
    <w:rsid w:val="005018B7"/>
    <w:rsid w:val="00504555"/>
    <w:rsid w:val="00510D15"/>
    <w:rsid w:val="005154B4"/>
    <w:rsid w:val="00517ACD"/>
    <w:rsid w:val="005265B5"/>
    <w:rsid w:val="00550F19"/>
    <w:rsid w:val="0055526D"/>
    <w:rsid w:val="00555300"/>
    <w:rsid w:val="00564D7A"/>
    <w:rsid w:val="00566C89"/>
    <w:rsid w:val="00580755"/>
    <w:rsid w:val="00584FD4"/>
    <w:rsid w:val="00587D59"/>
    <w:rsid w:val="005936E8"/>
    <w:rsid w:val="005A4949"/>
    <w:rsid w:val="005A5B2F"/>
    <w:rsid w:val="005A62AC"/>
    <w:rsid w:val="005A6B8E"/>
    <w:rsid w:val="005C0605"/>
    <w:rsid w:val="005D0E05"/>
    <w:rsid w:val="005D28B4"/>
    <w:rsid w:val="005D490F"/>
    <w:rsid w:val="005D5673"/>
    <w:rsid w:val="005E0BF1"/>
    <w:rsid w:val="005E1B1D"/>
    <w:rsid w:val="005E5E03"/>
    <w:rsid w:val="00602428"/>
    <w:rsid w:val="0060327B"/>
    <w:rsid w:val="0062017A"/>
    <w:rsid w:val="00620A91"/>
    <w:rsid w:val="00622E78"/>
    <w:rsid w:val="00623176"/>
    <w:rsid w:val="00623258"/>
    <w:rsid w:val="006316B3"/>
    <w:rsid w:val="00636A9B"/>
    <w:rsid w:val="00641883"/>
    <w:rsid w:val="00652476"/>
    <w:rsid w:val="00660F78"/>
    <w:rsid w:val="00662355"/>
    <w:rsid w:val="00665480"/>
    <w:rsid w:val="0066602F"/>
    <w:rsid w:val="0067055D"/>
    <w:rsid w:val="00673EFD"/>
    <w:rsid w:val="00680960"/>
    <w:rsid w:val="0068415E"/>
    <w:rsid w:val="0069118C"/>
    <w:rsid w:val="00692B49"/>
    <w:rsid w:val="00697452"/>
    <w:rsid w:val="006A5AD5"/>
    <w:rsid w:val="006B5007"/>
    <w:rsid w:val="006B5036"/>
    <w:rsid w:val="006B709B"/>
    <w:rsid w:val="006C160E"/>
    <w:rsid w:val="006C513C"/>
    <w:rsid w:val="006D0FE5"/>
    <w:rsid w:val="006D2D78"/>
    <w:rsid w:val="006D73A7"/>
    <w:rsid w:val="006F0CFB"/>
    <w:rsid w:val="007007DC"/>
    <w:rsid w:val="0070458F"/>
    <w:rsid w:val="00704D13"/>
    <w:rsid w:val="007063F4"/>
    <w:rsid w:val="00721853"/>
    <w:rsid w:val="00723314"/>
    <w:rsid w:val="00723554"/>
    <w:rsid w:val="0072418C"/>
    <w:rsid w:val="0072693B"/>
    <w:rsid w:val="00730904"/>
    <w:rsid w:val="007425BE"/>
    <w:rsid w:val="007436EF"/>
    <w:rsid w:val="007443D8"/>
    <w:rsid w:val="0074497B"/>
    <w:rsid w:val="00747771"/>
    <w:rsid w:val="007526F0"/>
    <w:rsid w:val="00755F37"/>
    <w:rsid w:val="00756115"/>
    <w:rsid w:val="007571AF"/>
    <w:rsid w:val="00760847"/>
    <w:rsid w:val="00782FA7"/>
    <w:rsid w:val="007969AC"/>
    <w:rsid w:val="007A1521"/>
    <w:rsid w:val="007A3101"/>
    <w:rsid w:val="007A3E73"/>
    <w:rsid w:val="007A4567"/>
    <w:rsid w:val="007B2A2C"/>
    <w:rsid w:val="007B2B0B"/>
    <w:rsid w:val="007B5ED5"/>
    <w:rsid w:val="007B6779"/>
    <w:rsid w:val="007B7BE4"/>
    <w:rsid w:val="007C11EA"/>
    <w:rsid w:val="007C167F"/>
    <w:rsid w:val="007D47DB"/>
    <w:rsid w:val="007D5872"/>
    <w:rsid w:val="007E0346"/>
    <w:rsid w:val="007E0C49"/>
    <w:rsid w:val="007E230F"/>
    <w:rsid w:val="007F7240"/>
    <w:rsid w:val="00800FE4"/>
    <w:rsid w:val="00812223"/>
    <w:rsid w:val="008167A8"/>
    <w:rsid w:val="00817EC1"/>
    <w:rsid w:val="00825F78"/>
    <w:rsid w:val="0082636A"/>
    <w:rsid w:val="00836CBE"/>
    <w:rsid w:val="00840E64"/>
    <w:rsid w:val="0084107D"/>
    <w:rsid w:val="00847C5C"/>
    <w:rsid w:val="00856330"/>
    <w:rsid w:val="0085690C"/>
    <w:rsid w:val="008569F7"/>
    <w:rsid w:val="00867209"/>
    <w:rsid w:val="00872FA4"/>
    <w:rsid w:val="00880BD2"/>
    <w:rsid w:val="00897641"/>
    <w:rsid w:val="008A2AA0"/>
    <w:rsid w:val="008B03E9"/>
    <w:rsid w:val="008B269E"/>
    <w:rsid w:val="008B47A6"/>
    <w:rsid w:val="008C0456"/>
    <w:rsid w:val="008C2A64"/>
    <w:rsid w:val="008D3486"/>
    <w:rsid w:val="008D5035"/>
    <w:rsid w:val="008D6288"/>
    <w:rsid w:val="008E5FC4"/>
    <w:rsid w:val="008E6305"/>
    <w:rsid w:val="008F492E"/>
    <w:rsid w:val="008F5D96"/>
    <w:rsid w:val="008F7FDE"/>
    <w:rsid w:val="00901539"/>
    <w:rsid w:val="00910EAB"/>
    <w:rsid w:val="0091164B"/>
    <w:rsid w:val="009139F0"/>
    <w:rsid w:val="009178FF"/>
    <w:rsid w:val="00920804"/>
    <w:rsid w:val="00921C8A"/>
    <w:rsid w:val="00946315"/>
    <w:rsid w:val="0095076B"/>
    <w:rsid w:val="00956DF0"/>
    <w:rsid w:val="00973EF4"/>
    <w:rsid w:val="00980AC3"/>
    <w:rsid w:val="00980FEE"/>
    <w:rsid w:val="00985966"/>
    <w:rsid w:val="009A0E7A"/>
    <w:rsid w:val="009A2B51"/>
    <w:rsid w:val="009B08AB"/>
    <w:rsid w:val="009C060E"/>
    <w:rsid w:val="009C0E93"/>
    <w:rsid w:val="009C763D"/>
    <w:rsid w:val="009D0FE4"/>
    <w:rsid w:val="009D3191"/>
    <w:rsid w:val="009E1411"/>
    <w:rsid w:val="009E4C16"/>
    <w:rsid w:val="009E4CFB"/>
    <w:rsid w:val="009F1D52"/>
    <w:rsid w:val="009F2C75"/>
    <w:rsid w:val="009F3F9C"/>
    <w:rsid w:val="00A07940"/>
    <w:rsid w:val="00A07CE3"/>
    <w:rsid w:val="00A22854"/>
    <w:rsid w:val="00A25D16"/>
    <w:rsid w:val="00A3252D"/>
    <w:rsid w:val="00A53065"/>
    <w:rsid w:val="00A57E24"/>
    <w:rsid w:val="00A609CE"/>
    <w:rsid w:val="00A63238"/>
    <w:rsid w:val="00A669A0"/>
    <w:rsid w:val="00A745D3"/>
    <w:rsid w:val="00A75808"/>
    <w:rsid w:val="00A80770"/>
    <w:rsid w:val="00A83D0A"/>
    <w:rsid w:val="00A86005"/>
    <w:rsid w:val="00A904DD"/>
    <w:rsid w:val="00A924AB"/>
    <w:rsid w:val="00A9568E"/>
    <w:rsid w:val="00AA2D98"/>
    <w:rsid w:val="00AA5500"/>
    <w:rsid w:val="00AA71DA"/>
    <w:rsid w:val="00AA7D73"/>
    <w:rsid w:val="00AB2FF6"/>
    <w:rsid w:val="00AB6182"/>
    <w:rsid w:val="00AC08F4"/>
    <w:rsid w:val="00AC1863"/>
    <w:rsid w:val="00AC1AE0"/>
    <w:rsid w:val="00AC2B63"/>
    <w:rsid w:val="00AC653A"/>
    <w:rsid w:val="00AE1FD0"/>
    <w:rsid w:val="00AE2658"/>
    <w:rsid w:val="00AE2AA8"/>
    <w:rsid w:val="00AE2AC2"/>
    <w:rsid w:val="00AE52BF"/>
    <w:rsid w:val="00B00E8B"/>
    <w:rsid w:val="00B01C37"/>
    <w:rsid w:val="00B03053"/>
    <w:rsid w:val="00B169F6"/>
    <w:rsid w:val="00B358F8"/>
    <w:rsid w:val="00B37D19"/>
    <w:rsid w:val="00B40853"/>
    <w:rsid w:val="00B44188"/>
    <w:rsid w:val="00B54EDE"/>
    <w:rsid w:val="00B57209"/>
    <w:rsid w:val="00B57CBC"/>
    <w:rsid w:val="00B65A2D"/>
    <w:rsid w:val="00B66123"/>
    <w:rsid w:val="00B727E0"/>
    <w:rsid w:val="00B83BB1"/>
    <w:rsid w:val="00B86D35"/>
    <w:rsid w:val="00BA7615"/>
    <w:rsid w:val="00BB491C"/>
    <w:rsid w:val="00BC3CD7"/>
    <w:rsid w:val="00BD04E1"/>
    <w:rsid w:val="00BD6354"/>
    <w:rsid w:val="00BE4F8A"/>
    <w:rsid w:val="00BF1FDA"/>
    <w:rsid w:val="00BF2D31"/>
    <w:rsid w:val="00BF30E1"/>
    <w:rsid w:val="00C06DC8"/>
    <w:rsid w:val="00C06FAE"/>
    <w:rsid w:val="00C07643"/>
    <w:rsid w:val="00C12A76"/>
    <w:rsid w:val="00C3212B"/>
    <w:rsid w:val="00C40F44"/>
    <w:rsid w:val="00C424A8"/>
    <w:rsid w:val="00C4368E"/>
    <w:rsid w:val="00C50CDE"/>
    <w:rsid w:val="00C778CE"/>
    <w:rsid w:val="00C7793E"/>
    <w:rsid w:val="00C82FA4"/>
    <w:rsid w:val="00C84678"/>
    <w:rsid w:val="00C85031"/>
    <w:rsid w:val="00C94182"/>
    <w:rsid w:val="00C9633F"/>
    <w:rsid w:val="00CA2B92"/>
    <w:rsid w:val="00CA5783"/>
    <w:rsid w:val="00CA5EE5"/>
    <w:rsid w:val="00CA69F9"/>
    <w:rsid w:val="00CA7B8D"/>
    <w:rsid w:val="00CB13B6"/>
    <w:rsid w:val="00CB17C2"/>
    <w:rsid w:val="00CB7045"/>
    <w:rsid w:val="00CD000E"/>
    <w:rsid w:val="00CD4394"/>
    <w:rsid w:val="00CE338C"/>
    <w:rsid w:val="00CF5C66"/>
    <w:rsid w:val="00CF61E2"/>
    <w:rsid w:val="00D00B29"/>
    <w:rsid w:val="00D00B7A"/>
    <w:rsid w:val="00D114DA"/>
    <w:rsid w:val="00D14800"/>
    <w:rsid w:val="00D32EE4"/>
    <w:rsid w:val="00D36282"/>
    <w:rsid w:val="00D36EDA"/>
    <w:rsid w:val="00D37C56"/>
    <w:rsid w:val="00D50A38"/>
    <w:rsid w:val="00D5154C"/>
    <w:rsid w:val="00D5249F"/>
    <w:rsid w:val="00D550CC"/>
    <w:rsid w:val="00D61618"/>
    <w:rsid w:val="00D61E17"/>
    <w:rsid w:val="00D62EB9"/>
    <w:rsid w:val="00D64421"/>
    <w:rsid w:val="00D72F21"/>
    <w:rsid w:val="00D766EE"/>
    <w:rsid w:val="00D76D0C"/>
    <w:rsid w:val="00D90E8B"/>
    <w:rsid w:val="00D92151"/>
    <w:rsid w:val="00D9521A"/>
    <w:rsid w:val="00DA239B"/>
    <w:rsid w:val="00DA6A94"/>
    <w:rsid w:val="00DA7D4E"/>
    <w:rsid w:val="00DB23DB"/>
    <w:rsid w:val="00DC0948"/>
    <w:rsid w:val="00DC566B"/>
    <w:rsid w:val="00DD0533"/>
    <w:rsid w:val="00DD1E53"/>
    <w:rsid w:val="00DD3ABA"/>
    <w:rsid w:val="00DD5B5D"/>
    <w:rsid w:val="00DD6A1B"/>
    <w:rsid w:val="00DD6BBE"/>
    <w:rsid w:val="00DE3410"/>
    <w:rsid w:val="00DF6A81"/>
    <w:rsid w:val="00E0299F"/>
    <w:rsid w:val="00E03DC0"/>
    <w:rsid w:val="00E04338"/>
    <w:rsid w:val="00E0698E"/>
    <w:rsid w:val="00E10F6D"/>
    <w:rsid w:val="00E127CB"/>
    <w:rsid w:val="00E20290"/>
    <w:rsid w:val="00E2610F"/>
    <w:rsid w:val="00E30C6F"/>
    <w:rsid w:val="00E31D0F"/>
    <w:rsid w:val="00E33462"/>
    <w:rsid w:val="00E33920"/>
    <w:rsid w:val="00E57D6C"/>
    <w:rsid w:val="00E624EB"/>
    <w:rsid w:val="00E62C41"/>
    <w:rsid w:val="00E63EEB"/>
    <w:rsid w:val="00E666EB"/>
    <w:rsid w:val="00E674E9"/>
    <w:rsid w:val="00E774B9"/>
    <w:rsid w:val="00E80F0C"/>
    <w:rsid w:val="00E8408E"/>
    <w:rsid w:val="00E863F8"/>
    <w:rsid w:val="00E87DF6"/>
    <w:rsid w:val="00E87FC8"/>
    <w:rsid w:val="00E925CD"/>
    <w:rsid w:val="00EB07C4"/>
    <w:rsid w:val="00EB60FE"/>
    <w:rsid w:val="00EC3793"/>
    <w:rsid w:val="00EC48EC"/>
    <w:rsid w:val="00EC7AAE"/>
    <w:rsid w:val="00ED0965"/>
    <w:rsid w:val="00ED3CD2"/>
    <w:rsid w:val="00EE0340"/>
    <w:rsid w:val="00EE07A3"/>
    <w:rsid w:val="00EE3C56"/>
    <w:rsid w:val="00EF3FE1"/>
    <w:rsid w:val="00EF5713"/>
    <w:rsid w:val="00F00978"/>
    <w:rsid w:val="00F02398"/>
    <w:rsid w:val="00F02524"/>
    <w:rsid w:val="00F14392"/>
    <w:rsid w:val="00F156E0"/>
    <w:rsid w:val="00F31F2F"/>
    <w:rsid w:val="00F37925"/>
    <w:rsid w:val="00F37933"/>
    <w:rsid w:val="00F40409"/>
    <w:rsid w:val="00F4076C"/>
    <w:rsid w:val="00F46787"/>
    <w:rsid w:val="00F55CD6"/>
    <w:rsid w:val="00F6120E"/>
    <w:rsid w:val="00F62984"/>
    <w:rsid w:val="00F670C2"/>
    <w:rsid w:val="00F71208"/>
    <w:rsid w:val="00F714F3"/>
    <w:rsid w:val="00F8116D"/>
    <w:rsid w:val="00F840C5"/>
    <w:rsid w:val="00F84B31"/>
    <w:rsid w:val="00F93884"/>
    <w:rsid w:val="00F94B72"/>
    <w:rsid w:val="00FA0BF4"/>
    <w:rsid w:val="00FA3378"/>
    <w:rsid w:val="00FA71D7"/>
    <w:rsid w:val="00FB0718"/>
    <w:rsid w:val="00FB080B"/>
    <w:rsid w:val="00FB4577"/>
    <w:rsid w:val="00FB5A80"/>
    <w:rsid w:val="00FC020A"/>
    <w:rsid w:val="00FD71E4"/>
    <w:rsid w:val="00FE0D57"/>
    <w:rsid w:val="00FE497B"/>
    <w:rsid w:val="00FF2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E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E36"/>
    <w:rPr>
      <w:color w:val="0563C1" w:themeColor="hyperlink"/>
      <w:u w:val="single"/>
    </w:rPr>
  </w:style>
  <w:style w:type="character" w:customStyle="1" w:styleId="Mention1">
    <w:name w:val="Mention1"/>
    <w:basedOn w:val="DefaultParagraphFont"/>
    <w:uiPriority w:val="99"/>
    <w:semiHidden/>
    <w:unhideWhenUsed/>
    <w:rsid w:val="00100E36"/>
    <w:rPr>
      <w:color w:val="2B579A"/>
      <w:shd w:val="clear" w:color="auto" w:fill="E6E6E6"/>
    </w:rPr>
  </w:style>
  <w:style w:type="paragraph" w:styleId="Header">
    <w:name w:val="header"/>
    <w:basedOn w:val="Normal"/>
    <w:link w:val="HeaderChar"/>
    <w:uiPriority w:val="99"/>
    <w:unhideWhenUsed/>
    <w:rsid w:val="00100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E36"/>
  </w:style>
  <w:style w:type="paragraph" w:styleId="Footer">
    <w:name w:val="footer"/>
    <w:basedOn w:val="Normal"/>
    <w:link w:val="FooterChar"/>
    <w:uiPriority w:val="99"/>
    <w:unhideWhenUsed/>
    <w:rsid w:val="00100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E36"/>
  </w:style>
  <w:style w:type="paragraph" w:styleId="ListParagraph">
    <w:name w:val="List Paragraph"/>
    <w:basedOn w:val="Normal"/>
    <w:link w:val="ListParagraphChar"/>
    <w:uiPriority w:val="34"/>
    <w:qFormat/>
    <w:rsid w:val="00100E36"/>
    <w:pPr>
      <w:ind w:left="720"/>
      <w:contextualSpacing/>
    </w:pPr>
  </w:style>
  <w:style w:type="character" w:styleId="SubtleEmphasis">
    <w:name w:val="Subtle Emphasis"/>
    <w:uiPriority w:val="19"/>
    <w:qFormat/>
    <w:rsid w:val="00100E36"/>
    <w:rPr>
      <w:i/>
      <w:iCs/>
      <w:color w:val="808080"/>
    </w:rPr>
  </w:style>
  <w:style w:type="paragraph" w:customStyle="1" w:styleId="Normal1">
    <w:name w:val="Normal1"/>
    <w:rsid w:val="00100E36"/>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0E36"/>
    <w:rPr>
      <w:b/>
      <w:bCs/>
    </w:rPr>
  </w:style>
  <w:style w:type="character" w:customStyle="1" w:styleId="ListParagraphChar">
    <w:name w:val="List Paragraph Char"/>
    <w:link w:val="ListParagraph"/>
    <w:uiPriority w:val="34"/>
    <w:rsid w:val="00100E36"/>
  </w:style>
  <w:style w:type="character" w:customStyle="1" w:styleId="apple-converted-space">
    <w:name w:val="apple-converted-space"/>
    <w:basedOn w:val="DefaultParagraphFont"/>
    <w:rsid w:val="00100E36"/>
  </w:style>
  <w:style w:type="table" w:styleId="TableGrid">
    <w:name w:val="Table Grid"/>
    <w:basedOn w:val="TableNormal"/>
    <w:uiPriority w:val="39"/>
    <w:rsid w:val="00100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100E36"/>
    <w:pPr>
      <w:spacing w:after="0" w:line="240" w:lineRule="auto"/>
    </w:pPr>
    <w:rPr>
      <w:lang w:val="en-GB"/>
    </w:rPr>
  </w:style>
  <w:style w:type="paragraph" w:customStyle="1" w:styleId="Body">
    <w:name w:val="Body"/>
    <w:rsid w:val="00100E36"/>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0E36"/>
  </w:style>
  <w:style w:type="paragraph" w:customStyle="1" w:styleId="DefaultText">
    <w:name w:val="Default Text"/>
    <w:basedOn w:val="Normal"/>
    <w:rsid w:val="00100E3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0E36"/>
    <w:rPr>
      <w:rFonts w:ascii="Verdana" w:eastAsia="Times New Roman" w:hAnsi="Verdana" w:cs="Times New Roman"/>
      <w:sz w:val="20"/>
      <w:szCs w:val="24"/>
    </w:rPr>
  </w:style>
  <w:style w:type="character" w:customStyle="1" w:styleId="NormalVerdanaChar1">
    <w:name w:val="Normal + Verdana Char1"/>
    <w:link w:val="NormalVerdana"/>
    <w:locked/>
    <w:rsid w:val="00100E36"/>
    <w:rPr>
      <w:rFonts w:ascii="Verdana" w:hAnsi="Verdana"/>
    </w:rPr>
  </w:style>
  <w:style w:type="paragraph" w:customStyle="1" w:styleId="NormalVerdana">
    <w:name w:val="Normal + Verdana"/>
    <w:basedOn w:val="Normal"/>
    <w:link w:val="NormalVerdanaChar1"/>
    <w:rsid w:val="00100E36"/>
    <w:pPr>
      <w:spacing w:after="0" w:line="240" w:lineRule="auto"/>
    </w:pPr>
    <w:rPr>
      <w:rFonts w:ascii="Verdana" w:hAnsi="Verdana"/>
    </w:rPr>
  </w:style>
  <w:style w:type="character" w:customStyle="1" w:styleId="mainheadprod1">
    <w:name w:val="mainheadprod1"/>
    <w:rsid w:val="00100E36"/>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0E36"/>
    <w:pPr>
      <w:spacing w:after="120" w:line="480" w:lineRule="auto"/>
    </w:pPr>
  </w:style>
  <w:style w:type="character" w:customStyle="1" w:styleId="BodyText2Char">
    <w:name w:val="Body Text 2 Char"/>
    <w:basedOn w:val="DefaultParagraphFont"/>
    <w:link w:val="BodyText2"/>
    <w:uiPriority w:val="99"/>
    <w:semiHidden/>
    <w:rsid w:val="00100E36"/>
  </w:style>
  <w:style w:type="character" w:customStyle="1" w:styleId="hl">
    <w:name w:val="hl"/>
    <w:basedOn w:val="DefaultParagraphFont"/>
    <w:rsid w:val="00100E36"/>
  </w:style>
  <w:style w:type="numbering" w:customStyle="1" w:styleId="List0">
    <w:name w:val="List 0"/>
    <w:basedOn w:val="NoList"/>
    <w:rsid w:val="00100E36"/>
    <w:pPr>
      <w:numPr>
        <w:numId w:val="5"/>
      </w:numPr>
    </w:pPr>
  </w:style>
  <w:style w:type="numbering" w:customStyle="1" w:styleId="List1">
    <w:name w:val="List 1"/>
    <w:basedOn w:val="NoList"/>
    <w:rsid w:val="00100E36"/>
    <w:pPr>
      <w:numPr>
        <w:numId w:val="6"/>
      </w:numPr>
    </w:pPr>
  </w:style>
  <w:style w:type="character" w:customStyle="1" w:styleId="NoSpacingChar">
    <w:name w:val="No Spacing Char"/>
    <w:link w:val="NoSpacing"/>
    <w:rsid w:val="00100E36"/>
    <w:rPr>
      <w:lang w:val="en-GB"/>
    </w:rPr>
  </w:style>
  <w:style w:type="paragraph" w:customStyle="1" w:styleId="msonormalcxspmiddlecxspmiddlecxspmiddle">
    <w:name w:val="msonormalcxspmiddlecxspmiddlecxspmiddle"/>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00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7793E"/>
    <w:rPr>
      <w:color w:val="808080"/>
      <w:shd w:val="clear" w:color="auto" w:fill="E6E6E6"/>
    </w:rPr>
  </w:style>
  <w:style w:type="character" w:customStyle="1" w:styleId="UnresolvedMention">
    <w:name w:val="Unresolved Mention"/>
    <w:basedOn w:val="DefaultParagraphFont"/>
    <w:uiPriority w:val="99"/>
    <w:semiHidden/>
    <w:unhideWhenUsed/>
    <w:rsid w:val="0010570B"/>
    <w:rPr>
      <w:color w:val="808080"/>
      <w:shd w:val="clear" w:color="auto" w:fill="E6E6E6"/>
    </w:rPr>
  </w:style>
  <w:style w:type="character" w:styleId="FollowedHyperlink">
    <w:name w:val="FollowedHyperlink"/>
    <w:basedOn w:val="DefaultParagraphFont"/>
    <w:uiPriority w:val="99"/>
    <w:semiHidden/>
    <w:unhideWhenUsed/>
    <w:rsid w:val="001A028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58285102">
      <w:bodyDiv w:val="1"/>
      <w:marLeft w:val="0"/>
      <w:marRight w:val="0"/>
      <w:marTop w:val="0"/>
      <w:marBottom w:val="0"/>
      <w:divBdr>
        <w:top w:val="none" w:sz="0" w:space="0" w:color="auto"/>
        <w:left w:val="none" w:sz="0" w:space="0" w:color="auto"/>
        <w:bottom w:val="none" w:sz="0" w:space="0" w:color="auto"/>
        <w:right w:val="none" w:sz="0" w:space="0" w:color="auto"/>
      </w:divBdr>
    </w:div>
    <w:div w:id="1111515580">
      <w:bodyDiv w:val="1"/>
      <w:marLeft w:val="0"/>
      <w:marRight w:val="0"/>
      <w:marTop w:val="0"/>
      <w:marBottom w:val="0"/>
      <w:divBdr>
        <w:top w:val="none" w:sz="0" w:space="0" w:color="auto"/>
        <w:left w:val="none" w:sz="0" w:space="0" w:color="auto"/>
        <w:bottom w:val="none" w:sz="0" w:space="0" w:color="auto"/>
        <w:right w:val="none" w:sz="0" w:space="0" w:color="auto"/>
      </w:divBdr>
    </w:div>
    <w:div w:id="1134564557">
      <w:bodyDiv w:val="1"/>
      <w:marLeft w:val="0"/>
      <w:marRight w:val="0"/>
      <w:marTop w:val="0"/>
      <w:marBottom w:val="0"/>
      <w:divBdr>
        <w:top w:val="none" w:sz="0" w:space="0" w:color="auto"/>
        <w:left w:val="none" w:sz="0" w:space="0" w:color="auto"/>
        <w:bottom w:val="none" w:sz="0" w:space="0" w:color="auto"/>
        <w:right w:val="none" w:sz="0" w:space="0" w:color="auto"/>
      </w:divBdr>
    </w:div>
    <w:div w:id="137843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rupatik934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ersesystems.com/2012/12/16/problems-scala-fixes" TargetMode="External"/><Relationship Id="rId4" Type="http://schemas.openxmlformats.org/officeDocument/2006/relationships/settings" Target="settings.xml"/><Relationship Id="rId9" Type="http://schemas.openxmlformats.org/officeDocument/2006/relationships/hyperlink" Target="http://tersesystems.com/2012/12/27/error-handling-in-sc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3EAF-FCE4-445E-94F8-7E324A40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4679</Words>
  <Characters>26674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2017-12-08T04:59:00Z</cp:lastPrinted>
  <dcterms:created xsi:type="dcterms:W3CDTF">2018-09-18T21:33:00Z</dcterms:created>
  <dcterms:modified xsi:type="dcterms:W3CDTF">2018-09-18T21:33:00Z</dcterms:modified>
</cp:coreProperties>
</file>