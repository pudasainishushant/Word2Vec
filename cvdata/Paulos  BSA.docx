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398" w:rsidRPr="00D92672" w:rsidRDefault="002C5398" w:rsidP="00B26F76">
      <w:pPr>
        <w:pStyle w:val="Heading4"/>
        <w:numPr>
          <w:ilvl w:val="0"/>
          <w:numId w:val="0"/>
        </w:numPr>
        <w:rPr>
          <w:rFonts w:ascii="Book Antiqua" w:hAnsi="Book Antiqua" w:cs="Cambria"/>
          <w:sz w:val="22"/>
          <w:szCs w:val="22"/>
          <w:u w:val="single"/>
        </w:rPr>
      </w:pPr>
      <w:r w:rsidRPr="00D92672">
        <w:rPr>
          <w:rFonts w:ascii="Book Antiqua" w:hAnsi="Book Antiqua"/>
          <w:sz w:val="22"/>
          <w:szCs w:val="22"/>
          <w:u w:val="single"/>
        </w:rPr>
        <w:t>SUMMARY</w:t>
      </w:r>
    </w:p>
    <w:p w:rsidR="002C5398" w:rsidRPr="00D92672" w:rsidRDefault="002C5398">
      <w:pPr>
        <w:numPr>
          <w:ilvl w:val="0"/>
          <w:numId w:val="2"/>
        </w:numPr>
        <w:tabs>
          <w:tab w:val="left" w:pos="360"/>
        </w:tabs>
        <w:ind w:hanging="360"/>
        <w:jc w:val="both"/>
        <w:rPr>
          <w:rFonts w:ascii="Book Antiqua" w:hAnsi="Book Antiqua" w:cs="Cambria"/>
          <w:sz w:val="22"/>
          <w:szCs w:val="22"/>
        </w:rPr>
      </w:pPr>
      <w:r w:rsidRPr="00D92672">
        <w:rPr>
          <w:rFonts w:ascii="Book Antiqua" w:hAnsi="Book Antiqua" w:cs="Cambria"/>
          <w:sz w:val="22"/>
          <w:szCs w:val="22"/>
        </w:rPr>
        <w:t xml:space="preserve">Over </w:t>
      </w:r>
      <w:r w:rsidR="00D92672">
        <w:rPr>
          <w:rFonts w:ascii="Book Antiqua" w:hAnsi="Book Antiqua" w:cs="Cambria"/>
          <w:sz w:val="22"/>
          <w:szCs w:val="22"/>
        </w:rPr>
        <w:t>6+</w:t>
      </w:r>
      <w:r w:rsidRPr="00D92672">
        <w:rPr>
          <w:rFonts w:ascii="Book Antiqua" w:hAnsi="Book Antiqua" w:cs="Cambria"/>
          <w:sz w:val="22"/>
          <w:szCs w:val="22"/>
        </w:rPr>
        <w:t xml:space="preserve"> years of experience</w:t>
      </w:r>
      <w:r w:rsidR="005915A9" w:rsidRPr="00D92672">
        <w:rPr>
          <w:rFonts w:ascii="Book Antiqua" w:hAnsi="Book Antiqua" w:cs="Cambria"/>
          <w:sz w:val="22"/>
          <w:szCs w:val="22"/>
        </w:rPr>
        <w:t xml:space="preserve"> as </w:t>
      </w:r>
      <w:r w:rsidR="00C15185">
        <w:rPr>
          <w:rFonts w:ascii="Book Antiqua" w:hAnsi="Book Antiqua" w:cs="Cambria"/>
          <w:sz w:val="22"/>
          <w:szCs w:val="22"/>
        </w:rPr>
        <w:t xml:space="preserve">Business </w:t>
      </w:r>
      <w:r w:rsidR="00D92672">
        <w:rPr>
          <w:rFonts w:ascii="Book Antiqua" w:hAnsi="Book Antiqua" w:cs="Cambria"/>
          <w:sz w:val="22"/>
          <w:szCs w:val="22"/>
        </w:rPr>
        <w:t>System</w:t>
      </w:r>
      <w:r w:rsidR="005915A9" w:rsidRPr="00D92672">
        <w:rPr>
          <w:rFonts w:ascii="Book Antiqua" w:hAnsi="Book Antiqua" w:cs="Cambria"/>
          <w:sz w:val="22"/>
          <w:szCs w:val="22"/>
        </w:rPr>
        <w:t xml:space="preserve"> Analyst</w:t>
      </w:r>
      <w:r w:rsidRPr="00D92672">
        <w:rPr>
          <w:rFonts w:ascii="Book Antiqua" w:hAnsi="Book Antiqua" w:cs="Cambria"/>
          <w:sz w:val="22"/>
          <w:szCs w:val="22"/>
        </w:rPr>
        <w:t xml:space="preserve"> in the HealthCare Industry.</w:t>
      </w:r>
    </w:p>
    <w:p w:rsidR="002C5398" w:rsidRPr="00D92672" w:rsidRDefault="002C5398">
      <w:pPr>
        <w:numPr>
          <w:ilvl w:val="0"/>
          <w:numId w:val="2"/>
        </w:numPr>
        <w:tabs>
          <w:tab w:val="left" w:pos="360"/>
        </w:tabs>
        <w:ind w:hanging="360"/>
        <w:jc w:val="both"/>
        <w:rPr>
          <w:rFonts w:ascii="Book Antiqua" w:hAnsi="Book Antiqua" w:cs="Cambria"/>
          <w:sz w:val="22"/>
          <w:szCs w:val="22"/>
        </w:rPr>
      </w:pPr>
      <w:r w:rsidRPr="00D92672">
        <w:rPr>
          <w:rFonts w:ascii="Book Antiqua" w:hAnsi="Book Antiqua" w:cs="Cambria"/>
          <w:sz w:val="22"/>
          <w:szCs w:val="22"/>
        </w:rPr>
        <w:t xml:space="preserve">Business Analyst with </w:t>
      </w:r>
      <w:r w:rsidRPr="00D92672">
        <w:rPr>
          <w:rFonts w:ascii="Book Antiqua" w:hAnsi="Book Antiqua" w:cs="Cambria"/>
          <w:b/>
          <w:sz w:val="22"/>
          <w:szCs w:val="22"/>
        </w:rPr>
        <w:t>hands on experience in business consulting in health care and application development with excellent skills in client interfacing, requirement gathering, user support, quality assurance, problem solving, and documentation.</w:t>
      </w:r>
    </w:p>
    <w:p w:rsidR="002C5398" w:rsidRPr="00D92672" w:rsidRDefault="002C5398">
      <w:pPr>
        <w:numPr>
          <w:ilvl w:val="0"/>
          <w:numId w:val="3"/>
        </w:numPr>
        <w:tabs>
          <w:tab w:val="left" w:pos="360"/>
        </w:tabs>
        <w:ind w:left="360"/>
        <w:rPr>
          <w:rFonts w:ascii="Book Antiqua" w:hAnsi="Book Antiqua" w:cs="Cambria"/>
          <w:sz w:val="22"/>
          <w:szCs w:val="22"/>
        </w:rPr>
      </w:pPr>
      <w:r w:rsidRPr="00D92672">
        <w:rPr>
          <w:rFonts w:ascii="Book Antiqua" w:hAnsi="Book Antiqua" w:cs="Cambria"/>
          <w:sz w:val="22"/>
          <w:szCs w:val="22"/>
        </w:rPr>
        <w:t xml:space="preserve">Skilled in determining system requirements and specifications for complex application development projects. Past experiences of leading and interacting with business teams, programmers and technical staff at all levels. </w:t>
      </w:r>
    </w:p>
    <w:p w:rsidR="002C5398" w:rsidRPr="00D92672" w:rsidRDefault="002C5398">
      <w:pPr>
        <w:numPr>
          <w:ilvl w:val="0"/>
          <w:numId w:val="3"/>
        </w:numPr>
        <w:tabs>
          <w:tab w:val="left" w:pos="360"/>
        </w:tabs>
        <w:ind w:left="360"/>
        <w:rPr>
          <w:rFonts w:ascii="Book Antiqua" w:hAnsi="Book Antiqua" w:cs="Cambria"/>
          <w:sz w:val="22"/>
          <w:szCs w:val="22"/>
        </w:rPr>
      </w:pPr>
      <w:r w:rsidRPr="00D92672">
        <w:rPr>
          <w:rFonts w:ascii="Book Antiqua" w:hAnsi="Book Antiqua" w:cs="Cambria"/>
          <w:sz w:val="22"/>
          <w:szCs w:val="22"/>
        </w:rPr>
        <w:t>Experience in creating and maintaining the Requirements definition documents that included Business and Functional requirements.</w:t>
      </w:r>
    </w:p>
    <w:p w:rsidR="002C5398" w:rsidRPr="00D92672" w:rsidRDefault="002C5398">
      <w:pPr>
        <w:numPr>
          <w:ilvl w:val="0"/>
          <w:numId w:val="3"/>
        </w:numPr>
        <w:tabs>
          <w:tab w:val="left" w:pos="360"/>
        </w:tabs>
        <w:ind w:left="360"/>
        <w:rPr>
          <w:rFonts w:ascii="Book Antiqua" w:hAnsi="Book Antiqua" w:cs="Cambria"/>
          <w:sz w:val="22"/>
          <w:szCs w:val="22"/>
        </w:rPr>
      </w:pPr>
      <w:r w:rsidRPr="00D92672">
        <w:rPr>
          <w:rFonts w:ascii="Book Antiqua" w:hAnsi="Book Antiqua" w:cs="Cambria"/>
          <w:sz w:val="22"/>
          <w:szCs w:val="22"/>
        </w:rPr>
        <w:t xml:space="preserve">Expertise </w:t>
      </w:r>
      <w:r w:rsidRPr="00D92672">
        <w:rPr>
          <w:rFonts w:ascii="Book Antiqua" w:hAnsi="Book Antiqua" w:cs="Cambria"/>
          <w:b/>
          <w:sz w:val="22"/>
          <w:szCs w:val="22"/>
        </w:rPr>
        <w:t xml:space="preserve">in all the phases of the Software Development Life Cycle (SDLC), Agile Development methodology. </w:t>
      </w:r>
    </w:p>
    <w:p w:rsidR="002C5398" w:rsidRPr="00D92672" w:rsidRDefault="002C5398">
      <w:pPr>
        <w:numPr>
          <w:ilvl w:val="0"/>
          <w:numId w:val="3"/>
        </w:numPr>
        <w:tabs>
          <w:tab w:val="left" w:pos="360"/>
        </w:tabs>
        <w:ind w:left="360"/>
        <w:rPr>
          <w:rFonts w:ascii="Book Antiqua" w:hAnsi="Book Antiqua" w:cs="Cambria"/>
          <w:sz w:val="22"/>
          <w:szCs w:val="22"/>
        </w:rPr>
      </w:pPr>
      <w:r w:rsidRPr="00D92672">
        <w:rPr>
          <w:rFonts w:ascii="Book Antiqua" w:hAnsi="Book Antiqua" w:cs="Cambria"/>
          <w:sz w:val="22"/>
          <w:szCs w:val="22"/>
        </w:rPr>
        <w:t xml:space="preserve">Experienced in conducting </w:t>
      </w:r>
      <w:r w:rsidRPr="00D92672">
        <w:rPr>
          <w:rFonts w:ascii="Book Antiqua" w:hAnsi="Book Antiqua" w:cs="Cambria"/>
          <w:b/>
          <w:sz w:val="22"/>
          <w:szCs w:val="22"/>
        </w:rPr>
        <w:t>JAD sessions, focus group and brainstorming sessions, reviews, and walkthroughs and customer interviews for various business processes</w:t>
      </w:r>
      <w:r w:rsidRPr="00D92672">
        <w:rPr>
          <w:rFonts w:ascii="Book Antiqua" w:hAnsi="Book Antiqua" w:cs="Cambria"/>
          <w:sz w:val="22"/>
          <w:szCs w:val="22"/>
        </w:rPr>
        <w:t>.</w:t>
      </w:r>
    </w:p>
    <w:p w:rsidR="002C5398" w:rsidRPr="00D92672" w:rsidRDefault="002C5398">
      <w:pPr>
        <w:numPr>
          <w:ilvl w:val="0"/>
          <w:numId w:val="3"/>
        </w:numPr>
        <w:tabs>
          <w:tab w:val="left" w:pos="360"/>
        </w:tabs>
        <w:ind w:left="360"/>
        <w:rPr>
          <w:rFonts w:ascii="Book Antiqua" w:hAnsi="Book Antiqua" w:cs="Cambria"/>
          <w:sz w:val="22"/>
          <w:szCs w:val="22"/>
        </w:rPr>
      </w:pPr>
      <w:r w:rsidRPr="00D92672">
        <w:rPr>
          <w:rFonts w:ascii="Book Antiqua" w:hAnsi="Book Antiqua" w:cs="Cambria"/>
          <w:sz w:val="22"/>
          <w:szCs w:val="22"/>
        </w:rPr>
        <w:t xml:space="preserve">Good understanding of </w:t>
      </w:r>
      <w:r w:rsidRPr="00D92672">
        <w:rPr>
          <w:rFonts w:ascii="Book Antiqua" w:hAnsi="Book Antiqua" w:cs="Cambria"/>
          <w:b/>
          <w:sz w:val="22"/>
          <w:szCs w:val="22"/>
        </w:rPr>
        <w:t xml:space="preserve">health care </w:t>
      </w:r>
      <w:r w:rsidR="00EA1A11" w:rsidRPr="00D92672">
        <w:rPr>
          <w:rFonts w:ascii="Book Antiqua" w:hAnsi="Book Antiqua" w:cs="Cambria"/>
          <w:b/>
          <w:sz w:val="22"/>
          <w:szCs w:val="22"/>
        </w:rPr>
        <w:t>industry</w:t>
      </w:r>
      <w:r w:rsidRPr="00D92672">
        <w:rPr>
          <w:rFonts w:ascii="Book Antiqua" w:hAnsi="Book Antiqua" w:cs="Cambria"/>
          <w:b/>
          <w:sz w:val="22"/>
          <w:szCs w:val="22"/>
        </w:rPr>
        <w:t xml:space="preserve"> claims management process, Medicaid and Medicare Services and insurance sector</w:t>
      </w:r>
      <w:r w:rsidRPr="00D92672">
        <w:rPr>
          <w:rFonts w:ascii="Book Antiqua" w:hAnsi="Book Antiqua" w:cs="Cambria"/>
          <w:sz w:val="22"/>
          <w:szCs w:val="22"/>
        </w:rPr>
        <w:t>.</w:t>
      </w:r>
    </w:p>
    <w:p w:rsidR="002C5398" w:rsidRPr="00D92672" w:rsidRDefault="002C5398">
      <w:pPr>
        <w:numPr>
          <w:ilvl w:val="0"/>
          <w:numId w:val="3"/>
        </w:numPr>
        <w:tabs>
          <w:tab w:val="left" w:pos="360"/>
        </w:tabs>
        <w:ind w:left="360"/>
        <w:rPr>
          <w:rFonts w:ascii="Book Antiqua" w:hAnsi="Book Antiqua" w:cs="Cambria"/>
          <w:b/>
          <w:sz w:val="22"/>
          <w:szCs w:val="22"/>
        </w:rPr>
      </w:pPr>
      <w:r w:rsidRPr="00D92672">
        <w:rPr>
          <w:rFonts w:ascii="Book Antiqua" w:hAnsi="Book Antiqua" w:cs="Cambria"/>
          <w:sz w:val="22"/>
          <w:szCs w:val="22"/>
        </w:rPr>
        <w:t xml:space="preserve">Expert in Healthcare Payer systems – </w:t>
      </w:r>
      <w:r w:rsidRPr="00D92672">
        <w:rPr>
          <w:rFonts w:ascii="Book Antiqua" w:hAnsi="Book Antiqua" w:cs="Cambria"/>
          <w:b/>
          <w:sz w:val="22"/>
          <w:szCs w:val="22"/>
        </w:rPr>
        <w:t>Claims, Billing with backend data mapping, data integration.</w:t>
      </w:r>
    </w:p>
    <w:p w:rsidR="002C5398" w:rsidRPr="00D92672" w:rsidRDefault="002C5398">
      <w:pPr>
        <w:numPr>
          <w:ilvl w:val="0"/>
          <w:numId w:val="3"/>
        </w:numPr>
        <w:tabs>
          <w:tab w:val="left" w:pos="360"/>
        </w:tabs>
        <w:ind w:left="360"/>
        <w:jc w:val="both"/>
        <w:rPr>
          <w:rFonts w:ascii="Book Antiqua" w:hAnsi="Book Antiqua" w:cs="Cambria"/>
          <w:sz w:val="22"/>
          <w:szCs w:val="22"/>
        </w:rPr>
      </w:pPr>
      <w:r w:rsidRPr="00D92672">
        <w:rPr>
          <w:rFonts w:ascii="Book Antiqua" w:hAnsi="Book Antiqua" w:cs="Cambria"/>
          <w:b/>
          <w:sz w:val="22"/>
          <w:szCs w:val="22"/>
        </w:rPr>
        <w:t>Exposure in creating and analyzing Data Flow diagrams, and Entity Relationship diagrams.</w:t>
      </w:r>
    </w:p>
    <w:p w:rsidR="002C5398" w:rsidRPr="00D92672" w:rsidRDefault="002C5398">
      <w:pPr>
        <w:numPr>
          <w:ilvl w:val="0"/>
          <w:numId w:val="3"/>
        </w:numPr>
        <w:tabs>
          <w:tab w:val="left" w:pos="360"/>
        </w:tabs>
        <w:ind w:left="360"/>
        <w:rPr>
          <w:rFonts w:ascii="Book Antiqua" w:hAnsi="Book Antiqua" w:cs="Cambria"/>
          <w:sz w:val="22"/>
          <w:szCs w:val="22"/>
        </w:rPr>
      </w:pPr>
      <w:r w:rsidRPr="00D92672">
        <w:rPr>
          <w:rFonts w:ascii="Book Antiqua" w:hAnsi="Book Antiqua" w:cs="Cambria"/>
          <w:sz w:val="22"/>
          <w:szCs w:val="22"/>
        </w:rPr>
        <w:t>Skills to track environment build release level at various point in the software building process.</w:t>
      </w:r>
    </w:p>
    <w:p w:rsidR="002C5398" w:rsidRPr="00D92672" w:rsidRDefault="002C5398">
      <w:pPr>
        <w:numPr>
          <w:ilvl w:val="0"/>
          <w:numId w:val="3"/>
        </w:numPr>
        <w:tabs>
          <w:tab w:val="left" w:pos="360"/>
        </w:tabs>
        <w:ind w:left="360"/>
        <w:rPr>
          <w:rFonts w:ascii="Book Antiqua" w:hAnsi="Book Antiqua" w:cs="Cambria"/>
          <w:sz w:val="22"/>
          <w:szCs w:val="22"/>
        </w:rPr>
      </w:pPr>
      <w:r w:rsidRPr="00D92672">
        <w:rPr>
          <w:rFonts w:ascii="Book Antiqua" w:hAnsi="Book Antiqua" w:cs="Cambria"/>
          <w:sz w:val="22"/>
          <w:szCs w:val="22"/>
        </w:rPr>
        <w:t>EDI Claims Processing – documented enhancements to the</w:t>
      </w:r>
      <w:r w:rsidR="003E02BF">
        <w:rPr>
          <w:rFonts w:ascii="Book Antiqua" w:hAnsi="Book Antiqua" w:cs="Cambria"/>
          <w:sz w:val="22"/>
          <w:szCs w:val="22"/>
        </w:rPr>
        <w:t xml:space="preserve"> </w:t>
      </w:r>
      <w:r w:rsidR="003E02BF" w:rsidRPr="003E02BF">
        <w:rPr>
          <w:rFonts w:cs="Cambria"/>
          <w:b/>
          <w:sz w:val="22"/>
          <w:szCs w:val="22"/>
        </w:rPr>
        <w:t>NCPDP,</w:t>
      </w:r>
      <w:r w:rsidR="003E02BF">
        <w:rPr>
          <w:rStyle w:val="normalchar"/>
          <w:rFonts w:ascii="Book Antiqua" w:hAnsi="Book Antiqua" w:cs="Arial"/>
        </w:rPr>
        <w:t xml:space="preserve"> </w:t>
      </w:r>
      <w:r w:rsidRPr="00D92672">
        <w:rPr>
          <w:rFonts w:ascii="Book Antiqua" w:hAnsi="Book Antiqua" w:cs="Cambria"/>
          <w:sz w:val="22"/>
          <w:szCs w:val="22"/>
        </w:rPr>
        <w:t xml:space="preserve"> </w:t>
      </w:r>
      <w:r w:rsidRPr="00D92672">
        <w:rPr>
          <w:rFonts w:ascii="Book Antiqua" w:hAnsi="Book Antiqua" w:cs="Cambria"/>
          <w:b/>
          <w:sz w:val="22"/>
          <w:szCs w:val="22"/>
        </w:rPr>
        <w:t>EDI Claims Processes (EDI 837, 835, 276, 277) to ensure accurate processing of claims of members.</w:t>
      </w:r>
    </w:p>
    <w:p w:rsidR="002C5398" w:rsidRPr="00D92672" w:rsidRDefault="002C5398">
      <w:pPr>
        <w:numPr>
          <w:ilvl w:val="0"/>
          <w:numId w:val="3"/>
        </w:numPr>
        <w:tabs>
          <w:tab w:val="left" w:pos="360"/>
        </w:tabs>
        <w:ind w:left="360"/>
        <w:rPr>
          <w:rFonts w:ascii="Book Antiqua" w:hAnsi="Book Antiqua" w:cs="Cambria"/>
          <w:sz w:val="22"/>
          <w:szCs w:val="22"/>
        </w:rPr>
      </w:pPr>
      <w:r w:rsidRPr="00D92672">
        <w:rPr>
          <w:rFonts w:ascii="Book Antiqua" w:hAnsi="Book Antiqua" w:cs="Cambria"/>
          <w:sz w:val="22"/>
          <w:szCs w:val="22"/>
        </w:rPr>
        <w:t>Project Management experience, especially in Project Planning, P</w:t>
      </w:r>
      <w:r w:rsidR="00EA1A11" w:rsidRPr="00D92672">
        <w:rPr>
          <w:rFonts w:ascii="Book Antiqua" w:hAnsi="Book Antiqua" w:cs="Cambria"/>
          <w:sz w:val="22"/>
          <w:szCs w:val="22"/>
        </w:rPr>
        <w:t>roject Design and coordinating</w:t>
      </w:r>
      <w:r w:rsidRPr="00D92672">
        <w:rPr>
          <w:rFonts w:ascii="Book Antiqua" w:hAnsi="Book Antiqua" w:cs="Cambria"/>
          <w:sz w:val="22"/>
          <w:szCs w:val="22"/>
        </w:rPr>
        <w:t xml:space="preserve">/ managing multiple </w:t>
      </w:r>
      <w:r w:rsidRPr="00D92672">
        <w:rPr>
          <w:rFonts w:ascii="Book Antiqua" w:hAnsi="Book Antiqua" w:cs="Cambria"/>
          <w:b/>
          <w:sz w:val="22"/>
          <w:szCs w:val="22"/>
        </w:rPr>
        <w:t xml:space="preserve">BI </w:t>
      </w:r>
      <w:r w:rsidRPr="00D92672">
        <w:rPr>
          <w:rFonts w:ascii="Book Antiqua" w:hAnsi="Book Antiqua" w:cs="Cambria"/>
          <w:sz w:val="22"/>
          <w:szCs w:val="22"/>
        </w:rPr>
        <w:t>and</w:t>
      </w:r>
      <w:r w:rsidRPr="00D92672">
        <w:rPr>
          <w:rFonts w:ascii="Book Antiqua" w:hAnsi="Book Antiqua" w:cs="Cambria"/>
          <w:b/>
          <w:sz w:val="22"/>
          <w:szCs w:val="22"/>
        </w:rPr>
        <w:t xml:space="preserve"> DW projects.</w:t>
      </w:r>
      <w:r w:rsidRPr="00D92672">
        <w:rPr>
          <w:rFonts w:ascii="Book Antiqua" w:hAnsi="Book Antiqua" w:cs="Cambria"/>
          <w:sz w:val="22"/>
          <w:szCs w:val="22"/>
        </w:rPr>
        <w:t xml:space="preserve"> </w:t>
      </w:r>
    </w:p>
    <w:p w:rsidR="002C5398" w:rsidRPr="00D92672" w:rsidRDefault="002C5398" w:rsidP="00935EF7">
      <w:pPr>
        <w:numPr>
          <w:ilvl w:val="0"/>
          <w:numId w:val="4"/>
        </w:numPr>
        <w:tabs>
          <w:tab w:val="left" w:pos="360"/>
        </w:tabs>
        <w:ind w:left="360"/>
        <w:jc w:val="both"/>
        <w:rPr>
          <w:rFonts w:ascii="Book Antiqua" w:hAnsi="Book Antiqua" w:cs="Cambria"/>
          <w:sz w:val="22"/>
          <w:szCs w:val="22"/>
        </w:rPr>
      </w:pPr>
      <w:r w:rsidRPr="00D92672">
        <w:rPr>
          <w:rFonts w:ascii="Book Antiqua" w:hAnsi="Book Antiqua" w:cs="Cambria"/>
          <w:sz w:val="22"/>
          <w:szCs w:val="22"/>
        </w:rPr>
        <w:t xml:space="preserve">Have developed standards for </w:t>
      </w:r>
      <w:r w:rsidRPr="00D92672">
        <w:rPr>
          <w:rFonts w:ascii="Book Antiqua" w:hAnsi="Book Antiqua" w:cs="Cambria"/>
          <w:b/>
          <w:sz w:val="22"/>
          <w:szCs w:val="22"/>
        </w:rPr>
        <w:t xml:space="preserve">data definitions, data element naming conventions, and </w:t>
      </w:r>
      <w:r w:rsidRPr="00935EF7">
        <w:rPr>
          <w:rFonts w:ascii="Book Antiqua" w:hAnsi="Book Antiqua" w:cs="Cambria"/>
          <w:sz w:val="22"/>
          <w:szCs w:val="22"/>
        </w:rPr>
        <w:t xml:space="preserve">logical/physical database design for applications </w:t>
      </w:r>
      <w:r w:rsidRPr="00D92672">
        <w:rPr>
          <w:rFonts w:ascii="Book Antiqua" w:hAnsi="Book Antiqua" w:cs="Cambria"/>
          <w:sz w:val="22"/>
          <w:szCs w:val="22"/>
        </w:rPr>
        <w:t>and</w:t>
      </w:r>
      <w:r w:rsidRPr="00935EF7">
        <w:rPr>
          <w:rFonts w:ascii="Book Antiqua" w:hAnsi="Book Antiqua" w:cs="Cambria"/>
          <w:sz w:val="22"/>
          <w:szCs w:val="22"/>
        </w:rPr>
        <w:t xml:space="preserve"> data warehouse development.</w:t>
      </w:r>
    </w:p>
    <w:p w:rsidR="002C5398" w:rsidRPr="00D92672" w:rsidRDefault="002C5398">
      <w:pPr>
        <w:numPr>
          <w:ilvl w:val="0"/>
          <w:numId w:val="4"/>
        </w:numPr>
        <w:tabs>
          <w:tab w:val="left" w:pos="360"/>
        </w:tabs>
        <w:ind w:left="360"/>
        <w:jc w:val="both"/>
        <w:rPr>
          <w:rFonts w:ascii="Book Antiqua" w:hAnsi="Book Antiqua" w:cs="Cambria"/>
          <w:sz w:val="22"/>
          <w:szCs w:val="22"/>
        </w:rPr>
      </w:pPr>
      <w:r w:rsidRPr="00D92672">
        <w:rPr>
          <w:rFonts w:ascii="Book Antiqua" w:hAnsi="Book Antiqua" w:cs="Cambria"/>
          <w:sz w:val="22"/>
          <w:szCs w:val="22"/>
        </w:rPr>
        <w:t xml:space="preserve">Experience with </w:t>
      </w:r>
      <w:r w:rsidRPr="00935EF7">
        <w:rPr>
          <w:rFonts w:ascii="Book Antiqua" w:hAnsi="Book Antiqua" w:cs="Cambria"/>
          <w:sz w:val="22"/>
          <w:szCs w:val="22"/>
        </w:rPr>
        <w:t>Facets Application Groups: Claims Processing, Guided Benefit Configuration, Medical Plan, Provider, Subscriber/Member, Utilization Management</w:t>
      </w:r>
      <w:r w:rsidRPr="00D92672">
        <w:rPr>
          <w:rFonts w:ascii="Book Antiqua" w:hAnsi="Book Antiqua" w:cs="Cambria"/>
          <w:sz w:val="22"/>
          <w:szCs w:val="22"/>
        </w:rPr>
        <w:t>.</w:t>
      </w:r>
    </w:p>
    <w:p w:rsidR="002C5398" w:rsidRDefault="002C5398">
      <w:pPr>
        <w:numPr>
          <w:ilvl w:val="0"/>
          <w:numId w:val="4"/>
        </w:numPr>
        <w:tabs>
          <w:tab w:val="left" w:pos="360"/>
        </w:tabs>
        <w:ind w:left="360"/>
        <w:jc w:val="both"/>
        <w:rPr>
          <w:rFonts w:ascii="Book Antiqua" w:hAnsi="Book Antiqua" w:cs="Cambria"/>
          <w:sz w:val="22"/>
          <w:szCs w:val="22"/>
        </w:rPr>
      </w:pPr>
      <w:r w:rsidRPr="00D92672">
        <w:rPr>
          <w:rFonts w:ascii="Book Antiqua" w:hAnsi="Book Antiqua" w:cs="Cambria"/>
          <w:sz w:val="22"/>
          <w:szCs w:val="22"/>
        </w:rPr>
        <w:t>Good understanding of a Testing process.</w:t>
      </w:r>
    </w:p>
    <w:p w:rsidR="00935EF7" w:rsidRPr="00935EF7" w:rsidRDefault="00935EF7" w:rsidP="00935EF7">
      <w:pPr>
        <w:numPr>
          <w:ilvl w:val="0"/>
          <w:numId w:val="4"/>
        </w:numPr>
        <w:tabs>
          <w:tab w:val="left" w:pos="360"/>
        </w:tabs>
        <w:ind w:left="360"/>
        <w:jc w:val="both"/>
        <w:rPr>
          <w:rFonts w:ascii="Book Antiqua" w:hAnsi="Book Antiqua" w:cs="Cambria"/>
          <w:sz w:val="22"/>
          <w:szCs w:val="22"/>
        </w:rPr>
      </w:pPr>
      <w:r w:rsidRPr="00935EF7">
        <w:rPr>
          <w:rFonts w:ascii="Book Antiqua" w:hAnsi="Book Antiqua" w:cs="Cambria"/>
          <w:sz w:val="22"/>
          <w:szCs w:val="22"/>
        </w:rPr>
        <w:t xml:space="preserve">Experience in SQL, writing SQL and testing scripts for data validation. </w:t>
      </w:r>
    </w:p>
    <w:p w:rsidR="002C5398" w:rsidRPr="00D92672" w:rsidRDefault="002C5398">
      <w:pPr>
        <w:numPr>
          <w:ilvl w:val="0"/>
          <w:numId w:val="4"/>
        </w:numPr>
        <w:tabs>
          <w:tab w:val="left" w:pos="360"/>
        </w:tabs>
        <w:ind w:left="360"/>
        <w:jc w:val="both"/>
        <w:rPr>
          <w:rFonts w:ascii="Book Antiqua" w:hAnsi="Book Antiqua" w:cs="Cambria"/>
          <w:sz w:val="22"/>
          <w:szCs w:val="22"/>
        </w:rPr>
      </w:pPr>
      <w:r w:rsidRPr="00D92672">
        <w:rPr>
          <w:rFonts w:ascii="Book Antiqua" w:hAnsi="Book Antiqua" w:cs="Cambria"/>
          <w:sz w:val="22"/>
          <w:szCs w:val="22"/>
        </w:rPr>
        <w:t>Strong knowledge of Project management skills such as time estimation, task identification, and scope management.</w:t>
      </w:r>
    </w:p>
    <w:p w:rsidR="002C5398" w:rsidRPr="00D92672" w:rsidRDefault="002C5398">
      <w:pPr>
        <w:spacing w:before="40" w:after="40"/>
        <w:jc w:val="both"/>
        <w:rPr>
          <w:rFonts w:ascii="Book Antiqua" w:hAnsi="Book Antiqua" w:cs="Cambria"/>
          <w:sz w:val="22"/>
          <w:szCs w:val="22"/>
        </w:rPr>
      </w:pPr>
    </w:p>
    <w:p w:rsidR="002C5398" w:rsidRPr="00D92672" w:rsidRDefault="002C5398" w:rsidP="00532F0A">
      <w:pPr>
        <w:rPr>
          <w:rFonts w:ascii="Book Antiqua" w:hAnsi="Book Antiqua" w:cs="Cambria"/>
          <w:b/>
          <w:bCs/>
          <w:sz w:val="22"/>
          <w:szCs w:val="22"/>
          <w:u w:val="single"/>
        </w:rPr>
      </w:pPr>
      <w:r w:rsidRPr="00D92672">
        <w:rPr>
          <w:rFonts w:ascii="Book Antiqua" w:hAnsi="Book Antiqua" w:cs="Cambria"/>
          <w:b/>
          <w:bCs/>
          <w:sz w:val="22"/>
          <w:szCs w:val="22"/>
          <w:u w:val="single"/>
        </w:rPr>
        <w:t>TECHNICAL SKILLS</w:t>
      </w:r>
    </w:p>
    <w:p w:rsidR="002C5398" w:rsidRPr="00D92672" w:rsidRDefault="002C5398">
      <w:pPr>
        <w:tabs>
          <w:tab w:val="left" w:pos="3240"/>
        </w:tabs>
        <w:jc w:val="both"/>
        <w:rPr>
          <w:rFonts w:ascii="Book Antiqua" w:hAnsi="Book Antiqua" w:cs="Cambria"/>
          <w:b/>
          <w:bCs/>
          <w:sz w:val="22"/>
          <w:szCs w:val="22"/>
        </w:rPr>
      </w:pPr>
      <w:r w:rsidRPr="00D92672">
        <w:rPr>
          <w:rFonts w:ascii="Book Antiqua" w:hAnsi="Book Antiqua" w:cs="Cambria"/>
          <w:b/>
          <w:bCs/>
          <w:sz w:val="22"/>
          <w:szCs w:val="22"/>
        </w:rPr>
        <w:t>Methodologies</w:t>
      </w:r>
      <w:r w:rsidRPr="00D92672">
        <w:rPr>
          <w:rFonts w:ascii="Book Antiqua" w:hAnsi="Book Antiqua" w:cs="Cambria"/>
          <w:sz w:val="22"/>
          <w:szCs w:val="22"/>
        </w:rPr>
        <w:t>:</w:t>
      </w:r>
      <w:r w:rsidRPr="00D92672">
        <w:rPr>
          <w:rFonts w:ascii="Book Antiqua" w:hAnsi="Book Antiqua" w:cs="Cambria"/>
          <w:sz w:val="22"/>
          <w:szCs w:val="22"/>
        </w:rPr>
        <w:tab/>
      </w:r>
      <w:r w:rsidR="00D92672">
        <w:rPr>
          <w:rFonts w:ascii="Book Antiqua" w:hAnsi="Book Antiqua" w:cs="Cambria"/>
          <w:sz w:val="22"/>
          <w:szCs w:val="22"/>
        </w:rPr>
        <w:tab/>
      </w:r>
      <w:r w:rsidRPr="00D92672">
        <w:rPr>
          <w:rFonts w:ascii="Book Antiqua" w:hAnsi="Book Antiqua" w:cs="Cambria"/>
          <w:sz w:val="22"/>
          <w:szCs w:val="22"/>
        </w:rPr>
        <w:t>SDLC, RUP, UML, Agile, Waterfall</w:t>
      </w:r>
    </w:p>
    <w:p w:rsidR="002C5398" w:rsidRPr="00D92672" w:rsidRDefault="002C5398">
      <w:pPr>
        <w:tabs>
          <w:tab w:val="left" w:pos="3240"/>
        </w:tabs>
        <w:jc w:val="both"/>
        <w:rPr>
          <w:rFonts w:ascii="Book Antiqua" w:hAnsi="Book Antiqua" w:cs="Cambria"/>
          <w:b/>
          <w:bCs/>
          <w:sz w:val="22"/>
          <w:szCs w:val="22"/>
        </w:rPr>
      </w:pPr>
      <w:r w:rsidRPr="00D92672">
        <w:rPr>
          <w:rFonts w:ascii="Book Antiqua" w:hAnsi="Book Antiqua" w:cs="Cambria"/>
          <w:b/>
          <w:bCs/>
          <w:sz w:val="22"/>
          <w:szCs w:val="22"/>
        </w:rPr>
        <w:t>Business Modeling Tools</w:t>
      </w:r>
      <w:r w:rsidRPr="00D92672">
        <w:rPr>
          <w:rFonts w:ascii="Book Antiqua" w:hAnsi="Book Antiqua" w:cs="Cambria"/>
          <w:sz w:val="22"/>
          <w:szCs w:val="22"/>
        </w:rPr>
        <w:t>:</w:t>
      </w:r>
      <w:r w:rsidRPr="00D92672">
        <w:rPr>
          <w:rFonts w:ascii="Book Antiqua" w:hAnsi="Book Antiqua" w:cs="Cambria"/>
          <w:sz w:val="22"/>
          <w:szCs w:val="22"/>
        </w:rPr>
        <w:tab/>
      </w:r>
      <w:r w:rsidR="00D92672">
        <w:rPr>
          <w:rFonts w:ascii="Book Antiqua" w:hAnsi="Book Antiqua" w:cs="Cambria"/>
          <w:sz w:val="22"/>
          <w:szCs w:val="22"/>
        </w:rPr>
        <w:tab/>
      </w:r>
      <w:r w:rsidRPr="00D92672">
        <w:rPr>
          <w:rFonts w:ascii="Book Antiqua" w:hAnsi="Book Antiqua" w:cs="Cambria"/>
          <w:sz w:val="22"/>
          <w:szCs w:val="22"/>
        </w:rPr>
        <w:t>Microsoft Visio, Rational Rose</w:t>
      </w:r>
    </w:p>
    <w:p w:rsidR="002C5398" w:rsidRPr="00D92672" w:rsidRDefault="002C5398">
      <w:pPr>
        <w:tabs>
          <w:tab w:val="left" w:pos="3240"/>
        </w:tabs>
        <w:jc w:val="both"/>
        <w:rPr>
          <w:rFonts w:ascii="Book Antiqua" w:hAnsi="Book Antiqua" w:cs="Cambria"/>
          <w:b/>
          <w:bCs/>
          <w:sz w:val="22"/>
          <w:szCs w:val="22"/>
        </w:rPr>
      </w:pPr>
      <w:r w:rsidRPr="00D92672">
        <w:rPr>
          <w:rFonts w:ascii="Book Antiqua" w:hAnsi="Book Antiqua" w:cs="Cambria"/>
          <w:b/>
          <w:bCs/>
          <w:sz w:val="22"/>
          <w:szCs w:val="22"/>
        </w:rPr>
        <w:t>Platforms</w:t>
      </w:r>
      <w:r w:rsidRPr="00D92672">
        <w:rPr>
          <w:rFonts w:ascii="Book Antiqua" w:hAnsi="Book Antiqua" w:cs="Cambria"/>
          <w:sz w:val="22"/>
          <w:szCs w:val="22"/>
        </w:rPr>
        <w:tab/>
      </w:r>
      <w:r w:rsidR="00D92672">
        <w:rPr>
          <w:rFonts w:ascii="Book Antiqua" w:hAnsi="Book Antiqua" w:cs="Cambria"/>
          <w:sz w:val="22"/>
          <w:szCs w:val="22"/>
        </w:rPr>
        <w:tab/>
      </w:r>
      <w:r w:rsidRPr="00D92672">
        <w:rPr>
          <w:rFonts w:ascii="Book Antiqua" w:hAnsi="Book Antiqua" w:cs="Cambria"/>
          <w:sz w:val="22"/>
          <w:szCs w:val="22"/>
        </w:rPr>
        <w:t xml:space="preserve">Windows </w:t>
      </w:r>
    </w:p>
    <w:p w:rsidR="002C5398" w:rsidRPr="00D92672" w:rsidRDefault="002C5398">
      <w:pPr>
        <w:tabs>
          <w:tab w:val="left" w:pos="3240"/>
        </w:tabs>
        <w:jc w:val="both"/>
        <w:rPr>
          <w:rFonts w:ascii="Book Antiqua" w:hAnsi="Book Antiqua" w:cs="Cambria"/>
          <w:b/>
          <w:bCs/>
          <w:sz w:val="22"/>
          <w:szCs w:val="22"/>
        </w:rPr>
      </w:pPr>
      <w:r w:rsidRPr="00D92672">
        <w:rPr>
          <w:rFonts w:ascii="Book Antiqua" w:hAnsi="Book Antiqua" w:cs="Cambria"/>
          <w:b/>
          <w:bCs/>
          <w:sz w:val="22"/>
          <w:szCs w:val="22"/>
        </w:rPr>
        <w:t>Testing tools:</w:t>
      </w:r>
      <w:r w:rsidRPr="00D92672">
        <w:rPr>
          <w:rFonts w:ascii="Book Antiqua" w:hAnsi="Book Antiqua" w:cs="Cambria"/>
          <w:sz w:val="22"/>
          <w:szCs w:val="22"/>
        </w:rPr>
        <w:tab/>
      </w:r>
      <w:r w:rsidR="00D92672">
        <w:rPr>
          <w:rFonts w:ascii="Book Antiqua" w:hAnsi="Book Antiqua" w:cs="Cambria"/>
          <w:sz w:val="22"/>
          <w:szCs w:val="22"/>
        </w:rPr>
        <w:tab/>
      </w:r>
      <w:r w:rsidRPr="00D92672">
        <w:rPr>
          <w:rFonts w:ascii="Book Antiqua" w:hAnsi="Book Antiqua" w:cs="Cambria"/>
          <w:sz w:val="22"/>
          <w:szCs w:val="22"/>
        </w:rPr>
        <w:t xml:space="preserve">Mercury Quality Center, </w:t>
      </w:r>
    </w:p>
    <w:p w:rsidR="002C5398" w:rsidRPr="00D92672" w:rsidRDefault="002C5398">
      <w:pPr>
        <w:tabs>
          <w:tab w:val="left" w:pos="3240"/>
        </w:tabs>
        <w:jc w:val="both"/>
        <w:rPr>
          <w:rFonts w:ascii="Book Antiqua" w:hAnsi="Book Antiqua" w:cs="Cambria"/>
          <w:b/>
          <w:bCs/>
          <w:sz w:val="22"/>
          <w:szCs w:val="22"/>
        </w:rPr>
      </w:pPr>
      <w:r w:rsidRPr="00D92672">
        <w:rPr>
          <w:rFonts w:ascii="Book Antiqua" w:hAnsi="Book Antiqua" w:cs="Cambria"/>
          <w:b/>
          <w:bCs/>
          <w:sz w:val="22"/>
          <w:szCs w:val="22"/>
        </w:rPr>
        <w:t>Change Management Tools:</w:t>
      </w:r>
      <w:r w:rsidRPr="00D92672">
        <w:rPr>
          <w:rFonts w:ascii="Book Antiqua" w:hAnsi="Book Antiqua" w:cs="Cambria"/>
          <w:sz w:val="22"/>
          <w:szCs w:val="22"/>
        </w:rPr>
        <w:t xml:space="preserve">         </w:t>
      </w:r>
      <w:r w:rsidRPr="00D92672">
        <w:rPr>
          <w:rFonts w:ascii="Book Antiqua" w:hAnsi="Book Antiqua" w:cs="Cambria"/>
          <w:sz w:val="22"/>
          <w:szCs w:val="22"/>
        </w:rPr>
        <w:tab/>
        <w:t>Rational Clear Quest</w:t>
      </w:r>
    </w:p>
    <w:p w:rsidR="002C5398" w:rsidRPr="00D92672" w:rsidRDefault="002C5398">
      <w:pPr>
        <w:tabs>
          <w:tab w:val="left" w:pos="3240"/>
        </w:tabs>
        <w:jc w:val="both"/>
        <w:rPr>
          <w:rFonts w:ascii="Book Antiqua" w:hAnsi="Book Antiqua" w:cs="Cambria"/>
          <w:b/>
          <w:bCs/>
          <w:sz w:val="22"/>
          <w:szCs w:val="22"/>
        </w:rPr>
      </w:pPr>
      <w:r w:rsidRPr="00D92672">
        <w:rPr>
          <w:rFonts w:ascii="Book Antiqua" w:hAnsi="Book Antiqua" w:cs="Cambria"/>
          <w:b/>
          <w:bCs/>
          <w:sz w:val="22"/>
          <w:szCs w:val="22"/>
        </w:rPr>
        <w:t>Office Tools:</w:t>
      </w:r>
      <w:r w:rsidRPr="00D92672">
        <w:rPr>
          <w:rFonts w:ascii="Book Antiqua" w:hAnsi="Book Antiqua" w:cs="Cambria"/>
          <w:sz w:val="22"/>
          <w:szCs w:val="22"/>
        </w:rPr>
        <w:t xml:space="preserve">                                </w:t>
      </w:r>
      <w:r w:rsidR="00D92672">
        <w:rPr>
          <w:rFonts w:ascii="Book Antiqua" w:hAnsi="Book Antiqua" w:cs="Cambria"/>
          <w:sz w:val="22"/>
          <w:szCs w:val="22"/>
        </w:rPr>
        <w:tab/>
      </w:r>
      <w:r w:rsidRPr="00D92672">
        <w:rPr>
          <w:rFonts w:ascii="Book Antiqua" w:hAnsi="Book Antiqua" w:cs="Cambria"/>
          <w:sz w:val="22"/>
          <w:szCs w:val="22"/>
        </w:rPr>
        <w:t xml:space="preserve"> </w:t>
      </w:r>
      <w:r w:rsidRPr="00D92672">
        <w:rPr>
          <w:rFonts w:ascii="Book Antiqua" w:hAnsi="Book Antiqua" w:cs="Cambria"/>
          <w:sz w:val="22"/>
          <w:szCs w:val="22"/>
        </w:rPr>
        <w:tab/>
        <w:t>MS Project, MS Office, MS Visio</w:t>
      </w:r>
    </w:p>
    <w:p w:rsidR="002C5398" w:rsidRPr="00D92672" w:rsidRDefault="002C5398">
      <w:pPr>
        <w:tabs>
          <w:tab w:val="left" w:pos="3240"/>
        </w:tabs>
        <w:jc w:val="both"/>
        <w:rPr>
          <w:rFonts w:ascii="Book Antiqua" w:hAnsi="Book Antiqua" w:cs="Cambria"/>
          <w:b/>
          <w:bCs/>
          <w:sz w:val="22"/>
          <w:szCs w:val="22"/>
        </w:rPr>
      </w:pPr>
      <w:r w:rsidRPr="00D92672">
        <w:rPr>
          <w:rFonts w:ascii="Book Antiqua" w:hAnsi="Book Antiqua" w:cs="Cambria"/>
          <w:b/>
          <w:bCs/>
          <w:sz w:val="22"/>
          <w:szCs w:val="22"/>
        </w:rPr>
        <w:t>Version Control Systems:</w:t>
      </w:r>
      <w:r w:rsidRPr="00D92672">
        <w:rPr>
          <w:rFonts w:ascii="Book Antiqua" w:hAnsi="Book Antiqua" w:cs="Cambria"/>
          <w:sz w:val="22"/>
          <w:szCs w:val="22"/>
        </w:rPr>
        <w:tab/>
      </w:r>
      <w:r w:rsidR="00D92672">
        <w:rPr>
          <w:rFonts w:ascii="Book Antiqua" w:hAnsi="Book Antiqua" w:cs="Cambria"/>
          <w:sz w:val="22"/>
          <w:szCs w:val="22"/>
        </w:rPr>
        <w:tab/>
      </w:r>
      <w:r w:rsidRPr="00D92672">
        <w:rPr>
          <w:rFonts w:ascii="Book Antiqua" w:hAnsi="Book Antiqua" w:cs="Cambria"/>
          <w:sz w:val="22"/>
          <w:szCs w:val="22"/>
        </w:rPr>
        <w:t>Rational Clear Case</w:t>
      </w:r>
    </w:p>
    <w:p w:rsidR="002C5398" w:rsidRPr="00D92672" w:rsidRDefault="002C5398">
      <w:pPr>
        <w:tabs>
          <w:tab w:val="left" w:pos="3240"/>
        </w:tabs>
        <w:jc w:val="both"/>
        <w:rPr>
          <w:rFonts w:ascii="Book Antiqua" w:hAnsi="Book Antiqua" w:cs="Cambria"/>
          <w:sz w:val="22"/>
          <w:szCs w:val="22"/>
        </w:rPr>
      </w:pPr>
      <w:r w:rsidRPr="00D92672">
        <w:rPr>
          <w:rFonts w:ascii="Book Antiqua" w:hAnsi="Book Antiqua" w:cs="Cambria"/>
          <w:b/>
          <w:bCs/>
          <w:sz w:val="22"/>
          <w:szCs w:val="22"/>
        </w:rPr>
        <w:t>Database:</w:t>
      </w:r>
      <w:r w:rsidRPr="00D92672">
        <w:rPr>
          <w:rFonts w:ascii="Book Antiqua" w:hAnsi="Book Antiqua" w:cs="Cambria"/>
          <w:sz w:val="22"/>
          <w:szCs w:val="22"/>
        </w:rPr>
        <w:tab/>
      </w:r>
      <w:r w:rsidR="00D92672">
        <w:rPr>
          <w:rFonts w:ascii="Book Antiqua" w:hAnsi="Book Antiqua" w:cs="Cambria"/>
          <w:sz w:val="22"/>
          <w:szCs w:val="22"/>
        </w:rPr>
        <w:tab/>
      </w:r>
      <w:r w:rsidRPr="00D92672">
        <w:rPr>
          <w:rFonts w:ascii="Book Antiqua" w:hAnsi="Book Antiqua" w:cs="Cambria"/>
          <w:sz w:val="22"/>
          <w:szCs w:val="22"/>
        </w:rPr>
        <w:t>MS SQL Server, MS Access, and Oracle</w:t>
      </w:r>
    </w:p>
    <w:p w:rsidR="002C5398" w:rsidRPr="00D92672" w:rsidRDefault="002C5398">
      <w:pPr>
        <w:spacing w:after="120"/>
        <w:ind w:left="3780" w:hanging="3780"/>
        <w:rPr>
          <w:rFonts w:ascii="Book Antiqua" w:hAnsi="Book Antiqua" w:cs="Cambria"/>
          <w:b/>
          <w:sz w:val="22"/>
          <w:szCs w:val="22"/>
          <w:u w:val="single"/>
        </w:rPr>
      </w:pPr>
      <w:r w:rsidRPr="00D92672">
        <w:rPr>
          <w:rFonts w:ascii="Book Antiqua" w:hAnsi="Book Antiqua" w:cs="Cambria"/>
          <w:sz w:val="22"/>
          <w:szCs w:val="22"/>
        </w:rPr>
        <w:t xml:space="preserve">                                        </w:t>
      </w:r>
    </w:p>
    <w:p w:rsidR="002C5398" w:rsidRPr="00D92672" w:rsidRDefault="002C5398" w:rsidP="00B26F76">
      <w:pPr>
        <w:rPr>
          <w:rFonts w:ascii="Book Antiqua" w:hAnsi="Book Antiqua"/>
          <w:bCs/>
          <w:sz w:val="22"/>
          <w:szCs w:val="22"/>
        </w:rPr>
        <w:sectPr w:rsidR="002C5398" w:rsidRPr="00D92672">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08" w:footer="708" w:gutter="0"/>
          <w:cols w:space="720"/>
          <w:docGrid w:linePitch="360"/>
        </w:sectPr>
      </w:pPr>
      <w:r w:rsidRPr="00D92672">
        <w:rPr>
          <w:rFonts w:ascii="Book Antiqua" w:hAnsi="Book Antiqua" w:cs="Cambria"/>
          <w:b/>
          <w:sz w:val="22"/>
          <w:szCs w:val="22"/>
          <w:u w:val="single"/>
        </w:rPr>
        <w:t>PROFESSIONAL EXPERIENCE</w:t>
      </w:r>
    </w:p>
    <w:p w:rsidR="002C5398" w:rsidRPr="00D92672" w:rsidRDefault="002C5398">
      <w:pPr>
        <w:pStyle w:val="NormalWeb"/>
        <w:rPr>
          <w:rFonts w:ascii="Book Antiqua" w:hAnsi="Book Antiqua" w:cs="Times New Roman"/>
          <w:bCs/>
          <w:sz w:val="22"/>
          <w:szCs w:val="22"/>
        </w:rPr>
      </w:pPr>
    </w:p>
    <w:p w:rsidR="002C5398" w:rsidRPr="00D92672" w:rsidRDefault="002C5398">
      <w:pPr>
        <w:tabs>
          <w:tab w:val="left" w:pos="540"/>
          <w:tab w:val="left" w:pos="2160"/>
        </w:tabs>
        <w:jc w:val="both"/>
        <w:rPr>
          <w:rFonts w:ascii="Book Antiqua" w:hAnsi="Book Antiqua" w:cs="Cambria"/>
          <w:b/>
          <w:bCs/>
          <w:color w:val="auto"/>
          <w:sz w:val="22"/>
          <w:szCs w:val="22"/>
        </w:rPr>
      </w:pPr>
      <w:r w:rsidRPr="00D92672">
        <w:rPr>
          <w:rFonts w:ascii="Book Antiqua" w:hAnsi="Book Antiqua" w:cs="Cambria"/>
          <w:b/>
          <w:bCs/>
          <w:color w:val="auto"/>
          <w:sz w:val="22"/>
          <w:szCs w:val="22"/>
        </w:rPr>
        <w:t xml:space="preserve">Cigna Healthcare, </w:t>
      </w:r>
      <w:r w:rsidR="003E0105" w:rsidRPr="00D92672">
        <w:rPr>
          <w:rFonts w:ascii="Book Antiqua" w:hAnsi="Book Antiqua" w:cs="Cambria"/>
          <w:b/>
          <w:bCs/>
          <w:color w:val="auto"/>
          <w:sz w:val="22"/>
          <w:szCs w:val="22"/>
        </w:rPr>
        <w:t xml:space="preserve">Raleigh, NC  </w:t>
      </w:r>
      <w:r w:rsidR="003E0105" w:rsidRPr="00D92672">
        <w:rPr>
          <w:rFonts w:ascii="Book Antiqua" w:hAnsi="Book Antiqua" w:cs="Cambria"/>
          <w:b/>
          <w:bCs/>
          <w:color w:val="auto"/>
          <w:sz w:val="22"/>
          <w:szCs w:val="22"/>
        </w:rPr>
        <w:tab/>
      </w:r>
      <w:r w:rsidR="003E0105" w:rsidRPr="00D92672">
        <w:rPr>
          <w:rFonts w:ascii="Book Antiqua" w:hAnsi="Book Antiqua" w:cs="Cambria"/>
          <w:b/>
          <w:bCs/>
          <w:color w:val="auto"/>
          <w:sz w:val="22"/>
          <w:szCs w:val="22"/>
        </w:rPr>
        <w:tab/>
      </w:r>
      <w:r w:rsidR="003E0105" w:rsidRPr="00D92672">
        <w:rPr>
          <w:rFonts w:ascii="Book Antiqua" w:hAnsi="Book Antiqua" w:cs="Cambria"/>
          <w:b/>
          <w:bCs/>
          <w:color w:val="auto"/>
          <w:sz w:val="22"/>
          <w:szCs w:val="22"/>
        </w:rPr>
        <w:tab/>
      </w:r>
      <w:r w:rsidR="003E0105" w:rsidRPr="00D92672">
        <w:rPr>
          <w:rFonts w:ascii="Book Antiqua" w:hAnsi="Book Antiqua" w:cs="Cambria"/>
          <w:b/>
          <w:bCs/>
          <w:color w:val="auto"/>
          <w:sz w:val="22"/>
          <w:szCs w:val="22"/>
        </w:rPr>
        <w:tab/>
      </w:r>
      <w:r w:rsidR="003E0105" w:rsidRPr="00D92672">
        <w:rPr>
          <w:rFonts w:ascii="Book Antiqua" w:hAnsi="Book Antiqua" w:cs="Cambria"/>
          <w:b/>
          <w:bCs/>
          <w:color w:val="auto"/>
          <w:sz w:val="22"/>
          <w:szCs w:val="22"/>
        </w:rPr>
        <w:tab/>
      </w:r>
      <w:r w:rsidR="003E0105" w:rsidRPr="00D92672">
        <w:rPr>
          <w:rFonts w:ascii="Book Antiqua" w:hAnsi="Book Antiqua" w:cs="Cambria"/>
          <w:b/>
          <w:bCs/>
          <w:color w:val="auto"/>
          <w:sz w:val="22"/>
          <w:szCs w:val="22"/>
        </w:rPr>
        <w:tab/>
        <w:t xml:space="preserve">         </w:t>
      </w:r>
      <w:r w:rsidR="00D92672">
        <w:rPr>
          <w:rFonts w:ascii="Book Antiqua" w:hAnsi="Book Antiqua" w:cs="Cambria"/>
          <w:b/>
          <w:bCs/>
          <w:color w:val="auto"/>
          <w:sz w:val="22"/>
          <w:szCs w:val="22"/>
        </w:rPr>
        <w:t>Feb</w:t>
      </w:r>
      <w:r w:rsidR="003E0105" w:rsidRPr="00D92672">
        <w:rPr>
          <w:rFonts w:ascii="Book Antiqua" w:hAnsi="Book Antiqua" w:cs="Cambria"/>
          <w:b/>
          <w:bCs/>
          <w:color w:val="auto"/>
          <w:sz w:val="22"/>
          <w:szCs w:val="22"/>
        </w:rPr>
        <w:t xml:space="preserve"> </w:t>
      </w:r>
      <w:r w:rsidR="00FA1E40" w:rsidRPr="00D92672">
        <w:rPr>
          <w:rFonts w:ascii="Book Antiqua" w:hAnsi="Book Antiqua" w:cs="Cambria"/>
          <w:b/>
          <w:bCs/>
          <w:color w:val="auto"/>
          <w:sz w:val="22"/>
          <w:szCs w:val="22"/>
        </w:rPr>
        <w:t>2012 – Present</w:t>
      </w:r>
    </w:p>
    <w:p w:rsidR="002C5398" w:rsidRPr="00C15185" w:rsidRDefault="00C15185">
      <w:pPr>
        <w:pStyle w:val="NormalWeb"/>
        <w:rPr>
          <w:rFonts w:ascii="Book Antiqua" w:hAnsi="Book Antiqua" w:cs="Cambria"/>
          <w:b/>
          <w:bCs/>
          <w:sz w:val="22"/>
          <w:szCs w:val="22"/>
        </w:rPr>
      </w:pPr>
      <w:r w:rsidRPr="00C15185">
        <w:rPr>
          <w:rFonts w:ascii="Book Antiqua" w:hAnsi="Book Antiqua" w:cs="Cambria"/>
          <w:b/>
          <w:bCs/>
          <w:sz w:val="22"/>
          <w:szCs w:val="22"/>
        </w:rPr>
        <w:t>Business System Analyst</w:t>
      </w:r>
    </w:p>
    <w:p w:rsidR="00C15185" w:rsidRPr="00D92672" w:rsidRDefault="00C15185">
      <w:pPr>
        <w:pStyle w:val="NormalWeb"/>
        <w:rPr>
          <w:rFonts w:ascii="Book Antiqua" w:hAnsi="Book Antiqua" w:cs="Times New Roman"/>
          <w:bCs/>
          <w:sz w:val="22"/>
          <w:szCs w:val="22"/>
        </w:rPr>
      </w:pPr>
    </w:p>
    <w:p w:rsidR="002C5398" w:rsidRPr="00D92672" w:rsidRDefault="002C5398">
      <w:pPr>
        <w:tabs>
          <w:tab w:val="left" w:pos="360"/>
        </w:tabs>
        <w:jc w:val="both"/>
        <w:rPr>
          <w:rFonts w:ascii="Book Antiqua" w:eastAsia="Cambria" w:hAnsi="Book Antiqua" w:cs="Calibri"/>
          <w:sz w:val="22"/>
          <w:szCs w:val="22"/>
        </w:rPr>
      </w:pPr>
      <w:r w:rsidRPr="00D92672">
        <w:rPr>
          <w:rFonts w:ascii="Book Antiqua" w:eastAsia="Cambria" w:hAnsi="Book Antiqua" w:cs="Calibri"/>
          <w:sz w:val="22"/>
          <w:szCs w:val="22"/>
        </w:rPr>
        <w:t xml:space="preserve">CIGNA Healthcare provides quality health insurance at affordable prices. I worked as a </w:t>
      </w:r>
      <w:r w:rsidR="00C15185">
        <w:rPr>
          <w:rFonts w:ascii="Book Antiqua" w:eastAsia="Cambria" w:hAnsi="Book Antiqua" w:cs="Calibri"/>
          <w:sz w:val="22"/>
          <w:szCs w:val="22"/>
        </w:rPr>
        <w:t xml:space="preserve">Business </w:t>
      </w:r>
      <w:r w:rsidR="00D92672">
        <w:rPr>
          <w:rFonts w:ascii="Book Antiqua" w:eastAsia="Cambria" w:hAnsi="Book Antiqua" w:cs="Calibri"/>
          <w:sz w:val="22"/>
          <w:szCs w:val="22"/>
        </w:rPr>
        <w:t>System A</w:t>
      </w:r>
      <w:r w:rsidRPr="00D92672">
        <w:rPr>
          <w:rFonts w:ascii="Book Antiqua" w:eastAsia="Cambria" w:hAnsi="Book Antiqua" w:cs="Calibri"/>
          <w:sz w:val="22"/>
          <w:szCs w:val="22"/>
        </w:rPr>
        <w:t xml:space="preserve">nalyst for the warehousing of ACES and Facets source system data. As a </w:t>
      </w:r>
      <w:r w:rsidR="00D92672">
        <w:rPr>
          <w:rFonts w:ascii="Book Antiqua" w:eastAsia="Cambria" w:hAnsi="Book Antiqua" w:cs="Calibri"/>
          <w:sz w:val="22"/>
          <w:szCs w:val="22"/>
        </w:rPr>
        <w:t>System</w:t>
      </w:r>
      <w:r w:rsidRPr="00D92672">
        <w:rPr>
          <w:rFonts w:ascii="Book Antiqua" w:eastAsia="Cambria" w:hAnsi="Book Antiqua" w:cs="Calibri"/>
          <w:sz w:val="22"/>
          <w:szCs w:val="22"/>
        </w:rPr>
        <w:t xml:space="preserve"> Analyst to gathering, analyze, document and map the 4010 to 5010 changes as a result of the HIPAA 5010 requirements for EDI Transactions; Involved in the Forward Mapping and Backward Mapping analysis of </w:t>
      </w:r>
      <w:r w:rsidRPr="00D92672">
        <w:rPr>
          <w:rFonts w:ascii="Book Antiqua" w:eastAsia="Cambria" w:hAnsi="Book Antiqua" w:cs="Calibri"/>
          <w:b/>
          <w:sz w:val="22"/>
          <w:szCs w:val="22"/>
        </w:rPr>
        <w:t>ICD 9 – ICD 10 Conversion</w:t>
      </w:r>
      <w:r w:rsidRPr="00D92672">
        <w:rPr>
          <w:rFonts w:ascii="Book Antiqua" w:eastAsia="Cambria" w:hAnsi="Book Antiqua" w:cs="Calibri"/>
          <w:sz w:val="22"/>
          <w:szCs w:val="22"/>
        </w:rPr>
        <w:t xml:space="preserve"> for CM (Diagnosis Codes) and PCS (Procedure Codes); Involved in GEM (General Equivalence Mapping) tools for forward mapping of </w:t>
      </w:r>
      <w:r w:rsidRPr="00D92672">
        <w:rPr>
          <w:rFonts w:ascii="Book Antiqua" w:eastAsia="Cambria" w:hAnsi="Book Antiqua" w:cs="Calibri"/>
          <w:b/>
          <w:sz w:val="22"/>
          <w:szCs w:val="22"/>
        </w:rPr>
        <w:t>ICD 9 – ICD 10 codes. </w:t>
      </w:r>
    </w:p>
    <w:p w:rsidR="002C5398" w:rsidRPr="00D92672" w:rsidRDefault="002C5398">
      <w:pPr>
        <w:tabs>
          <w:tab w:val="left" w:pos="360"/>
        </w:tabs>
        <w:ind w:left="360" w:hanging="360"/>
        <w:jc w:val="both"/>
        <w:rPr>
          <w:rFonts w:ascii="Book Antiqua" w:eastAsia="Cambria" w:hAnsi="Book Antiqua" w:cs="Calibri"/>
          <w:sz w:val="22"/>
          <w:szCs w:val="22"/>
        </w:rPr>
      </w:pPr>
    </w:p>
    <w:p w:rsidR="002C5398" w:rsidRPr="00D92672" w:rsidRDefault="002C5398">
      <w:pPr>
        <w:pStyle w:val="NormalWeb"/>
        <w:rPr>
          <w:rFonts w:ascii="Book Antiqua" w:hAnsi="Book Antiqua" w:cs="Cambria"/>
          <w:sz w:val="22"/>
          <w:szCs w:val="22"/>
        </w:rPr>
      </w:pPr>
      <w:r w:rsidRPr="00D92672">
        <w:rPr>
          <w:rFonts w:ascii="Book Antiqua" w:hAnsi="Book Antiqua" w:cs="Cambria"/>
          <w:b/>
          <w:bCs/>
          <w:sz w:val="22"/>
          <w:szCs w:val="22"/>
          <w:u w:val="single"/>
        </w:rPr>
        <w:t>Responsibilities</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Studied existing business application and processes, current source system, collected end user requirements and suggested the improvised business process model.</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Analyzed the “As is” and “To be” system documents to show the current and proposed functionalities of the system using MS VISIO.</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Gap Analysis of client requirements, generated workflow process, flow charts and relevant artifacts.</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Involved in defining and documenting the vision and scope of the warehousing project.</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b/>
        </w:rPr>
      </w:pPr>
      <w:r w:rsidRPr="00D92672">
        <w:rPr>
          <w:rFonts w:ascii="Book Antiqua" w:hAnsi="Book Antiqua" w:cs="Cambria"/>
        </w:rPr>
        <w:t xml:space="preserve">Worked with ACES and Facets claims data for </w:t>
      </w:r>
      <w:r w:rsidRPr="00D92672">
        <w:rPr>
          <w:rFonts w:ascii="Book Antiqua" w:hAnsi="Book Antiqua" w:cs="Cambria"/>
          <w:b/>
        </w:rPr>
        <w:t xml:space="preserve">claims subject area, Enrollment and billing data for member/Subscriber, and Product subject areas. </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 xml:space="preserve">Involved in the development of Business and Technical Requirements Document (BTRD) and Business System Design (BSD) document for the project. </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b/>
        </w:rPr>
      </w:pPr>
      <w:r w:rsidRPr="00D92672">
        <w:rPr>
          <w:rFonts w:ascii="Book Antiqua" w:hAnsi="Book Antiqua" w:cs="Cambria"/>
        </w:rPr>
        <w:t>Involved in identifying and studying the ACES and Facets system data for the attribute mapping purpose</w:t>
      </w:r>
    </w:p>
    <w:p w:rsidR="00EA1A11" w:rsidRPr="00D92672" w:rsidRDefault="00EA1A11">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b/>
        </w:rPr>
      </w:pPr>
      <w:r w:rsidRPr="00D92672">
        <w:rPr>
          <w:rFonts w:ascii="Book Antiqua" w:eastAsia="Cambria" w:hAnsi="Book Antiqua"/>
          <w:b/>
        </w:rPr>
        <w:t>Involved in analysis of requirements for Medicaid and Commercial line of businesses</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 xml:space="preserve">Conducted interviews with management team </w:t>
      </w:r>
    </w:p>
    <w:p w:rsidR="00B26F76" w:rsidRPr="00D92672" w:rsidRDefault="00B26F76">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b/>
        </w:rPr>
      </w:pPr>
      <w:r w:rsidRPr="00D92672">
        <w:rPr>
          <w:rFonts w:ascii="Book Antiqua" w:hAnsi="Book Antiqua"/>
        </w:rPr>
        <w:t>Conducted Business Analysis and Requirements Analysis activities to incorporate HIPAA and </w:t>
      </w:r>
      <w:r w:rsidRPr="00D92672">
        <w:rPr>
          <w:rFonts w:ascii="Book Antiqua" w:hAnsi="Book Antiqua"/>
          <w:b/>
        </w:rPr>
        <w:t>Medicaid</w:t>
      </w:r>
      <w:r w:rsidRPr="00D92672">
        <w:rPr>
          <w:rFonts w:ascii="Book Antiqua" w:hAnsi="Book Antiqua"/>
        </w:rPr>
        <w:t> </w:t>
      </w:r>
      <w:r w:rsidRPr="00D92672">
        <w:rPr>
          <w:rFonts w:ascii="Book Antiqua" w:hAnsi="Book Antiqua"/>
          <w:b/>
        </w:rPr>
        <w:t>provisions for Design, Development and Implementation Project</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Conducted and participated in the JAD session with the SME’s and project team members.</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Worked as a liaison between the business and technical side to convey the business needs to the system architects.</w:t>
      </w:r>
    </w:p>
    <w:p w:rsidR="00B26F76" w:rsidRPr="00D92672" w:rsidRDefault="00B26F76">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eastAsia="Times New Roman" w:hAnsi="Book Antiqua"/>
          <w:bCs/>
        </w:rPr>
        <w:t xml:space="preserve">Documented Functional </w:t>
      </w:r>
      <w:r w:rsidRPr="00D92672">
        <w:rPr>
          <w:rFonts w:ascii="Book Antiqua" w:eastAsia="Times New Roman" w:hAnsi="Book Antiqua"/>
          <w:b/>
          <w:bCs/>
        </w:rPr>
        <w:t>Specifications for Enrollment (834), Customer Service Interface, Claim (837) including Encounter Claim and Capitation Payment (820) and Authorized Representative for Medicaid Members</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ICD 9 – ICD 10 Conversion Project – Worked in the analysis of the ICD 9 – 10 codes conversion Project. Expertise in GEM processes and concepts.</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Executed test cases for the existing market’s various lines of business. (The test cases covered: Authorization of claims, Accumulator, Benefits, Claim Payment and Pricing, as well as member and provider data updates)</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Performed Functional, Regression, and system testing for Pricing Application</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Style w:val="grame"/>
          <w:rFonts w:ascii="Book Antiqua" w:hAnsi="Book Antiqua" w:cs="Cambria"/>
        </w:rPr>
      </w:pPr>
      <w:r w:rsidRPr="00D92672">
        <w:rPr>
          <w:rFonts w:ascii="Book Antiqua" w:hAnsi="Book Antiqua" w:cs="Cambria"/>
        </w:rPr>
        <w:t>Involved in Facets Implementation, end-to-end testing of FACETS Billing, Enrollment Claim Processing and Subscriber/Member module</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Style w:val="grame"/>
          <w:rFonts w:ascii="Book Antiqua" w:hAnsi="Book Antiqua" w:cs="Cambria"/>
        </w:rPr>
      </w:pPr>
      <w:r w:rsidRPr="00D92672">
        <w:rPr>
          <w:rStyle w:val="grame"/>
          <w:rFonts w:ascii="Book Antiqua" w:hAnsi="Book Antiqua" w:cs="Cambria"/>
        </w:rPr>
        <w:t xml:space="preserve">Responsible for executing </w:t>
      </w:r>
      <w:r w:rsidRPr="00D92672">
        <w:rPr>
          <w:rStyle w:val="grame"/>
          <w:rFonts w:ascii="Book Antiqua" w:hAnsi="Book Antiqua" w:cs="Cambria"/>
          <w:b/>
        </w:rPr>
        <w:t>SQL Queries for</w:t>
      </w:r>
      <w:r w:rsidRPr="00D92672">
        <w:rPr>
          <w:rStyle w:val="grame"/>
          <w:rFonts w:ascii="Book Antiqua" w:hAnsi="Book Antiqua" w:cs="Cambria"/>
        </w:rPr>
        <w:t xml:space="preserve"> checking duplication in records.</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Style w:val="grame"/>
          <w:rFonts w:ascii="Book Antiqua" w:hAnsi="Book Antiqua" w:cs="Cambria"/>
        </w:rPr>
        <w:t xml:space="preserve">Used </w:t>
      </w:r>
      <w:r w:rsidRPr="00D92672">
        <w:rPr>
          <w:rStyle w:val="grame"/>
          <w:rFonts w:ascii="Book Antiqua" w:hAnsi="Book Antiqua" w:cs="Cambria"/>
          <w:b/>
        </w:rPr>
        <w:t>Informatica ETL tool</w:t>
      </w:r>
      <w:r w:rsidRPr="00D92672">
        <w:rPr>
          <w:rStyle w:val="grame"/>
          <w:rFonts w:ascii="Book Antiqua" w:hAnsi="Book Antiqua" w:cs="Cambria"/>
        </w:rPr>
        <w:t xml:space="preserve"> for Extraction, Transformation and Loading the data into target database.</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Style w:val="grame"/>
          <w:rFonts w:ascii="Book Antiqua" w:hAnsi="Book Antiqua" w:cs="Cambria"/>
        </w:rPr>
      </w:pPr>
      <w:r w:rsidRPr="00D92672">
        <w:rPr>
          <w:rFonts w:ascii="Book Antiqua" w:hAnsi="Book Antiqua" w:cs="Cambria"/>
        </w:rPr>
        <w:lastRenderedPageBreak/>
        <w:t>Performed UAT testing with the offshore team</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Logged the errors, reported defects, determined repair priorities and tracked the defects until resolution using Mercury Quality Center</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Extensively used SQL statements to query the Oracle database for data validation and data integrity</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Participated in weekly meeting with the management team and walkthroughs.</w:t>
      </w:r>
    </w:p>
    <w:p w:rsidR="002C5398" w:rsidRPr="00D92672" w:rsidRDefault="002C5398">
      <w:pPr>
        <w:rPr>
          <w:rFonts w:ascii="Book Antiqua" w:hAnsi="Book Antiqua" w:cs="Cambria"/>
          <w:b/>
          <w:bCs/>
          <w:sz w:val="22"/>
          <w:szCs w:val="22"/>
        </w:rPr>
      </w:pPr>
      <w:r w:rsidRPr="00D92672">
        <w:rPr>
          <w:rFonts w:ascii="Book Antiqua" w:hAnsi="Book Antiqua" w:cs="Cambria"/>
          <w:b/>
          <w:bCs/>
          <w:sz w:val="22"/>
          <w:szCs w:val="22"/>
          <w:u w:val="single"/>
        </w:rPr>
        <w:t>Environment</w:t>
      </w:r>
      <w:r w:rsidRPr="00D92672">
        <w:rPr>
          <w:rFonts w:ascii="Book Antiqua" w:hAnsi="Book Antiqua" w:cs="Cambria"/>
          <w:b/>
          <w:bCs/>
          <w:sz w:val="22"/>
          <w:szCs w:val="22"/>
        </w:rPr>
        <w:t>:</w:t>
      </w:r>
      <w:r w:rsidRPr="00D92672">
        <w:rPr>
          <w:rFonts w:ascii="Book Antiqua" w:hAnsi="Book Antiqua" w:cs="Cambria"/>
          <w:sz w:val="22"/>
          <w:szCs w:val="22"/>
        </w:rPr>
        <w:t xml:space="preserve"> </w:t>
      </w:r>
      <w:r w:rsidRPr="00D92672">
        <w:rPr>
          <w:rFonts w:ascii="Book Antiqua" w:hAnsi="Book Antiqua" w:cs="Calibri"/>
          <w:b/>
          <w:bCs/>
          <w:sz w:val="22"/>
          <w:szCs w:val="22"/>
        </w:rPr>
        <w:t>UNIX, Epic System, SQL Advantage,</w:t>
      </w:r>
      <w:r w:rsidR="004E2D0A" w:rsidRPr="00D92672">
        <w:rPr>
          <w:rFonts w:ascii="Book Antiqua" w:hAnsi="Book Antiqua" w:cs="Calibri"/>
          <w:b/>
          <w:bCs/>
          <w:sz w:val="22"/>
          <w:szCs w:val="22"/>
        </w:rPr>
        <w:t xml:space="preserve"> Quality Center,</w:t>
      </w:r>
      <w:r w:rsidRPr="00D92672">
        <w:rPr>
          <w:rFonts w:ascii="Book Antiqua" w:hAnsi="Book Antiqua" w:cs="Calibri"/>
          <w:b/>
          <w:bCs/>
          <w:sz w:val="22"/>
          <w:szCs w:val="22"/>
        </w:rPr>
        <w:t xml:space="preserve"> MS Visio, MS Wo</w:t>
      </w:r>
      <w:r w:rsidR="004E2D0A" w:rsidRPr="00D92672">
        <w:rPr>
          <w:rFonts w:ascii="Book Antiqua" w:hAnsi="Book Antiqua" w:cs="Calibri"/>
          <w:b/>
          <w:bCs/>
          <w:sz w:val="22"/>
          <w:szCs w:val="22"/>
        </w:rPr>
        <w:t xml:space="preserve">rd, Clear Case, FACETS, </w:t>
      </w:r>
      <w:r w:rsidRPr="00D92672">
        <w:rPr>
          <w:rFonts w:ascii="Book Antiqua" w:hAnsi="Book Antiqua" w:cs="Calibri"/>
          <w:b/>
          <w:bCs/>
          <w:sz w:val="22"/>
          <w:szCs w:val="22"/>
        </w:rPr>
        <w:t>Clear Quest, Agile</w:t>
      </w:r>
      <w:r w:rsidRPr="00D92672">
        <w:rPr>
          <w:rFonts w:ascii="Book Antiqua" w:hAnsi="Book Antiqua" w:cs="Cambria"/>
          <w:sz w:val="22"/>
          <w:szCs w:val="22"/>
        </w:rPr>
        <w:t>.</w:t>
      </w:r>
    </w:p>
    <w:p w:rsidR="002C5398" w:rsidRPr="00D92672" w:rsidRDefault="002C5398">
      <w:pPr>
        <w:pStyle w:val="NoSpacing1"/>
        <w:rPr>
          <w:rFonts w:ascii="Book Antiqua" w:hAnsi="Book Antiqua" w:cs="Cambria"/>
          <w:b/>
          <w:bCs/>
        </w:rPr>
      </w:pPr>
    </w:p>
    <w:p w:rsidR="002C5398" w:rsidRPr="00D92672" w:rsidRDefault="00121F3B">
      <w:pPr>
        <w:widowControl w:val="0"/>
        <w:autoSpaceDE w:val="0"/>
        <w:jc w:val="both"/>
        <w:rPr>
          <w:rFonts w:ascii="Book Antiqua" w:eastAsia="宋体" w:hAnsi="Book Antiqua" w:cs="Cambria"/>
          <w:b/>
          <w:sz w:val="22"/>
          <w:szCs w:val="22"/>
        </w:rPr>
      </w:pPr>
      <w:r w:rsidRPr="00D92672">
        <w:rPr>
          <w:rFonts w:ascii="Book Antiqua" w:eastAsia="宋体" w:hAnsi="Book Antiqua" w:cs="Cambria"/>
          <w:b/>
          <w:bCs/>
          <w:sz w:val="22"/>
          <w:szCs w:val="22"/>
        </w:rPr>
        <w:t>United Health Group</w:t>
      </w:r>
      <w:r w:rsidR="002C5398" w:rsidRPr="00D92672">
        <w:rPr>
          <w:rFonts w:ascii="Book Antiqua" w:eastAsia="宋体" w:hAnsi="Book Antiqua" w:cs="Cambria"/>
          <w:b/>
          <w:bCs/>
          <w:sz w:val="22"/>
          <w:szCs w:val="22"/>
        </w:rPr>
        <w:t>, M</w:t>
      </w:r>
      <w:r w:rsidRPr="00D92672">
        <w:rPr>
          <w:rFonts w:ascii="Book Antiqua" w:eastAsia="宋体" w:hAnsi="Book Antiqua" w:cs="Cambria"/>
          <w:b/>
          <w:bCs/>
          <w:sz w:val="22"/>
          <w:szCs w:val="22"/>
        </w:rPr>
        <w:t>inneapolis</w:t>
      </w:r>
      <w:r w:rsidR="002C5398" w:rsidRPr="00D92672">
        <w:rPr>
          <w:rFonts w:ascii="Book Antiqua" w:eastAsia="宋体" w:hAnsi="Book Antiqua" w:cs="Cambria"/>
          <w:b/>
          <w:bCs/>
          <w:sz w:val="22"/>
          <w:szCs w:val="22"/>
        </w:rPr>
        <w:t>, MN </w:t>
      </w:r>
      <w:r w:rsidR="002C5398" w:rsidRPr="00D92672">
        <w:rPr>
          <w:rFonts w:ascii="Book Antiqua" w:hAnsi="Book Antiqua" w:cs="Cambria"/>
          <w:b/>
          <w:bCs/>
          <w:sz w:val="22"/>
          <w:szCs w:val="22"/>
        </w:rPr>
        <w:t>  </w:t>
      </w:r>
      <w:r w:rsidR="002C5398" w:rsidRPr="00D92672">
        <w:rPr>
          <w:rFonts w:ascii="Book Antiqua" w:hAnsi="Book Antiqua" w:cs="Cambria"/>
          <w:b/>
          <w:sz w:val="22"/>
          <w:szCs w:val="22"/>
        </w:rPr>
        <w:tab/>
      </w:r>
      <w:r w:rsidR="002C5398" w:rsidRPr="00D92672">
        <w:rPr>
          <w:rFonts w:ascii="Book Antiqua" w:hAnsi="Book Antiqua" w:cs="Cambria"/>
          <w:b/>
          <w:sz w:val="22"/>
          <w:szCs w:val="22"/>
        </w:rPr>
        <w:tab/>
        <w:t xml:space="preserve">  </w:t>
      </w:r>
      <w:r w:rsidR="002C5398" w:rsidRPr="00D92672">
        <w:rPr>
          <w:rFonts w:ascii="Book Antiqua" w:hAnsi="Book Antiqua" w:cs="Cambria"/>
          <w:b/>
          <w:sz w:val="22"/>
          <w:szCs w:val="22"/>
        </w:rPr>
        <w:tab/>
        <w:t xml:space="preserve">                      </w:t>
      </w:r>
      <w:r w:rsidR="00D92672">
        <w:rPr>
          <w:rFonts w:ascii="Book Antiqua" w:hAnsi="Book Antiqua" w:cs="Cambria"/>
          <w:b/>
          <w:sz w:val="22"/>
          <w:szCs w:val="22"/>
        </w:rPr>
        <w:tab/>
      </w:r>
      <w:r w:rsidR="00D92672">
        <w:rPr>
          <w:rFonts w:ascii="Book Antiqua" w:hAnsi="Book Antiqua" w:cs="Cambria"/>
          <w:b/>
          <w:sz w:val="22"/>
          <w:szCs w:val="22"/>
        </w:rPr>
        <w:tab/>
      </w:r>
      <w:r w:rsidR="002C5398" w:rsidRPr="00D92672">
        <w:rPr>
          <w:rFonts w:ascii="Book Antiqua" w:hAnsi="Book Antiqua" w:cs="Cambria"/>
          <w:b/>
          <w:sz w:val="22"/>
          <w:szCs w:val="22"/>
        </w:rPr>
        <w:t xml:space="preserve"> </w:t>
      </w:r>
      <w:r w:rsidR="00D92672">
        <w:rPr>
          <w:rFonts w:ascii="Book Antiqua" w:hAnsi="Book Antiqua" w:cs="Cambria"/>
          <w:b/>
          <w:bCs/>
          <w:sz w:val="22"/>
          <w:szCs w:val="22"/>
        </w:rPr>
        <w:t xml:space="preserve">Oct </w:t>
      </w:r>
      <w:r w:rsidR="003E0105" w:rsidRPr="00D92672">
        <w:rPr>
          <w:rFonts w:ascii="Book Antiqua" w:hAnsi="Book Antiqua" w:cs="Cambria"/>
          <w:b/>
          <w:bCs/>
          <w:sz w:val="22"/>
          <w:szCs w:val="22"/>
        </w:rPr>
        <w:t>201</w:t>
      </w:r>
      <w:r w:rsidR="00D92672">
        <w:rPr>
          <w:rFonts w:ascii="Book Antiqua" w:hAnsi="Book Antiqua" w:cs="Cambria"/>
          <w:b/>
          <w:bCs/>
          <w:sz w:val="22"/>
          <w:szCs w:val="22"/>
        </w:rPr>
        <w:t>0</w:t>
      </w:r>
      <w:r w:rsidR="003E0105" w:rsidRPr="00D92672">
        <w:rPr>
          <w:rFonts w:ascii="Book Antiqua" w:hAnsi="Book Antiqua" w:cs="Cambria"/>
          <w:b/>
          <w:bCs/>
          <w:sz w:val="22"/>
          <w:szCs w:val="22"/>
        </w:rPr>
        <w:t xml:space="preserve">– </w:t>
      </w:r>
      <w:r w:rsidR="00D92672">
        <w:rPr>
          <w:rFonts w:ascii="Book Antiqua" w:hAnsi="Book Antiqua" w:cs="Cambria"/>
          <w:b/>
          <w:bCs/>
          <w:sz w:val="22"/>
          <w:szCs w:val="22"/>
        </w:rPr>
        <w:t>Dec 2011</w:t>
      </w:r>
    </w:p>
    <w:p w:rsidR="00C15185" w:rsidRPr="00C15185" w:rsidRDefault="00C15185" w:rsidP="00C15185">
      <w:pPr>
        <w:pStyle w:val="NormalWeb"/>
        <w:rPr>
          <w:rFonts w:ascii="Book Antiqua" w:hAnsi="Book Antiqua" w:cs="Cambria"/>
          <w:b/>
          <w:bCs/>
          <w:sz w:val="22"/>
          <w:szCs w:val="22"/>
        </w:rPr>
      </w:pPr>
      <w:r w:rsidRPr="00C15185">
        <w:rPr>
          <w:rFonts w:ascii="Book Antiqua" w:hAnsi="Book Antiqua" w:cs="Cambria"/>
          <w:b/>
          <w:bCs/>
          <w:sz w:val="22"/>
          <w:szCs w:val="22"/>
        </w:rPr>
        <w:t>Business System Analyst</w:t>
      </w:r>
    </w:p>
    <w:p w:rsidR="002C5398" w:rsidRPr="00D92672" w:rsidRDefault="002C5398">
      <w:pPr>
        <w:widowControl w:val="0"/>
        <w:autoSpaceDE w:val="0"/>
        <w:jc w:val="both"/>
        <w:rPr>
          <w:rFonts w:ascii="Book Antiqua" w:eastAsia="宋体" w:hAnsi="Book Antiqua" w:cs="Cambria"/>
          <w:b/>
          <w:sz w:val="22"/>
          <w:szCs w:val="22"/>
        </w:rPr>
      </w:pPr>
    </w:p>
    <w:p w:rsidR="002C5398" w:rsidRDefault="002C5398">
      <w:pPr>
        <w:tabs>
          <w:tab w:val="left" w:pos="360"/>
        </w:tabs>
        <w:jc w:val="both"/>
        <w:rPr>
          <w:rFonts w:ascii="Book Antiqua" w:eastAsia="Cambria" w:hAnsi="Book Antiqua" w:cs="Calibri"/>
          <w:sz w:val="22"/>
          <w:szCs w:val="22"/>
        </w:rPr>
      </w:pPr>
      <w:r w:rsidRPr="00D92672">
        <w:rPr>
          <w:rFonts w:ascii="Book Antiqua" w:eastAsia="Cambria" w:hAnsi="Book Antiqua" w:cs="Calibri"/>
          <w:sz w:val="22"/>
          <w:szCs w:val="22"/>
        </w:rPr>
        <w:t xml:space="preserve">UnitedHealth Group is one of the leading providers </w:t>
      </w:r>
      <w:r w:rsidRPr="00D92672">
        <w:rPr>
          <w:rFonts w:ascii="Book Antiqua" w:eastAsia="Cambria" w:hAnsi="Book Antiqua" w:cs="Calibri"/>
          <w:b/>
          <w:sz w:val="22"/>
          <w:szCs w:val="22"/>
        </w:rPr>
        <w:t>of medical, dental and life insurance services</w:t>
      </w:r>
      <w:r w:rsidRPr="00D92672">
        <w:rPr>
          <w:rFonts w:ascii="Book Antiqua" w:eastAsia="Cambria" w:hAnsi="Book Antiqua" w:cs="Calibri"/>
          <w:sz w:val="22"/>
          <w:szCs w:val="22"/>
        </w:rPr>
        <w:t xml:space="preserve">. Company provides solutions to both individual and groups by providing broadest selection of leading health insurance plans. The project was creating the application where customers can compare individual health insurance plans by providing zip code, date of birth and gender.  I was involved in the application that was used for checking the eligibilities, claim processing and claim status. </w:t>
      </w:r>
    </w:p>
    <w:p w:rsidR="00D92672" w:rsidRPr="00D92672" w:rsidRDefault="00D92672">
      <w:pPr>
        <w:tabs>
          <w:tab w:val="left" w:pos="360"/>
        </w:tabs>
        <w:jc w:val="both"/>
        <w:rPr>
          <w:rFonts w:ascii="Book Antiqua" w:eastAsia="Cambria" w:hAnsi="Book Antiqua" w:cs="Calibri"/>
          <w:sz w:val="22"/>
          <w:szCs w:val="22"/>
        </w:rPr>
      </w:pPr>
    </w:p>
    <w:p w:rsidR="002C5398" w:rsidRPr="00D92672" w:rsidRDefault="002C5398">
      <w:pPr>
        <w:widowControl w:val="0"/>
        <w:autoSpaceDE w:val="0"/>
        <w:jc w:val="both"/>
        <w:rPr>
          <w:rFonts w:ascii="Book Antiqua" w:hAnsi="Book Antiqua" w:cs="Cambria"/>
          <w:sz w:val="22"/>
          <w:szCs w:val="22"/>
        </w:rPr>
      </w:pPr>
      <w:r w:rsidRPr="00D92672">
        <w:rPr>
          <w:rFonts w:ascii="Book Antiqua" w:hAnsi="Book Antiqua" w:cs="Cambria"/>
          <w:b/>
          <w:bCs/>
          <w:sz w:val="22"/>
          <w:szCs w:val="22"/>
          <w:u w:val="single"/>
        </w:rPr>
        <w:t>Responsibilities</w:t>
      </w:r>
      <w:r w:rsidRPr="00D92672">
        <w:rPr>
          <w:rFonts w:ascii="Book Antiqua" w:hAnsi="Book Antiqua" w:cs="Cambria"/>
          <w:b/>
          <w:bCs/>
          <w:sz w:val="22"/>
          <w:szCs w:val="22"/>
        </w:rPr>
        <w:t>:</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Studied existing business application and processes, current source system, collected end user requirements and suggested the</w:t>
      </w:r>
      <w:r w:rsidRPr="00D92672">
        <w:rPr>
          <w:rFonts w:ascii="Book Antiqua" w:hAnsi="Book Antiqua"/>
        </w:rPr>
        <w:t xml:space="preserve"> </w:t>
      </w:r>
      <w:r w:rsidRPr="00D92672">
        <w:rPr>
          <w:rFonts w:ascii="Book Antiqua" w:hAnsi="Book Antiqua" w:cs="Cambria"/>
        </w:rPr>
        <w:t>improvised business process model</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Assisted Project Manager with the creation project timelines and milestones and resource planning</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 xml:space="preserve">Analyzed </w:t>
      </w:r>
      <w:r w:rsidRPr="00D92672">
        <w:rPr>
          <w:rFonts w:ascii="Book Antiqua" w:hAnsi="Book Antiqua" w:cs="Cambria"/>
          <w:b/>
        </w:rPr>
        <w:t>the “As is” and “To be” system documents to show the current and proposed functionalities of the system using MS VISIO</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Creating GANT</w:t>
      </w:r>
      <w:r w:rsidR="009E66EE" w:rsidRPr="00D92672">
        <w:rPr>
          <w:rFonts w:ascii="Book Antiqua" w:hAnsi="Book Antiqua" w:cs="Cambria"/>
        </w:rPr>
        <w:t>T</w:t>
      </w:r>
      <w:r w:rsidRPr="00D92672">
        <w:rPr>
          <w:rFonts w:ascii="Book Antiqua" w:hAnsi="Book Antiqua" w:cs="Cambria"/>
        </w:rPr>
        <w:t xml:space="preserve"> charts to monitor and analyze the progress of the project</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Gap Analysis of client requirements, generated workflow process, flow charts and relevant artifacts</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Scheduled experience with managing multiple schedules across single program(s) and ability to roll-up schedule</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Involved in defining and documenting the vision and scope of the warehousing project</w:t>
      </w:r>
    </w:p>
    <w:p w:rsidR="002C5398" w:rsidRPr="00935EF7" w:rsidRDefault="002C5398">
      <w:pPr>
        <w:pStyle w:val="ColorfulList-Accent11"/>
        <w:widowControl w:val="0"/>
        <w:numPr>
          <w:ilvl w:val="0"/>
          <w:numId w:val="6"/>
        </w:numPr>
        <w:tabs>
          <w:tab w:val="left" w:pos="360"/>
        </w:tabs>
        <w:autoSpaceDE w:val="0"/>
        <w:spacing w:after="0" w:line="240" w:lineRule="auto"/>
        <w:ind w:left="360" w:hanging="270"/>
        <w:jc w:val="both"/>
      </w:pPr>
      <w:r w:rsidRPr="00D92672">
        <w:rPr>
          <w:rFonts w:ascii="Book Antiqua" w:hAnsi="Book Antiqua" w:cs="Cambria"/>
        </w:rPr>
        <w:t>Assisted with documentation updates</w:t>
      </w:r>
      <w:r w:rsidRPr="00D92672">
        <w:rPr>
          <w:rFonts w:ascii="Book Antiqua" w:hAnsi="Book Antiqua" w:cs="Cambria"/>
          <w:b/>
        </w:rPr>
        <w:t xml:space="preserve">, BRD updates, resource allocations / assignments, materials </w:t>
      </w:r>
      <w:r w:rsidRPr="00935EF7">
        <w:rPr>
          <w:rFonts w:ascii="Book Antiqua" w:hAnsi="Book Antiqua" w:cs="Cambria"/>
        </w:rPr>
        <w:t>required for project review meetings and meeting minutes</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Backed-up associate on preparation and updates to all project status reports</w:t>
      </w:r>
    </w:p>
    <w:p w:rsidR="002C5398" w:rsidRDefault="00935EF7" w:rsidP="00B26F76">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Pr>
          <w:rFonts w:ascii="Book Antiqua" w:hAnsi="Book Antiqua" w:cs="Cambria"/>
        </w:rPr>
        <w:t>Preparation of RFI and RFP for requirements in SAP PP, SFDC, Siebel, Pega and BPM solutions across.</w:t>
      </w:r>
    </w:p>
    <w:p w:rsidR="00935EF7" w:rsidRPr="00935EF7" w:rsidRDefault="00935EF7" w:rsidP="00935EF7">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935EF7">
        <w:rPr>
          <w:rFonts w:ascii="Book Antiqua" w:hAnsi="Book Antiqua" w:cs="Cambria"/>
        </w:rPr>
        <w:t>Wrote several SQL scripts to create test data and to move data from one environment to another.</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 xml:space="preserve">Developed Test Plans, Test Cases for the testing. </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 xml:space="preserve">Good Understanding of the </w:t>
      </w:r>
      <w:r w:rsidRPr="00D92672">
        <w:rPr>
          <w:rFonts w:ascii="Book Antiqua" w:hAnsi="Book Antiqua" w:cs="Cambria"/>
          <w:b/>
        </w:rPr>
        <w:t>EDI (Electronic data interchange),</w:t>
      </w:r>
      <w:r w:rsidRPr="00D92672">
        <w:rPr>
          <w:rFonts w:ascii="Book Antiqua" w:hAnsi="Book Antiqua" w:cs="Cambria"/>
        </w:rPr>
        <w:t xml:space="preserve"> Implementation and Knowledge of HIPAA code sets.</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Involved in Up-gradation of HIPAA X12 4010 transaction</w:t>
      </w:r>
      <w:r w:rsidR="000953DA" w:rsidRPr="00D92672">
        <w:rPr>
          <w:rFonts w:ascii="Book Antiqua" w:hAnsi="Book Antiqua" w:cs="Cambria"/>
        </w:rPr>
        <w:t>s to HIPAA X12 5010 and ICD-9</w:t>
      </w:r>
      <w:r w:rsidRPr="00D92672">
        <w:rPr>
          <w:rFonts w:ascii="Book Antiqua" w:hAnsi="Book Antiqua" w:cs="Cambria"/>
        </w:rPr>
        <w:t xml:space="preserve"> to ICD-10</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b/>
        </w:rPr>
      </w:pPr>
      <w:r w:rsidRPr="00D92672">
        <w:rPr>
          <w:rFonts w:ascii="Book Antiqua" w:hAnsi="Book Antiqua" w:cs="Cambria"/>
        </w:rPr>
        <w:t xml:space="preserve">Worked on HIPAA Transactions and Code Sets Standards according to the </w:t>
      </w:r>
      <w:r w:rsidRPr="00D92672">
        <w:rPr>
          <w:rFonts w:ascii="Book Antiqua" w:hAnsi="Book Antiqua" w:cs="Cambria"/>
          <w:b/>
        </w:rPr>
        <w:t>test scenarios such as 270/271, 276/277,837/835 transactions.</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Utilized survey assessment results of ICD-10 to create listing constraints, processes, projects and systems, applications and vendor software to be impacted by the ICD-10 Conversion Project.</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 xml:space="preserve">Authored and executed Test cases for Claims and Customer Service Workflow by manually. </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UAT testing for HIPAA 4010 and 5010 projects including legacy testing and HIPAA requirements and compliance mandates.</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lastRenderedPageBreak/>
        <w:t>Participated in requirement walkthroughs and creation of test plan</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Worked on the Agile methodology of  SDLC</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Investigating software bugs and reporting to the developers using Quality Center Defect Module</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Analyzed system requirements and developed detailed test plan for testing</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Performed Usability and System Testing.</w:t>
      </w:r>
    </w:p>
    <w:p w:rsidR="002C5398" w:rsidRPr="00D92672" w:rsidRDefault="002C5398">
      <w:pPr>
        <w:pStyle w:val="ColorfulList-Accent11"/>
        <w:widowControl w:val="0"/>
        <w:numPr>
          <w:ilvl w:val="0"/>
          <w:numId w:val="6"/>
        </w:numPr>
        <w:tabs>
          <w:tab w:val="left" w:pos="360"/>
        </w:tabs>
        <w:autoSpaceDE w:val="0"/>
        <w:spacing w:after="0" w:line="240" w:lineRule="auto"/>
        <w:ind w:left="360" w:hanging="270"/>
        <w:jc w:val="both"/>
        <w:rPr>
          <w:rFonts w:ascii="Book Antiqua" w:hAnsi="Book Antiqua" w:cs="Cambria"/>
        </w:rPr>
      </w:pPr>
      <w:r w:rsidRPr="00D92672">
        <w:rPr>
          <w:rFonts w:ascii="Book Antiqua" w:hAnsi="Book Antiqua" w:cs="Cambria"/>
        </w:rPr>
        <w:t>Worked on the ICD9 to ICD10 crosswalk and coordinated the development of the crosswalk solution.</w:t>
      </w:r>
    </w:p>
    <w:p w:rsidR="002C5398" w:rsidRPr="00D92672" w:rsidRDefault="002C5398">
      <w:pPr>
        <w:jc w:val="both"/>
        <w:rPr>
          <w:rFonts w:ascii="Book Antiqua" w:hAnsi="Book Antiqua" w:cs="Cambria"/>
          <w:b/>
          <w:bCs/>
          <w:sz w:val="22"/>
          <w:szCs w:val="22"/>
        </w:rPr>
      </w:pPr>
      <w:r w:rsidRPr="00D92672">
        <w:rPr>
          <w:rFonts w:ascii="Book Antiqua" w:hAnsi="Book Antiqua" w:cs="Cambria"/>
          <w:b/>
          <w:bCs/>
          <w:sz w:val="22"/>
          <w:szCs w:val="22"/>
          <w:u w:val="single"/>
        </w:rPr>
        <w:t>Environment</w:t>
      </w:r>
      <w:r w:rsidRPr="00D92672">
        <w:rPr>
          <w:rFonts w:ascii="Book Antiqua" w:hAnsi="Book Antiqua" w:cs="Cambria"/>
          <w:b/>
          <w:bCs/>
          <w:sz w:val="22"/>
          <w:szCs w:val="22"/>
        </w:rPr>
        <w:t>:</w:t>
      </w:r>
      <w:r w:rsidRPr="00D92672">
        <w:rPr>
          <w:rFonts w:ascii="Book Antiqua" w:hAnsi="Book Antiqua" w:cs="Cambria"/>
          <w:sz w:val="22"/>
          <w:szCs w:val="22"/>
        </w:rPr>
        <w:t xml:space="preserve"> </w:t>
      </w:r>
      <w:r w:rsidRPr="00D92672">
        <w:rPr>
          <w:rFonts w:ascii="Book Antiqua" w:hAnsi="Book Antiqua" w:cs="Cambria"/>
          <w:bCs/>
          <w:sz w:val="22"/>
          <w:szCs w:val="22"/>
        </w:rPr>
        <w:t>Facets</w:t>
      </w:r>
      <w:r w:rsidRPr="00D92672">
        <w:rPr>
          <w:rFonts w:ascii="Book Antiqua" w:hAnsi="Book Antiqua" w:cs="Cambria"/>
          <w:sz w:val="22"/>
          <w:szCs w:val="22"/>
        </w:rPr>
        <w:t xml:space="preserve">, Oracle, MS Project, MS Office suite, SQL, SQL Server, Rational Suite, </w:t>
      </w:r>
      <w:r w:rsidR="00575402" w:rsidRPr="00D92672">
        <w:rPr>
          <w:rFonts w:ascii="Book Antiqua" w:hAnsi="Book Antiqua" w:cs="Cambria"/>
          <w:sz w:val="22"/>
          <w:szCs w:val="22"/>
        </w:rPr>
        <w:t>Quality Center</w:t>
      </w:r>
      <w:r w:rsidRPr="00D92672">
        <w:rPr>
          <w:rFonts w:ascii="Book Antiqua" w:hAnsi="Book Antiqua" w:cs="Cambria"/>
          <w:sz w:val="22"/>
          <w:szCs w:val="22"/>
        </w:rPr>
        <w:t>, MS SharePoint.</w:t>
      </w:r>
    </w:p>
    <w:p w:rsidR="002C5398" w:rsidRPr="00D92672" w:rsidRDefault="002C5398">
      <w:pPr>
        <w:jc w:val="both"/>
        <w:rPr>
          <w:rFonts w:ascii="Book Antiqua" w:hAnsi="Book Antiqua" w:cs="Cambria"/>
          <w:b/>
          <w:bCs/>
          <w:sz w:val="22"/>
          <w:szCs w:val="22"/>
        </w:rPr>
      </w:pPr>
    </w:p>
    <w:p w:rsidR="002C5398" w:rsidRPr="00D92672" w:rsidRDefault="002C5398">
      <w:pPr>
        <w:jc w:val="both"/>
        <w:rPr>
          <w:rFonts w:ascii="Book Antiqua" w:hAnsi="Book Antiqua" w:cs="Cambria"/>
          <w:b/>
          <w:bCs/>
          <w:sz w:val="22"/>
          <w:szCs w:val="22"/>
        </w:rPr>
      </w:pPr>
      <w:r w:rsidRPr="00D92672">
        <w:rPr>
          <w:rFonts w:ascii="Book Antiqua" w:hAnsi="Book Antiqua" w:cs="Cambria"/>
          <w:b/>
          <w:bCs/>
          <w:sz w:val="22"/>
          <w:szCs w:val="22"/>
        </w:rPr>
        <w:t>Boston Medical Center, MA</w:t>
      </w:r>
      <w:r w:rsidRPr="00D92672">
        <w:rPr>
          <w:rFonts w:ascii="Book Antiqua" w:hAnsi="Book Antiqua" w:cs="Cambria"/>
          <w:b/>
          <w:bCs/>
          <w:sz w:val="22"/>
          <w:szCs w:val="22"/>
        </w:rPr>
        <w:tab/>
      </w:r>
      <w:r w:rsidRPr="00D92672">
        <w:rPr>
          <w:rFonts w:ascii="Book Antiqua" w:hAnsi="Book Antiqua" w:cs="Calibri"/>
          <w:b/>
          <w:bCs/>
          <w:sz w:val="22"/>
          <w:szCs w:val="22"/>
        </w:rPr>
        <w:tab/>
      </w:r>
      <w:r w:rsidRPr="00D92672">
        <w:rPr>
          <w:rFonts w:ascii="Book Antiqua" w:hAnsi="Book Antiqua" w:cs="Calibri"/>
          <w:b/>
          <w:bCs/>
          <w:sz w:val="22"/>
          <w:szCs w:val="22"/>
        </w:rPr>
        <w:tab/>
      </w:r>
      <w:r w:rsidRPr="00D92672">
        <w:rPr>
          <w:rFonts w:ascii="Book Antiqua" w:hAnsi="Book Antiqua" w:cs="Calibri"/>
          <w:b/>
          <w:bCs/>
          <w:sz w:val="22"/>
          <w:szCs w:val="22"/>
        </w:rPr>
        <w:tab/>
      </w:r>
      <w:r w:rsidRPr="00D92672">
        <w:rPr>
          <w:rFonts w:ascii="Book Antiqua" w:hAnsi="Book Antiqua" w:cs="Calibri"/>
          <w:b/>
          <w:bCs/>
          <w:sz w:val="22"/>
          <w:szCs w:val="22"/>
        </w:rPr>
        <w:tab/>
      </w:r>
      <w:r w:rsidR="003E0105" w:rsidRPr="00D92672">
        <w:rPr>
          <w:rFonts w:ascii="Book Antiqua" w:hAnsi="Book Antiqua" w:cs="Cambria"/>
          <w:b/>
          <w:bCs/>
          <w:sz w:val="22"/>
          <w:szCs w:val="22"/>
        </w:rPr>
        <w:tab/>
      </w:r>
      <w:r w:rsidR="003E0105" w:rsidRPr="00D92672">
        <w:rPr>
          <w:rFonts w:ascii="Book Antiqua" w:hAnsi="Book Antiqua" w:cs="Cambria"/>
          <w:b/>
          <w:bCs/>
          <w:sz w:val="22"/>
          <w:szCs w:val="22"/>
        </w:rPr>
        <w:tab/>
      </w:r>
      <w:r w:rsidR="00D92672">
        <w:rPr>
          <w:rFonts w:ascii="Book Antiqua" w:hAnsi="Book Antiqua" w:cs="Cambria"/>
          <w:b/>
          <w:bCs/>
          <w:sz w:val="22"/>
          <w:szCs w:val="22"/>
        </w:rPr>
        <w:t>Mar</w:t>
      </w:r>
      <w:r w:rsidR="003E0105" w:rsidRPr="00D92672">
        <w:rPr>
          <w:rFonts w:ascii="Book Antiqua" w:hAnsi="Book Antiqua" w:cs="Cambria"/>
          <w:b/>
          <w:bCs/>
          <w:sz w:val="22"/>
          <w:szCs w:val="22"/>
        </w:rPr>
        <w:t xml:space="preserve"> 20</w:t>
      </w:r>
      <w:r w:rsidR="00D92672">
        <w:rPr>
          <w:rFonts w:ascii="Book Antiqua" w:hAnsi="Book Antiqua" w:cs="Cambria"/>
          <w:b/>
          <w:bCs/>
          <w:sz w:val="22"/>
          <w:szCs w:val="22"/>
        </w:rPr>
        <w:t>09</w:t>
      </w:r>
      <w:r w:rsidR="00B26F76" w:rsidRPr="00D92672">
        <w:rPr>
          <w:rFonts w:ascii="Book Antiqua" w:hAnsi="Book Antiqua" w:cs="Cambria"/>
          <w:b/>
          <w:sz w:val="22"/>
          <w:szCs w:val="22"/>
        </w:rPr>
        <w:t xml:space="preserve"> </w:t>
      </w:r>
      <w:r w:rsidR="003E0105" w:rsidRPr="00D92672">
        <w:rPr>
          <w:rFonts w:ascii="Book Antiqua" w:hAnsi="Book Antiqua" w:cs="Cambria"/>
          <w:b/>
          <w:sz w:val="22"/>
          <w:szCs w:val="22"/>
        </w:rPr>
        <w:t xml:space="preserve">– </w:t>
      </w:r>
      <w:r w:rsidR="00D92672">
        <w:rPr>
          <w:rFonts w:ascii="Book Antiqua" w:hAnsi="Book Antiqua" w:cs="Cambria"/>
          <w:b/>
          <w:sz w:val="22"/>
          <w:szCs w:val="22"/>
        </w:rPr>
        <w:t>Aug  2010</w:t>
      </w:r>
    </w:p>
    <w:p w:rsidR="00C15185" w:rsidRPr="00C15185" w:rsidRDefault="00C15185" w:rsidP="00C15185">
      <w:pPr>
        <w:pStyle w:val="NormalWeb"/>
        <w:rPr>
          <w:rFonts w:ascii="Book Antiqua" w:hAnsi="Book Antiqua" w:cs="Cambria"/>
          <w:b/>
          <w:bCs/>
          <w:sz w:val="22"/>
          <w:szCs w:val="22"/>
        </w:rPr>
      </w:pPr>
      <w:r w:rsidRPr="00C15185">
        <w:rPr>
          <w:rFonts w:ascii="Book Antiqua" w:hAnsi="Book Antiqua" w:cs="Cambria"/>
          <w:b/>
          <w:bCs/>
          <w:sz w:val="22"/>
          <w:szCs w:val="22"/>
        </w:rPr>
        <w:t>Business System Analyst</w:t>
      </w:r>
    </w:p>
    <w:p w:rsidR="002C5398" w:rsidRPr="00D92672" w:rsidRDefault="002C5398">
      <w:pPr>
        <w:jc w:val="both"/>
        <w:rPr>
          <w:rFonts w:ascii="Book Antiqua" w:hAnsi="Book Antiqua" w:cs="Cambria"/>
          <w:b/>
          <w:bCs/>
          <w:sz w:val="22"/>
          <w:szCs w:val="22"/>
        </w:rPr>
      </w:pPr>
    </w:p>
    <w:p w:rsidR="002C5398" w:rsidRPr="00D92672" w:rsidRDefault="002C5398">
      <w:pPr>
        <w:jc w:val="both"/>
        <w:rPr>
          <w:rFonts w:ascii="Book Antiqua" w:hAnsi="Book Antiqua" w:cs="Cambria"/>
          <w:sz w:val="22"/>
          <w:szCs w:val="22"/>
        </w:rPr>
      </w:pPr>
      <w:r w:rsidRPr="00D92672">
        <w:rPr>
          <w:rFonts w:ascii="Book Antiqua" w:hAnsi="Book Antiqua" w:cs="Cambria"/>
          <w:sz w:val="22"/>
          <w:szCs w:val="22"/>
        </w:rPr>
        <w:t xml:space="preserve">Project scope involved Boston Medical Center (BMC) Health Net Plan which is a health maintenance organization and the Plan manages healthcare coverage for Massachusetts residents participating in </w:t>
      </w:r>
      <w:r w:rsidRPr="00D92672">
        <w:rPr>
          <w:rFonts w:ascii="Book Antiqua" w:hAnsi="Book Antiqua" w:cs="Cambria"/>
          <w:b/>
          <w:sz w:val="22"/>
          <w:szCs w:val="22"/>
        </w:rPr>
        <w:t>Mass Health (Medicaid), and Commonwealth Care- subsidized</w:t>
      </w:r>
      <w:r w:rsidRPr="00D92672">
        <w:rPr>
          <w:rFonts w:ascii="Book Antiqua" w:hAnsi="Book Antiqua" w:cs="Cambria"/>
          <w:sz w:val="22"/>
          <w:szCs w:val="22"/>
        </w:rPr>
        <w:t xml:space="preserve"> health insurance programs for low income individuals</w:t>
      </w:r>
      <w:r w:rsidRPr="00D92672">
        <w:rPr>
          <w:rFonts w:ascii="Book Antiqua" w:hAnsi="Book Antiqua" w:cs="Calibri"/>
          <w:sz w:val="22"/>
          <w:szCs w:val="22"/>
        </w:rPr>
        <w:t xml:space="preserve">. </w:t>
      </w:r>
    </w:p>
    <w:p w:rsidR="002C5398" w:rsidRPr="00D92672" w:rsidRDefault="002C5398">
      <w:pPr>
        <w:jc w:val="both"/>
        <w:rPr>
          <w:rFonts w:ascii="Book Antiqua" w:hAnsi="Book Antiqua" w:cs="Cambria"/>
          <w:sz w:val="22"/>
          <w:szCs w:val="22"/>
        </w:rPr>
      </w:pPr>
    </w:p>
    <w:p w:rsidR="002C5398" w:rsidRPr="00D92672" w:rsidRDefault="002C5398">
      <w:pPr>
        <w:jc w:val="both"/>
        <w:rPr>
          <w:rFonts w:ascii="Book Antiqua" w:eastAsia="MS Mincho" w:hAnsi="Book Antiqua" w:cs="Cambria"/>
          <w:color w:val="auto"/>
          <w:sz w:val="22"/>
          <w:szCs w:val="22"/>
          <w:u w:val="single"/>
        </w:rPr>
      </w:pPr>
      <w:r w:rsidRPr="00D92672">
        <w:rPr>
          <w:rFonts w:ascii="Book Antiqua" w:hAnsi="Book Antiqua" w:cs="Cambria"/>
          <w:b/>
          <w:bCs/>
          <w:sz w:val="22"/>
          <w:szCs w:val="22"/>
          <w:u w:val="single"/>
        </w:rPr>
        <w:t>Responsibilities:</w:t>
      </w:r>
    </w:p>
    <w:p w:rsidR="002C5398" w:rsidRPr="00D92672" w:rsidRDefault="002C5398">
      <w:pPr>
        <w:widowControl w:val="0"/>
        <w:numPr>
          <w:ilvl w:val="0"/>
          <w:numId w:val="6"/>
        </w:numPr>
        <w:tabs>
          <w:tab w:val="left" w:pos="360"/>
        </w:tabs>
        <w:autoSpaceDE w:val="0"/>
        <w:ind w:left="360" w:hanging="270"/>
        <w:jc w:val="both"/>
        <w:rPr>
          <w:rFonts w:ascii="Book Antiqua" w:eastAsia="MS Mincho" w:hAnsi="Book Antiqua" w:cs="Cambria"/>
          <w:color w:val="auto"/>
          <w:sz w:val="22"/>
          <w:szCs w:val="22"/>
        </w:rPr>
      </w:pPr>
      <w:r w:rsidRPr="00D92672">
        <w:rPr>
          <w:rFonts w:ascii="Book Antiqua" w:eastAsia="MS Mincho" w:hAnsi="Book Antiqua" w:cs="Cambria"/>
          <w:color w:val="auto"/>
          <w:sz w:val="22"/>
          <w:szCs w:val="22"/>
        </w:rPr>
        <w:t>Worked with business representatives to understand requirements and priorities and ensure that software development work is appropriately aligned</w:t>
      </w:r>
    </w:p>
    <w:p w:rsidR="00B26F76" w:rsidRPr="00D92672" w:rsidRDefault="00B26F76">
      <w:pPr>
        <w:widowControl w:val="0"/>
        <w:numPr>
          <w:ilvl w:val="0"/>
          <w:numId w:val="6"/>
        </w:numPr>
        <w:tabs>
          <w:tab w:val="left" w:pos="360"/>
        </w:tabs>
        <w:autoSpaceDE w:val="0"/>
        <w:ind w:left="360" w:hanging="270"/>
        <w:jc w:val="both"/>
        <w:rPr>
          <w:rFonts w:ascii="Book Antiqua" w:eastAsia="MS Mincho" w:hAnsi="Book Antiqua" w:cs="Cambria"/>
          <w:color w:val="auto"/>
          <w:sz w:val="22"/>
          <w:szCs w:val="22"/>
        </w:rPr>
      </w:pPr>
      <w:r w:rsidRPr="00D92672">
        <w:rPr>
          <w:rFonts w:ascii="Book Antiqua" w:hAnsi="Book Antiqua" w:cs="Calibri"/>
          <w:bCs/>
          <w:sz w:val="22"/>
          <w:szCs w:val="22"/>
        </w:rPr>
        <w:t xml:space="preserve">Involved in documenting </w:t>
      </w:r>
      <w:r w:rsidRPr="00D92672">
        <w:rPr>
          <w:rFonts w:ascii="Book Antiqua" w:hAnsi="Book Antiqua" w:cs="Calibri"/>
          <w:b/>
          <w:bCs/>
          <w:sz w:val="22"/>
          <w:szCs w:val="22"/>
        </w:rPr>
        <w:t>changes to the Benefits Administration, Enrollment Processing and Claims Processing Systems based on the Medicare Plan Changes initiative</w:t>
      </w:r>
    </w:p>
    <w:p w:rsidR="002C5398" w:rsidRPr="00D92672" w:rsidRDefault="002C5398">
      <w:pPr>
        <w:widowControl w:val="0"/>
        <w:numPr>
          <w:ilvl w:val="0"/>
          <w:numId w:val="6"/>
        </w:numPr>
        <w:tabs>
          <w:tab w:val="left" w:pos="360"/>
        </w:tabs>
        <w:autoSpaceDE w:val="0"/>
        <w:ind w:left="360" w:hanging="270"/>
        <w:jc w:val="both"/>
        <w:rPr>
          <w:rFonts w:ascii="Book Antiqua" w:eastAsia="MS Mincho" w:hAnsi="Book Antiqua" w:cs="Cambria"/>
          <w:color w:val="auto"/>
          <w:sz w:val="22"/>
          <w:szCs w:val="22"/>
        </w:rPr>
      </w:pPr>
      <w:r w:rsidRPr="00D92672">
        <w:rPr>
          <w:rFonts w:ascii="Book Antiqua" w:eastAsia="MS Mincho" w:hAnsi="Book Antiqua" w:cs="Cambria"/>
          <w:color w:val="auto"/>
          <w:sz w:val="22"/>
          <w:szCs w:val="22"/>
        </w:rPr>
        <w:t>Involved in the meeting with Business Process Owners, SME (Subject Matter Experts) and Health Center users for Requirement gathering in Definition Stage using Rational Requisite Pro</w:t>
      </w:r>
    </w:p>
    <w:p w:rsidR="002C5398" w:rsidRPr="00D92672" w:rsidRDefault="002C5398">
      <w:pPr>
        <w:widowControl w:val="0"/>
        <w:numPr>
          <w:ilvl w:val="0"/>
          <w:numId w:val="6"/>
        </w:numPr>
        <w:tabs>
          <w:tab w:val="left" w:pos="360"/>
        </w:tabs>
        <w:autoSpaceDE w:val="0"/>
        <w:ind w:left="360" w:hanging="270"/>
        <w:jc w:val="both"/>
        <w:rPr>
          <w:rFonts w:ascii="Book Antiqua" w:eastAsia="MS Mincho" w:hAnsi="Book Antiqua" w:cs="Cambria"/>
          <w:color w:val="auto"/>
          <w:sz w:val="22"/>
          <w:szCs w:val="22"/>
        </w:rPr>
      </w:pPr>
      <w:r w:rsidRPr="00D92672">
        <w:rPr>
          <w:rFonts w:ascii="Book Antiqua" w:eastAsia="MS Mincho" w:hAnsi="Book Antiqua" w:cs="Cambria"/>
          <w:color w:val="auto"/>
          <w:sz w:val="22"/>
          <w:szCs w:val="22"/>
        </w:rPr>
        <w:t>Facilitated Joint Application Development (JAD) Sessions, as well as weekly client &amp; team meetings</w:t>
      </w:r>
    </w:p>
    <w:p w:rsidR="002C5398" w:rsidRDefault="002C5398" w:rsidP="002C0983">
      <w:pPr>
        <w:widowControl w:val="0"/>
        <w:numPr>
          <w:ilvl w:val="0"/>
          <w:numId w:val="6"/>
        </w:numPr>
        <w:tabs>
          <w:tab w:val="left" w:pos="360"/>
        </w:tabs>
        <w:autoSpaceDE w:val="0"/>
        <w:ind w:left="360" w:hanging="270"/>
        <w:jc w:val="both"/>
        <w:rPr>
          <w:rFonts w:ascii="Book Antiqua" w:eastAsia="MS Mincho" w:hAnsi="Book Antiqua" w:cs="Cambria"/>
          <w:color w:val="auto"/>
          <w:sz w:val="22"/>
          <w:szCs w:val="22"/>
        </w:rPr>
      </w:pPr>
      <w:r w:rsidRPr="00D92672">
        <w:rPr>
          <w:rFonts w:ascii="Book Antiqua" w:eastAsia="MS Mincho" w:hAnsi="Book Antiqua" w:cs="Cambria"/>
          <w:color w:val="auto"/>
          <w:sz w:val="22"/>
          <w:szCs w:val="22"/>
        </w:rPr>
        <w:t>Performed Gap Analysis to identify the deficiencies of the current system and to identify the requirements for th</w:t>
      </w:r>
      <w:r w:rsidR="002C0983" w:rsidRPr="00D92672">
        <w:rPr>
          <w:rFonts w:ascii="Book Antiqua" w:eastAsia="MS Mincho" w:hAnsi="Book Antiqua" w:cs="Cambria"/>
          <w:color w:val="auto"/>
          <w:sz w:val="22"/>
          <w:szCs w:val="22"/>
        </w:rPr>
        <w:t>e change in the proposed system</w:t>
      </w:r>
      <w:r w:rsidRPr="00D92672">
        <w:rPr>
          <w:rFonts w:ascii="Book Antiqua" w:eastAsia="MS Mincho" w:hAnsi="Book Antiqua" w:cs="Cambria"/>
          <w:color w:val="auto"/>
          <w:sz w:val="22"/>
          <w:szCs w:val="22"/>
        </w:rPr>
        <w:t>.</w:t>
      </w:r>
    </w:p>
    <w:p w:rsidR="00935EF7" w:rsidRPr="00935EF7" w:rsidRDefault="00935EF7" w:rsidP="00935EF7">
      <w:pPr>
        <w:widowControl w:val="0"/>
        <w:numPr>
          <w:ilvl w:val="0"/>
          <w:numId w:val="6"/>
        </w:numPr>
        <w:tabs>
          <w:tab w:val="left" w:pos="360"/>
        </w:tabs>
        <w:autoSpaceDE w:val="0"/>
        <w:ind w:left="360" w:hanging="270"/>
        <w:jc w:val="both"/>
        <w:rPr>
          <w:rFonts w:ascii="Book Antiqua" w:eastAsia="MS Mincho" w:hAnsi="Book Antiqua" w:cs="Cambria"/>
          <w:color w:val="auto"/>
          <w:sz w:val="22"/>
          <w:szCs w:val="22"/>
        </w:rPr>
      </w:pPr>
      <w:r w:rsidRPr="00935EF7">
        <w:rPr>
          <w:rFonts w:ascii="Book Antiqua" w:eastAsia="MS Mincho" w:hAnsi="Book Antiqua" w:cs="Cambria"/>
          <w:color w:val="auto"/>
          <w:sz w:val="22"/>
          <w:szCs w:val="22"/>
        </w:rPr>
        <w:t xml:space="preserve">Wrote standard SQL Queries to perform Data Validation </w:t>
      </w:r>
    </w:p>
    <w:p w:rsidR="00B26F76" w:rsidRPr="00D92672" w:rsidRDefault="00B26F76" w:rsidP="002C0983">
      <w:pPr>
        <w:widowControl w:val="0"/>
        <w:numPr>
          <w:ilvl w:val="0"/>
          <w:numId w:val="6"/>
        </w:numPr>
        <w:tabs>
          <w:tab w:val="left" w:pos="360"/>
        </w:tabs>
        <w:autoSpaceDE w:val="0"/>
        <w:ind w:left="360" w:hanging="270"/>
        <w:jc w:val="both"/>
        <w:rPr>
          <w:rFonts w:ascii="Book Antiqua" w:eastAsia="MS Mincho" w:hAnsi="Book Antiqua" w:cs="Cambria"/>
          <w:b/>
          <w:color w:val="auto"/>
          <w:sz w:val="22"/>
          <w:szCs w:val="22"/>
        </w:rPr>
      </w:pPr>
      <w:r w:rsidRPr="00D92672">
        <w:rPr>
          <w:rFonts w:ascii="Book Antiqua" w:hAnsi="Book Antiqua"/>
          <w:sz w:val="22"/>
          <w:szCs w:val="22"/>
        </w:rPr>
        <w:t xml:space="preserve">Responsible for the full HIPAA </w:t>
      </w:r>
      <w:r w:rsidRPr="00D92672">
        <w:rPr>
          <w:rFonts w:ascii="Book Antiqua" w:hAnsi="Book Antiqua"/>
          <w:b/>
          <w:sz w:val="22"/>
          <w:szCs w:val="22"/>
        </w:rPr>
        <w:t>compliance lifecycle from gap analysis, mapping, implementation and testing for Medicaid Claims</w:t>
      </w:r>
    </w:p>
    <w:p w:rsidR="002C5398" w:rsidRPr="00D92672" w:rsidRDefault="002C5398">
      <w:pPr>
        <w:widowControl w:val="0"/>
        <w:numPr>
          <w:ilvl w:val="0"/>
          <w:numId w:val="6"/>
        </w:numPr>
        <w:tabs>
          <w:tab w:val="left" w:pos="360"/>
        </w:tabs>
        <w:autoSpaceDE w:val="0"/>
        <w:ind w:left="360" w:hanging="270"/>
        <w:jc w:val="both"/>
        <w:rPr>
          <w:rFonts w:ascii="Book Antiqua" w:eastAsia="MS Mincho" w:hAnsi="Book Antiqua" w:cs="Cambria"/>
          <w:color w:val="auto"/>
          <w:sz w:val="22"/>
          <w:szCs w:val="22"/>
        </w:rPr>
      </w:pPr>
      <w:r w:rsidRPr="00D92672">
        <w:rPr>
          <w:rFonts w:ascii="Book Antiqua" w:eastAsia="MS Mincho" w:hAnsi="Book Antiqua" w:cs="Cambria"/>
          <w:color w:val="auto"/>
          <w:sz w:val="22"/>
          <w:szCs w:val="22"/>
        </w:rPr>
        <w:t>Participated in user meetings, gathered Business requirements for the Data- warehouse design.</w:t>
      </w:r>
    </w:p>
    <w:p w:rsidR="002C5398" w:rsidRPr="00D92672" w:rsidRDefault="002C5398">
      <w:pPr>
        <w:widowControl w:val="0"/>
        <w:numPr>
          <w:ilvl w:val="0"/>
          <w:numId w:val="6"/>
        </w:numPr>
        <w:tabs>
          <w:tab w:val="left" w:pos="360"/>
        </w:tabs>
        <w:autoSpaceDE w:val="0"/>
        <w:ind w:left="360" w:hanging="270"/>
        <w:jc w:val="both"/>
        <w:rPr>
          <w:rFonts w:ascii="Book Antiqua" w:eastAsia="MS Mincho" w:hAnsi="Book Antiqua" w:cs="Cambria"/>
          <w:color w:val="auto"/>
          <w:sz w:val="22"/>
          <w:szCs w:val="22"/>
        </w:rPr>
      </w:pPr>
      <w:r w:rsidRPr="00D92672">
        <w:rPr>
          <w:rFonts w:ascii="Book Antiqua" w:eastAsia="MS Mincho" w:hAnsi="Book Antiqua" w:cs="Cambria"/>
          <w:color w:val="auto"/>
          <w:sz w:val="22"/>
          <w:szCs w:val="22"/>
        </w:rPr>
        <w:t>Extensively interacted with the stakeholders and the IT Department in finalizing the requirements according to the CMS Compliances/Regulations and HIPAA Regulations 4010 and 5010</w:t>
      </w:r>
    </w:p>
    <w:p w:rsidR="002C5398" w:rsidRPr="00D92672" w:rsidRDefault="002C5398">
      <w:pPr>
        <w:widowControl w:val="0"/>
        <w:numPr>
          <w:ilvl w:val="0"/>
          <w:numId w:val="6"/>
        </w:numPr>
        <w:tabs>
          <w:tab w:val="left" w:pos="360"/>
        </w:tabs>
        <w:autoSpaceDE w:val="0"/>
        <w:ind w:left="360" w:hanging="270"/>
        <w:jc w:val="both"/>
        <w:rPr>
          <w:rFonts w:ascii="Book Antiqua" w:eastAsia="MS Mincho" w:hAnsi="Book Antiqua" w:cs="Cambria"/>
          <w:color w:val="auto"/>
          <w:sz w:val="22"/>
          <w:szCs w:val="22"/>
        </w:rPr>
      </w:pPr>
      <w:r w:rsidRPr="00D92672">
        <w:rPr>
          <w:rFonts w:ascii="Book Antiqua" w:eastAsia="MS Mincho" w:hAnsi="Book Antiqua" w:cs="Cambria"/>
          <w:color w:val="auto"/>
          <w:sz w:val="22"/>
          <w:szCs w:val="22"/>
        </w:rPr>
        <w:t xml:space="preserve">Created Use cases for </w:t>
      </w:r>
      <w:r w:rsidRPr="00D92672">
        <w:rPr>
          <w:rFonts w:ascii="Book Antiqua" w:eastAsia="MS Mincho" w:hAnsi="Book Antiqua" w:cs="Cambria"/>
          <w:b/>
          <w:color w:val="auto"/>
          <w:sz w:val="22"/>
          <w:szCs w:val="22"/>
        </w:rPr>
        <w:t>835 (Claim Payment/Advice transaction set) and also performed impact analysis for the 835 transaction 5010 changes.</w:t>
      </w:r>
    </w:p>
    <w:p w:rsidR="002C5398" w:rsidRPr="00D92672" w:rsidRDefault="002C5398">
      <w:pPr>
        <w:widowControl w:val="0"/>
        <w:numPr>
          <w:ilvl w:val="0"/>
          <w:numId w:val="6"/>
        </w:numPr>
        <w:tabs>
          <w:tab w:val="left" w:pos="360"/>
        </w:tabs>
        <w:autoSpaceDE w:val="0"/>
        <w:ind w:left="360" w:hanging="270"/>
        <w:jc w:val="both"/>
        <w:rPr>
          <w:rFonts w:ascii="Book Antiqua" w:eastAsia="MS Mincho" w:hAnsi="Book Antiqua" w:cs="Cambria"/>
          <w:b/>
          <w:color w:val="auto"/>
          <w:sz w:val="22"/>
          <w:szCs w:val="22"/>
        </w:rPr>
      </w:pPr>
      <w:r w:rsidRPr="00D92672">
        <w:rPr>
          <w:rFonts w:ascii="Book Antiqua" w:eastAsia="MS Mincho" w:hAnsi="Book Antiqua" w:cs="Cambria"/>
          <w:color w:val="auto"/>
          <w:sz w:val="22"/>
          <w:szCs w:val="22"/>
        </w:rPr>
        <w:t xml:space="preserve">Converted the </w:t>
      </w:r>
      <w:r w:rsidRPr="00D92672">
        <w:rPr>
          <w:rFonts w:ascii="Book Antiqua" w:eastAsia="MS Mincho" w:hAnsi="Book Antiqua" w:cs="Cambria"/>
          <w:b/>
          <w:color w:val="auto"/>
          <w:sz w:val="22"/>
          <w:szCs w:val="22"/>
        </w:rPr>
        <w:t>Business Process Requirements (BPR) into System Specification Requirements</w:t>
      </w:r>
    </w:p>
    <w:p w:rsidR="002C5398" w:rsidRPr="00D92672" w:rsidRDefault="002C5398">
      <w:pPr>
        <w:widowControl w:val="0"/>
        <w:numPr>
          <w:ilvl w:val="0"/>
          <w:numId w:val="6"/>
        </w:numPr>
        <w:tabs>
          <w:tab w:val="left" w:pos="360"/>
        </w:tabs>
        <w:autoSpaceDE w:val="0"/>
        <w:ind w:left="360" w:hanging="270"/>
        <w:jc w:val="both"/>
        <w:rPr>
          <w:rFonts w:ascii="Book Antiqua" w:eastAsia="MS Mincho" w:hAnsi="Book Antiqua" w:cs="Cambria"/>
          <w:color w:val="auto"/>
          <w:sz w:val="22"/>
          <w:szCs w:val="22"/>
        </w:rPr>
      </w:pPr>
      <w:r w:rsidRPr="00D92672">
        <w:rPr>
          <w:rFonts w:ascii="Book Antiqua" w:eastAsia="MS Mincho" w:hAnsi="Book Antiqua" w:cs="Cambria"/>
          <w:color w:val="auto"/>
          <w:sz w:val="22"/>
          <w:szCs w:val="22"/>
        </w:rPr>
        <w:t>Performed Gap Analysis for HIPAA 5010 and HIPAA 4010A1.</w:t>
      </w:r>
    </w:p>
    <w:p w:rsidR="002C5398" w:rsidRPr="00D92672" w:rsidRDefault="002C5398">
      <w:pPr>
        <w:widowControl w:val="0"/>
        <w:numPr>
          <w:ilvl w:val="0"/>
          <w:numId w:val="6"/>
        </w:numPr>
        <w:tabs>
          <w:tab w:val="left" w:pos="360"/>
        </w:tabs>
        <w:autoSpaceDE w:val="0"/>
        <w:ind w:left="360" w:hanging="270"/>
        <w:jc w:val="both"/>
        <w:rPr>
          <w:rFonts w:ascii="Book Antiqua" w:eastAsia="MS Mincho" w:hAnsi="Book Antiqua" w:cs="Cambria"/>
          <w:color w:val="auto"/>
          <w:sz w:val="22"/>
          <w:szCs w:val="22"/>
        </w:rPr>
      </w:pPr>
      <w:r w:rsidRPr="00D92672">
        <w:rPr>
          <w:rFonts w:ascii="Book Antiqua" w:eastAsia="MS Mincho" w:hAnsi="Book Antiqua" w:cs="Cambria"/>
          <w:color w:val="auto"/>
          <w:sz w:val="22"/>
          <w:szCs w:val="22"/>
        </w:rPr>
        <w:t>Created various Use Cases and workflow diagrams, sequence diagrams, and Class diagrams using MS Visio and used UML methodology to define the Data Flow Diagrams (DFD.)</w:t>
      </w:r>
    </w:p>
    <w:p w:rsidR="002C5398" w:rsidRPr="00D92672" w:rsidRDefault="002C5398">
      <w:pPr>
        <w:widowControl w:val="0"/>
        <w:numPr>
          <w:ilvl w:val="0"/>
          <w:numId w:val="6"/>
        </w:numPr>
        <w:tabs>
          <w:tab w:val="left" w:pos="360"/>
        </w:tabs>
        <w:autoSpaceDE w:val="0"/>
        <w:ind w:left="360" w:hanging="270"/>
        <w:jc w:val="both"/>
        <w:rPr>
          <w:rFonts w:ascii="Book Antiqua" w:eastAsia="MS Mincho" w:hAnsi="Book Antiqua" w:cs="Cambria"/>
          <w:color w:val="auto"/>
          <w:sz w:val="22"/>
          <w:szCs w:val="22"/>
        </w:rPr>
      </w:pPr>
      <w:r w:rsidRPr="00D92672">
        <w:rPr>
          <w:rFonts w:ascii="Book Antiqua" w:eastAsia="MS Mincho" w:hAnsi="Book Antiqua" w:cs="Cambria"/>
          <w:color w:val="auto"/>
          <w:sz w:val="22"/>
          <w:szCs w:val="22"/>
        </w:rPr>
        <w:t>Developed user stories, project backlog, and prioritization for timely &amp; smooth execution of the project.</w:t>
      </w:r>
    </w:p>
    <w:p w:rsidR="002C5398" w:rsidRPr="00D92672" w:rsidRDefault="002C5398">
      <w:pPr>
        <w:widowControl w:val="0"/>
        <w:numPr>
          <w:ilvl w:val="0"/>
          <w:numId w:val="6"/>
        </w:numPr>
        <w:tabs>
          <w:tab w:val="left" w:pos="360"/>
        </w:tabs>
        <w:autoSpaceDE w:val="0"/>
        <w:ind w:left="360" w:hanging="270"/>
        <w:jc w:val="both"/>
        <w:rPr>
          <w:rFonts w:ascii="Book Antiqua" w:eastAsia="MS Mincho" w:hAnsi="Book Antiqua" w:cs="Cambria"/>
          <w:color w:val="auto"/>
          <w:sz w:val="22"/>
          <w:szCs w:val="22"/>
        </w:rPr>
      </w:pPr>
      <w:r w:rsidRPr="00D92672">
        <w:rPr>
          <w:rFonts w:ascii="Book Antiqua" w:eastAsia="MS Mincho" w:hAnsi="Book Antiqua" w:cs="Cambria"/>
          <w:color w:val="auto"/>
          <w:sz w:val="22"/>
          <w:szCs w:val="22"/>
        </w:rPr>
        <w:t>Maintained Traceability Matrix in Excel.</w:t>
      </w:r>
    </w:p>
    <w:p w:rsidR="002C5398" w:rsidRPr="00D92672" w:rsidRDefault="002C5398">
      <w:pPr>
        <w:widowControl w:val="0"/>
        <w:numPr>
          <w:ilvl w:val="0"/>
          <w:numId w:val="6"/>
        </w:numPr>
        <w:tabs>
          <w:tab w:val="left" w:pos="360"/>
        </w:tabs>
        <w:autoSpaceDE w:val="0"/>
        <w:ind w:left="360" w:hanging="270"/>
        <w:jc w:val="both"/>
        <w:rPr>
          <w:rFonts w:ascii="Book Antiqua" w:hAnsi="Book Antiqua" w:cs="Cambria"/>
          <w:sz w:val="22"/>
          <w:szCs w:val="22"/>
        </w:rPr>
      </w:pPr>
      <w:r w:rsidRPr="00D92672">
        <w:rPr>
          <w:rFonts w:ascii="Book Antiqua" w:eastAsia="MS Mincho" w:hAnsi="Book Antiqua" w:cs="Cambria"/>
          <w:color w:val="auto"/>
          <w:sz w:val="22"/>
          <w:szCs w:val="22"/>
        </w:rPr>
        <w:t>Used IBM Rational Clear Quest as Version Control/Change Management Tools.</w:t>
      </w:r>
    </w:p>
    <w:p w:rsidR="002C5398" w:rsidRPr="00D92672" w:rsidRDefault="002C5398">
      <w:pPr>
        <w:rPr>
          <w:rFonts w:ascii="Book Antiqua" w:hAnsi="Book Antiqua" w:cs="Cambria"/>
          <w:sz w:val="22"/>
          <w:szCs w:val="22"/>
        </w:rPr>
      </w:pPr>
      <w:r w:rsidRPr="00D92672">
        <w:rPr>
          <w:rFonts w:ascii="Book Antiqua" w:hAnsi="Book Antiqua" w:cs="Cambria"/>
          <w:b/>
          <w:bCs/>
          <w:sz w:val="22"/>
          <w:szCs w:val="22"/>
          <w:u w:val="single"/>
        </w:rPr>
        <w:t>Environment</w:t>
      </w:r>
      <w:r w:rsidR="00EC2EAA" w:rsidRPr="00D92672">
        <w:rPr>
          <w:rFonts w:ascii="Book Antiqua" w:hAnsi="Book Antiqua" w:cs="Cambria"/>
          <w:sz w:val="22"/>
          <w:szCs w:val="22"/>
        </w:rPr>
        <w:t>:</w:t>
      </w:r>
      <w:r w:rsidRPr="00D92672">
        <w:rPr>
          <w:rFonts w:ascii="Book Antiqua" w:hAnsi="Book Antiqua" w:cs="Cambria"/>
          <w:sz w:val="22"/>
          <w:szCs w:val="22"/>
        </w:rPr>
        <w:t xml:space="preserve"> RUP, MS Project, SQL Server 2000, MS Access, MS Excel, MS Word, MS Power Point,  XML, Rational Requisite Pro, Business Process Modeling Notation (BPMN).</w:t>
      </w:r>
    </w:p>
    <w:p w:rsidR="002C5398" w:rsidRPr="00D92672" w:rsidRDefault="002C5398">
      <w:pPr>
        <w:tabs>
          <w:tab w:val="left" w:pos="720"/>
        </w:tabs>
        <w:jc w:val="both"/>
        <w:rPr>
          <w:rFonts w:ascii="Book Antiqua" w:hAnsi="Book Antiqua" w:cs="Cambria"/>
          <w:sz w:val="22"/>
          <w:szCs w:val="22"/>
        </w:rPr>
      </w:pPr>
    </w:p>
    <w:p w:rsidR="002C5398" w:rsidRPr="00D92672" w:rsidRDefault="002C5398">
      <w:pPr>
        <w:jc w:val="both"/>
        <w:rPr>
          <w:rFonts w:ascii="Book Antiqua" w:hAnsi="Book Antiqua" w:cs="Cambria"/>
          <w:b/>
          <w:bCs/>
          <w:sz w:val="22"/>
          <w:szCs w:val="22"/>
        </w:rPr>
      </w:pPr>
      <w:r w:rsidRPr="00D92672">
        <w:rPr>
          <w:rFonts w:ascii="Book Antiqua" w:hAnsi="Book Antiqua" w:cs="Cambria"/>
          <w:b/>
          <w:bCs/>
          <w:sz w:val="22"/>
          <w:szCs w:val="22"/>
        </w:rPr>
        <w:t>Emdeon,</w:t>
      </w:r>
      <w:r w:rsidR="00B26F76" w:rsidRPr="00D92672">
        <w:rPr>
          <w:rFonts w:ascii="Book Antiqua" w:hAnsi="Book Antiqua" w:cs="Cambria"/>
          <w:b/>
          <w:bCs/>
          <w:sz w:val="22"/>
          <w:szCs w:val="22"/>
        </w:rPr>
        <w:t xml:space="preserve"> </w:t>
      </w:r>
      <w:r w:rsidR="00BE7DF9" w:rsidRPr="00D92672">
        <w:rPr>
          <w:rFonts w:ascii="Book Antiqua" w:hAnsi="Book Antiqua" w:cs="Cambria"/>
          <w:b/>
          <w:bCs/>
          <w:sz w:val="22"/>
          <w:szCs w:val="22"/>
        </w:rPr>
        <w:t xml:space="preserve">Inc, </w:t>
      </w:r>
      <w:r w:rsidRPr="00D92672">
        <w:rPr>
          <w:rFonts w:ascii="Book Antiqua" w:hAnsi="Book Antiqua" w:cs="Cambria"/>
          <w:b/>
          <w:bCs/>
          <w:sz w:val="22"/>
          <w:szCs w:val="22"/>
        </w:rPr>
        <w:t>Nashville, TN</w:t>
      </w:r>
      <w:r w:rsidRPr="00D92672">
        <w:rPr>
          <w:rFonts w:ascii="Book Antiqua" w:hAnsi="Book Antiqua" w:cs="Cambria"/>
          <w:b/>
          <w:bCs/>
          <w:sz w:val="22"/>
          <w:szCs w:val="22"/>
        </w:rPr>
        <w:tab/>
      </w:r>
      <w:r w:rsidRPr="00D92672">
        <w:rPr>
          <w:rFonts w:ascii="Book Antiqua" w:hAnsi="Book Antiqua" w:cs="Cambria"/>
          <w:b/>
          <w:bCs/>
          <w:sz w:val="22"/>
          <w:szCs w:val="22"/>
        </w:rPr>
        <w:tab/>
      </w:r>
      <w:r w:rsidRPr="00D92672">
        <w:rPr>
          <w:rFonts w:ascii="Book Antiqua" w:hAnsi="Book Antiqua" w:cs="Cambria"/>
          <w:b/>
          <w:bCs/>
          <w:sz w:val="22"/>
          <w:szCs w:val="22"/>
        </w:rPr>
        <w:tab/>
      </w:r>
      <w:r w:rsidRPr="00D92672">
        <w:rPr>
          <w:rFonts w:ascii="Book Antiqua" w:hAnsi="Book Antiqua" w:cs="Cambria"/>
          <w:b/>
          <w:bCs/>
          <w:sz w:val="22"/>
          <w:szCs w:val="22"/>
        </w:rPr>
        <w:tab/>
      </w:r>
      <w:r w:rsidRPr="00D92672">
        <w:rPr>
          <w:rFonts w:ascii="Book Antiqua" w:hAnsi="Book Antiqua" w:cs="Cambria"/>
          <w:b/>
          <w:bCs/>
          <w:sz w:val="22"/>
          <w:szCs w:val="22"/>
        </w:rPr>
        <w:tab/>
        <w:t xml:space="preserve">         </w:t>
      </w:r>
      <w:r w:rsidR="00B26F76" w:rsidRPr="00D92672">
        <w:rPr>
          <w:rFonts w:ascii="Book Antiqua" w:hAnsi="Book Antiqua" w:cs="Cambria"/>
          <w:b/>
          <w:bCs/>
          <w:sz w:val="22"/>
          <w:szCs w:val="22"/>
        </w:rPr>
        <w:t xml:space="preserve">                    </w:t>
      </w:r>
      <w:r w:rsidR="00D92672">
        <w:rPr>
          <w:rFonts w:ascii="Book Antiqua" w:hAnsi="Book Antiqua" w:cs="Cambria"/>
          <w:b/>
          <w:bCs/>
          <w:sz w:val="22"/>
          <w:szCs w:val="22"/>
        </w:rPr>
        <w:t xml:space="preserve">Sep </w:t>
      </w:r>
      <w:r w:rsidR="00B26F76" w:rsidRPr="00D92672">
        <w:rPr>
          <w:rFonts w:ascii="Book Antiqua" w:hAnsi="Book Antiqua" w:cs="Cambria"/>
          <w:b/>
          <w:bCs/>
          <w:sz w:val="22"/>
          <w:szCs w:val="22"/>
        </w:rPr>
        <w:t>200</w:t>
      </w:r>
      <w:r w:rsidR="00D92672">
        <w:rPr>
          <w:rFonts w:ascii="Book Antiqua" w:hAnsi="Book Antiqua" w:cs="Cambria"/>
          <w:b/>
          <w:bCs/>
          <w:sz w:val="22"/>
          <w:szCs w:val="22"/>
        </w:rPr>
        <w:t>7</w:t>
      </w:r>
      <w:r w:rsidR="003E0105" w:rsidRPr="00D92672">
        <w:rPr>
          <w:rFonts w:ascii="Book Antiqua" w:hAnsi="Book Antiqua" w:cs="Cambria"/>
          <w:b/>
          <w:bCs/>
          <w:sz w:val="22"/>
          <w:szCs w:val="22"/>
        </w:rPr>
        <w:t xml:space="preserve"> – </w:t>
      </w:r>
      <w:r w:rsidR="00D92672">
        <w:rPr>
          <w:rFonts w:ascii="Book Antiqua" w:hAnsi="Book Antiqua" w:cs="Cambria"/>
          <w:b/>
          <w:bCs/>
          <w:sz w:val="22"/>
          <w:szCs w:val="22"/>
        </w:rPr>
        <w:t>Dec 2008</w:t>
      </w:r>
      <w:r w:rsidRPr="00D92672">
        <w:rPr>
          <w:rFonts w:ascii="Book Antiqua" w:hAnsi="Book Antiqua" w:cs="Cambria"/>
          <w:b/>
          <w:bCs/>
          <w:sz w:val="22"/>
          <w:szCs w:val="22"/>
        </w:rPr>
        <w:t xml:space="preserve">                                                                                       </w:t>
      </w:r>
    </w:p>
    <w:p w:rsidR="002C5398" w:rsidRPr="00D92672" w:rsidRDefault="002C5398">
      <w:pPr>
        <w:jc w:val="both"/>
        <w:rPr>
          <w:rFonts w:ascii="Book Antiqua" w:hAnsi="Book Antiqua" w:cs="Cambria"/>
          <w:b/>
          <w:bCs/>
          <w:sz w:val="22"/>
          <w:szCs w:val="22"/>
        </w:rPr>
      </w:pPr>
      <w:r w:rsidRPr="00D92672">
        <w:rPr>
          <w:rFonts w:ascii="Book Antiqua" w:hAnsi="Book Antiqua" w:cs="Cambria"/>
          <w:b/>
          <w:bCs/>
          <w:sz w:val="22"/>
          <w:szCs w:val="22"/>
        </w:rPr>
        <w:t>Business</w:t>
      </w:r>
      <w:r w:rsidR="00D92672">
        <w:rPr>
          <w:rFonts w:ascii="Book Antiqua" w:hAnsi="Book Antiqua" w:cs="Cambria"/>
          <w:b/>
          <w:bCs/>
          <w:sz w:val="22"/>
          <w:szCs w:val="22"/>
        </w:rPr>
        <w:t>/Quality</w:t>
      </w:r>
      <w:r w:rsidRPr="00D92672">
        <w:rPr>
          <w:rFonts w:ascii="Book Antiqua" w:hAnsi="Book Antiqua" w:cs="Cambria"/>
          <w:b/>
          <w:bCs/>
          <w:sz w:val="22"/>
          <w:szCs w:val="22"/>
        </w:rPr>
        <w:t xml:space="preserve"> Analyst</w:t>
      </w:r>
    </w:p>
    <w:p w:rsidR="002C5398" w:rsidRPr="00D92672" w:rsidRDefault="002C5398">
      <w:pPr>
        <w:jc w:val="both"/>
        <w:rPr>
          <w:rFonts w:ascii="Book Antiqua" w:hAnsi="Book Antiqua" w:cs="Cambria"/>
          <w:b/>
          <w:bCs/>
          <w:sz w:val="22"/>
          <w:szCs w:val="22"/>
        </w:rPr>
      </w:pPr>
    </w:p>
    <w:p w:rsidR="002C5398" w:rsidRPr="00D92672" w:rsidRDefault="002C5398">
      <w:pPr>
        <w:jc w:val="both"/>
        <w:rPr>
          <w:rFonts w:ascii="Book Antiqua" w:hAnsi="Book Antiqua" w:cs="Cambria"/>
          <w:sz w:val="22"/>
          <w:szCs w:val="22"/>
        </w:rPr>
      </w:pPr>
      <w:r w:rsidRPr="00D92672">
        <w:rPr>
          <w:rFonts w:ascii="Book Antiqua" w:hAnsi="Book Antiqua" w:cs="Cambria"/>
          <w:sz w:val="22"/>
          <w:szCs w:val="22"/>
        </w:rPr>
        <w:t>At Emdeon, I worked in the “Payment Integrity” project. Payment Integrity is a solution that would provide Emdeon with an opportunity to tackle the health care fraud and abuse problem and provide better services in healthcare industry. It helps Emdeon to identify fraudulent claims and abusive providers during different time periods/positions within claim life cycle. It enables Emdeon to grow its customer base and provide new valuable services to existing customers (payers). I was also involved in the analysis of EDI transactions including 837 I/P and 835 based on HIPAA 4010 and mapping them in order to comply with HIPAA 5010 standards.</w:t>
      </w:r>
    </w:p>
    <w:p w:rsidR="002C5398" w:rsidRPr="00D92672" w:rsidRDefault="002C5398">
      <w:pPr>
        <w:ind w:left="360"/>
        <w:jc w:val="both"/>
        <w:rPr>
          <w:rFonts w:ascii="Book Antiqua" w:hAnsi="Book Antiqua" w:cs="Cambria"/>
          <w:sz w:val="22"/>
          <w:szCs w:val="22"/>
        </w:rPr>
      </w:pPr>
    </w:p>
    <w:p w:rsidR="002C5398" w:rsidRPr="00D92672" w:rsidRDefault="002C5398">
      <w:pPr>
        <w:jc w:val="both"/>
        <w:rPr>
          <w:rFonts w:ascii="Book Antiqua" w:hAnsi="Book Antiqua" w:cs="Cambria"/>
          <w:sz w:val="22"/>
          <w:szCs w:val="22"/>
        </w:rPr>
      </w:pPr>
      <w:r w:rsidRPr="00D92672">
        <w:rPr>
          <w:rFonts w:ascii="Book Antiqua" w:hAnsi="Book Antiqua" w:cs="Cambria"/>
          <w:b/>
          <w:bCs/>
          <w:sz w:val="22"/>
          <w:szCs w:val="22"/>
          <w:u w:val="single"/>
        </w:rPr>
        <w:t>Responsibilities:</w:t>
      </w:r>
    </w:p>
    <w:p w:rsidR="002C5398" w:rsidRPr="00D92672" w:rsidRDefault="002C5398">
      <w:pPr>
        <w:numPr>
          <w:ilvl w:val="0"/>
          <w:numId w:val="5"/>
        </w:numPr>
        <w:tabs>
          <w:tab w:val="left" w:pos="360"/>
        </w:tabs>
        <w:ind w:left="360"/>
        <w:rPr>
          <w:rFonts w:ascii="Book Antiqua" w:hAnsi="Book Antiqua" w:cs="Cambria"/>
          <w:sz w:val="22"/>
          <w:szCs w:val="22"/>
        </w:rPr>
      </w:pPr>
      <w:r w:rsidRPr="00D92672">
        <w:rPr>
          <w:rFonts w:ascii="Book Antiqua" w:hAnsi="Book Antiqua" w:cs="Cambria"/>
          <w:sz w:val="22"/>
          <w:szCs w:val="22"/>
        </w:rPr>
        <w:t xml:space="preserve">Analyzed the requirements for Payment Integrity fraud and abuse solution to be developed </w:t>
      </w:r>
    </w:p>
    <w:p w:rsidR="002C5398" w:rsidRPr="00D92672" w:rsidRDefault="002C5398">
      <w:pPr>
        <w:numPr>
          <w:ilvl w:val="0"/>
          <w:numId w:val="5"/>
        </w:numPr>
        <w:tabs>
          <w:tab w:val="left" w:pos="360"/>
        </w:tabs>
        <w:ind w:left="360"/>
        <w:rPr>
          <w:rFonts w:ascii="Book Antiqua" w:hAnsi="Book Antiqua" w:cs="Cambria"/>
          <w:sz w:val="22"/>
          <w:szCs w:val="22"/>
        </w:rPr>
      </w:pPr>
      <w:r w:rsidRPr="00D92672">
        <w:rPr>
          <w:rFonts w:ascii="Book Antiqua" w:hAnsi="Book Antiqua" w:cs="Cambria"/>
          <w:sz w:val="22"/>
          <w:szCs w:val="22"/>
        </w:rPr>
        <w:t xml:space="preserve">Worked on defining and implementing Clinical Aberrancy Rules </w:t>
      </w:r>
    </w:p>
    <w:p w:rsidR="002C5398" w:rsidRPr="00D92672" w:rsidRDefault="002C5398">
      <w:pPr>
        <w:numPr>
          <w:ilvl w:val="0"/>
          <w:numId w:val="5"/>
        </w:numPr>
        <w:tabs>
          <w:tab w:val="left" w:pos="360"/>
        </w:tabs>
        <w:ind w:left="360"/>
        <w:rPr>
          <w:rFonts w:ascii="Book Antiqua" w:hAnsi="Book Antiqua" w:cs="Cambria"/>
          <w:sz w:val="22"/>
          <w:szCs w:val="22"/>
        </w:rPr>
      </w:pPr>
      <w:r w:rsidRPr="00D92672">
        <w:rPr>
          <w:rFonts w:ascii="Book Antiqua" w:hAnsi="Book Antiqua" w:cs="Cambria"/>
          <w:sz w:val="22"/>
          <w:szCs w:val="22"/>
        </w:rPr>
        <w:t>Prepared high level and detailed functional requirements documents for the clinical aberrancy rules</w:t>
      </w:r>
    </w:p>
    <w:p w:rsidR="002C5398" w:rsidRPr="00D92672" w:rsidRDefault="002C5398">
      <w:pPr>
        <w:numPr>
          <w:ilvl w:val="0"/>
          <w:numId w:val="5"/>
        </w:numPr>
        <w:tabs>
          <w:tab w:val="left" w:pos="360"/>
        </w:tabs>
        <w:ind w:left="360"/>
        <w:rPr>
          <w:rFonts w:ascii="Book Antiqua" w:hAnsi="Book Antiqua" w:cs="Cambria"/>
          <w:sz w:val="22"/>
          <w:szCs w:val="22"/>
        </w:rPr>
      </w:pPr>
      <w:r w:rsidRPr="00D92672">
        <w:rPr>
          <w:rFonts w:ascii="Book Antiqua" w:hAnsi="Book Antiqua" w:cs="Cambria"/>
          <w:sz w:val="22"/>
          <w:szCs w:val="22"/>
        </w:rPr>
        <w:t>Mapped the Bloodhound tool (clinical editing tool) related data elements to the internal XML elements.</w:t>
      </w:r>
    </w:p>
    <w:p w:rsidR="002C5398" w:rsidRPr="00D92672" w:rsidRDefault="002C5398">
      <w:pPr>
        <w:numPr>
          <w:ilvl w:val="0"/>
          <w:numId w:val="5"/>
        </w:numPr>
        <w:tabs>
          <w:tab w:val="left" w:pos="360"/>
        </w:tabs>
        <w:ind w:left="360"/>
        <w:rPr>
          <w:rFonts w:ascii="Book Antiqua" w:hAnsi="Book Antiqua" w:cs="Cambria"/>
          <w:sz w:val="22"/>
          <w:szCs w:val="22"/>
        </w:rPr>
      </w:pPr>
      <w:r w:rsidRPr="00D92672">
        <w:rPr>
          <w:rFonts w:ascii="Book Antiqua" w:hAnsi="Book Antiqua" w:cs="Cambria"/>
          <w:sz w:val="22"/>
          <w:szCs w:val="22"/>
        </w:rPr>
        <w:t>Created the data dictionary for the clinical aberrancy rules</w:t>
      </w:r>
    </w:p>
    <w:p w:rsidR="002C5398" w:rsidRPr="00D92672" w:rsidRDefault="002C5398">
      <w:pPr>
        <w:numPr>
          <w:ilvl w:val="0"/>
          <w:numId w:val="5"/>
        </w:numPr>
        <w:tabs>
          <w:tab w:val="left" w:pos="360"/>
        </w:tabs>
        <w:ind w:left="360"/>
        <w:rPr>
          <w:rFonts w:ascii="Book Antiqua" w:hAnsi="Book Antiqua" w:cs="Cambria"/>
          <w:sz w:val="22"/>
          <w:szCs w:val="22"/>
        </w:rPr>
      </w:pPr>
      <w:r w:rsidRPr="00D92672">
        <w:rPr>
          <w:rFonts w:ascii="Book Antiqua" w:hAnsi="Book Antiqua" w:cs="Cambria"/>
          <w:sz w:val="22"/>
          <w:szCs w:val="22"/>
        </w:rPr>
        <w:t>Defined input and output data elements to and from the rules processing engine</w:t>
      </w:r>
    </w:p>
    <w:p w:rsidR="002C5398" w:rsidRPr="00D92672" w:rsidRDefault="002C5398">
      <w:pPr>
        <w:numPr>
          <w:ilvl w:val="0"/>
          <w:numId w:val="5"/>
        </w:numPr>
        <w:tabs>
          <w:tab w:val="left" w:pos="360"/>
        </w:tabs>
        <w:ind w:left="360"/>
        <w:rPr>
          <w:rFonts w:ascii="Book Antiqua" w:hAnsi="Book Antiqua" w:cs="Cambria"/>
          <w:sz w:val="22"/>
          <w:szCs w:val="22"/>
        </w:rPr>
      </w:pPr>
      <w:r w:rsidRPr="00D92672">
        <w:rPr>
          <w:rFonts w:ascii="Book Antiqua" w:hAnsi="Book Antiqua" w:cs="Cambria"/>
          <w:sz w:val="22"/>
          <w:szCs w:val="22"/>
        </w:rPr>
        <w:t>Analyzed the integration requirements between various tools for Payment Integrity solution.</w:t>
      </w:r>
    </w:p>
    <w:p w:rsidR="002C5398" w:rsidRPr="00D92672" w:rsidRDefault="002C5398">
      <w:pPr>
        <w:numPr>
          <w:ilvl w:val="0"/>
          <w:numId w:val="5"/>
        </w:numPr>
        <w:tabs>
          <w:tab w:val="left" w:pos="360"/>
        </w:tabs>
        <w:ind w:left="360"/>
        <w:rPr>
          <w:rFonts w:ascii="Book Antiqua" w:hAnsi="Book Antiqua" w:cs="Cambria"/>
          <w:sz w:val="22"/>
          <w:szCs w:val="22"/>
        </w:rPr>
      </w:pPr>
      <w:r w:rsidRPr="00D92672">
        <w:rPr>
          <w:rFonts w:ascii="Book Antiqua" w:hAnsi="Book Antiqua" w:cs="Cambria"/>
          <w:sz w:val="22"/>
          <w:szCs w:val="22"/>
        </w:rPr>
        <w:t>Worked closely with the SME’s to identify, research and escalate findings and calculate the overall impact of the discrepancy in claims.</w:t>
      </w:r>
    </w:p>
    <w:p w:rsidR="002C5398" w:rsidRPr="00D92672" w:rsidRDefault="002C5398">
      <w:pPr>
        <w:numPr>
          <w:ilvl w:val="0"/>
          <w:numId w:val="5"/>
        </w:numPr>
        <w:tabs>
          <w:tab w:val="left" w:pos="360"/>
        </w:tabs>
        <w:ind w:left="360"/>
        <w:rPr>
          <w:rFonts w:ascii="Book Antiqua" w:hAnsi="Book Antiqua" w:cs="Cambria"/>
          <w:sz w:val="22"/>
          <w:szCs w:val="22"/>
        </w:rPr>
      </w:pPr>
      <w:r w:rsidRPr="00D92672">
        <w:rPr>
          <w:rFonts w:ascii="Book Antiqua" w:hAnsi="Book Antiqua" w:cs="Cambria"/>
          <w:sz w:val="22"/>
          <w:szCs w:val="22"/>
        </w:rPr>
        <w:t>Analyzed the healthcare domain standards for HIPAA 5010 and health care EDI transactions</w:t>
      </w:r>
    </w:p>
    <w:p w:rsidR="002C5398" w:rsidRPr="00D92672" w:rsidRDefault="002C5398">
      <w:pPr>
        <w:numPr>
          <w:ilvl w:val="0"/>
          <w:numId w:val="5"/>
        </w:numPr>
        <w:tabs>
          <w:tab w:val="left" w:pos="360"/>
        </w:tabs>
        <w:ind w:left="360"/>
        <w:rPr>
          <w:rFonts w:ascii="Book Antiqua" w:hAnsi="Book Antiqua" w:cs="Cambria"/>
          <w:sz w:val="22"/>
          <w:szCs w:val="22"/>
        </w:rPr>
      </w:pPr>
      <w:r w:rsidRPr="00D92672">
        <w:rPr>
          <w:rFonts w:ascii="Book Antiqua" w:hAnsi="Book Antiqua" w:cs="Cambria"/>
          <w:sz w:val="22"/>
          <w:szCs w:val="22"/>
        </w:rPr>
        <w:t>Analyzing the Facets Requirements and thus conducting gap analysis.</w:t>
      </w:r>
    </w:p>
    <w:p w:rsidR="002C5398" w:rsidRPr="00D92672" w:rsidRDefault="002C5398">
      <w:pPr>
        <w:numPr>
          <w:ilvl w:val="0"/>
          <w:numId w:val="5"/>
        </w:numPr>
        <w:tabs>
          <w:tab w:val="left" w:pos="360"/>
        </w:tabs>
        <w:ind w:left="360"/>
        <w:rPr>
          <w:rFonts w:ascii="Book Antiqua" w:hAnsi="Book Antiqua" w:cs="Cambria"/>
          <w:sz w:val="22"/>
          <w:szCs w:val="22"/>
        </w:rPr>
      </w:pPr>
      <w:r w:rsidRPr="00D92672">
        <w:rPr>
          <w:rFonts w:ascii="Book Antiqua" w:hAnsi="Book Antiqua" w:cs="Cambria"/>
          <w:sz w:val="22"/>
          <w:szCs w:val="22"/>
        </w:rPr>
        <w:t xml:space="preserve">Conducting business validations, covering the following deliverables: FACETS Providers, Facets Claims and Facets Membership </w:t>
      </w:r>
    </w:p>
    <w:p w:rsidR="002C5398" w:rsidRPr="00D92672" w:rsidRDefault="002C5398">
      <w:pPr>
        <w:numPr>
          <w:ilvl w:val="0"/>
          <w:numId w:val="5"/>
        </w:numPr>
        <w:tabs>
          <w:tab w:val="left" w:pos="360"/>
        </w:tabs>
        <w:ind w:left="360"/>
        <w:rPr>
          <w:rFonts w:ascii="Book Antiqua" w:hAnsi="Book Antiqua" w:cs="Cambria"/>
          <w:sz w:val="22"/>
          <w:szCs w:val="22"/>
        </w:rPr>
      </w:pPr>
      <w:r w:rsidRPr="00D92672">
        <w:rPr>
          <w:rFonts w:ascii="Book Antiqua" w:hAnsi="Book Antiqua" w:cs="Cambria"/>
          <w:sz w:val="22"/>
          <w:szCs w:val="22"/>
        </w:rPr>
        <w:t>Write high level and low level integration requirements for integrating our product with clinical editing tools, predictive analytics tool and SIU services</w:t>
      </w:r>
    </w:p>
    <w:p w:rsidR="002C5398" w:rsidRPr="00D92672" w:rsidRDefault="002C5398">
      <w:pPr>
        <w:numPr>
          <w:ilvl w:val="0"/>
          <w:numId w:val="5"/>
        </w:numPr>
        <w:tabs>
          <w:tab w:val="left" w:pos="360"/>
        </w:tabs>
        <w:ind w:left="360"/>
        <w:rPr>
          <w:rFonts w:ascii="Book Antiqua" w:hAnsi="Book Antiqua" w:cs="Cambria"/>
          <w:sz w:val="22"/>
          <w:szCs w:val="22"/>
        </w:rPr>
      </w:pPr>
      <w:r w:rsidRPr="00D92672">
        <w:rPr>
          <w:rFonts w:ascii="Book Antiqua" w:hAnsi="Book Antiqua" w:cs="Cambria"/>
          <w:sz w:val="22"/>
          <w:szCs w:val="22"/>
        </w:rPr>
        <w:t>Work together with the architects and team responsible for supporting rules processing tools during the project to assist with the required support.</w:t>
      </w:r>
    </w:p>
    <w:p w:rsidR="002C5398" w:rsidRPr="00D92672" w:rsidRDefault="002C5398">
      <w:pPr>
        <w:numPr>
          <w:ilvl w:val="0"/>
          <w:numId w:val="5"/>
        </w:numPr>
        <w:tabs>
          <w:tab w:val="left" w:pos="360"/>
        </w:tabs>
        <w:ind w:left="360"/>
        <w:rPr>
          <w:rFonts w:ascii="Book Antiqua" w:hAnsi="Book Antiqua" w:cs="Cambria"/>
          <w:sz w:val="22"/>
          <w:szCs w:val="22"/>
        </w:rPr>
      </w:pPr>
      <w:r w:rsidRPr="00D92672">
        <w:rPr>
          <w:rFonts w:ascii="Book Antiqua" w:hAnsi="Book Antiqua" w:cs="Cambria"/>
          <w:sz w:val="22"/>
          <w:szCs w:val="22"/>
        </w:rPr>
        <w:t>Identify and analyze the various points of integration for the new solution and required integration with other IT components</w:t>
      </w:r>
    </w:p>
    <w:p w:rsidR="002C5398" w:rsidRPr="00D92672" w:rsidRDefault="002C5398">
      <w:pPr>
        <w:numPr>
          <w:ilvl w:val="0"/>
          <w:numId w:val="5"/>
        </w:numPr>
        <w:tabs>
          <w:tab w:val="left" w:pos="360"/>
        </w:tabs>
        <w:ind w:left="360"/>
        <w:rPr>
          <w:rFonts w:ascii="Book Antiqua" w:hAnsi="Book Antiqua" w:cs="Cambria"/>
          <w:sz w:val="22"/>
          <w:szCs w:val="22"/>
        </w:rPr>
      </w:pPr>
      <w:r w:rsidRPr="00D92672">
        <w:rPr>
          <w:rFonts w:ascii="Book Antiqua" w:hAnsi="Book Antiqua" w:cs="Cambria"/>
          <w:sz w:val="22"/>
          <w:szCs w:val="22"/>
        </w:rPr>
        <w:t>Work closely with the business team, development team and the Quality Assurance team to ensure that desired functionalities have been achieved by the application</w:t>
      </w:r>
    </w:p>
    <w:p w:rsidR="002C5398" w:rsidRPr="00D92672" w:rsidRDefault="002C5398">
      <w:pPr>
        <w:numPr>
          <w:ilvl w:val="0"/>
          <w:numId w:val="5"/>
        </w:numPr>
        <w:tabs>
          <w:tab w:val="left" w:pos="360"/>
        </w:tabs>
        <w:ind w:left="360"/>
        <w:rPr>
          <w:rFonts w:ascii="Book Antiqua" w:hAnsi="Book Antiqua" w:cs="Cambria"/>
          <w:b/>
          <w:bCs/>
          <w:sz w:val="22"/>
          <w:szCs w:val="22"/>
          <w:u w:val="single"/>
        </w:rPr>
      </w:pPr>
      <w:r w:rsidRPr="00D92672">
        <w:rPr>
          <w:rFonts w:ascii="Book Antiqua" w:hAnsi="Book Antiqua" w:cs="Cambria"/>
          <w:sz w:val="22"/>
          <w:szCs w:val="22"/>
        </w:rPr>
        <w:t>Provide business and technical suggestions and recommendations during the project life cycle.</w:t>
      </w:r>
    </w:p>
    <w:p w:rsidR="002C5398" w:rsidRPr="00D92672" w:rsidRDefault="002C5398">
      <w:pPr>
        <w:jc w:val="both"/>
        <w:rPr>
          <w:rFonts w:ascii="Book Antiqua" w:hAnsi="Book Antiqua" w:cs="Cambria"/>
          <w:sz w:val="22"/>
          <w:szCs w:val="22"/>
        </w:rPr>
      </w:pPr>
      <w:r w:rsidRPr="00D92672">
        <w:rPr>
          <w:rFonts w:ascii="Book Antiqua" w:hAnsi="Book Antiqua" w:cs="Cambria"/>
          <w:b/>
          <w:bCs/>
          <w:sz w:val="22"/>
          <w:szCs w:val="22"/>
        </w:rPr>
        <w:t>Environment:</w:t>
      </w:r>
      <w:r w:rsidRPr="00D92672">
        <w:rPr>
          <w:rFonts w:ascii="Book Antiqua" w:hAnsi="Book Antiqua" w:cs="Cambria"/>
          <w:sz w:val="22"/>
          <w:szCs w:val="22"/>
        </w:rPr>
        <w:t xml:space="preserve"> </w:t>
      </w:r>
      <w:r w:rsidRPr="00D92672">
        <w:rPr>
          <w:rFonts w:ascii="Book Antiqua" w:hAnsi="Book Antiqua" w:cs="Cambria"/>
          <w:bCs/>
          <w:sz w:val="22"/>
          <w:szCs w:val="22"/>
        </w:rPr>
        <w:t>Facets</w:t>
      </w:r>
      <w:r w:rsidRPr="00D92672">
        <w:rPr>
          <w:rFonts w:ascii="Book Antiqua" w:hAnsi="Book Antiqua" w:cs="Cambria"/>
          <w:sz w:val="22"/>
          <w:szCs w:val="22"/>
        </w:rPr>
        <w:t>, Oracle, MS Project, MS Office suite, SQL, SQL Server, Rational Suite, MS SharePoint.</w:t>
      </w:r>
    </w:p>
    <w:p w:rsidR="002C5398" w:rsidRPr="00D92672" w:rsidRDefault="002C5398">
      <w:pPr>
        <w:jc w:val="both"/>
        <w:rPr>
          <w:rFonts w:ascii="Book Antiqua" w:hAnsi="Book Antiqua" w:cs="Cambria"/>
          <w:sz w:val="22"/>
          <w:szCs w:val="22"/>
        </w:rPr>
      </w:pPr>
    </w:p>
    <w:p w:rsidR="002C5398" w:rsidRPr="00D92672" w:rsidRDefault="002C5398">
      <w:pPr>
        <w:jc w:val="both"/>
        <w:rPr>
          <w:rFonts w:ascii="Book Antiqua" w:hAnsi="Book Antiqua" w:cs="Cambria"/>
          <w:b/>
          <w:sz w:val="22"/>
          <w:szCs w:val="22"/>
        </w:rPr>
      </w:pPr>
      <w:r w:rsidRPr="00D92672">
        <w:rPr>
          <w:rFonts w:ascii="Book Antiqua" w:hAnsi="Book Antiqua" w:cs="Cambria"/>
          <w:b/>
          <w:sz w:val="22"/>
          <w:szCs w:val="22"/>
          <w:u w:val="single"/>
        </w:rPr>
        <w:t>Education</w:t>
      </w:r>
    </w:p>
    <w:p w:rsidR="002C5398" w:rsidRPr="00D92672" w:rsidRDefault="00F15E3F">
      <w:pPr>
        <w:jc w:val="both"/>
        <w:rPr>
          <w:rFonts w:ascii="Book Antiqua" w:hAnsi="Book Antiqua"/>
          <w:sz w:val="22"/>
          <w:szCs w:val="22"/>
        </w:rPr>
      </w:pPr>
      <w:r w:rsidRPr="00D92672">
        <w:rPr>
          <w:rFonts w:ascii="Book Antiqua" w:hAnsi="Book Antiqua" w:cs="Cambria"/>
          <w:b/>
          <w:sz w:val="22"/>
          <w:szCs w:val="22"/>
        </w:rPr>
        <w:t>MBA</w:t>
      </w:r>
    </w:p>
    <w:sectPr w:rsidR="002C5398" w:rsidRPr="00D92672" w:rsidSect="00D80630">
      <w:type w:val="continuous"/>
      <w:pgSz w:w="12240" w:h="15840"/>
      <w:pgMar w:top="1440" w:right="1080" w:bottom="1440" w:left="1080" w:header="708"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81B" w:rsidRDefault="00FA181B">
      <w:r>
        <w:separator/>
      </w:r>
    </w:p>
  </w:endnote>
  <w:endnote w:type="continuationSeparator" w:id="0">
    <w:p w:rsidR="00FA181B" w:rsidRDefault="00FA18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宋体">
    <w:charset w:val="50"/>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0E8" w:rsidRDefault="00E210E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0E8" w:rsidRDefault="00E210E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0E8" w:rsidRDefault="00E210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81B" w:rsidRDefault="00FA181B">
      <w:r>
        <w:separator/>
      </w:r>
    </w:p>
  </w:footnote>
  <w:footnote w:type="continuationSeparator" w:id="0">
    <w:p w:rsidR="00FA181B" w:rsidRDefault="00FA18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105" w:rsidRPr="005E04E9" w:rsidRDefault="003E0105" w:rsidP="002C5398">
    <w:pPr>
      <w:pStyle w:val="Header"/>
      <w:pBdr>
        <w:between w:val="single" w:sz="4" w:space="1" w:color="4F81BD"/>
      </w:pBdr>
      <w:spacing w:line="276" w:lineRule="auto"/>
      <w:jc w:val="center"/>
      <w:rPr>
        <w:rFonts w:ascii="Cambria" w:hAnsi="Cambria"/>
      </w:rPr>
    </w:pPr>
    <w:r w:rsidRPr="005E04E9">
      <w:rPr>
        <w:rFonts w:ascii="Cambria" w:hAnsi="Cambria"/>
      </w:rPr>
      <w:t>[Type the document title]</w:t>
    </w:r>
  </w:p>
  <w:p w:rsidR="003E0105" w:rsidRPr="005E04E9" w:rsidRDefault="003E0105" w:rsidP="002C5398">
    <w:pPr>
      <w:pStyle w:val="Header"/>
      <w:pBdr>
        <w:between w:val="single" w:sz="4" w:space="1" w:color="4F81BD"/>
      </w:pBdr>
      <w:spacing w:line="276" w:lineRule="auto"/>
      <w:jc w:val="center"/>
      <w:rPr>
        <w:rFonts w:ascii="Cambria" w:hAnsi="Cambria"/>
      </w:rPr>
    </w:pPr>
    <w:r w:rsidRPr="005E04E9">
      <w:rPr>
        <w:rFonts w:ascii="Cambria" w:hAnsi="Cambria"/>
      </w:rPr>
      <w:t>[Type the date]</w:t>
    </w:r>
  </w:p>
  <w:p w:rsidR="003E0105" w:rsidRDefault="003E010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E3F" w:rsidRPr="00D92672" w:rsidRDefault="00F15E3F" w:rsidP="00D92672">
    <w:pPr>
      <w:pStyle w:val="Header"/>
      <w:pBdr>
        <w:between w:val="single" w:sz="4" w:space="1" w:color="4F81BD"/>
      </w:pBdr>
      <w:spacing w:line="276" w:lineRule="auto"/>
      <w:rPr>
        <w:rFonts w:ascii="Book Antiqua" w:hAnsi="Book Antiqua"/>
      </w:rPr>
    </w:pPr>
    <w:bookmarkStart w:id="0" w:name="OLE_LINK1"/>
    <w:bookmarkStart w:id="1" w:name="OLE_LINK2"/>
    <w:r w:rsidRPr="00D92672">
      <w:rPr>
        <w:rFonts w:ascii="Book Antiqua" w:hAnsi="Book Antiqua"/>
        <w:b/>
      </w:rPr>
      <w:t>Paulos Gebre Michael</w:t>
    </w:r>
    <w:r w:rsidRPr="00D92672">
      <w:rPr>
        <w:rFonts w:ascii="Book Antiqua" w:hAnsi="Book Antiqua"/>
      </w:rPr>
      <w:t xml:space="preserve"> </w:t>
    </w:r>
  </w:p>
  <w:bookmarkEnd w:id="0"/>
  <w:bookmarkEnd w:id="1"/>
  <w:p w:rsidR="003E0105" w:rsidRPr="00D92672" w:rsidRDefault="003E0105" w:rsidP="00D92672">
    <w:pPr>
      <w:pStyle w:val="Header"/>
      <w:pBdr>
        <w:between w:val="single" w:sz="4" w:space="1" w:color="4F81BD"/>
      </w:pBdr>
      <w:spacing w:line="276" w:lineRule="auto"/>
      <w:rPr>
        <w:rFonts w:ascii="Book Antiqua" w:hAnsi="Book Antiqua"/>
      </w:rPr>
    </w:pPr>
    <w:r w:rsidRPr="00D92672">
      <w:rPr>
        <w:rFonts w:ascii="Book Antiqua" w:hAnsi="Book Antiqua"/>
        <w:b/>
      </w:rPr>
      <w:t>Phone:</w:t>
    </w:r>
    <w:r w:rsidR="00F15E3F" w:rsidRPr="00D92672">
      <w:rPr>
        <w:rFonts w:ascii="Book Antiqua" w:hAnsi="Book Antiqua"/>
        <w:b/>
      </w:rPr>
      <w:t xml:space="preserve"> (301) 980-1878 (c)</w:t>
    </w:r>
  </w:p>
  <w:p w:rsidR="003E0105" w:rsidRPr="00D92672" w:rsidRDefault="00F066E0" w:rsidP="00D92672">
    <w:pPr>
      <w:rPr>
        <w:rFonts w:ascii="Book Antiqua" w:hAnsi="Book Antiqua"/>
      </w:rPr>
    </w:pPr>
    <w:hyperlink r:id="rId1" w:history="1">
      <w:r w:rsidR="00F15E3F" w:rsidRPr="00D92672">
        <w:rPr>
          <w:rStyle w:val="Hyperlink"/>
          <w:rFonts w:ascii="Book Antiqua" w:hAnsi="Book Antiqua"/>
          <w:b/>
          <w:bCs/>
          <w:u w:val="none"/>
        </w:rPr>
        <w:t>p_gebremichael@yahoo.com</w:t>
      </w:r>
    </w:hyperlink>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0E8" w:rsidRDefault="00E210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360" w:firstLine="0"/>
      </w:pPr>
      <w:rPr>
        <w:rFonts w:ascii="Times New Roman" w:hAnsi="Times New Roman" w:cs="Times New Roman"/>
        <w:b w:val="0"/>
        <w:bCs w:val="0"/>
        <w:i w:val="0"/>
        <w:iCs w:val="0"/>
        <w:strike w:val="0"/>
        <w:dstrike w:val="0"/>
        <w:color w:val="000000"/>
        <w:sz w:val="20"/>
        <w:szCs w:val="20"/>
        <w:u w:val="none"/>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Times New Roman" w:hAnsi="Times New Roman" w:cs="Times New Roman"/>
        <w:b w:val="0"/>
        <w:bCs w:val="0"/>
        <w:i w:val="0"/>
        <w:iCs w:val="0"/>
        <w:strike w:val="0"/>
        <w:dstrike w:val="0"/>
        <w:color w:val="000000"/>
        <w:sz w:val="20"/>
        <w:szCs w:val="20"/>
        <w:u w:val="none"/>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Times New Roman" w:hAnsi="Times New Roman" w:cs="Times New Roman"/>
        <w:b w:val="0"/>
        <w:bCs w:val="0"/>
        <w:i w:val="0"/>
        <w:iCs w:val="0"/>
        <w:strike w:val="0"/>
        <w:dstrike w:val="0"/>
        <w:color w:val="000000"/>
        <w:sz w:val="20"/>
        <w:szCs w:val="20"/>
        <w:u w:val="none"/>
      </w:rPr>
    </w:lvl>
  </w:abstractNum>
  <w:abstractNum w:abstractNumId="4">
    <w:nsid w:val="00000005"/>
    <w:multiLevelType w:val="singleLevel"/>
    <w:tmpl w:val="00000005"/>
    <w:name w:val="WW8Num7"/>
    <w:lvl w:ilvl="0">
      <w:start w:val="1"/>
      <w:numFmt w:val="bullet"/>
      <w:lvlText w:val="●"/>
      <w:lvlJc w:val="left"/>
      <w:pPr>
        <w:tabs>
          <w:tab w:val="num" w:pos="0"/>
        </w:tabs>
        <w:ind w:left="720" w:hanging="360"/>
      </w:pPr>
      <w:rPr>
        <w:rFonts w:ascii="Times New Roman" w:hAnsi="Times New Roman" w:cs="Times New Roman"/>
        <w:b w:val="0"/>
        <w:bCs w:val="0"/>
        <w:i w:val="0"/>
        <w:iCs w:val="0"/>
        <w:strike w:val="0"/>
        <w:dstrike w:val="0"/>
        <w:color w:val="000000"/>
        <w:sz w:val="20"/>
        <w:szCs w:val="20"/>
        <w:u w:val="none"/>
      </w:rPr>
    </w:lvl>
  </w:abstractNum>
  <w:abstractNum w:abstractNumId="5">
    <w:nsid w:val="00000006"/>
    <w:multiLevelType w:val="singleLevel"/>
    <w:tmpl w:val="00000006"/>
    <w:name w:val="WW8Num13"/>
    <w:lvl w:ilvl="0">
      <w:start w:val="1"/>
      <w:numFmt w:val="bullet"/>
      <w:lvlText w:val="●"/>
      <w:lvlJc w:val="left"/>
      <w:pPr>
        <w:tabs>
          <w:tab w:val="num" w:pos="0"/>
        </w:tabs>
        <w:ind w:left="720" w:hanging="360"/>
      </w:pPr>
      <w:rPr>
        <w:rFonts w:ascii="Times New Roman" w:hAnsi="Times New Roman" w:cs="Times New Roman"/>
        <w:b w:val="0"/>
        <w:bCs w:val="0"/>
        <w:i w:val="0"/>
        <w:iCs w:val="0"/>
        <w:strike w:val="0"/>
        <w:dstrike w:val="0"/>
        <w:color w:val="000000"/>
        <w:sz w:val="20"/>
        <w:szCs w:val="20"/>
        <w:u w:val="none"/>
      </w:rPr>
    </w:lvl>
  </w:abstractNum>
  <w:abstractNum w:abstractNumId="6">
    <w:nsid w:val="00000007"/>
    <w:multiLevelType w:val="singleLevel"/>
    <w:tmpl w:val="00000007"/>
    <w:name w:val="WW8Num22"/>
    <w:lvl w:ilvl="0">
      <w:start w:val="1"/>
      <w:numFmt w:val="bullet"/>
      <w:lvlText w:val=""/>
      <w:lvlJc w:val="left"/>
      <w:pPr>
        <w:tabs>
          <w:tab w:val="num" w:pos="720"/>
        </w:tabs>
        <w:ind w:left="720" w:hanging="360"/>
      </w:pPr>
      <w:rPr>
        <w:rFonts w:ascii="Symbol" w:hAnsi="Symbol" w:cs="Symbol"/>
      </w:rPr>
    </w:lvl>
  </w:abstractNum>
  <w:abstractNum w:abstractNumId="7">
    <w:nsid w:val="353C038D"/>
    <w:multiLevelType w:val="hybridMultilevel"/>
    <w:tmpl w:val="F53C94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5B7E6D"/>
    <w:multiLevelType w:val="hybridMultilevel"/>
    <w:tmpl w:val="E2A8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9218"/>
  </w:hdrShapeDefaults>
  <w:footnotePr>
    <w:footnote w:id="-1"/>
    <w:footnote w:id="0"/>
  </w:footnotePr>
  <w:endnotePr>
    <w:endnote w:id="-1"/>
    <w:endnote w:id="0"/>
  </w:endnotePr>
  <w:compat/>
  <w:rsids>
    <w:rsidRoot w:val="002C5398"/>
    <w:rsid w:val="00052890"/>
    <w:rsid w:val="000953DA"/>
    <w:rsid w:val="000A710D"/>
    <w:rsid w:val="000D43C2"/>
    <w:rsid w:val="000F40BA"/>
    <w:rsid w:val="001136B8"/>
    <w:rsid w:val="00121F3B"/>
    <w:rsid w:val="00122A28"/>
    <w:rsid w:val="001D57E9"/>
    <w:rsid w:val="002218DF"/>
    <w:rsid w:val="00255E50"/>
    <w:rsid w:val="002C0983"/>
    <w:rsid w:val="002C5398"/>
    <w:rsid w:val="002E36DB"/>
    <w:rsid w:val="00397A27"/>
    <w:rsid w:val="003E0105"/>
    <w:rsid w:val="003E02BF"/>
    <w:rsid w:val="004E2D0A"/>
    <w:rsid w:val="00514B66"/>
    <w:rsid w:val="00532F0A"/>
    <w:rsid w:val="005610FB"/>
    <w:rsid w:val="00575402"/>
    <w:rsid w:val="005915A9"/>
    <w:rsid w:val="00694260"/>
    <w:rsid w:val="00757E21"/>
    <w:rsid w:val="00764679"/>
    <w:rsid w:val="00770B40"/>
    <w:rsid w:val="007868C2"/>
    <w:rsid w:val="007D314E"/>
    <w:rsid w:val="00935EF7"/>
    <w:rsid w:val="009E66EE"/>
    <w:rsid w:val="00A20D03"/>
    <w:rsid w:val="00A9654B"/>
    <w:rsid w:val="00B26F76"/>
    <w:rsid w:val="00BB7148"/>
    <w:rsid w:val="00BE7DF9"/>
    <w:rsid w:val="00C15185"/>
    <w:rsid w:val="00C507AC"/>
    <w:rsid w:val="00C842AD"/>
    <w:rsid w:val="00D80630"/>
    <w:rsid w:val="00D879F4"/>
    <w:rsid w:val="00D87D42"/>
    <w:rsid w:val="00D92672"/>
    <w:rsid w:val="00DC1F32"/>
    <w:rsid w:val="00E210E8"/>
    <w:rsid w:val="00EA1A11"/>
    <w:rsid w:val="00EC2EAA"/>
    <w:rsid w:val="00F066E0"/>
    <w:rsid w:val="00F15E3F"/>
    <w:rsid w:val="00FA181B"/>
    <w:rsid w:val="00FA1E40"/>
    <w:rsid w:val="00FA69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80630"/>
    <w:pPr>
      <w:suppressAutoHyphens/>
    </w:pPr>
    <w:rPr>
      <w:color w:val="000000"/>
      <w:sz w:val="24"/>
      <w:szCs w:val="24"/>
      <w:lang w:eastAsia="ar-SA"/>
    </w:rPr>
  </w:style>
  <w:style w:type="paragraph" w:styleId="Heading1">
    <w:name w:val="heading 1"/>
    <w:basedOn w:val="Normal"/>
    <w:next w:val="Normal"/>
    <w:qFormat/>
    <w:rsid w:val="00D80630"/>
    <w:pPr>
      <w:numPr>
        <w:numId w:val="1"/>
      </w:numPr>
      <w:tabs>
        <w:tab w:val="left" w:pos="1620"/>
      </w:tabs>
      <w:jc w:val="both"/>
      <w:outlineLvl w:val="0"/>
    </w:pPr>
    <w:rPr>
      <w:rFonts w:ascii="Cambria" w:eastAsia="Cambria" w:hAnsi="Cambria" w:cs="Cambria"/>
      <w:b/>
      <w:bCs/>
      <w:sz w:val="32"/>
      <w:szCs w:val="32"/>
    </w:rPr>
  </w:style>
  <w:style w:type="paragraph" w:styleId="Heading2">
    <w:name w:val="heading 2"/>
    <w:basedOn w:val="Normal"/>
    <w:next w:val="Normal"/>
    <w:qFormat/>
    <w:rsid w:val="00D80630"/>
    <w:pPr>
      <w:numPr>
        <w:ilvl w:val="1"/>
        <w:numId w:val="1"/>
      </w:numPr>
      <w:spacing w:before="240" w:after="60"/>
      <w:outlineLvl w:val="1"/>
    </w:pPr>
    <w:rPr>
      <w:rFonts w:ascii="Cambria" w:eastAsia="Cambria" w:hAnsi="Cambria" w:cs="Cambria"/>
      <w:b/>
      <w:bCs/>
      <w:i/>
      <w:iCs/>
      <w:sz w:val="28"/>
      <w:szCs w:val="28"/>
    </w:rPr>
  </w:style>
  <w:style w:type="paragraph" w:styleId="Heading3">
    <w:name w:val="heading 3"/>
    <w:basedOn w:val="Normal"/>
    <w:next w:val="Normal"/>
    <w:qFormat/>
    <w:rsid w:val="00D80630"/>
    <w:pPr>
      <w:numPr>
        <w:ilvl w:val="2"/>
        <w:numId w:val="1"/>
      </w:numPr>
      <w:spacing w:before="240" w:after="60"/>
      <w:outlineLvl w:val="2"/>
    </w:pPr>
    <w:rPr>
      <w:rFonts w:ascii="Cambria" w:eastAsia="Cambria" w:hAnsi="Cambria" w:cs="Cambria"/>
      <w:b/>
      <w:bCs/>
      <w:sz w:val="26"/>
      <w:szCs w:val="26"/>
    </w:rPr>
  </w:style>
  <w:style w:type="paragraph" w:styleId="Heading4">
    <w:name w:val="heading 4"/>
    <w:basedOn w:val="Normal"/>
    <w:next w:val="Normal"/>
    <w:qFormat/>
    <w:rsid w:val="00D80630"/>
    <w:pPr>
      <w:numPr>
        <w:ilvl w:val="3"/>
        <w:numId w:val="1"/>
      </w:numPr>
      <w:spacing w:before="240" w:after="60"/>
      <w:outlineLvl w:val="3"/>
    </w:pPr>
    <w:rPr>
      <w:b/>
      <w:bCs/>
      <w:sz w:val="28"/>
      <w:szCs w:val="28"/>
    </w:rPr>
  </w:style>
  <w:style w:type="paragraph" w:styleId="Heading5">
    <w:name w:val="heading 5"/>
    <w:basedOn w:val="Normal"/>
    <w:next w:val="Normal"/>
    <w:qFormat/>
    <w:rsid w:val="00D80630"/>
    <w:pPr>
      <w:numPr>
        <w:ilvl w:val="4"/>
        <w:numId w:val="1"/>
      </w:numPr>
      <w:spacing w:before="240" w:after="60"/>
      <w:outlineLvl w:val="4"/>
    </w:pPr>
    <w:rPr>
      <w:b/>
      <w:bCs/>
      <w:i/>
      <w:iCs/>
      <w:sz w:val="26"/>
      <w:szCs w:val="26"/>
    </w:rPr>
  </w:style>
  <w:style w:type="paragraph" w:styleId="Heading6">
    <w:name w:val="heading 6"/>
    <w:basedOn w:val="Normal"/>
    <w:next w:val="Normal"/>
    <w:qFormat/>
    <w:rsid w:val="00D80630"/>
    <w:pPr>
      <w:numPr>
        <w:ilvl w:val="5"/>
        <w:numId w:val="1"/>
      </w:numPr>
      <w:jc w:val="center"/>
      <w:outlineLvl w:val="5"/>
    </w:pPr>
    <w:rPr>
      <w:rFonts w:ascii="Calibri" w:eastAsia="Calibri" w:hAnsi="Calibri" w:cs="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80630"/>
    <w:rPr>
      <w:rFonts w:ascii="Symbol" w:hAnsi="Symbol" w:cs="Symbol"/>
    </w:rPr>
  </w:style>
  <w:style w:type="character" w:customStyle="1" w:styleId="WW8Num1z2">
    <w:name w:val="WW8Num1z2"/>
    <w:rsid w:val="00D80630"/>
    <w:rPr>
      <w:rFonts w:ascii="Courier New" w:hAnsi="Courier New" w:cs="Courier New"/>
    </w:rPr>
  </w:style>
  <w:style w:type="character" w:customStyle="1" w:styleId="WW8Num1z3">
    <w:name w:val="WW8Num1z3"/>
    <w:rsid w:val="00D80630"/>
    <w:rPr>
      <w:rFonts w:ascii="Wingdings" w:hAnsi="Wingdings" w:cs="Wingdings"/>
    </w:rPr>
  </w:style>
  <w:style w:type="character" w:customStyle="1" w:styleId="WW8Num2z0">
    <w:name w:val="WW8Num2z0"/>
    <w:rsid w:val="00D80630"/>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WW8Num3z0">
    <w:name w:val="WW8Num3z0"/>
    <w:rsid w:val="00D80630"/>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WW8Num4z0">
    <w:name w:val="WW8Num4z0"/>
    <w:rsid w:val="00D80630"/>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WW8Num5z0">
    <w:name w:val="WW8Num5z0"/>
    <w:rsid w:val="00D80630"/>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WW8Num6z0">
    <w:name w:val="WW8Num6z0"/>
    <w:rsid w:val="00D80630"/>
    <w:rPr>
      <w:rFonts w:ascii="Times New Roman" w:eastAsia="Times New Roman" w:hAnsi="Times New Roman" w:cs="Times New Roman"/>
      <w:b/>
      <w:bCs/>
      <w:i w:val="0"/>
      <w:iCs w:val="0"/>
      <w:strike w:val="0"/>
      <w:dstrike w:val="0"/>
      <w:color w:val="000000"/>
      <w:sz w:val="20"/>
      <w:szCs w:val="20"/>
      <w:u w:val="none"/>
    </w:rPr>
  </w:style>
  <w:style w:type="character" w:customStyle="1" w:styleId="WW8Num7z0">
    <w:name w:val="WW8Num7z0"/>
    <w:rsid w:val="00D80630"/>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WW8Num8z0">
    <w:name w:val="WW8Num8z0"/>
    <w:rsid w:val="00D80630"/>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WW8Num9z0">
    <w:name w:val="WW8Num9z0"/>
    <w:rsid w:val="00D80630"/>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WW8Num10z0">
    <w:name w:val="WW8Num10z0"/>
    <w:rsid w:val="00D80630"/>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WW8Num11z0">
    <w:name w:val="WW8Num11z0"/>
    <w:rsid w:val="00D80630"/>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WW8Num12z0">
    <w:name w:val="WW8Num12z0"/>
    <w:rsid w:val="00D80630"/>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WW8Num12z1">
    <w:name w:val="WW8Num12z1"/>
    <w:rsid w:val="00D80630"/>
    <w:rPr>
      <w:rFonts w:ascii="Courier New" w:hAnsi="Courier New" w:cs="Courier New"/>
    </w:rPr>
  </w:style>
  <w:style w:type="character" w:customStyle="1" w:styleId="WW8Num12z2">
    <w:name w:val="WW8Num12z2"/>
    <w:rsid w:val="00D80630"/>
    <w:rPr>
      <w:rFonts w:ascii="Wingdings" w:hAnsi="Wingdings" w:cs="Wingdings"/>
    </w:rPr>
  </w:style>
  <w:style w:type="character" w:customStyle="1" w:styleId="WW8Num12z3">
    <w:name w:val="WW8Num12z3"/>
    <w:rsid w:val="00D80630"/>
    <w:rPr>
      <w:rFonts w:ascii="Symbol" w:hAnsi="Symbol" w:cs="Symbol"/>
    </w:rPr>
  </w:style>
  <w:style w:type="character" w:customStyle="1" w:styleId="WW8Num13z0">
    <w:name w:val="WW8Num13z0"/>
    <w:rsid w:val="00D80630"/>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WW8Num13z1">
    <w:name w:val="WW8Num13z1"/>
    <w:rsid w:val="00D80630"/>
    <w:rPr>
      <w:rFonts w:ascii="Courier New" w:hAnsi="Courier New" w:cs="Courier New"/>
    </w:rPr>
  </w:style>
  <w:style w:type="character" w:customStyle="1" w:styleId="WW8Num13z2">
    <w:name w:val="WW8Num13z2"/>
    <w:rsid w:val="00D80630"/>
    <w:rPr>
      <w:rFonts w:ascii="Wingdings" w:hAnsi="Wingdings" w:cs="Wingdings"/>
    </w:rPr>
  </w:style>
  <w:style w:type="character" w:customStyle="1" w:styleId="WW8Num13z3">
    <w:name w:val="WW8Num13z3"/>
    <w:rsid w:val="00D80630"/>
    <w:rPr>
      <w:rFonts w:ascii="Symbol" w:hAnsi="Symbol" w:cs="Symbol"/>
    </w:rPr>
  </w:style>
  <w:style w:type="character" w:customStyle="1" w:styleId="WW8Num14z0">
    <w:name w:val="WW8Num14z0"/>
    <w:rsid w:val="00D80630"/>
    <w:rPr>
      <w:rFonts w:ascii="Symbol" w:hAnsi="Symbol" w:cs="Symbol"/>
    </w:rPr>
  </w:style>
  <w:style w:type="character" w:customStyle="1" w:styleId="WW8Num14z1">
    <w:name w:val="WW8Num14z1"/>
    <w:rsid w:val="00D80630"/>
    <w:rPr>
      <w:rFonts w:ascii="Courier New" w:hAnsi="Courier New" w:cs="Courier New"/>
    </w:rPr>
  </w:style>
  <w:style w:type="character" w:customStyle="1" w:styleId="WW8Num14z2">
    <w:name w:val="WW8Num14z2"/>
    <w:rsid w:val="00D80630"/>
    <w:rPr>
      <w:rFonts w:ascii="Wingdings" w:hAnsi="Wingdings" w:cs="Wingdings"/>
    </w:rPr>
  </w:style>
  <w:style w:type="character" w:customStyle="1" w:styleId="WW8Num15z0">
    <w:name w:val="WW8Num15z0"/>
    <w:rsid w:val="00D80630"/>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WW8Num15z1">
    <w:name w:val="WW8Num15z1"/>
    <w:rsid w:val="00D80630"/>
    <w:rPr>
      <w:rFonts w:ascii="Courier New" w:hAnsi="Courier New" w:cs="Courier New"/>
    </w:rPr>
  </w:style>
  <w:style w:type="character" w:customStyle="1" w:styleId="WW8Num15z2">
    <w:name w:val="WW8Num15z2"/>
    <w:rsid w:val="00D80630"/>
    <w:rPr>
      <w:rFonts w:ascii="Wingdings" w:hAnsi="Wingdings" w:cs="Wingdings"/>
    </w:rPr>
  </w:style>
  <w:style w:type="character" w:customStyle="1" w:styleId="WW8Num15z3">
    <w:name w:val="WW8Num15z3"/>
    <w:rsid w:val="00D80630"/>
    <w:rPr>
      <w:rFonts w:ascii="Symbol" w:hAnsi="Symbol" w:cs="Symbol"/>
    </w:rPr>
  </w:style>
  <w:style w:type="character" w:customStyle="1" w:styleId="WW8Num16z0">
    <w:name w:val="WW8Num16z0"/>
    <w:rsid w:val="00D80630"/>
    <w:rPr>
      <w:rFonts w:ascii="Symbol" w:hAnsi="Symbol" w:cs="Symbol"/>
    </w:rPr>
  </w:style>
  <w:style w:type="character" w:customStyle="1" w:styleId="WW8Num16z1">
    <w:name w:val="WW8Num16z1"/>
    <w:rsid w:val="00D80630"/>
    <w:rPr>
      <w:rFonts w:ascii="Courier New" w:hAnsi="Courier New" w:cs="Courier New"/>
    </w:rPr>
  </w:style>
  <w:style w:type="character" w:customStyle="1" w:styleId="WW8Num16z2">
    <w:name w:val="WW8Num16z2"/>
    <w:rsid w:val="00D80630"/>
    <w:rPr>
      <w:rFonts w:ascii="Wingdings" w:hAnsi="Wingdings" w:cs="Wingdings"/>
    </w:rPr>
  </w:style>
  <w:style w:type="character" w:customStyle="1" w:styleId="WW8Num17z0">
    <w:name w:val="WW8Num17z0"/>
    <w:rsid w:val="00D80630"/>
    <w:rPr>
      <w:rFonts w:ascii="Symbol" w:hAnsi="Symbol" w:cs="Symbol"/>
    </w:rPr>
  </w:style>
  <w:style w:type="character" w:customStyle="1" w:styleId="WW8Num17z1">
    <w:name w:val="WW8Num17z1"/>
    <w:rsid w:val="00D80630"/>
    <w:rPr>
      <w:rFonts w:ascii="Courier New" w:hAnsi="Courier New" w:cs="Courier New"/>
    </w:rPr>
  </w:style>
  <w:style w:type="character" w:customStyle="1" w:styleId="WW8Num17z2">
    <w:name w:val="WW8Num17z2"/>
    <w:rsid w:val="00D80630"/>
    <w:rPr>
      <w:rFonts w:ascii="Wingdings" w:hAnsi="Wingdings" w:cs="Wingdings"/>
    </w:rPr>
  </w:style>
  <w:style w:type="character" w:customStyle="1" w:styleId="WW8Num18z0">
    <w:name w:val="WW8Num18z0"/>
    <w:rsid w:val="00D80630"/>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WW8Num18z1">
    <w:name w:val="WW8Num18z1"/>
    <w:rsid w:val="00D80630"/>
    <w:rPr>
      <w:rFonts w:ascii="Courier New" w:hAnsi="Courier New" w:cs="Courier New"/>
    </w:rPr>
  </w:style>
  <w:style w:type="character" w:customStyle="1" w:styleId="WW8Num18z2">
    <w:name w:val="WW8Num18z2"/>
    <w:rsid w:val="00D80630"/>
    <w:rPr>
      <w:rFonts w:ascii="Wingdings" w:hAnsi="Wingdings" w:cs="Wingdings"/>
    </w:rPr>
  </w:style>
  <w:style w:type="character" w:customStyle="1" w:styleId="WW8Num18z3">
    <w:name w:val="WW8Num18z3"/>
    <w:rsid w:val="00D80630"/>
    <w:rPr>
      <w:rFonts w:ascii="Symbol" w:hAnsi="Symbol" w:cs="Symbol"/>
    </w:rPr>
  </w:style>
  <w:style w:type="character" w:customStyle="1" w:styleId="WW8Num19z0">
    <w:name w:val="WW8Num19z0"/>
    <w:rsid w:val="00D80630"/>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WW8Num19z1">
    <w:name w:val="WW8Num19z1"/>
    <w:rsid w:val="00D80630"/>
    <w:rPr>
      <w:rFonts w:ascii="Courier New" w:hAnsi="Courier New" w:cs="Courier New"/>
    </w:rPr>
  </w:style>
  <w:style w:type="character" w:customStyle="1" w:styleId="WW8Num19z2">
    <w:name w:val="WW8Num19z2"/>
    <w:rsid w:val="00D80630"/>
    <w:rPr>
      <w:rFonts w:ascii="Wingdings" w:hAnsi="Wingdings" w:cs="Wingdings"/>
    </w:rPr>
  </w:style>
  <w:style w:type="character" w:customStyle="1" w:styleId="WW8Num19z3">
    <w:name w:val="WW8Num19z3"/>
    <w:rsid w:val="00D80630"/>
    <w:rPr>
      <w:rFonts w:ascii="Symbol" w:hAnsi="Symbol" w:cs="Symbol"/>
    </w:rPr>
  </w:style>
  <w:style w:type="character" w:customStyle="1" w:styleId="WW8Num20z0">
    <w:name w:val="WW8Num20z0"/>
    <w:rsid w:val="00D80630"/>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WW8Num20z1">
    <w:name w:val="WW8Num20z1"/>
    <w:rsid w:val="00D80630"/>
    <w:rPr>
      <w:rFonts w:ascii="Courier New" w:hAnsi="Courier New" w:cs="Courier New"/>
    </w:rPr>
  </w:style>
  <w:style w:type="character" w:customStyle="1" w:styleId="WW8Num20z2">
    <w:name w:val="WW8Num20z2"/>
    <w:rsid w:val="00D80630"/>
    <w:rPr>
      <w:rFonts w:ascii="Wingdings" w:hAnsi="Wingdings" w:cs="Wingdings"/>
    </w:rPr>
  </w:style>
  <w:style w:type="character" w:customStyle="1" w:styleId="WW8Num20z3">
    <w:name w:val="WW8Num20z3"/>
    <w:rsid w:val="00D80630"/>
    <w:rPr>
      <w:rFonts w:ascii="Symbol" w:hAnsi="Symbol" w:cs="Symbol"/>
    </w:rPr>
  </w:style>
  <w:style w:type="character" w:customStyle="1" w:styleId="WW8Num21z0">
    <w:name w:val="WW8Num21z0"/>
    <w:rsid w:val="00D80630"/>
    <w:rPr>
      <w:rFonts w:ascii="Symbol" w:hAnsi="Symbol" w:cs="Symbol"/>
    </w:rPr>
  </w:style>
  <w:style w:type="character" w:customStyle="1" w:styleId="WW8Num21z1">
    <w:name w:val="WW8Num21z1"/>
    <w:rsid w:val="00D80630"/>
    <w:rPr>
      <w:rFonts w:ascii="Courier New" w:hAnsi="Courier New" w:cs="Courier New"/>
    </w:rPr>
  </w:style>
  <w:style w:type="character" w:customStyle="1" w:styleId="WW8Num21z2">
    <w:name w:val="WW8Num21z2"/>
    <w:rsid w:val="00D80630"/>
    <w:rPr>
      <w:rFonts w:ascii="Wingdings" w:hAnsi="Wingdings" w:cs="Wingdings"/>
    </w:rPr>
  </w:style>
  <w:style w:type="character" w:customStyle="1" w:styleId="WW8Num22z0">
    <w:name w:val="WW8Num22z0"/>
    <w:rsid w:val="00D80630"/>
    <w:rPr>
      <w:rFonts w:ascii="Symbol" w:hAnsi="Symbol" w:cs="Symbol"/>
    </w:rPr>
  </w:style>
  <w:style w:type="character" w:customStyle="1" w:styleId="WW8Num22z1">
    <w:name w:val="WW8Num22z1"/>
    <w:rsid w:val="00D80630"/>
    <w:rPr>
      <w:rFonts w:ascii="Courier New" w:hAnsi="Courier New" w:cs="Courier New"/>
    </w:rPr>
  </w:style>
  <w:style w:type="character" w:customStyle="1" w:styleId="WW8Num22z2">
    <w:name w:val="WW8Num22z2"/>
    <w:rsid w:val="00D80630"/>
    <w:rPr>
      <w:rFonts w:ascii="Wingdings" w:hAnsi="Wingdings" w:cs="Wingdings"/>
    </w:rPr>
  </w:style>
  <w:style w:type="character" w:customStyle="1" w:styleId="HeaderChar">
    <w:name w:val="Header Char"/>
    <w:uiPriority w:val="99"/>
    <w:rsid w:val="00D80630"/>
    <w:rPr>
      <w:color w:val="000000"/>
      <w:sz w:val="24"/>
      <w:szCs w:val="24"/>
    </w:rPr>
  </w:style>
  <w:style w:type="character" w:customStyle="1" w:styleId="FooterChar">
    <w:name w:val="Footer Char"/>
    <w:rsid w:val="00D80630"/>
    <w:rPr>
      <w:color w:val="000000"/>
      <w:sz w:val="24"/>
      <w:szCs w:val="24"/>
    </w:rPr>
  </w:style>
  <w:style w:type="character" w:styleId="CommentReference">
    <w:name w:val="annotation reference"/>
    <w:rsid w:val="00D80630"/>
    <w:rPr>
      <w:sz w:val="16"/>
      <w:szCs w:val="16"/>
    </w:rPr>
  </w:style>
  <w:style w:type="character" w:styleId="Hyperlink">
    <w:name w:val="Hyperlink"/>
    <w:rsid w:val="00D80630"/>
    <w:rPr>
      <w:color w:val="0000FF"/>
      <w:u w:val="single"/>
    </w:rPr>
  </w:style>
  <w:style w:type="character" w:customStyle="1" w:styleId="grame">
    <w:name w:val="grame"/>
    <w:basedOn w:val="DefaultParagraphFont"/>
    <w:rsid w:val="00D80630"/>
  </w:style>
  <w:style w:type="paragraph" w:customStyle="1" w:styleId="Heading">
    <w:name w:val="Heading"/>
    <w:basedOn w:val="Normal"/>
    <w:next w:val="BodyText"/>
    <w:rsid w:val="00D80630"/>
    <w:pPr>
      <w:keepNext/>
      <w:spacing w:before="240" w:after="120"/>
    </w:pPr>
    <w:rPr>
      <w:rFonts w:ascii="Arial" w:eastAsia="Microsoft YaHei" w:hAnsi="Arial" w:cs="Mangal"/>
      <w:sz w:val="28"/>
      <w:szCs w:val="28"/>
    </w:rPr>
  </w:style>
  <w:style w:type="paragraph" w:styleId="BodyText">
    <w:name w:val="Body Text"/>
    <w:basedOn w:val="Normal"/>
    <w:rsid w:val="00D80630"/>
    <w:pPr>
      <w:spacing w:after="120"/>
    </w:pPr>
  </w:style>
  <w:style w:type="paragraph" w:styleId="List">
    <w:name w:val="List"/>
    <w:basedOn w:val="BodyText"/>
    <w:rsid w:val="00D80630"/>
    <w:rPr>
      <w:rFonts w:cs="Mangal"/>
    </w:rPr>
  </w:style>
  <w:style w:type="paragraph" w:styleId="Caption">
    <w:name w:val="caption"/>
    <w:basedOn w:val="Normal"/>
    <w:qFormat/>
    <w:rsid w:val="00D80630"/>
    <w:pPr>
      <w:suppressLineNumbers/>
      <w:spacing w:before="120" w:after="120"/>
    </w:pPr>
    <w:rPr>
      <w:rFonts w:cs="Mangal"/>
      <w:i/>
      <w:iCs/>
    </w:rPr>
  </w:style>
  <w:style w:type="paragraph" w:customStyle="1" w:styleId="Index">
    <w:name w:val="Index"/>
    <w:basedOn w:val="Normal"/>
    <w:rsid w:val="00D80630"/>
    <w:pPr>
      <w:suppressLineNumbers/>
    </w:pPr>
    <w:rPr>
      <w:rFonts w:cs="Mangal"/>
    </w:rPr>
  </w:style>
  <w:style w:type="paragraph" w:styleId="Title">
    <w:name w:val="Title"/>
    <w:basedOn w:val="Normal"/>
    <w:next w:val="Subtitle"/>
    <w:qFormat/>
    <w:rsid w:val="00D80630"/>
    <w:pPr>
      <w:jc w:val="center"/>
    </w:pPr>
    <w:rPr>
      <w:rFonts w:ascii="Cambria" w:eastAsia="Cambria" w:hAnsi="Cambria" w:cs="Cambria"/>
      <w:b/>
      <w:bCs/>
      <w:sz w:val="32"/>
      <w:szCs w:val="32"/>
    </w:rPr>
  </w:style>
  <w:style w:type="paragraph" w:styleId="Subtitle">
    <w:name w:val="Subtitle"/>
    <w:basedOn w:val="Normal"/>
    <w:next w:val="BodyText"/>
    <w:qFormat/>
    <w:rsid w:val="00D80630"/>
    <w:pPr>
      <w:spacing w:after="60"/>
      <w:jc w:val="center"/>
    </w:pPr>
    <w:rPr>
      <w:rFonts w:ascii="Arial" w:eastAsia="Arial" w:hAnsi="Arial" w:cs="Arial"/>
    </w:rPr>
  </w:style>
  <w:style w:type="paragraph" w:customStyle="1" w:styleId="NoSpacing1">
    <w:name w:val="No Spacing1"/>
    <w:qFormat/>
    <w:rsid w:val="00D80630"/>
    <w:pPr>
      <w:suppressAutoHyphens/>
    </w:pPr>
    <w:rPr>
      <w:rFonts w:ascii="Calibri" w:hAnsi="Calibri" w:cs="Calibri"/>
      <w:sz w:val="22"/>
      <w:szCs w:val="22"/>
      <w:lang w:eastAsia="ar-SA"/>
    </w:rPr>
  </w:style>
  <w:style w:type="paragraph" w:customStyle="1" w:styleId="ColorfulList-Accent11">
    <w:name w:val="Colorful List - Accent 11"/>
    <w:basedOn w:val="Normal"/>
    <w:rsid w:val="00D80630"/>
    <w:pPr>
      <w:spacing w:after="200" w:line="276" w:lineRule="auto"/>
      <w:ind w:left="720"/>
    </w:pPr>
    <w:rPr>
      <w:rFonts w:ascii="Calibri" w:eastAsia="MS Mincho" w:hAnsi="Calibri" w:cs="Calibri"/>
      <w:color w:val="auto"/>
      <w:sz w:val="22"/>
      <w:szCs w:val="22"/>
    </w:rPr>
  </w:style>
  <w:style w:type="paragraph" w:styleId="Header">
    <w:name w:val="header"/>
    <w:basedOn w:val="Normal"/>
    <w:uiPriority w:val="99"/>
    <w:rsid w:val="00D80630"/>
    <w:pPr>
      <w:tabs>
        <w:tab w:val="center" w:pos="4320"/>
        <w:tab w:val="right" w:pos="8640"/>
      </w:tabs>
    </w:pPr>
  </w:style>
  <w:style w:type="paragraph" w:styleId="Footer">
    <w:name w:val="footer"/>
    <w:basedOn w:val="Normal"/>
    <w:rsid w:val="00D80630"/>
    <w:pPr>
      <w:tabs>
        <w:tab w:val="center" w:pos="4320"/>
        <w:tab w:val="right" w:pos="8640"/>
      </w:tabs>
    </w:pPr>
  </w:style>
  <w:style w:type="paragraph" w:styleId="NormalWeb">
    <w:name w:val="Normal (Web)"/>
    <w:basedOn w:val="Normal"/>
    <w:rsid w:val="00D80630"/>
    <w:pPr>
      <w:widowControl w:val="0"/>
      <w:autoSpaceDE w:val="0"/>
    </w:pPr>
    <w:rPr>
      <w:rFonts w:ascii="Arial" w:hAnsi="Arial" w:cs="Arial"/>
      <w:color w:val="auto"/>
      <w:sz w:val="18"/>
      <w:szCs w:val="18"/>
    </w:rPr>
  </w:style>
  <w:style w:type="paragraph" w:customStyle="1" w:styleId="ColorfulList-Accent12">
    <w:name w:val="Colorful List - Accent 12"/>
    <w:basedOn w:val="Normal"/>
    <w:qFormat/>
    <w:rsid w:val="00D80630"/>
    <w:pPr>
      <w:spacing w:after="200" w:line="276" w:lineRule="auto"/>
      <w:ind w:left="720"/>
    </w:pPr>
    <w:rPr>
      <w:color w:val="auto"/>
      <w:sz w:val="22"/>
      <w:szCs w:val="22"/>
    </w:rPr>
  </w:style>
  <w:style w:type="character" w:customStyle="1" w:styleId="apple-converted-space">
    <w:name w:val="apple-converted-space"/>
    <w:basedOn w:val="DefaultParagraphFont"/>
    <w:rsid w:val="00935EF7"/>
  </w:style>
  <w:style w:type="character" w:customStyle="1" w:styleId="highlight">
    <w:name w:val="highlight"/>
    <w:basedOn w:val="DefaultParagraphFont"/>
    <w:rsid w:val="00935EF7"/>
  </w:style>
  <w:style w:type="paragraph" w:styleId="ListParagraph">
    <w:name w:val="List Paragraph"/>
    <w:basedOn w:val="Normal"/>
    <w:uiPriority w:val="34"/>
    <w:qFormat/>
    <w:rsid w:val="00935EF7"/>
    <w:pPr>
      <w:ind w:left="720"/>
      <w:contextualSpacing/>
    </w:pPr>
  </w:style>
  <w:style w:type="character" w:customStyle="1" w:styleId="normalchar">
    <w:name w:val="normal__char"/>
    <w:basedOn w:val="DefaultParagraphFont"/>
    <w:rsid w:val="003E02BF"/>
  </w:style>
</w:styles>
</file>

<file path=word/webSettings.xml><?xml version="1.0" encoding="utf-8"?>
<w:webSettings xmlns:r="http://schemas.openxmlformats.org/officeDocument/2006/relationships" xmlns:w="http://schemas.openxmlformats.org/wordprocessingml/2006/main">
  <w:allowPNG/>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p_gebremichael@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2B52C-945E-4DBA-A238-CFFB2AF67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Links>
    <vt:vector size="6" baseType="variant">
      <vt:variant>
        <vt:i4>1638428</vt:i4>
      </vt:variant>
      <vt:variant>
        <vt:i4>0</vt:i4>
      </vt:variant>
      <vt:variant>
        <vt:i4>0</vt:i4>
      </vt:variant>
      <vt:variant>
        <vt:i4>5</vt:i4>
      </vt:variant>
      <vt:variant>
        <vt:lpwstr>mailto:p_gebremichael@yahoo.com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Paulos Gebre Michael</dc:creator>
  <cp:lastModifiedBy>ravi</cp:lastModifiedBy>
  <cp:revision>2</cp:revision>
  <cp:lastPrinted>2013-10-09T19:52:00Z</cp:lastPrinted>
  <dcterms:created xsi:type="dcterms:W3CDTF">2013-10-14T19:35:00Z</dcterms:created>
  <dcterms:modified xsi:type="dcterms:W3CDTF">2013-10-14T19:35:00Z</dcterms:modified>
</cp:coreProperties>
</file>