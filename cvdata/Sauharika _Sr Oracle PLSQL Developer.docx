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C28" w:rsidRPr="00D004C1" w:rsidRDefault="00242CA7" w:rsidP="00B800F8">
      <w:pPr>
        <w:spacing w:after="0" w:line="240" w:lineRule="auto"/>
        <w:jc w:val="center"/>
        <w:rPr>
          <w:rFonts w:cstheme="minorHAnsi"/>
          <w:b/>
          <w:color w:val="000000" w:themeColor="text1"/>
        </w:rPr>
      </w:pPr>
      <w:r w:rsidRPr="00D004C1">
        <w:rPr>
          <w:rFonts w:cstheme="minorHAnsi"/>
          <w:b/>
          <w:color w:val="000000" w:themeColor="text1"/>
        </w:rPr>
        <w:t>Sauharika Jasti</w:t>
      </w:r>
    </w:p>
    <w:p w:rsidR="00242CA7" w:rsidRPr="00D004C1" w:rsidRDefault="00700044" w:rsidP="00B800F8">
      <w:pPr>
        <w:spacing w:after="0" w:line="240" w:lineRule="auto"/>
        <w:jc w:val="center"/>
        <w:rPr>
          <w:rFonts w:cstheme="minorHAnsi"/>
          <w:b/>
          <w:color w:val="1F497D" w:themeColor="text2"/>
          <w:u w:val="single"/>
        </w:rPr>
      </w:pPr>
      <w:hyperlink r:id="rId9" w:history="1">
        <w:r w:rsidR="001F4F5C" w:rsidRPr="00D004C1">
          <w:rPr>
            <w:rStyle w:val="Hyperlink"/>
            <w:rFonts w:cstheme="minorHAnsi"/>
            <w:b/>
            <w:color w:val="1F497D" w:themeColor="text2"/>
          </w:rPr>
          <w:t>jasti.sauharika@gmail.com</w:t>
        </w:r>
      </w:hyperlink>
    </w:p>
    <w:p w:rsidR="001F4F5C" w:rsidRPr="00D004C1" w:rsidRDefault="00786BA2" w:rsidP="00DE7EE3">
      <w:pPr>
        <w:spacing w:after="0" w:line="240" w:lineRule="auto"/>
        <w:jc w:val="center"/>
        <w:rPr>
          <w:rFonts w:cstheme="minorHAnsi"/>
          <w:b/>
          <w:color w:val="000000" w:themeColor="text1"/>
        </w:rPr>
      </w:pPr>
      <w:r w:rsidRPr="00D004C1">
        <w:rPr>
          <w:rFonts w:cstheme="minorHAnsi"/>
          <w:b/>
          <w:color w:val="000000" w:themeColor="text1"/>
        </w:rPr>
        <w:t>(615)-305- 0609</w:t>
      </w:r>
    </w:p>
    <w:p w:rsidR="007A7FE6" w:rsidRPr="00D004C1" w:rsidRDefault="00FF010E" w:rsidP="007A7FE6">
      <w:pPr>
        <w:spacing w:after="0"/>
        <w:jc w:val="both"/>
        <w:rPr>
          <w:rFonts w:cstheme="minorHAnsi"/>
          <w:b/>
          <w:u w:val="single"/>
        </w:rPr>
      </w:pPr>
      <w:r w:rsidRPr="00D004C1">
        <w:rPr>
          <w:rFonts w:cstheme="minorHAnsi"/>
          <w:b/>
          <w:u w:val="single"/>
        </w:rPr>
        <w:t>P</w:t>
      </w:r>
      <w:r w:rsidR="000A11B8" w:rsidRPr="00D004C1">
        <w:rPr>
          <w:rFonts w:cstheme="minorHAnsi"/>
          <w:b/>
          <w:u w:val="single"/>
        </w:rPr>
        <w:t>ROFESSIONAL</w:t>
      </w:r>
      <w:r w:rsidRPr="00D004C1">
        <w:rPr>
          <w:rFonts w:cstheme="minorHAnsi"/>
          <w:b/>
          <w:u w:val="single"/>
        </w:rPr>
        <w:t xml:space="preserve"> S</w:t>
      </w:r>
      <w:r w:rsidR="000A11B8" w:rsidRPr="00D004C1">
        <w:rPr>
          <w:rFonts w:cstheme="minorHAnsi"/>
          <w:b/>
          <w:u w:val="single"/>
        </w:rPr>
        <w:t>UMMARY</w:t>
      </w:r>
      <w:r w:rsidRPr="00D004C1">
        <w:rPr>
          <w:rFonts w:cstheme="minorHAnsi"/>
          <w:b/>
          <w:u w:val="single"/>
        </w:rPr>
        <w:t>:</w:t>
      </w:r>
    </w:p>
    <w:p w:rsidR="007A7FE6" w:rsidRPr="00D004C1" w:rsidRDefault="00A63392" w:rsidP="00A63392">
      <w:pPr>
        <w:pStyle w:val="ListParagraph"/>
        <w:numPr>
          <w:ilvl w:val="0"/>
          <w:numId w:val="49"/>
        </w:numPr>
        <w:rPr>
          <w:rFonts w:cstheme="minorHAnsi"/>
        </w:rPr>
      </w:pPr>
      <w:r w:rsidRPr="00D004C1">
        <w:rPr>
          <w:rFonts w:cstheme="minorHAnsi"/>
        </w:rPr>
        <w:t>A competent professional with 8</w:t>
      </w:r>
      <w:r w:rsidR="00AE3887" w:rsidRPr="00D004C1">
        <w:rPr>
          <w:rFonts w:cstheme="minorHAnsi"/>
        </w:rPr>
        <w:t>+</w:t>
      </w:r>
      <w:r w:rsidRPr="00D004C1">
        <w:rPr>
          <w:rFonts w:cstheme="minorHAnsi"/>
        </w:rPr>
        <w:t xml:space="preserve"> years of extensive experience in developing oracle applications using </w:t>
      </w:r>
      <w:r w:rsidRPr="00D004C1">
        <w:rPr>
          <w:rFonts w:cstheme="minorHAnsi"/>
          <w:b/>
        </w:rPr>
        <w:t>Oracle 12c/11g/10g/9i/8i and PL/SQL</w:t>
      </w:r>
      <w:r w:rsidRPr="00D004C1">
        <w:rPr>
          <w:rFonts w:cstheme="minorHAnsi"/>
        </w:rPr>
        <w:t xml:space="preserve"> in diverse sectors including </w:t>
      </w:r>
      <w:r w:rsidR="00616D66" w:rsidRPr="00D004C1">
        <w:rPr>
          <w:rFonts w:cstheme="minorHAnsi"/>
        </w:rPr>
        <w:t xml:space="preserve">Insurance, </w:t>
      </w:r>
      <w:r w:rsidR="007463AC" w:rsidRPr="00D004C1">
        <w:rPr>
          <w:rFonts w:cstheme="minorHAnsi"/>
        </w:rPr>
        <w:t>Pharmaceutical</w:t>
      </w:r>
      <w:r w:rsidR="00616D66" w:rsidRPr="00D004C1">
        <w:rPr>
          <w:rFonts w:cstheme="minorHAnsi"/>
        </w:rPr>
        <w:t>, Banking</w:t>
      </w:r>
      <w:r w:rsidR="007463AC" w:rsidRPr="00D004C1">
        <w:rPr>
          <w:rFonts w:cstheme="minorHAnsi"/>
        </w:rPr>
        <w:t xml:space="preserve">, Health care and Aeronautical. </w:t>
      </w:r>
    </w:p>
    <w:p w:rsidR="007547C8" w:rsidRPr="00D004C1" w:rsidRDefault="00BF2133" w:rsidP="007A7FE6">
      <w:pPr>
        <w:pStyle w:val="ListParagraph"/>
        <w:numPr>
          <w:ilvl w:val="0"/>
          <w:numId w:val="49"/>
        </w:numPr>
        <w:rPr>
          <w:rFonts w:cstheme="minorHAnsi"/>
          <w:b/>
          <w:u w:val="single"/>
        </w:rPr>
      </w:pPr>
      <w:r w:rsidRPr="00D004C1">
        <w:rPr>
          <w:rFonts w:cstheme="minorHAnsi"/>
        </w:rPr>
        <w:t xml:space="preserve">Good </w:t>
      </w:r>
      <w:r w:rsidR="007547C8" w:rsidRPr="00D004C1">
        <w:rPr>
          <w:rFonts w:cstheme="minorHAnsi"/>
        </w:rPr>
        <w:t>Knowledge in</w:t>
      </w:r>
      <w:r w:rsidR="007547C8" w:rsidRPr="00D004C1">
        <w:rPr>
          <w:rFonts w:cstheme="minorHAnsi"/>
          <w:b/>
        </w:rPr>
        <w:t xml:space="preserve"> Oracle Architecture, Data Dictionary, DBMS Packages </w:t>
      </w:r>
      <w:r w:rsidR="007547C8" w:rsidRPr="00D004C1">
        <w:rPr>
          <w:rFonts w:cstheme="minorHAnsi"/>
        </w:rPr>
        <w:t>and</w:t>
      </w:r>
      <w:r w:rsidRPr="00D004C1">
        <w:rPr>
          <w:rFonts w:cstheme="minorHAnsi"/>
          <w:b/>
        </w:rPr>
        <w:t xml:space="preserve"> Normalization </w:t>
      </w:r>
      <w:r w:rsidR="007547C8" w:rsidRPr="00D004C1">
        <w:rPr>
          <w:rFonts w:cstheme="minorHAnsi"/>
          <w:b/>
        </w:rPr>
        <w:t>Techniques</w:t>
      </w:r>
      <w:r w:rsidR="007547C8" w:rsidRPr="00D004C1">
        <w:rPr>
          <w:rFonts w:cstheme="minorHAnsi"/>
        </w:rPr>
        <w:t>.</w:t>
      </w:r>
    </w:p>
    <w:p w:rsidR="007547C8" w:rsidRPr="00D004C1" w:rsidRDefault="007547C8" w:rsidP="007547C8">
      <w:pPr>
        <w:pStyle w:val="ListParagraph"/>
        <w:numPr>
          <w:ilvl w:val="0"/>
          <w:numId w:val="49"/>
        </w:numPr>
        <w:contextualSpacing w:val="0"/>
        <w:rPr>
          <w:rFonts w:cstheme="minorHAnsi"/>
        </w:rPr>
      </w:pPr>
      <w:r w:rsidRPr="00D004C1">
        <w:rPr>
          <w:rFonts w:cstheme="minorHAnsi"/>
        </w:rPr>
        <w:t xml:space="preserve">Rich Experience in developing </w:t>
      </w:r>
      <w:r w:rsidRPr="00D004C1">
        <w:rPr>
          <w:rFonts w:cstheme="minorHAnsi"/>
          <w:b/>
        </w:rPr>
        <w:t xml:space="preserve">PL/SQL Stored Procedures, Functions, Packages, Triggers, Shell-Scripts </w:t>
      </w:r>
      <w:r w:rsidRPr="00D004C1">
        <w:rPr>
          <w:rFonts w:cstheme="minorHAnsi"/>
        </w:rPr>
        <w:t>and</w:t>
      </w:r>
      <w:r w:rsidRPr="00D004C1">
        <w:rPr>
          <w:rFonts w:cstheme="minorHAnsi"/>
          <w:b/>
        </w:rPr>
        <w:t xml:space="preserve"> SQL Loader </w:t>
      </w:r>
      <w:r w:rsidR="0038282B" w:rsidRPr="00D004C1">
        <w:rPr>
          <w:rFonts w:cstheme="minorHAnsi"/>
          <w:b/>
        </w:rPr>
        <w:t>S</w:t>
      </w:r>
      <w:r w:rsidRPr="00D004C1">
        <w:rPr>
          <w:rFonts w:cstheme="minorHAnsi"/>
          <w:b/>
        </w:rPr>
        <w:t>cripts.</w:t>
      </w:r>
    </w:p>
    <w:p w:rsidR="007547C8" w:rsidRPr="00D004C1" w:rsidRDefault="007547C8" w:rsidP="007547C8">
      <w:pPr>
        <w:pStyle w:val="ListParagraph"/>
        <w:numPr>
          <w:ilvl w:val="0"/>
          <w:numId w:val="49"/>
        </w:numPr>
        <w:rPr>
          <w:rFonts w:cstheme="minorHAnsi"/>
          <w:b/>
          <w:bCs/>
        </w:rPr>
      </w:pPr>
      <w:r w:rsidRPr="00D004C1">
        <w:rPr>
          <w:rFonts w:cstheme="minorHAnsi"/>
          <w:bCs/>
        </w:rPr>
        <w:t xml:space="preserve">Strong knowledge in </w:t>
      </w:r>
      <w:r w:rsidR="0038282B" w:rsidRPr="00D004C1">
        <w:rPr>
          <w:rFonts w:cstheme="minorHAnsi"/>
          <w:b/>
          <w:bCs/>
        </w:rPr>
        <w:t>Oracle Cursor M</w:t>
      </w:r>
      <w:r w:rsidRPr="00D004C1">
        <w:rPr>
          <w:rFonts w:cstheme="minorHAnsi"/>
          <w:b/>
          <w:bCs/>
        </w:rPr>
        <w:t>anagem</w:t>
      </w:r>
      <w:r w:rsidR="0038282B" w:rsidRPr="00D004C1">
        <w:rPr>
          <w:rFonts w:cstheme="minorHAnsi"/>
          <w:b/>
          <w:bCs/>
        </w:rPr>
        <w:t>ent, Collections, Hierarchical Q</w:t>
      </w:r>
      <w:r w:rsidRPr="00D004C1">
        <w:rPr>
          <w:rFonts w:cstheme="minorHAnsi"/>
          <w:b/>
          <w:bCs/>
        </w:rPr>
        <w:t xml:space="preserve">ueries </w:t>
      </w:r>
      <w:r w:rsidRPr="00D004C1">
        <w:rPr>
          <w:rFonts w:cstheme="minorHAnsi"/>
          <w:bCs/>
        </w:rPr>
        <w:t>and</w:t>
      </w:r>
      <w:r w:rsidR="0038282B" w:rsidRPr="00D004C1">
        <w:rPr>
          <w:rFonts w:cstheme="minorHAnsi"/>
          <w:b/>
          <w:bCs/>
        </w:rPr>
        <w:t xml:space="preserve"> Exception H</w:t>
      </w:r>
      <w:r w:rsidRPr="00D004C1">
        <w:rPr>
          <w:rFonts w:cstheme="minorHAnsi"/>
          <w:b/>
          <w:bCs/>
        </w:rPr>
        <w:t>andling.</w:t>
      </w:r>
    </w:p>
    <w:p w:rsidR="00B164DD" w:rsidRPr="00D004C1" w:rsidRDefault="00B164DD" w:rsidP="007547C8">
      <w:pPr>
        <w:pStyle w:val="ListParagraph"/>
        <w:numPr>
          <w:ilvl w:val="0"/>
          <w:numId w:val="49"/>
        </w:numPr>
        <w:rPr>
          <w:rFonts w:cstheme="minorHAnsi"/>
          <w:b/>
          <w:bCs/>
        </w:rPr>
      </w:pPr>
      <w:r w:rsidRPr="00D004C1">
        <w:rPr>
          <w:rFonts w:cstheme="minorHAnsi"/>
        </w:rPr>
        <w:t>Reduced time for night batch jobs by reviewing PLSQL code and modifying database parameters.</w:t>
      </w:r>
    </w:p>
    <w:p w:rsidR="002220D9" w:rsidRPr="00D004C1" w:rsidRDefault="002220D9" w:rsidP="002220D9">
      <w:pPr>
        <w:pStyle w:val="ListParagraph"/>
        <w:numPr>
          <w:ilvl w:val="0"/>
          <w:numId w:val="49"/>
        </w:numPr>
        <w:contextualSpacing w:val="0"/>
        <w:rPr>
          <w:rFonts w:cstheme="minorHAnsi"/>
          <w:b/>
          <w:bCs/>
        </w:rPr>
      </w:pPr>
      <w:r w:rsidRPr="00D004C1">
        <w:rPr>
          <w:rFonts w:cstheme="minorHAnsi"/>
        </w:rPr>
        <w:t>Experience in application development using various advanced features of Oracle like</w:t>
      </w:r>
      <w:r w:rsidRPr="00D004C1">
        <w:rPr>
          <w:rFonts w:cstheme="minorHAnsi"/>
          <w:b/>
          <w:bCs/>
        </w:rPr>
        <w:t xml:space="preserve"> Bulk Techniques, Table Functions, Autonomous Transactions, Dynamic SQL, Object</w:t>
      </w:r>
      <w:r w:rsidR="00CC3DED" w:rsidRPr="00D004C1">
        <w:rPr>
          <w:rFonts w:cstheme="minorHAnsi"/>
          <w:b/>
          <w:bCs/>
        </w:rPr>
        <w:t xml:space="preserve"> T</w:t>
      </w:r>
      <w:r w:rsidRPr="00D004C1">
        <w:rPr>
          <w:rFonts w:cstheme="minorHAnsi"/>
          <w:b/>
          <w:bCs/>
        </w:rPr>
        <w:t xml:space="preserve">ypes </w:t>
      </w:r>
      <w:r w:rsidRPr="00D004C1">
        <w:rPr>
          <w:rFonts w:cstheme="minorHAnsi"/>
        </w:rPr>
        <w:t>and</w:t>
      </w:r>
      <w:r w:rsidRPr="00D004C1">
        <w:rPr>
          <w:rFonts w:cstheme="minorHAnsi"/>
          <w:b/>
          <w:bCs/>
        </w:rPr>
        <w:t xml:space="preserve"> Records</w:t>
      </w:r>
      <w:r w:rsidRPr="00D004C1">
        <w:rPr>
          <w:rFonts w:cstheme="minorHAnsi"/>
        </w:rPr>
        <w:t>.</w:t>
      </w:r>
    </w:p>
    <w:p w:rsidR="007547C8" w:rsidRPr="00D004C1" w:rsidRDefault="007547C8" w:rsidP="00001763">
      <w:pPr>
        <w:pStyle w:val="ListParagraph"/>
        <w:numPr>
          <w:ilvl w:val="0"/>
          <w:numId w:val="49"/>
        </w:numPr>
        <w:contextualSpacing w:val="0"/>
        <w:rPr>
          <w:rFonts w:cstheme="minorHAnsi"/>
        </w:rPr>
      </w:pPr>
      <w:r w:rsidRPr="00D004C1">
        <w:rPr>
          <w:rFonts w:cstheme="minorHAnsi"/>
        </w:rPr>
        <w:t xml:space="preserve">Ability to implement </w:t>
      </w:r>
      <w:r w:rsidRPr="00D004C1">
        <w:rPr>
          <w:rFonts w:cstheme="minorHAnsi"/>
          <w:b/>
        </w:rPr>
        <w:t>Agile</w:t>
      </w:r>
      <w:r w:rsidRPr="00D004C1">
        <w:rPr>
          <w:rFonts w:cstheme="minorHAnsi"/>
        </w:rPr>
        <w:t xml:space="preserve"> </w:t>
      </w:r>
      <w:r w:rsidRPr="00D004C1">
        <w:rPr>
          <w:rFonts w:cstheme="minorHAnsi"/>
          <w:b/>
        </w:rPr>
        <w:t>Methodology</w:t>
      </w:r>
      <w:r w:rsidRPr="00D004C1">
        <w:rPr>
          <w:rFonts w:cstheme="minorHAnsi"/>
        </w:rPr>
        <w:t xml:space="preserve"> according to constraints and business needs.</w:t>
      </w:r>
    </w:p>
    <w:p w:rsidR="00001763" w:rsidRPr="00D004C1" w:rsidRDefault="00001763" w:rsidP="00001763">
      <w:pPr>
        <w:pStyle w:val="ListParagraph"/>
        <w:numPr>
          <w:ilvl w:val="0"/>
          <w:numId w:val="49"/>
        </w:numPr>
        <w:contextualSpacing w:val="0"/>
        <w:rPr>
          <w:rFonts w:cstheme="minorHAnsi"/>
        </w:rPr>
      </w:pPr>
      <w:r w:rsidRPr="00D004C1">
        <w:rPr>
          <w:rFonts w:cstheme="minorHAnsi"/>
        </w:rPr>
        <w:t xml:space="preserve">Expertise in distributed query </w:t>
      </w:r>
      <w:r w:rsidR="00CC3DED" w:rsidRPr="00D004C1">
        <w:rPr>
          <w:rFonts w:cstheme="minorHAnsi"/>
          <w:b/>
        </w:rPr>
        <w:t>Performance T</w:t>
      </w:r>
      <w:r w:rsidRPr="00D004C1">
        <w:rPr>
          <w:rFonts w:cstheme="minorHAnsi"/>
          <w:b/>
        </w:rPr>
        <w:t>uning</w:t>
      </w:r>
      <w:r w:rsidRPr="00D004C1">
        <w:rPr>
          <w:rFonts w:cstheme="minorHAnsi"/>
        </w:rPr>
        <w:t xml:space="preserve"> by using </w:t>
      </w:r>
      <w:r w:rsidRPr="00D004C1">
        <w:rPr>
          <w:rFonts w:cstheme="minorHAnsi"/>
          <w:b/>
          <w:bCs/>
        </w:rPr>
        <w:t xml:space="preserve">EXPLAIN_PLAN, SQL Trace </w:t>
      </w:r>
      <w:r w:rsidRPr="00D004C1">
        <w:rPr>
          <w:rFonts w:cstheme="minorHAnsi"/>
          <w:bCs/>
        </w:rPr>
        <w:t>and</w:t>
      </w:r>
      <w:r w:rsidR="007547C8" w:rsidRPr="00D004C1">
        <w:rPr>
          <w:rFonts w:cstheme="minorHAnsi"/>
          <w:b/>
          <w:bCs/>
        </w:rPr>
        <w:t xml:space="preserve"> TKPROF Utilities, H</w:t>
      </w:r>
      <w:r w:rsidRPr="00D004C1">
        <w:rPr>
          <w:rFonts w:cstheme="minorHAnsi"/>
          <w:b/>
          <w:bCs/>
        </w:rPr>
        <w:t xml:space="preserve">ints </w:t>
      </w:r>
      <w:r w:rsidRPr="00D004C1">
        <w:rPr>
          <w:rFonts w:cstheme="minorHAnsi"/>
        </w:rPr>
        <w:t>provided by oracle.</w:t>
      </w:r>
    </w:p>
    <w:p w:rsidR="00001763" w:rsidRPr="00D004C1" w:rsidRDefault="00001763" w:rsidP="00001763">
      <w:pPr>
        <w:pStyle w:val="ListParagraph"/>
        <w:numPr>
          <w:ilvl w:val="0"/>
          <w:numId w:val="49"/>
        </w:numPr>
        <w:contextualSpacing w:val="0"/>
        <w:rPr>
          <w:rFonts w:cstheme="minorHAnsi"/>
          <w:b/>
          <w:bCs/>
        </w:rPr>
      </w:pPr>
      <w:r w:rsidRPr="00D004C1">
        <w:rPr>
          <w:rFonts w:cstheme="minorHAnsi"/>
        </w:rPr>
        <w:t xml:space="preserve">Extensive experience in </w:t>
      </w:r>
      <w:r w:rsidR="003A4481" w:rsidRPr="00D004C1">
        <w:rPr>
          <w:rFonts w:cstheme="minorHAnsi"/>
          <w:b/>
        </w:rPr>
        <w:t>Data M</w:t>
      </w:r>
      <w:r w:rsidRPr="00D004C1">
        <w:rPr>
          <w:rFonts w:cstheme="minorHAnsi"/>
          <w:b/>
        </w:rPr>
        <w:t>igration</w:t>
      </w:r>
      <w:r w:rsidRPr="00D004C1">
        <w:rPr>
          <w:rFonts w:cstheme="minorHAnsi"/>
        </w:rPr>
        <w:t xml:space="preserve"> techniques using Oracle </w:t>
      </w:r>
      <w:r w:rsidRPr="00D004C1">
        <w:rPr>
          <w:rFonts w:cstheme="minorHAnsi"/>
          <w:b/>
          <w:bCs/>
        </w:rPr>
        <w:t xml:space="preserve">External Tables, SQL* Loader, Import/ </w:t>
      </w:r>
      <w:r w:rsidR="00FC11DB" w:rsidRPr="00D004C1">
        <w:rPr>
          <w:rFonts w:cstheme="minorHAnsi"/>
          <w:b/>
          <w:bCs/>
        </w:rPr>
        <w:t xml:space="preserve">    </w:t>
      </w:r>
      <w:r w:rsidR="00CC3DED" w:rsidRPr="00D004C1">
        <w:rPr>
          <w:rFonts w:cstheme="minorHAnsi"/>
          <w:b/>
          <w:bCs/>
        </w:rPr>
        <w:t>Export, B</w:t>
      </w:r>
      <w:r w:rsidRPr="00D004C1">
        <w:rPr>
          <w:rFonts w:cstheme="minorHAnsi"/>
          <w:b/>
          <w:bCs/>
        </w:rPr>
        <w:t xml:space="preserve">ulk </w:t>
      </w:r>
      <w:r w:rsidRPr="00D004C1">
        <w:rPr>
          <w:rFonts w:cstheme="minorHAnsi"/>
        </w:rPr>
        <w:t xml:space="preserve">and </w:t>
      </w:r>
      <w:r w:rsidR="00CC3DED" w:rsidRPr="00D004C1">
        <w:rPr>
          <w:rFonts w:cstheme="minorHAnsi"/>
          <w:b/>
        </w:rPr>
        <w:t>Batch P</w:t>
      </w:r>
      <w:r w:rsidRPr="00D004C1">
        <w:rPr>
          <w:rFonts w:cstheme="minorHAnsi"/>
          <w:b/>
        </w:rPr>
        <w:t>rocessing</w:t>
      </w:r>
      <w:r w:rsidRPr="00D004C1">
        <w:rPr>
          <w:rFonts w:cstheme="minorHAnsi"/>
        </w:rPr>
        <w:t>.</w:t>
      </w:r>
    </w:p>
    <w:p w:rsidR="00BA07C5" w:rsidRPr="00D004C1" w:rsidRDefault="00D868CD" w:rsidP="00690F7A">
      <w:pPr>
        <w:pStyle w:val="ListParagraph"/>
        <w:numPr>
          <w:ilvl w:val="0"/>
          <w:numId w:val="49"/>
        </w:numPr>
        <w:contextualSpacing w:val="0"/>
        <w:rPr>
          <w:rFonts w:cstheme="minorHAnsi"/>
          <w:b/>
          <w:bCs/>
        </w:rPr>
      </w:pPr>
      <w:r w:rsidRPr="00D004C1">
        <w:rPr>
          <w:rFonts w:cstheme="minorHAnsi"/>
          <w:bCs/>
        </w:rPr>
        <w:t>Implemented</w:t>
      </w:r>
      <w:r w:rsidRPr="00D004C1">
        <w:rPr>
          <w:rFonts w:cstheme="minorHAnsi"/>
          <w:b/>
          <w:bCs/>
        </w:rPr>
        <w:t xml:space="preserve"> </w:t>
      </w:r>
      <w:r w:rsidRPr="00D004C1">
        <w:rPr>
          <w:rFonts w:cstheme="minorHAnsi"/>
        </w:rPr>
        <w:t xml:space="preserve">DBA tasks such as </w:t>
      </w:r>
      <w:r w:rsidRPr="00D004C1">
        <w:rPr>
          <w:rFonts w:cstheme="minorHAnsi"/>
          <w:b/>
        </w:rPr>
        <w:t xml:space="preserve">creating users, </w:t>
      </w:r>
      <w:r w:rsidRPr="00D004C1">
        <w:rPr>
          <w:rFonts w:cstheme="minorHAnsi"/>
          <w:b/>
          <w:bCs/>
        </w:rPr>
        <w:t>granting</w:t>
      </w:r>
      <w:r w:rsidRPr="00D004C1">
        <w:rPr>
          <w:rFonts w:cstheme="minorHAnsi"/>
          <w:b/>
        </w:rPr>
        <w:t xml:space="preserve"> </w:t>
      </w:r>
      <w:r w:rsidRPr="00D004C1">
        <w:rPr>
          <w:rFonts w:cstheme="minorHAnsi"/>
        </w:rPr>
        <w:t>and</w:t>
      </w:r>
      <w:r w:rsidRPr="00D004C1">
        <w:rPr>
          <w:rFonts w:cstheme="minorHAnsi"/>
          <w:b/>
        </w:rPr>
        <w:t xml:space="preserve"> </w:t>
      </w:r>
      <w:r w:rsidRPr="00D004C1">
        <w:rPr>
          <w:rFonts w:cstheme="minorHAnsi"/>
          <w:b/>
          <w:bCs/>
        </w:rPr>
        <w:t>revoking</w:t>
      </w:r>
      <w:r w:rsidRPr="00D004C1">
        <w:rPr>
          <w:rFonts w:cstheme="minorHAnsi"/>
          <w:b/>
        </w:rPr>
        <w:t xml:space="preserve"> privileges</w:t>
      </w:r>
      <w:r w:rsidRPr="00D004C1">
        <w:rPr>
          <w:rFonts w:cstheme="minorHAnsi"/>
        </w:rPr>
        <w:t xml:space="preserve"> on database objects and taking backups.</w:t>
      </w:r>
    </w:p>
    <w:p w:rsidR="00BA07C5" w:rsidRPr="00D004C1" w:rsidRDefault="00BA07C5" w:rsidP="00690F7A">
      <w:pPr>
        <w:pStyle w:val="ListParagraph"/>
        <w:numPr>
          <w:ilvl w:val="0"/>
          <w:numId w:val="49"/>
        </w:numPr>
        <w:contextualSpacing w:val="0"/>
        <w:rPr>
          <w:rFonts w:cstheme="minorHAnsi"/>
          <w:b/>
          <w:bCs/>
        </w:rPr>
      </w:pPr>
      <w:r w:rsidRPr="00D004C1">
        <w:rPr>
          <w:rFonts w:cstheme="minorHAnsi"/>
          <w:bCs/>
        </w:rPr>
        <w:t xml:space="preserve">Good </w:t>
      </w:r>
      <w:r w:rsidRPr="00D004C1">
        <w:rPr>
          <w:rFonts w:cstheme="minorHAnsi"/>
        </w:rPr>
        <w:t>hands on experience in creation of</w:t>
      </w:r>
      <w:r w:rsidRPr="00D004C1">
        <w:rPr>
          <w:rFonts w:cstheme="minorHAnsi"/>
          <w:b/>
        </w:rPr>
        <w:t xml:space="preserve"> </w:t>
      </w:r>
      <w:r w:rsidRPr="00D004C1">
        <w:rPr>
          <w:rFonts w:cstheme="minorHAnsi"/>
          <w:lang w:eastAsia="ar-SA"/>
        </w:rPr>
        <w:t>database objects like</w:t>
      </w:r>
      <w:r w:rsidRPr="00D004C1">
        <w:rPr>
          <w:rFonts w:cstheme="minorHAnsi"/>
          <w:b/>
          <w:lang w:eastAsia="ar-SA"/>
        </w:rPr>
        <w:t xml:space="preserve"> Tables, Views</w:t>
      </w:r>
      <w:r w:rsidR="003A4481" w:rsidRPr="00D004C1">
        <w:rPr>
          <w:rFonts w:cstheme="minorHAnsi"/>
          <w:b/>
          <w:lang w:eastAsia="ar-SA"/>
        </w:rPr>
        <w:t xml:space="preserve">, materialized views, indexes, Synonyms </w:t>
      </w:r>
      <w:r w:rsidR="003A4481" w:rsidRPr="00D004C1">
        <w:rPr>
          <w:rFonts w:cstheme="minorHAnsi"/>
          <w:lang w:eastAsia="ar-SA"/>
        </w:rPr>
        <w:t>and</w:t>
      </w:r>
      <w:r w:rsidR="003A4481" w:rsidRPr="00D004C1">
        <w:rPr>
          <w:rFonts w:cstheme="minorHAnsi"/>
          <w:b/>
          <w:lang w:eastAsia="ar-SA"/>
        </w:rPr>
        <w:t xml:space="preserve"> S</w:t>
      </w:r>
      <w:r w:rsidRPr="00D004C1">
        <w:rPr>
          <w:rFonts w:cstheme="minorHAnsi"/>
          <w:b/>
          <w:lang w:eastAsia="ar-SA"/>
        </w:rPr>
        <w:t>equences.</w:t>
      </w:r>
    </w:p>
    <w:p w:rsidR="00690F7A" w:rsidRPr="00D004C1" w:rsidRDefault="007C6257" w:rsidP="00690F7A">
      <w:pPr>
        <w:pStyle w:val="ListParagraph"/>
        <w:numPr>
          <w:ilvl w:val="0"/>
          <w:numId w:val="49"/>
        </w:numPr>
        <w:contextualSpacing w:val="0"/>
        <w:rPr>
          <w:rFonts w:cstheme="minorHAnsi"/>
          <w:b/>
          <w:bCs/>
        </w:rPr>
      </w:pPr>
      <w:r w:rsidRPr="00D004C1">
        <w:rPr>
          <w:rFonts w:cstheme="minorHAnsi"/>
        </w:rPr>
        <w:t>Worked</w:t>
      </w:r>
      <w:r w:rsidR="00690F7A" w:rsidRPr="00D004C1">
        <w:rPr>
          <w:rFonts w:cstheme="minorHAnsi"/>
        </w:rPr>
        <w:t xml:space="preserve"> in Client-Server application development using </w:t>
      </w:r>
      <w:r w:rsidR="00690F7A" w:rsidRPr="00D004C1">
        <w:rPr>
          <w:rFonts w:cstheme="minorHAnsi"/>
          <w:b/>
          <w:bCs/>
        </w:rPr>
        <w:t xml:space="preserve">Oracle Forms Builder 11g/10g/6i </w:t>
      </w:r>
      <w:r w:rsidR="00690F7A" w:rsidRPr="00D004C1">
        <w:rPr>
          <w:rFonts w:cstheme="minorHAnsi"/>
          <w:bCs/>
        </w:rPr>
        <w:t>and</w:t>
      </w:r>
      <w:r w:rsidR="00690F7A" w:rsidRPr="00D004C1">
        <w:rPr>
          <w:rFonts w:cstheme="minorHAnsi"/>
          <w:b/>
          <w:bCs/>
        </w:rPr>
        <w:t xml:space="preserve"> </w:t>
      </w:r>
      <w:r w:rsidR="003A4481" w:rsidRPr="00D004C1">
        <w:rPr>
          <w:rFonts w:cstheme="minorHAnsi"/>
          <w:b/>
          <w:bCs/>
        </w:rPr>
        <w:t xml:space="preserve">Oracle </w:t>
      </w:r>
      <w:r w:rsidR="00690F7A" w:rsidRPr="00D004C1">
        <w:rPr>
          <w:rFonts w:cstheme="minorHAnsi"/>
          <w:b/>
          <w:bCs/>
        </w:rPr>
        <w:t>Reports Builder 11g/10g/9i/6i.</w:t>
      </w:r>
    </w:p>
    <w:p w:rsidR="006D4048" w:rsidRPr="00D004C1" w:rsidRDefault="006D4048" w:rsidP="00690F7A">
      <w:pPr>
        <w:pStyle w:val="ListParagraph"/>
        <w:numPr>
          <w:ilvl w:val="0"/>
          <w:numId w:val="49"/>
        </w:numPr>
        <w:contextualSpacing w:val="0"/>
        <w:rPr>
          <w:rFonts w:cstheme="minorHAnsi"/>
          <w:b/>
          <w:bCs/>
        </w:rPr>
      </w:pPr>
      <w:r w:rsidRPr="00D004C1">
        <w:rPr>
          <w:rFonts w:cstheme="minorHAnsi"/>
          <w:color w:val="000000"/>
          <w:lang w:val="en-GB"/>
        </w:rPr>
        <w:t xml:space="preserve">Worked on </w:t>
      </w:r>
      <w:r w:rsidR="00251F0F" w:rsidRPr="00D004C1">
        <w:rPr>
          <w:rFonts w:cstheme="minorHAnsi"/>
          <w:b/>
          <w:color w:val="000000"/>
          <w:lang w:val="en-GB"/>
        </w:rPr>
        <w:t>Scenario Matrix, Query/Report A</w:t>
      </w:r>
      <w:r w:rsidRPr="00D004C1">
        <w:rPr>
          <w:rFonts w:cstheme="minorHAnsi"/>
          <w:b/>
          <w:color w:val="000000"/>
          <w:lang w:val="en-GB"/>
        </w:rPr>
        <w:t xml:space="preserve">nalysing, </w:t>
      </w:r>
      <w:r w:rsidR="00251F0F" w:rsidRPr="00D004C1">
        <w:rPr>
          <w:rFonts w:cstheme="minorHAnsi"/>
          <w:b/>
          <w:color w:val="000000"/>
          <w:lang w:val="en-GB"/>
        </w:rPr>
        <w:t>V</w:t>
      </w:r>
      <w:r w:rsidRPr="00D004C1">
        <w:rPr>
          <w:rFonts w:cstheme="minorHAnsi"/>
          <w:b/>
          <w:color w:val="000000"/>
          <w:lang w:val="en-GB"/>
        </w:rPr>
        <w:t xml:space="preserve">alidation </w:t>
      </w:r>
      <w:r w:rsidRPr="00D004C1">
        <w:rPr>
          <w:rFonts w:cstheme="minorHAnsi"/>
          <w:color w:val="000000"/>
          <w:lang w:val="en-GB"/>
        </w:rPr>
        <w:t>and</w:t>
      </w:r>
      <w:r w:rsidR="00251F0F" w:rsidRPr="00D004C1">
        <w:rPr>
          <w:rFonts w:cstheme="minorHAnsi"/>
          <w:b/>
          <w:color w:val="000000"/>
          <w:lang w:val="en-GB"/>
        </w:rPr>
        <w:t xml:space="preserve"> testing</w:t>
      </w:r>
      <w:r w:rsidRPr="00D004C1">
        <w:rPr>
          <w:rFonts w:cstheme="minorHAnsi"/>
          <w:color w:val="000000"/>
          <w:lang w:val="en-GB"/>
        </w:rPr>
        <w:t xml:space="preserve"> various forms built using </w:t>
      </w:r>
      <w:r w:rsidRPr="00D004C1">
        <w:rPr>
          <w:rFonts w:cstheme="minorHAnsi"/>
          <w:b/>
          <w:color w:val="000000"/>
          <w:lang w:val="en-GB"/>
        </w:rPr>
        <w:t>Forms Builder</w:t>
      </w:r>
      <w:r w:rsidRPr="00D004C1">
        <w:rPr>
          <w:rFonts w:cstheme="minorHAnsi"/>
          <w:color w:val="000000"/>
          <w:lang w:val="en-GB"/>
        </w:rPr>
        <w:t>.</w:t>
      </w:r>
    </w:p>
    <w:p w:rsidR="00690F7A" w:rsidRPr="00D004C1" w:rsidRDefault="00690F7A" w:rsidP="00690F7A">
      <w:pPr>
        <w:pStyle w:val="ListParagraph"/>
        <w:numPr>
          <w:ilvl w:val="0"/>
          <w:numId w:val="49"/>
        </w:numPr>
        <w:rPr>
          <w:rFonts w:cstheme="minorHAnsi"/>
          <w:b/>
        </w:rPr>
      </w:pPr>
      <w:r w:rsidRPr="00D004C1">
        <w:rPr>
          <w:rFonts w:cstheme="minorHAnsi"/>
          <w:color w:val="000000"/>
          <w:shd w:val="clear" w:color="auto" w:fill="FFFFFF"/>
        </w:rPr>
        <w:t xml:space="preserve">Good working knowledge of </w:t>
      </w:r>
      <w:r w:rsidRPr="00D004C1">
        <w:rPr>
          <w:rFonts w:cstheme="minorHAnsi"/>
          <w:b/>
          <w:color w:val="000000"/>
          <w:shd w:val="clear" w:color="auto" w:fill="FFFFFF"/>
        </w:rPr>
        <w:t xml:space="preserve">UNIX </w:t>
      </w:r>
      <w:r w:rsidRPr="00D004C1">
        <w:rPr>
          <w:rFonts w:cstheme="minorHAnsi"/>
          <w:color w:val="000000"/>
          <w:shd w:val="clear" w:color="auto" w:fill="FFFFFF"/>
        </w:rPr>
        <w:t>and</w:t>
      </w:r>
      <w:r w:rsidRPr="00D004C1">
        <w:rPr>
          <w:rFonts w:cstheme="minorHAnsi"/>
          <w:b/>
          <w:color w:val="000000"/>
          <w:shd w:val="clear" w:color="auto" w:fill="FFFFFF"/>
        </w:rPr>
        <w:t xml:space="preserve"> AIX </w:t>
      </w:r>
      <w:r w:rsidRPr="00D004C1">
        <w:rPr>
          <w:rFonts w:cstheme="minorHAnsi"/>
          <w:color w:val="000000"/>
          <w:shd w:val="clear" w:color="auto" w:fill="FFFFFF"/>
        </w:rPr>
        <w:t>operating systems.</w:t>
      </w:r>
      <w:r w:rsidRPr="00D004C1">
        <w:rPr>
          <w:rFonts w:cstheme="minorHAnsi"/>
          <w:b/>
          <w:color w:val="000000"/>
          <w:shd w:val="clear" w:color="auto" w:fill="FFFFFF"/>
        </w:rPr>
        <w:t> </w:t>
      </w:r>
    </w:p>
    <w:p w:rsidR="00BA07C5" w:rsidRPr="00D004C1" w:rsidRDefault="00BA07C5" w:rsidP="00BA07C5">
      <w:pPr>
        <w:pStyle w:val="ListParagraph"/>
        <w:numPr>
          <w:ilvl w:val="0"/>
          <w:numId w:val="49"/>
        </w:numPr>
        <w:contextualSpacing w:val="0"/>
        <w:rPr>
          <w:rFonts w:cstheme="minorHAnsi"/>
          <w:b/>
          <w:bCs/>
        </w:rPr>
      </w:pPr>
      <w:r w:rsidRPr="00D004C1">
        <w:rPr>
          <w:rFonts w:cstheme="minorHAnsi"/>
        </w:rPr>
        <w:t xml:space="preserve">Expertise in performing </w:t>
      </w:r>
      <w:r w:rsidRPr="00D004C1">
        <w:rPr>
          <w:rFonts w:cstheme="minorHAnsi"/>
          <w:b/>
          <w:bCs/>
        </w:rPr>
        <w:t>Data export, Import</w:t>
      </w:r>
      <w:r w:rsidRPr="00D004C1">
        <w:rPr>
          <w:rFonts w:cstheme="minorHAnsi"/>
        </w:rPr>
        <w:t xml:space="preserve"> and various operations using </w:t>
      </w:r>
      <w:r w:rsidR="009B7A71" w:rsidRPr="00D004C1">
        <w:rPr>
          <w:rFonts w:cstheme="minorHAnsi"/>
          <w:b/>
        </w:rPr>
        <w:t>Toad</w:t>
      </w:r>
      <w:r w:rsidRPr="00D004C1">
        <w:rPr>
          <w:rFonts w:cstheme="minorHAnsi"/>
        </w:rPr>
        <w:t>.</w:t>
      </w:r>
    </w:p>
    <w:p w:rsidR="002A2CE9" w:rsidRPr="00D004C1" w:rsidRDefault="002A2CE9" w:rsidP="002A2CE9">
      <w:pPr>
        <w:pStyle w:val="ListParagraph"/>
        <w:ind w:left="720"/>
        <w:rPr>
          <w:rFonts w:cstheme="minorHAnsi"/>
          <w:b/>
        </w:rPr>
      </w:pPr>
      <w:r w:rsidRPr="00D004C1">
        <w:rPr>
          <w:rFonts w:cstheme="minorHAnsi"/>
        </w:rPr>
        <w:t xml:space="preserve">Extensive experience in </w:t>
      </w:r>
      <w:r w:rsidRPr="00D004C1">
        <w:rPr>
          <w:rFonts w:cstheme="minorHAnsi"/>
          <w:b/>
        </w:rPr>
        <w:t>Database query tuning, Performance tuning (HINTS, EXPLAIN PLAN).</w:t>
      </w:r>
    </w:p>
    <w:p w:rsidR="002A2CE9" w:rsidRPr="00D004C1" w:rsidRDefault="009C052C" w:rsidP="002A2CE9">
      <w:pPr>
        <w:pStyle w:val="ListParagraph"/>
        <w:ind w:left="720"/>
        <w:rPr>
          <w:rFonts w:cstheme="minorHAnsi"/>
        </w:rPr>
      </w:pPr>
      <w:r w:rsidRPr="00D004C1">
        <w:rPr>
          <w:rFonts w:cstheme="minorHAnsi"/>
        </w:rPr>
        <w:t>Experience on</w:t>
      </w:r>
      <w:r w:rsidR="002A2CE9" w:rsidRPr="00D004C1">
        <w:rPr>
          <w:rFonts w:cstheme="minorHAnsi"/>
        </w:rPr>
        <w:t xml:space="preserve"> Client-Server application development using </w:t>
      </w:r>
      <w:r w:rsidR="002A2CE9" w:rsidRPr="00D004C1">
        <w:rPr>
          <w:rFonts w:cstheme="minorHAnsi"/>
          <w:b/>
        </w:rPr>
        <w:t>Oracle</w:t>
      </w:r>
      <w:r w:rsidR="002A2CE9" w:rsidRPr="00D004C1">
        <w:rPr>
          <w:rFonts w:cstheme="minorHAnsi"/>
        </w:rPr>
        <w:t xml:space="preserve"> </w:t>
      </w:r>
      <w:r w:rsidR="002A2CE9" w:rsidRPr="00D004C1">
        <w:rPr>
          <w:rFonts w:cstheme="minorHAnsi"/>
          <w:b/>
        </w:rPr>
        <w:t>PL/SQL, SQL *PLUS, SQL Developer, TOAD, SQL*LOADER.</w:t>
      </w:r>
    </w:p>
    <w:p w:rsidR="007A7FE6" w:rsidRPr="00D004C1" w:rsidRDefault="007A7FE6" w:rsidP="002A2CE9">
      <w:pPr>
        <w:pStyle w:val="ListParagraph"/>
        <w:ind w:left="720"/>
        <w:rPr>
          <w:rFonts w:cstheme="minorHAnsi"/>
        </w:rPr>
      </w:pPr>
      <w:r w:rsidRPr="00D004C1">
        <w:rPr>
          <w:rFonts w:cstheme="minorHAnsi"/>
        </w:rPr>
        <w:t>Thorough knowledge of front-end</w:t>
      </w:r>
      <w:r w:rsidRPr="00D004C1">
        <w:rPr>
          <w:rFonts w:cstheme="minorHAnsi"/>
          <w:b/>
        </w:rPr>
        <w:t xml:space="preserve"> </w:t>
      </w:r>
      <w:r w:rsidRPr="00D004C1">
        <w:rPr>
          <w:rFonts w:cstheme="minorHAnsi"/>
        </w:rPr>
        <w:t>reporting tools</w:t>
      </w:r>
      <w:r w:rsidRPr="00D004C1">
        <w:rPr>
          <w:rFonts w:cstheme="minorHAnsi"/>
          <w:b/>
        </w:rPr>
        <w:t> Crystal Report.</w:t>
      </w:r>
    </w:p>
    <w:p w:rsidR="002A2CE9" w:rsidRPr="00D004C1" w:rsidRDefault="002A2CE9" w:rsidP="002A2CE9">
      <w:pPr>
        <w:pStyle w:val="ListParagraph"/>
        <w:ind w:left="720"/>
        <w:rPr>
          <w:rFonts w:cstheme="minorHAnsi"/>
        </w:rPr>
      </w:pPr>
      <w:r w:rsidRPr="00D004C1">
        <w:rPr>
          <w:rFonts w:cstheme="minorHAnsi"/>
        </w:rPr>
        <w:t xml:space="preserve">Expert knowledge using </w:t>
      </w:r>
      <w:r w:rsidRPr="00D004C1">
        <w:rPr>
          <w:rFonts w:cstheme="minorHAnsi"/>
          <w:b/>
        </w:rPr>
        <w:t>Normalization Techniques</w:t>
      </w:r>
      <w:r w:rsidRPr="00D004C1">
        <w:rPr>
          <w:rFonts w:cstheme="minorHAnsi"/>
        </w:rPr>
        <w:t xml:space="preserve"> for database design with</w:t>
      </w:r>
      <w:r w:rsidRPr="00D004C1">
        <w:rPr>
          <w:rFonts w:cstheme="minorHAnsi"/>
          <w:b/>
        </w:rPr>
        <w:t xml:space="preserve"> </w:t>
      </w:r>
      <w:r w:rsidRPr="00D004C1">
        <w:rPr>
          <w:rFonts w:cstheme="minorHAnsi"/>
        </w:rPr>
        <w:t>Relational technology</w:t>
      </w:r>
      <w:r w:rsidRPr="00D004C1">
        <w:rPr>
          <w:rFonts w:cstheme="minorHAnsi"/>
          <w:b/>
        </w:rPr>
        <w:t>.</w:t>
      </w:r>
    </w:p>
    <w:p w:rsidR="00B13DFE" w:rsidRPr="00D004C1" w:rsidRDefault="00B13DFE" w:rsidP="002A2CE9">
      <w:pPr>
        <w:pStyle w:val="ListParagraph"/>
        <w:ind w:left="720"/>
        <w:rPr>
          <w:rFonts w:cstheme="minorHAnsi"/>
        </w:rPr>
      </w:pPr>
      <w:r w:rsidRPr="00D004C1">
        <w:rPr>
          <w:rFonts w:cstheme="minorHAnsi"/>
        </w:rPr>
        <w:t xml:space="preserve">Experienced in </w:t>
      </w:r>
      <w:r w:rsidR="009B7A71" w:rsidRPr="00D004C1">
        <w:rPr>
          <w:rFonts w:cstheme="minorHAnsi"/>
          <w:b/>
          <w:bCs/>
        </w:rPr>
        <w:t>Data Analysis, Data Modeling, D</w:t>
      </w:r>
      <w:r w:rsidRPr="00D004C1">
        <w:rPr>
          <w:rFonts w:cstheme="minorHAnsi"/>
          <w:b/>
          <w:bCs/>
        </w:rPr>
        <w:t>evelopment</w:t>
      </w:r>
      <w:r w:rsidRPr="00D004C1">
        <w:rPr>
          <w:rFonts w:cstheme="minorHAnsi"/>
        </w:rPr>
        <w:t>,</w:t>
      </w:r>
      <w:r w:rsidR="009B7A71" w:rsidRPr="00D004C1">
        <w:rPr>
          <w:rFonts w:cstheme="minorHAnsi"/>
          <w:b/>
          <w:bCs/>
        </w:rPr>
        <w:t xml:space="preserve"> T</w:t>
      </w:r>
      <w:r w:rsidRPr="00D004C1">
        <w:rPr>
          <w:rFonts w:cstheme="minorHAnsi"/>
          <w:b/>
          <w:bCs/>
        </w:rPr>
        <w:t>esting</w:t>
      </w:r>
      <w:r w:rsidRPr="00D004C1">
        <w:rPr>
          <w:rFonts w:cstheme="minorHAnsi"/>
        </w:rPr>
        <w:t xml:space="preserve"> and </w:t>
      </w:r>
      <w:r w:rsidR="009B7A71" w:rsidRPr="00D004C1">
        <w:rPr>
          <w:rFonts w:cstheme="minorHAnsi"/>
          <w:b/>
        </w:rPr>
        <w:t>D</w:t>
      </w:r>
      <w:r w:rsidRPr="00D004C1">
        <w:rPr>
          <w:rFonts w:cstheme="minorHAnsi"/>
          <w:b/>
        </w:rPr>
        <w:t>ocumentation</w:t>
      </w:r>
      <w:r w:rsidRPr="00D004C1">
        <w:rPr>
          <w:rFonts w:cstheme="minorHAnsi"/>
        </w:rPr>
        <w:t xml:space="preserve"> of projects.</w:t>
      </w:r>
    </w:p>
    <w:p w:rsidR="005B6E90" w:rsidRPr="00D004C1" w:rsidRDefault="005B6E90" w:rsidP="002A2CE9">
      <w:pPr>
        <w:pStyle w:val="ListParagraph"/>
        <w:ind w:left="720"/>
        <w:rPr>
          <w:rFonts w:cstheme="minorHAnsi"/>
        </w:rPr>
      </w:pPr>
      <w:r w:rsidRPr="00D004C1">
        <w:rPr>
          <w:rFonts w:cstheme="minorHAnsi"/>
          <w:color w:val="222222"/>
          <w:shd w:val="clear" w:color="auto" w:fill="FFFFFF"/>
        </w:rPr>
        <w:t>Proficient Eclipse, EJB, Struts, Hibernate, Jquery, JEE, JSP/HTML.</w:t>
      </w:r>
    </w:p>
    <w:p w:rsidR="002A2CE9" w:rsidRPr="00D004C1" w:rsidRDefault="002A2CE9" w:rsidP="002A2CE9">
      <w:pPr>
        <w:pStyle w:val="ListParagraph"/>
        <w:ind w:left="720"/>
        <w:rPr>
          <w:rFonts w:cstheme="minorHAnsi"/>
        </w:rPr>
      </w:pPr>
      <w:r w:rsidRPr="00D004C1">
        <w:rPr>
          <w:rFonts w:cstheme="minorHAnsi"/>
        </w:rPr>
        <w:t xml:space="preserve">Involved in </w:t>
      </w:r>
      <w:r w:rsidR="001A4BDB" w:rsidRPr="00D004C1">
        <w:rPr>
          <w:rFonts w:cstheme="minorHAnsi"/>
          <w:b/>
        </w:rPr>
        <w:t>Unit T</w:t>
      </w:r>
      <w:r w:rsidRPr="00D004C1">
        <w:rPr>
          <w:rFonts w:cstheme="minorHAnsi"/>
          <w:b/>
        </w:rPr>
        <w:t>esting</w:t>
      </w:r>
      <w:r w:rsidR="00B13DFE" w:rsidRPr="00D004C1">
        <w:rPr>
          <w:rFonts w:cstheme="minorHAnsi"/>
          <w:b/>
        </w:rPr>
        <w:t xml:space="preserve"> </w:t>
      </w:r>
      <w:r w:rsidR="00B13DFE" w:rsidRPr="00D004C1">
        <w:rPr>
          <w:rFonts w:cstheme="minorHAnsi"/>
        </w:rPr>
        <w:t>and</w:t>
      </w:r>
      <w:r w:rsidR="00B13DFE" w:rsidRPr="00D004C1">
        <w:rPr>
          <w:rFonts w:cstheme="minorHAnsi"/>
          <w:b/>
        </w:rPr>
        <w:t xml:space="preserve"> </w:t>
      </w:r>
      <w:r w:rsidR="001A4BDB" w:rsidRPr="00D004C1">
        <w:rPr>
          <w:rFonts w:cstheme="minorHAnsi"/>
          <w:b/>
        </w:rPr>
        <w:t>Systems I</w:t>
      </w:r>
      <w:r w:rsidR="009B7A71" w:rsidRPr="00D004C1">
        <w:rPr>
          <w:rFonts w:cstheme="minorHAnsi"/>
          <w:b/>
        </w:rPr>
        <w:t>ntegration T</w:t>
      </w:r>
      <w:r w:rsidRPr="00D004C1">
        <w:rPr>
          <w:rFonts w:cstheme="minorHAnsi"/>
          <w:b/>
        </w:rPr>
        <w:t>esting</w:t>
      </w:r>
      <w:r w:rsidR="00B13DFE" w:rsidRPr="00D004C1">
        <w:rPr>
          <w:rFonts w:cstheme="minorHAnsi"/>
        </w:rPr>
        <w:t>.</w:t>
      </w:r>
    </w:p>
    <w:p w:rsidR="002A2CE9" w:rsidRPr="00D004C1" w:rsidRDefault="002A2CE9" w:rsidP="002A2CE9">
      <w:pPr>
        <w:pStyle w:val="ListParagraph"/>
        <w:ind w:left="720"/>
        <w:rPr>
          <w:rFonts w:cstheme="minorHAnsi"/>
        </w:rPr>
      </w:pPr>
      <w:r w:rsidRPr="00D004C1">
        <w:rPr>
          <w:rFonts w:cstheme="minorHAnsi"/>
        </w:rPr>
        <w:t xml:space="preserve">Provided assistance in </w:t>
      </w:r>
      <w:r w:rsidR="002B15A0" w:rsidRPr="00D004C1">
        <w:rPr>
          <w:rFonts w:cstheme="minorHAnsi"/>
          <w:b/>
        </w:rPr>
        <w:t xml:space="preserve">Logical </w:t>
      </w:r>
      <w:r w:rsidR="002B15A0" w:rsidRPr="00D004C1">
        <w:rPr>
          <w:rFonts w:cstheme="minorHAnsi"/>
        </w:rPr>
        <w:t>and</w:t>
      </w:r>
      <w:r w:rsidR="002B15A0" w:rsidRPr="00D004C1">
        <w:rPr>
          <w:rFonts w:cstheme="minorHAnsi"/>
          <w:b/>
        </w:rPr>
        <w:t xml:space="preserve"> P</w:t>
      </w:r>
      <w:r w:rsidR="00193934" w:rsidRPr="00D004C1">
        <w:rPr>
          <w:rFonts w:cstheme="minorHAnsi"/>
          <w:b/>
        </w:rPr>
        <w:t>hysical Data M</w:t>
      </w:r>
      <w:r w:rsidRPr="00D004C1">
        <w:rPr>
          <w:rFonts w:cstheme="minorHAnsi"/>
          <w:b/>
        </w:rPr>
        <w:t>odeling</w:t>
      </w:r>
      <w:r w:rsidRPr="00D004C1">
        <w:rPr>
          <w:rFonts w:cstheme="minorHAnsi"/>
        </w:rPr>
        <w:t xml:space="preserve"> using </w:t>
      </w:r>
      <w:r w:rsidRPr="00D004C1">
        <w:rPr>
          <w:rFonts w:cstheme="minorHAnsi"/>
          <w:b/>
        </w:rPr>
        <w:t>ERWIN</w:t>
      </w:r>
      <w:r w:rsidRPr="00D004C1">
        <w:rPr>
          <w:rFonts w:cstheme="minorHAnsi"/>
        </w:rPr>
        <w:t>.</w:t>
      </w:r>
    </w:p>
    <w:p w:rsidR="002A2CE9" w:rsidRPr="00D004C1" w:rsidRDefault="002A2CE9" w:rsidP="002A2CE9">
      <w:pPr>
        <w:pStyle w:val="ListParagraph"/>
        <w:ind w:left="720"/>
        <w:rPr>
          <w:rFonts w:cstheme="minorHAnsi"/>
        </w:rPr>
      </w:pPr>
      <w:r w:rsidRPr="00D004C1">
        <w:rPr>
          <w:rFonts w:cstheme="minorHAnsi"/>
        </w:rPr>
        <w:t xml:space="preserve">Experienced in </w:t>
      </w:r>
      <w:r w:rsidRPr="00D004C1">
        <w:rPr>
          <w:rFonts w:cstheme="minorHAnsi"/>
          <w:b/>
        </w:rPr>
        <w:t>Dimensional Data</w:t>
      </w:r>
      <w:r w:rsidRPr="00D004C1">
        <w:rPr>
          <w:rFonts w:cstheme="minorHAnsi"/>
        </w:rPr>
        <w:t xml:space="preserve"> </w:t>
      </w:r>
      <w:r w:rsidR="00193934" w:rsidRPr="00D004C1">
        <w:rPr>
          <w:rFonts w:cstheme="minorHAnsi"/>
          <w:b/>
        </w:rPr>
        <w:t>M</w:t>
      </w:r>
      <w:r w:rsidRPr="00D004C1">
        <w:rPr>
          <w:rFonts w:cstheme="minorHAnsi"/>
          <w:b/>
        </w:rPr>
        <w:t>odeling</w:t>
      </w:r>
      <w:r w:rsidRPr="00D004C1">
        <w:rPr>
          <w:rFonts w:cstheme="minorHAnsi"/>
        </w:rPr>
        <w:t xml:space="preserve"> using </w:t>
      </w:r>
      <w:r w:rsidRPr="00D004C1">
        <w:rPr>
          <w:rFonts w:cstheme="minorHAnsi"/>
          <w:b/>
        </w:rPr>
        <w:t xml:space="preserve">Star </w:t>
      </w:r>
      <w:r w:rsidRPr="00D004C1">
        <w:rPr>
          <w:rFonts w:cstheme="minorHAnsi"/>
        </w:rPr>
        <w:t xml:space="preserve">and </w:t>
      </w:r>
      <w:r w:rsidRPr="00D004C1">
        <w:rPr>
          <w:rFonts w:cstheme="minorHAnsi"/>
          <w:b/>
        </w:rPr>
        <w:t>Snow Flake schema</w:t>
      </w:r>
      <w:r w:rsidRPr="00D004C1">
        <w:rPr>
          <w:rFonts w:cstheme="minorHAnsi"/>
        </w:rPr>
        <w:t xml:space="preserve"> and creating Entity Relationship</w:t>
      </w:r>
      <w:r w:rsidR="00193934" w:rsidRPr="00D004C1">
        <w:rPr>
          <w:rFonts w:cstheme="minorHAnsi"/>
        </w:rPr>
        <w:t xml:space="preserve"> diagrams and Data M</w:t>
      </w:r>
      <w:r w:rsidRPr="00D004C1">
        <w:rPr>
          <w:rFonts w:cstheme="minorHAnsi"/>
        </w:rPr>
        <w:t xml:space="preserve">odeling using </w:t>
      </w:r>
      <w:r w:rsidRPr="00D004C1">
        <w:rPr>
          <w:rFonts w:cstheme="minorHAnsi"/>
          <w:b/>
        </w:rPr>
        <w:t xml:space="preserve">Toad </w:t>
      </w:r>
      <w:r w:rsidRPr="00D004C1">
        <w:rPr>
          <w:rFonts w:cstheme="minorHAnsi"/>
        </w:rPr>
        <w:t>and</w:t>
      </w:r>
      <w:r w:rsidRPr="00D004C1">
        <w:rPr>
          <w:rFonts w:cstheme="minorHAnsi"/>
          <w:b/>
        </w:rPr>
        <w:t xml:space="preserve"> Visio.</w:t>
      </w:r>
    </w:p>
    <w:p w:rsidR="002A2CE9" w:rsidRPr="00D004C1" w:rsidRDefault="002A2CE9" w:rsidP="002A2CE9">
      <w:pPr>
        <w:pStyle w:val="ListParagraph"/>
        <w:ind w:left="720"/>
        <w:rPr>
          <w:rFonts w:cstheme="minorHAnsi"/>
        </w:rPr>
      </w:pPr>
      <w:r w:rsidRPr="00D004C1">
        <w:rPr>
          <w:rFonts w:cstheme="minorHAnsi"/>
        </w:rPr>
        <w:t xml:space="preserve">Working experience in creating </w:t>
      </w:r>
      <w:r w:rsidRPr="00D004C1">
        <w:rPr>
          <w:rFonts w:cstheme="minorHAnsi"/>
          <w:b/>
        </w:rPr>
        <w:t>reports</w:t>
      </w:r>
      <w:r w:rsidRPr="00D004C1">
        <w:rPr>
          <w:rFonts w:cstheme="minorHAnsi"/>
        </w:rPr>
        <w:t xml:space="preserve"> based on </w:t>
      </w:r>
      <w:r w:rsidR="003F5CF8" w:rsidRPr="00D004C1">
        <w:rPr>
          <w:rFonts w:cstheme="minorHAnsi"/>
        </w:rPr>
        <w:t>T</w:t>
      </w:r>
      <w:r w:rsidR="003F5CF8" w:rsidRPr="00D004C1">
        <w:rPr>
          <w:rFonts w:cstheme="minorHAnsi"/>
          <w:b/>
        </w:rPr>
        <w:t>ables, Views and P</w:t>
      </w:r>
      <w:r w:rsidRPr="00D004C1">
        <w:rPr>
          <w:rFonts w:cstheme="minorHAnsi"/>
          <w:b/>
        </w:rPr>
        <w:t>rocedures.</w:t>
      </w:r>
    </w:p>
    <w:p w:rsidR="002A2CE9" w:rsidRPr="00D004C1" w:rsidRDefault="002A2CE9" w:rsidP="002A2CE9">
      <w:pPr>
        <w:pStyle w:val="ListParagraph"/>
        <w:ind w:left="720"/>
        <w:rPr>
          <w:rFonts w:cstheme="minorHAnsi"/>
        </w:rPr>
      </w:pPr>
      <w:r w:rsidRPr="00D004C1">
        <w:rPr>
          <w:rFonts w:cstheme="minorHAnsi"/>
        </w:rPr>
        <w:lastRenderedPageBreak/>
        <w:t xml:space="preserve">Experience in writing </w:t>
      </w:r>
      <w:r w:rsidRPr="00D004C1">
        <w:rPr>
          <w:rFonts w:cstheme="minorHAnsi"/>
          <w:b/>
        </w:rPr>
        <w:t>Technical design documents</w:t>
      </w:r>
      <w:r w:rsidRPr="00D004C1">
        <w:rPr>
          <w:rFonts w:cstheme="minorHAnsi"/>
        </w:rPr>
        <w:t xml:space="preserve"> and developing unit test documents.</w:t>
      </w:r>
    </w:p>
    <w:p w:rsidR="002A2CE9" w:rsidRPr="00D004C1" w:rsidRDefault="002A2CE9" w:rsidP="002A2CE9">
      <w:pPr>
        <w:pStyle w:val="ListParagraph"/>
        <w:ind w:left="720"/>
        <w:rPr>
          <w:rFonts w:cstheme="minorHAnsi"/>
        </w:rPr>
      </w:pPr>
      <w:r w:rsidRPr="00D004C1">
        <w:rPr>
          <w:rFonts w:cstheme="minorHAnsi"/>
        </w:rPr>
        <w:t xml:space="preserve">Experience in developing </w:t>
      </w:r>
      <w:r w:rsidRPr="00D004C1">
        <w:rPr>
          <w:rFonts w:cstheme="minorHAnsi"/>
          <w:b/>
        </w:rPr>
        <w:t xml:space="preserve">Perl </w:t>
      </w:r>
      <w:r w:rsidRPr="00D004C1">
        <w:rPr>
          <w:rFonts w:cstheme="minorHAnsi"/>
        </w:rPr>
        <w:t>and</w:t>
      </w:r>
      <w:r w:rsidRPr="00D004C1">
        <w:rPr>
          <w:rFonts w:cstheme="minorHAnsi"/>
          <w:b/>
        </w:rPr>
        <w:t xml:space="preserve"> UNIX Shel</w:t>
      </w:r>
      <w:r w:rsidR="003F5CF8" w:rsidRPr="00D004C1">
        <w:rPr>
          <w:rFonts w:cstheme="minorHAnsi"/>
          <w:b/>
        </w:rPr>
        <w:t>l S</w:t>
      </w:r>
      <w:r w:rsidRPr="00D004C1">
        <w:rPr>
          <w:rFonts w:cstheme="minorHAnsi"/>
          <w:b/>
        </w:rPr>
        <w:t>cripts</w:t>
      </w:r>
      <w:r w:rsidRPr="00D004C1">
        <w:rPr>
          <w:rFonts w:cstheme="minorHAnsi"/>
        </w:rPr>
        <w:t>.</w:t>
      </w:r>
    </w:p>
    <w:p w:rsidR="002A2CE9" w:rsidRPr="00D004C1" w:rsidRDefault="002A2CE9" w:rsidP="002A2CE9">
      <w:pPr>
        <w:pStyle w:val="ListParagraph"/>
        <w:ind w:left="720"/>
        <w:rPr>
          <w:rFonts w:cstheme="minorHAnsi"/>
        </w:rPr>
      </w:pPr>
      <w:r w:rsidRPr="00D004C1">
        <w:rPr>
          <w:rFonts w:cstheme="minorHAnsi"/>
        </w:rPr>
        <w:t xml:space="preserve">Experienced in </w:t>
      </w:r>
      <w:r w:rsidR="003F5CF8" w:rsidRPr="00D004C1">
        <w:rPr>
          <w:rFonts w:cstheme="minorHAnsi"/>
        </w:rPr>
        <w:t xml:space="preserve">Extraction, Transformation and </w:t>
      </w:r>
      <w:r w:rsidRPr="00D004C1">
        <w:rPr>
          <w:rFonts w:cstheme="minorHAnsi"/>
        </w:rPr>
        <w:t>Loading</w:t>
      </w:r>
      <w:r w:rsidRPr="00D004C1">
        <w:rPr>
          <w:rFonts w:cstheme="minorHAnsi"/>
          <w:b/>
        </w:rPr>
        <w:t xml:space="preserve"> (ETL) </w:t>
      </w:r>
      <w:r w:rsidR="003F5CF8" w:rsidRPr="00D004C1">
        <w:rPr>
          <w:rFonts w:cstheme="minorHAnsi"/>
        </w:rPr>
        <w:t>process</w:t>
      </w:r>
      <w:r w:rsidR="003F5CF8" w:rsidRPr="00D004C1">
        <w:rPr>
          <w:rFonts w:cstheme="minorHAnsi"/>
          <w:b/>
        </w:rPr>
        <w:t xml:space="preserve"> </w:t>
      </w:r>
      <w:r w:rsidRPr="00D004C1">
        <w:rPr>
          <w:rFonts w:cstheme="minorHAnsi"/>
        </w:rPr>
        <w:t xml:space="preserve">using PLSQL and tools like </w:t>
      </w:r>
      <w:r w:rsidRPr="00D004C1">
        <w:rPr>
          <w:rFonts w:cstheme="minorHAnsi"/>
          <w:b/>
        </w:rPr>
        <w:t xml:space="preserve">Informatica Power Builder </w:t>
      </w:r>
      <w:r w:rsidRPr="00D004C1">
        <w:rPr>
          <w:rFonts w:cstheme="minorHAnsi"/>
        </w:rPr>
        <w:t>and</w:t>
      </w:r>
      <w:r w:rsidRPr="00D004C1">
        <w:rPr>
          <w:rFonts w:cstheme="minorHAnsi"/>
          <w:b/>
        </w:rPr>
        <w:t xml:space="preserve"> Oracle Data Integrator.</w:t>
      </w:r>
    </w:p>
    <w:p w:rsidR="00C70A43" w:rsidRPr="00D004C1" w:rsidRDefault="00C70A43" w:rsidP="002A2CE9">
      <w:pPr>
        <w:pStyle w:val="ListParagraph"/>
        <w:ind w:left="720"/>
        <w:rPr>
          <w:rFonts w:cstheme="minorHAnsi"/>
        </w:rPr>
      </w:pPr>
      <w:r w:rsidRPr="00D004C1">
        <w:rPr>
          <w:rFonts w:cstheme="minorHAnsi"/>
        </w:rPr>
        <w:t xml:space="preserve">Worked on </w:t>
      </w:r>
      <w:r w:rsidR="002B15A0" w:rsidRPr="00D004C1">
        <w:rPr>
          <w:rFonts w:cstheme="minorHAnsi"/>
        </w:rPr>
        <w:t>ETL p</w:t>
      </w:r>
      <w:r w:rsidRPr="00D004C1">
        <w:rPr>
          <w:rFonts w:cstheme="minorHAnsi"/>
        </w:rPr>
        <w:t>rocess using PL/SQL to populate the tables in OLTP and OLAP Data Warehouse Environment.</w:t>
      </w:r>
    </w:p>
    <w:p w:rsidR="002A2CE9" w:rsidRPr="00D004C1" w:rsidRDefault="002A2CE9" w:rsidP="002A2CE9">
      <w:pPr>
        <w:pStyle w:val="ListParagraph"/>
        <w:ind w:left="720"/>
        <w:rPr>
          <w:rFonts w:cstheme="minorHAnsi"/>
        </w:rPr>
      </w:pPr>
      <w:r w:rsidRPr="00D004C1">
        <w:rPr>
          <w:rFonts w:cstheme="minorHAnsi"/>
        </w:rPr>
        <w:t xml:space="preserve">Responsible for all activities related to the development, implementation, administration and support of </w:t>
      </w:r>
      <w:r w:rsidR="00E95E21" w:rsidRPr="00D004C1">
        <w:rPr>
          <w:rFonts w:cstheme="minorHAnsi"/>
          <w:b/>
        </w:rPr>
        <w:t>ETL P</w:t>
      </w:r>
      <w:r w:rsidRPr="00D004C1">
        <w:rPr>
          <w:rFonts w:cstheme="minorHAnsi"/>
          <w:b/>
        </w:rPr>
        <w:t xml:space="preserve">rocesses </w:t>
      </w:r>
      <w:r w:rsidRPr="00D004C1">
        <w:rPr>
          <w:rFonts w:cstheme="minorHAnsi"/>
        </w:rPr>
        <w:t>for large scale data warehouses using Data stage ETL tool.</w:t>
      </w:r>
    </w:p>
    <w:p w:rsidR="002A2CE9" w:rsidRPr="00D004C1" w:rsidRDefault="002A2CE9" w:rsidP="002A2CE9">
      <w:pPr>
        <w:pStyle w:val="ListParagraph"/>
        <w:ind w:left="720"/>
        <w:rPr>
          <w:rFonts w:cstheme="minorHAnsi"/>
          <w:b/>
        </w:rPr>
      </w:pPr>
      <w:r w:rsidRPr="00D004C1">
        <w:rPr>
          <w:rFonts w:cstheme="minorHAnsi"/>
        </w:rPr>
        <w:t xml:space="preserve">Experience of building and maintaining </w:t>
      </w:r>
      <w:r w:rsidRPr="00D004C1">
        <w:rPr>
          <w:rFonts w:cstheme="minorHAnsi"/>
          <w:b/>
        </w:rPr>
        <w:t>Microsoft Excel Spreadsheets, Pivot tables and Macros.</w:t>
      </w:r>
    </w:p>
    <w:p w:rsidR="0060678D" w:rsidRPr="00D004C1" w:rsidRDefault="002A2CE9" w:rsidP="0060678D">
      <w:pPr>
        <w:pStyle w:val="ListParagraph"/>
        <w:ind w:left="720"/>
        <w:rPr>
          <w:rFonts w:cstheme="minorHAnsi"/>
        </w:rPr>
      </w:pPr>
      <w:r w:rsidRPr="00D004C1">
        <w:rPr>
          <w:rFonts w:cstheme="minorHAnsi"/>
        </w:rPr>
        <w:t xml:space="preserve">Coordinated with </w:t>
      </w:r>
      <w:r w:rsidRPr="00D004C1">
        <w:rPr>
          <w:rFonts w:cstheme="minorHAnsi"/>
          <w:b/>
        </w:rPr>
        <w:t>DBA</w:t>
      </w:r>
      <w:r w:rsidRPr="00D004C1">
        <w:rPr>
          <w:rFonts w:cstheme="minorHAnsi"/>
        </w:rPr>
        <w:t xml:space="preserve">s, </w:t>
      </w:r>
      <w:r w:rsidRPr="00D004C1">
        <w:rPr>
          <w:rFonts w:cstheme="minorHAnsi"/>
          <w:b/>
        </w:rPr>
        <w:t>QA</w:t>
      </w:r>
      <w:r w:rsidRPr="00D004C1">
        <w:rPr>
          <w:rFonts w:cstheme="minorHAnsi"/>
        </w:rPr>
        <w:t>, Release Management and external team for technical needs and to ensure the time</w:t>
      </w:r>
      <w:r w:rsidR="0060678D" w:rsidRPr="00D004C1">
        <w:rPr>
          <w:rFonts w:cstheme="minorHAnsi"/>
        </w:rPr>
        <w:t>ly release of project.</w:t>
      </w:r>
    </w:p>
    <w:p w:rsidR="002A2CE9" w:rsidRPr="00D004C1" w:rsidRDefault="002A2CE9" w:rsidP="002A2CE9">
      <w:pPr>
        <w:pStyle w:val="ListParagraph"/>
        <w:ind w:left="720"/>
        <w:rPr>
          <w:rFonts w:cstheme="minorHAnsi"/>
        </w:rPr>
      </w:pPr>
      <w:r w:rsidRPr="00D004C1">
        <w:rPr>
          <w:rFonts w:cstheme="minorHAnsi"/>
        </w:rPr>
        <w:t>Excellent analytical and logical programming skills with a good understanding at the conceptual level and possess excellent presentation, interpersonal skills with a strong desire to achieve specified goals.</w:t>
      </w:r>
    </w:p>
    <w:p w:rsidR="002A2CE9" w:rsidRPr="00D004C1" w:rsidRDefault="002A2CE9" w:rsidP="002A2CE9">
      <w:pPr>
        <w:pStyle w:val="ListParagraph"/>
        <w:ind w:left="720"/>
        <w:rPr>
          <w:rFonts w:cstheme="minorHAnsi"/>
        </w:rPr>
      </w:pPr>
      <w:r w:rsidRPr="00D004C1">
        <w:rPr>
          <w:rFonts w:cstheme="minorHAnsi"/>
        </w:rPr>
        <w:t>Excellent team player working in various team sizes performing cross-functional roles.</w:t>
      </w:r>
    </w:p>
    <w:p w:rsidR="00537311" w:rsidRPr="00D004C1" w:rsidRDefault="002A2CE9" w:rsidP="002A2CE9">
      <w:pPr>
        <w:pStyle w:val="ListParagraph"/>
        <w:numPr>
          <w:ilvl w:val="0"/>
          <w:numId w:val="0"/>
        </w:numPr>
        <w:ind w:left="720"/>
        <w:rPr>
          <w:rFonts w:cstheme="minorHAnsi"/>
        </w:rPr>
      </w:pPr>
      <w:r w:rsidRPr="00D004C1">
        <w:rPr>
          <w:rFonts w:cstheme="minorHAnsi"/>
        </w:rPr>
        <w:t>Highly self-motivated and excellent time management skills. Strong interpersonal and communication skills</w:t>
      </w:r>
      <w:r w:rsidR="00DE7EE3" w:rsidRPr="00D004C1">
        <w:rPr>
          <w:rFonts w:cstheme="minorHAnsi"/>
        </w:rPr>
        <w:t xml:space="preserve"> </w:t>
      </w:r>
      <w:r w:rsidRPr="00D004C1">
        <w:rPr>
          <w:rFonts w:cstheme="minorHAnsi"/>
        </w:rPr>
        <w:t>.</w:t>
      </w:r>
    </w:p>
    <w:p w:rsidR="001C3E78" w:rsidRPr="00D004C1" w:rsidRDefault="001C3E78" w:rsidP="00415D88">
      <w:pPr>
        <w:spacing w:after="0" w:line="240" w:lineRule="auto"/>
        <w:jc w:val="both"/>
        <w:rPr>
          <w:rFonts w:cstheme="minorHAnsi"/>
          <w:b/>
          <w:color w:val="000000" w:themeColor="text1"/>
          <w:u w:val="single"/>
        </w:rPr>
      </w:pPr>
    </w:p>
    <w:p w:rsidR="001F4F5C" w:rsidRPr="00D004C1" w:rsidRDefault="001F4F5C" w:rsidP="00415D88">
      <w:pPr>
        <w:spacing w:after="0" w:line="240" w:lineRule="auto"/>
        <w:jc w:val="both"/>
        <w:rPr>
          <w:rFonts w:cstheme="minorHAnsi"/>
          <w:b/>
          <w:color w:val="000000" w:themeColor="text1"/>
          <w:u w:val="single"/>
        </w:rPr>
      </w:pPr>
      <w:r w:rsidRPr="00D004C1">
        <w:rPr>
          <w:rFonts w:cstheme="minorHAnsi"/>
          <w:b/>
          <w:color w:val="000000" w:themeColor="text1"/>
          <w:u w:val="single"/>
        </w:rPr>
        <w:t>A</w:t>
      </w:r>
      <w:r w:rsidR="000A11B8" w:rsidRPr="00D004C1">
        <w:rPr>
          <w:rFonts w:cstheme="minorHAnsi"/>
          <w:b/>
          <w:color w:val="000000" w:themeColor="text1"/>
          <w:u w:val="single"/>
        </w:rPr>
        <w:t>REAS OF</w:t>
      </w:r>
      <w:r w:rsidRPr="00D004C1">
        <w:rPr>
          <w:rFonts w:cstheme="minorHAnsi"/>
          <w:b/>
          <w:color w:val="000000" w:themeColor="text1"/>
          <w:u w:val="single"/>
        </w:rPr>
        <w:t xml:space="preserve"> E</w:t>
      </w:r>
      <w:r w:rsidR="000A11B8" w:rsidRPr="00D004C1">
        <w:rPr>
          <w:rFonts w:cstheme="minorHAnsi"/>
          <w:b/>
          <w:color w:val="000000" w:themeColor="text1"/>
          <w:u w:val="single"/>
        </w:rPr>
        <w:t>XPERTISE</w:t>
      </w:r>
      <w:r w:rsidR="00537311" w:rsidRPr="00D004C1">
        <w:rPr>
          <w:rFonts w:cstheme="minorHAnsi"/>
          <w:b/>
          <w:color w:val="000000" w:themeColor="text1"/>
          <w:u w:val="single"/>
        </w:rPr>
        <w:t>:</w:t>
      </w:r>
    </w:p>
    <w:tbl>
      <w:tblPr>
        <w:tblStyle w:val="TableGrid"/>
        <w:tblpPr w:leftFromText="180" w:rightFromText="180" w:vertAnchor="text" w:horzAnchor="margin" w:tblpY="6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AE0B39" w:rsidRPr="00D004C1" w:rsidTr="00AE0B39">
        <w:tc>
          <w:tcPr>
            <w:tcW w:w="5035" w:type="dxa"/>
          </w:tcPr>
          <w:p w:rsidR="00AE0B39" w:rsidRPr="00D004C1" w:rsidRDefault="00AE0B39" w:rsidP="00AE0B39">
            <w:pPr>
              <w:pStyle w:val="ListParagraph"/>
              <w:numPr>
                <w:ilvl w:val="0"/>
                <w:numId w:val="38"/>
              </w:numPr>
              <w:rPr>
                <w:rFonts w:cstheme="minorHAnsi"/>
                <w:u w:val="single"/>
              </w:rPr>
            </w:pPr>
            <w:r w:rsidRPr="00D004C1">
              <w:rPr>
                <w:rFonts w:cstheme="minorHAnsi"/>
              </w:rPr>
              <w:t>SDLC Methodologies</w:t>
            </w:r>
          </w:p>
        </w:tc>
        <w:tc>
          <w:tcPr>
            <w:tcW w:w="5035" w:type="dxa"/>
          </w:tcPr>
          <w:p w:rsidR="00AE0B39" w:rsidRPr="00D004C1" w:rsidRDefault="00AE0B39" w:rsidP="00AE0B39">
            <w:pPr>
              <w:pStyle w:val="ListParagraph"/>
              <w:numPr>
                <w:ilvl w:val="0"/>
                <w:numId w:val="37"/>
              </w:numPr>
              <w:rPr>
                <w:rFonts w:cstheme="minorHAnsi"/>
                <w:u w:val="single"/>
              </w:rPr>
            </w:pPr>
            <w:r w:rsidRPr="00D004C1">
              <w:rPr>
                <w:rFonts w:cstheme="minorHAnsi"/>
              </w:rPr>
              <w:t>Requirement Analysis</w:t>
            </w:r>
          </w:p>
        </w:tc>
      </w:tr>
      <w:tr w:rsidR="00AE0B39" w:rsidRPr="00D004C1" w:rsidTr="00AE0B39">
        <w:tc>
          <w:tcPr>
            <w:tcW w:w="5035" w:type="dxa"/>
          </w:tcPr>
          <w:p w:rsidR="00AE0B39" w:rsidRPr="00D004C1" w:rsidRDefault="00AE0B39" w:rsidP="00AE0B39">
            <w:pPr>
              <w:pStyle w:val="ListParagraph"/>
              <w:numPr>
                <w:ilvl w:val="0"/>
                <w:numId w:val="38"/>
              </w:numPr>
              <w:rPr>
                <w:rFonts w:cstheme="minorHAnsi"/>
                <w:u w:val="single"/>
              </w:rPr>
            </w:pPr>
            <w:r w:rsidRPr="00D004C1">
              <w:rPr>
                <w:rFonts w:cstheme="minorHAnsi"/>
              </w:rPr>
              <w:t>Design and Development</w:t>
            </w:r>
          </w:p>
        </w:tc>
        <w:tc>
          <w:tcPr>
            <w:tcW w:w="5035" w:type="dxa"/>
          </w:tcPr>
          <w:p w:rsidR="00AE0B39" w:rsidRPr="00D004C1" w:rsidRDefault="00AE0B39" w:rsidP="00AE0B39">
            <w:pPr>
              <w:pStyle w:val="ListParagraph"/>
              <w:numPr>
                <w:ilvl w:val="0"/>
                <w:numId w:val="37"/>
              </w:numPr>
              <w:rPr>
                <w:rFonts w:cstheme="minorHAnsi"/>
                <w:u w:val="single"/>
              </w:rPr>
            </w:pPr>
            <w:r w:rsidRPr="00D004C1">
              <w:rPr>
                <w:rFonts w:cstheme="minorHAnsi"/>
              </w:rPr>
              <w:t>Team Management</w:t>
            </w:r>
          </w:p>
        </w:tc>
      </w:tr>
      <w:tr w:rsidR="00AE0B39" w:rsidRPr="00D004C1" w:rsidTr="00AE0B39">
        <w:tc>
          <w:tcPr>
            <w:tcW w:w="5035" w:type="dxa"/>
          </w:tcPr>
          <w:p w:rsidR="00AE0B39" w:rsidRPr="00D004C1" w:rsidRDefault="00AE0B39" w:rsidP="00AE0B39">
            <w:pPr>
              <w:pStyle w:val="ListParagraph"/>
              <w:numPr>
                <w:ilvl w:val="0"/>
                <w:numId w:val="38"/>
              </w:numPr>
              <w:rPr>
                <w:rFonts w:cstheme="minorHAnsi"/>
                <w:u w:val="single"/>
              </w:rPr>
            </w:pPr>
            <w:r w:rsidRPr="00D004C1">
              <w:rPr>
                <w:rFonts w:cstheme="minorHAnsi"/>
              </w:rPr>
              <w:t>Maintenance and Bug Fixes</w:t>
            </w:r>
          </w:p>
        </w:tc>
        <w:tc>
          <w:tcPr>
            <w:tcW w:w="5035" w:type="dxa"/>
          </w:tcPr>
          <w:p w:rsidR="00AE0B39" w:rsidRPr="00D004C1" w:rsidRDefault="00AE0B39" w:rsidP="00AE0B39">
            <w:pPr>
              <w:pStyle w:val="ListParagraph"/>
              <w:numPr>
                <w:ilvl w:val="0"/>
                <w:numId w:val="37"/>
              </w:numPr>
              <w:rPr>
                <w:rFonts w:cstheme="minorHAnsi"/>
                <w:u w:val="single"/>
              </w:rPr>
            </w:pPr>
            <w:r w:rsidRPr="00D004C1">
              <w:rPr>
                <w:rFonts w:cstheme="minorHAnsi"/>
              </w:rPr>
              <w:t>Offshore Coordination</w:t>
            </w:r>
          </w:p>
        </w:tc>
      </w:tr>
      <w:tr w:rsidR="00AE0B39" w:rsidRPr="00D004C1" w:rsidTr="00AE0B39">
        <w:tc>
          <w:tcPr>
            <w:tcW w:w="5035" w:type="dxa"/>
          </w:tcPr>
          <w:p w:rsidR="00AE0B39" w:rsidRPr="00D004C1" w:rsidRDefault="00AE0B39" w:rsidP="00AE0B39">
            <w:pPr>
              <w:pStyle w:val="ListParagraph"/>
              <w:numPr>
                <w:ilvl w:val="0"/>
                <w:numId w:val="38"/>
              </w:numPr>
              <w:rPr>
                <w:rFonts w:cstheme="minorHAnsi"/>
                <w:u w:val="single"/>
              </w:rPr>
            </w:pPr>
            <w:r w:rsidRPr="00D004C1">
              <w:rPr>
                <w:rFonts w:cstheme="minorHAnsi"/>
              </w:rPr>
              <w:t>Production Follow-up</w:t>
            </w:r>
          </w:p>
        </w:tc>
        <w:tc>
          <w:tcPr>
            <w:tcW w:w="5035" w:type="dxa"/>
          </w:tcPr>
          <w:p w:rsidR="00AE0B39" w:rsidRPr="00D004C1" w:rsidRDefault="00AE0B39" w:rsidP="00AE0B39">
            <w:pPr>
              <w:pStyle w:val="ListParagraph"/>
              <w:numPr>
                <w:ilvl w:val="0"/>
                <w:numId w:val="37"/>
              </w:numPr>
              <w:rPr>
                <w:rFonts w:cstheme="minorHAnsi"/>
                <w:u w:val="single"/>
              </w:rPr>
            </w:pPr>
            <w:r w:rsidRPr="00D004C1">
              <w:rPr>
                <w:rFonts w:cstheme="minorHAnsi"/>
              </w:rPr>
              <w:t xml:space="preserve">Peer Code Review       </w:t>
            </w:r>
          </w:p>
        </w:tc>
      </w:tr>
    </w:tbl>
    <w:p w:rsidR="006418C4" w:rsidRPr="00D004C1" w:rsidRDefault="006418C4" w:rsidP="00415D88">
      <w:pPr>
        <w:spacing w:after="0" w:line="240" w:lineRule="auto"/>
        <w:jc w:val="both"/>
        <w:rPr>
          <w:rFonts w:cstheme="minorHAnsi"/>
          <w:b/>
          <w:u w:val="single"/>
        </w:rPr>
      </w:pPr>
    </w:p>
    <w:p w:rsidR="00D34A15" w:rsidRPr="00D004C1" w:rsidRDefault="00D34A15" w:rsidP="00415D88">
      <w:pPr>
        <w:spacing w:after="0" w:line="240" w:lineRule="auto"/>
        <w:jc w:val="both"/>
        <w:rPr>
          <w:rFonts w:cstheme="minorHAnsi"/>
          <w:b/>
          <w:u w:val="single"/>
        </w:rPr>
      </w:pPr>
      <w:r w:rsidRPr="00D004C1">
        <w:rPr>
          <w:rFonts w:cstheme="minorHAnsi"/>
          <w:b/>
          <w:u w:val="single"/>
        </w:rPr>
        <w:t>T</w:t>
      </w:r>
      <w:r w:rsidR="0041193F" w:rsidRPr="00D004C1">
        <w:rPr>
          <w:rFonts w:cstheme="minorHAnsi"/>
          <w:b/>
          <w:u w:val="single"/>
        </w:rPr>
        <w:t>ECHNICAL</w:t>
      </w:r>
      <w:r w:rsidRPr="00D004C1">
        <w:rPr>
          <w:rFonts w:cstheme="minorHAnsi"/>
          <w:b/>
          <w:u w:val="single"/>
        </w:rPr>
        <w:t xml:space="preserve"> S</w:t>
      </w:r>
      <w:r w:rsidR="0041193F" w:rsidRPr="00D004C1">
        <w:rPr>
          <w:rFonts w:cstheme="minorHAnsi"/>
          <w:b/>
          <w:u w:val="single"/>
        </w:rPr>
        <w:t>KILLS</w:t>
      </w:r>
      <w:r w:rsidRPr="00D004C1">
        <w:rPr>
          <w:rFonts w:cstheme="minorHAnsi"/>
          <w:b/>
          <w:u w:val="single"/>
        </w:rPr>
        <w:t>:</w:t>
      </w:r>
    </w:p>
    <w:tbl>
      <w:tblPr>
        <w:tblpPr w:leftFromText="180" w:rightFromText="180" w:vertAnchor="text" w:horzAnchor="margin" w:tblpY="51"/>
        <w:tblW w:w="10289" w:type="dxa"/>
        <w:tblLayout w:type="fixed"/>
        <w:tblLook w:val="0000" w:firstRow="0" w:lastRow="0" w:firstColumn="0" w:lastColumn="0" w:noHBand="0" w:noVBand="0"/>
      </w:tblPr>
      <w:tblGrid>
        <w:gridCol w:w="2885"/>
        <w:gridCol w:w="7404"/>
      </w:tblGrid>
      <w:tr w:rsidR="0056750B" w:rsidRPr="00D004C1" w:rsidTr="0056750B">
        <w:trPr>
          <w:trHeight w:val="366"/>
        </w:trPr>
        <w:tc>
          <w:tcPr>
            <w:tcW w:w="2885" w:type="dxa"/>
            <w:tcBorders>
              <w:top w:val="single" w:sz="4" w:space="0" w:color="auto"/>
              <w:left w:val="single" w:sz="4" w:space="0" w:color="auto"/>
              <w:bottom w:val="single" w:sz="4" w:space="0" w:color="auto"/>
              <w:right w:val="single" w:sz="4" w:space="0" w:color="auto"/>
            </w:tcBorders>
            <w:shd w:val="clear" w:color="auto" w:fill="auto"/>
          </w:tcPr>
          <w:p w:rsidR="0056750B" w:rsidRPr="00D004C1" w:rsidRDefault="0056750B" w:rsidP="0056750B">
            <w:pPr>
              <w:spacing w:after="0" w:line="240" w:lineRule="auto"/>
              <w:jc w:val="both"/>
              <w:rPr>
                <w:rFonts w:cstheme="minorHAnsi"/>
                <w:b/>
              </w:rPr>
            </w:pPr>
            <w:r w:rsidRPr="00D004C1">
              <w:rPr>
                <w:rFonts w:cstheme="minorHAnsi"/>
                <w:b/>
              </w:rPr>
              <w:t>Databases</w:t>
            </w:r>
          </w:p>
        </w:tc>
        <w:tc>
          <w:tcPr>
            <w:tcW w:w="7404" w:type="dxa"/>
            <w:tcBorders>
              <w:top w:val="single" w:sz="4" w:space="0" w:color="auto"/>
              <w:left w:val="single" w:sz="4" w:space="0" w:color="auto"/>
              <w:bottom w:val="single" w:sz="4" w:space="0" w:color="auto"/>
              <w:right w:val="single" w:sz="4" w:space="0" w:color="auto"/>
            </w:tcBorders>
            <w:shd w:val="clear" w:color="auto" w:fill="auto"/>
          </w:tcPr>
          <w:p w:rsidR="0056750B" w:rsidRPr="00D004C1" w:rsidRDefault="0056750B" w:rsidP="0056750B">
            <w:pPr>
              <w:spacing w:after="0" w:line="240" w:lineRule="auto"/>
              <w:jc w:val="both"/>
              <w:rPr>
                <w:rFonts w:cstheme="minorHAnsi"/>
              </w:rPr>
            </w:pPr>
            <w:r w:rsidRPr="00D004C1">
              <w:rPr>
                <w:rFonts w:cstheme="minorHAnsi"/>
              </w:rPr>
              <w:t xml:space="preserve">Oracle 12c/11g/10g/9i, SQL Server 2005/2008, </w:t>
            </w:r>
            <w:r w:rsidRPr="00D004C1">
              <w:rPr>
                <w:rFonts w:cstheme="minorHAnsi"/>
                <w:bCs/>
              </w:rPr>
              <w:t>DB2, Metadata</w:t>
            </w:r>
          </w:p>
        </w:tc>
      </w:tr>
      <w:tr w:rsidR="0056750B" w:rsidRPr="00D004C1" w:rsidTr="0056750B">
        <w:trPr>
          <w:trHeight w:val="593"/>
        </w:trPr>
        <w:tc>
          <w:tcPr>
            <w:tcW w:w="2885" w:type="dxa"/>
            <w:tcBorders>
              <w:top w:val="single" w:sz="4" w:space="0" w:color="auto"/>
              <w:left w:val="single" w:sz="4" w:space="0" w:color="auto"/>
              <w:bottom w:val="single" w:sz="4" w:space="0" w:color="auto"/>
              <w:right w:val="single" w:sz="4" w:space="0" w:color="auto"/>
            </w:tcBorders>
            <w:shd w:val="clear" w:color="auto" w:fill="auto"/>
          </w:tcPr>
          <w:p w:rsidR="0056750B" w:rsidRPr="00D004C1" w:rsidRDefault="0056750B" w:rsidP="0056750B">
            <w:pPr>
              <w:spacing w:after="0" w:line="240" w:lineRule="auto"/>
              <w:jc w:val="both"/>
              <w:rPr>
                <w:rFonts w:cstheme="minorHAnsi"/>
                <w:b/>
              </w:rPr>
            </w:pPr>
            <w:r w:rsidRPr="00D004C1">
              <w:rPr>
                <w:rFonts w:cstheme="minorHAnsi"/>
                <w:b/>
              </w:rPr>
              <w:t>Languages</w:t>
            </w:r>
          </w:p>
        </w:tc>
        <w:tc>
          <w:tcPr>
            <w:tcW w:w="7404" w:type="dxa"/>
            <w:tcBorders>
              <w:top w:val="single" w:sz="4" w:space="0" w:color="auto"/>
              <w:left w:val="single" w:sz="4" w:space="0" w:color="auto"/>
              <w:bottom w:val="single" w:sz="4" w:space="0" w:color="auto"/>
              <w:right w:val="single" w:sz="4" w:space="0" w:color="auto"/>
            </w:tcBorders>
            <w:shd w:val="clear" w:color="auto" w:fill="auto"/>
          </w:tcPr>
          <w:p w:rsidR="0056750B" w:rsidRPr="00D004C1" w:rsidRDefault="0056750B" w:rsidP="0056750B">
            <w:pPr>
              <w:spacing w:after="0" w:line="240" w:lineRule="auto"/>
              <w:jc w:val="both"/>
              <w:rPr>
                <w:rFonts w:cstheme="minorHAnsi"/>
              </w:rPr>
            </w:pPr>
            <w:r w:rsidRPr="00D004C1">
              <w:rPr>
                <w:rFonts w:cstheme="minorHAnsi"/>
              </w:rPr>
              <w:t>SQL, PL/SQL, Pro*C, C/C++, JAVA, .net, T-SQL, XML, UNIX Shell Scripting, Perl Scripting, SQL*Server</w:t>
            </w:r>
          </w:p>
        </w:tc>
      </w:tr>
      <w:tr w:rsidR="0056750B" w:rsidRPr="00D004C1" w:rsidTr="0056750B">
        <w:trPr>
          <w:trHeight w:val="503"/>
        </w:trPr>
        <w:tc>
          <w:tcPr>
            <w:tcW w:w="2885" w:type="dxa"/>
            <w:tcBorders>
              <w:top w:val="single" w:sz="4" w:space="0" w:color="auto"/>
              <w:left w:val="single" w:sz="4" w:space="0" w:color="auto"/>
              <w:bottom w:val="single" w:sz="4" w:space="0" w:color="auto"/>
              <w:right w:val="single" w:sz="4" w:space="0" w:color="auto"/>
            </w:tcBorders>
            <w:shd w:val="clear" w:color="auto" w:fill="auto"/>
          </w:tcPr>
          <w:p w:rsidR="0056750B" w:rsidRPr="00D004C1" w:rsidRDefault="0056750B" w:rsidP="0056750B">
            <w:pPr>
              <w:spacing w:after="0" w:line="240" w:lineRule="auto"/>
              <w:jc w:val="both"/>
              <w:rPr>
                <w:rFonts w:cstheme="minorHAnsi"/>
                <w:b/>
              </w:rPr>
            </w:pPr>
            <w:r w:rsidRPr="00D004C1">
              <w:rPr>
                <w:rFonts w:cstheme="minorHAnsi"/>
                <w:b/>
              </w:rPr>
              <w:t>Oracle Tools/ GUI</w:t>
            </w:r>
          </w:p>
        </w:tc>
        <w:tc>
          <w:tcPr>
            <w:tcW w:w="7404" w:type="dxa"/>
            <w:tcBorders>
              <w:top w:val="single" w:sz="4" w:space="0" w:color="auto"/>
              <w:left w:val="single" w:sz="4" w:space="0" w:color="auto"/>
              <w:bottom w:val="single" w:sz="4" w:space="0" w:color="auto"/>
              <w:right w:val="single" w:sz="4" w:space="0" w:color="auto"/>
            </w:tcBorders>
            <w:shd w:val="clear" w:color="auto" w:fill="auto"/>
          </w:tcPr>
          <w:p w:rsidR="0056750B" w:rsidRPr="00D004C1" w:rsidRDefault="0056750B" w:rsidP="0056750B">
            <w:pPr>
              <w:spacing w:after="0" w:line="240" w:lineRule="auto"/>
              <w:jc w:val="both"/>
              <w:rPr>
                <w:rFonts w:cstheme="minorHAnsi"/>
              </w:rPr>
            </w:pPr>
            <w:r w:rsidRPr="00D004C1">
              <w:rPr>
                <w:rFonts w:cstheme="minorHAnsi"/>
              </w:rPr>
              <w:t>Forms 11g/10g/6i, Reports 11g/10g/9i/6i, Discoverer 4i/10g, Oracle APEX 5.0.1/3.2</w:t>
            </w:r>
          </w:p>
        </w:tc>
      </w:tr>
      <w:tr w:rsidR="0056750B" w:rsidRPr="00D004C1" w:rsidTr="0056750B">
        <w:trPr>
          <w:trHeight w:val="620"/>
        </w:trPr>
        <w:tc>
          <w:tcPr>
            <w:tcW w:w="2885" w:type="dxa"/>
            <w:tcBorders>
              <w:top w:val="single" w:sz="4" w:space="0" w:color="auto"/>
              <w:left w:val="single" w:sz="4" w:space="0" w:color="auto"/>
              <w:bottom w:val="single" w:sz="4" w:space="0" w:color="auto"/>
              <w:right w:val="single" w:sz="4" w:space="0" w:color="auto"/>
            </w:tcBorders>
            <w:shd w:val="clear" w:color="auto" w:fill="auto"/>
          </w:tcPr>
          <w:p w:rsidR="0056750B" w:rsidRPr="00D004C1" w:rsidRDefault="0056750B" w:rsidP="0056750B">
            <w:pPr>
              <w:spacing w:after="0" w:line="240" w:lineRule="auto"/>
              <w:jc w:val="both"/>
              <w:rPr>
                <w:rFonts w:cstheme="minorHAnsi"/>
                <w:b/>
              </w:rPr>
            </w:pPr>
            <w:r w:rsidRPr="00D004C1">
              <w:rPr>
                <w:rFonts w:cstheme="minorHAnsi"/>
                <w:b/>
              </w:rPr>
              <w:t>Database Tools/ Query Tools</w:t>
            </w:r>
          </w:p>
        </w:tc>
        <w:tc>
          <w:tcPr>
            <w:tcW w:w="7404" w:type="dxa"/>
            <w:tcBorders>
              <w:top w:val="single" w:sz="4" w:space="0" w:color="auto"/>
              <w:left w:val="single" w:sz="4" w:space="0" w:color="auto"/>
              <w:bottom w:val="single" w:sz="4" w:space="0" w:color="auto"/>
              <w:right w:val="single" w:sz="4" w:space="0" w:color="auto"/>
            </w:tcBorders>
            <w:shd w:val="clear" w:color="auto" w:fill="auto"/>
          </w:tcPr>
          <w:p w:rsidR="0056750B" w:rsidRPr="00D004C1" w:rsidRDefault="0056750B" w:rsidP="0056750B">
            <w:pPr>
              <w:spacing w:after="0" w:line="240" w:lineRule="auto"/>
              <w:jc w:val="both"/>
              <w:rPr>
                <w:rFonts w:cstheme="minorHAnsi"/>
              </w:rPr>
            </w:pPr>
            <w:r w:rsidRPr="00D004C1">
              <w:rPr>
                <w:rFonts w:cstheme="minorHAnsi"/>
              </w:rPr>
              <w:t xml:space="preserve">TOAD, PLSQL Developer, SQL*DEVELOPER, SQL*Loader, Oracle SQL*Plus, SQL Navigator, Facets, BI Publisher </w:t>
            </w:r>
          </w:p>
        </w:tc>
      </w:tr>
      <w:tr w:rsidR="0056750B" w:rsidRPr="00D004C1" w:rsidTr="0056750B">
        <w:trPr>
          <w:trHeight w:val="366"/>
        </w:trPr>
        <w:tc>
          <w:tcPr>
            <w:tcW w:w="2885" w:type="dxa"/>
            <w:tcBorders>
              <w:top w:val="single" w:sz="4" w:space="0" w:color="auto"/>
              <w:left w:val="single" w:sz="4" w:space="0" w:color="auto"/>
              <w:bottom w:val="single" w:sz="4" w:space="0" w:color="auto"/>
              <w:right w:val="single" w:sz="4" w:space="0" w:color="auto"/>
            </w:tcBorders>
            <w:shd w:val="clear" w:color="auto" w:fill="auto"/>
          </w:tcPr>
          <w:p w:rsidR="0056750B" w:rsidRPr="00D004C1" w:rsidRDefault="0056750B" w:rsidP="0056750B">
            <w:pPr>
              <w:spacing w:after="0" w:line="240" w:lineRule="auto"/>
              <w:jc w:val="both"/>
              <w:rPr>
                <w:rFonts w:cstheme="minorHAnsi"/>
                <w:b/>
              </w:rPr>
            </w:pPr>
            <w:r w:rsidRPr="00D004C1">
              <w:rPr>
                <w:rFonts w:cstheme="minorHAnsi"/>
                <w:b/>
              </w:rPr>
              <w:t>Data Modeling Tools</w:t>
            </w:r>
          </w:p>
        </w:tc>
        <w:tc>
          <w:tcPr>
            <w:tcW w:w="7404" w:type="dxa"/>
            <w:tcBorders>
              <w:top w:val="single" w:sz="4" w:space="0" w:color="auto"/>
              <w:left w:val="single" w:sz="4" w:space="0" w:color="auto"/>
              <w:bottom w:val="single" w:sz="4" w:space="0" w:color="auto"/>
              <w:right w:val="single" w:sz="4" w:space="0" w:color="auto"/>
            </w:tcBorders>
            <w:shd w:val="clear" w:color="auto" w:fill="auto"/>
          </w:tcPr>
          <w:p w:rsidR="0056750B" w:rsidRPr="00D004C1" w:rsidRDefault="0056750B" w:rsidP="0056750B">
            <w:pPr>
              <w:spacing w:after="0" w:line="240" w:lineRule="auto"/>
              <w:jc w:val="both"/>
              <w:rPr>
                <w:rFonts w:cstheme="minorHAnsi"/>
              </w:rPr>
            </w:pPr>
            <w:r w:rsidRPr="00D004C1">
              <w:rPr>
                <w:rFonts w:cstheme="minorHAnsi"/>
              </w:rPr>
              <w:t>MS Visio, ERWIN, ER Studio, Toad Data Modeler</w:t>
            </w:r>
          </w:p>
        </w:tc>
      </w:tr>
      <w:tr w:rsidR="0056750B" w:rsidRPr="00D004C1" w:rsidTr="0056750B">
        <w:trPr>
          <w:trHeight w:val="366"/>
        </w:trPr>
        <w:tc>
          <w:tcPr>
            <w:tcW w:w="2885" w:type="dxa"/>
            <w:tcBorders>
              <w:top w:val="single" w:sz="4" w:space="0" w:color="auto"/>
              <w:left w:val="single" w:sz="4" w:space="0" w:color="auto"/>
              <w:bottom w:val="single" w:sz="4" w:space="0" w:color="auto"/>
              <w:right w:val="single" w:sz="4" w:space="0" w:color="auto"/>
            </w:tcBorders>
            <w:shd w:val="clear" w:color="auto" w:fill="auto"/>
          </w:tcPr>
          <w:p w:rsidR="0056750B" w:rsidRPr="00D004C1" w:rsidRDefault="0056750B" w:rsidP="0056750B">
            <w:pPr>
              <w:spacing w:after="0" w:line="240" w:lineRule="auto"/>
              <w:jc w:val="both"/>
              <w:rPr>
                <w:rFonts w:cstheme="minorHAnsi"/>
                <w:b/>
              </w:rPr>
            </w:pPr>
            <w:r w:rsidRPr="00D004C1">
              <w:rPr>
                <w:rFonts w:cstheme="minorHAnsi"/>
                <w:b/>
              </w:rPr>
              <w:t>ETL/ Data ware housing Tools</w:t>
            </w:r>
          </w:p>
        </w:tc>
        <w:tc>
          <w:tcPr>
            <w:tcW w:w="7404" w:type="dxa"/>
            <w:tcBorders>
              <w:top w:val="single" w:sz="4" w:space="0" w:color="auto"/>
              <w:left w:val="single" w:sz="4" w:space="0" w:color="auto"/>
              <w:bottom w:val="single" w:sz="4" w:space="0" w:color="auto"/>
              <w:right w:val="single" w:sz="4" w:space="0" w:color="auto"/>
            </w:tcBorders>
            <w:shd w:val="clear" w:color="auto" w:fill="auto"/>
          </w:tcPr>
          <w:p w:rsidR="0056750B" w:rsidRPr="00D004C1" w:rsidRDefault="0056750B" w:rsidP="0056750B">
            <w:pPr>
              <w:spacing w:after="0" w:line="240" w:lineRule="auto"/>
              <w:jc w:val="both"/>
              <w:rPr>
                <w:rFonts w:cstheme="minorHAnsi"/>
              </w:rPr>
            </w:pPr>
            <w:r w:rsidRPr="00D004C1">
              <w:rPr>
                <w:rFonts w:cstheme="minorHAnsi"/>
              </w:rPr>
              <w:t>Oracle Data Integrator, Oracle Warehouse Builder, ODI, Informatica Power Center 8.1/8.6</w:t>
            </w:r>
          </w:p>
        </w:tc>
      </w:tr>
      <w:tr w:rsidR="0056750B" w:rsidRPr="00D004C1" w:rsidTr="0056750B">
        <w:trPr>
          <w:trHeight w:val="366"/>
        </w:trPr>
        <w:tc>
          <w:tcPr>
            <w:tcW w:w="2885" w:type="dxa"/>
            <w:tcBorders>
              <w:top w:val="single" w:sz="4" w:space="0" w:color="auto"/>
              <w:left w:val="single" w:sz="4" w:space="0" w:color="auto"/>
              <w:bottom w:val="single" w:sz="4" w:space="0" w:color="auto"/>
              <w:right w:val="single" w:sz="4" w:space="0" w:color="auto"/>
            </w:tcBorders>
            <w:shd w:val="clear" w:color="auto" w:fill="auto"/>
          </w:tcPr>
          <w:p w:rsidR="0056750B" w:rsidRPr="00D004C1" w:rsidRDefault="0056750B" w:rsidP="0056750B">
            <w:pPr>
              <w:spacing w:after="0" w:line="240" w:lineRule="auto"/>
              <w:jc w:val="both"/>
              <w:rPr>
                <w:rFonts w:cstheme="minorHAnsi"/>
                <w:b/>
              </w:rPr>
            </w:pPr>
            <w:r w:rsidRPr="00D004C1">
              <w:rPr>
                <w:rFonts w:cstheme="minorHAnsi"/>
                <w:b/>
              </w:rPr>
              <w:t>Reporting Tools</w:t>
            </w:r>
          </w:p>
        </w:tc>
        <w:tc>
          <w:tcPr>
            <w:tcW w:w="7404" w:type="dxa"/>
            <w:tcBorders>
              <w:top w:val="single" w:sz="4" w:space="0" w:color="auto"/>
              <w:left w:val="single" w:sz="4" w:space="0" w:color="auto"/>
              <w:bottom w:val="single" w:sz="4" w:space="0" w:color="auto"/>
              <w:right w:val="single" w:sz="4" w:space="0" w:color="auto"/>
            </w:tcBorders>
            <w:shd w:val="clear" w:color="auto" w:fill="auto"/>
          </w:tcPr>
          <w:p w:rsidR="0056750B" w:rsidRPr="00D004C1" w:rsidRDefault="0056750B" w:rsidP="0056750B">
            <w:pPr>
              <w:spacing w:after="0" w:line="240" w:lineRule="auto"/>
              <w:jc w:val="both"/>
              <w:rPr>
                <w:rFonts w:cstheme="minorHAnsi"/>
              </w:rPr>
            </w:pPr>
            <w:r w:rsidRPr="00D004C1">
              <w:rPr>
                <w:rFonts w:cstheme="minorHAnsi"/>
              </w:rPr>
              <w:t>Qlik View 11.2/10.0/9.0, OBIEE 10</w:t>
            </w:r>
          </w:p>
        </w:tc>
      </w:tr>
      <w:tr w:rsidR="0056750B" w:rsidRPr="00D004C1" w:rsidTr="0056750B">
        <w:trPr>
          <w:trHeight w:val="366"/>
        </w:trPr>
        <w:tc>
          <w:tcPr>
            <w:tcW w:w="2885" w:type="dxa"/>
            <w:tcBorders>
              <w:top w:val="single" w:sz="4" w:space="0" w:color="auto"/>
              <w:left w:val="single" w:sz="4" w:space="0" w:color="auto"/>
              <w:bottom w:val="single" w:sz="4" w:space="0" w:color="auto"/>
              <w:right w:val="single" w:sz="4" w:space="0" w:color="auto"/>
            </w:tcBorders>
            <w:shd w:val="clear" w:color="auto" w:fill="auto"/>
          </w:tcPr>
          <w:p w:rsidR="0056750B" w:rsidRPr="00D004C1" w:rsidRDefault="0056750B" w:rsidP="0056750B">
            <w:pPr>
              <w:spacing w:after="0" w:line="240" w:lineRule="auto"/>
              <w:jc w:val="both"/>
              <w:rPr>
                <w:rFonts w:cstheme="minorHAnsi"/>
                <w:b/>
              </w:rPr>
            </w:pPr>
            <w:r w:rsidRPr="00D004C1">
              <w:rPr>
                <w:rFonts w:cstheme="minorHAnsi"/>
                <w:b/>
              </w:rPr>
              <w:t>Web Technologies</w:t>
            </w:r>
          </w:p>
        </w:tc>
        <w:tc>
          <w:tcPr>
            <w:tcW w:w="7404" w:type="dxa"/>
            <w:tcBorders>
              <w:top w:val="single" w:sz="4" w:space="0" w:color="auto"/>
              <w:left w:val="single" w:sz="4" w:space="0" w:color="auto"/>
              <w:bottom w:val="single" w:sz="4" w:space="0" w:color="auto"/>
              <w:right w:val="single" w:sz="4" w:space="0" w:color="auto"/>
            </w:tcBorders>
            <w:shd w:val="clear" w:color="auto" w:fill="auto"/>
          </w:tcPr>
          <w:p w:rsidR="0056750B" w:rsidRPr="00D004C1" w:rsidRDefault="0056750B" w:rsidP="0056750B">
            <w:pPr>
              <w:spacing w:after="0" w:line="240" w:lineRule="auto"/>
              <w:jc w:val="both"/>
              <w:rPr>
                <w:rFonts w:cstheme="minorHAnsi"/>
              </w:rPr>
            </w:pPr>
            <w:r w:rsidRPr="00D004C1">
              <w:rPr>
                <w:rFonts w:cstheme="minorHAnsi"/>
              </w:rPr>
              <w:t>HTML, HTML5, XML</w:t>
            </w:r>
          </w:p>
        </w:tc>
      </w:tr>
      <w:tr w:rsidR="0056750B" w:rsidRPr="00D004C1" w:rsidTr="0056750B">
        <w:trPr>
          <w:trHeight w:val="366"/>
        </w:trPr>
        <w:tc>
          <w:tcPr>
            <w:tcW w:w="2885" w:type="dxa"/>
            <w:tcBorders>
              <w:top w:val="single" w:sz="4" w:space="0" w:color="auto"/>
              <w:left w:val="single" w:sz="4" w:space="0" w:color="auto"/>
              <w:bottom w:val="single" w:sz="4" w:space="0" w:color="auto"/>
              <w:right w:val="single" w:sz="4" w:space="0" w:color="auto"/>
            </w:tcBorders>
            <w:shd w:val="clear" w:color="auto" w:fill="auto"/>
          </w:tcPr>
          <w:p w:rsidR="0056750B" w:rsidRPr="00D004C1" w:rsidRDefault="0056750B" w:rsidP="0056750B">
            <w:pPr>
              <w:spacing w:after="0" w:line="240" w:lineRule="auto"/>
              <w:jc w:val="both"/>
              <w:rPr>
                <w:rFonts w:cstheme="minorHAnsi"/>
                <w:b/>
              </w:rPr>
            </w:pPr>
            <w:r w:rsidRPr="00D004C1">
              <w:rPr>
                <w:rFonts w:cstheme="minorHAnsi"/>
                <w:b/>
              </w:rPr>
              <w:t>Other Scripting Tools</w:t>
            </w:r>
          </w:p>
        </w:tc>
        <w:tc>
          <w:tcPr>
            <w:tcW w:w="7404" w:type="dxa"/>
            <w:tcBorders>
              <w:top w:val="single" w:sz="4" w:space="0" w:color="auto"/>
              <w:left w:val="single" w:sz="4" w:space="0" w:color="auto"/>
              <w:bottom w:val="single" w:sz="4" w:space="0" w:color="auto"/>
              <w:right w:val="single" w:sz="4" w:space="0" w:color="auto"/>
            </w:tcBorders>
            <w:shd w:val="clear" w:color="auto" w:fill="auto"/>
          </w:tcPr>
          <w:p w:rsidR="0056750B" w:rsidRPr="00D004C1" w:rsidRDefault="0056750B" w:rsidP="0056750B">
            <w:pPr>
              <w:spacing w:after="0" w:line="240" w:lineRule="auto"/>
              <w:jc w:val="both"/>
              <w:rPr>
                <w:rFonts w:cstheme="minorHAnsi"/>
              </w:rPr>
            </w:pPr>
            <w:r w:rsidRPr="00D004C1">
              <w:rPr>
                <w:rFonts w:cstheme="minorHAnsi"/>
              </w:rPr>
              <w:t>Secure Shell, Putty, WINSCP, DOS Prompt</w:t>
            </w:r>
          </w:p>
        </w:tc>
      </w:tr>
      <w:tr w:rsidR="0056750B" w:rsidRPr="00D004C1" w:rsidTr="0056750B">
        <w:trPr>
          <w:trHeight w:val="366"/>
        </w:trPr>
        <w:tc>
          <w:tcPr>
            <w:tcW w:w="2885" w:type="dxa"/>
            <w:tcBorders>
              <w:top w:val="single" w:sz="4" w:space="0" w:color="auto"/>
              <w:left w:val="single" w:sz="4" w:space="0" w:color="auto"/>
              <w:bottom w:val="single" w:sz="4" w:space="0" w:color="auto"/>
              <w:right w:val="single" w:sz="4" w:space="0" w:color="auto"/>
            </w:tcBorders>
            <w:shd w:val="clear" w:color="auto" w:fill="auto"/>
          </w:tcPr>
          <w:p w:rsidR="0056750B" w:rsidRPr="00D004C1" w:rsidRDefault="0056750B" w:rsidP="0056750B">
            <w:pPr>
              <w:spacing w:after="0" w:line="240" w:lineRule="auto"/>
              <w:jc w:val="both"/>
              <w:rPr>
                <w:rFonts w:cstheme="minorHAnsi"/>
                <w:b/>
              </w:rPr>
            </w:pPr>
            <w:r w:rsidRPr="00D004C1">
              <w:rPr>
                <w:rFonts w:cstheme="minorHAnsi"/>
                <w:b/>
              </w:rPr>
              <w:t>Oracle Utilities</w:t>
            </w:r>
          </w:p>
        </w:tc>
        <w:tc>
          <w:tcPr>
            <w:tcW w:w="7404" w:type="dxa"/>
            <w:tcBorders>
              <w:top w:val="single" w:sz="4" w:space="0" w:color="auto"/>
              <w:left w:val="single" w:sz="4" w:space="0" w:color="auto"/>
              <w:bottom w:val="single" w:sz="4" w:space="0" w:color="auto"/>
              <w:right w:val="single" w:sz="4" w:space="0" w:color="auto"/>
            </w:tcBorders>
            <w:shd w:val="clear" w:color="auto" w:fill="auto"/>
          </w:tcPr>
          <w:p w:rsidR="0056750B" w:rsidRPr="00D004C1" w:rsidRDefault="0056750B" w:rsidP="0056750B">
            <w:pPr>
              <w:spacing w:after="0" w:line="240" w:lineRule="auto"/>
              <w:jc w:val="both"/>
              <w:rPr>
                <w:rFonts w:cstheme="minorHAnsi"/>
              </w:rPr>
            </w:pPr>
            <w:r w:rsidRPr="00D004C1">
              <w:rPr>
                <w:rFonts w:cstheme="minorHAnsi"/>
              </w:rPr>
              <w:t>SQL Loader, UTL_FILE, TRACE, TKPROF, DBMS Utilities, etc.,</w:t>
            </w:r>
          </w:p>
        </w:tc>
      </w:tr>
      <w:tr w:rsidR="0056750B" w:rsidRPr="00D004C1" w:rsidTr="0056750B">
        <w:trPr>
          <w:trHeight w:val="366"/>
        </w:trPr>
        <w:tc>
          <w:tcPr>
            <w:tcW w:w="2885" w:type="dxa"/>
            <w:tcBorders>
              <w:top w:val="single" w:sz="4" w:space="0" w:color="auto"/>
              <w:left w:val="single" w:sz="4" w:space="0" w:color="auto"/>
              <w:bottom w:val="single" w:sz="4" w:space="0" w:color="auto"/>
              <w:right w:val="single" w:sz="4" w:space="0" w:color="auto"/>
            </w:tcBorders>
            <w:shd w:val="clear" w:color="auto" w:fill="auto"/>
          </w:tcPr>
          <w:p w:rsidR="0056750B" w:rsidRPr="00D004C1" w:rsidRDefault="0056750B" w:rsidP="0056750B">
            <w:pPr>
              <w:spacing w:after="0" w:line="240" w:lineRule="auto"/>
              <w:jc w:val="both"/>
              <w:rPr>
                <w:rFonts w:cstheme="minorHAnsi"/>
                <w:b/>
              </w:rPr>
            </w:pPr>
            <w:r w:rsidRPr="00D004C1">
              <w:rPr>
                <w:rFonts w:cstheme="minorHAnsi"/>
                <w:b/>
              </w:rPr>
              <w:t>Operating Systems</w:t>
            </w:r>
          </w:p>
        </w:tc>
        <w:tc>
          <w:tcPr>
            <w:tcW w:w="7404" w:type="dxa"/>
            <w:tcBorders>
              <w:top w:val="single" w:sz="4" w:space="0" w:color="auto"/>
              <w:left w:val="single" w:sz="4" w:space="0" w:color="auto"/>
              <w:bottom w:val="single" w:sz="4" w:space="0" w:color="auto"/>
              <w:right w:val="single" w:sz="4" w:space="0" w:color="auto"/>
            </w:tcBorders>
            <w:shd w:val="clear" w:color="auto" w:fill="auto"/>
          </w:tcPr>
          <w:p w:rsidR="0056750B" w:rsidRPr="00D004C1" w:rsidRDefault="0056750B" w:rsidP="0056750B">
            <w:pPr>
              <w:spacing w:after="0" w:line="240" w:lineRule="auto"/>
              <w:jc w:val="both"/>
              <w:rPr>
                <w:rFonts w:cstheme="minorHAnsi"/>
              </w:rPr>
            </w:pPr>
            <w:r w:rsidRPr="00D004C1">
              <w:rPr>
                <w:rFonts w:cstheme="minorHAnsi"/>
              </w:rPr>
              <w:t>Windows Family, HP Unix, Sun Solaris, Linux</w:t>
            </w:r>
          </w:p>
        </w:tc>
      </w:tr>
      <w:tr w:rsidR="0056750B" w:rsidRPr="00D004C1" w:rsidTr="0056750B">
        <w:trPr>
          <w:trHeight w:val="366"/>
        </w:trPr>
        <w:tc>
          <w:tcPr>
            <w:tcW w:w="2885" w:type="dxa"/>
            <w:tcBorders>
              <w:top w:val="single" w:sz="4" w:space="0" w:color="auto"/>
              <w:left w:val="single" w:sz="4" w:space="0" w:color="auto"/>
              <w:bottom w:val="single" w:sz="4" w:space="0" w:color="auto"/>
              <w:right w:val="single" w:sz="4" w:space="0" w:color="auto"/>
            </w:tcBorders>
            <w:shd w:val="clear" w:color="auto" w:fill="auto"/>
          </w:tcPr>
          <w:p w:rsidR="0056750B" w:rsidRPr="00D004C1" w:rsidRDefault="0056750B" w:rsidP="0056750B">
            <w:pPr>
              <w:spacing w:after="0" w:line="240" w:lineRule="auto"/>
              <w:jc w:val="both"/>
              <w:rPr>
                <w:rFonts w:cstheme="minorHAnsi"/>
                <w:b/>
              </w:rPr>
            </w:pPr>
            <w:r w:rsidRPr="00D004C1">
              <w:rPr>
                <w:rFonts w:cstheme="minorHAnsi"/>
                <w:b/>
              </w:rPr>
              <w:t>Version Control Systems</w:t>
            </w:r>
          </w:p>
        </w:tc>
        <w:tc>
          <w:tcPr>
            <w:tcW w:w="7404" w:type="dxa"/>
            <w:tcBorders>
              <w:top w:val="single" w:sz="4" w:space="0" w:color="auto"/>
              <w:left w:val="single" w:sz="4" w:space="0" w:color="auto"/>
              <w:bottom w:val="single" w:sz="4" w:space="0" w:color="auto"/>
              <w:right w:val="single" w:sz="4" w:space="0" w:color="auto"/>
            </w:tcBorders>
            <w:shd w:val="clear" w:color="auto" w:fill="auto"/>
          </w:tcPr>
          <w:p w:rsidR="0056750B" w:rsidRPr="00D004C1" w:rsidRDefault="0056750B" w:rsidP="0056750B">
            <w:pPr>
              <w:spacing w:after="0" w:line="240" w:lineRule="auto"/>
              <w:jc w:val="both"/>
              <w:rPr>
                <w:rFonts w:cstheme="minorHAnsi"/>
              </w:rPr>
            </w:pPr>
            <w:r w:rsidRPr="00D004C1">
              <w:rPr>
                <w:rFonts w:cstheme="minorHAnsi"/>
              </w:rPr>
              <w:t>Visual Source Safe, IBM Rational Clear Case, AccuRev, SSRS</w:t>
            </w:r>
          </w:p>
        </w:tc>
      </w:tr>
      <w:tr w:rsidR="0056750B" w:rsidRPr="00D004C1" w:rsidTr="0056750B">
        <w:trPr>
          <w:trHeight w:val="366"/>
        </w:trPr>
        <w:tc>
          <w:tcPr>
            <w:tcW w:w="2885" w:type="dxa"/>
            <w:tcBorders>
              <w:top w:val="single" w:sz="4" w:space="0" w:color="auto"/>
              <w:left w:val="single" w:sz="4" w:space="0" w:color="auto"/>
              <w:bottom w:val="single" w:sz="4" w:space="0" w:color="auto"/>
              <w:right w:val="single" w:sz="4" w:space="0" w:color="auto"/>
            </w:tcBorders>
            <w:shd w:val="clear" w:color="auto" w:fill="auto"/>
          </w:tcPr>
          <w:p w:rsidR="0056750B" w:rsidRPr="00D004C1" w:rsidRDefault="0056750B" w:rsidP="0056750B">
            <w:pPr>
              <w:spacing w:after="0" w:line="240" w:lineRule="auto"/>
              <w:jc w:val="both"/>
              <w:rPr>
                <w:rFonts w:cstheme="minorHAnsi"/>
                <w:b/>
              </w:rPr>
            </w:pPr>
            <w:r w:rsidRPr="00D004C1">
              <w:rPr>
                <w:rFonts w:cstheme="minorHAnsi"/>
                <w:b/>
              </w:rPr>
              <w:t>Ticketing Systems</w:t>
            </w:r>
          </w:p>
        </w:tc>
        <w:tc>
          <w:tcPr>
            <w:tcW w:w="7404" w:type="dxa"/>
            <w:tcBorders>
              <w:top w:val="single" w:sz="4" w:space="0" w:color="auto"/>
              <w:left w:val="single" w:sz="4" w:space="0" w:color="auto"/>
              <w:bottom w:val="single" w:sz="4" w:space="0" w:color="auto"/>
              <w:right w:val="single" w:sz="4" w:space="0" w:color="auto"/>
            </w:tcBorders>
            <w:shd w:val="clear" w:color="auto" w:fill="auto"/>
          </w:tcPr>
          <w:p w:rsidR="0056750B" w:rsidRPr="00D004C1" w:rsidRDefault="0056750B" w:rsidP="0056750B">
            <w:pPr>
              <w:spacing w:after="0" w:line="240" w:lineRule="auto"/>
              <w:jc w:val="both"/>
              <w:rPr>
                <w:rFonts w:cstheme="minorHAnsi"/>
              </w:rPr>
            </w:pPr>
            <w:r w:rsidRPr="00D004C1">
              <w:rPr>
                <w:rFonts w:cstheme="minorHAnsi"/>
              </w:rPr>
              <w:t>Service Now, Track Studio, HP Service Center, JIRA</w:t>
            </w:r>
          </w:p>
        </w:tc>
      </w:tr>
    </w:tbl>
    <w:p w:rsidR="00D34A15" w:rsidRPr="00D004C1" w:rsidRDefault="00D34A15" w:rsidP="00415D88">
      <w:pPr>
        <w:spacing w:after="0" w:line="240" w:lineRule="auto"/>
        <w:jc w:val="both"/>
        <w:rPr>
          <w:rFonts w:cstheme="minorHAnsi"/>
          <w:b/>
          <w:u w:val="single"/>
        </w:rPr>
      </w:pPr>
    </w:p>
    <w:p w:rsidR="00323DD0" w:rsidRPr="00D004C1" w:rsidRDefault="00537311" w:rsidP="00EB6E4D">
      <w:pPr>
        <w:spacing w:after="0" w:line="240" w:lineRule="auto"/>
        <w:jc w:val="both"/>
        <w:rPr>
          <w:rFonts w:cstheme="minorHAnsi"/>
          <w:b/>
          <w:u w:val="single"/>
        </w:rPr>
      </w:pPr>
      <w:r w:rsidRPr="00D004C1">
        <w:rPr>
          <w:rFonts w:cstheme="minorHAnsi"/>
          <w:b/>
          <w:u w:val="single"/>
        </w:rPr>
        <w:t>P</w:t>
      </w:r>
      <w:r w:rsidR="000A11B8" w:rsidRPr="00D004C1">
        <w:rPr>
          <w:rFonts w:cstheme="minorHAnsi"/>
          <w:b/>
          <w:u w:val="single"/>
        </w:rPr>
        <w:t>ROFESSIONAL</w:t>
      </w:r>
      <w:r w:rsidRPr="00D004C1">
        <w:rPr>
          <w:rFonts w:cstheme="minorHAnsi"/>
          <w:b/>
          <w:u w:val="single"/>
        </w:rPr>
        <w:t xml:space="preserve"> E</w:t>
      </w:r>
      <w:r w:rsidR="000A11B8" w:rsidRPr="00D004C1">
        <w:rPr>
          <w:rFonts w:cstheme="minorHAnsi"/>
          <w:b/>
          <w:u w:val="single"/>
        </w:rPr>
        <w:t>XPERIENCE</w:t>
      </w:r>
      <w:r w:rsidR="0063609B" w:rsidRPr="00D004C1">
        <w:rPr>
          <w:rFonts w:cstheme="minorHAnsi"/>
          <w:b/>
          <w:u w:val="single"/>
        </w:rPr>
        <w:t>:</w:t>
      </w:r>
    </w:p>
    <w:p w:rsidR="003F3379" w:rsidRPr="00D004C1" w:rsidRDefault="003F3379" w:rsidP="003F3379">
      <w:pPr>
        <w:spacing w:after="0" w:line="240" w:lineRule="auto"/>
        <w:jc w:val="both"/>
        <w:rPr>
          <w:rFonts w:cstheme="minorHAnsi"/>
          <w:b/>
        </w:rPr>
      </w:pPr>
      <w:r w:rsidRPr="00D004C1">
        <w:rPr>
          <w:rFonts w:cstheme="minorHAnsi"/>
          <w:b/>
        </w:rPr>
        <w:t xml:space="preserve">American Home Patient, Nashville, TN </w:t>
      </w:r>
      <w:r w:rsidRPr="00D004C1">
        <w:rPr>
          <w:rFonts w:cstheme="minorHAnsi"/>
          <w:b/>
        </w:rPr>
        <w:tab/>
      </w:r>
      <w:r w:rsidR="00DD49B4" w:rsidRPr="00D004C1">
        <w:rPr>
          <w:rFonts w:cstheme="minorHAnsi"/>
          <w:b/>
        </w:rPr>
        <w:t xml:space="preserve">                           </w:t>
      </w:r>
      <w:r w:rsidR="00E6099B" w:rsidRPr="00D004C1">
        <w:rPr>
          <w:rFonts w:cstheme="minorHAnsi"/>
          <w:b/>
        </w:rPr>
        <w:t xml:space="preserve">                </w:t>
      </w:r>
      <w:r w:rsidR="00E6099B" w:rsidRPr="00D004C1">
        <w:rPr>
          <w:rFonts w:cstheme="minorHAnsi"/>
          <w:b/>
        </w:rPr>
        <w:tab/>
      </w:r>
      <w:r w:rsidR="00E6099B" w:rsidRPr="00D004C1">
        <w:rPr>
          <w:rFonts w:cstheme="minorHAnsi"/>
          <w:b/>
        </w:rPr>
        <w:tab/>
      </w:r>
      <w:r w:rsidR="00E6099B" w:rsidRPr="00D004C1">
        <w:rPr>
          <w:rFonts w:cstheme="minorHAnsi"/>
          <w:b/>
        </w:rPr>
        <w:tab/>
      </w:r>
      <w:r w:rsidR="00DD49B4" w:rsidRPr="00D004C1">
        <w:rPr>
          <w:rFonts w:cstheme="minorHAnsi"/>
          <w:b/>
        </w:rPr>
        <w:t xml:space="preserve"> </w:t>
      </w:r>
      <w:r w:rsidR="00DE7EE3" w:rsidRPr="00D004C1">
        <w:rPr>
          <w:rFonts w:cstheme="minorHAnsi"/>
          <w:b/>
        </w:rPr>
        <w:t xml:space="preserve">           </w:t>
      </w:r>
      <w:r w:rsidRPr="00D004C1">
        <w:rPr>
          <w:rFonts w:cstheme="minorHAnsi"/>
          <w:b/>
        </w:rPr>
        <w:t>Oct2016-Present</w:t>
      </w:r>
    </w:p>
    <w:p w:rsidR="003F3379" w:rsidRPr="00D004C1" w:rsidRDefault="009E1E65" w:rsidP="003F3379">
      <w:pPr>
        <w:spacing w:after="0" w:line="240" w:lineRule="auto"/>
        <w:jc w:val="both"/>
        <w:rPr>
          <w:rFonts w:cstheme="minorHAnsi"/>
          <w:b/>
          <w:u w:val="single"/>
        </w:rPr>
      </w:pPr>
      <w:r w:rsidRPr="00D004C1">
        <w:rPr>
          <w:rFonts w:cstheme="minorHAnsi"/>
          <w:b/>
        </w:rPr>
        <w:t xml:space="preserve">Role: Oracle </w:t>
      </w:r>
      <w:r w:rsidR="003F3379" w:rsidRPr="00D004C1">
        <w:rPr>
          <w:rFonts w:cstheme="minorHAnsi"/>
          <w:b/>
        </w:rPr>
        <w:t>Developer</w:t>
      </w:r>
    </w:p>
    <w:p w:rsidR="002E63D1" w:rsidRPr="00D004C1" w:rsidRDefault="002E63D1" w:rsidP="002E63D1">
      <w:pPr>
        <w:spacing w:after="0" w:line="240" w:lineRule="auto"/>
        <w:jc w:val="both"/>
        <w:rPr>
          <w:rFonts w:cstheme="minorHAnsi"/>
          <w:b/>
          <w:u w:val="single"/>
        </w:rPr>
      </w:pPr>
      <w:r w:rsidRPr="00D004C1">
        <w:rPr>
          <w:rFonts w:cstheme="minorHAnsi"/>
          <w:b/>
          <w:u w:val="single"/>
        </w:rPr>
        <w:t xml:space="preserve">Responsibilities: </w:t>
      </w:r>
    </w:p>
    <w:p w:rsidR="005A2417" w:rsidRPr="00D004C1" w:rsidRDefault="005A2417" w:rsidP="005A2417">
      <w:pPr>
        <w:pStyle w:val="ListParagraph"/>
        <w:numPr>
          <w:ilvl w:val="0"/>
          <w:numId w:val="37"/>
        </w:numPr>
        <w:rPr>
          <w:rFonts w:cstheme="minorHAnsi"/>
        </w:rPr>
      </w:pPr>
      <w:r w:rsidRPr="00D004C1">
        <w:rPr>
          <w:rFonts w:cstheme="minorHAnsi"/>
        </w:rPr>
        <w:t xml:space="preserve">Participated in client requirement sessions to analyze and gather business requirements. </w:t>
      </w:r>
    </w:p>
    <w:p w:rsidR="005A2417" w:rsidRPr="00D004C1" w:rsidRDefault="005A2417" w:rsidP="005A2417">
      <w:pPr>
        <w:pStyle w:val="ListParagraph"/>
        <w:numPr>
          <w:ilvl w:val="0"/>
          <w:numId w:val="37"/>
        </w:numPr>
        <w:rPr>
          <w:rFonts w:cstheme="minorHAnsi"/>
        </w:rPr>
      </w:pPr>
      <w:r w:rsidRPr="00D004C1">
        <w:rPr>
          <w:rFonts w:cstheme="minorHAnsi"/>
        </w:rPr>
        <w:t xml:space="preserve">Involved in the Analysis, Design, Coding and Testing of the application and participated in discussion meetings about requirements. </w:t>
      </w:r>
    </w:p>
    <w:p w:rsidR="005A2417" w:rsidRPr="00D004C1" w:rsidRDefault="005A2417" w:rsidP="005A2417">
      <w:pPr>
        <w:pStyle w:val="ListParagraph"/>
        <w:numPr>
          <w:ilvl w:val="0"/>
          <w:numId w:val="37"/>
        </w:numPr>
        <w:rPr>
          <w:rFonts w:cstheme="minorHAnsi"/>
          <w:b/>
        </w:rPr>
      </w:pPr>
      <w:r w:rsidRPr="00D004C1">
        <w:rPr>
          <w:rFonts w:cstheme="minorHAnsi"/>
        </w:rPr>
        <w:t xml:space="preserve">Developed SQL scripts to create database objects like </w:t>
      </w:r>
      <w:r w:rsidR="00832CC4" w:rsidRPr="00D004C1">
        <w:rPr>
          <w:rFonts w:cstheme="minorHAnsi"/>
          <w:b/>
        </w:rPr>
        <w:t>Tables, Views and S</w:t>
      </w:r>
      <w:r w:rsidRPr="00D004C1">
        <w:rPr>
          <w:rFonts w:cstheme="minorHAnsi"/>
          <w:b/>
        </w:rPr>
        <w:t xml:space="preserve">equences. </w:t>
      </w:r>
    </w:p>
    <w:p w:rsidR="005A2417" w:rsidRPr="00D004C1" w:rsidRDefault="005A2417" w:rsidP="005A2417">
      <w:pPr>
        <w:pStyle w:val="ListParagraph"/>
        <w:numPr>
          <w:ilvl w:val="0"/>
          <w:numId w:val="37"/>
        </w:numPr>
        <w:rPr>
          <w:rFonts w:cstheme="minorHAnsi"/>
        </w:rPr>
      </w:pPr>
      <w:r w:rsidRPr="00D004C1">
        <w:rPr>
          <w:rFonts w:cstheme="minorHAnsi"/>
        </w:rPr>
        <w:t xml:space="preserve">Wrote </w:t>
      </w:r>
      <w:r w:rsidRPr="00D004C1">
        <w:rPr>
          <w:rFonts w:cstheme="minorHAnsi"/>
          <w:b/>
        </w:rPr>
        <w:t>complex PL/SQL queries</w:t>
      </w:r>
      <w:r w:rsidRPr="00D004C1">
        <w:rPr>
          <w:rFonts w:cstheme="minorHAnsi"/>
        </w:rPr>
        <w:t xml:space="preserve"> and performed data analysis. </w:t>
      </w:r>
    </w:p>
    <w:p w:rsidR="005A2417" w:rsidRPr="00D004C1" w:rsidRDefault="005A2417" w:rsidP="005A2417">
      <w:pPr>
        <w:pStyle w:val="ListParagraph"/>
        <w:numPr>
          <w:ilvl w:val="0"/>
          <w:numId w:val="37"/>
        </w:numPr>
        <w:rPr>
          <w:rFonts w:cstheme="minorHAnsi"/>
        </w:rPr>
      </w:pPr>
      <w:r w:rsidRPr="00D004C1">
        <w:rPr>
          <w:rFonts w:cstheme="minorHAnsi"/>
        </w:rPr>
        <w:t xml:space="preserve">Created and Modified </w:t>
      </w:r>
      <w:r w:rsidRPr="00D004C1">
        <w:rPr>
          <w:rFonts w:cstheme="minorHAnsi"/>
          <w:b/>
        </w:rPr>
        <w:t>PL/SQL Trigg</w:t>
      </w:r>
      <w:r w:rsidR="00CD5A9D" w:rsidRPr="00D004C1">
        <w:rPr>
          <w:rFonts w:cstheme="minorHAnsi"/>
          <w:b/>
        </w:rPr>
        <w:t>ers, Procedures, Functions and P</w:t>
      </w:r>
      <w:r w:rsidRPr="00D004C1">
        <w:rPr>
          <w:rFonts w:cstheme="minorHAnsi"/>
          <w:b/>
        </w:rPr>
        <w:t>ackages</w:t>
      </w:r>
      <w:r w:rsidRPr="00D004C1">
        <w:rPr>
          <w:rFonts w:cstheme="minorHAnsi"/>
        </w:rPr>
        <w:t xml:space="preserve"> Extensively used for all and bulk collect to fetch large volumes of data from table. </w:t>
      </w:r>
    </w:p>
    <w:p w:rsidR="00E6099B" w:rsidRPr="00D004C1" w:rsidRDefault="00E6099B" w:rsidP="00E6099B">
      <w:pPr>
        <w:numPr>
          <w:ilvl w:val="0"/>
          <w:numId w:val="37"/>
        </w:numPr>
        <w:spacing w:after="0" w:line="240" w:lineRule="auto"/>
        <w:jc w:val="both"/>
        <w:rPr>
          <w:rFonts w:eastAsia="Times New Roman" w:cstheme="minorHAnsi"/>
        </w:rPr>
      </w:pPr>
      <w:r w:rsidRPr="00D004C1">
        <w:rPr>
          <w:rFonts w:cstheme="minorHAnsi"/>
        </w:rPr>
        <w:t xml:space="preserve">Involved in all working on all phases of </w:t>
      </w:r>
      <w:r w:rsidRPr="00D004C1">
        <w:rPr>
          <w:rFonts w:cstheme="minorHAnsi"/>
          <w:b/>
        </w:rPr>
        <w:t>Software development life cycle (SDLC).</w:t>
      </w:r>
      <w:r w:rsidRPr="00D004C1">
        <w:rPr>
          <w:rFonts w:cstheme="minorHAnsi"/>
        </w:rPr>
        <w:t xml:space="preserve"> </w:t>
      </w:r>
    </w:p>
    <w:p w:rsidR="005A2417" w:rsidRPr="00D004C1" w:rsidRDefault="005A2417" w:rsidP="005A2417">
      <w:pPr>
        <w:pStyle w:val="ListParagraph"/>
        <w:numPr>
          <w:ilvl w:val="0"/>
          <w:numId w:val="37"/>
        </w:numPr>
        <w:rPr>
          <w:rFonts w:cstheme="minorHAnsi"/>
        </w:rPr>
      </w:pPr>
      <w:r w:rsidRPr="00D004C1">
        <w:rPr>
          <w:rFonts w:cstheme="minorHAnsi"/>
        </w:rPr>
        <w:t xml:space="preserve">Developed </w:t>
      </w:r>
      <w:r w:rsidRPr="00D004C1">
        <w:rPr>
          <w:rFonts w:cstheme="minorHAnsi"/>
          <w:b/>
        </w:rPr>
        <w:t>SQL and PL/ SQL scripts</w:t>
      </w:r>
      <w:r w:rsidRPr="00D004C1">
        <w:rPr>
          <w:rFonts w:cstheme="minorHAnsi"/>
        </w:rPr>
        <w:t xml:space="preserve"> for transfer of data between databases. </w:t>
      </w:r>
    </w:p>
    <w:p w:rsidR="005A2417" w:rsidRPr="00D004C1" w:rsidRDefault="005A2417" w:rsidP="005A2417">
      <w:pPr>
        <w:pStyle w:val="ListParagraph"/>
        <w:numPr>
          <w:ilvl w:val="0"/>
          <w:numId w:val="37"/>
        </w:numPr>
        <w:rPr>
          <w:rFonts w:cstheme="minorHAnsi"/>
        </w:rPr>
      </w:pPr>
      <w:r w:rsidRPr="00D004C1">
        <w:rPr>
          <w:rFonts w:cstheme="minorHAnsi"/>
        </w:rPr>
        <w:t xml:space="preserve">Used </w:t>
      </w:r>
      <w:r w:rsidRPr="00D004C1">
        <w:rPr>
          <w:rFonts w:cstheme="minorHAnsi"/>
          <w:b/>
        </w:rPr>
        <w:t>Ref cursors and Collections</w:t>
      </w:r>
      <w:r w:rsidRPr="00D004C1">
        <w:rPr>
          <w:rFonts w:cstheme="minorHAnsi"/>
        </w:rPr>
        <w:t xml:space="preserve"> for accessing complex data resulted from joining of large number of tables. </w:t>
      </w:r>
    </w:p>
    <w:p w:rsidR="005A2417" w:rsidRPr="00D004C1" w:rsidRDefault="005A2417" w:rsidP="005A2417">
      <w:pPr>
        <w:pStyle w:val="ListParagraph"/>
        <w:numPr>
          <w:ilvl w:val="0"/>
          <w:numId w:val="37"/>
        </w:numPr>
        <w:rPr>
          <w:rFonts w:cstheme="minorHAnsi"/>
        </w:rPr>
      </w:pPr>
      <w:r w:rsidRPr="00D004C1">
        <w:rPr>
          <w:rFonts w:cstheme="minorHAnsi"/>
        </w:rPr>
        <w:t>Optimized lon</w:t>
      </w:r>
      <w:r w:rsidR="00954833" w:rsidRPr="00D004C1">
        <w:rPr>
          <w:rFonts w:cstheme="minorHAnsi"/>
        </w:rPr>
        <w:t>g running application queries, a</w:t>
      </w:r>
      <w:r w:rsidRPr="00D004C1">
        <w:rPr>
          <w:rFonts w:cstheme="minorHAnsi"/>
        </w:rPr>
        <w:t xml:space="preserve">nalyzing tables, tuned stored procedures for maximum efficiency in various schemas across databases and monitoring data replication activities. </w:t>
      </w:r>
    </w:p>
    <w:p w:rsidR="005A2417" w:rsidRPr="00D004C1" w:rsidRDefault="005A2417" w:rsidP="005A2417">
      <w:pPr>
        <w:pStyle w:val="ListParagraph"/>
        <w:numPr>
          <w:ilvl w:val="0"/>
          <w:numId w:val="37"/>
        </w:numPr>
        <w:rPr>
          <w:rFonts w:cstheme="minorHAnsi"/>
        </w:rPr>
      </w:pPr>
      <w:r w:rsidRPr="00D004C1">
        <w:rPr>
          <w:rFonts w:cstheme="minorHAnsi"/>
        </w:rPr>
        <w:t>Wor</w:t>
      </w:r>
      <w:r w:rsidR="00954833" w:rsidRPr="00D004C1">
        <w:rPr>
          <w:rFonts w:cstheme="minorHAnsi"/>
        </w:rPr>
        <w:t xml:space="preserve">ked extensively on </w:t>
      </w:r>
      <w:r w:rsidR="00954833" w:rsidRPr="00D004C1">
        <w:rPr>
          <w:rFonts w:cstheme="minorHAnsi"/>
          <w:b/>
        </w:rPr>
        <w:t>Performance T</w:t>
      </w:r>
      <w:r w:rsidRPr="00D004C1">
        <w:rPr>
          <w:rFonts w:cstheme="minorHAnsi"/>
          <w:b/>
        </w:rPr>
        <w:t>uning</w:t>
      </w:r>
      <w:r w:rsidRPr="00D004C1">
        <w:rPr>
          <w:rFonts w:cstheme="minorHAnsi"/>
        </w:rPr>
        <w:t xml:space="preserve"> handling large volume of datasets (&gt;500 million rows) </w:t>
      </w:r>
    </w:p>
    <w:p w:rsidR="00E137FB" w:rsidRPr="00D004C1" w:rsidRDefault="00E137FB" w:rsidP="00E137FB">
      <w:pPr>
        <w:pStyle w:val="ListParagraph"/>
        <w:numPr>
          <w:ilvl w:val="0"/>
          <w:numId w:val="37"/>
        </w:numPr>
        <w:rPr>
          <w:rFonts w:cstheme="minorHAnsi"/>
        </w:rPr>
      </w:pPr>
      <w:r w:rsidRPr="00D004C1">
        <w:rPr>
          <w:rFonts w:cstheme="minorHAnsi"/>
        </w:rPr>
        <w:t xml:space="preserve">  Reduced time for night batch jobs by reviewing PLSQL code and modifying database parameters.</w:t>
      </w:r>
    </w:p>
    <w:p w:rsidR="00F95249" w:rsidRPr="00D004C1" w:rsidRDefault="00F95249" w:rsidP="00F95249">
      <w:pPr>
        <w:pStyle w:val="ListParagraph"/>
        <w:numPr>
          <w:ilvl w:val="0"/>
          <w:numId w:val="37"/>
        </w:numPr>
        <w:rPr>
          <w:rFonts w:cstheme="minorHAnsi"/>
        </w:rPr>
      </w:pPr>
      <w:r w:rsidRPr="00D004C1">
        <w:rPr>
          <w:rFonts w:cstheme="minorHAnsi"/>
          <w:color w:val="333333"/>
          <w:shd w:val="clear" w:color="auto" w:fill="FFFFFF"/>
        </w:rPr>
        <w:t>Designed and generated database objects and</w:t>
      </w:r>
      <w:r w:rsidRPr="00D004C1">
        <w:rPr>
          <w:rStyle w:val="apple-converted-space"/>
          <w:rFonts w:cstheme="minorHAnsi"/>
          <w:color w:val="333333"/>
          <w:shd w:val="clear" w:color="auto" w:fill="FFFFFF"/>
        </w:rPr>
        <w:t> </w:t>
      </w:r>
      <w:r w:rsidRPr="00D004C1">
        <w:t>Oracle Forms</w:t>
      </w:r>
      <w:r w:rsidRPr="00D004C1">
        <w:rPr>
          <w:rFonts w:cstheme="minorHAnsi"/>
        </w:rPr>
        <w:t>,</w:t>
      </w:r>
      <w:r w:rsidRPr="00D004C1">
        <w:rPr>
          <w:rFonts w:cstheme="minorHAnsi"/>
          <w:b/>
          <w:color w:val="333333"/>
          <w:shd w:val="clear" w:color="auto" w:fill="FFFFFF"/>
        </w:rPr>
        <w:t xml:space="preserve"> Reports</w:t>
      </w:r>
      <w:r w:rsidRPr="00D004C1">
        <w:rPr>
          <w:rFonts w:cstheme="minorHAnsi"/>
          <w:color w:val="333333"/>
          <w:shd w:val="clear" w:color="auto" w:fill="FFFFFF"/>
        </w:rPr>
        <w:t>, and Libraries through</w:t>
      </w:r>
      <w:r w:rsidRPr="00D004C1">
        <w:rPr>
          <w:rStyle w:val="apple-converted-space"/>
          <w:rFonts w:cstheme="minorHAnsi"/>
          <w:color w:val="333333"/>
          <w:shd w:val="clear" w:color="auto" w:fill="FFFFFF"/>
        </w:rPr>
        <w:t> </w:t>
      </w:r>
      <w:r w:rsidRPr="00D004C1">
        <w:t>Oracle Designer</w:t>
      </w:r>
      <w:r w:rsidRPr="00D004C1">
        <w:rPr>
          <w:rFonts w:cstheme="minorHAnsi"/>
          <w:color w:val="333333"/>
          <w:shd w:val="clear" w:color="auto" w:fill="FFFFFF"/>
        </w:rPr>
        <w:t>. </w:t>
      </w:r>
    </w:p>
    <w:p w:rsidR="00F95249" w:rsidRPr="00D004C1" w:rsidRDefault="00F95249" w:rsidP="00F95249">
      <w:pPr>
        <w:pStyle w:val="ListParagraph"/>
        <w:numPr>
          <w:ilvl w:val="0"/>
          <w:numId w:val="37"/>
        </w:numPr>
        <w:rPr>
          <w:rFonts w:cstheme="minorHAnsi"/>
        </w:rPr>
      </w:pPr>
      <w:r w:rsidRPr="00D004C1">
        <w:rPr>
          <w:rFonts w:cstheme="minorHAnsi"/>
          <w:color w:val="333333"/>
          <w:shd w:val="clear" w:color="auto" w:fill="FFFFFF"/>
        </w:rPr>
        <w:t>Develop new features for existing</w:t>
      </w:r>
      <w:r w:rsidRPr="00D004C1">
        <w:rPr>
          <w:rStyle w:val="apple-converted-space"/>
          <w:rFonts w:cstheme="minorHAnsi"/>
          <w:color w:val="333333"/>
          <w:shd w:val="clear" w:color="auto" w:fill="FFFFFF"/>
        </w:rPr>
        <w:t> </w:t>
      </w:r>
      <w:r w:rsidRPr="00D004C1">
        <w:t>Oracle Forms (12c</w:t>
      </w:r>
      <w:r w:rsidRPr="00D004C1">
        <w:rPr>
          <w:rFonts w:cstheme="minorHAnsi"/>
          <w:color w:val="333333"/>
          <w:shd w:val="clear" w:color="auto" w:fill="FFFFFF"/>
        </w:rPr>
        <w:t xml:space="preserve"> and 11g) applications.</w:t>
      </w:r>
    </w:p>
    <w:p w:rsidR="005B6E90" w:rsidRPr="00D004C1" w:rsidRDefault="005B6E90" w:rsidP="00F95249">
      <w:pPr>
        <w:pStyle w:val="ListParagraph"/>
        <w:numPr>
          <w:ilvl w:val="0"/>
          <w:numId w:val="37"/>
        </w:numPr>
        <w:rPr>
          <w:rFonts w:cstheme="minorHAnsi"/>
        </w:rPr>
      </w:pPr>
      <w:r w:rsidRPr="00D004C1">
        <w:rPr>
          <w:rFonts w:cstheme="minorHAnsi"/>
          <w:color w:val="000000"/>
          <w:shd w:val="clear" w:color="auto" w:fill="FFFFFF"/>
        </w:rPr>
        <w:t>Well versed with various technologies such as, JDBC, JavaScript, JSP, Servlets, AJAX, JQuery HTML, CSS, XML, XSLT and DTD. </w:t>
      </w:r>
    </w:p>
    <w:p w:rsidR="0060678D" w:rsidRPr="00D004C1" w:rsidRDefault="0060678D" w:rsidP="0060678D">
      <w:pPr>
        <w:pStyle w:val="NoSpacing"/>
        <w:numPr>
          <w:ilvl w:val="0"/>
          <w:numId w:val="37"/>
        </w:numPr>
        <w:jc w:val="both"/>
        <w:rPr>
          <w:rFonts w:asciiTheme="minorHAnsi" w:hAnsiTheme="minorHAnsi" w:cstheme="minorHAnsi"/>
        </w:rPr>
      </w:pPr>
      <w:r w:rsidRPr="00D004C1">
        <w:rPr>
          <w:rFonts w:asciiTheme="minorHAnsi" w:hAnsiTheme="minorHAnsi" w:cstheme="minorHAnsi"/>
        </w:rPr>
        <w:t>Coordinated with the front end design team to provide them with the necessary stored procedures and packages and the necessary insight into the data.</w:t>
      </w:r>
    </w:p>
    <w:p w:rsidR="00F95249" w:rsidRPr="00D004C1" w:rsidRDefault="00F95249" w:rsidP="00F95249">
      <w:pPr>
        <w:numPr>
          <w:ilvl w:val="0"/>
          <w:numId w:val="37"/>
        </w:numPr>
        <w:spacing w:after="0" w:line="240" w:lineRule="auto"/>
        <w:jc w:val="both"/>
        <w:rPr>
          <w:rFonts w:cstheme="minorHAnsi"/>
        </w:rPr>
      </w:pPr>
      <w:r w:rsidRPr="00D004C1">
        <w:rPr>
          <w:rFonts w:cstheme="minorHAnsi"/>
        </w:rPr>
        <w:t xml:space="preserve">Created and modified several </w:t>
      </w:r>
      <w:r w:rsidRPr="00D004C1">
        <w:rPr>
          <w:rFonts w:cstheme="minorHAnsi"/>
          <w:b/>
        </w:rPr>
        <w:t>UNIX shell scripts</w:t>
      </w:r>
      <w:r w:rsidRPr="00D004C1">
        <w:rPr>
          <w:rFonts w:cstheme="minorHAnsi"/>
        </w:rPr>
        <w:t xml:space="preserve"> according to the changing needs of the project and client requirements.</w:t>
      </w:r>
    </w:p>
    <w:p w:rsidR="001E58BA" w:rsidRPr="00D004C1" w:rsidRDefault="001E58BA" w:rsidP="001E58BA">
      <w:pPr>
        <w:widowControl w:val="0"/>
        <w:numPr>
          <w:ilvl w:val="0"/>
          <w:numId w:val="37"/>
        </w:numPr>
        <w:suppressAutoHyphens/>
        <w:autoSpaceDE w:val="0"/>
        <w:spacing w:after="0" w:line="240" w:lineRule="auto"/>
        <w:jc w:val="both"/>
        <w:rPr>
          <w:rFonts w:cstheme="minorHAnsi"/>
        </w:rPr>
      </w:pPr>
      <w:r w:rsidRPr="00D004C1">
        <w:rPr>
          <w:rFonts w:cstheme="minorHAnsi"/>
        </w:rPr>
        <w:t xml:space="preserve">Handled errors using </w:t>
      </w:r>
      <w:r w:rsidRPr="00D004C1">
        <w:rPr>
          <w:rFonts w:cstheme="minorHAnsi"/>
          <w:b/>
        </w:rPr>
        <w:t xml:space="preserve">Exception Handling </w:t>
      </w:r>
      <w:r w:rsidRPr="00D004C1">
        <w:rPr>
          <w:rFonts w:cstheme="minorHAnsi"/>
        </w:rPr>
        <w:t>extensively for the ease of debugging and displaying the error messages in the application.</w:t>
      </w:r>
    </w:p>
    <w:p w:rsidR="00E137FB" w:rsidRPr="00D004C1" w:rsidRDefault="00E137FB" w:rsidP="00E137FB">
      <w:pPr>
        <w:numPr>
          <w:ilvl w:val="0"/>
          <w:numId w:val="37"/>
        </w:numPr>
        <w:spacing w:after="0" w:line="240" w:lineRule="auto"/>
        <w:jc w:val="both"/>
        <w:rPr>
          <w:rFonts w:cstheme="minorHAnsi"/>
        </w:rPr>
      </w:pPr>
      <w:r w:rsidRPr="00D004C1">
        <w:rPr>
          <w:rFonts w:cstheme="minorHAnsi"/>
        </w:rPr>
        <w:t>Used</w:t>
      </w:r>
      <w:r w:rsidRPr="00D004C1">
        <w:rPr>
          <w:rFonts w:cstheme="minorHAnsi"/>
          <w:b/>
        </w:rPr>
        <w:t xml:space="preserve"> DB- links </w:t>
      </w:r>
      <w:r w:rsidRPr="00D004C1">
        <w:rPr>
          <w:rFonts w:cstheme="minorHAnsi"/>
        </w:rPr>
        <w:t>to connect to other local and QA databases</w:t>
      </w:r>
      <w:r w:rsidRPr="00D004C1">
        <w:rPr>
          <w:rFonts w:cstheme="minorHAnsi"/>
          <w:b/>
        </w:rPr>
        <w:t>.</w:t>
      </w:r>
    </w:p>
    <w:p w:rsidR="00E6099B" w:rsidRPr="00D004C1" w:rsidRDefault="00E6099B" w:rsidP="00E6099B">
      <w:pPr>
        <w:pStyle w:val="ListParagraph"/>
        <w:numPr>
          <w:ilvl w:val="0"/>
          <w:numId w:val="37"/>
        </w:numPr>
        <w:rPr>
          <w:rFonts w:cstheme="minorHAnsi"/>
        </w:rPr>
      </w:pPr>
      <w:r w:rsidRPr="00D004C1">
        <w:rPr>
          <w:rFonts w:cstheme="minorHAnsi"/>
        </w:rPr>
        <w:t xml:space="preserve">Used </w:t>
      </w:r>
      <w:r w:rsidRPr="00D004C1">
        <w:rPr>
          <w:rFonts w:cstheme="minorHAnsi"/>
          <w:b/>
        </w:rPr>
        <w:t>SQL*Loader</w:t>
      </w:r>
      <w:r w:rsidRPr="00D004C1">
        <w:rPr>
          <w:rFonts w:cstheme="minorHAnsi"/>
        </w:rPr>
        <w:t xml:space="preserve"> to load bulk data from various flat files and legacy systems. </w:t>
      </w:r>
    </w:p>
    <w:p w:rsidR="005A2417" w:rsidRPr="00D004C1" w:rsidRDefault="005A2417" w:rsidP="005A2417">
      <w:pPr>
        <w:pStyle w:val="ListParagraph"/>
        <w:numPr>
          <w:ilvl w:val="0"/>
          <w:numId w:val="37"/>
        </w:numPr>
        <w:rPr>
          <w:rFonts w:cstheme="minorHAnsi"/>
        </w:rPr>
      </w:pPr>
      <w:r w:rsidRPr="00D004C1">
        <w:rPr>
          <w:rFonts w:cstheme="minorHAnsi"/>
        </w:rPr>
        <w:t xml:space="preserve">Designed the PL/SQL Procedures to load data from Flat files and Oracle into the target Oracle database. </w:t>
      </w:r>
    </w:p>
    <w:p w:rsidR="005A2417" w:rsidRPr="00D004C1" w:rsidRDefault="005A2417" w:rsidP="005A2417">
      <w:pPr>
        <w:pStyle w:val="ListParagraph"/>
        <w:numPr>
          <w:ilvl w:val="0"/>
          <w:numId w:val="37"/>
        </w:numPr>
        <w:rPr>
          <w:rFonts w:cstheme="minorHAnsi"/>
          <w:b/>
        </w:rPr>
      </w:pPr>
      <w:r w:rsidRPr="00D004C1">
        <w:rPr>
          <w:rFonts w:cstheme="minorHAnsi"/>
        </w:rPr>
        <w:t xml:space="preserve">Worked on </w:t>
      </w:r>
      <w:r w:rsidR="00CD5A9D" w:rsidRPr="00D004C1">
        <w:rPr>
          <w:rFonts w:cstheme="minorHAnsi"/>
          <w:b/>
        </w:rPr>
        <w:t>Data I</w:t>
      </w:r>
      <w:r w:rsidRPr="00D004C1">
        <w:rPr>
          <w:rFonts w:cstheme="minorHAnsi"/>
          <w:b/>
        </w:rPr>
        <w:t xml:space="preserve">mports / Exports, Data pumps, SQL Loader. </w:t>
      </w:r>
    </w:p>
    <w:p w:rsidR="005A2417" w:rsidRPr="00D004C1" w:rsidRDefault="005A2417" w:rsidP="005A2417">
      <w:pPr>
        <w:pStyle w:val="ListParagraph"/>
        <w:numPr>
          <w:ilvl w:val="0"/>
          <w:numId w:val="37"/>
        </w:numPr>
        <w:rPr>
          <w:rFonts w:cstheme="minorHAnsi"/>
        </w:rPr>
      </w:pPr>
      <w:r w:rsidRPr="00D004C1">
        <w:rPr>
          <w:rFonts w:cstheme="minorHAnsi"/>
        </w:rPr>
        <w:t xml:space="preserve">Worked on tuning the SQL Queries for better performance and troubleshooting development problems by using </w:t>
      </w:r>
      <w:r w:rsidRPr="00D004C1">
        <w:rPr>
          <w:rFonts w:cstheme="minorHAnsi"/>
          <w:b/>
        </w:rPr>
        <w:t xml:space="preserve">Hints, Indexes, </w:t>
      </w:r>
      <w:r w:rsidR="0060678D" w:rsidRPr="00D004C1">
        <w:rPr>
          <w:rFonts w:cstheme="minorHAnsi"/>
          <w:b/>
          <w:color w:val="000000"/>
        </w:rPr>
        <w:t>Explain plan</w:t>
      </w:r>
    </w:p>
    <w:p w:rsidR="00E137FB" w:rsidRPr="00D004C1" w:rsidRDefault="00E137FB" w:rsidP="00E137FB">
      <w:pPr>
        <w:numPr>
          <w:ilvl w:val="0"/>
          <w:numId w:val="37"/>
        </w:numPr>
        <w:spacing w:after="0" w:line="240" w:lineRule="auto"/>
        <w:jc w:val="both"/>
        <w:rPr>
          <w:rFonts w:cstheme="minorHAnsi"/>
        </w:rPr>
      </w:pPr>
      <w:r w:rsidRPr="00D004C1">
        <w:rPr>
          <w:rFonts w:cstheme="minorHAnsi"/>
        </w:rPr>
        <w:t>Used Oracle 11g/12c</w:t>
      </w:r>
      <w:r w:rsidRPr="00D004C1">
        <w:rPr>
          <w:rFonts w:cstheme="minorHAnsi"/>
          <w:b/>
        </w:rPr>
        <w:t xml:space="preserve"> </w:t>
      </w:r>
      <w:r w:rsidRPr="00D004C1">
        <w:rPr>
          <w:rFonts w:cstheme="minorHAnsi"/>
        </w:rPr>
        <w:t>and</w:t>
      </w:r>
      <w:r w:rsidRPr="00D004C1">
        <w:rPr>
          <w:rFonts w:cstheme="minorHAnsi"/>
          <w:b/>
        </w:rPr>
        <w:t xml:space="preserve"> Reports 11g </w:t>
      </w:r>
      <w:r w:rsidRPr="00D004C1">
        <w:rPr>
          <w:rFonts w:cstheme="minorHAnsi"/>
        </w:rPr>
        <w:t>designer to create new reports. I am also using these tools to update the existing reports. </w:t>
      </w:r>
    </w:p>
    <w:p w:rsidR="005A2417" w:rsidRPr="00D004C1" w:rsidRDefault="005A2417" w:rsidP="00E137FB">
      <w:pPr>
        <w:pStyle w:val="ListParagraph"/>
        <w:numPr>
          <w:ilvl w:val="0"/>
          <w:numId w:val="37"/>
        </w:numPr>
        <w:rPr>
          <w:rFonts w:cstheme="minorHAnsi"/>
        </w:rPr>
      </w:pPr>
      <w:r w:rsidRPr="00D004C1">
        <w:rPr>
          <w:rFonts w:cstheme="minorHAnsi"/>
        </w:rPr>
        <w:t xml:space="preserve">Worked on </w:t>
      </w:r>
      <w:r w:rsidRPr="00D004C1">
        <w:rPr>
          <w:rFonts w:cstheme="minorHAnsi"/>
          <w:b/>
        </w:rPr>
        <w:t>Database Design, Data Modeling, Migration, and Systems Architecture, Planning, Testing Query Optimization and Trouble Shooting.</w:t>
      </w:r>
      <w:r w:rsidRPr="00D004C1">
        <w:rPr>
          <w:rFonts w:cstheme="minorHAnsi"/>
        </w:rPr>
        <w:t xml:space="preserve"> </w:t>
      </w:r>
    </w:p>
    <w:p w:rsidR="005A2417" w:rsidRPr="00D004C1" w:rsidRDefault="005A2417" w:rsidP="005A2417">
      <w:pPr>
        <w:pStyle w:val="ListParagraph"/>
        <w:numPr>
          <w:ilvl w:val="0"/>
          <w:numId w:val="37"/>
        </w:numPr>
        <w:rPr>
          <w:rFonts w:cstheme="minorHAnsi"/>
        </w:rPr>
      </w:pPr>
      <w:r w:rsidRPr="00D004C1">
        <w:rPr>
          <w:rFonts w:cstheme="minorHAnsi"/>
        </w:rPr>
        <w:t xml:space="preserve">Was responsible to update and maintain all process related documents and coordinate the effort within teams. </w:t>
      </w:r>
    </w:p>
    <w:p w:rsidR="005A2417" w:rsidRPr="00D004C1" w:rsidRDefault="005A2417" w:rsidP="005A2417">
      <w:pPr>
        <w:pStyle w:val="ListParagraph"/>
        <w:numPr>
          <w:ilvl w:val="0"/>
          <w:numId w:val="37"/>
        </w:numPr>
        <w:rPr>
          <w:rFonts w:cstheme="minorHAnsi"/>
        </w:rPr>
      </w:pPr>
      <w:r w:rsidRPr="00D004C1">
        <w:rPr>
          <w:rFonts w:cstheme="minorHAnsi"/>
        </w:rPr>
        <w:lastRenderedPageBreak/>
        <w:t>Helped in maintaining an effective documentation process to track the version control and requirement changes.</w:t>
      </w:r>
    </w:p>
    <w:p w:rsidR="005A2417" w:rsidRPr="00D004C1" w:rsidRDefault="005A2417" w:rsidP="005A2417">
      <w:pPr>
        <w:rPr>
          <w:rFonts w:cstheme="minorHAnsi"/>
        </w:rPr>
      </w:pPr>
      <w:r w:rsidRPr="00D004C1">
        <w:rPr>
          <w:rFonts w:cstheme="minorHAnsi"/>
          <w:b/>
          <w:u w:val="single"/>
        </w:rPr>
        <w:t>Environment:</w:t>
      </w:r>
      <w:r w:rsidRPr="00D004C1">
        <w:rPr>
          <w:rFonts w:cstheme="minorHAnsi"/>
        </w:rPr>
        <w:t xml:space="preserve"> </w:t>
      </w:r>
      <w:r w:rsidR="00E103D9" w:rsidRPr="00D004C1">
        <w:rPr>
          <w:rFonts w:cstheme="minorHAnsi"/>
        </w:rPr>
        <w:t>Oracle Database 11g</w:t>
      </w:r>
      <w:r w:rsidRPr="00D004C1">
        <w:rPr>
          <w:rFonts w:cstheme="minorHAnsi"/>
        </w:rPr>
        <w:t xml:space="preserve">, Windows 7, </w:t>
      </w:r>
      <w:r w:rsidR="00F95249" w:rsidRPr="00D004C1">
        <w:rPr>
          <w:rFonts w:cstheme="minorHAnsi"/>
        </w:rPr>
        <w:t>TOAD, Oracle Forms 10g, Reports 11g UNIX Shell Scripting</w:t>
      </w:r>
      <w:r w:rsidR="00E6099B" w:rsidRPr="00D004C1">
        <w:rPr>
          <w:rFonts w:cstheme="minorHAnsi"/>
        </w:rPr>
        <w:t>, SQL, PLSQL,</w:t>
      </w:r>
      <w:r w:rsidRPr="00D004C1">
        <w:rPr>
          <w:rFonts w:cstheme="minorHAnsi"/>
        </w:rPr>
        <w:t xml:space="preserve"> WinSCP, Putty</w:t>
      </w:r>
    </w:p>
    <w:p w:rsidR="00EC1D4F" w:rsidRPr="00D004C1" w:rsidRDefault="00323DD0" w:rsidP="00EB6E4D">
      <w:pPr>
        <w:spacing w:after="0" w:line="240" w:lineRule="auto"/>
        <w:jc w:val="both"/>
        <w:rPr>
          <w:rFonts w:cstheme="minorHAnsi"/>
          <w:b/>
        </w:rPr>
      </w:pPr>
      <w:r w:rsidRPr="00D004C1">
        <w:rPr>
          <w:rFonts w:cstheme="minorHAnsi"/>
          <w:b/>
        </w:rPr>
        <w:t xml:space="preserve">Anthem, Richmond, VA </w:t>
      </w:r>
      <w:r w:rsidRPr="00D004C1">
        <w:rPr>
          <w:rFonts w:cstheme="minorHAnsi"/>
          <w:b/>
        </w:rPr>
        <w:tab/>
      </w:r>
      <w:r w:rsidRPr="00D004C1">
        <w:rPr>
          <w:rFonts w:cstheme="minorHAnsi"/>
          <w:b/>
        </w:rPr>
        <w:tab/>
      </w:r>
      <w:r w:rsidRPr="00D004C1">
        <w:rPr>
          <w:rFonts w:cstheme="minorHAnsi"/>
          <w:b/>
        </w:rPr>
        <w:tab/>
      </w:r>
      <w:r w:rsidRPr="00D004C1">
        <w:rPr>
          <w:rFonts w:cstheme="minorHAnsi"/>
          <w:b/>
        </w:rPr>
        <w:tab/>
      </w:r>
      <w:r w:rsidRPr="00D004C1">
        <w:rPr>
          <w:rFonts w:cstheme="minorHAnsi"/>
          <w:b/>
        </w:rPr>
        <w:tab/>
      </w:r>
      <w:r w:rsidRPr="00D004C1">
        <w:rPr>
          <w:rFonts w:cstheme="minorHAnsi"/>
          <w:b/>
        </w:rPr>
        <w:tab/>
      </w:r>
      <w:r w:rsidRPr="00D004C1">
        <w:rPr>
          <w:rFonts w:cstheme="minorHAnsi"/>
          <w:b/>
        </w:rPr>
        <w:tab/>
      </w:r>
      <w:r w:rsidR="00DE7EE3" w:rsidRPr="00D004C1">
        <w:rPr>
          <w:rFonts w:cstheme="minorHAnsi"/>
          <w:b/>
        </w:rPr>
        <w:t xml:space="preserve">         </w:t>
      </w:r>
      <w:r w:rsidRPr="00D004C1">
        <w:rPr>
          <w:rFonts w:cstheme="minorHAnsi"/>
          <w:b/>
        </w:rPr>
        <w:t>Dec2015-</w:t>
      </w:r>
      <w:r w:rsidR="002E63D1" w:rsidRPr="00D004C1">
        <w:rPr>
          <w:rFonts w:cstheme="minorHAnsi"/>
          <w:b/>
        </w:rPr>
        <w:t>Sep</w:t>
      </w:r>
      <w:r w:rsidR="00204BE9" w:rsidRPr="00D004C1">
        <w:rPr>
          <w:rFonts w:cstheme="minorHAnsi"/>
          <w:b/>
        </w:rPr>
        <w:t>t2016</w:t>
      </w:r>
    </w:p>
    <w:p w:rsidR="00EB6E4D" w:rsidRPr="00D004C1" w:rsidRDefault="00EB6E4D" w:rsidP="00EB6E4D">
      <w:pPr>
        <w:spacing w:after="0" w:line="240" w:lineRule="auto"/>
        <w:jc w:val="both"/>
        <w:rPr>
          <w:rFonts w:cstheme="minorHAnsi"/>
          <w:b/>
          <w:u w:val="single"/>
        </w:rPr>
      </w:pPr>
      <w:r w:rsidRPr="00D004C1">
        <w:rPr>
          <w:rFonts w:cstheme="minorHAnsi"/>
          <w:b/>
        </w:rPr>
        <w:t>Role: Sr. Oracle Developer</w:t>
      </w:r>
    </w:p>
    <w:p w:rsidR="00EB6E4D" w:rsidRPr="00D004C1" w:rsidRDefault="00EB6E4D" w:rsidP="00EB6E4D">
      <w:pPr>
        <w:spacing w:after="0" w:line="240" w:lineRule="auto"/>
        <w:jc w:val="both"/>
        <w:rPr>
          <w:rFonts w:cstheme="minorHAnsi"/>
          <w:b/>
          <w:u w:val="single"/>
        </w:rPr>
      </w:pPr>
      <w:r w:rsidRPr="00D004C1">
        <w:rPr>
          <w:rFonts w:cstheme="minorHAnsi"/>
          <w:b/>
          <w:u w:val="single"/>
        </w:rPr>
        <w:t>Responsibilities:</w:t>
      </w:r>
    </w:p>
    <w:p w:rsidR="00211D29" w:rsidRPr="00D004C1" w:rsidRDefault="00211D29" w:rsidP="00415D88">
      <w:pPr>
        <w:numPr>
          <w:ilvl w:val="0"/>
          <w:numId w:val="43"/>
        </w:numPr>
        <w:spacing w:after="0" w:line="240" w:lineRule="auto"/>
        <w:jc w:val="both"/>
        <w:rPr>
          <w:rFonts w:cstheme="minorHAnsi"/>
        </w:rPr>
      </w:pPr>
      <w:r w:rsidRPr="00D004C1">
        <w:rPr>
          <w:rFonts w:cstheme="minorHAnsi"/>
        </w:rPr>
        <w:t>Analyze the Business Requirements (BRD) and convert them into Technical Specification (Technical Design Document). </w:t>
      </w:r>
    </w:p>
    <w:p w:rsidR="0060678D" w:rsidRPr="00D004C1" w:rsidRDefault="0060678D" w:rsidP="0060678D">
      <w:pPr>
        <w:numPr>
          <w:ilvl w:val="0"/>
          <w:numId w:val="43"/>
        </w:numPr>
        <w:spacing w:after="0" w:line="240" w:lineRule="auto"/>
        <w:jc w:val="both"/>
        <w:rPr>
          <w:rFonts w:cstheme="minorHAnsi"/>
        </w:rPr>
      </w:pPr>
      <w:r w:rsidRPr="00D004C1">
        <w:rPr>
          <w:rFonts w:cstheme="minorHAnsi"/>
        </w:rPr>
        <w:t xml:space="preserve">Developed </w:t>
      </w:r>
      <w:r w:rsidRPr="00D004C1">
        <w:rPr>
          <w:rFonts w:cstheme="minorHAnsi"/>
          <w:b/>
        </w:rPr>
        <w:t xml:space="preserve">user interface Forms, Reports, PL/SQL Packages, Procedures, Functions </w:t>
      </w:r>
      <w:r w:rsidRPr="00D004C1">
        <w:rPr>
          <w:rFonts w:cstheme="minorHAnsi"/>
        </w:rPr>
        <w:t>and</w:t>
      </w:r>
      <w:r w:rsidRPr="00D004C1">
        <w:rPr>
          <w:rFonts w:cstheme="minorHAnsi"/>
          <w:b/>
        </w:rPr>
        <w:t xml:space="preserve"> Database Triggers </w:t>
      </w:r>
      <w:r w:rsidRPr="00D004C1">
        <w:rPr>
          <w:rFonts w:cstheme="minorHAnsi"/>
        </w:rPr>
        <w:t>to meet the business requirements. </w:t>
      </w:r>
    </w:p>
    <w:p w:rsidR="00211D29" w:rsidRPr="00D004C1" w:rsidRDefault="00211D29" w:rsidP="00415D88">
      <w:pPr>
        <w:numPr>
          <w:ilvl w:val="0"/>
          <w:numId w:val="43"/>
        </w:numPr>
        <w:spacing w:after="0" w:line="240" w:lineRule="auto"/>
        <w:jc w:val="both"/>
        <w:rPr>
          <w:rFonts w:cstheme="minorHAnsi"/>
        </w:rPr>
      </w:pPr>
      <w:r w:rsidRPr="00D004C1">
        <w:rPr>
          <w:rFonts w:cstheme="minorHAnsi"/>
        </w:rPr>
        <w:t xml:space="preserve">Extensively used PLSQL tables and </w:t>
      </w:r>
      <w:r w:rsidRPr="00D004C1">
        <w:rPr>
          <w:rFonts w:cstheme="minorHAnsi"/>
          <w:b/>
        </w:rPr>
        <w:t>Bulk loader</w:t>
      </w:r>
      <w:r w:rsidRPr="00D004C1">
        <w:rPr>
          <w:rFonts w:cstheme="minorHAnsi"/>
        </w:rPr>
        <w:t xml:space="preserve"> programs for processing data and loading into oracle tables.</w:t>
      </w:r>
    </w:p>
    <w:p w:rsidR="00211D29" w:rsidRPr="00D004C1" w:rsidRDefault="00211D29" w:rsidP="00415D88">
      <w:pPr>
        <w:pStyle w:val="NoSpacing"/>
        <w:numPr>
          <w:ilvl w:val="0"/>
          <w:numId w:val="43"/>
        </w:numPr>
        <w:jc w:val="both"/>
        <w:rPr>
          <w:rFonts w:asciiTheme="minorHAnsi" w:hAnsiTheme="minorHAnsi" w:cstheme="minorHAnsi"/>
        </w:rPr>
      </w:pPr>
      <w:r w:rsidRPr="00D004C1">
        <w:rPr>
          <w:rFonts w:asciiTheme="minorHAnsi" w:hAnsiTheme="minorHAnsi" w:cstheme="minorHAnsi"/>
        </w:rPr>
        <w:t xml:space="preserve">Coordinated with the front end design team to provide them with the necessary </w:t>
      </w:r>
      <w:r w:rsidRPr="00D004C1">
        <w:rPr>
          <w:rFonts w:asciiTheme="minorHAnsi" w:hAnsiTheme="minorHAnsi" w:cstheme="minorHAnsi"/>
          <w:b/>
        </w:rPr>
        <w:t>stored procedures and packages</w:t>
      </w:r>
      <w:r w:rsidRPr="00D004C1">
        <w:rPr>
          <w:rFonts w:asciiTheme="minorHAnsi" w:hAnsiTheme="minorHAnsi" w:cstheme="minorHAnsi"/>
        </w:rPr>
        <w:t xml:space="preserve"> and the necessary insight into the data.</w:t>
      </w:r>
    </w:p>
    <w:p w:rsidR="00211D29" w:rsidRPr="00D004C1" w:rsidRDefault="00211D29" w:rsidP="00415D88">
      <w:pPr>
        <w:numPr>
          <w:ilvl w:val="0"/>
          <w:numId w:val="43"/>
        </w:numPr>
        <w:spacing w:after="0" w:line="240" w:lineRule="auto"/>
        <w:jc w:val="both"/>
        <w:rPr>
          <w:rFonts w:cstheme="minorHAnsi"/>
        </w:rPr>
      </w:pPr>
      <w:r w:rsidRPr="00D004C1">
        <w:rPr>
          <w:rFonts w:cstheme="minorHAnsi"/>
        </w:rPr>
        <w:t xml:space="preserve">Develop ETLs using PL/SQL in </w:t>
      </w:r>
      <w:r w:rsidRPr="00D004C1">
        <w:rPr>
          <w:rStyle w:val="hl"/>
          <w:rFonts w:cstheme="minorHAnsi"/>
          <w:b/>
        </w:rPr>
        <w:t>Oracle</w:t>
      </w:r>
      <w:r w:rsidR="00ED0F35" w:rsidRPr="00D004C1">
        <w:rPr>
          <w:rFonts w:cstheme="minorHAnsi"/>
          <w:b/>
        </w:rPr>
        <w:t xml:space="preserve"> </w:t>
      </w:r>
      <w:r w:rsidRPr="00D004C1">
        <w:rPr>
          <w:rFonts w:cstheme="minorHAnsi"/>
          <w:b/>
        </w:rPr>
        <w:t>11g</w:t>
      </w:r>
      <w:r w:rsidR="008E3054" w:rsidRPr="00D004C1">
        <w:rPr>
          <w:rFonts w:cstheme="minorHAnsi"/>
          <w:b/>
        </w:rPr>
        <w:t>/12c</w:t>
      </w:r>
      <w:r w:rsidRPr="00D004C1">
        <w:rPr>
          <w:rFonts w:cstheme="minorHAnsi"/>
        </w:rPr>
        <w:t xml:space="preserve"> to extract, transform and load data from OLTP into Warehouse. </w:t>
      </w:r>
    </w:p>
    <w:p w:rsidR="00211D29" w:rsidRPr="00D004C1" w:rsidRDefault="00211D29" w:rsidP="00415D88">
      <w:pPr>
        <w:numPr>
          <w:ilvl w:val="0"/>
          <w:numId w:val="43"/>
        </w:numPr>
        <w:spacing w:after="0" w:line="240" w:lineRule="auto"/>
        <w:jc w:val="both"/>
        <w:rPr>
          <w:rFonts w:cstheme="minorHAnsi"/>
        </w:rPr>
      </w:pPr>
      <w:r w:rsidRPr="00D004C1">
        <w:rPr>
          <w:rFonts w:cstheme="minorHAnsi"/>
        </w:rPr>
        <w:t xml:space="preserve">Involved in the generation of </w:t>
      </w:r>
      <w:r w:rsidRPr="00D004C1">
        <w:rPr>
          <w:rFonts w:cstheme="minorHAnsi"/>
          <w:b/>
        </w:rPr>
        <w:t>User Interface</w:t>
      </w:r>
      <w:r w:rsidRPr="00D004C1">
        <w:rPr>
          <w:rFonts w:cstheme="minorHAnsi"/>
        </w:rPr>
        <w:t xml:space="preserve"> using Oracle Forms by extensively creating forms as per the client requirements.</w:t>
      </w:r>
    </w:p>
    <w:p w:rsidR="00211D29" w:rsidRPr="00D004C1" w:rsidRDefault="00211D29" w:rsidP="00415D88">
      <w:pPr>
        <w:numPr>
          <w:ilvl w:val="0"/>
          <w:numId w:val="43"/>
        </w:numPr>
        <w:spacing w:after="0" w:line="240" w:lineRule="auto"/>
        <w:jc w:val="both"/>
        <w:rPr>
          <w:rFonts w:cstheme="minorHAnsi"/>
        </w:rPr>
      </w:pPr>
      <w:r w:rsidRPr="00D004C1">
        <w:rPr>
          <w:rFonts w:cstheme="minorHAnsi"/>
        </w:rPr>
        <w:t xml:space="preserve">Proactively tuned </w:t>
      </w:r>
      <w:r w:rsidRPr="00D004C1">
        <w:rPr>
          <w:rFonts w:cstheme="minorHAnsi"/>
          <w:b/>
        </w:rPr>
        <w:t>SQL queries</w:t>
      </w:r>
      <w:r w:rsidRPr="00D004C1">
        <w:rPr>
          <w:rFonts w:cstheme="minorHAnsi"/>
        </w:rPr>
        <w:t xml:space="preserve"> leading to significant improvement in system response time and efficiency. </w:t>
      </w:r>
    </w:p>
    <w:p w:rsidR="00211D29" w:rsidRPr="00D004C1" w:rsidRDefault="00211D29" w:rsidP="00415D88">
      <w:pPr>
        <w:numPr>
          <w:ilvl w:val="0"/>
          <w:numId w:val="43"/>
        </w:numPr>
        <w:spacing w:after="0" w:line="240" w:lineRule="auto"/>
        <w:jc w:val="both"/>
        <w:rPr>
          <w:rFonts w:cstheme="minorHAnsi"/>
        </w:rPr>
      </w:pPr>
      <w:r w:rsidRPr="00D004C1">
        <w:rPr>
          <w:rFonts w:cstheme="minorHAnsi"/>
        </w:rPr>
        <w:t xml:space="preserve">Created Schema Using the </w:t>
      </w:r>
      <w:r w:rsidRPr="00D004C1">
        <w:rPr>
          <w:rFonts w:cstheme="minorHAnsi"/>
          <w:b/>
        </w:rPr>
        <w:t>XML</w:t>
      </w:r>
      <w:r w:rsidRPr="00D004C1">
        <w:rPr>
          <w:rFonts w:cstheme="minorHAnsi"/>
        </w:rPr>
        <w:t xml:space="preserve"> schema. </w:t>
      </w:r>
    </w:p>
    <w:p w:rsidR="00211D29" w:rsidRPr="00D004C1" w:rsidRDefault="00211D29" w:rsidP="00415D88">
      <w:pPr>
        <w:numPr>
          <w:ilvl w:val="0"/>
          <w:numId w:val="43"/>
        </w:numPr>
        <w:spacing w:after="0" w:line="240" w:lineRule="auto"/>
        <w:jc w:val="both"/>
        <w:rPr>
          <w:rFonts w:cstheme="minorHAnsi"/>
        </w:rPr>
      </w:pPr>
      <w:r w:rsidRPr="00D004C1">
        <w:rPr>
          <w:rFonts w:cstheme="minorHAnsi"/>
        </w:rPr>
        <w:t xml:space="preserve">Building </w:t>
      </w:r>
      <w:r w:rsidRPr="00D004C1">
        <w:rPr>
          <w:rFonts w:cstheme="minorHAnsi"/>
          <w:b/>
        </w:rPr>
        <w:t>UNIX shell scripts</w:t>
      </w:r>
      <w:r w:rsidRPr="00D004C1">
        <w:rPr>
          <w:rFonts w:cstheme="minorHAnsi"/>
        </w:rPr>
        <w:t xml:space="preserve"> for data migration and batch processing. </w:t>
      </w:r>
    </w:p>
    <w:p w:rsidR="00B75C1C" w:rsidRPr="00D004C1" w:rsidRDefault="00211D29" w:rsidP="00415D88">
      <w:pPr>
        <w:numPr>
          <w:ilvl w:val="0"/>
          <w:numId w:val="43"/>
        </w:numPr>
        <w:spacing w:after="0" w:line="240" w:lineRule="auto"/>
        <w:jc w:val="both"/>
        <w:rPr>
          <w:rFonts w:eastAsia="Times New Roman" w:cstheme="minorHAnsi"/>
        </w:rPr>
      </w:pPr>
      <w:r w:rsidRPr="00D004C1">
        <w:rPr>
          <w:rFonts w:cstheme="minorHAnsi"/>
        </w:rPr>
        <w:t xml:space="preserve">Involved in all working on all phases of </w:t>
      </w:r>
      <w:r w:rsidRPr="00D004C1">
        <w:rPr>
          <w:rFonts w:cstheme="minorHAnsi"/>
          <w:b/>
        </w:rPr>
        <w:t>Software development life cycle (SDLC).</w:t>
      </w:r>
      <w:r w:rsidR="00B75C1C" w:rsidRPr="00D004C1">
        <w:rPr>
          <w:rFonts w:cstheme="minorHAnsi"/>
        </w:rPr>
        <w:t xml:space="preserve"> </w:t>
      </w:r>
    </w:p>
    <w:p w:rsidR="00211D29" w:rsidRPr="00D004C1" w:rsidRDefault="00B75C1C" w:rsidP="00415D88">
      <w:pPr>
        <w:numPr>
          <w:ilvl w:val="0"/>
          <w:numId w:val="43"/>
        </w:numPr>
        <w:spacing w:after="0" w:line="240" w:lineRule="auto"/>
        <w:jc w:val="both"/>
        <w:rPr>
          <w:rFonts w:eastAsia="Times New Roman" w:cstheme="minorHAnsi"/>
        </w:rPr>
      </w:pPr>
      <w:r w:rsidRPr="00D004C1">
        <w:rPr>
          <w:rFonts w:cstheme="minorHAnsi"/>
        </w:rPr>
        <w:t>T</w:t>
      </w:r>
      <w:r w:rsidR="00211D29" w:rsidRPr="00D004C1">
        <w:rPr>
          <w:rFonts w:cstheme="minorHAnsi"/>
        </w:rPr>
        <w:t xml:space="preserve">aken active part in Analysis, Development &amp; Testing Phases during working with projects. </w:t>
      </w:r>
    </w:p>
    <w:p w:rsidR="00211D29" w:rsidRPr="00D004C1" w:rsidRDefault="00211D29" w:rsidP="00415D88">
      <w:pPr>
        <w:numPr>
          <w:ilvl w:val="0"/>
          <w:numId w:val="43"/>
        </w:numPr>
        <w:spacing w:after="0" w:line="240" w:lineRule="auto"/>
        <w:jc w:val="both"/>
        <w:rPr>
          <w:rFonts w:cstheme="minorHAnsi"/>
        </w:rPr>
      </w:pPr>
      <w:r w:rsidRPr="00D004C1">
        <w:rPr>
          <w:rFonts w:cstheme="minorHAnsi"/>
        </w:rPr>
        <w:t xml:space="preserve">Generated </w:t>
      </w:r>
      <w:r w:rsidRPr="00D004C1">
        <w:rPr>
          <w:rFonts w:cstheme="minorHAnsi"/>
          <w:b/>
        </w:rPr>
        <w:t>XML</w:t>
      </w:r>
      <w:r w:rsidRPr="00D004C1">
        <w:rPr>
          <w:rFonts w:cstheme="minorHAnsi"/>
        </w:rPr>
        <w:t xml:space="preserve"> using the Procedures, Functions and Packages. </w:t>
      </w:r>
    </w:p>
    <w:p w:rsidR="00211D29" w:rsidRPr="00D004C1" w:rsidRDefault="00211D29" w:rsidP="00415D88">
      <w:pPr>
        <w:numPr>
          <w:ilvl w:val="0"/>
          <w:numId w:val="43"/>
        </w:numPr>
        <w:spacing w:after="0" w:line="240" w:lineRule="auto"/>
        <w:jc w:val="both"/>
        <w:rPr>
          <w:rFonts w:cstheme="minorHAnsi"/>
          <w:b/>
        </w:rPr>
      </w:pPr>
      <w:r w:rsidRPr="00D004C1">
        <w:rPr>
          <w:rFonts w:cstheme="minorHAnsi"/>
        </w:rPr>
        <w:t xml:space="preserve">Developed and customized existing reports as per client specific requirements using </w:t>
      </w:r>
      <w:r w:rsidRPr="00D004C1">
        <w:rPr>
          <w:rFonts w:cstheme="minorHAnsi"/>
          <w:b/>
        </w:rPr>
        <w:t>Oracle Reports Builder 10g.</w:t>
      </w:r>
    </w:p>
    <w:p w:rsidR="00211D29" w:rsidRPr="00D004C1" w:rsidRDefault="00A92B11" w:rsidP="00415D88">
      <w:pPr>
        <w:numPr>
          <w:ilvl w:val="0"/>
          <w:numId w:val="43"/>
        </w:numPr>
        <w:spacing w:after="0" w:line="240" w:lineRule="auto"/>
        <w:jc w:val="both"/>
        <w:rPr>
          <w:rFonts w:cstheme="minorHAnsi"/>
        </w:rPr>
      </w:pPr>
      <w:r w:rsidRPr="00D004C1">
        <w:rPr>
          <w:rFonts w:cstheme="minorHAnsi"/>
        </w:rPr>
        <w:t xml:space="preserve">Used </w:t>
      </w:r>
      <w:r w:rsidRPr="00D004C1">
        <w:rPr>
          <w:rFonts w:cstheme="minorHAnsi"/>
          <w:b/>
        </w:rPr>
        <w:t>Oracle Forms</w:t>
      </w:r>
      <w:r w:rsidRPr="00D004C1">
        <w:rPr>
          <w:rFonts w:cstheme="minorHAnsi"/>
        </w:rPr>
        <w:t xml:space="preserve"> </w:t>
      </w:r>
      <w:r w:rsidR="00211D29" w:rsidRPr="00D004C1">
        <w:rPr>
          <w:rFonts w:cstheme="minorHAnsi"/>
        </w:rPr>
        <w:t>to create new forms and maintain the existing forms. </w:t>
      </w:r>
    </w:p>
    <w:p w:rsidR="00211D29" w:rsidRPr="00D004C1" w:rsidRDefault="00211D29" w:rsidP="00415D88">
      <w:pPr>
        <w:pStyle w:val="ListParagraph"/>
        <w:widowControl w:val="0"/>
        <w:numPr>
          <w:ilvl w:val="0"/>
          <w:numId w:val="43"/>
        </w:numPr>
        <w:tabs>
          <w:tab w:val="clear" w:pos="360"/>
        </w:tabs>
        <w:suppressAutoHyphens/>
        <w:autoSpaceDE w:val="0"/>
        <w:autoSpaceDN w:val="0"/>
        <w:adjustRightInd w:val="0"/>
        <w:rPr>
          <w:rFonts w:eastAsia="Calibri" w:cstheme="minorHAnsi"/>
        </w:rPr>
      </w:pPr>
      <w:r w:rsidRPr="00D004C1">
        <w:rPr>
          <w:rFonts w:cstheme="minorHAnsi"/>
        </w:rPr>
        <w:t xml:space="preserve">Worked with </w:t>
      </w:r>
      <w:r w:rsidRPr="00D004C1">
        <w:rPr>
          <w:rFonts w:cstheme="minorHAnsi"/>
          <w:b/>
        </w:rPr>
        <w:t>SQL loader</w:t>
      </w:r>
      <w:r w:rsidRPr="00D004C1">
        <w:rPr>
          <w:rFonts w:cstheme="minorHAnsi"/>
        </w:rPr>
        <w:t>, created control file scripts to dump the data in to the mapping tables and process the data accordingly.</w:t>
      </w:r>
    </w:p>
    <w:p w:rsidR="00211D29" w:rsidRPr="00D004C1" w:rsidRDefault="00211D29" w:rsidP="00415D88">
      <w:pPr>
        <w:widowControl w:val="0"/>
        <w:numPr>
          <w:ilvl w:val="0"/>
          <w:numId w:val="43"/>
        </w:numPr>
        <w:suppressAutoHyphens/>
        <w:spacing w:after="0" w:line="240" w:lineRule="auto"/>
        <w:jc w:val="both"/>
        <w:rPr>
          <w:rFonts w:cstheme="minorHAnsi"/>
          <w:b/>
          <w:color w:val="000000"/>
        </w:rPr>
      </w:pPr>
      <w:r w:rsidRPr="00D004C1">
        <w:rPr>
          <w:rFonts w:cstheme="minorHAnsi"/>
          <w:color w:val="000000"/>
        </w:rPr>
        <w:t xml:space="preserve">Involved in Database </w:t>
      </w:r>
      <w:r w:rsidRPr="00D004C1">
        <w:rPr>
          <w:rFonts w:cstheme="minorHAnsi"/>
          <w:b/>
          <w:color w:val="000000"/>
        </w:rPr>
        <w:t>Performance Tuning</w:t>
      </w:r>
      <w:r w:rsidRPr="00D004C1">
        <w:rPr>
          <w:rFonts w:cstheme="minorHAnsi"/>
          <w:color w:val="000000"/>
        </w:rPr>
        <w:t xml:space="preserve"> using </w:t>
      </w:r>
      <w:r w:rsidRPr="00D004C1">
        <w:rPr>
          <w:rFonts w:cstheme="minorHAnsi"/>
          <w:b/>
          <w:color w:val="000000"/>
        </w:rPr>
        <w:t>Oracle Hints, Explain plan</w:t>
      </w:r>
      <w:r w:rsidRPr="00D004C1">
        <w:rPr>
          <w:rFonts w:cstheme="minorHAnsi"/>
          <w:color w:val="000000"/>
        </w:rPr>
        <w:t xml:space="preserve">, </w:t>
      </w:r>
      <w:r w:rsidRPr="00D004C1">
        <w:rPr>
          <w:rFonts w:cstheme="minorHAnsi"/>
          <w:b/>
          <w:color w:val="000000"/>
        </w:rPr>
        <w:t>TKPROF</w:t>
      </w:r>
      <w:r w:rsidRPr="00D004C1">
        <w:rPr>
          <w:rFonts w:cstheme="minorHAnsi"/>
          <w:color w:val="000000"/>
        </w:rPr>
        <w:t xml:space="preserve">, </w:t>
      </w:r>
      <w:r w:rsidRPr="00D004C1">
        <w:rPr>
          <w:rFonts w:cstheme="minorHAnsi"/>
          <w:b/>
          <w:color w:val="000000"/>
        </w:rPr>
        <w:t>Partitioning and Indexes. </w:t>
      </w:r>
    </w:p>
    <w:p w:rsidR="00211D29" w:rsidRPr="00D004C1" w:rsidRDefault="00211D29" w:rsidP="00415D88">
      <w:pPr>
        <w:widowControl w:val="0"/>
        <w:numPr>
          <w:ilvl w:val="0"/>
          <w:numId w:val="43"/>
        </w:numPr>
        <w:suppressAutoHyphens/>
        <w:spacing w:after="0" w:line="240" w:lineRule="auto"/>
        <w:jc w:val="both"/>
        <w:rPr>
          <w:rFonts w:cstheme="minorHAnsi"/>
          <w:color w:val="000000"/>
        </w:rPr>
      </w:pPr>
      <w:r w:rsidRPr="00D004C1">
        <w:rPr>
          <w:rFonts w:cstheme="minorHAnsi"/>
        </w:rPr>
        <w:t xml:space="preserve">Executing </w:t>
      </w:r>
      <w:r w:rsidRPr="00D004C1">
        <w:rPr>
          <w:rFonts w:cstheme="minorHAnsi"/>
          <w:b/>
        </w:rPr>
        <w:t>XML files</w:t>
      </w:r>
      <w:r w:rsidRPr="00D004C1">
        <w:rPr>
          <w:rFonts w:cstheme="minorHAnsi"/>
        </w:rPr>
        <w:t xml:space="preserve"> in </w:t>
      </w:r>
      <w:r w:rsidRPr="00D004C1">
        <w:rPr>
          <w:rFonts w:cstheme="minorHAnsi"/>
          <w:b/>
        </w:rPr>
        <w:t>Putty</w:t>
      </w:r>
      <w:r w:rsidRPr="00D004C1">
        <w:rPr>
          <w:rFonts w:cstheme="minorHAnsi"/>
        </w:rPr>
        <w:t xml:space="preserve"> using UNIX commands. </w:t>
      </w:r>
    </w:p>
    <w:p w:rsidR="00211D29" w:rsidRPr="00D004C1" w:rsidRDefault="00211D29" w:rsidP="00415D88">
      <w:pPr>
        <w:widowControl w:val="0"/>
        <w:numPr>
          <w:ilvl w:val="0"/>
          <w:numId w:val="43"/>
        </w:numPr>
        <w:suppressAutoHyphens/>
        <w:spacing w:after="0" w:line="240" w:lineRule="auto"/>
        <w:jc w:val="both"/>
        <w:rPr>
          <w:rFonts w:cstheme="minorHAnsi"/>
          <w:color w:val="000000"/>
        </w:rPr>
      </w:pPr>
      <w:r w:rsidRPr="00D004C1">
        <w:rPr>
          <w:rFonts w:cstheme="minorHAnsi"/>
        </w:rPr>
        <w:t>Tracking logs in Putty using UNIX. </w:t>
      </w:r>
    </w:p>
    <w:p w:rsidR="00211D29" w:rsidRPr="00D004C1" w:rsidRDefault="00211D29" w:rsidP="00415D88">
      <w:pPr>
        <w:widowControl w:val="0"/>
        <w:numPr>
          <w:ilvl w:val="0"/>
          <w:numId w:val="43"/>
        </w:numPr>
        <w:suppressAutoHyphens/>
        <w:spacing w:after="0" w:line="240" w:lineRule="auto"/>
        <w:jc w:val="both"/>
        <w:rPr>
          <w:rFonts w:cstheme="minorHAnsi"/>
          <w:color w:val="000000"/>
        </w:rPr>
      </w:pPr>
      <w:r w:rsidRPr="00D004C1">
        <w:rPr>
          <w:rFonts w:cstheme="minorHAnsi"/>
        </w:rPr>
        <w:t>Wrote generic PL/SQL code modules (PL/SQL Libraries) for Reports to handle data manipulations on client.</w:t>
      </w:r>
    </w:p>
    <w:p w:rsidR="00211D29" w:rsidRPr="00D004C1" w:rsidRDefault="00211D29" w:rsidP="00415D88">
      <w:pPr>
        <w:widowControl w:val="0"/>
        <w:numPr>
          <w:ilvl w:val="0"/>
          <w:numId w:val="43"/>
        </w:numPr>
        <w:suppressAutoHyphens/>
        <w:spacing w:after="0" w:line="240" w:lineRule="auto"/>
        <w:jc w:val="both"/>
        <w:rPr>
          <w:rFonts w:cstheme="minorHAnsi"/>
          <w:color w:val="000000"/>
        </w:rPr>
      </w:pPr>
      <w:r w:rsidRPr="00D004C1">
        <w:rPr>
          <w:rFonts w:cstheme="minorHAnsi"/>
        </w:rPr>
        <w:t xml:space="preserve">Involved in working with the </w:t>
      </w:r>
      <w:r w:rsidRPr="00D004C1">
        <w:rPr>
          <w:rFonts w:cstheme="minorHAnsi"/>
          <w:b/>
        </w:rPr>
        <w:t>ODI ETL tool</w:t>
      </w:r>
      <w:r w:rsidRPr="00D004C1">
        <w:rPr>
          <w:rFonts w:cstheme="minorHAnsi"/>
        </w:rPr>
        <w:t xml:space="preserve">. </w:t>
      </w:r>
    </w:p>
    <w:p w:rsidR="00211D29" w:rsidRPr="00D004C1" w:rsidRDefault="00211D29" w:rsidP="00415D88">
      <w:pPr>
        <w:numPr>
          <w:ilvl w:val="0"/>
          <w:numId w:val="43"/>
        </w:numPr>
        <w:spacing w:after="0" w:line="240" w:lineRule="auto"/>
        <w:jc w:val="both"/>
        <w:rPr>
          <w:rFonts w:cstheme="minorHAnsi"/>
        </w:rPr>
      </w:pPr>
      <w:r w:rsidRPr="00D004C1">
        <w:rPr>
          <w:rFonts w:cstheme="minorHAnsi"/>
        </w:rPr>
        <w:t xml:space="preserve">Created and used </w:t>
      </w:r>
      <w:r w:rsidRPr="00D004C1">
        <w:rPr>
          <w:rFonts w:cstheme="minorHAnsi"/>
          <w:b/>
        </w:rPr>
        <w:t>Table Partitions</w:t>
      </w:r>
      <w:r w:rsidRPr="00D004C1">
        <w:rPr>
          <w:rFonts w:cstheme="minorHAnsi"/>
        </w:rPr>
        <w:t xml:space="preserve"> to further improve the performance while using tables containing large number of columns and rows. </w:t>
      </w:r>
    </w:p>
    <w:p w:rsidR="00211D29" w:rsidRPr="00D004C1" w:rsidRDefault="00211D29" w:rsidP="00415D88">
      <w:pPr>
        <w:numPr>
          <w:ilvl w:val="0"/>
          <w:numId w:val="43"/>
        </w:numPr>
        <w:spacing w:after="0" w:line="240" w:lineRule="auto"/>
        <w:jc w:val="both"/>
        <w:rPr>
          <w:rFonts w:cstheme="minorHAnsi"/>
        </w:rPr>
      </w:pPr>
      <w:r w:rsidRPr="00D004C1">
        <w:rPr>
          <w:rFonts w:cstheme="minorHAnsi"/>
        </w:rPr>
        <w:t xml:space="preserve">Designed and implemented client-server application using </w:t>
      </w:r>
      <w:r w:rsidRPr="00D004C1">
        <w:rPr>
          <w:rFonts w:cstheme="minorHAnsi"/>
          <w:b/>
        </w:rPr>
        <w:t>Oracle Forms Builder.</w:t>
      </w:r>
    </w:p>
    <w:p w:rsidR="00211D29" w:rsidRPr="00D004C1" w:rsidRDefault="00211D29" w:rsidP="00415D88">
      <w:pPr>
        <w:numPr>
          <w:ilvl w:val="0"/>
          <w:numId w:val="43"/>
        </w:numPr>
        <w:spacing w:after="0" w:line="240" w:lineRule="auto"/>
        <w:jc w:val="both"/>
        <w:rPr>
          <w:rFonts w:cstheme="minorHAnsi"/>
        </w:rPr>
      </w:pPr>
      <w:r w:rsidRPr="00D004C1">
        <w:rPr>
          <w:rFonts w:cstheme="minorHAnsi"/>
        </w:rPr>
        <w:t>Partitioned Tables using</w:t>
      </w:r>
      <w:r w:rsidRPr="00D004C1">
        <w:rPr>
          <w:rFonts w:cstheme="minorHAnsi"/>
          <w:b/>
        </w:rPr>
        <w:t xml:space="preserve"> Range Partitioning</w:t>
      </w:r>
      <w:r w:rsidRPr="00D004C1">
        <w:rPr>
          <w:rFonts w:cstheme="minorHAnsi"/>
        </w:rPr>
        <w:t xml:space="preserve">, </w:t>
      </w:r>
      <w:r w:rsidRPr="00D004C1">
        <w:rPr>
          <w:rFonts w:cstheme="minorHAnsi"/>
          <w:b/>
        </w:rPr>
        <w:t xml:space="preserve">List Partitioning </w:t>
      </w:r>
      <w:r w:rsidRPr="00D004C1">
        <w:rPr>
          <w:rFonts w:cstheme="minorHAnsi"/>
        </w:rPr>
        <w:t>and</w:t>
      </w:r>
      <w:r w:rsidRPr="00D004C1">
        <w:rPr>
          <w:rFonts w:cstheme="minorHAnsi"/>
          <w:b/>
        </w:rPr>
        <w:t xml:space="preserve"> created local indexes</w:t>
      </w:r>
      <w:r w:rsidRPr="00D004C1">
        <w:rPr>
          <w:rFonts w:cstheme="minorHAnsi"/>
        </w:rPr>
        <w:t xml:space="preserve"> to increase the performance and to make the database objects more manageable. </w:t>
      </w:r>
    </w:p>
    <w:p w:rsidR="00211D29" w:rsidRPr="00D004C1" w:rsidRDefault="00211D29" w:rsidP="00415D88">
      <w:pPr>
        <w:numPr>
          <w:ilvl w:val="0"/>
          <w:numId w:val="43"/>
        </w:numPr>
        <w:spacing w:after="0" w:line="240" w:lineRule="auto"/>
        <w:jc w:val="both"/>
        <w:rPr>
          <w:rFonts w:cstheme="minorHAnsi"/>
          <w:b/>
        </w:rPr>
      </w:pPr>
      <w:r w:rsidRPr="00D004C1">
        <w:rPr>
          <w:rFonts w:cstheme="minorHAnsi"/>
          <w:color w:val="000000"/>
          <w:shd w:val="clear" w:color="auto" w:fill="FFFFFF"/>
        </w:rPr>
        <w:t xml:space="preserve">Involved in delivering high performance code using advance concepts like </w:t>
      </w:r>
      <w:r w:rsidRPr="00D004C1">
        <w:rPr>
          <w:rFonts w:cstheme="minorHAnsi"/>
          <w:b/>
          <w:color w:val="000000"/>
          <w:shd w:val="clear" w:color="auto" w:fill="FFFFFF"/>
        </w:rPr>
        <w:t>Bulk Collect, Collections,</w:t>
      </w:r>
      <w:r w:rsidRPr="00D004C1">
        <w:rPr>
          <w:rFonts w:cstheme="minorHAnsi"/>
          <w:color w:val="000000"/>
          <w:shd w:val="clear" w:color="auto" w:fill="FFFFFF"/>
        </w:rPr>
        <w:t xml:space="preserve"> and </w:t>
      </w:r>
      <w:r w:rsidRPr="00D004C1">
        <w:rPr>
          <w:rFonts w:cstheme="minorHAnsi"/>
          <w:b/>
          <w:color w:val="000000"/>
          <w:shd w:val="clear" w:color="auto" w:fill="FFFFFF"/>
        </w:rPr>
        <w:t>Dynamic SQL. </w:t>
      </w:r>
    </w:p>
    <w:p w:rsidR="00211D29" w:rsidRPr="00D004C1" w:rsidRDefault="00211D29" w:rsidP="00415D88">
      <w:pPr>
        <w:numPr>
          <w:ilvl w:val="0"/>
          <w:numId w:val="43"/>
        </w:numPr>
        <w:spacing w:after="0" w:line="240" w:lineRule="auto"/>
        <w:jc w:val="both"/>
        <w:rPr>
          <w:rFonts w:cstheme="minorHAnsi"/>
        </w:rPr>
      </w:pPr>
      <w:r w:rsidRPr="00D004C1">
        <w:rPr>
          <w:rFonts w:cstheme="minorHAnsi"/>
        </w:rPr>
        <w:t xml:space="preserve">Created and modified several </w:t>
      </w:r>
      <w:r w:rsidRPr="00D004C1">
        <w:rPr>
          <w:rFonts w:cstheme="minorHAnsi"/>
          <w:b/>
        </w:rPr>
        <w:t>UNIX shell scripts</w:t>
      </w:r>
      <w:r w:rsidRPr="00D004C1">
        <w:rPr>
          <w:rFonts w:cstheme="minorHAnsi"/>
        </w:rPr>
        <w:t xml:space="preserve"> according to the changing needs of the project and client requirements.</w:t>
      </w:r>
    </w:p>
    <w:p w:rsidR="005B6E90" w:rsidRPr="00D004C1" w:rsidRDefault="005B6E90" w:rsidP="00415D88">
      <w:pPr>
        <w:numPr>
          <w:ilvl w:val="0"/>
          <w:numId w:val="43"/>
        </w:numPr>
        <w:spacing w:after="0" w:line="240" w:lineRule="auto"/>
        <w:jc w:val="both"/>
        <w:rPr>
          <w:rFonts w:cstheme="minorHAnsi"/>
        </w:rPr>
      </w:pPr>
      <w:r w:rsidRPr="00D004C1">
        <w:rPr>
          <w:rStyle w:val="apple-converted-space"/>
          <w:rFonts w:cstheme="minorHAnsi"/>
          <w:color w:val="333333"/>
          <w:shd w:val="clear" w:color="auto" w:fill="FFFFFF"/>
        </w:rPr>
        <w:lastRenderedPageBreak/>
        <w:t> </w:t>
      </w:r>
      <w:r w:rsidRPr="00D004C1">
        <w:rPr>
          <w:rFonts w:cstheme="minorHAnsi"/>
          <w:color w:val="333333"/>
          <w:shd w:val="clear" w:color="auto" w:fill="FFFFFF"/>
        </w:rPr>
        <w:t xml:space="preserve">Design and Implementation of OO concepts and Design </w:t>
      </w:r>
      <w:bookmarkStart w:id="0" w:name="_GoBack"/>
      <w:r w:rsidRPr="00D004C1">
        <w:rPr>
          <w:rFonts w:cstheme="minorHAnsi"/>
          <w:color w:val="333333"/>
          <w:shd w:val="clear" w:color="auto" w:fill="FFFFFF"/>
        </w:rPr>
        <w:t xml:space="preserve">Patterns </w:t>
      </w:r>
      <w:r w:rsidRPr="00D004C1">
        <w:rPr>
          <w:color w:val="000000" w:themeColor="text1"/>
        </w:rPr>
        <w:t>in Java/Enterprise Java</w:t>
      </w:r>
      <w:bookmarkEnd w:id="0"/>
      <w:r w:rsidRPr="00D004C1">
        <w:rPr>
          <w:color w:val="000000" w:themeColor="text1"/>
        </w:rPr>
        <w:t>.</w:t>
      </w:r>
    </w:p>
    <w:p w:rsidR="00211D29" w:rsidRPr="00D004C1" w:rsidRDefault="00211D29" w:rsidP="00415D88">
      <w:pPr>
        <w:numPr>
          <w:ilvl w:val="0"/>
          <w:numId w:val="43"/>
        </w:numPr>
        <w:spacing w:after="0" w:line="240" w:lineRule="auto"/>
        <w:jc w:val="both"/>
        <w:rPr>
          <w:rFonts w:cstheme="minorHAnsi"/>
        </w:rPr>
      </w:pPr>
      <w:r w:rsidRPr="00D004C1">
        <w:rPr>
          <w:rFonts w:cstheme="minorHAnsi"/>
        </w:rPr>
        <w:t xml:space="preserve">Created and monitored the </w:t>
      </w:r>
      <w:r w:rsidRPr="00D004C1">
        <w:rPr>
          <w:rFonts w:cstheme="minorHAnsi"/>
          <w:b/>
        </w:rPr>
        <w:t>Oracle DBMS JOBS</w:t>
      </w:r>
      <w:r w:rsidRPr="00D004C1">
        <w:rPr>
          <w:rFonts w:cstheme="minorHAnsi"/>
        </w:rPr>
        <w:t xml:space="preserve"> as a part of weekly tasks.</w:t>
      </w:r>
    </w:p>
    <w:p w:rsidR="00211D29" w:rsidRPr="00D004C1" w:rsidRDefault="00211D29" w:rsidP="00415D88">
      <w:pPr>
        <w:numPr>
          <w:ilvl w:val="0"/>
          <w:numId w:val="43"/>
        </w:numPr>
        <w:spacing w:after="0" w:line="240" w:lineRule="auto"/>
        <w:jc w:val="both"/>
        <w:rPr>
          <w:rFonts w:cstheme="minorHAnsi"/>
          <w:b/>
        </w:rPr>
      </w:pPr>
      <w:r w:rsidRPr="00D004C1">
        <w:rPr>
          <w:rFonts w:cstheme="minorHAnsi"/>
        </w:rPr>
        <w:t xml:space="preserve">Design, develop, implement, and assist and in validating </w:t>
      </w:r>
      <w:r w:rsidRPr="00D004C1">
        <w:rPr>
          <w:rFonts w:cstheme="minorHAnsi"/>
          <w:b/>
        </w:rPr>
        <w:t>ETL processes.</w:t>
      </w:r>
    </w:p>
    <w:p w:rsidR="00C020F5" w:rsidRPr="00D004C1" w:rsidRDefault="00C020F5" w:rsidP="00C020F5">
      <w:pPr>
        <w:numPr>
          <w:ilvl w:val="0"/>
          <w:numId w:val="43"/>
        </w:numPr>
        <w:spacing w:after="0" w:line="240" w:lineRule="auto"/>
        <w:jc w:val="both"/>
        <w:rPr>
          <w:rFonts w:cstheme="minorHAnsi"/>
        </w:rPr>
      </w:pPr>
      <w:r w:rsidRPr="00D004C1">
        <w:rPr>
          <w:rFonts w:cstheme="minorHAnsi"/>
        </w:rPr>
        <w:t>Analyzed and resolved issues with current and planned systems as they relate to the migration and integration of data.</w:t>
      </w:r>
    </w:p>
    <w:p w:rsidR="00D5408F" w:rsidRPr="00D004C1" w:rsidRDefault="00D5408F" w:rsidP="00D5408F">
      <w:pPr>
        <w:numPr>
          <w:ilvl w:val="0"/>
          <w:numId w:val="43"/>
        </w:numPr>
        <w:spacing w:after="0" w:line="240" w:lineRule="auto"/>
        <w:jc w:val="both"/>
        <w:rPr>
          <w:rFonts w:cstheme="minorHAnsi"/>
        </w:rPr>
      </w:pPr>
      <w:r w:rsidRPr="00D004C1">
        <w:rPr>
          <w:rFonts w:cstheme="minorHAnsi"/>
        </w:rPr>
        <w:t xml:space="preserve">Supporting the existing and new </w:t>
      </w:r>
      <w:r w:rsidRPr="00D004C1">
        <w:rPr>
          <w:rFonts w:cstheme="minorHAnsi"/>
          <w:b/>
        </w:rPr>
        <w:t xml:space="preserve">Data Stage </w:t>
      </w:r>
      <w:r w:rsidRPr="00D004C1">
        <w:rPr>
          <w:rFonts w:cstheme="minorHAnsi"/>
        </w:rPr>
        <w:t>applications in order to smooth functioning of the applications.</w:t>
      </w:r>
    </w:p>
    <w:p w:rsidR="00FF2006" w:rsidRPr="00D004C1" w:rsidRDefault="00EB7436" w:rsidP="00FF2006">
      <w:pPr>
        <w:spacing w:after="0" w:line="240" w:lineRule="auto"/>
        <w:jc w:val="both"/>
        <w:rPr>
          <w:rFonts w:cstheme="minorHAnsi"/>
          <w:color w:val="000000" w:themeColor="text1"/>
        </w:rPr>
      </w:pPr>
      <w:r w:rsidRPr="00D004C1">
        <w:rPr>
          <w:rFonts w:cstheme="minorHAnsi"/>
          <w:b/>
          <w:u w:val="single"/>
        </w:rPr>
        <w:t>Environment</w:t>
      </w:r>
      <w:r w:rsidR="003B4E9E" w:rsidRPr="00D004C1">
        <w:rPr>
          <w:rFonts w:cstheme="minorHAnsi"/>
          <w:b/>
          <w:color w:val="000000" w:themeColor="text1"/>
          <w:u w:val="single"/>
        </w:rPr>
        <w:t>:</w:t>
      </w:r>
      <w:r w:rsidR="003B4E9E" w:rsidRPr="00D004C1">
        <w:rPr>
          <w:rFonts w:cstheme="minorHAnsi"/>
          <w:b/>
          <w:color w:val="000000" w:themeColor="text1"/>
        </w:rPr>
        <w:t xml:space="preserve"> </w:t>
      </w:r>
      <w:r w:rsidR="003B4E9E" w:rsidRPr="00D004C1">
        <w:rPr>
          <w:rFonts w:cstheme="minorHAnsi"/>
          <w:color w:val="000000" w:themeColor="text1"/>
        </w:rPr>
        <w:t>Oracle Database 11g/12c, Windows 7, UNIX, SQL Developer, XML, SQL, PLSQL, Unix Scripting, Perforce, SSRS, WinSCP, Putty</w:t>
      </w:r>
    </w:p>
    <w:p w:rsidR="00FF2006" w:rsidRPr="00D004C1" w:rsidRDefault="00FF2006" w:rsidP="00FF2006">
      <w:pPr>
        <w:spacing w:after="0" w:line="240" w:lineRule="auto"/>
        <w:jc w:val="both"/>
        <w:rPr>
          <w:rFonts w:cstheme="minorHAnsi"/>
          <w:color w:val="000000" w:themeColor="text1"/>
        </w:rPr>
      </w:pPr>
    </w:p>
    <w:p w:rsidR="00605F3B" w:rsidRPr="00D004C1" w:rsidRDefault="00FF2006" w:rsidP="00FF2006">
      <w:pPr>
        <w:spacing w:after="0" w:line="240" w:lineRule="auto"/>
        <w:jc w:val="both"/>
        <w:rPr>
          <w:rFonts w:cstheme="minorHAnsi"/>
          <w:b/>
          <w:color w:val="000000" w:themeColor="text1"/>
        </w:rPr>
      </w:pPr>
      <w:r w:rsidRPr="00D004C1">
        <w:rPr>
          <w:rFonts w:cstheme="minorHAnsi"/>
          <w:b/>
          <w:color w:val="000000" w:themeColor="text1"/>
        </w:rPr>
        <w:t>LexisNexis, Orlando, FL</w:t>
      </w:r>
      <w:r w:rsidR="00605F3B" w:rsidRPr="00D004C1">
        <w:rPr>
          <w:rFonts w:cstheme="minorHAnsi"/>
          <w:b/>
          <w:color w:val="000000" w:themeColor="text1"/>
        </w:rPr>
        <w:tab/>
      </w:r>
      <w:r w:rsidR="00605F3B" w:rsidRPr="00D004C1">
        <w:rPr>
          <w:rFonts w:cstheme="minorHAnsi"/>
          <w:b/>
          <w:color w:val="000000" w:themeColor="text1"/>
        </w:rPr>
        <w:tab/>
      </w:r>
      <w:r w:rsidR="00605F3B" w:rsidRPr="00D004C1">
        <w:rPr>
          <w:rFonts w:cstheme="minorHAnsi"/>
          <w:b/>
          <w:color w:val="000000" w:themeColor="text1"/>
        </w:rPr>
        <w:tab/>
      </w:r>
      <w:r w:rsidR="00605F3B" w:rsidRPr="00D004C1">
        <w:rPr>
          <w:rFonts w:cstheme="minorHAnsi"/>
          <w:b/>
          <w:color w:val="000000" w:themeColor="text1"/>
        </w:rPr>
        <w:tab/>
      </w:r>
      <w:r w:rsidR="00605F3B" w:rsidRPr="00D004C1">
        <w:rPr>
          <w:rFonts w:cstheme="minorHAnsi"/>
          <w:b/>
          <w:color w:val="000000" w:themeColor="text1"/>
        </w:rPr>
        <w:tab/>
      </w:r>
      <w:r w:rsidR="00605F3B" w:rsidRPr="00D004C1">
        <w:rPr>
          <w:rFonts w:cstheme="minorHAnsi"/>
          <w:b/>
          <w:color w:val="000000" w:themeColor="text1"/>
        </w:rPr>
        <w:tab/>
      </w:r>
      <w:r w:rsidR="00605F3B" w:rsidRPr="00D004C1">
        <w:rPr>
          <w:rFonts w:cstheme="minorHAnsi"/>
          <w:b/>
          <w:color w:val="000000" w:themeColor="text1"/>
        </w:rPr>
        <w:tab/>
        <w:t xml:space="preserve">        </w:t>
      </w:r>
      <w:r w:rsidR="00DE7EE3" w:rsidRPr="00D004C1">
        <w:rPr>
          <w:rFonts w:cstheme="minorHAnsi"/>
          <w:b/>
          <w:color w:val="000000" w:themeColor="text1"/>
        </w:rPr>
        <w:t xml:space="preserve">            </w:t>
      </w:r>
      <w:r w:rsidR="00605F3B" w:rsidRPr="00D004C1">
        <w:rPr>
          <w:rFonts w:cstheme="minorHAnsi"/>
          <w:b/>
          <w:color w:val="000000" w:themeColor="text1"/>
        </w:rPr>
        <w:t>April 2014-Nov 2015</w:t>
      </w:r>
    </w:p>
    <w:p w:rsidR="00605F3B" w:rsidRPr="00D004C1" w:rsidRDefault="00FF2006" w:rsidP="00FF2006">
      <w:pPr>
        <w:spacing w:after="0" w:line="240" w:lineRule="auto"/>
        <w:jc w:val="both"/>
        <w:rPr>
          <w:rFonts w:cstheme="minorHAnsi"/>
          <w:b/>
          <w:color w:val="000000" w:themeColor="text1"/>
        </w:rPr>
      </w:pPr>
      <w:r w:rsidRPr="00D004C1">
        <w:rPr>
          <w:rFonts w:cstheme="minorHAnsi"/>
          <w:b/>
          <w:color w:val="000000" w:themeColor="text1"/>
        </w:rPr>
        <w:t>Role:</w:t>
      </w:r>
      <w:r w:rsidR="00605F3B" w:rsidRPr="00D004C1">
        <w:rPr>
          <w:rFonts w:cstheme="minorHAnsi"/>
          <w:b/>
          <w:color w:val="000000" w:themeColor="text1"/>
        </w:rPr>
        <w:t xml:space="preserve"> Oracle Developer</w:t>
      </w:r>
    </w:p>
    <w:p w:rsidR="00FF2006" w:rsidRPr="00D004C1" w:rsidRDefault="00FF2006" w:rsidP="00FF2006">
      <w:pPr>
        <w:spacing w:after="0" w:line="240" w:lineRule="auto"/>
        <w:jc w:val="both"/>
        <w:rPr>
          <w:rFonts w:cstheme="minorHAnsi"/>
          <w:b/>
          <w:color w:val="000000" w:themeColor="text1"/>
          <w:u w:val="single"/>
        </w:rPr>
      </w:pPr>
      <w:r w:rsidRPr="00D004C1">
        <w:rPr>
          <w:rFonts w:cstheme="minorHAnsi"/>
          <w:b/>
          <w:color w:val="000000" w:themeColor="text1"/>
          <w:u w:val="single"/>
        </w:rPr>
        <w:t>Responsibilities:</w:t>
      </w:r>
    </w:p>
    <w:p w:rsidR="008B5C4B" w:rsidRPr="00D004C1" w:rsidRDefault="008B5C4B" w:rsidP="00FF2006">
      <w:pPr>
        <w:pStyle w:val="ListParagraph"/>
        <w:numPr>
          <w:ilvl w:val="0"/>
          <w:numId w:val="37"/>
        </w:numPr>
        <w:rPr>
          <w:rFonts w:cstheme="minorHAnsi"/>
        </w:rPr>
      </w:pPr>
      <w:r w:rsidRPr="00D004C1">
        <w:rPr>
          <w:rFonts w:cstheme="minorHAnsi"/>
        </w:rPr>
        <w:t>Actively involved in interacting with front end users and gathered User Requirement and Online System Specification.</w:t>
      </w:r>
    </w:p>
    <w:p w:rsidR="008B5C4B" w:rsidRPr="00D004C1" w:rsidRDefault="008B5C4B" w:rsidP="00415D88">
      <w:pPr>
        <w:widowControl w:val="0"/>
        <w:numPr>
          <w:ilvl w:val="0"/>
          <w:numId w:val="26"/>
        </w:numPr>
        <w:suppressAutoHyphens/>
        <w:autoSpaceDE w:val="0"/>
        <w:spacing w:after="0" w:line="240" w:lineRule="auto"/>
        <w:jc w:val="both"/>
        <w:rPr>
          <w:rFonts w:cstheme="minorHAnsi"/>
          <w:b/>
        </w:rPr>
      </w:pPr>
      <w:r w:rsidRPr="00D004C1">
        <w:rPr>
          <w:rFonts w:cstheme="minorHAnsi"/>
        </w:rPr>
        <w:t xml:space="preserve">Created number of database objects like </w:t>
      </w:r>
      <w:r w:rsidR="006503ED" w:rsidRPr="00D004C1">
        <w:rPr>
          <w:rFonts w:cstheme="minorHAnsi"/>
          <w:b/>
        </w:rPr>
        <w:t>T</w:t>
      </w:r>
      <w:r w:rsidRPr="00D004C1">
        <w:rPr>
          <w:rFonts w:cstheme="minorHAnsi"/>
          <w:b/>
        </w:rPr>
        <w:t>ables</w:t>
      </w:r>
      <w:r w:rsidR="006503ED" w:rsidRPr="00D004C1">
        <w:rPr>
          <w:rFonts w:cstheme="minorHAnsi"/>
          <w:b/>
        </w:rPr>
        <w:t>, V</w:t>
      </w:r>
      <w:r w:rsidR="005E6021" w:rsidRPr="00D004C1">
        <w:rPr>
          <w:rFonts w:cstheme="minorHAnsi"/>
          <w:b/>
        </w:rPr>
        <w:t>iews, I</w:t>
      </w:r>
      <w:r w:rsidR="006503ED" w:rsidRPr="00D004C1">
        <w:rPr>
          <w:rFonts w:cstheme="minorHAnsi"/>
          <w:b/>
        </w:rPr>
        <w:t xml:space="preserve">ndexes, Synonyms </w:t>
      </w:r>
      <w:r w:rsidR="006503ED" w:rsidRPr="00D004C1">
        <w:rPr>
          <w:rFonts w:cstheme="minorHAnsi"/>
        </w:rPr>
        <w:t>and</w:t>
      </w:r>
      <w:r w:rsidR="006503ED" w:rsidRPr="00D004C1">
        <w:rPr>
          <w:rFonts w:cstheme="minorHAnsi"/>
          <w:b/>
        </w:rPr>
        <w:t xml:space="preserve"> M</w:t>
      </w:r>
      <w:r w:rsidRPr="00D004C1">
        <w:rPr>
          <w:rFonts w:cstheme="minorHAnsi"/>
          <w:b/>
        </w:rPr>
        <w:t xml:space="preserve">aterialized views </w:t>
      </w:r>
      <w:r w:rsidRPr="00D004C1">
        <w:rPr>
          <w:rFonts w:cstheme="minorHAnsi"/>
        </w:rPr>
        <w:t>using</w:t>
      </w:r>
      <w:r w:rsidRPr="00D004C1">
        <w:rPr>
          <w:rFonts w:cstheme="minorHAnsi"/>
          <w:b/>
        </w:rPr>
        <w:t xml:space="preserve"> SQL Loader.</w:t>
      </w:r>
    </w:p>
    <w:p w:rsidR="008B5C4B" w:rsidRPr="00D004C1" w:rsidRDefault="008B5C4B" w:rsidP="00415D88">
      <w:pPr>
        <w:widowControl w:val="0"/>
        <w:numPr>
          <w:ilvl w:val="0"/>
          <w:numId w:val="26"/>
        </w:numPr>
        <w:suppressAutoHyphens/>
        <w:autoSpaceDE w:val="0"/>
        <w:spacing w:after="0" w:line="240" w:lineRule="auto"/>
        <w:jc w:val="both"/>
        <w:rPr>
          <w:rFonts w:cstheme="minorHAnsi"/>
        </w:rPr>
      </w:pPr>
      <w:r w:rsidRPr="00D004C1">
        <w:rPr>
          <w:rFonts w:cstheme="minorHAnsi"/>
        </w:rPr>
        <w:t xml:space="preserve">Involved in creating </w:t>
      </w:r>
      <w:r w:rsidR="006503ED" w:rsidRPr="00D004C1">
        <w:rPr>
          <w:rFonts w:cstheme="minorHAnsi"/>
          <w:b/>
        </w:rPr>
        <w:t xml:space="preserve">Procedures, Functions, Packages </w:t>
      </w:r>
      <w:r w:rsidR="006503ED" w:rsidRPr="00D004C1">
        <w:rPr>
          <w:rFonts w:cstheme="minorHAnsi"/>
        </w:rPr>
        <w:t>and</w:t>
      </w:r>
      <w:r w:rsidR="006503ED" w:rsidRPr="00D004C1">
        <w:rPr>
          <w:rFonts w:cstheme="minorHAnsi"/>
          <w:b/>
        </w:rPr>
        <w:t xml:space="preserve"> T</w:t>
      </w:r>
      <w:r w:rsidRPr="00D004C1">
        <w:rPr>
          <w:rFonts w:cstheme="minorHAnsi"/>
          <w:b/>
        </w:rPr>
        <w:t xml:space="preserve">riggers </w:t>
      </w:r>
      <w:r w:rsidRPr="00D004C1">
        <w:rPr>
          <w:rFonts w:cstheme="minorHAnsi"/>
        </w:rPr>
        <w:t>to facilitate functionality in different modules.</w:t>
      </w:r>
    </w:p>
    <w:p w:rsidR="008B5C4B" w:rsidRPr="00D004C1" w:rsidRDefault="008B5C4B" w:rsidP="00415D88">
      <w:pPr>
        <w:numPr>
          <w:ilvl w:val="0"/>
          <w:numId w:val="26"/>
        </w:numPr>
        <w:shd w:val="clear" w:color="auto" w:fill="FFFFFF"/>
        <w:spacing w:after="0" w:line="240" w:lineRule="auto"/>
        <w:jc w:val="both"/>
        <w:rPr>
          <w:rFonts w:cstheme="minorHAnsi"/>
        </w:rPr>
      </w:pPr>
      <w:r w:rsidRPr="00D004C1">
        <w:rPr>
          <w:rFonts w:cstheme="minorHAnsi"/>
        </w:rPr>
        <w:t xml:space="preserve">Created </w:t>
      </w:r>
      <w:r w:rsidR="006C6637" w:rsidRPr="00D004C1">
        <w:rPr>
          <w:rFonts w:cstheme="minorHAnsi"/>
          <w:b/>
        </w:rPr>
        <w:t>Data M</w:t>
      </w:r>
      <w:r w:rsidRPr="00D004C1">
        <w:rPr>
          <w:rFonts w:cstheme="minorHAnsi"/>
          <w:b/>
        </w:rPr>
        <w:t>apping</w:t>
      </w:r>
      <w:r w:rsidRPr="00D004C1">
        <w:rPr>
          <w:rFonts w:cstheme="minorHAnsi"/>
        </w:rPr>
        <w:t xml:space="preserve"> files for the data coming from different web services.</w:t>
      </w:r>
    </w:p>
    <w:p w:rsidR="008B5C4B" w:rsidRPr="00D004C1" w:rsidRDefault="008B5C4B" w:rsidP="00415D88">
      <w:pPr>
        <w:widowControl w:val="0"/>
        <w:numPr>
          <w:ilvl w:val="0"/>
          <w:numId w:val="26"/>
        </w:numPr>
        <w:suppressAutoHyphens/>
        <w:autoSpaceDE w:val="0"/>
        <w:spacing w:after="0" w:line="240" w:lineRule="auto"/>
        <w:jc w:val="both"/>
        <w:rPr>
          <w:rFonts w:cstheme="minorHAnsi"/>
        </w:rPr>
      </w:pPr>
      <w:r w:rsidRPr="00D004C1">
        <w:rPr>
          <w:rFonts w:cstheme="minorHAnsi"/>
          <w:shd w:val="clear" w:color="auto" w:fill="FFFFFF"/>
        </w:rPr>
        <w:t xml:space="preserve">Created many common components of </w:t>
      </w:r>
      <w:r w:rsidRPr="00D004C1">
        <w:rPr>
          <w:rFonts w:cstheme="minorHAnsi"/>
          <w:b/>
          <w:shd w:val="clear" w:color="auto" w:fill="FFFFFF"/>
        </w:rPr>
        <w:t xml:space="preserve">UNIX </w:t>
      </w:r>
      <w:r w:rsidRPr="00D004C1">
        <w:rPr>
          <w:rFonts w:cstheme="minorHAnsi"/>
          <w:shd w:val="clear" w:color="auto" w:fill="FFFFFF"/>
        </w:rPr>
        <w:t>and</w:t>
      </w:r>
      <w:r w:rsidR="00006407" w:rsidRPr="00D004C1">
        <w:rPr>
          <w:rFonts w:cstheme="minorHAnsi"/>
          <w:b/>
          <w:shd w:val="clear" w:color="auto" w:fill="FFFFFF"/>
        </w:rPr>
        <w:t xml:space="preserve"> Perl</w:t>
      </w:r>
      <w:r w:rsidRPr="00D004C1">
        <w:rPr>
          <w:rFonts w:cstheme="minorHAnsi"/>
          <w:b/>
          <w:shd w:val="clear" w:color="auto" w:fill="FFFFFF"/>
        </w:rPr>
        <w:t xml:space="preserve"> Scripts.</w:t>
      </w:r>
    </w:p>
    <w:p w:rsidR="008B5C4B" w:rsidRPr="00D004C1" w:rsidRDefault="008B5C4B" w:rsidP="00415D88">
      <w:pPr>
        <w:widowControl w:val="0"/>
        <w:numPr>
          <w:ilvl w:val="0"/>
          <w:numId w:val="26"/>
        </w:numPr>
        <w:suppressAutoHyphens/>
        <w:autoSpaceDE w:val="0"/>
        <w:spacing w:after="0" w:line="240" w:lineRule="auto"/>
        <w:jc w:val="both"/>
        <w:rPr>
          <w:rFonts w:cstheme="minorHAnsi"/>
        </w:rPr>
      </w:pPr>
      <w:r w:rsidRPr="00D004C1">
        <w:rPr>
          <w:rFonts w:cstheme="minorHAnsi"/>
        </w:rPr>
        <w:t xml:space="preserve">Created </w:t>
      </w:r>
      <w:r w:rsidR="00006407" w:rsidRPr="00D004C1">
        <w:rPr>
          <w:rFonts w:cstheme="minorHAnsi"/>
          <w:b/>
        </w:rPr>
        <w:t>A</w:t>
      </w:r>
      <w:r w:rsidR="00D94B69" w:rsidRPr="00D004C1">
        <w:rPr>
          <w:rFonts w:cstheme="minorHAnsi"/>
          <w:b/>
        </w:rPr>
        <w:t>udit T</w:t>
      </w:r>
      <w:r w:rsidRPr="00D004C1">
        <w:rPr>
          <w:rFonts w:cstheme="minorHAnsi"/>
          <w:b/>
        </w:rPr>
        <w:t>ables</w:t>
      </w:r>
      <w:r w:rsidRPr="00D004C1">
        <w:rPr>
          <w:rFonts w:cstheme="minorHAnsi"/>
        </w:rPr>
        <w:t xml:space="preserve"> and implemented complex business logic using triggers.</w:t>
      </w:r>
    </w:p>
    <w:p w:rsidR="008B5C4B" w:rsidRPr="00D004C1" w:rsidRDefault="008B5C4B" w:rsidP="00415D88">
      <w:pPr>
        <w:widowControl w:val="0"/>
        <w:numPr>
          <w:ilvl w:val="0"/>
          <w:numId w:val="26"/>
        </w:numPr>
        <w:suppressAutoHyphens/>
        <w:autoSpaceDE w:val="0"/>
        <w:spacing w:after="0" w:line="240" w:lineRule="auto"/>
        <w:jc w:val="both"/>
        <w:rPr>
          <w:rFonts w:cstheme="minorHAnsi"/>
        </w:rPr>
      </w:pPr>
      <w:r w:rsidRPr="00D004C1">
        <w:rPr>
          <w:rFonts w:cstheme="minorHAnsi"/>
        </w:rPr>
        <w:t xml:space="preserve">Used </w:t>
      </w:r>
      <w:r w:rsidRPr="00D004C1">
        <w:rPr>
          <w:rFonts w:cstheme="minorHAnsi"/>
          <w:b/>
        </w:rPr>
        <w:t>cursors</w:t>
      </w:r>
      <w:r w:rsidRPr="00D004C1">
        <w:rPr>
          <w:rFonts w:cstheme="minorHAnsi"/>
        </w:rPr>
        <w:t xml:space="preserve">, for cursors and </w:t>
      </w:r>
      <w:r w:rsidRPr="00D004C1">
        <w:rPr>
          <w:rFonts w:cstheme="minorHAnsi"/>
          <w:b/>
        </w:rPr>
        <w:t>Ref Cursor</w:t>
      </w:r>
      <w:r w:rsidRPr="00D004C1">
        <w:rPr>
          <w:rFonts w:cstheme="minorHAnsi"/>
        </w:rPr>
        <w:t xml:space="preserve"> (dynamic SQL) for fetching data and processing it.</w:t>
      </w:r>
    </w:p>
    <w:p w:rsidR="008B5C4B" w:rsidRPr="00D004C1" w:rsidRDefault="008B5C4B" w:rsidP="00415D88">
      <w:pPr>
        <w:widowControl w:val="0"/>
        <w:numPr>
          <w:ilvl w:val="0"/>
          <w:numId w:val="26"/>
        </w:numPr>
        <w:suppressAutoHyphens/>
        <w:autoSpaceDE w:val="0"/>
        <w:spacing w:after="0" w:line="240" w:lineRule="auto"/>
        <w:jc w:val="both"/>
        <w:rPr>
          <w:rFonts w:cstheme="minorHAnsi"/>
          <w:b/>
        </w:rPr>
      </w:pPr>
      <w:r w:rsidRPr="00D004C1">
        <w:rPr>
          <w:rFonts w:cstheme="minorHAnsi"/>
        </w:rPr>
        <w:t xml:space="preserve">Avoided </w:t>
      </w:r>
      <w:r w:rsidRPr="00D004C1">
        <w:rPr>
          <w:rFonts w:cstheme="minorHAnsi"/>
          <w:b/>
        </w:rPr>
        <w:t>Mutating table errors</w:t>
      </w:r>
      <w:r w:rsidRPr="00D004C1">
        <w:rPr>
          <w:rFonts w:cstheme="minorHAnsi"/>
        </w:rPr>
        <w:t xml:space="preserve"> by using different methods like </w:t>
      </w:r>
      <w:r w:rsidR="006503ED" w:rsidRPr="00D004C1">
        <w:rPr>
          <w:rFonts w:cstheme="minorHAnsi"/>
          <w:b/>
        </w:rPr>
        <w:t>Pragma Autonomous Transaction, Statement Level T</w:t>
      </w:r>
      <w:r w:rsidRPr="00D004C1">
        <w:rPr>
          <w:rFonts w:cstheme="minorHAnsi"/>
          <w:b/>
        </w:rPr>
        <w:t xml:space="preserve">rigger </w:t>
      </w:r>
      <w:r w:rsidRPr="00D004C1">
        <w:rPr>
          <w:rFonts w:cstheme="minorHAnsi"/>
        </w:rPr>
        <w:t>and</w:t>
      </w:r>
      <w:r w:rsidR="006503ED" w:rsidRPr="00D004C1">
        <w:rPr>
          <w:rFonts w:cstheme="minorHAnsi"/>
          <w:b/>
        </w:rPr>
        <w:t xml:space="preserve"> multiple T</w:t>
      </w:r>
      <w:r w:rsidRPr="00D004C1">
        <w:rPr>
          <w:rFonts w:cstheme="minorHAnsi"/>
          <w:b/>
        </w:rPr>
        <w:t>riggers.</w:t>
      </w:r>
    </w:p>
    <w:p w:rsidR="008B5C4B" w:rsidRPr="00D004C1" w:rsidRDefault="008B5C4B" w:rsidP="00415D88">
      <w:pPr>
        <w:numPr>
          <w:ilvl w:val="0"/>
          <w:numId w:val="26"/>
        </w:numPr>
        <w:shd w:val="clear" w:color="auto" w:fill="FFFFFF"/>
        <w:spacing w:after="0" w:line="240" w:lineRule="auto"/>
        <w:jc w:val="both"/>
        <w:rPr>
          <w:rFonts w:cstheme="minorHAnsi"/>
        </w:rPr>
      </w:pPr>
      <w:r w:rsidRPr="00D004C1">
        <w:rPr>
          <w:rFonts w:cstheme="minorHAnsi"/>
        </w:rPr>
        <w:t>Worked on </w:t>
      </w:r>
      <w:r w:rsidRPr="00D004C1">
        <w:rPr>
          <w:rFonts w:cstheme="minorHAnsi"/>
          <w:b/>
          <w:bCs/>
          <w:bdr w:val="none" w:sz="0" w:space="0" w:color="auto" w:frame="1"/>
        </w:rPr>
        <w:t>XML</w:t>
      </w:r>
      <w:r w:rsidRPr="00D004C1">
        <w:rPr>
          <w:rFonts w:cstheme="minorHAnsi"/>
          <w:b/>
        </w:rPr>
        <w:t> along with PL/SQL</w:t>
      </w:r>
      <w:r w:rsidRPr="00D004C1">
        <w:rPr>
          <w:rFonts w:cstheme="minorHAnsi"/>
        </w:rPr>
        <w:t xml:space="preserve"> to develop and modify web forms.</w:t>
      </w:r>
    </w:p>
    <w:p w:rsidR="008B5C4B" w:rsidRPr="00D004C1" w:rsidRDefault="008B5C4B" w:rsidP="00415D88">
      <w:pPr>
        <w:widowControl w:val="0"/>
        <w:numPr>
          <w:ilvl w:val="0"/>
          <w:numId w:val="26"/>
        </w:numPr>
        <w:suppressAutoHyphens/>
        <w:autoSpaceDE w:val="0"/>
        <w:spacing w:after="0" w:line="240" w:lineRule="auto"/>
        <w:jc w:val="both"/>
        <w:rPr>
          <w:rFonts w:cstheme="minorHAnsi"/>
        </w:rPr>
      </w:pPr>
      <w:r w:rsidRPr="00D004C1">
        <w:rPr>
          <w:rFonts w:cstheme="minorHAnsi"/>
        </w:rPr>
        <w:t xml:space="preserve">Used </w:t>
      </w:r>
      <w:r w:rsidR="00006407" w:rsidRPr="00D004C1">
        <w:rPr>
          <w:rFonts w:cstheme="minorHAnsi"/>
          <w:b/>
        </w:rPr>
        <w:t>B</w:t>
      </w:r>
      <w:r w:rsidRPr="00D004C1">
        <w:rPr>
          <w:rFonts w:cstheme="minorHAnsi"/>
          <w:b/>
        </w:rPr>
        <w:t>ulk processing</w:t>
      </w:r>
      <w:r w:rsidRPr="00D004C1">
        <w:rPr>
          <w:rFonts w:cstheme="minorHAnsi"/>
        </w:rPr>
        <w:t xml:space="preserve"> for better performance and easy retrieval of data, being a part of performance tuning of the procedures and packages.</w:t>
      </w:r>
    </w:p>
    <w:p w:rsidR="008B5C4B" w:rsidRPr="00D004C1" w:rsidRDefault="008B5C4B" w:rsidP="00415D88">
      <w:pPr>
        <w:numPr>
          <w:ilvl w:val="0"/>
          <w:numId w:val="26"/>
        </w:numPr>
        <w:shd w:val="clear" w:color="auto" w:fill="FFFFFF"/>
        <w:spacing w:after="0" w:line="240" w:lineRule="auto"/>
        <w:jc w:val="both"/>
        <w:rPr>
          <w:rFonts w:cstheme="minorHAnsi"/>
        </w:rPr>
      </w:pPr>
      <w:r w:rsidRPr="00D004C1">
        <w:rPr>
          <w:rFonts w:cstheme="minorHAnsi"/>
        </w:rPr>
        <w:t xml:space="preserve">Developed </w:t>
      </w:r>
      <w:r w:rsidRPr="00D004C1">
        <w:rPr>
          <w:rFonts w:cstheme="minorHAnsi"/>
          <w:bCs/>
        </w:rPr>
        <w:t>UNIX Shell scripts</w:t>
      </w:r>
      <w:r w:rsidRPr="00D004C1">
        <w:rPr>
          <w:rFonts w:cstheme="minorHAnsi"/>
        </w:rPr>
        <w:t xml:space="preserve"> to automate repetitive </w:t>
      </w:r>
      <w:r w:rsidRPr="00D004C1">
        <w:rPr>
          <w:rFonts w:cstheme="minorHAnsi"/>
          <w:bCs/>
        </w:rPr>
        <w:t>database processes</w:t>
      </w:r>
      <w:r w:rsidRPr="00D004C1">
        <w:rPr>
          <w:rFonts w:cstheme="minorHAnsi"/>
        </w:rPr>
        <w:t>.</w:t>
      </w:r>
    </w:p>
    <w:p w:rsidR="008B5C4B" w:rsidRPr="00D004C1" w:rsidRDefault="008B5C4B" w:rsidP="00415D88">
      <w:pPr>
        <w:numPr>
          <w:ilvl w:val="0"/>
          <w:numId w:val="26"/>
        </w:numPr>
        <w:shd w:val="clear" w:color="auto" w:fill="FFFFFF"/>
        <w:spacing w:after="0" w:line="240" w:lineRule="auto"/>
        <w:jc w:val="both"/>
        <w:rPr>
          <w:rFonts w:cstheme="minorHAnsi"/>
        </w:rPr>
      </w:pPr>
      <w:r w:rsidRPr="00D004C1">
        <w:rPr>
          <w:rFonts w:cstheme="minorHAnsi"/>
        </w:rPr>
        <w:t>Create</w:t>
      </w:r>
      <w:r w:rsidR="006607F1" w:rsidRPr="00D004C1">
        <w:rPr>
          <w:rFonts w:cstheme="minorHAnsi"/>
        </w:rPr>
        <w:t>d</w:t>
      </w:r>
      <w:r w:rsidRPr="00D004C1">
        <w:rPr>
          <w:rFonts w:cstheme="minorHAnsi"/>
        </w:rPr>
        <w:t xml:space="preserve"> </w:t>
      </w:r>
      <w:r w:rsidRPr="00D004C1">
        <w:rPr>
          <w:rFonts w:cstheme="minorHAnsi"/>
          <w:b/>
        </w:rPr>
        <w:t>Crystal Reports</w:t>
      </w:r>
      <w:r w:rsidRPr="00D004C1">
        <w:rPr>
          <w:rFonts w:cstheme="minorHAnsi"/>
        </w:rPr>
        <w:t xml:space="preserve"> with multiple drilldown and sub-reports. Loaded the data into the tables using TOAD and SQL*plus.</w:t>
      </w:r>
    </w:p>
    <w:p w:rsidR="008B5C4B" w:rsidRPr="00D004C1" w:rsidRDefault="008B5C4B" w:rsidP="00415D88">
      <w:pPr>
        <w:widowControl w:val="0"/>
        <w:numPr>
          <w:ilvl w:val="0"/>
          <w:numId w:val="26"/>
        </w:numPr>
        <w:suppressAutoHyphens/>
        <w:autoSpaceDE w:val="0"/>
        <w:spacing w:after="0" w:line="240" w:lineRule="auto"/>
        <w:jc w:val="both"/>
        <w:rPr>
          <w:rFonts w:cstheme="minorHAnsi"/>
        </w:rPr>
      </w:pPr>
      <w:r w:rsidRPr="00D004C1">
        <w:rPr>
          <w:rFonts w:cstheme="minorHAnsi"/>
          <w:shd w:val="clear" w:color="auto" w:fill="FFFFFF"/>
        </w:rPr>
        <w:t>Involved in preparing test plans, unit testing, System integration testing, implementation and maintenance.</w:t>
      </w:r>
    </w:p>
    <w:p w:rsidR="008B5C4B" w:rsidRPr="00D004C1" w:rsidRDefault="008B5C4B" w:rsidP="00415D88">
      <w:pPr>
        <w:widowControl w:val="0"/>
        <w:numPr>
          <w:ilvl w:val="0"/>
          <w:numId w:val="26"/>
        </w:numPr>
        <w:suppressAutoHyphens/>
        <w:autoSpaceDE w:val="0"/>
        <w:spacing w:after="0" w:line="240" w:lineRule="auto"/>
        <w:jc w:val="both"/>
        <w:rPr>
          <w:rFonts w:cstheme="minorHAnsi"/>
        </w:rPr>
      </w:pPr>
      <w:r w:rsidRPr="00D004C1">
        <w:rPr>
          <w:rFonts w:cstheme="minorHAnsi"/>
        </w:rPr>
        <w:t xml:space="preserve">Modified in </w:t>
      </w:r>
      <w:r w:rsidRPr="00D004C1">
        <w:rPr>
          <w:rFonts w:cstheme="minorHAnsi"/>
          <w:b/>
          <w:bCs/>
        </w:rPr>
        <w:t>Perl</w:t>
      </w:r>
      <w:r w:rsidRPr="00D004C1">
        <w:rPr>
          <w:rFonts w:cstheme="minorHAnsi"/>
          <w:b/>
        </w:rPr>
        <w:t xml:space="preserve"> scripts </w:t>
      </w:r>
      <w:r w:rsidRPr="00D004C1">
        <w:rPr>
          <w:rFonts w:cstheme="minorHAnsi"/>
        </w:rPr>
        <w:t>due to database changes using</w:t>
      </w:r>
      <w:r w:rsidRPr="00D004C1">
        <w:rPr>
          <w:rFonts w:cstheme="minorHAnsi"/>
          <w:bCs/>
        </w:rPr>
        <w:t xml:space="preserve"> SQL </w:t>
      </w:r>
      <w:r w:rsidRPr="00D004C1">
        <w:rPr>
          <w:rFonts w:cstheme="minorHAnsi"/>
        </w:rPr>
        <w:t xml:space="preserve">and </w:t>
      </w:r>
      <w:r w:rsidRPr="00D004C1">
        <w:rPr>
          <w:rFonts w:cstheme="minorHAnsi"/>
          <w:bCs/>
        </w:rPr>
        <w:t>Oracle</w:t>
      </w:r>
      <w:r w:rsidRPr="00D004C1">
        <w:rPr>
          <w:rFonts w:cstheme="minorHAnsi"/>
        </w:rPr>
        <w:t xml:space="preserve"> </w:t>
      </w:r>
      <w:r w:rsidRPr="00D004C1">
        <w:rPr>
          <w:rFonts w:cstheme="minorHAnsi"/>
          <w:bCs/>
        </w:rPr>
        <w:t>PL/SQL</w:t>
      </w:r>
      <w:r w:rsidR="00B47B8D" w:rsidRPr="00D004C1">
        <w:rPr>
          <w:rFonts w:cstheme="minorHAnsi"/>
          <w:bCs/>
        </w:rPr>
        <w:t>.</w:t>
      </w:r>
    </w:p>
    <w:p w:rsidR="008B5C4B" w:rsidRPr="00D004C1" w:rsidRDefault="008B5C4B" w:rsidP="00415D88">
      <w:pPr>
        <w:widowControl w:val="0"/>
        <w:numPr>
          <w:ilvl w:val="0"/>
          <w:numId w:val="26"/>
        </w:numPr>
        <w:suppressAutoHyphens/>
        <w:autoSpaceDE w:val="0"/>
        <w:spacing w:after="0" w:line="240" w:lineRule="auto"/>
        <w:jc w:val="both"/>
        <w:rPr>
          <w:rFonts w:cstheme="minorHAnsi"/>
        </w:rPr>
      </w:pPr>
      <w:r w:rsidRPr="00D004C1">
        <w:rPr>
          <w:rFonts w:cstheme="minorHAnsi"/>
        </w:rPr>
        <w:t xml:space="preserve">Used </w:t>
      </w:r>
      <w:r w:rsidRPr="00D004C1">
        <w:rPr>
          <w:rFonts w:cstheme="minorHAnsi"/>
          <w:b/>
        </w:rPr>
        <w:t>SQL *LOADER</w:t>
      </w:r>
      <w:r w:rsidRPr="00D004C1">
        <w:rPr>
          <w:rFonts w:cstheme="minorHAnsi"/>
        </w:rPr>
        <w:t xml:space="preserve"> to load large amounts of data from external files to database.</w:t>
      </w:r>
    </w:p>
    <w:p w:rsidR="008B5C4B" w:rsidRPr="00D004C1" w:rsidRDefault="008B5C4B" w:rsidP="00415D88">
      <w:pPr>
        <w:widowControl w:val="0"/>
        <w:numPr>
          <w:ilvl w:val="0"/>
          <w:numId w:val="26"/>
        </w:numPr>
        <w:suppressAutoHyphens/>
        <w:autoSpaceDE w:val="0"/>
        <w:spacing w:after="0" w:line="240" w:lineRule="auto"/>
        <w:jc w:val="both"/>
        <w:rPr>
          <w:rFonts w:cstheme="minorHAnsi"/>
          <w:b/>
        </w:rPr>
      </w:pPr>
      <w:r w:rsidRPr="00D004C1">
        <w:rPr>
          <w:rFonts w:cstheme="minorHAnsi"/>
        </w:rPr>
        <w:t xml:space="preserve">Extensively used the advanced features of PL/SQL like </w:t>
      </w:r>
      <w:r w:rsidRPr="00D004C1">
        <w:rPr>
          <w:rFonts w:cstheme="minorHAnsi"/>
          <w:b/>
        </w:rPr>
        <w:t>Records, Tables, Object types and Dynamic SQL.</w:t>
      </w:r>
    </w:p>
    <w:p w:rsidR="005B6E90" w:rsidRPr="00D004C1" w:rsidRDefault="005B6E90" w:rsidP="00415D88">
      <w:pPr>
        <w:widowControl w:val="0"/>
        <w:numPr>
          <w:ilvl w:val="0"/>
          <w:numId w:val="26"/>
        </w:numPr>
        <w:suppressAutoHyphens/>
        <w:autoSpaceDE w:val="0"/>
        <w:spacing w:after="0" w:line="240" w:lineRule="auto"/>
        <w:jc w:val="both"/>
        <w:rPr>
          <w:rFonts w:cstheme="minorHAnsi"/>
          <w:b/>
        </w:rPr>
      </w:pPr>
      <w:r w:rsidRPr="00D004C1">
        <w:rPr>
          <w:rFonts w:cstheme="minorHAnsi"/>
          <w:color w:val="333333"/>
          <w:shd w:val="clear" w:color="auto" w:fill="FFFFFF"/>
        </w:rPr>
        <w:t>Designing user-interface using tiles, JSP, JavaScript, and JQuery where users can enter vaccine related information. </w:t>
      </w:r>
    </w:p>
    <w:p w:rsidR="008B5C4B" w:rsidRPr="00D004C1" w:rsidRDefault="008B5C4B" w:rsidP="00415D88">
      <w:pPr>
        <w:widowControl w:val="0"/>
        <w:numPr>
          <w:ilvl w:val="0"/>
          <w:numId w:val="26"/>
        </w:numPr>
        <w:suppressAutoHyphens/>
        <w:autoSpaceDE w:val="0"/>
        <w:spacing w:after="0" w:line="240" w:lineRule="auto"/>
        <w:jc w:val="both"/>
        <w:rPr>
          <w:rFonts w:cstheme="minorHAnsi"/>
        </w:rPr>
      </w:pPr>
      <w:r w:rsidRPr="00D004C1">
        <w:rPr>
          <w:rFonts w:cstheme="minorHAnsi"/>
          <w:shd w:val="clear" w:color="auto" w:fill="FFFFFF"/>
        </w:rPr>
        <w:t xml:space="preserve">Monitoring nightly </w:t>
      </w:r>
      <w:r w:rsidRPr="00D004C1">
        <w:rPr>
          <w:rFonts w:cstheme="minorHAnsi"/>
          <w:b/>
          <w:shd w:val="clear" w:color="auto" w:fill="FFFFFF"/>
        </w:rPr>
        <w:t>ETL batch flow</w:t>
      </w:r>
      <w:r w:rsidRPr="00D004C1">
        <w:rPr>
          <w:rFonts w:cstheme="minorHAnsi"/>
          <w:shd w:val="clear" w:color="auto" w:fill="FFFFFF"/>
        </w:rPr>
        <w:t xml:space="preserve"> and resolving the issues and directing it to concerned person. </w:t>
      </w:r>
    </w:p>
    <w:p w:rsidR="008B5C4B" w:rsidRPr="00D004C1" w:rsidRDefault="008B5C4B" w:rsidP="00415D88">
      <w:pPr>
        <w:widowControl w:val="0"/>
        <w:numPr>
          <w:ilvl w:val="0"/>
          <w:numId w:val="26"/>
        </w:numPr>
        <w:suppressAutoHyphens/>
        <w:autoSpaceDE w:val="0"/>
        <w:spacing w:after="0" w:line="240" w:lineRule="auto"/>
        <w:jc w:val="both"/>
        <w:rPr>
          <w:rFonts w:cstheme="minorHAnsi"/>
        </w:rPr>
      </w:pPr>
      <w:r w:rsidRPr="00D004C1">
        <w:rPr>
          <w:rFonts w:cstheme="minorHAnsi"/>
        </w:rPr>
        <w:t xml:space="preserve">Handled errors using </w:t>
      </w:r>
      <w:r w:rsidRPr="00D004C1">
        <w:rPr>
          <w:rFonts w:cstheme="minorHAnsi"/>
          <w:b/>
        </w:rPr>
        <w:t xml:space="preserve">Exception Handling </w:t>
      </w:r>
      <w:r w:rsidRPr="00D004C1">
        <w:rPr>
          <w:rFonts w:cstheme="minorHAnsi"/>
        </w:rPr>
        <w:t>extensively for the ease of debugging and displaying the error messages in the application.</w:t>
      </w:r>
    </w:p>
    <w:p w:rsidR="00D5408F" w:rsidRPr="00D004C1" w:rsidRDefault="00D5408F" w:rsidP="00D5408F">
      <w:pPr>
        <w:widowControl w:val="0"/>
        <w:numPr>
          <w:ilvl w:val="0"/>
          <w:numId w:val="26"/>
        </w:numPr>
        <w:suppressAutoHyphens/>
        <w:autoSpaceDE w:val="0"/>
        <w:spacing w:after="0" w:line="240" w:lineRule="auto"/>
        <w:jc w:val="both"/>
        <w:rPr>
          <w:rFonts w:cstheme="minorHAnsi"/>
        </w:rPr>
      </w:pPr>
      <w:r w:rsidRPr="00D004C1">
        <w:rPr>
          <w:rFonts w:cstheme="minorHAnsi"/>
        </w:rPr>
        <w:t xml:space="preserve">Designed and developed ETL processes using </w:t>
      </w:r>
      <w:r w:rsidRPr="00D004C1">
        <w:rPr>
          <w:rFonts w:cstheme="minorHAnsi"/>
          <w:b/>
        </w:rPr>
        <w:t>Data Stage</w:t>
      </w:r>
      <w:r w:rsidRPr="00D004C1">
        <w:rPr>
          <w:rFonts w:cstheme="minorHAnsi"/>
        </w:rPr>
        <w:t xml:space="preserve"> designer to load data from Oracle, MS SQL, Flat Files (Fixed Width) to staging database and from staging to the target Data Warehouse database.</w:t>
      </w:r>
    </w:p>
    <w:p w:rsidR="008B5C4B" w:rsidRPr="00D004C1" w:rsidRDefault="008B5C4B" w:rsidP="00415D88">
      <w:pPr>
        <w:widowControl w:val="0"/>
        <w:numPr>
          <w:ilvl w:val="0"/>
          <w:numId w:val="26"/>
        </w:numPr>
        <w:suppressAutoHyphens/>
        <w:autoSpaceDE w:val="0"/>
        <w:spacing w:after="0" w:line="240" w:lineRule="auto"/>
        <w:jc w:val="both"/>
        <w:rPr>
          <w:rFonts w:cstheme="minorHAnsi"/>
          <w:b/>
        </w:rPr>
      </w:pPr>
      <w:r w:rsidRPr="00D004C1">
        <w:rPr>
          <w:rFonts w:cstheme="minorHAnsi"/>
        </w:rPr>
        <w:t>Worked on requirement analysis, coding and testing various modules in a software development life cycle.</w:t>
      </w:r>
    </w:p>
    <w:p w:rsidR="008B5C4B" w:rsidRPr="00D004C1" w:rsidRDefault="008B5C4B" w:rsidP="00415D88">
      <w:pPr>
        <w:widowControl w:val="0"/>
        <w:numPr>
          <w:ilvl w:val="0"/>
          <w:numId w:val="26"/>
        </w:numPr>
        <w:suppressAutoHyphens/>
        <w:autoSpaceDE w:val="0"/>
        <w:spacing w:after="0" w:line="240" w:lineRule="auto"/>
        <w:jc w:val="both"/>
        <w:rPr>
          <w:rFonts w:cstheme="minorHAnsi"/>
        </w:rPr>
      </w:pPr>
      <w:r w:rsidRPr="00D004C1">
        <w:rPr>
          <w:rFonts w:cstheme="minorHAnsi"/>
        </w:rPr>
        <w:lastRenderedPageBreak/>
        <w:t xml:space="preserve">Developed </w:t>
      </w:r>
      <w:r w:rsidRPr="00D004C1">
        <w:rPr>
          <w:rFonts w:cstheme="minorHAnsi"/>
          <w:b/>
        </w:rPr>
        <w:t xml:space="preserve">Unix Shell Scripts </w:t>
      </w:r>
      <w:r w:rsidRPr="00D004C1">
        <w:rPr>
          <w:rFonts w:cstheme="minorHAnsi"/>
        </w:rPr>
        <w:t>to Schedule jobs to automate tasks of loading data into Tables.</w:t>
      </w:r>
    </w:p>
    <w:p w:rsidR="00F122C1" w:rsidRPr="00D004C1" w:rsidRDefault="002736E0" w:rsidP="00415D88">
      <w:pPr>
        <w:widowControl w:val="0"/>
        <w:tabs>
          <w:tab w:val="left" w:pos="720"/>
        </w:tabs>
        <w:suppressAutoHyphens/>
        <w:autoSpaceDE w:val="0"/>
        <w:spacing w:after="0" w:line="240" w:lineRule="auto"/>
        <w:jc w:val="both"/>
        <w:rPr>
          <w:rFonts w:cstheme="minorHAnsi"/>
        </w:rPr>
      </w:pPr>
      <w:r w:rsidRPr="00D004C1">
        <w:rPr>
          <w:rFonts w:cstheme="minorHAnsi"/>
          <w:b/>
          <w:u w:val="single"/>
        </w:rPr>
        <w:t>Environment</w:t>
      </w:r>
      <w:r w:rsidR="00795575" w:rsidRPr="00D004C1">
        <w:rPr>
          <w:rFonts w:cstheme="minorHAnsi"/>
          <w:b/>
          <w:u w:val="single"/>
        </w:rPr>
        <w:t>:</w:t>
      </w:r>
      <w:r w:rsidR="00795575" w:rsidRPr="00D004C1">
        <w:rPr>
          <w:rFonts w:cstheme="minorHAnsi"/>
          <w:b/>
        </w:rPr>
        <w:t xml:space="preserve"> </w:t>
      </w:r>
      <w:r w:rsidR="00F122C1" w:rsidRPr="00D004C1">
        <w:rPr>
          <w:rFonts w:cstheme="minorHAnsi"/>
        </w:rPr>
        <w:t>Oracle 11g, PL/SQL, SQL*Plus, SQL*Loader, SQL Developer, UNIX, TOAD, Erwin, Oracle Forms 10g, Crystal reports.</w:t>
      </w:r>
    </w:p>
    <w:p w:rsidR="00760192" w:rsidRPr="00D004C1" w:rsidRDefault="00760192" w:rsidP="00415D88">
      <w:pPr>
        <w:widowControl w:val="0"/>
        <w:tabs>
          <w:tab w:val="left" w:pos="720"/>
        </w:tabs>
        <w:suppressAutoHyphens/>
        <w:autoSpaceDE w:val="0"/>
        <w:spacing w:after="0" w:line="240" w:lineRule="auto"/>
        <w:jc w:val="both"/>
        <w:rPr>
          <w:rFonts w:cstheme="minorHAnsi"/>
        </w:rPr>
      </w:pPr>
    </w:p>
    <w:p w:rsidR="00760192" w:rsidRPr="00D004C1" w:rsidRDefault="00760192" w:rsidP="00415D88">
      <w:pPr>
        <w:widowControl w:val="0"/>
        <w:tabs>
          <w:tab w:val="left" w:pos="720"/>
        </w:tabs>
        <w:suppressAutoHyphens/>
        <w:autoSpaceDE w:val="0"/>
        <w:spacing w:after="0" w:line="240" w:lineRule="auto"/>
        <w:jc w:val="both"/>
        <w:rPr>
          <w:rFonts w:cstheme="minorHAnsi"/>
          <w:b/>
        </w:rPr>
      </w:pPr>
      <w:r w:rsidRPr="00D004C1">
        <w:rPr>
          <w:rFonts w:cstheme="minorHAnsi"/>
          <w:b/>
        </w:rPr>
        <w:t>Taro Pharmaceuticals, Ossining, NY</w:t>
      </w:r>
      <w:r w:rsidRPr="00D004C1">
        <w:rPr>
          <w:rFonts w:cstheme="minorHAnsi"/>
        </w:rPr>
        <w:t xml:space="preserve">                                                                           </w:t>
      </w:r>
      <w:r w:rsidR="009E1E65" w:rsidRPr="00D004C1">
        <w:rPr>
          <w:rFonts w:cstheme="minorHAnsi"/>
        </w:rPr>
        <w:t xml:space="preserve">     </w:t>
      </w:r>
      <w:r w:rsidR="00DE7EE3" w:rsidRPr="00D004C1">
        <w:rPr>
          <w:rFonts w:cstheme="minorHAnsi"/>
        </w:rPr>
        <w:t xml:space="preserve">    </w:t>
      </w:r>
      <w:r w:rsidRPr="00D004C1">
        <w:rPr>
          <w:rFonts w:cstheme="minorHAnsi"/>
          <w:b/>
        </w:rPr>
        <w:t>Jan 2013-March 2014</w:t>
      </w:r>
    </w:p>
    <w:p w:rsidR="00760192" w:rsidRPr="00D004C1" w:rsidRDefault="00760192" w:rsidP="00415D88">
      <w:pPr>
        <w:widowControl w:val="0"/>
        <w:tabs>
          <w:tab w:val="left" w:pos="720"/>
        </w:tabs>
        <w:suppressAutoHyphens/>
        <w:autoSpaceDE w:val="0"/>
        <w:spacing w:after="0" w:line="240" w:lineRule="auto"/>
        <w:jc w:val="both"/>
        <w:rPr>
          <w:rFonts w:cstheme="minorHAnsi"/>
          <w:b/>
        </w:rPr>
      </w:pPr>
      <w:r w:rsidRPr="00D004C1">
        <w:rPr>
          <w:rFonts w:cstheme="minorHAnsi"/>
          <w:b/>
        </w:rPr>
        <w:t>Role: Oracle Developer</w:t>
      </w:r>
    </w:p>
    <w:p w:rsidR="00760192" w:rsidRPr="00D004C1" w:rsidRDefault="00760192" w:rsidP="00415D88">
      <w:pPr>
        <w:widowControl w:val="0"/>
        <w:tabs>
          <w:tab w:val="left" w:pos="720"/>
        </w:tabs>
        <w:suppressAutoHyphens/>
        <w:autoSpaceDE w:val="0"/>
        <w:spacing w:after="0" w:line="240" w:lineRule="auto"/>
        <w:jc w:val="both"/>
        <w:rPr>
          <w:rFonts w:cstheme="minorHAnsi"/>
          <w:b/>
          <w:u w:val="single"/>
        </w:rPr>
      </w:pPr>
      <w:r w:rsidRPr="00D004C1">
        <w:rPr>
          <w:rFonts w:cstheme="minorHAnsi"/>
          <w:b/>
          <w:u w:val="single"/>
        </w:rPr>
        <w:t>Responsibilities:</w:t>
      </w:r>
    </w:p>
    <w:p w:rsidR="00B948D0" w:rsidRPr="00D004C1" w:rsidRDefault="00B948D0" w:rsidP="00415D88">
      <w:pPr>
        <w:numPr>
          <w:ilvl w:val="0"/>
          <w:numId w:val="26"/>
        </w:numPr>
        <w:autoSpaceDE w:val="0"/>
        <w:autoSpaceDN w:val="0"/>
        <w:spacing w:after="0" w:line="240" w:lineRule="auto"/>
        <w:jc w:val="both"/>
        <w:rPr>
          <w:rFonts w:cstheme="minorHAnsi"/>
        </w:rPr>
      </w:pPr>
      <w:r w:rsidRPr="00D004C1">
        <w:rPr>
          <w:rFonts w:cstheme="minorHAnsi"/>
        </w:rPr>
        <w:t>Worked with the Business analysts and the DBA for requirements gathering, business analysis, testing, metrics and project coordination</w:t>
      </w:r>
      <w:r w:rsidR="00B75C1C" w:rsidRPr="00D004C1">
        <w:rPr>
          <w:rFonts w:cstheme="minorHAnsi"/>
        </w:rPr>
        <w:t>.</w:t>
      </w:r>
    </w:p>
    <w:p w:rsidR="00B948D0" w:rsidRPr="00D004C1" w:rsidRDefault="00B948D0" w:rsidP="00415D88">
      <w:pPr>
        <w:numPr>
          <w:ilvl w:val="0"/>
          <w:numId w:val="26"/>
        </w:numPr>
        <w:autoSpaceDE w:val="0"/>
        <w:autoSpaceDN w:val="0"/>
        <w:spacing w:after="0" w:line="240" w:lineRule="auto"/>
        <w:jc w:val="both"/>
        <w:rPr>
          <w:rFonts w:cstheme="minorHAnsi"/>
        </w:rPr>
      </w:pPr>
      <w:r w:rsidRPr="00D004C1">
        <w:rPr>
          <w:rFonts w:cstheme="minorHAnsi"/>
        </w:rPr>
        <w:t xml:space="preserve">Involved in </w:t>
      </w:r>
      <w:r w:rsidRPr="00D004C1">
        <w:rPr>
          <w:rFonts w:cstheme="minorHAnsi"/>
          <w:b/>
        </w:rPr>
        <w:t xml:space="preserve">logical modeling </w:t>
      </w:r>
      <w:r w:rsidRPr="00D004C1">
        <w:rPr>
          <w:rFonts w:cstheme="minorHAnsi"/>
        </w:rPr>
        <w:t>and</w:t>
      </w:r>
      <w:r w:rsidRPr="00D004C1">
        <w:rPr>
          <w:rFonts w:cstheme="minorHAnsi"/>
          <w:b/>
        </w:rPr>
        <w:t xml:space="preserve"> physical modeling</w:t>
      </w:r>
      <w:r w:rsidRPr="00D004C1">
        <w:rPr>
          <w:rFonts w:cstheme="minorHAnsi"/>
        </w:rPr>
        <w:t xml:space="preserve"> of application</w:t>
      </w:r>
      <w:r w:rsidR="00B75C1C" w:rsidRPr="00D004C1">
        <w:rPr>
          <w:rFonts w:cstheme="minorHAnsi"/>
        </w:rPr>
        <w:t>.</w:t>
      </w:r>
    </w:p>
    <w:p w:rsidR="00B948D0" w:rsidRPr="00D004C1" w:rsidRDefault="00B948D0" w:rsidP="00415D88">
      <w:pPr>
        <w:numPr>
          <w:ilvl w:val="0"/>
          <w:numId w:val="26"/>
        </w:numPr>
        <w:autoSpaceDE w:val="0"/>
        <w:autoSpaceDN w:val="0"/>
        <w:spacing w:after="0" w:line="240" w:lineRule="auto"/>
        <w:jc w:val="both"/>
        <w:rPr>
          <w:rFonts w:cstheme="minorHAnsi"/>
        </w:rPr>
      </w:pPr>
      <w:r w:rsidRPr="00D004C1">
        <w:rPr>
          <w:rFonts w:cstheme="minorHAnsi"/>
        </w:rPr>
        <w:t xml:space="preserve">Designed </w:t>
      </w:r>
      <w:r w:rsidR="00CC0070" w:rsidRPr="00D004C1">
        <w:rPr>
          <w:rFonts w:cstheme="minorHAnsi"/>
          <w:color w:val="000000"/>
        </w:rPr>
        <w:t>Technical design document</w:t>
      </w:r>
      <w:r w:rsidR="00CC0070" w:rsidRPr="00D004C1">
        <w:rPr>
          <w:rFonts w:cstheme="minorHAnsi"/>
          <w:b/>
          <w:color w:val="000000"/>
        </w:rPr>
        <w:t xml:space="preserve"> MD</w:t>
      </w:r>
      <w:r w:rsidRPr="00D004C1">
        <w:rPr>
          <w:rFonts w:cstheme="minorHAnsi"/>
          <w:b/>
          <w:color w:val="000000"/>
        </w:rPr>
        <w:t>070</w:t>
      </w:r>
      <w:r w:rsidRPr="00D004C1">
        <w:rPr>
          <w:rFonts w:cstheme="minorHAnsi"/>
          <w:color w:val="000000"/>
        </w:rPr>
        <w:t xml:space="preserve"> for the business requirements</w:t>
      </w:r>
      <w:r w:rsidR="00B75C1C" w:rsidRPr="00D004C1">
        <w:rPr>
          <w:rFonts w:cstheme="minorHAnsi"/>
          <w:color w:val="000000"/>
        </w:rPr>
        <w:t>.</w:t>
      </w:r>
    </w:p>
    <w:p w:rsidR="00B948D0" w:rsidRPr="00D004C1" w:rsidRDefault="00B948D0" w:rsidP="00415D88">
      <w:pPr>
        <w:numPr>
          <w:ilvl w:val="0"/>
          <w:numId w:val="26"/>
        </w:numPr>
        <w:autoSpaceDE w:val="0"/>
        <w:autoSpaceDN w:val="0"/>
        <w:spacing w:after="0" w:line="240" w:lineRule="auto"/>
        <w:jc w:val="both"/>
        <w:rPr>
          <w:rFonts w:cstheme="minorHAnsi"/>
        </w:rPr>
      </w:pPr>
      <w:r w:rsidRPr="00D004C1">
        <w:rPr>
          <w:rFonts w:cstheme="minorHAnsi"/>
        </w:rPr>
        <w:t xml:space="preserve">Developed </w:t>
      </w:r>
      <w:r w:rsidRPr="00D004C1">
        <w:rPr>
          <w:rFonts w:cstheme="minorHAnsi"/>
          <w:b/>
        </w:rPr>
        <w:t xml:space="preserve">Stored Procedures, Functions, Packages </w:t>
      </w:r>
      <w:r w:rsidRPr="00D004C1">
        <w:rPr>
          <w:rFonts w:cstheme="minorHAnsi"/>
        </w:rPr>
        <w:t>and</w:t>
      </w:r>
      <w:r w:rsidRPr="00D004C1">
        <w:rPr>
          <w:rFonts w:cstheme="minorHAnsi"/>
          <w:b/>
        </w:rPr>
        <w:t xml:space="preserve"> SQL Scripts</w:t>
      </w:r>
      <w:r w:rsidRPr="00D004C1">
        <w:rPr>
          <w:rFonts w:cstheme="minorHAnsi"/>
        </w:rPr>
        <w:t xml:space="preserve"> using </w:t>
      </w:r>
      <w:r w:rsidRPr="00D004C1">
        <w:rPr>
          <w:rFonts w:cstheme="minorHAnsi"/>
          <w:b/>
        </w:rPr>
        <w:t>PL/SQL</w:t>
      </w:r>
      <w:r w:rsidR="00B75C1C" w:rsidRPr="00D004C1">
        <w:rPr>
          <w:rFonts w:cstheme="minorHAnsi"/>
          <w:b/>
        </w:rPr>
        <w:t>.</w:t>
      </w:r>
    </w:p>
    <w:p w:rsidR="00B948D0" w:rsidRPr="00D004C1" w:rsidRDefault="00B948D0" w:rsidP="00415D88">
      <w:pPr>
        <w:numPr>
          <w:ilvl w:val="0"/>
          <w:numId w:val="26"/>
        </w:numPr>
        <w:autoSpaceDE w:val="0"/>
        <w:autoSpaceDN w:val="0"/>
        <w:spacing w:after="0" w:line="240" w:lineRule="auto"/>
        <w:jc w:val="both"/>
        <w:rPr>
          <w:rFonts w:cstheme="minorHAnsi"/>
        </w:rPr>
      </w:pPr>
      <w:r w:rsidRPr="00D004C1">
        <w:rPr>
          <w:rFonts w:cstheme="minorHAnsi"/>
        </w:rPr>
        <w:t>Involved in creation of Conceptual Modeling covering all the business requirements</w:t>
      </w:r>
      <w:r w:rsidR="00B75C1C" w:rsidRPr="00D004C1">
        <w:rPr>
          <w:rFonts w:cstheme="minorHAnsi"/>
        </w:rPr>
        <w:t>.</w:t>
      </w:r>
    </w:p>
    <w:p w:rsidR="00B948D0" w:rsidRPr="00D004C1" w:rsidRDefault="00B948D0" w:rsidP="00415D88">
      <w:pPr>
        <w:numPr>
          <w:ilvl w:val="0"/>
          <w:numId w:val="26"/>
        </w:numPr>
        <w:autoSpaceDE w:val="0"/>
        <w:autoSpaceDN w:val="0"/>
        <w:spacing w:after="0" w:line="240" w:lineRule="auto"/>
        <w:jc w:val="both"/>
        <w:rPr>
          <w:rFonts w:cstheme="minorHAnsi"/>
        </w:rPr>
      </w:pPr>
      <w:r w:rsidRPr="00D004C1">
        <w:rPr>
          <w:rFonts w:cstheme="minorHAnsi"/>
        </w:rPr>
        <w:t xml:space="preserve">Loaded the data into database tables using </w:t>
      </w:r>
      <w:r w:rsidRPr="00D004C1">
        <w:rPr>
          <w:rFonts w:cstheme="minorHAnsi"/>
          <w:b/>
        </w:rPr>
        <w:t xml:space="preserve">SQL*loader </w:t>
      </w:r>
      <w:r w:rsidRPr="00D004C1">
        <w:rPr>
          <w:rFonts w:cstheme="minorHAnsi"/>
        </w:rPr>
        <w:t>from text and excel files</w:t>
      </w:r>
      <w:r w:rsidR="00B75C1C" w:rsidRPr="00D004C1">
        <w:rPr>
          <w:rFonts w:cstheme="minorHAnsi"/>
        </w:rPr>
        <w:t>.</w:t>
      </w:r>
      <w:r w:rsidRPr="00D004C1">
        <w:rPr>
          <w:rFonts w:cstheme="minorHAnsi"/>
        </w:rPr>
        <w:t xml:space="preserve"> </w:t>
      </w:r>
    </w:p>
    <w:p w:rsidR="00B948D0" w:rsidRPr="00D004C1" w:rsidRDefault="00B948D0" w:rsidP="00415D88">
      <w:pPr>
        <w:numPr>
          <w:ilvl w:val="0"/>
          <w:numId w:val="26"/>
        </w:numPr>
        <w:autoSpaceDE w:val="0"/>
        <w:autoSpaceDN w:val="0"/>
        <w:spacing w:after="0" w:line="240" w:lineRule="auto"/>
        <w:jc w:val="both"/>
        <w:rPr>
          <w:rFonts w:cstheme="minorHAnsi"/>
        </w:rPr>
      </w:pPr>
      <w:r w:rsidRPr="00D004C1">
        <w:rPr>
          <w:rFonts w:cstheme="minorHAnsi"/>
        </w:rPr>
        <w:t xml:space="preserve">Developed data model, </w:t>
      </w:r>
      <w:r w:rsidRPr="00D004C1">
        <w:rPr>
          <w:rFonts w:cstheme="minorHAnsi"/>
          <w:b/>
        </w:rPr>
        <w:t>SQL Queries</w:t>
      </w:r>
      <w:r w:rsidRPr="00D004C1">
        <w:rPr>
          <w:rFonts w:cstheme="minorHAnsi"/>
        </w:rPr>
        <w:t xml:space="preserve">, </w:t>
      </w:r>
      <w:r w:rsidRPr="00D004C1">
        <w:rPr>
          <w:rFonts w:cstheme="minorHAnsi"/>
          <w:b/>
        </w:rPr>
        <w:t>SQL Query tuning process</w:t>
      </w:r>
      <w:r w:rsidRPr="00D004C1">
        <w:rPr>
          <w:rFonts w:cstheme="minorHAnsi"/>
        </w:rPr>
        <w:t xml:space="preserve"> and </w:t>
      </w:r>
      <w:r w:rsidRPr="00D004C1">
        <w:rPr>
          <w:rFonts w:cstheme="minorHAnsi"/>
          <w:b/>
        </w:rPr>
        <w:t>Schemas</w:t>
      </w:r>
      <w:r w:rsidR="00B75C1C" w:rsidRPr="00D004C1">
        <w:rPr>
          <w:rFonts w:cstheme="minorHAnsi"/>
          <w:b/>
        </w:rPr>
        <w:t>.</w:t>
      </w:r>
    </w:p>
    <w:p w:rsidR="00B948D0" w:rsidRPr="00D004C1" w:rsidRDefault="00B948D0" w:rsidP="00415D88">
      <w:pPr>
        <w:numPr>
          <w:ilvl w:val="0"/>
          <w:numId w:val="26"/>
        </w:numPr>
        <w:autoSpaceDE w:val="0"/>
        <w:autoSpaceDN w:val="0"/>
        <w:spacing w:after="0" w:line="240" w:lineRule="auto"/>
        <w:jc w:val="both"/>
        <w:rPr>
          <w:rFonts w:cstheme="minorHAnsi"/>
        </w:rPr>
      </w:pPr>
      <w:r w:rsidRPr="00D004C1">
        <w:rPr>
          <w:rFonts w:cstheme="minorHAnsi"/>
        </w:rPr>
        <w:t xml:space="preserve">Created </w:t>
      </w:r>
      <w:r w:rsidRPr="00D004C1">
        <w:rPr>
          <w:rFonts w:cstheme="minorHAnsi"/>
          <w:b/>
        </w:rPr>
        <w:t>SQL*plus reports</w:t>
      </w:r>
      <w:r w:rsidRPr="00D004C1">
        <w:rPr>
          <w:rFonts w:cstheme="minorHAnsi"/>
        </w:rPr>
        <w:t xml:space="preserve"> as per client's various needs, and developed business objects</w:t>
      </w:r>
      <w:r w:rsidR="00B75C1C" w:rsidRPr="00D004C1">
        <w:rPr>
          <w:rFonts w:cstheme="minorHAnsi"/>
        </w:rPr>
        <w:t>.</w:t>
      </w:r>
    </w:p>
    <w:p w:rsidR="00B948D0" w:rsidRPr="00D004C1" w:rsidRDefault="00B948D0" w:rsidP="00415D88">
      <w:pPr>
        <w:numPr>
          <w:ilvl w:val="0"/>
          <w:numId w:val="26"/>
        </w:numPr>
        <w:autoSpaceDE w:val="0"/>
        <w:autoSpaceDN w:val="0"/>
        <w:spacing w:after="0" w:line="240" w:lineRule="auto"/>
        <w:jc w:val="both"/>
        <w:rPr>
          <w:rFonts w:cstheme="minorHAnsi"/>
        </w:rPr>
      </w:pPr>
      <w:r w:rsidRPr="00D004C1">
        <w:rPr>
          <w:rFonts w:cstheme="minorHAnsi"/>
        </w:rPr>
        <w:t>Developed SQL scripts for Referential Integrity check, which checks validity of incoming data with master tables in database</w:t>
      </w:r>
      <w:r w:rsidR="00B75C1C" w:rsidRPr="00D004C1">
        <w:rPr>
          <w:rFonts w:cstheme="minorHAnsi"/>
        </w:rPr>
        <w:t>.</w:t>
      </w:r>
    </w:p>
    <w:p w:rsidR="00B948D0" w:rsidRPr="00D004C1" w:rsidRDefault="00B948D0" w:rsidP="00415D88">
      <w:pPr>
        <w:numPr>
          <w:ilvl w:val="0"/>
          <w:numId w:val="26"/>
        </w:numPr>
        <w:autoSpaceDE w:val="0"/>
        <w:autoSpaceDN w:val="0"/>
        <w:spacing w:after="0" w:line="240" w:lineRule="auto"/>
        <w:jc w:val="both"/>
        <w:rPr>
          <w:rFonts w:cstheme="minorHAnsi"/>
        </w:rPr>
      </w:pPr>
      <w:r w:rsidRPr="00D004C1">
        <w:rPr>
          <w:rFonts w:cstheme="minorHAnsi"/>
        </w:rPr>
        <w:t xml:space="preserve">Developed </w:t>
      </w:r>
      <w:r w:rsidRPr="00D004C1">
        <w:rPr>
          <w:rFonts w:cstheme="minorHAnsi"/>
          <w:b/>
        </w:rPr>
        <w:t>SQL scripts, packages and procedures</w:t>
      </w:r>
      <w:r w:rsidRPr="00D004C1">
        <w:rPr>
          <w:rFonts w:cstheme="minorHAnsi"/>
        </w:rPr>
        <w:t xml:space="preserve"> for Business rules check to implement business rules</w:t>
      </w:r>
      <w:r w:rsidR="00B75C1C" w:rsidRPr="00D004C1">
        <w:rPr>
          <w:rFonts w:cstheme="minorHAnsi"/>
        </w:rPr>
        <w:t>.</w:t>
      </w:r>
    </w:p>
    <w:p w:rsidR="00B948D0" w:rsidRPr="00D004C1" w:rsidRDefault="00B948D0" w:rsidP="00415D88">
      <w:pPr>
        <w:numPr>
          <w:ilvl w:val="0"/>
          <w:numId w:val="26"/>
        </w:numPr>
        <w:autoSpaceDE w:val="0"/>
        <w:autoSpaceDN w:val="0"/>
        <w:spacing w:after="0" w:line="240" w:lineRule="auto"/>
        <w:jc w:val="both"/>
        <w:rPr>
          <w:rFonts w:cstheme="minorHAnsi"/>
        </w:rPr>
      </w:pPr>
      <w:r w:rsidRPr="00D004C1">
        <w:rPr>
          <w:rFonts w:cstheme="minorHAnsi"/>
        </w:rPr>
        <w:t>Developed SQL and PL/SQL scripts to transfer tables across the schemas and databases</w:t>
      </w:r>
      <w:r w:rsidR="00B75C1C" w:rsidRPr="00D004C1">
        <w:rPr>
          <w:rFonts w:cstheme="minorHAnsi"/>
        </w:rPr>
        <w:t>.</w:t>
      </w:r>
      <w:r w:rsidRPr="00D004C1">
        <w:rPr>
          <w:rFonts w:cstheme="minorHAnsi"/>
        </w:rPr>
        <w:t xml:space="preserve"> </w:t>
      </w:r>
    </w:p>
    <w:p w:rsidR="00B948D0" w:rsidRPr="00D004C1" w:rsidRDefault="00B948D0" w:rsidP="00415D88">
      <w:pPr>
        <w:numPr>
          <w:ilvl w:val="0"/>
          <w:numId w:val="26"/>
        </w:numPr>
        <w:autoSpaceDE w:val="0"/>
        <w:autoSpaceDN w:val="0"/>
        <w:spacing w:after="0" w:line="240" w:lineRule="auto"/>
        <w:jc w:val="both"/>
        <w:rPr>
          <w:rFonts w:cstheme="minorHAnsi"/>
        </w:rPr>
      </w:pPr>
      <w:r w:rsidRPr="00D004C1">
        <w:rPr>
          <w:rFonts w:cstheme="minorHAnsi"/>
        </w:rPr>
        <w:t>Data loaded from legacy systems (</w:t>
      </w:r>
      <w:r w:rsidRPr="00D004C1">
        <w:rPr>
          <w:rFonts w:cstheme="minorHAnsi"/>
          <w:b/>
        </w:rPr>
        <w:t>ETL Operations</w:t>
      </w:r>
      <w:r w:rsidRPr="00D004C1">
        <w:rPr>
          <w:rFonts w:cstheme="minorHAnsi"/>
        </w:rPr>
        <w:t>) using PL/SQL and SQL*Loader</w:t>
      </w:r>
      <w:r w:rsidR="00B75C1C" w:rsidRPr="00D004C1">
        <w:rPr>
          <w:rFonts w:cstheme="minorHAnsi"/>
        </w:rPr>
        <w:t>.</w:t>
      </w:r>
    </w:p>
    <w:p w:rsidR="00B948D0" w:rsidRPr="00D004C1" w:rsidRDefault="00B948D0" w:rsidP="00415D88">
      <w:pPr>
        <w:numPr>
          <w:ilvl w:val="0"/>
          <w:numId w:val="26"/>
        </w:numPr>
        <w:autoSpaceDE w:val="0"/>
        <w:autoSpaceDN w:val="0"/>
        <w:spacing w:after="0" w:line="240" w:lineRule="auto"/>
        <w:jc w:val="both"/>
        <w:rPr>
          <w:rFonts w:cstheme="minorHAnsi"/>
        </w:rPr>
      </w:pPr>
      <w:r w:rsidRPr="00D004C1">
        <w:rPr>
          <w:rFonts w:cstheme="minorHAnsi"/>
        </w:rPr>
        <w:t xml:space="preserve">Developed custom Forms and Reports as per client requirements and making them web enabled using </w:t>
      </w:r>
      <w:r w:rsidRPr="00D004C1">
        <w:rPr>
          <w:rFonts w:cstheme="minorHAnsi"/>
          <w:b/>
        </w:rPr>
        <w:t>Oracle Reports builder 10g</w:t>
      </w:r>
      <w:r w:rsidRPr="00D004C1">
        <w:rPr>
          <w:rFonts w:cstheme="minorHAnsi"/>
        </w:rPr>
        <w:t xml:space="preserve"> and </w:t>
      </w:r>
      <w:r w:rsidRPr="00D004C1">
        <w:rPr>
          <w:rFonts w:cstheme="minorHAnsi"/>
          <w:b/>
        </w:rPr>
        <w:t>Oracle Forms builder 10g</w:t>
      </w:r>
      <w:r w:rsidRPr="00D004C1">
        <w:rPr>
          <w:rFonts w:cstheme="minorHAnsi"/>
        </w:rPr>
        <w:t xml:space="preserve"> respectively</w:t>
      </w:r>
      <w:r w:rsidR="00B75C1C" w:rsidRPr="00D004C1">
        <w:rPr>
          <w:rFonts w:cstheme="minorHAnsi"/>
        </w:rPr>
        <w:t>.</w:t>
      </w:r>
    </w:p>
    <w:p w:rsidR="00B948D0" w:rsidRPr="00D004C1" w:rsidRDefault="00B948D0" w:rsidP="00415D88">
      <w:pPr>
        <w:numPr>
          <w:ilvl w:val="0"/>
          <w:numId w:val="26"/>
        </w:numPr>
        <w:autoSpaceDE w:val="0"/>
        <w:autoSpaceDN w:val="0"/>
        <w:spacing w:after="0" w:line="240" w:lineRule="auto"/>
        <w:jc w:val="both"/>
        <w:rPr>
          <w:rFonts w:cstheme="minorHAnsi"/>
        </w:rPr>
      </w:pPr>
      <w:r w:rsidRPr="00D004C1">
        <w:rPr>
          <w:rFonts w:cstheme="minorHAnsi"/>
        </w:rPr>
        <w:t>Developed Master Detail, De</w:t>
      </w:r>
      <w:r w:rsidR="0086058A" w:rsidRPr="00D004C1">
        <w:rPr>
          <w:rFonts w:cstheme="minorHAnsi"/>
        </w:rPr>
        <w:t>tail reports using tabular and g</w:t>
      </w:r>
      <w:r w:rsidRPr="00D004C1">
        <w:rPr>
          <w:rFonts w:cstheme="minorHAnsi"/>
        </w:rPr>
        <w:t>roup above reports</w:t>
      </w:r>
      <w:r w:rsidR="00B75C1C" w:rsidRPr="00D004C1">
        <w:rPr>
          <w:rFonts w:cstheme="minorHAnsi"/>
        </w:rPr>
        <w:t>.</w:t>
      </w:r>
    </w:p>
    <w:p w:rsidR="00B948D0" w:rsidRPr="00D004C1" w:rsidRDefault="00B948D0" w:rsidP="00415D88">
      <w:pPr>
        <w:numPr>
          <w:ilvl w:val="0"/>
          <w:numId w:val="26"/>
        </w:numPr>
        <w:autoSpaceDE w:val="0"/>
        <w:autoSpaceDN w:val="0"/>
        <w:spacing w:after="0" w:line="240" w:lineRule="auto"/>
        <w:jc w:val="both"/>
        <w:rPr>
          <w:rFonts w:cstheme="minorHAnsi"/>
        </w:rPr>
      </w:pPr>
      <w:r w:rsidRPr="00D004C1">
        <w:rPr>
          <w:rFonts w:cstheme="minorHAnsi"/>
        </w:rPr>
        <w:t>Developed Procedures for efficient error handling process by capturing errors into user managed tables</w:t>
      </w:r>
      <w:r w:rsidR="00B75C1C" w:rsidRPr="00D004C1">
        <w:rPr>
          <w:rFonts w:cstheme="minorHAnsi"/>
        </w:rPr>
        <w:t>.</w:t>
      </w:r>
    </w:p>
    <w:p w:rsidR="00B948D0" w:rsidRPr="00D004C1" w:rsidRDefault="00B948D0" w:rsidP="00415D88">
      <w:pPr>
        <w:numPr>
          <w:ilvl w:val="0"/>
          <w:numId w:val="26"/>
        </w:numPr>
        <w:autoSpaceDE w:val="0"/>
        <w:autoSpaceDN w:val="0"/>
        <w:spacing w:after="0" w:line="240" w:lineRule="auto"/>
        <w:jc w:val="both"/>
        <w:rPr>
          <w:rFonts w:cstheme="minorHAnsi"/>
        </w:rPr>
      </w:pPr>
      <w:r w:rsidRPr="00D004C1">
        <w:rPr>
          <w:rFonts w:cstheme="minorHAnsi"/>
        </w:rPr>
        <w:t xml:space="preserve">Developed </w:t>
      </w:r>
      <w:r w:rsidRPr="00D004C1">
        <w:rPr>
          <w:rFonts w:cstheme="minorHAnsi"/>
          <w:b/>
        </w:rPr>
        <w:t>Shell scripts</w:t>
      </w:r>
      <w:r w:rsidRPr="00D004C1">
        <w:rPr>
          <w:rFonts w:cstheme="minorHAnsi"/>
        </w:rPr>
        <w:t xml:space="preserve"> to automate execution of SQL scripts to check incoming data with master tables, insert the valid data into Customer Management System and invalid data into error tables which will be sent back to sender notifying the errors</w:t>
      </w:r>
      <w:r w:rsidR="00B75C1C" w:rsidRPr="00D004C1">
        <w:rPr>
          <w:rFonts w:cstheme="minorHAnsi"/>
        </w:rPr>
        <w:t>.</w:t>
      </w:r>
    </w:p>
    <w:p w:rsidR="00B948D0" w:rsidRPr="00D004C1" w:rsidRDefault="00B948D0" w:rsidP="00415D88">
      <w:pPr>
        <w:numPr>
          <w:ilvl w:val="0"/>
          <w:numId w:val="26"/>
        </w:numPr>
        <w:autoSpaceDE w:val="0"/>
        <w:autoSpaceDN w:val="0"/>
        <w:spacing w:after="0" w:line="240" w:lineRule="auto"/>
        <w:jc w:val="both"/>
        <w:rPr>
          <w:rFonts w:cstheme="minorHAnsi"/>
        </w:rPr>
      </w:pPr>
      <w:r w:rsidRPr="00D004C1">
        <w:rPr>
          <w:rFonts w:cstheme="minorHAnsi"/>
        </w:rPr>
        <w:t>Worked with java developers to repair and enhance current base of PL/SQL packages to fix production issues and build new functionality and improve processing time through code optimizations and indexes</w:t>
      </w:r>
      <w:r w:rsidR="00B75C1C" w:rsidRPr="00D004C1">
        <w:rPr>
          <w:rFonts w:cstheme="minorHAnsi"/>
        </w:rPr>
        <w:t>.</w:t>
      </w:r>
    </w:p>
    <w:p w:rsidR="00B948D0" w:rsidRPr="00D004C1" w:rsidRDefault="00B948D0" w:rsidP="00415D88">
      <w:pPr>
        <w:numPr>
          <w:ilvl w:val="0"/>
          <w:numId w:val="26"/>
        </w:numPr>
        <w:autoSpaceDE w:val="0"/>
        <w:autoSpaceDN w:val="0"/>
        <w:spacing w:after="0" w:line="240" w:lineRule="auto"/>
        <w:jc w:val="both"/>
        <w:rPr>
          <w:rFonts w:cstheme="minorHAnsi"/>
        </w:rPr>
      </w:pPr>
      <w:r w:rsidRPr="00D004C1">
        <w:rPr>
          <w:rFonts w:cstheme="minorHAnsi"/>
        </w:rPr>
        <w:t xml:space="preserve">Performed SQL and PL/SQL tuning and Application tuning using various tools like </w:t>
      </w:r>
      <w:r w:rsidRPr="00D004C1">
        <w:rPr>
          <w:rFonts w:cstheme="minorHAnsi"/>
          <w:b/>
        </w:rPr>
        <w:t xml:space="preserve">TKPROF, AUTOTRACE </w:t>
      </w:r>
      <w:r w:rsidRPr="00D004C1">
        <w:rPr>
          <w:rFonts w:cstheme="minorHAnsi"/>
        </w:rPr>
        <w:t>and</w:t>
      </w:r>
      <w:r w:rsidRPr="00D004C1">
        <w:rPr>
          <w:rFonts w:cstheme="minorHAnsi"/>
          <w:b/>
        </w:rPr>
        <w:t xml:space="preserve"> DBMS_SQLTUNE</w:t>
      </w:r>
      <w:r w:rsidR="00B75C1C" w:rsidRPr="00D004C1">
        <w:rPr>
          <w:rFonts w:cstheme="minorHAnsi"/>
          <w:b/>
        </w:rPr>
        <w:t>.</w:t>
      </w:r>
    </w:p>
    <w:p w:rsidR="00B948D0" w:rsidRPr="00D004C1" w:rsidRDefault="00B948D0" w:rsidP="00415D88">
      <w:pPr>
        <w:numPr>
          <w:ilvl w:val="0"/>
          <w:numId w:val="26"/>
        </w:numPr>
        <w:autoSpaceDE w:val="0"/>
        <w:autoSpaceDN w:val="0"/>
        <w:spacing w:after="0" w:line="240" w:lineRule="auto"/>
        <w:jc w:val="both"/>
        <w:rPr>
          <w:rFonts w:cstheme="minorHAnsi"/>
        </w:rPr>
      </w:pPr>
      <w:r w:rsidRPr="00D004C1">
        <w:rPr>
          <w:rFonts w:cstheme="minorHAnsi"/>
        </w:rPr>
        <w:t xml:space="preserve">Developed </w:t>
      </w:r>
      <w:r w:rsidRPr="00D004C1">
        <w:rPr>
          <w:rFonts w:cstheme="minorHAnsi"/>
          <w:b/>
        </w:rPr>
        <w:t xml:space="preserve">UNIX Shell scripts </w:t>
      </w:r>
      <w:r w:rsidRPr="00D004C1">
        <w:rPr>
          <w:rFonts w:cstheme="minorHAnsi"/>
        </w:rPr>
        <w:t>to automate table creation, execute procedures.</w:t>
      </w:r>
    </w:p>
    <w:p w:rsidR="00B948D0" w:rsidRPr="00D004C1" w:rsidRDefault="00B948D0" w:rsidP="00415D88">
      <w:pPr>
        <w:numPr>
          <w:ilvl w:val="0"/>
          <w:numId w:val="26"/>
        </w:numPr>
        <w:autoSpaceDE w:val="0"/>
        <w:autoSpaceDN w:val="0"/>
        <w:spacing w:after="0" w:line="240" w:lineRule="auto"/>
        <w:jc w:val="both"/>
        <w:rPr>
          <w:rFonts w:cstheme="minorHAnsi"/>
        </w:rPr>
      </w:pPr>
      <w:r w:rsidRPr="00D004C1">
        <w:rPr>
          <w:rFonts w:cstheme="minorHAnsi"/>
        </w:rPr>
        <w:t xml:space="preserve">Created some oracle objects for </w:t>
      </w:r>
      <w:r w:rsidRPr="00D004C1">
        <w:rPr>
          <w:rFonts w:cstheme="minorHAnsi"/>
          <w:b/>
        </w:rPr>
        <w:t>OLAP</w:t>
      </w:r>
      <w:r w:rsidR="00B75C1C" w:rsidRPr="00D004C1">
        <w:rPr>
          <w:rFonts w:cstheme="minorHAnsi"/>
          <w:b/>
        </w:rPr>
        <w:t>.</w:t>
      </w:r>
    </w:p>
    <w:p w:rsidR="00B948D0" w:rsidRPr="00D004C1" w:rsidRDefault="00B948D0" w:rsidP="00415D88">
      <w:pPr>
        <w:numPr>
          <w:ilvl w:val="0"/>
          <w:numId w:val="26"/>
        </w:numPr>
        <w:autoSpaceDE w:val="0"/>
        <w:autoSpaceDN w:val="0"/>
        <w:spacing w:after="0" w:line="240" w:lineRule="auto"/>
        <w:jc w:val="both"/>
        <w:rPr>
          <w:rFonts w:cstheme="minorHAnsi"/>
        </w:rPr>
      </w:pPr>
      <w:r w:rsidRPr="00D004C1">
        <w:rPr>
          <w:rFonts w:cstheme="minorHAnsi"/>
        </w:rPr>
        <w:t xml:space="preserve">Used </w:t>
      </w:r>
      <w:r w:rsidRPr="00D004C1">
        <w:rPr>
          <w:rFonts w:cstheme="minorHAnsi"/>
          <w:b/>
        </w:rPr>
        <w:t>Toad</w:t>
      </w:r>
      <w:r w:rsidRPr="00D004C1">
        <w:rPr>
          <w:rFonts w:cstheme="minorHAnsi"/>
        </w:rPr>
        <w:t xml:space="preserve"> for creating PL/SQL (trigger, sequence, stored procedure)</w:t>
      </w:r>
      <w:r w:rsidR="00B75C1C" w:rsidRPr="00D004C1">
        <w:rPr>
          <w:rFonts w:cstheme="minorHAnsi"/>
        </w:rPr>
        <w:t>.</w:t>
      </w:r>
    </w:p>
    <w:p w:rsidR="00B948D0" w:rsidRPr="00D004C1" w:rsidRDefault="00B948D0" w:rsidP="00415D88">
      <w:pPr>
        <w:numPr>
          <w:ilvl w:val="0"/>
          <w:numId w:val="26"/>
        </w:numPr>
        <w:autoSpaceDE w:val="0"/>
        <w:autoSpaceDN w:val="0"/>
        <w:spacing w:after="0" w:line="240" w:lineRule="auto"/>
        <w:jc w:val="both"/>
        <w:rPr>
          <w:rFonts w:cstheme="minorHAnsi"/>
        </w:rPr>
      </w:pPr>
      <w:r w:rsidRPr="00D004C1">
        <w:rPr>
          <w:rFonts w:cstheme="minorHAnsi"/>
        </w:rPr>
        <w:t xml:space="preserve">Developed </w:t>
      </w:r>
      <w:r w:rsidRPr="00D004C1">
        <w:rPr>
          <w:rFonts w:cstheme="minorHAnsi"/>
          <w:b/>
        </w:rPr>
        <w:t>Perl scripts</w:t>
      </w:r>
      <w:r w:rsidRPr="00D004C1">
        <w:rPr>
          <w:rFonts w:cstheme="minorHAnsi"/>
        </w:rPr>
        <w:t xml:space="preserve"> for extracting and transferring data from external systems</w:t>
      </w:r>
      <w:r w:rsidR="00C35312" w:rsidRPr="00D004C1">
        <w:rPr>
          <w:rFonts w:cstheme="minorHAnsi"/>
        </w:rPr>
        <w:t>.</w:t>
      </w:r>
    </w:p>
    <w:p w:rsidR="0032199E" w:rsidRPr="00D004C1" w:rsidRDefault="00A37CB6" w:rsidP="00415D88">
      <w:pPr>
        <w:spacing w:after="0" w:line="240" w:lineRule="auto"/>
        <w:jc w:val="both"/>
        <w:rPr>
          <w:rFonts w:eastAsia="Arial" w:cstheme="minorHAnsi"/>
          <w:b/>
          <w:color w:val="00000A"/>
          <w:u w:val="single"/>
          <w:shd w:val="clear" w:color="auto" w:fill="FFFFFF"/>
        </w:rPr>
      </w:pPr>
      <w:r w:rsidRPr="00D004C1">
        <w:rPr>
          <w:rFonts w:cstheme="minorHAnsi"/>
          <w:b/>
          <w:u w:val="single"/>
        </w:rPr>
        <w:t>Environment</w:t>
      </w:r>
      <w:r w:rsidR="00AF3C18" w:rsidRPr="00D004C1">
        <w:rPr>
          <w:rFonts w:cstheme="minorHAnsi"/>
          <w:b/>
          <w:u w:val="single"/>
        </w:rPr>
        <w:t>:</w:t>
      </w:r>
      <w:r w:rsidR="00AF3C18" w:rsidRPr="00D004C1">
        <w:rPr>
          <w:rFonts w:cstheme="minorHAnsi"/>
          <w:b/>
        </w:rPr>
        <w:t xml:space="preserve"> </w:t>
      </w:r>
      <w:r w:rsidR="00B948D0" w:rsidRPr="00D004C1">
        <w:rPr>
          <w:rFonts w:cstheme="minorHAnsi"/>
        </w:rPr>
        <w:t>Oracle 11g, SQL, PL/SQL, TOA</w:t>
      </w:r>
      <w:r w:rsidR="00C911CD" w:rsidRPr="00D004C1">
        <w:rPr>
          <w:rFonts w:cstheme="minorHAnsi"/>
        </w:rPr>
        <w:t xml:space="preserve">D 11.5.1.2, ERWIN, ETL, XML, </w:t>
      </w:r>
      <w:r w:rsidR="00B948D0" w:rsidRPr="00D004C1">
        <w:rPr>
          <w:rFonts w:cstheme="minorHAnsi"/>
        </w:rPr>
        <w:t xml:space="preserve">SQL*Loader, SQL*Plus, </w:t>
      </w:r>
      <w:r w:rsidR="003A4537" w:rsidRPr="00D004C1">
        <w:rPr>
          <w:rFonts w:cstheme="minorHAnsi"/>
        </w:rPr>
        <w:t xml:space="preserve">Oracle </w:t>
      </w:r>
      <w:r w:rsidR="00B948D0" w:rsidRPr="00D004C1">
        <w:rPr>
          <w:rFonts w:cstheme="minorHAnsi"/>
        </w:rPr>
        <w:t xml:space="preserve">Forms </w:t>
      </w:r>
      <w:r w:rsidR="00AF3C18" w:rsidRPr="00D004C1">
        <w:rPr>
          <w:rFonts w:cstheme="minorHAnsi"/>
        </w:rPr>
        <w:t>&amp; Reports 10g, UNIX, SQL</w:t>
      </w:r>
      <w:r w:rsidR="00B948D0" w:rsidRPr="00D004C1">
        <w:rPr>
          <w:rFonts w:cstheme="minorHAnsi"/>
        </w:rPr>
        <w:t xml:space="preserve"> Developer</w:t>
      </w:r>
    </w:p>
    <w:p w:rsidR="00F122C1" w:rsidRPr="00D004C1" w:rsidRDefault="00F122C1" w:rsidP="00415D88">
      <w:pPr>
        <w:spacing w:after="0" w:line="240" w:lineRule="auto"/>
        <w:jc w:val="both"/>
        <w:rPr>
          <w:rFonts w:cstheme="minorHAnsi"/>
          <w:b/>
          <w:bCs/>
        </w:rPr>
      </w:pPr>
    </w:p>
    <w:p w:rsidR="00F41741" w:rsidRPr="00D004C1" w:rsidRDefault="00FE35FF" w:rsidP="00F41741">
      <w:pPr>
        <w:spacing w:after="0" w:line="240" w:lineRule="auto"/>
        <w:jc w:val="both"/>
        <w:rPr>
          <w:rFonts w:cstheme="minorHAnsi"/>
          <w:b/>
        </w:rPr>
      </w:pPr>
      <w:r w:rsidRPr="00D004C1">
        <w:rPr>
          <w:rFonts w:cstheme="minorHAnsi"/>
          <w:b/>
          <w:bCs/>
        </w:rPr>
        <w:t>Bank o</w:t>
      </w:r>
      <w:r w:rsidR="00F41741" w:rsidRPr="00D004C1">
        <w:rPr>
          <w:rFonts w:cstheme="minorHAnsi"/>
          <w:b/>
          <w:bCs/>
        </w:rPr>
        <w:t xml:space="preserve">f Tokyo, Exchange </w:t>
      </w:r>
      <w:r w:rsidR="00DE7EE3" w:rsidRPr="00D004C1">
        <w:rPr>
          <w:rFonts w:cstheme="minorHAnsi"/>
          <w:b/>
          <w:bCs/>
        </w:rPr>
        <w:t xml:space="preserve">Place, NJ   </w:t>
      </w:r>
      <w:r w:rsidR="00DE7EE3" w:rsidRPr="00D004C1">
        <w:rPr>
          <w:rFonts w:cstheme="minorHAnsi"/>
          <w:b/>
          <w:bCs/>
        </w:rPr>
        <w:tab/>
      </w:r>
      <w:r w:rsidR="00DE7EE3" w:rsidRPr="00D004C1">
        <w:rPr>
          <w:rFonts w:cstheme="minorHAnsi"/>
          <w:b/>
          <w:bCs/>
        </w:rPr>
        <w:tab/>
      </w:r>
      <w:r w:rsidR="00DE7EE3" w:rsidRPr="00D004C1">
        <w:rPr>
          <w:rFonts w:cstheme="minorHAnsi"/>
          <w:b/>
          <w:bCs/>
        </w:rPr>
        <w:tab/>
      </w:r>
      <w:r w:rsidR="00DE7EE3" w:rsidRPr="00D004C1">
        <w:rPr>
          <w:rFonts w:cstheme="minorHAnsi"/>
          <w:b/>
          <w:bCs/>
        </w:rPr>
        <w:tab/>
      </w:r>
      <w:r w:rsidR="00DE7EE3" w:rsidRPr="00D004C1">
        <w:rPr>
          <w:rFonts w:cstheme="minorHAnsi"/>
          <w:b/>
          <w:bCs/>
        </w:rPr>
        <w:tab/>
        <w:t xml:space="preserve">                      </w:t>
      </w:r>
      <w:r w:rsidR="00F41741" w:rsidRPr="00D004C1">
        <w:rPr>
          <w:rFonts w:cstheme="minorHAnsi"/>
          <w:b/>
          <w:color w:val="000000"/>
          <w:shd w:val="clear" w:color="auto" w:fill="FFFFFF"/>
        </w:rPr>
        <w:t>Nov</w:t>
      </w:r>
      <w:r w:rsidR="00F41741" w:rsidRPr="00D004C1">
        <w:rPr>
          <w:rFonts w:cstheme="minorHAnsi"/>
          <w:color w:val="000000"/>
          <w:shd w:val="clear" w:color="auto" w:fill="FFFFFF"/>
        </w:rPr>
        <w:t xml:space="preserve"> </w:t>
      </w:r>
      <w:r w:rsidR="00F41741" w:rsidRPr="00D004C1">
        <w:rPr>
          <w:rFonts w:cstheme="minorHAnsi"/>
          <w:b/>
          <w:color w:val="000000"/>
          <w:shd w:val="clear" w:color="auto" w:fill="FFFFFF"/>
        </w:rPr>
        <w:t>2011-Dec 2012</w:t>
      </w:r>
    </w:p>
    <w:p w:rsidR="00615234" w:rsidRPr="00D004C1" w:rsidRDefault="00514DF1" w:rsidP="00F41741">
      <w:pPr>
        <w:spacing w:after="0" w:line="240" w:lineRule="auto"/>
        <w:jc w:val="both"/>
        <w:rPr>
          <w:rFonts w:cstheme="minorHAnsi"/>
          <w:b/>
          <w:bCs/>
        </w:rPr>
      </w:pPr>
      <w:r w:rsidRPr="00D004C1">
        <w:rPr>
          <w:rFonts w:cstheme="minorHAnsi"/>
          <w:b/>
        </w:rPr>
        <w:t xml:space="preserve">Role: </w:t>
      </w:r>
      <w:r w:rsidR="00783405" w:rsidRPr="00D004C1">
        <w:rPr>
          <w:rFonts w:cstheme="minorHAnsi"/>
          <w:b/>
        </w:rPr>
        <w:t>Oracle</w:t>
      </w:r>
      <w:r w:rsidRPr="00D004C1">
        <w:rPr>
          <w:rFonts w:cstheme="minorHAnsi"/>
          <w:b/>
        </w:rPr>
        <w:t xml:space="preserve"> </w:t>
      </w:r>
      <w:r w:rsidR="00615234" w:rsidRPr="00D004C1">
        <w:rPr>
          <w:rFonts w:cstheme="minorHAnsi"/>
          <w:b/>
        </w:rPr>
        <w:t xml:space="preserve">Developer </w:t>
      </w:r>
      <w:r w:rsidR="00615234" w:rsidRPr="00D004C1">
        <w:rPr>
          <w:rFonts w:cstheme="minorHAnsi"/>
          <w:b/>
        </w:rPr>
        <w:tab/>
      </w:r>
      <w:r w:rsidR="00783405" w:rsidRPr="00D004C1">
        <w:rPr>
          <w:rFonts w:cstheme="minorHAnsi"/>
          <w:b/>
        </w:rPr>
        <w:tab/>
      </w:r>
      <w:r w:rsidR="00783405" w:rsidRPr="00D004C1">
        <w:rPr>
          <w:rFonts w:cstheme="minorHAnsi"/>
          <w:b/>
        </w:rPr>
        <w:tab/>
      </w:r>
      <w:r w:rsidR="00783405" w:rsidRPr="00D004C1">
        <w:rPr>
          <w:rFonts w:cstheme="minorHAnsi"/>
          <w:b/>
        </w:rPr>
        <w:tab/>
      </w:r>
      <w:r w:rsidR="00783405" w:rsidRPr="00D004C1">
        <w:rPr>
          <w:rFonts w:cstheme="minorHAnsi"/>
          <w:b/>
        </w:rPr>
        <w:tab/>
      </w:r>
      <w:r w:rsidR="00783405" w:rsidRPr="00D004C1">
        <w:rPr>
          <w:rFonts w:cstheme="minorHAnsi"/>
          <w:b/>
        </w:rPr>
        <w:tab/>
      </w:r>
      <w:r w:rsidR="0053577A" w:rsidRPr="00D004C1">
        <w:rPr>
          <w:rFonts w:cstheme="minorHAnsi"/>
          <w:b/>
        </w:rPr>
        <w:t xml:space="preserve">                  </w:t>
      </w:r>
      <w:r w:rsidR="00C35312" w:rsidRPr="00D004C1">
        <w:rPr>
          <w:rFonts w:cstheme="minorHAnsi"/>
          <w:b/>
        </w:rPr>
        <w:t xml:space="preserve">                    </w:t>
      </w:r>
    </w:p>
    <w:p w:rsidR="00514DF1" w:rsidRPr="00D004C1" w:rsidRDefault="00514DF1" w:rsidP="00415D88">
      <w:pPr>
        <w:spacing w:after="0" w:line="240" w:lineRule="auto"/>
        <w:jc w:val="both"/>
        <w:rPr>
          <w:rFonts w:eastAsia="Arial" w:cstheme="minorHAnsi"/>
          <w:b/>
          <w:color w:val="00000A"/>
          <w:u w:val="single"/>
          <w:shd w:val="clear" w:color="auto" w:fill="FFFFFF"/>
        </w:rPr>
      </w:pPr>
      <w:r w:rsidRPr="00D004C1">
        <w:rPr>
          <w:rFonts w:cstheme="minorHAnsi"/>
          <w:b/>
          <w:u w:val="single"/>
        </w:rPr>
        <w:t xml:space="preserve">Responsibilities:                                                                     </w:t>
      </w:r>
    </w:p>
    <w:p w:rsidR="00FE35FF" w:rsidRPr="00D004C1" w:rsidRDefault="00593E40" w:rsidP="00415D88">
      <w:pPr>
        <w:numPr>
          <w:ilvl w:val="0"/>
          <w:numId w:val="36"/>
        </w:numPr>
        <w:spacing w:after="0" w:line="240" w:lineRule="auto"/>
        <w:jc w:val="both"/>
        <w:rPr>
          <w:rFonts w:cstheme="minorHAnsi"/>
          <w:color w:val="000000"/>
          <w:lang w:val="en-GB"/>
        </w:rPr>
      </w:pPr>
      <w:r w:rsidRPr="00D004C1">
        <w:rPr>
          <w:rFonts w:cstheme="minorHAnsi"/>
          <w:color w:val="000000"/>
          <w:lang w:val="en-GB"/>
        </w:rPr>
        <w:t>Analysed</w:t>
      </w:r>
      <w:r w:rsidR="00FE35FF" w:rsidRPr="00D004C1">
        <w:rPr>
          <w:rFonts w:cstheme="minorHAnsi"/>
          <w:color w:val="000000"/>
          <w:lang w:val="en-GB"/>
        </w:rPr>
        <w:t xml:space="preserve"> and overviewed the database design for better understanding the relations, associations and dependencies within the database.</w:t>
      </w:r>
    </w:p>
    <w:p w:rsidR="00FE35FF" w:rsidRPr="00D004C1" w:rsidRDefault="00FE35FF" w:rsidP="00415D88">
      <w:pPr>
        <w:numPr>
          <w:ilvl w:val="0"/>
          <w:numId w:val="36"/>
        </w:numPr>
        <w:spacing w:after="0" w:line="240" w:lineRule="auto"/>
        <w:jc w:val="both"/>
        <w:rPr>
          <w:rFonts w:cstheme="minorHAnsi"/>
          <w:color w:val="000000"/>
          <w:lang w:val="en-GB"/>
        </w:rPr>
      </w:pPr>
      <w:r w:rsidRPr="00D004C1">
        <w:rPr>
          <w:rFonts w:cstheme="minorHAnsi"/>
          <w:color w:val="000000"/>
          <w:lang w:val="en-GB"/>
        </w:rPr>
        <w:lastRenderedPageBreak/>
        <w:t>Analysis of business functionality with the client and the developers.</w:t>
      </w:r>
    </w:p>
    <w:p w:rsidR="00FE35FF" w:rsidRPr="00D004C1" w:rsidRDefault="00FE35FF" w:rsidP="00415D88">
      <w:pPr>
        <w:numPr>
          <w:ilvl w:val="0"/>
          <w:numId w:val="36"/>
        </w:numPr>
        <w:spacing w:after="0" w:line="240" w:lineRule="auto"/>
        <w:jc w:val="both"/>
        <w:rPr>
          <w:rFonts w:cstheme="minorHAnsi"/>
          <w:color w:val="000000"/>
          <w:lang w:val="en-GB"/>
        </w:rPr>
      </w:pPr>
      <w:r w:rsidRPr="00D004C1">
        <w:rPr>
          <w:rFonts w:cstheme="minorHAnsi"/>
          <w:color w:val="000000"/>
          <w:lang w:val="en-GB"/>
        </w:rPr>
        <w:t xml:space="preserve">Depending on the business requirements, created and modified database objects like </w:t>
      </w:r>
      <w:r w:rsidR="00110163" w:rsidRPr="00D004C1">
        <w:rPr>
          <w:rFonts w:cstheme="minorHAnsi"/>
          <w:b/>
          <w:color w:val="000000"/>
          <w:lang w:val="en-GB"/>
        </w:rPr>
        <w:t>Tables, Indexes, Stored Procedures,</w:t>
      </w:r>
      <w:r w:rsidR="00187FF0" w:rsidRPr="00D004C1">
        <w:rPr>
          <w:rFonts w:cstheme="minorHAnsi"/>
          <w:b/>
          <w:color w:val="000000"/>
          <w:lang w:val="en-GB"/>
        </w:rPr>
        <w:t xml:space="preserve"> </w:t>
      </w:r>
      <w:r w:rsidR="000341BC" w:rsidRPr="00D004C1">
        <w:rPr>
          <w:rFonts w:cstheme="minorHAnsi"/>
          <w:b/>
          <w:color w:val="000000"/>
          <w:lang w:val="en-GB"/>
        </w:rPr>
        <w:t>Materialized V</w:t>
      </w:r>
      <w:r w:rsidR="00187FF0" w:rsidRPr="00D004C1">
        <w:rPr>
          <w:rFonts w:cstheme="minorHAnsi"/>
          <w:b/>
          <w:color w:val="000000"/>
          <w:lang w:val="en-GB"/>
        </w:rPr>
        <w:t>iews,</w:t>
      </w:r>
      <w:r w:rsidR="00A147C9" w:rsidRPr="00D004C1">
        <w:rPr>
          <w:rFonts w:cstheme="minorHAnsi"/>
          <w:b/>
          <w:color w:val="000000"/>
          <w:lang w:val="en-GB"/>
        </w:rPr>
        <w:t xml:space="preserve"> Functions, Packages, Triggers </w:t>
      </w:r>
      <w:r w:rsidR="00332175" w:rsidRPr="00D004C1">
        <w:rPr>
          <w:rFonts w:cstheme="minorHAnsi"/>
          <w:color w:val="000000"/>
          <w:lang w:val="en-GB"/>
        </w:rPr>
        <w:t>and</w:t>
      </w:r>
      <w:r w:rsidR="00332175" w:rsidRPr="00D004C1">
        <w:rPr>
          <w:rFonts w:cstheme="minorHAnsi"/>
          <w:b/>
          <w:color w:val="000000"/>
          <w:lang w:val="en-GB"/>
        </w:rPr>
        <w:t xml:space="preserve"> Synonyms</w:t>
      </w:r>
      <w:r w:rsidR="00616D66" w:rsidRPr="00D004C1">
        <w:rPr>
          <w:rFonts w:cstheme="minorHAnsi"/>
          <w:b/>
          <w:color w:val="000000"/>
          <w:lang w:val="en-GB"/>
        </w:rPr>
        <w:t xml:space="preserve"> </w:t>
      </w:r>
      <w:r w:rsidRPr="00D004C1">
        <w:rPr>
          <w:rFonts w:cstheme="minorHAnsi"/>
          <w:color w:val="000000"/>
          <w:lang w:val="en-GB"/>
        </w:rPr>
        <w:t>to make new enhancements or resolve problems.</w:t>
      </w:r>
    </w:p>
    <w:p w:rsidR="00FE35FF" w:rsidRPr="00D004C1" w:rsidRDefault="00FE35FF" w:rsidP="00415D88">
      <w:pPr>
        <w:numPr>
          <w:ilvl w:val="0"/>
          <w:numId w:val="36"/>
        </w:numPr>
        <w:spacing w:after="0" w:line="240" w:lineRule="auto"/>
        <w:jc w:val="both"/>
        <w:rPr>
          <w:rFonts w:cstheme="minorHAnsi"/>
          <w:color w:val="000000"/>
          <w:lang w:val="en-GB"/>
        </w:rPr>
      </w:pPr>
      <w:r w:rsidRPr="00D004C1">
        <w:rPr>
          <w:rFonts w:cstheme="minorHAnsi"/>
          <w:color w:val="000000"/>
          <w:lang w:val="en-GB"/>
        </w:rPr>
        <w:t xml:space="preserve">Created various </w:t>
      </w:r>
      <w:r w:rsidRPr="00D004C1">
        <w:rPr>
          <w:rFonts w:cstheme="minorHAnsi"/>
          <w:b/>
          <w:color w:val="000000"/>
          <w:lang w:val="en-GB"/>
        </w:rPr>
        <w:t xml:space="preserve">SQL </w:t>
      </w:r>
      <w:r w:rsidRPr="00D004C1">
        <w:rPr>
          <w:rFonts w:cstheme="minorHAnsi"/>
          <w:color w:val="000000"/>
          <w:lang w:val="en-GB"/>
        </w:rPr>
        <w:t>and</w:t>
      </w:r>
      <w:r w:rsidRPr="00D004C1">
        <w:rPr>
          <w:rFonts w:cstheme="minorHAnsi"/>
          <w:b/>
          <w:color w:val="000000"/>
          <w:lang w:val="en-GB"/>
        </w:rPr>
        <w:t xml:space="preserve"> PL/SQL scripts</w:t>
      </w:r>
      <w:r w:rsidRPr="00D004C1">
        <w:rPr>
          <w:rFonts w:cstheme="minorHAnsi"/>
          <w:color w:val="000000"/>
          <w:lang w:val="en-GB"/>
        </w:rPr>
        <w:t xml:space="preserve"> as required.</w:t>
      </w:r>
    </w:p>
    <w:p w:rsidR="00FE35FF" w:rsidRPr="00D004C1" w:rsidRDefault="00FE35FF" w:rsidP="00415D88">
      <w:pPr>
        <w:numPr>
          <w:ilvl w:val="0"/>
          <w:numId w:val="36"/>
        </w:numPr>
        <w:spacing w:after="0" w:line="240" w:lineRule="auto"/>
        <w:jc w:val="both"/>
        <w:rPr>
          <w:rFonts w:cstheme="minorHAnsi"/>
          <w:color w:val="000000"/>
          <w:lang w:val="en-GB"/>
        </w:rPr>
      </w:pPr>
      <w:r w:rsidRPr="00D004C1">
        <w:rPr>
          <w:rFonts w:cstheme="minorHAnsi"/>
          <w:color w:val="000000"/>
          <w:lang w:val="en-GB"/>
        </w:rPr>
        <w:t xml:space="preserve">Extensively used </w:t>
      </w:r>
      <w:r w:rsidRPr="00D004C1">
        <w:rPr>
          <w:rFonts w:cstheme="minorHAnsi"/>
          <w:b/>
          <w:color w:val="000000"/>
          <w:lang w:val="en-GB"/>
        </w:rPr>
        <w:t>Cursors, Ref Cursors</w:t>
      </w:r>
      <w:r w:rsidRPr="00D004C1">
        <w:rPr>
          <w:rFonts w:cstheme="minorHAnsi"/>
          <w:color w:val="000000"/>
          <w:lang w:val="en-GB"/>
        </w:rPr>
        <w:t xml:space="preserve"> and </w:t>
      </w:r>
      <w:r w:rsidRPr="00D004C1">
        <w:rPr>
          <w:rFonts w:cstheme="minorHAnsi"/>
          <w:b/>
          <w:color w:val="000000"/>
          <w:lang w:val="en-GB"/>
        </w:rPr>
        <w:t>Exceptions</w:t>
      </w:r>
      <w:r w:rsidRPr="00D004C1">
        <w:rPr>
          <w:rFonts w:cstheme="minorHAnsi"/>
          <w:color w:val="000000"/>
          <w:lang w:val="en-GB"/>
        </w:rPr>
        <w:t xml:space="preserve"> in developing Packaged Procedures and Functions. Developed SQL and PL/SQL scripts to transfer tables across the schemas and databases. </w:t>
      </w:r>
    </w:p>
    <w:p w:rsidR="00FE35FF" w:rsidRPr="00D004C1" w:rsidRDefault="00FE35FF" w:rsidP="00415D88">
      <w:pPr>
        <w:numPr>
          <w:ilvl w:val="0"/>
          <w:numId w:val="36"/>
        </w:numPr>
        <w:spacing w:after="0" w:line="240" w:lineRule="auto"/>
        <w:jc w:val="both"/>
        <w:rPr>
          <w:rFonts w:cstheme="minorHAnsi"/>
          <w:color w:val="000000"/>
          <w:lang w:val="en-GB"/>
        </w:rPr>
      </w:pPr>
      <w:r w:rsidRPr="00D004C1">
        <w:rPr>
          <w:rFonts w:cstheme="minorHAnsi"/>
          <w:color w:val="000000"/>
          <w:lang w:val="en-GB"/>
        </w:rPr>
        <w:t xml:space="preserve">Worked on complete </w:t>
      </w:r>
      <w:r w:rsidRPr="00D004C1">
        <w:rPr>
          <w:rFonts w:cstheme="minorHAnsi"/>
          <w:b/>
          <w:color w:val="000000"/>
          <w:lang w:val="en-GB"/>
        </w:rPr>
        <w:t>SDLC (</w:t>
      </w:r>
      <w:r w:rsidR="000341BC" w:rsidRPr="00D004C1">
        <w:rPr>
          <w:rFonts w:cstheme="minorHAnsi"/>
          <w:b/>
          <w:color w:val="000000"/>
          <w:lang w:val="en-GB"/>
        </w:rPr>
        <w:t>Software</w:t>
      </w:r>
      <w:r w:rsidRPr="00D004C1">
        <w:rPr>
          <w:rFonts w:cstheme="minorHAnsi"/>
          <w:b/>
          <w:color w:val="000000"/>
          <w:lang w:val="en-GB"/>
        </w:rPr>
        <w:t xml:space="preserve"> Development Life Cycle)</w:t>
      </w:r>
      <w:r w:rsidRPr="00D004C1">
        <w:rPr>
          <w:rFonts w:cstheme="minorHAnsi"/>
          <w:color w:val="000000"/>
          <w:lang w:val="en-GB"/>
        </w:rPr>
        <w:t xml:space="preserve"> including system analysis, </w:t>
      </w:r>
      <w:r w:rsidR="0050285B" w:rsidRPr="00D004C1">
        <w:rPr>
          <w:rFonts w:cstheme="minorHAnsi"/>
          <w:color w:val="000000"/>
          <w:lang w:val="en-GB"/>
        </w:rPr>
        <w:t>H</w:t>
      </w:r>
      <w:r w:rsidRPr="00D004C1">
        <w:rPr>
          <w:rFonts w:cstheme="minorHAnsi"/>
          <w:color w:val="000000"/>
          <w:lang w:val="en-GB"/>
        </w:rPr>
        <w:t>igh level design, detailed design, coding and testing.</w:t>
      </w:r>
    </w:p>
    <w:p w:rsidR="00FE35FF" w:rsidRPr="00D004C1" w:rsidRDefault="00FE35FF" w:rsidP="00415D88">
      <w:pPr>
        <w:numPr>
          <w:ilvl w:val="0"/>
          <w:numId w:val="36"/>
        </w:numPr>
        <w:spacing w:after="0" w:line="240" w:lineRule="auto"/>
        <w:jc w:val="both"/>
        <w:rPr>
          <w:rFonts w:cstheme="minorHAnsi"/>
          <w:b/>
          <w:color w:val="000000"/>
          <w:lang w:val="en-GB"/>
        </w:rPr>
      </w:pPr>
      <w:r w:rsidRPr="00D004C1">
        <w:rPr>
          <w:rFonts w:cstheme="minorHAnsi"/>
          <w:color w:val="000000"/>
          <w:lang w:val="en-GB"/>
        </w:rPr>
        <w:t>Creation of database objects like Tables, Views, Procedures using Oracle tools like</w:t>
      </w:r>
      <w:r w:rsidRPr="00D004C1">
        <w:rPr>
          <w:rFonts w:cstheme="minorHAnsi"/>
          <w:b/>
          <w:color w:val="000000"/>
          <w:lang w:val="en-GB"/>
        </w:rPr>
        <w:t xml:space="preserve"> </w:t>
      </w:r>
      <w:r w:rsidR="00E73116" w:rsidRPr="00D004C1">
        <w:rPr>
          <w:rFonts w:cstheme="minorHAnsi"/>
          <w:b/>
          <w:color w:val="000000"/>
          <w:lang w:val="en-GB"/>
        </w:rPr>
        <w:t xml:space="preserve">SQL*Plus, SQL Developer </w:t>
      </w:r>
      <w:r w:rsidR="00E73116" w:rsidRPr="00D004C1">
        <w:rPr>
          <w:rFonts w:cstheme="minorHAnsi"/>
          <w:color w:val="000000"/>
          <w:lang w:val="en-GB"/>
        </w:rPr>
        <w:t>and</w:t>
      </w:r>
      <w:r w:rsidR="00E73116" w:rsidRPr="00D004C1">
        <w:rPr>
          <w:rFonts w:cstheme="minorHAnsi"/>
          <w:b/>
          <w:color w:val="000000"/>
          <w:lang w:val="en-GB"/>
        </w:rPr>
        <w:t xml:space="preserve"> TOAD</w:t>
      </w:r>
      <w:r w:rsidRPr="00D004C1">
        <w:rPr>
          <w:rFonts w:cstheme="minorHAnsi"/>
          <w:b/>
          <w:color w:val="000000"/>
          <w:lang w:val="en-GB"/>
        </w:rPr>
        <w:t>.</w:t>
      </w:r>
    </w:p>
    <w:p w:rsidR="00AE25D4" w:rsidRPr="00D004C1" w:rsidRDefault="00AE25D4" w:rsidP="00AE25D4">
      <w:pPr>
        <w:numPr>
          <w:ilvl w:val="0"/>
          <w:numId w:val="36"/>
        </w:numPr>
        <w:spacing w:after="0" w:line="240" w:lineRule="auto"/>
        <w:jc w:val="both"/>
        <w:rPr>
          <w:rFonts w:cstheme="minorHAnsi"/>
          <w:color w:val="000000"/>
          <w:lang w:val="en-GB"/>
        </w:rPr>
      </w:pPr>
      <w:r w:rsidRPr="00D004C1">
        <w:rPr>
          <w:rFonts w:cstheme="minorHAnsi"/>
          <w:color w:val="000000"/>
          <w:lang w:val="en-GB"/>
        </w:rPr>
        <w:t xml:space="preserve">Supported </w:t>
      </w:r>
      <w:r w:rsidRPr="00D004C1">
        <w:rPr>
          <w:rFonts w:cstheme="minorHAnsi"/>
          <w:b/>
          <w:color w:val="000000"/>
          <w:lang w:val="en-GB"/>
        </w:rPr>
        <w:t>APEX</w:t>
      </w:r>
      <w:r w:rsidRPr="00D004C1">
        <w:rPr>
          <w:rFonts w:cstheme="minorHAnsi"/>
          <w:color w:val="000000"/>
          <w:lang w:val="en-GB"/>
        </w:rPr>
        <w:t xml:space="preserve"> application and conducted performance tuning for SQL.</w:t>
      </w:r>
    </w:p>
    <w:p w:rsidR="00AE25D4" w:rsidRPr="00D004C1" w:rsidRDefault="00AE25D4" w:rsidP="00AE25D4">
      <w:pPr>
        <w:numPr>
          <w:ilvl w:val="0"/>
          <w:numId w:val="36"/>
        </w:numPr>
        <w:spacing w:after="0" w:line="240" w:lineRule="auto"/>
        <w:jc w:val="both"/>
        <w:rPr>
          <w:rFonts w:cstheme="minorHAnsi"/>
          <w:color w:val="000000"/>
          <w:lang w:val="en-GB"/>
        </w:rPr>
      </w:pPr>
      <w:r w:rsidRPr="00D004C1">
        <w:rPr>
          <w:rFonts w:cstheme="minorHAnsi"/>
          <w:color w:val="000000"/>
          <w:lang w:val="en-GB"/>
        </w:rPr>
        <w:t xml:space="preserve">Developed several pages in </w:t>
      </w:r>
      <w:r w:rsidRPr="00D004C1">
        <w:rPr>
          <w:rFonts w:cstheme="minorHAnsi"/>
          <w:b/>
          <w:color w:val="000000"/>
          <w:lang w:val="en-GB"/>
        </w:rPr>
        <w:t>Oracle Apex</w:t>
      </w:r>
      <w:r w:rsidRPr="00D004C1">
        <w:rPr>
          <w:rFonts w:cstheme="minorHAnsi"/>
          <w:color w:val="000000"/>
          <w:lang w:val="en-GB"/>
        </w:rPr>
        <w:t xml:space="preserve"> for the Mortgage banking applications which involved complex business logics and needed customizations.</w:t>
      </w:r>
    </w:p>
    <w:p w:rsidR="00FE35FF" w:rsidRPr="00D004C1" w:rsidRDefault="00FE35FF" w:rsidP="00415D88">
      <w:pPr>
        <w:numPr>
          <w:ilvl w:val="0"/>
          <w:numId w:val="36"/>
        </w:numPr>
        <w:spacing w:after="0" w:line="240" w:lineRule="auto"/>
        <w:jc w:val="both"/>
        <w:rPr>
          <w:rFonts w:cstheme="minorHAnsi"/>
          <w:color w:val="000000"/>
          <w:lang w:val="en-GB"/>
        </w:rPr>
      </w:pPr>
      <w:r w:rsidRPr="00D004C1">
        <w:rPr>
          <w:rFonts w:cstheme="minorHAnsi"/>
          <w:color w:val="000000"/>
          <w:lang w:val="en-GB"/>
        </w:rPr>
        <w:t>Developed various complex queries to generate various reports based on the requirements.</w:t>
      </w:r>
    </w:p>
    <w:p w:rsidR="00FE35FF" w:rsidRPr="00D004C1" w:rsidRDefault="00FE35FF" w:rsidP="00415D88">
      <w:pPr>
        <w:numPr>
          <w:ilvl w:val="0"/>
          <w:numId w:val="36"/>
        </w:numPr>
        <w:spacing w:after="0" w:line="240" w:lineRule="auto"/>
        <w:jc w:val="both"/>
        <w:rPr>
          <w:rFonts w:cstheme="minorHAnsi"/>
          <w:color w:val="000000"/>
          <w:lang w:val="en-GB"/>
        </w:rPr>
      </w:pPr>
      <w:r w:rsidRPr="00D004C1">
        <w:rPr>
          <w:rFonts w:cstheme="minorHAnsi"/>
          <w:color w:val="000000"/>
          <w:lang w:val="en-GB"/>
        </w:rPr>
        <w:t>Used VI</w:t>
      </w:r>
      <w:r w:rsidRPr="00D004C1">
        <w:rPr>
          <w:rFonts w:cstheme="minorHAnsi"/>
          <w:b/>
          <w:color w:val="000000"/>
          <w:lang w:val="en-GB"/>
        </w:rPr>
        <w:t xml:space="preserve"> </w:t>
      </w:r>
      <w:r w:rsidRPr="00D004C1">
        <w:rPr>
          <w:rFonts w:cstheme="minorHAnsi"/>
          <w:color w:val="000000"/>
          <w:lang w:val="en-GB"/>
        </w:rPr>
        <w:t xml:space="preserve">editor for PL/SQL scripts and </w:t>
      </w:r>
      <w:r w:rsidRPr="00D004C1">
        <w:rPr>
          <w:rFonts w:cstheme="minorHAnsi"/>
          <w:b/>
          <w:color w:val="000000"/>
          <w:lang w:val="en-GB"/>
        </w:rPr>
        <w:t>UNIX Shell Scripting</w:t>
      </w:r>
      <w:r w:rsidRPr="00D004C1">
        <w:rPr>
          <w:rFonts w:cstheme="minorHAnsi"/>
          <w:color w:val="000000"/>
          <w:lang w:val="en-GB"/>
        </w:rPr>
        <w:t xml:space="preserve"> for regular maintenance and production support to load the data in regular intervals.</w:t>
      </w:r>
    </w:p>
    <w:p w:rsidR="00FE35FF" w:rsidRPr="00D004C1" w:rsidRDefault="00FE35FF" w:rsidP="00415D88">
      <w:pPr>
        <w:numPr>
          <w:ilvl w:val="0"/>
          <w:numId w:val="36"/>
        </w:numPr>
        <w:spacing w:after="0" w:line="240" w:lineRule="auto"/>
        <w:jc w:val="both"/>
        <w:rPr>
          <w:rFonts w:cstheme="minorHAnsi"/>
          <w:color w:val="000000"/>
          <w:lang w:val="en-GB"/>
        </w:rPr>
      </w:pPr>
      <w:r w:rsidRPr="00D004C1">
        <w:rPr>
          <w:rFonts w:cstheme="minorHAnsi"/>
          <w:color w:val="000000"/>
          <w:lang w:val="en-GB"/>
        </w:rPr>
        <w:t xml:space="preserve">Performed Performance Tuning using </w:t>
      </w:r>
      <w:r w:rsidRPr="00D004C1">
        <w:rPr>
          <w:rFonts w:cstheme="minorHAnsi"/>
          <w:b/>
          <w:color w:val="000000"/>
          <w:lang w:val="en-GB"/>
        </w:rPr>
        <w:t>DBMS_PROFILER</w:t>
      </w:r>
      <w:r w:rsidRPr="00D004C1">
        <w:rPr>
          <w:rFonts w:cstheme="minorHAnsi"/>
          <w:color w:val="000000"/>
          <w:lang w:val="en-GB"/>
        </w:rPr>
        <w:t xml:space="preserve"> package, this checks the run time </w:t>
      </w:r>
      <w:r w:rsidR="00593E40" w:rsidRPr="00D004C1">
        <w:rPr>
          <w:rFonts w:cstheme="minorHAnsi"/>
          <w:color w:val="000000"/>
          <w:lang w:val="en-GB"/>
        </w:rPr>
        <w:t>behaviour</w:t>
      </w:r>
      <w:r w:rsidRPr="00D004C1">
        <w:rPr>
          <w:rFonts w:cstheme="minorHAnsi"/>
          <w:color w:val="000000"/>
          <w:lang w:val="en-GB"/>
        </w:rPr>
        <w:t xml:space="preserve"> and tunes the </w:t>
      </w:r>
      <w:r w:rsidR="00593E40" w:rsidRPr="00D004C1">
        <w:rPr>
          <w:rFonts w:cstheme="minorHAnsi"/>
          <w:color w:val="000000"/>
          <w:lang w:val="en-GB"/>
        </w:rPr>
        <w:t>PL/SQL</w:t>
      </w:r>
      <w:r w:rsidRPr="00D004C1">
        <w:rPr>
          <w:rFonts w:cstheme="minorHAnsi"/>
          <w:color w:val="000000"/>
          <w:lang w:val="en-GB"/>
        </w:rPr>
        <w:t xml:space="preserve"> programs.  Involved in writing Triggers in various levels like Database level, Table level to track information about users (login, logout information).  </w:t>
      </w:r>
    </w:p>
    <w:p w:rsidR="00FE35FF" w:rsidRPr="00D004C1" w:rsidRDefault="00FE35FF" w:rsidP="00415D88">
      <w:pPr>
        <w:numPr>
          <w:ilvl w:val="0"/>
          <w:numId w:val="36"/>
        </w:numPr>
        <w:spacing w:after="0" w:line="240" w:lineRule="auto"/>
        <w:jc w:val="both"/>
        <w:rPr>
          <w:rFonts w:cstheme="minorHAnsi"/>
          <w:color w:val="000000"/>
          <w:lang w:val="en-GB"/>
        </w:rPr>
      </w:pPr>
      <w:r w:rsidRPr="00D004C1">
        <w:rPr>
          <w:rFonts w:cstheme="minorHAnsi"/>
          <w:color w:val="000000"/>
          <w:lang w:val="en-GB"/>
        </w:rPr>
        <w:t xml:space="preserve">Involved in setting up the </w:t>
      </w:r>
      <w:r w:rsidRPr="00D004C1">
        <w:rPr>
          <w:rFonts w:cstheme="minorHAnsi"/>
          <w:b/>
          <w:color w:val="000000"/>
          <w:lang w:val="en-GB"/>
        </w:rPr>
        <w:t>DBMS_JOB</w:t>
      </w:r>
      <w:r w:rsidRPr="00D004C1">
        <w:rPr>
          <w:rFonts w:cstheme="minorHAnsi"/>
          <w:color w:val="000000"/>
          <w:lang w:val="en-GB"/>
        </w:rPr>
        <w:t xml:space="preserve"> package which allows a user to schedule a job to run at a specified time</w:t>
      </w:r>
    </w:p>
    <w:p w:rsidR="00FE35FF" w:rsidRPr="00D004C1" w:rsidRDefault="00FE35FF" w:rsidP="00415D88">
      <w:pPr>
        <w:numPr>
          <w:ilvl w:val="0"/>
          <w:numId w:val="36"/>
        </w:numPr>
        <w:spacing w:after="0" w:line="240" w:lineRule="auto"/>
        <w:jc w:val="both"/>
        <w:rPr>
          <w:rFonts w:cstheme="minorHAnsi"/>
          <w:color w:val="000000"/>
          <w:lang w:val="en-GB"/>
        </w:rPr>
      </w:pPr>
      <w:r w:rsidRPr="00D004C1">
        <w:rPr>
          <w:rFonts w:cstheme="minorHAnsi"/>
          <w:color w:val="000000"/>
          <w:lang w:val="en-GB"/>
        </w:rPr>
        <w:t xml:space="preserve">Developed screens and Reports using </w:t>
      </w:r>
      <w:r w:rsidR="0009024C" w:rsidRPr="00D004C1">
        <w:rPr>
          <w:rFonts w:cstheme="minorHAnsi"/>
          <w:b/>
          <w:color w:val="000000"/>
          <w:lang w:val="en-GB"/>
        </w:rPr>
        <w:t xml:space="preserve">Oracle Forms and </w:t>
      </w:r>
      <w:r w:rsidRPr="00D004C1">
        <w:rPr>
          <w:rFonts w:cstheme="minorHAnsi"/>
          <w:b/>
          <w:color w:val="000000"/>
          <w:lang w:val="en-GB"/>
        </w:rPr>
        <w:t>Report</w:t>
      </w:r>
      <w:r w:rsidR="0009024C" w:rsidRPr="00D004C1">
        <w:rPr>
          <w:rFonts w:cstheme="minorHAnsi"/>
          <w:b/>
          <w:color w:val="000000"/>
          <w:lang w:val="en-GB"/>
        </w:rPr>
        <w:t>s</w:t>
      </w:r>
      <w:r w:rsidRPr="00D004C1">
        <w:rPr>
          <w:rFonts w:cstheme="minorHAnsi"/>
          <w:b/>
          <w:color w:val="000000"/>
          <w:lang w:val="en-GB"/>
        </w:rPr>
        <w:t>.</w:t>
      </w:r>
    </w:p>
    <w:p w:rsidR="00FE35FF" w:rsidRPr="00D004C1" w:rsidRDefault="00FE35FF" w:rsidP="00415D88">
      <w:pPr>
        <w:numPr>
          <w:ilvl w:val="0"/>
          <w:numId w:val="36"/>
        </w:numPr>
        <w:spacing w:after="0" w:line="240" w:lineRule="auto"/>
        <w:jc w:val="both"/>
        <w:rPr>
          <w:rFonts w:cstheme="minorHAnsi"/>
          <w:color w:val="000000"/>
          <w:lang w:val="en-GB"/>
        </w:rPr>
      </w:pPr>
      <w:r w:rsidRPr="00D004C1">
        <w:rPr>
          <w:rFonts w:cstheme="minorHAnsi"/>
          <w:color w:val="000000"/>
          <w:lang w:val="en-GB"/>
        </w:rPr>
        <w:t xml:space="preserve">Involved in creating </w:t>
      </w:r>
      <w:r w:rsidR="00A9108C" w:rsidRPr="00D004C1">
        <w:rPr>
          <w:rFonts w:cstheme="minorHAnsi"/>
          <w:b/>
          <w:color w:val="000000"/>
          <w:lang w:val="en-GB"/>
        </w:rPr>
        <w:t>Indexes</w:t>
      </w:r>
      <w:r w:rsidRPr="00D004C1">
        <w:rPr>
          <w:rFonts w:cstheme="minorHAnsi"/>
          <w:color w:val="000000"/>
          <w:lang w:val="en-GB"/>
        </w:rPr>
        <w:t xml:space="preserve"> to avoid the need for large-table, full-table scans and disk sorts, and for fast retrieval of data from database objects while generating reports.</w:t>
      </w:r>
    </w:p>
    <w:p w:rsidR="00FE35FF" w:rsidRPr="00D004C1" w:rsidRDefault="00FE35FF" w:rsidP="00415D88">
      <w:pPr>
        <w:numPr>
          <w:ilvl w:val="0"/>
          <w:numId w:val="36"/>
        </w:numPr>
        <w:spacing w:after="0" w:line="240" w:lineRule="auto"/>
        <w:jc w:val="both"/>
        <w:rPr>
          <w:rFonts w:cstheme="minorHAnsi"/>
          <w:color w:val="000000"/>
          <w:lang w:val="en-GB"/>
        </w:rPr>
      </w:pPr>
      <w:r w:rsidRPr="00D004C1">
        <w:rPr>
          <w:rFonts w:cstheme="minorHAnsi"/>
          <w:color w:val="000000"/>
          <w:lang w:val="en-GB"/>
        </w:rPr>
        <w:t xml:space="preserve">Created </w:t>
      </w:r>
      <w:r w:rsidR="0049281A" w:rsidRPr="00D004C1">
        <w:rPr>
          <w:rFonts w:cstheme="minorHAnsi"/>
          <w:b/>
          <w:color w:val="000000"/>
          <w:lang w:val="en-GB"/>
        </w:rPr>
        <w:t>Complex T</w:t>
      </w:r>
      <w:r w:rsidRPr="00D004C1">
        <w:rPr>
          <w:rFonts w:cstheme="minorHAnsi"/>
          <w:b/>
          <w:color w:val="000000"/>
          <w:lang w:val="en-GB"/>
        </w:rPr>
        <w:t>riggers</w:t>
      </w:r>
      <w:r w:rsidRPr="00D004C1">
        <w:rPr>
          <w:rFonts w:cstheme="minorHAnsi"/>
          <w:color w:val="000000"/>
          <w:lang w:val="en-GB"/>
        </w:rPr>
        <w:t xml:space="preserve"> for generating primary key values and for implementing the complex   Business logic.</w:t>
      </w:r>
    </w:p>
    <w:p w:rsidR="00FE35FF" w:rsidRPr="00D004C1" w:rsidRDefault="00FE35FF" w:rsidP="00415D88">
      <w:pPr>
        <w:numPr>
          <w:ilvl w:val="0"/>
          <w:numId w:val="36"/>
        </w:numPr>
        <w:spacing w:after="0" w:line="240" w:lineRule="auto"/>
        <w:jc w:val="both"/>
        <w:rPr>
          <w:rFonts w:cstheme="minorHAnsi"/>
          <w:color w:val="000000"/>
          <w:lang w:val="en-GB"/>
        </w:rPr>
      </w:pPr>
      <w:r w:rsidRPr="00D004C1">
        <w:rPr>
          <w:rFonts w:cstheme="minorHAnsi"/>
          <w:color w:val="000000"/>
          <w:lang w:val="en-GB"/>
        </w:rPr>
        <w:t xml:space="preserve">Involved in Bulk loading of data from non-Oracle data sources, flat files using </w:t>
      </w:r>
      <w:r w:rsidRPr="00D004C1">
        <w:rPr>
          <w:rFonts w:cstheme="minorHAnsi"/>
          <w:b/>
          <w:color w:val="000000"/>
          <w:lang w:val="en-GB"/>
        </w:rPr>
        <w:t>SQL * Loader</w:t>
      </w:r>
      <w:r w:rsidRPr="00D004C1">
        <w:rPr>
          <w:rFonts w:cstheme="minorHAnsi"/>
          <w:color w:val="000000"/>
          <w:lang w:val="en-GB"/>
        </w:rPr>
        <w:t>.</w:t>
      </w:r>
    </w:p>
    <w:p w:rsidR="00FE35FF" w:rsidRPr="00D004C1" w:rsidRDefault="00FE35FF" w:rsidP="00415D88">
      <w:pPr>
        <w:numPr>
          <w:ilvl w:val="0"/>
          <w:numId w:val="36"/>
        </w:numPr>
        <w:spacing w:after="0" w:line="240" w:lineRule="auto"/>
        <w:jc w:val="both"/>
        <w:rPr>
          <w:rFonts w:cstheme="minorHAnsi"/>
          <w:color w:val="000000"/>
          <w:lang w:val="en-GB"/>
        </w:rPr>
      </w:pPr>
      <w:r w:rsidRPr="00D004C1">
        <w:rPr>
          <w:rFonts w:cstheme="minorHAnsi"/>
          <w:color w:val="000000"/>
          <w:lang w:val="en-GB"/>
        </w:rPr>
        <w:t xml:space="preserve">Optimized SQL and PL/SQL Query performance using Oracle utilities like </w:t>
      </w:r>
      <w:r w:rsidRPr="00D004C1">
        <w:rPr>
          <w:rFonts w:cstheme="minorHAnsi"/>
          <w:b/>
          <w:color w:val="000000"/>
          <w:lang w:val="en-GB"/>
        </w:rPr>
        <w:t>Explain Plan, SQL-Trace and TKPROF.</w:t>
      </w:r>
    </w:p>
    <w:p w:rsidR="00C33A9A" w:rsidRPr="00D004C1" w:rsidRDefault="00FE35FF" w:rsidP="00CC2F1F">
      <w:pPr>
        <w:numPr>
          <w:ilvl w:val="0"/>
          <w:numId w:val="36"/>
        </w:numPr>
        <w:spacing w:after="0" w:line="240" w:lineRule="auto"/>
        <w:jc w:val="both"/>
        <w:rPr>
          <w:rFonts w:cstheme="minorHAnsi"/>
          <w:color w:val="000000"/>
          <w:lang w:val="en-GB"/>
        </w:rPr>
      </w:pPr>
      <w:r w:rsidRPr="00D004C1">
        <w:rPr>
          <w:rFonts w:cstheme="minorHAnsi"/>
          <w:color w:val="000000"/>
          <w:lang w:val="en-GB"/>
        </w:rPr>
        <w:t xml:space="preserve">Worked with </w:t>
      </w:r>
      <w:r w:rsidRPr="00D004C1">
        <w:rPr>
          <w:rFonts w:cstheme="minorHAnsi"/>
          <w:b/>
          <w:color w:val="000000"/>
          <w:lang w:val="en-GB"/>
        </w:rPr>
        <w:t>Bulk Collects</w:t>
      </w:r>
      <w:r w:rsidRPr="00D004C1">
        <w:rPr>
          <w:rFonts w:cstheme="minorHAnsi"/>
          <w:color w:val="000000"/>
          <w:lang w:val="en-GB"/>
        </w:rPr>
        <w:t xml:space="preserve"> to improve the performance of multi-row queries. </w:t>
      </w:r>
    </w:p>
    <w:p w:rsidR="00386DAE" w:rsidRPr="00D004C1" w:rsidRDefault="00386DAE" w:rsidP="00386DAE">
      <w:pPr>
        <w:spacing w:after="0" w:line="240" w:lineRule="auto"/>
        <w:ind w:left="720"/>
        <w:jc w:val="both"/>
        <w:rPr>
          <w:rFonts w:cstheme="minorHAnsi"/>
          <w:color w:val="000000"/>
          <w:lang w:val="en-GB"/>
        </w:rPr>
      </w:pPr>
    </w:p>
    <w:p w:rsidR="00514DF1" w:rsidRPr="00D004C1" w:rsidRDefault="00A54A10" w:rsidP="00415D88">
      <w:pPr>
        <w:spacing w:after="0" w:line="240" w:lineRule="auto"/>
        <w:jc w:val="both"/>
        <w:rPr>
          <w:rFonts w:cstheme="minorHAnsi"/>
          <w:color w:val="000000" w:themeColor="text1"/>
        </w:rPr>
      </w:pPr>
      <w:r w:rsidRPr="00D004C1">
        <w:rPr>
          <w:rFonts w:cstheme="minorHAnsi"/>
          <w:b/>
          <w:u w:val="single"/>
        </w:rPr>
        <w:t>Environment</w:t>
      </w:r>
      <w:r w:rsidR="00795575" w:rsidRPr="00D004C1">
        <w:rPr>
          <w:rFonts w:cstheme="minorHAnsi"/>
          <w:b/>
          <w:u w:val="single"/>
        </w:rPr>
        <w:t>:</w:t>
      </w:r>
      <w:r w:rsidR="00795575" w:rsidRPr="00D004C1">
        <w:rPr>
          <w:rFonts w:cstheme="minorHAnsi"/>
          <w:b/>
        </w:rPr>
        <w:t xml:space="preserve"> </w:t>
      </w:r>
      <w:r w:rsidR="00373D8A" w:rsidRPr="00D004C1">
        <w:rPr>
          <w:rFonts w:cstheme="minorHAnsi"/>
        </w:rPr>
        <w:t xml:space="preserve">Oracle 10g, Forms 10, Reports 10g, SQL * Plus, TOAD, SQL*Loader, Teradata, SQL, PL/SQL Developer, UNIX, Linux, Windows XP.    </w:t>
      </w:r>
    </w:p>
    <w:p w:rsidR="00514DF1" w:rsidRPr="00D004C1" w:rsidRDefault="00514DF1" w:rsidP="00415D88">
      <w:pPr>
        <w:spacing w:after="0" w:line="240" w:lineRule="auto"/>
        <w:jc w:val="both"/>
        <w:rPr>
          <w:rFonts w:cstheme="minorHAnsi"/>
          <w:b/>
          <w:color w:val="000000" w:themeColor="text1"/>
        </w:rPr>
      </w:pPr>
    </w:p>
    <w:p w:rsidR="00243C3E" w:rsidRPr="00D004C1" w:rsidRDefault="007708C7" w:rsidP="00F41741">
      <w:pPr>
        <w:spacing w:after="0" w:line="240" w:lineRule="auto"/>
        <w:jc w:val="both"/>
        <w:rPr>
          <w:rFonts w:cstheme="minorHAnsi"/>
          <w:b/>
          <w:bCs/>
          <w:noProof/>
          <w:kern w:val="36"/>
        </w:rPr>
      </w:pPr>
      <w:r w:rsidRPr="00D004C1">
        <w:rPr>
          <w:rFonts w:cstheme="minorHAnsi"/>
          <w:b/>
          <w:color w:val="000000" w:themeColor="text1"/>
        </w:rPr>
        <w:t>HAL, Bangalore</w:t>
      </w:r>
      <w:r w:rsidR="00447C28" w:rsidRPr="00D004C1">
        <w:rPr>
          <w:rFonts w:cstheme="minorHAnsi"/>
          <w:b/>
          <w:color w:val="000000" w:themeColor="text1"/>
        </w:rPr>
        <w:t xml:space="preserve">, </w:t>
      </w:r>
      <w:r w:rsidR="00446109" w:rsidRPr="00D004C1">
        <w:rPr>
          <w:rFonts w:cstheme="minorHAnsi"/>
          <w:b/>
          <w:color w:val="000000" w:themeColor="text1"/>
        </w:rPr>
        <w:t>India</w:t>
      </w:r>
      <w:r w:rsidR="00447C28" w:rsidRPr="00D004C1">
        <w:rPr>
          <w:rFonts w:cstheme="minorHAnsi"/>
          <w:b/>
          <w:color w:val="000000" w:themeColor="text1"/>
        </w:rPr>
        <w:t xml:space="preserve">   </w:t>
      </w:r>
      <w:r w:rsidR="00447C28" w:rsidRPr="00D004C1">
        <w:rPr>
          <w:rFonts w:cstheme="minorHAnsi"/>
          <w:b/>
          <w:color w:val="000000" w:themeColor="text1"/>
        </w:rPr>
        <w:tab/>
      </w:r>
      <w:r w:rsidR="00D004C1" w:rsidRPr="00D004C1">
        <w:rPr>
          <w:rFonts w:cstheme="minorHAnsi"/>
          <w:b/>
          <w:color w:val="000000" w:themeColor="text1"/>
        </w:rPr>
        <w:tab/>
      </w:r>
      <w:r w:rsidR="00D004C1" w:rsidRPr="00D004C1">
        <w:rPr>
          <w:rFonts w:cstheme="minorHAnsi"/>
          <w:b/>
          <w:color w:val="000000" w:themeColor="text1"/>
        </w:rPr>
        <w:tab/>
      </w:r>
      <w:r w:rsidR="00D004C1" w:rsidRPr="00D004C1">
        <w:rPr>
          <w:rFonts w:cstheme="minorHAnsi"/>
          <w:b/>
          <w:color w:val="000000" w:themeColor="text1"/>
        </w:rPr>
        <w:tab/>
      </w:r>
      <w:r w:rsidR="00D004C1" w:rsidRPr="00D004C1">
        <w:rPr>
          <w:rFonts w:cstheme="minorHAnsi"/>
          <w:b/>
          <w:color w:val="000000" w:themeColor="text1"/>
        </w:rPr>
        <w:tab/>
      </w:r>
      <w:r w:rsidR="00D004C1" w:rsidRPr="00D004C1">
        <w:rPr>
          <w:rFonts w:cstheme="minorHAnsi"/>
          <w:b/>
          <w:color w:val="000000" w:themeColor="text1"/>
        </w:rPr>
        <w:tab/>
      </w:r>
      <w:r w:rsidR="00D004C1" w:rsidRPr="00D004C1">
        <w:rPr>
          <w:rFonts w:cstheme="minorHAnsi"/>
          <w:b/>
          <w:color w:val="000000" w:themeColor="text1"/>
        </w:rPr>
        <w:tab/>
        <w:t xml:space="preserve">                  </w:t>
      </w:r>
      <w:r w:rsidR="00F41741" w:rsidRPr="00D004C1">
        <w:rPr>
          <w:rFonts w:cstheme="minorHAnsi"/>
          <w:b/>
          <w:bCs/>
          <w:noProof/>
          <w:kern w:val="36"/>
        </w:rPr>
        <w:t xml:space="preserve">March 2010-Oct 2011 </w:t>
      </w:r>
    </w:p>
    <w:p w:rsidR="00FD39D6" w:rsidRPr="00D004C1" w:rsidRDefault="00447C28" w:rsidP="00F41741">
      <w:pPr>
        <w:spacing w:after="0" w:line="240" w:lineRule="auto"/>
        <w:jc w:val="both"/>
        <w:rPr>
          <w:rFonts w:cstheme="minorHAnsi"/>
          <w:b/>
          <w:color w:val="000000" w:themeColor="text1"/>
        </w:rPr>
      </w:pPr>
      <w:r w:rsidRPr="00D004C1">
        <w:rPr>
          <w:rFonts w:cstheme="minorHAnsi"/>
          <w:b/>
          <w:color w:val="000000" w:themeColor="text1"/>
        </w:rPr>
        <w:t xml:space="preserve">Role: </w:t>
      </w:r>
      <w:r w:rsidR="00350DFF" w:rsidRPr="00D004C1">
        <w:rPr>
          <w:rFonts w:cstheme="minorHAnsi"/>
          <w:b/>
        </w:rPr>
        <w:t xml:space="preserve">Database </w:t>
      </w:r>
      <w:r w:rsidRPr="00D004C1">
        <w:rPr>
          <w:rFonts w:cstheme="minorHAnsi"/>
          <w:b/>
          <w:color w:val="000000" w:themeColor="text1"/>
        </w:rPr>
        <w:t>Developer</w:t>
      </w:r>
      <w:r w:rsidR="004227F5" w:rsidRPr="00D004C1">
        <w:rPr>
          <w:rFonts w:cstheme="minorHAnsi"/>
          <w:b/>
          <w:bCs/>
          <w:noProof/>
          <w:kern w:val="36"/>
        </w:rPr>
        <w:t xml:space="preserve"> </w:t>
      </w:r>
      <w:r w:rsidR="008E1F2D" w:rsidRPr="00D004C1">
        <w:rPr>
          <w:rFonts w:cstheme="minorHAnsi"/>
          <w:b/>
          <w:bCs/>
          <w:noProof/>
          <w:kern w:val="36"/>
        </w:rPr>
        <w:tab/>
      </w:r>
      <w:r w:rsidR="008E1F2D" w:rsidRPr="00D004C1">
        <w:rPr>
          <w:rFonts w:cstheme="minorHAnsi"/>
          <w:b/>
          <w:bCs/>
          <w:noProof/>
          <w:kern w:val="36"/>
        </w:rPr>
        <w:tab/>
      </w:r>
      <w:r w:rsidR="008E1F2D" w:rsidRPr="00D004C1">
        <w:rPr>
          <w:rFonts w:cstheme="minorHAnsi"/>
          <w:b/>
          <w:bCs/>
          <w:noProof/>
          <w:kern w:val="36"/>
        </w:rPr>
        <w:tab/>
      </w:r>
      <w:r w:rsidR="008E1F2D" w:rsidRPr="00D004C1">
        <w:rPr>
          <w:rFonts w:cstheme="minorHAnsi"/>
          <w:b/>
          <w:bCs/>
          <w:noProof/>
          <w:kern w:val="36"/>
        </w:rPr>
        <w:tab/>
      </w:r>
      <w:r w:rsidR="008E1F2D" w:rsidRPr="00D004C1">
        <w:rPr>
          <w:rFonts w:cstheme="minorHAnsi"/>
          <w:b/>
          <w:bCs/>
          <w:noProof/>
          <w:kern w:val="36"/>
        </w:rPr>
        <w:tab/>
      </w:r>
      <w:r w:rsidR="00A45525" w:rsidRPr="00D004C1">
        <w:rPr>
          <w:rFonts w:cstheme="minorHAnsi"/>
          <w:b/>
          <w:bCs/>
          <w:noProof/>
          <w:kern w:val="36"/>
        </w:rPr>
        <w:t xml:space="preserve">                                 </w:t>
      </w:r>
    </w:p>
    <w:p w:rsidR="00447C28" w:rsidRPr="00D004C1" w:rsidRDefault="00447C28" w:rsidP="00415D88">
      <w:pPr>
        <w:spacing w:after="0" w:line="240" w:lineRule="auto"/>
        <w:jc w:val="both"/>
        <w:rPr>
          <w:rFonts w:cstheme="minorHAnsi"/>
          <w:color w:val="000000" w:themeColor="text1"/>
          <w:u w:val="single"/>
        </w:rPr>
      </w:pPr>
      <w:r w:rsidRPr="00D004C1">
        <w:rPr>
          <w:rFonts w:cstheme="minorHAnsi"/>
          <w:b/>
          <w:color w:val="000000" w:themeColor="text1"/>
          <w:u w:val="single"/>
        </w:rPr>
        <w:t>Responsibilities:</w:t>
      </w:r>
    </w:p>
    <w:p w:rsidR="00564995" w:rsidRPr="00D004C1" w:rsidRDefault="00564995" w:rsidP="00415D88">
      <w:pPr>
        <w:pStyle w:val="ListParagraph"/>
        <w:widowControl w:val="0"/>
        <w:numPr>
          <w:ilvl w:val="0"/>
          <w:numId w:val="45"/>
        </w:numPr>
        <w:tabs>
          <w:tab w:val="clear" w:pos="360"/>
        </w:tabs>
        <w:suppressAutoHyphens/>
        <w:autoSpaceDE w:val="0"/>
        <w:ind w:left="720"/>
        <w:rPr>
          <w:rFonts w:cstheme="minorHAnsi"/>
        </w:rPr>
      </w:pPr>
      <w:r w:rsidRPr="00D004C1">
        <w:rPr>
          <w:rFonts w:cstheme="minorHAnsi"/>
        </w:rPr>
        <w:t xml:space="preserve">Created </w:t>
      </w:r>
      <w:r w:rsidRPr="00D004C1">
        <w:rPr>
          <w:rFonts w:cstheme="minorHAnsi"/>
          <w:bCs/>
        </w:rPr>
        <w:t xml:space="preserve">PL/SQL </w:t>
      </w:r>
      <w:r w:rsidRPr="00D004C1">
        <w:rPr>
          <w:rFonts w:cstheme="minorHAnsi"/>
          <w:b/>
          <w:bCs/>
        </w:rPr>
        <w:t xml:space="preserve">Stored Procedures, Functions, Triggers </w:t>
      </w:r>
      <w:r w:rsidRPr="00D004C1">
        <w:rPr>
          <w:rFonts w:cstheme="minorHAnsi"/>
        </w:rPr>
        <w:t>and</w:t>
      </w:r>
      <w:r w:rsidRPr="00D004C1">
        <w:rPr>
          <w:rFonts w:cstheme="minorHAnsi"/>
          <w:b/>
        </w:rPr>
        <w:t xml:space="preserve"> </w:t>
      </w:r>
      <w:r w:rsidRPr="00D004C1">
        <w:rPr>
          <w:rFonts w:cstheme="minorHAnsi"/>
          <w:b/>
          <w:bCs/>
        </w:rPr>
        <w:t>Packages</w:t>
      </w:r>
      <w:r w:rsidRPr="00D004C1">
        <w:rPr>
          <w:rFonts w:cstheme="minorHAnsi"/>
        </w:rPr>
        <w:t xml:space="preserve"> for implementing business logic.</w:t>
      </w:r>
    </w:p>
    <w:p w:rsidR="00564995" w:rsidRPr="00D004C1" w:rsidRDefault="00564995" w:rsidP="00415D88">
      <w:pPr>
        <w:pStyle w:val="ListParagraph"/>
        <w:widowControl w:val="0"/>
        <w:numPr>
          <w:ilvl w:val="0"/>
          <w:numId w:val="45"/>
        </w:numPr>
        <w:tabs>
          <w:tab w:val="clear" w:pos="360"/>
        </w:tabs>
        <w:suppressAutoHyphens/>
        <w:autoSpaceDE w:val="0"/>
        <w:ind w:left="720"/>
        <w:rPr>
          <w:rFonts w:cstheme="minorHAnsi"/>
        </w:rPr>
      </w:pPr>
      <w:r w:rsidRPr="00D004C1">
        <w:rPr>
          <w:rFonts w:cstheme="minorHAnsi"/>
        </w:rPr>
        <w:t xml:space="preserve">Extensively used </w:t>
      </w:r>
      <w:r w:rsidRPr="00D004C1">
        <w:rPr>
          <w:rFonts w:cstheme="minorHAnsi"/>
          <w:b/>
          <w:bCs/>
        </w:rPr>
        <w:t>Cursors, User</w:t>
      </w:r>
      <w:r w:rsidR="008F03E8" w:rsidRPr="00D004C1">
        <w:rPr>
          <w:rFonts w:cstheme="minorHAnsi"/>
          <w:b/>
          <w:bCs/>
        </w:rPr>
        <w:t>-defined Object T</w:t>
      </w:r>
      <w:r w:rsidR="00006407" w:rsidRPr="00D004C1">
        <w:rPr>
          <w:rFonts w:cstheme="minorHAnsi"/>
          <w:b/>
          <w:bCs/>
        </w:rPr>
        <w:t xml:space="preserve">ypes, Records </w:t>
      </w:r>
      <w:r w:rsidRPr="00D004C1">
        <w:rPr>
          <w:rFonts w:cstheme="minorHAnsi"/>
        </w:rPr>
        <w:t>and</w:t>
      </w:r>
      <w:r w:rsidRPr="00D004C1">
        <w:rPr>
          <w:rFonts w:cstheme="minorHAnsi"/>
          <w:b/>
          <w:bCs/>
        </w:rPr>
        <w:t xml:space="preserve"> Tables</w:t>
      </w:r>
      <w:r w:rsidRPr="00D004C1">
        <w:rPr>
          <w:rFonts w:cstheme="minorHAnsi"/>
          <w:bCs/>
        </w:rPr>
        <w:t xml:space="preserve"> in PL/SQL Programming</w:t>
      </w:r>
      <w:r w:rsidRPr="00D004C1">
        <w:rPr>
          <w:rFonts w:cstheme="minorHAnsi"/>
        </w:rPr>
        <w:t xml:space="preserve">. </w:t>
      </w:r>
    </w:p>
    <w:p w:rsidR="00564995" w:rsidRPr="00D004C1" w:rsidRDefault="00564995" w:rsidP="00415D88">
      <w:pPr>
        <w:pStyle w:val="ListParagraph"/>
        <w:widowControl w:val="0"/>
        <w:numPr>
          <w:ilvl w:val="0"/>
          <w:numId w:val="45"/>
        </w:numPr>
        <w:tabs>
          <w:tab w:val="clear" w:pos="360"/>
        </w:tabs>
        <w:suppressAutoHyphens/>
        <w:autoSpaceDE w:val="0"/>
        <w:ind w:left="720"/>
        <w:rPr>
          <w:rFonts w:cstheme="minorHAnsi"/>
        </w:rPr>
      </w:pPr>
      <w:r w:rsidRPr="00D004C1">
        <w:rPr>
          <w:rFonts w:cstheme="minorHAnsi"/>
        </w:rPr>
        <w:t xml:space="preserve">Handling the tickets which comes into the queue based on the </w:t>
      </w:r>
      <w:r w:rsidRPr="00D004C1">
        <w:rPr>
          <w:rFonts w:cstheme="minorHAnsi"/>
          <w:bCs/>
        </w:rPr>
        <w:t>priority level</w:t>
      </w:r>
      <w:r w:rsidRPr="00D004C1">
        <w:rPr>
          <w:rFonts w:cstheme="minorHAnsi"/>
        </w:rPr>
        <w:t>. Ping the users in the chat window and confirm from them if they are able to login.</w:t>
      </w:r>
    </w:p>
    <w:p w:rsidR="00564995" w:rsidRPr="00D004C1" w:rsidRDefault="00564995" w:rsidP="00415D88">
      <w:pPr>
        <w:pStyle w:val="ListParagraph"/>
        <w:widowControl w:val="0"/>
        <w:numPr>
          <w:ilvl w:val="0"/>
          <w:numId w:val="45"/>
        </w:numPr>
        <w:tabs>
          <w:tab w:val="clear" w:pos="360"/>
        </w:tabs>
        <w:suppressAutoHyphens/>
        <w:autoSpaceDE w:val="0"/>
        <w:ind w:left="720"/>
        <w:rPr>
          <w:rFonts w:cstheme="minorHAnsi"/>
          <w:b/>
        </w:rPr>
      </w:pPr>
      <w:r w:rsidRPr="00D004C1">
        <w:rPr>
          <w:rFonts w:cstheme="minorHAnsi"/>
        </w:rPr>
        <w:t>Developed PL/SQL packages using</w:t>
      </w:r>
      <w:r w:rsidR="004D43D1" w:rsidRPr="00D004C1">
        <w:rPr>
          <w:rFonts w:cstheme="minorHAnsi"/>
          <w:b/>
          <w:bCs/>
        </w:rPr>
        <w:t xml:space="preserve"> I</w:t>
      </w:r>
      <w:r w:rsidRPr="00D004C1">
        <w:rPr>
          <w:rFonts w:cstheme="minorHAnsi"/>
          <w:b/>
          <w:bCs/>
        </w:rPr>
        <w:t>ndexes</w:t>
      </w:r>
      <w:r w:rsidR="004D43D1" w:rsidRPr="00D004C1">
        <w:rPr>
          <w:rFonts w:cstheme="minorHAnsi"/>
          <w:b/>
        </w:rPr>
        <w:t>, J</w:t>
      </w:r>
      <w:r w:rsidRPr="00D004C1">
        <w:rPr>
          <w:rFonts w:cstheme="minorHAnsi"/>
          <w:b/>
        </w:rPr>
        <w:t xml:space="preserve">oins, </w:t>
      </w:r>
      <w:r w:rsidR="004D43D1" w:rsidRPr="00D004C1">
        <w:rPr>
          <w:rFonts w:cstheme="minorHAnsi"/>
          <w:b/>
          <w:bCs/>
        </w:rPr>
        <w:t>Bulk C</w:t>
      </w:r>
      <w:r w:rsidRPr="00D004C1">
        <w:rPr>
          <w:rFonts w:cstheme="minorHAnsi"/>
          <w:b/>
          <w:bCs/>
        </w:rPr>
        <w:t>ollects</w:t>
      </w:r>
      <w:r w:rsidR="004D43D1" w:rsidRPr="00D004C1">
        <w:rPr>
          <w:rFonts w:cstheme="minorHAnsi"/>
          <w:b/>
        </w:rPr>
        <w:t xml:space="preserve"> and B</w:t>
      </w:r>
      <w:r w:rsidRPr="00D004C1">
        <w:rPr>
          <w:rFonts w:cstheme="minorHAnsi"/>
          <w:b/>
        </w:rPr>
        <w:t xml:space="preserve">ulk </w:t>
      </w:r>
      <w:r w:rsidR="004D43D1" w:rsidRPr="00D004C1">
        <w:rPr>
          <w:rFonts w:cstheme="minorHAnsi"/>
          <w:b/>
        </w:rPr>
        <w:t>V</w:t>
      </w:r>
      <w:r w:rsidRPr="00D004C1">
        <w:rPr>
          <w:rFonts w:cstheme="minorHAnsi"/>
          <w:b/>
        </w:rPr>
        <w:t>ariables.</w:t>
      </w:r>
    </w:p>
    <w:p w:rsidR="00564995" w:rsidRPr="00D004C1" w:rsidRDefault="00564995" w:rsidP="00415D88">
      <w:pPr>
        <w:pStyle w:val="ListParagraph"/>
        <w:widowControl w:val="0"/>
        <w:numPr>
          <w:ilvl w:val="0"/>
          <w:numId w:val="45"/>
        </w:numPr>
        <w:tabs>
          <w:tab w:val="clear" w:pos="360"/>
        </w:tabs>
        <w:suppressAutoHyphens/>
        <w:autoSpaceDE w:val="0"/>
        <w:ind w:left="720"/>
        <w:rPr>
          <w:rFonts w:cstheme="minorHAnsi"/>
        </w:rPr>
      </w:pPr>
      <w:r w:rsidRPr="00D004C1">
        <w:rPr>
          <w:rFonts w:cstheme="minorHAnsi"/>
        </w:rPr>
        <w:t xml:space="preserve">Developed control files for </w:t>
      </w:r>
      <w:r w:rsidRPr="00D004C1">
        <w:rPr>
          <w:rFonts w:cstheme="minorHAnsi"/>
          <w:b/>
          <w:bCs/>
        </w:rPr>
        <w:t>SQL*Loader</w:t>
      </w:r>
      <w:r w:rsidRPr="00D004C1">
        <w:rPr>
          <w:rFonts w:cstheme="minorHAnsi"/>
          <w:b/>
        </w:rPr>
        <w:t xml:space="preserve"> </w:t>
      </w:r>
      <w:r w:rsidRPr="00D004C1">
        <w:rPr>
          <w:rFonts w:cstheme="minorHAnsi"/>
        </w:rPr>
        <w:t>and</w:t>
      </w:r>
      <w:r w:rsidRPr="00D004C1">
        <w:rPr>
          <w:rFonts w:cstheme="minorHAnsi"/>
          <w:b/>
        </w:rPr>
        <w:t xml:space="preserve"> </w:t>
      </w:r>
      <w:r w:rsidRPr="00D004C1">
        <w:rPr>
          <w:rFonts w:cstheme="minorHAnsi"/>
          <w:bCs/>
        </w:rPr>
        <w:t>PL/SQL programs</w:t>
      </w:r>
      <w:r w:rsidR="00CF5B4B" w:rsidRPr="00D004C1">
        <w:rPr>
          <w:rFonts w:cstheme="minorHAnsi"/>
        </w:rPr>
        <w:t xml:space="preserve"> to load and validate</w:t>
      </w:r>
      <w:r w:rsidRPr="00D004C1">
        <w:rPr>
          <w:rFonts w:cstheme="minorHAnsi"/>
        </w:rPr>
        <w:t xml:space="preserve"> the data into </w:t>
      </w:r>
      <w:r w:rsidRPr="00D004C1">
        <w:rPr>
          <w:rFonts w:cstheme="minorHAnsi"/>
        </w:rPr>
        <w:lastRenderedPageBreak/>
        <w:t xml:space="preserve">the Database. </w:t>
      </w:r>
    </w:p>
    <w:p w:rsidR="00564995" w:rsidRPr="00D004C1" w:rsidRDefault="00564995" w:rsidP="00415D88">
      <w:pPr>
        <w:pStyle w:val="ListParagraph"/>
        <w:widowControl w:val="0"/>
        <w:numPr>
          <w:ilvl w:val="0"/>
          <w:numId w:val="45"/>
        </w:numPr>
        <w:tabs>
          <w:tab w:val="clear" w:pos="360"/>
        </w:tabs>
        <w:suppressAutoHyphens/>
        <w:autoSpaceDE w:val="0"/>
        <w:ind w:left="720"/>
        <w:rPr>
          <w:rFonts w:cstheme="minorHAnsi"/>
        </w:rPr>
      </w:pPr>
      <w:r w:rsidRPr="00D004C1">
        <w:rPr>
          <w:rFonts w:cstheme="minorHAnsi"/>
        </w:rPr>
        <w:t xml:space="preserve">Solving the issues which users get while working on this production </w:t>
      </w:r>
      <w:r w:rsidRPr="00D004C1">
        <w:rPr>
          <w:rFonts w:cstheme="minorHAnsi"/>
          <w:bCs/>
        </w:rPr>
        <w:t>Application server</w:t>
      </w:r>
      <w:r w:rsidRPr="00D004C1">
        <w:rPr>
          <w:rFonts w:cstheme="minorHAnsi"/>
        </w:rPr>
        <w:t>. Also call them and find out the issue they are going on and solve it.</w:t>
      </w:r>
    </w:p>
    <w:p w:rsidR="00564995" w:rsidRPr="00D004C1" w:rsidRDefault="00564995" w:rsidP="00415D88">
      <w:pPr>
        <w:pStyle w:val="ListParagraph"/>
        <w:widowControl w:val="0"/>
        <w:numPr>
          <w:ilvl w:val="0"/>
          <w:numId w:val="45"/>
        </w:numPr>
        <w:tabs>
          <w:tab w:val="clear" w:pos="360"/>
        </w:tabs>
        <w:suppressAutoHyphens/>
        <w:autoSpaceDE w:val="0"/>
        <w:ind w:left="720"/>
        <w:rPr>
          <w:rFonts w:cstheme="minorHAnsi"/>
        </w:rPr>
      </w:pPr>
      <w:r w:rsidRPr="00D004C1">
        <w:rPr>
          <w:rFonts w:cstheme="minorHAnsi"/>
        </w:rPr>
        <w:t xml:space="preserve">Used </w:t>
      </w:r>
      <w:r w:rsidRPr="00D004C1">
        <w:rPr>
          <w:rFonts w:cstheme="minorHAnsi"/>
          <w:b/>
          <w:bCs/>
        </w:rPr>
        <w:t>Exception Handling</w:t>
      </w:r>
      <w:r w:rsidRPr="00D004C1">
        <w:rPr>
          <w:rFonts w:cstheme="minorHAnsi"/>
        </w:rPr>
        <w:t xml:space="preserve"> extensively for the ease of debugging and displaying the error messages in the application.</w:t>
      </w:r>
    </w:p>
    <w:p w:rsidR="00564995" w:rsidRPr="00D004C1" w:rsidRDefault="00564995" w:rsidP="00415D88">
      <w:pPr>
        <w:pStyle w:val="ListParagraph"/>
        <w:widowControl w:val="0"/>
        <w:numPr>
          <w:ilvl w:val="0"/>
          <w:numId w:val="45"/>
        </w:numPr>
        <w:tabs>
          <w:tab w:val="clear" w:pos="360"/>
        </w:tabs>
        <w:suppressAutoHyphens/>
        <w:autoSpaceDE w:val="0"/>
        <w:ind w:left="720"/>
        <w:rPr>
          <w:rFonts w:cstheme="minorHAnsi"/>
        </w:rPr>
      </w:pPr>
      <w:r w:rsidRPr="00D004C1">
        <w:rPr>
          <w:rFonts w:cstheme="minorHAnsi"/>
        </w:rPr>
        <w:t xml:space="preserve">Implemented features including </w:t>
      </w:r>
      <w:r w:rsidR="00CF5B4B" w:rsidRPr="00D004C1">
        <w:rPr>
          <w:rFonts w:cstheme="minorHAnsi"/>
          <w:b/>
          <w:bCs/>
        </w:rPr>
        <w:t>Materialized V</w:t>
      </w:r>
      <w:r w:rsidRPr="00D004C1">
        <w:rPr>
          <w:rFonts w:cstheme="minorHAnsi"/>
          <w:b/>
          <w:bCs/>
        </w:rPr>
        <w:t>iews</w:t>
      </w:r>
      <w:r w:rsidRPr="00D004C1">
        <w:rPr>
          <w:rFonts w:cstheme="minorHAnsi"/>
        </w:rPr>
        <w:t xml:space="preserve"> for better performance of summary tables, Autonomous Transactions</w:t>
      </w:r>
      <w:r w:rsidRPr="00D004C1">
        <w:rPr>
          <w:rFonts w:cstheme="minorHAnsi"/>
          <w:bCs/>
        </w:rPr>
        <w:t>, Coding Dynamic SQL Statements</w:t>
      </w:r>
      <w:r w:rsidRPr="00D004C1">
        <w:rPr>
          <w:rFonts w:cstheme="minorHAnsi"/>
        </w:rPr>
        <w:t>.</w:t>
      </w:r>
    </w:p>
    <w:p w:rsidR="00564995" w:rsidRPr="00D004C1" w:rsidRDefault="00564995" w:rsidP="00415D88">
      <w:pPr>
        <w:pStyle w:val="ListParagraph"/>
        <w:widowControl w:val="0"/>
        <w:numPr>
          <w:ilvl w:val="0"/>
          <w:numId w:val="45"/>
        </w:numPr>
        <w:tabs>
          <w:tab w:val="clear" w:pos="360"/>
          <w:tab w:val="left" w:pos="720"/>
        </w:tabs>
        <w:autoSpaceDE w:val="0"/>
        <w:autoSpaceDN w:val="0"/>
        <w:adjustRightInd w:val="0"/>
        <w:ind w:left="720"/>
        <w:rPr>
          <w:rFonts w:cstheme="minorHAnsi"/>
        </w:rPr>
      </w:pPr>
      <w:r w:rsidRPr="00D004C1">
        <w:rPr>
          <w:rFonts w:cstheme="minorHAnsi"/>
        </w:rPr>
        <w:t xml:space="preserve">Involved in </w:t>
      </w:r>
      <w:r w:rsidRPr="00D004C1">
        <w:rPr>
          <w:rFonts w:cstheme="minorHAnsi"/>
          <w:b/>
          <w:bCs/>
        </w:rPr>
        <w:t>SQL Tuning</w:t>
      </w:r>
      <w:r w:rsidRPr="00D004C1">
        <w:rPr>
          <w:rFonts w:cstheme="minorHAnsi"/>
        </w:rPr>
        <w:t xml:space="preserve"> by creation of </w:t>
      </w:r>
      <w:r w:rsidRPr="00D004C1">
        <w:rPr>
          <w:rFonts w:cstheme="minorHAnsi"/>
          <w:bCs/>
        </w:rPr>
        <w:t>indexes</w:t>
      </w:r>
      <w:r w:rsidRPr="00D004C1">
        <w:rPr>
          <w:rFonts w:cstheme="minorHAnsi"/>
        </w:rPr>
        <w:t xml:space="preserve">, rebuilding Indexes using </w:t>
      </w:r>
      <w:r w:rsidRPr="00D004C1">
        <w:rPr>
          <w:rFonts w:cstheme="minorHAnsi"/>
          <w:b/>
          <w:bCs/>
        </w:rPr>
        <w:t>Explain Plan</w:t>
      </w:r>
      <w:r w:rsidRPr="00D004C1">
        <w:rPr>
          <w:rFonts w:cstheme="minorHAnsi"/>
          <w:b/>
        </w:rPr>
        <w:t xml:space="preserve">, </w:t>
      </w:r>
      <w:r w:rsidRPr="00D004C1">
        <w:rPr>
          <w:rFonts w:cstheme="minorHAnsi"/>
          <w:b/>
          <w:bCs/>
        </w:rPr>
        <w:t>SQL Trace</w:t>
      </w:r>
      <w:r w:rsidRPr="00D004C1">
        <w:rPr>
          <w:rFonts w:cstheme="minorHAnsi"/>
        </w:rPr>
        <w:t xml:space="preserve"> and </w:t>
      </w:r>
      <w:r w:rsidRPr="00D004C1">
        <w:rPr>
          <w:rFonts w:cstheme="minorHAnsi"/>
          <w:b/>
          <w:bCs/>
        </w:rPr>
        <w:t>TKPROF</w:t>
      </w:r>
      <w:r w:rsidRPr="00D004C1">
        <w:rPr>
          <w:rFonts w:cstheme="minorHAnsi"/>
          <w:b/>
        </w:rPr>
        <w:t xml:space="preserve"> Tools.</w:t>
      </w:r>
    </w:p>
    <w:p w:rsidR="00564995" w:rsidRPr="00D004C1" w:rsidRDefault="00564995" w:rsidP="00415D88">
      <w:pPr>
        <w:pStyle w:val="ListParagraph"/>
        <w:numPr>
          <w:ilvl w:val="0"/>
          <w:numId w:val="45"/>
        </w:numPr>
        <w:tabs>
          <w:tab w:val="clear" w:pos="360"/>
        </w:tabs>
        <w:ind w:left="720"/>
        <w:rPr>
          <w:rFonts w:eastAsia="MS Mincho" w:cstheme="minorHAnsi"/>
          <w:color w:val="000000"/>
          <w:lang w:eastAsia="ja-JP"/>
        </w:rPr>
      </w:pPr>
      <w:r w:rsidRPr="00D004C1">
        <w:rPr>
          <w:rFonts w:eastAsia="MS Mincho" w:cstheme="minorHAnsi"/>
          <w:color w:val="000000"/>
          <w:lang w:eastAsia="ja-JP"/>
        </w:rPr>
        <w:t xml:space="preserve">Created </w:t>
      </w:r>
      <w:r w:rsidR="004D43D1" w:rsidRPr="00D004C1">
        <w:rPr>
          <w:rFonts w:eastAsia="MS Mincho" w:cstheme="minorHAnsi"/>
          <w:b/>
          <w:bCs/>
          <w:color w:val="000000"/>
          <w:lang w:eastAsia="ja-JP"/>
        </w:rPr>
        <w:t>UNIX Shell S</w:t>
      </w:r>
      <w:r w:rsidRPr="00D004C1">
        <w:rPr>
          <w:rFonts w:eastAsia="MS Mincho" w:cstheme="minorHAnsi"/>
          <w:b/>
          <w:bCs/>
          <w:color w:val="000000"/>
          <w:lang w:eastAsia="ja-JP"/>
        </w:rPr>
        <w:t>cripts</w:t>
      </w:r>
      <w:r w:rsidRPr="00D004C1">
        <w:rPr>
          <w:rFonts w:eastAsia="MS Mincho" w:cstheme="minorHAnsi"/>
          <w:bCs/>
          <w:color w:val="000000"/>
          <w:lang w:eastAsia="ja-JP"/>
        </w:rPr>
        <w:t xml:space="preserve"> </w:t>
      </w:r>
      <w:r w:rsidRPr="00D004C1">
        <w:rPr>
          <w:rFonts w:eastAsia="MS Mincho" w:cstheme="minorHAnsi"/>
          <w:color w:val="000000"/>
          <w:lang w:eastAsia="ja-JP"/>
        </w:rPr>
        <w:t>for automating the execution process.</w:t>
      </w:r>
    </w:p>
    <w:p w:rsidR="00564995" w:rsidRPr="00D004C1" w:rsidRDefault="00564995" w:rsidP="00415D88">
      <w:pPr>
        <w:pStyle w:val="ListParagraph"/>
        <w:numPr>
          <w:ilvl w:val="0"/>
          <w:numId w:val="45"/>
        </w:numPr>
        <w:tabs>
          <w:tab w:val="clear" w:pos="360"/>
        </w:tabs>
        <w:ind w:left="720"/>
        <w:rPr>
          <w:rFonts w:eastAsia="MS Mincho" w:cstheme="minorHAnsi"/>
          <w:color w:val="000000"/>
          <w:lang w:eastAsia="ja-JP"/>
        </w:rPr>
      </w:pPr>
      <w:r w:rsidRPr="00D004C1">
        <w:rPr>
          <w:rFonts w:eastAsia="MS Mincho" w:cstheme="minorHAnsi"/>
          <w:color w:val="000000"/>
          <w:lang w:eastAsia="ja-JP"/>
        </w:rPr>
        <w:t>Created Packages, Stored Procedures and Functions to be called by</w:t>
      </w:r>
      <w:r w:rsidRPr="00D004C1">
        <w:rPr>
          <w:rFonts w:eastAsia="MS Mincho" w:cstheme="minorHAnsi"/>
          <w:bCs/>
          <w:color w:val="000000"/>
          <w:lang w:eastAsia="ja-JP"/>
        </w:rPr>
        <w:t xml:space="preserve"> Java</w:t>
      </w:r>
      <w:r w:rsidRPr="00D004C1">
        <w:rPr>
          <w:rFonts w:eastAsia="MS Mincho" w:cstheme="minorHAnsi"/>
          <w:color w:val="000000"/>
          <w:lang w:eastAsia="ja-JP"/>
        </w:rPr>
        <w:t xml:space="preserve"> modules.</w:t>
      </w:r>
    </w:p>
    <w:p w:rsidR="00564995" w:rsidRPr="00D004C1" w:rsidRDefault="00564995" w:rsidP="00415D88">
      <w:pPr>
        <w:pStyle w:val="ListParagraph"/>
        <w:widowControl w:val="0"/>
        <w:numPr>
          <w:ilvl w:val="0"/>
          <w:numId w:val="45"/>
        </w:numPr>
        <w:tabs>
          <w:tab w:val="clear" w:pos="360"/>
        </w:tabs>
        <w:suppressAutoHyphens/>
        <w:autoSpaceDE w:val="0"/>
        <w:ind w:left="720"/>
        <w:rPr>
          <w:rFonts w:cstheme="minorHAnsi"/>
        </w:rPr>
      </w:pPr>
      <w:r w:rsidRPr="00D004C1">
        <w:rPr>
          <w:rFonts w:cstheme="minorHAnsi"/>
        </w:rPr>
        <w:t xml:space="preserve">Designed and Created several </w:t>
      </w:r>
      <w:r w:rsidRPr="00D004C1">
        <w:rPr>
          <w:rFonts w:cstheme="minorHAnsi"/>
          <w:b/>
          <w:bCs/>
        </w:rPr>
        <w:t>Customized Reports</w:t>
      </w:r>
      <w:r w:rsidRPr="00D004C1">
        <w:rPr>
          <w:rFonts w:cstheme="minorHAnsi"/>
        </w:rPr>
        <w:t xml:space="preserve"> using </w:t>
      </w:r>
      <w:r w:rsidRPr="00D004C1">
        <w:rPr>
          <w:rFonts w:cstheme="minorHAnsi"/>
          <w:b/>
          <w:bCs/>
        </w:rPr>
        <w:t>Oracle Reports</w:t>
      </w:r>
      <w:r w:rsidRPr="00D004C1">
        <w:rPr>
          <w:rFonts w:cstheme="minorHAnsi"/>
          <w:b/>
        </w:rPr>
        <w:t xml:space="preserve"> </w:t>
      </w:r>
      <w:r w:rsidRPr="00D004C1">
        <w:rPr>
          <w:rFonts w:cstheme="minorHAnsi"/>
          <w:b/>
          <w:bCs/>
        </w:rPr>
        <w:t>10g.</w:t>
      </w:r>
    </w:p>
    <w:p w:rsidR="00564995" w:rsidRPr="00D004C1" w:rsidRDefault="00564995" w:rsidP="00415D88">
      <w:pPr>
        <w:pStyle w:val="ListParagraph"/>
        <w:widowControl w:val="0"/>
        <w:numPr>
          <w:ilvl w:val="0"/>
          <w:numId w:val="45"/>
        </w:numPr>
        <w:tabs>
          <w:tab w:val="clear" w:pos="360"/>
        </w:tabs>
        <w:suppressAutoHyphens/>
        <w:autoSpaceDE w:val="0"/>
        <w:ind w:left="720"/>
        <w:rPr>
          <w:rFonts w:cstheme="minorHAnsi"/>
          <w:bCs/>
        </w:rPr>
      </w:pPr>
      <w:r w:rsidRPr="00D004C1">
        <w:rPr>
          <w:rFonts w:cstheme="minorHAnsi"/>
        </w:rPr>
        <w:t xml:space="preserve">Designed and developed </w:t>
      </w:r>
      <w:r w:rsidRPr="00D004C1">
        <w:rPr>
          <w:rFonts w:cstheme="minorHAnsi"/>
          <w:bCs/>
        </w:rPr>
        <w:t>front-end applications</w:t>
      </w:r>
      <w:r w:rsidRPr="00D004C1">
        <w:rPr>
          <w:rFonts w:cstheme="minorHAnsi"/>
        </w:rPr>
        <w:t xml:space="preserve"> using</w:t>
      </w:r>
      <w:r w:rsidRPr="00D004C1">
        <w:rPr>
          <w:rFonts w:cstheme="minorHAnsi"/>
          <w:bCs/>
        </w:rPr>
        <w:t xml:space="preserve"> </w:t>
      </w:r>
      <w:r w:rsidRPr="00D004C1">
        <w:rPr>
          <w:rFonts w:cstheme="minorHAnsi"/>
          <w:b/>
          <w:bCs/>
        </w:rPr>
        <w:t>Oracle Forms 10g.</w:t>
      </w:r>
    </w:p>
    <w:p w:rsidR="00564995" w:rsidRPr="00D004C1" w:rsidRDefault="00564995" w:rsidP="00415D88">
      <w:pPr>
        <w:pStyle w:val="ListParagraph"/>
        <w:widowControl w:val="0"/>
        <w:numPr>
          <w:ilvl w:val="0"/>
          <w:numId w:val="45"/>
        </w:numPr>
        <w:tabs>
          <w:tab w:val="clear" w:pos="360"/>
        </w:tabs>
        <w:suppressAutoHyphens/>
        <w:autoSpaceDE w:val="0"/>
        <w:ind w:left="720"/>
        <w:rPr>
          <w:rFonts w:cstheme="minorHAnsi"/>
        </w:rPr>
      </w:pPr>
      <w:r w:rsidRPr="00D004C1">
        <w:rPr>
          <w:rFonts w:cstheme="minorHAnsi"/>
        </w:rPr>
        <w:t xml:space="preserve">Developed </w:t>
      </w:r>
      <w:r w:rsidRPr="00D004C1">
        <w:rPr>
          <w:rFonts w:cstheme="minorHAnsi"/>
          <w:bCs/>
        </w:rPr>
        <w:t>Procedures</w:t>
      </w:r>
      <w:r w:rsidRPr="00D004C1">
        <w:rPr>
          <w:rFonts w:cstheme="minorHAnsi"/>
        </w:rPr>
        <w:t xml:space="preserve"> </w:t>
      </w:r>
      <w:r w:rsidRPr="00D004C1">
        <w:rPr>
          <w:rFonts w:cstheme="minorHAnsi"/>
          <w:bCs/>
        </w:rPr>
        <w:t xml:space="preserve">and Triggers for </w:t>
      </w:r>
      <w:r w:rsidRPr="00D004C1">
        <w:rPr>
          <w:rFonts w:cstheme="minorHAnsi"/>
          <w:b/>
          <w:bCs/>
        </w:rPr>
        <w:t xml:space="preserve">Oracle Forms </w:t>
      </w:r>
      <w:r w:rsidRPr="00D004C1">
        <w:rPr>
          <w:rFonts w:cstheme="minorHAnsi"/>
        </w:rPr>
        <w:t>and</w:t>
      </w:r>
      <w:r w:rsidRPr="00D004C1">
        <w:rPr>
          <w:rFonts w:cstheme="minorHAnsi"/>
          <w:b/>
          <w:bCs/>
        </w:rPr>
        <w:t xml:space="preserve"> Reports</w:t>
      </w:r>
      <w:r w:rsidRPr="00D004C1">
        <w:rPr>
          <w:rFonts w:cstheme="minorHAnsi"/>
          <w:b/>
        </w:rPr>
        <w:t>.</w:t>
      </w:r>
    </w:p>
    <w:p w:rsidR="00564995" w:rsidRPr="00D004C1" w:rsidRDefault="00564995" w:rsidP="00415D88">
      <w:pPr>
        <w:pStyle w:val="ListParagraph"/>
        <w:widowControl w:val="0"/>
        <w:numPr>
          <w:ilvl w:val="0"/>
          <w:numId w:val="45"/>
        </w:numPr>
        <w:tabs>
          <w:tab w:val="clear" w:pos="360"/>
        </w:tabs>
        <w:suppressAutoHyphens/>
        <w:autoSpaceDE w:val="0"/>
        <w:ind w:left="720"/>
        <w:rPr>
          <w:rFonts w:cstheme="minorHAnsi"/>
        </w:rPr>
      </w:pPr>
      <w:r w:rsidRPr="00D004C1">
        <w:rPr>
          <w:rFonts w:cstheme="minorHAnsi"/>
          <w:color w:val="000000"/>
        </w:rPr>
        <w:t xml:space="preserve">Involved in writing complex queries to generate reports as per client requests </w:t>
      </w:r>
      <w:r w:rsidRPr="00D004C1">
        <w:rPr>
          <w:rFonts w:cstheme="minorHAnsi"/>
        </w:rPr>
        <w:t xml:space="preserve">as part of </w:t>
      </w:r>
      <w:r w:rsidRPr="00D004C1">
        <w:rPr>
          <w:rFonts w:cstheme="minorHAnsi"/>
          <w:bCs/>
        </w:rPr>
        <w:t>production</w:t>
      </w:r>
      <w:r w:rsidRPr="00D004C1">
        <w:rPr>
          <w:rFonts w:cstheme="minorHAnsi"/>
        </w:rPr>
        <w:t xml:space="preserve"> </w:t>
      </w:r>
      <w:r w:rsidRPr="00D004C1">
        <w:rPr>
          <w:rFonts w:cstheme="minorHAnsi"/>
          <w:bCs/>
        </w:rPr>
        <w:t>support</w:t>
      </w:r>
      <w:r w:rsidRPr="00D004C1">
        <w:rPr>
          <w:rFonts w:cstheme="minorHAnsi"/>
        </w:rPr>
        <w:t>.</w:t>
      </w:r>
    </w:p>
    <w:p w:rsidR="00564995" w:rsidRPr="00D004C1" w:rsidRDefault="00564995" w:rsidP="00415D88">
      <w:pPr>
        <w:pStyle w:val="ListParagraph"/>
        <w:numPr>
          <w:ilvl w:val="0"/>
          <w:numId w:val="45"/>
        </w:numPr>
        <w:tabs>
          <w:tab w:val="clear" w:pos="360"/>
        </w:tabs>
        <w:ind w:left="720"/>
        <w:rPr>
          <w:rFonts w:eastAsia="MS Mincho" w:cstheme="minorHAnsi"/>
          <w:color w:val="000000"/>
          <w:lang w:eastAsia="ja-JP"/>
        </w:rPr>
      </w:pPr>
      <w:r w:rsidRPr="00D004C1">
        <w:rPr>
          <w:rFonts w:eastAsia="MS Mincho" w:cstheme="minorHAnsi"/>
          <w:color w:val="000000"/>
          <w:lang w:eastAsia="ja-JP"/>
        </w:rPr>
        <w:t>Coordinated with</w:t>
      </w:r>
      <w:r w:rsidRPr="00D004C1">
        <w:rPr>
          <w:rFonts w:eastAsia="MS Mincho" w:cstheme="minorHAnsi"/>
          <w:bCs/>
          <w:color w:val="000000"/>
          <w:lang w:eastAsia="ja-JP"/>
        </w:rPr>
        <w:t xml:space="preserve"> DBA</w:t>
      </w:r>
      <w:r w:rsidRPr="00D004C1">
        <w:rPr>
          <w:rFonts w:eastAsia="MS Mincho" w:cstheme="minorHAnsi"/>
          <w:color w:val="000000"/>
          <w:lang w:eastAsia="ja-JP"/>
        </w:rPr>
        <w:t xml:space="preserve"> in improving </w:t>
      </w:r>
      <w:r w:rsidRPr="00D004C1">
        <w:rPr>
          <w:rFonts w:eastAsia="MS Mincho" w:cstheme="minorHAnsi"/>
          <w:b/>
          <w:color w:val="000000"/>
          <w:lang w:eastAsia="ja-JP"/>
        </w:rPr>
        <w:t>Database Performance</w:t>
      </w:r>
      <w:r w:rsidRPr="00D004C1">
        <w:rPr>
          <w:rFonts w:eastAsia="MS Mincho" w:cstheme="minorHAnsi"/>
          <w:color w:val="000000"/>
          <w:lang w:eastAsia="ja-JP"/>
        </w:rPr>
        <w:t>.</w:t>
      </w:r>
    </w:p>
    <w:p w:rsidR="00564995" w:rsidRPr="00D004C1" w:rsidRDefault="00564995" w:rsidP="00415D88">
      <w:pPr>
        <w:pStyle w:val="ListParagraph"/>
        <w:numPr>
          <w:ilvl w:val="0"/>
          <w:numId w:val="45"/>
        </w:numPr>
        <w:tabs>
          <w:tab w:val="clear" w:pos="360"/>
        </w:tabs>
        <w:ind w:left="720"/>
        <w:rPr>
          <w:rFonts w:eastAsia="MS Mincho" w:cstheme="minorHAnsi"/>
          <w:color w:val="000000"/>
          <w:lang w:eastAsia="ja-JP"/>
        </w:rPr>
      </w:pPr>
      <w:r w:rsidRPr="00D004C1">
        <w:rPr>
          <w:rFonts w:cstheme="minorHAnsi"/>
          <w:color w:val="000000"/>
        </w:rPr>
        <w:t xml:space="preserve">Involved in developing </w:t>
      </w:r>
      <w:r w:rsidRPr="00D004C1">
        <w:rPr>
          <w:rFonts w:cstheme="minorHAnsi"/>
          <w:bCs/>
          <w:color w:val="000000"/>
        </w:rPr>
        <w:t>test plans</w:t>
      </w:r>
      <w:r w:rsidRPr="00D004C1">
        <w:rPr>
          <w:rFonts w:cstheme="minorHAnsi"/>
          <w:color w:val="000000"/>
        </w:rPr>
        <w:t xml:space="preserve"> and </w:t>
      </w:r>
      <w:r w:rsidRPr="00D004C1">
        <w:rPr>
          <w:rFonts w:cstheme="minorHAnsi"/>
          <w:bCs/>
          <w:color w:val="000000"/>
        </w:rPr>
        <w:t>test cases</w:t>
      </w:r>
      <w:r w:rsidRPr="00D004C1">
        <w:rPr>
          <w:rFonts w:cstheme="minorHAnsi"/>
          <w:color w:val="000000"/>
        </w:rPr>
        <w:t xml:space="preserve"> based on high-level and detailed designs</w:t>
      </w:r>
      <w:r w:rsidRPr="00D004C1">
        <w:rPr>
          <w:rFonts w:cstheme="minorHAnsi"/>
        </w:rPr>
        <w:t>.</w:t>
      </w:r>
    </w:p>
    <w:p w:rsidR="007B4BA5" w:rsidRPr="00D004C1" w:rsidRDefault="00564995" w:rsidP="00C85E0E">
      <w:pPr>
        <w:pStyle w:val="ListParagraph"/>
        <w:widowControl w:val="0"/>
        <w:numPr>
          <w:ilvl w:val="0"/>
          <w:numId w:val="45"/>
        </w:numPr>
        <w:tabs>
          <w:tab w:val="clear" w:pos="360"/>
        </w:tabs>
        <w:suppressAutoHyphens/>
        <w:autoSpaceDE w:val="0"/>
        <w:ind w:left="720"/>
        <w:rPr>
          <w:rFonts w:cstheme="minorHAnsi"/>
        </w:rPr>
      </w:pPr>
      <w:r w:rsidRPr="00D004C1">
        <w:rPr>
          <w:rFonts w:cstheme="minorHAnsi"/>
        </w:rPr>
        <w:t xml:space="preserve">Involved in </w:t>
      </w:r>
      <w:r w:rsidRPr="00D004C1">
        <w:rPr>
          <w:rFonts w:cstheme="minorHAnsi"/>
          <w:bCs/>
        </w:rPr>
        <w:t>Production Support</w:t>
      </w:r>
      <w:r w:rsidRPr="00D004C1">
        <w:rPr>
          <w:rFonts w:cstheme="minorHAnsi"/>
        </w:rPr>
        <w:t xml:space="preserve"> and </w:t>
      </w:r>
      <w:r w:rsidRPr="00D004C1">
        <w:rPr>
          <w:rFonts w:cstheme="minorHAnsi"/>
          <w:bCs/>
        </w:rPr>
        <w:t>troubleshooting</w:t>
      </w:r>
      <w:r w:rsidRPr="00D004C1">
        <w:rPr>
          <w:rFonts w:cstheme="minorHAnsi"/>
        </w:rPr>
        <w:t xml:space="preserve"> data quality and integrity issues.</w:t>
      </w:r>
    </w:p>
    <w:p w:rsidR="007B4BA5" w:rsidRPr="00D004C1" w:rsidRDefault="00D8172B" w:rsidP="007B4BA5">
      <w:pPr>
        <w:widowControl w:val="0"/>
        <w:suppressAutoHyphens/>
        <w:autoSpaceDE w:val="0"/>
        <w:spacing w:after="0"/>
        <w:rPr>
          <w:rFonts w:cstheme="minorHAnsi"/>
        </w:rPr>
      </w:pPr>
      <w:r w:rsidRPr="00D004C1">
        <w:rPr>
          <w:rFonts w:cstheme="minorHAnsi"/>
          <w:b/>
          <w:u w:val="single"/>
        </w:rPr>
        <w:t>Environment</w:t>
      </w:r>
      <w:r w:rsidR="007B4BA5" w:rsidRPr="00D004C1">
        <w:rPr>
          <w:rFonts w:cstheme="minorHAnsi"/>
          <w:b/>
          <w:u w:val="single"/>
        </w:rPr>
        <w:t>:</w:t>
      </w:r>
      <w:r w:rsidR="007B4BA5" w:rsidRPr="00D004C1">
        <w:rPr>
          <w:rFonts w:cstheme="minorHAnsi"/>
        </w:rPr>
        <w:t xml:space="preserve"> Oracle 10g, Toad 9.6.1, Putty 0.62, RCS, SQL*Plus, UNIX, HP QC client, Windows XP.</w:t>
      </w:r>
    </w:p>
    <w:p w:rsidR="007B4BA5" w:rsidRPr="00D004C1" w:rsidRDefault="007B4BA5" w:rsidP="007B4BA5">
      <w:pPr>
        <w:widowControl w:val="0"/>
        <w:suppressAutoHyphens/>
        <w:autoSpaceDE w:val="0"/>
        <w:spacing w:after="0"/>
        <w:rPr>
          <w:rFonts w:cstheme="minorHAnsi"/>
        </w:rPr>
      </w:pPr>
    </w:p>
    <w:p w:rsidR="007B4BA5" w:rsidRPr="00D004C1" w:rsidRDefault="007B4BA5" w:rsidP="00B910AF">
      <w:pPr>
        <w:widowControl w:val="0"/>
        <w:suppressAutoHyphens/>
        <w:autoSpaceDE w:val="0"/>
        <w:spacing w:after="0"/>
        <w:rPr>
          <w:rFonts w:cstheme="minorHAnsi"/>
          <w:b/>
        </w:rPr>
      </w:pPr>
      <w:r w:rsidRPr="00D004C1">
        <w:rPr>
          <w:rFonts w:cstheme="minorHAnsi"/>
          <w:b/>
        </w:rPr>
        <w:t xml:space="preserve">Birla Sun Life </w:t>
      </w:r>
      <w:r w:rsidR="00D0131B" w:rsidRPr="00D004C1">
        <w:rPr>
          <w:rFonts w:cstheme="minorHAnsi"/>
          <w:b/>
        </w:rPr>
        <w:t>Insurance Co. Ltd., In</w:t>
      </w:r>
      <w:r w:rsidR="00D004C1" w:rsidRPr="00D004C1">
        <w:rPr>
          <w:rFonts w:cstheme="minorHAnsi"/>
          <w:b/>
        </w:rPr>
        <w:t>dia</w:t>
      </w:r>
      <w:r w:rsidR="00D004C1" w:rsidRPr="00D004C1">
        <w:rPr>
          <w:rFonts w:cstheme="minorHAnsi"/>
          <w:b/>
        </w:rPr>
        <w:tab/>
      </w:r>
      <w:r w:rsidR="00D004C1" w:rsidRPr="00D004C1">
        <w:rPr>
          <w:rFonts w:cstheme="minorHAnsi"/>
          <w:b/>
        </w:rPr>
        <w:tab/>
      </w:r>
      <w:r w:rsidR="00D004C1" w:rsidRPr="00D004C1">
        <w:rPr>
          <w:rFonts w:cstheme="minorHAnsi"/>
          <w:b/>
        </w:rPr>
        <w:tab/>
      </w:r>
      <w:r w:rsidR="00D004C1" w:rsidRPr="00D004C1">
        <w:rPr>
          <w:rFonts w:cstheme="minorHAnsi"/>
          <w:b/>
        </w:rPr>
        <w:tab/>
      </w:r>
      <w:r w:rsidR="00D004C1" w:rsidRPr="00D004C1">
        <w:rPr>
          <w:rFonts w:cstheme="minorHAnsi"/>
          <w:b/>
        </w:rPr>
        <w:tab/>
        <w:t xml:space="preserve">                      </w:t>
      </w:r>
      <w:r w:rsidR="00D0131B" w:rsidRPr="00D004C1">
        <w:rPr>
          <w:rFonts w:cstheme="minorHAnsi"/>
          <w:b/>
        </w:rPr>
        <w:t>Aug</w:t>
      </w:r>
      <w:r w:rsidRPr="00D004C1">
        <w:rPr>
          <w:rFonts w:cstheme="minorHAnsi"/>
          <w:b/>
        </w:rPr>
        <w:t xml:space="preserve"> 2009-Feb 2010</w:t>
      </w:r>
    </w:p>
    <w:p w:rsidR="007B4BA5" w:rsidRPr="00D004C1" w:rsidRDefault="007B4BA5" w:rsidP="00B910AF">
      <w:pPr>
        <w:widowControl w:val="0"/>
        <w:suppressAutoHyphens/>
        <w:autoSpaceDE w:val="0"/>
        <w:spacing w:after="0"/>
        <w:rPr>
          <w:rFonts w:cstheme="minorHAnsi"/>
          <w:b/>
        </w:rPr>
      </w:pPr>
      <w:r w:rsidRPr="00D004C1">
        <w:rPr>
          <w:rFonts w:cstheme="minorHAnsi"/>
          <w:b/>
        </w:rPr>
        <w:t>Role: Oracle Developer</w:t>
      </w:r>
      <w:r w:rsidRPr="00D004C1">
        <w:rPr>
          <w:rFonts w:cstheme="minorHAnsi"/>
          <w:b/>
        </w:rPr>
        <w:tab/>
      </w:r>
    </w:p>
    <w:p w:rsidR="00447C28" w:rsidRPr="00D004C1" w:rsidRDefault="00447C28" w:rsidP="00B910AF">
      <w:pPr>
        <w:spacing w:after="0" w:line="240" w:lineRule="auto"/>
        <w:jc w:val="both"/>
        <w:rPr>
          <w:rFonts w:cstheme="minorHAnsi"/>
          <w:b/>
          <w:color w:val="000000" w:themeColor="text1"/>
          <w:u w:val="single"/>
        </w:rPr>
      </w:pPr>
      <w:r w:rsidRPr="00D004C1">
        <w:rPr>
          <w:rFonts w:cstheme="minorHAnsi"/>
          <w:b/>
          <w:color w:val="000000" w:themeColor="text1"/>
          <w:u w:val="single"/>
        </w:rPr>
        <w:t>Responsibil</w:t>
      </w:r>
      <w:r w:rsidR="00AF6A90" w:rsidRPr="00D004C1">
        <w:rPr>
          <w:rFonts w:cstheme="minorHAnsi"/>
          <w:b/>
          <w:color w:val="000000" w:themeColor="text1"/>
          <w:u w:val="single"/>
        </w:rPr>
        <w:t>ities:</w:t>
      </w:r>
    </w:p>
    <w:p w:rsidR="00564995" w:rsidRPr="00D004C1" w:rsidRDefault="00564995" w:rsidP="00415D88">
      <w:pPr>
        <w:pStyle w:val="ListParagraph"/>
        <w:widowControl w:val="0"/>
        <w:numPr>
          <w:ilvl w:val="0"/>
          <w:numId w:val="46"/>
        </w:numPr>
        <w:tabs>
          <w:tab w:val="clear" w:pos="360"/>
        </w:tabs>
        <w:autoSpaceDE w:val="0"/>
        <w:autoSpaceDN w:val="0"/>
        <w:adjustRightInd w:val="0"/>
        <w:ind w:left="720"/>
        <w:rPr>
          <w:rFonts w:cstheme="minorHAnsi"/>
          <w:color w:val="000000"/>
        </w:rPr>
      </w:pPr>
      <w:r w:rsidRPr="00D004C1">
        <w:rPr>
          <w:rFonts w:cstheme="minorHAnsi"/>
          <w:color w:val="000000"/>
        </w:rPr>
        <w:t xml:space="preserve">Built and maintained </w:t>
      </w:r>
      <w:r w:rsidRPr="00D004C1">
        <w:rPr>
          <w:rFonts w:cstheme="minorHAnsi"/>
          <w:b/>
          <w:color w:val="000000"/>
        </w:rPr>
        <w:t xml:space="preserve">SQL scripts, indexes, reports </w:t>
      </w:r>
      <w:r w:rsidRPr="00D004C1">
        <w:rPr>
          <w:rFonts w:cstheme="minorHAnsi"/>
          <w:color w:val="000000"/>
        </w:rPr>
        <w:t>and queries for</w:t>
      </w:r>
      <w:r w:rsidRPr="00D004C1">
        <w:rPr>
          <w:rFonts w:cstheme="minorHAnsi"/>
          <w:b/>
          <w:color w:val="000000"/>
        </w:rPr>
        <w:t xml:space="preserve"> data analysis </w:t>
      </w:r>
      <w:r w:rsidRPr="00D004C1">
        <w:rPr>
          <w:rFonts w:cstheme="minorHAnsi"/>
          <w:color w:val="000000"/>
        </w:rPr>
        <w:t>and</w:t>
      </w:r>
      <w:r w:rsidRPr="00D004C1">
        <w:rPr>
          <w:rFonts w:cstheme="minorHAnsi"/>
          <w:b/>
          <w:color w:val="000000"/>
        </w:rPr>
        <w:t xml:space="preserve"> extraction.</w:t>
      </w:r>
    </w:p>
    <w:p w:rsidR="00564995" w:rsidRPr="00D004C1" w:rsidRDefault="00564995" w:rsidP="00415D88">
      <w:pPr>
        <w:pStyle w:val="ListParagraph"/>
        <w:widowControl w:val="0"/>
        <w:numPr>
          <w:ilvl w:val="0"/>
          <w:numId w:val="46"/>
        </w:numPr>
        <w:tabs>
          <w:tab w:val="clear" w:pos="360"/>
        </w:tabs>
        <w:suppressAutoHyphens/>
        <w:ind w:left="720"/>
        <w:rPr>
          <w:rFonts w:cstheme="minorHAnsi"/>
          <w:b/>
        </w:rPr>
      </w:pPr>
      <w:r w:rsidRPr="00D004C1">
        <w:rPr>
          <w:rFonts w:cstheme="minorHAnsi"/>
        </w:rPr>
        <w:t xml:space="preserve">Developed </w:t>
      </w:r>
      <w:r w:rsidRPr="00D004C1">
        <w:rPr>
          <w:rFonts w:cstheme="minorHAnsi"/>
          <w:b/>
        </w:rPr>
        <w:t>Triggers, Functions, Cursors, Materialized Views.</w:t>
      </w:r>
    </w:p>
    <w:p w:rsidR="00564995" w:rsidRPr="00D004C1" w:rsidRDefault="00564995" w:rsidP="00415D88">
      <w:pPr>
        <w:pStyle w:val="ListParagraph"/>
        <w:widowControl w:val="0"/>
        <w:numPr>
          <w:ilvl w:val="0"/>
          <w:numId w:val="46"/>
        </w:numPr>
        <w:tabs>
          <w:tab w:val="clear" w:pos="360"/>
        </w:tabs>
        <w:autoSpaceDE w:val="0"/>
        <w:autoSpaceDN w:val="0"/>
        <w:adjustRightInd w:val="0"/>
        <w:ind w:left="720"/>
        <w:rPr>
          <w:rFonts w:cstheme="minorHAnsi"/>
          <w:color w:val="000000"/>
        </w:rPr>
      </w:pPr>
      <w:r w:rsidRPr="00D004C1">
        <w:rPr>
          <w:rFonts w:cstheme="minorHAnsi"/>
          <w:color w:val="000000"/>
        </w:rPr>
        <w:t>Developed new processes to facilitate import and normalization.</w:t>
      </w:r>
    </w:p>
    <w:p w:rsidR="00564995" w:rsidRPr="00D004C1" w:rsidRDefault="00564995" w:rsidP="00415D88">
      <w:pPr>
        <w:pStyle w:val="ListParagraph"/>
        <w:widowControl w:val="0"/>
        <w:numPr>
          <w:ilvl w:val="0"/>
          <w:numId w:val="46"/>
        </w:numPr>
        <w:tabs>
          <w:tab w:val="clear" w:pos="360"/>
        </w:tabs>
        <w:suppressAutoHyphens/>
        <w:ind w:left="720"/>
        <w:rPr>
          <w:rFonts w:cstheme="minorHAnsi"/>
          <w:b/>
        </w:rPr>
      </w:pPr>
      <w:r w:rsidRPr="00D004C1">
        <w:rPr>
          <w:rFonts w:cstheme="minorHAnsi"/>
        </w:rPr>
        <w:t>Created and used</w:t>
      </w:r>
      <w:r w:rsidRPr="00D004C1">
        <w:rPr>
          <w:rFonts w:cstheme="minorHAnsi"/>
          <w:b/>
        </w:rPr>
        <w:t xml:space="preserve"> DB- links </w:t>
      </w:r>
      <w:r w:rsidRPr="00D004C1">
        <w:rPr>
          <w:rFonts w:cstheme="minorHAnsi"/>
        </w:rPr>
        <w:t>to connect to other local and QA databases</w:t>
      </w:r>
      <w:r w:rsidRPr="00D004C1">
        <w:rPr>
          <w:rFonts w:cstheme="minorHAnsi"/>
          <w:b/>
        </w:rPr>
        <w:t>.</w:t>
      </w:r>
    </w:p>
    <w:p w:rsidR="00564995" w:rsidRPr="00D004C1" w:rsidRDefault="00564995" w:rsidP="00415D88">
      <w:pPr>
        <w:pStyle w:val="ListParagraph"/>
        <w:widowControl w:val="0"/>
        <w:numPr>
          <w:ilvl w:val="0"/>
          <w:numId w:val="46"/>
        </w:numPr>
        <w:tabs>
          <w:tab w:val="clear" w:pos="360"/>
        </w:tabs>
        <w:suppressAutoHyphens/>
        <w:ind w:left="720"/>
        <w:rPr>
          <w:rFonts w:cstheme="minorHAnsi"/>
        </w:rPr>
      </w:pPr>
      <w:r w:rsidRPr="00D004C1">
        <w:rPr>
          <w:rFonts w:cstheme="minorHAnsi"/>
        </w:rPr>
        <w:t>Developed new functionality in the existing application as part of change requests.</w:t>
      </w:r>
    </w:p>
    <w:p w:rsidR="007E52F0" w:rsidRPr="00D004C1" w:rsidRDefault="00564995" w:rsidP="00415D88">
      <w:pPr>
        <w:pStyle w:val="ListParagraph"/>
        <w:widowControl w:val="0"/>
        <w:numPr>
          <w:ilvl w:val="0"/>
          <w:numId w:val="46"/>
        </w:numPr>
        <w:tabs>
          <w:tab w:val="clear" w:pos="360"/>
        </w:tabs>
        <w:suppressAutoHyphens/>
        <w:ind w:left="720"/>
        <w:rPr>
          <w:rFonts w:cstheme="minorHAnsi"/>
        </w:rPr>
      </w:pPr>
      <w:r w:rsidRPr="00D004C1">
        <w:rPr>
          <w:rFonts w:cstheme="minorHAnsi"/>
        </w:rPr>
        <w:t xml:space="preserve">Worked on </w:t>
      </w:r>
      <w:r w:rsidR="007E52F0" w:rsidRPr="00D004C1">
        <w:rPr>
          <w:rFonts w:cstheme="minorHAnsi"/>
          <w:b/>
        </w:rPr>
        <w:t>Defect Analysis</w:t>
      </w:r>
      <w:r w:rsidR="007E52F0" w:rsidRPr="00D004C1">
        <w:rPr>
          <w:rFonts w:cstheme="minorHAnsi"/>
        </w:rPr>
        <w:t xml:space="preserve">, </w:t>
      </w:r>
      <w:r w:rsidR="006D7465" w:rsidRPr="00D004C1">
        <w:rPr>
          <w:rFonts w:cstheme="minorHAnsi"/>
          <w:b/>
        </w:rPr>
        <w:t>Bug F</w:t>
      </w:r>
      <w:r w:rsidRPr="00D004C1">
        <w:rPr>
          <w:rFonts w:cstheme="minorHAnsi"/>
          <w:b/>
        </w:rPr>
        <w:t>ixes</w:t>
      </w:r>
      <w:r w:rsidR="007E52F0" w:rsidRPr="00D004C1">
        <w:rPr>
          <w:rFonts w:cstheme="minorHAnsi"/>
        </w:rPr>
        <w:t xml:space="preserve"> and </w:t>
      </w:r>
      <w:r w:rsidRPr="00D004C1">
        <w:rPr>
          <w:rFonts w:cstheme="minorHAnsi"/>
          <w:b/>
        </w:rPr>
        <w:t>complex enhancement requests</w:t>
      </w:r>
      <w:r w:rsidR="007E52F0" w:rsidRPr="00D004C1">
        <w:rPr>
          <w:rFonts w:cstheme="minorHAnsi"/>
          <w:b/>
        </w:rPr>
        <w:t>.</w:t>
      </w:r>
    </w:p>
    <w:p w:rsidR="00564995" w:rsidRPr="00D004C1" w:rsidRDefault="007E52F0" w:rsidP="00415D88">
      <w:pPr>
        <w:pStyle w:val="ListParagraph"/>
        <w:widowControl w:val="0"/>
        <w:numPr>
          <w:ilvl w:val="0"/>
          <w:numId w:val="46"/>
        </w:numPr>
        <w:tabs>
          <w:tab w:val="clear" w:pos="360"/>
        </w:tabs>
        <w:suppressAutoHyphens/>
        <w:ind w:left="720"/>
        <w:rPr>
          <w:rFonts w:cstheme="minorHAnsi"/>
        </w:rPr>
      </w:pPr>
      <w:r w:rsidRPr="00D004C1">
        <w:rPr>
          <w:rFonts w:cstheme="minorHAnsi"/>
        </w:rPr>
        <w:t>P</w:t>
      </w:r>
      <w:r w:rsidR="00564995" w:rsidRPr="00D004C1">
        <w:rPr>
          <w:rFonts w:cstheme="minorHAnsi"/>
        </w:rPr>
        <w:t>rovided hands on support to the users.</w:t>
      </w:r>
    </w:p>
    <w:p w:rsidR="00564995" w:rsidRPr="00D004C1" w:rsidRDefault="00564995" w:rsidP="00415D88">
      <w:pPr>
        <w:pStyle w:val="ListParagraph"/>
        <w:widowControl w:val="0"/>
        <w:numPr>
          <w:ilvl w:val="0"/>
          <w:numId w:val="46"/>
        </w:numPr>
        <w:tabs>
          <w:tab w:val="clear" w:pos="360"/>
        </w:tabs>
        <w:suppressAutoHyphens/>
        <w:ind w:left="720"/>
        <w:rPr>
          <w:rFonts w:cstheme="minorHAnsi"/>
        </w:rPr>
      </w:pPr>
      <w:r w:rsidRPr="00D004C1">
        <w:rPr>
          <w:rFonts w:cstheme="minorHAnsi"/>
        </w:rPr>
        <w:t>Developed APIs to validate inputs and retrieve data for frontend applications.</w:t>
      </w:r>
    </w:p>
    <w:p w:rsidR="00564995" w:rsidRPr="00D004C1" w:rsidRDefault="00564995" w:rsidP="00415D88">
      <w:pPr>
        <w:pStyle w:val="ListParagraph"/>
        <w:widowControl w:val="0"/>
        <w:numPr>
          <w:ilvl w:val="0"/>
          <w:numId w:val="46"/>
        </w:numPr>
        <w:tabs>
          <w:tab w:val="clear" w:pos="360"/>
        </w:tabs>
        <w:suppressAutoHyphens/>
        <w:ind w:left="720"/>
        <w:rPr>
          <w:rFonts w:cstheme="minorHAnsi"/>
          <w:b/>
        </w:rPr>
      </w:pPr>
      <w:r w:rsidRPr="00D004C1">
        <w:rPr>
          <w:rFonts w:cstheme="minorHAnsi"/>
        </w:rPr>
        <w:t xml:space="preserve">Developed and </w:t>
      </w:r>
      <w:r w:rsidRPr="00D004C1">
        <w:rPr>
          <w:rFonts w:cstheme="minorHAnsi"/>
          <w:b/>
        </w:rPr>
        <w:t>customized several forms</w:t>
      </w:r>
      <w:r w:rsidRPr="00D004C1">
        <w:rPr>
          <w:rFonts w:cstheme="minorHAnsi"/>
        </w:rPr>
        <w:t xml:space="preserve"> including Tabular, Mailing </w:t>
      </w:r>
      <w:r w:rsidR="007E52F0" w:rsidRPr="00D004C1">
        <w:rPr>
          <w:rFonts w:cstheme="minorHAnsi"/>
        </w:rPr>
        <w:t xml:space="preserve">Label, Matrix </w:t>
      </w:r>
      <w:r w:rsidRPr="00D004C1">
        <w:rPr>
          <w:rFonts w:cstheme="minorHAnsi"/>
        </w:rPr>
        <w:t>and Matrix with groups.</w:t>
      </w:r>
    </w:p>
    <w:p w:rsidR="00564995" w:rsidRPr="00D004C1" w:rsidRDefault="00564995" w:rsidP="00415D88">
      <w:pPr>
        <w:pStyle w:val="ListParagraph"/>
        <w:widowControl w:val="0"/>
        <w:numPr>
          <w:ilvl w:val="0"/>
          <w:numId w:val="46"/>
        </w:numPr>
        <w:tabs>
          <w:tab w:val="clear" w:pos="360"/>
        </w:tabs>
        <w:suppressAutoHyphens/>
        <w:ind w:left="720"/>
        <w:rPr>
          <w:rFonts w:cstheme="minorHAnsi"/>
        </w:rPr>
      </w:pPr>
      <w:r w:rsidRPr="00D004C1">
        <w:rPr>
          <w:rFonts w:cstheme="minorHAnsi"/>
        </w:rPr>
        <w:t xml:space="preserve">Developed test scripts for </w:t>
      </w:r>
      <w:r w:rsidRPr="00D004C1">
        <w:rPr>
          <w:rFonts w:cstheme="minorHAnsi"/>
          <w:b/>
        </w:rPr>
        <w:t>Forms</w:t>
      </w:r>
      <w:r w:rsidRPr="00D004C1">
        <w:rPr>
          <w:rFonts w:cstheme="minorHAnsi"/>
        </w:rPr>
        <w:t xml:space="preserve"> and also involved in functional testing of these </w:t>
      </w:r>
      <w:r w:rsidRPr="00D004C1">
        <w:rPr>
          <w:rFonts w:cstheme="minorHAnsi"/>
          <w:b/>
        </w:rPr>
        <w:t>Forms.</w:t>
      </w:r>
      <w:r w:rsidRPr="00D004C1">
        <w:rPr>
          <w:rFonts w:cstheme="minorHAnsi"/>
        </w:rPr>
        <w:t> </w:t>
      </w:r>
    </w:p>
    <w:p w:rsidR="00564995" w:rsidRPr="00D004C1" w:rsidRDefault="00564995" w:rsidP="00415D88">
      <w:pPr>
        <w:pStyle w:val="ListParagraph"/>
        <w:widowControl w:val="0"/>
        <w:numPr>
          <w:ilvl w:val="0"/>
          <w:numId w:val="46"/>
        </w:numPr>
        <w:tabs>
          <w:tab w:val="clear" w:pos="360"/>
        </w:tabs>
        <w:suppressAutoHyphens/>
        <w:ind w:left="720"/>
        <w:rPr>
          <w:rFonts w:cstheme="minorHAnsi"/>
        </w:rPr>
      </w:pPr>
      <w:r w:rsidRPr="00D004C1">
        <w:rPr>
          <w:rFonts w:cstheme="minorHAnsi"/>
        </w:rPr>
        <w:t>Extensively used SQL* LOADER and SQL Scripts to load data fast. </w:t>
      </w:r>
    </w:p>
    <w:p w:rsidR="00564995" w:rsidRPr="00D004C1" w:rsidRDefault="00564995" w:rsidP="00415D88">
      <w:pPr>
        <w:pStyle w:val="ListParagraph"/>
        <w:widowControl w:val="0"/>
        <w:numPr>
          <w:ilvl w:val="0"/>
          <w:numId w:val="46"/>
        </w:numPr>
        <w:tabs>
          <w:tab w:val="clear" w:pos="360"/>
        </w:tabs>
        <w:suppressAutoHyphens/>
        <w:ind w:left="720"/>
        <w:rPr>
          <w:rFonts w:cstheme="minorHAnsi"/>
        </w:rPr>
      </w:pPr>
      <w:r w:rsidRPr="00D004C1">
        <w:rPr>
          <w:rFonts w:cstheme="minorHAnsi"/>
        </w:rPr>
        <w:t xml:space="preserve">Worked on </w:t>
      </w:r>
      <w:r w:rsidR="00AB3401" w:rsidRPr="00D004C1">
        <w:rPr>
          <w:rFonts w:cstheme="minorHAnsi"/>
          <w:b/>
        </w:rPr>
        <w:t>Materialized V</w:t>
      </w:r>
      <w:r w:rsidRPr="00D004C1">
        <w:rPr>
          <w:rFonts w:cstheme="minorHAnsi"/>
          <w:b/>
        </w:rPr>
        <w:t>iews</w:t>
      </w:r>
      <w:r w:rsidRPr="00D004C1">
        <w:rPr>
          <w:rFonts w:cstheme="minorHAnsi"/>
        </w:rPr>
        <w:t xml:space="preserve"> to improve the performance of distributed queries.</w:t>
      </w:r>
    </w:p>
    <w:p w:rsidR="00564995" w:rsidRPr="00D004C1" w:rsidRDefault="00564995" w:rsidP="00415D88">
      <w:pPr>
        <w:pStyle w:val="ListParagraph"/>
        <w:widowControl w:val="0"/>
        <w:numPr>
          <w:ilvl w:val="0"/>
          <w:numId w:val="46"/>
        </w:numPr>
        <w:tabs>
          <w:tab w:val="clear" w:pos="360"/>
        </w:tabs>
        <w:suppressAutoHyphens/>
        <w:ind w:left="720"/>
        <w:rPr>
          <w:rFonts w:cstheme="minorHAnsi"/>
        </w:rPr>
      </w:pPr>
      <w:r w:rsidRPr="00D004C1">
        <w:rPr>
          <w:rFonts w:cstheme="minorHAnsi"/>
        </w:rPr>
        <w:t xml:space="preserve">Developed various </w:t>
      </w:r>
      <w:r w:rsidRPr="00D004C1">
        <w:rPr>
          <w:rFonts w:cstheme="minorHAnsi"/>
          <w:b/>
        </w:rPr>
        <w:t>UNIX Shell Scripts</w:t>
      </w:r>
      <w:r w:rsidRPr="00D004C1">
        <w:rPr>
          <w:rFonts w:cstheme="minorHAnsi"/>
        </w:rPr>
        <w:t xml:space="preserve"> to generate </w:t>
      </w:r>
      <w:r w:rsidR="00F1787F" w:rsidRPr="00D004C1">
        <w:rPr>
          <w:rFonts w:cstheme="minorHAnsi"/>
          <w:b/>
        </w:rPr>
        <w:t>Ad</w:t>
      </w:r>
      <w:r w:rsidR="00006407" w:rsidRPr="00D004C1">
        <w:rPr>
          <w:rFonts w:cstheme="minorHAnsi"/>
          <w:b/>
        </w:rPr>
        <w:t xml:space="preserve"> H</w:t>
      </w:r>
      <w:r w:rsidRPr="00D004C1">
        <w:rPr>
          <w:rFonts w:cstheme="minorHAnsi"/>
          <w:b/>
        </w:rPr>
        <w:t>oc reports</w:t>
      </w:r>
      <w:r w:rsidRPr="00D004C1">
        <w:rPr>
          <w:rFonts w:cstheme="minorHAnsi"/>
        </w:rPr>
        <w:t xml:space="preserve">. </w:t>
      </w:r>
    </w:p>
    <w:p w:rsidR="00564995" w:rsidRPr="00D004C1" w:rsidRDefault="00564995" w:rsidP="00415D88">
      <w:pPr>
        <w:pStyle w:val="ListParagraph"/>
        <w:widowControl w:val="0"/>
        <w:numPr>
          <w:ilvl w:val="0"/>
          <w:numId w:val="46"/>
        </w:numPr>
        <w:tabs>
          <w:tab w:val="clear" w:pos="360"/>
        </w:tabs>
        <w:suppressAutoHyphens/>
        <w:ind w:left="720"/>
        <w:rPr>
          <w:rFonts w:cstheme="minorHAnsi"/>
        </w:rPr>
      </w:pPr>
      <w:r w:rsidRPr="00D004C1">
        <w:rPr>
          <w:rFonts w:cstheme="minorHAnsi"/>
        </w:rPr>
        <w:t xml:space="preserve">Involved in developing </w:t>
      </w:r>
      <w:r w:rsidRPr="00D004C1">
        <w:rPr>
          <w:rFonts w:cstheme="minorHAnsi"/>
          <w:b/>
        </w:rPr>
        <w:t>Extraction-Transf</w:t>
      </w:r>
      <w:r w:rsidR="00D3124B" w:rsidRPr="00D004C1">
        <w:rPr>
          <w:rFonts w:cstheme="minorHAnsi"/>
          <w:b/>
        </w:rPr>
        <w:t xml:space="preserve">ormation-Loading (ETL) </w:t>
      </w:r>
      <w:r w:rsidR="00D3124B" w:rsidRPr="00D004C1">
        <w:rPr>
          <w:rFonts w:cstheme="minorHAnsi"/>
        </w:rPr>
        <w:t xml:space="preserve">process </w:t>
      </w:r>
      <w:r w:rsidRPr="00D004C1">
        <w:rPr>
          <w:rFonts w:cstheme="minorHAnsi"/>
        </w:rPr>
        <w:t>using</w:t>
      </w:r>
      <w:r w:rsidRPr="00D004C1">
        <w:rPr>
          <w:rFonts w:cstheme="minorHAnsi"/>
          <w:b/>
        </w:rPr>
        <w:t xml:space="preserve"> SQL*Loader </w:t>
      </w:r>
      <w:r w:rsidRPr="00D004C1">
        <w:rPr>
          <w:rFonts w:cstheme="minorHAnsi"/>
        </w:rPr>
        <w:t>and</w:t>
      </w:r>
      <w:r w:rsidRPr="00D004C1">
        <w:rPr>
          <w:rFonts w:cstheme="minorHAnsi"/>
          <w:b/>
        </w:rPr>
        <w:t xml:space="preserve"> PL/SQL package UTL_FILE</w:t>
      </w:r>
      <w:r w:rsidRPr="00D004C1">
        <w:rPr>
          <w:rFonts w:cstheme="minorHAnsi"/>
        </w:rPr>
        <w:t>.</w:t>
      </w:r>
    </w:p>
    <w:p w:rsidR="00564995" w:rsidRPr="00D004C1" w:rsidRDefault="00564995" w:rsidP="00415D88">
      <w:pPr>
        <w:pStyle w:val="ListParagraph"/>
        <w:widowControl w:val="0"/>
        <w:numPr>
          <w:ilvl w:val="0"/>
          <w:numId w:val="46"/>
        </w:numPr>
        <w:tabs>
          <w:tab w:val="clear" w:pos="360"/>
        </w:tabs>
        <w:suppressAutoHyphens/>
        <w:ind w:left="720"/>
        <w:rPr>
          <w:rFonts w:cstheme="minorHAnsi"/>
          <w:b/>
        </w:rPr>
      </w:pPr>
      <w:r w:rsidRPr="00D004C1">
        <w:rPr>
          <w:rFonts w:cstheme="minorHAnsi"/>
        </w:rPr>
        <w:t xml:space="preserve">Used </w:t>
      </w:r>
      <w:r w:rsidRPr="00D004C1">
        <w:rPr>
          <w:rFonts w:cstheme="minorHAnsi"/>
          <w:b/>
        </w:rPr>
        <w:t xml:space="preserve">ERWIN </w:t>
      </w:r>
      <w:r w:rsidRPr="00D004C1">
        <w:rPr>
          <w:rFonts w:cstheme="minorHAnsi"/>
        </w:rPr>
        <w:t>to develop logical and physical database models.</w:t>
      </w:r>
    </w:p>
    <w:p w:rsidR="00564995" w:rsidRPr="00D004C1" w:rsidRDefault="00564995" w:rsidP="00415D88">
      <w:pPr>
        <w:pStyle w:val="ListParagraph"/>
        <w:widowControl w:val="0"/>
        <w:numPr>
          <w:ilvl w:val="0"/>
          <w:numId w:val="46"/>
        </w:numPr>
        <w:tabs>
          <w:tab w:val="clear" w:pos="360"/>
        </w:tabs>
        <w:suppressAutoHyphens/>
        <w:ind w:left="720"/>
        <w:rPr>
          <w:rFonts w:cstheme="minorHAnsi"/>
          <w:b/>
        </w:rPr>
      </w:pPr>
      <w:r w:rsidRPr="00D004C1">
        <w:rPr>
          <w:rFonts w:cstheme="minorHAnsi"/>
        </w:rPr>
        <w:t>Created Control Files and used SQL* Loader to upload bulk data into database from external files.</w:t>
      </w:r>
    </w:p>
    <w:p w:rsidR="00564995" w:rsidRPr="00D004C1" w:rsidRDefault="00564995" w:rsidP="00415D88">
      <w:pPr>
        <w:pStyle w:val="ListParagraph"/>
        <w:widowControl w:val="0"/>
        <w:numPr>
          <w:ilvl w:val="0"/>
          <w:numId w:val="46"/>
        </w:numPr>
        <w:tabs>
          <w:tab w:val="clear" w:pos="360"/>
        </w:tabs>
        <w:suppressAutoHyphens/>
        <w:ind w:left="720"/>
        <w:rPr>
          <w:rFonts w:cstheme="minorHAnsi"/>
          <w:b/>
        </w:rPr>
      </w:pPr>
      <w:r w:rsidRPr="00D004C1">
        <w:rPr>
          <w:rFonts w:cstheme="minorHAnsi"/>
        </w:rPr>
        <w:t>Involved in formulating general methodologies, naming conventions and coding standa</w:t>
      </w:r>
      <w:r w:rsidR="00FA79FB" w:rsidRPr="00D004C1">
        <w:rPr>
          <w:rFonts w:cstheme="minorHAnsi"/>
        </w:rPr>
        <w:t>rds for various Procedures and P</w:t>
      </w:r>
      <w:r w:rsidRPr="00D004C1">
        <w:rPr>
          <w:rFonts w:cstheme="minorHAnsi"/>
        </w:rPr>
        <w:t>ackages.</w:t>
      </w:r>
    </w:p>
    <w:p w:rsidR="00A1592B" w:rsidRPr="00D004C1" w:rsidRDefault="0018722C" w:rsidP="00415D88">
      <w:pPr>
        <w:spacing w:after="0" w:line="240" w:lineRule="auto"/>
        <w:jc w:val="both"/>
        <w:rPr>
          <w:rFonts w:cstheme="minorHAnsi"/>
          <w:color w:val="000000"/>
        </w:rPr>
      </w:pPr>
      <w:r w:rsidRPr="00D004C1">
        <w:rPr>
          <w:rFonts w:cstheme="minorHAnsi"/>
          <w:b/>
          <w:u w:val="single"/>
        </w:rPr>
        <w:lastRenderedPageBreak/>
        <w:t>Environment</w:t>
      </w:r>
      <w:r w:rsidR="008A4DE1" w:rsidRPr="00D004C1">
        <w:rPr>
          <w:rFonts w:cstheme="minorHAnsi"/>
          <w:b/>
          <w:color w:val="000000" w:themeColor="text1"/>
          <w:u w:val="single"/>
        </w:rPr>
        <w:t>:</w:t>
      </w:r>
      <w:r w:rsidR="008A4DE1" w:rsidRPr="00D004C1">
        <w:rPr>
          <w:rFonts w:cstheme="minorHAnsi"/>
          <w:b/>
          <w:color w:val="000000" w:themeColor="text1"/>
        </w:rPr>
        <w:t xml:space="preserve"> </w:t>
      </w:r>
      <w:r w:rsidR="00564995" w:rsidRPr="00D004C1">
        <w:rPr>
          <w:rFonts w:cstheme="minorHAnsi"/>
          <w:color w:val="000000"/>
        </w:rPr>
        <w:t>Oracle 9i,</w:t>
      </w:r>
      <w:r w:rsidR="001669F1" w:rsidRPr="00D004C1">
        <w:rPr>
          <w:rFonts w:cstheme="minorHAnsi"/>
          <w:color w:val="000000"/>
        </w:rPr>
        <w:t xml:space="preserve"> MySQL, </w:t>
      </w:r>
      <w:r w:rsidR="00564995" w:rsidRPr="00D004C1">
        <w:rPr>
          <w:rFonts w:cstheme="minorHAnsi"/>
          <w:color w:val="000000"/>
        </w:rPr>
        <w:t>Oracle Forms 6i, Oracle Reports 6i, Perl Scripting, PL/SQL TOAD, UNIX, SQL*LOADER</w:t>
      </w:r>
      <w:r w:rsidR="007E52F0" w:rsidRPr="00D004C1">
        <w:rPr>
          <w:rFonts w:cstheme="minorHAnsi"/>
          <w:color w:val="000000"/>
        </w:rPr>
        <w:t>, ERWIN</w:t>
      </w:r>
      <w:r w:rsidR="00564995" w:rsidRPr="00D004C1">
        <w:rPr>
          <w:rFonts w:cstheme="minorHAnsi"/>
          <w:color w:val="000000"/>
        </w:rPr>
        <w:t>.</w:t>
      </w:r>
    </w:p>
    <w:p w:rsidR="00D627E4" w:rsidRPr="00D004C1" w:rsidRDefault="00D627E4" w:rsidP="00415D88">
      <w:pPr>
        <w:spacing w:after="0" w:line="240" w:lineRule="auto"/>
        <w:jc w:val="both"/>
        <w:rPr>
          <w:rFonts w:cstheme="minorHAnsi"/>
          <w:color w:val="000000"/>
        </w:rPr>
      </w:pPr>
    </w:p>
    <w:p w:rsidR="00D627E4" w:rsidRPr="00D004C1" w:rsidRDefault="00D627E4" w:rsidP="00415D88">
      <w:pPr>
        <w:spacing w:after="0" w:line="240" w:lineRule="auto"/>
        <w:jc w:val="both"/>
        <w:rPr>
          <w:rFonts w:cstheme="minorHAnsi"/>
          <w:b/>
          <w:color w:val="000000"/>
        </w:rPr>
      </w:pPr>
      <w:r w:rsidRPr="00D004C1">
        <w:rPr>
          <w:rFonts w:cstheme="minorHAnsi"/>
          <w:b/>
          <w:color w:val="000000"/>
        </w:rPr>
        <w:t>Sie</w:t>
      </w:r>
      <w:r w:rsidR="00244C31" w:rsidRPr="00D004C1">
        <w:rPr>
          <w:rFonts w:cstheme="minorHAnsi"/>
          <w:b/>
          <w:color w:val="000000"/>
        </w:rPr>
        <w:t xml:space="preserve">mens Medical Solutions </w:t>
      </w:r>
      <w:r w:rsidR="00D004C1" w:rsidRPr="00D004C1">
        <w:rPr>
          <w:rFonts w:cstheme="minorHAnsi"/>
          <w:b/>
          <w:color w:val="000000"/>
        </w:rPr>
        <w:tab/>
      </w:r>
      <w:r w:rsidR="00D004C1" w:rsidRPr="00D004C1">
        <w:rPr>
          <w:rFonts w:cstheme="minorHAnsi"/>
          <w:b/>
          <w:color w:val="000000"/>
        </w:rPr>
        <w:tab/>
      </w:r>
      <w:r w:rsidR="00D004C1" w:rsidRPr="00D004C1">
        <w:rPr>
          <w:rFonts w:cstheme="minorHAnsi"/>
          <w:b/>
          <w:color w:val="000000"/>
        </w:rPr>
        <w:tab/>
      </w:r>
      <w:r w:rsidR="00D004C1" w:rsidRPr="00D004C1">
        <w:rPr>
          <w:rFonts w:cstheme="minorHAnsi"/>
          <w:b/>
          <w:color w:val="000000"/>
        </w:rPr>
        <w:tab/>
      </w:r>
      <w:r w:rsidR="00D004C1" w:rsidRPr="00D004C1">
        <w:rPr>
          <w:rFonts w:cstheme="minorHAnsi"/>
          <w:b/>
          <w:color w:val="000000"/>
        </w:rPr>
        <w:tab/>
      </w:r>
      <w:r w:rsidR="00D004C1" w:rsidRPr="00D004C1">
        <w:rPr>
          <w:rFonts w:cstheme="minorHAnsi"/>
          <w:b/>
          <w:color w:val="000000"/>
        </w:rPr>
        <w:tab/>
      </w:r>
      <w:r w:rsidR="00D004C1" w:rsidRPr="00D004C1">
        <w:rPr>
          <w:rFonts w:cstheme="minorHAnsi"/>
          <w:b/>
          <w:color w:val="000000"/>
        </w:rPr>
        <w:tab/>
        <w:t xml:space="preserve">         </w:t>
      </w:r>
      <w:r w:rsidRPr="00D004C1">
        <w:rPr>
          <w:rFonts w:cstheme="minorHAnsi"/>
          <w:b/>
          <w:color w:val="000000"/>
        </w:rPr>
        <w:t>Feb 2008-July2009</w:t>
      </w:r>
    </w:p>
    <w:p w:rsidR="00D627E4" w:rsidRPr="00D004C1" w:rsidRDefault="00D627E4" w:rsidP="00415D88">
      <w:pPr>
        <w:spacing w:after="0" w:line="240" w:lineRule="auto"/>
        <w:jc w:val="both"/>
        <w:rPr>
          <w:rFonts w:cstheme="minorHAnsi"/>
          <w:b/>
          <w:color w:val="000000"/>
        </w:rPr>
      </w:pPr>
      <w:r w:rsidRPr="00D004C1">
        <w:rPr>
          <w:rFonts w:cstheme="minorHAnsi"/>
          <w:b/>
          <w:color w:val="000000"/>
        </w:rPr>
        <w:t>Role: Oracle Developer</w:t>
      </w:r>
    </w:p>
    <w:p w:rsidR="00A54A7B" w:rsidRPr="00D004C1" w:rsidRDefault="00A54A7B" w:rsidP="00A54A7B">
      <w:pPr>
        <w:spacing w:after="0" w:line="240" w:lineRule="auto"/>
        <w:jc w:val="both"/>
        <w:rPr>
          <w:rFonts w:cstheme="minorHAnsi"/>
          <w:b/>
        </w:rPr>
      </w:pPr>
      <w:r w:rsidRPr="00D004C1">
        <w:rPr>
          <w:rFonts w:cstheme="minorHAnsi"/>
          <w:b/>
          <w:u w:val="single"/>
        </w:rPr>
        <w:t>Responsibilities:</w:t>
      </w:r>
    </w:p>
    <w:p w:rsidR="00350DFF" w:rsidRPr="00D004C1" w:rsidRDefault="00350DFF" w:rsidP="00415D88">
      <w:pPr>
        <w:numPr>
          <w:ilvl w:val="0"/>
          <w:numId w:val="29"/>
        </w:numPr>
        <w:spacing w:after="0" w:line="240" w:lineRule="auto"/>
        <w:jc w:val="both"/>
        <w:rPr>
          <w:rFonts w:cstheme="minorHAnsi"/>
        </w:rPr>
      </w:pPr>
      <w:r w:rsidRPr="00D004C1">
        <w:rPr>
          <w:rFonts w:cstheme="minorHAnsi"/>
        </w:rPr>
        <w:t xml:space="preserve">Developed screens using </w:t>
      </w:r>
      <w:r w:rsidRPr="00D004C1">
        <w:rPr>
          <w:rFonts w:cstheme="minorHAnsi"/>
          <w:b/>
        </w:rPr>
        <w:t>Forms 6i</w:t>
      </w:r>
      <w:r w:rsidR="007F5406" w:rsidRPr="00D004C1">
        <w:rPr>
          <w:rFonts w:cstheme="minorHAnsi"/>
          <w:b/>
        </w:rPr>
        <w:t>.</w:t>
      </w:r>
    </w:p>
    <w:p w:rsidR="00350DFF" w:rsidRPr="00D004C1" w:rsidRDefault="00350DFF" w:rsidP="007F5406">
      <w:pPr>
        <w:numPr>
          <w:ilvl w:val="0"/>
          <w:numId w:val="29"/>
        </w:numPr>
        <w:spacing w:after="0" w:line="240" w:lineRule="auto"/>
        <w:jc w:val="both"/>
        <w:rPr>
          <w:rFonts w:cstheme="minorHAnsi"/>
          <w:b/>
        </w:rPr>
      </w:pPr>
      <w:r w:rsidRPr="00D004C1">
        <w:rPr>
          <w:rFonts w:cstheme="minorHAnsi"/>
        </w:rPr>
        <w:t xml:space="preserve">Developed PL/SQL </w:t>
      </w:r>
      <w:r w:rsidR="00C717AF" w:rsidRPr="00D004C1">
        <w:rPr>
          <w:rFonts w:cstheme="minorHAnsi"/>
        </w:rPr>
        <w:t>Modules</w:t>
      </w:r>
      <w:r w:rsidRPr="00D004C1">
        <w:rPr>
          <w:rFonts w:cstheme="minorHAnsi"/>
        </w:rPr>
        <w:t>-</w:t>
      </w:r>
      <w:r w:rsidRPr="00D004C1">
        <w:rPr>
          <w:rFonts w:cstheme="minorHAnsi"/>
          <w:b/>
        </w:rPr>
        <w:t>Administration Manager (AM), Cession Manager (CM), Report</w:t>
      </w:r>
      <w:r w:rsidR="007F5406" w:rsidRPr="00D004C1">
        <w:rPr>
          <w:rFonts w:cstheme="minorHAnsi"/>
          <w:b/>
        </w:rPr>
        <w:t xml:space="preserve"> </w:t>
      </w:r>
      <w:r w:rsidRPr="00D004C1">
        <w:rPr>
          <w:rFonts w:cstheme="minorHAnsi"/>
          <w:b/>
        </w:rPr>
        <w:t>Manager (RM), Database Utility (DU) modules</w:t>
      </w:r>
      <w:r w:rsidR="00E73116" w:rsidRPr="00D004C1">
        <w:rPr>
          <w:rFonts w:cstheme="minorHAnsi"/>
          <w:b/>
        </w:rPr>
        <w:t>.</w:t>
      </w:r>
    </w:p>
    <w:p w:rsidR="00350DFF" w:rsidRPr="00D004C1" w:rsidRDefault="00350DFF" w:rsidP="00415D88">
      <w:pPr>
        <w:numPr>
          <w:ilvl w:val="0"/>
          <w:numId w:val="29"/>
        </w:numPr>
        <w:spacing w:after="0" w:line="240" w:lineRule="auto"/>
        <w:jc w:val="both"/>
        <w:rPr>
          <w:rFonts w:cstheme="minorHAnsi"/>
        </w:rPr>
      </w:pPr>
      <w:r w:rsidRPr="00D004C1">
        <w:rPr>
          <w:rFonts w:cstheme="minorHAnsi"/>
        </w:rPr>
        <w:t xml:space="preserve">Extensively involved in </w:t>
      </w:r>
      <w:r w:rsidRPr="00D004C1">
        <w:rPr>
          <w:rFonts w:cstheme="minorHAnsi"/>
          <w:b/>
        </w:rPr>
        <w:t>SQL Tuning</w:t>
      </w:r>
      <w:r w:rsidR="007F5406" w:rsidRPr="00D004C1">
        <w:rPr>
          <w:rFonts w:cstheme="minorHAnsi"/>
        </w:rPr>
        <w:t xml:space="preserve"> of PL/SQL modules development.</w:t>
      </w:r>
    </w:p>
    <w:p w:rsidR="00350DFF" w:rsidRPr="00D004C1" w:rsidRDefault="00350DFF" w:rsidP="00415D88">
      <w:pPr>
        <w:numPr>
          <w:ilvl w:val="0"/>
          <w:numId w:val="29"/>
        </w:numPr>
        <w:spacing w:after="0" w:line="240" w:lineRule="auto"/>
        <w:jc w:val="both"/>
        <w:rPr>
          <w:rFonts w:cstheme="minorHAnsi"/>
        </w:rPr>
      </w:pPr>
      <w:r w:rsidRPr="00D004C1">
        <w:rPr>
          <w:rFonts w:cstheme="minorHAnsi"/>
        </w:rPr>
        <w:t>Used PL/SQL web toolkit to de</w:t>
      </w:r>
      <w:r w:rsidR="007F5406" w:rsidRPr="00D004C1">
        <w:rPr>
          <w:rFonts w:cstheme="minorHAnsi"/>
        </w:rPr>
        <w:t>velop programs for web enabling.</w:t>
      </w:r>
    </w:p>
    <w:p w:rsidR="00350DFF" w:rsidRPr="00D004C1" w:rsidRDefault="00350DFF" w:rsidP="00415D88">
      <w:pPr>
        <w:numPr>
          <w:ilvl w:val="0"/>
          <w:numId w:val="29"/>
        </w:numPr>
        <w:spacing w:after="0" w:line="240" w:lineRule="auto"/>
        <w:jc w:val="both"/>
        <w:rPr>
          <w:rFonts w:cstheme="minorHAnsi"/>
        </w:rPr>
      </w:pPr>
      <w:r w:rsidRPr="00D004C1">
        <w:rPr>
          <w:rFonts w:cstheme="minorHAnsi"/>
        </w:rPr>
        <w:t>Used Web request broker and PL/SQL agent for the connection to the Oracle database.</w:t>
      </w:r>
    </w:p>
    <w:p w:rsidR="00350DFF" w:rsidRPr="00D004C1" w:rsidRDefault="00350DFF" w:rsidP="00415D88">
      <w:pPr>
        <w:numPr>
          <w:ilvl w:val="0"/>
          <w:numId w:val="29"/>
        </w:numPr>
        <w:spacing w:after="0" w:line="240" w:lineRule="auto"/>
        <w:jc w:val="both"/>
        <w:rPr>
          <w:rFonts w:cstheme="minorHAnsi"/>
        </w:rPr>
      </w:pPr>
      <w:r w:rsidRPr="00D004C1">
        <w:rPr>
          <w:rFonts w:cstheme="minorHAnsi"/>
        </w:rPr>
        <w:t xml:space="preserve">Created reports in </w:t>
      </w:r>
      <w:r w:rsidRPr="00D004C1">
        <w:rPr>
          <w:rFonts w:cstheme="minorHAnsi"/>
          <w:b/>
        </w:rPr>
        <w:t>Oracle Discoverer</w:t>
      </w:r>
      <w:r w:rsidRPr="00D004C1">
        <w:rPr>
          <w:rFonts w:cstheme="minorHAnsi"/>
        </w:rPr>
        <w:t xml:space="preserve"> by importing </w:t>
      </w:r>
      <w:r w:rsidRPr="00D004C1">
        <w:rPr>
          <w:rFonts w:cstheme="minorHAnsi"/>
          <w:b/>
        </w:rPr>
        <w:t>PL/SQL functions</w:t>
      </w:r>
      <w:r w:rsidRPr="00D004C1">
        <w:rPr>
          <w:rFonts w:cstheme="minorHAnsi"/>
        </w:rPr>
        <w:t xml:space="preserve"> on the Admin Layer, in order to meet the sophisticated client requests.</w:t>
      </w:r>
    </w:p>
    <w:p w:rsidR="00350DFF" w:rsidRPr="00D004C1" w:rsidRDefault="00350DFF" w:rsidP="00415D88">
      <w:pPr>
        <w:numPr>
          <w:ilvl w:val="0"/>
          <w:numId w:val="29"/>
        </w:numPr>
        <w:spacing w:after="0" w:line="240" w:lineRule="auto"/>
        <w:jc w:val="both"/>
        <w:rPr>
          <w:rFonts w:cstheme="minorHAnsi"/>
        </w:rPr>
      </w:pPr>
      <w:r w:rsidRPr="00D004C1">
        <w:rPr>
          <w:rFonts w:cstheme="minorHAnsi"/>
        </w:rPr>
        <w:t>Developed Billing and Policy exhibit reports using</w:t>
      </w:r>
      <w:r w:rsidRPr="00D004C1">
        <w:rPr>
          <w:rFonts w:cstheme="minorHAnsi"/>
          <w:b/>
        </w:rPr>
        <w:t xml:space="preserve"> Reports 6i</w:t>
      </w:r>
      <w:r w:rsidRPr="00D004C1">
        <w:rPr>
          <w:rFonts w:cstheme="minorHAnsi"/>
        </w:rPr>
        <w:t xml:space="preserve"> which are sent to reinsures on regular basis</w:t>
      </w:r>
      <w:r w:rsidR="007F5406" w:rsidRPr="00D004C1">
        <w:rPr>
          <w:rFonts w:cstheme="minorHAnsi"/>
        </w:rPr>
        <w:t>.</w:t>
      </w:r>
    </w:p>
    <w:p w:rsidR="00350DFF" w:rsidRPr="00D004C1" w:rsidRDefault="00350DFF" w:rsidP="00415D88">
      <w:pPr>
        <w:numPr>
          <w:ilvl w:val="0"/>
          <w:numId w:val="29"/>
        </w:numPr>
        <w:spacing w:after="0" w:line="240" w:lineRule="auto"/>
        <w:jc w:val="both"/>
        <w:rPr>
          <w:rFonts w:cstheme="minorHAnsi"/>
        </w:rPr>
      </w:pPr>
      <w:r w:rsidRPr="00D004C1">
        <w:rPr>
          <w:rFonts w:cstheme="minorHAnsi"/>
        </w:rPr>
        <w:t>Developed extract reports using Reports 6i to upload information to the poli</w:t>
      </w:r>
      <w:r w:rsidR="00D27779" w:rsidRPr="00D004C1">
        <w:rPr>
          <w:rFonts w:cstheme="minorHAnsi"/>
        </w:rPr>
        <w:t xml:space="preserve">cy valuation/ </w:t>
      </w:r>
      <w:r w:rsidRPr="00D004C1">
        <w:rPr>
          <w:rFonts w:cstheme="minorHAnsi"/>
        </w:rPr>
        <w:t>Accounting system as well as custom reports for internal use</w:t>
      </w:r>
      <w:r w:rsidR="007F5406" w:rsidRPr="00D004C1">
        <w:rPr>
          <w:rFonts w:cstheme="minorHAnsi"/>
        </w:rPr>
        <w:t>.</w:t>
      </w:r>
    </w:p>
    <w:p w:rsidR="00350DFF" w:rsidRPr="00D004C1" w:rsidRDefault="00350DFF" w:rsidP="00415D88">
      <w:pPr>
        <w:numPr>
          <w:ilvl w:val="0"/>
          <w:numId w:val="29"/>
        </w:numPr>
        <w:spacing w:after="0" w:line="240" w:lineRule="auto"/>
        <w:jc w:val="both"/>
        <w:rPr>
          <w:rFonts w:cstheme="minorHAnsi"/>
        </w:rPr>
      </w:pPr>
      <w:r w:rsidRPr="00D004C1">
        <w:rPr>
          <w:rFonts w:cstheme="minorHAnsi"/>
        </w:rPr>
        <w:t xml:space="preserve">Conducted </w:t>
      </w:r>
      <w:r w:rsidRPr="00D004C1">
        <w:rPr>
          <w:rFonts w:cstheme="minorHAnsi"/>
          <w:b/>
        </w:rPr>
        <w:t xml:space="preserve">Unit </w:t>
      </w:r>
      <w:r w:rsidRPr="00D004C1">
        <w:rPr>
          <w:rFonts w:cstheme="minorHAnsi"/>
        </w:rPr>
        <w:t>and</w:t>
      </w:r>
      <w:r w:rsidRPr="00D004C1">
        <w:rPr>
          <w:rFonts w:cstheme="minorHAnsi"/>
          <w:b/>
        </w:rPr>
        <w:t xml:space="preserve"> Functionality Testing</w:t>
      </w:r>
      <w:r w:rsidRPr="00D004C1">
        <w:rPr>
          <w:rFonts w:cstheme="minorHAnsi"/>
        </w:rPr>
        <w:t xml:space="preserve"> of the above modules</w:t>
      </w:r>
      <w:r w:rsidR="007F5406" w:rsidRPr="00D004C1">
        <w:rPr>
          <w:rFonts w:cstheme="minorHAnsi"/>
        </w:rPr>
        <w:t>.</w:t>
      </w:r>
    </w:p>
    <w:p w:rsidR="00350DFF" w:rsidRPr="00D004C1" w:rsidRDefault="00350DFF" w:rsidP="00415D88">
      <w:pPr>
        <w:numPr>
          <w:ilvl w:val="0"/>
          <w:numId w:val="29"/>
        </w:numPr>
        <w:spacing w:after="0" w:line="240" w:lineRule="auto"/>
        <w:jc w:val="both"/>
        <w:rPr>
          <w:rFonts w:cstheme="minorHAnsi"/>
        </w:rPr>
      </w:pPr>
      <w:r w:rsidRPr="00D004C1">
        <w:rPr>
          <w:rFonts w:cstheme="minorHAnsi"/>
        </w:rPr>
        <w:t>Performed the documentation of the modules and reports generated</w:t>
      </w:r>
      <w:r w:rsidR="007F5406" w:rsidRPr="00D004C1">
        <w:rPr>
          <w:rFonts w:cstheme="minorHAnsi"/>
        </w:rPr>
        <w:t>.</w:t>
      </w:r>
    </w:p>
    <w:p w:rsidR="00350DFF" w:rsidRPr="00D004C1" w:rsidRDefault="00350DFF" w:rsidP="00415D88">
      <w:pPr>
        <w:numPr>
          <w:ilvl w:val="0"/>
          <w:numId w:val="29"/>
        </w:numPr>
        <w:spacing w:after="0" w:line="240" w:lineRule="auto"/>
        <w:jc w:val="both"/>
        <w:rPr>
          <w:rFonts w:cstheme="minorHAnsi"/>
        </w:rPr>
      </w:pPr>
      <w:r w:rsidRPr="00D004C1">
        <w:rPr>
          <w:rFonts w:cstheme="minorHAnsi"/>
        </w:rPr>
        <w:t xml:space="preserve">Implemented </w:t>
      </w:r>
      <w:r w:rsidR="00BC5F65" w:rsidRPr="00D004C1">
        <w:rPr>
          <w:rFonts w:cstheme="minorHAnsi"/>
          <w:b/>
        </w:rPr>
        <w:t>S</w:t>
      </w:r>
      <w:r w:rsidRPr="00D004C1">
        <w:rPr>
          <w:rFonts w:cstheme="minorHAnsi"/>
          <w:b/>
        </w:rPr>
        <w:t xml:space="preserve">hell </w:t>
      </w:r>
      <w:r w:rsidR="00BC5F65" w:rsidRPr="00D004C1">
        <w:rPr>
          <w:rFonts w:cstheme="minorHAnsi"/>
          <w:b/>
        </w:rPr>
        <w:t>S</w:t>
      </w:r>
      <w:r w:rsidRPr="00D004C1">
        <w:rPr>
          <w:rFonts w:cstheme="minorHAnsi"/>
          <w:b/>
        </w:rPr>
        <w:t>cripts</w:t>
      </w:r>
      <w:r w:rsidRPr="00D004C1">
        <w:rPr>
          <w:rFonts w:cstheme="minorHAnsi"/>
        </w:rPr>
        <w:t xml:space="preserve"> for scheduling batch jobs, diagnostics</w:t>
      </w:r>
      <w:r w:rsidR="007F5406" w:rsidRPr="00D004C1">
        <w:rPr>
          <w:rFonts w:cstheme="minorHAnsi"/>
        </w:rPr>
        <w:t>.</w:t>
      </w:r>
    </w:p>
    <w:p w:rsidR="00350DFF" w:rsidRPr="00D004C1" w:rsidRDefault="00350DFF" w:rsidP="00415D88">
      <w:pPr>
        <w:numPr>
          <w:ilvl w:val="0"/>
          <w:numId w:val="29"/>
        </w:numPr>
        <w:spacing w:after="0" w:line="240" w:lineRule="auto"/>
        <w:jc w:val="both"/>
        <w:rPr>
          <w:rFonts w:cstheme="minorHAnsi"/>
        </w:rPr>
      </w:pPr>
      <w:r w:rsidRPr="00D004C1">
        <w:rPr>
          <w:rFonts w:cstheme="minorHAnsi"/>
        </w:rPr>
        <w:t xml:space="preserve">Responsible for </w:t>
      </w:r>
      <w:r w:rsidR="00F1787F" w:rsidRPr="00D004C1">
        <w:rPr>
          <w:rFonts w:cstheme="minorHAnsi"/>
          <w:b/>
        </w:rPr>
        <w:t>Performance T</w:t>
      </w:r>
      <w:r w:rsidRPr="00D004C1">
        <w:rPr>
          <w:rFonts w:cstheme="minorHAnsi"/>
          <w:b/>
        </w:rPr>
        <w:t>uning</w:t>
      </w:r>
      <w:r w:rsidRPr="00D004C1">
        <w:rPr>
          <w:rFonts w:cstheme="minorHAnsi"/>
        </w:rPr>
        <w:t xml:space="preserve"> of the Forms and Reports code modules using </w:t>
      </w:r>
      <w:r w:rsidRPr="00D004C1">
        <w:rPr>
          <w:rFonts w:cstheme="minorHAnsi"/>
          <w:b/>
        </w:rPr>
        <w:t>EXPLAIN</w:t>
      </w:r>
      <w:r w:rsidR="00E74782" w:rsidRPr="00D004C1">
        <w:rPr>
          <w:rFonts w:cstheme="minorHAnsi"/>
          <w:b/>
        </w:rPr>
        <w:t xml:space="preserve"> </w:t>
      </w:r>
      <w:r w:rsidRPr="00D004C1">
        <w:rPr>
          <w:rFonts w:cstheme="minorHAnsi"/>
          <w:b/>
        </w:rPr>
        <w:t>PLAN, SQL*TRACE, TKPROF</w:t>
      </w:r>
      <w:r w:rsidRPr="00D004C1">
        <w:rPr>
          <w:rFonts w:cstheme="minorHAnsi"/>
        </w:rPr>
        <w:t xml:space="preserve"> and </w:t>
      </w:r>
      <w:r w:rsidRPr="00D004C1">
        <w:rPr>
          <w:rFonts w:cstheme="minorHAnsi"/>
          <w:b/>
        </w:rPr>
        <w:t xml:space="preserve">TOAD </w:t>
      </w:r>
      <w:r w:rsidRPr="00D004C1">
        <w:rPr>
          <w:rFonts w:cstheme="minorHAnsi"/>
        </w:rPr>
        <w:t>utilities</w:t>
      </w:r>
      <w:r w:rsidR="00E74782" w:rsidRPr="00D004C1">
        <w:rPr>
          <w:rFonts w:cstheme="minorHAnsi"/>
        </w:rPr>
        <w:t>.</w:t>
      </w:r>
    </w:p>
    <w:p w:rsidR="00350DFF" w:rsidRPr="00D004C1" w:rsidRDefault="00C406BD" w:rsidP="001151B0">
      <w:pPr>
        <w:spacing w:after="0" w:line="240" w:lineRule="auto"/>
        <w:jc w:val="both"/>
        <w:rPr>
          <w:rFonts w:cstheme="minorHAnsi"/>
          <w:b/>
        </w:rPr>
      </w:pPr>
      <w:r w:rsidRPr="00D004C1">
        <w:rPr>
          <w:rFonts w:cstheme="minorHAnsi"/>
          <w:b/>
          <w:u w:val="single"/>
        </w:rPr>
        <w:t>Environment</w:t>
      </w:r>
      <w:r w:rsidR="00795575" w:rsidRPr="00D004C1">
        <w:rPr>
          <w:rFonts w:cstheme="minorHAnsi"/>
          <w:b/>
          <w:u w:val="single"/>
        </w:rPr>
        <w:t>:</w:t>
      </w:r>
      <w:r w:rsidR="00795575" w:rsidRPr="00D004C1">
        <w:rPr>
          <w:rFonts w:cstheme="minorHAnsi"/>
          <w:b/>
        </w:rPr>
        <w:t xml:space="preserve"> </w:t>
      </w:r>
      <w:r w:rsidR="00350DFF" w:rsidRPr="00D004C1">
        <w:rPr>
          <w:rFonts w:cstheme="minorHAnsi"/>
        </w:rPr>
        <w:t>Sun Solaris 8.</w:t>
      </w:r>
      <w:r w:rsidR="005939EE" w:rsidRPr="00D004C1">
        <w:rPr>
          <w:rFonts w:cstheme="minorHAnsi"/>
        </w:rPr>
        <w:t>0, Windows NT 4.0/2000 Oracle 9i</w:t>
      </w:r>
      <w:r w:rsidR="00350DFF" w:rsidRPr="00D004C1">
        <w:rPr>
          <w:rFonts w:cstheme="minorHAnsi"/>
        </w:rPr>
        <w:t>,</w:t>
      </w:r>
      <w:r w:rsidR="005939EE" w:rsidRPr="00D004C1">
        <w:rPr>
          <w:rFonts w:cstheme="minorHAnsi"/>
        </w:rPr>
        <w:t xml:space="preserve"> Discoverer,</w:t>
      </w:r>
      <w:r w:rsidR="00350DFF" w:rsidRPr="00D004C1">
        <w:rPr>
          <w:rFonts w:cstheme="minorHAnsi"/>
        </w:rPr>
        <w:t xml:space="preserve"> PL/SQL, TOAD, Forms 6i, Reports 6i, Shell Scripting (KORN)</w:t>
      </w:r>
    </w:p>
    <w:p w:rsidR="001151B0" w:rsidRPr="00D004C1" w:rsidRDefault="001151B0" w:rsidP="001151B0">
      <w:pPr>
        <w:spacing w:after="0" w:line="240" w:lineRule="auto"/>
        <w:jc w:val="both"/>
        <w:rPr>
          <w:rFonts w:cstheme="minorHAnsi"/>
          <w:b/>
        </w:rPr>
      </w:pPr>
    </w:p>
    <w:p w:rsidR="00537311" w:rsidRPr="00D004C1" w:rsidRDefault="00936648" w:rsidP="00415D88">
      <w:pPr>
        <w:spacing w:after="0" w:line="240" w:lineRule="auto"/>
        <w:jc w:val="both"/>
        <w:rPr>
          <w:rFonts w:eastAsia="Times New Roman" w:cstheme="minorHAnsi"/>
          <w:b/>
          <w:u w:val="single"/>
        </w:rPr>
      </w:pPr>
      <w:r w:rsidRPr="00D004C1">
        <w:rPr>
          <w:rFonts w:eastAsia="Times New Roman" w:cstheme="minorHAnsi"/>
          <w:b/>
          <w:u w:val="single"/>
        </w:rPr>
        <w:t>A</w:t>
      </w:r>
      <w:r w:rsidR="006246C2" w:rsidRPr="00D004C1">
        <w:rPr>
          <w:rFonts w:eastAsia="Times New Roman" w:cstheme="minorHAnsi"/>
          <w:b/>
          <w:u w:val="single"/>
        </w:rPr>
        <w:t>CADEMIC PROFILE</w:t>
      </w:r>
      <w:r w:rsidR="0063609B" w:rsidRPr="00D004C1">
        <w:rPr>
          <w:rFonts w:eastAsia="Times New Roman" w:cstheme="minorHAnsi"/>
          <w:b/>
          <w:u w:val="single"/>
        </w:rPr>
        <w:t>:</w:t>
      </w:r>
    </w:p>
    <w:p w:rsidR="00936648" w:rsidRPr="00D004C1" w:rsidRDefault="00936648" w:rsidP="00415D88">
      <w:pPr>
        <w:pStyle w:val="ListParagraph"/>
        <w:numPr>
          <w:ilvl w:val="0"/>
          <w:numId w:val="47"/>
        </w:numPr>
        <w:rPr>
          <w:rFonts w:cstheme="minorHAnsi"/>
        </w:rPr>
      </w:pPr>
      <w:r w:rsidRPr="00D004C1">
        <w:rPr>
          <w:rFonts w:cstheme="minorHAnsi"/>
        </w:rPr>
        <w:t xml:space="preserve">Bachelor’s Degree in </w:t>
      </w:r>
      <w:r w:rsidR="00422552" w:rsidRPr="00D004C1">
        <w:rPr>
          <w:rFonts w:cstheme="minorHAnsi"/>
        </w:rPr>
        <w:t>Information Technology</w:t>
      </w:r>
      <w:r w:rsidRPr="00D004C1">
        <w:rPr>
          <w:rFonts w:cstheme="minorHAnsi"/>
        </w:rPr>
        <w:t xml:space="preserve"> with </w:t>
      </w:r>
      <w:r w:rsidRPr="00D004C1">
        <w:rPr>
          <w:rFonts w:cstheme="minorHAnsi"/>
          <w:b/>
        </w:rPr>
        <w:t>3.5 GPA</w:t>
      </w:r>
      <w:r w:rsidRPr="00D004C1">
        <w:rPr>
          <w:rFonts w:cstheme="minorHAnsi"/>
        </w:rPr>
        <w:t xml:space="preserve"> from </w:t>
      </w:r>
      <w:r w:rsidRPr="00D004C1">
        <w:rPr>
          <w:rFonts w:cstheme="minorHAnsi"/>
          <w:b/>
        </w:rPr>
        <w:t>Jawaharlal Nehru Techn</w:t>
      </w:r>
      <w:r w:rsidR="009F6F78" w:rsidRPr="00D004C1">
        <w:rPr>
          <w:rFonts w:cstheme="minorHAnsi"/>
          <w:b/>
        </w:rPr>
        <w:t>ological University</w:t>
      </w:r>
      <w:r w:rsidR="009F6F78" w:rsidRPr="00D004C1">
        <w:rPr>
          <w:rFonts w:cstheme="minorHAnsi"/>
        </w:rPr>
        <w:t xml:space="preserve">, </w:t>
      </w:r>
      <w:r w:rsidRPr="00D004C1">
        <w:rPr>
          <w:rFonts w:cstheme="minorHAnsi"/>
        </w:rPr>
        <w:t>India.</w:t>
      </w:r>
    </w:p>
    <w:p w:rsidR="000C78FC" w:rsidRPr="00D004C1" w:rsidRDefault="000C78FC" w:rsidP="000C78FC">
      <w:pPr>
        <w:pStyle w:val="ListParagraph"/>
        <w:numPr>
          <w:ilvl w:val="0"/>
          <w:numId w:val="47"/>
        </w:numPr>
        <w:tabs>
          <w:tab w:val="clear" w:pos="360"/>
        </w:tabs>
        <w:spacing w:after="200" w:line="276" w:lineRule="auto"/>
        <w:rPr>
          <w:rFonts w:cstheme="minorHAnsi"/>
        </w:rPr>
      </w:pPr>
      <w:r w:rsidRPr="00D004C1">
        <w:rPr>
          <w:rFonts w:cstheme="minorHAnsi"/>
        </w:rPr>
        <w:t>Received Appreciations from Client and Leads for comple</w:t>
      </w:r>
      <w:r w:rsidR="002A5017" w:rsidRPr="00D004C1">
        <w:rPr>
          <w:rFonts w:cstheme="minorHAnsi"/>
        </w:rPr>
        <w:t>ting critical releases</w:t>
      </w:r>
      <w:r w:rsidRPr="00D004C1">
        <w:rPr>
          <w:rFonts w:cstheme="minorHAnsi"/>
        </w:rPr>
        <w:t>.</w:t>
      </w:r>
    </w:p>
    <w:p w:rsidR="003C438F" w:rsidRPr="00DE7EE3" w:rsidRDefault="003C438F" w:rsidP="000C78FC">
      <w:pPr>
        <w:pStyle w:val="ListParagraph"/>
        <w:numPr>
          <w:ilvl w:val="0"/>
          <w:numId w:val="0"/>
        </w:numPr>
        <w:ind w:left="720"/>
        <w:rPr>
          <w:rFonts w:cstheme="minorHAnsi"/>
        </w:rPr>
      </w:pPr>
    </w:p>
    <w:p w:rsidR="00537311" w:rsidRPr="00DE7EE3" w:rsidRDefault="00537311" w:rsidP="00415D88">
      <w:pPr>
        <w:spacing w:after="0" w:line="240" w:lineRule="auto"/>
        <w:jc w:val="both"/>
        <w:rPr>
          <w:rFonts w:cstheme="minorHAnsi"/>
          <w:color w:val="000000" w:themeColor="text1"/>
        </w:rPr>
      </w:pPr>
    </w:p>
    <w:sectPr w:rsidR="00537311" w:rsidRPr="00DE7EE3" w:rsidSect="00DE7EE3">
      <w:headerReference w:type="default" r:id="rId10"/>
      <w:headerReference w:type="first" r:id="rId11"/>
      <w:pgSz w:w="12240" w:h="15840"/>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0044" w:rsidRDefault="00700044" w:rsidP="00447C28">
      <w:pPr>
        <w:spacing w:after="0" w:line="240" w:lineRule="auto"/>
      </w:pPr>
      <w:r>
        <w:separator/>
      </w:r>
    </w:p>
  </w:endnote>
  <w:endnote w:type="continuationSeparator" w:id="0">
    <w:p w:rsidR="00700044" w:rsidRDefault="00700044" w:rsidP="00447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0044" w:rsidRDefault="00700044" w:rsidP="00447C28">
      <w:pPr>
        <w:spacing w:after="0" w:line="240" w:lineRule="auto"/>
      </w:pPr>
      <w:r>
        <w:separator/>
      </w:r>
    </w:p>
  </w:footnote>
  <w:footnote w:type="continuationSeparator" w:id="0">
    <w:p w:rsidR="00700044" w:rsidRDefault="00700044" w:rsidP="00447C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343" w:rsidRDefault="000B7343" w:rsidP="000B7343">
    <w:pPr>
      <w:pStyle w:val="Header"/>
      <w:jc w:val="center"/>
      <w:rPr>
        <w:rFonts w:asciiTheme="majorHAnsi" w:hAnsiTheme="majorHAnsi"/>
        <w:sz w:val="24"/>
        <w:szCs w:val="24"/>
      </w:rPr>
    </w:pPr>
  </w:p>
  <w:p w:rsidR="000B7343" w:rsidRDefault="000B7343" w:rsidP="000B7343">
    <w:pPr>
      <w:pStyle w:val="Header"/>
      <w:jc w:val="center"/>
      <w:rPr>
        <w:rFonts w:asciiTheme="majorHAnsi" w:hAnsiTheme="majorHAnsi"/>
        <w:sz w:val="24"/>
        <w:szCs w:val="24"/>
      </w:rPr>
    </w:pPr>
  </w:p>
  <w:p w:rsidR="00C257BF" w:rsidRDefault="00C257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7F6" w:rsidRDefault="007307F6">
    <w:pPr>
      <w:pStyle w:val="Header"/>
    </w:pP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start w:val="1"/>
      <w:numFmt w:val="bullet"/>
      <w:lvlText w:val=""/>
      <w:lvlJc w:val="left"/>
      <w:pPr>
        <w:tabs>
          <w:tab w:val="num" w:pos="0"/>
        </w:tabs>
        <w:ind w:left="720" w:hanging="360"/>
      </w:pPr>
      <w:rPr>
        <w:rFonts w:ascii="Symbol" w:hAnsi="Symbol" w:cs="Symbol" w:hint="default"/>
      </w:rPr>
    </w:lvl>
  </w:abstractNum>
  <w:abstractNum w:abstractNumId="1">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hint="default"/>
      </w:rPr>
    </w:lvl>
  </w:abstractNum>
  <w:abstractNum w:abstractNumId="2">
    <w:nsid w:val="00000009"/>
    <w:multiLevelType w:val="singleLevel"/>
    <w:tmpl w:val="00000009"/>
    <w:name w:val="WW8Num10"/>
    <w:lvl w:ilvl="0">
      <w:start w:val="1"/>
      <w:numFmt w:val="bullet"/>
      <w:lvlText w:val=""/>
      <w:lvlJc w:val="left"/>
      <w:pPr>
        <w:tabs>
          <w:tab w:val="num" w:pos="0"/>
        </w:tabs>
        <w:ind w:left="720" w:hanging="360"/>
      </w:pPr>
      <w:rPr>
        <w:rFonts w:ascii="Symbol" w:hAnsi="Symbol" w:cs="Symbol"/>
        <w:color w:val="000000"/>
        <w:sz w:val="20"/>
        <w:szCs w:val="20"/>
      </w:rPr>
    </w:lvl>
  </w:abstractNum>
  <w:abstractNum w:abstractNumId="3">
    <w:nsid w:val="00266BCC"/>
    <w:multiLevelType w:val="hybridMultilevel"/>
    <w:tmpl w:val="5C4C5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2E4642"/>
    <w:multiLevelType w:val="hybridMultilevel"/>
    <w:tmpl w:val="3A9274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4846105"/>
    <w:multiLevelType w:val="hybridMultilevel"/>
    <w:tmpl w:val="7E1C7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0813D4"/>
    <w:multiLevelType w:val="hybridMultilevel"/>
    <w:tmpl w:val="45067F9E"/>
    <w:lvl w:ilvl="0" w:tplc="5EC8BD42">
      <w:start w:val="1"/>
      <w:numFmt w:val="bullet"/>
      <w:lvlText w:val=""/>
      <w:lvlJc w:val="left"/>
      <w:pPr>
        <w:tabs>
          <w:tab w:val="num" w:pos="360"/>
        </w:tabs>
        <w:ind w:left="360" w:hanging="360"/>
      </w:pPr>
      <w:rPr>
        <w:rFonts w:ascii="Symbol" w:hAnsi="Symbol" w:hint="default"/>
        <w:color w:val="auto"/>
        <w:sz w:val="22"/>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7">
    <w:nsid w:val="131F4973"/>
    <w:multiLevelType w:val="hybridMultilevel"/>
    <w:tmpl w:val="10B8DCEE"/>
    <w:lvl w:ilvl="0" w:tplc="D27C993A">
      <w:numFmt w:val="bullet"/>
      <w:lvlText w:val="•"/>
      <w:lvlJc w:val="left"/>
      <w:pPr>
        <w:ind w:left="1710" w:hanging="720"/>
      </w:pPr>
      <w:rPr>
        <w:rFonts w:ascii="Cambria Math" w:eastAsiaTheme="minorHAnsi" w:hAnsi="Cambria Math"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nsid w:val="13F8406F"/>
    <w:multiLevelType w:val="hybridMultilevel"/>
    <w:tmpl w:val="292CF6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B1F34D3"/>
    <w:multiLevelType w:val="hybridMultilevel"/>
    <w:tmpl w:val="71F8CA3E"/>
    <w:lvl w:ilvl="0" w:tplc="04090001">
      <w:start w:val="1"/>
      <w:numFmt w:val="bullet"/>
      <w:lvlText w:val=""/>
      <w:lvlJc w:val="left"/>
      <w:pPr>
        <w:ind w:left="900" w:hanging="360"/>
      </w:pPr>
      <w:rPr>
        <w:rFonts w:ascii="Symbol" w:hAnsi="Symbol" w:hint="default"/>
      </w:rPr>
    </w:lvl>
    <w:lvl w:ilvl="1" w:tplc="570AB358">
      <w:numFmt w:val="bullet"/>
      <w:lvlText w:val=""/>
      <w:lvlJc w:val="left"/>
      <w:pPr>
        <w:ind w:left="1620" w:hanging="360"/>
      </w:pPr>
      <w:rPr>
        <w:rFonts w:ascii="Wingdings" w:eastAsia="Times New Roman" w:hAnsi="Wingdings"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nsid w:val="1CA170EB"/>
    <w:multiLevelType w:val="hybridMultilevel"/>
    <w:tmpl w:val="BA0A84AA"/>
    <w:lvl w:ilvl="0" w:tplc="D27C993A">
      <w:numFmt w:val="bullet"/>
      <w:lvlText w:val="•"/>
      <w:lvlJc w:val="left"/>
      <w:pPr>
        <w:ind w:left="1080" w:hanging="720"/>
      </w:pPr>
      <w:rPr>
        <w:rFonts w:ascii="Cambria Math" w:eastAsiaTheme="minorHAnsi"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7F4DF7"/>
    <w:multiLevelType w:val="hybridMultilevel"/>
    <w:tmpl w:val="7E68ED68"/>
    <w:lvl w:ilvl="0" w:tplc="04090001">
      <w:start w:val="1"/>
      <w:numFmt w:val="bullet"/>
      <w:lvlText w:val=""/>
      <w:lvlJc w:val="left"/>
      <w:pPr>
        <w:ind w:left="1557" w:hanging="360"/>
      </w:pPr>
      <w:rPr>
        <w:rFonts w:ascii="Symbol" w:hAnsi="Symbol" w:hint="default"/>
      </w:rPr>
    </w:lvl>
    <w:lvl w:ilvl="1" w:tplc="04090003" w:tentative="1">
      <w:start w:val="1"/>
      <w:numFmt w:val="bullet"/>
      <w:lvlText w:val="o"/>
      <w:lvlJc w:val="left"/>
      <w:pPr>
        <w:ind w:left="2277" w:hanging="360"/>
      </w:pPr>
      <w:rPr>
        <w:rFonts w:ascii="Courier New" w:hAnsi="Courier New" w:cs="Courier New" w:hint="default"/>
      </w:rPr>
    </w:lvl>
    <w:lvl w:ilvl="2" w:tplc="04090005" w:tentative="1">
      <w:start w:val="1"/>
      <w:numFmt w:val="bullet"/>
      <w:lvlText w:val=""/>
      <w:lvlJc w:val="left"/>
      <w:pPr>
        <w:ind w:left="2997" w:hanging="360"/>
      </w:pPr>
      <w:rPr>
        <w:rFonts w:ascii="Wingdings" w:hAnsi="Wingdings" w:hint="default"/>
      </w:rPr>
    </w:lvl>
    <w:lvl w:ilvl="3" w:tplc="04090001" w:tentative="1">
      <w:start w:val="1"/>
      <w:numFmt w:val="bullet"/>
      <w:lvlText w:val=""/>
      <w:lvlJc w:val="left"/>
      <w:pPr>
        <w:ind w:left="3717" w:hanging="360"/>
      </w:pPr>
      <w:rPr>
        <w:rFonts w:ascii="Symbol" w:hAnsi="Symbol" w:hint="default"/>
      </w:rPr>
    </w:lvl>
    <w:lvl w:ilvl="4" w:tplc="04090003" w:tentative="1">
      <w:start w:val="1"/>
      <w:numFmt w:val="bullet"/>
      <w:lvlText w:val="o"/>
      <w:lvlJc w:val="left"/>
      <w:pPr>
        <w:ind w:left="4437" w:hanging="360"/>
      </w:pPr>
      <w:rPr>
        <w:rFonts w:ascii="Courier New" w:hAnsi="Courier New" w:cs="Courier New" w:hint="default"/>
      </w:rPr>
    </w:lvl>
    <w:lvl w:ilvl="5" w:tplc="04090005" w:tentative="1">
      <w:start w:val="1"/>
      <w:numFmt w:val="bullet"/>
      <w:lvlText w:val=""/>
      <w:lvlJc w:val="left"/>
      <w:pPr>
        <w:ind w:left="5157" w:hanging="360"/>
      </w:pPr>
      <w:rPr>
        <w:rFonts w:ascii="Wingdings" w:hAnsi="Wingdings" w:hint="default"/>
      </w:rPr>
    </w:lvl>
    <w:lvl w:ilvl="6" w:tplc="04090001" w:tentative="1">
      <w:start w:val="1"/>
      <w:numFmt w:val="bullet"/>
      <w:lvlText w:val=""/>
      <w:lvlJc w:val="left"/>
      <w:pPr>
        <w:ind w:left="5877" w:hanging="360"/>
      </w:pPr>
      <w:rPr>
        <w:rFonts w:ascii="Symbol" w:hAnsi="Symbol" w:hint="default"/>
      </w:rPr>
    </w:lvl>
    <w:lvl w:ilvl="7" w:tplc="04090003" w:tentative="1">
      <w:start w:val="1"/>
      <w:numFmt w:val="bullet"/>
      <w:lvlText w:val="o"/>
      <w:lvlJc w:val="left"/>
      <w:pPr>
        <w:ind w:left="6597" w:hanging="360"/>
      </w:pPr>
      <w:rPr>
        <w:rFonts w:ascii="Courier New" w:hAnsi="Courier New" w:cs="Courier New" w:hint="default"/>
      </w:rPr>
    </w:lvl>
    <w:lvl w:ilvl="8" w:tplc="04090005" w:tentative="1">
      <w:start w:val="1"/>
      <w:numFmt w:val="bullet"/>
      <w:lvlText w:val=""/>
      <w:lvlJc w:val="left"/>
      <w:pPr>
        <w:ind w:left="7317" w:hanging="360"/>
      </w:pPr>
      <w:rPr>
        <w:rFonts w:ascii="Wingdings" w:hAnsi="Wingdings" w:hint="default"/>
      </w:rPr>
    </w:lvl>
  </w:abstractNum>
  <w:abstractNum w:abstractNumId="12">
    <w:nsid w:val="259453F2"/>
    <w:multiLevelType w:val="hybridMultilevel"/>
    <w:tmpl w:val="6C14DC2A"/>
    <w:lvl w:ilvl="0" w:tplc="D27C993A">
      <w:numFmt w:val="bullet"/>
      <w:lvlText w:val="•"/>
      <w:lvlJc w:val="left"/>
      <w:pPr>
        <w:ind w:left="1080" w:hanging="720"/>
      </w:pPr>
      <w:rPr>
        <w:rFonts w:ascii="Cambria Math" w:eastAsiaTheme="minorHAnsi"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1A4786"/>
    <w:multiLevelType w:val="hybridMultilevel"/>
    <w:tmpl w:val="4F26F740"/>
    <w:lvl w:ilvl="0" w:tplc="D27C993A">
      <w:numFmt w:val="bullet"/>
      <w:lvlText w:val="•"/>
      <w:lvlJc w:val="left"/>
      <w:pPr>
        <w:ind w:left="1080" w:hanging="720"/>
      </w:pPr>
      <w:rPr>
        <w:rFonts w:ascii="Cambria Math" w:eastAsiaTheme="minorHAnsi"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DB60BE"/>
    <w:multiLevelType w:val="hybridMultilevel"/>
    <w:tmpl w:val="3C782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6C73B6"/>
    <w:multiLevelType w:val="hybridMultilevel"/>
    <w:tmpl w:val="A0FECEA6"/>
    <w:lvl w:ilvl="0" w:tplc="D27C993A">
      <w:numFmt w:val="bullet"/>
      <w:lvlText w:val="•"/>
      <w:lvlJc w:val="left"/>
      <w:pPr>
        <w:ind w:left="1080" w:hanging="720"/>
      </w:pPr>
      <w:rPr>
        <w:rFonts w:ascii="Cambria Math" w:eastAsiaTheme="minorHAnsi"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8224AD"/>
    <w:multiLevelType w:val="hybridMultilevel"/>
    <w:tmpl w:val="77208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3B64B5"/>
    <w:multiLevelType w:val="singleLevel"/>
    <w:tmpl w:val="00000006"/>
    <w:lvl w:ilvl="0">
      <w:start w:val="1"/>
      <w:numFmt w:val="bullet"/>
      <w:lvlText w:val=""/>
      <w:lvlJc w:val="left"/>
      <w:pPr>
        <w:tabs>
          <w:tab w:val="num" w:pos="720"/>
        </w:tabs>
        <w:ind w:left="720" w:hanging="360"/>
      </w:pPr>
      <w:rPr>
        <w:rFonts w:ascii="Symbol" w:hAnsi="Symbol" w:cs="Symbol"/>
        <w:color w:val="000000"/>
        <w:sz w:val="20"/>
        <w:szCs w:val="20"/>
      </w:rPr>
    </w:lvl>
  </w:abstractNum>
  <w:abstractNum w:abstractNumId="18">
    <w:nsid w:val="3B283977"/>
    <w:multiLevelType w:val="hybridMultilevel"/>
    <w:tmpl w:val="A8DA2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DB01A9"/>
    <w:multiLevelType w:val="hybridMultilevel"/>
    <w:tmpl w:val="BB123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F278D3"/>
    <w:multiLevelType w:val="hybridMultilevel"/>
    <w:tmpl w:val="2E724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2BD1748"/>
    <w:multiLevelType w:val="hybridMultilevel"/>
    <w:tmpl w:val="A5F89BC2"/>
    <w:lvl w:ilvl="0" w:tplc="D27C993A">
      <w:numFmt w:val="bullet"/>
      <w:lvlText w:val="•"/>
      <w:lvlJc w:val="left"/>
      <w:pPr>
        <w:ind w:left="1080" w:hanging="720"/>
      </w:pPr>
      <w:rPr>
        <w:rFonts w:ascii="Cambria Math" w:eastAsiaTheme="minorHAnsi"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A865D3"/>
    <w:multiLevelType w:val="hybridMultilevel"/>
    <w:tmpl w:val="55306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0516D2"/>
    <w:multiLevelType w:val="hybridMultilevel"/>
    <w:tmpl w:val="612C3D54"/>
    <w:lvl w:ilvl="0" w:tplc="D27C993A">
      <w:numFmt w:val="bullet"/>
      <w:lvlText w:val="•"/>
      <w:lvlJc w:val="left"/>
      <w:pPr>
        <w:ind w:left="1440" w:hanging="720"/>
      </w:pPr>
      <w:rPr>
        <w:rFonts w:ascii="Cambria Math" w:eastAsiaTheme="minorHAnsi" w:hAnsi="Cambria Math"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A2E03D4"/>
    <w:multiLevelType w:val="hybridMultilevel"/>
    <w:tmpl w:val="15ACEF86"/>
    <w:lvl w:ilvl="0" w:tplc="D27C993A">
      <w:numFmt w:val="bullet"/>
      <w:lvlText w:val="•"/>
      <w:lvlJc w:val="left"/>
      <w:pPr>
        <w:ind w:left="1710" w:hanging="720"/>
      </w:pPr>
      <w:rPr>
        <w:rFonts w:ascii="Cambria Math" w:eastAsiaTheme="minorHAnsi" w:hAnsi="Cambria Math"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5">
    <w:nsid w:val="4C355A7F"/>
    <w:multiLevelType w:val="hybridMultilevel"/>
    <w:tmpl w:val="14B85C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Garamond"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Garamond"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Garamond"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D5F6D88"/>
    <w:multiLevelType w:val="hybridMultilevel"/>
    <w:tmpl w:val="AD5E8AA8"/>
    <w:lvl w:ilvl="0" w:tplc="D27C993A">
      <w:numFmt w:val="bullet"/>
      <w:lvlText w:val="•"/>
      <w:lvlJc w:val="left"/>
      <w:pPr>
        <w:ind w:left="1440" w:hanging="720"/>
      </w:pPr>
      <w:rPr>
        <w:rFonts w:ascii="Cambria Math" w:eastAsiaTheme="minorHAnsi" w:hAnsi="Cambria Math"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E93194B"/>
    <w:multiLevelType w:val="hybridMultilevel"/>
    <w:tmpl w:val="20F6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EE3EF9"/>
    <w:multiLevelType w:val="hybridMultilevel"/>
    <w:tmpl w:val="35D45252"/>
    <w:lvl w:ilvl="0" w:tplc="D27C993A">
      <w:numFmt w:val="bullet"/>
      <w:lvlText w:val="•"/>
      <w:lvlJc w:val="left"/>
      <w:pPr>
        <w:ind w:left="1080" w:hanging="720"/>
      </w:pPr>
      <w:rPr>
        <w:rFonts w:ascii="Cambria Math" w:eastAsiaTheme="minorHAnsi"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21159E"/>
    <w:multiLevelType w:val="hybridMultilevel"/>
    <w:tmpl w:val="19D0B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274ECD"/>
    <w:multiLevelType w:val="hybridMultilevel"/>
    <w:tmpl w:val="A1442F02"/>
    <w:lvl w:ilvl="0" w:tplc="D27C993A">
      <w:numFmt w:val="bullet"/>
      <w:lvlText w:val="•"/>
      <w:lvlJc w:val="left"/>
      <w:pPr>
        <w:ind w:left="1440" w:hanging="720"/>
      </w:pPr>
      <w:rPr>
        <w:rFonts w:ascii="Cambria Math" w:eastAsiaTheme="minorHAnsi" w:hAnsi="Cambria Math"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7B87D51"/>
    <w:multiLevelType w:val="multilevel"/>
    <w:tmpl w:val="BCAC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86B5517"/>
    <w:multiLevelType w:val="hybridMultilevel"/>
    <w:tmpl w:val="89E217D8"/>
    <w:lvl w:ilvl="0" w:tplc="D27C993A">
      <w:numFmt w:val="bullet"/>
      <w:lvlText w:val="•"/>
      <w:lvlJc w:val="left"/>
      <w:pPr>
        <w:ind w:left="1440" w:hanging="720"/>
      </w:pPr>
      <w:rPr>
        <w:rFonts w:ascii="Cambria Math" w:eastAsiaTheme="minorHAnsi" w:hAnsi="Cambria Math"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9154B98"/>
    <w:multiLevelType w:val="hybridMultilevel"/>
    <w:tmpl w:val="D74C1692"/>
    <w:lvl w:ilvl="0" w:tplc="04090001">
      <w:start w:val="1"/>
      <w:numFmt w:val="bullet"/>
      <w:lvlText w:val=""/>
      <w:lvlJc w:val="left"/>
      <w:pPr>
        <w:ind w:left="720" w:hanging="360"/>
      </w:pPr>
      <w:rPr>
        <w:rFonts w:ascii="Symbol" w:hAnsi="Symbol" w:hint="default"/>
      </w:rPr>
    </w:lvl>
    <w:lvl w:ilvl="1" w:tplc="5B00970C">
      <w:numFmt w:val="bullet"/>
      <w:lvlText w:val="•"/>
      <w:lvlJc w:val="left"/>
      <w:pPr>
        <w:ind w:left="81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A036714"/>
    <w:multiLevelType w:val="hybridMultilevel"/>
    <w:tmpl w:val="680AB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3B77B2"/>
    <w:multiLevelType w:val="hybridMultilevel"/>
    <w:tmpl w:val="7610D6E8"/>
    <w:lvl w:ilvl="0" w:tplc="D27C993A">
      <w:numFmt w:val="bullet"/>
      <w:lvlText w:val="•"/>
      <w:lvlJc w:val="left"/>
      <w:pPr>
        <w:ind w:left="1080" w:hanging="720"/>
      </w:pPr>
      <w:rPr>
        <w:rFonts w:ascii="Cambria Math" w:eastAsiaTheme="minorHAnsi"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986DA5"/>
    <w:multiLevelType w:val="hybridMultilevel"/>
    <w:tmpl w:val="47CE32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7">
    <w:nsid w:val="5E2B5B2D"/>
    <w:multiLevelType w:val="hybridMultilevel"/>
    <w:tmpl w:val="13E8251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8">
    <w:nsid w:val="608A4D12"/>
    <w:multiLevelType w:val="hybridMultilevel"/>
    <w:tmpl w:val="D5828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0E61E1F"/>
    <w:multiLevelType w:val="hybridMultilevel"/>
    <w:tmpl w:val="D6180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2E958E3"/>
    <w:multiLevelType w:val="hybridMultilevel"/>
    <w:tmpl w:val="9E34DF02"/>
    <w:lvl w:ilvl="0" w:tplc="D27C993A">
      <w:numFmt w:val="bullet"/>
      <w:lvlText w:val="•"/>
      <w:lvlJc w:val="left"/>
      <w:pPr>
        <w:ind w:left="1080" w:hanging="720"/>
      </w:pPr>
      <w:rPr>
        <w:rFonts w:ascii="Cambria Math" w:eastAsiaTheme="minorHAnsi"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5634D88"/>
    <w:multiLevelType w:val="hybridMultilevel"/>
    <w:tmpl w:val="37EE21F2"/>
    <w:lvl w:ilvl="0" w:tplc="D27C993A">
      <w:numFmt w:val="bullet"/>
      <w:lvlText w:val="•"/>
      <w:lvlJc w:val="left"/>
      <w:pPr>
        <w:ind w:left="1080" w:hanging="720"/>
      </w:pPr>
      <w:rPr>
        <w:rFonts w:ascii="Cambria Math" w:eastAsiaTheme="minorHAnsi"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6D26456"/>
    <w:multiLevelType w:val="hybridMultilevel"/>
    <w:tmpl w:val="3B7A3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879493A"/>
    <w:multiLevelType w:val="hybridMultilevel"/>
    <w:tmpl w:val="099AA3B0"/>
    <w:lvl w:ilvl="0" w:tplc="1F66D996">
      <w:start w:val="1"/>
      <w:numFmt w:val="bullet"/>
      <w:pStyle w:val="ListParagraph"/>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4">
    <w:nsid w:val="6B1133BF"/>
    <w:multiLevelType w:val="hybridMultilevel"/>
    <w:tmpl w:val="D7C067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6E9A5F14"/>
    <w:multiLevelType w:val="hybridMultilevel"/>
    <w:tmpl w:val="92983BDA"/>
    <w:lvl w:ilvl="0" w:tplc="D27C993A">
      <w:numFmt w:val="bullet"/>
      <w:lvlText w:val="•"/>
      <w:lvlJc w:val="left"/>
      <w:pPr>
        <w:ind w:left="1080" w:hanging="720"/>
      </w:pPr>
      <w:rPr>
        <w:rFonts w:ascii="Cambria Math" w:eastAsiaTheme="minorHAnsi"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FF56B53"/>
    <w:multiLevelType w:val="hybridMultilevel"/>
    <w:tmpl w:val="54D4E2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79021BE1"/>
    <w:multiLevelType w:val="hybridMultilevel"/>
    <w:tmpl w:val="57C0F1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nsid w:val="7DE93549"/>
    <w:multiLevelType w:val="hybridMultilevel"/>
    <w:tmpl w:val="1098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Garamond"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Garamond"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Garamond"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9"/>
  </w:num>
  <w:num w:numId="3">
    <w:abstractNumId w:val="42"/>
  </w:num>
  <w:num w:numId="4">
    <w:abstractNumId w:val="38"/>
  </w:num>
  <w:num w:numId="5">
    <w:abstractNumId w:val="11"/>
  </w:num>
  <w:num w:numId="6">
    <w:abstractNumId w:val="3"/>
  </w:num>
  <w:num w:numId="7">
    <w:abstractNumId w:val="10"/>
  </w:num>
  <w:num w:numId="8">
    <w:abstractNumId w:val="32"/>
  </w:num>
  <w:num w:numId="9">
    <w:abstractNumId w:val="21"/>
  </w:num>
  <w:num w:numId="10">
    <w:abstractNumId w:val="30"/>
  </w:num>
  <w:num w:numId="11">
    <w:abstractNumId w:val="15"/>
  </w:num>
  <w:num w:numId="12">
    <w:abstractNumId w:val="28"/>
  </w:num>
  <w:num w:numId="13">
    <w:abstractNumId w:val="45"/>
  </w:num>
  <w:num w:numId="14">
    <w:abstractNumId w:val="41"/>
  </w:num>
  <w:num w:numId="15">
    <w:abstractNumId w:val="40"/>
  </w:num>
  <w:num w:numId="16">
    <w:abstractNumId w:val="26"/>
  </w:num>
  <w:num w:numId="17">
    <w:abstractNumId w:val="13"/>
  </w:num>
  <w:num w:numId="18">
    <w:abstractNumId w:val="12"/>
  </w:num>
  <w:num w:numId="19">
    <w:abstractNumId w:val="35"/>
  </w:num>
  <w:num w:numId="20">
    <w:abstractNumId w:val="23"/>
  </w:num>
  <w:num w:numId="21">
    <w:abstractNumId w:val="7"/>
  </w:num>
  <w:num w:numId="22">
    <w:abstractNumId w:val="24"/>
  </w:num>
  <w:num w:numId="23">
    <w:abstractNumId w:val="29"/>
  </w:num>
  <w:num w:numId="24">
    <w:abstractNumId w:val="39"/>
  </w:num>
  <w:num w:numId="25">
    <w:abstractNumId w:val="31"/>
  </w:num>
  <w:num w:numId="26">
    <w:abstractNumId w:val="8"/>
  </w:num>
  <w:num w:numId="27">
    <w:abstractNumId w:val="47"/>
  </w:num>
  <w:num w:numId="28">
    <w:abstractNumId w:val="36"/>
  </w:num>
  <w:num w:numId="29">
    <w:abstractNumId w:val="48"/>
  </w:num>
  <w:num w:numId="30">
    <w:abstractNumId w:val="22"/>
  </w:num>
  <w:num w:numId="31">
    <w:abstractNumId w:val="44"/>
  </w:num>
  <w:num w:numId="32">
    <w:abstractNumId w:val="37"/>
  </w:num>
  <w:num w:numId="33">
    <w:abstractNumId w:val="18"/>
  </w:num>
  <w:num w:numId="34">
    <w:abstractNumId w:val="16"/>
  </w:num>
  <w:num w:numId="35">
    <w:abstractNumId w:val="4"/>
  </w:num>
  <w:num w:numId="36">
    <w:abstractNumId w:val="19"/>
  </w:num>
  <w:num w:numId="37">
    <w:abstractNumId w:val="33"/>
  </w:num>
  <w:num w:numId="38">
    <w:abstractNumId w:val="14"/>
  </w:num>
  <w:num w:numId="39">
    <w:abstractNumId w:val="17"/>
  </w:num>
  <w:num w:numId="40">
    <w:abstractNumId w:val="6"/>
  </w:num>
  <w:num w:numId="41">
    <w:abstractNumId w:val="25"/>
  </w:num>
  <w:num w:numId="42">
    <w:abstractNumId w:val="5"/>
  </w:num>
  <w:num w:numId="43">
    <w:abstractNumId w:val="2"/>
  </w:num>
  <w:num w:numId="44">
    <w:abstractNumId w:val="1"/>
  </w:num>
  <w:num w:numId="45">
    <w:abstractNumId w:val="46"/>
  </w:num>
  <w:num w:numId="46">
    <w:abstractNumId w:val="20"/>
  </w:num>
  <w:num w:numId="47">
    <w:abstractNumId w:val="27"/>
  </w:num>
  <w:num w:numId="48">
    <w:abstractNumId w:val="34"/>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400"/>
    <w:rsid w:val="00001763"/>
    <w:rsid w:val="00001BA0"/>
    <w:rsid w:val="00006407"/>
    <w:rsid w:val="000169E9"/>
    <w:rsid w:val="00016C5D"/>
    <w:rsid w:val="0002438E"/>
    <w:rsid w:val="000341BC"/>
    <w:rsid w:val="00057C57"/>
    <w:rsid w:val="00066DB2"/>
    <w:rsid w:val="00070FCE"/>
    <w:rsid w:val="0008256A"/>
    <w:rsid w:val="00083283"/>
    <w:rsid w:val="0008634D"/>
    <w:rsid w:val="0009024C"/>
    <w:rsid w:val="000A11B8"/>
    <w:rsid w:val="000A5FE8"/>
    <w:rsid w:val="000B7253"/>
    <w:rsid w:val="000B7343"/>
    <w:rsid w:val="000C6BA1"/>
    <w:rsid w:val="000C78FC"/>
    <w:rsid w:val="000D0200"/>
    <w:rsid w:val="000D791C"/>
    <w:rsid w:val="00101070"/>
    <w:rsid w:val="00110163"/>
    <w:rsid w:val="00112745"/>
    <w:rsid w:val="001151B0"/>
    <w:rsid w:val="00124087"/>
    <w:rsid w:val="00132D61"/>
    <w:rsid w:val="00137717"/>
    <w:rsid w:val="0014074E"/>
    <w:rsid w:val="001430A9"/>
    <w:rsid w:val="0015612A"/>
    <w:rsid w:val="00162C20"/>
    <w:rsid w:val="00163859"/>
    <w:rsid w:val="00163B07"/>
    <w:rsid w:val="001669F1"/>
    <w:rsid w:val="00171BDB"/>
    <w:rsid w:val="00174B4D"/>
    <w:rsid w:val="00175529"/>
    <w:rsid w:val="0018722C"/>
    <w:rsid w:val="00187FF0"/>
    <w:rsid w:val="00193934"/>
    <w:rsid w:val="0019507F"/>
    <w:rsid w:val="001979D4"/>
    <w:rsid w:val="001A3A2F"/>
    <w:rsid w:val="001A4BDB"/>
    <w:rsid w:val="001C3E78"/>
    <w:rsid w:val="001D41BA"/>
    <w:rsid w:val="001E47AC"/>
    <w:rsid w:val="001E4C8A"/>
    <w:rsid w:val="001E5718"/>
    <w:rsid w:val="001E58BA"/>
    <w:rsid w:val="001E6362"/>
    <w:rsid w:val="001F00BA"/>
    <w:rsid w:val="001F4F5C"/>
    <w:rsid w:val="00204BE9"/>
    <w:rsid w:val="00211D29"/>
    <w:rsid w:val="00217D59"/>
    <w:rsid w:val="002220D9"/>
    <w:rsid w:val="0023527A"/>
    <w:rsid w:val="00236CFF"/>
    <w:rsid w:val="00237BD2"/>
    <w:rsid w:val="00242CA7"/>
    <w:rsid w:val="00243C3E"/>
    <w:rsid w:val="00244C31"/>
    <w:rsid w:val="00251F0F"/>
    <w:rsid w:val="00252E53"/>
    <w:rsid w:val="00254B36"/>
    <w:rsid w:val="002736E0"/>
    <w:rsid w:val="002859E0"/>
    <w:rsid w:val="002A2CE9"/>
    <w:rsid w:val="002A5017"/>
    <w:rsid w:val="002B041C"/>
    <w:rsid w:val="002B15A0"/>
    <w:rsid w:val="002B3D45"/>
    <w:rsid w:val="002D753A"/>
    <w:rsid w:val="002E63D1"/>
    <w:rsid w:val="0031083A"/>
    <w:rsid w:val="00313B68"/>
    <w:rsid w:val="0032199E"/>
    <w:rsid w:val="00323DD0"/>
    <w:rsid w:val="00326CD4"/>
    <w:rsid w:val="00332175"/>
    <w:rsid w:val="003459A6"/>
    <w:rsid w:val="00350DFF"/>
    <w:rsid w:val="0035316C"/>
    <w:rsid w:val="003612E4"/>
    <w:rsid w:val="0037342F"/>
    <w:rsid w:val="00373D8A"/>
    <w:rsid w:val="0037758F"/>
    <w:rsid w:val="0038282B"/>
    <w:rsid w:val="00386DAE"/>
    <w:rsid w:val="00387193"/>
    <w:rsid w:val="003A4481"/>
    <w:rsid w:val="003A4537"/>
    <w:rsid w:val="003B4E9E"/>
    <w:rsid w:val="003C438F"/>
    <w:rsid w:val="003F3379"/>
    <w:rsid w:val="003F401B"/>
    <w:rsid w:val="003F5CF8"/>
    <w:rsid w:val="0040109A"/>
    <w:rsid w:val="0041193F"/>
    <w:rsid w:val="00415D88"/>
    <w:rsid w:val="00416142"/>
    <w:rsid w:val="00422552"/>
    <w:rsid w:val="004227F5"/>
    <w:rsid w:val="004252E2"/>
    <w:rsid w:val="00446109"/>
    <w:rsid w:val="00446400"/>
    <w:rsid w:val="00447C28"/>
    <w:rsid w:val="00453F16"/>
    <w:rsid w:val="00462D19"/>
    <w:rsid w:val="004637D4"/>
    <w:rsid w:val="0049281A"/>
    <w:rsid w:val="004A2E2C"/>
    <w:rsid w:val="004A3306"/>
    <w:rsid w:val="004B269F"/>
    <w:rsid w:val="004D43D1"/>
    <w:rsid w:val="004E0682"/>
    <w:rsid w:val="004E7813"/>
    <w:rsid w:val="004F6A1E"/>
    <w:rsid w:val="00500D14"/>
    <w:rsid w:val="0050285B"/>
    <w:rsid w:val="005128D1"/>
    <w:rsid w:val="00514DF1"/>
    <w:rsid w:val="00516CAF"/>
    <w:rsid w:val="0051741E"/>
    <w:rsid w:val="005242D6"/>
    <w:rsid w:val="00531FA0"/>
    <w:rsid w:val="005330BD"/>
    <w:rsid w:val="0053434D"/>
    <w:rsid w:val="0053577A"/>
    <w:rsid w:val="00537311"/>
    <w:rsid w:val="00541D6D"/>
    <w:rsid w:val="00550780"/>
    <w:rsid w:val="00562ADE"/>
    <w:rsid w:val="00564995"/>
    <w:rsid w:val="00566619"/>
    <w:rsid w:val="0056666A"/>
    <w:rsid w:val="005673AD"/>
    <w:rsid w:val="0056750B"/>
    <w:rsid w:val="005726B3"/>
    <w:rsid w:val="0057364D"/>
    <w:rsid w:val="00581E10"/>
    <w:rsid w:val="0058708D"/>
    <w:rsid w:val="005939EE"/>
    <w:rsid w:val="00593E40"/>
    <w:rsid w:val="005958B5"/>
    <w:rsid w:val="005A2417"/>
    <w:rsid w:val="005B615A"/>
    <w:rsid w:val="005B6E90"/>
    <w:rsid w:val="005B7818"/>
    <w:rsid w:val="005E3B29"/>
    <w:rsid w:val="005E6021"/>
    <w:rsid w:val="00605F3B"/>
    <w:rsid w:val="0060678D"/>
    <w:rsid w:val="00607712"/>
    <w:rsid w:val="00615234"/>
    <w:rsid w:val="00616D66"/>
    <w:rsid w:val="00624615"/>
    <w:rsid w:val="006246C2"/>
    <w:rsid w:val="0063609B"/>
    <w:rsid w:val="006418C4"/>
    <w:rsid w:val="006503ED"/>
    <w:rsid w:val="006516AD"/>
    <w:rsid w:val="006542AC"/>
    <w:rsid w:val="006607F1"/>
    <w:rsid w:val="00690F7A"/>
    <w:rsid w:val="00691036"/>
    <w:rsid w:val="00695A0C"/>
    <w:rsid w:val="00696EA4"/>
    <w:rsid w:val="006A6A28"/>
    <w:rsid w:val="006B1DDE"/>
    <w:rsid w:val="006C6637"/>
    <w:rsid w:val="006C744E"/>
    <w:rsid w:val="006D4048"/>
    <w:rsid w:val="006D7465"/>
    <w:rsid w:val="006F26B8"/>
    <w:rsid w:val="00700044"/>
    <w:rsid w:val="0070287C"/>
    <w:rsid w:val="007205D1"/>
    <w:rsid w:val="007307F6"/>
    <w:rsid w:val="00731F14"/>
    <w:rsid w:val="007463AC"/>
    <w:rsid w:val="00753FCB"/>
    <w:rsid w:val="007547C8"/>
    <w:rsid w:val="00760192"/>
    <w:rsid w:val="0076586F"/>
    <w:rsid w:val="007708C7"/>
    <w:rsid w:val="00775499"/>
    <w:rsid w:val="00783405"/>
    <w:rsid w:val="00786BA2"/>
    <w:rsid w:val="00795575"/>
    <w:rsid w:val="007958D4"/>
    <w:rsid w:val="007A0D33"/>
    <w:rsid w:val="007A7EE9"/>
    <w:rsid w:val="007A7FE6"/>
    <w:rsid w:val="007B4A4A"/>
    <w:rsid w:val="007B4BA5"/>
    <w:rsid w:val="007B5C82"/>
    <w:rsid w:val="007B6E3F"/>
    <w:rsid w:val="007C28D8"/>
    <w:rsid w:val="007C6257"/>
    <w:rsid w:val="007C632B"/>
    <w:rsid w:val="007C7AAF"/>
    <w:rsid w:val="007E52F0"/>
    <w:rsid w:val="007F5406"/>
    <w:rsid w:val="00804DBB"/>
    <w:rsid w:val="00812644"/>
    <w:rsid w:val="00827221"/>
    <w:rsid w:val="00832CC4"/>
    <w:rsid w:val="008545C9"/>
    <w:rsid w:val="0086058A"/>
    <w:rsid w:val="00881F25"/>
    <w:rsid w:val="0088215F"/>
    <w:rsid w:val="00883872"/>
    <w:rsid w:val="008A47EE"/>
    <w:rsid w:val="008A4DE1"/>
    <w:rsid w:val="008A6998"/>
    <w:rsid w:val="008B40D4"/>
    <w:rsid w:val="008B5C4B"/>
    <w:rsid w:val="008B7CA3"/>
    <w:rsid w:val="008C65A5"/>
    <w:rsid w:val="008C6E90"/>
    <w:rsid w:val="008E1F2D"/>
    <w:rsid w:val="008E2447"/>
    <w:rsid w:val="008E3054"/>
    <w:rsid w:val="008E59E6"/>
    <w:rsid w:val="008E5FEF"/>
    <w:rsid w:val="008F03E8"/>
    <w:rsid w:val="008F12CA"/>
    <w:rsid w:val="009007A2"/>
    <w:rsid w:val="00906BAC"/>
    <w:rsid w:val="0090765A"/>
    <w:rsid w:val="00917933"/>
    <w:rsid w:val="00925C8D"/>
    <w:rsid w:val="0092768F"/>
    <w:rsid w:val="00933BBE"/>
    <w:rsid w:val="00936648"/>
    <w:rsid w:val="00944A46"/>
    <w:rsid w:val="00945FA7"/>
    <w:rsid w:val="00954833"/>
    <w:rsid w:val="00971B48"/>
    <w:rsid w:val="00977367"/>
    <w:rsid w:val="0099370D"/>
    <w:rsid w:val="009A126C"/>
    <w:rsid w:val="009B01D8"/>
    <w:rsid w:val="009B7A71"/>
    <w:rsid w:val="009C052C"/>
    <w:rsid w:val="009D5E24"/>
    <w:rsid w:val="009E1E65"/>
    <w:rsid w:val="009E23F2"/>
    <w:rsid w:val="009F6F78"/>
    <w:rsid w:val="00A056B5"/>
    <w:rsid w:val="00A12885"/>
    <w:rsid w:val="00A147C9"/>
    <w:rsid w:val="00A1592B"/>
    <w:rsid w:val="00A16CF4"/>
    <w:rsid w:val="00A25B90"/>
    <w:rsid w:val="00A320F9"/>
    <w:rsid w:val="00A36D67"/>
    <w:rsid w:val="00A3773F"/>
    <w:rsid w:val="00A37CB6"/>
    <w:rsid w:val="00A41482"/>
    <w:rsid w:val="00A42667"/>
    <w:rsid w:val="00A45525"/>
    <w:rsid w:val="00A458D7"/>
    <w:rsid w:val="00A54A10"/>
    <w:rsid w:val="00A54A7B"/>
    <w:rsid w:val="00A56C5F"/>
    <w:rsid w:val="00A60964"/>
    <w:rsid w:val="00A63392"/>
    <w:rsid w:val="00A9108C"/>
    <w:rsid w:val="00A92B11"/>
    <w:rsid w:val="00AB3401"/>
    <w:rsid w:val="00AB5D7E"/>
    <w:rsid w:val="00AD00F7"/>
    <w:rsid w:val="00AD2AB0"/>
    <w:rsid w:val="00AD6583"/>
    <w:rsid w:val="00AE0B39"/>
    <w:rsid w:val="00AE25D4"/>
    <w:rsid w:val="00AE3887"/>
    <w:rsid w:val="00AF3C18"/>
    <w:rsid w:val="00AF500B"/>
    <w:rsid w:val="00AF5883"/>
    <w:rsid w:val="00AF6A90"/>
    <w:rsid w:val="00B04133"/>
    <w:rsid w:val="00B061D1"/>
    <w:rsid w:val="00B13DFE"/>
    <w:rsid w:val="00B164DD"/>
    <w:rsid w:val="00B22634"/>
    <w:rsid w:val="00B24C4E"/>
    <w:rsid w:val="00B24EE0"/>
    <w:rsid w:val="00B34831"/>
    <w:rsid w:val="00B47B8D"/>
    <w:rsid w:val="00B615C6"/>
    <w:rsid w:val="00B65F63"/>
    <w:rsid w:val="00B75C1C"/>
    <w:rsid w:val="00B800F8"/>
    <w:rsid w:val="00B85CDB"/>
    <w:rsid w:val="00B910AF"/>
    <w:rsid w:val="00B948D0"/>
    <w:rsid w:val="00B95F0B"/>
    <w:rsid w:val="00BA07C5"/>
    <w:rsid w:val="00BC5F65"/>
    <w:rsid w:val="00BF2133"/>
    <w:rsid w:val="00C020F5"/>
    <w:rsid w:val="00C06D53"/>
    <w:rsid w:val="00C11B88"/>
    <w:rsid w:val="00C15435"/>
    <w:rsid w:val="00C2108F"/>
    <w:rsid w:val="00C257BF"/>
    <w:rsid w:val="00C33A9A"/>
    <w:rsid w:val="00C35312"/>
    <w:rsid w:val="00C406BD"/>
    <w:rsid w:val="00C470BB"/>
    <w:rsid w:val="00C52DC7"/>
    <w:rsid w:val="00C607B3"/>
    <w:rsid w:val="00C70A43"/>
    <w:rsid w:val="00C717AF"/>
    <w:rsid w:val="00C85FFA"/>
    <w:rsid w:val="00C911CD"/>
    <w:rsid w:val="00C91CF6"/>
    <w:rsid w:val="00C929D4"/>
    <w:rsid w:val="00CA7CAF"/>
    <w:rsid w:val="00CB720A"/>
    <w:rsid w:val="00CC0070"/>
    <w:rsid w:val="00CC2A16"/>
    <w:rsid w:val="00CC3DED"/>
    <w:rsid w:val="00CD195C"/>
    <w:rsid w:val="00CD5A9D"/>
    <w:rsid w:val="00CE7C27"/>
    <w:rsid w:val="00CE7F09"/>
    <w:rsid w:val="00CF5B4B"/>
    <w:rsid w:val="00D004C1"/>
    <w:rsid w:val="00D0131B"/>
    <w:rsid w:val="00D03C58"/>
    <w:rsid w:val="00D05947"/>
    <w:rsid w:val="00D217CC"/>
    <w:rsid w:val="00D22CD6"/>
    <w:rsid w:val="00D27779"/>
    <w:rsid w:val="00D3124B"/>
    <w:rsid w:val="00D34A15"/>
    <w:rsid w:val="00D47E4F"/>
    <w:rsid w:val="00D50171"/>
    <w:rsid w:val="00D5408F"/>
    <w:rsid w:val="00D55141"/>
    <w:rsid w:val="00D627E4"/>
    <w:rsid w:val="00D62B74"/>
    <w:rsid w:val="00D7702A"/>
    <w:rsid w:val="00D8172B"/>
    <w:rsid w:val="00D868CD"/>
    <w:rsid w:val="00D90795"/>
    <w:rsid w:val="00D94B69"/>
    <w:rsid w:val="00DA1996"/>
    <w:rsid w:val="00DB6DBB"/>
    <w:rsid w:val="00DD49B4"/>
    <w:rsid w:val="00DE4409"/>
    <w:rsid w:val="00DE7EE3"/>
    <w:rsid w:val="00DF3247"/>
    <w:rsid w:val="00DF7343"/>
    <w:rsid w:val="00E05595"/>
    <w:rsid w:val="00E103D9"/>
    <w:rsid w:val="00E137FB"/>
    <w:rsid w:val="00E20474"/>
    <w:rsid w:val="00E26976"/>
    <w:rsid w:val="00E3555C"/>
    <w:rsid w:val="00E36FD1"/>
    <w:rsid w:val="00E405EB"/>
    <w:rsid w:val="00E455A5"/>
    <w:rsid w:val="00E47239"/>
    <w:rsid w:val="00E50A31"/>
    <w:rsid w:val="00E50E8B"/>
    <w:rsid w:val="00E55A28"/>
    <w:rsid w:val="00E6099B"/>
    <w:rsid w:val="00E73116"/>
    <w:rsid w:val="00E74782"/>
    <w:rsid w:val="00E9568E"/>
    <w:rsid w:val="00E95E21"/>
    <w:rsid w:val="00EA5090"/>
    <w:rsid w:val="00EB0766"/>
    <w:rsid w:val="00EB61C7"/>
    <w:rsid w:val="00EB6E4D"/>
    <w:rsid w:val="00EB7436"/>
    <w:rsid w:val="00EC1D4F"/>
    <w:rsid w:val="00EC23A7"/>
    <w:rsid w:val="00EC6F5C"/>
    <w:rsid w:val="00ED0F35"/>
    <w:rsid w:val="00F0290B"/>
    <w:rsid w:val="00F122C1"/>
    <w:rsid w:val="00F1787F"/>
    <w:rsid w:val="00F37DF6"/>
    <w:rsid w:val="00F41741"/>
    <w:rsid w:val="00F632C8"/>
    <w:rsid w:val="00F7440B"/>
    <w:rsid w:val="00F83426"/>
    <w:rsid w:val="00F91CB0"/>
    <w:rsid w:val="00F95249"/>
    <w:rsid w:val="00F97822"/>
    <w:rsid w:val="00F97BBE"/>
    <w:rsid w:val="00FA7051"/>
    <w:rsid w:val="00FA79FB"/>
    <w:rsid w:val="00FC11DB"/>
    <w:rsid w:val="00FC1BAE"/>
    <w:rsid w:val="00FC3D1F"/>
    <w:rsid w:val="00FD39D6"/>
    <w:rsid w:val="00FE35FF"/>
    <w:rsid w:val="00FE3D23"/>
    <w:rsid w:val="00FF010E"/>
    <w:rsid w:val="00FF2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4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446400"/>
    <w:pPr>
      <w:numPr>
        <w:numId w:val="1"/>
      </w:numPr>
      <w:tabs>
        <w:tab w:val="left" w:pos="360"/>
      </w:tabs>
      <w:spacing w:after="0" w:line="240" w:lineRule="auto"/>
      <w:ind w:left="630"/>
      <w:contextualSpacing/>
      <w:jc w:val="both"/>
    </w:pPr>
    <w:rPr>
      <w:color w:val="000000" w:themeColor="text1"/>
    </w:rPr>
  </w:style>
  <w:style w:type="character" w:customStyle="1" w:styleId="ListParagraphChar">
    <w:name w:val="List Paragraph Char"/>
    <w:link w:val="ListParagraph"/>
    <w:uiPriority w:val="1"/>
    <w:rsid w:val="00446400"/>
    <w:rPr>
      <w:color w:val="000000" w:themeColor="text1"/>
    </w:rPr>
  </w:style>
  <w:style w:type="paragraph" w:styleId="HTMLPreformatted">
    <w:name w:val="HTML Preformatted"/>
    <w:basedOn w:val="Normal"/>
    <w:link w:val="HTMLPreformattedChar"/>
    <w:uiPriority w:val="99"/>
    <w:unhideWhenUsed/>
    <w:rsid w:val="004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6400"/>
    <w:rPr>
      <w:rFonts w:ascii="Courier New" w:eastAsia="Times New Roman" w:hAnsi="Courier New" w:cs="Courier New"/>
      <w:sz w:val="20"/>
      <w:szCs w:val="20"/>
    </w:rPr>
  </w:style>
  <w:style w:type="paragraph" w:styleId="Header">
    <w:name w:val="header"/>
    <w:basedOn w:val="Normal"/>
    <w:link w:val="HeaderChar"/>
    <w:uiPriority w:val="99"/>
    <w:unhideWhenUsed/>
    <w:rsid w:val="00447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7C28"/>
  </w:style>
  <w:style w:type="paragraph" w:styleId="Footer">
    <w:name w:val="footer"/>
    <w:basedOn w:val="Normal"/>
    <w:link w:val="FooterChar"/>
    <w:uiPriority w:val="99"/>
    <w:unhideWhenUsed/>
    <w:rsid w:val="00447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C28"/>
  </w:style>
  <w:style w:type="table" w:styleId="TableGrid">
    <w:name w:val="Table Grid"/>
    <w:basedOn w:val="TableNormal"/>
    <w:uiPriority w:val="59"/>
    <w:rsid w:val="00447C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242CA7"/>
    <w:pPr>
      <w:spacing w:after="0" w:line="240" w:lineRule="auto"/>
    </w:pPr>
    <w:rPr>
      <w:rFonts w:ascii="Calibri" w:eastAsia="Times New Roman" w:hAnsi="Calibri" w:cs="Times New Roman"/>
    </w:rPr>
  </w:style>
  <w:style w:type="character" w:styleId="Strong">
    <w:name w:val="Strong"/>
    <w:basedOn w:val="DefaultParagraphFont"/>
    <w:uiPriority w:val="22"/>
    <w:qFormat/>
    <w:rsid w:val="00514DF1"/>
    <w:rPr>
      <w:b/>
      <w:bCs/>
    </w:rPr>
  </w:style>
  <w:style w:type="character" w:customStyle="1" w:styleId="apple-style-span">
    <w:name w:val="apple-style-span"/>
    <w:basedOn w:val="DefaultParagraphFont"/>
    <w:rsid w:val="00446109"/>
  </w:style>
  <w:style w:type="character" w:customStyle="1" w:styleId="apple-converted-space">
    <w:name w:val="apple-converted-space"/>
    <w:basedOn w:val="DefaultParagraphFont"/>
    <w:rsid w:val="00B85CDB"/>
  </w:style>
  <w:style w:type="character" w:customStyle="1" w:styleId="hl">
    <w:name w:val="hl"/>
    <w:basedOn w:val="DefaultParagraphFont"/>
    <w:rsid w:val="00B85CDB"/>
  </w:style>
  <w:style w:type="character" w:styleId="Hyperlink">
    <w:name w:val="Hyperlink"/>
    <w:basedOn w:val="DefaultParagraphFont"/>
    <w:uiPriority w:val="99"/>
    <w:unhideWhenUsed/>
    <w:rsid w:val="001F4F5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4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446400"/>
    <w:pPr>
      <w:numPr>
        <w:numId w:val="1"/>
      </w:numPr>
      <w:tabs>
        <w:tab w:val="left" w:pos="360"/>
      </w:tabs>
      <w:spacing w:after="0" w:line="240" w:lineRule="auto"/>
      <w:ind w:left="630"/>
      <w:contextualSpacing/>
      <w:jc w:val="both"/>
    </w:pPr>
    <w:rPr>
      <w:color w:val="000000" w:themeColor="text1"/>
    </w:rPr>
  </w:style>
  <w:style w:type="character" w:customStyle="1" w:styleId="ListParagraphChar">
    <w:name w:val="List Paragraph Char"/>
    <w:link w:val="ListParagraph"/>
    <w:uiPriority w:val="1"/>
    <w:rsid w:val="00446400"/>
    <w:rPr>
      <w:color w:val="000000" w:themeColor="text1"/>
    </w:rPr>
  </w:style>
  <w:style w:type="paragraph" w:styleId="HTMLPreformatted">
    <w:name w:val="HTML Preformatted"/>
    <w:basedOn w:val="Normal"/>
    <w:link w:val="HTMLPreformattedChar"/>
    <w:uiPriority w:val="99"/>
    <w:unhideWhenUsed/>
    <w:rsid w:val="00446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6400"/>
    <w:rPr>
      <w:rFonts w:ascii="Courier New" w:eastAsia="Times New Roman" w:hAnsi="Courier New" w:cs="Courier New"/>
      <w:sz w:val="20"/>
      <w:szCs w:val="20"/>
    </w:rPr>
  </w:style>
  <w:style w:type="paragraph" w:styleId="Header">
    <w:name w:val="header"/>
    <w:basedOn w:val="Normal"/>
    <w:link w:val="HeaderChar"/>
    <w:uiPriority w:val="99"/>
    <w:unhideWhenUsed/>
    <w:rsid w:val="00447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7C28"/>
  </w:style>
  <w:style w:type="paragraph" w:styleId="Footer">
    <w:name w:val="footer"/>
    <w:basedOn w:val="Normal"/>
    <w:link w:val="FooterChar"/>
    <w:uiPriority w:val="99"/>
    <w:unhideWhenUsed/>
    <w:rsid w:val="00447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C28"/>
  </w:style>
  <w:style w:type="table" w:styleId="TableGrid">
    <w:name w:val="Table Grid"/>
    <w:basedOn w:val="TableNormal"/>
    <w:uiPriority w:val="59"/>
    <w:rsid w:val="00447C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242CA7"/>
    <w:pPr>
      <w:spacing w:after="0" w:line="240" w:lineRule="auto"/>
    </w:pPr>
    <w:rPr>
      <w:rFonts w:ascii="Calibri" w:eastAsia="Times New Roman" w:hAnsi="Calibri" w:cs="Times New Roman"/>
    </w:rPr>
  </w:style>
  <w:style w:type="character" w:styleId="Strong">
    <w:name w:val="Strong"/>
    <w:basedOn w:val="DefaultParagraphFont"/>
    <w:uiPriority w:val="22"/>
    <w:qFormat/>
    <w:rsid w:val="00514DF1"/>
    <w:rPr>
      <w:b/>
      <w:bCs/>
    </w:rPr>
  </w:style>
  <w:style w:type="character" w:customStyle="1" w:styleId="apple-style-span">
    <w:name w:val="apple-style-span"/>
    <w:basedOn w:val="DefaultParagraphFont"/>
    <w:rsid w:val="00446109"/>
  </w:style>
  <w:style w:type="character" w:customStyle="1" w:styleId="apple-converted-space">
    <w:name w:val="apple-converted-space"/>
    <w:basedOn w:val="DefaultParagraphFont"/>
    <w:rsid w:val="00B85CDB"/>
  </w:style>
  <w:style w:type="character" w:customStyle="1" w:styleId="hl">
    <w:name w:val="hl"/>
    <w:basedOn w:val="DefaultParagraphFont"/>
    <w:rsid w:val="00B85CDB"/>
  </w:style>
  <w:style w:type="character" w:styleId="Hyperlink">
    <w:name w:val="Hyperlink"/>
    <w:basedOn w:val="DefaultParagraphFont"/>
    <w:uiPriority w:val="99"/>
    <w:unhideWhenUsed/>
    <w:rsid w:val="001F4F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35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jasti.sauharik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C46AC8-1646-4C8C-8A15-F68957A0B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3677</Words>
  <Characters>20960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2017-05-09T18:54:00Z</dcterms:created>
  <dcterms:modified xsi:type="dcterms:W3CDTF">2017-05-09T18:54:00Z</dcterms:modified>
</cp:coreProperties>
</file>