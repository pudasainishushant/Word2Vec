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0AFEE" w14:textId="77777777" w:rsidR="00663DA7" w:rsidRPr="005E19AD" w:rsidRDefault="00663DA7">
      <w:pPr>
        <w:spacing w:before="7" w:line="140" w:lineRule="exact"/>
        <w:rPr>
          <w:rFonts w:asciiTheme="minorHAnsi" w:hAnsiTheme="minorHAnsi" w:cstheme="minorHAnsi"/>
          <w:sz w:val="24"/>
          <w:szCs w:val="24"/>
        </w:rPr>
      </w:pPr>
      <w:bookmarkStart w:id="0" w:name="_GoBack"/>
    </w:p>
    <w:p w14:paraId="2E9A35B9" w14:textId="77777777" w:rsidR="00663DA7" w:rsidRPr="005E19AD" w:rsidRDefault="00941959" w:rsidP="00FE11BE">
      <w:pPr>
        <w:spacing w:line="20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20900CA7">
          <v:group id="_x0000_s1026" style="position:absolute;margin-left:41.75pt;margin-top:.9pt;width:528.6pt;height:0;z-index:-251658240;mso-position-horizontal-relative:page" coordorigin="835,797" coordsize="10572,0">
            <v:shape id="_x0000_s1027" style="position:absolute;left:835;top:797;width:10572;height:0" coordorigin="835,797" coordsize="10572,0" path="m835,797r10572,e" filled="f" strokeweight="2.26pt">
              <v:path arrowok="t"/>
            </v:shape>
            <w10:wrap anchorx="page"/>
          </v:group>
        </w:pict>
      </w:r>
    </w:p>
    <w:p w14:paraId="2FE74571" w14:textId="4CD08AC2" w:rsidR="00CA24FB" w:rsidRDefault="0074180A" w:rsidP="00CA24FB">
      <w:pPr>
        <w:spacing w:before="2"/>
        <w:rPr>
          <w:rFonts w:asciiTheme="minorHAnsi" w:eastAsia="Calibri" w:hAnsiTheme="minorHAnsi" w:cstheme="minorHAnsi"/>
          <w:b/>
          <w:sz w:val="32"/>
          <w:szCs w:val="32"/>
        </w:rPr>
      </w:pPr>
      <w:r w:rsidRPr="00C42B20">
        <w:rPr>
          <w:rFonts w:asciiTheme="minorHAnsi" w:eastAsia="Calibri" w:hAnsiTheme="minorHAnsi" w:cstheme="minorHAnsi"/>
          <w:b/>
          <w:sz w:val="44"/>
          <w:szCs w:val="32"/>
        </w:rPr>
        <w:t>S</w:t>
      </w:r>
      <w:r w:rsidRPr="005E19AD">
        <w:rPr>
          <w:rFonts w:asciiTheme="minorHAnsi" w:eastAsia="Calibri" w:hAnsiTheme="minorHAnsi" w:cstheme="minorHAnsi"/>
          <w:b/>
          <w:sz w:val="32"/>
          <w:szCs w:val="32"/>
        </w:rPr>
        <w:t xml:space="preserve">ARANYA </w:t>
      </w:r>
      <w:r w:rsidRPr="00C42B20">
        <w:rPr>
          <w:rFonts w:asciiTheme="minorHAnsi" w:eastAsia="Calibri" w:hAnsiTheme="minorHAnsi" w:cstheme="minorHAnsi"/>
          <w:b/>
          <w:sz w:val="44"/>
          <w:szCs w:val="32"/>
        </w:rPr>
        <w:t>B</w:t>
      </w:r>
      <w:r>
        <w:rPr>
          <w:rFonts w:asciiTheme="minorHAnsi" w:eastAsia="Calibri" w:hAnsiTheme="minorHAnsi" w:cstheme="minorHAnsi"/>
          <w:b/>
          <w:sz w:val="32"/>
          <w:szCs w:val="32"/>
        </w:rPr>
        <w:t>ALAJI</w:t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 xml:space="preserve"> </w:t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b/>
          <w:sz w:val="32"/>
          <w:szCs w:val="32"/>
        </w:rPr>
        <w:tab/>
      </w:r>
      <w:r w:rsidR="00CA24FB">
        <w:rPr>
          <w:rFonts w:asciiTheme="minorHAnsi" w:eastAsia="Calibri" w:hAnsiTheme="minorHAnsi" w:cstheme="minorHAnsi"/>
          <w:sz w:val="24"/>
          <w:szCs w:val="24"/>
        </w:rPr>
        <w:br/>
      </w:r>
      <w:r w:rsidR="00CA24FB" w:rsidRPr="00CA24FB">
        <w:rPr>
          <w:rFonts w:asciiTheme="minorHAnsi" w:eastAsia="Calibri" w:hAnsiTheme="minorHAnsi" w:cstheme="minorHAnsi"/>
          <w:sz w:val="24"/>
          <w:szCs w:val="24"/>
        </w:rPr>
        <w:t>Malden MA 02148</w:t>
      </w:r>
    </w:p>
    <w:p w14:paraId="1B5232C6" w14:textId="139C400E" w:rsidR="00CA24FB" w:rsidRPr="00CA24FB" w:rsidRDefault="00CA24FB" w:rsidP="00CA24FB">
      <w:pPr>
        <w:spacing w:before="2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Phone no.:</w:t>
      </w:r>
      <w:r w:rsidRPr="005E19AD">
        <w:rPr>
          <w:rFonts w:asciiTheme="minorHAnsi" w:eastAsia="Calibri" w:hAnsiTheme="minorHAnsi" w:cstheme="minorHAnsi"/>
          <w:sz w:val="24"/>
          <w:szCs w:val="24"/>
        </w:rPr>
        <w:t xml:space="preserve"> +</w:t>
      </w:r>
      <w:r w:rsidR="0074180A" w:rsidRPr="005E19AD">
        <w:rPr>
          <w:rFonts w:asciiTheme="minorHAnsi" w:eastAsia="Calibri" w:hAnsiTheme="minorHAnsi" w:cstheme="minorHAnsi"/>
          <w:sz w:val="24"/>
          <w:szCs w:val="24"/>
        </w:rPr>
        <w:t>1 (781)-535-8045</w:t>
      </w:r>
    </w:p>
    <w:p w14:paraId="3F35A30C" w14:textId="2FB8CD48" w:rsidR="00CA24FB" w:rsidRPr="00CA24FB" w:rsidRDefault="00941959" w:rsidP="00CA24FB">
      <w:pPr>
        <w:pStyle w:val="ListParagraph"/>
        <w:numPr>
          <w:ilvl w:val="0"/>
          <w:numId w:val="11"/>
        </w:numPr>
        <w:spacing w:before="2"/>
        <w:rPr>
          <w:rStyle w:val="Hyperlink"/>
          <w:rFonts w:asciiTheme="minorHAnsi" w:eastAsia="Calibri" w:hAnsiTheme="minorHAnsi" w:cstheme="minorHAnsi"/>
          <w:sz w:val="24"/>
          <w:szCs w:val="24"/>
        </w:rPr>
      </w:pPr>
      <w:hyperlink r:id="rId7" w:history="1">
        <w:r w:rsidR="00CA24FB" w:rsidRPr="00F40724">
          <w:rPr>
            <w:rStyle w:val="Hyperlink"/>
            <w:rFonts w:asciiTheme="minorHAnsi" w:eastAsia="Calibri" w:hAnsiTheme="minorHAnsi" w:cstheme="minorHAnsi"/>
            <w:sz w:val="24"/>
            <w:szCs w:val="24"/>
          </w:rPr>
          <w:t>saranyabalaji92@gmail.com</w:t>
        </w:r>
      </w:hyperlink>
    </w:p>
    <w:p w14:paraId="19D61DC7" w14:textId="52A3C2D0" w:rsidR="0074180A" w:rsidRPr="00CA24FB" w:rsidRDefault="0074180A" w:rsidP="00CA24FB">
      <w:pPr>
        <w:pStyle w:val="ListParagraph"/>
        <w:numPr>
          <w:ilvl w:val="0"/>
          <w:numId w:val="12"/>
        </w:numPr>
        <w:spacing w:before="2"/>
        <w:rPr>
          <w:rFonts w:asciiTheme="minorHAnsi" w:eastAsia="Calibri" w:hAnsiTheme="minorHAnsi" w:cstheme="minorHAnsi"/>
          <w:b/>
          <w:sz w:val="32"/>
          <w:szCs w:val="32"/>
        </w:rPr>
      </w:pPr>
      <w:r w:rsidRPr="00CA24FB">
        <w:rPr>
          <w:rStyle w:val="Hyperlink"/>
          <w:rFonts w:asciiTheme="minorHAnsi" w:hAnsiTheme="minorHAnsi" w:cstheme="minorHAnsi"/>
          <w:sz w:val="24"/>
        </w:rPr>
        <w:t>https://www.linkedin.</w:t>
      </w:r>
      <w:r w:rsidRPr="00CA24FB">
        <w:rPr>
          <w:rStyle w:val="Hyperlink"/>
          <w:rFonts w:asciiTheme="minorHAnsi" w:eastAsia="Calibri" w:hAnsiTheme="minorHAnsi" w:cstheme="minorHAnsi"/>
          <w:sz w:val="24"/>
        </w:rPr>
        <w:t>com/in/saranya-balaji-958aa1105</w:t>
      </w:r>
    </w:p>
    <w:p w14:paraId="1AED2F1F" w14:textId="77777777" w:rsidR="0074180A" w:rsidRDefault="0074180A">
      <w:pPr>
        <w:ind w:left="104"/>
        <w:rPr>
          <w:rFonts w:asciiTheme="minorHAnsi" w:eastAsia="Calibri" w:hAnsiTheme="minorHAnsi" w:cstheme="minorHAnsi"/>
          <w:b/>
          <w:sz w:val="28"/>
          <w:szCs w:val="28"/>
        </w:rPr>
      </w:pPr>
    </w:p>
    <w:p w14:paraId="1905149A" w14:textId="77777777" w:rsidR="00CA24FB" w:rsidRDefault="00CA24FB" w:rsidP="0074180A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6D0BCDC0" w14:textId="073E6FE7" w:rsidR="00663DA7" w:rsidRPr="00FE11BE" w:rsidRDefault="00271288">
      <w:pPr>
        <w:ind w:left="104"/>
        <w:rPr>
          <w:rFonts w:asciiTheme="minorHAnsi" w:eastAsia="Calibri" w:hAnsiTheme="minorHAnsi" w:cstheme="minorHAnsi"/>
          <w:sz w:val="28"/>
          <w:szCs w:val="28"/>
        </w:rPr>
      </w:pPr>
      <w:r w:rsidRPr="00FE11BE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78E12CE4" w14:textId="367810BA" w:rsidR="00663DA7" w:rsidRPr="005E19AD" w:rsidRDefault="00D916D9">
      <w:pPr>
        <w:spacing w:line="280" w:lineRule="exact"/>
        <w:ind w:left="104"/>
        <w:rPr>
          <w:rFonts w:asciiTheme="minorHAnsi" w:eastAsia="Calibri" w:hAnsiTheme="minorHAnsi" w:cstheme="minorHAnsi"/>
          <w:sz w:val="24"/>
          <w:szCs w:val="24"/>
        </w:rPr>
      </w:pPr>
      <w:r w:rsidRPr="005E19AD">
        <w:rPr>
          <w:rFonts w:asciiTheme="minorHAnsi" w:eastAsia="Calibri" w:hAnsiTheme="minorHAnsi" w:cstheme="minorHAnsi"/>
          <w:sz w:val="24"/>
          <w:szCs w:val="24"/>
        </w:rPr>
        <w:t>MS</w:t>
      </w:r>
      <w:r w:rsidR="004D1243" w:rsidRPr="005E19AD">
        <w:rPr>
          <w:rFonts w:asciiTheme="minorHAnsi" w:eastAsia="Calibri" w:hAnsiTheme="minorHAnsi" w:cstheme="minorHAnsi"/>
          <w:sz w:val="24"/>
          <w:szCs w:val="24"/>
        </w:rPr>
        <w:t>, Computer Science</w:t>
      </w:r>
      <w:r w:rsidR="00271288" w:rsidRPr="005E19AD">
        <w:rPr>
          <w:rFonts w:asciiTheme="minorHAnsi" w:eastAsia="Calibri" w:hAnsiTheme="minorHAnsi" w:cstheme="minorHAnsi"/>
          <w:sz w:val="24"/>
          <w:szCs w:val="24"/>
        </w:rPr>
        <w:t xml:space="preserve">      </w:t>
      </w:r>
      <w:r w:rsidR="004D1243" w:rsidRPr="005E19AD">
        <w:rPr>
          <w:rFonts w:asciiTheme="minorHAnsi" w:eastAsia="Calibri" w:hAnsiTheme="minorHAnsi" w:cstheme="minorHAnsi"/>
          <w:sz w:val="24"/>
          <w:szCs w:val="24"/>
        </w:rPr>
        <w:t xml:space="preserve">       </w:t>
      </w:r>
      <w:r w:rsidR="005E19AD" w:rsidRPr="005E19AD">
        <w:rPr>
          <w:rFonts w:asciiTheme="minorHAnsi" w:eastAsia="Calibri" w:hAnsiTheme="minorHAnsi" w:cstheme="minorHAnsi"/>
          <w:sz w:val="24"/>
          <w:szCs w:val="24"/>
        </w:rPr>
        <w:tab/>
      </w:r>
      <w:r w:rsidR="005E19AD" w:rsidRPr="005E19AD">
        <w:rPr>
          <w:rFonts w:asciiTheme="minorHAnsi" w:eastAsia="Calibri" w:hAnsiTheme="minorHAnsi" w:cstheme="minorHAnsi"/>
          <w:sz w:val="24"/>
          <w:szCs w:val="24"/>
        </w:rPr>
        <w:tab/>
      </w:r>
      <w:r w:rsidR="00271288" w:rsidRPr="005E19AD">
        <w:rPr>
          <w:rFonts w:asciiTheme="minorHAnsi" w:eastAsia="Calibri" w:hAnsiTheme="minorHAnsi" w:cstheme="minorHAnsi"/>
          <w:sz w:val="24"/>
          <w:szCs w:val="24"/>
        </w:rPr>
        <w:t xml:space="preserve">University of </w:t>
      </w:r>
      <w:r w:rsidRPr="005E19AD">
        <w:rPr>
          <w:rFonts w:asciiTheme="minorHAnsi" w:eastAsia="Calibri" w:hAnsiTheme="minorHAnsi" w:cstheme="minorHAnsi"/>
          <w:sz w:val="24"/>
          <w:szCs w:val="24"/>
        </w:rPr>
        <w:t>New Haven</w:t>
      </w:r>
      <w:r w:rsidR="00271288" w:rsidRPr="005E19AD">
        <w:rPr>
          <w:rFonts w:asciiTheme="minorHAnsi" w:eastAsia="Calibri" w:hAnsiTheme="minorHAnsi" w:cstheme="minorHAnsi"/>
          <w:sz w:val="24"/>
          <w:szCs w:val="24"/>
        </w:rPr>
        <w:t xml:space="preserve">                           </w:t>
      </w:r>
      <w:r w:rsidR="00096CF2">
        <w:rPr>
          <w:rFonts w:asciiTheme="minorHAnsi" w:eastAsia="Calibri" w:hAnsiTheme="minorHAnsi" w:cstheme="minorHAnsi"/>
          <w:sz w:val="24"/>
          <w:szCs w:val="24"/>
        </w:rPr>
        <w:tab/>
      </w:r>
      <w:r w:rsidR="00096CF2">
        <w:rPr>
          <w:rFonts w:asciiTheme="minorHAnsi" w:eastAsia="Calibri" w:hAnsiTheme="minorHAnsi" w:cstheme="minorHAnsi"/>
          <w:sz w:val="24"/>
          <w:szCs w:val="24"/>
        </w:rPr>
        <w:tab/>
        <w:t xml:space="preserve">        </w:t>
      </w:r>
      <w:r w:rsidRPr="005E19AD">
        <w:rPr>
          <w:rFonts w:asciiTheme="minorHAnsi" w:eastAsia="Calibri" w:hAnsiTheme="minorHAnsi" w:cstheme="minorHAnsi"/>
          <w:i/>
          <w:sz w:val="24"/>
          <w:szCs w:val="24"/>
        </w:rPr>
        <w:t>Dec 2017</w:t>
      </w:r>
    </w:p>
    <w:p w14:paraId="718427A1" w14:textId="45E9284B" w:rsidR="00663DA7" w:rsidRPr="005E19AD" w:rsidRDefault="00D10268">
      <w:pPr>
        <w:spacing w:before="2"/>
        <w:ind w:left="104"/>
        <w:rPr>
          <w:rFonts w:asciiTheme="minorHAnsi" w:eastAsia="Calibri" w:hAnsiTheme="minorHAnsi" w:cstheme="minorHAnsi"/>
          <w:sz w:val="24"/>
          <w:szCs w:val="24"/>
        </w:rPr>
      </w:pPr>
      <w:r w:rsidRPr="005E19AD">
        <w:rPr>
          <w:rFonts w:asciiTheme="minorHAnsi" w:eastAsia="Calibri" w:hAnsiTheme="minorHAnsi" w:cstheme="minorHAnsi"/>
          <w:sz w:val="24"/>
          <w:szCs w:val="24"/>
        </w:rPr>
        <w:t>B</w:t>
      </w:r>
      <w:r w:rsidR="00D916D9" w:rsidRPr="005E19AD">
        <w:rPr>
          <w:rFonts w:asciiTheme="minorHAnsi" w:eastAsia="Calibri" w:hAnsiTheme="minorHAnsi" w:cstheme="minorHAnsi"/>
          <w:sz w:val="24"/>
          <w:szCs w:val="24"/>
        </w:rPr>
        <w:t>E, Electrical and Electronics Engineering</w:t>
      </w:r>
      <w:r w:rsidR="005E19AD" w:rsidRPr="005E19AD">
        <w:rPr>
          <w:rFonts w:asciiTheme="minorHAnsi" w:eastAsia="Calibri" w:hAnsiTheme="minorHAnsi" w:cstheme="minorHAnsi"/>
          <w:sz w:val="24"/>
          <w:szCs w:val="24"/>
        </w:rPr>
        <w:t xml:space="preserve">     </w:t>
      </w:r>
      <w:r w:rsidR="00271288" w:rsidRPr="005E19AD">
        <w:rPr>
          <w:rFonts w:asciiTheme="minorHAnsi" w:eastAsia="Calibri" w:hAnsiTheme="minorHAnsi" w:cstheme="minorHAnsi"/>
          <w:sz w:val="24"/>
          <w:szCs w:val="24"/>
        </w:rPr>
        <w:t xml:space="preserve">Anna University                      </w:t>
      </w:r>
      <w:r w:rsidR="005E19AD" w:rsidRPr="005E19AD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D916D9" w:rsidRPr="005E19AD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271288" w:rsidRPr="005E19AD">
        <w:rPr>
          <w:rFonts w:asciiTheme="minorHAnsi" w:eastAsia="Calibri" w:hAnsiTheme="minorHAnsi" w:cstheme="minorHAnsi"/>
          <w:sz w:val="24"/>
          <w:szCs w:val="24"/>
        </w:rPr>
        <w:t xml:space="preserve">                </w:t>
      </w:r>
      <w:r w:rsidR="0063691E" w:rsidRPr="005E19AD">
        <w:rPr>
          <w:rFonts w:asciiTheme="minorHAnsi" w:eastAsia="Calibri" w:hAnsiTheme="minorHAnsi" w:cstheme="minorHAnsi"/>
          <w:sz w:val="24"/>
          <w:szCs w:val="24"/>
        </w:rPr>
        <w:t xml:space="preserve">  </w:t>
      </w:r>
      <w:r w:rsidR="00096CF2">
        <w:rPr>
          <w:rFonts w:asciiTheme="minorHAnsi" w:eastAsia="Calibri" w:hAnsiTheme="minorHAnsi" w:cstheme="minorHAnsi"/>
          <w:sz w:val="24"/>
          <w:szCs w:val="24"/>
        </w:rPr>
        <w:tab/>
        <w:t xml:space="preserve">                     </w:t>
      </w:r>
      <w:r w:rsidR="00271288" w:rsidRPr="005E19AD">
        <w:rPr>
          <w:rFonts w:asciiTheme="minorHAnsi" w:eastAsia="Calibri" w:hAnsiTheme="minorHAnsi" w:cstheme="minorHAnsi"/>
          <w:i/>
          <w:sz w:val="24"/>
          <w:szCs w:val="24"/>
        </w:rPr>
        <w:t>Apr 2014</w:t>
      </w:r>
    </w:p>
    <w:p w14:paraId="75F12E9E" w14:textId="77777777" w:rsidR="00663DA7" w:rsidRPr="005E19AD" w:rsidRDefault="00663DA7">
      <w:pPr>
        <w:spacing w:before="8" w:line="260" w:lineRule="exact"/>
        <w:rPr>
          <w:rFonts w:asciiTheme="minorHAnsi" w:hAnsiTheme="minorHAnsi" w:cstheme="minorHAnsi"/>
          <w:sz w:val="24"/>
          <w:szCs w:val="24"/>
        </w:rPr>
      </w:pPr>
    </w:p>
    <w:p w14:paraId="4096493A" w14:textId="77777777" w:rsidR="00663DA7" w:rsidRPr="00FE11BE" w:rsidRDefault="00271288">
      <w:pPr>
        <w:ind w:left="104"/>
        <w:rPr>
          <w:rFonts w:asciiTheme="minorHAnsi" w:eastAsia="Calibri" w:hAnsiTheme="minorHAnsi" w:cstheme="minorHAnsi"/>
          <w:b/>
          <w:sz w:val="28"/>
          <w:szCs w:val="28"/>
        </w:rPr>
      </w:pPr>
      <w:r w:rsidRPr="00FE11BE">
        <w:rPr>
          <w:rFonts w:asciiTheme="minorHAnsi" w:eastAsia="Calibri" w:hAnsiTheme="minorHAnsi" w:cstheme="minorHAnsi"/>
          <w:b/>
          <w:sz w:val="28"/>
          <w:szCs w:val="28"/>
        </w:rPr>
        <w:t>WORK EXPERIENCE</w:t>
      </w:r>
    </w:p>
    <w:p w14:paraId="60840A37" w14:textId="77777777" w:rsidR="004004A2" w:rsidRPr="00DD681B" w:rsidRDefault="00096CF2" w:rsidP="004004A2">
      <w:pPr>
        <w:tabs>
          <w:tab w:val="left" w:pos="8640"/>
        </w:tabs>
        <w:spacing w:before="2"/>
        <w:ind w:left="104"/>
        <w:rPr>
          <w:rFonts w:asciiTheme="minorHAnsi" w:eastAsia="Calibri" w:hAnsiTheme="minorHAnsi" w:cstheme="minorHAnsi"/>
          <w:b/>
          <w:i/>
          <w:sz w:val="24"/>
          <w:szCs w:val="24"/>
        </w:rPr>
      </w:pP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>RESURFX INC.,</w:t>
      </w:r>
      <w:r w:rsidR="004004A2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Boston, MA </w:t>
      </w:r>
      <w:r w:rsidR="007606D5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</w:p>
    <w:p w14:paraId="4C33A020" w14:textId="3FE07407" w:rsidR="00E12FD8" w:rsidRPr="00DD681B" w:rsidRDefault="007606D5" w:rsidP="00DD681B">
      <w:pPr>
        <w:tabs>
          <w:tab w:val="left" w:pos="900"/>
          <w:tab w:val="left" w:pos="8640"/>
        </w:tabs>
        <w:spacing w:before="2"/>
        <w:ind w:left="104"/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</w:pP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>Role</w:t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>:</w:t>
      </w:r>
      <w:r w:rsidR="00C10388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 </w:t>
      </w:r>
      <w:r w:rsidR="00E12FD8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>Software developer</w:t>
      </w:r>
      <w:r w:rsidR="00C10388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                                                                                   </w:t>
      </w:r>
      <w:r w:rsidR="00C42B20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          </w:t>
      </w:r>
      <w:r w:rsidR="00E12FD8" w:rsidRP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>Apr 2018 –Presen</w:t>
      </w:r>
      <w:r w:rsidRP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>t</w:t>
      </w:r>
      <w:r w:rsid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 xml:space="preserve">: </w:t>
      </w: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Big Data Analytics and Database development Intern       </w:t>
      </w:r>
      <w:r w:rsidR="00C10388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                </w:t>
      </w:r>
      <w:r w:rsidR="00C42B20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               </w:t>
      </w:r>
      <w:r w:rsidRP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>May 2017 –</w:t>
      </w:r>
      <w:r w:rsidR="00C10388" w:rsidRP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 xml:space="preserve"> Dec</w:t>
      </w:r>
      <w:r w:rsidRP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>2017</w:t>
      </w:r>
    </w:p>
    <w:p w14:paraId="7392C3BD" w14:textId="77777777" w:rsidR="005E19AD" w:rsidRPr="005E19AD" w:rsidRDefault="005E19AD" w:rsidP="007606D5">
      <w:pPr>
        <w:tabs>
          <w:tab w:val="left" w:pos="8640"/>
        </w:tabs>
        <w:spacing w:before="2"/>
        <w:ind w:left="104"/>
        <w:rPr>
          <w:rFonts w:asciiTheme="minorHAnsi" w:eastAsia="Calibri" w:hAnsiTheme="minorHAnsi" w:cstheme="minorHAnsi"/>
          <w:sz w:val="24"/>
          <w:szCs w:val="24"/>
          <w:u w:val="single"/>
        </w:rPr>
      </w:pPr>
    </w:p>
    <w:p w14:paraId="606C1AE0" w14:textId="77777777" w:rsidR="00AA710E" w:rsidRPr="00C42B20" w:rsidRDefault="002467A1" w:rsidP="00C42B20">
      <w:pPr>
        <w:numPr>
          <w:ilvl w:val="0"/>
          <w:numId w:val="4"/>
        </w:numPr>
        <w:ind w:left="540"/>
        <w:jc w:val="both"/>
        <w:rPr>
          <w:rFonts w:ascii="Calibri" w:eastAsia="Calibri" w:hAnsi="Calibri" w:cs="Calibri"/>
          <w:sz w:val="24"/>
          <w:szCs w:val="24"/>
        </w:rPr>
      </w:pPr>
      <w:r w:rsidRPr="00C42B20">
        <w:rPr>
          <w:rFonts w:ascii="Calibri" w:eastAsia="Calibri" w:hAnsi="Calibri" w:cs="Calibri"/>
          <w:sz w:val="24"/>
          <w:szCs w:val="24"/>
        </w:rPr>
        <w:t>Creating</w:t>
      </w:r>
      <w:r w:rsidR="00AA710E" w:rsidRPr="00C42B20">
        <w:rPr>
          <w:rFonts w:ascii="Calibri" w:eastAsia="Calibri" w:hAnsi="Calibri" w:cs="Calibri"/>
          <w:sz w:val="24"/>
          <w:szCs w:val="24"/>
        </w:rPr>
        <w:t xml:space="preserve"> and test</w:t>
      </w:r>
      <w:r w:rsidRPr="00C42B20">
        <w:rPr>
          <w:rFonts w:ascii="Calibri" w:eastAsia="Calibri" w:hAnsi="Calibri" w:cs="Calibri"/>
          <w:sz w:val="24"/>
          <w:szCs w:val="24"/>
        </w:rPr>
        <w:t>ing</w:t>
      </w:r>
      <w:r w:rsidR="00AA710E" w:rsidRPr="00C42B20">
        <w:rPr>
          <w:rFonts w:ascii="Calibri" w:eastAsia="Calibri" w:hAnsi="Calibri" w:cs="Calibri"/>
          <w:sz w:val="24"/>
          <w:szCs w:val="24"/>
        </w:rPr>
        <w:t xml:space="preserve"> new parts of a queryable SQL based relational database for eventual integration into the company’s analytics platform. In parallel, took a big data compute approach to achieve the same.</w:t>
      </w:r>
    </w:p>
    <w:p w14:paraId="2E4FEEE6" w14:textId="77777777" w:rsidR="00AA710E" w:rsidRPr="00C42B20" w:rsidRDefault="00AA710E" w:rsidP="00C42B20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C42B20">
        <w:rPr>
          <w:rFonts w:ascii="Calibri" w:eastAsia="Calibri" w:hAnsi="Calibri" w:cs="Calibri"/>
          <w:sz w:val="24"/>
          <w:szCs w:val="24"/>
        </w:rPr>
        <w:t>Developed Hadoop Map Reduce programs in python to implement the above-mentioned big data compute approach in Amazon Web Services – Elastic Map Reduce (AWS- EMR) framework.</w:t>
      </w:r>
    </w:p>
    <w:p w14:paraId="4B8CBA22" w14:textId="77777777" w:rsidR="005E6ED0" w:rsidRPr="00C42B20" w:rsidRDefault="005E6ED0" w:rsidP="00C42B20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C42B20">
        <w:rPr>
          <w:rFonts w:ascii="Calibri" w:eastAsia="Calibri" w:hAnsi="Calibri" w:cs="Calibri"/>
          <w:sz w:val="24"/>
          <w:szCs w:val="24"/>
        </w:rPr>
        <w:t xml:space="preserve">Involved in developing a database and queries tier in company’s patented and proprietary product </w:t>
      </w:r>
      <w:r w:rsidR="00AA710E" w:rsidRPr="00C42B20">
        <w:rPr>
          <w:rFonts w:ascii="Calibri" w:eastAsia="Calibri" w:hAnsi="Calibri" w:cs="Calibri"/>
          <w:sz w:val="24"/>
          <w:szCs w:val="24"/>
        </w:rPr>
        <w:t xml:space="preserve">   that </w:t>
      </w:r>
      <w:r w:rsidRPr="00C42B20">
        <w:rPr>
          <w:rFonts w:ascii="Calibri" w:eastAsia="Calibri" w:hAnsi="Calibri" w:cs="Calibri"/>
          <w:sz w:val="24"/>
          <w:szCs w:val="24"/>
        </w:rPr>
        <w:t>includes extract-transform-load (ETL) capabilities for populating and querying data.</w:t>
      </w:r>
    </w:p>
    <w:p w14:paraId="70CD7640" w14:textId="77777777" w:rsidR="00B81BCB" w:rsidRPr="00C42B20" w:rsidRDefault="005E6ED0" w:rsidP="00C42B20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C42B20">
        <w:rPr>
          <w:rFonts w:ascii="Calibri" w:eastAsia="Calibri" w:hAnsi="Calibri" w:cs="Calibri"/>
          <w:sz w:val="24"/>
          <w:szCs w:val="24"/>
        </w:rPr>
        <w:t>Extracting and transforming data from various repositories, establishing appropriate schema loading the data, and making the data available through appropriate query primitives</w:t>
      </w:r>
      <w:r w:rsidR="007606D5" w:rsidRPr="00C42B20">
        <w:rPr>
          <w:rFonts w:ascii="Calibri" w:eastAsia="Calibri" w:hAnsi="Calibri" w:cs="Calibri"/>
          <w:sz w:val="24"/>
          <w:szCs w:val="24"/>
        </w:rPr>
        <w:t xml:space="preserve"> using python</w:t>
      </w:r>
      <w:r w:rsidRPr="00C42B20">
        <w:rPr>
          <w:rFonts w:ascii="Calibri" w:eastAsia="Calibri" w:hAnsi="Calibri" w:cs="Calibri"/>
          <w:sz w:val="24"/>
          <w:szCs w:val="24"/>
        </w:rPr>
        <w:t xml:space="preserve">. </w:t>
      </w:r>
    </w:p>
    <w:p w14:paraId="153E7588" w14:textId="77777777" w:rsidR="00B81BCB" w:rsidRPr="00C42B20" w:rsidRDefault="00B81BCB" w:rsidP="00C42B20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C42B20">
        <w:rPr>
          <w:rFonts w:ascii="Calibri" w:eastAsia="Calibri" w:hAnsi="Calibri" w:cs="Calibri"/>
          <w:sz w:val="24"/>
          <w:szCs w:val="24"/>
        </w:rPr>
        <w:t>Generating huge amount of data from the product</w:t>
      </w:r>
      <w:r w:rsidR="00E12FD8" w:rsidRPr="00C42B20">
        <w:rPr>
          <w:rFonts w:ascii="Calibri" w:eastAsia="Calibri" w:hAnsi="Calibri" w:cs="Calibri"/>
          <w:sz w:val="24"/>
          <w:szCs w:val="24"/>
        </w:rPr>
        <w:t>/modules</w:t>
      </w:r>
      <w:r w:rsidRPr="00C42B20">
        <w:rPr>
          <w:rFonts w:ascii="Calibri" w:eastAsia="Calibri" w:hAnsi="Calibri" w:cs="Calibri"/>
          <w:sz w:val="24"/>
          <w:szCs w:val="24"/>
        </w:rPr>
        <w:t>, external APIs to populate the data to the DB using python scripts.</w:t>
      </w:r>
    </w:p>
    <w:p w14:paraId="182F94B0" w14:textId="77777777" w:rsidR="00B81BCB" w:rsidRPr="007324C7" w:rsidRDefault="007324C7" w:rsidP="007324C7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</w:t>
      </w:r>
      <w:r w:rsidR="00E12FD8" w:rsidRPr="00C42B20">
        <w:rPr>
          <w:rFonts w:ascii="Calibri" w:eastAsia="Calibri" w:hAnsi="Calibri" w:cs="Calibri"/>
          <w:sz w:val="24"/>
          <w:szCs w:val="24"/>
        </w:rPr>
        <w:t xml:space="preserve"> use cases, perform comparative analytics and collaborate on white paper generation, product development and QC/testing</w:t>
      </w:r>
      <w:r w:rsidR="00B23812" w:rsidRPr="00C42B20">
        <w:rPr>
          <w:rFonts w:ascii="Calibri" w:eastAsia="Calibri" w:hAnsi="Calibri" w:cs="Calibri"/>
          <w:sz w:val="24"/>
          <w:szCs w:val="24"/>
        </w:rPr>
        <w:t>.</w:t>
      </w:r>
    </w:p>
    <w:p w14:paraId="7467D2D7" w14:textId="77777777" w:rsidR="00B23812" w:rsidRPr="00C42B20" w:rsidRDefault="00B23812" w:rsidP="00C42B20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C42B20">
        <w:rPr>
          <w:rFonts w:ascii="Calibri" w:eastAsia="Calibri" w:hAnsi="Calibri" w:cs="Calibri"/>
          <w:sz w:val="24"/>
          <w:szCs w:val="24"/>
        </w:rPr>
        <w:t>Developed scripting programs in Python to automate the process of generating the input data for the analytical platform.</w:t>
      </w:r>
    </w:p>
    <w:p w14:paraId="4E107711" w14:textId="77777777" w:rsidR="00B23812" w:rsidRPr="00C42B20" w:rsidRDefault="002A349D" w:rsidP="00C42B20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Analyzed</w:t>
      </w:r>
      <w:r w:rsidR="00B23812" w:rsidRPr="00C42B20">
        <w:rPr>
          <w:rFonts w:ascii="Calibri" w:eastAsia="Calibri" w:hAnsi="Calibri" w:cs="Calibri"/>
          <w:sz w:val="24"/>
          <w:szCs w:val="24"/>
        </w:rPr>
        <w:t xml:space="preserve"> large volumes of structured/unstructured gene related data using python scripts </w:t>
      </w:r>
      <w:r w:rsidR="007606D5" w:rsidRPr="00C42B20">
        <w:rPr>
          <w:rFonts w:ascii="Calibri" w:eastAsia="Calibri" w:hAnsi="Calibri" w:cs="Calibri"/>
          <w:sz w:val="24"/>
          <w:szCs w:val="24"/>
        </w:rPr>
        <w:t>based on the formula given.</w:t>
      </w:r>
    </w:p>
    <w:p w14:paraId="68B4B5D8" w14:textId="77777777" w:rsidR="005E19AD" w:rsidRPr="00C42B20" w:rsidRDefault="002A349D" w:rsidP="00C42B20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</w:t>
      </w:r>
      <w:r w:rsidR="00B23812" w:rsidRPr="00C42B20">
        <w:rPr>
          <w:rFonts w:ascii="Calibri" w:eastAsia="Calibri" w:hAnsi="Calibri" w:cs="Calibri"/>
          <w:sz w:val="24"/>
          <w:szCs w:val="24"/>
        </w:rPr>
        <w:t xml:space="preserve"> python</w:t>
      </w:r>
      <w:r w:rsidR="00DD178D" w:rsidRPr="00C42B20">
        <w:rPr>
          <w:rFonts w:ascii="Calibri" w:eastAsia="Calibri" w:hAnsi="Calibri" w:cs="Calibri"/>
          <w:sz w:val="24"/>
          <w:szCs w:val="24"/>
        </w:rPr>
        <w:t xml:space="preserve"> scripts for automating the tasks which can be used for data </w:t>
      </w:r>
      <w:r w:rsidR="007606D5" w:rsidRPr="00C42B20">
        <w:rPr>
          <w:rFonts w:ascii="Calibri" w:eastAsia="Calibri" w:hAnsi="Calibri" w:cs="Calibri"/>
          <w:sz w:val="24"/>
          <w:szCs w:val="24"/>
        </w:rPr>
        <w:t>assembling.</w:t>
      </w:r>
    </w:p>
    <w:p w14:paraId="77B1042B" w14:textId="77777777" w:rsidR="00663DA7" w:rsidRPr="005E19AD" w:rsidRDefault="001B022D" w:rsidP="005E19AD">
      <w:pPr>
        <w:pStyle w:val="ListParagraph"/>
        <w:ind w:left="904"/>
        <w:rPr>
          <w:rFonts w:asciiTheme="minorHAnsi" w:eastAsia="Calibri" w:hAnsiTheme="minorHAnsi" w:cstheme="minorHAnsi"/>
          <w:sz w:val="24"/>
          <w:szCs w:val="24"/>
        </w:rPr>
      </w:pPr>
      <w:r w:rsidRPr="005E19AD">
        <w:rPr>
          <w:rFonts w:asciiTheme="minorHAnsi" w:eastAsia="Calibri" w:hAnsiTheme="minorHAnsi" w:cstheme="minorHAnsi"/>
          <w:b/>
          <w:sz w:val="24"/>
          <w:szCs w:val="24"/>
        </w:rPr>
        <w:tab/>
      </w:r>
    </w:p>
    <w:p w14:paraId="5CF9EA9E" w14:textId="77777777" w:rsidR="007B1A12" w:rsidRPr="00DD681B" w:rsidRDefault="007B1A12" w:rsidP="009E6574">
      <w:pPr>
        <w:spacing w:before="43"/>
        <w:jc w:val="both"/>
        <w:rPr>
          <w:rFonts w:asciiTheme="minorHAnsi" w:eastAsia="Calibri" w:hAnsiTheme="minorHAnsi" w:cstheme="minorHAnsi"/>
          <w:b/>
          <w:i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 xml:space="preserve">   </w:t>
      </w:r>
      <w:r w:rsidR="00096CF2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RESURFX INC., </w:t>
      </w: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>Boston, MA</w:t>
      </w:r>
    </w:p>
    <w:p w14:paraId="7AAA991E" w14:textId="1AC5A021" w:rsidR="005E19AD" w:rsidRPr="00DD681B" w:rsidRDefault="007B1A12" w:rsidP="009E6574">
      <w:pPr>
        <w:tabs>
          <w:tab w:val="left" w:pos="990"/>
        </w:tabs>
        <w:spacing w:before="43"/>
        <w:jc w:val="both"/>
        <w:rPr>
          <w:rFonts w:asciiTheme="minorHAnsi" w:eastAsia="Calibri" w:hAnsiTheme="minorHAnsi" w:cstheme="minorHAnsi"/>
          <w:b/>
          <w:i/>
          <w:sz w:val="24"/>
          <w:szCs w:val="24"/>
        </w:rPr>
      </w:pP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</w:t>
      </w:r>
      <w:r w:rsidR="009E6574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>Role:</w:t>
      </w:r>
      <w:r w:rsidR="00C10388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</w:t>
      </w:r>
      <w:r w:rsidR="009E6574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  <w:t>Software</w:t>
      </w:r>
      <w:r w:rsidR="00C10388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Developer Intern</w:t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74239A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      </w:t>
      </w:r>
      <w:r w:rsidR="0074239A" w:rsidRP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>May 2016 – Aug 2016</w:t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</w:p>
    <w:p w14:paraId="7DC11F69" w14:textId="77777777" w:rsidR="007606D5" w:rsidRPr="009E6574" w:rsidRDefault="007606D5" w:rsidP="009E6574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9E6574">
        <w:rPr>
          <w:rFonts w:ascii="Calibri" w:eastAsia="Calibri" w:hAnsi="Calibri" w:cs="Calibri"/>
          <w:sz w:val="24"/>
          <w:szCs w:val="24"/>
        </w:rPr>
        <w:t>Developed data analytical/statistical modules using C++.</w:t>
      </w:r>
    </w:p>
    <w:p w14:paraId="74DF07BC" w14:textId="77777777" w:rsidR="007606D5" w:rsidRPr="009E6574" w:rsidRDefault="007606D5" w:rsidP="009E6574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9E6574">
        <w:rPr>
          <w:rFonts w:ascii="Calibri" w:eastAsia="Calibri" w:hAnsi="Calibri" w:cs="Calibri"/>
          <w:sz w:val="24"/>
          <w:szCs w:val="24"/>
        </w:rPr>
        <w:t>Processed medium/large scales of biological (e.g., gene expression)/ informatics data using C++.</w:t>
      </w:r>
    </w:p>
    <w:p w14:paraId="2B38BC99" w14:textId="77777777" w:rsidR="007606D5" w:rsidRPr="009E6574" w:rsidRDefault="007606D5" w:rsidP="009E6574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9E6574">
        <w:rPr>
          <w:rFonts w:ascii="Calibri" w:eastAsia="Calibri" w:hAnsi="Calibri" w:cs="Calibri"/>
          <w:sz w:val="24"/>
          <w:szCs w:val="24"/>
        </w:rPr>
        <w:t>Programmed for cross platform communications.</w:t>
      </w:r>
    </w:p>
    <w:p w14:paraId="3AA7F274" w14:textId="77777777" w:rsidR="007606D5" w:rsidRPr="009E6574" w:rsidRDefault="007606D5" w:rsidP="009E6574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9E6574">
        <w:rPr>
          <w:rFonts w:ascii="Calibri" w:eastAsia="Calibri" w:hAnsi="Calibri" w:cs="Calibri"/>
          <w:sz w:val="24"/>
          <w:szCs w:val="24"/>
        </w:rPr>
        <w:t>Refactored existing C++ modules into reusable header fil</w:t>
      </w:r>
      <w:r w:rsidR="00FF3495" w:rsidRPr="009E6574">
        <w:rPr>
          <w:rFonts w:ascii="Calibri" w:eastAsia="Calibri" w:hAnsi="Calibri" w:cs="Calibri"/>
          <w:sz w:val="24"/>
          <w:szCs w:val="24"/>
        </w:rPr>
        <w:t>es.</w:t>
      </w:r>
    </w:p>
    <w:p w14:paraId="580D20CF" w14:textId="77777777" w:rsidR="005E19AD" w:rsidRPr="005E19AD" w:rsidRDefault="005E19AD" w:rsidP="00FF3495">
      <w:pPr>
        <w:tabs>
          <w:tab w:val="left" w:pos="740"/>
        </w:tabs>
        <w:spacing w:line="0" w:lineRule="atLeast"/>
        <w:rPr>
          <w:rFonts w:asciiTheme="minorHAnsi" w:eastAsia="Calibri" w:hAnsiTheme="minorHAnsi" w:cstheme="minorHAnsi"/>
          <w:sz w:val="24"/>
          <w:szCs w:val="24"/>
        </w:rPr>
      </w:pPr>
    </w:p>
    <w:p w14:paraId="0AB088C8" w14:textId="77777777" w:rsidR="00FF3495" w:rsidRPr="00DD681B" w:rsidRDefault="00096CF2" w:rsidP="002D10A9">
      <w:pPr>
        <w:tabs>
          <w:tab w:val="left" w:pos="740"/>
        </w:tabs>
        <w:spacing w:line="0" w:lineRule="atLeast"/>
        <w:ind w:left="180"/>
        <w:rPr>
          <w:rFonts w:asciiTheme="minorHAnsi" w:eastAsia="Calibri" w:hAnsiTheme="minorHAnsi" w:cstheme="minorHAnsi"/>
          <w:b/>
          <w:i/>
          <w:sz w:val="24"/>
          <w:szCs w:val="24"/>
        </w:rPr>
      </w:pP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TATA CONSULTANCY SERVICES, </w:t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>India</w:t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</w:t>
      </w:r>
      <w:r w:rsidR="002D10A9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              </w:t>
      </w: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</w:t>
      </w:r>
    </w:p>
    <w:p w14:paraId="317C237E" w14:textId="171186CB" w:rsidR="00FF3495" w:rsidRPr="00DD681B" w:rsidRDefault="00C10388" w:rsidP="002D10A9">
      <w:pPr>
        <w:spacing w:before="43"/>
        <w:ind w:left="180"/>
        <w:jc w:val="both"/>
        <w:rPr>
          <w:rFonts w:asciiTheme="minorHAnsi" w:eastAsia="Calibri" w:hAnsiTheme="minorHAnsi" w:cstheme="minorHAnsi"/>
          <w:b/>
          <w:i/>
          <w:sz w:val="24"/>
          <w:szCs w:val="24"/>
        </w:rPr>
      </w:pP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Role: </w:t>
      </w:r>
      <w:r w:rsidR="002D10A9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 </w:t>
      </w:r>
      <w:r w:rsidR="00FF3495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>Assistant Systems Engineer</w:t>
      </w:r>
      <w:r w:rsidR="00096CF2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/ </w:t>
      </w:r>
      <w:r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>Software developer</w:t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5E19AD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ab/>
      </w:r>
      <w:r w:rsidR="002D10A9" w:rsidRPr="00DD681B">
        <w:rPr>
          <w:rFonts w:asciiTheme="minorHAnsi" w:eastAsia="Calibri" w:hAnsiTheme="minorHAnsi" w:cstheme="minorHAnsi"/>
          <w:b/>
          <w:i/>
          <w:sz w:val="24"/>
          <w:szCs w:val="24"/>
        </w:rPr>
        <w:t xml:space="preserve">           </w:t>
      </w:r>
      <w:r w:rsidR="002D10A9" w:rsidRP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>June</w:t>
      </w:r>
      <w:r w:rsid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 xml:space="preserve"> </w:t>
      </w:r>
      <w:r w:rsidR="002D10A9" w:rsidRP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>2014</w:t>
      </w:r>
      <w:r w:rsid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 xml:space="preserve"> </w:t>
      </w:r>
      <w:r w:rsidR="002D10A9" w:rsidRPr="00DD681B">
        <w:rPr>
          <w:rFonts w:asciiTheme="minorHAnsi" w:eastAsia="Calibri" w:hAnsiTheme="minorHAnsi" w:cstheme="minorHAnsi"/>
          <w:b/>
          <w:i/>
          <w:sz w:val="24"/>
          <w:szCs w:val="24"/>
          <w:u w:val="single"/>
        </w:rPr>
        <w:t>– Aug 2015</w:t>
      </w:r>
    </w:p>
    <w:p w14:paraId="026A7384" w14:textId="77777777" w:rsidR="00FF3495" w:rsidRPr="005E19AD" w:rsidRDefault="00FF3495" w:rsidP="00FE11BE">
      <w:pPr>
        <w:spacing w:before="43"/>
        <w:jc w:val="both"/>
        <w:rPr>
          <w:rFonts w:asciiTheme="minorHAnsi" w:eastAsia="Calibri" w:hAnsiTheme="minorHAnsi" w:cstheme="minorHAnsi"/>
          <w:sz w:val="24"/>
          <w:szCs w:val="24"/>
        </w:rPr>
      </w:pPr>
    </w:p>
    <w:p w14:paraId="48DE4128" w14:textId="77777777" w:rsidR="00FF3495" w:rsidRPr="00096CF2" w:rsidRDefault="00FF3495" w:rsidP="00096CF2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096CF2">
        <w:rPr>
          <w:rFonts w:ascii="Calibri" w:eastAsia="Calibri" w:hAnsi="Calibri" w:cs="Calibri"/>
          <w:sz w:val="24"/>
          <w:szCs w:val="24"/>
        </w:rPr>
        <w:t>Served as an Oracle E-commerce Retail Mercha</w:t>
      </w:r>
      <w:r w:rsidR="00FE11BE" w:rsidRPr="00096CF2">
        <w:rPr>
          <w:rFonts w:ascii="Calibri" w:eastAsia="Calibri" w:hAnsi="Calibri" w:cs="Calibri"/>
          <w:sz w:val="24"/>
          <w:szCs w:val="24"/>
        </w:rPr>
        <w:t>ndizing System (RMS) developer.</w:t>
      </w:r>
    </w:p>
    <w:p w14:paraId="117669D6" w14:textId="2CFD18FD" w:rsidR="00FF3495" w:rsidRPr="00096CF2" w:rsidRDefault="00FF3495" w:rsidP="00096CF2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096CF2">
        <w:rPr>
          <w:rFonts w:ascii="Calibri" w:eastAsia="Calibri" w:hAnsi="Calibri" w:cs="Calibri"/>
          <w:sz w:val="24"/>
          <w:szCs w:val="24"/>
        </w:rPr>
        <w:t>Developed PL/SQL modules (procedures, functions, packages, triggers) for the transfer,</w:t>
      </w:r>
      <w:r w:rsidR="003A3D30">
        <w:rPr>
          <w:rFonts w:ascii="Calibri" w:eastAsia="Calibri" w:hAnsi="Calibri" w:cs="Calibri"/>
          <w:sz w:val="24"/>
          <w:szCs w:val="24"/>
        </w:rPr>
        <w:t xml:space="preserve"> </w:t>
      </w:r>
      <w:r w:rsidRPr="00096CF2">
        <w:rPr>
          <w:rFonts w:ascii="Calibri" w:eastAsia="Calibri" w:hAnsi="Calibri" w:cs="Calibri"/>
          <w:sz w:val="24"/>
          <w:szCs w:val="24"/>
        </w:rPr>
        <w:t>shipment creation, purchase order creation, purch</w:t>
      </w:r>
      <w:r w:rsidR="00FE11BE" w:rsidRPr="00096CF2">
        <w:rPr>
          <w:rFonts w:ascii="Calibri" w:eastAsia="Calibri" w:hAnsi="Calibri" w:cs="Calibri"/>
          <w:sz w:val="24"/>
          <w:szCs w:val="24"/>
        </w:rPr>
        <w:t>ase order modifications in RMS.</w:t>
      </w:r>
    </w:p>
    <w:p w14:paraId="06C6FA1B" w14:textId="77777777" w:rsidR="00FF3495" w:rsidRDefault="00FF3495" w:rsidP="00096CF2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096CF2">
        <w:rPr>
          <w:rFonts w:ascii="Calibri" w:eastAsia="Calibri" w:hAnsi="Calibri" w:cs="Calibri"/>
          <w:sz w:val="24"/>
          <w:szCs w:val="24"/>
        </w:rPr>
        <w:t>Created Pro*C /shell scripts for one-time data migration from and to RMS.</w:t>
      </w:r>
    </w:p>
    <w:p w14:paraId="1A759C9A" w14:textId="77777777" w:rsidR="00096CF2" w:rsidRPr="00096CF2" w:rsidRDefault="00096CF2" w:rsidP="00096CF2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096CF2">
        <w:rPr>
          <w:rFonts w:ascii="Calibri" w:eastAsia="Calibri" w:hAnsi="Calibri" w:cs="Calibri"/>
          <w:sz w:val="24"/>
          <w:szCs w:val="24"/>
        </w:rPr>
        <w:t>Gained hands-on experience in Oracle forms, reports, PL/SQL (packages, functions, stored procedures, triggers) UNIX shell scripts and Pro*C scripts.</w:t>
      </w:r>
    </w:p>
    <w:p w14:paraId="2D057BAA" w14:textId="77777777" w:rsidR="00096CF2" w:rsidRDefault="00096CF2" w:rsidP="00096CF2">
      <w:pPr>
        <w:tabs>
          <w:tab w:val="left" w:pos="740"/>
        </w:tabs>
        <w:spacing w:line="0" w:lineRule="atLeast"/>
        <w:rPr>
          <w:rFonts w:ascii="Calibri" w:eastAsia="Calibri" w:hAnsi="Calibri" w:cs="Calibri"/>
          <w:sz w:val="24"/>
          <w:szCs w:val="24"/>
        </w:rPr>
      </w:pPr>
    </w:p>
    <w:p w14:paraId="4665F9AE" w14:textId="77777777" w:rsidR="00EA66E3" w:rsidRPr="00F03E68" w:rsidRDefault="00096CF2" w:rsidP="00F03E68">
      <w:pPr>
        <w:ind w:left="104"/>
        <w:rPr>
          <w:rFonts w:asciiTheme="minorHAnsi" w:hAnsiTheme="minorHAnsi" w:cstheme="minorHAnsi"/>
          <w:sz w:val="24"/>
          <w:szCs w:val="24"/>
        </w:rPr>
      </w:pPr>
      <w:r w:rsidRPr="00F03E68">
        <w:rPr>
          <w:rFonts w:asciiTheme="minorHAnsi" w:eastAsia="Calibri" w:hAnsiTheme="minorHAnsi" w:cstheme="minorHAnsi"/>
          <w:b/>
          <w:sz w:val="28"/>
          <w:szCs w:val="28"/>
        </w:rPr>
        <w:t>TECHINCAL SKILLS</w:t>
      </w:r>
    </w:p>
    <w:p w14:paraId="512868A5" w14:textId="42375515" w:rsidR="00EA66E3" w:rsidRPr="00F03E68" w:rsidRDefault="00EA66E3" w:rsidP="00F03E68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D8091D">
        <w:rPr>
          <w:rFonts w:ascii="Calibri" w:eastAsia="Calibri" w:hAnsi="Calibri" w:cs="Calibri"/>
          <w:b/>
          <w:sz w:val="24"/>
          <w:szCs w:val="24"/>
        </w:rPr>
        <w:t>Programming</w:t>
      </w:r>
      <w:r w:rsidRPr="00F03E68">
        <w:rPr>
          <w:rFonts w:ascii="Calibri" w:eastAsia="Calibri" w:hAnsi="Calibri" w:cs="Calibri"/>
          <w:sz w:val="24"/>
          <w:szCs w:val="24"/>
        </w:rPr>
        <w:t>: Python, C++, C, iOS development (Swift),</w:t>
      </w:r>
      <w:r w:rsidR="003A3D30">
        <w:rPr>
          <w:rFonts w:ascii="Calibri" w:eastAsia="Calibri" w:hAnsi="Calibri" w:cs="Calibri"/>
          <w:sz w:val="24"/>
          <w:szCs w:val="24"/>
        </w:rPr>
        <w:t xml:space="preserve"> </w:t>
      </w:r>
      <w:r w:rsidRPr="00F03E68">
        <w:rPr>
          <w:rFonts w:ascii="Calibri" w:eastAsia="Calibri" w:hAnsi="Calibri" w:cs="Calibri"/>
          <w:sz w:val="24"/>
          <w:szCs w:val="24"/>
        </w:rPr>
        <w:t>SQL,</w:t>
      </w:r>
      <w:r w:rsidR="003A3D30">
        <w:rPr>
          <w:rFonts w:ascii="Calibri" w:eastAsia="Calibri" w:hAnsi="Calibri" w:cs="Calibri"/>
          <w:sz w:val="24"/>
          <w:szCs w:val="24"/>
        </w:rPr>
        <w:t xml:space="preserve"> </w:t>
      </w:r>
      <w:r w:rsidRPr="00F03E68">
        <w:rPr>
          <w:rFonts w:ascii="Calibri" w:eastAsia="Calibri" w:hAnsi="Calibri" w:cs="Calibri"/>
          <w:sz w:val="24"/>
          <w:szCs w:val="24"/>
        </w:rPr>
        <w:t>PLSQL modules</w:t>
      </w:r>
      <w:r w:rsidR="003A3D30">
        <w:rPr>
          <w:rFonts w:ascii="Calibri" w:eastAsia="Calibri" w:hAnsi="Calibri" w:cs="Calibri"/>
          <w:sz w:val="24"/>
          <w:szCs w:val="24"/>
        </w:rPr>
        <w:t xml:space="preserve"> </w:t>
      </w:r>
      <w:r w:rsidRPr="00F03E68">
        <w:rPr>
          <w:rFonts w:ascii="Calibri" w:eastAsia="Calibri" w:hAnsi="Calibri" w:cs="Calibri"/>
          <w:sz w:val="24"/>
          <w:szCs w:val="24"/>
        </w:rPr>
        <w:t>(PL/SQL, Stored Procedures, Functions, Packages, Triggers, PRO*C- embedded SQL in C)</w:t>
      </w:r>
    </w:p>
    <w:p w14:paraId="16435304" w14:textId="77777777" w:rsidR="00EA66E3" w:rsidRPr="00D8091D" w:rsidRDefault="00EA66E3" w:rsidP="00D8091D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D8091D">
        <w:rPr>
          <w:rFonts w:ascii="Calibri" w:eastAsia="Calibri" w:hAnsi="Calibri" w:cs="Calibri"/>
          <w:b/>
          <w:sz w:val="24"/>
          <w:szCs w:val="24"/>
        </w:rPr>
        <w:t>Big Data</w:t>
      </w:r>
      <w:r w:rsidRPr="00F03E68">
        <w:rPr>
          <w:rFonts w:ascii="Calibri" w:eastAsia="Calibri" w:hAnsi="Calibri" w:cs="Calibri"/>
          <w:sz w:val="24"/>
          <w:szCs w:val="24"/>
        </w:rPr>
        <w:t>: Hadoop Map-Reduce in</w:t>
      </w:r>
      <w:r w:rsidR="00D8091D">
        <w:rPr>
          <w:rFonts w:ascii="Calibri" w:eastAsia="Calibri" w:hAnsi="Calibri" w:cs="Calibri"/>
          <w:sz w:val="24"/>
          <w:szCs w:val="24"/>
        </w:rPr>
        <w:t xml:space="preserve"> python, AWS Elastic Map Reduce</w:t>
      </w:r>
      <w:r w:rsidR="00D8091D" w:rsidRPr="00D8091D">
        <w:rPr>
          <w:rFonts w:ascii="Calibri" w:eastAsia="Calibri" w:hAnsi="Calibri" w:cs="Calibri"/>
          <w:sz w:val="24"/>
          <w:szCs w:val="24"/>
        </w:rPr>
        <w:t>;</w:t>
      </w:r>
      <w:r w:rsidR="00D8091D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8091D">
        <w:rPr>
          <w:rFonts w:ascii="Calibri" w:eastAsia="Calibri" w:hAnsi="Calibri" w:cs="Calibri"/>
          <w:b/>
          <w:sz w:val="24"/>
          <w:szCs w:val="24"/>
        </w:rPr>
        <w:t>Databases</w:t>
      </w:r>
      <w:r w:rsidRPr="00D8091D">
        <w:rPr>
          <w:rFonts w:ascii="Calibri" w:eastAsia="Calibri" w:hAnsi="Calibri" w:cs="Calibri"/>
          <w:sz w:val="24"/>
          <w:szCs w:val="24"/>
        </w:rPr>
        <w:t>: MYSQL, Oracle.</w:t>
      </w:r>
    </w:p>
    <w:p w14:paraId="2FD48876" w14:textId="77777777" w:rsidR="00EA66E3" w:rsidRPr="00D8091D" w:rsidRDefault="00EA66E3" w:rsidP="00D8091D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D8091D">
        <w:rPr>
          <w:rFonts w:ascii="Calibri" w:eastAsia="Calibri" w:hAnsi="Calibri" w:cs="Calibri"/>
          <w:b/>
          <w:sz w:val="24"/>
          <w:szCs w:val="24"/>
        </w:rPr>
        <w:t>Scripting</w:t>
      </w:r>
      <w:r w:rsidRPr="00F03E68">
        <w:rPr>
          <w:rFonts w:ascii="Calibri" w:eastAsia="Calibri" w:hAnsi="Calibri" w:cs="Calibri"/>
          <w:sz w:val="24"/>
          <w:szCs w:val="24"/>
        </w:rPr>
        <w:t xml:space="preserve">: Python, </w:t>
      </w:r>
      <w:r w:rsidR="00D8091D" w:rsidRPr="00F03E68">
        <w:rPr>
          <w:rFonts w:ascii="Calibri" w:eastAsia="Calibri" w:hAnsi="Calibri" w:cs="Calibri"/>
          <w:sz w:val="24"/>
          <w:szCs w:val="24"/>
        </w:rPr>
        <w:t>UNIX</w:t>
      </w:r>
      <w:r w:rsidRPr="00F03E68">
        <w:rPr>
          <w:rFonts w:ascii="Calibri" w:eastAsia="Calibri" w:hAnsi="Calibri" w:cs="Calibri"/>
          <w:sz w:val="24"/>
          <w:szCs w:val="24"/>
        </w:rPr>
        <w:t xml:space="preserve"> shell scripts; </w:t>
      </w:r>
      <w:r w:rsidRPr="00D8091D">
        <w:rPr>
          <w:rFonts w:ascii="Calibri" w:eastAsia="Calibri" w:hAnsi="Calibri" w:cs="Calibri"/>
          <w:b/>
          <w:sz w:val="24"/>
          <w:szCs w:val="24"/>
        </w:rPr>
        <w:t>OS</w:t>
      </w:r>
      <w:r w:rsidRPr="00F03E68">
        <w:rPr>
          <w:rFonts w:ascii="Calibri" w:eastAsia="Calibri" w:hAnsi="Calibri" w:cs="Calibri"/>
          <w:sz w:val="24"/>
          <w:szCs w:val="24"/>
        </w:rPr>
        <w:t>: Windows, Linux, Mac OS;</w:t>
      </w:r>
      <w:r w:rsidRPr="00D8091D">
        <w:rPr>
          <w:rFonts w:ascii="Calibri" w:eastAsia="Calibri" w:hAnsi="Calibri" w:cs="Calibri"/>
          <w:sz w:val="24"/>
          <w:szCs w:val="24"/>
        </w:rPr>
        <w:t xml:space="preserve"> </w:t>
      </w:r>
      <w:r w:rsidRPr="00D8091D">
        <w:rPr>
          <w:rFonts w:ascii="Calibri" w:eastAsia="Calibri" w:hAnsi="Calibri" w:cs="Calibri"/>
          <w:b/>
          <w:sz w:val="24"/>
          <w:szCs w:val="24"/>
        </w:rPr>
        <w:t xml:space="preserve">Version </w:t>
      </w:r>
      <w:r w:rsidR="00D8091D" w:rsidRPr="00D8091D">
        <w:rPr>
          <w:rFonts w:ascii="Calibri" w:eastAsia="Calibri" w:hAnsi="Calibri" w:cs="Calibri"/>
          <w:b/>
          <w:sz w:val="24"/>
          <w:szCs w:val="24"/>
        </w:rPr>
        <w:t>Control</w:t>
      </w:r>
      <w:r w:rsidR="00D8091D" w:rsidRPr="00D8091D">
        <w:rPr>
          <w:rFonts w:ascii="Calibri" w:eastAsia="Calibri" w:hAnsi="Calibri" w:cs="Calibri"/>
          <w:sz w:val="24"/>
          <w:szCs w:val="24"/>
        </w:rPr>
        <w:t>:</w:t>
      </w:r>
      <w:r w:rsidRPr="00D8091D">
        <w:rPr>
          <w:rFonts w:ascii="Calibri" w:eastAsia="Calibri" w:hAnsi="Calibri" w:cs="Calibri"/>
          <w:sz w:val="24"/>
          <w:szCs w:val="24"/>
        </w:rPr>
        <w:t xml:space="preserve"> Git,</w:t>
      </w:r>
      <w:r w:rsidR="00D8091D">
        <w:rPr>
          <w:rFonts w:ascii="Calibri" w:eastAsia="Calibri" w:hAnsi="Calibri" w:cs="Calibri"/>
          <w:sz w:val="24"/>
          <w:szCs w:val="24"/>
        </w:rPr>
        <w:t xml:space="preserve"> JIRA and </w:t>
      </w:r>
      <w:r w:rsidRPr="00D8091D">
        <w:rPr>
          <w:rFonts w:ascii="Calibri" w:eastAsia="Calibri" w:hAnsi="Calibri" w:cs="Calibri"/>
          <w:sz w:val="24"/>
          <w:szCs w:val="24"/>
        </w:rPr>
        <w:t>SVN.</w:t>
      </w:r>
    </w:p>
    <w:p w14:paraId="0783DFB4" w14:textId="77777777" w:rsidR="00EA66E3" w:rsidRDefault="00EA66E3" w:rsidP="00F03E68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D8091D">
        <w:rPr>
          <w:rFonts w:ascii="Calibri" w:eastAsia="Calibri" w:hAnsi="Calibri" w:cs="Calibri"/>
          <w:b/>
          <w:sz w:val="24"/>
          <w:szCs w:val="24"/>
        </w:rPr>
        <w:t>Technical Certification</w:t>
      </w:r>
      <w:r w:rsidRPr="00F03E68">
        <w:rPr>
          <w:rFonts w:ascii="Calibri" w:eastAsia="Calibri" w:hAnsi="Calibri" w:cs="Calibri"/>
          <w:sz w:val="24"/>
          <w:szCs w:val="24"/>
        </w:rPr>
        <w:t>: Oracle Certified Professional - May 2013</w:t>
      </w:r>
    </w:p>
    <w:p w14:paraId="69299EC8" w14:textId="77777777" w:rsidR="00EA66E3" w:rsidRPr="005E19AD" w:rsidRDefault="00EA66E3" w:rsidP="00EA66E3">
      <w:pPr>
        <w:rPr>
          <w:rFonts w:asciiTheme="minorHAnsi" w:eastAsia="Calibri" w:hAnsiTheme="minorHAnsi" w:cstheme="minorHAnsi"/>
          <w:b/>
          <w:sz w:val="24"/>
          <w:szCs w:val="24"/>
        </w:rPr>
      </w:pPr>
    </w:p>
    <w:p w14:paraId="7CBD46CE" w14:textId="77777777" w:rsidR="00663DA7" w:rsidRPr="00D8091D" w:rsidRDefault="00BE0DFA">
      <w:pPr>
        <w:ind w:left="104"/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ACADEMIC </w:t>
      </w:r>
      <w:r w:rsidR="00EA66E3" w:rsidRPr="00D8091D">
        <w:rPr>
          <w:rFonts w:asciiTheme="minorHAnsi" w:eastAsia="Calibri" w:hAnsiTheme="minorHAnsi" w:cstheme="minorHAnsi"/>
          <w:b/>
          <w:sz w:val="28"/>
          <w:szCs w:val="28"/>
        </w:rPr>
        <w:t>PROJECTS</w:t>
      </w:r>
    </w:p>
    <w:p w14:paraId="0452391C" w14:textId="77777777" w:rsidR="00A037A2" w:rsidRPr="005E19AD" w:rsidRDefault="00F8600F" w:rsidP="00F8600F">
      <w:pPr>
        <w:tabs>
          <w:tab w:val="left" w:pos="90"/>
        </w:tabs>
        <w:spacing w:before="2"/>
        <w:ind w:left="180" w:hanging="180"/>
        <w:rPr>
          <w:rFonts w:asciiTheme="minorHAnsi" w:eastAsia="Calibri" w:hAnsiTheme="minorHAnsi" w:cstheme="minorHAnsi"/>
          <w:sz w:val="24"/>
          <w:szCs w:val="24"/>
        </w:rPr>
      </w:pPr>
      <w:r w:rsidRPr="005E19AD">
        <w:rPr>
          <w:rFonts w:asciiTheme="minorHAnsi" w:eastAsia="Calibri" w:hAnsiTheme="minorHAnsi" w:cstheme="minorHAnsi"/>
          <w:b/>
          <w:sz w:val="24"/>
          <w:szCs w:val="24"/>
        </w:rPr>
        <w:t xml:space="preserve">  </w:t>
      </w:r>
      <w:r w:rsidR="00060405" w:rsidRPr="005E19AD">
        <w:rPr>
          <w:rFonts w:asciiTheme="minorHAnsi" w:eastAsia="Calibri" w:hAnsiTheme="minorHAnsi" w:cstheme="minorHAnsi"/>
          <w:b/>
          <w:sz w:val="24"/>
          <w:szCs w:val="24"/>
        </w:rPr>
        <w:t>I</w:t>
      </w:r>
      <w:r w:rsidR="00060405" w:rsidRPr="005E19AD">
        <w:rPr>
          <w:rFonts w:asciiTheme="minorHAnsi" w:eastAsia="Calibri" w:hAnsiTheme="minorHAnsi" w:cstheme="minorHAnsi"/>
          <w:sz w:val="24"/>
          <w:szCs w:val="24"/>
        </w:rPr>
        <w:t xml:space="preserve">. </w:t>
      </w:r>
      <w:r w:rsidR="00F60E3C" w:rsidRPr="005E19AD">
        <w:rPr>
          <w:rFonts w:asciiTheme="minorHAnsi" w:eastAsia="Calibri" w:hAnsiTheme="minorHAnsi" w:cstheme="minorHAnsi"/>
          <w:sz w:val="24"/>
          <w:szCs w:val="24"/>
          <w:u w:val="single"/>
        </w:rPr>
        <w:t>Analysis of Safety Measures and Crime Prevention in LA City</w:t>
      </w:r>
      <w:r w:rsidR="00F60E3C" w:rsidRPr="005E19AD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F60E3C" w:rsidRPr="00743A6F">
        <w:rPr>
          <w:rFonts w:asciiTheme="minorHAnsi" w:eastAsia="Calibri" w:hAnsiTheme="minorHAnsi" w:cstheme="minorHAnsi"/>
          <w:b/>
          <w:sz w:val="24"/>
          <w:szCs w:val="24"/>
        </w:rPr>
        <w:t>|</w:t>
      </w:r>
      <w:r w:rsidR="00F60E3C" w:rsidRPr="005E19AD">
        <w:rPr>
          <w:rFonts w:asciiTheme="minorHAnsi" w:eastAsia="Calibri" w:hAnsiTheme="minorHAnsi" w:cstheme="minorHAnsi"/>
          <w:sz w:val="24"/>
          <w:szCs w:val="24"/>
        </w:rPr>
        <w:t xml:space="preserve"> Python, Hive, pyspark, Big Query  </w:t>
      </w:r>
      <w:r w:rsidRPr="005E19AD">
        <w:rPr>
          <w:rFonts w:asciiTheme="minorHAnsi" w:eastAsia="Calibri" w:hAnsiTheme="minorHAnsi" w:cstheme="minorHAnsi"/>
          <w:sz w:val="24"/>
          <w:szCs w:val="24"/>
        </w:rPr>
        <w:t xml:space="preserve"> </w:t>
      </w:r>
    </w:p>
    <w:p w14:paraId="6165ACC7" w14:textId="190FD778" w:rsidR="00663DA7" w:rsidRPr="00612FF9" w:rsidRDefault="00F60E3C" w:rsidP="00612FF9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612FF9">
        <w:rPr>
          <w:rFonts w:ascii="Calibri" w:eastAsia="Calibri" w:hAnsi="Calibri" w:cs="Calibri"/>
          <w:sz w:val="24"/>
          <w:szCs w:val="24"/>
        </w:rPr>
        <w:t xml:space="preserve">Crime Data Analysis using a public dataset which is updated </w:t>
      </w:r>
      <w:r w:rsidR="00AB2B79" w:rsidRPr="00612FF9">
        <w:rPr>
          <w:rFonts w:ascii="Calibri" w:eastAsia="Calibri" w:hAnsi="Calibri" w:cs="Calibri"/>
          <w:sz w:val="24"/>
          <w:szCs w:val="24"/>
        </w:rPr>
        <w:t>daily</w:t>
      </w:r>
      <w:r w:rsidRPr="00612FF9">
        <w:rPr>
          <w:rFonts w:ascii="Calibri" w:eastAsia="Calibri" w:hAnsi="Calibri" w:cs="Calibri"/>
          <w:sz w:val="24"/>
          <w:szCs w:val="24"/>
        </w:rPr>
        <w:t xml:space="preserve"> by Los Angeles Police </w:t>
      </w:r>
      <w:r w:rsidR="00612FF9" w:rsidRPr="00612FF9">
        <w:rPr>
          <w:rFonts w:ascii="Calibri" w:eastAsia="Calibri" w:hAnsi="Calibri" w:cs="Calibri"/>
          <w:sz w:val="24"/>
          <w:szCs w:val="24"/>
        </w:rPr>
        <w:t xml:space="preserve">       </w:t>
      </w:r>
      <w:r w:rsidRPr="00612FF9">
        <w:rPr>
          <w:rFonts w:ascii="Calibri" w:eastAsia="Calibri" w:hAnsi="Calibri" w:cs="Calibri"/>
          <w:sz w:val="24"/>
          <w:szCs w:val="24"/>
        </w:rPr>
        <w:t xml:space="preserve">Department. </w:t>
      </w:r>
      <w:r w:rsidR="00A037A2" w:rsidRPr="00612FF9">
        <w:rPr>
          <w:rFonts w:ascii="Calibri" w:eastAsia="Calibri" w:hAnsi="Calibri" w:cs="Calibri"/>
          <w:sz w:val="24"/>
          <w:szCs w:val="24"/>
        </w:rPr>
        <w:t>Defined various problems and solved those using Big Data solutions</w:t>
      </w:r>
      <w:r w:rsidR="00C4301A" w:rsidRPr="00612FF9">
        <w:rPr>
          <w:rFonts w:ascii="Calibri" w:eastAsia="Calibri" w:hAnsi="Calibri" w:cs="Calibri"/>
          <w:sz w:val="24"/>
          <w:szCs w:val="24"/>
        </w:rPr>
        <w:t xml:space="preserve"> in Hadoop</w:t>
      </w:r>
      <w:r w:rsidR="00612FF9" w:rsidRPr="00612FF9">
        <w:rPr>
          <w:rFonts w:ascii="Calibri" w:eastAsia="Calibri" w:hAnsi="Calibri" w:cs="Calibri"/>
          <w:sz w:val="24"/>
          <w:szCs w:val="24"/>
        </w:rPr>
        <w:t xml:space="preserve"> </w:t>
      </w:r>
      <w:r w:rsidR="00612FF9">
        <w:rPr>
          <w:rFonts w:ascii="Calibri" w:eastAsia="Calibri" w:hAnsi="Calibri" w:cs="Calibri"/>
          <w:sz w:val="24"/>
          <w:szCs w:val="24"/>
        </w:rPr>
        <w:t>File System.</w:t>
      </w:r>
    </w:p>
    <w:p w14:paraId="14A244AF" w14:textId="77777777" w:rsidR="00A037A2" w:rsidRPr="00612FF9" w:rsidRDefault="00A037A2" w:rsidP="00612FF9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612FF9">
        <w:rPr>
          <w:rFonts w:ascii="Calibri" w:eastAsia="Calibri" w:hAnsi="Calibri" w:cs="Calibri"/>
          <w:sz w:val="24"/>
          <w:szCs w:val="24"/>
        </w:rPr>
        <w:t>Derived on a predictive analysis and compared the results between all Big Data solution techniques.</w:t>
      </w:r>
    </w:p>
    <w:p w14:paraId="3031A0C0" w14:textId="77777777" w:rsidR="00663DA7" w:rsidRPr="005E19AD" w:rsidRDefault="00663DA7">
      <w:pPr>
        <w:spacing w:before="1" w:line="160" w:lineRule="exact"/>
        <w:rPr>
          <w:rFonts w:asciiTheme="minorHAnsi" w:hAnsiTheme="minorHAnsi" w:cstheme="minorHAnsi"/>
          <w:sz w:val="24"/>
          <w:szCs w:val="24"/>
        </w:rPr>
      </w:pPr>
    </w:p>
    <w:p w14:paraId="7AF0C1E9" w14:textId="77777777" w:rsidR="00F60E3C" w:rsidRPr="005E19AD" w:rsidRDefault="00612FF9" w:rsidP="00F8600F">
      <w:pPr>
        <w:ind w:left="90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I</w:t>
      </w:r>
      <w:r w:rsidR="00060405" w:rsidRPr="005E19AD">
        <w:rPr>
          <w:rFonts w:asciiTheme="minorHAnsi" w:eastAsia="Calibri" w:hAnsiTheme="minorHAnsi" w:cstheme="minorHAnsi"/>
          <w:b/>
          <w:sz w:val="24"/>
          <w:szCs w:val="24"/>
        </w:rPr>
        <w:t xml:space="preserve">I. </w:t>
      </w:r>
      <w:r w:rsidR="00EA66E3" w:rsidRPr="005E19AD">
        <w:rPr>
          <w:rFonts w:asciiTheme="minorHAnsi" w:eastAsia="Calibri" w:hAnsiTheme="minorHAnsi" w:cstheme="minorHAnsi"/>
          <w:sz w:val="24"/>
          <w:szCs w:val="24"/>
          <w:u w:val="single"/>
        </w:rPr>
        <w:t>IOS Application</w:t>
      </w:r>
      <w:r>
        <w:rPr>
          <w:rFonts w:asciiTheme="minorHAnsi" w:eastAsia="Calibri" w:hAnsiTheme="minorHAnsi" w:cstheme="minorHAnsi"/>
          <w:sz w:val="24"/>
          <w:szCs w:val="24"/>
          <w:u w:val="single"/>
        </w:rPr>
        <w:t xml:space="preserve"> Development</w:t>
      </w:r>
      <w:r w:rsidR="00271288" w:rsidRPr="005E19AD">
        <w:rPr>
          <w:rFonts w:asciiTheme="minorHAnsi" w:eastAsia="Calibri" w:hAnsiTheme="minorHAnsi" w:cstheme="minorHAnsi"/>
          <w:sz w:val="24"/>
          <w:szCs w:val="24"/>
        </w:rPr>
        <w:t xml:space="preserve">   </w:t>
      </w:r>
      <w:r w:rsidRPr="00743A6F">
        <w:rPr>
          <w:rFonts w:asciiTheme="minorHAnsi" w:eastAsia="Calibri" w:hAnsiTheme="minorHAnsi" w:cstheme="minorHAnsi"/>
          <w:b/>
          <w:sz w:val="24"/>
          <w:szCs w:val="24"/>
        </w:rPr>
        <w:t>|</w:t>
      </w:r>
      <w:r w:rsidRPr="005E19AD">
        <w:rPr>
          <w:rFonts w:asciiTheme="minorHAnsi" w:eastAsia="Calibri" w:hAnsiTheme="minorHAnsi" w:cstheme="minorHAnsi"/>
          <w:sz w:val="24"/>
          <w:szCs w:val="24"/>
        </w:rPr>
        <w:t xml:space="preserve"> Swift</w:t>
      </w:r>
      <w:r w:rsidR="00271288" w:rsidRPr="005E19AD">
        <w:rPr>
          <w:rFonts w:asciiTheme="minorHAnsi" w:eastAsia="Calibri" w:hAnsiTheme="minorHAnsi" w:cstheme="minorHAnsi"/>
          <w:sz w:val="24"/>
          <w:szCs w:val="24"/>
        </w:rPr>
        <w:t xml:space="preserve">                                                           </w:t>
      </w:r>
      <w:r w:rsidR="002605E9" w:rsidRPr="005E19AD">
        <w:rPr>
          <w:rFonts w:asciiTheme="minorHAnsi" w:eastAsia="Calibri" w:hAnsiTheme="minorHAnsi" w:cstheme="minorHAnsi"/>
          <w:sz w:val="24"/>
          <w:szCs w:val="24"/>
        </w:rPr>
        <w:t xml:space="preserve">         </w:t>
      </w:r>
      <w:r w:rsidR="00271288" w:rsidRPr="005E19AD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EA66E3" w:rsidRPr="005E19AD">
        <w:rPr>
          <w:rFonts w:asciiTheme="minorHAnsi" w:eastAsia="Calibri" w:hAnsiTheme="minorHAnsi" w:cstheme="minorHAnsi"/>
          <w:sz w:val="24"/>
          <w:szCs w:val="24"/>
        </w:rPr>
        <w:tab/>
      </w:r>
      <w:r w:rsidR="00EA66E3" w:rsidRPr="005E19AD">
        <w:rPr>
          <w:rFonts w:asciiTheme="minorHAnsi" w:eastAsia="Calibri" w:hAnsiTheme="minorHAnsi" w:cstheme="minorHAnsi"/>
          <w:sz w:val="24"/>
          <w:szCs w:val="24"/>
        </w:rPr>
        <w:tab/>
      </w:r>
      <w:r w:rsidR="00EA66E3" w:rsidRPr="005E19AD">
        <w:rPr>
          <w:rFonts w:asciiTheme="minorHAnsi" w:eastAsia="Calibri" w:hAnsiTheme="minorHAnsi" w:cstheme="minorHAnsi"/>
          <w:sz w:val="24"/>
          <w:szCs w:val="24"/>
        </w:rPr>
        <w:tab/>
      </w:r>
      <w:r w:rsidR="00EA66E3" w:rsidRPr="005E19AD">
        <w:rPr>
          <w:rFonts w:asciiTheme="minorHAnsi" w:eastAsia="Calibri" w:hAnsiTheme="minorHAnsi" w:cstheme="minorHAnsi"/>
          <w:sz w:val="24"/>
          <w:szCs w:val="24"/>
        </w:rPr>
        <w:tab/>
      </w:r>
      <w:r w:rsidR="00271288" w:rsidRPr="005E19AD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014BF186" w14:textId="011B6825" w:rsidR="00EA66E3" w:rsidRDefault="00EA66E3" w:rsidP="00EA66E3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612FF9">
        <w:rPr>
          <w:rFonts w:ascii="Calibri" w:eastAsia="Calibri" w:hAnsi="Calibri" w:cs="Calibri"/>
          <w:sz w:val="24"/>
          <w:szCs w:val="24"/>
        </w:rPr>
        <w:t>A number and word guessing game (BULLS AND COWS) as part of the course w</w:t>
      </w:r>
      <w:r w:rsidR="00612FF9">
        <w:rPr>
          <w:rFonts w:ascii="Calibri" w:eastAsia="Calibri" w:hAnsi="Calibri" w:cs="Calibri"/>
          <w:sz w:val="24"/>
          <w:szCs w:val="24"/>
        </w:rPr>
        <w:t xml:space="preserve">ork and for my </w:t>
      </w:r>
      <w:r w:rsidR="00AB2B79">
        <w:rPr>
          <w:rFonts w:ascii="Calibri" w:eastAsia="Calibri" w:hAnsi="Calibri" w:cs="Calibri"/>
          <w:sz w:val="24"/>
          <w:szCs w:val="24"/>
        </w:rPr>
        <w:t>master’s</w:t>
      </w:r>
      <w:r w:rsidR="00612FF9">
        <w:rPr>
          <w:rFonts w:ascii="Calibri" w:eastAsia="Calibri" w:hAnsi="Calibri" w:cs="Calibri"/>
          <w:sz w:val="24"/>
          <w:szCs w:val="24"/>
        </w:rPr>
        <w:t xml:space="preserve"> project which includes 10+ features.</w:t>
      </w:r>
    </w:p>
    <w:p w14:paraId="597D481E" w14:textId="77777777" w:rsidR="00612FF9" w:rsidRPr="00612FF9" w:rsidRDefault="00612FF9" w:rsidP="00612FF9">
      <w:pPr>
        <w:ind w:left="551"/>
        <w:jc w:val="both"/>
        <w:rPr>
          <w:rFonts w:ascii="Calibri" w:eastAsia="Calibri" w:hAnsi="Calibri" w:cs="Calibri"/>
          <w:sz w:val="24"/>
          <w:szCs w:val="24"/>
        </w:rPr>
      </w:pPr>
    </w:p>
    <w:p w14:paraId="364487B5" w14:textId="77777777" w:rsidR="00EA66E3" w:rsidRDefault="00612FF9" w:rsidP="00612FF9">
      <w:pPr>
        <w:tabs>
          <w:tab w:val="left" w:pos="740"/>
        </w:tabs>
        <w:spacing w:line="236" w:lineRule="auto"/>
        <w:ind w:left="180" w:hanging="9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III.</w:t>
      </w:r>
      <w:r w:rsidR="00EA66E3" w:rsidRPr="005E19AD">
        <w:rPr>
          <w:rFonts w:asciiTheme="minorHAnsi" w:hAnsiTheme="minorHAnsi" w:cstheme="minorHAnsi"/>
          <w:sz w:val="24"/>
          <w:szCs w:val="24"/>
        </w:rPr>
        <w:t xml:space="preserve"> </w:t>
      </w:r>
      <w:r w:rsidR="00EA66E3" w:rsidRPr="00612FF9">
        <w:rPr>
          <w:rFonts w:asciiTheme="minorHAnsi" w:hAnsiTheme="minorHAnsi" w:cstheme="minorHAnsi"/>
          <w:sz w:val="24"/>
          <w:szCs w:val="24"/>
          <w:u w:val="single"/>
        </w:rPr>
        <w:t>Image processing</w:t>
      </w:r>
      <w:r>
        <w:rPr>
          <w:rFonts w:asciiTheme="minorHAnsi" w:hAnsiTheme="minorHAnsi" w:cstheme="minorHAnsi"/>
          <w:sz w:val="24"/>
          <w:szCs w:val="24"/>
          <w:u w:val="single"/>
        </w:rPr>
        <w:t xml:space="preserve"> application</w:t>
      </w:r>
      <w:r w:rsidRPr="00743A6F">
        <w:rPr>
          <w:rFonts w:asciiTheme="minorHAnsi" w:hAnsiTheme="minorHAnsi" w:cstheme="minorHAnsi"/>
          <w:b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Python, Image Processing libraries/algorithms</w:t>
      </w:r>
    </w:p>
    <w:p w14:paraId="7E1703C4" w14:textId="77777777" w:rsidR="00612FF9" w:rsidRDefault="00612FF9" w:rsidP="00743A6F">
      <w:pPr>
        <w:numPr>
          <w:ilvl w:val="0"/>
          <w:numId w:val="4"/>
        </w:numPr>
        <w:ind w:left="551"/>
        <w:jc w:val="both"/>
        <w:rPr>
          <w:rFonts w:asciiTheme="minorHAnsi" w:hAnsiTheme="minorHAnsi" w:cstheme="minorHAnsi"/>
          <w:sz w:val="24"/>
          <w:szCs w:val="24"/>
        </w:rPr>
      </w:pPr>
      <w:r w:rsidRPr="00743A6F">
        <w:rPr>
          <w:rFonts w:ascii="Calibri" w:eastAsia="Calibri" w:hAnsi="Calibri" w:cs="Calibri"/>
          <w:sz w:val="24"/>
          <w:szCs w:val="24"/>
        </w:rPr>
        <w:t xml:space="preserve">Developed an application that manipulates/process a given image using various image processing </w:t>
      </w:r>
      <w:r w:rsidR="00743A6F" w:rsidRPr="00743A6F">
        <w:rPr>
          <w:rFonts w:ascii="Calibri" w:eastAsia="Calibri" w:hAnsi="Calibri" w:cs="Calibri"/>
          <w:sz w:val="24"/>
          <w:szCs w:val="24"/>
        </w:rPr>
        <w:t>algorithms</w:t>
      </w:r>
      <w:r w:rsidRPr="00743A6F">
        <w:rPr>
          <w:rFonts w:ascii="Calibri" w:eastAsia="Calibri" w:hAnsi="Calibri" w:cs="Calibri"/>
          <w:sz w:val="24"/>
          <w:szCs w:val="24"/>
        </w:rPr>
        <w:t>.</w:t>
      </w:r>
    </w:p>
    <w:p w14:paraId="53F86E50" w14:textId="77777777" w:rsidR="00FE11BE" w:rsidRPr="005E19AD" w:rsidRDefault="00612FF9" w:rsidP="00EA66E3">
      <w:pPr>
        <w:tabs>
          <w:tab w:val="left" w:pos="740"/>
        </w:tabs>
        <w:spacing w:line="23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7CACD37E" w14:textId="77777777" w:rsidR="00EA66E3" w:rsidRPr="005E19AD" w:rsidRDefault="00EA66E3" w:rsidP="00EA66E3">
      <w:pPr>
        <w:spacing w:line="74" w:lineRule="exact"/>
        <w:rPr>
          <w:rFonts w:asciiTheme="minorHAnsi" w:hAnsiTheme="minorHAnsi" w:cstheme="minorHAnsi"/>
          <w:sz w:val="24"/>
          <w:szCs w:val="24"/>
        </w:rPr>
      </w:pPr>
    </w:p>
    <w:p w14:paraId="0D3A8036" w14:textId="77777777" w:rsidR="00743A6F" w:rsidRDefault="00743A6F" w:rsidP="00743A6F">
      <w:pPr>
        <w:tabs>
          <w:tab w:val="left" w:pos="740"/>
        </w:tabs>
        <w:spacing w:line="205" w:lineRule="auto"/>
        <w:ind w:left="90" w:right="1160"/>
        <w:rPr>
          <w:rFonts w:asciiTheme="minorHAnsi" w:hAnsiTheme="minorHAnsi" w:cstheme="minorHAnsi"/>
          <w:sz w:val="24"/>
          <w:szCs w:val="24"/>
        </w:rPr>
      </w:pPr>
      <w:r w:rsidRPr="00743A6F">
        <w:rPr>
          <w:rFonts w:asciiTheme="minorHAnsi" w:hAnsiTheme="minorHAnsi" w:cstheme="minorHAnsi"/>
          <w:b/>
          <w:sz w:val="24"/>
          <w:szCs w:val="24"/>
        </w:rPr>
        <w:t>IV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743A6F">
        <w:rPr>
          <w:rFonts w:asciiTheme="minorHAnsi" w:hAnsiTheme="minorHAnsi" w:cstheme="minorHAnsi"/>
          <w:sz w:val="24"/>
          <w:szCs w:val="24"/>
          <w:u w:val="single"/>
        </w:rPr>
        <w:t>Course management Portal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43A6F">
        <w:rPr>
          <w:rFonts w:asciiTheme="minorHAnsi" w:hAnsiTheme="minorHAnsi" w:cstheme="minorHAnsi"/>
          <w:b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SQL, PLSQL stored procedures, functions, Embedded SQL in C</w:t>
      </w:r>
    </w:p>
    <w:p w14:paraId="18555FC7" w14:textId="77777777" w:rsidR="00EA66E3" w:rsidRDefault="00EA66E3" w:rsidP="00743A6F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743A6F">
        <w:rPr>
          <w:rFonts w:ascii="Calibri" w:eastAsia="Calibri" w:hAnsi="Calibri" w:cs="Calibri"/>
          <w:sz w:val="24"/>
          <w:szCs w:val="24"/>
        </w:rPr>
        <w:t>Created an application for managing the courses offered by the university as a part of database design course using Embedded SQL in C (Proc).</w:t>
      </w:r>
    </w:p>
    <w:p w14:paraId="1E4805B3" w14:textId="77777777" w:rsidR="00743A6F" w:rsidRPr="00743A6F" w:rsidRDefault="00743A6F" w:rsidP="00743A6F">
      <w:pPr>
        <w:ind w:left="191"/>
        <w:jc w:val="both"/>
        <w:rPr>
          <w:rFonts w:ascii="Calibri" w:eastAsia="Calibri" w:hAnsi="Calibri" w:cs="Calibri"/>
          <w:sz w:val="24"/>
          <w:szCs w:val="24"/>
        </w:rPr>
      </w:pPr>
    </w:p>
    <w:p w14:paraId="4C0F648A" w14:textId="77777777" w:rsidR="00EA66E3" w:rsidRPr="005E19AD" w:rsidRDefault="00EA66E3" w:rsidP="00EA66E3">
      <w:pPr>
        <w:spacing w:line="1" w:lineRule="exact"/>
        <w:rPr>
          <w:rFonts w:asciiTheme="minorHAnsi" w:hAnsiTheme="minorHAnsi" w:cstheme="minorHAnsi"/>
          <w:sz w:val="24"/>
          <w:szCs w:val="24"/>
        </w:rPr>
      </w:pPr>
    </w:p>
    <w:p w14:paraId="0590EB09" w14:textId="77777777" w:rsidR="00EA66E3" w:rsidRPr="00FC086E" w:rsidRDefault="00743A6F" w:rsidP="00743A6F">
      <w:pPr>
        <w:tabs>
          <w:tab w:val="left" w:pos="740"/>
        </w:tabs>
        <w:spacing w:line="235" w:lineRule="auto"/>
        <w:ind w:left="90"/>
        <w:rPr>
          <w:rFonts w:asciiTheme="minorHAnsi" w:hAnsiTheme="minorHAnsi" w:cstheme="minorHAnsi"/>
          <w:sz w:val="24"/>
          <w:szCs w:val="24"/>
        </w:rPr>
      </w:pPr>
      <w:r w:rsidRPr="00743A6F">
        <w:rPr>
          <w:rFonts w:asciiTheme="minorHAnsi" w:hAnsiTheme="minorHAnsi" w:cstheme="minorHAnsi"/>
          <w:b/>
          <w:sz w:val="24"/>
          <w:szCs w:val="24"/>
        </w:rPr>
        <w:t>V.</w:t>
      </w:r>
      <w:r w:rsidRPr="00743A6F">
        <w:rPr>
          <w:rFonts w:asciiTheme="minorHAnsi" w:hAnsiTheme="minorHAnsi" w:cstheme="minorHAnsi"/>
          <w:sz w:val="24"/>
          <w:szCs w:val="24"/>
        </w:rPr>
        <w:t xml:space="preserve"> </w:t>
      </w:r>
      <w:r w:rsidR="00EA66E3" w:rsidRPr="00743A6F">
        <w:rPr>
          <w:rFonts w:asciiTheme="minorHAnsi" w:hAnsiTheme="minorHAnsi" w:cstheme="minorHAnsi"/>
          <w:sz w:val="24"/>
          <w:szCs w:val="24"/>
          <w:u w:val="single"/>
        </w:rPr>
        <w:t>Web Page token analyzer</w:t>
      </w:r>
      <w:r w:rsidRPr="00743A6F">
        <w:rPr>
          <w:rFonts w:asciiTheme="minorHAnsi" w:hAnsiTheme="minorHAnsi" w:cstheme="minorHAnsi"/>
          <w:sz w:val="24"/>
          <w:szCs w:val="24"/>
        </w:rPr>
        <w:t xml:space="preserve">    </w:t>
      </w:r>
      <w:r w:rsidRPr="00743A6F">
        <w:rPr>
          <w:rFonts w:asciiTheme="minorHAnsi" w:hAnsiTheme="minorHAnsi" w:cstheme="minorHAnsi"/>
          <w:b/>
          <w:sz w:val="24"/>
          <w:szCs w:val="24"/>
        </w:rPr>
        <w:t>|</w:t>
      </w:r>
      <w:r w:rsidR="00FC086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C086E">
        <w:rPr>
          <w:rFonts w:asciiTheme="minorHAnsi" w:hAnsiTheme="minorHAnsi" w:cstheme="minorHAnsi"/>
          <w:sz w:val="24"/>
          <w:szCs w:val="24"/>
        </w:rPr>
        <w:t>Python, Machine Learning Algorithms, K-means algorithm</w:t>
      </w:r>
    </w:p>
    <w:p w14:paraId="23957723" w14:textId="77777777" w:rsidR="005E19AD" w:rsidRDefault="005E19AD" w:rsidP="00743A6F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743A6F">
        <w:rPr>
          <w:rFonts w:ascii="Calibri" w:eastAsia="Calibri" w:hAnsi="Calibri" w:cs="Calibri"/>
          <w:sz w:val="24"/>
          <w:szCs w:val="24"/>
        </w:rPr>
        <w:t xml:space="preserve">Created an application that analysis any given webpage and </w:t>
      </w:r>
      <w:r w:rsidR="00743A6F" w:rsidRPr="00743A6F">
        <w:rPr>
          <w:rFonts w:ascii="Calibri" w:eastAsia="Calibri" w:hAnsi="Calibri" w:cs="Calibri"/>
          <w:sz w:val="24"/>
          <w:szCs w:val="24"/>
        </w:rPr>
        <w:t>returning</w:t>
      </w:r>
      <w:r w:rsidRPr="00743A6F">
        <w:rPr>
          <w:rFonts w:ascii="Calibri" w:eastAsia="Calibri" w:hAnsi="Calibri" w:cs="Calibri"/>
          <w:sz w:val="24"/>
          <w:szCs w:val="24"/>
        </w:rPr>
        <w:t xml:space="preserve"> the most </w:t>
      </w:r>
      <w:r w:rsidR="00743A6F" w:rsidRPr="00743A6F">
        <w:rPr>
          <w:rFonts w:ascii="Calibri" w:eastAsia="Calibri" w:hAnsi="Calibri" w:cs="Calibri"/>
          <w:sz w:val="24"/>
          <w:szCs w:val="24"/>
        </w:rPr>
        <w:t>relevant</w:t>
      </w:r>
      <w:r w:rsidRPr="00743A6F">
        <w:rPr>
          <w:rFonts w:ascii="Calibri" w:eastAsia="Calibri" w:hAnsi="Calibri" w:cs="Calibri"/>
          <w:sz w:val="24"/>
          <w:szCs w:val="24"/>
        </w:rPr>
        <w:t xml:space="preserve"> keywords using various machine learning keyword extraction algorithms.</w:t>
      </w:r>
    </w:p>
    <w:p w14:paraId="38083C67" w14:textId="77777777" w:rsidR="0046600A" w:rsidRPr="00743A6F" w:rsidRDefault="0046600A" w:rsidP="00743A6F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helps to summarize and tag a webpage, gives push recommendations to the user.</w:t>
      </w:r>
    </w:p>
    <w:p w14:paraId="2F020839" w14:textId="77777777" w:rsidR="005E19AD" w:rsidRPr="005E19AD" w:rsidRDefault="005E19AD" w:rsidP="005E19AD">
      <w:pPr>
        <w:numPr>
          <w:ilvl w:val="3"/>
          <w:numId w:val="7"/>
        </w:numPr>
        <w:tabs>
          <w:tab w:val="left" w:pos="740"/>
        </w:tabs>
        <w:spacing w:line="235" w:lineRule="auto"/>
        <w:ind w:left="740" w:hanging="360"/>
        <w:rPr>
          <w:rFonts w:asciiTheme="minorHAnsi" w:hAnsiTheme="minorHAnsi" w:cstheme="minorHAnsi"/>
          <w:sz w:val="24"/>
          <w:szCs w:val="24"/>
        </w:rPr>
      </w:pPr>
    </w:p>
    <w:p w14:paraId="7C022D26" w14:textId="77777777" w:rsidR="005E19AD" w:rsidRPr="005E19AD" w:rsidRDefault="00612FF9" w:rsidP="00612FF9">
      <w:pPr>
        <w:spacing w:line="214" w:lineRule="auto"/>
        <w:ind w:left="20" w:right="100"/>
        <w:jc w:val="both"/>
        <w:rPr>
          <w:rFonts w:asciiTheme="minorHAnsi" w:hAnsiTheme="minorHAnsi" w:cstheme="minorHAnsi"/>
          <w:sz w:val="24"/>
          <w:szCs w:val="24"/>
        </w:rPr>
      </w:pPr>
      <w:r w:rsidRPr="00D8091D">
        <w:rPr>
          <w:rFonts w:asciiTheme="minorHAnsi" w:eastAsia="Calibri" w:hAnsiTheme="minorHAnsi" w:cstheme="minorHAnsi"/>
          <w:b/>
          <w:sz w:val="28"/>
          <w:szCs w:val="28"/>
        </w:rPr>
        <w:t>ACADEMIC COURSES</w:t>
      </w:r>
      <w:r w:rsidR="00D8091D">
        <w:rPr>
          <w:rFonts w:asciiTheme="minorHAnsi" w:eastAsia="Calibri" w:hAnsiTheme="minorHAnsi" w:cstheme="minorHAnsi"/>
          <w:b/>
          <w:sz w:val="28"/>
          <w:szCs w:val="28"/>
        </w:rPr>
        <w:t>:</w:t>
      </w:r>
      <w:r w:rsidR="005E19AD" w:rsidRPr="005E19AD">
        <w:rPr>
          <w:rFonts w:asciiTheme="minorHAnsi" w:hAnsiTheme="minorHAnsi" w:cstheme="minorHAnsi"/>
          <w:sz w:val="24"/>
          <w:szCs w:val="24"/>
        </w:rPr>
        <w:t xml:space="preserve"> </w:t>
      </w:r>
      <w:r w:rsidR="005E19AD" w:rsidRPr="00E633B8">
        <w:rPr>
          <w:rFonts w:ascii="Calibri" w:eastAsia="Calibri" w:hAnsi="Calibri" w:cs="Calibri"/>
          <w:sz w:val="24"/>
          <w:szCs w:val="24"/>
        </w:rPr>
        <w:t>Database Management Systems, Advanced Databases, Distributed Databases, Analysis of Algorithms, IOS development, Data Structures, Object Oriented Analysis &amp; Design, Script Programming using Python, Differential Calculus, User Interface Design, Software Quality Assurance, Computer Networks.</w:t>
      </w:r>
    </w:p>
    <w:p w14:paraId="7A8AFEB7" w14:textId="77777777" w:rsidR="005E19AD" w:rsidRPr="00E633B8" w:rsidRDefault="005E19AD" w:rsidP="00E633B8">
      <w:pPr>
        <w:numPr>
          <w:ilvl w:val="0"/>
          <w:numId w:val="4"/>
        </w:numPr>
        <w:ind w:left="551"/>
        <w:jc w:val="both"/>
        <w:rPr>
          <w:rFonts w:ascii="Calibri" w:eastAsia="Calibri" w:hAnsi="Calibri" w:cs="Calibri"/>
          <w:sz w:val="24"/>
          <w:szCs w:val="24"/>
        </w:rPr>
      </w:pPr>
      <w:r w:rsidRPr="00E633B8">
        <w:rPr>
          <w:rFonts w:ascii="Calibri" w:eastAsia="Calibri" w:hAnsi="Calibri" w:cs="Calibri"/>
          <w:sz w:val="24"/>
          <w:szCs w:val="24"/>
        </w:rPr>
        <w:t>Worked as a Teaching Assistant under Prof. Barun Chandra for Advanced Database systems coursework.</w:t>
      </w:r>
    </w:p>
    <w:p w14:paraId="415AB2AF" w14:textId="77777777" w:rsidR="005E19AD" w:rsidRPr="005E19AD" w:rsidRDefault="005E19AD" w:rsidP="00E633B8">
      <w:pPr>
        <w:numPr>
          <w:ilvl w:val="0"/>
          <w:numId w:val="4"/>
        </w:numPr>
        <w:ind w:left="551"/>
        <w:jc w:val="both"/>
        <w:rPr>
          <w:rFonts w:asciiTheme="minorHAnsi" w:hAnsiTheme="minorHAnsi" w:cstheme="minorHAnsi"/>
          <w:sz w:val="24"/>
          <w:szCs w:val="24"/>
        </w:rPr>
      </w:pPr>
      <w:r w:rsidRPr="00E633B8">
        <w:rPr>
          <w:rFonts w:ascii="Calibri" w:eastAsia="Calibri" w:hAnsi="Calibri" w:cs="Calibri"/>
          <w:sz w:val="24"/>
          <w:szCs w:val="24"/>
        </w:rPr>
        <w:t>Worked as a Teaching Assistant under Prof</w:t>
      </w:r>
      <w:r w:rsidR="00612FF9" w:rsidRPr="00E633B8">
        <w:rPr>
          <w:rFonts w:ascii="Calibri" w:eastAsia="Calibri" w:hAnsi="Calibri" w:cs="Calibri"/>
          <w:sz w:val="24"/>
          <w:szCs w:val="24"/>
        </w:rPr>
        <w:t>.</w:t>
      </w:r>
      <w:r w:rsidRPr="00E633B8">
        <w:rPr>
          <w:rFonts w:ascii="Calibri" w:eastAsia="Calibri" w:hAnsi="Calibri" w:cs="Calibri"/>
          <w:sz w:val="24"/>
          <w:szCs w:val="24"/>
        </w:rPr>
        <w:t xml:space="preserve"> Alice Fischer for Data Structures coursework.</w:t>
      </w:r>
    </w:p>
    <w:p w14:paraId="4F85B552" w14:textId="77777777" w:rsidR="00BB78FE" w:rsidRDefault="00BB78FE" w:rsidP="005E19AD">
      <w:pPr>
        <w:spacing w:before="6"/>
        <w:ind w:left="90"/>
        <w:rPr>
          <w:rFonts w:asciiTheme="minorHAnsi" w:hAnsiTheme="minorHAnsi" w:cstheme="minorHAnsi"/>
          <w:sz w:val="24"/>
          <w:szCs w:val="24"/>
        </w:rPr>
      </w:pPr>
    </w:p>
    <w:p w14:paraId="5789EB25" w14:textId="77777777" w:rsidR="00612FF9" w:rsidRDefault="00A93A5F" w:rsidP="005E19AD">
      <w:pPr>
        <w:spacing w:before="6"/>
        <w:ind w:left="90"/>
        <w:rPr>
          <w:rFonts w:asciiTheme="minorHAnsi" w:hAnsiTheme="minorHAnsi" w:cstheme="minorHAnsi"/>
          <w:sz w:val="24"/>
          <w:szCs w:val="24"/>
        </w:rPr>
      </w:pPr>
      <w:r w:rsidRPr="005E19AD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1422368" wp14:editId="71552438">
                <wp:simplePos x="0" y="0"/>
                <wp:positionH relativeFrom="page">
                  <wp:posOffset>485775</wp:posOffset>
                </wp:positionH>
                <wp:positionV relativeFrom="paragraph">
                  <wp:posOffset>92075</wp:posOffset>
                </wp:positionV>
                <wp:extent cx="6854825" cy="114300"/>
                <wp:effectExtent l="0" t="19050" r="2222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825" cy="114300"/>
                          <a:chOff x="835" y="797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797"/>
                            <a:ext cx="10572" cy="0"/>
                          </a:xfrm>
                          <a:custGeom>
                            <a:avLst/>
                            <a:gdLst>
                              <a:gd name="T0" fmla="+- 0 835 835"/>
                              <a:gd name="T1" fmla="*/ T0 w 10572"/>
                              <a:gd name="T2" fmla="+- 0 11407 835"/>
                              <a:gd name="T3" fmla="*/ T2 w 10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287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F07CB" id="Group 3" o:spid="_x0000_s1026" style="position:absolute;margin-left:38.25pt;margin-top:7.25pt;width:539.75pt;height:9pt;z-index:-251657216;mso-position-horizontal-relative:page" coordorigin="835,797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">
                <v:shape id="Freeform 5" o:spid="_x0000_s1027" style="position:absolute;left:835;top:797;width:10572;height:0;visibility:visible;mso-wrap-style:square;v-text-anchor:top" coordsize="10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/rcQA&#10;AADaAAAADwAAAGRycy9kb3ducmV2LnhtbESPQWsCMRSE74L/IbyCl1KzFSl2a5Rti1AvlmpLr8/k&#10;dXcxeQmbVNd/bwoFj8PMfMPMl72z4khdbD0ruB8XIIi1Ny3XCj53q7sZiJiQDVrPpOBMEZaL4WCO&#10;pfEn/qDjNtUiQziWqKBJKZRSRt2Qwzj2gTh7P75zmLLsamk6PGW4s3JSFA/SYct5ocFALw3pw/bX&#10;KVhXX++3dlNZrZ9fV9/hce/Cea/U6KavnkAk6tM1/N9+Mwqm8Hcl3wC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Mf63EAAAA2gAAAA8AAAAAAAAAAAAAAAAAmAIAAGRycy9k&#10;b3ducmV2LnhtbFBLBQYAAAAABAAEAPUAAACJAwAAAAA=&#10;" path="m,l10572,e" filled="f" strokeweight="2.26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</w:p>
    <w:p w14:paraId="610EDAE8" w14:textId="77777777" w:rsidR="00612FF9" w:rsidRDefault="00612FF9" w:rsidP="005E19AD">
      <w:pPr>
        <w:spacing w:before="6"/>
        <w:ind w:left="90"/>
        <w:rPr>
          <w:rFonts w:asciiTheme="minorHAnsi" w:hAnsiTheme="minorHAnsi" w:cstheme="minorHAnsi"/>
          <w:sz w:val="24"/>
          <w:szCs w:val="24"/>
        </w:rPr>
      </w:pPr>
    </w:p>
    <w:p w14:paraId="11F0E8C6" w14:textId="77777777" w:rsidR="00612FF9" w:rsidRPr="005E19AD" w:rsidRDefault="00612FF9" w:rsidP="005E19AD">
      <w:pPr>
        <w:spacing w:before="6"/>
        <w:ind w:left="90"/>
        <w:rPr>
          <w:rFonts w:asciiTheme="minorHAnsi" w:hAnsiTheme="minorHAnsi" w:cstheme="minorHAnsi"/>
          <w:sz w:val="24"/>
          <w:szCs w:val="24"/>
        </w:rPr>
      </w:pPr>
    </w:p>
    <w:p w14:paraId="621EBC62" w14:textId="77777777" w:rsidR="00F8600F" w:rsidRPr="005E19AD" w:rsidRDefault="00F8600F" w:rsidP="00BB78FE">
      <w:pPr>
        <w:ind w:left="544"/>
        <w:rPr>
          <w:rFonts w:asciiTheme="minorHAnsi" w:eastAsia="Calibri" w:hAnsiTheme="minorHAnsi" w:cstheme="minorHAnsi"/>
          <w:i/>
          <w:sz w:val="24"/>
          <w:szCs w:val="24"/>
        </w:rPr>
      </w:pPr>
    </w:p>
    <w:bookmarkEnd w:id="0"/>
    <w:p w14:paraId="502DEE3E" w14:textId="77777777" w:rsidR="00F8600F" w:rsidRPr="005E19AD" w:rsidRDefault="00F8600F" w:rsidP="00EE342B">
      <w:pPr>
        <w:tabs>
          <w:tab w:val="left" w:pos="544"/>
        </w:tabs>
        <w:ind w:left="544"/>
        <w:rPr>
          <w:rFonts w:asciiTheme="minorHAnsi" w:eastAsia="Calibri" w:hAnsiTheme="minorHAnsi" w:cstheme="minorHAnsi"/>
          <w:sz w:val="24"/>
          <w:szCs w:val="24"/>
        </w:rPr>
      </w:pPr>
    </w:p>
    <w:sectPr w:rsidR="00F8600F" w:rsidRPr="005E19AD" w:rsidSect="005E19AD">
      <w:headerReference w:type="default" r:id="rId8"/>
      <w:pgSz w:w="12240" w:h="16340"/>
      <w:pgMar w:top="820" w:right="76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F3888" w14:textId="77777777" w:rsidR="00941959" w:rsidRDefault="00941959" w:rsidP="0074180A">
      <w:r>
        <w:separator/>
      </w:r>
    </w:p>
  </w:endnote>
  <w:endnote w:type="continuationSeparator" w:id="0">
    <w:p w14:paraId="0D2CC9A3" w14:textId="77777777" w:rsidR="00941959" w:rsidRDefault="00941959" w:rsidP="0074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23E48" w14:textId="77777777" w:rsidR="00941959" w:rsidRDefault="00941959" w:rsidP="0074180A">
      <w:r>
        <w:separator/>
      </w:r>
    </w:p>
  </w:footnote>
  <w:footnote w:type="continuationSeparator" w:id="0">
    <w:p w14:paraId="159F9E75" w14:textId="77777777" w:rsidR="00941959" w:rsidRDefault="00941959" w:rsidP="0074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AED21" w14:textId="090CA670" w:rsidR="0074180A" w:rsidRDefault="0074180A">
    <w:pPr>
      <w:pStyle w:val="Header"/>
    </w:pPr>
    <w:r>
      <w:rPr>
        <w:noProof/>
      </w:rPr>
      <w:drawing>
        <wp:inline distT="0" distB="0" distL="0" distR="0" wp14:anchorId="72BBD786" wp14:editId="2B4836C7">
          <wp:extent cx="5943600" cy="792956"/>
          <wp:effectExtent l="0" t="0" r="0" b="762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92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37.5pt;height:677.25pt;visibility:visible;mso-wrap-style:square" o:bullet="t">
        <v:imagedata r:id="rId1" o:title=""/>
      </v:shape>
    </w:pict>
  </w:numPicBullet>
  <w:numPicBullet w:numPicBulletId="1">
    <w:pict>
      <v:shape id="_x0000_i1031" type="#_x0000_t75" style="width:168.75pt;height:168.75pt;visibility:visible;mso-wrap-style:square" o:bullet="t">
        <v:imagedata r:id="rId2" o:title=""/>
      </v:shape>
    </w:pict>
  </w:numPicBullet>
  <w:abstractNum w:abstractNumId="0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3D1B58B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507ED7A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128B0967"/>
    <w:multiLevelType w:val="multilevel"/>
    <w:tmpl w:val="AF5836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9487542"/>
    <w:multiLevelType w:val="hybridMultilevel"/>
    <w:tmpl w:val="6658C032"/>
    <w:lvl w:ilvl="0" w:tplc="E30854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26EEB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454771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BFECBF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5AAD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4CEE9A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E7224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1A8B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0F0E4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33C82FE1"/>
    <w:multiLevelType w:val="hybridMultilevel"/>
    <w:tmpl w:val="DE7023B4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7" w15:restartNumberingAfterBreak="0">
    <w:nsid w:val="39D317F7"/>
    <w:multiLevelType w:val="hybridMultilevel"/>
    <w:tmpl w:val="37E003E0"/>
    <w:lvl w:ilvl="0" w:tplc="2AC2CE40">
      <w:start w:val="2"/>
      <w:numFmt w:val="bullet"/>
      <w:lvlText w:val="•"/>
      <w:lvlJc w:val="left"/>
      <w:pPr>
        <w:ind w:left="464" w:hanging="360"/>
      </w:pPr>
      <w:rPr>
        <w:rFonts w:ascii="Calibri" w:eastAsia="Calibr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4" w:hanging="360"/>
      </w:pPr>
      <w:rPr>
        <w:rFonts w:ascii="Wingdings" w:hAnsi="Wingdings" w:hint="default"/>
      </w:rPr>
    </w:lvl>
  </w:abstractNum>
  <w:abstractNum w:abstractNumId="8" w15:restartNumberingAfterBreak="0">
    <w:nsid w:val="42B27A69"/>
    <w:multiLevelType w:val="hybridMultilevel"/>
    <w:tmpl w:val="A3706B00"/>
    <w:lvl w:ilvl="0" w:tplc="4086A81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9D63F7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60460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66C9D9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78C464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D0EE5B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061B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CECB5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F804A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444E223C"/>
    <w:multiLevelType w:val="hybridMultilevel"/>
    <w:tmpl w:val="2550BD80"/>
    <w:lvl w:ilvl="0" w:tplc="535C87A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51421"/>
    <w:multiLevelType w:val="hybridMultilevel"/>
    <w:tmpl w:val="7C2AFCB8"/>
    <w:lvl w:ilvl="0" w:tplc="C6B0F64C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8579B"/>
    <w:multiLevelType w:val="hybridMultilevel"/>
    <w:tmpl w:val="00D2F666"/>
    <w:lvl w:ilvl="0" w:tplc="2AC2CE40">
      <w:start w:val="2"/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DA7"/>
    <w:rsid w:val="00013E46"/>
    <w:rsid w:val="00034B17"/>
    <w:rsid w:val="00060405"/>
    <w:rsid w:val="00096CF2"/>
    <w:rsid w:val="000B7E90"/>
    <w:rsid w:val="000F1FAB"/>
    <w:rsid w:val="000F4273"/>
    <w:rsid w:val="001575C8"/>
    <w:rsid w:val="00191BE0"/>
    <w:rsid w:val="00192F07"/>
    <w:rsid w:val="001B022D"/>
    <w:rsid w:val="001C6A34"/>
    <w:rsid w:val="00206B7E"/>
    <w:rsid w:val="0021452F"/>
    <w:rsid w:val="002467A1"/>
    <w:rsid w:val="002605E9"/>
    <w:rsid w:val="00266EF3"/>
    <w:rsid w:val="00271288"/>
    <w:rsid w:val="00280E33"/>
    <w:rsid w:val="002815E5"/>
    <w:rsid w:val="002828FD"/>
    <w:rsid w:val="002A349D"/>
    <w:rsid w:val="002D10A9"/>
    <w:rsid w:val="002F11AE"/>
    <w:rsid w:val="00314B41"/>
    <w:rsid w:val="0037766A"/>
    <w:rsid w:val="003A3D30"/>
    <w:rsid w:val="003A4550"/>
    <w:rsid w:val="003A6AC3"/>
    <w:rsid w:val="003F7317"/>
    <w:rsid w:val="004004A2"/>
    <w:rsid w:val="00413F24"/>
    <w:rsid w:val="00416B16"/>
    <w:rsid w:val="00431C3F"/>
    <w:rsid w:val="0043502B"/>
    <w:rsid w:val="00464B59"/>
    <w:rsid w:val="0046600A"/>
    <w:rsid w:val="004D1243"/>
    <w:rsid w:val="004E4B24"/>
    <w:rsid w:val="004F7632"/>
    <w:rsid w:val="00507B0A"/>
    <w:rsid w:val="00584C83"/>
    <w:rsid w:val="005E19AD"/>
    <w:rsid w:val="005E6ED0"/>
    <w:rsid w:val="00602AC5"/>
    <w:rsid w:val="00612FF9"/>
    <w:rsid w:val="0063691E"/>
    <w:rsid w:val="00642FE7"/>
    <w:rsid w:val="00663DA7"/>
    <w:rsid w:val="00674496"/>
    <w:rsid w:val="006D45F2"/>
    <w:rsid w:val="006F795A"/>
    <w:rsid w:val="00715641"/>
    <w:rsid w:val="007324C7"/>
    <w:rsid w:val="0074180A"/>
    <w:rsid w:val="0074239A"/>
    <w:rsid w:val="00742FF2"/>
    <w:rsid w:val="00743A6F"/>
    <w:rsid w:val="007606D5"/>
    <w:rsid w:val="007B1A12"/>
    <w:rsid w:val="00815423"/>
    <w:rsid w:val="00823E6C"/>
    <w:rsid w:val="00835D89"/>
    <w:rsid w:val="008720A2"/>
    <w:rsid w:val="0087464A"/>
    <w:rsid w:val="00914BB2"/>
    <w:rsid w:val="00922B82"/>
    <w:rsid w:val="00941959"/>
    <w:rsid w:val="009E6574"/>
    <w:rsid w:val="00A037A2"/>
    <w:rsid w:val="00A4211B"/>
    <w:rsid w:val="00A651D1"/>
    <w:rsid w:val="00A93A5F"/>
    <w:rsid w:val="00AA710E"/>
    <w:rsid w:val="00AB2B79"/>
    <w:rsid w:val="00B23812"/>
    <w:rsid w:val="00B32E6E"/>
    <w:rsid w:val="00B81BCB"/>
    <w:rsid w:val="00BB4A49"/>
    <w:rsid w:val="00BB78FE"/>
    <w:rsid w:val="00BE0DFA"/>
    <w:rsid w:val="00C10388"/>
    <w:rsid w:val="00C330F3"/>
    <w:rsid w:val="00C42B20"/>
    <w:rsid w:val="00C4301A"/>
    <w:rsid w:val="00CA24FB"/>
    <w:rsid w:val="00CE59B4"/>
    <w:rsid w:val="00D068B6"/>
    <w:rsid w:val="00D10268"/>
    <w:rsid w:val="00D715A6"/>
    <w:rsid w:val="00D8091D"/>
    <w:rsid w:val="00D83302"/>
    <w:rsid w:val="00D916D9"/>
    <w:rsid w:val="00DC23CF"/>
    <w:rsid w:val="00DD178D"/>
    <w:rsid w:val="00DD681B"/>
    <w:rsid w:val="00DE75BD"/>
    <w:rsid w:val="00E12FD8"/>
    <w:rsid w:val="00E56C7D"/>
    <w:rsid w:val="00E61D66"/>
    <w:rsid w:val="00E633B8"/>
    <w:rsid w:val="00E6397E"/>
    <w:rsid w:val="00EA66E3"/>
    <w:rsid w:val="00EC593C"/>
    <w:rsid w:val="00ED25AC"/>
    <w:rsid w:val="00EE342B"/>
    <w:rsid w:val="00F0280B"/>
    <w:rsid w:val="00F03E68"/>
    <w:rsid w:val="00F451C6"/>
    <w:rsid w:val="00F60E3C"/>
    <w:rsid w:val="00F82008"/>
    <w:rsid w:val="00F82B16"/>
    <w:rsid w:val="00F8600F"/>
    <w:rsid w:val="00F97690"/>
    <w:rsid w:val="00FB5ACD"/>
    <w:rsid w:val="00FC086E"/>
    <w:rsid w:val="00FE11BE"/>
    <w:rsid w:val="00F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7065D"/>
  <w15:docId w15:val="{E97405DD-9157-4C48-8EC1-934E42AA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2F0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80A"/>
  </w:style>
  <w:style w:type="paragraph" w:styleId="Footer">
    <w:name w:val="footer"/>
    <w:basedOn w:val="Normal"/>
    <w:link w:val="FooterChar"/>
    <w:uiPriority w:val="99"/>
    <w:unhideWhenUsed/>
    <w:rsid w:val="0074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80A"/>
  </w:style>
  <w:style w:type="character" w:styleId="UnresolvedMention">
    <w:name w:val="Unresolved Mention"/>
    <w:basedOn w:val="DefaultParagraphFont"/>
    <w:uiPriority w:val="99"/>
    <w:semiHidden/>
    <w:unhideWhenUsed/>
    <w:rsid w:val="00CA2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ranyabalaji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4438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cp:lastModifiedBy>Lungking</cp:lastModifiedBy>
  <cp:revision>28</cp:revision>
  <dcterms:created xsi:type="dcterms:W3CDTF">2018-05-31T02:42:00Z</dcterms:created>
  <dcterms:modified xsi:type="dcterms:W3CDTF">2018-07-25T13:10:00Z</dcterms:modified>
</cp:coreProperties>
</file>