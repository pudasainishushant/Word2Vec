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909" w:rsidRPr="000C6909" w:rsidRDefault="000C6909" w:rsidP="000C6909">
      <w:pPr>
        <w:pStyle w:val="NoSpacing"/>
        <w:ind w:left="3600" w:firstLine="720"/>
        <w:rPr>
          <w:rFonts w:ascii="Cambria" w:hAnsi="Cambria"/>
          <w:b/>
          <w:sz w:val="22"/>
          <w:szCs w:val="22"/>
        </w:rPr>
      </w:pPr>
      <w:r w:rsidRPr="000C6909">
        <w:rPr>
          <w:rFonts w:ascii="Cambria" w:hAnsi="Cambria"/>
          <w:b/>
          <w:sz w:val="22"/>
          <w:szCs w:val="22"/>
        </w:rPr>
        <w:t>Nirmala Erusappan</w:t>
      </w:r>
    </w:p>
    <w:p w:rsidR="000C6909" w:rsidRPr="000C6909" w:rsidRDefault="000C6909" w:rsidP="000C6909">
      <w:pPr>
        <w:pStyle w:val="NoSpacing"/>
        <w:ind w:left="1440" w:firstLine="720"/>
        <w:rPr>
          <w:rFonts w:ascii="Cambria" w:hAnsi="Cambria"/>
          <w:b/>
          <w:sz w:val="22"/>
          <w:szCs w:val="22"/>
        </w:rPr>
      </w:pPr>
      <w:r w:rsidRPr="000C6909">
        <w:rPr>
          <w:rFonts w:ascii="Cambria" w:hAnsi="Cambria"/>
          <w:b/>
          <w:sz w:val="22"/>
          <w:szCs w:val="22"/>
        </w:rPr>
        <w:t xml:space="preserve">                  Senior ETL / Informatica Developer/ Data Analyst</w:t>
      </w:r>
    </w:p>
    <w:p w:rsidR="000C6909" w:rsidRPr="000C6909" w:rsidRDefault="000C6909" w:rsidP="000C6909">
      <w:pPr>
        <w:pStyle w:val="NoSpacing"/>
        <w:rPr>
          <w:rFonts w:ascii="Cambria" w:hAnsi="Cambria" w:cstheme="minorHAnsi"/>
          <w:sz w:val="22"/>
          <w:szCs w:val="22"/>
        </w:rPr>
      </w:pPr>
      <w:r w:rsidRPr="000C6909">
        <w:rPr>
          <w:rFonts w:ascii="Cambria" w:hAnsi="Cambria"/>
          <w:b/>
          <w:sz w:val="22"/>
          <w:szCs w:val="22"/>
        </w:rPr>
        <w:t xml:space="preserve">Email: </w:t>
      </w:r>
      <w:hyperlink r:id="rId10" w:history="1">
        <w:r w:rsidRPr="000C6909">
          <w:rPr>
            <w:rStyle w:val="Hyperlink"/>
            <w:rFonts w:ascii="Cambria" w:hAnsi="Cambria"/>
            <w:b/>
            <w:color w:val="auto"/>
            <w:sz w:val="22"/>
            <w:szCs w:val="22"/>
          </w:rPr>
          <w:t>nirmala.eru@gmail.com</w:t>
        </w:r>
      </w:hyperlink>
      <w:r w:rsidRPr="000C6909">
        <w:rPr>
          <w:rStyle w:val="rphighlightallclass"/>
          <w:rFonts w:ascii="Cambria" w:hAnsi="Cambria"/>
          <w:b/>
          <w:sz w:val="22"/>
          <w:szCs w:val="22"/>
        </w:rPr>
        <w:tab/>
      </w:r>
      <w:r w:rsidRPr="000C6909">
        <w:rPr>
          <w:rStyle w:val="rphighlightallclass"/>
          <w:rFonts w:ascii="Cambria" w:hAnsi="Cambria"/>
          <w:b/>
          <w:sz w:val="22"/>
          <w:szCs w:val="22"/>
        </w:rPr>
        <w:tab/>
      </w:r>
      <w:r w:rsidRPr="000C6909">
        <w:rPr>
          <w:rStyle w:val="rphighlightallclass"/>
          <w:rFonts w:ascii="Cambria" w:hAnsi="Cambria"/>
          <w:b/>
          <w:sz w:val="22"/>
          <w:szCs w:val="22"/>
        </w:rPr>
        <w:tab/>
      </w:r>
      <w:r w:rsidRPr="000C6909">
        <w:rPr>
          <w:rStyle w:val="rphighlightallclass"/>
          <w:rFonts w:ascii="Cambria" w:hAnsi="Cambria"/>
          <w:b/>
          <w:sz w:val="22"/>
          <w:szCs w:val="22"/>
        </w:rPr>
        <w:tab/>
      </w:r>
      <w:r w:rsidRPr="000C6909">
        <w:rPr>
          <w:rStyle w:val="rphighlightallclass"/>
          <w:rFonts w:ascii="Cambria" w:hAnsi="Cambria"/>
          <w:b/>
          <w:sz w:val="22"/>
          <w:szCs w:val="22"/>
        </w:rPr>
        <w:tab/>
      </w:r>
      <w:r w:rsidRPr="000C6909">
        <w:rPr>
          <w:rStyle w:val="rphighlightallclass"/>
          <w:rFonts w:ascii="Cambria" w:hAnsi="Cambria"/>
          <w:b/>
          <w:sz w:val="22"/>
          <w:szCs w:val="22"/>
        </w:rPr>
        <w:tab/>
      </w:r>
      <w:r w:rsidRPr="000C6909">
        <w:rPr>
          <w:rFonts w:ascii="Cambria" w:hAnsi="Cambria"/>
          <w:b/>
          <w:sz w:val="22"/>
          <w:szCs w:val="22"/>
        </w:rPr>
        <w:t xml:space="preserve">Phone: </w:t>
      </w:r>
      <w:r w:rsidRPr="000C6909">
        <w:rPr>
          <w:rFonts w:ascii="Cambria" w:hAnsi="Cambria" w:cs="Arial"/>
          <w:b/>
          <w:bCs/>
          <w:sz w:val="22"/>
          <w:szCs w:val="22"/>
          <w:shd w:val="clear" w:color="auto" w:fill="FFFFFF"/>
        </w:rPr>
        <w:t>(320) 543-6792</w:t>
      </w:r>
    </w:p>
    <w:p w:rsidR="000C6909" w:rsidRDefault="000C6909" w:rsidP="00035AD6">
      <w:pPr>
        <w:spacing w:line="288" w:lineRule="auto"/>
        <w:ind w:left="3600" w:firstLine="720"/>
        <w:jc w:val="both"/>
        <w:rPr>
          <w:rFonts w:ascii="Cambria" w:hAnsi="Cambria" w:cstheme="minorHAnsi"/>
          <w:b/>
          <w:caps/>
          <w:color w:val="525252" w:themeColor="accent3" w:themeShade="80"/>
          <w:sz w:val="22"/>
          <w:szCs w:val="22"/>
        </w:rPr>
      </w:pPr>
    </w:p>
    <w:p w:rsidR="00AB46D4" w:rsidRPr="000C6909" w:rsidRDefault="000C6909" w:rsidP="000C6909">
      <w:pPr>
        <w:spacing w:line="288" w:lineRule="auto"/>
        <w:jc w:val="both"/>
        <w:rPr>
          <w:rFonts w:ascii="Cambria" w:hAnsi="Cambria" w:cstheme="minorHAnsi"/>
          <w:b/>
          <w:caps/>
          <w:color w:val="525252" w:themeColor="accent3" w:themeShade="80"/>
          <w:sz w:val="22"/>
          <w:szCs w:val="22"/>
          <w:u w:val="single"/>
        </w:rPr>
      </w:pPr>
      <w:r>
        <w:rPr>
          <w:rFonts w:ascii="Cambria" w:hAnsi="Cambria" w:cstheme="minorHAnsi"/>
          <w:b/>
          <w:sz w:val="22"/>
          <w:szCs w:val="22"/>
          <w:u w:val="single"/>
        </w:rPr>
        <w:t>Professional S</w:t>
      </w:r>
      <w:r w:rsidRPr="000C6909">
        <w:rPr>
          <w:rFonts w:ascii="Cambria" w:hAnsi="Cambria" w:cstheme="minorHAnsi"/>
          <w:b/>
          <w:sz w:val="22"/>
          <w:szCs w:val="22"/>
          <w:u w:val="single"/>
        </w:rPr>
        <w:t>ummary</w:t>
      </w:r>
      <w:r w:rsidRPr="000C6909">
        <w:rPr>
          <w:rFonts w:ascii="Cambria" w:hAnsi="Cambria" w:cstheme="minorHAnsi"/>
          <w:b/>
          <w:color w:val="525252" w:themeColor="accent3" w:themeShade="80"/>
          <w:sz w:val="22"/>
          <w:szCs w:val="22"/>
          <w:u w:val="single"/>
        </w:rPr>
        <w:t>:</w:t>
      </w:r>
    </w:p>
    <w:p w:rsidR="00343327" w:rsidRPr="000C6909" w:rsidRDefault="0085122E" w:rsidP="00A8500B">
      <w:pPr>
        <w:pStyle w:val="ListParagraph"/>
        <w:numPr>
          <w:ilvl w:val="0"/>
          <w:numId w:val="28"/>
        </w:numPr>
        <w:rPr>
          <w:rFonts w:ascii="Cambria" w:hAnsi="Cambria"/>
          <w:sz w:val="22"/>
          <w:szCs w:val="22"/>
        </w:rPr>
      </w:pPr>
      <w:r w:rsidRPr="000C6909">
        <w:rPr>
          <w:rFonts w:ascii="Cambria" w:hAnsi="Cambria"/>
          <w:sz w:val="22"/>
          <w:szCs w:val="22"/>
        </w:rPr>
        <w:t xml:space="preserve">Data analyst/ETL Informatica expert with </w:t>
      </w:r>
      <w:r w:rsidR="00C10934" w:rsidRPr="000C6909">
        <w:rPr>
          <w:rFonts w:ascii="Cambria" w:hAnsi="Cambria"/>
          <w:sz w:val="22"/>
          <w:szCs w:val="22"/>
        </w:rPr>
        <w:t>around 8</w:t>
      </w:r>
      <w:r w:rsidR="00576E7A" w:rsidRPr="000C6909">
        <w:rPr>
          <w:rFonts w:ascii="Cambria" w:hAnsi="Cambria"/>
          <w:sz w:val="22"/>
          <w:szCs w:val="22"/>
        </w:rPr>
        <w:t>+</w:t>
      </w:r>
      <w:r w:rsidR="00343327" w:rsidRPr="000C6909">
        <w:rPr>
          <w:rFonts w:ascii="Cambria" w:hAnsi="Cambria"/>
          <w:sz w:val="22"/>
          <w:szCs w:val="22"/>
        </w:rPr>
        <w:t xml:space="preserve"> years of Total IT Experience in </w:t>
      </w:r>
      <w:r w:rsidR="00343327" w:rsidRPr="000C6909">
        <w:rPr>
          <w:rFonts w:ascii="Cambria" w:hAnsi="Cambria"/>
          <w:color w:val="000000"/>
          <w:sz w:val="22"/>
          <w:szCs w:val="22"/>
        </w:rPr>
        <w:t xml:space="preserve">analysis, design, development, testing, deployment, and production support of </w:t>
      </w:r>
      <w:r w:rsidR="00343327" w:rsidRPr="000C6909">
        <w:rPr>
          <w:rFonts w:ascii="Cambria" w:hAnsi="Cambria"/>
          <w:sz w:val="22"/>
          <w:szCs w:val="22"/>
        </w:rPr>
        <w:t xml:space="preserve">Enterprise Data warehouse applications using </w:t>
      </w:r>
      <w:r w:rsidRPr="000C6909">
        <w:rPr>
          <w:rFonts w:ascii="Cambria" w:hAnsi="Cambria"/>
          <w:sz w:val="22"/>
          <w:szCs w:val="22"/>
        </w:rPr>
        <w:t>Informatica</w:t>
      </w:r>
      <w:r w:rsidR="00343327" w:rsidRPr="000C6909">
        <w:rPr>
          <w:rFonts w:ascii="Cambria" w:hAnsi="Cambria"/>
          <w:sz w:val="22"/>
          <w:szCs w:val="22"/>
        </w:rPr>
        <w:t xml:space="preserve"> across Healthcare, </w:t>
      </w:r>
      <w:r w:rsidR="00FA450A" w:rsidRPr="000C6909">
        <w:rPr>
          <w:rFonts w:ascii="Cambria" w:hAnsi="Cambria"/>
          <w:sz w:val="22"/>
          <w:szCs w:val="22"/>
        </w:rPr>
        <w:t>Manufacturing</w:t>
      </w:r>
      <w:r w:rsidR="00343327" w:rsidRPr="000C6909">
        <w:rPr>
          <w:rFonts w:ascii="Cambria" w:hAnsi="Cambria"/>
          <w:sz w:val="22"/>
          <w:szCs w:val="22"/>
        </w:rPr>
        <w:t xml:space="preserve"> and</w:t>
      </w:r>
      <w:r w:rsidR="00343327" w:rsidRPr="000C6909">
        <w:rPr>
          <w:rFonts w:ascii="Cambria" w:hAnsi="Cambria"/>
          <w:color w:val="000000"/>
          <w:sz w:val="22"/>
          <w:szCs w:val="22"/>
        </w:rPr>
        <w:t xml:space="preserve"> Retail domains under all the phases of SDLC.</w:t>
      </w:r>
    </w:p>
    <w:p w:rsidR="00343327" w:rsidRPr="000C6909" w:rsidRDefault="00C10934" w:rsidP="00A8500B">
      <w:pPr>
        <w:pStyle w:val="ListParagraph"/>
        <w:numPr>
          <w:ilvl w:val="0"/>
          <w:numId w:val="28"/>
        </w:numPr>
        <w:rPr>
          <w:rFonts w:ascii="Cambria" w:hAnsi="Cambria"/>
          <w:sz w:val="22"/>
          <w:szCs w:val="22"/>
        </w:rPr>
      </w:pPr>
      <w:r w:rsidRPr="000C6909">
        <w:rPr>
          <w:rFonts w:ascii="Cambria" w:hAnsi="Cambria"/>
          <w:sz w:val="22"/>
          <w:szCs w:val="22"/>
        </w:rPr>
        <w:t>8</w:t>
      </w:r>
      <w:r w:rsidR="00576E7A" w:rsidRPr="000C6909">
        <w:rPr>
          <w:rFonts w:ascii="Cambria" w:hAnsi="Cambria"/>
          <w:sz w:val="22"/>
          <w:szCs w:val="22"/>
        </w:rPr>
        <w:t>+</w:t>
      </w:r>
      <w:r w:rsidR="0085122E" w:rsidRPr="000C6909">
        <w:rPr>
          <w:rFonts w:ascii="Cambria" w:hAnsi="Cambria"/>
          <w:sz w:val="22"/>
          <w:szCs w:val="22"/>
        </w:rPr>
        <w:t xml:space="preserve"> years of v</w:t>
      </w:r>
      <w:r w:rsidR="00343327" w:rsidRPr="000C6909">
        <w:rPr>
          <w:rFonts w:ascii="Cambria" w:hAnsi="Cambria"/>
          <w:sz w:val="22"/>
          <w:szCs w:val="22"/>
        </w:rPr>
        <w:t xml:space="preserve">ast experience in developing ETL interfaces using </w:t>
      </w:r>
      <w:r w:rsidR="0085122E" w:rsidRPr="000C6909">
        <w:rPr>
          <w:rFonts w:ascii="Cambria" w:hAnsi="Cambria"/>
          <w:b/>
          <w:sz w:val="22"/>
          <w:szCs w:val="22"/>
        </w:rPr>
        <w:t xml:space="preserve">Informatica </w:t>
      </w:r>
      <w:r w:rsidR="0085122E" w:rsidRPr="000C6909">
        <w:rPr>
          <w:rFonts w:ascii="Cambria" w:hAnsi="Cambria"/>
          <w:b/>
          <w:color w:val="000000"/>
          <w:sz w:val="22"/>
          <w:szCs w:val="22"/>
        </w:rPr>
        <w:t>10.0, 9.x, 8</w:t>
      </w:r>
      <w:r w:rsidR="0085122E" w:rsidRPr="000C6909">
        <w:rPr>
          <w:rFonts w:ascii="Cambria" w:hAnsi="Cambria"/>
          <w:b/>
          <w:sz w:val="22"/>
          <w:szCs w:val="22"/>
        </w:rPr>
        <w:t>.x</w:t>
      </w:r>
      <w:r w:rsidR="0085122E" w:rsidRPr="000C6909">
        <w:rPr>
          <w:rFonts w:ascii="Cambria" w:hAnsi="Cambria"/>
          <w:sz w:val="22"/>
          <w:szCs w:val="22"/>
        </w:rPr>
        <w:t xml:space="preserve"> and </w:t>
      </w:r>
      <w:r w:rsidR="0085122E" w:rsidRPr="000C6909">
        <w:rPr>
          <w:rFonts w:ascii="Cambria" w:hAnsi="Cambria"/>
          <w:b/>
          <w:sz w:val="22"/>
          <w:szCs w:val="22"/>
        </w:rPr>
        <w:t xml:space="preserve">IDQ 8.6 </w:t>
      </w:r>
      <w:r w:rsidR="00343327" w:rsidRPr="000C6909">
        <w:rPr>
          <w:rFonts w:ascii="Cambria" w:hAnsi="Cambria"/>
          <w:sz w:val="22"/>
          <w:szCs w:val="22"/>
        </w:rPr>
        <w:t>for Enterprise Data warehouse and standalone data marts.</w:t>
      </w:r>
    </w:p>
    <w:p w:rsidR="00343327" w:rsidRPr="000C6909" w:rsidRDefault="00343327" w:rsidP="00A8500B">
      <w:pPr>
        <w:pStyle w:val="ListParagraph"/>
        <w:numPr>
          <w:ilvl w:val="0"/>
          <w:numId w:val="28"/>
        </w:numPr>
        <w:rPr>
          <w:rFonts w:ascii="Cambria" w:hAnsi="Cambria"/>
          <w:sz w:val="22"/>
          <w:szCs w:val="22"/>
        </w:rPr>
      </w:pPr>
      <w:r w:rsidRPr="000C6909">
        <w:rPr>
          <w:rFonts w:ascii="Cambria" w:hAnsi="Cambria"/>
          <w:sz w:val="22"/>
          <w:szCs w:val="22"/>
        </w:rPr>
        <w:t xml:space="preserve">Expertise in developing end-to-end integration solutions using DataStage and multiple databases like </w:t>
      </w:r>
      <w:r w:rsidR="0085122E" w:rsidRPr="000C6909">
        <w:rPr>
          <w:rFonts w:ascii="Cambria" w:hAnsi="Cambria"/>
          <w:b/>
          <w:sz w:val="22"/>
          <w:szCs w:val="22"/>
        </w:rPr>
        <w:t>ORACLE</w:t>
      </w:r>
      <w:r w:rsidR="0085122E" w:rsidRPr="000C6909">
        <w:rPr>
          <w:rFonts w:ascii="Cambria" w:hAnsi="Cambria"/>
          <w:sz w:val="22"/>
          <w:szCs w:val="22"/>
        </w:rPr>
        <w:t xml:space="preserve">, </w:t>
      </w:r>
      <w:r w:rsidR="0085122E" w:rsidRPr="000C6909">
        <w:rPr>
          <w:rFonts w:ascii="Cambria" w:hAnsi="Cambria"/>
          <w:b/>
          <w:sz w:val="22"/>
          <w:szCs w:val="22"/>
        </w:rPr>
        <w:t>DB2</w:t>
      </w:r>
      <w:r w:rsidR="0085122E" w:rsidRPr="000C6909">
        <w:rPr>
          <w:rFonts w:ascii="Cambria" w:hAnsi="Cambria"/>
          <w:sz w:val="22"/>
          <w:szCs w:val="22"/>
        </w:rPr>
        <w:t xml:space="preserve">, </w:t>
      </w:r>
      <w:r w:rsidR="0085122E" w:rsidRPr="000C6909">
        <w:rPr>
          <w:rFonts w:ascii="Cambria" w:hAnsi="Cambria"/>
          <w:b/>
          <w:sz w:val="22"/>
          <w:szCs w:val="22"/>
        </w:rPr>
        <w:t>Teradata</w:t>
      </w:r>
      <w:r w:rsidR="0085122E" w:rsidRPr="000C6909">
        <w:rPr>
          <w:rFonts w:ascii="Cambria" w:hAnsi="Cambria"/>
          <w:sz w:val="22"/>
          <w:szCs w:val="22"/>
        </w:rPr>
        <w:t xml:space="preserve">, </w:t>
      </w:r>
      <w:r w:rsidR="0085122E" w:rsidRPr="000C6909">
        <w:rPr>
          <w:rFonts w:ascii="Cambria" w:hAnsi="Cambria"/>
          <w:b/>
          <w:sz w:val="22"/>
          <w:szCs w:val="22"/>
        </w:rPr>
        <w:t>Netezza</w:t>
      </w:r>
      <w:r w:rsidR="0085122E" w:rsidRPr="000C6909">
        <w:rPr>
          <w:rFonts w:ascii="Cambria" w:hAnsi="Cambria"/>
          <w:sz w:val="22"/>
          <w:szCs w:val="22"/>
        </w:rPr>
        <w:t xml:space="preserve">, </w:t>
      </w:r>
      <w:r w:rsidR="0085122E" w:rsidRPr="000C6909">
        <w:rPr>
          <w:rFonts w:ascii="Cambria" w:hAnsi="Cambria"/>
          <w:b/>
          <w:sz w:val="22"/>
          <w:szCs w:val="22"/>
        </w:rPr>
        <w:t>MySQL</w:t>
      </w:r>
      <w:r w:rsidR="0085122E" w:rsidRPr="000C6909">
        <w:rPr>
          <w:rFonts w:ascii="Cambria" w:hAnsi="Cambria"/>
          <w:sz w:val="22"/>
          <w:szCs w:val="22"/>
        </w:rPr>
        <w:t xml:space="preserve">, </w:t>
      </w:r>
      <w:r w:rsidR="0085122E" w:rsidRPr="000C6909">
        <w:rPr>
          <w:rFonts w:ascii="Cambria" w:hAnsi="Cambria"/>
          <w:b/>
          <w:sz w:val="22"/>
          <w:szCs w:val="22"/>
        </w:rPr>
        <w:t>PostGreSQL</w:t>
      </w:r>
      <w:r w:rsidR="0085122E" w:rsidRPr="000C6909">
        <w:rPr>
          <w:rFonts w:ascii="Cambria" w:hAnsi="Cambria"/>
          <w:sz w:val="22"/>
          <w:szCs w:val="22"/>
        </w:rPr>
        <w:t xml:space="preserve"> and </w:t>
      </w:r>
      <w:r w:rsidR="0085122E" w:rsidRPr="000C6909">
        <w:rPr>
          <w:rFonts w:ascii="Cambria" w:hAnsi="Cambria"/>
          <w:b/>
          <w:sz w:val="22"/>
          <w:szCs w:val="22"/>
        </w:rPr>
        <w:t>SQL Server</w:t>
      </w:r>
      <w:r w:rsidRPr="000C6909">
        <w:rPr>
          <w:rFonts w:ascii="Cambria" w:hAnsi="Cambria"/>
          <w:sz w:val="22"/>
          <w:szCs w:val="22"/>
        </w:rPr>
        <w:t>.</w:t>
      </w:r>
    </w:p>
    <w:p w:rsidR="00576E7A" w:rsidRPr="000C6909" w:rsidRDefault="00576E7A" w:rsidP="00A8500B">
      <w:pPr>
        <w:pStyle w:val="ListParagraph"/>
        <w:numPr>
          <w:ilvl w:val="0"/>
          <w:numId w:val="28"/>
        </w:numPr>
        <w:rPr>
          <w:rFonts w:ascii="Cambria" w:hAnsi="Cambria"/>
          <w:sz w:val="22"/>
          <w:szCs w:val="22"/>
        </w:rPr>
      </w:pPr>
      <w:r w:rsidRPr="000C6909">
        <w:rPr>
          <w:rFonts w:ascii="Cambria" w:hAnsi="Cambria"/>
          <w:sz w:val="22"/>
          <w:szCs w:val="22"/>
        </w:rPr>
        <w:t xml:space="preserve">Worked with Teradata utilities like </w:t>
      </w:r>
      <w:r w:rsidRPr="000C6909">
        <w:rPr>
          <w:rFonts w:ascii="Cambria" w:hAnsi="Cambria"/>
          <w:b/>
          <w:sz w:val="22"/>
          <w:szCs w:val="22"/>
        </w:rPr>
        <w:t>Fast Load and Multi Load and Tpump and Teradata Parallel transporter</w:t>
      </w:r>
      <w:r w:rsidRPr="000C6909">
        <w:rPr>
          <w:rFonts w:ascii="Cambria" w:hAnsi="Cambria"/>
          <w:sz w:val="22"/>
          <w:szCs w:val="22"/>
        </w:rPr>
        <w:t xml:space="preserve"> and highly experienced in </w:t>
      </w:r>
      <w:r w:rsidRPr="000C6909">
        <w:rPr>
          <w:rFonts w:ascii="Cambria" w:hAnsi="Cambria"/>
          <w:b/>
          <w:sz w:val="22"/>
          <w:szCs w:val="22"/>
        </w:rPr>
        <w:t>Teradata SQL Programming</w:t>
      </w:r>
      <w:r w:rsidRPr="000C6909">
        <w:rPr>
          <w:rFonts w:ascii="Cambria" w:hAnsi="Cambria"/>
          <w:sz w:val="22"/>
          <w:szCs w:val="22"/>
        </w:rPr>
        <w:t>.</w:t>
      </w:r>
    </w:p>
    <w:p w:rsidR="00576E7A" w:rsidRPr="000C6909" w:rsidRDefault="00576E7A" w:rsidP="00A8500B">
      <w:pPr>
        <w:pStyle w:val="ListParagraph"/>
        <w:numPr>
          <w:ilvl w:val="0"/>
          <w:numId w:val="28"/>
        </w:numPr>
        <w:rPr>
          <w:rFonts w:ascii="Cambria" w:hAnsi="Cambria"/>
          <w:sz w:val="22"/>
          <w:szCs w:val="22"/>
        </w:rPr>
      </w:pPr>
      <w:r w:rsidRPr="000C6909">
        <w:rPr>
          <w:rFonts w:ascii="Cambria" w:hAnsi="Cambria"/>
          <w:sz w:val="22"/>
          <w:szCs w:val="22"/>
        </w:rPr>
        <w:t xml:space="preserve">Experience in </w:t>
      </w:r>
      <w:r w:rsidRPr="000C6909">
        <w:rPr>
          <w:rFonts w:ascii="Cambria" w:hAnsi="Cambria"/>
          <w:b/>
          <w:sz w:val="22"/>
          <w:szCs w:val="22"/>
        </w:rPr>
        <w:t>Teradata Parallel Transporter (TPT). Used full PDO on Teradata and worked with different Teradata load operators.</w:t>
      </w:r>
    </w:p>
    <w:p w:rsidR="00B27FBA" w:rsidRPr="000C6909" w:rsidRDefault="00B27FBA" w:rsidP="00A8500B">
      <w:pPr>
        <w:pStyle w:val="ListParagraph"/>
        <w:numPr>
          <w:ilvl w:val="0"/>
          <w:numId w:val="21"/>
        </w:numPr>
        <w:rPr>
          <w:rFonts w:ascii="Cambria" w:hAnsi="Cambria"/>
          <w:sz w:val="22"/>
          <w:szCs w:val="22"/>
        </w:rPr>
      </w:pPr>
      <w:r w:rsidRPr="000C6909">
        <w:rPr>
          <w:rFonts w:ascii="Cambria" w:hAnsi="Cambria"/>
          <w:sz w:val="22"/>
          <w:szCs w:val="22"/>
        </w:rPr>
        <w:t xml:space="preserve">Superior </w:t>
      </w:r>
      <w:r w:rsidRPr="000C6909">
        <w:rPr>
          <w:rFonts w:ascii="Cambria" w:hAnsi="Cambria"/>
          <w:b/>
          <w:sz w:val="22"/>
          <w:szCs w:val="22"/>
        </w:rPr>
        <w:t>SQL</w:t>
      </w:r>
      <w:r w:rsidRPr="000C6909">
        <w:rPr>
          <w:rFonts w:ascii="Cambria" w:hAnsi="Cambria"/>
          <w:sz w:val="22"/>
          <w:szCs w:val="22"/>
        </w:rPr>
        <w:t xml:space="preserve"> skills and ability to write and interpret complex SQL statements and also skillful in SQL optimization and ETL debugging and performance tuning</w:t>
      </w:r>
    </w:p>
    <w:p w:rsidR="00DB1F0E" w:rsidRPr="000C6909" w:rsidRDefault="00DB1F0E" w:rsidP="00A8500B">
      <w:pPr>
        <w:pStyle w:val="ListParagraph"/>
        <w:numPr>
          <w:ilvl w:val="0"/>
          <w:numId w:val="21"/>
        </w:numPr>
        <w:rPr>
          <w:rFonts w:ascii="Cambria" w:hAnsi="Cambria"/>
          <w:sz w:val="22"/>
          <w:szCs w:val="22"/>
        </w:rPr>
      </w:pPr>
      <w:r w:rsidRPr="000C6909">
        <w:rPr>
          <w:rFonts w:ascii="Cambria" w:hAnsi="Cambria"/>
          <w:sz w:val="22"/>
          <w:szCs w:val="22"/>
        </w:rPr>
        <w:t xml:space="preserve">Experience in </w:t>
      </w:r>
      <w:r w:rsidR="00B27FBA" w:rsidRPr="000C6909">
        <w:rPr>
          <w:rFonts w:ascii="Cambria" w:hAnsi="Cambria"/>
          <w:sz w:val="22"/>
          <w:szCs w:val="22"/>
        </w:rPr>
        <w:t xml:space="preserve">developing </w:t>
      </w:r>
      <w:r w:rsidRPr="000C6909">
        <w:rPr>
          <w:rFonts w:ascii="Cambria" w:hAnsi="Cambria"/>
          <w:sz w:val="22"/>
          <w:szCs w:val="22"/>
        </w:rPr>
        <w:t xml:space="preserve">of </w:t>
      </w:r>
      <w:r w:rsidRPr="000C6909">
        <w:rPr>
          <w:rFonts w:ascii="Cambria" w:hAnsi="Cambria"/>
          <w:b/>
          <w:sz w:val="22"/>
          <w:szCs w:val="22"/>
        </w:rPr>
        <w:t>on-line transactional processing</w:t>
      </w:r>
      <w:r w:rsidRPr="000C6909">
        <w:rPr>
          <w:rFonts w:ascii="Cambria" w:hAnsi="Cambria"/>
          <w:sz w:val="22"/>
          <w:szCs w:val="22"/>
        </w:rPr>
        <w:t xml:space="preserve"> (</w:t>
      </w:r>
      <w:r w:rsidRPr="000C6909">
        <w:rPr>
          <w:rFonts w:ascii="Cambria" w:hAnsi="Cambria"/>
          <w:b/>
          <w:sz w:val="22"/>
          <w:szCs w:val="22"/>
        </w:rPr>
        <w:t>OLTP</w:t>
      </w:r>
      <w:r w:rsidRPr="000C6909">
        <w:rPr>
          <w:rFonts w:ascii="Cambria" w:hAnsi="Cambria"/>
          <w:sz w:val="22"/>
          <w:szCs w:val="22"/>
        </w:rPr>
        <w:t xml:space="preserve">), </w:t>
      </w:r>
      <w:r w:rsidRPr="000C6909">
        <w:rPr>
          <w:rFonts w:ascii="Cambria" w:hAnsi="Cambria"/>
          <w:b/>
          <w:sz w:val="22"/>
          <w:szCs w:val="22"/>
        </w:rPr>
        <w:t>operational data store</w:t>
      </w:r>
      <w:r w:rsidRPr="000C6909">
        <w:rPr>
          <w:rFonts w:ascii="Cambria" w:hAnsi="Cambria"/>
          <w:sz w:val="22"/>
          <w:szCs w:val="22"/>
        </w:rPr>
        <w:t xml:space="preserve"> (</w:t>
      </w:r>
      <w:r w:rsidRPr="000C6909">
        <w:rPr>
          <w:rFonts w:ascii="Cambria" w:hAnsi="Cambria"/>
          <w:b/>
          <w:sz w:val="22"/>
          <w:szCs w:val="22"/>
        </w:rPr>
        <w:t>ODS</w:t>
      </w:r>
      <w:r w:rsidRPr="000C6909">
        <w:rPr>
          <w:rFonts w:ascii="Cambria" w:hAnsi="Cambria"/>
          <w:sz w:val="22"/>
          <w:szCs w:val="22"/>
        </w:rPr>
        <w:t xml:space="preserve">) and </w:t>
      </w:r>
      <w:r w:rsidRPr="000C6909">
        <w:rPr>
          <w:rFonts w:ascii="Cambria" w:hAnsi="Cambria"/>
          <w:b/>
          <w:sz w:val="22"/>
          <w:szCs w:val="22"/>
        </w:rPr>
        <w:t>decision support system</w:t>
      </w:r>
      <w:r w:rsidRPr="000C6909">
        <w:rPr>
          <w:rFonts w:ascii="Cambria" w:hAnsi="Cambria"/>
          <w:sz w:val="22"/>
          <w:szCs w:val="22"/>
        </w:rPr>
        <w:t xml:space="preserve"> (</w:t>
      </w:r>
      <w:r w:rsidRPr="000C6909">
        <w:rPr>
          <w:rFonts w:ascii="Cambria" w:hAnsi="Cambria"/>
          <w:b/>
          <w:sz w:val="22"/>
          <w:szCs w:val="22"/>
        </w:rPr>
        <w:t>DSS</w:t>
      </w:r>
      <w:r w:rsidRPr="000C6909">
        <w:rPr>
          <w:rFonts w:ascii="Cambria" w:hAnsi="Cambria"/>
          <w:sz w:val="22"/>
          <w:szCs w:val="22"/>
        </w:rPr>
        <w:t>) (e.g., Data Warehouse) databases</w:t>
      </w:r>
      <w:r w:rsidR="00B27FBA" w:rsidRPr="000C6909">
        <w:rPr>
          <w:rFonts w:ascii="Cambria" w:hAnsi="Cambria"/>
          <w:sz w:val="22"/>
          <w:szCs w:val="22"/>
        </w:rPr>
        <w:t>.</w:t>
      </w:r>
    </w:p>
    <w:p w:rsidR="009712DE" w:rsidRPr="000C6909" w:rsidRDefault="009712DE" w:rsidP="00A8500B">
      <w:pPr>
        <w:pStyle w:val="ListParagraph"/>
        <w:numPr>
          <w:ilvl w:val="0"/>
          <w:numId w:val="21"/>
        </w:numPr>
        <w:rPr>
          <w:rFonts w:ascii="Cambria" w:hAnsi="Cambria"/>
          <w:sz w:val="22"/>
          <w:szCs w:val="22"/>
        </w:rPr>
      </w:pPr>
      <w:r w:rsidRPr="000C6909">
        <w:rPr>
          <w:rFonts w:ascii="Cambria" w:hAnsi="Cambria"/>
          <w:sz w:val="22"/>
          <w:szCs w:val="22"/>
        </w:rPr>
        <w:t>Experienced in writing</w:t>
      </w:r>
      <w:r w:rsidRPr="000C6909">
        <w:rPr>
          <w:rFonts w:ascii="Cambria" w:hAnsi="Cambria"/>
          <w:b/>
          <w:sz w:val="22"/>
          <w:szCs w:val="22"/>
        </w:rPr>
        <w:t xml:space="preserve"> SQL, PL/SQL programming, Stored Procedures, Package, Functions, Triggers,</w:t>
      </w:r>
      <w:r w:rsidR="004F6A33" w:rsidRPr="000C6909">
        <w:rPr>
          <w:rFonts w:ascii="Cambria" w:hAnsi="Cambria"/>
          <w:b/>
          <w:sz w:val="22"/>
          <w:szCs w:val="22"/>
        </w:rPr>
        <w:t xml:space="preserve"> </w:t>
      </w:r>
      <w:r w:rsidRPr="000C6909">
        <w:rPr>
          <w:rFonts w:ascii="Cambria" w:hAnsi="Cambria"/>
          <w:b/>
          <w:sz w:val="22"/>
          <w:szCs w:val="22"/>
        </w:rPr>
        <w:t>Views, Materialized Views.</w:t>
      </w:r>
    </w:p>
    <w:p w:rsidR="00B27FBA" w:rsidRPr="000C6909" w:rsidRDefault="00B27FBA" w:rsidP="00A8500B">
      <w:pPr>
        <w:pStyle w:val="ListParagraph"/>
        <w:numPr>
          <w:ilvl w:val="0"/>
          <w:numId w:val="21"/>
        </w:numPr>
        <w:rPr>
          <w:rFonts w:ascii="Cambria" w:hAnsi="Cambria"/>
          <w:sz w:val="22"/>
          <w:szCs w:val="22"/>
        </w:rPr>
      </w:pPr>
      <w:r w:rsidRPr="000C6909">
        <w:rPr>
          <w:rFonts w:ascii="Cambria" w:hAnsi="Cambria"/>
          <w:sz w:val="22"/>
          <w:szCs w:val="22"/>
        </w:rPr>
        <w:t>Experience in Inmon and Kimball data warehouse design and implementation methodologies</w:t>
      </w:r>
    </w:p>
    <w:p w:rsidR="006F7EFD" w:rsidRPr="000C6909" w:rsidRDefault="006F7EFD" w:rsidP="00A8500B">
      <w:pPr>
        <w:pStyle w:val="ListParagraph"/>
        <w:numPr>
          <w:ilvl w:val="0"/>
          <w:numId w:val="21"/>
        </w:numPr>
        <w:rPr>
          <w:rFonts w:ascii="Cambria" w:hAnsi="Cambria"/>
          <w:sz w:val="22"/>
          <w:szCs w:val="22"/>
        </w:rPr>
      </w:pPr>
      <w:r w:rsidRPr="000C6909">
        <w:rPr>
          <w:rFonts w:ascii="Cambria" w:hAnsi="Cambria"/>
          <w:sz w:val="22"/>
          <w:szCs w:val="22"/>
        </w:rPr>
        <w:t xml:space="preserve">Strong familiarity with </w:t>
      </w:r>
      <w:r w:rsidRPr="000C6909">
        <w:rPr>
          <w:rFonts w:ascii="Cambria" w:hAnsi="Cambria"/>
          <w:b/>
          <w:sz w:val="22"/>
          <w:szCs w:val="22"/>
        </w:rPr>
        <w:t>master data</w:t>
      </w:r>
      <w:r w:rsidRPr="000C6909">
        <w:rPr>
          <w:rFonts w:ascii="Cambria" w:hAnsi="Cambria"/>
          <w:sz w:val="22"/>
          <w:szCs w:val="22"/>
        </w:rPr>
        <w:t xml:space="preserve"> and </w:t>
      </w:r>
      <w:r w:rsidRPr="000C6909">
        <w:rPr>
          <w:rFonts w:ascii="Cambria" w:hAnsi="Cambria"/>
          <w:b/>
          <w:sz w:val="22"/>
          <w:szCs w:val="22"/>
        </w:rPr>
        <w:t>metadata management</w:t>
      </w:r>
      <w:r w:rsidRPr="000C6909">
        <w:rPr>
          <w:rFonts w:ascii="Cambria" w:hAnsi="Cambria"/>
          <w:sz w:val="22"/>
          <w:szCs w:val="22"/>
        </w:rPr>
        <w:t xml:space="preserve"> and associated processes</w:t>
      </w:r>
    </w:p>
    <w:p w:rsidR="006F7EFD" w:rsidRPr="000C6909" w:rsidRDefault="006F7EFD" w:rsidP="00A8500B">
      <w:pPr>
        <w:pStyle w:val="ListParagraph"/>
        <w:numPr>
          <w:ilvl w:val="0"/>
          <w:numId w:val="21"/>
        </w:numPr>
        <w:rPr>
          <w:rFonts w:ascii="Cambria" w:hAnsi="Cambria"/>
          <w:sz w:val="22"/>
          <w:szCs w:val="22"/>
        </w:rPr>
      </w:pPr>
      <w:r w:rsidRPr="000C6909">
        <w:rPr>
          <w:rFonts w:ascii="Cambria" w:hAnsi="Cambria"/>
          <w:sz w:val="22"/>
          <w:szCs w:val="22"/>
        </w:rPr>
        <w:t xml:space="preserve">Hands-on knowledge of enterprise </w:t>
      </w:r>
      <w:r w:rsidRPr="000C6909">
        <w:rPr>
          <w:rFonts w:ascii="Cambria" w:hAnsi="Cambria"/>
          <w:b/>
          <w:sz w:val="22"/>
          <w:szCs w:val="22"/>
        </w:rPr>
        <w:t>repository tools</w:t>
      </w:r>
      <w:r w:rsidRPr="000C6909">
        <w:rPr>
          <w:rFonts w:ascii="Cambria" w:hAnsi="Cambria"/>
          <w:sz w:val="22"/>
          <w:szCs w:val="22"/>
        </w:rPr>
        <w:t xml:space="preserve">, </w:t>
      </w:r>
      <w:r w:rsidRPr="000C6909">
        <w:rPr>
          <w:rFonts w:ascii="Cambria" w:hAnsi="Cambria"/>
          <w:b/>
          <w:sz w:val="22"/>
          <w:szCs w:val="22"/>
        </w:rPr>
        <w:t>ata mapping</w:t>
      </w:r>
      <w:r w:rsidRPr="000C6909">
        <w:rPr>
          <w:rFonts w:ascii="Cambria" w:hAnsi="Cambria"/>
          <w:sz w:val="22"/>
          <w:szCs w:val="22"/>
        </w:rPr>
        <w:t xml:space="preserve"> </w:t>
      </w:r>
      <w:r w:rsidRPr="000C6909">
        <w:rPr>
          <w:rFonts w:ascii="Cambria" w:hAnsi="Cambria"/>
          <w:b/>
          <w:sz w:val="22"/>
          <w:szCs w:val="22"/>
        </w:rPr>
        <w:t>tools</w:t>
      </w:r>
      <w:r w:rsidRPr="000C6909">
        <w:rPr>
          <w:rFonts w:ascii="Cambria" w:hAnsi="Cambria"/>
          <w:sz w:val="22"/>
          <w:szCs w:val="22"/>
        </w:rPr>
        <w:t xml:space="preserve">, </w:t>
      </w:r>
      <w:r w:rsidRPr="000C6909">
        <w:rPr>
          <w:rFonts w:ascii="Cambria" w:hAnsi="Cambria"/>
          <w:b/>
          <w:sz w:val="22"/>
          <w:szCs w:val="22"/>
        </w:rPr>
        <w:t>data profiling tools</w:t>
      </w:r>
      <w:r w:rsidR="001B409F" w:rsidRPr="000C6909">
        <w:rPr>
          <w:rFonts w:ascii="Cambria" w:hAnsi="Cambria"/>
          <w:sz w:val="22"/>
          <w:szCs w:val="22"/>
        </w:rPr>
        <w:t xml:space="preserve"> </w:t>
      </w:r>
      <w:r w:rsidRPr="000C6909">
        <w:rPr>
          <w:rFonts w:ascii="Cambria" w:hAnsi="Cambria"/>
          <w:sz w:val="22"/>
          <w:szCs w:val="22"/>
        </w:rPr>
        <w:t>and data and information system life cycle methodologies.</w:t>
      </w:r>
    </w:p>
    <w:p w:rsidR="000841D3" w:rsidRPr="000C6909" w:rsidRDefault="00D93943" w:rsidP="00A8500B">
      <w:pPr>
        <w:pStyle w:val="ListParagraph"/>
        <w:numPr>
          <w:ilvl w:val="0"/>
          <w:numId w:val="21"/>
        </w:numPr>
        <w:rPr>
          <w:rFonts w:ascii="Cambria" w:eastAsia="SimSun" w:hAnsi="Cambria"/>
          <w:sz w:val="22"/>
          <w:szCs w:val="22"/>
        </w:rPr>
      </w:pPr>
      <w:r w:rsidRPr="000C6909">
        <w:rPr>
          <w:rFonts w:ascii="Cambria" w:eastAsia="SimSun" w:hAnsi="Cambria"/>
          <w:sz w:val="22"/>
          <w:szCs w:val="22"/>
        </w:rPr>
        <w:t>1+ year of e</w:t>
      </w:r>
      <w:r w:rsidR="000841D3" w:rsidRPr="000C6909">
        <w:rPr>
          <w:rFonts w:ascii="Cambria" w:eastAsia="SimSun" w:hAnsi="Cambria"/>
          <w:sz w:val="22"/>
          <w:szCs w:val="22"/>
        </w:rPr>
        <w:t xml:space="preserve">xperience in </w:t>
      </w:r>
      <w:r w:rsidR="000841D3" w:rsidRPr="000C6909">
        <w:rPr>
          <w:rFonts w:ascii="Cambria" w:eastAsia="SimSun" w:hAnsi="Cambria"/>
          <w:b/>
          <w:sz w:val="22"/>
          <w:szCs w:val="22"/>
        </w:rPr>
        <w:t>AWS (Amazon Web Services)</w:t>
      </w:r>
      <w:r w:rsidR="000841D3" w:rsidRPr="000C6909">
        <w:rPr>
          <w:rFonts w:ascii="Cambria" w:eastAsia="SimSun" w:hAnsi="Cambria"/>
          <w:sz w:val="22"/>
          <w:szCs w:val="22"/>
        </w:rPr>
        <w:t xml:space="preserve">, </w:t>
      </w:r>
      <w:r w:rsidR="000841D3" w:rsidRPr="000C6909">
        <w:rPr>
          <w:rFonts w:ascii="Cambria" w:eastAsia="SimSun" w:hAnsi="Cambria"/>
          <w:b/>
          <w:sz w:val="22"/>
          <w:szCs w:val="22"/>
        </w:rPr>
        <w:t>S3 Bucket</w:t>
      </w:r>
      <w:r w:rsidR="000841D3" w:rsidRPr="000C6909">
        <w:rPr>
          <w:rFonts w:ascii="Cambria" w:eastAsia="SimSun" w:hAnsi="Cambria"/>
          <w:sz w:val="22"/>
          <w:szCs w:val="22"/>
        </w:rPr>
        <w:t xml:space="preserve"> and </w:t>
      </w:r>
      <w:r w:rsidR="000841D3" w:rsidRPr="000C6909">
        <w:rPr>
          <w:rFonts w:ascii="Cambria" w:eastAsia="SimSun" w:hAnsi="Cambria"/>
          <w:b/>
          <w:sz w:val="22"/>
          <w:szCs w:val="22"/>
        </w:rPr>
        <w:t>Redshift (AWS Relational</w:t>
      </w:r>
      <w:r w:rsidR="000841D3" w:rsidRPr="000C6909">
        <w:rPr>
          <w:rFonts w:ascii="Cambria" w:eastAsia="SimSun" w:hAnsi="Cambria"/>
          <w:sz w:val="22"/>
          <w:szCs w:val="22"/>
        </w:rPr>
        <w:t xml:space="preserve"> </w:t>
      </w:r>
      <w:r w:rsidR="000841D3" w:rsidRPr="000C6909">
        <w:rPr>
          <w:rFonts w:ascii="Cambria" w:eastAsia="SimSun" w:hAnsi="Cambria"/>
          <w:b/>
          <w:sz w:val="22"/>
          <w:szCs w:val="22"/>
        </w:rPr>
        <w:t>Database)</w:t>
      </w:r>
      <w:r w:rsidR="000841D3" w:rsidRPr="000C6909">
        <w:rPr>
          <w:rFonts w:ascii="Cambria" w:eastAsia="SimSun" w:hAnsi="Cambria"/>
          <w:sz w:val="22"/>
          <w:szCs w:val="22"/>
        </w:rPr>
        <w:t>.</w:t>
      </w:r>
    </w:p>
    <w:p w:rsidR="000841D3" w:rsidRPr="000C6909" w:rsidRDefault="00D93943" w:rsidP="00A8500B">
      <w:pPr>
        <w:pStyle w:val="ListParagraph"/>
        <w:numPr>
          <w:ilvl w:val="0"/>
          <w:numId w:val="21"/>
        </w:numPr>
        <w:rPr>
          <w:rFonts w:ascii="Cambria" w:eastAsia="SimSun" w:hAnsi="Cambria"/>
          <w:sz w:val="22"/>
          <w:szCs w:val="22"/>
        </w:rPr>
      </w:pPr>
      <w:r w:rsidRPr="000C6909">
        <w:rPr>
          <w:rFonts w:ascii="Cambria" w:eastAsia="SimSun" w:hAnsi="Cambria"/>
          <w:sz w:val="22"/>
          <w:szCs w:val="22"/>
        </w:rPr>
        <w:t>1+ year of experience</w:t>
      </w:r>
      <w:r w:rsidR="000841D3" w:rsidRPr="000C6909">
        <w:rPr>
          <w:rFonts w:ascii="Cambria" w:eastAsia="SimSun" w:hAnsi="Cambria"/>
          <w:sz w:val="22"/>
          <w:szCs w:val="22"/>
        </w:rPr>
        <w:t xml:space="preserve"> in working with </w:t>
      </w:r>
      <w:r w:rsidR="000841D3" w:rsidRPr="000C6909">
        <w:rPr>
          <w:rFonts w:ascii="Cambria" w:eastAsia="SimSun" w:hAnsi="Cambria"/>
          <w:b/>
          <w:sz w:val="22"/>
          <w:szCs w:val="22"/>
        </w:rPr>
        <w:t xml:space="preserve">Hive, Impala, </w:t>
      </w:r>
      <w:r w:rsidR="000841D3" w:rsidRPr="000C6909">
        <w:rPr>
          <w:rFonts w:ascii="Cambria" w:hAnsi="Cambria"/>
          <w:b/>
          <w:sz w:val="22"/>
          <w:szCs w:val="22"/>
        </w:rPr>
        <w:t>HDFS</w:t>
      </w:r>
      <w:r w:rsidRPr="000C6909">
        <w:rPr>
          <w:rFonts w:ascii="Cambria" w:hAnsi="Cambria"/>
          <w:b/>
          <w:sz w:val="22"/>
          <w:szCs w:val="22"/>
        </w:rPr>
        <w:t xml:space="preserve">, </w:t>
      </w:r>
      <w:r w:rsidR="000841D3" w:rsidRPr="000C6909">
        <w:rPr>
          <w:rFonts w:ascii="Cambria" w:hAnsi="Cambria"/>
          <w:b/>
          <w:sz w:val="22"/>
          <w:szCs w:val="22"/>
        </w:rPr>
        <w:t>SparkSQL</w:t>
      </w:r>
      <w:r w:rsidR="000841D3" w:rsidRPr="000C6909">
        <w:rPr>
          <w:rFonts w:ascii="Cambria" w:hAnsi="Cambria"/>
          <w:sz w:val="22"/>
          <w:szCs w:val="22"/>
        </w:rPr>
        <w:t xml:space="preserve"> etc.</w:t>
      </w:r>
    </w:p>
    <w:p w:rsidR="006F7EFD" w:rsidRPr="000C6909" w:rsidRDefault="006F7EFD" w:rsidP="00A8500B">
      <w:pPr>
        <w:pStyle w:val="ListParagraph"/>
        <w:numPr>
          <w:ilvl w:val="0"/>
          <w:numId w:val="21"/>
        </w:numPr>
        <w:rPr>
          <w:rFonts w:ascii="Cambria" w:hAnsi="Cambria"/>
          <w:sz w:val="22"/>
          <w:szCs w:val="22"/>
        </w:rPr>
      </w:pPr>
      <w:r w:rsidRPr="000C6909">
        <w:rPr>
          <w:rFonts w:ascii="Cambria" w:hAnsi="Cambria"/>
          <w:sz w:val="22"/>
          <w:szCs w:val="22"/>
        </w:rPr>
        <w:t>Experience with architecture experience implementing proper data structures for analytical reporting from an enterprise data warehouse.</w:t>
      </w:r>
    </w:p>
    <w:p w:rsidR="00F17F0C" w:rsidRPr="000C6909" w:rsidRDefault="00F17F0C" w:rsidP="00A8500B">
      <w:pPr>
        <w:pStyle w:val="ListParagraph"/>
        <w:numPr>
          <w:ilvl w:val="0"/>
          <w:numId w:val="21"/>
        </w:numPr>
        <w:rPr>
          <w:rFonts w:ascii="Cambria" w:hAnsi="Cambria"/>
          <w:sz w:val="22"/>
          <w:szCs w:val="22"/>
        </w:rPr>
      </w:pPr>
      <w:r w:rsidRPr="000C6909">
        <w:rPr>
          <w:rFonts w:ascii="Cambria" w:hAnsi="Cambria"/>
          <w:sz w:val="22"/>
          <w:szCs w:val="22"/>
        </w:rPr>
        <w:t xml:space="preserve">Implemented </w:t>
      </w:r>
      <w:r w:rsidRPr="000C6909">
        <w:rPr>
          <w:rFonts w:ascii="Cambria" w:hAnsi="Cambria"/>
          <w:b/>
          <w:sz w:val="22"/>
          <w:szCs w:val="22"/>
        </w:rPr>
        <w:t>Change Data Capture</w:t>
      </w:r>
      <w:r w:rsidRPr="000C6909">
        <w:rPr>
          <w:rFonts w:ascii="Cambria" w:hAnsi="Cambria"/>
          <w:sz w:val="22"/>
          <w:szCs w:val="22"/>
        </w:rPr>
        <w:t xml:space="preserve"> (</w:t>
      </w:r>
      <w:r w:rsidRPr="000C6909">
        <w:rPr>
          <w:rFonts w:ascii="Cambria" w:hAnsi="Cambria"/>
          <w:b/>
          <w:sz w:val="22"/>
          <w:szCs w:val="22"/>
        </w:rPr>
        <w:t>CDC</w:t>
      </w:r>
      <w:r w:rsidRPr="000C6909">
        <w:rPr>
          <w:rFonts w:ascii="Cambria" w:hAnsi="Cambria"/>
          <w:sz w:val="22"/>
          <w:szCs w:val="22"/>
        </w:rPr>
        <w:t>) with Informatica Power Exchange.</w:t>
      </w:r>
    </w:p>
    <w:p w:rsidR="00F17F0C" w:rsidRPr="000C6909" w:rsidRDefault="00F17F0C" w:rsidP="00A8500B">
      <w:pPr>
        <w:pStyle w:val="ListParagraph"/>
        <w:numPr>
          <w:ilvl w:val="0"/>
          <w:numId w:val="21"/>
        </w:numPr>
        <w:rPr>
          <w:rFonts w:ascii="Cambria" w:hAnsi="Cambria"/>
          <w:sz w:val="22"/>
          <w:szCs w:val="22"/>
        </w:rPr>
      </w:pPr>
      <w:r w:rsidRPr="000C6909">
        <w:rPr>
          <w:rFonts w:ascii="Cambria" w:hAnsi="Cambria"/>
          <w:sz w:val="22"/>
          <w:szCs w:val="22"/>
        </w:rPr>
        <w:t xml:space="preserve">Used Informatica Power Exchange to access </w:t>
      </w:r>
      <w:r w:rsidRPr="000C6909">
        <w:rPr>
          <w:rFonts w:ascii="Cambria" w:hAnsi="Cambria"/>
          <w:b/>
          <w:sz w:val="22"/>
          <w:szCs w:val="22"/>
        </w:rPr>
        <w:t>VSAM files</w:t>
      </w:r>
      <w:r w:rsidRPr="000C6909">
        <w:rPr>
          <w:rFonts w:ascii="Cambria" w:hAnsi="Cambria"/>
          <w:sz w:val="22"/>
          <w:szCs w:val="22"/>
        </w:rPr>
        <w:t xml:space="preserve"> also worked on </w:t>
      </w:r>
      <w:r w:rsidRPr="000C6909">
        <w:rPr>
          <w:rFonts w:ascii="Cambria" w:hAnsi="Cambria"/>
          <w:b/>
          <w:sz w:val="22"/>
          <w:szCs w:val="22"/>
        </w:rPr>
        <w:t>Flat files</w:t>
      </w:r>
      <w:r w:rsidRPr="000C6909">
        <w:rPr>
          <w:rFonts w:ascii="Cambria" w:hAnsi="Cambria"/>
          <w:sz w:val="22"/>
          <w:szCs w:val="22"/>
        </w:rPr>
        <w:t xml:space="preserve">, </w:t>
      </w:r>
      <w:r w:rsidRPr="000C6909">
        <w:rPr>
          <w:rFonts w:ascii="Cambria" w:hAnsi="Cambria"/>
          <w:b/>
          <w:sz w:val="22"/>
          <w:szCs w:val="22"/>
        </w:rPr>
        <w:t>nested</w:t>
      </w:r>
      <w:r w:rsidRPr="000C6909">
        <w:rPr>
          <w:rFonts w:ascii="Cambria" w:hAnsi="Cambria"/>
          <w:sz w:val="22"/>
          <w:szCs w:val="22"/>
        </w:rPr>
        <w:t xml:space="preserve"> </w:t>
      </w:r>
      <w:r w:rsidRPr="000C6909">
        <w:rPr>
          <w:rFonts w:ascii="Cambria" w:hAnsi="Cambria"/>
          <w:b/>
          <w:sz w:val="22"/>
          <w:szCs w:val="22"/>
        </w:rPr>
        <w:t>JSON</w:t>
      </w:r>
      <w:r w:rsidRPr="000C6909">
        <w:rPr>
          <w:rFonts w:ascii="Cambria" w:hAnsi="Cambria"/>
          <w:sz w:val="22"/>
          <w:szCs w:val="22"/>
        </w:rPr>
        <w:t xml:space="preserve"> and </w:t>
      </w:r>
      <w:r w:rsidRPr="000C6909">
        <w:rPr>
          <w:rFonts w:ascii="Cambria" w:hAnsi="Cambria"/>
          <w:b/>
          <w:sz w:val="22"/>
          <w:szCs w:val="22"/>
        </w:rPr>
        <w:t>XML</w:t>
      </w:r>
      <w:r w:rsidRPr="000C6909">
        <w:rPr>
          <w:rFonts w:ascii="Cambria" w:hAnsi="Cambria"/>
          <w:sz w:val="22"/>
          <w:szCs w:val="22"/>
        </w:rPr>
        <w:t xml:space="preserve"> files</w:t>
      </w:r>
    </w:p>
    <w:p w:rsidR="003D5837" w:rsidRPr="000C6909" w:rsidRDefault="003D5837" w:rsidP="00A8500B">
      <w:pPr>
        <w:pStyle w:val="ListParagraph"/>
        <w:numPr>
          <w:ilvl w:val="0"/>
          <w:numId w:val="21"/>
        </w:numPr>
        <w:rPr>
          <w:rFonts w:ascii="Cambria" w:hAnsi="Cambria"/>
          <w:sz w:val="22"/>
          <w:szCs w:val="22"/>
        </w:rPr>
      </w:pPr>
      <w:r w:rsidRPr="000C6909">
        <w:rPr>
          <w:rFonts w:ascii="Cambria" w:hAnsi="Cambria"/>
          <w:sz w:val="22"/>
          <w:szCs w:val="22"/>
        </w:rPr>
        <w:t xml:space="preserve">Well versed with data quality features like </w:t>
      </w:r>
      <w:r w:rsidRPr="000C6909">
        <w:rPr>
          <w:rFonts w:ascii="Cambria" w:hAnsi="Cambria"/>
          <w:b/>
          <w:sz w:val="22"/>
          <w:szCs w:val="22"/>
        </w:rPr>
        <w:t>Analyst</w:t>
      </w:r>
      <w:r w:rsidRPr="000C6909">
        <w:rPr>
          <w:rFonts w:ascii="Cambria" w:hAnsi="Cambria"/>
          <w:sz w:val="22"/>
          <w:szCs w:val="22"/>
        </w:rPr>
        <w:t xml:space="preserve">, </w:t>
      </w:r>
      <w:r w:rsidRPr="000C6909">
        <w:rPr>
          <w:rFonts w:ascii="Cambria" w:hAnsi="Cambria"/>
          <w:b/>
          <w:sz w:val="22"/>
          <w:szCs w:val="22"/>
        </w:rPr>
        <w:t>ID</w:t>
      </w:r>
      <w:r w:rsidR="000841D3" w:rsidRPr="000C6909">
        <w:rPr>
          <w:rFonts w:ascii="Cambria" w:hAnsi="Cambria"/>
          <w:b/>
          <w:sz w:val="22"/>
          <w:szCs w:val="22"/>
        </w:rPr>
        <w:t>Q</w:t>
      </w:r>
      <w:r w:rsidRPr="000C6909">
        <w:rPr>
          <w:rFonts w:ascii="Cambria" w:hAnsi="Cambria"/>
          <w:sz w:val="22"/>
          <w:szCs w:val="22"/>
        </w:rPr>
        <w:t xml:space="preserve"> &amp; transformation like </w:t>
      </w:r>
      <w:r w:rsidRPr="000C6909">
        <w:rPr>
          <w:rFonts w:ascii="Cambria" w:hAnsi="Cambria"/>
          <w:b/>
          <w:sz w:val="22"/>
          <w:szCs w:val="22"/>
        </w:rPr>
        <w:t>Key Generator,</w:t>
      </w:r>
      <w:r w:rsidRPr="000C6909">
        <w:rPr>
          <w:rFonts w:ascii="Cambria" w:hAnsi="Cambria"/>
          <w:sz w:val="22"/>
          <w:szCs w:val="22"/>
        </w:rPr>
        <w:t xml:space="preserve"> </w:t>
      </w:r>
      <w:r w:rsidRPr="000C6909">
        <w:rPr>
          <w:rFonts w:ascii="Cambria" w:hAnsi="Cambria"/>
          <w:b/>
          <w:sz w:val="22"/>
          <w:szCs w:val="22"/>
        </w:rPr>
        <w:t>Standardizer</w:t>
      </w:r>
      <w:r w:rsidRPr="000C6909">
        <w:rPr>
          <w:rFonts w:ascii="Cambria" w:hAnsi="Cambria"/>
          <w:sz w:val="22"/>
          <w:szCs w:val="22"/>
        </w:rPr>
        <w:t xml:space="preserve">, </w:t>
      </w:r>
      <w:r w:rsidRPr="000C6909">
        <w:rPr>
          <w:rFonts w:ascii="Cambria" w:hAnsi="Cambria"/>
          <w:b/>
          <w:sz w:val="22"/>
          <w:szCs w:val="22"/>
        </w:rPr>
        <w:t>Case Converter</w:t>
      </w:r>
      <w:r w:rsidRPr="000C6909">
        <w:rPr>
          <w:rFonts w:ascii="Cambria" w:hAnsi="Cambria"/>
          <w:sz w:val="22"/>
          <w:szCs w:val="22"/>
        </w:rPr>
        <w:t xml:space="preserve">, </w:t>
      </w:r>
      <w:r w:rsidRPr="000C6909">
        <w:rPr>
          <w:rFonts w:ascii="Cambria" w:hAnsi="Cambria"/>
          <w:b/>
          <w:sz w:val="22"/>
          <w:szCs w:val="22"/>
        </w:rPr>
        <w:t>Match</w:t>
      </w:r>
      <w:r w:rsidRPr="000C6909">
        <w:rPr>
          <w:rFonts w:ascii="Cambria" w:hAnsi="Cambria"/>
          <w:sz w:val="22"/>
          <w:szCs w:val="22"/>
        </w:rPr>
        <w:t xml:space="preserve"> </w:t>
      </w:r>
      <w:r w:rsidRPr="000C6909">
        <w:rPr>
          <w:rFonts w:ascii="Cambria" w:hAnsi="Cambria"/>
          <w:b/>
          <w:sz w:val="22"/>
          <w:szCs w:val="22"/>
        </w:rPr>
        <w:t>Consolidation</w:t>
      </w:r>
      <w:r w:rsidRPr="000C6909">
        <w:rPr>
          <w:rFonts w:ascii="Cambria" w:hAnsi="Cambria"/>
          <w:sz w:val="22"/>
          <w:szCs w:val="22"/>
        </w:rPr>
        <w:t xml:space="preserve"> etc.</w:t>
      </w:r>
    </w:p>
    <w:p w:rsidR="0008480C" w:rsidRPr="000C6909" w:rsidRDefault="0008480C" w:rsidP="00A8500B">
      <w:pPr>
        <w:pStyle w:val="ListParagraph"/>
        <w:numPr>
          <w:ilvl w:val="0"/>
          <w:numId w:val="21"/>
        </w:numPr>
        <w:rPr>
          <w:rFonts w:ascii="Cambria" w:hAnsi="Cambria"/>
          <w:sz w:val="22"/>
          <w:szCs w:val="22"/>
        </w:rPr>
      </w:pPr>
      <w:r w:rsidRPr="000C6909">
        <w:rPr>
          <w:rFonts w:ascii="Cambria" w:hAnsi="Cambria"/>
          <w:sz w:val="22"/>
          <w:szCs w:val="22"/>
        </w:rPr>
        <w:t xml:space="preserve">Applied </w:t>
      </w:r>
      <w:r w:rsidRPr="000C6909">
        <w:rPr>
          <w:rFonts w:ascii="Cambria" w:hAnsi="Cambria"/>
          <w:b/>
          <w:sz w:val="22"/>
          <w:szCs w:val="22"/>
        </w:rPr>
        <w:t>Address transformation</w:t>
      </w:r>
      <w:r w:rsidRPr="000C6909">
        <w:rPr>
          <w:rFonts w:ascii="Cambria" w:hAnsi="Cambria"/>
          <w:sz w:val="22"/>
          <w:szCs w:val="22"/>
        </w:rPr>
        <w:t xml:space="preserve"> for Address Validation and Standardization.</w:t>
      </w:r>
    </w:p>
    <w:p w:rsidR="003D5837" w:rsidRPr="000C6909" w:rsidRDefault="00AA6584" w:rsidP="00A8500B">
      <w:pPr>
        <w:pStyle w:val="ListParagraph"/>
        <w:numPr>
          <w:ilvl w:val="0"/>
          <w:numId w:val="21"/>
        </w:numPr>
        <w:rPr>
          <w:rFonts w:ascii="Cambria" w:hAnsi="Cambria"/>
          <w:sz w:val="22"/>
          <w:szCs w:val="22"/>
        </w:rPr>
      </w:pPr>
      <w:r w:rsidRPr="000C6909">
        <w:rPr>
          <w:rFonts w:ascii="Cambria" w:hAnsi="Cambria"/>
          <w:sz w:val="22"/>
          <w:szCs w:val="22"/>
        </w:rPr>
        <w:t>S</w:t>
      </w:r>
      <w:r w:rsidR="003D5837" w:rsidRPr="000C6909">
        <w:rPr>
          <w:rFonts w:ascii="Cambria" w:hAnsi="Cambria"/>
          <w:sz w:val="22"/>
          <w:szCs w:val="22"/>
        </w:rPr>
        <w:t>trong in im</w:t>
      </w:r>
      <w:r w:rsidR="00B27FBA" w:rsidRPr="000C6909">
        <w:rPr>
          <w:rFonts w:ascii="Cambria" w:hAnsi="Cambria"/>
          <w:sz w:val="22"/>
          <w:szCs w:val="22"/>
        </w:rPr>
        <w:t xml:space="preserve">plementation of </w:t>
      </w:r>
      <w:r w:rsidR="00B27FBA" w:rsidRPr="000C6909">
        <w:rPr>
          <w:rFonts w:ascii="Cambria" w:hAnsi="Cambria"/>
          <w:b/>
          <w:sz w:val="22"/>
          <w:szCs w:val="22"/>
        </w:rPr>
        <w:t>data profiling</w:t>
      </w:r>
      <w:r w:rsidR="00B27FBA" w:rsidRPr="000C6909">
        <w:rPr>
          <w:rFonts w:ascii="Cambria" w:hAnsi="Cambria"/>
          <w:sz w:val="22"/>
          <w:szCs w:val="22"/>
        </w:rPr>
        <w:t>,</w:t>
      </w:r>
      <w:r w:rsidR="003D5837" w:rsidRPr="000C6909">
        <w:rPr>
          <w:rFonts w:ascii="Cambria" w:hAnsi="Cambria"/>
          <w:sz w:val="22"/>
          <w:szCs w:val="22"/>
        </w:rPr>
        <w:t xml:space="preserve"> </w:t>
      </w:r>
      <w:r w:rsidR="003D5837" w:rsidRPr="000C6909">
        <w:rPr>
          <w:rFonts w:ascii="Cambria" w:hAnsi="Cambria"/>
          <w:b/>
          <w:sz w:val="22"/>
          <w:szCs w:val="22"/>
        </w:rPr>
        <w:t>documenting Data Quality metrics</w:t>
      </w:r>
      <w:r w:rsidR="003D5837" w:rsidRPr="000C6909">
        <w:rPr>
          <w:rFonts w:ascii="Cambria" w:hAnsi="Cambria"/>
          <w:sz w:val="22"/>
          <w:szCs w:val="22"/>
        </w:rPr>
        <w:t xml:space="preserve"> like Accuracy, completeness, duplication, validity, consistency.</w:t>
      </w:r>
    </w:p>
    <w:p w:rsidR="003D5837" w:rsidRPr="000C6909" w:rsidRDefault="003D5837" w:rsidP="00A8500B">
      <w:pPr>
        <w:pStyle w:val="ListParagraph"/>
        <w:numPr>
          <w:ilvl w:val="0"/>
          <w:numId w:val="21"/>
        </w:numPr>
        <w:rPr>
          <w:rFonts w:ascii="Cambria" w:hAnsi="Cambria"/>
          <w:sz w:val="22"/>
          <w:szCs w:val="22"/>
        </w:rPr>
      </w:pPr>
      <w:r w:rsidRPr="000C6909">
        <w:rPr>
          <w:rFonts w:ascii="Cambria" w:hAnsi="Cambria"/>
          <w:sz w:val="22"/>
          <w:szCs w:val="22"/>
        </w:rPr>
        <w:t xml:space="preserve">Have good skills on understanding and development of </w:t>
      </w:r>
      <w:r w:rsidRPr="000C6909">
        <w:rPr>
          <w:rFonts w:ascii="Cambria" w:hAnsi="Cambria"/>
          <w:b/>
          <w:sz w:val="22"/>
          <w:szCs w:val="22"/>
        </w:rPr>
        <w:t>business rules</w:t>
      </w:r>
      <w:r w:rsidRPr="000C6909">
        <w:rPr>
          <w:rFonts w:ascii="Cambria" w:hAnsi="Cambria"/>
          <w:sz w:val="22"/>
          <w:szCs w:val="22"/>
        </w:rPr>
        <w:t xml:space="preserve"> for its Standardization, Cleanse and Validation of data in various formats.</w:t>
      </w:r>
    </w:p>
    <w:p w:rsidR="003D5837" w:rsidRPr="000C6909" w:rsidRDefault="003D5837" w:rsidP="00A8500B">
      <w:pPr>
        <w:pStyle w:val="ListParagraph"/>
        <w:numPr>
          <w:ilvl w:val="0"/>
          <w:numId w:val="21"/>
        </w:numPr>
        <w:rPr>
          <w:rFonts w:ascii="Cambria" w:hAnsi="Cambria"/>
          <w:sz w:val="22"/>
          <w:szCs w:val="22"/>
        </w:rPr>
      </w:pPr>
      <w:r w:rsidRPr="000C6909">
        <w:rPr>
          <w:rFonts w:ascii="Cambria" w:hAnsi="Cambria"/>
          <w:sz w:val="22"/>
          <w:szCs w:val="22"/>
        </w:rPr>
        <w:t xml:space="preserve">Very strong knowledge of Informatica </w:t>
      </w:r>
      <w:r w:rsidRPr="000C6909">
        <w:rPr>
          <w:rFonts w:ascii="Cambria" w:hAnsi="Cambria"/>
          <w:b/>
          <w:sz w:val="22"/>
          <w:szCs w:val="22"/>
        </w:rPr>
        <w:t>Data Quality transformations</w:t>
      </w:r>
      <w:r w:rsidRPr="000C6909">
        <w:rPr>
          <w:rFonts w:ascii="Cambria" w:hAnsi="Cambria"/>
          <w:sz w:val="22"/>
          <w:szCs w:val="22"/>
        </w:rPr>
        <w:t xml:space="preserve"> like Address validator, Parser, Labeler, Match, Exception, Association, Standardizer and other significant transformations.</w:t>
      </w:r>
    </w:p>
    <w:p w:rsidR="003D5837" w:rsidRPr="000C6909" w:rsidRDefault="003D5837" w:rsidP="00A8500B">
      <w:pPr>
        <w:pStyle w:val="ListParagraph"/>
        <w:numPr>
          <w:ilvl w:val="0"/>
          <w:numId w:val="21"/>
        </w:numPr>
        <w:rPr>
          <w:rFonts w:ascii="Cambria" w:hAnsi="Cambria"/>
          <w:sz w:val="22"/>
          <w:szCs w:val="22"/>
        </w:rPr>
      </w:pPr>
      <w:r w:rsidRPr="000C6909">
        <w:rPr>
          <w:rFonts w:ascii="Cambria" w:hAnsi="Cambria"/>
          <w:sz w:val="22"/>
          <w:szCs w:val="22"/>
        </w:rPr>
        <w:t xml:space="preserve">Extensively worked on Informatica Power center transformations as well like </w:t>
      </w:r>
      <w:r w:rsidRPr="000C6909">
        <w:rPr>
          <w:rFonts w:ascii="Cambria" w:hAnsi="Cambria"/>
          <w:b/>
          <w:sz w:val="22"/>
          <w:szCs w:val="22"/>
        </w:rPr>
        <w:t>Expression</w:t>
      </w:r>
      <w:r w:rsidRPr="000C6909">
        <w:rPr>
          <w:rFonts w:ascii="Cambria" w:hAnsi="Cambria"/>
          <w:sz w:val="22"/>
          <w:szCs w:val="22"/>
        </w:rPr>
        <w:t xml:space="preserve">, </w:t>
      </w:r>
      <w:r w:rsidRPr="000C6909">
        <w:rPr>
          <w:rFonts w:ascii="Cambria" w:hAnsi="Cambria"/>
          <w:b/>
          <w:sz w:val="22"/>
          <w:szCs w:val="22"/>
        </w:rPr>
        <w:t>Joiner</w:t>
      </w:r>
      <w:r w:rsidRPr="000C6909">
        <w:rPr>
          <w:rFonts w:ascii="Cambria" w:hAnsi="Cambria"/>
          <w:sz w:val="22"/>
          <w:szCs w:val="22"/>
        </w:rPr>
        <w:t xml:space="preserve">, </w:t>
      </w:r>
      <w:r w:rsidRPr="000C6909">
        <w:rPr>
          <w:rFonts w:ascii="Cambria" w:hAnsi="Cambria"/>
          <w:b/>
          <w:sz w:val="22"/>
          <w:szCs w:val="22"/>
        </w:rPr>
        <w:t>Sorter, Filter</w:t>
      </w:r>
      <w:r w:rsidRPr="000C6909">
        <w:rPr>
          <w:rFonts w:ascii="Cambria" w:hAnsi="Cambria"/>
          <w:sz w:val="22"/>
          <w:szCs w:val="22"/>
        </w:rPr>
        <w:t xml:space="preserve">, </w:t>
      </w:r>
      <w:r w:rsidR="009D5018" w:rsidRPr="000C6909">
        <w:rPr>
          <w:rFonts w:ascii="Cambria" w:hAnsi="Cambria"/>
          <w:b/>
          <w:sz w:val="22"/>
          <w:szCs w:val="22"/>
        </w:rPr>
        <w:t>and Router</w:t>
      </w:r>
      <w:r w:rsidR="00AE199D" w:rsidRPr="000C6909">
        <w:rPr>
          <w:rFonts w:ascii="Cambria" w:hAnsi="Cambria"/>
          <w:b/>
          <w:sz w:val="22"/>
          <w:szCs w:val="22"/>
        </w:rPr>
        <w:t xml:space="preserve">, </w:t>
      </w:r>
      <w:r w:rsidR="009D5018" w:rsidRPr="000C6909">
        <w:rPr>
          <w:rFonts w:ascii="Cambria" w:hAnsi="Cambria"/>
          <w:b/>
          <w:sz w:val="22"/>
          <w:szCs w:val="22"/>
        </w:rPr>
        <w:t>and Normalizer</w:t>
      </w:r>
      <w:r w:rsidR="00AE199D" w:rsidRPr="000C6909">
        <w:rPr>
          <w:rFonts w:ascii="Cambria" w:hAnsi="Cambria"/>
          <w:b/>
          <w:sz w:val="22"/>
          <w:szCs w:val="22"/>
        </w:rPr>
        <w:t xml:space="preserve">, rank, Lookups, Stored procedure, Update strategy, Source Qualifier, Union, CDC </w:t>
      </w:r>
      <w:r w:rsidRPr="000C6909">
        <w:rPr>
          <w:rFonts w:ascii="Cambria" w:hAnsi="Cambria"/>
          <w:sz w:val="22"/>
          <w:szCs w:val="22"/>
        </w:rPr>
        <w:t>and other transformations as required.</w:t>
      </w:r>
    </w:p>
    <w:p w:rsidR="0008480C" w:rsidRPr="000C6909" w:rsidRDefault="009D3DAE" w:rsidP="00A8500B">
      <w:pPr>
        <w:pStyle w:val="ListParagraph"/>
        <w:numPr>
          <w:ilvl w:val="0"/>
          <w:numId w:val="21"/>
        </w:numPr>
        <w:rPr>
          <w:rFonts w:ascii="Cambria" w:hAnsi="Cambria"/>
          <w:sz w:val="22"/>
          <w:szCs w:val="22"/>
        </w:rPr>
      </w:pPr>
      <w:r w:rsidRPr="000C6909">
        <w:rPr>
          <w:rFonts w:ascii="Cambria" w:hAnsi="Cambria"/>
          <w:sz w:val="22"/>
          <w:szCs w:val="22"/>
        </w:rPr>
        <w:lastRenderedPageBreak/>
        <w:t xml:space="preserve">Proficient </w:t>
      </w:r>
      <w:r w:rsidR="0008480C" w:rsidRPr="000C6909">
        <w:rPr>
          <w:rFonts w:ascii="Cambria" w:hAnsi="Cambria"/>
          <w:sz w:val="22"/>
          <w:szCs w:val="22"/>
        </w:rPr>
        <w:t xml:space="preserve">on Data Warehouse Concepts like </w:t>
      </w:r>
      <w:r w:rsidR="005C4E04" w:rsidRPr="000C6909">
        <w:rPr>
          <w:rFonts w:ascii="Cambria" w:hAnsi="Cambria"/>
          <w:b/>
          <w:sz w:val="22"/>
          <w:szCs w:val="22"/>
        </w:rPr>
        <w:t xml:space="preserve">Dimension </w:t>
      </w:r>
      <w:r w:rsidR="00E652F9" w:rsidRPr="000C6909">
        <w:rPr>
          <w:rFonts w:ascii="Cambria" w:hAnsi="Cambria"/>
          <w:b/>
          <w:sz w:val="22"/>
          <w:szCs w:val="22"/>
        </w:rPr>
        <w:t>T</w:t>
      </w:r>
      <w:r w:rsidR="005C4E04" w:rsidRPr="000C6909">
        <w:rPr>
          <w:rFonts w:ascii="Cambria" w:hAnsi="Cambria"/>
          <w:b/>
          <w:sz w:val="22"/>
          <w:szCs w:val="22"/>
        </w:rPr>
        <w:t>ables</w:t>
      </w:r>
      <w:r w:rsidR="005C4E04" w:rsidRPr="000C6909">
        <w:rPr>
          <w:rFonts w:ascii="Cambria" w:hAnsi="Cambria"/>
          <w:sz w:val="22"/>
          <w:szCs w:val="22"/>
        </w:rPr>
        <w:t xml:space="preserve">, </w:t>
      </w:r>
      <w:r w:rsidR="005C4E04" w:rsidRPr="000C6909">
        <w:rPr>
          <w:rFonts w:ascii="Cambria" w:hAnsi="Cambria"/>
          <w:b/>
          <w:sz w:val="22"/>
          <w:szCs w:val="22"/>
        </w:rPr>
        <w:t>Fact</w:t>
      </w:r>
      <w:r w:rsidR="005C4E04" w:rsidRPr="000C6909">
        <w:rPr>
          <w:rFonts w:ascii="Cambria" w:hAnsi="Cambria"/>
          <w:sz w:val="22"/>
          <w:szCs w:val="22"/>
        </w:rPr>
        <w:t xml:space="preserve"> </w:t>
      </w:r>
      <w:r w:rsidR="00E652F9" w:rsidRPr="000C6909">
        <w:rPr>
          <w:rFonts w:ascii="Cambria" w:hAnsi="Cambria"/>
          <w:sz w:val="22"/>
          <w:szCs w:val="22"/>
        </w:rPr>
        <w:t>T</w:t>
      </w:r>
      <w:r w:rsidR="005C4E04" w:rsidRPr="000C6909">
        <w:rPr>
          <w:rFonts w:ascii="Cambria" w:hAnsi="Cambria"/>
          <w:b/>
          <w:sz w:val="22"/>
          <w:szCs w:val="22"/>
        </w:rPr>
        <w:t>ables</w:t>
      </w:r>
      <w:r w:rsidR="005C4E04" w:rsidRPr="000C6909">
        <w:rPr>
          <w:rFonts w:ascii="Cambria" w:hAnsi="Cambria"/>
          <w:sz w:val="22"/>
          <w:szCs w:val="22"/>
        </w:rPr>
        <w:t xml:space="preserve">, </w:t>
      </w:r>
      <w:r w:rsidR="005C4E04" w:rsidRPr="000C6909">
        <w:rPr>
          <w:rFonts w:ascii="Cambria" w:hAnsi="Cambria"/>
          <w:b/>
          <w:sz w:val="22"/>
          <w:szCs w:val="22"/>
        </w:rPr>
        <w:t>Slowly Changing D</w:t>
      </w:r>
      <w:r w:rsidR="0008480C" w:rsidRPr="000C6909">
        <w:rPr>
          <w:rFonts w:ascii="Cambria" w:hAnsi="Cambria"/>
          <w:b/>
          <w:sz w:val="22"/>
          <w:szCs w:val="22"/>
        </w:rPr>
        <w:t>imensions</w:t>
      </w:r>
      <w:r w:rsidR="00792A85" w:rsidRPr="000C6909">
        <w:rPr>
          <w:rFonts w:ascii="Cambria" w:hAnsi="Cambria"/>
          <w:sz w:val="22"/>
          <w:szCs w:val="22"/>
        </w:rPr>
        <w:t xml:space="preserve"> and</w:t>
      </w:r>
      <w:r w:rsidR="0008480C" w:rsidRPr="000C6909">
        <w:rPr>
          <w:rFonts w:ascii="Cambria" w:hAnsi="Cambria"/>
          <w:sz w:val="22"/>
          <w:szCs w:val="22"/>
        </w:rPr>
        <w:t xml:space="preserve"> </w:t>
      </w:r>
      <w:r w:rsidR="005C4E04" w:rsidRPr="000C6909">
        <w:rPr>
          <w:rFonts w:ascii="Cambria" w:hAnsi="Cambria"/>
          <w:b/>
          <w:sz w:val="22"/>
          <w:szCs w:val="22"/>
        </w:rPr>
        <w:t>DataMart’s</w:t>
      </w:r>
      <w:r w:rsidR="005C4E04" w:rsidRPr="000C6909">
        <w:rPr>
          <w:rFonts w:ascii="Cambria" w:hAnsi="Cambria"/>
          <w:sz w:val="22"/>
          <w:szCs w:val="22"/>
        </w:rPr>
        <w:t xml:space="preserve"> </w:t>
      </w:r>
    </w:p>
    <w:p w:rsidR="000C6909" w:rsidRPr="000C6909" w:rsidRDefault="003D5837" w:rsidP="00A8500B">
      <w:pPr>
        <w:pStyle w:val="ListParagraph"/>
        <w:numPr>
          <w:ilvl w:val="0"/>
          <w:numId w:val="21"/>
        </w:numPr>
        <w:rPr>
          <w:rFonts w:ascii="Cambria" w:hAnsi="Cambria"/>
          <w:sz w:val="22"/>
          <w:szCs w:val="22"/>
        </w:rPr>
      </w:pPr>
      <w:r w:rsidRPr="000C6909">
        <w:rPr>
          <w:rFonts w:ascii="Cambria" w:hAnsi="Cambria"/>
          <w:sz w:val="22"/>
          <w:szCs w:val="22"/>
        </w:rPr>
        <w:t xml:space="preserve">Experience in </w:t>
      </w:r>
      <w:r w:rsidRPr="000C6909">
        <w:rPr>
          <w:rFonts w:ascii="Cambria" w:hAnsi="Cambria"/>
          <w:b/>
          <w:sz w:val="22"/>
          <w:szCs w:val="22"/>
        </w:rPr>
        <w:t>Extraction</w:t>
      </w:r>
      <w:r w:rsidRPr="000C6909">
        <w:rPr>
          <w:rFonts w:ascii="Cambria" w:hAnsi="Cambria"/>
          <w:sz w:val="22"/>
          <w:szCs w:val="22"/>
        </w:rPr>
        <w:t xml:space="preserve">, </w:t>
      </w:r>
      <w:r w:rsidRPr="000C6909">
        <w:rPr>
          <w:rFonts w:ascii="Cambria" w:hAnsi="Cambria"/>
          <w:b/>
          <w:sz w:val="22"/>
          <w:szCs w:val="22"/>
        </w:rPr>
        <w:t>Transformation</w:t>
      </w:r>
      <w:r w:rsidRPr="000C6909">
        <w:rPr>
          <w:rFonts w:ascii="Cambria" w:hAnsi="Cambria"/>
          <w:sz w:val="22"/>
          <w:szCs w:val="22"/>
        </w:rPr>
        <w:t xml:space="preserve"> and </w:t>
      </w:r>
      <w:r w:rsidRPr="000C6909">
        <w:rPr>
          <w:rFonts w:ascii="Cambria" w:hAnsi="Cambria"/>
          <w:b/>
          <w:sz w:val="22"/>
          <w:szCs w:val="22"/>
        </w:rPr>
        <w:t>Loading</w:t>
      </w:r>
      <w:r w:rsidRPr="000C6909">
        <w:rPr>
          <w:rFonts w:ascii="Cambria" w:hAnsi="Cambria"/>
          <w:sz w:val="22"/>
          <w:szCs w:val="22"/>
        </w:rPr>
        <w:t xml:space="preserve"> (ETL) data from various data sources into </w:t>
      </w:r>
      <w:r w:rsidRPr="000C6909">
        <w:rPr>
          <w:rFonts w:ascii="Cambria" w:hAnsi="Cambria"/>
          <w:b/>
          <w:sz w:val="22"/>
          <w:szCs w:val="22"/>
        </w:rPr>
        <w:t>Data Marts</w:t>
      </w:r>
      <w:r w:rsidRPr="000C6909">
        <w:rPr>
          <w:rFonts w:ascii="Cambria" w:hAnsi="Cambria"/>
          <w:sz w:val="22"/>
          <w:szCs w:val="22"/>
        </w:rPr>
        <w:t xml:space="preserve"> and </w:t>
      </w:r>
      <w:r w:rsidRPr="000C6909">
        <w:rPr>
          <w:rFonts w:ascii="Cambria" w:hAnsi="Cambria"/>
          <w:b/>
          <w:sz w:val="22"/>
          <w:szCs w:val="22"/>
        </w:rPr>
        <w:t>Data Warehouse</w:t>
      </w:r>
      <w:r w:rsidRPr="000C6909">
        <w:rPr>
          <w:rFonts w:ascii="Cambria" w:hAnsi="Cambria"/>
          <w:sz w:val="22"/>
          <w:szCs w:val="22"/>
        </w:rPr>
        <w:t xml:space="preserve"> using Informatica power center components (</w:t>
      </w:r>
      <w:r w:rsidRPr="000C6909">
        <w:rPr>
          <w:rFonts w:ascii="Cambria" w:hAnsi="Cambria"/>
          <w:b/>
          <w:sz w:val="22"/>
          <w:szCs w:val="22"/>
        </w:rPr>
        <w:t xml:space="preserve">Repository </w:t>
      </w:r>
    </w:p>
    <w:p w:rsidR="003D5837" w:rsidRPr="000C6909" w:rsidRDefault="003D5837" w:rsidP="00A8500B">
      <w:pPr>
        <w:pStyle w:val="ListParagraph"/>
        <w:numPr>
          <w:ilvl w:val="0"/>
          <w:numId w:val="21"/>
        </w:numPr>
        <w:rPr>
          <w:rFonts w:ascii="Cambria" w:hAnsi="Cambria"/>
          <w:sz w:val="22"/>
          <w:szCs w:val="22"/>
        </w:rPr>
      </w:pPr>
      <w:r w:rsidRPr="000C6909">
        <w:rPr>
          <w:rFonts w:ascii="Cambria" w:hAnsi="Cambria"/>
          <w:b/>
          <w:sz w:val="22"/>
          <w:szCs w:val="22"/>
        </w:rPr>
        <w:t>Manager</w:t>
      </w:r>
      <w:r w:rsidRPr="000C6909">
        <w:rPr>
          <w:rFonts w:ascii="Cambria" w:hAnsi="Cambria"/>
          <w:sz w:val="22"/>
          <w:szCs w:val="22"/>
        </w:rPr>
        <w:t xml:space="preserve">, </w:t>
      </w:r>
      <w:r w:rsidRPr="000C6909">
        <w:rPr>
          <w:rFonts w:ascii="Cambria" w:hAnsi="Cambria"/>
          <w:b/>
          <w:sz w:val="22"/>
          <w:szCs w:val="22"/>
        </w:rPr>
        <w:t>Designer</w:t>
      </w:r>
      <w:r w:rsidRPr="000C6909">
        <w:rPr>
          <w:rFonts w:ascii="Cambria" w:hAnsi="Cambria"/>
          <w:sz w:val="22"/>
          <w:szCs w:val="22"/>
        </w:rPr>
        <w:t xml:space="preserve">, </w:t>
      </w:r>
      <w:r w:rsidRPr="000C6909">
        <w:rPr>
          <w:rFonts w:ascii="Cambria" w:hAnsi="Cambria"/>
          <w:b/>
          <w:sz w:val="22"/>
          <w:szCs w:val="22"/>
        </w:rPr>
        <w:t>Workflow Manager</w:t>
      </w:r>
      <w:r w:rsidRPr="000C6909">
        <w:rPr>
          <w:rFonts w:ascii="Cambria" w:hAnsi="Cambria"/>
          <w:sz w:val="22"/>
          <w:szCs w:val="22"/>
        </w:rPr>
        <w:t xml:space="preserve">, </w:t>
      </w:r>
      <w:r w:rsidRPr="000C6909">
        <w:rPr>
          <w:rFonts w:ascii="Cambria" w:hAnsi="Cambria"/>
          <w:b/>
          <w:sz w:val="22"/>
          <w:szCs w:val="22"/>
        </w:rPr>
        <w:t>Workflow Monitor</w:t>
      </w:r>
      <w:r w:rsidRPr="000C6909">
        <w:rPr>
          <w:rFonts w:ascii="Cambria" w:hAnsi="Cambria"/>
          <w:sz w:val="22"/>
          <w:szCs w:val="22"/>
        </w:rPr>
        <w:t xml:space="preserve"> and Informatica </w:t>
      </w:r>
      <w:r w:rsidRPr="000C6909">
        <w:rPr>
          <w:rFonts w:ascii="Cambria" w:hAnsi="Cambria"/>
          <w:b/>
          <w:sz w:val="22"/>
          <w:szCs w:val="22"/>
        </w:rPr>
        <w:t>Administration Console</w:t>
      </w:r>
      <w:r w:rsidRPr="000C6909">
        <w:rPr>
          <w:rFonts w:ascii="Cambria" w:hAnsi="Cambria"/>
          <w:sz w:val="22"/>
          <w:szCs w:val="22"/>
        </w:rPr>
        <w:t>).</w:t>
      </w:r>
    </w:p>
    <w:p w:rsidR="003D5837" w:rsidRPr="000C6909" w:rsidRDefault="003D5837" w:rsidP="00A8500B">
      <w:pPr>
        <w:pStyle w:val="ListParagraph"/>
        <w:numPr>
          <w:ilvl w:val="0"/>
          <w:numId w:val="21"/>
        </w:numPr>
        <w:rPr>
          <w:rFonts w:ascii="Cambria" w:hAnsi="Cambria"/>
          <w:sz w:val="22"/>
          <w:szCs w:val="22"/>
        </w:rPr>
      </w:pPr>
      <w:r w:rsidRPr="000C6909">
        <w:rPr>
          <w:rFonts w:ascii="Cambria" w:hAnsi="Cambria"/>
          <w:sz w:val="22"/>
          <w:szCs w:val="22"/>
        </w:rPr>
        <w:t xml:space="preserve">Strong Experience in developing </w:t>
      </w:r>
      <w:r w:rsidRPr="000C6909">
        <w:rPr>
          <w:rFonts w:ascii="Cambria" w:hAnsi="Cambria"/>
          <w:b/>
          <w:sz w:val="22"/>
          <w:szCs w:val="22"/>
        </w:rPr>
        <w:t>Sessions/Tasks, Worklets</w:t>
      </w:r>
      <w:r w:rsidRPr="000C6909">
        <w:rPr>
          <w:rFonts w:ascii="Cambria" w:hAnsi="Cambria"/>
          <w:sz w:val="22"/>
          <w:szCs w:val="22"/>
        </w:rPr>
        <w:t xml:space="preserve"> and </w:t>
      </w:r>
      <w:r w:rsidRPr="000C6909">
        <w:rPr>
          <w:rFonts w:ascii="Cambria" w:hAnsi="Cambria"/>
          <w:b/>
          <w:sz w:val="22"/>
          <w:szCs w:val="22"/>
        </w:rPr>
        <w:t>Workflows</w:t>
      </w:r>
      <w:r w:rsidRPr="000C6909">
        <w:rPr>
          <w:rFonts w:ascii="Cambria" w:hAnsi="Cambria"/>
          <w:sz w:val="22"/>
          <w:szCs w:val="22"/>
        </w:rPr>
        <w:t xml:space="preserve"> using Workflow Manager tools -</w:t>
      </w:r>
      <w:r w:rsidRPr="000C6909">
        <w:rPr>
          <w:rFonts w:ascii="Cambria" w:hAnsi="Cambria"/>
          <w:b/>
          <w:sz w:val="22"/>
          <w:szCs w:val="22"/>
        </w:rPr>
        <w:t>Task Developer</w:t>
      </w:r>
      <w:r w:rsidRPr="000C6909">
        <w:rPr>
          <w:rFonts w:ascii="Cambria" w:hAnsi="Cambria"/>
          <w:sz w:val="22"/>
          <w:szCs w:val="22"/>
        </w:rPr>
        <w:t xml:space="preserve">, </w:t>
      </w:r>
      <w:r w:rsidRPr="000C6909">
        <w:rPr>
          <w:rFonts w:ascii="Cambria" w:hAnsi="Cambria"/>
          <w:b/>
          <w:sz w:val="22"/>
          <w:szCs w:val="22"/>
        </w:rPr>
        <w:t>Workflow &amp; Worklet Designer</w:t>
      </w:r>
      <w:r w:rsidRPr="000C6909">
        <w:rPr>
          <w:rFonts w:ascii="Cambria" w:hAnsi="Cambria"/>
          <w:sz w:val="22"/>
          <w:szCs w:val="22"/>
        </w:rPr>
        <w:t>.</w:t>
      </w:r>
    </w:p>
    <w:p w:rsidR="003D5837" w:rsidRPr="000C6909" w:rsidRDefault="003D5837" w:rsidP="00A8500B">
      <w:pPr>
        <w:pStyle w:val="ListParagraph"/>
        <w:numPr>
          <w:ilvl w:val="0"/>
          <w:numId w:val="21"/>
        </w:numPr>
        <w:rPr>
          <w:rFonts w:ascii="Cambria" w:hAnsi="Cambria"/>
          <w:sz w:val="22"/>
          <w:szCs w:val="22"/>
        </w:rPr>
      </w:pPr>
      <w:r w:rsidRPr="000C6909">
        <w:rPr>
          <w:rFonts w:ascii="Cambria" w:hAnsi="Cambria"/>
          <w:sz w:val="22"/>
          <w:szCs w:val="22"/>
        </w:rPr>
        <w:t>Experience in performance tuning of Informatica mappings and sessions to improve performance for the large volume projects.</w:t>
      </w:r>
    </w:p>
    <w:p w:rsidR="003D5837" w:rsidRPr="000C6909" w:rsidRDefault="003D5837" w:rsidP="00A8500B">
      <w:pPr>
        <w:pStyle w:val="ListParagraph"/>
        <w:numPr>
          <w:ilvl w:val="0"/>
          <w:numId w:val="21"/>
        </w:numPr>
        <w:rPr>
          <w:rFonts w:ascii="Cambria" w:hAnsi="Cambria"/>
          <w:sz w:val="22"/>
          <w:szCs w:val="22"/>
        </w:rPr>
      </w:pPr>
      <w:r w:rsidRPr="000C6909">
        <w:rPr>
          <w:rFonts w:ascii="Cambria" w:hAnsi="Cambria"/>
          <w:sz w:val="22"/>
          <w:szCs w:val="22"/>
        </w:rPr>
        <w:t>Experience in debugging mappings, identified bugs in existing mappings by analyzing the data flow and evaluating transformations.</w:t>
      </w:r>
    </w:p>
    <w:p w:rsidR="003D5837" w:rsidRPr="000C6909" w:rsidRDefault="00A13511" w:rsidP="00A8500B">
      <w:pPr>
        <w:pStyle w:val="ListParagraph"/>
        <w:numPr>
          <w:ilvl w:val="0"/>
          <w:numId w:val="21"/>
        </w:numPr>
        <w:rPr>
          <w:rFonts w:ascii="Cambria" w:hAnsi="Cambria"/>
          <w:sz w:val="22"/>
          <w:szCs w:val="22"/>
        </w:rPr>
      </w:pPr>
      <w:r w:rsidRPr="000C6909">
        <w:rPr>
          <w:rFonts w:ascii="Cambria" w:hAnsi="Cambria"/>
          <w:sz w:val="22"/>
          <w:szCs w:val="22"/>
        </w:rPr>
        <w:t>E</w:t>
      </w:r>
      <w:r w:rsidR="003D5837" w:rsidRPr="000C6909">
        <w:rPr>
          <w:rFonts w:ascii="Cambria" w:hAnsi="Cambria"/>
          <w:sz w:val="22"/>
          <w:szCs w:val="22"/>
        </w:rPr>
        <w:t xml:space="preserve">xperience in writing </w:t>
      </w:r>
      <w:r w:rsidR="003D5837" w:rsidRPr="000C6909">
        <w:rPr>
          <w:rFonts w:ascii="Cambria" w:hAnsi="Cambria"/>
          <w:b/>
          <w:sz w:val="22"/>
          <w:szCs w:val="22"/>
        </w:rPr>
        <w:t>UNIX shell scripts</w:t>
      </w:r>
      <w:r w:rsidR="003D5837" w:rsidRPr="000C6909">
        <w:rPr>
          <w:rFonts w:ascii="Cambria" w:hAnsi="Cambria"/>
          <w:sz w:val="22"/>
          <w:szCs w:val="22"/>
        </w:rPr>
        <w:t xml:space="preserve">, </w:t>
      </w:r>
      <w:r w:rsidR="003D5837" w:rsidRPr="000C6909">
        <w:rPr>
          <w:rFonts w:ascii="Cambria" w:hAnsi="Cambria"/>
          <w:b/>
          <w:sz w:val="22"/>
          <w:szCs w:val="22"/>
        </w:rPr>
        <w:t>SQL scripts</w:t>
      </w:r>
      <w:r w:rsidR="003D5837" w:rsidRPr="000C6909">
        <w:rPr>
          <w:rFonts w:ascii="Cambria" w:hAnsi="Cambria"/>
          <w:sz w:val="22"/>
          <w:szCs w:val="22"/>
        </w:rPr>
        <w:t xml:space="preserve"> for development, automation of ETL process, error handling and auditing purposes.</w:t>
      </w:r>
    </w:p>
    <w:p w:rsidR="00576E7A" w:rsidRPr="000C6909" w:rsidRDefault="00576E7A" w:rsidP="00A8500B">
      <w:pPr>
        <w:pStyle w:val="ListParagraph"/>
        <w:numPr>
          <w:ilvl w:val="0"/>
          <w:numId w:val="21"/>
        </w:numPr>
        <w:rPr>
          <w:rFonts w:ascii="Cambria" w:hAnsi="Cambria"/>
          <w:sz w:val="22"/>
          <w:szCs w:val="22"/>
        </w:rPr>
      </w:pPr>
      <w:r w:rsidRPr="000C6909">
        <w:rPr>
          <w:rFonts w:ascii="Cambria" w:hAnsi="Cambria"/>
          <w:sz w:val="22"/>
          <w:szCs w:val="22"/>
        </w:rPr>
        <w:t>Well versed with waterfall and Agile methodologies in Software Development Life Cycle (SDLC)</w:t>
      </w:r>
    </w:p>
    <w:p w:rsidR="00B27FBA" w:rsidRPr="000C6909" w:rsidRDefault="00B27FBA" w:rsidP="00A8500B">
      <w:pPr>
        <w:pStyle w:val="ListParagraph"/>
        <w:numPr>
          <w:ilvl w:val="0"/>
          <w:numId w:val="21"/>
        </w:numPr>
        <w:rPr>
          <w:rFonts w:ascii="Cambria" w:hAnsi="Cambria"/>
          <w:sz w:val="22"/>
          <w:szCs w:val="22"/>
        </w:rPr>
      </w:pPr>
      <w:r w:rsidRPr="000C6909">
        <w:rPr>
          <w:rFonts w:ascii="Cambria" w:hAnsi="Cambria"/>
          <w:sz w:val="22"/>
          <w:szCs w:val="22"/>
        </w:rPr>
        <w:t xml:space="preserve">Strong Knowledge of </w:t>
      </w:r>
      <w:r w:rsidR="000841D3" w:rsidRPr="000C6909">
        <w:rPr>
          <w:rFonts w:ascii="Cambria" w:hAnsi="Cambria"/>
          <w:sz w:val="22"/>
          <w:szCs w:val="22"/>
        </w:rPr>
        <w:t xml:space="preserve">BigData / </w:t>
      </w:r>
      <w:r w:rsidRPr="000C6909">
        <w:rPr>
          <w:rFonts w:ascii="Cambria" w:hAnsi="Cambria"/>
          <w:b/>
          <w:sz w:val="22"/>
          <w:szCs w:val="22"/>
        </w:rPr>
        <w:t>Hadoop Ecosystem</w:t>
      </w:r>
      <w:r w:rsidR="000841D3" w:rsidRPr="000C6909">
        <w:rPr>
          <w:rFonts w:ascii="Cambria" w:hAnsi="Cambria"/>
          <w:sz w:val="22"/>
          <w:szCs w:val="22"/>
        </w:rPr>
        <w:t xml:space="preserve"> </w:t>
      </w:r>
      <w:r w:rsidRPr="000C6909">
        <w:rPr>
          <w:rFonts w:ascii="Cambria" w:hAnsi="Cambria"/>
          <w:sz w:val="22"/>
          <w:szCs w:val="22"/>
        </w:rPr>
        <w:t xml:space="preserve">and Data modelling in Hadoop environment. </w:t>
      </w:r>
    </w:p>
    <w:p w:rsidR="00343327" w:rsidRPr="000C6909" w:rsidRDefault="00343327" w:rsidP="00A8500B">
      <w:pPr>
        <w:pStyle w:val="ListParagraph"/>
        <w:numPr>
          <w:ilvl w:val="0"/>
          <w:numId w:val="21"/>
        </w:numPr>
        <w:rPr>
          <w:rFonts w:ascii="Cambria" w:hAnsi="Cambria"/>
          <w:sz w:val="22"/>
          <w:szCs w:val="22"/>
        </w:rPr>
      </w:pPr>
      <w:r w:rsidRPr="000C6909">
        <w:rPr>
          <w:rFonts w:ascii="Cambria" w:hAnsi="Cambria"/>
          <w:sz w:val="22"/>
          <w:szCs w:val="22"/>
        </w:rPr>
        <w:t>Have got good problem-solving skills. Team player with excellent analytical, communication and multi-tasking skills.</w:t>
      </w:r>
    </w:p>
    <w:p w:rsidR="00B23B24" w:rsidRPr="000C6909" w:rsidRDefault="00B23B24" w:rsidP="00420BC2">
      <w:pPr>
        <w:spacing w:line="288" w:lineRule="auto"/>
        <w:jc w:val="both"/>
        <w:rPr>
          <w:rFonts w:ascii="Cambria" w:hAnsi="Cambria" w:cstheme="minorHAnsi"/>
          <w:b/>
          <w:caps/>
          <w:color w:val="525252" w:themeColor="accent3" w:themeShade="80"/>
          <w:sz w:val="22"/>
          <w:szCs w:val="22"/>
        </w:rPr>
      </w:pPr>
      <w:r w:rsidRPr="000C6909">
        <w:rPr>
          <w:rFonts w:ascii="Cambria" w:hAnsi="Cambria" w:cstheme="minorHAnsi"/>
          <w:b/>
          <w:caps/>
          <w:sz w:val="22"/>
          <w:szCs w:val="22"/>
        </w:rPr>
        <w:t>EDICATION</w:t>
      </w:r>
      <w:r w:rsidRPr="000C6909">
        <w:rPr>
          <w:rFonts w:ascii="Cambria" w:hAnsi="Cambria" w:cstheme="minorHAnsi"/>
          <w:b/>
          <w:caps/>
          <w:color w:val="525252" w:themeColor="accent3" w:themeShade="80"/>
          <w:sz w:val="22"/>
          <w:szCs w:val="22"/>
        </w:rPr>
        <w:t>:</w:t>
      </w:r>
    </w:p>
    <w:p w:rsidR="00B23B24" w:rsidRPr="000C6909" w:rsidRDefault="001E1A49" w:rsidP="00A8500B">
      <w:pPr>
        <w:pStyle w:val="ListParagraph"/>
        <w:numPr>
          <w:ilvl w:val="0"/>
          <w:numId w:val="22"/>
        </w:numPr>
        <w:rPr>
          <w:rFonts w:ascii="Cambria" w:hAnsi="Cambria"/>
          <w:sz w:val="22"/>
          <w:szCs w:val="22"/>
        </w:rPr>
      </w:pPr>
      <w:r w:rsidRPr="000C6909">
        <w:rPr>
          <w:rFonts w:ascii="Cambria" w:hAnsi="Cambria"/>
          <w:sz w:val="22"/>
          <w:szCs w:val="22"/>
        </w:rPr>
        <w:t>Master’s in business administration</w:t>
      </w:r>
      <w:r w:rsidR="00B23B24" w:rsidRPr="000C6909">
        <w:rPr>
          <w:rFonts w:ascii="Cambria" w:hAnsi="Cambria"/>
          <w:sz w:val="22"/>
          <w:szCs w:val="22"/>
        </w:rPr>
        <w:t>, Bharathiyar University, India</w:t>
      </w:r>
    </w:p>
    <w:p w:rsidR="00B23B24" w:rsidRPr="000C6909" w:rsidRDefault="00B23B24" w:rsidP="00A8500B">
      <w:pPr>
        <w:pStyle w:val="ListParagraph"/>
        <w:numPr>
          <w:ilvl w:val="0"/>
          <w:numId w:val="22"/>
        </w:numPr>
        <w:rPr>
          <w:rFonts w:ascii="Cambria" w:hAnsi="Cambria"/>
          <w:sz w:val="22"/>
          <w:szCs w:val="22"/>
        </w:rPr>
      </w:pPr>
      <w:r w:rsidRPr="000C6909">
        <w:rPr>
          <w:rFonts w:ascii="Cambria" w:hAnsi="Cambria"/>
          <w:sz w:val="22"/>
          <w:szCs w:val="22"/>
        </w:rPr>
        <w:t>Bachelor of Science, Avinashilingam University, India</w:t>
      </w:r>
    </w:p>
    <w:p w:rsidR="00AB46D4" w:rsidRPr="000C6909" w:rsidRDefault="00AB46D4" w:rsidP="00420BC2">
      <w:pPr>
        <w:spacing w:line="288" w:lineRule="auto"/>
        <w:jc w:val="both"/>
        <w:rPr>
          <w:rFonts w:ascii="Cambria" w:hAnsi="Cambria" w:cstheme="minorHAnsi"/>
          <w:b/>
          <w:caps/>
          <w:sz w:val="22"/>
          <w:szCs w:val="22"/>
        </w:rPr>
      </w:pPr>
      <w:r w:rsidRPr="000C6909">
        <w:rPr>
          <w:rFonts w:ascii="Cambria" w:hAnsi="Cambria" w:cstheme="minorHAnsi"/>
          <w:b/>
          <w:caps/>
          <w:sz w:val="22"/>
          <w:szCs w:val="22"/>
        </w:rPr>
        <w:t>TECHNICAL SKILLS:</w:t>
      </w:r>
    </w:p>
    <w:tbl>
      <w:tblPr>
        <w:tblStyle w:val="TableGrid"/>
        <w:tblW w:w="9180" w:type="dxa"/>
        <w:tblInd w:w="535" w:type="dxa"/>
        <w:tblLook w:val="04A0" w:firstRow="1" w:lastRow="0" w:firstColumn="1" w:lastColumn="0" w:noHBand="0" w:noVBand="1"/>
      </w:tblPr>
      <w:tblGrid>
        <w:gridCol w:w="3780"/>
        <w:gridCol w:w="5400"/>
      </w:tblGrid>
      <w:tr w:rsidR="00786583" w:rsidRPr="000C6909" w:rsidTr="000C6909">
        <w:trPr>
          <w:trHeight w:val="300"/>
        </w:trPr>
        <w:tc>
          <w:tcPr>
            <w:tcW w:w="3780" w:type="dxa"/>
            <w:noWrap/>
            <w:hideMark/>
          </w:tcPr>
          <w:p w:rsidR="00786583" w:rsidRPr="000C6909" w:rsidRDefault="00786583" w:rsidP="009D5018">
            <w:pPr>
              <w:rPr>
                <w:rFonts w:ascii="Cambria" w:hAnsi="Cambria"/>
                <w:sz w:val="22"/>
                <w:szCs w:val="22"/>
              </w:rPr>
            </w:pPr>
            <w:r w:rsidRPr="000C6909">
              <w:rPr>
                <w:rFonts w:ascii="Cambria" w:hAnsi="Cambria"/>
                <w:sz w:val="22"/>
                <w:szCs w:val="22"/>
              </w:rPr>
              <w:t>ETL</w:t>
            </w:r>
          </w:p>
        </w:tc>
        <w:tc>
          <w:tcPr>
            <w:tcW w:w="5400" w:type="dxa"/>
            <w:noWrap/>
            <w:hideMark/>
          </w:tcPr>
          <w:p w:rsidR="00786583" w:rsidRPr="000C6909" w:rsidRDefault="00786583" w:rsidP="009D5018">
            <w:pPr>
              <w:rPr>
                <w:rFonts w:ascii="Cambria" w:hAnsi="Cambria"/>
                <w:sz w:val="22"/>
                <w:szCs w:val="22"/>
              </w:rPr>
            </w:pPr>
            <w:r w:rsidRPr="000C6909">
              <w:rPr>
                <w:rFonts w:ascii="Cambria" w:hAnsi="Cambria"/>
                <w:sz w:val="22"/>
                <w:szCs w:val="22"/>
              </w:rPr>
              <w:t xml:space="preserve"> Informatica PowerCenter</w:t>
            </w:r>
            <w:r w:rsidR="001218EA" w:rsidRPr="000C6909">
              <w:rPr>
                <w:rFonts w:ascii="Cambria" w:hAnsi="Cambria"/>
                <w:sz w:val="22"/>
                <w:szCs w:val="22"/>
              </w:rPr>
              <w:t xml:space="preserve"> 10.0, </w:t>
            </w:r>
            <w:r w:rsidRPr="000C6909">
              <w:rPr>
                <w:rFonts w:ascii="Cambria" w:hAnsi="Cambria"/>
                <w:sz w:val="22"/>
                <w:szCs w:val="22"/>
              </w:rPr>
              <w:t>9.5.1, 9.0, 8.1.1</w:t>
            </w:r>
            <w:r w:rsidR="00762DD4" w:rsidRPr="000C6909">
              <w:rPr>
                <w:rFonts w:ascii="Cambria" w:hAnsi="Cambria"/>
                <w:sz w:val="22"/>
                <w:szCs w:val="22"/>
              </w:rPr>
              <w:t>, ,Power Exchange 10.0.1, 8.6,9.1</w:t>
            </w:r>
          </w:p>
        </w:tc>
      </w:tr>
      <w:tr w:rsidR="00786583" w:rsidRPr="000C6909" w:rsidTr="000C6909">
        <w:trPr>
          <w:trHeight w:val="300"/>
        </w:trPr>
        <w:tc>
          <w:tcPr>
            <w:tcW w:w="3780" w:type="dxa"/>
            <w:noWrap/>
            <w:hideMark/>
          </w:tcPr>
          <w:p w:rsidR="00786583" w:rsidRPr="000C6909" w:rsidRDefault="00786583" w:rsidP="009D5018">
            <w:pPr>
              <w:rPr>
                <w:rFonts w:ascii="Cambria" w:hAnsi="Cambria"/>
                <w:sz w:val="22"/>
                <w:szCs w:val="22"/>
              </w:rPr>
            </w:pPr>
            <w:r w:rsidRPr="000C6909">
              <w:rPr>
                <w:rFonts w:ascii="Cambria" w:hAnsi="Cambria"/>
                <w:sz w:val="22"/>
                <w:szCs w:val="22"/>
              </w:rPr>
              <w:t>Data Profiling Tools</w:t>
            </w:r>
          </w:p>
        </w:tc>
        <w:tc>
          <w:tcPr>
            <w:tcW w:w="5400" w:type="dxa"/>
            <w:noWrap/>
            <w:hideMark/>
          </w:tcPr>
          <w:p w:rsidR="00786583" w:rsidRPr="000C6909" w:rsidRDefault="00786583" w:rsidP="009D5018">
            <w:pPr>
              <w:rPr>
                <w:rFonts w:ascii="Cambria" w:hAnsi="Cambria"/>
                <w:sz w:val="22"/>
                <w:szCs w:val="22"/>
              </w:rPr>
            </w:pPr>
            <w:r w:rsidRPr="000C6909">
              <w:rPr>
                <w:rFonts w:ascii="Cambria" w:hAnsi="Cambria"/>
                <w:sz w:val="22"/>
                <w:szCs w:val="22"/>
              </w:rPr>
              <w:t xml:space="preserve"> Informatica IDQ </w:t>
            </w:r>
            <w:r w:rsidR="00CB0DAF" w:rsidRPr="000C6909">
              <w:rPr>
                <w:rFonts w:ascii="Cambria" w:hAnsi="Cambria"/>
                <w:sz w:val="22"/>
                <w:szCs w:val="22"/>
              </w:rPr>
              <w:t xml:space="preserve">10.0, </w:t>
            </w:r>
            <w:r w:rsidRPr="000C6909">
              <w:rPr>
                <w:rFonts w:ascii="Cambria" w:hAnsi="Cambria"/>
                <w:sz w:val="22"/>
                <w:szCs w:val="22"/>
              </w:rPr>
              <w:t xml:space="preserve">9.5.1, </w:t>
            </w:r>
            <w:r w:rsidR="00FF0DE1" w:rsidRPr="000C6909">
              <w:rPr>
                <w:rFonts w:ascii="Cambria" w:hAnsi="Cambria"/>
                <w:sz w:val="22"/>
                <w:szCs w:val="22"/>
              </w:rPr>
              <w:t>8</w:t>
            </w:r>
            <w:r w:rsidRPr="000C6909">
              <w:rPr>
                <w:rFonts w:ascii="Cambria" w:hAnsi="Cambria"/>
                <w:sz w:val="22"/>
                <w:szCs w:val="22"/>
              </w:rPr>
              <w:t>.6.1</w:t>
            </w:r>
          </w:p>
        </w:tc>
      </w:tr>
      <w:tr w:rsidR="00786583" w:rsidRPr="000C6909" w:rsidTr="000C6909">
        <w:trPr>
          <w:trHeight w:val="300"/>
        </w:trPr>
        <w:tc>
          <w:tcPr>
            <w:tcW w:w="3780" w:type="dxa"/>
            <w:noWrap/>
            <w:hideMark/>
          </w:tcPr>
          <w:p w:rsidR="00786583" w:rsidRPr="000C6909" w:rsidRDefault="00786583" w:rsidP="009D5018">
            <w:pPr>
              <w:rPr>
                <w:rFonts w:ascii="Cambria" w:hAnsi="Cambria"/>
                <w:sz w:val="22"/>
                <w:szCs w:val="22"/>
              </w:rPr>
            </w:pPr>
            <w:r w:rsidRPr="000C6909">
              <w:rPr>
                <w:rFonts w:ascii="Cambria" w:hAnsi="Cambria"/>
                <w:sz w:val="22"/>
                <w:szCs w:val="22"/>
              </w:rPr>
              <w:t>ETL Scheduling Tools</w:t>
            </w:r>
          </w:p>
        </w:tc>
        <w:tc>
          <w:tcPr>
            <w:tcW w:w="5400" w:type="dxa"/>
            <w:noWrap/>
            <w:hideMark/>
          </w:tcPr>
          <w:p w:rsidR="00786583" w:rsidRPr="000C6909" w:rsidRDefault="00786583" w:rsidP="009D5018">
            <w:pPr>
              <w:rPr>
                <w:rFonts w:ascii="Cambria" w:hAnsi="Cambria"/>
                <w:sz w:val="22"/>
                <w:szCs w:val="22"/>
              </w:rPr>
            </w:pPr>
            <w:r w:rsidRPr="000C6909">
              <w:rPr>
                <w:rFonts w:ascii="Cambria" w:hAnsi="Cambria"/>
                <w:sz w:val="22"/>
                <w:szCs w:val="22"/>
              </w:rPr>
              <w:t xml:space="preserve"> Control M, ESP. </w:t>
            </w:r>
          </w:p>
        </w:tc>
      </w:tr>
      <w:tr w:rsidR="00786583" w:rsidRPr="000C6909" w:rsidTr="000C6909">
        <w:trPr>
          <w:trHeight w:val="600"/>
        </w:trPr>
        <w:tc>
          <w:tcPr>
            <w:tcW w:w="3780" w:type="dxa"/>
            <w:noWrap/>
            <w:hideMark/>
          </w:tcPr>
          <w:p w:rsidR="00786583" w:rsidRPr="000C6909" w:rsidRDefault="00786583" w:rsidP="009D5018">
            <w:pPr>
              <w:rPr>
                <w:rFonts w:ascii="Cambria" w:hAnsi="Cambria"/>
                <w:sz w:val="22"/>
                <w:szCs w:val="22"/>
              </w:rPr>
            </w:pPr>
            <w:r w:rsidRPr="000C6909">
              <w:rPr>
                <w:rFonts w:ascii="Cambria" w:hAnsi="Cambria"/>
                <w:sz w:val="22"/>
                <w:szCs w:val="22"/>
              </w:rPr>
              <w:t>RDBMS</w:t>
            </w:r>
          </w:p>
        </w:tc>
        <w:tc>
          <w:tcPr>
            <w:tcW w:w="5400" w:type="dxa"/>
            <w:noWrap/>
            <w:hideMark/>
          </w:tcPr>
          <w:p w:rsidR="00786583" w:rsidRPr="000C6909" w:rsidRDefault="00786583" w:rsidP="009D5018">
            <w:pPr>
              <w:rPr>
                <w:rFonts w:ascii="Cambria" w:hAnsi="Cambria"/>
                <w:sz w:val="22"/>
                <w:szCs w:val="22"/>
              </w:rPr>
            </w:pPr>
            <w:r w:rsidRPr="000C6909">
              <w:rPr>
                <w:rFonts w:ascii="Cambria" w:hAnsi="Cambria"/>
                <w:sz w:val="22"/>
                <w:szCs w:val="22"/>
              </w:rPr>
              <w:t xml:space="preserve"> DB2, Oracle 11g/12c, </w:t>
            </w:r>
            <w:r w:rsidR="001A22F2" w:rsidRPr="000C6909">
              <w:rPr>
                <w:rFonts w:ascii="Cambria" w:hAnsi="Cambria"/>
                <w:sz w:val="22"/>
                <w:szCs w:val="22"/>
              </w:rPr>
              <w:t xml:space="preserve">Teradata 13/15, </w:t>
            </w:r>
            <w:r w:rsidRPr="000C6909">
              <w:rPr>
                <w:rFonts w:ascii="Cambria" w:hAnsi="Cambria"/>
                <w:sz w:val="22"/>
                <w:szCs w:val="22"/>
              </w:rPr>
              <w:t>SQL Server 2008/2012, MySQL,</w:t>
            </w:r>
            <w:r w:rsidR="008D6582" w:rsidRPr="000C6909">
              <w:rPr>
                <w:rFonts w:ascii="Cambria" w:hAnsi="Cambria"/>
                <w:sz w:val="22"/>
                <w:szCs w:val="22"/>
              </w:rPr>
              <w:t xml:space="preserve"> </w:t>
            </w:r>
            <w:r w:rsidRPr="000C6909">
              <w:rPr>
                <w:rFonts w:ascii="Cambria" w:hAnsi="Cambria"/>
                <w:sz w:val="22"/>
                <w:szCs w:val="22"/>
              </w:rPr>
              <w:t>PostgreSQL</w:t>
            </w:r>
            <w:r w:rsidR="002D36D5" w:rsidRPr="000C6909">
              <w:rPr>
                <w:rFonts w:ascii="Cambria" w:hAnsi="Cambria"/>
                <w:sz w:val="22"/>
                <w:szCs w:val="22"/>
              </w:rPr>
              <w:t xml:space="preserve"> 9.2</w:t>
            </w:r>
          </w:p>
        </w:tc>
      </w:tr>
      <w:tr w:rsidR="00786583" w:rsidRPr="000C6909" w:rsidTr="000C6909">
        <w:trPr>
          <w:trHeight w:val="300"/>
        </w:trPr>
        <w:tc>
          <w:tcPr>
            <w:tcW w:w="3780" w:type="dxa"/>
            <w:noWrap/>
            <w:hideMark/>
          </w:tcPr>
          <w:p w:rsidR="00786583" w:rsidRPr="000C6909" w:rsidRDefault="00786583" w:rsidP="009D5018">
            <w:pPr>
              <w:rPr>
                <w:rFonts w:ascii="Cambria" w:hAnsi="Cambria"/>
                <w:sz w:val="22"/>
                <w:szCs w:val="22"/>
              </w:rPr>
            </w:pPr>
            <w:r w:rsidRPr="000C6909">
              <w:rPr>
                <w:rFonts w:ascii="Cambria" w:hAnsi="Cambria"/>
                <w:sz w:val="22"/>
                <w:szCs w:val="22"/>
              </w:rPr>
              <w:t>UNIX</w:t>
            </w:r>
          </w:p>
        </w:tc>
        <w:tc>
          <w:tcPr>
            <w:tcW w:w="5400" w:type="dxa"/>
            <w:noWrap/>
            <w:hideMark/>
          </w:tcPr>
          <w:p w:rsidR="00786583" w:rsidRPr="000C6909" w:rsidRDefault="00786583" w:rsidP="009D5018">
            <w:pPr>
              <w:rPr>
                <w:rFonts w:ascii="Cambria" w:hAnsi="Cambria"/>
                <w:sz w:val="22"/>
                <w:szCs w:val="22"/>
              </w:rPr>
            </w:pPr>
            <w:r w:rsidRPr="000C6909">
              <w:rPr>
                <w:rFonts w:ascii="Cambria" w:hAnsi="Cambria"/>
                <w:sz w:val="22"/>
                <w:szCs w:val="22"/>
              </w:rPr>
              <w:t xml:space="preserve"> </w:t>
            </w:r>
            <w:r w:rsidR="00B21ED1" w:rsidRPr="000C6909">
              <w:rPr>
                <w:rFonts w:ascii="Cambria" w:hAnsi="Cambria"/>
                <w:sz w:val="22"/>
                <w:szCs w:val="22"/>
              </w:rPr>
              <w:t xml:space="preserve">UNIX, </w:t>
            </w:r>
            <w:r w:rsidRPr="000C6909">
              <w:rPr>
                <w:rFonts w:ascii="Cambria" w:hAnsi="Cambria"/>
                <w:sz w:val="22"/>
                <w:szCs w:val="22"/>
              </w:rPr>
              <w:t>Shell scripting</w:t>
            </w:r>
          </w:p>
        </w:tc>
      </w:tr>
      <w:tr w:rsidR="00786583" w:rsidRPr="000C6909" w:rsidTr="000C6909">
        <w:trPr>
          <w:trHeight w:val="300"/>
        </w:trPr>
        <w:tc>
          <w:tcPr>
            <w:tcW w:w="3780" w:type="dxa"/>
            <w:noWrap/>
            <w:hideMark/>
          </w:tcPr>
          <w:p w:rsidR="00786583" w:rsidRPr="000C6909" w:rsidRDefault="00786583" w:rsidP="009D5018">
            <w:pPr>
              <w:rPr>
                <w:rFonts w:ascii="Cambria" w:hAnsi="Cambria"/>
                <w:sz w:val="22"/>
                <w:szCs w:val="22"/>
              </w:rPr>
            </w:pPr>
            <w:r w:rsidRPr="000C6909">
              <w:rPr>
                <w:rFonts w:ascii="Cambria" w:hAnsi="Cambria"/>
                <w:sz w:val="22"/>
                <w:szCs w:val="22"/>
              </w:rPr>
              <w:t>Reporting Tools</w:t>
            </w:r>
          </w:p>
        </w:tc>
        <w:tc>
          <w:tcPr>
            <w:tcW w:w="5400" w:type="dxa"/>
            <w:noWrap/>
            <w:hideMark/>
          </w:tcPr>
          <w:p w:rsidR="00786583" w:rsidRPr="000C6909" w:rsidRDefault="00786583" w:rsidP="009D5018">
            <w:pPr>
              <w:rPr>
                <w:rFonts w:ascii="Cambria" w:hAnsi="Cambria"/>
                <w:sz w:val="22"/>
                <w:szCs w:val="22"/>
              </w:rPr>
            </w:pPr>
            <w:r w:rsidRPr="000C6909">
              <w:rPr>
                <w:rFonts w:ascii="Cambria" w:hAnsi="Cambria"/>
                <w:sz w:val="22"/>
                <w:szCs w:val="22"/>
              </w:rPr>
              <w:t xml:space="preserve"> Tableau 9, Cognos 9</w:t>
            </w:r>
            <w:r w:rsidR="00CD557C" w:rsidRPr="000C6909">
              <w:rPr>
                <w:rFonts w:ascii="Cambria" w:hAnsi="Cambria"/>
                <w:sz w:val="22"/>
                <w:szCs w:val="22"/>
              </w:rPr>
              <w:t>/10</w:t>
            </w:r>
          </w:p>
        </w:tc>
      </w:tr>
      <w:tr w:rsidR="00786583" w:rsidRPr="000C6909" w:rsidTr="000C6909">
        <w:trPr>
          <w:trHeight w:val="300"/>
        </w:trPr>
        <w:tc>
          <w:tcPr>
            <w:tcW w:w="3780" w:type="dxa"/>
            <w:noWrap/>
            <w:hideMark/>
          </w:tcPr>
          <w:p w:rsidR="00786583" w:rsidRPr="000C6909" w:rsidRDefault="00786583" w:rsidP="009D5018">
            <w:pPr>
              <w:rPr>
                <w:rFonts w:ascii="Cambria" w:hAnsi="Cambria"/>
                <w:sz w:val="22"/>
                <w:szCs w:val="22"/>
              </w:rPr>
            </w:pPr>
            <w:r w:rsidRPr="000C6909">
              <w:rPr>
                <w:rFonts w:ascii="Cambria" w:hAnsi="Cambria"/>
                <w:sz w:val="22"/>
                <w:szCs w:val="22"/>
              </w:rPr>
              <w:t>Defect Tracking Tools</w:t>
            </w:r>
          </w:p>
        </w:tc>
        <w:tc>
          <w:tcPr>
            <w:tcW w:w="5400" w:type="dxa"/>
            <w:noWrap/>
            <w:hideMark/>
          </w:tcPr>
          <w:p w:rsidR="00786583" w:rsidRPr="000C6909" w:rsidRDefault="00786583" w:rsidP="009D5018">
            <w:pPr>
              <w:rPr>
                <w:rFonts w:ascii="Cambria" w:hAnsi="Cambria"/>
                <w:sz w:val="22"/>
                <w:szCs w:val="22"/>
              </w:rPr>
            </w:pPr>
            <w:r w:rsidRPr="000C6909">
              <w:rPr>
                <w:rFonts w:ascii="Cambria" w:hAnsi="Cambria"/>
                <w:sz w:val="22"/>
                <w:szCs w:val="22"/>
              </w:rPr>
              <w:t xml:space="preserve"> Quality Center</w:t>
            </w:r>
            <w:r w:rsidR="00CD557C" w:rsidRPr="000C6909">
              <w:rPr>
                <w:rFonts w:ascii="Cambria" w:hAnsi="Cambria"/>
                <w:sz w:val="22"/>
                <w:szCs w:val="22"/>
              </w:rPr>
              <w:t>, Bugzilla</w:t>
            </w:r>
          </w:p>
        </w:tc>
      </w:tr>
      <w:tr w:rsidR="00786583" w:rsidRPr="000C6909" w:rsidTr="000C6909">
        <w:trPr>
          <w:trHeight w:val="300"/>
        </w:trPr>
        <w:tc>
          <w:tcPr>
            <w:tcW w:w="3780" w:type="dxa"/>
            <w:noWrap/>
            <w:hideMark/>
          </w:tcPr>
          <w:p w:rsidR="00786583" w:rsidRPr="000C6909" w:rsidRDefault="00786583" w:rsidP="009D5018">
            <w:pPr>
              <w:rPr>
                <w:rFonts w:ascii="Cambria" w:hAnsi="Cambria"/>
                <w:sz w:val="22"/>
                <w:szCs w:val="22"/>
              </w:rPr>
            </w:pPr>
            <w:r w:rsidRPr="000C6909">
              <w:rPr>
                <w:rFonts w:ascii="Cambria" w:hAnsi="Cambria"/>
                <w:sz w:val="22"/>
                <w:szCs w:val="22"/>
              </w:rPr>
              <w:t>Operating Systems</w:t>
            </w:r>
          </w:p>
        </w:tc>
        <w:tc>
          <w:tcPr>
            <w:tcW w:w="5400" w:type="dxa"/>
            <w:noWrap/>
            <w:hideMark/>
          </w:tcPr>
          <w:p w:rsidR="00786583" w:rsidRPr="000C6909" w:rsidRDefault="00786583" w:rsidP="009D5018">
            <w:pPr>
              <w:rPr>
                <w:rFonts w:ascii="Cambria" w:hAnsi="Cambria"/>
                <w:sz w:val="22"/>
                <w:szCs w:val="22"/>
              </w:rPr>
            </w:pPr>
            <w:r w:rsidRPr="000C6909">
              <w:rPr>
                <w:rFonts w:ascii="Cambria" w:hAnsi="Cambria"/>
                <w:sz w:val="22"/>
                <w:szCs w:val="22"/>
              </w:rPr>
              <w:t xml:space="preserve"> Windows XP/2000/9x/</w:t>
            </w:r>
            <w:r w:rsidR="008D6582" w:rsidRPr="000C6909">
              <w:rPr>
                <w:rFonts w:ascii="Cambria" w:hAnsi="Cambria"/>
                <w:sz w:val="22"/>
                <w:szCs w:val="22"/>
              </w:rPr>
              <w:t>NT, UNIX</w:t>
            </w:r>
          </w:p>
        </w:tc>
      </w:tr>
      <w:tr w:rsidR="00786583" w:rsidRPr="000C6909" w:rsidTr="000C6909">
        <w:trPr>
          <w:trHeight w:val="300"/>
        </w:trPr>
        <w:tc>
          <w:tcPr>
            <w:tcW w:w="3780" w:type="dxa"/>
            <w:noWrap/>
            <w:hideMark/>
          </w:tcPr>
          <w:p w:rsidR="00786583" w:rsidRPr="000C6909" w:rsidRDefault="00786583" w:rsidP="009D5018">
            <w:pPr>
              <w:rPr>
                <w:rFonts w:ascii="Cambria" w:hAnsi="Cambria"/>
                <w:sz w:val="22"/>
                <w:szCs w:val="22"/>
              </w:rPr>
            </w:pPr>
            <w:r w:rsidRPr="000C6909">
              <w:rPr>
                <w:rFonts w:ascii="Cambria" w:hAnsi="Cambria"/>
                <w:sz w:val="22"/>
                <w:szCs w:val="22"/>
              </w:rPr>
              <w:t>Source Management</w:t>
            </w:r>
          </w:p>
        </w:tc>
        <w:tc>
          <w:tcPr>
            <w:tcW w:w="5400" w:type="dxa"/>
            <w:noWrap/>
            <w:hideMark/>
          </w:tcPr>
          <w:p w:rsidR="00786583" w:rsidRPr="000C6909" w:rsidRDefault="00786583" w:rsidP="009D5018">
            <w:pPr>
              <w:rPr>
                <w:rFonts w:ascii="Cambria" w:hAnsi="Cambria"/>
                <w:sz w:val="22"/>
                <w:szCs w:val="22"/>
              </w:rPr>
            </w:pPr>
            <w:r w:rsidRPr="000C6909">
              <w:rPr>
                <w:rFonts w:ascii="Cambria" w:hAnsi="Cambria"/>
                <w:sz w:val="22"/>
                <w:szCs w:val="22"/>
              </w:rPr>
              <w:t xml:space="preserve"> BitBucket, Visual SourceSafe</w:t>
            </w:r>
          </w:p>
        </w:tc>
      </w:tr>
      <w:tr w:rsidR="00786583" w:rsidRPr="000C6909" w:rsidTr="000C6909">
        <w:trPr>
          <w:trHeight w:val="300"/>
        </w:trPr>
        <w:tc>
          <w:tcPr>
            <w:tcW w:w="3780" w:type="dxa"/>
            <w:noWrap/>
            <w:hideMark/>
          </w:tcPr>
          <w:p w:rsidR="00786583" w:rsidRPr="000C6909" w:rsidRDefault="00786583" w:rsidP="009D5018">
            <w:pPr>
              <w:rPr>
                <w:rFonts w:ascii="Cambria" w:hAnsi="Cambria"/>
                <w:sz w:val="22"/>
                <w:szCs w:val="22"/>
              </w:rPr>
            </w:pPr>
            <w:r w:rsidRPr="000C6909">
              <w:rPr>
                <w:rFonts w:ascii="Cambria" w:hAnsi="Cambria"/>
                <w:sz w:val="22"/>
                <w:szCs w:val="22"/>
              </w:rPr>
              <w:t>Programming Languages</w:t>
            </w:r>
          </w:p>
        </w:tc>
        <w:tc>
          <w:tcPr>
            <w:tcW w:w="5400" w:type="dxa"/>
            <w:noWrap/>
            <w:hideMark/>
          </w:tcPr>
          <w:p w:rsidR="00786583" w:rsidRPr="000C6909" w:rsidRDefault="00786583" w:rsidP="009D5018">
            <w:pPr>
              <w:rPr>
                <w:rFonts w:ascii="Cambria" w:hAnsi="Cambria"/>
                <w:sz w:val="22"/>
                <w:szCs w:val="22"/>
              </w:rPr>
            </w:pPr>
            <w:r w:rsidRPr="000C6909">
              <w:rPr>
                <w:rFonts w:ascii="Cambria" w:hAnsi="Cambria"/>
                <w:sz w:val="22"/>
                <w:szCs w:val="22"/>
              </w:rPr>
              <w:t xml:space="preserve"> C, C++, PL/SQL</w:t>
            </w:r>
          </w:p>
        </w:tc>
      </w:tr>
      <w:tr w:rsidR="00786583" w:rsidRPr="000C6909" w:rsidTr="000C6909">
        <w:trPr>
          <w:trHeight w:val="70"/>
        </w:trPr>
        <w:tc>
          <w:tcPr>
            <w:tcW w:w="3780" w:type="dxa"/>
            <w:noWrap/>
            <w:hideMark/>
          </w:tcPr>
          <w:p w:rsidR="00786583" w:rsidRPr="000C6909" w:rsidRDefault="00786583" w:rsidP="009D5018">
            <w:pPr>
              <w:rPr>
                <w:rFonts w:ascii="Cambria" w:hAnsi="Cambria"/>
                <w:sz w:val="22"/>
                <w:szCs w:val="22"/>
              </w:rPr>
            </w:pPr>
            <w:r w:rsidRPr="000C6909">
              <w:rPr>
                <w:rFonts w:ascii="Cambria" w:hAnsi="Cambria"/>
                <w:sz w:val="22"/>
                <w:szCs w:val="22"/>
              </w:rPr>
              <w:t>Other Tools</w:t>
            </w:r>
          </w:p>
        </w:tc>
        <w:tc>
          <w:tcPr>
            <w:tcW w:w="5400" w:type="dxa"/>
            <w:noWrap/>
            <w:hideMark/>
          </w:tcPr>
          <w:p w:rsidR="00786583" w:rsidRPr="000C6909" w:rsidRDefault="00786583" w:rsidP="009D5018">
            <w:pPr>
              <w:rPr>
                <w:rFonts w:ascii="Cambria" w:hAnsi="Cambria"/>
                <w:sz w:val="22"/>
                <w:szCs w:val="22"/>
              </w:rPr>
            </w:pPr>
            <w:r w:rsidRPr="000C6909">
              <w:rPr>
                <w:rFonts w:ascii="Cambria" w:hAnsi="Cambria"/>
                <w:sz w:val="22"/>
                <w:szCs w:val="22"/>
              </w:rPr>
              <w:t xml:space="preserve"> Notepad++, Toad, SQL Navigator, </w:t>
            </w:r>
            <w:r w:rsidR="001A22F2" w:rsidRPr="000C6909">
              <w:rPr>
                <w:rFonts w:ascii="Cambria" w:eastAsia="Calibri" w:hAnsi="Cambria"/>
                <w:sz w:val="22"/>
                <w:szCs w:val="22"/>
              </w:rPr>
              <w:t>Teradata SQL Assistant,</w:t>
            </w:r>
            <w:r w:rsidR="001A22F2" w:rsidRPr="000C6909">
              <w:rPr>
                <w:rFonts w:ascii="Cambria" w:hAnsi="Cambria"/>
                <w:sz w:val="22"/>
                <w:szCs w:val="22"/>
                <w:shd w:val="clear" w:color="auto" w:fill="FFFFFF"/>
              </w:rPr>
              <w:t xml:space="preserve"> Teradata view point</w:t>
            </w:r>
            <w:r w:rsidRPr="000C6909">
              <w:rPr>
                <w:rFonts w:ascii="Cambria" w:hAnsi="Cambria"/>
                <w:sz w:val="22"/>
                <w:szCs w:val="22"/>
              </w:rPr>
              <w:t>, JIRA, Rally</w:t>
            </w:r>
          </w:p>
        </w:tc>
      </w:tr>
    </w:tbl>
    <w:p w:rsidR="00786583" w:rsidRPr="000C6909" w:rsidRDefault="00786583" w:rsidP="00420BC2">
      <w:pPr>
        <w:spacing w:line="288" w:lineRule="auto"/>
        <w:jc w:val="both"/>
        <w:rPr>
          <w:rFonts w:ascii="Cambria" w:hAnsi="Cambria" w:cstheme="minorHAnsi"/>
          <w:sz w:val="22"/>
          <w:szCs w:val="22"/>
        </w:rPr>
      </w:pPr>
    </w:p>
    <w:p w:rsidR="00AB46D4" w:rsidRPr="000C6909" w:rsidRDefault="00AB46D4" w:rsidP="00420BC2">
      <w:pPr>
        <w:spacing w:line="288" w:lineRule="auto"/>
        <w:jc w:val="both"/>
        <w:rPr>
          <w:rFonts w:ascii="Cambria" w:hAnsi="Cambria" w:cstheme="minorHAnsi"/>
          <w:b/>
          <w:caps/>
          <w:color w:val="525252" w:themeColor="accent3" w:themeShade="80"/>
          <w:sz w:val="22"/>
          <w:szCs w:val="22"/>
        </w:rPr>
      </w:pPr>
      <w:r w:rsidRPr="000C6909">
        <w:rPr>
          <w:rFonts w:ascii="Cambria" w:hAnsi="Cambria" w:cstheme="minorHAnsi"/>
          <w:b/>
          <w:caps/>
          <w:color w:val="525252" w:themeColor="accent3" w:themeShade="80"/>
          <w:sz w:val="22"/>
          <w:szCs w:val="22"/>
        </w:rPr>
        <w:t>Professional Experience:</w:t>
      </w:r>
    </w:p>
    <w:p w:rsidR="00733206" w:rsidRPr="000C6909" w:rsidRDefault="00FA450A" w:rsidP="009D5018">
      <w:pPr>
        <w:rPr>
          <w:rFonts w:ascii="Cambria" w:hAnsi="Cambria"/>
          <w:b/>
          <w:sz w:val="22"/>
          <w:szCs w:val="22"/>
        </w:rPr>
      </w:pPr>
      <w:r w:rsidRPr="000C6909">
        <w:rPr>
          <w:rFonts w:ascii="Cambria" w:hAnsi="Cambria"/>
          <w:b/>
          <w:sz w:val="22"/>
          <w:szCs w:val="22"/>
        </w:rPr>
        <w:t>UHG</w:t>
      </w:r>
      <w:r w:rsidR="0066622E" w:rsidRPr="000C6909">
        <w:rPr>
          <w:rFonts w:ascii="Cambria" w:hAnsi="Cambria"/>
          <w:b/>
          <w:sz w:val="22"/>
          <w:szCs w:val="22"/>
        </w:rPr>
        <w:t xml:space="preserve"> (Optum Insight), Minneapolis, MN</w:t>
      </w:r>
      <w:r w:rsidRPr="000C6909">
        <w:rPr>
          <w:rFonts w:ascii="Cambria" w:hAnsi="Cambria"/>
          <w:b/>
          <w:sz w:val="22"/>
          <w:szCs w:val="22"/>
        </w:rPr>
        <w:tab/>
      </w:r>
      <w:r w:rsidR="009D3DAE" w:rsidRPr="000C6909">
        <w:rPr>
          <w:rFonts w:ascii="Cambria" w:hAnsi="Cambria"/>
          <w:b/>
          <w:sz w:val="22"/>
          <w:szCs w:val="22"/>
        </w:rPr>
        <w:tab/>
      </w:r>
      <w:r w:rsidR="009D3DAE" w:rsidRPr="000C6909">
        <w:rPr>
          <w:rFonts w:ascii="Cambria" w:hAnsi="Cambria"/>
          <w:b/>
          <w:sz w:val="22"/>
          <w:szCs w:val="22"/>
        </w:rPr>
        <w:tab/>
      </w:r>
      <w:r w:rsidR="004973F6" w:rsidRPr="000C6909">
        <w:rPr>
          <w:rFonts w:ascii="Cambria" w:hAnsi="Cambria"/>
          <w:b/>
          <w:sz w:val="22"/>
          <w:szCs w:val="22"/>
        </w:rPr>
        <w:tab/>
      </w:r>
      <w:r w:rsidR="009D3DAE" w:rsidRPr="000C6909">
        <w:rPr>
          <w:rFonts w:ascii="Cambria" w:hAnsi="Cambria"/>
          <w:b/>
          <w:sz w:val="22"/>
          <w:szCs w:val="22"/>
        </w:rPr>
        <w:tab/>
      </w:r>
      <w:bookmarkStart w:id="0" w:name="_GoBack"/>
      <w:bookmarkEnd w:id="0"/>
      <w:r w:rsidR="004F6A33" w:rsidRPr="000C6909">
        <w:rPr>
          <w:rFonts w:ascii="Cambria" w:hAnsi="Cambria"/>
          <w:b/>
          <w:sz w:val="22"/>
          <w:szCs w:val="22"/>
        </w:rPr>
        <w:t xml:space="preserve">August </w:t>
      </w:r>
      <w:r w:rsidR="00733206" w:rsidRPr="000C6909">
        <w:rPr>
          <w:rFonts w:ascii="Cambria" w:hAnsi="Cambria"/>
          <w:b/>
          <w:sz w:val="22"/>
          <w:szCs w:val="22"/>
        </w:rPr>
        <w:t>201</w:t>
      </w:r>
      <w:r w:rsidR="0067444E" w:rsidRPr="000C6909">
        <w:rPr>
          <w:rFonts w:ascii="Cambria" w:hAnsi="Cambria"/>
          <w:b/>
          <w:sz w:val="22"/>
          <w:szCs w:val="22"/>
        </w:rPr>
        <w:t>6</w:t>
      </w:r>
      <w:r w:rsidR="00733206" w:rsidRPr="000C6909">
        <w:rPr>
          <w:rFonts w:ascii="Cambria" w:hAnsi="Cambria"/>
          <w:b/>
          <w:sz w:val="22"/>
          <w:szCs w:val="22"/>
        </w:rPr>
        <w:t xml:space="preserve"> to </w:t>
      </w:r>
      <w:r w:rsidR="00262524" w:rsidRPr="000C6909">
        <w:rPr>
          <w:rFonts w:ascii="Cambria" w:hAnsi="Cambria"/>
          <w:b/>
          <w:sz w:val="22"/>
          <w:szCs w:val="22"/>
        </w:rPr>
        <w:t>Till Date</w:t>
      </w:r>
    </w:p>
    <w:p w:rsidR="00733206" w:rsidRPr="000C6909" w:rsidRDefault="009D3DAE" w:rsidP="009D5018">
      <w:pPr>
        <w:rPr>
          <w:rFonts w:ascii="Cambria" w:hAnsi="Cambria"/>
          <w:b/>
          <w:sz w:val="22"/>
          <w:szCs w:val="22"/>
          <w:u w:val="single"/>
        </w:rPr>
      </w:pPr>
      <w:r w:rsidRPr="000C6909">
        <w:rPr>
          <w:rFonts w:ascii="Cambria" w:hAnsi="Cambria"/>
          <w:b/>
          <w:sz w:val="22"/>
          <w:szCs w:val="22"/>
        </w:rPr>
        <w:t>Role: ETL Informatica Developer / Data Analyst</w:t>
      </w:r>
      <w:r w:rsidRPr="000C6909">
        <w:rPr>
          <w:rFonts w:ascii="Cambria" w:hAnsi="Cambria"/>
          <w:b/>
          <w:sz w:val="22"/>
          <w:szCs w:val="22"/>
          <w:u w:val="single"/>
        </w:rPr>
        <w:t xml:space="preserve"> </w:t>
      </w:r>
    </w:p>
    <w:p w:rsidR="00C574D8" w:rsidRPr="000C6909" w:rsidRDefault="00C574D8" w:rsidP="00420BC2">
      <w:pPr>
        <w:spacing w:line="288" w:lineRule="auto"/>
        <w:rPr>
          <w:rFonts w:ascii="Cambria" w:hAnsi="Cambria" w:cstheme="minorHAnsi"/>
          <w:sz w:val="22"/>
          <w:szCs w:val="22"/>
        </w:rPr>
      </w:pPr>
      <w:r w:rsidRPr="000C6909">
        <w:rPr>
          <w:rFonts w:ascii="Cambria" w:hAnsi="Cambria" w:cstheme="minorHAnsi"/>
          <w:b/>
          <w:sz w:val="22"/>
          <w:szCs w:val="22"/>
          <w:u w:val="single"/>
        </w:rPr>
        <w:t>Responsibilities</w:t>
      </w:r>
      <w:r w:rsidRPr="000C6909">
        <w:rPr>
          <w:rFonts w:ascii="Cambria" w:hAnsi="Cambria" w:cstheme="minorHAnsi"/>
          <w:b/>
          <w:sz w:val="22"/>
          <w:szCs w:val="22"/>
        </w:rPr>
        <w:t>:</w:t>
      </w:r>
    </w:p>
    <w:p w:rsidR="00C574D8" w:rsidRPr="000C6909" w:rsidRDefault="00C574D8" w:rsidP="00A8500B">
      <w:pPr>
        <w:pStyle w:val="ListParagraph"/>
        <w:numPr>
          <w:ilvl w:val="0"/>
          <w:numId w:val="23"/>
        </w:numPr>
        <w:rPr>
          <w:rFonts w:ascii="Cambria" w:hAnsi="Cambria"/>
          <w:sz w:val="22"/>
          <w:szCs w:val="22"/>
        </w:rPr>
      </w:pPr>
      <w:r w:rsidRPr="000C6909">
        <w:rPr>
          <w:rFonts w:ascii="Cambria" w:hAnsi="Cambria"/>
          <w:sz w:val="22"/>
          <w:szCs w:val="22"/>
        </w:rPr>
        <w:t>Extensively Worked with Business Users to gather, verify and validate various business requirements.</w:t>
      </w:r>
    </w:p>
    <w:p w:rsidR="00C574D8" w:rsidRPr="000C6909" w:rsidRDefault="00C574D8" w:rsidP="00A8500B">
      <w:pPr>
        <w:pStyle w:val="ListParagraph"/>
        <w:numPr>
          <w:ilvl w:val="0"/>
          <w:numId w:val="23"/>
        </w:numPr>
        <w:rPr>
          <w:rFonts w:ascii="Cambria" w:hAnsi="Cambria"/>
          <w:sz w:val="22"/>
          <w:szCs w:val="22"/>
        </w:rPr>
      </w:pPr>
      <w:r w:rsidRPr="000C6909">
        <w:rPr>
          <w:rFonts w:ascii="Cambria" w:hAnsi="Cambria"/>
          <w:sz w:val="22"/>
          <w:szCs w:val="22"/>
        </w:rPr>
        <w:t>Identified various source systems, connectivity, tables to ensure data availability to start the ETL process.</w:t>
      </w:r>
    </w:p>
    <w:p w:rsidR="00C574D8" w:rsidRPr="000C6909" w:rsidRDefault="00C574D8" w:rsidP="00A8500B">
      <w:pPr>
        <w:pStyle w:val="ListParagraph"/>
        <w:numPr>
          <w:ilvl w:val="0"/>
          <w:numId w:val="23"/>
        </w:numPr>
        <w:rPr>
          <w:rFonts w:ascii="Cambria" w:hAnsi="Cambria"/>
          <w:sz w:val="22"/>
          <w:szCs w:val="22"/>
        </w:rPr>
      </w:pPr>
      <w:r w:rsidRPr="000C6909">
        <w:rPr>
          <w:rFonts w:ascii="Cambria" w:hAnsi="Cambria"/>
          <w:sz w:val="22"/>
          <w:szCs w:val="22"/>
        </w:rPr>
        <w:lastRenderedPageBreak/>
        <w:t xml:space="preserve">Worked as Data modeler and created </w:t>
      </w:r>
      <w:r w:rsidRPr="000C6909">
        <w:rPr>
          <w:rFonts w:ascii="Cambria" w:hAnsi="Cambria"/>
          <w:b/>
          <w:sz w:val="22"/>
          <w:szCs w:val="22"/>
        </w:rPr>
        <w:t>Data model</w:t>
      </w:r>
      <w:r w:rsidRPr="000C6909">
        <w:rPr>
          <w:rFonts w:ascii="Cambria" w:hAnsi="Cambria"/>
          <w:sz w:val="22"/>
          <w:szCs w:val="22"/>
        </w:rPr>
        <w:t xml:space="preserve"> for warehouse and involved in </w:t>
      </w:r>
      <w:r w:rsidRPr="000C6909">
        <w:rPr>
          <w:rFonts w:ascii="Cambria" w:hAnsi="Cambria"/>
          <w:b/>
          <w:sz w:val="22"/>
          <w:szCs w:val="22"/>
        </w:rPr>
        <w:t>ODS</w:t>
      </w:r>
      <w:r w:rsidRPr="000C6909">
        <w:rPr>
          <w:rFonts w:ascii="Cambria" w:hAnsi="Cambria"/>
          <w:sz w:val="22"/>
          <w:szCs w:val="22"/>
        </w:rPr>
        <w:t xml:space="preserve"> and </w:t>
      </w:r>
      <w:r w:rsidRPr="000C6909">
        <w:rPr>
          <w:rFonts w:ascii="Cambria" w:hAnsi="Cambria"/>
          <w:b/>
          <w:sz w:val="22"/>
          <w:szCs w:val="22"/>
        </w:rPr>
        <w:t>Datamart</w:t>
      </w:r>
      <w:r w:rsidRPr="000C6909">
        <w:rPr>
          <w:rFonts w:ascii="Cambria" w:hAnsi="Cambria"/>
          <w:sz w:val="22"/>
          <w:szCs w:val="22"/>
        </w:rPr>
        <w:t xml:space="preserve"> data models.</w:t>
      </w:r>
    </w:p>
    <w:p w:rsidR="00C574D8" w:rsidRPr="000C6909" w:rsidRDefault="00C574D8" w:rsidP="00A8500B">
      <w:pPr>
        <w:pStyle w:val="ListParagraph"/>
        <w:numPr>
          <w:ilvl w:val="0"/>
          <w:numId w:val="23"/>
        </w:numPr>
        <w:rPr>
          <w:rFonts w:ascii="Cambria" w:hAnsi="Cambria"/>
          <w:sz w:val="22"/>
          <w:szCs w:val="22"/>
        </w:rPr>
      </w:pPr>
      <w:r w:rsidRPr="000C6909">
        <w:rPr>
          <w:rFonts w:ascii="Cambria" w:hAnsi="Cambria"/>
          <w:sz w:val="22"/>
          <w:szCs w:val="22"/>
        </w:rPr>
        <w:t>Worked as Data analyst to analyze the source systems data.</w:t>
      </w:r>
    </w:p>
    <w:p w:rsidR="00C574D8" w:rsidRPr="000C6909" w:rsidRDefault="00C574D8" w:rsidP="00A8500B">
      <w:pPr>
        <w:pStyle w:val="ListParagraph"/>
        <w:numPr>
          <w:ilvl w:val="0"/>
          <w:numId w:val="23"/>
        </w:numPr>
        <w:rPr>
          <w:rFonts w:ascii="Cambria" w:hAnsi="Cambria"/>
          <w:sz w:val="22"/>
          <w:szCs w:val="22"/>
        </w:rPr>
      </w:pPr>
      <w:r w:rsidRPr="000C6909">
        <w:rPr>
          <w:rFonts w:ascii="Cambria" w:hAnsi="Cambria"/>
          <w:sz w:val="22"/>
          <w:szCs w:val="22"/>
        </w:rPr>
        <w:t xml:space="preserve">Created </w:t>
      </w:r>
      <w:r w:rsidRPr="000C6909">
        <w:rPr>
          <w:rFonts w:ascii="Cambria" w:hAnsi="Cambria"/>
          <w:b/>
          <w:sz w:val="22"/>
          <w:szCs w:val="22"/>
        </w:rPr>
        <w:t>Design Documents</w:t>
      </w:r>
      <w:r w:rsidRPr="000C6909">
        <w:rPr>
          <w:rFonts w:ascii="Cambria" w:hAnsi="Cambria"/>
          <w:sz w:val="22"/>
          <w:szCs w:val="22"/>
        </w:rPr>
        <w:t xml:space="preserve"> for source to target mappings. Developed mappings to send files daily to </w:t>
      </w:r>
      <w:r w:rsidRPr="000C6909">
        <w:rPr>
          <w:rFonts w:ascii="Cambria" w:hAnsi="Cambria"/>
          <w:b/>
          <w:sz w:val="22"/>
          <w:szCs w:val="22"/>
        </w:rPr>
        <w:t>AWS</w:t>
      </w:r>
      <w:r w:rsidRPr="000C6909">
        <w:rPr>
          <w:rFonts w:ascii="Cambria" w:hAnsi="Cambria"/>
          <w:sz w:val="22"/>
          <w:szCs w:val="22"/>
        </w:rPr>
        <w:t>.</w:t>
      </w:r>
    </w:p>
    <w:p w:rsidR="00C574D8" w:rsidRPr="000C6909" w:rsidRDefault="00C574D8" w:rsidP="00A8500B">
      <w:pPr>
        <w:pStyle w:val="ListParagraph"/>
        <w:numPr>
          <w:ilvl w:val="0"/>
          <w:numId w:val="23"/>
        </w:numPr>
        <w:rPr>
          <w:rFonts w:ascii="Cambria" w:hAnsi="Cambria"/>
          <w:sz w:val="22"/>
          <w:szCs w:val="22"/>
        </w:rPr>
      </w:pPr>
      <w:r w:rsidRPr="000C6909">
        <w:rPr>
          <w:rFonts w:ascii="Cambria" w:hAnsi="Cambria"/>
          <w:sz w:val="22"/>
          <w:szCs w:val="22"/>
        </w:rPr>
        <w:t xml:space="preserve">Used </w:t>
      </w:r>
      <w:r w:rsidR="00BE4B0C" w:rsidRPr="000C6909">
        <w:rPr>
          <w:rFonts w:ascii="Cambria" w:hAnsi="Cambria"/>
          <w:b/>
          <w:sz w:val="22"/>
          <w:szCs w:val="22"/>
        </w:rPr>
        <w:t>UNIX scripting</w:t>
      </w:r>
      <w:r w:rsidRPr="000C6909">
        <w:rPr>
          <w:rFonts w:ascii="Cambria" w:hAnsi="Cambria"/>
          <w:sz w:val="22"/>
          <w:szCs w:val="22"/>
        </w:rPr>
        <w:t xml:space="preserve"> to apply rules on the raw data within AWS.</w:t>
      </w:r>
    </w:p>
    <w:p w:rsidR="00BE4B0C" w:rsidRPr="000C6909" w:rsidRDefault="00BE4B0C" w:rsidP="00A8500B">
      <w:pPr>
        <w:pStyle w:val="ListParagraph"/>
        <w:numPr>
          <w:ilvl w:val="0"/>
          <w:numId w:val="23"/>
        </w:numPr>
        <w:rPr>
          <w:rFonts w:ascii="Cambria" w:hAnsi="Cambria"/>
          <w:bCs/>
          <w:sz w:val="22"/>
          <w:szCs w:val="22"/>
          <w:lang w:eastAsia="zh-CN"/>
        </w:rPr>
      </w:pPr>
      <w:r w:rsidRPr="000C6909">
        <w:rPr>
          <w:rFonts w:ascii="Cambria" w:hAnsi="Cambria"/>
          <w:bCs/>
          <w:sz w:val="22"/>
          <w:szCs w:val="22"/>
          <w:lang w:eastAsia="zh-CN"/>
        </w:rPr>
        <w:t xml:space="preserve">Created Complex mappings using </w:t>
      </w:r>
      <w:r w:rsidRPr="000C6909">
        <w:rPr>
          <w:rFonts w:ascii="Cambria" w:hAnsi="Cambria"/>
          <w:b/>
          <w:bCs/>
          <w:sz w:val="22"/>
          <w:szCs w:val="22"/>
          <w:lang w:eastAsia="zh-CN"/>
        </w:rPr>
        <w:t>Unconnected</w:t>
      </w:r>
      <w:r w:rsidR="00883409" w:rsidRPr="000C6909">
        <w:rPr>
          <w:rFonts w:ascii="Cambria" w:hAnsi="Cambria"/>
          <w:bCs/>
          <w:sz w:val="22"/>
          <w:szCs w:val="22"/>
          <w:lang w:eastAsia="zh-CN"/>
        </w:rPr>
        <w:t xml:space="preserve"> and </w:t>
      </w:r>
      <w:r w:rsidR="00883409" w:rsidRPr="000C6909">
        <w:rPr>
          <w:rFonts w:ascii="Cambria" w:hAnsi="Cambria"/>
          <w:b/>
          <w:bCs/>
          <w:sz w:val="22"/>
          <w:szCs w:val="22"/>
          <w:lang w:eastAsia="zh-CN"/>
        </w:rPr>
        <w:t>Connected</w:t>
      </w:r>
      <w:r w:rsidR="00883409" w:rsidRPr="000C6909">
        <w:rPr>
          <w:rFonts w:ascii="Cambria" w:hAnsi="Cambria"/>
          <w:bCs/>
          <w:sz w:val="22"/>
          <w:szCs w:val="22"/>
          <w:lang w:eastAsia="zh-CN"/>
        </w:rPr>
        <w:t xml:space="preserve"> </w:t>
      </w:r>
      <w:r w:rsidR="00883409" w:rsidRPr="000C6909">
        <w:rPr>
          <w:rFonts w:ascii="Cambria" w:hAnsi="Cambria"/>
          <w:b/>
          <w:bCs/>
          <w:sz w:val="22"/>
          <w:szCs w:val="22"/>
          <w:lang w:eastAsia="zh-CN"/>
        </w:rPr>
        <w:t>Lookup</w:t>
      </w:r>
      <w:r w:rsidR="00883409" w:rsidRPr="000C6909">
        <w:rPr>
          <w:rFonts w:ascii="Cambria" w:hAnsi="Cambria"/>
          <w:bCs/>
          <w:sz w:val="22"/>
          <w:szCs w:val="22"/>
          <w:lang w:eastAsia="zh-CN"/>
        </w:rPr>
        <w:t xml:space="preserve">, </w:t>
      </w:r>
      <w:r w:rsidR="00883409" w:rsidRPr="000C6909">
        <w:rPr>
          <w:rFonts w:ascii="Cambria" w:hAnsi="Cambria"/>
          <w:b/>
          <w:bCs/>
          <w:sz w:val="22"/>
          <w:szCs w:val="22"/>
          <w:lang w:eastAsia="zh-CN"/>
        </w:rPr>
        <w:t>Aggregator</w:t>
      </w:r>
      <w:r w:rsidRPr="000C6909">
        <w:rPr>
          <w:rFonts w:ascii="Cambria" w:hAnsi="Cambria"/>
          <w:bCs/>
          <w:sz w:val="22"/>
          <w:szCs w:val="22"/>
          <w:lang w:eastAsia="zh-CN"/>
        </w:rPr>
        <w:t xml:space="preserve"> and </w:t>
      </w:r>
      <w:r w:rsidRPr="000C6909">
        <w:rPr>
          <w:rFonts w:ascii="Cambria" w:hAnsi="Cambria"/>
          <w:b/>
          <w:bCs/>
          <w:sz w:val="22"/>
          <w:szCs w:val="22"/>
          <w:lang w:eastAsia="zh-CN"/>
        </w:rPr>
        <w:t>Router</w:t>
      </w:r>
      <w:r w:rsidRPr="000C6909">
        <w:rPr>
          <w:rFonts w:ascii="Cambria" w:hAnsi="Cambria"/>
          <w:bCs/>
          <w:sz w:val="22"/>
          <w:szCs w:val="22"/>
          <w:lang w:eastAsia="zh-CN"/>
        </w:rPr>
        <w:t xml:space="preserve"> transformations for populating target table in efficient manner. </w:t>
      </w:r>
    </w:p>
    <w:p w:rsidR="00883409" w:rsidRPr="000C6909" w:rsidRDefault="00883409" w:rsidP="00A8500B">
      <w:pPr>
        <w:pStyle w:val="ListParagraph"/>
        <w:numPr>
          <w:ilvl w:val="0"/>
          <w:numId w:val="23"/>
        </w:numPr>
        <w:rPr>
          <w:rFonts w:ascii="Cambria" w:hAnsi="Cambria"/>
          <w:bCs/>
          <w:sz w:val="22"/>
          <w:szCs w:val="22"/>
          <w:lang w:eastAsia="zh-CN"/>
        </w:rPr>
      </w:pPr>
      <w:r w:rsidRPr="000C6909">
        <w:rPr>
          <w:rFonts w:ascii="Cambria" w:hAnsi="Cambria"/>
          <w:sz w:val="22"/>
          <w:szCs w:val="22"/>
          <w:shd w:val="clear" w:color="auto" w:fill="FFFFFF"/>
        </w:rPr>
        <w:t xml:space="preserve">Created </w:t>
      </w:r>
      <w:r w:rsidR="009D5018" w:rsidRPr="000C6909">
        <w:rPr>
          <w:rFonts w:ascii="Cambria" w:hAnsi="Cambria"/>
          <w:b/>
          <w:sz w:val="22"/>
          <w:szCs w:val="22"/>
          <w:shd w:val="clear" w:color="auto" w:fill="FFFFFF"/>
        </w:rPr>
        <w:t>stored</w:t>
      </w:r>
      <w:r w:rsidRPr="000C6909">
        <w:rPr>
          <w:rFonts w:ascii="Cambria" w:hAnsi="Cambria"/>
          <w:b/>
          <w:sz w:val="22"/>
          <w:szCs w:val="22"/>
          <w:shd w:val="clear" w:color="auto" w:fill="FFFFFF"/>
        </w:rPr>
        <w:t xml:space="preserve"> procedures</w:t>
      </w:r>
      <w:r w:rsidRPr="000C6909">
        <w:rPr>
          <w:rFonts w:ascii="Cambria" w:hAnsi="Cambria"/>
          <w:sz w:val="22"/>
          <w:szCs w:val="22"/>
          <w:shd w:val="clear" w:color="auto" w:fill="FFFFFF"/>
        </w:rPr>
        <w:t xml:space="preserve"> to use oracle generated sequence number in mappings instead to using Informatica Sequence generator. </w:t>
      </w:r>
    </w:p>
    <w:p w:rsidR="00883409" w:rsidRPr="000C6909" w:rsidRDefault="00883409" w:rsidP="00A8500B">
      <w:pPr>
        <w:pStyle w:val="ListParagraph"/>
        <w:numPr>
          <w:ilvl w:val="0"/>
          <w:numId w:val="23"/>
        </w:numPr>
        <w:rPr>
          <w:rFonts w:ascii="Cambria" w:hAnsi="Cambria"/>
          <w:bCs/>
          <w:sz w:val="22"/>
          <w:szCs w:val="22"/>
          <w:lang w:eastAsia="zh-CN"/>
        </w:rPr>
      </w:pPr>
      <w:r w:rsidRPr="000C6909">
        <w:rPr>
          <w:rFonts w:ascii="Cambria" w:hAnsi="Cambria"/>
          <w:sz w:val="22"/>
          <w:szCs w:val="22"/>
          <w:shd w:val="clear" w:color="auto" w:fill="FFFFFF"/>
        </w:rPr>
        <w:t xml:space="preserve">Created complex Mappings and implemented Slowly Changing Dimensions </w:t>
      </w:r>
      <w:r w:rsidR="008C5459" w:rsidRPr="000C6909">
        <w:rPr>
          <w:rFonts w:ascii="Cambria" w:hAnsi="Cambria"/>
          <w:sz w:val="22"/>
          <w:szCs w:val="22"/>
          <w:shd w:val="clear" w:color="auto" w:fill="FFFFFF"/>
        </w:rPr>
        <w:t xml:space="preserve">like </w:t>
      </w:r>
      <w:r w:rsidRPr="000C6909">
        <w:rPr>
          <w:rFonts w:ascii="Cambria" w:hAnsi="Cambria"/>
          <w:b/>
          <w:sz w:val="22"/>
          <w:szCs w:val="22"/>
          <w:shd w:val="clear" w:color="auto" w:fill="FFFFFF"/>
        </w:rPr>
        <w:t>Type 1, Type</w:t>
      </w:r>
      <w:r w:rsidRPr="000C6909">
        <w:rPr>
          <w:rFonts w:ascii="Cambria" w:hAnsi="Cambria"/>
          <w:sz w:val="22"/>
          <w:szCs w:val="22"/>
          <w:shd w:val="clear" w:color="auto" w:fill="FFFFFF"/>
        </w:rPr>
        <w:t xml:space="preserve"> </w:t>
      </w:r>
      <w:r w:rsidRPr="000C6909">
        <w:rPr>
          <w:rFonts w:ascii="Cambria" w:hAnsi="Cambria"/>
          <w:b/>
          <w:sz w:val="22"/>
          <w:szCs w:val="22"/>
          <w:shd w:val="clear" w:color="auto" w:fill="FFFFFF"/>
        </w:rPr>
        <w:t>2 and Type 3</w:t>
      </w:r>
      <w:r w:rsidRPr="000C6909">
        <w:rPr>
          <w:rFonts w:ascii="Cambria" w:hAnsi="Cambria"/>
          <w:sz w:val="22"/>
          <w:szCs w:val="22"/>
          <w:shd w:val="clear" w:color="auto" w:fill="FFFFFF"/>
        </w:rPr>
        <w:t xml:space="preserve"> for data loads.</w:t>
      </w:r>
    </w:p>
    <w:p w:rsidR="00883409" w:rsidRPr="000C6909" w:rsidRDefault="00883409" w:rsidP="00A8500B">
      <w:pPr>
        <w:pStyle w:val="ListParagraph"/>
        <w:numPr>
          <w:ilvl w:val="0"/>
          <w:numId w:val="23"/>
        </w:numPr>
        <w:rPr>
          <w:rFonts w:ascii="Cambria" w:hAnsi="Cambria"/>
          <w:bCs/>
          <w:sz w:val="22"/>
          <w:szCs w:val="22"/>
          <w:lang w:eastAsia="zh-CN"/>
        </w:rPr>
      </w:pPr>
      <w:r w:rsidRPr="000C6909">
        <w:rPr>
          <w:rFonts w:ascii="Cambria" w:hAnsi="Cambria"/>
          <w:sz w:val="22"/>
          <w:szCs w:val="22"/>
          <w:shd w:val="clear" w:color="auto" w:fill="FFFFFF"/>
        </w:rPr>
        <w:t>Created complex Mappings to implement data cleansing on the source data. </w:t>
      </w:r>
    </w:p>
    <w:p w:rsidR="00883409" w:rsidRPr="000C6909" w:rsidRDefault="00883409" w:rsidP="00A8500B">
      <w:pPr>
        <w:pStyle w:val="ListParagraph"/>
        <w:numPr>
          <w:ilvl w:val="0"/>
          <w:numId w:val="23"/>
        </w:numPr>
        <w:rPr>
          <w:rFonts w:ascii="Cambria" w:hAnsi="Cambria"/>
          <w:bCs/>
          <w:sz w:val="22"/>
          <w:szCs w:val="22"/>
          <w:lang w:eastAsia="zh-CN"/>
        </w:rPr>
      </w:pPr>
      <w:r w:rsidRPr="000C6909">
        <w:rPr>
          <w:rFonts w:ascii="Cambria" w:hAnsi="Cambria"/>
          <w:sz w:val="22"/>
          <w:szCs w:val="22"/>
          <w:shd w:val="clear" w:color="auto" w:fill="FFFFFF"/>
        </w:rPr>
        <w:t xml:space="preserve">Used </w:t>
      </w:r>
      <w:r w:rsidRPr="000C6909">
        <w:rPr>
          <w:rFonts w:ascii="Cambria" w:hAnsi="Cambria"/>
          <w:b/>
          <w:sz w:val="22"/>
          <w:szCs w:val="22"/>
          <w:shd w:val="clear" w:color="auto" w:fill="FFFFFF"/>
        </w:rPr>
        <w:t>Mapping Variables</w:t>
      </w:r>
      <w:r w:rsidRPr="000C6909">
        <w:rPr>
          <w:rFonts w:ascii="Cambria" w:hAnsi="Cambria"/>
          <w:sz w:val="22"/>
          <w:szCs w:val="22"/>
          <w:shd w:val="clear" w:color="auto" w:fill="FFFFFF"/>
        </w:rPr>
        <w:t xml:space="preserve">, </w:t>
      </w:r>
      <w:r w:rsidRPr="000C6909">
        <w:rPr>
          <w:rFonts w:ascii="Cambria" w:hAnsi="Cambria"/>
          <w:b/>
          <w:sz w:val="22"/>
          <w:szCs w:val="22"/>
          <w:shd w:val="clear" w:color="auto" w:fill="FFFFFF"/>
        </w:rPr>
        <w:t>Mapping Parameters</w:t>
      </w:r>
      <w:r w:rsidRPr="000C6909">
        <w:rPr>
          <w:rFonts w:ascii="Cambria" w:hAnsi="Cambria"/>
          <w:sz w:val="22"/>
          <w:szCs w:val="22"/>
          <w:shd w:val="clear" w:color="auto" w:fill="FFFFFF"/>
        </w:rPr>
        <w:t xml:space="preserve"> and </w:t>
      </w:r>
      <w:r w:rsidRPr="000C6909">
        <w:rPr>
          <w:rFonts w:ascii="Cambria" w:hAnsi="Cambria"/>
          <w:b/>
          <w:sz w:val="22"/>
          <w:szCs w:val="22"/>
          <w:shd w:val="clear" w:color="auto" w:fill="FFFFFF"/>
        </w:rPr>
        <w:t>Session Parameter</w:t>
      </w:r>
      <w:r w:rsidRPr="000C6909">
        <w:rPr>
          <w:rFonts w:ascii="Cambria" w:hAnsi="Cambria"/>
          <w:sz w:val="22"/>
          <w:szCs w:val="22"/>
          <w:shd w:val="clear" w:color="auto" w:fill="FFFFFF"/>
        </w:rPr>
        <w:t>s to increase the re-usability of the Mapping. </w:t>
      </w:r>
    </w:p>
    <w:p w:rsidR="00BE4B0C" w:rsidRPr="000C6909" w:rsidRDefault="00BE4B0C" w:rsidP="00A8500B">
      <w:pPr>
        <w:pStyle w:val="ListParagraph"/>
        <w:numPr>
          <w:ilvl w:val="0"/>
          <w:numId w:val="23"/>
        </w:numPr>
        <w:rPr>
          <w:rFonts w:ascii="Cambria" w:hAnsi="Cambria"/>
          <w:bCs/>
          <w:sz w:val="22"/>
          <w:szCs w:val="22"/>
          <w:lang w:eastAsia="zh-CN"/>
        </w:rPr>
      </w:pPr>
      <w:r w:rsidRPr="000C6909">
        <w:rPr>
          <w:rFonts w:ascii="Cambria" w:hAnsi="Cambria"/>
          <w:bCs/>
          <w:sz w:val="22"/>
          <w:szCs w:val="22"/>
          <w:lang w:eastAsia="zh-CN"/>
        </w:rPr>
        <w:t>Created source to target mappings, edit rules and validation, transformations, and business rules. Analyzed client requirements and designed the ETL Informatica mapping.</w:t>
      </w:r>
    </w:p>
    <w:p w:rsidR="00BE4B0C" w:rsidRPr="000C6909" w:rsidRDefault="00BE4B0C" w:rsidP="00A8500B">
      <w:pPr>
        <w:pStyle w:val="ListParagraph"/>
        <w:numPr>
          <w:ilvl w:val="0"/>
          <w:numId w:val="23"/>
        </w:numPr>
        <w:rPr>
          <w:rFonts w:ascii="Cambria" w:hAnsi="Cambria"/>
          <w:bCs/>
          <w:sz w:val="22"/>
          <w:szCs w:val="22"/>
          <w:lang w:eastAsia="zh-CN"/>
        </w:rPr>
      </w:pPr>
      <w:r w:rsidRPr="000C6909">
        <w:rPr>
          <w:rFonts w:ascii="Cambria" w:hAnsi="Cambria"/>
          <w:b/>
          <w:bCs/>
          <w:sz w:val="22"/>
          <w:szCs w:val="22"/>
          <w:lang w:eastAsia="zh-CN"/>
        </w:rPr>
        <w:t>Scheduled</w:t>
      </w:r>
      <w:r w:rsidRPr="000C6909">
        <w:rPr>
          <w:rFonts w:ascii="Cambria" w:hAnsi="Cambria"/>
          <w:bCs/>
          <w:sz w:val="22"/>
          <w:szCs w:val="22"/>
          <w:lang w:eastAsia="zh-CN"/>
        </w:rPr>
        <w:t xml:space="preserve"> and Run Workflows in Workflow Manager and monitored sessions using Informatica Workflow Monitor.</w:t>
      </w:r>
    </w:p>
    <w:p w:rsidR="00BE4B0C" w:rsidRPr="000C6909" w:rsidRDefault="00BE4B0C" w:rsidP="00A8500B">
      <w:pPr>
        <w:pStyle w:val="ListParagraph"/>
        <w:numPr>
          <w:ilvl w:val="0"/>
          <w:numId w:val="23"/>
        </w:numPr>
        <w:rPr>
          <w:rFonts w:ascii="Cambria" w:hAnsi="Cambria"/>
          <w:bCs/>
          <w:sz w:val="22"/>
          <w:szCs w:val="22"/>
          <w:lang w:eastAsia="zh-CN"/>
        </w:rPr>
      </w:pPr>
      <w:r w:rsidRPr="000C6909">
        <w:rPr>
          <w:rFonts w:ascii="Cambria" w:hAnsi="Cambria"/>
          <w:b/>
          <w:bCs/>
          <w:sz w:val="22"/>
          <w:szCs w:val="22"/>
          <w:lang w:eastAsia="zh-CN"/>
        </w:rPr>
        <w:t>Tuned</w:t>
      </w:r>
      <w:r w:rsidRPr="000C6909">
        <w:rPr>
          <w:rFonts w:ascii="Cambria" w:hAnsi="Cambria"/>
          <w:bCs/>
          <w:sz w:val="22"/>
          <w:szCs w:val="22"/>
          <w:lang w:eastAsia="zh-CN"/>
        </w:rPr>
        <w:t xml:space="preserve"> </w:t>
      </w:r>
      <w:r w:rsidRPr="000C6909">
        <w:rPr>
          <w:rFonts w:ascii="Cambria" w:hAnsi="Cambria"/>
          <w:b/>
          <w:bCs/>
          <w:sz w:val="22"/>
          <w:szCs w:val="22"/>
          <w:lang w:eastAsia="zh-CN"/>
        </w:rPr>
        <w:t>performance</w:t>
      </w:r>
      <w:r w:rsidRPr="000C6909">
        <w:rPr>
          <w:rFonts w:ascii="Cambria" w:hAnsi="Cambria"/>
          <w:bCs/>
          <w:sz w:val="22"/>
          <w:szCs w:val="22"/>
          <w:lang w:eastAsia="zh-CN"/>
        </w:rPr>
        <w:t xml:space="preserve"> of Informatica session for large data files by increasing block size, data cache size, sequence buffer length and target based commit interval. </w:t>
      </w:r>
    </w:p>
    <w:p w:rsidR="00BE4B0C" w:rsidRPr="000C6909" w:rsidRDefault="00BE4B0C" w:rsidP="00A8500B">
      <w:pPr>
        <w:pStyle w:val="ListParagraph"/>
        <w:numPr>
          <w:ilvl w:val="0"/>
          <w:numId w:val="23"/>
        </w:numPr>
        <w:rPr>
          <w:rFonts w:ascii="Cambria" w:hAnsi="Cambria"/>
          <w:sz w:val="22"/>
          <w:szCs w:val="22"/>
        </w:rPr>
      </w:pPr>
      <w:r w:rsidRPr="000C6909">
        <w:rPr>
          <w:rFonts w:ascii="Cambria" w:hAnsi="Cambria"/>
          <w:b/>
          <w:bCs/>
          <w:sz w:val="22"/>
          <w:szCs w:val="22"/>
          <w:lang w:eastAsia="zh-CN"/>
        </w:rPr>
        <w:t>Validated</w:t>
      </w:r>
      <w:r w:rsidRPr="000C6909">
        <w:rPr>
          <w:rFonts w:ascii="Cambria" w:hAnsi="Cambria"/>
          <w:bCs/>
          <w:sz w:val="22"/>
          <w:szCs w:val="22"/>
          <w:lang w:eastAsia="zh-CN"/>
        </w:rPr>
        <w:t xml:space="preserve"> and </w:t>
      </w:r>
      <w:r w:rsidRPr="000C6909">
        <w:rPr>
          <w:rFonts w:ascii="Cambria" w:hAnsi="Cambria"/>
          <w:b/>
          <w:bCs/>
          <w:sz w:val="22"/>
          <w:szCs w:val="22"/>
          <w:lang w:eastAsia="zh-CN"/>
        </w:rPr>
        <w:t>tested</w:t>
      </w:r>
      <w:r w:rsidRPr="000C6909">
        <w:rPr>
          <w:rFonts w:ascii="Cambria" w:hAnsi="Cambria"/>
          <w:bCs/>
          <w:sz w:val="22"/>
          <w:szCs w:val="22"/>
          <w:lang w:eastAsia="zh-CN"/>
        </w:rPr>
        <w:t xml:space="preserve"> the mappin</w:t>
      </w:r>
      <w:r w:rsidR="004D3A12" w:rsidRPr="000C6909">
        <w:rPr>
          <w:rFonts w:ascii="Cambria" w:hAnsi="Cambria"/>
          <w:bCs/>
          <w:sz w:val="22"/>
          <w:szCs w:val="22"/>
          <w:lang w:eastAsia="zh-CN"/>
        </w:rPr>
        <w:t>gs using Informatica Debugger, Session Logs and Workflow L</w:t>
      </w:r>
      <w:r w:rsidRPr="000C6909">
        <w:rPr>
          <w:rFonts w:ascii="Cambria" w:hAnsi="Cambria"/>
          <w:bCs/>
          <w:sz w:val="22"/>
          <w:szCs w:val="22"/>
          <w:lang w:eastAsia="zh-CN"/>
        </w:rPr>
        <w:t>ogs.</w:t>
      </w:r>
    </w:p>
    <w:p w:rsidR="00C574D8" w:rsidRPr="000C6909" w:rsidRDefault="00C574D8" w:rsidP="00A8500B">
      <w:pPr>
        <w:pStyle w:val="ListParagraph"/>
        <w:numPr>
          <w:ilvl w:val="0"/>
          <w:numId w:val="23"/>
        </w:numPr>
        <w:rPr>
          <w:rFonts w:ascii="Cambria" w:hAnsi="Cambria"/>
          <w:sz w:val="22"/>
          <w:szCs w:val="22"/>
        </w:rPr>
      </w:pPr>
      <w:r w:rsidRPr="000C6909">
        <w:rPr>
          <w:rFonts w:ascii="Cambria" w:hAnsi="Cambria"/>
          <w:sz w:val="22"/>
          <w:szCs w:val="22"/>
        </w:rPr>
        <w:t xml:space="preserve">Created detail </w:t>
      </w:r>
      <w:r w:rsidRPr="000C6909">
        <w:rPr>
          <w:rFonts w:ascii="Cambria" w:hAnsi="Cambria"/>
          <w:b/>
          <w:sz w:val="22"/>
          <w:szCs w:val="22"/>
        </w:rPr>
        <w:t>Unit test plans</w:t>
      </w:r>
      <w:r w:rsidRPr="000C6909">
        <w:rPr>
          <w:rFonts w:ascii="Cambria" w:hAnsi="Cambria"/>
          <w:sz w:val="22"/>
          <w:szCs w:val="22"/>
        </w:rPr>
        <w:t xml:space="preserve"> and performed error checking and testing of the ETL procedures using SQL queries, filtering out the missing rows into flat files at the mapping level.</w:t>
      </w:r>
    </w:p>
    <w:p w:rsidR="00C574D8" w:rsidRPr="000C6909" w:rsidRDefault="00C574D8" w:rsidP="00A8500B">
      <w:pPr>
        <w:pStyle w:val="ListParagraph"/>
        <w:numPr>
          <w:ilvl w:val="0"/>
          <w:numId w:val="23"/>
        </w:numPr>
        <w:rPr>
          <w:rFonts w:ascii="Cambria" w:hAnsi="Cambria"/>
          <w:sz w:val="22"/>
          <w:szCs w:val="22"/>
        </w:rPr>
      </w:pPr>
      <w:r w:rsidRPr="000C6909">
        <w:rPr>
          <w:rFonts w:ascii="Cambria" w:hAnsi="Cambria"/>
          <w:sz w:val="22"/>
          <w:szCs w:val="22"/>
        </w:rPr>
        <w:t xml:space="preserve">Used </w:t>
      </w:r>
      <w:r w:rsidR="009D5018" w:rsidRPr="000C6909">
        <w:rPr>
          <w:rFonts w:ascii="Cambria" w:hAnsi="Cambria"/>
          <w:b/>
          <w:sz w:val="22"/>
          <w:szCs w:val="22"/>
        </w:rPr>
        <w:t>Ultra Edit</w:t>
      </w:r>
      <w:r w:rsidRPr="000C6909">
        <w:rPr>
          <w:rFonts w:ascii="Cambria" w:hAnsi="Cambria"/>
          <w:sz w:val="22"/>
          <w:szCs w:val="22"/>
        </w:rPr>
        <w:t xml:space="preserve"> tool and </w:t>
      </w:r>
      <w:r w:rsidRPr="000C6909">
        <w:rPr>
          <w:rFonts w:ascii="Cambria" w:hAnsi="Cambria"/>
          <w:b/>
          <w:sz w:val="22"/>
          <w:szCs w:val="22"/>
        </w:rPr>
        <w:t>UNIX Commands</w:t>
      </w:r>
      <w:r w:rsidRPr="000C6909">
        <w:rPr>
          <w:rFonts w:ascii="Cambria" w:hAnsi="Cambria"/>
          <w:sz w:val="22"/>
          <w:szCs w:val="22"/>
        </w:rPr>
        <w:t xml:space="preserve"> to create access and maintain the session parameter files, data files, scripts on the server.</w:t>
      </w:r>
    </w:p>
    <w:p w:rsidR="00C574D8" w:rsidRPr="000C6909" w:rsidRDefault="00C574D8" w:rsidP="00A8500B">
      <w:pPr>
        <w:pStyle w:val="ListParagraph"/>
        <w:numPr>
          <w:ilvl w:val="0"/>
          <w:numId w:val="23"/>
        </w:numPr>
        <w:rPr>
          <w:rFonts w:ascii="Cambria" w:hAnsi="Cambria"/>
          <w:sz w:val="22"/>
          <w:szCs w:val="22"/>
        </w:rPr>
      </w:pPr>
      <w:r w:rsidRPr="000C6909">
        <w:rPr>
          <w:rFonts w:ascii="Cambria" w:hAnsi="Cambria"/>
          <w:sz w:val="22"/>
          <w:szCs w:val="22"/>
        </w:rPr>
        <w:t xml:space="preserve">Used </w:t>
      </w:r>
      <w:r w:rsidRPr="000C6909">
        <w:rPr>
          <w:rFonts w:ascii="Cambria" w:hAnsi="Cambria"/>
          <w:b/>
          <w:sz w:val="22"/>
          <w:szCs w:val="22"/>
        </w:rPr>
        <w:t>CUCUMBER</w:t>
      </w:r>
      <w:r w:rsidRPr="000C6909">
        <w:rPr>
          <w:rFonts w:ascii="Cambria" w:hAnsi="Cambria"/>
          <w:sz w:val="22"/>
          <w:szCs w:val="22"/>
        </w:rPr>
        <w:t xml:space="preserve"> automated test tool to automate the unit tests for Informatica ETL.</w:t>
      </w:r>
    </w:p>
    <w:p w:rsidR="00C574D8" w:rsidRPr="000C6909" w:rsidRDefault="00C574D8" w:rsidP="00A8500B">
      <w:pPr>
        <w:pStyle w:val="ListParagraph"/>
        <w:numPr>
          <w:ilvl w:val="0"/>
          <w:numId w:val="23"/>
        </w:numPr>
        <w:rPr>
          <w:rFonts w:ascii="Cambria" w:hAnsi="Cambria"/>
          <w:sz w:val="22"/>
          <w:szCs w:val="22"/>
        </w:rPr>
      </w:pPr>
      <w:r w:rsidRPr="000C6909">
        <w:rPr>
          <w:rFonts w:ascii="Cambria" w:hAnsi="Cambria"/>
          <w:sz w:val="22"/>
          <w:szCs w:val="22"/>
        </w:rPr>
        <w:t>Followed and automated the Acceptance Test Driven Development (</w:t>
      </w:r>
      <w:r w:rsidRPr="000C6909">
        <w:rPr>
          <w:rFonts w:ascii="Cambria" w:hAnsi="Cambria"/>
          <w:b/>
          <w:sz w:val="22"/>
          <w:szCs w:val="22"/>
        </w:rPr>
        <w:t>ATDD</w:t>
      </w:r>
      <w:r w:rsidRPr="000C6909">
        <w:rPr>
          <w:rFonts w:ascii="Cambria" w:hAnsi="Cambria"/>
          <w:sz w:val="22"/>
          <w:szCs w:val="22"/>
        </w:rPr>
        <w:t>) and Test Driven Development (</w:t>
      </w:r>
      <w:r w:rsidRPr="000C6909">
        <w:rPr>
          <w:rFonts w:ascii="Cambria" w:hAnsi="Cambria"/>
          <w:b/>
          <w:sz w:val="22"/>
          <w:szCs w:val="22"/>
        </w:rPr>
        <w:t>TDD</w:t>
      </w:r>
      <w:r w:rsidRPr="000C6909">
        <w:rPr>
          <w:rFonts w:ascii="Cambria" w:hAnsi="Cambria"/>
          <w:sz w:val="22"/>
          <w:szCs w:val="22"/>
        </w:rPr>
        <w:t>) for unit tests for Informatica ETL.</w:t>
      </w:r>
    </w:p>
    <w:p w:rsidR="00B14A7D" w:rsidRPr="000C6909" w:rsidRDefault="00C574D8" w:rsidP="00A8500B">
      <w:pPr>
        <w:pStyle w:val="ListParagraph"/>
        <w:numPr>
          <w:ilvl w:val="0"/>
          <w:numId w:val="23"/>
        </w:numPr>
        <w:rPr>
          <w:rFonts w:ascii="Cambria" w:hAnsi="Cambria"/>
          <w:sz w:val="22"/>
          <w:szCs w:val="22"/>
        </w:rPr>
      </w:pPr>
      <w:r w:rsidRPr="000C6909">
        <w:rPr>
          <w:rFonts w:ascii="Cambria" w:hAnsi="Cambria"/>
          <w:sz w:val="22"/>
          <w:szCs w:val="22"/>
        </w:rPr>
        <w:t>Scheduled the ETLs using ESP scheduler.</w:t>
      </w:r>
    </w:p>
    <w:p w:rsidR="00C574D8" w:rsidRPr="000C6909" w:rsidRDefault="00C574D8" w:rsidP="00A8500B">
      <w:pPr>
        <w:rPr>
          <w:rFonts w:ascii="Cambria" w:hAnsi="Cambria"/>
          <w:b/>
          <w:sz w:val="22"/>
          <w:szCs w:val="22"/>
        </w:rPr>
      </w:pPr>
      <w:r w:rsidRPr="000C6909">
        <w:rPr>
          <w:rFonts w:ascii="Cambria" w:hAnsi="Cambria"/>
          <w:b/>
          <w:sz w:val="22"/>
          <w:szCs w:val="22"/>
          <w:u w:val="single"/>
        </w:rPr>
        <w:t>Environment</w:t>
      </w:r>
      <w:r w:rsidRPr="000C6909">
        <w:rPr>
          <w:rFonts w:ascii="Cambria" w:hAnsi="Cambria"/>
          <w:b/>
          <w:sz w:val="22"/>
          <w:szCs w:val="22"/>
        </w:rPr>
        <w:t>:</w:t>
      </w:r>
      <w:r w:rsidRPr="000C6909">
        <w:rPr>
          <w:rFonts w:ascii="Cambria" w:hAnsi="Cambria"/>
          <w:sz w:val="22"/>
          <w:szCs w:val="22"/>
        </w:rPr>
        <w:t xml:space="preserve"> </w:t>
      </w:r>
      <w:r w:rsidR="00914337" w:rsidRPr="000C6909">
        <w:rPr>
          <w:rFonts w:ascii="Cambria" w:hAnsi="Cambria"/>
          <w:bCs/>
          <w:sz w:val="22"/>
          <w:szCs w:val="22"/>
        </w:rPr>
        <w:t xml:space="preserve">Informatica Power Center </w:t>
      </w:r>
      <w:r w:rsidR="002D20EC" w:rsidRPr="000C6909">
        <w:rPr>
          <w:rFonts w:ascii="Cambria" w:hAnsi="Cambria"/>
          <w:bCs/>
          <w:sz w:val="22"/>
          <w:szCs w:val="22"/>
        </w:rPr>
        <w:t>10</w:t>
      </w:r>
      <w:r w:rsidR="00914337" w:rsidRPr="000C6909">
        <w:rPr>
          <w:rFonts w:ascii="Cambria" w:hAnsi="Cambria"/>
          <w:bCs/>
          <w:sz w:val="22"/>
          <w:szCs w:val="22"/>
        </w:rPr>
        <w:t>,</w:t>
      </w:r>
      <w:r w:rsidR="00762DD4" w:rsidRPr="000C6909">
        <w:rPr>
          <w:rFonts w:ascii="Cambria" w:hAnsi="Cambria"/>
          <w:bCs/>
          <w:sz w:val="22"/>
          <w:szCs w:val="22"/>
        </w:rPr>
        <w:t xml:space="preserve"> Power Exchange 10,</w:t>
      </w:r>
      <w:r w:rsidR="00914337" w:rsidRPr="000C6909">
        <w:rPr>
          <w:rFonts w:ascii="Cambria" w:hAnsi="Cambria"/>
          <w:bCs/>
          <w:sz w:val="22"/>
          <w:szCs w:val="22"/>
        </w:rPr>
        <w:t xml:space="preserve"> Oracle 11g, Cognos </w:t>
      </w:r>
      <w:r w:rsidR="003D7F3E" w:rsidRPr="000C6909">
        <w:rPr>
          <w:rFonts w:ascii="Cambria" w:hAnsi="Cambria"/>
          <w:bCs/>
          <w:sz w:val="22"/>
          <w:szCs w:val="22"/>
        </w:rPr>
        <w:t>10.x</w:t>
      </w:r>
      <w:r w:rsidR="00914337" w:rsidRPr="000C6909">
        <w:rPr>
          <w:rFonts w:ascii="Cambria" w:hAnsi="Cambria"/>
          <w:bCs/>
          <w:sz w:val="22"/>
          <w:szCs w:val="22"/>
        </w:rPr>
        <w:t>,</w:t>
      </w:r>
      <w:r w:rsidRPr="000C6909">
        <w:rPr>
          <w:rFonts w:ascii="Cambria" w:hAnsi="Cambria"/>
          <w:sz w:val="22"/>
          <w:szCs w:val="22"/>
        </w:rPr>
        <w:t xml:space="preserve"> AWS, </w:t>
      </w:r>
      <w:r w:rsidR="00F5729F" w:rsidRPr="000C6909">
        <w:rPr>
          <w:rFonts w:ascii="Cambria" w:hAnsi="Cambria"/>
          <w:sz w:val="22"/>
          <w:szCs w:val="22"/>
        </w:rPr>
        <w:t>Redshift, DB</w:t>
      </w:r>
      <w:r w:rsidRPr="000C6909">
        <w:rPr>
          <w:rFonts w:ascii="Cambria" w:hAnsi="Cambria"/>
          <w:sz w:val="22"/>
          <w:szCs w:val="22"/>
        </w:rPr>
        <w:t>2, Flat files, SQL, putty, UltraEdit-32, shell scripting, Toad, Quest Central, UNIX scripting, Windows NT</w:t>
      </w:r>
    </w:p>
    <w:p w:rsidR="00CA18A0" w:rsidRPr="000C6909" w:rsidRDefault="00CA18A0" w:rsidP="00420BC2">
      <w:pPr>
        <w:spacing w:line="288" w:lineRule="auto"/>
        <w:rPr>
          <w:rFonts w:ascii="Cambria" w:hAnsi="Cambria" w:cstheme="minorHAnsi"/>
          <w:sz w:val="22"/>
          <w:szCs w:val="22"/>
        </w:rPr>
      </w:pPr>
    </w:p>
    <w:p w:rsidR="00C574D8" w:rsidRPr="000C6909" w:rsidRDefault="00FA450A" w:rsidP="009D5018">
      <w:pPr>
        <w:rPr>
          <w:rFonts w:ascii="Cambria" w:hAnsi="Cambria"/>
          <w:b/>
          <w:sz w:val="22"/>
          <w:szCs w:val="22"/>
        </w:rPr>
      </w:pPr>
      <w:r w:rsidRPr="000C6909">
        <w:rPr>
          <w:rFonts w:ascii="Cambria" w:hAnsi="Cambria"/>
          <w:b/>
          <w:sz w:val="22"/>
          <w:szCs w:val="22"/>
        </w:rPr>
        <w:t>Best Buy</w:t>
      </w:r>
      <w:r w:rsidR="00C574D8" w:rsidRPr="000C6909">
        <w:rPr>
          <w:rFonts w:ascii="Cambria" w:hAnsi="Cambria"/>
          <w:b/>
          <w:sz w:val="22"/>
          <w:szCs w:val="22"/>
        </w:rPr>
        <w:t xml:space="preserve">, </w:t>
      </w:r>
      <w:r w:rsidRPr="000C6909">
        <w:rPr>
          <w:rFonts w:ascii="Cambria" w:hAnsi="Cambria"/>
          <w:b/>
          <w:sz w:val="22"/>
          <w:szCs w:val="22"/>
        </w:rPr>
        <w:t>Richfield, MN</w:t>
      </w:r>
      <w:r w:rsidR="00C574D8" w:rsidRPr="000C6909">
        <w:rPr>
          <w:rFonts w:ascii="Cambria" w:hAnsi="Cambria"/>
          <w:b/>
          <w:sz w:val="22"/>
          <w:szCs w:val="22"/>
        </w:rPr>
        <w:t xml:space="preserve">        </w:t>
      </w:r>
      <w:r w:rsidR="009D3DAE" w:rsidRPr="000C6909">
        <w:rPr>
          <w:rFonts w:ascii="Cambria" w:hAnsi="Cambria"/>
          <w:b/>
          <w:sz w:val="22"/>
          <w:szCs w:val="22"/>
        </w:rPr>
        <w:tab/>
      </w:r>
      <w:r w:rsidR="009D3DAE" w:rsidRPr="000C6909">
        <w:rPr>
          <w:rFonts w:ascii="Cambria" w:hAnsi="Cambria"/>
          <w:b/>
          <w:sz w:val="22"/>
          <w:szCs w:val="22"/>
        </w:rPr>
        <w:tab/>
      </w:r>
      <w:r w:rsidR="009D3DAE" w:rsidRPr="000C6909">
        <w:rPr>
          <w:rFonts w:ascii="Cambria" w:hAnsi="Cambria"/>
          <w:b/>
          <w:sz w:val="22"/>
          <w:szCs w:val="22"/>
        </w:rPr>
        <w:tab/>
      </w:r>
      <w:r w:rsidR="009D3DAE" w:rsidRPr="000C6909">
        <w:rPr>
          <w:rFonts w:ascii="Cambria" w:hAnsi="Cambria"/>
          <w:b/>
          <w:sz w:val="22"/>
          <w:szCs w:val="22"/>
        </w:rPr>
        <w:tab/>
      </w:r>
      <w:r w:rsidR="005F0B09" w:rsidRPr="000C6909">
        <w:rPr>
          <w:rFonts w:ascii="Cambria" w:hAnsi="Cambria"/>
          <w:b/>
          <w:sz w:val="22"/>
          <w:szCs w:val="22"/>
        </w:rPr>
        <w:tab/>
      </w:r>
      <w:r w:rsidR="005F0B09" w:rsidRPr="000C6909">
        <w:rPr>
          <w:rFonts w:ascii="Cambria" w:hAnsi="Cambria"/>
          <w:b/>
          <w:sz w:val="22"/>
          <w:szCs w:val="22"/>
        </w:rPr>
        <w:tab/>
      </w:r>
      <w:r w:rsidR="00C574D8" w:rsidRPr="000C6909">
        <w:rPr>
          <w:rFonts w:ascii="Cambria" w:hAnsi="Cambria"/>
          <w:b/>
          <w:sz w:val="22"/>
          <w:szCs w:val="22"/>
        </w:rPr>
        <w:t xml:space="preserve">                </w:t>
      </w:r>
      <w:r w:rsidR="004F6A33" w:rsidRPr="000C6909">
        <w:rPr>
          <w:rFonts w:ascii="Cambria" w:hAnsi="Cambria"/>
          <w:b/>
          <w:sz w:val="22"/>
          <w:szCs w:val="22"/>
        </w:rPr>
        <w:t>Sept</w:t>
      </w:r>
      <w:r w:rsidR="00DB38AB" w:rsidRPr="000C6909">
        <w:rPr>
          <w:rFonts w:ascii="Cambria" w:hAnsi="Cambria"/>
          <w:b/>
          <w:sz w:val="22"/>
          <w:szCs w:val="22"/>
        </w:rPr>
        <w:t xml:space="preserve"> 2014</w:t>
      </w:r>
      <w:r w:rsidR="003D7F3E" w:rsidRPr="000C6909">
        <w:rPr>
          <w:rFonts w:ascii="Cambria" w:hAnsi="Cambria"/>
          <w:b/>
          <w:sz w:val="22"/>
          <w:szCs w:val="22"/>
        </w:rPr>
        <w:t xml:space="preserve"> to </w:t>
      </w:r>
      <w:r w:rsidR="004F6A33" w:rsidRPr="000C6909">
        <w:rPr>
          <w:rFonts w:ascii="Cambria" w:hAnsi="Cambria"/>
          <w:b/>
          <w:sz w:val="22"/>
          <w:szCs w:val="22"/>
        </w:rPr>
        <w:t>August</w:t>
      </w:r>
      <w:r w:rsidR="00C574D8" w:rsidRPr="000C6909">
        <w:rPr>
          <w:rFonts w:ascii="Cambria" w:hAnsi="Cambria"/>
          <w:b/>
          <w:sz w:val="22"/>
          <w:szCs w:val="22"/>
        </w:rPr>
        <w:t xml:space="preserve"> 201</w:t>
      </w:r>
      <w:r w:rsidR="005A4C42" w:rsidRPr="000C6909">
        <w:rPr>
          <w:rFonts w:ascii="Cambria" w:hAnsi="Cambria"/>
          <w:b/>
          <w:sz w:val="22"/>
          <w:szCs w:val="22"/>
        </w:rPr>
        <w:t>6</w:t>
      </w:r>
    </w:p>
    <w:p w:rsidR="00C574D8" w:rsidRPr="000C6909" w:rsidRDefault="009D3DAE" w:rsidP="009D5018">
      <w:pPr>
        <w:rPr>
          <w:rFonts w:ascii="Cambria" w:hAnsi="Cambria"/>
          <w:b/>
          <w:sz w:val="22"/>
          <w:szCs w:val="22"/>
        </w:rPr>
      </w:pPr>
      <w:r w:rsidRPr="000C6909">
        <w:rPr>
          <w:rFonts w:ascii="Cambria" w:hAnsi="Cambria"/>
          <w:b/>
          <w:sz w:val="22"/>
          <w:szCs w:val="22"/>
        </w:rPr>
        <w:t>Role: ETL Informatica developer / Data Analyst</w:t>
      </w:r>
    </w:p>
    <w:p w:rsidR="00BA7F4E" w:rsidRPr="000C6909" w:rsidRDefault="001A3E42" w:rsidP="00420BC2">
      <w:pPr>
        <w:spacing w:line="288" w:lineRule="auto"/>
        <w:rPr>
          <w:rFonts w:ascii="Cambria" w:hAnsi="Cambria" w:cstheme="minorHAnsi"/>
          <w:b/>
          <w:sz w:val="22"/>
          <w:szCs w:val="22"/>
          <w:u w:val="single"/>
        </w:rPr>
      </w:pPr>
      <w:r w:rsidRPr="000C6909">
        <w:rPr>
          <w:rFonts w:ascii="Cambria" w:hAnsi="Cambria" w:cstheme="minorHAnsi"/>
          <w:b/>
          <w:sz w:val="22"/>
          <w:szCs w:val="22"/>
          <w:u w:val="single"/>
        </w:rPr>
        <w:t>Responsibilities</w:t>
      </w:r>
      <w:r w:rsidR="005E1692" w:rsidRPr="000C6909">
        <w:rPr>
          <w:rFonts w:ascii="Cambria" w:hAnsi="Cambria" w:cstheme="minorHAnsi"/>
          <w:b/>
          <w:sz w:val="22"/>
          <w:szCs w:val="22"/>
          <w:u w:val="single"/>
        </w:rPr>
        <w:t>:</w:t>
      </w:r>
    </w:p>
    <w:p w:rsidR="005E1692" w:rsidRPr="000C6909" w:rsidRDefault="005E1692" w:rsidP="00A8500B">
      <w:pPr>
        <w:pStyle w:val="ListParagraph"/>
        <w:numPr>
          <w:ilvl w:val="0"/>
          <w:numId w:val="24"/>
        </w:numPr>
        <w:rPr>
          <w:rFonts w:ascii="Cambria" w:hAnsi="Cambria"/>
          <w:sz w:val="22"/>
          <w:szCs w:val="22"/>
        </w:rPr>
      </w:pPr>
      <w:r w:rsidRPr="000C6909">
        <w:rPr>
          <w:rFonts w:ascii="Cambria" w:hAnsi="Cambria"/>
          <w:sz w:val="22"/>
          <w:szCs w:val="22"/>
        </w:rPr>
        <w:t xml:space="preserve">Extensively Worked with Data Modeler, Data Analysts and Business Users to gather, verify and validate various </w:t>
      </w:r>
      <w:r w:rsidRPr="000C6909">
        <w:rPr>
          <w:rFonts w:ascii="Cambria" w:hAnsi="Cambria"/>
          <w:b/>
          <w:sz w:val="22"/>
          <w:szCs w:val="22"/>
        </w:rPr>
        <w:t>business requirements</w:t>
      </w:r>
      <w:r w:rsidRPr="000C6909">
        <w:rPr>
          <w:rFonts w:ascii="Cambria" w:hAnsi="Cambria"/>
          <w:sz w:val="22"/>
          <w:szCs w:val="22"/>
        </w:rPr>
        <w:t>.</w:t>
      </w:r>
    </w:p>
    <w:p w:rsidR="005E1692" w:rsidRPr="000C6909" w:rsidRDefault="005E1692" w:rsidP="00A8500B">
      <w:pPr>
        <w:pStyle w:val="ListParagraph"/>
        <w:numPr>
          <w:ilvl w:val="0"/>
          <w:numId w:val="24"/>
        </w:numPr>
        <w:rPr>
          <w:rFonts w:ascii="Cambria" w:hAnsi="Cambria"/>
          <w:sz w:val="22"/>
          <w:szCs w:val="22"/>
        </w:rPr>
      </w:pPr>
      <w:r w:rsidRPr="000C6909">
        <w:rPr>
          <w:rFonts w:ascii="Cambria" w:hAnsi="Cambria"/>
          <w:sz w:val="22"/>
          <w:szCs w:val="22"/>
        </w:rPr>
        <w:t>Identified various source systems, connectivity, tables to ensure data availability to start the ETL process.</w:t>
      </w:r>
    </w:p>
    <w:p w:rsidR="005E1692" w:rsidRPr="000C6909" w:rsidRDefault="005E1692" w:rsidP="00A8500B">
      <w:pPr>
        <w:pStyle w:val="ListParagraph"/>
        <w:numPr>
          <w:ilvl w:val="0"/>
          <w:numId w:val="24"/>
        </w:numPr>
        <w:rPr>
          <w:rFonts w:ascii="Cambria" w:hAnsi="Cambria"/>
          <w:sz w:val="22"/>
          <w:szCs w:val="22"/>
        </w:rPr>
      </w:pPr>
      <w:r w:rsidRPr="000C6909">
        <w:rPr>
          <w:rFonts w:ascii="Cambria" w:hAnsi="Cambria"/>
          <w:sz w:val="22"/>
          <w:szCs w:val="22"/>
        </w:rPr>
        <w:t xml:space="preserve">Created </w:t>
      </w:r>
      <w:r w:rsidRPr="000C6909">
        <w:rPr>
          <w:rFonts w:ascii="Cambria" w:hAnsi="Cambria"/>
          <w:b/>
          <w:sz w:val="22"/>
          <w:szCs w:val="22"/>
        </w:rPr>
        <w:t>Design Documents</w:t>
      </w:r>
      <w:r w:rsidRPr="000C6909">
        <w:rPr>
          <w:rFonts w:ascii="Cambria" w:hAnsi="Cambria"/>
          <w:sz w:val="22"/>
          <w:szCs w:val="22"/>
        </w:rPr>
        <w:t xml:space="preserve"> for source to target mappings</w:t>
      </w:r>
    </w:p>
    <w:p w:rsidR="005E1692" w:rsidRPr="000C6909" w:rsidRDefault="005E1692" w:rsidP="00A8500B">
      <w:pPr>
        <w:pStyle w:val="ListParagraph"/>
        <w:numPr>
          <w:ilvl w:val="0"/>
          <w:numId w:val="24"/>
        </w:numPr>
        <w:rPr>
          <w:rFonts w:ascii="Cambria" w:hAnsi="Cambria"/>
          <w:sz w:val="22"/>
          <w:szCs w:val="22"/>
        </w:rPr>
      </w:pPr>
      <w:r w:rsidRPr="000C6909">
        <w:rPr>
          <w:rFonts w:ascii="Cambria" w:hAnsi="Cambria"/>
          <w:sz w:val="22"/>
          <w:szCs w:val="22"/>
        </w:rPr>
        <w:t xml:space="preserve">Created </w:t>
      </w:r>
      <w:r w:rsidRPr="000C6909">
        <w:rPr>
          <w:rFonts w:ascii="Cambria" w:hAnsi="Cambria"/>
          <w:b/>
          <w:sz w:val="22"/>
          <w:szCs w:val="22"/>
        </w:rPr>
        <w:t>Workflows</w:t>
      </w:r>
      <w:r w:rsidRPr="000C6909">
        <w:rPr>
          <w:rFonts w:ascii="Cambria" w:hAnsi="Cambria"/>
          <w:sz w:val="22"/>
          <w:szCs w:val="22"/>
        </w:rPr>
        <w:t xml:space="preserve">, </w:t>
      </w:r>
      <w:r w:rsidRPr="000C6909">
        <w:rPr>
          <w:rFonts w:ascii="Cambria" w:hAnsi="Cambria"/>
          <w:b/>
          <w:sz w:val="22"/>
          <w:szCs w:val="22"/>
        </w:rPr>
        <w:t>Tasks</w:t>
      </w:r>
      <w:r w:rsidRPr="000C6909">
        <w:rPr>
          <w:rFonts w:ascii="Cambria" w:hAnsi="Cambria"/>
          <w:sz w:val="22"/>
          <w:szCs w:val="22"/>
        </w:rPr>
        <w:t xml:space="preserve">, </w:t>
      </w:r>
      <w:r w:rsidRPr="000C6909">
        <w:rPr>
          <w:rFonts w:ascii="Cambria" w:hAnsi="Cambria"/>
          <w:b/>
          <w:sz w:val="22"/>
          <w:szCs w:val="22"/>
        </w:rPr>
        <w:t>database</w:t>
      </w:r>
      <w:r w:rsidRPr="000C6909">
        <w:rPr>
          <w:rFonts w:ascii="Cambria" w:hAnsi="Cambria"/>
          <w:sz w:val="22"/>
          <w:szCs w:val="22"/>
        </w:rPr>
        <w:t xml:space="preserve"> connections, </w:t>
      </w:r>
      <w:r w:rsidRPr="000C6909">
        <w:rPr>
          <w:rFonts w:ascii="Cambria" w:hAnsi="Cambria"/>
          <w:b/>
          <w:sz w:val="22"/>
          <w:szCs w:val="22"/>
        </w:rPr>
        <w:t>FTP</w:t>
      </w:r>
      <w:r w:rsidRPr="000C6909">
        <w:rPr>
          <w:rFonts w:ascii="Cambria" w:hAnsi="Cambria"/>
          <w:sz w:val="22"/>
          <w:szCs w:val="22"/>
        </w:rPr>
        <w:t xml:space="preserve"> connections using Workflow Manager.</w:t>
      </w:r>
    </w:p>
    <w:p w:rsidR="005E1692" w:rsidRPr="000C6909" w:rsidRDefault="005E1692" w:rsidP="00A8500B">
      <w:pPr>
        <w:pStyle w:val="ListParagraph"/>
        <w:numPr>
          <w:ilvl w:val="0"/>
          <w:numId w:val="24"/>
        </w:numPr>
        <w:rPr>
          <w:rFonts w:ascii="Cambria" w:hAnsi="Cambria"/>
          <w:sz w:val="22"/>
          <w:szCs w:val="22"/>
        </w:rPr>
      </w:pPr>
      <w:r w:rsidRPr="000C6909">
        <w:rPr>
          <w:rFonts w:ascii="Cambria" w:hAnsi="Cambria"/>
          <w:sz w:val="22"/>
          <w:szCs w:val="22"/>
        </w:rPr>
        <w:t xml:space="preserve">Extensively developed various Mappings using different Transformations like </w:t>
      </w:r>
      <w:r w:rsidRPr="000C6909">
        <w:rPr>
          <w:rFonts w:ascii="Cambria" w:hAnsi="Cambria"/>
          <w:b/>
          <w:sz w:val="22"/>
          <w:szCs w:val="22"/>
        </w:rPr>
        <w:t>Source</w:t>
      </w:r>
      <w:r w:rsidRPr="000C6909">
        <w:rPr>
          <w:rFonts w:ascii="Cambria" w:hAnsi="Cambria"/>
          <w:sz w:val="22"/>
          <w:szCs w:val="22"/>
        </w:rPr>
        <w:t xml:space="preserve"> </w:t>
      </w:r>
      <w:r w:rsidRPr="000C6909">
        <w:rPr>
          <w:rFonts w:ascii="Cambria" w:hAnsi="Cambria"/>
          <w:b/>
          <w:sz w:val="22"/>
          <w:szCs w:val="22"/>
        </w:rPr>
        <w:t>Qualifier</w:t>
      </w:r>
      <w:r w:rsidRPr="000C6909">
        <w:rPr>
          <w:rFonts w:ascii="Cambria" w:hAnsi="Cambria"/>
          <w:sz w:val="22"/>
          <w:szCs w:val="22"/>
        </w:rPr>
        <w:t xml:space="preserve">, </w:t>
      </w:r>
      <w:r w:rsidRPr="000C6909">
        <w:rPr>
          <w:rFonts w:ascii="Cambria" w:hAnsi="Cambria"/>
          <w:b/>
          <w:sz w:val="22"/>
          <w:szCs w:val="22"/>
        </w:rPr>
        <w:t>Expression</w:t>
      </w:r>
      <w:r w:rsidRPr="000C6909">
        <w:rPr>
          <w:rFonts w:ascii="Cambria" w:hAnsi="Cambria"/>
          <w:sz w:val="22"/>
          <w:szCs w:val="22"/>
        </w:rPr>
        <w:t xml:space="preserve">, </w:t>
      </w:r>
      <w:r w:rsidRPr="000C6909">
        <w:rPr>
          <w:rFonts w:ascii="Cambria" w:hAnsi="Cambria"/>
          <w:b/>
          <w:sz w:val="22"/>
          <w:szCs w:val="22"/>
        </w:rPr>
        <w:t>Lookup (connected and unconnected)</w:t>
      </w:r>
      <w:r w:rsidRPr="000C6909">
        <w:rPr>
          <w:rFonts w:ascii="Cambria" w:hAnsi="Cambria"/>
          <w:sz w:val="22"/>
          <w:szCs w:val="22"/>
        </w:rPr>
        <w:t xml:space="preserve">, </w:t>
      </w:r>
      <w:r w:rsidRPr="000C6909">
        <w:rPr>
          <w:rFonts w:ascii="Cambria" w:hAnsi="Cambria"/>
          <w:b/>
          <w:sz w:val="22"/>
          <w:szCs w:val="22"/>
        </w:rPr>
        <w:t>Update</w:t>
      </w:r>
      <w:r w:rsidRPr="000C6909">
        <w:rPr>
          <w:rFonts w:ascii="Cambria" w:hAnsi="Cambria"/>
          <w:sz w:val="22"/>
          <w:szCs w:val="22"/>
        </w:rPr>
        <w:t xml:space="preserve"> </w:t>
      </w:r>
      <w:r w:rsidRPr="000C6909">
        <w:rPr>
          <w:rFonts w:ascii="Cambria" w:hAnsi="Cambria"/>
          <w:b/>
          <w:sz w:val="22"/>
          <w:szCs w:val="22"/>
        </w:rPr>
        <w:t>Strategy</w:t>
      </w:r>
      <w:r w:rsidRPr="000C6909">
        <w:rPr>
          <w:rFonts w:ascii="Cambria" w:hAnsi="Cambria"/>
          <w:sz w:val="22"/>
          <w:szCs w:val="22"/>
        </w:rPr>
        <w:t xml:space="preserve">, </w:t>
      </w:r>
      <w:r w:rsidRPr="000C6909">
        <w:rPr>
          <w:rFonts w:ascii="Cambria" w:hAnsi="Cambria"/>
          <w:b/>
          <w:sz w:val="22"/>
          <w:szCs w:val="22"/>
        </w:rPr>
        <w:t>Aggregator, Filter</w:t>
      </w:r>
      <w:r w:rsidRPr="000C6909">
        <w:rPr>
          <w:rFonts w:ascii="Cambria" w:hAnsi="Cambria"/>
          <w:sz w:val="22"/>
          <w:szCs w:val="22"/>
        </w:rPr>
        <w:t xml:space="preserve">, </w:t>
      </w:r>
      <w:r w:rsidRPr="000C6909">
        <w:rPr>
          <w:rFonts w:ascii="Cambria" w:hAnsi="Cambria"/>
          <w:b/>
          <w:sz w:val="22"/>
          <w:szCs w:val="22"/>
        </w:rPr>
        <w:t>Router</w:t>
      </w:r>
      <w:r w:rsidRPr="000C6909">
        <w:rPr>
          <w:rFonts w:ascii="Cambria" w:hAnsi="Cambria"/>
          <w:sz w:val="22"/>
          <w:szCs w:val="22"/>
        </w:rPr>
        <w:t xml:space="preserve">, </w:t>
      </w:r>
      <w:r w:rsidRPr="000C6909">
        <w:rPr>
          <w:rFonts w:ascii="Cambria" w:hAnsi="Cambria"/>
          <w:b/>
          <w:sz w:val="22"/>
          <w:szCs w:val="22"/>
        </w:rPr>
        <w:t>Joiner</w:t>
      </w:r>
      <w:r w:rsidRPr="000C6909">
        <w:rPr>
          <w:rFonts w:ascii="Cambria" w:hAnsi="Cambria"/>
          <w:sz w:val="22"/>
          <w:szCs w:val="22"/>
        </w:rPr>
        <w:t xml:space="preserve"> </w:t>
      </w:r>
      <w:r w:rsidR="00A849A9" w:rsidRPr="000C6909">
        <w:rPr>
          <w:rFonts w:ascii="Cambria" w:hAnsi="Cambria"/>
          <w:sz w:val="22"/>
          <w:szCs w:val="22"/>
        </w:rPr>
        <w:t>etc.,</w:t>
      </w:r>
    </w:p>
    <w:p w:rsidR="005E1692" w:rsidRPr="000C6909" w:rsidRDefault="005E1692" w:rsidP="00A8500B">
      <w:pPr>
        <w:pStyle w:val="ListParagraph"/>
        <w:numPr>
          <w:ilvl w:val="0"/>
          <w:numId w:val="24"/>
        </w:numPr>
        <w:rPr>
          <w:rFonts w:ascii="Cambria" w:hAnsi="Cambria"/>
          <w:sz w:val="22"/>
          <w:szCs w:val="22"/>
        </w:rPr>
      </w:pPr>
      <w:r w:rsidRPr="000C6909">
        <w:rPr>
          <w:rFonts w:ascii="Cambria" w:hAnsi="Cambria"/>
          <w:sz w:val="22"/>
          <w:szCs w:val="22"/>
        </w:rPr>
        <w:t>Used Workflow Manager for Creating, Validating, Testing and running the workflows, sessions and scheduling them to run at specified time.</w:t>
      </w:r>
    </w:p>
    <w:p w:rsidR="005E1692" w:rsidRPr="000C6909" w:rsidRDefault="005E1692" w:rsidP="00A8500B">
      <w:pPr>
        <w:pStyle w:val="ListParagraph"/>
        <w:numPr>
          <w:ilvl w:val="0"/>
          <w:numId w:val="24"/>
        </w:numPr>
        <w:rPr>
          <w:rFonts w:ascii="Cambria" w:hAnsi="Cambria"/>
          <w:sz w:val="22"/>
          <w:szCs w:val="22"/>
        </w:rPr>
      </w:pPr>
      <w:r w:rsidRPr="000C6909">
        <w:rPr>
          <w:rFonts w:ascii="Cambria" w:hAnsi="Cambria"/>
          <w:sz w:val="22"/>
          <w:szCs w:val="22"/>
        </w:rPr>
        <w:lastRenderedPageBreak/>
        <w:t xml:space="preserve">Created </w:t>
      </w:r>
      <w:r w:rsidRPr="000C6909">
        <w:rPr>
          <w:rFonts w:ascii="Cambria" w:hAnsi="Cambria"/>
          <w:b/>
          <w:sz w:val="22"/>
          <w:szCs w:val="22"/>
        </w:rPr>
        <w:t>pre-session</w:t>
      </w:r>
      <w:r w:rsidRPr="000C6909">
        <w:rPr>
          <w:rFonts w:ascii="Cambria" w:hAnsi="Cambria"/>
          <w:sz w:val="22"/>
          <w:szCs w:val="22"/>
        </w:rPr>
        <w:t xml:space="preserve"> and </w:t>
      </w:r>
      <w:r w:rsidRPr="000C6909">
        <w:rPr>
          <w:rFonts w:ascii="Cambria" w:hAnsi="Cambria"/>
          <w:b/>
          <w:sz w:val="22"/>
          <w:szCs w:val="22"/>
        </w:rPr>
        <w:t>post-session</w:t>
      </w:r>
      <w:r w:rsidRPr="000C6909">
        <w:rPr>
          <w:rFonts w:ascii="Cambria" w:hAnsi="Cambria"/>
          <w:sz w:val="22"/>
          <w:szCs w:val="22"/>
        </w:rPr>
        <w:t xml:space="preserve"> shell commands for performing various operations like sending an email to the business notifying them about any new dealer branches.</w:t>
      </w:r>
    </w:p>
    <w:p w:rsidR="005E1692" w:rsidRPr="000C6909" w:rsidRDefault="005E1692" w:rsidP="00A8500B">
      <w:pPr>
        <w:pStyle w:val="ListParagraph"/>
        <w:numPr>
          <w:ilvl w:val="0"/>
          <w:numId w:val="24"/>
        </w:numPr>
        <w:rPr>
          <w:rFonts w:ascii="Cambria" w:hAnsi="Cambria"/>
          <w:sz w:val="22"/>
          <w:szCs w:val="22"/>
        </w:rPr>
      </w:pPr>
      <w:r w:rsidRPr="000C6909">
        <w:rPr>
          <w:rFonts w:ascii="Cambria" w:hAnsi="Cambria"/>
          <w:sz w:val="22"/>
          <w:szCs w:val="22"/>
        </w:rPr>
        <w:t>Providing the Architecture</w:t>
      </w:r>
      <w:r w:rsidR="00BE4B0C" w:rsidRPr="000C6909">
        <w:rPr>
          <w:rFonts w:ascii="Cambria" w:hAnsi="Cambria"/>
          <w:sz w:val="22"/>
          <w:szCs w:val="22"/>
        </w:rPr>
        <w:t>/Domain</w:t>
      </w:r>
      <w:r w:rsidRPr="000C6909">
        <w:rPr>
          <w:rFonts w:ascii="Cambria" w:hAnsi="Cambria"/>
          <w:sz w:val="22"/>
          <w:szCs w:val="22"/>
        </w:rPr>
        <w:t xml:space="preserve"> knowledge to </w:t>
      </w:r>
      <w:r w:rsidR="00BE4B0C" w:rsidRPr="000C6909">
        <w:rPr>
          <w:rFonts w:ascii="Cambria" w:hAnsi="Cambria"/>
          <w:b/>
          <w:sz w:val="22"/>
          <w:szCs w:val="22"/>
        </w:rPr>
        <w:t xml:space="preserve">Report developer </w:t>
      </w:r>
      <w:r w:rsidRPr="000C6909">
        <w:rPr>
          <w:rFonts w:ascii="Cambria" w:hAnsi="Cambria"/>
          <w:sz w:val="22"/>
          <w:szCs w:val="22"/>
        </w:rPr>
        <w:t>for the creation of Dashboards and Reports.</w:t>
      </w:r>
    </w:p>
    <w:p w:rsidR="001A22F2" w:rsidRPr="000C6909" w:rsidRDefault="001A22F2" w:rsidP="00A8500B">
      <w:pPr>
        <w:pStyle w:val="ListParagraph"/>
        <w:numPr>
          <w:ilvl w:val="0"/>
          <w:numId w:val="24"/>
        </w:numPr>
        <w:rPr>
          <w:rFonts w:ascii="Cambria" w:hAnsi="Cambria"/>
          <w:sz w:val="22"/>
          <w:szCs w:val="22"/>
        </w:rPr>
      </w:pPr>
      <w:r w:rsidRPr="000C6909">
        <w:rPr>
          <w:rFonts w:ascii="Cambria" w:eastAsia="Calibri" w:hAnsi="Cambria"/>
          <w:color w:val="000000"/>
          <w:sz w:val="22"/>
          <w:szCs w:val="22"/>
        </w:rPr>
        <w:t xml:space="preserve">Wote BTEQ, MLOAD and TPUMP scripts to load the data into Teradata tables. </w:t>
      </w:r>
    </w:p>
    <w:p w:rsidR="005E1692" w:rsidRPr="000C6909" w:rsidRDefault="005E1692" w:rsidP="00A8500B">
      <w:pPr>
        <w:pStyle w:val="ListParagraph"/>
        <w:numPr>
          <w:ilvl w:val="0"/>
          <w:numId w:val="24"/>
        </w:numPr>
        <w:rPr>
          <w:rFonts w:ascii="Cambria" w:hAnsi="Cambria"/>
          <w:sz w:val="22"/>
          <w:szCs w:val="22"/>
        </w:rPr>
      </w:pPr>
      <w:r w:rsidRPr="000C6909">
        <w:rPr>
          <w:rFonts w:ascii="Cambria" w:hAnsi="Cambria"/>
          <w:sz w:val="22"/>
          <w:szCs w:val="22"/>
        </w:rPr>
        <w:t>Performed Fine tuning of</w:t>
      </w:r>
      <w:r w:rsidR="006C366C" w:rsidRPr="000C6909">
        <w:rPr>
          <w:rFonts w:ascii="Cambria" w:hAnsi="Cambria"/>
          <w:sz w:val="22"/>
          <w:szCs w:val="22"/>
        </w:rPr>
        <w:t xml:space="preserve"> SQL overrides for performance enhancements and tuned Informatica mappings and s</w:t>
      </w:r>
      <w:r w:rsidRPr="000C6909">
        <w:rPr>
          <w:rFonts w:ascii="Cambria" w:hAnsi="Cambria"/>
          <w:sz w:val="22"/>
          <w:szCs w:val="22"/>
        </w:rPr>
        <w:t>essions for optimum performance.</w:t>
      </w:r>
    </w:p>
    <w:p w:rsidR="006C366C" w:rsidRPr="000C6909" w:rsidRDefault="006C366C" w:rsidP="00A8500B">
      <w:pPr>
        <w:pStyle w:val="ListParagraph"/>
        <w:numPr>
          <w:ilvl w:val="0"/>
          <w:numId w:val="24"/>
        </w:numPr>
        <w:rPr>
          <w:rFonts w:ascii="Cambria" w:hAnsi="Cambria"/>
          <w:sz w:val="22"/>
          <w:szCs w:val="22"/>
        </w:rPr>
      </w:pPr>
      <w:r w:rsidRPr="000C6909">
        <w:rPr>
          <w:rFonts w:ascii="Cambria" w:hAnsi="Cambria"/>
          <w:sz w:val="22"/>
          <w:szCs w:val="22"/>
          <w:shd w:val="clear" w:color="auto" w:fill="FFFFFF"/>
        </w:rPr>
        <w:t xml:space="preserve">Extensively worked with Look up Caches like </w:t>
      </w:r>
      <w:r w:rsidRPr="000C6909">
        <w:rPr>
          <w:rFonts w:ascii="Cambria" w:hAnsi="Cambria"/>
          <w:b/>
          <w:sz w:val="22"/>
          <w:szCs w:val="22"/>
          <w:shd w:val="clear" w:color="auto" w:fill="FFFFFF"/>
        </w:rPr>
        <w:t>Shared Cache</w:t>
      </w:r>
      <w:r w:rsidRPr="000C6909">
        <w:rPr>
          <w:rFonts w:ascii="Cambria" w:hAnsi="Cambria"/>
          <w:sz w:val="22"/>
          <w:szCs w:val="22"/>
          <w:shd w:val="clear" w:color="auto" w:fill="FFFFFF"/>
        </w:rPr>
        <w:t xml:space="preserve">, </w:t>
      </w:r>
      <w:r w:rsidRPr="000C6909">
        <w:rPr>
          <w:rFonts w:ascii="Cambria" w:hAnsi="Cambria"/>
          <w:b/>
          <w:sz w:val="22"/>
          <w:szCs w:val="22"/>
          <w:shd w:val="clear" w:color="auto" w:fill="FFFFFF"/>
        </w:rPr>
        <w:t>Persistent Cache, Static Cache</w:t>
      </w:r>
      <w:r w:rsidRPr="000C6909">
        <w:rPr>
          <w:rFonts w:ascii="Cambria" w:hAnsi="Cambria"/>
          <w:sz w:val="22"/>
          <w:szCs w:val="22"/>
          <w:shd w:val="clear" w:color="auto" w:fill="FFFFFF"/>
        </w:rPr>
        <w:t xml:space="preserve"> and </w:t>
      </w:r>
      <w:r w:rsidRPr="000C6909">
        <w:rPr>
          <w:rFonts w:ascii="Cambria" w:hAnsi="Cambria"/>
          <w:b/>
          <w:sz w:val="22"/>
          <w:szCs w:val="22"/>
          <w:shd w:val="clear" w:color="auto" w:fill="FFFFFF"/>
        </w:rPr>
        <w:t>Dynamic Cache</w:t>
      </w:r>
      <w:r w:rsidRPr="000C6909">
        <w:rPr>
          <w:rFonts w:ascii="Cambria" w:hAnsi="Cambria"/>
          <w:sz w:val="22"/>
          <w:szCs w:val="22"/>
          <w:shd w:val="clear" w:color="auto" w:fill="FFFFFF"/>
        </w:rPr>
        <w:t xml:space="preserve"> to improve the performance of the lookup transformations. </w:t>
      </w:r>
    </w:p>
    <w:p w:rsidR="005E1692" w:rsidRPr="000C6909" w:rsidRDefault="005E1692" w:rsidP="00A8500B">
      <w:pPr>
        <w:pStyle w:val="ListParagraph"/>
        <w:numPr>
          <w:ilvl w:val="0"/>
          <w:numId w:val="24"/>
        </w:numPr>
        <w:rPr>
          <w:rFonts w:ascii="Cambria" w:hAnsi="Cambria"/>
          <w:sz w:val="22"/>
          <w:szCs w:val="22"/>
        </w:rPr>
      </w:pPr>
      <w:r w:rsidRPr="000C6909">
        <w:rPr>
          <w:rFonts w:ascii="Cambria" w:hAnsi="Cambria"/>
          <w:sz w:val="22"/>
          <w:szCs w:val="22"/>
        </w:rPr>
        <w:t>Created Source definitions and Flat File Target definitions using the Informatica</w:t>
      </w:r>
    </w:p>
    <w:p w:rsidR="005E1692" w:rsidRPr="000C6909" w:rsidRDefault="005E1692" w:rsidP="00A8500B">
      <w:pPr>
        <w:pStyle w:val="ListParagraph"/>
        <w:numPr>
          <w:ilvl w:val="0"/>
          <w:numId w:val="24"/>
        </w:numPr>
        <w:rPr>
          <w:rFonts w:ascii="Cambria" w:hAnsi="Cambria"/>
          <w:sz w:val="22"/>
          <w:szCs w:val="22"/>
        </w:rPr>
      </w:pPr>
      <w:r w:rsidRPr="000C6909">
        <w:rPr>
          <w:rFonts w:ascii="Cambria" w:hAnsi="Cambria"/>
          <w:sz w:val="22"/>
          <w:szCs w:val="22"/>
        </w:rPr>
        <w:t xml:space="preserve">Used UNIX commands </w:t>
      </w:r>
      <w:r w:rsidRPr="000C6909">
        <w:rPr>
          <w:rFonts w:ascii="Cambria" w:hAnsi="Cambria"/>
          <w:b/>
          <w:sz w:val="22"/>
          <w:szCs w:val="22"/>
        </w:rPr>
        <w:t>(</w:t>
      </w:r>
      <w:r w:rsidR="00F5729F" w:rsidRPr="000C6909">
        <w:rPr>
          <w:rFonts w:ascii="Cambria" w:hAnsi="Cambria"/>
          <w:b/>
          <w:sz w:val="22"/>
          <w:szCs w:val="22"/>
        </w:rPr>
        <w:t>v</w:t>
      </w:r>
      <w:r w:rsidRPr="000C6909">
        <w:rPr>
          <w:rFonts w:ascii="Cambria" w:hAnsi="Cambria"/>
          <w:b/>
          <w:sz w:val="22"/>
          <w:szCs w:val="22"/>
        </w:rPr>
        <w:t xml:space="preserve">i </w:t>
      </w:r>
      <w:r w:rsidR="00F5729F" w:rsidRPr="000C6909">
        <w:rPr>
          <w:rFonts w:ascii="Cambria" w:hAnsi="Cambria"/>
          <w:b/>
          <w:sz w:val="22"/>
          <w:szCs w:val="22"/>
        </w:rPr>
        <w:t>e</w:t>
      </w:r>
      <w:r w:rsidRPr="000C6909">
        <w:rPr>
          <w:rFonts w:ascii="Cambria" w:hAnsi="Cambria"/>
          <w:b/>
          <w:sz w:val="22"/>
          <w:szCs w:val="22"/>
        </w:rPr>
        <w:t>ditor</w:t>
      </w:r>
      <w:r w:rsidRPr="000C6909">
        <w:rPr>
          <w:rFonts w:ascii="Cambria" w:hAnsi="Cambria"/>
          <w:sz w:val="22"/>
          <w:szCs w:val="22"/>
        </w:rPr>
        <w:t>) to perform the DB2 load operations.</w:t>
      </w:r>
    </w:p>
    <w:p w:rsidR="005E1692" w:rsidRPr="000C6909" w:rsidRDefault="005E1692" w:rsidP="00A8500B">
      <w:pPr>
        <w:pStyle w:val="ListParagraph"/>
        <w:numPr>
          <w:ilvl w:val="0"/>
          <w:numId w:val="24"/>
        </w:numPr>
        <w:rPr>
          <w:rFonts w:ascii="Cambria" w:hAnsi="Cambria"/>
          <w:sz w:val="22"/>
          <w:szCs w:val="22"/>
        </w:rPr>
      </w:pPr>
      <w:r w:rsidRPr="000C6909">
        <w:rPr>
          <w:rFonts w:ascii="Cambria" w:hAnsi="Cambria"/>
          <w:sz w:val="22"/>
          <w:szCs w:val="22"/>
        </w:rPr>
        <w:t>Created detail Unit test plans and performed error checking and testing of the ETL procedures using SQL queries, filtering out the missing rows into flat files at the mapping level.</w:t>
      </w:r>
    </w:p>
    <w:p w:rsidR="005E1692" w:rsidRPr="000C6909" w:rsidRDefault="005E1692" w:rsidP="00A8500B">
      <w:pPr>
        <w:pStyle w:val="ListParagraph"/>
        <w:numPr>
          <w:ilvl w:val="0"/>
          <w:numId w:val="24"/>
        </w:numPr>
        <w:rPr>
          <w:rFonts w:ascii="Cambria" w:hAnsi="Cambria"/>
          <w:sz w:val="22"/>
          <w:szCs w:val="22"/>
        </w:rPr>
      </w:pPr>
      <w:r w:rsidRPr="000C6909">
        <w:rPr>
          <w:rFonts w:ascii="Cambria" w:hAnsi="Cambria"/>
          <w:sz w:val="22"/>
          <w:szCs w:val="22"/>
        </w:rPr>
        <w:t xml:space="preserve">Scheduled the ETLs using </w:t>
      </w:r>
      <w:r w:rsidRPr="000C6909">
        <w:rPr>
          <w:rFonts w:ascii="Cambria" w:hAnsi="Cambria"/>
          <w:b/>
          <w:sz w:val="22"/>
          <w:szCs w:val="22"/>
        </w:rPr>
        <w:t>ESP</w:t>
      </w:r>
      <w:r w:rsidRPr="000C6909">
        <w:rPr>
          <w:rFonts w:ascii="Cambria" w:hAnsi="Cambria"/>
          <w:sz w:val="22"/>
          <w:szCs w:val="22"/>
        </w:rPr>
        <w:t xml:space="preserve"> scheduler.</w:t>
      </w:r>
    </w:p>
    <w:p w:rsidR="00914337" w:rsidRPr="000C6909" w:rsidRDefault="005E1692" w:rsidP="00A8500B">
      <w:pPr>
        <w:rPr>
          <w:rFonts w:ascii="Cambria" w:hAnsi="Cambria" w:cstheme="minorHAnsi"/>
          <w:sz w:val="22"/>
          <w:szCs w:val="22"/>
        </w:rPr>
      </w:pPr>
      <w:r w:rsidRPr="000C6909">
        <w:rPr>
          <w:rFonts w:ascii="Cambria" w:hAnsi="Cambria" w:cstheme="minorHAnsi"/>
          <w:b/>
          <w:sz w:val="22"/>
          <w:szCs w:val="22"/>
          <w:u w:val="single"/>
        </w:rPr>
        <w:t>Environment</w:t>
      </w:r>
      <w:r w:rsidRPr="000C6909">
        <w:rPr>
          <w:rFonts w:ascii="Cambria" w:hAnsi="Cambria" w:cstheme="minorHAnsi"/>
          <w:b/>
          <w:sz w:val="22"/>
          <w:szCs w:val="22"/>
        </w:rPr>
        <w:t>:</w:t>
      </w:r>
      <w:r w:rsidRPr="000C6909">
        <w:rPr>
          <w:rFonts w:ascii="Cambria" w:hAnsi="Cambria" w:cstheme="minorHAnsi"/>
          <w:sz w:val="22"/>
          <w:szCs w:val="22"/>
        </w:rPr>
        <w:t xml:space="preserve"> </w:t>
      </w:r>
      <w:r w:rsidR="00914337" w:rsidRPr="000C6909">
        <w:rPr>
          <w:rFonts w:ascii="Cambria" w:hAnsi="Cambria"/>
          <w:sz w:val="22"/>
          <w:szCs w:val="22"/>
        </w:rPr>
        <w:t xml:space="preserve">Informatica Power Center </w:t>
      </w:r>
      <w:r w:rsidR="00FF0DE1" w:rsidRPr="000C6909">
        <w:rPr>
          <w:rFonts w:ascii="Cambria" w:hAnsi="Cambria"/>
          <w:sz w:val="22"/>
          <w:szCs w:val="22"/>
        </w:rPr>
        <w:t xml:space="preserve">8.6.1/8.1.1, </w:t>
      </w:r>
      <w:r w:rsidR="00762DD4" w:rsidRPr="000C6909">
        <w:rPr>
          <w:rFonts w:ascii="Cambria" w:hAnsi="Cambria"/>
          <w:sz w:val="22"/>
          <w:szCs w:val="22"/>
        </w:rPr>
        <w:t>Power Exchange 9.1,IDQ 9,</w:t>
      </w:r>
      <w:r w:rsidR="00FF0DE1" w:rsidRPr="000C6909">
        <w:rPr>
          <w:rFonts w:ascii="Cambria" w:hAnsi="Cambria"/>
          <w:sz w:val="22"/>
          <w:szCs w:val="22"/>
        </w:rPr>
        <w:t>Oracle 11</w:t>
      </w:r>
      <w:r w:rsidR="00914337" w:rsidRPr="000C6909">
        <w:rPr>
          <w:rFonts w:ascii="Cambria" w:hAnsi="Cambria"/>
          <w:sz w:val="22"/>
          <w:szCs w:val="22"/>
        </w:rPr>
        <w:t xml:space="preserve">g, </w:t>
      </w:r>
      <w:r w:rsidR="009712DE" w:rsidRPr="000C6909">
        <w:rPr>
          <w:rFonts w:ascii="Cambria" w:hAnsi="Cambria"/>
          <w:sz w:val="22"/>
          <w:szCs w:val="22"/>
        </w:rPr>
        <w:t xml:space="preserve">Teradata 15, </w:t>
      </w:r>
      <w:r w:rsidR="00914337" w:rsidRPr="000C6909">
        <w:rPr>
          <w:rFonts w:ascii="Cambria" w:hAnsi="Cambria"/>
          <w:sz w:val="22"/>
          <w:szCs w:val="22"/>
        </w:rPr>
        <w:t xml:space="preserve">TOAD, </w:t>
      </w:r>
      <w:r w:rsidR="00BE4B0C" w:rsidRPr="000C6909">
        <w:rPr>
          <w:rFonts w:ascii="Cambria" w:hAnsi="Cambria"/>
          <w:sz w:val="22"/>
          <w:szCs w:val="22"/>
        </w:rPr>
        <w:t>Cognos 9</w:t>
      </w:r>
      <w:r w:rsidR="00E202F5" w:rsidRPr="000C6909">
        <w:rPr>
          <w:rFonts w:ascii="Cambria" w:hAnsi="Cambria"/>
          <w:sz w:val="22"/>
          <w:szCs w:val="22"/>
        </w:rPr>
        <w:t>, Tableau 9.2</w:t>
      </w:r>
      <w:r w:rsidR="00914337" w:rsidRPr="000C6909">
        <w:rPr>
          <w:rFonts w:ascii="Cambria" w:hAnsi="Cambria"/>
          <w:sz w:val="22"/>
          <w:szCs w:val="22"/>
        </w:rPr>
        <w:t>, UNIX, Autosys, SQL*Loader, PowerCenter Mapping Architect for Visio, Sybase Power Designer, IBM DB2, Flat files, SQL, putty, UltraEdit-32, shell Programming, Toad, Quest Central</w:t>
      </w:r>
    </w:p>
    <w:p w:rsidR="009D5018" w:rsidRPr="000C6909" w:rsidRDefault="009D5018" w:rsidP="009D5018">
      <w:pPr>
        <w:rPr>
          <w:rFonts w:ascii="Cambria" w:hAnsi="Cambria"/>
          <w:sz w:val="22"/>
          <w:szCs w:val="22"/>
        </w:rPr>
      </w:pPr>
    </w:p>
    <w:p w:rsidR="00A849A9" w:rsidRPr="000C6909" w:rsidRDefault="009D3DAE" w:rsidP="009D5018">
      <w:pPr>
        <w:rPr>
          <w:rFonts w:ascii="Cambria" w:hAnsi="Cambria"/>
          <w:b/>
          <w:bCs/>
          <w:color w:val="000000"/>
          <w:sz w:val="22"/>
          <w:szCs w:val="22"/>
        </w:rPr>
      </w:pPr>
      <w:r w:rsidRPr="000C6909">
        <w:rPr>
          <w:rFonts w:ascii="Cambria" w:hAnsi="Cambria"/>
          <w:b/>
          <w:sz w:val="22"/>
          <w:szCs w:val="22"/>
        </w:rPr>
        <w:t>The Travelers Companies, Inc.</w:t>
      </w:r>
      <w:r w:rsidR="00A849A9" w:rsidRPr="000C6909">
        <w:rPr>
          <w:rFonts w:ascii="Cambria" w:hAnsi="Cambria"/>
          <w:b/>
          <w:sz w:val="22"/>
          <w:szCs w:val="22"/>
        </w:rPr>
        <w:t xml:space="preserve">, </w:t>
      </w:r>
      <w:r w:rsidR="00F5729F" w:rsidRPr="000C6909">
        <w:rPr>
          <w:rFonts w:ascii="Cambria" w:hAnsi="Cambria"/>
          <w:b/>
          <w:sz w:val="22"/>
          <w:szCs w:val="22"/>
        </w:rPr>
        <w:t>Bloomington IL</w:t>
      </w:r>
      <w:r w:rsidR="00F5729F" w:rsidRPr="000C6909">
        <w:rPr>
          <w:rFonts w:ascii="Cambria" w:hAnsi="Cambria"/>
          <w:b/>
          <w:sz w:val="22"/>
          <w:szCs w:val="22"/>
        </w:rPr>
        <w:tab/>
      </w:r>
      <w:r w:rsidR="00F5729F" w:rsidRPr="000C6909">
        <w:rPr>
          <w:rFonts w:ascii="Cambria" w:hAnsi="Cambria"/>
          <w:b/>
          <w:sz w:val="22"/>
          <w:szCs w:val="22"/>
        </w:rPr>
        <w:tab/>
      </w:r>
      <w:r w:rsidR="005F0B09" w:rsidRPr="000C6909">
        <w:rPr>
          <w:rFonts w:ascii="Cambria" w:hAnsi="Cambria"/>
          <w:b/>
          <w:sz w:val="22"/>
          <w:szCs w:val="22"/>
        </w:rPr>
        <w:tab/>
      </w:r>
      <w:r w:rsidRPr="000C6909">
        <w:rPr>
          <w:rFonts w:ascii="Cambria" w:hAnsi="Cambria"/>
          <w:b/>
          <w:sz w:val="22"/>
          <w:szCs w:val="22"/>
        </w:rPr>
        <w:tab/>
      </w:r>
      <w:r w:rsidR="004F6A33" w:rsidRPr="000C6909">
        <w:rPr>
          <w:rFonts w:ascii="Cambria" w:hAnsi="Cambria"/>
          <w:b/>
          <w:bCs/>
          <w:color w:val="000000"/>
          <w:sz w:val="22"/>
          <w:szCs w:val="22"/>
        </w:rPr>
        <w:t>June</w:t>
      </w:r>
      <w:r w:rsidR="00DB38AB" w:rsidRPr="000C6909">
        <w:rPr>
          <w:rFonts w:ascii="Cambria" w:hAnsi="Cambria"/>
          <w:b/>
          <w:bCs/>
          <w:color w:val="000000"/>
          <w:sz w:val="22"/>
          <w:szCs w:val="22"/>
        </w:rPr>
        <w:t xml:space="preserve"> 2012</w:t>
      </w:r>
      <w:r w:rsidR="004F6A33" w:rsidRPr="000C6909">
        <w:rPr>
          <w:rFonts w:ascii="Cambria" w:hAnsi="Cambria"/>
          <w:b/>
          <w:bCs/>
          <w:color w:val="000000"/>
          <w:sz w:val="22"/>
          <w:szCs w:val="22"/>
        </w:rPr>
        <w:t xml:space="preserve"> to August</w:t>
      </w:r>
      <w:r w:rsidR="00DB38AB" w:rsidRPr="000C6909">
        <w:rPr>
          <w:rFonts w:ascii="Cambria" w:hAnsi="Cambria"/>
          <w:b/>
          <w:bCs/>
          <w:color w:val="000000"/>
          <w:sz w:val="22"/>
          <w:szCs w:val="22"/>
        </w:rPr>
        <w:t xml:space="preserve"> 2014</w:t>
      </w:r>
    </w:p>
    <w:p w:rsidR="00A849A9" w:rsidRPr="000C6909" w:rsidRDefault="009D3DAE" w:rsidP="009D5018">
      <w:pPr>
        <w:rPr>
          <w:rFonts w:ascii="Cambria" w:hAnsi="Cambria"/>
          <w:b/>
          <w:sz w:val="22"/>
          <w:szCs w:val="22"/>
        </w:rPr>
      </w:pPr>
      <w:r w:rsidRPr="000C6909">
        <w:rPr>
          <w:rFonts w:ascii="Cambria" w:hAnsi="Cambria"/>
          <w:b/>
          <w:sz w:val="22"/>
          <w:szCs w:val="22"/>
        </w:rPr>
        <w:t>Role: ETL Informatica developer</w:t>
      </w:r>
    </w:p>
    <w:p w:rsidR="00AB46D4" w:rsidRPr="000C6909" w:rsidRDefault="00AB46D4" w:rsidP="00420BC2">
      <w:pPr>
        <w:tabs>
          <w:tab w:val="right" w:pos="8640"/>
        </w:tabs>
        <w:spacing w:line="288" w:lineRule="auto"/>
        <w:jc w:val="both"/>
        <w:rPr>
          <w:rFonts w:ascii="Cambria" w:hAnsi="Cambria" w:cstheme="minorHAnsi"/>
          <w:sz w:val="22"/>
          <w:szCs w:val="22"/>
        </w:rPr>
      </w:pPr>
      <w:r w:rsidRPr="000C6909">
        <w:rPr>
          <w:rFonts w:ascii="Cambria" w:hAnsi="Cambria" w:cstheme="minorHAnsi"/>
          <w:b/>
          <w:sz w:val="22"/>
          <w:szCs w:val="22"/>
          <w:u w:val="single"/>
        </w:rPr>
        <w:t>Responsibilities</w:t>
      </w:r>
      <w:r w:rsidRPr="000C6909">
        <w:rPr>
          <w:rFonts w:ascii="Cambria" w:hAnsi="Cambria" w:cstheme="minorHAnsi"/>
          <w:b/>
          <w:sz w:val="22"/>
          <w:szCs w:val="22"/>
        </w:rPr>
        <w:t>:</w:t>
      </w:r>
    </w:p>
    <w:p w:rsidR="00420BC2" w:rsidRPr="000C6909" w:rsidRDefault="00420BC2" w:rsidP="00A8500B">
      <w:pPr>
        <w:pStyle w:val="ListParagraph"/>
        <w:numPr>
          <w:ilvl w:val="0"/>
          <w:numId w:val="27"/>
        </w:numPr>
        <w:rPr>
          <w:rFonts w:ascii="Cambria" w:eastAsia="Calibri" w:hAnsi="Cambria"/>
          <w:sz w:val="22"/>
          <w:szCs w:val="22"/>
        </w:rPr>
      </w:pPr>
      <w:r w:rsidRPr="000C6909">
        <w:rPr>
          <w:rFonts w:ascii="Cambria" w:eastAsia="Calibri" w:hAnsi="Cambria"/>
          <w:sz w:val="22"/>
          <w:szCs w:val="22"/>
        </w:rPr>
        <w:t>Involved in the requirements definition and analysis in support of Data Warehousing efforts.</w:t>
      </w:r>
    </w:p>
    <w:p w:rsidR="00420BC2" w:rsidRPr="000C6909" w:rsidRDefault="00420BC2" w:rsidP="00A8500B">
      <w:pPr>
        <w:pStyle w:val="ListParagraph"/>
        <w:numPr>
          <w:ilvl w:val="0"/>
          <w:numId w:val="27"/>
        </w:numPr>
        <w:rPr>
          <w:rFonts w:ascii="Cambria" w:eastAsia="Calibri" w:hAnsi="Cambria"/>
          <w:sz w:val="22"/>
          <w:szCs w:val="22"/>
        </w:rPr>
      </w:pPr>
      <w:r w:rsidRPr="000C6909">
        <w:rPr>
          <w:rFonts w:ascii="Cambria" w:eastAsia="Calibri" w:hAnsi="Cambria"/>
          <w:sz w:val="22"/>
          <w:szCs w:val="22"/>
        </w:rPr>
        <w:t xml:space="preserve">Worked on ETL design and development, creation of the Informatica </w:t>
      </w:r>
      <w:r w:rsidRPr="000C6909">
        <w:rPr>
          <w:rFonts w:ascii="Cambria" w:hAnsi="Cambria"/>
          <w:sz w:val="22"/>
          <w:szCs w:val="22"/>
          <w:lang w:eastAsia="zh-CN"/>
        </w:rPr>
        <w:t>source to target mappings</w:t>
      </w:r>
      <w:r w:rsidRPr="000C6909">
        <w:rPr>
          <w:rFonts w:ascii="Cambria" w:eastAsia="Calibri" w:hAnsi="Cambria"/>
          <w:sz w:val="22"/>
          <w:szCs w:val="22"/>
        </w:rPr>
        <w:t>, sessions and workflows to implement the Business Logic.</w:t>
      </w:r>
    </w:p>
    <w:p w:rsidR="00420BC2" w:rsidRPr="000C6909" w:rsidRDefault="00420BC2" w:rsidP="00A8500B">
      <w:pPr>
        <w:pStyle w:val="ListParagraph"/>
        <w:numPr>
          <w:ilvl w:val="0"/>
          <w:numId w:val="27"/>
        </w:numPr>
        <w:rPr>
          <w:rFonts w:ascii="Cambria" w:hAnsi="Cambria" w:cs="Calibri Light"/>
          <w:b/>
          <w:sz w:val="22"/>
          <w:szCs w:val="22"/>
        </w:rPr>
      </w:pPr>
      <w:r w:rsidRPr="000C6909">
        <w:rPr>
          <w:rFonts w:ascii="Cambria" w:hAnsi="Cambria" w:cs="Calibri Light"/>
          <w:sz w:val="22"/>
          <w:szCs w:val="22"/>
        </w:rPr>
        <w:t xml:space="preserve">Used various </w:t>
      </w:r>
      <w:r w:rsidRPr="000C6909">
        <w:rPr>
          <w:rFonts w:ascii="Cambria" w:hAnsi="Cambria" w:cs="Calibri Light"/>
          <w:b/>
          <w:sz w:val="22"/>
          <w:szCs w:val="22"/>
        </w:rPr>
        <w:t>Transformations</w:t>
      </w:r>
      <w:r w:rsidRPr="000C6909">
        <w:rPr>
          <w:rFonts w:ascii="Cambria" w:hAnsi="Cambria" w:cs="Calibri Light"/>
          <w:sz w:val="22"/>
          <w:szCs w:val="22"/>
        </w:rPr>
        <w:t xml:space="preserve"> like Joiner, Aggregate, Expression, Lookup, Filter, Union, Update Strategy, Stored Procedures, and Router etc. </w:t>
      </w:r>
      <w:r w:rsidRPr="000C6909">
        <w:rPr>
          <w:rFonts w:ascii="Cambria" w:hAnsi="Cambria" w:cs="Calibri Light"/>
          <w:color w:val="000000"/>
          <w:sz w:val="22"/>
          <w:szCs w:val="22"/>
        </w:rPr>
        <w:t>to implement complex logics while coding a Mapping.</w:t>
      </w:r>
    </w:p>
    <w:p w:rsidR="00420BC2" w:rsidRPr="000C6909" w:rsidRDefault="00420BC2" w:rsidP="00A8500B">
      <w:pPr>
        <w:pStyle w:val="ListParagraph"/>
        <w:numPr>
          <w:ilvl w:val="0"/>
          <w:numId w:val="27"/>
        </w:numPr>
        <w:rPr>
          <w:rFonts w:ascii="Cambria" w:hAnsi="Cambria" w:cs="Calibri Light"/>
          <w:sz w:val="22"/>
          <w:szCs w:val="22"/>
        </w:rPr>
      </w:pPr>
      <w:r w:rsidRPr="000C6909">
        <w:rPr>
          <w:rFonts w:ascii="Cambria" w:hAnsi="Cambria" w:cs="Calibri Light"/>
          <w:b/>
          <w:sz w:val="22"/>
          <w:szCs w:val="22"/>
        </w:rPr>
        <w:t>Extracted data</w:t>
      </w:r>
      <w:r w:rsidRPr="000C6909">
        <w:rPr>
          <w:rFonts w:ascii="Cambria" w:hAnsi="Cambria" w:cs="Calibri Light"/>
          <w:sz w:val="22"/>
          <w:szCs w:val="22"/>
        </w:rPr>
        <w:t xml:space="preserve"> from </w:t>
      </w:r>
      <w:r w:rsidRPr="000C6909">
        <w:rPr>
          <w:rFonts w:ascii="Cambria" w:hAnsi="Cambria" w:cs="Calibri Light"/>
          <w:b/>
          <w:sz w:val="22"/>
          <w:szCs w:val="22"/>
        </w:rPr>
        <w:t xml:space="preserve">Flat files, SQL Server </w:t>
      </w:r>
      <w:r w:rsidRPr="000C6909">
        <w:rPr>
          <w:rFonts w:ascii="Cambria" w:hAnsi="Cambria" w:cs="Calibri Light"/>
          <w:sz w:val="22"/>
          <w:szCs w:val="22"/>
        </w:rPr>
        <w:t>and</w:t>
      </w:r>
      <w:r w:rsidRPr="000C6909">
        <w:rPr>
          <w:rFonts w:ascii="Cambria" w:hAnsi="Cambria" w:cs="Calibri Light"/>
          <w:b/>
          <w:sz w:val="22"/>
          <w:szCs w:val="22"/>
        </w:rPr>
        <w:t xml:space="preserve"> Oracle</w:t>
      </w:r>
      <w:r w:rsidRPr="000C6909">
        <w:rPr>
          <w:rFonts w:ascii="Cambria" w:hAnsi="Cambria" w:cs="Calibri Light"/>
          <w:sz w:val="22"/>
          <w:szCs w:val="22"/>
        </w:rPr>
        <w:t xml:space="preserve"> and</w:t>
      </w:r>
      <w:r w:rsidRPr="000C6909">
        <w:rPr>
          <w:rFonts w:ascii="Cambria" w:hAnsi="Cambria" w:cs="Calibri Light"/>
          <w:b/>
          <w:sz w:val="22"/>
          <w:szCs w:val="22"/>
        </w:rPr>
        <w:t xml:space="preserve"> </w:t>
      </w:r>
      <w:r w:rsidRPr="000C6909">
        <w:rPr>
          <w:rFonts w:ascii="Cambria" w:hAnsi="Cambria" w:cs="Calibri Light"/>
          <w:sz w:val="22"/>
          <w:szCs w:val="22"/>
        </w:rPr>
        <w:t xml:space="preserve">loaded them into </w:t>
      </w:r>
      <w:r w:rsidRPr="000C6909">
        <w:rPr>
          <w:rFonts w:ascii="Cambria" w:hAnsi="Cambria" w:cs="Calibri Light"/>
          <w:b/>
          <w:sz w:val="22"/>
          <w:szCs w:val="22"/>
        </w:rPr>
        <w:t>Teradata</w:t>
      </w:r>
      <w:r w:rsidRPr="000C6909">
        <w:rPr>
          <w:rFonts w:ascii="Cambria" w:hAnsi="Cambria" w:cs="Calibri Light"/>
          <w:sz w:val="22"/>
          <w:szCs w:val="22"/>
        </w:rPr>
        <w:t>.</w:t>
      </w:r>
    </w:p>
    <w:p w:rsidR="00420BC2" w:rsidRPr="000C6909" w:rsidRDefault="00420BC2" w:rsidP="00A8500B">
      <w:pPr>
        <w:pStyle w:val="ListParagraph"/>
        <w:numPr>
          <w:ilvl w:val="0"/>
          <w:numId w:val="27"/>
        </w:numPr>
        <w:rPr>
          <w:rFonts w:ascii="Cambria" w:hAnsi="Cambria" w:cs="Calibri Light"/>
          <w:sz w:val="22"/>
          <w:szCs w:val="22"/>
        </w:rPr>
      </w:pPr>
      <w:r w:rsidRPr="000C6909">
        <w:rPr>
          <w:rFonts w:ascii="Cambria" w:hAnsi="Cambria" w:cs="Calibri Light"/>
          <w:sz w:val="22"/>
          <w:szCs w:val="22"/>
        </w:rPr>
        <w:t xml:space="preserve">Involved in </w:t>
      </w:r>
      <w:r w:rsidRPr="000C6909">
        <w:rPr>
          <w:rFonts w:ascii="Cambria" w:hAnsi="Cambria" w:cs="Calibri Light"/>
          <w:b/>
          <w:sz w:val="22"/>
          <w:szCs w:val="22"/>
        </w:rPr>
        <w:t>Data Profiling</w:t>
      </w:r>
      <w:r w:rsidRPr="000C6909">
        <w:rPr>
          <w:rFonts w:ascii="Cambria" w:hAnsi="Cambria" w:cs="Calibri Light"/>
          <w:sz w:val="22"/>
          <w:szCs w:val="22"/>
        </w:rPr>
        <w:t xml:space="preserve"> &amp; </w:t>
      </w:r>
      <w:r w:rsidRPr="000C6909">
        <w:rPr>
          <w:rFonts w:ascii="Cambria" w:hAnsi="Cambria" w:cs="Calibri Light"/>
          <w:b/>
          <w:sz w:val="22"/>
          <w:szCs w:val="22"/>
        </w:rPr>
        <w:t>Data Analysis</w:t>
      </w:r>
      <w:r w:rsidRPr="000C6909">
        <w:rPr>
          <w:rFonts w:ascii="Cambria" w:hAnsi="Cambria" w:cs="Calibri Light"/>
          <w:sz w:val="22"/>
          <w:szCs w:val="22"/>
        </w:rPr>
        <w:t xml:space="preserve"> on heterogeneous Database sources like </w:t>
      </w:r>
      <w:r w:rsidRPr="000C6909">
        <w:rPr>
          <w:rFonts w:ascii="Cambria" w:hAnsi="Cambria" w:cs="Calibri Light"/>
          <w:b/>
          <w:sz w:val="22"/>
          <w:szCs w:val="22"/>
        </w:rPr>
        <w:t>Oracle</w:t>
      </w:r>
      <w:r w:rsidRPr="000C6909">
        <w:rPr>
          <w:rFonts w:ascii="Cambria" w:hAnsi="Cambria" w:cs="Calibri Light"/>
          <w:sz w:val="22"/>
          <w:szCs w:val="22"/>
        </w:rPr>
        <w:t xml:space="preserve">, </w:t>
      </w:r>
      <w:r w:rsidRPr="000C6909">
        <w:rPr>
          <w:rFonts w:ascii="Cambria" w:hAnsi="Cambria" w:cs="Calibri Light"/>
          <w:b/>
          <w:sz w:val="22"/>
          <w:szCs w:val="22"/>
        </w:rPr>
        <w:t>flat files</w:t>
      </w:r>
      <w:r w:rsidRPr="000C6909">
        <w:rPr>
          <w:rFonts w:ascii="Cambria" w:hAnsi="Cambria" w:cs="Calibri Light"/>
          <w:sz w:val="22"/>
          <w:szCs w:val="22"/>
        </w:rPr>
        <w:t>.</w:t>
      </w:r>
    </w:p>
    <w:p w:rsidR="00420BC2" w:rsidRPr="000C6909" w:rsidRDefault="00DB38AB" w:rsidP="00A8500B">
      <w:pPr>
        <w:pStyle w:val="ListParagraph"/>
        <w:numPr>
          <w:ilvl w:val="0"/>
          <w:numId w:val="27"/>
        </w:numPr>
        <w:rPr>
          <w:rFonts w:ascii="Cambria" w:hAnsi="Cambria"/>
          <w:sz w:val="22"/>
          <w:szCs w:val="22"/>
          <w:lang w:eastAsia="zh-CN"/>
        </w:rPr>
      </w:pPr>
      <w:r w:rsidRPr="000C6909">
        <w:rPr>
          <w:rFonts w:ascii="Cambria" w:hAnsi="Cambria"/>
          <w:sz w:val="22"/>
          <w:szCs w:val="22"/>
          <w:lang w:eastAsia="zh-CN"/>
        </w:rPr>
        <w:t xml:space="preserve">Extensively </w:t>
      </w:r>
      <w:r w:rsidR="00420BC2" w:rsidRPr="000C6909">
        <w:rPr>
          <w:rFonts w:ascii="Cambria" w:hAnsi="Cambria"/>
          <w:sz w:val="22"/>
          <w:szCs w:val="22"/>
          <w:lang w:eastAsia="zh-CN"/>
        </w:rPr>
        <w:t xml:space="preserve">worked on </w:t>
      </w:r>
      <w:r w:rsidR="00420BC2" w:rsidRPr="000C6909">
        <w:rPr>
          <w:rFonts w:ascii="Cambria" w:hAnsi="Cambria"/>
          <w:b/>
          <w:sz w:val="22"/>
          <w:szCs w:val="22"/>
          <w:lang w:eastAsia="zh-CN"/>
        </w:rPr>
        <w:t>Informatica Data Quality (IDQ 8.6.1)</w:t>
      </w:r>
      <w:r w:rsidR="00420BC2" w:rsidRPr="000C6909">
        <w:rPr>
          <w:rFonts w:ascii="Cambria" w:hAnsi="Cambria"/>
          <w:sz w:val="22"/>
          <w:szCs w:val="22"/>
          <w:lang w:eastAsia="zh-CN"/>
        </w:rPr>
        <w:t xml:space="preserve"> for data analysis, data cleansing, data validation, data profiling and matching/removing duplicate data.</w:t>
      </w:r>
    </w:p>
    <w:p w:rsidR="00420BC2" w:rsidRPr="000C6909" w:rsidRDefault="00420BC2" w:rsidP="00A8500B">
      <w:pPr>
        <w:pStyle w:val="ListParagraph"/>
        <w:numPr>
          <w:ilvl w:val="0"/>
          <w:numId w:val="27"/>
        </w:numPr>
        <w:rPr>
          <w:rFonts w:ascii="Cambria" w:hAnsi="Cambria"/>
          <w:sz w:val="22"/>
          <w:szCs w:val="22"/>
          <w:lang w:eastAsia="zh-CN"/>
        </w:rPr>
      </w:pPr>
      <w:r w:rsidRPr="000C6909">
        <w:rPr>
          <w:rFonts w:ascii="Cambria" w:hAnsi="Cambria"/>
          <w:sz w:val="22"/>
          <w:szCs w:val="22"/>
          <w:lang w:eastAsia="zh-CN"/>
        </w:rPr>
        <w:t xml:space="preserve">Designed and developed </w:t>
      </w:r>
      <w:r w:rsidRPr="000C6909">
        <w:rPr>
          <w:rFonts w:ascii="Cambria" w:hAnsi="Cambria"/>
          <w:b/>
          <w:sz w:val="22"/>
          <w:szCs w:val="22"/>
          <w:lang w:eastAsia="zh-CN"/>
        </w:rPr>
        <w:t>Informatica DQ Jobs</w:t>
      </w:r>
      <w:r w:rsidRPr="000C6909">
        <w:rPr>
          <w:rFonts w:ascii="Cambria" w:hAnsi="Cambria"/>
          <w:sz w:val="22"/>
          <w:szCs w:val="22"/>
          <w:lang w:eastAsia="zh-CN"/>
        </w:rPr>
        <w:t>, Mapplets using different transformation like Address validator, matching, consolidation, rules etc. for data loads and data cleansing.</w:t>
      </w:r>
    </w:p>
    <w:p w:rsidR="00420BC2" w:rsidRPr="000C6909" w:rsidRDefault="00420BC2" w:rsidP="00A8500B">
      <w:pPr>
        <w:pStyle w:val="ListParagraph"/>
        <w:numPr>
          <w:ilvl w:val="0"/>
          <w:numId w:val="27"/>
        </w:numPr>
        <w:rPr>
          <w:rFonts w:ascii="Cambria" w:hAnsi="Cambria" w:cs="Calibri Light"/>
          <w:sz w:val="22"/>
          <w:szCs w:val="22"/>
        </w:rPr>
      </w:pPr>
      <w:r w:rsidRPr="000C6909">
        <w:rPr>
          <w:rFonts w:ascii="Cambria" w:hAnsi="Cambria"/>
          <w:sz w:val="22"/>
          <w:szCs w:val="22"/>
          <w:lang w:eastAsia="zh-CN"/>
        </w:rPr>
        <w:t xml:space="preserve">Preparation of </w:t>
      </w:r>
      <w:r w:rsidRPr="000C6909">
        <w:rPr>
          <w:rFonts w:ascii="Cambria" w:hAnsi="Cambria"/>
          <w:b/>
          <w:sz w:val="22"/>
          <w:szCs w:val="22"/>
          <w:lang w:eastAsia="zh-CN"/>
        </w:rPr>
        <w:t>technical specification</w:t>
      </w:r>
      <w:r w:rsidRPr="000C6909">
        <w:rPr>
          <w:rFonts w:ascii="Cambria" w:hAnsi="Cambria"/>
          <w:sz w:val="22"/>
          <w:szCs w:val="22"/>
          <w:lang w:eastAsia="zh-CN"/>
        </w:rPr>
        <w:t xml:space="preserve"> for the development of Extraction, Transformation and Loading data into various stage tables.</w:t>
      </w:r>
    </w:p>
    <w:p w:rsidR="00420BC2" w:rsidRPr="000C6909" w:rsidRDefault="00420BC2" w:rsidP="00A8500B">
      <w:pPr>
        <w:pStyle w:val="ListParagraph"/>
        <w:numPr>
          <w:ilvl w:val="0"/>
          <w:numId w:val="27"/>
        </w:numPr>
        <w:rPr>
          <w:rFonts w:ascii="Cambria" w:hAnsi="Cambria" w:cs="Calibri Light"/>
          <w:sz w:val="22"/>
          <w:szCs w:val="22"/>
        </w:rPr>
      </w:pPr>
      <w:r w:rsidRPr="000C6909">
        <w:rPr>
          <w:rFonts w:ascii="Cambria" w:hAnsi="Cambria" w:cs="Calibri Light"/>
          <w:sz w:val="22"/>
          <w:szCs w:val="22"/>
        </w:rPr>
        <w:t>Used the</w:t>
      </w:r>
      <w:r w:rsidRPr="000C6909">
        <w:rPr>
          <w:rFonts w:ascii="Cambria" w:hAnsi="Cambria" w:cs="Calibri Light"/>
          <w:b/>
          <w:sz w:val="22"/>
          <w:szCs w:val="22"/>
        </w:rPr>
        <w:t xml:space="preserve"> Integration service </w:t>
      </w:r>
      <w:r w:rsidRPr="000C6909">
        <w:rPr>
          <w:rFonts w:ascii="Cambria" w:hAnsi="Cambria" w:cs="Calibri Light"/>
          <w:sz w:val="22"/>
          <w:szCs w:val="22"/>
        </w:rPr>
        <w:t>in PowerCenter 8.6.1 to start multiple instances of the same workflow.</w:t>
      </w:r>
      <w:r w:rsidRPr="000C6909">
        <w:rPr>
          <w:rFonts w:ascii="Cambria" w:hAnsi="Cambria" w:cs="Calibri Light"/>
          <w:b/>
          <w:sz w:val="22"/>
          <w:szCs w:val="22"/>
        </w:rPr>
        <w:t xml:space="preserve">  </w:t>
      </w:r>
    </w:p>
    <w:p w:rsidR="00420BC2" w:rsidRPr="000C6909" w:rsidRDefault="00420BC2" w:rsidP="00A8500B">
      <w:pPr>
        <w:pStyle w:val="ListParagraph"/>
        <w:numPr>
          <w:ilvl w:val="0"/>
          <w:numId w:val="27"/>
        </w:numPr>
        <w:rPr>
          <w:rFonts w:ascii="Cambria" w:hAnsi="Cambria" w:cs="Calibri Light"/>
          <w:sz w:val="22"/>
          <w:szCs w:val="22"/>
        </w:rPr>
      </w:pPr>
      <w:r w:rsidRPr="000C6909">
        <w:rPr>
          <w:rFonts w:ascii="Cambria" w:hAnsi="Cambria" w:cs="Calibri Light"/>
          <w:color w:val="000000"/>
          <w:sz w:val="22"/>
          <w:szCs w:val="22"/>
        </w:rPr>
        <w:t xml:space="preserve">Implemented </w:t>
      </w:r>
      <w:r w:rsidRPr="000C6909">
        <w:rPr>
          <w:rFonts w:ascii="Cambria" w:hAnsi="Cambria" w:cs="Calibri Light"/>
          <w:b/>
          <w:color w:val="000000"/>
          <w:sz w:val="22"/>
          <w:szCs w:val="22"/>
        </w:rPr>
        <w:t>different Tasks</w:t>
      </w:r>
      <w:r w:rsidRPr="000C6909">
        <w:rPr>
          <w:rFonts w:ascii="Cambria" w:hAnsi="Cambria" w:cs="Calibri Light"/>
          <w:color w:val="000000"/>
          <w:sz w:val="22"/>
          <w:szCs w:val="22"/>
        </w:rPr>
        <w:t xml:space="preserve"> in workflows which included Session, Command, E-mail, Event-Wait etc.</w:t>
      </w:r>
    </w:p>
    <w:p w:rsidR="00420BC2" w:rsidRPr="000C6909" w:rsidRDefault="00420BC2" w:rsidP="00A8500B">
      <w:pPr>
        <w:pStyle w:val="ListParagraph"/>
        <w:numPr>
          <w:ilvl w:val="0"/>
          <w:numId w:val="27"/>
        </w:numPr>
        <w:rPr>
          <w:rFonts w:ascii="Cambria" w:hAnsi="Cambria" w:cs="Calibri Light"/>
          <w:sz w:val="22"/>
          <w:szCs w:val="22"/>
        </w:rPr>
      </w:pPr>
      <w:r w:rsidRPr="000C6909">
        <w:rPr>
          <w:rFonts w:ascii="Cambria" w:hAnsi="Cambria" w:cs="Calibri Light"/>
          <w:sz w:val="22"/>
          <w:szCs w:val="22"/>
        </w:rPr>
        <w:t xml:space="preserve">Created </w:t>
      </w:r>
      <w:r w:rsidRPr="000C6909">
        <w:rPr>
          <w:rFonts w:ascii="Cambria" w:hAnsi="Cambria" w:cs="Calibri Light"/>
          <w:b/>
          <w:sz w:val="22"/>
          <w:szCs w:val="22"/>
        </w:rPr>
        <w:t>Data Breakpoints</w:t>
      </w:r>
      <w:r w:rsidRPr="000C6909">
        <w:rPr>
          <w:rFonts w:ascii="Cambria" w:hAnsi="Cambria" w:cs="Calibri Light"/>
          <w:sz w:val="22"/>
          <w:szCs w:val="22"/>
        </w:rPr>
        <w:t xml:space="preserve"> and </w:t>
      </w:r>
      <w:r w:rsidRPr="000C6909">
        <w:rPr>
          <w:rFonts w:ascii="Cambria" w:hAnsi="Cambria" w:cs="Calibri Light"/>
          <w:b/>
          <w:sz w:val="22"/>
          <w:szCs w:val="22"/>
        </w:rPr>
        <w:t>Error Breakpoints</w:t>
      </w:r>
      <w:r w:rsidRPr="000C6909">
        <w:rPr>
          <w:rFonts w:ascii="Cambria" w:hAnsi="Cambria" w:cs="Calibri Light"/>
          <w:sz w:val="22"/>
          <w:szCs w:val="22"/>
        </w:rPr>
        <w:t xml:space="preserve"> for debugging the mappings using Debugger Wizard.</w:t>
      </w:r>
    </w:p>
    <w:p w:rsidR="00420BC2" w:rsidRPr="000C6909" w:rsidRDefault="00420BC2" w:rsidP="00A8500B">
      <w:pPr>
        <w:pStyle w:val="ListParagraph"/>
        <w:numPr>
          <w:ilvl w:val="0"/>
          <w:numId w:val="27"/>
        </w:numPr>
        <w:rPr>
          <w:rFonts w:ascii="Cambria" w:hAnsi="Cambria"/>
          <w:sz w:val="22"/>
          <w:szCs w:val="22"/>
          <w:lang w:eastAsia="zh-CN"/>
        </w:rPr>
      </w:pPr>
      <w:r w:rsidRPr="000C6909">
        <w:rPr>
          <w:rFonts w:ascii="Cambria" w:hAnsi="Cambria"/>
          <w:b/>
          <w:sz w:val="22"/>
          <w:szCs w:val="22"/>
          <w:lang w:eastAsia="zh-CN"/>
        </w:rPr>
        <w:t>Scheduled</w:t>
      </w:r>
      <w:r w:rsidRPr="000C6909">
        <w:rPr>
          <w:rFonts w:ascii="Cambria" w:hAnsi="Cambria"/>
          <w:sz w:val="22"/>
          <w:szCs w:val="22"/>
          <w:lang w:eastAsia="zh-CN"/>
        </w:rPr>
        <w:t xml:space="preserve"> and </w:t>
      </w:r>
      <w:r w:rsidRPr="000C6909">
        <w:rPr>
          <w:rFonts w:ascii="Cambria" w:hAnsi="Cambria"/>
          <w:b/>
          <w:sz w:val="22"/>
          <w:szCs w:val="22"/>
          <w:lang w:eastAsia="zh-CN"/>
        </w:rPr>
        <w:t>Run Workflows</w:t>
      </w:r>
      <w:r w:rsidRPr="000C6909">
        <w:rPr>
          <w:rFonts w:ascii="Cambria" w:hAnsi="Cambria"/>
          <w:sz w:val="22"/>
          <w:szCs w:val="22"/>
          <w:lang w:eastAsia="zh-CN"/>
        </w:rPr>
        <w:t xml:space="preserve"> in Workflow Manager and monitored sessions using Informatica Workflow Monitor.</w:t>
      </w:r>
    </w:p>
    <w:p w:rsidR="00420BC2" w:rsidRPr="000C6909" w:rsidRDefault="00420BC2" w:rsidP="00A8500B">
      <w:pPr>
        <w:pStyle w:val="ListParagraph"/>
        <w:numPr>
          <w:ilvl w:val="0"/>
          <w:numId w:val="27"/>
        </w:numPr>
        <w:rPr>
          <w:rFonts w:ascii="Cambria" w:hAnsi="Cambria"/>
          <w:sz w:val="22"/>
          <w:szCs w:val="22"/>
        </w:rPr>
      </w:pPr>
      <w:r w:rsidRPr="000C6909">
        <w:rPr>
          <w:rFonts w:ascii="Cambria" w:hAnsi="Cambria"/>
          <w:sz w:val="22"/>
          <w:szCs w:val="22"/>
          <w:lang w:eastAsia="zh-CN"/>
        </w:rPr>
        <w:t>Validated and tested the mappings using Informatica Debugger, session logs and workflow logs.</w:t>
      </w:r>
    </w:p>
    <w:p w:rsidR="00420BC2" w:rsidRPr="000C6909" w:rsidRDefault="00420BC2" w:rsidP="00A8500B">
      <w:pPr>
        <w:pStyle w:val="ListParagraph"/>
        <w:numPr>
          <w:ilvl w:val="0"/>
          <w:numId w:val="27"/>
        </w:numPr>
        <w:rPr>
          <w:rFonts w:ascii="Cambria" w:eastAsia="Calibri" w:hAnsi="Cambria"/>
          <w:sz w:val="22"/>
          <w:szCs w:val="22"/>
        </w:rPr>
      </w:pPr>
      <w:r w:rsidRPr="000C6909">
        <w:rPr>
          <w:rFonts w:ascii="Cambria" w:hAnsi="Cambria"/>
          <w:sz w:val="22"/>
          <w:szCs w:val="22"/>
        </w:rPr>
        <w:t>Worked on migrating existing PL/SQL packages, stored procedures, triggers and functions to Informatica Power Center.</w:t>
      </w:r>
    </w:p>
    <w:p w:rsidR="00420BC2" w:rsidRPr="000C6909" w:rsidRDefault="00420BC2" w:rsidP="00A8500B">
      <w:pPr>
        <w:pStyle w:val="ListParagraph"/>
        <w:numPr>
          <w:ilvl w:val="0"/>
          <w:numId w:val="27"/>
        </w:numPr>
        <w:rPr>
          <w:rFonts w:ascii="Cambria" w:hAnsi="Cambria" w:cs="Calibri Light"/>
          <w:sz w:val="22"/>
          <w:szCs w:val="22"/>
        </w:rPr>
      </w:pPr>
      <w:r w:rsidRPr="000C6909">
        <w:rPr>
          <w:rFonts w:ascii="Cambria" w:hAnsi="Cambria" w:cs="Calibri Light"/>
          <w:sz w:val="22"/>
          <w:szCs w:val="22"/>
        </w:rPr>
        <w:t xml:space="preserve">Transformed bulk amount of data from various sources to </w:t>
      </w:r>
      <w:r w:rsidRPr="000C6909">
        <w:rPr>
          <w:rFonts w:ascii="Cambria" w:hAnsi="Cambria" w:cs="Calibri Light"/>
          <w:b/>
          <w:sz w:val="22"/>
          <w:szCs w:val="22"/>
        </w:rPr>
        <w:t>Teradata</w:t>
      </w:r>
      <w:r w:rsidRPr="000C6909">
        <w:rPr>
          <w:rFonts w:ascii="Cambria" w:hAnsi="Cambria" w:cs="Calibri Light"/>
          <w:sz w:val="22"/>
          <w:szCs w:val="22"/>
        </w:rPr>
        <w:t xml:space="preserve"> database by using </w:t>
      </w:r>
      <w:r w:rsidRPr="000C6909">
        <w:rPr>
          <w:rFonts w:ascii="Cambria" w:hAnsi="Cambria" w:cs="Calibri Light"/>
          <w:b/>
          <w:sz w:val="22"/>
          <w:szCs w:val="22"/>
        </w:rPr>
        <w:t>BTEQ, MLOAD and TPUMP scripts</w:t>
      </w:r>
      <w:r w:rsidRPr="000C6909">
        <w:rPr>
          <w:rFonts w:ascii="Cambria" w:hAnsi="Cambria" w:cs="Calibri Light"/>
          <w:sz w:val="22"/>
          <w:szCs w:val="22"/>
        </w:rPr>
        <w:t>.</w:t>
      </w:r>
    </w:p>
    <w:p w:rsidR="00420BC2" w:rsidRPr="000C6909" w:rsidRDefault="00420BC2" w:rsidP="00A8500B">
      <w:pPr>
        <w:pStyle w:val="ListParagraph"/>
        <w:numPr>
          <w:ilvl w:val="0"/>
          <w:numId w:val="27"/>
        </w:numPr>
        <w:rPr>
          <w:rFonts w:ascii="Cambria" w:hAnsi="Cambria" w:cs="Calibri Light"/>
          <w:sz w:val="22"/>
          <w:szCs w:val="22"/>
        </w:rPr>
      </w:pPr>
      <w:r w:rsidRPr="000C6909">
        <w:rPr>
          <w:rFonts w:ascii="Cambria" w:hAnsi="Cambria" w:cs="Calibri Light"/>
          <w:sz w:val="22"/>
          <w:szCs w:val="22"/>
        </w:rPr>
        <w:lastRenderedPageBreak/>
        <w:t xml:space="preserve">Transferred data using Teradata utilities like </w:t>
      </w:r>
      <w:r w:rsidRPr="000C6909">
        <w:rPr>
          <w:rFonts w:ascii="Cambria" w:hAnsi="Cambria" w:cs="Calibri Light"/>
          <w:b/>
          <w:sz w:val="22"/>
          <w:szCs w:val="22"/>
        </w:rPr>
        <w:t>SQL Assistant</w:t>
      </w:r>
      <w:r w:rsidRPr="000C6909">
        <w:rPr>
          <w:rFonts w:ascii="Cambria" w:hAnsi="Cambria" w:cs="Calibri Light"/>
          <w:sz w:val="22"/>
          <w:szCs w:val="22"/>
        </w:rPr>
        <w:t xml:space="preserve">, </w:t>
      </w:r>
      <w:r w:rsidRPr="000C6909">
        <w:rPr>
          <w:rFonts w:ascii="Cambria" w:hAnsi="Cambria" w:cs="Calibri Light"/>
          <w:b/>
          <w:sz w:val="22"/>
          <w:szCs w:val="22"/>
        </w:rPr>
        <w:t>Fast Export</w:t>
      </w:r>
      <w:r w:rsidRPr="000C6909">
        <w:rPr>
          <w:rFonts w:ascii="Cambria" w:hAnsi="Cambria" w:cs="Calibri Light"/>
          <w:sz w:val="22"/>
          <w:szCs w:val="22"/>
        </w:rPr>
        <w:t xml:space="preserve"> and </w:t>
      </w:r>
      <w:r w:rsidRPr="000C6909">
        <w:rPr>
          <w:rFonts w:ascii="Cambria" w:hAnsi="Cambria" w:cs="Calibri Light"/>
          <w:b/>
          <w:sz w:val="22"/>
          <w:szCs w:val="22"/>
        </w:rPr>
        <w:t>Fast Load</w:t>
      </w:r>
      <w:r w:rsidRPr="000C6909">
        <w:rPr>
          <w:rFonts w:ascii="Cambria" w:hAnsi="Cambria" w:cs="Calibri Light"/>
          <w:sz w:val="22"/>
          <w:szCs w:val="22"/>
        </w:rPr>
        <w:t>.</w:t>
      </w:r>
    </w:p>
    <w:p w:rsidR="00420BC2" w:rsidRPr="000C6909" w:rsidRDefault="00420BC2" w:rsidP="00A8500B">
      <w:pPr>
        <w:pStyle w:val="ListParagraph"/>
        <w:numPr>
          <w:ilvl w:val="0"/>
          <w:numId w:val="27"/>
        </w:numPr>
        <w:rPr>
          <w:rFonts w:ascii="Cambria" w:hAnsi="Cambria" w:cs="Calibri Light"/>
          <w:color w:val="000000"/>
          <w:sz w:val="22"/>
          <w:szCs w:val="22"/>
        </w:rPr>
      </w:pPr>
      <w:r w:rsidRPr="000C6909">
        <w:rPr>
          <w:rFonts w:ascii="Cambria" w:hAnsi="Cambria" w:cs="Calibri Light"/>
          <w:sz w:val="22"/>
          <w:szCs w:val="22"/>
        </w:rPr>
        <w:t xml:space="preserve">Involved in </w:t>
      </w:r>
      <w:r w:rsidRPr="000C6909">
        <w:rPr>
          <w:rFonts w:ascii="Cambria" w:hAnsi="Cambria" w:cs="Calibri Light"/>
          <w:b/>
          <w:sz w:val="22"/>
          <w:szCs w:val="22"/>
        </w:rPr>
        <w:t>Performance Tuning</w:t>
      </w:r>
      <w:r w:rsidRPr="000C6909">
        <w:rPr>
          <w:rFonts w:ascii="Cambria" w:hAnsi="Cambria" w:cs="Calibri Light"/>
          <w:sz w:val="22"/>
          <w:szCs w:val="22"/>
        </w:rPr>
        <w:t xml:space="preserve"> of SQL Queries, Sources, Targets and sessions by identifying and rectifying performance bottlenecks.</w:t>
      </w:r>
    </w:p>
    <w:p w:rsidR="00420BC2" w:rsidRPr="000C6909" w:rsidRDefault="00420BC2" w:rsidP="00A8500B">
      <w:pPr>
        <w:pStyle w:val="ListParagraph"/>
        <w:numPr>
          <w:ilvl w:val="0"/>
          <w:numId w:val="27"/>
        </w:numPr>
        <w:rPr>
          <w:rFonts w:ascii="Cambria" w:hAnsi="Cambria" w:cs="Calibri Light"/>
          <w:sz w:val="22"/>
          <w:szCs w:val="22"/>
        </w:rPr>
      </w:pPr>
      <w:r w:rsidRPr="000C6909">
        <w:rPr>
          <w:rFonts w:ascii="Cambria" w:hAnsi="Cambria" w:cs="Calibri Light"/>
          <w:color w:val="000000"/>
          <w:sz w:val="22"/>
          <w:szCs w:val="22"/>
        </w:rPr>
        <w:t xml:space="preserve">Worked on </w:t>
      </w:r>
      <w:r w:rsidRPr="000C6909">
        <w:rPr>
          <w:rFonts w:ascii="Cambria" w:hAnsi="Cambria" w:cs="Calibri Light"/>
          <w:b/>
          <w:sz w:val="22"/>
          <w:szCs w:val="22"/>
        </w:rPr>
        <w:t xml:space="preserve">Autosys Scheduler </w:t>
      </w:r>
      <w:r w:rsidRPr="000C6909">
        <w:rPr>
          <w:rFonts w:ascii="Cambria" w:hAnsi="Cambria" w:cs="Calibri Light"/>
          <w:color w:val="000000"/>
          <w:sz w:val="22"/>
          <w:szCs w:val="22"/>
        </w:rPr>
        <w:t>to automate the Workflows.</w:t>
      </w:r>
    </w:p>
    <w:p w:rsidR="00BE4B0C" w:rsidRPr="000C6909" w:rsidRDefault="00420BC2" w:rsidP="00A8500B">
      <w:pPr>
        <w:pStyle w:val="ListParagraph"/>
        <w:numPr>
          <w:ilvl w:val="0"/>
          <w:numId w:val="27"/>
        </w:numPr>
        <w:rPr>
          <w:rFonts w:ascii="Cambria" w:eastAsia="Calibri" w:hAnsi="Cambria"/>
          <w:sz w:val="22"/>
          <w:szCs w:val="22"/>
        </w:rPr>
      </w:pPr>
      <w:r w:rsidRPr="000C6909">
        <w:rPr>
          <w:rFonts w:ascii="Cambria" w:hAnsi="Cambria" w:cs="Calibri Light"/>
          <w:b/>
          <w:sz w:val="22"/>
          <w:szCs w:val="22"/>
        </w:rPr>
        <w:t>Tested</w:t>
      </w:r>
      <w:r w:rsidRPr="000C6909">
        <w:rPr>
          <w:rFonts w:ascii="Cambria" w:hAnsi="Cambria" w:cs="Calibri Light"/>
          <w:sz w:val="22"/>
          <w:szCs w:val="22"/>
        </w:rPr>
        <w:t xml:space="preserve"> all the mappings and sessions in </w:t>
      </w:r>
      <w:r w:rsidRPr="000C6909">
        <w:rPr>
          <w:rFonts w:ascii="Cambria" w:hAnsi="Cambria" w:cs="Calibri Light"/>
          <w:b/>
          <w:sz w:val="22"/>
          <w:szCs w:val="22"/>
        </w:rPr>
        <w:t>Development, UAT</w:t>
      </w:r>
      <w:r w:rsidRPr="000C6909">
        <w:rPr>
          <w:rFonts w:ascii="Cambria" w:hAnsi="Cambria" w:cs="Calibri Light"/>
          <w:sz w:val="22"/>
          <w:szCs w:val="22"/>
        </w:rPr>
        <w:t xml:space="preserve"> environments and also migrated into Production environment after everything went successful.</w:t>
      </w:r>
    </w:p>
    <w:p w:rsidR="00AB46D4" w:rsidRPr="000C6909" w:rsidRDefault="00AB46D4" w:rsidP="00A8500B">
      <w:pPr>
        <w:rPr>
          <w:rFonts w:ascii="Cambria" w:hAnsi="Cambria"/>
          <w:sz w:val="22"/>
          <w:szCs w:val="22"/>
        </w:rPr>
      </w:pPr>
      <w:r w:rsidRPr="000C6909">
        <w:rPr>
          <w:rFonts w:ascii="Cambria" w:hAnsi="Cambria"/>
          <w:b/>
          <w:sz w:val="22"/>
          <w:szCs w:val="22"/>
          <w:u w:val="single"/>
        </w:rPr>
        <w:t>Environment</w:t>
      </w:r>
      <w:r w:rsidRPr="000C6909">
        <w:rPr>
          <w:rFonts w:ascii="Cambria" w:hAnsi="Cambria"/>
          <w:b/>
          <w:sz w:val="22"/>
          <w:szCs w:val="22"/>
        </w:rPr>
        <w:t>:</w:t>
      </w:r>
      <w:r w:rsidRPr="000C6909">
        <w:rPr>
          <w:rFonts w:ascii="Cambria" w:hAnsi="Cambria"/>
          <w:sz w:val="22"/>
          <w:szCs w:val="22"/>
        </w:rPr>
        <w:t xml:space="preserve"> Informatica PowerCenter </w:t>
      </w:r>
      <w:r w:rsidR="00914337" w:rsidRPr="000C6909">
        <w:rPr>
          <w:rFonts w:ascii="Cambria" w:hAnsi="Cambria"/>
          <w:sz w:val="22"/>
          <w:szCs w:val="22"/>
        </w:rPr>
        <w:t>8.6</w:t>
      </w:r>
      <w:r w:rsidRPr="000C6909">
        <w:rPr>
          <w:rFonts w:ascii="Cambria" w:hAnsi="Cambria"/>
          <w:sz w:val="22"/>
          <w:szCs w:val="22"/>
        </w:rPr>
        <w:t>.1</w:t>
      </w:r>
      <w:r w:rsidR="007E561D" w:rsidRPr="000C6909">
        <w:rPr>
          <w:rFonts w:ascii="Cambria" w:hAnsi="Cambria"/>
          <w:sz w:val="22"/>
          <w:szCs w:val="22"/>
        </w:rPr>
        <w:t>,</w:t>
      </w:r>
      <w:r w:rsidR="00762DD4" w:rsidRPr="000C6909">
        <w:rPr>
          <w:rFonts w:ascii="Cambria" w:hAnsi="Cambria"/>
          <w:sz w:val="22"/>
          <w:szCs w:val="22"/>
        </w:rPr>
        <w:t xml:space="preserve"> Power Exchange 8.6, Informatica Data Quality (IDQ 8.6.1), </w:t>
      </w:r>
      <w:r w:rsidR="007E561D" w:rsidRPr="000C6909">
        <w:rPr>
          <w:rFonts w:ascii="Cambria" w:hAnsi="Cambria"/>
          <w:sz w:val="22"/>
          <w:szCs w:val="22"/>
        </w:rPr>
        <w:t xml:space="preserve"> Informatica Data </w:t>
      </w:r>
      <w:r w:rsidR="00A73AD7" w:rsidRPr="000C6909">
        <w:rPr>
          <w:rFonts w:ascii="Cambria" w:hAnsi="Cambria"/>
          <w:sz w:val="22"/>
          <w:szCs w:val="22"/>
        </w:rPr>
        <w:t>Quality (</w:t>
      </w:r>
      <w:r w:rsidR="007E561D" w:rsidRPr="000C6909">
        <w:rPr>
          <w:rFonts w:ascii="Cambria" w:hAnsi="Cambria"/>
          <w:sz w:val="22"/>
          <w:szCs w:val="22"/>
        </w:rPr>
        <w:t>IDQ</w:t>
      </w:r>
      <w:r w:rsidR="00914337" w:rsidRPr="000C6909">
        <w:rPr>
          <w:rFonts w:ascii="Cambria" w:hAnsi="Cambria"/>
          <w:sz w:val="22"/>
          <w:szCs w:val="22"/>
        </w:rPr>
        <w:t xml:space="preserve"> 8.6.1</w:t>
      </w:r>
      <w:r w:rsidR="007E561D" w:rsidRPr="000C6909">
        <w:rPr>
          <w:rFonts w:ascii="Cambria" w:hAnsi="Cambria"/>
          <w:sz w:val="22"/>
          <w:szCs w:val="22"/>
        </w:rPr>
        <w:t>)</w:t>
      </w:r>
      <w:r w:rsidRPr="000C6909">
        <w:rPr>
          <w:rFonts w:ascii="Cambria" w:hAnsi="Cambria"/>
          <w:sz w:val="22"/>
          <w:szCs w:val="22"/>
        </w:rPr>
        <w:t>, SQL Server, Oracle</w:t>
      </w:r>
      <w:r w:rsidR="00914337" w:rsidRPr="000C6909">
        <w:rPr>
          <w:rFonts w:ascii="Cambria" w:hAnsi="Cambria"/>
          <w:sz w:val="22"/>
          <w:szCs w:val="22"/>
        </w:rPr>
        <w:t xml:space="preserve"> 11g,</w:t>
      </w:r>
      <w:r w:rsidR="009712DE" w:rsidRPr="000C6909">
        <w:rPr>
          <w:rFonts w:ascii="Cambria" w:hAnsi="Cambria"/>
          <w:sz w:val="22"/>
          <w:szCs w:val="22"/>
        </w:rPr>
        <w:t xml:space="preserve"> PL/SQL,</w:t>
      </w:r>
      <w:r w:rsidR="00914337" w:rsidRPr="000C6909">
        <w:rPr>
          <w:rFonts w:ascii="Cambria" w:hAnsi="Cambria"/>
          <w:sz w:val="22"/>
          <w:szCs w:val="22"/>
        </w:rPr>
        <w:t xml:space="preserve"> Flat files, MySQL</w:t>
      </w:r>
      <w:r w:rsidRPr="000C6909">
        <w:rPr>
          <w:rFonts w:ascii="Cambria" w:hAnsi="Cambria"/>
          <w:sz w:val="22"/>
          <w:szCs w:val="22"/>
        </w:rPr>
        <w:t>,</w:t>
      </w:r>
      <w:r w:rsidR="00914337" w:rsidRPr="000C6909">
        <w:rPr>
          <w:rFonts w:ascii="Cambria" w:hAnsi="Cambria"/>
          <w:sz w:val="22"/>
          <w:szCs w:val="22"/>
        </w:rPr>
        <w:t xml:space="preserve"> Teradata 13,</w:t>
      </w:r>
      <w:r w:rsidRPr="000C6909">
        <w:rPr>
          <w:rFonts w:ascii="Cambria" w:hAnsi="Cambria"/>
          <w:sz w:val="22"/>
          <w:szCs w:val="22"/>
        </w:rPr>
        <w:t xml:space="preserve"> WinSCP, Notepad++, Toad, Quest Central, UNIX scripting, Windows NT.</w:t>
      </w:r>
    </w:p>
    <w:p w:rsidR="00792A85" w:rsidRPr="000C6909" w:rsidRDefault="00792A85" w:rsidP="00420BC2">
      <w:pPr>
        <w:spacing w:line="288" w:lineRule="auto"/>
        <w:rPr>
          <w:rFonts w:ascii="Cambria" w:hAnsi="Cambria" w:cstheme="minorHAnsi"/>
          <w:sz w:val="22"/>
          <w:szCs w:val="22"/>
        </w:rPr>
      </w:pPr>
    </w:p>
    <w:p w:rsidR="000033D0" w:rsidRPr="000C6909" w:rsidRDefault="000033D0" w:rsidP="009D5018">
      <w:pPr>
        <w:rPr>
          <w:rFonts w:ascii="Cambria" w:hAnsi="Cambria"/>
          <w:b/>
          <w:sz w:val="22"/>
          <w:szCs w:val="22"/>
        </w:rPr>
      </w:pPr>
      <w:r w:rsidRPr="000C6909">
        <w:rPr>
          <w:rFonts w:ascii="Cambria" w:hAnsi="Cambria"/>
          <w:b/>
          <w:sz w:val="22"/>
          <w:szCs w:val="22"/>
        </w:rPr>
        <w:t>Cummins Inc., Columbus, IN</w:t>
      </w:r>
      <w:r w:rsidR="009D3DAE" w:rsidRPr="000C6909">
        <w:rPr>
          <w:rFonts w:ascii="Cambria" w:hAnsi="Cambria"/>
          <w:b/>
          <w:sz w:val="22"/>
          <w:szCs w:val="22"/>
        </w:rPr>
        <w:tab/>
      </w:r>
      <w:r w:rsidR="009D3DAE" w:rsidRPr="000C6909">
        <w:rPr>
          <w:rFonts w:ascii="Cambria" w:hAnsi="Cambria"/>
          <w:b/>
          <w:sz w:val="22"/>
          <w:szCs w:val="22"/>
        </w:rPr>
        <w:tab/>
      </w:r>
      <w:r w:rsidR="009D3DAE" w:rsidRPr="000C6909">
        <w:rPr>
          <w:rFonts w:ascii="Cambria" w:hAnsi="Cambria"/>
          <w:b/>
          <w:sz w:val="22"/>
          <w:szCs w:val="22"/>
        </w:rPr>
        <w:tab/>
      </w:r>
      <w:r w:rsidR="009D3DAE" w:rsidRPr="000C6909">
        <w:rPr>
          <w:rFonts w:ascii="Cambria" w:hAnsi="Cambria"/>
          <w:b/>
          <w:sz w:val="22"/>
          <w:szCs w:val="22"/>
        </w:rPr>
        <w:tab/>
      </w:r>
      <w:r w:rsidR="009D3DAE" w:rsidRPr="000C6909">
        <w:rPr>
          <w:rFonts w:ascii="Cambria" w:hAnsi="Cambria"/>
          <w:b/>
          <w:sz w:val="22"/>
          <w:szCs w:val="22"/>
        </w:rPr>
        <w:tab/>
      </w:r>
      <w:r w:rsidR="009D3DAE" w:rsidRPr="000C6909">
        <w:rPr>
          <w:rFonts w:ascii="Cambria" w:hAnsi="Cambria"/>
          <w:b/>
          <w:sz w:val="22"/>
          <w:szCs w:val="22"/>
        </w:rPr>
        <w:tab/>
      </w:r>
      <w:r w:rsidR="009D3DAE" w:rsidRPr="000C6909">
        <w:rPr>
          <w:rFonts w:ascii="Cambria" w:hAnsi="Cambria"/>
          <w:b/>
          <w:sz w:val="22"/>
          <w:szCs w:val="22"/>
        </w:rPr>
        <w:tab/>
      </w:r>
      <w:r w:rsidRPr="000C6909">
        <w:rPr>
          <w:rFonts w:ascii="Cambria" w:hAnsi="Cambria"/>
          <w:b/>
          <w:sz w:val="22"/>
          <w:szCs w:val="22"/>
        </w:rPr>
        <w:t>Jan 201</w:t>
      </w:r>
      <w:r w:rsidR="00262524" w:rsidRPr="000C6909">
        <w:rPr>
          <w:rFonts w:ascii="Cambria" w:hAnsi="Cambria"/>
          <w:b/>
          <w:sz w:val="22"/>
          <w:szCs w:val="22"/>
        </w:rPr>
        <w:t>0</w:t>
      </w:r>
      <w:r w:rsidRPr="000C6909">
        <w:rPr>
          <w:rFonts w:ascii="Cambria" w:hAnsi="Cambria"/>
          <w:b/>
          <w:sz w:val="22"/>
          <w:szCs w:val="22"/>
        </w:rPr>
        <w:t xml:space="preserve"> to May 201</w:t>
      </w:r>
      <w:r w:rsidR="00F30D99" w:rsidRPr="000C6909">
        <w:rPr>
          <w:rFonts w:ascii="Cambria" w:hAnsi="Cambria"/>
          <w:b/>
          <w:sz w:val="22"/>
          <w:szCs w:val="22"/>
        </w:rPr>
        <w:t>2</w:t>
      </w:r>
    </w:p>
    <w:p w:rsidR="009D3DAE" w:rsidRPr="000C6909" w:rsidRDefault="009D3DAE" w:rsidP="009D5018">
      <w:pPr>
        <w:rPr>
          <w:rFonts w:ascii="Cambria" w:hAnsi="Cambria"/>
          <w:b/>
          <w:sz w:val="22"/>
          <w:szCs w:val="22"/>
        </w:rPr>
      </w:pPr>
      <w:r w:rsidRPr="000C6909">
        <w:rPr>
          <w:rFonts w:ascii="Cambria" w:hAnsi="Cambria"/>
          <w:b/>
          <w:sz w:val="22"/>
          <w:szCs w:val="22"/>
        </w:rPr>
        <w:t>Role: Informatica Developer</w:t>
      </w:r>
    </w:p>
    <w:p w:rsidR="00AB46D4" w:rsidRPr="000C6909" w:rsidRDefault="00AB46D4" w:rsidP="0034023F">
      <w:pPr>
        <w:tabs>
          <w:tab w:val="right" w:pos="8640"/>
        </w:tabs>
        <w:spacing w:line="288" w:lineRule="auto"/>
        <w:rPr>
          <w:rFonts w:ascii="Cambria" w:hAnsi="Cambria" w:cstheme="minorHAnsi"/>
          <w:b/>
          <w:sz w:val="22"/>
          <w:szCs w:val="22"/>
          <w:u w:val="single"/>
        </w:rPr>
      </w:pPr>
      <w:r w:rsidRPr="000C6909">
        <w:rPr>
          <w:rFonts w:ascii="Cambria" w:hAnsi="Cambria" w:cstheme="minorHAnsi"/>
          <w:b/>
          <w:sz w:val="22"/>
          <w:szCs w:val="22"/>
          <w:u w:val="single"/>
        </w:rPr>
        <w:t>Responsibilities:</w:t>
      </w:r>
    </w:p>
    <w:p w:rsidR="00AE3ADF" w:rsidRPr="000C6909" w:rsidRDefault="00AE3ADF" w:rsidP="00A8500B">
      <w:pPr>
        <w:pStyle w:val="ListParagraph"/>
        <w:numPr>
          <w:ilvl w:val="0"/>
          <w:numId w:val="26"/>
        </w:numPr>
        <w:rPr>
          <w:rFonts w:ascii="Cambria" w:eastAsia="Calibri" w:hAnsi="Cambria"/>
          <w:bCs/>
          <w:sz w:val="22"/>
          <w:szCs w:val="22"/>
        </w:rPr>
      </w:pPr>
      <w:r w:rsidRPr="000C6909">
        <w:rPr>
          <w:rFonts w:ascii="Cambria" w:hAnsi="Cambria"/>
          <w:sz w:val="22"/>
          <w:szCs w:val="22"/>
        </w:rPr>
        <w:t>Assisted to prepare design/specifications for data Extraction, Transformation and Loading</w:t>
      </w:r>
    </w:p>
    <w:p w:rsidR="00A15138" w:rsidRPr="000C6909" w:rsidRDefault="00A15138" w:rsidP="00A8500B">
      <w:pPr>
        <w:pStyle w:val="ListParagraph"/>
        <w:numPr>
          <w:ilvl w:val="0"/>
          <w:numId w:val="26"/>
        </w:numPr>
        <w:rPr>
          <w:rFonts w:ascii="Cambria" w:eastAsia="Calibri" w:hAnsi="Cambria"/>
          <w:bCs/>
          <w:sz w:val="22"/>
          <w:szCs w:val="22"/>
        </w:rPr>
      </w:pPr>
      <w:r w:rsidRPr="000C6909">
        <w:rPr>
          <w:rFonts w:ascii="Cambria" w:eastAsia="Calibri" w:hAnsi="Cambria"/>
          <w:bCs/>
          <w:sz w:val="22"/>
          <w:szCs w:val="22"/>
        </w:rPr>
        <w:t>Developed Informatica mappings, enabling the extract, transport and loading of the data into target tables.</w:t>
      </w:r>
    </w:p>
    <w:p w:rsidR="00BE4B0C" w:rsidRPr="000C6909" w:rsidRDefault="00A15138" w:rsidP="00A8500B">
      <w:pPr>
        <w:pStyle w:val="ListParagraph"/>
        <w:numPr>
          <w:ilvl w:val="0"/>
          <w:numId w:val="26"/>
        </w:numPr>
        <w:rPr>
          <w:rFonts w:ascii="Cambria" w:eastAsia="Calibri" w:hAnsi="Cambria"/>
          <w:bCs/>
          <w:sz w:val="22"/>
          <w:szCs w:val="22"/>
        </w:rPr>
      </w:pPr>
      <w:r w:rsidRPr="000C6909">
        <w:rPr>
          <w:rFonts w:ascii="Cambria" w:hAnsi="Cambria"/>
          <w:sz w:val="22"/>
          <w:szCs w:val="22"/>
        </w:rPr>
        <w:t xml:space="preserve">Created </w:t>
      </w:r>
      <w:r w:rsidRPr="000C6909">
        <w:rPr>
          <w:rFonts w:ascii="Cambria" w:hAnsi="Cambria"/>
          <w:b/>
          <w:sz w:val="22"/>
          <w:szCs w:val="22"/>
        </w:rPr>
        <w:t>Workflow, Worklets</w:t>
      </w:r>
      <w:r w:rsidRPr="000C6909">
        <w:rPr>
          <w:rFonts w:ascii="Cambria" w:hAnsi="Cambria"/>
          <w:sz w:val="22"/>
          <w:szCs w:val="22"/>
        </w:rPr>
        <w:t xml:space="preserve"> and </w:t>
      </w:r>
      <w:r w:rsidRPr="000C6909">
        <w:rPr>
          <w:rFonts w:ascii="Cambria" w:hAnsi="Cambria"/>
          <w:b/>
          <w:sz w:val="22"/>
          <w:szCs w:val="22"/>
        </w:rPr>
        <w:t>Tasks</w:t>
      </w:r>
      <w:r w:rsidRPr="000C6909">
        <w:rPr>
          <w:rFonts w:ascii="Cambria" w:hAnsi="Cambria"/>
          <w:sz w:val="22"/>
          <w:szCs w:val="22"/>
        </w:rPr>
        <w:t xml:space="preserve"> to schedule the loads at required frequency using Workflow Manager.</w:t>
      </w:r>
    </w:p>
    <w:p w:rsidR="00AE3ADF" w:rsidRPr="000C6909" w:rsidRDefault="00AE3ADF" w:rsidP="00A8500B">
      <w:pPr>
        <w:pStyle w:val="ListParagraph"/>
        <w:numPr>
          <w:ilvl w:val="0"/>
          <w:numId w:val="26"/>
        </w:numPr>
        <w:rPr>
          <w:rFonts w:ascii="Cambria" w:eastAsia="Calibri" w:hAnsi="Cambria"/>
          <w:bCs/>
          <w:sz w:val="22"/>
          <w:szCs w:val="22"/>
        </w:rPr>
      </w:pPr>
      <w:r w:rsidRPr="000C6909">
        <w:rPr>
          <w:rFonts w:ascii="Cambria" w:hAnsi="Cambria"/>
          <w:sz w:val="22"/>
          <w:szCs w:val="22"/>
        </w:rPr>
        <w:t xml:space="preserve">Prepared </w:t>
      </w:r>
      <w:r w:rsidRPr="000C6909">
        <w:rPr>
          <w:rFonts w:ascii="Cambria" w:hAnsi="Cambria"/>
          <w:b/>
          <w:sz w:val="22"/>
          <w:szCs w:val="22"/>
        </w:rPr>
        <w:t>reusable transformations</w:t>
      </w:r>
      <w:r w:rsidRPr="000C6909">
        <w:rPr>
          <w:rFonts w:ascii="Cambria" w:hAnsi="Cambria"/>
          <w:sz w:val="22"/>
          <w:szCs w:val="22"/>
        </w:rPr>
        <w:t xml:space="preserve"> to load data from operational data source to Data Warehouse. </w:t>
      </w:r>
    </w:p>
    <w:p w:rsidR="00A15138" w:rsidRPr="000C6909" w:rsidRDefault="00AE3ADF" w:rsidP="00A8500B">
      <w:pPr>
        <w:pStyle w:val="ListParagraph"/>
        <w:numPr>
          <w:ilvl w:val="0"/>
          <w:numId w:val="26"/>
        </w:numPr>
        <w:rPr>
          <w:rFonts w:ascii="Cambria" w:eastAsia="Calibri" w:hAnsi="Cambria"/>
          <w:bCs/>
          <w:sz w:val="22"/>
          <w:szCs w:val="22"/>
        </w:rPr>
      </w:pPr>
      <w:r w:rsidRPr="000C6909">
        <w:rPr>
          <w:rFonts w:ascii="Cambria" w:hAnsi="Cambria"/>
          <w:sz w:val="22"/>
          <w:szCs w:val="22"/>
        </w:rPr>
        <w:t xml:space="preserve">Wrote complex </w:t>
      </w:r>
      <w:r w:rsidRPr="000C6909">
        <w:rPr>
          <w:rFonts w:ascii="Cambria" w:hAnsi="Cambria"/>
          <w:b/>
          <w:sz w:val="22"/>
          <w:szCs w:val="22"/>
        </w:rPr>
        <w:t>SQL Queries</w:t>
      </w:r>
      <w:r w:rsidRPr="000C6909">
        <w:rPr>
          <w:rFonts w:ascii="Cambria" w:hAnsi="Cambria"/>
          <w:sz w:val="22"/>
          <w:szCs w:val="22"/>
        </w:rPr>
        <w:t xml:space="preserve"> involving multiple tables with joins.</w:t>
      </w:r>
    </w:p>
    <w:p w:rsidR="00023382" w:rsidRPr="000C6909" w:rsidRDefault="00023382" w:rsidP="00A8500B">
      <w:pPr>
        <w:pStyle w:val="ListParagraph"/>
        <w:numPr>
          <w:ilvl w:val="0"/>
          <w:numId w:val="26"/>
        </w:numPr>
        <w:rPr>
          <w:rFonts w:ascii="Cambria" w:hAnsi="Cambria" w:cs="Calibri Light"/>
          <w:sz w:val="22"/>
          <w:szCs w:val="22"/>
        </w:rPr>
      </w:pPr>
      <w:r w:rsidRPr="000C6909">
        <w:rPr>
          <w:rFonts w:ascii="Cambria" w:hAnsi="Cambria" w:cs="Calibri Light"/>
          <w:sz w:val="22"/>
          <w:szCs w:val="22"/>
        </w:rPr>
        <w:t xml:space="preserve">Worked with </w:t>
      </w:r>
      <w:r w:rsidRPr="000C6909">
        <w:rPr>
          <w:rFonts w:ascii="Cambria" w:hAnsi="Cambria" w:cs="Calibri Light"/>
          <w:b/>
          <w:bCs/>
          <w:sz w:val="22"/>
          <w:szCs w:val="22"/>
        </w:rPr>
        <w:t>complex queries</w:t>
      </w:r>
      <w:r w:rsidRPr="000C6909">
        <w:rPr>
          <w:rFonts w:ascii="Cambria" w:hAnsi="Cambria" w:cs="Calibri Light"/>
          <w:sz w:val="22"/>
          <w:szCs w:val="22"/>
        </w:rPr>
        <w:t xml:space="preserve"> for data validation and reporting using </w:t>
      </w:r>
      <w:r w:rsidRPr="000C6909">
        <w:rPr>
          <w:rFonts w:ascii="Cambria" w:hAnsi="Cambria" w:cs="Calibri Light"/>
          <w:b/>
          <w:bCs/>
          <w:sz w:val="22"/>
          <w:szCs w:val="22"/>
        </w:rPr>
        <w:t xml:space="preserve">SQL </w:t>
      </w:r>
      <w:r w:rsidRPr="000C6909">
        <w:rPr>
          <w:rFonts w:ascii="Cambria" w:hAnsi="Cambria" w:cs="Calibri Light"/>
          <w:bCs/>
          <w:sz w:val="22"/>
          <w:szCs w:val="22"/>
        </w:rPr>
        <w:t xml:space="preserve">and </w:t>
      </w:r>
      <w:r w:rsidRPr="000C6909">
        <w:rPr>
          <w:rFonts w:ascii="Cambria" w:hAnsi="Cambria" w:cs="Calibri Light"/>
          <w:b/>
          <w:bCs/>
          <w:sz w:val="22"/>
          <w:szCs w:val="22"/>
        </w:rPr>
        <w:t>PL/SQL.</w:t>
      </w:r>
    </w:p>
    <w:p w:rsidR="009712DE" w:rsidRPr="000C6909" w:rsidRDefault="009712DE" w:rsidP="00A8500B">
      <w:pPr>
        <w:pStyle w:val="ListParagraph"/>
        <w:numPr>
          <w:ilvl w:val="0"/>
          <w:numId w:val="26"/>
        </w:numPr>
        <w:rPr>
          <w:rFonts w:ascii="Cambria" w:hAnsi="Cambria"/>
          <w:sz w:val="22"/>
          <w:szCs w:val="22"/>
        </w:rPr>
      </w:pPr>
      <w:r w:rsidRPr="000C6909">
        <w:rPr>
          <w:rFonts w:ascii="Cambria" w:hAnsi="Cambria"/>
          <w:sz w:val="22"/>
          <w:szCs w:val="22"/>
        </w:rPr>
        <w:t>Developed stored procedures using PL/SQL and driving scripts using Unix Shell Scripts.</w:t>
      </w:r>
    </w:p>
    <w:p w:rsidR="00BE4B0C" w:rsidRPr="000C6909" w:rsidRDefault="00BE4B0C" w:rsidP="009D5018">
      <w:pPr>
        <w:pStyle w:val="ListParagraph"/>
        <w:numPr>
          <w:ilvl w:val="0"/>
          <w:numId w:val="26"/>
        </w:numPr>
        <w:rPr>
          <w:rFonts w:ascii="Cambria" w:eastAsia="Calibri" w:hAnsi="Cambria"/>
          <w:bCs/>
          <w:sz w:val="22"/>
          <w:szCs w:val="22"/>
        </w:rPr>
      </w:pPr>
      <w:r w:rsidRPr="000C6909">
        <w:rPr>
          <w:rFonts w:ascii="Cambria" w:eastAsia="Calibri" w:hAnsi="Cambria"/>
          <w:b/>
          <w:bCs/>
          <w:sz w:val="22"/>
          <w:szCs w:val="22"/>
        </w:rPr>
        <w:t>Scheduled</w:t>
      </w:r>
      <w:r w:rsidRPr="000C6909">
        <w:rPr>
          <w:rFonts w:ascii="Cambria" w:eastAsia="Calibri" w:hAnsi="Cambria"/>
          <w:bCs/>
          <w:sz w:val="22"/>
          <w:szCs w:val="22"/>
        </w:rPr>
        <w:t xml:space="preserve"> and Run Workflows in Workflow Manager and monitored sessions using Informatica Workflow Monitor. </w:t>
      </w:r>
    </w:p>
    <w:p w:rsidR="00BE4B0C" w:rsidRPr="000C6909" w:rsidRDefault="00AE3ADF" w:rsidP="00A8500B">
      <w:pPr>
        <w:pStyle w:val="ListParagraph"/>
        <w:numPr>
          <w:ilvl w:val="0"/>
          <w:numId w:val="26"/>
        </w:numPr>
        <w:rPr>
          <w:rFonts w:ascii="Cambria" w:eastAsia="Calibri" w:hAnsi="Cambria"/>
          <w:bCs/>
          <w:sz w:val="22"/>
          <w:szCs w:val="22"/>
        </w:rPr>
      </w:pPr>
      <w:r w:rsidRPr="000C6909">
        <w:rPr>
          <w:rFonts w:ascii="Cambria" w:eastAsia="Calibri" w:hAnsi="Cambria"/>
          <w:bCs/>
          <w:sz w:val="22"/>
          <w:szCs w:val="22"/>
        </w:rPr>
        <w:t>Analyzed</w:t>
      </w:r>
      <w:r w:rsidR="00BE4B0C" w:rsidRPr="000C6909">
        <w:rPr>
          <w:rFonts w:ascii="Cambria" w:eastAsia="Calibri" w:hAnsi="Cambria"/>
          <w:bCs/>
          <w:sz w:val="22"/>
          <w:szCs w:val="22"/>
        </w:rPr>
        <w:t xml:space="preserve"> the dependencies between the jobs and scheduling them accordingly using the Work Scheduler.</w:t>
      </w:r>
    </w:p>
    <w:p w:rsidR="00BE4B0C" w:rsidRPr="000C6909" w:rsidRDefault="00BE4B0C" w:rsidP="00A8500B">
      <w:pPr>
        <w:pStyle w:val="ListParagraph"/>
        <w:numPr>
          <w:ilvl w:val="0"/>
          <w:numId w:val="26"/>
        </w:numPr>
        <w:rPr>
          <w:rFonts w:ascii="Cambria" w:eastAsia="Calibri" w:hAnsi="Cambria"/>
          <w:bCs/>
          <w:sz w:val="22"/>
          <w:szCs w:val="22"/>
        </w:rPr>
      </w:pPr>
      <w:r w:rsidRPr="000C6909">
        <w:rPr>
          <w:rFonts w:ascii="Cambria" w:eastAsia="Calibri" w:hAnsi="Cambria"/>
          <w:bCs/>
          <w:sz w:val="22"/>
          <w:szCs w:val="22"/>
        </w:rPr>
        <w:t xml:space="preserve">Improved the </w:t>
      </w:r>
      <w:r w:rsidRPr="000C6909">
        <w:rPr>
          <w:rFonts w:ascii="Cambria" w:eastAsia="Calibri" w:hAnsi="Cambria"/>
          <w:b/>
          <w:bCs/>
          <w:sz w:val="22"/>
          <w:szCs w:val="22"/>
        </w:rPr>
        <w:t>performance</w:t>
      </w:r>
      <w:r w:rsidRPr="000C6909">
        <w:rPr>
          <w:rFonts w:ascii="Cambria" w:eastAsia="Calibri" w:hAnsi="Cambria"/>
          <w:bCs/>
          <w:sz w:val="22"/>
          <w:szCs w:val="22"/>
        </w:rPr>
        <w:t xml:space="preserve"> of the mappings, sessions using various optimization techniques. </w:t>
      </w:r>
    </w:p>
    <w:p w:rsidR="00AB46D4" w:rsidRPr="000C6909" w:rsidRDefault="00AB46D4" w:rsidP="00420BC2">
      <w:pPr>
        <w:tabs>
          <w:tab w:val="right" w:pos="8640"/>
        </w:tabs>
        <w:spacing w:line="288" w:lineRule="auto"/>
        <w:jc w:val="both"/>
        <w:rPr>
          <w:rFonts w:ascii="Cambria" w:hAnsi="Cambria" w:cstheme="minorHAnsi"/>
          <w:sz w:val="22"/>
          <w:szCs w:val="22"/>
        </w:rPr>
      </w:pPr>
      <w:r w:rsidRPr="000C6909">
        <w:rPr>
          <w:rFonts w:ascii="Cambria" w:hAnsi="Cambria" w:cstheme="minorHAnsi"/>
          <w:b/>
          <w:sz w:val="22"/>
          <w:szCs w:val="22"/>
          <w:u w:val="single"/>
        </w:rPr>
        <w:t>Environment</w:t>
      </w:r>
      <w:r w:rsidRPr="000C6909">
        <w:rPr>
          <w:rFonts w:ascii="Cambria" w:hAnsi="Cambria" w:cstheme="minorHAnsi"/>
          <w:b/>
          <w:sz w:val="22"/>
          <w:szCs w:val="22"/>
        </w:rPr>
        <w:t>:</w:t>
      </w:r>
      <w:r w:rsidRPr="000C6909">
        <w:rPr>
          <w:rFonts w:ascii="Cambria" w:hAnsi="Cambria" w:cstheme="minorHAnsi"/>
          <w:sz w:val="22"/>
          <w:szCs w:val="22"/>
        </w:rPr>
        <w:t xml:space="preserve"> </w:t>
      </w:r>
      <w:r w:rsidR="00086299" w:rsidRPr="000C6909">
        <w:rPr>
          <w:rFonts w:ascii="Cambria" w:hAnsi="Cambria"/>
          <w:sz w:val="22"/>
          <w:szCs w:val="22"/>
        </w:rPr>
        <w:t>Informatica</w:t>
      </w:r>
      <w:r w:rsidR="00914337" w:rsidRPr="000C6909">
        <w:rPr>
          <w:rFonts w:ascii="Cambria" w:hAnsi="Cambria"/>
          <w:sz w:val="22"/>
          <w:szCs w:val="22"/>
        </w:rPr>
        <w:t xml:space="preserve"> 8.1</w:t>
      </w:r>
      <w:r w:rsidRPr="000C6909">
        <w:rPr>
          <w:rFonts w:ascii="Cambria" w:hAnsi="Cambria"/>
          <w:sz w:val="22"/>
          <w:szCs w:val="22"/>
        </w:rPr>
        <w:t xml:space="preserve">, </w:t>
      </w:r>
      <w:r w:rsidR="009712DE" w:rsidRPr="000C6909">
        <w:rPr>
          <w:rFonts w:ascii="Cambria" w:hAnsi="Cambria"/>
          <w:sz w:val="22"/>
          <w:szCs w:val="22"/>
        </w:rPr>
        <w:t xml:space="preserve">PL/SQL, </w:t>
      </w:r>
      <w:r w:rsidRPr="000C6909">
        <w:rPr>
          <w:rFonts w:ascii="Cambria" w:hAnsi="Cambria"/>
          <w:sz w:val="22"/>
          <w:szCs w:val="22"/>
        </w:rPr>
        <w:t>OBIEE, Erwin, Oracle</w:t>
      </w:r>
      <w:r w:rsidR="00914337" w:rsidRPr="000C6909">
        <w:rPr>
          <w:rFonts w:ascii="Cambria" w:hAnsi="Cambria"/>
          <w:sz w:val="22"/>
          <w:szCs w:val="22"/>
        </w:rPr>
        <w:t xml:space="preserve"> 10g</w:t>
      </w:r>
      <w:r w:rsidRPr="000C6909">
        <w:rPr>
          <w:rFonts w:ascii="Cambria" w:hAnsi="Cambria"/>
          <w:sz w:val="22"/>
          <w:szCs w:val="22"/>
        </w:rPr>
        <w:t>,</w:t>
      </w:r>
      <w:r w:rsidR="00914337" w:rsidRPr="000C6909">
        <w:rPr>
          <w:rFonts w:ascii="Cambria" w:hAnsi="Cambria"/>
          <w:sz w:val="22"/>
          <w:szCs w:val="22"/>
        </w:rPr>
        <w:t xml:space="preserve"> SQL Server 2008,</w:t>
      </w:r>
      <w:r w:rsidRPr="000C6909">
        <w:rPr>
          <w:rFonts w:ascii="Cambria" w:hAnsi="Cambria"/>
          <w:sz w:val="22"/>
          <w:szCs w:val="22"/>
        </w:rPr>
        <w:t xml:space="preserve"> Flat files, SQL, putty, UltraEdit-32, shell Programming, Toad, SQL Develop</w:t>
      </w:r>
      <w:r w:rsidR="005E1692" w:rsidRPr="000C6909">
        <w:rPr>
          <w:rFonts w:ascii="Cambria" w:hAnsi="Cambria"/>
          <w:sz w:val="22"/>
          <w:szCs w:val="22"/>
        </w:rPr>
        <w:t>er, UNIX scripting, Windows NT.</w:t>
      </w:r>
    </w:p>
    <w:sectPr w:rsidR="00AB46D4" w:rsidRPr="000C6909" w:rsidSect="00DA15CC">
      <w:pgSz w:w="12240" w:h="15840"/>
      <w:pgMar w:top="1440" w:right="1080" w:bottom="1440" w:left="1080" w:header="720" w:footer="720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B67" w:rsidRDefault="00A96B67">
      <w:r>
        <w:separator/>
      </w:r>
    </w:p>
  </w:endnote>
  <w:endnote w:type="continuationSeparator" w:id="0">
    <w:p w:rsidR="00A96B67" w:rsidRDefault="00A96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old">
    <w:altName w:val="Arial"/>
    <w:panose1 w:val="020B0704020202020204"/>
    <w:charset w:val="00"/>
    <w:family w:val="swiss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Palatino">
    <w:charset w:val="00"/>
    <w:family w:val="roman"/>
    <w:pitch w:val="variable"/>
  </w:font>
  <w:font w:name="CG Times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B67" w:rsidRDefault="00A96B67">
      <w:r>
        <w:separator/>
      </w:r>
    </w:p>
  </w:footnote>
  <w:footnote w:type="continuationSeparator" w:id="0">
    <w:p w:rsidR="00A96B67" w:rsidRDefault="00A96B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6"/>
    <w:lvl w:ilvl="0">
      <w:start w:val="1"/>
      <w:numFmt w:val="bullet"/>
      <w:pStyle w:val="RMBodyTex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cs="Times New Roman" w:hint="default"/>
      </w:rPr>
    </w:lvl>
  </w:abstractNum>
  <w:abstractNum w:abstractNumId="2">
    <w:nsid w:val="00000003"/>
    <w:multiLevelType w:val="singleLevel"/>
    <w:tmpl w:val="00000003"/>
    <w:name w:val="WW8Num7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00000004"/>
    <w:multiLevelType w:val="singleLevel"/>
    <w:tmpl w:val="00000004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sz w:val="22"/>
        <w:szCs w:val="22"/>
      </w:rPr>
    </w:lvl>
  </w:abstractNum>
  <w:abstractNum w:abstractNumId="4">
    <w:nsid w:val="00000005"/>
    <w:multiLevelType w:val="singleLevel"/>
    <w:tmpl w:val="00000005"/>
    <w:name w:val="WW8Num9"/>
    <w:lvl w:ilvl="0">
      <w:start w:val="1"/>
      <w:numFmt w:val="bullet"/>
      <w:pStyle w:val="Lis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5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  <w:sz w:val="22"/>
        <w:szCs w:val="22"/>
      </w:rPr>
    </w:lvl>
  </w:abstractNum>
  <w:abstractNum w:abstractNumId="6">
    <w:nsid w:val="00000007"/>
    <w:multiLevelType w:val="singleLevel"/>
    <w:tmpl w:val="00000007"/>
    <w:name w:val="WW8Num14"/>
    <w:lvl w:ilvl="0">
      <w:start w:val="1"/>
      <w:numFmt w:val="bullet"/>
      <w:pStyle w:val="ResBull"/>
      <w:lvlText w:val=""/>
      <w:lvlJc w:val="left"/>
      <w:pPr>
        <w:tabs>
          <w:tab w:val="num" w:pos="1368"/>
        </w:tabs>
        <w:ind w:left="1368" w:hanging="360"/>
      </w:pPr>
      <w:rPr>
        <w:rFonts w:ascii="Symbol" w:hAnsi="Symbol" w:cs="Times New Roman" w:hint="default"/>
      </w:rPr>
    </w:lvl>
  </w:abstractNum>
  <w:abstractNum w:abstractNumId="7">
    <w:nsid w:val="00000008"/>
    <w:multiLevelType w:val="singleLevel"/>
    <w:tmpl w:val="00000008"/>
    <w:name w:val="WW8Num19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sz w:val="22"/>
        <w:szCs w:val="22"/>
      </w:rPr>
    </w:lvl>
  </w:abstractNum>
  <w:abstractNum w:abstractNumId="8">
    <w:nsid w:val="00000009"/>
    <w:multiLevelType w:val="singleLevel"/>
    <w:tmpl w:val="00000009"/>
    <w:name w:val="WW8Num20"/>
    <w:lvl w:ilvl="0">
      <w:start w:val="1"/>
      <w:numFmt w:val="bullet"/>
      <w:pStyle w:val="ResBulletpoi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9">
    <w:nsid w:val="0000000A"/>
    <w:multiLevelType w:val="singleLevel"/>
    <w:tmpl w:val="0000000A"/>
    <w:name w:val="WW8Num22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sz w:val="22"/>
        <w:szCs w:val="22"/>
      </w:rPr>
    </w:lvl>
  </w:abstractNum>
  <w:abstractNum w:abstractNumId="10">
    <w:nsid w:val="00000016"/>
    <w:multiLevelType w:val="singleLevel"/>
    <w:tmpl w:val="00000016"/>
    <w:name w:val="WW8Num3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</w:abstractNum>
  <w:abstractNum w:abstractNumId="11">
    <w:nsid w:val="1CD83212"/>
    <w:multiLevelType w:val="hybridMultilevel"/>
    <w:tmpl w:val="1B68E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F3243F"/>
    <w:multiLevelType w:val="multilevel"/>
    <w:tmpl w:val="8278CF38"/>
    <w:lvl w:ilvl="0">
      <w:start w:val="1"/>
      <w:numFmt w:val="bullet"/>
      <w:lvlText w:val="●"/>
      <w:lvlJc w:val="left"/>
      <w:pPr>
        <w:ind w:left="360" w:firstLine="18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61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0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147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190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23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27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32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29176"/>
      </w:pPr>
      <w:rPr>
        <w:rFonts w:ascii="Arial" w:eastAsia="Arial" w:hAnsi="Arial" w:cs="Arial"/>
      </w:rPr>
    </w:lvl>
  </w:abstractNum>
  <w:abstractNum w:abstractNumId="13">
    <w:nsid w:val="247D0964"/>
    <w:multiLevelType w:val="hybridMultilevel"/>
    <w:tmpl w:val="C6AC5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C549C0"/>
    <w:multiLevelType w:val="hybridMultilevel"/>
    <w:tmpl w:val="1966C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5A7159"/>
    <w:multiLevelType w:val="hybridMultilevel"/>
    <w:tmpl w:val="7B74B3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2D30BFA"/>
    <w:multiLevelType w:val="hybridMultilevel"/>
    <w:tmpl w:val="5ED8F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4D6DCC"/>
    <w:multiLevelType w:val="hybridMultilevel"/>
    <w:tmpl w:val="08DC3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5F2B64"/>
    <w:multiLevelType w:val="singleLevel"/>
    <w:tmpl w:val="8A8EEC30"/>
    <w:lvl w:ilvl="0">
      <w:start w:val="7"/>
      <w:numFmt w:val="decimal"/>
      <w:lvlText w:val="%1."/>
      <w:legacy w:legacy="1" w:legacySpace="0" w:legacyIndent="360"/>
      <w:lvlJc w:val="left"/>
      <w:rPr>
        <w:rFonts w:ascii="Garamond" w:hAnsi="Garamond" w:cs="Garamond" w:hint="default"/>
      </w:rPr>
    </w:lvl>
  </w:abstractNum>
  <w:abstractNum w:abstractNumId="19">
    <w:nsid w:val="452F677B"/>
    <w:multiLevelType w:val="hybridMultilevel"/>
    <w:tmpl w:val="4E5CA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222E9A"/>
    <w:multiLevelType w:val="hybridMultilevel"/>
    <w:tmpl w:val="FA08B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D502A5"/>
    <w:multiLevelType w:val="hybridMultilevel"/>
    <w:tmpl w:val="650E4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A45E0B"/>
    <w:multiLevelType w:val="hybridMultilevel"/>
    <w:tmpl w:val="D3529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1D23A9"/>
    <w:multiLevelType w:val="hybridMultilevel"/>
    <w:tmpl w:val="A44A3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0779DC"/>
    <w:multiLevelType w:val="hybridMultilevel"/>
    <w:tmpl w:val="82A43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44432E"/>
    <w:multiLevelType w:val="hybridMultilevel"/>
    <w:tmpl w:val="EF32DD8A"/>
    <w:lvl w:ilvl="0" w:tplc="0000000A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5"/>
  </w:num>
  <w:num w:numId="13">
    <w:abstractNumId w:val="25"/>
  </w:num>
  <w:num w:numId="14">
    <w:abstractNumId w:val="18"/>
  </w:num>
  <w:num w:numId="15">
    <w:abstractNumId w:val="20"/>
  </w:num>
  <w:num w:numId="16">
    <w:abstractNumId w:val="22"/>
  </w:num>
  <w:num w:numId="17">
    <w:abstractNumId w:val="0"/>
  </w:num>
  <w:num w:numId="18">
    <w:abstractNumId w:val="13"/>
  </w:num>
  <w:num w:numId="19">
    <w:abstractNumId w:val="12"/>
  </w:num>
  <w:num w:numId="20">
    <w:abstractNumId w:val="25"/>
  </w:num>
  <w:num w:numId="21">
    <w:abstractNumId w:val="24"/>
  </w:num>
  <w:num w:numId="22">
    <w:abstractNumId w:val="11"/>
  </w:num>
  <w:num w:numId="23">
    <w:abstractNumId w:val="17"/>
  </w:num>
  <w:num w:numId="24">
    <w:abstractNumId w:val="23"/>
  </w:num>
  <w:num w:numId="25">
    <w:abstractNumId w:val="21"/>
  </w:num>
  <w:num w:numId="26">
    <w:abstractNumId w:val="19"/>
  </w:num>
  <w:num w:numId="27">
    <w:abstractNumId w:val="14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03D"/>
    <w:rsid w:val="000033D0"/>
    <w:rsid w:val="00014023"/>
    <w:rsid w:val="00023382"/>
    <w:rsid w:val="00035AD6"/>
    <w:rsid w:val="00036C2F"/>
    <w:rsid w:val="00040E8E"/>
    <w:rsid w:val="00083DD7"/>
    <w:rsid w:val="000841D3"/>
    <w:rsid w:val="0008480C"/>
    <w:rsid w:val="00086299"/>
    <w:rsid w:val="000B3D0E"/>
    <w:rsid w:val="000C22F8"/>
    <w:rsid w:val="000C2859"/>
    <w:rsid w:val="000C6909"/>
    <w:rsid w:val="000E0F38"/>
    <w:rsid w:val="000E240F"/>
    <w:rsid w:val="00117214"/>
    <w:rsid w:val="001218EA"/>
    <w:rsid w:val="001565DF"/>
    <w:rsid w:val="00156EDD"/>
    <w:rsid w:val="0018613B"/>
    <w:rsid w:val="001A22F2"/>
    <w:rsid w:val="001A2DCF"/>
    <w:rsid w:val="001A3E42"/>
    <w:rsid w:val="001B409F"/>
    <w:rsid w:val="001C5210"/>
    <w:rsid w:val="001D5A51"/>
    <w:rsid w:val="001E1A49"/>
    <w:rsid w:val="001E4455"/>
    <w:rsid w:val="00202325"/>
    <w:rsid w:val="002371A2"/>
    <w:rsid w:val="00252830"/>
    <w:rsid w:val="00257260"/>
    <w:rsid w:val="00262524"/>
    <w:rsid w:val="002627CF"/>
    <w:rsid w:val="00282AB0"/>
    <w:rsid w:val="00283E53"/>
    <w:rsid w:val="0029616D"/>
    <w:rsid w:val="002A4491"/>
    <w:rsid w:val="002B36B8"/>
    <w:rsid w:val="002C2FEA"/>
    <w:rsid w:val="002C7CE3"/>
    <w:rsid w:val="002D20EC"/>
    <w:rsid w:val="002D36D5"/>
    <w:rsid w:val="002D54C2"/>
    <w:rsid w:val="002F1569"/>
    <w:rsid w:val="002F44C3"/>
    <w:rsid w:val="00320FC8"/>
    <w:rsid w:val="0034023F"/>
    <w:rsid w:val="00343327"/>
    <w:rsid w:val="0039129D"/>
    <w:rsid w:val="003923BD"/>
    <w:rsid w:val="00392839"/>
    <w:rsid w:val="0039347E"/>
    <w:rsid w:val="003A6ADC"/>
    <w:rsid w:val="003D5837"/>
    <w:rsid w:val="003D7F3E"/>
    <w:rsid w:val="003E3F87"/>
    <w:rsid w:val="003F28A3"/>
    <w:rsid w:val="0040667E"/>
    <w:rsid w:val="00420BC2"/>
    <w:rsid w:val="0047476F"/>
    <w:rsid w:val="004863D6"/>
    <w:rsid w:val="00487F70"/>
    <w:rsid w:val="004935F5"/>
    <w:rsid w:val="004973F6"/>
    <w:rsid w:val="00497793"/>
    <w:rsid w:val="004D3A12"/>
    <w:rsid w:val="004D41BB"/>
    <w:rsid w:val="004E22A6"/>
    <w:rsid w:val="004F6A33"/>
    <w:rsid w:val="00512DCF"/>
    <w:rsid w:val="005328EC"/>
    <w:rsid w:val="0053503D"/>
    <w:rsid w:val="00563B29"/>
    <w:rsid w:val="005641CC"/>
    <w:rsid w:val="00576E7A"/>
    <w:rsid w:val="00582582"/>
    <w:rsid w:val="005A4C42"/>
    <w:rsid w:val="005C4E04"/>
    <w:rsid w:val="005D2673"/>
    <w:rsid w:val="005E1692"/>
    <w:rsid w:val="005F0B09"/>
    <w:rsid w:val="0060649E"/>
    <w:rsid w:val="00640EEE"/>
    <w:rsid w:val="0066622E"/>
    <w:rsid w:val="0067444E"/>
    <w:rsid w:val="006926D2"/>
    <w:rsid w:val="006C366C"/>
    <w:rsid w:val="006C39C3"/>
    <w:rsid w:val="006F5293"/>
    <w:rsid w:val="006F7EFD"/>
    <w:rsid w:val="0071185E"/>
    <w:rsid w:val="0072557A"/>
    <w:rsid w:val="00733206"/>
    <w:rsid w:val="00762DD4"/>
    <w:rsid w:val="00786583"/>
    <w:rsid w:val="00792A85"/>
    <w:rsid w:val="007E1612"/>
    <w:rsid w:val="007E561D"/>
    <w:rsid w:val="007F02FD"/>
    <w:rsid w:val="0085122E"/>
    <w:rsid w:val="00880730"/>
    <w:rsid w:val="00883409"/>
    <w:rsid w:val="008934A6"/>
    <w:rsid w:val="008A33F4"/>
    <w:rsid w:val="008A4D50"/>
    <w:rsid w:val="008C5459"/>
    <w:rsid w:val="008D6582"/>
    <w:rsid w:val="008D7A3F"/>
    <w:rsid w:val="00914337"/>
    <w:rsid w:val="00920FB9"/>
    <w:rsid w:val="00934FF0"/>
    <w:rsid w:val="009451F4"/>
    <w:rsid w:val="00954135"/>
    <w:rsid w:val="009712DE"/>
    <w:rsid w:val="009B158C"/>
    <w:rsid w:val="009C3CCD"/>
    <w:rsid w:val="009D3DAE"/>
    <w:rsid w:val="009D5018"/>
    <w:rsid w:val="009F3CD9"/>
    <w:rsid w:val="00A00607"/>
    <w:rsid w:val="00A13511"/>
    <w:rsid w:val="00A15138"/>
    <w:rsid w:val="00A73AD7"/>
    <w:rsid w:val="00A849A9"/>
    <w:rsid w:val="00A8500B"/>
    <w:rsid w:val="00A906B8"/>
    <w:rsid w:val="00A96B67"/>
    <w:rsid w:val="00AA313E"/>
    <w:rsid w:val="00AA6584"/>
    <w:rsid w:val="00AB46D4"/>
    <w:rsid w:val="00AE199D"/>
    <w:rsid w:val="00AE3ADF"/>
    <w:rsid w:val="00B12CAE"/>
    <w:rsid w:val="00B14A7D"/>
    <w:rsid w:val="00B21ED1"/>
    <w:rsid w:val="00B23B24"/>
    <w:rsid w:val="00B27FBA"/>
    <w:rsid w:val="00B518B9"/>
    <w:rsid w:val="00B57F40"/>
    <w:rsid w:val="00B637C2"/>
    <w:rsid w:val="00BA7F4E"/>
    <w:rsid w:val="00BB09C5"/>
    <w:rsid w:val="00BC268B"/>
    <w:rsid w:val="00BC4EF9"/>
    <w:rsid w:val="00BC7271"/>
    <w:rsid w:val="00BE4B0C"/>
    <w:rsid w:val="00C10934"/>
    <w:rsid w:val="00C151F7"/>
    <w:rsid w:val="00C214E7"/>
    <w:rsid w:val="00C25163"/>
    <w:rsid w:val="00C44326"/>
    <w:rsid w:val="00C45814"/>
    <w:rsid w:val="00C574D8"/>
    <w:rsid w:val="00C616F6"/>
    <w:rsid w:val="00C706AA"/>
    <w:rsid w:val="00C728D6"/>
    <w:rsid w:val="00C76836"/>
    <w:rsid w:val="00C90BA9"/>
    <w:rsid w:val="00CA18A0"/>
    <w:rsid w:val="00CA4CD9"/>
    <w:rsid w:val="00CB0DAF"/>
    <w:rsid w:val="00CB0DFA"/>
    <w:rsid w:val="00CC27D3"/>
    <w:rsid w:val="00CC7796"/>
    <w:rsid w:val="00CD557C"/>
    <w:rsid w:val="00CE2821"/>
    <w:rsid w:val="00D21E3B"/>
    <w:rsid w:val="00D31F19"/>
    <w:rsid w:val="00D93943"/>
    <w:rsid w:val="00DA15CC"/>
    <w:rsid w:val="00DB1F0E"/>
    <w:rsid w:val="00DB38AB"/>
    <w:rsid w:val="00DC72DE"/>
    <w:rsid w:val="00DF18AF"/>
    <w:rsid w:val="00DF3FD8"/>
    <w:rsid w:val="00E10003"/>
    <w:rsid w:val="00E202F5"/>
    <w:rsid w:val="00E5183E"/>
    <w:rsid w:val="00E54FC8"/>
    <w:rsid w:val="00E636E8"/>
    <w:rsid w:val="00E652F9"/>
    <w:rsid w:val="00E9347C"/>
    <w:rsid w:val="00EF176C"/>
    <w:rsid w:val="00EF2C7C"/>
    <w:rsid w:val="00F17C66"/>
    <w:rsid w:val="00F17F0C"/>
    <w:rsid w:val="00F30D99"/>
    <w:rsid w:val="00F5729F"/>
    <w:rsid w:val="00F905E2"/>
    <w:rsid w:val="00FA3ABA"/>
    <w:rsid w:val="00FA450A"/>
    <w:rsid w:val="00FB0A60"/>
    <w:rsid w:val="00FD2DCF"/>
    <w:rsid w:val="00FD6B97"/>
    <w:rsid w:val="00FE0776"/>
    <w:rsid w:val="00FE6922"/>
    <w:rsid w:val="00FF0DE1"/>
    <w:rsid w:val="00FF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8095C3B0-D520-449D-BFB3-05B5E53B7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327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after="240"/>
      <w:outlineLvl w:val="4"/>
    </w:pPr>
    <w:rPr>
      <w:rFonts w:eastAsia="SimSun"/>
      <w:b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after="240"/>
      <w:ind w:left="720" w:hanging="720"/>
      <w:outlineLvl w:val="5"/>
    </w:pPr>
    <w:rPr>
      <w:rFonts w:eastAsia="SimSun"/>
      <w:b/>
      <w:bCs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sz w:val="18"/>
      <w:szCs w:val="18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Times New Roman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Times New Roman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Symbol" w:hAnsi="Symbol" w:cs="Symbol" w:hint="default"/>
      <w:sz w:val="22"/>
      <w:szCs w:val="22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ascii="Symbol" w:hAnsi="Symbol" w:cs="Symbol" w:hint="default"/>
      <w:color w:val="000000"/>
      <w:sz w:val="22"/>
      <w:szCs w:val="22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Times New Roman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Times New Roman" w:hint="default"/>
    </w:rPr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  <w:rPr>
      <w:rFonts w:ascii="Arial" w:eastAsia="Times New Roman" w:hAnsi="Arial" w:cs="Arial" w:hint="default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Symbol" w:hAnsi="Symbol" w:cs="Symbol" w:hint="default"/>
      <w:sz w:val="22"/>
      <w:szCs w:val="22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2z0">
    <w:name w:val="WW8Num22z0"/>
    <w:rPr>
      <w:rFonts w:ascii="Symbol" w:hAnsi="Symbol" w:cs="Symbol" w:hint="default"/>
      <w:sz w:val="22"/>
      <w:szCs w:val="22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3z0">
    <w:name w:val="WW8Num23z0"/>
    <w:rPr>
      <w:rFonts w:ascii="Symbol" w:hAnsi="Symbol" w:cs="Symbol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DefaultParagraphFont1">
    <w:name w:val="Default Paragraph Font1"/>
  </w:style>
  <w:style w:type="character" w:styleId="Hyperlink">
    <w:name w:val="Hyperlink"/>
    <w:uiPriority w:val="99"/>
    <w:rPr>
      <w:color w:val="0000FF"/>
      <w:u w:val="single"/>
    </w:rPr>
  </w:style>
  <w:style w:type="character" w:styleId="HTMLTypewriter">
    <w:name w:val="HTML Typewriter"/>
    <w:rPr>
      <w:rFonts w:ascii="Courier New" w:eastAsia="Courier New" w:hAnsi="Courier New" w:cs="Courier New" w:hint="default"/>
      <w:sz w:val="20"/>
      <w:szCs w:val="20"/>
    </w:rPr>
  </w:style>
  <w:style w:type="character" w:customStyle="1" w:styleId="litext">
    <w:name w:val="litext"/>
    <w:basedOn w:val="DefaultParagraphFont1"/>
  </w:style>
  <w:style w:type="character" w:customStyle="1" w:styleId="heading21">
    <w:name w:val="heading21"/>
    <w:rPr>
      <w:b/>
      <w:bCs/>
      <w:color w:val="000000"/>
      <w:sz w:val="24"/>
      <w:szCs w:val="24"/>
    </w:rPr>
  </w:style>
  <w:style w:type="character" w:customStyle="1" w:styleId="NameChar">
    <w:name w:val="Name Char"/>
    <w:rPr>
      <w:rFonts w:ascii="Arial Black" w:eastAsia="Batang" w:hAnsi="Arial Black" w:cs="Arial Black"/>
      <w:spacing w:val="-35"/>
      <w:sz w:val="54"/>
      <w:lang w:val="en-US" w:eastAsia="ar-SA" w:bidi="ar-SA"/>
    </w:rPr>
  </w:style>
  <w:style w:type="character" w:styleId="Emphasis">
    <w:name w:val="Emphasis"/>
    <w:qFormat/>
    <w:rPr>
      <w:i/>
      <w:iCs/>
    </w:rPr>
  </w:style>
  <w:style w:type="character" w:customStyle="1" w:styleId="charchar">
    <w:name w:val="charchar"/>
    <w:rPr>
      <w:rFonts w:ascii="Bookman Old Style" w:hAnsi="Bookman Old Style" w:cs="Bookman Old Style" w:hint="default"/>
      <w:b/>
      <w:bCs/>
    </w:rPr>
  </w:style>
  <w:style w:type="character" w:customStyle="1" w:styleId="StyleHeading29ptCharCharChar">
    <w:name w:val="Style Heading 2 + 9 pt Char Char Char"/>
    <w:rPr>
      <w:rFonts w:ascii="Verdana" w:hAnsi="Verdana" w:cs="Verdana"/>
      <w:b/>
      <w:bCs/>
      <w:sz w:val="18"/>
      <w:lang w:val="en-US" w:eastAsia="ar-SA" w:bidi="ar-SA"/>
    </w:rPr>
  </w:style>
  <w:style w:type="character" w:styleId="Strong">
    <w:name w:val="Strong"/>
    <w:uiPriority w:val="22"/>
    <w:qFormat/>
    <w:rPr>
      <w:b/>
      <w:bCs/>
    </w:rPr>
  </w:style>
  <w:style w:type="character" w:customStyle="1" w:styleId="pradeept">
    <w:name w:val="pradeep.t"/>
    <w:rPr>
      <w:rFonts w:ascii="Arial" w:hAnsi="Arial" w:cs="Arial"/>
      <w:color w:val="auto"/>
      <w:sz w:val="20"/>
      <w:szCs w:val="20"/>
    </w:rPr>
  </w:style>
  <w:style w:type="character" w:customStyle="1" w:styleId="-1">
    <w:name w:val="기본-텍스트1"/>
    <w:rPr>
      <w:rFonts w:ascii="Gulim" w:eastAsia="Gulim" w:hAnsi="Gulim" w:cs="Gulim" w:hint="eastAsia"/>
      <w:b w:val="0"/>
      <w:bCs w:val="0"/>
      <w:i w:val="0"/>
      <w:iCs w:val="0"/>
      <w:caps w:val="0"/>
      <w:smallCaps w:val="0"/>
      <w:color w:val="333333"/>
      <w:spacing w:val="14"/>
      <w:sz w:val="18"/>
      <w:szCs w:val="18"/>
    </w:rPr>
  </w:style>
  <w:style w:type="character" w:customStyle="1" w:styleId="lightblacktext1">
    <w:name w:val="lightblacktext1"/>
    <w:rPr>
      <w:rFonts w:ascii="Verdana" w:hAnsi="Verdana" w:cs="Verdana" w:hint="default"/>
      <w:b w:val="0"/>
      <w:bCs w:val="0"/>
      <w:color w:val="000000"/>
      <w:sz w:val="18"/>
      <w:szCs w:val="18"/>
    </w:rPr>
  </w:style>
  <w:style w:type="character" w:customStyle="1" w:styleId="HTMLTypewriter3">
    <w:name w:val="HTML Typewriter3"/>
    <w:rPr>
      <w:rFonts w:ascii="Courier New" w:eastAsia="Times New Roman" w:hAnsi="Courier New" w:cs="Courier New"/>
      <w:sz w:val="20"/>
      <w:szCs w:val="20"/>
    </w:rPr>
  </w:style>
  <w:style w:type="character" w:customStyle="1" w:styleId="splashtx1">
    <w:name w:val="splash_tx1"/>
    <w:rPr>
      <w:rFonts w:ascii="Arial" w:hAnsi="Arial" w:cs="Arial" w:hint="default"/>
      <w:sz w:val="17"/>
      <w:szCs w:val="17"/>
    </w:rPr>
  </w:style>
  <w:style w:type="character" w:customStyle="1" w:styleId="emailstyle17">
    <w:name w:val="emailstyle17"/>
    <w:rPr>
      <w:rFonts w:ascii="Verdana" w:hAnsi="Verdana" w:cs="Verdana" w:hint="default"/>
      <w:b w:val="0"/>
      <w:bCs w:val="0"/>
      <w:i w:val="0"/>
      <w:iCs w:val="0"/>
      <w:strike w:val="0"/>
      <w:dstrike w:val="0"/>
      <w:color w:val="auto"/>
      <w:sz w:val="20"/>
      <w:szCs w:val="20"/>
      <w:u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240"/>
      <w:jc w:val="both"/>
    </w:pPr>
    <w:rPr>
      <w:rFonts w:ascii="Arial" w:hAnsi="Arial" w:cs="Arial"/>
      <w:sz w:val="22"/>
      <w:lang w:val="en-GB"/>
    </w:rPr>
  </w:style>
  <w:style w:type="paragraph" w:styleId="List">
    <w:name w:val="List"/>
    <w:basedOn w:val="Normal"/>
    <w:pPr>
      <w:ind w:left="360" w:hanging="360"/>
    </w:pPr>
  </w:style>
  <w:style w:type="paragraph" w:styleId="Caption">
    <w:name w:val="caption"/>
    <w:basedOn w:val="Normal"/>
    <w:next w:val="Normal"/>
    <w:qFormat/>
    <w:pPr>
      <w:jc w:val="center"/>
    </w:pPr>
    <w:rPr>
      <w:rFonts w:ascii="Arial" w:hAnsi="Arial" w:cs="Arial"/>
      <w:b/>
      <w:i/>
      <w:sz w:val="32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mptext1">
    <w:name w:val="temptext1"/>
    <w:basedOn w:val="Normal"/>
    <w:pPr>
      <w:keepNext/>
      <w:keepLines/>
      <w:jc w:val="both"/>
    </w:pPr>
    <w:rPr>
      <w:rFonts w:ascii="Helv" w:hAnsi="Helv" w:cs="Helv"/>
    </w:rPr>
  </w:style>
  <w:style w:type="paragraph" w:styleId="BodyText2">
    <w:name w:val="Body Text 2"/>
    <w:basedOn w:val="Normal"/>
    <w:rPr>
      <w:sz w:val="22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ListBullet">
    <w:name w:val="List Bullet"/>
    <w:basedOn w:val="Normal"/>
    <w:pPr>
      <w:tabs>
        <w:tab w:val="left" w:pos="720"/>
        <w:tab w:val="left" w:pos="1080"/>
        <w:tab w:val="left" w:pos="1800"/>
      </w:tabs>
      <w:ind w:left="1800" w:hanging="360"/>
    </w:pPr>
    <w:rPr>
      <w:lang w:val="en-CA"/>
    </w:rPr>
  </w:style>
  <w:style w:type="paragraph" w:styleId="BlockText">
    <w:name w:val="Block Text"/>
    <w:basedOn w:val="Normal"/>
    <w:pPr>
      <w:ind w:left="-360" w:right="-576"/>
      <w:jc w:val="both"/>
    </w:pPr>
    <w:rPr>
      <w:rFonts w:ascii="Tahoma" w:hAnsi="Tahoma" w:cs="Tahoma"/>
      <w:sz w:val="18"/>
    </w:rPr>
  </w:style>
  <w:style w:type="paragraph" w:styleId="NormalWeb">
    <w:name w:val="Normal (Web)"/>
    <w:basedOn w:val="Normal"/>
    <w:pPr>
      <w:spacing w:before="280" w:after="280"/>
    </w:pPr>
    <w:rPr>
      <w:rFonts w:ascii="Arial Unicode MS" w:eastAsia="Arial Unicode MS" w:hAnsi="Arial Unicode MS" w:cs="Arial Unicode MS"/>
    </w:rPr>
  </w:style>
  <w:style w:type="paragraph" w:styleId="PlainText">
    <w:name w:val="Plain Text"/>
    <w:basedOn w:val="Normal"/>
    <w:link w:val="PlainTextChar"/>
    <w:rPr>
      <w:rFonts w:ascii="Courier New" w:hAnsi="Courier New" w:cs="Courier New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customStyle="1" w:styleId="Project">
    <w:name w:val="Project"/>
    <w:basedOn w:val="Normal"/>
    <w:pPr>
      <w:keepNext/>
      <w:keepLines/>
      <w:spacing w:before="80"/>
    </w:pPr>
    <w:rPr>
      <w:rFonts w:ascii="Arial" w:hAnsi="Arial" w:cs="Arial"/>
      <w:b/>
    </w:rPr>
  </w:style>
  <w:style w:type="paragraph" w:customStyle="1" w:styleId="CVExpProj">
    <w:name w:val="CV_Exp&amp;Proj"/>
    <w:basedOn w:val="Normal"/>
    <w:pPr>
      <w:tabs>
        <w:tab w:val="left" w:pos="2160"/>
      </w:tabs>
      <w:spacing w:before="60" w:after="60"/>
    </w:pPr>
    <w:rPr>
      <w:rFonts w:ascii="Times" w:hAnsi="Times" w:cs="Times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 w:cs="Courier New"/>
    </w:rPr>
  </w:style>
  <w:style w:type="paragraph" w:customStyle="1" w:styleId="CVRHS">
    <w:name w:val="CV_RHS"/>
    <w:basedOn w:val="Normal"/>
    <w:pPr>
      <w:autoSpaceDE w:val="0"/>
      <w:spacing w:after="60"/>
    </w:pPr>
    <w:rPr>
      <w:rFonts w:ascii="Times" w:hAnsi="Times" w:cs="Times"/>
    </w:rPr>
  </w:style>
  <w:style w:type="paragraph" w:styleId="ListBullet2">
    <w:name w:val="List Bullet 2"/>
    <w:basedOn w:val="Normal"/>
    <w:rPr>
      <w:b/>
    </w:rPr>
  </w:style>
  <w:style w:type="paragraph" w:styleId="Title">
    <w:name w:val="Title"/>
    <w:basedOn w:val="Normal"/>
    <w:next w:val="Subtitle"/>
    <w:qFormat/>
    <w:pPr>
      <w:jc w:val="center"/>
    </w:pPr>
    <w:rPr>
      <w:b/>
      <w:bCs/>
    </w:rPr>
  </w:style>
  <w:style w:type="paragraph" w:styleId="Subtitle">
    <w:name w:val="Subtitle"/>
    <w:basedOn w:val="Normal"/>
    <w:next w:val="BodyText"/>
    <w:qFormat/>
    <w:rPr>
      <w:rFonts w:ascii="Arial" w:hAnsi="Arial" w:cs="Arial"/>
      <w:b/>
      <w:bCs/>
    </w:rPr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  <w:rPr>
      <w:rFonts w:ascii="Arial" w:hAnsi="Arial" w:cs="Arial"/>
    </w:rPr>
  </w:style>
  <w:style w:type="paragraph" w:customStyle="1" w:styleId="H4">
    <w:name w:val="H4"/>
    <w:basedOn w:val="Normal"/>
    <w:next w:val="Normal"/>
    <w:pPr>
      <w:keepNext/>
      <w:spacing w:before="100" w:after="100"/>
    </w:pPr>
    <w:rPr>
      <w:b/>
    </w:rPr>
  </w:style>
  <w:style w:type="paragraph" w:customStyle="1" w:styleId="Standard">
    <w:name w:val="Standard"/>
    <w:pPr>
      <w:widowControl w:val="0"/>
      <w:suppressAutoHyphens/>
    </w:pPr>
    <w:rPr>
      <w:sz w:val="24"/>
      <w:lang w:eastAsia="ar-SA"/>
    </w:rPr>
  </w:style>
  <w:style w:type="paragraph" w:customStyle="1" w:styleId="na">
    <w:name w:val="n/a"/>
    <w:basedOn w:val="Normal"/>
    <w:pPr>
      <w:jc w:val="center"/>
    </w:pPr>
    <w:rPr>
      <w:rFonts w:ascii="Arial" w:hAnsi="Arial" w:cs="Arial"/>
      <w:sz w:val="22"/>
    </w:rPr>
  </w:style>
  <w:style w:type="paragraph" w:customStyle="1" w:styleId="Bullet">
    <w:name w:val="Bullet"/>
    <w:basedOn w:val="Normal"/>
    <w:pPr>
      <w:jc w:val="both"/>
    </w:pPr>
    <w:rPr>
      <w:rFonts w:eastAsia="MS Mincho"/>
      <w:b/>
      <w:bCs/>
      <w:caps/>
      <w:szCs w:val="28"/>
    </w:rPr>
  </w:style>
  <w:style w:type="paragraph" w:customStyle="1" w:styleId="NormalVerdana">
    <w:name w:val="Normal + Verdana"/>
    <w:basedOn w:val="Normal"/>
    <w:pPr>
      <w:tabs>
        <w:tab w:val="left" w:pos="-360"/>
      </w:tabs>
      <w:ind w:right="180"/>
      <w:jc w:val="both"/>
    </w:pPr>
    <w:rPr>
      <w:rFonts w:ascii="Verdana" w:hAnsi="Verdana" w:cs="Verdana"/>
    </w:rPr>
  </w:style>
  <w:style w:type="paragraph" w:customStyle="1" w:styleId="Name">
    <w:name w:val="Name"/>
    <w:basedOn w:val="Normal"/>
    <w:next w:val="Normal"/>
    <w:pPr>
      <w:pBdr>
        <w:bottom w:val="single" w:sz="4" w:space="4" w:color="000000"/>
      </w:pBdr>
      <w:spacing w:after="440" w:line="240" w:lineRule="atLeast"/>
    </w:pPr>
    <w:rPr>
      <w:rFonts w:ascii="Arial Black" w:eastAsia="Batang" w:hAnsi="Arial Black" w:cs="Arial Black"/>
      <w:spacing w:val="-35"/>
      <w:sz w:val="54"/>
    </w:rPr>
  </w:style>
  <w:style w:type="paragraph" w:customStyle="1" w:styleId="CityState">
    <w:name w:val="City/State"/>
    <w:basedOn w:val="BodyText"/>
    <w:next w:val="BodyText"/>
    <w:pPr>
      <w:keepNext/>
      <w:spacing w:after="220" w:line="220" w:lineRule="atLeast"/>
    </w:pPr>
    <w:rPr>
      <w:rFonts w:eastAsia="Batang"/>
      <w:spacing w:val="-5"/>
      <w:sz w:val="20"/>
      <w:lang w:val="en-US"/>
    </w:rPr>
  </w:style>
  <w:style w:type="paragraph" w:customStyle="1" w:styleId="SectionTitle">
    <w:name w:val="Section Title"/>
    <w:basedOn w:val="Normal"/>
    <w:next w:val="Normal"/>
    <w:pPr>
      <w:tabs>
        <w:tab w:val="left" w:pos="720"/>
      </w:tabs>
      <w:spacing w:before="220" w:line="220" w:lineRule="atLeast"/>
      <w:ind w:left="720" w:hanging="360"/>
    </w:pPr>
    <w:rPr>
      <w:rFonts w:ascii="Arial Black" w:eastAsia="Batang" w:hAnsi="Arial Black" w:cs="Arial Black"/>
      <w:spacing w:val="-10"/>
      <w:sz w:val="22"/>
      <w:szCs w:val="22"/>
    </w:rPr>
  </w:style>
  <w:style w:type="paragraph" w:customStyle="1" w:styleId="Address">
    <w:name w:val="Address"/>
    <w:basedOn w:val="Normal"/>
    <w:next w:val="Normal"/>
    <w:pPr>
      <w:widowControl w:val="0"/>
    </w:pPr>
    <w:rPr>
      <w:rFonts w:ascii="Arial" w:hAnsi="Arial" w:cs="Arial"/>
      <w:sz w:val="22"/>
    </w:rPr>
  </w:style>
  <w:style w:type="paragraph" w:customStyle="1" w:styleId="ResBodytext">
    <w:name w:val="Res_Body text"/>
    <w:basedOn w:val="Normal"/>
    <w:pPr>
      <w:spacing w:before="60" w:after="120"/>
    </w:pPr>
    <w:rPr>
      <w:rFonts w:ascii="Arial" w:hAnsi="Arial" w:cs="Arial"/>
    </w:rPr>
  </w:style>
  <w:style w:type="paragraph" w:customStyle="1" w:styleId="ResBulletpoint">
    <w:name w:val="Res_Bullet point"/>
    <w:basedOn w:val="Normal"/>
    <w:pPr>
      <w:numPr>
        <w:numId w:val="9"/>
      </w:numPr>
      <w:spacing w:after="60"/>
    </w:pPr>
    <w:rPr>
      <w:rFonts w:ascii="Arial" w:hAnsi="Arial" w:cs="Arial"/>
    </w:rPr>
  </w:style>
  <w:style w:type="paragraph" w:customStyle="1" w:styleId="ResCaption1">
    <w:name w:val="Res_Caption 1"/>
    <w:basedOn w:val="Normal"/>
    <w:next w:val="ResBodytext"/>
    <w:pPr>
      <w:jc w:val="both"/>
    </w:pPr>
    <w:rPr>
      <w:rFonts w:ascii="Arial Bold" w:hAnsi="Arial Bold" w:cs="Arial Bold"/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Achievement">
    <w:name w:val="Achievement"/>
    <w:basedOn w:val="Normal"/>
    <w:pPr>
      <w:pBdr>
        <w:left w:val="single" w:sz="4" w:space="5" w:color="000000"/>
      </w:pBdr>
      <w:spacing w:after="80"/>
    </w:pPr>
  </w:style>
  <w:style w:type="paragraph" w:customStyle="1" w:styleId="CVCompany">
    <w:name w:val="CV_Company"/>
    <w:basedOn w:val="Normal"/>
    <w:pPr>
      <w:keepNext/>
      <w:pageBreakBefore/>
    </w:pPr>
    <w:rPr>
      <w:rFonts w:ascii="Times" w:hAnsi="Times" w:cs="Times"/>
      <w:b/>
    </w:rPr>
  </w:style>
  <w:style w:type="paragraph" w:customStyle="1" w:styleId="Heading10">
    <w:name w:val="+Heading1"/>
    <w:pPr>
      <w:suppressAutoHyphens/>
      <w:jc w:val="center"/>
    </w:pPr>
    <w:rPr>
      <w:rFonts w:ascii="Trebuchet MS" w:hAnsi="Trebuchet MS" w:cs="Trebuchet MS"/>
      <w:b/>
      <w:sz w:val="28"/>
      <w:lang w:eastAsia="ar-SA"/>
    </w:rPr>
  </w:style>
  <w:style w:type="paragraph" w:customStyle="1" w:styleId="projtabhd">
    <w:name w:val="projtabhd"/>
    <w:basedOn w:val="Normal"/>
    <w:pPr>
      <w:spacing w:before="60" w:after="60"/>
    </w:pPr>
    <w:rPr>
      <w:b/>
      <w:lang w:val="en-GB"/>
    </w:rPr>
  </w:style>
  <w:style w:type="paragraph" w:customStyle="1" w:styleId="RMBodyText">
    <w:name w:val="RM Body Text"/>
    <w:basedOn w:val="Normal"/>
    <w:pPr>
      <w:widowControl w:val="0"/>
      <w:numPr>
        <w:numId w:val="2"/>
      </w:numPr>
      <w:tabs>
        <w:tab w:val="left" w:pos="960"/>
      </w:tabs>
      <w:autoSpaceDE w:val="0"/>
      <w:spacing w:after="56"/>
      <w:ind w:left="960" w:firstLine="0"/>
    </w:pPr>
    <w:rPr>
      <w:sz w:val="22"/>
      <w:szCs w:val="22"/>
    </w:rPr>
  </w:style>
  <w:style w:type="paragraph" w:customStyle="1" w:styleId="ResProfEx">
    <w:name w:val="ResProfEx"/>
    <w:basedOn w:val="Normal"/>
    <w:pPr>
      <w:spacing w:after="120"/>
    </w:pPr>
    <w:rPr>
      <w:b/>
      <w:bCs/>
    </w:rPr>
  </w:style>
  <w:style w:type="paragraph" w:customStyle="1" w:styleId="ResDates">
    <w:name w:val="ResDates"/>
    <w:basedOn w:val="ResProfEx"/>
    <w:pPr>
      <w:tabs>
        <w:tab w:val="left" w:pos="1800"/>
      </w:tabs>
      <w:spacing w:after="0"/>
    </w:pPr>
    <w:rPr>
      <w:b w:val="0"/>
      <w:bCs w:val="0"/>
      <w:sz w:val="22"/>
      <w:szCs w:val="22"/>
    </w:rPr>
  </w:style>
  <w:style w:type="paragraph" w:customStyle="1" w:styleId="ResPos">
    <w:name w:val="ResPos"/>
    <w:basedOn w:val="ResDates"/>
    <w:pPr>
      <w:ind w:left="1800"/>
    </w:pPr>
    <w:rPr>
      <w:i/>
      <w:iCs/>
    </w:rPr>
  </w:style>
  <w:style w:type="paragraph" w:customStyle="1" w:styleId="ResBull">
    <w:name w:val="ResBull"/>
    <w:basedOn w:val="ResPos"/>
    <w:pPr>
      <w:numPr>
        <w:numId w:val="7"/>
      </w:numPr>
      <w:ind w:left="2160" w:firstLine="0"/>
    </w:pPr>
    <w:rPr>
      <w:i w:val="0"/>
      <w:iCs w:val="0"/>
    </w:rPr>
  </w:style>
  <w:style w:type="paragraph" w:customStyle="1" w:styleId="bullets">
    <w:name w:val="bullets"/>
    <w:basedOn w:val="Normal"/>
    <w:pPr>
      <w:spacing w:before="280" w:after="280"/>
    </w:pPr>
  </w:style>
  <w:style w:type="paragraph" w:customStyle="1" w:styleId="summary">
    <w:name w:val="summary"/>
    <w:basedOn w:val="Normal"/>
    <w:pPr>
      <w:widowControl w:val="0"/>
      <w:spacing w:after="200"/>
      <w:jc w:val="both"/>
    </w:pPr>
    <w:rPr>
      <w:rFonts w:ascii="Palatino" w:hAnsi="Palatino" w:cs="Palatino"/>
      <w:b/>
      <w:bCs/>
      <w:sz w:val="22"/>
      <w:szCs w:val="22"/>
    </w:rPr>
  </w:style>
  <w:style w:type="paragraph" w:customStyle="1" w:styleId="city">
    <w:name w:val="city"/>
    <w:basedOn w:val="Normal"/>
    <w:next w:val="Normal"/>
    <w:pPr>
      <w:tabs>
        <w:tab w:val="center" w:pos="7920"/>
      </w:tabs>
      <w:spacing w:after="120"/>
      <w:jc w:val="both"/>
    </w:pPr>
    <w:rPr>
      <w:rFonts w:ascii="Arial" w:hAnsi="Arial" w:cs="Arial"/>
    </w:rPr>
  </w:style>
  <w:style w:type="paragraph" w:customStyle="1" w:styleId="StyleHeading29ptCharChar">
    <w:name w:val="Style Heading 2 + 9 pt Char Char"/>
    <w:basedOn w:val="Heading2"/>
    <w:pPr>
      <w:widowControl w:val="0"/>
      <w:numPr>
        <w:ilvl w:val="0"/>
        <w:numId w:val="0"/>
      </w:numPr>
      <w:autoSpaceDE w:val="0"/>
      <w:spacing w:before="180" w:after="0"/>
      <w:jc w:val="both"/>
    </w:pPr>
    <w:rPr>
      <w:rFonts w:ascii="Verdana" w:hAnsi="Verdana" w:cs="Times New Roman"/>
      <w:i w:val="0"/>
      <w:iCs w:val="0"/>
      <w:sz w:val="18"/>
      <w:szCs w:val="20"/>
    </w:rPr>
  </w:style>
  <w:style w:type="paragraph" w:customStyle="1" w:styleId="CVSubhead">
    <w:name w:val="CV_Subhead"/>
    <w:basedOn w:val="Normal"/>
    <w:next w:val="Normal"/>
    <w:pPr>
      <w:keepNext/>
      <w:widowControl w:val="0"/>
      <w:spacing w:before="60" w:after="120"/>
    </w:pPr>
    <w:rPr>
      <w:rFonts w:ascii="CG Times" w:hAnsi="CG Times" w:cs="CG Times"/>
      <w:b/>
      <w:bCs/>
    </w:rPr>
  </w:style>
  <w:style w:type="paragraph" w:styleId="CommentText">
    <w:name w:val="annotation text"/>
    <w:basedOn w:val="Normal"/>
  </w:style>
  <w:style w:type="paragraph" w:customStyle="1" w:styleId="WP9Heading2">
    <w:name w:val="WP9_Heading2"/>
    <w:basedOn w:val="Normal"/>
    <w:pPr>
      <w:widowControl w:val="0"/>
      <w:jc w:val="both"/>
    </w:pPr>
    <w:rPr>
      <w:b/>
    </w:rPr>
  </w:style>
  <w:style w:type="paragraph" w:customStyle="1" w:styleId="FirstHeading">
    <w:name w:val="First Heading"/>
    <w:basedOn w:val="Heading1"/>
    <w:pPr>
      <w:numPr>
        <w:numId w:val="0"/>
      </w:numPr>
      <w:pBdr>
        <w:bottom w:val="single" w:sz="4" w:space="0" w:color="000000"/>
      </w:pBdr>
      <w:tabs>
        <w:tab w:val="left" w:pos="576"/>
      </w:tabs>
      <w:spacing w:after="360"/>
    </w:pPr>
    <w:rPr>
      <w:rFonts w:ascii="Verdana" w:hAnsi="Verdana" w:cs="Verdana"/>
      <w:sz w:val="22"/>
    </w:rPr>
  </w:style>
  <w:style w:type="paragraph" w:customStyle="1" w:styleId="CompanyName">
    <w:name w:val="Company Name"/>
    <w:basedOn w:val="Normal"/>
    <w:next w:val="Normal"/>
    <w:pPr>
      <w:tabs>
        <w:tab w:val="left" w:pos="2160"/>
        <w:tab w:val="right" w:pos="6480"/>
      </w:tabs>
      <w:spacing w:before="240" w:after="40" w:line="220" w:lineRule="atLeast"/>
    </w:pPr>
    <w:rPr>
      <w:rFonts w:ascii="Arial" w:eastAsia="Batang" w:hAnsi="Arial" w:cs="Arial"/>
    </w:rPr>
  </w:style>
  <w:style w:type="paragraph" w:customStyle="1" w:styleId="FRNormal">
    <w:name w:val="FR Normal"/>
    <w:basedOn w:val="Normal"/>
    <w:pPr>
      <w:spacing w:before="120" w:after="120"/>
      <w:ind w:left="720"/>
    </w:pPr>
    <w:rPr>
      <w:rFonts w:ascii="Times" w:hAnsi="Times" w:cs="Times"/>
    </w:rPr>
  </w:style>
  <w:style w:type="paragraph" w:customStyle="1" w:styleId="1NameFirstPage">
    <w:name w:val="1. Name First Page"/>
    <w:basedOn w:val="Normal"/>
    <w:pPr>
      <w:keepNext/>
      <w:pBdr>
        <w:bottom w:val="single" w:sz="4" w:space="0" w:color="000000"/>
      </w:pBdr>
      <w:spacing w:after="240"/>
      <w:ind w:left="-360" w:right="-360"/>
      <w:jc w:val="center"/>
    </w:pPr>
    <w:rPr>
      <w:rFonts w:ascii="Palatino" w:hAnsi="Palatino" w:cs="Palatino"/>
      <w:b/>
      <w:caps/>
      <w:sz w:val="28"/>
    </w:rPr>
  </w:style>
  <w:style w:type="paragraph" w:customStyle="1" w:styleId="List1">
    <w:name w:val="List1"/>
    <w:basedOn w:val="Normal"/>
    <w:pPr>
      <w:numPr>
        <w:numId w:val="5"/>
      </w:numPr>
    </w:pPr>
  </w:style>
  <w:style w:type="paragraph" w:customStyle="1" w:styleId="cvtext">
    <w:name w:val="cv text"/>
    <w:basedOn w:val="Normal"/>
    <w:pPr>
      <w:spacing w:before="240"/>
    </w:pPr>
    <w:rPr>
      <w:lang w:val="en-GB"/>
    </w:rPr>
  </w:style>
  <w:style w:type="paragraph" w:customStyle="1" w:styleId="H5">
    <w:name w:val="H5"/>
    <w:basedOn w:val="Normal"/>
    <w:next w:val="Normal"/>
    <w:pPr>
      <w:keepNext/>
      <w:spacing w:before="100" w:after="100"/>
    </w:pPr>
    <w:rPr>
      <w:b/>
    </w:rPr>
  </w:style>
  <w:style w:type="paragraph" w:customStyle="1" w:styleId="NormalGaramond">
    <w:name w:val="Normal + Garamond"/>
    <w:basedOn w:val="Heading7"/>
    <w:pPr>
      <w:numPr>
        <w:ilvl w:val="0"/>
        <w:numId w:val="0"/>
      </w:numPr>
      <w:jc w:val="both"/>
    </w:pPr>
    <w:rPr>
      <w:rFonts w:ascii="Garamond" w:hAnsi="Garamond" w:cs="Garamond"/>
      <w:sz w:val="22"/>
    </w:rPr>
  </w:style>
  <w:style w:type="paragraph" w:customStyle="1" w:styleId="Text">
    <w:name w:val="Text"/>
    <w:basedOn w:val="Normal"/>
    <w:pPr>
      <w:ind w:left="360"/>
    </w:pPr>
  </w:style>
  <w:style w:type="paragraph" w:customStyle="1" w:styleId="Char">
    <w:name w:val="Char"/>
    <w:basedOn w:val="Normal"/>
    <w:pPr>
      <w:spacing w:after="160" w:line="240" w:lineRule="exact"/>
    </w:pPr>
    <w:rPr>
      <w:rFonts w:ascii="Verdana" w:eastAsia="SimSun" w:hAnsi="Verdana" w:cs="Verdana"/>
    </w:rPr>
  </w:style>
  <w:style w:type="paragraph" w:customStyle="1" w:styleId="Address1">
    <w:name w:val="Address 1"/>
    <w:basedOn w:val="Normal"/>
    <w:pPr>
      <w:spacing w:line="160" w:lineRule="atLeast"/>
      <w:jc w:val="center"/>
    </w:pPr>
    <w:rPr>
      <w:rFonts w:ascii="Garamond" w:hAnsi="Garamond" w:cs="Garamond"/>
      <w:caps/>
      <w:spacing w:val="30"/>
      <w:sz w:val="15"/>
    </w:rPr>
  </w:style>
  <w:style w:type="paragraph" w:customStyle="1" w:styleId="pg1hdg">
    <w:name w:val="pg1hdg"/>
    <w:basedOn w:val="Normal"/>
    <w:pPr>
      <w:widowControl w:val="0"/>
      <w:spacing w:before="40"/>
    </w:pPr>
    <w:rPr>
      <w:b/>
      <w:sz w:val="22"/>
      <w:lang w:val="en-GB"/>
    </w:rPr>
  </w:style>
  <w:style w:type="paragraph" w:customStyle="1" w:styleId="alignleft">
    <w:name w:val="align_left"/>
    <w:basedOn w:val="Normal"/>
    <w:pPr>
      <w:ind w:right="300"/>
    </w:pPr>
  </w:style>
  <w:style w:type="paragraph" w:customStyle="1" w:styleId="landingpage">
    <w:name w:val="landingpage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Sidehead">
    <w:name w:val="Sidehead"/>
    <w:basedOn w:val="Normal"/>
    <w:rsid w:val="00B27FBA"/>
    <w:pPr>
      <w:tabs>
        <w:tab w:val="left" w:pos="990"/>
      </w:tabs>
      <w:ind w:left="540" w:hanging="1260"/>
    </w:pPr>
    <w:rPr>
      <w:rFonts w:ascii="Tahoma" w:hAnsi="Tahoma"/>
      <w:b/>
    </w:rPr>
  </w:style>
  <w:style w:type="paragraph" w:styleId="ListParagraph">
    <w:name w:val="List Paragraph"/>
    <w:basedOn w:val="Normal"/>
    <w:uiPriority w:val="34"/>
    <w:qFormat/>
    <w:rsid w:val="000E240F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E9347C"/>
    <w:rPr>
      <w:lang w:eastAsia="ar-SA"/>
    </w:rPr>
  </w:style>
  <w:style w:type="table" w:styleId="TableGridLight">
    <w:name w:val="Grid Table Light"/>
    <w:basedOn w:val="TableNormal"/>
    <w:uiPriority w:val="40"/>
    <w:rsid w:val="0078658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78658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59"/>
    <w:rsid w:val="007865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ainTextChar">
    <w:name w:val="Plain Text Char"/>
    <w:link w:val="PlainText"/>
    <w:rsid w:val="00B14A7D"/>
    <w:rPr>
      <w:rFonts w:ascii="Courier New" w:hAnsi="Courier New" w:cs="Courier New"/>
      <w:lang w:eastAsia="ar-SA"/>
    </w:rPr>
  </w:style>
  <w:style w:type="paragraph" w:styleId="NoSpacing">
    <w:name w:val="No Spacing"/>
    <w:uiPriority w:val="1"/>
    <w:qFormat/>
    <w:rsid w:val="00BE4B0C"/>
    <w:pPr>
      <w:overflowPunct w:val="0"/>
      <w:autoSpaceDE w:val="0"/>
      <w:autoSpaceDN w:val="0"/>
      <w:adjustRightInd w:val="0"/>
    </w:pPr>
    <w:rPr>
      <w:lang w:eastAsia="zh-C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23B24"/>
    <w:rPr>
      <w:color w:val="808080"/>
      <w:shd w:val="clear" w:color="auto" w:fill="E6E6E6"/>
    </w:rPr>
  </w:style>
  <w:style w:type="character" w:customStyle="1" w:styleId="rphighlightallclass">
    <w:name w:val="rphighlightallclass"/>
    <w:basedOn w:val="DefaultParagraphFont"/>
    <w:rsid w:val="00035AD6"/>
  </w:style>
  <w:style w:type="character" w:customStyle="1" w:styleId="highlight">
    <w:name w:val="highlight"/>
    <w:basedOn w:val="DefaultParagraphFont"/>
    <w:rsid w:val="00035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6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5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3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3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nirmala.eru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56B4C53F96D641A37CA461CAD2CC69" ma:contentTypeVersion="8" ma:contentTypeDescription="Create a new document." ma:contentTypeScope="" ma:versionID="c82e4fd37f10392897ecbef4e6ef0c0f">
  <xsd:schema xmlns:xsd="http://www.w3.org/2001/XMLSchema" xmlns:xs="http://www.w3.org/2001/XMLSchema" xmlns:p="http://schemas.microsoft.com/office/2006/metadata/properties" xmlns:ns2="b1e5c214-eb26-4b05-a48e-adc166751d92" xmlns:ns3="c70be636-1ff6-43ae-b6e6-9c26519834f9" targetNamespace="http://schemas.microsoft.com/office/2006/metadata/properties" ma:root="true" ma:fieldsID="5f3a298634ebf7a1c9b23b24b741771f" ns2:_="" ns3:_="">
    <xsd:import namespace="b1e5c214-eb26-4b05-a48e-adc166751d92"/>
    <xsd:import namespace="c70be636-1ff6-43ae-b6e6-9c26519834f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5c214-eb26-4b05-a48e-adc166751d9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0be636-1ff6-43ae-b6e6-9c26519834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032899-D879-40D1-BA19-8253C294A3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622F2B-5C4A-48A1-867C-2DB2C85D30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e5c214-eb26-4b05-a48e-adc166751d92"/>
    <ds:schemaRef ds:uri="c70be636-1ff6-43ae-b6e6-9c26519834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DECF8C-8064-4768-B2D8-DEDFA0ECDD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2092</Words>
  <Characters>11926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Srilatha Resume</vt:lpstr>
    </vt:vector>
  </TitlesOfParts>
  <Company/>
  <LinksUpToDate>false</LinksUpToDate>
  <CharactersWithSpaces>13991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Srilatha Resume</dc:title>
  <dc:subject/>
  <dc:creator>Srilatha Birudaraju</dc:creator>
  <cp:keywords/>
  <cp:lastModifiedBy>Hitendra Bhandari</cp:lastModifiedBy>
  <cp:revision>2</cp:revision>
  <cp:lastPrinted>1900-01-01T08:00:00Z</cp:lastPrinted>
  <dcterms:created xsi:type="dcterms:W3CDTF">2018-05-15T14:14:00Z</dcterms:created>
  <dcterms:modified xsi:type="dcterms:W3CDTF">2018-05-15T14:14:00Z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0x0101008D56B4C53F96D641A37CA461CAD2CC69</vt:lpwstr>
  </property>
</Properties>
</file>