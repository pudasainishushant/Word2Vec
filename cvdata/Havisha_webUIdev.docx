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A3C" w:rsidRDefault="00630A3C" w:rsidP="001A3DC3">
      <w:pPr>
        <w:jc w:val="center"/>
        <w:rPr>
          <w:rFonts w:ascii="Cambria" w:hAnsi="Cambria" w:cs="Arial"/>
        </w:rPr>
      </w:pPr>
    </w:p>
    <w:p w:rsidR="00D04F84" w:rsidRPr="001A3DC3" w:rsidRDefault="00D04F84" w:rsidP="001A3DC3">
      <w:pPr>
        <w:jc w:val="center"/>
        <w:rPr>
          <w:rFonts w:ascii="Cambria" w:hAnsi="Cambria" w:cs="Arial"/>
          <w:b/>
        </w:rPr>
      </w:pPr>
      <w:proofErr w:type="spellStart"/>
      <w:r w:rsidRPr="001A3DC3">
        <w:rPr>
          <w:rFonts w:ascii="Cambria" w:hAnsi="Cambria" w:cs="Arial"/>
          <w:b/>
        </w:rPr>
        <w:t>Havisha</w:t>
      </w:r>
      <w:proofErr w:type="spellEnd"/>
      <w:r w:rsidR="00284057" w:rsidRPr="001A3DC3">
        <w:rPr>
          <w:rFonts w:ascii="Cambria" w:hAnsi="Cambria" w:cs="Arial"/>
          <w:b/>
        </w:rPr>
        <w:t xml:space="preserve"> </w:t>
      </w:r>
      <w:proofErr w:type="spellStart"/>
      <w:r w:rsidR="00284057" w:rsidRPr="001A3DC3">
        <w:rPr>
          <w:rFonts w:ascii="Cambria" w:hAnsi="Cambria" w:cs="Arial"/>
          <w:b/>
        </w:rPr>
        <w:t>chanderaju</w:t>
      </w:r>
      <w:proofErr w:type="spellEnd"/>
    </w:p>
    <w:p w:rsidR="00D04F84" w:rsidRDefault="00D04F84" w:rsidP="001A3DC3">
      <w:pPr>
        <w:jc w:val="center"/>
        <w:rPr>
          <w:rFonts w:ascii="Cambria" w:hAnsi="Cambria" w:cs="Arial"/>
        </w:rPr>
      </w:pPr>
      <w:r w:rsidRPr="00D04F84">
        <w:rPr>
          <w:rFonts w:ascii="Cambria" w:hAnsi="Cambria" w:cs="Arial"/>
          <w:b/>
        </w:rPr>
        <w:t xml:space="preserve">Email: </w:t>
      </w:r>
      <w:r w:rsidRPr="00D04F84">
        <w:rPr>
          <w:rFonts w:ascii="Cambria" w:hAnsi="Cambria" w:cs="Times New Roman"/>
          <w:color w:val="000000" w:themeColor="text1"/>
        </w:rPr>
        <w:t>havishac88@gmail.com</w:t>
      </w:r>
    </w:p>
    <w:p w:rsidR="00D04F84" w:rsidRDefault="00D04F84" w:rsidP="001A3DC3">
      <w:pPr>
        <w:jc w:val="center"/>
        <w:rPr>
          <w:rFonts w:ascii="Cambria" w:hAnsi="Cambria" w:cs="Arial"/>
        </w:rPr>
      </w:pPr>
      <w:r w:rsidRPr="00D04F84">
        <w:rPr>
          <w:rFonts w:ascii="Cambria" w:hAnsi="Cambria" w:cs="Arial"/>
          <w:b/>
        </w:rPr>
        <w:t xml:space="preserve">Phone: </w:t>
      </w:r>
      <w:r w:rsidRPr="00D04F84">
        <w:rPr>
          <w:rFonts w:ascii="Cambria" w:hAnsi="Cambria" w:cs="Arial"/>
        </w:rPr>
        <w:t xml:space="preserve"> (908) 912-4519</w:t>
      </w:r>
    </w:p>
    <w:tbl>
      <w:tblPr>
        <w:tblW w:w="0" w:type="auto"/>
        <w:tblInd w:w="108" w:type="dxa"/>
        <w:tblBorders>
          <w:top w:val="double" w:sz="4" w:space="0" w:color="auto"/>
        </w:tblBorders>
        <w:tblLook w:val="0000"/>
      </w:tblPr>
      <w:tblGrid>
        <w:gridCol w:w="9360"/>
      </w:tblGrid>
      <w:tr w:rsidR="009569BD" w:rsidTr="009569BD">
        <w:trPr>
          <w:trHeight w:val="100"/>
        </w:trPr>
        <w:tc>
          <w:tcPr>
            <w:tcW w:w="9360" w:type="dxa"/>
          </w:tcPr>
          <w:p w:rsidR="009569BD" w:rsidRDefault="009569BD" w:rsidP="00D04F84">
            <w:pPr>
              <w:jc w:val="both"/>
              <w:rPr>
                <w:rFonts w:ascii="Cambria" w:hAnsi="Cambria" w:cs="Arial"/>
              </w:rPr>
            </w:pPr>
          </w:p>
        </w:tc>
      </w:tr>
    </w:tbl>
    <w:p w:rsidR="00D04F84" w:rsidRDefault="00D04F84" w:rsidP="00D04F84">
      <w:pPr>
        <w:jc w:val="both"/>
        <w:rPr>
          <w:rFonts w:ascii="Cambria" w:hAnsi="Cambria" w:cs="Arial"/>
          <w:b/>
          <w:u w:val="single"/>
        </w:rPr>
      </w:pPr>
    </w:p>
    <w:p w:rsidR="00630A3C" w:rsidRPr="001568C6" w:rsidRDefault="00630A3C" w:rsidP="00D04F84">
      <w:pPr>
        <w:jc w:val="both"/>
        <w:rPr>
          <w:rFonts w:ascii="Cambria" w:hAnsi="Cambria" w:cs="Arial"/>
          <w:b/>
          <w:u w:val="single"/>
        </w:rPr>
      </w:pPr>
      <w:r w:rsidRPr="001568C6">
        <w:rPr>
          <w:rFonts w:ascii="Cambria" w:hAnsi="Cambria" w:cs="Arial"/>
          <w:b/>
          <w:u w:val="single"/>
        </w:rPr>
        <w:t>Summary</w:t>
      </w:r>
    </w:p>
    <w:p w:rsidR="00630A3C" w:rsidRPr="001568C6" w:rsidRDefault="00630A3C" w:rsidP="00630A3C">
      <w:pPr>
        <w:ind w:left="1440" w:hanging="1440"/>
        <w:jc w:val="both"/>
        <w:rPr>
          <w:rFonts w:ascii="Cambria" w:hAnsi="Cambria" w:cs="Arial"/>
        </w:rPr>
      </w:pPr>
    </w:p>
    <w:p w:rsidR="00DB2FA7" w:rsidRPr="000A5871" w:rsidRDefault="00D04F84"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Pr>
          <w:rFonts w:ascii="Cambria" w:hAnsi="Cambria" w:cs="Times New Roman"/>
          <w:color w:val="000000" w:themeColor="text1"/>
        </w:rPr>
        <w:t>Around</w:t>
      </w:r>
      <w:r w:rsidR="00210BF2">
        <w:rPr>
          <w:rFonts w:ascii="Cambria" w:hAnsi="Cambria" w:cs="Times New Roman"/>
          <w:color w:val="000000" w:themeColor="text1"/>
        </w:rPr>
        <w:t xml:space="preserve"> </w:t>
      </w:r>
      <w:r w:rsidR="00284057">
        <w:rPr>
          <w:rFonts w:ascii="Cambria" w:hAnsi="Cambria" w:cs="Times New Roman"/>
          <w:b/>
          <w:color w:val="000000" w:themeColor="text1"/>
        </w:rPr>
        <w:t>6</w:t>
      </w:r>
      <w:r w:rsidR="000E039B" w:rsidRPr="00210BF2">
        <w:rPr>
          <w:rFonts w:ascii="Cambria" w:hAnsi="Cambria" w:cs="Times New Roman"/>
          <w:b/>
          <w:color w:val="000000" w:themeColor="text1"/>
        </w:rPr>
        <w:t xml:space="preserve"> years</w:t>
      </w:r>
      <w:r w:rsidR="000E039B">
        <w:rPr>
          <w:rFonts w:ascii="Cambria" w:hAnsi="Cambria" w:cs="Times New Roman"/>
          <w:color w:val="000000" w:themeColor="text1"/>
        </w:rPr>
        <w:t xml:space="preserve"> of experience </w:t>
      </w:r>
      <w:r w:rsidR="00DB2FA7" w:rsidRPr="000A5871">
        <w:rPr>
          <w:rFonts w:ascii="Cambria" w:hAnsi="Cambria" w:cs="Times New Roman"/>
          <w:color w:val="000000" w:themeColor="text1"/>
        </w:rPr>
        <w:t>in d</w:t>
      </w:r>
      <w:r w:rsidR="000E039B">
        <w:rPr>
          <w:rFonts w:ascii="Cambria" w:hAnsi="Cambria" w:cs="Times New Roman"/>
          <w:color w:val="000000" w:themeColor="text1"/>
        </w:rPr>
        <w:t xml:space="preserve">eveloping and designing web </w:t>
      </w:r>
      <w:r w:rsidR="00DB2FA7" w:rsidRPr="000A5871">
        <w:rPr>
          <w:rFonts w:ascii="Cambria" w:hAnsi="Cambria" w:cs="Times New Roman"/>
          <w:color w:val="000000" w:themeColor="text1"/>
        </w:rPr>
        <w:t>application</w:t>
      </w:r>
      <w:r>
        <w:rPr>
          <w:rFonts w:ascii="Cambria" w:hAnsi="Cambria" w:cs="Times New Roman"/>
          <w:color w:val="000000" w:themeColor="text1"/>
        </w:rPr>
        <w:t>s</w:t>
      </w:r>
      <w:r w:rsidR="00DB2FA7" w:rsidRPr="000A5871">
        <w:rPr>
          <w:rFonts w:ascii="Cambria" w:hAnsi="Cambria" w:cs="Times New Roman"/>
          <w:color w:val="000000" w:themeColor="text1"/>
        </w:rPr>
        <w:t xml:space="preserve"> according to Information architecture and Usability standards using </w:t>
      </w:r>
      <w:r w:rsidR="00B00931">
        <w:rPr>
          <w:rFonts w:ascii="Cambria" w:hAnsi="Cambria" w:cs="Times New Roman"/>
          <w:b/>
          <w:color w:val="000000" w:themeColor="text1"/>
        </w:rPr>
        <w:t xml:space="preserve">OO JavaScript, Ajax, jQuery, </w:t>
      </w:r>
      <w:r w:rsidR="00DB2FA7" w:rsidRPr="000E039B">
        <w:rPr>
          <w:rFonts w:ascii="Cambria" w:hAnsi="Cambria" w:cs="Times New Roman"/>
          <w:b/>
          <w:color w:val="000000" w:themeColor="text1"/>
        </w:rPr>
        <w:t>XML, HTML</w:t>
      </w:r>
      <w:r>
        <w:rPr>
          <w:rFonts w:ascii="Cambria" w:hAnsi="Cambria" w:cs="Times New Roman"/>
          <w:b/>
          <w:color w:val="000000" w:themeColor="text1"/>
        </w:rPr>
        <w:t xml:space="preserve"> 4/5</w:t>
      </w:r>
      <w:r w:rsidR="00DB2FA7" w:rsidRPr="000E039B">
        <w:rPr>
          <w:rFonts w:ascii="Cambria" w:hAnsi="Cambria" w:cs="Times New Roman"/>
          <w:b/>
          <w:color w:val="000000" w:themeColor="text1"/>
        </w:rPr>
        <w:t xml:space="preserve">, </w:t>
      </w:r>
      <w:proofErr w:type="gramStart"/>
      <w:r w:rsidR="00DB2FA7" w:rsidRPr="000E039B">
        <w:rPr>
          <w:rFonts w:ascii="Cambria" w:hAnsi="Cambria" w:cs="Times New Roman"/>
          <w:b/>
          <w:color w:val="000000" w:themeColor="text1"/>
        </w:rPr>
        <w:t>CSS</w:t>
      </w:r>
      <w:proofErr w:type="gramEnd"/>
      <w:r w:rsidR="007D1A4E">
        <w:rPr>
          <w:rFonts w:ascii="Cambria" w:hAnsi="Cambria" w:cs="Times New Roman"/>
          <w:b/>
          <w:color w:val="000000" w:themeColor="text1"/>
        </w:rPr>
        <w:t xml:space="preserve"> 2/3</w:t>
      </w:r>
      <w:r w:rsidR="00DB2FA7" w:rsidRPr="000E039B">
        <w:rPr>
          <w:rFonts w:ascii="Cambria" w:hAnsi="Cambria" w:cs="Times New Roman"/>
          <w:b/>
          <w:color w:val="000000" w:themeColor="text1"/>
        </w:rPr>
        <w:t>.</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 xml:space="preserve">Extensive knowledge in Web Standards, Interactive animations, and E-mail design standards. </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 xml:space="preserve">Extensive knowledge in </w:t>
      </w:r>
      <w:r w:rsidRPr="000E039B">
        <w:rPr>
          <w:rFonts w:ascii="Cambria" w:hAnsi="Cambria" w:cs="Times New Roman"/>
          <w:b/>
          <w:color w:val="000000" w:themeColor="text1"/>
        </w:rPr>
        <w:t>OO JavaScript design pattern</w:t>
      </w:r>
      <w:r w:rsidRPr="000A5871">
        <w:rPr>
          <w:rFonts w:ascii="Cambria" w:hAnsi="Cambria" w:cs="Times New Roman"/>
          <w:color w:val="000000" w:themeColor="text1"/>
        </w:rPr>
        <w:t xml:space="preserve"> and </w:t>
      </w:r>
      <w:r w:rsidRPr="000E039B">
        <w:rPr>
          <w:rFonts w:ascii="Cambria" w:hAnsi="Cambria" w:cs="Times New Roman"/>
          <w:b/>
          <w:color w:val="000000" w:themeColor="text1"/>
        </w:rPr>
        <w:t>JavaScript MVC Patterns</w:t>
      </w:r>
      <w:r w:rsidRPr="000A5871">
        <w:rPr>
          <w:rFonts w:ascii="Cambria" w:hAnsi="Cambria" w:cs="Times New Roman"/>
          <w:color w:val="000000" w:themeColor="text1"/>
        </w:rPr>
        <w:t>.</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 xml:space="preserve">Extensive experience in Web Application Development, Interface Web Design, Designing/developing Interfaces for multiple browsers (Firefox, Internet Explorer, Opera etc.) Information Architecture, Planning and Implementing Internet/Intranet project, Graphic Design, working with the </w:t>
      </w:r>
      <w:r w:rsidRPr="000E039B">
        <w:rPr>
          <w:rFonts w:ascii="Cambria" w:hAnsi="Cambria" w:cs="Times New Roman"/>
          <w:b/>
          <w:color w:val="000000" w:themeColor="text1"/>
        </w:rPr>
        <w:t>jQuery</w:t>
      </w:r>
      <w:r w:rsidR="007D1A4E">
        <w:rPr>
          <w:rFonts w:ascii="Cambria" w:hAnsi="Cambria" w:cs="Times New Roman"/>
          <w:color w:val="000000" w:themeColor="text1"/>
        </w:rPr>
        <w:t xml:space="preserve"> Library.</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 xml:space="preserve">Experience with Firebug, IE Tester, Chrome and Safari DOM inspectors and </w:t>
      </w:r>
      <w:r w:rsidRPr="000E039B">
        <w:rPr>
          <w:rFonts w:ascii="Cambria" w:hAnsi="Cambria" w:cs="Times New Roman"/>
          <w:b/>
          <w:color w:val="000000" w:themeColor="text1"/>
        </w:rPr>
        <w:t>JavaScript</w:t>
      </w:r>
      <w:r w:rsidRPr="000A5871">
        <w:rPr>
          <w:rFonts w:ascii="Cambria" w:hAnsi="Cambria" w:cs="Times New Roman"/>
          <w:color w:val="000000" w:themeColor="text1"/>
        </w:rPr>
        <w:t xml:space="preserve"> debugging techniques.</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 xml:space="preserve">Experienced in developing web-applications using various design patterns, including session facade, </w:t>
      </w:r>
      <w:r w:rsidRPr="000E039B">
        <w:rPr>
          <w:rFonts w:ascii="Cambria" w:hAnsi="Cambria" w:cs="Times New Roman"/>
          <w:b/>
          <w:color w:val="000000" w:themeColor="text1"/>
        </w:rPr>
        <w:t>MVC</w:t>
      </w:r>
      <w:r w:rsidRPr="000A5871">
        <w:rPr>
          <w:rFonts w:ascii="Cambria" w:hAnsi="Cambria" w:cs="Times New Roman"/>
          <w:color w:val="000000" w:themeColor="text1"/>
        </w:rPr>
        <w:t xml:space="preserve">, </w:t>
      </w:r>
      <w:r w:rsidRPr="000E039B">
        <w:rPr>
          <w:rFonts w:ascii="Cambria" w:hAnsi="Cambria" w:cs="Times New Roman"/>
          <w:b/>
          <w:color w:val="000000" w:themeColor="text1"/>
        </w:rPr>
        <w:t>Data Access Object, Transfer Object,</w:t>
      </w:r>
      <w:r w:rsidRPr="000A5871">
        <w:rPr>
          <w:rFonts w:ascii="Cambria" w:hAnsi="Cambria" w:cs="Times New Roman"/>
          <w:color w:val="000000" w:themeColor="text1"/>
        </w:rPr>
        <w:t xml:space="preserve"> and Business Delegate.</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Excellent Knowledge of multi- tier Web Based application development.</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Experienced in using Wireframes/Comps to create cross-browser UI’s with table-less CSS.</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 xml:space="preserve">Designed and developed sophisticated, Data-Bound </w:t>
      </w:r>
      <w:r w:rsidRPr="000E039B">
        <w:rPr>
          <w:rFonts w:ascii="Cambria" w:hAnsi="Cambria" w:cs="Times New Roman"/>
          <w:b/>
          <w:color w:val="000000" w:themeColor="text1"/>
        </w:rPr>
        <w:t>Ajax</w:t>
      </w:r>
      <w:r w:rsidRPr="000A5871">
        <w:rPr>
          <w:rFonts w:ascii="Cambria" w:hAnsi="Cambria" w:cs="Times New Roman"/>
          <w:color w:val="000000" w:themeColor="text1"/>
        </w:rPr>
        <w:t xml:space="preserve"> applications and framework using </w:t>
      </w:r>
      <w:r w:rsidRPr="000E039B">
        <w:rPr>
          <w:rFonts w:ascii="Cambria" w:hAnsi="Cambria" w:cs="Times New Roman"/>
          <w:b/>
          <w:color w:val="000000" w:themeColor="text1"/>
        </w:rPr>
        <w:t>jQuery</w:t>
      </w:r>
      <w:r w:rsidRPr="000A5871">
        <w:rPr>
          <w:rFonts w:ascii="Cambria" w:hAnsi="Cambria" w:cs="Times New Roman"/>
          <w:color w:val="000000" w:themeColor="text1"/>
        </w:rPr>
        <w:t xml:space="preserve"> components including: a tool for Menu creation using </w:t>
      </w:r>
      <w:r w:rsidRPr="000E039B">
        <w:rPr>
          <w:rFonts w:ascii="Cambria" w:hAnsi="Cambria" w:cs="Times New Roman"/>
          <w:b/>
          <w:color w:val="000000" w:themeColor="text1"/>
        </w:rPr>
        <w:t>YUI</w:t>
      </w:r>
      <w:r w:rsidRPr="000A5871">
        <w:rPr>
          <w:rFonts w:ascii="Cambria" w:hAnsi="Cambria" w:cs="Times New Roman"/>
          <w:color w:val="000000" w:themeColor="text1"/>
        </w:rPr>
        <w:t xml:space="preserve"> tree, context menu, drag and drop capabilities to manipulate the menu tree and Custom </w:t>
      </w:r>
      <w:r w:rsidRPr="000E039B">
        <w:rPr>
          <w:rFonts w:ascii="Cambria" w:hAnsi="Cambria" w:cs="Times New Roman"/>
          <w:b/>
          <w:color w:val="000000" w:themeColor="text1"/>
        </w:rPr>
        <w:t>Ajax</w:t>
      </w:r>
      <w:r w:rsidRPr="000A5871">
        <w:rPr>
          <w:rFonts w:ascii="Cambria" w:hAnsi="Cambria" w:cs="Times New Roman"/>
          <w:color w:val="000000" w:themeColor="text1"/>
        </w:rPr>
        <w:t xml:space="preserve"> RPC protocol and </w:t>
      </w:r>
      <w:r w:rsidRPr="000E039B">
        <w:rPr>
          <w:rFonts w:ascii="Cambria" w:hAnsi="Cambria" w:cs="Times New Roman"/>
          <w:b/>
          <w:color w:val="000000" w:themeColor="text1"/>
        </w:rPr>
        <w:t>JSON</w:t>
      </w:r>
      <w:r w:rsidRPr="000A5871">
        <w:rPr>
          <w:rFonts w:ascii="Cambria" w:hAnsi="Cambria" w:cs="Times New Roman"/>
          <w:color w:val="000000" w:themeColor="text1"/>
        </w:rPr>
        <w:t>.</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 xml:space="preserve">Rapidly designed &amp; built object-oriented, data-driven </w:t>
      </w:r>
      <w:r w:rsidRPr="000E039B">
        <w:rPr>
          <w:rFonts w:ascii="Cambria" w:hAnsi="Cambria" w:cs="Times New Roman"/>
          <w:b/>
          <w:color w:val="000000" w:themeColor="text1"/>
        </w:rPr>
        <w:t>JavaScript</w:t>
      </w:r>
      <w:r w:rsidRPr="000A5871">
        <w:rPr>
          <w:rFonts w:ascii="Cambria" w:hAnsi="Cambria" w:cs="Times New Roman"/>
          <w:color w:val="000000" w:themeColor="text1"/>
        </w:rPr>
        <w:t xml:space="preserve"> working prototypes of applications. Implemented performance best practices to a web site. </w:t>
      </w:r>
    </w:p>
    <w:p w:rsidR="00DB2FA7" w:rsidRPr="000A5871" w:rsidRDefault="001A16E5"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Pr>
          <w:rFonts w:ascii="Cambria" w:hAnsi="Cambria" w:cs="Times New Roman"/>
          <w:color w:val="000000" w:themeColor="text1"/>
        </w:rPr>
        <w:t>Good</w:t>
      </w:r>
      <w:r w:rsidR="0040245B">
        <w:rPr>
          <w:rFonts w:ascii="Cambria" w:hAnsi="Cambria" w:cs="Times New Roman"/>
          <w:color w:val="000000" w:themeColor="text1"/>
        </w:rPr>
        <w:t xml:space="preserve"> knowledge in </w:t>
      </w:r>
      <w:r w:rsidR="00DB2FA7" w:rsidRPr="000E039B">
        <w:rPr>
          <w:rFonts w:ascii="Cambria" w:hAnsi="Cambria" w:cs="Times New Roman"/>
          <w:b/>
          <w:color w:val="000000" w:themeColor="text1"/>
        </w:rPr>
        <w:t>JavaScript</w:t>
      </w:r>
      <w:r w:rsidR="00DB2FA7" w:rsidRPr="000A5871">
        <w:rPr>
          <w:rFonts w:ascii="Cambria" w:hAnsi="Cambria" w:cs="Times New Roman"/>
          <w:color w:val="000000" w:themeColor="text1"/>
        </w:rPr>
        <w:t xml:space="preserve">, </w:t>
      </w:r>
      <w:r w:rsidR="00DB2FA7" w:rsidRPr="000E039B">
        <w:rPr>
          <w:rFonts w:ascii="Cambria" w:hAnsi="Cambria" w:cs="Times New Roman"/>
          <w:b/>
          <w:color w:val="000000" w:themeColor="text1"/>
        </w:rPr>
        <w:t xml:space="preserve">DOM, </w:t>
      </w:r>
      <w:proofErr w:type="spellStart"/>
      <w:r w:rsidR="00DB2FA7" w:rsidRPr="000E039B">
        <w:rPr>
          <w:rFonts w:ascii="Cambria" w:hAnsi="Cambria" w:cs="Times New Roman"/>
          <w:b/>
          <w:color w:val="000000" w:themeColor="text1"/>
        </w:rPr>
        <w:t>jQuery</w:t>
      </w:r>
      <w:r w:rsidR="00DB2FA7" w:rsidRPr="000E039B">
        <w:rPr>
          <w:rFonts w:ascii="Cambria" w:hAnsi="Cambria" w:cs="Times New Roman"/>
          <w:color w:val="000000" w:themeColor="text1"/>
        </w:rPr>
        <w:t>and</w:t>
      </w:r>
      <w:proofErr w:type="spellEnd"/>
      <w:r w:rsidR="00DB2FA7" w:rsidRPr="000E039B">
        <w:rPr>
          <w:rFonts w:ascii="Cambria" w:hAnsi="Cambria" w:cs="Times New Roman"/>
          <w:b/>
          <w:color w:val="000000" w:themeColor="text1"/>
        </w:rPr>
        <w:t xml:space="preserve"> Ajax</w:t>
      </w:r>
      <w:r>
        <w:rPr>
          <w:rFonts w:ascii="Cambria" w:hAnsi="Cambria" w:cs="Times New Roman"/>
          <w:color w:val="000000" w:themeColor="text1"/>
        </w:rPr>
        <w:t xml:space="preserve"> and a basic understanding </w:t>
      </w:r>
      <w:proofErr w:type="spellStart"/>
      <w:r>
        <w:rPr>
          <w:rFonts w:ascii="Cambria" w:hAnsi="Cambria" w:cs="Times New Roman"/>
          <w:color w:val="000000" w:themeColor="text1"/>
        </w:rPr>
        <w:t>of</w:t>
      </w:r>
      <w:r w:rsidR="007D1A4E" w:rsidRPr="00B00931">
        <w:rPr>
          <w:rFonts w:ascii="Cambria" w:hAnsi="Cambria" w:cs="Times New Roman"/>
          <w:b/>
          <w:color w:val="000000" w:themeColor="text1"/>
        </w:rPr>
        <w:t>AngularJS</w:t>
      </w:r>
      <w:r w:rsidR="007D2A94" w:rsidRPr="007D2A94">
        <w:rPr>
          <w:rFonts w:ascii="Cambria" w:hAnsi="Cambria" w:cs="Times New Roman"/>
          <w:color w:val="000000" w:themeColor="text1"/>
        </w:rPr>
        <w:t>and</w:t>
      </w:r>
      <w:r w:rsidR="007D2A94">
        <w:rPr>
          <w:rFonts w:ascii="Cambria" w:hAnsi="Cambria" w:cs="Times New Roman"/>
          <w:b/>
          <w:color w:val="000000" w:themeColor="text1"/>
        </w:rPr>
        <w:t>BackboneJS</w:t>
      </w:r>
      <w:proofErr w:type="spellEnd"/>
      <w:r w:rsidR="007D1A4E">
        <w:rPr>
          <w:rFonts w:ascii="Cambria" w:hAnsi="Cambria" w:cs="Times New Roman"/>
          <w:color w:val="000000" w:themeColor="text1"/>
        </w:rPr>
        <w:t>.</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 xml:space="preserve">Expert in using </w:t>
      </w:r>
      <w:r w:rsidRPr="000E039B">
        <w:rPr>
          <w:rFonts w:ascii="Cambria" w:hAnsi="Cambria" w:cs="Times New Roman"/>
          <w:b/>
          <w:color w:val="000000" w:themeColor="text1"/>
        </w:rPr>
        <w:t>JSON (JavaScript Object Notation)</w:t>
      </w:r>
      <w:r w:rsidRPr="000A5871">
        <w:rPr>
          <w:rFonts w:ascii="Cambria" w:hAnsi="Cambria" w:cs="Times New Roman"/>
          <w:color w:val="000000" w:themeColor="text1"/>
        </w:rPr>
        <w:t xml:space="preserve"> a lightweight data-interchange format to build collection of name/value pairs and ordered list of values </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Extensive experience in testing including Accessibility, Usability and UI Regression testing.</w:t>
      </w:r>
    </w:p>
    <w:p w:rsidR="00DB2FA7" w:rsidRPr="000A5871"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0A5871">
        <w:rPr>
          <w:rFonts w:ascii="Cambria" w:hAnsi="Cambria" w:cs="Times New Roman"/>
          <w:color w:val="000000" w:themeColor="text1"/>
        </w:rPr>
        <w:t xml:space="preserve">Strong analytical and problem solving skills, self-starter and good team player. </w:t>
      </w:r>
    </w:p>
    <w:p w:rsidR="00630A3C" w:rsidRDefault="00630A3C" w:rsidP="00630A3C">
      <w:pPr>
        <w:pStyle w:val="ListParagraph"/>
        <w:ind w:left="0"/>
        <w:rPr>
          <w:rFonts w:ascii="Cambria" w:hAnsi="Cambria" w:cs="Times New Roman"/>
          <w:color w:val="000000" w:themeColor="text1"/>
        </w:rPr>
      </w:pPr>
    </w:p>
    <w:p w:rsidR="007D1A4E" w:rsidRDefault="007D1A4E" w:rsidP="00630A3C">
      <w:pPr>
        <w:pStyle w:val="ListParagraph"/>
        <w:ind w:left="0"/>
        <w:rPr>
          <w:rFonts w:ascii="Cambria" w:hAnsi="Cambria" w:cs="Times New Roman"/>
          <w:color w:val="000000" w:themeColor="text1"/>
        </w:rPr>
      </w:pPr>
    </w:p>
    <w:p w:rsidR="007D1A4E" w:rsidRDefault="007D1A4E" w:rsidP="00630A3C">
      <w:pPr>
        <w:pStyle w:val="ListParagraph"/>
        <w:ind w:left="0"/>
        <w:rPr>
          <w:rFonts w:ascii="Cambria" w:hAnsi="Cambria" w:cs="Times New Roman"/>
          <w:color w:val="000000" w:themeColor="text1"/>
        </w:rPr>
      </w:pPr>
    </w:p>
    <w:p w:rsidR="007D1A4E" w:rsidRDefault="007D1A4E" w:rsidP="00630A3C">
      <w:pPr>
        <w:pStyle w:val="ListParagraph"/>
        <w:ind w:left="0"/>
        <w:rPr>
          <w:rFonts w:ascii="Cambria" w:hAnsi="Cambria" w:cs="Times New Roman"/>
          <w:color w:val="000000" w:themeColor="text1"/>
        </w:rPr>
      </w:pPr>
    </w:p>
    <w:p w:rsidR="007D1A4E" w:rsidRDefault="007D1A4E" w:rsidP="00630A3C">
      <w:pPr>
        <w:pStyle w:val="ListParagraph"/>
        <w:ind w:left="0"/>
        <w:rPr>
          <w:rFonts w:ascii="Cambria" w:hAnsi="Cambria" w:cs="Times New Roman"/>
          <w:color w:val="000000" w:themeColor="text1"/>
        </w:rPr>
      </w:pPr>
    </w:p>
    <w:p w:rsidR="007D1A4E" w:rsidRDefault="007D1A4E" w:rsidP="00630A3C">
      <w:pPr>
        <w:pStyle w:val="ListParagraph"/>
        <w:ind w:left="0"/>
        <w:rPr>
          <w:rFonts w:ascii="Cambria" w:hAnsi="Cambria" w:cs="Times New Roman"/>
          <w:color w:val="000000" w:themeColor="text1"/>
        </w:rPr>
      </w:pPr>
    </w:p>
    <w:p w:rsidR="007D1A4E" w:rsidRPr="001568C6" w:rsidRDefault="007D1A4E" w:rsidP="00630A3C">
      <w:pPr>
        <w:pStyle w:val="ListParagraph"/>
        <w:ind w:left="0"/>
        <w:rPr>
          <w:rFonts w:ascii="Cambria" w:hAnsi="Cambria" w:cs="Arial"/>
        </w:rPr>
      </w:pPr>
    </w:p>
    <w:p w:rsidR="00630A3C" w:rsidRPr="001568C6" w:rsidRDefault="00630A3C" w:rsidP="007D1A4E">
      <w:pPr>
        <w:jc w:val="both"/>
        <w:rPr>
          <w:rFonts w:ascii="Cambria" w:hAnsi="Cambria" w:cs="Arial"/>
          <w:b/>
          <w:u w:val="single"/>
        </w:rPr>
      </w:pPr>
      <w:r w:rsidRPr="001568C6">
        <w:rPr>
          <w:rFonts w:ascii="Cambria" w:hAnsi="Cambria" w:cs="Arial"/>
          <w:b/>
          <w:u w:val="single"/>
        </w:rPr>
        <w:t>Technical Skills</w:t>
      </w:r>
    </w:p>
    <w:p w:rsidR="00630A3C" w:rsidRPr="001568C6" w:rsidRDefault="00630A3C" w:rsidP="00630A3C">
      <w:pPr>
        <w:jc w:val="both"/>
        <w:rPr>
          <w:rFonts w:ascii="Cambria" w:hAnsi="Cambria" w:cs="Arial"/>
          <w:b/>
        </w:rPr>
      </w:pPr>
    </w:p>
    <w:p w:rsidR="00630A3C" w:rsidRPr="007D1A4E" w:rsidRDefault="00630A3C" w:rsidP="00630A3C">
      <w:pPr>
        <w:numPr>
          <w:ilvl w:val="0"/>
          <w:numId w:val="2"/>
        </w:numPr>
        <w:rPr>
          <w:rFonts w:ascii="Cambria" w:hAnsi="Cambria" w:cs="Arial"/>
        </w:rPr>
      </w:pPr>
      <w:r w:rsidRPr="00B42146">
        <w:rPr>
          <w:rFonts w:ascii="Cambria" w:hAnsi="Cambria" w:cs="Arial"/>
          <w:b/>
        </w:rPr>
        <w:t>Web</w:t>
      </w:r>
      <w:r w:rsidRPr="001568C6">
        <w:rPr>
          <w:rFonts w:ascii="Cambria" w:hAnsi="Cambria" w:cs="Arial"/>
          <w:b/>
        </w:rPr>
        <w:t xml:space="preserve">: </w:t>
      </w:r>
      <w:r w:rsidRPr="007D1A4E">
        <w:rPr>
          <w:rFonts w:ascii="Cambria" w:hAnsi="Cambria" w:cs="Arial"/>
        </w:rPr>
        <w:t xml:space="preserve">HTML5, CSS3, CMS(Word </w:t>
      </w:r>
      <w:r w:rsidR="00B42146" w:rsidRPr="007D1A4E">
        <w:rPr>
          <w:rFonts w:ascii="Cambria" w:hAnsi="Cambria" w:cs="Arial"/>
        </w:rPr>
        <w:t>Press),</w:t>
      </w:r>
      <w:r w:rsidR="007D1A4E">
        <w:rPr>
          <w:rFonts w:ascii="Cambria" w:hAnsi="Cambria" w:cs="Arial"/>
        </w:rPr>
        <w:t xml:space="preserve">Java Script, AJAX, </w:t>
      </w:r>
      <w:proofErr w:type="spellStart"/>
      <w:r w:rsidR="007D1A4E">
        <w:rPr>
          <w:rFonts w:ascii="Cambria" w:hAnsi="Cambria" w:cs="Arial"/>
        </w:rPr>
        <w:t>jQuery</w:t>
      </w:r>
      <w:proofErr w:type="spellEnd"/>
      <w:r w:rsidR="007D1A4E">
        <w:rPr>
          <w:rFonts w:ascii="Cambria" w:hAnsi="Cambria" w:cs="Arial"/>
        </w:rPr>
        <w:t xml:space="preserve">, JSON, </w:t>
      </w:r>
      <w:r w:rsidR="001454FC">
        <w:rPr>
          <w:rFonts w:ascii="Cambria" w:hAnsi="Cambria" w:cs="Arial"/>
        </w:rPr>
        <w:t xml:space="preserve">XML, </w:t>
      </w:r>
      <w:proofErr w:type="spellStart"/>
      <w:r w:rsidR="007D1A4E">
        <w:rPr>
          <w:rFonts w:ascii="Cambria" w:hAnsi="Cambria" w:cs="Arial"/>
        </w:rPr>
        <w:t>AngularJS</w:t>
      </w:r>
      <w:proofErr w:type="spellEnd"/>
      <w:r w:rsidR="00174A4A">
        <w:rPr>
          <w:rFonts w:ascii="Cambria" w:hAnsi="Cambria" w:cs="Arial"/>
        </w:rPr>
        <w:t>, BackboneJS</w:t>
      </w:r>
    </w:p>
    <w:p w:rsidR="00630A3C" w:rsidRPr="001568C6" w:rsidRDefault="00630A3C" w:rsidP="00630A3C">
      <w:pPr>
        <w:numPr>
          <w:ilvl w:val="0"/>
          <w:numId w:val="2"/>
        </w:numPr>
        <w:jc w:val="both"/>
        <w:rPr>
          <w:rFonts w:ascii="Cambria" w:hAnsi="Cambria" w:cs="Arial"/>
          <w:b/>
        </w:rPr>
      </w:pPr>
      <w:r w:rsidRPr="001568C6">
        <w:rPr>
          <w:rFonts w:ascii="Cambria" w:hAnsi="Cambria" w:cs="Arial"/>
          <w:b/>
        </w:rPr>
        <w:t xml:space="preserve">Database Analysis &amp; Design: </w:t>
      </w:r>
      <w:r w:rsidRPr="001568C6">
        <w:rPr>
          <w:rFonts w:ascii="Cambria" w:hAnsi="Cambria" w:cs="Arial"/>
        </w:rPr>
        <w:t>SQL, MS-Access, Oracle (Basic), SQL Server 2005 and 2008.</w:t>
      </w:r>
    </w:p>
    <w:p w:rsidR="00630A3C" w:rsidRPr="001568C6" w:rsidRDefault="00630A3C" w:rsidP="00630A3C">
      <w:pPr>
        <w:pStyle w:val="ListParagraph"/>
        <w:numPr>
          <w:ilvl w:val="0"/>
          <w:numId w:val="2"/>
        </w:numPr>
        <w:jc w:val="both"/>
        <w:rPr>
          <w:rFonts w:ascii="Cambria" w:hAnsi="Cambria" w:cs="Arial"/>
          <w:b/>
        </w:rPr>
      </w:pPr>
      <w:r w:rsidRPr="001568C6">
        <w:rPr>
          <w:rFonts w:ascii="Cambria" w:hAnsi="Cambria" w:cs="Arial"/>
          <w:b/>
        </w:rPr>
        <w:t xml:space="preserve">System Testing: </w:t>
      </w:r>
      <w:r w:rsidRPr="001568C6">
        <w:rPr>
          <w:rFonts w:ascii="Cambria" w:hAnsi="Cambria" w:cs="Arial"/>
        </w:rPr>
        <w:t xml:space="preserve">Test Cases, Test Plans, Technical &amp; Non-Technical User Guides </w:t>
      </w:r>
    </w:p>
    <w:p w:rsidR="00630A3C" w:rsidRPr="001568C6" w:rsidRDefault="00630A3C" w:rsidP="00630A3C">
      <w:pPr>
        <w:pStyle w:val="ListParagraph"/>
        <w:numPr>
          <w:ilvl w:val="0"/>
          <w:numId w:val="2"/>
        </w:numPr>
        <w:jc w:val="both"/>
        <w:rPr>
          <w:rFonts w:ascii="Cambria" w:hAnsi="Cambria" w:cs="Arial"/>
          <w:b/>
        </w:rPr>
      </w:pPr>
      <w:r w:rsidRPr="001568C6">
        <w:rPr>
          <w:rFonts w:ascii="Cambria" w:hAnsi="Cambria" w:cs="Arial"/>
          <w:b/>
        </w:rPr>
        <w:t xml:space="preserve">Project Management: </w:t>
      </w:r>
      <w:r w:rsidRPr="001568C6">
        <w:rPr>
          <w:rFonts w:ascii="Cambria" w:hAnsi="Cambria" w:cs="Arial"/>
        </w:rPr>
        <w:t>Project Planning, Functional Requirements, Risk Analysis &amp; Management, Resource Allocation, Disaster Recovery &amp; Planning, MS Project, and Microsoft Visio 2010</w:t>
      </w:r>
    </w:p>
    <w:p w:rsidR="00630A3C" w:rsidRPr="001568C6" w:rsidRDefault="00630A3C" w:rsidP="00630A3C">
      <w:pPr>
        <w:numPr>
          <w:ilvl w:val="0"/>
          <w:numId w:val="2"/>
        </w:numPr>
        <w:jc w:val="both"/>
        <w:rPr>
          <w:rFonts w:ascii="Cambria" w:hAnsi="Cambria" w:cs="Arial"/>
          <w:b/>
        </w:rPr>
      </w:pPr>
      <w:r w:rsidRPr="001568C6">
        <w:rPr>
          <w:rFonts w:ascii="Cambria" w:hAnsi="Cambria" w:cs="Arial"/>
          <w:b/>
        </w:rPr>
        <w:t xml:space="preserve">Software Design Tools: </w:t>
      </w:r>
      <w:r w:rsidR="00E67362" w:rsidRPr="001568C6">
        <w:rPr>
          <w:rFonts w:ascii="Cambria" w:hAnsi="Cambria" w:cs="Arial"/>
        </w:rPr>
        <w:t>Notepad</w:t>
      </w:r>
      <w:r w:rsidRPr="001568C6">
        <w:rPr>
          <w:rFonts w:ascii="Cambria" w:hAnsi="Cambria" w:cs="Arial"/>
        </w:rPr>
        <w:t>++, Eclipse, Adobe (Drea</w:t>
      </w:r>
      <w:r w:rsidR="007D1A4E">
        <w:rPr>
          <w:rFonts w:ascii="Cambria" w:hAnsi="Cambria" w:cs="Arial"/>
        </w:rPr>
        <w:t>mweaver, Photoshop, Illustrator</w:t>
      </w:r>
      <w:r w:rsidRPr="001568C6">
        <w:rPr>
          <w:rFonts w:ascii="Cambria" w:hAnsi="Cambria" w:cs="Arial"/>
        </w:rPr>
        <w:t>)</w:t>
      </w:r>
    </w:p>
    <w:p w:rsidR="00630A3C" w:rsidRPr="001568C6" w:rsidRDefault="00630A3C" w:rsidP="00630A3C">
      <w:pPr>
        <w:pStyle w:val="ListParagraph"/>
        <w:numPr>
          <w:ilvl w:val="0"/>
          <w:numId w:val="2"/>
        </w:numPr>
        <w:jc w:val="both"/>
        <w:rPr>
          <w:rFonts w:ascii="Cambria" w:hAnsi="Cambria" w:cs="Arial"/>
          <w:b/>
        </w:rPr>
      </w:pPr>
      <w:r w:rsidRPr="001568C6">
        <w:rPr>
          <w:rFonts w:ascii="Cambria" w:hAnsi="Cambria" w:cs="Arial"/>
          <w:b/>
        </w:rPr>
        <w:t xml:space="preserve">Servers:  </w:t>
      </w:r>
      <w:r w:rsidRPr="001568C6">
        <w:rPr>
          <w:rFonts w:ascii="Cambria" w:hAnsi="Cambria" w:cs="Arial"/>
        </w:rPr>
        <w:t xml:space="preserve">Apache, </w:t>
      </w:r>
      <w:r w:rsidR="00B42146">
        <w:rPr>
          <w:rFonts w:ascii="Cambria" w:hAnsi="Cambria" w:cs="Arial"/>
        </w:rPr>
        <w:t xml:space="preserve">Tomcat, </w:t>
      </w:r>
      <w:r w:rsidR="007D1A4E">
        <w:rPr>
          <w:rFonts w:ascii="Cambria" w:hAnsi="Cambria" w:cs="Arial"/>
        </w:rPr>
        <w:t>IIS</w:t>
      </w:r>
    </w:p>
    <w:p w:rsidR="00630A3C" w:rsidRPr="001568C6" w:rsidRDefault="00630A3C" w:rsidP="00630A3C">
      <w:pPr>
        <w:pStyle w:val="ListParagraph"/>
        <w:numPr>
          <w:ilvl w:val="0"/>
          <w:numId w:val="2"/>
        </w:numPr>
        <w:jc w:val="both"/>
        <w:rPr>
          <w:rFonts w:ascii="Cambria" w:hAnsi="Cambria" w:cs="Arial"/>
          <w:b/>
          <w:color w:val="808080"/>
        </w:rPr>
      </w:pPr>
      <w:r w:rsidRPr="001568C6">
        <w:rPr>
          <w:rFonts w:ascii="Cambria" w:hAnsi="Cambria" w:cs="Arial"/>
          <w:b/>
        </w:rPr>
        <w:t xml:space="preserve">Operating System:  </w:t>
      </w:r>
      <w:r w:rsidRPr="001568C6">
        <w:rPr>
          <w:rFonts w:ascii="Cambria" w:hAnsi="Cambria" w:cs="Arial"/>
        </w:rPr>
        <w:t>Windows,</w:t>
      </w:r>
      <w:r w:rsidR="007D1A4E">
        <w:rPr>
          <w:rFonts w:ascii="Cambria" w:hAnsi="Cambria" w:cs="Arial"/>
        </w:rPr>
        <w:t>Mac</w:t>
      </w:r>
      <w:r w:rsidRPr="001568C6">
        <w:rPr>
          <w:rFonts w:ascii="Cambria" w:hAnsi="Cambria" w:cs="Arial"/>
        </w:rPr>
        <w:t xml:space="preserve"> and Linux systems</w:t>
      </w:r>
    </w:p>
    <w:p w:rsidR="00630A3C" w:rsidRPr="001568C6" w:rsidRDefault="00630A3C" w:rsidP="00630A3C">
      <w:pPr>
        <w:ind w:left="720"/>
        <w:jc w:val="both"/>
        <w:rPr>
          <w:rFonts w:ascii="Cambria" w:hAnsi="Cambria" w:cs="Arial"/>
          <w:i/>
          <w:u w:val="single"/>
        </w:rPr>
      </w:pPr>
    </w:p>
    <w:p w:rsidR="00630A3C" w:rsidRPr="001568C6" w:rsidRDefault="00630A3C" w:rsidP="00630A3C">
      <w:pPr>
        <w:jc w:val="both"/>
        <w:rPr>
          <w:rFonts w:ascii="Cambria" w:hAnsi="Cambria" w:cs="Arial"/>
          <w:i/>
        </w:rPr>
      </w:pPr>
    </w:p>
    <w:p w:rsidR="00630A3C" w:rsidRPr="001568C6" w:rsidRDefault="00630A3C" w:rsidP="007D1A4E">
      <w:pPr>
        <w:jc w:val="both"/>
        <w:rPr>
          <w:rFonts w:ascii="Cambria" w:hAnsi="Cambria" w:cs="Arial"/>
          <w:b/>
          <w:color w:val="000000" w:themeColor="text1"/>
          <w:u w:val="single"/>
        </w:rPr>
      </w:pPr>
      <w:r w:rsidRPr="001568C6">
        <w:rPr>
          <w:rFonts w:ascii="Cambria" w:hAnsi="Cambria" w:cs="Arial"/>
          <w:b/>
          <w:color w:val="000000" w:themeColor="text1"/>
          <w:u w:val="single"/>
        </w:rPr>
        <w:t>Professional Experience</w:t>
      </w:r>
    </w:p>
    <w:p w:rsidR="00630A3C" w:rsidRPr="001568C6" w:rsidRDefault="00630A3C" w:rsidP="00630A3C">
      <w:pPr>
        <w:jc w:val="both"/>
        <w:rPr>
          <w:rFonts w:ascii="Cambria" w:hAnsi="Cambria" w:cs="Arial"/>
          <w:b/>
        </w:rPr>
      </w:pPr>
    </w:p>
    <w:p w:rsidR="00630A3C" w:rsidRDefault="00630A3C" w:rsidP="00630A3C">
      <w:pPr>
        <w:jc w:val="both"/>
        <w:rPr>
          <w:rFonts w:ascii="Cambria" w:hAnsi="Cambria" w:cs="Arial"/>
          <w:b/>
          <w:highlight w:val="lightGray"/>
        </w:rPr>
      </w:pPr>
    </w:p>
    <w:p w:rsidR="00630A3C" w:rsidRPr="00085E5B" w:rsidRDefault="001B3DC9" w:rsidP="00630A3C">
      <w:pPr>
        <w:jc w:val="both"/>
        <w:rPr>
          <w:rFonts w:ascii="Cambria" w:hAnsi="Cambria" w:cs="Arial"/>
          <w:b/>
          <w:i/>
        </w:rPr>
      </w:pPr>
      <w:r>
        <w:rPr>
          <w:rFonts w:ascii="Cambria" w:hAnsi="Cambria" w:cs="Arial"/>
          <w:b/>
          <w:highlight w:val="lightGray"/>
        </w:rPr>
        <w:t>Web</w:t>
      </w:r>
      <w:r w:rsidR="007D1A4E">
        <w:rPr>
          <w:rFonts w:ascii="Cambria" w:hAnsi="Cambria" w:cs="Arial"/>
          <w:b/>
          <w:highlight w:val="lightGray"/>
        </w:rPr>
        <w:t>/UI</w:t>
      </w:r>
      <w:r>
        <w:rPr>
          <w:rFonts w:ascii="Cambria" w:hAnsi="Cambria" w:cs="Arial"/>
          <w:b/>
          <w:highlight w:val="lightGray"/>
        </w:rPr>
        <w:t xml:space="preserve"> Developer </w:t>
      </w:r>
      <w:r>
        <w:rPr>
          <w:rFonts w:ascii="Cambria" w:hAnsi="Cambria" w:cs="Arial"/>
          <w:b/>
          <w:highlight w:val="lightGray"/>
        </w:rPr>
        <w:tab/>
      </w:r>
      <w:r>
        <w:rPr>
          <w:rFonts w:ascii="Cambria" w:hAnsi="Cambria" w:cs="Arial"/>
          <w:b/>
          <w:highlight w:val="lightGray"/>
        </w:rPr>
        <w:tab/>
      </w:r>
      <w:r>
        <w:rPr>
          <w:rFonts w:ascii="Cambria" w:hAnsi="Cambria" w:cs="Arial"/>
          <w:b/>
          <w:highlight w:val="lightGray"/>
        </w:rPr>
        <w:tab/>
      </w:r>
      <w:r>
        <w:rPr>
          <w:rFonts w:ascii="Cambria" w:hAnsi="Cambria" w:cs="Arial"/>
          <w:b/>
          <w:highlight w:val="lightGray"/>
        </w:rPr>
        <w:tab/>
      </w:r>
      <w:r>
        <w:rPr>
          <w:rFonts w:ascii="Cambria" w:hAnsi="Cambria" w:cs="Arial"/>
          <w:b/>
          <w:highlight w:val="lightGray"/>
        </w:rPr>
        <w:tab/>
      </w:r>
      <w:r>
        <w:rPr>
          <w:rFonts w:ascii="Cambria" w:hAnsi="Cambria" w:cs="Arial"/>
          <w:b/>
          <w:highlight w:val="lightGray"/>
        </w:rPr>
        <w:tab/>
      </w:r>
      <w:r w:rsidR="00085E5B">
        <w:rPr>
          <w:rFonts w:ascii="Cambria" w:hAnsi="Cambria" w:cs="Arial"/>
          <w:b/>
          <w:highlight w:val="lightGray"/>
        </w:rPr>
        <w:tab/>
      </w:r>
      <w:r w:rsidR="00085E5B" w:rsidRPr="00085E5B">
        <w:rPr>
          <w:rFonts w:ascii="Cambria" w:hAnsi="Cambria" w:cs="Arial"/>
          <w:b/>
          <w:highlight w:val="lightGray"/>
        </w:rPr>
        <w:t>Feb, 2013</w:t>
      </w:r>
      <w:r w:rsidR="00630A3C" w:rsidRPr="00085E5B">
        <w:rPr>
          <w:rFonts w:ascii="Cambria" w:hAnsi="Cambria" w:cs="Arial"/>
          <w:b/>
          <w:highlight w:val="lightGray"/>
        </w:rPr>
        <w:t xml:space="preserve"> – Present</w:t>
      </w:r>
    </w:p>
    <w:p w:rsidR="00630A3C" w:rsidRPr="009569BD" w:rsidRDefault="007D1A4E" w:rsidP="00630A3C">
      <w:pPr>
        <w:jc w:val="both"/>
        <w:rPr>
          <w:rFonts w:ascii="Cambria" w:hAnsi="Cambria" w:cs="Arial"/>
          <w:b/>
          <w:i/>
        </w:rPr>
      </w:pPr>
      <w:r w:rsidRPr="009569BD">
        <w:rPr>
          <w:rFonts w:ascii="Cambria" w:hAnsi="Cambria" w:cs="Arial"/>
          <w:b/>
          <w:i/>
        </w:rPr>
        <w:t>Xerox</w:t>
      </w:r>
      <w:r w:rsidR="001B3DC9" w:rsidRPr="009569BD">
        <w:rPr>
          <w:rFonts w:ascii="Cambria" w:hAnsi="Cambria" w:cs="Arial"/>
          <w:b/>
          <w:i/>
        </w:rPr>
        <w:t xml:space="preserve"> – </w:t>
      </w:r>
      <w:r w:rsidRPr="009569BD">
        <w:rPr>
          <w:rFonts w:ascii="Cambria" w:hAnsi="Cambria" w:cs="Arial"/>
          <w:b/>
          <w:i/>
        </w:rPr>
        <w:t>Baltimore, MD</w:t>
      </w:r>
    </w:p>
    <w:p w:rsidR="00630A3C" w:rsidRDefault="00630A3C" w:rsidP="00630A3C">
      <w:pPr>
        <w:jc w:val="both"/>
        <w:rPr>
          <w:rFonts w:ascii="Cambria" w:hAnsi="Cambria" w:cs="Arial"/>
        </w:rPr>
      </w:pPr>
    </w:p>
    <w:p w:rsidR="002B51F1" w:rsidRDefault="00B00931" w:rsidP="00630A3C">
      <w:pPr>
        <w:jc w:val="both"/>
        <w:rPr>
          <w:rFonts w:ascii="Cambria" w:hAnsi="Cambria" w:cs="Arial"/>
        </w:rPr>
      </w:pPr>
      <w:r>
        <w:rPr>
          <w:rFonts w:ascii="Cambria" w:hAnsi="Cambria" w:cs="Arial"/>
          <w:b/>
        </w:rPr>
        <w:t>Xerox</w:t>
      </w:r>
      <w:r w:rsidR="002B51F1" w:rsidRPr="002B51F1">
        <w:rPr>
          <w:rFonts w:ascii="Cambria" w:hAnsi="Cambria" w:cs="Arial"/>
          <w:b/>
        </w:rPr>
        <w:t>:</w:t>
      </w:r>
      <w:r>
        <w:rPr>
          <w:rFonts w:ascii="Cambria" w:hAnsi="Cambria" w:cs="Arial"/>
        </w:rPr>
        <w:t xml:space="preserve"> Xerox is an </w:t>
      </w:r>
      <w:r w:rsidRPr="00B00931">
        <w:rPr>
          <w:rFonts w:ascii="Cambria" w:hAnsi="Cambria" w:cs="Arial"/>
        </w:rPr>
        <w:t xml:space="preserve">American </w:t>
      </w:r>
      <w:hyperlink r:id="rId6" w:history="1">
        <w:r w:rsidRPr="00B00931">
          <w:rPr>
            <w:rFonts w:ascii="Cambria" w:hAnsi="Cambria" w:cs="Arial"/>
          </w:rPr>
          <w:t>multinational</w:t>
        </w:r>
      </w:hyperlink>
      <w:r w:rsidRPr="00B00931">
        <w:rPr>
          <w:rFonts w:ascii="Cambria" w:hAnsi="Cambria" w:cs="Arial"/>
        </w:rPr>
        <w:t xml:space="preserve"> document management corporation that p</w:t>
      </w:r>
      <w:r>
        <w:rPr>
          <w:rFonts w:ascii="Cambria" w:hAnsi="Cambria" w:cs="Arial"/>
        </w:rPr>
        <w:t xml:space="preserve">roduces and sells a range of </w:t>
      </w:r>
      <w:hyperlink r:id="rId7" w:history="1">
        <w:r w:rsidRPr="00B00931">
          <w:rPr>
            <w:rFonts w:ascii="Cambria" w:hAnsi="Cambria" w:cs="Arial"/>
          </w:rPr>
          <w:t>printers</w:t>
        </w:r>
      </w:hyperlink>
      <w:r w:rsidRPr="00B00931">
        <w:rPr>
          <w:rFonts w:ascii="Cambria" w:hAnsi="Cambria" w:cs="Arial"/>
        </w:rPr>
        <w:t xml:space="preserve">, multifunction systems, </w:t>
      </w:r>
      <w:hyperlink r:id="rId8" w:history="1">
        <w:r w:rsidRPr="00B00931">
          <w:rPr>
            <w:rFonts w:ascii="Cambria" w:hAnsi="Cambria" w:cs="Arial"/>
          </w:rPr>
          <w:t>photocopiers</w:t>
        </w:r>
      </w:hyperlink>
      <w:r w:rsidRPr="00B00931">
        <w:rPr>
          <w:rFonts w:ascii="Cambria" w:hAnsi="Cambria" w:cs="Arial"/>
        </w:rPr>
        <w:t>, digital production printing presses, and related consulting services and supplies.</w:t>
      </w:r>
      <w:r>
        <w:rPr>
          <w:rFonts w:ascii="Cambria" w:hAnsi="Cambria" w:cs="Arial"/>
        </w:rPr>
        <w:t xml:space="preserve"> Our team has worked on major UI enhancements for some Intranet applications.</w:t>
      </w:r>
    </w:p>
    <w:p w:rsidR="00B825F7" w:rsidRDefault="00B825F7" w:rsidP="00630A3C">
      <w:pPr>
        <w:jc w:val="both"/>
        <w:rPr>
          <w:rFonts w:ascii="Cambria" w:hAnsi="Cambria" w:cs="Arial"/>
        </w:rPr>
      </w:pPr>
    </w:p>
    <w:p w:rsidR="00B825F7" w:rsidRPr="00B825F7" w:rsidRDefault="00B825F7" w:rsidP="00630A3C">
      <w:pPr>
        <w:jc w:val="both"/>
        <w:rPr>
          <w:rFonts w:ascii="Cambria" w:hAnsi="Cambria" w:cs="Arial"/>
          <w:b/>
        </w:rPr>
      </w:pPr>
      <w:r w:rsidRPr="00B825F7">
        <w:rPr>
          <w:rFonts w:ascii="Cambria" w:hAnsi="Cambria" w:cs="Arial"/>
          <w:b/>
        </w:rPr>
        <w:t>Responsibilities:</w:t>
      </w:r>
    </w:p>
    <w:p w:rsidR="001B3DC9" w:rsidRPr="002B51F1" w:rsidRDefault="001B3DC9" w:rsidP="00630A3C">
      <w:pPr>
        <w:jc w:val="both"/>
        <w:rPr>
          <w:rFonts w:ascii="Cambria" w:hAnsi="Cambria" w:cs="Arial"/>
        </w:rPr>
      </w:pPr>
    </w:p>
    <w:p w:rsidR="00630A3C" w:rsidRPr="001B3DC9" w:rsidRDefault="00630A3C" w:rsidP="00630A3C">
      <w:pPr>
        <w:numPr>
          <w:ilvl w:val="0"/>
          <w:numId w:val="4"/>
        </w:numPr>
        <w:jc w:val="both"/>
        <w:rPr>
          <w:rFonts w:ascii="Cambria" w:hAnsi="Cambria" w:cs="Arial"/>
          <w:b/>
        </w:rPr>
      </w:pPr>
      <w:r w:rsidRPr="000A5871">
        <w:rPr>
          <w:rFonts w:ascii="Cambria" w:hAnsi="Cambria" w:cs="Arial"/>
        </w:rPr>
        <w:t xml:space="preserve">Creating Front-end Applications using </w:t>
      </w:r>
      <w:r w:rsidRPr="000A5871">
        <w:rPr>
          <w:rFonts w:ascii="Cambria" w:hAnsi="Cambria" w:cs="Arial"/>
          <w:b/>
        </w:rPr>
        <w:t>HTML</w:t>
      </w:r>
      <w:r w:rsidR="00177D2D">
        <w:rPr>
          <w:rFonts w:ascii="Cambria" w:hAnsi="Cambria" w:cs="Arial"/>
          <w:b/>
        </w:rPr>
        <w:t>5</w:t>
      </w:r>
      <w:r w:rsidRPr="000A5871">
        <w:rPr>
          <w:rFonts w:ascii="Cambria" w:hAnsi="Cambria" w:cs="Arial"/>
        </w:rPr>
        <w:t xml:space="preserve">, </w:t>
      </w:r>
      <w:r w:rsidRPr="001B3DC9">
        <w:rPr>
          <w:rFonts w:ascii="Cambria" w:hAnsi="Cambria" w:cs="Arial"/>
          <w:b/>
        </w:rPr>
        <w:t>CSS</w:t>
      </w:r>
      <w:r w:rsidR="00177D2D" w:rsidRPr="001B3DC9">
        <w:rPr>
          <w:rFonts w:ascii="Cambria" w:hAnsi="Cambria" w:cs="Arial"/>
          <w:b/>
        </w:rPr>
        <w:t>3</w:t>
      </w:r>
      <w:r w:rsidRPr="001B3DC9">
        <w:rPr>
          <w:rFonts w:ascii="Cambria" w:hAnsi="Cambria" w:cs="Arial"/>
          <w:b/>
        </w:rPr>
        <w:t xml:space="preserve">, JavaScript, JQuery, AJAX, XML </w:t>
      </w:r>
      <w:r w:rsidR="00D57A6C">
        <w:rPr>
          <w:rFonts w:ascii="Cambria" w:hAnsi="Cambria" w:cs="Arial"/>
        </w:rPr>
        <w:t xml:space="preserve">and </w:t>
      </w:r>
      <w:proofErr w:type="spellStart"/>
      <w:r w:rsidR="00D57A6C" w:rsidRPr="00D57A6C">
        <w:rPr>
          <w:rFonts w:ascii="Cambria" w:hAnsi="Cambria" w:cs="Arial"/>
          <w:b/>
        </w:rPr>
        <w:t>AngularJS</w:t>
      </w:r>
      <w:proofErr w:type="spellEnd"/>
      <w:r w:rsidR="00D57A6C">
        <w:rPr>
          <w:rFonts w:ascii="Cambria" w:hAnsi="Cambria" w:cs="Arial"/>
          <w:b/>
        </w:rPr>
        <w:t>.</w:t>
      </w:r>
    </w:p>
    <w:p w:rsidR="000A5871" w:rsidRPr="000A5871" w:rsidRDefault="000A5871" w:rsidP="000A5871">
      <w:pPr>
        <w:numPr>
          <w:ilvl w:val="0"/>
          <w:numId w:val="4"/>
        </w:numPr>
        <w:suppressAutoHyphens w:val="0"/>
        <w:spacing w:line="240" w:lineRule="auto"/>
        <w:jc w:val="both"/>
        <w:rPr>
          <w:rFonts w:ascii="Cambria" w:hAnsi="Cambria" w:cs="Arial"/>
        </w:rPr>
      </w:pPr>
      <w:r w:rsidRPr="000A5871">
        <w:rPr>
          <w:rFonts w:ascii="Cambria" w:hAnsi="Cambria" w:cs="Arial"/>
        </w:rPr>
        <w:t xml:space="preserve">Developed IFRAME element to fetch and display the external pages that </w:t>
      </w:r>
      <w:r w:rsidRPr="000A5871">
        <w:rPr>
          <w:rFonts w:ascii="Cambria" w:hAnsi="Cambria" w:cs="Arial"/>
          <w:b/>
        </w:rPr>
        <w:t>contains JavaScript/CSS code that runs when fetched via Ajax</w:t>
      </w:r>
      <w:r w:rsidRPr="000A5871">
        <w:rPr>
          <w:rFonts w:ascii="Cambria" w:hAnsi="Cambria" w:cs="Arial"/>
        </w:rPr>
        <w:t>, the page is from an outside domain. Fixed issue related to that.</w:t>
      </w:r>
    </w:p>
    <w:p w:rsidR="000A5871" w:rsidRPr="000A5871" w:rsidRDefault="000A5871" w:rsidP="000A5871">
      <w:pPr>
        <w:numPr>
          <w:ilvl w:val="0"/>
          <w:numId w:val="4"/>
        </w:numPr>
        <w:suppressAutoHyphens w:val="0"/>
        <w:spacing w:line="240" w:lineRule="auto"/>
        <w:jc w:val="both"/>
        <w:rPr>
          <w:rFonts w:ascii="Cambria" w:hAnsi="Cambria" w:cs="Arial"/>
        </w:rPr>
      </w:pPr>
      <w:r w:rsidRPr="000A5871">
        <w:rPr>
          <w:rFonts w:ascii="Cambria" w:hAnsi="Cambria" w:cs="Arial"/>
        </w:rPr>
        <w:t xml:space="preserve">Implemented “default” content inside the container to show while no tabs are selected using </w:t>
      </w:r>
      <w:r w:rsidRPr="001B3DC9">
        <w:rPr>
          <w:rFonts w:ascii="Cambria" w:hAnsi="Cambria" w:cs="Arial"/>
          <w:b/>
        </w:rPr>
        <w:t>CSS</w:t>
      </w:r>
      <w:r w:rsidRPr="000A5871">
        <w:rPr>
          <w:rFonts w:ascii="Cambria" w:hAnsi="Cambria" w:cs="Arial"/>
        </w:rPr>
        <w:t>/</w:t>
      </w:r>
      <w:r w:rsidRPr="001B3DC9">
        <w:rPr>
          <w:rFonts w:ascii="Cambria" w:hAnsi="Cambria" w:cs="Arial"/>
          <w:b/>
        </w:rPr>
        <w:t>JQuery</w:t>
      </w:r>
      <w:r w:rsidRPr="000A5871">
        <w:rPr>
          <w:rFonts w:ascii="Cambria" w:hAnsi="Cambria" w:cs="Arial"/>
        </w:rPr>
        <w:t xml:space="preserve">, or to be associated with a specific tab and also added inline on the page and where data is fetched </w:t>
      </w:r>
      <w:r w:rsidRPr="000A5871">
        <w:rPr>
          <w:rFonts w:ascii="Cambria" w:hAnsi="Cambria" w:cs="Arial"/>
          <w:b/>
        </w:rPr>
        <w:t xml:space="preserve">via jQuery/Ajax </w:t>
      </w:r>
      <w:r w:rsidRPr="000A5871">
        <w:rPr>
          <w:rFonts w:ascii="Cambria" w:hAnsi="Cambria" w:cs="Arial"/>
        </w:rPr>
        <w:t>so as to avoid unnecessary fetching of external pages.</w:t>
      </w:r>
    </w:p>
    <w:p w:rsidR="000A5871" w:rsidRPr="000A5871" w:rsidRDefault="000A5871" w:rsidP="000A5871">
      <w:pPr>
        <w:numPr>
          <w:ilvl w:val="0"/>
          <w:numId w:val="4"/>
        </w:numPr>
        <w:suppressAutoHyphens w:val="0"/>
        <w:spacing w:line="240" w:lineRule="auto"/>
        <w:jc w:val="both"/>
        <w:rPr>
          <w:rFonts w:ascii="Cambria" w:hAnsi="Cambria" w:cs="Arial"/>
        </w:rPr>
      </w:pPr>
      <w:r w:rsidRPr="000A5871">
        <w:rPr>
          <w:rFonts w:ascii="Cambria" w:hAnsi="Cambria" w:cs="Arial"/>
        </w:rPr>
        <w:t>Implemented the session only persistence for the last tab user clicked on is remembered if he/she returns to the page within the same browser session.</w:t>
      </w:r>
    </w:p>
    <w:p w:rsidR="000A5871" w:rsidRPr="000A5871" w:rsidRDefault="000A5871" w:rsidP="000A5871">
      <w:pPr>
        <w:pStyle w:val="ListParagraph"/>
        <w:numPr>
          <w:ilvl w:val="0"/>
          <w:numId w:val="4"/>
        </w:numPr>
        <w:suppressAutoHyphens w:val="0"/>
        <w:spacing w:line="240" w:lineRule="auto"/>
        <w:contextualSpacing/>
        <w:jc w:val="both"/>
        <w:rPr>
          <w:rFonts w:ascii="Cambria" w:hAnsi="Cambria" w:cs="Arial"/>
        </w:rPr>
      </w:pPr>
      <w:r w:rsidRPr="000A5871">
        <w:rPr>
          <w:rFonts w:ascii="Cambria" w:hAnsi="Cambria" w:cs="Arial"/>
        </w:rPr>
        <w:t>Implemented image overlay plug-in that attempts to present an image with an overlaid title/caption.</w:t>
      </w:r>
    </w:p>
    <w:p w:rsidR="000A5871" w:rsidRPr="000A5871" w:rsidRDefault="000A5871" w:rsidP="000A5871">
      <w:pPr>
        <w:pStyle w:val="ListParagraph"/>
        <w:numPr>
          <w:ilvl w:val="0"/>
          <w:numId w:val="4"/>
        </w:numPr>
        <w:suppressAutoHyphens w:val="0"/>
        <w:spacing w:line="240" w:lineRule="auto"/>
        <w:contextualSpacing/>
        <w:jc w:val="both"/>
        <w:rPr>
          <w:rFonts w:ascii="Cambria" w:hAnsi="Cambria" w:cs="Arial"/>
        </w:rPr>
      </w:pPr>
      <w:r w:rsidRPr="000A5871">
        <w:rPr>
          <w:rFonts w:ascii="Cambria" w:hAnsi="Cambria" w:cs="Arial"/>
        </w:rPr>
        <w:t xml:space="preserve">Implemented an auto mode where the </w:t>
      </w:r>
      <w:r w:rsidRPr="001B3DC9">
        <w:rPr>
          <w:rFonts w:ascii="Cambria" w:hAnsi="Cambria" w:cs="Arial"/>
          <w:b/>
        </w:rPr>
        <w:t>JavaScript</w:t>
      </w:r>
      <w:r w:rsidRPr="000A5871">
        <w:rPr>
          <w:rFonts w:ascii="Cambria" w:hAnsi="Cambria" w:cs="Arial"/>
        </w:rPr>
        <w:t xml:space="preserve"> is automatically cycles through and also selects each tab periodically until a tab is explicitly selected.</w:t>
      </w:r>
    </w:p>
    <w:p w:rsidR="000A5871" w:rsidRPr="000A5871" w:rsidRDefault="000A5871" w:rsidP="000A5871">
      <w:pPr>
        <w:numPr>
          <w:ilvl w:val="0"/>
          <w:numId w:val="4"/>
        </w:numPr>
        <w:suppressAutoHyphens w:val="0"/>
        <w:spacing w:line="240" w:lineRule="auto"/>
        <w:jc w:val="both"/>
        <w:rPr>
          <w:rFonts w:ascii="Cambria" w:hAnsi="Cambria" w:cs="Arial"/>
        </w:rPr>
      </w:pPr>
      <w:r w:rsidRPr="000A5871">
        <w:rPr>
          <w:rFonts w:ascii="Cambria" w:hAnsi="Cambria" w:cs="Arial"/>
        </w:rPr>
        <w:t>Expanded/</w:t>
      </w:r>
      <w:r w:rsidRPr="000A5871">
        <w:rPr>
          <w:rFonts w:ascii="Cambria" w:hAnsi="Cambria" w:cs="Arial"/>
          <w:b/>
        </w:rPr>
        <w:t>Contracted the arbitrary CSS DIVs</w:t>
      </w:r>
      <w:r w:rsidRPr="000A5871">
        <w:rPr>
          <w:rFonts w:ascii="Cambria" w:hAnsi="Cambria" w:cs="Arial"/>
        </w:rPr>
        <w:t xml:space="preserve"> on the page as the tabbed content is contracted / expanded.</w:t>
      </w:r>
    </w:p>
    <w:p w:rsidR="000A5871" w:rsidRPr="000A5871" w:rsidRDefault="000A5871" w:rsidP="000A5871">
      <w:pPr>
        <w:numPr>
          <w:ilvl w:val="0"/>
          <w:numId w:val="4"/>
        </w:numPr>
        <w:suppressAutoHyphens w:val="0"/>
        <w:spacing w:line="240" w:lineRule="auto"/>
        <w:jc w:val="both"/>
        <w:rPr>
          <w:rFonts w:ascii="Cambria" w:hAnsi="Cambria" w:cs="Arial"/>
        </w:rPr>
      </w:pPr>
      <w:r w:rsidRPr="000A5871">
        <w:rPr>
          <w:rFonts w:ascii="Cambria" w:hAnsi="Cambria" w:cs="Arial"/>
        </w:rPr>
        <w:t xml:space="preserve">Implemented dynamically selected a tab based on its position within its peers, or its ID attributes which </w:t>
      </w:r>
      <w:r w:rsidRPr="000A5871">
        <w:rPr>
          <w:rFonts w:ascii="Cambria" w:hAnsi="Cambria" w:cs="Arial"/>
          <w:b/>
        </w:rPr>
        <w:t>supports nested Ajax tabs.</w:t>
      </w:r>
    </w:p>
    <w:p w:rsidR="00630A3C" w:rsidRPr="000A5871" w:rsidRDefault="00630A3C" w:rsidP="00630A3C">
      <w:pPr>
        <w:pStyle w:val="ListParagraph"/>
        <w:numPr>
          <w:ilvl w:val="0"/>
          <w:numId w:val="4"/>
        </w:numPr>
        <w:jc w:val="both"/>
        <w:rPr>
          <w:rFonts w:ascii="Cambria" w:hAnsi="Cambria" w:cs="Arial"/>
        </w:rPr>
      </w:pPr>
      <w:r w:rsidRPr="000A5871">
        <w:rPr>
          <w:rFonts w:ascii="Cambria" w:hAnsi="Cambria" w:cs="Arial"/>
        </w:rPr>
        <w:lastRenderedPageBreak/>
        <w:t xml:space="preserve">Implementing User Interface Techniques and Principles in Projects </w:t>
      </w:r>
    </w:p>
    <w:p w:rsidR="00630A3C" w:rsidRPr="000A5871" w:rsidRDefault="00630A3C" w:rsidP="00630A3C">
      <w:pPr>
        <w:pStyle w:val="ListParagraph"/>
        <w:numPr>
          <w:ilvl w:val="0"/>
          <w:numId w:val="4"/>
        </w:numPr>
        <w:jc w:val="both"/>
        <w:rPr>
          <w:rFonts w:ascii="Cambria" w:hAnsi="Cambria" w:cs="Arial"/>
        </w:rPr>
      </w:pPr>
      <w:r w:rsidRPr="000A5871">
        <w:rPr>
          <w:rFonts w:ascii="Cambria" w:hAnsi="Cambria" w:cs="Arial"/>
        </w:rPr>
        <w:t xml:space="preserve">Designing Websites focused on Usability, and Accessibility </w:t>
      </w:r>
    </w:p>
    <w:p w:rsidR="00630A3C" w:rsidRDefault="00630A3C" w:rsidP="00630A3C">
      <w:pPr>
        <w:numPr>
          <w:ilvl w:val="0"/>
          <w:numId w:val="4"/>
        </w:numPr>
        <w:jc w:val="both"/>
        <w:rPr>
          <w:rFonts w:ascii="Cambria" w:hAnsi="Cambria" w:cs="Arial"/>
        </w:rPr>
      </w:pPr>
      <w:r w:rsidRPr="000A5871">
        <w:rPr>
          <w:rFonts w:ascii="Cambria" w:hAnsi="Cambria" w:cs="Arial"/>
        </w:rPr>
        <w:t>Debugging Code and Unit Testing on development and Production Systems</w:t>
      </w:r>
    </w:p>
    <w:p w:rsidR="00EB3E20" w:rsidRPr="00EB3E20" w:rsidRDefault="00EB3E20" w:rsidP="00EB3E20">
      <w:pPr>
        <w:ind w:left="720"/>
        <w:jc w:val="both"/>
        <w:rPr>
          <w:rFonts w:ascii="Cambria" w:hAnsi="Cambria" w:cs="Arial"/>
          <w:b/>
        </w:rPr>
      </w:pPr>
    </w:p>
    <w:p w:rsidR="00EB3E20" w:rsidRPr="001B3DC9" w:rsidRDefault="00EB3E20" w:rsidP="00EB3E20">
      <w:pPr>
        <w:jc w:val="both"/>
        <w:rPr>
          <w:rFonts w:ascii="Cambria" w:hAnsi="Cambria" w:cs="Arial"/>
          <w:b/>
        </w:rPr>
      </w:pPr>
      <w:r w:rsidRPr="00EB3E20">
        <w:rPr>
          <w:rFonts w:ascii="Cambria" w:hAnsi="Cambria" w:cs="Arial"/>
          <w:b/>
        </w:rPr>
        <w:t>Environment:</w:t>
      </w:r>
      <w:r w:rsidRPr="000A5871">
        <w:rPr>
          <w:rFonts w:ascii="Cambria" w:hAnsi="Cambria" w:cs="Arial"/>
          <w:b/>
        </w:rPr>
        <w:t>HTML</w:t>
      </w:r>
      <w:r>
        <w:rPr>
          <w:rFonts w:ascii="Cambria" w:hAnsi="Cambria" w:cs="Arial"/>
          <w:b/>
        </w:rPr>
        <w:t>5</w:t>
      </w:r>
      <w:r w:rsidRPr="000A5871">
        <w:rPr>
          <w:rFonts w:ascii="Cambria" w:hAnsi="Cambria" w:cs="Arial"/>
        </w:rPr>
        <w:t xml:space="preserve">, </w:t>
      </w:r>
      <w:r w:rsidRPr="001B3DC9">
        <w:rPr>
          <w:rFonts w:ascii="Cambria" w:hAnsi="Cambria" w:cs="Arial"/>
          <w:b/>
        </w:rPr>
        <w:t xml:space="preserve">CSS3, JavaScript, </w:t>
      </w:r>
      <w:proofErr w:type="spellStart"/>
      <w:r w:rsidRPr="001B3DC9">
        <w:rPr>
          <w:rFonts w:ascii="Cambria" w:hAnsi="Cambria" w:cs="Arial"/>
          <w:b/>
        </w:rPr>
        <w:t>JQuery</w:t>
      </w:r>
      <w:proofErr w:type="spellEnd"/>
      <w:r w:rsidRPr="001B3DC9">
        <w:rPr>
          <w:rFonts w:ascii="Cambria" w:hAnsi="Cambria" w:cs="Arial"/>
          <w:b/>
        </w:rPr>
        <w:t>, AJAX, XML</w:t>
      </w:r>
      <w:r>
        <w:rPr>
          <w:rFonts w:ascii="Cambria" w:hAnsi="Cambria" w:cs="Arial"/>
          <w:b/>
        </w:rPr>
        <w:t xml:space="preserve">, </w:t>
      </w:r>
      <w:r w:rsidRPr="001B3DC9">
        <w:rPr>
          <w:rFonts w:ascii="Cambria" w:hAnsi="Cambria" w:cs="Arial"/>
          <w:b/>
        </w:rPr>
        <w:t>JSON</w:t>
      </w:r>
      <w:r>
        <w:rPr>
          <w:rFonts w:ascii="Cambria" w:hAnsi="Cambria" w:cs="Arial"/>
          <w:b/>
        </w:rPr>
        <w:t>, IFRAME</w:t>
      </w:r>
    </w:p>
    <w:p w:rsidR="00FE4F3D" w:rsidRDefault="00FE4F3D"/>
    <w:p w:rsidR="00630A3C" w:rsidRDefault="00630A3C"/>
    <w:p w:rsidR="00630A3C" w:rsidRDefault="001B3DC9">
      <w:pPr>
        <w:rPr>
          <w:b/>
        </w:rPr>
      </w:pPr>
      <w:r>
        <w:rPr>
          <w:b/>
          <w:highlight w:val="lightGray"/>
        </w:rPr>
        <w:t>Web</w:t>
      </w:r>
      <w:r w:rsidR="00EB3E20">
        <w:rPr>
          <w:b/>
          <w:highlight w:val="lightGray"/>
        </w:rPr>
        <w:t>/UI</w:t>
      </w:r>
      <w:r>
        <w:rPr>
          <w:b/>
          <w:highlight w:val="lightGray"/>
        </w:rPr>
        <w:t xml:space="preserve"> Developer</w:t>
      </w:r>
      <w:r>
        <w:rPr>
          <w:b/>
          <w:highlight w:val="lightGray"/>
        </w:rPr>
        <w:tab/>
      </w:r>
      <w:r>
        <w:rPr>
          <w:b/>
          <w:highlight w:val="lightGray"/>
        </w:rPr>
        <w:tab/>
      </w:r>
      <w:r>
        <w:rPr>
          <w:b/>
          <w:highlight w:val="lightGray"/>
        </w:rPr>
        <w:tab/>
      </w:r>
      <w:r>
        <w:rPr>
          <w:b/>
          <w:highlight w:val="lightGray"/>
        </w:rPr>
        <w:tab/>
      </w:r>
      <w:r w:rsidR="0032473D">
        <w:rPr>
          <w:b/>
          <w:highlight w:val="lightGray"/>
        </w:rPr>
        <w:tab/>
      </w:r>
      <w:r w:rsidR="00630A3C">
        <w:rPr>
          <w:b/>
          <w:highlight w:val="lightGray"/>
        </w:rPr>
        <w:tab/>
      </w:r>
      <w:r w:rsidR="00EB3E20">
        <w:rPr>
          <w:b/>
          <w:highlight w:val="lightGray"/>
        </w:rPr>
        <w:t>M</w:t>
      </w:r>
      <w:r w:rsidR="00085E5B">
        <w:rPr>
          <w:b/>
          <w:highlight w:val="lightGray"/>
        </w:rPr>
        <w:t>ay 2010</w:t>
      </w:r>
      <w:r w:rsidR="00EB3E20">
        <w:rPr>
          <w:b/>
          <w:highlight w:val="lightGray"/>
        </w:rPr>
        <w:t xml:space="preserve"> -</w:t>
      </w:r>
      <w:r w:rsidR="00085E5B">
        <w:rPr>
          <w:b/>
          <w:highlight w:val="lightGray"/>
        </w:rPr>
        <w:t xml:space="preserve"> Jan 2013</w:t>
      </w:r>
    </w:p>
    <w:p w:rsidR="00630A3C" w:rsidRPr="009569BD" w:rsidRDefault="005669E9" w:rsidP="00630A3C">
      <w:pPr>
        <w:jc w:val="both"/>
        <w:rPr>
          <w:rFonts w:ascii="Cambria" w:hAnsi="Cambria" w:cs="Arial"/>
          <w:b/>
          <w:i/>
        </w:rPr>
      </w:pPr>
      <w:r>
        <w:rPr>
          <w:rFonts w:ascii="Cambria" w:hAnsi="Cambria" w:cs="Arial"/>
          <w:b/>
          <w:i/>
        </w:rPr>
        <w:t>Verizon – Dallas, TX</w:t>
      </w:r>
    </w:p>
    <w:p w:rsidR="00630A3C" w:rsidRDefault="00630A3C">
      <w:pPr>
        <w:rPr>
          <w:b/>
        </w:rPr>
      </w:pPr>
    </w:p>
    <w:p w:rsidR="00B825F7" w:rsidRDefault="005669E9">
      <w:pPr>
        <w:rPr>
          <w:rFonts w:ascii="Cambria" w:hAnsi="Cambria" w:cs="Times New Roman"/>
          <w:color w:val="000000" w:themeColor="text1"/>
        </w:rPr>
      </w:pPr>
      <w:r>
        <w:rPr>
          <w:rFonts w:ascii="Cambria" w:hAnsi="Cambria" w:cs="Times New Roman"/>
          <w:b/>
          <w:color w:val="000000" w:themeColor="text1"/>
        </w:rPr>
        <w:t>Verizon</w:t>
      </w:r>
      <w:r w:rsidR="00DB2FA7" w:rsidRPr="00DB2FA7">
        <w:rPr>
          <w:rFonts w:ascii="Cambria" w:hAnsi="Cambria"/>
          <w:b/>
        </w:rPr>
        <w:t>:</w:t>
      </w:r>
      <w:r>
        <w:t xml:space="preserve">Verizon is an American broadband and telecommunications company. </w:t>
      </w:r>
      <w:r w:rsidR="000828E2" w:rsidRPr="000828E2">
        <w:rPr>
          <w:rFonts w:ascii="Cambria" w:hAnsi="Cambria"/>
        </w:rPr>
        <w:t>The current project is based on the development of the support page, which included both the mobile devices modules and the accessories modules with different sub modules like troubleshooting, Apps, Software updates etc. which a</w:t>
      </w:r>
      <w:r w:rsidR="00810FD8">
        <w:rPr>
          <w:rFonts w:ascii="Cambria" w:hAnsi="Cambria"/>
        </w:rPr>
        <w:t>re dynamically updated using XML/JSON</w:t>
      </w:r>
      <w:r w:rsidR="000828E2" w:rsidRPr="000828E2">
        <w:rPr>
          <w:rFonts w:ascii="Cambria" w:hAnsi="Cambria"/>
        </w:rPr>
        <w:t>. This involves the design and the development from the scratch under Agile Framework. Java backend developers performed web services on the page.</w:t>
      </w:r>
    </w:p>
    <w:p w:rsidR="000828E2" w:rsidRDefault="000828E2">
      <w:pPr>
        <w:rPr>
          <w:rFonts w:ascii="Cambria" w:hAnsi="Cambria" w:cs="Times New Roman"/>
          <w:b/>
          <w:color w:val="000000" w:themeColor="text1"/>
        </w:rPr>
      </w:pPr>
    </w:p>
    <w:p w:rsidR="00B825F7" w:rsidRPr="00B825F7" w:rsidRDefault="00B825F7">
      <w:pPr>
        <w:rPr>
          <w:rFonts w:ascii="Cambria" w:hAnsi="Cambria" w:cs="Times New Roman"/>
          <w:b/>
          <w:color w:val="000000" w:themeColor="text1"/>
        </w:rPr>
      </w:pPr>
      <w:r w:rsidRPr="00B825F7">
        <w:rPr>
          <w:rFonts w:ascii="Cambria" w:hAnsi="Cambria" w:cs="Times New Roman"/>
          <w:b/>
          <w:color w:val="000000" w:themeColor="text1"/>
        </w:rPr>
        <w:t>Responsibilities:</w:t>
      </w:r>
    </w:p>
    <w:p w:rsidR="008E7989" w:rsidRDefault="008E7989">
      <w:pPr>
        <w:rPr>
          <w:b/>
        </w:rPr>
      </w:pPr>
    </w:p>
    <w:p w:rsidR="004D5FF5" w:rsidRPr="004D5FF5" w:rsidRDefault="00DB2FA7" w:rsidP="004D5FF5">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Developed widgets using </w:t>
      </w:r>
      <w:r w:rsidRPr="008E7989">
        <w:rPr>
          <w:rFonts w:ascii="Cambria" w:hAnsi="Cambria" w:cs="Times New Roman"/>
          <w:b/>
          <w:color w:val="000000" w:themeColor="text1"/>
        </w:rPr>
        <w:t xml:space="preserve">HTML, CSS, AJAX, </w:t>
      </w:r>
      <w:proofErr w:type="spellStart"/>
      <w:r w:rsidRPr="008E7989">
        <w:rPr>
          <w:rFonts w:ascii="Cambria" w:hAnsi="Cambria" w:cs="Times New Roman"/>
          <w:b/>
          <w:color w:val="000000" w:themeColor="text1"/>
        </w:rPr>
        <w:t>jQuery</w:t>
      </w:r>
      <w:proofErr w:type="spellEnd"/>
      <w:r w:rsidRPr="008E7989">
        <w:rPr>
          <w:rFonts w:ascii="Cambria" w:hAnsi="Cambria" w:cs="Times New Roman"/>
          <w:b/>
          <w:color w:val="000000" w:themeColor="text1"/>
        </w:rPr>
        <w:t xml:space="preserve"> Components </w:t>
      </w:r>
      <w:r w:rsidRPr="008E7989">
        <w:rPr>
          <w:rFonts w:ascii="Cambria" w:hAnsi="Cambria" w:cs="Times New Roman"/>
          <w:color w:val="000000" w:themeColor="text1"/>
        </w:rPr>
        <w:t>and</w:t>
      </w:r>
      <w:r w:rsidRPr="008E7989">
        <w:rPr>
          <w:rFonts w:ascii="Cambria" w:hAnsi="Cambria" w:cs="Times New Roman"/>
          <w:b/>
          <w:color w:val="000000" w:themeColor="text1"/>
        </w:rPr>
        <w:t xml:space="preserve"> JavaScript.</w:t>
      </w:r>
    </w:p>
    <w:p w:rsidR="00DB2FA7" w:rsidRPr="00DB2FA7"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Implemented </w:t>
      </w:r>
      <w:r w:rsidRPr="008E7989">
        <w:rPr>
          <w:rFonts w:ascii="Cambria" w:hAnsi="Cambria" w:cs="Times New Roman"/>
          <w:b/>
          <w:color w:val="000000" w:themeColor="text1"/>
        </w:rPr>
        <w:t>Ajax Frame works, jQuery tools</w:t>
      </w:r>
      <w:r w:rsidRPr="00DB2FA7">
        <w:rPr>
          <w:rFonts w:ascii="Cambria" w:hAnsi="Cambria" w:cs="Times New Roman"/>
          <w:color w:val="000000" w:themeColor="text1"/>
        </w:rPr>
        <w:t xml:space="preserve"> examples like Auto Completer, Tab Module, and Calendar and Floating windows.</w:t>
      </w:r>
    </w:p>
    <w:p w:rsidR="00DB2FA7" w:rsidRPr="00DB2FA7"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Developed the </w:t>
      </w:r>
      <w:r w:rsidRPr="008E7989">
        <w:rPr>
          <w:rFonts w:ascii="Cambria" w:hAnsi="Cambria" w:cs="Times New Roman"/>
          <w:b/>
          <w:color w:val="000000" w:themeColor="text1"/>
        </w:rPr>
        <w:t>jQuery</w:t>
      </w:r>
      <w:r w:rsidRPr="00DB2FA7">
        <w:rPr>
          <w:rFonts w:ascii="Cambria" w:hAnsi="Cambria" w:cs="Times New Roman"/>
          <w:color w:val="000000" w:themeColor="text1"/>
        </w:rPr>
        <w:t xml:space="preserve"> widget with functionality of progressively enhancing the look and feel of web page.</w:t>
      </w:r>
    </w:p>
    <w:p w:rsidR="00DB2FA7" w:rsidRPr="00DB2FA7"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Created an actions menu with </w:t>
      </w:r>
      <w:r w:rsidRPr="008E7989">
        <w:rPr>
          <w:rFonts w:ascii="Cambria" w:hAnsi="Cambria" w:cs="Times New Roman"/>
          <w:b/>
          <w:color w:val="000000" w:themeColor="text1"/>
        </w:rPr>
        <w:t>jQuery</w:t>
      </w:r>
      <w:r w:rsidRPr="00DB2FA7">
        <w:rPr>
          <w:rFonts w:ascii="Cambria" w:hAnsi="Cambria" w:cs="Times New Roman"/>
          <w:color w:val="000000" w:themeColor="text1"/>
        </w:rPr>
        <w:t xml:space="preserve"> that appears when checkboxes are selected</w:t>
      </w:r>
    </w:p>
    <w:p w:rsidR="00274B64" w:rsidRDefault="00DB2FA7" w:rsidP="00274B64">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Used </w:t>
      </w:r>
      <w:r w:rsidRPr="008E7989">
        <w:rPr>
          <w:rFonts w:ascii="Cambria" w:hAnsi="Cambria" w:cs="Times New Roman"/>
          <w:b/>
          <w:color w:val="000000" w:themeColor="text1"/>
        </w:rPr>
        <w:t>AJAX</w:t>
      </w:r>
      <w:r w:rsidRPr="00DB2FA7">
        <w:rPr>
          <w:rFonts w:ascii="Cambria" w:hAnsi="Cambria" w:cs="Times New Roman"/>
          <w:color w:val="000000" w:themeColor="text1"/>
        </w:rPr>
        <w:t xml:space="preserve"> with </w:t>
      </w:r>
      <w:r w:rsidRPr="008E7989">
        <w:rPr>
          <w:rFonts w:ascii="Cambria" w:hAnsi="Cambria" w:cs="Times New Roman"/>
          <w:b/>
          <w:color w:val="000000" w:themeColor="text1"/>
        </w:rPr>
        <w:t>jQuery</w:t>
      </w:r>
      <w:r w:rsidRPr="00DB2FA7">
        <w:rPr>
          <w:rFonts w:ascii="Cambria" w:hAnsi="Cambria" w:cs="Times New Roman"/>
          <w:color w:val="000000" w:themeColor="text1"/>
        </w:rPr>
        <w:t xml:space="preserve"> controls for Listing all scripts in a grid and can edit it in the grid which will reflect in the database table as well (like margins).</w:t>
      </w:r>
    </w:p>
    <w:p w:rsidR="00DB2FA7"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Implemented DD Tab Menu in a standard compliant, 2 level tab menus. Developed </w:t>
      </w:r>
      <w:r w:rsidR="00FF1FC3">
        <w:rPr>
          <w:rFonts w:ascii="Cambria" w:hAnsi="Cambria" w:cs="Times New Roman"/>
          <w:b/>
          <w:color w:val="000000" w:themeColor="text1"/>
        </w:rPr>
        <w:t>J</w:t>
      </w:r>
      <w:r w:rsidRPr="008E7989">
        <w:rPr>
          <w:rFonts w:ascii="Cambria" w:hAnsi="Cambria" w:cs="Times New Roman"/>
          <w:b/>
          <w:color w:val="000000" w:themeColor="text1"/>
        </w:rPr>
        <w:t>ava</w:t>
      </w:r>
      <w:r w:rsidR="00FF1FC3">
        <w:rPr>
          <w:rFonts w:ascii="Cambria" w:hAnsi="Cambria" w:cs="Times New Roman"/>
          <w:b/>
          <w:color w:val="000000" w:themeColor="text1"/>
        </w:rPr>
        <w:t>S</w:t>
      </w:r>
      <w:bookmarkStart w:id="0" w:name="_GoBack"/>
      <w:bookmarkEnd w:id="0"/>
      <w:r w:rsidRPr="008E7989">
        <w:rPr>
          <w:rFonts w:ascii="Cambria" w:hAnsi="Cambria" w:cs="Times New Roman"/>
          <w:b/>
          <w:color w:val="000000" w:themeColor="text1"/>
        </w:rPr>
        <w:t>cript</w:t>
      </w:r>
      <w:r w:rsidRPr="00DB2FA7">
        <w:rPr>
          <w:rFonts w:ascii="Cambria" w:hAnsi="Cambria" w:cs="Times New Roman"/>
          <w:color w:val="000000" w:themeColor="text1"/>
        </w:rPr>
        <w:t xml:space="preserve"> uses </w:t>
      </w:r>
      <w:r w:rsidRPr="008E7989">
        <w:rPr>
          <w:rFonts w:ascii="Cambria" w:hAnsi="Cambria" w:cs="Times New Roman"/>
          <w:b/>
          <w:color w:val="000000" w:themeColor="text1"/>
        </w:rPr>
        <w:t>CSS</w:t>
      </w:r>
      <w:r w:rsidRPr="00DB2FA7">
        <w:rPr>
          <w:rFonts w:ascii="Cambria" w:hAnsi="Cambria" w:cs="Times New Roman"/>
          <w:color w:val="000000" w:themeColor="text1"/>
        </w:rPr>
        <w:t xml:space="preserve"> to control all of its appearance, and plain </w:t>
      </w:r>
      <w:r w:rsidRPr="008E7989">
        <w:rPr>
          <w:rFonts w:ascii="Cambria" w:hAnsi="Cambria" w:cs="Times New Roman"/>
          <w:b/>
          <w:color w:val="000000" w:themeColor="text1"/>
        </w:rPr>
        <w:t>HTML</w:t>
      </w:r>
      <w:r w:rsidRPr="00DB2FA7">
        <w:rPr>
          <w:rFonts w:ascii="Cambria" w:hAnsi="Cambria" w:cs="Times New Roman"/>
          <w:color w:val="000000" w:themeColor="text1"/>
        </w:rPr>
        <w:t xml:space="preserve"> to implement the entire menu tabs and contents.</w:t>
      </w:r>
    </w:p>
    <w:p w:rsidR="008E7989" w:rsidRPr="00DB2FA7" w:rsidRDefault="008E7989" w:rsidP="008E7989">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Worked on consuming </w:t>
      </w:r>
      <w:r w:rsidRPr="008E7989">
        <w:rPr>
          <w:rFonts w:ascii="Cambria" w:hAnsi="Cambria" w:cs="Times New Roman"/>
          <w:b/>
          <w:color w:val="000000" w:themeColor="text1"/>
        </w:rPr>
        <w:t>JSON</w:t>
      </w:r>
      <w:r w:rsidR="00810FD8" w:rsidRPr="00810FD8">
        <w:rPr>
          <w:rFonts w:ascii="Cambria" w:hAnsi="Cambria" w:cs="Times New Roman"/>
          <w:color w:val="000000" w:themeColor="text1"/>
        </w:rPr>
        <w:t>and</w:t>
      </w:r>
      <w:r w:rsidR="00810FD8">
        <w:rPr>
          <w:rFonts w:ascii="Cambria" w:hAnsi="Cambria" w:cs="Times New Roman"/>
          <w:b/>
          <w:color w:val="000000" w:themeColor="text1"/>
        </w:rPr>
        <w:t xml:space="preserve"> XML</w:t>
      </w:r>
      <w:r w:rsidRPr="00DB2FA7">
        <w:rPr>
          <w:rFonts w:ascii="Cambria" w:hAnsi="Cambria" w:cs="Times New Roman"/>
          <w:color w:val="000000" w:themeColor="text1"/>
        </w:rPr>
        <w:t xml:space="preserve"> object creation, parsing on both clients as well as server side.</w:t>
      </w:r>
    </w:p>
    <w:p w:rsidR="008E7989" w:rsidRPr="008E7989" w:rsidRDefault="008E7989" w:rsidP="008E7989">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Used </w:t>
      </w:r>
      <w:r w:rsidRPr="008E7989">
        <w:rPr>
          <w:rFonts w:ascii="Cambria" w:hAnsi="Cambria" w:cs="Times New Roman"/>
          <w:b/>
          <w:color w:val="000000" w:themeColor="text1"/>
        </w:rPr>
        <w:t>CSS</w:t>
      </w:r>
      <w:r w:rsidRPr="00DB2FA7">
        <w:rPr>
          <w:rFonts w:ascii="Cambria" w:hAnsi="Cambria" w:cs="Times New Roman"/>
          <w:color w:val="000000" w:themeColor="text1"/>
        </w:rPr>
        <w:t xml:space="preserve"> based design techniques to eliminate table-based layouts, and speed page loading.</w:t>
      </w:r>
    </w:p>
    <w:p w:rsidR="00DB2FA7" w:rsidRPr="00DB2FA7"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Progressively enhance form elements with </w:t>
      </w:r>
      <w:r w:rsidRPr="008E7989">
        <w:rPr>
          <w:rFonts w:ascii="Cambria" w:hAnsi="Cambria" w:cs="Times New Roman"/>
          <w:b/>
          <w:color w:val="000000" w:themeColor="text1"/>
        </w:rPr>
        <w:t>jQuery</w:t>
      </w:r>
      <w:r w:rsidRPr="00DB2FA7">
        <w:rPr>
          <w:rFonts w:ascii="Cambria" w:hAnsi="Cambria" w:cs="Times New Roman"/>
          <w:color w:val="000000" w:themeColor="text1"/>
        </w:rPr>
        <w:t xml:space="preserve"> to add more robust functionality.</w:t>
      </w:r>
    </w:p>
    <w:p w:rsidR="00DB2FA7" w:rsidRPr="00DB2FA7"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Made the rating range configurable that helps to modify it whenever changes occur.</w:t>
      </w:r>
    </w:p>
    <w:p w:rsidR="00DB2FA7" w:rsidRPr="00DB2FA7"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Implemented more number of skins, and combination of the </w:t>
      </w:r>
      <w:r w:rsidRPr="008E7989">
        <w:rPr>
          <w:rFonts w:ascii="Cambria" w:hAnsi="Cambria" w:cs="Times New Roman"/>
          <w:b/>
          <w:color w:val="000000" w:themeColor="text1"/>
        </w:rPr>
        <w:t>CSS</w:t>
      </w:r>
      <w:r w:rsidRPr="00DB2FA7">
        <w:rPr>
          <w:rFonts w:ascii="Cambria" w:hAnsi="Cambria" w:cs="Times New Roman"/>
          <w:color w:val="000000" w:themeColor="text1"/>
        </w:rPr>
        <w:t xml:space="preserve"> sprites.</w:t>
      </w:r>
    </w:p>
    <w:p w:rsidR="00DB2FA7"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Used </w:t>
      </w:r>
      <w:proofErr w:type="spellStart"/>
      <w:r w:rsidR="00FF1FC3">
        <w:rPr>
          <w:rFonts w:ascii="Cambria" w:hAnsi="Cambria" w:cs="Times New Roman"/>
          <w:b/>
          <w:color w:val="000000" w:themeColor="text1"/>
        </w:rPr>
        <w:t>jQ</w:t>
      </w:r>
      <w:r w:rsidRPr="008E7989">
        <w:rPr>
          <w:rFonts w:ascii="Cambria" w:hAnsi="Cambria" w:cs="Times New Roman"/>
          <w:b/>
          <w:color w:val="000000" w:themeColor="text1"/>
        </w:rPr>
        <w:t>uery</w:t>
      </w:r>
      <w:proofErr w:type="spellEnd"/>
      <w:r w:rsidRPr="00DB2FA7">
        <w:rPr>
          <w:rFonts w:ascii="Cambria" w:hAnsi="Cambria" w:cs="Times New Roman"/>
          <w:color w:val="000000" w:themeColor="text1"/>
        </w:rPr>
        <w:t xml:space="preserve"> document to generate </w:t>
      </w:r>
      <w:r w:rsidRPr="008E7989">
        <w:rPr>
          <w:rFonts w:ascii="Cambria" w:hAnsi="Cambria" w:cs="Times New Roman"/>
          <w:b/>
          <w:color w:val="000000" w:themeColor="text1"/>
        </w:rPr>
        <w:t>API</w:t>
      </w:r>
      <w:r w:rsidRPr="00DB2FA7">
        <w:rPr>
          <w:rFonts w:ascii="Cambria" w:hAnsi="Cambria" w:cs="Times New Roman"/>
          <w:color w:val="000000" w:themeColor="text1"/>
        </w:rPr>
        <w:t xml:space="preserve"> documentation for </w:t>
      </w:r>
      <w:r w:rsidRPr="008E7989">
        <w:rPr>
          <w:rFonts w:ascii="Cambria" w:hAnsi="Cambria" w:cs="Times New Roman"/>
          <w:b/>
          <w:color w:val="000000" w:themeColor="text1"/>
        </w:rPr>
        <w:t>JavaScript</w:t>
      </w:r>
      <w:r w:rsidRPr="00DB2FA7">
        <w:rPr>
          <w:rFonts w:ascii="Cambria" w:hAnsi="Cambria" w:cs="Times New Roman"/>
          <w:color w:val="000000" w:themeColor="text1"/>
        </w:rPr>
        <w:t xml:space="preserve"> code.</w:t>
      </w:r>
    </w:p>
    <w:p w:rsidR="004D5FF5" w:rsidRPr="00DB2FA7" w:rsidRDefault="004D5FF5"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Pr>
          <w:rFonts w:ascii="Cambria" w:hAnsi="Cambria" w:cs="Times New Roman"/>
          <w:color w:val="000000" w:themeColor="text1"/>
        </w:rPr>
        <w:t xml:space="preserve">Worked on </w:t>
      </w:r>
      <w:r w:rsidRPr="004D5FF5">
        <w:rPr>
          <w:rFonts w:ascii="Cambria" w:hAnsi="Cambria" w:cs="Times New Roman"/>
          <w:b/>
          <w:color w:val="000000" w:themeColor="text1"/>
        </w:rPr>
        <w:t>backbone.js</w:t>
      </w:r>
      <w:r>
        <w:rPr>
          <w:rFonts w:ascii="Cambria" w:hAnsi="Cambria" w:cs="Times New Roman"/>
          <w:color w:val="000000" w:themeColor="text1"/>
        </w:rPr>
        <w:t xml:space="preserve"> MVC framework to connect the internal and public APIs.</w:t>
      </w:r>
    </w:p>
    <w:p w:rsidR="00DB2FA7" w:rsidRPr="00DB2FA7"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The output of </w:t>
      </w:r>
      <w:proofErr w:type="spellStart"/>
      <w:r w:rsidR="00FF1FC3">
        <w:rPr>
          <w:rFonts w:ascii="Cambria" w:hAnsi="Cambria" w:cs="Times New Roman"/>
          <w:b/>
          <w:color w:val="000000" w:themeColor="text1"/>
        </w:rPr>
        <w:t>jQ</w:t>
      </w:r>
      <w:r w:rsidRPr="008E7989">
        <w:rPr>
          <w:rFonts w:ascii="Cambria" w:hAnsi="Cambria" w:cs="Times New Roman"/>
          <w:b/>
          <w:color w:val="000000" w:themeColor="text1"/>
        </w:rPr>
        <w:t>uery</w:t>
      </w:r>
      <w:proofErr w:type="spellEnd"/>
      <w:r w:rsidRPr="00DB2FA7">
        <w:rPr>
          <w:rFonts w:ascii="Cambria" w:hAnsi="Cambria" w:cs="Times New Roman"/>
          <w:color w:val="000000" w:themeColor="text1"/>
        </w:rPr>
        <w:t xml:space="preserve"> Doc is </w:t>
      </w:r>
      <w:r w:rsidRPr="008E7989">
        <w:rPr>
          <w:rFonts w:ascii="Cambria" w:hAnsi="Cambria" w:cs="Times New Roman"/>
          <w:b/>
          <w:color w:val="000000" w:themeColor="text1"/>
        </w:rPr>
        <w:t>API</w:t>
      </w:r>
      <w:r w:rsidRPr="00DB2FA7">
        <w:rPr>
          <w:rFonts w:ascii="Cambria" w:hAnsi="Cambria" w:cs="Times New Roman"/>
          <w:color w:val="000000" w:themeColor="text1"/>
        </w:rPr>
        <w:t xml:space="preserve"> documentation formatted as a set of </w:t>
      </w:r>
      <w:r w:rsidRPr="008E7989">
        <w:rPr>
          <w:rFonts w:ascii="Cambria" w:hAnsi="Cambria" w:cs="Times New Roman"/>
          <w:b/>
          <w:color w:val="000000" w:themeColor="text1"/>
        </w:rPr>
        <w:t>HTML</w:t>
      </w:r>
      <w:r w:rsidRPr="00DB2FA7">
        <w:rPr>
          <w:rFonts w:ascii="Cambria" w:hAnsi="Cambria" w:cs="Times New Roman"/>
          <w:color w:val="000000" w:themeColor="text1"/>
        </w:rPr>
        <w:t xml:space="preserve"> pages including information about methods, properties, custom events and inheritance for JavaScript objects</w:t>
      </w:r>
    </w:p>
    <w:p w:rsidR="00DB2FA7" w:rsidRPr="00DB2FA7" w:rsidRDefault="00DB2FA7" w:rsidP="00DB2FA7">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 xml:space="preserve">Coded pages using </w:t>
      </w:r>
      <w:r w:rsidRPr="008E7989">
        <w:rPr>
          <w:rFonts w:ascii="Cambria" w:hAnsi="Cambria" w:cs="Times New Roman"/>
          <w:b/>
          <w:color w:val="000000" w:themeColor="text1"/>
        </w:rPr>
        <w:t>CSS</w:t>
      </w:r>
      <w:r w:rsidRPr="00DB2FA7">
        <w:rPr>
          <w:rFonts w:ascii="Cambria" w:hAnsi="Cambria" w:cs="Times New Roman"/>
          <w:color w:val="000000" w:themeColor="text1"/>
        </w:rPr>
        <w:t xml:space="preserve"> in a table less environment. </w:t>
      </w:r>
    </w:p>
    <w:p w:rsidR="00630A3C" w:rsidRPr="00C53D33" w:rsidRDefault="00DB2FA7" w:rsidP="00C53D33">
      <w:pPr>
        <w:pStyle w:val="ListParagraph"/>
        <w:numPr>
          <w:ilvl w:val="0"/>
          <w:numId w:val="7"/>
        </w:numPr>
        <w:tabs>
          <w:tab w:val="left" w:pos="1440"/>
        </w:tabs>
        <w:suppressAutoHyphens w:val="0"/>
        <w:spacing w:after="200" w:line="276" w:lineRule="auto"/>
        <w:contextualSpacing/>
        <w:jc w:val="both"/>
        <w:rPr>
          <w:rFonts w:ascii="Cambria" w:hAnsi="Cambria" w:cs="Times New Roman"/>
          <w:color w:val="000000" w:themeColor="text1"/>
        </w:rPr>
      </w:pPr>
      <w:r w:rsidRPr="00DB2FA7">
        <w:rPr>
          <w:rFonts w:ascii="Cambria" w:hAnsi="Cambria" w:cs="Times New Roman"/>
          <w:color w:val="000000" w:themeColor="text1"/>
        </w:rPr>
        <w:t>Used the concept of the sliding door to use a background image for the buttons in a navigation menu.</w:t>
      </w:r>
    </w:p>
    <w:p w:rsidR="00630A3C" w:rsidRPr="00B825F7" w:rsidRDefault="00B825F7" w:rsidP="00630A3C">
      <w:pPr>
        <w:jc w:val="both"/>
        <w:rPr>
          <w:rFonts w:ascii="Cambria" w:hAnsi="Cambria" w:cs="Times New Roman"/>
          <w:b/>
          <w:color w:val="000000" w:themeColor="text1"/>
        </w:rPr>
      </w:pPr>
      <w:proofErr w:type="spellStart"/>
      <w:r w:rsidRPr="00B825F7">
        <w:rPr>
          <w:rFonts w:ascii="Cambria" w:hAnsi="Cambria" w:cs="Times New Roman"/>
          <w:b/>
          <w:color w:val="000000" w:themeColor="text1"/>
        </w:rPr>
        <w:lastRenderedPageBreak/>
        <w:t>Environment:</w:t>
      </w:r>
      <w:r w:rsidRPr="00B825F7">
        <w:rPr>
          <w:rFonts w:ascii="Cambria" w:hAnsi="Cambria" w:cs="Times New Roman"/>
          <w:color w:val="000000" w:themeColor="text1"/>
        </w:rPr>
        <w:t>HTML</w:t>
      </w:r>
      <w:proofErr w:type="spellEnd"/>
      <w:r w:rsidRPr="00B825F7">
        <w:rPr>
          <w:rFonts w:ascii="Cambria" w:hAnsi="Cambria" w:cs="Times New Roman"/>
          <w:color w:val="000000" w:themeColor="text1"/>
        </w:rPr>
        <w:t xml:space="preserve">, CSS, AJAX, </w:t>
      </w:r>
      <w:proofErr w:type="spellStart"/>
      <w:r w:rsidRPr="00B825F7">
        <w:rPr>
          <w:rFonts w:ascii="Cambria" w:hAnsi="Cambria" w:cs="Times New Roman"/>
          <w:color w:val="000000" w:themeColor="text1"/>
        </w:rPr>
        <w:t>jQuery</w:t>
      </w:r>
      <w:proofErr w:type="spellEnd"/>
      <w:r w:rsidRPr="00B825F7">
        <w:rPr>
          <w:rFonts w:ascii="Cambria" w:hAnsi="Cambria" w:cs="Times New Roman"/>
          <w:color w:val="000000" w:themeColor="text1"/>
        </w:rPr>
        <w:t xml:space="preserve"> Components, JSON</w:t>
      </w:r>
      <w:r w:rsidR="00810FD8">
        <w:rPr>
          <w:rFonts w:ascii="Cambria" w:hAnsi="Cambria" w:cs="Times New Roman"/>
          <w:color w:val="000000" w:themeColor="text1"/>
        </w:rPr>
        <w:t>, XML</w:t>
      </w:r>
    </w:p>
    <w:p w:rsidR="00B825F7" w:rsidRDefault="00B825F7" w:rsidP="00630A3C">
      <w:pPr>
        <w:jc w:val="both"/>
        <w:rPr>
          <w:rFonts w:ascii="Cambria" w:hAnsi="Cambria" w:cs="Arial"/>
          <w:i/>
        </w:rPr>
      </w:pPr>
    </w:p>
    <w:p w:rsidR="00B825F7" w:rsidRDefault="00B825F7" w:rsidP="00630A3C">
      <w:pPr>
        <w:jc w:val="both"/>
        <w:rPr>
          <w:rFonts w:ascii="Cambria" w:hAnsi="Cambria" w:cs="Arial"/>
          <w:i/>
        </w:rPr>
      </w:pPr>
    </w:p>
    <w:p w:rsidR="00B825F7" w:rsidRPr="001568C6" w:rsidRDefault="00B825F7" w:rsidP="00630A3C">
      <w:pPr>
        <w:jc w:val="both"/>
        <w:rPr>
          <w:rFonts w:ascii="Cambria" w:hAnsi="Cambria" w:cs="Arial"/>
          <w:i/>
        </w:rPr>
      </w:pPr>
    </w:p>
    <w:p w:rsidR="00630A3C" w:rsidRPr="00085E5B" w:rsidRDefault="00B825F7" w:rsidP="00630A3C">
      <w:pPr>
        <w:jc w:val="both"/>
        <w:rPr>
          <w:rFonts w:ascii="Cambria" w:hAnsi="Cambria" w:cs="Arial"/>
          <w:b/>
          <w:i/>
        </w:rPr>
      </w:pPr>
      <w:r>
        <w:rPr>
          <w:rFonts w:ascii="Cambria" w:hAnsi="Cambria" w:cs="Arial"/>
          <w:b/>
          <w:highlight w:val="lightGray"/>
        </w:rPr>
        <w:t>UIDeveloper</w:t>
      </w:r>
      <w:r w:rsidR="00630A3C">
        <w:rPr>
          <w:rFonts w:ascii="Cambria" w:hAnsi="Cambria" w:cs="Arial"/>
          <w:highlight w:val="lightGray"/>
        </w:rPr>
        <w:tab/>
      </w:r>
      <w:r w:rsidR="00630A3C">
        <w:rPr>
          <w:rFonts w:ascii="Cambria" w:hAnsi="Cambria" w:cs="Arial"/>
          <w:highlight w:val="lightGray"/>
        </w:rPr>
        <w:tab/>
      </w:r>
      <w:r w:rsidR="00630A3C">
        <w:rPr>
          <w:rFonts w:ascii="Cambria" w:hAnsi="Cambria" w:cs="Arial"/>
          <w:highlight w:val="lightGray"/>
        </w:rPr>
        <w:tab/>
      </w:r>
      <w:r w:rsidR="00085E5B">
        <w:rPr>
          <w:rFonts w:ascii="Cambria" w:hAnsi="Cambria" w:cs="Arial"/>
          <w:highlight w:val="lightGray"/>
        </w:rPr>
        <w:tab/>
      </w:r>
      <w:r w:rsidR="00085E5B">
        <w:rPr>
          <w:rFonts w:ascii="Cambria" w:hAnsi="Cambria" w:cs="Arial"/>
          <w:highlight w:val="lightGray"/>
        </w:rPr>
        <w:tab/>
      </w:r>
      <w:r w:rsidR="00085E5B">
        <w:rPr>
          <w:rFonts w:ascii="Cambria" w:hAnsi="Cambria" w:cs="Arial"/>
          <w:highlight w:val="lightGray"/>
        </w:rPr>
        <w:tab/>
      </w:r>
      <w:r w:rsidR="00085E5B" w:rsidRPr="00085E5B">
        <w:rPr>
          <w:rFonts w:ascii="Cambria" w:hAnsi="Cambria" w:cs="Arial"/>
          <w:b/>
          <w:highlight w:val="lightGray"/>
        </w:rPr>
        <w:t>Jan</w:t>
      </w:r>
      <w:r w:rsidR="009E30BA" w:rsidRPr="00085E5B">
        <w:rPr>
          <w:rFonts w:ascii="Cambria" w:hAnsi="Cambria" w:cs="Arial"/>
          <w:b/>
          <w:highlight w:val="lightGray"/>
        </w:rPr>
        <w:t>200</w:t>
      </w:r>
      <w:r w:rsidR="00085E5B" w:rsidRPr="00085E5B">
        <w:rPr>
          <w:rFonts w:ascii="Cambria" w:hAnsi="Cambria" w:cs="Arial"/>
          <w:b/>
          <w:highlight w:val="lightGray"/>
        </w:rPr>
        <w:t>9</w:t>
      </w:r>
      <w:r w:rsidR="009E30BA" w:rsidRPr="00085E5B">
        <w:rPr>
          <w:rFonts w:ascii="Cambria" w:hAnsi="Cambria" w:cs="Arial"/>
          <w:b/>
          <w:highlight w:val="lightGray"/>
        </w:rPr>
        <w:t xml:space="preserve"> –</w:t>
      </w:r>
      <w:r w:rsidR="00B818F6" w:rsidRPr="00085E5B">
        <w:rPr>
          <w:rFonts w:ascii="Cambria" w:hAnsi="Cambria" w:cs="Arial"/>
          <w:b/>
          <w:highlight w:val="lightGray"/>
        </w:rPr>
        <w:t>Apr</w:t>
      </w:r>
      <w:r w:rsidR="00630A3C" w:rsidRPr="00085E5B">
        <w:rPr>
          <w:rFonts w:ascii="Cambria" w:hAnsi="Cambria" w:cs="Arial"/>
          <w:b/>
          <w:highlight w:val="lightGray"/>
        </w:rPr>
        <w:t>20</w:t>
      </w:r>
      <w:r w:rsidR="00085E5B" w:rsidRPr="00085E5B">
        <w:rPr>
          <w:rFonts w:ascii="Cambria" w:hAnsi="Cambria" w:cs="Arial"/>
          <w:b/>
          <w:highlight w:val="lightGray"/>
        </w:rPr>
        <w:t>10</w:t>
      </w:r>
    </w:p>
    <w:p w:rsidR="007943DD" w:rsidRDefault="00B825F7" w:rsidP="00630A3C">
      <w:pPr>
        <w:jc w:val="both"/>
        <w:rPr>
          <w:rFonts w:ascii="Cambria" w:hAnsi="Cambria" w:cs="Arial"/>
          <w:b/>
          <w:i/>
        </w:rPr>
      </w:pPr>
      <w:r>
        <w:rPr>
          <w:rFonts w:ascii="Cambria" w:hAnsi="Cambria" w:cs="Arial"/>
          <w:b/>
          <w:i/>
        </w:rPr>
        <w:t>Lincoln Peak, Boston, MA</w:t>
      </w:r>
    </w:p>
    <w:p w:rsidR="00CB0EE2" w:rsidRDefault="00CB0EE2" w:rsidP="00630A3C">
      <w:pPr>
        <w:jc w:val="both"/>
        <w:rPr>
          <w:rFonts w:ascii="Cambria" w:hAnsi="Cambria" w:cs="Arial"/>
        </w:rPr>
      </w:pPr>
    </w:p>
    <w:p w:rsidR="00E87C23" w:rsidRPr="00DA662E" w:rsidRDefault="00B825F7" w:rsidP="00630A3C">
      <w:pPr>
        <w:jc w:val="both"/>
        <w:rPr>
          <w:rFonts w:ascii="Cambria" w:hAnsi="Cambria" w:cs="Times New Roman"/>
        </w:rPr>
      </w:pPr>
      <w:r w:rsidRPr="00B825F7">
        <w:rPr>
          <w:rFonts w:ascii="Cambria" w:hAnsi="Cambria" w:cs="Arial"/>
          <w:b/>
        </w:rPr>
        <w:t>Lincoln Peak</w:t>
      </w:r>
      <w:r w:rsidR="00E34B47" w:rsidRPr="00B825F7">
        <w:rPr>
          <w:rFonts w:ascii="Cambria" w:hAnsi="Cambria" w:cs="Arial"/>
        </w:rPr>
        <w:t>:</w:t>
      </w:r>
      <w:r w:rsidRPr="00DA662E">
        <w:rPr>
          <w:rFonts w:ascii="Cambria" w:hAnsi="Cambria" w:cs="Times New Roman"/>
        </w:rPr>
        <w:t>is a private investment firm focused exclusively on investing in asset management firms. We serve as a trusted institutional partner for entrepreneurial management teams who face ownership transition issues within their firms and wish to gain or retain their independence.</w:t>
      </w:r>
    </w:p>
    <w:p w:rsidR="00B825F7" w:rsidRPr="00B825F7" w:rsidRDefault="00B825F7" w:rsidP="00630A3C">
      <w:pPr>
        <w:jc w:val="both"/>
        <w:rPr>
          <w:rFonts w:ascii="Georgia" w:eastAsiaTheme="minorHAnsi" w:hAnsi="Georgia" w:cs="Georgia"/>
          <w:b/>
          <w:kern w:val="0"/>
          <w:sz w:val="26"/>
          <w:szCs w:val="26"/>
          <w:lang w:eastAsia="en-US"/>
        </w:rPr>
      </w:pPr>
    </w:p>
    <w:p w:rsidR="00B825F7" w:rsidRDefault="00B825F7" w:rsidP="00630A3C">
      <w:pPr>
        <w:jc w:val="both"/>
        <w:rPr>
          <w:rFonts w:ascii="Cambria" w:hAnsi="Cambria" w:cs="Arial"/>
          <w:b/>
        </w:rPr>
      </w:pPr>
      <w:r w:rsidRPr="00B825F7">
        <w:rPr>
          <w:rFonts w:ascii="Cambria" w:hAnsi="Cambria" w:cs="Arial"/>
          <w:b/>
        </w:rPr>
        <w:t>Responsibilities:</w:t>
      </w:r>
    </w:p>
    <w:p w:rsidR="00B825F7" w:rsidRPr="00B825F7" w:rsidRDefault="00B825F7" w:rsidP="00630A3C">
      <w:pPr>
        <w:jc w:val="both"/>
        <w:rPr>
          <w:rFonts w:ascii="Cambria" w:hAnsi="Cambria" w:cs="Arial"/>
          <w:b/>
        </w:rPr>
      </w:pPr>
    </w:p>
    <w:p w:rsidR="00CB0EE2" w:rsidRPr="00CB0EE2" w:rsidRDefault="00CB0EE2" w:rsidP="00CB0EE2">
      <w:pPr>
        <w:pStyle w:val="ListParagraph"/>
        <w:numPr>
          <w:ilvl w:val="0"/>
          <w:numId w:val="7"/>
        </w:numPr>
        <w:tabs>
          <w:tab w:val="left" w:pos="1440"/>
        </w:tabs>
        <w:suppressAutoHyphens w:val="0"/>
        <w:spacing w:after="200" w:line="276" w:lineRule="auto"/>
        <w:contextualSpacing/>
        <w:jc w:val="both"/>
        <w:rPr>
          <w:rFonts w:ascii="Cambria" w:hAnsi="Cambria" w:cs="Times New Roman"/>
        </w:rPr>
      </w:pPr>
      <w:r w:rsidRPr="00CB0EE2">
        <w:rPr>
          <w:rFonts w:ascii="Cambria" w:hAnsi="Cambria" w:cs="Times New Roman"/>
        </w:rPr>
        <w:t xml:space="preserve">Created web pages for each project </w:t>
      </w:r>
      <w:r w:rsidRPr="00E87C23">
        <w:rPr>
          <w:rFonts w:ascii="Cambria" w:hAnsi="Cambria" w:cs="Times New Roman"/>
          <w:b/>
        </w:rPr>
        <w:t xml:space="preserve">using XHTML, CSS, </w:t>
      </w:r>
      <w:r w:rsidRPr="00E87C23">
        <w:rPr>
          <w:rFonts w:ascii="Cambria" w:hAnsi="Cambria" w:cs="Times New Roman"/>
        </w:rPr>
        <w:t>and</w:t>
      </w:r>
      <w:r w:rsidRPr="00E87C23">
        <w:rPr>
          <w:rFonts w:ascii="Cambria" w:hAnsi="Cambria" w:cs="Times New Roman"/>
          <w:b/>
        </w:rPr>
        <w:t xml:space="preserve"> JavaScript</w:t>
      </w:r>
      <w:r w:rsidRPr="00CB0EE2">
        <w:rPr>
          <w:rFonts w:ascii="Cambria" w:hAnsi="Cambria" w:cs="Times New Roman"/>
        </w:rPr>
        <w:t>.</w:t>
      </w:r>
    </w:p>
    <w:p w:rsidR="00CB0EE2" w:rsidRPr="00CB0EE2" w:rsidRDefault="00CB0EE2" w:rsidP="00CB0EE2">
      <w:pPr>
        <w:pStyle w:val="ListParagraph"/>
        <w:numPr>
          <w:ilvl w:val="0"/>
          <w:numId w:val="7"/>
        </w:numPr>
        <w:tabs>
          <w:tab w:val="left" w:pos="1440"/>
        </w:tabs>
        <w:suppressAutoHyphens w:val="0"/>
        <w:spacing w:after="200" w:line="276" w:lineRule="auto"/>
        <w:contextualSpacing/>
        <w:jc w:val="both"/>
        <w:rPr>
          <w:rFonts w:ascii="Cambria" w:hAnsi="Cambria" w:cs="Times New Roman"/>
        </w:rPr>
      </w:pPr>
      <w:r w:rsidRPr="00CB0EE2">
        <w:rPr>
          <w:rFonts w:ascii="Cambria" w:hAnsi="Cambria" w:cs="Times New Roman"/>
        </w:rPr>
        <w:t>Implemented JavaScript calendar to make use of OnClientDateSelectionChanged event of calendar extender to achieve dynamic Date selection for tasks, events and invitation.</w:t>
      </w:r>
    </w:p>
    <w:p w:rsidR="00CB0EE2" w:rsidRPr="00CB0EE2" w:rsidRDefault="00CB0EE2" w:rsidP="00CB0EE2">
      <w:pPr>
        <w:pStyle w:val="ListParagraph"/>
        <w:numPr>
          <w:ilvl w:val="0"/>
          <w:numId w:val="7"/>
        </w:numPr>
        <w:tabs>
          <w:tab w:val="left" w:pos="1440"/>
        </w:tabs>
        <w:suppressAutoHyphens w:val="0"/>
        <w:spacing w:after="200" w:line="276" w:lineRule="auto"/>
        <w:contextualSpacing/>
        <w:jc w:val="both"/>
        <w:rPr>
          <w:rFonts w:ascii="Cambria" w:hAnsi="Cambria" w:cs="Times New Roman"/>
        </w:rPr>
      </w:pPr>
      <w:r w:rsidRPr="00CB0EE2">
        <w:rPr>
          <w:rFonts w:ascii="Cambria" w:hAnsi="Cambria" w:cs="Times New Roman"/>
        </w:rPr>
        <w:t xml:space="preserve">Developed and implemented pure </w:t>
      </w:r>
      <w:r w:rsidRPr="00E87C23">
        <w:rPr>
          <w:rFonts w:ascii="Cambria" w:hAnsi="Cambria" w:cs="Times New Roman"/>
          <w:b/>
        </w:rPr>
        <w:t>CSS</w:t>
      </w:r>
      <w:r w:rsidRPr="00CB0EE2">
        <w:rPr>
          <w:rFonts w:ascii="Cambria" w:hAnsi="Cambria" w:cs="Times New Roman"/>
        </w:rPr>
        <w:t xml:space="preserve">-based page layouts. </w:t>
      </w:r>
    </w:p>
    <w:p w:rsidR="00CB0EE2" w:rsidRPr="00CB0EE2" w:rsidRDefault="00CB0EE2" w:rsidP="00CB0EE2">
      <w:pPr>
        <w:pStyle w:val="ListParagraph"/>
        <w:numPr>
          <w:ilvl w:val="0"/>
          <w:numId w:val="7"/>
        </w:numPr>
        <w:tabs>
          <w:tab w:val="left" w:pos="1440"/>
        </w:tabs>
        <w:suppressAutoHyphens w:val="0"/>
        <w:spacing w:after="200" w:line="276" w:lineRule="auto"/>
        <w:contextualSpacing/>
        <w:jc w:val="both"/>
        <w:rPr>
          <w:rFonts w:ascii="Cambria" w:hAnsi="Cambria" w:cs="Times New Roman"/>
        </w:rPr>
      </w:pPr>
      <w:r w:rsidRPr="00CB0EE2">
        <w:rPr>
          <w:rFonts w:ascii="Cambria" w:hAnsi="Cambria" w:cs="Times New Roman"/>
        </w:rPr>
        <w:t xml:space="preserve">Developed UI with </w:t>
      </w:r>
      <w:r w:rsidRPr="00E87C23">
        <w:rPr>
          <w:rFonts w:ascii="Cambria" w:hAnsi="Cambria" w:cs="Times New Roman"/>
          <w:b/>
        </w:rPr>
        <w:t>JSP</w:t>
      </w:r>
      <w:r w:rsidRPr="00CB0EE2">
        <w:rPr>
          <w:rFonts w:ascii="Cambria" w:hAnsi="Cambria" w:cs="Times New Roman"/>
        </w:rPr>
        <w:t xml:space="preserve"> and used </w:t>
      </w:r>
      <w:r w:rsidRPr="00E87C23">
        <w:rPr>
          <w:rFonts w:ascii="Cambria" w:hAnsi="Cambria" w:cs="Times New Roman"/>
          <w:b/>
        </w:rPr>
        <w:t>JSP</w:t>
      </w:r>
      <w:r w:rsidRPr="00CB0EE2">
        <w:rPr>
          <w:rFonts w:ascii="Cambria" w:hAnsi="Cambria" w:cs="Times New Roman"/>
        </w:rPr>
        <w:t xml:space="preserve"> Tag libraries to simplify the application complexity.</w:t>
      </w:r>
    </w:p>
    <w:p w:rsidR="00CB0EE2" w:rsidRPr="00CB0EE2" w:rsidRDefault="00CB0EE2" w:rsidP="00CB0EE2">
      <w:pPr>
        <w:pStyle w:val="ListParagraph"/>
        <w:numPr>
          <w:ilvl w:val="0"/>
          <w:numId w:val="7"/>
        </w:numPr>
        <w:tabs>
          <w:tab w:val="left" w:pos="1440"/>
        </w:tabs>
        <w:suppressAutoHyphens w:val="0"/>
        <w:spacing w:after="200" w:line="276" w:lineRule="auto"/>
        <w:contextualSpacing/>
        <w:jc w:val="both"/>
        <w:rPr>
          <w:rFonts w:ascii="Cambria" w:hAnsi="Cambria" w:cs="Times New Roman"/>
        </w:rPr>
      </w:pPr>
      <w:r w:rsidRPr="00CB0EE2">
        <w:rPr>
          <w:rFonts w:ascii="Cambria" w:hAnsi="Cambria" w:cs="Times New Roman"/>
        </w:rPr>
        <w:t xml:space="preserve">Designed and developed </w:t>
      </w:r>
      <w:r w:rsidR="00FF1FC3">
        <w:rPr>
          <w:rFonts w:ascii="Cambria" w:hAnsi="Cambria" w:cs="Times New Roman"/>
          <w:b/>
        </w:rPr>
        <w:t>AJAX</w:t>
      </w:r>
      <w:r w:rsidRPr="00CB0EE2">
        <w:rPr>
          <w:rFonts w:ascii="Cambria" w:hAnsi="Cambria" w:cs="Times New Roman"/>
        </w:rPr>
        <w:t xml:space="preserve"> calls to populate screens parts on demand</w:t>
      </w:r>
    </w:p>
    <w:p w:rsidR="00CB0EE2" w:rsidRPr="00CB0EE2" w:rsidRDefault="00CB0EE2" w:rsidP="00CB0EE2">
      <w:pPr>
        <w:pStyle w:val="ListParagraph"/>
        <w:numPr>
          <w:ilvl w:val="0"/>
          <w:numId w:val="7"/>
        </w:numPr>
        <w:tabs>
          <w:tab w:val="left" w:pos="1440"/>
        </w:tabs>
        <w:suppressAutoHyphens w:val="0"/>
        <w:spacing w:after="200" w:line="276" w:lineRule="auto"/>
        <w:contextualSpacing/>
        <w:jc w:val="both"/>
        <w:rPr>
          <w:rFonts w:ascii="Cambria" w:hAnsi="Cambria" w:cs="Times New Roman"/>
        </w:rPr>
      </w:pPr>
      <w:r w:rsidRPr="00CB0EE2">
        <w:rPr>
          <w:rFonts w:ascii="Cambria" w:hAnsi="Cambria" w:cs="Times New Roman"/>
        </w:rPr>
        <w:t>Involved in writing client side validations using Java Script, AJAX.</w:t>
      </w:r>
    </w:p>
    <w:p w:rsidR="00CB0EE2" w:rsidRPr="00CB0EE2" w:rsidRDefault="00CB0EE2" w:rsidP="00CB0EE2">
      <w:pPr>
        <w:pStyle w:val="ListParagraph"/>
        <w:numPr>
          <w:ilvl w:val="0"/>
          <w:numId w:val="7"/>
        </w:numPr>
        <w:tabs>
          <w:tab w:val="left" w:pos="1440"/>
        </w:tabs>
        <w:suppressAutoHyphens w:val="0"/>
        <w:spacing w:after="200" w:line="276" w:lineRule="auto"/>
        <w:contextualSpacing/>
        <w:jc w:val="both"/>
        <w:rPr>
          <w:rFonts w:ascii="Cambria" w:hAnsi="Cambria" w:cs="Times New Roman"/>
        </w:rPr>
      </w:pPr>
      <w:r w:rsidRPr="00CB0EE2">
        <w:rPr>
          <w:rFonts w:ascii="Cambria" w:hAnsi="Cambria" w:cs="Times New Roman"/>
        </w:rPr>
        <w:t xml:space="preserve">Implemented </w:t>
      </w:r>
      <w:r w:rsidR="00FF1FC3">
        <w:rPr>
          <w:rFonts w:ascii="Cambria" w:hAnsi="Cambria" w:cs="Times New Roman"/>
          <w:b/>
        </w:rPr>
        <w:t>AJAX</w:t>
      </w:r>
      <w:r w:rsidRPr="00CB0EE2">
        <w:rPr>
          <w:rFonts w:ascii="Cambria" w:hAnsi="Cambria" w:cs="Times New Roman"/>
        </w:rPr>
        <w:t xml:space="preserve"> in web pages to make Asynchronous request to the server.</w:t>
      </w:r>
    </w:p>
    <w:p w:rsidR="00CB0EE2" w:rsidRPr="00CB0EE2" w:rsidRDefault="00CB0EE2" w:rsidP="00CB0EE2">
      <w:pPr>
        <w:pStyle w:val="ListParagraph"/>
        <w:numPr>
          <w:ilvl w:val="0"/>
          <w:numId w:val="7"/>
        </w:numPr>
        <w:tabs>
          <w:tab w:val="left" w:pos="1440"/>
        </w:tabs>
        <w:suppressAutoHyphens w:val="0"/>
        <w:spacing w:after="200" w:line="276" w:lineRule="auto"/>
        <w:contextualSpacing/>
        <w:jc w:val="both"/>
        <w:rPr>
          <w:rFonts w:ascii="Cambria" w:hAnsi="Cambria" w:cs="Times New Roman"/>
        </w:rPr>
      </w:pPr>
      <w:r w:rsidRPr="00CB0EE2">
        <w:rPr>
          <w:rFonts w:ascii="Cambria" w:hAnsi="Cambria" w:cs="Times New Roman"/>
        </w:rPr>
        <w:t xml:space="preserve">Worked with </w:t>
      </w:r>
      <w:r w:rsidRPr="00E87C23">
        <w:rPr>
          <w:rFonts w:ascii="Cambria" w:hAnsi="Cambria" w:cs="Times New Roman"/>
          <w:b/>
        </w:rPr>
        <w:t>CSS</w:t>
      </w:r>
      <w:r w:rsidRPr="00CB0EE2">
        <w:rPr>
          <w:rFonts w:ascii="Cambria" w:hAnsi="Cambria" w:cs="Times New Roman"/>
        </w:rPr>
        <w:t xml:space="preserve"> Selectors, classes, ids, pseudo classes, Inheritance and cascade concepts, Box model with fixed width, fluid &amp; elastic layouts </w:t>
      </w:r>
    </w:p>
    <w:p w:rsidR="00630A3C" w:rsidRPr="009569BD" w:rsidRDefault="00CB0EE2" w:rsidP="00630A3C">
      <w:pPr>
        <w:pStyle w:val="ListParagraph"/>
        <w:numPr>
          <w:ilvl w:val="0"/>
          <w:numId w:val="7"/>
        </w:numPr>
        <w:tabs>
          <w:tab w:val="left" w:pos="1440"/>
        </w:tabs>
        <w:suppressAutoHyphens w:val="0"/>
        <w:spacing w:after="200" w:line="276" w:lineRule="auto"/>
        <w:contextualSpacing/>
        <w:jc w:val="both"/>
        <w:rPr>
          <w:rFonts w:ascii="Cambria" w:hAnsi="Cambria" w:cs="Times New Roman"/>
        </w:rPr>
      </w:pPr>
      <w:r w:rsidRPr="00CB0EE2">
        <w:rPr>
          <w:rFonts w:ascii="Cambria" w:hAnsi="Cambria" w:cs="Times New Roman"/>
        </w:rPr>
        <w:t xml:space="preserve">Used the </w:t>
      </w:r>
      <w:proofErr w:type="spellStart"/>
      <w:r w:rsidRPr="00CB0EE2">
        <w:rPr>
          <w:rFonts w:ascii="Cambria" w:hAnsi="Cambria" w:cs="Times New Roman"/>
        </w:rPr>
        <w:t>subnav</w:t>
      </w:r>
      <w:proofErr w:type="spellEnd"/>
      <w:r w:rsidRPr="00CB0EE2">
        <w:rPr>
          <w:rFonts w:ascii="Cambria" w:hAnsi="Cambria" w:cs="Times New Roman"/>
        </w:rPr>
        <w:t xml:space="preserve"> items that are nested as children of their associated tab in the </w:t>
      </w:r>
      <w:r w:rsidRPr="00E87C23">
        <w:rPr>
          <w:rFonts w:ascii="Cambria" w:hAnsi="Cambria" w:cs="Times New Roman"/>
          <w:b/>
        </w:rPr>
        <w:t>HTML</w:t>
      </w:r>
    </w:p>
    <w:p w:rsidR="009569BD" w:rsidRDefault="009569BD" w:rsidP="009569BD">
      <w:pPr>
        <w:tabs>
          <w:tab w:val="left" w:pos="1440"/>
        </w:tabs>
        <w:suppressAutoHyphens w:val="0"/>
        <w:spacing w:after="200" w:line="276" w:lineRule="auto"/>
        <w:contextualSpacing/>
        <w:jc w:val="both"/>
        <w:rPr>
          <w:rFonts w:ascii="Cambria" w:hAnsi="Cambria" w:cs="Times New Roman"/>
        </w:rPr>
      </w:pPr>
    </w:p>
    <w:p w:rsidR="009569BD" w:rsidRPr="00D17278" w:rsidRDefault="009569BD" w:rsidP="009569BD">
      <w:pPr>
        <w:tabs>
          <w:tab w:val="left" w:pos="1440"/>
        </w:tabs>
        <w:suppressAutoHyphens w:val="0"/>
        <w:spacing w:after="200" w:line="276" w:lineRule="auto"/>
        <w:contextualSpacing/>
        <w:jc w:val="both"/>
        <w:rPr>
          <w:rFonts w:ascii="Cambria" w:hAnsi="Cambria" w:cs="Times New Roman"/>
        </w:rPr>
      </w:pPr>
      <w:r w:rsidRPr="009569BD">
        <w:rPr>
          <w:rFonts w:ascii="Cambria" w:hAnsi="Cambria" w:cs="Times New Roman"/>
          <w:b/>
        </w:rPr>
        <w:t>Environment:</w:t>
      </w:r>
      <w:r w:rsidR="00FF1FC3">
        <w:rPr>
          <w:rFonts w:ascii="Cambria" w:hAnsi="Cambria" w:cs="Times New Roman"/>
        </w:rPr>
        <w:t xml:space="preserve">HTML, XHTML, CSS, JavaScript, </w:t>
      </w:r>
      <w:proofErr w:type="spellStart"/>
      <w:r w:rsidR="00FF1FC3">
        <w:rPr>
          <w:rFonts w:ascii="Cambria" w:hAnsi="Cambria" w:cs="Times New Roman"/>
        </w:rPr>
        <w:t>jQuery</w:t>
      </w:r>
      <w:proofErr w:type="spellEnd"/>
      <w:r w:rsidR="00FF1FC3">
        <w:rPr>
          <w:rFonts w:ascii="Cambria" w:hAnsi="Cambria" w:cs="Times New Roman"/>
        </w:rPr>
        <w:t>, JSP, AJAX</w:t>
      </w:r>
      <w:r w:rsidRPr="00D17278">
        <w:rPr>
          <w:rFonts w:ascii="Cambria" w:hAnsi="Cambria" w:cs="Times New Roman"/>
        </w:rPr>
        <w:t>.</w:t>
      </w:r>
    </w:p>
    <w:p w:rsidR="009569BD" w:rsidRPr="009569BD" w:rsidRDefault="009569BD" w:rsidP="009569BD">
      <w:pPr>
        <w:tabs>
          <w:tab w:val="left" w:pos="1440"/>
        </w:tabs>
        <w:suppressAutoHyphens w:val="0"/>
        <w:spacing w:after="200" w:line="276" w:lineRule="auto"/>
        <w:contextualSpacing/>
        <w:jc w:val="both"/>
        <w:rPr>
          <w:rFonts w:ascii="Cambria" w:hAnsi="Cambria" w:cs="Times New Roman"/>
        </w:rPr>
      </w:pPr>
    </w:p>
    <w:p w:rsidR="00630A3C" w:rsidRPr="001568C6" w:rsidRDefault="00630A3C" w:rsidP="00630A3C">
      <w:pPr>
        <w:jc w:val="both"/>
        <w:rPr>
          <w:rFonts w:ascii="Cambria" w:hAnsi="Cambria" w:cs="Arial"/>
        </w:rPr>
      </w:pPr>
    </w:p>
    <w:p w:rsidR="00630A3C" w:rsidRPr="001568C6" w:rsidRDefault="00630A3C" w:rsidP="00630A3C">
      <w:pPr>
        <w:jc w:val="both"/>
        <w:rPr>
          <w:rFonts w:ascii="Cambria" w:hAnsi="Cambria" w:cs="Arial"/>
        </w:rPr>
      </w:pPr>
    </w:p>
    <w:p w:rsidR="00630A3C" w:rsidRPr="00B825F7" w:rsidRDefault="00630A3C" w:rsidP="00630A3C">
      <w:pPr>
        <w:rPr>
          <w:b/>
        </w:rPr>
      </w:pPr>
    </w:p>
    <w:sectPr w:rsidR="00630A3C" w:rsidRPr="00B825F7" w:rsidSect="00D04F84">
      <w:pgSz w:w="12240" w:h="15840"/>
      <w:pgMar w:top="2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altName w:val="Arial"/>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cs="Times New Roman"/>
        <w:sz w:val="12"/>
        <w:szCs w:val="1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Times New Roman"/>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w:hAnsi="Wingdings" w:cs="Times New Roman"/>
        <w:sz w:val="12"/>
        <w:szCs w:val="1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Wingdings 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Wingdings 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000000B"/>
    <w:multiLevelType w:val="singleLevel"/>
    <w:tmpl w:val="0000000B"/>
    <w:name w:val="WW8Num11"/>
    <w:lvl w:ilvl="0">
      <w:start w:val="1"/>
      <w:numFmt w:val="bullet"/>
      <w:lvlText w:val=""/>
      <w:lvlJc w:val="left"/>
      <w:pPr>
        <w:tabs>
          <w:tab w:val="num" w:pos="720"/>
        </w:tabs>
        <w:ind w:left="720" w:hanging="360"/>
      </w:pPr>
      <w:rPr>
        <w:rFonts w:ascii="Symbol" w:hAnsi="Symbol"/>
        <w:color w:val="auto"/>
      </w:rPr>
    </w:lvl>
  </w:abstractNum>
  <w:abstractNum w:abstractNumId="6">
    <w:nsid w:val="47136603"/>
    <w:multiLevelType w:val="hybridMultilevel"/>
    <w:tmpl w:val="2CD2C0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16907"/>
    <w:multiLevelType w:val="hybridMultilevel"/>
    <w:tmpl w:val="0B7CF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7C693C"/>
    <w:multiLevelType w:val="hybridMultilevel"/>
    <w:tmpl w:val="B1A6B884"/>
    <w:lvl w:ilvl="0" w:tplc="4FD2A4F2">
      <w:start w:val="1"/>
      <w:numFmt w:val="bullet"/>
      <w:lvlText w:val=""/>
      <w:lvlJc w:val="left"/>
      <w:pPr>
        <w:ind w:left="360" w:hanging="360"/>
      </w:pPr>
      <w:rPr>
        <w:rFonts w:ascii="Symbol" w:hAnsi="Symbol" w:hint="default"/>
        <w:color w:val="323E4F" w:themeColor="text2"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8"/>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0A3C"/>
    <w:rsid w:val="000828E2"/>
    <w:rsid w:val="00085E5B"/>
    <w:rsid w:val="000A5871"/>
    <w:rsid w:val="000E039B"/>
    <w:rsid w:val="001235EA"/>
    <w:rsid w:val="001454FC"/>
    <w:rsid w:val="00153E0D"/>
    <w:rsid w:val="00174A4A"/>
    <w:rsid w:val="00177D2D"/>
    <w:rsid w:val="001A16E5"/>
    <w:rsid w:val="001A3DC3"/>
    <w:rsid w:val="001B3DC9"/>
    <w:rsid w:val="001B7D5B"/>
    <w:rsid w:val="00210BF2"/>
    <w:rsid w:val="00274B64"/>
    <w:rsid w:val="00284057"/>
    <w:rsid w:val="002A50ED"/>
    <w:rsid w:val="002B51F1"/>
    <w:rsid w:val="0032473D"/>
    <w:rsid w:val="00337369"/>
    <w:rsid w:val="0040245B"/>
    <w:rsid w:val="004D5FF5"/>
    <w:rsid w:val="005669E9"/>
    <w:rsid w:val="005A5F28"/>
    <w:rsid w:val="0062692C"/>
    <w:rsid w:val="00630A3C"/>
    <w:rsid w:val="00737C80"/>
    <w:rsid w:val="007630FD"/>
    <w:rsid w:val="007943DD"/>
    <w:rsid w:val="007D1A4E"/>
    <w:rsid w:val="007D2A94"/>
    <w:rsid w:val="00810FD8"/>
    <w:rsid w:val="0082630B"/>
    <w:rsid w:val="008A5D77"/>
    <w:rsid w:val="008B3492"/>
    <w:rsid w:val="008E7989"/>
    <w:rsid w:val="009569BD"/>
    <w:rsid w:val="009D79C6"/>
    <w:rsid w:val="009E30BA"/>
    <w:rsid w:val="009E4842"/>
    <w:rsid w:val="00A675FF"/>
    <w:rsid w:val="00B00931"/>
    <w:rsid w:val="00B42146"/>
    <w:rsid w:val="00B818F6"/>
    <w:rsid w:val="00B825F7"/>
    <w:rsid w:val="00C53D33"/>
    <w:rsid w:val="00CB0EE2"/>
    <w:rsid w:val="00D04F84"/>
    <w:rsid w:val="00D17278"/>
    <w:rsid w:val="00D57A6C"/>
    <w:rsid w:val="00D91A53"/>
    <w:rsid w:val="00DA662E"/>
    <w:rsid w:val="00DB2FA7"/>
    <w:rsid w:val="00E34B47"/>
    <w:rsid w:val="00E67362"/>
    <w:rsid w:val="00E87C23"/>
    <w:rsid w:val="00EB3E20"/>
    <w:rsid w:val="00F90F51"/>
    <w:rsid w:val="00FB762C"/>
    <w:rsid w:val="00FE4F3D"/>
    <w:rsid w:val="00FF1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A3C"/>
    <w:pPr>
      <w:suppressAutoHyphens/>
      <w:spacing w:after="0" w:line="100" w:lineRule="atLeast"/>
    </w:pPr>
    <w:rPr>
      <w:rFonts w:ascii="Times New Roman" w:eastAsia="Times New Roman" w:hAnsi="Times New Roman" w:cs="Calibri"/>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30A3C"/>
    <w:pPr>
      <w:ind w:left="720"/>
    </w:pPr>
  </w:style>
  <w:style w:type="character" w:styleId="Hyperlink">
    <w:name w:val="Hyperlink"/>
    <w:rsid w:val="00630A3C"/>
    <w:rPr>
      <w:color w:val="0000FF"/>
      <w:u w:val="single"/>
    </w:rPr>
  </w:style>
  <w:style w:type="paragraph" w:styleId="BodyTextIndent2">
    <w:name w:val="Body Text Indent 2"/>
    <w:basedOn w:val="Normal"/>
    <w:link w:val="BodyTextIndent2Char"/>
    <w:uiPriority w:val="99"/>
    <w:semiHidden/>
    <w:unhideWhenUsed/>
    <w:rsid w:val="00DB2FA7"/>
    <w:pPr>
      <w:suppressAutoHyphens w:val="0"/>
      <w:spacing w:after="120" w:line="480" w:lineRule="auto"/>
      <w:ind w:left="360"/>
    </w:pPr>
    <w:rPr>
      <w:rFonts w:ascii="Calibri" w:hAnsi="Calibri" w:cs="Times New Roman"/>
      <w:kern w:val="0"/>
      <w:sz w:val="22"/>
      <w:szCs w:val="22"/>
      <w:lang w:eastAsia="en-US"/>
    </w:rPr>
  </w:style>
  <w:style w:type="character" w:customStyle="1" w:styleId="BodyTextIndent2Char">
    <w:name w:val="Body Text Indent 2 Char"/>
    <w:basedOn w:val="DefaultParagraphFont"/>
    <w:link w:val="BodyTextIndent2"/>
    <w:uiPriority w:val="99"/>
    <w:semiHidden/>
    <w:rsid w:val="00DB2FA7"/>
    <w:rPr>
      <w:rFonts w:ascii="Calibri" w:eastAsia="Times New Roman" w:hAnsi="Calibri" w:cs="Times New Roman"/>
    </w:rPr>
  </w:style>
  <w:style w:type="character" w:customStyle="1" w:styleId="bold">
    <w:name w:val="bold"/>
    <w:basedOn w:val="DefaultParagraphFont"/>
    <w:rsid w:val="00E34B47"/>
  </w:style>
  <w:style w:type="character" w:customStyle="1" w:styleId="apple-converted-space">
    <w:name w:val="apple-converted-space"/>
    <w:basedOn w:val="DefaultParagraphFont"/>
    <w:rsid w:val="008E79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A3C"/>
    <w:pPr>
      <w:suppressAutoHyphens/>
      <w:spacing w:after="0" w:line="100" w:lineRule="atLeast"/>
    </w:pPr>
    <w:rPr>
      <w:rFonts w:ascii="Times New Roman" w:eastAsia="Times New Roman" w:hAnsi="Times New Roman" w:cs="Calibri"/>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30A3C"/>
    <w:pPr>
      <w:ind w:left="720"/>
    </w:pPr>
  </w:style>
  <w:style w:type="character" w:styleId="Hyperlink">
    <w:name w:val="Hyperlink"/>
    <w:rsid w:val="00630A3C"/>
    <w:rPr>
      <w:color w:val="0000FF"/>
      <w:u w:val="single"/>
    </w:rPr>
  </w:style>
  <w:style w:type="paragraph" w:styleId="BodyTextIndent2">
    <w:name w:val="Body Text Indent 2"/>
    <w:basedOn w:val="Normal"/>
    <w:link w:val="BodyTextIndent2Char"/>
    <w:uiPriority w:val="99"/>
    <w:semiHidden/>
    <w:unhideWhenUsed/>
    <w:rsid w:val="00DB2FA7"/>
    <w:pPr>
      <w:suppressAutoHyphens w:val="0"/>
      <w:spacing w:after="120" w:line="480" w:lineRule="auto"/>
      <w:ind w:left="360"/>
    </w:pPr>
    <w:rPr>
      <w:rFonts w:ascii="Calibri" w:hAnsi="Calibri" w:cs="Times New Roman"/>
      <w:kern w:val="0"/>
      <w:sz w:val="22"/>
      <w:szCs w:val="22"/>
      <w:lang w:eastAsia="en-US"/>
    </w:rPr>
  </w:style>
  <w:style w:type="character" w:customStyle="1" w:styleId="BodyTextIndent2Char">
    <w:name w:val="Body Text Indent 2 Char"/>
    <w:basedOn w:val="DefaultParagraphFont"/>
    <w:link w:val="BodyTextIndent2"/>
    <w:uiPriority w:val="99"/>
    <w:semiHidden/>
    <w:rsid w:val="00DB2FA7"/>
    <w:rPr>
      <w:rFonts w:ascii="Calibri" w:eastAsia="Times New Roman" w:hAnsi="Calibri" w:cs="Times New Roman"/>
    </w:rPr>
  </w:style>
  <w:style w:type="character" w:customStyle="1" w:styleId="bold">
    <w:name w:val="bold"/>
    <w:basedOn w:val="DefaultParagraphFont"/>
    <w:rsid w:val="00E34B47"/>
  </w:style>
  <w:style w:type="character" w:customStyle="1" w:styleId="apple-converted-space">
    <w:name w:val="apple-converted-space"/>
    <w:basedOn w:val="DefaultParagraphFont"/>
    <w:rsid w:val="008E798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hotocopier" TargetMode="External"/><Relationship Id="rId3" Type="http://schemas.openxmlformats.org/officeDocument/2006/relationships/styles" Target="styles.xml"/><Relationship Id="rId7" Type="http://schemas.openxmlformats.org/officeDocument/2006/relationships/hyperlink" Target="http://en.wikipedia.org/wiki/Computer_prin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ultinational_corporation"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1E5B8-835E-4A3F-A160-AC561D64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2014-06-10T17:56:00Z</dcterms:created>
  <dcterms:modified xsi:type="dcterms:W3CDTF">2014-06-10T17:56:00Z</dcterms:modified>
</cp:coreProperties>
</file>