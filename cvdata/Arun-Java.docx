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01C" w:rsidRPr="007A6B96" w:rsidRDefault="009F601C" w:rsidP="009F601C">
      <w:pPr>
        <w:jc w:val="center"/>
        <w:rPr>
          <w:b/>
          <w:sz w:val="22"/>
          <w:szCs w:val="22"/>
        </w:rPr>
      </w:pPr>
      <w:r>
        <w:rPr>
          <w:b/>
          <w:sz w:val="22"/>
          <w:szCs w:val="22"/>
        </w:rPr>
        <w:t xml:space="preserve">ARUN KUMAR </w:t>
      </w:r>
    </w:p>
    <w:p w:rsidR="009F601C" w:rsidRPr="007A6B96" w:rsidRDefault="009F601C" w:rsidP="009F601C">
      <w:pPr>
        <w:jc w:val="center"/>
        <w:rPr>
          <w:b/>
          <w:sz w:val="22"/>
          <w:szCs w:val="22"/>
        </w:rPr>
      </w:pPr>
      <w:r w:rsidRPr="007A6B96">
        <w:rPr>
          <w:b/>
          <w:sz w:val="22"/>
          <w:szCs w:val="22"/>
        </w:rPr>
        <w:t xml:space="preserve"> (469) 240 1557</w:t>
      </w:r>
    </w:p>
    <w:p w:rsidR="009F601C" w:rsidRPr="007A6B96" w:rsidRDefault="001B0C5F" w:rsidP="009F601C">
      <w:pPr>
        <w:jc w:val="center"/>
        <w:rPr>
          <w:b/>
          <w:sz w:val="22"/>
          <w:szCs w:val="22"/>
        </w:rPr>
      </w:pPr>
      <w:hyperlink r:id="rId7" w:history="1">
        <w:r w:rsidR="009F601C" w:rsidRPr="007A6B96">
          <w:rPr>
            <w:rStyle w:val="Hyperlink"/>
            <w:b/>
            <w:sz w:val="22"/>
            <w:szCs w:val="22"/>
          </w:rPr>
          <w:t>a.kandibanda@gmail.com</w:t>
        </w:r>
      </w:hyperlink>
    </w:p>
    <w:p w:rsidR="009F601C" w:rsidRDefault="009F601C" w:rsidP="009F601C">
      <w:pPr>
        <w:pBdr>
          <w:bottom w:val="single" w:sz="4" w:space="1" w:color="000000"/>
        </w:pBdr>
        <w:rPr>
          <w:rFonts w:ascii="Calibri" w:hAnsi="Calibri" w:cs="Calibri"/>
          <w:b/>
        </w:rPr>
      </w:pPr>
    </w:p>
    <w:p w:rsidR="009F601C" w:rsidRDefault="009F601C" w:rsidP="009F601C">
      <w:pPr>
        <w:pBdr>
          <w:bottom w:val="single" w:sz="4" w:space="1" w:color="000000"/>
        </w:pBdr>
        <w:rPr>
          <w:rFonts w:ascii="Calibri" w:hAnsi="Calibri" w:cs="Calibri"/>
          <w:color w:val="FFFFFF"/>
        </w:rPr>
      </w:pPr>
      <w:r>
        <w:rPr>
          <w:rFonts w:ascii="Calibri" w:hAnsi="Calibri" w:cs="Calibri"/>
          <w:b/>
        </w:rPr>
        <w:t>PROFESSIONAL SUMMARY</w:t>
      </w:r>
      <w:r>
        <w:rPr>
          <w:rFonts w:ascii="Calibri" w:hAnsi="Calibri" w:cs="Calibri"/>
          <w:b/>
          <w:color w:val="FFFFFF"/>
        </w:rPr>
        <w:t>OFESSIONAL</w:t>
      </w:r>
    </w:p>
    <w:p w:rsidR="009F601C" w:rsidRDefault="009F601C" w:rsidP="009F601C">
      <w:pPr>
        <w:rPr>
          <w:rFonts w:ascii="Calibri" w:hAnsi="Calibri" w:cs="Calibri"/>
          <w:bCs/>
        </w:rPr>
      </w:pPr>
      <w:r>
        <w:rPr>
          <w:rFonts w:ascii="Calibri" w:hAnsi="Calibri" w:cs="Calibri"/>
          <w:color w:val="FFFFFF"/>
        </w:rPr>
        <w:t>SUMMARY</w:t>
      </w:r>
    </w:p>
    <w:p w:rsidR="009F601C" w:rsidRDefault="009F601C" w:rsidP="009F601C">
      <w:pPr>
        <w:widowControl w:val="0"/>
        <w:numPr>
          <w:ilvl w:val="0"/>
          <w:numId w:val="17"/>
        </w:numPr>
        <w:tabs>
          <w:tab w:val="left" w:pos="810"/>
          <w:tab w:val="left" w:pos="900"/>
          <w:tab w:val="left" w:pos="1170"/>
          <w:tab w:val="left" w:pos="1260"/>
          <w:tab w:val="left" w:pos="1350"/>
        </w:tabs>
        <w:suppressAutoHyphens/>
        <w:spacing w:line="100" w:lineRule="atLeast"/>
        <w:ind w:left="630" w:firstLine="0"/>
        <w:jc w:val="both"/>
        <w:rPr>
          <w:rFonts w:ascii="Calibri" w:hAnsi="Calibri" w:cs="Calibri"/>
        </w:rPr>
      </w:pPr>
      <w:r>
        <w:rPr>
          <w:rFonts w:ascii="Calibri" w:hAnsi="Calibri" w:cs="Calibri"/>
          <w:bCs/>
        </w:rPr>
        <w:t>7 years of IT experience</w:t>
      </w:r>
      <w:r>
        <w:rPr>
          <w:rFonts w:ascii="Calibri" w:hAnsi="Calibri" w:cs="Calibri"/>
        </w:rPr>
        <w:t xml:space="preserve"> in development and implementation of enterprise, </w:t>
      </w:r>
      <w:r>
        <w:rPr>
          <w:rFonts w:ascii="Calibri" w:hAnsi="Calibri" w:cs="Calibri"/>
          <w:b/>
        </w:rPr>
        <w:t>client server</w:t>
      </w:r>
      <w:r>
        <w:rPr>
          <w:rFonts w:ascii="Calibri" w:hAnsi="Calibri" w:cs="Calibri"/>
        </w:rPr>
        <w:t xml:space="preserve">, distributed applications using </w:t>
      </w:r>
      <w:r>
        <w:rPr>
          <w:rFonts w:ascii="Calibri" w:hAnsi="Calibri" w:cs="Calibri"/>
          <w:b/>
        </w:rPr>
        <w:t xml:space="preserve">Java </w:t>
      </w:r>
      <w:r>
        <w:rPr>
          <w:rFonts w:ascii="Calibri" w:hAnsi="Calibri" w:cs="Calibri"/>
        </w:rPr>
        <w:t>and</w:t>
      </w:r>
      <w:r>
        <w:rPr>
          <w:rFonts w:ascii="Calibri" w:hAnsi="Calibri" w:cs="Calibri"/>
          <w:b/>
        </w:rPr>
        <w:t xml:space="preserve"> J2EE technologies</w:t>
      </w:r>
      <w:r>
        <w:rPr>
          <w:rFonts w:ascii="Calibri" w:hAnsi="Calibri" w:cs="Calibri"/>
        </w:rPr>
        <w:t>.</w:t>
      </w:r>
    </w:p>
    <w:p w:rsidR="009F601C" w:rsidRDefault="009F601C" w:rsidP="009F601C">
      <w:pPr>
        <w:pStyle w:val="BodyText"/>
        <w:numPr>
          <w:ilvl w:val="0"/>
          <w:numId w:val="17"/>
        </w:numPr>
        <w:tabs>
          <w:tab w:val="left" w:pos="360"/>
          <w:tab w:val="left" w:pos="810"/>
          <w:tab w:val="left" w:pos="900"/>
          <w:tab w:val="left" w:pos="1170"/>
          <w:tab w:val="left" w:pos="1260"/>
          <w:tab w:val="left" w:pos="1350"/>
        </w:tabs>
        <w:suppressAutoHyphens/>
        <w:spacing w:after="0" w:line="100" w:lineRule="atLeast"/>
        <w:ind w:left="630" w:firstLine="0"/>
        <w:jc w:val="both"/>
        <w:rPr>
          <w:rFonts w:ascii="Calibri" w:hAnsi="Calibri" w:cs="Calibri"/>
        </w:rPr>
      </w:pPr>
      <w:r>
        <w:rPr>
          <w:rFonts w:ascii="Calibri" w:hAnsi="Calibri" w:cs="Calibri"/>
        </w:rPr>
        <w:t xml:space="preserve">Strong programming skills experience in </w:t>
      </w:r>
      <w:r>
        <w:rPr>
          <w:rFonts w:ascii="Calibri" w:hAnsi="Calibri" w:cs="Calibri"/>
          <w:b/>
        </w:rPr>
        <w:t xml:space="preserve">JAVA1.5, J2EE, Struts1.2, Applets, Servlets, JSP, JMS, JSTL, JDBC, JavaScript, JQuery, Java Beans, EJB 2.0, JMS, </w:t>
      </w:r>
      <w:r>
        <w:rPr>
          <w:rFonts w:ascii="Calibri" w:hAnsi="Calibri" w:cs="Calibri"/>
          <w:b/>
          <w:bCs/>
        </w:rPr>
        <w:t>RMI, JAXP</w:t>
      </w:r>
      <w:r>
        <w:rPr>
          <w:rFonts w:ascii="Calibri" w:hAnsi="Calibri" w:cs="Calibri"/>
          <w:b/>
        </w:rPr>
        <w:t>.</w:t>
      </w:r>
    </w:p>
    <w:p w:rsidR="009F601C" w:rsidRDefault="009F601C" w:rsidP="009F601C">
      <w:pPr>
        <w:pStyle w:val="BodyText"/>
        <w:numPr>
          <w:ilvl w:val="0"/>
          <w:numId w:val="17"/>
        </w:numPr>
        <w:tabs>
          <w:tab w:val="left" w:pos="0"/>
          <w:tab w:val="left" w:pos="360"/>
          <w:tab w:val="left" w:pos="810"/>
          <w:tab w:val="left" w:pos="900"/>
          <w:tab w:val="left" w:pos="1170"/>
          <w:tab w:val="left" w:pos="1260"/>
          <w:tab w:val="left" w:pos="1350"/>
        </w:tabs>
        <w:suppressAutoHyphens/>
        <w:spacing w:after="0" w:line="100" w:lineRule="atLeast"/>
        <w:ind w:left="630" w:firstLine="0"/>
        <w:jc w:val="both"/>
        <w:rPr>
          <w:rFonts w:ascii="Calibri" w:hAnsi="Calibri" w:cs="Calibri"/>
        </w:rPr>
      </w:pPr>
      <w:r>
        <w:rPr>
          <w:rFonts w:ascii="Calibri" w:hAnsi="Calibri" w:cs="Calibri"/>
        </w:rPr>
        <w:t xml:space="preserve">Experience in web service technologies like </w:t>
      </w:r>
      <w:r>
        <w:rPr>
          <w:rFonts w:ascii="Calibri" w:hAnsi="Calibri" w:cs="Calibri"/>
          <w:b/>
        </w:rPr>
        <w:t>XML, XSLT, XPATH, SCHEMA, DTD, Angular JS, JSON, REST, SOAP, WSDL</w:t>
      </w:r>
      <w:r>
        <w:rPr>
          <w:rFonts w:ascii="Calibri" w:hAnsi="Calibri" w:cs="Calibri"/>
        </w:rPr>
        <w:t xml:space="preserve"> and web based application like </w:t>
      </w:r>
      <w:r>
        <w:rPr>
          <w:rFonts w:ascii="Calibri" w:hAnsi="Calibri" w:cs="Calibri"/>
          <w:b/>
        </w:rPr>
        <w:t xml:space="preserve">HTML, XHTML, DHTML, CSS, JQuery, JSP, AJAX  </w:t>
      </w:r>
      <w:r>
        <w:rPr>
          <w:rFonts w:ascii="Calibri" w:hAnsi="Calibri" w:cs="Calibri"/>
        </w:rPr>
        <w:t xml:space="preserve">and </w:t>
      </w:r>
      <w:r>
        <w:rPr>
          <w:rFonts w:ascii="Calibri" w:hAnsi="Calibri" w:cs="Calibri"/>
          <w:b/>
        </w:rPr>
        <w:t>JavaScript</w:t>
      </w:r>
      <w:r>
        <w:rPr>
          <w:rFonts w:ascii="Calibri" w:hAnsi="Calibri" w:cs="Calibri"/>
        </w:rPr>
        <w:t>.</w:t>
      </w:r>
    </w:p>
    <w:p w:rsidR="009F601C" w:rsidRDefault="009F601C" w:rsidP="009F601C">
      <w:pPr>
        <w:numPr>
          <w:ilvl w:val="0"/>
          <w:numId w:val="17"/>
        </w:numPr>
        <w:tabs>
          <w:tab w:val="left" w:pos="810"/>
          <w:tab w:val="left" w:pos="900"/>
          <w:tab w:val="left" w:pos="1170"/>
          <w:tab w:val="left" w:pos="1260"/>
          <w:tab w:val="left" w:pos="1350"/>
        </w:tabs>
        <w:suppressAutoHyphens/>
        <w:spacing w:line="100" w:lineRule="atLeast"/>
        <w:ind w:left="630" w:firstLine="0"/>
        <w:jc w:val="both"/>
        <w:rPr>
          <w:rFonts w:ascii="Calibri" w:hAnsi="Calibri" w:cs="Calibri"/>
        </w:rPr>
      </w:pPr>
      <w:r>
        <w:rPr>
          <w:rFonts w:ascii="Calibri" w:hAnsi="Calibri" w:cs="Calibri"/>
        </w:rPr>
        <w:t>Strong Knowledge in Design Patterns such as MVC, Data Access Object and Data Transfer Object.</w:t>
      </w:r>
    </w:p>
    <w:p w:rsidR="009F601C" w:rsidRDefault="009F601C" w:rsidP="009F601C">
      <w:pPr>
        <w:numPr>
          <w:ilvl w:val="0"/>
          <w:numId w:val="17"/>
        </w:numPr>
        <w:tabs>
          <w:tab w:val="left" w:pos="810"/>
          <w:tab w:val="left" w:pos="900"/>
          <w:tab w:val="left" w:pos="1170"/>
          <w:tab w:val="left" w:pos="1260"/>
          <w:tab w:val="left" w:pos="1350"/>
        </w:tabs>
        <w:suppressAutoHyphens/>
        <w:spacing w:line="100" w:lineRule="atLeast"/>
        <w:ind w:left="630" w:firstLine="0"/>
        <w:jc w:val="both"/>
        <w:rPr>
          <w:rFonts w:ascii="Calibri" w:hAnsi="Calibri" w:cs="Calibri"/>
        </w:rPr>
      </w:pPr>
      <w:r>
        <w:rPr>
          <w:rFonts w:ascii="Calibri" w:hAnsi="Calibri" w:cs="Calibri"/>
        </w:rPr>
        <w:t xml:space="preserve">Good Knowledge </w:t>
      </w:r>
      <w:r>
        <w:rPr>
          <w:rFonts w:ascii="Calibri" w:hAnsi="Calibri" w:cs="Calibri"/>
          <w:b/>
        </w:rPr>
        <w:t>with Struts Framework, Hibernate Framework, Spring Framework and Groovy/Grails</w:t>
      </w:r>
      <w:r>
        <w:rPr>
          <w:rFonts w:ascii="Calibri" w:hAnsi="Calibri" w:cs="Calibri"/>
        </w:rPr>
        <w:t>.</w:t>
      </w:r>
    </w:p>
    <w:p w:rsidR="009F601C" w:rsidRDefault="009F601C" w:rsidP="009F601C">
      <w:pPr>
        <w:numPr>
          <w:ilvl w:val="0"/>
          <w:numId w:val="17"/>
        </w:numPr>
        <w:tabs>
          <w:tab w:val="left" w:pos="810"/>
          <w:tab w:val="left" w:pos="900"/>
          <w:tab w:val="left" w:pos="1170"/>
          <w:tab w:val="left" w:pos="1260"/>
          <w:tab w:val="left" w:pos="1350"/>
        </w:tabs>
        <w:suppressAutoHyphens/>
        <w:spacing w:line="100" w:lineRule="atLeast"/>
        <w:ind w:left="630" w:firstLine="0"/>
        <w:jc w:val="both"/>
        <w:rPr>
          <w:rFonts w:ascii="Calibri" w:hAnsi="Calibri" w:cs="Calibri"/>
        </w:rPr>
      </w:pPr>
      <w:r>
        <w:rPr>
          <w:rFonts w:ascii="Calibri" w:hAnsi="Calibri" w:cs="Calibri"/>
        </w:rPr>
        <w:t xml:space="preserve">Proficient in writing </w:t>
      </w:r>
      <w:r>
        <w:rPr>
          <w:rFonts w:ascii="Calibri" w:hAnsi="Calibri" w:cs="Calibri"/>
          <w:b/>
        </w:rPr>
        <w:t xml:space="preserve">SQL </w:t>
      </w:r>
      <w:r>
        <w:rPr>
          <w:rFonts w:ascii="Calibri" w:hAnsi="Calibri" w:cs="Calibri"/>
        </w:rPr>
        <w:t>and</w:t>
      </w:r>
      <w:r>
        <w:rPr>
          <w:rFonts w:ascii="Calibri" w:hAnsi="Calibri" w:cs="Calibri"/>
          <w:b/>
        </w:rPr>
        <w:t xml:space="preserve"> PL/SQL</w:t>
      </w:r>
      <w:r>
        <w:rPr>
          <w:rFonts w:ascii="Calibri" w:hAnsi="Calibri" w:cs="Calibri"/>
        </w:rPr>
        <w:t xml:space="preserve"> programming including Oracle stored procedures using tools like </w:t>
      </w:r>
      <w:r>
        <w:rPr>
          <w:rFonts w:ascii="Calibri" w:hAnsi="Calibri" w:cs="Calibri"/>
          <w:b/>
        </w:rPr>
        <w:t>SQL Plus, PL/SQL Developer</w:t>
      </w:r>
      <w:r>
        <w:rPr>
          <w:rFonts w:ascii="Calibri" w:hAnsi="Calibri" w:cs="Calibri"/>
        </w:rPr>
        <w:t>.</w:t>
      </w:r>
    </w:p>
    <w:p w:rsidR="009F601C" w:rsidRDefault="009F601C" w:rsidP="009F601C">
      <w:pPr>
        <w:numPr>
          <w:ilvl w:val="0"/>
          <w:numId w:val="17"/>
        </w:numPr>
        <w:tabs>
          <w:tab w:val="left" w:pos="810"/>
          <w:tab w:val="left" w:pos="900"/>
          <w:tab w:val="left" w:pos="1170"/>
          <w:tab w:val="left" w:pos="1260"/>
          <w:tab w:val="left" w:pos="1350"/>
        </w:tabs>
        <w:suppressAutoHyphens/>
        <w:spacing w:line="100" w:lineRule="atLeast"/>
        <w:ind w:left="630" w:firstLine="0"/>
        <w:jc w:val="both"/>
        <w:rPr>
          <w:rFonts w:ascii="Calibri" w:hAnsi="Calibri" w:cs="Calibri"/>
        </w:rPr>
      </w:pPr>
      <w:r>
        <w:rPr>
          <w:rFonts w:ascii="Calibri" w:hAnsi="Calibri" w:cs="Calibri"/>
        </w:rPr>
        <w:t xml:space="preserve">Experience in developing application using open source technologies like </w:t>
      </w:r>
      <w:r>
        <w:rPr>
          <w:rFonts w:ascii="Calibri" w:hAnsi="Calibri" w:cs="Calibri"/>
          <w:b/>
        </w:rPr>
        <w:t xml:space="preserve">Apache ANT </w:t>
      </w:r>
      <w:r>
        <w:rPr>
          <w:rFonts w:ascii="Calibri" w:hAnsi="Calibri" w:cs="Calibri"/>
        </w:rPr>
        <w:t>and</w:t>
      </w:r>
      <w:r>
        <w:rPr>
          <w:rFonts w:ascii="Calibri" w:hAnsi="Calibri" w:cs="Calibri"/>
          <w:b/>
        </w:rPr>
        <w:t xml:space="preserve"> Maven, Log4J.</w:t>
      </w:r>
    </w:p>
    <w:p w:rsidR="009F601C" w:rsidRDefault="009F601C" w:rsidP="009F601C">
      <w:pPr>
        <w:numPr>
          <w:ilvl w:val="0"/>
          <w:numId w:val="17"/>
        </w:numPr>
        <w:tabs>
          <w:tab w:val="left" w:pos="810"/>
          <w:tab w:val="left" w:pos="900"/>
          <w:tab w:val="left" w:pos="1170"/>
          <w:tab w:val="left" w:pos="1260"/>
          <w:tab w:val="left" w:pos="1350"/>
        </w:tabs>
        <w:suppressAutoHyphens/>
        <w:spacing w:line="100" w:lineRule="atLeast"/>
        <w:ind w:left="630" w:firstLine="0"/>
        <w:jc w:val="both"/>
        <w:rPr>
          <w:rFonts w:ascii="Calibri" w:hAnsi="Calibri" w:cs="Calibri"/>
        </w:rPr>
      </w:pPr>
      <w:r>
        <w:rPr>
          <w:rFonts w:ascii="Calibri" w:hAnsi="Calibri" w:cs="Calibri"/>
        </w:rPr>
        <w:t xml:space="preserve">Experienced in Software Development Processes like </w:t>
      </w:r>
      <w:r>
        <w:rPr>
          <w:rFonts w:ascii="Calibri" w:hAnsi="Calibri" w:cs="Calibri"/>
          <w:b/>
        </w:rPr>
        <w:t>Waterfall, Agile Methodologies</w:t>
      </w:r>
      <w:r>
        <w:rPr>
          <w:rFonts w:ascii="Calibri" w:hAnsi="Calibri" w:cs="Calibri"/>
        </w:rPr>
        <w:t xml:space="preserve"> and using </w:t>
      </w:r>
      <w:r>
        <w:rPr>
          <w:rFonts w:ascii="Calibri" w:hAnsi="Calibri" w:cs="Calibri"/>
          <w:b/>
        </w:rPr>
        <w:t>IDE’s like Eclipse 3.0</w:t>
      </w:r>
      <w:r>
        <w:rPr>
          <w:rFonts w:ascii="Calibri" w:hAnsi="Calibri" w:cs="Calibri"/>
        </w:rPr>
        <w:t>.</w:t>
      </w:r>
    </w:p>
    <w:p w:rsidR="009F601C" w:rsidRDefault="009F601C" w:rsidP="009F601C">
      <w:pPr>
        <w:numPr>
          <w:ilvl w:val="0"/>
          <w:numId w:val="17"/>
        </w:numPr>
        <w:tabs>
          <w:tab w:val="left" w:pos="810"/>
          <w:tab w:val="left" w:pos="900"/>
          <w:tab w:val="left" w:pos="1170"/>
          <w:tab w:val="left" w:pos="1260"/>
          <w:tab w:val="left" w:pos="1350"/>
        </w:tabs>
        <w:suppressAutoHyphens/>
        <w:spacing w:line="100" w:lineRule="atLeast"/>
        <w:ind w:left="630" w:firstLine="0"/>
        <w:jc w:val="both"/>
        <w:rPr>
          <w:rFonts w:ascii="Calibri" w:hAnsi="Calibri" w:cs="Calibri"/>
        </w:rPr>
      </w:pPr>
      <w:r>
        <w:rPr>
          <w:rFonts w:ascii="Calibri" w:hAnsi="Calibri" w:cs="Calibri"/>
        </w:rPr>
        <w:t>Use-Case diagrams, Activity diagrams, Class diagrams, Sequence diagrams and Interaction diagrams.</w:t>
      </w:r>
    </w:p>
    <w:p w:rsidR="009F601C" w:rsidRDefault="009F601C" w:rsidP="009F601C">
      <w:pPr>
        <w:numPr>
          <w:ilvl w:val="0"/>
          <w:numId w:val="17"/>
        </w:numPr>
        <w:shd w:val="clear" w:color="auto" w:fill="FFFFFF"/>
        <w:tabs>
          <w:tab w:val="left" w:pos="810"/>
          <w:tab w:val="left" w:pos="900"/>
          <w:tab w:val="left" w:pos="1170"/>
          <w:tab w:val="left" w:pos="1260"/>
          <w:tab w:val="left" w:pos="1350"/>
        </w:tabs>
        <w:suppressAutoHyphens/>
        <w:spacing w:line="240" w:lineRule="atLeast"/>
        <w:ind w:left="630" w:firstLine="0"/>
        <w:jc w:val="both"/>
        <w:rPr>
          <w:rFonts w:ascii="Calibri" w:hAnsi="Calibri" w:cs="Calibri"/>
        </w:rPr>
      </w:pPr>
      <w:r>
        <w:rPr>
          <w:rFonts w:ascii="Calibri" w:hAnsi="Calibri" w:cs="Calibri"/>
        </w:rPr>
        <w:t xml:space="preserve">Expertise in Enterprise software architectural solutions for distributed computing systems </w:t>
      </w:r>
      <w:r>
        <w:rPr>
          <w:rFonts w:ascii="Calibri" w:hAnsi="Calibri" w:cs="Calibri"/>
          <w:bCs/>
        </w:rPr>
        <w:t xml:space="preserve">using </w:t>
      </w:r>
      <w:r>
        <w:rPr>
          <w:rFonts w:ascii="Calibri" w:hAnsi="Calibri" w:cs="Calibri"/>
          <w:b/>
          <w:bCs/>
        </w:rPr>
        <w:t xml:space="preserve">J2EE </w:t>
      </w:r>
      <w:r>
        <w:rPr>
          <w:rFonts w:ascii="Calibri" w:hAnsi="Calibri" w:cs="Calibri"/>
          <w:bCs/>
        </w:rPr>
        <w:t>and</w:t>
      </w:r>
      <w:r>
        <w:rPr>
          <w:rFonts w:ascii="Calibri" w:hAnsi="Calibri" w:cs="Calibri"/>
          <w:b/>
          <w:bCs/>
        </w:rPr>
        <w:t xml:space="preserve"> Design Patterns</w:t>
      </w:r>
      <w:r>
        <w:rPr>
          <w:rFonts w:ascii="Calibri" w:hAnsi="Calibri" w:cs="Calibri"/>
          <w:bCs/>
        </w:rPr>
        <w:t>.</w:t>
      </w:r>
    </w:p>
    <w:p w:rsidR="009F601C" w:rsidRDefault="009F601C" w:rsidP="009F601C">
      <w:pPr>
        <w:numPr>
          <w:ilvl w:val="0"/>
          <w:numId w:val="17"/>
        </w:numPr>
        <w:shd w:val="clear" w:color="auto" w:fill="FFFFFF"/>
        <w:tabs>
          <w:tab w:val="left" w:pos="810"/>
          <w:tab w:val="left" w:pos="900"/>
          <w:tab w:val="left" w:pos="1170"/>
          <w:tab w:val="left" w:pos="1260"/>
          <w:tab w:val="left" w:pos="1350"/>
        </w:tabs>
        <w:suppressAutoHyphens/>
        <w:spacing w:line="240" w:lineRule="atLeast"/>
        <w:ind w:left="630" w:firstLine="0"/>
        <w:jc w:val="both"/>
        <w:rPr>
          <w:rFonts w:ascii="Calibri" w:hAnsi="Calibri" w:cs="Calibri"/>
        </w:rPr>
      </w:pPr>
      <w:r>
        <w:rPr>
          <w:rFonts w:ascii="Calibri" w:hAnsi="Calibri" w:cs="Calibri"/>
        </w:rPr>
        <w:t xml:space="preserve">Extensive experience in working with and administering various application servers like </w:t>
      </w:r>
      <w:r>
        <w:rPr>
          <w:rFonts w:ascii="Calibri" w:hAnsi="Calibri" w:cs="Calibri"/>
          <w:b/>
          <w:bCs/>
        </w:rPr>
        <w:t>Tomcat</w:t>
      </w:r>
      <w:r>
        <w:rPr>
          <w:rFonts w:ascii="Calibri" w:hAnsi="Calibri" w:cs="Calibri"/>
          <w:bCs/>
        </w:rPr>
        <w:t xml:space="preserve">. Worked with different IDEs like Eclipse. </w:t>
      </w:r>
      <w:r>
        <w:rPr>
          <w:rFonts w:ascii="Calibri" w:hAnsi="Calibri" w:cs="Calibri"/>
        </w:rPr>
        <w:t xml:space="preserve">Strong background in successful application of </w:t>
      </w:r>
      <w:r>
        <w:rPr>
          <w:rFonts w:ascii="Calibri" w:hAnsi="Calibri" w:cs="Calibri"/>
          <w:b/>
          <w:bCs/>
        </w:rPr>
        <w:t>OOPS</w:t>
      </w:r>
      <w:r>
        <w:rPr>
          <w:rFonts w:ascii="Calibri" w:hAnsi="Calibri" w:cs="Calibri"/>
          <w:b/>
        </w:rPr>
        <w:t xml:space="preserve"> designs principles and methodologies</w:t>
      </w:r>
      <w:r>
        <w:rPr>
          <w:rFonts w:ascii="Calibri" w:hAnsi="Calibri" w:cs="Calibri"/>
        </w:rPr>
        <w:t>.</w:t>
      </w:r>
    </w:p>
    <w:p w:rsidR="009F601C" w:rsidRDefault="009F601C" w:rsidP="009F601C">
      <w:pPr>
        <w:numPr>
          <w:ilvl w:val="0"/>
          <w:numId w:val="17"/>
        </w:numPr>
        <w:shd w:val="clear" w:color="auto" w:fill="FFFFFF"/>
        <w:tabs>
          <w:tab w:val="left" w:pos="810"/>
          <w:tab w:val="left" w:pos="900"/>
          <w:tab w:val="left" w:pos="1170"/>
          <w:tab w:val="left" w:pos="1260"/>
          <w:tab w:val="left" w:pos="1350"/>
        </w:tabs>
        <w:suppressAutoHyphens/>
        <w:spacing w:line="240" w:lineRule="atLeast"/>
        <w:ind w:left="630" w:firstLine="0"/>
        <w:jc w:val="both"/>
        <w:rPr>
          <w:rFonts w:ascii="Calibri" w:hAnsi="Calibri" w:cs="Calibri"/>
        </w:rPr>
      </w:pPr>
      <w:r>
        <w:rPr>
          <w:rFonts w:ascii="Calibri" w:hAnsi="Calibri" w:cs="Calibri"/>
        </w:rPr>
        <w:t xml:space="preserve">Expertise in developing UI using </w:t>
      </w:r>
      <w:r>
        <w:rPr>
          <w:rFonts w:ascii="Calibri" w:hAnsi="Calibri" w:cs="Calibri"/>
          <w:bCs/>
        </w:rPr>
        <w:t>JSP, AJAX, JavaScript, XML, HTML, DHTML, Struts, and Java Swing</w:t>
      </w:r>
      <w:r>
        <w:rPr>
          <w:rFonts w:ascii="Calibri" w:hAnsi="Calibri" w:cs="Calibri"/>
        </w:rPr>
        <w:t>.</w:t>
      </w:r>
    </w:p>
    <w:p w:rsidR="009F601C" w:rsidRDefault="009F601C" w:rsidP="009F601C">
      <w:pPr>
        <w:numPr>
          <w:ilvl w:val="0"/>
          <w:numId w:val="17"/>
        </w:numPr>
        <w:shd w:val="clear" w:color="auto" w:fill="FFFFFF"/>
        <w:tabs>
          <w:tab w:val="left" w:pos="810"/>
          <w:tab w:val="left" w:pos="900"/>
          <w:tab w:val="left" w:pos="1170"/>
          <w:tab w:val="left" w:pos="1260"/>
          <w:tab w:val="left" w:pos="1350"/>
        </w:tabs>
        <w:suppressAutoHyphens/>
        <w:spacing w:line="240" w:lineRule="atLeast"/>
        <w:ind w:left="630" w:firstLine="0"/>
        <w:jc w:val="both"/>
        <w:rPr>
          <w:rFonts w:ascii="Calibri" w:hAnsi="Calibri" w:cs="Calibri"/>
        </w:rPr>
      </w:pPr>
      <w:r>
        <w:rPr>
          <w:rFonts w:ascii="Calibri" w:hAnsi="Calibri" w:cs="Calibri"/>
        </w:rPr>
        <w:t xml:space="preserve">Expertise in developing applications using </w:t>
      </w:r>
      <w:r>
        <w:rPr>
          <w:rFonts w:ascii="Calibri" w:hAnsi="Calibri" w:cs="Calibri"/>
          <w:b/>
          <w:bCs/>
        </w:rPr>
        <w:t xml:space="preserve">Struts </w:t>
      </w:r>
      <w:r>
        <w:rPr>
          <w:rFonts w:ascii="Calibri" w:hAnsi="Calibri" w:cs="Calibri"/>
          <w:bCs/>
        </w:rPr>
        <w:t>and</w:t>
      </w:r>
      <w:r>
        <w:rPr>
          <w:rFonts w:ascii="Calibri" w:hAnsi="Calibri" w:cs="Calibri"/>
          <w:b/>
          <w:bCs/>
        </w:rPr>
        <w:t xml:space="preserve"> Hibernate</w:t>
      </w:r>
      <w:r>
        <w:rPr>
          <w:rFonts w:ascii="Calibri" w:hAnsi="Calibri" w:cs="Calibri"/>
          <w:bCs/>
        </w:rPr>
        <w:t>.</w:t>
      </w:r>
    </w:p>
    <w:p w:rsidR="009F601C" w:rsidRDefault="009F601C" w:rsidP="009F601C">
      <w:pPr>
        <w:numPr>
          <w:ilvl w:val="0"/>
          <w:numId w:val="17"/>
        </w:numPr>
        <w:shd w:val="clear" w:color="auto" w:fill="FFFFFF"/>
        <w:tabs>
          <w:tab w:val="left" w:pos="810"/>
          <w:tab w:val="left" w:pos="900"/>
          <w:tab w:val="left" w:pos="1170"/>
          <w:tab w:val="left" w:pos="1260"/>
          <w:tab w:val="left" w:pos="1350"/>
        </w:tabs>
        <w:suppressAutoHyphens/>
        <w:spacing w:line="240" w:lineRule="atLeast"/>
        <w:ind w:left="630" w:firstLine="0"/>
        <w:jc w:val="both"/>
        <w:rPr>
          <w:rFonts w:ascii="Calibri" w:hAnsi="Calibri" w:cs="Calibri"/>
        </w:rPr>
      </w:pPr>
      <w:r>
        <w:rPr>
          <w:rFonts w:ascii="Calibri" w:hAnsi="Calibri" w:cs="Calibri"/>
        </w:rPr>
        <w:t xml:space="preserve">Expertise in Apache components </w:t>
      </w:r>
      <w:r>
        <w:rPr>
          <w:rFonts w:ascii="Calibri" w:hAnsi="Calibri" w:cs="Calibri"/>
          <w:bCs/>
        </w:rPr>
        <w:t>Struts, Log4j, and Tomcat</w:t>
      </w:r>
      <w:r>
        <w:rPr>
          <w:rFonts w:ascii="Calibri" w:hAnsi="Calibri" w:cs="Calibri"/>
        </w:rPr>
        <w:t>.</w:t>
      </w:r>
    </w:p>
    <w:p w:rsidR="009F601C" w:rsidRDefault="009F601C" w:rsidP="009F601C">
      <w:pPr>
        <w:numPr>
          <w:ilvl w:val="0"/>
          <w:numId w:val="17"/>
        </w:numPr>
        <w:shd w:val="clear" w:color="auto" w:fill="FFFFFF"/>
        <w:tabs>
          <w:tab w:val="left" w:pos="810"/>
          <w:tab w:val="left" w:pos="900"/>
          <w:tab w:val="left" w:pos="1170"/>
          <w:tab w:val="left" w:pos="1260"/>
          <w:tab w:val="left" w:pos="1350"/>
        </w:tabs>
        <w:suppressAutoHyphens/>
        <w:spacing w:line="240" w:lineRule="atLeast"/>
        <w:ind w:left="630" w:firstLine="0"/>
        <w:jc w:val="both"/>
        <w:rPr>
          <w:rFonts w:ascii="Calibri" w:hAnsi="Calibri" w:cs="Calibri"/>
        </w:rPr>
      </w:pPr>
      <w:r>
        <w:rPr>
          <w:rFonts w:ascii="Calibri" w:hAnsi="Calibri" w:cs="Calibri"/>
        </w:rPr>
        <w:t>Good experience in defining the XML schemas and in working with different XML parsers like</w:t>
      </w:r>
      <w:r>
        <w:rPr>
          <w:rFonts w:ascii="Calibri" w:hAnsi="Calibri" w:cs="Calibri"/>
          <w:bCs/>
        </w:rPr>
        <w:t xml:space="preserve"> DOM</w:t>
      </w:r>
      <w:r>
        <w:rPr>
          <w:rFonts w:ascii="Calibri" w:hAnsi="Calibri" w:cs="Calibri"/>
        </w:rPr>
        <w:t xml:space="preserve"> to read and validate the data held in XML documents. </w:t>
      </w:r>
    </w:p>
    <w:p w:rsidR="009F601C" w:rsidRDefault="009F601C" w:rsidP="009F601C">
      <w:pPr>
        <w:numPr>
          <w:ilvl w:val="0"/>
          <w:numId w:val="17"/>
        </w:numPr>
        <w:shd w:val="clear" w:color="auto" w:fill="FFFFFF"/>
        <w:tabs>
          <w:tab w:val="left" w:pos="810"/>
          <w:tab w:val="left" w:pos="900"/>
          <w:tab w:val="left" w:pos="1170"/>
          <w:tab w:val="left" w:pos="1260"/>
          <w:tab w:val="left" w:pos="1350"/>
        </w:tabs>
        <w:suppressAutoHyphens/>
        <w:spacing w:line="240" w:lineRule="atLeast"/>
        <w:ind w:left="630" w:firstLine="0"/>
        <w:jc w:val="both"/>
        <w:rPr>
          <w:rFonts w:ascii="Calibri" w:hAnsi="Calibri" w:cs="Calibri"/>
        </w:rPr>
      </w:pPr>
      <w:r>
        <w:rPr>
          <w:rFonts w:ascii="Calibri" w:hAnsi="Calibri" w:cs="Calibri"/>
        </w:rPr>
        <w:t xml:space="preserve">Worked with various Style Sheets like </w:t>
      </w:r>
      <w:r>
        <w:rPr>
          <w:rFonts w:ascii="Calibri" w:hAnsi="Calibri" w:cs="Calibri"/>
          <w:b/>
          <w:bCs/>
        </w:rPr>
        <w:t xml:space="preserve">CSS </w:t>
      </w:r>
      <w:r>
        <w:rPr>
          <w:rFonts w:ascii="Calibri" w:hAnsi="Calibri" w:cs="Calibri"/>
          <w:bCs/>
        </w:rPr>
        <w:t>and</w:t>
      </w:r>
      <w:r>
        <w:rPr>
          <w:rFonts w:ascii="Calibri" w:hAnsi="Calibri" w:cs="Calibri"/>
          <w:b/>
          <w:bCs/>
        </w:rPr>
        <w:t xml:space="preserve"> XSLT.</w:t>
      </w:r>
    </w:p>
    <w:p w:rsidR="009F601C" w:rsidRDefault="009F601C" w:rsidP="009F601C">
      <w:pPr>
        <w:numPr>
          <w:ilvl w:val="0"/>
          <w:numId w:val="17"/>
        </w:numPr>
        <w:shd w:val="clear" w:color="auto" w:fill="FFFFFF"/>
        <w:tabs>
          <w:tab w:val="left" w:pos="810"/>
          <w:tab w:val="left" w:pos="900"/>
          <w:tab w:val="left" w:pos="1170"/>
          <w:tab w:val="left" w:pos="1260"/>
          <w:tab w:val="left" w:pos="1350"/>
        </w:tabs>
        <w:suppressAutoHyphens/>
        <w:spacing w:line="240" w:lineRule="atLeast"/>
        <w:ind w:left="630" w:firstLine="0"/>
        <w:jc w:val="both"/>
        <w:rPr>
          <w:rFonts w:ascii="Calibri" w:hAnsi="Calibri" w:cs="Calibri"/>
        </w:rPr>
      </w:pPr>
      <w:r>
        <w:rPr>
          <w:rFonts w:ascii="Calibri" w:hAnsi="Calibri" w:cs="Calibri"/>
        </w:rPr>
        <w:t>Source Control Management using software like</w:t>
      </w:r>
      <w:r>
        <w:rPr>
          <w:rFonts w:ascii="Calibri" w:hAnsi="Calibri" w:cs="Calibri"/>
          <w:b/>
          <w:bCs/>
        </w:rPr>
        <w:t>GIT</w:t>
      </w:r>
      <w:r>
        <w:rPr>
          <w:rFonts w:ascii="Calibri" w:hAnsi="Calibri" w:cs="Calibri"/>
          <w:bCs/>
        </w:rPr>
        <w:t xml:space="preserve"> and </w:t>
      </w:r>
      <w:r>
        <w:rPr>
          <w:rFonts w:ascii="Calibri" w:hAnsi="Calibri" w:cs="Calibri"/>
          <w:b/>
          <w:bCs/>
        </w:rPr>
        <w:t>SVN</w:t>
      </w:r>
      <w:r>
        <w:rPr>
          <w:rFonts w:ascii="Calibri" w:hAnsi="Calibri" w:cs="Calibri"/>
        </w:rPr>
        <w:t>.</w:t>
      </w:r>
    </w:p>
    <w:p w:rsidR="009F601C" w:rsidRDefault="009F601C" w:rsidP="009F601C">
      <w:pPr>
        <w:numPr>
          <w:ilvl w:val="0"/>
          <w:numId w:val="17"/>
        </w:numPr>
        <w:shd w:val="clear" w:color="auto" w:fill="FFFFFF"/>
        <w:tabs>
          <w:tab w:val="left" w:pos="810"/>
          <w:tab w:val="left" w:pos="900"/>
          <w:tab w:val="left" w:pos="1170"/>
          <w:tab w:val="left" w:pos="1260"/>
          <w:tab w:val="left" w:pos="1350"/>
        </w:tabs>
        <w:suppressAutoHyphens/>
        <w:spacing w:line="240" w:lineRule="atLeast"/>
        <w:ind w:left="630" w:firstLine="0"/>
        <w:jc w:val="both"/>
        <w:rPr>
          <w:rFonts w:ascii="Calibri" w:hAnsi="Calibri" w:cs="Calibri"/>
        </w:rPr>
      </w:pPr>
      <w:r>
        <w:rPr>
          <w:rFonts w:ascii="Calibri" w:hAnsi="Calibri" w:cs="Calibri"/>
        </w:rPr>
        <w:t xml:space="preserve">Experience in writing stored procedures and </w:t>
      </w:r>
      <w:r>
        <w:rPr>
          <w:rFonts w:ascii="Calibri" w:hAnsi="Calibri" w:cs="Calibri"/>
          <w:b/>
        </w:rPr>
        <w:t xml:space="preserve">PL/SQL </w:t>
      </w:r>
      <w:r>
        <w:rPr>
          <w:rFonts w:ascii="Calibri" w:hAnsi="Calibri" w:cs="Calibri"/>
        </w:rPr>
        <w:t>scripts in</w:t>
      </w:r>
      <w:r>
        <w:rPr>
          <w:rFonts w:ascii="Calibri" w:hAnsi="Calibri" w:cs="Calibri"/>
          <w:b/>
          <w:bCs/>
        </w:rPr>
        <w:t xml:space="preserve">Oracle, Sql Server </w:t>
      </w:r>
      <w:r>
        <w:rPr>
          <w:rFonts w:ascii="Calibri" w:hAnsi="Calibri" w:cs="Calibri"/>
          <w:bCs/>
        </w:rPr>
        <w:t>and</w:t>
      </w:r>
      <w:r>
        <w:rPr>
          <w:rFonts w:ascii="Calibri" w:hAnsi="Calibri" w:cs="Calibri"/>
          <w:b/>
          <w:bCs/>
        </w:rPr>
        <w:t xml:space="preserve"> db2</w:t>
      </w:r>
      <w:r>
        <w:rPr>
          <w:rFonts w:ascii="Calibri" w:hAnsi="Calibri" w:cs="Calibri"/>
          <w:bCs/>
        </w:rPr>
        <w:t>.</w:t>
      </w:r>
    </w:p>
    <w:p w:rsidR="009F601C" w:rsidRDefault="009F601C" w:rsidP="009F601C">
      <w:pPr>
        <w:numPr>
          <w:ilvl w:val="0"/>
          <w:numId w:val="17"/>
        </w:numPr>
        <w:tabs>
          <w:tab w:val="left" w:pos="810"/>
          <w:tab w:val="left" w:pos="900"/>
          <w:tab w:val="left" w:pos="1170"/>
          <w:tab w:val="left" w:pos="1260"/>
          <w:tab w:val="left" w:pos="1350"/>
        </w:tabs>
        <w:suppressAutoHyphens/>
        <w:spacing w:line="100" w:lineRule="atLeast"/>
        <w:ind w:left="630" w:firstLine="0"/>
        <w:jc w:val="both"/>
        <w:rPr>
          <w:rFonts w:ascii="Calibri" w:hAnsi="Calibri" w:cs="Calibri"/>
        </w:rPr>
      </w:pPr>
      <w:r>
        <w:rPr>
          <w:rFonts w:ascii="Calibri" w:hAnsi="Calibri" w:cs="Calibri"/>
        </w:rPr>
        <w:t xml:space="preserve">Experience in </w:t>
      </w:r>
      <w:r>
        <w:rPr>
          <w:rFonts w:ascii="Calibri" w:hAnsi="Calibri" w:cs="Calibri"/>
          <w:b/>
        </w:rPr>
        <w:t>SDLC (Software Development Life Cycle)</w:t>
      </w:r>
      <w:r>
        <w:rPr>
          <w:rFonts w:ascii="Calibri" w:hAnsi="Calibri" w:cs="Calibri"/>
        </w:rPr>
        <w:t xml:space="preserve"> and other software development processes.</w:t>
      </w:r>
    </w:p>
    <w:p w:rsidR="009F601C" w:rsidRDefault="009F601C" w:rsidP="009F601C">
      <w:pPr>
        <w:numPr>
          <w:ilvl w:val="0"/>
          <w:numId w:val="17"/>
        </w:numPr>
        <w:tabs>
          <w:tab w:val="left" w:pos="810"/>
          <w:tab w:val="left" w:pos="900"/>
          <w:tab w:val="left" w:pos="1170"/>
          <w:tab w:val="left" w:pos="1260"/>
          <w:tab w:val="left" w:pos="1350"/>
        </w:tabs>
        <w:suppressAutoHyphens/>
        <w:spacing w:line="100" w:lineRule="atLeast"/>
        <w:ind w:left="630" w:firstLine="0"/>
        <w:jc w:val="both"/>
        <w:rPr>
          <w:rFonts w:ascii="Calibri" w:hAnsi="Calibri" w:cs="Calibri"/>
          <w:b/>
        </w:rPr>
      </w:pPr>
      <w:r>
        <w:rPr>
          <w:rFonts w:ascii="Calibri" w:hAnsi="Calibri" w:cs="Calibri"/>
        </w:rPr>
        <w:t>Excellent Client interaction skills and proven experience in working independently as well as in a team and highly motivated, enthusiastic and self-starter.</w:t>
      </w:r>
    </w:p>
    <w:p w:rsidR="009F601C" w:rsidRDefault="009F601C" w:rsidP="009F601C">
      <w:pPr>
        <w:pBdr>
          <w:bottom w:val="single" w:sz="4" w:space="1" w:color="000000"/>
        </w:pBdr>
        <w:rPr>
          <w:rFonts w:ascii="Calibri" w:hAnsi="Calibri" w:cs="Calibri"/>
          <w:b/>
        </w:rPr>
      </w:pPr>
    </w:p>
    <w:p w:rsidR="009F601C" w:rsidRDefault="009F601C" w:rsidP="009F601C">
      <w:pPr>
        <w:pBdr>
          <w:bottom w:val="single" w:sz="4" w:space="1" w:color="000000"/>
        </w:pBdr>
        <w:rPr>
          <w:rFonts w:ascii="Calibri" w:hAnsi="Calibri" w:cs="Calibri"/>
          <w:b/>
        </w:rPr>
      </w:pPr>
    </w:p>
    <w:p w:rsidR="009F601C" w:rsidRDefault="009F601C" w:rsidP="009F601C">
      <w:pPr>
        <w:pBdr>
          <w:bottom w:val="single" w:sz="4" w:space="1" w:color="000000"/>
        </w:pBdr>
        <w:rPr>
          <w:rFonts w:ascii="Calibri" w:hAnsi="Calibri" w:cs="Calibri"/>
          <w:b/>
        </w:rPr>
      </w:pPr>
    </w:p>
    <w:p w:rsidR="009F601C" w:rsidRDefault="009F601C" w:rsidP="009F601C">
      <w:pPr>
        <w:pBdr>
          <w:bottom w:val="single" w:sz="4" w:space="1" w:color="000000"/>
        </w:pBdr>
        <w:rPr>
          <w:rFonts w:ascii="Calibri" w:hAnsi="Calibri" w:cs="Calibri"/>
          <w:b/>
        </w:rPr>
      </w:pPr>
    </w:p>
    <w:p w:rsidR="009F601C" w:rsidRDefault="009F601C" w:rsidP="009F601C">
      <w:pPr>
        <w:pBdr>
          <w:bottom w:val="single" w:sz="4" w:space="1" w:color="000000"/>
        </w:pBdr>
        <w:rPr>
          <w:rFonts w:ascii="Calibri" w:hAnsi="Calibri" w:cs="Calibri"/>
          <w:b/>
        </w:rPr>
      </w:pPr>
      <w:r>
        <w:rPr>
          <w:rFonts w:ascii="Calibri" w:hAnsi="Calibri" w:cs="Calibri"/>
          <w:b/>
        </w:rPr>
        <w:lastRenderedPageBreak/>
        <w:t>TECHNICAL SKILLS</w:t>
      </w:r>
      <w:r>
        <w:rPr>
          <w:rFonts w:ascii="Calibri" w:hAnsi="Calibri" w:cs="Calibri"/>
          <w:b/>
          <w:color w:val="FFFFFF"/>
        </w:rPr>
        <w:t>FESSIONAL</w:t>
      </w:r>
    </w:p>
    <w:p w:rsidR="009F601C" w:rsidRDefault="009F601C" w:rsidP="009F601C">
      <w:pPr>
        <w:jc w:val="both"/>
        <w:rPr>
          <w:rFonts w:ascii="Calibri" w:hAnsi="Calibri" w:cs="Calibri"/>
          <w:b/>
        </w:rPr>
      </w:pPr>
    </w:p>
    <w:p w:rsidR="009F601C" w:rsidRDefault="009F601C" w:rsidP="009F601C">
      <w:pPr>
        <w:rPr>
          <w:rFonts w:ascii="Calibri" w:hAnsi="Calibri" w:cs="Calibri"/>
          <w:b/>
        </w:rPr>
      </w:pPr>
      <w:r>
        <w:rPr>
          <w:rFonts w:ascii="Calibri" w:hAnsi="Calibri" w:cs="Calibri"/>
          <w:b/>
        </w:rPr>
        <w:t>Databases</w:t>
      </w:r>
      <w:r>
        <w:rPr>
          <w:rFonts w:ascii="Calibri" w:hAnsi="Calibri" w:cs="Calibri"/>
        </w:rPr>
        <w:tab/>
      </w:r>
      <w:r>
        <w:rPr>
          <w:rFonts w:ascii="Calibri" w:hAnsi="Calibri" w:cs="Calibri"/>
        </w:rPr>
        <w:tab/>
        <w:t>: Oracle 11g, DB2, SQL Server 2008, MS Access 2000</w:t>
      </w:r>
    </w:p>
    <w:p w:rsidR="009F601C" w:rsidRDefault="009F601C" w:rsidP="009F601C">
      <w:pPr>
        <w:rPr>
          <w:rFonts w:ascii="Calibri" w:hAnsi="Calibri" w:cs="Calibri"/>
          <w:b/>
        </w:rPr>
      </w:pPr>
      <w:r>
        <w:rPr>
          <w:rFonts w:ascii="Calibri" w:hAnsi="Calibri" w:cs="Calibri"/>
          <w:b/>
        </w:rPr>
        <w:t>Languages</w:t>
      </w:r>
      <w:r>
        <w:rPr>
          <w:rFonts w:ascii="Calibri" w:hAnsi="Calibri" w:cs="Calibri"/>
        </w:rPr>
        <w:tab/>
      </w:r>
      <w:r>
        <w:rPr>
          <w:rFonts w:ascii="Calibri" w:hAnsi="Calibri" w:cs="Calibri"/>
        </w:rPr>
        <w:tab/>
        <w:t>: C, Java, SQL</w:t>
      </w:r>
    </w:p>
    <w:p w:rsidR="009F601C" w:rsidRDefault="009F601C" w:rsidP="009F601C">
      <w:pPr>
        <w:rPr>
          <w:rFonts w:ascii="Calibri" w:hAnsi="Calibri" w:cs="Calibri"/>
          <w:b/>
        </w:rPr>
      </w:pPr>
      <w:r>
        <w:rPr>
          <w:rFonts w:ascii="Calibri" w:hAnsi="Calibri" w:cs="Calibri"/>
          <w:b/>
        </w:rPr>
        <w:t>Web Technologies</w:t>
      </w:r>
      <w:r>
        <w:rPr>
          <w:rFonts w:ascii="Calibri" w:hAnsi="Calibri" w:cs="Calibri"/>
        </w:rPr>
        <w:tab/>
      </w:r>
      <w:r>
        <w:rPr>
          <w:rFonts w:ascii="Calibri" w:hAnsi="Calibri" w:cs="Calibri"/>
        </w:rPr>
        <w:tab/>
        <w:t>: JSP, Servlets, JavaBeans, JDBC, AWT, Swing, JSF, XML, XSLT, XSD, TD, XPATH, JSON</w:t>
      </w:r>
    </w:p>
    <w:p w:rsidR="009F601C" w:rsidRDefault="009F601C" w:rsidP="009F601C">
      <w:pPr>
        <w:rPr>
          <w:rFonts w:ascii="Calibri" w:hAnsi="Calibri" w:cs="Calibri"/>
          <w:b/>
        </w:rPr>
      </w:pPr>
      <w:r>
        <w:rPr>
          <w:rFonts w:ascii="Calibri" w:hAnsi="Calibri" w:cs="Calibri"/>
          <w:b/>
        </w:rPr>
        <w:t xml:space="preserve">Enterprise Technologies </w:t>
      </w:r>
      <w:r>
        <w:rPr>
          <w:rFonts w:ascii="Calibri" w:hAnsi="Calibri" w:cs="Calibri"/>
        </w:rPr>
        <w:tab/>
        <w:t>: J2EE (EJB 2.0/3.0, RMI, JMS), Web Services, SOAP, REST</w:t>
      </w:r>
    </w:p>
    <w:p w:rsidR="009F601C" w:rsidRDefault="009F601C" w:rsidP="009F601C">
      <w:pPr>
        <w:rPr>
          <w:rFonts w:ascii="Calibri" w:hAnsi="Calibri" w:cs="Calibri"/>
          <w:b/>
        </w:rPr>
      </w:pPr>
      <w:r>
        <w:rPr>
          <w:rFonts w:ascii="Calibri" w:hAnsi="Calibri" w:cs="Calibri"/>
          <w:b/>
        </w:rPr>
        <w:t>Architecture/ Frameworks</w:t>
      </w:r>
      <w:r>
        <w:rPr>
          <w:rFonts w:ascii="Calibri" w:hAnsi="Calibri" w:cs="Calibri"/>
        </w:rPr>
        <w:tab/>
        <w:t>: Struts1.2.x/2.0, JUnit, MVC, Spring, Groovy/Grails, Hibernate, Log4J, JIRA</w:t>
      </w:r>
    </w:p>
    <w:p w:rsidR="009F601C" w:rsidRDefault="009F601C" w:rsidP="009F601C">
      <w:pPr>
        <w:rPr>
          <w:rFonts w:ascii="Calibri" w:hAnsi="Calibri" w:cs="Calibri"/>
          <w:b/>
        </w:rPr>
      </w:pPr>
      <w:r>
        <w:rPr>
          <w:rFonts w:ascii="Calibri" w:hAnsi="Calibri" w:cs="Calibri"/>
          <w:b/>
        </w:rPr>
        <w:t>Web Design Tools</w:t>
      </w:r>
      <w:r>
        <w:rPr>
          <w:rFonts w:ascii="Calibri" w:hAnsi="Calibri" w:cs="Calibri"/>
        </w:rPr>
        <w:tab/>
      </w:r>
      <w:r>
        <w:rPr>
          <w:rFonts w:ascii="Calibri" w:hAnsi="Calibri" w:cs="Calibri"/>
        </w:rPr>
        <w:tab/>
        <w:t>: HTML, DHTML, AJAX, JQuery, JavaScript, CSS,Angular JS</w:t>
      </w:r>
    </w:p>
    <w:p w:rsidR="009F601C" w:rsidRDefault="009F601C" w:rsidP="009F601C">
      <w:pPr>
        <w:rPr>
          <w:rFonts w:ascii="Calibri" w:hAnsi="Calibri" w:cs="Calibri"/>
          <w:b/>
        </w:rPr>
      </w:pPr>
      <w:r>
        <w:rPr>
          <w:rFonts w:ascii="Calibri" w:hAnsi="Calibri" w:cs="Calibri"/>
          <w:b/>
        </w:rPr>
        <w:t>Version Control</w:t>
      </w:r>
      <w:r>
        <w:rPr>
          <w:rFonts w:ascii="Calibri" w:hAnsi="Calibri" w:cs="Calibri"/>
          <w:b/>
        </w:rPr>
        <w:tab/>
      </w:r>
      <w:r>
        <w:rPr>
          <w:rFonts w:ascii="Calibri" w:hAnsi="Calibri" w:cs="Calibri"/>
        </w:rPr>
        <w:tab/>
        <w:t>: GIT, SVN</w:t>
      </w:r>
    </w:p>
    <w:p w:rsidR="009F601C" w:rsidRDefault="009F601C" w:rsidP="009F601C">
      <w:pPr>
        <w:ind w:left="2880" w:hanging="2880"/>
        <w:rPr>
          <w:rFonts w:ascii="Calibri" w:hAnsi="Calibri" w:cs="Calibri"/>
          <w:b/>
        </w:rPr>
      </w:pPr>
      <w:r>
        <w:rPr>
          <w:rFonts w:ascii="Calibri" w:hAnsi="Calibri" w:cs="Calibri"/>
          <w:b/>
        </w:rPr>
        <w:t xml:space="preserve">Application Server                   </w:t>
      </w:r>
      <w:r>
        <w:rPr>
          <w:rFonts w:ascii="Calibri" w:hAnsi="Calibri" w:cs="Calibri"/>
        </w:rPr>
        <w:t>: Tomcat 6.0, JBoss/WildFly, Web Sphere, Web logic Application Server 10/9.x/8.1/7.0</w:t>
      </w:r>
    </w:p>
    <w:p w:rsidR="009F601C" w:rsidRDefault="009F601C" w:rsidP="009F601C">
      <w:pPr>
        <w:rPr>
          <w:rFonts w:ascii="Calibri" w:hAnsi="Calibri" w:cs="Calibri"/>
        </w:rPr>
      </w:pPr>
      <w:r>
        <w:rPr>
          <w:rFonts w:ascii="Calibri" w:hAnsi="Calibri" w:cs="Calibri"/>
          <w:b/>
        </w:rPr>
        <w:t>Build Tools and IDE’s</w:t>
      </w:r>
      <w:r>
        <w:rPr>
          <w:rFonts w:ascii="Calibri" w:hAnsi="Calibri" w:cs="Calibri"/>
        </w:rPr>
        <w:tab/>
        <w:t>: ANT, Maven, Eclipse 3.5, NetBeans</w:t>
      </w:r>
    </w:p>
    <w:p w:rsidR="009F601C" w:rsidRDefault="009F601C" w:rsidP="009F601C">
      <w:pPr>
        <w:rPr>
          <w:rFonts w:ascii="Calibri" w:hAnsi="Calibri" w:cs="Calibri"/>
        </w:rPr>
      </w:pPr>
    </w:p>
    <w:p w:rsidR="009F601C" w:rsidRDefault="009F601C" w:rsidP="009F601C">
      <w:pPr>
        <w:pBdr>
          <w:bottom w:val="single" w:sz="4" w:space="1" w:color="000000"/>
        </w:pBdr>
        <w:rPr>
          <w:rFonts w:ascii="Calibri" w:hAnsi="Calibri" w:cs="Calibri"/>
          <w:b/>
        </w:rPr>
      </w:pPr>
    </w:p>
    <w:p w:rsidR="009F601C" w:rsidRDefault="009F601C" w:rsidP="009F601C">
      <w:pPr>
        <w:pBdr>
          <w:bottom w:val="single" w:sz="4" w:space="1" w:color="000000"/>
        </w:pBdr>
        <w:rPr>
          <w:rFonts w:ascii="Calibri" w:hAnsi="Calibri" w:cs="Calibri"/>
        </w:rPr>
      </w:pPr>
      <w:r>
        <w:rPr>
          <w:rFonts w:ascii="Calibri" w:hAnsi="Calibri" w:cs="Calibri"/>
          <w:b/>
        </w:rPr>
        <w:t>PROFESSIONAL EXPERIENCE</w:t>
      </w:r>
      <w:r>
        <w:rPr>
          <w:rFonts w:ascii="Calibri" w:hAnsi="Calibri" w:cs="Calibri"/>
          <w:b/>
          <w:color w:val="FFFFFF"/>
        </w:rPr>
        <w:t>ESSIONAL</w:t>
      </w:r>
    </w:p>
    <w:p w:rsidR="009F601C" w:rsidRDefault="009F601C" w:rsidP="009F601C">
      <w:pPr>
        <w:rPr>
          <w:rFonts w:ascii="Calibri" w:hAnsi="Calibri" w:cs="Calibri"/>
        </w:rPr>
      </w:pPr>
    </w:p>
    <w:p w:rsidR="009F601C" w:rsidRDefault="009F601C" w:rsidP="009F601C">
      <w:pPr>
        <w:jc w:val="both"/>
        <w:rPr>
          <w:rFonts w:ascii="Calibri" w:hAnsi="Calibri" w:cs="Calibri"/>
          <w:b/>
        </w:rPr>
      </w:pPr>
      <w:r>
        <w:rPr>
          <w:rFonts w:ascii="Calibri" w:hAnsi="Calibri" w:cs="Calibri"/>
          <w:b/>
        </w:rPr>
        <w:t xml:space="preserve">Bi Worldwide, Edina, MN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July’14 – Present</w:t>
      </w:r>
    </w:p>
    <w:p w:rsidR="009F601C" w:rsidRDefault="009F601C" w:rsidP="009F601C">
      <w:pPr>
        <w:jc w:val="both"/>
        <w:rPr>
          <w:rFonts w:ascii="Calibri" w:hAnsi="Calibri" w:cs="Calibri"/>
          <w:b/>
        </w:rPr>
      </w:pPr>
      <w:r>
        <w:rPr>
          <w:rFonts w:ascii="Calibri" w:hAnsi="Calibri" w:cs="Calibri"/>
          <w:b/>
        </w:rPr>
        <w:t xml:space="preserve">Sr. Java Developer  </w:t>
      </w:r>
    </w:p>
    <w:p w:rsidR="009F601C" w:rsidRDefault="009F601C" w:rsidP="009F601C">
      <w:pPr>
        <w:jc w:val="both"/>
        <w:rPr>
          <w:rFonts w:ascii="Calibri" w:hAnsi="Calibri" w:cs="Calibri"/>
          <w:b/>
        </w:rPr>
      </w:pPr>
    </w:p>
    <w:p w:rsidR="009F601C" w:rsidRDefault="009F601C" w:rsidP="009F601C">
      <w:pPr>
        <w:jc w:val="both"/>
        <w:rPr>
          <w:rFonts w:ascii="Calibri" w:hAnsi="Calibri" w:cs="Calibri"/>
          <w:color w:val="000000"/>
        </w:rPr>
      </w:pPr>
      <w:r>
        <w:rPr>
          <w:rFonts w:ascii="Calibri" w:hAnsi="Calibri" w:cs="Calibri"/>
          <w:b/>
        </w:rPr>
        <w:t>Responsibilities:</w:t>
      </w:r>
    </w:p>
    <w:p w:rsidR="009F601C" w:rsidRDefault="009F601C" w:rsidP="009F601C">
      <w:pPr>
        <w:numPr>
          <w:ilvl w:val="0"/>
          <w:numId w:val="18"/>
        </w:numPr>
        <w:suppressAutoHyphens/>
        <w:spacing w:line="100" w:lineRule="atLeast"/>
        <w:rPr>
          <w:rFonts w:ascii="Calibri" w:hAnsi="Calibri" w:cs="Calibri"/>
          <w:color w:val="000000"/>
        </w:rPr>
      </w:pPr>
      <w:r>
        <w:rPr>
          <w:rFonts w:ascii="Calibri" w:hAnsi="Calibri" w:cs="Calibri"/>
          <w:color w:val="000000"/>
        </w:rPr>
        <w:t>Involved in business requirements gathering, analysis and design implementing the waterfall methodology.</w:t>
      </w:r>
    </w:p>
    <w:p w:rsidR="009F601C" w:rsidRDefault="009F601C" w:rsidP="009F601C">
      <w:pPr>
        <w:numPr>
          <w:ilvl w:val="0"/>
          <w:numId w:val="18"/>
        </w:numPr>
        <w:suppressAutoHyphens/>
        <w:spacing w:line="100" w:lineRule="atLeast"/>
        <w:rPr>
          <w:rFonts w:ascii="Calibri" w:hAnsi="Calibri" w:cs="Calibri"/>
          <w:color w:val="000000"/>
        </w:rPr>
      </w:pPr>
      <w:r>
        <w:rPr>
          <w:rFonts w:ascii="Calibri" w:hAnsi="Calibri" w:cs="Calibri"/>
          <w:color w:val="000000"/>
        </w:rPr>
        <w:t xml:space="preserve">Designed and developed the business logic such as </w:t>
      </w:r>
      <w:r>
        <w:rPr>
          <w:rFonts w:ascii="Calibri" w:hAnsi="Calibri" w:cs="Calibri"/>
          <w:b/>
          <w:color w:val="000000"/>
        </w:rPr>
        <w:t>action forms, DAO’s Action classes</w:t>
      </w:r>
      <w:r>
        <w:rPr>
          <w:rFonts w:ascii="Calibri" w:hAnsi="Calibri" w:cs="Calibri"/>
          <w:color w:val="000000"/>
        </w:rPr>
        <w:t xml:space="preserve"> and </w:t>
      </w:r>
      <w:r>
        <w:rPr>
          <w:rFonts w:ascii="Calibri" w:hAnsi="Calibri" w:cs="Calibri"/>
          <w:b/>
          <w:color w:val="000000"/>
        </w:rPr>
        <w:t>O/R mapping using technologies</w:t>
      </w:r>
      <w:r>
        <w:rPr>
          <w:rFonts w:ascii="Calibri" w:hAnsi="Calibri" w:cs="Calibri"/>
          <w:color w:val="000000"/>
        </w:rPr>
        <w:t xml:space="preserve"> such as </w:t>
      </w:r>
      <w:r>
        <w:rPr>
          <w:rFonts w:ascii="Calibri" w:hAnsi="Calibri" w:cs="Calibri"/>
          <w:b/>
          <w:color w:val="000000"/>
        </w:rPr>
        <w:t>spring and hibernate</w:t>
      </w:r>
      <w:r>
        <w:rPr>
          <w:rFonts w:ascii="Calibri" w:hAnsi="Calibri" w:cs="Calibri"/>
          <w:color w:val="000000"/>
        </w:rPr>
        <w:t xml:space="preserve"> on </w:t>
      </w:r>
      <w:r>
        <w:rPr>
          <w:rFonts w:ascii="Calibri" w:hAnsi="Calibri" w:cs="Calibri"/>
          <w:b/>
          <w:color w:val="000000"/>
        </w:rPr>
        <w:t>Grails</w:t>
      </w:r>
      <w:r>
        <w:rPr>
          <w:rFonts w:ascii="Calibri" w:hAnsi="Calibri" w:cs="Calibri"/>
          <w:color w:val="000000"/>
        </w:rPr>
        <w:t xml:space="preserve"> Framework using Groovy.</w:t>
      </w:r>
    </w:p>
    <w:p w:rsidR="009F601C" w:rsidRDefault="009F601C" w:rsidP="009F601C">
      <w:pPr>
        <w:numPr>
          <w:ilvl w:val="0"/>
          <w:numId w:val="18"/>
        </w:numPr>
        <w:suppressAutoHyphens/>
        <w:spacing w:line="100" w:lineRule="atLeast"/>
        <w:rPr>
          <w:rFonts w:ascii="Calibri" w:hAnsi="Calibri" w:cs="Calibri"/>
          <w:color w:val="000000"/>
        </w:rPr>
      </w:pPr>
      <w:r>
        <w:rPr>
          <w:rFonts w:ascii="Calibri" w:hAnsi="Calibri" w:cs="Calibri"/>
          <w:color w:val="000000"/>
        </w:rPr>
        <w:t xml:space="preserve">Developed </w:t>
      </w:r>
      <w:r>
        <w:rPr>
          <w:rFonts w:ascii="Calibri" w:hAnsi="Calibri" w:cs="Calibri"/>
          <w:b/>
          <w:color w:val="000000"/>
        </w:rPr>
        <w:t xml:space="preserve">WSDL </w:t>
      </w:r>
      <w:r>
        <w:rPr>
          <w:rFonts w:ascii="Calibri" w:hAnsi="Calibri" w:cs="Calibri"/>
          <w:color w:val="000000"/>
        </w:rPr>
        <w:t xml:space="preserve">files to provide service to the clients to perform specific web service based calls using the </w:t>
      </w:r>
      <w:r>
        <w:rPr>
          <w:rFonts w:ascii="Calibri" w:hAnsi="Calibri" w:cs="Calibri"/>
          <w:b/>
          <w:color w:val="000000"/>
        </w:rPr>
        <w:t>SOAP messaging framework</w:t>
      </w:r>
      <w:r>
        <w:rPr>
          <w:rFonts w:ascii="Calibri" w:hAnsi="Calibri" w:cs="Calibri"/>
          <w:color w:val="000000"/>
        </w:rPr>
        <w:t xml:space="preserve"> and responsible for developing the user interfaces using </w:t>
      </w:r>
      <w:r>
        <w:rPr>
          <w:rFonts w:ascii="Calibri" w:hAnsi="Calibri" w:cs="Calibri"/>
          <w:b/>
          <w:color w:val="000000"/>
        </w:rPr>
        <w:t>JSP with struts-el tag library</w:t>
      </w:r>
      <w:r>
        <w:rPr>
          <w:rFonts w:ascii="Calibri" w:hAnsi="Calibri" w:cs="Calibri"/>
          <w:color w:val="000000"/>
        </w:rPr>
        <w:t xml:space="preserve"> and </w:t>
      </w:r>
      <w:r>
        <w:rPr>
          <w:rFonts w:ascii="Calibri" w:hAnsi="Calibri" w:cs="Calibri"/>
          <w:b/>
          <w:color w:val="000000"/>
        </w:rPr>
        <w:t>JSTL</w:t>
      </w:r>
      <w:r>
        <w:rPr>
          <w:rFonts w:ascii="Calibri" w:hAnsi="Calibri" w:cs="Calibri"/>
          <w:color w:val="000000"/>
        </w:rPr>
        <w:t xml:space="preserve"> and developed the client sided validations using Java Script and enhancing the existing Hibernate mapping files, config files, Spring configuration files.</w:t>
      </w:r>
    </w:p>
    <w:p w:rsidR="009F601C" w:rsidRDefault="009F601C" w:rsidP="009F601C">
      <w:pPr>
        <w:numPr>
          <w:ilvl w:val="0"/>
          <w:numId w:val="18"/>
        </w:numPr>
        <w:suppressAutoHyphens/>
        <w:spacing w:line="100" w:lineRule="atLeast"/>
        <w:rPr>
          <w:rFonts w:ascii="Calibri" w:hAnsi="Calibri" w:cs="Calibri"/>
          <w:color w:val="000000"/>
        </w:rPr>
      </w:pPr>
      <w:r>
        <w:rPr>
          <w:rFonts w:ascii="Calibri" w:hAnsi="Calibri" w:cs="Calibri"/>
          <w:color w:val="000000"/>
        </w:rPr>
        <w:t xml:space="preserve">Responsible for developing the </w:t>
      </w:r>
      <w:r>
        <w:rPr>
          <w:rFonts w:ascii="Calibri" w:hAnsi="Calibri" w:cs="Calibri"/>
          <w:b/>
          <w:color w:val="000000"/>
        </w:rPr>
        <w:t>DAO classes</w:t>
      </w:r>
      <w:r>
        <w:rPr>
          <w:rFonts w:ascii="Calibri" w:hAnsi="Calibri" w:cs="Calibri"/>
          <w:color w:val="000000"/>
        </w:rPr>
        <w:t xml:space="preserve"> for the budgeting and reporting module and developed the batch application to generate reports using Spring scheduler module and implemented multi-threading using </w:t>
      </w:r>
      <w:r>
        <w:rPr>
          <w:rFonts w:ascii="Calibri" w:hAnsi="Calibri" w:cs="Calibri"/>
          <w:b/>
          <w:color w:val="000000"/>
        </w:rPr>
        <w:t>Java concurrent package</w:t>
      </w:r>
      <w:r>
        <w:rPr>
          <w:rFonts w:ascii="Calibri" w:hAnsi="Calibri" w:cs="Calibri"/>
          <w:color w:val="000000"/>
        </w:rPr>
        <w:t xml:space="preserve"> to create </w:t>
      </w:r>
      <w:r>
        <w:rPr>
          <w:rFonts w:ascii="Calibri" w:hAnsi="Calibri" w:cs="Calibri"/>
          <w:b/>
          <w:color w:val="000000"/>
        </w:rPr>
        <w:t>thread pool</w:t>
      </w:r>
      <w:r>
        <w:rPr>
          <w:rFonts w:ascii="Calibri" w:hAnsi="Calibri" w:cs="Calibri"/>
          <w:color w:val="000000"/>
        </w:rPr>
        <w:t xml:space="preserve"> to process multiple requests.</w:t>
      </w:r>
    </w:p>
    <w:p w:rsidR="009F601C" w:rsidRDefault="009F601C" w:rsidP="009F601C">
      <w:pPr>
        <w:numPr>
          <w:ilvl w:val="0"/>
          <w:numId w:val="18"/>
        </w:numPr>
        <w:suppressAutoHyphens/>
        <w:spacing w:line="100" w:lineRule="atLeast"/>
        <w:rPr>
          <w:rFonts w:ascii="Calibri" w:hAnsi="Calibri" w:cs="Calibri"/>
        </w:rPr>
      </w:pPr>
      <w:r>
        <w:rPr>
          <w:rFonts w:ascii="Calibri" w:hAnsi="Calibri" w:cs="Calibri"/>
          <w:color w:val="000000"/>
        </w:rPr>
        <w:t xml:space="preserve">Responsible for conducting </w:t>
      </w:r>
      <w:r>
        <w:rPr>
          <w:rFonts w:ascii="Calibri" w:hAnsi="Calibri" w:cs="Calibri"/>
          <w:b/>
          <w:color w:val="000000"/>
        </w:rPr>
        <w:t>unit testing using Junit</w:t>
      </w:r>
      <w:r>
        <w:rPr>
          <w:rFonts w:ascii="Calibri" w:hAnsi="Calibri" w:cs="Calibri"/>
          <w:color w:val="000000"/>
        </w:rPr>
        <w:t xml:space="preserve"> and provided support to </w:t>
      </w:r>
      <w:r>
        <w:rPr>
          <w:rFonts w:ascii="Calibri" w:hAnsi="Calibri" w:cs="Calibri"/>
          <w:b/>
          <w:color w:val="000000"/>
        </w:rPr>
        <w:t>QA and PROD</w:t>
      </w:r>
      <w:r>
        <w:rPr>
          <w:rFonts w:ascii="Calibri" w:hAnsi="Calibri" w:cs="Calibri"/>
          <w:color w:val="000000"/>
        </w:rPr>
        <w:t xml:space="preserve"> environments by </w:t>
      </w:r>
      <w:r>
        <w:rPr>
          <w:rFonts w:ascii="Calibri" w:hAnsi="Calibri" w:cs="Calibri"/>
          <w:b/>
          <w:color w:val="000000"/>
        </w:rPr>
        <w:t>fixing defects</w:t>
      </w:r>
      <w:r>
        <w:rPr>
          <w:rFonts w:ascii="Calibri" w:hAnsi="Calibri" w:cs="Calibri"/>
          <w:color w:val="000000"/>
        </w:rPr>
        <w:t xml:space="preserve"> and assisting the deployment processes.</w:t>
      </w:r>
    </w:p>
    <w:p w:rsidR="009F601C" w:rsidRDefault="009F601C" w:rsidP="009F601C">
      <w:pPr>
        <w:widowControl w:val="0"/>
        <w:numPr>
          <w:ilvl w:val="0"/>
          <w:numId w:val="18"/>
        </w:numPr>
        <w:tabs>
          <w:tab w:val="left" w:pos="0"/>
          <w:tab w:val="left" w:pos="360"/>
          <w:tab w:val="left" w:pos="720"/>
        </w:tabs>
        <w:suppressAutoHyphens/>
        <w:spacing w:line="276" w:lineRule="auto"/>
        <w:rPr>
          <w:rFonts w:ascii="Calibri" w:hAnsi="Calibri" w:cs="Calibri"/>
        </w:rPr>
      </w:pPr>
      <w:r>
        <w:rPr>
          <w:rFonts w:ascii="Calibri" w:hAnsi="Calibri" w:cs="Calibri"/>
        </w:rPr>
        <w:t xml:space="preserve">Designed web pages using </w:t>
      </w:r>
      <w:r>
        <w:rPr>
          <w:rFonts w:ascii="Calibri" w:hAnsi="Calibri" w:cs="Calibri"/>
          <w:b/>
          <w:bCs/>
        </w:rPr>
        <w:t>Angular JS</w:t>
      </w:r>
      <w:r>
        <w:rPr>
          <w:rFonts w:ascii="Calibri" w:hAnsi="Calibri" w:cs="Calibri"/>
          <w:b/>
        </w:rPr>
        <w:t>/ HTML/CSS.</w:t>
      </w:r>
    </w:p>
    <w:p w:rsidR="009F601C" w:rsidRDefault="009F601C" w:rsidP="009F601C">
      <w:pPr>
        <w:widowControl w:val="0"/>
        <w:numPr>
          <w:ilvl w:val="0"/>
          <w:numId w:val="18"/>
        </w:numPr>
        <w:tabs>
          <w:tab w:val="left" w:pos="0"/>
          <w:tab w:val="left" w:pos="360"/>
          <w:tab w:val="left" w:pos="720"/>
        </w:tabs>
        <w:suppressAutoHyphens/>
        <w:spacing w:line="276" w:lineRule="auto"/>
        <w:rPr>
          <w:rFonts w:ascii="Calibri" w:hAnsi="Calibri" w:cs="Calibri"/>
        </w:rPr>
      </w:pPr>
      <w:r>
        <w:rPr>
          <w:rFonts w:ascii="Calibri" w:hAnsi="Calibri" w:cs="Calibri"/>
        </w:rPr>
        <w:t xml:space="preserve">Validations for the </w:t>
      </w:r>
      <w:r>
        <w:rPr>
          <w:rFonts w:ascii="Calibri" w:hAnsi="Calibri" w:cs="Calibri"/>
          <w:b/>
        </w:rPr>
        <w:t>Client Side</w:t>
      </w:r>
      <w:r>
        <w:rPr>
          <w:rFonts w:ascii="Calibri" w:hAnsi="Calibri" w:cs="Calibri"/>
        </w:rPr>
        <w:t xml:space="preserve"> were done using </w:t>
      </w:r>
      <w:r>
        <w:rPr>
          <w:rFonts w:ascii="Calibri" w:hAnsi="Calibri" w:cs="Calibri"/>
          <w:bCs/>
        </w:rPr>
        <w:t xml:space="preserve">JavaScript and </w:t>
      </w:r>
      <w:r>
        <w:rPr>
          <w:rFonts w:ascii="Calibri" w:hAnsi="Calibri" w:cs="Calibri"/>
          <w:b/>
          <w:bCs/>
        </w:rPr>
        <w:t>Server Side</w:t>
      </w:r>
      <w:r>
        <w:rPr>
          <w:rFonts w:ascii="Calibri" w:hAnsi="Calibri" w:cs="Calibri"/>
          <w:bCs/>
        </w:rPr>
        <w:t xml:space="preserve"> using PHP.</w:t>
      </w:r>
    </w:p>
    <w:p w:rsidR="009F601C" w:rsidRDefault="009F601C" w:rsidP="009F601C">
      <w:pPr>
        <w:numPr>
          <w:ilvl w:val="0"/>
          <w:numId w:val="18"/>
        </w:numPr>
        <w:tabs>
          <w:tab w:val="left" w:pos="0"/>
        </w:tabs>
        <w:suppressAutoHyphens/>
        <w:spacing w:line="276" w:lineRule="auto"/>
        <w:rPr>
          <w:rFonts w:ascii="Calibri" w:hAnsi="Calibri" w:cs="Calibri"/>
        </w:rPr>
      </w:pPr>
      <w:r>
        <w:rPr>
          <w:rFonts w:ascii="Calibri" w:hAnsi="Calibri" w:cs="Calibri"/>
        </w:rPr>
        <w:t xml:space="preserve">Configure </w:t>
      </w:r>
      <w:r>
        <w:rPr>
          <w:rFonts w:ascii="Calibri" w:hAnsi="Calibri" w:cs="Calibri"/>
          <w:b/>
        </w:rPr>
        <w:t xml:space="preserve">application flow, controlling logic </w:t>
      </w:r>
      <w:r>
        <w:rPr>
          <w:rFonts w:ascii="Calibri" w:hAnsi="Calibri" w:cs="Calibri"/>
        </w:rPr>
        <w:t>and</w:t>
      </w:r>
      <w:r>
        <w:rPr>
          <w:rFonts w:ascii="Calibri" w:hAnsi="Calibri" w:cs="Calibri"/>
          <w:b/>
        </w:rPr>
        <w:t xml:space="preserve"> navigation</w:t>
      </w:r>
      <w:r>
        <w:rPr>
          <w:rFonts w:ascii="Calibri" w:hAnsi="Calibri" w:cs="Calibri"/>
        </w:rPr>
        <w:t xml:space="preserve">. </w:t>
      </w:r>
    </w:p>
    <w:p w:rsidR="009F601C" w:rsidRDefault="009F601C" w:rsidP="009F601C">
      <w:pPr>
        <w:widowControl w:val="0"/>
        <w:numPr>
          <w:ilvl w:val="0"/>
          <w:numId w:val="18"/>
        </w:numPr>
        <w:tabs>
          <w:tab w:val="left" w:pos="0"/>
          <w:tab w:val="left" w:pos="360"/>
          <w:tab w:val="left" w:pos="720"/>
        </w:tabs>
        <w:suppressAutoHyphens/>
        <w:spacing w:line="276" w:lineRule="auto"/>
        <w:rPr>
          <w:rFonts w:ascii="Calibri" w:hAnsi="Calibri" w:cs="Calibri"/>
        </w:rPr>
      </w:pPr>
      <w:r>
        <w:rPr>
          <w:rFonts w:ascii="Calibri" w:hAnsi="Calibri" w:cs="Calibri"/>
        </w:rPr>
        <w:t>Designed and developed base classes, framework classes and re-usable components.</w:t>
      </w:r>
    </w:p>
    <w:p w:rsidR="009F601C" w:rsidRDefault="009F601C" w:rsidP="009F601C">
      <w:pPr>
        <w:widowControl w:val="0"/>
        <w:numPr>
          <w:ilvl w:val="0"/>
          <w:numId w:val="18"/>
        </w:numPr>
        <w:tabs>
          <w:tab w:val="left" w:pos="0"/>
          <w:tab w:val="left" w:pos="360"/>
          <w:tab w:val="left" w:pos="720"/>
        </w:tabs>
        <w:suppressAutoHyphens/>
        <w:spacing w:line="276" w:lineRule="auto"/>
        <w:rPr>
          <w:rFonts w:ascii="Calibri" w:hAnsi="Calibri" w:cs="Calibri"/>
        </w:rPr>
      </w:pPr>
      <w:r>
        <w:rPr>
          <w:rFonts w:ascii="Calibri" w:hAnsi="Calibri" w:cs="Calibri"/>
        </w:rPr>
        <w:t xml:space="preserve">Configured and created </w:t>
      </w:r>
      <w:r>
        <w:rPr>
          <w:rFonts w:ascii="Calibri" w:hAnsi="Calibri" w:cs="Calibri"/>
          <w:b/>
        </w:rPr>
        <w:t>application log files using Log4J</w:t>
      </w:r>
      <w:r>
        <w:rPr>
          <w:rFonts w:ascii="Calibri" w:hAnsi="Calibri" w:cs="Calibri"/>
        </w:rPr>
        <w:t xml:space="preserve"> required to trace application messages.</w:t>
      </w:r>
    </w:p>
    <w:p w:rsidR="009F601C" w:rsidRDefault="009F601C" w:rsidP="009F601C">
      <w:pPr>
        <w:widowControl w:val="0"/>
        <w:numPr>
          <w:ilvl w:val="0"/>
          <w:numId w:val="18"/>
        </w:numPr>
        <w:tabs>
          <w:tab w:val="left" w:pos="0"/>
          <w:tab w:val="left" w:pos="360"/>
          <w:tab w:val="left" w:pos="720"/>
        </w:tabs>
        <w:suppressAutoHyphens/>
        <w:spacing w:line="276" w:lineRule="auto"/>
        <w:rPr>
          <w:rFonts w:ascii="Calibri" w:hAnsi="Calibri" w:cs="Calibri"/>
        </w:rPr>
      </w:pPr>
      <w:r>
        <w:rPr>
          <w:rFonts w:ascii="Calibri" w:hAnsi="Calibri" w:cs="Calibri"/>
        </w:rPr>
        <w:t xml:space="preserve">Compiled and built the application using </w:t>
      </w:r>
      <w:r>
        <w:rPr>
          <w:rFonts w:ascii="Calibri" w:hAnsi="Calibri" w:cs="Calibri"/>
          <w:b/>
        </w:rPr>
        <w:t>ANT scripts</w:t>
      </w:r>
      <w:r>
        <w:rPr>
          <w:rFonts w:ascii="Calibri" w:hAnsi="Calibri" w:cs="Calibri"/>
        </w:rPr>
        <w:t xml:space="preserve"> and deployed the application.</w:t>
      </w:r>
    </w:p>
    <w:p w:rsidR="009F601C" w:rsidRDefault="009F601C" w:rsidP="009F601C">
      <w:pPr>
        <w:numPr>
          <w:ilvl w:val="0"/>
          <w:numId w:val="18"/>
        </w:numPr>
        <w:tabs>
          <w:tab w:val="left" w:pos="0"/>
        </w:tabs>
        <w:suppressAutoHyphens/>
        <w:spacing w:line="276" w:lineRule="auto"/>
        <w:rPr>
          <w:rFonts w:ascii="Calibri" w:hAnsi="Calibri" w:cs="Calibri"/>
          <w:color w:val="000000"/>
        </w:rPr>
      </w:pPr>
      <w:r>
        <w:rPr>
          <w:rFonts w:ascii="Calibri" w:hAnsi="Calibri" w:cs="Calibri"/>
        </w:rPr>
        <w:t xml:space="preserve">Performance </w:t>
      </w:r>
      <w:r>
        <w:rPr>
          <w:rFonts w:ascii="Calibri" w:hAnsi="Calibri" w:cs="Calibri"/>
          <w:b/>
        </w:rPr>
        <w:t>tuning, debugging</w:t>
      </w:r>
      <w:r>
        <w:rPr>
          <w:rFonts w:ascii="Calibri" w:hAnsi="Calibri" w:cs="Calibri"/>
        </w:rPr>
        <w:t xml:space="preserve"> issues in testing and deployment phases.</w:t>
      </w:r>
    </w:p>
    <w:p w:rsidR="009F601C" w:rsidRDefault="009F601C" w:rsidP="009F601C">
      <w:pPr>
        <w:jc w:val="both"/>
        <w:rPr>
          <w:rFonts w:ascii="Calibri" w:hAnsi="Calibri" w:cs="Calibri"/>
          <w:b/>
        </w:rPr>
      </w:pPr>
    </w:p>
    <w:p w:rsidR="009F601C" w:rsidRDefault="009F601C" w:rsidP="009F601C">
      <w:pPr>
        <w:jc w:val="both"/>
        <w:rPr>
          <w:rFonts w:ascii="Calibri" w:hAnsi="Calibri" w:cs="Calibri"/>
          <w:b/>
          <w:i/>
        </w:rPr>
      </w:pPr>
      <w:r>
        <w:rPr>
          <w:rFonts w:ascii="Calibri" w:hAnsi="Calibri" w:cs="Calibri"/>
          <w:b/>
        </w:rPr>
        <w:lastRenderedPageBreak/>
        <w:t>Environment</w:t>
      </w:r>
      <w:r>
        <w:rPr>
          <w:rFonts w:ascii="Calibri" w:hAnsi="Calibri" w:cs="Calibri"/>
        </w:rPr>
        <w:t>: Java 1.5, JSP, Servlets, Spring 2.0, Hibernate 3.0, Grails 2.5.0,  JIRA, ANT, Log4j, JUnit, Angular JS, HTML, CSS XML, Oracle 11g, DAO, SOAP.</w:t>
      </w:r>
    </w:p>
    <w:p w:rsidR="009F601C" w:rsidRDefault="009F601C" w:rsidP="009F601C">
      <w:pPr>
        <w:tabs>
          <w:tab w:val="left" w:pos="0"/>
        </w:tabs>
        <w:jc w:val="both"/>
        <w:rPr>
          <w:rFonts w:ascii="Calibri" w:hAnsi="Calibri" w:cs="Calibri"/>
          <w:b/>
          <w:i/>
        </w:rPr>
      </w:pPr>
    </w:p>
    <w:p w:rsidR="009F601C" w:rsidRDefault="009F601C" w:rsidP="009F601C">
      <w:pPr>
        <w:jc w:val="both"/>
        <w:rPr>
          <w:rFonts w:ascii="Calibri" w:hAnsi="Calibri" w:cs="Calibri"/>
          <w:b/>
        </w:rPr>
      </w:pPr>
      <w:r>
        <w:rPr>
          <w:rFonts w:ascii="Calibri" w:hAnsi="Calibri" w:cs="Calibri"/>
          <w:b/>
        </w:rPr>
        <w:tab/>
      </w:r>
      <w:r>
        <w:rPr>
          <w:rFonts w:ascii="Calibri" w:hAnsi="Calibri" w:cs="Calibri"/>
          <w:b/>
        </w:rPr>
        <w:tab/>
      </w:r>
    </w:p>
    <w:p w:rsidR="009F601C" w:rsidRDefault="009F601C" w:rsidP="009F601C">
      <w:pPr>
        <w:rPr>
          <w:rFonts w:ascii="Calibri" w:hAnsi="Calibri" w:cs="Calibri"/>
          <w:b/>
        </w:rPr>
      </w:pPr>
    </w:p>
    <w:p w:rsidR="009F601C" w:rsidRDefault="009F601C" w:rsidP="009F601C">
      <w:pPr>
        <w:rPr>
          <w:rFonts w:ascii="Calibri" w:hAnsi="Calibri" w:cs="Calibri"/>
          <w:b/>
        </w:rPr>
      </w:pPr>
      <w:r>
        <w:rPr>
          <w:rFonts w:ascii="Calibri" w:hAnsi="Calibri" w:cs="Calibri"/>
          <w:b/>
        </w:rPr>
        <w:t xml:space="preserve">BB&amp;T, Greensboro, NC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Dec ‘13 – June ’14</w:t>
      </w:r>
    </w:p>
    <w:p w:rsidR="009F601C" w:rsidRDefault="009F601C" w:rsidP="009F601C">
      <w:pPr>
        <w:rPr>
          <w:rFonts w:ascii="Calibri" w:hAnsi="Calibri" w:cs="Calibri"/>
          <w:b/>
        </w:rPr>
      </w:pPr>
      <w:r>
        <w:rPr>
          <w:rFonts w:ascii="Calibri" w:hAnsi="Calibri" w:cs="Calibri"/>
          <w:b/>
        </w:rPr>
        <w:t>Role: Java Developer</w:t>
      </w:r>
    </w:p>
    <w:p w:rsidR="009F601C" w:rsidRDefault="009F601C" w:rsidP="009F601C">
      <w:pPr>
        <w:rPr>
          <w:rFonts w:ascii="Calibri" w:hAnsi="Calibri" w:cs="Calibri"/>
          <w:b/>
        </w:rPr>
      </w:pPr>
    </w:p>
    <w:p w:rsidR="009F601C" w:rsidRDefault="009F601C" w:rsidP="009F601C">
      <w:pPr>
        <w:jc w:val="both"/>
        <w:rPr>
          <w:rFonts w:ascii="Calibri" w:hAnsi="Calibri" w:cs="Calibri"/>
          <w:bCs/>
        </w:rPr>
      </w:pPr>
      <w:r>
        <w:rPr>
          <w:rFonts w:ascii="Calibri" w:hAnsi="Calibri" w:cs="Calibri"/>
          <w:b/>
        </w:rPr>
        <w:t>Responsibilities:</w:t>
      </w:r>
    </w:p>
    <w:p w:rsidR="009F601C" w:rsidRDefault="009F601C" w:rsidP="009F601C">
      <w:pPr>
        <w:numPr>
          <w:ilvl w:val="0"/>
          <w:numId w:val="19"/>
        </w:numPr>
        <w:tabs>
          <w:tab w:val="left" w:pos="0"/>
        </w:tabs>
        <w:suppressAutoHyphens/>
        <w:spacing w:line="276" w:lineRule="auto"/>
        <w:jc w:val="both"/>
        <w:rPr>
          <w:rFonts w:ascii="Calibri" w:hAnsi="Calibri" w:cs="Calibri"/>
        </w:rPr>
      </w:pPr>
      <w:r>
        <w:rPr>
          <w:rFonts w:ascii="Calibri" w:hAnsi="Calibri" w:cs="Calibri"/>
          <w:bCs/>
        </w:rPr>
        <w:t xml:space="preserve">Interacted coordinated with the </w:t>
      </w:r>
      <w:r>
        <w:rPr>
          <w:rFonts w:ascii="Calibri" w:hAnsi="Calibri" w:cs="Calibri"/>
          <w:b/>
          <w:bCs/>
        </w:rPr>
        <w:t>Design team, Business analyst</w:t>
      </w:r>
      <w:r>
        <w:rPr>
          <w:rFonts w:ascii="Calibri" w:hAnsi="Calibri" w:cs="Calibri"/>
          <w:bCs/>
        </w:rPr>
        <w:t xml:space="preserve"> and end users of the system.</w:t>
      </w:r>
    </w:p>
    <w:p w:rsidR="009F601C" w:rsidRDefault="009F601C" w:rsidP="009F601C">
      <w:pPr>
        <w:pStyle w:val="DefaultText"/>
        <w:widowControl w:val="0"/>
        <w:numPr>
          <w:ilvl w:val="0"/>
          <w:numId w:val="19"/>
        </w:numPr>
        <w:tabs>
          <w:tab w:val="left" w:pos="0"/>
        </w:tabs>
        <w:spacing w:line="276" w:lineRule="auto"/>
        <w:jc w:val="both"/>
        <w:rPr>
          <w:rFonts w:ascii="Calibri" w:hAnsi="Calibri" w:cs="Calibri"/>
        </w:rPr>
      </w:pPr>
      <w:r>
        <w:rPr>
          <w:rFonts w:ascii="Calibri" w:hAnsi="Calibri" w:cs="Calibri"/>
          <w:szCs w:val="24"/>
        </w:rPr>
        <w:t xml:space="preserve">Created the </w:t>
      </w:r>
      <w:r>
        <w:rPr>
          <w:rFonts w:ascii="Calibri" w:hAnsi="Calibri" w:cs="Calibri"/>
          <w:b/>
          <w:szCs w:val="24"/>
        </w:rPr>
        <w:t xml:space="preserve">web UI using Struts, JSP, Servlets </w:t>
      </w:r>
      <w:r>
        <w:rPr>
          <w:rFonts w:ascii="Calibri" w:hAnsi="Calibri" w:cs="Calibri"/>
          <w:szCs w:val="24"/>
        </w:rPr>
        <w:t>and</w:t>
      </w:r>
      <w:r>
        <w:rPr>
          <w:rFonts w:ascii="Calibri" w:hAnsi="Calibri" w:cs="Calibri"/>
          <w:b/>
          <w:szCs w:val="24"/>
        </w:rPr>
        <w:t xml:space="preserve"> Custom tags</w:t>
      </w:r>
      <w:r>
        <w:rPr>
          <w:rFonts w:ascii="Calibri" w:hAnsi="Calibri" w:cs="Calibri"/>
          <w:szCs w:val="24"/>
        </w:rPr>
        <w:t xml:space="preserve">. </w:t>
      </w:r>
    </w:p>
    <w:p w:rsidR="009F601C" w:rsidRDefault="009F601C" w:rsidP="009F601C">
      <w:pPr>
        <w:numPr>
          <w:ilvl w:val="0"/>
          <w:numId w:val="19"/>
        </w:numPr>
        <w:tabs>
          <w:tab w:val="left" w:pos="0"/>
        </w:tabs>
        <w:suppressAutoHyphens/>
        <w:spacing w:line="276" w:lineRule="auto"/>
        <w:jc w:val="both"/>
        <w:rPr>
          <w:rFonts w:ascii="Calibri" w:hAnsi="Calibri" w:cs="Calibri"/>
        </w:rPr>
      </w:pPr>
      <w:r>
        <w:rPr>
          <w:rFonts w:ascii="Calibri" w:hAnsi="Calibri" w:cs="Calibri"/>
        </w:rPr>
        <w:t xml:space="preserve">Middle Tier Java Programming: Primarily focus on </w:t>
      </w:r>
      <w:r>
        <w:rPr>
          <w:rFonts w:ascii="Calibri" w:hAnsi="Calibri" w:cs="Calibri"/>
          <w:b/>
        </w:rPr>
        <w:t xml:space="preserve">Business Logic Tier in EJB, JMS and JavaBeans. </w:t>
      </w:r>
    </w:p>
    <w:p w:rsidR="009F601C" w:rsidRPr="007C3EE7" w:rsidRDefault="009F601C" w:rsidP="009F601C">
      <w:pPr>
        <w:numPr>
          <w:ilvl w:val="0"/>
          <w:numId w:val="18"/>
        </w:numPr>
        <w:suppressAutoHyphens/>
        <w:spacing w:line="100" w:lineRule="atLeast"/>
        <w:rPr>
          <w:rFonts w:ascii="Calibri" w:hAnsi="Calibri" w:cs="Calibri"/>
          <w:color w:val="000000"/>
        </w:rPr>
      </w:pPr>
      <w:r>
        <w:rPr>
          <w:rFonts w:ascii="Calibri" w:hAnsi="Calibri" w:cs="Calibri"/>
        </w:rPr>
        <w:t xml:space="preserve">Developed business logic classes using </w:t>
      </w:r>
      <w:r>
        <w:rPr>
          <w:rFonts w:ascii="Calibri" w:hAnsi="Calibri" w:cs="Calibri"/>
          <w:bCs/>
        </w:rPr>
        <w:t>Session Beans</w:t>
      </w:r>
      <w:r>
        <w:rPr>
          <w:rFonts w:ascii="Calibri" w:hAnsi="Calibri" w:cs="Calibri"/>
        </w:rPr>
        <w:t xml:space="preserve"> for Processing Manager Service on </w:t>
      </w:r>
      <w:r>
        <w:rPr>
          <w:rFonts w:ascii="Calibri" w:hAnsi="Calibri" w:cs="Calibri"/>
          <w:b/>
          <w:color w:val="000000"/>
        </w:rPr>
        <w:t>Grails</w:t>
      </w:r>
      <w:r>
        <w:rPr>
          <w:rFonts w:ascii="Calibri" w:hAnsi="Calibri" w:cs="Calibri"/>
          <w:color w:val="000000"/>
        </w:rPr>
        <w:t xml:space="preserve"> Framework using Groovy.</w:t>
      </w:r>
    </w:p>
    <w:p w:rsidR="009F601C" w:rsidRDefault="009F601C" w:rsidP="009F601C">
      <w:pPr>
        <w:numPr>
          <w:ilvl w:val="0"/>
          <w:numId w:val="19"/>
        </w:numPr>
        <w:tabs>
          <w:tab w:val="left" w:pos="0"/>
        </w:tabs>
        <w:suppressAutoHyphens/>
        <w:spacing w:line="276" w:lineRule="auto"/>
        <w:jc w:val="both"/>
        <w:rPr>
          <w:rFonts w:ascii="Calibri" w:hAnsi="Calibri" w:cs="Calibri"/>
        </w:rPr>
      </w:pPr>
      <w:r>
        <w:rPr>
          <w:rFonts w:ascii="Calibri" w:hAnsi="Calibri" w:cs="Calibri"/>
        </w:rPr>
        <w:t xml:space="preserve">Involved in </w:t>
      </w:r>
      <w:r>
        <w:rPr>
          <w:rFonts w:ascii="Calibri" w:hAnsi="Calibri" w:cs="Calibri"/>
          <w:b/>
        </w:rPr>
        <w:t xml:space="preserve">creating </w:t>
      </w:r>
      <w:r>
        <w:rPr>
          <w:rFonts w:ascii="Calibri" w:hAnsi="Calibri" w:cs="Calibri"/>
        </w:rPr>
        <w:t>and</w:t>
      </w:r>
      <w:r>
        <w:rPr>
          <w:rFonts w:ascii="Calibri" w:hAnsi="Calibri" w:cs="Calibri"/>
          <w:b/>
        </w:rPr>
        <w:t xml:space="preserve"> configuring of build files</w:t>
      </w:r>
      <w:r>
        <w:rPr>
          <w:rFonts w:ascii="Calibri" w:hAnsi="Calibri" w:cs="Calibri"/>
        </w:rPr>
        <w:t>.</w:t>
      </w:r>
    </w:p>
    <w:p w:rsidR="009F601C" w:rsidRDefault="009F601C" w:rsidP="009F601C">
      <w:pPr>
        <w:numPr>
          <w:ilvl w:val="0"/>
          <w:numId w:val="19"/>
        </w:numPr>
        <w:tabs>
          <w:tab w:val="left" w:pos="0"/>
        </w:tabs>
        <w:suppressAutoHyphens/>
        <w:spacing w:line="276" w:lineRule="auto"/>
        <w:jc w:val="both"/>
        <w:rPr>
          <w:rFonts w:ascii="Calibri" w:hAnsi="Calibri" w:cs="Calibri"/>
        </w:rPr>
      </w:pPr>
      <w:r>
        <w:rPr>
          <w:rFonts w:ascii="Calibri" w:hAnsi="Calibri" w:cs="Calibri"/>
        </w:rPr>
        <w:t xml:space="preserve">Developed of </w:t>
      </w:r>
      <w:r>
        <w:rPr>
          <w:rFonts w:ascii="Calibri" w:hAnsi="Calibri" w:cs="Calibri"/>
          <w:b/>
        </w:rPr>
        <w:t>Controller Servlet a Framework</w:t>
      </w:r>
      <w:r>
        <w:rPr>
          <w:rFonts w:ascii="Calibri" w:hAnsi="Calibri" w:cs="Calibri"/>
        </w:rPr>
        <w:t xml:space="preserve"> component for Presentation.</w:t>
      </w:r>
    </w:p>
    <w:p w:rsidR="009F601C" w:rsidRDefault="009F601C" w:rsidP="009F601C">
      <w:pPr>
        <w:numPr>
          <w:ilvl w:val="0"/>
          <w:numId w:val="19"/>
        </w:numPr>
        <w:tabs>
          <w:tab w:val="left" w:pos="0"/>
        </w:tabs>
        <w:suppressAutoHyphens/>
        <w:spacing w:line="276" w:lineRule="auto"/>
        <w:jc w:val="both"/>
        <w:rPr>
          <w:rFonts w:ascii="Calibri" w:hAnsi="Calibri" w:cs="Calibri"/>
          <w:bCs/>
        </w:rPr>
      </w:pPr>
      <w:r>
        <w:rPr>
          <w:rFonts w:ascii="Calibri" w:hAnsi="Calibri" w:cs="Calibri"/>
        </w:rPr>
        <w:t xml:space="preserve">Designed, developed and implemented </w:t>
      </w:r>
      <w:r>
        <w:rPr>
          <w:rFonts w:ascii="Calibri" w:hAnsi="Calibri" w:cs="Calibri"/>
          <w:bCs/>
        </w:rPr>
        <w:t>JSP’</w:t>
      </w:r>
      <w:r>
        <w:rPr>
          <w:rFonts w:ascii="Calibri" w:hAnsi="Calibri" w:cs="Calibri"/>
        </w:rPr>
        <w:t>s in presentation layer for Submission Application Reference implementation.</w:t>
      </w:r>
    </w:p>
    <w:p w:rsidR="009F601C" w:rsidRDefault="009F601C" w:rsidP="009F601C">
      <w:pPr>
        <w:numPr>
          <w:ilvl w:val="0"/>
          <w:numId w:val="19"/>
        </w:numPr>
        <w:tabs>
          <w:tab w:val="left" w:pos="0"/>
        </w:tabs>
        <w:suppressAutoHyphens/>
        <w:spacing w:line="276" w:lineRule="auto"/>
        <w:jc w:val="both"/>
        <w:rPr>
          <w:rFonts w:ascii="Calibri" w:hAnsi="Calibri" w:cs="Calibri"/>
        </w:rPr>
      </w:pPr>
      <w:r>
        <w:rPr>
          <w:rFonts w:ascii="Calibri" w:hAnsi="Calibri" w:cs="Calibri"/>
          <w:bCs/>
        </w:rPr>
        <w:t xml:space="preserve">Implemented </w:t>
      </w:r>
      <w:r>
        <w:rPr>
          <w:rFonts w:ascii="Calibri" w:hAnsi="Calibri" w:cs="Calibri"/>
          <w:b/>
          <w:color w:val="000000"/>
        </w:rPr>
        <w:t>Spring MVC framework</w:t>
      </w:r>
      <w:r>
        <w:rPr>
          <w:rFonts w:ascii="Calibri" w:hAnsi="Calibri" w:cs="Calibri"/>
          <w:b/>
          <w:bCs/>
        </w:rPr>
        <w:t xml:space="preserve"> architecture</w:t>
      </w:r>
      <w:r>
        <w:rPr>
          <w:rFonts w:ascii="Calibri" w:hAnsi="Calibri" w:cs="Calibri"/>
          <w:bCs/>
        </w:rPr>
        <w:t xml:space="preserve"> and Tiles for an efficient implementation of the view level customizations and interfaced with application logic.</w:t>
      </w:r>
    </w:p>
    <w:p w:rsidR="009F601C" w:rsidRDefault="009F601C" w:rsidP="009F601C">
      <w:pPr>
        <w:pStyle w:val="Responsibility"/>
        <w:widowControl/>
        <w:numPr>
          <w:ilvl w:val="0"/>
          <w:numId w:val="19"/>
        </w:numPr>
        <w:overflowPunct w:val="0"/>
        <w:jc w:val="both"/>
        <w:rPr>
          <w:rFonts w:ascii="Calibri" w:hAnsi="Calibri" w:cs="Calibri"/>
          <w:sz w:val="24"/>
          <w:szCs w:val="24"/>
        </w:rPr>
      </w:pPr>
      <w:r>
        <w:rPr>
          <w:rFonts w:ascii="Calibri" w:hAnsi="Calibri" w:cs="Calibri"/>
          <w:sz w:val="24"/>
          <w:szCs w:val="24"/>
        </w:rPr>
        <w:t xml:space="preserve">Involved and understood the Development of Reporting system </w:t>
      </w:r>
      <w:r>
        <w:rPr>
          <w:rFonts w:ascii="Calibri" w:hAnsi="Calibri" w:cs="Calibri"/>
          <w:b/>
          <w:sz w:val="24"/>
          <w:szCs w:val="24"/>
        </w:rPr>
        <w:t xml:space="preserve">using JQuery, Struts </w:t>
      </w:r>
      <w:r>
        <w:rPr>
          <w:rFonts w:ascii="Calibri" w:hAnsi="Calibri" w:cs="Calibri"/>
          <w:sz w:val="24"/>
          <w:szCs w:val="24"/>
        </w:rPr>
        <w:t>and</w:t>
      </w:r>
      <w:r>
        <w:rPr>
          <w:rFonts w:ascii="Calibri" w:hAnsi="Calibri" w:cs="Calibri"/>
          <w:b/>
          <w:sz w:val="24"/>
          <w:szCs w:val="24"/>
        </w:rPr>
        <w:t xml:space="preserve"> Web Services.</w:t>
      </w:r>
    </w:p>
    <w:p w:rsidR="009F601C" w:rsidRDefault="009F601C" w:rsidP="009F601C">
      <w:pPr>
        <w:pStyle w:val="Responsibility"/>
        <w:widowControl/>
        <w:numPr>
          <w:ilvl w:val="0"/>
          <w:numId w:val="19"/>
        </w:numPr>
        <w:overflowPunct w:val="0"/>
        <w:jc w:val="both"/>
        <w:rPr>
          <w:rFonts w:ascii="Calibri" w:hAnsi="Calibri" w:cs="Calibri"/>
          <w:sz w:val="24"/>
          <w:szCs w:val="24"/>
        </w:rPr>
      </w:pPr>
      <w:r>
        <w:rPr>
          <w:rFonts w:ascii="Calibri" w:hAnsi="Calibri" w:cs="Calibri"/>
          <w:sz w:val="24"/>
          <w:szCs w:val="24"/>
        </w:rPr>
        <w:t xml:space="preserve">Implemented </w:t>
      </w:r>
      <w:r>
        <w:rPr>
          <w:rFonts w:ascii="Calibri" w:hAnsi="Calibri" w:cs="Calibri"/>
          <w:b/>
          <w:sz w:val="24"/>
          <w:szCs w:val="24"/>
        </w:rPr>
        <w:t>JQuery Model view dialog</w:t>
      </w:r>
      <w:r>
        <w:rPr>
          <w:rFonts w:ascii="Calibri" w:hAnsi="Calibri" w:cs="Calibri"/>
          <w:sz w:val="24"/>
          <w:szCs w:val="24"/>
        </w:rPr>
        <w:t xml:space="preserve"> in print functionality.</w:t>
      </w:r>
    </w:p>
    <w:p w:rsidR="009F601C" w:rsidRDefault="009F601C" w:rsidP="009F601C">
      <w:pPr>
        <w:pStyle w:val="Responsibility"/>
        <w:widowControl/>
        <w:numPr>
          <w:ilvl w:val="0"/>
          <w:numId w:val="19"/>
        </w:numPr>
        <w:overflowPunct w:val="0"/>
        <w:jc w:val="both"/>
        <w:rPr>
          <w:rFonts w:ascii="Calibri" w:hAnsi="Calibri" w:cs="Calibri"/>
        </w:rPr>
      </w:pPr>
      <w:r>
        <w:rPr>
          <w:rFonts w:ascii="Calibri" w:hAnsi="Calibri" w:cs="Calibri"/>
          <w:sz w:val="24"/>
          <w:szCs w:val="24"/>
        </w:rPr>
        <w:t>Implemented client side validations by using JavaScript and JQuery.</w:t>
      </w:r>
    </w:p>
    <w:p w:rsidR="009F601C" w:rsidRDefault="009F601C" w:rsidP="009F601C">
      <w:pPr>
        <w:numPr>
          <w:ilvl w:val="0"/>
          <w:numId w:val="19"/>
        </w:numPr>
        <w:suppressAutoHyphens/>
        <w:spacing w:line="100" w:lineRule="atLeast"/>
        <w:jc w:val="both"/>
        <w:rPr>
          <w:rFonts w:ascii="Calibri" w:hAnsi="Calibri" w:cs="Calibri"/>
        </w:rPr>
      </w:pPr>
      <w:r>
        <w:rPr>
          <w:rFonts w:ascii="Calibri" w:hAnsi="Calibri" w:cs="Calibri"/>
        </w:rPr>
        <w:t xml:space="preserve">Implemented the Struts framework by writing </w:t>
      </w:r>
      <w:r>
        <w:rPr>
          <w:rFonts w:ascii="Calibri" w:hAnsi="Calibri" w:cs="Calibri"/>
          <w:b/>
        </w:rPr>
        <w:t>Struts-config.xml</w:t>
      </w:r>
      <w:r>
        <w:rPr>
          <w:rFonts w:ascii="Calibri" w:hAnsi="Calibri" w:cs="Calibri"/>
        </w:rPr>
        <w:t xml:space="preserve"> and </w:t>
      </w:r>
      <w:r>
        <w:rPr>
          <w:rFonts w:ascii="Calibri" w:hAnsi="Calibri" w:cs="Calibri"/>
          <w:b/>
        </w:rPr>
        <w:t>Action classes</w:t>
      </w:r>
      <w:r>
        <w:rPr>
          <w:rFonts w:ascii="Calibri" w:hAnsi="Calibri" w:cs="Calibri"/>
        </w:rPr>
        <w:t xml:space="preserve"> with their form beans.</w:t>
      </w:r>
    </w:p>
    <w:p w:rsidR="009F601C" w:rsidRDefault="009F601C" w:rsidP="009F601C">
      <w:pPr>
        <w:numPr>
          <w:ilvl w:val="0"/>
          <w:numId w:val="19"/>
        </w:numPr>
        <w:suppressAutoHyphens/>
        <w:spacing w:line="100" w:lineRule="atLeast"/>
        <w:jc w:val="both"/>
        <w:rPr>
          <w:rFonts w:ascii="Calibri" w:hAnsi="Calibri" w:cs="Calibri"/>
        </w:rPr>
      </w:pPr>
      <w:r>
        <w:rPr>
          <w:rFonts w:ascii="Calibri" w:hAnsi="Calibri" w:cs="Calibri"/>
        </w:rPr>
        <w:t>Implemented client side validations using Struts Validator frame work.</w:t>
      </w:r>
    </w:p>
    <w:p w:rsidR="009F601C" w:rsidRDefault="009F601C" w:rsidP="009F601C">
      <w:pPr>
        <w:numPr>
          <w:ilvl w:val="0"/>
          <w:numId w:val="19"/>
        </w:numPr>
        <w:suppressAutoHyphens/>
        <w:spacing w:line="100" w:lineRule="atLeast"/>
        <w:jc w:val="both"/>
        <w:rPr>
          <w:rFonts w:ascii="Calibri" w:hAnsi="Calibri" w:cs="Calibri"/>
        </w:rPr>
      </w:pPr>
      <w:r>
        <w:rPr>
          <w:rFonts w:ascii="Calibri" w:hAnsi="Calibri" w:cs="Calibri"/>
        </w:rPr>
        <w:t xml:space="preserve">Involved in implementation of Struts MVC framework and </w:t>
      </w:r>
      <w:r>
        <w:rPr>
          <w:rFonts w:ascii="Calibri" w:hAnsi="Calibri" w:cs="Calibri"/>
          <w:b/>
        </w:rPr>
        <w:t>developed DAO</w:t>
      </w:r>
      <w:r>
        <w:rPr>
          <w:rFonts w:ascii="Calibri" w:hAnsi="Calibri" w:cs="Calibri"/>
        </w:rPr>
        <w:t xml:space="preserve"> and Service layers. </w:t>
      </w:r>
    </w:p>
    <w:p w:rsidR="009F601C" w:rsidRDefault="009F601C" w:rsidP="009F601C">
      <w:pPr>
        <w:numPr>
          <w:ilvl w:val="0"/>
          <w:numId w:val="19"/>
        </w:numPr>
        <w:suppressAutoHyphens/>
        <w:spacing w:line="100" w:lineRule="atLeast"/>
        <w:jc w:val="both"/>
        <w:rPr>
          <w:rFonts w:ascii="Calibri" w:hAnsi="Calibri" w:cs="Calibri"/>
        </w:rPr>
      </w:pPr>
      <w:r>
        <w:rPr>
          <w:rFonts w:ascii="Calibri" w:hAnsi="Calibri" w:cs="Calibri"/>
        </w:rPr>
        <w:t xml:space="preserve">Commendable knowledge on Configuring </w:t>
      </w:r>
      <w:r>
        <w:rPr>
          <w:rFonts w:ascii="Calibri" w:hAnsi="Calibri" w:cs="Calibri"/>
          <w:b/>
        </w:rPr>
        <w:t>JDBC connections</w:t>
      </w:r>
      <w:r>
        <w:rPr>
          <w:rFonts w:ascii="Calibri" w:hAnsi="Calibri" w:cs="Calibri"/>
        </w:rPr>
        <w:t xml:space="preserve"> and </w:t>
      </w:r>
      <w:r>
        <w:rPr>
          <w:rFonts w:ascii="Calibri" w:hAnsi="Calibri" w:cs="Calibri"/>
          <w:b/>
        </w:rPr>
        <w:t>JMS connection</w:t>
      </w:r>
      <w:r>
        <w:rPr>
          <w:rFonts w:ascii="Calibri" w:hAnsi="Calibri" w:cs="Calibri"/>
        </w:rPr>
        <w:t xml:space="preserve"> factories using the </w:t>
      </w:r>
      <w:r>
        <w:rPr>
          <w:rFonts w:ascii="Calibri" w:hAnsi="Calibri" w:cs="Calibri"/>
          <w:b/>
        </w:rPr>
        <w:t>JNDI names</w:t>
      </w:r>
      <w:r>
        <w:rPr>
          <w:rFonts w:ascii="Calibri" w:hAnsi="Calibri" w:cs="Calibri"/>
        </w:rPr>
        <w:t>.</w:t>
      </w:r>
    </w:p>
    <w:p w:rsidR="009F601C" w:rsidRDefault="009F601C" w:rsidP="009F601C">
      <w:pPr>
        <w:numPr>
          <w:ilvl w:val="0"/>
          <w:numId w:val="19"/>
        </w:numPr>
        <w:suppressAutoHyphens/>
        <w:spacing w:line="100" w:lineRule="atLeast"/>
        <w:jc w:val="both"/>
        <w:rPr>
          <w:rFonts w:ascii="Calibri" w:hAnsi="Calibri" w:cs="Calibri"/>
        </w:rPr>
      </w:pPr>
      <w:r>
        <w:rPr>
          <w:rFonts w:ascii="Calibri" w:hAnsi="Calibri" w:cs="Calibri"/>
        </w:rPr>
        <w:t xml:space="preserve">Deployed </w:t>
      </w:r>
      <w:r>
        <w:rPr>
          <w:rFonts w:ascii="Calibri" w:hAnsi="Calibri" w:cs="Calibri"/>
          <w:b/>
        </w:rPr>
        <w:t>WAR, JAR, EAR</w:t>
      </w:r>
      <w:r>
        <w:rPr>
          <w:rFonts w:ascii="Calibri" w:hAnsi="Calibri" w:cs="Calibri"/>
        </w:rPr>
        <w:t xml:space="preserve"> applications in </w:t>
      </w:r>
      <w:r>
        <w:rPr>
          <w:rFonts w:ascii="Calibri" w:hAnsi="Calibri" w:cs="Calibri"/>
          <w:b/>
        </w:rPr>
        <w:t>WebLogic</w:t>
      </w:r>
      <w:r>
        <w:rPr>
          <w:rFonts w:ascii="Calibri" w:hAnsi="Calibri" w:cs="Calibri"/>
        </w:rPr>
        <w:t>.</w:t>
      </w:r>
    </w:p>
    <w:p w:rsidR="009F601C" w:rsidRDefault="009F601C" w:rsidP="009F601C">
      <w:pPr>
        <w:numPr>
          <w:ilvl w:val="0"/>
          <w:numId w:val="19"/>
        </w:numPr>
        <w:suppressAutoHyphens/>
        <w:spacing w:line="100" w:lineRule="atLeast"/>
        <w:jc w:val="both"/>
        <w:rPr>
          <w:rFonts w:ascii="Calibri" w:hAnsi="Calibri" w:cs="Calibri"/>
        </w:rPr>
      </w:pPr>
      <w:r>
        <w:rPr>
          <w:rFonts w:ascii="Calibri" w:hAnsi="Calibri" w:cs="Calibri"/>
        </w:rPr>
        <w:t xml:space="preserve">Configured </w:t>
      </w:r>
      <w:r>
        <w:rPr>
          <w:rFonts w:ascii="Calibri" w:hAnsi="Calibri" w:cs="Calibri"/>
          <w:b/>
        </w:rPr>
        <w:t>WebLogic JDBC</w:t>
      </w:r>
      <w:r>
        <w:rPr>
          <w:rFonts w:ascii="Calibri" w:hAnsi="Calibri" w:cs="Calibri"/>
        </w:rPr>
        <w:t xml:space="preserve"> connection pools and </w:t>
      </w:r>
      <w:r>
        <w:rPr>
          <w:rFonts w:ascii="Calibri" w:hAnsi="Calibri" w:cs="Calibri"/>
          <w:b/>
        </w:rPr>
        <w:t>Data Sources with Oracle database</w:t>
      </w:r>
      <w:r>
        <w:rPr>
          <w:rFonts w:ascii="Calibri" w:hAnsi="Calibri" w:cs="Calibri"/>
        </w:rPr>
        <w:t>.</w:t>
      </w:r>
    </w:p>
    <w:p w:rsidR="009F601C" w:rsidRDefault="009F601C" w:rsidP="009F601C">
      <w:pPr>
        <w:numPr>
          <w:ilvl w:val="0"/>
          <w:numId w:val="19"/>
        </w:numPr>
        <w:suppressAutoHyphens/>
        <w:spacing w:line="100" w:lineRule="atLeast"/>
        <w:jc w:val="both"/>
        <w:rPr>
          <w:rFonts w:ascii="Calibri" w:hAnsi="Calibri" w:cs="Calibri"/>
          <w:b/>
        </w:rPr>
      </w:pPr>
      <w:r>
        <w:rPr>
          <w:rFonts w:ascii="Calibri" w:hAnsi="Calibri" w:cs="Calibri"/>
        </w:rPr>
        <w:t xml:space="preserve">Coordinate with testing team and involved in </w:t>
      </w:r>
      <w:r>
        <w:rPr>
          <w:rFonts w:ascii="Calibri" w:hAnsi="Calibri" w:cs="Calibri"/>
          <w:b/>
        </w:rPr>
        <w:t>bug fixing</w:t>
      </w:r>
      <w:r>
        <w:rPr>
          <w:rFonts w:ascii="Calibri" w:hAnsi="Calibri" w:cs="Calibri"/>
        </w:rPr>
        <w:t>.</w:t>
      </w:r>
    </w:p>
    <w:p w:rsidR="009F601C" w:rsidRDefault="009F601C" w:rsidP="009F601C">
      <w:pPr>
        <w:jc w:val="both"/>
        <w:rPr>
          <w:rFonts w:ascii="Calibri" w:hAnsi="Calibri" w:cs="Calibri"/>
          <w:b/>
        </w:rPr>
      </w:pPr>
    </w:p>
    <w:p w:rsidR="009F601C" w:rsidRDefault="009F601C" w:rsidP="009F601C">
      <w:pPr>
        <w:jc w:val="both"/>
        <w:rPr>
          <w:rFonts w:ascii="Calibri" w:hAnsi="Calibri" w:cs="Calibri"/>
          <w:b/>
          <w:bCs/>
        </w:rPr>
      </w:pPr>
      <w:r>
        <w:rPr>
          <w:rFonts w:ascii="Calibri" w:hAnsi="Calibri" w:cs="Calibri"/>
          <w:b/>
        </w:rPr>
        <w:t>Environment:</w:t>
      </w:r>
      <w:r>
        <w:rPr>
          <w:rFonts w:ascii="Calibri" w:hAnsi="Calibri" w:cs="Calibri"/>
        </w:rPr>
        <w:t xml:space="preserve"> Java 1.5, JSP, Groovy, Servlets, Struts, Grails/Spring Core, SQL, GIT, Oracle 10g, PL/SQL, Java Script, DAO, JQuery, WebLogic , XML, UNIX.</w:t>
      </w:r>
    </w:p>
    <w:p w:rsidR="009F601C" w:rsidRDefault="009F601C" w:rsidP="009F601C">
      <w:pPr>
        <w:rPr>
          <w:rFonts w:ascii="Calibri" w:hAnsi="Calibri" w:cs="Calibri"/>
          <w:b/>
          <w:bCs/>
        </w:rPr>
      </w:pPr>
    </w:p>
    <w:p w:rsidR="009F601C" w:rsidRDefault="009F601C" w:rsidP="009F601C">
      <w:pPr>
        <w:rPr>
          <w:rFonts w:ascii="Calibri" w:hAnsi="Calibri" w:cs="Calibri"/>
          <w:b/>
          <w:bCs/>
        </w:rPr>
      </w:pPr>
    </w:p>
    <w:p w:rsidR="009F601C" w:rsidRDefault="009F601C" w:rsidP="009F601C">
      <w:pPr>
        <w:rPr>
          <w:rFonts w:ascii="Calibri" w:hAnsi="Calibri" w:cs="Calibri"/>
          <w:b/>
          <w:bCs/>
        </w:rPr>
      </w:pPr>
    </w:p>
    <w:p w:rsidR="009F601C" w:rsidRDefault="009F601C" w:rsidP="009F601C">
      <w:pPr>
        <w:rPr>
          <w:rFonts w:ascii="Calibri" w:hAnsi="Calibri" w:cs="Calibri"/>
          <w:b/>
          <w:bCs/>
        </w:rPr>
      </w:pPr>
      <w:r>
        <w:rPr>
          <w:rFonts w:ascii="Calibri" w:hAnsi="Calibri" w:cs="Calibri"/>
          <w:b/>
          <w:bCs/>
        </w:rPr>
        <w:t>US Bank, Minneapolis, MN</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Jan ’13 – Nov’13</w:t>
      </w:r>
    </w:p>
    <w:p w:rsidR="009F601C" w:rsidRDefault="009F601C" w:rsidP="009F601C">
      <w:pPr>
        <w:rPr>
          <w:rFonts w:ascii="Calibri" w:hAnsi="Calibri" w:cs="Calibri"/>
        </w:rPr>
      </w:pPr>
      <w:r>
        <w:rPr>
          <w:rFonts w:ascii="Calibri" w:hAnsi="Calibri" w:cs="Calibri"/>
          <w:b/>
          <w:bCs/>
        </w:rPr>
        <w:t>Role: Programmer/Developer</w:t>
      </w:r>
    </w:p>
    <w:p w:rsidR="009F601C" w:rsidRDefault="009F601C" w:rsidP="009F601C">
      <w:pPr>
        <w:rPr>
          <w:rFonts w:ascii="Calibri" w:hAnsi="Calibri" w:cs="Calibri"/>
        </w:rPr>
      </w:pPr>
    </w:p>
    <w:p w:rsidR="009F601C" w:rsidRDefault="009F601C" w:rsidP="009F601C">
      <w:pPr>
        <w:rPr>
          <w:rFonts w:ascii="Calibri" w:hAnsi="Calibri" w:cs="Calibri"/>
        </w:rPr>
      </w:pPr>
      <w:r>
        <w:rPr>
          <w:rFonts w:ascii="Calibri" w:hAnsi="Calibri" w:cs="Calibri"/>
          <w:b/>
        </w:rPr>
        <w:t xml:space="preserve">Project: </w:t>
      </w:r>
      <w:r>
        <w:rPr>
          <w:rFonts w:ascii="Calibri" w:hAnsi="Calibri" w:cs="Calibri"/>
        </w:rPr>
        <w:t xml:space="preserve">US BANK has provided high quality community to understand the needs of individuals, families and organizations. It helps to meet the community needs in many ways, including </w:t>
      </w:r>
      <w:r>
        <w:rPr>
          <w:rFonts w:ascii="Calibri" w:hAnsi="Calibri" w:cs="Calibri"/>
        </w:rPr>
        <w:lastRenderedPageBreak/>
        <w:t>providing cash grants, loan assistance, in-kind donations and sponsorship of non-profit organizations. We assist them with efficient, cost-effective solutions to the challenge of managing electronically stored information</w:t>
      </w:r>
    </w:p>
    <w:p w:rsidR="009F601C" w:rsidRDefault="009F601C" w:rsidP="009F601C">
      <w:pPr>
        <w:rPr>
          <w:rFonts w:ascii="Calibri" w:hAnsi="Calibri" w:cs="Calibri"/>
        </w:rPr>
      </w:pPr>
    </w:p>
    <w:p w:rsidR="009F601C" w:rsidRDefault="009F601C" w:rsidP="009F601C">
      <w:pPr>
        <w:spacing w:before="60" w:after="120"/>
        <w:jc w:val="both"/>
        <w:rPr>
          <w:rFonts w:ascii="Calibri" w:hAnsi="Calibri" w:cs="Calibri"/>
        </w:rPr>
      </w:pPr>
      <w:r>
        <w:rPr>
          <w:rFonts w:ascii="Calibri" w:hAnsi="Calibri" w:cs="Calibri"/>
          <w:b/>
          <w:bCs/>
        </w:rPr>
        <w:t>Responsibilities:</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Involved in the analysis &amp; design of the application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Responsible for creating </w:t>
      </w:r>
      <w:r>
        <w:rPr>
          <w:rFonts w:ascii="Calibri" w:hAnsi="Calibri" w:cs="Calibri"/>
          <w:b/>
        </w:rPr>
        <w:t>web service</w:t>
      </w:r>
      <w:r>
        <w:rPr>
          <w:rFonts w:ascii="Calibri" w:hAnsi="Calibri" w:cs="Calibri"/>
        </w:rPr>
        <w:t xml:space="preserve"> using </w:t>
      </w:r>
      <w:r>
        <w:rPr>
          <w:rFonts w:ascii="Calibri" w:hAnsi="Calibri" w:cs="Calibri"/>
          <w:b/>
        </w:rPr>
        <w:t>WSDL</w:t>
      </w:r>
      <w:r>
        <w:rPr>
          <w:rFonts w:ascii="Calibri" w:hAnsi="Calibri" w:cs="Calibri"/>
        </w:rPr>
        <w:t xml:space="preserve"> for request initiator which acts as a hub within USBANK which is the centralized collection and status point for all service requests.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Developed the </w:t>
      </w:r>
      <w:r>
        <w:rPr>
          <w:rFonts w:ascii="Calibri" w:hAnsi="Calibri" w:cs="Calibri"/>
          <w:b/>
        </w:rPr>
        <w:t>controller servlet</w:t>
      </w:r>
      <w:r>
        <w:rPr>
          <w:rFonts w:ascii="Calibri" w:hAnsi="Calibri" w:cs="Calibri"/>
        </w:rPr>
        <w:t xml:space="preserve"> to handle the requests and responses.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Designed and developed </w:t>
      </w:r>
      <w:r>
        <w:rPr>
          <w:rFonts w:ascii="Calibri" w:hAnsi="Calibri" w:cs="Calibri"/>
          <w:b/>
        </w:rPr>
        <w:t>JSP pages using Struts framework</w:t>
      </w:r>
      <w:r>
        <w:rPr>
          <w:rFonts w:ascii="Calibri" w:hAnsi="Calibri" w:cs="Calibri"/>
        </w:rPr>
        <w:t xml:space="preserve">.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Involved in </w:t>
      </w:r>
      <w:r>
        <w:rPr>
          <w:rFonts w:ascii="Calibri" w:hAnsi="Calibri" w:cs="Calibri"/>
          <w:b/>
        </w:rPr>
        <w:t>writing client side validations</w:t>
      </w:r>
      <w:r>
        <w:rPr>
          <w:rFonts w:ascii="Calibri" w:hAnsi="Calibri" w:cs="Calibri"/>
        </w:rPr>
        <w:t xml:space="preserve"> using </w:t>
      </w:r>
      <w:r>
        <w:rPr>
          <w:rFonts w:ascii="Calibri" w:hAnsi="Calibri" w:cs="Calibri"/>
          <w:b/>
        </w:rPr>
        <w:t>JavaScript</w:t>
      </w:r>
      <w:r>
        <w:rPr>
          <w:rFonts w:ascii="Calibri" w:hAnsi="Calibri" w:cs="Calibri"/>
        </w:rPr>
        <w:t>.</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Implemented the back-end functionality of the modules using Session beans and Entity beans and </w:t>
      </w:r>
      <w:r>
        <w:rPr>
          <w:rFonts w:ascii="Calibri" w:hAnsi="Calibri" w:cs="Calibri"/>
          <w:b/>
        </w:rPr>
        <w:t>used DAO, DTO, Business Delegate, J2EE design patterns</w:t>
      </w:r>
      <w:r>
        <w:rPr>
          <w:rStyle w:val="apple-converted-space"/>
          <w:rFonts w:ascii="Calibri" w:hAnsi="Calibri" w:cs="Calibri"/>
        </w:rPr>
        <w:t>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Developed front-end content using </w:t>
      </w:r>
      <w:r>
        <w:rPr>
          <w:rFonts w:ascii="Calibri" w:hAnsi="Calibri" w:cs="Calibri"/>
          <w:b/>
        </w:rPr>
        <w:t>FTL, HTML, CSS</w:t>
      </w:r>
      <w:r>
        <w:rPr>
          <w:rFonts w:ascii="Calibri" w:hAnsi="Calibri" w:cs="Calibri"/>
        </w:rPr>
        <w:t xml:space="preserve"> and client-side validations using JavaScript.</w:t>
      </w:r>
      <w:r>
        <w:rPr>
          <w:rStyle w:val="apple-converted-space"/>
          <w:rFonts w:ascii="Calibri" w:hAnsi="Calibri" w:cs="Calibri"/>
        </w:rPr>
        <w:t>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AJAX was used to perform simple </w:t>
      </w:r>
      <w:r>
        <w:rPr>
          <w:rFonts w:ascii="Calibri" w:hAnsi="Calibri" w:cs="Calibri"/>
          <w:b/>
        </w:rPr>
        <w:t>XML Http</w:t>
      </w:r>
      <w:r>
        <w:rPr>
          <w:rFonts w:ascii="Calibri" w:hAnsi="Calibri" w:cs="Calibri"/>
        </w:rPr>
        <w:t xml:space="preserve"> Request callbacks for retrieving data dynamically into the client pages.</w:t>
      </w:r>
      <w:r>
        <w:rPr>
          <w:rStyle w:val="apple-converted-space"/>
          <w:rFonts w:ascii="Calibri" w:hAnsi="Calibri" w:cs="Calibri"/>
        </w:rPr>
        <w:t>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Used</w:t>
      </w:r>
      <w:r>
        <w:rPr>
          <w:rFonts w:ascii="Calibri" w:hAnsi="Calibri" w:cs="Calibri"/>
          <w:b/>
        </w:rPr>
        <w:t xml:space="preserve"> Web services (SOAP</w:t>
      </w:r>
      <w:r>
        <w:rPr>
          <w:rFonts w:ascii="Calibri" w:hAnsi="Calibri" w:cs="Calibri"/>
        </w:rPr>
        <w:t xml:space="preserve">) for transmission of large blocks of </w:t>
      </w:r>
      <w:r>
        <w:rPr>
          <w:rFonts w:ascii="Calibri" w:hAnsi="Calibri" w:cs="Calibri"/>
          <w:b/>
        </w:rPr>
        <w:t>XML data over HTTP</w:t>
      </w:r>
      <w:r>
        <w:rPr>
          <w:rFonts w:ascii="Calibri" w:hAnsi="Calibri" w:cs="Calibri"/>
        </w:rPr>
        <w:t>.</w:t>
      </w:r>
      <w:r>
        <w:rPr>
          <w:rStyle w:val="apple-converted-space"/>
          <w:rFonts w:ascii="Calibri" w:hAnsi="Calibri" w:cs="Calibri"/>
        </w:rPr>
        <w:t>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Developed </w:t>
      </w:r>
      <w:r>
        <w:rPr>
          <w:rFonts w:ascii="Calibri" w:hAnsi="Calibri" w:cs="Calibri"/>
          <w:b/>
        </w:rPr>
        <w:t>Data Access Objects</w:t>
      </w:r>
      <w:r>
        <w:rPr>
          <w:rFonts w:ascii="Calibri" w:hAnsi="Calibri" w:cs="Calibri"/>
        </w:rPr>
        <w:t xml:space="preserve"> to access </w:t>
      </w:r>
      <w:r>
        <w:rPr>
          <w:rFonts w:ascii="Calibri" w:hAnsi="Calibri" w:cs="Calibri"/>
          <w:b/>
        </w:rPr>
        <w:t>middleware</w:t>
      </w:r>
      <w:r>
        <w:rPr>
          <w:rFonts w:ascii="Calibri" w:hAnsi="Calibri" w:cs="Calibri"/>
        </w:rPr>
        <w:t xml:space="preserve"> Web Services.</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Created </w:t>
      </w:r>
      <w:r>
        <w:rPr>
          <w:rFonts w:ascii="Calibri" w:hAnsi="Calibri" w:cs="Calibri"/>
          <w:b/>
        </w:rPr>
        <w:t>Spring Interceptors</w:t>
      </w:r>
      <w:r>
        <w:rPr>
          <w:rFonts w:ascii="Calibri" w:hAnsi="Calibri" w:cs="Calibri"/>
        </w:rPr>
        <w:t xml:space="preserve"> to validate web service requests and enables notifications.</w:t>
      </w:r>
      <w:r>
        <w:rPr>
          <w:rStyle w:val="apple-converted-space"/>
          <w:rFonts w:ascii="Calibri" w:hAnsi="Calibri" w:cs="Calibri"/>
        </w:rPr>
        <w:t>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Wrote </w:t>
      </w:r>
      <w:r>
        <w:rPr>
          <w:rFonts w:ascii="Calibri" w:hAnsi="Calibri" w:cs="Calibri"/>
          <w:b/>
        </w:rPr>
        <w:t xml:space="preserve">Hibernate configuration file, Hibernate mapping files </w:t>
      </w:r>
      <w:r>
        <w:rPr>
          <w:rFonts w:ascii="Calibri" w:hAnsi="Calibri" w:cs="Calibri"/>
        </w:rPr>
        <w:t>and</w:t>
      </w:r>
      <w:r>
        <w:rPr>
          <w:rFonts w:ascii="Calibri" w:hAnsi="Calibri" w:cs="Calibri"/>
          <w:b/>
        </w:rPr>
        <w:t xml:space="preserve"> defined persistence classes to persist the data into Oracle Database.</w:t>
      </w:r>
      <w:r>
        <w:rPr>
          <w:rStyle w:val="apple-converted-space"/>
          <w:rFonts w:ascii="Calibri" w:hAnsi="Calibri" w:cs="Calibri"/>
        </w:rPr>
        <w:t>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Configured </w:t>
      </w:r>
      <w:r>
        <w:rPr>
          <w:rFonts w:ascii="Calibri" w:hAnsi="Calibri" w:cs="Calibri"/>
          <w:b/>
        </w:rPr>
        <w:t>Hibernate</w:t>
      </w:r>
      <w:r>
        <w:rPr>
          <w:rFonts w:ascii="Calibri" w:hAnsi="Calibri" w:cs="Calibri"/>
        </w:rPr>
        <w:t xml:space="preserve"> session factory to integrate Hibernate with Spring.</w:t>
      </w:r>
      <w:r>
        <w:rPr>
          <w:rStyle w:val="apple-converted-space"/>
          <w:rFonts w:ascii="Calibri" w:hAnsi="Calibri" w:cs="Calibri"/>
        </w:rPr>
        <w:t>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Implemented the integration with the back end system with </w:t>
      </w:r>
      <w:r>
        <w:rPr>
          <w:rFonts w:ascii="Calibri" w:hAnsi="Calibri" w:cs="Calibri"/>
          <w:b/>
        </w:rPr>
        <w:t>web services using SOAP</w:t>
      </w:r>
      <w:r>
        <w:rPr>
          <w:rStyle w:val="apple-converted-space"/>
          <w:rFonts w:ascii="Calibri" w:hAnsi="Calibri" w:cs="Calibri"/>
        </w:rPr>
        <w:t>.</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Developed a logging component using </w:t>
      </w:r>
      <w:r>
        <w:rPr>
          <w:rFonts w:ascii="Calibri" w:hAnsi="Calibri" w:cs="Calibri"/>
          <w:b/>
        </w:rPr>
        <w:t>Apache Log4J</w:t>
      </w:r>
      <w:r>
        <w:rPr>
          <w:rFonts w:ascii="Calibri" w:hAnsi="Calibri" w:cs="Calibri"/>
        </w:rPr>
        <w:t xml:space="preserve"> to log messages and errors.</w:t>
      </w:r>
      <w:r>
        <w:rPr>
          <w:rStyle w:val="apple-converted-space"/>
          <w:rFonts w:ascii="Calibri" w:hAnsi="Calibri" w:cs="Calibri"/>
        </w:rPr>
        <w:t>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Involved in the design of the Referential Data Service module to interface with various databases </w:t>
      </w:r>
      <w:r>
        <w:rPr>
          <w:rFonts w:ascii="Calibri" w:hAnsi="Calibri" w:cs="Calibri"/>
          <w:b/>
        </w:rPr>
        <w:t>using JDBC</w:t>
      </w:r>
      <w:r>
        <w:rPr>
          <w:rFonts w:ascii="Calibri" w:hAnsi="Calibri" w:cs="Calibri"/>
        </w:rPr>
        <w:t xml:space="preserve">.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Used Hibernate framework to persist the employee work hours to the database.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Involved in designing </w:t>
      </w:r>
      <w:r>
        <w:rPr>
          <w:rFonts w:ascii="Calibri" w:hAnsi="Calibri" w:cs="Calibri"/>
          <w:b/>
        </w:rPr>
        <w:t>test plans, test cases</w:t>
      </w:r>
      <w:r>
        <w:rPr>
          <w:rFonts w:ascii="Calibri" w:hAnsi="Calibri" w:cs="Calibri"/>
        </w:rPr>
        <w:t xml:space="preserve"> and overall Unit testing of the system. </w:t>
      </w:r>
    </w:p>
    <w:p w:rsidR="009F601C" w:rsidRDefault="009F601C" w:rsidP="009F601C">
      <w:pPr>
        <w:numPr>
          <w:ilvl w:val="0"/>
          <w:numId w:val="15"/>
        </w:numPr>
        <w:tabs>
          <w:tab w:val="clear" w:pos="720"/>
          <w:tab w:val="num" w:pos="0"/>
        </w:tabs>
        <w:suppressAutoHyphens/>
        <w:spacing w:line="100" w:lineRule="atLeast"/>
        <w:ind w:left="750"/>
        <w:jc w:val="both"/>
        <w:rPr>
          <w:rFonts w:ascii="Calibri" w:hAnsi="Calibri" w:cs="Calibri"/>
        </w:rPr>
      </w:pPr>
      <w:r>
        <w:rPr>
          <w:rFonts w:ascii="Calibri" w:hAnsi="Calibri" w:cs="Calibri"/>
        </w:rPr>
        <w:t xml:space="preserve">Prepared documentation and participated in preparing user’s manual for the application. </w:t>
      </w:r>
    </w:p>
    <w:p w:rsidR="009F601C" w:rsidRDefault="009F601C" w:rsidP="009F601C">
      <w:pPr>
        <w:jc w:val="both"/>
        <w:rPr>
          <w:rFonts w:ascii="Calibri" w:hAnsi="Calibri" w:cs="Calibri"/>
        </w:rPr>
      </w:pPr>
    </w:p>
    <w:p w:rsidR="009F601C" w:rsidRDefault="009F601C" w:rsidP="009F601C">
      <w:pPr>
        <w:jc w:val="both"/>
        <w:rPr>
          <w:rFonts w:ascii="Calibri" w:hAnsi="Calibri" w:cs="Calibri"/>
        </w:rPr>
      </w:pPr>
      <w:r>
        <w:rPr>
          <w:rFonts w:ascii="Calibri" w:hAnsi="Calibri" w:cs="Calibri"/>
          <w:b/>
          <w:bCs/>
        </w:rPr>
        <w:t>Environment:</w:t>
      </w:r>
      <w:r>
        <w:rPr>
          <w:rFonts w:ascii="Calibri" w:hAnsi="Calibri" w:cs="Calibri"/>
        </w:rPr>
        <w:t>J2EE, JDK 1.6, JSP, Spring MVC 3.x, Hibernate 3, SQL, Websphere v5.1, JavaScript, Ajax, JQuery, GIT, Spring, Hibernate, JDBC ,Java Web services,  Oracle,  Eclipse , JUnit.</w:t>
      </w:r>
    </w:p>
    <w:p w:rsidR="009F601C" w:rsidRDefault="009F601C" w:rsidP="009F601C">
      <w:pPr>
        <w:jc w:val="both"/>
        <w:rPr>
          <w:rFonts w:ascii="Calibri" w:hAnsi="Calibri" w:cs="Calibri"/>
        </w:rPr>
      </w:pPr>
    </w:p>
    <w:p w:rsidR="009F601C" w:rsidRDefault="009F601C" w:rsidP="009F601C">
      <w:pPr>
        <w:tabs>
          <w:tab w:val="left" w:pos="0"/>
        </w:tabs>
        <w:jc w:val="both"/>
        <w:rPr>
          <w:rFonts w:ascii="Calibri" w:hAnsi="Calibri" w:cs="Calibri"/>
          <w:b/>
          <w:i/>
        </w:rPr>
      </w:pPr>
    </w:p>
    <w:p w:rsidR="009F601C" w:rsidRDefault="009F601C" w:rsidP="009F601C">
      <w:pPr>
        <w:tabs>
          <w:tab w:val="left" w:pos="0"/>
        </w:tabs>
        <w:jc w:val="both"/>
        <w:rPr>
          <w:rFonts w:ascii="Calibri" w:hAnsi="Calibri" w:cs="Calibri"/>
          <w:b/>
        </w:rPr>
      </w:pPr>
    </w:p>
    <w:p w:rsidR="009F601C" w:rsidRDefault="009F601C" w:rsidP="009F601C">
      <w:pPr>
        <w:tabs>
          <w:tab w:val="left" w:pos="0"/>
        </w:tabs>
        <w:jc w:val="both"/>
        <w:rPr>
          <w:rFonts w:ascii="Calibri" w:hAnsi="Calibri" w:cs="Calibri"/>
          <w:b/>
        </w:rPr>
      </w:pPr>
      <w:r>
        <w:rPr>
          <w:rFonts w:ascii="Calibri" w:hAnsi="Calibri" w:cs="Calibri"/>
          <w:b/>
        </w:rPr>
        <w:t>P Money, Plano, TX</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i/>
        </w:rPr>
        <w:tab/>
      </w:r>
      <w:r>
        <w:rPr>
          <w:rFonts w:ascii="Calibri" w:hAnsi="Calibri" w:cs="Calibri"/>
          <w:b/>
          <w:i/>
        </w:rPr>
        <w:tab/>
      </w:r>
      <w:r>
        <w:rPr>
          <w:rFonts w:ascii="Calibri" w:hAnsi="Calibri" w:cs="Calibri"/>
          <w:b/>
          <w:i/>
        </w:rPr>
        <w:tab/>
      </w:r>
      <w:r>
        <w:rPr>
          <w:rFonts w:ascii="Calibri" w:hAnsi="Calibri" w:cs="Calibri"/>
          <w:b/>
        </w:rPr>
        <w:t>Oct ‘11 – Dec ‘12</w:t>
      </w:r>
    </w:p>
    <w:p w:rsidR="009F601C" w:rsidRDefault="009F601C" w:rsidP="009F601C">
      <w:pPr>
        <w:tabs>
          <w:tab w:val="left" w:pos="0"/>
        </w:tabs>
        <w:jc w:val="both"/>
        <w:rPr>
          <w:rFonts w:ascii="Calibri" w:hAnsi="Calibri" w:cs="Calibri"/>
        </w:rPr>
      </w:pPr>
      <w:r>
        <w:rPr>
          <w:rFonts w:ascii="Calibri" w:hAnsi="Calibri" w:cs="Calibri"/>
          <w:b/>
        </w:rPr>
        <w:t>Role: J2EE Developer</w:t>
      </w:r>
    </w:p>
    <w:p w:rsidR="009F601C" w:rsidRDefault="009F601C" w:rsidP="009F601C">
      <w:pPr>
        <w:tabs>
          <w:tab w:val="left" w:pos="0"/>
        </w:tabs>
        <w:jc w:val="both"/>
        <w:rPr>
          <w:rFonts w:ascii="Calibri" w:hAnsi="Calibri" w:cs="Calibri"/>
        </w:rPr>
      </w:pPr>
    </w:p>
    <w:p w:rsidR="009F601C" w:rsidRDefault="009F601C" w:rsidP="009F601C">
      <w:pPr>
        <w:tabs>
          <w:tab w:val="left" w:pos="0"/>
        </w:tabs>
        <w:jc w:val="both"/>
        <w:rPr>
          <w:rFonts w:ascii="Calibri" w:hAnsi="Calibri" w:cs="Calibri"/>
        </w:rPr>
      </w:pPr>
      <w:r>
        <w:rPr>
          <w:rFonts w:ascii="Calibri" w:hAnsi="Calibri" w:cs="Calibri"/>
          <w:b/>
        </w:rPr>
        <w:t>Project:</w:t>
      </w:r>
      <w:r>
        <w:rPr>
          <w:rFonts w:ascii="Calibri" w:hAnsi="Calibri" w:cs="Calibri"/>
        </w:rPr>
        <w:t xml:space="preserve">  Customer Service Backend</w:t>
      </w:r>
    </w:p>
    <w:p w:rsidR="009F601C" w:rsidRDefault="009F601C" w:rsidP="009F601C">
      <w:pPr>
        <w:tabs>
          <w:tab w:val="left" w:pos="0"/>
        </w:tabs>
        <w:jc w:val="both"/>
        <w:rPr>
          <w:rFonts w:ascii="Calibri" w:hAnsi="Calibri" w:cs="Calibri"/>
          <w:b/>
        </w:rPr>
      </w:pPr>
      <w:r>
        <w:rPr>
          <w:rFonts w:ascii="Calibri" w:hAnsi="Calibri" w:cs="Calibri"/>
        </w:rPr>
        <w:t>Designed and developed a customer service backend for the PMoney website. The customer service people can change the personal information, status of the users of the PMoney.  Customer service people are divided depending upon their roles. Page access is restricted based on the role for the customer service people.</w:t>
      </w:r>
    </w:p>
    <w:p w:rsidR="009F601C" w:rsidRDefault="009F601C" w:rsidP="009F601C">
      <w:pPr>
        <w:tabs>
          <w:tab w:val="left" w:pos="0"/>
        </w:tabs>
        <w:jc w:val="both"/>
        <w:rPr>
          <w:rFonts w:ascii="Calibri" w:hAnsi="Calibri" w:cs="Calibri"/>
          <w:b/>
        </w:rPr>
      </w:pPr>
    </w:p>
    <w:p w:rsidR="009F601C" w:rsidRDefault="009F601C" w:rsidP="009F601C">
      <w:pPr>
        <w:tabs>
          <w:tab w:val="left" w:pos="0"/>
        </w:tabs>
        <w:jc w:val="both"/>
        <w:rPr>
          <w:rFonts w:ascii="Calibri" w:hAnsi="Calibri" w:cs="Calibri"/>
        </w:rPr>
      </w:pPr>
      <w:r>
        <w:rPr>
          <w:rFonts w:ascii="Calibri" w:hAnsi="Calibri" w:cs="Calibri"/>
          <w:b/>
        </w:rPr>
        <w:t xml:space="preserve">Responsibilities: </w:t>
      </w:r>
    </w:p>
    <w:p w:rsidR="009F601C" w:rsidRDefault="009F601C" w:rsidP="009F601C">
      <w:pPr>
        <w:tabs>
          <w:tab w:val="left" w:pos="0"/>
        </w:tabs>
        <w:jc w:val="both"/>
        <w:rPr>
          <w:rFonts w:ascii="Calibri" w:hAnsi="Calibri" w:cs="Calibri"/>
        </w:rPr>
      </w:pPr>
      <w:r>
        <w:rPr>
          <w:rFonts w:ascii="Calibri" w:hAnsi="Calibri" w:cs="Calibri"/>
        </w:rPr>
        <w:tab/>
      </w:r>
    </w:p>
    <w:p w:rsidR="009F601C" w:rsidRDefault="009F601C" w:rsidP="009F601C">
      <w:pPr>
        <w:numPr>
          <w:ilvl w:val="0"/>
          <w:numId w:val="1"/>
        </w:numPr>
        <w:tabs>
          <w:tab w:val="left" w:pos="0"/>
          <w:tab w:val="left" w:pos="360"/>
        </w:tabs>
        <w:suppressAutoHyphens/>
        <w:spacing w:line="276" w:lineRule="auto"/>
        <w:ind w:left="720"/>
        <w:jc w:val="both"/>
        <w:rPr>
          <w:rFonts w:ascii="Calibri" w:hAnsi="Calibri" w:cs="Calibri"/>
        </w:rPr>
      </w:pPr>
      <w:r>
        <w:rPr>
          <w:rFonts w:ascii="Calibri" w:hAnsi="Calibri" w:cs="Calibri"/>
        </w:rPr>
        <w:t xml:space="preserve">Involved in development of presentation layer using </w:t>
      </w:r>
      <w:r>
        <w:rPr>
          <w:rFonts w:ascii="Calibri" w:hAnsi="Calibri" w:cs="Calibri"/>
          <w:b/>
          <w:bCs/>
        </w:rPr>
        <w:t xml:space="preserve">JSP and Servlets </w:t>
      </w:r>
      <w:r>
        <w:rPr>
          <w:rFonts w:ascii="Calibri" w:hAnsi="Calibri" w:cs="Calibri"/>
          <w:b/>
        </w:rPr>
        <w:t>with Development tools like RAD.</w:t>
      </w:r>
    </w:p>
    <w:p w:rsidR="009F601C" w:rsidRDefault="009F601C" w:rsidP="009F601C">
      <w:pPr>
        <w:numPr>
          <w:ilvl w:val="0"/>
          <w:numId w:val="1"/>
        </w:numPr>
        <w:tabs>
          <w:tab w:val="left" w:pos="0"/>
          <w:tab w:val="left" w:pos="360"/>
        </w:tabs>
        <w:suppressAutoHyphens/>
        <w:spacing w:line="276" w:lineRule="auto"/>
        <w:ind w:left="720"/>
        <w:jc w:val="both"/>
        <w:rPr>
          <w:rFonts w:ascii="Calibri" w:hAnsi="Calibri" w:cs="Calibri"/>
        </w:rPr>
      </w:pPr>
      <w:r>
        <w:rPr>
          <w:rFonts w:ascii="Calibri" w:hAnsi="Calibri" w:cs="Calibri"/>
        </w:rPr>
        <w:t xml:space="preserve">Involved in Requirements gathering and Designed Application flows and developed </w:t>
      </w:r>
      <w:r>
        <w:rPr>
          <w:rFonts w:ascii="Calibri" w:hAnsi="Calibri" w:cs="Calibri"/>
          <w:b/>
        </w:rPr>
        <w:t>UML diagrams.</w:t>
      </w:r>
    </w:p>
    <w:p w:rsidR="009F601C" w:rsidRDefault="009F601C" w:rsidP="009F601C">
      <w:pPr>
        <w:numPr>
          <w:ilvl w:val="0"/>
          <w:numId w:val="1"/>
        </w:numPr>
        <w:tabs>
          <w:tab w:val="left" w:pos="0"/>
          <w:tab w:val="left" w:pos="360"/>
        </w:tabs>
        <w:suppressAutoHyphens/>
        <w:spacing w:line="276" w:lineRule="auto"/>
        <w:ind w:left="720"/>
        <w:jc w:val="both"/>
        <w:rPr>
          <w:rFonts w:ascii="Calibri" w:hAnsi="Calibri" w:cs="Calibri"/>
        </w:rPr>
      </w:pPr>
      <w:r>
        <w:rPr>
          <w:rFonts w:ascii="Calibri" w:hAnsi="Calibri" w:cs="Calibri"/>
        </w:rPr>
        <w:t xml:space="preserve">Database schema design development and </w:t>
      </w:r>
      <w:r>
        <w:rPr>
          <w:rFonts w:ascii="Calibri" w:hAnsi="Calibri" w:cs="Calibri"/>
          <w:b/>
        </w:rPr>
        <w:t>coding of DDL &amp; DML statements, functions</w:t>
      </w:r>
      <w:r>
        <w:rPr>
          <w:rFonts w:ascii="Calibri" w:hAnsi="Calibri" w:cs="Calibri"/>
        </w:rPr>
        <w:t>.</w:t>
      </w:r>
    </w:p>
    <w:p w:rsidR="009F601C" w:rsidRDefault="009F601C" w:rsidP="009F601C">
      <w:pPr>
        <w:pStyle w:val="BodyTextIndent3"/>
        <w:widowControl w:val="0"/>
        <w:numPr>
          <w:ilvl w:val="0"/>
          <w:numId w:val="1"/>
        </w:numPr>
        <w:tabs>
          <w:tab w:val="left" w:pos="0"/>
          <w:tab w:val="left" w:pos="360"/>
          <w:tab w:val="left" w:pos="720"/>
        </w:tabs>
        <w:spacing w:after="0" w:line="276" w:lineRule="auto"/>
        <w:ind w:left="720"/>
        <w:jc w:val="both"/>
        <w:rPr>
          <w:rFonts w:ascii="Calibri" w:hAnsi="Calibri" w:cs="Calibri"/>
          <w:sz w:val="24"/>
          <w:szCs w:val="24"/>
        </w:rPr>
      </w:pPr>
      <w:r>
        <w:rPr>
          <w:rFonts w:ascii="Calibri" w:hAnsi="Calibri" w:cs="Calibri"/>
          <w:sz w:val="24"/>
          <w:szCs w:val="24"/>
        </w:rPr>
        <w:t xml:space="preserve">Responsible for designing, coding and developed the application in </w:t>
      </w:r>
      <w:r>
        <w:rPr>
          <w:rFonts w:ascii="Calibri" w:hAnsi="Calibri" w:cs="Calibri"/>
          <w:b/>
          <w:sz w:val="24"/>
          <w:szCs w:val="24"/>
        </w:rPr>
        <w:t xml:space="preserve">J2EE using MVC architecture. </w:t>
      </w:r>
    </w:p>
    <w:p w:rsidR="009F601C" w:rsidRDefault="009F601C" w:rsidP="009F601C">
      <w:pPr>
        <w:pStyle w:val="BodyTextIndent3"/>
        <w:widowControl w:val="0"/>
        <w:numPr>
          <w:ilvl w:val="0"/>
          <w:numId w:val="1"/>
        </w:numPr>
        <w:tabs>
          <w:tab w:val="left" w:pos="0"/>
          <w:tab w:val="left" w:pos="360"/>
          <w:tab w:val="left" w:pos="720"/>
        </w:tabs>
        <w:spacing w:after="0" w:line="276" w:lineRule="auto"/>
        <w:ind w:left="720"/>
        <w:jc w:val="both"/>
        <w:rPr>
          <w:rFonts w:ascii="Calibri" w:hAnsi="Calibri" w:cs="Calibri"/>
        </w:rPr>
      </w:pPr>
      <w:r>
        <w:rPr>
          <w:rFonts w:ascii="Calibri" w:hAnsi="Calibri" w:cs="Calibri"/>
          <w:sz w:val="24"/>
          <w:szCs w:val="24"/>
        </w:rPr>
        <w:t xml:space="preserve">Developed Business components using </w:t>
      </w:r>
      <w:r>
        <w:rPr>
          <w:rFonts w:ascii="Calibri" w:hAnsi="Calibri" w:cs="Calibri"/>
          <w:b/>
          <w:sz w:val="24"/>
          <w:szCs w:val="24"/>
        </w:rPr>
        <w:t>spring framework</w:t>
      </w:r>
      <w:r>
        <w:rPr>
          <w:rFonts w:ascii="Calibri" w:hAnsi="Calibri" w:cs="Calibri"/>
          <w:sz w:val="24"/>
          <w:szCs w:val="24"/>
        </w:rPr>
        <w:t xml:space="preserve"> and database connections using </w:t>
      </w:r>
      <w:r>
        <w:rPr>
          <w:rFonts w:ascii="Calibri" w:hAnsi="Calibri" w:cs="Calibri"/>
          <w:b/>
          <w:sz w:val="24"/>
          <w:szCs w:val="24"/>
        </w:rPr>
        <w:t>JDBC.</w:t>
      </w:r>
    </w:p>
    <w:p w:rsidR="009F601C" w:rsidRDefault="009F601C" w:rsidP="009F601C">
      <w:pPr>
        <w:numPr>
          <w:ilvl w:val="0"/>
          <w:numId w:val="1"/>
        </w:numPr>
        <w:tabs>
          <w:tab w:val="clear" w:pos="360"/>
          <w:tab w:val="left" w:pos="0"/>
        </w:tabs>
        <w:suppressAutoHyphens/>
        <w:spacing w:line="276" w:lineRule="auto"/>
        <w:ind w:left="720"/>
        <w:jc w:val="both"/>
        <w:rPr>
          <w:rFonts w:ascii="Calibri" w:hAnsi="Calibri" w:cs="Calibri"/>
        </w:rPr>
      </w:pPr>
      <w:r>
        <w:rPr>
          <w:rFonts w:ascii="Calibri" w:hAnsi="Calibri" w:cs="Calibri"/>
        </w:rPr>
        <w:t>Implemented spring transaction management for some database transactions.</w:t>
      </w:r>
    </w:p>
    <w:p w:rsidR="009F601C" w:rsidRDefault="009F601C" w:rsidP="009F601C">
      <w:pPr>
        <w:numPr>
          <w:ilvl w:val="0"/>
          <w:numId w:val="1"/>
        </w:numPr>
        <w:tabs>
          <w:tab w:val="clear" w:pos="360"/>
          <w:tab w:val="left" w:pos="0"/>
        </w:tabs>
        <w:suppressAutoHyphens/>
        <w:spacing w:line="276" w:lineRule="auto"/>
        <w:ind w:left="720"/>
        <w:jc w:val="both"/>
        <w:rPr>
          <w:rFonts w:ascii="Calibri" w:hAnsi="Calibri" w:cs="Calibri"/>
          <w:bCs/>
        </w:rPr>
      </w:pPr>
      <w:r>
        <w:rPr>
          <w:rFonts w:ascii="Calibri" w:hAnsi="Calibri" w:cs="Calibri"/>
        </w:rPr>
        <w:t xml:space="preserve">Also worked on enhancements with the existing application which was implemented using </w:t>
      </w:r>
      <w:r>
        <w:rPr>
          <w:rFonts w:ascii="Calibri" w:hAnsi="Calibri" w:cs="Calibri"/>
          <w:b/>
        </w:rPr>
        <w:t>MVC paradigm, implemented by Struts Framework</w:t>
      </w:r>
      <w:r>
        <w:rPr>
          <w:rFonts w:ascii="Calibri" w:hAnsi="Calibri" w:cs="Calibri"/>
        </w:rPr>
        <w:t>.</w:t>
      </w:r>
    </w:p>
    <w:p w:rsidR="009F601C" w:rsidRDefault="009F601C" w:rsidP="009F601C">
      <w:pPr>
        <w:widowControl w:val="0"/>
        <w:numPr>
          <w:ilvl w:val="0"/>
          <w:numId w:val="1"/>
        </w:numPr>
        <w:tabs>
          <w:tab w:val="clear" w:pos="360"/>
          <w:tab w:val="left" w:pos="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ind w:left="720"/>
        <w:jc w:val="both"/>
        <w:rPr>
          <w:rFonts w:ascii="Calibri" w:hAnsi="Calibri" w:cs="Calibri"/>
        </w:rPr>
      </w:pPr>
      <w:r>
        <w:rPr>
          <w:rFonts w:ascii="Calibri" w:hAnsi="Calibri" w:cs="Calibri"/>
          <w:bCs/>
        </w:rPr>
        <w:t xml:space="preserve">Implemented the </w:t>
      </w:r>
      <w:r>
        <w:rPr>
          <w:rFonts w:ascii="Calibri" w:hAnsi="Calibri" w:cs="Calibri"/>
          <w:b/>
          <w:bCs/>
        </w:rPr>
        <w:t>persistence layer using Hibernate-ORM</w:t>
      </w:r>
      <w:r>
        <w:rPr>
          <w:rFonts w:ascii="Calibri" w:hAnsi="Calibri" w:cs="Calibri"/>
          <w:bCs/>
        </w:rPr>
        <w:t>.</w:t>
      </w:r>
    </w:p>
    <w:p w:rsidR="009F601C" w:rsidRDefault="009F601C" w:rsidP="009F601C">
      <w:pPr>
        <w:numPr>
          <w:ilvl w:val="0"/>
          <w:numId w:val="1"/>
        </w:numPr>
        <w:tabs>
          <w:tab w:val="clear" w:pos="360"/>
          <w:tab w:val="left" w:pos="0"/>
        </w:tabs>
        <w:suppressAutoHyphens/>
        <w:spacing w:line="276" w:lineRule="auto"/>
        <w:ind w:left="720"/>
        <w:jc w:val="both"/>
        <w:rPr>
          <w:rFonts w:ascii="Calibri" w:hAnsi="Calibri" w:cs="Calibri"/>
        </w:rPr>
      </w:pPr>
      <w:r>
        <w:rPr>
          <w:rFonts w:ascii="Calibri" w:hAnsi="Calibri" w:cs="Calibri"/>
        </w:rPr>
        <w:t xml:space="preserve">Worked with </w:t>
      </w:r>
      <w:r>
        <w:rPr>
          <w:rFonts w:ascii="Calibri" w:hAnsi="Calibri" w:cs="Calibri"/>
          <w:b/>
        </w:rPr>
        <w:t>Ajax and JQuery</w:t>
      </w:r>
      <w:r>
        <w:rPr>
          <w:rFonts w:ascii="Calibri" w:hAnsi="Calibri" w:cs="Calibri"/>
        </w:rPr>
        <w:t xml:space="preserve"> also implemented customized </w:t>
      </w:r>
      <w:r>
        <w:rPr>
          <w:rFonts w:ascii="Calibri" w:hAnsi="Calibri" w:cs="Calibri"/>
          <w:b/>
        </w:rPr>
        <w:t>JQuery plugins</w:t>
      </w:r>
      <w:r>
        <w:rPr>
          <w:rFonts w:ascii="Calibri" w:hAnsi="Calibri" w:cs="Calibri"/>
        </w:rPr>
        <w:t xml:space="preserve"> to meet the business requirements across the application.</w:t>
      </w:r>
    </w:p>
    <w:p w:rsidR="009F601C" w:rsidRDefault="009F601C" w:rsidP="009F601C">
      <w:pPr>
        <w:pStyle w:val="BodyTextIndent3"/>
        <w:widowControl w:val="0"/>
        <w:numPr>
          <w:ilvl w:val="0"/>
          <w:numId w:val="1"/>
        </w:numPr>
        <w:tabs>
          <w:tab w:val="left" w:pos="0"/>
          <w:tab w:val="left" w:pos="360"/>
          <w:tab w:val="left" w:pos="720"/>
        </w:tabs>
        <w:spacing w:after="0" w:line="276" w:lineRule="auto"/>
        <w:ind w:left="720"/>
        <w:jc w:val="both"/>
        <w:rPr>
          <w:rFonts w:ascii="Calibri" w:hAnsi="Calibri" w:cs="Calibri"/>
          <w:bCs/>
        </w:rPr>
      </w:pPr>
      <w:r>
        <w:rPr>
          <w:rFonts w:ascii="Calibri" w:hAnsi="Calibri" w:cs="Calibri"/>
          <w:sz w:val="24"/>
          <w:szCs w:val="24"/>
        </w:rPr>
        <w:t xml:space="preserve">Consumed </w:t>
      </w:r>
      <w:r>
        <w:rPr>
          <w:rFonts w:ascii="Calibri" w:hAnsi="Calibri" w:cs="Calibri"/>
          <w:b/>
          <w:sz w:val="24"/>
          <w:szCs w:val="24"/>
        </w:rPr>
        <w:t>Web Service using JSON</w:t>
      </w:r>
      <w:r>
        <w:rPr>
          <w:rFonts w:ascii="Calibri" w:hAnsi="Calibri" w:cs="Calibri"/>
          <w:sz w:val="24"/>
          <w:szCs w:val="24"/>
        </w:rPr>
        <w:t xml:space="preserve"> and </w:t>
      </w:r>
      <w:r>
        <w:rPr>
          <w:rFonts w:ascii="Calibri" w:hAnsi="Calibri" w:cs="Calibri"/>
          <w:b/>
          <w:sz w:val="24"/>
          <w:szCs w:val="24"/>
        </w:rPr>
        <w:t>REST</w:t>
      </w:r>
      <w:r>
        <w:rPr>
          <w:rFonts w:ascii="Calibri" w:hAnsi="Calibri" w:cs="Calibri"/>
          <w:sz w:val="24"/>
          <w:szCs w:val="24"/>
        </w:rPr>
        <w:t xml:space="preserve"> to get the registered users, update their status</w:t>
      </w:r>
    </w:p>
    <w:p w:rsidR="009F601C" w:rsidRDefault="009F601C" w:rsidP="009F601C">
      <w:pPr>
        <w:tabs>
          <w:tab w:val="left" w:pos="0"/>
        </w:tabs>
        <w:jc w:val="both"/>
        <w:rPr>
          <w:rFonts w:ascii="Calibri" w:hAnsi="Calibri" w:cs="Calibri"/>
          <w:bCs/>
        </w:rPr>
      </w:pPr>
    </w:p>
    <w:p w:rsidR="009F601C" w:rsidRDefault="009F601C" w:rsidP="009F601C">
      <w:pPr>
        <w:tabs>
          <w:tab w:val="left" w:pos="0"/>
        </w:tabs>
        <w:jc w:val="both"/>
        <w:rPr>
          <w:rFonts w:ascii="Calibri" w:hAnsi="Calibri" w:cs="Calibri"/>
          <w:bCs/>
        </w:rPr>
      </w:pPr>
      <w:r>
        <w:rPr>
          <w:rFonts w:ascii="Calibri" w:hAnsi="Calibri" w:cs="Calibri"/>
          <w:b/>
          <w:bCs/>
        </w:rPr>
        <w:t>Environment</w:t>
      </w:r>
      <w:r>
        <w:rPr>
          <w:rFonts w:ascii="Calibri" w:hAnsi="Calibri" w:cs="Calibri"/>
          <w:b/>
        </w:rPr>
        <w:t>:</w:t>
      </w:r>
      <w:r>
        <w:rPr>
          <w:rFonts w:ascii="Calibri" w:hAnsi="Calibri" w:cs="Calibri"/>
          <w:bCs/>
        </w:rPr>
        <w:t xml:space="preserve">Jboss Server, </w:t>
      </w:r>
      <w:r>
        <w:rPr>
          <w:rFonts w:ascii="Calibri" w:hAnsi="Calibri" w:cs="Calibri"/>
        </w:rPr>
        <w:t>J2EE, Servlets, JDBC,</w:t>
      </w:r>
      <w:r>
        <w:rPr>
          <w:rFonts w:ascii="Calibri" w:hAnsi="Calibri" w:cs="Calibri"/>
          <w:bCs/>
        </w:rPr>
        <w:t xml:space="preserve"> Struts,</w:t>
      </w:r>
      <w:r>
        <w:rPr>
          <w:rFonts w:ascii="Calibri" w:hAnsi="Calibri" w:cs="Calibri"/>
        </w:rPr>
        <w:t xml:space="preserve"> JSP,</w:t>
      </w:r>
      <w:r>
        <w:rPr>
          <w:rFonts w:ascii="Calibri" w:hAnsi="Calibri" w:cs="Calibri"/>
          <w:bCs/>
        </w:rPr>
        <w:t xml:space="preserve"> Hibernate, AJAX</w:t>
      </w:r>
      <w:r>
        <w:rPr>
          <w:rFonts w:ascii="Calibri" w:hAnsi="Calibri" w:cs="Calibri"/>
        </w:rPr>
        <w:t>, XML, CSS, HTML, Angular JS, Oracle 10g/11i, JQuery, JUnit, WebSphere and ANT, REST, JSON, SVN</w:t>
      </w:r>
    </w:p>
    <w:p w:rsidR="009F601C" w:rsidRDefault="009F601C" w:rsidP="009F601C">
      <w:pPr>
        <w:jc w:val="both"/>
        <w:rPr>
          <w:rFonts w:ascii="Calibri" w:hAnsi="Calibri" w:cs="Calibri"/>
          <w:bCs/>
        </w:rPr>
      </w:pPr>
    </w:p>
    <w:p w:rsidR="009F601C" w:rsidRDefault="009F601C" w:rsidP="009F601C">
      <w:pPr>
        <w:rPr>
          <w:rFonts w:ascii="Calibri" w:hAnsi="Calibri" w:cs="Calibri"/>
          <w:b/>
        </w:rPr>
      </w:pPr>
    </w:p>
    <w:p w:rsidR="009F601C" w:rsidRDefault="009F601C" w:rsidP="009F601C">
      <w:pPr>
        <w:rPr>
          <w:rFonts w:ascii="Calibri" w:hAnsi="Calibri" w:cs="Calibri"/>
          <w:b/>
        </w:rPr>
      </w:pPr>
    </w:p>
    <w:p w:rsidR="009F601C" w:rsidRDefault="009F601C" w:rsidP="009F601C">
      <w:pPr>
        <w:rPr>
          <w:rFonts w:ascii="Calibri" w:hAnsi="Calibri" w:cs="Calibri"/>
          <w:b/>
        </w:rPr>
      </w:pPr>
      <w:r>
        <w:rPr>
          <w:rFonts w:ascii="Calibri" w:hAnsi="Calibri" w:cs="Calibri"/>
          <w:b/>
        </w:rPr>
        <w:t>CitiStreet, Quincy, MA</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Oct, 10- Sep, 11</w:t>
      </w:r>
    </w:p>
    <w:p w:rsidR="009F601C" w:rsidRDefault="009F601C" w:rsidP="009F601C">
      <w:pPr>
        <w:jc w:val="both"/>
        <w:rPr>
          <w:rFonts w:ascii="Calibri" w:hAnsi="Calibri" w:cs="Calibri"/>
          <w:b/>
        </w:rPr>
      </w:pPr>
      <w:r>
        <w:rPr>
          <w:rFonts w:ascii="Calibri" w:hAnsi="Calibri" w:cs="Calibri"/>
          <w:b/>
        </w:rPr>
        <w:t>Role: Sr. Java/Web Services Developer</w:t>
      </w:r>
    </w:p>
    <w:p w:rsidR="009F601C" w:rsidRDefault="009F601C" w:rsidP="009F601C">
      <w:pPr>
        <w:jc w:val="both"/>
        <w:rPr>
          <w:rFonts w:ascii="Calibri" w:hAnsi="Calibri" w:cs="Calibri"/>
          <w:b/>
        </w:rPr>
      </w:pPr>
    </w:p>
    <w:p w:rsidR="009F601C" w:rsidRDefault="009F601C" w:rsidP="009F601C">
      <w:pPr>
        <w:jc w:val="both"/>
        <w:rPr>
          <w:rFonts w:ascii="Calibri" w:hAnsi="Calibri" w:cs="Calibri"/>
          <w:bCs/>
          <w:iCs/>
        </w:rPr>
      </w:pPr>
      <w:r>
        <w:rPr>
          <w:rFonts w:ascii="Calibri" w:hAnsi="Calibri" w:cs="Calibri"/>
          <w:b/>
        </w:rPr>
        <w:t xml:space="preserve">Project: </w:t>
      </w:r>
      <w:r>
        <w:rPr>
          <w:rFonts w:ascii="Calibri" w:hAnsi="Calibri" w:cs="Calibri"/>
        </w:rPr>
        <w:t>Total Retirement out sourcing (TRO)</w:t>
      </w:r>
    </w:p>
    <w:p w:rsidR="009F601C" w:rsidRDefault="009F601C" w:rsidP="009F601C">
      <w:pPr>
        <w:jc w:val="both"/>
        <w:rPr>
          <w:rFonts w:ascii="Calibri" w:hAnsi="Calibri" w:cs="Calibri"/>
          <w:bCs/>
          <w:iCs/>
        </w:rPr>
      </w:pPr>
    </w:p>
    <w:p w:rsidR="009F601C" w:rsidRDefault="009F601C" w:rsidP="009F601C">
      <w:pPr>
        <w:jc w:val="both"/>
        <w:rPr>
          <w:rFonts w:ascii="Calibri" w:hAnsi="Calibri" w:cs="Calibri"/>
          <w:bCs/>
          <w:iCs/>
        </w:rPr>
      </w:pPr>
      <w:r>
        <w:rPr>
          <w:rFonts w:ascii="Calibri" w:hAnsi="Calibri" w:cs="Calibri"/>
          <w:bCs/>
          <w:iCs/>
        </w:rPr>
        <w:t>A web based application to maintain the retirement benefits of employees in various clients, it shares a common framework with other applications as well. This application was developed for the customers of CitiStreet to help them manage their personal information, evaluate various cash balance plans, perform the estimation on their retirement options and generate personalized statements.</w:t>
      </w:r>
    </w:p>
    <w:p w:rsidR="009F601C" w:rsidRDefault="009F601C" w:rsidP="009F601C">
      <w:pPr>
        <w:jc w:val="both"/>
        <w:rPr>
          <w:rFonts w:ascii="Calibri" w:hAnsi="Calibri" w:cs="Calibri"/>
          <w:bCs/>
          <w:iCs/>
        </w:rPr>
      </w:pPr>
    </w:p>
    <w:p w:rsidR="009F601C" w:rsidRDefault="009F601C" w:rsidP="009F601C">
      <w:pPr>
        <w:jc w:val="both"/>
        <w:rPr>
          <w:rFonts w:ascii="Calibri" w:hAnsi="Calibri" w:cs="Calibri"/>
          <w:bCs/>
          <w:iCs/>
        </w:rPr>
      </w:pPr>
      <w:r>
        <w:rPr>
          <w:rFonts w:ascii="Calibri" w:hAnsi="Calibri" w:cs="Calibri"/>
          <w:b/>
        </w:rPr>
        <w:t>Responsibilities:</w:t>
      </w:r>
    </w:p>
    <w:p w:rsidR="009F601C" w:rsidRDefault="009F601C" w:rsidP="009F601C">
      <w:pPr>
        <w:numPr>
          <w:ilvl w:val="0"/>
          <w:numId w:val="22"/>
        </w:numPr>
        <w:suppressAutoHyphens/>
        <w:spacing w:line="100" w:lineRule="atLeast"/>
        <w:jc w:val="both"/>
        <w:rPr>
          <w:rFonts w:ascii="Calibri" w:hAnsi="Calibri" w:cs="Calibri"/>
          <w:bCs/>
          <w:iCs/>
        </w:rPr>
      </w:pPr>
      <w:r>
        <w:rPr>
          <w:rFonts w:ascii="Calibri" w:hAnsi="Calibri" w:cs="Calibri"/>
          <w:bCs/>
          <w:iCs/>
        </w:rPr>
        <w:t xml:space="preserve">Responsible for requirements gathering, analysis and development of use case models and provide task estimation </w:t>
      </w:r>
      <w:r>
        <w:rPr>
          <w:rFonts w:ascii="Calibri" w:hAnsi="Calibri" w:cs="Calibri"/>
          <w:b/>
          <w:bCs/>
          <w:iCs/>
        </w:rPr>
        <w:t>implementing the agile methodology</w:t>
      </w:r>
      <w:r>
        <w:rPr>
          <w:rFonts w:ascii="Calibri" w:hAnsi="Calibri" w:cs="Calibri"/>
          <w:bCs/>
          <w:iCs/>
        </w:rPr>
        <w:t xml:space="preserve">. </w:t>
      </w:r>
    </w:p>
    <w:p w:rsidR="009F601C" w:rsidRDefault="009F601C" w:rsidP="009F601C">
      <w:pPr>
        <w:numPr>
          <w:ilvl w:val="0"/>
          <w:numId w:val="22"/>
        </w:numPr>
        <w:suppressAutoHyphens/>
        <w:spacing w:line="100" w:lineRule="atLeast"/>
        <w:jc w:val="both"/>
        <w:rPr>
          <w:rFonts w:ascii="Calibri" w:hAnsi="Calibri" w:cs="Calibri"/>
          <w:bCs/>
          <w:iCs/>
        </w:rPr>
      </w:pPr>
      <w:r>
        <w:rPr>
          <w:rFonts w:ascii="Calibri" w:hAnsi="Calibri" w:cs="Calibri"/>
          <w:bCs/>
          <w:iCs/>
        </w:rPr>
        <w:t xml:space="preserve">Responsible for developing the cash balance application and </w:t>
      </w:r>
      <w:r>
        <w:rPr>
          <w:rFonts w:ascii="Calibri" w:hAnsi="Calibri" w:cs="Calibri"/>
          <w:b/>
          <w:bCs/>
          <w:iCs/>
        </w:rPr>
        <w:t>developed Struts Actions</w:t>
      </w:r>
      <w:r>
        <w:rPr>
          <w:rFonts w:ascii="Calibri" w:hAnsi="Calibri" w:cs="Calibri"/>
          <w:bCs/>
          <w:iCs/>
        </w:rPr>
        <w:t xml:space="preserve"> classes to manage cash balance plans and provide benefit estimation, balance history and generate benefit statements for the customers of CitiStreet.</w:t>
      </w:r>
    </w:p>
    <w:p w:rsidR="009F601C" w:rsidRDefault="009F601C" w:rsidP="009F601C">
      <w:pPr>
        <w:numPr>
          <w:ilvl w:val="0"/>
          <w:numId w:val="22"/>
        </w:numPr>
        <w:suppressAutoHyphens/>
        <w:spacing w:line="100" w:lineRule="atLeast"/>
        <w:jc w:val="both"/>
        <w:rPr>
          <w:rFonts w:ascii="Calibri" w:hAnsi="Calibri" w:cs="Calibri"/>
          <w:bCs/>
          <w:iCs/>
        </w:rPr>
      </w:pPr>
      <w:r>
        <w:rPr>
          <w:rFonts w:ascii="Calibri" w:hAnsi="Calibri" w:cs="Calibri"/>
          <w:bCs/>
          <w:iCs/>
        </w:rPr>
        <w:lastRenderedPageBreak/>
        <w:t xml:space="preserve">Responsible for creating </w:t>
      </w:r>
      <w:r>
        <w:rPr>
          <w:rFonts w:ascii="Calibri" w:hAnsi="Calibri" w:cs="Calibri"/>
          <w:b/>
          <w:bCs/>
          <w:iCs/>
        </w:rPr>
        <w:t>hibernate sessions</w:t>
      </w:r>
      <w:r>
        <w:rPr>
          <w:rFonts w:ascii="Calibri" w:hAnsi="Calibri" w:cs="Calibri"/>
          <w:bCs/>
          <w:iCs/>
        </w:rPr>
        <w:t xml:space="preserve"> and developed persistent classes and integrated with the </w:t>
      </w:r>
      <w:r>
        <w:rPr>
          <w:rFonts w:ascii="Calibri" w:hAnsi="Calibri" w:cs="Calibri"/>
          <w:b/>
          <w:bCs/>
          <w:iCs/>
        </w:rPr>
        <w:t>spring DAO concepts</w:t>
      </w:r>
      <w:r>
        <w:rPr>
          <w:rFonts w:ascii="Calibri" w:hAnsi="Calibri" w:cs="Calibri"/>
          <w:bCs/>
          <w:iCs/>
        </w:rPr>
        <w:t xml:space="preserve"> to retrieve values from result sets, bind arguments to query parameters, enhanced the existing hibernate mapping and configuration files.</w:t>
      </w:r>
    </w:p>
    <w:p w:rsidR="009F601C" w:rsidRDefault="009F601C" w:rsidP="009F601C">
      <w:pPr>
        <w:numPr>
          <w:ilvl w:val="0"/>
          <w:numId w:val="22"/>
        </w:numPr>
        <w:suppressAutoHyphens/>
        <w:spacing w:line="100" w:lineRule="atLeast"/>
        <w:jc w:val="both"/>
        <w:rPr>
          <w:rFonts w:ascii="Calibri" w:hAnsi="Calibri" w:cs="Calibri"/>
          <w:bCs/>
          <w:iCs/>
        </w:rPr>
      </w:pPr>
      <w:r>
        <w:rPr>
          <w:rFonts w:ascii="Calibri" w:hAnsi="Calibri" w:cs="Calibri"/>
          <w:bCs/>
          <w:iCs/>
        </w:rPr>
        <w:t xml:space="preserve">Developed the front end user interfaces for cash balance application and modified existing application to flag records and update the backend on a real time basis using </w:t>
      </w:r>
      <w:r>
        <w:rPr>
          <w:rFonts w:ascii="Calibri" w:hAnsi="Calibri" w:cs="Calibri"/>
          <w:b/>
          <w:bCs/>
          <w:iCs/>
        </w:rPr>
        <w:t>AJAX, Struts</w:t>
      </w:r>
      <w:r>
        <w:rPr>
          <w:rFonts w:ascii="Calibri" w:hAnsi="Calibri" w:cs="Calibri"/>
          <w:bCs/>
          <w:iCs/>
        </w:rPr>
        <w:t xml:space="preserve">, </w:t>
      </w:r>
      <w:r>
        <w:rPr>
          <w:rFonts w:ascii="Calibri" w:hAnsi="Calibri" w:cs="Calibri"/>
          <w:b/>
          <w:bCs/>
          <w:iCs/>
        </w:rPr>
        <w:t>Java beans, JSP, CSS, Java Script and DAO’s</w:t>
      </w:r>
      <w:r>
        <w:rPr>
          <w:rFonts w:ascii="Calibri" w:hAnsi="Calibri" w:cs="Calibri"/>
          <w:bCs/>
          <w:iCs/>
        </w:rPr>
        <w:t xml:space="preserve"> in compliance with the </w:t>
      </w:r>
      <w:r>
        <w:rPr>
          <w:rFonts w:ascii="Calibri" w:hAnsi="Calibri" w:cs="Calibri"/>
          <w:b/>
          <w:bCs/>
          <w:iCs/>
        </w:rPr>
        <w:t>spring framework</w:t>
      </w:r>
      <w:r>
        <w:rPr>
          <w:rFonts w:ascii="Calibri" w:hAnsi="Calibri" w:cs="Calibri"/>
          <w:bCs/>
          <w:iCs/>
        </w:rPr>
        <w:t>.</w:t>
      </w:r>
    </w:p>
    <w:p w:rsidR="009F601C" w:rsidRDefault="009F601C" w:rsidP="009F601C">
      <w:pPr>
        <w:numPr>
          <w:ilvl w:val="0"/>
          <w:numId w:val="22"/>
        </w:numPr>
        <w:suppressAutoHyphens/>
        <w:spacing w:line="100" w:lineRule="atLeast"/>
        <w:jc w:val="both"/>
        <w:rPr>
          <w:rFonts w:ascii="Calibri" w:hAnsi="Calibri" w:cs="Calibri"/>
          <w:bCs/>
          <w:iCs/>
        </w:rPr>
      </w:pPr>
      <w:r>
        <w:rPr>
          <w:rFonts w:ascii="Calibri" w:hAnsi="Calibri" w:cs="Calibri"/>
          <w:bCs/>
          <w:iCs/>
        </w:rPr>
        <w:t xml:space="preserve">Developed the </w:t>
      </w:r>
      <w:r>
        <w:rPr>
          <w:rFonts w:ascii="Calibri" w:hAnsi="Calibri" w:cs="Calibri"/>
          <w:b/>
          <w:bCs/>
          <w:iCs/>
        </w:rPr>
        <w:t>ANT and Maven build scripts</w:t>
      </w:r>
      <w:r>
        <w:rPr>
          <w:rFonts w:ascii="Calibri" w:hAnsi="Calibri" w:cs="Calibri"/>
          <w:bCs/>
          <w:iCs/>
        </w:rPr>
        <w:t xml:space="preserve"> to parse the </w:t>
      </w:r>
      <w:r>
        <w:rPr>
          <w:rFonts w:ascii="Calibri" w:hAnsi="Calibri" w:cs="Calibri"/>
          <w:b/>
          <w:bCs/>
          <w:iCs/>
        </w:rPr>
        <w:t>WSDL files</w:t>
      </w:r>
      <w:r>
        <w:rPr>
          <w:rFonts w:ascii="Calibri" w:hAnsi="Calibri" w:cs="Calibri"/>
          <w:bCs/>
          <w:iCs/>
        </w:rPr>
        <w:t xml:space="preserve"> and generate the Java Classes.</w:t>
      </w:r>
    </w:p>
    <w:p w:rsidR="009F601C" w:rsidRDefault="009F601C" w:rsidP="009F601C">
      <w:pPr>
        <w:numPr>
          <w:ilvl w:val="0"/>
          <w:numId w:val="22"/>
        </w:numPr>
        <w:suppressAutoHyphens/>
        <w:spacing w:line="100" w:lineRule="atLeast"/>
        <w:jc w:val="both"/>
        <w:rPr>
          <w:rFonts w:ascii="Calibri" w:hAnsi="Calibri" w:cs="Calibri"/>
          <w:bCs/>
          <w:iCs/>
        </w:rPr>
      </w:pPr>
      <w:r>
        <w:rPr>
          <w:rFonts w:ascii="Calibri" w:hAnsi="Calibri" w:cs="Calibri"/>
          <w:bCs/>
          <w:iCs/>
        </w:rPr>
        <w:t xml:space="preserve">Modified the Java classes to </w:t>
      </w:r>
      <w:r>
        <w:rPr>
          <w:rFonts w:ascii="Calibri" w:hAnsi="Calibri" w:cs="Calibri"/>
          <w:b/>
          <w:bCs/>
          <w:iCs/>
        </w:rPr>
        <w:t>eliminate the EJB</w:t>
      </w:r>
      <w:r>
        <w:rPr>
          <w:rFonts w:ascii="Calibri" w:hAnsi="Calibri" w:cs="Calibri"/>
          <w:bCs/>
          <w:iCs/>
        </w:rPr>
        <w:t xml:space="preserve"> interface with the web service method generated using </w:t>
      </w:r>
      <w:r>
        <w:rPr>
          <w:rFonts w:ascii="Calibri" w:hAnsi="Calibri" w:cs="Calibri"/>
          <w:b/>
          <w:bCs/>
          <w:iCs/>
        </w:rPr>
        <w:t>JAX-WS</w:t>
      </w:r>
      <w:r>
        <w:rPr>
          <w:rFonts w:ascii="Calibri" w:hAnsi="Calibri" w:cs="Calibri"/>
          <w:bCs/>
          <w:iCs/>
        </w:rPr>
        <w:t xml:space="preserve"> for inter application communication and data transfer and developed components such as tax withholding, payment history </w:t>
      </w:r>
    </w:p>
    <w:p w:rsidR="009F601C" w:rsidRDefault="009F601C" w:rsidP="009F601C">
      <w:pPr>
        <w:numPr>
          <w:ilvl w:val="0"/>
          <w:numId w:val="22"/>
        </w:numPr>
        <w:suppressAutoHyphens/>
        <w:spacing w:line="100" w:lineRule="atLeast"/>
        <w:jc w:val="both"/>
        <w:rPr>
          <w:rFonts w:ascii="Calibri" w:hAnsi="Calibri" w:cs="Calibri"/>
        </w:rPr>
      </w:pPr>
      <w:r>
        <w:rPr>
          <w:rFonts w:ascii="Calibri" w:hAnsi="Calibri" w:cs="Calibri"/>
          <w:bCs/>
          <w:iCs/>
        </w:rPr>
        <w:t xml:space="preserve">Responsible for developing Unit Test cases </w:t>
      </w:r>
      <w:r>
        <w:rPr>
          <w:rFonts w:ascii="Calibri" w:hAnsi="Calibri" w:cs="Calibri"/>
          <w:b/>
          <w:bCs/>
          <w:iCs/>
        </w:rPr>
        <w:t>using JUnit</w:t>
      </w:r>
      <w:r>
        <w:rPr>
          <w:rFonts w:ascii="Calibri" w:hAnsi="Calibri" w:cs="Calibri"/>
          <w:bCs/>
          <w:iCs/>
        </w:rPr>
        <w:t xml:space="preserve"> and deployed the </w:t>
      </w:r>
      <w:r>
        <w:rPr>
          <w:rFonts w:ascii="Calibri" w:hAnsi="Calibri" w:cs="Calibri"/>
          <w:b/>
          <w:bCs/>
          <w:iCs/>
        </w:rPr>
        <w:t>code in DEV</w:t>
      </w:r>
      <w:r>
        <w:rPr>
          <w:rFonts w:ascii="Calibri" w:hAnsi="Calibri" w:cs="Calibri"/>
          <w:bCs/>
          <w:iCs/>
        </w:rPr>
        <w:t xml:space="preserve"> and </w:t>
      </w:r>
      <w:r>
        <w:rPr>
          <w:rFonts w:ascii="Calibri" w:hAnsi="Calibri" w:cs="Calibri"/>
          <w:b/>
          <w:bCs/>
          <w:iCs/>
        </w:rPr>
        <w:t>SI</w:t>
      </w:r>
      <w:r>
        <w:rPr>
          <w:rFonts w:ascii="Calibri" w:hAnsi="Calibri" w:cs="Calibri"/>
          <w:bCs/>
          <w:iCs/>
        </w:rPr>
        <w:t xml:space="preserve"> and provided support to QA and production deployments and was also involved in trouble shooting to optimize the application performance and was also responsible for conducting code reviews and impact analysis on enhancements of existing functionalities.</w:t>
      </w:r>
    </w:p>
    <w:p w:rsidR="009F601C" w:rsidRDefault="009F601C" w:rsidP="009F601C">
      <w:pPr>
        <w:jc w:val="both"/>
        <w:rPr>
          <w:rFonts w:ascii="Calibri" w:hAnsi="Calibri" w:cs="Calibri"/>
        </w:rPr>
      </w:pPr>
    </w:p>
    <w:p w:rsidR="009F601C" w:rsidRDefault="009F601C" w:rsidP="009F601C">
      <w:pPr>
        <w:rPr>
          <w:rFonts w:ascii="Calibri" w:hAnsi="Calibri" w:cs="Calibri"/>
        </w:rPr>
      </w:pPr>
      <w:r>
        <w:rPr>
          <w:rFonts w:ascii="Calibri" w:hAnsi="Calibri" w:cs="Calibri"/>
          <w:b/>
          <w:bCs/>
          <w:iCs/>
        </w:rPr>
        <w:t>Environment:</w:t>
      </w:r>
      <w:r>
        <w:rPr>
          <w:rFonts w:ascii="Calibri" w:hAnsi="Calibri" w:cs="Calibri"/>
          <w:bCs/>
          <w:iCs/>
        </w:rPr>
        <w:t>Java 1.5, EJB 2.0, Struts 1.2, Hibernate 3.0, JSP, Spring,  JUnit, DAO, XML, AJAX, Java Script, CSS, HTML, Oracle 10g, JDBC, PL/SQL, Eclipse 3.2.2, SOAP, WSDL, Apache Ant 1.4, Maven 2.0.7, SVN.</w:t>
      </w:r>
    </w:p>
    <w:p w:rsidR="009F601C" w:rsidRDefault="009F601C" w:rsidP="009F601C">
      <w:pPr>
        <w:jc w:val="both"/>
        <w:rPr>
          <w:rFonts w:ascii="Calibri" w:hAnsi="Calibri"/>
          <w:color w:val="00000A"/>
        </w:rPr>
      </w:pPr>
    </w:p>
    <w:p w:rsidR="009F601C" w:rsidRDefault="009F601C" w:rsidP="009F601C">
      <w:pPr>
        <w:pStyle w:val="RoseResumeDates"/>
        <w:tabs>
          <w:tab w:val="clear" w:pos="9360"/>
          <w:tab w:val="right" w:pos="9990"/>
        </w:tabs>
        <w:jc w:val="both"/>
        <w:rPr>
          <w:rFonts w:ascii="Calibri" w:hAnsi="Calibri" w:cs="Times New Roman"/>
          <w:bCs w:val="0"/>
          <w:iCs w:val="0"/>
          <w:color w:val="00000A"/>
          <w:sz w:val="24"/>
        </w:rPr>
      </w:pPr>
    </w:p>
    <w:p w:rsidR="009F601C" w:rsidRDefault="009F601C" w:rsidP="009F601C">
      <w:pPr>
        <w:pStyle w:val="RoseResumeDates"/>
        <w:tabs>
          <w:tab w:val="clear" w:pos="9360"/>
          <w:tab w:val="right" w:pos="9990"/>
        </w:tabs>
        <w:jc w:val="both"/>
        <w:rPr>
          <w:rFonts w:ascii="Calibri" w:hAnsi="Calibri" w:cs="Calibri"/>
        </w:rPr>
      </w:pPr>
      <w:r>
        <w:rPr>
          <w:rFonts w:ascii="Calibri" w:hAnsi="Calibri" w:cs="Times New Roman"/>
          <w:bCs w:val="0"/>
          <w:iCs w:val="0"/>
          <w:color w:val="00000A"/>
          <w:sz w:val="24"/>
        </w:rPr>
        <w:t xml:space="preserve">Magnus Information Systems, India                                                                               Jul’08 –Sep’10   </w:t>
      </w:r>
    </w:p>
    <w:p w:rsidR="009F601C" w:rsidRDefault="009F601C" w:rsidP="009F601C">
      <w:pPr>
        <w:jc w:val="both"/>
        <w:rPr>
          <w:rFonts w:ascii="Calibri" w:hAnsi="Calibri" w:cs="Calibri"/>
          <w:b/>
          <w:color w:val="000000"/>
        </w:rPr>
      </w:pPr>
      <w:r>
        <w:rPr>
          <w:rFonts w:ascii="Calibri" w:hAnsi="Calibri" w:cs="Calibri"/>
          <w:b/>
          <w:color w:val="000000"/>
        </w:rPr>
        <w:t>Role: Java Developer</w:t>
      </w:r>
    </w:p>
    <w:p w:rsidR="009F601C" w:rsidRDefault="009F601C" w:rsidP="009F601C">
      <w:pPr>
        <w:jc w:val="both"/>
        <w:rPr>
          <w:rFonts w:ascii="Calibri" w:hAnsi="Calibri" w:cs="Calibri"/>
          <w:b/>
          <w:color w:val="000000"/>
        </w:rPr>
      </w:pPr>
    </w:p>
    <w:p w:rsidR="009F601C" w:rsidRDefault="009F601C" w:rsidP="009F601C">
      <w:pPr>
        <w:jc w:val="both"/>
        <w:rPr>
          <w:rFonts w:ascii="Calibri" w:hAnsi="Calibri" w:cs="Calibri"/>
          <w:color w:val="000000"/>
        </w:rPr>
      </w:pPr>
      <w:r>
        <w:rPr>
          <w:rFonts w:ascii="Calibri" w:hAnsi="Calibri" w:cs="Calibri"/>
          <w:color w:val="000000"/>
        </w:rPr>
        <w:t>The purpose of this project is to operate a Health Plan with CDHP benefits, integrate various business partners, create a web site to present health plan information, improve the accuracy of claims payment and account balances, allow providers with real time eligibility checks, claims adjudication and integrating claims and care management systems.</w:t>
      </w:r>
    </w:p>
    <w:p w:rsidR="009F601C" w:rsidRDefault="009F601C" w:rsidP="009F601C">
      <w:pPr>
        <w:jc w:val="both"/>
        <w:rPr>
          <w:rFonts w:ascii="Calibri" w:hAnsi="Calibri" w:cs="Calibri"/>
          <w:color w:val="000000"/>
        </w:rPr>
      </w:pPr>
    </w:p>
    <w:p w:rsidR="009F601C" w:rsidRDefault="009F601C" w:rsidP="009F601C">
      <w:pPr>
        <w:jc w:val="both"/>
        <w:rPr>
          <w:rFonts w:ascii="Calibri" w:hAnsi="Calibri" w:cs="Calibri"/>
          <w:color w:val="000000"/>
        </w:rPr>
      </w:pPr>
      <w:r>
        <w:rPr>
          <w:rFonts w:ascii="Calibri" w:hAnsi="Calibri" w:cs="Calibri"/>
          <w:b/>
        </w:rPr>
        <w:t>Responsibilities:</w:t>
      </w:r>
    </w:p>
    <w:p w:rsidR="009F601C" w:rsidRDefault="009F601C" w:rsidP="009F601C">
      <w:pPr>
        <w:numPr>
          <w:ilvl w:val="0"/>
          <w:numId w:val="23"/>
        </w:numPr>
        <w:suppressAutoHyphens/>
        <w:spacing w:line="100" w:lineRule="atLeast"/>
        <w:jc w:val="both"/>
        <w:rPr>
          <w:rFonts w:ascii="Calibri" w:hAnsi="Calibri" w:cs="Calibri"/>
          <w:color w:val="000000"/>
        </w:rPr>
      </w:pPr>
      <w:r>
        <w:rPr>
          <w:rFonts w:ascii="Calibri" w:hAnsi="Calibri" w:cs="Calibri"/>
          <w:color w:val="000000"/>
        </w:rPr>
        <w:t xml:space="preserve">Enhanced the Member Statement Application to send Email alerts to members about new statements and wrote queries to generate details about the statements. </w:t>
      </w:r>
    </w:p>
    <w:p w:rsidR="009F601C" w:rsidRDefault="009F601C" w:rsidP="009F601C">
      <w:pPr>
        <w:numPr>
          <w:ilvl w:val="0"/>
          <w:numId w:val="23"/>
        </w:numPr>
        <w:suppressAutoHyphens/>
        <w:spacing w:line="100" w:lineRule="atLeast"/>
        <w:jc w:val="both"/>
        <w:rPr>
          <w:rFonts w:ascii="Calibri" w:hAnsi="Calibri" w:cs="Calibri"/>
          <w:color w:val="000000"/>
        </w:rPr>
      </w:pPr>
      <w:r>
        <w:rPr>
          <w:rFonts w:ascii="Calibri" w:hAnsi="Calibri" w:cs="Calibri"/>
          <w:color w:val="000000"/>
        </w:rPr>
        <w:t xml:space="preserve">Provided support to the QA team by fixing defects in the Member Statement application. </w:t>
      </w:r>
    </w:p>
    <w:p w:rsidR="009F601C" w:rsidRDefault="009F601C" w:rsidP="009F601C">
      <w:pPr>
        <w:numPr>
          <w:ilvl w:val="0"/>
          <w:numId w:val="23"/>
        </w:numPr>
        <w:suppressAutoHyphens/>
        <w:spacing w:line="100" w:lineRule="atLeast"/>
        <w:jc w:val="both"/>
        <w:rPr>
          <w:rFonts w:ascii="Calibri" w:hAnsi="Calibri" w:cs="Calibri"/>
          <w:color w:val="000000"/>
        </w:rPr>
      </w:pPr>
      <w:r>
        <w:rPr>
          <w:rFonts w:ascii="Calibri" w:hAnsi="Calibri" w:cs="Calibri"/>
          <w:color w:val="000000"/>
        </w:rPr>
        <w:t xml:space="preserve">Enhanced the Single Sign On application to accommodate new sponsors and </w:t>
      </w:r>
      <w:r>
        <w:rPr>
          <w:rFonts w:ascii="Calibri" w:hAnsi="Calibri" w:cs="Calibri"/>
          <w:b/>
          <w:color w:val="000000"/>
        </w:rPr>
        <w:t>created keys for the SSO application</w:t>
      </w:r>
      <w:r>
        <w:rPr>
          <w:rFonts w:ascii="Calibri" w:hAnsi="Calibri" w:cs="Calibri"/>
          <w:color w:val="000000"/>
        </w:rPr>
        <w:t xml:space="preserve"> using the </w:t>
      </w:r>
      <w:r>
        <w:rPr>
          <w:rFonts w:ascii="Calibri" w:hAnsi="Calibri" w:cs="Calibri"/>
          <w:b/>
          <w:color w:val="000000"/>
        </w:rPr>
        <w:t>Java security framework</w:t>
      </w:r>
      <w:r>
        <w:rPr>
          <w:rFonts w:ascii="Calibri" w:hAnsi="Calibri" w:cs="Calibri"/>
          <w:color w:val="000000"/>
        </w:rPr>
        <w:t xml:space="preserve">. </w:t>
      </w:r>
    </w:p>
    <w:p w:rsidR="009F601C" w:rsidRDefault="009F601C" w:rsidP="009F601C">
      <w:pPr>
        <w:numPr>
          <w:ilvl w:val="0"/>
          <w:numId w:val="23"/>
        </w:numPr>
        <w:suppressAutoHyphens/>
        <w:spacing w:line="100" w:lineRule="atLeast"/>
        <w:jc w:val="both"/>
        <w:rPr>
          <w:rFonts w:ascii="Calibri" w:hAnsi="Calibri" w:cs="Calibri"/>
          <w:color w:val="000000"/>
        </w:rPr>
      </w:pPr>
      <w:r>
        <w:rPr>
          <w:rFonts w:ascii="Calibri" w:hAnsi="Calibri" w:cs="Calibri"/>
          <w:color w:val="000000"/>
        </w:rPr>
        <w:t>Enhanced the Consumer Driven Workflow application to accommodate new business requirements.</w:t>
      </w:r>
    </w:p>
    <w:p w:rsidR="009F601C" w:rsidRDefault="009F601C" w:rsidP="009F601C">
      <w:pPr>
        <w:numPr>
          <w:ilvl w:val="0"/>
          <w:numId w:val="23"/>
        </w:numPr>
        <w:suppressAutoHyphens/>
        <w:spacing w:line="100" w:lineRule="atLeast"/>
        <w:jc w:val="both"/>
        <w:rPr>
          <w:rFonts w:ascii="Calibri" w:hAnsi="Calibri" w:cs="Calibri"/>
          <w:color w:val="000000"/>
        </w:rPr>
      </w:pPr>
      <w:r>
        <w:rPr>
          <w:rFonts w:ascii="Calibri" w:hAnsi="Calibri" w:cs="Calibri"/>
          <w:color w:val="000000"/>
        </w:rPr>
        <w:t xml:space="preserve">Deployed applications in </w:t>
      </w:r>
      <w:r>
        <w:rPr>
          <w:rFonts w:ascii="Calibri" w:hAnsi="Calibri" w:cs="Calibri"/>
          <w:b/>
          <w:color w:val="000000"/>
        </w:rPr>
        <w:t>Web Logic Application Server</w:t>
      </w:r>
      <w:r>
        <w:rPr>
          <w:rFonts w:ascii="Calibri" w:hAnsi="Calibri" w:cs="Calibri"/>
          <w:color w:val="000000"/>
        </w:rPr>
        <w:t xml:space="preserve"> and configured and integrated </w:t>
      </w:r>
      <w:r>
        <w:rPr>
          <w:rFonts w:ascii="Calibri" w:hAnsi="Calibri" w:cs="Calibri"/>
          <w:b/>
          <w:color w:val="000000"/>
        </w:rPr>
        <w:t>J2EE applications</w:t>
      </w:r>
      <w:r>
        <w:rPr>
          <w:rFonts w:ascii="Calibri" w:hAnsi="Calibri" w:cs="Calibri"/>
          <w:color w:val="000000"/>
        </w:rPr>
        <w:t xml:space="preserve"> with the same.</w:t>
      </w:r>
    </w:p>
    <w:p w:rsidR="009F601C" w:rsidRDefault="009F601C" w:rsidP="009F601C">
      <w:pPr>
        <w:numPr>
          <w:ilvl w:val="0"/>
          <w:numId w:val="23"/>
        </w:numPr>
        <w:suppressAutoHyphens/>
        <w:spacing w:line="100" w:lineRule="atLeast"/>
        <w:jc w:val="both"/>
        <w:rPr>
          <w:rFonts w:ascii="Calibri" w:hAnsi="Calibri" w:cs="Calibri"/>
          <w:color w:val="000000"/>
        </w:rPr>
      </w:pPr>
      <w:r>
        <w:rPr>
          <w:rFonts w:ascii="Calibri" w:hAnsi="Calibri" w:cs="Calibri"/>
          <w:color w:val="000000"/>
        </w:rPr>
        <w:t>Developed persistent Java</w:t>
      </w:r>
      <w:bookmarkStart w:id="0" w:name="_GoBack"/>
      <w:bookmarkEnd w:id="0"/>
      <w:r>
        <w:rPr>
          <w:rFonts w:ascii="Calibri" w:hAnsi="Calibri" w:cs="Calibri"/>
          <w:color w:val="000000"/>
        </w:rPr>
        <w:t xml:space="preserve"> Classes implementing the </w:t>
      </w:r>
      <w:r>
        <w:rPr>
          <w:rFonts w:ascii="Calibri" w:hAnsi="Calibri" w:cs="Calibri"/>
          <w:b/>
          <w:color w:val="000000"/>
        </w:rPr>
        <w:t>Spring framework</w:t>
      </w:r>
      <w:r>
        <w:rPr>
          <w:rFonts w:ascii="Calibri" w:hAnsi="Calibri" w:cs="Calibri"/>
          <w:color w:val="000000"/>
        </w:rPr>
        <w:t xml:space="preserve">, implemented the Test Driven methodology by performing unit testing </w:t>
      </w:r>
      <w:r>
        <w:rPr>
          <w:rFonts w:ascii="Calibri" w:hAnsi="Calibri" w:cs="Calibri"/>
          <w:b/>
          <w:color w:val="000000"/>
        </w:rPr>
        <w:t>using JUnit</w:t>
      </w:r>
      <w:r>
        <w:rPr>
          <w:rFonts w:ascii="Calibri" w:hAnsi="Calibri" w:cs="Calibri"/>
          <w:color w:val="000000"/>
        </w:rPr>
        <w:t xml:space="preserve">, configured the </w:t>
      </w:r>
      <w:r>
        <w:rPr>
          <w:rFonts w:ascii="Calibri" w:hAnsi="Calibri" w:cs="Calibri"/>
          <w:b/>
          <w:color w:val="000000"/>
        </w:rPr>
        <w:t>Web LogicServer</w:t>
      </w:r>
      <w:r>
        <w:rPr>
          <w:rFonts w:ascii="Calibri" w:hAnsi="Calibri" w:cs="Calibri"/>
          <w:color w:val="000000"/>
        </w:rPr>
        <w:t xml:space="preserve"> and </w:t>
      </w:r>
      <w:r>
        <w:rPr>
          <w:rFonts w:ascii="Calibri" w:hAnsi="Calibri" w:cs="Calibri"/>
          <w:b/>
          <w:color w:val="000000"/>
        </w:rPr>
        <w:t>wrote queries using PL/SQL</w:t>
      </w:r>
      <w:r>
        <w:rPr>
          <w:rFonts w:ascii="Calibri" w:hAnsi="Calibri" w:cs="Calibri"/>
          <w:color w:val="000000"/>
        </w:rPr>
        <w:t>.</w:t>
      </w:r>
    </w:p>
    <w:p w:rsidR="009F601C" w:rsidRDefault="009F601C" w:rsidP="009F601C">
      <w:pPr>
        <w:numPr>
          <w:ilvl w:val="0"/>
          <w:numId w:val="23"/>
        </w:numPr>
        <w:suppressAutoHyphens/>
        <w:spacing w:line="100" w:lineRule="atLeast"/>
        <w:jc w:val="both"/>
        <w:rPr>
          <w:rFonts w:ascii="Calibri" w:hAnsi="Calibri" w:cs="Calibri"/>
          <w:color w:val="000000"/>
        </w:rPr>
      </w:pPr>
      <w:r>
        <w:rPr>
          <w:rFonts w:ascii="Calibri" w:hAnsi="Calibri" w:cs="Calibri"/>
          <w:color w:val="000000"/>
        </w:rPr>
        <w:t xml:space="preserve">Implemented the Hibernate framework to map Java classes to database tables and wrote </w:t>
      </w:r>
      <w:r>
        <w:rPr>
          <w:rFonts w:ascii="Calibri" w:hAnsi="Calibri" w:cs="Calibri"/>
          <w:b/>
          <w:color w:val="000000"/>
        </w:rPr>
        <w:t>queries in PL/SQL</w:t>
      </w:r>
      <w:r>
        <w:rPr>
          <w:rFonts w:ascii="Calibri" w:hAnsi="Calibri" w:cs="Calibri"/>
          <w:color w:val="000000"/>
        </w:rPr>
        <w:t>.</w:t>
      </w:r>
    </w:p>
    <w:p w:rsidR="009F601C" w:rsidRDefault="009F601C" w:rsidP="009F601C">
      <w:pPr>
        <w:numPr>
          <w:ilvl w:val="0"/>
          <w:numId w:val="23"/>
        </w:numPr>
        <w:suppressAutoHyphens/>
        <w:spacing w:line="100" w:lineRule="atLeast"/>
        <w:jc w:val="both"/>
        <w:rPr>
          <w:rFonts w:ascii="Calibri" w:hAnsi="Calibri" w:cs="Calibri"/>
          <w:color w:val="000000"/>
        </w:rPr>
      </w:pPr>
      <w:r>
        <w:rPr>
          <w:rFonts w:ascii="Calibri" w:hAnsi="Calibri" w:cs="Calibri"/>
          <w:color w:val="000000"/>
        </w:rPr>
        <w:lastRenderedPageBreak/>
        <w:t>Involved in Business Research and Development meetings, requirements gathering using Use Case diagrams and provided support to the Quality team.</w:t>
      </w:r>
    </w:p>
    <w:p w:rsidR="009F601C" w:rsidRDefault="009F601C" w:rsidP="009F601C">
      <w:pPr>
        <w:ind w:left="390"/>
        <w:jc w:val="both"/>
        <w:rPr>
          <w:rFonts w:ascii="Calibri" w:hAnsi="Calibri" w:cs="Calibri"/>
          <w:color w:val="000000"/>
        </w:rPr>
      </w:pPr>
    </w:p>
    <w:p w:rsidR="009F601C" w:rsidRDefault="009F601C" w:rsidP="009F601C">
      <w:pPr>
        <w:jc w:val="both"/>
        <w:rPr>
          <w:rFonts w:ascii="Calibri" w:hAnsi="Calibri" w:cs="Calibri"/>
        </w:rPr>
      </w:pPr>
      <w:r>
        <w:rPr>
          <w:rFonts w:ascii="Calibri" w:hAnsi="Calibri" w:cs="Calibri"/>
          <w:b/>
          <w:bCs/>
          <w:iCs/>
        </w:rPr>
        <w:t>Environment:</w:t>
      </w:r>
      <w:r>
        <w:rPr>
          <w:rFonts w:ascii="Calibri" w:hAnsi="Calibri" w:cs="Calibri"/>
          <w:bCs/>
          <w:iCs/>
        </w:rPr>
        <w:t xml:space="preserve"> Java 1.4.2 and 1.5, JSP 2.0, JDBC, SSO, SQL, PL/SQL 5.1.6, SQL Plus, XML 1.0, Windows XP, JUnit 3.7, Apache Ant 1.6.5, Eclipse 3.2, Spring, SVN, JScript, Log4j, Hibernate, EJB, JMS and Use Case.</w:t>
      </w:r>
    </w:p>
    <w:p w:rsidR="009F601C" w:rsidRDefault="009F601C" w:rsidP="009F601C">
      <w:pPr>
        <w:jc w:val="both"/>
        <w:rPr>
          <w:rFonts w:ascii="Calibri" w:hAnsi="Calibri" w:cs="Calibri"/>
        </w:rPr>
      </w:pPr>
    </w:p>
    <w:p w:rsidR="009F601C" w:rsidRDefault="009F601C" w:rsidP="009F601C">
      <w:pPr>
        <w:rPr>
          <w:rFonts w:ascii="Calibri" w:hAnsi="Calibri" w:cs="Calibri"/>
        </w:rPr>
      </w:pPr>
    </w:p>
    <w:p w:rsidR="006E152B" w:rsidRPr="008C204B" w:rsidRDefault="006E152B" w:rsidP="008C204B"/>
    <w:sectPr w:rsidR="006E152B" w:rsidRPr="008C204B" w:rsidSect="001B0C5F">
      <w:pgSz w:w="12240" w:h="15840"/>
      <w:pgMar w:top="758" w:right="1478" w:bottom="758" w:left="1478" w:header="720" w:footer="720" w:gutter="0"/>
      <w:pgBorders>
        <w:top w:val="double" w:sz="1" w:space="12" w:color="000000"/>
        <w:left w:val="double" w:sz="1" w:space="31" w:color="000000"/>
        <w:bottom w:val="double" w:sz="1" w:space="12" w:color="000000"/>
        <w:right w:val="double" w:sz="1" w:space="31" w:color="000000"/>
      </w:pgBorders>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284" w:rsidRDefault="00201284" w:rsidP="006E152B">
      <w:r>
        <w:separator/>
      </w:r>
    </w:p>
  </w:endnote>
  <w:endnote w:type="continuationSeparator" w:id="1">
    <w:p w:rsidR="00201284" w:rsidRDefault="00201284" w:rsidP="006E15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284" w:rsidRDefault="00201284" w:rsidP="006E152B">
      <w:r>
        <w:separator/>
      </w:r>
    </w:p>
  </w:footnote>
  <w:footnote w:type="continuationSeparator" w:id="1">
    <w:p w:rsidR="00201284" w:rsidRDefault="00201284" w:rsidP="006E15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2"/>
    <w:lvl w:ilvl="0">
      <w:start w:val="1"/>
      <w:numFmt w:val="bullet"/>
      <w:lvlText w:val=""/>
      <w:lvlJc w:val="left"/>
      <w:pPr>
        <w:tabs>
          <w:tab w:val="num" w:pos="360"/>
        </w:tabs>
        <w:ind w:left="360" w:hanging="360"/>
      </w:pPr>
      <w:rPr>
        <w:rFonts w:ascii="Symbol" w:hAnsi="Symbol"/>
        <w:color w:val="00000A"/>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sz w:val="24"/>
        <w:szCs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sz w:val="24"/>
        <w:szCs w:val="24"/>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sz w:val="24"/>
        <w:szCs w:val="24"/>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sz w:val="24"/>
        <w:szCs w:val="24"/>
      </w:rPr>
    </w:lvl>
  </w:abstractNum>
  <w:abstractNum w:abstractNumId="2">
    <w:nsid w:val="00000004"/>
    <w:multiLevelType w:val="singleLevel"/>
    <w:tmpl w:val="00000004"/>
    <w:name w:val="WW8Num9"/>
    <w:lvl w:ilvl="0">
      <w:start w:val="1"/>
      <w:numFmt w:val="bullet"/>
      <w:lvlText w:val=""/>
      <w:lvlJc w:val="left"/>
      <w:pPr>
        <w:tabs>
          <w:tab w:val="num" w:pos="720"/>
        </w:tabs>
        <w:ind w:left="720" w:hanging="360"/>
      </w:pPr>
      <w:rPr>
        <w:rFonts w:ascii="Symbol" w:hAnsi="Symbol"/>
      </w:rPr>
    </w:lvl>
  </w:abstractNum>
  <w:abstractNum w:abstractNumId="3">
    <w:nsid w:val="00000005"/>
    <w:multiLevelType w:val="multilevel"/>
    <w:tmpl w:val="00000005"/>
    <w:name w:val="WW8Num5"/>
    <w:lvl w:ilvl="0">
      <w:start w:val="1"/>
      <w:numFmt w:val="bullet"/>
      <w:lvlText w:val=""/>
      <w:lvlJc w:val="left"/>
      <w:pPr>
        <w:tabs>
          <w:tab w:val="num" w:pos="-30"/>
        </w:tabs>
        <w:ind w:left="720" w:hanging="360"/>
      </w:pPr>
      <w:rPr>
        <w:rFonts w:ascii="Wingdings" w:hAnsi="Wingdings" w:cs="Wingdings"/>
        <w:color w:val="000000"/>
      </w:rPr>
    </w:lvl>
    <w:lvl w:ilvl="1">
      <w:start w:val="1"/>
      <w:numFmt w:val="bullet"/>
      <w:lvlText w:val="o"/>
      <w:lvlJc w:val="left"/>
      <w:pPr>
        <w:tabs>
          <w:tab w:val="num" w:pos="1410"/>
        </w:tabs>
        <w:ind w:left="1410" w:hanging="360"/>
      </w:pPr>
      <w:rPr>
        <w:rFonts w:ascii="Courier New" w:hAnsi="Courier New" w:cs="Courier New"/>
      </w:rPr>
    </w:lvl>
    <w:lvl w:ilvl="2">
      <w:start w:val="1"/>
      <w:numFmt w:val="bullet"/>
      <w:lvlText w:val=""/>
      <w:lvlJc w:val="left"/>
      <w:pPr>
        <w:tabs>
          <w:tab w:val="num" w:pos="2130"/>
        </w:tabs>
        <w:ind w:left="2130" w:hanging="360"/>
      </w:pPr>
      <w:rPr>
        <w:rFonts w:ascii="Wingdings" w:hAnsi="Wingdings" w:cs="Wingdings"/>
        <w:color w:val="000000"/>
      </w:rPr>
    </w:lvl>
    <w:lvl w:ilvl="3">
      <w:start w:val="1"/>
      <w:numFmt w:val="bullet"/>
      <w:lvlText w:val=""/>
      <w:lvlJc w:val="left"/>
      <w:pPr>
        <w:tabs>
          <w:tab w:val="num" w:pos="2850"/>
        </w:tabs>
        <w:ind w:left="2850" w:hanging="360"/>
      </w:pPr>
      <w:rPr>
        <w:rFonts w:ascii="Symbol" w:hAnsi="Symbol" w:cs="Symbol"/>
      </w:rPr>
    </w:lvl>
    <w:lvl w:ilvl="4">
      <w:start w:val="1"/>
      <w:numFmt w:val="bullet"/>
      <w:lvlText w:val="o"/>
      <w:lvlJc w:val="left"/>
      <w:pPr>
        <w:tabs>
          <w:tab w:val="num" w:pos="3570"/>
        </w:tabs>
        <w:ind w:left="3570" w:hanging="360"/>
      </w:pPr>
      <w:rPr>
        <w:rFonts w:ascii="Courier New" w:hAnsi="Courier New" w:cs="Courier New"/>
      </w:rPr>
    </w:lvl>
    <w:lvl w:ilvl="5">
      <w:start w:val="1"/>
      <w:numFmt w:val="bullet"/>
      <w:lvlText w:val=""/>
      <w:lvlJc w:val="left"/>
      <w:pPr>
        <w:tabs>
          <w:tab w:val="num" w:pos="4290"/>
        </w:tabs>
        <w:ind w:left="4290" w:hanging="360"/>
      </w:pPr>
      <w:rPr>
        <w:rFonts w:ascii="Wingdings" w:hAnsi="Wingdings" w:cs="Wingdings"/>
        <w:color w:val="000000"/>
      </w:rPr>
    </w:lvl>
    <w:lvl w:ilvl="6">
      <w:start w:val="1"/>
      <w:numFmt w:val="bullet"/>
      <w:lvlText w:val=""/>
      <w:lvlJc w:val="left"/>
      <w:pPr>
        <w:tabs>
          <w:tab w:val="num" w:pos="5010"/>
        </w:tabs>
        <w:ind w:left="5010" w:hanging="360"/>
      </w:pPr>
      <w:rPr>
        <w:rFonts w:ascii="Symbol" w:hAnsi="Symbol" w:cs="Symbol"/>
      </w:rPr>
    </w:lvl>
    <w:lvl w:ilvl="7">
      <w:start w:val="1"/>
      <w:numFmt w:val="bullet"/>
      <w:lvlText w:val="o"/>
      <w:lvlJc w:val="left"/>
      <w:pPr>
        <w:tabs>
          <w:tab w:val="num" w:pos="5730"/>
        </w:tabs>
        <w:ind w:left="5730" w:hanging="360"/>
      </w:pPr>
      <w:rPr>
        <w:rFonts w:ascii="Courier New" w:hAnsi="Courier New" w:cs="Courier New"/>
      </w:rPr>
    </w:lvl>
    <w:lvl w:ilvl="8">
      <w:start w:val="1"/>
      <w:numFmt w:val="bullet"/>
      <w:lvlText w:val=""/>
      <w:lvlJc w:val="left"/>
      <w:pPr>
        <w:tabs>
          <w:tab w:val="num" w:pos="6450"/>
        </w:tabs>
        <w:ind w:left="6450" w:hanging="360"/>
      </w:pPr>
      <w:rPr>
        <w:rFonts w:ascii="Wingdings" w:hAnsi="Wingdings" w:cs="Wingdings"/>
        <w:color w:val="000000"/>
      </w:rPr>
    </w:lvl>
  </w:abstractNum>
  <w:abstractNum w:abstractNumId="4">
    <w:nsid w:val="00000006"/>
    <w:multiLevelType w:val="multilevel"/>
    <w:tmpl w:val="00000006"/>
    <w:name w:val="WW8Num6"/>
    <w:lvl w:ilvl="0">
      <w:start w:val="1"/>
      <w:numFmt w:val="bullet"/>
      <w:lvlText w:val=""/>
      <w:lvlJc w:val="left"/>
      <w:pPr>
        <w:tabs>
          <w:tab w:val="num" w:pos="0"/>
        </w:tabs>
        <w:ind w:left="75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7"/>
    <w:multiLevelType w:val="multilevel"/>
    <w:tmpl w:val="00000007"/>
    <w:name w:val="WW8Num7"/>
    <w:lvl w:ilvl="0">
      <w:start w:val="1"/>
      <w:numFmt w:val="bullet"/>
      <w:lvlText w:val=""/>
      <w:lvlJc w:val="left"/>
      <w:pPr>
        <w:tabs>
          <w:tab w:val="num" w:pos="0"/>
        </w:tabs>
        <w:ind w:left="750" w:hanging="360"/>
      </w:pPr>
      <w:rPr>
        <w:rFonts w:ascii="Wingdings" w:hAnsi="Wingdings" w:cs="Wingdings"/>
        <w:color w:val="00000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color w:val="000000"/>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color w:val="000000"/>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color w:val="000000"/>
      </w:rPr>
    </w:lvl>
  </w:abstractNum>
  <w:abstractNum w:abstractNumId="6">
    <w:nsid w:val="00000008"/>
    <w:multiLevelType w:val="multilevel"/>
    <w:tmpl w:val="00000008"/>
    <w:name w:val="WW8Num8"/>
    <w:lvl w:ilvl="0">
      <w:start w:val="1"/>
      <w:numFmt w:val="bullet"/>
      <w:lvlText w:val=""/>
      <w:lvlJc w:val="left"/>
      <w:pPr>
        <w:tabs>
          <w:tab w:val="num" w:pos="0"/>
        </w:tabs>
        <w:ind w:left="1080" w:hanging="360"/>
      </w:pPr>
      <w:rPr>
        <w:rFonts w:ascii="Wingdings" w:hAnsi="Wingdings" w:cs="Wingdings"/>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7">
    <w:nsid w:val="00000012"/>
    <w:multiLevelType w:val="multilevel"/>
    <w:tmpl w:val="00000012"/>
    <w:name w:val="WWNum19"/>
    <w:lvl w:ilvl="0">
      <w:start w:val="1"/>
      <w:numFmt w:val="bullet"/>
      <w:lvlText w:val=""/>
      <w:lvlJc w:val="left"/>
      <w:pPr>
        <w:tabs>
          <w:tab w:val="num" w:pos="360"/>
        </w:tabs>
        <w:ind w:left="360" w:hanging="360"/>
      </w:pPr>
      <w:rPr>
        <w:rFonts w:ascii="Symbol" w:hAnsi="Symbol"/>
        <w:color w:val="00000A"/>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
    <w:nsid w:val="00000013"/>
    <w:multiLevelType w:val="multilevel"/>
    <w:tmpl w:val="00000013"/>
    <w:name w:val="WWNum24"/>
    <w:lvl w:ilvl="0">
      <w:start w:val="1"/>
      <w:numFmt w:val="bullet"/>
      <w:lvlText w:val=""/>
      <w:lvlJc w:val="left"/>
      <w:pPr>
        <w:tabs>
          <w:tab w:val="num" w:pos="2880"/>
        </w:tabs>
        <w:ind w:left="2880" w:hanging="360"/>
      </w:pPr>
      <w:rPr>
        <w:rFonts w:ascii="Symbol" w:hAnsi="Symbol"/>
      </w:rPr>
    </w:lvl>
    <w:lvl w:ilvl="1">
      <w:start w:val="1"/>
      <w:numFmt w:val="bullet"/>
      <w:lvlText w:val="o"/>
      <w:lvlJc w:val="left"/>
      <w:pPr>
        <w:tabs>
          <w:tab w:val="num" w:pos="3240"/>
        </w:tabs>
        <w:ind w:left="3240" w:hanging="360"/>
      </w:pPr>
      <w:rPr>
        <w:rFonts w:ascii="Courier New" w:hAnsi="Courier New" w:cs="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3960"/>
        </w:tabs>
        <w:ind w:left="396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5760"/>
        </w:tabs>
        <w:ind w:left="5760" w:hanging="360"/>
      </w:pPr>
      <w:rPr>
        <w:rFonts w:ascii="Wingdings" w:hAnsi="Wingdings"/>
      </w:rPr>
    </w:lvl>
  </w:abstractNum>
  <w:abstractNum w:abstractNumId="9">
    <w:nsid w:val="00000014"/>
    <w:multiLevelType w:val="multilevel"/>
    <w:tmpl w:val="00000014"/>
    <w:name w:val="WWNum2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15"/>
    <w:multiLevelType w:val="multilevel"/>
    <w:tmpl w:val="00000015"/>
    <w:name w:val="WWNum2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1">
    <w:nsid w:val="00000016"/>
    <w:multiLevelType w:val="multilevel"/>
    <w:tmpl w:val="00000016"/>
    <w:name w:val="WW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2">
    <w:nsid w:val="00000017"/>
    <w:multiLevelType w:val="multilevel"/>
    <w:tmpl w:val="00000017"/>
    <w:name w:val="WWNum3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50837B7"/>
    <w:multiLevelType w:val="hybridMultilevel"/>
    <w:tmpl w:val="6380B24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BC7D85"/>
    <w:multiLevelType w:val="hybridMultilevel"/>
    <w:tmpl w:val="3CD0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290F18"/>
    <w:multiLevelType w:val="hybridMultilevel"/>
    <w:tmpl w:val="9DD0D9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761C95"/>
    <w:multiLevelType w:val="hybridMultilevel"/>
    <w:tmpl w:val="5A721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17B49"/>
    <w:multiLevelType w:val="hybridMultilevel"/>
    <w:tmpl w:val="E4FC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533287"/>
    <w:multiLevelType w:val="hybridMultilevel"/>
    <w:tmpl w:val="F5C88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AF72979"/>
    <w:multiLevelType w:val="hybridMultilevel"/>
    <w:tmpl w:val="9866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F24EA8"/>
    <w:multiLevelType w:val="hybridMultilevel"/>
    <w:tmpl w:val="7124E87A"/>
    <w:lvl w:ilvl="0" w:tplc="FFFFFFFF">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18"/>
  </w:num>
  <w:num w:numId="5">
    <w:abstractNumId w:val="16"/>
  </w:num>
  <w:num w:numId="6">
    <w:abstractNumId w:val="7"/>
  </w:num>
  <w:num w:numId="7">
    <w:abstractNumId w:val="8"/>
  </w:num>
  <w:num w:numId="8">
    <w:abstractNumId w:val="12"/>
  </w:num>
  <w:num w:numId="9">
    <w:abstractNumId w:val="9"/>
  </w:num>
  <w:num w:numId="10">
    <w:abstractNumId w:val="11"/>
  </w:num>
  <w:num w:numId="11">
    <w:abstractNumId w:val="17"/>
  </w:num>
  <w:num w:numId="12">
    <w:abstractNumId w:val="15"/>
  </w:num>
  <w:num w:numId="13">
    <w:abstractNumId w:val="14"/>
  </w:num>
  <w:num w:numId="14">
    <w:abstractNumId w:val="20"/>
  </w:num>
  <w:num w:numId="15">
    <w:abstractNumId w:val="2"/>
  </w:num>
  <w:num w:numId="16">
    <w:abstractNumId w:val="10"/>
  </w:num>
  <w:num w:numId="17">
    <w:abstractNumId w:val="6"/>
  </w:num>
  <w:num w:numId="18">
    <w:abstractNumId w:val="3"/>
  </w:num>
  <w:num w:numId="19">
    <w:abstractNumId w:val="1"/>
  </w:num>
  <w:num w:numId="20">
    <w:abstractNumId w:val="2"/>
  </w:num>
  <w:num w:numId="21">
    <w:abstractNumId w:val="0"/>
  </w:num>
  <w:num w:numId="22">
    <w:abstractNumId w:val="4"/>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931CA"/>
    <w:rsid w:val="00063C46"/>
    <w:rsid w:val="00083972"/>
    <w:rsid w:val="000869BF"/>
    <w:rsid w:val="000A0934"/>
    <w:rsid w:val="000A3C60"/>
    <w:rsid w:val="000A4716"/>
    <w:rsid w:val="000A7E78"/>
    <w:rsid w:val="000E23BA"/>
    <w:rsid w:val="000E49B8"/>
    <w:rsid w:val="00101269"/>
    <w:rsid w:val="00116B21"/>
    <w:rsid w:val="00131D10"/>
    <w:rsid w:val="00156F2B"/>
    <w:rsid w:val="00171453"/>
    <w:rsid w:val="001B0C5F"/>
    <w:rsid w:val="001D405B"/>
    <w:rsid w:val="001D6591"/>
    <w:rsid w:val="001E21BE"/>
    <w:rsid w:val="001E5E81"/>
    <w:rsid w:val="001E73B5"/>
    <w:rsid w:val="00201284"/>
    <w:rsid w:val="00210033"/>
    <w:rsid w:val="00225816"/>
    <w:rsid w:val="002D5715"/>
    <w:rsid w:val="003166AA"/>
    <w:rsid w:val="00364C95"/>
    <w:rsid w:val="003866E2"/>
    <w:rsid w:val="00394C74"/>
    <w:rsid w:val="003A63E8"/>
    <w:rsid w:val="003C3F11"/>
    <w:rsid w:val="003D32AD"/>
    <w:rsid w:val="0041547D"/>
    <w:rsid w:val="004F00C2"/>
    <w:rsid w:val="00501930"/>
    <w:rsid w:val="005931CA"/>
    <w:rsid w:val="005A2F67"/>
    <w:rsid w:val="005C1E56"/>
    <w:rsid w:val="006001A8"/>
    <w:rsid w:val="0062088D"/>
    <w:rsid w:val="00621B50"/>
    <w:rsid w:val="0063575E"/>
    <w:rsid w:val="00665DA7"/>
    <w:rsid w:val="00670EAA"/>
    <w:rsid w:val="006E152B"/>
    <w:rsid w:val="006F6EF2"/>
    <w:rsid w:val="007245BB"/>
    <w:rsid w:val="00733F32"/>
    <w:rsid w:val="007B298D"/>
    <w:rsid w:val="007E2FFB"/>
    <w:rsid w:val="00802985"/>
    <w:rsid w:val="00822A09"/>
    <w:rsid w:val="00856D37"/>
    <w:rsid w:val="008A5A7B"/>
    <w:rsid w:val="008C204B"/>
    <w:rsid w:val="008D0340"/>
    <w:rsid w:val="0092134B"/>
    <w:rsid w:val="00957F84"/>
    <w:rsid w:val="0098565B"/>
    <w:rsid w:val="00994688"/>
    <w:rsid w:val="009B1E89"/>
    <w:rsid w:val="009E6C74"/>
    <w:rsid w:val="009F601C"/>
    <w:rsid w:val="00A01383"/>
    <w:rsid w:val="00A16207"/>
    <w:rsid w:val="00A21334"/>
    <w:rsid w:val="00A403B8"/>
    <w:rsid w:val="00A46214"/>
    <w:rsid w:val="00A51094"/>
    <w:rsid w:val="00AA740D"/>
    <w:rsid w:val="00B30A9C"/>
    <w:rsid w:val="00B40D78"/>
    <w:rsid w:val="00B55884"/>
    <w:rsid w:val="00B76F15"/>
    <w:rsid w:val="00C314DA"/>
    <w:rsid w:val="00C600F1"/>
    <w:rsid w:val="00C65F6C"/>
    <w:rsid w:val="00C80679"/>
    <w:rsid w:val="00C87341"/>
    <w:rsid w:val="00CA01B7"/>
    <w:rsid w:val="00CA7227"/>
    <w:rsid w:val="00CF54CC"/>
    <w:rsid w:val="00D2225C"/>
    <w:rsid w:val="00D73FDB"/>
    <w:rsid w:val="00DB6A39"/>
    <w:rsid w:val="00E604AC"/>
    <w:rsid w:val="00E62EAF"/>
    <w:rsid w:val="00E6763E"/>
    <w:rsid w:val="00E902CD"/>
    <w:rsid w:val="00ED2CC5"/>
    <w:rsid w:val="00EE0314"/>
    <w:rsid w:val="00EF3538"/>
    <w:rsid w:val="00F061C6"/>
    <w:rsid w:val="00F17AE5"/>
    <w:rsid w:val="00F5385E"/>
    <w:rsid w:val="00F91EB4"/>
    <w:rsid w:val="00F951E7"/>
    <w:rsid w:val="00FF57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5F"/>
  </w:style>
  <w:style w:type="paragraph" w:styleId="Heading1">
    <w:name w:val="heading 1"/>
    <w:basedOn w:val="Normal"/>
    <w:next w:val="BodyText"/>
    <w:link w:val="Heading1Char"/>
    <w:qFormat/>
    <w:rsid w:val="00F17AE5"/>
    <w:pPr>
      <w:keepNext/>
      <w:suppressAutoHyphens/>
      <w:spacing w:line="100" w:lineRule="atLeast"/>
      <w:outlineLvl w:val="0"/>
    </w:pPr>
    <w:rPr>
      <w:rFonts w:ascii="Garamond" w:eastAsia="Times New Roman" w:hAnsi="Garamond" w:cs="Arial"/>
      <w:b/>
      <w:bCs/>
      <w:kern w:val="1"/>
      <w:sz w:val="22"/>
      <w:lang w:val="te-IN" w:eastAsia="hi-IN" w:bidi="hi-IN"/>
    </w:rPr>
  </w:style>
  <w:style w:type="paragraph" w:styleId="Heading2">
    <w:name w:val="heading 2"/>
    <w:basedOn w:val="Normal"/>
    <w:next w:val="Normal"/>
    <w:link w:val="Heading2Char"/>
    <w:uiPriority w:val="9"/>
    <w:semiHidden/>
    <w:unhideWhenUsed/>
    <w:qFormat/>
    <w:rsid w:val="008C20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7">
    <w:name w:val="heading 7"/>
    <w:basedOn w:val="Normal"/>
    <w:next w:val="Normal"/>
    <w:link w:val="Heading7Char"/>
    <w:uiPriority w:val="9"/>
    <w:unhideWhenUsed/>
    <w:qFormat/>
    <w:rsid w:val="009E6C7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1CA"/>
    <w:rPr>
      <w:color w:val="0000FF" w:themeColor="hyperlink"/>
      <w:u w:val="single"/>
    </w:rPr>
  </w:style>
  <w:style w:type="character" w:customStyle="1" w:styleId="html0020preformattedchar">
    <w:name w:val="html_0020preformatted__char"/>
    <w:basedOn w:val="DefaultParagraphFont"/>
    <w:rsid w:val="005931CA"/>
  </w:style>
  <w:style w:type="paragraph" w:styleId="ListParagraph">
    <w:name w:val="List Paragraph"/>
    <w:basedOn w:val="Normal"/>
    <w:qFormat/>
    <w:rsid w:val="005931CA"/>
    <w:pPr>
      <w:ind w:left="720"/>
      <w:contextualSpacing/>
    </w:pPr>
  </w:style>
  <w:style w:type="table" w:styleId="TableGrid">
    <w:name w:val="Table Grid"/>
    <w:basedOn w:val="TableNormal"/>
    <w:uiPriority w:val="59"/>
    <w:rsid w:val="005931CA"/>
    <w:rPr>
      <w:rFonts w:eastAsia="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17AE5"/>
    <w:pPr>
      <w:spacing w:before="75" w:after="75"/>
      <w:ind w:left="225" w:right="225"/>
    </w:pPr>
    <w:rPr>
      <w:rFonts w:ascii="Times New Roman" w:eastAsia="Times New Roman" w:hAnsi="Times New Roman" w:cs="Times New Roman"/>
    </w:rPr>
  </w:style>
  <w:style w:type="paragraph" w:customStyle="1" w:styleId="NormalArial">
    <w:name w:val="Normal + Arial"/>
    <w:basedOn w:val="Normal"/>
    <w:rsid w:val="00F17AE5"/>
    <w:pPr>
      <w:widowControl w:val="0"/>
      <w:suppressAutoHyphens/>
      <w:spacing w:line="192" w:lineRule="auto"/>
      <w:jc w:val="both"/>
    </w:pPr>
    <w:rPr>
      <w:rFonts w:ascii="Arial" w:eastAsia="Times New Roman" w:hAnsi="Arial" w:cs="Arial"/>
      <w:kern w:val="1"/>
      <w:sz w:val="20"/>
      <w:szCs w:val="20"/>
      <w:lang w:eastAsia="hi-IN" w:bidi="hi-IN"/>
    </w:rPr>
  </w:style>
  <w:style w:type="paragraph" w:customStyle="1" w:styleId="environment">
    <w:name w:val="environment"/>
    <w:rsid w:val="00F17AE5"/>
    <w:pPr>
      <w:suppressAutoHyphens/>
      <w:spacing w:before="60" w:line="100" w:lineRule="atLeast"/>
      <w:ind w:right="360"/>
    </w:pPr>
    <w:rPr>
      <w:rFonts w:ascii="Arial" w:eastAsia="Times New Roman" w:hAnsi="Arial" w:cs="Times New Roman"/>
      <w:kern w:val="1"/>
      <w:sz w:val="20"/>
      <w:szCs w:val="20"/>
      <w:lang w:eastAsia="hi-IN" w:bidi="hi-IN"/>
    </w:rPr>
  </w:style>
  <w:style w:type="character" w:customStyle="1" w:styleId="Heading1Char">
    <w:name w:val="Heading 1 Char"/>
    <w:basedOn w:val="DefaultParagraphFont"/>
    <w:link w:val="Heading1"/>
    <w:rsid w:val="00F17AE5"/>
    <w:rPr>
      <w:rFonts w:ascii="Garamond" w:eastAsia="Times New Roman" w:hAnsi="Garamond" w:cs="Arial"/>
      <w:b/>
      <w:bCs/>
      <w:kern w:val="1"/>
      <w:sz w:val="22"/>
      <w:lang w:val="te-IN" w:eastAsia="hi-IN" w:bidi="hi-IN"/>
    </w:rPr>
  </w:style>
  <w:style w:type="paragraph" w:styleId="BodyText">
    <w:name w:val="Body Text"/>
    <w:basedOn w:val="Normal"/>
    <w:link w:val="BodyTextChar"/>
    <w:uiPriority w:val="99"/>
    <w:semiHidden/>
    <w:unhideWhenUsed/>
    <w:rsid w:val="00F17AE5"/>
    <w:pPr>
      <w:spacing w:after="120"/>
    </w:pPr>
  </w:style>
  <w:style w:type="character" w:customStyle="1" w:styleId="BodyTextChar">
    <w:name w:val="Body Text Char"/>
    <w:basedOn w:val="DefaultParagraphFont"/>
    <w:link w:val="BodyText"/>
    <w:uiPriority w:val="99"/>
    <w:semiHidden/>
    <w:rsid w:val="00F17AE5"/>
  </w:style>
  <w:style w:type="character" w:customStyle="1" w:styleId="Heading7Char">
    <w:name w:val="Heading 7 Char"/>
    <w:basedOn w:val="DefaultParagraphFont"/>
    <w:link w:val="Heading7"/>
    <w:uiPriority w:val="9"/>
    <w:rsid w:val="009E6C74"/>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9E6C74"/>
  </w:style>
  <w:style w:type="paragraph" w:customStyle="1" w:styleId="Default">
    <w:name w:val="Default"/>
    <w:rsid w:val="00063C46"/>
    <w:pPr>
      <w:autoSpaceDE w:val="0"/>
      <w:autoSpaceDN w:val="0"/>
      <w:adjustRightInd w:val="0"/>
    </w:pPr>
    <w:rPr>
      <w:rFonts w:ascii="Times New Roman" w:eastAsia="Times New Roman" w:hAnsi="Times New Roman" w:cs="Times New Roman"/>
      <w:color w:val="000000"/>
    </w:rPr>
  </w:style>
  <w:style w:type="paragraph" w:customStyle="1" w:styleId="Normal11pt">
    <w:name w:val="Normal + 11 pt"/>
    <w:basedOn w:val="Normal"/>
    <w:rsid w:val="00FF5751"/>
    <w:pPr>
      <w:suppressAutoHyphens/>
    </w:pPr>
    <w:rPr>
      <w:rFonts w:ascii="Times New Roman" w:eastAsia="Times New Roman" w:hAnsi="Times New Roman" w:cs="Times New Roman"/>
      <w:sz w:val="20"/>
      <w:szCs w:val="20"/>
      <w:lang w:eastAsia="ar-SA"/>
    </w:rPr>
  </w:style>
  <w:style w:type="paragraph" w:styleId="Header">
    <w:name w:val="header"/>
    <w:basedOn w:val="Normal"/>
    <w:link w:val="HeaderChar"/>
    <w:uiPriority w:val="99"/>
    <w:unhideWhenUsed/>
    <w:rsid w:val="006E152B"/>
    <w:pPr>
      <w:tabs>
        <w:tab w:val="center" w:pos="4680"/>
        <w:tab w:val="right" w:pos="9360"/>
      </w:tabs>
    </w:pPr>
  </w:style>
  <w:style w:type="character" w:customStyle="1" w:styleId="HeaderChar">
    <w:name w:val="Header Char"/>
    <w:basedOn w:val="DefaultParagraphFont"/>
    <w:link w:val="Header"/>
    <w:uiPriority w:val="99"/>
    <w:rsid w:val="006E152B"/>
  </w:style>
  <w:style w:type="paragraph" w:styleId="Footer">
    <w:name w:val="footer"/>
    <w:basedOn w:val="Normal"/>
    <w:link w:val="FooterChar"/>
    <w:uiPriority w:val="99"/>
    <w:unhideWhenUsed/>
    <w:rsid w:val="006E152B"/>
    <w:pPr>
      <w:tabs>
        <w:tab w:val="center" w:pos="4680"/>
        <w:tab w:val="right" w:pos="9360"/>
      </w:tabs>
    </w:pPr>
  </w:style>
  <w:style w:type="character" w:customStyle="1" w:styleId="FooterChar">
    <w:name w:val="Footer Char"/>
    <w:basedOn w:val="DefaultParagraphFont"/>
    <w:link w:val="Footer"/>
    <w:uiPriority w:val="99"/>
    <w:rsid w:val="006E152B"/>
  </w:style>
  <w:style w:type="paragraph" w:styleId="BodyTextIndent3">
    <w:name w:val="Body Text Indent 3"/>
    <w:basedOn w:val="Normal"/>
    <w:link w:val="BodyTextIndent3Char"/>
    <w:semiHidden/>
    <w:unhideWhenUsed/>
    <w:rsid w:val="008C204B"/>
    <w:pPr>
      <w:suppressAutoHyphens/>
      <w:spacing w:after="120" w:line="100" w:lineRule="atLeast"/>
      <w:ind w:left="360"/>
    </w:pPr>
    <w:rPr>
      <w:rFonts w:ascii="Times New Roman" w:eastAsia="Times New Roman" w:hAnsi="Times New Roman" w:cs="Times New Roman"/>
      <w:sz w:val="16"/>
      <w:szCs w:val="16"/>
      <w:lang w:eastAsia="ar-SA"/>
    </w:rPr>
  </w:style>
  <w:style w:type="character" w:customStyle="1" w:styleId="BodyTextIndent3Char">
    <w:name w:val="Body Text Indent 3 Char"/>
    <w:basedOn w:val="DefaultParagraphFont"/>
    <w:link w:val="BodyTextIndent3"/>
    <w:semiHidden/>
    <w:rsid w:val="008C204B"/>
    <w:rPr>
      <w:rFonts w:ascii="Times New Roman" w:eastAsia="Times New Roman" w:hAnsi="Times New Roman" w:cs="Times New Roman"/>
      <w:sz w:val="16"/>
      <w:szCs w:val="16"/>
      <w:lang w:eastAsia="ar-SA"/>
    </w:rPr>
  </w:style>
  <w:style w:type="paragraph" w:customStyle="1" w:styleId="Responsibility">
    <w:name w:val="Responsibility"/>
    <w:basedOn w:val="Normal"/>
    <w:rsid w:val="008C204B"/>
    <w:pPr>
      <w:widowControl w:val="0"/>
      <w:suppressAutoHyphens/>
      <w:spacing w:line="100" w:lineRule="atLeast"/>
    </w:pPr>
    <w:rPr>
      <w:rFonts w:ascii="Arial" w:eastAsia="Times New Roman" w:hAnsi="Arial" w:cs="Arial"/>
      <w:kern w:val="2"/>
      <w:sz w:val="20"/>
      <w:szCs w:val="20"/>
      <w:lang w:eastAsia="ar-SA"/>
    </w:rPr>
  </w:style>
  <w:style w:type="paragraph" w:customStyle="1" w:styleId="DefaultText">
    <w:name w:val="Default Text"/>
    <w:basedOn w:val="Normal"/>
    <w:rsid w:val="008C204B"/>
    <w:pPr>
      <w:suppressAutoHyphens/>
      <w:spacing w:line="100" w:lineRule="atLeast"/>
    </w:pPr>
    <w:rPr>
      <w:rFonts w:ascii="Times New Roman" w:eastAsia="Times New Roman" w:hAnsi="Times New Roman" w:cs="Times New Roman"/>
      <w:szCs w:val="20"/>
      <w:lang w:eastAsia="ar-SA"/>
    </w:rPr>
  </w:style>
  <w:style w:type="paragraph" w:customStyle="1" w:styleId="RoseResumeDates">
    <w:name w:val="Rose Resume Dates"/>
    <w:basedOn w:val="Heading2"/>
    <w:rsid w:val="008C204B"/>
    <w:pPr>
      <w:keepLines w:val="0"/>
      <w:tabs>
        <w:tab w:val="left" w:pos="1440"/>
        <w:tab w:val="right" w:pos="9360"/>
      </w:tabs>
      <w:suppressAutoHyphens/>
      <w:spacing w:before="0" w:line="100" w:lineRule="atLeast"/>
      <w:jc w:val="right"/>
    </w:pPr>
    <w:rPr>
      <w:rFonts w:ascii="Arial" w:eastAsia="Times New Roman" w:hAnsi="Arial" w:cs="Arial"/>
      <w:b/>
      <w:bCs/>
      <w:iCs/>
      <w:color w:val="000000"/>
      <w:sz w:val="20"/>
      <w:szCs w:val="24"/>
      <w:lang w:eastAsia="ar-SA"/>
    </w:rPr>
  </w:style>
  <w:style w:type="character" w:customStyle="1" w:styleId="Heading2Char">
    <w:name w:val="Heading 2 Char"/>
    <w:basedOn w:val="DefaultParagraphFont"/>
    <w:link w:val="Heading2"/>
    <w:uiPriority w:val="9"/>
    <w:semiHidden/>
    <w:rsid w:val="008C204B"/>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9287585">
      <w:bodyDiv w:val="1"/>
      <w:marLeft w:val="0"/>
      <w:marRight w:val="0"/>
      <w:marTop w:val="0"/>
      <w:marBottom w:val="0"/>
      <w:divBdr>
        <w:top w:val="none" w:sz="0" w:space="0" w:color="auto"/>
        <w:left w:val="none" w:sz="0" w:space="0" w:color="auto"/>
        <w:bottom w:val="none" w:sz="0" w:space="0" w:color="auto"/>
        <w:right w:val="none" w:sz="0" w:space="0" w:color="auto"/>
      </w:divBdr>
    </w:div>
    <w:div w:id="86311818">
      <w:bodyDiv w:val="1"/>
      <w:marLeft w:val="0"/>
      <w:marRight w:val="0"/>
      <w:marTop w:val="0"/>
      <w:marBottom w:val="0"/>
      <w:divBdr>
        <w:top w:val="none" w:sz="0" w:space="0" w:color="auto"/>
        <w:left w:val="none" w:sz="0" w:space="0" w:color="auto"/>
        <w:bottom w:val="none" w:sz="0" w:space="0" w:color="auto"/>
        <w:right w:val="none" w:sz="0" w:space="0" w:color="auto"/>
      </w:divBdr>
    </w:div>
    <w:div w:id="179125836">
      <w:bodyDiv w:val="1"/>
      <w:marLeft w:val="0"/>
      <w:marRight w:val="0"/>
      <w:marTop w:val="0"/>
      <w:marBottom w:val="0"/>
      <w:divBdr>
        <w:top w:val="none" w:sz="0" w:space="0" w:color="auto"/>
        <w:left w:val="none" w:sz="0" w:space="0" w:color="auto"/>
        <w:bottom w:val="none" w:sz="0" w:space="0" w:color="auto"/>
        <w:right w:val="none" w:sz="0" w:space="0" w:color="auto"/>
      </w:divBdr>
    </w:div>
    <w:div w:id="355541071">
      <w:bodyDiv w:val="1"/>
      <w:marLeft w:val="0"/>
      <w:marRight w:val="0"/>
      <w:marTop w:val="0"/>
      <w:marBottom w:val="0"/>
      <w:divBdr>
        <w:top w:val="none" w:sz="0" w:space="0" w:color="auto"/>
        <w:left w:val="none" w:sz="0" w:space="0" w:color="auto"/>
        <w:bottom w:val="none" w:sz="0" w:space="0" w:color="auto"/>
        <w:right w:val="none" w:sz="0" w:space="0" w:color="auto"/>
      </w:divBdr>
    </w:div>
    <w:div w:id="399523762">
      <w:bodyDiv w:val="1"/>
      <w:marLeft w:val="0"/>
      <w:marRight w:val="0"/>
      <w:marTop w:val="0"/>
      <w:marBottom w:val="0"/>
      <w:divBdr>
        <w:top w:val="none" w:sz="0" w:space="0" w:color="auto"/>
        <w:left w:val="none" w:sz="0" w:space="0" w:color="auto"/>
        <w:bottom w:val="none" w:sz="0" w:space="0" w:color="auto"/>
        <w:right w:val="none" w:sz="0" w:space="0" w:color="auto"/>
      </w:divBdr>
    </w:div>
    <w:div w:id="775372849">
      <w:bodyDiv w:val="1"/>
      <w:marLeft w:val="0"/>
      <w:marRight w:val="0"/>
      <w:marTop w:val="0"/>
      <w:marBottom w:val="0"/>
      <w:divBdr>
        <w:top w:val="none" w:sz="0" w:space="0" w:color="auto"/>
        <w:left w:val="none" w:sz="0" w:space="0" w:color="auto"/>
        <w:bottom w:val="none" w:sz="0" w:space="0" w:color="auto"/>
        <w:right w:val="none" w:sz="0" w:space="0" w:color="auto"/>
      </w:divBdr>
    </w:div>
    <w:div w:id="790825967">
      <w:bodyDiv w:val="1"/>
      <w:marLeft w:val="0"/>
      <w:marRight w:val="0"/>
      <w:marTop w:val="0"/>
      <w:marBottom w:val="0"/>
      <w:divBdr>
        <w:top w:val="none" w:sz="0" w:space="0" w:color="auto"/>
        <w:left w:val="none" w:sz="0" w:space="0" w:color="auto"/>
        <w:bottom w:val="none" w:sz="0" w:space="0" w:color="auto"/>
        <w:right w:val="none" w:sz="0" w:space="0" w:color="auto"/>
      </w:divBdr>
    </w:div>
    <w:div w:id="859856153">
      <w:bodyDiv w:val="1"/>
      <w:marLeft w:val="0"/>
      <w:marRight w:val="0"/>
      <w:marTop w:val="0"/>
      <w:marBottom w:val="0"/>
      <w:divBdr>
        <w:top w:val="none" w:sz="0" w:space="0" w:color="auto"/>
        <w:left w:val="none" w:sz="0" w:space="0" w:color="auto"/>
        <w:bottom w:val="none" w:sz="0" w:space="0" w:color="auto"/>
        <w:right w:val="none" w:sz="0" w:space="0" w:color="auto"/>
      </w:divBdr>
    </w:div>
    <w:div w:id="1029063891">
      <w:bodyDiv w:val="1"/>
      <w:marLeft w:val="0"/>
      <w:marRight w:val="0"/>
      <w:marTop w:val="0"/>
      <w:marBottom w:val="0"/>
      <w:divBdr>
        <w:top w:val="none" w:sz="0" w:space="0" w:color="auto"/>
        <w:left w:val="none" w:sz="0" w:space="0" w:color="auto"/>
        <w:bottom w:val="none" w:sz="0" w:space="0" w:color="auto"/>
        <w:right w:val="none" w:sz="0" w:space="0" w:color="auto"/>
      </w:divBdr>
    </w:div>
    <w:div w:id="1071736040">
      <w:bodyDiv w:val="1"/>
      <w:marLeft w:val="0"/>
      <w:marRight w:val="0"/>
      <w:marTop w:val="0"/>
      <w:marBottom w:val="0"/>
      <w:divBdr>
        <w:top w:val="none" w:sz="0" w:space="0" w:color="auto"/>
        <w:left w:val="none" w:sz="0" w:space="0" w:color="auto"/>
        <w:bottom w:val="none" w:sz="0" w:space="0" w:color="auto"/>
        <w:right w:val="none" w:sz="0" w:space="0" w:color="auto"/>
      </w:divBdr>
    </w:div>
    <w:div w:id="1109197223">
      <w:bodyDiv w:val="1"/>
      <w:marLeft w:val="0"/>
      <w:marRight w:val="0"/>
      <w:marTop w:val="0"/>
      <w:marBottom w:val="0"/>
      <w:divBdr>
        <w:top w:val="none" w:sz="0" w:space="0" w:color="auto"/>
        <w:left w:val="none" w:sz="0" w:space="0" w:color="auto"/>
        <w:bottom w:val="none" w:sz="0" w:space="0" w:color="auto"/>
        <w:right w:val="none" w:sz="0" w:space="0" w:color="auto"/>
      </w:divBdr>
    </w:div>
    <w:div w:id="1419211711">
      <w:bodyDiv w:val="1"/>
      <w:marLeft w:val="0"/>
      <w:marRight w:val="0"/>
      <w:marTop w:val="0"/>
      <w:marBottom w:val="0"/>
      <w:divBdr>
        <w:top w:val="none" w:sz="0" w:space="0" w:color="auto"/>
        <w:left w:val="none" w:sz="0" w:space="0" w:color="auto"/>
        <w:bottom w:val="none" w:sz="0" w:space="0" w:color="auto"/>
        <w:right w:val="none" w:sz="0" w:space="0" w:color="auto"/>
      </w:divBdr>
    </w:div>
    <w:div w:id="1427381489">
      <w:bodyDiv w:val="1"/>
      <w:marLeft w:val="0"/>
      <w:marRight w:val="0"/>
      <w:marTop w:val="0"/>
      <w:marBottom w:val="0"/>
      <w:divBdr>
        <w:top w:val="none" w:sz="0" w:space="0" w:color="auto"/>
        <w:left w:val="none" w:sz="0" w:space="0" w:color="auto"/>
        <w:bottom w:val="none" w:sz="0" w:space="0" w:color="auto"/>
        <w:right w:val="none" w:sz="0" w:space="0" w:color="auto"/>
      </w:divBdr>
    </w:div>
    <w:div w:id="1432165487">
      <w:bodyDiv w:val="1"/>
      <w:marLeft w:val="0"/>
      <w:marRight w:val="0"/>
      <w:marTop w:val="0"/>
      <w:marBottom w:val="0"/>
      <w:divBdr>
        <w:top w:val="none" w:sz="0" w:space="0" w:color="auto"/>
        <w:left w:val="none" w:sz="0" w:space="0" w:color="auto"/>
        <w:bottom w:val="none" w:sz="0" w:space="0" w:color="auto"/>
        <w:right w:val="none" w:sz="0" w:space="0" w:color="auto"/>
      </w:divBdr>
    </w:div>
    <w:div w:id="1525972759">
      <w:bodyDiv w:val="1"/>
      <w:marLeft w:val="0"/>
      <w:marRight w:val="0"/>
      <w:marTop w:val="0"/>
      <w:marBottom w:val="0"/>
      <w:divBdr>
        <w:top w:val="none" w:sz="0" w:space="0" w:color="auto"/>
        <w:left w:val="none" w:sz="0" w:space="0" w:color="auto"/>
        <w:bottom w:val="none" w:sz="0" w:space="0" w:color="auto"/>
        <w:right w:val="none" w:sz="0" w:space="0" w:color="auto"/>
      </w:divBdr>
    </w:div>
    <w:div w:id="1534613868">
      <w:bodyDiv w:val="1"/>
      <w:marLeft w:val="0"/>
      <w:marRight w:val="0"/>
      <w:marTop w:val="0"/>
      <w:marBottom w:val="0"/>
      <w:divBdr>
        <w:top w:val="none" w:sz="0" w:space="0" w:color="auto"/>
        <w:left w:val="none" w:sz="0" w:space="0" w:color="auto"/>
        <w:bottom w:val="none" w:sz="0" w:space="0" w:color="auto"/>
        <w:right w:val="none" w:sz="0" w:space="0" w:color="auto"/>
      </w:divBdr>
    </w:div>
    <w:div w:id="1670598961">
      <w:bodyDiv w:val="1"/>
      <w:marLeft w:val="0"/>
      <w:marRight w:val="0"/>
      <w:marTop w:val="0"/>
      <w:marBottom w:val="0"/>
      <w:divBdr>
        <w:top w:val="none" w:sz="0" w:space="0" w:color="auto"/>
        <w:left w:val="none" w:sz="0" w:space="0" w:color="auto"/>
        <w:bottom w:val="none" w:sz="0" w:space="0" w:color="auto"/>
        <w:right w:val="none" w:sz="0" w:space="0" w:color="auto"/>
      </w:divBdr>
    </w:div>
    <w:div w:id="1873030019">
      <w:bodyDiv w:val="1"/>
      <w:marLeft w:val="0"/>
      <w:marRight w:val="0"/>
      <w:marTop w:val="0"/>
      <w:marBottom w:val="0"/>
      <w:divBdr>
        <w:top w:val="none" w:sz="0" w:space="0" w:color="auto"/>
        <w:left w:val="none" w:sz="0" w:space="0" w:color="auto"/>
        <w:bottom w:val="none" w:sz="0" w:space="0" w:color="auto"/>
        <w:right w:val="none" w:sz="0" w:space="0" w:color="auto"/>
      </w:divBdr>
    </w:div>
    <w:div w:id="1899702411">
      <w:bodyDiv w:val="1"/>
      <w:marLeft w:val="0"/>
      <w:marRight w:val="0"/>
      <w:marTop w:val="0"/>
      <w:marBottom w:val="0"/>
      <w:divBdr>
        <w:top w:val="none" w:sz="0" w:space="0" w:color="auto"/>
        <w:left w:val="none" w:sz="0" w:space="0" w:color="auto"/>
        <w:bottom w:val="none" w:sz="0" w:space="0" w:color="auto"/>
        <w:right w:val="none" w:sz="0" w:space="0" w:color="auto"/>
      </w:divBdr>
    </w:div>
    <w:div w:id="2002270687">
      <w:bodyDiv w:val="1"/>
      <w:marLeft w:val="0"/>
      <w:marRight w:val="0"/>
      <w:marTop w:val="0"/>
      <w:marBottom w:val="0"/>
      <w:divBdr>
        <w:top w:val="none" w:sz="0" w:space="0" w:color="auto"/>
        <w:left w:val="none" w:sz="0" w:space="0" w:color="auto"/>
        <w:bottom w:val="none" w:sz="0" w:space="0" w:color="auto"/>
        <w:right w:val="none" w:sz="0" w:space="0" w:color="auto"/>
      </w:divBdr>
    </w:div>
    <w:div w:id="2110004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ndiband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the New Mexico</Company>
  <LinksUpToDate>false</LinksUpToDate>
  <CharactersWithSpaces>15034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2014-09-22T14:56:00Z</cp:lastPrinted>
  <dcterms:created xsi:type="dcterms:W3CDTF">2015-09-25T15:52:00Z</dcterms:created>
  <dcterms:modified xsi:type="dcterms:W3CDTF">2015-09-25T15:52:00Z</dcterms:modified>
</cp:coreProperties>
</file>