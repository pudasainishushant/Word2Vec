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C5" w:rsidRDefault="00D232C5" w:rsidP="00D232C5">
      <w:pPr>
        <w:pStyle w:val="Heading2"/>
        <w:rPr>
          <w:rFonts w:ascii="Iskoola Pota" w:hAnsi="Iskoola Pota" w:cs="Iskoola Pota"/>
          <w:b w:val="0"/>
          <w:bCs w:val="0"/>
          <w:color w:val="0D0D0D"/>
          <w:sz w:val="16"/>
          <w:szCs w:val="16"/>
        </w:rPr>
      </w:pPr>
      <w:r w:rsidRPr="00D232C5">
        <w:rPr>
          <w:rFonts w:ascii="Iskoola Pota" w:hAnsi="Iskoola Pota" w:cs="Iskoola Pota"/>
          <w:b w:val="0"/>
          <w:bCs w:val="0"/>
          <w:color w:val="0D0D0D"/>
          <w:sz w:val="16"/>
          <w:szCs w:val="16"/>
        </w:rPr>
        <w:t>GAYATRI RAOTE</w:t>
      </w:r>
      <w:r w:rsidRPr="00D232C5">
        <w:rPr>
          <w:rFonts w:ascii="Iskoola Pota" w:hAnsi="Iskoola Pota" w:cs="Iskoola Pota"/>
          <w:b w:val="0"/>
          <w:bCs w:val="0"/>
          <w:color w:val="0D0D0D"/>
          <w:sz w:val="16"/>
          <w:szCs w:val="16"/>
        </w:rPr>
        <w:tab/>
      </w:r>
      <w:hyperlink r:id="rId7" w:history="1">
        <w:r w:rsidRPr="00113389">
          <w:rPr>
            <w:rStyle w:val="Hyperlink"/>
            <w:rFonts w:ascii="Iskoola Pota" w:hAnsi="Iskoola Pota" w:cs="Iskoola Pota"/>
            <w:b w:val="0"/>
            <w:bCs w:val="0"/>
            <w:sz w:val="16"/>
            <w:szCs w:val="16"/>
          </w:rPr>
          <w:t>gayatri0106@outlook.com</w:t>
        </w:r>
      </w:hyperlink>
      <w:r>
        <w:rPr>
          <w:rFonts w:ascii="Iskoola Pota" w:hAnsi="Iskoola Pota" w:cs="Iskoola Pota"/>
          <w:b w:val="0"/>
          <w:bCs w:val="0"/>
          <w:color w:val="0D0D0D"/>
          <w:sz w:val="16"/>
          <w:szCs w:val="16"/>
        </w:rPr>
        <w:t xml:space="preserve">   </w:t>
      </w:r>
      <w:r w:rsidRPr="00D232C5">
        <w:rPr>
          <w:rFonts w:ascii="Iskoola Pota" w:hAnsi="Iskoola Pota" w:cs="Iskoola Pota"/>
          <w:b w:val="0"/>
          <w:bCs w:val="0"/>
          <w:color w:val="0D0D0D"/>
          <w:sz w:val="16"/>
          <w:szCs w:val="16"/>
        </w:rPr>
        <w:t>757 2865504</w:t>
      </w:r>
      <w:r w:rsidRPr="00D232C5">
        <w:rPr>
          <w:rFonts w:ascii="Iskoola Pota" w:hAnsi="Iskoola Pota" w:cs="Iskoola Pota"/>
          <w:b w:val="0"/>
          <w:bCs w:val="0"/>
          <w:color w:val="0D0D0D"/>
          <w:sz w:val="16"/>
          <w:szCs w:val="16"/>
        </w:rPr>
        <w:tab/>
      </w:r>
    </w:p>
    <w:p w:rsidR="00D232C5" w:rsidRPr="00D232C5" w:rsidRDefault="00D232C5" w:rsidP="00D232C5"/>
    <w:p w:rsidR="00A209B7" w:rsidRPr="00D232C5" w:rsidRDefault="00A209B7" w:rsidP="00297964">
      <w:pPr>
        <w:pStyle w:val="Heading2"/>
        <w:spacing w:before="0"/>
        <w:rPr>
          <w:rFonts w:ascii="Iskoola Pota" w:hAnsi="Iskoola Pota" w:cs="Iskoola Pota"/>
          <w:b w:val="0"/>
          <w:bCs w:val="0"/>
          <w:color w:val="auto"/>
          <w:sz w:val="16"/>
          <w:szCs w:val="16"/>
          <w:u w:val="single"/>
        </w:rPr>
      </w:pPr>
      <w:r w:rsidRPr="00D232C5">
        <w:rPr>
          <w:rFonts w:ascii="Iskoola Pota" w:hAnsi="Iskoola Pota" w:cs="Iskoola Pota"/>
          <w:color w:val="auto"/>
          <w:sz w:val="16"/>
          <w:szCs w:val="16"/>
          <w:u w:val="single"/>
        </w:rPr>
        <w:t>Sr. Business Analyst</w:t>
      </w:r>
      <w:r w:rsidRPr="00D232C5">
        <w:rPr>
          <w:rFonts w:ascii="Iskoola Pota" w:hAnsi="Iskoola Pota" w:cs="Iskoola Pota"/>
          <w:color w:val="auto"/>
          <w:sz w:val="16"/>
          <w:szCs w:val="16"/>
        </w:rPr>
        <w:t xml:space="preserve">                                                                        </w:t>
      </w:r>
    </w:p>
    <w:p w:rsidR="00A209B7" w:rsidRPr="00D232C5" w:rsidRDefault="00A209B7" w:rsidP="00C44F96">
      <w:pPr>
        <w:jc w:val="center"/>
        <w:rPr>
          <w:rFonts w:ascii="Iskoola Pota" w:hAnsi="Iskoola Pota" w:cs="Iskoola Pota"/>
          <w:b/>
          <w:bCs/>
          <w:sz w:val="16"/>
          <w:szCs w:val="16"/>
          <w:u w:val="single"/>
        </w:rPr>
      </w:pPr>
    </w:p>
    <w:p w:rsidR="00A209B7" w:rsidRPr="00D232C5" w:rsidRDefault="00D232C5" w:rsidP="00D232C5">
      <w:pPr>
        <w:numPr>
          <w:ilvl w:val="0"/>
          <w:numId w:val="17"/>
        </w:numPr>
        <w:spacing w:line="276" w:lineRule="auto"/>
        <w:ind w:right="90"/>
        <w:rPr>
          <w:rFonts w:ascii="Iskoola Pota" w:hAnsi="Iskoola Pota" w:cs="Iskoola Pota"/>
          <w:sz w:val="16"/>
          <w:szCs w:val="16"/>
        </w:rPr>
      </w:pPr>
      <w:r>
        <w:rPr>
          <w:rFonts w:ascii="Iskoola Pota" w:hAnsi="Iskoola Pota" w:cs="Iskoola Pota"/>
          <w:sz w:val="16"/>
          <w:szCs w:val="16"/>
        </w:rPr>
        <w:t>Over 7+</w:t>
      </w:r>
      <w:r w:rsidR="00A209B7" w:rsidRPr="00D232C5">
        <w:rPr>
          <w:rFonts w:ascii="Iskoola Pota" w:hAnsi="Iskoola Pota" w:cs="Iskoola Pota"/>
          <w:sz w:val="16"/>
          <w:szCs w:val="16"/>
        </w:rPr>
        <w:t xml:space="preserve"> years of diverse experience as Business Analyst with projects focused in the field of Healthcare Medicare, Medicaid and Pharmaceutical based industries and Finance.</w:t>
      </w:r>
    </w:p>
    <w:p w:rsidR="00A209B7" w:rsidRPr="00D232C5" w:rsidRDefault="00A209B7" w:rsidP="00D232C5">
      <w:pPr>
        <w:numPr>
          <w:ilvl w:val="0"/>
          <w:numId w:val="17"/>
        </w:numPr>
        <w:spacing w:line="276" w:lineRule="auto"/>
        <w:ind w:right="90"/>
        <w:rPr>
          <w:rFonts w:ascii="Iskoola Pota" w:hAnsi="Iskoola Pota" w:cs="Iskoola Pota"/>
          <w:sz w:val="16"/>
          <w:szCs w:val="16"/>
        </w:rPr>
      </w:pPr>
      <w:r w:rsidRPr="00D232C5">
        <w:rPr>
          <w:rFonts w:ascii="Iskoola Pota" w:hAnsi="Iskoola Pota" w:cs="Iskoola Pota"/>
          <w:sz w:val="16"/>
          <w:szCs w:val="16"/>
        </w:rPr>
        <w:t xml:space="preserve">Strong project management skills including planning, scheduling, monitoring and budgeting with experience in </w:t>
      </w:r>
      <w:r w:rsidRPr="00D232C5">
        <w:rPr>
          <w:rFonts w:ascii="Iskoola Pota" w:hAnsi="Iskoola Pota" w:cs="Iskoola Pota"/>
          <w:b/>
          <w:bCs/>
          <w:sz w:val="16"/>
          <w:szCs w:val="16"/>
        </w:rPr>
        <w:t>gap analysis</w:t>
      </w:r>
      <w:r w:rsidRPr="00D232C5">
        <w:rPr>
          <w:rFonts w:ascii="Iskoola Pota" w:hAnsi="Iskoola Pota" w:cs="Iskoola Pota"/>
          <w:sz w:val="16"/>
          <w:szCs w:val="16"/>
        </w:rPr>
        <w:t xml:space="preserve">, </w:t>
      </w:r>
      <w:r w:rsidRPr="00D232C5">
        <w:rPr>
          <w:rFonts w:ascii="Iskoola Pota" w:hAnsi="Iskoola Pota" w:cs="Iskoola Pota"/>
          <w:b/>
          <w:bCs/>
          <w:sz w:val="16"/>
          <w:szCs w:val="16"/>
        </w:rPr>
        <w:t>risk analysis</w:t>
      </w:r>
      <w:r w:rsidRPr="00D232C5">
        <w:rPr>
          <w:rFonts w:ascii="Iskoola Pota" w:hAnsi="Iskoola Pota" w:cs="Iskoola Pota"/>
          <w:sz w:val="16"/>
          <w:szCs w:val="16"/>
        </w:rPr>
        <w:t>, effort estimation.</w:t>
      </w:r>
    </w:p>
    <w:p w:rsidR="00A209B7" w:rsidRPr="00D232C5" w:rsidRDefault="00A209B7" w:rsidP="00D232C5">
      <w:pPr>
        <w:numPr>
          <w:ilvl w:val="0"/>
          <w:numId w:val="17"/>
        </w:numPr>
        <w:spacing w:line="276" w:lineRule="auto"/>
        <w:ind w:right="90"/>
        <w:rPr>
          <w:rFonts w:ascii="Iskoola Pota" w:hAnsi="Iskoola Pota" w:cs="Iskoola Pota"/>
          <w:sz w:val="16"/>
          <w:szCs w:val="16"/>
        </w:rPr>
      </w:pPr>
      <w:r w:rsidRPr="00D232C5">
        <w:rPr>
          <w:rFonts w:ascii="Iskoola Pota" w:hAnsi="Iskoola Pota" w:cs="Iskoola Pota"/>
          <w:sz w:val="16"/>
          <w:szCs w:val="16"/>
        </w:rPr>
        <w:t xml:space="preserve">Hands on experience in </w:t>
      </w:r>
      <w:r w:rsidRPr="00D232C5">
        <w:rPr>
          <w:rFonts w:ascii="Iskoola Pota" w:hAnsi="Iskoola Pota" w:cs="Iskoola Pota"/>
          <w:b/>
          <w:bCs/>
          <w:sz w:val="16"/>
          <w:szCs w:val="16"/>
        </w:rPr>
        <w:t xml:space="preserve">eliciting </w:t>
      </w:r>
      <w:r w:rsidRPr="00D232C5">
        <w:rPr>
          <w:rFonts w:ascii="Iskoola Pota" w:hAnsi="Iskoola Pota" w:cs="Iskoola Pota"/>
          <w:sz w:val="16"/>
          <w:szCs w:val="16"/>
        </w:rPr>
        <w:t xml:space="preserve">user demands and translating them into </w:t>
      </w:r>
      <w:r w:rsidRPr="00D232C5">
        <w:rPr>
          <w:rFonts w:ascii="Iskoola Pota" w:hAnsi="Iskoola Pota" w:cs="Iskoola Pota"/>
          <w:b/>
          <w:bCs/>
          <w:sz w:val="16"/>
          <w:szCs w:val="16"/>
        </w:rPr>
        <w:t>data, functional, quality,</w:t>
      </w:r>
      <w:r w:rsidRPr="00D232C5">
        <w:rPr>
          <w:rFonts w:ascii="Iskoola Pota" w:hAnsi="Iskoola Pota" w:cs="Iskoola Pota"/>
          <w:sz w:val="16"/>
          <w:szCs w:val="16"/>
        </w:rPr>
        <w:t xml:space="preserve"> and </w:t>
      </w:r>
      <w:r w:rsidRPr="00D232C5">
        <w:rPr>
          <w:rFonts w:ascii="Iskoola Pota" w:hAnsi="Iskoola Pota" w:cs="Iskoola Pota"/>
          <w:b/>
          <w:bCs/>
          <w:sz w:val="16"/>
          <w:szCs w:val="16"/>
        </w:rPr>
        <w:t>usability requirements</w:t>
      </w:r>
      <w:r w:rsidRPr="00D232C5">
        <w:rPr>
          <w:rFonts w:ascii="Iskoola Pota" w:hAnsi="Iskoola Pota" w:cs="Iskoola Pota"/>
          <w:sz w:val="16"/>
          <w:szCs w:val="16"/>
        </w:rPr>
        <w:t>.</w:t>
      </w:r>
    </w:p>
    <w:p w:rsidR="00A209B7" w:rsidRPr="00D232C5" w:rsidRDefault="00A209B7" w:rsidP="00D232C5">
      <w:pPr>
        <w:numPr>
          <w:ilvl w:val="0"/>
          <w:numId w:val="17"/>
        </w:numPr>
        <w:rPr>
          <w:rFonts w:ascii="Iskoola Pota" w:hAnsi="Iskoola Pota" w:cs="Iskoola Pota"/>
          <w:sz w:val="16"/>
          <w:szCs w:val="16"/>
        </w:rPr>
      </w:pPr>
      <w:r w:rsidRPr="00D232C5">
        <w:rPr>
          <w:rFonts w:ascii="Iskoola Pota" w:hAnsi="Iskoola Pota" w:cs="Iskoola Pota"/>
          <w:sz w:val="16"/>
          <w:szCs w:val="16"/>
        </w:rPr>
        <w:t xml:space="preserve">Experienced in gathering user requirements, analyzing and preparing </w:t>
      </w:r>
      <w:r w:rsidRPr="00D232C5">
        <w:rPr>
          <w:rFonts w:ascii="Iskoola Pota" w:hAnsi="Iskoola Pota" w:cs="Iskoola Pota"/>
          <w:b/>
          <w:bCs/>
          <w:sz w:val="16"/>
          <w:szCs w:val="16"/>
        </w:rPr>
        <w:t xml:space="preserve">Project Deliverables </w:t>
      </w:r>
      <w:r w:rsidRPr="00D232C5">
        <w:rPr>
          <w:rFonts w:ascii="Iskoola Pota" w:hAnsi="Iskoola Pota" w:cs="Iskoola Pota"/>
          <w:sz w:val="16"/>
          <w:szCs w:val="16"/>
        </w:rPr>
        <w:t xml:space="preserve">such as </w:t>
      </w:r>
      <w:r w:rsidRPr="00D232C5">
        <w:rPr>
          <w:rFonts w:ascii="Iskoola Pota" w:hAnsi="Iskoola Pota" w:cs="Iskoola Pota"/>
          <w:b/>
          <w:bCs/>
          <w:sz w:val="16"/>
          <w:szCs w:val="16"/>
        </w:rPr>
        <w:t xml:space="preserve">Business Requirement Document (BRD) and Functional Requirement Document (FRD) </w:t>
      </w:r>
      <w:r w:rsidRPr="00D232C5">
        <w:rPr>
          <w:rFonts w:ascii="Iskoola Pota" w:hAnsi="Iskoola Pota" w:cs="Iskoola Pota"/>
          <w:sz w:val="16"/>
          <w:szCs w:val="16"/>
        </w:rPr>
        <w:t xml:space="preserve">and proposed changes for process improvement using </w:t>
      </w:r>
      <w:r w:rsidRPr="00D232C5">
        <w:rPr>
          <w:rFonts w:ascii="Iskoola Pota" w:hAnsi="Iskoola Pota" w:cs="Iskoola Pota"/>
          <w:b/>
          <w:bCs/>
          <w:sz w:val="16"/>
          <w:szCs w:val="16"/>
        </w:rPr>
        <w:t>Rational Requisite Pro.</w:t>
      </w:r>
    </w:p>
    <w:p w:rsidR="00A209B7" w:rsidRPr="00D232C5" w:rsidRDefault="00A209B7" w:rsidP="00D232C5">
      <w:pPr>
        <w:numPr>
          <w:ilvl w:val="0"/>
          <w:numId w:val="17"/>
        </w:numPr>
        <w:spacing w:line="276" w:lineRule="auto"/>
        <w:ind w:right="90"/>
        <w:rPr>
          <w:rFonts w:ascii="Iskoola Pota" w:hAnsi="Iskoola Pota" w:cs="Iskoola Pota"/>
          <w:sz w:val="16"/>
          <w:szCs w:val="16"/>
        </w:rPr>
      </w:pPr>
      <w:r w:rsidRPr="00D232C5">
        <w:rPr>
          <w:rFonts w:ascii="Iskoola Pota" w:hAnsi="Iskoola Pota" w:cs="Iskoola Pota"/>
          <w:sz w:val="16"/>
          <w:szCs w:val="16"/>
        </w:rPr>
        <w:t xml:space="preserve">Experienced in </w:t>
      </w:r>
      <w:r w:rsidRPr="00D232C5">
        <w:rPr>
          <w:rFonts w:ascii="Iskoola Pota" w:hAnsi="Iskoola Pota" w:cs="Iskoola Pota"/>
          <w:b/>
          <w:bCs/>
          <w:sz w:val="16"/>
          <w:szCs w:val="16"/>
        </w:rPr>
        <w:t xml:space="preserve">Business Processes, Business Process re-engineering, Business Requirements </w:t>
      </w:r>
      <w:r w:rsidRPr="00D232C5">
        <w:rPr>
          <w:rFonts w:ascii="Iskoola Pota" w:hAnsi="Iskoola Pota" w:cs="Iskoola Pota"/>
          <w:sz w:val="16"/>
          <w:szCs w:val="16"/>
        </w:rPr>
        <w:t xml:space="preserve">gathering, </w:t>
      </w:r>
      <w:r w:rsidRPr="00D232C5">
        <w:rPr>
          <w:rFonts w:ascii="Iskoola Pota" w:hAnsi="Iskoola Pota" w:cs="Iskoola Pota"/>
          <w:b/>
          <w:bCs/>
          <w:sz w:val="16"/>
          <w:szCs w:val="16"/>
        </w:rPr>
        <w:t>Process Flows, Process Modeling</w:t>
      </w:r>
      <w:r w:rsidRPr="00D232C5">
        <w:rPr>
          <w:rFonts w:ascii="Iskoola Pota" w:hAnsi="Iskoola Pota" w:cs="Iskoola Pota"/>
          <w:sz w:val="16"/>
          <w:szCs w:val="16"/>
        </w:rPr>
        <w:t xml:space="preserve">, </w:t>
      </w:r>
      <w:r w:rsidRPr="00D232C5">
        <w:rPr>
          <w:rFonts w:ascii="Iskoola Pota" w:hAnsi="Iskoola Pota" w:cs="Iskoola Pota"/>
          <w:b/>
          <w:bCs/>
          <w:sz w:val="16"/>
          <w:szCs w:val="16"/>
        </w:rPr>
        <w:t>Use Case Modeling</w:t>
      </w:r>
      <w:r w:rsidRPr="00D232C5">
        <w:rPr>
          <w:rFonts w:ascii="Iskoola Pota" w:hAnsi="Iskoola Pota" w:cs="Iskoola Pota"/>
          <w:sz w:val="16"/>
          <w:szCs w:val="16"/>
        </w:rPr>
        <w:t xml:space="preserve"> and </w:t>
      </w:r>
      <w:r w:rsidRPr="00D232C5">
        <w:rPr>
          <w:rFonts w:ascii="Iskoola Pota" w:hAnsi="Iskoola Pota" w:cs="Iskoola Pota"/>
          <w:b/>
          <w:bCs/>
          <w:sz w:val="16"/>
          <w:szCs w:val="16"/>
        </w:rPr>
        <w:t xml:space="preserve">Unified Modeling Language (UML) using MS Visio </w:t>
      </w:r>
      <w:r w:rsidRPr="00D232C5">
        <w:rPr>
          <w:rFonts w:ascii="Iskoola Pota" w:hAnsi="Iskoola Pota" w:cs="Iskoola Pota"/>
          <w:sz w:val="16"/>
          <w:szCs w:val="16"/>
        </w:rPr>
        <w:t xml:space="preserve">and </w:t>
      </w:r>
      <w:r w:rsidRPr="00D232C5">
        <w:rPr>
          <w:rFonts w:ascii="Iskoola Pota" w:hAnsi="Iskoola Pota" w:cs="Iskoola Pota"/>
          <w:b/>
          <w:bCs/>
          <w:sz w:val="16"/>
          <w:szCs w:val="16"/>
        </w:rPr>
        <w:t>Rational Rose.</w:t>
      </w:r>
    </w:p>
    <w:p w:rsidR="00A209B7" w:rsidRPr="00D232C5" w:rsidRDefault="00A209B7" w:rsidP="00D232C5">
      <w:pPr>
        <w:numPr>
          <w:ilvl w:val="0"/>
          <w:numId w:val="17"/>
        </w:numPr>
        <w:spacing w:line="276" w:lineRule="auto"/>
        <w:ind w:right="90"/>
        <w:rPr>
          <w:rFonts w:ascii="Iskoola Pota" w:hAnsi="Iskoola Pota" w:cs="Iskoola Pota"/>
          <w:sz w:val="16"/>
          <w:szCs w:val="16"/>
        </w:rPr>
      </w:pPr>
      <w:r w:rsidRPr="00D232C5">
        <w:rPr>
          <w:rFonts w:ascii="Iskoola Pota" w:hAnsi="Iskoola Pota" w:cs="Iskoola Pota"/>
          <w:sz w:val="16"/>
          <w:szCs w:val="16"/>
        </w:rPr>
        <w:t xml:space="preserve">In depth knowledge of </w:t>
      </w:r>
      <w:r w:rsidRPr="00D232C5">
        <w:rPr>
          <w:rFonts w:ascii="Iskoola Pota" w:hAnsi="Iskoola Pota" w:cs="Iskoola Pota"/>
          <w:b/>
          <w:bCs/>
          <w:sz w:val="16"/>
          <w:szCs w:val="16"/>
        </w:rPr>
        <w:t>Software Development Life Cycle (SDLC) with Waterfall and Agile methodologies(SCRUM),</w:t>
      </w:r>
      <w:r w:rsidR="000372AC" w:rsidRPr="00D232C5">
        <w:rPr>
          <w:rFonts w:ascii="Iskoola Pota" w:hAnsi="Iskoola Pota" w:cs="Iskoola Pota"/>
          <w:b/>
          <w:bCs/>
          <w:sz w:val="16"/>
          <w:szCs w:val="16"/>
        </w:rPr>
        <w:t xml:space="preserve"> </w:t>
      </w:r>
      <w:r w:rsidR="000372AC" w:rsidRPr="00D232C5">
        <w:rPr>
          <w:rFonts w:ascii="Iskoola Pota" w:hAnsi="Iskoola Pota" w:cs="Iskoola Pota"/>
          <w:sz w:val="16"/>
          <w:szCs w:val="16"/>
        </w:rPr>
        <w:t>Health Level Seven International standards (HL7),</w:t>
      </w:r>
      <w:r w:rsidR="000372AC" w:rsidRPr="00D232C5">
        <w:rPr>
          <w:rFonts w:ascii="Iskoola Pota" w:hAnsi="Iskoola Pota" w:cs="Iskoola Pota"/>
          <w:b/>
          <w:bCs/>
          <w:color w:val="000000"/>
          <w:sz w:val="16"/>
          <w:szCs w:val="16"/>
        </w:rPr>
        <w:t xml:space="preserve"> </w:t>
      </w:r>
      <w:r w:rsidR="000372AC" w:rsidRPr="00D232C5">
        <w:rPr>
          <w:rFonts w:ascii="Iskoola Pota" w:hAnsi="Iskoola Pota" w:cs="Iskoola Pota"/>
          <w:b/>
          <w:bCs/>
          <w:sz w:val="16"/>
          <w:szCs w:val="16"/>
        </w:rPr>
        <w:t xml:space="preserve"> </w:t>
      </w:r>
      <w:r w:rsidRPr="00D232C5">
        <w:rPr>
          <w:rFonts w:ascii="Iskoola Pota" w:hAnsi="Iskoola Pota" w:cs="Iskoola Pota"/>
          <w:b/>
          <w:bCs/>
          <w:sz w:val="16"/>
          <w:szCs w:val="16"/>
        </w:rPr>
        <w:t>Rational Unified Process (RUP)</w:t>
      </w:r>
      <w:r w:rsidRPr="00D232C5">
        <w:rPr>
          <w:rFonts w:ascii="Iskoola Pota" w:hAnsi="Iskoola Pota" w:cs="Iskoola Pota"/>
          <w:sz w:val="16"/>
          <w:szCs w:val="16"/>
        </w:rPr>
        <w:t xml:space="preserve"> in all four phases of a project: </w:t>
      </w:r>
      <w:r w:rsidRPr="00D232C5">
        <w:rPr>
          <w:rFonts w:ascii="Iskoola Pota" w:hAnsi="Iskoola Pota" w:cs="Iskoola Pota"/>
          <w:b/>
          <w:bCs/>
          <w:sz w:val="16"/>
          <w:szCs w:val="16"/>
        </w:rPr>
        <w:t>Inception, Elaboration, Construction and Transition</w:t>
      </w:r>
      <w:r w:rsidRPr="00D232C5">
        <w:rPr>
          <w:rFonts w:ascii="Iskoola Pota" w:hAnsi="Iskoola Pota" w:cs="Iskoola Pota"/>
          <w:sz w:val="16"/>
          <w:szCs w:val="16"/>
        </w:rPr>
        <w:t>.</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 xml:space="preserve">Experienced on </w:t>
      </w:r>
      <w:r w:rsidRPr="00D232C5">
        <w:rPr>
          <w:rFonts w:ascii="Iskoola Pota" w:hAnsi="Iskoola Pota" w:cs="Iskoola Pota"/>
          <w:b/>
          <w:bCs/>
          <w:sz w:val="16"/>
          <w:szCs w:val="16"/>
        </w:rPr>
        <w:t xml:space="preserve">Batch Processing </w:t>
      </w:r>
      <w:r w:rsidRPr="00D232C5">
        <w:rPr>
          <w:rFonts w:ascii="Iskoola Pota" w:hAnsi="Iskoola Pota" w:cs="Iskoola Pota"/>
          <w:sz w:val="16"/>
          <w:szCs w:val="16"/>
        </w:rPr>
        <w:t>&amp;</w:t>
      </w:r>
      <w:r w:rsidRPr="00D232C5">
        <w:rPr>
          <w:rFonts w:ascii="Iskoola Pota" w:hAnsi="Iskoola Pota" w:cs="Iskoola Pota"/>
          <w:b/>
          <w:bCs/>
          <w:sz w:val="16"/>
          <w:szCs w:val="16"/>
        </w:rPr>
        <w:t>EDI interfaces</w:t>
      </w:r>
      <w:r w:rsidRPr="00D232C5">
        <w:rPr>
          <w:rFonts w:ascii="Iskoola Pota" w:hAnsi="Iskoola Pota" w:cs="Iskoola Pota"/>
          <w:sz w:val="16"/>
          <w:szCs w:val="16"/>
        </w:rPr>
        <w:t xml:space="preserve"> in healthcare domain.</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 xml:space="preserve">Working knowledge of requirement gathering by conducting personal interviews, developing questionnaire, brainstorming, conducting </w:t>
      </w:r>
      <w:r w:rsidRPr="00D232C5">
        <w:rPr>
          <w:rFonts w:ascii="Iskoola Pota" w:hAnsi="Iskoola Pota" w:cs="Iskoola Pota"/>
          <w:b/>
          <w:bCs/>
          <w:sz w:val="16"/>
          <w:szCs w:val="16"/>
        </w:rPr>
        <w:t>JAD (Joint Application Development) sessions</w:t>
      </w:r>
      <w:r w:rsidRPr="00D232C5">
        <w:rPr>
          <w:rFonts w:ascii="Iskoola Pota" w:hAnsi="Iskoola Pota" w:cs="Iskoola Pota"/>
          <w:sz w:val="16"/>
          <w:szCs w:val="16"/>
        </w:rPr>
        <w:t>, or role playing to get a better understanding of client business processes and creating requirements traceability matrix for tracking the requirements.</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 xml:space="preserve">Experienced on </w:t>
      </w:r>
      <w:r w:rsidRPr="00D232C5">
        <w:rPr>
          <w:rFonts w:ascii="Iskoola Pota" w:hAnsi="Iskoola Pota" w:cs="Iskoola Pota"/>
          <w:b/>
          <w:bCs/>
          <w:sz w:val="16"/>
          <w:szCs w:val="16"/>
        </w:rPr>
        <w:t>Health insurance exchange</w:t>
      </w:r>
      <w:r w:rsidRPr="00D232C5">
        <w:rPr>
          <w:rFonts w:ascii="Iskoola Pota" w:hAnsi="Iskoola Pota" w:cs="Iskoola Pota"/>
          <w:sz w:val="16"/>
          <w:szCs w:val="16"/>
        </w:rPr>
        <w:t xml:space="preserve"> programs during the project and worked with many insurance clients and companies for the billing and claiming issues.</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Worked on various Line of business PPO, HMO, FEP, Medicare and Medicaid (CMS),</w:t>
      </w:r>
      <w:r w:rsidR="00D232C5">
        <w:rPr>
          <w:rFonts w:ascii="Iskoola Pota" w:hAnsi="Iskoola Pota" w:cs="Iskoola Pota"/>
          <w:sz w:val="16"/>
          <w:szCs w:val="16"/>
        </w:rPr>
        <w:t xml:space="preserve"> </w:t>
      </w:r>
      <w:r w:rsidR="00D232C5">
        <w:rPr>
          <w:rFonts w:ascii="Iskoola Pota" w:hAnsi="Iskoola Pota" w:cs="Iskoola Pota"/>
          <w:sz w:val="16"/>
          <w:szCs w:val="16"/>
        </w:rPr>
        <w:br/>
      </w:r>
      <w:r w:rsidRPr="00D232C5">
        <w:rPr>
          <w:rFonts w:ascii="Iskoola Pota" w:hAnsi="Iskoola Pota" w:cs="Iskoola Pota"/>
          <w:sz w:val="16"/>
          <w:szCs w:val="16"/>
        </w:rPr>
        <w:t>Health-Insurance Exchange (HIX), Healthcare Claims processing.</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 xml:space="preserve">Deep knowledge of </w:t>
      </w:r>
      <w:r w:rsidRPr="00D232C5">
        <w:rPr>
          <w:rFonts w:ascii="Iskoola Pota" w:hAnsi="Iskoola Pota" w:cs="Iskoola Pota"/>
          <w:b/>
          <w:bCs/>
          <w:sz w:val="16"/>
          <w:szCs w:val="16"/>
        </w:rPr>
        <w:t>Medicare- Medicaid rules</w:t>
      </w:r>
      <w:r w:rsidRPr="00D232C5">
        <w:rPr>
          <w:rFonts w:ascii="Iskoola Pota" w:hAnsi="Iskoola Pota" w:cs="Iskoola Pota"/>
          <w:sz w:val="16"/>
          <w:szCs w:val="16"/>
        </w:rPr>
        <w:t xml:space="preserve">, </w:t>
      </w:r>
      <w:r w:rsidRPr="00D232C5">
        <w:rPr>
          <w:rFonts w:ascii="Iskoola Pota" w:hAnsi="Iskoola Pota" w:cs="Iskoola Pota"/>
          <w:b/>
          <w:bCs/>
          <w:sz w:val="16"/>
          <w:szCs w:val="16"/>
        </w:rPr>
        <w:t>NCPDP</w:t>
      </w:r>
      <w:r w:rsidRPr="00D232C5">
        <w:rPr>
          <w:rFonts w:ascii="Iskoola Pota" w:hAnsi="Iskoola Pota" w:cs="Iskoola Pota"/>
          <w:sz w:val="16"/>
          <w:szCs w:val="16"/>
        </w:rPr>
        <w:t xml:space="preserve">, </w:t>
      </w:r>
      <w:r w:rsidRPr="00D232C5">
        <w:rPr>
          <w:rFonts w:ascii="Iskoola Pota" w:hAnsi="Iskoola Pota" w:cs="Iskoola Pota"/>
          <w:b/>
          <w:bCs/>
          <w:sz w:val="16"/>
          <w:szCs w:val="16"/>
        </w:rPr>
        <w:t>HIPAA</w:t>
      </w:r>
      <w:r w:rsidRPr="00D232C5">
        <w:rPr>
          <w:rFonts w:ascii="Iskoola Pota" w:hAnsi="Iskoola Pota" w:cs="Iskoola Pota"/>
          <w:sz w:val="16"/>
          <w:szCs w:val="16"/>
        </w:rPr>
        <w:t xml:space="preserve">, </w:t>
      </w:r>
      <w:r w:rsidRPr="00D232C5">
        <w:rPr>
          <w:rFonts w:ascii="Iskoola Pota" w:hAnsi="Iskoola Pota" w:cs="Iskoola Pota"/>
          <w:b/>
          <w:bCs/>
          <w:sz w:val="16"/>
          <w:szCs w:val="16"/>
        </w:rPr>
        <w:t>ICD9/ICD10 codes</w:t>
      </w:r>
      <w:r w:rsidRPr="00D232C5">
        <w:rPr>
          <w:rFonts w:ascii="Iskoola Pota" w:hAnsi="Iskoola Pota" w:cs="Iskoola Pota"/>
          <w:sz w:val="16"/>
          <w:szCs w:val="16"/>
        </w:rPr>
        <w:t xml:space="preserve">, </w:t>
      </w:r>
      <w:r w:rsidRPr="00D232C5">
        <w:rPr>
          <w:rFonts w:ascii="Iskoola Pota" w:hAnsi="Iskoola Pota" w:cs="Iskoola Pota"/>
          <w:b/>
          <w:bCs/>
          <w:sz w:val="16"/>
          <w:szCs w:val="16"/>
        </w:rPr>
        <w:t>CPT,EMR</w:t>
      </w:r>
      <w:r w:rsidRPr="00D232C5">
        <w:rPr>
          <w:rFonts w:ascii="Iskoola Pota" w:hAnsi="Iskoola Pota" w:cs="Iskoola Pota"/>
          <w:sz w:val="16"/>
          <w:szCs w:val="16"/>
        </w:rPr>
        <w:t xml:space="preserve">, </w:t>
      </w:r>
      <w:r w:rsidRPr="00D232C5">
        <w:rPr>
          <w:rFonts w:ascii="Iskoola Pota" w:hAnsi="Iskoola Pota" w:cs="Iskoola Pota"/>
          <w:b/>
          <w:bCs/>
          <w:sz w:val="16"/>
          <w:szCs w:val="16"/>
        </w:rPr>
        <w:t xml:space="preserve">EDI transactions (270/271, 276/277, 820, 834, 837/835) </w:t>
      </w:r>
    </w:p>
    <w:p w:rsidR="00A209B7" w:rsidRPr="00D232C5" w:rsidRDefault="00A209B7" w:rsidP="00D232C5">
      <w:pPr>
        <w:pStyle w:val="ListParagraph"/>
        <w:numPr>
          <w:ilvl w:val="0"/>
          <w:numId w:val="17"/>
        </w:numPr>
        <w:tabs>
          <w:tab w:val="left" w:pos="720"/>
          <w:tab w:val="left" w:pos="7830"/>
        </w:tabs>
        <w:suppressAutoHyphens w:val="0"/>
        <w:spacing w:line="276" w:lineRule="auto"/>
        <w:rPr>
          <w:rFonts w:ascii="Iskoola Pota" w:hAnsi="Iskoola Pota" w:cs="Iskoola Pota"/>
          <w:sz w:val="16"/>
          <w:szCs w:val="16"/>
        </w:rPr>
      </w:pPr>
      <w:r w:rsidRPr="00D232C5">
        <w:rPr>
          <w:rFonts w:ascii="Iskoola Pota" w:hAnsi="Iskoola Pota" w:cs="Iskoola Pota"/>
          <w:sz w:val="16"/>
          <w:szCs w:val="16"/>
        </w:rPr>
        <w:t xml:space="preserve">Deep knowledge in conversions from </w:t>
      </w:r>
      <w:r w:rsidRPr="00D232C5">
        <w:rPr>
          <w:rFonts w:ascii="Iskoola Pota" w:hAnsi="Iskoola Pota" w:cs="Iskoola Pota"/>
          <w:b/>
          <w:bCs/>
          <w:sz w:val="16"/>
          <w:szCs w:val="16"/>
        </w:rPr>
        <w:t>HIPAA 4010 to 5010</w:t>
      </w:r>
      <w:r w:rsidRPr="00D232C5">
        <w:rPr>
          <w:rFonts w:ascii="Iskoola Pota" w:hAnsi="Iskoola Pota" w:cs="Iskoola Pota"/>
          <w:sz w:val="16"/>
          <w:szCs w:val="16"/>
        </w:rPr>
        <w:t>.</w:t>
      </w:r>
    </w:p>
    <w:p w:rsidR="00A209B7" w:rsidRPr="00D232C5" w:rsidRDefault="00A209B7" w:rsidP="00CC0A0C">
      <w:pPr>
        <w:pStyle w:val="BodyText"/>
        <w:spacing w:after="0"/>
        <w:rPr>
          <w:rFonts w:ascii="Iskoola Pota" w:hAnsi="Iskoola Pota" w:cs="Iskoola Pota"/>
          <w:b/>
          <w:bCs/>
          <w:caps/>
          <w:sz w:val="16"/>
          <w:szCs w:val="16"/>
          <w:u w:val="single"/>
        </w:rPr>
      </w:pPr>
      <w:r w:rsidRPr="00D232C5">
        <w:rPr>
          <w:rFonts w:ascii="Iskoola Pota" w:hAnsi="Iskoola Pota" w:cs="Iskoola Pota"/>
          <w:b/>
          <w:bCs/>
          <w:caps/>
          <w:sz w:val="16"/>
          <w:szCs w:val="16"/>
          <w:u w:val="single"/>
        </w:rPr>
        <w:br/>
        <w:t>Technical Qualifications</w:t>
      </w:r>
    </w:p>
    <w:tbl>
      <w:tblPr>
        <w:tblW w:w="93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6930"/>
      </w:tblGrid>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Methodologies</w:t>
            </w:r>
          </w:p>
        </w:tc>
        <w:tc>
          <w:tcPr>
            <w:tcW w:w="6930" w:type="dxa"/>
            <w:vAlign w:val="bottom"/>
          </w:tcPr>
          <w:p w:rsidR="00A209B7" w:rsidRPr="00D232C5" w:rsidRDefault="00A209B7" w:rsidP="00E54C5E">
            <w:pPr>
              <w:jc w:val="both"/>
              <w:rPr>
                <w:rFonts w:ascii="Iskoola Pota" w:hAnsi="Iskoola Pota" w:cs="Iskoola Pota"/>
                <w:sz w:val="16"/>
                <w:szCs w:val="16"/>
              </w:rPr>
            </w:pPr>
            <w:r w:rsidRPr="00D232C5">
              <w:rPr>
                <w:rFonts w:ascii="Iskoola Pota" w:hAnsi="Iskoola Pota" w:cs="Iskoola Pota"/>
                <w:sz w:val="16"/>
                <w:szCs w:val="16"/>
              </w:rPr>
              <w:t>RUP, Agile, Waterfall, , Six Sigma, , UML, Business Process Modeling and Data Modeling</w:t>
            </w:r>
          </w:p>
        </w:tc>
      </w:tr>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Office Tools</w:t>
            </w:r>
          </w:p>
        </w:tc>
        <w:tc>
          <w:tcPr>
            <w:tcW w:w="6930" w:type="dxa"/>
            <w:vAlign w:val="bottom"/>
          </w:tcPr>
          <w:p w:rsidR="00A209B7" w:rsidRPr="00D232C5" w:rsidRDefault="00A209B7" w:rsidP="006E5C4E">
            <w:pPr>
              <w:jc w:val="both"/>
              <w:rPr>
                <w:rFonts w:ascii="Iskoola Pota" w:hAnsi="Iskoola Pota" w:cs="Iskoola Pota"/>
                <w:sz w:val="16"/>
                <w:szCs w:val="16"/>
              </w:rPr>
            </w:pPr>
            <w:r w:rsidRPr="00D232C5">
              <w:rPr>
                <w:rFonts w:ascii="Iskoola Pota" w:hAnsi="Iskoola Pota" w:cs="Iskoola Pota"/>
                <w:sz w:val="16"/>
                <w:szCs w:val="16"/>
              </w:rPr>
              <w:t>MS Word, MS Excel, MS PowerPoint, MS Access, MS Project</w:t>
            </w:r>
          </w:p>
        </w:tc>
      </w:tr>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Process/Modeling tools</w:t>
            </w:r>
          </w:p>
        </w:tc>
        <w:tc>
          <w:tcPr>
            <w:tcW w:w="6930" w:type="dxa"/>
            <w:vAlign w:val="bottom"/>
          </w:tcPr>
          <w:p w:rsidR="00A209B7" w:rsidRPr="00D232C5" w:rsidRDefault="00A209B7" w:rsidP="00E54C5E">
            <w:pPr>
              <w:jc w:val="both"/>
              <w:rPr>
                <w:rFonts w:ascii="Iskoola Pota" w:hAnsi="Iskoola Pota" w:cs="Iskoola Pota"/>
                <w:sz w:val="16"/>
                <w:szCs w:val="16"/>
              </w:rPr>
            </w:pPr>
            <w:r w:rsidRPr="00D232C5">
              <w:rPr>
                <w:rFonts w:ascii="Iskoola Pota" w:hAnsi="Iskoola Pota" w:cs="Iskoola Pota"/>
                <w:sz w:val="16"/>
                <w:szCs w:val="16"/>
              </w:rPr>
              <w:t>MS Visio, Rational Rose, Rational Requisite Pro, Smart Draw, Clear Case, ClearQuest</w:t>
            </w:r>
          </w:p>
        </w:tc>
      </w:tr>
      <w:tr w:rsidR="00A209B7" w:rsidRPr="00D232C5">
        <w:trPr>
          <w:trHeight w:val="247"/>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Database</w:t>
            </w:r>
          </w:p>
        </w:tc>
        <w:tc>
          <w:tcPr>
            <w:tcW w:w="6930" w:type="dxa"/>
            <w:vAlign w:val="bottom"/>
          </w:tcPr>
          <w:p w:rsidR="00A209B7" w:rsidRPr="00D232C5" w:rsidRDefault="00A209B7" w:rsidP="006E5C4E">
            <w:pPr>
              <w:jc w:val="both"/>
              <w:rPr>
                <w:rFonts w:ascii="Iskoola Pota" w:hAnsi="Iskoola Pota" w:cs="Iskoola Pota"/>
                <w:sz w:val="16"/>
                <w:szCs w:val="16"/>
              </w:rPr>
            </w:pPr>
            <w:r w:rsidRPr="00D232C5">
              <w:rPr>
                <w:rFonts w:ascii="Iskoola Pota" w:hAnsi="Iskoola Pota" w:cs="Iskoola Pota"/>
                <w:sz w:val="16"/>
                <w:szCs w:val="16"/>
              </w:rPr>
              <w:t xml:space="preserve">MS Access, SQL Server 2000, Oracle </w:t>
            </w:r>
          </w:p>
        </w:tc>
      </w:tr>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Quality Management</w:t>
            </w:r>
          </w:p>
        </w:tc>
        <w:tc>
          <w:tcPr>
            <w:tcW w:w="6930" w:type="dxa"/>
            <w:vAlign w:val="bottom"/>
          </w:tcPr>
          <w:p w:rsidR="00A209B7" w:rsidRPr="00D232C5" w:rsidRDefault="00A209B7" w:rsidP="006E5C4E">
            <w:pPr>
              <w:jc w:val="both"/>
              <w:rPr>
                <w:rFonts w:ascii="Iskoola Pota" w:hAnsi="Iskoola Pota" w:cs="Iskoola Pota"/>
                <w:sz w:val="16"/>
                <w:szCs w:val="16"/>
              </w:rPr>
            </w:pPr>
            <w:r w:rsidRPr="00D232C5">
              <w:rPr>
                <w:rFonts w:ascii="Iskoola Pota" w:hAnsi="Iskoola Pota" w:cs="Iskoola Pota"/>
                <w:sz w:val="16"/>
                <w:szCs w:val="16"/>
              </w:rPr>
              <w:t>HIPAA, Six Sigma, TQM</w:t>
            </w:r>
          </w:p>
        </w:tc>
      </w:tr>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Operating System</w:t>
            </w:r>
          </w:p>
        </w:tc>
        <w:tc>
          <w:tcPr>
            <w:tcW w:w="69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Windows Vista, NT/2000/2003/ XP/98, MS DOS</w:t>
            </w:r>
          </w:p>
        </w:tc>
      </w:tr>
      <w:tr w:rsidR="00A209B7" w:rsidRPr="00D232C5">
        <w:trPr>
          <w:trHeight w:val="262"/>
        </w:trPr>
        <w:tc>
          <w:tcPr>
            <w:tcW w:w="24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Languages</w:t>
            </w:r>
          </w:p>
        </w:tc>
        <w:tc>
          <w:tcPr>
            <w:tcW w:w="6930" w:type="dxa"/>
            <w:vAlign w:val="bottom"/>
          </w:tcPr>
          <w:p w:rsidR="00A209B7" w:rsidRPr="00D232C5" w:rsidRDefault="00A209B7" w:rsidP="00520942">
            <w:pPr>
              <w:jc w:val="both"/>
              <w:rPr>
                <w:rFonts w:ascii="Iskoola Pota" w:hAnsi="Iskoola Pota" w:cs="Iskoola Pota"/>
                <w:sz w:val="16"/>
                <w:szCs w:val="16"/>
              </w:rPr>
            </w:pPr>
            <w:r w:rsidRPr="00D232C5">
              <w:rPr>
                <w:rFonts w:ascii="Iskoola Pota" w:hAnsi="Iskoola Pota" w:cs="Iskoola Pota"/>
                <w:sz w:val="16"/>
                <w:szCs w:val="16"/>
              </w:rPr>
              <w:t>C/C++, Java, SQL, PL/SQL, HTML, XML</w:t>
            </w:r>
          </w:p>
        </w:tc>
      </w:tr>
    </w:tbl>
    <w:p w:rsidR="00A209B7" w:rsidRPr="00D232C5" w:rsidRDefault="00A209B7" w:rsidP="00A54647">
      <w:pPr>
        <w:rPr>
          <w:rFonts w:ascii="Iskoola Pota" w:hAnsi="Iskoola Pota" w:cs="Iskoola Pota"/>
          <w:b/>
          <w:bCs/>
          <w:sz w:val="16"/>
          <w:szCs w:val="16"/>
          <w:u w:val="single"/>
        </w:rPr>
      </w:pPr>
    </w:p>
    <w:p w:rsidR="00A209B7" w:rsidRPr="00D232C5" w:rsidRDefault="00A209B7" w:rsidP="00D232C5">
      <w:pPr>
        <w:rPr>
          <w:rFonts w:ascii="Iskoola Pota" w:hAnsi="Iskoola Pota" w:cs="Iskoola Pota"/>
          <w:b/>
          <w:bCs/>
          <w:sz w:val="16"/>
          <w:szCs w:val="16"/>
          <w:u w:val="single"/>
        </w:rPr>
      </w:pPr>
      <w:r w:rsidRPr="00D232C5">
        <w:rPr>
          <w:rFonts w:ascii="Iskoola Pota" w:hAnsi="Iskoola Pota" w:cs="Iskoola Pota"/>
          <w:b/>
          <w:bCs/>
          <w:sz w:val="16"/>
          <w:szCs w:val="16"/>
          <w:u w:val="single"/>
        </w:rPr>
        <w:t>PROFESSIONAL EXPERIENCE</w:t>
      </w:r>
    </w:p>
    <w:p w:rsidR="00D232C5" w:rsidRPr="00D232C5" w:rsidRDefault="00A209B7" w:rsidP="00D232C5">
      <w:pPr>
        <w:spacing w:before="240"/>
        <w:jc w:val="both"/>
        <w:rPr>
          <w:rFonts w:ascii="Iskoola Pota" w:hAnsi="Iskoola Pota" w:cs="Iskoola Pota"/>
          <w:b/>
          <w:bCs/>
          <w:i/>
          <w:color w:val="4F81BD" w:themeColor="accent1"/>
          <w:sz w:val="16"/>
          <w:szCs w:val="16"/>
          <w:shd w:val="clear" w:color="auto" w:fill="FFFFFF"/>
        </w:rPr>
      </w:pPr>
      <w:r w:rsidRPr="00D232C5">
        <w:rPr>
          <w:rFonts w:ascii="Iskoola Pota" w:hAnsi="Iskoola Pota" w:cs="Iskoola Pota"/>
          <w:b/>
          <w:bCs/>
          <w:i/>
          <w:color w:val="4F81BD" w:themeColor="accent1"/>
          <w:sz w:val="16"/>
          <w:szCs w:val="16"/>
          <w:shd w:val="clear" w:color="auto" w:fill="FFFFFF"/>
        </w:rPr>
        <w:t>WellPoint, Virginia Beach, Virginia</w:t>
      </w:r>
      <w:r w:rsidRPr="00D232C5">
        <w:rPr>
          <w:rFonts w:ascii="Iskoola Pota" w:hAnsi="Iskoola Pota" w:cs="Iskoola Pota"/>
          <w:b/>
          <w:bCs/>
          <w:i/>
          <w:color w:val="4F81BD" w:themeColor="accent1"/>
          <w:sz w:val="16"/>
          <w:szCs w:val="16"/>
          <w:shd w:val="clear" w:color="auto" w:fill="FFFFFF"/>
        </w:rPr>
        <w:tab/>
      </w:r>
      <w:r w:rsidR="00D232C5" w:rsidRPr="00D232C5">
        <w:rPr>
          <w:rFonts w:ascii="Iskoola Pota" w:hAnsi="Iskoola Pota" w:cs="Iskoola Pota"/>
          <w:b/>
          <w:bCs/>
          <w:i/>
          <w:color w:val="4F81BD" w:themeColor="accent1"/>
          <w:sz w:val="16"/>
          <w:szCs w:val="16"/>
        </w:rPr>
        <w:t>Business Analyst</w:t>
      </w:r>
      <w:r w:rsidR="00D232C5" w:rsidRPr="00D232C5">
        <w:rPr>
          <w:rFonts w:ascii="Iskoola Pota" w:hAnsi="Iskoola Pota" w:cs="Iskoola Pota"/>
          <w:b/>
          <w:bCs/>
          <w:i/>
          <w:color w:val="4F81BD" w:themeColor="accent1"/>
          <w:sz w:val="16"/>
          <w:szCs w:val="16"/>
          <w:shd w:val="clear" w:color="auto" w:fill="FFFFFF"/>
        </w:rPr>
        <w:t xml:space="preserve">                                                   </w:t>
      </w:r>
      <w:r w:rsidR="00D232C5">
        <w:rPr>
          <w:rFonts w:ascii="Iskoola Pota" w:hAnsi="Iskoola Pota" w:cs="Iskoola Pota"/>
          <w:b/>
          <w:bCs/>
          <w:i/>
          <w:color w:val="4F81BD" w:themeColor="accent1"/>
          <w:sz w:val="16"/>
          <w:szCs w:val="16"/>
          <w:shd w:val="clear" w:color="auto" w:fill="FFFFFF"/>
        </w:rPr>
        <w:t xml:space="preserve">Aug-2014-Till Now </w:t>
      </w:r>
    </w:p>
    <w:p w:rsidR="00A209B7" w:rsidRPr="00D232C5" w:rsidRDefault="00A209B7" w:rsidP="0059058B">
      <w:pPr>
        <w:jc w:val="both"/>
        <w:rPr>
          <w:rFonts w:ascii="Iskoola Pota" w:hAnsi="Iskoola Pota" w:cs="Iskoola Pota"/>
          <w:sz w:val="16"/>
          <w:szCs w:val="16"/>
        </w:rPr>
      </w:pPr>
      <w:r w:rsidRPr="00D232C5">
        <w:rPr>
          <w:rFonts w:ascii="Iskoola Pota" w:hAnsi="Iskoola Pota" w:cs="Iskoola Pota"/>
          <w:color w:val="222222"/>
          <w:sz w:val="16"/>
          <w:szCs w:val="16"/>
          <w:shd w:val="clear" w:color="auto" w:fill="FFFFFF"/>
        </w:rPr>
        <w:t xml:space="preserve">Into Healthcare project to develop application was development similar to Pega and EC gateway while loading data from T837 Claim Processing. </w:t>
      </w:r>
      <w:r w:rsidRPr="00D232C5">
        <w:rPr>
          <w:rFonts w:ascii="Iskoola Pota" w:hAnsi="Iskoola Pota" w:cs="Iskoola Pota"/>
          <w:sz w:val="16"/>
          <w:szCs w:val="16"/>
        </w:rPr>
        <w:t>This application will provide a single, intelligent interface for users to process claims. Users will be able to view, perform, and complete a claim using the Pega Claims Workstation application eliminating the need for toggles to other applications and enabling faster decision making on aspects of the claim. Furthermore the application will capture any work that has been done on a claim in the history making the data available for reporting and tracking.</w:t>
      </w:r>
    </w:p>
    <w:p w:rsidR="00A209B7" w:rsidRPr="00D232C5" w:rsidRDefault="00A209B7" w:rsidP="0059058B">
      <w:pPr>
        <w:jc w:val="both"/>
        <w:rPr>
          <w:rFonts w:ascii="Iskoola Pota" w:hAnsi="Iskoola Pota" w:cs="Iskoola Pota"/>
          <w:sz w:val="16"/>
          <w:szCs w:val="16"/>
        </w:rPr>
      </w:pPr>
    </w:p>
    <w:p w:rsidR="00A209B7" w:rsidRPr="00D232C5" w:rsidRDefault="00A209B7" w:rsidP="0059058B">
      <w:pPr>
        <w:jc w:val="both"/>
        <w:rPr>
          <w:rFonts w:ascii="Iskoola Pota" w:hAnsi="Iskoola Pota" w:cs="Iskoola Pota"/>
          <w:sz w:val="16"/>
          <w:szCs w:val="16"/>
        </w:rPr>
      </w:pPr>
      <w:r w:rsidRPr="00D232C5">
        <w:rPr>
          <w:rFonts w:ascii="Iskoola Pota" w:hAnsi="Iskoola Pota" w:cs="Iskoola Pota"/>
          <w:b/>
          <w:bCs/>
          <w:sz w:val="16"/>
          <w:szCs w:val="16"/>
          <w:u w:val="single"/>
        </w:rPr>
        <w:t>Responsibilities:</w:t>
      </w:r>
    </w:p>
    <w:p w:rsidR="00A209B7" w:rsidRPr="00D232C5" w:rsidRDefault="00A209B7" w:rsidP="0059058B">
      <w:pPr>
        <w:jc w:val="both"/>
        <w:rPr>
          <w:rFonts w:ascii="Iskoola Pota" w:hAnsi="Iskoola Pota" w:cs="Iskoola Pota"/>
          <w:sz w:val="16"/>
          <w:szCs w:val="16"/>
        </w:rPr>
      </w:pPr>
    </w:p>
    <w:p w:rsidR="00A209B7" w:rsidRPr="00D232C5" w:rsidRDefault="00A209B7" w:rsidP="0055210E">
      <w:pPr>
        <w:tabs>
          <w:tab w:val="left" w:pos="720"/>
        </w:tabs>
        <w:suppressAutoHyphens w:val="0"/>
        <w:jc w:val="both"/>
        <w:rPr>
          <w:rFonts w:ascii="Iskoola Pota" w:hAnsi="Iskoola Pota" w:cs="Iskoola Pota"/>
          <w:sz w:val="16"/>
          <w:szCs w:val="16"/>
        </w:rPr>
      </w:pPr>
      <w:r w:rsidRPr="00D232C5">
        <w:rPr>
          <w:rFonts w:ascii="Iskoola Pota" w:hAnsi="Iskoola Pota" w:cs="Iskoola Pota"/>
          <w:sz w:val="16"/>
          <w:szCs w:val="16"/>
        </w:rPr>
        <w:t xml:space="preserve">      Mapping data of EDI 837I &amp; P and Paper claims from EC gateway to excel spread sheet.</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Gap analysis to change EC gateway to Pega</w:t>
      </w:r>
    </w:p>
    <w:p w:rsidR="00A209B7" w:rsidRPr="00D232C5" w:rsidRDefault="00A209B7" w:rsidP="0055210E">
      <w:pPr>
        <w:numPr>
          <w:ilvl w:val="0"/>
          <w:numId w:val="12"/>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shd w:val="clear" w:color="auto" w:fill="FFFFFF"/>
        </w:rPr>
        <w:t>Followed the HIPAA implementation guides for preparing the EDI files.</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Developed business process models in </w:t>
      </w:r>
      <w:r w:rsidRPr="00D232C5">
        <w:rPr>
          <w:rFonts w:ascii="Iskoola Pota" w:hAnsi="Iskoola Pota" w:cs="Iskoola Pota"/>
          <w:b/>
          <w:bCs/>
          <w:sz w:val="16"/>
          <w:szCs w:val="16"/>
        </w:rPr>
        <w:t>Agile</w:t>
      </w:r>
      <w:r w:rsidRPr="00D232C5">
        <w:rPr>
          <w:rFonts w:ascii="Iskoola Pota" w:hAnsi="Iskoola Pota" w:cs="Iskoola Pota"/>
          <w:sz w:val="16"/>
          <w:szCs w:val="16"/>
        </w:rPr>
        <w:t xml:space="preserve"> to document </w:t>
      </w:r>
      <w:r w:rsidRPr="00D232C5">
        <w:rPr>
          <w:rFonts w:ascii="Iskoola Pota" w:hAnsi="Iskoola Pota" w:cs="Iskoola Pota"/>
          <w:b/>
          <w:bCs/>
          <w:sz w:val="16"/>
          <w:szCs w:val="16"/>
        </w:rPr>
        <w:t>existing</w:t>
      </w:r>
      <w:r w:rsidRPr="00D232C5">
        <w:rPr>
          <w:rFonts w:ascii="Iskoola Pota" w:hAnsi="Iskoola Pota" w:cs="Iskoola Pota"/>
          <w:sz w:val="16"/>
          <w:szCs w:val="16"/>
        </w:rPr>
        <w:t xml:space="preserve"> and </w:t>
      </w:r>
      <w:r w:rsidRPr="00D232C5">
        <w:rPr>
          <w:rFonts w:ascii="Iskoola Pota" w:hAnsi="Iskoola Pota" w:cs="Iskoola Pota"/>
          <w:b/>
          <w:bCs/>
          <w:sz w:val="16"/>
          <w:szCs w:val="16"/>
        </w:rPr>
        <w:t>future</w:t>
      </w:r>
      <w:r w:rsidRPr="00D232C5">
        <w:rPr>
          <w:rFonts w:ascii="Iskoola Pota" w:hAnsi="Iskoola Pota" w:cs="Iskoola Pota"/>
          <w:sz w:val="16"/>
          <w:szCs w:val="16"/>
        </w:rPr>
        <w:t xml:space="preserve"> business processes.</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Created and maintained </w:t>
      </w:r>
      <w:r w:rsidRPr="00D232C5">
        <w:rPr>
          <w:rFonts w:ascii="Iskoola Pota" w:hAnsi="Iskoola Pota" w:cs="Iskoola Pota"/>
          <w:b/>
          <w:bCs/>
          <w:sz w:val="16"/>
          <w:szCs w:val="16"/>
        </w:rPr>
        <w:t>Business Use cases</w:t>
      </w:r>
      <w:r w:rsidRPr="00D232C5">
        <w:rPr>
          <w:rFonts w:ascii="Iskoola Pota" w:hAnsi="Iskoola Pota" w:cs="Iskoola Pota"/>
          <w:sz w:val="16"/>
          <w:szCs w:val="16"/>
        </w:rPr>
        <w:t xml:space="preserve"> and </w:t>
      </w:r>
      <w:r w:rsidRPr="00D232C5">
        <w:rPr>
          <w:rFonts w:ascii="Iskoola Pota" w:hAnsi="Iskoola Pota" w:cs="Iskoola Pota"/>
          <w:b/>
          <w:bCs/>
          <w:sz w:val="16"/>
          <w:szCs w:val="16"/>
        </w:rPr>
        <w:t>System Use cases</w:t>
      </w:r>
      <w:r w:rsidRPr="00D232C5">
        <w:rPr>
          <w:rFonts w:ascii="Iskoola Pota" w:hAnsi="Iskoola Pota" w:cs="Iskoola Pota"/>
          <w:sz w:val="16"/>
          <w:szCs w:val="16"/>
        </w:rPr>
        <w:t xml:space="preserve">, </w:t>
      </w:r>
      <w:r w:rsidRPr="00D232C5">
        <w:rPr>
          <w:rFonts w:ascii="Iskoola Pota" w:hAnsi="Iskoola Pota" w:cs="Iskoola Pota"/>
          <w:b/>
          <w:bCs/>
          <w:sz w:val="16"/>
          <w:szCs w:val="16"/>
        </w:rPr>
        <w:t>Use Case diagrams</w:t>
      </w:r>
      <w:r w:rsidRPr="00D232C5">
        <w:rPr>
          <w:rFonts w:ascii="Iskoola Pota" w:hAnsi="Iskoola Pota" w:cs="Iskoola Pota"/>
          <w:sz w:val="16"/>
          <w:szCs w:val="16"/>
        </w:rPr>
        <w:t xml:space="preserve">, Flow Diagrams, </w:t>
      </w:r>
      <w:r w:rsidRPr="00D232C5">
        <w:rPr>
          <w:rFonts w:ascii="Iskoola Pota" w:hAnsi="Iskoola Pota" w:cs="Iskoola Pota"/>
          <w:b/>
          <w:bCs/>
          <w:sz w:val="16"/>
          <w:szCs w:val="16"/>
        </w:rPr>
        <w:t>Business Flow Diagrams</w:t>
      </w:r>
      <w:r w:rsidRPr="00D232C5">
        <w:rPr>
          <w:rFonts w:ascii="Iskoola Pota" w:hAnsi="Iskoola Pota" w:cs="Iskoola Pota"/>
          <w:sz w:val="16"/>
          <w:szCs w:val="16"/>
        </w:rPr>
        <w:t xml:space="preserve">, </w:t>
      </w:r>
      <w:r w:rsidRPr="00D232C5">
        <w:rPr>
          <w:rFonts w:ascii="Iskoola Pota" w:hAnsi="Iskoola Pota" w:cs="Iskoola Pota"/>
          <w:b/>
          <w:bCs/>
          <w:sz w:val="16"/>
          <w:szCs w:val="16"/>
        </w:rPr>
        <w:t>Activity diagrams</w:t>
      </w:r>
      <w:r w:rsidRPr="00D232C5">
        <w:rPr>
          <w:rFonts w:ascii="Iskoola Pota" w:hAnsi="Iskoola Pota" w:cs="Iskoola Pota"/>
          <w:sz w:val="16"/>
          <w:szCs w:val="16"/>
        </w:rPr>
        <w:t>, Sequence diagrams throughout the SLC using MS Visio.</w:t>
      </w:r>
    </w:p>
    <w:p w:rsidR="00D0388D" w:rsidRPr="00D232C5" w:rsidRDefault="00D0388D" w:rsidP="00D0388D">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Working on HL7 standard, LOINC and SNOMED codes to provide framework to carry our transfer of electronic healthcare information.</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Supporting developers with unit testing and troubleshoot where the issues emerging.</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Using Facets to compare and test the claims Facilitated </w:t>
      </w:r>
      <w:r w:rsidRPr="00D232C5">
        <w:rPr>
          <w:rFonts w:ascii="Iskoola Pota" w:hAnsi="Iskoola Pota" w:cs="Iskoola Pota"/>
          <w:b/>
          <w:bCs/>
          <w:sz w:val="16"/>
          <w:szCs w:val="16"/>
        </w:rPr>
        <w:t>requirement gathering sessions</w:t>
      </w:r>
      <w:r w:rsidRPr="00D232C5">
        <w:rPr>
          <w:rFonts w:ascii="Iskoola Pota" w:hAnsi="Iskoola Pota" w:cs="Iskoola Pota"/>
          <w:sz w:val="16"/>
          <w:szCs w:val="16"/>
        </w:rPr>
        <w:t xml:space="preserve"> with the business team to collect the </w:t>
      </w:r>
      <w:r w:rsidRPr="00D232C5">
        <w:rPr>
          <w:rFonts w:ascii="Iskoola Pota" w:hAnsi="Iskoola Pota" w:cs="Iskoola Pota"/>
          <w:b/>
          <w:bCs/>
          <w:sz w:val="16"/>
          <w:szCs w:val="16"/>
        </w:rPr>
        <w:t>business</w:t>
      </w:r>
      <w:r w:rsidRPr="00D232C5">
        <w:rPr>
          <w:rFonts w:ascii="Iskoola Pota" w:hAnsi="Iskoola Pota" w:cs="Iskoola Pota"/>
          <w:sz w:val="16"/>
          <w:szCs w:val="16"/>
        </w:rPr>
        <w:t xml:space="preserve">, </w:t>
      </w:r>
      <w:r w:rsidRPr="00D232C5">
        <w:rPr>
          <w:rFonts w:ascii="Iskoola Pota" w:hAnsi="Iskoola Pota" w:cs="Iskoola Pota"/>
          <w:b/>
          <w:bCs/>
          <w:sz w:val="16"/>
          <w:szCs w:val="16"/>
        </w:rPr>
        <w:t>security</w:t>
      </w:r>
      <w:r w:rsidRPr="00D232C5">
        <w:rPr>
          <w:rFonts w:ascii="Iskoola Pota" w:hAnsi="Iskoola Pota" w:cs="Iskoola Pota"/>
          <w:sz w:val="16"/>
          <w:szCs w:val="16"/>
        </w:rPr>
        <w:t xml:space="preserve"> and </w:t>
      </w:r>
      <w:r w:rsidRPr="00D232C5">
        <w:rPr>
          <w:rFonts w:ascii="Iskoola Pota" w:hAnsi="Iskoola Pota" w:cs="Iskoola Pota"/>
          <w:b/>
          <w:bCs/>
          <w:sz w:val="16"/>
          <w:szCs w:val="16"/>
        </w:rPr>
        <w:t>service level</w:t>
      </w:r>
      <w:r w:rsidRPr="00D232C5">
        <w:rPr>
          <w:rFonts w:ascii="Iskoola Pota" w:hAnsi="Iskoola Pota" w:cs="Iskoola Pota"/>
          <w:sz w:val="16"/>
          <w:szCs w:val="16"/>
        </w:rPr>
        <w:t xml:space="preserve"> requirements and documented them.</w:t>
      </w:r>
    </w:p>
    <w:p w:rsidR="00A209B7" w:rsidRPr="00D232C5" w:rsidRDefault="00A209B7" w:rsidP="0055210E">
      <w:pPr>
        <w:numPr>
          <w:ilvl w:val="0"/>
          <w:numId w:val="12"/>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Performed </w:t>
      </w:r>
      <w:r w:rsidRPr="00D232C5">
        <w:rPr>
          <w:rFonts w:ascii="Iskoola Pota" w:hAnsi="Iskoola Pota" w:cs="Iskoola Pota"/>
          <w:b/>
          <w:bCs/>
          <w:sz w:val="16"/>
          <w:szCs w:val="16"/>
        </w:rPr>
        <w:t>Gap Analysis</w:t>
      </w:r>
      <w:r w:rsidRPr="00D232C5">
        <w:rPr>
          <w:rFonts w:ascii="Iskoola Pota" w:hAnsi="Iskoola Pota" w:cs="Iskoola Pota"/>
          <w:sz w:val="16"/>
          <w:szCs w:val="16"/>
        </w:rPr>
        <w:t xml:space="preserve"> to compare all elements of existing </w:t>
      </w:r>
      <w:r w:rsidRPr="00D232C5">
        <w:rPr>
          <w:rFonts w:ascii="Iskoola Pota" w:hAnsi="Iskoola Pota" w:cs="Iskoola Pota"/>
          <w:b/>
          <w:bCs/>
          <w:sz w:val="16"/>
          <w:szCs w:val="16"/>
        </w:rPr>
        <w:t>"as is"</w:t>
      </w:r>
      <w:r w:rsidRPr="00D232C5">
        <w:rPr>
          <w:rFonts w:ascii="Iskoola Pota" w:hAnsi="Iskoola Pota" w:cs="Iskoola Pota"/>
          <w:sz w:val="16"/>
          <w:szCs w:val="16"/>
        </w:rPr>
        <w:t xml:space="preserve"> with desired </w:t>
      </w:r>
      <w:r w:rsidRPr="00D232C5">
        <w:rPr>
          <w:rFonts w:ascii="Iskoola Pota" w:hAnsi="Iskoola Pota" w:cs="Iskoola Pota"/>
          <w:b/>
          <w:bCs/>
          <w:sz w:val="16"/>
          <w:szCs w:val="16"/>
        </w:rPr>
        <w:t>"to be"</w:t>
      </w:r>
      <w:r w:rsidRPr="00D232C5">
        <w:rPr>
          <w:rFonts w:ascii="Iskoola Pota" w:hAnsi="Iskoola Pota" w:cs="Iskoola Pota"/>
          <w:sz w:val="16"/>
          <w:szCs w:val="16"/>
        </w:rPr>
        <w:t xml:space="preserve"> processes. </w:t>
      </w:r>
      <w:r w:rsidRPr="00D232C5">
        <w:rPr>
          <w:rFonts w:ascii="Iskoola Pota" w:hAnsi="Iskoola Pota" w:cs="Iskoola Pota"/>
          <w:b/>
          <w:bCs/>
          <w:sz w:val="16"/>
          <w:szCs w:val="16"/>
        </w:rPr>
        <w:t>Reengineered</w:t>
      </w:r>
      <w:r w:rsidRPr="00D232C5">
        <w:rPr>
          <w:rFonts w:ascii="Iskoola Pota" w:hAnsi="Iskoola Pota" w:cs="Iskoola Pota"/>
          <w:sz w:val="16"/>
          <w:szCs w:val="16"/>
        </w:rPr>
        <w:t xml:space="preserve"> the </w:t>
      </w:r>
      <w:r w:rsidRPr="00D232C5">
        <w:rPr>
          <w:rFonts w:ascii="Iskoola Pota" w:hAnsi="Iskoola Pota" w:cs="Iskoola Pota"/>
          <w:b/>
          <w:bCs/>
          <w:sz w:val="16"/>
          <w:szCs w:val="16"/>
        </w:rPr>
        <w:t>user interface</w:t>
      </w:r>
      <w:r w:rsidRPr="00D232C5">
        <w:rPr>
          <w:rFonts w:ascii="Iskoola Pota" w:hAnsi="Iskoola Pota" w:cs="Iskoola Pota"/>
          <w:sz w:val="16"/>
          <w:szCs w:val="16"/>
        </w:rPr>
        <w:t xml:space="preserve"> of the application. </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Thoroughly studied the existing application features and functions and then assessed and analyzed the </w:t>
      </w:r>
      <w:r w:rsidRPr="00D232C5">
        <w:rPr>
          <w:rFonts w:ascii="Iskoola Pota" w:hAnsi="Iskoola Pota" w:cs="Iskoola Pota"/>
          <w:b/>
          <w:bCs/>
          <w:sz w:val="16"/>
          <w:szCs w:val="16"/>
        </w:rPr>
        <w:t>scope</w:t>
      </w:r>
      <w:r w:rsidRPr="00D232C5">
        <w:rPr>
          <w:rFonts w:ascii="Iskoola Pota" w:hAnsi="Iskoola Pota" w:cs="Iskoola Pota"/>
          <w:sz w:val="16"/>
          <w:szCs w:val="16"/>
        </w:rPr>
        <w:t xml:space="preserve"> and </w:t>
      </w:r>
      <w:r w:rsidRPr="00D232C5">
        <w:rPr>
          <w:rFonts w:ascii="Iskoola Pota" w:hAnsi="Iskoola Pota" w:cs="Iskoola Pota"/>
          <w:b/>
          <w:bCs/>
          <w:sz w:val="16"/>
          <w:szCs w:val="16"/>
        </w:rPr>
        <w:t>impact</w:t>
      </w:r>
      <w:r w:rsidRPr="00D232C5">
        <w:rPr>
          <w:rFonts w:ascii="Iskoola Pota" w:hAnsi="Iskoola Pota" w:cs="Iskoola Pota"/>
          <w:sz w:val="16"/>
          <w:szCs w:val="16"/>
        </w:rPr>
        <w:t xml:space="preserve"> on </w:t>
      </w:r>
      <w:r w:rsidRPr="00D232C5">
        <w:rPr>
          <w:rFonts w:ascii="Iskoola Pota" w:hAnsi="Iskoola Pota" w:cs="Iskoola Pota"/>
          <w:b/>
          <w:bCs/>
          <w:sz w:val="16"/>
          <w:szCs w:val="16"/>
        </w:rPr>
        <w:t>business needs</w:t>
      </w:r>
      <w:r w:rsidRPr="00D232C5">
        <w:rPr>
          <w:rFonts w:ascii="Iskoola Pota" w:hAnsi="Iskoola Pota" w:cs="Iskoola Pota"/>
          <w:sz w:val="16"/>
          <w:szCs w:val="16"/>
        </w:rPr>
        <w:t xml:space="preserve">. </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Extracted, discussed, and refined </w:t>
      </w:r>
      <w:r w:rsidRPr="00D232C5">
        <w:rPr>
          <w:rFonts w:ascii="Iskoola Pota" w:hAnsi="Iskoola Pota" w:cs="Iskoola Pota"/>
          <w:b/>
          <w:bCs/>
          <w:sz w:val="16"/>
          <w:szCs w:val="16"/>
        </w:rPr>
        <w:t>User and Business Process Requirements</w:t>
      </w:r>
      <w:r w:rsidRPr="00D232C5">
        <w:rPr>
          <w:rFonts w:ascii="Iskoola Pota" w:hAnsi="Iskoola Pota" w:cs="Iskoola Pota"/>
          <w:sz w:val="16"/>
          <w:szCs w:val="16"/>
        </w:rPr>
        <w:t xml:space="preserve"> from </w:t>
      </w:r>
      <w:r w:rsidRPr="00D232C5">
        <w:rPr>
          <w:rFonts w:ascii="Iskoola Pota" w:hAnsi="Iskoola Pota" w:cs="Iskoola Pota"/>
          <w:b/>
          <w:bCs/>
          <w:sz w:val="16"/>
          <w:szCs w:val="16"/>
        </w:rPr>
        <w:t>SME’s</w:t>
      </w:r>
      <w:r w:rsidRPr="00D232C5">
        <w:rPr>
          <w:rFonts w:ascii="Iskoola Pota" w:hAnsi="Iskoola Pota" w:cs="Iskoola Pota"/>
          <w:sz w:val="16"/>
          <w:szCs w:val="16"/>
        </w:rPr>
        <w:t xml:space="preserve"> from Business User Groups. Also, </w:t>
      </w:r>
      <w:r w:rsidRPr="00D232C5">
        <w:rPr>
          <w:rFonts w:ascii="Iskoola Pota" w:hAnsi="Iskoola Pota" w:cs="Iskoola Pota"/>
          <w:b/>
          <w:bCs/>
          <w:sz w:val="16"/>
          <w:szCs w:val="16"/>
        </w:rPr>
        <w:t>co-authored User</w:t>
      </w:r>
      <w:r w:rsidRPr="00D232C5">
        <w:rPr>
          <w:rFonts w:ascii="Iskoola Pota" w:hAnsi="Iskoola Pota" w:cs="Iskoola Pota"/>
          <w:sz w:val="16"/>
          <w:szCs w:val="16"/>
        </w:rPr>
        <w:t xml:space="preserve"> and </w:t>
      </w:r>
      <w:r w:rsidRPr="00D232C5">
        <w:rPr>
          <w:rFonts w:ascii="Iskoola Pota" w:hAnsi="Iskoola Pota" w:cs="Iskoola Pota"/>
          <w:b/>
          <w:bCs/>
          <w:sz w:val="16"/>
          <w:szCs w:val="16"/>
        </w:rPr>
        <w:t>Functional Requirements</w:t>
      </w:r>
      <w:r w:rsidRPr="00D232C5">
        <w:rPr>
          <w:rFonts w:ascii="Iskoola Pota" w:hAnsi="Iskoola Pota" w:cs="Iskoola Pota"/>
          <w:sz w:val="16"/>
          <w:szCs w:val="16"/>
        </w:rPr>
        <w:t xml:space="preserve"> Documents by interacting with development team.</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Developed business process models in </w:t>
      </w:r>
      <w:r w:rsidRPr="00D232C5">
        <w:rPr>
          <w:rFonts w:ascii="Iskoola Pota" w:hAnsi="Iskoola Pota" w:cs="Iskoola Pota"/>
          <w:b/>
          <w:bCs/>
          <w:sz w:val="16"/>
          <w:szCs w:val="16"/>
        </w:rPr>
        <w:t>Agile</w:t>
      </w:r>
      <w:r w:rsidRPr="00D232C5">
        <w:rPr>
          <w:rFonts w:ascii="Iskoola Pota" w:hAnsi="Iskoola Pota" w:cs="Iskoola Pota"/>
          <w:sz w:val="16"/>
          <w:szCs w:val="16"/>
        </w:rPr>
        <w:t xml:space="preserve"> to document </w:t>
      </w:r>
      <w:r w:rsidRPr="00D232C5">
        <w:rPr>
          <w:rFonts w:ascii="Iskoola Pota" w:hAnsi="Iskoola Pota" w:cs="Iskoola Pota"/>
          <w:b/>
          <w:bCs/>
          <w:sz w:val="16"/>
          <w:szCs w:val="16"/>
        </w:rPr>
        <w:t>existing</w:t>
      </w:r>
      <w:r w:rsidRPr="00D232C5">
        <w:rPr>
          <w:rFonts w:ascii="Iskoola Pota" w:hAnsi="Iskoola Pota" w:cs="Iskoola Pota"/>
          <w:sz w:val="16"/>
          <w:szCs w:val="16"/>
        </w:rPr>
        <w:t xml:space="preserve"> and </w:t>
      </w:r>
      <w:r w:rsidRPr="00D232C5">
        <w:rPr>
          <w:rFonts w:ascii="Iskoola Pota" w:hAnsi="Iskoola Pota" w:cs="Iskoola Pota"/>
          <w:b/>
          <w:bCs/>
          <w:sz w:val="16"/>
          <w:szCs w:val="16"/>
        </w:rPr>
        <w:t>future</w:t>
      </w:r>
      <w:r w:rsidRPr="00D232C5">
        <w:rPr>
          <w:rFonts w:ascii="Iskoola Pota" w:hAnsi="Iskoola Pota" w:cs="Iskoola Pota"/>
          <w:sz w:val="16"/>
          <w:szCs w:val="16"/>
        </w:rPr>
        <w:t xml:space="preserve"> business processes.</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Created and maintained </w:t>
      </w:r>
      <w:r w:rsidRPr="00D232C5">
        <w:rPr>
          <w:rFonts w:ascii="Iskoola Pota" w:hAnsi="Iskoola Pota" w:cs="Iskoola Pota"/>
          <w:b/>
          <w:bCs/>
          <w:sz w:val="16"/>
          <w:szCs w:val="16"/>
        </w:rPr>
        <w:t>Business Use cases</w:t>
      </w:r>
      <w:r w:rsidRPr="00D232C5">
        <w:rPr>
          <w:rFonts w:ascii="Iskoola Pota" w:hAnsi="Iskoola Pota" w:cs="Iskoola Pota"/>
          <w:sz w:val="16"/>
          <w:szCs w:val="16"/>
        </w:rPr>
        <w:t xml:space="preserve"> and </w:t>
      </w:r>
      <w:r w:rsidRPr="00D232C5">
        <w:rPr>
          <w:rFonts w:ascii="Iskoola Pota" w:hAnsi="Iskoola Pota" w:cs="Iskoola Pota"/>
          <w:b/>
          <w:bCs/>
          <w:sz w:val="16"/>
          <w:szCs w:val="16"/>
        </w:rPr>
        <w:t>System Use cases</w:t>
      </w:r>
      <w:r w:rsidRPr="00D232C5">
        <w:rPr>
          <w:rFonts w:ascii="Iskoola Pota" w:hAnsi="Iskoola Pota" w:cs="Iskoola Pota"/>
          <w:sz w:val="16"/>
          <w:szCs w:val="16"/>
        </w:rPr>
        <w:t xml:space="preserve">, </w:t>
      </w:r>
      <w:r w:rsidRPr="00D232C5">
        <w:rPr>
          <w:rFonts w:ascii="Iskoola Pota" w:hAnsi="Iskoola Pota" w:cs="Iskoola Pota"/>
          <w:b/>
          <w:bCs/>
          <w:sz w:val="16"/>
          <w:szCs w:val="16"/>
        </w:rPr>
        <w:t>Use Case diagrams</w:t>
      </w:r>
      <w:r w:rsidRPr="00D232C5">
        <w:rPr>
          <w:rFonts w:ascii="Iskoola Pota" w:hAnsi="Iskoola Pota" w:cs="Iskoola Pota"/>
          <w:sz w:val="16"/>
          <w:szCs w:val="16"/>
        </w:rPr>
        <w:t xml:space="preserve">, Flow Diagrams, </w:t>
      </w:r>
      <w:r w:rsidRPr="00D232C5">
        <w:rPr>
          <w:rFonts w:ascii="Iskoola Pota" w:hAnsi="Iskoola Pota" w:cs="Iskoola Pota"/>
          <w:b/>
          <w:bCs/>
          <w:sz w:val="16"/>
          <w:szCs w:val="16"/>
        </w:rPr>
        <w:t>Business Flow Diagrams</w:t>
      </w:r>
      <w:r w:rsidRPr="00D232C5">
        <w:rPr>
          <w:rFonts w:ascii="Iskoola Pota" w:hAnsi="Iskoola Pota" w:cs="Iskoola Pota"/>
          <w:sz w:val="16"/>
          <w:szCs w:val="16"/>
        </w:rPr>
        <w:t xml:space="preserve">, </w:t>
      </w:r>
      <w:r w:rsidRPr="00D232C5">
        <w:rPr>
          <w:rFonts w:ascii="Iskoola Pota" w:hAnsi="Iskoola Pota" w:cs="Iskoola Pota"/>
          <w:b/>
          <w:bCs/>
          <w:sz w:val="16"/>
          <w:szCs w:val="16"/>
        </w:rPr>
        <w:t>Activity diagrams</w:t>
      </w:r>
      <w:r w:rsidRPr="00D232C5">
        <w:rPr>
          <w:rFonts w:ascii="Iskoola Pota" w:hAnsi="Iskoola Pota" w:cs="Iskoola Pota"/>
          <w:sz w:val="16"/>
          <w:szCs w:val="16"/>
        </w:rPr>
        <w:t>, Sequence diagrams throughout the SLC using MS Visio.</w:t>
      </w:r>
    </w:p>
    <w:p w:rsidR="000372AC" w:rsidRPr="00D232C5" w:rsidRDefault="000372AC" w:rsidP="000372AC">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Validating HL7 messages, transforming Business Requirements into System Requirements. </w:t>
      </w:r>
    </w:p>
    <w:p w:rsidR="00A209B7" w:rsidRPr="00D232C5" w:rsidRDefault="00A209B7" w:rsidP="0055210E">
      <w:pPr>
        <w:numPr>
          <w:ilvl w:val="0"/>
          <w:numId w:val="3"/>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shd w:val="clear" w:color="auto" w:fill="FFFFFF"/>
        </w:rPr>
        <w:t>Processed EDI 837P, 837I and 837D transactions, verified 837 transactions were converted correctly to XML file format and verified the claims data loaded to Facets for further processing.</w:t>
      </w:r>
    </w:p>
    <w:p w:rsidR="00A209B7" w:rsidRPr="00D232C5" w:rsidRDefault="00A209B7" w:rsidP="0055210E">
      <w:pPr>
        <w:numPr>
          <w:ilvl w:val="0"/>
          <w:numId w:val="3"/>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rPr>
        <w:t>Worked with Medicare part D for drug validation project.</w:t>
      </w:r>
    </w:p>
    <w:p w:rsidR="00A209B7" w:rsidRPr="00D232C5" w:rsidRDefault="00A209B7" w:rsidP="0055210E">
      <w:pPr>
        <w:pStyle w:val="ListParagraph"/>
        <w:numPr>
          <w:ilvl w:val="0"/>
          <w:numId w:val="3"/>
        </w:numPr>
        <w:shd w:val="clear" w:color="auto" w:fill="FFFFFF"/>
        <w:suppressAutoHyphens w:val="0"/>
        <w:jc w:val="both"/>
        <w:rPr>
          <w:rFonts w:ascii="Iskoola Pota" w:hAnsi="Iskoola Pota" w:cs="Iskoola Pota"/>
          <w:color w:val="222222"/>
          <w:sz w:val="16"/>
          <w:szCs w:val="16"/>
          <w:lang w:eastAsia="en-US"/>
        </w:rPr>
      </w:pPr>
      <w:r w:rsidRPr="00D232C5">
        <w:rPr>
          <w:rFonts w:ascii="Iskoola Pota" w:hAnsi="Iskoola Pota" w:cs="Iskoola Pota"/>
          <w:color w:val="000000"/>
          <w:sz w:val="16"/>
          <w:szCs w:val="16"/>
          <w:lang w:eastAsia="en-US"/>
        </w:rPr>
        <w:t>Drafted the </w:t>
      </w:r>
      <w:r w:rsidRPr="00D232C5">
        <w:rPr>
          <w:rFonts w:ascii="Iskoola Pota" w:hAnsi="Iskoola Pota" w:cs="Iskoola Pota"/>
          <w:b/>
          <w:bCs/>
          <w:color w:val="000000"/>
          <w:sz w:val="16"/>
          <w:szCs w:val="16"/>
          <w:lang w:eastAsia="en-US"/>
        </w:rPr>
        <w:t>Physical Data Mapping document for the data flow from Facets to the data warehouse</w:t>
      </w:r>
      <w:r w:rsidRPr="00D232C5">
        <w:rPr>
          <w:rFonts w:ascii="Iskoola Pota" w:hAnsi="Iskoola Pota" w:cs="Iskoola Pota"/>
          <w:b/>
          <w:bCs/>
          <w:color w:val="222222"/>
          <w:sz w:val="16"/>
          <w:szCs w:val="16"/>
          <w:lang w:eastAsia="en-US"/>
        </w:rPr>
        <w:t>.</w:t>
      </w:r>
    </w:p>
    <w:p w:rsidR="00A209B7" w:rsidRPr="00D232C5" w:rsidRDefault="00A209B7" w:rsidP="0055210E">
      <w:pPr>
        <w:numPr>
          <w:ilvl w:val="0"/>
          <w:numId w:val="3"/>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shd w:val="clear" w:color="auto" w:fill="FFFFFF"/>
        </w:rPr>
        <w:t>Followed the HIPAA implementation guides for preparing the EDI files.</w:t>
      </w:r>
    </w:p>
    <w:p w:rsidR="00A209B7" w:rsidRPr="00D232C5" w:rsidRDefault="00A209B7" w:rsidP="0055210E">
      <w:pPr>
        <w:pStyle w:val="ListParagraph"/>
        <w:numPr>
          <w:ilvl w:val="0"/>
          <w:numId w:val="3"/>
        </w:numPr>
        <w:suppressAutoHyphens w:val="0"/>
        <w:spacing w:line="276" w:lineRule="auto"/>
        <w:jc w:val="both"/>
        <w:rPr>
          <w:rFonts w:ascii="Iskoola Pota" w:hAnsi="Iskoola Pota" w:cs="Iskoola Pota"/>
          <w:sz w:val="16"/>
          <w:szCs w:val="16"/>
        </w:rPr>
      </w:pPr>
      <w:r w:rsidRPr="00D232C5">
        <w:rPr>
          <w:rFonts w:ascii="Iskoola Pota" w:hAnsi="Iskoola Pota" w:cs="Iskoola Pota"/>
          <w:sz w:val="16"/>
          <w:szCs w:val="16"/>
        </w:rPr>
        <w:t xml:space="preserve">Documented various key elements of </w:t>
      </w:r>
      <w:r w:rsidRPr="00D232C5">
        <w:rPr>
          <w:rFonts w:ascii="Iskoola Pota" w:hAnsi="Iskoola Pota" w:cs="Iskoola Pota"/>
          <w:b/>
          <w:bCs/>
          <w:sz w:val="16"/>
          <w:szCs w:val="16"/>
        </w:rPr>
        <w:t>HIPAA compliance</w:t>
      </w:r>
      <w:r w:rsidRPr="00D232C5">
        <w:rPr>
          <w:rFonts w:ascii="Iskoola Pota" w:hAnsi="Iskoola Pota" w:cs="Iskoola Pota"/>
          <w:sz w:val="16"/>
          <w:szCs w:val="16"/>
        </w:rPr>
        <w:t xml:space="preserve"> and made sure that they are understood by the development teams. Test cases written for the project were HIPAA complaint.</w:t>
      </w:r>
    </w:p>
    <w:p w:rsidR="00A209B7" w:rsidRPr="00D232C5" w:rsidRDefault="00A209B7" w:rsidP="0055210E">
      <w:pPr>
        <w:pStyle w:val="ListParagraph"/>
        <w:numPr>
          <w:ilvl w:val="0"/>
          <w:numId w:val="3"/>
        </w:numPr>
        <w:suppressAutoHyphens w:val="0"/>
        <w:spacing w:line="276" w:lineRule="auto"/>
        <w:jc w:val="both"/>
        <w:rPr>
          <w:rFonts w:ascii="Iskoola Pota" w:hAnsi="Iskoola Pota" w:cs="Iskoola Pota"/>
          <w:sz w:val="16"/>
          <w:szCs w:val="16"/>
        </w:rPr>
      </w:pPr>
      <w:r w:rsidRPr="00D232C5">
        <w:rPr>
          <w:rFonts w:ascii="Iskoola Pota" w:hAnsi="Iskoola Pota" w:cs="Iskoola Pota"/>
          <w:sz w:val="16"/>
          <w:szCs w:val="16"/>
        </w:rPr>
        <w:t>Managed the team of consultants responsible for developing on-demand Medicaid Management System reports.</w:t>
      </w:r>
    </w:p>
    <w:p w:rsidR="0006519C" w:rsidRPr="00D232C5" w:rsidRDefault="0006519C" w:rsidP="0006519C">
      <w:pPr>
        <w:pStyle w:val="ListParagraph"/>
        <w:numPr>
          <w:ilvl w:val="0"/>
          <w:numId w:val="3"/>
        </w:numPr>
        <w:suppressAutoHyphens w:val="0"/>
        <w:spacing w:line="276" w:lineRule="auto"/>
        <w:jc w:val="both"/>
        <w:rPr>
          <w:rFonts w:ascii="Iskoola Pota" w:hAnsi="Iskoola Pota" w:cs="Iskoola Pota"/>
          <w:sz w:val="16"/>
          <w:szCs w:val="16"/>
        </w:rPr>
      </w:pPr>
      <w:r w:rsidRPr="00D232C5">
        <w:rPr>
          <w:rFonts w:ascii="Iskoola Pota" w:hAnsi="Iskoola Pota" w:cs="Iskoola Pota"/>
          <w:sz w:val="16"/>
          <w:szCs w:val="16"/>
        </w:rPr>
        <w:t>Detailed understanding of ICD 9/ANSI/HL7 to ICD 10/ANSI/HL7coding standards in Medicare and Medicaid domains of the healthcare industry.</w:t>
      </w:r>
    </w:p>
    <w:p w:rsidR="0006519C" w:rsidRPr="00D232C5" w:rsidRDefault="0006519C" w:rsidP="0006519C">
      <w:pPr>
        <w:pStyle w:val="ListParagraph"/>
        <w:numPr>
          <w:ilvl w:val="0"/>
          <w:numId w:val="3"/>
        </w:numPr>
        <w:suppressAutoHyphens w:val="0"/>
        <w:spacing w:line="276" w:lineRule="auto"/>
        <w:jc w:val="both"/>
        <w:rPr>
          <w:rFonts w:ascii="Iskoola Pota" w:hAnsi="Iskoola Pota" w:cs="Iskoola Pota"/>
          <w:sz w:val="16"/>
          <w:szCs w:val="16"/>
        </w:rPr>
      </w:pPr>
      <w:r w:rsidRPr="00D232C5">
        <w:rPr>
          <w:rFonts w:ascii="Iskoola Pota" w:hAnsi="Iskoola Pota" w:cs="Iskoola Pota"/>
          <w:sz w:val="16"/>
          <w:szCs w:val="16"/>
        </w:rPr>
        <w:t>Thorough understanding of Integration and operating HL7 interfaces using Ensemble Integration Engine</w:t>
      </w:r>
    </w:p>
    <w:p w:rsidR="0006519C" w:rsidRPr="00D232C5" w:rsidRDefault="0006519C" w:rsidP="0006519C">
      <w:pPr>
        <w:pStyle w:val="ListParagraph"/>
        <w:numPr>
          <w:ilvl w:val="0"/>
          <w:numId w:val="3"/>
        </w:numPr>
        <w:suppressAutoHyphens w:val="0"/>
        <w:spacing w:line="276" w:lineRule="auto"/>
        <w:jc w:val="both"/>
        <w:rPr>
          <w:rFonts w:ascii="Iskoola Pota" w:hAnsi="Iskoola Pota" w:cs="Iskoola Pota"/>
          <w:sz w:val="16"/>
          <w:szCs w:val="16"/>
        </w:rPr>
      </w:pPr>
      <w:r w:rsidRPr="00D232C5">
        <w:rPr>
          <w:rFonts w:ascii="Iskoola Pota" w:hAnsi="Iskoola Pota" w:cs="Iskoola Pota"/>
          <w:sz w:val="16"/>
          <w:szCs w:val="16"/>
        </w:rPr>
        <w:t>Worked primarily on HIS systems such as MEDITECH v5.64 and v5.66.</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Prepared </w:t>
      </w:r>
      <w:r w:rsidRPr="00D232C5">
        <w:rPr>
          <w:rFonts w:ascii="Iskoola Pota" w:hAnsi="Iskoola Pota" w:cs="Iskoola Pota"/>
          <w:b/>
          <w:bCs/>
          <w:sz w:val="16"/>
          <w:szCs w:val="16"/>
        </w:rPr>
        <w:t>Need Analysis Documents</w:t>
      </w:r>
      <w:r w:rsidRPr="00D232C5">
        <w:rPr>
          <w:rFonts w:ascii="Iskoola Pota" w:hAnsi="Iskoola Pota" w:cs="Iskoola Pota"/>
          <w:sz w:val="16"/>
          <w:szCs w:val="16"/>
        </w:rPr>
        <w:t xml:space="preserve"> of the requirements gathered through </w:t>
      </w:r>
      <w:r w:rsidRPr="00D232C5">
        <w:rPr>
          <w:rFonts w:ascii="Iskoola Pota" w:hAnsi="Iskoola Pota" w:cs="Iskoola Pota"/>
          <w:b/>
          <w:bCs/>
          <w:sz w:val="16"/>
          <w:szCs w:val="16"/>
        </w:rPr>
        <w:t>JAD</w:t>
      </w:r>
      <w:r w:rsidRPr="00D232C5">
        <w:rPr>
          <w:rFonts w:ascii="Iskoola Pota" w:hAnsi="Iskoola Pota" w:cs="Iskoola Pota"/>
          <w:sz w:val="16"/>
          <w:szCs w:val="16"/>
        </w:rPr>
        <w:t xml:space="preserve"> sessions and individual elicitation sessions with different IT Group Department Managers and refined the requirements. Conducted </w:t>
      </w:r>
      <w:r w:rsidRPr="00D232C5">
        <w:rPr>
          <w:rFonts w:ascii="Iskoola Pota" w:hAnsi="Iskoola Pota" w:cs="Iskoola Pota"/>
          <w:b/>
          <w:bCs/>
          <w:sz w:val="16"/>
          <w:szCs w:val="16"/>
        </w:rPr>
        <w:t>user interviews, facilitated Joint Requirement Planning (JRP)</w:t>
      </w:r>
      <w:r w:rsidRPr="00D232C5">
        <w:rPr>
          <w:rFonts w:ascii="Iskoola Pota" w:hAnsi="Iskoola Pota" w:cs="Iskoola Pota"/>
          <w:sz w:val="16"/>
          <w:szCs w:val="16"/>
        </w:rPr>
        <w:t xml:space="preserve"> to reduce the Scope Creep and document analysis in requirements elicitation. </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Extensively worked on </w:t>
      </w:r>
      <w:r w:rsidRPr="00D232C5">
        <w:rPr>
          <w:rFonts w:ascii="Iskoola Pota" w:hAnsi="Iskoola Pota" w:cs="Iskoola Pota"/>
          <w:b/>
          <w:bCs/>
          <w:sz w:val="16"/>
          <w:szCs w:val="16"/>
        </w:rPr>
        <w:t>version control</w:t>
      </w:r>
      <w:r w:rsidRPr="00D232C5">
        <w:rPr>
          <w:rFonts w:ascii="Iskoola Pota" w:hAnsi="Iskoola Pota" w:cs="Iskoola Pota"/>
          <w:sz w:val="16"/>
          <w:szCs w:val="16"/>
        </w:rPr>
        <w:t xml:space="preserve">, </w:t>
      </w:r>
      <w:r w:rsidRPr="00D232C5">
        <w:rPr>
          <w:rFonts w:ascii="Iskoola Pota" w:hAnsi="Iskoola Pota" w:cs="Iskoola Pota"/>
          <w:b/>
          <w:bCs/>
          <w:sz w:val="16"/>
          <w:szCs w:val="16"/>
        </w:rPr>
        <w:t>library services</w:t>
      </w:r>
      <w:r w:rsidRPr="00D232C5">
        <w:rPr>
          <w:rFonts w:ascii="Iskoola Pota" w:hAnsi="Iskoola Pota" w:cs="Iskoola Pota"/>
          <w:sz w:val="16"/>
          <w:szCs w:val="16"/>
        </w:rPr>
        <w:t xml:space="preserve">, </w:t>
      </w:r>
      <w:r w:rsidRPr="00D232C5">
        <w:rPr>
          <w:rFonts w:ascii="Iskoola Pota" w:hAnsi="Iskoola Pota" w:cs="Iskoola Pota"/>
          <w:b/>
          <w:bCs/>
          <w:sz w:val="16"/>
          <w:szCs w:val="16"/>
        </w:rPr>
        <w:t>work flow</w:t>
      </w:r>
      <w:r w:rsidRPr="00D232C5">
        <w:rPr>
          <w:rFonts w:ascii="Iskoola Pota" w:hAnsi="Iskoola Pota" w:cs="Iskoola Pota"/>
          <w:sz w:val="16"/>
          <w:szCs w:val="16"/>
        </w:rPr>
        <w:t xml:space="preserve">, </w:t>
      </w:r>
      <w:r w:rsidRPr="00D232C5">
        <w:rPr>
          <w:rFonts w:ascii="Iskoola Pota" w:hAnsi="Iskoola Pota" w:cs="Iskoola Pota"/>
          <w:b/>
          <w:bCs/>
          <w:sz w:val="16"/>
          <w:szCs w:val="16"/>
        </w:rPr>
        <w:t>lifecycle management</w:t>
      </w:r>
      <w:r w:rsidRPr="00D232C5">
        <w:rPr>
          <w:rFonts w:ascii="Iskoola Pota" w:hAnsi="Iskoola Pota" w:cs="Iskoola Pota"/>
          <w:sz w:val="16"/>
          <w:szCs w:val="16"/>
        </w:rPr>
        <w:t>, security and audit trails using Document.</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color w:val="000000"/>
          <w:sz w:val="16"/>
          <w:szCs w:val="16"/>
        </w:rPr>
        <w:t xml:space="preserve">Authored </w:t>
      </w:r>
      <w:r w:rsidRPr="00D232C5">
        <w:rPr>
          <w:rFonts w:ascii="Iskoola Pota" w:hAnsi="Iskoola Pota" w:cs="Iskoola Pota"/>
          <w:b/>
          <w:bCs/>
          <w:color w:val="000000"/>
          <w:sz w:val="16"/>
          <w:szCs w:val="16"/>
        </w:rPr>
        <w:t>progress</w:t>
      </w:r>
      <w:r w:rsidRPr="00D232C5">
        <w:rPr>
          <w:rFonts w:ascii="Iskoola Pota" w:hAnsi="Iskoola Pota" w:cs="Iskoola Pota"/>
          <w:color w:val="000000"/>
          <w:sz w:val="16"/>
          <w:szCs w:val="16"/>
        </w:rPr>
        <w:t xml:space="preserve"> and </w:t>
      </w:r>
      <w:r w:rsidRPr="00D232C5">
        <w:rPr>
          <w:rFonts w:ascii="Iskoola Pota" w:hAnsi="Iskoola Pota" w:cs="Iskoola Pota"/>
          <w:b/>
          <w:bCs/>
          <w:color w:val="000000"/>
          <w:sz w:val="16"/>
          <w:szCs w:val="16"/>
        </w:rPr>
        <w:t>completion reports</w:t>
      </w:r>
      <w:r w:rsidRPr="00D232C5">
        <w:rPr>
          <w:rFonts w:ascii="Iskoola Pota" w:hAnsi="Iskoola Pota" w:cs="Iskoola Pota"/>
          <w:color w:val="000000"/>
          <w:sz w:val="16"/>
          <w:szCs w:val="16"/>
        </w:rPr>
        <w:t xml:space="preserve">, which were then submitted to </w:t>
      </w:r>
      <w:r w:rsidRPr="00D232C5">
        <w:rPr>
          <w:rFonts w:ascii="Iskoola Pota" w:hAnsi="Iskoola Pota" w:cs="Iskoola Pota"/>
          <w:b/>
          <w:bCs/>
          <w:color w:val="000000"/>
          <w:sz w:val="16"/>
          <w:szCs w:val="16"/>
        </w:rPr>
        <w:t>project management</w:t>
      </w:r>
      <w:r w:rsidRPr="00D232C5">
        <w:rPr>
          <w:rFonts w:ascii="Iskoola Pota" w:hAnsi="Iskoola Pota" w:cs="Iskoola Pota"/>
          <w:color w:val="000000"/>
          <w:sz w:val="16"/>
          <w:szCs w:val="16"/>
        </w:rPr>
        <w:t xml:space="preserve"> on a </w:t>
      </w:r>
      <w:r w:rsidRPr="00D232C5">
        <w:rPr>
          <w:rFonts w:ascii="Iskoola Pota" w:hAnsi="Iskoola Pota" w:cs="Iskoola Pota"/>
          <w:b/>
          <w:bCs/>
          <w:color w:val="000000"/>
          <w:sz w:val="16"/>
          <w:szCs w:val="16"/>
        </w:rPr>
        <w:t>weekly basis</w:t>
      </w:r>
      <w:r w:rsidRPr="00D232C5">
        <w:rPr>
          <w:rFonts w:ascii="Iskoola Pota" w:hAnsi="Iskoola Pota" w:cs="Iskoola Pota"/>
          <w:color w:val="000000"/>
          <w:sz w:val="16"/>
          <w:szCs w:val="16"/>
        </w:rPr>
        <w:t xml:space="preserve">. </w:t>
      </w:r>
      <w:r w:rsidRPr="00D232C5">
        <w:rPr>
          <w:rFonts w:ascii="Iskoola Pota" w:hAnsi="Iskoola Pota" w:cs="Iskoola Pota"/>
          <w:sz w:val="16"/>
          <w:szCs w:val="16"/>
        </w:rPr>
        <w:t xml:space="preserve">Worked closely with management to </w:t>
      </w:r>
      <w:r w:rsidRPr="00D232C5">
        <w:rPr>
          <w:rFonts w:ascii="Iskoola Pota" w:hAnsi="Iskoola Pota" w:cs="Iskoola Pota"/>
          <w:b/>
          <w:bCs/>
          <w:sz w:val="16"/>
          <w:szCs w:val="16"/>
        </w:rPr>
        <w:t>keep track</w:t>
      </w:r>
      <w:r w:rsidRPr="00D232C5">
        <w:rPr>
          <w:rFonts w:ascii="Iskoola Pota" w:hAnsi="Iskoola Pota" w:cs="Iskoola Pota"/>
          <w:sz w:val="16"/>
          <w:szCs w:val="16"/>
        </w:rPr>
        <w:t xml:space="preserve"> of the status of project and </w:t>
      </w:r>
      <w:r w:rsidRPr="00D232C5">
        <w:rPr>
          <w:rFonts w:ascii="Iskoola Pota" w:hAnsi="Iskoola Pota" w:cs="Iskoola Pota"/>
          <w:b/>
          <w:bCs/>
          <w:sz w:val="16"/>
          <w:szCs w:val="16"/>
        </w:rPr>
        <w:t>draft strategies</w:t>
      </w:r>
      <w:r w:rsidRPr="00D232C5">
        <w:rPr>
          <w:rFonts w:ascii="Iskoola Pota" w:hAnsi="Iskoola Pota" w:cs="Iskoola Pota"/>
          <w:sz w:val="16"/>
          <w:szCs w:val="16"/>
        </w:rPr>
        <w:t xml:space="preserve"> for the near future. Used </w:t>
      </w:r>
      <w:r w:rsidRPr="00D232C5">
        <w:rPr>
          <w:rFonts w:ascii="Iskoola Pota" w:hAnsi="Iskoola Pota" w:cs="Iskoola Pota"/>
          <w:b/>
          <w:bCs/>
          <w:sz w:val="16"/>
          <w:szCs w:val="16"/>
        </w:rPr>
        <w:t>MS Project</w:t>
      </w:r>
      <w:r w:rsidRPr="00D232C5">
        <w:rPr>
          <w:rFonts w:ascii="Iskoola Pota" w:hAnsi="Iskoola Pota" w:cs="Iskoola Pota"/>
          <w:sz w:val="16"/>
          <w:szCs w:val="16"/>
        </w:rPr>
        <w:t xml:space="preserve"> to </w:t>
      </w:r>
      <w:r w:rsidRPr="00D232C5">
        <w:rPr>
          <w:rFonts w:ascii="Iskoola Pota" w:hAnsi="Iskoola Pota" w:cs="Iskoola Pota"/>
          <w:b/>
          <w:bCs/>
          <w:sz w:val="16"/>
          <w:szCs w:val="16"/>
        </w:rPr>
        <w:t>manage schedules, deadlines, and resources</w:t>
      </w:r>
      <w:r w:rsidRPr="00D232C5">
        <w:rPr>
          <w:rFonts w:ascii="Iskoola Pota" w:hAnsi="Iskoola Pota" w:cs="Iskoola Pota"/>
          <w:sz w:val="16"/>
          <w:szCs w:val="16"/>
        </w:rPr>
        <w:t xml:space="preserve"> for the project. </w:t>
      </w:r>
    </w:p>
    <w:p w:rsidR="00A209B7" w:rsidRPr="00D232C5" w:rsidRDefault="00A209B7" w:rsidP="0055210E">
      <w:pPr>
        <w:pStyle w:val="BodyText"/>
        <w:numPr>
          <w:ilvl w:val="0"/>
          <w:numId w:val="3"/>
        </w:numPr>
        <w:suppressAutoHyphens w:val="0"/>
        <w:spacing w:after="0"/>
        <w:jc w:val="both"/>
        <w:rPr>
          <w:rFonts w:ascii="Iskoola Pota" w:hAnsi="Iskoola Pota" w:cs="Iskoola Pota"/>
          <w:b/>
          <w:bCs/>
          <w:sz w:val="16"/>
          <w:szCs w:val="16"/>
        </w:rPr>
      </w:pPr>
      <w:r w:rsidRPr="00D232C5">
        <w:rPr>
          <w:rFonts w:ascii="Iskoola Pota" w:hAnsi="Iskoola Pota" w:cs="Iskoola Pota"/>
          <w:b/>
          <w:bCs/>
          <w:sz w:val="16"/>
          <w:szCs w:val="16"/>
        </w:rPr>
        <w:t xml:space="preserve">Involved in both </w:t>
      </w:r>
      <w:r w:rsidRPr="00D232C5">
        <w:rPr>
          <w:rFonts w:ascii="Iskoola Pota" w:hAnsi="Iskoola Pota" w:cs="Iskoola Pota"/>
          <w:sz w:val="16"/>
          <w:szCs w:val="16"/>
        </w:rPr>
        <w:t>Manual</w:t>
      </w:r>
      <w:r w:rsidRPr="00D232C5">
        <w:rPr>
          <w:rFonts w:ascii="Iskoola Pota" w:hAnsi="Iskoola Pota" w:cs="Iskoola Pota"/>
          <w:b/>
          <w:bCs/>
          <w:sz w:val="16"/>
          <w:szCs w:val="16"/>
        </w:rPr>
        <w:t xml:space="preserve"> and </w:t>
      </w:r>
      <w:r w:rsidRPr="00D232C5">
        <w:rPr>
          <w:rFonts w:ascii="Iskoola Pota" w:hAnsi="Iskoola Pota" w:cs="Iskoola Pota"/>
          <w:sz w:val="16"/>
          <w:szCs w:val="16"/>
        </w:rPr>
        <w:t>Automated test scripts</w:t>
      </w:r>
      <w:r w:rsidRPr="00D232C5">
        <w:rPr>
          <w:rFonts w:ascii="Iskoola Pota" w:hAnsi="Iskoola Pota" w:cs="Iskoola Pota"/>
          <w:b/>
          <w:bCs/>
          <w:sz w:val="16"/>
          <w:szCs w:val="16"/>
        </w:rPr>
        <w:t xml:space="preserve"> representing various transactions, documenting the load testing process and methodology at various phases of the PLC.</w:t>
      </w:r>
    </w:p>
    <w:p w:rsidR="00A209B7" w:rsidRPr="00D232C5" w:rsidRDefault="00A209B7" w:rsidP="0055210E">
      <w:pPr>
        <w:numPr>
          <w:ilvl w:val="0"/>
          <w:numId w:val="3"/>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Conducted and participated in </w:t>
      </w:r>
      <w:r w:rsidRPr="00D232C5">
        <w:rPr>
          <w:rFonts w:ascii="Iskoola Pota" w:hAnsi="Iskoola Pota" w:cs="Iskoola Pota"/>
          <w:b/>
          <w:bCs/>
          <w:sz w:val="16"/>
          <w:szCs w:val="16"/>
        </w:rPr>
        <w:t>walkthroughs</w:t>
      </w:r>
      <w:r w:rsidRPr="00D232C5">
        <w:rPr>
          <w:rFonts w:ascii="Iskoola Pota" w:hAnsi="Iskoola Pota" w:cs="Iskoola Pota"/>
          <w:sz w:val="16"/>
          <w:szCs w:val="16"/>
        </w:rPr>
        <w:t xml:space="preserve"> to discuss certain issues with the </w:t>
      </w:r>
      <w:r w:rsidRPr="00D232C5">
        <w:rPr>
          <w:rFonts w:ascii="Iskoola Pota" w:hAnsi="Iskoola Pota" w:cs="Iskoola Pota"/>
          <w:b/>
          <w:bCs/>
          <w:sz w:val="16"/>
          <w:szCs w:val="16"/>
        </w:rPr>
        <w:t>development, design team and QA team</w:t>
      </w:r>
      <w:r w:rsidRPr="00D232C5">
        <w:rPr>
          <w:rFonts w:ascii="Iskoola Pota" w:hAnsi="Iskoola Pota" w:cs="Iskoola Pota"/>
          <w:sz w:val="16"/>
          <w:szCs w:val="16"/>
        </w:rPr>
        <w:t xml:space="preserve">. </w:t>
      </w:r>
    </w:p>
    <w:p w:rsidR="00A209B7" w:rsidRPr="00D232C5" w:rsidRDefault="00A209B7" w:rsidP="0055210E">
      <w:pPr>
        <w:numPr>
          <w:ilvl w:val="0"/>
          <w:numId w:val="3"/>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Prepared </w:t>
      </w:r>
      <w:r w:rsidRPr="00D232C5">
        <w:rPr>
          <w:rFonts w:ascii="Iskoola Pota" w:hAnsi="Iskoola Pota" w:cs="Iskoola Pota"/>
          <w:b/>
          <w:bCs/>
          <w:sz w:val="16"/>
          <w:szCs w:val="16"/>
        </w:rPr>
        <w:t>test data</w:t>
      </w:r>
      <w:r w:rsidRPr="00D232C5">
        <w:rPr>
          <w:rFonts w:ascii="Iskoola Pota" w:hAnsi="Iskoola Pota" w:cs="Iskoola Pota"/>
          <w:sz w:val="16"/>
          <w:szCs w:val="16"/>
        </w:rPr>
        <w:t xml:space="preserve"> for </w:t>
      </w:r>
      <w:r w:rsidRPr="00D232C5">
        <w:rPr>
          <w:rFonts w:ascii="Iskoola Pota" w:hAnsi="Iskoola Pota" w:cs="Iskoola Pota"/>
          <w:b/>
          <w:bCs/>
          <w:sz w:val="16"/>
          <w:szCs w:val="16"/>
        </w:rPr>
        <w:t>positive</w:t>
      </w:r>
      <w:r w:rsidRPr="00D232C5">
        <w:rPr>
          <w:rFonts w:ascii="Iskoola Pota" w:hAnsi="Iskoola Pota" w:cs="Iskoola Pota"/>
          <w:sz w:val="16"/>
          <w:szCs w:val="16"/>
        </w:rPr>
        <w:t xml:space="preserve"> and </w:t>
      </w:r>
      <w:r w:rsidRPr="00D232C5">
        <w:rPr>
          <w:rFonts w:ascii="Iskoola Pota" w:hAnsi="Iskoola Pota" w:cs="Iskoola Pota"/>
          <w:b/>
          <w:bCs/>
          <w:sz w:val="16"/>
          <w:szCs w:val="16"/>
        </w:rPr>
        <w:t>negative test scenarios</w:t>
      </w:r>
      <w:r w:rsidRPr="00D232C5">
        <w:rPr>
          <w:rFonts w:ascii="Iskoola Pota" w:hAnsi="Iskoola Pota" w:cs="Iskoola Pota"/>
          <w:sz w:val="16"/>
          <w:szCs w:val="16"/>
        </w:rPr>
        <w:t xml:space="preserve"> as per application specifications and application requirements, test plans and provided test data for the QA team for testing and also generate reports. </w:t>
      </w:r>
      <w:r w:rsidRPr="00D232C5">
        <w:rPr>
          <w:rFonts w:ascii="Iskoola Pota" w:hAnsi="Iskoola Pota" w:cs="Iskoola Pota"/>
          <w:b/>
          <w:bCs/>
          <w:sz w:val="16"/>
          <w:szCs w:val="16"/>
        </w:rPr>
        <w:t xml:space="preserve">System Integration Testing </w:t>
      </w:r>
      <w:r w:rsidRPr="00D232C5">
        <w:rPr>
          <w:rFonts w:ascii="Iskoola Pota" w:hAnsi="Iskoola Pota" w:cs="Iskoola Pota"/>
          <w:sz w:val="16"/>
          <w:szCs w:val="16"/>
        </w:rPr>
        <w:t>and</w:t>
      </w:r>
      <w:r w:rsidRPr="00D232C5">
        <w:rPr>
          <w:rFonts w:ascii="Iskoola Pota" w:hAnsi="Iskoola Pota" w:cs="Iskoola Pota"/>
          <w:b/>
          <w:bCs/>
          <w:sz w:val="16"/>
          <w:szCs w:val="16"/>
        </w:rPr>
        <w:t xml:space="preserve"> User Acceptance tests</w:t>
      </w:r>
      <w:r w:rsidRPr="00D232C5">
        <w:rPr>
          <w:rFonts w:ascii="Iskoola Pota" w:hAnsi="Iskoola Pota" w:cs="Iskoola Pota"/>
          <w:sz w:val="16"/>
          <w:szCs w:val="16"/>
        </w:rPr>
        <w:t xml:space="preserve"> were also carried out.</w:t>
      </w:r>
    </w:p>
    <w:p w:rsidR="00A209B7" w:rsidRPr="00D232C5" w:rsidRDefault="00A209B7" w:rsidP="0055210E">
      <w:pPr>
        <w:numPr>
          <w:ilvl w:val="0"/>
          <w:numId w:val="3"/>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Used </w:t>
      </w:r>
      <w:r w:rsidRPr="00D232C5">
        <w:rPr>
          <w:rFonts w:ascii="Iskoola Pota" w:hAnsi="Iskoola Pota" w:cs="Iskoola Pota"/>
          <w:b/>
          <w:bCs/>
          <w:sz w:val="16"/>
          <w:szCs w:val="16"/>
        </w:rPr>
        <w:t>Rational Clear Quest</w:t>
      </w:r>
      <w:r w:rsidRPr="00D232C5">
        <w:rPr>
          <w:rFonts w:ascii="Iskoola Pota" w:hAnsi="Iskoola Pota" w:cs="Iskoola Pota"/>
          <w:sz w:val="16"/>
          <w:szCs w:val="16"/>
        </w:rPr>
        <w:t xml:space="preserve"> for </w:t>
      </w:r>
      <w:r w:rsidRPr="00D232C5">
        <w:rPr>
          <w:rFonts w:ascii="Iskoola Pota" w:hAnsi="Iskoola Pota" w:cs="Iskoola Pota"/>
          <w:b/>
          <w:bCs/>
          <w:sz w:val="16"/>
          <w:szCs w:val="16"/>
        </w:rPr>
        <w:t>defect tracking, facilitating</w:t>
      </w:r>
      <w:r w:rsidRPr="00D232C5">
        <w:rPr>
          <w:rFonts w:ascii="Iskoola Pota" w:hAnsi="Iskoola Pota" w:cs="Iskoola Pota"/>
          <w:sz w:val="16"/>
          <w:szCs w:val="16"/>
        </w:rPr>
        <w:t xml:space="preserve"> and </w:t>
      </w:r>
      <w:r w:rsidRPr="00D232C5">
        <w:rPr>
          <w:rFonts w:ascii="Iskoola Pota" w:hAnsi="Iskoola Pota" w:cs="Iskoola Pota"/>
          <w:b/>
          <w:bCs/>
          <w:sz w:val="16"/>
          <w:szCs w:val="16"/>
        </w:rPr>
        <w:t>monitoring</w:t>
      </w:r>
      <w:r w:rsidRPr="00D232C5">
        <w:rPr>
          <w:rFonts w:ascii="Iskoola Pota" w:hAnsi="Iskoola Pota" w:cs="Iskoola Pota"/>
          <w:sz w:val="16"/>
          <w:szCs w:val="16"/>
        </w:rPr>
        <w:t xml:space="preserve"> the process</w:t>
      </w:r>
    </w:p>
    <w:p w:rsidR="00A209B7" w:rsidRPr="00D232C5" w:rsidRDefault="00A209B7" w:rsidP="0055210E">
      <w:pPr>
        <w:pStyle w:val="BodyText"/>
        <w:numPr>
          <w:ilvl w:val="0"/>
          <w:numId w:val="3"/>
        </w:numPr>
        <w:suppressAutoHyphens w:val="0"/>
        <w:spacing w:after="0"/>
        <w:ind w:right="-90"/>
        <w:jc w:val="both"/>
        <w:rPr>
          <w:rFonts w:ascii="Iskoola Pota" w:hAnsi="Iskoola Pota" w:cs="Iskoola Pota"/>
          <w:b/>
          <w:bCs/>
          <w:color w:val="000000"/>
          <w:sz w:val="16"/>
          <w:szCs w:val="16"/>
        </w:rPr>
      </w:pPr>
      <w:r w:rsidRPr="00D232C5">
        <w:rPr>
          <w:rFonts w:ascii="Iskoola Pota" w:hAnsi="Iskoola Pota" w:cs="Iskoola Pota"/>
          <w:color w:val="000000"/>
          <w:sz w:val="16"/>
          <w:szCs w:val="16"/>
          <w:shd w:val="clear" w:color="auto" w:fill="FFFFFF"/>
        </w:rPr>
        <w:t>Re-engineering and capturing of EDI transactions with legacy systems [Enrollment -834, Eligibility Transaction (270/271).</w:t>
      </w:r>
    </w:p>
    <w:p w:rsidR="00A209B7" w:rsidRPr="00D232C5" w:rsidRDefault="00A209B7" w:rsidP="0059058B">
      <w:pPr>
        <w:pStyle w:val="BodyText"/>
        <w:numPr>
          <w:ilvl w:val="0"/>
          <w:numId w:val="3"/>
        </w:numPr>
        <w:suppressAutoHyphens w:val="0"/>
        <w:ind w:right="-90"/>
        <w:jc w:val="both"/>
        <w:rPr>
          <w:rFonts w:ascii="Iskoola Pota" w:hAnsi="Iskoola Pota" w:cs="Iskoola Pota"/>
          <w:color w:val="000000"/>
          <w:sz w:val="16"/>
          <w:szCs w:val="16"/>
        </w:rPr>
      </w:pPr>
      <w:r w:rsidRPr="00D232C5">
        <w:rPr>
          <w:rFonts w:ascii="Iskoola Pota" w:hAnsi="Iskoola Pota" w:cs="Iskoola Pota"/>
          <w:color w:val="000000"/>
          <w:sz w:val="16"/>
          <w:szCs w:val="16"/>
        </w:rPr>
        <w:t>Solely responsible for pharmacy operation coordination for HIX project for the states migration. Migration was from Different systems to one system. ( FACETS).</w:t>
      </w:r>
    </w:p>
    <w:p w:rsidR="00A209B7" w:rsidRPr="00D232C5" w:rsidRDefault="00A209B7" w:rsidP="0059058B">
      <w:pPr>
        <w:suppressAutoHyphens w:val="0"/>
        <w:jc w:val="both"/>
        <w:rPr>
          <w:rFonts w:ascii="Iskoola Pota" w:hAnsi="Iskoola Pota" w:cs="Iskoola Pota"/>
          <w:color w:val="000000"/>
          <w:sz w:val="16"/>
          <w:szCs w:val="16"/>
        </w:rPr>
      </w:pPr>
      <w:r w:rsidRPr="00D232C5">
        <w:rPr>
          <w:rFonts w:ascii="Iskoola Pota" w:hAnsi="Iskoola Pota" w:cs="Iskoola Pota"/>
          <w:b/>
          <w:bCs/>
          <w:sz w:val="16"/>
          <w:szCs w:val="16"/>
          <w:u w:val="single"/>
        </w:rPr>
        <w:t>Environment</w:t>
      </w:r>
      <w:r w:rsidRPr="00D232C5">
        <w:rPr>
          <w:rFonts w:ascii="Iskoola Pota" w:hAnsi="Iskoola Pota" w:cs="Iskoola Pota"/>
          <w:sz w:val="16"/>
          <w:szCs w:val="16"/>
          <w:u w:val="single"/>
        </w:rPr>
        <w:t xml:space="preserve">: </w:t>
      </w:r>
      <w:r w:rsidRPr="00D232C5">
        <w:rPr>
          <w:rFonts w:ascii="Iskoola Pota" w:hAnsi="Iskoola Pota" w:cs="Iskoola Pota"/>
          <w:color w:val="000000"/>
          <w:sz w:val="16"/>
          <w:szCs w:val="16"/>
        </w:rPr>
        <w:t xml:space="preserve">SQl, oracle, facets, </w:t>
      </w:r>
      <w:r w:rsidR="000372AC" w:rsidRPr="00D232C5">
        <w:rPr>
          <w:rFonts w:ascii="Iskoola Pota" w:hAnsi="Iskoola Pota" w:cs="Iskoola Pota"/>
          <w:color w:val="000000"/>
          <w:sz w:val="16"/>
          <w:szCs w:val="16"/>
        </w:rPr>
        <w:t xml:space="preserve">HL7, </w:t>
      </w:r>
      <w:r w:rsidRPr="00D232C5">
        <w:rPr>
          <w:rFonts w:ascii="Iskoola Pota" w:hAnsi="Iskoola Pota" w:cs="Iskoola Pota"/>
          <w:color w:val="000000"/>
          <w:sz w:val="16"/>
          <w:szCs w:val="16"/>
        </w:rPr>
        <w:t>Pega, MS Visio, SharePoint, JIRA,MS Outlook, MS Project, MS Word, MS Excel</w:t>
      </w:r>
    </w:p>
    <w:p w:rsidR="00A209B7" w:rsidRPr="00D232C5" w:rsidRDefault="00A209B7" w:rsidP="0059058B">
      <w:pPr>
        <w:suppressAutoHyphens w:val="0"/>
        <w:jc w:val="both"/>
        <w:rPr>
          <w:rFonts w:ascii="Iskoola Pota" w:hAnsi="Iskoola Pota" w:cs="Iskoola Pota"/>
          <w:sz w:val="16"/>
          <w:szCs w:val="16"/>
        </w:rPr>
      </w:pPr>
    </w:p>
    <w:p w:rsidR="00D232C5" w:rsidRPr="00D232C5" w:rsidRDefault="00D232C5" w:rsidP="00D232C5">
      <w:pPr>
        <w:spacing w:before="240"/>
        <w:rPr>
          <w:rFonts w:ascii="Iskoola Pota" w:hAnsi="Iskoola Pota" w:cs="Iskoola Pota"/>
          <w:b/>
          <w:bCs/>
          <w:i/>
          <w:color w:val="4F81BD" w:themeColor="accent1"/>
          <w:sz w:val="16"/>
          <w:szCs w:val="16"/>
          <w:shd w:val="clear" w:color="auto" w:fill="FFFFFF"/>
        </w:rPr>
      </w:pPr>
      <w:r w:rsidRPr="00D232C5">
        <w:rPr>
          <w:rFonts w:ascii="Iskoola Pota" w:hAnsi="Iskoola Pota" w:cs="Iskoola Pota"/>
          <w:b/>
          <w:bCs/>
          <w:i/>
          <w:color w:val="4F81BD" w:themeColor="accent1"/>
          <w:sz w:val="16"/>
          <w:szCs w:val="16"/>
          <w:shd w:val="clear" w:color="auto" w:fill="FFFFFF"/>
        </w:rPr>
        <w:t xml:space="preserve">VANGUARD HEALTH SYSTEMS, NASHVILLE, TN   Business Analyst      </w:t>
      </w:r>
      <w:bookmarkStart w:id="0" w:name="_GoBack"/>
      <w:bookmarkEnd w:id="0"/>
      <w:r>
        <w:rPr>
          <w:rFonts w:ascii="Iskoola Pota" w:hAnsi="Iskoola Pota" w:cs="Iskoola Pota"/>
          <w:b/>
          <w:bCs/>
          <w:i/>
          <w:color w:val="4F81BD" w:themeColor="accent1"/>
          <w:sz w:val="16"/>
          <w:szCs w:val="16"/>
          <w:shd w:val="clear" w:color="auto" w:fill="FFFFFF"/>
        </w:rPr>
        <w:t>Nov-2012-Jul-2014</w:t>
      </w:r>
      <w:r>
        <w:rPr>
          <w:rFonts w:ascii="Iskoola Pota" w:hAnsi="Iskoola Pota" w:cs="Iskoola Pota"/>
          <w:b/>
          <w:bCs/>
          <w:i/>
          <w:color w:val="4F81BD" w:themeColor="accent1"/>
          <w:sz w:val="16"/>
          <w:szCs w:val="16"/>
          <w:shd w:val="clear" w:color="auto" w:fill="FFFFFF"/>
        </w:rPr>
        <w:br/>
      </w:r>
      <w:r w:rsidRPr="00D232C5">
        <w:rPr>
          <w:rFonts w:ascii="Iskoola Pota" w:hAnsi="Iskoola Pota" w:cs="Iskoola Pota"/>
          <w:sz w:val="16"/>
          <w:szCs w:val="16"/>
        </w:rPr>
        <w:t>Vanguard Health Systems, Inc. (Vanguard) owns and operates acute care hospitals, complementary outpatient facilities and related health plans principally located in urban and suburban markets. In addition, certain of its facilities provide on-campus and off-campus services, including outpatient surgery, physical therapy, radiation therapy, diagnostic imaging and laboratory services.The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rsidR="00A209B7" w:rsidRPr="00D232C5" w:rsidRDefault="00A209B7" w:rsidP="00064BAD">
      <w:pPr>
        <w:jc w:val="both"/>
        <w:rPr>
          <w:rFonts w:ascii="Iskoola Pota" w:hAnsi="Iskoola Pota" w:cs="Iskoola Pota"/>
          <w:sz w:val="16"/>
          <w:szCs w:val="16"/>
        </w:rPr>
      </w:pPr>
    </w:p>
    <w:p w:rsidR="00A209B7" w:rsidRPr="00D232C5" w:rsidRDefault="00A209B7" w:rsidP="00CB0DE0">
      <w:pPr>
        <w:jc w:val="both"/>
        <w:rPr>
          <w:rFonts w:ascii="Iskoola Pota" w:hAnsi="Iskoola Pota" w:cs="Iskoola Pota"/>
          <w:sz w:val="16"/>
          <w:szCs w:val="16"/>
        </w:rPr>
      </w:pPr>
      <w:r w:rsidRPr="00D232C5">
        <w:rPr>
          <w:rFonts w:ascii="Iskoola Pota" w:hAnsi="Iskoola Pota" w:cs="Iskoola Pota"/>
          <w:b/>
          <w:bCs/>
          <w:sz w:val="16"/>
          <w:szCs w:val="16"/>
          <w:u w:val="single"/>
        </w:rPr>
        <w:t>Responsibilities:</w:t>
      </w:r>
    </w:p>
    <w:p w:rsidR="00A209B7" w:rsidRPr="00D232C5" w:rsidRDefault="00A209B7" w:rsidP="00064BAD">
      <w:pPr>
        <w:jc w:val="both"/>
        <w:rPr>
          <w:rFonts w:ascii="Iskoola Pota" w:hAnsi="Iskoola Pota" w:cs="Iskoola Pota"/>
          <w:sz w:val="16"/>
          <w:szCs w:val="16"/>
        </w:rPr>
      </w:pP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Propose strategies to implement HIPAA 4010 in the new MMIS system &amp; eventually move to HIPAA 5010.</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Responsible for gap analysis in changing old MMIS and Involved in testing new MMIS. Also, accountable for Medicaid Claims Resolution/Reimbursement for peach state health plan using MMIS.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Responsible for the full HIPAA compliance lifecycle from gap analysis, mapping, implementation and testing for Medicaid Part C and Part D Claims. </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Involved in HIPAA/EDI Medical Claims , Design and Documentation </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Extensively used Agile Methodology in the process of the project management based on SDLC.</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Performed testing for Medicare, Medicaid for Medicaid Management Information System (MMIS)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Checked inbound/outbound HIPPA regulated EDI transactions facets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Facilitated SME interviews and assisted in identifying and analyzing the possible technical solutions. </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Regression Testing of Web applications and applications dealing with MEDICAID and MEDICARE Services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Worked on solving the errors of EDI 834 load to Facets through MMIS.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Involved in claims submission and payment (remittance) retrievals by using ASC x12N 834 for the Inbound Enrollment and Maintenance ASCX12 276/277 for the claims status enquiry and response; and ASC X12 835</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acceptance testing (UAT), developing and maintaining quality procedures and ensuring that appropriate documentation is in place.</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Worked with the full SDLC, elicit, analyze and define requirements. </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Responsible for creating business work flows and processes and creating management reports based on the analysis.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Work with business representatives to understand data marts requirements and priorities and ensure that IT works is appropriately aligned.</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Followed the UML based methods using Rational rose to create Use Cases, Activity Diagram, Sequence Diagram, Collaboration Diagram that include Functional and Non-Functional specifications to hand off to development teams.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Transformed project data requirements into project data models using ERWIN 7.0.</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Involved in modeling business processes through UML diagrams using Rational Rose.</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Created entity/process association matrices, functional decomposition diagrams and data flow diagrams from business requirements documents using Rational Rose.</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Conducted logical data model walkthroughs and validation.</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Facilitated transition of logical data models into the physical database design and recommended technical approaches for good data management practices.</w:t>
      </w:r>
    </w:p>
    <w:p w:rsidR="00D232C5" w:rsidRPr="00D232C5" w:rsidRDefault="00D232C5" w:rsidP="00D232C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Extensively worked on SQL queries and good experience on data transformation and data mapping from source to target database schema.</w:t>
      </w:r>
    </w:p>
    <w:p w:rsidR="00A209B7" w:rsidRPr="00D232C5" w:rsidRDefault="00A209B7" w:rsidP="00CB0DE0">
      <w:pPr>
        <w:suppressAutoHyphens w:val="0"/>
        <w:jc w:val="both"/>
        <w:rPr>
          <w:rFonts w:ascii="Iskoola Pota" w:hAnsi="Iskoola Pota" w:cs="Iskoola Pota"/>
          <w:sz w:val="16"/>
          <w:szCs w:val="16"/>
        </w:rPr>
      </w:pPr>
    </w:p>
    <w:p w:rsidR="00D232C5" w:rsidRPr="00D232C5" w:rsidRDefault="00A209B7" w:rsidP="00D232C5">
      <w:pPr>
        <w:suppressAutoHyphens w:val="0"/>
        <w:jc w:val="both"/>
        <w:rPr>
          <w:rFonts w:ascii="Iskoola Pota" w:hAnsi="Iskoola Pota" w:cs="Iskoola Pota"/>
          <w:sz w:val="16"/>
          <w:szCs w:val="16"/>
        </w:rPr>
      </w:pPr>
      <w:r w:rsidRPr="00D232C5">
        <w:rPr>
          <w:rFonts w:ascii="Iskoola Pota" w:hAnsi="Iskoola Pota" w:cs="Iskoola Pota"/>
          <w:b/>
          <w:bCs/>
          <w:sz w:val="16"/>
          <w:szCs w:val="16"/>
          <w:u w:val="single"/>
        </w:rPr>
        <w:t>Environment</w:t>
      </w:r>
      <w:r w:rsidRPr="00D232C5">
        <w:rPr>
          <w:rFonts w:ascii="Iskoola Pota" w:hAnsi="Iskoola Pota" w:cs="Iskoola Pota"/>
          <w:sz w:val="16"/>
          <w:szCs w:val="16"/>
          <w:u w:val="single"/>
        </w:rPr>
        <w:t>:</w:t>
      </w:r>
      <w:r w:rsidRPr="00D232C5">
        <w:rPr>
          <w:rFonts w:ascii="Iskoola Pota" w:hAnsi="Iskoola Pota" w:cs="Iskoola Pota"/>
          <w:sz w:val="16"/>
          <w:szCs w:val="16"/>
        </w:rPr>
        <w:t xml:space="preserve"> </w:t>
      </w:r>
      <w:r w:rsidR="00D232C5" w:rsidRPr="00D232C5">
        <w:rPr>
          <w:rFonts w:ascii="Iskoola Pota" w:hAnsi="Iskoola Pota" w:cs="Iskoola Pota"/>
          <w:sz w:val="16"/>
          <w:szCs w:val="16"/>
        </w:rPr>
        <w:t>Microsoft Office (MS Word, MS Excel, MS PowerPoint, MS Visio, MS Access),  RUP, MS Project, ANSI X12- EDI UML, Rational Requisite Pro, MS Word, Visio, SQL, MS Excel, ERWIN</w:t>
      </w:r>
    </w:p>
    <w:p w:rsidR="00D232C5" w:rsidRPr="00D232C5" w:rsidRDefault="00A209B7" w:rsidP="00D232C5">
      <w:pPr>
        <w:spacing w:before="240"/>
        <w:jc w:val="both"/>
        <w:rPr>
          <w:rFonts w:ascii="Iskoola Pota" w:hAnsi="Iskoola Pota" w:cs="Iskoola Pota"/>
          <w:b/>
          <w:bCs/>
          <w:i/>
          <w:color w:val="4F81BD" w:themeColor="accent1"/>
          <w:sz w:val="16"/>
          <w:szCs w:val="16"/>
          <w:shd w:val="clear" w:color="auto" w:fill="FFFFFF"/>
        </w:rPr>
      </w:pPr>
      <w:r w:rsidRPr="00D232C5">
        <w:rPr>
          <w:rFonts w:ascii="Iskoola Pota" w:hAnsi="Iskoola Pota" w:cs="Iskoola Pota"/>
          <w:b/>
          <w:bCs/>
          <w:i/>
          <w:color w:val="4F81BD" w:themeColor="accent1"/>
          <w:sz w:val="16"/>
          <w:szCs w:val="16"/>
          <w:shd w:val="clear" w:color="auto" w:fill="FFFFFF"/>
        </w:rPr>
        <w:t>Universal Health Care, St. Petersburg, FL</w:t>
      </w:r>
      <w:r w:rsidR="00D232C5" w:rsidRPr="00D232C5">
        <w:rPr>
          <w:rFonts w:ascii="Iskoola Pota" w:hAnsi="Iskoola Pota" w:cs="Iskoola Pota"/>
          <w:b/>
          <w:bCs/>
          <w:i/>
          <w:color w:val="4F81BD" w:themeColor="accent1"/>
          <w:sz w:val="16"/>
          <w:szCs w:val="16"/>
          <w:shd w:val="clear" w:color="auto" w:fill="FFFFFF"/>
        </w:rPr>
        <w:t xml:space="preserve"> Business System Analyst </w:t>
      </w:r>
      <w:r w:rsidR="00D232C5">
        <w:rPr>
          <w:rFonts w:ascii="Iskoola Pota" w:hAnsi="Iskoola Pota" w:cs="Iskoola Pota"/>
          <w:b/>
          <w:bCs/>
          <w:i/>
          <w:color w:val="4F81BD" w:themeColor="accent1"/>
          <w:sz w:val="16"/>
          <w:szCs w:val="16"/>
          <w:shd w:val="clear" w:color="auto" w:fill="FFFFFF"/>
        </w:rPr>
        <w:t xml:space="preserve">           Aug-2010-Oct-2012</w:t>
      </w:r>
    </w:p>
    <w:p w:rsidR="00A209B7" w:rsidRPr="00D232C5" w:rsidRDefault="00A209B7" w:rsidP="00D232C5">
      <w:pPr>
        <w:rPr>
          <w:rFonts w:ascii="Iskoola Pota" w:hAnsi="Iskoola Pota" w:cs="Iskoola Pota"/>
          <w:b/>
          <w:bCs/>
          <w:sz w:val="16"/>
          <w:szCs w:val="16"/>
        </w:rPr>
      </w:pPr>
      <w:r w:rsidRPr="00D232C5">
        <w:rPr>
          <w:rFonts w:ascii="Iskoola Pota" w:hAnsi="Iskoola Pota" w:cs="Iskoola Pota"/>
          <w:color w:val="000000"/>
          <w:sz w:val="16"/>
          <w:szCs w:val="16"/>
        </w:rPr>
        <w:t>Project is to develop</w:t>
      </w:r>
      <w:r w:rsidR="00D232C5">
        <w:rPr>
          <w:rFonts w:ascii="Iskoola Pota" w:hAnsi="Iskoola Pota" w:cs="Iskoola Pota"/>
          <w:color w:val="000000"/>
          <w:sz w:val="16"/>
          <w:szCs w:val="16"/>
        </w:rPr>
        <w:t xml:space="preserve"> </w:t>
      </w:r>
      <w:r w:rsidRPr="00D232C5">
        <w:rPr>
          <w:rFonts w:ascii="Iskoola Pota" w:hAnsi="Iskoola Pota" w:cs="Iskoola Pota"/>
          <w:color w:val="000000"/>
          <w:sz w:val="16"/>
          <w:szCs w:val="16"/>
        </w:rPr>
        <w:t>Enterprise Claims System (ECS) online and efficient for policyholders across the country. Claim Management was one of the critical projects of the ECS program which is responsible for completing business and technical requirements, design, development, and implementation for the Claim Management components which are Claim notification, Task assignment, Claim processing, Claim tracking, and settlement.</w:t>
      </w:r>
      <w:r w:rsidR="00D232C5">
        <w:rPr>
          <w:rFonts w:ascii="Iskoola Pota" w:hAnsi="Iskoola Pota" w:cs="Iskoola Pota"/>
          <w:color w:val="000000"/>
          <w:sz w:val="16"/>
          <w:szCs w:val="16"/>
        </w:rPr>
        <w:br/>
      </w:r>
      <w:r w:rsidRPr="00D232C5">
        <w:rPr>
          <w:rFonts w:ascii="Iskoola Pota" w:hAnsi="Iskoola Pota" w:cs="Iskoola Pota"/>
          <w:b/>
          <w:bCs/>
          <w:color w:val="000000"/>
          <w:sz w:val="16"/>
          <w:szCs w:val="16"/>
          <w:u w:val="single"/>
        </w:rPr>
        <w:t>Responsibilities:</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Responsible for gathering and synthesizing business requirements and </w:t>
      </w:r>
      <w:r w:rsidRPr="00D232C5">
        <w:rPr>
          <w:rFonts w:ascii="Iskoola Pota" w:hAnsi="Iskoola Pota" w:cs="Iskoola Pota"/>
          <w:b/>
          <w:bCs/>
          <w:sz w:val="16"/>
          <w:szCs w:val="16"/>
        </w:rPr>
        <w:t>translated into functional and non-functional requirements</w:t>
      </w:r>
      <w:r w:rsidRPr="00D232C5">
        <w:rPr>
          <w:rFonts w:ascii="Iskoola Pota" w:hAnsi="Iskoola Pota" w:cs="Iskoola Pota"/>
          <w:sz w:val="16"/>
          <w:szCs w:val="16"/>
        </w:rPr>
        <w:t xml:space="preserve"> to be used as input to the functional design specifications.</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Gathered business requirements through interviews, surveys, prototyping and observing from account managers and </w:t>
      </w:r>
      <w:r w:rsidRPr="00D232C5">
        <w:rPr>
          <w:rFonts w:ascii="Iskoola Pota" w:hAnsi="Iskoola Pota" w:cs="Iskoola Pota"/>
          <w:b/>
          <w:bCs/>
          <w:sz w:val="16"/>
          <w:szCs w:val="16"/>
        </w:rPr>
        <w:t>User Interface (UI)</w:t>
      </w:r>
      <w:r w:rsidRPr="00D232C5">
        <w:rPr>
          <w:rFonts w:ascii="Iskoola Pota" w:hAnsi="Iskoola Pota" w:cs="Iskoola Pota"/>
          <w:sz w:val="16"/>
          <w:szCs w:val="16"/>
        </w:rPr>
        <w:t xml:space="preserve"> and Business Process of the existing Insurance Architecture. Conducted brainstorming sessions with project focus groups. </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Studied the existing functions and problems to arrive at cost-effective, sound solutions that can be implemented quickly.</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Authored the </w:t>
      </w:r>
      <w:r w:rsidRPr="00D232C5">
        <w:rPr>
          <w:rFonts w:ascii="Iskoola Pota" w:hAnsi="Iskoola Pota" w:cs="Iskoola Pota"/>
          <w:b/>
          <w:bCs/>
          <w:sz w:val="16"/>
          <w:szCs w:val="16"/>
        </w:rPr>
        <w:t>Business Requirements Documents (BRD)</w:t>
      </w:r>
      <w:r w:rsidRPr="00D232C5">
        <w:rPr>
          <w:rFonts w:ascii="Iskoola Pota" w:hAnsi="Iskoola Pota" w:cs="Iskoola Pota"/>
          <w:sz w:val="16"/>
          <w:szCs w:val="16"/>
        </w:rPr>
        <w:t xml:space="preserve"> containing the essential business elements, detailed definitions, and descriptions of the relationships between the actors to analyzed and document business data requirements. </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Analyzed and prioritized Business Process and User Interface (UI) requirements as system requirements that must be included while developing the Application. Created automation profile of the process. </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Planned and defined system requirements to </w:t>
      </w:r>
      <w:r w:rsidRPr="00D232C5">
        <w:rPr>
          <w:rFonts w:ascii="Iskoola Pota" w:hAnsi="Iskoola Pota" w:cs="Iskoola Pota"/>
          <w:b/>
          <w:bCs/>
          <w:sz w:val="16"/>
          <w:szCs w:val="16"/>
        </w:rPr>
        <w:t>Use Case Scenarios</w:t>
      </w:r>
      <w:r w:rsidRPr="00D232C5">
        <w:rPr>
          <w:rFonts w:ascii="Iskoola Pota" w:hAnsi="Iskoola Pota" w:cs="Iskoola Pota"/>
          <w:sz w:val="16"/>
          <w:szCs w:val="16"/>
        </w:rPr>
        <w:t xml:space="preserve"> and Use Case Narratives using the UML methodologies and created </w:t>
      </w:r>
      <w:r w:rsidRPr="00D232C5">
        <w:rPr>
          <w:rFonts w:ascii="Iskoola Pota" w:hAnsi="Iskoola Pota" w:cs="Iskoola Pota"/>
          <w:b/>
          <w:bCs/>
          <w:sz w:val="16"/>
          <w:szCs w:val="16"/>
        </w:rPr>
        <w:t>UML based models</w:t>
      </w:r>
      <w:r w:rsidRPr="00D232C5">
        <w:rPr>
          <w:rFonts w:ascii="Iskoola Pota" w:hAnsi="Iskoola Pota" w:cs="Iskoola Pota"/>
          <w:sz w:val="16"/>
          <w:szCs w:val="16"/>
        </w:rPr>
        <w:t xml:space="preserve">: Use Case Diagrams, </w:t>
      </w:r>
      <w:r w:rsidRPr="00D232C5">
        <w:rPr>
          <w:rFonts w:ascii="Iskoola Pota" w:hAnsi="Iskoola Pota" w:cs="Iskoola Pota"/>
          <w:b/>
          <w:bCs/>
          <w:sz w:val="16"/>
          <w:szCs w:val="16"/>
        </w:rPr>
        <w:t>Activity Diagrams</w:t>
      </w:r>
      <w:r w:rsidRPr="00D232C5">
        <w:rPr>
          <w:rFonts w:ascii="Iskoola Pota" w:hAnsi="Iskoola Pota" w:cs="Iskoola Pota"/>
          <w:sz w:val="16"/>
          <w:szCs w:val="16"/>
        </w:rPr>
        <w:t xml:space="preserve">, Sequence Diagrams in </w:t>
      </w:r>
      <w:r w:rsidRPr="00D232C5">
        <w:rPr>
          <w:rFonts w:ascii="Iskoola Pota" w:hAnsi="Iskoola Pota" w:cs="Iskoola Pota"/>
          <w:b/>
          <w:bCs/>
          <w:sz w:val="16"/>
          <w:szCs w:val="16"/>
        </w:rPr>
        <w:t>MS Visio.</w:t>
      </w:r>
    </w:p>
    <w:p w:rsidR="00A209B7" w:rsidRPr="00D232C5" w:rsidRDefault="00A209B7" w:rsidP="00CA2E65">
      <w:pPr>
        <w:numPr>
          <w:ilvl w:val="0"/>
          <w:numId w:val="4"/>
        </w:numPr>
        <w:suppressAutoHyphens w:val="0"/>
        <w:jc w:val="both"/>
        <w:rPr>
          <w:rFonts w:ascii="Iskoola Pota" w:hAnsi="Iskoola Pota" w:cs="Iskoola Pota"/>
          <w:sz w:val="16"/>
          <w:szCs w:val="16"/>
        </w:rPr>
      </w:pPr>
      <w:r w:rsidRPr="00D232C5">
        <w:rPr>
          <w:rFonts w:ascii="Iskoola Pota" w:hAnsi="Iskoola Pota" w:cs="Iskoola Pota"/>
          <w:color w:val="000000"/>
          <w:sz w:val="16"/>
          <w:szCs w:val="16"/>
          <w:shd w:val="clear" w:color="auto" w:fill="FFFFFF"/>
        </w:rPr>
        <w:t>Involved  in testing EDI Transactions 834, 837, 835, 270/271 &amp; 276/277</w:t>
      </w:r>
    </w:p>
    <w:p w:rsidR="00A209B7" w:rsidRPr="00D232C5" w:rsidRDefault="00A209B7" w:rsidP="00CA2E65">
      <w:pPr>
        <w:numPr>
          <w:ilvl w:val="0"/>
          <w:numId w:val="4"/>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Extensive knowledge of </w:t>
      </w:r>
      <w:r w:rsidRPr="00D232C5">
        <w:rPr>
          <w:rFonts w:ascii="Iskoola Pota" w:hAnsi="Iskoola Pota" w:cs="Iskoola Pota"/>
          <w:b/>
          <w:bCs/>
          <w:sz w:val="16"/>
          <w:szCs w:val="16"/>
        </w:rPr>
        <w:t>Medicaid</w:t>
      </w:r>
      <w:r w:rsidRPr="00D232C5">
        <w:rPr>
          <w:rFonts w:ascii="Iskoola Pota" w:hAnsi="Iskoola Pota" w:cs="Iskoola Pota"/>
          <w:sz w:val="16"/>
          <w:szCs w:val="16"/>
        </w:rPr>
        <w:t xml:space="preserve">, </w:t>
      </w:r>
      <w:r w:rsidRPr="00D232C5">
        <w:rPr>
          <w:rFonts w:ascii="Iskoola Pota" w:hAnsi="Iskoola Pota" w:cs="Iskoola Pota"/>
          <w:b/>
          <w:bCs/>
          <w:sz w:val="16"/>
          <w:szCs w:val="16"/>
        </w:rPr>
        <w:t>Medicare</w:t>
      </w:r>
      <w:r w:rsidRPr="00D232C5">
        <w:rPr>
          <w:rFonts w:ascii="Iskoola Pota" w:hAnsi="Iskoola Pota" w:cs="Iskoola Pota"/>
          <w:sz w:val="16"/>
          <w:szCs w:val="16"/>
        </w:rPr>
        <w:t xml:space="preserve">, </w:t>
      </w:r>
      <w:r w:rsidRPr="00D232C5">
        <w:rPr>
          <w:rFonts w:ascii="Iskoola Pota" w:hAnsi="Iskoola Pota" w:cs="Iskoola Pota"/>
          <w:b/>
          <w:bCs/>
          <w:sz w:val="16"/>
          <w:szCs w:val="16"/>
        </w:rPr>
        <w:t>Procedural and Diagnostic codes,</w:t>
      </w:r>
      <w:r w:rsidRPr="00D232C5">
        <w:rPr>
          <w:rFonts w:ascii="Iskoola Pota" w:hAnsi="Iskoola Pota" w:cs="Iskoola Pota"/>
          <w:sz w:val="16"/>
          <w:szCs w:val="16"/>
        </w:rPr>
        <w:t xml:space="preserve"> and </w:t>
      </w:r>
      <w:r w:rsidRPr="00D232C5">
        <w:rPr>
          <w:rFonts w:ascii="Iskoola Pota" w:hAnsi="Iskoola Pota" w:cs="Iskoola Pota"/>
          <w:b/>
          <w:bCs/>
          <w:sz w:val="16"/>
          <w:szCs w:val="16"/>
        </w:rPr>
        <w:t>Claims Process</w:t>
      </w:r>
      <w:r w:rsidRPr="00D232C5">
        <w:rPr>
          <w:rFonts w:ascii="Iskoola Pota" w:hAnsi="Iskoola Pota" w:cs="Iskoola Pota"/>
          <w:sz w:val="16"/>
          <w:szCs w:val="16"/>
        </w:rPr>
        <w:t xml:space="preserve">. Also, have worked on </w:t>
      </w:r>
      <w:r w:rsidRPr="00D232C5">
        <w:rPr>
          <w:rFonts w:ascii="Iskoola Pota" w:hAnsi="Iskoola Pota" w:cs="Iskoola Pota"/>
          <w:b/>
          <w:bCs/>
          <w:sz w:val="16"/>
          <w:szCs w:val="16"/>
        </w:rPr>
        <w:t>FACETS.</w:t>
      </w:r>
    </w:p>
    <w:p w:rsidR="00A209B7" w:rsidRPr="00D232C5" w:rsidRDefault="00A209B7" w:rsidP="0038555B">
      <w:pPr>
        <w:numPr>
          <w:ilvl w:val="0"/>
          <w:numId w:val="4"/>
        </w:numPr>
        <w:suppressAutoHyphens w:val="0"/>
        <w:spacing w:line="276" w:lineRule="auto"/>
        <w:jc w:val="both"/>
        <w:rPr>
          <w:rFonts w:ascii="Iskoola Pota" w:hAnsi="Iskoola Pota" w:cs="Iskoola Pota"/>
          <w:color w:val="000000"/>
          <w:sz w:val="16"/>
          <w:szCs w:val="16"/>
        </w:rPr>
      </w:pPr>
      <w:r w:rsidRPr="00D232C5">
        <w:rPr>
          <w:rFonts w:ascii="Iskoola Pota" w:hAnsi="Iskoola Pota" w:cs="Iskoola Pota"/>
          <w:color w:val="000000"/>
          <w:sz w:val="16"/>
          <w:szCs w:val="16"/>
        </w:rPr>
        <w:t xml:space="preserve">Worked with </w:t>
      </w:r>
      <w:r w:rsidRPr="00D232C5">
        <w:rPr>
          <w:rFonts w:ascii="Iskoola Pota" w:hAnsi="Iskoola Pota" w:cs="Iskoola Pota"/>
          <w:b/>
          <w:bCs/>
          <w:color w:val="000000"/>
          <w:sz w:val="16"/>
          <w:szCs w:val="16"/>
        </w:rPr>
        <w:t>FACETS</w:t>
      </w:r>
      <w:r w:rsidRPr="00D232C5">
        <w:rPr>
          <w:rFonts w:ascii="Iskoola Pota" w:hAnsi="Iskoola Pota" w:cs="Iskoola Pota"/>
          <w:color w:val="000000"/>
          <w:sz w:val="16"/>
          <w:szCs w:val="16"/>
        </w:rPr>
        <w:t xml:space="preserve"> Team for </w:t>
      </w:r>
      <w:r w:rsidRPr="00D232C5">
        <w:rPr>
          <w:rFonts w:ascii="Iskoola Pota" w:hAnsi="Iskoola Pota" w:cs="Iskoola Pota"/>
          <w:b/>
          <w:bCs/>
          <w:color w:val="000000"/>
          <w:sz w:val="16"/>
          <w:szCs w:val="16"/>
        </w:rPr>
        <w:t>HIPAA</w:t>
      </w:r>
      <w:r w:rsidRPr="00D232C5">
        <w:rPr>
          <w:rFonts w:ascii="Iskoola Pota" w:hAnsi="Iskoola Pota" w:cs="Iskoola Pota"/>
          <w:color w:val="000000"/>
          <w:sz w:val="16"/>
          <w:szCs w:val="16"/>
        </w:rPr>
        <w:t xml:space="preserve"> Claims Validation and Verification Process (Pre-Adjudication).</w:t>
      </w:r>
    </w:p>
    <w:p w:rsidR="00A209B7" w:rsidRPr="00D232C5" w:rsidRDefault="00A209B7" w:rsidP="004156B3">
      <w:pPr>
        <w:numPr>
          <w:ilvl w:val="0"/>
          <w:numId w:val="4"/>
        </w:numPr>
        <w:suppressAutoHyphens w:val="0"/>
        <w:spacing w:line="276" w:lineRule="auto"/>
        <w:jc w:val="both"/>
        <w:rPr>
          <w:rFonts w:ascii="Iskoola Pota" w:hAnsi="Iskoola Pota" w:cs="Iskoola Pota"/>
          <w:spacing w:val="5"/>
          <w:sz w:val="16"/>
          <w:szCs w:val="16"/>
        </w:rPr>
      </w:pPr>
      <w:r w:rsidRPr="00D232C5">
        <w:rPr>
          <w:rFonts w:ascii="Iskoola Pota" w:hAnsi="Iskoola Pota" w:cs="Iskoola Pota"/>
          <w:color w:val="000000"/>
          <w:sz w:val="16"/>
          <w:szCs w:val="16"/>
        </w:rPr>
        <w:t xml:space="preserve">Claim validation and Pend/Denied Claims Analysis for the Health plans </w:t>
      </w:r>
      <w:r w:rsidRPr="00D232C5">
        <w:rPr>
          <w:rFonts w:ascii="Iskoola Pota" w:hAnsi="Iskoola Pota" w:cs="Iskoola Pota"/>
          <w:b/>
          <w:bCs/>
          <w:color w:val="000000"/>
          <w:sz w:val="16"/>
          <w:szCs w:val="16"/>
        </w:rPr>
        <w:t>Medicaid programs.</w:t>
      </w:r>
    </w:p>
    <w:p w:rsidR="00A209B7" w:rsidRPr="00D232C5" w:rsidRDefault="00A209B7" w:rsidP="0038555B">
      <w:pPr>
        <w:pStyle w:val="ListParagraph"/>
        <w:numPr>
          <w:ilvl w:val="0"/>
          <w:numId w:val="4"/>
        </w:numPr>
        <w:suppressAutoHyphens w:val="0"/>
        <w:spacing w:before="100" w:beforeAutospacing="1" w:after="100" w:afterAutospacing="1" w:line="276" w:lineRule="auto"/>
        <w:jc w:val="both"/>
        <w:rPr>
          <w:rFonts w:ascii="Iskoola Pota" w:hAnsi="Iskoola Pota" w:cs="Iskoola Pota"/>
          <w:b/>
          <w:bCs/>
          <w:color w:val="000000"/>
          <w:sz w:val="16"/>
          <w:szCs w:val="16"/>
        </w:rPr>
      </w:pPr>
      <w:r w:rsidRPr="00D232C5">
        <w:rPr>
          <w:rFonts w:ascii="Iskoola Pota" w:hAnsi="Iskoola Pota" w:cs="Iskoola Pota"/>
          <w:sz w:val="16"/>
          <w:szCs w:val="16"/>
        </w:rPr>
        <w:t xml:space="preserve">Worked with </w:t>
      </w:r>
      <w:r w:rsidRPr="00D232C5">
        <w:rPr>
          <w:rFonts w:ascii="Iskoola Pota" w:hAnsi="Iskoola Pota" w:cs="Iskoola Pota"/>
          <w:b/>
          <w:bCs/>
          <w:sz w:val="16"/>
          <w:szCs w:val="16"/>
        </w:rPr>
        <w:t>Claims, enrollment, eligibility verification for members and providers</w:t>
      </w:r>
      <w:r w:rsidRPr="00D232C5">
        <w:rPr>
          <w:rFonts w:ascii="Iskoola Pota" w:hAnsi="Iskoola Pota" w:cs="Iskoola Pota"/>
          <w:sz w:val="16"/>
          <w:szCs w:val="16"/>
        </w:rPr>
        <w:t xml:space="preserve">, </w:t>
      </w:r>
      <w:r w:rsidRPr="00D232C5">
        <w:rPr>
          <w:rFonts w:ascii="Iskoola Pota" w:hAnsi="Iskoola Pota" w:cs="Iskoola Pota"/>
          <w:b/>
          <w:bCs/>
          <w:sz w:val="16"/>
          <w:szCs w:val="16"/>
        </w:rPr>
        <w:t>benefits setup</w:t>
      </w:r>
      <w:r w:rsidRPr="00D232C5">
        <w:rPr>
          <w:rFonts w:ascii="Iskoola Pota" w:hAnsi="Iskoola Pota" w:cs="Iskoola Pota"/>
          <w:sz w:val="16"/>
          <w:szCs w:val="16"/>
        </w:rPr>
        <w:t>, and backend payment cycle in F</w:t>
      </w:r>
      <w:r w:rsidRPr="00D232C5">
        <w:rPr>
          <w:rFonts w:ascii="Iskoola Pota" w:hAnsi="Iskoola Pota" w:cs="Iskoola Pota"/>
          <w:b/>
          <w:bCs/>
          <w:sz w:val="16"/>
          <w:szCs w:val="16"/>
        </w:rPr>
        <w:t>acets.</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Conducted Project Management activities and acted as a Technical Resource from a system requirement standpoint, to both business users and the technical team.</w:t>
      </w:r>
    </w:p>
    <w:p w:rsidR="00A209B7" w:rsidRPr="00D232C5" w:rsidRDefault="00A209B7" w:rsidP="00CA2E65">
      <w:pPr>
        <w:numPr>
          <w:ilvl w:val="0"/>
          <w:numId w:val="4"/>
        </w:numPr>
        <w:suppressAutoHyphens w:val="0"/>
        <w:autoSpaceDE w:val="0"/>
        <w:autoSpaceDN w:val="0"/>
        <w:jc w:val="both"/>
        <w:rPr>
          <w:rFonts w:ascii="Iskoola Pota" w:hAnsi="Iskoola Pota" w:cs="Iskoola Pota"/>
          <w:sz w:val="16"/>
          <w:szCs w:val="16"/>
        </w:rPr>
      </w:pPr>
      <w:r w:rsidRPr="00D232C5">
        <w:rPr>
          <w:rFonts w:ascii="Iskoola Pota" w:hAnsi="Iskoola Pota" w:cs="Iskoola Pota"/>
          <w:sz w:val="16"/>
          <w:szCs w:val="16"/>
        </w:rPr>
        <w:t xml:space="preserve">Scheduled and conducted </w:t>
      </w:r>
      <w:r w:rsidRPr="00D232C5">
        <w:rPr>
          <w:rFonts w:ascii="Iskoola Pota" w:hAnsi="Iskoola Pota" w:cs="Iskoola Pota"/>
          <w:b/>
          <w:bCs/>
          <w:sz w:val="16"/>
          <w:szCs w:val="16"/>
        </w:rPr>
        <w:t>JRP</w:t>
      </w:r>
      <w:r w:rsidRPr="00D232C5">
        <w:rPr>
          <w:rFonts w:ascii="Iskoola Pota" w:hAnsi="Iskoola Pota" w:cs="Iskoola Pota"/>
          <w:sz w:val="16"/>
          <w:szCs w:val="16"/>
        </w:rPr>
        <w:t xml:space="preserve"> sessions with client/user work group (Subject Matter Experts) members to identify requirements, documented them in System Requirement Specification Documents and Identified Priorities</w:t>
      </w:r>
    </w:p>
    <w:p w:rsidR="00A209B7" w:rsidRPr="00D232C5" w:rsidRDefault="00A209B7" w:rsidP="00CA2E65">
      <w:pPr>
        <w:numPr>
          <w:ilvl w:val="0"/>
          <w:numId w:val="4"/>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rPr>
        <w:t xml:space="preserve">Involved in analysis of the technical specifications of the current system and the infrastructure needs, performed </w:t>
      </w:r>
      <w:r w:rsidRPr="00D232C5">
        <w:rPr>
          <w:rFonts w:ascii="Iskoola Pota" w:hAnsi="Iskoola Pota" w:cs="Iskoola Pota"/>
          <w:b/>
          <w:bCs/>
          <w:color w:val="000000"/>
          <w:sz w:val="16"/>
          <w:szCs w:val="16"/>
        </w:rPr>
        <w:t>Gap analysis</w:t>
      </w:r>
    </w:p>
    <w:p w:rsidR="00A209B7" w:rsidRPr="00D232C5" w:rsidRDefault="00A209B7" w:rsidP="00CA2E65">
      <w:pPr>
        <w:numPr>
          <w:ilvl w:val="0"/>
          <w:numId w:val="4"/>
        </w:numPr>
        <w:suppressAutoHyphens w:val="0"/>
        <w:jc w:val="both"/>
        <w:rPr>
          <w:rFonts w:ascii="Iskoola Pota" w:hAnsi="Iskoola Pota" w:cs="Iskoola Pota"/>
          <w:color w:val="000000"/>
          <w:sz w:val="16"/>
          <w:szCs w:val="16"/>
        </w:rPr>
      </w:pPr>
      <w:r w:rsidRPr="00D232C5">
        <w:rPr>
          <w:rFonts w:ascii="Iskoola Pota" w:hAnsi="Iskoola Pota" w:cs="Iskoola Pota"/>
          <w:color w:val="000000"/>
          <w:sz w:val="16"/>
          <w:szCs w:val="16"/>
        </w:rPr>
        <w:t xml:space="preserve">Analyzed the flow diagrams on the application and design test scenarios and test scripts </w:t>
      </w:r>
    </w:p>
    <w:p w:rsidR="00A209B7" w:rsidRPr="00D232C5" w:rsidRDefault="00A209B7" w:rsidP="00CA2E65">
      <w:pPr>
        <w:pStyle w:val="BodyText"/>
        <w:numPr>
          <w:ilvl w:val="0"/>
          <w:numId w:val="4"/>
        </w:numPr>
        <w:suppressAutoHyphens w:val="0"/>
        <w:spacing w:after="0"/>
        <w:jc w:val="both"/>
        <w:rPr>
          <w:rFonts w:ascii="Iskoola Pota" w:hAnsi="Iskoola Pota" w:cs="Iskoola Pota"/>
          <w:color w:val="000000"/>
          <w:sz w:val="16"/>
          <w:szCs w:val="16"/>
        </w:rPr>
      </w:pPr>
      <w:r w:rsidRPr="00D232C5">
        <w:rPr>
          <w:rFonts w:ascii="Iskoola Pota" w:hAnsi="Iskoola Pota" w:cs="Iskoola Pota"/>
          <w:sz w:val="16"/>
          <w:szCs w:val="16"/>
        </w:rPr>
        <w:t xml:space="preserve">Involved in Technical writing of documents for Function and </w:t>
      </w:r>
      <w:r w:rsidRPr="00D232C5">
        <w:rPr>
          <w:rFonts w:ascii="Iskoola Pota" w:hAnsi="Iskoola Pota" w:cs="Iskoola Pota"/>
          <w:b/>
          <w:bCs/>
          <w:sz w:val="16"/>
          <w:szCs w:val="16"/>
        </w:rPr>
        <w:t>User Requirements Documents</w:t>
      </w:r>
      <w:r w:rsidRPr="00D232C5">
        <w:rPr>
          <w:rFonts w:ascii="Iskoola Pota" w:hAnsi="Iskoola Pota" w:cs="Iskoola Pota"/>
          <w:sz w:val="16"/>
          <w:szCs w:val="16"/>
        </w:rPr>
        <w:t xml:space="preserve">, </w:t>
      </w:r>
      <w:r w:rsidRPr="00D232C5">
        <w:rPr>
          <w:rFonts w:ascii="Iskoola Pota" w:hAnsi="Iskoola Pota" w:cs="Iskoola Pota"/>
          <w:b/>
          <w:bCs/>
          <w:sz w:val="16"/>
          <w:szCs w:val="16"/>
        </w:rPr>
        <w:t>Test Plan, various Test Plans, Test Cases and Test Scripts</w:t>
      </w:r>
      <w:r w:rsidRPr="00D232C5">
        <w:rPr>
          <w:rFonts w:ascii="Iskoola Pota" w:hAnsi="Iskoola Pota" w:cs="Iskoola Pota"/>
          <w:sz w:val="16"/>
          <w:szCs w:val="16"/>
        </w:rPr>
        <w:t>.</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b/>
          <w:bCs/>
          <w:color w:val="000000"/>
          <w:sz w:val="16"/>
          <w:szCs w:val="16"/>
        </w:rPr>
      </w:pPr>
      <w:r w:rsidRPr="00D232C5">
        <w:rPr>
          <w:rFonts w:ascii="Iskoola Pota" w:hAnsi="Iskoola Pota" w:cs="Iskoola Pota"/>
          <w:color w:val="000000"/>
          <w:sz w:val="16"/>
          <w:szCs w:val="16"/>
        </w:rPr>
        <w:t xml:space="preserve">Performed </w:t>
      </w:r>
      <w:r w:rsidRPr="00D232C5">
        <w:rPr>
          <w:rFonts w:ascii="Iskoola Pota" w:hAnsi="Iskoola Pota" w:cs="Iskoola Pota"/>
          <w:b/>
          <w:bCs/>
          <w:color w:val="000000"/>
          <w:sz w:val="16"/>
          <w:szCs w:val="16"/>
        </w:rPr>
        <w:t>project planning, project scheduling, and status reporting, cost and time estimation using MS Project.</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color w:val="000000"/>
          <w:sz w:val="16"/>
          <w:szCs w:val="16"/>
        </w:rPr>
      </w:pPr>
      <w:r w:rsidRPr="00D232C5">
        <w:rPr>
          <w:rFonts w:ascii="Iskoola Pota" w:hAnsi="Iskoola Pota" w:cs="Iskoola Pota"/>
          <w:color w:val="000000"/>
          <w:sz w:val="16"/>
          <w:szCs w:val="16"/>
        </w:rPr>
        <w:t>Used Visual SourceSafe to make safe alterations to existing code and track changes across users, projects, and time.</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color w:val="000000"/>
          <w:sz w:val="16"/>
          <w:szCs w:val="16"/>
        </w:rPr>
      </w:pPr>
      <w:r w:rsidRPr="00D232C5">
        <w:rPr>
          <w:rFonts w:ascii="Iskoola Pota" w:hAnsi="Iskoola Pota" w:cs="Iskoola Pota"/>
          <w:color w:val="000000"/>
          <w:sz w:val="16"/>
          <w:szCs w:val="16"/>
        </w:rPr>
        <w:t>Worked closely with both development and testing teams to improve quality of the application.</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color w:val="000000"/>
          <w:sz w:val="16"/>
          <w:szCs w:val="16"/>
        </w:rPr>
      </w:pPr>
      <w:r w:rsidRPr="00D232C5">
        <w:rPr>
          <w:rFonts w:ascii="Iskoola Pota" w:hAnsi="Iskoola Pota" w:cs="Iskoola Pota"/>
          <w:color w:val="000000"/>
          <w:sz w:val="16"/>
          <w:szCs w:val="16"/>
        </w:rPr>
        <w:t xml:space="preserve">Worked on </w:t>
      </w:r>
      <w:r w:rsidRPr="00D232C5">
        <w:rPr>
          <w:rFonts w:ascii="Iskoola Pota" w:hAnsi="Iskoola Pota" w:cs="Iskoola Pota"/>
          <w:b/>
          <w:bCs/>
          <w:color w:val="000000"/>
          <w:sz w:val="16"/>
          <w:szCs w:val="16"/>
        </w:rPr>
        <w:t>Black Box</w:t>
      </w:r>
      <w:r w:rsidRPr="00D232C5">
        <w:rPr>
          <w:rFonts w:ascii="Iskoola Pota" w:hAnsi="Iskoola Pota" w:cs="Iskoola Pota"/>
          <w:color w:val="000000"/>
          <w:sz w:val="16"/>
          <w:szCs w:val="16"/>
        </w:rPr>
        <w:t xml:space="preserve"> and </w:t>
      </w:r>
      <w:r w:rsidRPr="00D232C5">
        <w:rPr>
          <w:rFonts w:ascii="Iskoola Pota" w:hAnsi="Iskoola Pota" w:cs="Iskoola Pota"/>
          <w:b/>
          <w:bCs/>
          <w:color w:val="000000"/>
          <w:sz w:val="16"/>
          <w:szCs w:val="16"/>
        </w:rPr>
        <w:t>White Box Testing</w:t>
      </w:r>
      <w:r w:rsidRPr="00D232C5">
        <w:rPr>
          <w:rFonts w:ascii="Iskoola Pota" w:hAnsi="Iskoola Pota" w:cs="Iskoola Pota"/>
          <w:color w:val="000000"/>
          <w:sz w:val="16"/>
          <w:szCs w:val="16"/>
        </w:rPr>
        <w:t>. Experience with QA Methodology and QA Validations to ensure the QA Control.</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color w:val="000000"/>
          <w:sz w:val="16"/>
          <w:szCs w:val="16"/>
        </w:rPr>
      </w:pPr>
      <w:r w:rsidRPr="00D232C5">
        <w:rPr>
          <w:rFonts w:ascii="Iskoola Pota" w:hAnsi="Iskoola Pota" w:cs="Iskoola Pota"/>
          <w:color w:val="000000"/>
          <w:sz w:val="16"/>
          <w:szCs w:val="16"/>
        </w:rPr>
        <w:t>Conducted training sessions for the users and also prepared user manuals for better understanding of the designed system for the users.</w:t>
      </w:r>
    </w:p>
    <w:p w:rsidR="00A209B7" w:rsidRPr="00D232C5" w:rsidRDefault="00A209B7" w:rsidP="00CA2E65">
      <w:pPr>
        <w:pStyle w:val="BodyText"/>
        <w:numPr>
          <w:ilvl w:val="0"/>
          <w:numId w:val="4"/>
        </w:numPr>
        <w:suppressAutoHyphens w:val="0"/>
        <w:spacing w:after="0"/>
        <w:ind w:right="-90"/>
        <w:jc w:val="both"/>
        <w:rPr>
          <w:rFonts w:ascii="Iskoola Pota" w:hAnsi="Iskoola Pota" w:cs="Iskoola Pota"/>
          <w:color w:val="000000"/>
          <w:sz w:val="16"/>
          <w:szCs w:val="16"/>
        </w:rPr>
      </w:pPr>
      <w:r w:rsidRPr="00D232C5">
        <w:rPr>
          <w:rStyle w:val="Strong"/>
          <w:rFonts w:ascii="Iskoola Pota" w:hAnsi="Iskoola Pota" w:cs="Iskoola Pota"/>
          <w:b w:val="0"/>
          <w:bCs w:val="0"/>
          <w:color w:val="000000"/>
          <w:sz w:val="16"/>
          <w:szCs w:val="16"/>
          <w:bdr w:val="none" w:sz="0" w:space="0" w:color="auto" w:frame="1"/>
          <w:shd w:val="clear" w:color="auto" w:fill="FFFFFF"/>
        </w:rPr>
        <w:t>Worked as Product Manager in conjunction with marketing team to build strategies and implement them</w:t>
      </w:r>
    </w:p>
    <w:p w:rsidR="00A209B7" w:rsidRPr="00D232C5" w:rsidRDefault="00A209B7" w:rsidP="007F7122">
      <w:pPr>
        <w:pStyle w:val="NoSpacing"/>
        <w:ind w:left="360"/>
        <w:rPr>
          <w:rFonts w:ascii="Iskoola Pota" w:hAnsi="Iskoola Pota" w:cs="Iskoola Pota"/>
          <w:sz w:val="16"/>
          <w:szCs w:val="16"/>
        </w:rPr>
      </w:pPr>
    </w:p>
    <w:p w:rsidR="00A209B7" w:rsidRPr="00D232C5" w:rsidRDefault="00A209B7" w:rsidP="007F7122">
      <w:pPr>
        <w:pStyle w:val="NoSpacing"/>
        <w:rPr>
          <w:rFonts w:ascii="Iskoola Pota" w:hAnsi="Iskoola Pota" w:cs="Iskoola Pota"/>
          <w:b/>
          <w:bCs/>
          <w:sz w:val="16"/>
          <w:szCs w:val="16"/>
        </w:rPr>
      </w:pPr>
      <w:r w:rsidRPr="00D232C5">
        <w:rPr>
          <w:rFonts w:ascii="Iskoola Pota" w:hAnsi="Iskoola Pota" w:cs="Iskoola Pota"/>
          <w:b/>
          <w:bCs/>
          <w:sz w:val="16"/>
          <w:szCs w:val="16"/>
        </w:rPr>
        <w:t xml:space="preserve">Environment: </w:t>
      </w:r>
      <w:r w:rsidRPr="00D232C5">
        <w:rPr>
          <w:rFonts w:ascii="Iskoola Pota" w:hAnsi="Iskoola Pota" w:cs="Iskoola Pota"/>
          <w:sz w:val="16"/>
          <w:szCs w:val="16"/>
        </w:rPr>
        <w:t xml:space="preserve">UML, RUP, MS Office, MS- Visio, Quick Test Pro, Rational Requisite Pro, Rational Clear Quest, </w:t>
      </w:r>
    </w:p>
    <w:p w:rsidR="00A209B7" w:rsidRPr="00D232C5" w:rsidRDefault="00A209B7" w:rsidP="00956242">
      <w:pPr>
        <w:pStyle w:val="NoSpacing"/>
        <w:jc w:val="both"/>
        <w:rPr>
          <w:rFonts w:ascii="Iskoola Pota" w:hAnsi="Iskoola Pota" w:cs="Iskoola Pota"/>
          <w:b/>
          <w:bCs/>
          <w:sz w:val="16"/>
          <w:szCs w:val="16"/>
        </w:rPr>
      </w:pPr>
      <w:r w:rsidRPr="00D232C5">
        <w:rPr>
          <w:rFonts w:ascii="Iskoola Pota" w:hAnsi="Iskoola Pota" w:cs="Iskoola Pota"/>
          <w:b/>
          <w:bCs/>
          <w:sz w:val="16"/>
          <w:szCs w:val="16"/>
        </w:rPr>
        <w:tab/>
      </w:r>
      <w:r w:rsidRPr="00D232C5">
        <w:rPr>
          <w:rFonts w:ascii="Iskoola Pota" w:hAnsi="Iskoola Pota" w:cs="Iskoola Pota"/>
          <w:b/>
          <w:bCs/>
          <w:sz w:val="16"/>
          <w:szCs w:val="16"/>
        </w:rPr>
        <w:tab/>
      </w:r>
      <w:r w:rsidRPr="00D232C5">
        <w:rPr>
          <w:rFonts w:ascii="Iskoola Pota" w:hAnsi="Iskoola Pota" w:cs="Iskoola Pota"/>
          <w:b/>
          <w:bCs/>
          <w:sz w:val="16"/>
          <w:szCs w:val="16"/>
        </w:rPr>
        <w:tab/>
      </w:r>
      <w:r w:rsidRPr="00D232C5">
        <w:rPr>
          <w:rFonts w:ascii="Iskoola Pota" w:hAnsi="Iskoola Pota" w:cs="Iskoola Pota"/>
          <w:b/>
          <w:bCs/>
          <w:sz w:val="16"/>
          <w:szCs w:val="16"/>
        </w:rPr>
        <w:tab/>
      </w:r>
      <w:r w:rsidRPr="00D232C5">
        <w:rPr>
          <w:rFonts w:ascii="Iskoola Pota" w:hAnsi="Iskoola Pota" w:cs="Iskoola Pota"/>
          <w:b/>
          <w:bCs/>
          <w:sz w:val="16"/>
          <w:szCs w:val="16"/>
        </w:rPr>
        <w:tab/>
      </w:r>
    </w:p>
    <w:p w:rsidR="00D232C5" w:rsidRPr="00D232C5" w:rsidRDefault="00A209B7" w:rsidP="00D232C5">
      <w:pPr>
        <w:spacing w:before="240"/>
        <w:jc w:val="both"/>
        <w:rPr>
          <w:rFonts w:ascii="Iskoola Pota" w:hAnsi="Iskoola Pota" w:cs="Iskoola Pota"/>
          <w:b/>
          <w:bCs/>
          <w:i/>
          <w:color w:val="4F81BD" w:themeColor="accent1"/>
          <w:sz w:val="16"/>
          <w:szCs w:val="16"/>
          <w:shd w:val="clear" w:color="auto" w:fill="FFFFFF"/>
        </w:rPr>
      </w:pPr>
      <w:r w:rsidRPr="00D232C5">
        <w:rPr>
          <w:rFonts w:ascii="Iskoola Pota" w:hAnsi="Iskoola Pota" w:cs="Iskoola Pota"/>
          <w:b/>
          <w:bCs/>
          <w:i/>
          <w:color w:val="4F81BD" w:themeColor="accent1"/>
          <w:sz w:val="16"/>
          <w:szCs w:val="16"/>
          <w:shd w:val="clear" w:color="auto" w:fill="FFFFFF"/>
        </w:rPr>
        <w:t>Bank of the West, California</w:t>
      </w:r>
      <w:r w:rsidR="00D232C5">
        <w:rPr>
          <w:rFonts w:ascii="Iskoola Pota" w:hAnsi="Iskoola Pota" w:cs="Iskoola Pota"/>
          <w:b/>
          <w:bCs/>
          <w:i/>
          <w:color w:val="4F81BD" w:themeColor="accent1"/>
          <w:sz w:val="16"/>
          <w:szCs w:val="16"/>
          <w:shd w:val="clear" w:color="auto" w:fill="FFFFFF"/>
        </w:rPr>
        <w:t xml:space="preserve">          </w:t>
      </w:r>
      <w:r w:rsidR="00D232C5" w:rsidRPr="00D232C5">
        <w:rPr>
          <w:rFonts w:ascii="Iskoola Pota" w:hAnsi="Iskoola Pota" w:cs="Iskoola Pota"/>
          <w:b/>
          <w:bCs/>
          <w:i/>
          <w:color w:val="4F81BD" w:themeColor="accent1"/>
          <w:sz w:val="16"/>
          <w:szCs w:val="16"/>
          <w:shd w:val="clear" w:color="auto" w:fill="FFFFFF"/>
        </w:rPr>
        <w:t>Business Analyst</w:t>
      </w:r>
      <w:r w:rsidR="00D232C5">
        <w:rPr>
          <w:rFonts w:ascii="Iskoola Pota" w:hAnsi="Iskoola Pota" w:cs="Iskoola Pota"/>
          <w:b/>
          <w:bCs/>
          <w:i/>
          <w:color w:val="4F81BD" w:themeColor="accent1"/>
          <w:sz w:val="16"/>
          <w:szCs w:val="16"/>
          <w:shd w:val="clear" w:color="auto" w:fill="FFFFFF"/>
        </w:rPr>
        <w:t xml:space="preserve">           Sep-2008-Jul-2010</w:t>
      </w:r>
    </w:p>
    <w:p w:rsidR="00A209B7" w:rsidRPr="00D232C5" w:rsidRDefault="00A209B7" w:rsidP="00D232C5">
      <w:pPr>
        <w:pBdr>
          <w:bottom w:val="single" w:sz="4" w:space="1" w:color="auto"/>
        </w:pBdr>
        <w:rPr>
          <w:rFonts w:ascii="Iskoola Pota" w:hAnsi="Iskoola Pota" w:cs="Iskoola Pota"/>
          <w:b/>
          <w:bCs/>
          <w:sz w:val="16"/>
          <w:szCs w:val="16"/>
        </w:rPr>
      </w:pPr>
      <w:r w:rsidRPr="00D232C5">
        <w:rPr>
          <w:rFonts w:ascii="Iskoola Pota" w:hAnsi="Iskoola Pota" w:cs="Iskoola Pota"/>
          <w:b/>
          <w:bCs/>
          <w:color w:val="000000"/>
          <w:sz w:val="16"/>
          <w:szCs w:val="16"/>
        </w:rPr>
        <w:t>The application</w:t>
      </w:r>
      <w:r w:rsidRPr="00D232C5">
        <w:rPr>
          <w:rFonts w:ascii="Iskoola Pota" w:hAnsi="Iskoola Pota" w:cs="Iskoola Pota"/>
          <w:color w:val="000000"/>
          <w:sz w:val="16"/>
          <w:szCs w:val="16"/>
        </w:rPr>
        <w:t xml:space="preserve"> was developed specifically to support Wealth Management Groups to provide most valuable advisory services to clients on </w:t>
      </w:r>
      <w:r w:rsidRPr="00D232C5">
        <w:rPr>
          <w:rFonts w:ascii="Iskoola Pota" w:hAnsi="Iskoola Pota" w:cs="Iskoola Pota"/>
          <w:b/>
          <w:bCs/>
          <w:color w:val="000000"/>
          <w:sz w:val="16"/>
          <w:szCs w:val="16"/>
        </w:rPr>
        <w:t>Asset Projections, Executive stock option models, Portfolio Rebalancing,</w:t>
      </w:r>
      <w:r w:rsidRPr="00D232C5">
        <w:rPr>
          <w:rFonts w:ascii="Iskoola Pota" w:hAnsi="Iskoola Pota" w:cs="Iskoola Pota"/>
          <w:b/>
          <w:bCs/>
          <w:sz w:val="16"/>
          <w:szCs w:val="16"/>
        </w:rPr>
        <w:t xml:space="preserve"> Investment Holdings, Liquidity needs and future goals</w:t>
      </w:r>
      <w:r w:rsidRPr="00D232C5">
        <w:rPr>
          <w:rFonts w:ascii="Iskoola Pota" w:hAnsi="Iskoola Pota" w:cs="Iskoola Pota"/>
          <w:color w:val="000000"/>
          <w:sz w:val="16"/>
          <w:szCs w:val="16"/>
        </w:rPr>
        <w:t>. The systems solutions advise the clients on wealth management strategies, provide clear and complete picture of the clients assets in position and those that are held by other providers, full brokerage capabilities, access to IPO’s and other 3</w:t>
      </w:r>
      <w:r w:rsidRPr="00D232C5">
        <w:rPr>
          <w:rFonts w:ascii="Iskoola Pota" w:hAnsi="Iskoola Pota" w:cs="Iskoola Pota"/>
          <w:color w:val="000000"/>
          <w:sz w:val="16"/>
          <w:szCs w:val="16"/>
          <w:vertAlign w:val="superscript"/>
        </w:rPr>
        <w:t>rd</w:t>
      </w:r>
      <w:r w:rsidRPr="00D232C5">
        <w:rPr>
          <w:rFonts w:ascii="Iskoola Pota" w:hAnsi="Iskoola Pota" w:cs="Iskoola Pota"/>
          <w:color w:val="000000"/>
          <w:sz w:val="16"/>
          <w:szCs w:val="16"/>
        </w:rPr>
        <w:t xml:space="preserve"> party products, research data and tax and insurance information</w:t>
      </w:r>
    </w:p>
    <w:p w:rsidR="00A209B7" w:rsidRPr="00D232C5" w:rsidRDefault="00A209B7" w:rsidP="0005367C">
      <w:pPr>
        <w:jc w:val="both"/>
        <w:rPr>
          <w:rFonts w:ascii="Iskoola Pota" w:hAnsi="Iskoola Pota" w:cs="Iskoola Pota"/>
          <w:b/>
          <w:bCs/>
          <w:sz w:val="16"/>
          <w:szCs w:val="16"/>
          <w:u w:val="single"/>
        </w:rPr>
      </w:pPr>
      <w:r w:rsidRPr="00D232C5">
        <w:rPr>
          <w:rFonts w:ascii="Iskoola Pota" w:hAnsi="Iskoola Pota" w:cs="Iskoola Pota"/>
          <w:b/>
          <w:bCs/>
          <w:sz w:val="16"/>
          <w:szCs w:val="16"/>
          <w:u w:val="single"/>
        </w:rPr>
        <w:t>Responsibilities</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Responsible to build enterprise reporting system to support Risk Analysis, Securities and their valuation, Asset Management- risks and returns, Bond Pricing, Financial Derivatives, Strong knowledge of financial statements, cash flow etc, Financing Structures, Capital Management, Portfolio Analysis, Stock Valuation, Amortization, Capital Structures and Budgeting, Value Based management, P&amp; C insurance.</w:t>
      </w:r>
    </w:p>
    <w:p w:rsidR="00A209B7" w:rsidRPr="00D232C5" w:rsidRDefault="00A209B7" w:rsidP="00CA2E65">
      <w:pPr>
        <w:numPr>
          <w:ilvl w:val="0"/>
          <w:numId w:val="5"/>
        </w:numPr>
        <w:suppressAutoHyphens w:val="0"/>
        <w:autoSpaceDE w:val="0"/>
        <w:autoSpaceDN w:val="0"/>
        <w:adjustRightInd w:val="0"/>
        <w:jc w:val="both"/>
        <w:rPr>
          <w:rFonts w:ascii="Iskoola Pota" w:hAnsi="Iskoola Pota" w:cs="Iskoola Pota"/>
          <w:sz w:val="16"/>
          <w:szCs w:val="16"/>
        </w:rPr>
      </w:pPr>
      <w:r w:rsidRPr="00D232C5">
        <w:rPr>
          <w:rFonts w:ascii="Iskoola Pota" w:hAnsi="Iskoola Pota" w:cs="Iskoola Pota"/>
          <w:sz w:val="16"/>
          <w:szCs w:val="16"/>
        </w:rPr>
        <w:t xml:space="preserve">Created targeted Questionnaires for </w:t>
      </w:r>
      <w:r w:rsidRPr="00D232C5">
        <w:rPr>
          <w:rFonts w:ascii="Iskoola Pota" w:hAnsi="Iskoola Pota" w:cs="Iskoola Pota"/>
          <w:b/>
          <w:bCs/>
          <w:sz w:val="16"/>
          <w:szCs w:val="16"/>
        </w:rPr>
        <w:t>SMEs</w:t>
      </w:r>
      <w:r w:rsidRPr="00D232C5">
        <w:rPr>
          <w:rFonts w:ascii="Iskoola Pota" w:hAnsi="Iskoola Pota" w:cs="Iskoola Pota"/>
          <w:sz w:val="16"/>
          <w:szCs w:val="16"/>
        </w:rPr>
        <w:t xml:space="preserve"> (Subject Matter Experts) to gather requirements.</w:t>
      </w:r>
    </w:p>
    <w:p w:rsidR="00A209B7" w:rsidRPr="00D232C5" w:rsidRDefault="00A209B7" w:rsidP="00CA2E65">
      <w:pPr>
        <w:numPr>
          <w:ilvl w:val="0"/>
          <w:numId w:val="5"/>
        </w:numPr>
        <w:suppressAutoHyphens w:val="0"/>
        <w:autoSpaceDE w:val="0"/>
        <w:autoSpaceDN w:val="0"/>
        <w:adjustRightInd w:val="0"/>
        <w:jc w:val="both"/>
        <w:rPr>
          <w:rFonts w:ascii="Iskoola Pota" w:hAnsi="Iskoola Pota" w:cs="Iskoola Pota"/>
          <w:color w:val="000000"/>
          <w:sz w:val="16"/>
          <w:szCs w:val="16"/>
        </w:rPr>
      </w:pPr>
      <w:r w:rsidRPr="00D232C5">
        <w:rPr>
          <w:rFonts w:ascii="Iskoola Pota" w:hAnsi="Iskoola Pota" w:cs="Iskoola Pota"/>
          <w:sz w:val="16"/>
          <w:szCs w:val="16"/>
        </w:rPr>
        <w:t xml:space="preserve">Conducted requirement workshops among all project stakeholders to verify and validate the business requirements in </w:t>
      </w:r>
      <w:r w:rsidRPr="00D232C5">
        <w:rPr>
          <w:rFonts w:ascii="Iskoola Pota" w:hAnsi="Iskoola Pota" w:cs="Iskoola Pota"/>
          <w:b/>
          <w:bCs/>
          <w:sz w:val="16"/>
          <w:szCs w:val="16"/>
        </w:rPr>
        <w:t>UI designs.</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Defined program and project goals, objectives, products, services, constraints, assumptions, risks and facilitated processes by working with the project team, sponsor, and stakeholders to baseline the scope of the work and enable development of the plan. </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Implemented the full </w:t>
      </w:r>
      <w:r w:rsidRPr="00D232C5">
        <w:rPr>
          <w:rFonts w:ascii="Iskoola Pota" w:hAnsi="Iskoola Pota" w:cs="Iskoola Pota"/>
          <w:b/>
          <w:bCs/>
          <w:sz w:val="16"/>
          <w:szCs w:val="16"/>
        </w:rPr>
        <w:t>software development lifecycle</w:t>
      </w:r>
      <w:r w:rsidRPr="00D232C5">
        <w:rPr>
          <w:rFonts w:ascii="Iskoola Pota" w:hAnsi="Iskoola Pota" w:cs="Iskoola Pota"/>
          <w:sz w:val="16"/>
          <w:szCs w:val="16"/>
        </w:rPr>
        <w:t xml:space="preserve"> phases including requirements gatherings, development and quality assurance.</w:t>
      </w:r>
    </w:p>
    <w:p w:rsidR="00A209B7" w:rsidRPr="00D232C5" w:rsidRDefault="00A209B7" w:rsidP="00CA2E65">
      <w:pPr>
        <w:numPr>
          <w:ilvl w:val="0"/>
          <w:numId w:val="5"/>
        </w:numPr>
        <w:suppressAutoHyphens w:val="0"/>
        <w:jc w:val="both"/>
        <w:rPr>
          <w:rFonts w:ascii="Iskoola Pota" w:hAnsi="Iskoola Pota" w:cs="Iskoola Pota"/>
          <w:sz w:val="16"/>
          <w:szCs w:val="16"/>
        </w:rPr>
      </w:pPr>
      <w:r w:rsidRPr="00D232C5">
        <w:rPr>
          <w:rFonts w:ascii="Iskoola Pota" w:hAnsi="Iskoola Pota" w:cs="Iskoola Pota"/>
          <w:color w:val="000000"/>
          <w:sz w:val="16"/>
          <w:szCs w:val="16"/>
        </w:rPr>
        <w:t xml:space="preserve">Involved in </w:t>
      </w:r>
      <w:r w:rsidRPr="00D232C5">
        <w:rPr>
          <w:rFonts w:ascii="Iskoola Pota" w:hAnsi="Iskoola Pota" w:cs="Iskoola Pota"/>
          <w:b/>
          <w:bCs/>
          <w:color w:val="000000"/>
          <w:sz w:val="16"/>
          <w:szCs w:val="16"/>
        </w:rPr>
        <w:t>GUI Testing</w:t>
      </w:r>
      <w:r w:rsidRPr="00D232C5">
        <w:rPr>
          <w:rFonts w:ascii="Iskoola Pota" w:hAnsi="Iskoola Pota" w:cs="Iskoola Pota"/>
          <w:color w:val="000000"/>
          <w:sz w:val="16"/>
          <w:szCs w:val="16"/>
        </w:rPr>
        <w:t xml:space="preserve">, </w:t>
      </w:r>
      <w:r w:rsidRPr="00D232C5">
        <w:rPr>
          <w:rFonts w:ascii="Iskoola Pota" w:hAnsi="Iskoola Pota" w:cs="Iskoola Pota"/>
          <w:b/>
          <w:bCs/>
          <w:color w:val="000000"/>
          <w:sz w:val="16"/>
          <w:szCs w:val="16"/>
        </w:rPr>
        <w:t>Unit Testing</w:t>
      </w:r>
      <w:r w:rsidRPr="00D232C5">
        <w:rPr>
          <w:rFonts w:ascii="Iskoola Pota" w:hAnsi="Iskoola Pota" w:cs="Iskoola Pota"/>
          <w:color w:val="000000"/>
          <w:sz w:val="16"/>
          <w:szCs w:val="16"/>
        </w:rPr>
        <w:t xml:space="preserve">, </w:t>
      </w:r>
      <w:r w:rsidRPr="00D232C5">
        <w:rPr>
          <w:rFonts w:ascii="Iskoola Pota" w:hAnsi="Iskoola Pota" w:cs="Iskoola Pota"/>
          <w:b/>
          <w:bCs/>
          <w:color w:val="000000"/>
          <w:sz w:val="16"/>
          <w:szCs w:val="16"/>
        </w:rPr>
        <w:t>System Testing</w:t>
      </w:r>
      <w:r w:rsidRPr="00D232C5">
        <w:rPr>
          <w:rFonts w:ascii="Iskoola Pota" w:hAnsi="Iskoola Pota" w:cs="Iskoola Pota"/>
          <w:color w:val="000000"/>
          <w:sz w:val="16"/>
          <w:szCs w:val="16"/>
        </w:rPr>
        <w:t xml:space="preserve">, </w:t>
      </w:r>
      <w:r w:rsidRPr="00D232C5">
        <w:rPr>
          <w:rFonts w:ascii="Iskoola Pota" w:hAnsi="Iskoola Pota" w:cs="Iskoola Pota"/>
          <w:b/>
          <w:bCs/>
          <w:color w:val="000000"/>
          <w:sz w:val="16"/>
          <w:szCs w:val="16"/>
        </w:rPr>
        <w:t>Integration Testing</w:t>
      </w:r>
      <w:r w:rsidRPr="00D232C5">
        <w:rPr>
          <w:rFonts w:ascii="Iskoola Pota" w:hAnsi="Iskoola Pota" w:cs="Iskoola Pota"/>
          <w:color w:val="000000"/>
          <w:sz w:val="16"/>
          <w:szCs w:val="16"/>
        </w:rPr>
        <w:t xml:space="preserve">, </w:t>
      </w:r>
      <w:r w:rsidRPr="00D232C5">
        <w:rPr>
          <w:rFonts w:ascii="Iskoola Pota" w:hAnsi="Iskoola Pota" w:cs="Iskoola Pota"/>
          <w:b/>
          <w:bCs/>
          <w:color w:val="000000"/>
          <w:sz w:val="16"/>
          <w:szCs w:val="16"/>
        </w:rPr>
        <w:t>Regression Testing.</w:t>
      </w:r>
    </w:p>
    <w:p w:rsidR="00A209B7" w:rsidRPr="00D232C5" w:rsidRDefault="00A209B7" w:rsidP="00CA2E65">
      <w:pPr>
        <w:numPr>
          <w:ilvl w:val="0"/>
          <w:numId w:val="5"/>
        </w:numPr>
        <w:suppressAutoHyphens w:val="0"/>
        <w:jc w:val="both"/>
        <w:rPr>
          <w:rFonts w:ascii="Iskoola Pota" w:hAnsi="Iskoola Pota" w:cs="Iskoola Pota"/>
          <w:sz w:val="16"/>
          <w:szCs w:val="16"/>
        </w:rPr>
      </w:pPr>
      <w:r w:rsidRPr="00D232C5">
        <w:rPr>
          <w:rFonts w:ascii="Iskoola Pota" w:hAnsi="Iskoola Pota" w:cs="Iskoola Pota"/>
          <w:color w:val="000000"/>
          <w:sz w:val="16"/>
          <w:szCs w:val="16"/>
        </w:rPr>
        <w:t xml:space="preserve">Involved in the Preparation and execution of </w:t>
      </w:r>
      <w:r w:rsidRPr="00D232C5">
        <w:rPr>
          <w:rFonts w:ascii="Iskoola Pota" w:hAnsi="Iskoola Pota" w:cs="Iskoola Pota"/>
          <w:b/>
          <w:bCs/>
          <w:color w:val="000000"/>
          <w:sz w:val="16"/>
          <w:szCs w:val="16"/>
        </w:rPr>
        <w:t>Test Plans</w:t>
      </w:r>
      <w:r w:rsidRPr="00D232C5">
        <w:rPr>
          <w:rFonts w:ascii="Iskoola Pota" w:hAnsi="Iskoola Pota" w:cs="Iskoola Pota"/>
          <w:color w:val="000000"/>
          <w:sz w:val="16"/>
          <w:szCs w:val="16"/>
        </w:rPr>
        <w:t xml:space="preserve">, </w:t>
      </w:r>
      <w:r w:rsidRPr="00D232C5">
        <w:rPr>
          <w:rFonts w:ascii="Iskoola Pota" w:hAnsi="Iskoola Pota" w:cs="Iskoola Pota"/>
          <w:b/>
          <w:bCs/>
          <w:color w:val="000000"/>
          <w:sz w:val="16"/>
          <w:szCs w:val="16"/>
        </w:rPr>
        <w:t>Test cases</w:t>
      </w:r>
      <w:r w:rsidRPr="00D232C5">
        <w:rPr>
          <w:rFonts w:ascii="Iskoola Pota" w:hAnsi="Iskoola Pota" w:cs="Iskoola Pota"/>
          <w:color w:val="000000"/>
          <w:sz w:val="16"/>
          <w:szCs w:val="16"/>
        </w:rPr>
        <w:t xml:space="preserve">, Writing </w:t>
      </w:r>
      <w:r w:rsidRPr="00D232C5">
        <w:rPr>
          <w:rFonts w:ascii="Iskoola Pota" w:hAnsi="Iskoola Pota" w:cs="Iskoola Pota"/>
          <w:b/>
          <w:bCs/>
          <w:color w:val="000000"/>
          <w:sz w:val="16"/>
          <w:szCs w:val="16"/>
        </w:rPr>
        <w:t>Test scripts</w:t>
      </w:r>
      <w:r w:rsidRPr="00D232C5">
        <w:rPr>
          <w:rFonts w:ascii="Iskoola Pota" w:hAnsi="Iskoola Pota" w:cs="Iskoola Pota"/>
          <w:color w:val="000000"/>
          <w:sz w:val="16"/>
          <w:szCs w:val="16"/>
        </w:rPr>
        <w:t xml:space="preserve"> using </w:t>
      </w:r>
      <w:r w:rsidRPr="00D232C5">
        <w:rPr>
          <w:rFonts w:ascii="Iskoola Pota" w:hAnsi="Iskoola Pota" w:cs="Iskoola Pota"/>
          <w:b/>
          <w:bCs/>
          <w:color w:val="000000"/>
          <w:sz w:val="16"/>
          <w:szCs w:val="16"/>
        </w:rPr>
        <w:t>Test Director</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Conducted user interviews at both in-house and client locations.</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Monitored and assisted in designing and development of</w:t>
      </w:r>
      <w:r w:rsidRPr="00D232C5">
        <w:rPr>
          <w:rFonts w:ascii="Iskoola Pota" w:hAnsi="Iskoola Pota" w:cs="Iskoola Pota"/>
          <w:b/>
          <w:bCs/>
          <w:sz w:val="16"/>
          <w:szCs w:val="16"/>
        </w:rPr>
        <w:t>Use Cases, Activity Diagrams, Sequence Diagrams using UML using MS Visio.</w:t>
      </w:r>
    </w:p>
    <w:p w:rsidR="00A209B7" w:rsidRPr="00D232C5" w:rsidRDefault="00A209B7" w:rsidP="00CA2E65">
      <w:pPr>
        <w:numPr>
          <w:ilvl w:val="0"/>
          <w:numId w:val="5"/>
        </w:numPr>
        <w:suppressAutoHyphens w:val="0"/>
        <w:jc w:val="both"/>
        <w:rPr>
          <w:rFonts w:ascii="Iskoola Pota" w:hAnsi="Iskoola Pota" w:cs="Iskoola Pota"/>
          <w:sz w:val="16"/>
          <w:szCs w:val="16"/>
        </w:rPr>
      </w:pPr>
      <w:r w:rsidRPr="00D232C5">
        <w:rPr>
          <w:rFonts w:ascii="Iskoola Pota" w:hAnsi="Iskoola Pota" w:cs="Iskoola Pota"/>
          <w:sz w:val="16"/>
          <w:szCs w:val="16"/>
        </w:rPr>
        <w:t xml:space="preserve">Conducted </w:t>
      </w:r>
      <w:r w:rsidRPr="00D232C5">
        <w:rPr>
          <w:rFonts w:ascii="Iskoola Pota" w:hAnsi="Iskoola Pota" w:cs="Iskoola Pota"/>
          <w:b/>
          <w:bCs/>
          <w:sz w:val="16"/>
          <w:szCs w:val="16"/>
        </w:rPr>
        <w:t>Joint Application Development (JAD)</w:t>
      </w:r>
      <w:r w:rsidRPr="00D232C5">
        <w:rPr>
          <w:rFonts w:ascii="Iskoola Pota" w:hAnsi="Iskoola Pota" w:cs="Iskoola Pota"/>
          <w:sz w:val="16"/>
          <w:szCs w:val="16"/>
        </w:rPr>
        <w:t xml:space="preserve"> sessions as a facilitator and moderator to gather requirement.</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Identified, researched, investigated, analyzed, defined and documented </w:t>
      </w:r>
      <w:r w:rsidRPr="00D232C5">
        <w:rPr>
          <w:rFonts w:ascii="Iskoola Pota" w:hAnsi="Iskoola Pota" w:cs="Iskoola Pota"/>
          <w:b/>
          <w:bCs/>
          <w:sz w:val="16"/>
          <w:szCs w:val="16"/>
        </w:rPr>
        <w:t>business processes</w:t>
      </w:r>
      <w:r w:rsidRPr="00D232C5">
        <w:rPr>
          <w:rFonts w:ascii="Iskoola Pota" w:hAnsi="Iskoola Pota" w:cs="Iskoola Pota"/>
          <w:sz w:val="16"/>
          <w:szCs w:val="16"/>
        </w:rPr>
        <w:t xml:space="preserve"> and </w:t>
      </w:r>
      <w:r w:rsidRPr="00D232C5">
        <w:rPr>
          <w:rFonts w:ascii="Iskoola Pota" w:hAnsi="Iskoola Pota" w:cs="Iskoola Pota"/>
          <w:b/>
          <w:bCs/>
          <w:sz w:val="16"/>
          <w:szCs w:val="16"/>
        </w:rPr>
        <w:t>Use Case Scenarios</w:t>
      </w:r>
      <w:r w:rsidRPr="00D232C5">
        <w:rPr>
          <w:rFonts w:ascii="Iskoola Pota" w:hAnsi="Iskoola Pota" w:cs="Iskoola Pota"/>
          <w:sz w:val="16"/>
          <w:szCs w:val="16"/>
        </w:rPr>
        <w:t xml:space="preserve">. </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Performed </w:t>
      </w:r>
      <w:r w:rsidRPr="00D232C5">
        <w:rPr>
          <w:rFonts w:ascii="Iskoola Pota" w:hAnsi="Iskoola Pota" w:cs="Iskoola Pota"/>
          <w:b/>
          <w:bCs/>
          <w:sz w:val="16"/>
          <w:szCs w:val="16"/>
        </w:rPr>
        <w:t>Gap analysis</w:t>
      </w:r>
      <w:r w:rsidRPr="00D232C5">
        <w:rPr>
          <w:rFonts w:ascii="Iskoola Pota" w:hAnsi="Iskoola Pota" w:cs="Iskoola Pota"/>
          <w:sz w:val="16"/>
          <w:szCs w:val="16"/>
        </w:rPr>
        <w:t xml:space="preserve"> by identifying existing technologies, documenting the enhancements to meet the end state requirements.</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Assist with user testing of systems </w:t>
      </w:r>
      <w:r w:rsidRPr="00D232C5">
        <w:rPr>
          <w:rFonts w:ascii="Iskoola Pota" w:hAnsi="Iskoola Pota" w:cs="Iskoola Pota"/>
          <w:b/>
          <w:bCs/>
          <w:sz w:val="16"/>
          <w:szCs w:val="16"/>
        </w:rPr>
        <w:t>(User Acceptance Testing),</w:t>
      </w:r>
      <w:r w:rsidRPr="00D232C5">
        <w:rPr>
          <w:rFonts w:ascii="Iskoola Pota" w:hAnsi="Iskoola Pota" w:cs="Iskoola Pota"/>
          <w:sz w:val="16"/>
          <w:szCs w:val="16"/>
        </w:rPr>
        <w:t xml:space="preserve"> developing and maintaining quality procedures, and ensuring that appropriate documentation is in place</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 xml:space="preserve">Worked with development and testing teams to accomplish timely release objectives. </w:t>
      </w:r>
    </w:p>
    <w:p w:rsidR="00A209B7" w:rsidRPr="00D232C5" w:rsidRDefault="00A209B7" w:rsidP="00CA2E65">
      <w:pPr>
        <w:pStyle w:val="BodyText"/>
        <w:numPr>
          <w:ilvl w:val="0"/>
          <w:numId w:val="5"/>
        </w:numPr>
        <w:suppressAutoHyphens w:val="0"/>
        <w:spacing w:after="0"/>
        <w:jc w:val="both"/>
        <w:rPr>
          <w:rFonts w:ascii="Iskoola Pota" w:hAnsi="Iskoola Pota" w:cs="Iskoola Pota"/>
          <w:sz w:val="16"/>
          <w:szCs w:val="16"/>
        </w:rPr>
      </w:pPr>
      <w:r w:rsidRPr="00D232C5">
        <w:rPr>
          <w:rFonts w:ascii="Iskoola Pota" w:hAnsi="Iskoola Pota" w:cs="Iskoola Pota"/>
          <w:sz w:val="16"/>
          <w:szCs w:val="16"/>
        </w:rPr>
        <w:t>Provided superior client interaction to ensure all needs are met.</w:t>
      </w:r>
    </w:p>
    <w:p w:rsidR="00A209B7" w:rsidRPr="00D232C5" w:rsidRDefault="00A209B7" w:rsidP="00CA2E65">
      <w:pPr>
        <w:pStyle w:val="ListParagraph"/>
        <w:numPr>
          <w:ilvl w:val="0"/>
          <w:numId w:val="5"/>
        </w:numPr>
        <w:adjustRightInd w:val="0"/>
        <w:jc w:val="both"/>
        <w:rPr>
          <w:rFonts w:ascii="Iskoola Pota" w:hAnsi="Iskoola Pota" w:cs="Iskoola Pota"/>
          <w:sz w:val="16"/>
          <w:szCs w:val="16"/>
        </w:rPr>
      </w:pPr>
      <w:r w:rsidRPr="00D232C5">
        <w:rPr>
          <w:rFonts w:ascii="Iskoola Pota" w:hAnsi="Iskoola Pota" w:cs="Iskoola Pota"/>
          <w:sz w:val="16"/>
          <w:szCs w:val="16"/>
        </w:rPr>
        <w:t>Ensured on-time and on-budget performance of the assigned efforts to the mutual satisfaction of the business partners/ sponsors.</w:t>
      </w:r>
    </w:p>
    <w:p w:rsidR="00A209B7" w:rsidRPr="00D232C5" w:rsidRDefault="00A209B7" w:rsidP="00CA2E65">
      <w:pPr>
        <w:pStyle w:val="ListParagraph"/>
        <w:numPr>
          <w:ilvl w:val="0"/>
          <w:numId w:val="5"/>
        </w:numPr>
        <w:adjustRightInd w:val="0"/>
        <w:jc w:val="both"/>
        <w:rPr>
          <w:rFonts w:ascii="Iskoola Pota" w:hAnsi="Iskoola Pota" w:cs="Iskoola Pota"/>
          <w:sz w:val="16"/>
          <w:szCs w:val="16"/>
        </w:rPr>
      </w:pPr>
      <w:r w:rsidRPr="00D232C5">
        <w:rPr>
          <w:rFonts w:ascii="Iskoola Pota" w:hAnsi="Iskoola Pota" w:cs="Iskoola Pota"/>
          <w:color w:val="000000"/>
          <w:sz w:val="16"/>
          <w:szCs w:val="16"/>
          <w:shd w:val="clear" w:color="auto" w:fill="FFFFFF"/>
        </w:rPr>
        <w:t>Review or update supply chain practices in accordance with new or changing environmental policies, standards, regulations, or laws</w:t>
      </w:r>
      <w:r w:rsidRPr="00D232C5">
        <w:rPr>
          <w:rFonts w:ascii="Iskoola Pota" w:hAnsi="Iskoola Pota" w:cs="Iskoola Pota"/>
          <w:color w:val="676767"/>
          <w:sz w:val="16"/>
          <w:szCs w:val="16"/>
          <w:shd w:val="clear" w:color="auto" w:fill="FFFFFF"/>
        </w:rPr>
        <w:t>.</w:t>
      </w:r>
    </w:p>
    <w:p w:rsidR="00A209B7" w:rsidRPr="00D232C5" w:rsidRDefault="00A209B7" w:rsidP="0005367C">
      <w:pPr>
        <w:adjustRightInd w:val="0"/>
        <w:jc w:val="both"/>
        <w:rPr>
          <w:rFonts w:ascii="Iskoola Pota" w:hAnsi="Iskoola Pota" w:cs="Iskoola Pota"/>
          <w:b/>
          <w:bCs/>
          <w:sz w:val="16"/>
          <w:szCs w:val="16"/>
        </w:rPr>
      </w:pPr>
    </w:p>
    <w:p w:rsidR="00A209B7" w:rsidRPr="00D232C5" w:rsidRDefault="00A209B7" w:rsidP="0005622D">
      <w:pPr>
        <w:jc w:val="both"/>
        <w:rPr>
          <w:rFonts w:ascii="Iskoola Pota" w:hAnsi="Iskoola Pota" w:cs="Iskoola Pota"/>
          <w:color w:val="000000"/>
          <w:sz w:val="16"/>
          <w:szCs w:val="16"/>
        </w:rPr>
      </w:pPr>
      <w:r w:rsidRPr="00D232C5">
        <w:rPr>
          <w:rFonts w:ascii="Iskoola Pota" w:hAnsi="Iskoola Pota" w:cs="Iskoola Pota"/>
          <w:b/>
          <w:bCs/>
          <w:color w:val="000000"/>
          <w:sz w:val="16"/>
          <w:szCs w:val="16"/>
        </w:rPr>
        <w:t xml:space="preserve">Environment: </w:t>
      </w:r>
      <w:r w:rsidRPr="00D232C5">
        <w:rPr>
          <w:rFonts w:ascii="Iskoola Pota" w:hAnsi="Iskoola Pota" w:cs="Iskoola Pota"/>
          <w:color w:val="000000"/>
          <w:sz w:val="16"/>
          <w:szCs w:val="16"/>
        </w:rPr>
        <w:t>MS Visio, Java, ASP, Rational Requisite Pro, MS Project, MS Office Suite, Crystal Reports, Java, PL/SQL, Windows 2000</w:t>
      </w:r>
    </w:p>
    <w:p w:rsidR="00A209B7" w:rsidRPr="00D232C5" w:rsidRDefault="00A209B7" w:rsidP="0005622D">
      <w:pPr>
        <w:jc w:val="both"/>
        <w:rPr>
          <w:rFonts w:ascii="Iskoola Pota" w:hAnsi="Iskoola Pota" w:cs="Iskoola Pota"/>
          <w:color w:val="000000"/>
          <w:sz w:val="16"/>
          <w:szCs w:val="16"/>
        </w:rPr>
      </w:pPr>
    </w:p>
    <w:p w:rsidR="00A209B7" w:rsidRPr="00D232C5" w:rsidRDefault="00A209B7" w:rsidP="00E54C5E">
      <w:pPr>
        <w:pStyle w:val="NoSpacing"/>
        <w:rPr>
          <w:rFonts w:ascii="Iskoola Pota" w:hAnsi="Iskoola Pota" w:cs="Iskoola Pota"/>
          <w:color w:val="000000"/>
          <w:kern w:val="28"/>
          <w:sz w:val="16"/>
          <w:szCs w:val="16"/>
        </w:rPr>
      </w:pPr>
    </w:p>
    <w:sectPr w:rsidR="00A209B7" w:rsidRPr="00D232C5" w:rsidSect="00D232C5">
      <w:footerReference w:type="default" r:id="rId8"/>
      <w:pgSz w:w="12240" w:h="15840"/>
      <w:pgMar w:top="630" w:right="630" w:bottom="99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D52" w:rsidRDefault="00C71D52" w:rsidP="003A788F">
      <w:r>
        <w:separator/>
      </w:r>
    </w:p>
  </w:endnote>
  <w:endnote w:type="continuationSeparator" w:id="1">
    <w:p w:rsidR="00C71D52" w:rsidRDefault="00C71D52" w:rsidP="003A7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876"/>
      <w:gridCol w:w="1084"/>
      <w:gridCol w:w="4876"/>
    </w:tblGrid>
    <w:tr w:rsidR="00A209B7">
      <w:trPr>
        <w:trHeight w:val="151"/>
      </w:trPr>
      <w:tc>
        <w:tcPr>
          <w:tcW w:w="2250" w:type="pct"/>
          <w:tcBorders>
            <w:bottom w:val="single" w:sz="4" w:space="0" w:color="4F81BD"/>
          </w:tcBorders>
        </w:tcPr>
        <w:p w:rsidR="00A209B7" w:rsidRDefault="00A209B7">
          <w:pPr>
            <w:pStyle w:val="Header"/>
            <w:rPr>
              <w:rFonts w:ascii="Cambria" w:hAnsi="Cambria"/>
              <w:b/>
              <w:bCs/>
            </w:rPr>
          </w:pPr>
        </w:p>
      </w:tc>
      <w:tc>
        <w:tcPr>
          <w:tcW w:w="500" w:type="pct"/>
          <w:vMerge w:val="restart"/>
          <w:noWrap/>
          <w:vAlign w:val="center"/>
        </w:tcPr>
        <w:p w:rsidR="00A209B7" w:rsidRDefault="00A209B7">
          <w:pPr>
            <w:pStyle w:val="NoSpacing"/>
            <w:rPr>
              <w:rFonts w:ascii="Cambria" w:hAnsi="Cambria" w:cs="Cambria"/>
            </w:rPr>
          </w:pPr>
          <w:r>
            <w:rPr>
              <w:rFonts w:ascii="Cambria" w:hAnsi="Cambria" w:cs="Cambria"/>
              <w:b/>
              <w:bCs/>
            </w:rPr>
            <w:t xml:space="preserve">Page </w:t>
          </w:r>
          <w:fldSimple w:instr=" PAGE  \* MERGEFORMAT ">
            <w:r w:rsidR="00D232C5" w:rsidRPr="00D232C5">
              <w:rPr>
                <w:rFonts w:ascii="Cambria" w:hAnsi="Cambria" w:cs="Cambria"/>
                <w:b/>
                <w:bCs/>
                <w:noProof/>
              </w:rPr>
              <w:t>3</w:t>
            </w:r>
          </w:fldSimple>
        </w:p>
      </w:tc>
      <w:tc>
        <w:tcPr>
          <w:tcW w:w="2250" w:type="pct"/>
          <w:tcBorders>
            <w:bottom w:val="single" w:sz="4" w:space="0" w:color="4F81BD"/>
          </w:tcBorders>
        </w:tcPr>
        <w:p w:rsidR="00A209B7" w:rsidRDefault="00A209B7">
          <w:pPr>
            <w:pStyle w:val="Header"/>
            <w:rPr>
              <w:rFonts w:ascii="Cambria" w:hAnsi="Cambria"/>
              <w:b/>
              <w:bCs/>
            </w:rPr>
          </w:pPr>
        </w:p>
      </w:tc>
    </w:tr>
    <w:tr w:rsidR="00A209B7">
      <w:trPr>
        <w:trHeight w:val="150"/>
      </w:trPr>
      <w:tc>
        <w:tcPr>
          <w:tcW w:w="2250" w:type="pct"/>
          <w:tcBorders>
            <w:top w:val="single" w:sz="4" w:space="0" w:color="4F81BD"/>
          </w:tcBorders>
        </w:tcPr>
        <w:p w:rsidR="00A209B7" w:rsidRDefault="00A209B7">
          <w:pPr>
            <w:pStyle w:val="Header"/>
            <w:rPr>
              <w:rFonts w:ascii="Cambria" w:hAnsi="Cambria"/>
              <w:b/>
              <w:bCs/>
            </w:rPr>
          </w:pPr>
        </w:p>
      </w:tc>
      <w:tc>
        <w:tcPr>
          <w:tcW w:w="500" w:type="pct"/>
          <w:vMerge/>
        </w:tcPr>
        <w:p w:rsidR="00A209B7" w:rsidRDefault="00A209B7">
          <w:pPr>
            <w:pStyle w:val="Header"/>
            <w:jc w:val="center"/>
            <w:rPr>
              <w:rFonts w:ascii="Cambria" w:hAnsi="Cambria"/>
              <w:b/>
              <w:bCs/>
            </w:rPr>
          </w:pPr>
        </w:p>
      </w:tc>
      <w:tc>
        <w:tcPr>
          <w:tcW w:w="2250" w:type="pct"/>
          <w:tcBorders>
            <w:top w:val="single" w:sz="4" w:space="0" w:color="4F81BD"/>
          </w:tcBorders>
        </w:tcPr>
        <w:p w:rsidR="00A209B7" w:rsidRDefault="00A209B7">
          <w:pPr>
            <w:pStyle w:val="Header"/>
            <w:rPr>
              <w:rFonts w:ascii="Cambria" w:hAnsi="Cambria"/>
              <w:b/>
              <w:bCs/>
            </w:rPr>
          </w:pPr>
        </w:p>
      </w:tc>
    </w:tr>
  </w:tbl>
  <w:p w:rsidR="00A209B7" w:rsidRDefault="00A209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D52" w:rsidRDefault="00C71D52" w:rsidP="003A788F">
      <w:r>
        <w:separator/>
      </w:r>
    </w:p>
  </w:footnote>
  <w:footnote w:type="continuationSeparator" w:id="1">
    <w:p w:rsidR="00C71D52" w:rsidRDefault="00C71D52" w:rsidP="003A7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9"/>
    <w:lvl w:ilvl="0">
      <w:start w:val="1"/>
      <w:numFmt w:val="bullet"/>
      <w:lvlText w:val=""/>
      <w:lvlJc w:val="left"/>
      <w:pPr>
        <w:tabs>
          <w:tab w:val="num" w:pos="0"/>
        </w:tabs>
        <w:ind w:left="72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21"/>
    <w:lvl w:ilvl="0">
      <w:start w:val="1"/>
      <w:numFmt w:val="bullet"/>
      <w:lvlText w:val=""/>
      <w:lvlJc w:val="left"/>
      <w:pPr>
        <w:tabs>
          <w:tab w:val="num" w:pos="0"/>
        </w:tabs>
        <w:ind w:left="1080" w:hanging="360"/>
      </w:pPr>
      <w:rPr>
        <w:rFonts w:ascii="Wingdings" w:hAnsi="Wingdings" w:cs="Wingdings"/>
      </w:rPr>
    </w:lvl>
  </w:abstractNum>
  <w:abstractNum w:abstractNumId="3">
    <w:nsid w:val="002239F1"/>
    <w:multiLevelType w:val="hybridMultilevel"/>
    <w:tmpl w:val="D8085F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2AA58E0"/>
    <w:multiLevelType w:val="hybridMultilevel"/>
    <w:tmpl w:val="C2EEC240"/>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nsid w:val="044449AE"/>
    <w:multiLevelType w:val="hybridMultilevel"/>
    <w:tmpl w:val="B96860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6337BE4"/>
    <w:multiLevelType w:val="hybridMultilevel"/>
    <w:tmpl w:val="7DAC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B3391"/>
    <w:multiLevelType w:val="hybridMultilevel"/>
    <w:tmpl w:val="AC1C5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CF0C43"/>
    <w:multiLevelType w:val="hybridMultilevel"/>
    <w:tmpl w:val="3D4293CE"/>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9">
    <w:nsid w:val="16F97ED8"/>
    <w:multiLevelType w:val="hybridMultilevel"/>
    <w:tmpl w:val="D28A78E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ECA72C5"/>
    <w:multiLevelType w:val="hybridMultilevel"/>
    <w:tmpl w:val="8FF8ADB8"/>
    <w:lvl w:ilvl="0" w:tplc="0409000B">
      <w:start w:val="1"/>
      <w:numFmt w:val="bullet"/>
      <w:lvlText w:val=""/>
      <w:lvlJc w:val="left"/>
      <w:pPr>
        <w:tabs>
          <w:tab w:val="num" w:pos="360"/>
        </w:tabs>
        <w:ind w:left="360" w:hanging="360"/>
      </w:pPr>
      <w:rPr>
        <w:rFonts w:ascii="Wingdings" w:hAnsi="Wingdings" w:cs="Wingdings" w:hint="default"/>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2D5D0DD2"/>
    <w:multiLevelType w:val="hybridMultilevel"/>
    <w:tmpl w:val="7882A0E8"/>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nsid w:val="30A868EC"/>
    <w:multiLevelType w:val="hybridMultilevel"/>
    <w:tmpl w:val="75442DF2"/>
    <w:lvl w:ilvl="0" w:tplc="15D29CDA">
      <w:start w:val="1"/>
      <w:numFmt w:val="bullet"/>
      <w:pStyle w:val="Normal11arial"/>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3">
    <w:nsid w:val="33DA6DA5"/>
    <w:multiLevelType w:val="hybridMultilevel"/>
    <w:tmpl w:val="346C8A0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153253E"/>
    <w:multiLevelType w:val="hybridMultilevel"/>
    <w:tmpl w:val="EEFA720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5">
    <w:nsid w:val="58451C00"/>
    <w:multiLevelType w:val="hybridMultilevel"/>
    <w:tmpl w:val="D8EC7C90"/>
    <w:lvl w:ilvl="0" w:tplc="0409000B">
      <w:start w:val="1"/>
      <w:numFmt w:val="bullet"/>
      <w:lvlText w:val=""/>
      <w:lvlJc w:val="left"/>
      <w:pPr>
        <w:tabs>
          <w:tab w:val="num" w:pos="360"/>
        </w:tabs>
        <w:ind w:left="360" w:hanging="360"/>
      </w:pPr>
      <w:rPr>
        <w:rFonts w:ascii="Wingdings" w:hAnsi="Wingdings" w:cs="Wingdings"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BF5178E"/>
    <w:multiLevelType w:val="hybridMultilevel"/>
    <w:tmpl w:val="9998F96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5DE310D1"/>
    <w:multiLevelType w:val="hybridMultilevel"/>
    <w:tmpl w:val="A9B6168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6B736839"/>
    <w:multiLevelType w:val="hybridMultilevel"/>
    <w:tmpl w:val="359A9FD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F942C50"/>
    <w:multiLevelType w:val="hybridMultilevel"/>
    <w:tmpl w:val="4430514C"/>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5"/>
  </w:num>
  <w:num w:numId="4">
    <w:abstractNumId w:val="10"/>
  </w:num>
  <w:num w:numId="5">
    <w:abstractNumId w:val="18"/>
  </w:num>
  <w:num w:numId="6">
    <w:abstractNumId w:val="4"/>
  </w:num>
  <w:num w:numId="7">
    <w:abstractNumId w:val="16"/>
  </w:num>
  <w:num w:numId="8">
    <w:abstractNumId w:val="5"/>
  </w:num>
  <w:num w:numId="9">
    <w:abstractNumId w:val="14"/>
  </w:num>
  <w:num w:numId="10">
    <w:abstractNumId w:val="11"/>
  </w:num>
  <w:num w:numId="11">
    <w:abstractNumId w:val="13"/>
  </w:num>
  <w:num w:numId="12">
    <w:abstractNumId w:val="8"/>
  </w:num>
  <w:num w:numId="13">
    <w:abstractNumId w:val="17"/>
  </w:num>
  <w:num w:numId="14">
    <w:abstractNumId w:val="3"/>
  </w:num>
  <w:num w:numId="15">
    <w:abstractNumId w:val="7"/>
  </w:num>
  <w:num w:numId="16">
    <w:abstractNumId w:val="20"/>
  </w:num>
  <w:num w:numId="17">
    <w:abstractNumId w:val="6"/>
  </w:num>
  <w:num w:numId="1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4989"/>
    <w:rsid w:val="0000677B"/>
    <w:rsid w:val="000075E0"/>
    <w:rsid w:val="00010AA1"/>
    <w:rsid w:val="00015557"/>
    <w:rsid w:val="00021AF2"/>
    <w:rsid w:val="00024343"/>
    <w:rsid w:val="00025F1C"/>
    <w:rsid w:val="000372AC"/>
    <w:rsid w:val="00040BF2"/>
    <w:rsid w:val="00042F45"/>
    <w:rsid w:val="0005367C"/>
    <w:rsid w:val="00053C02"/>
    <w:rsid w:val="0005622D"/>
    <w:rsid w:val="00061940"/>
    <w:rsid w:val="000634A9"/>
    <w:rsid w:val="00064902"/>
    <w:rsid w:val="00064BAD"/>
    <w:rsid w:val="0006519C"/>
    <w:rsid w:val="00065259"/>
    <w:rsid w:val="0006593F"/>
    <w:rsid w:val="00067126"/>
    <w:rsid w:val="00067631"/>
    <w:rsid w:val="0006775D"/>
    <w:rsid w:val="0007167E"/>
    <w:rsid w:val="00073371"/>
    <w:rsid w:val="00080101"/>
    <w:rsid w:val="00085D84"/>
    <w:rsid w:val="000A1DD2"/>
    <w:rsid w:val="000B1CA1"/>
    <w:rsid w:val="000C10C9"/>
    <w:rsid w:val="000C255C"/>
    <w:rsid w:val="000C45AF"/>
    <w:rsid w:val="000C6C81"/>
    <w:rsid w:val="000E0EDA"/>
    <w:rsid w:val="000E65EC"/>
    <w:rsid w:val="000F7FFD"/>
    <w:rsid w:val="00100A0F"/>
    <w:rsid w:val="00102ADA"/>
    <w:rsid w:val="001079E8"/>
    <w:rsid w:val="00107C8D"/>
    <w:rsid w:val="0011146A"/>
    <w:rsid w:val="00111764"/>
    <w:rsid w:val="00117FAC"/>
    <w:rsid w:val="00121A1E"/>
    <w:rsid w:val="00134A29"/>
    <w:rsid w:val="00135C26"/>
    <w:rsid w:val="0014674A"/>
    <w:rsid w:val="00146C92"/>
    <w:rsid w:val="00147803"/>
    <w:rsid w:val="001519E0"/>
    <w:rsid w:val="0015369D"/>
    <w:rsid w:val="00154182"/>
    <w:rsid w:val="001544FE"/>
    <w:rsid w:val="00162DA2"/>
    <w:rsid w:val="00165A85"/>
    <w:rsid w:val="0017186D"/>
    <w:rsid w:val="00172004"/>
    <w:rsid w:val="00174D5E"/>
    <w:rsid w:val="001777FD"/>
    <w:rsid w:val="00182A5F"/>
    <w:rsid w:val="0018511A"/>
    <w:rsid w:val="00185F04"/>
    <w:rsid w:val="001942F7"/>
    <w:rsid w:val="00197715"/>
    <w:rsid w:val="001A1D7F"/>
    <w:rsid w:val="001A57BE"/>
    <w:rsid w:val="001A7D64"/>
    <w:rsid w:val="001C7175"/>
    <w:rsid w:val="001C75CE"/>
    <w:rsid w:val="001D3EE2"/>
    <w:rsid w:val="001D77B7"/>
    <w:rsid w:val="001E161E"/>
    <w:rsid w:val="001E3764"/>
    <w:rsid w:val="001E4395"/>
    <w:rsid w:val="00201004"/>
    <w:rsid w:val="00203385"/>
    <w:rsid w:val="002050A4"/>
    <w:rsid w:val="00216487"/>
    <w:rsid w:val="00216B34"/>
    <w:rsid w:val="0022375E"/>
    <w:rsid w:val="00225E6E"/>
    <w:rsid w:val="002276F3"/>
    <w:rsid w:val="00230FC4"/>
    <w:rsid w:val="002341BD"/>
    <w:rsid w:val="00234F23"/>
    <w:rsid w:val="00236616"/>
    <w:rsid w:val="00240FC4"/>
    <w:rsid w:val="00243235"/>
    <w:rsid w:val="00275401"/>
    <w:rsid w:val="00283A60"/>
    <w:rsid w:val="00286BD2"/>
    <w:rsid w:val="00290CE8"/>
    <w:rsid w:val="00293421"/>
    <w:rsid w:val="00297964"/>
    <w:rsid w:val="00297F66"/>
    <w:rsid w:val="002A30CF"/>
    <w:rsid w:val="002B1293"/>
    <w:rsid w:val="002B4065"/>
    <w:rsid w:val="002B4F2B"/>
    <w:rsid w:val="002D401D"/>
    <w:rsid w:val="002E1185"/>
    <w:rsid w:val="002E3312"/>
    <w:rsid w:val="002E38DB"/>
    <w:rsid w:val="002E467D"/>
    <w:rsid w:val="002F66C7"/>
    <w:rsid w:val="00300412"/>
    <w:rsid w:val="00301221"/>
    <w:rsid w:val="00302781"/>
    <w:rsid w:val="00302F1F"/>
    <w:rsid w:val="003277B0"/>
    <w:rsid w:val="003354DA"/>
    <w:rsid w:val="00337DF6"/>
    <w:rsid w:val="003416E8"/>
    <w:rsid w:val="00342F47"/>
    <w:rsid w:val="003438D0"/>
    <w:rsid w:val="003466D0"/>
    <w:rsid w:val="003644A0"/>
    <w:rsid w:val="00367F11"/>
    <w:rsid w:val="00371492"/>
    <w:rsid w:val="00375478"/>
    <w:rsid w:val="0037750E"/>
    <w:rsid w:val="00380862"/>
    <w:rsid w:val="0038555B"/>
    <w:rsid w:val="00385EE3"/>
    <w:rsid w:val="00391455"/>
    <w:rsid w:val="003A45AE"/>
    <w:rsid w:val="003A5790"/>
    <w:rsid w:val="003A788F"/>
    <w:rsid w:val="003B00B6"/>
    <w:rsid w:val="003C03C6"/>
    <w:rsid w:val="003C595F"/>
    <w:rsid w:val="003C5E91"/>
    <w:rsid w:val="003D2F30"/>
    <w:rsid w:val="003D41DB"/>
    <w:rsid w:val="003E06BF"/>
    <w:rsid w:val="003E4B0A"/>
    <w:rsid w:val="003F7728"/>
    <w:rsid w:val="00401F12"/>
    <w:rsid w:val="0040725A"/>
    <w:rsid w:val="00410A6B"/>
    <w:rsid w:val="004156B3"/>
    <w:rsid w:val="00422F57"/>
    <w:rsid w:val="00423A32"/>
    <w:rsid w:val="004322E8"/>
    <w:rsid w:val="00434EE6"/>
    <w:rsid w:val="004356E6"/>
    <w:rsid w:val="004434D2"/>
    <w:rsid w:val="00443F73"/>
    <w:rsid w:val="0044467D"/>
    <w:rsid w:val="0044475E"/>
    <w:rsid w:val="004514F4"/>
    <w:rsid w:val="00453E1F"/>
    <w:rsid w:val="00455AE9"/>
    <w:rsid w:val="00456B01"/>
    <w:rsid w:val="004634E1"/>
    <w:rsid w:val="00463844"/>
    <w:rsid w:val="00465050"/>
    <w:rsid w:val="00466F79"/>
    <w:rsid w:val="00470AA0"/>
    <w:rsid w:val="004743B6"/>
    <w:rsid w:val="00486421"/>
    <w:rsid w:val="00487062"/>
    <w:rsid w:val="00487C62"/>
    <w:rsid w:val="0049017F"/>
    <w:rsid w:val="00490EEE"/>
    <w:rsid w:val="0049636F"/>
    <w:rsid w:val="004A5E74"/>
    <w:rsid w:val="004A6FB8"/>
    <w:rsid w:val="004A7DEA"/>
    <w:rsid w:val="004B5493"/>
    <w:rsid w:val="004D1EDE"/>
    <w:rsid w:val="004D7887"/>
    <w:rsid w:val="004E60CA"/>
    <w:rsid w:val="004E6B35"/>
    <w:rsid w:val="004F2FDA"/>
    <w:rsid w:val="00520942"/>
    <w:rsid w:val="00523121"/>
    <w:rsid w:val="00530851"/>
    <w:rsid w:val="00534EB6"/>
    <w:rsid w:val="00544672"/>
    <w:rsid w:val="00544706"/>
    <w:rsid w:val="00546C96"/>
    <w:rsid w:val="0055210E"/>
    <w:rsid w:val="00552880"/>
    <w:rsid w:val="00554A55"/>
    <w:rsid w:val="0055603C"/>
    <w:rsid w:val="005642CE"/>
    <w:rsid w:val="005652B4"/>
    <w:rsid w:val="00570EE0"/>
    <w:rsid w:val="005733B1"/>
    <w:rsid w:val="0058267B"/>
    <w:rsid w:val="0059058B"/>
    <w:rsid w:val="0059113B"/>
    <w:rsid w:val="005A1F4B"/>
    <w:rsid w:val="005A5224"/>
    <w:rsid w:val="005C6557"/>
    <w:rsid w:val="005C6BD3"/>
    <w:rsid w:val="005E0CE4"/>
    <w:rsid w:val="005E4792"/>
    <w:rsid w:val="005E4FD7"/>
    <w:rsid w:val="005F3946"/>
    <w:rsid w:val="00607B5B"/>
    <w:rsid w:val="00620C8D"/>
    <w:rsid w:val="0062129A"/>
    <w:rsid w:val="00622797"/>
    <w:rsid w:val="0062363E"/>
    <w:rsid w:val="00624ADC"/>
    <w:rsid w:val="00632694"/>
    <w:rsid w:val="00643677"/>
    <w:rsid w:val="00646DDD"/>
    <w:rsid w:val="00651C9D"/>
    <w:rsid w:val="006536A3"/>
    <w:rsid w:val="00657EF5"/>
    <w:rsid w:val="00660A7E"/>
    <w:rsid w:val="006637F6"/>
    <w:rsid w:val="00664419"/>
    <w:rsid w:val="0069239B"/>
    <w:rsid w:val="0069651E"/>
    <w:rsid w:val="006A0AEA"/>
    <w:rsid w:val="006A24A4"/>
    <w:rsid w:val="006A420F"/>
    <w:rsid w:val="006A642C"/>
    <w:rsid w:val="006B3FCF"/>
    <w:rsid w:val="006B467C"/>
    <w:rsid w:val="006B712E"/>
    <w:rsid w:val="006C1401"/>
    <w:rsid w:val="006C47B8"/>
    <w:rsid w:val="006C6487"/>
    <w:rsid w:val="006D3552"/>
    <w:rsid w:val="006D6B69"/>
    <w:rsid w:val="006E5C4E"/>
    <w:rsid w:val="006F08C7"/>
    <w:rsid w:val="006F1822"/>
    <w:rsid w:val="00702740"/>
    <w:rsid w:val="007054D2"/>
    <w:rsid w:val="00705AC0"/>
    <w:rsid w:val="00722D37"/>
    <w:rsid w:val="00726DB7"/>
    <w:rsid w:val="007350A8"/>
    <w:rsid w:val="007363AB"/>
    <w:rsid w:val="00746FA8"/>
    <w:rsid w:val="00747C01"/>
    <w:rsid w:val="007528A3"/>
    <w:rsid w:val="00754FE7"/>
    <w:rsid w:val="007611CB"/>
    <w:rsid w:val="00761C94"/>
    <w:rsid w:val="007634AA"/>
    <w:rsid w:val="00793F24"/>
    <w:rsid w:val="00796F73"/>
    <w:rsid w:val="007977D9"/>
    <w:rsid w:val="007A5F61"/>
    <w:rsid w:val="007D321B"/>
    <w:rsid w:val="007D7E22"/>
    <w:rsid w:val="007E4255"/>
    <w:rsid w:val="007F276A"/>
    <w:rsid w:val="007F2CEE"/>
    <w:rsid w:val="007F7122"/>
    <w:rsid w:val="00812988"/>
    <w:rsid w:val="008246CC"/>
    <w:rsid w:val="00833F34"/>
    <w:rsid w:val="00834AA8"/>
    <w:rsid w:val="00834D8E"/>
    <w:rsid w:val="00841394"/>
    <w:rsid w:val="008475BE"/>
    <w:rsid w:val="008505DB"/>
    <w:rsid w:val="00851344"/>
    <w:rsid w:val="00852A58"/>
    <w:rsid w:val="00866094"/>
    <w:rsid w:val="00881124"/>
    <w:rsid w:val="00885894"/>
    <w:rsid w:val="00886609"/>
    <w:rsid w:val="00893CBD"/>
    <w:rsid w:val="008B02C7"/>
    <w:rsid w:val="008C29CD"/>
    <w:rsid w:val="008D2296"/>
    <w:rsid w:val="008D5285"/>
    <w:rsid w:val="008E07B5"/>
    <w:rsid w:val="008E146F"/>
    <w:rsid w:val="008E5C8F"/>
    <w:rsid w:val="008E7440"/>
    <w:rsid w:val="008F7F7A"/>
    <w:rsid w:val="009058DF"/>
    <w:rsid w:val="00915F5C"/>
    <w:rsid w:val="00927D7F"/>
    <w:rsid w:val="00940441"/>
    <w:rsid w:val="00942D38"/>
    <w:rsid w:val="00944994"/>
    <w:rsid w:val="00952340"/>
    <w:rsid w:val="009553FD"/>
    <w:rsid w:val="00956242"/>
    <w:rsid w:val="009574A7"/>
    <w:rsid w:val="00963D1E"/>
    <w:rsid w:val="00963E84"/>
    <w:rsid w:val="009764F5"/>
    <w:rsid w:val="0097672A"/>
    <w:rsid w:val="009778E2"/>
    <w:rsid w:val="00980468"/>
    <w:rsid w:val="00984696"/>
    <w:rsid w:val="009A14EF"/>
    <w:rsid w:val="009A547C"/>
    <w:rsid w:val="009B2FF2"/>
    <w:rsid w:val="009B5EC3"/>
    <w:rsid w:val="009C3C4E"/>
    <w:rsid w:val="009C3F76"/>
    <w:rsid w:val="009C7FCA"/>
    <w:rsid w:val="009D4D71"/>
    <w:rsid w:val="009E758E"/>
    <w:rsid w:val="009F337D"/>
    <w:rsid w:val="00A13492"/>
    <w:rsid w:val="00A209B7"/>
    <w:rsid w:val="00A304C7"/>
    <w:rsid w:val="00A30971"/>
    <w:rsid w:val="00A45EC3"/>
    <w:rsid w:val="00A53129"/>
    <w:rsid w:val="00A539F1"/>
    <w:rsid w:val="00A54647"/>
    <w:rsid w:val="00A645BB"/>
    <w:rsid w:val="00A7109E"/>
    <w:rsid w:val="00A71A4C"/>
    <w:rsid w:val="00A7389B"/>
    <w:rsid w:val="00A75977"/>
    <w:rsid w:val="00A76A6A"/>
    <w:rsid w:val="00A77F70"/>
    <w:rsid w:val="00A9274E"/>
    <w:rsid w:val="00A9331C"/>
    <w:rsid w:val="00A9484D"/>
    <w:rsid w:val="00A96566"/>
    <w:rsid w:val="00AA1ED3"/>
    <w:rsid w:val="00AB1CC2"/>
    <w:rsid w:val="00AB467E"/>
    <w:rsid w:val="00AB4BA8"/>
    <w:rsid w:val="00AB72C9"/>
    <w:rsid w:val="00AC7152"/>
    <w:rsid w:val="00AC77CD"/>
    <w:rsid w:val="00AD34E5"/>
    <w:rsid w:val="00AD4CD6"/>
    <w:rsid w:val="00AE7DD6"/>
    <w:rsid w:val="00AF64BD"/>
    <w:rsid w:val="00AF6CB0"/>
    <w:rsid w:val="00B066C8"/>
    <w:rsid w:val="00B1572C"/>
    <w:rsid w:val="00B17608"/>
    <w:rsid w:val="00B30158"/>
    <w:rsid w:val="00B30D43"/>
    <w:rsid w:val="00B35B2D"/>
    <w:rsid w:val="00B4752C"/>
    <w:rsid w:val="00B500E0"/>
    <w:rsid w:val="00B5014A"/>
    <w:rsid w:val="00B50BEA"/>
    <w:rsid w:val="00B704B3"/>
    <w:rsid w:val="00B777A6"/>
    <w:rsid w:val="00B83EEF"/>
    <w:rsid w:val="00B864DC"/>
    <w:rsid w:val="00B94B66"/>
    <w:rsid w:val="00BC3F9D"/>
    <w:rsid w:val="00BC4B1E"/>
    <w:rsid w:val="00BD2494"/>
    <w:rsid w:val="00BD403D"/>
    <w:rsid w:val="00BD4911"/>
    <w:rsid w:val="00BE0634"/>
    <w:rsid w:val="00BE6F48"/>
    <w:rsid w:val="00BF1DBF"/>
    <w:rsid w:val="00C04A61"/>
    <w:rsid w:val="00C12C79"/>
    <w:rsid w:val="00C17B91"/>
    <w:rsid w:val="00C23278"/>
    <w:rsid w:val="00C23E42"/>
    <w:rsid w:val="00C25A98"/>
    <w:rsid w:val="00C26336"/>
    <w:rsid w:val="00C27C2E"/>
    <w:rsid w:val="00C3074D"/>
    <w:rsid w:val="00C320DA"/>
    <w:rsid w:val="00C44F96"/>
    <w:rsid w:val="00C54264"/>
    <w:rsid w:val="00C54B40"/>
    <w:rsid w:val="00C613BA"/>
    <w:rsid w:val="00C676A6"/>
    <w:rsid w:val="00C71D52"/>
    <w:rsid w:val="00C7318F"/>
    <w:rsid w:val="00C763E1"/>
    <w:rsid w:val="00C81706"/>
    <w:rsid w:val="00C835F9"/>
    <w:rsid w:val="00C87CB5"/>
    <w:rsid w:val="00C9024B"/>
    <w:rsid w:val="00C91334"/>
    <w:rsid w:val="00C93F4D"/>
    <w:rsid w:val="00C96B6F"/>
    <w:rsid w:val="00C97BA6"/>
    <w:rsid w:val="00C97F3D"/>
    <w:rsid w:val="00CA2E65"/>
    <w:rsid w:val="00CA48FF"/>
    <w:rsid w:val="00CA617C"/>
    <w:rsid w:val="00CA6536"/>
    <w:rsid w:val="00CA658B"/>
    <w:rsid w:val="00CA6F4B"/>
    <w:rsid w:val="00CA7A1E"/>
    <w:rsid w:val="00CB0DE0"/>
    <w:rsid w:val="00CB5885"/>
    <w:rsid w:val="00CB6840"/>
    <w:rsid w:val="00CC0A0C"/>
    <w:rsid w:val="00CD1139"/>
    <w:rsid w:val="00CD3C2D"/>
    <w:rsid w:val="00CF14C6"/>
    <w:rsid w:val="00D010E1"/>
    <w:rsid w:val="00D01438"/>
    <w:rsid w:val="00D024CE"/>
    <w:rsid w:val="00D0388D"/>
    <w:rsid w:val="00D1299D"/>
    <w:rsid w:val="00D15A2E"/>
    <w:rsid w:val="00D176EB"/>
    <w:rsid w:val="00D21454"/>
    <w:rsid w:val="00D232C5"/>
    <w:rsid w:val="00D263BF"/>
    <w:rsid w:val="00D30783"/>
    <w:rsid w:val="00D3727D"/>
    <w:rsid w:val="00D46353"/>
    <w:rsid w:val="00D6104F"/>
    <w:rsid w:val="00D6557C"/>
    <w:rsid w:val="00D67BD4"/>
    <w:rsid w:val="00D72520"/>
    <w:rsid w:val="00D742E8"/>
    <w:rsid w:val="00D75029"/>
    <w:rsid w:val="00D7533F"/>
    <w:rsid w:val="00D76E00"/>
    <w:rsid w:val="00D77FB2"/>
    <w:rsid w:val="00D91EB5"/>
    <w:rsid w:val="00D92B67"/>
    <w:rsid w:val="00D940A2"/>
    <w:rsid w:val="00D94FAE"/>
    <w:rsid w:val="00DA356A"/>
    <w:rsid w:val="00DA3A24"/>
    <w:rsid w:val="00DA7A43"/>
    <w:rsid w:val="00DB5A61"/>
    <w:rsid w:val="00DC0F6E"/>
    <w:rsid w:val="00DD0854"/>
    <w:rsid w:val="00DD2112"/>
    <w:rsid w:val="00DE2E0A"/>
    <w:rsid w:val="00DF1D38"/>
    <w:rsid w:val="00E01598"/>
    <w:rsid w:val="00E12FF4"/>
    <w:rsid w:val="00E204BE"/>
    <w:rsid w:val="00E24FAD"/>
    <w:rsid w:val="00E262AC"/>
    <w:rsid w:val="00E27219"/>
    <w:rsid w:val="00E37862"/>
    <w:rsid w:val="00E379B2"/>
    <w:rsid w:val="00E5032D"/>
    <w:rsid w:val="00E54C5E"/>
    <w:rsid w:val="00E57707"/>
    <w:rsid w:val="00E60825"/>
    <w:rsid w:val="00E62E6A"/>
    <w:rsid w:val="00E7670F"/>
    <w:rsid w:val="00E77AF7"/>
    <w:rsid w:val="00E90B94"/>
    <w:rsid w:val="00E918EF"/>
    <w:rsid w:val="00E932AC"/>
    <w:rsid w:val="00E93C4D"/>
    <w:rsid w:val="00E94A13"/>
    <w:rsid w:val="00EA300D"/>
    <w:rsid w:val="00EA4862"/>
    <w:rsid w:val="00EA48EB"/>
    <w:rsid w:val="00EB3B5C"/>
    <w:rsid w:val="00EB78CA"/>
    <w:rsid w:val="00EC343C"/>
    <w:rsid w:val="00EE3848"/>
    <w:rsid w:val="00EE448A"/>
    <w:rsid w:val="00EE69BC"/>
    <w:rsid w:val="00F101E9"/>
    <w:rsid w:val="00F12508"/>
    <w:rsid w:val="00F17577"/>
    <w:rsid w:val="00F23C19"/>
    <w:rsid w:val="00F353F8"/>
    <w:rsid w:val="00F47043"/>
    <w:rsid w:val="00F6472C"/>
    <w:rsid w:val="00F70313"/>
    <w:rsid w:val="00F73304"/>
    <w:rsid w:val="00F74777"/>
    <w:rsid w:val="00F92574"/>
    <w:rsid w:val="00F931ED"/>
    <w:rsid w:val="00F94C9A"/>
    <w:rsid w:val="00F95DC1"/>
    <w:rsid w:val="00FA2825"/>
    <w:rsid w:val="00FA424C"/>
    <w:rsid w:val="00FA5995"/>
    <w:rsid w:val="00FB07DD"/>
    <w:rsid w:val="00FB0EA0"/>
    <w:rsid w:val="00FB271A"/>
    <w:rsid w:val="00FC0FE1"/>
    <w:rsid w:val="00FC2AF0"/>
    <w:rsid w:val="00FC4989"/>
    <w:rsid w:val="00FE1F1E"/>
    <w:rsid w:val="00FE472A"/>
    <w:rsid w:val="00FE7732"/>
    <w:rsid w:val="00FF31EC"/>
    <w:rsid w:val="00FF3203"/>
    <w:rsid w:val="00FF4F49"/>
    <w:rsid w:val="00FF507F"/>
    <w:rsid w:val="00FF611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pPr>
    <w:rPr>
      <w:rFonts w:ascii="Times New Roman" w:eastAsia="Times New Roman" w:hAnsi="Times New Roman"/>
      <w:sz w:val="24"/>
      <w:szCs w:val="24"/>
      <w:lang w:val="en-US" w:eastAsia="ar-SA"/>
    </w:rPr>
  </w:style>
  <w:style w:type="paragraph" w:styleId="Heading2">
    <w:name w:val="heading 2"/>
    <w:basedOn w:val="Normal"/>
    <w:next w:val="Normal"/>
    <w:link w:val="Heading2Char"/>
    <w:uiPriority w:val="99"/>
    <w:qFormat/>
    <w:rsid w:val="00466F79"/>
    <w:pPr>
      <w:keepNext/>
      <w:keepLines/>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66F79"/>
    <w:rPr>
      <w:rFonts w:ascii="Cambria" w:hAnsi="Cambria" w:cs="Cambria"/>
      <w:b/>
      <w:bCs/>
      <w:color w:val="4F81BD"/>
      <w:sz w:val="26"/>
      <w:szCs w:val="26"/>
      <w:lang w:eastAsia="ar-SA" w:bidi="ar-SA"/>
    </w:rPr>
  </w:style>
  <w:style w:type="paragraph" w:styleId="BodyText">
    <w:name w:val="Body Text"/>
    <w:basedOn w:val="Normal"/>
    <w:link w:val="BodyTextChar"/>
    <w:uiPriority w:val="99"/>
    <w:rsid w:val="00FC4989"/>
    <w:pPr>
      <w:spacing w:after="120"/>
    </w:pPr>
  </w:style>
  <w:style w:type="character" w:customStyle="1" w:styleId="BodyTextChar">
    <w:name w:val="Body Text Char"/>
    <w:basedOn w:val="DefaultParagraphFont"/>
    <w:link w:val="BodyText"/>
    <w:uiPriority w:val="99"/>
    <w:locked/>
    <w:rsid w:val="00FC4989"/>
    <w:rPr>
      <w:rFonts w:ascii="Times New Roman" w:hAnsi="Times New Roman" w:cs="Times New Roman"/>
      <w:sz w:val="24"/>
      <w:szCs w:val="24"/>
      <w:lang w:eastAsia="ar-SA" w:bidi="ar-SA"/>
    </w:rPr>
  </w:style>
  <w:style w:type="paragraph" w:styleId="ListParagraph">
    <w:name w:val="List Paragraph"/>
    <w:basedOn w:val="Normal"/>
    <w:link w:val="ListParagraphChar"/>
    <w:uiPriority w:val="34"/>
    <w:qFormat/>
    <w:rsid w:val="00FC4989"/>
    <w:pPr>
      <w:ind w:left="720"/>
    </w:pPr>
  </w:style>
  <w:style w:type="paragraph" w:customStyle="1" w:styleId="Normal11pt">
    <w:name w:val="Normal + 11 pt"/>
    <w:aliases w:val="Justified"/>
    <w:basedOn w:val="Normal"/>
    <w:uiPriority w:val="99"/>
    <w:rsid w:val="00FC4989"/>
    <w:pPr>
      <w:suppressAutoHyphens w:val="0"/>
      <w:jc w:val="both"/>
    </w:pPr>
    <w:rPr>
      <w:sz w:val="22"/>
      <w:szCs w:val="22"/>
      <w:lang w:eastAsia="en-US"/>
    </w:rPr>
  </w:style>
  <w:style w:type="paragraph" w:styleId="NoSpacing">
    <w:name w:val="No Spacing"/>
    <w:link w:val="NoSpacingChar"/>
    <w:uiPriority w:val="99"/>
    <w:qFormat/>
    <w:rsid w:val="00FC4989"/>
    <w:rPr>
      <w:rFonts w:cs="Calibri"/>
      <w:sz w:val="22"/>
      <w:szCs w:val="22"/>
      <w:lang w:val="en-US" w:eastAsia="en-US"/>
    </w:rPr>
  </w:style>
  <w:style w:type="character" w:styleId="HTMLAcronym">
    <w:name w:val="HTML Acronym"/>
    <w:basedOn w:val="DefaultParagraphFont"/>
    <w:uiPriority w:val="99"/>
    <w:semiHidden/>
    <w:rsid w:val="00FC4989"/>
  </w:style>
  <w:style w:type="character" w:customStyle="1" w:styleId="apple-converted-space">
    <w:name w:val="apple-converted-space"/>
    <w:basedOn w:val="DefaultParagraphFont"/>
    <w:uiPriority w:val="99"/>
    <w:rsid w:val="00AC7152"/>
  </w:style>
  <w:style w:type="character" w:styleId="Hyperlink">
    <w:name w:val="Hyperlink"/>
    <w:basedOn w:val="DefaultParagraphFont"/>
    <w:uiPriority w:val="99"/>
    <w:rsid w:val="00AC7152"/>
    <w:rPr>
      <w:color w:val="0000FF"/>
      <w:u w:val="single"/>
    </w:rPr>
  </w:style>
  <w:style w:type="paragraph" w:customStyle="1" w:styleId="Normal11arial">
    <w:name w:val="Normal _11 arial"/>
    <w:basedOn w:val="Normal"/>
    <w:next w:val="ListParagraph"/>
    <w:uiPriority w:val="99"/>
    <w:rsid w:val="00A7109E"/>
    <w:pPr>
      <w:numPr>
        <w:numId w:val="1"/>
      </w:numPr>
      <w:suppressAutoHyphens w:val="0"/>
    </w:pPr>
    <w:rPr>
      <w:rFonts w:ascii="Courier New" w:eastAsia="Calibri" w:hAnsi="Courier New" w:cs="Courier New"/>
      <w:color w:val="000000"/>
      <w:sz w:val="22"/>
      <w:szCs w:val="22"/>
      <w:lang w:eastAsia="en-US"/>
    </w:rPr>
  </w:style>
  <w:style w:type="paragraph" w:styleId="NormalWeb">
    <w:name w:val="Normal (Web)"/>
    <w:basedOn w:val="Normal"/>
    <w:link w:val="NormalWebChar"/>
    <w:rsid w:val="00A7109E"/>
    <w:pPr>
      <w:suppressAutoHyphens w:val="0"/>
      <w:spacing w:before="100" w:beforeAutospacing="1" w:after="100" w:afterAutospacing="1"/>
    </w:pPr>
    <w:rPr>
      <w:lang w:eastAsia="en-US"/>
    </w:rPr>
  </w:style>
  <w:style w:type="paragraph" w:styleId="Header">
    <w:name w:val="header"/>
    <w:basedOn w:val="Normal"/>
    <w:link w:val="HeaderChar"/>
    <w:uiPriority w:val="99"/>
    <w:rsid w:val="00E918EF"/>
    <w:pPr>
      <w:tabs>
        <w:tab w:val="center" w:pos="4320"/>
        <w:tab w:val="right" w:pos="8640"/>
      </w:tabs>
    </w:pPr>
  </w:style>
  <w:style w:type="character" w:customStyle="1" w:styleId="HeaderChar">
    <w:name w:val="Header Char"/>
    <w:basedOn w:val="DefaultParagraphFont"/>
    <w:link w:val="Header"/>
    <w:uiPriority w:val="99"/>
    <w:locked/>
    <w:rsid w:val="00E918EF"/>
    <w:rPr>
      <w:rFonts w:ascii="Times New Roman" w:hAnsi="Times New Roman" w:cs="Times New Roman"/>
      <w:sz w:val="24"/>
      <w:szCs w:val="24"/>
      <w:lang w:eastAsia="ar-SA" w:bidi="ar-SA"/>
    </w:rPr>
  </w:style>
  <w:style w:type="paragraph" w:styleId="Footer">
    <w:name w:val="footer"/>
    <w:basedOn w:val="Normal"/>
    <w:link w:val="FooterChar"/>
    <w:uiPriority w:val="99"/>
    <w:rsid w:val="003A788F"/>
    <w:pPr>
      <w:tabs>
        <w:tab w:val="center" w:pos="4680"/>
        <w:tab w:val="right" w:pos="9360"/>
      </w:tabs>
    </w:pPr>
  </w:style>
  <w:style w:type="character" w:customStyle="1" w:styleId="FooterChar">
    <w:name w:val="Footer Char"/>
    <w:basedOn w:val="DefaultParagraphFont"/>
    <w:link w:val="Footer"/>
    <w:uiPriority w:val="99"/>
    <w:locked/>
    <w:rsid w:val="003A788F"/>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6F79"/>
    <w:rPr>
      <w:rFonts w:ascii="Tahoma" w:hAnsi="Tahoma" w:cs="Tahoma"/>
      <w:sz w:val="16"/>
      <w:szCs w:val="16"/>
      <w:lang w:eastAsia="ar-SA" w:bidi="ar-SA"/>
    </w:rPr>
  </w:style>
  <w:style w:type="paragraph" w:customStyle="1" w:styleId="BFDB239797424B1EBA6C4753EC568DC8">
    <w:name w:val="BFDB239797424B1EBA6C4753EC568DC8"/>
    <w:uiPriority w:val="99"/>
    <w:rsid w:val="007611CB"/>
    <w:pPr>
      <w:spacing w:after="200" w:line="276" w:lineRule="auto"/>
    </w:pPr>
    <w:rPr>
      <w:rFonts w:eastAsia="Times New Roman" w:cs="Calibri"/>
      <w:sz w:val="22"/>
      <w:szCs w:val="22"/>
      <w:lang w:val="en-US" w:eastAsia="en-US"/>
    </w:rPr>
  </w:style>
  <w:style w:type="character" w:customStyle="1" w:styleId="NoSpacingChar">
    <w:name w:val="No Spacing Char"/>
    <w:basedOn w:val="DefaultParagraphFont"/>
    <w:link w:val="NoSpacing"/>
    <w:uiPriority w:val="99"/>
    <w:locked/>
    <w:rsid w:val="007611CB"/>
    <w:rPr>
      <w:rFonts w:cs="Calibri"/>
      <w:sz w:val="22"/>
      <w:szCs w:val="22"/>
      <w:lang w:val="en-US" w:eastAsia="en-US" w:bidi="ar-SA"/>
    </w:rPr>
  </w:style>
  <w:style w:type="character" w:customStyle="1" w:styleId="apple-style-span">
    <w:name w:val="apple-style-span"/>
    <w:uiPriority w:val="99"/>
    <w:rsid w:val="00E54C5E"/>
  </w:style>
  <w:style w:type="paragraph" w:customStyle="1" w:styleId="Default">
    <w:name w:val="Default"/>
    <w:uiPriority w:val="99"/>
    <w:rsid w:val="00E54C5E"/>
    <w:pPr>
      <w:autoSpaceDE w:val="0"/>
      <w:autoSpaceDN w:val="0"/>
      <w:adjustRightInd w:val="0"/>
    </w:pPr>
    <w:rPr>
      <w:rFonts w:ascii="Verdana" w:eastAsia="Times New Roman" w:hAnsi="Verdana" w:cs="Verdana"/>
      <w:color w:val="000000"/>
      <w:sz w:val="24"/>
      <w:szCs w:val="24"/>
      <w:lang w:val="en-GB" w:eastAsia="en-GB"/>
    </w:rPr>
  </w:style>
  <w:style w:type="character" w:customStyle="1" w:styleId="blackres1">
    <w:name w:val="blackres1"/>
    <w:basedOn w:val="DefaultParagraphFont"/>
    <w:uiPriority w:val="99"/>
    <w:rsid w:val="001C7175"/>
    <w:rPr>
      <w:rFonts w:ascii="Arial" w:hAnsi="Arial" w:cs="Arial"/>
      <w:color w:val="000000"/>
      <w:sz w:val="20"/>
      <w:szCs w:val="20"/>
    </w:rPr>
  </w:style>
  <w:style w:type="character" w:customStyle="1" w:styleId="WW8Num1z2">
    <w:name w:val="WW8Num1z2"/>
    <w:uiPriority w:val="99"/>
    <w:rsid w:val="00F70313"/>
    <w:rPr>
      <w:rFonts w:ascii="Wingdings" w:hAnsi="Wingdings" w:cs="Wingdings"/>
    </w:rPr>
  </w:style>
  <w:style w:type="character" w:styleId="FollowedHyperlink">
    <w:name w:val="FollowedHyperlink"/>
    <w:basedOn w:val="DefaultParagraphFont"/>
    <w:uiPriority w:val="99"/>
    <w:semiHidden/>
    <w:rsid w:val="007E4255"/>
    <w:rPr>
      <w:color w:val="800080"/>
      <w:u w:val="single"/>
    </w:rPr>
  </w:style>
  <w:style w:type="character" w:styleId="Strong">
    <w:name w:val="Strong"/>
    <w:basedOn w:val="DefaultParagraphFont"/>
    <w:uiPriority w:val="99"/>
    <w:qFormat/>
    <w:rsid w:val="003E4B0A"/>
    <w:rPr>
      <w:b/>
      <w:bCs/>
    </w:rPr>
  </w:style>
  <w:style w:type="paragraph" w:customStyle="1" w:styleId="BulletPoints">
    <w:name w:val="Bullet Points"/>
    <w:basedOn w:val="PlainText"/>
    <w:uiPriority w:val="99"/>
    <w:rsid w:val="00F12508"/>
    <w:pPr>
      <w:suppressAutoHyphens w:val="0"/>
      <w:spacing w:after="60"/>
    </w:pPr>
    <w:rPr>
      <w:rFonts w:ascii="Book Antiqua" w:eastAsia="MS Mincho" w:hAnsi="Book Antiqua" w:cs="Book Antiqua"/>
      <w:sz w:val="20"/>
      <w:szCs w:val="20"/>
      <w:lang w:eastAsia="en-US"/>
    </w:rPr>
  </w:style>
  <w:style w:type="paragraph" w:styleId="PlainText">
    <w:name w:val="Plain Text"/>
    <w:basedOn w:val="Normal"/>
    <w:link w:val="PlainTextChar"/>
    <w:uiPriority w:val="99"/>
    <w:semiHidden/>
    <w:rsid w:val="00F12508"/>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F12508"/>
    <w:rPr>
      <w:rFonts w:ascii="Consolas" w:hAnsi="Consolas" w:cs="Consolas"/>
      <w:sz w:val="21"/>
      <w:szCs w:val="21"/>
      <w:lang w:eastAsia="ar-SA" w:bidi="ar-SA"/>
    </w:rPr>
  </w:style>
  <w:style w:type="paragraph" w:styleId="HTMLPreformatted">
    <w:name w:val="HTML Preformatted"/>
    <w:basedOn w:val="Normal"/>
    <w:link w:val="HTMLPreformattedChar"/>
    <w:uiPriority w:val="99"/>
    <w:semiHidden/>
    <w:rsid w:val="0054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locked/>
    <w:rsid w:val="00546C96"/>
    <w:rPr>
      <w:rFonts w:ascii="Courier New" w:hAnsi="Courier New" w:cs="Courier New"/>
      <w:sz w:val="20"/>
      <w:szCs w:val="20"/>
    </w:rPr>
  </w:style>
  <w:style w:type="paragraph" w:customStyle="1" w:styleId="yiv4401344142msonormal">
    <w:name w:val="yiv4401344142msonormal"/>
    <w:basedOn w:val="Normal"/>
    <w:rsid w:val="00D0388D"/>
    <w:pPr>
      <w:suppressAutoHyphens w:val="0"/>
      <w:spacing w:before="100" w:beforeAutospacing="1" w:after="100" w:afterAutospacing="1"/>
    </w:pPr>
    <w:rPr>
      <w:lang w:eastAsia="en-US"/>
    </w:rPr>
  </w:style>
  <w:style w:type="character" w:customStyle="1" w:styleId="ListParagraphChar">
    <w:name w:val="List Paragraph Char"/>
    <w:basedOn w:val="DefaultParagraphFont"/>
    <w:link w:val="ListParagraph"/>
    <w:uiPriority w:val="99"/>
    <w:locked/>
    <w:rsid w:val="0006519C"/>
    <w:rPr>
      <w:rFonts w:ascii="Times New Roman" w:eastAsia="Times New Roman" w:hAnsi="Times New Roman"/>
      <w:sz w:val="24"/>
      <w:szCs w:val="24"/>
      <w:lang w:eastAsia="ar-SA"/>
    </w:rPr>
  </w:style>
  <w:style w:type="character" w:customStyle="1" w:styleId="NormalWebChar">
    <w:name w:val="Normal (Web) Char"/>
    <w:link w:val="NormalWeb"/>
    <w:rsid w:val="00D232C5"/>
    <w:rPr>
      <w:rFonts w:ascii="Times New Roman" w:eastAsia="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12676432">
      <w:marLeft w:val="0"/>
      <w:marRight w:val="0"/>
      <w:marTop w:val="0"/>
      <w:marBottom w:val="0"/>
      <w:divBdr>
        <w:top w:val="none" w:sz="0" w:space="0" w:color="auto"/>
        <w:left w:val="none" w:sz="0" w:space="0" w:color="auto"/>
        <w:bottom w:val="none" w:sz="0" w:space="0" w:color="auto"/>
        <w:right w:val="none" w:sz="0" w:space="0" w:color="auto"/>
      </w:divBdr>
      <w:divsChild>
        <w:div w:id="112676442">
          <w:marLeft w:val="0"/>
          <w:marRight w:val="0"/>
          <w:marTop w:val="0"/>
          <w:marBottom w:val="0"/>
          <w:divBdr>
            <w:top w:val="none" w:sz="0" w:space="0" w:color="auto"/>
            <w:left w:val="none" w:sz="0" w:space="0" w:color="auto"/>
            <w:bottom w:val="none" w:sz="0" w:space="0" w:color="auto"/>
            <w:right w:val="none" w:sz="0" w:space="0" w:color="auto"/>
          </w:divBdr>
        </w:div>
      </w:divsChild>
    </w:div>
    <w:div w:id="112676438">
      <w:marLeft w:val="0"/>
      <w:marRight w:val="0"/>
      <w:marTop w:val="0"/>
      <w:marBottom w:val="0"/>
      <w:divBdr>
        <w:top w:val="none" w:sz="0" w:space="0" w:color="auto"/>
        <w:left w:val="none" w:sz="0" w:space="0" w:color="auto"/>
        <w:bottom w:val="none" w:sz="0" w:space="0" w:color="auto"/>
        <w:right w:val="none" w:sz="0" w:space="0" w:color="auto"/>
      </w:divBdr>
    </w:div>
    <w:div w:id="112676439">
      <w:marLeft w:val="0"/>
      <w:marRight w:val="0"/>
      <w:marTop w:val="0"/>
      <w:marBottom w:val="0"/>
      <w:divBdr>
        <w:top w:val="none" w:sz="0" w:space="0" w:color="auto"/>
        <w:left w:val="none" w:sz="0" w:space="0" w:color="auto"/>
        <w:bottom w:val="none" w:sz="0" w:space="0" w:color="auto"/>
        <w:right w:val="none" w:sz="0" w:space="0" w:color="auto"/>
      </w:divBdr>
    </w:div>
    <w:div w:id="112676445">
      <w:marLeft w:val="0"/>
      <w:marRight w:val="0"/>
      <w:marTop w:val="0"/>
      <w:marBottom w:val="0"/>
      <w:divBdr>
        <w:top w:val="none" w:sz="0" w:space="0" w:color="auto"/>
        <w:left w:val="none" w:sz="0" w:space="0" w:color="auto"/>
        <w:bottom w:val="none" w:sz="0" w:space="0" w:color="auto"/>
        <w:right w:val="none" w:sz="0" w:space="0" w:color="auto"/>
      </w:divBdr>
    </w:div>
    <w:div w:id="112676448">
      <w:marLeft w:val="0"/>
      <w:marRight w:val="0"/>
      <w:marTop w:val="0"/>
      <w:marBottom w:val="0"/>
      <w:divBdr>
        <w:top w:val="none" w:sz="0" w:space="0" w:color="auto"/>
        <w:left w:val="none" w:sz="0" w:space="0" w:color="auto"/>
        <w:bottom w:val="none" w:sz="0" w:space="0" w:color="auto"/>
        <w:right w:val="none" w:sz="0" w:space="0" w:color="auto"/>
      </w:divBdr>
      <w:divsChild>
        <w:div w:id="112676433">
          <w:marLeft w:val="0"/>
          <w:marRight w:val="0"/>
          <w:marTop w:val="0"/>
          <w:marBottom w:val="0"/>
          <w:divBdr>
            <w:top w:val="none" w:sz="0" w:space="0" w:color="auto"/>
            <w:left w:val="none" w:sz="0" w:space="0" w:color="auto"/>
            <w:bottom w:val="none" w:sz="0" w:space="0" w:color="auto"/>
            <w:right w:val="none" w:sz="0" w:space="0" w:color="auto"/>
          </w:divBdr>
          <w:divsChild>
            <w:div w:id="112676441">
              <w:marLeft w:val="0"/>
              <w:marRight w:val="0"/>
              <w:marTop w:val="0"/>
              <w:marBottom w:val="0"/>
              <w:divBdr>
                <w:top w:val="none" w:sz="0" w:space="0" w:color="auto"/>
                <w:left w:val="none" w:sz="0" w:space="0" w:color="auto"/>
                <w:bottom w:val="none" w:sz="0" w:space="0" w:color="auto"/>
                <w:right w:val="none" w:sz="0" w:space="0" w:color="auto"/>
              </w:divBdr>
            </w:div>
            <w:div w:id="112676452">
              <w:marLeft w:val="0"/>
              <w:marRight w:val="0"/>
              <w:marTop w:val="0"/>
              <w:marBottom w:val="0"/>
              <w:divBdr>
                <w:top w:val="none" w:sz="0" w:space="0" w:color="auto"/>
                <w:left w:val="none" w:sz="0" w:space="0" w:color="auto"/>
                <w:bottom w:val="none" w:sz="0" w:space="0" w:color="auto"/>
                <w:right w:val="none" w:sz="0" w:space="0" w:color="auto"/>
              </w:divBdr>
              <w:divsChild>
                <w:div w:id="1126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437">
          <w:marLeft w:val="0"/>
          <w:marRight w:val="0"/>
          <w:marTop w:val="0"/>
          <w:marBottom w:val="0"/>
          <w:divBdr>
            <w:top w:val="none" w:sz="0" w:space="0" w:color="auto"/>
            <w:left w:val="none" w:sz="0" w:space="0" w:color="auto"/>
            <w:bottom w:val="none" w:sz="0" w:space="0" w:color="auto"/>
            <w:right w:val="none" w:sz="0" w:space="0" w:color="auto"/>
          </w:divBdr>
          <w:divsChild>
            <w:div w:id="112676451">
              <w:marLeft w:val="0"/>
              <w:marRight w:val="0"/>
              <w:marTop w:val="0"/>
              <w:marBottom w:val="0"/>
              <w:divBdr>
                <w:top w:val="none" w:sz="0" w:space="0" w:color="auto"/>
                <w:left w:val="none" w:sz="0" w:space="0" w:color="auto"/>
                <w:bottom w:val="none" w:sz="0" w:space="0" w:color="auto"/>
                <w:right w:val="none" w:sz="0" w:space="0" w:color="auto"/>
              </w:divBdr>
              <w:divsChild>
                <w:div w:id="112676463">
                  <w:marLeft w:val="0"/>
                  <w:marRight w:val="0"/>
                  <w:marTop w:val="0"/>
                  <w:marBottom w:val="0"/>
                  <w:divBdr>
                    <w:top w:val="none" w:sz="0" w:space="0" w:color="auto"/>
                    <w:left w:val="none" w:sz="0" w:space="0" w:color="auto"/>
                    <w:bottom w:val="none" w:sz="0" w:space="0" w:color="auto"/>
                    <w:right w:val="none" w:sz="0" w:space="0" w:color="auto"/>
                  </w:divBdr>
                </w:div>
              </w:divsChild>
            </w:div>
            <w:div w:id="112676462">
              <w:marLeft w:val="0"/>
              <w:marRight w:val="0"/>
              <w:marTop w:val="0"/>
              <w:marBottom w:val="0"/>
              <w:divBdr>
                <w:top w:val="none" w:sz="0" w:space="0" w:color="auto"/>
                <w:left w:val="none" w:sz="0" w:space="0" w:color="auto"/>
                <w:bottom w:val="none" w:sz="0" w:space="0" w:color="auto"/>
                <w:right w:val="none" w:sz="0" w:space="0" w:color="auto"/>
              </w:divBdr>
            </w:div>
          </w:divsChild>
        </w:div>
        <w:div w:id="112676443">
          <w:marLeft w:val="0"/>
          <w:marRight w:val="0"/>
          <w:marTop w:val="0"/>
          <w:marBottom w:val="0"/>
          <w:divBdr>
            <w:top w:val="none" w:sz="0" w:space="0" w:color="auto"/>
            <w:left w:val="none" w:sz="0" w:space="0" w:color="auto"/>
            <w:bottom w:val="none" w:sz="0" w:space="0" w:color="auto"/>
            <w:right w:val="none" w:sz="0" w:space="0" w:color="auto"/>
          </w:divBdr>
        </w:div>
        <w:div w:id="112676444">
          <w:marLeft w:val="0"/>
          <w:marRight w:val="0"/>
          <w:marTop w:val="0"/>
          <w:marBottom w:val="0"/>
          <w:divBdr>
            <w:top w:val="none" w:sz="0" w:space="0" w:color="auto"/>
            <w:left w:val="none" w:sz="0" w:space="0" w:color="auto"/>
            <w:bottom w:val="none" w:sz="0" w:space="0" w:color="auto"/>
            <w:right w:val="none" w:sz="0" w:space="0" w:color="auto"/>
          </w:divBdr>
          <w:divsChild>
            <w:div w:id="112676453">
              <w:marLeft w:val="0"/>
              <w:marRight w:val="0"/>
              <w:marTop w:val="0"/>
              <w:marBottom w:val="0"/>
              <w:divBdr>
                <w:top w:val="none" w:sz="0" w:space="0" w:color="auto"/>
                <w:left w:val="none" w:sz="0" w:space="0" w:color="auto"/>
                <w:bottom w:val="none" w:sz="0" w:space="0" w:color="auto"/>
                <w:right w:val="none" w:sz="0" w:space="0" w:color="auto"/>
              </w:divBdr>
            </w:div>
            <w:div w:id="112676456">
              <w:marLeft w:val="0"/>
              <w:marRight w:val="0"/>
              <w:marTop w:val="0"/>
              <w:marBottom w:val="0"/>
              <w:divBdr>
                <w:top w:val="none" w:sz="0" w:space="0" w:color="auto"/>
                <w:left w:val="none" w:sz="0" w:space="0" w:color="auto"/>
                <w:bottom w:val="none" w:sz="0" w:space="0" w:color="auto"/>
                <w:right w:val="none" w:sz="0" w:space="0" w:color="auto"/>
              </w:divBdr>
              <w:divsChild>
                <w:div w:id="1126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447">
          <w:marLeft w:val="0"/>
          <w:marRight w:val="0"/>
          <w:marTop w:val="0"/>
          <w:marBottom w:val="0"/>
          <w:divBdr>
            <w:top w:val="none" w:sz="0" w:space="0" w:color="auto"/>
            <w:left w:val="none" w:sz="0" w:space="0" w:color="auto"/>
            <w:bottom w:val="none" w:sz="0" w:space="0" w:color="auto"/>
            <w:right w:val="none" w:sz="0" w:space="0" w:color="auto"/>
          </w:divBdr>
          <w:divsChild>
            <w:div w:id="112676449">
              <w:marLeft w:val="0"/>
              <w:marRight w:val="0"/>
              <w:marTop w:val="0"/>
              <w:marBottom w:val="0"/>
              <w:divBdr>
                <w:top w:val="none" w:sz="0" w:space="0" w:color="auto"/>
                <w:left w:val="none" w:sz="0" w:space="0" w:color="auto"/>
                <w:bottom w:val="none" w:sz="0" w:space="0" w:color="auto"/>
                <w:right w:val="none" w:sz="0" w:space="0" w:color="auto"/>
              </w:divBdr>
              <w:divsChild>
                <w:div w:id="112676446">
                  <w:marLeft w:val="0"/>
                  <w:marRight w:val="0"/>
                  <w:marTop w:val="0"/>
                  <w:marBottom w:val="0"/>
                  <w:divBdr>
                    <w:top w:val="none" w:sz="0" w:space="0" w:color="auto"/>
                    <w:left w:val="none" w:sz="0" w:space="0" w:color="auto"/>
                    <w:bottom w:val="none" w:sz="0" w:space="0" w:color="auto"/>
                    <w:right w:val="none" w:sz="0" w:space="0" w:color="auto"/>
                  </w:divBdr>
                </w:div>
              </w:divsChild>
            </w:div>
            <w:div w:id="112676450">
              <w:marLeft w:val="0"/>
              <w:marRight w:val="0"/>
              <w:marTop w:val="0"/>
              <w:marBottom w:val="0"/>
              <w:divBdr>
                <w:top w:val="none" w:sz="0" w:space="0" w:color="auto"/>
                <w:left w:val="none" w:sz="0" w:space="0" w:color="auto"/>
                <w:bottom w:val="none" w:sz="0" w:space="0" w:color="auto"/>
                <w:right w:val="none" w:sz="0" w:space="0" w:color="auto"/>
              </w:divBdr>
            </w:div>
          </w:divsChild>
        </w:div>
        <w:div w:id="112676455">
          <w:marLeft w:val="0"/>
          <w:marRight w:val="0"/>
          <w:marTop w:val="0"/>
          <w:marBottom w:val="0"/>
          <w:divBdr>
            <w:top w:val="none" w:sz="0" w:space="0" w:color="auto"/>
            <w:left w:val="none" w:sz="0" w:space="0" w:color="auto"/>
            <w:bottom w:val="none" w:sz="0" w:space="0" w:color="auto"/>
            <w:right w:val="none" w:sz="0" w:space="0" w:color="auto"/>
          </w:divBdr>
          <w:divsChild>
            <w:div w:id="112676458">
              <w:marLeft w:val="0"/>
              <w:marRight w:val="0"/>
              <w:marTop w:val="0"/>
              <w:marBottom w:val="0"/>
              <w:divBdr>
                <w:top w:val="none" w:sz="0" w:space="0" w:color="auto"/>
                <w:left w:val="none" w:sz="0" w:space="0" w:color="auto"/>
                <w:bottom w:val="none" w:sz="0" w:space="0" w:color="auto"/>
                <w:right w:val="none" w:sz="0" w:space="0" w:color="auto"/>
              </w:divBdr>
              <w:divsChild>
                <w:div w:id="112676440">
                  <w:marLeft w:val="0"/>
                  <w:marRight w:val="0"/>
                  <w:marTop w:val="0"/>
                  <w:marBottom w:val="0"/>
                  <w:divBdr>
                    <w:top w:val="none" w:sz="0" w:space="0" w:color="auto"/>
                    <w:left w:val="none" w:sz="0" w:space="0" w:color="auto"/>
                    <w:bottom w:val="none" w:sz="0" w:space="0" w:color="auto"/>
                    <w:right w:val="none" w:sz="0" w:space="0" w:color="auto"/>
                  </w:divBdr>
                </w:div>
              </w:divsChild>
            </w:div>
            <w:div w:id="112676465">
              <w:marLeft w:val="0"/>
              <w:marRight w:val="0"/>
              <w:marTop w:val="0"/>
              <w:marBottom w:val="0"/>
              <w:divBdr>
                <w:top w:val="none" w:sz="0" w:space="0" w:color="auto"/>
                <w:left w:val="none" w:sz="0" w:space="0" w:color="auto"/>
                <w:bottom w:val="none" w:sz="0" w:space="0" w:color="auto"/>
                <w:right w:val="none" w:sz="0" w:space="0" w:color="auto"/>
              </w:divBdr>
            </w:div>
          </w:divsChild>
        </w:div>
        <w:div w:id="112676457">
          <w:marLeft w:val="0"/>
          <w:marRight w:val="0"/>
          <w:marTop w:val="0"/>
          <w:marBottom w:val="0"/>
          <w:divBdr>
            <w:top w:val="none" w:sz="0" w:space="0" w:color="auto"/>
            <w:left w:val="none" w:sz="0" w:space="0" w:color="auto"/>
            <w:bottom w:val="none" w:sz="0" w:space="0" w:color="auto"/>
            <w:right w:val="none" w:sz="0" w:space="0" w:color="auto"/>
          </w:divBdr>
          <w:divsChild>
            <w:div w:id="112676435">
              <w:marLeft w:val="0"/>
              <w:marRight w:val="0"/>
              <w:marTop w:val="0"/>
              <w:marBottom w:val="0"/>
              <w:divBdr>
                <w:top w:val="none" w:sz="0" w:space="0" w:color="auto"/>
                <w:left w:val="none" w:sz="0" w:space="0" w:color="auto"/>
                <w:bottom w:val="none" w:sz="0" w:space="0" w:color="auto"/>
                <w:right w:val="none" w:sz="0" w:space="0" w:color="auto"/>
              </w:divBdr>
            </w:div>
          </w:divsChild>
        </w:div>
        <w:div w:id="112676461">
          <w:marLeft w:val="0"/>
          <w:marRight w:val="0"/>
          <w:marTop w:val="0"/>
          <w:marBottom w:val="0"/>
          <w:divBdr>
            <w:top w:val="none" w:sz="0" w:space="0" w:color="auto"/>
            <w:left w:val="none" w:sz="0" w:space="0" w:color="auto"/>
            <w:bottom w:val="none" w:sz="0" w:space="0" w:color="auto"/>
            <w:right w:val="none" w:sz="0" w:space="0" w:color="auto"/>
          </w:divBdr>
        </w:div>
      </w:divsChild>
    </w:div>
    <w:div w:id="112676454">
      <w:marLeft w:val="0"/>
      <w:marRight w:val="0"/>
      <w:marTop w:val="0"/>
      <w:marBottom w:val="0"/>
      <w:divBdr>
        <w:top w:val="none" w:sz="0" w:space="0" w:color="auto"/>
        <w:left w:val="none" w:sz="0" w:space="0" w:color="auto"/>
        <w:bottom w:val="none" w:sz="0" w:space="0" w:color="auto"/>
        <w:right w:val="none" w:sz="0" w:space="0" w:color="auto"/>
      </w:divBdr>
    </w:div>
    <w:div w:id="112676459">
      <w:marLeft w:val="0"/>
      <w:marRight w:val="0"/>
      <w:marTop w:val="0"/>
      <w:marBottom w:val="0"/>
      <w:divBdr>
        <w:top w:val="none" w:sz="0" w:space="0" w:color="auto"/>
        <w:left w:val="none" w:sz="0" w:space="0" w:color="auto"/>
        <w:bottom w:val="none" w:sz="0" w:space="0" w:color="auto"/>
        <w:right w:val="none" w:sz="0" w:space="0" w:color="auto"/>
      </w:divBdr>
    </w:div>
    <w:div w:id="112676460">
      <w:marLeft w:val="0"/>
      <w:marRight w:val="0"/>
      <w:marTop w:val="0"/>
      <w:marBottom w:val="0"/>
      <w:divBdr>
        <w:top w:val="none" w:sz="0" w:space="0" w:color="auto"/>
        <w:left w:val="none" w:sz="0" w:space="0" w:color="auto"/>
        <w:bottom w:val="none" w:sz="0" w:space="0" w:color="auto"/>
        <w:right w:val="none" w:sz="0" w:space="0" w:color="auto"/>
      </w:divBdr>
    </w:div>
    <w:div w:id="1126764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yatri0106@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2792</Words>
  <Characters>15915</Characters>
  <Application>Microsoft Office Word</Application>
  <DocSecurity>0</DocSecurity>
  <Lines>132</Lines>
  <Paragraphs>37</Paragraphs>
  <ScaleCrop>false</ScaleCrop>
  <Company>Microsoft</Company>
  <LinksUpToDate>false</LinksUpToDate>
  <CharactersWithSpaces>18670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dc:creator>
  <cp:keywords/>
  <dc:description/>
  <cp:lastModifiedBy>Vik</cp:lastModifiedBy>
  <cp:revision>48</cp:revision>
  <dcterms:created xsi:type="dcterms:W3CDTF">2015-01-07T22:42:00Z</dcterms:created>
  <dcterms:modified xsi:type="dcterms:W3CDTF">2015-06-26T21:53:00Z</dcterms:modified>
</cp:coreProperties>
</file>