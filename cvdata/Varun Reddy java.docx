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FA7" w:rsidRDefault="00A27FA7" w:rsidP="003E184C">
      <w:pPr>
        <w:pStyle w:val="NoSpacing"/>
        <w:jc w:val="center"/>
      </w:pPr>
    </w:p>
    <w:p w:rsidR="003E184C" w:rsidRDefault="003E184C" w:rsidP="003E184C">
      <w:pPr>
        <w:pStyle w:val="NoSpacing"/>
        <w:jc w:val="center"/>
        <w:rPr>
          <w:b/>
        </w:rPr>
      </w:pPr>
      <w:r w:rsidRPr="003E184C">
        <w:rPr>
          <w:b/>
        </w:rPr>
        <w:t xml:space="preserve">Varun Reddy Bobbala </w:t>
      </w:r>
    </w:p>
    <w:p w:rsidR="0061016D" w:rsidRDefault="003E184C" w:rsidP="003E184C">
      <w:pPr>
        <w:pStyle w:val="NoSpacing"/>
        <w:jc w:val="center"/>
      </w:pPr>
      <w:r>
        <w:rPr>
          <w:b/>
        </w:rPr>
        <w:t xml:space="preserve"> </w:t>
      </w:r>
      <w:r w:rsidR="00D21ECC" w:rsidRPr="00E9576B">
        <w:t>SENIOR JAVA DEVELOPER</w:t>
      </w:r>
      <w:r>
        <w:t xml:space="preserve"> </w:t>
      </w:r>
    </w:p>
    <w:p w:rsidR="003E184C" w:rsidRPr="00E9576B" w:rsidRDefault="003E184C" w:rsidP="003E184C">
      <w:pPr>
        <w:pStyle w:val="NoSpacing"/>
      </w:pPr>
    </w:p>
    <w:p w:rsidR="00B075D1" w:rsidRPr="00DA3FC3" w:rsidRDefault="001C35DD" w:rsidP="001C35DD">
      <w:pPr>
        <w:pBdr>
          <w:bottom w:val="single" w:sz="12" w:space="0" w:color="auto"/>
        </w:pBdr>
        <w:tabs>
          <w:tab w:val="center" w:pos="5400"/>
        </w:tabs>
        <w:jc w:val="center"/>
        <w:rPr>
          <w:rFonts w:cs="Tahoma"/>
          <w:b/>
        </w:rPr>
      </w:pPr>
      <w:r w:rsidRPr="00E9576B">
        <w:rPr>
          <w:rFonts w:cs="Tahoma"/>
          <w:b/>
        </w:rPr>
        <w:t>Contact:</w:t>
      </w:r>
      <w:r w:rsidR="00D0737C" w:rsidRPr="00E9576B">
        <w:rPr>
          <w:rFonts w:cs="Tahoma"/>
          <w:b/>
          <w:bCs/>
          <w:color w:val="000000"/>
          <w:shd w:val="clear" w:color="auto" w:fill="FFFFFF"/>
        </w:rPr>
        <w:t xml:space="preserve"> (816) 945-771</w:t>
      </w:r>
      <w:r w:rsidR="00A96377" w:rsidRPr="00E9576B">
        <w:rPr>
          <w:rFonts w:cs="Tahoma"/>
          <w:b/>
          <w:bCs/>
          <w:color w:val="000000"/>
          <w:shd w:val="clear" w:color="auto" w:fill="FFFFFF"/>
        </w:rPr>
        <w:t xml:space="preserve">6 </w:t>
      </w:r>
      <w:r w:rsidR="00B40C13" w:rsidRPr="00E9576B">
        <w:rPr>
          <w:rFonts w:cs="Tahoma"/>
          <w:b/>
          <w:bCs/>
          <w:color w:val="000000"/>
          <w:shd w:val="clear" w:color="auto" w:fill="FFFFFF"/>
        </w:rPr>
        <w:tab/>
      </w:r>
      <w:r w:rsidR="00C722EB">
        <w:rPr>
          <w:rFonts w:cs="Tahoma"/>
          <w:b/>
          <w:bCs/>
          <w:color w:val="000000"/>
          <w:shd w:val="clear" w:color="auto" w:fill="FFFFFF"/>
        </w:rPr>
        <w:t xml:space="preserve">                                                                                           </w:t>
      </w:r>
      <w:r w:rsidR="00D21ECC" w:rsidRPr="00E9576B">
        <w:rPr>
          <w:rFonts w:cs="Tahoma"/>
          <w:b/>
        </w:rPr>
        <w:t xml:space="preserve">EMAIL: </w:t>
      </w:r>
      <w:r w:rsidR="00D0737C" w:rsidRPr="00E9576B">
        <w:rPr>
          <w:rFonts w:cs="Tahoma"/>
          <w:b/>
        </w:rPr>
        <w:t>varunreddyb.7@gmail.com</w:t>
      </w:r>
    </w:p>
    <w:p w:rsidR="001C35DD" w:rsidRPr="006D1393" w:rsidRDefault="00486F05" w:rsidP="001C35DD">
      <w:pPr>
        <w:pStyle w:val="ListParagraph"/>
        <w:numPr>
          <w:ilvl w:val="0"/>
          <w:numId w:val="2"/>
        </w:numPr>
        <w:spacing w:after="0" w:line="240" w:lineRule="auto"/>
        <w:rPr>
          <w:rStyle w:val="apple-style-span"/>
          <w:rFonts w:cs="Arial"/>
        </w:rPr>
      </w:pPr>
      <w:r>
        <w:rPr>
          <w:rFonts w:cs="Arial"/>
          <w:b/>
          <w:color w:val="000000"/>
        </w:rPr>
        <w:t>8</w:t>
      </w:r>
      <w:r w:rsidR="001C35DD">
        <w:rPr>
          <w:rFonts w:cs="Arial"/>
          <w:b/>
          <w:color w:val="000000"/>
        </w:rPr>
        <w:t xml:space="preserve"> </w:t>
      </w:r>
      <w:r w:rsidR="001C35DD" w:rsidRPr="006D1393">
        <w:rPr>
          <w:rFonts w:cs="Arial"/>
          <w:b/>
          <w:color w:val="000000"/>
        </w:rPr>
        <w:t>years of IT experience as Java Developer</w:t>
      </w:r>
      <w:r w:rsidR="001C35DD" w:rsidRPr="006D1393">
        <w:rPr>
          <w:rFonts w:cs="Arial"/>
          <w:color w:val="000000"/>
        </w:rPr>
        <w:t xml:space="preserve"> in Software Development Life Cycle (SDLC) core area such as Analysis, Design, Coding, Implementation Testing, and Deployment of Object Oriented and Web based Enterprise Applications using Java/J2EE technology.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>Excellent understanding of Software Development Life Cycle (SDLC) like RAD, RUP, Agile, Scrum, waterfall.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>Experience in server side technologies like Servlets, JSP, JSTL, JDBC, RMI, JNDI, JMS, Ant and Log4j.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>Solid experience on various Web &amp; Persistence frameworks like Struts 2.0, Spring Application Framework, JSF and Hibernate and BPM tool for spring integration.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>Experience with conceptual base in Object-Oriented Design and Implementation Methodologies, Core Java Design Patterns, and Web based Architecture using web technologies like JSP, Servlets, Spring MVC.</w:t>
      </w:r>
    </w:p>
    <w:p w:rsidR="001C35DD" w:rsidRPr="00325C25" w:rsidRDefault="001C35DD" w:rsidP="001C35DD">
      <w:pPr>
        <w:pStyle w:val="BodyText"/>
        <w:widowControl w:val="0"/>
        <w:numPr>
          <w:ilvl w:val="0"/>
          <w:numId w:val="2"/>
        </w:numPr>
        <w:suppressAutoHyphens/>
        <w:spacing w:after="0"/>
        <w:jc w:val="both"/>
        <w:rPr>
          <w:rStyle w:val="apple-style-span"/>
          <w:rFonts w:asciiTheme="minorHAnsi" w:hAnsiTheme="minorHAnsi" w:cs="Arial"/>
          <w:sz w:val="22"/>
          <w:szCs w:val="22"/>
        </w:rPr>
      </w:pPr>
      <w:r w:rsidRPr="006D1393">
        <w:rPr>
          <w:rStyle w:val="apple-style-span"/>
          <w:rFonts w:asciiTheme="minorHAnsi" w:hAnsiTheme="minorHAnsi" w:cs="Arial"/>
          <w:sz w:val="22"/>
          <w:szCs w:val="22"/>
        </w:rPr>
        <w:t>Good in Core Java API, multi-threading, Collections, Swing development  and Application utilities.</w:t>
      </w:r>
    </w:p>
    <w:p w:rsidR="001C35DD" w:rsidRPr="006D1393" w:rsidRDefault="001C35DD" w:rsidP="001C35DD">
      <w:pPr>
        <w:pStyle w:val="BodyText"/>
        <w:widowControl w:val="0"/>
        <w:numPr>
          <w:ilvl w:val="0"/>
          <w:numId w:val="2"/>
        </w:numPr>
        <w:suppressAutoHyphens/>
        <w:spacing w:after="0"/>
        <w:jc w:val="both"/>
        <w:rPr>
          <w:rStyle w:val="apple-style-span"/>
          <w:rFonts w:asciiTheme="minorHAnsi" w:hAnsiTheme="minorHAnsi" w:cs="Arial"/>
          <w:sz w:val="22"/>
          <w:szCs w:val="22"/>
        </w:rPr>
      </w:pPr>
      <w:r>
        <w:rPr>
          <w:rStyle w:val="apple-style-span"/>
          <w:rFonts w:asciiTheme="minorHAnsi" w:hAnsiTheme="minorHAnsi" w:cs="Arial"/>
          <w:sz w:val="22"/>
          <w:szCs w:val="22"/>
        </w:rPr>
        <w:t>Experienced with Jenk</w:t>
      </w:r>
      <w:r w:rsidRPr="006D1393">
        <w:rPr>
          <w:rStyle w:val="apple-style-span"/>
          <w:rFonts w:asciiTheme="minorHAnsi" w:hAnsiTheme="minorHAnsi" w:cs="Arial"/>
          <w:sz w:val="22"/>
          <w:szCs w:val="22"/>
        </w:rPr>
        <w:t>ins methodologies includes CI (Continuous Integration) and CD (Continuous Deployment).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 xml:space="preserve">Excellent understanding &amp; hands on in Hibernate, Hibernate Query Language (HQL), Transactions, Exceptions, Java Message Service (JMS), Java Transaction API (JTA),MQ,SQS/SNS.. 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>Excellent experience in databases like Oracle and MySQL.</w:t>
      </w:r>
    </w:p>
    <w:p w:rsidR="001C35DD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 xml:space="preserve">Proficient in SQL, PL/SQL, Views, Functions, Stored Procedures, Triggers. 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>
        <w:rPr>
          <w:rStyle w:val="apple-style-span"/>
          <w:rFonts w:cs="Arial"/>
        </w:rPr>
        <w:t>Experience working on data structures and algorithms.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 xml:space="preserve">Having hands on experience in deploying web and JEE enterprise applications on Apache Tomcat, Weblogic, JBoss and IBM </w:t>
      </w:r>
      <w:r w:rsidR="009F004A" w:rsidRPr="006D1393">
        <w:rPr>
          <w:rStyle w:val="apple-style-span"/>
          <w:rFonts w:cs="Arial"/>
        </w:rPr>
        <w:t>WebSphere</w:t>
      </w:r>
      <w:r w:rsidRPr="006D1393">
        <w:rPr>
          <w:rStyle w:val="apple-style-span"/>
          <w:rFonts w:cs="Arial"/>
        </w:rPr>
        <w:t xml:space="preserve"> application servers. 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 xml:space="preserve">Hands on knowledge &amp; experience in Java design patterns (Creational and Structural). 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 xml:space="preserve">Extensive experience in business use case development, design (including use cases development, sequence, activity, class, component, package, deployment diagrams using UML). 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>Hands on experience with Integrated Development Environments (IDE’s) and tools like Eclipse, RAD and NetBeans.</w:t>
      </w:r>
    </w:p>
    <w:p w:rsidR="001C35DD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 xml:space="preserve">Experienced in methodologies like Agile and waterfall approaches. 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>
        <w:rPr>
          <w:rStyle w:val="apple-style-span"/>
          <w:rFonts w:cs="Arial"/>
        </w:rPr>
        <w:t>Experience working on Multi Threading concepts.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>Extensive experience in UNIX, LINUX and Windows.</w:t>
      </w:r>
    </w:p>
    <w:p w:rsidR="001C35DD" w:rsidRPr="006D1393" w:rsidRDefault="001C35DD" w:rsidP="001C35DD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 xml:space="preserve">Experience on </w:t>
      </w:r>
      <w:r w:rsidR="009F004A" w:rsidRPr="006D1393">
        <w:rPr>
          <w:rStyle w:val="apple-style-span"/>
          <w:rFonts w:cs="Arial"/>
        </w:rPr>
        <w:t>WebSphere</w:t>
      </w:r>
      <w:r w:rsidRPr="006D1393">
        <w:rPr>
          <w:rStyle w:val="apple-style-span"/>
          <w:rFonts w:cs="Arial"/>
        </w:rPr>
        <w:t xml:space="preserve"> 6.0 application server and web 2.0.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>Guided development teams in use of best practice design strategies and design patterns in enterprise applications.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>Have an ability to lead and direct other programming/project staff and work directly with end-users in defining and verifying application functionality.</w:t>
      </w:r>
    </w:p>
    <w:p w:rsidR="001C35DD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 xml:space="preserve">Experience in </w:t>
      </w:r>
      <w:r w:rsidR="009F004A" w:rsidRPr="006D1393">
        <w:rPr>
          <w:rStyle w:val="apple-style-span"/>
          <w:rFonts w:cs="Arial"/>
        </w:rPr>
        <w:t>W</w:t>
      </w:r>
      <w:r w:rsidR="009F004A">
        <w:rPr>
          <w:rStyle w:val="apple-style-span"/>
          <w:rFonts w:cs="Arial"/>
        </w:rPr>
        <w:t>ebServices</w:t>
      </w:r>
      <w:r>
        <w:rPr>
          <w:rStyle w:val="apple-style-span"/>
          <w:rFonts w:cs="Arial"/>
        </w:rPr>
        <w:t xml:space="preserve"> like SOAP and RESTfu</w:t>
      </w:r>
      <w:r w:rsidRPr="006D1393">
        <w:rPr>
          <w:rStyle w:val="apple-style-span"/>
          <w:rFonts w:cs="Arial"/>
        </w:rPr>
        <w:t>l.</w:t>
      </w:r>
    </w:p>
    <w:p w:rsidR="001C35DD" w:rsidRPr="000602FE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>
        <w:rPr>
          <w:rStyle w:val="apple-style-span"/>
          <w:rFonts w:cs="Arial"/>
        </w:rPr>
        <w:t>Experience working on SOA based architecture and coordinated with SOA teams in analysis and design of the application.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>Hands on scripting languages like shell and python and debugging.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>Strong knowledge with SCM, Clearcase, SVN, GIT and hands on POC tools.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 xml:space="preserve">Experience in </w:t>
      </w:r>
      <w:r w:rsidR="009F004A" w:rsidRPr="006D1393">
        <w:rPr>
          <w:rStyle w:val="apple-style-span"/>
          <w:rFonts w:cs="Arial"/>
        </w:rPr>
        <w:t>Weblogic</w:t>
      </w:r>
      <w:r w:rsidRPr="006D1393">
        <w:rPr>
          <w:rStyle w:val="apple-style-span"/>
          <w:rFonts w:cs="Arial"/>
        </w:rPr>
        <w:t xml:space="preserve"> server, The deployment of java applications and components as services through SOAP, UDDI and WSDL.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>Have an ability to have ownership and be responsible for, full application design, development and unit test and also to communicate design and task issues to technical and non-technical staff.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 xml:space="preserve">Hands on </w:t>
      </w:r>
      <w:r w:rsidR="00DB0051" w:rsidRPr="006D1393">
        <w:rPr>
          <w:rStyle w:val="apple-style-span"/>
          <w:rFonts w:cs="Arial"/>
        </w:rPr>
        <w:t>Experience</w:t>
      </w:r>
      <w:r w:rsidRPr="006D1393">
        <w:rPr>
          <w:rStyle w:val="apple-style-span"/>
          <w:rFonts w:cs="Arial"/>
        </w:rPr>
        <w:t xml:space="preserve"> on mobile applications like android and </w:t>
      </w:r>
      <w:r w:rsidR="00DB0051">
        <w:rPr>
          <w:rStyle w:val="apple-style-span"/>
          <w:rFonts w:cs="Arial"/>
        </w:rPr>
        <w:t>i</w:t>
      </w:r>
      <w:r w:rsidR="00DB0051" w:rsidRPr="006D1393">
        <w:rPr>
          <w:rStyle w:val="apple-style-span"/>
          <w:rFonts w:cs="Arial"/>
        </w:rPr>
        <w:t>phone</w:t>
      </w:r>
      <w:r w:rsidRPr="006D1393">
        <w:rPr>
          <w:rStyle w:val="apple-style-span"/>
          <w:rFonts w:cs="Arial"/>
        </w:rPr>
        <w:t>.</w:t>
      </w:r>
    </w:p>
    <w:p w:rsidR="001C35DD" w:rsidRPr="00A061CE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>Experience on Tomcat 4.1 Server which uses the Jasper 2 JSP Engine.</w:t>
      </w:r>
    </w:p>
    <w:p w:rsidR="00454CA1" w:rsidRPr="00E8690A" w:rsidRDefault="001C35DD" w:rsidP="00E8690A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 xml:space="preserve">Experience with Test Driven </w:t>
      </w:r>
      <w:r w:rsidR="00DB0051" w:rsidRPr="006D1393">
        <w:rPr>
          <w:rStyle w:val="apple-style-span"/>
          <w:rFonts w:cs="Arial"/>
        </w:rPr>
        <w:t>development</w:t>
      </w:r>
      <w:r w:rsidR="00DB0051">
        <w:rPr>
          <w:rStyle w:val="apple-style-span"/>
          <w:rFonts w:cs="Arial"/>
        </w:rPr>
        <w:t xml:space="preserve"> (</w:t>
      </w:r>
      <w:r>
        <w:rPr>
          <w:rStyle w:val="apple-style-span"/>
          <w:rFonts w:cs="Arial"/>
        </w:rPr>
        <w:t>TDD)</w:t>
      </w:r>
      <w:r w:rsidRPr="006D1393">
        <w:rPr>
          <w:rStyle w:val="apple-style-span"/>
          <w:rFonts w:cs="Arial"/>
        </w:rPr>
        <w:t xml:space="preserve"> like JUN</w:t>
      </w:r>
      <w:r w:rsidR="00454CA1">
        <w:rPr>
          <w:rStyle w:val="apple-style-span"/>
          <w:rFonts w:cs="Arial"/>
        </w:rPr>
        <w:t>IT and web driver like selenium</w:t>
      </w:r>
      <w:r w:rsidRPr="006D1393">
        <w:rPr>
          <w:rStyle w:val="apple-style-span"/>
          <w:rFonts w:cs="Arial"/>
        </w:rPr>
        <w:t>.</w:t>
      </w:r>
    </w:p>
    <w:p w:rsidR="001C35DD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>
        <w:rPr>
          <w:rStyle w:val="apple-style-span"/>
          <w:rFonts w:cs="Arial"/>
        </w:rPr>
        <w:t>Experience on production support and infrastructure related activities.</w:t>
      </w:r>
    </w:p>
    <w:p w:rsidR="001C35DD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>
        <w:rPr>
          <w:rStyle w:val="apple-style-span"/>
          <w:rFonts w:cs="Arial"/>
        </w:rPr>
        <w:t>Hand on experience in debugging production error, analyzing issues and providing solutions for the same.</w:t>
      </w:r>
    </w:p>
    <w:p w:rsidR="00454CA1" w:rsidRDefault="00454CA1" w:rsidP="00454CA1">
      <w:pPr>
        <w:spacing w:after="0" w:line="240" w:lineRule="auto"/>
        <w:ind w:left="720"/>
        <w:jc w:val="both"/>
        <w:rPr>
          <w:rStyle w:val="apple-style-span"/>
          <w:rFonts w:cs="Arial"/>
        </w:rPr>
      </w:pPr>
    </w:p>
    <w:p w:rsidR="00454CA1" w:rsidRDefault="00454CA1" w:rsidP="00E8690A">
      <w:pPr>
        <w:pStyle w:val="Heading1"/>
        <w:rPr>
          <w:rStyle w:val="apple-style-span"/>
          <w:rFonts w:cs="Arial"/>
        </w:rPr>
      </w:pPr>
    </w:p>
    <w:p w:rsidR="001C35DD" w:rsidRPr="00454CA1" w:rsidRDefault="00454CA1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>
        <w:rPr>
          <w:rStyle w:val="apple-style-span"/>
          <w:rFonts w:cs="Arial"/>
        </w:rPr>
        <w:t xml:space="preserve">Strong experience working on performance tuning of applications, connection pools, threads, database tuning  using JMeter, </w:t>
      </w:r>
      <w:r>
        <w:t xml:space="preserve">HP Performance Center and </w:t>
      </w:r>
    </w:p>
    <w:p w:rsidR="0076299A" w:rsidRPr="00454CA1" w:rsidRDefault="001C35DD" w:rsidP="0076299A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>
        <w:rPr>
          <w:rStyle w:val="apple-style-span"/>
          <w:rFonts w:cs="Arial"/>
        </w:rPr>
        <w:t>Used ticketing tools like Jira, HP quality Center to log defects and update the status.</w:t>
      </w:r>
    </w:p>
    <w:p w:rsidR="001C35DD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>
        <w:rPr>
          <w:rStyle w:val="apple-style-span"/>
          <w:rFonts w:cs="Arial"/>
        </w:rPr>
        <w:t xml:space="preserve">Discussions with external systems to </w:t>
      </w:r>
      <w:r w:rsidR="00DB0051">
        <w:rPr>
          <w:rStyle w:val="apple-style-span"/>
          <w:rFonts w:cs="Arial"/>
        </w:rPr>
        <w:t>analyze</w:t>
      </w:r>
      <w:r>
        <w:rPr>
          <w:rStyle w:val="apple-style-span"/>
          <w:rFonts w:cs="Arial"/>
        </w:rPr>
        <w:t xml:space="preserve"> the incidents.</w:t>
      </w:r>
    </w:p>
    <w:p w:rsidR="001C35DD" w:rsidRPr="0016053A" w:rsidRDefault="00DB0051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>
        <w:rPr>
          <w:rStyle w:val="apple-style-span"/>
          <w:rFonts w:cs="Arial"/>
        </w:rPr>
        <w:t>Experience working on OSS and</w:t>
      </w:r>
      <w:r w:rsidR="001C35DD">
        <w:rPr>
          <w:rStyle w:val="apple-style-span"/>
          <w:rFonts w:cs="Arial"/>
        </w:rPr>
        <w:t xml:space="preserve"> BSS systems and handling issues and providing solutions.</w:t>
      </w:r>
    </w:p>
    <w:p w:rsidR="001C35DD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>
        <w:rPr>
          <w:rStyle w:val="apple-style-span"/>
          <w:rFonts w:cs="Arial"/>
        </w:rPr>
        <w:t xml:space="preserve">Experience resolving issues related to the application </w:t>
      </w:r>
      <w:r w:rsidR="00DB0051">
        <w:rPr>
          <w:rStyle w:val="apple-style-span"/>
          <w:rFonts w:cs="Arial"/>
        </w:rPr>
        <w:t>like high</w:t>
      </w:r>
      <w:r>
        <w:rPr>
          <w:rStyle w:val="apple-style-span"/>
          <w:rFonts w:cs="Arial"/>
        </w:rPr>
        <w:t xml:space="preserve"> </w:t>
      </w:r>
      <w:r w:rsidR="00DB0051">
        <w:rPr>
          <w:rStyle w:val="apple-style-span"/>
          <w:rFonts w:cs="Arial"/>
        </w:rPr>
        <w:t>priority incidents</w:t>
      </w:r>
      <w:r>
        <w:rPr>
          <w:rStyle w:val="apple-style-span"/>
          <w:rFonts w:cs="Arial"/>
        </w:rPr>
        <w:t xml:space="preserve"> , problems.</w:t>
      </w:r>
    </w:p>
    <w:p w:rsidR="001C35DD" w:rsidRPr="006D1393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Experience with Performance review of application, tuning and troubleshooting of the application.</w:t>
      </w:r>
    </w:p>
    <w:p w:rsidR="001C35DD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6D1393">
        <w:rPr>
          <w:rStyle w:val="apple-style-span"/>
          <w:rFonts w:cs="Arial"/>
        </w:rPr>
        <w:t>Excellent analytical, problem solving and communication skills.</w:t>
      </w:r>
    </w:p>
    <w:p w:rsidR="001C35DD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F651BA">
        <w:rPr>
          <w:rStyle w:val="apple-style-span"/>
          <w:rFonts w:cs="Arial"/>
        </w:rPr>
        <w:t>Hands on experience with Microsoft Business Intelligence Development (DBA) and BIRT reports</w:t>
      </w:r>
    </w:p>
    <w:p w:rsidR="001C35DD" w:rsidRDefault="001C35DD" w:rsidP="001C35DD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>
        <w:rPr>
          <w:rStyle w:val="apple-style-span"/>
          <w:rFonts w:cs="Arial"/>
        </w:rPr>
        <w:t>Experience working on production release and deployments and providing support.</w:t>
      </w:r>
    </w:p>
    <w:p w:rsidR="001C35DD" w:rsidRPr="006D1393" w:rsidRDefault="001C35DD" w:rsidP="001C35DD">
      <w:pPr>
        <w:rPr>
          <w:rStyle w:val="Heading3Char1"/>
          <w:b/>
        </w:rPr>
      </w:pPr>
    </w:p>
    <w:p w:rsidR="001C35DD" w:rsidRPr="006D1393" w:rsidRDefault="001C35DD" w:rsidP="001C35DD">
      <w:pPr>
        <w:jc w:val="both"/>
        <w:rPr>
          <w:rFonts w:cs="Arial"/>
        </w:rPr>
      </w:pPr>
      <w:r w:rsidRPr="006D1393">
        <w:rPr>
          <w:rStyle w:val="Heading3Char1"/>
          <w:b/>
          <w:color w:val="548DD4"/>
        </w:rPr>
        <w:t>TECHNICAL EXPERTISE</w:t>
      </w:r>
      <w:r w:rsidRPr="006D1393">
        <w:rPr>
          <w:rStyle w:val="Heading3Char1"/>
          <w:b/>
        </w:rPr>
        <w:cr/>
      </w:r>
      <w:r w:rsidR="00B26F63" w:rsidRPr="00B26F63">
        <w:rPr>
          <w:rFonts w:cs="Arial"/>
        </w:rPr>
        <w:pict>
          <v:rect id="_x0000_i1025" style="width:498.75pt;height:.25pt" o:hrpct="990" o:hralign="center" o:hrstd="t" o:hrnoshade="t" o:hr="t" fillcolor="gray" stroked="f"/>
        </w:pict>
      </w:r>
    </w:p>
    <w:tbl>
      <w:tblPr>
        <w:tblW w:w="0" w:type="auto"/>
        <w:tblInd w:w="108" w:type="dxa"/>
        <w:tblLayout w:type="fixed"/>
        <w:tblLook w:val="0000"/>
      </w:tblPr>
      <w:tblGrid>
        <w:gridCol w:w="3345"/>
        <w:gridCol w:w="6643"/>
      </w:tblGrid>
      <w:tr w:rsidR="001C35DD" w:rsidRPr="006D1393" w:rsidTr="0084611B">
        <w:trPr>
          <w:cantSplit/>
          <w:trHeight w:val="267"/>
        </w:trPr>
        <w:tc>
          <w:tcPr>
            <w:tcW w:w="33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  <w:b/>
              </w:rPr>
            </w:pPr>
            <w:r w:rsidRPr="006D1393">
              <w:rPr>
                <w:rFonts w:asciiTheme="minorHAnsi" w:eastAsia="Times New Roman" w:hAnsiTheme="minorHAnsi"/>
                <w:b/>
              </w:rPr>
              <w:t>Languages</w:t>
            </w:r>
          </w:p>
        </w:tc>
        <w:tc>
          <w:tcPr>
            <w:tcW w:w="664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</w:rPr>
            </w:pPr>
            <w:r w:rsidRPr="006D1393">
              <w:rPr>
                <w:rFonts w:asciiTheme="minorHAnsi" w:eastAsia="Times New Roman" w:hAnsiTheme="minorHAnsi"/>
              </w:rPr>
              <w:t>Java</w:t>
            </w:r>
            <w:r>
              <w:rPr>
                <w:rFonts w:asciiTheme="minorHAnsi" w:eastAsia="Times New Roman" w:hAnsiTheme="minorHAnsi"/>
              </w:rPr>
              <w:t xml:space="preserve"> </w:t>
            </w:r>
            <w:r w:rsidRPr="006D1393">
              <w:rPr>
                <w:rFonts w:asciiTheme="minorHAnsi" w:eastAsia="Times New Roman" w:hAnsiTheme="minorHAnsi"/>
              </w:rPr>
              <w:t>, Java Script, XML, SQL, JSON, C and C++</w:t>
            </w:r>
          </w:p>
        </w:tc>
      </w:tr>
      <w:tr w:rsidR="001C35DD" w:rsidRPr="006D1393" w:rsidTr="0084611B">
        <w:trPr>
          <w:cantSplit/>
          <w:trHeight w:val="267"/>
        </w:trPr>
        <w:tc>
          <w:tcPr>
            <w:tcW w:w="334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  <w:b/>
              </w:rPr>
            </w:pPr>
            <w:r w:rsidRPr="006D1393">
              <w:rPr>
                <w:rFonts w:asciiTheme="minorHAnsi" w:eastAsia="Times New Roman" w:hAnsiTheme="minorHAnsi"/>
                <w:b/>
              </w:rPr>
              <w:t>Web Technologies</w:t>
            </w:r>
          </w:p>
        </w:tc>
        <w:tc>
          <w:tcPr>
            <w:tcW w:w="66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</w:rPr>
            </w:pPr>
            <w:r w:rsidRPr="006D1393">
              <w:rPr>
                <w:rFonts w:asciiTheme="minorHAnsi" w:eastAsia="Times New Roman" w:hAnsiTheme="minorHAnsi"/>
              </w:rPr>
              <w:t>HTML, CSS, JavaScript,Ajax and jQuery</w:t>
            </w:r>
            <w:r>
              <w:rPr>
                <w:rFonts w:asciiTheme="minorHAnsi" w:eastAsia="Times New Roman" w:hAnsiTheme="minorHAnsi"/>
              </w:rPr>
              <w:t>,Angular Js</w:t>
            </w:r>
          </w:p>
        </w:tc>
      </w:tr>
      <w:tr w:rsidR="001C35DD" w:rsidRPr="006D1393" w:rsidTr="0084611B">
        <w:trPr>
          <w:cantSplit/>
          <w:trHeight w:val="550"/>
        </w:trPr>
        <w:tc>
          <w:tcPr>
            <w:tcW w:w="334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  <w:b/>
              </w:rPr>
            </w:pPr>
            <w:r w:rsidRPr="006D1393">
              <w:rPr>
                <w:rFonts w:asciiTheme="minorHAnsi" w:eastAsia="Times New Roman" w:hAnsiTheme="minorHAnsi"/>
                <w:b/>
              </w:rPr>
              <w:t>Java/JEE technologies</w:t>
            </w:r>
          </w:p>
        </w:tc>
        <w:tc>
          <w:tcPr>
            <w:tcW w:w="66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</w:rPr>
            </w:pPr>
            <w:r w:rsidRPr="006D1393">
              <w:rPr>
                <w:rFonts w:asciiTheme="minorHAnsi" w:eastAsia="Times New Roman" w:hAnsiTheme="minorHAnsi"/>
              </w:rPr>
              <w:t>Servlets,</w:t>
            </w:r>
            <w:r w:rsidR="00A81E27">
              <w:rPr>
                <w:rFonts w:asciiTheme="minorHAnsi" w:eastAsia="Times New Roman" w:hAnsiTheme="minorHAnsi"/>
              </w:rPr>
              <w:t xml:space="preserve"> </w:t>
            </w:r>
            <w:r w:rsidRPr="006D1393">
              <w:rPr>
                <w:rFonts w:asciiTheme="minorHAnsi" w:eastAsia="Times New Roman" w:hAnsiTheme="minorHAnsi"/>
              </w:rPr>
              <w:t>JSP, JDBC, JMS, JPA, JSTLand Web Services (JAX-RS &amp; JAX-WS).</w:t>
            </w:r>
          </w:p>
        </w:tc>
      </w:tr>
      <w:tr w:rsidR="001C35DD" w:rsidRPr="006D1393" w:rsidTr="0084611B">
        <w:trPr>
          <w:cantSplit/>
          <w:trHeight w:val="267"/>
        </w:trPr>
        <w:tc>
          <w:tcPr>
            <w:tcW w:w="334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  <w:b/>
              </w:rPr>
            </w:pPr>
            <w:r w:rsidRPr="006D1393">
              <w:rPr>
                <w:rFonts w:asciiTheme="minorHAnsi" w:eastAsia="Times New Roman" w:hAnsiTheme="minorHAnsi"/>
                <w:b/>
              </w:rPr>
              <w:t>Frameworks</w:t>
            </w:r>
          </w:p>
        </w:tc>
        <w:tc>
          <w:tcPr>
            <w:tcW w:w="66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Swing</w:t>
            </w:r>
            <w:r w:rsidR="0056229A">
              <w:rPr>
                <w:rFonts w:asciiTheme="minorHAnsi" w:eastAsia="Times New Roman" w:hAnsiTheme="minorHAnsi"/>
              </w:rPr>
              <w:t xml:space="preserve"> </w:t>
            </w:r>
            <w:r>
              <w:rPr>
                <w:rFonts w:asciiTheme="minorHAnsi" w:eastAsia="Times New Roman" w:hAnsiTheme="minorHAnsi"/>
              </w:rPr>
              <w:t>,</w:t>
            </w:r>
            <w:r w:rsidRPr="006D1393">
              <w:rPr>
                <w:rFonts w:asciiTheme="minorHAnsi" w:eastAsia="Times New Roman" w:hAnsiTheme="minorHAnsi"/>
              </w:rPr>
              <w:t>Struts, Spring Framework , MVC, Hibernate ORM and  Log4J</w:t>
            </w:r>
            <w:r>
              <w:rPr>
                <w:rFonts w:asciiTheme="minorHAnsi" w:eastAsia="Times New Roman" w:hAnsiTheme="minorHAnsi"/>
              </w:rPr>
              <w:t>, Design Patterns</w:t>
            </w:r>
          </w:p>
        </w:tc>
      </w:tr>
      <w:tr w:rsidR="001C35DD" w:rsidRPr="006D1393" w:rsidTr="0084611B">
        <w:trPr>
          <w:cantSplit/>
          <w:trHeight w:val="215"/>
        </w:trPr>
        <w:tc>
          <w:tcPr>
            <w:tcW w:w="334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  <w:b/>
              </w:rPr>
            </w:pPr>
            <w:r w:rsidRPr="006D1393">
              <w:rPr>
                <w:rFonts w:asciiTheme="minorHAnsi" w:eastAsia="Times New Roman" w:hAnsiTheme="minorHAnsi"/>
                <w:b/>
              </w:rPr>
              <w:t>Databases</w:t>
            </w:r>
          </w:p>
        </w:tc>
        <w:tc>
          <w:tcPr>
            <w:tcW w:w="66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</w:rPr>
            </w:pPr>
            <w:r w:rsidRPr="006D1393">
              <w:rPr>
                <w:rFonts w:asciiTheme="minorHAnsi" w:eastAsia="Times New Roman" w:hAnsiTheme="minorHAnsi"/>
              </w:rPr>
              <w:t>Oracle, MySQL</w:t>
            </w:r>
            <w:r>
              <w:rPr>
                <w:rFonts w:asciiTheme="minorHAnsi" w:eastAsia="Times New Roman" w:hAnsiTheme="minorHAnsi"/>
              </w:rPr>
              <w:t>, NoSQL</w:t>
            </w:r>
          </w:p>
        </w:tc>
      </w:tr>
      <w:tr w:rsidR="001C35DD" w:rsidRPr="006D1393" w:rsidTr="0084611B">
        <w:trPr>
          <w:cantSplit/>
          <w:trHeight w:val="233"/>
        </w:trPr>
        <w:tc>
          <w:tcPr>
            <w:tcW w:w="334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  <w:b/>
              </w:rPr>
            </w:pPr>
            <w:r w:rsidRPr="006D1393">
              <w:rPr>
                <w:rFonts w:asciiTheme="minorHAnsi" w:eastAsia="Times New Roman" w:hAnsiTheme="minorHAnsi"/>
                <w:b/>
              </w:rPr>
              <w:t>Application Servers</w:t>
            </w:r>
          </w:p>
        </w:tc>
        <w:tc>
          <w:tcPr>
            <w:tcW w:w="66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</w:rPr>
            </w:pPr>
            <w:r w:rsidRPr="006D1393">
              <w:rPr>
                <w:rFonts w:asciiTheme="minorHAnsi" w:eastAsia="Times New Roman" w:hAnsiTheme="minorHAnsi"/>
              </w:rPr>
              <w:t>WebSphere, Oracle WebLogic, Apache Tomcat and JBoss</w:t>
            </w:r>
          </w:p>
        </w:tc>
      </w:tr>
      <w:tr w:rsidR="001C35DD" w:rsidRPr="006D1393" w:rsidTr="0084611B">
        <w:trPr>
          <w:cantSplit/>
          <w:trHeight w:val="267"/>
        </w:trPr>
        <w:tc>
          <w:tcPr>
            <w:tcW w:w="334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  <w:b/>
              </w:rPr>
            </w:pPr>
            <w:r w:rsidRPr="006D1393">
              <w:rPr>
                <w:rFonts w:asciiTheme="minorHAnsi" w:eastAsia="Times New Roman" w:hAnsiTheme="minorHAnsi"/>
                <w:b/>
              </w:rPr>
              <w:t>IDE</w:t>
            </w:r>
          </w:p>
        </w:tc>
        <w:tc>
          <w:tcPr>
            <w:tcW w:w="66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</w:rPr>
            </w:pPr>
            <w:r w:rsidRPr="006D1393">
              <w:rPr>
                <w:rFonts w:asciiTheme="minorHAnsi" w:eastAsia="Times New Roman" w:hAnsiTheme="minorHAnsi"/>
              </w:rPr>
              <w:t>Eclipse, NetBeans, Eclipse based STS and Oracle  SQL Developer</w:t>
            </w:r>
          </w:p>
        </w:tc>
      </w:tr>
      <w:tr w:rsidR="001C35DD" w:rsidRPr="006D1393" w:rsidTr="0084611B">
        <w:trPr>
          <w:cantSplit/>
          <w:trHeight w:val="356"/>
        </w:trPr>
        <w:tc>
          <w:tcPr>
            <w:tcW w:w="334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  <w:b/>
              </w:rPr>
            </w:pPr>
            <w:r w:rsidRPr="006D1393">
              <w:rPr>
                <w:rFonts w:asciiTheme="minorHAnsi" w:eastAsia="Times New Roman" w:hAnsiTheme="minorHAnsi"/>
                <w:b/>
              </w:rPr>
              <w:t>Build and CI Tools</w:t>
            </w:r>
          </w:p>
        </w:tc>
        <w:tc>
          <w:tcPr>
            <w:tcW w:w="66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</w:rPr>
            </w:pPr>
            <w:r w:rsidRPr="006D1393">
              <w:rPr>
                <w:rFonts w:asciiTheme="minorHAnsi" w:eastAsia="Times New Roman" w:hAnsiTheme="minorHAnsi"/>
              </w:rPr>
              <w:t>Maven, Ant and Jenkins.</w:t>
            </w:r>
          </w:p>
        </w:tc>
      </w:tr>
      <w:tr w:rsidR="001C35DD" w:rsidRPr="006D1393" w:rsidTr="0084611B">
        <w:trPr>
          <w:cantSplit/>
          <w:trHeight w:val="81"/>
        </w:trPr>
        <w:tc>
          <w:tcPr>
            <w:tcW w:w="334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  <w:b/>
              </w:rPr>
            </w:pPr>
            <w:r w:rsidRPr="006D1393">
              <w:rPr>
                <w:rFonts w:asciiTheme="minorHAnsi" w:eastAsia="Times New Roman" w:hAnsiTheme="minorHAnsi"/>
                <w:b/>
              </w:rPr>
              <w:t>Operating Systems</w:t>
            </w:r>
          </w:p>
        </w:tc>
        <w:tc>
          <w:tcPr>
            <w:tcW w:w="66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</w:rPr>
            </w:pPr>
            <w:r w:rsidRPr="006D1393">
              <w:rPr>
                <w:rFonts w:asciiTheme="minorHAnsi" w:eastAsia="Times New Roman" w:hAnsiTheme="minorHAnsi"/>
              </w:rPr>
              <w:t>Windows, Unix and Linux.</w:t>
            </w:r>
          </w:p>
        </w:tc>
      </w:tr>
      <w:tr w:rsidR="001C35DD" w:rsidRPr="006D1393" w:rsidTr="0084611B">
        <w:trPr>
          <w:cantSplit/>
          <w:trHeight w:val="630"/>
        </w:trPr>
        <w:tc>
          <w:tcPr>
            <w:tcW w:w="334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  <w:b/>
              </w:rPr>
            </w:pPr>
            <w:r w:rsidRPr="006D1393">
              <w:rPr>
                <w:rFonts w:asciiTheme="minorHAnsi" w:eastAsia="Times New Roman" w:hAnsiTheme="minorHAnsi"/>
                <w:b/>
              </w:rPr>
              <w:t>Others</w:t>
            </w:r>
          </w:p>
        </w:tc>
        <w:tc>
          <w:tcPr>
            <w:tcW w:w="664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1C35DD" w:rsidRPr="006D1393" w:rsidRDefault="001C35DD" w:rsidP="0084611B">
            <w:pPr>
              <w:pStyle w:val="NoSpacing"/>
              <w:rPr>
                <w:rFonts w:asciiTheme="minorHAnsi" w:eastAsia="Times New Roman" w:hAnsiTheme="minorHAnsi"/>
              </w:rPr>
            </w:pPr>
            <w:r w:rsidRPr="006D1393">
              <w:rPr>
                <w:rFonts w:asciiTheme="minorHAnsi" w:eastAsia="Times New Roman" w:hAnsiTheme="minorHAnsi"/>
              </w:rPr>
              <w:t>Git , Subversion, Clear Case , JUnit , Mockito, Jira and  Confluence</w:t>
            </w:r>
            <w:r>
              <w:rPr>
                <w:rFonts w:asciiTheme="minorHAnsi" w:eastAsia="Times New Roman" w:hAnsiTheme="minorHAnsi"/>
              </w:rPr>
              <w:t>, Oracle identity and access management</w:t>
            </w:r>
            <w:r w:rsidR="0056229A">
              <w:rPr>
                <w:rFonts w:asciiTheme="minorHAnsi" w:eastAsia="Times New Roman" w:hAnsiTheme="minorHAnsi"/>
              </w:rPr>
              <w:t>,</w:t>
            </w:r>
            <w:r w:rsidR="003F61F7">
              <w:rPr>
                <w:rFonts w:asciiTheme="minorHAnsi" w:eastAsia="Times New Roman" w:hAnsiTheme="minorHAnsi"/>
              </w:rPr>
              <w:t xml:space="preserve"> </w:t>
            </w:r>
            <w:r w:rsidR="0056229A">
              <w:rPr>
                <w:rFonts w:asciiTheme="minorHAnsi" w:eastAsia="Times New Roman" w:hAnsiTheme="minorHAnsi"/>
              </w:rPr>
              <w:t>Selenium,</w:t>
            </w:r>
            <w:r w:rsidR="003F61F7">
              <w:rPr>
                <w:rFonts w:asciiTheme="minorHAnsi" w:eastAsia="Times New Roman" w:hAnsiTheme="minorHAnsi"/>
              </w:rPr>
              <w:t xml:space="preserve"> </w:t>
            </w:r>
            <w:r w:rsidR="0056229A">
              <w:rPr>
                <w:rFonts w:asciiTheme="minorHAnsi" w:eastAsia="Times New Roman" w:hAnsiTheme="minorHAnsi"/>
              </w:rPr>
              <w:t xml:space="preserve">JMeter, </w:t>
            </w:r>
            <w:r w:rsidR="0056229A">
              <w:t>HP Performance Center</w:t>
            </w:r>
          </w:p>
        </w:tc>
      </w:tr>
    </w:tbl>
    <w:p w:rsidR="001C35DD" w:rsidRPr="006D1393" w:rsidRDefault="001C35DD" w:rsidP="001C35DD">
      <w:pPr>
        <w:rPr>
          <w:rFonts w:cs="Arial"/>
          <w:b/>
          <w:bCs/>
          <w:color w:val="4F81BD" w:themeColor="accent1"/>
        </w:rPr>
      </w:pPr>
    </w:p>
    <w:p w:rsidR="001C35DD" w:rsidRPr="006D1393" w:rsidRDefault="001C35DD" w:rsidP="001C35DD">
      <w:pPr>
        <w:rPr>
          <w:rFonts w:cs="Arial"/>
        </w:rPr>
      </w:pPr>
      <w:r w:rsidRPr="006D1393">
        <w:rPr>
          <w:rStyle w:val="Heading1Char"/>
          <w:rFonts w:asciiTheme="minorHAnsi" w:eastAsiaTheme="minorEastAsia" w:hAnsiTheme="minorHAnsi" w:cs="Arial"/>
          <w:color w:val="548DD4"/>
          <w:sz w:val="22"/>
          <w:szCs w:val="22"/>
        </w:rPr>
        <w:t>PROFESSIONAL EXPERIENCE</w:t>
      </w:r>
      <w:r w:rsidR="00D22870">
        <w:rPr>
          <w:rStyle w:val="Heading1Char"/>
          <w:rFonts w:asciiTheme="minorHAnsi" w:eastAsiaTheme="minorEastAsia" w:hAnsiTheme="minorHAnsi" w:cs="Arial"/>
          <w:sz w:val="22"/>
          <w:szCs w:val="22"/>
        </w:rPr>
        <w:t xml:space="preserve">: </w:t>
      </w:r>
    </w:p>
    <w:p w:rsidR="0076299A" w:rsidRPr="0076299A" w:rsidRDefault="0076299A" w:rsidP="0076299A">
      <w:pPr>
        <w:pStyle w:val="HTMLPreformatted"/>
        <w:rPr>
          <w:rFonts w:asciiTheme="minorHAnsi" w:hAnsiTheme="minorHAnsi" w:cs="Arial"/>
          <w:b/>
          <w:sz w:val="22"/>
          <w:szCs w:val="22"/>
        </w:rPr>
      </w:pPr>
      <w:r w:rsidRPr="0076299A">
        <w:rPr>
          <w:rFonts w:asciiTheme="minorHAnsi" w:hAnsiTheme="minorHAnsi" w:cs="Arial"/>
          <w:b/>
          <w:sz w:val="22"/>
          <w:szCs w:val="22"/>
        </w:rPr>
        <w:t xml:space="preserve">Client: ATC, Boston, MA                                                                        </w:t>
      </w:r>
      <w:r w:rsidR="0065316F">
        <w:rPr>
          <w:rFonts w:asciiTheme="minorHAnsi" w:hAnsiTheme="minorHAnsi" w:cs="Arial"/>
          <w:b/>
          <w:sz w:val="22"/>
          <w:szCs w:val="22"/>
        </w:rPr>
        <w:t xml:space="preserve">                             DEC 2013 - NOV 2015</w:t>
      </w:r>
    </w:p>
    <w:p w:rsidR="0076299A" w:rsidRDefault="0076299A" w:rsidP="0076299A">
      <w:pPr>
        <w:pStyle w:val="HTMLPreformatted"/>
        <w:rPr>
          <w:rFonts w:asciiTheme="minorHAnsi" w:hAnsiTheme="minorHAnsi" w:cs="Arial"/>
          <w:b/>
          <w:sz w:val="22"/>
          <w:szCs w:val="22"/>
        </w:rPr>
      </w:pPr>
      <w:r w:rsidRPr="0076299A">
        <w:rPr>
          <w:rFonts w:asciiTheme="minorHAnsi" w:hAnsiTheme="minorHAnsi" w:cs="Arial"/>
          <w:b/>
          <w:sz w:val="22"/>
          <w:szCs w:val="22"/>
        </w:rPr>
        <w:t xml:space="preserve">Role: </w:t>
      </w:r>
      <w:r w:rsidR="00E75097">
        <w:rPr>
          <w:rFonts w:asciiTheme="minorHAnsi" w:hAnsiTheme="minorHAnsi" w:cs="Arial"/>
          <w:b/>
          <w:sz w:val="22"/>
          <w:szCs w:val="22"/>
        </w:rPr>
        <w:t xml:space="preserve"> SR</w:t>
      </w:r>
      <w:r w:rsidR="00163A94">
        <w:rPr>
          <w:rFonts w:asciiTheme="minorHAnsi" w:hAnsiTheme="minorHAnsi" w:cs="Arial"/>
          <w:b/>
          <w:sz w:val="22"/>
          <w:szCs w:val="22"/>
        </w:rPr>
        <w:t xml:space="preserve"> </w:t>
      </w:r>
      <w:r w:rsidRPr="0076299A">
        <w:rPr>
          <w:rFonts w:asciiTheme="minorHAnsi" w:hAnsiTheme="minorHAnsi" w:cs="Arial"/>
          <w:b/>
          <w:sz w:val="22"/>
          <w:szCs w:val="22"/>
        </w:rPr>
        <w:t>Java / J2EE Developer</w:t>
      </w:r>
    </w:p>
    <w:p w:rsidR="0076299A" w:rsidRDefault="0076299A" w:rsidP="0076299A">
      <w:pPr>
        <w:pStyle w:val="HTMLPreformatted"/>
        <w:rPr>
          <w:rFonts w:asciiTheme="minorHAnsi" w:hAnsiTheme="minorHAnsi" w:cs="Arial"/>
          <w:b/>
          <w:sz w:val="22"/>
          <w:szCs w:val="22"/>
        </w:rPr>
      </w:pPr>
    </w:p>
    <w:p w:rsidR="001C35DD" w:rsidRPr="006D1393" w:rsidRDefault="001C35DD" w:rsidP="0076299A">
      <w:pPr>
        <w:pStyle w:val="HTMLPreformatted"/>
        <w:rPr>
          <w:rFonts w:asciiTheme="minorHAnsi" w:hAnsiTheme="minorHAnsi" w:cs="Arial"/>
          <w:b/>
          <w:sz w:val="22"/>
          <w:szCs w:val="22"/>
        </w:rPr>
      </w:pPr>
      <w:r w:rsidRPr="006D1393">
        <w:rPr>
          <w:rFonts w:asciiTheme="minorHAnsi" w:hAnsiTheme="minorHAnsi" w:cs="Arial"/>
          <w:b/>
          <w:sz w:val="22"/>
          <w:szCs w:val="22"/>
        </w:rPr>
        <w:t>Responsibilities: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Estimation, planning, analysis, design, implementation of new rule and rates implementation. Coordinated with Creative Partner in design &amp; develop the Wireframes &amp; Annotations.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Interactions with business and Functional QA team for obtaining requirements.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Participation in weekly Change Management meetings.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Preparation of Migration documents for Monthly Migration.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UAT coordination, Production deployment support &amp; Delivery In charge.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Participation in Performance tests for the site before and after application launch.</w:t>
      </w:r>
    </w:p>
    <w:p w:rsidR="0008669E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 xml:space="preserve">Monitoring defects and taking preventive and corrective actions by implementing Defect prevention principles. Used Agile methodology that included iterative application development, weekly Sprints, stand up meetings and </w:t>
      </w:r>
      <w:r w:rsidR="001C4708" w:rsidRPr="00D22870">
        <w:rPr>
          <w:rStyle w:val="apple-style-span"/>
        </w:rPr>
        <w:t>customer reporting backlogs and</w:t>
      </w:r>
      <w:r w:rsidRPr="00D22870">
        <w:rPr>
          <w:rStyle w:val="apple-style-span"/>
        </w:rPr>
        <w:t xml:space="preserve"> implemented the agile </w:t>
      </w:r>
      <w:r w:rsidR="006C6B4B" w:rsidRPr="00D22870">
        <w:rPr>
          <w:rStyle w:val="apple-style-span"/>
        </w:rPr>
        <w:t xml:space="preserve"> 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technologies like scrum.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Developed Messaging frame work for Asynchronous service using JMS.</w:t>
      </w:r>
    </w:p>
    <w:p w:rsidR="00953DFA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Involved in all the phases of (SDLC) Software Development Life Cycle including analysis, designing, coding, testing and deployment of the application.</w:t>
      </w:r>
    </w:p>
    <w:p w:rsidR="00953DFA" w:rsidRPr="00D22870" w:rsidRDefault="00953DFA" w:rsidP="003E184C">
      <w:pPr>
        <w:spacing w:after="0" w:line="240" w:lineRule="auto"/>
        <w:ind w:left="720"/>
        <w:jc w:val="both"/>
        <w:rPr>
          <w:rStyle w:val="apple-style-span"/>
        </w:rPr>
      </w:pPr>
    </w:p>
    <w:p w:rsidR="003E184C" w:rsidRDefault="003E184C" w:rsidP="003E184C">
      <w:pPr>
        <w:spacing w:after="0" w:line="240" w:lineRule="auto"/>
        <w:ind w:left="720"/>
        <w:jc w:val="both"/>
        <w:rPr>
          <w:rStyle w:val="apple-style-span"/>
        </w:rPr>
      </w:pPr>
    </w:p>
    <w:p w:rsidR="00F82B73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Developed Class Diagrams, Sequence Diagrams, State diagrams using Rational Rose.</w:t>
      </w:r>
    </w:p>
    <w:p w:rsidR="00094C98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>
        <w:rPr>
          <w:rStyle w:val="apple-style-span"/>
          <w:rFonts w:cs="Arial"/>
        </w:rPr>
        <w:t>Hands on e</w:t>
      </w:r>
      <w:r w:rsidRPr="006D1393">
        <w:rPr>
          <w:rStyle w:val="apple-style-span"/>
          <w:rFonts w:cs="Arial"/>
        </w:rPr>
        <w:t>xperience with Test Driven development</w:t>
      </w:r>
      <w:r>
        <w:rPr>
          <w:rStyle w:val="apple-style-span"/>
          <w:rFonts w:cs="Arial"/>
        </w:rPr>
        <w:t>(TDD)</w:t>
      </w:r>
      <w:r w:rsidRPr="006D1393">
        <w:rPr>
          <w:rStyle w:val="apple-style-span"/>
          <w:rFonts w:cs="Arial"/>
        </w:rPr>
        <w:t xml:space="preserve"> </w:t>
      </w:r>
      <w:r>
        <w:rPr>
          <w:rStyle w:val="apple-style-span"/>
          <w:rFonts w:cs="Arial"/>
        </w:rPr>
        <w:t xml:space="preserve">using </w:t>
      </w:r>
      <w:r w:rsidRPr="006D1393">
        <w:rPr>
          <w:rStyle w:val="apple-style-span"/>
          <w:rFonts w:cs="Arial"/>
        </w:rPr>
        <w:t xml:space="preserve"> JUNIT and web driver like selenium 2.</w:t>
      </w:r>
    </w:p>
    <w:p w:rsidR="009B1CB7" w:rsidRPr="00D22870" w:rsidRDefault="00094C98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D22870">
        <w:rPr>
          <w:rStyle w:val="apple-style-span"/>
          <w:rFonts w:cs="Arial"/>
        </w:rPr>
        <w:t>Performance Tuning and Creating custom scripts and code to fulfill the functional ne</w:t>
      </w:r>
      <w:r w:rsidR="009B1CB7" w:rsidRPr="00D22870">
        <w:rPr>
          <w:rStyle w:val="apple-style-span"/>
          <w:rFonts w:cs="Arial"/>
        </w:rPr>
        <w:t>ed overcoming tool limitations</w:t>
      </w:r>
      <w:r w:rsidR="00C62E95" w:rsidRPr="00D22870">
        <w:rPr>
          <w:rStyle w:val="apple-style-span"/>
          <w:rFonts w:cs="Arial"/>
        </w:rPr>
        <w:t xml:space="preserve"> using  HP Performance Center</w:t>
      </w:r>
      <w:r w:rsidR="009B1CB7" w:rsidRPr="00D22870">
        <w:rPr>
          <w:rStyle w:val="apple-style-span"/>
          <w:rFonts w:cs="Arial"/>
        </w:rPr>
        <w:t>.</w:t>
      </w:r>
    </w:p>
    <w:p w:rsidR="00F54B6F" w:rsidRPr="00D22870" w:rsidRDefault="00094C98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D22870">
        <w:rPr>
          <w:rStyle w:val="apple-style-span"/>
          <w:rFonts w:cs="Arial"/>
        </w:rPr>
        <w:t xml:space="preserve">Execute performance tests on applications to assure capacity and stability of the applications </w:t>
      </w:r>
      <w:r w:rsidR="00D22870" w:rsidRPr="00D22870">
        <w:rPr>
          <w:rStyle w:val="apple-style-span"/>
          <w:rFonts w:cs="Arial"/>
        </w:rPr>
        <w:t>meets requirements</w:t>
      </w:r>
      <w:r w:rsidRPr="00D22870">
        <w:rPr>
          <w:rStyle w:val="apple-style-span"/>
          <w:rFonts w:cs="Arial"/>
        </w:rPr>
        <w:t xml:space="preserve">    for production deployment.</w:t>
      </w:r>
    </w:p>
    <w:p w:rsidR="00454CA1" w:rsidRPr="00D22870" w:rsidRDefault="00F54B6F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D22870">
        <w:rPr>
          <w:rStyle w:val="apple-style-span"/>
          <w:rFonts w:cs="Arial"/>
        </w:rPr>
        <w:t xml:space="preserve">Work with Development Team to define the test automation framework, methods and tools to uncover performance issues. </w:t>
      </w:r>
    </w:p>
    <w:p w:rsidR="00C8706B" w:rsidRPr="00D22870" w:rsidRDefault="00F54B6F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  <w:rFonts w:cs="Arial"/>
        </w:rPr>
      </w:pPr>
      <w:r w:rsidRPr="00D22870">
        <w:rPr>
          <w:rStyle w:val="apple-style-span"/>
          <w:rFonts w:cs="Arial"/>
        </w:rPr>
        <w:t>Proficient in utilizing performance tools, analyzing results, resolving performance related issues, including optimization and tuning.</w:t>
      </w:r>
    </w:p>
    <w:p w:rsidR="00A36033" w:rsidRPr="00D22870" w:rsidRDefault="00A36033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 xml:space="preserve">Experience with </w:t>
      </w:r>
      <w:r w:rsidR="00D22870" w:rsidRPr="00D22870">
        <w:rPr>
          <w:rStyle w:val="apple-style-span"/>
        </w:rPr>
        <w:t>working performance</w:t>
      </w:r>
      <w:r w:rsidRPr="00D22870">
        <w:rPr>
          <w:rStyle w:val="apple-style-span"/>
        </w:rPr>
        <w:t xml:space="preserve"> tuning of application and troubleshooting of the application.</w:t>
      </w:r>
    </w:p>
    <w:p w:rsidR="00AA58B8" w:rsidRPr="00D22870" w:rsidRDefault="00AA58B8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Proficient in all aspects of application performance tuning including: threads, GC tuning (heap), data source connection pool tuning, logging, SQL tuning and code tuning. </w:t>
      </w:r>
    </w:p>
    <w:p w:rsidR="003E5457" w:rsidRPr="00D22870" w:rsidRDefault="003E5457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Asses memory usage and</w:t>
      </w:r>
      <w:r w:rsidRPr="00D22870">
        <w:rPr>
          <w:rStyle w:val="apple-style-span"/>
          <w:rFonts w:cs="Arial"/>
        </w:rPr>
        <w:t> </w:t>
      </w:r>
      <w:hyperlink r:id="rId8" w:tooltip="Dynamic memory allocation" w:history="1">
        <w:r w:rsidRPr="00D22870">
          <w:rPr>
            <w:rStyle w:val="apple-style-span"/>
          </w:rPr>
          <w:t>dynamic allocation</w:t>
        </w:r>
      </w:hyperlink>
      <w:r w:rsidRPr="00D22870">
        <w:rPr>
          <w:rStyle w:val="apple-style-span"/>
        </w:rPr>
        <w:t> </w:t>
      </w:r>
      <w:hyperlink r:id="rId9" w:tooltip="Memory leak" w:history="1">
        <w:r w:rsidRPr="00D22870">
          <w:rPr>
            <w:rStyle w:val="apple-style-span"/>
          </w:rPr>
          <w:t>leaks</w:t>
        </w:r>
      </w:hyperlink>
      <w:r w:rsidRPr="00D22870">
        <w:rPr>
          <w:rStyle w:val="apple-style-span"/>
        </w:rPr>
        <w:t> and CPU profiling to assess </w:t>
      </w:r>
      <w:hyperlink r:id="rId10" w:tooltip="Thread (computer science)" w:history="1">
        <w:r w:rsidRPr="00D22870">
          <w:rPr>
            <w:rStyle w:val="apple-style-span"/>
          </w:rPr>
          <w:t>thread</w:t>
        </w:r>
      </w:hyperlink>
      <w:r w:rsidRPr="00D22870">
        <w:rPr>
          <w:rStyle w:val="apple-style-span"/>
        </w:rPr>
        <w:t> conflicts</w:t>
      </w:r>
      <w:r w:rsidR="00935754" w:rsidRPr="00D22870">
        <w:rPr>
          <w:rStyle w:val="apple-style-span"/>
        </w:rPr>
        <w:t xml:space="preserve"> using JProfiler</w:t>
      </w:r>
      <w:r w:rsidRPr="00D22870">
        <w:rPr>
          <w:rStyle w:val="apple-style-span"/>
        </w:rPr>
        <w:t>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Developed user interface using JSP, JSP Tag libraries JSTL, HTML, CSS, JavaScript to simplify the complexities of the application and worked on XML parser and XML beans as well.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Implemented adaptors for processing large data sets using SOA.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Derived java classes using JAXB for service callouts in OSB.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Java JDK 1.7 for implementing the solution design, also used  Multi threading concepts and Java Collec</w:t>
      </w:r>
      <w:r w:rsidR="001C4708" w:rsidRPr="00D22870">
        <w:rPr>
          <w:rStyle w:val="apple-style-span"/>
        </w:rPr>
        <w:t>t</w:t>
      </w:r>
      <w:r w:rsidRPr="00D22870">
        <w:rPr>
          <w:rStyle w:val="apple-style-span"/>
        </w:rPr>
        <w:t>ion concepts.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Core Spring framework for Dependency injection and spring integration.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 xml:space="preserve">Used SOAP and RESTfull </w:t>
      </w:r>
      <w:r w:rsidR="001C4708" w:rsidRPr="00D22870">
        <w:rPr>
          <w:rStyle w:val="apple-style-span"/>
        </w:rPr>
        <w:t xml:space="preserve"> </w:t>
      </w:r>
      <w:r w:rsidRPr="00D22870">
        <w:rPr>
          <w:rStyle w:val="apple-style-span"/>
        </w:rPr>
        <w:t>Webservices.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Jenkins with the methodologies like CI (Continuous Integration) and CD (Continuous Deployment).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Android version 2.3 to develop the mobile application for the all</w:t>
      </w:r>
      <w:r w:rsidR="001C4708" w:rsidRPr="00D22870">
        <w:rPr>
          <w:rStyle w:val="apple-style-span"/>
        </w:rPr>
        <w:t xml:space="preserve"> </w:t>
      </w:r>
      <w:r w:rsidRPr="00D22870">
        <w:rPr>
          <w:rStyle w:val="apple-style-span"/>
        </w:rPr>
        <w:t>state.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Shell scripting for production support activities.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HTML5,Java script, Angular Js,CSS3  for designing agent screens.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deployed the  java applications and components as services through SOAP, UDDI and WSDL.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POC tools for generating the Declaration page Forms to the customer.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Tomcat 4.1 which uses Jasper 2 JSP Engine.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Involved in the system testing phase for the web application testing using selenium 2.</w:t>
      </w:r>
    </w:p>
    <w:p w:rsidR="001C35DD" w:rsidRPr="00D22870" w:rsidRDefault="003E184C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>
        <w:rPr>
          <w:rStyle w:val="apple-style-span"/>
        </w:rPr>
        <w:t xml:space="preserve">Handled all production </w:t>
      </w:r>
      <w:r w:rsidR="001C35DD" w:rsidRPr="00D22870">
        <w:rPr>
          <w:rStyle w:val="apple-style-span"/>
        </w:rPr>
        <w:t>support related iss</w:t>
      </w:r>
      <w:r w:rsidR="001C4708" w:rsidRPr="00D22870">
        <w:rPr>
          <w:rStyle w:val="apple-style-span"/>
        </w:rPr>
        <w:t>ues  and tracking all issues re</w:t>
      </w:r>
      <w:r w:rsidR="001C35DD" w:rsidRPr="00D22870">
        <w:rPr>
          <w:rStyle w:val="apple-style-span"/>
        </w:rPr>
        <w:t>l</w:t>
      </w:r>
      <w:r w:rsidR="001C4708" w:rsidRPr="00D22870">
        <w:rPr>
          <w:rStyle w:val="apple-style-span"/>
        </w:rPr>
        <w:t>a</w:t>
      </w:r>
      <w:r w:rsidR="001C35DD" w:rsidRPr="00D22870">
        <w:rPr>
          <w:rStyle w:val="apple-style-span"/>
        </w:rPr>
        <w:t>ted to the application.</w:t>
      </w:r>
    </w:p>
    <w:p w:rsidR="001C35DD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Hands on experience identity and access management to provide authentication and authorization for accessing the applications.</w:t>
      </w:r>
    </w:p>
    <w:p w:rsidR="0070181A" w:rsidRPr="00D22870" w:rsidRDefault="0070181A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70181A">
        <w:t xml:space="preserve">Written stored procedures and inner joins using </w:t>
      </w:r>
      <w:r w:rsidRPr="0070181A">
        <w:rPr>
          <w:bCs/>
        </w:rPr>
        <w:t>RDBMS, Oracle</w:t>
      </w:r>
      <w:r w:rsidRPr="0070181A">
        <w:t xml:space="preserve"> on </w:t>
      </w:r>
      <w:r w:rsidRPr="0070181A">
        <w:rPr>
          <w:bCs/>
        </w:rPr>
        <w:t>UNIX</w:t>
      </w:r>
      <w:r w:rsidRPr="0070181A">
        <w:t xml:space="preserve"> and </w:t>
      </w:r>
      <w:r w:rsidRPr="0070181A">
        <w:rPr>
          <w:bCs/>
        </w:rPr>
        <w:t>Windows environment.</w:t>
      </w:r>
      <w:r>
        <w:rPr>
          <w:b/>
          <w:bCs/>
        </w:rPr>
        <w:t xml:space="preserve"> 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GWT Java, bootstrap to develop Agent screens which are used to quote the policies.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SCM tool like subversion while implementing the insurance rules in business service layer.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Involved in DBA activities with Micro soft business intelligence Developed, maintained, reviewed stored procedures and triggers involving DBA</w:t>
      </w:r>
      <w:r w:rsidR="001C4708" w:rsidRPr="00D22870">
        <w:rPr>
          <w:rStyle w:val="apple-style-span"/>
        </w:rPr>
        <w:t xml:space="preserve"> tasks and used oracle coherenc</w:t>
      </w:r>
      <w:r w:rsidRPr="00D22870">
        <w:rPr>
          <w:rStyle w:val="apple-style-span"/>
        </w:rPr>
        <w:t>e for corrective action area.</w:t>
      </w:r>
    </w:p>
    <w:p w:rsidR="001C35DD" w:rsidRPr="006D1393" w:rsidRDefault="001C35DD" w:rsidP="001C35DD">
      <w:pPr>
        <w:pStyle w:val="NoSpacing"/>
        <w:jc w:val="both"/>
        <w:rPr>
          <w:rFonts w:asciiTheme="minorHAnsi" w:eastAsia="Times New Roman" w:hAnsiTheme="minorHAnsi" w:cs="Arial"/>
          <w:color w:val="000000"/>
          <w:lang w:val="en-IN" w:eastAsia="en-IN"/>
        </w:rPr>
      </w:pPr>
    </w:p>
    <w:p w:rsidR="001C35DD" w:rsidRPr="00D22870" w:rsidRDefault="001C35DD" w:rsidP="00D22870">
      <w:pPr>
        <w:jc w:val="both"/>
        <w:textAlignment w:val="baseline"/>
        <w:rPr>
          <w:rFonts w:eastAsia="Times New Roman" w:cs="Arial"/>
        </w:rPr>
      </w:pPr>
      <w:r w:rsidRPr="006D1393">
        <w:rPr>
          <w:rFonts w:cs="Arial"/>
          <w:b/>
          <w:color w:val="000000"/>
          <w:lang w:val="en-IN" w:eastAsia="en-IN"/>
        </w:rPr>
        <w:t xml:space="preserve">Environment: </w:t>
      </w:r>
      <w:r w:rsidRPr="0076299A">
        <w:rPr>
          <w:rFonts w:eastAsia="Times New Roman" w:cs="Arial"/>
        </w:rPr>
        <w:t xml:space="preserve">Java 1.7, J2ee, </w:t>
      </w:r>
      <w:r w:rsidR="00056515">
        <w:rPr>
          <w:rFonts w:eastAsia="Times New Roman" w:cs="Arial"/>
        </w:rPr>
        <w:t xml:space="preserve">Selenium, </w:t>
      </w:r>
      <w:r w:rsidR="00056515">
        <w:t xml:space="preserve">HP Performance Center, </w:t>
      </w:r>
      <w:r w:rsidRPr="0076299A">
        <w:rPr>
          <w:rFonts w:eastAsia="Times New Roman" w:cs="Arial"/>
        </w:rPr>
        <w:t xml:space="preserve">Websphere 6.0, Spring MVC, Spring 2.0.2,Spring security and integration, Hibernate 3.1, JMS, MQ series, EJB, MDB, Session Beans, JSP, Servlets, SQL Server 2008, PL/SQL, </w:t>
      </w:r>
      <w:r w:rsidR="00194EEF" w:rsidRPr="0076299A">
        <w:rPr>
          <w:rFonts w:eastAsia="Times New Roman" w:cs="Arial"/>
        </w:rPr>
        <w:t>WebServices</w:t>
      </w:r>
      <w:r w:rsidRPr="0076299A">
        <w:rPr>
          <w:rFonts w:eastAsia="Times New Roman" w:cs="Arial"/>
        </w:rPr>
        <w:t>(SOAP), No Store, JavaScript,D3, HTML, XHTML, repository - VSS, XML, XSD, UML, JUnit,</w:t>
      </w:r>
      <w:r w:rsidR="006D3A43">
        <w:rPr>
          <w:rFonts w:eastAsia="Times New Roman" w:cs="Arial"/>
        </w:rPr>
        <w:t>JMeter,</w:t>
      </w:r>
      <w:r w:rsidRPr="0076299A">
        <w:rPr>
          <w:rFonts w:eastAsia="Times New Roman" w:cs="Arial"/>
        </w:rPr>
        <w:t xml:space="preserve"> Database-Oracle, CSS, HTML, IDE- Eclipse Solaris/Linux/UNIX.</w:t>
      </w:r>
    </w:p>
    <w:p w:rsidR="0076299A" w:rsidRPr="0076299A" w:rsidRDefault="0076299A" w:rsidP="0076299A">
      <w:pPr>
        <w:pStyle w:val="NoSpacing1"/>
        <w:jc w:val="both"/>
        <w:rPr>
          <w:rFonts w:asciiTheme="minorHAnsi" w:hAnsiTheme="minorHAnsi" w:cs="Arial"/>
          <w:b/>
          <w:sz w:val="22"/>
          <w:szCs w:val="22"/>
        </w:rPr>
      </w:pPr>
      <w:r w:rsidRPr="0076299A">
        <w:rPr>
          <w:rFonts w:asciiTheme="minorHAnsi" w:hAnsiTheme="minorHAnsi" w:cs="Arial"/>
          <w:b/>
          <w:sz w:val="22"/>
          <w:szCs w:val="22"/>
        </w:rPr>
        <w:t>Client: Quintiles, Durham</w:t>
      </w:r>
      <w:r w:rsidR="00953DF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76299A">
        <w:rPr>
          <w:rFonts w:asciiTheme="minorHAnsi" w:hAnsiTheme="minorHAnsi" w:cs="Arial"/>
          <w:b/>
          <w:sz w:val="22"/>
          <w:szCs w:val="22"/>
        </w:rPr>
        <w:t>,</w:t>
      </w:r>
      <w:r w:rsidR="00D22870">
        <w:rPr>
          <w:rFonts w:asciiTheme="minorHAnsi" w:hAnsiTheme="minorHAnsi" w:cs="Arial"/>
          <w:b/>
          <w:sz w:val="22"/>
          <w:szCs w:val="22"/>
        </w:rPr>
        <w:t xml:space="preserve"> </w:t>
      </w:r>
      <w:r w:rsidRPr="0076299A">
        <w:rPr>
          <w:rFonts w:asciiTheme="minorHAnsi" w:hAnsiTheme="minorHAnsi" w:cs="Arial"/>
          <w:b/>
          <w:sz w:val="22"/>
          <w:szCs w:val="22"/>
        </w:rPr>
        <w:t>NC.</w:t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 w:rsidRPr="0076299A">
        <w:rPr>
          <w:rFonts w:asciiTheme="minorHAnsi" w:hAnsiTheme="minorHAnsi" w:cs="Arial"/>
          <w:b/>
          <w:sz w:val="22"/>
          <w:szCs w:val="22"/>
        </w:rPr>
        <w:t xml:space="preserve">Aug 2012 - </w:t>
      </w:r>
      <w:r w:rsidR="0065316F">
        <w:rPr>
          <w:rFonts w:asciiTheme="minorHAnsi" w:hAnsiTheme="minorHAnsi" w:cs="Arial"/>
          <w:b/>
          <w:sz w:val="22"/>
          <w:szCs w:val="22"/>
        </w:rPr>
        <w:t>NOV 2013</w:t>
      </w:r>
    </w:p>
    <w:p w:rsidR="0076299A" w:rsidRDefault="0076299A" w:rsidP="0076299A">
      <w:pPr>
        <w:pStyle w:val="NoSpacing1"/>
        <w:jc w:val="both"/>
        <w:rPr>
          <w:rFonts w:asciiTheme="minorHAnsi" w:hAnsiTheme="minorHAnsi" w:cs="Arial"/>
          <w:b/>
          <w:sz w:val="22"/>
          <w:szCs w:val="22"/>
        </w:rPr>
      </w:pPr>
      <w:r w:rsidRPr="0076299A">
        <w:rPr>
          <w:rFonts w:asciiTheme="minorHAnsi" w:hAnsiTheme="minorHAnsi" w:cs="Arial"/>
          <w:b/>
          <w:sz w:val="22"/>
          <w:szCs w:val="22"/>
        </w:rPr>
        <w:t xml:space="preserve"> Role:</w:t>
      </w:r>
      <w:r w:rsidR="00D028C1">
        <w:rPr>
          <w:rFonts w:asciiTheme="minorHAnsi" w:hAnsiTheme="minorHAnsi" w:cs="Arial"/>
          <w:b/>
          <w:sz w:val="22"/>
          <w:szCs w:val="22"/>
        </w:rPr>
        <w:t xml:space="preserve"> SR</w:t>
      </w:r>
      <w:r w:rsidRPr="0076299A">
        <w:rPr>
          <w:rFonts w:asciiTheme="minorHAnsi" w:hAnsiTheme="minorHAnsi" w:cs="Arial"/>
          <w:b/>
          <w:sz w:val="22"/>
          <w:szCs w:val="22"/>
        </w:rPr>
        <w:t xml:space="preserve"> Java/J2EE Developer      </w:t>
      </w:r>
    </w:p>
    <w:p w:rsidR="0076299A" w:rsidRPr="0076299A" w:rsidRDefault="0076299A" w:rsidP="0076299A">
      <w:pPr>
        <w:pStyle w:val="NoSpacing1"/>
        <w:jc w:val="both"/>
        <w:rPr>
          <w:rFonts w:asciiTheme="minorHAnsi" w:hAnsiTheme="minorHAnsi" w:cs="Arial"/>
          <w:b/>
          <w:sz w:val="22"/>
          <w:szCs w:val="22"/>
        </w:rPr>
      </w:pPr>
      <w:r w:rsidRPr="0076299A">
        <w:rPr>
          <w:rFonts w:asciiTheme="minorHAnsi" w:hAnsiTheme="minorHAnsi" w:cs="Arial"/>
          <w:b/>
          <w:sz w:val="22"/>
          <w:szCs w:val="22"/>
        </w:rPr>
        <w:t xml:space="preserve">                                                                                                                      </w:t>
      </w:r>
    </w:p>
    <w:p w:rsidR="001C35DD" w:rsidRDefault="0076299A" w:rsidP="0076299A">
      <w:pPr>
        <w:pStyle w:val="NoSpacing1"/>
        <w:jc w:val="both"/>
        <w:rPr>
          <w:rFonts w:asciiTheme="minorHAnsi" w:hAnsiTheme="minorHAnsi" w:cs="Arial"/>
          <w:b/>
          <w:sz w:val="22"/>
          <w:szCs w:val="22"/>
        </w:rPr>
      </w:pPr>
      <w:r w:rsidRPr="0076299A">
        <w:rPr>
          <w:rFonts w:asciiTheme="minorHAnsi" w:hAnsiTheme="minorHAnsi" w:cs="Arial"/>
          <w:b/>
          <w:sz w:val="22"/>
          <w:szCs w:val="22"/>
        </w:rPr>
        <w:t>Responsibilities:</w:t>
      </w:r>
      <w:r w:rsidR="001C35DD">
        <w:rPr>
          <w:rFonts w:asciiTheme="minorHAnsi" w:hAnsiTheme="minorHAnsi" w:cs="Arial"/>
          <w:b/>
          <w:sz w:val="22"/>
          <w:szCs w:val="22"/>
        </w:rPr>
        <w:tab/>
      </w:r>
      <w:r w:rsidR="001C35DD">
        <w:rPr>
          <w:rFonts w:asciiTheme="minorHAnsi" w:hAnsiTheme="minorHAnsi" w:cs="Arial"/>
          <w:b/>
          <w:sz w:val="22"/>
          <w:szCs w:val="22"/>
        </w:rPr>
        <w:tab/>
      </w:r>
      <w:r w:rsidR="001C35DD">
        <w:rPr>
          <w:rFonts w:asciiTheme="minorHAnsi" w:hAnsiTheme="minorHAnsi" w:cs="Arial"/>
          <w:b/>
          <w:sz w:val="22"/>
          <w:szCs w:val="22"/>
        </w:rPr>
        <w:tab/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Designed the application by implementing Spring Framework based on MVC Architecture.</w:t>
      </w:r>
    </w:p>
    <w:p w:rsid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Followed Agile methodology, interacted with the client, provide/take feedback on the features, suggest/implement optimal solutions and tailored application to customer needs.</w:t>
      </w:r>
    </w:p>
    <w:p w:rsidR="00F82B73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lastRenderedPageBreak/>
        <w:t>Handling orders and solving issues related to orders. Analyzed business issues and technical problems independently.</w:t>
      </w:r>
    </w:p>
    <w:p w:rsidR="003E184C" w:rsidRDefault="003E184C" w:rsidP="003E184C">
      <w:pPr>
        <w:spacing w:after="0" w:line="240" w:lineRule="auto"/>
        <w:ind w:left="720"/>
        <w:jc w:val="both"/>
        <w:rPr>
          <w:rStyle w:val="apple-style-span"/>
        </w:rPr>
      </w:pPr>
    </w:p>
    <w:p w:rsidR="00D22870" w:rsidRDefault="001C35DD" w:rsidP="003E184C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Designed the project using MVC, Session Façade, Service Locator and Business Delegate patterns.</w:t>
      </w:r>
    </w:p>
    <w:p w:rsidR="00CD67AB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Designed and Developed  new features in DPC and Order Management Products.</w:t>
      </w:r>
    </w:p>
    <w:p w:rsidR="007F4444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Interactions with business and Functional QA team for obtaining requirements.</w:t>
      </w:r>
    </w:p>
    <w:p w:rsidR="0076299A" w:rsidRPr="00D22870" w:rsidRDefault="007F4444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</w:t>
      </w:r>
      <w:r w:rsidR="001C35DD" w:rsidRPr="00D22870">
        <w:rPr>
          <w:rStyle w:val="apple-style-span"/>
        </w:rPr>
        <w:t>ntegrated the application with Spring Framework for implementing Dependency Injection and provide abstraction between presentation layer and persistence layer.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Developed Web pages using Struts view component JSP, JavaScript, HTML, Angular Js, jQuery, AJAX, to create the user interface views.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Created various actions under Struts-config.xml, tiles-def.xml files.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Implemented validation on the JSP fields using Struts Validation framework which included writing validation.xml and validation-rules.xml files.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Implemented all DAO's using Spring Framework.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 xml:space="preserve">Used Hibernate ORM framework as persistence engine, configured O/R mapping and wrote hibernate queries. 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Hands on experience with TDD using  JUNIT and Selenium.</w:t>
      </w:r>
    </w:p>
    <w:p w:rsidR="00B21D41" w:rsidRPr="00B21D41" w:rsidRDefault="00B21D41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Involved in performance tuning and performance testing of web applications using HP Performance Center and JMeter.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Configured and deployed the application on Weblogic Application Server.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Implemented Complex business Delegate layer using DAO's created and business logic.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Exposed various capabilities such as Web Services using SOAP and WSDL.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Oracle database to store, retrieve and update data.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 xml:space="preserve">Used SQL developer to query the data. 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Configured and created application log files using Log4J required to trace application messages.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Compiled and built the application using ANT scripts and deployed the application.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Done project estimates for the requirements.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Built complex catalog rules, Pricing lists and promotion/discounting rules.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SVN as version control system.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Actively involved in code reviews and bug fixing.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Junit to test the requirements.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Implemented stored procedures using callable statement in Oracle11g for data accessing and manipulation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Worked on the project development to complete testing and sending it to production environment.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Hands on experience related to production support infrastructure ,figuring out different issues and which system is causing that error.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Analyzing , troubleshooting and tracking logs to fix the issues raised and incidents and problem tickets.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 xml:space="preserve">Used Ant scripts to automate the code build and send it to production environment. 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Hands on experience in production support and handling day to day activities and logging tickets 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Experience resolving issues related to the application incidents , problems and database related issues.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Experience with working on reviewing performance of application, tuning and troubleshooting of the application.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Provided on-call support during the pre-production testing and also the project release.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Prepared documentation for deploying the code on Tomcat WebServer.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Involved in high level estimation of project schedules, project time lines and project deliverable meetings.</w:t>
      </w:r>
    </w:p>
    <w:p w:rsidR="001C35DD" w:rsidRPr="00337BDA" w:rsidRDefault="001C35DD" w:rsidP="001C35DD">
      <w:pPr>
        <w:pStyle w:val="HTMLPreformatted"/>
        <w:ind w:left="360"/>
        <w:jc w:val="both"/>
        <w:rPr>
          <w:rFonts w:asciiTheme="minorHAnsi" w:hAnsiTheme="minorHAnsi" w:cs="Arial"/>
          <w:sz w:val="22"/>
          <w:szCs w:val="22"/>
        </w:rPr>
      </w:pPr>
    </w:p>
    <w:p w:rsidR="001C35DD" w:rsidRDefault="001C35DD" w:rsidP="001C35DD">
      <w:pPr>
        <w:pStyle w:val="HTMLPreformatted"/>
        <w:jc w:val="both"/>
        <w:rPr>
          <w:rFonts w:asciiTheme="minorHAnsi" w:hAnsiTheme="minorHAnsi" w:cs="Arial"/>
          <w:sz w:val="22"/>
          <w:szCs w:val="22"/>
        </w:rPr>
      </w:pPr>
      <w:r w:rsidRPr="006D1393">
        <w:rPr>
          <w:rFonts w:asciiTheme="minorHAnsi" w:hAnsiTheme="minorHAnsi" w:cs="Arial"/>
          <w:b/>
          <w:sz w:val="22"/>
          <w:szCs w:val="22"/>
        </w:rPr>
        <w:t>Environment</w:t>
      </w:r>
      <w:r w:rsidRPr="006D1393">
        <w:rPr>
          <w:rFonts w:asciiTheme="minorHAnsi" w:hAnsiTheme="minorHAnsi" w:cs="Arial"/>
          <w:sz w:val="22"/>
          <w:szCs w:val="22"/>
        </w:rPr>
        <w:t>:  Java</w:t>
      </w:r>
      <w:r>
        <w:rPr>
          <w:rFonts w:asciiTheme="minorHAnsi" w:hAnsiTheme="minorHAnsi" w:cs="Arial"/>
          <w:sz w:val="22"/>
          <w:szCs w:val="22"/>
        </w:rPr>
        <w:t xml:space="preserve"> JDK 1.7</w:t>
      </w:r>
      <w:r w:rsidRPr="006D1393">
        <w:rPr>
          <w:rFonts w:asciiTheme="minorHAnsi" w:hAnsiTheme="minorHAnsi" w:cs="Arial"/>
          <w:sz w:val="22"/>
          <w:szCs w:val="22"/>
        </w:rPr>
        <w:t>, J2EE, JSP,</w:t>
      </w:r>
      <w:r w:rsidR="001C4708">
        <w:rPr>
          <w:rFonts w:asciiTheme="minorHAnsi" w:hAnsiTheme="minorHAnsi" w:cs="Arial"/>
          <w:sz w:val="22"/>
          <w:szCs w:val="22"/>
        </w:rPr>
        <w:t xml:space="preserve"> </w:t>
      </w:r>
      <w:r w:rsidRPr="006D1393">
        <w:rPr>
          <w:rFonts w:asciiTheme="minorHAnsi" w:hAnsiTheme="minorHAnsi" w:cs="Arial"/>
          <w:sz w:val="22"/>
          <w:szCs w:val="22"/>
        </w:rPr>
        <w:t>Spring(MVC, Core, AOP, DAO, ORM),JAX-RPC Web services, Hibernate, JPA APIJSP, Servlets, JSTL, HTML, CSS,XML, Ajax, Java Script,</w:t>
      </w:r>
      <w:r w:rsidR="001C4708">
        <w:rPr>
          <w:rFonts w:asciiTheme="minorHAnsi" w:hAnsiTheme="minorHAnsi" w:cs="Arial"/>
          <w:sz w:val="22"/>
          <w:szCs w:val="22"/>
        </w:rPr>
        <w:t xml:space="preserve"> </w:t>
      </w:r>
      <w:r w:rsidRPr="006D1393">
        <w:rPr>
          <w:rFonts w:asciiTheme="minorHAnsi" w:hAnsiTheme="minorHAnsi" w:cs="Arial"/>
          <w:sz w:val="22"/>
          <w:szCs w:val="22"/>
        </w:rPr>
        <w:t>JQuery, log4j,Maven,Eclipse,</w:t>
      </w:r>
      <w:r w:rsidR="00C1530E">
        <w:rPr>
          <w:rFonts w:asciiTheme="minorHAnsi" w:hAnsiTheme="minorHAnsi" w:cs="Arial"/>
          <w:sz w:val="22"/>
          <w:szCs w:val="22"/>
        </w:rPr>
        <w:t>SeleniumWebDriver,</w:t>
      </w:r>
      <w:r w:rsidR="00C1530E" w:rsidRPr="00C1530E">
        <w:t xml:space="preserve"> </w:t>
      </w:r>
      <w:r w:rsidR="00C1530E" w:rsidRPr="00C1530E">
        <w:rPr>
          <w:rFonts w:asciiTheme="minorHAnsi" w:hAnsiTheme="minorHAnsi" w:cs="Arial"/>
          <w:sz w:val="22"/>
          <w:szCs w:val="22"/>
        </w:rPr>
        <w:t>HP Performance Center</w:t>
      </w:r>
      <w:r w:rsidR="00C1530E">
        <w:rPr>
          <w:rFonts w:asciiTheme="minorHAnsi" w:hAnsiTheme="minorHAnsi" w:cs="Arial"/>
          <w:sz w:val="22"/>
          <w:szCs w:val="22"/>
        </w:rPr>
        <w:t>,</w:t>
      </w:r>
      <w:r w:rsidR="008009A5">
        <w:rPr>
          <w:rFonts w:asciiTheme="minorHAnsi" w:hAnsiTheme="minorHAnsi" w:cs="Arial"/>
          <w:sz w:val="22"/>
          <w:szCs w:val="22"/>
        </w:rPr>
        <w:t xml:space="preserve"> </w:t>
      </w:r>
      <w:r w:rsidR="003E184C" w:rsidRPr="003E184C">
        <w:rPr>
          <w:rFonts w:asciiTheme="minorHAnsi" w:hAnsiTheme="minorHAnsi" w:cs="Arial"/>
          <w:sz w:val="22"/>
          <w:szCs w:val="22"/>
        </w:rPr>
        <w:t>Unix</w:t>
      </w:r>
      <w:r w:rsidR="003E184C">
        <w:rPr>
          <w:rFonts w:asciiTheme="minorHAnsi" w:hAnsiTheme="minorHAnsi" w:cs="Arial"/>
          <w:sz w:val="22"/>
          <w:szCs w:val="22"/>
        </w:rPr>
        <w:t>,</w:t>
      </w:r>
      <w:r w:rsidR="003E184C" w:rsidRPr="003E184C">
        <w:rPr>
          <w:rFonts w:asciiTheme="minorHAnsi" w:hAnsiTheme="minorHAnsi" w:cs="Arial"/>
          <w:sz w:val="22"/>
          <w:szCs w:val="22"/>
        </w:rPr>
        <w:t xml:space="preserve"> </w:t>
      </w:r>
      <w:r w:rsidR="008009A5">
        <w:rPr>
          <w:rFonts w:asciiTheme="minorHAnsi" w:hAnsiTheme="minorHAnsi" w:cs="Arial"/>
          <w:sz w:val="22"/>
          <w:szCs w:val="22"/>
        </w:rPr>
        <w:t>JMeter,</w:t>
      </w:r>
      <w:r w:rsidRPr="006D1393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Angular Js, </w:t>
      </w:r>
      <w:r w:rsidRPr="006D1393">
        <w:rPr>
          <w:rFonts w:asciiTheme="minorHAnsi" w:hAnsiTheme="minorHAnsi" w:cs="Arial"/>
          <w:sz w:val="22"/>
          <w:szCs w:val="22"/>
        </w:rPr>
        <w:t>jQuery, Oracle, WebLogic, Oracle 11g, Rational Rose, Web Services, JUnit 4.1, SVN, Windows.</w:t>
      </w:r>
    </w:p>
    <w:p w:rsidR="001C35DD" w:rsidRDefault="001C35DD" w:rsidP="001C35DD">
      <w:pPr>
        <w:pStyle w:val="HTMLPreformatted"/>
        <w:ind w:left="360"/>
        <w:jc w:val="both"/>
        <w:rPr>
          <w:rFonts w:asciiTheme="minorHAnsi" w:hAnsiTheme="minorHAnsi" w:cs="Arial"/>
          <w:sz w:val="22"/>
          <w:szCs w:val="22"/>
        </w:rPr>
      </w:pPr>
    </w:p>
    <w:p w:rsidR="0076299A" w:rsidRDefault="0076299A" w:rsidP="0076299A">
      <w:pPr>
        <w:spacing w:after="0" w:line="240" w:lineRule="auto"/>
        <w:jc w:val="both"/>
        <w:rPr>
          <w:rFonts w:eastAsia="Times New Roman" w:cs="Arial"/>
          <w:b/>
        </w:rPr>
      </w:pPr>
      <w:r w:rsidRPr="0076299A">
        <w:rPr>
          <w:rFonts w:eastAsia="Times New Roman" w:cs="Arial"/>
          <w:b/>
        </w:rPr>
        <w:t>Client:  T ROWE Price, New York, NY                                                                          </w:t>
      </w:r>
      <w:r>
        <w:rPr>
          <w:rFonts w:eastAsia="Times New Roman" w:cs="Arial"/>
          <w:b/>
        </w:rPr>
        <w:tab/>
      </w:r>
      <w:r>
        <w:rPr>
          <w:rFonts w:eastAsia="Times New Roman" w:cs="Arial"/>
          <w:b/>
        </w:rPr>
        <w:tab/>
      </w:r>
      <w:r>
        <w:rPr>
          <w:rFonts w:eastAsia="Times New Roman" w:cs="Arial"/>
          <w:b/>
        </w:rPr>
        <w:tab/>
        <w:t>Jun 2010 - Jul</w:t>
      </w:r>
      <w:r w:rsidRPr="0076299A">
        <w:rPr>
          <w:rFonts w:eastAsia="Times New Roman" w:cs="Arial"/>
          <w:b/>
        </w:rPr>
        <w:t xml:space="preserve"> 2012</w:t>
      </w:r>
    </w:p>
    <w:p w:rsidR="0076299A" w:rsidRPr="0076299A" w:rsidRDefault="0076299A" w:rsidP="0076299A">
      <w:pPr>
        <w:spacing w:after="0" w:line="240" w:lineRule="auto"/>
        <w:jc w:val="both"/>
        <w:rPr>
          <w:rFonts w:eastAsia="Times New Roman" w:cs="Arial"/>
          <w:b/>
        </w:rPr>
      </w:pPr>
      <w:r w:rsidRPr="0076299A">
        <w:rPr>
          <w:rFonts w:eastAsia="Times New Roman" w:cs="Arial"/>
          <w:b/>
        </w:rPr>
        <w:t>Role     :  SR Java Developer         </w:t>
      </w:r>
    </w:p>
    <w:p w:rsidR="0076299A" w:rsidRPr="0076299A" w:rsidRDefault="0076299A" w:rsidP="0076299A">
      <w:pPr>
        <w:spacing w:after="0" w:line="240" w:lineRule="auto"/>
        <w:ind w:left="720"/>
        <w:jc w:val="both"/>
        <w:rPr>
          <w:rFonts w:eastAsia="Times New Roman" w:cs="Arial"/>
          <w:b/>
        </w:rPr>
      </w:pPr>
    </w:p>
    <w:p w:rsidR="0076299A" w:rsidRDefault="0076299A" w:rsidP="0076299A">
      <w:pPr>
        <w:spacing w:after="0" w:line="240" w:lineRule="auto"/>
        <w:jc w:val="both"/>
        <w:rPr>
          <w:rFonts w:eastAsia="Times New Roman" w:cs="Arial"/>
          <w:b/>
        </w:rPr>
      </w:pPr>
      <w:r w:rsidRPr="0076299A">
        <w:rPr>
          <w:rFonts w:eastAsia="Times New Roman" w:cs="Arial"/>
          <w:b/>
        </w:rPr>
        <w:t>Responsibilities: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lastRenderedPageBreak/>
        <w:t>Gathered business requirements, authored High Level Design and Detailed Design of each independent module of the project Developed Sequence and Class Diagrams using Rational Rose as a tool.</w:t>
      </w:r>
    </w:p>
    <w:p w:rsidR="0074214F" w:rsidRPr="00D22870" w:rsidRDefault="0074214F" w:rsidP="00D22870">
      <w:pPr>
        <w:spacing w:after="0" w:line="240" w:lineRule="auto"/>
        <w:ind w:left="720"/>
        <w:jc w:val="both"/>
        <w:rPr>
          <w:rStyle w:val="apple-style-span"/>
        </w:rPr>
      </w:pPr>
    </w:p>
    <w:p w:rsidR="003E184C" w:rsidRDefault="003E184C" w:rsidP="003E184C">
      <w:pPr>
        <w:spacing w:after="0" w:line="240" w:lineRule="auto"/>
        <w:ind w:left="720"/>
        <w:jc w:val="both"/>
        <w:rPr>
          <w:rStyle w:val="apple-style-span"/>
        </w:rPr>
      </w:pP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Implemented Design Patterns like Singleton, Factory, and Template and DAO patterns.</w:t>
      </w:r>
    </w:p>
    <w:p w:rsidR="00BD1593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Involved in researching new frameworks and suggesting their outcome to the project.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 xml:space="preserve">Worked on JSPs as view in Spring MVC Framework. </w:t>
      </w:r>
    </w:p>
    <w:p w:rsidR="00CD67AB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Extensive use of Spring Framework for Controller components and View components.</w:t>
      </w:r>
    </w:p>
    <w:p w:rsidR="009508FC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 xml:space="preserve">Worked on spring as Application Level framework and Hibernate as persistence Framework. 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 xml:space="preserve">Wrote persistent Hibernate mapping classes using annotations approach. 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 xml:space="preserve">Involved in deploying and testing the application using JBoss application server. </w:t>
      </w:r>
    </w:p>
    <w:p w:rsidR="00462F91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 xml:space="preserve">Involved in troubleshooting technical issues, conduct code reviews, and enforce best practices. 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Implemented Spring Beans using IOC and Transaction management features to handle the transactions and business logic.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Interfaced using Web services (JAX-WS SOAP and RestFul) for producing and consuming Receipt and Case data information from other subsystems with in the courts.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Analyzed and fine tuning of slow running queries and maintenance of existing code and analyzing the impact of changes in scripts and data model.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Worked on Oracle as back end database for storing application data.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Worked on Subversion as version control system and IBM Clear Quest as Issue Tracking System.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Log4j for logging at different modules.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Implemented Test Driven Development using Junit</w:t>
      </w:r>
      <w:r w:rsidR="007A16DF" w:rsidRPr="00D22870">
        <w:rPr>
          <w:rStyle w:val="apple-style-span"/>
        </w:rPr>
        <w:t xml:space="preserve"> </w:t>
      </w:r>
      <w:r w:rsidRPr="00D22870">
        <w:rPr>
          <w:rStyle w:val="apple-style-span"/>
        </w:rPr>
        <w:t>as Test Framework by Implementing Test Driven Development using Mockito / EasyMock.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Developed user interface using JSF, HTML, CSS, JavaScript to simplify the complexities of the application and worked on XML parser and XML beans as well.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wo</w:t>
      </w:r>
      <w:r w:rsidR="007A16DF" w:rsidRPr="00D22870">
        <w:rPr>
          <w:rStyle w:val="apple-style-span"/>
        </w:rPr>
        <w:t>r</w:t>
      </w:r>
      <w:r w:rsidRPr="00D22870">
        <w:rPr>
          <w:rStyle w:val="apple-style-span"/>
        </w:rPr>
        <w:t>ked with few java ap</w:t>
      </w:r>
      <w:r w:rsidR="007A16DF" w:rsidRPr="00D22870">
        <w:rPr>
          <w:rStyle w:val="apple-style-span"/>
        </w:rPr>
        <w:t>p</w:t>
      </w:r>
      <w:r w:rsidRPr="00D22870">
        <w:rPr>
          <w:rStyle w:val="apple-style-span"/>
        </w:rPr>
        <w:t>lications with multithreading concepts which are related to banks account information.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Experience with TDD and writing test</w:t>
      </w:r>
      <w:r w:rsidR="007A16DF" w:rsidRPr="00D22870">
        <w:rPr>
          <w:rStyle w:val="apple-style-span"/>
        </w:rPr>
        <w:t xml:space="preserve"> </w:t>
      </w:r>
      <w:r w:rsidRPr="00D22870">
        <w:rPr>
          <w:rStyle w:val="apple-style-span"/>
        </w:rPr>
        <w:t>cases using  JUNIT and Selenium.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Maintained,</w:t>
      </w:r>
      <w:r w:rsidR="007A16DF" w:rsidRPr="00D22870">
        <w:rPr>
          <w:rStyle w:val="apple-style-span"/>
        </w:rPr>
        <w:t xml:space="preserve"> </w:t>
      </w:r>
      <w:r w:rsidRPr="00D22870">
        <w:rPr>
          <w:rStyle w:val="apple-style-span"/>
        </w:rPr>
        <w:t xml:space="preserve">developed and fixed bugs for applications. 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 xml:space="preserve">Documented and unit tested website code and applications. 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 xml:space="preserve">Developed assigned components in accordance with the requirements and detailed designs. 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 xml:space="preserve">Collaborated with a team of developers to build a multi-tier complex Enterprise Java components and ecosystems. 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HTML, CSS, and XML/XSL for customer facing applications within the systems.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Developed software solutions according to the quality and delivery standards of the program.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Worked on Prepaid/Debit card applications especially on customer faced applications.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worked on Mongo DB for storing the security related information.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Developed new window layouts and screen flows.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Utilized Java Swing framework to develop client side components.</w:t>
      </w:r>
    </w:p>
    <w:p w:rsidR="001C35DD" w:rsidRPr="006D1393" w:rsidRDefault="001C35DD" w:rsidP="001C35DD">
      <w:pPr>
        <w:jc w:val="both"/>
        <w:rPr>
          <w:rFonts w:cs="Arial"/>
        </w:rPr>
      </w:pPr>
    </w:p>
    <w:p w:rsidR="001C35DD" w:rsidRPr="006D1393" w:rsidRDefault="001C35DD" w:rsidP="001C35DD">
      <w:pPr>
        <w:spacing w:after="360"/>
        <w:jc w:val="both"/>
        <w:rPr>
          <w:rFonts w:cs="Arial"/>
        </w:rPr>
      </w:pPr>
      <w:r w:rsidRPr="006D1393">
        <w:rPr>
          <w:rFonts w:cs="Arial"/>
          <w:b/>
        </w:rPr>
        <w:t>Environment:</w:t>
      </w:r>
      <w:r w:rsidRPr="006D1393">
        <w:rPr>
          <w:rFonts w:cs="Arial"/>
        </w:rPr>
        <w:t xml:space="preserve"> Java JDK1.6, JEE, Spring MVC, Spring Web flow ,Spring 3.0, Spring Security, Spring Batch, ,Jasper Pdf, Hibernate ORM, JPA, Maven, XML, XSD, Ajax, Taglibs, LDAP, JAX-WS Web Services, Oracle Database, JBoss AS, JProbe, PMD, JUnit, Log4J, Hudson/Jenkins CI, Eclipse based SpringSource Tool Suite(STS),</w:t>
      </w:r>
      <w:r w:rsidRPr="006D1393">
        <w:rPr>
          <w:rFonts w:cs="Arial"/>
          <w:color w:val="000000"/>
          <w:lang w:val="en-IN" w:eastAsia="en-IN"/>
        </w:rPr>
        <w:t xml:space="preserve"> SunOne, apache tomcat</w:t>
      </w:r>
      <w:r w:rsidRPr="006D1393">
        <w:rPr>
          <w:rFonts w:cs="Arial"/>
        </w:rPr>
        <w:t>.</w:t>
      </w:r>
    </w:p>
    <w:p w:rsidR="001C35DD" w:rsidRPr="006D1393" w:rsidRDefault="001C35DD" w:rsidP="001C35DD">
      <w:pPr>
        <w:pStyle w:val="NoSpacing1"/>
        <w:tabs>
          <w:tab w:val="left" w:pos="6720"/>
        </w:tabs>
        <w:contextualSpacing/>
        <w:rPr>
          <w:rFonts w:asciiTheme="minorHAnsi" w:hAnsiTheme="minorHAnsi" w:cs="Arial"/>
          <w:b/>
          <w:bCs/>
          <w:sz w:val="22"/>
          <w:szCs w:val="22"/>
        </w:rPr>
      </w:pPr>
    </w:p>
    <w:p w:rsidR="00A81584" w:rsidRPr="00A81584" w:rsidRDefault="00A81584" w:rsidP="00A81584">
      <w:pPr>
        <w:pStyle w:val="NoSpacing1"/>
        <w:rPr>
          <w:rFonts w:asciiTheme="minorHAnsi" w:hAnsiTheme="minorHAnsi" w:cs="Arial"/>
          <w:b/>
          <w:bCs/>
          <w:sz w:val="22"/>
          <w:szCs w:val="22"/>
        </w:rPr>
      </w:pPr>
      <w:r w:rsidRPr="00A81584">
        <w:rPr>
          <w:rFonts w:asciiTheme="minorHAnsi" w:hAnsiTheme="minorHAnsi" w:cs="Arial"/>
          <w:b/>
          <w:bCs/>
          <w:sz w:val="22"/>
          <w:szCs w:val="22"/>
        </w:rPr>
        <w:t xml:space="preserve">Client: KTREE COMPUTER SOLUTIONS INDIA PVT. LTD 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A81584">
        <w:rPr>
          <w:rFonts w:asciiTheme="minorHAnsi" w:hAnsiTheme="minorHAnsi" w:cs="Arial"/>
          <w:b/>
          <w:bCs/>
          <w:sz w:val="22"/>
          <w:szCs w:val="22"/>
        </w:rPr>
        <w:t xml:space="preserve">Oct 08- May 10                   </w:t>
      </w:r>
    </w:p>
    <w:p w:rsidR="00A81584" w:rsidRDefault="00A81584" w:rsidP="00A81584">
      <w:pPr>
        <w:pStyle w:val="NoSpacing1"/>
        <w:spacing w:line="276" w:lineRule="auto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 xml:space="preserve">Role: </w:t>
      </w:r>
      <w:r w:rsidRPr="00A81584">
        <w:rPr>
          <w:rFonts w:asciiTheme="minorHAnsi" w:hAnsiTheme="minorHAnsi" w:cs="Arial"/>
          <w:b/>
          <w:bCs/>
          <w:sz w:val="22"/>
          <w:szCs w:val="22"/>
        </w:rPr>
        <w:t xml:space="preserve"> Java/J2EE Developer</w:t>
      </w:r>
    </w:p>
    <w:p w:rsidR="001C35DD" w:rsidRPr="006D1393" w:rsidRDefault="001C35DD" w:rsidP="00A81584">
      <w:pPr>
        <w:pStyle w:val="NoSpacing1"/>
        <w:spacing w:line="276" w:lineRule="auto"/>
        <w:rPr>
          <w:rFonts w:asciiTheme="minorHAnsi" w:hAnsiTheme="minorHAnsi" w:cs="Arial"/>
          <w:b/>
          <w:bCs/>
          <w:sz w:val="22"/>
          <w:szCs w:val="22"/>
        </w:rPr>
      </w:pPr>
      <w:r w:rsidRPr="006D1393">
        <w:rPr>
          <w:rFonts w:asciiTheme="minorHAnsi" w:hAnsiTheme="minorHAnsi" w:cs="Arial"/>
          <w:b/>
          <w:bCs/>
          <w:sz w:val="22"/>
          <w:szCs w:val="22"/>
        </w:rPr>
        <w:t>Responsibilities: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Provided technical guidance to business analysts, gather the requirements and convert them into technical specifications/artifacts.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Designed and developed Customer registration and login screens using HTML, Servlets and JavaScript.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lastRenderedPageBreak/>
        <w:t>Wrote JavaScript validations to validate the fields of the user registration screen and login screen.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log4j for logging mechanism.</w:t>
      </w:r>
    </w:p>
    <w:p w:rsidR="003E184C" w:rsidRDefault="003E184C" w:rsidP="003E184C">
      <w:pPr>
        <w:spacing w:after="0" w:line="240" w:lineRule="auto"/>
        <w:ind w:left="720"/>
        <w:jc w:val="both"/>
        <w:rPr>
          <w:rStyle w:val="apple-style-span"/>
        </w:rPr>
      </w:pP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Configured JDBC in the application server.</w:t>
      </w:r>
    </w:p>
    <w:p w:rsidR="001E4A84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Implemented caching techniques, wrote POJO classes for storing data and DAO's to retrieve the data and other database configurations using Hibernate.</w:t>
      </w:r>
    </w:p>
    <w:p w:rsidR="00D22870" w:rsidRDefault="00D22870" w:rsidP="00D22870">
      <w:pPr>
        <w:spacing w:after="0" w:line="240" w:lineRule="auto"/>
        <w:ind w:left="720"/>
        <w:jc w:val="both"/>
        <w:rPr>
          <w:rStyle w:val="apple-style-span"/>
        </w:rPr>
      </w:pP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Developed Messaging frame work for Asynchronous service using JMS.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log4j for tracking errors and debugging the code.</w:t>
      </w:r>
    </w:p>
    <w:p w:rsidR="00CD67AB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Developed SOAP based web services using Jax-ws.</w:t>
      </w:r>
    </w:p>
    <w:p w:rsidR="00B80891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Involved in unit testing and system testing and also responsible for preparing test scripts for the system testing. </w:t>
      </w:r>
    </w:p>
    <w:p w:rsidR="000D2C0C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Coordinating with the testing team and fixing Bugs at various stages of the application development </w:t>
      </w:r>
      <w:r w:rsidRPr="00D22870">
        <w:rPr>
          <w:rStyle w:val="apple-style-span"/>
        </w:rPr>
        <w:br/>
        <w:t>Developing test requirements by decomposing the functional requirements and interacting with End-users, business analysts and developers.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Wrote Junit test classes for the services and prepared documentation </w:t>
      </w:r>
      <w:r w:rsidR="00EA256A" w:rsidRPr="00D22870">
        <w:rPr>
          <w:rStyle w:val="apple-style-span"/>
        </w:rPr>
        <w:t>.</w:t>
      </w:r>
    </w:p>
    <w:p w:rsidR="00EA256A" w:rsidRPr="00D22870" w:rsidRDefault="00EA256A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Worked on performance tuning and database tuning and troubleshooting the applications.</w:t>
      </w:r>
    </w:p>
    <w:p w:rsidR="001C35DD" w:rsidRPr="006D1393" w:rsidRDefault="001C35DD" w:rsidP="001C35DD">
      <w:pPr>
        <w:pStyle w:val="NoSpacing1"/>
        <w:spacing w:line="276" w:lineRule="auto"/>
        <w:rPr>
          <w:rFonts w:asciiTheme="minorHAnsi" w:hAnsiTheme="minorHAnsi" w:cs="Arial"/>
          <w:sz w:val="22"/>
          <w:szCs w:val="22"/>
        </w:rPr>
      </w:pPr>
    </w:p>
    <w:p w:rsidR="001C35DD" w:rsidRDefault="001B03B5" w:rsidP="001C35DD">
      <w:pPr>
        <w:pStyle w:val="NoSpacing1"/>
        <w:spacing w:line="276" w:lineRule="auto"/>
        <w:rPr>
          <w:rFonts w:asciiTheme="minorHAnsi" w:hAnsiTheme="minorHAnsi" w:cs="Arial"/>
          <w:sz w:val="22"/>
          <w:szCs w:val="22"/>
        </w:rPr>
      </w:pPr>
      <w:r w:rsidRPr="006D1393">
        <w:rPr>
          <w:rFonts w:asciiTheme="minorHAnsi" w:hAnsiTheme="minorHAnsi" w:cs="Arial"/>
          <w:b/>
          <w:sz w:val="22"/>
          <w:szCs w:val="22"/>
        </w:rPr>
        <w:t>Environment:</w:t>
      </w:r>
      <w:r w:rsidRPr="006D1393">
        <w:rPr>
          <w:rFonts w:asciiTheme="minorHAnsi" w:hAnsiTheme="minorHAnsi" w:cs="Arial"/>
          <w:sz w:val="22"/>
          <w:szCs w:val="22"/>
        </w:rPr>
        <w:t xml:space="preserve"> Java</w:t>
      </w:r>
      <w:r w:rsidR="001C35DD" w:rsidRPr="006D1393">
        <w:rPr>
          <w:rFonts w:asciiTheme="minorHAnsi" w:hAnsiTheme="minorHAnsi" w:cs="Arial"/>
          <w:sz w:val="22"/>
          <w:szCs w:val="22"/>
        </w:rPr>
        <w:t xml:space="preserve"> 1.5, Servlets, JMS, Hibernate 3.0, </w:t>
      </w:r>
      <w:r w:rsidRPr="006D1393">
        <w:rPr>
          <w:rFonts w:asciiTheme="minorHAnsi" w:hAnsiTheme="minorHAnsi" w:cs="Arial"/>
          <w:sz w:val="22"/>
          <w:szCs w:val="22"/>
        </w:rPr>
        <w:t>Web services</w:t>
      </w:r>
      <w:r w:rsidR="001C35DD" w:rsidRPr="006D1393">
        <w:rPr>
          <w:rFonts w:asciiTheme="minorHAnsi" w:hAnsiTheme="minorHAnsi" w:cs="Arial"/>
          <w:sz w:val="22"/>
          <w:szCs w:val="22"/>
        </w:rPr>
        <w:t xml:space="preserve"> 6.0/6.1, JDBC, RAD 7, UML, HTML, Java Script, XML, WebSphere 6.1, Log4j, Oracle 10g, JUnit, JNDI.</w:t>
      </w:r>
    </w:p>
    <w:p w:rsidR="001C35DD" w:rsidRPr="003409A9" w:rsidRDefault="001C35DD" w:rsidP="001C35DD">
      <w:pPr>
        <w:pStyle w:val="NoSpacing1"/>
        <w:spacing w:line="276" w:lineRule="auto"/>
        <w:rPr>
          <w:rFonts w:asciiTheme="minorHAnsi" w:hAnsiTheme="minorHAnsi" w:cs="Arial"/>
          <w:sz w:val="22"/>
          <w:szCs w:val="22"/>
        </w:rPr>
      </w:pPr>
    </w:p>
    <w:p w:rsidR="001B03B5" w:rsidRPr="001B03B5" w:rsidRDefault="001B03B5" w:rsidP="001B03B5">
      <w:pPr>
        <w:pStyle w:val="NoSpacing1"/>
        <w:rPr>
          <w:rFonts w:asciiTheme="minorHAnsi" w:hAnsiTheme="minorHAnsi" w:cs="Arial"/>
          <w:b/>
          <w:sz w:val="22"/>
          <w:szCs w:val="22"/>
        </w:rPr>
      </w:pPr>
      <w:r w:rsidRPr="001B03B5">
        <w:rPr>
          <w:rFonts w:asciiTheme="minorHAnsi" w:hAnsiTheme="minorHAnsi" w:cs="Arial"/>
          <w:b/>
          <w:sz w:val="22"/>
          <w:szCs w:val="22"/>
        </w:rPr>
        <w:t>Client:  D E SHAW INDIA SOFTWARE PVT LTD                                                                                   Jan 2008- Sept 2008</w:t>
      </w:r>
    </w:p>
    <w:p w:rsidR="001B03B5" w:rsidRPr="001B03B5" w:rsidRDefault="001B03B5" w:rsidP="001B03B5">
      <w:pPr>
        <w:pStyle w:val="NoSpacing1"/>
        <w:rPr>
          <w:rFonts w:asciiTheme="minorHAnsi" w:hAnsiTheme="minorHAnsi" w:cs="Arial"/>
          <w:b/>
          <w:sz w:val="22"/>
          <w:szCs w:val="22"/>
        </w:rPr>
      </w:pPr>
      <w:r w:rsidRPr="001B03B5">
        <w:rPr>
          <w:rFonts w:asciiTheme="minorHAnsi" w:hAnsiTheme="minorHAnsi" w:cs="Arial"/>
          <w:b/>
          <w:sz w:val="22"/>
          <w:szCs w:val="22"/>
        </w:rPr>
        <w:t>R</w:t>
      </w:r>
      <w:r>
        <w:rPr>
          <w:rFonts w:asciiTheme="minorHAnsi" w:hAnsiTheme="minorHAnsi" w:cs="Arial"/>
          <w:b/>
          <w:sz w:val="22"/>
          <w:szCs w:val="22"/>
        </w:rPr>
        <w:t xml:space="preserve">ole:  Java/J2EE Developer </w:t>
      </w:r>
    </w:p>
    <w:p w:rsidR="001C35DD" w:rsidRPr="006D1393" w:rsidRDefault="001B03B5" w:rsidP="001B03B5">
      <w:pPr>
        <w:pStyle w:val="NoSpacing1"/>
        <w:spacing w:line="276" w:lineRule="auto"/>
        <w:rPr>
          <w:rFonts w:asciiTheme="minorHAnsi" w:hAnsiTheme="minorHAnsi" w:cs="Arial"/>
          <w:b/>
          <w:sz w:val="22"/>
          <w:szCs w:val="22"/>
        </w:rPr>
      </w:pPr>
      <w:r w:rsidRPr="001B03B5">
        <w:rPr>
          <w:rFonts w:asciiTheme="minorHAnsi" w:hAnsiTheme="minorHAnsi" w:cs="Arial"/>
          <w:b/>
          <w:sz w:val="22"/>
          <w:szCs w:val="22"/>
        </w:rPr>
        <w:t>Responsibilities: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 xml:space="preserve">Developed </w:t>
      </w:r>
      <w:r w:rsidR="001B03B5" w:rsidRPr="00D22870">
        <w:rPr>
          <w:rStyle w:val="apple-style-span"/>
        </w:rPr>
        <w:t>Servlets</w:t>
      </w:r>
      <w:r w:rsidRPr="00D22870">
        <w:rPr>
          <w:rStyle w:val="apple-style-span"/>
        </w:rPr>
        <w:t xml:space="preserve"> for maintaining server side business logic.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Implemented Business Logic of the system using Core-Java API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Developed the GUI using Struts Framework, JSP, Servlets, HTML and JavaScript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Written queries, stored procedures and functions using SQL, PL/SQL in Oracle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Involved in developing &amp; designing DAO’s, which has procedures written being invoked at the time of recording data to database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Developed many JSP pages, used Java Script for client side validation.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Used JDBC to communicate from java to database.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Developed application using Eclipse 3.1 IDE on Windows environment.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Developed User Interface using JSP, HTML, and JavaScript.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Written database queries for DAO classes.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Developed test cases using JUnit for the modules developed.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Involving in complete support of the application for regular change requests and enhancements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Supporting application in QA, UAT and addressing bugs as reported.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CVS is used for version control and used Junit for Unit testing.</w:t>
      </w:r>
    </w:p>
    <w:p w:rsidR="001C35DD" w:rsidRPr="00D22870" w:rsidRDefault="001C35DD" w:rsidP="00D22870">
      <w:pPr>
        <w:numPr>
          <w:ilvl w:val="0"/>
          <w:numId w:val="2"/>
        </w:numPr>
        <w:spacing w:after="0" w:line="240" w:lineRule="auto"/>
        <w:jc w:val="both"/>
        <w:rPr>
          <w:rStyle w:val="apple-style-span"/>
        </w:rPr>
      </w:pPr>
      <w:r w:rsidRPr="00D22870">
        <w:rPr>
          <w:rStyle w:val="apple-style-span"/>
        </w:rPr>
        <w:t>Deployed application on Tomcat 5.0.</w:t>
      </w:r>
    </w:p>
    <w:p w:rsidR="001C35DD" w:rsidRPr="006D1393" w:rsidRDefault="001C35DD" w:rsidP="001C35DD">
      <w:pPr>
        <w:pStyle w:val="NoSpacing1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:rsidR="001C35DD" w:rsidRPr="006D1393" w:rsidRDefault="001C35DD" w:rsidP="001C35DD">
      <w:pPr>
        <w:pStyle w:val="NoSpacing1"/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 w:rsidRPr="006D1393">
        <w:rPr>
          <w:rFonts w:asciiTheme="minorHAnsi" w:hAnsiTheme="minorHAnsi" w:cs="Arial"/>
          <w:b/>
          <w:sz w:val="22"/>
          <w:szCs w:val="22"/>
        </w:rPr>
        <w:t>Environment:</w:t>
      </w:r>
      <w:r w:rsidRPr="006D1393">
        <w:rPr>
          <w:rFonts w:asciiTheme="minorHAnsi" w:hAnsiTheme="minorHAnsi" w:cs="Arial"/>
          <w:sz w:val="22"/>
          <w:szCs w:val="22"/>
        </w:rPr>
        <w:t xml:space="preserve"> Java 1.3, Java/Java EE, Eclipse, Struts, JSP, JDBC, JSTL, JavaScript, AJAX, JSTL, Hibernate, XML, Oracle 10g, CVS, Tomcat, Web Services.</w:t>
      </w:r>
    </w:p>
    <w:p w:rsidR="00B075D1" w:rsidRPr="008532C2" w:rsidRDefault="00B075D1" w:rsidP="00B075D1">
      <w:pPr>
        <w:rPr>
          <w:rStyle w:val="apple-style-span"/>
          <w:rFonts w:ascii="Calibri" w:hAnsi="Calibri" w:cs="Calibri"/>
          <w:sz w:val="21"/>
          <w:szCs w:val="21"/>
        </w:rPr>
      </w:pPr>
    </w:p>
    <w:p w:rsidR="00B075D1" w:rsidRPr="002B45E3" w:rsidRDefault="00B075D1" w:rsidP="00B075D1">
      <w:pPr>
        <w:rPr>
          <w:rFonts w:cs="Arial"/>
        </w:rPr>
      </w:pPr>
    </w:p>
    <w:p w:rsidR="00B075D1" w:rsidRDefault="00B075D1" w:rsidP="00B075D1"/>
    <w:p w:rsidR="00D21ECC" w:rsidRPr="00B075D1" w:rsidRDefault="00D21ECC" w:rsidP="00B075D1">
      <w:pPr>
        <w:rPr>
          <w:rFonts w:cs="Tahoma"/>
        </w:rPr>
      </w:pPr>
    </w:p>
    <w:sectPr w:rsidR="00D21ECC" w:rsidRPr="00B075D1" w:rsidSect="00B02262">
      <w:pgSz w:w="12240" w:h="15840"/>
      <w:pgMar w:top="36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F35" w:rsidRDefault="00575F35" w:rsidP="00D21ECC">
      <w:pPr>
        <w:spacing w:after="0" w:line="240" w:lineRule="auto"/>
      </w:pPr>
      <w:r>
        <w:separator/>
      </w:r>
    </w:p>
  </w:endnote>
  <w:endnote w:type="continuationSeparator" w:id="1">
    <w:p w:rsidR="00575F35" w:rsidRDefault="00575F35" w:rsidP="00D21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F35" w:rsidRDefault="00575F35" w:rsidP="00D21ECC">
      <w:pPr>
        <w:spacing w:after="0" w:line="240" w:lineRule="auto"/>
      </w:pPr>
      <w:r>
        <w:separator/>
      </w:r>
    </w:p>
  </w:footnote>
  <w:footnote w:type="continuationSeparator" w:id="1">
    <w:p w:rsidR="00575F35" w:rsidRDefault="00575F35" w:rsidP="00D21E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6CCFA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1800"/>
        </w:tabs>
        <w:ind w:left="180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3960"/>
        </w:tabs>
        <w:ind w:left="396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6120"/>
        </w:tabs>
        <w:ind w:left="612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decimal"/>
      <w:lvlText w:val="%3."/>
      <w:lvlJc w:val="right"/>
      <w:pPr>
        <w:tabs>
          <w:tab w:val="num" w:pos="1800"/>
        </w:tabs>
        <w:ind w:left="180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decimal"/>
      <w:lvlText w:val="%5."/>
      <w:lvlJc w:val="left"/>
      <w:pPr>
        <w:tabs>
          <w:tab w:val="num" w:pos="3240"/>
        </w:tabs>
        <w:ind w:left="324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decimal"/>
      <w:lvlText w:val="%6."/>
      <w:lvlJc w:val="right"/>
      <w:pPr>
        <w:tabs>
          <w:tab w:val="num" w:pos="3960"/>
        </w:tabs>
        <w:ind w:left="396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decimal"/>
      <w:lvlText w:val="%8."/>
      <w:lvlJc w:val="left"/>
      <w:pPr>
        <w:tabs>
          <w:tab w:val="num" w:pos="5400"/>
        </w:tabs>
        <w:ind w:left="540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decimal"/>
      <w:lvlText w:val="%9."/>
      <w:lvlJc w:val="right"/>
      <w:pPr>
        <w:tabs>
          <w:tab w:val="num" w:pos="6120"/>
        </w:tabs>
        <w:ind w:left="6120" w:firstLine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2756AA4"/>
    <w:multiLevelType w:val="multilevel"/>
    <w:tmpl w:val="B66AA8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vertAlign w:val="baseline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vertAlign w:val="baseline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vertAlign w:val="baseline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vertAlign w:val="baseline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vertAlign w:val="baseline"/>
      </w:rPr>
    </w:lvl>
  </w:abstractNum>
  <w:abstractNum w:abstractNumId="5">
    <w:nsid w:val="0A9F201A"/>
    <w:multiLevelType w:val="hybridMultilevel"/>
    <w:tmpl w:val="85AE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6E3EC9"/>
    <w:multiLevelType w:val="hybridMultilevel"/>
    <w:tmpl w:val="E0245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F60D2"/>
    <w:multiLevelType w:val="hybridMultilevel"/>
    <w:tmpl w:val="282C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52A58"/>
    <w:multiLevelType w:val="hybridMultilevel"/>
    <w:tmpl w:val="EEC8E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9">
    <w:nsid w:val="23C61B68"/>
    <w:multiLevelType w:val="hybridMultilevel"/>
    <w:tmpl w:val="16DC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B10ACC"/>
    <w:multiLevelType w:val="hybridMultilevel"/>
    <w:tmpl w:val="D2BE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786B67"/>
    <w:multiLevelType w:val="hybridMultilevel"/>
    <w:tmpl w:val="2AB0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067C0"/>
    <w:multiLevelType w:val="hybridMultilevel"/>
    <w:tmpl w:val="FAB0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70419E"/>
    <w:multiLevelType w:val="hybridMultilevel"/>
    <w:tmpl w:val="FD9AC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A44180"/>
    <w:multiLevelType w:val="hybridMultilevel"/>
    <w:tmpl w:val="0F023B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5955D04"/>
    <w:multiLevelType w:val="hybridMultilevel"/>
    <w:tmpl w:val="493E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840698"/>
    <w:multiLevelType w:val="hybridMultilevel"/>
    <w:tmpl w:val="3460A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7DC2514"/>
    <w:multiLevelType w:val="hybridMultilevel"/>
    <w:tmpl w:val="69D8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2A4F9D"/>
    <w:multiLevelType w:val="hybridMultilevel"/>
    <w:tmpl w:val="28BC07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BE0310E"/>
    <w:multiLevelType w:val="hybridMultilevel"/>
    <w:tmpl w:val="4D10C2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614BB6"/>
    <w:multiLevelType w:val="hybridMultilevel"/>
    <w:tmpl w:val="8AE6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34161E"/>
    <w:multiLevelType w:val="hybridMultilevel"/>
    <w:tmpl w:val="541E6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E10C17"/>
    <w:multiLevelType w:val="hybridMultilevel"/>
    <w:tmpl w:val="0DFA7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0C4816"/>
    <w:multiLevelType w:val="hybridMultilevel"/>
    <w:tmpl w:val="60CCD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AD6CE4"/>
    <w:multiLevelType w:val="hybridMultilevel"/>
    <w:tmpl w:val="781A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C76933"/>
    <w:multiLevelType w:val="hybridMultilevel"/>
    <w:tmpl w:val="E6FE4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E1363"/>
    <w:multiLevelType w:val="hybridMultilevel"/>
    <w:tmpl w:val="EA823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A5E2153"/>
    <w:multiLevelType w:val="hybridMultilevel"/>
    <w:tmpl w:val="64D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9F46F0"/>
    <w:multiLevelType w:val="hybridMultilevel"/>
    <w:tmpl w:val="4A90E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0157BB"/>
    <w:multiLevelType w:val="hybridMultilevel"/>
    <w:tmpl w:val="D7F67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156DF9"/>
    <w:multiLevelType w:val="hybridMultilevel"/>
    <w:tmpl w:val="27BCD2F4"/>
    <w:lvl w:ilvl="0" w:tplc="C6B233A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BB5555"/>
    <w:multiLevelType w:val="hybridMultilevel"/>
    <w:tmpl w:val="5C7A2D6A"/>
    <w:lvl w:ilvl="0" w:tplc="0409000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B85B0C"/>
    <w:multiLevelType w:val="hybridMultilevel"/>
    <w:tmpl w:val="4A0E68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CA058DE"/>
    <w:multiLevelType w:val="hybridMultilevel"/>
    <w:tmpl w:val="25EEA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2B2902"/>
    <w:multiLevelType w:val="multilevel"/>
    <w:tmpl w:val="D6EA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7D6346"/>
    <w:multiLevelType w:val="hybridMultilevel"/>
    <w:tmpl w:val="F5C0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17"/>
  </w:num>
  <w:num w:numId="4">
    <w:abstractNumId w:val="32"/>
  </w:num>
  <w:num w:numId="5">
    <w:abstractNumId w:val="35"/>
  </w:num>
  <w:num w:numId="6">
    <w:abstractNumId w:val="18"/>
  </w:num>
  <w:num w:numId="7">
    <w:abstractNumId w:val="28"/>
  </w:num>
  <w:num w:numId="8">
    <w:abstractNumId w:val="27"/>
  </w:num>
  <w:num w:numId="9">
    <w:abstractNumId w:val="31"/>
  </w:num>
  <w:num w:numId="10">
    <w:abstractNumId w:val="20"/>
  </w:num>
  <w:num w:numId="11">
    <w:abstractNumId w:val="12"/>
  </w:num>
  <w:num w:numId="12">
    <w:abstractNumId w:val="2"/>
  </w:num>
  <w:num w:numId="13">
    <w:abstractNumId w:val="3"/>
  </w:num>
  <w:num w:numId="14">
    <w:abstractNumId w:val="34"/>
  </w:num>
  <w:num w:numId="15">
    <w:abstractNumId w:val="29"/>
  </w:num>
  <w:num w:numId="16">
    <w:abstractNumId w:val="8"/>
  </w:num>
  <w:num w:numId="17">
    <w:abstractNumId w:val="10"/>
  </w:num>
  <w:num w:numId="18">
    <w:abstractNumId w:val="22"/>
  </w:num>
  <w:num w:numId="19">
    <w:abstractNumId w:val="4"/>
  </w:num>
  <w:num w:numId="20">
    <w:abstractNumId w:val="30"/>
  </w:num>
  <w:num w:numId="21">
    <w:abstractNumId w:val="7"/>
  </w:num>
  <w:num w:numId="22">
    <w:abstractNumId w:val="6"/>
  </w:num>
  <w:num w:numId="23">
    <w:abstractNumId w:val="1"/>
  </w:num>
  <w:num w:numId="24">
    <w:abstractNumId w:val="0"/>
  </w:num>
  <w:num w:numId="25">
    <w:abstractNumId w:val="23"/>
  </w:num>
  <w:num w:numId="26">
    <w:abstractNumId w:val="9"/>
  </w:num>
  <w:num w:numId="27">
    <w:abstractNumId w:val="5"/>
  </w:num>
  <w:num w:numId="28">
    <w:abstractNumId w:val="11"/>
  </w:num>
  <w:num w:numId="29">
    <w:abstractNumId w:val="33"/>
  </w:num>
  <w:num w:numId="30">
    <w:abstractNumId w:val="16"/>
  </w:num>
  <w:num w:numId="31">
    <w:abstractNumId w:val="19"/>
  </w:num>
  <w:num w:numId="32">
    <w:abstractNumId w:val="14"/>
  </w:num>
  <w:num w:numId="33">
    <w:abstractNumId w:val="13"/>
  </w:num>
  <w:num w:numId="34">
    <w:abstractNumId w:val="24"/>
  </w:num>
  <w:num w:numId="35">
    <w:abstractNumId w:val="21"/>
  </w:num>
  <w:num w:numId="36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1ECC"/>
    <w:rsid w:val="000175A5"/>
    <w:rsid w:val="00021E0D"/>
    <w:rsid w:val="00056515"/>
    <w:rsid w:val="00074468"/>
    <w:rsid w:val="0008669E"/>
    <w:rsid w:val="00091250"/>
    <w:rsid w:val="00094C98"/>
    <w:rsid w:val="000A4ADA"/>
    <w:rsid w:val="000A5155"/>
    <w:rsid w:val="000B16BB"/>
    <w:rsid w:val="000C1331"/>
    <w:rsid w:val="000D2C0C"/>
    <w:rsid w:val="000E506D"/>
    <w:rsid w:val="000F2199"/>
    <w:rsid w:val="000F67F3"/>
    <w:rsid w:val="001031B4"/>
    <w:rsid w:val="00104AA8"/>
    <w:rsid w:val="001146D9"/>
    <w:rsid w:val="001179CF"/>
    <w:rsid w:val="001232B3"/>
    <w:rsid w:val="00143CE8"/>
    <w:rsid w:val="00163A94"/>
    <w:rsid w:val="00194EEF"/>
    <w:rsid w:val="001A67B2"/>
    <w:rsid w:val="001B03B5"/>
    <w:rsid w:val="001B5B26"/>
    <w:rsid w:val="001C35DD"/>
    <w:rsid w:val="001C4708"/>
    <w:rsid w:val="001E4A84"/>
    <w:rsid w:val="001F548A"/>
    <w:rsid w:val="002003A0"/>
    <w:rsid w:val="00205C3A"/>
    <w:rsid w:val="0025097F"/>
    <w:rsid w:val="00254ED4"/>
    <w:rsid w:val="00256AF7"/>
    <w:rsid w:val="00291B93"/>
    <w:rsid w:val="002C4175"/>
    <w:rsid w:val="002E36F9"/>
    <w:rsid w:val="002E709B"/>
    <w:rsid w:val="00332271"/>
    <w:rsid w:val="00344BEC"/>
    <w:rsid w:val="00370E30"/>
    <w:rsid w:val="00385FFE"/>
    <w:rsid w:val="003A5370"/>
    <w:rsid w:val="003A60E0"/>
    <w:rsid w:val="003B4620"/>
    <w:rsid w:val="003C282F"/>
    <w:rsid w:val="003C4285"/>
    <w:rsid w:val="003D78E1"/>
    <w:rsid w:val="003E184C"/>
    <w:rsid w:val="003E5457"/>
    <w:rsid w:val="003E6721"/>
    <w:rsid w:val="003F61F7"/>
    <w:rsid w:val="003F6FFA"/>
    <w:rsid w:val="00424862"/>
    <w:rsid w:val="00454CA1"/>
    <w:rsid w:val="00462F91"/>
    <w:rsid w:val="00463C2B"/>
    <w:rsid w:val="00472B38"/>
    <w:rsid w:val="00481224"/>
    <w:rsid w:val="00486F05"/>
    <w:rsid w:val="004A6C09"/>
    <w:rsid w:val="004D38D8"/>
    <w:rsid w:val="004F1922"/>
    <w:rsid w:val="005043DA"/>
    <w:rsid w:val="00515B11"/>
    <w:rsid w:val="00535AC2"/>
    <w:rsid w:val="00535E89"/>
    <w:rsid w:val="0056229A"/>
    <w:rsid w:val="00575F35"/>
    <w:rsid w:val="0058265A"/>
    <w:rsid w:val="0059253E"/>
    <w:rsid w:val="005B0398"/>
    <w:rsid w:val="005C4063"/>
    <w:rsid w:val="005C7489"/>
    <w:rsid w:val="005F5DB5"/>
    <w:rsid w:val="0061016D"/>
    <w:rsid w:val="00610855"/>
    <w:rsid w:val="00610E0C"/>
    <w:rsid w:val="00624DEC"/>
    <w:rsid w:val="0063522A"/>
    <w:rsid w:val="0065316F"/>
    <w:rsid w:val="0065463E"/>
    <w:rsid w:val="00684041"/>
    <w:rsid w:val="006964E2"/>
    <w:rsid w:val="006B39B5"/>
    <w:rsid w:val="006C6B4B"/>
    <w:rsid w:val="006D3A43"/>
    <w:rsid w:val="006D4FD8"/>
    <w:rsid w:val="006F4035"/>
    <w:rsid w:val="006F432B"/>
    <w:rsid w:val="00700130"/>
    <w:rsid w:val="0070181A"/>
    <w:rsid w:val="00702689"/>
    <w:rsid w:val="0070616B"/>
    <w:rsid w:val="0074214F"/>
    <w:rsid w:val="00746521"/>
    <w:rsid w:val="007519D7"/>
    <w:rsid w:val="0076299A"/>
    <w:rsid w:val="00766EFC"/>
    <w:rsid w:val="007912B4"/>
    <w:rsid w:val="007A16DF"/>
    <w:rsid w:val="007A414F"/>
    <w:rsid w:val="007B15E1"/>
    <w:rsid w:val="007B34A8"/>
    <w:rsid w:val="007B36D1"/>
    <w:rsid w:val="007B3A3E"/>
    <w:rsid w:val="007B4774"/>
    <w:rsid w:val="007B599A"/>
    <w:rsid w:val="007E66BB"/>
    <w:rsid w:val="007F4444"/>
    <w:rsid w:val="008009A5"/>
    <w:rsid w:val="00802DA6"/>
    <w:rsid w:val="00805A17"/>
    <w:rsid w:val="008201AC"/>
    <w:rsid w:val="0082255C"/>
    <w:rsid w:val="008270CC"/>
    <w:rsid w:val="00827AD1"/>
    <w:rsid w:val="00872C5E"/>
    <w:rsid w:val="008B5A70"/>
    <w:rsid w:val="008D5025"/>
    <w:rsid w:val="008F3B43"/>
    <w:rsid w:val="00906630"/>
    <w:rsid w:val="00935754"/>
    <w:rsid w:val="009508FC"/>
    <w:rsid w:val="00953DFA"/>
    <w:rsid w:val="0096015F"/>
    <w:rsid w:val="009621DF"/>
    <w:rsid w:val="00963915"/>
    <w:rsid w:val="009B19A0"/>
    <w:rsid w:val="009B1CB7"/>
    <w:rsid w:val="009B303B"/>
    <w:rsid w:val="009B3BB2"/>
    <w:rsid w:val="009D0B8D"/>
    <w:rsid w:val="009D5D6B"/>
    <w:rsid w:val="009E5A6F"/>
    <w:rsid w:val="009F004A"/>
    <w:rsid w:val="009F72A7"/>
    <w:rsid w:val="00A27FA7"/>
    <w:rsid w:val="00A36033"/>
    <w:rsid w:val="00A50A85"/>
    <w:rsid w:val="00A6277B"/>
    <w:rsid w:val="00A81584"/>
    <w:rsid w:val="00A81E27"/>
    <w:rsid w:val="00A92A99"/>
    <w:rsid w:val="00A96377"/>
    <w:rsid w:val="00A97401"/>
    <w:rsid w:val="00AA22C0"/>
    <w:rsid w:val="00AA58B8"/>
    <w:rsid w:val="00AB7213"/>
    <w:rsid w:val="00AB78A8"/>
    <w:rsid w:val="00AC1971"/>
    <w:rsid w:val="00AD5037"/>
    <w:rsid w:val="00AF7717"/>
    <w:rsid w:val="00B02262"/>
    <w:rsid w:val="00B048B6"/>
    <w:rsid w:val="00B075D1"/>
    <w:rsid w:val="00B21D41"/>
    <w:rsid w:val="00B26F63"/>
    <w:rsid w:val="00B40C13"/>
    <w:rsid w:val="00B458CD"/>
    <w:rsid w:val="00B80891"/>
    <w:rsid w:val="00BA5B2D"/>
    <w:rsid w:val="00BD1593"/>
    <w:rsid w:val="00C04CBC"/>
    <w:rsid w:val="00C1530E"/>
    <w:rsid w:val="00C40716"/>
    <w:rsid w:val="00C572A3"/>
    <w:rsid w:val="00C62E95"/>
    <w:rsid w:val="00C722EB"/>
    <w:rsid w:val="00C82D0C"/>
    <w:rsid w:val="00C83DD8"/>
    <w:rsid w:val="00C8706B"/>
    <w:rsid w:val="00CA4B25"/>
    <w:rsid w:val="00CD67AB"/>
    <w:rsid w:val="00CD6A11"/>
    <w:rsid w:val="00CE4585"/>
    <w:rsid w:val="00D012B9"/>
    <w:rsid w:val="00D028C1"/>
    <w:rsid w:val="00D061D0"/>
    <w:rsid w:val="00D0737C"/>
    <w:rsid w:val="00D117F6"/>
    <w:rsid w:val="00D21ECC"/>
    <w:rsid w:val="00D22870"/>
    <w:rsid w:val="00D45FF2"/>
    <w:rsid w:val="00D50558"/>
    <w:rsid w:val="00D54CC9"/>
    <w:rsid w:val="00D56C46"/>
    <w:rsid w:val="00D71241"/>
    <w:rsid w:val="00DA3FC3"/>
    <w:rsid w:val="00DB0051"/>
    <w:rsid w:val="00DE076D"/>
    <w:rsid w:val="00DF25A5"/>
    <w:rsid w:val="00E06574"/>
    <w:rsid w:val="00E36C14"/>
    <w:rsid w:val="00E431F2"/>
    <w:rsid w:val="00E47151"/>
    <w:rsid w:val="00E75097"/>
    <w:rsid w:val="00E86702"/>
    <w:rsid w:val="00E8690A"/>
    <w:rsid w:val="00E93E6A"/>
    <w:rsid w:val="00E9576B"/>
    <w:rsid w:val="00EA256A"/>
    <w:rsid w:val="00EB30B5"/>
    <w:rsid w:val="00EB4C9C"/>
    <w:rsid w:val="00EB6598"/>
    <w:rsid w:val="00EC4209"/>
    <w:rsid w:val="00EC6BE2"/>
    <w:rsid w:val="00ED5446"/>
    <w:rsid w:val="00EF31C3"/>
    <w:rsid w:val="00EF758C"/>
    <w:rsid w:val="00F21C8A"/>
    <w:rsid w:val="00F323B1"/>
    <w:rsid w:val="00F375A1"/>
    <w:rsid w:val="00F40435"/>
    <w:rsid w:val="00F54B6F"/>
    <w:rsid w:val="00F54DBC"/>
    <w:rsid w:val="00F82B73"/>
    <w:rsid w:val="00FC63BE"/>
    <w:rsid w:val="00FD62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FFA"/>
  </w:style>
  <w:style w:type="paragraph" w:styleId="Heading1">
    <w:name w:val="heading 1"/>
    <w:basedOn w:val="Normal"/>
    <w:next w:val="Normal"/>
    <w:link w:val="Heading1Char"/>
    <w:qFormat/>
    <w:rsid w:val="00F375A1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5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2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ECC"/>
  </w:style>
  <w:style w:type="paragraph" w:styleId="Footer">
    <w:name w:val="footer"/>
    <w:basedOn w:val="Normal"/>
    <w:link w:val="FooterChar"/>
    <w:uiPriority w:val="99"/>
    <w:semiHidden/>
    <w:unhideWhenUsed/>
    <w:rsid w:val="00D21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ECC"/>
  </w:style>
  <w:style w:type="character" w:customStyle="1" w:styleId="apple-style-span">
    <w:name w:val="apple-style-span"/>
    <w:basedOn w:val="DefaultParagraphFont"/>
    <w:rsid w:val="00D21ECC"/>
  </w:style>
  <w:style w:type="character" w:styleId="Emphasis">
    <w:name w:val="Emphasis"/>
    <w:qFormat/>
    <w:rsid w:val="00D21ECC"/>
    <w:rPr>
      <w:i/>
      <w:iCs/>
    </w:rPr>
  </w:style>
  <w:style w:type="character" w:customStyle="1" w:styleId="Heading3Char1">
    <w:name w:val="Heading 3 Char1"/>
    <w:rsid w:val="00827AD1"/>
    <w:rPr>
      <w:rFonts w:ascii="Arial" w:hAnsi="Arial" w:cs="Arial"/>
      <w:bCs/>
      <w:noProof w:val="0"/>
      <w:color w:val="000000"/>
      <w:szCs w:val="26"/>
      <w:lang w:val="en-US" w:eastAsia="en-US" w:bidi="ar-SA"/>
    </w:rPr>
  </w:style>
  <w:style w:type="paragraph" w:styleId="NoSpacing">
    <w:name w:val="No Spacing"/>
    <w:uiPriority w:val="1"/>
    <w:qFormat/>
    <w:rsid w:val="00827AD1"/>
    <w:pPr>
      <w:spacing w:after="0" w:line="240" w:lineRule="auto"/>
    </w:pPr>
    <w:rPr>
      <w:rFonts w:ascii="Calibri" w:eastAsia="MS Mincho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827A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375A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ext1">
    <w:name w:val="text1"/>
    <w:rsid w:val="000F2199"/>
    <w:rPr>
      <w:rFonts w:ascii="Arial" w:hAnsi="Arial" w:cs="Arial" w:hint="default"/>
      <w:strike w:val="0"/>
      <w:dstrike w:val="0"/>
      <w:color w:val="000000"/>
      <w:sz w:val="18"/>
      <w:szCs w:val="18"/>
      <w:u w:val="none"/>
      <w:effect w:val="none"/>
    </w:rPr>
  </w:style>
  <w:style w:type="character" w:styleId="Strong">
    <w:name w:val="Strong"/>
    <w:uiPriority w:val="22"/>
    <w:qFormat/>
    <w:rsid w:val="000F2199"/>
    <w:rPr>
      <w:b/>
      <w:bCs/>
    </w:rPr>
  </w:style>
  <w:style w:type="paragraph" w:customStyle="1" w:styleId="NoSpacing1">
    <w:name w:val="No Spacing1"/>
    <w:link w:val="NoSpacingChar"/>
    <w:uiPriority w:val="1"/>
    <w:qFormat/>
    <w:rsid w:val="000F219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SpacingChar">
    <w:name w:val="No Spacing Char"/>
    <w:link w:val="NoSpacing1"/>
    <w:uiPriority w:val="1"/>
    <w:rsid w:val="000F2199"/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0F2199"/>
  </w:style>
  <w:style w:type="paragraph" w:styleId="HTMLPreformatted">
    <w:name w:val="HTML Preformatted"/>
    <w:basedOn w:val="Normal"/>
    <w:link w:val="HTMLPreformattedChar"/>
    <w:rsid w:val="00504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5043DA"/>
    <w:rPr>
      <w:rFonts w:ascii="Courier New" w:eastAsia="Times New Roman" w:hAnsi="Courier New" w:cs="Times New Roman"/>
      <w:sz w:val="20"/>
      <w:szCs w:val="20"/>
    </w:rPr>
  </w:style>
  <w:style w:type="paragraph" w:styleId="ListBullet">
    <w:name w:val="List Bullet"/>
    <w:basedOn w:val="Normal"/>
    <w:autoRedefine/>
    <w:rsid w:val="00F323B1"/>
    <w:pPr>
      <w:numPr>
        <w:numId w:val="20"/>
      </w:numPr>
      <w:spacing w:after="0"/>
      <w:jc w:val="both"/>
    </w:pPr>
    <w:rPr>
      <w:rFonts w:eastAsia="Times New Roman" w:cs="Arial"/>
    </w:rPr>
  </w:style>
  <w:style w:type="paragraph" w:customStyle="1" w:styleId="DefaultText">
    <w:name w:val="Default Text"/>
    <w:basedOn w:val="Normal"/>
    <w:rsid w:val="008B5A7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apple-converted-space">
    <w:name w:val="apple-converted-space"/>
    <w:basedOn w:val="DefaultParagraphFont"/>
    <w:rsid w:val="00610E0C"/>
  </w:style>
  <w:style w:type="paragraph" w:customStyle="1" w:styleId="KeyClient">
    <w:name w:val="Key Client"/>
    <w:basedOn w:val="Normal"/>
    <w:rsid w:val="001A67B2"/>
    <w:pPr>
      <w:spacing w:before="100" w:after="100" w:line="260" w:lineRule="atLeast"/>
      <w:ind w:left="360" w:hanging="360"/>
      <w:jc w:val="both"/>
    </w:pPr>
    <w:rPr>
      <w:rFonts w:ascii="Arial" w:eastAsia="Times New Roman" w:hAnsi="Arial" w:cs="Times New Roman"/>
      <w:position w:val="-16"/>
      <w:sz w:val="20"/>
      <w:szCs w:val="20"/>
    </w:rPr>
  </w:style>
  <w:style w:type="paragraph" w:customStyle="1" w:styleId="Default">
    <w:name w:val="Default"/>
    <w:rsid w:val="00B075D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5D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odyText">
    <w:name w:val="Body Text"/>
    <w:basedOn w:val="Normal"/>
    <w:link w:val="BodyTextChar"/>
    <w:rsid w:val="001C35D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C35DD"/>
    <w:rPr>
      <w:rFonts w:ascii="Times New Roman" w:eastAsia="Times New Roman" w:hAnsi="Times New Roman" w:cs="Times New Roman"/>
      <w:sz w:val="20"/>
      <w:szCs w:val="20"/>
    </w:rPr>
  </w:style>
  <w:style w:type="paragraph" w:customStyle="1" w:styleId="MediumGrid1-Accent21">
    <w:name w:val="Medium Grid 1 - Accent 21"/>
    <w:basedOn w:val="Normal"/>
    <w:uiPriority w:val="99"/>
    <w:qFormat/>
    <w:rsid w:val="001C35DD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rmal11ptChar">
    <w:name w:val="Normal + 11 pt Char"/>
    <w:aliases w:val="Justified Char,Line spacing:  1.5 lines Char"/>
    <w:link w:val="Normal11pt"/>
    <w:locked/>
    <w:rsid w:val="001C35DD"/>
    <w:rPr>
      <w:color w:val="222222"/>
    </w:rPr>
  </w:style>
  <w:style w:type="paragraph" w:customStyle="1" w:styleId="Normal11pt">
    <w:name w:val="Normal + 11 pt"/>
    <w:aliases w:val="Justified,Line spacing:  1.5 lines,Normal + Verdana,10 pt,Bold + 10 pt,After:  6 pt,Normal + Trebuchet MS,Normal + Arial,Right:  0.06&quot; + Arial,Not Bold,Bold"/>
    <w:basedOn w:val="Normal"/>
    <w:link w:val="Normal11ptChar"/>
    <w:rsid w:val="001C35DD"/>
    <w:pPr>
      <w:tabs>
        <w:tab w:val="num" w:pos="360"/>
      </w:tabs>
      <w:spacing w:after="0" w:line="360" w:lineRule="auto"/>
      <w:ind w:left="360" w:hanging="360"/>
      <w:jc w:val="both"/>
    </w:pPr>
    <w:rPr>
      <w:color w:val="222222"/>
    </w:rPr>
  </w:style>
  <w:style w:type="character" w:customStyle="1" w:styleId="hl">
    <w:name w:val="hl"/>
    <w:basedOn w:val="DefaultParagraphFont"/>
    <w:rsid w:val="00AA58B8"/>
  </w:style>
  <w:style w:type="character" w:styleId="Hyperlink">
    <w:name w:val="Hyperlink"/>
    <w:basedOn w:val="DefaultParagraphFont"/>
    <w:uiPriority w:val="99"/>
    <w:semiHidden/>
    <w:unhideWhenUsed/>
    <w:rsid w:val="003E54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ynamic_memory_alloc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Thread_(computer_scienc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emory_le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213C4-6D75-4E59-B2B8-DB11D9439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2998</Words>
  <Characters>17091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lkush</dc:creator>
  <cp:lastModifiedBy>lkush</cp:lastModifiedBy>
  <cp:revision>3</cp:revision>
  <dcterms:created xsi:type="dcterms:W3CDTF">2016-01-12T18:55:00Z</dcterms:created>
  <dcterms:modified xsi:type="dcterms:W3CDTF">2016-01-12T18:56:00Z</dcterms:modified>
</cp:coreProperties>
</file>