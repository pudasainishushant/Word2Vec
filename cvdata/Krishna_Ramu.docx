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4CB" w:rsidRDefault="00455FEA">
      <w:pPr>
        <w:pStyle w:val="NoSpacing"/>
        <w:pBdr>
          <w:bottom w:val="single" w:sz="4" w:space="1" w:color="000000"/>
        </w:pBdr>
        <w:rPr>
          <w:b/>
          <w:sz w:val="32"/>
          <w:szCs w:val="32"/>
        </w:rPr>
      </w:pPr>
      <w:r>
        <w:rPr>
          <w:b/>
          <w:sz w:val="32"/>
          <w:szCs w:val="32"/>
        </w:rPr>
        <w:t>K</w:t>
      </w:r>
      <w:r w:rsidR="007E15DB">
        <w:rPr>
          <w:b/>
          <w:sz w:val="32"/>
          <w:szCs w:val="32"/>
        </w:rPr>
        <w:t>rishna</w:t>
      </w:r>
    </w:p>
    <w:p w:rsidR="00513AAF" w:rsidRPr="00513AAF" w:rsidRDefault="00BC06B3">
      <w:pPr>
        <w:pStyle w:val="NoSpacing"/>
        <w:pBdr>
          <w:bottom w:val="single" w:sz="4" w:space="1" w:color="000000"/>
        </w:pBdr>
        <w:rPr>
          <w:color w:val="0000FF"/>
          <w:u w:val="single"/>
        </w:rPr>
      </w:pPr>
      <w:hyperlink r:id="rId6" w:history="1">
        <w:r w:rsidR="002D2DC0" w:rsidRPr="00627E40">
          <w:rPr>
            <w:rStyle w:val="Hyperlink"/>
          </w:rPr>
          <w:t>krishna.ramu68@gmail.com</w:t>
        </w:r>
      </w:hyperlink>
    </w:p>
    <w:p w:rsidR="00E074CB" w:rsidRPr="00513AAF" w:rsidRDefault="00603D4B" w:rsidP="0059643F">
      <w:pPr>
        <w:pStyle w:val="NoSpacing"/>
        <w:pBdr>
          <w:bottom w:val="single" w:sz="4" w:space="1" w:color="000000"/>
        </w:pBdr>
        <w:rPr>
          <w:b/>
          <w:sz w:val="22"/>
          <w:szCs w:val="22"/>
        </w:rPr>
      </w:pPr>
      <w:r w:rsidRPr="00513AAF">
        <w:rPr>
          <w:b/>
          <w:sz w:val="22"/>
          <w:szCs w:val="22"/>
        </w:rPr>
        <w:t>(</w:t>
      </w:r>
      <w:r w:rsidR="00BC06B3">
        <w:rPr>
          <w:b/>
          <w:sz w:val="22"/>
          <w:szCs w:val="22"/>
        </w:rPr>
        <w:t>732</w:t>
      </w:r>
      <w:bookmarkStart w:id="0" w:name="_GoBack"/>
      <w:bookmarkEnd w:id="0"/>
      <w:r w:rsidRPr="00513AAF">
        <w:rPr>
          <w:b/>
          <w:sz w:val="22"/>
          <w:szCs w:val="22"/>
        </w:rPr>
        <w:t xml:space="preserve">) </w:t>
      </w:r>
      <w:r w:rsidR="00BC06B3">
        <w:rPr>
          <w:b/>
          <w:sz w:val="22"/>
          <w:szCs w:val="22"/>
        </w:rPr>
        <w:t>507</w:t>
      </w:r>
      <w:r w:rsidRPr="00513AAF">
        <w:rPr>
          <w:b/>
          <w:sz w:val="22"/>
          <w:szCs w:val="22"/>
        </w:rPr>
        <w:t>-</w:t>
      </w:r>
      <w:r w:rsidR="00BC06B3">
        <w:rPr>
          <w:b/>
          <w:sz w:val="22"/>
          <w:szCs w:val="22"/>
        </w:rPr>
        <w:t>9</w:t>
      </w:r>
      <w:r w:rsidR="0059643F" w:rsidRPr="00513AAF">
        <w:rPr>
          <w:b/>
          <w:sz w:val="22"/>
          <w:szCs w:val="22"/>
        </w:rPr>
        <w:t>2</w:t>
      </w:r>
      <w:r w:rsidR="00BC06B3">
        <w:rPr>
          <w:b/>
          <w:sz w:val="22"/>
          <w:szCs w:val="22"/>
        </w:rPr>
        <w:t>17</w:t>
      </w:r>
    </w:p>
    <w:p w:rsidR="0059643F" w:rsidRDefault="0059643F" w:rsidP="0059643F">
      <w:pPr>
        <w:pStyle w:val="NoSpacing"/>
        <w:pBdr>
          <w:bottom w:val="single" w:sz="4" w:space="1" w:color="000000"/>
        </w:pBdr>
        <w:rPr>
          <w:sz w:val="22"/>
          <w:szCs w:val="22"/>
        </w:rPr>
      </w:pPr>
    </w:p>
    <w:p w:rsidR="00E074CB" w:rsidRDefault="007E15DB">
      <w:pPr>
        <w:jc w:val="both"/>
        <w:rPr>
          <w:sz w:val="22"/>
          <w:szCs w:val="22"/>
        </w:rPr>
      </w:pPr>
      <w:r>
        <w:rPr>
          <w:b/>
          <w:sz w:val="22"/>
          <w:szCs w:val="22"/>
        </w:rPr>
        <w:t>SUMMARY:</w:t>
      </w:r>
    </w:p>
    <w:p w:rsidR="00E074CB" w:rsidRDefault="007E15DB">
      <w:pPr>
        <w:pStyle w:val="ListParagraph"/>
        <w:widowControl w:val="0"/>
        <w:numPr>
          <w:ilvl w:val="0"/>
          <w:numId w:val="5"/>
        </w:numPr>
        <w:autoSpaceDE w:val="0"/>
        <w:jc w:val="both"/>
        <w:rPr>
          <w:sz w:val="22"/>
          <w:szCs w:val="22"/>
        </w:rPr>
      </w:pPr>
      <w:r>
        <w:rPr>
          <w:sz w:val="22"/>
          <w:szCs w:val="22"/>
        </w:rPr>
        <w:t>Having 12</w:t>
      </w:r>
      <w:r w:rsidR="002D2DC0">
        <w:rPr>
          <w:sz w:val="22"/>
          <w:szCs w:val="22"/>
        </w:rPr>
        <w:t>+</w:t>
      </w:r>
      <w:r>
        <w:rPr>
          <w:sz w:val="22"/>
          <w:szCs w:val="22"/>
        </w:rPr>
        <w:t xml:space="preserve"> years of professional IT experience in Analysis, Design, Development, and Testing of Client/Server, Web enabled Business Applications using Java and J2EE Technologies.</w:t>
      </w:r>
    </w:p>
    <w:p w:rsidR="00E074CB" w:rsidRDefault="007E15DB">
      <w:pPr>
        <w:pStyle w:val="ListParagraph"/>
        <w:widowControl w:val="0"/>
        <w:numPr>
          <w:ilvl w:val="0"/>
          <w:numId w:val="5"/>
        </w:numPr>
        <w:autoSpaceDE w:val="0"/>
        <w:jc w:val="both"/>
        <w:rPr>
          <w:szCs w:val="22"/>
        </w:rPr>
      </w:pPr>
      <w:r>
        <w:rPr>
          <w:sz w:val="22"/>
          <w:szCs w:val="22"/>
        </w:rPr>
        <w:t>Participated in the designing and developing of Software using Agile and Waterfall methodologies.</w:t>
      </w:r>
    </w:p>
    <w:p w:rsidR="00E074CB" w:rsidRDefault="007E15DB">
      <w:pPr>
        <w:pStyle w:val="Objective"/>
        <w:numPr>
          <w:ilvl w:val="0"/>
          <w:numId w:val="7"/>
        </w:numPr>
        <w:spacing w:before="0" w:after="0" w:line="240" w:lineRule="auto"/>
        <w:ind w:left="720"/>
        <w:jc w:val="left"/>
        <w:rPr>
          <w:rFonts w:ascii="Times New Roman" w:hAnsi="Times New Roman" w:cs="Times New Roman"/>
          <w:sz w:val="18"/>
          <w:szCs w:val="22"/>
          <w:shd w:val="clear" w:color="auto" w:fill="FFFFFF"/>
        </w:rPr>
      </w:pPr>
      <w:r>
        <w:rPr>
          <w:rFonts w:ascii="Times New Roman" w:hAnsi="Times New Roman" w:cs="Times New Roman"/>
          <w:szCs w:val="22"/>
        </w:rPr>
        <w:t xml:space="preserve">Experienced in developing and implementing web applications using Java, J2EE, JSP, Servlets, JSF, HTML, JavaScript, AJAX, JSON, JQuery, CSS, XML, EJB, </w:t>
      </w:r>
      <w:proofErr w:type="spellStart"/>
      <w:r w:rsidR="002D2DC0">
        <w:rPr>
          <w:rFonts w:ascii="Times New Roman" w:hAnsi="Times New Roman" w:cs="Times New Roman"/>
          <w:szCs w:val="22"/>
        </w:rPr>
        <w:t>Webservice</w:t>
      </w:r>
      <w:proofErr w:type="spellEnd"/>
      <w:r>
        <w:rPr>
          <w:rFonts w:ascii="Times New Roman" w:hAnsi="Times New Roman" w:cs="Times New Roman"/>
          <w:szCs w:val="22"/>
        </w:rPr>
        <w:t xml:space="preserve">, Struts </w:t>
      </w:r>
      <w:proofErr w:type="spellStart"/>
      <w:r>
        <w:rPr>
          <w:rFonts w:ascii="Times New Roman" w:hAnsi="Times New Roman" w:cs="Times New Roman"/>
          <w:szCs w:val="22"/>
        </w:rPr>
        <w:t>J</w:t>
      </w:r>
      <w:r>
        <w:rPr>
          <w:rFonts w:ascii="Times New Roman" w:hAnsi="Times New Roman" w:cs="Times New Roman"/>
          <w:b/>
          <w:szCs w:val="22"/>
        </w:rPr>
        <w:t>Project</w:t>
      </w:r>
      <w:proofErr w:type="spellEnd"/>
      <w:r>
        <w:rPr>
          <w:rFonts w:ascii="Times New Roman" w:hAnsi="Times New Roman" w:cs="Times New Roman"/>
          <w:b/>
          <w:szCs w:val="22"/>
        </w:rPr>
        <w:t xml:space="preserve"> management</w:t>
      </w:r>
      <w:r>
        <w:rPr>
          <w:rFonts w:ascii="Times New Roman" w:hAnsi="Times New Roman" w:cs="Times New Roman"/>
          <w:szCs w:val="22"/>
        </w:rPr>
        <w:t>: Project Kickoff, Estimation, Project Plan, Boarding document</w:t>
      </w:r>
    </w:p>
    <w:p w:rsidR="00E074CB" w:rsidRDefault="007E15DB">
      <w:pPr>
        <w:pStyle w:val="Objective"/>
        <w:numPr>
          <w:ilvl w:val="0"/>
          <w:numId w:val="7"/>
        </w:numPr>
        <w:spacing w:before="0" w:after="0" w:line="240" w:lineRule="auto"/>
        <w:ind w:left="720"/>
        <w:jc w:val="left"/>
        <w:rPr>
          <w:rFonts w:ascii="Times New Roman" w:hAnsi="Times New Roman" w:cs="Times New Roman"/>
          <w:szCs w:val="22"/>
        </w:rPr>
      </w:pPr>
      <w:r w:rsidRPr="00536C67">
        <w:rPr>
          <w:rFonts w:ascii="Times New Roman" w:hAnsi="Times New Roman" w:cs="Times New Roman"/>
          <w:szCs w:val="22"/>
        </w:rPr>
        <w:t xml:space="preserve">Experience with front-end technologies such as </w:t>
      </w:r>
      <w:r w:rsidR="002D2DC0" w:rsidRPr="00536C67">
        <w:rPr>
          <w:rFonts w:ascii="Times New Roman" w:hAnsi="Times New Roman" w:cs="Times New Roman"/>
          <w:szCs w:val="22"/>
        </w:rPr>
        <w:t>JavaScript</w:t>
      </w:r>
      <w:r w:rsidRPr="00536C67">
        <w:rPr>
          <w:rFonts w:ascii="Times New Roman" w:hAnsi="Times New Roman" w:cs="Times New Roman"/>
          <w:szCs w:val="22"/>
        </w:rPr>
        <w:t xml:space="preserve">, HTML5, CSS, </w:t>
      </w:r>
      <w:proofErr w:type="spellStart"/>
      <w:r w:rsidRPr="00536C67">
        <w:rPr>
          <w:rFonts w:ascii="Times New Roman" w:hAnsi="Times New Roman" w:cs="Times New Roman"/>
          <w:szCs w:val="22"/>
        </w:rPr>
        <w:t>jQuery</w:t>
      </w:r>
      <w:proofErr w:type="spellEnd"/>
      <w:r w:rsidR="00536C67" w:rsidRPr="00536C67">
        <w:rPr>
          <w:rFonts w:ascii="Times New Roman" w:hAnsi="Times New Roman" w:cs="Times New Roman"/>
          <w:szCs w:val="22"/>
        </w:rPr>
        <w:t xml:space="preserve">, and </w:t>
      </w:r>
      <w:proofErr w:type="spellStart"/>
      <w:r w:rsidR="00536C67" w:rsidRPr="00536C67">
        <w:rPr>
          <w:rFonts w:ascii="Times New Roman" w:hAnsi="Times New Roman" w:cs="Times New Roman"/>
          <w:szCs w:val="22"/>
        </w:rPr>
        <w:t>AngularJS</w:t>
      </w:r>
      <w:proofErr w:type="spellEnd"/>
    </w:p>
    <w:p w:rsidR="00E074CB" w:rsidRPr="00536C67" w:rsidRDefault="007E15DB">
      <w:pPr>
        <w:pStyle w:val="Objective"/>
        <w:numPr>
          <w:ilvl w:val="0"/>
          <w:numId w:val="7"/>
        </w:numPr>
        <w:spacing w:before="0" w:after="0" w:line="240" w:lineRule="auto"/>
        <w:ind w:left="720"/>
        <w:jc w:val="left"/>
        <w:rPr>
          <w:rFonts w:ascii="Times New Roman" w:hAnsi="Times New Roman" w:cs="Times New Roman"/>
          <w:szCs w:val="22"/>
        </w:rPr>
      </w:pPr>
      <w:r>
        <w:rPr>
          <w:rFonts w:ascii="Times New Roman" w:hAnsi="Times New Roman" w:cs="Times New Roman"/>
          <w:szCs w:val="22"/>
        </w:rPr>
        <w:t>Ability write unit tests(TDD pra</w:t>
      </w:r>
      <w:r w:rsidRPr="00536C67">
        <w:rPr>
          <w:rFonts w:ascii="Times New Roman" w:hAnsi="Times New Roman" w:cs="Times New Roman"/>
          <w:szCs w:val="22"/>
        </w:rPr>
        <w:t>ctices) for backend and frontend services</w:t>
      </w:r>
    </w:p>
    <w:p w:rsidR="00E074CB" w:rsidRDefault="007E15DB">
      <w:pPr>
        <w:pStyle w:val="Objective"/>
        <w:numPr>
          <w:ilvl w:val="0"/>
          <w:numId w:val="7"/>
        </w:numPr>
        <w:spacing w:before="0" w:after="0" w:line="240" w:lineRule="auto"/>
        <w:ind w:left="720"/>
        <w:jc w:val="left"/>
        <w:rPr>
          <w:b/>
          <w:szCs w:val="22"/>
        </w:rPr>
      </w:pPr>
      <w:r w:rsidRPr="00536C67">
        <w:rPr>
          <w:rFonts w:ascii="Times New Roman" w:hAnsi="Times New Roman" w:cs="Times New Roman"/>
          <w:szCs w:val="22"/>
        </w:rPr>
        <w:t>Languages Known:</w:t>
      </w:r>
      <w:r>
        <w:rPr>
          <w:rFonts w:ascii="Times New Roman" w:hAnsi="Times New Roman" w:cs="Times New Roman"/>
          <w:szCs w:val="22"/>
        </w:rPr>
        <w:t xml:space="preserve">   Java 2.0,  J2ee </w:t>
      </w:r>
    </w:p>
    <w:p w:rsidR="00E074CB" w:rsidRDefault="007E15DB">
      <w:pPr>
        <w:pStyle w:val="BodyText"/>
        <w:numPr>
          <w:ilvl w:val="0"/>
          <w:numId w:val="7"/>
        </w:numPr>
        <w:overflowPunct/>
        <w:autoSpaceDE/>
        <w:spacing w:after="0"/>
        <w:ind w:left="720"/>
        <w:jc w:val="both"/>
        <w:textAlignment w:val="auto"/>
        <w:rPr>
          <w:b/>
          <w:sz w:val="22"/>
          <w:szCs w:val="22"/>
        </w:rPr>
      </w:pPr>
      <w:r>
        <w:rPr>
          <w:b/>
          <w:sz w:val="22"/>
          <w:szCs w:val="22"/>
        </w:rPr>
        <w:t>Design:</w:t>
      </w:r>
      <w:r>
        <w:rPr>
          <w:sz w:val="22"/>
          <w:szCs w:val="22"/>
        </w:rPr>
        <w:t xml:space="preserve">   Enterprise Architect, Low Level Design(Use Case) and High Level Design(HLD)</w:t>
      </w:r>
    </w:p>
    <w:p w:rsidR="00E074CB" w:rsidRDefault="007E15DB">
      <w:pPr>
        <w:pStyle w:val="BodyText"/>
        <w:numPr>
          <w:ilvl w:val="0"/>
          <w:numId w:val="7"/>
        </w:numPr>
        <w:overflowPunct/>
        <w:autoSpaceDE/>
        <w:spacing w:after="0"/>
        <w:ind w:left="720"/>
        <w:jc w:val="both"/>
        <w:textAlignment w:val="auto"/>
        <w:rPr>
          <w:b/>
          <w:sz w:val="22"/>
          <w:szCs w:val="22"/>
        </w:rPr>
      </w:pPr>
      <w:r>
        <w:rPr>
          <w:b/>
          <w:sz w:val="22"/>
          <w:szCs w:val="22"/>
        </w:rPr>
        <w:t xml:space="preserve">Java Technology: </w:t>
      </w:r>
      <w:r>
        <w:rPr>
          <w:sz w:val="22"/>
          <w:szCs w:val="22"/>
        </w:rPr>
        <w:t xml:space="preserve">IBM Rational Software Development Platform, Java Servlets, Core Java, JDBC, Multithreading, JSP, EJB, J2EE ,Hibernate, </w:t>
      </w:r>
      <w:proofErr w:type="spellStart"/>
      <w:r>
        <w:rPr>
          <w:sz w:val="22"/>
          <w:szCs w:val="22"/>
        </w:rPr>
        <w:t>Webservice</w:t>
      </w:r>
      <w:proofErr w:type="spellEnd"/>
      <w:r>
        <w:rPr>
          <w:sz w:val="22"/>
          <w:szCs w:val="22"/>
        </w:rPr>
        <w:t xml:space="preserve">( SOAP and </w:t>
      </w:r>
      <w:proofErr w:type="spellStart"/>
      <w:r>
        <w:rPr>
          <w:sz w:val="22"/>
          <w:szCs w:val="22"/>
        </w:rPr>
        <w:t>RESTful</w:t>
      </w:r>
      <w:proofErr w:type="spellEnd"/>
      <w:r>
        <w:rPr>
          <w:sz w:val="22"/>
          <w:szCs w:val="22"/>
        </w:rPr>
        <w:t xml:space="preserve"> and Struts</w:t>
      </w:r>
      <w:r w:rsidR="00D151AF">
        <w:rPr>
          <w:sz w:val="22"/>
          <w:szCs w:val="22"/>
        </w:rPr>
        <w:t xml:space="preserve">, Spring, </w:t>
      </w:r>
      <w:r w:rsidR="00413200">
        <w:rPr>
          <w:sz w:val="22"/>
          <w:szCs w:val="22"/>
        </w:rPr>
        <w:t>Spring Boot</w:t>
      </w:r>
      <w:r w:rsidR="00D151AF">
        <w:rPr>
          <w:sz w:val="22"/>
          <w:szCs w:val="22"/>
        </w:rPr>
        <w:t xml:space="preserve"> and AngularJS</w:t>
      </w:r>
    </w:p>
    <w:p w:rsidR="00E074CB" w:rsidRDefault="007E15DB">
      <w:pPr>
        <w:pStyle w:val="BodyText"/>
        <w:numPr>
          <w:ilvl w:val="0"/>
          <w:numId w:val="7"/>
        </w:numPr>
        <w:overflowPunct/>
        <w:autoSpaceDE/>
        <w:spacing w:after="0"/>
        <w:ind w:left="720"/>
        <w:jc w:val="both"/>
        <w:textAlignment w:val="auto"/>
        <w:rPr>
          <w:b/>
          <w:sz w:val="22"/>
          <w:szCs w:val="22"/>
        </w:rPr>
      </w:pPr>
      <w:r>
        <w:rPr>
          <w:b/>
          <w:sz w:val="22"/>
          <w:szCs w:val="22"/>
        </w:rPr>
        <w:t>Database management Systems</w:t>
      </w:r>
      <w:r>
        <w:rPr>
          <w:sz w:val="22"/>
          <w:szCs w:val="22"/>
        </w:rPr>
        <w:t xml:space="preserve">: Oracle 8.0, 10,11, MSQL Server and DB2 </w:t>
      </w:r>
    </w:p>
    <w:p w:rsidR="00E074CB" w:rsidRDefault="007E15DB">
      <w:pPr>
        <w:pStyle w:val="BodyText"/>
        <w:numPr>
          <w:ilvl w:val="0"/>
          <w:numId w:val="7"/>
        </w:numPr>
        <w:overflowPunct/>
        <w:autoSpaceDE/>
        <w:spacing w:after="0"/>
        <w:ind w:left="720"/>
        <w:jc w:val="both"/>
        <w:textAlignment w:val="auto"/>
        <w:rPr>
          <w:b/>
          <w:sz w:val="22"/>
          <w:szCs w:val="22"/>
        </w:rPr>
      </w:pPr>
      <w:r>
        <w:rPr>
          <w:b/>
          <w:sz w:val="22"/>
          <w:szCs w:val="22"/>
        </w:rPr>
        <w:t>Version Control</w:t>
      </w:r>
      <w:r>
        <w:rPr>
          <w:sz w:val="22"/>
          <w:szCs w:val="22"/>
        </w:rPr>
        <w:t xml:space="preserve">: </w:t>
      </w:r>
      <w:proofErr w:type="spellStart"/>
      <w:r>
        <w:rPr>
          <w:sz w:val="22"/>
          <w:szCs w:val="22"/>
        </w:rPr>
        <w:t>ClearCase</w:t>
      </w:r>
      <w:proofErr w:type="spellEnd"/>
      <w:r>
        <w:rPr>
          <w:sz w:val="22"/>
          <w:szCs w:val="22"/>
        </w:rPr>
        <w:t>, CVS, VSS and Subversion</w:t>
      </w:r>
    </w:p>
    <w:p w:rsidR="00E074CB" w:rsidRDefault="007E15DB">
      <w:pPr>
        <w:pStyle w:val="BodyText"/>
        <w:numPr>
          <w:ilvl w:val="0"/>
          <w:numId w:val="7"/>
        </w:numPr>
        <w:overflowPunct/>
        <w:autoSpaceDE/>
        <w:spacing w:after="0"/>
        <w:ind w:left="720"/>
        <w:jc w:val="both"/>
        <w:textAlignment w:val="auto"/>
        <w:rPr>
          <w:b/>
          <w:sz w:val="22"/>
          <w:szCs w:val="22"/>
        </w:rPr>
      </w:pPr>
      <w:r>
        <w:rPr>
          <w:b/>
          <w:sz w:val="22"/>
          <w:szCs w:val="22"/>
        </w:rPr>
        <w:t>Scripting languages:</w:t>
      </w:r>
      <w:r>
        <w:rPr>
          <w:sz w:val="22"/>
          <w:szCs w:val="22"/>
        </w:rPr>
        <w:t xml:space="preserve"> JavaScript</w:t>
      </w:r>
    </w:p>
    <w:p w:rsidR="00E074CB" w:rsidRDefault="007E15DB">
      <w:pPr>
        <w:pStyle w:val="BodyText"/>
        <w:numPr>
          <w:ilvl w:val="0"/>
          <w:numId w:val="7"/>
        </w:numPr>
        <w:overflowPunct/>
        <w:autoSpaceDE/>
        <w:spacing w:after="0"/>
        <w:ind w:left="720"/>
        <w:jc w:val="both"/>
        <w:textAlignment w:val="auto"/>
        <w:rPr>
          <w:b/>
          <w:sz w:val="22"/>
          <w:szCs w:val="22"/>
        </w:rPr>
      </w:pPr>
      <w:r>
        <w:rPr>
          <w:b/>
          <w:sz w:val="22"/>
          <w:szCs w:val="22"/>
        </w:rPr>
        <w:t xml:space="preserve">Html editors: </w:t>
      </w:r>
      <w:r>
        <w:rPr>
          <w:sz w:val="22"/>
          <w:szCs w:val="22"/>
        </w:rPr>
        <w:t xml:space="preserve">Microsoft FrontPage.  </w:t>
      </w:r>
    </w:p>
    <w:p w:rsidR="00E074CB" w:rsidRDefault="007E15DB">
      <w:pPr>
        <w:pStyle w:val="BodyText"/>
        <w:numPr>
          <w:ilvl w:val="0"/>
          <w:numId w:val="7"/>
        </w:numPr>
        <w:overflowPunct/>
        <w:autoSpaceDE/>
        <w:spacing w:after="0"/>
        <w:ind w:left="720"/>
        <w:jc w:val="both"/>
        <w:textAlignment w:val="auto"/>
        <w:rPr>
          <w:b/>
          <w:sz w:val="22"/>
          <w:szCs w:val="22"/>
        </w:rPr>
      </w:pPr>
      <w:r>
        <w:rPr>
          <w:b/>
          <w:sz w:val="22"/>
          <w:szCs w:val="22"/>
        </w:rPr>
        <w:t>Design Tools:</w:t>
      </w:r>
      <w:r>
        <w:rPr>
          <w:sz w:val="22"/>
          <w:szCs w:val="22"/>
        </w:rPr>
        <w:t xml:space="preserve"> Enterprise Architecture and Microsoft Visio‘</w:t>
      </w:r>
    </w:p>
    <w:p w:rsidR="00E074CB" w:rsidRDefault="007E15DB">
      <w:pPr>
        <w:pStyle w:val="BodyText"/>
        <w:numPr>
          <w:ilvl w:val="0"/>
          <w:numId w:val="7"/>
        </w:numPr>
        <w:overflowPunct/>
        <w:autoSpaceDE/>
        <w:spacing w:after="0"/>
        <w:ind w:left="720"/>
        <w:jc w:val="both"/>
        <w:textAlignment w:val="auto"/>
        <w:rPr>
          <w:b/>
          <w:sz w:val="22"/>
          <w:szCs w:val="22"/>
        </w:rPr>
      </w:pPr>
      <w:r>
        <w:rPr>
          <w:b/>
          <w:sz w:val="22"/>
          <w:szCs w:val="22"/>
        </w:rPr>
        <w:t>Servers:</w:t>
      </w:r>
      <w:r>
        <w:rPr>
          <w:sz w:val="22"/>
          <w:szCs w:val="22"/>
        </w:rPr>
        <w:t xml:space="preserve"> Tomcat, </w:t>
      </w:r>
      <w:proofErr w:type="spellStart"/>
      <w:r>
        <w:rPr>
          <w:sz w:val="22"/>
          <w:szCs w:val="22"/>
        </w:rPr>
        <w:t>Websphere</w:t>
      </w:r>
      <w:proofErr w:type="spellEnd"/>
      <w:r>
        <w:rPr>
          <w:sz w:val="22"/>
          <w:szCs w:val="22"/>
        </w:rPr>
        <w:t xml:space="preserve"> and JBOSS                       </w:t>
      </w:r>
    </w:p>
    <w:p w:rsidR="00E074CB" w:rsidRDefault="007E15DB">
      <w:pPr>
        <w:pStyle w:val="ListParagraph"/>
        <w:widowControl w:val="0"/>
        <w:numPr>
          <w:ilvl w:val="0"/>
          <w:numId w:val="5"/>
        </w:numPr>
        <w:autoSpaceDE w:val="0"/>
        <w:jc w:val="both"/>
        <w:rPr>
          <w:sz w:val="22"/>
          <w:szCs w:val="22"/>
        </w:rPr>
      </w:pPr>
      <w:r>
        <w:rPr>
          <w:b/>
          <w:sz w:val="22"/>
          <w:szCs w:val="22"/>
        </w:rPr>
        <w:t>Operating Systems:</w:t>
      </w:r>
      <w:r>
        <w:rPr>
          <w:sz w:val="22"/>
          <w:szCs w:val="22"/>
        </w:rPr>
        <w:t xml:space="preserve"> UNIX, WINDOWS 2000, 95,  MILLENIUM,XP,7 , DOS</w:t>
      </w:r>
    </w:p>
    <w:p w:rsidR="00E074CB" w:rsidRDefault="00E074CB">
      <w:pPr>
        <w:jc w:val="both"/>
        <w:rPr>
          <w:sz w:val="22"/>
          <w:szCs w:val="22"/>
        </w:rPr>
      </w:pPr>
    </w:p>
    <w:p w:rsidR="00E074CB" w:rsidRDefault="007E15DB">
      <w:pPr>
        <w:jc w:val="both"/>
        <w:rPr>
          <w:color w:val="000000"/>
          <w:sz w:val="22"/>
          <w:szCs w:val="22"/>
        </w:rPr>
      </w:pPr>
      <w:r>
        <w:rPr>
          <w:b/>
          <w:color w:val="000000"/>
          <w:sz w:val="22"/>
          <w:szCs w:val="22"/>
        </w:rPr>
        <w:t>EDUCATION:</w:t>
      </w:r>
    </w:p>
    <w:p w:rsidR="00E074CB" w:rsidRDefault="007E15DB">
      <w:pPr>
        <w:pStyle w:val="ListParagraph"/>
        <w:widowControl w:val="0"/>
        <w:numPr>
          <w:ilvl w:val="0"/>
          <w:numId w:val="3"/>
        </w:numPr>
        <w:autoSpaceDE w:val="0"/>
        <w:ind w:left="720"/>
        <w:jc w:val="both"/>
        <w:rPr>
          <w:b/>
          <w:sz w:val="22"/>
          <w:szCs w:val="22"/>
          <w:u w:val="single"/>
        </w:rPr>
      </w:pPr>
      <w:r>
        <w:rPr>
          <w:color w:val="000000"/>
          <w:sz w:val="22"/>
          <w:szCs w:val="22"/>
        </w:rPr>
        <w:t>Bachelor of Engineering in Computer Science from VTU, Bangalore, India.</w:t>
      </w:r>
    </w:p>
    <w:p w:rsidR="00E074CB" w:rsidRDefault="00E074CB">
      <w:pPr>
        <w:widowControl w:val="0"/>
        <w:jc w:val="both"/>
        <w:rPr>
          <w:b/>
          <w:sz w:val="22"/>
          <w:szCs w:val="22"/>
          <w:u w:val="single"/>
        </w:rPr>
      </w:pPr>
    </w:p>
    <w:p w:rsidR="00E074CB" w:rsidRDefault="007E15DB">
      <w:pPr>
        <w:widowControl w:val="0"/>
        <w:jc w:val="both"/>
        <w:rPr>
          <w:sz w:val="22"/>
          <w:szCs w:val="22"/>
        </w:rPr>
      </w:pPr>
      <w:r>
        <w:rPr>
          <w:b/>
          <w:sz w:val="22"/>
          <w:szCs w:val="22"/>
        </w:rPr>
        <w:t>CERTIFICATIONS:</w:t>
      </w:r>
    </w:p>
    <w:p w:rsidR="00E074CB" w:rsidRDefault="007E15DB">
      <w:pPr>
        <w:rPr>
          <w:sz w:val="22"/>
          <w:szCs w:val="22"/>
        </w:rPr>
      </w:pPr>
      <w:r>
        <w:rPr>
          <w:sz w:val="22"/>
          <w:szCs w:val="22"/>
        </w:rPr>
        <w:t>Higher Diploma in Software Engineering from</w:t>
      </w:r>
      <w:r>
        <w:rPr>
          <w:b/>
          <w:sz w:val="22"/>
          <w:szCs w:val="22"/>
        </w:rPr>
        <w:t xml:space="preserve"> </w:t>
      </w:r>
      <w:proofErr w:type="spellStart"/>
      <w:r>
        <w:rPr>
          <w:sz w:val="22"/>
          <w:szCs w:val="22"/>
        </w:rPr>
        <w:t>Aptech</w:t>
      </w:r>
      <w:proofErr w:type="spellEnd"/>
      <w:r>
        <w:rPr>
          <w:sz w:val="22"/>
          <w:szCs w:val="22"/>
        </w:rPr>
        <w:t xml:space="preserve">, </w:t>
      </w:r>
      <w:proofErr w:type="spellStart"/>
      <w:r>
        <w:rPr>
          <w:sz w:val="22"/>
          <w:szCs w:val="22"/>
        </w:rPr>
        <w:t>Ganganagar</w:t>
      </w:r>
      <w:proofErr w:type="spellEnd"/>
      <w:r>
        <w:rPr>
          <w:sz w:val="22"/>
          <w:szCs w:val="22"/>
        </w:rPr>
        <w:t xml:space="preserve">, Bangalore. </w:t>
      </w:r>
    </w:p>
    <w:p w:rsidR="00E074CB" w:rsidRDefault="007E15DB">
      <w:pPr>
        <w:widowControl w:val="0"/>
        <w:jc w:val="both"/>
        <w:rPr>
          <w:b/>
          <w:sz w:val="22"/>
          <w:szCs w:val="22"/>
          <w:u w:val="single"/>
        </w:rPr>
      </w:pPr>
      <w:r>
        <w:rPr>
          <w:sz w:val="22"/>
          <w:szCs w:val="22"/>
        </w:rPr>
        <w:t xml:space="preserve">Java &amp; Advanced Java from NIIT, </w:t>
      </w:r>
      <w:proofErr w:type="spellStart"/>
      <w:r>
        <w:rPr>
          <w:sz w:val="22"/>
          <w:szCs w:val="22"/>
        </w:rPr>
        <w:t>Malleshwaram</w:t>
      </w:r>
      <w:proofErr w:type="spellEnd"/>
      <w:r>
        <w:rPr>
          <w:sz w:val="22"/>
          <w:szCs w:val="22"/>
        </w:rPr>
        <w:t>, Bangalore</w:t>
      </w:r>
      <w:r>
        <w:rPr>
          <w:b/>
          <w:sz w:val="22"/>
          <w:szCs w:val="22"/>
        </w:rPr>
        <w:t>.</w:t>
      </w:r>
    </w:p>
    <w:p w:rsidR="00E074CB" w:rsidRDefault="00E074CB">
      <w:pPr>
        <w:widowControl w:val="0"/>
        <w:jc w:val="both"/>
        <w:rPr>
          <w:b/>
          <w:sz w:val="22"/>
          <w:szCs w:val="22"/>
          <w:u w:val="single"/>
        </w:rPr>
      </w:pPr>
    </w:p>
    <w:p w:rsidR="00E074CB" w:rsidRDefault="007E15DB">
      <w:pPr>
        <w:widowControl w:val="0"/>
        <w:jc w:val="both"/>
        <w:rPr>
          <w:bCs/>
          <w:sz w:val="22"/>
          <w:szCs w:val="22"/>
        </w:rPr>
      </w:pPr>
      <w:r>
        <w:rPr>
          <w:b/>
          <w:sz w:val="22"/>
          <w:szCs w:val="22"/>
        </w:rPr>
        <w:t>TECHNICAL SKILLS:</w:t>
      </w:r>
    </w:p>
    <w:p w:rsidR="00E074CB" w:rsidRDefault="00E074CB">
      <w:pPr>
        <w:widowControl w:val="0"/>
        <w:jc w:val="both"/>
        <w:rPr>
          <w:bCs/>
          <w:sz w:val="22"/>
          <w:szCs w:val="22"/>
        </w:rPr>
      </w:pPr>
    </w:p>
    <w:tbl>
      <w:tblPr>
        <w:tblW w:w="0" w:type="auto"/>
        <w:tblInd w:w="-70" w:type="dxa"/>
        <w:tblLayout w:type="fixed"/>
        <w:tblLook w:val="0000" w:firstRow="0" w:lastRow="0" w:firstColumn="0" w:lastColumn="0" w:noHBand="0" w:noVBand="0"/>
      </w:tblPr>
      <w:tblGrid>
        <w:gridCol w:w="2268"/>
        <w:gridCol w:w="7448"/>
      </w:tblGrid>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sz w:val="22"/>
                <w:szCs w:val="22"/>
              </w:rPr>
            </w:pPr>
            <w:r>
              <w:rPr>
                <w:bCs/>
                <w:sz w:val="22"/>
                <w:szCs w:val="22"/>
              </w:rPr>
              <w:t>Operating Systems</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sz w:val="22"/>
                <w:szCs w:val="22"/>
              </w:rPr>
              <w:t>DOS, Windows NT, Windows 95/98, Windows 2000 Professional, Windows XP, UNIX, LINUX.</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sz w:val="22"/>
                <w:szCs w:val="22"/>
              </w:rPr>
            </w:pPr>
            <w:r>
              <w:rPr>
                <w:bCs/>
                <w:sz w:val="22"/>
                <w:szCs w:val="22"/>
              </w:rPr>
              <w:t>Languages</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sz w:val="22"/>
                <w:szCs w:val="22"/>
              </w:rPr>
              <w:t>Java (</w:t>
            </w:r>
            <w:proofErr w:type="spellStart"/>
            <w:r>
              <w:rPr>
                <w:bCs/>
                <w:sz w:val="22"/>
                <w:szCs w:val="22"/>
              </w:rPr>
              <w:t>jdk</w:t>
            </w:r>
            <w:proofErr w:type="spellEnd"/>
            <w:r>
              <w:rPr>
                <w:bCs/>
                <w:sz w:val="22"/>
                <w:szCs w:val="22"/>
              </w:rPr>
              <w:t xml:space="preserve"> 1.3/1.4.x/1.5/1.6/1.8), Java EE 1.5, C, C++, Java Script, SQL, AJAX.</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sz w:val="22"/>
                <w:szCs w:val="22"/>
              </w:rPr>
            </w:pPr>
            <w:r>
              <w:rPr>
                <w:bCs/>
                <w:sz w:val="22"/>
                <w:szCs w:val="22"/>
              </w:rPr>
              <w:t>Web/Distributed Technologies</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sz w:val="22"/>
                <w:szCs w:val="22"/>
              </w:rPr>
              <w:t xml:space="preserve">J2EE, Java EE 5, Servlets 2.1/2.2,JSP 2.0, JSTL1.1,EJB 1.1/2.0/3.0, JDBC 2.0/3.0, RMI, XML, XSL, XSLT, XSD, DTD, JQuery, UML, </w:t>
            </w:r>
            <w:r>
              <w:rPr>
                <w:bCs/>
                <w:color w:val="000000"/>
                <w:sz w:val="22"/>
                <w:szCs w:val="22"/>
              </w:rPr>
              <w:t>MVC, JSF</w:t>
            </w:r>
            <w:r w:rsidR="008C31BA">
              <w:rPr>
                <w:bCs/>
                <w:color w:val="000000"/>
                <w:sz w:val="22"/>
                <w:szCs w:val="22"/>
              </w:rPr>
              <w:t>, STRUTS,  Java Threads, Swings, Spring, Spring Boot and AngularJS</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color w:val="000000"/>
                <w:sz w:val="22"/>
                <w:szCs w:val="22"/>
              </w:rPr>
            </w:pPr>
            <w:r>
              <w:rPr>
                <w:bCs/>
                <w:sz w:val="22"/>
                <w:szCs w:val="22"/>
              </w:rPr>
              <w:t>Scripting</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color w:val="000000"/>
                <w:sz w:val="22"/>
                <w:szCs w:val="22"/>
              </w:rPr>
              <w:t>JSP 2.1, Java Script, HTML, DHTML, CSS.</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sz w:val="22"/>
                <w:szCs w:val="22"/>
              </w:rPr>
            </w:pPr>
            <w:r>
              <w:rPr>
                <w:bCs/>
                <w:sz w:val="22"/>
                <w:szCs w:val="22"/>
              </w:rPr>
              <w:t>Frame works</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sz w:val="22"/>
                <w:szCs w:val="22"/>
              </w:rPr>
              <w:t xml:space="preserve">Jakarta Struts, J2EE, JSF,UML, JSF, Hibernate , </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sz w:val="22"/>
                <w:szCs w:val="22"/>
              </w:rPr>
            </w:pPr>
            <w:r>
              <w:rPr>
                <w:bCs/>
                <w:sz w:val="22"/>
                <w:szCs w:val="22"/>
              </w:rPr>
              <w:t>RDBMS</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sz w:val="22"/>
                <w:szCs w:val="22"/>
              </w:rPr>
              <w:t>ORACLE 8i/9i/10g MS-Access 2000, MySQL, SQL-Server 2000/2005</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sz w:val="22"/>
                <w:szCs w:val="22"/>
              </w:rPr>
            </w:pPr>
            <w:r>
              <w:rPr>
                <w:bCs/>
                <w:sz w:val="22"/>
                <w:szCs w:val="22"/>
              </w:rPr>
              <w:t>Web Servers</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sz w:val="22"/>
                <w:szCs w:val="22"/>
              </w:rPr>
              <w:t>Apache Tomcat 4.1/5.5/6.0</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color w:val="000000"/>
                <w:sz w:val="22"/>
                <w:szCs w:val="22"/>
              </w:rPr>
            </w:pPr>
            <w:r>
              <w:rPr>
                <w:bCs/>
                <w:sz w:val="22"/>
                <w:szCs w:val="22"/>
              </w:rPr>
              <w:t>Application Servers</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color w:val="000000"/>
                <w:sz w:val="22"/>
                <w:szCs w:val="22"/>
              </w:rPr>
              <w:t>Web logic , Web Sphere , JBOSS, J2EE Server</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color w:val="000000"/>
                <w:sz w:val="22"/>
                <w:szCs w:val="22"/>
              </w:rPr>
            </w:pPr>
            <w:r>
              <w:rPr>
                <w:bCs/>
                <w:color w:val="000000"/>
                <w:sz w:val="22"/>
                <w:szCs w:val="22"/>
              </w:rPr>
              <w:t>IDE</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color w:val="000000"/>
                <w:sz w:val="22"/>
                <w:szCs w:val="22"/>
              </w:rPr>
              <w:t xml:space="preserve">IBM RAD, Eclipse, My Eclipse, Net Beans, Web logic Editor, Edit Plus 2, </w:t>
            </w:r>
            <w:proofErr w:type="spellStart"/>
            <w:r>
              <w:rPr>
                <w:bCs/>
                <w:color w:val="000000"/>
                <w:sz w:val="22"/>
                <w:szCs w:val="22"/>
              </w:rPr>
              <w:t>Jdeveloper</w:t>
            </w:r>
            <w:proofErr w:type="spellEnd"/>
            <w:r>
              <w:rPr>
                <w:bCs/>
                <w:color w:val="000000"/>
                <w:sz w:val="22"/>
                <w:szCs w:val="22"/>
              </w:rPr>
              <w:t>.</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color w:val="000000"/>
                <w:sz w:val="22"/>
                <w:szCs w:val="22"/>
              </w:rPr>
            </w:pPr>
            <w:r>
              <w:rPr>
                <w:bCs/>
                <w:color w:val="000000"/>
                <w:sz w:val="22"/>
                <w:szCs w:val="22"/>
              </w:rPr>
              <w:t>GUI</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color w:val="000000"/>
                <w:sz w:val="22"/>
                <w:szCs w:val="22"/>
              </w:rPr>
              <w:t>AWT, Applets and Swing</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sz w:val="22"/>
                <w:szCs w:val="22"/>
              </w:rPr>
            </w:pPr>
            <w:r>
              <w:rPr>
                <w:bCs/>
                <w:color w:val="000000"/>
                <w:sz w:val="22"/>
                <w:szCs w:val="22"/>
              </w:rPr>
              <w:t>Messaging/Web Services Technology</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sz w:val="22"/>
                <w:szCs w:val="22"/>
              </w:rPr>
              <w:t xml:space="preserve">WSDL, UDDI, XML, SOA,JAX-P, JAX-RPC,JMS Hibernate, </w:t>
            </w:r>
            <w:proofErr w:type="spellStart"/>
            <w:r>
              <w:rPr>
                <w:bCs/>
                <w:sz w:val="22"/>
                <w:szCs w:val="22"/>
              </w:rPr>
              <w:t>XMLBeans</w:t>
            </w:r>
            <w:proofErr w:type="spellEnd"/>
            <w:r>
              <w:rPr>
                <w:bCs/>
                <w:sz w:val="22"/>
                <w:szCs w:val="22"/>
              </w:rPr>
              <w:t xml:space="preserve">, JAXB, </w:t>
            </w:r>
            <w:proofErr w:type="spellStart"/>
            <w:r>
              <w:rPr>
                <w:bCs/>
                <w:sz w:val="22"/>
                <w:szCs w:val="22"/>
              </w:rPr>
              <w:t>XPath</w:t>
            </w:r>
            <w:proofErr w:type="spellEnd"/>
            <w:r>
              <w:rPr>
                <w:bCs/>
                <w:sz w:val="22"/>
                <w:szCs w:val="22"/>
              </w:rPr>
              <w:t xml:space="preserve">, Active directory(AD).JAX-RS, JAX-WS, SOAP and </w:t>
            </w:r>
            <w:proofErr w:type="spellStart"/>
            <w:r>
              <w:rPr>
                <w:bCs/>
                <w:sz w:val="22"/>
                <w:szCs w:val="22"/>
              </w:rPr>
              <w:t>RESTFul</w:t>
            </w:r>
            <w:proofErr w:type="spellEnd"/>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color w:val="000000"/>
                <w:szCs w:val="22"/>
              </w:rPr>
            </w:pPr>
            <w:r>
              <w:rPr>
                <w:bCs/>
                <w:color w:val="000000"/>
                <w:sz w:val="22"/>
                <w:szCs w:val="22"/>
              </w:rPr>
              <w:t>Web Design</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pStyle w:val="Heading1"/>
            </w:pPr>
            <w:r>
              <w:rPr>
                <w:b w:val="0"/>
                <w:bCs/>
                <w:color w:val="000000"/>
                <w:szCs w:val="22"/>
              </w:rPr>
              <w:t>FrontPage, Dream weaver,</w:t>
            </w:r>
            <w:r>
              <w:rPr>
                <w:b w:val="0"/>
                <w:szCs w:val="22"/>
              </w:rPr>
              <w:t xml:space="preserve"> Microsoft Visio, </w:t>
            </w:r>
            <w:r>
              <w:rPr>
                <w:b w:val="0"/>
                <w:bCs/>
                <w:color w:val="000000"/>
                <w:szCs w:val="22"/>
              </w:rPr>
              <w:t>Rational Software Architect</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color w:val="000000"/>
                <w:sz w:val="22"/>
                <w:szCs w:val="22"/>
              </w:rPr>
            </w:pPr>
            <w:r>
              <w:rPr>
                <w:bCs/>
                <w:color w:val="000000"/>
                <w:sz w:val="22"/>
                <w:szCs w:val="22"/>
              </w:rPr>
              <w:t>Methodologies</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color w:val="000000"/>
                <w:sz w:val="22"/>
                <w:szCs w:val="22"/>
              </w:rPr>
              <w:t xml:space="preserve">Unified Modeling Language (UML), Rational Unified Process (RUP), Agile, Test </w:t>
            </w:r>
            <w:r>
              <w:rPr>
                <w:bCs/>
                <w:color w:val="000000"/>
                <w:sz w:val="22"/>
                <w:szCs w:val="22"/>
              </w:rPr>
              <w:lastRenderedPageBreak/>
              <w:t>driven Development (TDD).</w:t>
            </w:r>
          </w:p>
        </w:tc>
      </w:tr>
      <w:tr w:rsidR="00E074CB">
        <w:tc>
          <w:tcPr>
            <w:tcW w:w="2268" w:type="dxa"/>
            <w:tcBorders>
              <w:top w:val="single" w:sz="4" w:space="0" w:color="FFFFFF"/>
              <w:left w:val="single" w:sz="4" w:space="0" w:color="FFFFFF"/>
              <w:bottom w:val="single" w:sz="4" w:space="0" w:color="FFFFFF"/>
            </w:tcBorders>
            <w:shd w:val="clear" w:color="auto" w:fill="auto"/>
          </w:tcPr>
          <w:p w:rsidR="00E074CB" w:rsidRDefault="007E15DB">
            <w:pPr>
              <w:jc w:val="both"/>
              <w:rPr>
                <w:bCs/>
                <w:color w:val="000000"/>
                <w:sz w:val="22"/>
                <w:szCs w:val="22"/>
              </w:rPr>
            </w:pPr>
            <w:r>
              <w:rPr>
                <w:bCs/>
                <w:color w:val="000000"/>
                <w:sz w:val="22"/>
                <w:szCs w:val="22"/>
              </w:rPr>
              <w:lastRenderedPageBreak/>
              <w:t>Tools</w:t>
            </w:r>
          </w:p>
        </w:tc>
        <w:tc>
          <w:tcPr>
            <w:tcW w:w="7448" w:type="dxa"/>
            <w:tcBorders>
              <w:top w:val="single" w:sz="4" w:space="0" w:color="FFFFFF"/>
              <w:left w:val="single" w:sz="4" w:space="0" w:color="FFFFFF"/>
              <w:bottom w:val="single" w:sz="4" w:space="0" w:color="FFFFFF"/>
              <w:right w:val="single" w:sz="4" w:space="0" w:color="FFFFFF"/>
            </w:tcBorders>
            <w:shd w:val="clear" w:color="auto" w:fill="auto"/>
          </w:tcPr>
          <w:p w:rsidR="00E074CB" w:rsidRDefault="007E15DB">
            <w:pPr>
              <w:jc w:val="both"/>
            </w:pPr>
            <w:r>
              <w:rPr>
                <w:bCs/>
                <w:color w:val="000000"/>
                <w:sz w:val="22"/>
                <w:szCs w:val="22"/>
              </w:rPr>
              <w:t xml:space="preserve">Ant, Maven, Log4j, </w:t>
            </w:r>
            <w:proofErr w:type="spellStart"/>
            <w:r>
              <w:rPr>
                <w:bCs/>
                <w:color w:val="000000"/>
                <w:sz w:val="22"/>
                <w:szCs w:val="22"/>
              </w:rPr>
              <w:t>Jprobe</w:t>
            </w:r>
            <w:proofErr w:type="spellEnd"/>
            <w:r>
              <w:rPr>
                <w:bCs/>
                <w:color w:val="000000"/>
                <w:sz w:val="22"/>
                <w:szCs w:val="22"/>
              </w:rPr>
              <w:t>.</w:t>
            </w:r>
          </w:p>
        </w:tc>
      </w:tr>
    </w:tbl>
    <w:p w:rsidR="00E074CB" w:rsidRDefault="00E074CB">
      <w:pPr>
        <w:jc w:val="both"/>
        <w:rPr>
          <w:b/>
          <w:bCs/>
          <w:sz w:val="22"/>
          <w:szCs w:val="22"/>
        </w:rPr>
      </w:pPr>
    </w:p>
    <w:p w:rsidR="00E074CB" w:rsidRDefault="00E074CB">
      <w:pPr>
        <w:jc w:val="both"/>
        <w:rPr>
          <w:b/>
          <w:bCs/>
          <w:sz w:val="22"/>
          <w:szCs w:val="22"/>
          <w:u w:val="single"/>
        </w:rPr>
      </w:pPr>
    </w:p>
    <w:p w:rsidR="00E074CB" w:rsidRDefault="00E074CB">
      <w:pPr>
        <w:jc w:val="both"/>
        <w:rPr>
          <w:b/>
          <w:bCs/>
          <w:sz w:val="22"/>
          <w:szCs w:val="22"/>
          <w:u w:val="single"/>
        </w:rPr>
      </w:pPr>
    </w:p>
    <w:p w:rsidR="00E074CB" w:rsidRDefault="00E074CB">
      <w:pPr>
        <w:jc w:val="both"/>
        <w:rPr>
          <w:b/>
          <w:bCs/>
          <w:sz w:val="22"/>
          <w:szCs w:val="22"/>
          <w:u w:val="single"/>
        </w:rPr>
      </w:pPr>
    </w:p>
    <w:p w:rsidR="00E074CB" w:rsidRDefault="007E15DB">
      <w:pPr>
        <w:jc w:val="both"/>
        <w:rPr>
          <w:b/>
          <w:bCs/>
          <w:sz w:val="22"/>
          <w:szCs w:val="22"/>
          <w:u w:val="single"/>
        </w:rPr>
      </w:pPr>
      <w:r>
        <w:rPr>
          <w:b/>
          <w:bCs/>
          <w:sz w:val="22"/>
          <w:szCs w:val="22"/>
        </w:rPr>
        <w:t>EXPERIENCE:</w:t>
      </w:r>
    </w:p>
    <w:p w:rsidR="00E074CB" w:rsidRDefault="00E074CB">
      <w:pPr>
        <w:jc w:val="both"/>
        <w:rPr>
          <w:b/>
          <w:bCs/>
          <w:sz w:val="22"/>
          <w:szCs w:val="22"/>
          <w:u w:val="single"/>
        </w:rPr>
      </w:pPr>
    </w:p>
    <w:p w:rsidR="00E074CB" w:rsidRDefault="007E15DB">
      <w:pPr>
        <w:jc w:val="both"/>
        <w:rPr>
          <w:b/>
          <w:bCs/>
          <w:sz w:val="22"/>
          <w:szCs w:val="22"/>
        </w:rPr>
      </w:pPr>
      <w:r>
        <w:rPr>
          <w:b/>
          <w:bCs/>
          <w:sz w:val="22"/>
          <w:szCs w:val="22"/>
        </w:rPr>
        <w:t>Project Name: Capital</w:t>
      </w:r>
      <w:r w:rsidR="001D0331">
        <w:rPr>
          <w:b/>
          <w:bCs/>
          <w:sz w:val="22"/>
          <w:szCs w:val="22"/>
        </w:rPr>
        <w:t xml:space="preserve"> </w:t>
      </w:r>
      <w:r>
        <w:rPr>
          <w:b/>
          <w:bCs/>
          <w:sz w:val="22"/>
          <w:szCs w:val="22"/>
        </w:rPr>
        <w:t xml:space="preserve">Stream 10.3 </w:t>
      </w:r>
      <w:proofErr w:type="spellStart"/>
      <w:r>
        <w:rPr>
          <w:b/>
          <w:bCs/>
          <w:sz w:val="22"/>
          <w:szCs w:val="22"/>
        </w:rPr>
        <w:t>Upgradation</w:t>
      </w:r>
      <w:proofErr w:type="spellEnd"/>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t xml:space="preserve">Aug 2015– Till date </w:t>
      </w:r>
    </w:p>
    <w:p w:rsidR="00E074CB" w:rsidRDefault="007E15DB">
      <w:pPr>
        <w:jc w:val="both"/>
        <w:rPr>
          <w:b/>
          <w:bCs/>
          <w:sz w:val="22"/>
          <w:szCs w:val="22"/>
        </w:rPr>
      </w:pPr>
      <w:r>
        <w:rPr>
          <w:b/>
          <w:bCs/>
          <w:sz w:val="22"/>
          <w:szCs w:val="22"/>
        </w:rPr>
        <w:t>Client: Bank of the West</w:t>
      </w:r>
    </w:p>
    <w:p w:rsidR="00E074CB" w:rsidRDefault="007E15DB">
      <w:pPr>
        <w:jc w:val="both"/>
        <w:rPr>
          <w:b/>
          <w:bCs/>
          <w:sz w:val="22"/>
          <w:szCs w:val="22"/>
        </w:rPr>
      </w:pPr>
      <w:r>
        <w:rPr>
          <w:b/>
          <w:bCs/>
          <w:sz w:val="22"/>
          <w:szCs w:val="22"/>
        </w:rPr>
        <w:t>Role: Java J2EE Project Lead</w:t>
      </w:r>
    </w:p>
    <w:p w:rsidR="009842FE" w:rsidRDefault="002D2DC0">
      <w:pPr>
        <w:jc w:val="both"/>
        <w:rPr>
          <w:b/>
          <w:sz w:val="22"/>
          <w:szCs w:val="22"/>
        </w:rPr>
      </w:pPr>
      <w:r>
        <w:rPr>
          <w:b/>
          <w:bCs/>
          <w:sz w:val="22"/>
          <w:szCs w:val="22"/>
        </w:rPr>
        <w:t>Location: San Ramon</w:t>
      </w:r>
      <w:r w:rsidR="009842FE">
        <w:rPr>
          <w:b/>
          <w:bCs/>
          <w:sz w:val="22"/>
          <w:szCs w:val="22"/>
        </w:rPr>
        <w:t>,</w:t>
      </w:r>
      <w:r>
        <w:rPr>
          <w:b/>
          <w:bCs/>
          <w:sz w:val="22"/>
          <w:szCs w:val="22"/>
        </w:rPr>
        <w:t xml:space="preserve"> </w:t>
      </w:r>
      <w:r w:rsidR="009842FE">
        <w:rPr>
          <w:b/>
          <w:bCs/>
          <w:sz w:val="22"/>
          <w:szCs w:val="22"/>
        </w:rPr>
        <w:t xml:space="preserve">California </w:t>
      </w:r>
    </w:p>
    <w:p w:rsidR="00E074CB" w:rsidRDefault="00E074CB">
      <w:pPr>
        <w:jc w:val="both"/>
        <w:rPr>
          <w:b/>
          <w:sz w:val="22"/>
          <w:szCs w:val="22"/>
        </w:rPr>
      </w:pPr>
    </w:p>
    <w:p w:rsidR="00E074CB" w:rsidRDefault="007E15DB">
      <w:pPr>
        <w:jc w:val="both"/>
        <w:rPr>
          <w:sz w:val="22"/>
          <w:szCs w:val="22"/>
        </w:rPr>
      </w:pPr>
      <w:r>
        <w:rPr>
          <w:b/>
          <w:sz w:val="22"/>
          <w:szCs w:val="22"/>
        </w:rPr>
        <w:t xml:space="preserve">Description: </w:t>
      </w:r>
      <w:proofErr w:type="spellStart"/>
      <w:r>
        <w:rPr>
          <w:b/>
          <w:sz w:val="22"/>
          <w:szCs w:val="22"/>
        </w:rPr>
        <w:t>Linedata</w:t>
      </w:r>
      <w:proofErr w:type="spellEnd"/>
      <w:r>
        <w:rPr>
          <w:sz w:val="22"/>
          <w:szCs w:val="22"/>
        </w:rPr>
        <w:t xml:space="preserve"> Capital Stream is used </w:t>
      </w:r>
      <w:proofErr w:type="spellStart"/>
      <w:proofErr w:type="gramStart"/>
      <w:r>
        <w:rPr>
          <w:sz w:val="22"/>
          <w:szCs w:val="22"/>
        </w:rPr>
        <w:t>the</w:t>
      </w:r>
      <w:proofErr w:type="spellEnd"/>
      <w:r>
        <w:rPr>
          <w:sz w:val="22"/>
          <w:szCs w:val="22"/>
        </w:rPr>
        <w:t xml:space="preserve"> for</w:t>
      </w:r>
      <w:proofErr w:type="gramEnd"/>
      <w:r>
        <w:rPr>
          <w:sz w:val="22"/>
          <w:szCs w:val="22"/>
        </w:rPr>
        <w:t xml:space="preserve"> raising the commercial loan and also follow approve process. Each loan will have different level of approval and number of approval can vary for each loan. Here application is divided into 3 main level 1.Customer Level, 2.Finance Request Level, 3.Transaction Level. Customer level we create customers, Finance Request is used to raise Finance Request and each finance request will have single or </w:t>
      </w:r>
      <w:proofErr w:type="gramStart"/>
      <w:r>
        <w:rPr>
          <w:sz w:val="22"/>
          <w:szCs w:val="22"/>
        </w:rPr>
        <w:t>Multiple</w:t>
      </w:r>
      <w:proofErr w:type="gramEnd"/>
      <w:r>
        <w:rPr>
          <w:sz w:val="22"/>
          <w:szCs w:val="22"/>
        </w:rPr>
        <w:t xml:space="preserve"> transaction</w:t>
      </w:r>
    </w:p>
    <w:p w:rsidR="00E074CB" w:rsidRDefault="00E074CB">
      <w:pPr>
        <w:jc w:val="both"/>
        <w:rPr>
          <w:sz w:val="22"/>
          <w:szCs w:val="22"/>
        </w:rPr>
      </w:pPr>
    </w:p>
    <w:p w:rsidR="00E074CB" w:rsidRDefault="007E15DB">
      <w:pPr>
        <w:jc w:val="both"/>
        <w:rPr>
          <w:color w:val="000000"/>
          <w:sz w:val="22"/>
          <w:szCs w:val="22"/>
        </w:rPr>
      </w:pPr>
      <w:r>
        <w:rPr>
          <w:sz w:val="22"/>
          <w:szCs w:val="22"/>
        </w:rPr>
        <w:t xml:space="preserve">This Project is used for upgrading </w:t>
      </w:r>
      <w:proofErr w:type="spellStart"/>
      <w:r>
        <w:rPr>
          <w:sz w:val="22"/>
          <w:szCs w:val="22"/>
        </w:rPr>
        <w:t>CapitalSTream</w:t>
      </w:r>
      <w:proofErr w:type="spellEnd"/>
      <w:r>
        <w:rPr>
          <w:sz w:val="22"/>
          <w:szCs w:val="22"/>
        </w:rPr>
        <w:t xml:space="preserve"> 8.4 to </w:t>
      </w:r>
      <w:proofErr w:type="spellStart"/>
      <w:r>
        <w:rPr>
          <w:sz w:val="22"/>
          <w:szCs w:val="22"/>
        </w:rPr>
        <w:t>CapitalStream</w:t>
      </w:r>
      <w:proofErr w:type="spellEnd"/>
      <w:r>
        <w:rPr>
          <w:sz w:val="22"/>
          <w:szCs w:val="22"/>
        </w:rPr>
        <w:t xml:space="preserve"> 10.3, Move all the changes which were made in 8.4 and add new features as per the business requirement</w:t>
      </w:r>
    </w:p>
    <w:p w:rsidR="00E074CB" w:rsidRDefault="00E074CB">
      <w:pPr>
        <w:jc w:val="both"/>
        <w:rPr>
          <w:color w:val="000000"/>
          <w:sz w:val="22"/>
          <w:szCs w:val="22"/>
        </w:rPr>
      </w:pPr>
    </w:p>
    <w:p w:rsidR="00E074CB" w:rsidRDefault="007E15DB">
      <w:pPr>
        <w:jc w:val="both"/>
        <w:rPr>
          <w:sz w:val="22"/>
          <w:szCs w:val="22"/>
        </w:rPr>
      </w:pPr>
      <w:r>
        <w:rPr>
          <w:b/>
          <w:bCs/>
          <w:sz w:val="22"/>
          <w:szCs w:val="22"/>
        </w:rPr>
        <w:t>Responsibilities:</w:t>
      </w:r>
    </w:p>
    <w:p w:rsidR="00E074CB" w:rsidRDefault="007E15DB">
      <w:pPr>
        <w:pStyle w:val="ListParagraph"/>
        <w:numPr>
          <w:ilvl w:val="0"/>
          <w:numId w:val="6"/>
        </w:numPr>
        <w:autoSpaceDE w:val="0"/>
        <w:jc w:val="both"/>
        <w:rPr>
          <w:sz w:val="22"/>
          <w:szCs w:val="22"/>
        </w:rPr>
      </w:pPr>
      <w:r>
        <w:rPr>
          <w:sz w:val="22"/>
          <w:szCs w:val="22"/>
        </w:rPr>
        <w:t>Involved in requirement analysis, functional specifications and over-all component design.</w:t>
      </w:r>
    </w:p>
    <w:p w:rsidR="00E074CB" w:rsidRDefault="007E15DB">
      <w:pPr>
        <w:numPr>
          <w:ilvl w:val="0"/>
          <w:numId w:val="6"/>
        </w:numPr>
        <w:shd w:val="clear" w:color="auto" w:fill="FFFFFF"/>
        <w:overflowPunct/>
        <w:autoSpaceDE/>
        <w:jc w:val="both"/>
        <w:textAlignment w:val="auto"/>
        <w:rPr>
          <w:sz w:val="22"/>
          <w:szCs w:val="22"/>
        </w:rPr>
      </w:pPr>
      <w:r>
        <w:rPr>
          <w:sz w:val="22"/>
          <w:szCs w:val="22"/>
        </w:rPr>
        <w:t xml:space="preserve">Developed </w:t>
      </w:r>
      <w:proofErr w:type="gramStart"/>
      <w:r w:rsidR="00AC02CB">
        <w:rPr>
          <w:b/>
          <w:sz w:val="22"/>
          <w:szCs w:val="22"/>
        </w:rPr>
        <w:t>Spring</w:t>
      </w:r>
      <w:proofErr w:type="gramEnd"/>
      <w:r>
        <w:rPr>
          <w:b/>
          <w:sz w:val="22"/>
          <w:szCs w:val="22"/>
        </w:rPr>
        <w:t xml:space="preserve"> based</w:t>
      </w:r>
      <w:r>
        <w:rPr>
          <w:sz w:val="22"/>
          <w:szCs w:val="22"/>
        </w:rPr>
        <w:t xml:space="preserve"> multi- tier Web Application.</w:t>
      </w:r>
    </w:p>
    <w:p w:rsidR="00E074CB" w:rsidRDefault="007E15DB">
      <w:pPr>
        <w:numPr>
          <w:ilvl w:val="0"/>
          <w:numId w:val="6"/>
        </w:numPr>
        <w:shd w:val="clear" w:color="auto" w:fill="FFFFFF"/>
        <w:overflowPunct/>
        <w:autoSpaceDE/>
        <w:jc w:val="both"/>
        <w:textAlignment w:val="auto"/>
        <w:rPr>
          <w:sz w:val="22"/>
          <w:szCs w:val="22"/>
        </w:rPr>
      </w:pPr>
      <w:r>
        <w:rPr>
          <w:sz w:val="22"/>
          <w:szCs w:val="22"/>
        </w:rPr>
        <w:t xml:space="preserve">Created and maintained the configuration of the </w:t>
      </w:r>
      <w:r w:rsidR="00AC02CB">
        <w:rPr>
          <w:b/>
          <w:sz w:val="22"/>
          <w:szCs w:val="22"/>
        </w:rPr>
        <w:t>Spring</w:t>
      </w:r>
      <w:r>
        <w:rPr>
          <w:sz w:val="22"/>
          <w:szCs w:val="22"/>
        </w:rPr>
        <w:t xml:space="preserve"> Framework</w:t>
      </w:r>
    </w:p>
    <w:p w:rsidR="00E074CB" w:rsidRDefault="007E15DB">
      <w:pPr>
        <w:numPr>
          <w:ilvl w:val="0"/>
          <w:numId w:val="6"/>
        </w:numPr>
        <w:shd w:val="clear" w:color="auto" w:fill="FFFFFF"/>
        <w:overflowPunct/>
        <w:autoSpaceDE/>
        <w:jc w:val="both"/>
        <w:textAlignment w:val="auto"/>
        <w:rPr>
          <w:sz w:val="22"/>
          <w:szCs w:val="22"/>
        </w:rPr>
      </w:pPr>
      <w:r>
        <w:rPr>
          <w:sz w:val="22"/>
          <w:szCs w:val="22"/>
        </w:rPr>
        <w:t xml:space="preserve">Involved in configuration of </w:t>
      </w:r>
      <w:r w:rsidR="00AC02CB">
        <w:rPr>
          <w:b/>
          <w:sz w:val="22"/>
          <w:szCs w:val="22"/>
        </w:rPr>
        <w:t>Spring</w:t>
      </w:r>
      <w:r>
        <w:rPr>
          <w:b/>
          <w:sz w:val="22"/>
          <w:szCs w:val="22"/>
        </w:rPr>
        <w:t xml:space="preserve"> MVC</w:t>
      </w:r>
      <w:r>
        <w:rPr>
          <w:sz w:val="22"/>
          <w:szCs w:val="22"/>
        </w:rPr>
        <w:t xml:space="preserve"> </w:t>
      </w:r>
    </w:p>
    <w:p w:rsidR="00E074CB" w:rsidRDefault="007E15DB">
      <w:pPr>
        <w:numPr>
          <w:ilvl w:val="0"/>
          <w:numId w:val="6"/>
        </w:numPr>
        <w:shd w:val="clear" w:color="auto" w:fill="FFFFFF"/>
        <w:overflowPunct/>
        <w:autoSpaceDE/>
        <w:jc w:val="both"/>
        <w:textAlignment w:val="auto"/>
        <w:rPr>
          <w:sz w:val="22"/>
          <w:szCs w:val="22"/>
        </w:rPr>
      </w:pPr>
      <w:r>
        <w:rPr>
          <w:sz w:val="22"/>
          <w:szCs w:val="22"/>
        </w:rPr>
        <w:t>Develop UML diagrams such as Class, Sequence and Activity Diagrams to understand the Systems architecture.</w:t>
      </w:r>
    </w:p>
    <w:p w:rsidR="00E074CB" w:rsidRDefault="007E15DB">
      <w:pPr>
        <w:numPr>
          <w:ilvl w:val="0"/>
          <w:numId w:val="6"/>
        </w:numPr>
        <w:shd w:val="clear" w:color="auto" w:fill="FFFFFF"/>
        <w:overflowPunct/>
        <w:autoSpaceDE/>
        <w:jc w:val="both"/>
        <w:textAlignment w:val="auto"/>
        <w:rPr>
          <w:sz w:val="22"/>
          <w:szCs w:val="22"/>
        </w:rPr>
      </w:pPr>
      <w:r>
        <w:rPr>
          <w:sz w:val="22"/>
          <w:szCs w:val="22"/>
        </w:rPr>
        <w:t>Application Design Documented for my entire requirement.</w:t>
      </w:r>
    </w:p>
    <w:p w:rsidR="00E074CB" w:rsidRDefault="007E15DB">
      <w:pPr>
        <w:numPr>
          <w:ilvl w:val="0"/>
          <w:numId w:val="6"/>
        </w:numPr>
        <w:shd w:val="clear" w:color="auto" w:fill="FFFFFF"/>
        <w:overflowPunct/>
        <w:autoSpaceDE/>
        <w:jc w:val="both"/>
        <w:textAlignment w:val="auto"/>
        <w:rPr>
          <w:bCs/>
          <w:sz w:val="22"/>
          <w:szCs w:val="22"/>
        </w:rPr>
      </w:pPr>
      <w:r>
        <w:rPr>
          <w:sz w:val="22"/>
          <w:szCs w:val="22"/>
        </w:rPr>
        <w:t xml:space="preserve">Involved in implementation of front end validation component using </w:t>
      </w:r>
      <w:r>
        <w:rPr>
          <w:b/>
          <w:sz w:val="22"/>
          <w:szCs w:val="22"/>
        </w:rPr>
        <w:t>Java Script</w:t>
      </w:r>
      <w:r>
        <w:rPr>
          <w:sz w:val="22"/>
          <w:szCs w:val="22"/>
        </w:rPr>
        <w:t xml:space="preserve">, server side validation component using </w:t>
      </w:r>
      <w:r>
        <w:rPr>
          <w:b/>
          <w:sz w:val="22"/>
          <w:szCs w:val="22"/>
        </w:rPr>
        <w:t xml:space="preserve">Java </w:t>
      </w:r>
      <w:proofErr w:type="gramStart"/>
      <w:r>
        <w:rPr>
          <w:b/>
          <w:sz w:val="22"/>
          <w:szCs w:val="22"/>
        </w:rPr>
        <w:t xml:space="preserve">classes </w:t>
      </w:r>
      <w:r>
        <w:rPr>
          <w:sz w:val="22"/>
          <w:szCs w:val="22"/>
        </w:rPr>
        <w:t xml:space="preserve"> and</w:t>
      </w:r>
      <w:proofErr w:type="gramEnd"/>
      <w:r>
        <w:rPr>
          <w:sz w:val="22"/>
          <w:szCs w:val="22"/>
        </w:rPr>
        <w:t xml:space="preserve"> Framework provided Validation.</w:t>
      </w:r>
    </w:p>
    <w:p w:rsidR="00E074CB" w:rsidRDefault="007E15DB">
      <w:pPr>
        <w:pStyle w:val="ListParagraph"/>
        <w:widowControl w:val="0"/>
        <w:numPr>
          <w:ilvl w:val="0"/>
          <w:numId w:val="6"/>
        </w:numPr>
        <w:autoSpaceDE w:val="0"/>
        <w:jc w:val="both"/>
        <w:rPr>
          <w:bCs/>
          <w:sz w:val="22"/>
          <w:szCs w:val="22"/>
        </w:rPr>
      </w:pPr>
      <w:r>
        <w:rPr>
          <w:bCs/>
          <w:sz w:val="22"/>
          <w:szCs w:val="22"/>
        </w:rPr>
        <w:t xml:space="preserve">Configured the </w:t>
      </w:r>
      <w:r>
        <w:rPr>
          <w:b/>
          <w:bCs/>
          <w:sz w:val="22"/>
          <w:szCs w:val="22"/>
        </w:rPr>
        <w:t>configuration files</w:t>
      </w:r>
      <w:r>
        <w:rPr>
          <w:bCs/>
          <w:sz w:val="22"/>
          <w:szCs w:val="22"/>
        </w:rPr>
        <w:t xml:space="preserve"> to persist the data to the </w:t>
      </w:r>
      <w:r>
        <w:rPr>
          <w:b/>
          <w:bCs/>
          <w:sz w:val="22"/>
          <w:szCs w:val="22"/>
        </w:rPr>
        <w:t>Oracle 11g Database</w:t>
      </w:r>
      <w:r>
        <w:rPr>
          <w:bCs/>
          <w:sz w:val="22"/>
          <w:szCs w:val="22"/>
        </w:rPr>
        <w:t>.</w:t>
      </w:r>
    </w:p>
    <w:p w:rsidR="00E074CB" w:rsidRDefault="007E15DB">
      <w:pPr>
        <w:pStyle w:val="ListParagraph"/>
        <w:widowControl w:val="0"/>
        <w:numPr>
          <w:ilvl w:val="0"/>
          <w:numId w:val="6"/>
        </w:numPr>
        <w:autoSpaceDE w:val="0"/>
        <w:jc w:val="both"/>
        <w:rPr>
          <w:bCs/>
          <w:sz w:val="22"/>
          <w:szCs w:val="22"/>
        </w:rPr>
      </w:pPr>
      <w:r>
        <w:rPr>
          <w:bCs/>
          <w:sz w:val="22"/>
          <w:szCs w:val="22"/>
        </w:rPr>
        <w:t>Developed DAOs using DAO Design Pattern to insert and update the data for different modules Module.</w:t>
      </w:r>
    </w:p>
    <w:p w:rsidR="00E074CB" w:rsidRDefault="007E15DB">
      <w:pPr>
        <w:pStyle w:val="ListParagraph"/>
        <w:widowControl w:val="0"/>
        <w:numPr>
          <w:ilvl w:val="0"/>
          <w:numId w:val="6"/>
        </w:numPr>
        <w:autoSpaceDE w:val="0"/>
        <w:jc w:val="both"/>
        <w:rPr>
          <w:bCs/>
          <w:sz w:val="22"/>
          <w:szCs w:val="22"/>
        </w:rPr>
      </w:pPr>
      <w:r>
        <w:rPr>
          <w:bCs/>
          <w:sz w:val="22"/>
          <w:szCs w:val="22"/>
        </w:rPr>
        <w:t>Helped in developing the complete business flow and helped incorporate session validity checks, form validations and error handling in the application.</w:t>
      </w:r>
    </w:p>
    <w:p w:rsidR="00E074CB" w:rsidRDefault="007E15DB">
      <w:pPr>
        <w:pStyle w:val="ListParagraph"/>
        <w:widowControl w:val="0"/>
        <w:numPr>
          <w:ilvl w:val="0"/>
          <w:numId w:val="6"/>
        </w:numPr>
        <w:autoSpaceDE w:val="0"/>
        <w:jc w:val="both"/>
        <w:rPr>
          <w:sz w:val="22"/>
          <w:szCs w:val="22"/>
        </w:rPr>
      </w:pPr>
      <w:r>
        <w:rPr>
          <w:bCs/>
          <w:sz w:val="22"/>
          <w:szCs w:val="22"/>
        </w:rPr>
        <w:t>Deployed the ear files on the</w:t>
      </w:r>
      <w:r>
        <w:rPr>
          <w:b/>
          <w:bCs/>
          <w:sz w:val="22"/>
          <w:szCs w:val="22"/>
        </w:rPr>
        <w:t xml:space="preserve"> Web Sphere Application Server.</w:t>
      </w:r>
    </w:p>
    <w:p w:rsidR="00E074CB" w:rsidRDefault="007E15DB">
      <w:pPr>
        <w:pStyle w:val="ListParagraph"/>
        <w:numPr>
          <w:ilvl w:val="0"/>
          <w:numId w:val="6"/>
        </w:numPr>
        <w:autoSpaceDE w:val="0"/>
        <w:jc w:val="both"/>
        <w:rPr>
          <w:sz w:val="22"/>
          <w:szCs w:val="22"/>
        </w:rPr>
      </w:pPr>
      <w:r>
        <w:rPr>
          <w:sz w:val="22"/>
          <w:szCs w:val="22"/>
        </w:rPr>
        <w:t xml:space="preserve">Involved in server side validations using </w:t>
      </w:r>
      <w:r>
        <w:rPr>
          <w:b/>
          <w:bCs/>
          <w:sz w:val="22"/>
          <w:szCs w:val="22"/>
        </w:rPr>
        <w:t>AJAX</w:t>
      </w:r>
    </w:p>
    <w:p w:rsidR="00E074CB" w:rsidRDefault="007E15DB">
      <w:pPr>
        <w:pStyle w:val="ListParagraph"/>
        <w:numPr>
          <w:ilvl w:val="0"/>
          <w:numId w:val="6"/>
        </w:numPr>
        <w:autoSpaceDE w:val="0"/>
        <w:jc w:val="both"/>
        <w:rPr>
          <w:sz w:val="22"/>
          <w:szCs w:val="22"/>
        </w:rPr>
      </w:pPr>
      <w:r>
        <w:rPr>
          <w:sz w:val="22"/>
          <w:szCs w:val="22"/>
        </w:rPr>
        <w:t xml:space="preserve">Deployed applications on </w:t>
      </w:r>
      <w:r>
        <w:rPr>
          <w:b/>
          <w:bCs/>
          <w:sz w:val="22"/>
          <w:szCs w:val="22"/>
        </w:rPr>
        <w:t>WebSphere Application Server</w:t>
      </w:r>
      <w:r>
        <w:rPr>
          <w:b/>
          <w:sz w:val="22"/>
          <w:szCs w:val="22"/>
        </w:rPr>
        <w:t>.</w:t>
      </w:r>
    </w:p>
    <w:p w:rsidR="00E074CB" w:rsidRDefault="00AC02CB">
      <w:pPr>
        <w:pStyle w:val="ListParagraph"/>
        <w:numPr>
          <w:ilvl w:val="0"/>
          <w:numId w:val="6"/>
        </w:numPr>
        <w:autoSpaceDE w:val="0"/>
        <w:jc w:val="both"/>
        <w:rPr>
          <w:sz w:val="22"/>
          <w:szCs w:val="22"/>
        </w:rPr>
      </w:pPr>
      <w:r>
        <w:rPr>
          <w:sz w:val="22"/>
          <w:szCs w:val="22"/>
        </w:rPr>
        <w:t xml:space="preserve">Used </w:t>
      </w:r>
      <w:proofErr w:type="spellStart"/>
      <w:r>
        <w:rPr>
          <w:sz w:val="22"/>
          <w:szCs w:val="22"/>
        </w:rPr>
        <w:t>RESTFul</w:t>
      </w:r>
      <w:proofErr w:type="spellEnd"/>
      <w:r>
        <w:rPr>
          <w:sz w:val="22"/>
          <w:szCs w:val="22"/>
        </w:rPr>
        <w:t xml:space="preserve"> service to </w:t>
      </w:r>
      <w:r w:rsidR="007E15DB">
        <w:rPr>
          <w:sz w:val="22"/>
          <w:szCs w:val="22"/>
        </w:rPr>
        <w:t>communicate with the external system and created service used in house</w:t>
      </w:r>
    </w:p>
    <w:p w:rsidR="00E074CB" w:rsidRDefault="007E15DB">
      <w:pPr>
        <w:pStyle w:val="ListParagraph"/>
        <w:numPr>
          <w:ilvl w:val="0"/>
          <w:numId w:val="6"/>
        </w:numPr>
        <w:autoSpaceDE w:val="0"/>
        <w:jc w:val="both"/>
        <w:rPr>
          <w:sz w:val="22"/>
          <w:szCs w:val="22"/>
        </w:rPr>
      </w:pPr>
      <w:r>
        <w:rPr>
          <w:sz w:val="22"/>
          <w:szCs w:val="22"/>
        </w:rPr>
        <w:t xml:space="preserve">Used </w:t>
      </w:r>
      <w:r>
        <w:rPr>
          <w:b/>
          <w:bCs/>
          <w:sz w:val="22"/>
          <w:szCs w:val="22"/>
        </w:rPr>
        <w:t xml:space="preserve">SVN </w:t>
      </w:r>
      <w:r>
        <w:rPr>
          <w:sz w:val="22"/>
          <w:szCs w:val="22"/>
        </w:rPr>
        <w:t>for version control.</w:t>
      </w:r>
    </w:p>
    <w:p w:rsidR="00E074CB" w:rsidRDefault="00E074CB">
      <w:pPr>
        <w:pStyle w:val="ListParagraph"/>
        <w:ind w:left="0"/>
        <w:jc w:val="both"/>
        <w:rPr>
          <w:sz w:val="22"/>
          <w:szCs w:val="22"/>
        </w:rPr>
      </w:pPr>
    </w:p>
    <w:p w:rsidR="00E074CB" w:rsidRDefault="007E15DB">
      <w:pPr>
        <w:jc w:val="both"/>
        <w:rPr>
          <w:b/>
          <w:bCs/>
          <w:sz w:val="22"/>
          <w:szCs w:val="22"/>
          <w:u w:val="single"/>
        </w:rPr>
      </w:pPr>
      <w:r>
        <w:rPr>
          <w:b/>
          <w:bCs/>
          <w:sz w:val="22"/>
          <w:szCs w:val="22"/>
        </w:rPr>
        <w:t xml:space="preserve">Environment: Java 1.8, J2EE, </w:t>
      </w:r>
      <w:r w:rsidR="00AC02CB">
        <w:rPr>
          <w:b/>
          <w:bCs/>
          <w:sz w:val="22"/>
          <w:szCs w:val="22"/>
        </w:rPr>
        <w:t>Spring</w:t>
      </w:r>
      <w:r>
        <w:rPr>
          <w:b/>
          <w:bCs/>
          <w:sz w:val="22"/>
          <w:szCs w:val="22"/>
        </w:rPr>
        <w:t xml:space="preserve">,  JSP, JDBC, HTML, JavaScript, CSS, </w:t>
      </w:r>
      <w:proofErr w:type="spellStart"/>
      <w:r>
        <w:rPr>
          <w:b/>
          <w:bCs/>
          <w:sz w:val="22"/>
          <w:szCs w:val="22"/>
        </w:rPr>
        <w:t>RESTFul</w:t>
      </w:r>
      <w:proofErr w:type="spellEnd"/>
      <w:r>
        <w:rPr>
          <w:b/>
          <w:bCs/>
          <w:sz w:val="22"/>
          <w:szCs w:val="22"/>
        </w:rPr>
        <w:t xml:space="preserve"> services, Oracle 11g, Eclipse,  SVN, WebSphere Application Server</w:t>
      </w:r>
    </w:p>
    <w:p w:rsidR="00E074CB" w:rsidRDefault="00E074CB">
      <w:pPr>
        <w:jc w:val="both"/>
        <w:rPr>
          <w:b/>
          <w:bCs/>
          <w:sz w:val="22"/>
          <w:szCs w:val="22"/>
          <w:u w:val="single"/>
        </w:rPr>
      </w:pPr>
    </w:p>
    <w:p w:rsidR="00E074CB" w:rsidRDefault="00E074CB">
      <w:pPr>
        <w:jc w:val="both"/>
        <w:rPr>
          <w:b/>
          <w:bCs/>
          <w:sz w:val="22"/>
          <w:szCs w:val="22"/>
          <w:u w:val="single"/>
        </w:rPr>
      </w:pPr>
    </w:p>
    <w:p w:rsidR="00E074CB" w:rsidRDefault="00E074CB">
      <w:pPr>
        <w:jc w:val="both"/>
        <w:rPr>
          <w:b/>
          <w:bCs/>
          <w:sz w:val="22"/>
          <w:szCs w:val="22"/>
          <w:u w:val="single"/>
        </w:rPr>
      </w:pPr>
    </w:p>
    <w:p w:rsidR="00E074CB" w:rsidRDefault="007E15DB">
      <w:pPr>
        <w:jc w:val="both"/>
        <w:rPr>
          <w:b/>
          <w:bCs/>
          <w:sz w:val="22"/>
          <w:szCs w:val="22"/>
        </w:rPr>
      </w:pPr>
      <w:r>
        <w:rPr>
          <w:b/>
          <w:bCs/>
          <w:sz w:val="22"/>
          <w:szCs w:val="22"/>
        </w:rPr>
        <w:t>Project Name: Online Credit Application</w:t>
      </w:r>
      <w:r>
        <w:rPr>
          <w:b/>
          <w:bCs/>
          <w:sz w:val="22"/>
          <w:szCs w:val="22"/>
          <w:shd w:val="clear" w:color="auto" w:fill="FFFFFF"/>
        </w:rPr>
        <w:t xml:space="preserve"> </w:t>
      </w:r>
      <w:r>
        <w:rPr>
          <w:b/>
          <w:bCs/>
          <w:sz w:val="22"/>
          <w:szCs w:val="22"/>
          <w:shd w:val="clear" w:color="auto" w:fill="FFFFFF"/>
        </w:rPr>
        <w:tab/>
      </w:r>
      <w:r>
        <w:rPr>
          <w:b/>
          <w:bCs/>
          <w:sz w:val="22"/>
          <w:szCs w:val="22"/>
          <w:shd w:val="clear" w:color="auto" w:fill="FFFFFF"/>
        </w:rPr>
        <w:tab/>
      </w:r>
      <w:r>
        <w:rPr>
          <w:b/>
          <w:bCs/>
          <w:sz w:val="22"/>
          <w:szCs w:val="22"/>
          <w:shd w:val="clear" w:color="auto" w:fill="FFFFFF"/>
        </w:rPr>
        <w:tab/>
      </w:r>
      <w:r>
        <w:rPr>
          <w:b/>
          <w:bCs/>
          <w:sz w:val="22"/>
          <w:szCs w:val="22"/>
          <w:shd w:val="clear" w:color="auto" w:fill="FFFFFF"/>
        </w:rPr>
        <w:tab/>
      </w:r>
      <w:r>
        <w:rPr>
          <w:b/>
          <w:bCs/>
          <w:sz w:val="22"/>
          <w:szCs w:val="22"/>
          <w:shd w:val="clear" w:color="auto" w:fill="FFFFFF"/>
        </w:rPr>
        <w:tab/>
        <w:t>Nov 2014 – June 2015</w:t>
      </w:r>
    </w:p>
    <w:p w:rsidR="00E074CB" w:rsidRDefault="007E15DB">
      <w:pPr>
        <w:pStyle w:val="BodyText"/>
        <w:spacing w:after="0"/>
        <w:rPr>
          <w:b/>
          <w:bCs/>
          <w:sz w:val="22"/>
          <w:szCs w:val="22"/>
          <w:shd w:val="clear" w:color="auto" w:fill="FFFFFF"/>
        </w:rPr>
      </w:pPr>
      <w:r>
        <w:rPr>
          <w:b/>
          <w:bCs/>
          <w:sz w:val="22"/>
          <w:szCs w:val="22"/>
        </w:rPr>
        <w:t>Client:</w:t>
      </w:r>
      <w:r>
        <w:rPr>
          <w:b/>
          <w:bCs/>
          <w:sz w:val="22"/>
          <w:szCs w:val="22"/>
        </w:rPr>
        <w:tab/>
      </w:r>
      <w:r>
        <w:rPr>
          <w:b/>
          <w:bCs/>
          <w:sz w:val="22"/>
          <w:szCs w:val="22"/>
          <w:shd w:val="clear" w:color="auto" w:fill="FFFFFF"/>
        </w:rPr>
        <w:t xml:space="preserve"> </w:t>
      </w:r>
      <w:r>
        <w:rPr>
          <w:b/>
          <w:sz w:val="22"/>
          <w:szCs w:val="22"/>
        </w:rPr>
        <w:t>First Tennessee Bank</w:t>
      </w:r>
    </w:p>
    <w:p w:rsidR="00E074CB" w:rsidRDefault="001D0331">
      <w:pPr>
        <w:jc w:val="both"/>
        <w:rPr>
          <w:b/>
          <w:bCs/>
          <w:sz w:val="22"/>
          <w:szCs w:val="22"/>
          <w:shd w:val="clear" w:color="auto" w:fill="FFFFFF"/>
        </w:rPr>
      </w:pPr>
      <w:r>
        <w:rPr>
          <w:b/>
          <w:bCs/>
          <w:sz w:val="22"/>
          <w:szCs w:val="22"/>
          <w:shd w:val="clear" w:color="auto" w:fill="FFFFFF"/>
        </w:rPr>
        <w:t>Role: Onsite Co-</w:t>
      </w:r>
      <w:proofErr w:type="spellStart"/>
      <w:r>
        <w:rPr>
          <w:b/>
          <w:bCs/>
          <w:sz w:val="22"/>
          <w:szCs w:val="22"/>
          <w:shd w:val="clear" w:color="auto" w:fill="FFFFFF"/>
        </w:rPr>
        <w:t>O</w:t>
      </w:r>
      <w:r w:rsidR="007E15DB">
        <w:rPr>
          <w:b/>
          <w:bCs/>
          <w:sz w:val="22"/>
          <w:szCs w:val="22"/>
          <w:shd w:val="clear" w:color="auto" w:fill="FFFFFF"/>
        </w:rPr>
        <w:t>rdinator</w:t>
      </w:r>
      <w:proofErr w:type="spellEnd"/>
    </w:p>
    <w:p w:rsidR="00AC02CB" w:rsidRDefault="002D2DC0" w:rsidP="00AC02CB">
      <w:pPr>
        <w:jc w:val="both"/>
        <w:rPr>
          <w:b/>
          <w:sz w:val="22"/>
          <w:szCs w:val="22"/>
        </w:rPr>
      </w:pPr>
      <w:r>
        <w:rPr>
          <w:b/>
          <w:bCs/>
          <w:sz w:val="22"/>
          <w:szCs w:val="22"/>
        </w:rPr>
        <w:t>Location: Memphis</w:t>
      </w:r>
      <w:r w:rsidR="00AC02CB">
        <w:rPr>
          <w:b/>
          <w:bCs/>
          <w:sz w:val="22"/>
          <w:szCs w:val="22"/>
        </w:rPr>
        <w:t>,</w:t>
      </w:r>
      <w:r>
        <w:rPr>
          <w:b/>
          <w:bCs/>
          <w:sz w:val="22"/>
          <w:szCs w:val="22"/>
        </w:rPr>
        <w:t xml:space="preserve"> </w:t>
      </w:r>
      <w:r w:rsidR="00AC02CB">
        <w:rPr>
          <w:b/>
          <w:bCs/>
          <w:sz w:val="22"/>
          <w:szCs w:val="22"/>
        </w:rPr>
        <w:t xml:space="preserve">Tennessee </w:t>
      </w:r>
    </w:p>
    <w:p w:rsidR="00AC02CB" w:rsidRDefault="00AC02CB">
      <w:pPr>
        <w:jc w:val="both"/>
        <w:rPr>
          <w:b/>
          <w:bCs/>
          <w:sz w:val="22"/>
          <w:szCs w:val="22"/>
        </w:rPr>
      </w:pPr>
    </w:p>
    <w:p w:rsidR="00E074CB" w:rsidRDefault="00E074CB">
      <w:pPr>
        <w:jc w:val="both"/>
        <w:rPr>
          <w:b/>
          <w:bCs/>
          <w:sz w:val="22"/>
          <w:szCs w:val="22"/>
        </w:rPr>
      </w:pPr>
    </w:p>
    <w:p w:rsidR="00E074CB" w:rsidRDefault="007E15DB">
      <w:pPr>
        <w:jc w:val="both"/>
        <w:rPr>
          <w:sz w:val="22"/>
          <w:szCs w:val="22"/>
        </w:rPr>
      </w:pPr>
      <w:r>
        <w:rPr>
          <w:b/>
          <w:bCs/>
          <w:sz w:val="22"/>
          <w:szCs w:val="22"/>
        </w:rPr>
        <w:lastRenderedPageBreak/>
        <w:t>Description:</w:t>
      </w:r>
    </w:p>
    <w:p w:rsidR="00E074CB" w:rsidRDefault="007E15DB">
      <w:pPr>
        <w:pStyle w:val="BodyText"/>
        <w:spacing w:after="0"/>
        <w:rPr>
          <w:b/>
          <w:sz w:val="22"/>
          <w:szCs w:val="22"/>
        </w:rPr>
      </w:pPr>
      <w:r>
        <w:rPr>
          <w:sz w:val="22"/>
          <w:szCs w:val="22"/>
        </w:rPr>
        <w:t>This application is used by the employees of First Tennessee Bank, to raise commercial loan request for customer</w:t>
      </w:r>
      <w:r>
        <w:rPr>
          <w:b/>
          <w:sz w:val="22"/>
          <w:szCs w:val="22"/>
        </w:rPr>
        <w:t xml:space="preserve">. </w:t>
      </w:r>
      <w:r>
        <w:rPr>
          <w:sz w:val="22"/>
          <w:szCs w:val="22"/>
        </w:rPr>
        <w:t xml:space="preserve">While creating the loan request, customer is searched in the </w:t>
      </w:r>
      <w:proofErr w:type="spellStart"/>
      <w:r>
        <w:rPr>
          <w:sz w:val="22"/>
          <w:szCs w:val="22"/>
        </w:rPr>
        <w:t>eCIF</w:t>
      </w:r>
      <w:proofErr w:type="spellEnd"/>
      <w:r>
        <w:rPr>
          <w:sz w:val="22"/>
          <w:szCs w:val="22"/>
        </w:rPr>
        <w:t xml:space="preserve"> if he is present then the customer details is pulled from the </w:t>
      </w:r>
      <w:proofErr w:type="spellStart"/>
      <w:r>
        <w:rPr>
          <w:sz w:val="22"/>
          <w:szCs w:val="22"/>
        </w:rPr>
        <w:t>eCIF</w:t>
      </w:r>
      <w:proofErr w:type="spellEnd"/>
      <w:r>
        <w:rPr>
          <w:sz w:val="22"/>
          <w:szCs w:val="22"/>
        </w:rPr>
        <w:t xml:space="preserve"> if not then then a new customer is created then similar process is followed for the Guarantor and then customer is allowed to select the product he would like and the collateral details and in the final screen details of the employees and other company related information is populated</w:t>
      </w:r>
    </w:p>
    <w:p w:rsidR="00E074CB" w:rsidRDefault="00E074CB">
      <w:pPr>
        <w:pStyle w:val="BodyText"/>
        <w:spacing w:after="0"/>
        <w:rPr>
          <w:b/>
          <w:sz w:val="22"/>
          <w:szCs w:val="22"/>
        </w:rPr>
      </w:pPr>
    </w:p>
    <w:p w:rsidR="00E074CB" w:rsidRDefault="007E15DB">
      <w:pPr>
        <w:pStyle w:val="BodyText"/>
        <w:spacing w:after="0"/>
        <w:rPr>
          <w:b/>
          <w:sz w:val="22"/>
          <w:szCs w:val="22"/>
        </w:rPr>
      </w:pPr>
      <w:r>
        <w:rPr>
          <w:b/>
          <w:sz w:val="22"/>
          <w:szCs w:val="22"/>
        </w:rPr>
        <w:t xml:space="preserve">Languages/Applications: </w:t>
      </w:r>
      <w:r>
        <w:rPr>
          <w:sz w:val="22"/>
          <w:szCs w:val="22"/>
        </w:rPr>
        <w:t xml:space="preserve">Java, J2ee, Struts, </w:t>
      </w:r>
      <w:proofErr w:type="spellStart"/>
      <w:r>
        <w:rPr>
          <w:sz w:val="22"/>
          <w:szCs w:val="22"/>
        </w:rPr>
        <w:t>Webservice</w:t>
      </w:r>
      <w:proofErr w:type="spellEnd"/>
      <w:r>
        <w:rPr>
          <w:sz w:val="22"/>
          <w:szCs w:val="22"/>
        </w:rPr>
        <w:t>, EJB, Hibernate, Tomcat, MSSQL and Microsoft Visio.</w:t>
      </w:r>
    </w:p>
    <w:p w:rsidR="00E074CB" w:rsidRDefault="00E074CB">
      <w:pPr>
        <w:pStyle w:val="BodyText"/>
        <w:spacing w:after="0"/>
        <w:rPr>
          <w:b/>
          <w:sz w:val="22"/>
          <w:szCs w:val="22"/>
        </w:rPr>
      </w:pPr>
    </w:p>
    <w:p w:rsidR="00E074CB" w:rsidRDefault="007E15DB">
      <w:pPr>
        <w:pStyle w:val="BodyText"/>
        <w:spacing w:after="0"/>
        <w:rPr>
          <w:sz w:val="22"/>
          <w:szCs w:val="22"/>
        </w:rPr>
      </w:pPr>
      <w:r>
        <w:rPr>
          <w:b/>
          <w:sz w:val="22"/>
          <w:szCs w:val="22"/>
        </w:rPr>
        <w:t>Role and Responsibility:</w:t>
      </w:r>
      <w:r>
        <w:rPr>
          <w:sz w:val="22"/>
          <w:szCs w:val="22"/>
        </w:rPr>
        <w:t xml:space="preserve"> Working as onsite coordinator. </w:t>
      </w:r>
    </w:p>
    <w:p w:rsidR="00E074CB" w:rsidRDefault="007E15DB">
      <w:pPr>
        <w:pStyle w:val="BodyText"/>
        <w:spacing w:after="0"/>
        <w:rPr>
          <w:sz w:val="22"/>
          <w:szCs w:val="22"/>
        </w:rPr>
      </w:pPr>
      <w:r>
        <w:rPr>
          <w:sz w:val="22"/>
          <w:szCs w:val="22"/>
        </w:rPr>
        <w:t xml:space="preserve">Responsibility includes Requirement, Estimation, Project Plan, Designing, Coding, Fixing Bugs, Testing, Project Management and Handling a team of 6 </w:t>
      </w:r>
      <w:proofErr w:type="gramStart"/>
      <w:r>
        <w:rPr>
          <w:sz w:val="22"/>
          <w:szCs w:val="22"/>
        </w:rPr>
        <w:t>member</w:t>
      </w:r>
      <w:proofErr w:type="gramEnd"/>
      <w:r>
        <w:rPr>
          <w:sz w:val="22"/>
          <w:szCs w:val="22"/>
        </w:rPr>
        <w:t>.</w:t>
      </w:r>
    </w:p>
    <w:p w:rsidR="00E074CB" w:rsidRDefault="007E15DB">
      <w:pPr>
        <w:numPr>
          <w:ilvl w:val="0"/>
          <w:numId w:val="3"/>
        </w:numPr>
        <w:overflowPunct/>
        <w:autoSpaceDE/>
        <w:ind w:left="720"/>
        <w:jc w:val="both"/>
        <w:rPr>
          <w:sz w:val="22"/>
          <w:szCs w:val="22"/>
        </w:rPr>
      </w:pPr>
      <w:r>
        <w:rPr>
          <w:sz w:val="22"/>
          <w:szCs w:val="22"/>
        </w:rPr>
        <w:t>Analysis and understanding of business requirements and implement the process using Waterfall methodology</w:t>
      </w:r>
    </w:p>
    <w:p w:rsidR="00E074CB" w:rsidRDefault="007E15DB">
      <w:pPr>
        <w:numPr>
          <w:ilvl w:val="0"/>
          <w:numId w:val="3"/>
        </w:numPr>
        <w:overflowPunct/>
        <w:autoSpaceDE/>
        <w:ind w:left="720"/>
        <w:jc w:val="both"/>
        <w:rPr>
          <w:sz w:val="22"/>
          <w:szCs w:val="22"/>
        </w:rPr>
      </w:pPr>
      <w:r>
        <w:rPr>
          <w:sz w:val="22"/>
          <w:szCs w:val="22"/>
        </w:rPr>
        <w:t>Written Class and Sequence diagram using Microsoft Visio</w:t>
      </w:r>
    </w:p>
    <w:p w:rsidR="00E074CB" w:rsidRDefault="007E15DB">
      <w:pPr>
        <w:numPr>
          <w:ilvl w:val="0"/>
          <w:numId w:val="4"/>
        </w:numPr>
        <w:overflowPunct/>
        <w:autoSpaceDE/>
        <w:ind w:left="720"/>
        <w:jc w:val="both"/>
        <w:textAlignment w:val="auto"/>
        <w:rPr>
          <w:sz w:val="22"/>
          <w:szCs w:val="22"/>
        </w:rPr>
      </w:pPr>
      <w:r>
        <w:rPr>
          <w:sz w:val="22"/>
          <w:szCs w:val="22"/>
        </w:rPr>
        <w:t xml:space="preserve">Developed the presentation layer and GUI framework that are written using </w:t>
      </w:r>
      <w:r>
        <w:rPr>
          <w:b/>
          <w:sz w:val="22"/>
          <w:szCs w:val="22"/>
        </w:rPr>
        <w:t>HTML, JSP</w:t>
      </w:r>
      <w:r>
        <w:rPr>
          <w:sz w:val="22"/>
          <w:szCs w:val="22"/>
        </w:rPr>
        <w:t xml:space="preserve"> and client-side validations were done using </w:t>
      </w:r>
      <w:r>
        <w:rPr>
          <w:b/>
          <w:sz w:val="22"/>
          <w:szCs w:val="22"/>
        </w:rPr>
        <w:t>JavaScript.</w:t>
      </w:r>
    </w:p>
    <w:p w:rsidR="00E074CB" w:rsidRDefault="007E15DB">
      <w:pPr>
        <w:numPr>
          <w:ilvl w:val="0"/>
          <w:numId w:val="4"/>
        </w:numPr>
        <w:overflowPunct/>
        <w:autoSpaceDE/>
        <w:ind w:left="720"/>
        <w:jc w:val="both"/>
        <w:textAlignment w:val="auto"/>
        <w:rPr>
          <w:sz w:val="22"/>
          <w:szCs w:val="22"/>
        </w:rPr>
      </w:pPr>
      <w:r>
        <w:rPr>
          <w:sz w:val="22"/>
          <w:szCs w:val="22"/>
        </w:rPr>
        <w:t xml:space="preserve">Created user interfaces for the presentation layer using </w:t>
      </w:r>
      <w:r>
        <w:rPr>
          <w:b/>
          <w:sz w:val="22"/>
          <w:szCs w:val="22"/>
        </w:rPr>
        <w:t>JSP, HTML, DHTML and JavaScript.</w:t>
      </w:r>
      <w:r>
        <w:rPr>
          <w:sz w:val="22"/>
          <w:szCs w:val="22"/>
        </w:rPr>
        <w:t xml:space="preserve"> </w:t>
      </w:r>
    </w:p>
    <w:p w:rsidR="00E074CB" w:rsidRDefault="007E15DB">
      <w:pPr>
        <w:numPr>
          <w:ilvl w:val="0"/>
          <w:numId w:val="4"/>
        </w:numPr>
        <w:overflowPunct/>
        <w:autoSpaceDE/>
        <w:ind w:left="720"/>
        <w:jc w:val="both"/>
        <w:textAlignment w:val="auto"/>
        <w:rPr>
          <w:sz w:val="22"/>
          <w:szCs w:val="22"/>
        </w:rPr>
      </w:pPr>
      <w:r>
        <w:rPr>
          <w:sz w:val="22"/>
          <w:szCs w:val="22"/>
        </w:rPr>
        <w:t xml:space="preserve">Developed </w:t>
      </w:r>
      <w:r>
        <w:rPr>
          <w:b/>
          <w:sz w:val="22"/>
          <w:szCs w:val="22"/>
        </w:rPr>
        <w:t>JSP custom tags</w:t>
      </w:r>
      <w:r>
        <w:rPr>
          <w:sz w:val="22"/>
          <w:szCs w:val="22"/>
        </w:rPr>
        <w:t xml:space="preserve"> required for the presentation layer. </w:t>
      </w:r>
    </w:p>
    <w:p w:rsidR="00E074CB" w:rsidRDefault="007E15DB">
      <w:pPr>
        <w:numPr>
          <w:ilvl w:val="0"/>
          <w:numId w:val="4"/>
        </w:numPr>
        <w:overflowPunct/>
        <w:autoSpaceDE/>
        <w:ind w:left="720"/>
        <w:jc w:val="both"/>
        <w:rPr>
          <w:sz w:val="22"/>
          <w:szCs w:val="22"/>
        </w:rPr>
      </w:pPr>
      <w:r>
        <w:rPr>
          <w:sz w:val="22"/>
          <w:szCs w:val="22"/>
        </w:rPr>
        <w:t xml:space="preserve">Maven was used to manage dependencies in the application and deploy it on </w:t>
      </w:r>
      <w:proofErr w:type="spellStart"/>
      <w:r>
        <w:rPr>
          <w:b/>
          <w:sz w:val="22"/>
          <w:szCs w:val="22"/>
        </w:rPr>
        <w:t>Websphere</w:t>
      </w:r>
      <w:proofErr w:type="spellEnd"/>
      <w:r>
        <w:rPr>
          <w:b/>
          <w:sz w:val="22"/>
          <w:szCs w:val="22"/>
        </w:rPr>
        <w:t xml:space="preserve"> Application server</w:t>
      </w:r>
      <w:r>
        <w:rPr>
          <w:sz w:val="22"/>
          <w:szCs w:val="22"/>
        </w:rPr>
        <w:t>. Subversion was used for the version control.</w:t>
      </w:r>
    </w:p>
    <w:p w:rsidR="00E074CB" w:rsidRDefault="007E15DB">
      <w:pPr>
        <w:numPr>
          <w:ilvl w:val="0"/>
          <w:numId w:val="4"/>
        </w:numPr>
        <w:overflowPunct/>
        <w:autoSpaceDE/>
        <w:ind w:left="720"/>
        <w:jc w:val="both"/>
        <w:textAlignment w:val="auto"/>
        <w:rPr>
          <w:sz w:val="22"/>
          <w:szCs w:val="22"/>
        </w:rPr>
      </w:pPr>
      <w:r>
        <w:rPr>
          <w:sz w:val="22"/>
          <w:szCs w:val="22"/>
        </w:rPr>
        <w:t xml:space="preserve">Created EJBs to encapsulate the business logic to represent the model in MVC Architecture. </w:t>
      </w:r>
    </w:p>
    <w:p w:rsidR="00E074CB" w:rsidRDefault="007E15DB">
      <w:pPr>
        <w:pStyle w:val="NoSpacing"/>
        <w:numPr>
          <w:ilvl w:val="0"/>
          <w:numId w:val="4"/>
        </w:numPr>
        <w:overflowPunct/>
        <w:autoSpaceDE/>
        <w:ind w:left="720"/>
        <w:jc w:val="both"/>
        <w:textAlignment w:val="auto"/>
        <w:rPr>
          <w:sz w:val="22"/>
          <w:szCs w:val="22"/>
        </w:rPr>
      </w:pPr>
      <w:r>
        <w:rPr>
          <w:sz w:val="22"/>
          <w:szCs w:val="22"/>
        </w:rPr>
        <w:t xml:space="preserve">Developed server-side services using </w:t>
      </w:r>
      <w:r>
        <w:rPr>
          <w:b/>
          <w:sz w:val="22"/>
          <w:szCs w:val="22"/>
        </w:rPr>
        <w:t>Java, Web Services (SOAP</w:t>
      </w:r>
      <w:r>
        <w:rPr>
          <w:sz w:val="22"/>
          <w:szCs w:val="22"/>
        </w:rPr>
        <w:t>).</w:t>
      </w:r>
    </w:p>
    <w:p w:rsidR="00E074CB" w:rsidRDefault="007E15DB">
      <w:pPr>
        <w:pStyle w:val="NoSpacing"/>
        <w:numPr>
          <w:ilvl w:val="0"/>
          <w:numId w:val="4"/>
        </w:numPr>
        <w:overflowPunct/>
        <w:autoSpaceDE/>
        <w:ind w:left="720"/>
        <w:jc w:val="both"/>
        <w:textAlignment w:val="auto"/>
        <w:rPr>
          <w:sz w:val="22"/>
          <w:szCs w:val="22"/>
        </w:rPr>
      </w:pPr>
      <w:r>
        <w:rPr>
          <w:sz w:val="22"/>
          <w:szCs w:val="22"/>
        </w:rPr>
        <w:t>Worked on Oracle as the backend database.</w:t>
      </w:r>
    </w:p>
    <w:p w:rsidR="00E074CB" w:rsidRDefault="007E15DB">
      <w:pPr>
        <w:numPr>
          <w:ilvl w:val="0"/>
          <w:numId w:val="4"/>
        </w:numPr>
        <w:shd w:val="clear" w:color="auto" w:fill="FFFFFF"/>
        <w:overflowPunct/>
        <w:autoSpaceDE/>
        <w:ind w:left="720"/>
        <w:jc w:val="both"/>
        <w:textAlignment w:val="auto"/>
        <w:rPr>
          <w:sz w:val="22"/>
          <w:szCs w:val="22"/>
        </w:rPr>
      </w:pPr>
      <w:r>
        <w:rPr>
          <w:sz w:val="22"/>
          <w:szCs w:val="22"/>
        </w:rPr>
        <w:t xml:space="preserve">Developed </w:t>
      </w:r>
      <w:r>
        <w:rPr>
          <w:b/>
          <w:sz w:val="22"/>
          <w:szCs w:val="22"/>
        </w:rPr>
        <w:t xml:space="preserve">Struts </w:t>
      </w:r>
      <w:r>
        <w:rPr>
          <w:sz w:val="22"/>
          <w:szCs w:val="22"/>
        </w:rPr>
        <w:t xml:space="preserve">and </w:t>
      </w:r>
      <w:r>
        <w:rPr>
          <w:b/>
          <w:sz w:val="22"/>
          <w:szCs w:val="22"/>
        </w:rPr>
        <w:t xml:space="preserve">Hibernate </w:t>
      </w:r>
      <w:r>
        <w:rPr>
          <w:sz w:val="22"/>
          <w:szCs w:val="22"/>
        </w:rPr>
        <w:t>based multi- tier Web Application.</w:t>
      </w:r>
    </w:p>
    <w:p w:rsidR="00E074CB" w:rsidRDefault="007E15DB">
      <w:pPr>
        <w:numPr>
          <w:ilvl w:val="0"/>
          <w:numId w:val="4"/>
        </w:numPr>
        <w:shd w:val="clear" w:color="auto" w:fill="FFFFFF"/>
        <w:overflowPunct/>
        <w:autoSpaceDE/>
        <w:ind w:left="720"/>
        <w:jc w:val="both"/>
        <w:textAlignment w:val="auto"/>
        <w:rPr>
          <w:sz w:val="22"/>
          <w:szCs w:val="22"/>
        </w:rPr>
      </w:pPr>
      <w:r>
        <w:rPr>
          <w:sz w:val="22"/>
          <w:szCs w:val="22"/>
        </w:rPr>
        <w:t xml:space="preserve">Created and maintained the configuration of the </w:t>
      </w:r>
      <w:r>
        <w:rPr>
          <w:b/>
          <w:sz w:val="22"/>
          <w:szCs w:val="22"/>
        </w:rPr>
        <w:t>Struts</w:t>
      </w:r>
      <w:r>
        <w:rPr>
          <w:sz w:val="22"/>
          <w:szCs w:val="22"/>
        </w:rPr>
        <w:t xml:space="preserve"> Framework</w:t>
      </w:r>
    </w:p>
    <w:p w:rsidR="00E074CB" w:rsidRDefault="007E15DB">
      <w:pPr>
        <w:numPr>
          <w:ilvl w:val="0"/>
          <w:numId w:val="4"/>
        </w:numPr>
        <w:shd w:val="clear" w:color="auto" w:fill="FFFFFF"/>
        <w:overflowPunct/>
        <w:autoSpaceDE/>
        <w:ind w:left="720"/>
        <w:jc w:val="both"/>
        <w:textAlignment w:val="auto"/>
        <w:rPr>
          <w:bCs/>
          <w:sz w:val="22"/>
          <w:szCs w:val="22"/>
        </w:rPr>
      </w:pPr>
      <w:r>
        <w:rPr>
          <w:sz w:val="22"/>
          <w:szCs w:val="22"/>
        </w:rPr>
        <w:t xml:space="preserve">Involved in configuration of </w:t>
      </w:r>
      <w:r w:rsidR="00AC02CB">
        <w:rPr>
          <w:b/>
          <w:sz w:val="22"/>
          <w:szCs w:val="22"/>
        </w:rPr>
        <w:t>Spring</w:t>
      </w:r>
      <w:r>
        <w:rPr>
          <w:b/>
          <w:sz w:val="22"/>
          <w:szCs w:val="22"/>
        </w:rPr>
        <w:t xml:space="preserve"> MVC</w:t>
      </w:r>
      <w:r>
        <w:rPr>
          <w:sz w:val="22"/>
          <w:szCs w:val="22"/>
        </w:rPr>
        <w:t xml:space="preserve">, and Integration with </w:t>
      </w:r>
      <w:r>
        <w:rPr>
          <w:b/>
          <w:sz w:val="22"/>
          <w:szCs w:val="22"/>
        </w:rPr>
        <w:t>ORM Framework (Hibernate).</w:t>
      </w:r>
    </w:p>
    <w:p w:rsidR="00E074CB" w:rsidRDefault="007E15DB">
      <w:pPr>
        <w:pStyle w:val="ListParagraph"/>
        <w:widowControl w:val="0"/>
        <w:numPr>
          <w:ilvl w:val="0"/>
          <w:numId w:val="4"/>
        </w:numPr>
        <w:autoSpaceDE w:val="0"/>
        <w:ind w:left="720"/>
        <w:jc w:val="both"/>
        <w:rPr>
          <w:bCs/>
          <w:sz w:val="22"/>
          <w:szCs w:val="22"/>
        </w:rPr>
      </w:pPr>
      <w:r>
        <w:rPr>
          <w:bCs/>
          <w:sz w:val="22"/>
          <w:szCs w:val="22"/>
        </w:rPr>
        <w:t xml:space="preserve">Configured </w:t>
      </w:r>
      <w:r>
        <w:rPr>
          <w:b/>
          <w:bCs/>
          <w:sz w:val="22"/>
          <w:szCs w:val="22"/>
        </w:rPr>
        <w:t>Hibernate</w:t>
      </w:r>
      <w:r>
        <w:rPr>
          <w:bCs/>
          <w:sz w:val="22"/>
          <w:szCs w:val="22"/>
        </w:rPr>
        <w:t xml:space="preserve"> objects in the Configuration File.</w:t>
      </w:r>
    </w:p>
    <w:p w:rsidR="00E074CB" w:rsidRDefault="007E15DB">
      <w:pPr>
        <w:pStyle w:val="ListParagraph"/>
        <w:widowControl w:val="0"/>
        <w:numPr>
          <w:ilvl w:val="0"/>
          <w:numId w:val="4"/>
        </w:numPr>
        <w:autoSpaceDE w:val="0"/>
        <w:ind w:left="720"/>
        <w:jc w:val="both"/>
        <w:rPr>
          <w:sz w:val="22"/>
          <w:szCs w:val="22"/>
        </w:rPr>
      </w:pPr>
      <w:r>
        <w:rPr>
          <w:bCs/>
          <w:sz w:val="22"/>
          <w:szCs w:val="22"/>
        </w:rPr>
        <w:t xml:space="preserve">Configured the </w:t>
      </w:r>
      <w:r>
        <w:rPr>
          <w:b/>
          <w:bCs/>
          <w:sz w:val="22"/>
          <w:szCs w:val="22"/>
        </w:rPr>
        <w:t>Hibernate configuration files</w:t>
      </w:r>
      <w:r>
        <w:rPr>
          <w:bCs/>
          <w:sz w:val="22"/>
          <w:szCs w:val="22"/>
        </w:rPr>
        <w:t xml:space="preserve"> to persist the data to the </w:t>
      </w:r>
      <w:r>
        <w:rPr>
          <w:b/>
          <w:bCs/>
          <w:sz w:val="22"/>
          <w:szCs w:val="22"/>
        </w:rPr>
        <w:t>Oracle 9i Database</w:t>
      </w:r>
      <w:r>
        <w:rPr>
          <w:bCs/>
          <w:sz w:val="22"/>
          <w:szCs w:val="22"/>
        </w:rPr>
        <w:t>.</w:t>
      </w:r>
    </w:p>
    <w:p w:rsidR="00E074CB" w:rsidRDefault="007E15DB">
      <w:pPr>
        <w:numPr>
          <w:ilvl w:val="0"/>
          <w:numId w:val="4"/>
        </w:numPr>
        <w:overflowPunct/>
        <w:autoSpaceDE/>
        <w:ind w:left="720"/>
        <w:jc w:val="both"/>
        <w:rPr>
          <w:sz w:val="22"/>
          <w:szCs w:val="22"/>
        </w:rPr>
      </w:pPr>
      <w:r>
        <w:rPr>
          <w:sz w:val="22"/>
          <w:szCs w:val="22"/>
        </w:rPr>
        <w:t xml:space="preserve">Used HQL and </w:t>
      </w:r>
      <w:r>
        <w:rPr>
          <w:b/>
          <w:bCs/>
          <w:sz w:val="22"/>
          <w:szCs w:val="22"/>
        </w:rPr>
        <w:t xml:space="preserve">Criteria Queries </w:t>
      </w:r>
      <w:r>
        <w:rPr>
          <w:sz w:val="22"/>
          <w:szCs w:val="22"/>
        </w:rPr>
        <w:t xml:space="preserve"> in hibernate for access and updating data</w:t>
      </w:r>
    </w:p>
    <w:p w:rsidR="00E074CB" w:rsidRDefault="007E15DB">
      <w:pPr>
        <w:pStyle w:val="NoSpacing"/>
        <w:numPr>
          <w:ilvl w:val="0"/>
          <w:numId w:val="4"/>
        </w:numPr>
        <w:overflowPunct/>
        <w:autoSpaceDE/>
        <w:ind w:left="720"/>
        <w:jc w:val="both"/>
        <w:textAlignment w:val="auto"/>
        <w:rPr>
          <w:sz w:val="22"/>
          <w:szCs w:val="22"/>
        </w:rPr>
      </w:pPr>
      <w:r>
        <w:rPr>
          <w:sz w:val="22"/>
          <w:szCs w:val="22"/>
        </w:rPr>
        <w:t>Communicate with the Business Analyst for better understanding of the design requirements.</w:t>
      </w:r>
    </w:p>
    <w:p w:rsidR="00E074CB" w:rsidRDefault="007E15DB">
      <w:pPr>
        <w:pStyle w:val="NoSpacing"/>
        <w:numPr>
          <w:ilvl w:val="0"/>
          <w:numId w:val="4"/>
        </w:numPr>
        <w:overflowPunct/>
        <w:autoSpaceDE/>
        <w:ind w:left="720"/>
        <w:jc w:val="both"/>
        <w:textAlignment w:val="auto"/>
        <w:rPr>
          <w:b/>
          <w:bCs/>
          <w:sz w:val="22"/>
          <w:szCs w:val="22"/>
        </w:rPr>
      </w:pPr>
      <w:r>
        <w:rPr>
          <w:sz w:val="22"/>
          <w:szCs w:val="22"/>
        </w:rPr>
        <w:t>Coding the programs in accordance with Program Specifications and adhering to Coding standards</w:t>
      </w:r>
    </w:p>
    <w:p w:rsidR="00E074CB" w:rsidRDefault="00E074CB">
      <w:pPr>
        <w:jc w:val="both"/>
        <w:rPr>
          <w:b/>
          <w:bCs/>
          <w:sz w:val="22"/>
          <w:szCs w:val="22"/>
        </w:rPr>
      </w:pPr>
    </w:p>
    <w:p w:rsidR="00E074CB" w:rsidRDefault="007E15DB">
      <w:pPr>
        <w:jc w:val="both"/>
        <w:rPr>
          <w:b/>
          <w:color w:val="000000"/>
          <w:sz w:val="22"/>
          <w:szCs w:val="22"/>
        </w:rPr>
      </w:pPr>
      <w:r>
        <w:rPr>
          <w:b/>
          <w:bCs/>
          <w:sz w:val="22"/>
          <w:szCs w:val="22"/>
        </w:rPr>
        <w:t>Environment: JDK</w:t>
      </w:r>
      <w:r>
        <w:rPr>
          <w:bCs/>
          <w:sz w:val="22"/>
          <w:szCs w:val="22"/>
        </w:rPr>
        <w:t xml:space="preserve"> 1.6,J2EE,HTML, CSS, JavaScript, Oracle 11g, Eclipse,  </w:t>
      </w:r>
      <w:proofErr w:type="spellStart"/>
      <w:r>
        <w:rPr>
          <w:bCs/>
          <w:sz w:val="22"/>
          <w:szCs w:val="22"/>
        </w:rPr>
        <w:t>Jquery</w:t>
      </w:r>
      <w:proofErr w:type="spellEnd"/>
      <w:r>
        <w:rPr>
          <w:bCs/>
          <w:sz w:val="22"/>
          <w:szCs w:val="22"/>
        </w:rPr>
        <w:t>, Tomcat 6.x, Maven, Struts, EJB,  Hibernate 3.0 , JSP,  Web Services, SOAP, WSDL, Subversion, Microsoft Visio.</w:t>
      </w:r>
    </w:p>
    <w:p w:rsidR="00E074CB" w:rsidRDefault="00E074CB">
      <w:pPr>
        <w:jc w:val="both"/>
        <w:rPr>
          <w:b/>
          <w:color w:val="000000"/>
          <w:sz w:val="22"/>
          <w:szCs w:val="22"/>
        </w:rPr>
      </w:pPr>
    </w:p>
    <w:p w:rsidR="00E074CB" w:rsidRDefault="00E074CB">
      <w:pPr>
        <w:jc w:val="both"/>
        <w:rPr>
          <w:b/>
          <w:color w:val="000000"/>
          <w:sz w:val="22"/>
          <w:szCs w:val="22"/>
        </w:rPr>
      </w:pPr>
    </w:p>
    <w:p w:rsidR="00E074CB" w:rsidRDefault="007E15DB">
      <w:pPr>
        <w:jc w:val="both"/>
        <w:rPr>
          <w:b/>
          <w:bCs/>
          <w:sz w:val="22"/>
          <w:szCs w:val="22"/>
        </w:rPr>
      </w:pPr>
      <w:r>
        <w:rPr>
          <w:b/>
          <w:bCs/>
          <w:sz w:val="22"/>
          <w:szCs w:val="22"/>
        </w:rPr>
        <w:t>Project Name: Online Credit Application</w:t>
      </w:r>
      <w:r>
        <w:rPr>
          <w:b/>
          <w:bCs/>
          <w:sz w:val="22"/>
          <w:szCs w:val="22"/>
          <w:shd w:val="clear" w:color="auto" w:fill="FFFFFF"/>
        </w:rPr>
        <w:t xml:space="preserve"> </w:t>
      </w:r>
      <w:r>
        <w:rPr>
          <w:b/>
          <w:bCs/>
          <w:sz w:val="22"/>
          <w:szCs w:val="22"/>
          <w:shd w:val="clear" w:color="auto" w:fill="FFFFFF"/>
        </w:rPr>
        <w:tab/>
      </w:r>
      <w:r>
        <w:rPr>
          <w:b/>
          <w:bCs/>
          <w:sz w:val="22"/>
          <w:szCs w:val="22"/>
          <w:shd w:val="clear" w:color="auto" w:fill="FFFFFF"/>
        </w:rPr>
        <w:tab/>
      </w:r>
      <w:r>
        <w:rPr>
          <w:b/>
          <w:bCs/>
          <w:sz w:val="22"/>
          <w:szCs w:val="22"/>
          <w:shd w:val="clear" w:color="auto" w:fill="FFFFFF"/>
        </w:rPr>
        <w:tab/>
      </w:r>
      <w:r>
        <w:rPr>
          <w:b/>
          <w:bCs/>
          <w:sz w:val="22"/>
          <w:szCs w:val="22"/>
          <w:shd w:val="clear" w:color="auto" w:fill="FFFFFF"/>
        </w:rPr>
        <w:tab/>
      </w:r>
      <w:r>
        <w:rPr>
          <w:b/>
          <w:bCs/>
          <w:sz w:val="22"/>
          <w:szCs w:val="22"/>
          <w:shd w:val="clear" w:color="auto" w:fill="FFFFFF"/>
        </w:rPr>
        <w:tab/>
        <w:t>Jan 2013 – Nov 2014</w:t>
      </w:r>
    </w:p>
    <w:p w:rsidR="00E074CB" w:rsidRDefault="007E15DB">
      <w:pPr>
        <w:pStyle w:val="BodyText"/>
        <w:spacing w:after="0"/>
        <w:rPr>
          <w:b/>
          <w:bCs/>
          <w:sz w:val="22"/>
          <w:szCs w:val="22"/>
          <w:shd w:val="clear" w:color="auto" w:fill="FFFFFF"/>
        </w:rPr>
      </w:pPr>
      <w:r>
        <w:rPr>
          <w:b/>
          <w:bCs/>
          <w:sz w:val="22"/>
          <w:szCs w:val="22"/>
        </w:rPr>
        <w:t>Client:</w:t>
      </w:r>
      <w:r>
        <w:rPr>
          <w:b/>
          <w:bCs/>
          <w:sz w:val="22"/>
          <w:szCs w:val="22"/>
        </w:rPr>
        <w:tab/>
      </w:r>
      <w:r>
        <w:rPr>
          <w:b/>
          <w:bCs/>
          <w:sz w:val="22"/>
          <w:szCs w:val="22"/>
          <w:shd w:val="clear" w:color="auto" w:fill="FFFFFF"/>
        </w:rPr>
        <w:t xml:space="preserve"> </w:t>
      </w:r>
      <w:r>
        <w:rPr>
          <w:b/>
          <w:sz w:val="22"/>
          <w:szCs w:val="22"/>
        </w:rPr>
        <w:t>First Tennessee Bank</w:t>
      </w:r>
      <w:r>
        <w:rPr>
          <w:b/>
          <w:sz w:val="22"/>
          <w:szCs w:val="22"/>
        </w:rPr>
        <w:tab/>
      </w:r>
      <w:r>
        <w:rPr>
          <w:b/>
          <w:sz w:val="22"/>
          <w:szCs w:val="22"/>
        </w:rPr>
        <w:tab/>
      </w:r>
      <w:r>
        <w:rPr>
          <w:b/>
          <w:sz w:val="22"/>
          <w:szCs w:val="22"/>
        </w:rPr>
        <w:tab/>
      </w:r>
    </w:p>
    <w:p w:rsidR="00E074CB" w:rsidRDefault="007E15DB">
      <w:pPr>
        <w:jc w:val="both"/>
        <w:rPr>
          <w:b/>
          <w:bCs/>
          <w:sz w:val="22"/>
          <w:szCs w:val="22"/>
          <w:shd w:val="clear" w:color="auto" w:fill="FFFFFF"/>
        </w:rPr>
      </w:pPr>
      <w:r>
        <w:rPr>
          <w:b/>
          <w:bCs/>
          <w:sz w:val="22"/>
          <w:szCs w:val="22"/>
          <w:shd w:val="clear" w:color="auto" w:fill="FFFFFF"/>
        </w:rPr>
        <w:t>Role: Project Lead</w:t>
      </w:r>
    </w:p>
    <w:p w:rsidR="00AC02CB" w:rsidRDefault="002D2DC0" w:rsidP="00AC02CB">
      <w:pPr>
        <w:jc w:val="both"/>
        <w:rPr>
          <w:b/>
          <w:sz w:val="22"/>
          <w:szCs w:val="22"/>
        </w:rPr>
      </w:pPr>
      <w:r>
        <w:rPr>
          <w:b/>
          <w:bCs/>
          <w:sz w:val="22"/>
          <w:szCs w:val="22"/>
        </w:rPr>
        <w:t>Location: Bangalore</w:t>
      </w:r>
      <w:r w:rsidR="00AC02CB">
        <w:rPr>
          <w:b/>
          <w:bCs/>
          <w:sz w:val="22"/>
          <w:szCs w:val="22"/>
        </w:rPr>
        <w:t>,</w:t>
      </w:r>
      <w:r>
        <w:rPr>
          <w:b/>
          <w:bCs/>
          <w:sz w:val="22"/>
          <w:szCs w:val="22"/>
        </w:rPr>
        <w:t xml:space="preserve"> </w:t>
      </w:r>
      <w:r w:rsidR="00AC02CB">
        <w:rPr>
          <w:b/>
          <w:bCs/>
          <w:sz w:val="22"/>
          <w:szCs w:val="22"/>
        </w:rPr>
        <w:t xml:space="preserve">India </w:t>
      </w:r>
    </w:p>
    <w:p w:rsidR="00AC02CB" w:rsidRDefault="00AC02CB">
      <w:pPr>
        <w:jc w:val="both"/>
        <w:rPr>
          <w:b/>
          <w:bCs/>
          <w:sz w:val="22"/>
          <w:szCs w:val="22"/>
        </w:rPr>
      </w:pPr>
    </w:p>
    <w:p w:rsidR="00E074CB" w:rsidRDefault="00E074CB">
      <w:pPr>
        <w:jc w:val="both"/>
        <w:rPr>
          <w:b/>
          <w:bCs/>
          <w:sz w:val="22"/>
          <w:szCs w:val="22"/>
        </w:rPr>
      </w:pPr>
    </w:p>
    <w:p w:rsidR="00E074CB" w:rsidRDefault="007E15DB">
      <w:pPr>
        <w:jc w:val="both"/>
        <w:rPr>
          <w:sz w:val="22"/>
          <w:szCs w:val="22"/>
        </w:rPr>
      </w:pPr>
      <w:r>
        <w:rPr>
          <w:b/>
          <w:bCs/>
          <w:sz w:val="22"/>
          <w:szCs w:val="22"/>
        </w:rPr>
        <w:t>Description:</w:t>
      </w:r>
    </w:p>
    <w:p w:rsidR="00E074CB" w:rsidRDefault="007E15DB">
      <w:pPr>
        <w:pStyle w:val="BodyText"/>
        <w:spacing w:after="0"/>
        <w:rPr>
          <w:b/>
          <w:sz w:val="22"/>
          <w:szCs w:val="22"/>
        </w:rPr>
      </w:pPr>
      <w:r>
        <w:rPr>
          <w:sz w:val="22"/>
          <w:szCs w:val="22"/>
        </w:rPr>
        <w:t>This application is used by the employees of First Tennessee Bank, to raise commercial loan request for customer</w:t>
      </w:r>
      <w:r>
        <w:rPr>
          <w:b/>
          <w:sz w:val="22"/>
          <w:szCs w:val="22"/>
        </w:rPr>
        <w:t xml:space="preserve">. </w:t>
      </w:r>
      <w:r>
        <w:rPr>
          <w:sz w:val="22"/>
          <w:szCs w:val="22"/>
        </w:rPr>
        <w:t xml:space="preserve">While creating the loan request, customer is searched in the </w:t>
      </w:r>
      <w:proofErr w:type="spellStart"/>
      <w:r>
        <w:rPr>
          <w:sz w:val="22"/>
          <w:szCs w:val="22"/>
        </w:rPr>
        <w:t>eCIF</w:t>
      </w:r>
      <w:proofErr w:type="spellEnd"/>
      <w:r>
        <w:rPr>
          <w:sz w:val="22"/>
          <w:szCs w:val="22"/>
        </w:rPr>
        <w:t xml:space="preserve"> if he is present then the customer details is pulled from the </w:t>
      </w:r>
      <w:proofErr w:type="spellStart"/>
      <w:r>
        <w:rPr>
          <w:sz w:val="22"/>
          <w:szCs w:val="22"/>
        </w:rPr>
        <w:t>eCIF</w:t>
      </w:r>
      <w:proofErr w:type="spellEnd"/>
      <w:r>
        <w:rPr>
          <w:sz w:val="22"/>
          <w:szCs w:val="22"/>
        </w:rPr>
        <w:t xml:space="preserve"> if not then then a new customer is created then similar process is followed for the Guarantor and then customer is allowed to select the product he would like and the collateral details and in the final screen details of the employees and other company related information is populated</w:t>
      </w:r>
    </w:p>
    <w:p w:rsidR="00E074CB" w:rsidRDefault="00E074CB">
      <w:pPr>
        <w:pStyle w:val="BodyText"/>
        <w:spacing w:after="0"/>
        <w:rPr>
          <w:b/>
          <w:sz w:val="22"/>
          <w:szCs w:val="22"/>
        </w:rPr>
      </w:pPr>
    </w:p>
    <w:p w:rsidR="00E074CB" w:rsidRDefault="007E15DB">
      <w:pPr>
        <w:pStyle w:val="BodyText"/>
        <w:spacing w:after="0"/>
        <w:rPr>
          <w:b/>
          <w:sz w:val="22"/>
          <w:szCs w:val="22"/>
        </w:rPr>
      </w:pPr>
      <w:r>
        <w:rPr>
          <w:b/>
          <w:sz w:val="22"/>
          <w:szCs w:val="22"/>
        </w:rPr>
        <w:lastRenderedPageBreak/>
        <w:t xml:space="preserve">Languages/Applications: </w:t>
      </w:r>
      <w:r>
        <w:rPr>
          <w:sz w:val="22"/>
          <w:szCs w:val="22"/>
        </w:rPr>
        <w:t>Java, J2ee, Struts</w:t>
      </w:r>
      <w:proofErr w:type="gramStart"/>
      <w:r>
        <w:rPr>
          <w:sz w:val="22"/>
          <w:szCs w:val="22"/>
        </w:rPr>
        <w:t xml:space="preserve">,  </w:t>
      </w:r>
      <w:proofErr w:type="spellStart"/>
      <w:r>
        <w:rPr>
          <w:sz w:val="22"/>
          <w:szCs w:val="22"/>
        </w:rPr>
        <w:t>Webservice</w:t>
      </w:r>
      <w:proofErr w:type="spellEnd"/>
      <w:proofErr w:type="gramEnd"/>
      <w:r>
        <w:rPr>
          <w:sz w:val="22"/>
          <w:szCs w:val="22"/>
        </w:rPr>
        <w:t xml:space="preserve"> , EJB, Hibernate, Tomcat ,MSSQL and Microsoft Visio </w:t>
      </w:r>
    </w:p>
    <w:p w:rsidR="00E074CB" w:rsidRDefault="00E074CB">
      <w:pPr>
        <w:pStyle w:val="BodyText"/>
        <w:spacing w:after="0"/>
        <w:rPr>
          <w:b/>
          <w:sz w:val="22"/>
          <w:szCs w:val="22"/>
        </w:rPr>
      </w:pPr>
    </w:p>
    <w:p w:rsidR="00E074CB" w:rsidRDefault="007E15DB">
      <w:pPr>
        <w:pStyle w:val="BodyText"/>
        <w:spacing w:after="0"/>
        <w:rPr>
          <w:sz w:val="22"/>
          <w:szCs w:val="22"/>
        </w:rPr>
      </w:pPr>
      <w:r>
        <w:rPr>
          <w:b/>
          <w:sz w:val="22"/>
          <w:szCs w:val="22"/>
        </w:rPr>
        <w:t>Role and Responsibility:</w:t>
      </w:r>
    </w:p>
    <w:p w:rsidR="00E074CB" w:rsidRDefault="007E15DB">
      <w:pPr>
        <w:pStyle w:val="BodyText"/>
        <w:spacing w:after="0"/>
        <w:rPr>
          <w:sz w:val="22"/>
          <w:szCs w:val="22"/>
        </w:rPr>
      </w:pPr>
      <w:r>
        <w:rPr>
          <w:sz w:val="22"/>
          <w:szCs w:val="22"/>
        </w:rPr>
        <w:t xml:space="preserve">Responsibility includes Requirement, Estimation, Project Plan, Designing, Coding, Fixing </w:t>
      </w:r>
      <w:proofErr w:type="gramStart"/>
      <w:r>
        <w:rPr>
          <w:sz w:val="22"/>
          <w:szCs w:val="22"/>
        </w:rPr>
        <w:t>Bugs ,</w:t>
      </w:r>
      <w:proofErr w:type="gramEnd"/>
      <w:r>
        <w:rPr>
          <w:sz w:val="22"/>
          <w:szCs w:val="22"/>
        </w:rPr>
        <w:t xml:space="preserve"> Testing, Project Management and Handling a team of 6 member</w:t>
      </w:r>
    </w:p>
    <w:p w:rsidR="00E074CB" w:rsidRDefault="007E15DB">
      <w:pPr>
        <w:numPr>
          <w:ilvl w:val="0"/>
          <w:numId w:val="3"/>
        </w:numPr>
        <w:overflowPunct/>
        <w:autoSpaceDE/>
        <w:ind w:left="720"/>
        <w:jc w:val="both"/>
        <w:rPr>
          <w:sz w:val="22"/>
          <w:szCs w:val="22"/>
        </w:rPr>
      </w:pPr>
      <w:r>
        <w:rPr>
          <w:sz w:val="22"/>
          <w:szCs w:val="22"/>
        </w:rPr>
        <w:t>Analysis and understanding of business requirements and implement the process using Waterfall methodology</w:t>
      </w:r>
    </w:p>
    <w:p w:rsidR="00E074CB" w:rsidRDefault="007E15DB">
      <w:pPr>
        <w:numPr>
          <w:ilvl w:val="0"/>
          <w:numId w:val="4"/>
        </w:numPr>
        <w:overflowPunct/>
        <w:autoSpaceDE/>
        <w:ind w:left="720"/>
        <w:jc w:val="both"/>
        <w:textAlignment w:val="auto"/>
        <w:rPr>
          <w:sz w:val="22"/>
          <w:szCs w:val="22"/>
        </w:rPr>
      </w:pPr>
      <w:r>
        <w:rPr>
          <w:sz w:val="22"/>
          <w:szCs w:val="22"/>
        </w:rPr>
        <w:t xml:space="preserve">Developed the presentation layer and GUI framework that are written using </w:t>
      </w:r>
      <w:r>
        <w:rPr>
          <w:b/>
          <w:sz w:val="22"/>
          <w:szCs w:val="22"/>
        </w:rPr>
        <w:t>HTML, JSP</w:t>
      </w:r>
      <w:r>
        <w:rPr>
          <w:sz w:val="22"/>
          <w:szCs w:val="22"/>
        </w:rPr>
        <w:t xml:space="preserve"> and client-side validations were done using </w:t>
      </w:r>
      <w:r>
        <w:rPr>
          <w:b/>
          <w:sz w:val="22"/>
          <w:szCs w:val="22"/>
        </w:rPr>
        <w:t>JavaScript.</w:t>
      </w:r>
    </w:p>
    <w:p w:rsidR="00E074CB" w:rsidRDefault="007E15DB">
      <w:pPr>
        <w:numPr>
          <w:ilvl w:val="0"/>
          <w:numId w:val="4"/>
        </w:numPr>
        <w:overflowPunct/>
        <w:autoSpaceDE/>
        <w:ind w:left="720"/>
        <w:jc w:val="both"/>
        <w:textAlignment w:val="auto"/>
        <w:rPr>
          <w:sz w:val="22"/>
          <w:szCs w:val="22"/>
        </w:rPr>
      </w:pPr>
      <w:r>
        <w:rPr>
          <w:sz w:val="22"/>
          <w:szCs w:val="22"/>
        </w:rPr>
        <w:t xml:space="preserve">Created user interfaces for the presentation layer using </w:t>
      </w:r>
      <w:r>
        <w:rPr>
          <w:b/>
          <w:sz w:val="22"/>
          <w:szCs w:val="22"/>
        </w:rPr>
        <w:t>JSP, HTML, DHTML and JavaScript.</w:t>
      </w:r>
      <w:r>
        <w:rPr>
          <w:sz w:val="22"/>
          <w:szCs w:val="22"/>
        </w:rPr>
        <w:t xml:space="preserve"> </w:t>
      </w:r>
    </w:p>
    <w:p w:rsidR="00E074CB" w:rsidRDefault="007E15DB">
      <w:pPr>
        <w:numPr>
          <w:ilvl w:val="0"/>
          <w:numId w:val="4"/>
        </w:numPr>
        <w:overflowPunct/>
        <w:autoSpaceDE/>
        <w:ind w:left="720"/>
        <w:jc w:val="both"/>
        <w:textAlignment w:val="auto"/>
        <w:rPr>
          <w:sz w:val="22"/>
          <w:szCs w:val="22"/>
        </w:rPr>
      </w:pPr>
      <w:r>
        <w:rPr>
          <w:sz w:val="22"/>
          <w:szCs w:val="22"/>
        </w:rPr>
        <w:t xml:space="preserve">Developed </w:t>
      </w:r>
      <w:r>
        <w:rPr>
          <w:b/>
          <w:sz w:val="22"/>
          <w:szCs w:val="22"/>
        </w:rPr>
        <w:t>JSP custom tags</w:t>
      </w:r>
      <w:r>
        <w:rPr>
          <w:sz w:val="22"/>
          <w:szCs w:val="22"/>
        </w:rPr>
        <w:t xml:space="preserve"> required for the presentation layer. </w:t>
      </w:r>
    </w:p>
    <w:p w:rsidR="00E074CB" w:rsidRDefault="007E15DB">
      <w:pPr>
        <w:numPr>
          <w:ilvl w:val="0"/>
          <w:numId w:val="4"/>
        </w:numPr>
        <w:overflowPunct/>
        <w:autoSpaceDE/>
        <w:ind w:left="720"/>
        <w:jc w:val="both"/>
        <w:rPr>
          <w:sz w:val="22"/>
          <w:szCs w:val="22"/>
        </w:rPr>
      </w:pPr>
      <w:r>
        <w:rPr>
          <w:sz w:val="22"/>
          <w:szCs w:val="22"/>
        </w:rPr>
        <w:t xml:space="preserve">Maven was used to manage dependencies in the application and deploy it on </w:t>
      </w:r>
      <w:proofErr w:type="spellStart"/>
      <w:r>
        <w:rPr>
          <w:b/>
          <w:sz w:val="22"/>
          <w:szCs w:val="22"/>
        </w:rPr>
        <w:t>Websphere</w:t>
      </w:r>
      <w:proofErr w:type="spellEnd"/>
      <w:r>
        <w:rPr>
          <w:b/>
          <w:sz w:val="22"/>
          <w:szCs w:val="22"/>
        </w:rPr>
        <w:t xml:space="preserve"> Application server</w:t>
      </w:r>
      <w:r>
        <w:rPr>
          <w:sz w:val="22"/>
          <w:szCs w:val="22"/>
        </w:rPr>
        <w:t>. Subversion was used for the version control.</w:t>
      </w:r>
    </w:p>
    <w:p w:rsidR="00E074CB" w:rsidRDefault="007E15DB">
      <w:pPr>
        <w:numPr>
          <w:ilvl w:val="0"/>
          <w:numId w:val="4"/>
        </w:numPr>
        <w:overflowPunct/>
        <w:autoSpaceDE/>
        <w:ind w:left="720"/>
        <w:jc w:val="both"/>
        <w:textAlignment w:val="auto"/>
        <w:rPr>
          <w:sz w:val="22"/>
          <w:szCs w:val="22"/>
        </w:rPr>
      </w:pPr>
      <w:r>
        <w:rPr>
          <w:sz w:val="22"/>
          <w:szCs w:val="22"/>
        </w:rPr>
        <w:t xml:space="preserve">Created EJBs to encapsulate the business logic to represent the model in MVC Architecture. </w:t>
      </w:r>
    </w:p>
    <w:p w:rsidR="00E074CB" w:rsidRDefault="007E15DB">
      <w:pPr>
        <w:pStyle w:val="NoSpacing"/>
        <w:numPr>
          <w:ilvl w:val="0"/>
          <w:numId w:val="4"/>
        </w:numPr>
        <w:overflowPunct/>
        <w:autoSpaceDE/>
        <w:ind w:left="720"/>
        <w:jc w:val="both"/>
        <w:textAlignment w:val="auto"/>
        <w:rPr>
          <w:sz w:val="22"/>
          <w:szCs w:val="22"/>
        </w:rPr>
      </w:pPr>
      <w:r>
        <w:rPr>
          <w:sz w:val="22"/>
          <w:szCs w:val="22"/>
        </w:rPr>
        <w:t xml:space="preserve">Developed server-side services using </w:t>
      </w:r>
      <w:r>
        <w:rPr>
          <w:b/>
          <w:sz w:val="22"/>
          <w:szCs w:val="22"/>
        </w:rPr>
        <w:t>Java</w:t>
      </w:r>
      <w:proofErr w:type="gramStart"/>
      <w:r>
        <w:rPr>
          <w:b/>
          <w:sz w:val="22"/>
          <w:szCs w:val="22"/>
        </w:rPr>
        <w:t>,  Web</w:t>
      </w:r>
      <w:proofErr w:type="gramEnd"/>
      <w:r>
        <w:rPr>
          <w:b/>
          <w:sz w:val="22"/>
          <w:szCs w:val="22"/>
        </w:rPr>
        <w:t xml:space="preserve"> Services (SOAP</w:t>
      </w:r>
      <w:r>
        <w:rPr>
          <w:sz w:val="22"/>
          <w:szCs w:val="22"/>
        </w:rPr>
        <w:t>).</w:t>
      </w:r>
    </w:p>
    <w:p w:rsidR="00E074CB" w:rsidRDefault="007E15DB">
      <w:pPr>
        <w:pStyle w:val="NoSpacing"/>
        <w:numPr>
          <w:ilvl w:val="0"/>
          <w:numId w:val="4"/>
        </w:numPr>
        <w:overflowPunct/>
        <w:autoSpaceDE/>
        <w:ind w:left="720"/>
        <w:jc w:val="both"/>
        <w:textAlignment w:val="auto"/>
        <w:rPr>
          <w:sz w:val="22"/>
          <w:szCs w:val="22"/>
        </w:rPr>
      </w:pPr>
      <w:r>
        <w:rPr>
          <w:sz w:val="22"/>
          <w:szCs w:val="22"/>
        </w:rPr>
        <w:t>Worked on Oracle as the backend database.</w:t>
      </w:r>
    </w:p>
    <w:p w:rsidR="00E074CB" w:rsidRDefault="007E15DB">
      <w:pPr>
        <w:numPr>
          <w:ilvl w:val="0"/>
          <w:numId w:val="4"/>
        </w:numPr>
        <w:shd w:val="clear" w:color="auto" w:fill="FFFFFF"/>
        <w:overflowPunct/>
        <w:autoSpaceDE/>
        <w:ind w:left="720"/>
        <w:jc w:val="both"/>
        <w:textAlignment w:val="auto"/>
        <w:rPr>
          <w:sz w:val="22"/>
          <w:szCs w:val="22"/>
        </w:rPr>
      </w:pPr>
      <w:r>
        <w:rPr>
          <w:sz w:val="22"/>
          <w:szCs w:val="22"/>
        </w:rPr>
        <w:t xml:space="preserve">Developed </w:t>
      </w:r>
      <w:r>
        <w:rPr>
          <w:b/>
          <w:sz w:val="22"/>
          <w:szCs w:val="22"/>
        </w:rPr>
        <w:t xml:space="preserve">Struts </w:t>
      </w:r>
      <w:r>
        <w:rPr>
          <w:sz w:val="22"/>
          <w:szCs w:val="22"/>
        </w:rPr>
        <w:t xml:space="preserve">and </w:t>
      </w:r>
      <w:r>
        <w:rPr>
          <w:b/>
          <w:sz w:val="22"/>
          <w:szCs w:val="22"/>
        </w:rPr>
        <w:t xml:space="preserve">Hibernate </w:t>
      </w:r>
      <w:r>
        <w:rPr>
          <w:sz w:val="22"/>
          <w:szCs w:val="22"/>
        </w:rPr>
        <w:t>based multi- tier Web Application.</w:t>
      </w:r>
    </w:p>
    <w:p w:rsidR="00E074CB" w:rsidRDefault="007E15DB">
      <w:pPr>
        <w:numPr>
          <w:ilvl w:val="0"/>
          <w:numId w:val="4"/>
        </w:numPr>
        <w:shd w:val="clear" w:color="auto" w:fill="FFFFFF"/>
        <w:overflowPunct/>
        <w:autoSpaceDE/>
        <w:ind w:left="720"/>
        <w:jc w:val="both"/>
        <w:textAlignment w:val="auto"/>
        <w:rPr>
          <w:sz w:val="22"/>
          <w:szCs w:val="22"/>
        </w:rPr>
      </w:pPr>
      <w:r>
        <w:rPr>
          <w:sz w:val="22"/>
          <w:szCs w:val="22"/>
        </w:rPr>
        <w:t xml:space="preserve">Created and maintained the configuration of the </w:t>
      </w:r>
      <w:r>
        <w:rPr>
          <w:b/>
          <w:sz w:val="22"/>
          <w:szCs w:val="22"/>
        </w:rPr>
        <w:t>Struts</w:t>
      </w:r>
      <w:r>
        <w:rPr>
          <w:sz w:val="22"/>
          <w:szCs w:val="22"/>
        </w:rPr>
        <w:t xml:space="preserve"> Framework</w:t>
      </w:r>
    </w:p>
    <w:p w:rsidR="00E074CB" w:rsidRDefault="007E15DB">
      <w:pPr>
        <w:numPr>
          <w:ilvl w:val="0"/>
          <w:numId w:val="4"/>
        </w:numPr>
        <w:shd w:val="clear" w:color="auto" w:fill="FFFFFF"/>
        <w:overflowPunct/>
        <w:autoSpaceDE/>
        <w:ind w:left="720"/>
        <w:jc w:val="both"/>
        <w:textAlignment w:val="auto"/>
        <w:rPr>
          <w:bCs/>
          <w:sz w:val="22"/>
          <w:szCs w:val="22"/>
        </w:rPr>
      </w:pPr>
      <w:r>
        <w:rPr>
          <w:sz w:val="22"/>
          <w:szCs w:val="22"/>
        </w:rPr>
        <w:t xml:space="preserve">Involved in configuration of </w:t>
      </w:r>
      <w:r w:rsidR="00AC02CB">
        <w:rPr>
          <w:b/>
          <w:sz w:val="22"/>
          <w:szCs w:val="22"/>
        </w:rPr>
        <w:t>Spring</w:t>
      </w:r>
      <w:r>
        <w:rPr>
          <w:b/>
          <w:sz w:val="22"/>
          <w:szCs w:val="22"/>
        </w:rPr>
        <w:t xml:space="preserve"> MVC</w:t>
      </w:r>
      <w:r>
        <w:rPr>
          <w:sz w:val="22"/>
          <w:szCs w:val="22"/>
        </w:rPr>
        <w:t xml:space="preserve">, and Integration with </w:t>
      </w:r>
      <w:r>
        <w:rPr>
          <w:b/>
          <w:sz w:val="22"/>
          <w:szCs w:val="22"/>
        </w:rPr>
        <w:t>ORM Framework (Hibernate).</w:t>
      </w:r>
    </w:p>
    <w:p w:rsidR="00E074CB" w:rsidRDefault="007E15DB">
      <w:pPr>
        <w:pStyle w:val="ListParagraph"/>
        <w:widowControl w:val="0"/>
        <w:numPr>
          <w:ilvl w:val="0"/>
          <w:numId w:val="4"/>
        </w:numPr>
        <w:autoSpaceDE w:val="0"/>
        <w:ind w:left="720"/>
        <w:jc w:val="both"/>
        <w:rPr>
          <w:bCs/>
          <w:sz w:val="22"/>
          <w:szCs w:val="22"/>
        </w:rPr>
      </w:pPr>
      <w:r>
        <w:rPr>
          <w:bCs/>
          <w:sz w:val="22"/>
          <w:szCs w:val="22"/>
        </w:rPr>
        <w:t xml:space="preserve">Configured </w:t>
      </w:r>
      <w:r>
        <w:rPr>
          <w:b/>
          <w:bCs/>
          <w:sz w:val="22"/>
          <w:szCs w:val="22"/>
        </w:rPr>
        <w:t>Hibernate</w:t>
      </w:r>
      <w:r>
        <w:rPr>
          <w:bCs/>
          <w:sz w:val="22"/>
          <w:szCs w:val="22"/>
        </w:rPr>
        <w:t xml:space="preserve"> objects in the Configuration File.</w:t>
      </w:r>
    </w:p>
    <w:p w:rsidR="00E074CB" w:rsidRDefault="007E15DB">
      <w:pPr>
        <w:pStyle w:val="ListParagraph"/>
        <w:widowControl w:val="0"/>
        <w:numPr>
          <w:ilvl w:val="0"/>
          <w:numId w:val="4"/>
        </w:numPr>
        <w:autoSpaceDE w:val="0"/>
        <w:ind w:left="720"/>
        <w:jc w:val="both"/>
        <w:rPr>
          <w:sz w:val="22"/>
          <w:szCs w:val="22"/>
        </w:rPr>
      </w:pPr>
      <w:r>
        <w:rPr>
          <w:bCs/>
          <w:sz w:val="22"/>
          <w:szCs w:val="22"/>
        </w:rPr>
        <w:t xml:space="preserve">Configured the </w:t>
      </w:r>
      <w:r>
        <w:rPr>
          <w:b/>
          <w:bCs/>
          <w:sz w:val="22"/>
          <w:szCs w:val="22"/>
        </w:rPr>
        <w:t>Hibernate configuration files</w:t>
      </w:r>
      <w:r>
        <w:rPr>
          <w:bCs/>
          <w:sz w:val="22"/>
          <w:szCs w:val="22"/>
        </w:rPr>
        <w:t xml:space="preserve"> to persist the data to the </w:t>
      </w:r>
      <w:r>
        <w:rPr>
          <w:b/>
          <w:bCs/>
          <w:sz w:val="22"/>
          <w:szCs w:val="22"/>
        </w:rPr>
        <w:t>Oracle 9i Database</w:t>
      </w:r>
      <w:r>
        <w:rPr>
          <w:bCs/>
          <w:sz w:val="22"/>
          <w:szCs w:val="22"/>
        </w:rPr>
        <w:t>.</w:t>
      </w:r>
    </w:p>
    <w:p w:rsidR="00E074CB" w:rsidRDefault="007E15DB">
      <w:pPr>
        <w:numPr>
          <w:ilvl w:val="0"/>
          <w:numId w:val="4"/>
        </w:numPr>
        <w:overflowPunct/>
        <w:autoSpaceDE/>
        <w:ind w:left="720"/>
        <w:jc w:val="both"/>
        <w:rPr>
          <w:sz w:val="22"/>
          <w:szCs w:val="22"/>
        </w:rPr>
      </w:pPr>
      <w:r>
        <w:rPr>
          <w:sz w:val="22"/>
          <w:szCs w:val="22"/>
        </w:rPr>
        <w:t xml:space="preserve">Used HQL and </w:t>
      </w:r>
      <w:r>
        <w:rPr>
          <w:b/>
          <w:bCs/>
          <w:sz w:val="22"/>
          <w:szCs w:val="22"/>
        </w:rPr>
        <w:t xml:space="preserve">Criteria Queries </w:t>
      </w:r>
      <w:r>
        <w:rPr>
          <w:sz w:val="22"/>
          <w:szCs w:val="22"/>
        </w:rPr>
        <w:t xml:space="preserve"> in hibernate for access and updating data</w:t>
      </w:r>
    </w:p>
    <w:p w:rsidR="00E074CB" w:rsidRDefault="007E15DB">
      <w:pPr>
        <w:numPr>
          <w:ilvl w:val="0"/>
          <w:numId w:val="4"/>
        </w:numPr>
        <w:overflowPunct/>
        <w:autoSpaceDE/>
        <w:ind w:left="720"/>
        <w:jc w:val="both"/>
        <w:rPr>
          <w:sz w:val="22"/>
          <w:szCs w:val="22"/>
        </w:rPr>
      </w:pPr>
      <w:r>
        <w:rPr>
          <w:sz w:val="22"/>
          <w:szCs w:val="22"/>
        </w:rPr>
        <w:t xml:space="preserve">Used </w:t>
      </w:r>
      <w:r>
        <w:rPr>
          <w:b/>
          <w:bCs/>
          <w:sz w:val="22"/>
          <w:szCs w:val="22"/>
        </w:rPr>
        <w:t>Java Message Service</w:t>
      </w:r>
      <w:r>
        <w:rPr>
          <w:sz w:val="22"/>
          <w:szCs w:val="22"/>
        </w:rPr>
        <w:t xml:space="preserve"> (JMS) for reliable and asynchronous exchange of important information, such as order status report, delivery report.</w:t>
      </w:r>
    </w:p>
    <w:p w:rsidR="00E074CB" w:rsidRDefault="007E15DB">
      <w:pPr>
        <w:pStyle w:val="NoSpacing"/>
        <w:numPr>
          <w:ilvl w:val="0"/>
          <w:numId w:val="4"/>
        </w:numPr>
        <w:overflowPunct/>
        <w:autoSpaceDE/>
        <w:ind w:left="720"/>
        <w:jc w:val="both"/>
        <w:textAlignment w:val="auto"/>
        <w:rPr>
          <w:sz w:val="22"/>
          <w:szCs w:val="22"/>
        </w:rPr>
      </w:pPr>
      <w:r>
        <w:rPr>
          <w:sz w:val="22"/>
          <w:szCs w:val="22"/>
        </w:rPr>
        <w:t>Communicate with the Business Analyst for better understanding of the design requirements.</w:t>
      </w:r>
    </w:p>
    <w:p w:rsidR="00E074CB" w:rsidRDefault="007E15DB">
      <w:pPr>
        <w:pStyle w:val="NoSpacing"/>
        <w:numPr>
          <w:ilvl w:val="0"/>
          <w:numId w:val="4"/>
        </w:numPr>
        <w:overflowPunct/>
        <w:autoSpaceDE/>
        <w:ind w:left="720"/>
        <w:jc w:val="both"/>
        <w:textAlignment w:val="auto"/>
        <w:rPr>
          <w:b/>
          <w:bCs/>
          <w:sz w:val="22"/>
          <w:szCs w:val="22"/>
        </w:rPr>
      </w:pPr>
      <w:r>
        <w:rPr>
          <w:sz w:val="22"/>
          <w:szCs w:val="22"/>
        </w:rPr>
        <w:t>Coding the programs in accordance with Program Specifications and adhering to Coding standards</w:t>
      </w:r>
    </w:p>
    <w:p w:rsidR="00E074CB" w:rsidRDefault="00E074CB">
      <w:pPr>
        <w:jc w:val="both"/>
        <w:rPr>
          <w:b/>
          <w:bCs/>
          <w:sz w:val="22"/>
          <w:szCs w:val="22"/>
        </w:rPr>
      </w:pPr>
    </w:p>
    <w:p w:rsidR="00E074CB" w:rsidRDefault="007E15DB">
      <w:pPr>
        <w:jc w:val="both"/>
        <w:rPr>
          <w:b/>
          <w:color w:val="000000"/>
          <w:sz w:val="22"/>
          <w:szCs w:val="22"/>
        </w:rPr>
      </w:pPr>
      <w:r>
        <w:rPr>
          <w:b/>
          <w:bCs/>
          <w:sz w:val="22"/>
          <w:szCs w:val="22"/>
        </w:rPr>
        <w:t>Environment: JDK</w:t>
      </w:r>
      <w:r>
        <w:rPr>
          <w:bCs/>
          <w:sz w:val="22"/>
          <w:szCs w:val="22"/>
        </w:rPr>
        <w:t xml:space="preserve"> 1.6,J2EE,HTML, CSS, JavaScript, Oracle 11g, Eclipse,  </w:t>
      </w:r>
      <w:proofErr w:type="spellStart"/>
      <w:r>
        <w:rPr>
          <w:bCs/>
          <w:sz w:val="22"/>
          <w:szCs w:val="22"/>
        </w:rPr>
        <w:t>Jquery</w:t>
      </w:r>
      <w:proofErr w:type="spellEnd"/>
      <w:r>
        <w:rPr>
          <w:bCs/>
          <w:sz w:val="22"/>
          <w:szCs w:val="22"/>
        </w:rPr>
        <w:t>, Tomcat 6.x, Maven, Struts, EJB,  Hibernate 3.0 , JSP,  Web Services, SOAP, WSDL, Subversion.</w:t>
      </w:r>
    </w:p>
    <w:p w:rsidR="00E074CB" w:rsidRDefault="00E074CB">
      <w:pPr>
        <w:jc w:val="both"/>
        <w:rPr>
          <w:b/>
          <w:color w:val="000000"/>
          <w:sz w:val="22"/>
          <w:szCs w:val="22"/>
        </w:rPr>
      </w:pPr>
    </w:p>
    <w:p w:rsidR="00E074CB" w:rsidRDefault="00E074CB">
      <w:pPr>
        <w:jc w:val="both"/>
        <w:rPr>
          <w:b/>
          <w:color w:val="000000"/>
          <w:sz w:val="22"/>
          <w:szCs w:val="22"/>
        </w:rPr>
      </w:pPr>
    </w:p>
    <w:p w:rsidR="00E074CB" w:rsidRDefault="007E15DB">
      <w:pPr>
        <w:jc w:val="both"/>
        <w:rPr>
          <w:b/>
          <w:bCs/>
          <w:sz w:val="22"/>
          <w:szCs w:val="22"/>
        </w:rPr>
      </w:pPr>
      <w:r>
        <w:rPr>
          <w:b/>
          <w:bCs/>
          <w:sz w:val="22"/>
          <w:szCs w:val="22"/>
        </w:rPr>
        <w:t xml:space="preserve">Project Name: HCL Capital Stream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Jan 2011– Feb 2014</w:t>
      </w:r>
    </w:p>
    <w:p w:rsidR="00E074CB" w:rsidRDefault="007E15DB">
      <w:pPr>
        <w:jc w:val="both"/>
        <w:rPr>
          <w:b/>
          <w:bCs/>
          <w:sz w:val="22"/>
          <w:szCs w:val="22"/>
        </w:rPr>
      </w:pPr>
      <w:r>
        <w:rPr>
          <w:b/>
          <w:bCs/>
          <w:sz w:val="22"/>
          <w:szCs w:val="22"/>
        </w:rPr>
        <w:t xml:space="preserve">Client: </w:t>
      </w:r>
      <w:r>
        <w:rPr>
          <w:b/>
          <w:sz w:val="22"/>
          <w:szCs w:val="22"/>
        </w:rPr>
        <w:t>First Tennessee Bank</w:t>
      </w:r>
      <w:r>
        <w:rPr>
          <w:b/>
          <w:sz w:val="22"/>
          <w:szCs w:val="22"/>
        </w:rPr>
        <w:tab/>
      </w:r>
      <w:r>
        <w:rPr>
          <w:b/>
          <w:sz w:val="22"/>
          <w:szCs w:val="22"/>
        </w:rPr>
        <w:tab/>
      </w:r>
      <w:r>
        <w:rPr>
          <w:b/>
          <w:sz w:val="22"/>
          <w:szCs w:val="22"/>
        </w:rPr>
        <w:tab/>
      </w:r>
      <w:r>
        <w:rPr>
          <w:b/>
          <w:sz w:val="22"/>
          <w:szCs w:val="22"/>
        </w:rPr>
        <w:tab/>
      </w:r>
      <w:r>
        <w:rPr>
          <w:b/>
          <w:sz w:val="22"/>
          <w:szCs w:val="22"/>
        </w:rPr>
        <w:tab/>
      </w:r>
      <w:r>
        <w:rPr>
          <w:b/>
          <w:bCs/>
          <w:sz w:val="22"/>
          <w:szCs w:val="22"/>
        </w:rPr>
        <w:t xml:space="preserve">                  </w:t>
      </w:r>
      <w:r>
        <w:rPr>
          <w:b/>
          <w:bCs/>
          <w:sz w:val="22"/>
          <w:szCs w:val="22"/>
        </w:rPr>
        <w:tab/>
        <w:t xml:space="preserve">                         </w:t>
      </w:r>
    </w:p>
    <w:p w:rsidR="00E074CB" w:rsidRDefault="007E15DB">
      <w:pPr>
        <w:jc w:val="both"/>
        <w:rPr>
          <w:b/>
          <w:bCs/>
          <w:sz w:val="22"/>
          <w:szCs w:val="22"/>
        </w:rPr>
      </w:pPr>
      <w:r>
        <w:rPr>
          <w:b/>
          <w:bCs/>
          <w:sz w:val="22"/>
          <w:szCs w:val="22"/>
        </w:rPr>
        <w:t>Role: Java J2EE Project Lead</w:t>
      </w:r>
    </w:p>
    <w:p w:rsidR="00AC02CB" w:rsidRDefault="002D2DC0" w:rsidP="00AC02CB">
      <w:pPr>
        <w:jc w:val="both"/>
        <w:rPr>
          <w:b/>
          <w:sz w:val="22"/>
          <w:szCs w:val="22"/>
        </w:rPr>
      </w:pPr>
      <w:r>
        <w:rPr>
          <w:b/>
          <w:bCs/>
          <w:sz w:val="22"/>
          <w:szCs w:val="22"/>
        </w:rPr>
        <w:t>Location: Bangalore</w:t>
      </w:r>
      <w:r w:rsidR="00AC02CB">
        <w:rPr>
          <w:b/>
          <w:bCs/>
          <w:sz w:val="22"/>
          <w:szCs w:val="22"/>
        </w:rPr>
        <w:t>,</w:t>
      </w:r>
      <w:r>
        <w:rPr>
          <w:b/>
          <w:bCs/>
          <w:sz w:val="22"/>
          <w:szCs w:val="22"/>
        </w:rPr>
        <w:t xml:space="preserve"> </w:t>
      </w:r>
      <w:r w:rsidR="00AC02CB">
        <w:rPr>
          <w:b/>
          <w:bCs/>
          <w:sz w:val="22"/>
          <w:szCs w:val="22"/>
        </w:rPr>
        <w:t xml:space="preserve">India </w:t>
      </w:r>
    </w:p>
    <w:p w:rsidR="00AC02CB" w:rsidRDefault="00AC02CB">
      <w:pPr>
        <w:jc w:val="both"/>
        <w:rPr>
          <w:b/>
          <w:sz w:val="22"/>
          <w:szCs w:val="22"/>
        </w:rPr>
      </w:pPr>
    </w:p>
    <w:p w:rsidR="00E074CB" w:rsidRDefault="00E074CB">
      <w:pPr>
        <w:jc w:val="both"/>
        <w:rPr>
          <w:b/>
          <w:sz w:val="22"/>
          <w:szCs w:val="22"/>
        </w:rPr>
      </w:pPr>
    </w:p>
    <w:p w:rsidR="00E074CB" w:rsidRDefault="007E15DB">
      <w:pPr>
        <w:jc w:val="both"/>
        <w:rPr>
          <w:color w:val="000000"/>
          <w:sz w:val="22"/>
          <w:szCs w:val="22"/>
        </w:rPr>
      </w:pPr>
      <w:r>
        <w:rPr>
          <w:b/>
          <w:sz w:val="22"/>
          <w:szCs w:val="22"/>
        </w:rPr>
        <w:t xml:space="preserve">Description: </w:t>
      </w:r>
      <w:r>
        <w:rPr>
          <w:sz w:val="22"/>
          <w:szCs w:val="22"/>
        </w:rPr>
        <w:t xml:space="preserve">HCL Capital Stream is used </w:t>
      </w:r>
      <w:proofErr w:type="spellStart"/>
      <w:proofErr w:type="gramStart"/>
      <w:r>
        <w:rPr>
          <w:sz w:val="22"/>
          <w:szCs w:val="22"/>
        </w:rPr>
        <w:t>the</w:t>
      </w:r>
      <w:proofErr w:type="spellEnd"/>
      <w:r>
        <w:rPr>
          <w:sz w:val="22"/>
          <w:szCs w:val="22"/>
        </w:rPr>
        <w:t xml:space="preserve"> for</w:t>
      </w:r>
      <w:proofErr w:type="gramEnd"/>
      <w:r>
        <w:rPr>
          <w:sz w:val="22"/>
          <w:szCs w:val="22"/>
        </w:rPr>
        <w:t xml:space="preserve"> raising the commercial loan and also follow approve process. Each loan will have different level of approval and number of approval can vary for each loan. Here application is divided into 3 main level 1.Customer Level, 2.Finance Request Level, 3.Transaction Level. Customer level we create customers, Finance Request is finance level and each finance will have multiple transaction</w:t>
      </w:r>
    </w:p>
    <w:p w:rsidR="00E074CB" w:rsidRDefault="00E074CB">
      <w:pPr>
        <w:jc w:val="both"/>
        <w:rPr>
          <w:color w:val="000000"/>
          <w:sz w:val="22"/>
          <w:szCs w:val="22"/>
        </w:rPr>
      </w:pPr>
    </w:p>
    <w:p w:rsidR="00E074CB" w:rsidRDefault="007E15DB">
      <w:pPr>
        <w:jc w:val="both"/>
        <w:rPr>
          <w:sz w:val="22"/>
          <w:szCs w:val="22"/>
        </w:rPr>
      </w:pPr>
      <w:r>
        <w:rPr>
          <w:b/>
          <w:bCs/>
          <w:sz w:val="22"/>
          <w:szCs w:val="22"/>
        </w:rPr>
        <w:t>Responsibilities:</w:t>
      </w:r>
    </w:p>
    <w:p w:rsidR="00E074CB" w:rsidRDefault="007E15DB">
      <w:pPr>
        <w:pStyle w:val="ListParagraph"/>
        <w:numPr>
          <w:ilvl w:val="0"/>
          <w:numId w:val="6"/>
        </w:numPr>
        <w:autoSpaceDE w:val="0"/>
        <w:jc w:val="both"/>
        <w:rPr>
          <w:sz w:val="22"/>
          <w:szCs w:val="22"/>
        </w:rPr>
      </w:pPr>
      <w:r>
        <w:rPr>
          <w:sz w:val="22"/>
          <w:szCs w:val="22"/>
        </w:rPr>
        <w:t>Involved in requirement analysis, functional specifications and over-all component design.</w:t>
      </w:r>
    </w:p>
    <w:p w:rsidR="00E074CB" w:rsidRDefault="007E15DB">
      <w:pPr>
        <w:numPr>
          <w:ilvl w:val="0"/>
          <w:numId w:val="6"/>
        </w:numPr>
        <w:shd w:val="clear" w:color="auto" w:fill="FFFFFF"/>
        <w:overflowPunct/>
        <w:autoSpaceDE/>
        <w:jc w:val="both"/>
        <w:textAlignment w:val="auto"/>
        <w:rPr>
          <w:sz w:val="22"/>
          <w:szCs w:val="22"/>
        </w:rPr>
      </w:pPr>
      <w:r>
        <w:rPr>
          <w:sz w:val="22"/>
          <w:szCs w:val="22"/>
        </w:rPr>
        <w:t xml:space="preserve">Developed </w:t>
      </w:r>
      <w:r>
        <w:rPr>
          <w:b/>
          <w:sz w:val="22"/>
          <w:szCs w:val="22"/>
        </w:rPr>
        <w:t xml:space="preserve">Struts </w:t>
      </w:r>
      <w:r>
        <w:rPr>
          <w:sz w:val="22"/>
          <w:szCs w:val="22"/>
        </w:rPr>
        <w:t xml:space="preserve">and </w:t>
      </w:r>
      <w:r>
        <w:rPr>
          <w:b/>
          <w:sz w:val="22"/>
          <w:szCs w:val="22"/>
        </w:rPr>
        <w:t xml:space="preserve">Hibernate </w:t>
      </w:r>
      <w:r>
        <w:rPr>
          <w:sz w:val="22"/>
          <w:szCs w:val="22"/>
        </w:rPr>
        <w:t>based multi- tier Web Application.</w:t>
      </w:r>
    </w:p>
    <w:p w:rsidR="00E074CB" w:rsidRDefault="007E15DB">
      <w:pPr>
        <w:numPr>
          <w:ilvl w:val="0"/>
          <w:numId w:val="6"/>
        </w:numPr>
        <w:shd w:val="clear" w:color="auto" w:fill="FFFFFF"/>
        <w:overflowPunct/>
        <w:autoSpaceDE/>
        <w:jc w:val="both"/>
        <w:textAlignment w:val="auto"/>
        <w:rPr>
          <w:sz w:val="22"/>
          <w:szCs w:val="22"/>
        </w:rPr>
      </w:pPr>
      <w:r>
        <w:rPr>
          <w:sz w:val="22"/>
          <w:szCs w:val="22"/>
        </w:rPr>
        <w:t xml:space="preserve">Created and maintained the configuration of the </w:t>
      </w:r>
      <w:r>
        <w:rPr>
          <w:b/>
          <w:sz w:val="22"/>
          <w:szCs w:val="22"/>
        </w:rPr>
        <w:t>Struts</w:t>
      </w:r>
      <w:r>
        <w:rPr>
          <w:sz w:val="22"/>
          <w:szCs w:val="22"/>
        </w:rPr>
        <w:t xml:space="preserve"> Framework</w:t>
      </w:r>
    </w:p>
    <w:p w:rsidR="00E074CB" w:rsidRDefault="007E15DB">
      <w:pPr>
        <w:numPr>
          <w:ilvl w:val="0"/>
          <w:numId w:val="6"/>
        </w:numPr>
        <w:shd w:val="clear" w:color="auto" w:fill="FFFFFF"/>
        <w:overflowPunct/>
        <w:autoSpaceDE/>
        <w:jc w:val="both"/>
        <w:textAlignment w:val="auto"/>
        <w:rPr>
          <w:sz w:val="22"/>
          <w:szCs w:val="22"/>
        </w:rPr>
      </w:pPr>
      <w:r>
        <w:rPr>
          <w:sz w:val="22"/>
          <w:szCs w:val="22"/>
        </w:rPr>
        <w:t xml:space="preserve">Involved in configuration of </w:t>
      </w:r>
      <w:r>
        <w:rPr>
          <w:b/>
          <w:sz w:val="22"/>
          <w:szCs w:val="22"/>
        </w:rPr>
        <w:t>Struts MVC</w:t>
      </w:r>
      <w:r>
        <w:rPr>
          <w:sz w:val="22"/>
          <w:szCs w:val="22"/>
        </w:rPr>
        <w:t xml:space="preserve"> and Integration with </w:t>
      </w:r>
      <w:r>
        <w:rPr>
          <w:b/>
          <w:sz w:val="22"/>
          <w:szCs w:val="22"/>
        </w:rPr>
        <w:t>ORM Framework (Hibernate).</w:t>
      </w:r>
    </w:p>
    <w:p w:rsidR="00E074CB" w:rsidRDefault="007E15DB">
      <w:pPr>
        <w:numPr>
          <w:ilvl w:val="0"/>
          <w:numId w:val="6"/>
        </w:numPr>
        <w:shd w:val="clear" w:color="auto" w:fill="FFFFFF"/>
        <w:overflowPunct/>
        <w:autoSpaceDE/>
        <w:jc w:val="both"/>
        <w:textAlignment w:val="auto"/>
        <w:rPr>
          <w:sz w:val="22"/>
          <w:szCs w:val="22"/>
        </w:rPr>
      </w:pPr>
      <w:r>
        <w:rPr>
          <w:sz w:val="22"/>
          <w:szCs w:val="22"/>
        </w:rPr>
        <w:t xml:space="preserve">Implemented object/relational persistence </w:t>
      </w:r>
      <w:r>
        <w:rPr>
          <w:b/>
          <w:sz w:val="22"/>
          <w:szCs w:val="22"/>
        </w:rPr>
        <w:t xml:space="preserve">(Hibernate) </w:t>
      </w:r>
      <w:r>
        <w:rPr>
          <w:sz w:val="22"/>
          <w:szCs w:val="22"/>
        </w:rPr>
        <w:t>for the domain model</w:t>
      </w:r>
    </w:p>
    <w:p w:rsidR="00E074CB" w:rsidRDefault="007E15DB">
      <w:pPr>
        <w:numPr>
          <w:ilvl w:val="0"/>
          <w:numId w:val="6"/>
        </w:numPr>
        <w:shd w:val="clear" w:color="auto" w:fill="FFFFFF"/>
        <w:overflowPunct/>
        <w:autoSpaceDE/>
        <w:jc w:val="both"/>
        <w:textAlignment w:val="auto"/>
        <w:rPr>
          <w:sz w:val="22"/>
          <w:szCs w:val="22"/>
        </w:rPr>
      </w:pPr>
      <w:r>
        <w:rPr>
          <w:sz w:val="22"/>
          <w:szCs w:val="22"/>
        </w:rPr>
        <w:t>Develop UML diagrams such as Class, Sequence and Activity Diagrams to understand the Systems architecture.</w:t>
      </w:r>
    </w:p>
    <w:p w:rsidR="00E074CB" w:rsidRDefault="007E15DB">
      <w:pPr>
        <w:numPr>
          <w:ilvl w:val="0"/>
          <w:numId w:val="6"/>
        </w:numPr>
        <w:shd w:val="clear" w:color="auto" w:fill="FFFFFF"/>
        <w:overflowPunct/>
        <w:autoSpaceDE/>
        <w:jc w:val="both"/>
        <w:textAlignment w:val="auto"/>
        <w:rPr>
          <w:sz w:val="22"/>
          <w:szCs w:val="22"/>
        </w:rPr>
      </w:pPr>
      <w:r>
        <w:rPr>
          <w:sz w:val="22"/>
          <w:szCs w:val="22"/>
        </w:rPr>
        <w:t>Application Design Documented for my entire requirement.</w:t>
      </w:r>
    </w:p>
    <w:p w:rsidR="00E074CB" w:rsidRDefault="007E15DB">
      <w:pPr>
        <w:numPr>
          <w:ilvl w:val="0"/>
          <w:numId w:val="6"/>
        </w:numPr>
        <w:shd w:val="clear" w:color="auto" w:fill="FFFFFF"/>
        <w:overflowPunct/>
        <w:autoSpaceDE/>
        <w:jc w:val="both"/>
        <w:textAlignment w:val="auto"/>
        <w:rPr>
          <w:bCs/>
          <w:sz w:val="22"/>
          <w:szCs w:val="22"/>
        </w:rPr>
      </w:pPr>
      <w:r>
        <w:rPr>
          <w:sz w:val="22"/>
          <w:szCs w:val="22"/>
        </w:rPr>
        <w:lastRenderedPageBreak/>
        <w:t xml:space="preserve">Involved in implementation of front end validation component using </w:t>
      </w:r>
      <w:r>
        <w:rPr>
          <w:b/>
          <w:sz w:val="22"/>
          <w:szCs w:val="22"/>
        </w:rPr>
        <w:t>Java Script</w:t>
      </w:r>
      <w:r>
        <w:rPr>
          <w:sz w:val="22"/>
          <w:szCs w:val="22"/>
        </w:rPr>
        <w:t xml:space="preserve">, server side validation component using </w:t>
      </w:r>
      <w:r>
        <w:rPr>
          <w:b/>
          <w:sz w:val="22"/>
          <w:szCs w:val="22"/>
        </w:rPr>
        <w:t>Java classes</w:t>
      </w:r>
      <w:r>
        <w:rPr>
          <w:sz w:val="22"/>
          <w:szCs w:val="22"/>
        </w:rPr>
        <w:t>.</w:t>
      </w:r>
    </w:p>
    <w:p w:rsidR="00E074CB" w:rsidRDefault="007E15DB">
      <w:pPr>
        <w:pStyle w:val="ListParagraph"/>
        <w:widowControl w:val="0"/>
        <w:numPr>
          <w:ilvl w:val="0"/>
          <w:numId w:val="6"/>
        </w:numPr>
        <w:autoSpaceDE w:val="0"/>
        <w:jc w:val="both"/>
        <w:rPr>
          <w:bCs/>
          <w:sz w:val="22"/>
          <w:szCs w:val="22"/>
        </w:rPr>
      </w:pPr>
      <w:r>
        <w:rPr>
          <w:bCs/>
          <w:sz w:val="22"/>
          <w:szCs w:val="22"/>
        </w:rPr>
        <w:t xml:space="preserve">Configured </w:t>
      </w:r>
      <w:r>
        <w:rPr>
          <w:b/>
          <w:bCs/>
          <w:sz w:val="22"/>
          <w:szCs w:val="22"/>
        </w:rPr>
        <w:t>Hibernate</w:t>
      </w:r>
      <w:r>
        <w:rPr>
          <w:bCs/>
          <w:sz w:val="22"/>
          <w:szCs w:val="22"/>
        </w:rPr>
        <w:t xml:space="preserve"> objects in the Configuration File.</w:t>
      </w:r>
    </w:p>
    <w:p w:rsidR="00E074CB" w:rsidRDefault="007E15DB">
      <w:pPr>
        <w:pStyle w:val="ListParagraph"/>
        <w:widowControl w:val="0"/>
        <w:numPr>
          <w:ilvl w:val="0"/>
          <w:numId w:val="6"/>
        </w:numPr>
        <w:autoSpaceDE w:val="0"/>
        <w:jc w:val="both"/>
        <w:rPr>
          <w:bCs/>
          <w:sz w:val="22"/>
          <w:szCs w:val="22"/>
        </w:rPr>
      </w:pPr>
      <w:r>
        <w:rPr>
          <w:bCs/>
          <w:sz w:val="22"/>
          <w:szCs w:val="22"/>
        </w:rPr>
        <w:t xml:space="preserve">Configured the </w:t>
      </w:r>
      <w:r>
        <w:rPr>
          <w:b/>
          <w:bCs/>
          <w:sz w:val="22"/>
          <w:szCs w:val="22"/>
        </w:rPr>
        <w:t>Hibernate configuration files</w:t>
      </w:r>
      <w:r>
        <w:rPr>
          <w:bCs/>
          <w:sz w:val="22"/>
          <w:szCs w:val="22"/>
        </w:rPr>
        <w:t xml:space="preserve"> to persist the data to the </w:t>
      </w:r>
      <w:r>
        <w:rPr>
          <w:b/>
          <w:bCs/>
          <w:sz w:val="22"/>
          <w:szCs w:val="22"/>
        </w:rPr>
        <w:t>Oracle 9i Database</w:t>
      </w:r>
      <w:r>
        <w:rPr>
          <w:bCs/>
          <w:sz w:val="22"/>
          <w:szCs w:val="22"/>
        </w:rPr>
        <w:t>.</w:t>
      </w:r>
    </w:p>
    <w:p w:rsidR="00E074CB" w:rsidRDefault="007E15DB">
      <w:pPr>
        <w:pStyle w:val="ListParagraph"/>
        <w:widowControl w:val="0"/>
        <w:numPr>
          <w:ilvl w:val="0"/>
          <w:numId w:val="6"/>
        </w:numPr>
        <w:autoSpaceDE w:val="0"/>
        <w:jc w:val="both"/>
        <w:rPr>
          <w:bCs/>
          <w:sz w:val="22"/>
          <w:szCs w:val="22"/>
        </w:rPr>
      </w:pPr>
      <w:r>
        <w:rPr>
          <w:bCs/>
          <w:sz w:val="22"/>
          <w:szCs w:val="22"/>
        </w:rPr>
        <w:t>Developed DAOs using DAO Design Pattern to insert and update the data for the Policy Module.</w:t>
      </w:r>
    </w:p>
    <w:p w:rsidR="00E074CB" w:rsidRDefault="007E15DB">
      <w:pPr>
        <w:pStyle w:val="ListParagraph"/>
        <w:widowControl w:val="0"/>
        <w:numPr>
          <w:ilvl w:val="0"/>
          <w:numId w:val="6"/>
        </w:numPr>
        <w:autoSpaceDE w:val="0"/>
        <w:jc w:val="both"/>
        <w:rPr>
          <w:bCs/>
          <w:sz w:val="22"/>
          <w:szCs w:val="22"/>
        </w:rPr>
      </w:pPr>
      <w:r>
        <w:rPr>
          <w:bCs/>
          <w:sz w:val="22"/>
          <w:szCs w:val="22"/>
        </w:rPr>
        <w:t>Helped in developing the complete business flow and helped incorporate session validity checks, form validations and error handling in the application.</w:t>
      </w:r>
    </w:p>
    <w:p w:rsidR="00E074CB" w:rsidRDefault="007E15DB">
      <w:pPr>
        <w:pStyle w:val="ListParagraph"/>
        <w:widowControl w:val="0"/>
        <w:numPr>
          <w:ilvl w:val="0"/>
          <w:numId w:val="6"/>
        </w:numPr>
        <w:autoSpaceDE w:val="0"/>
        <w:jc w:val="both"/>
        <w:rPr>
          <w:bCs/>
          <w:sz w:val="22"/>
          <w:szCs w:val="22"/>
        </w:rPr>
      </w:pPr>
      <w:r>
        <w:rPr>
          <w:bCs/>
          <w:sz w:val="22"/>
          <w:szCs w:val="22"/>
        </w:rPr>
        <w:t xml:space="preserve">Implemented ORM in the persistence layer using </w:t>
      </w:r>
      <w:r>
        <w:rPr>
          <w:b/>
          <w:bCs/>
          <w:sz w:val="22"/>
          <w:szCs w:val="22"/>
        </w:rPr>
        <w:t xml:space="preserve">Hibernate </w:t>
      </w:r>
      <w:r>
        <w:rPr>
          <w:bCs/>
          <w:sz w:val="22"/>
          <w:szCs w:val="22"/>
        </w:rPr>
        <w:t>frame work.</w:t>
      </w:r>
    </w:p>
    <w:p w:rsidR="00E074CB" w:rsidRDefault="007E15DB">
      <w:pPr>
        <w:pStyle w:val="ListParagraph"/>
        <w:widowControl w:val="0"/>
        <w:numPr>
          <w:ilvl w:val="0"/>
          <w:numId w:val="6"/>
        </w:numPr>
        <w:autoSpaceDE w:val="0"/>
        <w:jc w:val="both"/>
        <w:rPr>
          <w:bCs/>
          <w:sz w:val="22"/>
          <w:szCs w:val="22"/>
        </w:rPr>
      </w:pPr>
      <w:r>
        <w:rPr>
          <w:bCs/>
          <w:sz w:val="22"/>
          <w:szCs w:val="22"/>
        </w:rPr>
        <w:t>Deployed the ear files on the</w:t>
      </w:r>
      <w:r>
        <w:rPr>
          <w:b/>
          <w:bCs/>
          <w:sz w:val="22"/>
          <w:szCs w:val="22"/>
        </w:rPr>
        <w:t xml:space="preserve"> Web Sphere Application Server.</w:t>
      </w:r>
    </w:p>
    <w:p w:rsidR="00E074CB" w:rsidRDefault="007E15DB">
      <w:pPr>
        <w:pStyle w:val="ListParagraph"/>
        <w:widowControl w:val="0"/>
        <w:numPr>
          <w:ilvl w:val="0"/>
          <w:numId w:val="6"/>
        </w:numPr>
        <w:autoSpaceDE w:val="0"/>
        <w:jc w:val="both"/>
        <w:rPr>
          <w:sz w:val="22"/>
          <w:szCs w:val="22"/>
        </w:rPr>
      </w:pPr>
      <w:r>
        <w:rPr>
          <w:bCs/>
          <w:sz w:val="22"/>
          <w:szCs w:val="22"/>
        </w:rPr>
        <w:t>Used</w:t>
      </w:r>
      <w:r>
        <w:rPr>
          <w:b/>
          <w:bCs/>
          <w:sz w:val="22"/>
          <w:szCs w:val="22"/>
        </w:rPr>
        <w:t xml:space="preserve"> Maven </w:t>
      </w:r>
      <w:r>
        <w:rPr>
          <w:bCs/>
          <w:sz w:val="22"/>
          <w:szCs w:val="22"/>
        </w:rPr>
        <w:t xml:space="preserve">for building the entire web application and deploy them on </w:t>
      </w:r>
      <w:r>
        <w:rPr>
          <w:b/>
          <w:bCs/>
          <w:sz w:val="22"/>
          <w:szCs w:val="22"/>
        </w:rPr>
        <w:t>WebSphere.</w:t>
      </w:r>
    </w:p>
    <w:p w:rsidR="00E074CB" w:rsidRDefault="007E15DB">
      <w:pPr>
        <w:pStyle w:val="ListParagraph"/>
        <w:numPr>
          <w:ilvl w:val="0"/>
          <w:numId w:val="6"/>
        </w:numPr>
        <w:autoSpaceDE w:val="0"/>
        <w:jc w:val="both"/>
        <w:rPr>
          <w:sz w:val="22"/>
          <w:szCs w:val="22"/>
        </w:rPr>
      </w:pPr>
      <w:r>
        <w:rPr>
          <w:sz w:val="22"/>
          <w:szCs w:val="22"/>
        </w:rPr>
        <w:t xml:space="preserve">Involved in server side validations using </w:t>
      </w:r>
      <w:r>
        <w:rPr>
          <w:b/>
          <w:bCs/>
          <w:sz w:val="22"/>
          <w:szCs w:val="22"/>
        </w:rPr>
        <w:t>AJAX</w:t>
      </w:r>
    </w:p>
    <w:p w:rsidR="00E074CB" w:rsidRDefault="007E15DB">
      <w:pPr>
        <w:pStyle w:val="ListParagraph"/>
        <w:numPr>
          <w:ilvl w:val="0"/>
          <w:numId w:val="6"/>
        </w:numPr>
        <w:autoSpaceDE w:val="0"/>
        <w:jc w:val="both"/>
        <w:rPr>
          <w:sz w:val="22"/>
          <w:szCs w:val="22"/>
        </w:rPr>
      </w:pPr>
      <w:r>
        <w:rPr>
          <w:sz w:val="22"/>
          <w:szCs w:val="22"/>
        </w:rPr>
        <w:t xml:space="preserve">Deployed applications on </w:t>
      </w:r>
      <w:r>
        <w:rPr>
          <w:b/>
          <w:bCs/>
          <w:sz w:val="22"/>
          <w:szCs w:val="22"/>
        </w:rPr>
        <w:t>WebSphere Application Server</w:t>
      </w:r>
      <w:r>
        <w:rPr>
          <w:b/>
          <w:sz w:val="22"/>
          <w:szCs w:val="22"/>
        </w:rPr>
        <w:t>.</w:t>
      </w:r>
    </w:p>
    <w:p w:rsidR="00E074CB" w:rsidRDefault="007E15DB">
      <w:pPr>
        <w:pStyle w:val="ListParagraph"/>
        <w:numPr>
          <w:ilvl w:val="0"/>
          <w:numId w:val="6"/>
        </w:numPr>
        <w:autoSpaceDE w:val="0"/>
        <w:jc w:val="both"/>
        <w:rPr>
          <w:sz w:val="22"/>
          <w:szCs w:val="22"/>
        </w:rPr>
      </w:pPr>
      <w:r>
        <w:rPr>
          <w:sz w:val="22"/>
          <w:szCs w:val="22"/>
        </w:rPr>
        <w:t xml:space="preserve">Used </w:t>
      </w:r>
      <w:r>
        <w:rPr>
          <w:b/>
          <w:bCs/>
          <w:sz w:val="22"/>
          <w:szCs w:val="22"/>
        </w:rPr>
        <w:t xml:space="preserve">SVN </w:t>
      </w:r>
      <w:r>
        <w:rPr>
          <w:sz w:val="22"/>
          <w:szCs w:val="22"/>
        </w:rPr>
        <w:t>for version control.</w:t>
      </w:r>
    </w:p>
    <w:p w:rsidR="00E074CB" w:rsidRDefault="00E074CB">
      <w:pPr>
        <w:pStyle w:val="ListParagraph"/>
        <w:ind w:left="0"/>
        <w:jc w:val="both"/>
        <w:rPr>
          <w:sz w:val="22"/>
          <w:szCs w:val="22"/>
        </w:rPr>
      </w:pPr>
    </w:p>
    <w:p w:rsidR="00E074CB" w:rsidRDefault="007E15DB">
      <w:pPr>
        <w:jc w:val="both"/>
        <w:rPr>
          <w:b/>
          <w:color w:val="000000"/>
          <w:sz w:val="22"/>
          <w:szCs w:val="22"/>
        </w:rPr>
      </w:pPr>
      <w:r>
        <w:rPr>
          <w:b/>
          <w:bCs/>
          <w:sz w:val="22"/>
          <w:szCs w:val="22"/>
        </w:rPr>
        <w:t xml:space="preserve">Environment: </w:t>
      </w:r>
      <w:r>
        <w:rPr>
          <w:bCs/>
          <w:sz w:val="22"/>
          <w:szCs w:val="22"/>
        </w:rPr>
        <w:t xml:space="preserve">Java 1.5, J2EE, </w:t>
      </w:r>
      <w:r>
        <w:rPr>
          <w:sz w:val="22"/>
          <w:szCs w:val="22"/>
        </w:rPr>
        <w:t>Struts 1.2, Hibernate 3.0, JSP, JDBC, HTML, JavaScript, CSS, Oracle 9i, Eclipse,  CVS, WebSphere Application Server</w:t>
      </w:r>
    </w:p>
    <w:p w:rsidR="00E074CB" w:rsidRDefault="00E074CB">
      <w:pPr>
        <w:jc w:val="both"/>
        <w:rPr>
          <w:b/>
          <w:color w:val="000000"/>
          <w:sz w:val="22"/>
          <w:szCs w:val="22"/>
        </w:rPr>
      </w:pPr>
    </w:p>
    <w:p w:rsidR="00E074CB" w:rsidRDefault="00E074CB">
      <w:pPr>
        <w:jc w:val="both"/>
        <w:rPr>
          <w:b/>
          <w:color w:val="000000"/>
          <w:sz w:val="22"/>
          <w:szCs w:val="22"/>
        </w:rPr>
      </w:pPr>
    </w:p>
    <w:p w:rsidR="00E074CB" w:rsidRDefault="007E15DB">
      <w:pPr>
        <w:jc w:val="both"/>
        <w:rPr>
          <w:b/>
          <w:sz w:val="22"/>
          <w:szCs w:val="22"/>
        </w:rPr>
      </w:pPr>
      <w:r>
        <w:rPr>
          <w:b/>
          <w:bCs/>
          <w:sz w:val="22"/>
          <w:szCs w:val="22"/>
        </w:rPr>
        <w:t>Project Name: Host Integration</w:t>
      </w: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May2008 – Dec 2010</w:t>
      </w:r>
    </w:p>
    <w:p w:rsidR="00E074CB" w:rsidRDefault="007E15DB">
      <w:pPr>
        <w:jc w:val="both"/>
        <w:rPr>
          <w:b/>
          <w:sz w:val="22"/>
          <w:szCs w:val="22"/>
        </w:rPr>
      </w:pPr>
      <w:r>
        <w:rPr>
          <w:b/>
          <w:sz w:val="22"/>
          <w:szCs w:val="22"/>
        </w:rPr>
        <w:t xml:space="preserve">Client: Fifth Third Bank                 </w:t>
      </w:r>
      <w:r>
        <w:rPr>
          <w:b/>
          <w:sz w:val="22"/>
          <w:szCs w:val="22"/>
        </w:rPr>
        <w:tab/>
      </w:r>
      <w:r>
        <w:rPr>
          <w:b/>
          <w:sz w:val="22"/>
          <w:szCs w:val="22"/>
        </w:rPr>
        <w:tab/>
        <w:t xml:space="preserve">     </w:t>
      </w:r>
      <w:r>
        <w:rPr>
          <w:b/>
          <w:sz w:val="22"/>
          <w:szCs w:val="22"/>
        </w:rPr>
        <w:tab/>
        <w:t xml:space="preserve">                </w:t>
      </w:r>
      <w:r>
        <w:rPr>
          <w:b/>
          <w:sz w:val="22"/>
          <w:szCs w:val="22"/>
        </w:rPr>
        <w:tab/>
        <w:t xml:space="preserve">     </w:t>
      </w:r>
    </w:p>
    <w:p w:rsidR="00E074CB" w:rsidRDefault="007E15DB">
      <w:pPr>
        <w:jc w:val="both"/>
        <w:rPr>
          <w:b/>
          <w:sz w:val="22"/>
          <w:szCs w:val="22"/>
        </w:rPr>
      </w:pPr>
      <w:r>
        <w:rPr>
          <w:b/>
          <w:sz w:val="22"/>
          <w:szCs w:val="22"/>
        </w:rPr>
        <w:t xml:space="preserve">Role: Java Developer </w:t>
      </w:r>
    </w:p>
    <w:p w:rsidR="00AC02CB" w:rsidRDefault="002D2DC0" w:rsidP="00AC02CB">
      <w:pPr>
        <w:jc w:val="both"/>
        <w:rPr>
          <w:b/>
          <w:sz w:val="22"/>
          <w:szCs w:val="22"/>
        </w:rPr>
      </w:pPr>
      <w:r>
        <w:rPr>
          <w:b/>
          <w:bCs/>
          <w:sz w:val="22"/>
          <w:szCs w:val="22"/>
        </w:rPr>
        <w:t>Location: Bangalore</w:t>
      </w:r>
      <w:r w:rsidR="00AC02CB">
        <w:rPr>
          <w:b/>
          <w:bCs/>
          <w:sz w:val="22"/>
          <w:szCs w:val="22"/>
        </w:rPr>
        <w:t>,</w:t>
      </w:r>
      <w:r>
        <w:rPr>
          <w:b/>
          <w:bCs/>
          <w:sz w:val="22"/>
          <w:szCs w:val="22"/>
        </w:rPr>
        <w:t xml:space="preserve"> </w:t>
      </w:r>
      <w:r w:rsidR="00AC02CB">
        <w:rPr>
          <w:b/>
          <w:bCs/>
          <w:sz w:val="22"/>
          <w:szCs w:val="22"/>
        </w:rPr>
        <w:t xml:space="preserve">India </w:t>
      </w:r>
    </w:p>
    <w:p w:rsidR="00AC02CB" w:rsidRDefault="00AC02CB">
      <w:pPr>
        <w:jc w:val="both"/>
        <w:rPr>
          <w:b/>
          <w:sz w:val="22"/>
          <w:szCs w:val="22"/>
        </w:rPr>
      </w:pPr>
    </w:p>
    <w:p w:rsidR="00E074CB" w:rsidRDefault="007E15DB">
      <w:pPr>
        <w:rPr>
          <w:b/>
          <w:sz w:val="22"/>
          <w:szCs w:val="22"/>
        </w:rPr>
      </w:pPr>
      <w:r>
        <w:rPr>
          <w:b/>
          <w:sz w:val="22"/>
          <w:szCs w:val="22"/>
        </w:rPr>
        <w:softHyphen/>
      </w:r>
      <w:r>
        <w:rPr>
          <w:b/>
          <w:sz w:val="22"/>
          <w:szCs w:val="22"/>
        </w:rPr>
        <w:softHyphen/>
      </w:r>
    </w:p>
    <w:p w:rsidR="00E074CB" w:rsidRDefault="007E15DB">
      <w:pPr>
        <w:rPr>
          <w:sz w:val="22"/>
          <w:szCs w:val="22"/>
        </w:rPr>
      </w:pPr>
      <w:r>
        <w:rPr>
          <w:b/>
          <w:sz w:val="22"/>
          <w:szCs w:val="22"/>
        </w:rPr>
        <w:t xml:space="preserve">Description: </w:t>
      </w:r>
      <w:r>
        <w:rPr>
          <w:sz w:val="22"/>
          <w:szCs w:val="22"/>
        </w:rPr>
        <w:t>Fifth third bank is one of the leading organizations providing various financial services including banking services, investment services, Mortgages , Loan, Insurance, Credit services and other related services</w:t>
      </w:r>
    </w:p>
    <w:p w:rsidR="00E074CB" w:rsidRDefault="007E15DB">
      <w:pPr>
        <w:rPr>
          <w:sz w:val="22"/>
          <w:szCs w:val="22"/>
        </w:rPr>
      </w:pPr>
      <w:r>
        <w:rPr>
          <w:sz w:val="22"/>
          <w:szCs w:val="22"/>
        </w:rPr>
        <w:tab/>
      </w:r>
    </w:p>
    <w:p w:rsidR="00E074CB" w:rsidRDefault="007E15DB">
      <w:pPr>
        <w:rPr>
          <w:sz w:val="22"/>
          <w:szCs w:val="22"/>
        </w:rPr>
      </w:pPr>
      <w:r>
        <w:rPr>
          <w:sz w:val="22"/>
          <w:szCs w:val="22"/>
        </w:rPr>
        <w:t xml:space="preserve">Host integration is a core of E-Business architecture. HI forms a propriety, customized </w:t>
      </w:r>
      <w:r w:rsidR="002D2DC0">
        <w:rPr>
          <w:sz w:val="22"/>
          <w:szCs w:val="22"/>
        </w:rPr>
        <w:t xml:space="preserve">middle layer for Fifth Third’s </w:t>
      </w:r>
      <w:r>
        <w:rPr>
          <w:sz w:val="22"/>
          <w:szCs w:val="22"/>
        </w:rPr>
        <w:t xml:space="preserve">back end </w:t>
      </w:r>
      <w:proofErr w:type="gramStart"/>
      <w:r>
        <w:rPr>
          <w:sz w:val="22"/>
          <w:szCs w:val="22"/>
        </w:rPr>
        <w:t>system(</w:t>
      </w:r>
      <w:proofErr w:type="gramEnd"/>
      <w:r>
        <w:rPr>
          <w:sz w:val="22"/>
          <w:szCs w:val="22"/>
        </w:rPr>
        <w:t>All EIS including databases, content management systems, Main frames)</w:t>
      </w:r>
    </w:p>
    <w:p w:rsidR="00E074CB" w:rsidRDefault="00E074CB">
      <w:pPr>
        <w:rPr>
          <w:sz w:val="22"/>
          <w:szCs w:val="22"/>
        </w:rPr>
      </w:pPr>
    </w:p>
    <w:p w:rsidR="00E074CB" w:rsidRDefault="007E15DB">
      <w:pPr>
        <w:rPr>
          <w:b/>
          <w:sz w:val="22"/>
          <w:szCs w:val="22"/>
        </w:rPr>
      </w:pPr>
      <w:r>
        <w:rPr>
          <w:sz w:val="22"/>
          <w:szCs w:val="22"/>
        </w:rPr>
        <w:t>The Host Integrations middleware layer represents the beginning of the creation of a services platform for the E-Business enterprise and will address all of the Bank’s back-end legacy system</w:t>
      </w:r>
    </w:p>
    <w:p w:rsidR="00E074CB" w:rsidRDefault="00E074CB">
      <w:pPr>
        <w:rPr>
          <w:b/>
          <w:sz w:val="22"/>
          <w:szCs w:val="22"/>
        </w:rPr>
      </w:pPr>
    </w:p>
    <w:p w:rsidR="00E074CB" w:rsidRDefault="007E15DB">
      <w:pPr>
        <w:jc w:val="both"/>
        <w:rPr>
          <w:sz w:val="22"/>
          <w:szCs w:val="22"/>
        </w:rPr>
      </w:pPr>
      <w:r>
        <w:rPr>
          <w:b/>
          <w:sz w:val="22"/>
          <w:szCs w:val="22"/>
        </w:rPr>
        <w:t>Responsibilities:</w:t>
      </w:r>
    </w:p>
    <w:p w:rsidR="00E074CB" w:rsidRDefault="007E15DB">
      <w:pPr>
        <w:numPr>
          <w:ilvl w:val="0"/>
          <w:numId w:val="2"/>
        </w:numPr>
        <w:overflowPunct/>
        <w:autoSpaceDE/>
        <w:ind w:left="634"/>
        <w:jc w:val="both"/>
        <w:textAlignment w:val="auto"/>
        <w:rPr>
          <w:sz w:val="22"/>
          <w:szCs w:val="22"/>
        </w:rPr>
      </w:pPr>
      <w:r>
        <w:rPr>
          <w:sz w:val="22"/>
          <w:szCs w:val="22"/>
        </w:rPr>
        <w:t xml:space="preserve">Developed the presentation layer and GUI framework that are written using </w:t>
      </w:r>
      <w:r>
        <w:rPr>
          <w:b/>
          <w:sz w:val="22"/>
          <w:szCs w:val="22"/>
        </w:rPr>
        <w:t>HTML, JSP</w:t>
      </w:r>
      <w:r>
        <w:rPr>
          <w:sz w:val="22"/>
          <w:szCs w:val="22"/>
        </w:rPr>
        <w:t xml:space="preserve"> and client-side validations were done using </w:t>
      </w:r>
      <w:r>
        <w:rPr>
          <w:b/>
          <w:sz w:val="22"/>
          <w:szCs w:val="22"/>
        </w:rPr>
        <w:t>JavaScript.</w:t>
      </w:r>
    </w:p>
    <w:p w:rsidR="00E074CB" w:rsidRDefault="007E15DB">
      <w:pPr>
        <w:numPr>
          <w:ilvl w:val="0"/>
          <w:numId w:val="2"/>
        </w:numPr>
        <w:overflowPunct/>
        <w:autoSpaceDE/>
        <w:ind w:left="634"/>
        <w:jc w:val="both"/>
        <w:textAlignment w:val="auto"/>
        <w:rPr>
          <w:sz w:val="22"/>
          <w:szCs w:val="22"/>
        </w:rPr>
      </w:pPr>
      <w:r>
        <w:rPr>
          <w:sz w:val="22"/>
          <w:szCs w:val="22"/>
        </w:rPr>
        <w:t xml:space="preserve">Created user interfaces for the presentation layer using </w:t>
      </w:r>
      <w:r>
        <w:rPr>
          <w:b/>
          <w:sz w:val="22"/>
          <w:szCs w:val="22"/>
        </w:rPr>
        <w:t>JSP, HTML, DHTML and JavaScript.</w:t>
      </w:r>
      <w:r>
        <w:rPr>
          <w:sz w:val="22"/>
          <w:szCs w:val="22"/>
        </w:rPr>
        <w:t xml:space="preserve"> </w:t>
      </w:r>
    </w:p>
    <w:p w:rsidR="00E074CB" w:rsidRDefault="007E15DB">
      <w:pPr>
        <w:numPr>
          <w:ilvl w:val="0"/>
          <w:numId w:val="2"/>
        </w:numPr>
        <w:overflowPunct/>
        <w:autoSpaceDE/>
        <w:ind w:left="634"/>
        <w:jc w:val="both"/>
        <w:textAlignment w:val="auto"/>
        <w:rPr>
          <w:sz w:val="22"/>
          <w:szCs w:val="22"/>
        </w:rPr>
      </w:pPr>
      <w:r>
        <w:rPr>
          <w:sz w:val="22"/>
          <w:szCs w:val="22"/>
        </w:rPr>
        <w:t xml:space="preserve">Developed </w:t>
      </w:r>
      <w:r>
        <w:rPr>
          <w:b/>
          <w:sz w:val="22"/>
          <w:szCs w:val="22"/>
        </w:rPr>
        <w:t>JSP custom tags</w:t>
      </w:r>
      <w:r>
        <w:rPr>
          <w:sz w:val="22"/>
          <w:szCs w:val="22"/>
        </w:rPr>
        <w:t xml:space="preserve"> required for the presentation layer. </w:t>
      </w:r>
    </w:p>
    <w:p w:rsidR="00E074CB" w:rsidRDefault="007E15DB">
      <w:pPr>
        <w:numPr>
          <w:ilvl w:val="0"/>
          <w:numId w:val="2"/>
        </w:numPr>
        <w:overflowPunct/>
        <w:autoSpaceDE/>
        <w:ind w:left="634"/>
        <w:jc w:val="both"/>
        <w:textAlignment w:val="auto"/>
        <w:rPr>
          <w:sz w:val="22"/>
          <w:szCs w:val="22"/>
        </w:rPr>
      </w:pPr>
      <w:r>
        <w:rPr>
          <w:sz w:val="22"/>
          <w:szCs w:val="22"/>
        </w:rPr>
        <w:t xml:space="preserve">Created EJBs to encapsulate the business logic to represent the model in MVC Architecture. </w:t>
      </w:r>
    </w:p>
    <w:p w:rsidR="00E074CB" w:rsidRDefault="007E15DB">
      <w:pPr>
        <w:numPr>
          <w:ilvl w:val="0"/>
          <w:numId w:val="2"/>
        </w:numPr>
        <w:overflowPunct/>
        <w:autoSpaceDE/>
        <w:ind w:left="634"/>
        <w:jc w:val="both"/>
        <w:textAlignment w:val="auto"/>
        <w:rPr>
          <w:sz w:val="22"/>
          <w:szCs w:val="22"/>
        </w:rPr>
      </w:pPr>
      <w:r>
        <w:rPr>
          <w:sz w:val="22"/>
          <w:szCs w:val="22"/>
        </w:rPr>
        <w:t>Deployed the Application on JBOSS</w:t>
      </w:r>
    </w:p>
    <w:p w:rsidR="00E074CB" w:rsidRDefault="007E15DB">
      <w:pPr>
        <w:numPr>
          <w:ilvl w:val="0"/>
          <w:numId w:val="2"/>
        </w:numPr>
        <w:overflowPunct/>
        <w:autoSpaceDE/>
        <w:ind w:left="634"/>
        <w:jc w:val="both"/>
        <w:textAlignment w:val="auto"/>
        <w:rPr>
          <w:b/>
          <w:sz w:val="22"/>
          <w:szCs w:val="22"/>
        </w:rPr>
      </w:pPr>
      <w:r>
        <w:rPr>
          <w:sz w:val="22"/>
          <w:szCs w:val="22"/>
        </w:rPr>
        <w:t>Developed Unit test scripts for each module in the application.</w:t>
      </w:r>
    </w:p>
    <w:p w:rsidR="00E074CB" w:rsidRDefault="00E074CB">
      <w:pPr>
        <w:jc w:val="both"/>
        <w:rPr>
          <w:b/>
          <w:sz w:val="22"/>
          <w:szCs w:val="22"/>
        </w:rPr>
      </w:pPr>
    </w:p>
    <w:p w:rsidR="00E074CB" w:rsidRDefault="007E15DB">
      <w:pPr>
        <w:jc w:val="both"/>
        <w:rPr>
          <w:sz w:val="22"/>
          <w:szCs w:val="22"/>
        </w:rPr>
      </w:pPr>
      <w:r>
        <w:rPr>
          <w:b/>
          <w:sz w:val="22"/>
          <w:szCs w:val="22"/>
        </w:rPr>
        <w:t>Environment:</w:t>
      </w:r>
      <w:r>
        <w:rPr>
          <w:sz w:val="22"/>
          <w:szCs w:val="22"/>
        </w:rPr>
        <w:t xml:space="preserve">  JBOSS, </w:t>
      </w:r>
      <w:r>
        <w:rPr>
          <w:bCs/>
          <w:sz w:val="22"/>
          <w:szCs w:val="22"/>
        </w:rPr>
        <w:t xml:space="preserve">Java 1.5, J2EE, </w:t>
      </w:r>
      <w:r>
        <w:rPr>
          <w:sz w:val="22"/>
          <w:szCs w:val="22"/>
        </w:rPr>
        <w:t xml:space="preserve">Struts 1.2, Hibernate 3.0, JSP, JDBC, HTML, JavaScript, </w:t>
      </w:r>
      <w:proofErr w:type="gramStart"/>
      <w:r>
        <w:rPr>
          <w:sz w:val="22"/>
          <w:szCs w:val="22"/>
        </w:rPr>
        <w:t>CSS</w:t>
      </w:r>
      <w:proofErr w:type="gramEnd"/>
    </w:p>
    <w:p w:rsidR="00E074CB" w:rsidRDefault="00E074CB">
      <w:pPr>
        <w:jc w:val="both"/>
        <w:rPr>
          <w:sz w:val="22"/>
          <w:szCs w:val="22"/>
        </w:rPr>
      </w:pPr>
    </w:p>
    <w:p w:rsidR="00E074CB" w:rsidRDefault="00E074CB">
      <w:pPr>
        <w:jc w:val="both"/>
        <w:rPr>
          <w:sz w:val="22"/>
          <w:szCs w:val="22"/>
        </w:rPr>
      </w:pPr>
    </w:p>
    <w:p w:rsidR="00E074CB" w:rsidRDefault="007E15DB">
      <w:pPr>
        <w:jc w:val="both"/>
        <w:rPr>
          <w:b/>
          <w:bCs/>
          <w:sz w:val="22"/>
          <w:szCs w:val="22"/>
        </w:rPr>
      </w:pPr>
      <w:r>
        <w:rPr>
          <w:b/>
          <w:color w:val="000000"/>
          <w:sz w:val="22"/>
          <w:szCs w:val="22"/>
        </w:rPr>
        <w:t>Company: Fidelity Investment</w:t>
      </w: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Aug 2008 – May 2008</w:t>
      </w:r>
    </w:p>
    <w:p w:rsidR="00E074CB" w:rsidRDefault="007E15DB">
      <w:pPr>
        <w:jc w:val="both"/>
        <w:rPr>
          <w:b/>
          <w:sz w:val="22"/>
          <w:szCs w:val="22"/>
        </w:rPr>
      </w:pPr>
      <w:r>
        <w:rPr>
          <w:b/>
          <w:bCs/>
          <w:sz w:val="22"/>
          <w:szCs w:val="22"/>
        </w:rPr>
        <w:t>Project Name: OATS</w:t>
      </w:r>
    </w:p>
    <w:p w:rsidR="00E074CB" w:rsidRDefault="007E15DB">
      <w:pPr>
        <w:jc w:val="both"/>
        <w:rPr>
          <w:b/>
          <w:sz w:val="22"/>
          <w:szCs w:val="22"/>
        </w:rPr>
      </w:pPr>
      <w:r>
        <w:rPr>
          <w:b/>
          <w:sz w:val="22"/>
          <w:szCs w:val="22"/>
        </w:rPr>
        <w:t>Role: Java Developer</w:t>
      </w:r>
    </w:p>
    <w:p w:rsidR="00AC02CB" w:rsidRDefault="002D2DC0" w:rsidP="00AC02CB">
      <w:pPr>
        <w:jc w:val="both"/>
        <w:rPr>
          <w:b/>
          <w:sz w:val="22"/>
          <w:szCs w:val="22"/>
        </w:rPr>
      </w:pPr>
      <w:r>
        <w:rPr>
          <w:b/>
          <w:bCs/>
          <w:sz w:val="22"/>
          <w:szCs w:val="22"/>
        </w:rPr>
        <w:t>Location: Bangalore</w:t>
      </w:r>
      <w:r w:rsidR="00AC02CB">
        <w:rPr>
          <w:b/>
          <w:bCs/>
          <w:sz w:val="22"/>
          <w:szCs w:val="22"/>
        </w:rPr>
        <w:t>,</w:t>
      </w:r>
      <w:r>
        <w:rPr>
          <w:b/>
          <w:bCs/>
          <w:sz w:val="22"/>
          <w:szCs w:val="22"/>
        </w:rPr>
        <w:t xml:space="preserve"> </w:t>
      </w:r>
      <w:r w:rsidR="00AC02CB">
        <w:rPr>
          <w:b/>
          <w:bCs/>
          <w:sz w:val="22"/>
          <w:szCs w:val="22"/>
        </w:rPr>
        <w:t xml:space="preserve">India </w:t>
      </w:r>
    </w:p>
    <w:p w:rsidR="00AC02CB" w:rsidRDefault="00AC02CB">
      <w:pPr>
        <w:jc w:val="both"/>
        <w:rPr>
          <w:b/>
          <w:sz w:val="22"/>
          <w:szCs w:val="22"/>
        </w:rPr>
      </w:pPr>
    </w:p>
    <w:p w:rsidR="00E074CB" w:rsidRDefault="007E15DB">
      <w:pPr>
        <w:jc w:val="both"/>
        <w:rPr>
          <w:b/>
          <w:sz w:val="22"/>
          <w:szCs w:val="22"/>
        </w:rPr>
      </w:pPr>
      <w:r>
        <w:rPr>
          <w:b/>
          <w:sz w:val="22"/>
          <w:szCs w:val="22"/>
        </w:rPr>
        <w:t xml:space="preserve"> </w:t>
      </w:r>
    </w:p>
    <w:p w:rsidR="00E074CB" w:rsidRDefault="007E15DB">
      <w:pPr>
        <w:pStyle w:val="BodyText"/>
        <w:spacing w:after="0"/>
        <w:rPr>
          <w:sz w:val="22"/>
          <w:szCs w:val="22"/>
        </w:rPr>
      </w:pPr>
      <w:r>
        <w:rPr>
          <w:b/>
          <w:sz w:val="22"/>
          <w:szCs w:val="22"/>
        </w:rPr>
        <w:softHyphen/>
      </w:r>
      <w:r>
        <w:rPr>
          <w:b/>
          <w:sz w:val="22"/>
          <w:szCs w:val="22"/>
        </w:rPr>
        <w:softHyphen/>
        <w:t xml:space="preserve">Description: </w:t>
      </w:r>
      <w:r>
        <w:rPr>
          <w:sz w:val="22"/>
          <w:szCs w:val="22"/>
        </w:rPr>
        <w:t>This</w:t>
      </w:r>
      <w:r>
        <w:rPr>
          <w:b/>
          <w:sz w:val="22"/>
          <w:szCs w:val="22"/>
        </w:rPr>
        <w:t xml:space="preserve"> </w:t>
      </w:r>
      <w:r>
        <w:rPr>
          <w:sz w:val="22"/>
          <w:szCs w:val="22"/>
        </w:rPr>
        <w:t xml:space="preserve">project is based on the Fidelity Mutual fund. Fidelity has brokers for its different fund all over the world .Every day there are lakhs of transaction happening at the NASDAK. We get the details </w:t>
      </w:r>
      <w:r>
        <w:rPr>
          <w:sz w:val="22"/>
          <w:szCs w:val="22"/>
        </w:rPr>
        <w:lastRenderedPageBreak/>
        <w:t>of all the transaction. There might be same transaction missing where source not routing to the proper destination. We current the data and send   it in the next cycle.</w:t>
      </w:r>
    </w:p>
    <w:p w:rsidR="00E074CB" w:rsidRDefault="007E15DB">
      <w:pPr>
        <w:pStyle w:val="BodyText"/>
        <w:spacing w:after="0"/>
        <w:rPr>
          <w:b/>
          <w:sz w:val="22"/>
          <w:szCs w:val="22"/>
        </w:rPr>
      </w:pPr>
      <w:r>
        <w:rPr>
          <w:sz w:val="22"/>
          <w:szCs w:val="22"/>
        </w:rPr>
        <w:t>The above mentioned details needed to be automated and I was working on the Dashboard to automate all the process</w:t>
      </w:r>
    </w:p>
    <w:p w:rsidR="00E074CB" w:rsidRDefault="00E074CB">
      <w:pPr>
        <w:jc w:val="both"/>
        <w:rPr>
          <w:b/>
          <w:sz w:val="22"/>
          <w:szCs w:val="22"/>
        </w:rPr>
      </w:pPr>
    </w:p>
    <w:p w:rsidR="00E074CB" w:rsidRDefault="007E15DB">
      <w:pPr>
        <w:jc w:val="both"/>
        <w:rPr>
          <w:color w:val="000000"/>
          <w:sz w:val="22"/>
          <w:szCs w:val="22"/>
        </w:rPr>
      </w:pPr>
      <w:r>
        <w:rPr>
          <w:b/>
          <w:sz w:val="22"/>
          <w:szCs w:val="22"/>
        </w:rPr>
        <w:t>Responsibilities:</w:t>
      </w:r>
    </w:p>
    <w:p w:rsidR="00E074CB" w:rsidRDefault="007E15DB">
      <w:pPr>
        <w:pStyle w:val="ListParagraph"/>
        <w:numPr>
          <w:ilvl w:val="0"/>
          <w:numId w:val="8"/>
        </w:numPr>
        <w:jc w:val="both"/>
        <w:rPr>
          <w:sz w:val="22"/>
          <w:szCs w:val="22"/>
        </w:rPr>
      </w:pPr>
      <w:r>
        <w:rPr>
          <w:color w:val="000000"/>
          <w:sz w:val="22"/>
          <w:szCs w:val="22"/>
        </w:rPr>
        <w:t>Interacting with the other Service Teams and discuss about the requirements.</w:t>
      </w:r>
    </w:p>
    <w:p w:rsidR="00E074CB" w:rsidRDefault="007E15DB">
      <w:pPr>
        <w:pStyle w:val="ListParagraph"/>
        <w:numPr>
          <w:ilvl w:val="0"/>
          <w:numId w:val="8"/>
        </w:numPr>
        <w:jc w:val="both"/>
        <w:rPr>
          <w:sz w:val="22"/>
          <w:szCs w:val="22"/>
        </w:rPr>
      </w:pPr>
      <w:r>
        <w:rPr>
          <w:sz w:val="22"/>
          <w:szCs w:val="22"/>
        </w:rPr>
        <w:t>Participate in sessions with team members to analyze business requirements.</w:t>
      </w:r>
    </w:p>
    <w:p w:rsidR="00E074CB" w:rsidRDefault="007E15DB">
      <w:pPr>
        <w:pStyle w:val="ListParagraph"/>
        <w:numPr>
          <w:ilvl w:val="0"/>
          <w:numId w:val="8"/>
        </w:numPr>
        <w:jc w:val="both"/>
        <w:rPr>
          <w:color w:val="000000"/>
          <w:sz w:val="22"/>
          <w:szCs w:val="22"/>
        </w:rPr>
      </w:pPr>
      <w:r>
        <w:rPr>
          <w:sz w:val="22"/>
          <w:szCs w:val="22"/>
        </w:rPr>
        <w:t>Implemented brand-new Templates with Struts MVC architecture concepts.</w:t>
      </w:r>
    </w:p>
    <w:p w:rsidR="00E074CB" w:rsidRDefault="007E15DB">
      <w:pPr>
        <w:pStyle w:val="ListParagraph"/>
        <w:numPr>
          <w:ilvl w:val="0"/>
          <w:numId w:val="8"/>
        </w:numPr>
        <w:jc w:val="both"/>
        <w:rPr>
          <w:sz w:val="22"/>
          <w:szCs w:val="22"/>
        </w:rPr>
      </w:pPr>
      <w:r>
        <w:rPr>
          <w:color w:val="000000"/>
          <w:sz w:val="22"/>
          <w:szCs w:val="22"/>
        </w:rPr>
        <w:t xml:space="preserve">Developing application components- JSPs, Controllers, JSON Object Mapping java beans, </w:t>
      </w:r>
    </w:p>
    <w:p w:rsidR="00E074CB" w:rsidRDefault="007E15DB">
      <w:pPr>
        <w:pStyle w:val="ListParagraph"/>
        <w:numPr>
          <w:ilvl w:val="0"/>
          <w:numId w:val="8"/>
        </w:numPr>
        <w:jc w:val="both"/>
        <w:rPr>
          <w:color w:val="000000"/>
          <w:sz w:val="22"/>
          <w:szCs w:val="22"/>
        </w:rPr>
      </w:pPr>
      <w:r>
        <w:rPr>
          <w:sz w:val="22"/>
          <w:szCs w:val="22"/>
        </w:rPr>
        <w:t>Develop the code for asynchronous update to web page using JavaScript.</w:t>
      </w:r>
    </w:p>
    <w:p w:rsidR="00E074CB" w:rsidRDefault="007E15DB">
      <w:pPr>
        <w:pStyle w:val="ListParagraph"/>
        <w:numPr>
          <w:ilvl w:val="0"/>
          <w:numId w:val="8"/>
        </w:numPr>
        <w:jc w:val="both"/>
        <w:rPr>
          <w:sz w:val="22"/>
          <w:szCs w:val="22"/>
        </w:rPr>
      </w:pPr>
      <w:r>
        <w:rPr>
          <w:color w:val="000000"/>
          <w:sz w:val="22"/>
          <w:szCs w:val="22"/>
        </w:rPr>
        <w:t>Involved in development in core java using Collections (</w:t>
      </w:r>
      <w:proofErr w:type="spellStart"/>
      <w:r>
        <w:rPr>
          <w:color w:val="000000"/>
          <w:sz w:val="22"/>
          <w:szCs w:val="22"/>
        </w:rPr>
        <w:t>HashMap</w:t>
      </w:r>
      <w:proofErr w:type="spellEnd"/>
      <w:r>
        <w:rPr>
          <w:color w:val="000000"/>
          <w:sz w:val="22"/>
          <w:szCs w:val="22"/>
        </w:rPr>
        <w:t>, List).</w:t>
      </w:r>
    </w:p>
    <w:p w:rsidR="00E074CB" w:rsidRDefault="007E15DB">
      <w:pPr>
        <w:pStyle w:val="ListParagraph"/>
        <w:numPr>
          <w:ilvl w:val="0"/>
          <w:numId w:val="8"/>
        </w:numPr>
        <w:jc w:val="both"/>
        <w:rPr>
          <w:sz w:val="22"/>
          <w:szCs w:val="22"/>
        </w:rPr>
      </w:pPr>
      <w:r>
        <w:rPr>
          <w:sz w:val="22"/>
          <w:szCs w:val="22"/>
        </w:rPr>
        <w:t>Handled the Validation error messages using Struts validation Framework.</w:t>
      </w:r>
    </w:p>
    <w:p w:rsidR="00E074CB" w:rsidRDefault="007E15DB">
      <w:pPr>
        <w:pStyle w:val="ListParagraph"/>
        <w:numPr>
          <w:ilvl w:val="0"/>
          <w:numId w:val="8"/>
        </w:numPr>
        <w:jc w:val="both"/>
        <w:rPr>
          <w:color w:val="000000"/>
          <w:sz w:val="22"/>
          <w:szCs w:val="22"/>
        </w:rPr>
      </w:pPr>
      <w:r>
        <w:rPr>
          <w:sz w:val="22"/>
          <w:szCs w:val="22"/>
        </w:rPr>
        <w:t>Used JSON DE Serialize concepts for de-serializing the codes which is received from JSON response.</w:t>
      </w:r>
    </w:p>
    <w:p w:rsidR="00E074CB" w:rsidRDefault="002D2DC0">
      <w:pPr>
        <w:pStyle w:val="ListParagraph"/>
        <w:numPr>
          <w:ilvl w:val="0"/>
          <w:numId w:val="8"/>
        </w:numPr>
        <w:jc w:val="both"/>
        <w:rPr>
          <w:sz w:val="22"/>
          <w:szCs w:val="22"/>
        </w:rPr>
      </w:pPr>
      <w:r>
        <w:rPr>
          <w:color w:val="000000"/>
          <w:sz w:val="22"/>
          <w:szCs w:val="22"/>
        </w:rPr>
        <w:t xml:space="preserve">Developed views using </w:t>
      </w:r>
      <w:r w:rsidR="007E15DB">
        <w:rPr>
          <w:color w:val="000000"/>
          <w:sz w:val="22"/>
          <w:szCs w:val="22"/>
        </w:rPr>
        <w:t>Tiles framework, improving UI flexibility and providing single point of maintenance.</w:t>
      </w:r>
    </w:p>
    <w:p w:rsidR="00E074CB" w:rsidRDefault="007E15DB">
      <w:pPr>
        <w:pStyle w:val="ListParagraph"/>
        <w:numPr>
          <w:ilvl w:val="0"/>
          <w:numId w:val="8"/>
        </w:numPr>
        <w:jc w:val="both"/>
        <w:rPr>
          <w:sz w:val="22"/>
          <w:szCs w:val="22"/>
        </w:rPr>
      </w:pPr>
      <w:r>
        <w:rPr>
          <w:sz w:val="22"/>
          <w:szCs w:val="22"/>
        </w:rPr>
        <w:t>Used MVC design pattern as part of application development.</w:t>
      </w:r>
    </w:p>
    <w:p w:rsidR="00E074CB" w:rsidRDefault="007E15DB">
      <w:pPr>
        <w:pStyle w:val="ListParagraph"/>
        <w:numPr>
          <w:ilvl w:val="0"/>
          <w:numId w:val="8"/>
        </w:numPr>
        <w:jc w:val="both"/>
        <w:rPr>
          <w:sz w:val="22"/>
          <w:szCs w:val="22"/>
        </w:rPr>
      </w:pPr>
      <w:r>
        <w:rPr>
          <w:sz w:val="22"/>
          <w:szCs w:val="22"/>
        </w:rPr>
        <w:t>Use Log4j for logging Errors.</w:t>
      </w:r>
    </w:p>
    <w:p w:rsidR="00E074CB" w:rsidRDefault="007E15DB">
      <w:pPr>
        <w:pStyle w:val="ListParagraph"/>
        <w:numPr>
          <w:ilvl w:val="0"/>
          <w:numId w:val="8"/>
        </w:numPr>
        <w:jc w:val="both"/>
        <w:rPr>
          <w:b/>
          <w:color w:val="000000"/>
          <w:sz w:val="22"/>
          <w:szCs w:val="22"/>
        </w:rPr>
      </w:pPr>
      <w:r>
        <w:rPr>
          <w:sz w:val="22"/>
          <w:szCs w:val="22"/>
        </w:rPr>
        <w:t xml:space="preserve">Involving in implementation of Unit Testing </w:t>
      </w:r>
    </w:p>
    <w:p w:rsidR="00E074CB" w:rsidRDefault="00E074CB">
      <w:pPr>
        <w:jc w:val="both"/>
        <w:rPr>
          <w:b/>
          <w:color w:val="000000"/>
          <w:sz w:val="22"/>
          <w:szCs w:val="22"/>
        </w:rPr>
      </w:pPr>
    </w:p>
    <w:p w:rsidR="00E074CB" w:rsidRDefault="007E15DB">
      <w:pPr>
        <w:jc w:val="both"/>
        <w:rPr>
          <w:color w:val="000000"/>
          <w:sz w:val="22"/>
          <w:szCs w:val="22"/>
        </w:rPr>
      </w:pPr>
      <w:r>
        <w:rPr>
          <w:b/>
          <w:color w:val="000000"/>
          <w:sz w:val="22"/>
          <w:szCs w:val="22"/>
        </w:rPr>
        <w:t xml:space="preserve">Environment: </w:t>
      </w:r>
      <w:r>
        <w:rPr>
          <w:color w:val="000000"/>
          <w:sz w:val="22"/>
          <w:szCs w:val="22"/>
        </w:rPr>
        <w:t xml:space="preserve">J2EE, JDK6, Struts, Tiles, Java Script, JSP, EJB, HTML, Eclipse Juno, </w:t>
      </w:r>
      <w:proofErr w:type="spellStart"/>
      <w:r>
        <w:rPr>
          <w:color w:val="000000"/>
          <w:sz w:val="22"/>
          <w:szCs w:val="22"/>
        </w:rPr>
        <w:t>Websphere</w:t>
      </w:r>
      <w:proofErr w:type="spellEnd"/>
    </w:p>
    <w:p w:rsidR="00E074CB" w:rsidRDefault="00E074CB">
      <w:pPr>
        <w:jc w:val="both"/>
        <w:rPr>
          <w:color w:val="000000"/>
          <w:sz w:val="22"/>
          <w:szCs w:val="22"/>
        </w:rPr>
      </w:pPr>
    </w:p>
    <w:p w:rsidR="00E074CB" w:rsidRDefault="00E074CB">
      <w:pPr>
        <w:jc w:val="both"/>
        <w:rPr>
          <w:color w:val="000000"/>
          <w:sz w:val="22"/>
          <w:szCs w:val="22"/>
        </w:rPr>
      </w:pPr>
    </w:p>
    <w:p w:rsidR="00E074CB" w:rsidRDefault="00E074CB">
      <w:pPr>
        <w:jc w:val="both"/>
        <w:rPr>
          <w:color w:val="000000"/>
          <w:sz w:val="22"/>
          <w:szCs w:val="22"/>
        </w:rPr>
      </w:pPr>
    </w:p>
    <w:p w:rsidR="00E074CB" w:rsidRDefault="007E15DB">
      <w:pPr>
        <w:jc w:val="both"/>
        <w:rPr>
          <w:b/>
          <w:bCs/>
          <w:sz w:val="22"/>
          <w:szCs w:val="22"/>
        </w:rPr>
      </w:pPr>
      <w:r>
        <w:rPr>
          <w:b/>
          <w:color w:val="000000"/>
          <w:sz w:val="22"/>
          <w:szCs w:val="22"/>
        </w:rPr>
        <w:t>Company: iGATE Global Solutions</w:t>
      </w:r>
      <w:r>
        <w:rPr>
          <w:b/>
          <w:bCs/>
          <w:sz w:val="22"/>
          <w:szCs w:val="22"/>
          <w:shd w:val="clear" w:color="auto" w:fill="FFFFFF"/>
        </w:rPr>
        <w:t xml:space="preserve"> </w:t>
      </w:r>
      <w:r>
        <w:rPr>
          <w:b/>
          <w:bCs/>
          <w:sz w:val="22"/>
          <w:szCs w:val="22"/>
          <w:shd w:val="clear" w:color="auto" w:fill="FFFFFF"/>
        </w:rPr>
        <w:tab/>
      </w:r>
      <w:r>
        <w:rPr>
          <w:b/>
          <w:bCs/>
          <w:sz w:val="22"/>
          <w:szCs w:val="22"/>
          <w:shd w:val="clear" w:color="auto" w:fill="FFFFFF"/>
        </w:rPr>
        <w:tab/>
      </w:r>
      <w:r>
        <w:rPr>
          <w:b/>
          <w:bCs/>
          <w:sz w:val="22"/>
          <w:szCs w:val="22"/>
          <w:shd w:val="clear" w:color="auto" w:fill="FFFFFF"/>
        </w:rPr>
        <w:tab/>
      </w:r>
      <w:r>
        <w:rPr>
          <w:b/>
          <w:bCs/>
          <w:sz w:val="22"/>
          <w:szCs w:val="22"/>
          <w:shd w:val="clear" w:color="auto" w:fill="FFFFFF"/>
        </w:rPr>
        <w:tab/>
      </w:r>
      <w:r>
        <w:rPr>
          <w:b/>
          <w:bCs/>
          <w:sz w:val="22"/>
          <w:szCs w:val="22"/>
          <w:shd w:val="clear" w:color="auto" w:fill="FFFFFF"/>
        </w:rPr>
        <w:tab/>
      </w:r>
      <w:r>
        <w:rPr>
          <w:b/>
          <w:bCs/>
          <w:sz w:val="22"/>
          <w:szCs w:val="22"/>
          <w:shd w:val="clear" w:color="auto" w:fill="FFFFFF"/>
        </w:rPr>
        <w:tab/>
        <w:t>Oct 2005 – Aug 2008</w:t>
      </w:r>
    </w:p>
    <w:p w:rsidR="00E074CB" w:rsidRDefault="007E15DB">
      <w:pPr>
        <w:jc w:val="both"/>
        <w:rPr>
          <w:b/>
          <w:bCs/>
          <w:sz w:val="22"/>
          <w:szCs w:val="22"/>
        </w:rPr>
      </w:pPr>
      <w:r>
        <w:rPr>
          <w:b/>
          <w:bCs/>
          <w:sz w:val="22"/>
          <w:szCs w:val="22"/>
        </w:rPr>
        <w:t xml:space="preserve">Project Name: DOS Migration </w:t>
      </w:r>
    </w:p>
    <w:p w:rsidR="00E074CB" w:rsidRDefault="007E15DB">
      <w:pPr>
        <w:pStyle w:val="BodyText"/>
        <w:spacing w:after="0"/>
        <w:rPr>
          <w:b/>
          <w:bCs/>
          <w:sz w:val="22"/>
          <w:szCs w:val="22"/>
          <w:shd w:val="clear" w:color="auto" w:fill="FFFFFF"/>
        </w:rPr>
      </w:pPr>
      <w:r>
        <w:rPr>
          <w:b/>
          <w:bCs/>
          <w:sz w:val="22"/>
          <w:szCs w:val="22"/>
        </w:rPr>
        <w:t>Client:</w:t>
      </w:r>
      <w:r>
        <w:rPr>
          <w:b/>
          <w:bCs/>
          <w:sz w:val="22"/>
          <w:szCs w:val="22"/>
        </w:rPr>
        <w:tab/>
      </w:r>
      <w:r>
        <w:rPr>
          <w:b/>
          <w:bCs/>
          <w:sz w:val="22"/>
          <w:szCs w:val="22"/>
          <w:shd w:val="clear" w:color="auto" w:fill="FFFFFF"/>
        </w:rPr>
        <w:t xml:space="preserve"> Royal Bank of Canada</w:t>
      </w:r>
    </w:p>
    <w:p w:rsidR="00E074CB" w:rsidRDefault="007E15DB">
      <w:pPr>
        <w:jc w:val="both"/>
        <w:rPr>
          <w:b/>
          <w:bCs/>
          <w:sz w:val="22"/>
          <w:szCs w:val="22"/>
          <w:shd w:val="clear" w:color="auto" w:fill="FFFFFF"/>
        </w:rPr>
      </w:pPr>
      <w:r>
        <w:rPr>
          <w:b/>
          <w:bCs/>
          <w:sz w:val="22"/>
          <w:szCs w:val="22"/>
          <w:shd w:val="clear" w:color="auto" w:fill="FFFFFF"/>
        </w:rPr>
        <w:t>Role: Java and J2EE Developer</w:t>
      </w:r>
    </w:p>
    <w:p w:rsidR="00AC02CB" w:rsidRDefault="002D2DC0" w:rsidP="00AC02CB">
      <w:pPr>
        <w:jc w:val="both"/>
        <w:rPr>
          <w:b/>
          <w:sz w:val="22"/>
          <w:szCs w:val="22"/>
        </w:rPr>
      </w:pPr>
      <w:r>
        <w:rPr>
          <w:b/>
          <w:bCs/>
          <w:sz w:val="22"/>
          <w:szCs w:val="22"/>
        </w:rPr>
        <w:t>Location: Bangalore</w:t>
      </w:r>
      <w:r w:rsidR="00AC02CB">
        <w:rPr>
          <w:b/>
          <w:bCs/>
          <w:sz w:val="22"/>
          <w:szCs w:val="22"/>
        </w:rPr>
        <w:t>,</w:t>
      </w:r>
      <w:r>
        <w:rPr>
          <w:b/>
          <w:bCs/>
          <w:sz w:val="22"/>
          <w:szCs w:val="22"/>
        </w:rPr>
        <w:t xml:space="preserve"> </w:t>
      </w:r>
      <w:r w:rsidR="00AC02CB">
        <w:rPr>
          <w:b/>
          <w:bCs/>
          <w:sz w:val="22"/>
          <w:szCs w:val="22"/>
        </w:rPr>
        <w:t xml:space="preserve">India </w:t>
      </w:r>
    </w:p>
    <w:p w:rsidR="00AC02CB" w:rsidRDefault="00AC02CB">
      <w:pPr>
        <w:jc w:val="both"/>
        <w:rPr>
          <w:b/>
          <w:bCs/>
          <w:sz w:val="22"/>
          <w:szCs w:val="22"/>
        </w:rPr>
      </w:pPr>
    </w:p>
    <w:p w:rsidR="00E074CB" w:rsidRDefault="00E074CB">
      <w:pPr>
        <w:jc w:val="both"/>
        <w:rPr>
          <w:b/>
          <w:bCs/>
          <w:sz w:val="22"/>
          <w:szCs w:val="22"/>
        </w:rPr>
      </w:pPr>
    </w:p>
    <w:p w:rsidR="00E074CB" w:rsidRDefault="007E15DB">
      <w:pPr>
        <w:jc w:val="both"/>
        <w:rPr>
          <w:b/>
          <w:sz w:val="22"/>
          <w:szCs w:val="22"/>
        </w:rPr>
      </w:pPr>
      <w:r>
        <w:rPr>
          <w:b/>
          <w:bCs/>
          <w:sz w:val="22"/>
          <w:szCs w:val="22"/>
        </w:rPr>
        <w:t>Description:</w:t>
      </w:r>
    </w:p>
    <w:p w:rsidR="00E074CB" w:rsidRDefault="007E15DB">
      <w:pPr>
        <w:pStyle w:val="BodyText"/>
        <w:spacing w:after="0"/>
        <w:rPr>
          <w:sz w:val="22"/>
          <w:szCs w:val="22"/>
        </w:rPr>
      </w:pPr>
      <w:r>
        <w:rPr>
          <w:b/>
          <w:sz w:val="22"/>
          <w:szCs w:val="22"/>
        </w:rPr>
        <w:t xml:space="preserve">Description: Royal Bank of Canada </w:t>
      </w:r>
      <w:r>
        <w:rPr>
          <w:sz w:val="22"/>
          <w:szCs w:val="22"/>
        </w:rPr>
        <w:t xml:space="preserve"> are using DOS application for all their Financial, Banking </w:t>
      </w:r>
      <w:proofErr w:type="spellStart"/>
      <w:r>
        <w:rPr>
          <w:sz w:val="22"/>
          <w:szCs w:val="22"/>
        </w:rPr>
        <w:t>etc</w:t>
      </w:r>
      <w:proofErr w:type="spellEnd"/>
      <w:r>
        <w:rPr>
          <w:sz w:val="22"/>
          <w:szCs w:val="22"/>
        </w:rPr>
        <w:t xml:space="preserve">, since Microsoft stop supporting Dos application RBC wanted their application Converted into WEB base Application so the Entire Banking Domain is Converted into Web base application </w:t>
      </w:r>
    </w:p>
    <w:p w:rsidR="00E074CB" w:rsidRDefault="007E15DB">
      <w:pPr>
        <w:pStyle w:val="BodyText"/>
        <w:spacing w:after="0"/>
        <w:rPr>
          <w:b/>
          <w:sz w:val="22"/>
          <w:szCs w:val="22"/>
        </w:rPr>
      </w:pPr>
      <w:r>
        <w:rPr>
          <w:sz w:val="22"/>
          <w:szCs w:val="22"/>
        </w:rPr>
        <w:t>I was involved into development of modules CIS, DDA, COLT</w:t>
      </w:r>
    </w:p>
    <w:p w:rsidR="00E074CB" w:rsidRDefault="00E074CB">
      <w:pPr>
        <w:pStyle w:val="BodyText"/>
        <w:spacing w:after="0"/>
        <w:rPr>
          <w:b/>
          <w:sz w:val="22"/>
          <w:szCs w:val="22"/>
        </w:rPr>
      </w:pPr>
    </w:p>
    <w:p w:rsidR="00E074CB" w:rsidRDefault="007E15DB">
      <w:pPr>
        <w:pStyle w:val="BodyText"/>
        <w:spacing w:after="0"/>
        <w:rPr>
          <w:sz w:val="22"/>
          <w:szCs w:val="22"/>
        </w:rPr>
      </w:pPr>
      <w:r>
        <w:rPr>
          <w:b/>
          <w:sz w:val="22"/>
          <w:szCs w:val="22"/>
        </w:rPr>
        <w:t>Responsibility:</w:t>
      </w:r>
      <w:r>
        <w:rPr>
          <w:sz w:val="22"/>
          <w:szCs w:val="22"/>
        </w:rPr>
        <w:t xml:space="preserve"> </w:t>
      </w:r>
    </w:p>
    <w:p w:rsidR="00E074CB" w:rsidRDefault="007E15DB">
      <w:pPr>
        <w:pStyle w:val="ListParagraph"/>
        <w:numPr>
          <w:ilvl w:val="0"/>
          <w:numId w:val="6"/>
        </w:numPr>
        <w:autoSpaceDE w:val="0"/>
        <w:jc w:val="both"/>
        <w:rPr>
          <w:sz w:val="22"/>
          <w:szCs w:val="22"/>
        </w:rPr>
      </w:pPr>
      <w:r>
        <w:rPr>
          <w:sz w:val="22"/>
          <w:szCs w:val="22"/>
        </w:rPr>
        <w:t>Involved in requirement analysis, functional specifications and over-all component design.</w:t>
      </w:r>
    </w:p>
    <w:p w:rsidR="00E074CB" w:rsidRDefault="007E15DB">
      <w:pPr>
        <w:pStyle w:val="ListParagraph"/>
        <w:numPr>
          <w:ilvl w:val="0"/>
          <w:numId w:val="6"/>
        </w:numPr>
        <w:autoSpaceDE w:val="0"/>
        <w:jc w:val="both"/>
        <w:rPr>
          <w:sz w:val="22"/>
          <w:szCs w:val="22"/>
        </w:rPr>
      </w:pPr>
      <w:r>
        <w:rPr>
          <w:sz w:val="22"/>
          <w:szCs w:val="22"/>
        </w:rPr>
        <w:t>Written Class, Sequence and Activity diagram using Enterprise Architecture</w:t>
      </w:r>
    </w:p>
    <w:p w:rsidR="00E074CB" w:rsidRDefault="007E15DB">
      <w:pPr>
        <w:numPr>
          <w:ilvl w:val="0"/>
          <w:numId w:val="6"/>
        </w:numPr>
        <w:shd w:val="clear" w:color="auto" w:fill="FFFFFF"/>
        <w:overflowPunct/>
        <w:autoSpaceDE/>
        <w:jc w:val="both"/>
        <w:textAlignment w:val="auto"/>
        <w:rPr>
          <w:sz w:val="22"/>
          <w:szCs w:val="22"/>
        </w:rPr>
      </w:pPr>
      <w:r>
        <w:rPr>
          <w:sz w:val="22"/>
          <w:szCs w:val="22"/>
        </w:rPr>
        <w:t xml:space="preserve">Developed </w:t>
      </w:r>
      <w:r>
        <w:rPr>
          <w:b/>
          <w:sz w:val="22"/>
          <w:szCs w:val="22"/>
        </w:rPr>
        <w:t xml:space="preserve">Struts </w:t>
      </w:r>
      <w:r>
        <w:rPr>
          <w:sz w:val="22"/>
          <w:szCs w:val="22"/>
        </w:rPr>
        <w:t>based multi- tier Web Application.</w:t>
      </w:r>
    </w:p>
    <w:p w:rsidR="00E074CB" w:rsidRDefault="007E15DB">
      <w:pPr>
        <w:numPr>
          <w:ilvl w:val="0"/>
          <w:numId w:val="6"/>
        </w:numPr>
        <w:shd w:val="clear" w:color="auto" w:fill="FFFFFF"/>
        <w:overflowPunct/>
        <w:autoSpaceDE/>
        <w:jc w:val="both"/>
        <w:textAlignment w:val="auto"/>
        <w:rPr>
          <w:sz w:val="22"/>
          <w:szCs w:val="22"/>
        </w:rPr>
      </w:pPr>
      <w:r>
        <w:rPr>
          <w:sz w:val="22"/>
          <w:szCs w:val="22"/>
        </w:rPr>
        <w:t xml:space="preserve">Created and maintained the configuration of the </w:t>
      </w:r>
      <w:r>
        <w:rPr>
          <w:b/>
          <w:sz w:val="22"/>
          <w:szCs w:val="22"/>
        </w:rPr>
        <w:t>Struts</w:t>
      </w:r>
      <w:r>
        <w:rPr>
          <w:sz w:val="22"/>
          <w:szCs w:val="22"/>
        </w:rPr>
        <w:t xml:space="preserve"> Framework</w:t>
      </w:r>
    </w:p>
    <w:p w:rsidR="00E074CB" w:rsidRDefault="007E15DB">
      <w:pPr>
        <w:pStyle w:val="NoSpacing"/>
        <w:numPr>
          <w:ilvl w:val="0"/>
          <w:numId w:val="3"/>
        </w:numPr>
        <w:overflowPunct/>
        <w:autoSpaceDE/>
        <w:ind w:left="720"/>
        <w:jc w:val="both"/>
        <w:textAlignment w:val="auto"/>
        <w:rPr>
          <w:sz w:val="22"/>
          <w:szCs w:val="22"/>
        </w:rPr>
      </w:pPr>
      <w:r>
        <w:rPr>
          <w:sz w:val="22"/>
          <w:szCs w:val="22"/>
        </w:rPr>
        <w:t xml:space="preserve">Involved in configuration of </w:t>
      </w:r>
      <w:r>
        <w:rPr>
          <w:b/>
          <w:sz w:val="22"/>
          <w:szCs w:val="22"/>
        </w:rPr>
        <w:t>Struts MVC</w:t>
      </w:r>
      <w:r>
        <w:rPr>
          <w:sz w:val="22"/>
          <w:szCs w:val="22"/>
        </w:rPr>
        <w:t xml:space="preserve">,  </w:t>
      </w:r>
    </w:p>
    <w:p w:rsidR="00E074CB" w:rsidRDefault="007E15DB">
      <w:pPr>
        <w:pStyle w:val="NoSpacing"/>
        <w:numPr>
          <w:ilvl w:val="0"/>
          <w:numId w:val="3"/>
        </w:numPr>
        <w:overflowPunct/>
        <w:autoSpaceDE/>
        <w:ind w:left="720"/>
        <w:jc w:val="both"/>
        <w:textAlignment w:val="auto"/>
        <w:rPr>
          <w:sz w:val="22"/>
          <w:szCs w:val="22"/>
        </w:rPr>
      </w:pPr>
      <w:r>
        <w:rPr>
          <w:sz w:val="22"/>
          <w:szCs w:val="22"/>
        </w:rPr>
        <w:t>Worked on Oracle as the backend database.</w:t>
      </w:r>
    </w:p>
    <w:p w:rsidR="00E074CB" w:rsidRDefault="007E15DB">
      <w:pPr>
        <w:numPr>
          <w:ilvl w:val="0"/>
          <w:numId w:val="3"/>
        </w:numPr>
        <w:overflowPunct/>
        <w:autoSpaceDE/>
        <w:ind w:left="720"/>
        <w:jc w:val="both"/>
        <w:textAlignment w:val="auto"/>
        <w:rPr>
          <w:sz w:val="22"/>
          <w:szCs w:val="22"/>
        </w:rPr>
      </w:pPr>
      <w:r>
        <w:rPr>
          <w:sz w:val="22"/>
          <w:szCs w:val="22"/>
        </w:rPr>
        <w:t xml:space="preserve">Created EJBs to encapsulate the business logic to represent the model in MVC Architecture. </w:t>
      </w:r>
    </w:p>
    <w:p w:rsidR="00E074CB" w:rsidRDefault="007E15DB">
      <w:pPr>
        <w:numPr>
          <w:ilvl w:val="0"/>
          <w:numId w:val="6"/>
        </w:numPr>
        <w:shd w:val="clear" w:color="auto" w:fill="FFFFFF"/>
        <w:overflowPunct/>
        <w:autoSpaceDE/>
        <w:jc w:val="both"/>
        <w:textAlignment w:val="auto"/>
        <w:rPr>
          <w:sz w:val="22"/>
          <w:szCs w:val="22"/>
        </w:rPr>
      </w:pPr>
      <w:r>
        <w:rPr>
          <w:sz w:val="22"/>
          <w:szCs w:val="22"/>
        </w:rPr>
        <w:t>Develop UML diagrams such as Class, Sequence and Activity Diagrams to understand the Systems architecture.</w:t>
      </w:r>
    </w:p>
    <w:p w:rsidR="00E074CB" w:rsidRDefault="007E15DB">
      <w:pPr>
        <w:numPr>
          <w:ilvl w:val="0"/>
          <w:numId w:val="6"/>
        </w:numPr>
        <w:shd w:val="clear" w:color="auto" w:fill="FFFFFF"/>
        <w:overflowPunct/>
        <w:autoSpaceDE/>
        <w:jc w:val="both"/>
        <w:textAlignment w:val="auto"/>
        <w:rPr>
          <w:sz w:val="22"/>
          <w:szCs w:val="22"/>
        </w:rPr>
      </w:pPr>
      <w:r>
        <w:rPr>
          <w:sz w:val="22"/>
          <w:szCs w:val="22"/>
        </w:rPr>
        <w:t>Application Design Documented for my entire requirement.</w:t>
      </w:r>
    </w:p>
    <w:p w:rsidR="00E074CB" w:rsidRDefault="007E15DB">
      <w:pPr>
        <w:numPr>
          <w:ilvl w:val="0"/>
          <w:numId w:val="6"/>
        </w:numPr>
        <w:shd w:val="clear" w:color="auto" w:fill="FFFFFF"/>
        <w:overflowPunct/>
        <w:autoSpaceDE/>
        <w:jc w:val="both"/>
        <w:textAlignment w:val="auto"/>
        <w:rPr>
          <w:bCs/>
          <w:sz w:val="22"/>
          <w:szCs w:val="22"/>
        </w:rPr>
      </w:pPr>
      <w:r>
        <w:rPr>
          <w:sz w:val="22"/>
          <w:szCs w:val="22"/>
        </w:rPr>
        <w:t xml:space="preserve">Involved in implementation of front end validation component using </w:t>
      </w:r>
      <w:r>
        <w:rPr>
          <w:b/>
          <w:sz w:val="22"/>
          <w:szCs w:val="22"/>
        </w:rPr>
        <w:t>Java Script</w:t>
      </w:r>
      <w:r>
        <w:rPr>
          <w:sz w:val="22"/>
          <w:szCs w:val="22"/>
        </w:rPr>
        <w:t xml:space="preserve">, server side validation component using </w:t>
      </w:r>
      <w:r>
        <w:rPr>
          <w:b/>
          <w:sz w:val="22"/>
          <w:szCs w:val="22"/>
        </w:rPr>
        <w:t>Java classes</w:t>
      </w:r>
      <w:r>
        <w:rPr>
          <w:sz w:val="22"/>
          <w:szCs w:val="22"/>
        </w:rPr>
        <w:t>.</w:t>
      </w:r>
    </w:p>
    <w:p w:rsidR="00E074CB" w:rsidRDefault="007E15DB">
      <w:pPr>
        <w:pStyle w:val="ListParagraph"/>
        <w:widowControl w:val="0"/>
        <w:numPr>
          <w:ilvl w:val="0"/>
          <w:numId w:val="6"/>
        </w:numPr>
        <w:autoSpaceDE w:val="0"/>
        <w:jc w:val="both"/>
        <w:rPr>
          <w:bCs/>
          <w:sz w:val="22"/>
          <w:szCs w:val="22"/>
        </w:rPr>
      </w:pPr>
      <w:r>
        <w:rPr>
          <w:bCs/>
          <w:sz w:val="22"/>
          <w:szCs w:val="22"/>
        </w:rPr>
        <w:t>Developed DAOs using DAO Design Pattern to insert and update the data for the Policy Module.</w:t>
      </w:r>
    </w:p>
    <w:p w:rsidR="00E074CB" w:rsidRDefault="007E15DB">
      <w:pPr>
        <w:pStyle w:val="ListParagraph"/>
        <w:widowControl w:val="0"/>
        <w:numPr>
          <w:ilvl w:val="0"/>
          <w:numId w:val="6"/>
        </w:numPr>
        <w:autoSpaceDE w:val="0"/>
        <w:jc w:val="both"/>
        <w:rPr>
          <w:bCs/>
          <w:sz w:val="22"/>
          <w:szCs w:val="22"/>
        </w:rPr>
      </w:pPr>
      <w:r>
        <w:rPr>
          <w:bCs/>
          <w:sz w:val="22"/>
          <w:szCs w:val="22"/>
        </w:rPr>
        <w:t>Helped in developing the complete business flow and helped incorporate session validity checks, form validations and error handling in the application.</w:t>
      </w:r>
    </w:p>
    <w:p w:rsidR="00E074CB" w:rsidRDefault="007E15DB">
      <w:pPr>
        <w:pStyle w:val="ListParagraph"/>
        <w:widowControl w:val="0"/>
        <w:numPr>
          <w:ilvl w:val="0"/>
          <w:numId w:val="6"/>
        </w:numPr>
        <w:autoSpaceDE w:val="0"/>
        <w:jc w:val="both"/>
        <w:rPr>
          <w:sz w:val="22"/>
          <w:szCs w:val="22"/>
        </w:rPr>
      </w:pPr>
      <w:r>
        <w:rPr>
          <w:bCs/>
          <w:sz w:val="22"/>
          <w:szCs w:val="22"/>
        </w:rPr>
        <w:lastRenderedPageBreak/>
        <w:t>Deployed the ear files on the</w:t>
      </w:r>
      <w:r>
        <w:rPr>
          <w:b/>
          <w:bCs/>
          <w:sz w:val="22"/>
          <w:szCs w:val="22"/>
        </w:rPr>
        <w:t xml:space="preserve"> Web Sphere Application Server.</w:t>
      </w:r>
    </w:p>
    <w:p w:rsidR="00E074CB" w:rsidRDefault="007E15DB">
      <w:pPr>
        <w:pStyle w:val="ListParagraph"/>
        <w:numPr>
          <w:ilvl w:val="0"/>
          <w:numId w:val="6"/>
        </w:numPr>
        <w:autoSpaceDE w:val="0"/>
        <w:jc w:val="both"/>
        <w:rPr>
          <w:sz w:val="22"/>
          <w:szCs w:val="22"/>
        </w:rPr>
      </w:pPr>
      <w:r>
        <w:rPr>
          <w:sz w:val="22"/>
          <w:szCs w:val="22"/>
        </w:rPr>
        <w:t xml:space="preserve">Involved in server side validations using </w:t>
      </w:r>
      <w:r>
        <w:rPr>
          <w:b/>
          <w:bCs/>
          <w:sz w:val="22"/>
          <w:szCs w:val="22"/>
        </w:rPr>
        <w:t>AJAX</w:t>
      </w:r>
    </w:p>
    <w:p w:rsidR="00E074CB" w:rsidRDefault="007E15DB">
      <w:pPr>
        <w:pStyle w:val="ListParagraph"/>
        <w:numPr>
          <w:ilvl w:val="0"/>
          <w:numId w:val="6"/>
        </w:numPr>
        <w:autoSpaceDE w:val="0"/>
        <w:jc w:val="both"/>
        <w:rPr>
          <w:sz w:val="22"/>
          <w:szCs w:val="22"/>
        </w:rPr>
      </w:pPr>
      <w:r>
        <w:rPr>
          <w:sz w:val="22"/>
          <w:szCs w:val="22"/>
        </w:rPr>
        <w:t xml:space="preserve">Deployed applications on </w:t>
      </w:r>
      <w:r>
        <w:rPr>
          <w:b/>
          <w:bCs/>
          <w:sz w:val="22"/>
          <w:szCs w:val="22"/>
        </w:rPr>
        <w:t>WebSphere Application Server</w:t>
      </w:r>
      <w:r>
        <w:rPr>
          <w:b/>
          <w:sz w:val="22"/>
          <w:szCs w:val="22"/>
        </w:rPr>
        <w:t>.</w:t>
      </w:r>
    </w:p>
    <w:p w:rsidR="00E074CB" w:rsidRDefault="007E15DB">
      <w:pPr>
        <w:pStyle w:val="ListParagraph"/>
        <w:numPr>
          <w:ilvl w:val="0"/>
          <w:numId w:val="6"/>
        </w:numPr>
        <w:autoSpaceDE w:val="0"/>
        <w:jc w:val="both"/>
        <w:rPr>
          <w:sz w:val="22"/>
          <w:szCs w:val="22"/>
        </w:rPr>
      </w:pPr>
      <w:r>
        <w:rPr>
          <w:sz w:val="22"/>
          <w:szCs w:val="22"/>
        </w:rPr>
        <w:t>Involved in Unit Testing of the component</w:t>
      </w:r>
    </w:p>
    <w:p w:rsidR="00E074CB" w:rsidRDefault="007E15DB">
      <w:pPr>
        <w:pStyle w:val="ListParagraph"/>
        <w:numPr>
          <w:ilvl w:val="0"/>
          <w:numId w:val="6"/>
        </w:numPr>
        <w:autoSpaceDE w:val="0"/>
        <w:jc w:val="both"/>
        <w:rPr>
          <w:sz w:val="22"/>
          <w:szCs w:val="22"/>
        </w:rPr>
      </w:pPr>
      <w:r>
        <w:rPr>
          <w:sz w:val="22"/>
          <w:szCs w:val="22"/>
        </w:rPr>
        <w:t xml:space="preserve">Used </w:t>
      </w:r>
      <w:r>
        <w:rPr>
          <w:b/>
          <w:bCs/>
          <w:sz w:val="22"/>
          <w:szCs w:val="22"/>
        </w:rPr>
        <w:t xml:space="preserve">CVS </w:t>
      </w:r>
      <w:r>
        <w:rPr>
          <w:sz w:val="22"/>
          <w:szCs w:val="22"/>
        </w:rPr>
        <w:t>for version control.</w:t>
      </w:r>
    </w:p>
    <w:p w:rsidR="00E074CB" w:rsidRDefault="00E074CB">
      <w:pPr>
        <w:pStyle w:val="ListParagraph"/>
        <w:ind w:left="0"/>
        <w:jc w:val="both"/>
        <w:rPr>
          <w:sz w:val="22"/>
          <w:szCs w:val="22"/>
        </w:rPr>
      </w:pPr>
    </w:p>
    <w:p w:rsidR="007E15DB" w:rsidRDefault="007E15DB">
      <w:pPr>
        <w:jc w:val="both"/>
      </w:pPr>
      <w:r>
        <w:rPr>
          <w:b/>
          <w:bCs/>
          <w:sz w:val="22"/>
          <w:szCs w:val="22"/>
        </w:rPr>
        <w:t xml:space="preserve">Environment: </w:t>
      </w:r>
      <w:r>
        <w:rPr>
          <w:bCs/>
          <w:sz w:val="22"/>
          <w:szCs w:val="22"/>
        </w:rPr>
        <w:t xml:space="preserve">Java 1.5, J2EE, </w:t>
      </w:r>
      <w:r>
        <w:rPr>
          <w:sz w:val="22"/>
          <w:szCs w:val="22"/>
        </w:rPr>
        <w:t>Struts 1.2, JSP, JDBC, HTML, JavaScript, CSS, Oracle 9i, Eclipse, CVS, WebSphere Application Server, Enterprise Architecture</w:t>
      </w:r>
      <w:r>
        <w:rPr>
          <w:b/>
          <w:color w:val="000000"/>
          <w:sz w:val="22"/>
          <w:szCs w:val="22"/>
        </w:rPr>
        <w:t>.</w:t>
      </w:r>
    </w:p>
    <w:sectPr w:rsidR="007E15DB">
      <w:pgSz w:w="12240" w:h="15840"/>
      <w:pgMar w:top="864" w:right="1440" w:bottom="720" w:left="1440"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color w:val="auto"/>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szCs w:val="22"/>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0000003"/>
    <w:multiLevelType w:val="multilevel"/>
    <w:tmpl w:val="00000003"/>
    <w:name w:val="WW8Num3"/>
    <w:lvl w:ilvl="0">
      <w:start w:val="1"/>
      <w:numFmt w:val="bullet"/>
      <w:lvlText w:val=""/>
      <w:lvlJc w:val="left"/>
      <w:pPr>
        <w:tabs>
          <w:tab w:val="num" w:pos="360"/>
        </w:tabs>
        <w:ind w:left="360" w:hanging="360"/>
      </w:pPr>
      <w:rPr>
        <w:rFonts w:ascii="Symbol" w:hAnsi="Symbol" w:cs="Symbol"/>
        <w:color w:val="000000"/>
        <w:sz w:val="22"/>
        <w:szCs w:val="22"/>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color w:val="000000"/>
        <w:sz w:val="22"/>
        <w:szCs w:val="22"/>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color w:val="000000"/>
        <w:sz w:val="22"/>
        <w:szCs w:val="22"/>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1080" w:hanging="360"/>
      </w:pPr>
      <w:rPr>
        <w:rFonts w:ascii="Symbol" w:hAnsi="Symbol" w:cs="Symbol"/>
        <w:sz w:val="22"/>
        <w:szCs w:val="22"/>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sz w:val="22"/>
        <w:szCs w:val="22"/>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sz w:val="22"/>
        <w:szCs w:val="22"/>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sz w:val="22"/>
        <w:szCs w:val="22"/>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2"/>
        <w:szCs w:val="22"/>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2"/>
        <w:szCs w:val="22"/>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sz w:val="22"/>
        <w:szCs w:val="22"/>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2"/>
        <w:szCs w:val="22"/>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2"/>
        <w:szCs w:val="22"/>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7"/>
    <w:multiLevelType w:val="multilevel"/>
    <w:tmpl w:val="00000007"/>
    <w:name w:val="WW8Num7"/>
    <w:lvl w:ilvl="0">
      <w:start w:val="1"/>
      <w:numFmt w:val="bullet"/>
      <w:lvlText w:val=""/>
      <w:lvlJc w:val="left"/>
      <w:pPr>
        <w:tabs>
          <w:tab w:val="num" w:pos="-11"/>
        </w:tabs>
        <w:ind w:left="1069" w:hanging="360"/>
      </w:pPr>
      <w:rPr>
        <w:rFonts w:ascii="Symbol" w:hAnsi="Symbol" w:cs="Symbol"/>
        <w:caps w:val="0"/>
        <w:smallCaps w:val="0"/>
        <w:spacing w:val="0"/>
        <w:sz w:val="22"/>
        <w:szCs w:val="22"/>
        <w:shd w:val="clear" w:color="auto" w:fill="FFFFFF"/>
        <w:lang w:val="en-US" w:eastAsia="ar-SA" w:bidi="ar-SA"/>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caps w:val="0"/>
        <w:smallCaps w:val="0"/>
        <w:spacing w:val="0"/>
        <w:sz w:val="22"/>
        <w:szCs w:val="22"/>
        <w:shd w:val="clear" w:color="auto" w:fill="FFFFFF"/>
        <w:lang w:val="en-US" w:eastAsia="ar-SA" w:bidi="ar-SA"/>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caps w:val="0"/>
        <w:smallCaps w:val="0"/>
        <w:spacing w:val="0"/>
        <w:sz w:val="22"/>
        <w:szCs w:val="22"/>
        <w:shd w:val="clear" w:color="auto" w:fill="FFFFFF"/>
        <w:lang w:val="en-US" w:eastAsia="ar-SA" w:bidi="ar-SA"/>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7">
    <w:nsid w:val="00000008"/>
    <w:multiLevelType w:val="multilevel"/>
    <w:tmpl w:val="00000008"/>
    <w:name w:val="WW8Num8"/>
    <w:lvl w:ilvl="0">
      <w:start w:val="1"/>
      <w:numFmt w:val="bullet"/>
      <w:lvlText w:val=""/>
      <w:lvlJc w:val="left"/>
      <w:pPr>
        <w:tabs>
          <w:tab w:val="num" w:pos="360"/>
        </w:tabs>
        <w:ind w:left="360" w:hanging="360"/>
      </w:pPr>
      <w:rPr>
        <w:rFonts w:ascii="Symbol" w:hAnsi="Symbol" w:cs="Symbol"/>
        <w:color w:val="00000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color w:val="000000"/>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color w:val="000000"/>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8">
    <w:nsid w:val="00000009"/>
    <w:multiLevelType w:val="singleLevel"/>
    <w:tmpl w:val="00000009"/>
    <w:name w:val="WW8Num9"/>
    <w:lvl w:ilvl="0">
      <w:start w:val="1"/>
      <w:numFmt w:val="bullet"/>
      <w:pStyle w:val="NormalBullet"/>
      <w:lvlText w:val=""/>
      <w:lvlJc w:val="left"/>
      <w:pPr>
        <w:tabs>
          <w:tab w:val="num" w:pos="720"/>
        </w:tabs>
        <w:ind w:left="720" w:hanging="360"/>
      </w:pPr>
      <w:rPr>
        <w:rFonts w:ascii="Wingdings" w:hAnsi="Wingdings" w:cs="Wingdings" w:hint="default"/>
      </w:rPr>
    </w:lvl>
  </w:abstractNum>
  <w:abstractNum w:abstractNumId="9">
    <w:nsid w:val="0000000A"/>
    <w:multiLevelType w:val="multilevel"/>
    <w:tmpl w:val="0000000A"/>
    <w:name w:val="WW8Num10"/>
    <w:lvl w:ilvl="0">
      <w:start w:val="1"/>
      <w:numFmt w:val="bullet"/>
      <w:pStyle w:val="Resume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color w:val="auto"/>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numFmt w:val="none"/>
      <w:suff w:val="nothing"/>
      <w:lvlText w:val=""/>
      <w:lvlJc w:val="left"/>
      <w:pPr>
        <w:tabs>
          <w:tab w:val="num" w:pos="0"/>
        </w:tabs>
        <w:ind w:left="0" w:firstLine="0"/>
      </w:pPr>
    </w:lvl>
  </w:abstractNum>
  <w:abstractNum w:abstractNumId="10">
    <w:nsid w:val="0000000B"/>
    <w:multiLevelType w:val="multilevel"/>
    <w:tmpl w:val="0000000B"/>
    <w:name w:val="WW8Num11"/>
    <w:lvl w:ilvl="0">
      <w:numFmt w:val="decimal"/>
      <w:pStyle w:val="Achievement"/>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E2"/>
    <w:rsid w:val="001238B1"/>
    <w:rsid w:val="001D0331"/>
    <w:rsid w:val="002D2DC0"/>
    <w:rsid w:val="00413200"/>
    <w:rsid w:val="00455FEA"/>
    <w:rsid w:val="00513AAF"/>
    <w:rsid w:val="00536C67"/>
    <w:rsid w:val="0059643F"/>
    <w:rsid w:val="00603D4B"/>
    <w:rsid w:val="007E15DB"/>
    <w:rsid w:val="008C31BA"/>
    <w:rsid w:val="009842FE"/>
    <w:rsid w:val="00AC02CB"/>
    <w:rsid w:val="00BA6DC4"/>
    <w:rsid w:val="00BC06B3"/>
    <w:rsid w:val="00D151AF"/>
    <w:rsid w:val="00E074CB"/>
    <w:rsid w:val="00F3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textAlignment w:val="baseline"/>
    </w:pPr>
    <w:rPr>
      <w:lang w:eastAsia="ar-SA"/>
    </w:rPr>
  </w:style>
  <w:style w:type="paragraph" w:styleId="Heading1">
    <w:name w:val="heading 1"/>
    <w:basedOn w:val="Normal"/>
    <w:next w:val="Normal"/>
    <w:qFormat/>
    <w:pPr>
      <w:keepNext/>
      <w:numPr>
        <w:numId w:val="1"/>
      </w:numPr>
      <w:overflowPunct/>
      <w:autoSpaceDE/>
      <w:jc w:val="both"/>
      <w:textAlignment w:val="auto"/>
      <w:outlineLvl w:val="0"/>
    </w:pPr>
    <w:rPr>
      <w:b/>
      <w:sz w:val="22"/>
    </w:rPr>
  </w:style>
  <w:style w:type="paragraph" w:styleId="Heading5">
    <w:name w:val="heading 5"/>
    <w:basedOn w:val="Normal"/>
    <w:next w:val="Normal"/>
    <w:qFormat/>
    <w:pPr>
      <w:numPr>
        <w:ilvl w:val="4"/>
        <w:numId w:val="1"/>
      </w:numPr>
      <w:spacing w:before="240" w:after="60"/>
      <w:outlineLvl w:val="4"/>
    </w:pPr>
    <w:rPr>
      <w:rFonts w:ascii="Calibri" w:hAnsi="Calibri"/>
      <w:b/>
      <w:bCs/>
      <w:i/>
      <w:iCs/>
      <w:sz w:val="26"/>
      <w:szCs w:val="26"/>
    </w:rPr>
  </w:style>
  <w:style w:type="paragraph" w:styleId="Heading7">
    <w:name w:val="heading 7"/>
    <w:basedOn w:val="Normal"/>
    <w:next w:val="Normal"/>
    <w:qFormat/>
    <w:pPr>
      <w:numPr>
        <w:ilvl w:val="6"/>
        <w:numId w:val="1"/>
      </w:num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auto"/>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sz w:val="20"/>
      <w:szCs w:val="22"/>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color w:val="000000"/>
      <w:sz w:val="22"/>
      <w:szCs w:val="22"/>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sz w:val="22"/>
      <w:szCs w:val="22"/>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sz w:val="22"/>
      <w:szCs w:val="22"/>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sz w:val="22"/>
      <w:szCs w:val="22"/>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eastAsia="Times New Roman" w:hAnsi="Symbol" w:cs="Symbol"/>
      <w:caps w:val="0"/>
      <w:smallCaps w:val="0"/>
      <w:color w:val="auto"/>
      <w:spacing w:val="0"/>
      <w:sz w:val="22"/>
      <w:szCs w:val="22"/>
      <w:shd w:val="clear" w:color="auto" w:fill="FFFFFF"/>
      <w:lang w:val="en-US" w:eastAsia="ar-SA" w:bidi="ar-S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color w:val="000000"/>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Symbol" w:hAnsi="Symbol" w:cs="Symbol" w:hint="default"/>
      <w:color w:val="auto"/>
    </w:rPr>
  </w:style>
  <w:style w:type="character" w:customStyle="1" w:styleId="WW8Num10z2">
    <w:name w:val="WW8Num10z2"/>
    <w:rPr>
      <w:rFonts w:ascii="Wingdings" w:hAnsi="Wingdings" w:cs="Wingdings" w:hint="default"/>
    </w:rPr>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9z3">
    <w:name w:val="WW8Num9z3"/>
    <w:rPr>
      <w:rFonts w:ascii="Symbol" w:hAnsi="Symbol" w:cs="Symbol" w:hint="default"/>
    </w:rPr>
  </w:style>
  <w:style w:type="character" w:customStyle="1" w:styleId="WW8Num9z4">
    <w:name w:val="WW8Num9z4"/>
    <w:rPr>
      <w:rFonts w:ascii="Courier New" w:hAnsi="Courier New" w:cs="Courier New" w:hint="default"/>
    </w:rPr>
  </w:style>
  <w:style w:type="character" w:styleId="Hyperlink">
    <w:name w:val="Hyperlink"/>
    <w:rPr>
      <w:color w:val="0000FF"/>
      <w:u w:val="single"/>
    </w:rPr>
  </w:style>
  <w:style w:type="character" w:styleId="Emphasis">
    <w:name w:val="Emphasis"/>
    <w:qFormat/>
    <w:rPr>
      <w:i/>
      <w:iCs/>
    </w:rPr>
  </w:style>
  <w:style w:type="character" w:customStyle="1" w:styleId="TitleChar">
    <w:name w:val="Title Char"/>
    <w:rPr>
      <w:rFonts w:ascii="Cambria" w:eastAsia="Times New Roman" w:hAnsi="Cambria" w:cs="Times New Roman"/>
      <w:b/>
      <w:bCs/>
      <w:kern w:val="1"/>
      <w:sz w:val="32"/>
      <w:szCs w:val="32"/>
    </w:rPr>
  </w:style>
  <w:style w:type="character" w:styleId="Strong">
    <w:name w:val="Strong"/>
    <w:qFormat/>
    <w:rPr>
      <w:b/>
      <w:bCs/>
    </w:rPr>
  </w:style>
  <w:style w:type="character" w:customStyle="1" w:styleId="ms-label1">
    <w:name w:val="ms-label1"/>
    <w:rPr>
      <w:rFonts w:ascii="Verdana" w:hAnsi="Verdana" w:cs="Verdana" w:hint="default"/>
      <w:color w:val="525252"/>
      <w:sz w:val="16"/>
      <w:szCs w:val="16"/>
    </w:rPr>
  </w:style>
  <w:style w:type="character" w:customStyle="1" w:styleId="FooterChar">
    <w:name w:val="Footer Char"/>
    <w:basedOn w:val="DefaultParagraphFont"/>
  </w:style>
  <w:style w:type="character" w:customStyle="1" w:styleId="BarclaysNormalCharChar">
    <w:name w:val="Barclays Normal Char Char"/>
    <w:rPr>
      <w:rFonts w:ascii="Arial" w:eastAsia="MS Mincho" w:hAnsi="Arial" w:cs="Arial"/>
      <w:sz w:val="22"/>
      <w:szCs w:val="22"/>
      <w:lang w:val="en-GB"/>
    </w:rPr>
  </w:style>
  <w:style w:type="character" w:customStyle="1" w:styleId="ListParagraphChar">
    <w:name w:val="List Paragraph Char"/>
    <w:rPr>
      <w:sz w:val="24"/>
      <w:szCs w:val="24"/>
    </w:rPr>
  </w:style>
  <w:style w:type="character" w:customStyle="1" w:styleId="resume-font">
    <w:name w:val="resume-font"/>
  </w:style>
  <w:style w:type="character" w:customStyle="1" w:styleId="Heading5Char">
    <w:name w:val="Heading 5 Char"/>
    <w:rPr>
      <w:rFonts w:ascii="Calibri" w:eastAsia="Times New Roman" w:hAnsi="Calibri" w:cs="Times New Roman"/>
      <w:b/>
      <w:bCs/>
      <w:i/>
      <w:iCs/>
      <w:sz w:val="26"/>
      <w:szCs w:val="26"/>
    </w:rPr>
  </w:style>
  <w:style w:type="character" w:customStyle="1" w:styleId="apple-converted-space">
    <w:name w:val="apple-converted-space"/>
  </w:style>
  <w:style w:type="character" w:customStyle="1" w:styleId="Heading7Char">
    <w:name w:val="Heading 7 Char"/>
    <w:rPr>
      <w:rFonts w:ascii="Calibri" w:eastAsia="Times New Roman" w:hAnsi="Calibri" w:cs="Times New Roman"/>
      <w:sz w:val="24"/>
      <w:szCs w:val="24"/>
    </w:rPr>
  </w:style>
  <w:style w:type="character" w:customStyle="1" w:styleId="BodyText3Char">
    <w:name w:val="Body Text 3 Char"/>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lockText">
    <w:name w:val="Block Text"/>
    <w:basedOn w:val="Normal"/>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ind w:left="2880" w:right="384" w:hanging="2880"/>
      <w:jc w:val="both"/>
    </w:pPr>
  </w:style>
  <w:style w:type="paragraph" w:customStyle="1" w:styleId="Name">
    <w:name w:val="Name"/>
    <w:basedOn w:val="Normal"/>
    <w:next w:val="Normal"/>
    <w:pPr>
      <w:spacing w:after="440" w:line="240" w:lineRule="atLeast"/>
      <w:jc w:val="center"/>
    </w:pPr>
    <w:rPr>
      <w:rFonts w:ascii="Garamond" w:hAnsi="Garamond" w:cs="Garamond"/>
      <w:caps/>
      <w:spacing w:val="80"/>
      <w:sz w:val="44"/>
    </w:rPr>
  </w:style>
  <w:style w:type="paragraph" w:styleId="Header">
    <w:name w:val="header"/>
    <w:basedOn w:val="Normal"/>
    <w:pPr>
      <w:tabs>
        <w:tab w:val="center" w:pos="4320"/>
        <w:tab w:val="right" w:pos="8640"/>
      </w:tabs>
    </w:pPr>
  </w:style>
  <w:style w:type="paragraph" w:customStyle="1" w:styleId="Achievement">
    <w:name w:val="Achievement"/>
    <w:basedOn w:val="BodyText"/>
    <w:pPr>
      <w:widowControl w:val="0"/>
      <w:numPr>
        <w:numId w:val="11"/>
      </w:numPr>
      <w:spacing w:after="60" w:line="216" w:lineRule="auto"/>
      <w:ind w:left="245" w:hanging="245"/>
      <w:jc w:val="both"/>
    </w:pPr>
    <w:rPr>
      <w:rFonts w:ascii="Arial" w:hAnsi="Arial" w:cs="Arial"/>
      <w:spacing w:val="-5"/>
    </w:rPr>
  </w:style>
  <w:style w:type="paragraph" w:customStyle="1" w:styleId="Bu">
    <w:name w:val="Bu"/>
    <w:basedOn w:val="Normal"/>
    <w:pPr>
      <w:tabs>
        <w:tab w:val="left" w:pos="1080"/>
      </w:tabs>
      <w:ind w:left="1080" w:hanging="360"/>
    </w:pPr>
  </w:style>
  <w:style w:type="paragraph" w:customStyle="1" w:styleId="JobTitle">
    <w:name w:val="Job Title"/>
    <w:next w:val="Achievement"/>
    <w:pPr>
      <w:suppressAutoHyphens/>
      <w:overflowPunct w:val="0"/>
      <w:autoSpaceDE w:val="0"/>
      <w:spacing w:after="40" w:line="220" w:lineRule="atLeast"/>
      <w:textAlignment w:val="baseline"/>
    </w:pPr>
    <w:rPr>
      <w:rFonts w:ascii="Arial" w:hAnsi="Arial" w:cs="Arial"/>
      <w:b/>
      <w:spacing w:val="-10"/>
      <w:lang w:eastAsia="ar-SA"/>
    </w:rPr>
  </w:style>
  <w:style w:type="paragraph" w:customStyle="1" w:styleId="NormalBullet">
    <w:name w:val="Normal Bullet"/>
    <w:basedOn w:val="Normal"/>
    <w:pPr>
      <w:numPr>
        <w:numId w:val="9"/>
      </w:numPr>
      <w:overflowPunct/>
      <w:autoSpaceDE/>
      <w:textAlignment w:val="auto"/>
    </w:pPr>
    <w:rPr>
      <w:sz w:val="24"/>
      <w:szCs w:val="24"/>
    </w:rPr>
  </w:style>
  <w:style w:type="paragraph" w:customStyle="1" w:styleId="Char1">
    <w:name w:val="Char1"/>
    <w:basedOn w:val="Normal"/>
    <w:pPr>
      <w:overflowPunct/>
      <w:autoSpaceDE/>
      <w:spacing w:before="60" w:after="160" w:line="240" w:lineRule="exact"/>
      <w:textAlignment w:val="auto"/>
    </w:pPr>
    <w:rPr>
      <w:rFonts w:ascii="Verdana" w:hAnsi="Verdana" w:cs="Verdana"/>
      <w:color w:val="FF00FF"/>
    </w:rPr>
  </w:style>
  <w:style w:type="paragraph" w:styleId="NormalWeb">
    <w:name w:val="Normal (Web)"/>
    <w:basedOn w:val="Normal"/>
    <w:pPr>
      <w:overflowPunct/>
      <w:autoSpaceDE/>
      <w:spacing w:before="280" w:after="280"/>
      <w:textAlignment w:val="auto"/>
    </w:pPr>
    <w:rPr>
      <w:sz w:val="24"/>
      <w:szCs w:val="24"/>
    </w:rPr>
  </w:style>
  <w:style w:type="paragraph" w:customStyle="1" w:styleId="HeadingBase">
    <w:name w:val="Heading Base"/>
    <w:basedOn w:val="BodyText"/>
    <w:next w:val="BodyText"/>
    <w:pPr>
      <w:keepNext/>
      <w:keepLines/>
      <w:overflowPunct/>
      <w:autoSpaceDE/>
      <w:spacing w:before="240" w:after="240" w:line="240" w:lineRule="atLeast"/>
      <w:jc w:val="both"/>
      <w:textAlignment w:val="auto"/>
    </w:pPr>
    <w:rPr>
      <w:rFonts w:ascii="Garamond" w:hAnsi="Garamond" w:cs="Garamond"/>
      <w:caps/>
      <w:sz w:val="22"/>
    </w:rPr>
  </w:style>
  <w:style w:type="paragraph" w:customStyle="1" w:styleId="CompanyName">
    <w:name w:val="Company Name"/>
    <w:basedOn w:val="Normal"/>
    <w:next w:val="JobTitle"/>
    <w:pPr>
      <w:tabs>
        <w:tab w:val="left" w:pos="1440"/>
        <w:tab w:val="right" w:pos="6480"/>
      </w:tabs>
      <w:overflowPunct/>
      <w:autoSpaceDE/>
      <w:spacing w:before="220" w:line="220" w:lineRule="atLeast"/>
      <w:textAlignment w:val="auto"/>
    </w:pPr>
    <w:rPr>
      <w:rFonts w:ascii="Garamond" w:hAnsi="Garamond" w:cs="Garamond"/>
      <w:sz w:val="22"/>
    </w:rPr>
  </w:style>
  <w:style w:type="paragraph" w:customStyle="1" w:styleId="SectionTitle">
    <w:name w:val="Section Title"/>
    <w:basedOn w:val="Normal"/>
    <w:next w:val="Normal"/>
    <w:pPr>
      <w:pBdr>
        <w:bottom w:val="single" w:sz="4" w:space="1" w:color="808080"/>
      </w:pBdr>
      <w:overflowPunct/>
      <w:autoSpaceDE/>
      <w:spacing w:before="220" w:line="220" w:lineRule="atLeast"/>
      <w:textAlignment w:val="auto"/>
    </w:pPr>
    <w:rPr>
      <w:rFonts w:ascii="Garamond" w:hAnsi="Garamond" w:cs="Garamond"/>
      <w:caps/>
      <w:spacing w:val="15"/>
    </w:rPr>
  </w:style>
  <w:style w:type="paragraph" w:customStyle="1" w:styleId="Objective">
    <w:name w:val="Objective"/>
    <w:basedOn w:val="Normal"/>
    <w:next w:val="BodyText"/>
    <w:pPr>
      <w:overflowPunct/>
      <w:autoSpaceDE/>
      <w:spacing w:before="60" w:after="220" w:line="220" w:lineRule="atLeast"/>
      <w:jc w:val="both"/>
      <w:textAlignment w:val="auto"/>
    </w:pPr>
    <w:rPr>
      <w:rFonts w:ascii="Garamond" w:hAnsi="Garamond" w:cs="Garamond"/>
      <w:sz w:val="22"/>
    </w:rPr>
  </w:style>
  <w:style w:type="paragraph" w:customStyle="1" w:styleId="normalbullet0">
    <w:name w:val="normalbullet"/>
    <w:basedOn w:val="Normal"/>
    <w:pPr>
      <w:tabs>
        <w:tab w:val="left" w:pos="720"/>
      </w:tabs>
      <w:overflowPunct/>
      <w:autoSpaceDE/>
      <w:ind w:left="720" w:hanging="360"/>
      <w:textAlignment w:val="auto"/>
    </w:pPr>
    <w:rPr>
      <w:sz w:val="24"/>
      <w:szCs w:val="24"/>
    </w:rPr>
  </w:style>
  <w:style w:type="paragraph" w:styleId="Subtitle">
    <w:name w:val="Subtitle"/>
    <w:basedOn w:val="Normal"/>
    <w:next w:val="BodyText"/>
    <w:qFormat/>
    <w:pPr>
      <w:pBdr>
        <w:bottom w:val="single" w:sz="8" w:space="1" w:color="000000"/>
      </w:pBdr>
      <w:overflowPunct/>
      <w:autoSpaceDE/>
      <w:jc w:val="both"/>
      <w:textAlignment w:val="auto"/>
    </w:pPr>
    <w:rPr>
      <w:b/>
      <w:sz w:val="24"/>
    </w:rPr>
  </w:style>
  <w:style w:type="paragraph" w:styleId="BodyText2">
    <w:name w:val="Body Text 2"/>
    <w:basedOn w:val="Normal"/>
    <w:pPr>
      <w:spacing w:after="120" w:line="480" w:lineRule="auto"/>
    </w:pPr>
  </w:style>
  <w:style w:type="paragraph" w:styleId="Title">
    <w:name w:val="Title"/>
    <w:basedOn w:val="Normal"/>
    <w:next w:val="Normal"/>
    <w:qFormat/>
    <w:pPr>
      <w:spacing w:before="240" w:after="60"/>
      <w:jc w:val="center"/>
    </w:pPr>
    <w:rPr>
      <w:rFonts w:ascii="Cambria" w:hAnsi="Cambria" w:cs="Cambria"/>
      <w:b/>
      <w:bCs/>
      <w:kern w:val="1"/>
      <w:sz w:val="32"/>
      <w:szCs w:val="32"/>
    </w:rPr>
  </w:style>
  <w:style w:type="paragraph" w:customStyle="1" w:styleId="Normal10pt">
    <w:name w:val="Normal + 10 pt"/>
    <w:basedOn w:val="Normal"/>
    <w:pPr>
      <w:overflowPunct/>
      <w:autoSpaceDE/>
      <w:textAlignment w:val="auto"/>
    </w:pPr>
    <w:rPr>
      <w:sz w:val="24"/>
      <w:szCs w:val="24"/>
    </w:rPr>
  </w:style>
  <w:style w:type="paragraph" w:customStyle="1" w:styleId="Institution">
    <w:name w:val="Institution"/>
    <w:basedOn w:val="Normal"/>
    <w:next w:val="Normal"/>
    <w:pPr>
      <w:tabs>
        <w:tab w:val="left" w:pos="1440"/>
        <w:tab w:val="right" w:pos="6480"/>
      </w:tabs>
      <w:overflowPunct/>
      <w:autoSpaceDE/>
      <w:spacing w:before="60" w:line="220" w:lineRule="atLeast"/>
      <w:textAlignment w:val="auto"/>
    </w:pPr>
    <w:rPr>
      <w:rFonts w:ascii="Garamond" w:hAnsi="Garamond" w:cs="Garamond"/>
      <w:sz w:val="22"/>
    </w:rPr>
  </w:style>
  <w:style w:type="paragraph" w:customStyle="1" w:styleId="WW-Default">
    <w:name w:val="WW-Default"/>
    <w:pPr>
      <w:suppressAutoHyphens/>
    </w:pPr>
    <w:rPr>
      <w:sz w:val="24"/>
      <w:szCs w:val="24"/>
      <w:lang w:eastAsia="ar-SA"/>
    </w:rPr>
  </w:style>
  <w:style w:type="paragraph" w:customStyle="1" w:styleId="western">
    <w:name w:val="western"/>
    <w:basedOn w:val="Normal"/>
    <w:pPr>
      <w:overflowPunct/>
      <w:autoSpaceDE/>
      <w:textAlignment w:val="auto"/>
    </w:pPr>
    <w:rPr>
      <w:sz w:val="24"/>
      <w:szCs w:val="24"/>
    </w:rPr>
  </w:style>
  <w:style w:type="paragraph" w:customStyle="1" w:styleId="ResumeBodyChar">
    <w:name w:val="Resume Body Char"/>
    <w:basedOn w:val="Normal"/>
    <w:pPr>
      <w:overflowPunct/>
      <w:autoSpaceDE/>
      <w:spacing w:before="60"/>
      <w:textAlignment w:val="auto"/>
    </w:pPr>
    <w:rPr>
      <w:szCs w:val="24"/>
    </w:rPr>
  </w:style>
  <w:style w:type="paragraph" w:customStyle="1" w:styleId="ResumeBullet">
    <w:name w:val="Resume Bullet"/>
    <w:basedOn w:val="Normal"/>
    <w:next w:val="ResumeBullet2"/>
    <w:pPr>
      <w:keepLines/>
      <w:widowControl w:val="0"/>
      <w:numPr>
        <w:numId w:val="10"/>
      </w:numPr>
      <w:overflowPunct/>
      <w:autoSpaceDE/>
      <w:spacing w:before="60"/>
      <w:textAlignment w:val="auto"/>
    </w:pPr>
    <w:rPr>
      <w:szCs w:val="24"/>
    </w:rPr>
  </w:style>
  <w:style w:type="paragraph" w:customStyle="1" w:styleId="ResumeBullet2">
    <w:name w:val="Resume Bullet 2"/>
    <w:pPr>
      <w:tabs>
        <w:tab w:val="num" w:pos="360"/>
      </w:tabs>
      <w:suppressAutoHyphens/>
      <w:ind w:left="360" w:hanging="360"/>
    </w:pPr>
    <w:rPr>
      <w:lang w:eastAsia="ar-SA"/>
    </w:rPr>
  </w:style>
  <w:style w:type="paragraph" w:styleId="ListParagraph">
    <w:name w:val="List Paragraph"/>
    <w:basedOn w:val="Normal"/>
    <w:qFormat/>
    <w:pPr>
      <w:overflowPunct/>
      <w:autoSpaceDE/>
      <w:ind w:left="720"/>
      <w:textAlignment w:val="auto"/>
    </w:pPr>
    <w:rPr>
      <w:sz w:val="24"/>
      <w:szCs w:val="24"/>
    </w:rPr>
  </w:style>
  <w:style w:type="paragraph" w:styleId="NoSpacing">
    <w:name w:val="No Spacing"/>
    <w:qFormat/>
    <w:pPr>
      <w:suppressAutoHyphens/>
      <w:overflowPunct w:val="0"/>
      <w:autoSpaceDE w:val="0"/>
      <w:textAlignment w:val="baseline"/>
    </w:pPr>
    <w:rPr>
      <w:lang w:eastAsia="ar-SA"/>
    </w:rPr>
  </w:style>
  <w:style w:type="paragraph" w:styleId="Footer">
    <w:name w:val="footer"/>
    <w:basedOn w:val="Normal"/>
    <w:pPr>
      <w:tabs>
        <w:tab w:val="center" w:pos="4680"/>
        <w:tab w:val="right" w:pos="9360"/>
      </w:tabs>
    </w:pPr>
  </w:style>
  <w:style w:type="paragraph" w:customStyle="1" w:styleId="BarclaysNormalChar">
    <w:name w:val="Barclays Normal Char"/>
    <w:basedOn w:val="Normal"/>
    <w:pPr>
      <w:overflowPunct/>
      <w:autoSpaceDE/>
      <w:spacing w:after="120"/>
      <w:textAlignment w:val="auto"/>
    </w:pPr>
    <w:rPr>
      <w:rFonts w:ascii="Arial" w:eastAsia="MS Mincho" w:hAnsi="Arial" w:cs="Arial"/>
      <w:sz w:val="22"/>
      <w:szCs w:val="22"/>
      <w:lang w:val="en-GB"/>
    </w:rPr>
  </w:style>
  <w:style w:type="paragraph" w:customStyle="1" w:styleId="DefaultParagraphFontParaChar">
    <w:name w:val="Default Paragraph Font Para Char"/>
    <w:basedOn w:val="Normal"/>
    <w:pPr>
      <w:overflowPunct/>
      <w:autoSpaceDE/>
      <w:spacing w:after="160" w:line="240" w:lineRule="exact"/>
      <w:textAlignment w:val="auto"/>
    </w:pPr>
    <w:rPr>
      <w:rFonts w:ascii="Verdana" w:eastAsia="SimSun" w:hAnsi="Verdana" w:cs="Verdana"/>
    </w:rPr>
  </w:style>
  <w:style w:type="paragraph" w:customStyle="1" w:styleId="Normal1">
    <w:name w:val="Normal1"/>
    <w:pPr>
      <w:suppressAutoHyphens/>
    </w:pPr>
    <w:rPr>
      <w:color w:val="000000"/>
      <w:szCs w:val="22"/>
      <w:lang w:eastAsia="ar-SA"/>
    </w:rPr>
  </w:style>
  <w:style w:type="paragraph" w:customStyle="1" w:styleId="BulletedList">
    <w:name w:val="Bulleted List"/>
    <w:basedOn w:val="BodyText"/>
    <w:pPr>
      <w:overflowPunct/>
      <w:autoSpaceDE/>
      <w:spacing w:after="40" w:line="220" w:lineRule="atLeast"/>
      <w:textAlignment w:val="auto"/>
    </w:pPr>
    <w:rPr>
      <w:rFonts w:ascii="Arial" w:hAnsi="Arial" w:cs="Arial"/>
      <w:spacing w:val="-5"/>
      <w:kern w:val="1"/>
    </w:rPr>
  </w:style>
  <w:style w:type="paragraph" w:customStyle="1" w:styleId="BulletedList1">
    <w:name w:val="Bulleted List 1"/>
    <w:basedOn w:val="BulletedList"/>
    <w:pPr>
      <w:spacing w:before="240"/>
    </w:pPr>
  </w:style>
  <w:style w:type="paragraph" w:customStyle="1" w:styleId="WW-BodyText3">
    <w:name w:val="WW-Body Text 3"/>
    <w:basedOn w:val="Normal"/>
    <w:pPr>
      <w:overflowPunct/>
      <w:autoSpaceDE/>
      <w:spacing w:line="360" w:lineRule="auto"/>
      <w:jc w:val="both"/>
      <w:textAlignment w:val="auto"/>
    </w:pPr>
    <w:rPr>
      <w:rFonts w:ascii="Arial" w:hAnsi="Arial" w:cs="Arial"/>
      <w:kern w:val="1"/>
      <w:sz w:val="22"/>
    </w:rPr>
  </w:style>
  <w:style w:type="paragraph" w:styleId="BodyText3">
    <w:name w:val="Body Text 3"/>
    <w:basedOn w:val="Normal"/>
    <w:pPr>
      <w:spacing w:after="120"/>
    </w:pPr>
    <w:rPr>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textAlignment w:val="baseline"/>
    </w:pPr>
    <w:rPr>
      <w:lang w:eastAsia="ar-SA"/>
    </w:rPr>
  </w:style>
  <w:style w:type="paragraph" w:styleId="Heading1">
    <w:name w:val="heading 1"/>
    <w:basedOn w:val="Normal"/>
    <w:next w:val="Normal"/>
    <w:qFormat/>
    <w:pPr>
      <w:keepNext/>
      <w:numPr>
        <w:numId w:val="1"/>
      </w:numPr>
      <w:overflowPunct/>
      <w:autoSpaceDE/>
      <w:jc w:val="both"/>
      <w:textAlignment w:val="auto"/>
      <w:outlineLvl w:val="0"/>
    </w:pPr>
    <w:rPr>
      <w:b/>
      <w:sz w:val="22"/>
    </w:rPr>
  </w:style>
  <w:style w:type="paragraph" w:styleId="Heading5">
    <w:name w:val="heading 5"/>
    <w:basedOn w:val="Normal"/>
    <w:next w:val="Normal"/>
    <w:qFormat/>
    <w:pPr>
      <w:numPr>
        <w:ilvl w:val="4"/>
        <w:numId w:val="1"/>
      </w:numPr>
      <w:spacing w:before="240" w:after="60"/>
      <w:outlineLvl w:val="4"/>
    </w:pPr>
    <w:rPr>
      <w:rFonts w:ascii="Calibri" w:hAnsi="Calibri"/>
      <w:b/>
      <w:bCs/>
      <w:i/>
      <w:iCs/>
      <w:sz w:val="26"/>
      <w:szCs w:val="26"/>
    </w:rPr>
  </w:style>
  <w:style w:type="paragraph" w:styleId="Heading7">
    <w:name w:val="heading 7"/>
    <w:basedOn w:val="Normal"/>
    <w:next w:val="Normal"/>
    <w:qFormat/>
    <w:pPr>
      <w:numPr>
        <w:ilvl w:val="6"/>
        <w:numId w:val="1"/>
      </w:num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auto"/>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sz w:val="20"/>
      <w:szCs w:val="22"/>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color w:val="000000"/>
      <w:sz w:val="22"/>
      <w:szCs w:val="22"/>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sz w:val="22"/>
      <w:szCs w:val="22"/>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sz w:val="22"/>
      <w:szCs w:val="22"/>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sz w:val="22"/>
      <w:szCs w:val="22"/>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eastAsia="Times New Roman" w:hAnsi="Symbol" w:cs="Symbol"/>
      <w:caps w:val="0"/>
      <w:smallCaps w:val="0"/>
      <w:color w:val="auto"/>
      <w:spacing w:val="0"/>
      <w:sz w:val="22"/>
      <w:szCs w:val="22"/>
      <w:shd w:val="clear" w:color="auto" w:fill="FFFFFF"/>
      <w:lang w:val="en-US" w:eastAsia="ar-SA" w:bidi="ar-S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color w:val="000000"/>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Symbol" w:hAnsi="Symbol" w:cs="Symbol" w:hint="default"/>
      <w:color w:val="auto"/>
    </w:rPr>
  </w:style>
  <w:style w:type="character" w:customStyle="1" w:styleId="WW8Num10z2">
    <w:name w:val="WW8Num10z2"/>
    <w:rPr>
      <w:rFonts w:ascii="Wingdings" w:hAnsi="Wingdings" w:cs="Wingdings" w:hint="default"/>
    </w:rPr>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9z3">
    <w:name w:val="WW8Num9z3"/>
    <w:rPr>
      <w:rFonts w:ascii="Symbol" w:hAnsi="Symbol" w:cs="Symbol" w:hint="default"/>
    </w:rPr>
  </w:style>
  <w:style w:type="character" w:customStyle="1" w:styleId="WW8Num9z4">
    <w:name w:val="WW8Num9z4"/>
    <w:rPr>
      <w:rFonts w:ascii="Courier New" w:hAnsi="Courier New" w:cs="Courier New" w:hint="default"/>
    </w:rPr>
  </w:style>
  <w:style w:type="character" w:styleId="Hyperlink">
    <w:name w:val="Hyperlink"/>
    <w:rPr>
      <w:color w:val="0000FF"/>
      <w:u w:val="single"/>
    </w:rPr>
  </w:style>
  <w:style w:type="character" w:styleId="Emphasis">
    <w:name w:val="Emphasis"/>
    <w:qFormat/>
    <w:rPr>
      <w:i/>
      <w:iCs/>
    </w:rPr>
  </w:style>
  <w:style w:type="character" w:customStyle="1" w:styleId="TitleChar">
    <w:name w:val="Title Char"/>
    <w:rPr>
      <w:rFonts w:ascii="Cambria" w:eastAsia="Times New Roman" w:hAnsi="Cambria" w:cs="Times New Roman"/>
      <w:b/>
      <w:bCs/>
      <w:kern w:val="1"/>
      <w:sz w:val="32"/>
      <w:szCs w:val="32"/>
    </w:rPr>
  </w:style>
  <w:style w:type="character" w:styleId="Strong">
    <w:name w:val="Strong"/>
    <w:qFormat/>
    <w:rPr>
      <w:b/>
      <w:bCs/>
    </w:rPr>
  </w:style>
  <w:style w:type="character" w:customStyle="1" w:styleId="ms-label1">
    <w:name w:val="ms-label1"/>
    <w:rPr>
      <w:rFonts w:ascii="Verdana" w:hAnsi="Verdana" w:cs="Verdana" w:hint="default"/>
      <w:color w:val="525252"/>
      <w:sz w:val="16"/>
      <w:szCs w:val="16"/>
    </w:rPr>
  </w:style>
  <w:style w:type="character" w:customStyle="1" w:styleId="FooterChar">
    <w:name w:val="Footer Char"/>
    <w:basedOn w:val="DefaultParagraphFont"/>
  </w:style>
  <w:style w:type="character" w:customStyle="1" w:styleId="BarclaysNormalCharChar">
    <w:name w:val="Barclays Normal Char Char"/>
    <w:rPr>
      <w:rFonts w:ascii="Arial" w:eastAsia="MS Mincho" w:hAnsi="Arial" w:cs="Arial"/>
      <w:sz w:val="22"/>
      <w:szCs w:val="22"/>
      <w:lang w:val="en-GB"/>
    </w:rPr>
  </w:style>
  <w:style w:type="character" w:customStyle="1" w:styleId="ListParagraphChar">
    <w:name w:val="List Paragraph Char"/>
    <w:rPr>
      <w:sz w:val="24"/>
      <w:szCs w:val="24"/>
    </w:rPr>
  </w:style>
  <w:style w:type="character" w:customStyle="1" w:styleId="resume-font">
    <w:name w:val="resume-font"/>
  </w:style>
  <w:style w:type="character" w:customStyle="1" w:styleId="Heading5Char">
    <w:name w:val="Heading 5 Char"/>
    <w:rPr>
      <w:rFonts w:ascii="Calibri" w:eastAsia="Times New Roman" w:hAnsi="Calibri" w:cs="Times New Roman"/>
      <w:b/>
      <w:bCs/>
      <w:i/>
      <w:iCs/>
      <w:sz w:val="26"/>
      <w:szCs w:val="26"/>
    </w:rPr>
  </w:style>
  <w:style w:type="character" w:customStyle="1" w:styleId="apple-converted-space">
    <w:name w:val="apple-converted-space"/>
  </w:style>
  <w:style w:type="character" w:customStyle="1" w:styleId="Heading7Char">
    <w:name w:val="Heading 7 Char"/>
    <w:rPr>
      <w:rFonts w:ascii="Calibri" w:eastAsia="Times New Roman" w:hAnsi="Calibri" w:cs="Times New Roman"/>
      <w:sz w:val="24"/>
      <w:szCs w:val="24"/>
    </w:rPr>
  </w:style>
  <w:style w:type="character" w:customStyle="1" w:styleId="BodyText3Char">
    <w:name w:val="Body Text 3 Char"/>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lockText">
    <w:name w:val="Block Text"/>
    <w:basedOn w:val="Normal"/>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ind w:left="2880" w:right="384" w:hanging="2880"/>
      <w:jc w:val="both"/>
    </w:pPr>
  </w:style>
  <w:style w:type="paragraph" w:customStyle="1" w:styleId="Name">
    <w:name w:val="Name"/>
    <w:basedOn w:val="Normal"/>
    <w:next w:val="Normal"/>
    <w:pPr>
      <w:spacing w:after="440" w:line="240" w:lineRule="atLeast"/>
      <w:jc w:val="center"/>
    </w:pPr>
    <w:rPr>
      <w:rFonts w:ascii="Garamond" w:hAnsi="Garamond" w:cs="Garamond"/>
      <w:caps/>
      <w:spacing w:val="80"/>
      <w:sz w:val="44"/>
    </w:rPr>
  </w:style>
  <w:style w:type="paragraph" w:styleId="Header">
    <w:name w:val="header"/>
    <w:basedOn w:val="Normal"/>
    <w:pPr>
      <w:tabs>
        <w:tab w:val="center" w:pos="4320"/>
        <w:tab w:val="right" w:pos="8640"/>
      </w:tabs>
    </w:pPr>
  </w:style>
  <w:style w:type="paragraph" w:customStyle="1" w:styleId="Achievement">
    <w:name w:val="Achievement"/>
    <w:basedOn w:val="BodyText"/>
    <w:pPr>
      <w:widowControl w:val="0"/>
      <w:numPr>
        <w:numId w:val="11"/>
      </w:numPr>
      <w:spacing w:after="60" w:line="216" w:lineRule="auto"/>
      <w:ind w:left="245" w:hanging="245"/>
      <w:jc w:val="both"/>
    </w:pPr>
    <w:rPr>
      <w:rFonts w:ascii="Arial" w:hAnsi="Arial" w:cs="Arial"/>
      <w:spacing w:val="-5"/>
    </w:rPr>
  </w:style>
  <w:style w:type="paragraph" w:customStyle="1" w:styleId="Bu">
    <w:name w:val="Bu"/>
    <w:basedOn w:val="Normal"/>
    <w:pPr>
      <w:tabs>
        <w:tab w:val="left" w:pos="1080"/>
      </w:tabs>
      <w:ind w:left="1080" w:hanging="360"/>
    </w:pPr>
  </w:style>
  <w:style w:type="paragraph" w:customStyle="1" w:styleId="JobTitle">
    <w:name w:val="Job Title"/>
    <w:next w:val="Achievement"/>
    <w:pPr>
      <w:suppressAutoHyphens/>
      <w:overflowPunct w:val="0"/>
      <w:autoSpaceDE w:val="0"/>
      <w:spacing w:after="40" w:line="220" w:lineRule="atLeast"/>
      <w:textAlignment w:val="baseline"/>
    </w:pPr>
    <w:rPr>
      <w:rFonts w:ascii="Arial" w:hAnsi="Arial" w:cs="Arial"/>
      <w:b/>
      <w:spacing w:val="-10"/>
      <w:lang w:eastAsia="ar-SA"/>
    </w:rPr>
  </w:style>
  <w:style w:type="paragraph" w:customStyle="1" w:styleId="NormalBullet">
    <w:name w:val="Normal Bullet"/>
    <w:basedOn w:val="Normal"/>
    <w:pPr>
      <w:numPr>
        <w:numId w:val="9"/>
      </w:numPr>
      <w:overflowPunct/>
      <w:autoSpaceDE/>
      <w:textAlignment w:val="auto"/>
    </w:pPr>
    <w:rPr>
      <w:sz w:val="24"/>
      <w:szCs w:val="24"/>
    </w:rPr>
  </w:style>
  <w:style w:type="paragraph" w:customStyle="1" w:styleId="Char1">
    <w:name w:val="Char1"/>
    <w:basedOn w:val="Normal"/>
    <w:pPr>
      <w:overflowPunct/>
      <w:autoSpaceDE/>
      <w:spacing w:before="60" w:after="160" w:line="240" w:lineRule="exact"/>
      <w:textAlignment w:val="auto"/>
    </w:pPr>
    <w:rPr>
      <w:rFonts w:ascii="Verdana" w:hAnsi="Verdana" w:cs="Verdana"/>
      <w:color w:val="FF00FF"/>
    </w:rPr>
  </w:style>
  <w:style w:type="paragraph" w:styleId="NormalWeb">
    <w:name w:val="Normal (Web)"/>
    <w:basedOn w:val="Normal"/>
    <w:pPr>
      <w:overflowPunct/>
      <w:autoSpaceDE/>
      <w:spacing w:before="280" w:after="280"/>
      <w:textAlignment w:val="auto"/>
    </w:pPr>
    <w:rPr>
      <w:sz w:val="24"/>
      <w:szCs w:val="24"/>
    </w:rPr>
  </w:style>
  <w:style w:type="paragraph" w:customStyle="1" w:styleId="HeadingBase">
    <w:name w:val="Heading Base"/>
    <w:basedOn w:val="BodyText"/>
    <w:next w:val="BodyText"/>
    <w:pPr>
      <w:keepNext/>
      <w:keepLines/>
      <w:overflowPunct/>
      <w:autoSpaceDE/>
      <w:spacing w:before="240" w:after="240" w:line="240" w:lineRule="atLeast"/>
      <w:jc w:val="both"/>
      <w:textAlignment w:val="auto"/>
    </w:pPr>
    <w:rPr>
      <w:rFonts w:ascii="Garamond" w:hAnsi="Garamond" w:cs="Garamond"/>
      <w:caps/>
      <w:sz w:val="22"/>
    </w:rPr>
  </w:style>
  <w:style w:type="paragraph" w:customStyle="1" w:styleId="CompanyName">
    <w:name w:val="Company Name"/>
    <w:basedOn w:val="Normal"/>
    <w:next w:val="JobTitle"/>
    <w:pPr>
      <w:tabs>
        <w:tab w:val="left" w:pos="1440"/>
        <w:tab w:val="right" w:pos="6480"/>
      </w:tabs>
      <w:overflowPunct/>
      <w:autoSpaceDE/>
      <w:spacing w:before="220" w:line="220" w:lineRule="atLeast"/>
      <w:textAlignment w:val="auto"/>
    </w:pPr>
    <w:rPr>
      <w:rFonts w:ascii="Garamond" w:hAnsi="Garamond" w:cs="Garamond"/>
      <w:sz w:val="22"/>
    </w:rPr>
  </w:style>
  <w:style w:type="paragraph" w:customStyle="1" w:styleId="SectionTitle">
    <w:name w:val="Section Title"/>
    <w:basedOn w:val="Normal"/>
    <w:next w:val="Normal"/>
    <w:pPr>
      <w:pBdr>
        <w:bottom w:val="single" w:sz="4" w:space="1" w:color="808080"/>
      </w:pBdr>
      <w:overflowPunct/>
      <w:autoSpaceDE/>
      <w:spacing w:before="220" w:line="220" w:lineRule="atLeast"/>
      <w:textAlignment w:val="auto"/>
    </w:pPr>
    <w:rPr>
      <w:rFonts w:ascii="Garamond" w:hAnsi="Garamond" w:cs="Garamond"/>
      <w:caps/>
      <w:spacing w:val="15"/>
    </w:rPr>
  </w:style>
  <w:style w:type="paragraph" w:customStyle="1" w:styleId="Objective">
    <w:name w:val="Objective"/>
    <w:basedOn w:val="Normal"/>
    <w:next w:val="BodyText"/>
    <w:pPr>
      <w:overflowPunct/>
      <w:autoSpaceDE/>
      <w:spacing w:before="60" w:after="220" w:line="220" w:lineRule="atLeast"/>
      <w:jc w:val="both"/>
      <w:textAlignment w:val="auto"/>
    </w:pPr>
    <w:rPr>
      <w:rFonts w:ascii="Garamond" w:hAnsi="Garamond" w:cs="Garamond"/>
      <w:sz w:val="22"/>
    </w:rPr>
  </w:style>
  <w:style w:type="paragraph" w:customStyle="1" w:styleId="normalbullet0">
    <w:name w:val="normalbullet"/>
    <w:basedOn w:val="Normal"/>
    <w:pPr>
      <w:tabs>
        <w:tab w:val="left" w:pos="720"/>
      </w:tabs>
      <w:overflowPunct/>
      <w:autoSpaceDE/>
      <w:ind w:left="720" w:hanging="360"/>
      <w:textAlignment w:val="auto"/>
    </w:pPr>
    <w:rPr>
      <w:sz w:val="24"/>
      <w:szCs w:val="24"/>
    </w:rPr>
  </w:style>
  <w:style w:type="paragraph" w:styleId="Subtitle">
    <w:name w:val="Subtitle"/>
    <w:basedOn w:val="Normal"/>
    <w:next w:val="BodyText"/>
    <w:qFormat/>
    <w:pPr>
      <w:pBdr>
        <w:bottom w:val="single" w:sz="8" w:space="1" w:color="000000"/>
      </w:pBdr>
      <w:overflowPunct/>
      <w:autoSpaceDE/>
      <w:jc w:val="both"/>
      <w:textAlignment w:val="auto"/>
    </w:pPr>
    <w:rPr>
      <w:b/>
      <w:sz w:val="24"/>
    </w:rPr>
  </w:style>
  <w:style w:type="paragraph" w:styleId="BodyText2">
    <w:name w:val="Body Text 2"/>
    <w:basedOn w:val="Normal"/>
    <w:pPr>
      <w:spacing w:after="120" w:line="480" w:lineRule="auto"/>
    </w:pPr>
  </w:style>
  <w:style w:type="paragraph" w:styleId="Title">
    <w:name w:val="Title"/>
    <w:basedOn w:val="Normal"/>
    <w:next w:val="Normal"/>
    <w:qFormat/>
    <w:pPr>
      <w:spacing w:before="240" w:after="60"/>
      <w:jc w:val="center"/>
    </w:pPr>
    <w:rPr>
      <w:rFonts w:ascii="Cambria" w:hAnsi="Cambria" w:cs="Cambria"/>
      <w:b/>
      <w:bCs/>
      <w:kern w:val="1"/>
      <w:sz w:val="32"/>
      <w:szCs w:val="32"/>
    </w:rPr>
  </w:style>
  <w:style w:type="paragraph" w:customStyle="1" w:styleId="Normal10pt">
    <w:name w:val="Normal + 10 pt"/>
    <w:basedOn w:val="Normal"/>
    <w:pPr>
      <w:overflowPunct/>
      <w:autoSpaceDE/>
      <w:textAlignment w:val="auto"/>
    </w:pPr>
    <w:rPr>
      <w:sz w:val="24"/>
      <w:szCs w:val="24"/>
    </w:rPr>
  </w:style>
  <w:style w:type="paragraph" w:customStyle="1" w:styleId="Institution">
    <w:name w:val="Institution"/>
    <w:basedOn w:val="Normal"/>
    <w:next w:val="Normal"/>
    <w:pPr>
      <w:tabs>
        <w:tab w:val="left" w:pos="1440"/>
        <w:tab w:val="right" w:pos="6480"/>
      </w:tabs>
      <w:overflowPunct/>
      <w:autoSpaceDE/>
      <w:spacing w:before="60" w:line="220" w:lineRule="atLeast"/>
      <w:textAlignment w:val="auto"/>
    </w:pPr>
    <w:rPr>
      <w:rFonts w:ascii="Garamond" w:hAnsi="Garamond" w:cs="Garamond"/>
      <w:sz w:val="22"/>
    </w:rPr>
  </w:style>
  <w:style w:type="paragraph" w:customStyle="1" w:styleId="WW-Default">
    <w:name w:val="WW-Default"/>
    <w:pPr>
      <w:suppressAutoHyphens/>
    </w:pPr>
    <w:rPr>
      <w:sz w:val="24"/>
      <w:szCs w:val="24"/>
      <w:lang w:eastAsia="ar-SA"/>
    </w:rPr>
  </w:style>
  <w:style w:type="paragraph" w:customStyle="1" w:styleId="western">
    <w:name w:val="western"/>
    <w:basedOn w:val="Normal"/>
    <w:pPr>
      <w:overflowPunct/>
      <w:autoSpaceDE/>
      <w:textAlignment w:val="auto"/>
    </w:pPr>
    <w:rPr>
      <w:sz w:val="24"/>
      <w:szCs w:val="24"/>
    </w:rPr>
  </w:style>
  <w:style w:type="paragraph" w:customStyle="1" w:styleId="ResumeBodyChar">
    <w:name w:val="Resume Body Char"/>
    <w:basedOn w:val="Normal"/>
    <w:pPr>
      <w:overflowPunct/>
      <w:autoSpaceDE/>
      <w:spacing w:before="60"/>
      <w:textAlignment w:val="auto"/>
    </w:pPr>
    <w:rPr>
      <w:szCs w:val="24"/>
    </w:rPr>
  </w:style>
  <w:style w:type="paragraph" w:customStyle="1" w:styleId="ResumeBullet">
    <w:name w:val="Resume Bullet"/>
    <w:basedOn w:val="Normal"/>
    <w:next w:val="ResumeBullet2"/>
    <w:pPr>
      <w:keepLines/>
      <w:widowControl w:val="0"/>
      <w:numPr>
        <w:numId w:val="10"/>
      </w:numPr>
      <w:overflowPunct/>
      <w:autoSpaceDE/>
      <w:spacing w:before="60"/>
      <w:textAlignment w:val="auto"/>
    </w:pPr>
    <w:rPr>
      <w:szCs w:val="24"/>
    </w:rPr>
  </w:style>
  <w:style w:type="paragraph" w:customStyle="1" w:styleId="ResumeBullet2">
    <w:name w:val="Resume Bullet 2"/>
    <w:pPr>
      <w:tabs>
        <w:tab w:val="num" w:pos="360"/>
      </w:tabs>
      <w:suppressAutoHyphens/>
      <w:ind w:left="360" w:hanging="360"/>
    </w:pPr>
    <w:rPr>
      <w:lang w:eastAsia="ar-SA"/>
    </w:rPr>
  </w:style>
  <w:style w:type="paragraph" w:styleId="ListParagraph">
    <w:name w:val="List Paragraph"/>
    <w:basedOn w:val="Normal"/>
    <w:qFormat/>
    <w:pPr>
      <w:overflowPunct/>
      <w:autoSpaceDE/>
      <w:ind w:left="720"/>
      <w:textAlignment w:val="auto"/>
    </w:pPr>
    <w:rPr>
      <w:sz w:val="24"/>
      <w:szCs w:val="24"/>
    </w:rPr>
  </w:style>
  <w:style w:type="paragraph" w:styleId="NoSpacing">
    <w:name w:val="No Spacing"/>
    <w:qFormat/>
    <w:pPr>
      <w:suppressAutoHyphens/>
      <w:overflowPunct w:val="0"/>
      <w:autoSpaceDE w:val="0"/>
      <w:textAlignment w:val="baseline"/>
    </w:pPr>
    <w:rPr>
      <w:lang w:eastAsia="ar-SA"/>
    </w:rPr>
  </w:style>
  <w:style w:type="paragraph" w:styleId="Footer">
    <w:name w:val="footer"/>
    <w:basedOn w:val="Normal"/>
    <w:pPr>
      <w:tabs>
        <w:tab w:val="center" w:pos="4680"/>
        <w:tab w:val="right" w:pos="9360"/>
      </w:tabs>
    </w:pPr>
  </w:style>
  <w:style w:type="paragraph" w:customStyle="1" w:styleId="BarclaysNormalChar">
    <w:name w:val="Barclays Normal Char"/>
    <w:basedOn w:val="Normal"/>
    <w:pPr>
      <w:overflowPunct/>
      <w:autoSpaceDE/>
      <w:spacing w:after="120"/>
      <w:textAlignment w:val="auto"/>
    </w:pPr>
    <w:rPr>
      <w:rFonts w:ascii="Arial" w:eastAsia="MS Mincho" w:hAnsi="Arial" w:cs="Arial"/>
      <w:sz w:val="22"/>
      <w:szCs w:val="22"/>
      <w:lang w:val="en-GB"/>
    </w:rPr>
  </w:style>
  <w:style w:type="paragraph" w:customStyle="1" w:styleId="DefaultParagraphFontParaChar">
    <w:name w:val="Default Paragraph Font Para Char"/>
    <w:basedOn w:val="Normal"/>
    <w:pPr>
      <w:overflowPunct/>
      <w:autoSpaceDE/>
      <w:spacing w:after="160" w:line="240" w:lineRule="exact"/>
      <w:textAlignment w:val="auto"/>
    </w:pPr>
    <w:rPr>
      <w:rFonts w:ascii="Verdana" w:eastAsia="SimSun" w:hAnsi="Verdana" w:cs="Verdana"/>
    </w:rPr>
  </w:style>
  <w:style w:type="paragraph" w:customStyle="1" w:styleId="Normal1">
    <w:name w:val="Normal1"/>
    <w:pPr>
      <w:suppressAutoHyphens/>
    </w:pPr>
    <w:rPr>
      <w:color w:val="000000"/>
      <w:szCs w:val="22"/>
      <w:lang w:eastAsia="ar-SA"/>
    </w:rPr>
  </w:style>
  <w:style w:type="paragraph" w:customStyle="1" w:styleId="BulletedList">
    <w:name w:val="Bulleted List"/>
    <w:basedOn w:val="BodyText"/>
    <w:pPr>
      <w:overflowPunct/>
      <w:autoSpaceDE/>
      <w:spacing w:after="40" w:line="220" w:lineRule="atLeast"/>
      <w:textAlignment w:val="auto"/>
    </w:pPr>
    <w:rPr>
      <w:rFonts w:ascii="Arial" w:hAnsi="Arial" w:cs="Arial"/>
      <w:spacing w:val="-5"/>
      <w:kern w:val="1"/>
    </w:rPr>
  </w:style>
  <w:style w:type="paragraph" w:customStyle="1" w:styleId="BulletedList1">
    <w:name w:val="Bulleted List 1"/>
    <w:basedOn w:val="BulletedList"/>
    <w:pPr>
      <w:spacing w:before="240"/>
    </w:pPr>
  </w:style>
  <w:style w:type="paragraph" w:customStyle="1" w:styleId="WW-BodyText3">
    <w:name w:val="WW-Body Text 3"/>
    <w:basedOn w:val="Normal"/>
    <w:pPr>
      <w:overflowPunct/>
      <w:autoSpaceDE/>
      <w:spacing w:line="360" w:lineRule="auto"/>
      <w:jc w:val="both"/>
      <w:textAlignment w:val="auto"/>
    </w:pPr>
    <w:rPr>
      <w:rFonts w:ascii="Arial" w:hAnsi="Arial" w:cs="Arial"/>
      <w:kern w:val="1"/>
      <w:sz w:val="22"/>
    </w:rPr>
  </w:style>
  <w:style w:type="paragraph" w:styleId="BodyText3">
    <w:name w:val="Body Text 3"/>
    <w:basedOn w:val="Normal"/>
    <w:pPr>
      <w:spacing w:after="120"/>
    </w:pPr>
    <w:rPr>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hna.ramu6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7</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MalaKondaiah</dc:creator>
  <cp:keywords/>
  <cp:lastModifiedBy>Infoway 5</cp:lastModifiedBy>
  <cp:revision>19</cp:revision>
  <cp:lastPrinted>2017-12-29T03:15:00Z</cp:lastPrinted>
  <dcterms:created xsi:type="dcterms:W3CDTF">2017-12-29T03:15:00Z</dcterms:created>
  <dcterms:modified xsi:type="dcterms:W3CDTF">2018-01-30T22:41:00Z</dcterms:modified>
</cp:coreProperties>
</file>