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C99" w:rsidRPr="001139A1" w:rsidRDefault="00A71C99" w:rsidP="002534B7">
      <w:pPr>
        <w:widowControl w:val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597E00" w:rsidRPr="001139A1" w:rsidRDefault="00A71C99" w:rsidP="00E21388">
      <w:pPr>
        <w:widowControl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1139A1">
        <w:rPr>
          <w:rFonts w:asciiTheme="minorHAnsi" w:hAnsiTheme="minorHAnsi" w:cstheme="minorHAnsi"/>
          <w:b/>
          <w:sz w:val="22"/>
          <w:szCs w:val="22"/>
        </w:rPr>
        <w:t>VIVEK</w:t>
      </w:r>
      <w:r w:rsidR="00C67097" w:rsidRPr="001139A1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2556A4" w:rsidRPr="001139A1" w:rsidRDefault="002556A4" w:rsidP="002534B7">
      <w:pPr>
        <w:widowControl w:val="0"/>
        <w:jc w:val="both"/>
        <w:rPr>
          <w:rFonts w:asciiTheme="minorHAnsi" w:hAnsiTheme="minorHAnsi" w:cstheme="minorHAnsi"/>
          <w:b/>
          <w:caps/>
          <w:sz w:val="22"/>
          <w:szCs w:val="22"/>
        </w:rPr>
      </w:pPr>
    </w:p>
    <w:p w:rsidR="008E0C65" w:rsidRPr="001139A1" w:rsidRDefault="00772EDD" w:rsidP="00DE31F8">
      <w:pPr>
        <w:widowControl w:val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139A1">
        <w:rPr>
          <w:rFonts w:asciiTheme="minorHAnsi" w:hAnsiTheme="minorHAnsi" w:cstheme="minorHAnsi"/>
          <w:b/>
          <w:sz w:val="22"/>
          <w:szCs w:val="22"/>
        </w:rPr>
        <w:t>Professional Summa</w:t>
      </w:r>
      <w:r w:rsidR="00F2663C" w:rsidRPr="001139A1">
        <w:rPr>
          <w:rFonts w:asciiTheme="minorHAnsi" w:hAnsiTheme="minorHAnsi" w:cstheme="minorHAnsi"/>
          <w:b/>
          <w:sz w:val="22"/>
          <w:szCs w:val="22"/>
        </w:rPr>
        <w:t xml:space="preserve">ry </w:t>
      </w:r>
    </w:p>
    <w:p w:rsidR="00DE31F8" w:rsidRPr="001139A1" w:rsidRDefault="00DE31F8" w:rsidP="00DE31F8">
      <w:pPr>
        <w:widowControl w:val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7B15C6" w:rsidRPr="001139A1" w:rsidRDefault="007B15C6" w:rsidP="006E3246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 xml:space="preserve">Dynamic, result oriented Technical design developer with around 8 years of professional experience </w:t>
      </w:r>
      <w:r w:rsidR="00C66778" w:rsidRPr="001139A1">
        <w:rPr>
          <w:rFonts w:asciiTheme="minorHAnsi" w:hAnsiTheme="minorHAnsi" w:cstheme="minorHAnsi"/>
          <w:sz w:val="22"/>
          <w:szCs w:val="22"/>
        </w:rPr>
        <w:t xml:space="preserve">as full-stack web developer with proficient </w:t>
      </w:r>
      <w:r w:rsidRPr="001139A1">
        <w:rPr>
          <w:rFonts w:asciiTheme="minorHAnsi" w:hAnsiTheme="minorHAnsi" w:cstheme="minorHAnsi"/>
          <w:sz w:val="22"/>
          <w:szCs w:val="22"/>
        </w:rPr>
        <w:t>by using using</w:t>
      </w:r>
      <w:r w:rsidRPr="001139A1">
        <w:rPr>
          <w:rFonts w:asciiTheme="minorHAnsi" w:hAnsiTheme="minorHAnsi" w:cstheme="minorHAnsi"/>
          <w:b/>
          <w:sz w:val="22"/>
          <w:szCs w:val="22"/>
        </w:rPr>
        <w:t>HTML 4.0/5, XHTML, DHTML, CSS2/CSS3, DOM, JAVASCRIPT, JQUERY, AJAX</w:t>
      </w:r>
      <w:r w:rsidRPr="001139A1">
        <w:rPr>
          <w:rFonts w:asciiTheme="minorHAnsi" w:hAnsiTheme="minorHAnsi" w:cstheme="minorHAnsi"/>
          <w:sz w:val="22"/>
          <w:szCs w:val="22"/>
        </w:rPr>
        <w:t xml:space="preserve">, </w:t>
      </w:r>
      <w:r w:rsidRPr="001139A1">
        <w:rPr>
          <w:rFonts w:asciiTheme="minorHAnsi" w:hAnsiTheme="minorHAnsi" w:cstheme="minorHAnsi"/>
          <w:b/>
          <w:sz w:val="22"/>
          <w:szCs w:val="22"/>
        </w:rPr>
        <w:t>JSON</w:t>
      </w:r>
      <w:r w:rsidR="00C66778" w:rsidRPr="001139A1">
        <w:rPr>
          <w:rFonts w:asciiTheme="minorHAnsi" w:hAnsiTheme="minorHAnsi" w:cstheme="minorHAnsi"/>
          <w:b/>
          <w:sz w:val="22"/>
          <w:szCs w:val="22"/>
        </w:rPr>
        <w:t>, Java and NodeJS.</w:t>
      </w:r>
    </w:p>
    <w:p w:rsidR="007B15C6" w:rsidRPr="001139A1" w:rsidRDefault="007B15C6" w:rsidP="006E3246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  <w:lang w:val="en-IN"/>
        </w:rPr>
      </w:pPr>
      <w:r w:rsidRPr="001139A1">
        <w:rPr>
          <w:rFonts w:asciiTheme="minorHAnsi" w:hAnsiTheme="minorHAnsi" w:cstheme="minorHAnsi"/>
          <w:sz w:val="22"/>
          <w:szCs w:val="22"/>
          <w:lang w:val="en-IN"/>
        </w:rPr>
        <w:t xml:space="preserve">Proficient in developing web page quickly and effectively using, </w:t>
      </w:r>
      <w:r w:rsidRPr="001139A1">
        <w:rPr>
          <w:rFonts w:asciiTheme="minorHAnsi" w:hAnsiTheme="minorHAnsi" w:cstheme="minorHAnsi"/>
          <w:b/>
          <w:sz w:val="22"/>
          <w:szCs w:val="22"/>
          <w:lang w:val="en-IN"/>
        </w:rPr>
        <w:t xml:space="preserve">HTML 5, CSS3 </w:t>
      </w:r>
      <w:r w:rsidRPr="001139A1">
        <w:rPr>
          <w:rFonts w:asciiTheme="minorHAnsi" w:hAnsiTheme="minorHAnsi" w:cstheme="minorHAnsi"/>
          <w:sz w:val="22"/>
          <w:szCs w:val="22"/>
          <w:lang w:val="en-IN"/>
        </w:rPr>
        <w:t xml:space="preserve">and also experience in making web pages which are cross browser compatible and device independent using </w:t>
      </w:r>
      <w:r w:rsidRPr="001139A1">
        <w:rPr>
          <w:rFonts w:asciiTheme="minorHAnsi" w:hAnsiTheme="minorHAnsi" w:cstheme="minorHAnsi"/>
          <w:b/>
          <w:sz w:val="22"/>
          <w:szCs w:val="22"/>
          <w:lang w:val="en-IN"/>
        </w:rPr>
        <w:t>Bootstrap</w:t>
      </w:r>
      <w:r w:rsidRPr="001139A1">
        <w:rPr>
          <w:rFonts w:asciiTheme="minorHAnsi" w:hAnsiTheme="minorHAnsi" w:cstheme="minorHAnsi"/>
          <w:sz w:val="22"/>
          <w:szCs w:val="22"/>
          <w:lang w:val="en-IN"/>
        </w:rPr>
        <w:t>.</w:t>
      </w:r>
    </w:p>
    <w:p w:rsidR="007B15C6" w:rsidRPr="001139A1" w:rsidRDefault="007B15C6" w:rsidP="006E3246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 xml:space="preserve">Extensive knowledge in developing applications in a single page (SPAs) using various JavaScript frameworks like </w:t>
      </w:r>
      <w:r w:rsidRPr="001139A1">
        <w:rPr>
          <w:rFonts w:asciiTheme="minorHAnsi" w:hAnsiTheme="minorHAnsi" w:cstheme="minorHAnsi"/>
          <w:b/>
          <w:sz w:val="22"/>
          <w:szCs w:val="22"/>
        </w:rPr>
        <w:t>Angular Js</w:t>
      </w:r>
      <w:r w:rsidRPr="001139A1">
        <w:rPr>
          <w:rFonts w:asciiTheme="minorHAnsi" w:hAnsiTheme="minorHAnsi" w:cstheme="minorHAnsi"/>
          <w:sz w:val="22"/>
          <w:szCs w:val="22"/>
        </w:rPr>
        <w:t xml:space="preserve">, </w:t>
      </w:r>
      <w:r w:rsidRPr="001139A1">
        <w:rPr>
          <w:rFonts w:asciiTheme="minorHAnsi" w:hAnsiTheme="minorHAnsi" w:cstheme="minorHAnsi"/>
          <w:b/>
          <w:sz w:val="22"/>
          <w:szCs w:val="22"/>
        </w:rPr>
        <w:t>React js</w:t>
      </w:r>
      <w:r w:rsidRPr="001139A1">
        <w:rPr>
          <w:rFonts w:asciiTheme="minorHAnsi" w:hAnsiTheme="minorHAnsi" w:cstheme="minorHAnsi"/>
          <w:sz w:val="22"/>
          <w:szCs w:val="22"/>
        </w:rPr>
        <w:t xml:space="preserve"> and </w:t>
      </w:r>
      <w:r w:rsidRPr="001139A1">
        <w:rPr>
          <w:rFonts w:asciiTheme="minorHAnsi" w:hAnsiTheme="minorHAnsi" w:cstheme="minorHAnsi"/>
          <w:b/>
          <w:sz w:val="22"/>
          <w:szCs w:val="22"/>
        </w:rPr>
        <w:t>Bootstrap</w:t>
      </w:r>
      <w:r w:rsidRPr="001139A1">
        <w:rPr>
          <w:rFonts w:asciiTheme="minorHAnsi" w:hAnsiTheme="minorHAnsi" w:cstheme="minorHAnsi"/>
          <w:sz w:val="22"/>
          <w:szCs w:val="22"/>
        </w:rPr>
        <w:t>.</w:t>
      </w:r>
    </w:p>
    <w:p w:rsidR="007B15C6" w:rsidRPr="001139A1" w:rsidRDefault="007B15C6" w:rsidP="006E3246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  <w:lang w:val="en-IN"/>
        </w:rPr>
      </w:pPr>
      <w:r w:rsidRPr="001139A1">
        <w:rPr>
          <w:rFonts w:asciiTheme="minorHAnsi" w:hAnsiTheme="minorHAnsi" w:cstheme="minorHAnsi"/>
          <w:sz w:val="22"/>
          <w:szCs w:val="22"/>
          <w:lang w:val="en-IN"/>
        </w:rPr>
        <w:t xml:space="preserve">Good experience in developing Backend services in </w:t>
      </w:r>
      <w:r w:rsidRPr="001139A1">
        <w:rPr>
          <w:rFonts w:asciiTheme="minorHAnsi" w:hAnsiTheme="minorHAnsi" w:cstheme="minorHAnsi"/>
          <w:b/>
          <w:sz w:val="22"/>
          <w:szCs w:val="22"/>
          <w:lang w:val="en-IN"/>
        </w:rPr>
        <w:t>Java</w:t>
      </w:r>
      <w:r w:rsidRPr="001139A1">
        <w:rPr>
          <w:rFonts w:asciiTheme="minorHAnsi" w:hAnsiTheme="minorHAnsi" w:cstheme="minorHAnsi"/>
          <w:sz w:val="22"/>
          <w:szCs w:val="22"/>
          <w:lang w:val="en-IN"/>
        </w:rPr>
        <w:t xml:space="preserve">and </w:t>
      </w:r>
      <w:r w:rsidRPr="001139A1">
        <w:rPr>
          <w:rFonts w:asciiTheme="minorHAnsi" w:hAnsiTheme="minorHAnsi" w:cstheme="minorHAnsi"/>
          <w:b/>
          <w:sz w:val="22"/>
          <w:szCs w:val="22"/>
          <w:lang w:val="en-IN"/>
        </w:rPr>
        <w:t>NodeJS</w:t>
      </w:r>
      <w:r w:rsidRPr="001139A1">
        <w:rPr>
          <w:rFonts w:asciiTheme="minorHAnsi" w:hAnsiTheme="minorHAnsi" w:cstheme="minorHAnsi"/>
          <w:sz w:val="22"/>
          <w:szCs w:val="22"/>
          <w:lang w:val="en-IN"/>
        </w:rPr>
        <w:t>.</w:t>
      </w:r>
    </w:p>
    <w:p w:rsidR="00A024DF" w:rsidRPr="001139A1" w:rsidRDefault="007B15C6" w:rsidP="006E3246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 xml:space="preserve">Used </w:t>
      </w:r>
      <w:r w:rsidRPr="001139A1">
        <w:rPr>
          <w:rFonts w:asciiTheme="minorHAnsi" w:hAnsiTheme="minorHAnsi" w:cstheme="minorHAnsi"/>
          <w:b/>
          <w:sz w:val="22"/>
          <w:szCs w:val="22"/>
        </w:rPr>
        <w:t>NODEJS</w:t>
      </w:r>
      <w:r w:rsidRPr="001139A1">
        <w:rPr>
          <w:rFonts w:asciiTheme="minorHAnsi" w:hAnsiTheme="minorHAnsi" w:cstheme="minorHAnsi"/>
          <w:sz w:val="22"/>
          <w:szCs w:val="22"/>
        </w:rPr>
        <w:t xml:space="preserve"> for server side development to create fast and efficient applications.</w:t>
      </w:r>
    </w:p>
    <w:p w:rsidR="00C66778" w:rsidRPr="001139A1" w:rsidRDefault="00C66778" w:rsidP="006E3246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 xml:space="preserve">Understanding the nature of </w:t>
      </w:r>
      <w:r w:rsidRPr="001139A1">
        <w:rPr>
          <w:rFonts w:asciiTheme="minorHAnsi" w:hAnsiTheme="minorHAnsi" w:cstheme="minorHAnsi"/>
          <w:b/>
          <w:sz w:val="22"/>
          <w:szCs w:val="22"/>
        </w:rPr>
        <w:t>asynchronousprogramming</w:t>
      </w:r>
      <w:r w:rsidRPr="001139A1">
        <w:rPr>
          <w:rFonts w:asciiTheme="minorHAnsi" w:hAnsiTheme="minorHAnsi" w:cstheme="minorHAnsi"/>
          <w:sz w:val="22"/>
          <w:szCs w:val="22"/>
        </w:rPr>
        <w:t xml:space="preserve"> and its quirks and workarounds.</w:t>
      </w:r>
    </w:p>
    <w:p w:rsidR="00A024DF" w:rsidRPr="001139A1" w:rsidRDefault="00A024DF" w:rsidP="006E3246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>Integration of user-facing elements developed by front-end developers with server side logic.</w:t>
      </w:r>
    </w:p>
    <w:p w:rsidR="00A024DF" w:rsidRPr="001139A1" w:rsidRDefault="00A024DF" w:rsidP="006E3246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>Writing reusable, testable, and efficient code with design and implementation of low-latency, high-availability, and performant applications.</w:t>
      </w:r>
    </w:p>
    <w:p w:rsidR="00A024DF" w:rsidRPr="001139A1" w:rsidRDefault="00A024DF" w:rsidP="006E3246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  <w:lang w:val="en-IN"/>
        </w:rPr>
      </w:pPr>
      <w:r w:rsidRPr="001139A1">
        <w:rPr>
          <w:rFonts w:asciiTheme="minorHAnsi" w:hAnsiTheme="minorHAnsi" w:cstheme="minorHAnsi"/>
          <w:sz w:val="22"/>
          <w:szCs w:val="22"/>
          <w:lang w:val="en-IN"/>
        </w:rPr>
        <w:t xml:space="preserve">Expertise in </w:t>
      </w:r>
      <w:r w:rsidRPr="001139A1">
        <w:rPr>
          <w:rFonts w:asciiTheme="minorHAnsi" w:hAnsiTheme="minorHAnsi" w:cstheme="minorHAnsi"/>
          <w:b/>
          <w:sz w:val="22"/>
          <w:szCs w:val="22"/>
          <w:lang w:val="en-IN"/>
        </w:rPr>
        <w:t>debugging and troubleshooting</w:t>
      </w:r>
      <w:r w:rsidRPr="001139A1">
        <w:rPr>
          <w:rFonts w:asciiTheme="minorHAnsi" w:hAnsiTheme="minorHAnsi" w:cstheme="minorHAnsi"/>
          <w:sz w:val="22"/>
          <w:szCs w:val="22"/>
          <w:lang w:val="en-IN"/>
        </w:rPr>
        <w:t xml:space="preserve"> existing</w:t>
      </w:r>
      <w:bookmarkStart w:id="0" w:name="_GoBack"/>
      <w:bookmarkEnd w:id="0"/>
      <w:r w:rsidRPr="001139A1">
        <w:rPr>
          <w:rFonts w:asciiTheme="minorHAnsi" w:hAnsiTheme="minorHAnsi" w:cstheme="minorHAnsi"/>
          <w:sz w:val="22"/>
          <w:szCs w:val="22"/>
          <w:lang w:val="en-IN"/>
        </w:rPr>
        <w:t xml:space="preserve"> code using Firebug and Developer Tools.</w:t>
      </w:r>
    </w:p>
    <w:p w:rsidR="00A024DF" w:rsidRPr="001139A1" w:rsidRDefault="00A024DF" w:rsidP="006E3246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  <w:lang w:val="en-IN"/>
        </w:rPr>
      </w:pPr>
      <w:r w:rsidRPr="001139A1">
        <w:rPr>
          <w:rFonts w:asciiTheme="minorHAnsi" w:hAnsiTheme="minorHAnsi" w:cstheme="minorHAnsi"/>
          <w:sz w:val="22"/>
          <w:szCs w:val="22"/>
        </w:rPr>
        <w:t xml:space="preserve">Worked on different methodologies like </w:t>
      </w:r>
      <w:r w:rsidRPr="001139A1">
        <w:rPr>
          <w:rFonts w:asciiTheme="minorHAnsi" w:hAnsiTheme="minorHAnsi" w:cstheme="minorHAnsi"/>
          <w:b/>
          <w:sz w:val="22"/>
          <w:szCs w:val="22"/>
        </w:rPr>
        <w:t>Agile/Scrum</w:t>
      </w:r>
      <w:r w:rsidRPr="001139A1">
        <w:rPr>
          <w:rFonts w:asciiTheme="minorHAnsi" w:hAnsiTheme="minorHAnsi" w:cstheme="minorHAnsi"/>
          <w:sz w:val="22"/>
          <w:szCs w:val="22"/>
        </w:rPr>
        <w:t xml:space="preserve"> Software Development, </w:t>
      </w:r>
      <w:r w:rsidRPr="001139A1">
        <w:rPr>
          <w:rFonts w:asciiTheme="minorHAnsi" w:hAnsiTheme="minorHAnsi" w:cstheme="minorHAnsi"/>
          <w:b/>
          <w:sz w:val="22"/>
          <w:szCs w:val="22"/>
        </w:rPr>
        <w:t>waterfall</w:t>
      </w:r>
      <w:r w:rsidRPr="001139A1">
        <w:rPr>
          <w:rFonts w:asciiTheme="minorHAnsi" w:hAnsiTheme="minorHAnsi" w:cstheme="minorHAnsi"/>
          <w:sz w:val="22"/>
          <w:szCs w:val="22"/>
        </w:rPr>
        <w:t xml:space="preserve"> Model, and Test Driven Development Approaches.</w:t>
      </w:r>
    </w:p>
    <w:p w:rsidR="00597E00" w:rsidRPr="001139A1" w:rsidRDefault="00172088" w:rsidP="006E3246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>Strong hands on experience in developing the Enterprise</w:t>
      </w:r>
      <w:r w:rsidR="001E2235" w:rsidRPr="001139A1">
        <w:rPr>
          <w:rFonts w:asciiTheme="minorHAnsi" w:hAnsiTheme="minorHAnsi" w:cstheme="minorHAnsi"/>
          <w:sz w:val="22"/>
          <w:szCs w:val="22"/>
        </w:rPr>
        <w:t xml:space="preserve"> and Web applications on N</w:t>
      </w:r>
      <w:r w:rsidR="00EE4576" w:rsidRPr="001139A1">
        <w:rPr>
          <w:rFonts w:asciiTheme="minorHAnsi" w:hAnsiTheme="minorHAnsi" w:cstheme="minorHAnsi"/>
          <w:sz w:val="22"/>
          <w:szCs w:val="22"/>
        </w:rPr>
        <w:t xml:space="preserve">-tier </w:t>
      </w:r>
      <w:r w:rsidRPr="001139A1">
        <w:rPr>
          <w:rFonts w:asciiTheme="minorHAnsi" w:hAnsiTheme="minorHAnsi" w:cstheme="minorHAnsi"/>
          <w:sz w:val="22"/>
          <w:szCs w:val="22"/>
        </w:rPr>
        <w:t xml:space="preserve">Architecture using </w:t>
      </w:r>
      <w:r w:rsidRPr="001139A1">
        <w:rPr>
          <w:rFonts w:asciiTheme="minorHAnsi" w:hAnsiTheme="minorHAnsi" w:cstheme="minorHAnsi"/>
          <w:b/>
          <w:sz w:val="22"/>
          <w:szCs w:val="22"/>
        </w:rPr>
        <w:t>Java/J2EE</w:t>
      </w:r>
      <w:r w:rsidRPr="001139A1">
        <w:rPr>
          <w:rFonts w:asciiTheme="minorHAnsi" w:hAnsiTheme="minorHAnsi" w:cstheme="minorHAnsi"/>
          <w:sz w:val="22"/>
          <w:szCs w:val="22"/>
        </w:rPr>
        <w:t xml:space="preserve"> and java based technologies such as </w:t>
      </w:r>
      <w:r w:rsidR="0077656A" w:rsidRPr="001139A1">
        <w:rPr>
          <w:rFonts w:asciiTheme="minorHAnsi" w:hAnsiTheme="minorHAnsi" w:cstheme="minorHAnsi"/>
          <w:b/>
          <w:sz w:val="22"/>
          <w:szCs w:val="22"/>
        </w:rPr>
        <w:t xml:space="preserve">Spring, </w:t>
      </w:r>
      <w:r w:rsidR="007B15C6" w:rsidRPr="001139A1">
        <w:rPr>
          <w:rFonts w:asciiTheme="minorHAnsi" w:hAnsiTheme="minorHAnsi" w:cstheme="minorHAnsi"/>
          <w:b/>
          <w:sz w:val="22"/>
          <w:szCs w:val="22"/>
        </w:rPr>
        <w:t xml:space="preserve">Servlets, JSP, Hibernate, JNDI, Web Services, XML </w:t>
      </w:r>
      <w:r w:rsidRPr="001139A1">
        <w:rPr>
          <w:rFonts w:asciiTheme="minorHAnsi" w:hAnsiTheme="minorHAnsi" w:cstheme="minorHAnsi"/>
          <w:sz w:val="22"/>
          <w:szCs w:val="22"/>
        </w:rPr>
        <w:t>and</w:t>
      </w:r>
      <w:r w:rsidRPr="001139A1">
        <w:rPr>
          <w:rFonts w:asciiTheme="minorHAnsi" w:hAnsiTheme="minorHAnsi" w:cstheme="minorHAnsi"/>
          <w:b/>
          <w:sz w:val="22"/>
          <w:szCs w:val="22"/>
        </w:rPr>
        <w:t xml:space="preserve"> JDBC</w:t>
      </w:r>
    </w:p>
    <w:p w:rsidR="00472DEA" w:rsidRPr="001139A1" w:rsidRDefault="00A074D6" w:rsidP="006E3246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 xml:space="preserve">Implemented </w:t>
      </w:r>
      <w:r w:rsidR="00597E00" w:rsidRPr="001139A1">
        <w:rPr>
          <w:rFonts w:asciiTheme="minorHAnsi" w:hAnsiTheme="minorHAnsi" w:cstheme="minorHAnsi"/>
          <w:sz w:val="22"/>
          <w:szCs w:val="22"/>
        </w:rPr>
        <w:t xml:space="preserve">J2EE Design Patterns like </w:t>
      </w:r>
      <w:r w:rsidR="00597E00" w:rsidRPr="001139A1">
        <w:rPr>
          <w:rFonts w:asciiTheme="minorHAnsi" w:hAnsiTheme="minorHAnsi" w:cstheme="minorHAnsi"/>
          <w:b/>
          <w:sz w:val="22"/>
          <w:szCs w:val="22"/>
        </w:rPr>
        <w:t>MVC, DAO, DTO</w:t>
      </w:r>
      <w:r w:rsidR="00AA2C61" w:rsidRPr="001139A1">
        <w:rPr>
          <w:rFonts w:asciiTheme="minorHAnsi" w:hAnsiTheme="minorHAnsi" w:cstheme="minorHAnsi"/>
          <w:b/>
          <w:sz w:val="22"/>
          <w:szCs w:val="22"/>
        </w:rPr>
        <w:t>, Tiles</w:t>
      </w:r>
      <w:r w:rsidR="00597E00" w:rsidRPr="001139A1">
        <w:rPr>
          <w:rFonts w:asciiTheme="minorHAnsi" w:hAnsiTheme="minorHAnsi" w:cstheme="minorHAnsi"/>
          <w:sz w:val="22"/>
          <w:szCs w:val="22"/>
        </w:rPr>
        <w:t xml:space="preserve"> and </w:t>
      </w:r>
      <w:r w:rsidR="00597E00" w:rsidRPr="001139A1">
        <w:rPr>
          <w:rFonts w:asciiTheme="minorHAnsi" w:hAnsiTheme="minorHAnsi" w:cstheme="minorHAnsi"/>
          <w:b/>
          <w:sz w:val="22"/>
          <w:szCs w:val="22"/>
        </w:rPr>
        <w:t>Singleton</w:t>
      </w:r>
      <w:r w:rsidR="00597E00" w:rsidRPr="001139A1">
        <w:rPr>
          <w:rFonts w:asciiTheme="minorHAnsi" w:hAnsiTheme="minorHAnsi" w:cstheme="minorHAnsi"/>
          <w:sz w:val="22"/>
          <w:szCs w:val="22"/>
        </w:rPr>
        <w:t>.</w:t>
      </w:r>
    </w:p>
    <w:p w:rsidR="00597E00" w:rsidRPr="001139A1" w:rsidRDefault="00472DEA" w:rsidP="006E3246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 xml:space="preserve">Worked on different modules of </w:t>
      </w:r>
      <w:r w:rsidRPr="001139A1">
        <w:rPr>
          <w:rFonts w:asciiTheme="minorHAnsi" w:hAnsiTheme="minorHAnsi" w:cstheme="minorHAnsi"/>
          <w:b/>
          <w:sz w:val="22"/>
          <w:szCs w:val="22"/>
        </w:rPr>
        <w:t>Spring</w:t>
      </w:r>
      <w:r w:rsidRPr="001139A1">
        <w:rPr>
          <w:rFonts w:asciiTheme="minorHAnsi" w:hAnsiTheme="minorHAnsi" w:cstheme="minorHAnsi"/>
          <w:sz w:val="22"/>
          <w:szCs w:val="22"/>
        </w:rPr>
        <w:t xml:space="preserve">including </w:t>
      </w:r>
      <w:r w:rsidRPr="001139A1">
        <w:rPr>
          <w:rFonts w:asciiTheme="minorHAnsi" w:hAnsiTheme="minorHAnsi" w:cstheme="minorHAnsi"/>
          <w:b/>
          <w:sz w:val="22"/>
          <w:szCs w:val="22"/>
        </w:rPr>
        <w:t>SpringIOC, SpringORM</w:t>
      </w:r>
      <w:r w:rsidR="005A1F38" w:rsidRPr="001139A1">
        <w:rPr>
          <w:rFonts w:asciiTheme="minorHAnsi" w:hAnsiTheme="minorHAnsi" w:cstheme="minorHAnsi"/>
          <w:b/>
          <w:sz w:val="22"/>
          <w:szCs w:val="22"/>
        </w:rPr>
        <w:t>, Spring Security</w:t>
      </w:r>
      <w:r w:rsidRPr="001139A1">
        <w:rPr>
          <w:rFonts w:asciiTheme="minorHAnsi" w:hAnsiTheme="minorHAnsi" w:cstheme="minorHAnsi"/>
          <w:sz w:val="22"/>
          <w:szCs w:val="22"/>
        </w:rPr>
        <w:t xml:space="preserve"> and </w:t>
      </w:r>
      <w:r w:rsidRPr="001139A1">
        <w:rPr>
          <w:rFonts w:asciiTheme="minorHAnsi" w:hAnsiTheme="minorHAnsi" w:cstheme="minorHAnsi"/>
          <w:b/>
          <w:sz w:val="22"/>
          <w:szCs w:val="22"/>
        </w:rPr>
        <w:t>SpringAOP.</w:t>
      </w:r>
    </w:p>
    <w:p w:rsidR="00E53D1B" w:rsidRPr="001139A1" w:rsidRDefault="00597E00" w:rsidP="006E3246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1139A1">
        <w:rPr>
          <w:rFonts w:asciiTheme="minorHAnsi" w:hAnsiTheme="minorHAnsi" w:cstheme="minorHAnsi"/>
          <w:b/>
          <w:sz w:val="22"/>
          <w:szCs w:val="22"/>
        </w:rPr>
        <w:t>Hibernate</w:t>
      </w:r>
      <w:r w:rsidRPr="001139A1">
        <w:rPr>
          <w:rFonts w:asciiTheme="minorHAnsi" w:hAnsiTheme="minorHAnsi" w:cstheme="minorHAnsi"/>
          <w:sz w:val="22"/>
          <w:szCs w:val="22"/>
        </w:rPr>
        <w:t xml:space="preserve"> by writing persistence classes.</w:t>
      </w:r>
      <w:r w:rsidR="00E63072" w:rsidRPr="001139A1">
        <w:rPr>
          <w:rFonts w:asciiTheme="minorHAnsi" w:hAnsiTheme="minorHAnsi" w:cstheme="minorHAnsi"/>
          <w:sz w:val="22"/>
          <w:szCs w:val="22"/>
        </w:rPr>
        <w:t xml:space="preserve">Experience in using </w:t>
      </w:r>
      <w:r w:rsidR="00E63072" w:rsidRPr="001139A1">
        <w:rPr>
          <w:rFonts w:asciiTheme="minorHAnsi" w:hAnsiTheme="minorHAnsi" w:cstheme="minorHAnsi"/>
          <w:b/>
          <w:sz w:val="22"/>
          <w:szCs w:val="22"/>
        </w:rPr>
        <w:t>Hibernate</w:t>
      </w:r>
      <w:r w:rsidR="00E63072" w:rsidRPr="001139A1">
        <w:rPr>
          <w:rFonts w:asciiTheme="minorHAnsi" w:hAnsiTheme="minorHAnsi" w:cstheme="minorHAnsi"/>
          <w:sz w:val="22"/>
          <w:szCs w:val="22"/>
        </w:rPr>
        <w:t xml:space="preserve"> for mapping Java cla</w:t>
      </w:r>
      <w:r w:rsidR="00F83DEB" w:rsidRPr="001139A1">
        <w:rPr>
          <w:rFonts w:asciiTheme="minorHAnsi" w:hAnsiTheme="minorHAnsi" w:cstheme="minorHAnsi"/>
          <w:sz w:val="22"/>
          <w:szCs w:val="22"/>
        </w:rPr>
        <w:t>sses with database and using Cri</w:t>
      </w:r>
      <w:r w:rsidR="00E63072" w:rsidRPr="001139A1">
        <w:rPr>
          <w:rFonts w:asciiTheme="minorHAnsi" w:hAnsiTheme="minorHAnsi" w:cstheme="minorHAnsi"/>
          <w:sz w:val="22"/>
          <w:szCs w:val="22"/>
        </w:rPr>
        <w:t>teria API and Hibernate query language (</w:t>
      </w:r>
      <w:r w:rsidR="00E63072" w:rsidRPr="001139A1">
        <w:rPr>
          <w:rFonts w:asciiTheme="minorHAnsi" w:hAnsiTheme="minorHAnsi" w:cstheme="minorHAnsi"/>
          <w:b/>
          <w:sz w:val="22"/>
          <w:szCs w:val="22"/>
        </w:rPr>
        <w:t>HQL</w:t>
      </w:r>
      <w:r w:rsidR="00E63072" w:rsidRPr="001139A1">
        <w:rPr>
          <w:rFonts w:asciiTheme="minorHAnsi" w:hAnsiTheme="minorHAnsi" w:cstheme="minorHAnsi"/>
          <w:sz w:val="22"/>
          <w:szCs w:val="22"/>
        </w:rPr>
        <w:t>).</w:t>
      </w:r>
    </w:p>
    <w:p w:rsidR="00597E00" w:rsidRPr="001139A1" w:rsidRDefault="000341D6" w:rsidP="006E3246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>Hands on e</w:t>
      </w:r>
      <w:r w:rsidR="00597E00" w:rsidRPr="001139A1">
        <w:rPr>
          <w:rFonts w:asciiTheme="minorHAnsi" w:hAnsiTheme="minorHAnsi" w:cstheme="minorHAnsi"/>
          <w:sz w:val="22"/>
          <w:szCs w:val="22"/>
        </w:rPr>
        <w:t xml:space="preserve">xperience in database development using </w:t>
      </w:r>
      <w:r w:rsidR="00A337DB" w:rsidRPr="001139A1">
        <w:rPr>
          <w:rFonts w:asciiTheme="minorHAnsi" w:hAnsiTheme="minorHAnsi" w:cstheme="minorHAnsi"/>
          <w:b/>
          <w:sz w:val="22"/>
          <w:szCs w:val="22"/>
        </w:rPr>
        <w:t>MySQL</w:t>
      </w:r>
      <w:r w:rsidR="00A31B39" w:rsidRPr="001139A1">
        <w:rPr>
          <w:rFonts w:asciiTheme="minorHAnsi" w:hAnsiTheme="minorHAnsi" w:cstheme="minorHAnsi"/>
          <w:sz w:val="22"/>
          <w:szCs w:val="22"/>
        </w:rPr>
        <w:t>,</w:t>
      </w:r>
      <w:r w:rsidR="00027B46" w:rsidRPr="001139A1">
        <w:rPr>
          <w:rFonts w:asciiTheme="minorHAnsi" w:hAnsiTheme="minorHAnsi" w:cstheme="minorHAnsi"/>
          <w:b/>
          <w:sz w:val="22"/>
          <w:szCs w:val="22"/>
        </w:rPr>
        <w:t xml:space="preserve"> PostgreSQL</w:t>
      </w:r>
      <w:r w:rsidR="00A337DB" w:rsidRPr="001139A1">
        <w:rPr>
          <w:rFonts w:asciiTheme="minorHAnsi" w:hAnsiTheme="minorHAnsi" w:cstheme="minorHAnsi"/>
          <w:b/>
          <w:sz w:val="22"/>
          <w:szCs w:val="22"/>
        </w:rPr>
        <w:t>, MongoDB</w:t>
      </w:r>
      <w:r w:rsidR="00027B46" w:rsidRPr="001139A1">
        <w:rPr>
          <w:rFonts w:asciiTheme="minorHAnsi" w:hAnsiTheme="minorHAnsi" w:cstheme="minorHAnsi"/>
          <w:b/>
          <w:sz w:val="22"/>
          <w:szCs w:val="22"/>
        </w:rPr>
        <w:t>.</w:t>
      </w:r>
    </w:p>
    <w:p w:rsidR="00A024DF" w:rsidRPr="001139A1" w:rsidRDefault="001578B3" w:rsidP="006E3246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b/>
          <w:sz w:val="22"/>
          <w:szCs w:val="22"/>
          <w:lang w:val="en-IN"/>
        </w:rPr>
      </w:pPr>
      <w:r w:rsidRPr="001139A1">
        <w:rPr>
          <w:rFonts w:asciiTheme="minorHAnsi" w:hAnsiTheme="minorHAnsi" w:cstheme="minorHAnsi"/>
          <w:sz w:val="22"/>
          <w:szCs w:val="22"/>
        </w:rPr>
        <w:t>Worked</w:t>
      </w:r>
      <w:r w:rsidR="00597E00" w:rsidRPr="001139A1">
        <w:rPr>
          <w:rFonts w:asciiTheme="minorHAnsi" w:hAnsiTheme="minorHAnsi" w:cstheme="minorHAnsi"/>
          <w:sz w:val="22"/>
          <w:szCs w:val="22"/>
        </w:rPr>
        <w:t xml:space="preserve"> proficiently with various </w:t>
      </w:r>
      <w:r w:rsidR="00597E00" w:rsidRPr="001139A1">
        <w:rPr>
          <w:rFonts w:asciiTheme="minorHAnsi" w:hAnsiTheme="minorHAnsi" w:cstheme="minorHAnsi"/>
          <w:b/>
          <w:sz w:val="22"/>
          <w:szCs w:val="22"/>
        </w:rPr>
        <w:t>IDEs</w:t>
      </w:r>
      <w:r w:rsidR="00597E00" w:rsidRPr="001139A1">
        <w:rPr>
          <w:rFonts w:asciiTheme="minorHAnsi" w:hAnsiTheme="minorHAnsi" w:cstheme="minorHAnsi"/>
          <w:sz w:val="22"/>
          <w:szCs w:val="22"/>
        </w:rPr>
        <w:t xml:space="preserve"> including </w:t>
      </w:r>
      <w:r w:rsidR="0033007A" w:rsidRPr="001139A1">
        <w:rPr>
          <w:rFonts w:asciiTheme="minorHAnsi" w:hAnsiTheme="minorHAnsi" w:cstheme="minorHAnsi"/>
          <w:b/>
          <w:sz w:val="22"/>
          <w:szCs w:val="22"/>
        </w:rPr>
        <w:t>Eclipse, JDeveloper,</w:t>
      </w:r>
      <w:r w:rsidR="0083293C" w:rsidRPr="001139A1">
        <w:rPr>
          <w:rFonts w:asciiTheme="minorHAnsi" w:hAnsiTheme="minorHAnsi" w:cstheme="minorHAnsi"/>
          <w:b/>
          <w:sz w:val="22"/>
          <w:szCs w:val="22"/>
        </w:rPr>
        <w:t xml:space="preserve">Sublime Text </w:t>
      </w:r>
      <w:r w:rsidR="00597E00" w:rsidRPr="001139A1">
        <w:rPr>
          <w:rFonts w:asciiTheme="minorHAnsi" w:hAnsiTheme="minorHAnsi" w:cstheme="minorHAnsi"/>
          <w:color w:val="000000"/>
          <w:sz w:val="22"/>
          <w:szCs w:val="22"/>
        </w:rPr>
        <w:t>and</w:t>
      </w:r>
      <w:r w:rsidR="00597E00" w:rsidRPr="001139A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RAD</w:t>
      </w:r>
      <w:r w:rsidR="00597E00" w:rsidRPr="001139A1">
        <w:rPr>
          <w:rFonts w:asciiTheme="minorHAnsi" w:hAnsiTheme="minorHAnsi" w:cstheme="minorHAnsi"/>
          <w:b/>
          <w:sz w:val="22"/>
          <w:szCs w:val="22"/>
        </w:rPr>
        <w:t>.</w:t>
      </w:r>
    </w:p>
    <w:p w:rsidR="00597E00" w:rsidRPr="001139A1" w:rsidRDefault="00A024DF" w:rsidP="006E3246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  <w:lang w:val="en-IN"/>
        </w:rPr>
      </w:pPr>
      <w:r w:rsidRPr="001139A1">
        <w:rPr>
          <w:rFonts w:asciiTheme="minorHAnsi" w:hAnsiTheme="minorHAnsi" w:cstheme="minorHAnsi"/>
          <w:sz w:val="22"/>
          <w:szCs w:val="22"/>
          <w:lang w:val="en-IN"/>
        </w:rPr>
        <w:t xml:space="preserve">Have strong hold of Test Driven Development and comfortable in writing unit test cases for Java as well as javascript code using </w:t>
      </w:r>
      <w:r w:rsidRPr="001139A1">
        <w:rPr>
          <w:rFonts w:asciiTheme="minorHAnsi" w:hAnsiTheme="minorHAnsi" w:cstheme="minorHAnsi"/>
          <w:b/>
          <w:sz w:val="22"/>
          <w:szCs w:val="22"/>
          <w:lang w:val="en-IN"/>
        </w:rPr>
        <w:t>Junits and Karma.</w:t>
      </w:r>
    </w:p>
    <w:p w:rsidR="005F5841" w:rsidRPr="001139A1" w:rsidRDefault="00E63072" w:rsidP="006E3246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 xml:space="preserve">Experience in developing </w:t>
      </w:r>
      <w:r w:rsidRPr="001139A1">
        <w:rPr>
          <w:rStyle w:val="apple-style-span"/>
          <w:rFonts w:asciiTheme="minorHAnsi" w:hAnsiTheme="minorHAnsi" w:cstheme="minorHAnsi"/>
          <w:b/>
          <w:color w:val="000000"/>
          <w:sz w:val="22"/>
          <w:szCs w:val="22"/>
        </w:rPr>
        <w:t>REST</w:t>
      </w:r>
      <w:r w:rsidRPr="001139A1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1139A1">
        <w:rPr>
          <w:rStyle w:val="apple-style-span"/>
          <w:rFonts w:asciiTheme="minorHAnsi" w:hAnsiTheme="minorHAnsi" w:cstheme="minorHAnsi"/>
          <w:b/>
          <w:color w:val="000000"/>
          <w:sz w:val="22"/>
          <w:szCs w:val="22"/>
        </w:rPr>
        <w:t>SOAP</w:t>
      </w:r>
      <w:r w:rsidRPr="001139A1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 xml:space="preserve"> based </w:t>
      </w:r>
      <w:r w:rsidRPr="001139A1">
        <w:rPr>
          <w:rStyle w:val="apple-style-span"/>
          <w:rFonts w:asciiTheme="minorHAnsi" w:hAnsiTheme="minorHAnsi" w:cstheme="minorHAnsi"/>
          <w:b/>
          <w:color w:val="000000"/>
          <w:sz w:val="22"/>
          <w:szCs w:val="22"/>
        </w:rPr>
        <w:t>Web Services</w:t>
      </w:r>
    </w:p>
    <w:p w:rsidR="00F2705D" w:rsidRPr="001139A1" w:rsidRDefault="00597E00" w:rsidP="006E3246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>Good working knowledge on</w:t>
      </w:r>
      <w:r w:rsidR="00F2705D" w:rsidRPr="001139A1">
        <w:rPr>
          <w:rFonts w:asciiTheme="minorHAnsi" w:hAnsiTheme="minorHAnsi" w:cstheme="minorHAnsi"/>
          <w:b/>
          <w:sz w:val="22"/>
          <w:szCs w:val="22"/>
        </w:rPr>
        <w:t>TortoiseSVN</w:t>
      </w:r>
      <w:r w:rsidR="005F5841" w:rsidRPr="001139A1">
        <w:rPr>
          <w:rFonts w:asciiTheme="minorHAnsi" w:hAnsiTheme="minorHAnsi" w:cstheme="minorHAnsi"/>
          <w:sz w:val="22"/>
          <w:szCs w:val="22"/>
        </w:rPr>
        <w:t>,</w:t>
      </w:r>
      <w:r w:rsidR="002805D0" w:rsidRPr="001139A1">
        <w:rPr>
          <w:rFonts w:asciiTheme="minorHAnsi" w:hAnsiTheme="minorHAnsi" w:cstheme="minorHAnsi"/>
          <w:b/>
          <w:sz w:val="22"/>
          <w:szCs w:val="22"/>
        </w:rPr>
        <w:t>GIT</w:t>
      </w:r>
      <w:r w:rsidRPr="001139A1">
        <w:rPr>
          <w:rFonts w:asciiTheme="minorHAnsi" w:hAnsiTheme="minorHAnsi" w:cstheme="minorHAnsi"/>
          <w:sz w:val="22"/>
          <w:szCs w:val="22"/>
        </w:rPr>
        <w:t xml:space="preserve"> for version control.</w:t>
      </w:r>
    </w:p>
    <w:p w:rsidR="00B82010" w:rsidRPr="001139A1" w:rsidRDefault="00B82010" w:rsidP="006E3246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 xml:space="preserve">Worked on different Web Application server such as </w:t>
      </w:r>
      <w:r w:rsidR="00E1276D" w:rsidRPr="001139A1">
        <w:rPr>
          <w:rFonts w:asciiTheme="minorHAnsi" w:hAnsiTheme="minorHAnsi" w:cstheme="minorHAnsi"/>
          <w:b/>
          <w:sz w:val="22"/>
          <w:szCs w:val="22"/>
        </w:rPr>
        <w:t>Tomcat, WebLogic, JBoss</w:t>
      </w:r>
      <w:r w:rsidR="00E1276D" w:rsidRPr="001139A1">
        <w:rPr>
          <w:rFonts w:asciiTheme="minorHAnsi" w:hAnsiTheme="minorHAnsi" w:cstheme="minorHAnsi"/>
          <w:sz w:val="22"/>
          <w:szCs w:val="22"/>
        </w:rPr>
        <w:t>and</w:t>
      </w:r>
      <w:r w:rsidR="00E1276D" w:rsidRPr="001139A1">
        <w:rPr>
          <w:rFonts w:asciiTheme="minorHAnsi" w:hAnsiTheme="minorHAnsi" w:cstheme="minorHAnsi"/>
          <w:b/>
          <w:sz w:val="22"/>
          <w:szCs w:val="22"/>
        </w:rPr>
        <w:t>GlassFish.</w:t>
      </w:r>
    </w:p>
    <w:p w:rsidR="00A024DF" w:rsidRPr="001139A1" w:rsidRDefault="00A024DF" w:rsidP="006E3246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b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>Used</w:t>
      </w:r>
      <w:r w:rsidRPr="001139A1">
        <w:rPr>
          <w:rFonts w:asciiTheme="minorHAnsi" w:hAnsiTheme="minorHAnsi" w:cstheme="minorHAnsi"/>
          <w:b/>
          <w:sz w:val="22"/>
          <w:szCs w:val="22"/>
        </w:rPr>
        <w:t xml:space="preserve">Babel and web pack </w:t>
      </w:r>
      <w:r w:rsidRPr="001139A1">
        <w:rPr>
          <w:rFonts w:asciiTheme="minorHAnsi" w:hAnsiTheme="minorHAnsi" w:cstheme="minorHAnsi"/>
          <w:sz w:val="22"/>
          <w:szCs w:val="22"/>
        </w:rPr>
        <w:t>as JavaScript compiler for converting ES6 code to browser compatible code</w:t>
      </w:r>
      <w:r w:rsidRPr="001139A1">
        <w:rPr>
          <w:rFonts w:asciiTheme="minorHAnsi" w:hAnsiTheme="minorHAnsi" w:cstheme="minorHAnsi"/>
          <w:b/>
          <w:sz w:val="22"/>
          <w:szCs w:val="22"/>
        </w:rPr>
        <w:t>.</w:t>
      </w:r>
    </w:p>
    <w:p w:rsidR="00A024DF" w:rsidRPr="001139A1" w:rsidRDefault="00A024DF" w:rsidP="006E3246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b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 xml:space="preserve">Hands on experience using </w:t>
      </w:r>
      <w:r w:rsidRPr="001139A1">
        <w:rPr>
          <w:rFonts w:asciiTheme="minorHAnsi" w:hAnsiTheme="minorHAnsi" w:cstheme="minorHAnsi"/>
          <w:b/>
          <w:sz w:val="22"/>
          <w:szCs w:val="22"/>
        </w:rPr>
        <w:t>GulpJS</w:t>
      </w:r>
      <w:r w:rsidRPr="001139A1">
        <w:rPr>
          <w:rFonts w:asciiTheme="minorHAnsi" w:hAnsiTheme="minorHAnsi" w:cstheme="minorHAnsi"/>
          <w:sz w:val="22"/>
          <w:szCs w:val="22"/>
        </w:rPr>
        <w:t xml:space="preserve"> and </w:t>
      </w:r>
      <w:r w:rsidRPr="001139A1">
        <w:rPr>
          <w:rFonts w:asciiTheme="minorHAnsi" w:hAnsiTheme="minorHAnsi" w:cstheme="minorHAnsi"/>
          <w:b/>
          <w:sz w:val="22"/>
          <w:szCs w:val="22"/>
        </w:rPr>
        <w:t>GruntJS</w:t>
      </w:r>
      <w:r w:rsidRPr="001139A1">
        <w:rPr>
          <w:rFonts w:asciiTheme="minorHAnsi" w:hAnsiTheme="minorHAnsi" w:cstheme="minorHAnsi"/>
          <w:sz w:val="22"/>
          <w:szCs w:val="22"/>
        </w:rPr>
        <w:t xml:space="preserve"> as Task runners.</w:t>
      </w:r>
    </w:p>
    <w:p w:rsidR="008E0C65" w:rsidRPr="001139A1" w:rsidRDefault="00E63072" w:rsidP="006E3246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Developed </w:t>
      </w:r>
      <w:r w:rsidRPr="001139A1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ANT, Maven</w:t>
      </w:r>
      <w:r w:rsidRPr="001139A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scripts in to build and deploy </w:t>
      </w:r>
      <w:r w:rsidRPr="001139A1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J2EE </w:t>
      </w:r>
      <w:r w:rsidRPr="001139A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Applications</w:t>
      </w:r>
      <w:r w:rsidR="00325CF5" w:rsidRPr="001139A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:rsidR="008E0C65" w:rsidRPr="001139A1" w:rsidRDefault="008E0C65" w:rsidP="006E3246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Document preparation including Requirement Specification, design documents, Test cases and Analysis, User Training documents and Technical Help documents.</w:t>
      </w:r>
    </w:p>
    <w:p w:rsidR="00172088" w:rsidRPr="001139A1" w:rsidRDefault="00172088" w:rsidP="006E3246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>Assisted project manager in defining project scope, time &amp; effort estimates and deliverable management.</w:t>
      </w:r>
    </w:p>
    <w:p w:rsidR="008E0C65" w:rsidRPr="001139A1" w:rsidRDefault="008E0C65" w:rsidP="006E3246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Experience in working with Virtual and Multi National Team.</w:t>
      </w:r>
    </w:p>
    <w:p w:rsidR="008E0C65" w:rsidRPr="001139A1" w:rsidRDefault="008E0C65" w:rsidP="006E3246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Excellent communication, interpersonal and analytical skills along with can-do attitude.</w:t>
      </w:r>
    </w:p>
    <w:p w:rsidR="001578B3" w:rsidRPr="001139A1" w:rsidRDefault="001578B3" w:rsidP="006E3246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lastRenderedPageBreak/>
        <w:t>Excellent analytical and critical thinking, creative problem solving, quick learning, interpersonal and client interfacing skills.</w:t>
      </w:r>
    </w:p>
    <w:p w:rsidR="002805D0" w:rsidRPr="001139A1" w:rsidRDefault="00F83DEB" w:rsidP="00E21388">
      <w:pPr>
        <w:widowControl w:val="0"/>
        <w:tabs>
          <w:tab w:val="left" w:pos="2715"/>
        </w:tabs>
        <w:ind w:left="450"/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ab/>
      </w:r>
    </w:p>
    <w:p w:rsidR="008E0C65" w:rsidRPr="001139A1" w:rsidRDefault="00F2663C" w:rsidP="00F2663C">
      <w:pPr>
        <w:pStyle w:val="Caption"/>
        <w:jc w:val="left"/>
        <w:rPr>
          <w:rFonts w:asciiTheme="minorHAnsi" w:hAnsiTheme="minorHAnsi" w:cstheme="minorHAnsi"/>
          <w:i w:val="0"/>
          <w:noProof/>
          <w:sz w:val="22"/>
          <w:szCs w:val="22"/>
        </w:rPr>
      </w:pPr>
      <w:r w:rsidRPr="001139A1">
        <w:rPr>
          <w:rFonts w:asciiTheme="minorHAnsi" w:hAnsiTheme="minorHAnsi" w:cstheme="minorHAnsi"/>
          <w:i w:val="0"/>
          <w:sz w:val="22"/>
          <w:szCs w:val="22"/>
        </w:rPr>
        <w:t>Education</w:t>
      </w:r>
      <w:r w:rsidR="008E0C65" w:rsidRPr="001139A1">
        <w:rPr>
          <w:rFonts w:asciiTheme="minorHAnsi" w:hAnsiTheme="minorHAnsi" w:cstheme="minorHAnsi"/>
          <w:i w:val="0"/>
          <w:noProof/>
          <w:sz w:val="22"/>
          <w:szCs w:val="22"/>
        </w:rPr>
        <w:tab/>
      </w:r>
      <w:r w:rsidR="008E0C65" w:rsidRPr="001139A1">
        <w:rPr>
          <w:rFonts w:asciiTheme="minorHAnsi" w:hAnsiTheme="minorHAnsi" w:cstheme="minorHAnsi"/>
          <w:i w:val="0"/>
          <w:noProof/>
          <w:sz w:val="22"/>
          <w:szCs w:val="22"/>
        </w:rPr>
        <w:tab/>
      </w:r>
      <w:r w:rsidR="008E0C65" w:rsidRPr="001139A1">
        <w:rPr>
          <w:rFonts w:asciiTheme="minorHAnsi" w:hAnsiTheme="minorHAnsi" w:cstheme="minorHAnsi"/>
          <w:i w:val="0"/>
          <w:noProof/>
          <w:sz w:val="22"/>
          <w:szCs w:val="22"/>
        </w:rPr>
        <w:tab/>
      </w:r>
      <w:r w:rsidR="008E0C65" w:rsidRPr="001139A1">
        <w:rPr>
          <w:rFonts w:asciiTheme="minorHAnsi" w:hAnsiTheme="minorHAnsi" w:cstheme="minorHAnsi"/>
          <w:i w:val="0"/>
          <w:noProof/>
          <w:sz w:val="22"/>
          <w:szCs w:val="22"/>
        </w:rPr>
        <w:tab/>
      </w:r>
      <w:r w:rsidR="008E0C65" w:rsidRPr="001139A1">
        <w:rPr>
          <w:rFonts w:asciiTheme="minorHAnsi" w:hAnsiTheme="minorHAnsi" w:cstheme="minorHAnsi"/>
          <w:i w:val="0"/>
          <w:noProof/>
          <w:sz w:val="22"/>
          <w:szCs w:val="22"/>
        </w:rPr>
        <w:tab/>
      </w:r>
      <w:r w:rsidR="008E0C65" w:rsidRPr="001139A1">
        <w:rPr>
          <w:rFonts w:asciiTheme="minorHAnsi" w:hAnsiTheme="minorHAnsi" w:cstheme="minorHAnsi"/>
          <w:i w:val="0"/>
          <w:noProof/>
          <w:color w:val="D9D9D9"/>
          <w:sz w:val="22"/>
          <w:szCs w:val="22"/>
        </w:rPr>
        <w:t>.</w:t>
      </w:r>
    </w:p>
    <w:p w:rsidR="008E0C65" w:rsidRPr="001139A1" w:rsidRDefault="008E0C65" w:rsidP="008E0C65">
      <w:pPr>
        <w:widowControl w:val="0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8E0C65" w:rsidRPr="001139A1" w:rsidRDefault="00F2705D" w:rsidP="006E3246">
      <w:pPr>
        <w:pStyle w:val="ListParagraph"/>
        <w:widowControl w:val="0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1139A1">
        <w:rPr>
          <w:rFonts w:asciiTheme="minorHAnsi" w:hAnsiTheme="minorHAnsi" w:cstheme="minorHAnsi"/>
          <w:bCs/>
        </w:rPr>
        <w:t>Bachelor</w:t>
      </w:r>
      <w:r w:rsidR="008E0C65" w:rsidRPr="001139A1">
        <w:rPr>
          <w:rFonts w:asciiTheme="minorHAnsi" w:hAnsiTheme="minorHAnsi" w:cstheme="minorHAnsi"/>
          <w:bCs/>
        </w:rPr>
        <w:t xml:space="preserve"> of Technology</w:t>
      </w:r>
      <w:r w:rsidR="008E0C65" w:rsidRPr="001139A1">
        <w:rPr>
          <w:rFonts w:asciiTheme="minorHAnsi" w:hAnsiTheme="minorHAnsi" w:cstheme="minorHAnsi"/>
        </w:rPr>
        <w:t xml:space="preserve"> in </w:t>
      </w:r>
      <w:r w:rsidR="00972123" w:rsidRPr="001139A1">
        <w:rPr>
          <w:rFonts w:asciiTheme="minorHAnsi" w:hAnsiTheme="minorHAnsi" w:cstheme="minorHAnsi"/>
        </w:rPr>
        <w:t>Computer Science</w:t>
      </w:r>
      <w:r w:rsidR="002F6A26" w:rsidRPr="001139A1">
        <w:rPr>
          <w:rFonts w:asciiTheme="minorHAnsi" w:hAnsiTheme="minorHAnsi" w:cstheme="minorHAnsi"/>
        </w:rPr>
        <w:t xml:space="preserve"> from JNTU</w:t>
      </w:r>
      <w:r w:rsidRPr="001139A1">
        <w:rPr>
          <w:rFonts w:asciiTheme="minorHAnsi" w:hAnsiTheme="minorHAnsi" w:cstheme="minorHAnsi"/>
        </w:rPr>
        <w:t>.</w:t>
      </w:r>
    </w:p>
    <w:p w:rsidR="0083293C" w:rsidRPr="001139A1" w:rsidRDefault="0083293C" w:rsidP="0083293C">
      <w:pPr>
        <w:rPr>
          <w:rFonts w:asciiTheme="minorHAnsi" w:hAnsiTheme="minorHAnsi" w:cstheme="minorHAnsi"/>
          <w:sz w:val="22"/>
          <w:szCs w:val="22"/>
        </w:rPr>
      </w:pPr>
    </w:p>
    <w:p w:rsidR="00597E00" w:rsidRPr="001139A1" w:rsidRDefault="00E65706" w:rsidP="00E65706">
      <w:pPr>
        <w:pStyle w:val="Heading3"/>
        <w:keepNext w:val="0"/>
        <w:widowControl w:val="0"/>
        <w:tabs>
          <w:tab w:val="left" w:pos="2220"/>
        </w:tabs>
        <w:jc w:val="both"/>
        <w:rPr>
          <w:rFonts w:asciiTheme="minorHAnsi" w:hAnsiTheme="minorHAnsi" w:cstheme="minorHAnsi"/>
          <w:i w:val="0"/>
          <w:iCs w:val="0"/>
          <w:sz w:val="22"/>
          <w:szCs w:val="22"/>
        </w:rPr>
      </w:pPr>
      <w:r w:rsidRPr="001139A1">
        <w:rPr>
          <w:rFonts w:asciiTheme="minorHAnsi" w:hAnsiTheme="minorHAnsi" w:cstheme="minorHAnsi"/>
          <w:i w:val="0"/>
          <w:sz w:val="22"/>
          <w:szCs w:val="22"/>
        </w:rPr>
        <w:t>Technical Skills</w:t>
      </w:r>
    </w:p>
    <w:p w:rsidR="00241799" w:rsidRPr="001139A1" w:rsidRDefault="00241799" w:rsidP="00241799">
      <w:pPr>
        <w:widowControl w:val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Style w:val="TableGrid"/>
        <w:tblW w:w="0" w:type="auto"/>
        <w:tblInd w:w="378" w:type="dxa"/>
        <w:tblLook w:val="04A0"/>
      </w:tblPr>
      <w:tblGrid>
        <w:gridCol w:w="3140"/>
        <w:gridCol w:w="5727"/>
      </w:tblGrid>
      <w:tr w:rsidR="004C5928" w:rsidRPr="001139A1" w:rsidTr="003B5C47">
        <w:tc>
          <w:tcPr>
            <w:tcW w:w="3240" w:type="dxa"/>
          </w:tcPr>
          <w:p w:rsidR="004C5928" w:rsidRPr="001139A1" w:rsidRDefault="00A024DF" w:rsidP="004C5928">
            <w:pPr>
              <w:widowControl w:val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39A1">
              <w:rPr>
                <w:rFonts w:asciiTheme="minorHAnsi" w:hAnsiTheme="minorHAnsi" w:cstheme="minorHAnsi"/>
                <w:b/>
                <w:sz w:val="22"/>
                <w:szCs w:val="22"/>
              </w:rPr>
              <w:t>NodeJS Modules</w:t>
            </w:r>
          </w:p>
        </w:tc>
        <w:tc>
          <w:tcPr>
            <w:tcW w:w="5958" w:type="dxa"/>
          </w:tcPr>
          <w:p w:rsidR="004C5928" w:rsidRPr="001139A1" w:rsidRDefault="00A024DF" w:rsidP="004C5928">
            <w:pPr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139A1">
              <w:rPr>
                <w:rFonts w:asciiTheme="minorHAnsi" w:hAnsiTheme="minorHAnsi" w:cstheme="minorHAnsi"/>
                <w:sz w:val="22"/>
                <w:szCs w:val="22"/>
              </w:rPr>
              <w:t xml:space="preserve">ExpressJS, </w:t>
            </w:r>
            <w:r w:rsidRPr="001139A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sequelizeJS, </w:t>
            </w:r>
            <w:r w:rsidRPr="001139A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clusterJS, PM2, </w:t>
            </w:r>
            <w:r w:rsidRPr="001139A1">
              <w:rPr>
                <w:rFonts w:asciiTheme="minorHAnsi" w:hAnsiTheme="minorHAnsi" w:cstheme="minorHAnsi"/>
                <w:sz w:val="22"/>
                <w:szCs w:val="22"/>
              </w:rPr>
              <w:t>GulpJS,</w:t>
            </w:r>
            <w:r w:rsidRPr="001139A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GruntJS, bcrypt, crypto, JSON Web Tokens, PassportJS, NodeScheduler,underscoreJS, mocha and chai js, bambooJs, </w:t>
            </w:r>
            <w:r w:rsidRPr="001139A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RequestJS.</w:t>
            </w:r>
          </w:p>
        </w:tc>
      </w:tr>
      <w:tr w:rsidR="00A024DF" w:rsidRPr="001139A1" w:rsidTr="003B5C47">
        <w:tc>
          <w:tcPr>
            <w:tcW w:w="3240" w:type="dxa"/>
          </w:tcPr>
          <w:p w:rsidR="00A024DF" w:rsidRPr="001139A1" w:rsidRDefault="00A024DF" w:rsidP="00A024DF">
            <w:pPr>
              <w:widowControl w:val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39A1">
              <w:rPr>
                <w:rFonts w:asciiTheme="minorHAnsi" w:hAnsiTheme="minorHAnsi" w:cstheme="minorHAnsi"/>
                <w:b/>
                <w:sz w:val="22"/>
                <w:szCs w:val="22"/>
              </w:rPr>
              <w:t>Java/J2EE</w:t>
            </w:r>
          </w:p>
        </w:tc>
        <w:tc>
          <w:tcPr>
            <w:tcW w:w="5958" w:type="dxa"/>
          </w:tcPr>
          <w:p w:rsidR="00A024DF" w:rsidRPr="001139A1" w:rsidRDefault="00A024DF" w:rsidP="00A024DF">
            <w:pPr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139A1">
              <w:rPr>
                <w:rFonts w:asciiTheme="minorHAnsi" w:hAnsiTheme="minorHAnsi" w:cstheme="minorHAnsi"/>
                <w:sz w:val="22"/>
                <w:szCs w:val="22"/>
              </w:rPr>
              <w:t>Java, JDBC, EJB, Servlets, JSP, JNDI, JPA, XML, SOAP.</w:t>
            </w:r>
          </w:p>
        </w:tc>
      </w:tr>
      <w:tr w:rsidR="00A024DF" w:rsidRPr="001139A1" w:rsidTr="003B5C47">
        <w:tc>
          <w:tcPr>
            <w:tcW w:w="3240" w:type="dxa"/>
          </w:tcPr>
          <w:p w:rsidR="00A024DF" w:rsidRPr="001139A1" w:rsidRDefault="00A024DF" w:rsidP="00A024DF">
            <w:pPr>
              <w:widowControl w:val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39A1">
              <w:rPr>
                <w:rFonts w:asciiTheme="minorHAnsi" w:hAnsiTheme="minorHAnsi" w:cstheme="minorHAnsi"/>
                <w:b/>
                <w:sz w:val="22"/>
                <w:szCs w:val="22"/>
              </w:rPr>
              <w:t>Web</w:t>
            </w:r>
          </w:p>
        </w:tc>
        <w:tc>
          <w:tcPr>
            <w:tcW w:w="5958" w:type="dxa"/>
          </w:tcPr>
          <w:p w:rsidR="00A024DF" w:rsidRPr="001139A1" w:rsidRDefault="00A024DF" w:rsidP="00A024DF">
            <w:pPr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139A1">
              <w:rPr>
                <w:rFonts w:asciiTheme="minorHAnsi" w:hAnsiTheme="minorHAnsi" w:cstheme="minorHAnsi"/>
                <w:sz w:val="22"/>
                <w:szCs w:val="22"/>
              </w:rPr>
              <w:t>HTML5, CSS3, AJAX, JavaScript, JSON, AngularJS, ReactJS, Bootstrap.</w:t>
            </w:r>
          </w:p>
        </w:tc>
      </w:tr>
      <w:tr w:rsidR="00A024DF" w:rsidRPr="001139A1" w:rsidTr="003B5C47">
        <w:tc>
          <w:tcPr>
            <w:tcW w:w="3240" w:type="dxa"/>
          </w:tcPr>
          <w:p w:rsidR="00A024DF" w:rsidRPr="001139A1" w:rsidRDefault="00A024DF" w:rsidP="00A024DF">
            <w:pPr>
              <w:widowControl w:val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39A1">
              <w:rPr>
                <w:rFonts w:asciiTheme="minorHAnsi" w:hAnsiTheme="minorHAnsi" w:cstheme="minorHAnsi"/>
                <w:b/>
                <w:sz w:val="22"/>
                <w:szCs w:val="22"/>
              </w:rPr>
              <w:t>Java Frameworks/ORM tools</w:t>
            </w:r>
          </w:p>
        </w:tc>
        <w:tc>
          <w:tcPr>
            <w:tcW w:w="5958" w:type="dxa"/>
          </w:tcPr>
          <w:p w:rsidR="00A024DF" w:rsidRPr="001139A1" w:rsidRDefault="00A024DF" w:rsidP="00A024DF">
            <w:pPr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139A1">
              <w:rPr>
                <w:rFonts w:asciiTheme="minorHAnsi" w:hAnsiTheme="minorHAnsi" w:cstheme="minorHAnsi"/>
                <w:sz w:val="22"/>
                <w:szCs w:val="22"/>
              </w:rPr>
              <w:t>Spring, Struts, Hibernate.</w:t>
            </w:r>
          </w:p>
        </w:tc>
      </w:tr>
      <w:tr w:rsidR="00A024DF" w:rsidRPr="001139A1" w:rsidTr="003B5C47">
        <w:tc>
          <w:tcPr>
            <w:tcW w:w="3240" w:type="dxa"/>
          </w:tcPr>
          <w:p w:rsidR="00A024DF" w:rsidRPr="001139A1" w:rsidRDefault="00A024DF" w:rsidP="00A024DF">
            <w:pPr>
              <w:widowControl w:val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39A1">
              <w:rPr>
                <w:rFonts w:asciiTheme="minorHAnsi" w:hAnsiTheme="minorHAnsi" w:cstheme="minorHAnsi"/>
                <w:b/>
                <w:sz w:val="22"/>
                <w:szCs w:val="22"/>
              </w:rPr>
              <w:t>App Servers/ Middleware</w:t>
            </w:r>
          </w:p>
        </w:tc>
        <w:tc>
          <w:tcPr>
            <w:tcW w:w="5958" w:type="dxa"/>
          </w:tcPr>
          <w:p w:rsidR="00A024DF" w:rsidRPr="001139A1" w:rsidRDefault="00A024DF" w:rsidP="00A024DF">
            <w:pPr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139A1">
              <w:rPr>
                <w:rFonts w:asciiTheme="minorHAnsi" w:hAnsiTheme="minorHAnsi" w:cstheme="minorHAnsi"/>
                <w:sz w:val="22"/>
                <w:szCs w:val="22"/>
              </w:rPr>
              <w:t>WebSphere, Tomcat, Weblogic, JBOSS.</w:t>
            </w:r>
          </w:p>
        </w:tc>
      </w:tr>
      <w:tr w:rsidR="00A024DF" w:rsidRPr="001139A1" w:rsidTr="003B5C47">
        <w:tc>
          <w:tcPr>
            <w:tcW w:w="3240" w:type="dxa"/>
          </w:tcPr>
          <w:p w:rsidR="00A024DF" w:rsidRPr="001139A1" w:rsidRDefault="00A024DF" w:rsidP="00A024DF">
            <w:pPr>
              <w:widowControl w:val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39A1">
              <w:rPr>
                <w:rFonts w:asciiTheme="minorHAnsi" w:hAnsiTheme="minorHAnsi" w:cstheme="minorHAnsi"/>
                <w:b/>
                <w:sz w:val="22"/>
                <w:szCs w:val="22"/>
              </w:rPr>
              <w:t>IDE/GUI Tools</w:t>
            </w:r>
          </w:p>
        </w:tc>
        <w:tc>
          <w:tcPr>
            <w:tcW w:w="5958" w:type="dxa"/>
          </w:tcPr>
          <w:p w:rsidR="00A024DF" w:rsidRPr="001139A1" w:rsidRDefault="00A024DF" w:rsidP="00A024DF">
            <w:pPr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139A1">
              <w:rPr>
                <w:rFonts w:asciiTheme="minorHAnsi" w:hAnsiTheme="minorHAnsi" w:cstheme="minorHAnsi"/>
                <w:sz w:val="22"/>
                <w:szCs w:val="22"/>
              </w:rPr>
              <w:t>Eclipse, NetBeans, JDeveloper, Sublime Text, Brackets.</w:t>
            </w:r>
          </w:p>
        </w:tc>
      </w:tr>
      <w:tr w:rsidR="00A024DF" w:rsidRPr="001139A1" w:rsidTr="003B5C47">
        <w:tc>
          <w:tcPr>
            <w:tcW w:w="3240" w:type="dxa"/>
          </w:tcPr>
          <w:p w:rsidR="00A024DF" w:rsidRPr="001139A1" w:rsidRDefault="00A024DF" w:rsidP="00A024DF">
            <w:pPr>
              <w:widowControl w:val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39A1">
              <w:rPr>
                <w:rFonts w:asciiTheme="minorHAnsi" w:hAnsiTheme="minorHAnsi" w:cstheme="minorHAnsi"/>
                <w:b/>
                <w:sz w:val="22"/>
                <w:szCs w:val="22"/>
              </w:rPr>
              <w:t>Operating System</w:t>
            </w:r>
          </w:p>
        </w:tc>
        <w:tc>
          <w:tcPr>
            <w:tcW w:w="5958" w:type="dxa"/>
          </w:tcPr>
          <w:p w:rsidR="00A024DF" w:rsidRPr="001139A1" w:rsidRDefault="00A024DF" w:rsidP="00A024DF">
            <w:pPr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139A1">
              <w:rPr>
                <w:rFonts w:asciiTheme="minorHAnsi" w:hAnsiTheme="minorHAnsi" w:cstheme="minorHAnsi"/>
                <w:sz w:val="22"/>
                <w:szCs w:val="22"/>
              </w:rPr>
              <w:t>UNIX, Mac OS X, Windows NT/2000/XP/7/8.</w:t>
            </w:r>
          </w:p>
        </w:tc>
      </w:tr>
      <w:tr w:rsidR="00A024DF" w:rsidRPr="001139A1" w:rsidTr="003B5C47">
        <w:tc>
          <w:tcPr>
            <w:tcW w:w="3240" w:type="dxa"/>
          </w:tcPr>
          <w:p w:rsidR="00A024DF" w:rsidRPr="001139A1" w:rsidRDefault="00A024DF" w:rsidP="00A024DF">
            <w:pPr>
              <w:widowControl w:val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39A1">
              <w:rPr>
                <w:rFonts w:asciiTheme="minorHAnsi" w:hAnsiTheme="minorHAnsi" w:cstheme="minorHAnsi"/>
                <w:b/>
                <w:sz w:val="22"/>
                <w:szCs w:val="22"/>
              </w:rPr>
              <w:t>Web services stack</w:t>
            </w:r>
          </w:p>
        </w:tc>
        <w:tc>
          <w:tcPr>
            <w:tcW w:w="5958" w:type="dxa"/>
          </w:tcPr>
          <w:p w:rsidR="00A024DF" w:rsidRPr="001139A1" w:rsidRDefault="00A024DF" w:rsidP="00A024DF">
            <w:pPr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139A1">
              <w:rPr>
                <w:rFonts w:asciiTheme="minorHAnsi" w:hAnsiTheme="minorHAnsi" w:cstheme="minorHAnsi"/>
                <w:sz w:val="22"/>
                <w:szCs w:val="22"/>
              </w:rPr>
              <w:t>SOAP, REST.</w:t>
            </w:r>
          </w:p>
        </w:tc>
      </w:tr>
      <w:tr w:rsidR="00A024DF" w:rsidRPr="001139A1" w:rsidTr="003B5C47">
        <w:tc>
          <w:tcPr>
            <w:tcW w:w="3240" w:type="dxa"/>
          </w:tcPr>
          <w:p w:rsidR="00A024DF" w:rsidRPr="001139A1" w:rsidRDefault="00A024DF" w:rsidP="00A024DF">
            <w:pPr>
              <w:widowControl w:val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39A1">
              <w:rPr>
                <w:rFonts w:asciiTheme="minorHAnsi" w:hAnsiTheme="minorHAnsi" w:cstheme="minorHAnsi"/>
                <w:b/>
                <w:sz w:val="22"/>
                <w:szCs w:val="22"/>
              </w:rPr>
              <w:t>Database/Tools</w:t>
            </w:r>
          </w:p>
        </w:tc>
        <w:tc>
          <w:tcPr>
            <w:tcW w:w="5958" w:type="dxa"/>
          </w:tcPr>
          <w:p w:rsidR="00A024DF" w:rsidRPr="001139A1" w:rsidRDefault="00A024DF" w:rsidP="00A024DF">
            <w:pPr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139A1">
              <w:rPr>
                <w:rFonts w:asciiTheme="minorHAnsi" w:hAnsiTheme="minorHAnsi" w:cstheme="minorHAnsi"/>
                <w:sz w:val="22"/>
                <w:szCs w:val="22"/>
              </w:rPr>
              <w:t>JDBC, Oracle, MySQL, DB2, PostgreSQL.</w:t>
            </w:r>
          </w:p>
        </w:tc>
      </w:tr>
      <w:tr w:rsidR="00A024DF" w:rsidRPr="001139A1" w:rsidTr="003B5C47">
        <w:tc>
          <w:tcPr>
            <w:tcW w:w="3240" w:type="dxa"/>
          </w:tcPr>
          <w:p w:rsidR="00A024DF" w:rsidRPr="001139A1" w:rsidRDefault="00A024DF" w:rsidP="00A024DF">
            <w:pPr>
              <w:widowControl w:val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39A1">
              <w:rPr>
                <w:rFonts w:asciiTheme="minorHAnsi" w:hAnsiTheme="minorHAnsi" w:cstheme="minorHAnsi"/>
                <w:b/>
                <w:sz w:val="22"/>
                <w:szCs w:val="22"/>
              </w:rPr>
              <w:t>Libraries and Tools</w:t>
            </w:r>
          </w:p>
        </w:tc>
        <w:tc>
          <w:tcPr>
            <w:tcW w:w="5958" w:type="dxa"/>
          </w:tcPr>
          <w:p w:rsidR="00A024DF" w:rsidRPr="001139A1" w:rsidRDefault="00A024DF" w:rsidP="00A024DF">
            <w:pPr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139A1">
              <w:rPr>
                <w:rFonts w:asciiTheme="minorHAnsi" w:hAnsiTheme="minorHAnsi" w:cstheme="minorHAnsi"/>
                <w:sz w:val="22"/>
                <w:szCs w:val="22"/>
              </w:rPr>
              <w:t>Ant, Maven, JConsole.</w:t>
            </w:r>
          </w:p>
        </w:tc>
      </w:tr>
      <w:tr w:rsidR="00A024DF" w:rsidRPr="001139A1" w:rsidTr="003B5C47">
        <w:tc>
          <w:tcPr>
            <w:tcW w:w="3240" w:type="dxa"/>
          </w:tcPr>
          <w:p w:rsidR="00A024DF" w:rsidRPr="001139A1" w:rsidRDefault="00A024DF" w:rsidP="00A024DF">
            <w:pPr>
              <w:widowControl w:val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39A1">
              <w:rPr>
                <w:rFonts w:asciiTheme="minorHAnsi" w:hAnsiTheme="minorHAnsi" w:cstheme="minorHAnsi"/>
                <w:b/>
                <w:sz w:val="22"/>
                <w:szCs w:val="22"/>
              </w:rPr>
              <w:t>Version Control</w:t>
            </w:r>
          </w:p>
        </w:tc>
        <w:tc>
          <w:tcPr>
            <w:tcW w:w="5958" w:type="dxa"/>
          </w:tcPr>
          <w:p w:rsidR="00A024DF" w:rsidRPr="001139A1" w:rsidRDefault="00A024DF" w:rsidP="00A024DF">
            <w:pPr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139A1">
              <w:rPr>
                <w:rFonts w:asciiTheme="minorHAnsi" w:hAnsiTheme="minorHAnsi" w:cstheme="minorHAnsi"/>
                <w:sz w:val="22"/>
                <w:szCs w:val="22"/>
              </w:rPr>
              <w:t>SVN, CVS,GIT.</w:t>
            </w:r>
          </w:p>
        </w:tc>
      </w:tr>
      <w:tr w:rsidR="00A024DF" w:rsidRPr="001139A1" w:rsidTr="003B5C47">
        <w:tc>
          <w:tcPr>
            <w:tcW w:w="3240" w:type="dxa"/>
          </w:tcPr>
          <w:p w:rsidR="00A024DF" w:rsidRPr="001139A1" w:rsidRDefault="00A024DF" w:rsidP="00A024DF">
            <w:pPr>
              <w:widowControl w:val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39A1">
              <w:rPr>
                <w:rFonts w:asciiTheme="minorHAnsi" w:hAnsiTheme="minorHAnsi" w:cstheme="minorHAnsi"/>
                <w:b/>
                <w:sz w:val="22"/>
                <w:szCs w:val="22"/>
              </w:rPr>
              <w:t>Bug Tracking Tools</w:t>
            </w:r>
          </w:p>
        </w:tc>
        <w:tc>
          <w:tcPr>
            <w:tcW w:w="5958" w:type="dxa"/>
          </w:tcPr>
          <w:p w:rsidR="00A024DF" w:rsidRPr="001139A1" w:rsidRDefault="00A024DF" w:rsidP="00A024DF">
            <w:pPr>
              <w:widowControl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139A1">
              <w:rPr>
                <w:rFonts w:asciiTheme="minorHAnsi" w:hAnsiTheme="minorHAnsi" w:cstheme="minorHAnsi"/>
                <w:sz w:val="22"/>
                <w:szCs w:val="22"/>
              </w:rPr>
              <w:t>Jira, Bugzilla, Firebug.</w:t>
            </w:r>
          </w:p>
        </w:tc>
      </w:tr>
    </w:tbl>
    <w:p w:rsidR="00597E00" w:rsidRPr="001139A1" w:rsidRDefault="00597E00" w:rsidP="002534B7">
      <w:pPr>
        <w:widowControl w:val="0"/>
        <w:jc w:val="both"/>
        <w:rPr>
          <w:rFonts w:asciiTheme="minorHAnsi" w:hAnsiTheme="minorHAnsi" w:cstheme="minorHAnsi"/>
          <w:sz w:val="22"/>
          <w:szCs w:val="22"/>
        </w:rPr>
      </w:pPr>
    </w:p>
    <w:p w:rsidR="00DE31F8" w:rsidRPr="001139A1" w:rsidRDefault="00DE31F8" w:rsidP="00DE31F8">
      <w:pPr>
        <w:rPr>
          <w:rFonts w:asciiTheme="minorHAnsi" w:hAnsiTheme="minorHAnsi" w:cstheme="minorHAnsi"/>
          <w:b/>
          <w:bCs/>
          <w:iCs/>
          <w:sz w:val="22"/>
          <w:szCs w:val="22"/>
        </w:rPr>
      </w:pPr>
    </w:p>
    <w:p w:rsidR="00DE31F8" w:rsidRPr="001139A1" w:rsidRDefault="00CC5DD2" w:rsidP="00325CF5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139A1">
        <w:rPr>
          <w:rFonts w:asciiTheme="minorHAnsi" w:hAnsiTheme="minorHAnsi" w:cstheme="minorHAnsi"/>
          <w:b/>
          <w:sz w:val="22"/>
          <w:szCs w:val="22"/>
        </w:rPr>
        <w:t>Professional Experience</w:t>
      </w:r>
    </w:p>
    <w:p w:rsidR="006D0D43" w:rsidRPr="001139A1" w:rsidRDefault="006D0D43" w:rsidP="00325CF5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D0D43" w:rsidRPr="001139A1" w:rsidRDefault="006D0D43" w:rsidP="006D0D43">
      <w:pPr>
        <w:pStyle w:val="Heading3"/>
        <w:widowControl w:val="0"/>
        <w:jc w:val="both"/>
        <w:rPr>
          <w:rFonts w:asciiTheme="minorHAnsi" w:hAnsiTheme="minorHAnsi" w:cstheme="minorHAnsi"/>
          <w:i w:val="0"/>
          <w:sz w:val="22"/>
          <w:szCs w:val="22"/>
        </w:rPr>
      </w:pPr>
      <w:r w:rsidRPr="001139A1">
        <w:rPr>
          <w:rFonts w:asciiTheme="minorHAnsi" w:hAnsiTheme="minorHAnsi" w:cstheme="minorHAnsi"/>
          <w:i w:val="0"/>
          <w:sz w:val="22"/>
          <w:szCs w:val="22"/>
        </w:rPr>
        <w:t>Price Water</w:t>
      </w:r>
      <w:r w:rsidR="007167BA" w:rsidRPr="001139A1">
        <w:rPr>
          <w:rFonts w:asciiTheme="minorHAnsi" w:hAnsiTheme="minorHAnsi" w:cstheme="minorHAnsi"/>
          <w:i w:val="0"/>
          <w:sz w:val="22"/>
          <w:szCs w:val="22"/>
        </w:rPr>
        <w:t>h</w:t>
      </w:r>
      <w:r w:rsidRPr="001139A1">
        <w:rPr>
          <w:rFonts w:asciiTheme="minorHAnsi" w:hAnsiTheme="minorHAnsi" w:cstheme="minorHAnsi"/>
          <w:i w:val="0"/>
          <w:sz w:val="22"/>
          <w:szCs w:val="22"/>
        </w:rPr>
        <w:t>ouse Cooper</w:t>
      </w:r>
      <w:r w:rsidR="002F6A26" w:rsidRPr="001139A1">
        <w:rPr>
          <w:rFonts w:asciiTheme="minorHAnsi" w:hAnsiTheme="minorHAnsi" w:cstheme="minorHAnsi"/>
          <w:i w:val="0"/>
          <w:sz w:val="22"/>
          <w:szCs w:val="22"/>
        </w:rPr>
        <w:t>s</w:t>
      </w:r>
      <w:r w:rsidRPr="001139A1">
        <w:rPr>
          <w:rFonts w:asciiTheme="minorHAnsi" w:hAnsiTheme="minorHAnsi" w:cstheme="minorHAnsi"/>
          <w:i w:val="0"/>
          <w:sz w:val="22"/>
          <w:szCs w:val="22"/>
        </w:rPr>
        <w:t xml:space="preserve">, Tampa, FL                                               </w:t>
      </w:r>
      <w:r w:rsidR="001139A1">
        <w:rPr>
          <w:rFonts w:asciiTheme="minorHAnsi" w:hAnsiTheme="minorHAnsi" w:cstheme="minorHAnsi"/>
          <w:i w:val="0"/>
          <w:sz w:val="22"/>
          <w:szCs w:val="22"/>
        </w:rPr>
        <w:t xml:space="preserve">                            </w:t>
      </w:r>
      <w:r w:rsidRPr="001139A1">
        <w:rPr>
          <w:rFonts w:asciiTheme="minorHAnsi" w:hAnsiTheme="minorHAnsi" w:cstheme="minorHAnsi"/>
          <w:i w:val="0"/>
          <w:sz w:val="22"/>
          <w:szCs w:val="22"/>
        </w:rPr>
        <w:t>Aug 2015 – Till Date</w:t>
      </w:r>
    </w:p>
    <w:p w:rsidR="006D0D43" w:rsidRPr="001139A1" w:rsidRDefault="00A76997" w:rsidP="006D0D43">
      <w:pPr>
        <w:pStyle w:val="Heading3"/>
        <w:keepNext w:val="0"/>
        <w:widowControl w:val="0"/>
        <w:tabs>
          <w:tab w:val="center" w:pos="4860"/>
        </w:tabs>
        <w:jc w:val="both"/>
        <w:rPr>
          <w:rFonts w:asciiTheme="minorHAnsi" w:hAnsiTheme="minorHAnsi" w:cstheme="minorHAnsi"/>
          <w:i w:val="0"/>
          <w:iCs w:val="0"/>
          <w:caps/>
          <w:sz w:val="22"/>
          <w:szCs w:val="22"/>
          <w:highlight w:val="lightGray"/>
        </w:rPr>
      </w:pPr>
      <w:r w:rsidRPr="001139A1">
        <w:rPr>
          <w:rFonts w:asciiTheme="minorHAnsi" w:hAnsiTheme="minorHAnsi" w:cstheme="minorHAnsi"/>
          <w:i w:val="0"/>
          <w:sz w:val="22"/>
          <w:szCs w:val="22"/>
        </w:rPr>
        <w:t xml:space="preserve">Sr Java/ </w:t>
      </w:r>
      <w:r w:rsidR="00BF4EFA" w:rsidRPr="001139A1">
        <w:rPr>
          <w:rFonts w:asciiTheme="minorHAnsi" w:hAnsiTheme="minorHAnsi" w:cstheme="minorHAnsi"/>
          <w:i w:val="0"/>
          <w:sz w:val="22"/>
          <w:szCs w:val="22"/>
        </w:rPr>
        <w:t xml:space="preserve">NodeJS Developer </w:t>
      </w:r>
      <w:r w:rsidR="006D0D43" w:rsidRPr="001139A1">
        <w:rPr>
          <w:rFonts w:asciiTheme="minorHAnsi" w:hAnsiTheme="minorHAnsi" w:cstheme="minorHAnsi"/>
          <w:i w:val="0"/>
          <w:caps/>
          <w:sz w:val="22"/>
          <w:szCs w:val="22"/>
        </w:rPr>
        <w:tab/>
      </w:r>
    </w:p>
    <w:p w:rsidR="006D0D43" w:rsidRPr="001139A1" w:rsidRDefault="006D0D43" w:rsidP="006D0D43">
      <w:pPr>
        <w:pStyle w:val="PlainText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6D0D43" w:rsidRPr="001139A1" w:rsidRDefault="006D0D43" w:rsidP="006D0D43">
      <w:pPr>
        <w:pStyle w:val="PlainText"/>
        <w:ind w:left="15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139A1">
        <w:rPr>
          <w:rFonts w:asciiTheme="minorHAnsi" w:hAnsiTheme="minorHAnsi" w:cstheme="minorHAnsi"/>
          <w:b/>
          <w:bCs/>
          <w:sz w:val="22"/>
          <w:szCs w:val="22"/>
        </w:rPr>
        <w:t>Responsibilities</w:t>
      </w:r>
    </w:p>
    <w:p w:rsidR="006D0D43" w:rsidRPr="001139A1" w:rsidRDefault="006D0D43" w:rsidP="006D0D43">
      <w:pPr>
        <w:pStyle w:val="PlainText"/>
        <w:ind w:left="15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6D0D43" w:rsidRPr="001139A1" w:rsidRDefault="006D0D43" w:rsidP="006E3246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Cs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>Getting the business requirements from the client and review with business team.</w:t>
      </w:r>
    </w:p>
    <w:p w:rsidR="006D0D43" w:rsidRPr="001139A1" w:rsidRDefault="006D0D43" w:rsidP="006E3246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  <w:lang w:val="en-AU"/>
        </w:rPr>
      </w:pPr>
      <w:r w:rsidRPr="001139A1">
        <w:rPr>
          <w:rFonts w:asciiTheme="minorHAnsi" w:hAnsiTheme="minorHAnsi" w:cstheme="minorHAnsi"/>
          <w:bCs/>
          <w:sz w:val="22"/>
          <w:szCs w:val="22"/>
        </w:rPr>
        <w:t>De</w:t>
      </w:r>
      <w:r w:rsidRPr="001139A1">
        <w:rPr>
          <w:rFonts w:asciiTheme="minorHAnsi" w:hAnsiTheme="minorHAnsi" w:cstheme="minorHAnsi"/>
          <w:sz w:val="22"/>
          <w:szCs w:val="22"/>
        </w:rPr>
        <w:t xml:space="preserve">signed </w:t>
      </w:r>
      <w:r w:rsidR="00AE4DA1" w:rsidRPr="001139A1">
        <w:rPr>
          <w:rFonts w:asciiTheme="minorHAnsi" w:hAnsiTheme="minorHAnsi" w:cstheme="minorHAnsi"/>
          <w:sz w:val="22"/>
          <w:szCs w:val="22"/>
        </w:rPr>
        <w:t xml:space="preserve">wire frames </w:t>
      </w:r>
      <w:r w:rsidRPr="001139A1">
        <w:rPr>
          <w:rFonts w:asciiTheme="minorHAnsi" w:hAnsiTheme="minorHAnsi" w:cstheme="minorHAnsi"/>
          <w:sz w:val="22"/>
          <w:szCs w:val="22"/>
        </w:rPr>
        <w:t>and prepared high level technical documents.</w:t>
      </w:r>
    </w:p>
    <w:p w:rsidR="00BF4EFA" w:rsidRPr="001139A1" w:rsidRDefault="006D0D43" w:rsidP="006E3246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  <w:lang w:val="en-AU"/>
        </w:rPr>
      </w:pPr>
      <w:r w:rsidRPr="001139A1">
        <w:rPr>
          <w:rFonts w:asciiTheme="minorHAnsi" w:hAnsiTheme="minorHAnsi" w:cstheme="minorHAnsi"/>
          <w:sz w:val="22"/>
          <w:szCs w:val="22"/>
        </w:rPr>
        <w:t xml:space="preserve">Involved in web designing using </w:t>
      </w:r>
      <w:r w:rsidR="00BF4EFA" w:rsidRPr="001139A1">
        <w:rPr>
          <w:rFonts w:asciiTheme="minorHAnsi" w:hAnsiTheme="minorHAnsi" w:cstheme="minorHAnsi"/>
          <w:b/>
          <w:sz w:val="22"/>
          <w:szCs w:val="22"/>
        </w:rPr>
        <w:t>HTML 5, XHTML, CSS 3</w:t>
      </w:r>
      <w:r w:rsidRPr="001139A1">
        <w:rPr>
          <w:rFonts w:asciiTheme="minorHAnsi" w:hAnsiTheme="minorHAnsi" w:cstheme="minorHAnsi"/>
          <w:b/>
          <w:sz w:val="22"/>
          <w:szCs w:val="22"/>
        </w:rPr>
        <w:t>, JavaScript</w:t>
      </w:r>
      <w:r w:rsidR="00671F6E" w:rsidRPr="001139A1">
        <w:rPr>
          <w:rFonts w:asciiTheme="minorHAnsi" w:hAnsiTheme="minorHAnsi" w:cstheme="minorHAnsi"/>
          <w:sz w:val="22"/>
          <w:szCs w:val="22"/>
        </w:rPr>
        <w:t>.</w:t>
      </w:r>
    </w:p>
    <w:p w:rsidR="006D0D43" w:rsidRPr="001139A1" w:rsidRDefault="006D0D43" w:rsidP="006E3246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  <w:lang w:val="en-AU"/>
        </w:rPr>
      </w:pPr>
      <w:r w:rsidRPr="001139A1">
        <w:rPr>
          <w:rFonts w:asciiTheme="minorHAnsi" w:hAnsiTheme="minorHAnsi" w:cstheme="minorHAnsi"/>
          <w:sz w:val="22"/>
          <w:szCs w:val="22"/>
        </w:rPr>
        <w:t xml:space="preserve">Extensively used </w:t>
      </w:r>
      <w:r w:rsidRPr="001139A1">
        <w:rPr>
          <w:rFonts w:asciiTheme="minorHAnsi" w:hAnsiTheme="minorHAnsi" w:cstheme="minorHAnsi"/>
          <w:b/>
          <w:sz w:val="22"/>
          <w:szCs w:val="22"/>
        </w:rPr>
        <w:t>CSS</w:t>
      </w:r>
      <w:r w:rsidRPr="001139A1">
        <w:rPr>
          <w:rFonts w:asciiTheme="minorHAnsi" w:hAnsiTheme="minorHAnsi" w:cstheme="minorHAnsi"/>
          <w:sz w:val="22"/>
          <w:szCs w:val="22"/>
        </w:rPr>
        <w:t xml:space="preserve"> and </w:t>
      </w:r>
      <w:r w:rsidRPr="001139A1">
        <w:rPr>
          <w:rFonts w:asciiTheme="minorHAnsi" w:hAnsiTheme="minorHAnsi" w:cstheme="minorHAnsi"/>
          <w:b/>
          <w:sz w:val="22"/>
          <w:szCs w:val="22"/>
        </w:rPr>
        <w:t>Bootstrap</w:t>
      </w:r>
      <w:r w:rsidRPr="001139A1">
        <w:rPr>
          <w:rFonts w:asciiTheme="minorHAnsi" w:hAnsiTheme="minorHAnsi" w:cstheme="minorHAnsi"/>
          <w:sz w:val="22"/>
          <w:szCs w:val="22"/>
        </w:rPr>
        <w:t xml:space="preserve"> for styling the </w:t>
      </w:r>
      <w:r w:rsidRPr="001139A1">
        <w:rPr>
          <w:rFonts w:asciiTheme="minorHAnsi" w:hAnsiTheme="minorHAnsi" w:cstheme="minorHAnsi"/>
          <w:b/>
          <w:sz w:val="22"/>
          <w:szCs w:val="22"/>
        </w:rPr>
        <w:t>HTML</w:t>
      </w:r>
      <w:r w:rsidRPr="001139A1">
        <w:rPr>
          <w:rFonts w:asciiTheme="minorHAnsi" w:hAnsiTheme="minorHAnsi" w:cstheme="minorHAnsi"/>
          <w:sz w:val="22"/>
          <w:szCs w:val="22"/>
        </w:rPr>
        <w:t xml:space="preserve"> documents.</w:t>
      </w:r>
    </w:p>
    <w:p w:rsidR="00BF4EFA" w:rsidRPr="001139A1" w:rsidRDefault="00BF4EFA" w:rsidP="006E3246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  <w:lang w:val="en-AU"/>
        </w:rPr>
      </w:pPr>
      <w:r w:rsidRPr="001139A1">
        <w:rPr>
          <w:rFonts w:asciiTheme="minorHAnsi" w:hAnsiTheme="minorHAnsi" w:cstheme="minorHAnsi"/>
          <w:sz w:val="22"/>
          <w:szCs w:val="22"/>
          <w:lang w:val="en-AU"/>
        </w:rPr>
        <w:t xml:space="preserve">Strong proficiency with </w:t>
      </w:r>
      <w:r w:rsidRPr="001139A1">
        <w:rPr>
          <w:rFonts w:asciiTheme="minorHAnsi" w:hAnsiTheme="minorHAnsi" w:cstheme="minorHAnsi"/>
          <w:b/>
          <w:sz w:val="22"/>
          <w:szCs w:val="22"/>
          <w:lang w:val="en-AU"/>
        </w:rPr>
        <w:t xml:space="preserve">JavaScript, </w:t>
      </w:r>
      <w:r w:rsidR="00571F6C" w:rsidRPr="001139A1">
        <w:rPr>
          <w:rFonts w:asciiTheme="minorHAnsi" w:hAnsiTheme="minorHAnsi" w:cstheme="minorHAnsi"/>
          <w:sz w:val="22"/>
          <w:szCs w:val="22"/>
          <w:lang w:val="en-AU"/>
        </w:rPr>
        <w:t>and</w:t>
      </w:r>
      <w:r w:rsidRPr="001139A1">
        <w:rPr>
          <w:rFonts w:asciiTheme="minorHAnsi" w:hAnsiTheme="minorHAnsi" w:cstheme="minorHAnsi"/>
          <w:sz w:val="22"/>
          <w:szCs w:val="22"/>
          <w:lang w:val="en-AU"/>
        </w:rPr>
        <w:t xml:space="preserve">used </w:t>
      </w:r>
      <w:r w:rsidR="00671F6E" w:rsidRPr="001139A1">
        <w:rPr>
          <w:rFonts w:asciiTheme="minorHAnsi" w:hAnsiTheme="minorHAnsi" w:cstheme="minorHAnsi"/>
          <w:sz w:val="22"/>
          <w:szCs w:val="22"/>
          <w:lang w:val="en-AU"/>
        </w:rPr>
        <w:t>advanced</w:t>
      </w:r>
      <w:r w:rsidR="00571F6C" w:rsidRPr="001139A1">
        <w:rPr>
          <w:rFonts w:asciiTheme="minorHAnsi" w:hAnsiTheme="minorHAnsi" w:cstheme="minorHAnsi"/>
          <w:sz w:val="22"/>
          <w:szCs w:val="22"/>
          <w:lang w:val="en-AU"/>
        </w:rPr>
        <w:t xml:space="preserve">JavaScript </w:t>
      </w:r>
      <w:r w:rsidRPr="001139A1">
        <w:rPr>
          <w:rFonts w:asciiTheme="minorHAnsi" w:hAnsiTheme="minorHAnsi" w:cstheme="minorHAnsi"/>
          <w:sz w:val="22"/>
          <w:szCs w:val="22"/>
          <w:lang w:val="en-AU"/>
        </w:rPr>
        <w:t xml:space="preserve">futures of </w:t>
      </w:r>
      <w:r w:rsidRPr="001139A1">
        <w:rPr>
          <w:rFonts w:asciiTheme="minorHAnsi" w:hAnsiTheme="minorHAnsi" w:cstheme="minorHAnsi"/>
          <w:b/>
          <w:sz w:val="22"/>
          <w:szCs w:val="22"/>
          <w:lang w:val="en-AU"/>
        </w:rPr>
        <w:t>ES5</w:t>
      </w:r>
      <w:r w:rsidRPr="001139A1">
        <w:rPr>
          <w:rFonts w:asciiTheme="minorHAnsi" w:hAnsiTheme="minorHAnsi" w:cstheme="minorHAnsi"/>
          <w:sz w:val="22"/>
          <w:szCs w:val="22"/>
          <w:lang w:val="en-AU"/>
        </w:rPr>
        <w:t xml:space="preserve"> and </w:t>
      </w:r>
      <w:r w:rsidRPr="001139A1">
        <w:rPr>
          <w:rFonts w:asciiTheme="minorHAnsi" w:hAnsiTheme="minorHAnsi" w:cstheme="minorHAnsi"/>
          <w:b/>
          <w:sz w:val="22"/>
          <w:szCs w:val="22"/>
          <w:lang w:val="en-AU"/>
        </w:rPr>
        <w:t>ES6</w:t>
      </w:r>
      <w:r w:rsidRPr="001139A1">
        <w:rPr>
          <w:rFonts w:asciiTheme="minorHAnsi" w:hAnsiTheme="minorHAnsi" w:cstheme="minorHAnsi"/>
          <w:sz w:val="22"/>
          <w:szCs w:val="22"/>
          <w:lang w:val="en-AU"/>
        </w:rPr>
        <w:t xml:space="preserve">.  </w:t>
      </w:r>
    </w:p>
    <w:p w:rsidR="00FB6B9B" w:rsidRPr="001139A1" w:rsidRDefault="006D0D43" w:rsidP="006E3246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  <w:lang w:val="en-AU"/>
        </w:rPr>
        <w:t xml:space="preserve">Developing Web pages by leveraging </w:t>
      </w:r>
      <w:r w:rsidRPr="001139A1">
        <w:rPr>
          <w:rFonts w:asciiTheme="minorHAnsi" w:hAnsiTheme="minorHAnsi" w:cstheme="minorHAnsi"/>
          <w:b/>
          <w:sz w:val="22"/>
          <w:szCs w:val="22"/>
          <w:lang w:val="en-AU"/>
        </w:rPr>
        <w:t>AngularJS</w:t>
      </w:r>
      <w:r w:rsidRPr="001139A1">
        <w:rPr>
          <w:rFonts w:asciiTheme="minorHAnsi" w:hAnsiTheme="minorHAnsi" w:cstheme="minorHAnsi"/>
          <w:sz w:val="22"/>
          <w:szCs w:val="22"/>
          <w:lang w:val="en-AU"/>
        </w:rPr>
        <w:t>Framework</w:t>
      </w:r>
      <w:r w:rsidR="00F2414B" w:rsidRPr="001139A1">
        <w:rPr>
          <w:rFonts w:asciiTheme="minorHAnsi" w:hAnsiTheme="minorHAnsi" w:cstheme="minorHAnsi"/>
          <w:sz w:val="22"/>
          <w:szCs w:val="22"/>
          <w:lang w:val="en-AU"/>
        </w:rPr>
        <w:t xml:space="preserve"> for </w:t>
      </w:r>
      <w:r w:rsidR="00FE154D" w:rsidRPr="001139A1">
        <w:rPr>
          <w:rFonts w:asciiTheme="minorHAnsi" w:hAnsiTheme="minorHAnsi" w:cstheme="minorHAnsi"/>
          <w:b/>
          <w:sz w:val="22"/>
          <w:szCs w:val="22"/>
          <w:lang w:val="en-AU"/>
        </w:rPr>
        <w:t>S</w:t>
      </w:r>
      <w:r w:rsidR="00F2414B" w:rsidRPr="001139A1">
        <w:rPr>
          <w:rFonts w:asciiTheme="minorHAnsi" w:hAnsiTheme="minorHAnsi" w:cstheme="minorHAnsi"/>
          <w:b/>
          <w:sz w:val="22"/>
          <w:szCs w:val="22"/>
          <w:lang w:val="en-AU"/>
        </w:rPr>
        <w:t>P</w:t>
      </w:r>
      <w:r w:rsidR="00FE154D" w:rsidRPr="001139A1">
        <w:rPr>
          <w:rFonts w:asciiTheme="minorHAnsi" w:hAnsiTheme="minorHAnsi" w:cstheme="minorHAnsi"/>
          <w:b/>
          <w:sz w:val="22"/>
          <w:szCs w:val="22"/>
          <w:lang w:val="en-AU"/>
        </w:rPr>
        <w:t>A</w:t>
      </w:r>
      <w:r w:rsidRPr="001139A1">
        <w:rPr>
          <w:rFonts w:asciiTheme="minorHAnsi" w:hAnsiTheme="minorHAnsi" w:cstheme="minorHAnsi"/>
          <w:sz w:val="22"/>
          <w:szCs w:val="22"/>
          <w:lang w:val="en-AU"/>
        </w:rPr>
        <w:t>.</w:t>
      </w:r>
    </w:p>
    <w:p w:rsidR="00571F6C" w:rsidRPr="001139A1" w:rsidRDefault="00571F6C" w:rsidP="006E3246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 xml:space="preserve">Called </w:t>
      </w:r>
      <w:r w:rsidRPr="001139A1">
        <w:rPr>
          <w:rFonts w:asciiTheme="minorHAnsi" w:hAnsiTheme="minorHAnsi" w:cstheme="minorHAnsi"/>
          <w:b/>
          <w:sz w:val="22"/>
          <w:szCs w:val="22"/>
        </w:rPr>
        <w:t>Rest</w:t>
      </w:r>
      <w:r w:rsidRPr="001139A1">
        <w:rPr>
          <w:rFonts w:asciiTheme="minorHAnsi" w:hAnsiTheme="minorHAnsi" w:cstheme="minorHAnsi"/>
          <w:sz w:val="22"/>
          <w:szCs w:val="22"/>
        </w:rPr>
        <w:t xml:space="preserve"> web services through Angular js services to get JSON Object and modified the response object to display in UI.</w:t>
      </w:r>
    </w:p>
    <w:p w:rsidR="00671F6E" w:rsidRPr="001139A1" w:rsidRDefault="00671F6E" w:rsidP="006E3246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Cs/>
          <w:sz w:val="22"/>
          <w:szCs w:val="22"/>
        </w:rPr>
      </w:pPr>
      <w:r w:rsidRPr="001139A1">
        <w:rPr>
          <w:rFonts w:asciiTheme="minorHAnsi" w:hAnsiTheme="minorHAnsi" w:cstheme="minorHAnsi"/>
          <w:bCs/>
          <w:sz w:val="22"/>
          <w:szCs w:val="22"/>
        </w:rPr>
        <w:t xml:space="preserve">Understanding the nature of </w:t>
      </w:r>
      <w:r w:rsidRPr="001139A1">
        <w:rPr>
          <w:rFonts w:asciiTheme="minorHAnsi" w:hAnsiTheme="minorHAnsi" w:cstheme="minorHAnsi"/>
          <w:b/>
          <w:bCs/>
          <w:sz w:val="22"/>
          <w:szCs w:val="22"/>
        </w:rPr>
        <w:t>asynchronousprogramming</w:t>
      </w:r>
      <w:r w:rsidRPr="001139A1">
        <w:rPr>
          <w:rFonts w:asciiTheme="minorHAnsi" w:hAnsiTheme="minorHAnsi" w:cstheme="minorHAnsi"/>
          <w:bCs/>
          <w:sz w:val="22"/>
          <w:szCs w:val="22"/>
        </w:rPr>
        <w:t xml:space="preserve"> and its quirks and workarounds.</w:t>
      </w:r>
    </w:p>
    <w:p w:rsidR="00AE4DA1" w:rsidRPr="001139A1" w:rsidRDefault="0083293C" w:rsidP="006E3246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Cs/>
          <w:sz w:val="22"/>
          <w:szCs w:val="22"/>
        </w:rPr>
      </w:pPr>
      <w:r w:rsidRPr="001139A1">
        <w:rPr>
          <w:rFonts w:asciiTheme="minorHAnsi" w:hAnsiTheme="minorHAnsi" w:cstheme="minorHAnsi"/>
          <w:bCs/>
          <w:sz w:val="22"/>
          <w:szCs w:val="22"/>
        </w:rPr>
        <w:t xml:space="preserve">Used </w:t>
      </w:r>
      <w:r w:rsidR="00BF6910" w:rsidRPr="001139A1">
        <w:rPr>
          <w:rFonts w:asciiTheme="minorHAnsi" w:hAnsiTheme="minorHAnsi" w:cstheme="minorHAnsi"/>
          <w:b/>
          <w:bCs/>
          <w:sz w:val="22"/>
          <w:szCs w:val="22"/>
        </w:rPr>
        <w:t>Node.js</w:t>
      </w:r>
      <w:r w:rsidRPr="001139A1">
        <w:rPr>
          <w:rFonts w:asciiTheme="minorHAnsi" w:hAnsiTheme="minorHAnsi" w:cstheme="minorHAnsi"/>
          <w:bCs/>
          <w:sz w:val="22"/>
          <w:szCs w:val="22"/>
        </w:rPr>
        <w:t>(</w:t>
      </w:r>
      <w:r w:rsidR="00BF6910" w:rsidRPr="001139A1">
        <w:rPr>
          <w:rFonts w:asciiTheme="minorHAnsi" w:hAnsiTheme="minorHAnsi" w:cstheme="minorHAnsi"/>
          <w:b/>
          <w:bCs/>
          <w:sz w:val="22"/>
          <w:szCs w:val="22"/>
        </w:rPr>
        <w:t>Express</w:t>
      </w:r>
      <w:r w:rsidRPr="001139A1">
        <w:rPr>
          <w:rFonts w:asciiTheme="minorHAnsi" w:hAnsiTheme="minorHAnsi" w:cstheme="minorHAnsi"/>
          <w:b/>
          <w:bCs/>
          <w:sz w:val="22"/>
          <w:szCs w:val="22"/>
        </w:rPr>
        <w:t xml:space="preserve">JS module) </w:t>
      </w:r>
      <w:r w:rsidRPr="001139A1">
        <w:rPr>
          <w:rFonts w:asciiTheme="minorHAnsi" w:hAnsiTheme="minorHAnsi" w:cstheme="minorHAnsi"/>
          <w:bCs/>
          <w:sz w:val="22"/>
          <w:szCs w:val="22"/>
        </w:rPr>
        <w:t>for defining routing table for HTTP methods.</w:t>
      </w:r>
    </w:p>
    <w:p w:rsidR="0083293C" w:rsidRPr="001139A1" w:rsidRDefault="00AE4DA1" w:rsidP="006E3246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Cs/>
          <w:sz w:val="22"/>
          <w:szCs w:val="22"/>
        </w:rPr>
      </w:pPr>
      <w:r w:rsidRPr="001139A1">
        <w:rPr>
          <w:rFonts w:asciiTheme="minorHAnsi" w:hAnsiTheme="minorHAnsi" w:cstheme="minorHAnsi"/>
          <w:bCs/>
          <w:sz w:val="22"/>
          <w:szCs w:val="22"/>
        </w:rPr>
        <w:t xml:space="preserve">Creating database schemas that represent and support business processes with </w:t>
      </w:r>
      <w:r w:rsidRPr="001139A1">
        <w:rPr>
          <w:rFonts w:asciiTheme="minorHAnsi" w:hAnsiTheme="minorHAnsi" w:cstheme="minorHAnsi"/>
          <w:b/>
          <w:bCs/>
          <w:sz w:val="22"/>
          <w:szCs w:val="22"/>
        </w:rPr>
        <w:t xml:space="preserve">Node.js </w:t>
      </w:r>
      <w:r w:rsidRPr="001139A1">
        <w:rPr>
          <w:rFonts w:asciiTheme="minorHAnsi" w:hAnsiTheme="minorHAnsi" w:cstheme="minorHAnsi"/>
          <w:bCs/>
          <w:sz w:val="22"/>
          <w:szCs w:val="22"/>
        </w:rPr>
        <w:t>(</w:t>
      </w:r>
      <w:r w:rsidRPr="001139A1">
        <w:rPr>
          <w:rFonts w:asciiTheme="minorHAnsi" w:hAnsiTheme="minorHAnsi" w:cstheme="minorHAnsi"/>
          <w:b/>
          <w:bCs/>
          <w:sz w:val="22"/>
          <w:szCs w:val="22"/>
        </w:rPr>
        <w:t xml:space="preserve">sequelizeJS module) </w:t>
      </w:r>
      <w:r w:rsidRPr="001139A1">
        <w:rPr>
          <w:rFonts w:asciiTheme="minorHAnsi" w:hAnsiTheme="minorHAnsi" w:cstheme="minorHAnsi"/>
          <w:bCs/>
          <w:sz w:val="22"/>
          <w:szCs w:val="22"/>
        </w:rPr>
        <w:t>for</w:t>
      </w:r>
      <w:r w:rsidRPr="001139A1">
        <w:rPr>
          <w:rFonts w:asciiTheme="minorHAnsi" w:hAnsiTheme="minorHAnsi" w:cstheme="minorHAnsi"/>
          <w:b/>
          <w:bCs/>
          <w:sz w:val="22"/>
          <w:szCs w:val="22"/>
        </w:rPr>
        <w:t xml:space="preserve"> POSTGRESQL</w:t>
      </w:r>
      <w:r w:rsidRPr="001139A1">
        <w:rPr>
          <w:rFonts w:asciiTheme="minorHAnsi" w:hAnsiTheme="minorHAnsi" w:cstheme="minorHAnsi"/>
          <w:bCs/>
          <w:sz w:val="22"/>
          <w:szCs w:val="22"/>
        </w:rPr>
        <w:t xml:space="preserve"> database as </w:t>
      </w:r>
      <w:r w:rsidRPr="001139A1">
        <w:rPr>
          <w:rFonts w:asciiTheme="minorHAnsi" w:hAnsiTheme="minorHAnsi" w:cstheme="minorHAnsi"/>
          <w:b/>
          <w:bCs/>
          <w:sz w:val="22"/>
          <w:szCs w:val="22"/>
        </w:rPr>
        <w:t>ORM</w:t>
      </w:r>
      <w:r w:rsidRPr="001139A1">
        <w:rPr>
          <w:rFonts w:asciiTheme="minorHAnsi" w:hAnsiTheme="minorHAnsi" w:cstheme="minorHAnsi"/>
          <w:bCs/>
          <w:sz w:val="22"/>
          <w:szCs w:val="22"/>
        </w:rPr>
        <w:t>.</w:t>
      </w:r>
    </w:p>
    <w:p w:rsidR="00571F6C" w:rsidRPr="001139A1" w:rsidRDefault="00571F6C" w:rsidP="006E3246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Cs/>
          <w:sz w:val="22"/>
          <w:szCs w:val="22"/>
        </w:rPr>
      </w:pPr>
      <w:r w:rsidRPr="001139A1">
        <w:rPr>
          <w:rFonts w:asciiTheme="minorHAnsi" w:hAnsiTheme="minorHAnsi" w:cstheme="minorHAnsi"/>
          <w:bCs/>
          <w:sz w:val="22"/>
          <w:szCs w:val="22"/>
        </w:rPr>
        <w:t xml:space="preserve">Understanding fundamental design principles behind a </w:t>
      </w:r>
      <w:r w:rsidRPr="001139A1">
        <w:rPr>
          <w:rFonts w:asciiTheme="minorHAnsi" w:hAnsiTheme="minorHAnsi" w:cstheme="minorHAnsi"/>
          <w:b/>
          <w:bCs/>
          <w:sz w:val="22"/>
          <w:szCs w:val="22"/>
        </w:rPr>
        <w:t>scalable</w:t>
      </w:r>
      <w:r w:rsidRPr="001139A1">
        <w:rPr>
          <w:rFonts w:asciiTheme="minorHAnsi" w:hAnsiTheme="minorHAnsi" w:cstheme="minorHAnsi"/>
          <w:bCs/>
          <w:sz w:val="22"/>
          <w:szCs w:val="22"/>
        </w:rPr>
        <w:t xml:space="preserve"> application.</w:t>
      </w:r>
    </w:p>
    <w:p w:rsidR="00571F6C" w:rsidRPr="001139A1" w:rsidRDefault="00571F6C" w:rsidP="006E3246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Cs/>
          <w:sz w:val="22"/>
          <w:szCs w:val="22"/>
        </w:rPr>
      </w:pPr>
      <w:r w:rsidRPr="001139A1">
        <w:rPr>
          <w:rFonts w:asciiTheme="minorHAnsi" w:hAnsiTheme="minorHAnsi" w:cstheme="minorHAnsi"/>
          <w:bCs/>
          <w:sz w:val="22"/>
          <w:szCs w:val="22"/>
        </w:rPr>
        <w:t>Developed</w:t>
      </w:r>
      <w:r w:rsidRPr="001139A1">
        <w:rPr>
          <w:rFonts w:asciiTheme="minorHAnsi" w:hAnsiTheme="minorHAnsi" w:cstheme="minorHAnsi"/>
          <w:b/>
          <w:bCs/>
          <w:sz w:val="22"/>
          <w:szCs w:val="22"/>
        </w:rPr>
        <w:t>Restfullwebservices</w:t>
      </w:r>
      <w:r w:rsidRPr="001139A1">
        <w:rPr>
          <w:rFonts w:asciiTheme="minorHAnsi" w:hAnsiTheme="minorHAnsi" w:cstheme="minorHAnsi"/>
          <w:bCs/>
          <w:sz w:val="22"/>
          <w:szCs w:val="22"/>
        </w:rPr>
        <w:t xml:space="preserve"> by implementation for </w:t>
      </w:r>
      <w:r w:rsidRPr="001139A1">
        <w:rPr>
          <w:rFonts w:asciiTheme="minorHAnsi" w:hAnsiTheme="minorHAnsi" w:cstheme="minorHAnsi"/>
          <w:b/>
          <w:bCs/>
          <w:sz w:val="22"/>
          <w:szCs w:val="22"/>
        </w:rPr>
        <w:t>CURD</w:t>
      </w:r>
      <w:r w:rsidRPr="001139A1">
        <w:rPr>
          <w:rFonts w:asciiTheme="minorHAnsi" w:hAnsiTheme="minorHAnsi" w:cstheme="minorHAnsi"/>
          <w:bCs/>
          <w:sz w:val="22"/>
          <w:szCs w:val="22"/>
        </w:rPr>
        <w:t xml:space="preserve"> operation.</w:t>
      </w:r>
    </w:p>
    <w:p w:rsidR="00AE4DA1" w:rsidRPr="001139A1" w:rsidRDefault="00AE4DA1" w:rsidP="006E3246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Cs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lastRenderedPageBreak/>
        <w:t>Hands on experience for concatenating JavaScript files, Minifying JavaScript files, compiling Sass to CSS, watch task</w:t>
      </w:r>
      <w:r w:rsidR="00571F6C" w:rsidRPr="001139A1">
        <w:rPr>
          <w:rFonts w:asciiTheme="minorHAnsi" w:hAnsiTheme="minorHAnsi" w:cstheme="minorHAnsi"/>
          <w:sz w:val="22"/>
          <w:szCs w:val="22"/>
        </w:rPr>
        <w:t xml:space="preserve"> etc.,</w:t>
      </w:r>
      <w:r w:rsidRPr="001139A1">
        <w:rPr>
          <w:rFonts w:asciiTheme="minorHAnsi" w:hAnsiTheme="minorHAnsi" w:cstheme="minorHAnsi"/>
          <w:sz w:val="22"/>
          <w:szCs w:val="22"/>
        </w:rPr>
        <w:t xml:space="preserve"> with </w:t>
      </w:r>
      <w:r w:rsidRPr="001139A1">
        <w:rPr>
          <w:rFonts w:asciiTheme="minorHAnsi" w:hAnsiTheme="minorHAnsi" w:cstheme="minorHAnsi"/>
          <w:b/>
          <w:sz w:val="22"/>
          <w:szCs w:val="22"/>
        </w:rPr>
        <w:t>GulpJS</w:t>
      </w:r>
      <w:r w:rsidRPr="001139A1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571F6C" w:rsidRPr="001139A1" w:rsidRDefault="00571F6C" w:rsidP="006E3246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Cs/>
          <w:sz w:val="22"/>
          <w:szCs w:val="22"/>
        </w:rPr>
      </w:pPr>
      <w:r w:rsidRPr="001139A1">
        <w:rPr>
          <w:rFonts w:asciiTheme="minorHAnsi" w:hAnsiTheme="minorHAnsi" w:cstheme="minorHAnsi"/>
          <w:bCs/>
          <w:sz w:val="22"/>
          <w:szCs w:val="22"/>
        </w:rPr>
        <w:t xml:space="preserve">User authentication and authorization between multiple systems, servers, and environments with various modules in NodeJS such as </w:t>
      </w:r>
      <w:r w:rsidRPr="001139A1">
        <w:rPr>
          <w:rFonts w:asciiTheme="minorHAnsi" w:hAnsiTheme="minorHAnsi" w:cstheme="minorHAnsi"/>
          <w:b/>
          <w:bCs/>
          <w:sz w:val="22"/>
          <w:szCs w:val="22"/>
        </w:rPr>
        <w:t>bcrypt, crypto, JSON Web Tokens</w:t>
      </w:r>
      <w:r w:rsidRPr="001139A1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1139A1">
        <w:rPr>
          <w:rFonts w:asciiTheme="minorHAnsi" w:hAnsiTheme="minorHAnsi" w:cstheme="minorHAnsi"/>
          <w:b/>
          <w:bCs/>
          <w:sz w:val="22"/>
          <w:szCs w:val="22"/>
        </w:rPr>
        <w:t>Passport</w:t>
      </w:r>
      <w:r w:rsidR="007C7C4C" w:rsidRPr="001139A1">
        <w:rPr>
          <w:rFonts w:asciiTheme="minorHAnsi" w:hAnsiTheme="minorHAnsi" w:cstheme="minorHAnsi"/>
          <w:b/>
          <w:bCs/>
          <w:sz w:val="22"/>
          <w:szCs w:val="22"/>
        </w:rPr>
        <w:t>JS</w:t>
      </w:r>
      <w:r w:rsidRPr="001139A1">
        <w:rPr>
          <w:rFonts w:asciiTheme="minorHAnsi" w:hAnsiTheme="minorHAnsi" w:cstheme="minorHAnsi"/>
          <w:bCs/>
          <w:sz w:val="22"/>
          <w:szCs w:val="22"/>
        </w:rPr>
        <w:t>.</w:t>
      </w:r>
    </w:p>
    <w:p w:rsidR="00BF4EFA" w:rsidRPr="001139A1" w:rsidRDefault="00BF6910" w:rsidP="006E3246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Cs/>
          <w:sz w:val="22"/>
          <w:szCs w:val="22"/>
        </w:rPr>
      </w:pPr>
      <w:r w:rsidRPr="001139A1">
        <w:rPr>
          <w:rFonts w:asciiTheme="minorHAnsi" w:hAnsiTheme="minorHAnsi" w:cstheme="minorHAnsi"/>
          <w:bCs/>
          <w:sz w:val="22"/>
          <w:szCs w:val="22"/>
        </w:rPr>
        <w:t>Added</w:t>
      </w:r>
      <w:r w:rsidRPr="001139A1">
        <w:rPr>
          <w:rFonts w:asciiTheme="minorHAnsi" w:hAnsiTheme="minorHAnsi" w:cstheme="minorHAnsi"/>
          <w:b/>
          <w:bCs/>
          <w:sz w:val="22"/>
          <w:szCs w:val="22"/>
        </w:rPr>
        <w:t>NodeScheduler</w:t>
      </w:r>
      <w:r w:rsidRPr="001139A1">
        <w:rPr>
          <w:rFonts w:asciiTheme="minorHAnsi" w:hAnsiTheme="minorHAnsi" w:cstheme="minorHAnsi"/>
          <w:bCs/>
          <w:sz w:val="22"/>
          <w:szCs w:val="22"/>
        </w:rPr>
        <w:t xml:space="preserve"> for time-based scheduling.</w:t>
      </w:r>
    </w:p>
    <w:p w:rsidR="00BF4EFA" w:rsidRPr="001139A1" w:rsidRDefault="00BF4EFA" w:rsidP="006E3246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1139A1">
        <w:rPr>
          <w:rFonts w:asciiTheme="minorHAnsi" w:hAnsiTheme="minorHAnsi" w:cstheme="minorHAnsi"/>
          <w:bCs/>
          <w:sz w:val="22"/>
          <w:szCs w:val="22"/>
        </w:rPr>
        <w:t>Good understanding of server-side templating languages such as</w:t>
      </w:r>
      <w:r w:rsidRPr="001139A1">
        <w:rPr>
          <w:rFonts w:asciiTheme="minorHAnsi" w:hAnsiTheme="minorHAnsi" w:cstheme="minorHAnsi"/>
          <w:b/>
          <w:bCs/>
          <w:sz w:val="22"/>
          <w:szCs w:val="22"/>
        </w:rPr>
        <w:t xml:space="preserve"> Jade, EJS.</w:t>
      </w:r>
    </w:p>
    <w:p w:rsidR="00AE4DA1" w:rsidRPr="001139A1" w:rsidRDefault="00AE4DA1" w:rsidP="006E3246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1139A1">
        <w:rPr>
          <w:rFonts w:asciiTheme="minorHAnsi" w:hAnsiTheme="minorHAnsi" w:cstheme="minorHAnsi"/>
          <w:bCs/>
          <w:sz w:val="22"/>
          <w:szCs w:val="22"/>
        </w:rPr>
        <w:t xml:space="preserve">Implementing automated testing platforms and unit tests with </w:t>
      </w:r>
      <w:r w:rsidRPr="001139A1">
        <w:rPr>
          <w:rFonts w:asciiTheme="minorHAnsi" w:hAnsiTheme="minorHAnsi" w:cstheme="minorHAnsi"/>
          <w:b/>
          <w:bCs/>
          <w:sz w:val="22"/>
          <w:szCs w:val="22"/>
        </w:rPr>
        <w:t xml:space="preserve">mocha and chai js. </w:t>
      </w:r>
    </w:p>
    <w:p w:rsidR="00AE4DA1" w:rsidRPr="001139A1" w:rsidRDefault="00AE4DA1" w:rsidP="006E3246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Cs/>
          <w:sz w:val="22"/>
          <w:szCs w:val="22"/>
        </w:rPr>
      </w:pPr>
      <w:r w:rsidRPr="001139A1">
        <w:rPr>
          <w:rFonts w:asciiTheme="minorHAnsi" w:hAnsiTheme="minorHAnsi" w:cstheme="minorHAnsi"/>
          <w:bCs/>
          <w:sz w:val="22"/>
          <w:szCs w:val="22"/>
        </w:rPr>
        <w:t xml:space="preserve">Proficient understanding of code versioning tools, such as </w:t>
      </w:r>
      <w:r w:rsidRPr="001139A1">
        <w:rPr>
          <w:rFonts w:asciiTheme="minorHAnsi" w:hAnsiTheme="minorHAnsi" w:cstheme="minorHAnsi"/>
          <w:b/>
          <w:bCs/>
          <w:sz w:val="22"/>
          <w:szCs w:val="22"/>
        </w:rPr>
        <w:t>Git</w:t>
      </w:r>
      <w:r w:rsidR="00DA7968" w:rsidRPr="001139A1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:rsidR="004744B9" w:rsidRPr="001139A1" w:rsidRDefault="004744B9" w:rsidP="006E3246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Cs/>
          <w:sz w:val="22"/>
          <w:szCs w:val="22"/>
        </w:rPr>
      </w:pPr>
      <w:r w:rsidRPr="001139A1">
        <w:rPr>
          <w:rFonts w:asciiTheme="minorHAnsi" w:hAnsiTheme="minorHAnsi" w:cstheme="minorHAnsi"/>
          <w:bCs/>
          <w:sz w:val="22"/>
          <w:szCs w:val="22"/>
        </w:rPr>
        <w:t xml:space="preserve">Having very good understanding and knowledge on </w:t>
      </w:r>
      <w:r w:rsidRPr="001139A1">
        <w:rPr>
          <w:rFonts w:asciiTheme="minorHAnsi" w:hAnsiTheme="minorHAnsi" w:cstheme="minorHAnsi"/>
          <w:b/>
          <w:bCs/>
          <w:sz w:val="22"/>
          <w:szCs w:val="22"/>
        </w:rPr>
        <w:t>Core Java</w:t>
      </w:r>
      <w:r w:rsidRPr="001139A1">
        <w:rPr>
          <w:rFonts w:asciiTheme="minorHAnsi" w:hAnsiTheme="minorHAnsi" w:cstheme="minorHAnsi"/>
          <w:bCs/>
          <w:sz w:val="22"/>
          <w:szCs w:val="22"/>
        </w:rPr>
        <w:t>, such as Inheritance, collections framework, Exception handling, Threads etc.</w:t>
      </w:r>
    </w:p>
    <w:p w:rsidR="006D0D43" w:rsidRPr="001139A1" w:rsidRDefault="006D0D43" w:rsidP="006E3246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  <w:lang w:eastAsia="ar-SA"/>
        </w:rPr>
      </w:pPr>
      <w:r w:rsidRPr="001139A1">
        <w:rPr>
          <w:rFonts w:asciiTheme="minorHAnsi" w:hAnsiTheme="minorHAnsi" w:cstheme="minorHAnsi"/>
          <w:sz w:val="22"/>
          <w:szCs w:val="22"/>
        </w:rPr>
        <w:t xml:space="preserve">Developed application </w:t>
      </w:r>
      <w:r w:rsidR="00F10863" w:rsidRPr="001139A1">
        <w:rPr>
          <w:rFonts w:asciiTheme="minorHAnsi" w:hAnsiTheme="minorHAnsi" w:cstheme="minorHAnsi"/>
          <w:sz w:val="22"/>
          <w:szCs w:val="22"/>
        </w:rPr>
        <w:t xml:space="preserve">using </w:t>
      </w:r>
      <w:r w:rsidR="00F10863" w:rsidRPr="001139A1">
        <w:rPr>
          <w:rFonts w:asciiTheme="minorHAnsi" w:hAnsiTheme="minorHAnsi" w:cstheme="minorHAnsi"/>
          <w:b/>
          <w:sz w:val="22"/>
          <w:szCs w:val="22"/>
        </w:rPr>
        <w:t>Spring Boot.</w:t>
      </w:r>
    </w:p>
    <w:p w:rsidR="004744B9" w:rsidRPr="001139A1" w:rsidRDefault="004744B9" w:rsidP="006E3246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 xml:space="preserve">Used </w:t>
      </w:r>
      <w:r w:rsidRPr="001139A1">
        <w:rPr>
          <w:rFonts w:asciiTheme="minorHAnsi" w:hAnsiTheme="minorHAnsi" w:cstheme="minorHAnsi"/>
          <w:b/>
          <w:sz w:val="22"/>
          <w:szCs w:val="22"/>
        </w:rPr>
        <w:t>MVC</w:t>
      </w:r>
      <w:r w:rsidRPr="001139A1">
        <w:rPr>
          <w:rFonts w:asciiTheme="minorHAnsi" w:hAnsiTheme="minorHAnsi" w:cstheme="minorHAnsi"/>
          <w:sz w:val="22"/>
          <w:szCs w:val="22"/>
        </w:rPr>
        <w:t xml:space="preserve"> Architecture in </w:t>
      </w:r>
      <w:r w:rsidRPr="001139A1">
        <w:rPr>
          <w:rFonts w:asciiTheme="minorHAnsi" w:hAnsiTheme="minorHAnsi" w:cstheme="minorHAnsi"/>
          <w:b/>
          <w:sz w:val="22"/>
          <w:szCs w:val="22"/>
        </w:rPr>
        <w:t>spring</w:t>
      </w:r>
      <w:r w:rsidRPr="001139A1">
        <w:rPr>
          <w:rFonts w:asciiTheme="minorHAnsi" w:hAnsiTheme="minorHAnsi" w:cstheme="minorHAnsi"/>
          <w:sz w:val="22"/>
          <w:szCs w:val="22"/>
        </w:rPr>
        <w:t xml:space="preserve"> framework and implemented custom tag libraries.</w:t>
      </w:r>
    </w:p>
    <w:p w:rsidR="006D0D43" w:rsidRPr="001139A1" w:rsidRDefault="006D0D43" w:rsidP="006E3246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  <w:lang w:eastAsia="ar-SA"/>
        </w:rPr>
      </w:pPr>
      <w:r w:rsidRPr="001139A1">
        <w:rPr>
          <w:rFonts w:asciiTheme="minorHAnsi" w:hAnsiTheme="minorHAnsi" w:cstheme="minorHAnsi"/>
          <w:sz w:val="22"/>
          <w:szCs w:val="22"/>
          <w:lang w:eastAsia="ar-SA"/>
        </w:rPr>
        <w:t xml:space="preserve">Used </w:t>
      </w:r>
      <w:r w:rsidRPr="001139A1">
        <w:rPr>
          <w:rFonts w:asciiTheme="minorHAnsi" w:hAnsiTheme="minorHAnsi" w:cstheme="minorHAnsi"/>
          <w:b/>
          <w:sz w:val="22"/>
          <w:szCs w:val="22"/>
          <w:lang w:eastAsia="ar-SA"/>
        </w:rPr>
        <w:t>Spring JDBC</w:t>
      </w:r>
      <w:r w:rsidRPr="001139A1">
        <w:rPr>
          <w:rFonts w:asciiTheme="minorHAnsi" w:hAnsiTheme="minorHAnsi" w:cstheme="minorHAnsi"/>
          <w:sz w:val="22"/>
          <w:szCs w:val="22"/>
          <w:lang w:eastAsia="ar-SA"/>
        </w:rPr>
        <w:t xml:space="preserve"> (TEMPLATE) as a data access technology to interact with the database.</w:t>
      </w:r>
    </w:p>
    <w:p w:rsidR="004744B9" w:rsidRPr="001139A1" w:rsidRDefault="006D0D43" w:rsidP="006E3246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z w:val="22"/>
          <w:szCs w:val="22"/>
          <w:lang w:val="en-IN"/>
        </w:rPr>
      </w:pPr>
      <w:r w:rsidRPr="001139A1">
        <w:rPr>
          <w:rFonts w:asciiTheme="minorHAnsi" w:hAnsiTheme="minorHAnsi" w:cstheme="minorHAnsi"/>
          <w:sz w:val="22"/>
          <w:szCs w:val="22"/>
        </w:rPr>
        <w:t xml:space="preserve">Successfully handled </w:t>
      </w:r>
      <w:r w:rsidRPr="001139A1">
        <w:rPr>
          <w:rFonts w:asciiTheme="minorHAnsi" w:hAnsiTheme="minorHAnsi" w:cstheme="minorHAnsi"/>
          <w:b/>
          <w:sz w:val="22"/>
          <w:szCs w:val="22"/>
        </w:rPr>
        <w:t>JSON/XML</w:t>
      </w:r>
      <w:r w:rsidRPr="001139A1">
        <w:rPr>
          <w:rFonts w:asciiTheme="minorHAnsi" w:hAnsiTheme="minorHAnsi" w:cstheme="minorHAnsi"/>
          <w:sz w:val="22"/>
          <w:szCs w:val="22"/>
        </w:rPr>
        <w:t xml:space="preserve"> data and carried out JSON/XML parsing for form submissions and </w:t>
      </w:r>
      <w:r w:rsidRPr="001139A1">
        <w:rPr>
          <w:rFonts w:asciiTheme="minorHAnsi" w:hAnsiTheme="minorHAnsi" w:cstheme="minorHAnsi"/>
          <w:b/>
          <w:sz w:val="22"/>
          <w:szCs w:val="22"/>
        </w:rPr>
        <w:t>DOM</w:t>
      </w:r>
      <w:r w:rsidRPr="001139A1">
        <w:rPr>
          <w:rFonts w:asciiTheme="minorHAnsi" w:hAnsiTheme="minorHAnsi" w:cstheme="minorHAnsi"/>
          <w:sz w:val="22"/>
          <w:szCs w:val="22"/>
        </w:rPr>
        <w:t xml:space="preserve"> manipulation</w:t>
      </w:r>
      <w:r w:rsidRPr="001139A1">
        <w:rPr>
          <w:rFonts w:asciiTheme="minorHAnsi" w:hAnsiTheme="minorHAnsi" w:cstheme="minorHAnsi"/>
          <w:b/>
          <w:sz w:val="22"/>
          <w:szCs w:val="22"/>
        </w:rPr>
        <w:t>.</w:t>
      </w:r>
    </w:p>
    <w:p w:rsidR="006D0D43" w:rsidRPr="001139A1" w:rsidRDefault="004744B9" w:rsidP="006E3246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  <w:lang w:val="en-IN"/>
        </w:rPr>
      </w:pPr>
      <w:r w:rsidRPr="001139A1">
        <w:rPr>
          <w:rFonts w:asciiTheme="minorHAnsi" w:hAnsiTheme="minorHAnsi" w:cstheme="minorHAnsi"/>
          <w:sz w:val="22"/>
          <w:szCs w:val="22"/>
          <w:lang w:val="en-IN"/>
        </w:rPr>
        <w:t xml:space="preserve">Used the </w:t>
      </w:r>
      <w:r w:rsidRPr="001139A1">
        <w:rPr>
          <w:rFonts w:asciiTheme="minorHAnsi" w:hAnsiTheme="minorHAnsi" w:cstheme="minorHAnsi"/>
          <w:b/>
          <w:sz w:val="22"/>
          <w:szCs w:val="22"/>
          <w:lang w:val="en-IN"/>
        </w:rPr>
        <w:t>Rest Templates</w:t>
      </w:r>
      <w:r w:rsidRPr="001139A1">
        <w:rPr>
          <w:rFonts w:asciiTheme="minorHAnsi" w:hAnsiTheme="minorHAnsi" w:cstheme="minorHAnsi"/>
          <w:sz w:val="22"/>
          <w:szCs w:val="22"/>
          <w:lang w:val="en-IN"/>
        </w:rPr>
        <w:t xml:space="preserve"> in the spring services to call the rest web services.</w:t>
      </w:r>
    </w:p>
    <w:p w:rsidR="006D0D43" w:rsidRPr="001139A1" w:rsidRDefault="006D0D43" w:rsidP="006E3246">
      <w:pPr>
        <w:pStyle w:val="NoSpacing"/>
        <w:numPr>
          <w:ilvl w:val="0"/>
          <w:numId w:val="9"/>
        </w:numPr>
        <w:rPr>
          <w:rFonts w:asciiTheme="minorHAnsi" w:hAnsiTheme="minorHAnsi" w:cstheme="minorHAnsi"/>
          <w:b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 xml:space="preserve">Hands on experience on Design and Analysis of </w:t>
      </w:r>
      <w:r w:rsidRPr="001139A1">
        <w:rPr>
          <w:rFonts w:asciiTheme="minorHAnsi" w:hAnsiTheme="minorHAnsi" w:cstheme="minorHAnsi"/>
          <w:b/>
          <w:sz w:val="22"/>
          <w:szCs w:val="22"/>
        </w:rPr>
        <w:t>Algorithms.</w:t>
      </w:r>
    </w:p>
    <w:p w:rsidR="006D0D43" w:rsidRPr="001139A1" w:rsidRDefault="006D0D43" w:rsidP="006E3246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>Used </w:t>
      </w:r>
      <w:r w:rsidRPr="001139A1">
        <w:rPr>
          <w:rFonts w:asciiTheme="minorHAnsi" w:hAnsiTheme="minorHAnsi" w:cstheme="minorHAnsi"/>
          <w:b/>
          <w:bCs/>
          <w:sz w:val="22"/>
          <w:szCs w:val="22"/>
        </w:rPr>
        <w:t>JAXB</w:t>
      </w:r>
      <w:r w:rsidRPr="001139A1">
        <w:rPr>
          <w:rFonts w:asciiTheme="minorHAnsi" w:hAnsiTheme="minorHAnsi" w:cstheme="minorHAnsi"/>
          <w:bCs/>
          <w:sz w:val="22"/>
          <w:szCs w:val="22"/>
        </w:rPr>
        <w:t xml:space="preserve"> parser </w:t>
      </w:r>
      <w:r w:rsidRPr="001139A1">
        <w:rPr>
          <w:rFonts w:asciiTheme="minorHAnsi" w:hAnsiTheme="minorHAnsi" w:cstheme="minorHAnsi"/>
          <w:sz w:val="22"/>
          <w:szCs w:val="22"/>
        </w:rPr>
        <w:t xml:space="preserve">for Marshal and Unmarshal the </w:t>
      </w:r>
      <w:r w:rsidRPr="001139A1">
        <w:rPr>
          <w:rFonts w:asciiTheme="minorHAnsi" w:hAnsiTheme="minorHAnsi" w:cstheme="minorHAnsi"/>
          <w:b/>
          <w:sz w:val="22"/>
          <w:szCs w:val="22"/>
        </w:rPr>
        <w:t>XML</w:t>
      </w:r>
      <w:r w:rsidRPr="001139A1">
        <w:rPr>
          <w:rFonts w:asciiTheme="minorHAnsi" w:hAnsiTheme="minorHAnsi" w:cstheme="minorHAnsi"/>
          <w:sz w:val="22"/>
          <w:szCs w:val="22"/>
        </w:rPr>
        <w:t xml:space="preserve"> Data.</w:t>
      </w:r>
    </w:p>
    <w:p w:rsidR="00F2414B" w:rsidRPr="001139A1" w:rsidRDefault="006D0D43" w:rsidP="006E3246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 xml:space="preserve">Used the </w:t>
      </w:r>
      <w:r w:rsidRPr="001139A1">
        <w:rPr>
          <w:rFonts w:asciiTheme="minorHAnsi" w:hAnsiTheme="minorHAnsi" w:cstheme="minorHAnsi"/>
          <w:b/>
          <w:sz w:val="22"/>
          <w:szCs w:val="22"/>
        </w:rPr>
        <w:t>Eclipse</w:t>
      </w:r>
      <w:r w:rsidRPr="001139A1">
        <w:rPr>
          <w:rFonts w:asciiTheme="minorHAnsi" w:hAnsiTheme="minorHAnsi" w:cstheme="minorHAnsi"/>
          <w:sz w:val="22"/>
          <w:szCs w:val="22"/>
        </w:rPr>
        <w:t xml:space="preserve"> as IDE, configured and deployed the application onto </w:t>
      </w:r>
      <w:r w:rsidRPr="001139A1">
        <w:rPr>
          <w:rFonts w:asciiTheme="minorHAnsi" w:hAnsiTheme="minorHAnsi" w:cstheme="minorHAnsi"/>
          <w:b/>
          <w:sz w:val="22"/>
          <w:szCs w:val="22"/>
        </w:rPr>
        <w:t>Tomcat</w:t>
      </w:r>
      <w:r w:rsidRPr="001139A1">
        <w:rPr>
          <w:rFonts w:asciiTheme="minorHAnsi" w:hAnsiTheme="minorHAnsi" w:cstheme="minorHAnsi"/>
          <w:sz w:val="22"/>
          <w:szCs w:val="22"/>
        </w:rPr>
        <w:t>server.</w:t>
      </w:r>
    </w:p>
    <w:p w:rsidR="007B15C6" w:rsidRPr="001139A1" w:rsidRDefault="007B15C6" w:rsidP="006E3246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  <w:lang w:val="en-IN"/>
        </w:rPr>
        <w:t xml:space="preserve">Worked in an </w:t>
      </w:r>
      <w:r w:rsidRPr="001139A1">
        <w:rPr>
          <w:rFonts w:asciiTheme="minorHAnsi" w:hAnsiTheme="minorHAnsi" w:cstheme="minorHAnsi"/>
          <w:b/>
          <w:sz w:val="22"/>
          <w:szCs w:val="22"/>
          <w:lang w:val="en-IN"/>
        </w:rPr>
        <w:t>Agile</w:t>
      </w:r>
      <w:r w:rsidRPr="001139A1">
        <w:rPr>
          <w:rFonts w:asciiTheme="minorHAnsi" w:hAnsiTheme="minorHAnsi" w:cstheme="minorHAnsi"/>
          <w:sz w:val="22"/>
          <w:szCs w:val="22"/>
          <w:lang w:val="en-IN"/>
        </w:rPr>
        <w:t xml:space="preserve"> environment delivering output in sprints.</w:t>
      </w:r>
    </w:p>
    <w:p w:rsidR="006D0D43" w:rsidRPr="001139A1" w:rsidRDefault="006D0D43" w:rsidP="006E3246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 xml:space="preserve">Used </w:t>
      </w:r>
      <w:r w:rsidRPr="001139A1">
        <w:rPr>
          <w:rFonts w:asciiTheme="minorHAnsi" w:hAnsiTheme="minorHAnsi" w:cstheme="minorHAnsi"/>
          <w:b/>
          <w:sz w:val="22"/>
          <w:szCs w:val="22"/>
        </w:rPr>
        <w:t>JIRA</w:t>
      </w:r>
      <w:r w:rsidRPr="001139A1">
        <w:rPr>
          <w:rFonts w:asciiTheme="minorHAnsi" w:hAnsiTheme="minorHAnsi" w:cstheme="minorHAnsi"/>
          <w:sz w:val="22"/>
          <w:szCs w:val="22"/>
        </w:rPr>
        <w:t xml:space="preserve"> for bug tracking, issue tracking, and project management.</w:t>
      </w:r>
    </w:p>
    <w:p w:rsidR="006D0D43" w:rsidRPr="001139A1" w:rsidRDefault="006D0D43" w:rsidP="006E3246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>Worked with clients for issues and provided quick solutions.</w:t>
      </w:r>
    </w:p>
    <w:p w:rsidR="006D0D43" w:rsidRPr="001139A1" w:rsidRDefault="006D0D43" w:rsidP="006D0D43">
      <w:pPr>
        <w:pStyle w:val="Header"/>
        <w:tabs>
          <w:tab w:val="clear" w:pos="4320"/>
          <w:tab w:val="clear" w:pos="8640"/>
          <w:tab w:val="left" w:pos="0"/>
        </w:tabs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2F6A26" w:rsidRPr="001139A1" w:rsidRDefault="002F6A26" w:rsidP="006D0D43">
      <w:pPr>
        <w:pStyle w:val="Header"/>
        <w:tabs>
          <w:tab w:val="clear" w:pos="4320"/>
          <w:tab w:val="clear" w:pos="8640"/>
          <w:tab w:val="left" w:pos="0"/>
        </w:tabs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6D0D43" w:rsidRPr="001139A1" w:rsidRDefault="006D0D43" w:rsidP="006D0D43">
      <w:pPr>
        <w:pStyle w:val="Header"/>
        <w:tabs>
          <w:tab w:val="clear" w:pos="4320"/>
          <w:tab w:val="clear" w:pos="8640"/>
          <w:tab w:val="left" w:pos="0"/>
        </w:tabs>
        <w:jc w:val="both"/>
        <w:rPr>
          <w:rFonts w:asciiTheme="minorHAnsi" w:hAnsiTheme="minorHAnsi" w:cstheme="minorHAnsi"/>
          <w:bCs/>
          <w:sz w:val="22"/>
          <w:szCs w:val="22"/>
        </w:rPr>
      </w:pPr>
      <w:r w:rsidRPr="001139A1">
        <w:rPr>
          <w:rFonts w:asciiTheme="minorHAnsi" w:hAnsiTheme="minorHAnsi" w:cstheme="minorHAnsi"/>
          <w:b/>
          <w:bCs/>
          <w:sz w:val="22"/>
          <w:szCs w:val="22"/>
        </w:rPr>
        <w:t>Environment</w:t>
      </w:r>
      <w:r w:rsidRPr="001139A1">
        <w:rPr>
          <w:rFonts w:asciiTheme="minorHAnsi" w:hAnsiTheme="minorHAnsi" w:cstheme="minorHAnsi"/>
          <w:bCs/>
          <w:sz w:val="22"/>
          <w:szCs w:val="22"/>
        </w:rPr>
        <w:t xml:space="preserve">: </w:t>
      </w:r>
    </w:p>
    <w:p w:rsidR="006D0D43" w:rsidRPr="001139A1" w:rsidRDefault="006D0D43" w:rsidP="006D0D43">
      <w:pPr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6D0D43" w:rsidRPr="001139A1" w:rsidRDefault="007C7C4C" w:rsidP="006D0D43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>JAVASCRIPT</w:t>
      </w:r>
      <w:r w:rsidRPr="001139A1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="006D0D43" w:rsidRPr="001139A1">
        <w:rPr>
          <w:rFonts w:asciiTheme="minorHAnsi" w:hAnsiTheme="minorHAnsi" w:cstheme="minorHAnsi"/>
          <w:bCs/>
          <w:sz w:val="22"/>
          <w:szCs w:val="22"/>
        </w:rPr>
        <w:t xml:space="preserve">JAVA, </w:t>
      </w:r>
      <w:r w:rsidR="006D0D43" w:rsidRPr="001139A1">
        <w:rPr>
          <w:rFonts w:asciiTheme="minorHAnsi" w:hAnsiTheme="minorHAnsi" w:cstheme="minorHAnsi"/>
          <w:sz w:val="22"/>
          <w:szCs w:val="22"/>
        </w:rPr>
        <w:t>SPRING, HIBERNATE, JIRA, D3J, ANGULARJS, ,</w:t>
      </w:r>
      <w:r w:rsidR="00EC0B95" w:rsidRPr="001139A1">
        <w:rPr>
          <w:rFonts w:asciiTheme="minorHAnsi" w:hAnsiTheme="minorHAnsi" w:cstheme="minorHAnsi"/>
          <w:sz w:val="22"/>
          <w:szCs w:val="22"/>
        </w:rPr>
        <w:t xml:space="preserve"> NODEJS</w:t>
      </w:r>
      <w:r w:rsidRPr="001139A1">
        <w:rPr>
          <w:rFonts w:asciiTheme="minorHAnsi" w:hAnsiTheme="minorHAnsi" w:cstheme="minorHAnsi"/>
          <w:sz w:val="22"/>
          <w:szCs w:val="22"/>
        </w:rPr>
        <w:t xml:space="preserve">,EXPRESSJS, SEQUELIZEJS, POSTMAN, PASSPORT, </w:t>
      </w:r>
      <w:r w:rsidR="006D0D43" w:rsidRPr="001139A1">
        <w:rPr>
          <w:rFonts w:asciiTheme="minorHAnsi" w:hAnsiTheme="minorHAnsi" w:cstheme="minorHAnsi"/>
          <w:sz w:val="22"/>
          <w:szCs w:val="22"/>
        </w:rPr>
        <w:t>APACHE TOMCAT, POSTGRESQL, JDBC, REST, ECLIPSE, JUNIT,</w:t>
      </w:r>
      <w:r w:rsidRPr="001139A1">
        <w:rPr>
          <w:rFonts w:asciiTheme="minorHAnsi" w:hAnsiTheme="minorHAnsi" w:cstheme="minorHAnsi"/>
          <w:sz w:val="22"/>
          <w:szCs w:val="22"/>
        </w:rPr>
        <w:t xml:space="preserve"> BOOTSTRAP, AGILE, LOG4J, UML</w:t>
      </w:r>
      <w:r w:rsidR="006D0D43" w:rsidRPr="001139A1">
        <w:rPr>
          <w:rFonts w:asciiTheme="minorHAnsi" w:hAnsiTheme="minorHAnsi" w:cstheme="minorHAnsi"/>
          <w:sz w:val="22"/>
          <w:szCs w:val="22"/>
        </w:rPr>
        <w:t>, JAXB, , MAVEN,</w:t>
      </w:r>
      <w:r w:rsidRPr="001139A1">
        <w:rPr>
          <w:rFonts w:asciiTheme="minorHAnsi" w:hAnsiTheme="minorHAnsi" w:cstheme="minorHAnsi"/>
          <w:sz w:val="22"/>
          <w:szCs w:val="22"/>
        </w:rPr>
        <w:t xml:space="preserve"> CSS, HTML, JSON, JUNIT</w:t>
      </w:r>
      <w:r w:rsidR="006D0D43" w:rsidRPr="001139A1">
        <w:rPr>
          <w:rFonts w:asciiTheme="minorHAnsi" w:hAnsiTheme="minorHAnsi" w:cstheme="minorHAnsi"/>
          <w:sz w:val="22"/>
          <w:szCs w:val="22"/>
        </w:rPr>
        <w:t>,</w:t>
      </w:r>
      <w:r w:rsidRPr="001139A1">
        <w:rPr>
          <w:rFonts w:asciiTheme="minorHAnsi" w:hAnsiTheme="minorHAnsi" w:cstheme="minorHAnsi"/>
          <w:sz w:val="22"/>
          <w:szCs w:val="22"/>
        </w:rPr>
        <w:t xml:space="preserve"> XML</w:t>
      </w:r>
      <w:r w:rsidR="006D0D43" w:rsidRPr="001139A1">
        <w:rPr>
          <w:rFonts w:asciiTheme="minorHAnsi" w:hAnsiTheme="minorHAnsi" w:cstheme="minorHAnsi"/>
          <w:sz w:val="22"/>
          <w:szCs w:val="22"/>
        </w:rPr>
        <w:t>, JAVAMAIL API.</w:t>
      </w:r>
    </w:p>
    <w:p w:rsidR="006D0D43" w:rsidRPr="001139A1" w:rsidRDefault="006D0D43" w:rsidP="00325CF5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20732" w:rsidRPr="001139A1" w:rsidRDefault="00620732" w:rsidP="00F83DEB">
      <w:pPr>
        <w:jc w:val="center"/>
        <w:rPr>
          <w:rFonts w:asciiTheme="minorHAnsi" w:hAnsiTheme="minorHAnsi" w:cstheme="minorHAnsi"/>
          <w:sz w:val="22"/>
          <w:szCs w:val="22"/>
        </w:rPr>
      </w:pPr>
    </w:p>
    <w:p w:rsidR="000765B2" w:rsidRPr="001139A1" w:rsidRDefault="000765B2" w:rsidP="000765B2">
      <w:pPr>
        <w:pStyle w:val="Heading3"/>
        <w:widowControl w:val="0"/>
        <w:jc w:val="both"/>
        <w:rPr>
          <w:rFonts w:asciiTheme="minorHAnsi" w:hAnsiTheme="minorHAnsi" w:cstheme="minorHAnsi"/>
          <w:i w:val="0"/>
          <w:sz w:val="22"/>
          <w:szCs w:val="22"/>
        </w:rPr>
      </w:pPr>
      <w:r w:rsidRPr="001139A1">
        <w:rPr>
          <w:rFonts w:asciiTheme="minorHAnsi" w:hAnsiTheme="minorHAnsi" w:cstheme="minorHAnsi"/>
          <w:i w:val="0"/>
          <w:sz w:val="22"/>
          <w:szCs w:val="22"/>
        </w:rPr>
        <w:t xml:space="preserve">Disney, Orlando, FL                                                                        </w:t>
      </w:r>
      <w:r w:rsidR="001139A1">
        <w:rPr>
          <w:rFonts w:asciiTheme="minorHAnsi" w:hAnsiTheme="minorHAnsi" w:cstheme="minorHAnsi"/>
          <w:i w:val="0"/>
          <w:sz w:val="22"/>
          <w:szCs w:val="22"/>
        </w:rPr>
        <w:t xml:space="preserve">                                    </w:t>
      </w:r>
      <w:r w:rsidR="00AC3587" w:rsidRPr="001139A1">
        <w:rPr>
          <w:rFonts w:asciiTheme="minorHAnsi" w:hAnsiTheme="minorHAnsi" w:cstheme="minorHAnsi"/>
          <w:i w:val="0"/>
          <w:sz w:val="22"/>
          <w:szCs w:val="22"/>
        </w:rPr>
        <w:t>Oct</w:t>
      </w:r>
      <w:r w:rsidR="006D0D43" w:rsidRPr="001139A1">
        <w:rPr>
          <w:rFonts w:asciiTheme="minorHAnsi" w:hAnsiTheme="minorHAnsi" w:cstheme="minorHAnsi"/>
          <w:i w:val="0"/>
          <w:sz w:val="22"/>
          <w:szCs w:val="22"/>
        </w:rPr>
        <w:t xml:space="preserve"> 2014 – July 2015</w:t>
      </w:r>
    </w:p>
    <w:p w:rsidR="000765B2" w:rsidRPr="001139A1" w:rsidRDefault="00A76997" w:rsidP="000765B2">
      <w:pPr>
        <w:rPr>
          <w:rFonts w:asciiTheme="minorHAnsi" w:hAnsiTheme="minorHAnsi" w:cstheme="minorHAnsi"/>
          <w:b/>
          <w:sz w:val="22"/>
          <w:szCs w:val="22"/>
        </w:rPr>
      </w:pPr>
      <w:r w:rsidRPr="001139A1">
        <w:rPr>
          <w:rFonts w:asciiTheme="minorHAnsi" w:hAnsiTheme="minorHAnsi" w:cstheme="minorHAnsi"/>
          <w:b/>
          <w:sz w:val="22"/>
          <w:szCs w:val="22"/>
        </w:rPr>
        <w:t xml:space="preserve">Java/ </w:t>
      </w:r>
      <w:r w:rsidR="00DA7968" w:rsidRPr="001139A1">
        <w:rPr>
          <w:rFonts w:asciiTheme="minorHAnsi" w:hAnsiTheme="minorHAnsi" w:cstheme="minorHAnsi"/>
          <w:b/>
          <w:sz w:val="22"/>
          <w:szCs w:val="22"/>
        </w:rPr>
        <w:t>NodeJS Developer</w:t>
      </w:r>
    </w:p>
    <w:p w:rsidR="00F10061" w:rsidRPr="001139A1" w:rsidRDefault="00F10061" w:rsidP="00325CF5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D94F2F" w:rsidRPr="001139A1" w:rsidRDefault="009E13CF" w:rsidP="00325CF5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139A1">
        <w:rPr>
          <w:rFonts w:asciiTheme="minorHAnsi" w:hAnsiTheme="minorHAnsi" w:cstheme="minorHAnsi"/>
          <w:b/>
          <w:bCs/>
          <w:sz w:val="22"/>
          <w:szCs w:val="22"/>
        </w:rPr>
        <w:t>Responsi</w:t>
      </w:r>
      <w:r w:rsidR="00D94F2F" w:rsidRPr="001139A1">
        <w:rPr>
          <w:rFonts w:asciiTheme="minorHAnsi" w:hAnsiTheme="minorHAnsi" w:cstheme="minorHAnsi"/>
          <w:b/>
          <w:bCs/>
          <w:sz w:val="22"/>
          <w:szCs w:val="22"/>
        </w:rPr>
        <w:t>bilities</w:t>
      </w:r>
    </w:p>
    <w:p w:rsidR="00F83DEB" w:rsidRPr="001139A1" w:rsidRDefault="00F83DEB" w:rsidP="00325CF5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C92B18" w:rsidRPr="001139A1" w:rsidRDefault="00DA7968" w:rsidP="006E3246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>Worked closely with customer’s development team to identify APIs, define data schemas, and document workflows, business requirements, and domain knowledge.</w:t>
      </w:r>
    </w:p>
    <w:p w:rsidR="00D64355" w:rsidRPr="001139A1" w:rsidRDefault="009632B4" w:rsidP="006E3246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 xml:space="preserve">Working with a 2 week sprint process, I was an active member in creation of user stories, story point </w:t>
      </w:r>
      <w:r w:rsidR="008A6B26" w:rsidRPr="001139A1">
        <w:rPr>
          <w:rFonts w:asciiTheme="minorHAnsi" w:hAnsiTheme="minorHAnsi" w:cstheme="minorHAnsi"/>
          <w:sz w:val="22"/>
          <w:szCs w:val="22"/>
        </w:rPr>
        <w:t xml:space="preserve">with </w:t>
      </w:r>
      <w:r w:rsidRPr="001139A1">
        <w:rPr>
          <w:rFonts w:asciiTheme="minorHAnsi" w:hAnsiTheme="minorHAnsi" w:cstheme="minorHAnsi"/>
          <w:sz w:val="22"/>
          <w:szCs w:val="22"/>
        </w:rPr>
        <w:t>estimation</w:t>
      </w:r>
      <w:r w:rsidR="008A6B26" w:rsidRPr="001139A1">
        <w:rPr>
          <w:rFonts w:asciiTheme="minorHAnsi" w:hAnsiTheme="minorHAnsi" w:cstheme="minorHAnsi"/>
          <w:sz w:val="22"/>
          <w:szCs w:val="22"/>
        </w:rPr>
        <w:t>s</w:t>
      </w:r>
      <w:r w:rsidRPr="001139A1">
        <w:rPr>
          <w:rFonts w:asciiTheme="minorHAnsi" w:hAnsiTheme="minorHAnsi" w:cstheme="minorHAnsi"/>
          <w:sz w:val="22"/>
          <w:szCs w:val="22"/>
        </w:rPr>
        <w:t>.</w:t>
      </w:r>
    </w:p>
    <w:p w:rsidR="009632B4" w:rsidRPr="001139A1" w:rsidRDefault="00D64355" w:rsidP="006E3246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>Interacted with Product Managers to fine tune user stories and requirements and testing team to approve Functional Specification and test cases.</w:t>
      </w:r>
    </w:p>
    <w:p w:rsidR="00F67AB9" w:rsidRPr="001139A1" w:rsidRDefault="004A2BCA" w:rsidP="006E3246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>Used</w:t>
      </w:r>
      <w:r w:rsidR="003B5C47" w:rsidRPr="001139A1">
        <w:rPr>
          <w:rFonts w:asciiTheme="minorHAnsi" w:hAnsiTheme="minorHAnsi" w:cstheme="minorHAnsi"/>
          <w:b/>
          <w:sz w:val="22"/>
          <w:szCs w:val="22"/>
        </w:rPr>
        <w:t xml:space="preserve">JSP, </w:t>
      </w:r>
      <w:r w:rsidR="00134548" w:rsidRPr="001139A1">
        <w:rPr>
          <w:rFonts w:asciiTheme="minorHAnsi" w:hAnsiTheme="minorHAnsi" w:cstheme="minorHAnsi"/>
          <w:b/>
          <w:sz w:val="22"/>
          <w:szCs w:val="22"/>
        </w:rPr>
        <w:t>JavaScript</w:t>
      </w:r>
      <w:r w:rsidR="003B5C47" w:rsidRPr="001139A1">
        <w:rPr>
          <w:rFonts w:asciiTheme="minorHAnsi" w:hAnsiTheme="minorHAnsi" w:cstheme="minorHAnsi"/>
          <w:b/>
          <w:sz w:val="22"/>
          <w:szCs w:val="22"/>
        </w:rPr>
        <w:t>, CSS, Bootstrap, AngularJS</w:t>
      </w:r>
      <w:r w:rsidRPr="001139A1">
        <w:rPr>
          <w:rFonts w:asciiTheme="minorHAnsi" w:hAnsiTheme="minorHAnsi" w:cstheme="minorHAnsi"/>
          <w:sz w:val="22"/>
          <w:szCs w:val="22"/>
        </w:rPr>
        <w:t xml:space="preserve"> to create interactive user interface.</w:t>
      </w:r>
    </w:p>
    <w:p w:rsidR="00F67AB9" w:rsidRPr="001139A1" w:rsidRDefault="00B300A0" w:rsidP="006E3246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 xml:space="preserve">Created </w:t>
      </w:r>
      <w:r w:rsidRPr="001139A1">
        <w:rPr>
          <w:rFonts w:asciiTheme="minorHAnsi" w:hAnsiTheme="minorHAnsi" w:cstheme="minorHAnsi"/>
          <w:b/>
          <w:sz w:val="22"/>
          <w:szCs w:val="22"/>
        </w:rPr>
        <w:t>Angular</w:t>
      </w:r>
      <w:r w:rsidR="00F67AB9" w:rsidRPr="001139A1">
        <w:rPr>
          <w:rFonts w:asciiTheme="minorHAnsi" w:hAnsiTheme="minorHAnsi" w:cstheme="minorHAnsi"/>
          <w:b/>
          <w:sz w:val="22"/>
          <w:szCs w:val="22"/>
        </w:rPr>
        <w:t>JS</w:t>
      </w:r>
      <w:r w:rsidRPr="001139A1">
        <w:rPr>
          <w:rFonts w:asciiTheme="minorHAnsi" w:hAnsiTheme="minorHAnsi" w:cstheme="minorHAnsi"/>
          <w:sz w:val="22"/>
          <w:szCs w:val="22"/>
        </w:rPr>
        <w:t>controllers, services and used AngularJS filters for filter functionality in search box and integrator functionalities.</w:t>
      </w:r>
    </w:p>
    <w:p w:rsidR="00B82A6A" w:rsidRPr="001139A1" w:rsidRDefault="00B82A6A" w:rsidP="006E3246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 xml:space="preserve">Enhanced an existing </w:t>
      </w:r>
      <w:r w:rsidRPr="001139A1">
        <w:rPr>
          <w:rFonts w:asciiTheme="minorHAnsi" w:hAnsiTheme="minorHAnsi" w:cstheme="minorHAnsi"/>
          <w:b/>
          <w:sz w:val="22"/>
          <w:szCs w:val="22"/>
        </w:rPr>
        <w:t>Angular JS application</w:t>
      </w:r>
      <w:r w:rsidRPr="001139A1">
        <w:rPr>
          <w:rFonts w:asciiTheme="minorHAnsi" w:hAnsiTheme="minorHAnsi" w:cstheme="minorHAnsi"/>
          <w:sz w:val="22"/>
          <w:szCs w:val="22"/>
        </w:rPr>
        <w:t xml:space="preserve"> to follow strict MVC patterns for improved source code maintenance which resulted in 40% code reduction, ease of upgrade, scalability, ease of developer spin up and enhanced performance.</w:t>
      </w:r>
    </w:p>
    <w:p w:rsidR="004377BB" w:rsidRPr="001139A1" w:rsidRDefault="00B300A0" w:rsidP="006E3246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1139A1">
        <w:rPr>
          <w:rFonts w:asciiTheme="minorHAnsi" w:hAnsiTheme="minorHAnsi" w:cstheme="minorHAnsi"/>
          <w:color w:val="000000"/>
          <w:sz w:val="22"/>
          <w:szCs w:val="22"/>
        </w:rPr>
        <w:t xml:space="preserve">Called </w:t>
      </w:r>
      <w:r w:rsidRPr="001139A1">
        <w:rPr>
          <w:rFonts w:asciiTheme="minorHAnsi" w:hAnsiTheme="minorHAnsi" w:cstheme="minorHAnsi"/>
          <w:b/>
          <w:color w:val="000000"/>
          <w:sz w:val="22"/>
          <w:szCs w:val="22"/>
        </w:rPr>
        <w:t>REST</w:t>
      </w:r>
      <w:r w:rsidRPr="001139A1">
        <w:rPr>
          <w:rFonts w:asciiTheme="minorHAnsi" w:hAnsiTheme="minorHAnsi" w:cstheme="minorHAnsi"/>
          <w:color w:val="000000"/>
          <w:sz w:val="22"/>
          <w:szCs w:val="22"/>
        </w:rPr>
        <w:t xml:space="preserve"> web services through AngularJS</w:t>
      </w:r>
      <w:r w:rsidR="00F67AB9" w:rsidRPr="001139A1">
        <w:rPr>
          <w:rFonts w:asciiTheme="minorHAnsi" w:hAnsiTheme="minorHAnsi" w:cstheme="minorHAnsi"/>
          <w:color w:val="000000"/>
          <w:sz w:val="22"/>
          <w:szCs w:val="22"/>
        </w:rPr>
        <w:t xml:space="preserve"> services to get </w:t>
      </w:r>
      <w:r w:rsidR="00F67AB9" w:rsidRPr="001139A1">
        <w:rPr>
          <w:rFonts w:asciiTheme="minorHAnsi" w:hAnsiTheme="minorHAnsi" w:cstheme="minorHAnsi"/>
          <w:b/>
          <w:color w:val="000000"/>
          <w:sz w:val="22"/>
          <w:szCs w:val="22"/>
        </w:rPr>
        <w:t>JSON</w:t>
      </w:r>
      <w:r w:rsidR="00F67AB9" w:rsidRPr="001139A1">
        <w:rPr>
          <w:rFonts w:asciiTheme="minorHAnsi" w:hAnsiTheme="minorHAnsi" w:cstheme="minorHAnsi"/>
          <w:color w:val="000000"/>
          <w:sz w:val="22"/>
          <w:szCs w:val="22"/>
        </w:rPr>
        <w:t xml:space="preserve"> Object and modified the response object to display in UI.</w:t>
      </w:r>
    </w:p>
    <w:p w:rsidR="00A024DF" w:rsidRPr="001139A1" w:rsidRDefault="00A024DF" w:rsidP="006E3246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1139A1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Application backend implemented as </w:t>
      </w:r>
      <w:r w:rsidRPr="001139A1">
        <w:rPr>
          <w:rFonts w:asciiTheme="minorHAnsi" w:hAnsiTheme="minorHAnsi" w:cstheme="minorHAnsi"/>
          <w:b/>
          <w:color w:val="000000"/>
          <w:sz w:val="22"/>
          <w:szCs w:val="22"/>
        </w:rPr>
        <w:t>Node.js express</w:t>
      </w:r>
      <w:r w:rsidRPr="001139A1">
        <w:rPr>
          <w:rFonts w:asciiTheme="minorHAnsi" w:hAnsiTheme="minorHAnsi" w:cstheme="minorHAnsi"/>
          <w:color w:val="000000"/>
          <w:sz w:val="22"/>
          <w:szCs w:val="22"/>
        </w:rPr>
        <w:t xml:space="preserve"> application server.</w:t>
      </w:r>
    </w:p>
    <w:p w:rsidR="00744C95" w:rsidRPr="001139A1" w:rsidRDefault="00744C95" w:rsidP="006E3246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1139A1">
        <w:rPr>
          <w:rFonts w:asciiTheme="minorHAnsi" w:hAnsiTheme="minorHAnsi" w:cstheme="minorHAnsi"/>
          <w:color w:val="000000"/>
          <w:sz w:val="22"/>
          <w:szCs w:val="22"/>
        </w:rPr>
        <w:t xml:space="preserve">Used </w:t>
      </w:r>
      <w:r w:rsidR="00A024DF" w:rsidRPr="001139A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Node </w:t>
      </w:r>
      <w:r w:rsidRPr="001139A1">
        <w:rPr>
          <w:rFonts w:asciiTheme="minorHAnsi" w:hAnsiTheme="minorHAnsi" w:cstheme="minorHAnsi"/>
          <w:b/>
          <w:sz w:val="22"/>
          <w:szCs w:val="22"/>
        </w:rPr>
        <w:t>sequelizeJS</w:t>
      </w:r>
      <w:r w:rsidR="00A024DF" w:rsidRPr="001139A1">
        <w:rPr>
          <w:rFonts w:asciiTheme="minorHAnsi" w:hAnsiTheme="minorHAnsi" w:cstheme="minorHAnsi"/>
          <w:sz w:val="22"/>
          <w:szCs w:val="22"/>
        </w:rPr>
        <w:t>module</w:t>
      </w:r>
      <w:r w:rsidRPr="001139A1">
        <w:rPr>
          <w:rFonts w:asciiTheme="minorHAnsi" w:hAnsiTheme="minorHAnsi" w:cstheme="minorHAnsi"/>
          <w:sz w:val="22"/>
          <w:szCs w:val="22"/>
        </w:rPr>
        <w:t>as ORM.</w:t>
      </w:r>
    </w:p>
    <w:p w:rsidR="00744C95" w:rsidRPr="001139A1" w:rsidRDefault="00744C95" w:rsidP="006E3246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 xml:space="preserve">Used </w:t>
      </w:r>
      <w:r w:rsidRPr="001139A1">
        <w:rPr>
          <w:rFonts w:asciiTheme="minorHAnsi" w:hAnsiTheme="minorHAnsi" w:cstheme="minorHAnsi"/>
          <w:b/>
          <w:sz w:val="22"/>
          <w:szCs w:val="22"/>
        </w:rPr>
        <w:t>PassportJS</w:t>
      </w:r>
      <w:r w:rsidRPr="001139A1">
        <w:rPr>
          <w:rFonts w:asciiTheme="minorHAnsi" w:hAnsiTheme="minorHAnsi" w:cstheme="minorHAnsi"/>
          <w:sz w:val="22"/>
          <w:szCs w:val="22"/>
        </w:rPr>
        <w:t xml:space="preserve"> for security and </w:t>
      </w:r>
      <w:r w:rsidRPr="001139A1">
        <w:rPr>
          <w:rFonts w:asciiTheme="minorHAnsi" w:hAnsiTheme="minorHAnsi" w:cstheme="minorHAnsi"/>
          <w:b/>
          <w:sz w:val="22"/>
          <w:szCs w:val="22"/>
        </w:rPr>
        <w:t>bambooJs</w:t>
      </w:r>
      <w:r w:rsidRPr="001139A1">
        <w:rPr>
          <w:rFonts w:asciiTheme="minorHAnsi" w:hAnsiTheme="minorHAnsi" w:cstheme="minorHAnsi"/>
          <w:sz w:val="22"/>
          <w:szCs w:val="22"/>
        </w:rPr>
        <w:t xml:space="preserve"> for logging the server.</w:t>
      </w:r>
    </w:p>
    <w:p w:rsidR="00621A4D" w:rsidRPr="001139A1" w:rsidRDefault="00621A4D" w:rsidP="006E3246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1139A1">
        <w:rPr>
          <w:rFonts w:asciiTheme="minorHAnsi" w:hAnsiTheme="minorHAnsi" w:cstheme="minorHAnsi"/>
          <w:color w:val="000000"/>
          <w:sz w:val="22"/>
          <w:szCs w:val="22"/>
        </w:rPr>
        <w:t xml:space="preserve">Experience in development of robust and scalable Web Based applications with </w:t>
      </w:r>
      <w:r w:rsidRPr="001139A1">
        <w:rPr>
          <w:rFonts w:asciiTheme="minorHAnsi" w:hAnsiTheme="minorHAnsi" w:cstheme="minorHAnsi"/>
          <w:b/>
          <w:color w:val="000000"/>
          <w:sz w:val="22"/>
          <w:szCs w:val="22"/>
        </w:rPr>
        <w:t>clusterJS</w:t>
      </w:r>
      <w:r w:rsidRPr="001139A1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1139A1">
        <w:rPr>
          <w:rFonts w:asciiTheme="minorHAnsi" w:hAnsiTheme="minorHAnsi" w:cstheme="minorHAnsi"/>
          <w:b/>
          <w:color w:val="000000"/>
          <w:sz w:val="22"/>
          <w:szCs w:val="22"/>
        </w:rPr>
        <w:t>PM2</w:t>
      </w:r>
      <w:r w:rsidRPr="001139A1">
        <w:rPr>
          <w:rFonts w:asciiTheme="minorHAnsi" w:hAnsiTheme="minorHAnsi" w:cstheme="minorHAnsi"/>
          <w:color w:val="000000"/>
          <w:sz w:val="22"/>
          <w:szCs w:val="22"/>
        </w:rPr>
        <w:t xml:space="preserve"> modules.</w:t>
      </w:r>
    </w:p>
    <w:p w:rsidR="00261AF6" w:rsidRPr="001139A1" w:rsidRDefault="00261AF6" w:rsidP="006E3246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1139A1">
        <w:rPr>
          <w:rFonts w:asciiTheme="minorHAnsi" w:hAnsiTheme="minorHAnsi" w:cstheme="minorHAnsi"/>
          <w:color w:val="000000"/>
          <w:sz w:val="22"/>
          <w:szCs w:val="22"/>
        </w:rPr>
        <w:t xml:space="preserve">Used </w:t>
      </w:r>
      <w:r w:rsidRPr="001139A1">
        <w:rPr>
          <w:rFonts w:asciiTheme="minorHAnsi" w:hAnsiTheme="minorHAnsi" w:cstheme="minorHAnsi"/>
          <w:b/>
          <w:color w:val="000000"/>
          <w:sz w:val="22"/>
          <w:szCs w:val="22"/>
        </w:rPr>
        <w:t>Node</w:t>
      </w:r>
      <w:r w:rsidR="00744C95" w:rsidRPr="001139A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Request module</w:t>
      </w:r>
      <w:r w:rsidRPr="001139A1">
        <w:rPr>
          <w:rFonts w:asciiTheme="minorHAnsi" w:hAnsiTheme="minorHAnsi" w:cstheme="minorHAnsi"/>
          <w:color w:val="000000"/>
          <w:sz w:val="22"/>
          <w:szCs w:val="22"/>
        </w:rPr>
        <w:t xml:space="preserve"> for </w:t>
      </w:r>
      <w:r w:rsidRPr="001139A1">
        <w:rPr>
          <w:rFonts w:asciiTheme="minorHAnsi" w:hAnsiTheme="minorHAnsi" w:cstheme="minorHAnsi"/>
          <w:sz w:val="22"/>
          <w:szCs w:val="22"/>
          <w:lang w:eastAsia="en-IN"/>
        </w:rPr>
        <w:t>consuming REST full API</w:t>
      </w:r>
      <w:r w:rsidR="00107B77" w:rsidRPr="001139A1">
        <w:rPr>
          <w:rFonts w:asciiTheme="minorHAnsi" w:hAnsiTheme="minorHAnsi" w:cstheme="minorHAnsi"/>
          <w:sz w:val="22"/>
          <w:szCs w:val="22"/>
          <w:lang w:eastAsia="en-IN"/>
        </w:rPr>
        <w:t>’s</w:t>
      </w:r>
      <w:r w:rsidRPr="001139A1">
        <w:rPr>
          <w:rFonts w:asciiTheme="minorHAnsi" w:hAnsiTheme="minorHAnsi" w:cstheme="minorHAnsi"/>
          <w:sz w:val="22"/>
          <w:szCs w:val="22"/>
          <w:lang w:eastAsia="en-IN"/>
        </w:rPr>
        <w:t>.</w:t>
      </w:r>
    </w:p>
    <w:p w:rsidR="00B300A0" w:rsidRPr="001139A1" w:rsidRDefault="00B300A0" w:rsidP="006E3246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1139A1">
        <w:rPr>
          <w:rFonts w:asciiTheme="minorHAnsi" w:hAnsiTheme="minorHAnsi" w:cstheme="minorHAnsi"/>
          <w:color w:val="000000"/>
          <w:sz w:val="22"/>
          <w:szCs w:val="22"/>
        </w:rPr>
        <w:t>Used</w:t>
      </w:r>
      <w:r w:rsidR="00744C95" w:rsidRPr="001139A1">
        <w:rPr>
          <w:rFonts w:asciiTheme="minorHAnsi" w:hAnsiTheme="minorHAnsi" w:cstheme="minorHAnsi"/>
          <w:b/>
          <w:color w:val="000000"/>
          <w:sz w:val="22"/>
          <w:szCs w:val="22"/>
        </w:rPr>
        <w:t>Advanced</w:t>
      </w:r>
      <w:r w:rsidRPr="001139A1">
        <w:rPr>
          <w:rFonts w:asciiTheme="minorHAnsi" w:hAnsiTheme="minorHAnsi" w:cstheme="minorHAnsi"/>
          <w:b/>
          <w:color w:val="000000"/>
          <w:sz w:val="22"/>
          <w:szCs w:val="22"/>
        </w:rPr>
        <w:t>JavaScript</w:t>
      </w:r>
      <w:r w:rsidRPr="001139A1">
        <w:rPr>
          <w:rFonts w:asciiTheme="minorHAnsi" w:hAnsiTheme="minorHAnsi" w:cstheme="minorHAnsi"/>
          <w:color w:val="000000"/>
          <w:sz w:val="22"/>
          <w:szCs w:val="22"/>
        </w:rPr>
        <w:t xml:space="preserve"> for Client Side validations.</w:t>
      </w:r>
    </w:p>
    <w:p w:rsidR="004561D7" w:rsidRPr="001139A1" w:rsidRDefault="004A2BCA" w:rsidP="006E3246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  <w:lang w:val="en-IN"/>
        </w:rPr>
      </w:pPr>
      <w:r w:rsidRPr="001139A1">
        <w:rPr>
          <w:rFonts w:asciiTheme="minorHAnsi" w:hAnsiTheme="minorHAnsi" w:cstheme="minorHAnsi"/>
          <w:sz w:val="22"/>
          <w:szCs w:val="22"/>
        </w:rPr>
        <w:t xml:space="preserve">Developed the application using </w:t>
      </w:r>
      <w:r w:rsidRPr="001139A1">
        <w:rPr>
          <w:rFonts w:asciiTheme="minorHAnsi" w:hAnsiTheme="minorHAnsi" w:cstheme="minorHAnsi"/>
          <w:b/>
          <w:sz w:val="22"/>
          <w:szCs w:val="22"/>
        </w:rPr>
        <w:t>Spring Framework</w:t>
      </w:r>
      <w:r w:rsidRPr="001139A1">
        <w:rPr>
          <w:rFonts w:asciiTheme="minorHAnsi" w:hAnsiTheme="minorHAnsi" w:cstheme="minorHAnsi"/>
          <w:sz w:val="22"/>
          <w:szCs w:val="22"/>
        </w:rPr>
        <w:t xml:space="preserve"> which is based on the </w:t>
      </w:r>
      <w:r w:rsidRPr="001139A1">
        <w:rPr>
          <w:rFonts w:asciiTheme="minorHAnsi" w:hAnsiTheme="minorHAnsi" w:cstheme="minorHAnsi"/>
          <w:b/>
          <w:sz w:val="22"/>
          <w:szCs w:val="22"/>
        </w:rPr>
        <w:t>MVC</w:t>
      </w:r>
      <w:r w:rsidRPr="001139A1">
        <w:rPr>
          <w:rFonts w:asciiTheme="minorHAnsi" w:hAnsiTheme="minorHAnsi" w:cstheme="minorHAnsi"/>
          <w:sz w:val="22"/>
          <w:szCs w:val="22"/>
        </w:rPr>
        <w:t xml:space="preserve"> design pattern.</w:t>
      </w:r>
    </w:p>
    <w:p w:rsidR="004561D7" w:rsidRPr="001139A1" w:rsidRDefault="004561D7" w:rsidP="006E3246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  <w:lang w:val="en-IN"/>
        </w:rPr>
      </w:pPr>
      <w:r w:rsidRPr="001139A1">
        <w:rPr>
          <w:rFonts w:asciiTheme="minorHAnsi" w:hAnsiTheme="minorHAnsi" w:cstheme="minorHAnsi"/>
          <w:sz w:val="22"/>
          <w:szCs w:val="22"/>
          <w:lang w:val="en-IN"/>
        </w:rPr>
        <w:t xml:space="preserve">Added security for service layer methods using </w:t>
      </w:r>
      <w:r w:rsidRPr="001139A1">
        <w:rPr>
          <w:rFonts w:asciiTheme="minorHAnsi" w:hAnsiTheme="minorHAnsi" w:cstheme="minorHAnsi"/>
          <w:b/>
          <w:sz w:val="22"/>
          <w:szCs w:val="22"/>
          <w:lang w:val="en-IN"/>
        </w:rPr>
        <w:t>Spring Security</w:t>
      </w:r>
      <w:r w:rsidRPr="001139A1">
        <w:rPr>
          <w:rFonts w:asciiTheme="minorHAnsi" w:hAnsiTheme="minorHAnsi" w:cstheme="minorHAnsi"/>
          <w:sz w:val="22"/>
          <w:szCs w:val="22"/>
          <w:lang w:val="en-IN"/>
        </w:rPr>
        <w:t>.</w:t>
      </w:r>
    </w:p>
    <w:p w:rsidR="004A2BCA" w:rsidRPr="001139A1" w:rsidRDefault="004561D7" w:rsidP="006E3246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  <w:lang w:val="en-IN"/>
        </w:rPr>
      </w:pPr>
      <w:r w:rsidRPr="001139A1">
        <w:rPr>
          <w:rFonts w:asciiTheme="minorHAnsi" w:hAnsiTheme="minorHAnsi" w:cstheme="minorHAnsi"/>
          <w:sz w:val="22"/>
          <w:szCs w:val="22"/>
        </w:rPr>
        <w:t xml:space="preserve">Extensively used the </w:t>
      </w:r>
      <w:r w:rsidRPr="001139A1">
        <w:rPr>
          <w:rFonts w:asciiTheme="minorHAnsi" w:hAnsiTheme="minorHAnsi" w:cstheme="minorHAnsi"/>
          <w:b/>
          <w:sz w:val="22"/>
          <w:szCs w:val="22"/>
        </w:rPr>
        <w:t>LOG4j</w:t>
      </w:r>
      <w:r w:rsidRPr="001139A1">
        <w:rPr>
          <w:rFonts w:asciiTheme="minorHAnsi" w:hAnsiTheme="minorHAnsi" w:cstheme="minorHAnsi"/>
          <w:sz w:val="22"/>
          <w:szCs w:val="22"/>
        </w:rPr>
        <w:t xml:space="preserve"> to log regular Debug and Exception statements</w:t>
      </w:r>
      <w:r w:rsidR="00062CAA" w:rsidRPr="001139A1">
        <w:rPr>
          <w:rFonts w:asciiTheme="minorHAnsi" w:hAnsiTheme="minorHAnsi" w:cstheme="minorHAnsi"/>
          <w:sz w:val="22"/>
          <w:szCs w:val="22"/>
        </w:rPr>
        <w:t>.</w:t>
      </w:r>
    </w:p>
    <w:p w:rsidR="008D38C6" w:rsidRPr="001139A1" w:rsidRDefault="00062CAA" w:rsidP="006E3246">
      <w:pPr>
        <w:pStyle w:val="NoSpacing"/>
        <w:numPr>
          <w:ilvl w:val="0"/>
          <w:numId w:val="12"/>
        </w:numPr>
        <w:rPr>
          <w:rFonts w:asciiTheme="minorHAnsi" w:eastAsia="Calibri" w:hAnsiTheme="minorHAnsi" w:cstheme="minorHAnsi"/>
          <w:sz w:val="22"/>
          <w:szCs w:val="22"/>
        </w:rPr>
      </w:pPr>
      <w:r w:rsidRPr="001139A1">
        <w:rPr>
          <w:rFonts w:asciiTheme="minorHAnsi" w:eastAsia="Calibri" w:hAnsiTheme="minorHAnsi" w:cstheme="minorHAnsi"/>
          <w:sz w:val="22"/>
          <w:szCs w:val="22"/>
        </w:rPr>
        <w:t xml:space="preserve">Created build files using </w:t>
      </w:r>
      <w:r w:rsidRPr="001139A1">
        <w:rPr>
          <w:rFonts w:asciiTheme="minorHAnsi" w:eastAsia="Calibri" w:hAnsiTheme="minorHAnsi" w:cstheme="minorHAnsi"/>
          <w:b/>
          <w:sz w:val="22"/>
          <w:szCs w:val="22"/>
        </w:rPr>
        <w:t>Maven</w:t>
      </w:r>
      <w:r w:rsidRPr="001139A1">
        <w:rPr>
          <w:rFonts w:asciiTheme="minorHAnsi" w:eastAsia="Calibri" w:hAnsiTheme="minorHAnsi" w:cstheme="minorHAnsi"/>
          <w:sz w:val="22"/>
          <w:szCs w:val="22"/>
        </w:rPr>
        <w:t>.</w:t>
      </w:r>
    </w:p>
    <w:p w:rsidR="00754927" w:rsidRPr="001139A1" w:rsidRDefault="009632B4" w:rsidP="006E3246">
      <w:pPr>
        <w:pStyle w:val="NoSpacing"/>
        <w:numPr>
          <w:ilvl w:val="0"/>
          <w:numId w:val="12"/>
        </w:numPr>
        <w:rPr>
          <w:rFonts w:asciiTheme="minorHAnsi" w:eastAsia="Calibri" w:hAnsiTheme="minorHAnsi" w:cstheme="minorHAnsi"/>
          <w:sz w:val="22"/>
          <w:szCs w:val="22"/>
        </w:rPr>
      </w:pPr>
      <w:r w:rsidRPr="001139A1">
        <w:rPr>
          <w:rFonts w:asciiTheme="minorHAnsi" w:eastAsia="Calibri" w:hAnsiTheme="minorHAnsi" w:cstheme="minorHAnsi"/>
          <w:sz w:val="22"/>
          <w:szCs w:val="22"/>
        </w:rPr>
        <w:t xml:space="preserve">Developed the </w:t>
      </w:r>
      <w:r w:rsidRPr="001139A1">
        <w:rPr>
          <w:rFonts w:asciiTheme="minorHAnsi" w:eastAsia="Calibri" w:hAnsiTheme="minorHAnsi" w:cstheme="minorHAnsi"/>
          <w:b/>
          <w:sz w:val="22"/>
          <w:szCs w:val="22"/>
        </w:rPr>
        <w:t>spring AOP</w:t>
      </w:r>
      <w:r w:rsidRPr="001139A1">
        <w:rPr>
          <w:rFonts w:asciiTheme="minorHAnsi" w:eastAsia="Calibri" w:hAnsiTheme="minorHAnsi" w:cstheme="minorHAnsi"/>
          <w:sz w:val="22"/>
          <w:szCs w:val="22"/>
        </w:rPr>
        <w:t xml:space="preserve"> programming to configure logging for the application.</w:t>
      </w:r>
    </w:p>
    <w:p w:rsidR="00062CAA" w:rsidRPr="001139A1" w:rsidRDefault="00754927" w:rsidP="006E3246">
      <w:pPr>
        <w:pStyle w:val="NoSpacing"/>
        <w:numPr>
          <w:ilvl w:val="0"/>
          <w:numId w:val="12"/>
        </w:numPr>
        <w:rPr>
          <w:rFonts w:asciiTheme="minorHAnsi" w:eastAsia="Calibri" w:hAnsiTheme="minorHAnsi" w:cstheme="minorHAnsi"/>
          <w:b/>
          <w:sz w:val="22"/>
          <w:szCs w:val="22"/>
        </w:rPr>
      </w:pPr>
      <w:r w:rsidRPr="001139A1">
        <w:rPr>
          <w:rFonts w:asciiTheme="minorHAnsi" w:eastAsia="Calibri" w:hAnsiTheme="minorHAnsi" w:cstheme="minorHAnsi"/>
          <w:sz w:val="22"/>
          <w:szCs w:val="22"/>
        </w:rPr>
        <w:t xml:space="preserve">Written client interfaces, and implementation classes to consume the </w:t>
      </w:r>
      <w:r w:rsidRPr="001139A1">
        <w:rPr>
          <w:rFonts w:asciiTheme="minorHAnsi" w:eastAsia="Calibri" w:hAnsiTheme="minorHAnsi" w:cstheme="minorHAnsi"/>
          <w:b/>
          <w:sz w:val="22"/>
          <w:szCs w:val="22"/>
        </w:rPr>
        <w:t>web services</w:t>
      </w:r>
      <w:r w:rsidRPr="001139A1">
        <w:rPr>
          <w:rFonts w:asciiTheme="minorHAnsi" w:eastAsia="Calibri" w:hAnsiTheme="minorHAnsi" w:cstheme="minorHAnsi"/>
          <w:sz w:val="22"/>
          <w:szCs w:val="22"/>
        </w:rPr>
        <w:t>.</w:t>
      </w:r>
    </w:p>
    <w:p w:rsidR="00D776CA" w:rsidRPr="001139A1" w:rsidRDefault="004A2BCA" w:rsidP="006E3246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 xml:space="preserve">Used </w:t>
      </w:r>
      <w:r w:rsidRPr="001139A1">
        <w:rPr>
          <w:rFonts w:asciiTheme="minorHAnsi" w:hAnsiTheme="minorHAnsi" w:cstheme="minorHAnsi"/>
          <w:b/>
          <w:sz w:val="22"/>
          <w:szCs w:val="22"/>
        </w:rPr>
        <w:t>Hibernate</w:t>
      </w:r>
      <w:r w:rsidRPr="001139A1">
        <w:rPr>
          <w:rFonts w:asciiTheme="minorHAnsi" w:hAnsiTheme="minorHAnsi" w:cstheme="minorHAnsi"/>
          <w:sz w:val="22"/>
          <w:szCs w:val="22"/>
        </w:rPr>
        <w:t xml:space="preserve"> and </w:t>
      </w:r>
      <w:r w:rsidRPr="001139A1">
        <w:rPr>
          <w:rFonts w:asciiTheme="minorHAnsi" w:hAnsiTheme="minorHAnsi" w:cstheme="minorHAnsi"/>
          <w:b/>
          <w:sz w:val="22"/>
          <w:szCs w:val="22"/>
        </w:rPr>
        <w:t>JPA ORM</w:t>
      </w:r>
      <w:r w:rsidRPr="001139A1">
        <w:rPr>
          <w:rFonts w:asciiTheme="minorHAnsi" w:hAnsiTheme="minorHAnsi" w:cstheme="minorHAnsi"/>
          <w:sz w:val="22"/>
          <w:szCs w:val="22"/>
        </w:rPr>
        <w:t xml:space="preserve"> frameworks for database connectivity.</w:t>
      </w:r>
    </w:p>
    <w:p w:rsidR="00A14255" w:rsidRPr="001139A1" w:rsidRDefault="007B15C6" w:rsidP="006E3246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>Worked on</w:t>
      </w:r>
      <w:r w:rsidRPr="001139A1">
        <w:rPr>
          <w:rFonts w:asciiTheme="minorHAnsi" w:hAnsiTheme="minorHAnsi" w:cstheme="minorHAnsi"/>
          <w:b/>
          <w:sz w:val="22"/>
          <w:szCs w:val="22"/>
        </w:rPr>
        <w:t>Agile</w:t>
      </w:r>
      <w:r w:rsidRPr="001139A1">
        <w:rPr>
          <w:rFonts w:asciiTheme="minorHAnsi" w:hAnsiTheme="minorHAnsi" w:cstheme="minorHAnsi"/>
          <w:sz w:val="22"/>
          <w:szCs w:val="22"/>
        </w:rPr>
        <w:t xml:space="preserve"> methodology, having good experience working on it.</w:t>
      </w:r>
    </w:p>
    <w:p w:rsidR="00E612E2" w:rsidRPr="001139A1" w:rsidRDefault="00062CAA" w:rsidP="006E3246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1139A1">
        <w:rPr>
          <w:rFonts w:asciiTheme="minorHAnsi" w:hAnsiTheme="minorHAnsi" w:cstheme="minorHAnsi"/>
          <w:b/>
          <w:sz w:val="22"/>
          <w:szCs w:val="22"/>
        </w:rPr>
        <w:t>Apache Tika</w:t>
      </w:r>
      <w:r w:rsidRPr="001139A1">
        <w:rPr>
          <w:rFonts w:asciiTheme="minorHAnsi" w:hAnsiTheme="minorHAnsi" w:cstheme="minorHAnsi"/>
          <w:sz w:val="22"/>
          <w:szCs w:val="22"/>
        </w:rPr>
        <w:t xml:space="preserve"> and </w:t>
      </w:r>
      <w:r w:rsidRPr="001139A1">
        <w:rPr>
          <w:rFonts w:asciiTheme="minorHAnsi" w:hAnsiTheme="minorHAnsi" w:cstheme="minorHAnsi"/>
          <w:b/>
          <w:sz w:val="22"/>
          <w:szCs w:val="22"/>
        </w:rPr>
        <w:t>Lucene</w:t>
      </w:r>
      <w:r w:rsidRPr="001139A1">
        <w:rPr>
          <w:rFonts w:asciiTheme="minorHAnsi" w:hAnsiTheme="minorHAnsi" w:cstheme="minorHAnsi"/>
          <w:sz w:val="22"/>
          <w:szCs w:val="22"/>
        </w:rPr>
        <w:t xml:space="preserve"> for indexing and effective search results.</w:t>
      </w:r>
    </w:p>
    <w:p w:rsidR="003B2CA6" w:rsidRPr="001139A1" w:rsidRDefault="00D776CA" w:rsidP="006E3246">
      <w:pPr>
        <w:pStyle w:val="NoSpacing"/>
        <w:numPr>
          <w:ilvl w:val="0"/>
          <w:numId w:val="12"/>
        </w:numPr>
        <w:rPr>
          <w:rFonts w:asciiTheme="minorHAnsi" w:eastAsia="Calibri" w:hAnsiTheme="minorHAnsi" w:cstheme="minorHAnsi"/>
          <w:sz w:val="22"/>
          <w:szCs w:val="22"/>
        </w:rPr>
      </w:pPr>
      <w:r w:rsidRPr="001139A1">
        <w:rPr>
          <w:rFonts w:asciiTheme="minorHAnsi" w:eastAsia="Calibri" w:hAnsiTheme="minorHAnsi" w:cstheme="minorHAnsi"/>
          <w:sz w:val="22"/>
          <w:szCs w:val="22"/>
        </w:rPr>
        <w:t xml:space="preserve">Developed </w:t>
      </w:r>
      <w:r w:rsidRPr="001139A1">
        <w:rPr>
          <w:rFonts w:asciiTheme="minorHAnsi" w:eastAsia="Calibri" w:hAnsiTheme="minorHAnsi" w:cstheme="minorHAnsi"/>
          <w:b/>
          <w:sz w:val="22"/>
          <w:szCs w:val="22"/>
        </w:rPr>
        <w:t>SQL</w:t>
      </w:r>
      <w:r w:rsidR="00F83DEB" w:rsidRPr="001139A1">
        <w:rPr>
          <w:rFonts w:asciiTheme="minorHAnsi" w:eastAsia="Calibri" w:hAnsiTheme="minorHAnsi" w:cstheme="minorHAnsi"/>
          <w:b/>
          <w:sz w:val="22"/>
          <w:szCs w:val="22"/>
        </w:rPr>
        <w:t>, HQL</w:t>
      </w:r>
      <w:r w:rsidRPr="001139A1">
        <w:rPr>
          <w:rFonts w:asciiTheme="minorHAnsi" w:eastAsia="Calibri" w:hAnsiTheme="minorHAnsi" w:cstheme="minorHAnsi"/>
          <w:sz w:val="22"/>
          <w:szCs w:val="22"/>
        </w:rPr>
        <w:t xml:space="preserve"> procedures for logi</w:t>
      </w:r>
      <w:r w:rsidR="003B2CA6" w:rsidRPr="001139A1">
        <w:rPr>
          <w:rFonts w:asciiTheme="minorHAnsi" w:eastAsia="Calibri" w:hAnsiTheme="minorHAnsi" w:cstheme="minorHAnsi"/>
          <w:sz w:val="22"/>
          <w:szCs w:val="22"/>
        </w:rPr>
        <w:t xml:space="preserve">n module and written complex </w:t>
      </w:r>
      <w:r w:rsidR="003B2CA6" w:rsidRPr="001139A1">
        <w:rPr>
          <w:rFonts w:asciiTheme="minorHAnsi" w:eastAsia="Calibri" w:hAnsiTheme="minorHAnsi" w:cstheme="minorHAnsi"/>
          <w:b/>
          <w:sz w:val="22"/>
          <w:szCs w:val="22"/>
        </w:rPr>
        <w:t>SQL</w:t>
      </w:r>
      <w:r w:rsidRPr="001139A1">
        <w:rPr>
          <w:rFonts w:asciiTheme="minorHAnsi" w:eastAsia="Calibri" w:hAnsiTheme="minorHAnsi" w:cstheme="minorHAnsi"/>
          <w:sz w:val="22"/>
          <w:szCs w:val="22"/>
        </w:rPr>
        <w:t xml:space="preserve"> queries.</w:t>
      </w:r>
    </w:p>
    <w:p w:rsidR="00062CAA" w:rsidRPr="001139A1" w:rsidRDefault="00D776CA" w:rsidP="006E3246">
      <w:pPr>
        <w:pStyle w:val="NoSpacing"/>
        <w:numPr>
          <w:ilvl w:val="0"/>
          <w:numId w:val="12"/>
        </w:numPr>
        <w:rPr>
          <w:rFonts w:asciiTheme="minorHAnsi" w:eastAsia="Calibri" w:hAnsiTheme="minorHAnsi" w:cstheme="minorHAnsi"/>
          <w:sz w:val="22"/>
          <w:szCs w:val="22"/>
        </w:rPr>
      </w:pPr>
      <w:r w:rsidRPr="001139A1">
        <w:rPr>
          <w:rFonts w:asciiTheme="minorHAnsi" w:eastAsia="Calibri" w:hAnsiTheme="minorHAnsi" w:cstheme="minorHAnsi"/>
          <w:sz w:val="22"/>
          <w:szCs w:val="22"/>
        </w:rPr>
        <w:t xml:space="preserve">Developed </w:t>
      </w:r>
      <w:r w:rsidR="00D66E56" w:rsidRPr="001139A1">
        <w:rPr>
          <w:rFonts w:asciiTheme="minorHAnsi" w:eastAsia="Calibri" w:hAnsiTheme="minorHAnsi" w:cstheme="minorHAnsi"/>
          <w:b/>
          <w:sz w:val="22"/>
          <w:szCs w:val="22"/>
        </w:rPr>
        <w:t>REST</w:t>
      </w:r>
      <w:r w:rsidRPr="001139A1">
        <w:rPr>
          <w:rFonts w:asciiTheme="minorHAnsi" w:eastAsia="Calibri" w:hAnsiTheme="minorHAnsi" w:cstheme="minorHAnsi"/>
          <w:sz w:val="22"/>
          <w:szCs w:val="22"/>
        </w:rPr>
        <w:t xml:space="preserve"> architecture based webservices to facilitate communication between client and servers</w:t>
      </w:r>
      <w:r w:rsidR="00062CAA" w:rsidRPr="001139A1">
        <w:rPr>
          <w:rFonts w:asciiTheme="minorHAnsi" w:eastAsia="Calibri" w:hAnsiTheme="minorHAnsi" w:cstheme="minorHAnsi"/>
          <w:sz w:val="22"/>
          <w:szCs w:val="22"/>
        </w:rPr>
        <w:t xml:space="preserve">. </w:t>
      </w:r>
    </w:p>
    <w:p w:rsidR="00D776CA" w:rsidRPr="001139A1" w:rsidRDefault="00062CAA" w:rsidP="006E3246">
      <w:pPr>
        <w:pStyle w:val="NoSpacing"/>
        <w:numPr>
          <w:ilvl w:val="0"/>
          <w:numId w:val="12"/>
        </w:numPr>
        <w:rPr>
          <w:rFonts w:asciiTheme="minorHAnsi" w:eastAsia="Calibri" w:hAnsiTheme="minorHAnsi" w:cstheme="minorHAnsi"/>
          <w:sz w:val="22"/>
          <w:szCs w:val="22"/>
        </w:rPr>
      </w:pPr>
      <w:r w:rsidRPr="001139A1">
        <w:rPr>
          <w:rFonts w:asciiTheme="minorHAnsi" w:eastAsia="Calibri" w:hAnsiTheme="minorHAnsi" w:cstheme="minorHAnsi"/>
          <w:sz w:val="22"/>
          <w:szCs w:val="22"/>
        </w:rPr>
        <w:t xml:space="preserve">Developed a Web Application using </w:t>
      </w:r>
      <w:r w:rsidRPr="001139A1">
        <w:rPr>
          <w:rFonts w:asciiTheme="minorHAnsi" w:eastAsia="Calibri" w:hAnsiTheme="minorHAnsi" w:cstheme="minorHAnsi"/>
          <w:b/>
          <w:sz w:val="22"/>
          <w:szCs w:val="22"/>
        </w:rPr>
        <w:t>Java</w:t>
      </w:r>
      <w:r w:rsidRPr="001139A1">
        <w:rPr>
          <w:rFonts w:asciiTheme="minorHAnsi" w:eastAsia="Calibri" w:hAnsiTheme="minorHAnsi" w:cstheme="minorHAnsi"/>
          <w:sz w:val="22"/>
          <w:szCs w:val="22"/>
        </w:rPr>
        <w:t xml:space="preserve"> with the </w:t>
      </w:r>
      <w:r w:rsidRPr="001139A1">
        <w:rPr>
          <w:rFonts w:asciiTheme="minorHAnsi" w:eastAsia="Calibri" w:hAnsiTheme="minorHAnsi" w:cstheme="minorHAnsi"/>
          <w:b/>
          <w:sz w:val="22"/>
          <w:szCs w:val="22"/>
        </w:rPr>
        <w:t>Google Web Toolkit API</w:t>
      </w:r>
      <w:r w:rsidRPr="001139A1">
        <w:rPr>
          <w:rFonts w:asciiTheme="minorHAnsi" w:eastAsia="Calibri" w:hAnsiTheme="minorHAnsi" w:cstheme="minorHAnsi"/>
          <w:sz w:val="22"/>
          <w:szCs w:val="22"/>
        </w:rPr>
        <w:t>.</w:t>
      </w:r>
    </w:p>
    <w:p w:rsidR="00D776CA" w:rsidRPr="001139A1" w:rsidRDefault="00BD5E48" w:rsidP="006E3246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eastAsia="Calibri" w:hAnsiTheme="minorHAnsi" w:cstheme="minorHAnsi"/>
          <w:sz w:val="22"/>
          <w:szCs w:val="22"/>
        </w:rPr>
        <w:t xml:space="preserve">Used </w:t>
      </w:r>
      <w:r w:rsidRPr="001139A1">
        <w:rPr>
          <w:rFonts w:asciiTheme="minorHAnsi" w:eastAsia="Calibri" w:hAnsiTheme="minorHAnsi" w:cstheme="minorHAnsi"/>
          <w:b/>
          <w:sz w:val="22"/>
          <w:szCs w:val="22"/>
        </w:rPr>
        <w:t>CVS</w:t>
      </w:r>
      <w:r w:rsidRPr="001139A1">
        <w:rPr>
          <w:rFonts w:asciiTheme="minorHAnsi" w:eastAsia="Calibri" w:hAnsiTheme="minorHAnsi" w:cstheme="minorHAnsi"/>
          <w:sz w:val="22"/>
          <w:szCs w:val="22"/>
        </w:rPr>
        <w:t xml:space="preserve"> to maintain source and version management and used </w:t>
      </w:r>
      <w:r w:rsidRPr="001139A1">
        <w:rPr>
          <w:rFonts w:asciiTheme="minorHAnsi" w:eastAsia="Calibri" w:hAnsiTheme="minorHAnsi" w:cstheme="minorHAnsi"/>
          <w:b/>
          <w:sz w:val="22"/>
          <w:szCs w:val="22"/>
        </w:rPr>
        <w:t>Eclipse</w:t>
      </w:r>
      <w:r w:rsidRPr="001139A1">
        <w:rPr>
          <w:rFonts w:asciiTheme="minorHAnsi" w:eastAsia="Calibri" w:hAnsiTheme="minorHAnsi" w:cstheme="minorHAnsi"/>
          <w:sz w:val="22"/>
          <w:szCs w:val="22"/>
        </w:rPr>
        <w:t xml:space="preserve"> as IDE.</w:t>
      </w:r>
    </w:p>
    <w:p w:rsidR="00D776CA" w:rsidRPr="001139A1" w:rsidRDefault="00062CAA" w:rsidP="006E3246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 xml:space="preserve">Utilized </w:t>
      </w:r>
      <w:r w:rsidRPr="001139A1">
        <w:rPr>
          <w:rFonts w:asciiTheme="minorHAnsi" w:hAnsiTheme="minorHAnsi" w:cstheme="minorHAnsi"/>
          <w:b/>
          <w:sz w:val="22"/>
          <w:szCs w:val="22"/>
        </w:rPr>
        <w:t>Node.js</w:t>
      </w:r>
      <w:r w:rsidRPr="001139A1">
        <w:rPr>
          <w:rFonts w:asciiTheme="minorHAnsi" w:hAnsiTheme="minorHAnsi" w:cstheme="minorHAnsi"/>
          <w:sz w:val="22"/>
          <w:szCs w:val="22"/>
        </w:rPr>
        <w:t xml:space="preserve"> to create a fast and efficient chat server.</w:t>
      </w:r>
    </w:p>
    <w:p w:rsidR="00D776CA" w:rsidRPr="001139A1" w:rsidRDefault="000709B2" w:rsidP="006E3246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  <w:lang w:val="en-IN"/>
        </w:rPr>
      </w:pPr>
      <w:r w:rsidRPr="001139A1">
        <w:rPr>
          <w:rFonts w:asciiTheme="minorHAnsi" w:hAnsiTheme="minorHAnsi" w:cstheme="minorHAnsi"/>
          <w:sz w:val="22"/>
          <w:szCs w:val="22"/>
        </w:rPr>
        <w:t xml:space="preserve">Wrote unit testing codes using </w:t>
      </w:r>
      <w:r w:rsidRPr="001139A1">
        <w:rPr>
          <w:rFonts w:asciiTheme="minorHAnsi" w:hAnsiTheme="minorHAnsi" w:cstheme="minorHAnsi"/>
          <w:b/>
          <w:sz w:val="22"/>
          <w:szCs w:val="22"/>
        </w:rPr>
        <w:t>JUnit</w:t>
      </w:r>
      <w:r w:rsidRPr="001139A1">
        <w:rPr>
          <w:rFonts w:asciiTheme="minorHAnsi" w:hAnsiTheme="minorHAnsi" w:cstheme="minorHAnsi"/>
          <w:sz w:val="22"/>
          <w:szCs w:val="22"/>
        </w:rPr>
        <w:t xml:space="preserve">, resolved bugs and other defects using </w:t>
      </w:r>
      <w:r w:rsidRPr="001139A1">
        <w:rPr>
          <w:rFonts w:asciiTheme="minorHAnsi" w:hAnsiTheme="minorHAnsi" w:cstheme="minorHAnsi"/>
          <w:b/>
          <w:sz w:val="22"/>
          <w:szCs w:val="22"/>
        </w:rPr>
        <w:t>Firebug</w:t>
      </w:r>
      <w:r w:rsidRPr="001139A1">
        <w:rPr>
          <w:rFonts w:asciiTheme="minorHAnsi" w:hAnsiTheme="minorHAnsi" w:cstheme="minorHAnsi"/>
          <w:sz w:val="22"/>
          <w:szCs w:val="22"/>
        </w:rPr>
        <w:t xml:space="preserve"> and </w:t>
      </w:r>
      <w:r w:rsidRPr="001139A1">
        <w:rPr>
          <w:rFonts w:asciiTheme="minorHAnsi" w:eastAsia="Calibri" w:hAnsiTheme="minorHAnsi" w:cstheme="minorHAnsi"/>
          <w:sz w:val="22"/>
          <w:szCs w:val="22"/>
        </w:rPr>
        <w:t>Eclipse's debugging tool.</w:t>
      </w:r>
    </w:p>
    <w:p w:rsidR="000709B2" w:rsidRPr="001139A1" w:rsidRDefault="000709B2" w:rsidP="00325CF5">
      <w:pPr>
        <w:ind w:left="360"/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 w:rsidR="002F6A26" w:rsidRPr="001139A1" w:rsidRDefault="002F6A26" w:rsidP="00325CF5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DF67DC" w:rsidRPr="001139A1" w:rsidRDefault="00CC5DD2" w:rsidP="00325CF5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1139A1">
        <w:rPr>
          <w:rFonts w:asciiTheme="minorHAnsi" w:hAnsiTheme="minorHAnsi" w:cstheme="minorHAnsi"/>
          <w:b/>
          <w:sz w:val="22"/>
          <w:szCs w:val="22"/>
        </w:rPr>
        <w:t>Environments</w:t>
      </w:r>
      <w:r w:rsidR="00D776CA" w:rsidRPr="001139A1">
        <w:rPr>
          <w:rFonts w:asciiTheme="minorHAnsi" w:hAnsiTheme="minorHAnsi" w:cstheme="minorHAnsi"/>
          <w:b/>
          <w:sz w:val="22"/>
          <w:szCs w:val="22"/>
        </w:rPr>
        <w:t>:</w:t>
      </w:r>
    </w:p>
    <w:p w:rsidR="00DF67DC" w:rsidRPr="001139A1" w:rsidRDefault="00DF67DC" w:rsidP="00325CF5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D776CA" w:rsidRPr="001139A1" w:rsidRDefault="007B15C6" w:rsidP="00325CF5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bCs/>
          <w:sz w:val="22"/>
          <w:szCs w:val="22"/>
        </w:rPr>
        <w:t xml:space="preserve">HTML5, CSS3, </w:t>
      </w:r>
      <w:r w:rsidR="00CC7C00" w:rsidRPr="001139A1">
        <w:rPr>
          <w:rFonts w:asciiTheme="minorHAnsi" w:hAnsiTheme="minorHAnsi" w:cstheme="minorHAnsi"/>
          <w:bCs/>
          <w:sz w:val="22"/>
          <w:szCs w:val="22"/>
        </w:rPr>
        <w:t xml:space="preserve">JAVA, </w:t>
      </w:r>
      <w:r w:rsidRPr="001139A1">
        <w:rPr>
          <w:rFonts w:asciiTheme="minorHAnsi" w:hAnsiTheme="minorHAnsi" w:cstheme="minorHAnsi"/>
          <w:sz w:val="22"/>
          <w:szCs w:val="22"/>
        </w:rPr>
        <w:t xml:space="preserve">JAVASCRIPT , </w:t>
      </w:r>
      <w:r w:rsidR="00BB3AE7" w:rsidRPr="001139A1">
        <w:rPr>
          <w:rFonts w:asciiTheme="minorHAnsi" w:hAnsiTheme="minorHAnsi" w:cstheme="minorHAnsi"/>
          <w:sz w:val="22"/>
          <w:szCs w:val="22"/>
        </w:rPr>
        <w:t>SPRING, HIBERNATE</w:t>
      </w:r>
      <w:r w:rsidR="00D776CA" w:rsidRPr="001139A1">
        <w:rPr>
          <w:rFonts w:asciiTheme="minorHAnsi" w:hAnsiTheme="minorHAnsi" w:cstheme="minorHAnsi"/>
          <w:sz w:val="22"/>
          <w:szCs w:val="22"/>
        </w:rPr>
        <w:t>, JQUERY, A</w:t>
      </w:r>
      <w:r w:rsidR="000709B2" w:rsidRPr="001139A1">
        <w:rPr>
          <w:rFonts w:asciiTheme="minorHAnsi" w:hAnsiTheme="minorHAnsi" w:cstheme="minorHAnsi"/>
          <w:sz w:val="22"/>
          <w:szCs w:val="22"/>
        </w:rPr>
        <w:t>NGULARJS</w:t>
      </w:r>
      <w:r w:rsidR="00D776CA" w:rsidRPr="001139A1">
        <w:rPr>
          <w:rFonts w:asciiTheme="minorHAnsi" w:hAnsiTheme="minorHAnsi" w:cstheme="minorHAnsi"/>
          <w:sz w:val="22"/>
          <w:szCs w:val="22"/>
        </w:rPr>
        <w:t xml:space="preserve">, </w:t>
      </w:r>
      <w:r w:rsidRPr="001139A1">
        <w:rPr>
          <w:rFonts w:asciiTheme="minorHAnsi" w:hAnsiTheme="minorHAnsi" w:cstheme="minorHAnsi"/>
          <w:sz w:val="22"/>
          <w:szCs w:val="22"/>
        </w:rPr>
        <w:t>NODEJS</w:t>
      </w:r>
      <w:r w:rsidR="00D776CA" w:rsidRPr="001139A1">
        <w:rPr>
          <w:rFonts w:asciiTheme="minorHAnsi" w:hAnsiTheme="minorHAnsi" w:cstheme="minorHAnsi"/>
          <w:sz w:val="22"/>
          <w:szCs w:val="22"/>
        </w:rPr>
        <w:t>, , ORACLE, PL/SQL, JDBC,APACHE CXF, REST</w:t>
      </w:r>
      <w:r w:rsidR="000709B2" w:rsidRPr="001139A1">
        <w:rPr>
          <w:rFonts w:asciiTheme="minorHAnsi" w:hAnsiTheme="minorHAnsi" w:cstheme="minorHAnsi"/>
          <w:sz w:val="22"/>
          <w:szCs w:val="22"/>
        </w:rPr>
        <w:t xml:space="preserve">, </w:t>
      </w:r>
      <w:r w:rsidRPr="001139A1">
        <w:rPr>
          <w:rFonts w:asciiTheme="minorHAnsi" w:hAnsiTheme="minorHAnsi" w:cstheme="minorHAnsi"/>
          <w:sz w:val="22"/>
          <w:szCs w:val="22"/>
        </w:rPr>
        <w:t>ECLIPSE</w:t>
      </w:r>
      <w:r w:rsidR="000709B2" w:rsidRPr="001139A1">
        <w:rPr>
          <w:rFonts w:asciiTheme="minorHAnsi" w:hAnsiTheme="minorHAnsi" w:cstheme="minorHAnsi"/>
          <w:sz w:val="22"/>
          <w:szCs w:val="22"/>
        </w:rPr>
        <w:t>, CVS</w:t>
      </w:r>
      <w:r w:rsidR="00503CEE" w:rsidRPr="001139A1">
        <w:rPr>
          <w:rFonts w:asciiTheme="minorHAnsi" w:hAnsiTheme="minorHAnsi" w:cstheme="minorHAnsi"/>
          <w:sz w:val="22"/>
          <w:szCs w:val="22"/>
        </w:rPr>
        <w:t xml:space="preserve">, </w:t>
      </w:r>
      <w:r w:rsidR="00D776CA" w:rsidRPr="001139A1">
        <w:rPr>
          <w:rFonts w:asciiTheme="minorHAnsi" w:hAnsiTheme="minorHAnsi" w:cstheme="minorHAnsi"/>
          <w:sz w:val="22"/>
          <w:szCs w:val="22"/>
        </w:rPr>
        <w:t>JUNIT,</w:t>
      </w:r>
      <w:r w:rsidR="00F10061" w:rsidRPr="001139A1">
        <w:rPr>
          <w:rFonts w:asciiTheme="minorHAnsi" w:hAnsiTheme="minorHAnsi" w:cstheme="minorHAnsi"/>
          <w:sz w:val="22"/>
          <w:szCs w:val="22"/>
        </w:rPr>
        <w:t xml:space="preserve"> BOOTSTRAP, LUCENE, TIKA, AGILE, DASH BOARD, LOG4J, </w:t>
      </w:r>
      <w:r w:rsidR="00D776CA" w:rsidRPr="001139A1">
        <w:rPr>
          <w:rFonts w:asciiTheme="minorHAnsi" w:hAnsiTheme="minorHAnsi" w:cstheme="minorHAnsi"/>
          <w:sz w:val="22"/>
          <w:szCs w:val="22"/>
        </w:rPr>
        <w:t>UML, JSP, JSTL (JAVA SERVER PAGESSTANDARD TAG LIBRARY), SERVLET,</w:t>
      </w:r>
      <w:r w:rsidR="00A14255" w:rsidRPr="001139A1">
        <w:rPr>
          <w:rFonts w:asciiTheme="minorHAnsi" w:hAnsiTheme="minorHAnsi" w:cstheme="minorHAnsi"/>
          <w:sz w:val="22"/>
          <w:szCs w:val="22"/>
        </w:rPr>
        <w:t xml:space="preserve"> JAXB, JMS,</w:t>
      </w:r>
      <w:r w:rsidRPr="001139A1">
        <w:rPr>
          <w:rFonts w:asciiTheme="minorHAnsi" w:hAnsiTheme="minorHAnsi" w:cstheme="minorHAnsi"/>
          <w:sz w:val="22"/>
          <w:szCs w:val="22"/>
        </w:rPr>
        <w:t xml:space="preserve"> MAVEN</w:t>
      </w:r>
      <w:r w:rsidR="00F30A01" w:rsidRPr="001139A1">
        <w:rPr>
          <w:rFonts w:asciiTheme="minorHAnsi" w:hAnsiTheme="minorHAnsi" w:cstheme="minorHAnsi"/>
          <w:sz w:val="22"/>
          <w:szCs w:val="22"/>
        </w:rPr>
        <w:t>,</w:t>
      </w:r>
      <w:r w:rsidR="00F10061" w:rsidRPr="001139A1">
        <w:rPr>
          <w:rFonts w:asciiTheme="minorHAnsi" w:hAnsiTheme="minorHAnsi" w:cstheme="minorHAnsi"/>
          <w:sz w:val="22"/>
          <w:szCs w:val="22"/>
        </w:rPr>
        <w:t xml:space="preserve"> CSS, JSON,</w:t>
      </w:r>
      <w:r w:rsidR="00D776CA" w:rsidRPr="001139A1">
        <w:rPr>
          <w:rFonts w:asciiTheme="minorHAnsi" w:hAnsiTheme="minorHAnsi" w:cstheme="minorHAnsi"/>
          <w:sz w:val="22"/>
          <w:szCs w:val="22"/>
        </w:rPr>
        <w:t>GOO</w:t>
      </w:r>
      <w:r w:rsidRPr="001139A1">
        <w:rPr>
          <w:rFonts w:asciiTheme="minorHAnsi" w:hAnsiTheme="minorHAnsi" w:cstheme="minorHAnsi"/>
          <w:sz w:val="22"/>
          <w:szCs w:val="22"/>
        </w:rPr>
        <w:t>GLE WEB KIT (GWT).</w:t>
      </w:r>
    </w:p>
    <w:p w:rsidR="00D776CA" w:rsidRPr="001139A1" w:rsidRDefault="00D776CA" w:rsidP="002534B7">
      <w:pPr>
        <w:pStyle w:val="PreformattedText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0765B2" w:rsidRPr="001139A1" w:rsidRDefault="000765B2" w:rsidP="000765B2">
      <w:pPr>
        <w:pStyle w:val="PreformattedText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bookmarkStart w:id="1" w:name="OLE_LINK12"/>
      <w:bookmarkStart w:id="2" w:name="OLE_LINK13"/>
    </w:p>
    <w:p w:rsidR="001139A1" w:rsidRDefault="000765B2" w:rsidP="000765B2">
      <w:pPr>
        <w:pStyle w:val="PreformattedText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139A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AOL, </w:t>
      </w:r>
      <w:r w:rsidRPr="001139A1">
        <w:rPr>
          <w:rFonts w:asciiTheme="minorHAnsi" w:hAnsiTheme="minorHAnsi" w:cstheme="minorHAnsi"/>
          <w:b/>
          <w:color w:val="000000"/>
          <w:sz w:val="22"/>
          <w:szCs w:val="22"/>
        </w:rPr>
        <w:t>Washington, D.C.</w:t>
      </w:r>
      <w:r w:rsidRPr="001139A1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1139A1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                                             </w:t>
      </w:r>
      <w:r w:rsidRPr="001139A1">
        <w:rPr>
          <w:rFonts w:asciiTheme="minorHAnsi" w:hAnsiTheme="minorHAnsi" w:cstheme="minorHAnsi"/>
          <w:b/>
          <w:bCs/>
          <w:sz w:val="22"/>
          <w:szCs w:val="22"/>
        </w:rPr>
        <w:t xml:space="preserve">Aug 2013 </w:t>
      </w:r>
      <w:r w:rsidR="006D0D43" w:rsidRPr="001139A1">
        <w:rPr>
          <w:rFonts w:asciiTheme="minorHAnsi" w:hAnsiTheme="minorHAnsi" w:cstheme="minorHAnsi"/>
          <w:b/>
          <w:bCs/>
          <w:sz w:val="22"/>
          <w:szCs w:val="22"/>
        </w:rPr>
        <w:t xml:space="preserve">– </w:t>
      </w:r>
      <w:r w:rsidR="00074E27" w:rsidRPr="001139A1">
        <w:rPr>
          <w:rFonts w:asciiTheme="minorHAnsi" w:hAnsiTheme="minorHAnsi" w:cstheme="minorHAnsi"/>
          <w:b/>
          <w:bCs/>
          <w:sz w:val="22"/>
          <w:szCs w:val="22"/>
        </w:rPr>
        <w:t>Oct</w:t>
      </w:r>
      <w:r w:rsidRPr="001139A1">
        <w:rPr>
          <w:rFonts w:asciiTheme="minorHAnsi" w:hAnsiTheme="minorHAnsi" w:cstheme="minorHAnsi"/>
          <w:b/>
          <w:bCs/>
          <w:sz w:val="22"/>
          <w:szCs w:val="22"/>
        </w:rPr>
        <w:t xml:space="preserve"> 2014</w:t>
      </w:r>
    </w:p>
    <w:p w:rsidR="000765B2" w:rsidRPr="001139A1" w:rsidRDefault="000765B2" w:rsidP="000765B2">
      <w:pPr>
        <w:pStyle w:val="PreformattedText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139A1">
        <w:rPr>
          <w:rFonts w:asciiTheme="minorHAnsi" w:hAnsiTheme="minorHAnsi" w:cstheme="minorHAnsi"/>
          <w:b/>
          <w:bCs/>
          <w:sz w:val="22"/>
          <w:szCs w:val="22"/>
        </w:rPr>
        <w:t>Java Developer</w:t>
      </w:r>
    </w:p>
    <w:bookmarkEnd w:id="1"/>
    <w:bookmarkEnd w:id="2"/>
    <w:p w:rsidR="00A97754" w:rsidRPr="001139A1" w:rsidRDefault="00A97754" w:rsidP="00325CF5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DD63D7" w:rsidRPr="001139A1" w:rsidRDefault="00DD63D7" w:rsidP="00325CF5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139A1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63219D" w:rsidRPr="001139A1" w:rsidRDefault="0063219D" w:rsidP="00325CF5">
      <w:pPr>
        <w:ind w:left="360"/>
        <w:contextualSpacing/>
        <w:jc w:val="both"/>
        <w:rPr>
          <w:rFonts w:asciiTheme="minorHAnsi" w:eastAsia="Calibri" w:hAnsiTheme="minorHAnsi" w:cstheme="minorHAnsi"/>
          <w:sz w:val="22"/>
          <w:szCs w:val="22"/>
        </w:rPr>
      </w:pPr>
    </w:p>
    <w:p w:rsidR="0063219D" w:rsidRPr="001139A1" w:rsidRDefault="0063219D" w:rsidP="006E3246">
      <w:pPr>
        <w:pStyle w:val="NoSpacing"/>
        <w:numPr>
          <w:ilvl w:val="0"/>
          <w:numId w:val="13"/>
        </w:numPr>
        <w:rPr>
          <w:rFonts w:asciiTheme="minorHAnsi" w:eastAsia="Calibri" w:hAnsiTheme="minorHAnsi" w:cstheme="minorHAnsi"/>
          <w:sz w:val="22"/>
          <w:szCs w:val="22"/>
        </w:rPr>
      </w:pPr>
      <w:r w:rsidRPr="001139A1">
        <w:rPr>
          <w:rFonts w:asciiTheme="minorHAnsi" w:eastAsia="Calibri" w:hAnsiTheme="minorHAnsi" w:cstheme="minorHAnsi"/>
          <w:sz w:val="22"/>
          <w:szCs w:val="22"/>
        </w:rPr>
        <w:t xml:space="preserve">Designed Use Cases using </w:t>
      </w:r>
      <w:r w:rsidRPr="001139A1">
        <w:rPr>
          <w:rFonts w:asciiTheme="minorHAnsi" w:eastAsia="Calibri" w:hAnsiTheme="minorHAnsi" w:cstheme="minorHAnsi"/>
          <w:b/>
          <w:sz w:val="22"/>
          <w:szCs w:val="22"/>
        </w:rPr>
        <w:t>UML</w:t>
      </w:r>
      <w:r w:rsidRPr="001139A1">
        <w:rPr>
          <w:rFonts w:asciiTheme="minorHAnsi" w:eastAsia="Calibri" w:hAnsiTheme="minorHAnsi" w:cstheme="minorHAnsi"/>
          <w:sz w:val="22"/>
          <w:szCs w:val="22"/>
        </w:rPr>
        <w:t xml:space="preserve"> and managed the entire functional requirements life cycle using </w:t>
      </w:r>
      <w:r w:rsidRPr="001139A1">
        <w:rPr>
          <w:rFonts w:asciiTheme="minorHAnsi" w:eastAsia="Calibri" w:hAnsiTheme="minorHAnsi" w:cstheme="minorHAnsi"/>
          <w:b/>
          <w:sz w:val="22"/>
          <w:szCs w:val="22"/>
        </w:rPr>
        <w:t>water fall model</w:t>
      </w:r>
      <w:r w:rsidRPr="001139A1">
        <w:rPr>
          <w:rFonts w:asciiTheme="minorHAnsi" w:eastAsia="Calibri" w:hAnsiTheme="minorHAnsi" w:cstheme="minorHAnsi"/>
          <w:sz w:val="22"/>
          <w:szCs w:val="22"/>
        </w:rPr>
        <w:t>.</w:t>
      </w:r>
    </w:p>
    <w:p w:rsidR="0063219D" w:rsidRPr="001139A1" w:rsidRDefault="0063219D" w:rsidP="006E3246">
      <w:pPr>
        <w:pStyle w:val="NoSpacing"/>
        <w:numPr>
          <w:ilvl w:val="0"/>
          <w:numId w:val="13"/>
        </w:numPr>
        <w:rPr>
          <w:rFonts w:asciiTheme="minorHAnsi" w:eastAsia="Calibri" w:hAnsiTheme="minorHAnsi" w:cstheme="minorHAnsi"/>
          <w:sz w:val="22"/>
          <w:szCs w:val="22"/>
        </w:rPr>
      </w:pPr>
      <w:r w:rsidRPr="001139A1">
        <w:rPr>
          <w:rFonts w:asciiTheme="minorHAnsi" w:eastAsia="Calibri" w:hAnsiTheme="minorHAnsi" w:cstheme="minorHAnsi"/>
          <w:sz w:val="22"/>
          <w:szCs w:val="22"/>
        </w:rPr>
        <w:t xml:space="preserve">Developed Web pages using </w:t>
      </w:r>
      <w:r w:rsidRPr="001139A1">
        <w:rPr>
          <w:rFonts w:asciiTheme="minorHAnsi" w:eastAsia="Calibri" w:hAnsiTheme="minorHAnsi" w:cstheme="minorHAnsi"/>
          <w:b/>
          <w:sz w:val="22"/>
          <w:szCs w:val="22"/>
        </w:rPr>
        <w:t>JSF.</w:t>
      </w:r>
    </w:p>
    <w:p w:rsidR="0063219D" w:rsidRPr="001139A1" w:rsidRDefault="0063219D" w:rsidP="006E3246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 xml:space="preserve">Responsible for developing GUI / user interfaces using  </w:t>
      </w:r>
      <w:r w:rsidRPr="001139A1">
        <w:rPr>
          <w:rFonts w:asciiTheme="minorHAnsi" w:hAnsiTheme="minorHAnsi" w:cstheme="minorHAnsi"/>
          <w:b/>
          <w:sz w:val="22"/>
          <w:szCs w:val="22"/>
        </w:rPr>
        <w:t>JSP, CSS &amp; DHTML</w:t>
      </w:r>
    </w:p>
    <w:p w:rsidR="0063219D" w:rsidRPr="001139A1" w:rsidRDefault="0063219D" w:rsidP="006E3246">
      <w:pPr>
        <w:pStyle w:val="NoSpacing"/>
        <w:numPr>
          <w:ilvl w:val="0"/>
          <w:numId w:val="13"/>
        </w:numPr>
        <w:rPr>
          <w:rFonts w:asciiTheme="minorHAnsi" w:eastAsia="Calibri" w:hAnsiTheme="minorHAnsi" w:cstheme="minorHAnsi"/>
          <w:sz w:val="22"/>
          <w:szCs w:val="22"/>
        </w:rPr>
      </w:pPr>
      <w:r w:rsidRPr="001139A1">
        <w:rPr>
          <w:rFonts w:asciiTheme="minorHAnsi" w:eastAsia="Calibri" w:hAnsiTheme="minorHAnsi" w:cstheme="minorHAnsi"/>
          <w:sz w:val="22"/>
          <w:szCs w:val="22"/>
        </w:rPr>
        <w:t xml:space="preserve">Used </w:t>
      </w:r>
      <w:r w:rsidRPr="001139A1">
        <w:rPr>
          <w:rFonts w:asciiTheme="minorHAnsi" w:eastAsia="Calibri" w:hAnsiTheme="minorHAnsi" w:cstheme="minorHAnsi"/>
          <w:b/>
          <w:sz w:val="22"/>
          <w:szCs w:val="22"/>
        </w:rPr>
        <w:t>Struts</w:t>
      </w:r>
      <w:r w:rsidRPr="001139A1">
        <w:rPr>
          <w:rFonts w:asciiTheme="minorHAnsi" w:eastAsia="Calibri" w:hAnsiTheme="minorHAnsi" w:cstheme="minorHAnsi"/>
          <w:sz w:val="22"/>
          <w:szCs w:val="22"/>
        </w:rPr>
        <w:t xml:space="preserve"> Model-View-Controller approach to help design new features and fix Jira bugs and request.</w:t>
      </w:r>
    </w:p>
    <w:p w:rsidR="00F0542C" w:rsidRPr="001139A1" w:rsidRDefault="00F0542C" w:rsidP="006E3246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 xml:space="preserve">Used </w:t>
      </w:r>
      <w:r w:rsidRPr="001139A1">
        <w:rPr>
          <w:rFonts w:asciiTheme="minorHAnsi" w:hAnsiTheme="minorHAnsi" w:cstheme="minorHAnsi"/>
          <w:b/>
          <w:sz w:val="22"/>
          <w:szCs w:val="22"/>
        </w:rPr>
        <w:t>Ibatis</w:t>
      </w:r>
      <w:r w:rsidRPr="001139A1">
        <w:rPr>
          <w:rFonts w:asciiTheme="minorHAnsi" w:hAnsiTheme="minorHAnsi" w:cstheme="minorHAnsi"/>
          <w:sz w:val="22"/>
          <w:szCs w:val="22"/>
        </w:rPr>
        <w:t xml:space="preserve"> to populate the data from the Database.</w:t>
      </w:r>
    </w:p>
    <w:p w:rsidR="00F0542C" w:rsidRPr="001139A1" w:rsidRDefault="00F0542C" w:rsidP="006E3246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 xml:space="preserve">Converted the existing EJB session beans which call the host (Mainframe system) into </w:t>
      </w:r>
      <w:r w:rsidRPr="001139A1">
        <w:rPr>
          <w:rFonts w:asciiTheme="minorHAnsi" w:hAnsiTheme="minorHAnsi" w:cstheme="minorHAnsi"/>
          <w:b/>
          <w:sz w:val="22"/>
          <w:szCs w:val="22"/>
        </w:rPr>
        <w:t>POJO’s</w:t>
      </w:r>
    </w:p>
    <w:p w:rsidR="00F0542C" w:rsidRPr="001139A1" w:rsidRDefault="00F0542C" w:rsidP="006E3246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 xml:space="preserve">Developed framework using </w:t>
      </w:r>
      <w:r w:rsidRPr="001139A1">
        <w:rPr>
          <w:rFonts w:asciiTheme="minorHAnsi" w:hAnsiTheme="minorHAnsi" w:cstheme="minorHAnsi"/>
          <w:b/>
          <w:sz w:val="22"/>
          <w:szCs w:val="22"/>
        </w:rPr>
        <w:t xml:space="preserve">Java, BIRT Runtime, iText, MySQL </w:t>
      </w:r>
      <w:r w:rsidRPr="001139A1">
        <w:rPr>
          <w:rFonts w:asciiTheme="minorHAnsi" w:hAnsiTheme="minorHAnsi" w:cstheme="minorHAnsi"/>
          <w:sz w:val="22"/>
          <w:szCs w:val="22"/>
        </w:rPr>
        <w:t>and</w:t>
      </w:r>
      <w:r w:rsidRPr="001139A1">
        <w:rPr>
          <w:rFonts w:asciiTheme="minorHAnsi" w:hAnsiTheme="minorHAnsi" w:cstheme="minorHAnsi"/>
          <w:b/>
          <w:sz w:val="22"/>
          <w:szCs w:val="22"/>
        </w:rPr>
        <w:t xml:space="preserve"> web server</w:t>
      </w:r>
      <w:r w:rsidRPr="001139A1">
        <w:rPr>
          <w:rFonts w:asciiTheme="minorHAnsi" w:hAnsiTheme="minorHAnsi" w:cstheme="minorHAnsi"/>
          <w:sz w:val="22"/>
          <w:szCs w:val="22"/>
        </w:rPr>
        <w:t xml:space="preserve"> technologies</w:t>
      </w:r>
    </w:p>
    <w:p w:rsidR="00AD1BA5" w:rsidRPr="001139A1" w:rsidRDefault="0063219D" w:rsidP="006E3246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lastRenderedPageBreak/>
        <w:t xml:space="preserve">Used </w:t>
      </w:r>
      <w:r w:rsidRPr="001139A1">
        <w:rPr>
          <w:rFonts w:asciiTheme="minorHAnsi" w:hAnsiTheme="minorHAnsi" w:cstheme="minorHAnsi"/>
          <w:b/>
          <w:sz w:val="22"/>
          <w:szCs w:val="22"/>
        </w:rPr>
        <w:t xml:space="preserve">NetBeans </w:t>
      </w:r>
      <w:r w:rsidRPr="001139A1">
        <w:rPr>
          <w:rFonts w:asciiTheme="minorHAnsi" w:hAnsiTheme="minorHAnsi" w:cstheme="minorHAnsi"/>
          <w:sz w:val="22"/>
          <w:szCs w:val="22"/>
        </w:rPr>
        <w:t>IDE for fundamental Java projects.</w:t>
      </w:r>
    </w:p>
    <w:p w:rsidR="00AD1BA5" w:rsidRPr="001139A1" w:rsidRDefault="00AD1BA5" w:rsidP="006E3246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 xml:space="preserve">Used </w:t>
      </w:r>
      <w:r w:rsidRPr="001139A1">
        <w:rPr>
          <w:rFonts w:asciiTheme="minorHAnsi" w:hAnsiTheme="minorHAnsi" w:cstheme="minorHAnsi"/>
          <w:b/>
          <w:sz w:val="22"/>
          <w:szCs w:val="22"/>
        </w:rPr>
        <w:t>iBATIS</w:t>
      </w:r>
      <w:r w:rsidRPr="001139A1">
        <w:rPr>
          <w:rFonts w:asciiTheme="minorHAnsi" w:hAnsiTheme="minorHAnsi" w:cstheme="minorHAnsi"/>
          <w:sz w:val="22"/>
          <w:szCs w:val="22"/>
        </w:rPr>
        <w:t xml:space="preserve"> for mapping between </w:t>
      </w:r>
      <w:r w:rsidRPr="001139A1">
        <w:rPr>
          <w:rFonts w:asciiTheme="minorHAnsi" w:hAnsiTheme="minorHAnsi" w:cstheme="minorHAnsi"/>
          <w:b/>
          <w:sz w:val="22"/>
          <w:szCs w:val="22"/>
        </w:rPr>
        <w:t>SQL</w:t>
      </w:r>
      <w:r w:rsidRPr="001139A1">
        <w:rPr>
          <w:rFonts w:asciiTheme="minorHAnsi" w:hAnsiTheme="minorHAnsi" w:cstheme="minorHAnsi"/>
          <w:sz w:val="22"/>
          <w:szCs w:val="22"/>
        </w:rPr>
        <w:t xml:space="preserve"> database and objects in Java.</w:t>
      </w:r>
    </w:p>
    <w:p w:rsidR="00F0542C" w:rsidRPr="001139A1" w:rsidRDefault="00F0542C" w:rsidP="006E3246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 xml:space="preserve">Planning and applying latest Service Packs to different versions of </w:t>
      </w:r>
      <w:r w:rsidRPr="001139A1">
        <w:rPr>
          <w:rFonts w:asciiTheme="minorHAnsi" w:hAnsiTheme="minorHAnsi" w:cstheme="minorHAnsi"/>
          <w:b/>
          <w:sz w:val="22"/>
          <w:szCs w:val="22"/>
        </w:rPr>
        <w:t>SQL</w:t>
      </w:r>
      <w:r w:rsidRPr="001139A1">
        <w:rPr>
          <w:rFonts w:asciiTheme="minorHAnsi" w:hAnsiTheme="minorHAnsi" w:cstheme="minorHAnsi"/>
          <w:sz w:val="22"/>
          <w:szCs w:val="22"/>
        </w:rPr>
        <w:t xml:space="preserve"> Server</w:t>
      </w:r>
      <w:r w:rsidR="0063219D" w:rsidRPr="001139A1">
        <w:rPr>
          <w:rFonts w:asciiTheme="minorHAnsi" w:hAnsiTheme="minorHAnsi" w:cstheme="minorHAnsi"/>
          <w:sz w:val="22"/>
          <w:szCs w:val="22"/>
        </w:rPr>
        <w:t>.</w:t>
      </w:r>
    </w:p>
    <w:p w:rsidR="00F0542C" w:rsidRPr="001139A1" w:rsidRDefault="00F0542C" w:rsidP="006E3246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 xml:space="preserve">Construct and optimized </w:t>
      </w:r>
      <w:r w:rsidRPr="001139A1">
        <w:rPr>
          <w:rFonts w:asciiTheme="minorHAnsi" w:hAnsiTheme="minorHAnsi" w:cstheme="minorHAnsi"/>
          <w:b/>
          <w:sz w:val="22"/>
          <w:szCs w:val="22"/>
        </w:rPr>
        <w:t>SQL</w:t>
      </w:r>
      <w:r w:rsidRPr="001139A1">
        <w:rPr>
          <w:rFonts w:asciiTheme="minorHAnsi" w:hAnsiTheme="minorHAnsi" w:cstheme="minorHAnsi"/>
          <w:sz w:val="22"/>
          <w:szCs w:val="22"/>
        </w:rPr>
        <w:t xml:space="preserve"> queries in DB2</w:t>
      </w:r>
    </w:p>
    <w:p w:rsidR="00F0542C" w:rsidRPr="001139A1" w:rsidRDefault="00F0542C" w:rsidP="006E3246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 xml:space="preserve">Design and Developed using </w:t>
      </w:r>
      <w:r w:rsidR="00134548" w:rsidRPr="001139A1">
        <w:rPr>
          <w:rFonts w:asciiTheme="minorHAnsi" w:hAnsiTheme="minorHAnsi" w:cstheme="minorHAnsi"/>
          <w:b/>
          <w:sz w:val="22"/>
          <w:szCs w:val="22"/>
        </w:rPr>
        <w:t>Web Service</w:t>
      </w:r>
      <w:r w:rsidRPr="001139A1">
        <w:rPr>
          <w:rFonts w:asciiTheme="minorHAnsi" w:hAnsiTheme="minorHAnsi" w:cstheme="minorHAnsi"/>
          <w:sz w:val="22"/>
          <w:szCs w:val="22"/>
        </w:rPr>
        <w:t xml:space="preserve"> using </w:t>
      </w:r>
      <w:r w:rsidRPr="001139A1">
        <w:rPr>
          <w:rFonts w:asciiTheme="minorHAnsi" w:hAnsiTheme="minorHAnsi" w:cstheme="minorHAnsi"/>
          <w:b/>
          <w:sz w:val="22"/>
          <w:szCs w:val="22"/>
        </w:rPr>
        <w:t xml:space="preserve">Apache Axis 2 </w:t>
      </w:r>
      <w:r w:rsidRPr="001139A1">
        <w:rPr>
          <w:rFonts w:asciiTheme="minorHAnsi" w:hAnsiTheme="minorHAnsi" w:cstheme="minorHAnsi"/>
          <w:sz w:val="22"/>
          <w:szCs w:val="22"/>
        </w:rPr>
        <w:t>on</w:t>
      </w:r>
      <w:r w:rsidRPr="001139A1">
        <w:rPr>
          <w:rFonts w:asciiTheme="minorHAnsi" w:hAnsiTheme="minorHAnsi" w:cstheme="minorHAnsi"/>
          <w:b/>
          <w:sz w:val="22"/>
          <w:szCs w:val="22"/>
        </w:rPr>
        <w:t xml:space="preserve"> JBOSS.</w:t>
      </w:r>
    </w:p>
    <w:p w:rsidR="00F0542C" w:rsidRPr="001139A1" w:rsidRDefault="00F0542C" w:rsidP="006E3246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color w:val="000000"/>
          <w:sz w:val="22"/>
          <w:szCs w:val="22"/>
        </w:rPr>
        <w:t xml:space="preserve">Designed and developed required </w:t>
      </w:r>
      <w:r w:rsidRPr="001139A1">
        <w:rPr>
          <w:rFonts w:asciiTheme="minorHAnsi" w:hAnsiTheme="minorHAnsi" w:cstheme="minorHAnsi"/>
          <w:b/>
          <w:color w:val="000000"/>
          <w:sz w:val="22"/>
          <w:szCs w:val="22"/>
        </w:rPr>
        <w:t>WSDL</w:t>
      </w:r>
      <w:r w:rsidRPr="001139A1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1139A1">
        <w:rPr>
          <w:rFonts w:asciiTheme="minorHAnsi" w:hAnsiTheme="minorHAnsi" w:cstheme="minorHAnsi"/>
          <w:b/>
          <w:color w:val="000000"/>
          <w:sz w:val="22"/>
          <w:szCs w:val="22"/>
        </w:rPr>
        <w:t>XSD</w:t>
      </w:r>
      <w:r w:rsidRPr="001139A1">
        <w:rPr>
          <w:rFonts w:asciiTheme="minorHAnsi" w:hAnsiTheme="minorHAnsi" w:cstheme="minorHAnsi"/>
          <w:color w:val="000000"/>
          <w:sz w:val="22"/>
          <w:szCs w:val="22"/>
        </w:rPr>
        <w:t xml:space="preserve"> for the services.</w:t>
      </w:r>
    </w:p>
    <w:p w:rsidR="00F0542C" w:rsidRPr="001139A1" w:rsidRDefault="00F0542C" w:rsidP="006E3246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>Place orders from</w:t>
      </w:r>
      <w:r w:rsidR="00134548" w:rsidRPr="001139A1">
        <w:rPr>
          <w:rFonts w:asciiTheme="minorHAnsi" w:hAnsiTheme="minorHAnsi" w:cstheme="minorHAnsi"/>
          <w:sz w:val="22"/>
          <w:szCs w:val="22"/>
        </w:rPr>
        <w:t xml:space="preserve"> the suppliers, and from the CVS</w:t>
      </w:r>
      <w:r w:rsidRPr="001139A1">
        <w:rPr>
          <w:rFonts w:asciiTheme="minorHAnsi" w:hAnsiTheme="minorHAnsi" w:cstheme="minorHAnsi"/>
          <w:sz w:val="22"/>
          <w:szCs w:val="22"/>
        </w:rPr>
        <w:t xml:space="preserve"> warehouse.</w:t>
      </w:r>
    </w:p>
    <w:p w:rsidR="00F0542C" w:rsidRPr="001139A1" w:rsidRDefault="00F0542C" w:rsidP="006E3246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 xml:space="preserve">Designed and Developed Servlets and </w:t>
      </w:r>
      <w:r w:rsidRPr="001139A1">
        <w:rPr>
          <w:rFonts w:asciiTheme="minorHAnsi" w:hAnsiTheme="minorHAnsi" w:cstheme="minorHAnsi"/>
          <w:b/>
          <w:sz w:val="22"/>
          <w:szCs w:val="22"/>
        </w:rPr>
        <w:t>JSP</w:t>
      </w:r>
      <w:r w:rsidRPr="001139A1">
        <w:rPr>
          <w:rFonts w:asciiTheme="minorHAnsi" w:hAnsiTheme="minorHAnsi" w:cstheme="minorHAnsi"/>
          <w:sz w:val="22"/>
          <w:szCs w:val="22"/>
        </w:rPr>
        <w:t xml:space="preserve"> pages for authentication</w:t>
      </w:r>
    </w:p>
    <w:p w:rsidR="00F0542C" w:rsidRPr="001139A1" w:rsidRDefault="00F0542C" w:rsidP="006E3246">
      <w:pPr>
        <w:pStyle w:val="NoSpacing"/>
        <w:numPr>
          <w:ilvl w:val="0"/>
          <w:numId w:val="13"/>
        </w:numPr>
        <w:rPr>
          <w:rFonts w:asciiTheme="minorHAnsi" w:eastAsia="Calibri" w:hAnsiTheme="minorHAnsi" w:cstheme="minorHAnsi"/>
          <w:sz w:val="22"/>
          <w:szCs w:val="22"/>
        </w:rPr>
      </w:pPr>
      <w:r w:rsidRPr="001139A1">
        <w:rPr>
          <w:rFonts w:asciiTheme="minorHAnsi" w:eastAsia="Calibri" w:hAnsiTheme="minorHAnsi" w:cstheme="minorHAnsi"/>
          <w:sz w:val="22"/>
          <w:szCs w:val="22"/>
        </w:rPr>
        <w:t xml:space="preserve">Used </w:t>
      </w:r>
      <w:r w:rsidRPr="001139A1">
        <w:rPr>
          <w:rFonts w:asciiTheme="minorHAnsi" w:eastAsia="Calibri" w:hAnsiTheme="minorHAnsi" w:cstheme="minorHAnsi"/>
          <w:b/>
          <w:sz w:val="22"/>
          <w:szCs w:val="22"/>
        </w:rPr>
        <w:t>Ant</w:t>
      </w:r>
      <w:r w:rsidRPr="001139A1">
        <w:rPr>
          <w:rFonts w:asciiTheme="minorHAnsi" w:eastAsia="Calibri" w:hAnsiTheme="minorHAnsi" w:cstheme="minorHAnsi"/>
          <w:sz w:val="22"/>
          <w:szCs w:val="22"/>
        </w:rPr>
        <w:t xml:space="preserve"> for developing build scripts and deploying the application onto WebLogic.</w:t>
      </w:r>
    </w:p>
    <w:p w:rsidR="00F0542C" w:rsidRPr="001139A1" w:rsidRDefault="00F0542C" w:rsidP="006E3246">
      <w:pPr>
        <w:pStyle w:val="NoSpacing"/>
        <w:numPr>
          <w:ilvl w:val="0"/>
          <w:numId w:val="13"/>
        </w:numPr>
        <w:rPr>
          <w:rFonts w:asciiTheme="minorHAnsi" w:eastAsia="Calibr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 xml:space="preserve">Extensively used </w:t>
      </w:r>
      <w:r w:rsidRPr="001139A1">
        <w:rPr>
          <w:rFonts w:asciiTheme="minorHAnsi" w:hAnsiTheme="minorHAnsi" w:cstheme="minorHAnsi"/>
          <w:b/>
          <w:sz w:val="22"/>
          <w:szCs w:val="22"/>
        </w:rPr>
        <w:t>XSD</w:t>
      </w:r>
      <w:r w:rsidRPr="001139A1">
        <w:rPr>
          <w:rFonts w:asciiTheme="minorHAnsi" w:hAnsiTheme="minorHAnsi" w:cstheme="minorHAnsi"/>
          <w:sz w:val="22"/>
          <w:szCs w:val="22"/>
        </w:rPr>
        <w:t xml:space="preserve"> for validations of </w:t>
      </w:r>
      <w:r w:rsidRPr="001139A1">
        <w:rPr>
          <w:rFonts w:asciiTheme="minorHAnsi" w:hAnsiTheme="minorHAnsi" w:cstheme="minorHAnsi"/>
          <w:b/>
          <w:sz w:val="22"/>
          <w:szCs w:val="22"/>
        </w:rPr>
        <w:t>XML</w:t>
      </w:r>
      <w:r w:rsidRPr="001139A1">
        <w:rPr>
          <w:rFonts w:asciiTheme="minorHAnsi" w:hAnsiTheme="minorHAnsi" w:cstheme="minorHAnsi"/>
          <w:sz w:val="22"/>
          <w:szCs w:val="22"/>
        </w:rPr>
        <w:t xml:space="preserve"> transfer to the different Web Services.</w:t>
      </w:r>
    </w:p>
    <w:p w:rsidR="00F0542C" w:rsidRPr="001139A1" w:rsidRDefault="00F0542C" w:rsidP="006E3246">
      <w:pPr>
        <w:pStyle w:val="NoSpacing"/>
        <w:numPr>
          <w:ilvl w:val="0"/>
          <w:numId w:val="13"/>
        </w:numPr>
        <w:rPr>
          <w:rFonts w:asciiTheme="minorHAnsi" w:eastAsia="Calibri" w:hAnsiTheme="minorHAnsi" w:cstheme="minorHAnsi"/>
          <w:sz w:val="22"/>
          <w:szCs w:val="22"/>
        </w:rPr>
      </w:pPr>
      <w:r w:rsidRPr="001139A1">
        <w:rPr>
          <w:rFonts w:asciiTheme="minorHAnsi" w:eastAsia="Calibri" w:hAnsiTheme="minorHAnsi" w:cstheme="minorHAnsi"/>
          <w:sz w:val="22"/>
          <w:szCs w:val="22"/>
        </w:rPr>
        <w:t xml:space="preserve">Customized the </w:t>
      </w:r>
      <w:r w:rsidRPr="001139A1">
        <w:rPr>
          <w:rFonts w:asciiTheme="minorHAnsi" w:eastAsia="Calibri" w:hAnsiTheme="minorHAnsi" w:cstheme="minorHAnsi"/>
          <w:b/>
          <w:sz w:val="22"/>
          <w:szCs w:val="22"/>
        </w:rPr>
        <w:t>EMC</w:t>
      </w:r>
      <w:r w:rsidRPr="001139A1">
        <w:rPr>
          <w:rFonts w:asciiTheme="minorHAnsi" w:eastAsia="Calibri" w:hAnsiTheme="minorHAnsi" w:cstheme="minorHAnsi"/>
          <w:sz w:val="22"/>
          <w:szCs w:val="22"/>
        </w:rPr>
        <w:t xml:space="preserve"> Documentum Webtop to conform the overall portal themes</w:t>
      </w:r>
    </w:p>
    <w:p w:rsidR="00F0542C" w:rsidRPr="001139A1" w:rsidRDefault="00F0542C" w:rsidP="006E3246">
      <w:pPr>
        <w:pStyle w:val="NoSpacing"/>
        <w:numPr>
          <w:ilvl w:val="0"/>
          <w:numId w:val="13"/>
        </w:numPr>
        <w:rPr>
          <w:rFonts w:asciiTheme="minorHAnsi" w:eastAsia="Calibri" w:hAnsiTheme="minorHAnsi" w:cstheme="minorHAnsi"/>
          <w:sz w:val="22"/>
          <w:szCs w:val="22"/>
        </w:rPr>
      </w:pPr>
      <w:r w:rsidRPr="001139A1">
        <w:rPr>
          <w:rFonts w:asciiTheme="minorHAnsi" w:eastAsia="Calibri" w:hAnsiTheme="minorHAnsi" w:cstheme="minorHAnsi"/>
          <w:sz w:val="22"/>
          <w:szCs w:val="22"/>
        </w:rPr>
        <w:t xml:space="preserve">Developed presentation screens using </w:t>
      </w:r>
      <w:r w:rsidRPr="001139A1">
        <w:rPr>
          <w:rFonts w:asciiTheme="minorHAnsi" w:eastAsia="Calibri" w:hAnsiTheme="minorHAnsi" w:cstheme="minorHAnsi"/>
          <w:b/>
          <w:sz w:val="22"/>
          <w:szCs w:val="22"/>
        </w:rPr>
        <w:t>Swing</w:t>
      </w:r>
      <w:r w:rsidRPr="001139A1">
        <w:rPr>
          <w:rFonts w:asciiTheme="minorHAnsi" w:eastAsia="Calibri" w:hAnsiTheme="minorHAnsi" w:cstheme="minorHAnsi"/>
          <w:sz w:val="22"/>
          <w:szCs w:val="22"/>
        </w:rPr>
        <w:t>.</w:t>
      </w:r>
    </w:p>
    <w:p w:rsidR="00F0542C" w:rsidRPr="001139A1" w:rsidRDefault="00F0542C" w:rsidP="006E3246">
      <w:pPr>
        <w:pStyle w:val="NoSpacing"/>
        <w:numPr>
          <w:ilvl w:val="0"/>
          <w:numId w:val="13"/>
        </w:numPr>
        <w:rPr>
          <w:rFonts w:asciiTheme="minorHAnsi" w:eastAsia="Calibri" w:hAnsiTheme="minorHAnsi" w:cstheme="minorHAnsi"/>
          <w:sz w:val="22"/>
          <w:szCs w:val="22"/>
        </w:rPr>
      </w:pPr>
      <w:r w:rsidRPr="001139A1">
        <w:rPr>
          <w:rFonts w:asciiTheme="minorHAnsi" w:eastAsia="Calibri" w:hAnsiTheme="minorHAnsi" w:cstheme="minorHAnsi"/>
          <w:sz w:val="22"/>
          <w:szCs w:val="22"/>
        </w:rPr>
        <w:t xml:space="preserve">Involved in designing the data stage job to implement </w:t>
      </w:r>
      <w:r w:rsidRPr="001139A1">
        <w:rPr>
          <w:rFonts w:asciiTheme="minorHAnsi" w:eastAsia="Calibri" w:hAnsiTheme="minorHAnsi" w:cstheme="minorHAnsi"/>
          <w:b/>
          <w:sz w:val="22"/>
          <w:szCs w:val="22"/>
        </w:rPr>
        <w:t>ILOG JRules</w:t>
      </w:r>
      <w:r w:rsidRPr="001139A1">
        <w:rPr>
          <w:rFonts w:asciiTheme="minorHAnsi" w:eastAsia="Calibri" w:hAnsiTheme="minorHAnsi" w:cstheme="minorHAnsi"/>
          <w:sz w:val="22"/>
          <w:szCs w:val="22"/>
        </w:rPr>
        <w:t xml:space="preserve"> Component.</w:t>
      </w:r>
    </w:p>
    <w:p w:rsidR="00F0542C" w:rsidRPr="001139A1" w:rsidRDefault="00F0542C" w:rsidP="006E3246">
      <w:pPr>
        <w:pStyle w:val="NoSpacing"/>
        <w:numPr>
          <w:ilvl w:val="0"/>
          <w:numId w:val="13"/>
        </w:numPr>
        <w:rPr>
          <w:rFonts w:asciiTheme="minorHAnsi" w:eastAsia="Calibri" w:hAnsiTheme="minorHAnsi" w:cstheme="minorHAnsi"/>
          <w:sz w:val="22"/>
          <w:szCs w:val="22"/>
        </w:rPr>
      </w:pPr>
      <w:r w:rsidRPr="001139A1">
        <w:rPr>
          <w:rFonts w:asciiTheme="minorHAnsi" w:eastAsia="Calibri" w:hAnsiTheme="minorHAnsi" w:cstheme="minorHAnsi"/>
          <w:sz w:val="22"/>
          <w:szCs w:val="22"/>
        </w:rPr>
        <w:t xml:space="preserve">Install and configure a </w:t>
      </w:r>
      <w:r w:rsidRPr="001139A1">
        <w:rPr>
          <w:rFonts w:asciiTheme="minorHAnsi" w:eastAsia="Calibri" w:hAnsiTheme="minorHAnsi" w:cstheme="minorHAnsi"/>
          <w:b/>
          <w:sz w:val="22"/>
          <w:szCs w:val="22"/>
        </w:rPr>
        <w:t>Linux</w:t>
      </w:r>
      <w:r w:rsidRPr="001139A1">
        <w:rPr>
          <w:rFonts w:asciiTheme="minorHAnsi" w:eastAsia="Calibri" w:hAnsiTheme="minorHAnsi" w:cstheme="minorHAnsi"/>
          <w:sz w:val="22"/>
          <w:szCs w:val="22"/>
        </w:rPr>
        <w:t xml:space="preserve"> server to publish applications and the </w:t>
      </w:r>
      <w:r w:rsidR="00BB36D2" w:rsidRPr="001139A1">
        <w:rPr>
          <w:rFonts w:asciiTheme="minorHAnsi" w:eastAsia="Calibri" w:hAnsiTheme="minorHAnsi" w:cstheme="minorHAnsi"/>
          <w:sz w:val="22"/>
          <w:szCs w:val="22"/>
        </w:rPr>
        <w:t>Database.</w:t>
      </w:r>
    </w:p>
    <w:p w:rsidR="00F0542C" w:rsidRPr="001139A1" w:rsidRDefault="00F0542C" w:rsidP="006E3246">
      <w:pPr>
        <w:pStyle w:val="NoSpacing"/>
        <w:numPr>
          <w:ilvl w:val="0"/>
          <w:numId w:val="13"/>
        </w:numPr>
        <w:rPr>
          <w:rFonts w:asciiTheme="minorHAnsi" w:eastAsia="Calibri" w:hAnsiTheme="minorHAnsi" w:cstheme="minorHAnsi"/>
          <w:sz w:val="22"/>
          <w:szCs w:val="22"/>
        </w:rPr>
      </w:pPr>
      <w:r w:rsidRPr="001139A1">
        <w:rPr>
          <w:rFonts w:asciiTheme="minorHAnsi" w:eastAsia="Calibri" w:hAnsiTheme="minorHAnsi" w:cstheme="minorHAnsi"/>
          <w:sz w:val="22"/>
          <w:szCs w:val="22"/>
        </w:rPr>
        <w:t xml:space="preserve">Used </w:t>
      </w:r>
      <w:r w:rsidRPr="001139A1">
        <w:rPr>
          <w:rFonts w:asciiTheme="minorHAnsi" w:eastAsia="Calibri" w:hAnsiTheme="minorHAnsi" w:cstheme="minorHAnsi"/>
          <w:b/>
          <w:sz w:val="22"/>
          <w:szCs w:val="22"/>
        </w:rPr>
        <w:t xml:space="preserve">Resource Manager </w:t>
      </w:r>
      <w:r w:rsidRPr="001139A1">
        <w:rPr>
          <w:rFonts w:asciiTheme="minorHAnsi" w:eastAsia="Calibri" w:hAnsiTheme="minorHAnsi" w:cstheme="minorHAnsi"/>
          <w:sz w:val="22"/>
          <w:szCs w:val="22"/>
        </w:rPr>
        <w:t xml:space="preserve">to schedule the job in </w:t>
      </w:r>
      <w:r w:rsidR="00134548" w:rsidRPr="001139A1">
        <w:rPr>
          <w:rFonts w:asciiTheme="minorHAnsi" w:eastAsia="Calibri" w:hAnsiTheme="minorHAnsi" w:cstheme="minorHAnsi"/>
          <w:sz w:val="22"/>
          <w:szCs w:val="22"/>
        </w:rPr>
        <w:t>UNIX</w:t>
      </w:r>
      <w:r w:rsidRPr="001139A1">
        <w:rPr>
          <w:rFonts w:asciiTheme="minorHAnsi" w:eastAsia="Calibri" w:hAnsiTheme="minorHAnsi" w:cstheme="minorHAnsi"/>
          <w:sz w:val="22"/>
          <w:szCs w:val="22"/>
        </w:rPr>
        <w:t xml:space="preserve"> server.</w:t>
      </w:r>
    </w:p>
    <w:p w:rsidR="006442DB" w:rsidRPr="001139A1" w:rsidRDefault="00F0542C" w:rsidP="006E3246">
      <w:pPr>
        <w:pStyle w:val="NoSpacing"/>
        <w:numPr>
          <w:ilvl w:val="0"/>
          <w:numId w:val="13"/>
        </w:numPr>
        <w:rPr>
          <w:rFonts w:asciiTheme="minorHAnsi" w:eastAsia="Calibri" w:hAnsiTheme="minorHAnsi" w:cstheme="minorHAnsi"/>
          <w:sz w:val="22"/>
          <w:szCs w:val="22"/>
        </w:rPr>
      </w:pPr>
      <w:r w:rsidRPr="001139A1">
        <w:rPr>
          <w:rFonts w:asciiTheme="minorHAnsi" w:eastAsia="Calibri" w:hAnsiTheme="minorHAnsi" w:cstheme="minorHAnsi"/>
          <w:sz w:val="22"/>
          <w:szCs w:val="22"/>
        </w:rPr>
        <w:t xml:space="preserve">Developed custom web forms using </w:t>
      </w:r>
      <w:r w:rsidRPr="001139A1">
        <w:rPr>
          <w:rFonts w:asciiTheme="minorHAnsi" w:eastAsia="Calibri" w:hAnsiTheme="minorHAnsi" w:cstheme="minorHAnsi"/>
          <w:b/>
          <w:sz w:val="22"/>
          <w:szCs w:val="22"/>
        </w:rPr>
        <w:t>PHP</w:t>
      </w:r>
      <w:r w:rsidRPr="001139A1">
        <w:rPr>
          <w:rFonts w:asciiTheme="minorHAnsi" w:eastAsia="Calibri" w:hAnsiTheme="minorHAnsi" w:cstheme="minorHAnsi"/>
          <w:sz w:val="22"/>
          <w:szCs w:val="22"/>
        </w:rPr>
        <w:t xml:space="preserve"> and </w:t>
      </w:r>
      <w:r w:rsidRPr="001139A1">
        <w:rPr>
          <w:rFonts w:asciiTheme="minorHAnsi" w:eastAsia="Calibri" w:hAnsiTheme="minorHAnsi" w:cstheme="minorHAnsi"/>
          <w:b/>
          <w:sz w:val="22"/>
          <w:szCs w:val="22"/>
        </w:rPr>
        <w:t>JavaScript</w:t>
      </w:r>
      <w:r w:rsidRPr="001139A1">
        <w:rPr>
          <w:rFonts w:asciiTheme="minorHAnsi" w:eastAsia="Calibri" w:hAnsiTheme="minorHAnsi" w:cstheme="minorHAnsi"/>
          <w:sz w:val="22"/>
          <w:szCs w:val="22"/>
        </w:rPr>
        <w:t>.</w:t>
      </w:r>
    </w:p>
    <w:p w:rsidR="00F0542C" w:rsidRPr="001139A1" w:rsidRDefault="00F0542C" w:rsidP="006E3246">
      <w:pPr>
        <w:pStyle w:val="NoSpacing"/>
        <w:numPr>
          <w:ilvl w:val="0"/>
          <w:numId w:val="13"/>
        </w:numPr>
        <w:rPr>
          <w:rFonts w:asciiTheme="minorHAnsi" w:eastAsia="Calibri" w:hAnsiTheme="minorHAnsi" w:cstheme="minorHAnsi"/>
          <w:sz w:val="22"/>
          <w:szCs w:val="22"/>
        </w:rPr>
      </w:pPr>
      <w:r w:rsidRPr="001139A1">
        <w:rPr>
          <w:rFonts w:asciiTheme="minorHAnsi" w:eastAsia="Calibri" w:hAnsiTheme="minorHAnsi" w:cstheme="minorHAnsi"/>
          <w:sz w:val="22"/>
          <w:szCs w:val="22"/>
        </w:rPr>
        <w:t xml:space="preserve">Developed websites utilizing </w:t>
      </w:r>
      <w:r w:rsidR="00134548" w:rsidRPr="001139A1">
        <w:rPr>
          <w:rFonts w:asciiTheme="minorHAnsi" w:eastAsia="Calibri" w:hAnsiTheme="minorHAnsi" w:cstheme="minorHAnsi"/>
          <w:b/>
          <w:sz w:val="22"/>
          <w:szCs w:val="22"/>
        </w:rPr>
        <w:t>WordPress</w:t>
      </w:r>
      <w:r w:rsidRPr="001139A1">
        <w:rPr>
          <w:rFonts w:asciiTheme="minorHAnsi" w:eastAsia="Calibri" w:hAnsiTheme="minorHAnsi" w:cstheme="minorHAnsi"/>
          <w:sz w:val="22"/>
          <w:szCs w:val="22"/>
        </w:rPr>
        <w:t xml:space="preserve"> platform.</w:t>
      </w:r>
    </w:p>
    <w:p w:rsidR="00F0542C" w:rsidRPr="001139A1" w:rsidRDefault="00F0542C" w:rsidP="006E3246">
      <w:pPr>
        <w:pStyle w:val="NoSpacing"/>
        <w:numPr>
          <w:ilvl w:val="0"/>
          <w:numId w:val="13"/>
        </w:numPr>
        <w:rPr>
          <w:rFonts w:asciiTheme="minorHAnsi" w:eastAsia="Calibri" w:hAnsiTheme="minorHAnsi" w:cstheme="minorHAnsi"/>
          <w:sz w:val="22"/>
          <w:szCs w:val="22"/>
        </w:rPr>
      </w:pPr>
      <w:r w:rsidRPr="001139A1">
        <w:rPr>
          <w:rFonts w:asciiTheme="minorHAnsi" w:eastAsia="Calibri" w:hAnsiTheme="minorHAnsi" w:cstheme="minorHAnsi"/>
          <w:sz w:val="22"/>
          <w:szCs w:val="22"/>
        </w:rPr>
        <w:t xml:space="preserve">Designed and developed Message Flows and Message Sets and other service component to expose Mainframe applications to enterprise </w:t>
      </w:r>
      <w:r w:rsidRPr="001139A1">
        <w:rPr>
          <w:rFonts w:asciiTheme="minorHAnsi" w:eastAsia="Calibri" w:hAnsiTheme="minorHAnsi" w:cstheme="minorHAnsi"/>
          <w:b/>
          <w:sz w:val="22"/>
          <w:szCs w:val="22"/>
        </w:rPr>
        <w:t xml:space="preserve">J2EE </w:t>
      </w:r>
      <w:r w:rsidRPr="001139A1">
        <w:rPr>
          <w:rFonts w:asciiTheme="minorHAnsi" w:eastAsia="Calibri" w:hAnsiTheme="minorHAnsi" w:cstheme="minorHAnsi"/>
          <w:sz w:val="22"/>
          <w:szCs w:val="22"/>
        </w:rPr>
        <w:t>applications.</w:t>
      </w:r>
    </w:p>
    <w:p w:rsidR="00BA4338" w:rsidRPr="001139A1" w:rsidRDefault="00BB36D2" w:rsidP="006E3246">
      <w:pPr>
        <w:pStyle w:val="NoSpacing"/>
        <w:numPr>
          <w:ilvl w:val="0"/>
          <w:numId w:val="13"/>
        </w:numPr>
        <w:rPr>
          <w:rFonts w:asciiTheme="minorHAnsi" w:eastAsia="Calibri" w:hAnsiTheme="minorHAnsi" w:cstheme="minorHAnsi"/>
          <w:bCs/>
          <w:sz w:val="22"/>
          <w:szCs w:val="22"/>
        </w:rPr>
      </w:pPr>
      <w:r w:rsidRPr="001139A1">
        <w:rPr>
          <w:rFonts w:asciiTheme="minorHAnsi" w:eastAsia="Calibri" w:hAnsiTheme="minorHAnsi" w:cstheme="minorHAnsi"/>
          <w:sz w:val="22"/>
          <w:szCs w:val="22"/>
        </w:rPr>
        <w:t xml:space="preserve">Developed </w:t>
      </w:r>
      <w:r w:rsidRPr="001139A1">
        <w:rPr>
          <w:rFonts w:asciiTheme="minorHAnsi" w:eastAsia="Calibri" w:hAnsiTheme="minorHAnsi" w:cstheme="minorHAnsi"/>
          <w:b/>
          <w:sz w:val="22"/>
          <w:szCs w:val="22"/>
        </w:rPr>
        <w:t xml:space="preserve">Java Script, </w:t>
      </w:r>
      <w:r w:rsidR="001F5F0B" w:rsidRPr="001139A1">
        <w:rPr>
          <w:rFonts w:asciiTheme="minorHAnsi" w:eastAsia="Calibri" w:hAnsiTheme="minorHAnsi" w:cstheme="minorHAnsi"/>
          <w:b/>
          <w:sz w:val="22"/>
          <w:szCs w:val="22"/>
        </w:rPr>
        <w:t>Action Script</w:t>
      </w:r>
      <w:r w:rsidR="00F0542C" w:rsidRPr="001139A1">
        <w:rPr>
          <w:rFonts w:asciiTheme="minorHAnsi" w:eastAsia="Calibri" w:hAnsiTheme="minorHAnsi" w:cstheme="minorHAnsi"/>
          <w:sz w:val="22"/>
          <w:szCs w:val="22"/>
        </w:rPr>
        <w:t xml:space="preserve"> macros for Client Side validations.</w:t>
      </w:r>
    </w:p>
    <w:p w:rsidR="00525F0E" w:rsidRPr="001139A1" w:rsidRDefault="00525F0E" w:rsidP="008A6B26">
      <w:pPr>
        <w:ind w:left="360"/>
        <w:contextualSpacing/>
        <w:jc w:val="both"/>
        <w:rPr>
          <w:rFonts w:asciiTheme="minorHAnsi" w:eastAsia="Calibri" w:hAnsiTheme="minorHAnsi" w:cstheme="minorHAnsi"/>
          <w:bCs/>
          <w:sz w:val="22"/>
          <w:szCs w:val="22"/>
        </w:rPr>
      </w:pPr>
    </w:p>
    <w:p w:rsidR="00AA7466" w:rsidRPr="001139A1" w:rsidRDefault="00AA7466" w:rsidP="00325CF5">
      <w:pPr>
        <w:contextualSpacing/>
        <w:jc w:val="both"/>
        <w:rPr>
          <w:rFonts w:asciiTheme="minorHAnsi" w:eastAsia="Calibri" w:hAnsiTheme="minorHAnsi" w:cstheme="minorHAnsi"/>
          <w:bCs/>
          <w:sz w:val="22"/>
          <w:szCs w:val="22"/>
        </w:rPr>
      </w:pPr>
    </w:p>
    <w:p w:rsidR="00AA7466" w:rsidRPr="001139A1" w:rsidRDefault="00AA7466" w:rsidP="00325CF5">
      <w:pPr>
        <w:contextualSpacing/>
        <w:jc w:val="both"/>
        <w:rPr>
          <w:rFonts w:asciiTheme="minorHAnsi" w:eastAsia="Calibri" w:hAnsiTheme="minorHAnsi" w:cstheme="minorHAnsi"/>
          <w:bCs/>
          <w:sz w:val="22"/>
          <w:szCs w:val="22"/>
        </w:rPr>
      </w:pPr>
    </w:p>
    <w:p w:rsidR="00E65706" w:rsidRPr="001139A1" w:rsidRDefault="00AA7466" w:rsidP="00325CF5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b/>
          <w:sz w:val="22"/>
          <w:szCs w:val="22"/>
        </w:rPr>
        <w:t>Environments:</w:t>
      </w:r>
    </w:p>
    <w:p w:rsidR="00E65706" w:rsidRPr="001139A1" w:rsidRDefault="00E65706" w:rsidP="00325CF5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AA7466" w:rsidRPr="001139A1" w:rsidRDefault="00AA7466" w:rsidP="00325CF5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bCs/>
          <w:sz w:val="22"/>
          <w:szCs w:val="22"/>
        </w:rPr>
        <w:t xml:space="preserve">JAVA, , HIBERNATE, </w:t>
      </w:r>
      <w:r w:rsidRPr="001139A1">
        <w:rPr>
          <w:rFonts w:asciiTheme="minorHAnsi" w:hAnsiTheme="minorHAnsi" w:cstheme="minorHAnsi"/>
          <w:sz w:val="22"/>
          <w:szCs w:val="22"/>
        </w:rPr>
        <w:t>SPRING, IBATIS, STRUTS , JSF, EJB, JQUERY, MY SQL, TOAD, SQL SEVER, DB2, APACHE AXIS2, WSDL, NETBEANS, JBOSS, CVS, VISUAL SOURCE SAFE, SELENIUM, WATERFALL MODEL, UML, JSP, SERVLET, ANT, XML, EMC DOCUMENTUM, JIRA, SWING, COGNOS, ILOG, ORACLE ADF, ORACLE BPM,</w:t>
      </w:r>
      <w:r w:rsidR="00134548" w:rsidRPr="001139A1">
        <w:rPr>
          <w:rFonts w:asciiTheme="minorHAnsi" w:hAnsiTheme="minorHAnsi" w:cstheme="minorHAnsi"/>
          <w:sz w:val="22"/>
          <w:szCs w:val="22"/>
        </w:rPr>
        <w:t xml:space="preserve"> IBM MQ SERVICES, </w:t>
      </w:r>
      <w:r w:rsidRPr="001139A1">
        <w:rPr>
          <w:rFonts w:asciiTheme="minorHAnsi" w:hAnsiTheme="minorHAnsi" w:cstheme="minorHAnsi"/>
          <w:sz w:val="22"/>
          <w:szCs w:val="22"/>
        </w:rPr>
        <w:t>PL/I, JCL, SQL, SAS, VB, ASP.</w:t>
      </w:r>
    </w:p>
    <w:p w:rsidR="00AA7466" w:rsidRPr="001139A1" w:rsidRDefault="00AA7466" w:rsidP="00AA7466">
      <w:pPr>
        <w:contextualSpacing/>
        <w:rPr>
          <w:rFonts w:asciiTheme="minorHAnsi" w:hAnsiTheme="minorHAnsi" w:cstheme="minorHAnsi"/>
          <w:bCs/>
          <w:sz w:val="22"/>
          <w:szCs w:val="22"/>
        </w:rPr>
      </w:pPr>
    </w:p>
    <w:p w:rsidR="000765B2" w:rsidRPr="001139A1" w:rsidRDefault="000765B2" w:rsidP="00AA7466">
      <w:pPr>
        <w:contextualSpacing/>
        <w:rPr>
          <w:rFonts w:asciiTheme="minorHAnsi" w:hAnsiTheme="minorHAnsi" w:cstheme="minorHAnsi"/>
          <w:bCs/>
          <w:sz w:val="22"/>
          <w:szCs w:val="22"/>
        </w:rPr>
      </w:pPr>
    </w:p>
    <w:p w:rsidR="000765B2" w:rsidRPr="001139A1" w:rsidRDefault="000765B2" w:rsidP="000765B2">
      <w:pPr>
        <w:pStyle w:val="Header"/>
        <w:tabs>
          <w:tab w:val="clear" w:pos="4320"/>
          <w:tab w:val="clear" w:pos="8640"/>
          <w:tab w:val="left" w:pos="0"/>
        </w:tabs>
        <w:jc w:val="both"/>
        <w:outlineLvl w:val="0"/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</w:pPr>
      <w:r w:rsidRPr="001139A1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 xml:space="preserve">ITC Infotech, NJ                                                                                         </w:t>
      </w:r>
      <w:r w:rsidR="001139A1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 xml:space="preserve">                          </w:t>
      </w:r>
      <w:r w:rsidRPr="001139A1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>Jan 2011 – Aug 2013</w:t>
      </w:r>
    </w:p>
    <w:p w:rsidR="000765B2" w:rsidRPr="001139A1" w:rsidRDefault="000765B2" w:rsidP="000765B2">
      <w:pPr>
        <w:pStyle w:val="Header"/>
        <w:tabs>
          <w:tab w:val="clear" w:pos="4320"/>
          <w:tab w:val="clear" w:pos="8640"/>
          <w:tab w:val="left" w:pos="0"/>
        </w:tabs>
        <w:jc w:val="both"/>
        <w:outlineLvl w:val="0"/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</w:pPr>
      <w:r w:rsidRPr="001139A1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>J2EE Developer</w:t>
      </w:r>
    </w:p>
    <w:p w:rsidR="000765B2" w:rsidRPr="001139A1" w:rsidRDefault="000765B2" w:rsidP="00AA7466">
      <w:pPr>
        <w:contextualSpacing/>
        <w:rPr>
          <w:rFonts w:asciiTheme="minorHAnsi" w:hAnsiTheme="minorHAnsi" w:cstheme="minorHAnsi"/>
          <w:bCs/>
          <w:sz w:val="22"/>
          <w:szCs w:val="22"/>
        </w:rPr>
      </w:pPr>
    </w:p>
    <w:p w:rsidR="00AA7466" w:rsidRPr="001139A1" w:rsidRDefault="00AA7466" w:rsidP="00325CF5">
      <w:pPr>
        <w:widowControl w:val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139A1">
        <w:rPr>
          <w:rFonts w:asciiTheme="minorHAnsi" w:hAnsiTheme="minorHAnsi" w:cstheme="minorHAnsi"/>
          <w:b/>
          <w:bCs/>
          <w:sz w:val="22"/>
          <w:szCs w:val="22"/>
        </w:rPr>
        <w:t>Responsibilities:</w:t>
      </w:r>
    </w:p>
    <w:p w:rsidR="00525F0E" w:rsidRPr="001139A1" w:rsidRDefault="00525F0E" w:rsidP="00325CF5">
      <w:pPr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525F0E" w:rsidRPr="001139A1" w:rsidRDefault="00525F0E" w:rsidP="006E3246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>Identified the Business Requirements of the project.</w:t>
      </w:r>
    </w:p>
    <w:p w:rsidR="00525F0E" w:rsidRPr="001139A1" w:rsidRDefault="00525F0E" w:rsidP="006E3246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 xml:space="preserve">Involved in preparing the Detailed Design document for the project. Used </w:t>
      </w:r>
      <w:r w:rsidRPr="001139A1">
        <w:rPr>
          <w:rFonts w:asciiTheme="minorHAnsi" w:hAnsiTheme="minorHAnsi" w:cstheme="minorHAnsi"/>
          <w:b/>
          <w:sz w:val="22"/>
          <w:szCs w:val="22"/>
        </w:rPr>
        <w:t>Microsoft Vision</w:t>
      </w:r>
      <w:r w:rsidRPr="001139A1">
        <w:rPr>
          <w:rFonts w:asciiTheme="minorHAnsi" w:hAnsiTheme="minorHAnsi" w:cstheme="minorHAnsi"/>
          <w:sz w:val="22"/>
          <w:szCs w:val="22"/>
        </w:rPr>
        <w:t xml:space="preserve"> to generate UML diagrams (Class and Sequence diagrams) to accommodate on the design documents.</w:t>
      </w:r>
    </w:p>
    <w:p w:rsidR="006442DB" w:rsidRPr="001139A1" w:rsidRDefault="00525F0E" w:rsidP="006E3246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 xml:space="preserve">Developed UI using </w:t>
      </w:r>
      <w:r w:rsidRPr="001139A1">
        <w:rPr>
          <w:rFonts w:asciiTheme="minorHAnsi" w:hAnsiTheme="minorHAnsi" w:cstheme="minorHAnsi"/>
          <w:b/>
          <w:sz w:val="22"/>
          <w:szCs w:val="22"/>
        </w:rPr>
        <w:t>JSP, Java Script</w:t>
      </w:r>
      <w:r w:rsidRPr="001139A1">
        <w:rPr>
          <w:rFonts w:asciiTheme="minorHAnsi" w:hAnsiTheme="minorHAnsi" w:cstheme="minorHAnsi"/>
          <w:sz w:val="22"/>
          <w:szCs w:val="22"/>
        </w:rPr>
        <w:t xml:space="preserve">, and </w:t>
      </w:r>
      <w:r w:rsidRPr="001139A1">
        <w:rPr>
          <w:rFonts w:asciiTheme="minorHAnsi" w:hAnsiTheme="minorHAnsi" w:cstheme="minorHAnsi"/>
          <w:b/>
          <w:sz w:val="22"/>
          <w:szCs w:val="22"/>
        </w:rPr>
        <w:t>CSS</w:t>
      </w:r>
      <w:r w:rsidRPr="001139A1">
        <w:rPr>
          <w:rFonts w:asciiTheme="minorHAnsi" w:hAnsiTheme="minorHAnsi" w:cstheme="minorHAnsi"/>
          <w:sz w:val="22"/>
          <w:szCs w:val="22"/>
        </w:rPr>
        <w:t>.</w:t>
      </w:r>
    </w:p>
    <w:p w:rsidR="00525F0E" w:rsidRPr="001139A1" w:rsidRDefault="006442DB" w:rsidP="006E3246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eastAsiaTheme="minorHAnsi" w:hAnsiTheme="minorHAnsi" w:cstheme="minorHAnsi"/>
          <w:sz w:val="22"/>
          <w:szCs w:val="22"/>
        </w:rPr>
        <w:t xml:space="preserve">Facilitated daily </w:t>
      </w:r>
      <w:r w:rsidRPr="001139A1">
        <w:rPr>
          <w:rFonts w:asciiTheme="minorHAnsi" w:eastAsiaTheme="minorHAnsi" w:hAnsiTheme="minorHAnsi" w:cstheme="minorHAnsi"/>
          <w:b/>
          <w:sz w:val="22"/>
          <w:szCs w:val="22"/>
        </w:rPr>
        <w:t>Scrum</w:t>
      </w:r>
      <w:r w:rsidRPr="001139A1">
        <w:rPr>
          <w:rFonts w:asciiTheme="minorHAnsi" w:eastAsiaTheme="minorHAnsi" w:hAnsiTheme="minorHAnsi" w:cstheme="minorHAnsi"/>
          <w:sz w:val="22"/>
          <w:szCs w:val="22"/>
        </w:rPr>
        <w:t xml:space="preserve"> meetings and weekly project planning and status sessions.</w:t>
      </w:r>
    </w:p>
    <w:p w:rsidR="00525F0E" w:rsidRPr="001139A1" w:rsidRDefault="00525F0E" w:rsidP="006E3246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 xml:space="preserve">Developed the application using </w:t>
      </w:r>
      <w:r w:rsidRPr="001139A1">
        <w:rPr>
          <w:rFonts w:asciiTheme="minorHAnsi" w:hAnsiTheme="minorHAnsi" w:cstheme="minorHAnsi"/>
          <w:b/>
          <w:sz w:val="22"/>
          <w:szCs w:val="22"/>
        </w:rPr>
        <w:t>Struts</w:t>
      </w:r>
      <w:r w:rsidRPr="001139A1">
        <w:rPr>
          <w:rFonts w:asciiTheme="minorHAnsi" w:hAnsiTheme="minorHAnsi" w:cstheme="minorHAnsi"/>
          <w:sz w:val="22"/>
          <w:szCs w:val="22"/>
        </w:rPr>
        <w:t xml:space="preserve"> framework.</w:t>
      </w:r>
    </w:p>
    <w:p w:rsidR="00AA7466" w:rsidRPr="001139A1" w:rsidRDefault="00AA7466" w:rsidP="006E3246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  <w:lang w:val="en-AU"/>
        </w:rPr>
        <w:t xml:space="preserve">Used annotations and </w:t>
      </w:r>
      <w:r w:rsidRPr="001139A1">
        <w:rPr>
          <w:rFonts w:asciiTheme="minorHAnsi" w:hAnsiTheme="minorHAnsi" w:cstheme="minorHAnsi"/>
          <w:b/>
          <w:sz w:val="22"/>
          <w:szCs w:val="22"/>
          <w:lang w:val="en-AU"/>
        </w:rPr>
        <w:t>XML</w:t>
      </w:r>
      <w:r w:rsidRPr="001139A1">
        <w:rPr>
          <w:rFonts w:asciiTheme="minorHAnsi" w:hAnsiTheme="minorHAnsi" w:cstheme="minorHAnsi"/>
          <w:sz w:val="22"/>
          <w:szCs w:val="22"/>
          <w:lang w:val="en-AU"/>
        </w:rPr>
        <w:t xml:space="preserve"> configuration to configure </w:t>
      </w:r>
      <w:r w:rsidRPr="001139A1">
        <w:rPr>
          <w:rFonts w:asciiTheme="minorHAnsi" w:hAnsiTheme="minorHAnsi" w:cstheme="minorHAnsi"/>
          <w:b/>
          <w:sz w:val="22"/>
          <w:szCs w:val="22"/>
          <w:lang w:val="en-AU"/>
        </w:rPr>
        <w:t>Struts.</w:t>
      </w:r>
    </w:p>
    <w:p w:rsidR="00525F0E" w:rsidRPr="001139A1" w:rsidRDefault="00525F0E" w:rsidP="006E3246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>Created tile definitions, struts-config files, and validation files for the application using Struts framework.</w:t>
      </w:r>
    </w:p>
    <w:p w:rsidR="006442DB" w:rsidRPr="001139A1" w:rsidRDefault="00525F0E" w:rsidP="006E3246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1139A1">
        <w:rPr>
          <w:rFonts w:asciiTheme="minorHAnsi" w:hAnsiTheme="minorHAnsi" w:cstheme="minorHAnsi"/>
          <w:b/>
          <w:sz w:val="22"/>
          <w:szCs w:val="22"/>
        </w:rPr>
        <w:t>Action Classes</w:t>
      </w:r>
      <w:r w:rsidRPr="001139A1">
        <w:rPr>
          <w:rFonts w:asciiTheme="minorHAnsi" w:hAnsiTheme="minorHAnsi" w:cstheme="minorHAnsi"/>
          <w:sz w:val="22"/>
          <w:szCs w:val="22"/>
        </w:rPr>
        <w:t xml:space="preserve"> and </w:t>
      </w:r>
      <w:r w:rsidRPr="001139A1">
        <w:rPr>
          <w:rFonts w:asciiTheme="minorHAnsi" w:hAnsiTheme="minorHAnsi" w:cstheme="minorHAnsi"/>
          <w:b/>
          <w:sz w:val="22"/>
          <w:szCs w:val="22"/>
        </w:rPr>
        <w:t>Action Forms</w:t>
      </w:r>
      <w:r w:rsidRPr="001139A1">
        <w:rPr>
          <w:rFonts w:asciiTheme="minorHAnsi" w:hAnsiTheme="minorHAnsi" w:cstheme="minorHAnsi"/>
          <w:sz w:val="22"/>
          <w:szCs w:val="22"/>
        </w:rPr>
        <w:t xml:space="preserve"> using Struts framework.</w:t>
      </w:r>
    </w:p>
    <w:p w:rsidR="00525F0E" w:rsidRPr="001139A1" w:rsidRDefault="006442DB" w:rsidP="006E3246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 xml:space="preserve">Implemented client side validations for Search and Security modules using </w:t>
      </w:r>
      <w:r w:rsidRPr="001139A1">
        <w:rPr>
          <w:rFonts w:asciiTheme="minorHAnsi" w:hAnsiTheme="minorHAnsi" w:cstheme="minorHAnsi"/>
          <w:b/>
          <w:sz w:val="22"/>
          <w:szCs w:val="22"/>
        </w:rPr>
        <w:t>JavaScript</w:t>
      </w:r>
      <w:r w:rsidRPr="001139A1">
        <w:rPr>
          <w:rFonts w:asciiTheme="minorHAnsi" w:hAnsiTheme="minorHAnsi" w:cstheme="minorHAnsi"/>
          <w:sz w:val="22"/>
          <w:szCs w:val="22"/>
        </w:rPr>
        <w:t xml:space="preserve"> and </w:t>
      </w:r>
      <w:r w:rsidRPr="001139A1">
        <w:rPr>
          <w:rFonts w:asciiTheme="minorHAnsi" w:hAnsiTheme="minorHAnsi" w:cstheme="minorHAnsi"/>
          <w:b/>
          <w:sz w:val="22"/>
          <w:szCs w:val="22"/>
        </w:rPr>
        <w:t>Struts Validation</w:t>
      </w:r>
      <w:r w:rsidRPr="001139A1">
        <w:rPr>
          <w:rFonts w:asciiTheme="minorHAnsi" w:hAnsiTheme="minorHAnsi" w:cstheme="minorHAnsi"/>
          <w:sz w:val="22"/>
          <w:szCs w:val="22"/>
        </w:rPr>
        <w:t xml:space="preserve"> Framework.</w:t>
      </w:r>
    </w:p>
    <w:p w:rsidR="006442DB" w:rsidRPr="001139A1" w:rsidRDefault="00AA7466" w:rsidP="006E3246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 xml:space="preserve">Used Object/Relational mapping tool </w:t>
      </w:r>
      <w:r w:rsidRPr="001139A1">
        <w:rPr>
          <w:rFonts w:asciiTheme="minorHAnsi" w:hAnsiTheme="minorHAnsi" w:cstheme="minorHAnsi"/>
          <w:b/>
          <w:sz w:val="22"/>
          <w:szCs w:val="22"/>
        </w:rPr>
        <w:t>Hibernate</w:t>
      </w:r>
      <w:r w:rsidRPr="001139A1">
        <w:rPr>
          <w:rFonts w:asciiTheme="minorHAnsi" w:hAnsiTheme="minorHAnsi" w:cstheme="minorHAnsi"/>
          <w:sz w:val="22"/>
          <w:szCs w:val="22"/>
        </w:rPr>
        <w:t xml:space="preserve"> to achieve object persistency.</w:t>
      </w:r>
    </w:p>
    <w:p w:rsidR="00AA7466" w:rsidRPr="001139A1" w:rsidRDefault="006442DB" w:rsidP="006E3246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  <w:lang w:val="en-IN"/>
        </w:rPr>
        <w:lastRenderedPageBreak/>
        <w:t xml:space="preserve">Extensively worked with </w:t>
      </w:r>
      <w:r w:rsidRPr="001139A1">
        <w:rPr>
          <w:rFonts w:asciiTheme="minorHAnsi" w:hAnsiTheme="minorHAnsi" w:cstheme="minorHAnsi"/>
          <w:b/>
          <w:sz w:val="22"/>
          <w:szCs w:val="22"/>
          <w:lang w:val="en-IN"/>
        </w:rPr>
        <w:t>HQL</w:t>
      </w:r>
      <w:r w:rsidRPr="001139A1">
        <w:rPr>
          <w:rFonts w:asciiTheme="minorHAnsi" w:hAnsiTheme="minorHAnsi" w:cstheme="minorHAnsi"/>
          <w:sz w:val="22"/>
          <w:szCs w:val="22"/>
          <w:lang w:val="en-IN"/>
        </w:rPr>
        <w:t xml:space="preserve"> and hibernate criteria queries</w:t>
      </w:r>
    </w:p>
    <w:p w:rsidR="00AA7466" w:rsidRPr="001139A1" w:rsidRDefault="00525F0E" w:rsidP="006E3246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>Used Web Services (</w:t>
      </w:r>
      <w:r w:rsidRPr="001139A1">
        <w:rPr>
          <w:rFonts w:asciiTheme="minorHAnsi" w:hAnsiTheme="minorHAnsi" w:cstheme="minorHAnsi"/>
          <w:b/>
          <w:sz w:val="22"/>
          <w:szCs w:val="22"/>
        </w:rPr>
        <w:t>SOAP</w:t>
      </w:r>
      <w:r w:rsidRPr="001139A1">
        <w:rPr>
          <w:rFonts w:asciiTheme="minorHAnsi" w:hAnsiTheme="minorHAnsi" w:cstheme="minorHAnsi"/>
          <w:sz w:val="22"/>
          <w:szCs w:val="22"/>
        </w:rPr>
        <w:t>) for transmission of large blocks of XML data between two interfaces</w:t>
      </w:r>
      <w:r w:rsidR="00AA7466" w:rsidRPr="001139A1">
        <w:rPr>
          <w:rFonts w:asciiTheme="minorHAnsi" w:hAnsiTheme="minorHAnsi" w:cstheme="minorHAnsi"/>
          <w:sz w:val="22"/>
          <w:szCs w:val="22"/>
        </w:rPr>
        <w:t>.</w:t>
      </w:r>
    </w:p>
    <w:p w:rsidR="00FA75DB" w:rsidRPr="001139A1" w:rsidRDefault="00FA75DB" w:rsidP="006E3246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 xml:space="preserve">Experience in Design and Analysis of </w:t>
      </w:r>
      <w:r w:rsidRPr="001139A1">
        <w:rPr>
          <w:rFonts w:asciiTheme="minorHAnsi" w:hAnsiTheme="minorHAnsi" w:cstheme="minorHAnsi"/>
          <w:b/>
          <w:sz w:val="22"/>
          <w:szCs w:val="22"/>
        </w:rPr>
        <w:t>Algorithms</w:t>
      </w:r>
      <w:r w:rsidRPr="001139A1">
        <w:rPr>
          <w:rFonts w:asciiTheme="minorHAnsi" w:hAnsiTheme="minorHAnsi" w:cstheme="minorHAnsi"/>
          <w:sz w:val="22"/>
          <w:szCs w:val="22"/>
        </w:rPr>
        <w:t>.</w:t>
      </w:r>
    </w:p>
    <w:p w:rsidR="006442DB" w:rsidRPr="001139A1" w:rsidRDefault="00DC0EE3" w:rsidP="006E3246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color w:val="000000"/>
          <w:sz w:val="22"/>
          <w:szCs w:val="22"/>
          <w:lang w:eastAsia="ar-SA"/>
        </w:rPr>
      </w:pPr>
      <w:r w:rsidRPr="001139A1">
        <w:rPr>
          <w:rFonts w:asciiTheme="minorHAnsi" w:hAnsiTheme="minorHAnsi" w:cstheme="minorHAnsi"/>
          <w:sz w:val="22"/>
          <w:szCs w:val="22"/>
        </w:rPr>
        <w:t xml:space="preserve">Developed </w:t>
      </w:r>
      <w:r w:rsidR="00AA7466" w:rsidRPr="001139A1">
        <w:rPr>
          <w:rFonts w:asciiTheme="minorHAnsi" w:hAnsiTheme="minorHAnsi" w:cstheme="minorHAnsi"/>
          <w:sz w:val="22"/>
          <w:szCs w:val="22"/>
        </w:rPr>
        <w:t xml:space="preserve">backend Logics or data access logic using </w:t>
      </w:r>
      <w:r w:rsidR="00AA7466" w:rsidRPr="001139A1">
        <w:rPr>
          <w:rFonts w:asciiTheme="minorHAnsi" w:hAnsiTheme="minorHAnsi" w:cstheme="minorHAnsi"/>
          <w:b/>
          <w:sz w:val="22"/>
          <w:szCs w:val="22"/>
        </w:rPr>
        <w:t>Oracle DB</w:t>
      </w:r>
      <w:r w:rsidR="00AA7466" w:rsidRPr="001139A1">
        <w:rPr>
          <w:rFonts w:asciiTheme="minorHAnsi" w:hAnsiTheme="minorHAnsi" w:cstheme="minorHAnsi"/>
          <w:sz w:val="22"/>
          <w:szCs w:val="22"/>
        </w:rPr>
        <w:t>&amp;</w:t>
      </w:r>
      <w:r w:rsidR="00AA7466" w:rsidRPr="001139A1">
        <w:rPr>
          <w:rFonts w:asciiTheme="minorHAnsi" w:hAnsiTheme="minorHAnsi" w:cstheme="minorHAnsi"/>
          <w:b/>
          <w:sz w:val="22"/>
          <w:szCs w:val="22"/>
        </w:rPr>
        <w:t>JDBC.</w:t>
      </w:r>
    </w:p>
    <w:p w:rsidR="00AA7466" w:rsidRPr="001139A1" w:rsidRDefault="006442DB" w:rsidP="006E3246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color w:val="000000"/>
          <w:sz w:val="22"/>
          <w:szCs w:val="22"/>
          <w:lang w:eastAsia="ar-SA"/>
        </w:rPr>
      </w:pPr>
      <w:r w:rsidRPr="001139A1">
        <w:rPr>
          <w:rFonts w:asciiTheme="minorHAnsi" w:hAnsiTheme="minorHAnsi" w:cstheme="minorHAnsi"/>
          <w:color w:val="000000"/>
          <w:sz w:val="22"/>
          <w:szCs w:val="22"/>
          <w:lang w:eastAsia="ar-SA"/>
        </w:rPr>
        <w:t xml:space="preserve">Developed </w:t>
      </w:r>
      <w:r w:rsidR="00325CF5" w:rsidRPr="001139A1">
        <w:rPr>
          <w:rFonts w:asciiTheme="minorHAnsi" w:hAnsiTheme="minorHAnsi" w:cstheme="minorHAnsi"/>
          <w:b/>
          <w:color w:val="000000"/>
          <w:sz w:val="22"/>
          <w:szCs w:val="22"/>
          <w:lang w:eastAsia="ar-SA"/>
        </w:rPr>
        <w:t>JQuery’s</w:t>
      </w:r>
      <w:r w:rsidRPr="001139A1">
        <w:rPr>
          <w:rFonts w:asciiTheme="minorHAnsi" w:hAnsiTheme="minorHAnsi" w:cstheme="minorHAnsi"/>
          <w:color w:val="000000"/>
          <w:sz w:val="22"/>
          <w:szCs w:val="22"/>
          <w:lang w:eastAsia="ar-SA"/>
        </w:rPr>
        <w:t xml:space="preserve">, Joins with </w:t>
      </w:r>
      <w:r w:rsidRPr="001139A1">
        <w:rPr>
          <w:rFonts w:asciiTheme="minorHAnsi" w:hAnsiTheme="minorHAnsi" w:cstheme="minorHAnsi"/>
          <w:b/>
          <w:color w:val="000000"/>
          <w:sz w:val="22"/>
          <w:szCs w:val="22"/>
          <w:lang w:eastAsia="ar-SA"/>
        </w:rPr>
        <w:t>JDBC API</w:t>
      </w:r>
      <w:r w:rsidRPr="001139A1">
        <w:rPr>
          <w:rFonts w:asciiTheme="minorHAnsi" w:hAnsiTheme="minorHAnsi" w:cstheme="minorHAnsi"/>
          <w:color w:val="000000"/>
          <w:sz w:val="22"/>
          <w:szCs w:val="22"/>
          <w:lang w:eastAsia="ar-SA"/>
        </w:rPr>
        <w:t xml:space="preserve"> to access data.</w:t>
      </w:r>
    </w:p>
    <w:p w:rsidR="00AA7466" w:rsidRPr="001139A1" w:rsidRDefault="00AA7466" w:rsidP="006E3246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color w:val="000000"/>
          <w:sz w:val="22"/>
          <w:szCs w:val="22"/>
          <w:lang w:val="en-AU" w:eastAsia="ar-SA"/>
        </w:rPr>
      </w:pPr>
      <w:r w:rsidRPr="001139A1">
        <w:rPr>
          <w:rFonts w:asciiTheme="minorHAnsi" w:hAnsiTheme="minorHAnsi" w:cstheme="minorHAnsi"/>
          <w:color w:val="000000"/>
          <w:sz w:val="22"/>
          <w:szCs w:val="22"/>
          <w:lang w:val="en-AU" w:eastAsia="ar-SA"/>
        </w:rPr>
        <w:t xml:space="preserve">Used </w:t>
      </w:r>
      <w:r w:rsidRPr="001139A1">
        <w:rPr>
          <w:rFonts w:asciiTheme="minorHAnsi" w:hAnsiTheme="minorHAnsi" w:cstheme="minorHAnsi"/>
          <w:b/>
          <w:color w:val="000000"/>
          <w:sz w:val="22"/>
          <w:szCs w:val="22"/>
          <w:lang w:val="en-AU" w:eastAsia="ar-SA"/>
        </w:rPr>
        <w:t>EJBs</w:t>
      </w:r>
      <w:r w:rsidRPr="001139A1">
        <w:rPr>
          <w:rFonts w:asciiTheme="minorHAnsi" w:hAnsiTheme="minorHAnsi" w:cstheme="minorHAnsi"/>
          <w:color w:val="000000"/>
          <w:sz w:val="22"/>
          <w:szCs w:val="22"/>
          <w:lang w:val="en-AU" w:eastAsia="ar-SA"/>
        </w:rPr>
        <w:t xml:space="preserve"> in the application and developed Session beans to house business logic.</w:t>
      </w:r>
    </w:p>
    <w:p w:rsidR="00AA7466" w:rsidRPr="001139A1" w:rsidRDefault="00AA7466" w:rsidP="006E3246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color w:val="000000"/>
          <w:sz w:val="22"/>
          <w:szCs w:val="22"/>
          <w:lang w:val="en-AU" w:eastAsia="ar-SA"/>
        </w:rPr>
      </w:pPr>
      <w:r w:rsidRPr="001139A1">
        <w:rPr>
          <w:rFonts w:asciiTheme="minorHAnsi" w:hAnsiTheme="minorHAnsi" w:cstheme="minorHAnsi"/>
          <w:color w:val="000000"/>
          <w:sz w:val="22"/>
          <w:szCs w:val="22"/>
          <w:lang w:val="en-AU" w:eastAsia="ar-SA"/>
        </w:rPr>
        <w:t xml:space="preserve">Used </w:t>
      </w:r>
      <w:r w:rsidRPr="001139A1">
        <w:rPr>
          <w:rFonts w:asciiTheme="minorHAnsi" w:hAnsiTheme="minorHAnsi" w:cstheme="minorHAnsi"/>
          <w:b/>
          <w:color w:val="000000"/>
          <w:sz w:val="22"/>
          <w:szCs w:val="22"/>
          <w:lang w:val="en-AU" w:eastAsia="ar-SA"/>
        </w:rPr>
        <w:t>SQL</w:t>
      </w:r>
      <w:r w:rsidRPr="001139A1">
        <w:rPr>
          <w:rFonts w:asciiTheme="minorHAnsi" w:hAnsiTheme="minorHAnsi" w:cstheme="minorHAnsi"/>
          <w:color w:val="000000"/>
          <w:sz w:val="22"/>
          <w:szCs w:val="22"/>
          <w:lang w:val="en-AU" w:eastAsia="ar-SA"/>
        </w:rPr>
        <w:t xml:space="preserve"> Server as the database for the application.</w:t>
      </w:r>
    </w:p>
    <w:p w:rsidR="006442DB" w:rsidRPr="001139A1" w:rsidRDefault="00AA7466" w:rsidP="006E3246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color w:val="000000"/>
          <w:sz w:val="22"/>
          <w:szCs w:val="22"/>
          <w:lang w:val="en-AU" w:eastAsia="ar-SA"/>
        </w:rPr>
      </w:pPr>
      <w:r w:rsidRPr="001139A1">
        <w:rPr>
          <w:rFonts w:asciiTheme="minorHAnsi" w:hAnsiTheme="minorHAnsi" w:cstheme="minorHAnsi"/>
          <w:color w:val="000000"/>
          <w:sz w:val="22"/>
          <w:szCs w:val="22"/>
          <w:lang w:val="en-AU" w:eastAsia="ar-SA"/>
        </w:rPr>
        <w:t>Used </w:t>
      </w:r>
      <w:r w:rsidRPr="001139A1">
        <w:rPr>
          <w:rFonts w:asciiTheme="minorHAnsi" w:hAnsiTheme="minorHAnsi" w:cstheme="minorHAnsi"/>
          <w:b/>
          <w:color w:val="000000"/>
          <w:sz w:val="22"/>
          <w:szCs w:val="22"/>
          <w:lang w:val="en-AU" w:eastAsia="ar-SA"/>
        </w:rPr>
        <w:t>CVS </w:t>
      </w:r>
      <w:r w:rsidRPr="001139A1">
        <w:rPr>
          <w:rFonts w:asciiTheme="minorHAnsi" w:hAnsiTheme="minorHAnsi" w:cstheme="minorHAnsi"/>
          <w:color w:val="000000"/>
          <w:sz w:val="22"/>
          <w:szCs w:val="22"/>
          <w:lang w:val="en-AU" w:eastAsia="ar-SA"/>
        </w:rPr>
        <w:t>as Version Control Tool to perform Checking-out and Checking-in of codes from the repository.</w:t>
      </w:r>
    </w:p>
    <w:p w:rsidR="006442DB" w:rsidRPr="001139A1" w:rsidRDefault="006442DB" w:rsidP="006E3246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color w:val="000000"/>
          <w:sz w:val="22"/>
          <w:szCs w:val="22"/>
          <w:lang w:val="en-AU" w:eastAsia="ar-SA"/>
        </w:rPr>
      </w:pPr>
      <w:r w:rsidRPr="001139A1">
        <w:rPr>
          <w:rFonts w:asciiTheme="minorHAnsi" w:hAnsiTheme="minorHAnsi" w:cstheme="minorHAnsi"/>
          <w:color w:val="000000"/>
          <w:sz w:val="22"/>
          <w:szCs w:val="22"/>
          <w:lang w:eastAsia="ar-SA"/>
        </w:rPr>
        <w:t xml:space="preserve">Used </w:t>
      </w:r>
      <w:r w:rsidRPr="001139A1">
        <w:rPr>
          <w:rFonts w:asciiTheme="minorHAnsi" w:hAnsiTheme="minorHAnsi" w:cstheme="minorHAnsi"/>
          <w:b/>
          <w:color w:val="000000"/>
          <w:sz w:val="22"/>
          <w:szCs w:val="22"/>
          <w:lang w:eastAsia="ar-SA"/>
        </w:rPr>
        <w:t xml:space="preserve">Maven </w:t>
      </w:r>
      <w:r w:rsidRPr="001139A1">
        <w:rPr>
          <w:rFonts w:asciiTheme="minorHAnsi" w:hAnsiTheme="minorHAnsi" w:cstheme="minorHAnsi"/>
          <w:color w:val="000000"/>
          <w:sz w:val="22"/>
          <w:szCs w:val="22"/>
          <w:lang w:eastAsia="ar-SA"/>
        </w:rPr>
        <w:t>as a build tool, wrote the dependencies for the jars that needs to be migrated</w:t>
      </w:r>
    </w:p>
    <w:p w:rsidR="00525F0E" w:rsidRPr="001139A1" w:rsidRDefault="00AA7466" w:rsidP="006E3246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color w:val="000000"/>
          <w:sz w:val="22"/>
          <w:szCs w:val="22"/>
          <w:lang w:val="en-AU" w:eastAsia="ar-SA"/>
        </w:rPr>
      </w:pPr>
      <w:r w:rsidRPr="001139A1">
        <w:rPr>
          <w:rFonts w:asciiTheme="minorHAnsi" w:hAnsiTheme="minorHAnsi" w:cstheme="minorHAnsi"/>
          <w:color w:val="000000"/>
          <w:sz w:val="22"/>
          <w:szCs w:val="22"/>
          <w:lang w:eastAsia="ar-SA"/>
        </w:rPr>
        <w:t>Participated heavily and later maintained the documentation for projects</w:t>
      </w:r>
    </w:p>
    <w:p w:rsidR="00753328" w:rsidRPr="001139A1" w:rsidRDefault="00753328" w:rsidP="008A6B26">
      <w:pPr>
        <w:jc w:val="both"/>
        <w:rPr>
          <w:rFonts w:asciiTheme="minorHAnsi" w:hAnsiTheme="minorHAnsi" w:cstheme="minorHAnsi"/>
          <w:color w:val="000000"/>
          <w:sz w:val="22"/>
          <w:szCs w:val="22"/>
          <w:lang w:val="en-AU" w:eastAsia="ar-SA"/>
        </w:rPr>
      </w:pPr>
    </w:p>
    <w:p w:rsidR="00AA7466" w:rsidRPr="001139A1" w:rsidRDefault="00AA7466" w:rsidP="00325CF5">
      <w:pPr>
        <w:widowControl w:val="0"/>
        <w:jc w:val="both"/>
        <w:rPr>
          <w:rFonts w:asciiTheme="minorHAnsi" w:hAnsiTheme="minorHAnsi" w:cstheme="minorHAnsi"/>
          <w:sz w:val="22"/>
          <w:szCs w:val="22"/>
        </w:rPr>
      </w:pPr>
    </w:p>
    <w:p w:rsidR="00AA7466" w:rsidRPr="001139A1" w:rsidRDefault="009F6811" w:rsidP="00325CF5">
      <w:pPr>
        <w:widowControl w:val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139A1">
        <w:rPr>
          <w:rFonts w:asciiTheme="minorHAnsi" w:hAnsiTheme="minorHAnsi" w:cstheme="minorHAnsi"/>
          <w:b/>
          <w:sz w:val="22"/>
          <w:szCs w:val="22"/>
        </w:rPr>
        <w:t>Environment</w:t>
      </w:r>
      <w:r w:rsidR="00CC5DD2" w:rsidRPr="001139A1">
        <w:rPr>
          <w:rFonts w:asciiTheme="minorHAnsi" w:hAnsiTheme="minorHAnsi" w:cstheme="minorHAnsi"/>
          <w:b/>
          <w:sz w:val="22"/>
          <w:szCs w:val="22"/>
        </w:rPr>
        <w:t>s</w:t>
      </w:r>
      <w:r w:rsidRPr="001139A1">
        <w:rPr>
          <w:rFonts w:asciiTheme="minorHAnsi" w:hAnsiTheme="minorHAnsi" w:cstheme="minorHAnsi"/>
          <w:b/>
          <w:sz w:val="22"/>
          <w:szCs w:val="22"/>
        </w:rPr>
        <w:t xml:space="preserve">: </w:t>
      </w:r>
    </w:p>
    <w:p w:rsidR="00AA7466" w:rsidRPr="001139A1" w:rsidRDefault="00AA7466" w:rsidP="00325CF5">
      <w:pPr>
        <w:widowControl w:val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2F1CEE" w:rsidRPr="001139A1" w:rsidRDefault="006442DB" w:rsidP="00325CF5">
      <w:pPr>
        <w:widowControl w:val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139A1">
        <w:rPr>
          <w:rFonts w:asciiTheme="minorHAnsi" w:hAnsiTheme="minorHAnsi" w:cstheme="minorHAnsi"/>
          <w:bCs/>
          <w:sz w:val="22"/>
          <w:szCs w:val="22"/>
        </w:rPr>
        <w:t>MICROSOFT VISION, JSP, JAVA</w:t>
      </w:r>
      <w:r w:rsidR="00AA7466" w:rsidRPr="001139A1">
        <w:rPr>
          <w:rFonts w:asciiTheme="minorHAnsi" w:hAnsiTheme="minorHAnsi" w:cstheme="minorHAnsi"/>
          <w:bCs/>
          <w:sz w:val="22"/>
          <w:szCs w:val="22"/>
        </w:rPr>
        <w:t>SCRIPT, CSS, STRUTS, XML, ACTION CLASSES, HIBERNATE, SOAP, ORACLE DB, JDBC, EJBS, SQL, CVS</w:t>
      </w:r>
      <w:r w:rsidRPr="001139A1">
        <w:rPr>
          <w:rFonts w:asciiTheme="minorHAnsi" w:hAnsiTheme="minorHAnsi" w:cstheme="minorHAnsi"/>
          <w:bCs/>
          <w:sz w:val="22"/>
          <w:szCs w:val="22"/>
        </w:rPr>
        <w:t>, MAVEN</w:t>
      </w:r>
      <w:r w:rsidR="00AA7466" w:rsidRPr="001139A1">
        <w:rPr>
          <w:rFonts w:asciiTheme="minorHAnsi" w:hAnsiTheme="minorHAnsi" w:cstheme="minorHAnsi"/>
          <w:bCs/>
          <w:sz w:val="22"/>
          <w:szCs w:val="22"/>
        </w:rPr>
        <w:t>.</w:t>
      </w:r>
    </w:p>
    <w:p w:rsidR="00B82010" w:rsidRPr="001139A1" w:rsidRDefault="00B82010" w:rsidP="002534B7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AA7466" w:rsidRPr="001139A1" w:rsidRDefault="00AA7466" w:rsidP="00325CF5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0765B2" w:rsidRPr="001139A1" w:rsidRDefault="000765B2" w:rsidP="000765B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bookmarkStart w:id="3" w:name="OLE_LINK17"/>
      <w:r w:rsidRPr="001139A1">
        <w:rPr>
          <w:rFonts w:asciiTheme="minorHAnsi" w:hAnsiTheme="minorHAnsi" w:cstheme="minorHAnsi"/>
          <w:b/>
          <w:bCs/>
          <w:sz w:val="22"/>
          <w:szCs w:val="22"/>
        </w:rPr>
        <w:t>ITC Infotech</w:t>
      </w:r>
      <w:bookmarkEnd w:id="3"/>
      <w:r w:rsidRPr="001139A1">
        <w:rPr>
          <w:rFonts w:asciiTheme="minorHAnsi" w:hAnsiTheme="minorHAnsi" w:cstheme="minorHAnsi"/>
          <w:b/>
          <w:bCs/>
          <w:sz w:val="22"/>
          <w:szCs w:val="22"/>
        </w:rPr>
        <w:t xml:space="preserve">,India, Pune                                                                    </w:t>
      </w:r>
      <w:r w:rsidR="001139A1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</w:t>
      </w:r>
      <w:r w:rsidRPr="001139A1">
        <w:rPr>
          <w:rFonts w:asciiTheme="minorHAnsi" w:hAnsiTheme="minorHAnsi" w:cstheme="minorHAnsi"/>
          <w:b/>
          <w:bCs/>
          <w:sz w:val="22"/>
          <w:szCs w:val="22"/>
        </w:rPr>
        <w:t>May 2009 – Dec 2010</w:t>
      </w:r>
    </w:p>
    <w:p w:rsidR="000765B2" w:rsidRPr="001139A1" w:rsidRDefault="000765B2" w:rsidP="000765B2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bookmarkStart w:id="4" w:name="OLE_LINK18"/>
      <w:bookmarkStart w:id="5" w:name="OLE_LINK19"/>
      <w:r w:rsidRPr="001139A1">
        <w:rPr>
          <w:rFonts w:asciiTheme="minorHAnsi" w:hAnsiTheme="minorHAnsi" w:cstheme="minorHAnsi"/>
          <w:b/>
          <w:bCs/>
          <w:sz w:val="22"/>
          <w:szCs w:val="22"/>
        </w:rPr>
        <w:t xml:space="preserve">Java Developer </w:t>
      </w:r>
    </w:p>
    <w:p w:rsidR="00753328" w:rsidRPr="001139A1" w:rsidRDefault="00753328" w:rsidP="000765B2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bookmarkEnd w:id="4"/>
    <w:bookmarkEnd w:id="5"/>
    <w:p w:rsidR="000765B2" w:rsidRPr="001139A1" w:rsidRDefault="000765B2" w:rsidP="001139A1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8A6B26" w:rsidRPr="001139A1" w:rsidRDefault="008A6B26" w:rsidP="006E3246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color w:val="000000"/>
          <w:sz w:val="22"/>
          <w:szCs w:val="22"/>
          <w:lang w:val="en-AU" w:eastAsia="ar-SA"/>
        </w:rPr>
      </w:pPr>
      <w:r w:rsidRPr="001139A1">
        <w:rPr>
          <w:rFonts w:asciiTheme="minorHAnsi" w:hAnsiTheme="minorHAnsi" w:cstheme="minorHAnsi"/>
          <w:color w:val="000000"/>
          <w:sz w:val="22"/>
          <w:szCs w:val="22"/>
          <w:lang w:val="en-AU" w:eastAsia="ar-SA"/>
        </w:rPr>
        <w:t xml:space="preserve">Maintained and developed different J2EE and Struts web application framework. </w:t>
      </w:r>
    </w:p>
    <w:p w:rsidR="008A6B26" w:rsidRPr="001139A1" w:rsidRDefault="008A6B26" w:rsidP="006E3246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color w:val="000000"/>
          <w:sz w:val="22"/>
          <w:szCs w:val="22"/>
          <w:lang w:val="en-AU" w:eastAsia="ar-SA"/>
        </w:rPr>
      </w:pPr>
      <w:r w:rsidRPr="001139A1">
        <w:rPr>
          <w:rFonts w:asciiTheme="minorHAnsi" w:hAnsiTheme="minorHAnsi" w:cstheme="minorHAnsi"/>
          <w:color w:val="000000"/>
          <w:sz w:val="22"/>
          <w:szCs w:val="22"/>
          <w:lang w:val="en-AU" w:eastAsia="ar-SA"/>
        </w:rPr>
        <w:t>Migrated Reporting Information System application under Struts Web application framework.</w:t>
      </w:r>
    </w:p>
    <w:p w:rsidR="008A6B26" w:rsidRPr="001139A1" w:rsidRDefault="008A6B26" w:rsidP="006E3246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color w:val="000000"/>
          <w:sz w:val="22"/>
          <w:szCs w:val="22"/>
          <w:lang w:val="en-AU" w:eastAsia="ar-SA"/>
        </w:rPr>
      </w:pPr>
      <w:r w:rsidRPr="001139A1">
        <w:rPr>
          <w:rFonts w:asciiTheme="minorHAnsi" w:hAnsiTheme="minorHAnsi" w:cstheme="minorHAnsi"/>
          <w:color w:val="000000"/>
          <w:sz w:val="22"/>
          <w:szCs w:val="22"/>
          <w:lang w:val="en-AU" w:eastAsia="ar-SA"/>
        </w:rPr>
        <w:t>Developed Test Cases and Test Plans for Unit testing using Junit and performed integration testing.</w:t>
      </w:r>
    </w:p>
    <w:p w:rsidR="008A6B26" w:rsidRPr="001139A1" w:rsidRDefault="008A6B26" w:rsidP="006E3246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color w:val="000000"/>
          <w:sz w:val="22"/>
          <w:szCs w:val="22"/>
          <w:lang w:val="en-AU" w:eastAsia="ar-SA"/>
        </w:rPr>
      </w:pPr>
      <w:r w:rsidRPr="001139A1">
        <w:rPr>
          <w:rFonts w:asciiTheme="minorHAnsi" w:hAnsiTheme="minorHAnsi" w:cstheme="minorHAnsi"/>
          <w:color w:val="000000"/>
          <w:sz w:val="22"/>
          <w:szCs w:val="22"/>
          <w:lang w:val="en-AU" w:eastAsia="ar-SA"/>
        </w:rPr>
        <w:t>Fixed many issues arising from Integration Testing to the User Acceptance Testing.</w:t>
      </w:r>
    </w:p>
    <w:p w:rsidR="008A6B26" w:rsidRPr="001139A1" w:rsidRDefault="008A6B26" w:rsidP="006E3246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color w:val="000000"/>
          <w:sz w:val="22"/>
          <w:szCs w:val="22"/>
          <w:lang w:val="en-AU" w:eastAsia="ar-SA"/>
        </w:rPr>
      </w:pPr>
      <w:r w:rsidRPr="001139A1">
        <w:rPr>
          <w:rFonts w:asciiTheme="minorHAnsi" w:hAnsiTheme="minorHAnsi" w:cstheme="minorHAnsi"/>
          <w:color w:val="000000"/>
          <w:sz w:val="22"/>
          <w:szCs w:val="22"/>
          <w:lang w:val="en-AU" w:eastAsia="ar-SA"/>
        </w:rPr>
        <w:t>For every module followed the process of doing Analysis, Design, Produce, Unit Testing and Integration Testing.</w:t>
      </w:r>
    </w:p>
    <w:p w:rsidR="008A6B26" w:rsidRPr="001139A1" w:rsidRDefault="008A6B26" w:rsidP="006E3246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color w:val="000000"/>
          <w:sz w:val="22"/>
          <w:szCs w:val="22"/>
          <w:lang w:val="en-AU" w:eastAsia="ar-SA"/>
        </w:rPr>
      </w:pPr>
      <w:r w:rsidRPr="001139A1">
        <w:rPr>
          <w:rFonts w:asciiTheme="minorHAnsi" w:hAnsiTheme="minorHAnsi" w:cstheme="minorHAnsi"/>
          <w:color w:val="000000"/>
          <w:sz w:val="22"/>
          <w:szCs w:val="22"/>
          <w:lang w:val="en-AU" w:eastAsia="ar-SA"/>
        </w:rPr>
        <w:t>Developed the application using JSP, Servlets, HTML, CSS and Java Classes.</w:t>
      </w:r>
    </w:p>
    <w:p w:rsidR="008A6B26" w:rsidRPr="001139A1" w:rsidRDefault="008A6B26" w:rsidP="006E3246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color w:val="000000"/>
          <w:sz w:val="22"/>
          <w:szCs w:val="22"/>
          <w:lang w:val="en-AU" w:eastAsia="ar-SA"/>
        </w:rPr>
      </w:pPr>
      <w:r w:rsidRPr="001139A1">
        <w:rPr>
          <w:rFonts w:asciiTheme="minorHAnsi" w:hAnsiTheme="minorHAnsi" w:cstheme="minorHAnsi"/>
          <w:color w:val="000000"/>
          <w:sz w:val="22"/>
          <w:szCs w:val="22"/>
          <w:lang w:val="en-AU" w:eastAsia="ar-SA"/>
        </w:rPr>
        <w:t>Participated in developing the second phase of this application.</w:t>
      </w:r>
    </w:p>
    <w:p w:rsidR="008A6B26" w:rsidRPr="001139A1" w:rsidRDefault="008A6B26" w:rsidP="006E3246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color w:val="000000"/>
          <w:sz w:val="22"/>
          <w:szCs w:val="22"/>
          <w:lang w:val="en-AU" w:eastAsia="ar-SA"/>
        </w:rPr>
      </w:pPr>
      <w:r w:rsidRPr="001139A1">
        <w:rPr>
          <w:rFonts w:asciiTheme="minorHAnsi" w:hAnsiTheme="minorHAnsi" w:cstheme="minorHAnsi"/>
          <w:color w:val="000000"/>
          <w:sz w:val="22"/>
          <w:szCs w:val="22"/>
          <w:lang w:val="en-AU" w:eastAsia="ar-SA"/>
        </w:rPr>
        <w:t xml:space="preserve">Used XML and XSLT to transfer data from DataBase to HTML. </w:t>
      </w:r>
    </w:p>
    <w:p w:rsidR="008A6B26" w:rsidRPr="001139A1" w:rsidRDefault="008A6B26" w:rsidP="006E3246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color w:val="000000"/>
          <w:sz w:val="22"/>
          <w:szCs w:val="22"/>
          <w:lang w:val="en-AU" w:eastAsia="ar-SA"/>
        </w:rPr>
      </w:pPr>
      <w:r w:rsidRPr="001139A1">
        <w:rPr>
          <w:rFonts w:asciiTheme="minorHAnsi" w:hAnsiTheme="minorHAnsi" w:cstheme="minorHAnsi"/>
          <w:color w:val="000000"/>
          <w:sz w:val="22"/>
          <w:szCs w:val="22"/>
          <w:lang w:val="en-AU" w:eastAsia="ar-SA"/>
        </w:rPr>
        <w:t>Involved in configuration of data sources in Tomcat web server and deployed the War files in it.</w:t>
      </w:r>
    </w:p>
    <w:p w:rsidR="008A6B26" w:rsidRPr="001139A1" w:rsidRDefault="008A6B26" w:rsidP="006E3246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color w:val="000000"/>
          <w:sz w:val="22"/>
          <w:szCs w:val="22"/>
          <w:lang w:val="en-AU" w:eastAsia="ar-SA"/>
        </w:rPr>
      </w:pPr>
      <w:r w:rsidRPr="001139A1">
        <w:rPr>
          <w:rFonts w:asciiTheme="minorHAnsi" w:hAnsiTheme="minorHAnsi" w:cstheme="minorHAnsi"/>
          <w:color w:val="000000"/>
          <w:sz w:val="22"/>
          <w:szCs w:val="22"/>
          <w:lang w:val="en-AU" w:eastAsia="ar-SA"/>
        </w:rPr>
        <w:t>Created Oracle stored procedure to generate thumbnails and other stored procedures and triggers to implement the business rule of the application.</w:t>
      </w:r>
    </w:p>
    <w:p w:rsidR="008A6B26" w:rsidRPr="001139A1" w:rsidRDefault="008A6B26" w:rsidP="008A6B26">
      <w:pPr>
        <w:jc w:val="both"/>
        <w:rPr>
          <w:rFonts w:asciiTheme="minorHAnsi" w:hAnsiTheme="minorHAnsi" w:cstheme="minorHAnsi"/>
          <w:color w:val="000000"/>
          <w:sz w:val="22"/>
          <w:szCs w:val="22"/>
          <w:lang w:val="en-AU" w:eastAsia="ar-SA"/>
        </w:rPr>
      </w:pPr>
    </w:p>
    <w:p w:rsidR="008A6B26" w:rsidRPr="001139A1" w:rsidRDefault="008A6B26" w:rsidP="008A6B26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  <w:lang w:val="en-AU" w:eastAsia="ar-SA"/>
        </w:rPr>
      </w:pPr>
      <w:r w:rsidRPr="001139A1">
        <w:rPr>
          <w:rFonts w:asciiTheme="minorHAnsi" w:hAnsiTheme="minorHAnsi" w:cstheme="minorHAnsi"/>
          <w:b/>
          <w:color w:val="000000"/>
          <w:sz w:val="22"/>
          <w:szCs w:val="22"/>
          <w:lang w:val="en-AU" w:eastAsia="ar-SA"/>
        </w:rPr>
        <w:t>Environment:</w:t>
      </w:r>
    </w:p>
    <w:p w:rsidR="008A6B26" w:rsidRPr="001139A1" w:rsidRDefault="008A6B26" w:rsidP="008A6B26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  <w:lang w:val="en-AU" w:eastAsia="ar-SA"/>
        </w:rPr>
      </w:pPr>
    </w:p>
    <w:p w:rsidR="008A6B26" w:rsidRPr="001139A1" w:rsidRDefault="008A6B26" w:rsidP="008A6B26">
      <w:pPr>
        <w:jc w:val="both"/>
        <w:rPr>
          <w:rFonts w:asciiTheme="minorHAnsi" w:hAnsiTheme="minorHAnsi" w:cstheme="minorHAnsi"/>
          <w:color w:val="000000"/>
          <w:sz w:val="22"/>
          <w:szCs w:val="22"/>
          <w:lang w:val="en-AU" w:eastAsia="ar-SA"/>
        </w:rPr>
      </w:pPr>
      <w:r w:rsidRPr="001139A1">
        <w:rPr>
          <w:rFonts w:asciiTheme="minorHAnsi" w:hAnsiTheme="minorHAnsi" w:cstheme="minorHAnsi"/>
          <w:color w:val="000000"/>
          <w:sz w:val="22"/>
          <w:szCs w:val="22"/>
          <w:lang w:val="en-AU" w:eastAsia="ar-SA"/>
        </w:rPr>
        <w:t>JAVA, J2EE, STRUTS, JSP, SERVLETS, EJB, HIBERNATE, SPRING, JAVA SCRIPT, HTML, XML, XSLT, CSS, ORACLE, TOMCAT 4.1, WEBLOGIC</w:t>
      </w:r>
    </w:p>
    <w:p w:rsidR="002805D0" w:rsidRPr="001139A1" w:rsidRDefault="002805D0" w:rsidP="00325CF5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1139A1" w:rsidRDefault="001139A1" w:rsidP="00325CF5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1139A1" w:rsidRDefault="001139A1" w:rsidP="00325CF5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1139A1" w:rsidRDefault="001139A1" w:rsidP="00325CF5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1139A1" w:rsidRDefault="001139A1" w:rsidP="00325CF5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1139A1" w:rsidRDefault="001139A1" w:rsidP="00325CF5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1139A1" w:rsidRDefault="001139A1" w:rsidP="00325CF5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1C02BC" w:rsidRPr="001139A1" w:rsidRDefault="00320D91" w:rsidP="00325CF5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139A1">
        <w:rPr>
          <w:rFonts w:asciiTheme="minorHAnsi" w:hAnsiTheme="minorHAnsi" w:cstheme="minorHAnsi"/>
          <w:b/>
          <w:bCs/>
          <w:sz w:val="22"/>
          <w:szCs w:val="22"/>
        </w:rPr>
        <w:lastRenderedPageBreak/>
        <w:t>Iconcept Software Services, India</w:t>
      </w:r>
      <w:r w:rsidR="001C02BC" w:rsidRPr="001139A1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="001139A1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</w:t>
      </w:r>
      <w:r w:rsidR="007167BA" w:rsidRPr="001139A1">
        <w:rPr>
          <w:rFonts w:asciiTheme="minorHAnsi" w:hAnsiTheme="minorHAnsi" w:cstheme="minorHAnsi"/>
          <w:b/>
          <w:sz w:val="22"/>
          <w:szCs w:val="22"/>
        </w:rPr>
        <w:t>Jul 2008</w:t>
      </w:r>
      <w:r w:rsidR="00325CF5" w:rsidRPr="001139A1">
        <w:rPr>
          <w:rFonts w:asciiTheme="minorHAnsi" w:hAnsiTheme="minorHAnsi" w:cstheme="minorHAnsi"/>
          <w:b/>
          <w:sz w:val="22"/>
          <w:szCs w:val="22"/>
        </w:rPr>
        <w:t xml:space="preserve"> – May 2009</w:t>
      </w:r>
    </w:p>
    <w:p w:rsidR="00234115" w:rsidRPr="001139A1" w:rsidRDefault="00234115" w:rsidP="00325CF5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139A1">
        <w:rPr>
          <w:rFonts w:asciiTheme="minorHAnsi" w:hAnsiTheme="minorHAnsi" w:cstheme="minorHAnsi"/>
          <w:b/>
          <w:sz w:val="22"/>
          <w:szCs w:val="22"/>
        </w:rPr>
        <w:t xml:space="preserve">Java Developer </w:t>
      </w:r>
    </w:p>
    <w:p w:rsidR="001410F8" w:rsidRPr="001139A1" w:rsidRDefault="001410F8" w:rsidP="00325CF5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2E5E37" w:rsidRPr="001139A1" w:rsidRDefault="002E5E37" w:rsidP="00325CF5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F0542C" w:rsidRPr="001139A1" w:rsidRDefault="001410F8" w:rsidP="00325CF5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139A1">
        <w:rPr>
          <w:rFonts w:asciiTheme="minorHAnsi" w:hAnsiTheme="minorHAnsi" w:cstheme="minorHAnsi"/>
          <w:b/>
          <w:bCs/>
          <w:sz w:val="22"/>
          <w:szCs w:val="22"/>
        </w:rPr>
        <w:t>Responsibilities</w:t>
      </w:r>
    </w:p>
    <w:p w:rsidR="009D5A01" w:rsidRPr="001139A1" w:rsidRDefault="009D5A01" w:rsidP="00325CF5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9D5A01" w:rsidRPr="001139A1" w:rsidRDefault="00AA7466" w:rsidP="006E3246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b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 xml:space="preserve">Implemented Software Development Life Cycle </w:t>
      </w:r>
      <w:r w:rsidRPr="001139A1">
        <w:rPr>
          <w:rFonts w:asciiTheme="minorHAnsi" w:hAnsiTheme="minorHAnsi" w:cstheme="minorHAnsi"/>
          <w:b/>
          <w:sz w:val="22"/>
          <w:szCs w:val="22"/>
        </w:rPr>
        <w:t>(SDLC)</w:t>
      </w:r>
      <w:r w:rsidRPr="001139A1">
        <w:rPr>
          <w:rFonts w:asciiTheme="minorHAnsi" w:hAnsiTheme="minorHAnsi" w:cstheme="minorHAnsi"/>
          <w:sz w:val="22"/>
          <w:szCs w:val="22"/>
        </w:rPr>
        <w:t xml:space="preserve"> – Requirements Specification, Design documents and writing Test cases -Waterfall to Agile methodology.</w:t>
      </w:r>
    </w:p>
    <w:p w:rsidR="00AA7466" w:rsidRPr="001139A1" w:rsidRDefault="001C02BC" w:rsidP="006E3246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b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>Used the Use cases, Interaction diagrams and Class diagrams in development of the application.</w:t>
      </w:r>
    </w:p>
    <w:p w:rsidR="009D5A01" w:rsidRPr="001139A1" w:rsidRDefault="009D5A01" w:rsidP="006E3246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b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  <w:lang w:val="en-AU"/>
        </w:rPr>
        <w:t xml:space="preserve">Worked extensively on creating rich front-end web interface using </w:t>
      </w:r>
      <w:r w:rsidRPr="001139A1">
        <w:rPr>
          <w:rFonts w:asciiTheme="minorHAnsi" w:hAnsiTheme="minorHAnsi" w:cstheme="minorHAnsi"/>
          <w:b/>
          <w:sz w:val="22"/>
          <w:szCs w:val="22"/>
          <w:lang w:val="en-AU"/>
        </w:rPr>
        <w:t xml:space="preserve">HTML/CSS, jQuery </w:t>
      </w:r>
      <w:r w:rsidRPr="001139A1">
        <w:rPr>
          <w:rFonts w:asciiTheme="minorHAnsi" w:hAnsiTheme="minorHAnsi" w:cstheme="minorHAnsi"/>
          <w:sz w:val="22"/>
          <w:szCs w:val="22"/>
          <w:lang w:val="en-AU"/>
        </w:rPr>
        <w:t>and</w:t>
      </w:r>
      <w:r w:rsidRPr="001139A1">
        <w:rPr>
          <w:rFonts w:asciiTheme="minorHAnsi" w:hAnsiTheme="minorHAnsi" w:cstheme="minorHAnsi"/>
          <w:b/>
          <w:sz w:val="22"/>
          <w:szCs w:val="22"/>
          <w:lang w:val="en-AU"/>
        </w:rPr>
        <w:t xml:space="preserve"> JavaScript.</w:t>
      </w:r>
    </w:p>
    <w:p w:rsidR="00711739" w:rsidRPr="001139A1" w:rsidRDefault="00711739" w:rsidP="006E3246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  <w:lang w:val="en-AU"/>
        </w:rPr>
        <w:t xml:space="preserve">Used </w:t>
      </w:r>
      <w:r w:rsidRPr="001139A1">
        <w:rPr>
          <w:rFonts w:asciiTheme="minorHAnsi" w:hAnsiTheme="minorHAnsi" w:cstheme="minorHAnsi"/>
          <w:b/>
          <w:sz w:val="22"/>
          <w:szCs w:val="22"/>
          <w:lang w:val="en-AU"/>
        </w:rPr>
        <w:t>Intellij</w:t>
      </w:r>
      <w:r w:rsidRPr="001139A1">
        <w:rPr>
          <w:rFonts w:asciiTheme="minorHAnsi" w:hAnsiTheme="minorHAnsi" w:cstheme="minorHAnsi"/>
          <w:sz w:val="22"/>
          <w:szCs w:val="22"/>
          <w:lang w:val="en-AU"/>
        </w:rPr>
        <w:t xml:space="preserve"> as IDE and </w:t>
      </w:r>
      <w:r w:rsidRPr="001139A1">
        <w:rPr>
          <w:rFonts w:asciiTheme="minorHAnsi" w:hAnsiTheme="minorHAnsi" w:cstheme="minorHAnsi"/>
          <w:sz w:val="22"/>
          <w:szCs w:val="22"/>
        </w:rPr>
        <w:t xml:space="preserve">total application was developed in </w:t>
      </w:r>
      <w:r w:rsidRPr="001139A1">
        <w:rPr>
          <w:rFonts w:asciiTheme="minorHAnsi" w:hAnsiTheme="minorHAnsi" w:cstheme="minorHAnsi"/>
          <w:b/>
          <w:sz w:val="22"/>
          <w:szCs w:val="22"/>
        </w:rPr>
        <w:t>J2EE</w:t>
      </w:r>
      <w:r w:rsidRPr="001139A1">
        <w:rPr>
          <w:rFonts w:asciiTheme="minorHAnsi" w:hAnsiTheme="minorHAnsi" w:cstheme="minorHAnsi"/>
          <w:sz w:val="22"/>
          <w:szCs w:val="22"/>
        </w:rPr>
        <w:t xml:space="preserve"> using </w:t>
      </w:r>
      <w:r w:rsidRPr="001139A1">
        <w:rPr>
          <w:rFonts w:asciiTheme="minorHAnsi" w:hAnsiTheme="minorHAnsi" w:cstheme="minorHAnsi"/>
          <w:b/>
          <w:sz w:val="22"/>
          <w:szCs w:val="22"/>
        </w:rPr>
        <w:t>Struts MVC</w:t>
      </w:r>
      <w:r w:rsidRPr="001139A1">
        <w:rPr>
          <w:rFonts w:asciiTheme="minorHAnsi" w:hAnsiTheme="minorHAnsi" w:cstheme="minorHAnsi"/>
          <w:sz w:val="22"/>
          <w:szCs w:val="22"/>
        </w:rPr>
        <w:t xml:space="preserve"> architecture.</w:t>
      </w:r>
    </w:p>
    <w:p w:rsidR="00711739" w:rsidRPr="001139A1" w:rsidRDefault="00711739" w:rsidP="006E3246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b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 xml:space="preserve">Developed the user Interface Presentation screens using </w:t>
      </w:r>
      <w:r w:rsidRPr="001139A1">
        <w:rPr>
          <w:rFonts w:asciiTheme="minorHAnsi" w:hAnsiTheme="minorHAnsi" w:cstheme="minorHAnsi"/>
          <w:b/>
          <w:sz w:val="22"/>
          <w:szCs w:val="22"/>
        </w:rPr>
        <w:t>Struts Tiles, HTML</w:t>
      </w:r>
      <w:r w:rsidRPr="001139A1">
        <w:rPr>
          <w:rFonts w:asciiTheme="minorHAnsi" w:hAnsiTheme="minorHAnsi" w:cstheme="minorHAnsi"/>
          <w:sz w:val="22"/>
          <w:szCs w:val="22"/>
        </w:rPr>
        <w:t xml:space="preserve"> and </w:t>
      </w:r>
      <w:r w:rsidRPr="001139A1">
        <w:rPr>
          <w:rFonts w:asciiTheme="minorHAnsi" w:hAnsiTheme="minorHAnsi" w:cstheme="minorHAnsi"/>
          <w:b/>
          <w:sz w:val="22"/>
          <w:szCs w:val="22"/>
        </w:rPr>
        <w:t>JSP.</w:t>
      </w:r>
    </w:p>
    <w:p w:rsidR="006442DB" w:rsidRPr="001139A1" w:rsidRDefault="00711739" w:rsidP="006E3246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>Used struts framework to develop Action Servlets, Action Form bean and configured the struts-config.xml file.</w:t>
      </w:r>
    </w:p>
    <w:p w:rsidR="006442DB" w:rsidRPr="001139A1" w:rsidRDefault="006442DB" w:rsidP="006E3246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 xml:space="preserve">Developed the Action Classes, Action Form Classes using Struts tag libraries and configured in </w:t>
      </w:r>
      <w:r w:rsidRPr="001139A1">
        <w:rPr>
          <w:rFonts w:asciiTheme="minorHAnsi" w:hAnsiTheme="minorHAnsi" w:cstheme="minorHAnsi"/>
          <w:b/>
          <w:sz w:val="22"/>
          <w:szCs w:val="22"/>
        </w:rPr>
        <w:t>Struts-config.xml, Web.xml</w:t>
      </w:r>
      <w:r w:rsidRPr="001139A1">
        <w:rPr>
          <w:rFonts w:asciiTheme="minorHAnsi" w:hAnsiTheme="minorHAnsi" w:cstheme="minorHAnsi"/>
          <w:sz w:val="22"/>
          <w:szCs w:val="22"/>
        </w:rPr>
        <w:t xml:space="preserve"> files</w:t>
      </w:r>
    </w:p>
    <w:p w:rsidR="006442DB" w:rsidRPr="001139A1" w:rsidRDefault="00C752A6" w:rsidP="006E3246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bCs/>
          <w:noProof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>Implemented "Model View Controller (</w:t>
      </w:r>
      <w:r w:rsidRPr="001139A1">
        <w:rPr>
          <w:rFonts w:asciiTheme="minorHAnsi" w:hAnsiTheme="minorHAnsi" w:cstheme="minorHAnsi"/>
          <w:b/>
          <w:bCs/>
          <w:sz w:val="22"/>
          <w:szCs w:val="22"/>
        </w:rPr>
        <w:t>MVC</w:t>
      </w:r>
      <w:r w:rsidRPr="001139A1">
        <w:rPr>
          <w:rFonts w:asciiTheme="minorHAnsi" w:hAnsiTheme="minorHAnsi" w:cstheme="minorHAnsi"/>
          <w:sz w:val="22"/>
          <w:szCs w:val="22"/>
        </w:rPr>
        <w:t>)" architecture for an efficient implementation of the view level customizations and interface with the application logic.</w:t>
      </w:r>
    </w:p>
    <w:p w:rsidR="00C752A6" w:rsidRPr="001139A1" w:rsidRDefault="006442DB" w:rsidP="006E3246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bCs/>
          <w:noProof/>
          <w:sz w:val="22"/>
          <w:szCs w:val="22"/>
        </w:rPr>
      </w:pPr>
      <w:r w:rsidRPr="001139A1">
        <w:rPr>
          <w:rFonts w:asciiTheme="minorHAnsi" w:hAnsiTheme="minorHAnsi" w:cstheme="minorHAnsi"/>
          <w:bCs/>
          <w:noProof/>
          <w:sz w:val="22"/>
          <w:szCs w:val="22"/>
        </w:rPr>
        <w:t xml:space="preserve">Developed user interface using </w:t>
      </w:r>
      <w:r w:rsidRPr="001139A1">
        <w:rPr>
          <w:rFonts w:asciiTheme="minorHAnsi" w:hAnsiTheme="minorHAnsi" w:cstheme="minorHAnsi"/>
          <w:b/>
          <w:bCs/>
          <w:noProof/>
          <w:sz w:val="22"/>
          <w:szCs w:val="22"/>
        </w:rPr>
        <w:t>JSP, JSTL</w:t>
      </w:r>
      <w:r w:rsidRPr="001139A1">
        <w:rPr>
          <w:rFonts w:asciiTheme="minorHAnsi" w:hAnsiTheme="minorHAnsi" w:cstheme="minorHAnsi"/>
          <w:bCs/>
          <w:noProof/>
          <w:sz w:val="22"/>
          <w:szCs w:val="22"/>
        </w:rPr>
        <w:t xml:space="preserve">, and </w:t>
      </w:r>
      <w:r w:rsidRPr="001139A1">
        <w:rPr>
          <w:rFonts w:asciiTheme="minorHAnsi" w:hAnsiTheme="minorHAnsi" w:cstheme="minorHAnsi"/>
          <w:b/>
          <w:bCs/>
          <w:noProof/>
          <w:sz w:val="22"/>
          <w:szCs w:val="22"/>
        </w:rPr>
        <w:t>Struts Tag</w:t>
      </w:r>
      <w:r w:rsidRPr="001139A1">
        <w:rPr>
          <w:rFonts w:asciiTheme="minorHAnsi" w:hAnsiTheme="minorHAnsi" w:cstheme="minorHAnsi"/>
          <w:bCs/>
          <w:noProof/>
          <w:sz w:val="22"/>
          <w:szCs w:val="22"/>
        </w:rPr>
        <w:t xml:space="preserve"> Libraries to simplify the complexities of the application.</w:t>
      </w:r>
    </w:p>
    <w:p w:rsidR="00FD0E8C" w:rsidRPr="001139A1" w:rsidRDefault="00FD0E8C" w:rsidP="006E3246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1139A1">
        <w:rPr>
          <w:rFonts w:asciiTheme="minorHAnsi" w:hAnsiTheme="minorHAnsi" w:cstheme="minorHAnsi"/>
          <w:color w:val="000000"/>
          <w:sz w:val="22"/>
          <w:szCs w:val="22"/>
        </w:rPr>
        <w:t xml:space="preserve">Created </w:t>
      </w:r>
      <w:r w:rsidRPr="001139A1">
        <w:rPr>
          <w:rFonts w:asciiTheme="minorHAnsi" w:hAnsiTheme="minorHAnsi" w:cstheme="minorHAnsi"/>
          <w:b/>
          <w:color w:val="000000"/>
          <w:sz w:val="22"/>
          <w:szCs w:val="22"/>
        </w:rPr>
        <w:t>Servlets</w:t>
      </w:r>
      <w:r w:rsidRPr="001139A1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1139A1">
        <w:rPr>
          <w:rFonts w:asciiTheme="minorHAnsi" w:hAnsiTheme="minorHAnsi" w:cstheme="minorHAnsi"/>
          <w:b/>
          <w:color w:val="000000"/>
          <w:sz w:val="22"/>
          <w:szCs w:val="22"/>
        </w:rPr>
        <w:t>Java Server Pages</w:t>
      </w:r>
      <w:r w:rsidRPr="001139A1">
        <w:rPr>
          <w:rFonts w:asciiTheme="minorHAnsi" w:hAnsiTheme="minorHAnsi" w:cstheme="minorHAnsi"/>
          <w:color w:val="000000"/>
          <w:sz w:val="22"/>
          <w:szCs w:val="22"/>
        </w:rPr>
        <w:t xml:space="preserve">, which route submittals to the appropriate Enterprise Java Bean (EJB) components and render retrieved information. </w:t>
      </w:r>
    </w:p>
    <w:p w:rsidR="001C02BC" w:rsidRPr="001139A1" w:rsidRDefault="001C02BC" w:rsidP="006E3246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1139A1">
        <w:rPr>
          <w:rFonts w:asciiTheme="minorHAnsi" w:hAnsiTheme="minorHAnsi" w:cstheme="minorHAnsi"/>
          <w:b/>
          <w:sz w:val="22"/>
          <w:szCs w:val="22"/>
        </w:rPr>
        <w:t>EJB</w:t>
      </w:r>
      <w:r w:rsidRPr="001139A1">
        <w:rPr>
          <w:rFonts w:asciiTheme="minorHAnsi" w:hAnsiTheme="minorHAnsi" w:cstheme="minorHAnsi"/>
          <w:sz w:val="22"/>
          <w:szCs w:val="22"/>
        </w:rPr>
        <w:t xml:space="preserve"> Components, both Entity and Session beans, modeling the business logic.</w:t>
      </w:r>
    </w:p>
    <w:p w:rsidR="00FD0E8C" w:rsidRPr="001139A1" w:rsidRDefault="00FD0E8C" w:rsidP="006E3246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b/>
          <w:sz w:val="22"/>
          <w:szCs w:val="22"/>
        </w:rPr>
        <w:t>JDBC</w:t>
      </w:r>
      <w:r w:rsidRPr="001139A1">
        <w:rPr>
          <w:rFonts w:asciiTheme="minorHAnsi" w:hAnsiTheme="minorHAnsi" w:cstheme="minorHAnsi"/>
          <w:sz w:val="22"/>
          <w:szCs w:val="22"/>
        </w:rPr>
        <w:t xml:space="preserve"> is used for data interaction with Oracle database.</w:t>
      </w:r>
    </w:p>
    <w:p w:rsidR="00FD0E8C" w:rsidRPr="001139A1" w:rsidRDefault="00FD0E8C" w:rsidP="006E3246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 xml:space="preserve">Involved in deployment components on </w:t>
      </w:r>
      <w:r w:rsidR="00325CF5" w:rsidRPr="001139A1">
        <w:rPr>
          <w:rFonts w:asciiTheme="minorHAnsi" w:hAnsiTheme="minorHAnsi" w:cstheme="minorHAnsi"/>
          <w:b/>
          <w:sz w:val="22"/>
          <w:szCs w:val="22"/>
        </w:rPr>
        <w:t>WebLogic</w:t>
      </w:r>
      <w:r w:rsidRPr="001139A1">
        <w:rPr>
          <w:rFonts w:asciiTheme="minorHAnsi" w:hAnsiTheme="minorHAnsi" w:cstheme="minorHAnsi"/>
          <w:sz w:val="22"/>
          <w:szCs w:val="22"/>
        </w:rPr>
        <w:t xml:space="preserve"> application server.</w:t>
      </w:r>
    </w:p>
    <w:p w:rsidR="001C02BC" w:rsidRPr="001139A1" w:rsidRDefault="001C02BC" w:rsidP="006E3246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sz w:val="22"/>
          <w:szCs w:val="22"/>
        </w:rPr>
        <w:t xml:space="preserve">Performed </w:t>
      </w:r>
      <w:r w:rsidRPr="001139A1">
        <w:rPr>
          <w:rFonts w:asciiTheme="minorHAnsi" w:hAnsiTheme="minorHAnsi" w:cstheme="minorHAnsi"/>
          <w:b/>
          <w:sz w:val="22"/>
          <w:szCs w:val="22"/>
        </w:rPr>
        <w:t>Unit Testing</w:t>
      </w:r>
      <w:r w:rsidRPr="001139A1">
        <w:rPr>
          <w:rFonts w:asciiTheme="minorHAnsi" w:hAnsiTheme="minorHAnsi" w:cstheme="minorHAnsi"/>
          <w:sz w:val="22"/>
          <w:szCs w:val="22"/>
        </w:rPr>
        <w:t xml:space="preserve"> of all Modules</w:t>
      </w:r>
      <w:r w:rsidR="00B872CD" w:rsidRPr="001139A1">
        <w:rPr>
          <w:rFonts w:asciiTheme="minorHAnsi" w:hAnsiTheme="minorHAnsi" w:cstheme="minorHAnsi"/>
          <w:sz w:val="22"/>
          <w:szCs w:val="22"/>
        </w:rPr>
        <w:t>.</w:t>
      </w:r>
    </w:p>
    <w:p w:rsidR="00F0542C" w:rsidRPr="001139A1" w:rsidRDefault="00F0542C" w:rsidP="00325CF5">
      <w:pPr>
        <w:tabs>
          <w:tab w:val="num" w:pos="360"/>
        </w:tabs>
        <w:ind w:left="360" w:hanging="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AA7466" w:rsidRPr="001139A1" w:rsidRDefault="001C02BC" w:rsidP="00325CF5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139A1">
        <w:rPr>
          <w:rFonts w:asciiTheme="minorHAnsi" w:hAnsiTheme="minorHAnsi" w:cstheme="minorHAnsi"/>
          <w:b/>
          <w:bCs/>
          <w:sz w:val="22"/>
          <w:szCs w:val="22"/>
        </w:rPr>
        <w:t>Environment</w:t>
      </w:r>
      <w:r w:rsidR="00CC5DD2" w:rsidRPr="001139A1">
        <w:rPr>
          <w:rFonts w:asciiTheme="minorHAnsi" w:hAnsiTheme="minorHAnsi" w:cstheme="minorHAnsi"/>
          <w:b/>
          <w:bCs/>
          <w:sz w:val="22"/>
          <w:szCs w:val="22"/>
        </w:rPr>
        <w:t>s</w:t>
      </w:r>
      <w:r w:rsidRPr="001139A1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:rsidR="00AA7466" w:rsidRPr="001139A1" w:rsidRDefault="00AA7466" w:rsidP="00325CF5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646E6F" w:rsidRPr="001139A1" w:rsidRDefault="00E612E2" w:rsidP="00325CF5">
      <w:pPr>
        <w:jc w:val="both"/>
        <w:rPr>
          <w:rFonts w:asciiTheme="minorHAnsi" w:hAnsiTheme="minorHAnsi" w:cstheme="minorHAnsi"/>
          <w:sz w:val="22"/>
          <w:szCs w:val="22"/>
        </w:rPr>
      </w:pPr>
      <w:r w:rsidRPr="001139A1">
        <w:rPr>
          <w:rFonts w:asciiTheme="minorHAnsi" w:hAnsiTheme="minorHAnsi" w:cstheme="minorHAnsi"/>
          <w:bCs/>
          <w:sz w:val="22"/>
          <w:szCs w:val="22"/>
        </w:rPr>
        <w:t xml:space="preserve">JAVA, </w:t>
      </w:r>
      <w:r w:rsidR="00134FE4" w:rsidRPr="001139A1">
        <w:rPr>
          <w:rFonts w:asciiTheme="minorHAnsi" w:hAnsiTheme="minorHAnsi" w:cstheme="minorHAnsi"/>
          <w:bCs/>
          <w:sz w:val="22"/>
          <w:szCs w:val="22"/>
        </w:rPr>
        <w:t>HIBERNATE, STRUTS</w:t>
      </w:r>
      <w:r w:rsidR="00134FE4" w:rsidRPr="001139A1"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="00325CF5" w:rsidRPr="001139A1">
        <w:rPr>
          <w:rFonts w:asciiTheme="minorHAnsi" w:hAnsiTheme="minorHAnsi" w:cstheme="minorHAnsi"/>
          <w:bCs/>
          <w:sz w:val="22"/>
          <w:szCs w:val="22"/>
        </w:rPr>
        <w:t>HTML/CSS</w:t>
      </w:r>
      <w:r w:rsidR="00325CF5" w:rsidRPr="001139A1"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="00134FE4" w:rsidRPr="001139A1">
        <w:rPr>
          <w:rFonts w:asciiTheme="minorHAnsi" w:hAnsiTheme="minorHAnsi" w:cstheme="minorHAnsi"/>
          <w:sz w:val="22"/>
          <w:szCs w:val="22"/>
        </w:rPr>
        <w:t>J2EE, JSP, EJB, XML, WEBLOGIC APPLICATION SERVER</w:t>
      </w:r>
      <w:r w:rsidR="00391A28" w:rsidRPr="001139A1">
        <w:rPr>
          <w:rFonts w:asciiTheme="minorHAnsi" w:hAnsiTheme="minorHAnsi" w:cstheme="minorHAnsi"/>
          <w:sz w:val="22"/>
          <w:szCs w:val="22"/>
        </w:rPr>
        <w:t>, ORACLE, WIN</w:t>
      </w:r>
      <w:r w:rsidR="00134FE4" w:rsidRPr="001139A1">
        <w:rPr>
          <w:rFonts w:asciiTheme="minorHAnsi" w:hAnsiTheme="minorHAnsi" w:cstheme="minorHAnsi"/>
          <w:sz w:val="22"/>
          <w:szCs w:val="22"/>
        </w:rPr>
        <w:t xml:space="preserve"> NT, ECLIPSE</w:t>
      </w:r>
      <w:r w:rsidR="006442DB" w:rsidRPr="001139A1">
        <w:rPr>
          <w:rFonts w:asciiTheme="minorHAnsi" w:hAnsiTheme="minorHAnsi" w:cstheme="minorHAnsi"/>
          <w:sz w:val="22"/>
          <w:szCs w:val="22"/>
        </w:rPr>
        <w:t>,ANT</w:t>
      </w:r>
      <w:r w:rsidR="00134FE4" w:rsidRPr="001139A1">
        <w:rPr>
          <w:rFonts w:asciiTheme="minorHAnsi" w:hAnsiTheme="minorHAnsi" w:cstheme="minorHAnsi"/>
          <w:sz w:val="22"/>
          <w:szCs w:val="22"/>
        </w:rPr>
        <w:t>.</w:t>
      </w:r>
    </w:p>
    <w:sectPr w:rsidR="00646E6F" w:rsidRPr="001139A1" w:rsidSect="001139A1">
      <w:headerReference w:type="default" r:id="rId8"/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3246" w:rsidRDefault="006E3246">
      <w:r>
        <w:separator/>
      </w:r>
    </w:p>
  </w:endnote>
  <w:endnote w:type="continuationSeparator" w:id="1">
    <w:p w:rsidR="006E3246" w:rsidRDefault="006E32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old">
    <w:panose1 w:val="020B0704020202020204"/>
    <w:charset w:val="00"/>
    <w:family w:val="swiss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alatino">
    <w:charset w:val="00"/>
    <w:family w:val="auto"/>
    <w:pitch w:val="variable"/>
    <w:sig w:usb0="A00002FF" w:usb1="7800205A" w:usb2="14600000" w:usb3="00000000" w:csb0="00000001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8EE" w:rsidRDefault="00B468EE">
    <w:pPr>
      <w:pStyle w:val="Footer"/>
      <w:jc w:val="right"/>
    </w:pPr>
  </w:p>
  <w:p w:rsidR="0056087F" w:rsidRDefault="005608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3246" w:rsidRDefault="006E3246">
      <w:r>
        <w:separator/>
      </w:r>
    </w:p>
  </w:footnote>
  <w:footnote w:type="continuationSeparator" w:id="1">
    <w:p w:rsidR="006E3246" w:rsidRDefault="006E32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87F" w:rsidRDefault="0056087F">
    <w:pPr>
      <w:pStyle w:val="Header"/>
    </w:pPr>
  </w:p>
  <w:p w:rsidR="0056087F" w:rsidRDefault="0056087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l"/>
      <w:lvlJc w:val="left"/>
      <w:pPr>
        <w:ind w:left="283" w:hanging="283"/>
      </w:pPr>
      <w:rPr>
        <w:rFonts w:ascii="Wingdings" w:hAnsi="Wingdings"/>
      </w:rPr>
    </w:lvl>
    <w:lvl w:ilvl="1">
      <w:start w:val="1"/>
      <w:numFmt w:val="bullet"/>
      <w:suff w:val="nothing"/>
      <w:lvlText w:val="l"/>
      <w:lvlJc w:val="left"/>
      <w:pPr>
        <w:ind w:left="567" w:hanging="283"/>
      </w:pPr>
      <w:rPr>
        <w:rFonts w:ascii="Wingdings" w:hAnsi="Wingdings"/>
      </w:rPr>
    </w:lvl>
    <w:lvl w:ilvl="2">
      <w:start w:val="1"/>
      <w:numFmt w:val="bullet"/>
      <w:suff w:val="nothing"/>
      <w:lvlText w:val="l"/>
      <w:lvlJc w:val="left"/>
      <w:pPr>
        <w:ind w:left="850" w:hanging="283"/>
      </w:pPr>
      <w:rPr>
        <w:rFonts w:ascii="Wingdings" w:hAnsi="Wingdings"/>
      </w:rPr>
    </w:lvl>
    <w:lvl w:ilvl="3">
      <w:start w:val="1"/>
      <w:numFmt w:val="bullet"/>
      <w:suff w:val="nothing"/>
      <w:lvlText w:val="l"/>
      <w:lvlJc w:val="left"/>
      <w:pPr>
        <w:ind w:left="1134" w:hanging="283"/>
      </w:pPr>
      <w:rPr>
        <w:rFonts w:ascii="Wingdings" w:hAnsi="Wingdings"/>
      </w:rPr>
    </w:lvl>
    <w:lvl w:ilvl="4">
      <w:start w:val="1"/>
      <w:numFmt w:val="bullet"/>
      <w:suff w:val="nothing"/>
      <w:lvlText w:val="l"/>
      <w:lvlJc w:val="left"/>
      <w:pPr>
        <w:ind w:left="1417" w:hanging="283"/>
      </w:pPr>
      <w:rPr>
        <w:rFonts w:ascii="Wingdings" w:hAnsi="Wingdings"/>
      </w:rPr>
    </w:lvl>
    <w:lvl w:ilvl="5">
      <w:start w:val="1"/>
      <w:numFmt w:val="bullet"/>
      <w:suff w:val="nothing"/>
      <w:lvlText w:val="l"/>
      <w:lvlJc w:val="left"/>
      <w:pPr>
        <w:ind w:left="1701" w:hanging="283"/>
      </w:pPr>
      <w:rPr>
        <w:rFonts w:ascii="Wingdings" w:hAnsi="Wingdings"/>
      </w:rPr>
    </w:lvl>
    <w:lvl w:ilvl="6">
      <w:start w:val="1"/>
      <w:numFmt w:val="bullet"/>
      <w:suff w:val="nothing"/>
      <w:lvlText w:val="l"/>
      <w:lvlJc w:val="left"/>
      <w:pPr>
        <w:ind w:left="1984" w:hanging="283"/>
      </w:pPr>
      <w:rPr>
        <w:rFonts w:ascii="Wingdings" w:hAnsi="Wingdings"/>
      </w:rPr>
    </w:lvl>
    <w:lvl w:ilvl="7">
      <w:start w:val="1"/>
      <w:numFmt w:val="bullet"/>
      <w:suff w:val="nothing"/>
      <w:lvlText w:val="l"/>
      <w:lvlJc w:val="left"/>
      <w:pPr>
        <w:ind w:left="2268" w:hanging="283"/>
      </w:pPr>
      <w:rPr>
        <w:rFonts w:ascii="Wingdings" w:hAnsi="Wingdings"/>
      </w:rPr>
    </w:lvl>
    <w:lvl w:ilvl="8">
      <w:start w:val="1"/>
      <w:numFmt w:val="bullet"/>
      <w:suff w:val="nothing"/>
      <w:lvlText w:val="l"/>
      <w:lvlJc w:val="left"/>
      <w:pPr>
        <w:ind w:left="2551" w:hanging="283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30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2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  <w:sz w:val="18"/>
        <w:szCs w:val="18"/>
      </w:r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5">
    <w:nsid w:val="0000000C"/>
    <w:multiLevelType w:val="singleLevel"/>
    <w:tmpl w:val="0000000C"/>
    <w:name w:val="WW8Num12"/>
    <w:lvl w:ilvl="0">
      <w:numFmt w:val="bullet"/>
      <w:lvlText w:val="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6">
    <w:nsid w:val="00000010"/>
    <w:multiLevelType w:val="single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18"/>
        <w:szCs w:val="18"/>
      </w:rPr>
    </w:lvl>
  </w:abstractNum>
  <w:abstractNum w:abstractNumId="7">
    <w:nsid w:val="04166E59"/>
    <w:multiLevelType w:val="hybridMultilevel"/>
    <w:tmpl w:val="86A83F0A"/>
    <w:lvl w:ilvl="0" w:tplc="C142AA5A">
      <w:start w:val="1"/>
      <w:numFmt w:val="bullet"/>
      <w:pStyle w:val="RMBodyTex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cs="Times New Roman" w:hint="default"/>
      </w:rPr>
    </w:lvl>
  </w:abstractNum>
  <w:abstractNum w:abstractNumId="8">
    <w:nsid w:val="09913D0B"/>
    <w:multiLevelType w:val="hybridMultilevel"/>
    <w:tmpl w:val="04DCB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DAA55D7"/>
    <w:multiLevelType w:val="hybridMultilevel"/>
    <w:tmpl w:val="DE725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8844C6"/>
    <w:multiLevelType w:val="hybridMultilevel"/>
    <w:tmpl w:val="9724B98C"/>
    <w:lvl w:ilvl="0" w:tplc="946EAF0E">
      <w:start w:val="1"/>
      <w:numFmt w:val="bullet"/>
      <w:pStyle w:val="Lis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DD49CB"/>
    <w:multiLevelType w:val="hybridMultilevel"/>
    <w:tmpl w:val="E978503E"/>
    <w:lvl w:ilvl="0" w:tplc="FFFFFFFF">
      <w:start w:val="1"/>
      <w:numFmt w:val="bullet"/>
      <w:pStyle w:val="ResBull"/>
      <w:lvlText w:val=""/>
      <w:lvlJc w:val="left"/>
      <w:pPr>
        <w:tabs>
          <w:tab w:val="num" w:pos="1368"/>
        </w:tabs>
        <w:ind w:left="1368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>
    <w:nsid w:val="31357420"/>
    <w:multiLevelType w:val="hybridMultilevel"/>
    <w:tmpl w:val="6664A408"/>
    <w:lvl w:ilvl="0" w:tplc="FFFFFFFF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361A513B"/>
    <w:multiLevelType w:val="hybridMultilevel"/>
    <w:tmpl w:val="2042D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9E22FD"/>
    <w:multiLevelType w:val="hybridMultilevel"/>
    <w:tmpl w:val="18967C68"/>
    <w:lvl w:ilvl="0" w:tplc="ACEEBAAC">
      <w:start w:val="1"/>
      <w:numFmt w:val="bullet"/>
      <w:pStyle w:val="SectionTit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EE06AD3"/>
    <w:multiLevelType w:val="hybridMultilevel"/>
    <w:tmpl w:val="76922514"/>
    <w:lvl w:ilvl="0" w:tplc="BE5C817A">
      <w:start w:val="1"/>
      <w:numFmt w:val="bullet"/>
      <w:pStyle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cs="Times New Roman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DA27FF"/>
    <w:multiLevelType w:val="hybridMultilevel"/>
    <w:tmpl w:val="2BF25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6D7CD9"/>
    <w:multiLevelType w:val="hybridMultilevel"/>
    <w:tmpl w:val="64D6D164"/>
    <w:lvl w:ilvl="0" w:tplc="78E0AF18">
      <w:start w:val="1"/>
      <w:numFmt w:val="bullet"/>
      <w:pStyle w:val="ResBulletpoi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5722E78"/>
    <w:multiLevelType w:val="hybridMultilevel"/>
    <w:tmpl w:val="C4CE9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4B18D9"/>
    <w:multiLevelType w:val="hybridMultilevel"/>
    <w:tmpl w:val="C8D65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514B52"/>
    <w:multiLevelType w:val="hybridMultilevel"/>
    <w:tmpl w:val="84DAF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1A7485"/>
    <w:multiLevelType w:val="hybridMultilevel"/>
    <w:tmpl w:val="D430B374"/>
    <w:lvl w:ilvl="0" w:tplc="E1949A5A">
      <w:start w:val="1"/>
      <w:numFmt w:val="bullet"/>
      <w:pStyle w:val="Bulletbottom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  <w:sz w:val="20"/>
        <w:szCs w:val="24"/>
      </w:rPr>
    </w:lvl>
    <w:lvl w:ilvl="1" w:tplc="913078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4"/>
  </w:num>
  <w:num w:numId="3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1"/>
  </w:num>
  <w:num w:numId="6">
    <w:abstractNumId w:val="10"/>
  </w:num>
  <w:num w:numId="7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9"/>
  </w:num>
  <w:num w:numId="11">
    <w:abstractNumId w:val="18"/>
  </w:num>
  <w:num w:numId="12">
    <w:abstractNumId w:val="16"/>
  </w:num>
  <w:num w:numId="13">
    <w:abstractNumId w:val="13"/>
  </w:num>
  <w:num w:numId="14">
    <w:abstractNumId w:val="8"/>
  </w:num>
  <w:num w:numId="15">
    <w:abstractNumId w:val="20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E26D46"/>
    <w:rsid w:val="00002950"/>
    <w:rsid w:val="00003D1B"/>
    <w:rsid w:val="00003F9A"/>
    <w:rsid w:val="00004034"/>
    <w:rsid w:val="00006AED"/>
    <w:rsid w:val="00010355"/>
    <w:rsid w:val="000109CC"/>
    <w:rsid w:val="00010D77"/>
    <w:rsid w:val="00015A68"/>
    <w:rsid w:val="00016A6B"/>
    <w:rsid w:val="00020081"/>
    <w:rsid w:val="00021379"/>
    <w:rsid w:val="00021B08"/>
    <w:rsid w:val="000234C9"/>
    <w:rsid w:val="000254D5"/>
    <w:rsid w:val="00026897"/>
    <w:rsid w:val="000277C6"/>
    <w:rsid w:val="00027B46"/>
    <w:rsid w:val="000331B1"/>
    <w:rsid w:val="000341D6"/>
    <w:rsid w:val="000354CD"/>
    <w:rsid w:val="0003624D"/>
    <w:rsid w:val="00036378"/>
    <w:rsid w:val="0004161F"/>
    <w:rsid w:val="000434E4"/>
    <w:rsid w:val="00044451"/>
    <w:rsid w:val="00044CB9"/>
    <w:rsid w:val="000460CE"/>
    <w:rsid w:val="00046E32"/>
    <w:rsid w:val="000478EC"/>
    <w:rsid w:val="00054EBA"/>
    <w:rsid w:val="000558A1"/>
    <w:rsid w:val="00056CA2"/>
    <w:rsid w:val="00057583"/>
    <w:rsid w:val="00062CAA"/>
    <w:rsid w:val="00063E60"/>
    <w:rsid w:val="000668F5"/>
    <w:rsid w:val="00070492"/>
    <w:rsid w:val="000709B2"/>
    <w:rsid w:val="00070F01"/>
    <w:rsid w:val="00070F6E"/>
    <w:rsid w:val="00074E27"/>
    <w:rsid w:val="000765B2"/>
    <w:rsid w:val="00081D96"/>
    <w:rsid w:val="0008431B"/>
    <w:rsid w:val="000843BE"/>
    <w:rsid w:val="00086B47"/>
    <w:rsid w:val="00087B62"/>
    <w:rsid w:val="000924D0"/>
    <w:rsid w:val="00092C9C"/>
    <w:rsid w:val="00093474"/>
    <w:rsid w:val="00093E79"/>
    <w:rsid w:val="00093FCE"/>
    <w:rsid w:val="0009450D"/>
    <w:rsid w:val="00094CFE"/>
    <w:rsid w:val="00095454"/>
    <w:rsid w:val="00096E8B"/>
    <w:rsid w:val="00097892"/>
    <w:rsid w:val="000A0277"/>
    <w:rsid w:val="000A0B77"/>
    <w:rsid w:val="000A11CA"/>
    <w:rsid w:val="000A2314"/>
    <w:rsid w:val="000A2E30"/>
    <w:rsid w:val="000A3ECC"/>
    <w:rsid w:val="000A4D45"/>
    <w:rsid w:val="000A7A01"/>
    <w:rsid w:val="000B003A"/>
    <w:rsid w:val="000B01F1"/>
    <w:rsid w:val="000B08DA"/>
    <w:rsid w:val="000B0B4A"/>
    <w:rsid w:val="000B3B0F"/>
    <w:rsid w:val="000B5112"/>
    <w:rsid w:val="000B7159"/>
    <w:rsid w:val="000B7718"/>
    <w:rsid w:val="000C34B9"/>
    <w:rsid w:val="000C3B9A"/>
    <w:rsid w:val="000C5A63"/>
    <w:rsid w:val="000D2429"/>
    <w:rsid w:val="000D2652"/>
    <w:rsid w:val="000D3B43"/>
    <w:rsid w:val="000D6CCA"/>
    <w:rsid w:val="000D774B"/>
    <w:rsid w:val="000E0974"/>
    <w:rsid w:val="000E0D5A"/>
    <w:rsid w:val="000E2AE1"/>
    <w:rsid w:val="000E2CA4"/>
    <w:rsid w:val="000E3927"/>
    <w:rsid w:val="000E3B66"/>
    <w:rsid w:val="000E3FC5"/>
    <w:rsid w:val="000E4697"/>
    <w:rsid w:val="000E50F5"/>
    <w:rsid w:val="000E5727"/>
    <w:rsid w:val="000E668E"/>
    <w:rsid w:val="000E6762"/>
    <w:rsid w:val="000E7326"/>
    <w:rsid w:val="000F30A4"/>
    <w:rsid w:val="000F3364"/>
    <w:rsid w:val="000F43FA"/>
    <w:rsid w:val="000F70DF"/>
    <w:rsid w:val="000F75DE"/>
    <w:rsid w:val="001010CA"/>
    <w:rsid w:val="00102E24"/>
    <w:rsid w:val="00105232"/>
    <w:rsid w:val="00105374"/>
    <w:rsid w:val="001079A0"/>
    <w:rsid w:val="00107B77"/>
    <w:rsid w:val="00111A49"/>
    <w:rsid w:val="00113776"/>
    <w:rsid w:val="0011381D"/>
    <w:rsid w:val="001139A1"/>
    <w:rsid w:val="00113A5B"/>
    <w:rsid w:val="00114360"/>
    <w:rsid w:val="00114BEB"/>
    <w:rsid w:val="0011539B"/>
    <w:rsid w:val="00117FF6"/>
    <w:rsid w:val="00120CBB"/>
    <w:rsid w:val="00121CB6"/>
    <w:rsid w:val="00123BBC"/>
    <w:rsid w:val="001240C7"/>
    <w:rsid w:val="0012446E"/>
    <w:rsid w:val="00124C8D"/>
    <w:rsid w:val="00125232"/>
    <w:rsid w:val="00125B8F"/>
    <w:rsid w:val="0013123A"/>
    <w:rsid w:val="00134548"/>
    <w:rsid w:val="00134B1C"/>
    <w:rsid w:val="00134FE4"/>
    <w:rsid w:val="001354EB"/>
    <w:rsid w:val="0013625B"/>
    <w:rsid w:val="00136CF3"/>
    <w:rsid w:val="001410F8"/>
    <w:rsid w:val="001413D6"/>
    <w:rsid w:val="00142C23"/>
    <w:rsid w:val="001446D6"/>
    <w:rsid w:val="00144B02"/>
    <w:rsid w:val="001451C3"/>
    <w:rsid w:val="00145341"/>
    <w:rsid w:val="00145C68"/>
    <w:rsid w:val="00146713"/>
    <w:rsid w:val="00147AFD"/>
    <w:rsid w:val="001510AF"/>
    <w:rsid w:val="0015490A"/>
    <w:rsid w:val="001549E3"/>
    <w:rsid w:val="00154F19"/>
    <w:rsid w:val="0015539D"/>
    <w:rsid w:val="00155C2D"/>
    <w:rsid w:val="00155CD6"/>
    <w:rsid w:val="001565AA"/>
    <w:rsid w:val="0015683A"/>
    <w:rsid w:val="00157161"/>
    <w:rsid w:val="001571ED"/>
    <w:rsid w:val="001578AA"/>
    <w:rsid w:val="001578B3"/>
    <w:rsid w:val="00160081"/>
    <w:rsid w:val="00160605"/>
    <w:rsid w:val="00160C27"/>
    <w:rsid w:val="001610F3"/>
    <w:rsid w:val="0016364E"/>
    <w:rsid w:val="00164ADA"/>
    <w:rsid w:val="001657B0"/>
    <w:rsid w:val="00172088"/>
    <w:rsid w:val="00172256"/>
    <w:rsid w:val="00181126"/>
    <w:rsid w:val="00181DF1"/>
    <w:rsid w:val="001826DF"/>
    <w:rsid w:val="00183283"/>
    <w:rsid w:val="00183490"/>
    <w:rsid w:val="00184C44"/>
    <w:rsid w:val="00187E27"/>
    <w:rsid w:val="00187E7B"/>
    <w:rsid w:val="00190EB3"/>
    <w:rsid w:val="0019248F"/>
    <w:rsid w:val="001931B3"/>
    <w:rsid w:val="00193D31"/>
    <w:rsid w:val="00193E0B"/>
    <w:rsid w:val="001945BE"/>
    <w:rsid w:val="001968B4"/>
    <w:rsid w:val="00197D88"/>
    <w:rsid w:val="001A0B3F"/>
    <w:rsid w:val="001A0DF5"/>
    <w:rsid w:val="001A1A02"/>
    <w:rsid w:val="001A216C"/>
    <w:rsid w:val="001A2CDC"/>
    <w:rsid w:val="001A2DE8"/>
    <w:rsid w:val="001A4597"/>
    <w:rsid w:val="001A63D3"/>
    <w:rsid w:val="001B0534"/>
    <w:rsid w:val="001B3845"/>
    <w:rsid w:val="001B4505"/>
    <w:rsid w:val="001B5991"/>
    <w:rsid w:val="001B68E8"/>
    <w:rsid w:val="001C02BC"/>
    <w:rsid w:val="001C2A21"/>
    <w:rsid w:val="001C476E"/>
    <w:rsid w:val="001C485E"/>
    <w:rsid w:val="001C493A"/>
    <w:rsid w:val="001D1F87"/>
    <w:rsid w:val="001D3A3A"/>
    <w:rsid w:val="001D3F63"/>
    <w:rsid w:val="001D49C8"/>
    <w:rsid w:val="001D50B5"/>
    <w:rsid w:val="001D62E0"/>
    <w:rsid w:val="001D6435"/>
    <w:rsid w:val="001D7043"/>
    <w:rsid w:val="001D7123"/>
    <w:rsid w:val="001E030A"/>
    <w:rsid w:val="001E0729"/>
    <w:rsid w:val="001E0D0D"/>
    <w:rsid w:val="001E2235"/>
    <w:rsid w:val="001E2CA5"/>
    <w:rsid w:val="001E3376"/>
    <w:rsid w:val="001E33ED"/>
    <w:rsid w:val="001E67BB"/>
    <w:rsid w:val="001E735F"/>
    <w:rsid w:val="001F026C"/>
    <w:rsid w:val="001F24EE"/>
    <w:rsid w:val="001F4EE9"/>
    <w:rsid w:val="001F55C7"/>
    <w:rsid w:val="001F5F0B"/>
    <w:rsid w:val="001F6DE4"/>
    <w:rsid w:val="001F7282"/>
    <w:rsid w:val="001F7D67"/>
    <w:rsid w:val="00201D2E"/>
    <w:rsid w:val="002038A0"/>
    <w:rsid w:val="00203DC7"/>
    <w:rsid w:val="00204DFE"/>
    <w:rsid w:val="00205B68"/>
    <w:rsid w:val="00206B10"/>
    <w:rsid w:val="00206E2A"/>
    <w:rsid w:val="002071EF"/>
    <w:rsid w:val="002127A8"/>
    <w:rsid w:val="00214877"/>
    <w:rsid w:val="002155C9"/>
    <w:rsid w:val="00220122"/>
    <w:rsid w:val="00220936"/>
    <w:rsid w:val="002215EE"/>
    <w:rsid w:val="00221792"/>
    <w:rsid w:val="00222681"/>
    <w:rsid w:val="00223CB5"/>
    <w:rsid w:val="0022410A"/>
    <w:rsid w:val="002250BF"/>
    <w:rsid w:val="00226F4C"/>
    <w:rsid w:val="002310D9"/>
    <w:rsid w:val="0023133E"/>
    <w:rsid w:val="00232178"/>
    <w:rsid w:val="00232638"/>
    <w:rsid w:val="00232CC5"/>
    <w:rsid w:val="00233874"/>
    <w:rsid w:val="00234115"/>
    <w:rsid w:val="002348BE"/>
    <w:rsid w:val="00234DD3"/>
    <w:rsid w:val="002367C7"/>
    <w:rsid w:val="00237D51"/>
    <w:rsid w:val="00240738"/>
    <w:rsid w:val="0024172D"/>
    <w:rsid w:val="00241799"/>
    <w:rsid w:val="002428F5"/>
    <w:rsid w:val="00243A73"/>
    <w:rsid w:val="00244E14"/>
    <w:rsid w:val="00245A78"/>
    <w:rsid w:val="00246068"/>
    <w:rsid w:val="00247BE0"/>
    <w:rsid w:val="002523EB"/>
    <w:rsid w:val="00252940"/>
    <w:rsid w:val="00252CBD"/>
    <w:rsid w:val="002530E4"/>
    <w:rsid w:val="002534B7"/>
    <w:rsid w:val="00253929"/>
    <w:rsid w:val="00253A47"/>
    <w:rsid w:val="0025487D"/>
    <w:rsid w:val="00254DBB"/>
    <w:rsid w:val="002556A4"/>
    <w:rsid w:val="00257368"/>
    <w:rsid w:val="0025756D"/>
    <w:rsid w:val="00260B5D"/>
    <w:rsid w:val="00261AF6"/>
    <w:rsid w:val="00263BE9"/>
    <w:rsid w:val="00264161"/>
    <w:rsid w:val="002654C6"/>
    <w:rsid w:val="00266574"/>
    <w:rsid w:val="002677DF"/>
    <w:rsid w:val="00267DD8"/>
    <w:rsid w:val="002714C2"/>
    <w:rsid w:val="002720B7"/>
    <w:rsid w:val="00272B46"/>
    <w:rsid w:val="00272B56"/>
    <w:rsid w:val="002733D0"/>
    <w:rsid w:val="0027462B"/>
    <w:rsid w:val="00275DE4"/>
    <w:rsid w:val="00276597"/>
    <w:rsid w:val="00276DDF"/>
    <w:rsid w:val="002805D0"/>
    <w:rsid w:val="0028085F"/>
    <w:rsid w:val="00280BCF"/>
    <w:rsid w:val="002818D6"/>
    <w:rsid w:val="0028214C"/>
    <w:rsid w:val="002821B7"/>
    <w:rsid w:val="002823D9"/>
    <w:rsid w:val="002823DF"/>
    <w:rsid w:val="0028447D"/>
    <w:rsid w:val="00286144"/>
    <w:rsid w:val="002903AF"/>
    <w:rsid w:val="0029480E"/>
    <w:rsid w:val="00295E5A"/>
    <w:rsid w:val="00296C9F"/>
    <w:rsid w:val="002A038C"/>
    <w:rsid w:val="002A109B"/>
    <w:rsid w:val="002A1C3D"/>
    <w:rsid w:val="002A1DD6"/>
    <w:rsid w:val="002A1E3F"/>
    <w:rsid w:val="002A2977"/>
    <w:rsid w:val="002A3169"/>
    <w:rsid w:val="002A5824"/>
    <w:rsid w:val="002A63E0"/>
    <w:rsid w:val="002A6665"/>
    <w:rsid w:val="002A72BF"/>
    <w:rsid w:val="002B00E7"/>
    <w:rsid w:val="002B074E"/>
    <w:rsid w:val="002B1A88"/>
    <w:rsid w:val="002B28F4"/>
    <w:rsid w:val="002B394F"/>
    <w:rsid w:val="002B5FB2"/>
    <w:rsid w:val="002C0D60"/>
    <w:rsid w:val="002C134E"/>
    <w:rsid w:val="002C57E0"/>
    <w:rsid w:val="002C7088"/>
    <w:rsid w:val="002D0AD6"/>
    <w:rsid w:val="002D0DE0"/>
    <w:rsid w:val="002D26C4"/>
    <w:rsid w:val="002D2DE8"/>
    <w:rsid w:val="002D354C"/>
    <w:rsid w:val="002D3F35"/>
    <w:rsid w:val="002D4226"/>
    <w:rsid w:val="002D43A1"/>
    <w:rsid w:val="002D556B"/>
    <w:rsid w:val="002D5EAA"/>
    <w:rsid w:val="002D7212"/>
    <w:rsid w:val="002D7610"/>
    <w:rsid w:val="002E412B"/>
    <w:rsid w:val="002E5565"/>
    <w:rsid w:val="002E5E37"/>
    <w:rsid w:val="002F026D"/>
    <w:rsid w:val="002F08CE"/>
    <w:rsid w:val="002F0BA8"/>
    <w:rsid w:val="002F1CEE"/>
    <w:rsid w:val="002F2F3D"/>
    <w:rsid w:val="002F34E7"/>
    <w:rsid w:val="002F699F"/>
    <w:rsid w:val="002F6A26"/>
    <w:rsid w:val="00300754"/>
    <w:rsid w:val="00300975"/>
    <w:rsid w:val="00300F31"/>
    <w:rsid w:val="0030120A"/>
    <w:rsid w:val="00301941"/>
    <w:rsid w:val="003023FC"/>
    <w:rsid w:val="0030292B"/>
    <w:rsid w:val="003037A3"/>
    <w:rsid w:val="00303A7C"/>
    <w:rsid w:val="0030478D"/>
    <w:rsid w:val="00306A87"/>
    <w:rsid w:val="0030759C"/>
    <w:rsid w:val="00307E5D"/>
    <w:rsid w:val="00310DAD"/>
    <w:rsid w:val="00312146"/>
    <w:rsid w:val="0031448F"/>
    <w:rsid w:val="003157FF"/>
    <w:rsid w:val="0031750E"/>
    <w:rsid w:val="003175F6"/>
    <w:rsid w:val="00317EC7"/>
    <w:rsid w:val="00320D91"/>
    <w:rsid w:val="003245FB"/>
    <w:rsid w:val="003255A5"/>
    <w:rsid w:val="00325CF5"/>
    <w:rsid w:val="003264D8"/>
    <w:rsid w:val="003265E0"/>
    <w:rsid w:val="00327A58"/>
    <w:rsid w:val="0033007A"/>
    <w:rsid w:val="00331AB4"/>
    <w:rsid w:val="00331BC9"/>
    <w:rsid w:val="00332AE2"/>
    <w:rsid w:val="0033404D"/>
    <w:rsid w:val="00334619"/>
    <w:rsid w:val="00334E6E"/>
    <w:rsid w:val="00335621"/>
    <w:rsid w:val="003364F3"/>
    <w:rsid w:val="00340F72"/>
    <w:rsid w:val="0034124D"/>
    <w:rsid w:val="00343D5A"/>
    <w:rsid w:val="00344351"/>
    <w:rsid w:val="0035019A"/>
    <w:rsid w:val="0035021C"/>
    <w:rsid w:val="00350C4E"/>
    <w:rsid w:val="00350F45"/>
    <w:rsid w:val="0035386F"/>
    <w:rsid w:val="00353B7B"/>
    <w:rsid w:val="00353D1B"/>
    <w:rsid w:val="00355CDC"/>
    <w:rsid w:val="0035664A"/>
    <w:rsid w:val="00357078"/>
    <w:rsid w:val="00357740"/>
    <w:rsid w:val="0035781D"/>
    <w:rsid w:val="00357B0D"/>
    <w:rsid w:val="003605C9"/>
    <w:rsid w:val="00360B62"/>
    <w:rsid w:val="00361D23"/>
    <w:rsid w:val="00363E5B"/>
    <w:rsid w:val="003643F8"/>
    <w:rsid w:val="00365F1B"/>
    <w:rsid w:val="0036637D"/>
    <w:rsid w:val="003669AD"/>
    <w:rsid w:val="00366EF7"/>
    <w:rsid w:val="003670E0"/>
    <w:rsid w:val="00367914"/>
    <w:rsid w:val="00367BEA"/>
    <w:rsid w:val="00370F76"/>
    <w:rsid w:val="00371598"/>
    <w:rsid w:val="00371F69"/>
    <w:rsid w:val="003735D0"/>
    <w:rsid w:val="00374DA2"/>
    <w:rsid w:val="003800B6"/>
    <w:rsid w:val="003802B9"/>
    <w:rsid w:val="00380849"/>
    <w:rsid w:val="00380B31"/>
    <w:rsid w:val="00380F27"/>
    <w:rsid w:val="00381047"/>
    <w:rsid w:val="003815D3"/>
    <w:rsid w:val="00382700"/>
    <w:rsid w:val="003848FE"/>
    <w:rsid w:val="00385532"/>
    <w:rsid w:val="00385E3C"/>
    <w:rsid w:val="00387242"/>
    <w:rsid w:val="003908DE"/>
    <w:rsid w:val="00390E78"/>
    <w:rsid w:val="00391A28"/>
    <w:rsid w:val="003926C7"/>
    <w:rsid w:val="003955B8"/>
    <w:rsid w:val="003A0564"/>
    <w:rsid w:val="003A277D"/>
    <w:rsid w:val="003A2B12"/>
    <w:rsid w:val="003A38F9"/>
    <w:rsid w:val="003A42A7"/>
    <w:rsid w:val="003A479F"/>
    <w:rsid w:val="003A49C4"/>
    <w:rsid w:val="003A60F0"/>
    <w:rsid w:val="003B11F1"/>
    <w:rsid w:val="003B27F7"/>
    <w:rsid w:val="003B2CA6"/>
    <w:rsid w:val="003B345B"/>
    <w:rsid w:val="003B3745"/>
    <w:rsid w:val="003B426C"/>
    <w:rsid w:val="003B48CD"/>
    <w:rsid w:val="003B5C47"/>
    <w:rsid w:val="003B6CF3"/>
    <w:rsid w:val="003C0E88"/>
    <w:rsid w:val="003C194D"/>
    <w:rsid w:val="003C1C2B"/>
    <w:rsid w:val="003C5989"/>
    <w:rsid w:val="003C5C49"/>
    <w:rsid w:val="003C705B"/>
    <w:rsid w:val="003C7BA2"/>
    <w:rsid w:val="003D05CD"/>
    <w:rsid w:val="003D12AB"/>
    <w:rsid w:val="003D272F"/>
    <w:rsid w:val="003D3DCF"/>
    <w:rsid w:val="003D4157"/>
    <w:rsid w:val="003D5492"/>
    <w:rsid w:val="003D5876"/>
    <w:rsid w:val="003D6AFC"/>
    <w:rsid w:val="003D7360"/>
    <w:rsid w:val="003E0338"/>
    <w:rsid w:val="003E3E90"/>
    <w:rsid w:val="003E493A"/>
    <w:rsid w:val="003E4B19"/>
    <w:rsid w:val="003E6A6F"/>
    <w:rsid w:val="003E7988"/>
    <w:rsid w:val="003E7EF2"/>
    <w:rsid w:val="003E7FB3"/>
    <w:rsid w:val="003F16D5"/>
    <w:rsid w:val="003F551E"/>
    <w:rsid w:val="003F696C"/>
    <w:rsid w:val="0040058A"/>
    <w:rsid w:val="00400C2C"/>
    <w:rsid w:val="0040344B"/>
    <w:rsid w:val="00403E21"/>
    <w:rsid w:val="004056D4"/>
    <w:rsid w:val="004061EF"/>
    <w:rsid w:val="00406D2C"/>
    <w:rsid w:val="00413B24"/>
    <w:rsid w:val="00413DFF"/>
    <w:rsid w:val="00415197"/>
    <w:rsid w:val="00415EC6"/>
    <w:rsid w:val="00422B6A"/>
    <w:rsid w:val="00424C07"/>
    <w:rsid w:val="004255C4"/>
    <w:rsid w:val="0042560D"/>
    <w:rsid w:val="00427013"/>
    <w:rsid w:val="00427D4D"/>
    <w:rsid w:val="00431DBE"/>
    <w:rsid w:val="00432486"/>
    <w:rsid w:val="00432B64"/>
    <w:rsid w:val="00433AC7"/>
    <w:rsid w:val="00433FC3"/>
    <w:rsid w:val="004377BB"/>
    <w:rsid w:val="004378A4"/>
    <w:rsid w:val="00437C27"/>
    <w:rsid w:val="00437EF8"/>
    <w:rsid w:val="0044559E"/>
    <w:rsid w:val="00446B64"/>
    <w:rsid w:val="00450448"/>
    <w:rsid w:val="00450C4C"/>
    <w:rsid w:val="00453E2C"/>
    <w:rsid w:val="004545D2"/>
    <w:rsid w:val="00454B89"/>
    <w:rsid w:val="004561D7"/>
    <w:rsid w:val="004578FC"/>
    <w:rsid w:val="004631C2"/>
    <w:rsid w:val="00463D1A"/>
    <w:rsid w:val="004642A7"/>
    <w:rsid w:val="00465242"/>
    <w:rsid w:val="00467398"/>
    <w:rsid w:val="00471053"/>
    <w:rsid w:val="0047265D"/>
    <w:rsid w:val="0047266D"/>
    <w:rsid w:val="00472675"/>
    <w:rsid w:val="00472DEA"/>
    <w:rsid w:val="00473B71"/>
    <w:rsid w:val="004744B9"/>
    <w:rsid w:val="00474FCC"/>
    <w:rsid w:val="00476C48"/>
    <w:rsid w:val="00476DB8"/>
    <w:rsid w:val="00477B5F"/>
    <w:rsid w:val="004825A8"/>
    <w:rsid w:val="004841B5"/>
    <w:rsid w:val="004868D9"/>
    <w:rsid w:val="00487FEE"/>
    <w:rsid w:val="00490DA9"/>
    <w:rsid w:val="004937C3"/>
    <w:rsid w:val="0049406C"/>
    <w:rsid w:val="00495D70"/>
    <w:rsid w:val="004A0F3B"/>
    <w:rsid w:val="004A1BF2"/>
    <w:rsid w:val="004A1F70"/>
    <w:rsid w:val="004A24AF"/>
    <w:rsid w:val="004A29C1"/>
    <w:rsid w:val="004A2BCA"/>
    <w:rsid w:val="004A2F02"/>
    <w:rsid w:val="004A4CB0"/>
    <w:rsid w:val="004A4E69"/>
    <w:rsid w:val="004A57D5"/>
    <w:rsid w:val="004A63A4"/>
    <w:rsid w:val="004A746F"/>
    <w:rsid w:val="004A7E60"/>
    <w:rsid w:val="004B0888"/>
    <w:rsid w:val="004B0FF0"/>
    <w:rsid w:val="004B1B8A"/>
    <w:rsid w:val="004B315C"/>
    <w:rsid w:val="004B3662"/>
    <w:rsid w:val="004B56F1"/>
    <w:rsid w:val="004B61EF"/>
    <w:rsid w:val="004B6228"/>
    <w:rsid w:val="004B6759"/>
    <w:rsid w:val="004C0ED0"/>
    <w:rsid w:val="004C13CC"/>
    <w:rsid w:val="004C2016"/>
    <w:rsid w:val="004C55EB"/>
    <w:rsid w:val="004C5928"/>
    <w:rsid w:val="004C7A7A"/>
    <w:rsid w:val="004D04DA"/>
    <w:rsid w:val="004D0AC5"/>
    <w:rsid w:val="004D122A"/>
    <w:rsid w:val="004D1D4D"/>
    <w:rsid w:val="004D2C9F"/>
    <w:rsid w:val="004D40A8"/>
    <w:rsid w:val="004D571C"/>
    <w:rsid w:val="004D6D59"/>
    <w:rsid w:val="004D6FD6"/>
    <w:rsid w:val="004D762F"/>
    <w:rsid w:val="004E1137"/>
    <w:rsid w:val="004E302F"/>
    <w:rsid w:val="004E5D64"/>
    <w:rsid w:val="004E6488"/>
    <w:rsid w:val="004F137F"/>
    <w:rsid w:val="004F16DD"/>
    <w:rsid w:val="004F3087"/>
    <w:rsid w:val="004F4CA5"/>
    <w:rsid w:val="004F7218"/>
    <w:rsid w:val="004F75A2"/>
    <w:rsid w:val="005032AE"/>
    <w:rsid w:val="005032D5"/>
    <w:rsid w:val="005036BE"/>
    <w:rsid w:val="00503CEE"/>
    <w:rsid w:val="00505481"/>
    <w:rsid w:val="0050582C"/>
    <w:rsid w:val="00505C49"/>
    <w:rsid w:val="00506CDA"/>
    <w:rsid w:val="00507E4A"/>
    <w:rsid w:val="005126C7"/>
    <w:rsid w:val="00512953"/>
    <w:rsid w:val="00512B3A"/>
    <w:rsid w:val="00514366"/>
    <w:rsid w:val="00514E5E"/>
    <w:rsid w:val="00515088"/>
    <w:rsid w:val="005152AC"/>
    <w:rsid w:val="005163F6"/>
    <w:rsid w:val="00520FDE"/>
    <w:rsid w:val="0052105C"/>
    <w:rsid w:val="00521965"/>
    <w:rsid w:val="00522FA3"/>
    <w:rsid w:val="00525F0E"/>
    <w:rsid w:val="005263F9"/>
    <w:rsid w:val="00526D37"/>
    <w:rsid w:val="00527C1B"/>
    <w:rsid w:val="00527FD9"/>
    <w:rsid w:val="005304F5"/>
    <w:rsid w:val="0053115D"/>
    <w:rsid w:val="00531360"/>
    <w:rsid w:val="00531B74"/>
    <w:rsid w:val="005320B4"/>
    <w:rsid w:val="00532ED1"/>
    <w:rsid w:val="0053350A"/>
    <w:rsid w:val="00534E2E"/>
    <w:rsid w:val="0053535F"/>
    <w:rsid w:val="005354E4"/>
    <w:rsid w:val="0053596F"/>
    <w:rsid w:val="00535DD0"/>
    <w:rsid w:val="00536A9D"/>
    <w:rsid w:val="00537196"/>
    <w:rsid w:val="00537626"/>
    <w:rsid w:val="00540058"/>
    <w:rsid w:val="00541B0A"/>
    <w:rsid w:val="00542DE2"/>
    <w:rsid w:val="00542E20"/>
    <w:rsid w:val="00546796"/>
    <w:rsid w:val="00546EB8"/>
    <w:rsid w:val="0054797A"/>
    <w:rsid w:val="005512D7"/>
    <w:rsid w:val="00551F85"/>
    <w:rsid w:val="0055240B"/>
    <w:rsid w:val="00552487"/>
    <w:rsid w:val="00552CC9"/>
    <w:rsid w:val="0055363B"/>
    <w:rsid w:val="0055471E"/>
    <w:rsid w:val="00554810"/>
    <w:rsid w:val="00554B80"/>
    <w:rsid w:val="005554BC"/>
    <w:rsid w:val="00555919"/>
    <w:rsid w:val="00555DF1"/>
    <w:rsid w:val="005565A1"/>
    <w:rsid w:val="005567EE"/>
    <w:rsid w:val="00557377"/>
    <w:rsid w:val="00557900"/>
    <w:rsid w:val="00560321"/>
    <w:rsid w:val="0056087F"/>
    <w:rsid w:val="005616FA"/>
    <w:rsid w:val="0056320C"/>
    <w:rsid w:val="005656DF"/>
    <w:rsid w:val="00565919"/>
    <w:rsid w:val="00565F5F"/>
    <w:rsid w:val="00565F6E"/>
    <w:rsid w:val="005664F4"/>
    <w:rsid w:val="00566A62"/>
    <w:rsid w:val="0056764F"/>
    <w:rsid w:val="005678EB"/>
    <w:rsid w:val="00570AE0"/>
    <w:rsid w:val="00571F6C"/>
    <w:rsid w:val="005729D8"/>
    <w:rsid w:val="0057363A"/>
    <w:rsid w:val="00573C26"/>
    <w:rsid w:val="005741D3"/>
    <w:rsid w:val="0057515B"/>
    <w:rsid w:val="00576822"/>
    <w:rsid w:val="00577186"/>
    <w:rsid w:val="00577BC0"/>
    <w:rsid w:val="005811D6"/>
    <w:rsid w:val="0058172F"/>
    <w:rsid w:val="00584BE8"/>
    <w:rsid w:val="005913EA"/>
    <w:rsid w:val="005955B0"/>
    <w:rsid w:val="0059620F"/>
    <w:rsid w:val="00596AC7"/>
    <w:rsid w:val="00597E00"/>
    <w:rsid w:val="005A1F38"/>
    <w:rsid w:val="005A2EDB"/>
    <w:rsid w:val="005A4A2B"/>
    <w:rsid w:val="005A5D73"/>
    <w:rsid w:val="005A68D2"/>
    <w:rsid w:val="005A6BB9"/>
    <w:rsid w:val="005B0006"/>
    <w:rsid w:val="005B06C3"/>
    <w:rsid w:val="005B0D1C"/>
    <w:rsid w:val="005B0F09"/>
    <w:rsid w:val="005B2DC8"/>
    <w:rsid w:val="005B52F3"/>
    <w:rsid w:val="005B548A"/>
    <w:rsid w:val="005B54E8"/>
    <w:rsid w:val="005B6F80"/>
    <w:rsid w:val="005B772F"/>
    <w:rsid w:val="005C14B1"/>
    <w:rsid w:val="005C1853"/>
    <w:rsid w:val="005C27E2"/>
    <w:rsid w:val="005C29B0"/>
    <w:rsid w:val="005C2A87"/>
    <w:rsid w:val="005C3AA0"/>
    <w:rsid w:val="005C49EB"/>
    <w:rsid w:val="005C5363"/>
    <w:rsid w:val="005C5BC7"/>
    <w:rsid w:val="005C7C9A"/>
    <w:rsid w:val="005D0087"/>
    <w:rsid w:val="005D0CA5"/>
    <w:rsid w:val="005D1C9C"/>
    <w:rsid w:val="005D1CE2"/>
    <w:rsid w:val="005D748C"/>
    <w:rsid w:val="005D789F"/>
    <w:rsid w:val="005D79FB"/>
    <w:rsid w:val="005D7D7B"/>
    <w:rsid w:val="005E02FF"/>
    <w:rsid w:val="005E2699"/>
    <w:rsid w:val="005E27E9"/>
    <w:rsid w:val="005E313F"/>
    <w:rsid w:val="005E3CE5"/>
    <w:rsid w:val="005E5439"/>
    <w:rsid w:val="005E61DA"/>
    <w:rsid w:val="005E704A"/>
    <w:rsid w:val="005F2F57"/>
    <w:rsid w:val="005F4C55"/>
    <w:rsid w:val="005F575D"/>
    <w:rsid w:val="005F5841"/>
    <w:rsid w:val="005F58B4"/>
    <w:rsid w:val="005F5FF3"/>
    <w:rsid w:val="005F60CC"/>
    <w:rsid w:val="005F6A5F"/>
    <w:rsid w:val="005F6C03"/>
    <w:rsid w:val="005F7D48"/>
    <w:rsid w:val="0060103C"/>
    <w:rsid w:val="006036AB"/>
    <w:rsid w:val="00603F56"/>
    <w:rsid w:val="00604C13"/>
    <w:rsid w:val="00604EA9"/>
    <w:rsid w:val="00606A22"/>
    <w:rsid w:val="006111E8"/>
    <w:rsid w:val="00611212"/>
    <w:rsid w:val="00611430"/>
    <w:rsid w:val="0061400B"/>
    <w:rsid w:val="00614579"/>
    <w:rsid w:val="00614E76"/>
    <w:rsid w:val="00616D56"/>
    <w:rsid w:val="00616EC7"/>
    <w:rsid w:val="0061723D"/>
    <w:rsid w:val="00620732"/>
    <w:rsid w:val="006208B1"/>
    <w:rsid w:val="00621A4D"/>
    <w:rsid w:val="00622552"/>
    <w:rsid w:val="00622D92"/>
    <w:rsid w:val="006233F1"/>
    <w:rsid w:val="0062605F"/>
    <w:rsid w:val="006305CB"/>
    <w:rsid w:val="00631087"/>
    <w:rsid w:val="0063146D"/>
    <w:rsid w:val="0063160C"/>
    <w:rsid w:val="0063219D"/>
    <w:rsid w:val="006331B2"/>
    <w:rsid w:val="00633A6D"/>
    <w:rsid w:val="0063422E"/>
    <w:rsid w:val="00634BCA"/>
    <w:rsid w:val="00635544"/>
    <w:rsid w:val="00635D9A"/>
    <w:rsid w:val="006368DA"/>
    <w:rsid w:val="00636E5B"/>
    <w:rsid w:val="0064057C"/>
    <w:rsid w:val="00640C7C"/>
    <w:rsid w:val="006418AB"/>
    <w:rsid w:val="006424B8"/>
    <w:rsid w:val="006442DB"/>
    <w:rsid w:val="00645823"/>
    <w:rsid w:val="006463E9"/>
    <w:rsid w:val="00646E6F"/>
    <w:rsid w:val="00647471"/>
    <w:rsid w:val="00647562"/>
    <w:rsid w:val="0064780B"/>
    <w:rsid w:val="00650C2C"/>
    <w:rsid w:val="006510B1"/>
    <w:rsid w:val="00651DDE"/>
    <w:rsid w:val="00652A59"/>
    <w:rsid w:val="00652C4A"/>
    <w:rsid w:val="00653261"/>
    <w:rsid w:val="00656933"/>
    <w:rsid w:val="00657F01"/>
    <w:rsid w:val="00661E8F"/>
    <w:rsid w:val="006626B4"/>
    <w:rsid w:val="006663AC"/>
    <w:rsid w:val="00667612"/>
    <w:rsid w:val="00667B9E"/>
    <w:rsid w:val="00667BF6"/>
    <w:rsid w:val="00670D1A"/>
    <w:rsid w:val="00671225"/>
    <w:rsid w:val="00671F6E"/>
    <w:rsid w:val="00672A0C"/>
    <w:rsid w:val="006730F2"/>
    <w:rsid w:val="0067405D"/>
    <w:rsid w:val="0067600D"/>
    <w:rsid w:val="006760DC"/>
    <w:rsid w:val="00676890"/>
    <w:rsid w:val="006806F1"/>
    <w:rsid w:val="0068212E"/>
    <w:rsid w:val="00684F17"/>
    <w:rsid w:val="006859A5"/>
    <w:rsid w:val="00686B04"/>
    <w:rsid w:val="006871EB"/>
    <w:rsid w:val="006936E3"/>
    <w:rsid w:val="0069389C"/>
    <w:rsid w:val="006944C4"/>
    <w:rsid w:val="00695BA3"/>
    <w:rsid w:val="00697ABA"/>
    <w:rsid w:val="006A2F71"/>
    <w:rsid w:val="006A3CAF"/>
    <w:rsid w:val="006A5EC8"/>
    <w:rsid w:val="006A695A"/>
    <w:rsid w:val="006A6CF9"/>
    <w:rsid w:val="006A7D9A"/>
    <w:rsid w:val="006B2F57"/>
    <w:rsid w:val="006B391A"/>
    <w:rsid w:val="006B3D17"/>
    <w:rsid w:val="006B49E5"/>
    <w:rsid w:val="006B4ADE"/>
    <w:rsid w:val="006B5DD9"/>
    <w:rsid w:val="006B691F"/>
    <w:rsid w:val="006C1163"/>
    <w:rsid w:val="006C1B00"/>
    <w:rsid w:val="006C205F"/>
    <w:rsid w:val="006C2138"/>
    <w:rsid w:val="006C3A74"/>
    <w:rsid w:val="006C6A60"/>
    <w:rsid w:val="006C6FB0"/>
    <w:rsid w:val="006C76E0"/>
    <w:rsid w:val="006C788F"/>
    <w:rsid w:val="006C7E78"/>
    <w:rsid w:val="006D0D43"/>
    <w:rsid w:val="006D1F14"/>
    <w:rsid w:val="006D3947"/>
    <w:rsid w:val="006D7025"/>
    <w:rsid w:val="006D73D6"/>
    <w:rsid w:val="006E0066"/>
    <w:rsid w:val="006E0ACE"/>
    <w:rsid w:val="006E0AE3"/>
    <w:rsid w:val="006E27F6"/>
    <w:rsid w:val="006E3246"/>
    <w:rsid w:val="006E6173"/>
    <w:rsid w:val="006E75E7"/>
    <w:rsid w:val="006F04F8"/>
    <w:rsid w:val="006F2E11"/>
    <w:rsid w:val="006F3E27"/>
    <w:rsid w:val="006F42B3"/>
    <w:rsid w:val="006F5316"/>
    <w:rsid w:val="006F77E6"/>
    <w:rsid w:val="00700A1C"/>
    <w:rsid w:val="00700A6B"/>
    <w:rsid w:val="00703108"/>
    <w:rsid w:val="00704811"/>
    <w:rsid w:val="007057F2"/>
    <w:rsid w:val="007065FE"/>
    <w:rsid w:val="00706723"/>
    <w:rsid w:val="00706B2F"/>
    <w:rsid w:val="00707A54"/>
    <w:rsid w:val="00707C83"/>
    <w:rsid w:val="007102E3"/>
    <w:rsid w:val="007105C8"/>
    <w:rsid w:val="0071065E"/>
    <w:rsid w:val="0071088B"/>
    <w:rsid w:val="00710FB6"/>
    <w:rsid w:val="00711739"/>
    <w:rsid w:val="0071252F"/>
    <w:rsid w:val="007140EC"/>
    <w:rsid w:val="007141C6"/>
    <w:rsid w:val="007150BC"/>
    <w:rsid w:val="00715BE9"/>
    <w:rsid w:val="00715C18"/>
    <w:rsid w:val="007167BA"/>
    <w:rsid w:val="0071694C"/>
    <w:rsid w:val="0072013A"/>
    <w:rsid w:val="007202C4"/>
    <w:rsid w:val="0072039D"/>
    <w:rsid w:val="00720469"/>
    <w:rsid w:val="00721C0F"/>
    <w:rsid w:val="0072278E"/>
    <w:rsid w:val="00722F42"/>
    <w:rsid w:val="00723C16"/>
    <w:rsid w:val="00727FC6"/>
    <w:rsid w:val="0073318B"/>
    <w:rsid w:val="0073448C"/>
    <w:rsid w:val="00734881"/>
    <w:rsid w:val="007348EE"/>
    <w:rsid w:val="0073546C"/>
    <w:rsid w:val="0073697D"/>
    <w:rsid w:val="00736A13"/>
    <w:rsid w:val="00737CBC"/>
    <w:rsid w:val="00740BFD"/>
    <w:rsid w:val="00743153"/>
    <w:rsid w:val="0074344B"/>
    <w:rsid w:val="0074368E"/>
    <w:rsid w:val="00744C95"/>
    <w:rsid w:val="007461DC"/>
    <w:rsid w:val="0074629E"/>
    <w:rsid w:val="00746D84"/>
    <w:rsid w:val="00747189"/>
    <w:rsid w:val="007476C6"/>
    <w:rsid w:val="00750256"/>
    <w:rsid w:val="0075086A"/>
    <w:rsid w:val="0075129D"/>
    <w:rsid w:val="00753328"/>
    <w:rsid w:val="0075386E"/>
    <w:rsid w:val="00753D6E"/>
    <w:rsid w:val="00753FD7"/>
    <w:rsid w:val="00754585"/>
    <w:rsid w:val="00754927"/>
    <w:rsid w:val="0075599B"/>
    <w:rsid w:val="00756C4B"/>
    <w:rsid w:val="0075759C"/>
    <w:rsid w:val="007600C6"/>
    <w:rsid w:val="00760233"/>
    <w:rsid w:val="00760F3A"/>
    <w:rsid w:val="007635DD"/>
    <w:rsid w:val="00763A67"/>
    <w:rsid w:val="007642B6"/>
    <w:rsid w:val="00765EA4"/>
    <w:rsid w:val="0076634F"/>
    <w:rsid w:val="00766D75"/>
    <w:rsid w:val="00767D8D"/>
    <w:rsid w:val="00767EEB"/>
    <w:rsid w:val="0077064F"/>
    <w:rsid w:val="0077181D"/>
    <w:rsid w:val="007721E0"/>
    <w:rsid w:val="00772EDD"/>
    <w:rsid w:val="00773BF4"/>
    <w:rsid w:val="00774571"/>
    <w:rsid w:val="0077645E"/>
    <w:rsid w:val="0077656A"/>
    <w:rsid w:val="0077762D"/>
    <w:rsid w:val="0078036C"/>
    <w:rsid w:val="00780BFA"/>
    <w:rsid w:val="00780E26"/>
    <w:rsid w:val="00780FE3"/>
    <w:rsid w:val="007812F5"/>
    <w:rsid w:val="00781D26"/>
    <w:rsid w:val="0078260C"/>
    <w:rsid w:val="00784C62"/>
    <w:rsid w:val="00784F4D"/>
    <w:rsid w:val="007851FA"/>
    <w:rsid w:val="00785DF6"/>
    <w:rsid w:val="007900CC"/>
    <w:rsid w:val="007916B7"/>
    <w:rsid w:val="00791CF3"/>
    <w:rsid w:val="00792730"/>
    <w:rsid w:val="007927EC"/>
    <w:rsid w:val="00793137"/>
    <w:rsid w:val="0079372F"/>
    <w:rsid w:val="00796CE7"/>
    <w:rsid w:val="00797B65"/>
    <w:rsid w:val="007A0AE3"/>
    <w:rsid w:val="007A24B6"/>
    <w:rsid w:val="007A2E1D"/>
    <w:rsid w:val="007A3725"/>
    <w:rsid w:val="007A5DDB"/>
    <w:rsid w:val="007A61F6"/>
    <w:rsid w:val="007A658E"/>
    <w:rsid w:val="007A69E9"/>
    <w:rsid w:val="007A7FA6"/>
    <w:rsid w:val="007B0422"/>
    <w:rsid w:val="007B0CE4"/>
    <w:rsid w:val="007B15C6"/>
    <w:rsid w:val="007B2A76"/>
    <w:rsid w:val="007B3581"/>
    <w:rsid w:val="007B35FC"/>
    <w:rsid w:val="007B5617"/>
    <w:rsid w:val="007B6CF2"/>
    <w:rsid w:val="007B6DA5"/>
    <w:rsid w:val="007C0288"/>
    <w:rsid w:val="007C11C1"/>
    <w:rsid w:val="007C18FC"/>
    <w:rsid w:val="007C272E"/>
    <w:rsid w:val="007C2975"/>
    <w:rsid w:val="007C2E92"/>
    <w:rsid w:val="007C39D8"/>
    <w:rsid w:val="007C3C01"/>
    <w:rsid w:val="007C55D4"/>
    <w:rsid w:val="007C5B92"/>
    <w:rsid w:val="007C7A9E"/>
    <w:rsid w:val="007C7C4C"/>
    <w:rsid w:val="007D0239"/>
    <w:rsid w:val="007D048E"/>
    <w:rsid w:val="007D0A71"/>
    <w:rsid w:val="007D1DD8"/>
    <w:rsid w:val="007D3CA0"/>
    <w:rsid w:val="007D3D2A"/>
    <w:rsid w:val="007D424B"/>
    <w:rsid w:val="007D4847"/>
    <w:rsid w:val="007D6289"/>
    <w:rsid w:val="007E1372"/>
    <w:rsid w:val="007E3637"/>
    <w:rsid w:val="007E4FC7"/>
    <w:rsid w:val="007E5278"/>
    <w:rsid w:val="007F033D"/>
    <w:rsid w:val="007F1B79"/>
    <w:rsid w:val="007F2AC8"/>
    <w:rsid w:val="007F3ECA"/>
    <w:rsid w:val="007F3FBF"/>
    <w:rsid w:val="007F5D8E"/>
    <w:rsid w:val="007F7F00"/>
    <w:rsid w:val="00800885"/>
    <w:rsid w:val="00802156"/>
    <w:rsid w:val="008032D6"/>
    <w:rsid w:val="0080415B"/>
    <w:rsid w:val="008047A1"/>
    <w:rsid w:val="00805A18"/>
    <w:rsid w:val="0080716A"/>
    <w:rsid w:val="0081041D"/>
    <w:rsid w:val="0081079E"/>
    <w:rsid w:val="00810F89"/>
    <w:rsid w:val="00811795"/>
    <w:rsid w:val="00811886"/>
    <w:rsid w:val="00811C62"/>
    <w:rsid w:val="008123DF"/>
    <w:rsid w:val="00815877"/>
    <w:rsid w:val="00817104"/>
    <w:rsid w:val="008178BF"/>
    <w:rsid w:val="008178F6"/>
    <w:rsid w:val="0082037D"/>
    <w:rsid w:val="0082329F"/>
    <w:rsid w:val="008236EB"/>
    <w:rsid w:val="008243DC"/>
    <w:rsid w:val="00825B9E"/>
    <w:rsid w:val="00825C92"/>
    <w:rsid w:val="0082655F"/>
    <w:rsid w:val="00826A8A"/>
    <w:rsid w:val="00827DD0"/>
    <w:rsid w:val="008310B7"/>
    <w:rsid w:val="00831B45"/>
    <w:rsid w:val="0083280B"/>
    <w:rsid w:val="0083293C"/>
    <w:rsid w:val="00834FD7"/>
    <w:rsid w:val="00835998"/>
    <w:rsid w:val="008363F3"/>
    <w:rsid w:val="008366A3"/>
    <w:rsid w:val="00840617"/>
    <w:rsid w:val="00840D27"/>
    <w:rsid w:val="00841926"/>
    <w:rsid w:val="00842BCF"/>
    <w:rsid w:val="00842CA0"/>
    <w:rsid w:val="008442FA"/>
    <w:rsid w:val="008443BF"/>
    <w:rsid w:val="008447D0"/>
    <w:rsid w:val="00847CCE"/>
    <w:rsid w:val="008533D5"/>
    <w:rsid w:val="0085350C"/>
    <w:rsid w:val="00854D74"/>
    <w:rsid w:val="00855BB5"/>
    <w:rsid w:val="00857A93"/>
    <w:rsid w:val="00860237"/>
    <w:rsid w:val="008626E8"/>
    <w:rsid w:val="008626F8"/>
    <w:rsid w:val="00862AB4"/>
    <w:rsid w:val="00867CD9"/>
    <w:rsid w:val="008759F5"/>
    <w:rsid w:val="00875F7C"/>
    <w:rsid w:val="00877CEE"/>
    <w:rsid w:val="008813A3"/>
    <w:rsid w:val="008817E0"/>
    <w:rsid w:val="00882BCB"/>
    <w:rsid w:val="008834EA"/>
    <w:rsid w:val="00883B69"/>
    <w:rsid w:val="00885B59"/>
    <w:rsid w:val="008871E5"/>
    <w:rsid w:val="008879C6"/>
    <w:rsid w:val="00891355"/>
    <w:rsid w:val="00891675"/>
    <w:rsid w:val="0089188F"/>
    <w:rsid w:val="00893A0A"/>
    <w:rsid w:val="0089491F"/>
    <w:rsid w:val="00896208"/>
    <w:rsid w:val="00897D9F"/>
    <w:rsid w:val="008A041F"/>
    <w:rsid w:val="008A1E25"/>
    <w:rsid w:val="008A2119"/>
    <w:rsid w:val="008A3699"/>
    <w:rsid w:val="008A44F1"/>
    <w:rsid w:val="008A4969"/>
    <w:rsid w:val="008A6B26"/>
    <w:rsid w:val="008A7651"/>
    <w:rsid w:val="008B6316"/>
    <w:rsid w:val="008B6BE5"/>
    <w:rsid w:val="008B749A"/>
    <w:rsid w:val="008C054D"/>
    <w:rsid w:val="008C178A"/>
    <w:rsid w:val="008C2F53"/>
    <w:rsid w:val="008C4E21"/>
    <w:rsid w:val="008C71EC"/>
    <w:rsid w:val="008C789C"/>
    <w:rsid w:val="008C7BB8"/>
    <w:rsid w:val="008D2C37"/>
    <w:rsid w:val="008D38C6"/>
    <w:rsid w:val="008D58F3"/>
    <w:rsid w:val="008D7396"/>
    <w:rsid w:val="008E01A8"/>
    <w:rsid w:val="008E052F"/>
    <w:rsid w:val="008E0B11"/>
    <w:rsid w:val="008E0C65"/>
    <w:rsid w:val="008E1339"/>
    <w:rsid w:val="008E1A90"/>
    <w:rsid w:val="008E1AC6"/>
    <w:rsid w:val="008E1EC4"/>
    <w:rsid w:val="008E3226"/>
    <w:rsid w:val="008E4006"/>
    <w:rsid w:val="008E64F0"/>
    <w:rsid w:val="008E6513"/>
    <w:rsid w:val="008E6D72"/>
    <w:rsid w:val="008F0142"/>
    <w:rsid w:val="008F04CC"/>
    <w:rsid w:val="008F1AA2"/>
    <w:rsid w:val="008F1EB7"/>
    <w:rsid w:val="008F4149"/>
    <w:rsid w:val="008F4717"/>
    <w:rsid w:val="008F564F"/>
    <w:rsid w:val="0090548A"/>
    <w:rsid w:val="009064D4"/>
    <w:rsid w:val="00906A5C"/>
    <w:rsid w:val="00906F08"/>
    <w:rsid w:val="00912C6C"/>
    <w:rsid w:val="00912CF5"/>
    <w:rsid w:val="009142DE"/>
    <w:rsid w:val="0091478A"/>
    <w:rsid w:val="00915225"/>
    <w:rsid w:val="00916803"/>
    <w:rsid w:val="00916BA9"/>
    <w:rsid w:val="00917096"/>
    <w:rsid w:val="00920D3F"/>
    <w:rsid w:val="00921175"/>
    <w:rsid w:val="009211AD"/>
    <w:rsid w:val="00921608"/>
    <w:rsid w:val="009240FC"/>
    <w:rsid w:val="0092552C"/>
    <w:rsid w:val="00925652"/>
    <w:rsid w:val="00930105"/>
    <w:rsid w:val="009308DA"/>
    <w:rsid w:val="00931B9D"/>
    <w:rsid w:val="00931CE5"/>
    <w:rsid w:val="00931F6E"/>
    <w:rsid w:val="00932241"/>
    <w:rsid w:val="00932268"/>
    <w:rsid w:val="009337D3"/>
    <w:rsid w:val="0093499E"/>
    <w:rsid w:val="0093555E"/>
    <w:rsid w:val="0093558A"/>
    <w:rsid w:val="00935AB3"/>
    <w:rsid w:val="00935CFA"/>
    <w:rsid w:val="00936449"/>
    <w:rsid w:val="0093680A"/>
    <w:rsid w:val="00941C26"/>
    <w:rsid w:val="009432C6"/>
    <w:rsid w:val="00945310"/>
    <w:rsid w:val="00945734"/>
    <w:rsid w:val="00947F6D"/>
    <w:rsid w:val="009504D8"/>
    <w:rsid w:val="00951B3A"/>
    <w:rsid w:val="00954DD7"/>
    <w:rsid w:val="00955D44"/>
    <w:rsid w:val="00955F84"/>
    <w:rsid w:val="00956A82"/>
    <w:rsid w:val="0095780B"/>
    <w:rsid w:val="009610AC"/>
    <w:rsid w:val="00961805"/>
    <w:rsid w:val="009632B4"/>
    <w:rsid w:val="009638E7"/>
    <w:rsid w:val="0096543A"/>
    <w:rsid w:val="009656E1"/>
    <w:rsid w:val="009664D3"/>
    <w:rsid w:val="0096691B"/>
    <w:rsid w:val="00967179"/>
    <w:rsid w:val="00967981"/>
    <w:rsid w:val="00972123"/>
    <w:rsid w:val="009730CF"/>
    <w:rsid w:val="009747D4"/>
    <w:rsid w:val="009747DA"/>
    <w:rsid w:val="00974DE2"/>
    <w:rsid w:val="00975001"/>
    <w:rsid w:val="00975201"/>
    <w:rsid w:val="00980D3C"/>
    <w:rsid w:val="00981BFF"/>
    <w:rsid w:val="009830E5"/>
    <w:rsid w:val="009833F1"/>
    <w:rsid w:val="00983FE3"/>
    <w:rsid w:val="00985A29"/>
    <w:rsid w:val="00991CCB"/>
    <w:rsid w:val="00995546"/>
    <w:rsid w:val="009970F6"/>
    <w:rsid w:val="00997D15"/>
    <w:rsid w:val="009A267C"/>
    <w:rsid w:val="009A4191"/>
    <w:rsid w:val="009A5B94"/>
    <w:rsid w:val="009A62B4"/>
    <w:rsid w:val="009A678E"/>
    <w:rsid w:val="009A75B5"/>
    <w:rsid w:val="009A7947"/>
    <w:rsid w:val="009B0414"/>
    <w:rsid w:val="009B0454"/>
    <w:rsid w:val="009B09FD"/>
    <w:rsid w:val="009B0CDC"/>
    <w:rsid w:val="009B1C20"/>
    <w:rsid w:val="009B2427"/>
    <w:rsid w:val="009B4D44"/>
    <w:rsid w:val="009B644A"/>
    <w:rsid w:val="009B656D"/>
    <w:rsid w:val="009B771C"/>
    <w:rsid w:val="009C1886"/>
    <w:rsid w:val="009C25CE"/>
    <w:rsid w:val="009C2C26"/>
    <w:rsid w:val="009C3A37"/>
    <w:rsid w:val="009C64CE"/>
    <w:rsid w:val="009D0CD3"/>
    <w:rsid w:val="009D1923"/>
    <w:rsid w:val="009D3236"/>
    <w:rsid w:val="009D5070"/>
    <w:rsid w:val="009D5A01"/>
    <w:rsid w:val="009D6A0E"/>
    <w:rsid w:val="009E0B3B"/>
    <w:rsid w:val="009E13CF"/>
    <w:rsid w:val="009E27D2"/>
    <w:rsid w:val="009E5437"/>
    <w:rsid w:val="009E75B0"/>
    <w:rsid w:val="009F03A8"/>
    <w:rsid w:val="009F1257"/>
    <w:rsid w:val="009F1852"/>
    <w:rsid w:val="009F2543"/>
    <w:rsid w:val="009F4B2F"/>
    <w:rsid w:val="009F56CA"/>
    <w:rsid w:val="009F5B31"/>
    <w:rsid w:val="009F6811"/>
    <w:rsid w:val="009F7712"/>
    <w:rsid w:val="00A003BE"/>
    <w:rsid w:val="00A024DF"/>
    <w:rsid w:val="00A0435A"/>
    <w:rsid w:val="00A04EBE"/>
    <w:rsid w:val="00A0601D"/>
    <w:rsid w:val="00A066AE"/>
    <w:rsid w:val="00A074D6"/>
    <w:rsid w:val="00A10AAE"/>
    <w:rsid w:val="00A134BA"/>
    <w:rsid w:val="00A138F1"/>
    <w:rsid w:val="00A14255"/>
    <w:rsid w:val="00A14D11"/>
    <w:rsid w:val="00A15319"/>
    <w:rsid w:val="00A15AB1"/>
    <w:rsid w:val="00A20C64"/>
    <w:rsid w:val="00A23BDD"/>
    <w:rsid w:val="00A27886"/>
    <w:rsid w:val="00A314B0"/>
    <w:rsid w:val="00A31B39"/>
    <w:rsid w:val="00A32142"/>
    <w:rsid w:val="00A322F5"/>
    <w:rsid w:val="00A3246D"/>
    <w:rsid w:val="00A32855"/>
    <w:rsid w:val="00A32E3D"/>
    <w:rsid w:val="00A33715"/>
    <w:rsid w:val="00A337DB"/>
    <w:rsid w:val="00A35281"/>
    <w:rsid w:val="00A371F5"/>
    <w:rsid w:val="00A37C55"/>
    <w:rsid w:val="00A404C1"/>
    <w:rsid w:val="00A40DB5"/>
    <w:rsid w:val="00A42189"/>
    <w:rsid w:val="00A42510"/>
    <w:rsid w:val="00A42539"/>
    <w:rsid w:val="00A42BEC"/>
    <w:rsid w:val="00A43097"/>
    <w:rsid w:val="00A44556"/>
    <w:rsid w:val="00A454AB"/>
    <w:rsid w:val="00A45B9C"/>
    <w:rsid w:val="00A47319"/>
    <w:rsid w:val="00A50283"/>
    <w:rsid w:val="00A513B9"/>
    <w:rsid w:val="00A54835"/>
    <w:rsid w:val="00A550C6"/>
    <w:rsid w:val="00A57AFD"/>
    <w:rsid w:val="00A57D84"/>
    <w:rsid w:val="00A60E3E"/>
    <w:rsid w:val="00A6365E"/>
    <w:rsid w:val="00A65BA4"/>
    <w:rsid w:val="00A6648B"/>
    <w:rsid w:val="00A665F9"/>
    <w:rsid w:val="00A67E92"/>
    <w:rsid w:val="00A70F5D"/>
    <w:rsid w:val="00A71C99"/>
    <w:rsid w:val="00A73606"/>
    <w:rsid w:val="00A7593B"/>
    <w:rsid w:val="00A768CD"/>
    <w:rsid w:val="00A76997"/>
    <w:rsid w:val="00A7699F"/>
    <w:rsid w:val="00A808E1"/>
    <w:rsid w:val="00A81128"/>
    <w:rsid w:val="00A8429D"/>
    <w:rsid w:val="00A844C8"/>
    <w:rsid w:val="00A90C68"/>
    <w:rsid w:val="00A90E13"/>
    <w:rsid w:val="00A91C7F"/>
    <w:rsid w:val="00A93AEC"/>
    <w:rsid w:val="00A93D84"/>
    <w:rsid w:val="00A94459"/>
    <w:rsid w:val="00A95F34"/>
    <w:rsid w:val="00A97754"/>
    <w:rsid w:val="00A97FA0"/>
    <w:rsid w:val="00AA045C"/>
    <w:rsid w:val="00AA1760"/>
    <w:rsid w:val="00AA2064"/>
    <w:rsid w:val="00AA2C61"/>
    <w:rsid w:val="00AA2D2E"/>
    <w:rsid w:val="00AA470F"/>
    <w:rsid w:val="00AA51DB"/>
    <w:rsid w:val="00AA5585"/>
    <w:rsid w:val="00AA5C31"/>
    <w:rsid w:val="00AA69F9"/>
    <w:rsid w:val="00AA7466"/>
    <w:rsid w:val="00AB0851"/>
    <w:rsid w:val="00AB0BE8"/>
    <w:rsid w:val="00AB0C3C"/>
    <w:rsid w:val="00AB14A9"/>
    <w:rsid w:val="00AB25ED"/>
    <w:rsid w:val="00AB3157"/>
    <w:rsid w:val="00AB3E35"/>
    <w:rsid w:val="00AB48BE"/>
    <w:rsid w:val="00AB48E2"/>
    <w:rsid w:val="00AB5284"/>
    <w:rsid w:val="00AB6570"/>
    <w:rsid w:val="00AB7C33"/>
    <w:rsid w:val="00AC0699"/>
    <w:rsid w:val="00AC0C13"/>
    <w:rsid w:val="00AC1796"/>
    <w:rsid w:val="00AC1905"/>
    <w:rsid w:val="00AC2528"/>
    <w:rsid w:val="00AC3514"/>
    <w:rsid w:val="00AC3587"/>
    <w:rsid w:val="00AC4E38"/>
    <w:rsid w:val="00AC597D"/>
    <w:rsid w:val="00AD00A4"/>
    <w:rsid w:val="00AD09F6"/>
    <w:rsid w:val="00AD1509"/>
    <w:rsid w:val="00AD1BA5"/>
    <w:rsid w:val="00AD2A9A"/>
    <w:rsid w:val="00AD6566"/>
    <w:rsid w:val="00AD6B1E"/>
    <w:rsid w:val="00AE0EFB"/>
    <w:rsid w:val="00AE1277"/>
    <w:rsid w:val="00AE1858"/>
    <w:rsid w:val="00AE48BF"/>
    <w:rsid w:val="00AE4DA1"/>
    <w:rsid w:val="00AE5C33"/>
    <w:rsid w:val="00AE6F03"/>
    <w:rsid w:val="00AE75D3"/>
    <w:rsid w:val="00AE7764"/>
    <w:rsid w:val="00AE7B86"/>
    <w:rsid w:val="00AF0148"/>
    <w:rsid w:val="00AF0DEB"/>
    <w:rsid w:val="00AF4615"/>
    <w:rsid w:val="00AF5287"/>
    <w:rsid w:val="00AF619D"/>
    <w:rsid w:val="00AF6433"/>
    <w:rsid w:val="00AF6993"/>
    <w:rsid w:val="00AF7488"/>
    <w:rsid w:val="00AF7A9A"/>
    <w:rsid w:val="00B00908"/>
    <w:rsid w:val="00B058EE"/>
    <w:rsid w:val="00B05B62"/>
    <w:rsid w:val="00B06963"/>
    <w:rsid w:val="00B07574"/>
    <w:rsid w:val="00B07A1A"/>
    <w:rsid w:val="00B07B28"/>
    <w:rsid w:val="00B10BF1"/>
    <w:rsid w:val="00B1138C"/>
    <w:rsid w:val="00B15BFB"/>
    <w:rsid w:val="00B16660"/>
    <w:rsid w:val="00B17374"/>
    <w:rsid w:val="00B2066F"/>
    <w:rsid w:val="00B211DE"/>
    <w:rsid w:val="00B2231E"/>
    <w:rsid w:val="00B24CA3"/>
    <w:rsid w:val="00B26EFC"/>
    <w:rsid w:val="00B275DC"/>
    <w:rsid w:val="00B27626"/>
    <w:rsid w:val="00B300A0"/>
    <w:rsid w:val="00B306F8"/>
    <w:rsid w:val="00B3244E"/>
    <w:rsid w:val="00B3542B"/>
    <w:rsid w:val="00B3586F"/>
    <w:rsid w:val="00B41B6D"/>
    <w:rsid w:val="00B42397"/>
    <w:rsid w:val="00B42807"/>
    <w:rsid w:val="00B442CA"/>
    <w:rsid w:val="00B45E0A"/>
    <w:rsid w:val="00B468EE"/>
    <w:rsid w:val="00B47262"/>
    <w:rsid w:val="00B475F0"/>
    <w:rsid w:val="00B50305"/>
    <w:rsid w:val="00B5228A"/>
    <w:rsid w:val="00B530ED"/>
    <w:rsid w:val="00B53ABB"/>
    <w:rsid w:val="00B541E3"/>
    <w:rsid w:val="00B54735"/>
    <w:rsid w:val="00B55C87"/>
    <w:rsid w:val="00B56F5E"/>
    <w:rsid w:val="00B603BF"/>
    <w:rsid w:val="00B606DE"/>
    <w:rsid w:val="00B61C5E"/>
    <w:rsid w:val="00B62484"/>
    <w:rsid w:val="00B65A4B"/>
    <w:rsid w:val="00B67922"/>
    <w:rsid w:val="00B70A40"/>
    <w:rsid w:val="00B71434"/>
    <w:rsid w:val="00B75A85"/>
    <w:rsid w:val="00B77CDB"/>
    <w:rsid w:val="00B77EEE"/>
    <w:rsid w:val="00B80053"/>
    <w:rsid w:val="00B805D5"/>
    <w:rsid w:val="00B80A48"/>
    <w:rsid w:val="00B82010"/>
    <w:rsid w:val="00B82A6A"/>
    <w:rsid w:val="00B872CD"/>
    <w:rsid w:val="00B908B2"/>
    <w:rsid w:val="00B92A5A"/>
    <w:rsid w:val="00B97256"/>
    <w:rsid w:val="00BA061C"/>
    <w:rsid w:val="00BA0A20"/>
    <w:rsid w:val="00BA2BDA"/>
    <w:rsid w:val="00BA35C5"/>
    <w:rsid w:val="00BA4338"/>
    <w:rsid w:val="00BA7EA6"/>
    <w:rsid w:val="00BB1D7D"/>
    <w:rsid w:val="00BB3443"/>
    <w:rsid w:val="00BB36D2"/>
    <w:rsid w:val="00BB3AE7"/>
    <w:rsid w:val="00BB3D11"/>
    <w:rsid w:val="00BB59F3"/>
    <w:rsid w:val="00BB632D"/>
    <w:rsid w:val="00BB7057"/>
    <w:rsid w:val="00BB7CBC"/>
    <w:rsid w:val="00BC1A23"/>
    <w:rsid w:val="00BC1DE6"/>
    <w:rsid w:val="00BC20AC"/>
    <w:rsid w:val="00BC2249"/>
    <w:rsid w:val="00BC3F6D"/>
    <w:rsid w:val="00BC54D4"/>
    <w:rsid w:val="00BC751D"/>
    <w:rsid w:val="00BC7809"/>
    <w:rsid w:val="00BC7F1E"/>
    <w:rsid w:val="00BD1705"/>
    <w:rsid w:val="00BD1933"/>
    <w:rsid w:val="00BD2154"/>
    <w:rsid w:val="00BD398E"/>
    <w:rsid w:val="00BD5E48"/>
    <w:rsid w:val="00BE2BB7"/>
    <w:rsid w:val="00BE3075"/>
    <w:rsid w:val="00BE4C2C"/>
    <w:rsid w:val="00BE4D99"/>
    <w:rsid w:val="00BE4EF7"/>
    <w:rsid w:val="00BE52E0"/>
    <w:rsid w:val="00BE5856"/>
    <w:rsid w:val="00BF1C9D"/>
    <w:rsid w:val="00BF4EFA"/>
    <w:rsid w:val="00BF5426"/>
    <w:rsid w:val="00BF6910"/>
    <w:rsid w:val="00C00526"/>
    <w:rsid w:val="00C01467"/>
    <w:rsid w:val="00C024FC"/>
    <w:rsid w:val="00C025BB"/>
    <w:rsid w:val="00C02985"/>
    <w:rsid w:val="00C03108"/>
    <w:rsid w:val="00C03908"/>
    <w:rsid w:val="00C04432"/>
    <w:rsid w:val="00C04A97"/>
    <w:rsid w:val="00C04C73"/>
    <w:rsid w:val="00C062BE"/>
    <w:rsid w:val="00C073EA"/>
    <w:rsid w:val="00C11157"/>
    <w:rsid w:val="00C11B69"/>
    <w:rsid w:val="00C12725"/>
    <w:rsid w:val="00C14457"/>
    <w:rsid w:val="00C1624D"/>
    <w:rsid w:val="00C17ABA"/>
    <w:rsid w:val="00C20B43"/>
    <w:rsid w:val="00C20F5B"/>
    <w:rsid w:val="00C31A76"/>
    <w:rsid w:val="00C32067"/>
    <w:rsid w:val="00C32F78"/>
    <w:rsid w:val="00C34489"/>
    <w:rsid w:val="00C35301"/>
    <w:rsid w:val="00C35E16"/>
    <w:rsid w:val="00C41D3C"/>
    <w:rsid w:val="00C42A85"/>
    <w:rsid w:val="00C43EFD"/>
    <w:rsid w:val="00C46DF6"/>
    <w:rsid w:val="00C47EE9"/>
    <w:rsid w:val="00C52610"/>
    <w:rsid w:val="00C53405"/>
    <w:rsid w:val="00C543A4"/>
    <w:rsid w:val="00C54952"/>
    <w:rsid w:val="00C54BA4"/>
    <w:rsid w:val="00C552DA"/>
    <w:rsid w:val="00C55C3F"/>
    <w:rsid w:val="00C57F7A"/>
    <w:rsid w:val="00C60660"/>
    <w:rsid w:val="00C61202"/>
    <w:rsid w:val="00C63561"/>
    <w:rsid w:val="00C6373F"/>
    <w:rsid w:val="00C63B40"/>
    <w:rsid w:val="00C642E5"/>
    <w:rsid w:val="00C64D46"/>
    <w:rsid w:val="00C6581C"/>
    <w:rsid w:val="00C66105"/>
    <w:rsid w:val="00C66778"/>
    <w:rsid w:val="00C67097"/>
    <w:rsid w:val="00C67DC9"/>
    <w:rsid w:val="00C70ADD"/>
    <w:rsid w:val="00C72600"/>
    <w:rsid w:val="00C750A5"/>
    <w:rsid w:val="00C752A6"/>
    <w:rsid w:val="00C7611B"/>
    <w:rsid w:val="00C76421"/>
    <w:rsid w:val="00C7709D"/>
    <w:rsid w:val="00C770CB"/>
    <w:rsid w:val="00C80D02"/>
    <w:rsid w:val="00C811DB"/>
    <w:rsid w:val="00C818C4"/>
    <w:rsid w:val="00C82096"/>
    <w:rsid w:val="00C82A17"/>
    <w:rsid w:val="00C833B3"/>
    <w:rsid w:val="00C837CE"/>
    <w:rsid w:val="00C85741"/>
    <w:rsid w:val="00C873CE"/>
    <w:rsid w:val="00C8796B"/>
    <w:rsid w:val="00C90837"/>
    <w:rsid w:val="00C91434"/>
    <w:rsid w:val="00C92A0A"/>
    <w:rsid w:val="00C92B18"/>
    <w:rsid w:val="00C9335F"/>
    <w:rsid w:val="00C93EF1"/>
    <w:rsid w:val="00C945BB"/>
    <w:rsid w:val="00C952A2"/>
    <w:rsid w:val="00C9677A"/>
    <w:rsid w:val="00C97D53"/>
    <w:rsid w:val="00CA0477"/>
    <w:rsid w:val="00CA05BB"/>
    <w:rsid w:val="00CA09C8"/>
    <w:rsid w:val="00CA3CA6"/>
    <w:rsid w:val="00CA61BA"/>
    <w:rsid w:val="00CA728F"/>
    <w:rsid w:val="00CB0DD6"/>
    <w:rsid w:val="00CB1341"/>
    <w:rsid w:val="00CB1AAF"/>
    <w:rsid w:val="00CB1EE3"/>
    <w:rsid w:val="00CB203E"/>
    <w:rsid w:val="00CB2617"/>
    <w:rsid w:val="00CB3D8B"/>
    <w:rsid w:val="00CB4B24"/>
    <w:rsid w:val="00CB4CD2"/>
    <w:rsid w:val="00CC07A5"/>
    <w:rsid w:val="00CC2782"/>
    <w:rsid w:val="00CC421E"/>
    <w:rsid w:val="00CC53E5"/>
    <w:rsid w:val="00CC5DD2"/>
    <w:rsid w:val="00CC624D"/>
    <w:rsid w:val="00CC693C"/>
    <w:rsid w:val="00CC6DF1"/>
    <w:rsid w:val="00CC7687"/>
    <w:rsid w:val="00CC7C00"/>
    <w:rsid w:val="00CD1084"/>
    <w:rsid w:val="00CD149C"/>
    <w:rsid w:val="00CD22D4"/>
    <w:rsid w:val="00CD2F96"/>
    <w:rsid w:val="00CD59AA"/>
    <w:rsid w:val="00CD5B9D"/>
    <w:rsid w:val="00CD628A"/>
    <w:rsid w:val="00CD6386"/>
    <w:rsid w:val="00CD6682"/>
    <w:rsid w:val="00CD7AA9"/>
    <w:rsid w:val="00CD7F18"/>
    <w:rsid w:val="00CE04D0"/>
    <w:rsid w:val="00CE0742"/>
    <w:rsid w:val="00CE3E19"/>
    <w:rsid w:val="00CE5576"/>
    <w:rsid w:val="00CE7706"/>
    <w:rsid w:val="00CE79BE"/>
    <w:rsid w:val="00CE7EFD"/>
    <w:rsid w:val="00CE7F8E"/>
    <w:rsid w:val="00CF06CB"/>
    <w:rsid w:val="00CF0E11"/>
    <w:rsid w:val="00CF1140"/>
    <w:rsid w:val="00CF1B94"/>
    <w:rsid w:val="00CF2488"/>
    <w:rsid w:val="00CF2997"/>
    <w:rsid w:val="00CF36CA"/>
    <w:rsid w:val="00CF4E8E"/>
    <w:rsid w:val="00CF533E"/>
    <w:rsid w:val="00CF6698"/>
    <w:rsid w:val="00CF7914"/>
    <w:rsid w:val="00CF7C79"/>
    <w:rsid w:val="00D001B5"/>
    <w:rsid w:val="00D00414"/>
    <w:rsid w:val="00D013F4"/>
    <w:rsid w:val="00D019B2"/>
    <w:rsid w:val="00D01D86"/>
    <w:rsid w:val="00D022AF"/>
    <w:rsid w:val="00D02793"/>
    <w:rsid w:val="00D045C0"/>
    <w:rsid w:val="00D04684"/>
    <w:rsid w:val="00D050FC"/>
    <w:rsid w:val="00D15364"/>
    <w:rsid w:val="00D161CA"/>
    <w:rsid w:val="00D16939"/>
    <w:rsid w:val="00D16B03"/>
    <w:rsid w:val="00D20416"/>
    <w:rsid w:val="00D23231"/>
    <w:rsid w:val="00D2523D"/>
    <w:rsid w:val="00D25398"/>
    <w:rsid w:val="00D27FFB"/>
    <w:rsid w:val="00D31904"/>
    <w:rsid w:val="00D34969"/>
    <w:rsid w:val="00D34F6E"/>
    <w:rsid w:val="00D35220"/>
    <w:rsid w:val="00D3553C"/>
    <w:rsid w:val="00D37F5D"/>
    <w:rsid w:val="00D433A8"/>
    <w:rsid w:val="00D43F97"/>
    <w:rsid w:val="00D45347"/>
    <w:rsid w:val="00D45878"/>
    <w:rsid w:val="00D45BD4"/>
    <w:rsid w:val="00D46A32"/>
    <w:rsid w:val="00D52D0C"/>
    <w:rsid w:val="00D54177"/>
    <w:rsid w:val="00D5526A"/>
    <w:rsid w:val="00D55771"/>
    <w:rsid w:val="00D55842"/>
    <w:rsid w:val="00D55CFD"/>
    <w:rsid w:val="00D60002"/>
    <w:rsid w:val="00D618FD"/>
    <w:rsid w:val="00D633FE"/>
    <w:rsid w:val="00D64355"/>
    <w:rsid w:val="00D648B3"/>
    <w:rsid w:val="00D64B2C"/>
    <w:rsid w:val="00D65009"/>
    <w:rsid w:val="00D6578D"/>
    <w:rsid w:val="00D66E56"/>
    <w:rsid w:val="00D67307"/>
    <w:rsid w:val="00D70809"/>
    <w:rsid w:val="00D70B77"/>
    <w:rsid w:val="00D71332"/>
    <w:rsid w:val="00D72524"/>
    <w:rsid w:val="00D73D0A"/>
    <w:rsid w:val="00D74197"/>
    <w:rsid w:val="00D76A10"/>
    <w:rsid w:val="00D776CA"/>
    <w:rsid w:val="00D8046A"/>
    <w:rsid w:val="00D8067E"/>
    <w:rsid w:val="00D82870"/>
    <w:rsid w:val="00D82900"/>
    <w:rsid w:val="00D8453E"/>
    <w:rsid w:val="00D84E28"/>
    <w:rsid w:val="00D864EA"/>
    <w:rsid w:val="00D8688D"/>
    <w:rsid w:val="00D86DA6"/>
    <w:rsid w:val="00D93894"/>
    <w:rsid w:val="00D94F2F"/>
    <w:rsid w:val="00DA02D6"/>
    <w:rsid w:val="00DA043F"/>
    <w:rsid w:val="00DA18A4"/>
    <w:rsid w:val="00DA2260"/>
    <w:rsid w:val="00DA297C"/>
    <w:rsid w:val="00DA42D7"/>
    <w:rsid w:val="00DA678C"/>
    <w:rsid w:val="00DA6870"/>
    <w:rsid w:val="00DA7968"/>
    <w:rsid w:val="00DB03D2"/>
    <w:rsid w:val="00DB1DBD"/>
    <w:rsid w:val="00DB2CE4"/>
    <w:rsid w:val="00DB2FDC"/>
    <w:rsid w:val="00DB3124"/>
    <w:rsid w:val="00DB5418"/>
    <w:rsid w:val="00DB72C4"/>
    <w:rsid w:val="00DC0EE3"/>
    <w:rsid w:val="00DC1CF5"/>
    <w:rsid w:val="00DC33CE"/>
    <w:rsid w:val="00DC3C54"/>
    <w:rsid w:val="00DC3D92"/>
    <w:rsid w:val="00DC42C6"/>
    <w:rsid w:val="00DC52FA"/>
    <w:rsid w:val="00DC5777"/>
    <w:rsid w:val="00DC649E"/>
    <w:rsid w:val="00DD1595"/>
    <w:rsid w:val="00DD21A2"/>
    <w:rsid w:val="00DD36B4"/>
    <w:rsid w:val="00DD39E6"/>
    <w:rsid w:val="00DD4B5B"/>
    <w:rsid w:val="00DD63D7"/>
    <w:rsid w:val="00DD6750"/>
    <w:rsid w:val="00DD6984"/>
    <w:rsid w:val="00DD6E1D"/>
    <w:rsid w:val="00DD7004"/>
    <w:rsid w:val="00DD77BC"/>
    <w:rsid w:val="00DE1BF6"/>
    <w:rsid w:val="00DE2ADE"/>
    <w:rsid w:val="00DE31F8"/>
    <w:rsid w:val="00DE3584"/>
    <w:rsid w:val="00DE3978"/>
    <w:rsid w:val="00DE4E7F"/>
    <w:rsid w:val="00DE5350"/>
    <w:rsid w:val="00DE537C"/>
    <w:rsid w:val="00DE63CE"/>
    <w:rsid w:val="00DE76FE"/>
    <w:rsid w:val="00DE7ADB"/>
    <w:rsid w:val="00DE7D8D"/>
    <w:rsid w:val="00DF0615"/>
    <w:rsid w:val="00DF09A3"/>
    <w:rsid w:val="00DF1854"/>
    <w:rsid w:val="00DF2B49"/>
    <w:rsid w:val="00DF55E9"/>
    <w:rsid w:val="00DF6631"/>
    <w:rsid w:val="00DF67DC"/>
    <w:rsid w:val="00DF6964"/>
    <w:rsid w:val="00E001AD"/>
    <w:rsid w:val="00E018A1"/>
    <w:rsid w:val="00E02B3E"/>
    <w:rsid w:val="00E032E6"/>
    <w:rsid w:val="00E054BA"/>
    <w:rsid w:val="00E06CF6"/>
    <w:rsid w:val="00E0710E"/>
    <w:rsid w:val="00E072ED"/>
    <w:rsid w:val="00E10069"/>
    <w:rsid w:val="00E1276D"/>
    <w:rsid w:val="00E13265"/>
    <w:rsid w:val="00E14696"/>
    <w:rsid w:val="00E14B3C"/>
    <w:rsid w:val="00E151F5"/>
    <w:rsid w:val="00E1553A"/>
    <w:rsid w:val="00E15969"/>
    <w:rsid w:val="00E2105D"/>
    <w:rsid w:val="00E21196"/>
    <w:rsid w:val="00E21388"/>
    <w:rsid w:val="00E21C46"/>
    <w:rsid w:val="00E241A5"/>
    <w:rsid w:val="00E259D4"/>
    <w:rsid w:val="00E2685F"/>
    <w:rsid w:val="00E26D46"/>
    <w:rsid w:val="00E27681"/>
    <w:rsid w:val="00E27A5A"/>
    <w:rsid w:val="00E30271"/>
    <w:rsid w:val="00E352CB"/>
    <w:rsid w:val="00E400C9"/>
    <w:rsid w:val="00E4088B"/>
    <w:rsid w:val="00E418A0"/>
    <w:rsid w:val="00E427FB"/>
    <w:rsid w:val="00E440E9"/>
    <w:rsid w:val="00E469A9"/>
    <w:rsid w:val="00E51D83"/>
    <w:rsid w:val="00E53D1B"/>
    <w:rsid w:val="00E54555"/>
    <w:rsid w:val="00E55A09"/>
    <w:rsid w:val="00E55B8F"/>
    <w:rsid w:val="00E57E57"/>
    <w:rsid w:val="00E60956"/>
    <w:rsid w:val="00E612E2"/>
    <w:rsid w:val="00E63072"/>
    <w:rsid w:val="00E6358E"/>
    <w:rsid w:val="00E65706"/>
    <w:rsid w:val="00E66012"/>
    <w:rsid w:val="00E6708F"/>
    <w:rsid w:val="00E7330F"/>
    <w:rsid w:val="00E736AC"/>
    <w:rsid w:val="00E73E70"/>
    <w:rsid w:val="00E748D2"/>
    <w:rsid w:val="00E77132"/>
    <w:rsid w:val="00E775F0"/>
    <w:rsid w:val="00E80CE3"/>
    <w:rsid w:val="00E821AE"/>
    <w:rsid w:val="00E8457C"/>
    <w:rsid w:val="00E862BB"/>
    <w:rsid w:val="00E86DCE"/>
    <w:rsid w:val="00E904C5"/>
    <w:rsid w:val="00E95024"/>
    <w:rsid w:val="00E95757"/>
    <w:rsid w:val="00E96659"/>
    <w:rsid w:val="00E96971"/>
    <w:rsid w:val="00E97172"/>
    <w:rsid w:val="00E97711"/>
    <w:rsid w:val="00EA1F28"/>
    <w:rsid w:val="00EA2253"/>
    <w:rsid w:val="00EA7BB6"/>
    <w:rsid w:val="00EB31AB"/>
    <w:rsid w:val="00EB4C2E"/>
    <w:rsid w:val="00EB5FB1"/>
    <w:rsid w:val="00EB6B71"/>
    <w:rsid w:val="00EC0577"/>
    <w:rsid w:val="00EC08AF"/>
    <w:rsid w:val="00EC0B95"/>
    <w:rsid w:val="00EC1A9F"/>
    <w:rsid w:val="00EC43EF"/>
    <w:rsid w:val="00EC6DD8"/>
    <w:rsid w:val="00EC7326"/>
    <w:rsid w:val="00ED0CB0"/>
    <w:rsid w:val="00ED3FD1"/>
    <w:rsid w:val="00ED48E0"/>
    <w:rsid w:val="00ED4F4A"/>
    <w:rsid w:val="00EE01E3"/>
    <w:rsid w:val="00EE11C1"/>
    <w:rsid w:val="00EE2C31"/>
    <w:rsid w:val="00EE3802"/>
    <w:rsid w:val="00EE4576"/>
    <w:rsid w:val="00EE5A5F"/>
    <w:rsid w:val="00EE5D39"/>
    <w:rsid w:val="00EF0574"/>
    <w:rsid w:val="00EF0BF8"/>
    <w:rsid w:val="00EF20F5"/>
    <w:rsid w:val="00EF267E"/>
    <w:rsid w:val="00EF2B78"/>
    <w:rsid w:val="00EF30BB"/>
    <w:rsid w:val="00EF3985"/>
    <w:rsid w:val="00EF4CFA"/>
    <w:rsid w:val="00EF5CF8"/>
    <w:rsid w:val="00EF7260"/>
    <w:rsid w:val="00EF7848"/>
    <w:rsid w:val="00EF7872"/>
    <w:rsid w:val="00EF7B58"/>
    <w:rsid w:val="00EF7D23"/>
    <w:rsid w:val="00F01DFD"/>
    <w:rsid w:val="00F02535"/>
    <w:rsid w:val="00F040D4"/>
    <w:rsid w:val="00F0542C"/>
    <w:rsid w:val="00F06508"/>
    <w:rsid w:val="00F06971"/>
    <w:rsid w:val="00F10019"/>
    <w:rsid w:val="00F10061"/>
    <w:rsid w:val="00F10863"/>
    <w:rsid w:val="00F10B3D"/>
    <w:rsid w:val="00F10F3F"/>
    <w:rsid w:val="00F116C6"/>
    <w:rsid w:val="00F12127"/>
    <w:rsid w:val="00F121EE"/>
    <w:rsid w:val="00F12AD3"/>
    <w:rsid w:val="00F13419"/>
    <w:rsid w:val="00F14998"/>
    <w:rsid w:val="00F166C2"/>
    <w:rsid w:val="00F16E11"/>
    <w:rsid w:val="00F17F32"/>
    <w:rsid w:val="00F226C5"/>
    <w:rsid w:val="00F22F28"/>
    <w:rsid w:val="00F23E4E"/>
    <w:rsid w:val="00F2414B"/>
    <w:rsid w:val="00F256F4"/>
    <w:rsid w:val="00F2651D"/>
    <w:rsid w:val="00F2663C"/>
    <w:rsid w:val="00F268F4"/>
    <w:rsid w:val="00F26DED"/>
    <w:rsid w:val="00F2705D"/>
    <w:rsid w:val="00F275CF"/>
    <w:rsid w:val="00F300A2"/>
    <w:rsid w:val="00F302F0"/>
    <w:rsid w:val="00F3057A"/>
    <w:rsid w:val="00F30A01"/>
    <w:rsid w:val="00F31CA1"/>
    <w:rsid w:val="00F32B2E"/>
    <w:rsid w:val="00F32F31"/>
    <w:rsid w:val="00F3404B"/>
    <w:rsid w:val="00F34C50"/>
    <w:rsid w:val="00F35854"/>
    <w:rsid w:val="00F3609D"/>
    <w:rsid w:val="00F36489"/>
    <w:rsid w:val="00F4016A"/>
    <w:rsid w:val="00F40459"/>
    <w:rsid w:val="00F418CC"/>
    <w:rsid w:val="00F41D34"/>
    <w:rsid w:val="00F41DC2"/>
    <w:rsid w:val="00F42CF9"/>
    <w:rsid w:val="00F4633B"/>
    <w:rsid w:val="00F51276"/>
    <w:rsid w:val="00F51424"/>
    <w:rsid w:val="00F530DE"/>
    <w:rsid w:val="00F53B30"/>
    <w:rsid w:val="00F56D83"/>
    <w:rsid w:val="00F57B39"/>
    <w:rsid w:val="00F607A5"/>
    <w:rsid w:val="00F60F8B"/>
    <w:rsid w:val="00F612B0"/>
    <w:rsid w:val="00F62D06"/>
    <w:rsid w:val="00F63F36"/>
    <w:rsid w:val="00F64C63"/>
    <w:rsid w:val="00F67248"/>
    <w:rsid w:val="00F67AB9"/>
    <w:rsid w:val="00F67CA2"/>
    <w:rsid w:val="00F73B11"/>
    <w:rsid w:val="00F74865"/>
    <w:rsid w:val="00F74C0D"/>
    <w:rsid w:val="00F751CD"/>
    <w:rsid w:val="00F757FF"/>
    <w:rsid w:val="00F801AD"/>
    <w:rsid w:val="00F804FD"/>
    <w:rsid w:val="00F80531"/>
    <w:rsid w:val="00F80967"/>
    <w:rsid w:val="00F80F03"/>
    <w:rsid w:val="00F81441"/>
    <w:rsid w:val="00F83DEB"/>
    <w:rsid w:val="00F84B67"/>
    <w:rsid w:val="00F85867"/>
    <w:rsid w:val="00F85B77"/>
    <w:rsid w:val="00F87063"/>
    <w:rsid w:val="00F901A1"/>
    <w:rsid w:val="00F91012"/>
    <w:rsid w:val="00F9173E"/>
    <w:rsid w:val="00F9227E"/>
    <w:rsid w:val="00F93437"/>
    <w:rsid w:val="00F93820"/>
    <w:rsid w:val="00F94ABC"/>
    <w:rsid w:val="00F96A70"/>
    <w:rsid w:val="00F96B58"/>
    <w:rsid w:val="00F97EB7"/>
    <w:rsid w:val="00F97FE5"/>
    <w:rsid w:val="00FA20D0"/>
    <w:rsid w:val="00FA347B"/>
    <w:rsid w:val="00FA3896"/>
    <w:rsid w:val="00FA4995"/>
    <w:rsid w:val="00FA4A7D"/>
    <w:rsid w:val="00FA75DB"/>
    <w:rsid w:val="00FA77FA"/>
    <w:rsid w:val="00FB2650"/>
    <w:rsid w:val="00FB4E69"/>
    <w:rsid w:val="00FB5295"/>
    <w:rsid w:val="00FB6B9B"/>
    <w:rsid w:val="00FB7B21"/>
    <w:rsid w:val="00FB7F6E"/>
    <w:rsid w:val="00FC0956"/>
    <w:rsid w:val="00FC0FEE"/>
    <w:rsid w:val="00FC1172"/>
    <w:rsid w:val="00FC278C"/>
    <w:rsid w:val="00FC3FD5"/>
    <w:rsid w:val="00FC4084"/>
    <w:rsid w:val="00FC5A36"/>
    <w:rsid w:val="00FC676D"/>
    <w:rsid w:val="00FC6F8E"/>
    <w:rsid w:val="00FC73C2"/>
    <w:rsid w:val="00FC7FC4"/>
    <w:rsid w:val="00FD0007"/>
    <w:rsid w:val="00FD0DA8"/>
    <w:rsid w:val="00FD0E8C"/>
    <w:rsid w:val="00FD1C5C"/>
    <w:rsid w:val="00FD28EB"/>
    <w:rsid w:val="00FD2DD1"/>
    <w:rsid w:val="00FD3521"/>
    <w:rsid w:val="00FD3F58"/>
    <w:rsid w:val="00FD4023"/>
    <w:rsid w:val="00FD4E8B"/>
    <w:rsid w:val="00FD4E96"/>
    <w:rsid w:val="00FD6177"/>
    <w:rsid w:val="00FD6B63"/>
    <w:rsid w:val="00FD6EEF"/>
    <w:rsid w:val="00FE0273"/>
    <w:rsid w:val="00FE032E"/>
    <w:rsid w:val="00FE05F9"/>
    <w:rsid w:val="00FE0BB0"/>
    <w:rsid w:val="00FE154D"/>
    <w:rsid w:val="00FE1CDF"/>
    <w:rsid w:val="00FE3457"/>
    <w:rsid w:val="00FE3668"/>
    <w:rsid w:val="00FE5B24"/>
    <w:rsid w:val="00FE61C7"/>
    <w:rsid w:val="00FF0F2C"/>
    <w:rsid w:val="00FF2651"/>
    <w:rsid w:val="00FF3359"/>
    <w:rsid w:val="00FF4395"/>
    <w:rsid w:val="00FF44A0"/>
    <w:rsid w:val="00FF4768"/>
    <w:rsid w:val="00FF4D2E"/>
    <w:rsid w:val="00FF5CAC"/>
    <w:rsid w:val="00FF64A4"/>
    <w:rsid w:val="00FF705A"/>
    <w:rsid w:val="00FF78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D84"/>
  </w:style>
  <w:style w:type="paragraph" w:styleId="Heading1">
    <w:name w:val="heading 1"/>
    <w:basedOn w:val="Normal"/>
    <w:next w:val="Normal"/>
    <w:qFormat/>
    <w:rsid w:val="00A57D84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A57D8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57D84"/>
    <w:pPr>
      <w:keepNext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qFormat/>
    <w:rsid w:val="00A57D84"/>
    <w:pPr>
      <w:keepNext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rsid w:val="00A57D84"/>
    <w:pPr>
      <w:keepNext/>
      <w:spacing w:after="240"/>
      <w:outlineLvl w:val="4"/>
    </w:pPr>
    <w:rPr>
      <w:rFonts w:eastAsia="SimSun"/>
      <w:b/>
      <w:lang w:eastAsia="zh-CN"/>
    </w:rPr>
  </w:style>
  <w:style w:type="paragraph" w:styleId="Heading6">
    <w:name w:val="heading 6"/>
    <w:basedOn w:val="Normal"/>
    <w:next w:val="Normal"/>
    <w:qFormat/>
    <w:rsid w:val="00A57D84"/>
    <w:pPr>
      <w:keepNext/>
      <w:spacing w:after="240"/>
      <w:ind w:left="720" w:hanging="720"/>
      <w:outlineLvl w:val="5"/>
    </w:pPr>
    <w:rPr>
      <w:rFonts w:eastAsia="SimSun"/>
      <w:b/>
      <w:bCs/>
      <w:u w:val="single"/>
      <w:lang w:eastAsia="zh-CN"/>
    </w:rPr>
  </w:style>
  <w:style w:type="paragraph" w:styleId="Heading7">
    <w:name w:val="heading 7"/>
    <w:basedOn w:val="Normal"/>
    <w:next w:val="Normal"/>
    <w:qFormat/>
    <w:rsid w:val="00A57D84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A57D84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A57D8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57D8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57D84"/>
    <w:pPr>
      <w:tabs>
        <w:tab w:val="center" w:pos="4320"/>
        <w:tab w:val="right" w:pos="8640"/>
      </w:tabs>
    </w:pPr>
  </w:style>
  <w:style w:type="paragraph" w:customStyle="1" w:styleId="temptext1">
    <w:name w:val="temptext1"/>
    <w:basedOn w:val="Normal"/>
    <w:rsid w:val="00A57D84"/>
    <w:pPr>
      <w:keepNext/>
      <w:keepLines/>
      <w:jc w:val="both"/>
    </w:pPr>
    <w:rPr>
      <w:rFonts w:ascii="Helv" w:hAnsi="Helv"/>
      <w:snapToGrid w:val="0"/>
    </w:rPr>
  </w:style>
  <w:style w:type="paragraph" w:styleId="BodyText">
    <w:name w:val="Body Text"/>
    <w:aliases w:val="Body Text Char"/>
    <w:basedOn w:val="Normal"/>
    <w:rsid w:val="00A57D84"/>
    <w:pPr>
      <w:spacing w:after="240"/>
      <w:jc w:val="both"/>
    </w:pPr>
    <w:rPr>
      <w:rFonts w:ascii="Arial" w:hAnsi="Arial"/>
      <w:sz w:val="22"/>
      <w:lang w:val="en-GB"/>
    </w:rPr>
  </w:style>
  <w:style w:type="character" w:styleId="Hyperlink">
    <w:name w:val="Hyperlink"/>
    <w:rsid w:val="00A57D84"/>
    <w:rPr>
      <w:color w:val="0000FF"/>
      <w:u w:val="single"/>
    </w:rPr>
  </w:style>
  <w:style w:type="paragraph" w:styleId="BodyText2">
    <w:name w:val="Body Text 2"/>
    <w:basedOn w:val="Normal"/>
    <w:rsid w:val="00A57D84"/>
    <w:rPr>
      <w:noProof/>
      <w:sz w:val="22"/>
    </w:rPr>
  </w:style>
  <w:style w:type="paragraph" w:styleId="BodyText3">
    <w:name w:val="Body Text 3"/>
    <w:basedOn w:val="Normal"/>
    <w:rsid w:val="00A57D84"/>
    <w:pPr>
      <w:spacing w:after="120"/>
    </w:pPr>
    <w:rPr>
      <w:sz w:val="16"/>
      <w:szCs w:val="16"/>
    </w:rPr>
  </w:style>
  <w:style w:type="paragraph" w:styleId="BodyTextIndent3">
    <w:name w:val="Body Text Indent 3"/>
    <w:basedOn w:val="Normal"/>
    <w:rsid w:val="00A57D84"/>
    <w:pPr>
      <w:spacing w:after="120"/>
      <w:ind w:left="360"/>
    </w:pPr>
    <w:rPr>
      <w:sz w:val="16"/>
      <w:szCs w:val="16"/>
    </w:rPr>
  </w:style>
  <w:style w:type="paragraph" w:styleId="BodyTextIndent">
    <w:name w:val="Body Text Indent"/>
    <w:basedOn w:val="Normal"/>
    <w:rsid w:val="00A57D84"/>
    <w:pPr>
      <w:spacing w:after="120"/>
      <w:ind w:left="360"/>
    </w:pPr>
  </w:style>
  <w:style w:type="paragraph" w:styleId="BodyTextIndent2">
    <w:name w:val="Body Text Indent 2"/>
    <w:basedOn w:val="Normal"/>
    <w:rsid w:val="00A57D84"/>
    <w:pPr>
      <w:spacing w:after="120" w:line="480" w:lineRule="auto"/>
      <w:ind w:left="360"/>
    </w:pPr>
  </w:style>
  <w:style w:type="paragraph" w:styleId="ListBullet">
    <w:name w:val="List Bullet"/>
    <w:basedOn w:val="Normal"/>
    <w:autoRedefine/>
    <w:rsid w:val="00A57D84"/>
    <w:pPr>
      <w:numPr>
        <w:numId w:val="1"/>
      </w:numPr>
      <w:tabs>
        <w:tab w:val="num" w:pos="1080"/>
        <w:tab w:val="num" w:pos="1800"/>
      </w:tabs>
      <w:ind w:left="1800"/>
    </w:pPr>
    <w:rPr>
      <w:lang w:val="en-CA"/>
    </w:rPr>
  </w:style>
  <w:style w:type="paragraph" w:styleId="BlockText">
    <w:name w:val="Block Text"/>
    <w:basedOn w:val="Normal"/>
    <w:rsid w:val="00A57D84"/>
    <w:pPr>
      <w:ind w:left="-360" w:right="-576"/>
      <w:jc w:val="both"/>
    </w:pPr>
    <w:rPr>
      <w:rFonts w:ascii="Tahoma" w:hAnsi="Tahoma"/>
      <w:snapToGrid w:val="0"/>
      <w:sz w:val="18"/>
    </w:rPr>
  </w:style>
  <w:style w:type="paragraph" w:styleId="NormalWeb">
    <w:name w:val="Normal (Web)"/>
    <w:basedOn w:val="Normal"/>
    <w:uiPriority w:val="99"/>
    <w:rsid w:val="00A57D84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PlainText">
    <w:name w:val="Plain Text"/>
    <w:aliases w:val="santok"/>
    <w:basedOn w:val="Normal"/>
    <w:link w:val="PlainTextChar"/>
    <w:rsid w:val="00A57D84"/>
    <w:rPr>
      <w:rFonts w:ascii="Courier New" w:hAnsi="Courier New"/>
    </w:rPr>
  </w:style>
  <w:style w:type="paragraph" w:styleId="HTMLPreformatted">
    <w:name w:val="HTML Preformatted"/>
    <w:basedOn w:val="Normal"/>
    <w:link w:val="HTMLPreformattedChar"/>
    <w:rsid w:val="00A57D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paragraph" w:customStyle="1" w:styleId="Project">
    <w:name w:val="Project"/>
    <w:basedOn w:val="Normal"/>
    <w:rsid w:val="00A57D84"/>
    <w:pPr>
      <w:keepNext/>
      <w:keepLines/>
      <w:spacing w:before="80"/>
    </w:pPr>
    <w:rPr>
      <w:rFonts w:ascii="Arial" w:hAnsi="Arial"/>
      <w:b/>
      <w:snapToGrid w:val="0"/>
    </w:rPr>
  </w:style>
  <w:style w:type="paragraph" w:customStyle="1" w:styleId="CVExpProj">
    <w:name w:val="CV_Exp&amp;Proj"/>
    <w:basedOn w:val="Normal"/>
    <w:rsid w:val="00A57D84"/>
    <w:pPr>
      <w:tabs>
        <w:tab w:val="left" w:pos="2160"/>
      </w:tabs>
      <w:spacing w:before="60" w:after="60"/>
    </w:pPr>
    <w:rPr>
      <w:rFonts w:ascii="Times" w:hAnsi="Times"/>
      <w:sz w:val="24"/>
    </w:rPr>
  </w:style>
  <w:style w:type="paragraph" w:styleId="List">
    <w:name w:val="List"/>
    <w:basedOn w:val="Normal"/>
    <w:rsid w:val="00A57D84"/>
    <w:pPr>
      <w:suppressAutoHyphens/>
      <w:ind w:left="360" w:hanging="360"/>
    </w:pPr>
    <w:rPr>
      <w:lang w:eastAsia="ar-SA"/>
    </w:rPr>
  </w:style>
  <w:style w:type="paragraph" w:customStyle="1" w:styleId="Preformatted">
    <w:name w:val="Preformatted"/>
    <w:basedOn w:val="Normal"/>
    <w:rsid w:val="00A57D84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CVRHS">
    <w:name w:val="CV_RHS"/>
    <w:basedOn w:val="Normal"/>
    <w:rsid w:val="00A57D84"/>
    <w:pPr>
      <w:autoSpaceDE w:val="0"/>
      <w:autoSpaceDN w:val="0"/>
      <w:spacing w:after="60"/>
    </w:pPr>
    <w:rPr>
      <w:rFonts w:ascii="Times" w:hAnsi="Times" w:cs="Times"/>
      <w:sz w:val="24"/>
      <w:szCs w:val="24"/>
    </w:rPr>
  </w:style>
  <w:style w:type="paragraph" w:styleId="ListBullet2">
    <w:name w:val="List Bullet 2"/>
    <w:basedOn w:val="Normal"/>
    <w:autoRedefine/>
    <w:rsid w:val="00A57D84"/>
    <w:rPr>
      <w:b/>
    </w:rPr>
  </w:style>
  <w:style w:type="character" w:styleId="HTMLTypewriter">
    <w:name w:val="HTML Typewriter"/>
    <w:rsid w:val="00A57D84"/>
    <w:rPr>
      <w:rFonts w:ascii="Courier New" w:eastAsia="Courier New" w:hAnsi="Courier New" w:cs="Courier New" w:hint="default"/>
      <w:sz w:val="20"/>
      <w:szCs w:val="20"/>
    </w:rPr>
  </w:style>
  <w:style w:type="paragraph" w:styleId="Title">
    <w:name w:val="Title"/>
    <w:basedOn w:val="Normal"/>
    <w:qFormat/>
    <w:rsid w:val="00A57D84"/>
    <w:pPr>
      <w:jc w:val="center"/>
    </w:pPr>
    <w:rPr>
      <w:b/>
      <w:bCs/>
      <w:sz w:val="24"/>
      <w:szCs w:val="24"/>
    </w:rPr>
  </w:style>
  <w:style w:type="paragraph" w:styleId="Caption">
    <w:name w:val="caption"/>
    <w:basedOn w:val="Normal"/>
    <w:next w:val="Normal"/>
    <w:qFormat/>
    <w:rsid w:val="00A57D84"/>
    <w:pPr>
      <w:jc w:val="center"/>
    </w:pPr>
    <w:rPr>
      <w:rFonts w:ascii="Arial" w:hAnsi="Arial"/>
      <w:b/>
      <w:i/>
      <w:sz w:val="32"/>
    </w:rPr>
  </w:style>
  <w:style w:type="paragraph" w:customStyle="1" w:styleId="Objective">
    <w:name w:val="Objective"/>
    <w:basedOn w:val="Normal"/>
    <w:next w:val="BodyText"/>
    <w:rsid w:val="00A57D84"/>
    <w:pPr>
      <w:spacing w:before="240" w:after="220" w:line="220" w:lineRule="atLeast"/>
    </w:pPr>
    <w:rPr>
      <w:rFonts w:ascii="Arial" w:hAnsi="Arial"/>
    </w:rPr>
  </w:style>
  <w:style w:type="character" w:customStyle="1" w:styleId="litext">
    <w:name w:val="litext"/>
    <w:basedOn w:val="DefaultParagraphFont"/>
    <w:rsid w:val="00A57D84"/>
  </w:style>
  <w:style w:type="paragraph" w:customStyle="1" w:styleId="H4">
    <w:name w:val="H4"/>
    <w:basedOn w:val="Normal"/>
    <w:next w:val="Normal"/>
    <w:rsid w:val="00A57D84"/>
    <w:pPr>
      <w:keepNext/>
      <w:spacing w:before="100" w:after="100"/>
      <w:outlineLvl w:val="4"/>
    </w:pPr>
    <w:rPr>
      <w:b/>
      <w:snapToGrid w:val="0"/>
      <w:sz w:val="24"/>
    </w:rPr>
  </w:style>
  <w:style w:type="paragraph" w:customStyle="1" w:styleId="Standard">
    <w:name w:val="Standard"/>
    <w:rsid w:val="00A57D84"/>
    <w:pPr>
      <w:widowControl w:val="0"/>
    </w:pPr>
    <w:rPr>
      <w:snapToGrid w:val="0"/>
      <w:sz w:val="24"/>
    </w:rPr>
  </w:style>
  <w:style w:type="paragraph" w:customStyle="1" w:styleId="na">
    <w:name w:val="n/a"/>
    <w:basedOn w:val="Normal"/>
    <w:rsid w:val="00A57D84"/>
    <w:pPr>
      <w:jc w:val="center"/>
    </w:pPr>
    <w:rPr>
      <w:rFonts w:ascii="Arial" w:hAnsi="Arial"/>
      <w:sz w:val="22"/>
    </w:rPr>
  </w:style>
  <w:style w:type="character" w:customStyle="1" w:styleId="heading21">
    <w:name w:val="heading21"/>
    <w:rsid w:val="00A57D84"/>
    <w:rPr>
      <w:b/>
      <w:bCs/>
      <w:color w:val="000000"/>
      <w:sz w:val="24"/>
      <w:szCs w:val="24"/>
    </w:rPr>
  </w:style>
  <w:style w:type="paragraph" w:customStyle="1" w:styleId="Bullet0">
    <w:name w:val="Bullet"/>
    <w:basedOn w:val="Normal"/>
    <w:autoRedefine/>
    <w:rsid w:val="00FD2DD1"/>
    <w:pPr>
      <w:jc w:val="both"/>
    </w:pPr>
    <w:rPr>
      <w:rFonts w:eastAsia="MS Mincho"/>
      <w:b/>
      <w:bCs/>
      <w:caps/>
      <w:sz w:val="24"/>
      <w:szCs w:val="28"/>
      <w:lang w:eastAsia="ja-JP"/>
    </w:rPr>
  </w:style>
  <w:style w:type="paragraph" w:customStyle="1" w:styleId="NormalVerdana">
    <w:name w:val="Normal + Verdana"/>
    <w:aliases w:val="10 pt,Black,Justified,Right:  -0.13&quot;,After:  6 pt,Arial"/>
    <w:basedOn w:val="Normal"/>
    <w:rsid w:val="00A57D84"/>
    <w:pPr>
      <w:tabs>
        <w:tab w:val="left" w:pos="-360"/>
      </w:tabs>
      <w:ind w:right="180"/>
      <w:jc w:val="both"/>
    </w:pPr>
    <w:rPr>
      <w:rFonts w:ascii="Verdana" w:hAnsi="Verdana"/>
    </w:rPr>
  </w:style>
  <w:style w:type="paragraph" w:customStyle="1" w:styleId="Name">
    <w:name w:val="Name"/>
    <w:basedOn w:val="Normal"/>
    <w:next w:val="Normal"/>
    <w:rsid w:val="00A57D84"/>
    <w:pPr>
      <w:pBdr>
        <w:bottom w:val="single" w:sz="6" w:space="4" w:color="auto"/>
      </w:pBdr>
      <w:spacing w:after="440" w:line="240" w:lineRule="atLeast"/>
    </w:pPr>
    <w:rPr>
      <w:rFonts w:ascii="Arial Black" w:eastAsia="Batang" w:hAnsi="Arial Black"/>
      <w:spacing w:val="-35"/>
      <w:sz w:val="54"/>
    </w:rPr>
  </w:style>
  <w:style w:type="character" w:customStyle="1" w:styleId="NameChar">
    <w:name w:val="Name Char"/>
    <w:rsid w:val="00A57D84"/>
    <w:rPr>
      <w:rFonts w:ascii="Arial Black" w:eastAsia="Batang" w:hAnsi="Arial Black"/>
      <w:spacing w:val="-35"/>
      <w:sz w:val="54"/>
      <w:lang w:val="en-US" w:eastAsia="en-US" w:bidi="ar-SA"/>
    </w:rPr>
  </w:style>
  <w:style w:type="paragraph" w:customStyle="1" w:styleId="CityState">
    <w:name w:val="City/State"/>
    <w:basedOn w:val="BodyText"/>
    <w:next w:val="BodyText"/>
    <w:rsid w:val="00A57D84"/>
    <w:pPr>
      <w:keepNext/>
      <w:spacing w:after="220" w:line="220" w:lineRule="atLeast"/>
    </w:pPr>
    <w:rPr>
      <w:rFonts w:eastAsia="Batang"/>
      <w:spacing w:val="-5"/>
      <w:sz w:val="20"/>
      <w:lang w:val="en-US"/>
    </w:rPr>
  </w:style>
  <w:style w:type="paragraph" w:customStyle="1" w:styleId="SectionTitle">
    <w:name w:val="Section Title"/>
    <w:basedOn w:val="Normal"/>
    <w:next w:val="Normal"/>
    <w:autoRedefine/>
    <w:rsid w:val="00A57D84"/>
    <w:pPr>
      <w:numPr>
        <w:numId w:val="2"/>
      </w:numPr>
      <w:spacing w:before="220" w:line="220" w:lineRule="atLeast"/>
    </w:pPr>
    <w:rPr>
      <w:rFonts w:ascii="Arial Black" w:eastAsia="Batang" w:hAnsi="Arial Black"/>
      <w:spacing w:val="-10"/>
      <w:sz w:val="22"/>
      <w:szCs w:val="22"/>
    </w:rPr>
  </w:style>
  <w:style w:type="paragraph" w:styleId="Subtitle">
    <w:name w:val="Subtitle"/>
    <w:basedOn w:val="Normal"/>
    <w:qFormat/>
    <w:rsid w:val="00A57D84"/>
    <w:rPr>
      <w:rFonts w:ascii="Arial" w:hAnsi="Arial" w:cs="Arial"/>
      <w:b/>
      <w:bCs/>
    </w:rPr>
  </w:style>
  <w:style w:type="paragraph" w:customStyle="1" w:styleId="Address">
    <w:name w:val="Address"/>
    <w:basedOn w:val="Normal"/>
    <w:next w:val="Normal"/>
    <w:rsid w:val="00A57D84"/>
    <w:pPr>
      <w:widowControl w:val="0"/>
    </w:pPr>
    <w:rPr>
      <w:rFonts w:ascii="Arial" w:hAnsi="Arial"/>
      <w:snapToGrid w:val="0"/>
      <w:sz w:val="22"/>
    </w:rPr>
  </w:style>
  <w:style w:type="character" w:styleId="Emphasis">
    <w:name w:val="Emphasis"/>
    <w:qFormat/>
    <w:rsid w:val="00A57D84"/>
    <w:rPr>
      <w:i/>
      <w:iCs/>
    </w:rPr>
  </w:style>
  <w:style w:type="paragraph" w:customStyle="1" w:styleId="ResBodytext">
    <w:name w:val="Res_Body text"/>
    <w:basedOn w:val="Normal"/>
    <w:rsid w:val="00A57D84"/>
    <w:pPr>
      <w:spacing w:before="60" w:after="120"/>
    </w:pPr>
    <w:rPr>
      <w:rFonts w:ascii="Arial" w:hAnsi="Arial"/>
    </w:rPr>
  </w:style>
  <w:style w:type="paragraph" w:customStyle="1" w:styleId="ResBulletpoint">
    <w:name w:val="Res_Bullet point"/>
    <w:basedOn w:val="Normal"/>
    <w:rsid w:val="00A57D84"/>
    <w:pPr>
      <w:numPr>
        <w:numId w:val="3"/>
      </w:numPr>
      <w:spacing w:after="60"/>
    </w:pPr>
    <w:rPr>
      <w:rFonts w:ascii="Arial" w:hAnsi="Arial" w:cs="Arial"/>
    </w:rPr>
  </w:style>
  <w:style w:type="paragraph" w:customStyle="1" w:styleId="ResCaption1">
    <w:name w:val="Res_Caption 1"/>
    <w:basedOn w:val="Normal"/>
    <w:next w:val="ResBodytext"/>
    <w:rsid w:val="00A57D84"/>
    <w:pPr>
      <w:jc w:val="both"/>
    </w:pPr>
    <w:rPr>
      <w:rFonts w:ascii="Arial Bold" w:hAnsi="Arial Bold"/>
      <w:b/>
      <w:bCs/>
    </w:rPr>
  </w:style>
  <w:style w:type="paragraph" w:styleId="BalloonText">
    <w:name w:val="Balloon Text"/>
    <w:basedOn w:val="Normal"/>
    <w:semiHidden/>
    <w:rsid w:val="00A57D84"/>
    <w:rPr>
      <w:rFonts w:ascii="Tahoma" w:hAnsi="Tahoma" w:cs="Tahoma"/>
      <w:sz w:val="16"/>
      <w:szCs w:val="16"/>
    </w:rPr>
  </w:style>
  <w:style w:type="paragraph" w:customStyle="1" w:styleId="Achievement">
    <w:name w:val="Achievement"/>
    <w:basedOn w:val="Normal"/>
    <w:rsid w:val="00A57D84"/>
    <w:pPr>
      <w:pBdr>
        <w:left w:val="single" w:sz="6" w:space="5" w:color="auto"/>
      </w:pBdr>
      <w:spacing w:after="80"/>
    </w:pPr>
  </w:style>
  <w:style w:type="paragraph" w:customStyle="1" w:styleId="CVCompany">
    <w:name w:val="CV_Company"/>
    <w:basedOn w:val="Normal"/>
    <w:rsid w:val="00A57D84"/>
    <w:pPr>
      <w:keepNext/>
      <w:pageBreakBefore/>
    </w:pPr>
    <w:rPr>
      <w:rFonts w:ascii="Times" w:hAnsi="Times"/>
      <w:b/>
      <w:sz w:val="24"/>
    </w:rPr>
  </w:style>
  <w:style w:type="paragraph" w:customStyle="1" w:styleId="Heading10">
    <w:name w:val="+Heading1"/>
    <w:rsid w:val="00A57D84"/>
    <w:pPr>
      <w:jc w:val="center"/>
    </w:pPr>
    <w:rPr>
      <w:rFonts w:ascii="Trebuchet MS" w:hAnsi="Trebuchet MS"/>
      <w:b/>
      <w:sz w:val="28"/>
    </w:rPr>
  </w:style>
  <w:style w:type="paragraph" w:customStyle="1" w:styleId="projtabhd">
    <w:name w:val="projtabhd"/>
    <w:basedOn w:val="Normal"/>
    <w:rsid w:val="00A57D84"/>
    <w:pPr>
      <w:spacing w:before="60" w:after="60"/>
    </w:pPr>
    <w:rPr>
      <w:b/>
      <w:lang w:val="en-GB"/>
    </w:rPr>
  </w:style>
  <w:style w:type="paragraph" w:customStyle="1" w:styleId="RMBodyText">
    <w:name w:val="RM Body Text"/>
    <w:basedOn w:val="Normal"/>
    <w:rsid w:val="00A57D84"/>
    <w:pPr>
      <w:widowControl w:val="0"/>
      <w:numPr>
        <w:numId w:val="4"/>
      </w:numPr>
      <w:tabs>
        <w:tab w:val="clear" w:pos="1320"/>
        <w:tab w:val="num" w:pos="960"/>
      </w:tabs>
      <w:autoSpaceDE w:val="0"/>
      <w:autoSpaceDN w:val="0"/>
      <w:adjustRightInd w:val="0"/>
      <w:spacing w:after="56"/>
      <w:ind w:left="960"/>
    </w:pPr>
    <w:rPr>
      <w:sz w:val="22"/>
      <w:szCs w:val="22"/>
    </w:rPr>
  </w:style>
  <w:style w:type="character" w:customStyle="1" w:styleId="charchar">
    <w:name w:val="charchar"/>
    <w:rsid w:val="00A57D84"/>
    <w:rPr>
      <w:rFonts w:ascii="Bookman Old Style" w:hAnsi="Bookman Old Style" w:hint="default"/>
      <w:b/>
      <w:bCs/>
    </w:rPr>
  </w:style>
  <w:style w:type="paragraph" w:customStyle="1" w:styleId="ResBull">
    <w:name w:val="ResBull"/>
    <w:basedOn w:val="ResPos"/>
    <w:rsid w:val="00A57D84"/>
    <w:pPr>
      <w:numPr>
        <w:numId w:val="5"/>
      </w:numPr>
      <w:ind w:left="2160"/>
    </w:pPr>
    <w:rPr>
      <w:i w:val="0"/>
      <w:iCs w:val="0"/>
    </w:rPr>
  </w:style>
  <w:style w:type="paragraph" w:customStyle="1" w:styleId="ResPos">
    <w:name w:val="ResPos"/>
    <w:basedOn w:val="ResDates"/>
    <w:rsid w:val="00A57D84"/>
    <w:pPr>
      <w:ind w:left="1800"/>
    </w:pPr>
    <w:rPr>
      <w:i/>
      <w:iCs/>
    </w:rPr>
  </w:style>
  <w:style w:type="paragraph" w:customStyle="1" w:styleId="ResDates">
    <w:name w:val="ResDates"/>
    <w:basedOn w:val="ResProfEx"/>
    <w:rsid w:val="00A57D84"/>
    <w:pPr>
      <w:tabs>
        <w:tab w:val="left" w:pos="1800"/>
      </w:tabs>
      <w:spacing w:after="0"/>
    </w:pPr>
    <w:rPr>
      <w:b w:val="0"/>
      <w:bCs w:val="0"/>
      <w:sz w:val="22"/>
      <w:szCs w:val="22"/>
    </w:rPr>
  </w:style>
  <w:style w:type="paragraph" w:customStyle="1" w:styleId="ResProfEx">
    <w:name w:val="ResProfEx"/>
    <w:basedOn w:val="Normal"/>
    <w:rsid w:val="00A57D84"/>
    <w:pPr>
      <w:spacing w:after="120"/>
    </w:pPr>
    <w:rPr>
      <w:b/>
      <w:bCs/>
      <w:sz w:val="24"/>
      <w:szCs w:val="24"/>
    </w:rPr>
  </w:style>
  <w:style w:type="paragraph" w:customStyle="1" w:styleId="bullets">
    <w:name w:val="bullets"/>
    <w:basedOn w:val="Normal"/>
    <w:rsid w:val="00A57D84"/>
    <w:pPr>
      <w:spacing w:before="100" w:beforeAutospacing="1" w:after="100" w:afterAutospacing="1"/>
    </w:pPr>
    <w:rPr>
      <w:sz w:val="24"/>
      <w:szCs w:val="24"/>
    </w:rPr>
  </w:style>
  <w:style w:type="paragraph" w:customStyle="1" w:styleId="summary">
    <w:name w:val="summary"/>
    <w:basedOn w:val="Normal"/>
    <w:rsid w:val="00A57D84"/>
    <w:pPr>
      <w:widowControl w:val="0"/>
      <w:spacing w:after="200"/>
      <w:jc w:val="both"/>
    </w:pPr>
    <w:rPr>
      <w:rFonts w:ascii="Palatino" w:hAnsi="Palatino"/>
      <w:b/>
      <w:bCs/>
      <w:sz w:val="22"/>
      <w:szCs w:val="22"/>
    </w:rPr>
  </w:style>
  <w:style w:type="paragraph" w:customStyle="1" w:styleId="city">
    <w:name w:val="city"/>
    <w:basedOn w:val="Normal"/>
    <w:next w:val="Normal"/>
    <w:rsid w:val="00A57D84"/>
    <w:pPr>
      <w:tabs>
        <w:tab w:val="center" w:pos="7920"/>
      </w:tabs>
      <w:spacing w:after="120"/>
      <w:jc w:val="both"/>
    </w:pPr>
    <w:rPr>
      <w:rFonts w:ascii="Arial" w:hAnsi="Arial"/>
    </w:rPr>
  </w:style>
  <w:style w:type="paragraph" w:customStyle="1" w:styleId="StyleHeading29ptCharChar">
    <w:name w:val="Style Heading 2 + 9 pt Char Char"/>
    <w:basedOn w:val="Heading2"/>
    <w:rsid w:val="00A57D84"/>
    <w:pPr>
      <w:widowControl w:val="0"/>
      <w:autoSpaceDE w:val="0"/>
      <w:autoSpaceDN w:val="0"/>
      <w:adjustRightInd w:val="0"/>
      <w:spacing w:before="180" w:after="0"/>
      <w:jc w:val="both"/>
    </w:pPr>
    <w:rPr>
      <w:rFonts w:ascii="Verdana" w:hAnsi="Verdana" w:cs="Times New Roman"/>
      <w:i w:val="0"/>
      <w:iCs w:val="0"/>
      <w:sz w:val="18"/>
      <w:szCs w:val="20"/>
    </w:rPr>
  </w:style>
  <w:style w:type="character" w:customStyle="1" w:styleId="StyleHeading29ptCharCharChar">
    <w:name w:val="Style Heading 2 + 9 pt Char Char Char"/>
    <w:rsid w:val="00A57D84"/>
    <w:rPr>
      <w:rFonts w:ascii="Verdana" w:hAnsi="Verdana"/>
      <w:b/>
      <w:bCs/>
      <w:sz w:val="18"/>
      <w:lang w:val="en-US" w:eastAsia="en-US" w:bidi="ar-SA"/>
    </w:rPr>
  </w:style>
  <w:style w:type="paragraph" w:customStyle="1" w:styleId="CVSubhead">
    <w:name w:val="CV_Subhead"/>
    <w:basedOn w:val="Normal"/>
    <w:next w:val="Normal"/>
    <w:rsid w:val="00A57D84"/>
    <w:pPr>
      <w:keepNext/>
      <w:widowControl w:val="0"/>
      <w:spacing w:before="60" w:after="120"/>
    </w:pPr>
    <w:rPr>
      <w:rFonts w:ascii="CG Times" w:hAnsi="CG Times"/>
      <w:b/>
      <w:bCs/>
      <w:sz w:val="24"/>
      <w:szCs w:val="24"/>
    </w:rPr>
  </w:style>
  <w:style w:type="paragraph" w:styleId="CommentText">
    <w:name w:val="annotation text"/>
    <w:basedOn w:val="Normal"/>
    <w:semiHidden/>
    <w:rsid w:val="00A57D84"/>
  </w:style>
  <w:style w:type="paragraph" w:customStyle="1" w:styleId="WP9Heading2">
    <w:name w:val="WP9_Heading2"/>
    <w:basedOn w:val="Normal"/>
    <w:rsid w:val="00A57D84"/>
    <w:pPr>
      <w:widowControl w:val="0"/>
      <w:jc w:val="both"/>
    </w:pPr>
    <w:rPr>
      <w:b/>
      <w:sz w:val="24"/>
    </w:rPr>
  </w:style>
  <w:style w:type="paragraph" w:customStyle="1" w:styleId="FirstHeading">
    <w:name w:val="First Heading"/>
    <w:basedOn w:val="Heading1"/>
    <w:rsid w:val="002A109B"/>
    <w:pPr>
      <w:pBdr>
        <w:bottom w:val="single" w:sz="4" w:space="0" w:color="auto"/>
      </w:pBdr>
      <w:tabs>
        <w:tab w:val="left" w:pos="576"/>
      </w:tabs>
      <w:spacing w:after="360"/>
    </w:pPr>
    <w:rPr>
      <w:rFonts w:ascii="Verdana" w:hAnsi="Verdana"/>
      <w:sz w:val="22"/>
    </w:rPr>
  </w:style>
  <w:style w:type="character" w:styleId="Strong">
    <w:name w:val="Strong"/>
    <w:qFormat/>
    <w:rsid w:val="00F268F4"/>
    <w:rPr>
      <w:b/>
      <w:bCs/>
    </w:rPr>
  </w:style>
  <w:style w:type="paragraph" w:customStyle="1" w:styleId="CompanyName">
    <w:name w:val="Company Name"/>
    <w:basedOn w:val="Normal"/>
    <w:next w:val="Normal"/>
    <w:autoRedefine/>
    <w:rsid w:val="00427D4D"/>
    <w:pPr>
      <w:tabs>
        <w:tab w:val="left" w:pos="2160"/>
        <w:tab w:val="right" w:pos="6480"/>
      </w:tabs>
      <w:spacing w:before="240" w:after="40" w:line="220" w:lineRule="atLeast"/>
    </w:pPr>
    <w:rPr>
      <w:rFonts w:ascii="Arial" w:eastAsia="Batang" w:hAnsi="Arial"/>
    </w:rPr>
  </w:style>
  <w:style w:type="paragraph" w:customStyle="1" w:styleId="FRNormal">
    <w:name w:val="FR Normal"/>
    <w:basedOn w:val="Normal"/>
    <w:rsid w:val="00427D4D"/>
    <w:pPr>
      <w:spacing w:before="120" w:after="120"/>
      <w:ind w:left="720"/>
    </w:pPr>
    <w:rPr>
      <w:rFonts w:ascii="Times" w:hAnsi="Times"/>
      <w:szCs w:val="24"/>
    </w:rPr>
  </w:style>
  <w:style w:type="character" w:customStyle="1" w:styleId="pradeept">
    <w:name w:val="pradeep.t"/>
    <w:semiHidden/>
    <w:rsid w:val="0009450D"/>
    <w:rPr>
      <w:rFonts w:ascii="Arial" w:hAnsi="Arial" w:cs="Arial"/>
      <w:color w:val="auto"/>
      <w:sz w:val="20"/>
      <w:szCs w:val="20"/>
    </w:rPr>
  </w:style>
  <w:style w:type="paragraph" w:customStyle="1" w:styleId="1NameFirstPage">
    <w:name w:val="1. Name First Page"/>
    <w:basedOn w:val="Normal"/>
    <w:rsid w:val="00D72524"/>
    <w:pPr>
      <w:keepNext/>
      <w:pBdr>
        <w:bottom w:val="single" w:sz="6" w:space="0" w:color="auto"/>
      </w:pBdr>
      <w:spacing w:after="240"/>
      <w:ind w:left="-360" w:right="-360"/>
      <w:jc w:val="center"/>
    </w:pPr>
    <w:rPr>
      <w:rFonts w:ascii="Palatino" w:hAnsi="Palatino"/>
      <w:b/>
      <w:caps/>
      <w:sz w:val="28"/>
    </w:rPr>
  </w:style>
  <w:style w:type="paragraph" w:customStyle="1" w:styleId="List1">
    <w:name w:val="List1"/>
    <w:basedOn w:val="Normal"/>
    <w:rsid w:val="003B11F1"/>
    <w:pPr>
      <w:numPr>
        <w:numId w:val="6"/>
      </w:numPr>
    </w:pPr>
    <w:rPr>
      <w:sz w:val="24"/>
      <w:szCs w:val="24"/>
    </w:rPr>
  </w:style>
  <w:style w:type="paragraph" w:customStyle="1" w:styleId="cvtext">
    <w:name w:val="cv text"/>
    <w:basedOn w:val="Normal"/>
    <w:rsid w:val="00446B64"/>
    <w:pPr>
      <w:spacing w:before="240"/>
    </w:pPr>
    <w:rPr>
      <w:sz w:val="24"/>
      <w:lang w:val="en-GB"/>
    </w:rPr>
  </w:style>
  <w:style w:type="paragraph" w:customStyle="1" w:styleId="H5">
    <w:name w:val="H5"/>
    <w:basedOn w:val="Normal"/>
    <w:next w:val="Normal"/>
    <w:rsid w:val="00446B64"/>
    <w:pPr>
      <w:keepNext/>
      <w:spacing w:before="100" w:after="100"/>
      <w:outlineLvl w:val="5"/>
    </w:pPr>
    <w:rPr>
      <w:b/>
      <w:snapToGrid w:val="0"/>
    </w:rPr>
  </w:style>
  <w:style w:type="paragraph" w:customStyle="1" w:styleId="NormalGaramond">
    <w:name w:val="Normal + Garamond"/>
    <w:aliases w:val="11 pt"/>
    <w:basedOn w:val="Heading7"/>
    <w:rsid w:val="00446B64"/>
    <w:pPr>
      <w:jc w:val="both"/>
    </w:pPr>
    <w:rPr>
      <w:rFonts w:ascii="Garamond" w:hAnsi="Garamond"/>
      <w:sz w:val="22"/>
    </w:rPr>
  </w:style>
  <w:style w:type="paragraph" w:customStyle="1" w:styleId="Text">
    <w:name w:val="Text"/>
    <w:basedOn w:val="Normal"/>
    <w:autoRedefine/>
    <w:rsid w:val="00800885"/>
    <w:pPr>
      <w:ind w:left="360"/>
    </w:pPr>
  </w:style>
  <w:style w:type="paragraph" w:customStyle="1" w:styleId="DefaultParagraphFontParaChar">
    <w:name w:val="Default Paragraph Font Para Char"/>
    <w:basedOn w:val="Normal"/>
    <w:rsid w:val="003815D3"/>
    <w:pPr>
      <w:spacing w:after="160" w:line="240" w:lineRule="exact"/>
    </w:pPr>
    <w:rPr>
      <w:rFonts w:ascii="Verdana" w:eastAsia="SimSun" w:hAnsi="Verdana"/>
    </w:rPr>
  </w:style>
  <w:style w:type="character" w:customStyle="1" w:styleId="-1">
    <w:name w:val="기본-텍스트1"/>
    <w:rsid w:val="00C00526"/>
    <w:rPr>
      <w:rFonts w:ascii="Gulim" w:eastAsia="Gulim" w:hAnsi="Gulim" w:hint="eastAsia"/>
      <w:b w:val="0"/>
      <w:bCs w:val="0"/>
      <w:i w:val="0"/>
      <w:iCs w:val="0"/>
      <w:caps w:val="0"/>
      <w:color w:val="333333"/>
      <w:spacing w:val="14"/>
      <w:sz w:val="18"/>
      <w:szCs w:val="18"/>
    </w:rPr>
  </w:style>
  <w:style w:type="character" w:customStyle="1" w:styleId="lightblacktext1">
    <w:name w:val="lightblacktext1"/>
    <w:rsid w:val="00C00526"/>
    <w:rPr>
      <w:rFonts w:ascii="Verdana" w:hAnsi="Verdana" w:hint="default"/>
      <w:b w:val="0"/>
      <w:bCs w:val="0"/>
      <w:color w:val="000000"/>
      <w:sz w:val="18"/>
      <w:szCs w:val="18"/>
    </w:rPr>
  </w:style>
  <w:style w:type="paragraph" w:customStyle="1" w:styleId="Address1">
    <w:name w:val="Address 1"/>
    <w:basedOn w:val="Normal"/>
    <w:rsid w:val="00F751CD"/>
    <w:pPr>
      <w:suppressAutoHyphens/>
      <w:spacing w:line="160" w:lineRule="atLeast"/>
      <w:jc w:val="center"/>
    </w:pPr>
    <w:rPr>
      <w:rFonts w:ascii="Garamond" w:hAnsi="Garamond"/>
      <w:caps/>
      <w:spacing w:val="30"/>
      <w:sz w:val="15"/>
      <w:lang w:eastAsia="ar-SA"/>
    </w:rPr>
  </w:style>
  <w:style w:type="paragraph" w:customStyle="1" w:styleId="pg1hdg">
    <w:name w:val="pg1hdg"/>
    <w:basedOn w:val="Normal"/>
    <w:rsid w:val="00AA2064"/>
    <w:pPr>
      <w:widowControl w:val="0"/>
      <w:spacing w:before="40"/>
    </w:pPr>
    <w:rPr>
      <w:b/>
      <w:sz w:val="22"/>
      <w:lang w:val="en-GB"/>
    </w:rPr>
  </w:style>
  <w:style w:type="character" w:customStyle="1" w:styleId="HTMLTypewriter3">
    <w:name w:val="HTML Typewriter3"/>
    <w:rsid w:val="00E06CF6"/>
    <w:rPr>
      <w:rFonts w:ascii="Courier New" w:eastAsia="Times New Roman" w:hAnsi="Courier New" w:cs="Courier New"/>
      <w:sz w:val="20"/>
      <w:szCs w:val="20"/>
    </w:rPr>
  </w:style>
  <w:style w:type="character" w:customStyle="1" w:styleId="splashtx1">
    <w:name w:val="splash_tx1"/>
    <w:rsid w:val="00634BCA"/>
    <w:rPr>
      <w:rFonts w:ascii="Arial" w:hAnsi="Arial" w:cs="Arial" w:hint="default"/>
      <w:sz w:val="17"/>
      <w:szCs w:val="17"/>
    </w:rPr>
  </w:style>
  <w:style w:type="paragraph" w:customStyle="1" w:styleId="alignleft">
    <w:name w:val="align_left"/>
    <w:basedOn w:val="Normal"/>
    <w:rsid w:val="00634BCA"/>
    <w:pPr>
      <w:ind w:right="300"/>
    </w:pPr>
    <w:rPr>
      <w:sz w:val="24"/>
      <w:szCs w:val="24"/>
    </w:rPr>
  </w:style>
  <w:style w:type="paragraph" w:customStyle="1" w:styleId="landingpage">
    <w:name w:val="landingpage"/>
    <w:basedOn w:val="Normal"/>
    <w:rsid w:val="00634BCA"/>
    <w:rPr>
      <w:sz w:val="24"/>
      <w:szCs w:val="24"/>
    </w:rPr>
  </w:style>
  <w:style w:type="character" w:customStyle="1" w:styleId="HeaderChar">
    <w:name w:val="Header Char"/>
    <w:link w:val="Header"/>
    <w:uiPriority w:val="99"/>
    <w:rsid w:val="00A0435A"/>
    <w:rPr>
      <w:lang w:val="en-US" w:eastAsia="en-US" w:bidi="ar-SA"/>
    </w:rPr>
  </w:style>
  <w:style w:type="character" w:customStyle="1" w:styleId="HTMLPreformattedChar">
    <w:name w:val="HTML Preformatted Char"/>
    <w:link w:val="HTMLPreformatted"/>
    <w:rsid w:val="00A0435A"/>
    <w:rPr>
      <w:rFonts w:ascii="Courier New" w:hAnsi="Courier New"/>
      <w:lang w:val="en-US" w:eastAsia="en-US" w:bidi="ar-SA"/>
    </w:rPr>
  </w:style>
  <w:style w:type="character" w:customStyle="1" w:styleId="syeds">
    <w:name w:val="syeds"/>
    <w:semiHidden/>
    <w:rsid w:val="00CE5576"/>
    <w:rPr>
      <w:rFonts w:ascii="Times New Roman" w:hAnsi="Times New Roman" w:cs="Times New Roman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paragraph" w:customStyle="1" w:styleId="Subhead-back">
    <w:name w:val="Subhead-back"/>
    <w:basedOn w:val="Normal"/>
    <w:next w:val="Normal"/>
    <w:rsid w:val="00CF0E11"/>
    <w:rPr>
      <w:rFonts w:ascii="Arial" w:hAnsi="Arial" w:cs="Arial"/>
      <w:b/>
      <w:bCs/>
    </w:rPr>
  </w:style>
  <w:style w:type="character" w:customStyle="1" w:styleId="Typewriter">
    <w:name w:val="Typewriter"/>
    <w:rsid w:val="00CF0E11"/>
    <w:rPr>
      <w:rFonts w:ascii="Courier New" w:hAnsi="Courier New" w:cs="Courier New"/>
      <w:i/>
      <w:iCs/>
      <w:sz w:val="20"/>
      <w:szCs w:val="20"/>
    </w:rPr>
  </w:style>
  <w:style w:type="character" w:customStyle="1" w:styleId="HTMLTypewriter2">
    <w:name w:val="HTML Typewriter2"/>
    <w:rsid w:val="00413DF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4B0888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bullet">
    <w:name w:val="bullet"/>
    <w:basedOn w:val="Normal"/>
    <w:rsid w:val="006663AC"/>
    <w:pPr>
      <w:numPr>
        <w:numId w:val="7"/>
      </w:numPr>
      <w:spacing w:after="80"/>
      <w:ind w:left="360" w:right="360" w:hanging="360"/>
    </w:pPr>
    <w:rPr>
      <w:rFonts w:ascii="Arial" w:eastAsia="Calibri" w:hAnsi="Arial" w:cs="Arial"/>
      <w:sz w:val="22"/>
      <w:szCs w:val="22"/>
    </w:rPr>
  </w:style>
  <w:style w:type="paragraph" w:customStyle="1" w:styleId="Bulletbottom">
    <w:name w:val="Bullet.bottom"/>
    <w:basedOn w:val="Normal"/>
    <w:rsid w:val="006663AC"/>
    <w:pPr>
      <w:numPr>
        <w:numId w:val="8"/>
      </w:numPr>
      <w:spacing w:after="180"/>
      <w:ind w:left="360" w:right="360" w:hanging="360"/>
    </w:pPr>
    <w:rPr>
      <w:rFonts w:ascii="Arial" w:eastAsia="Calibri" w:hAnsi="Arial" w:cs="Arial"/>
      <w:sz w:val="22"/>
      <w:szCs w:val="22"/>
    </w:rPr>
  </w:style>
  <w:style w:type="paragraph" w:customStyle="1" w:styleId="Normal1">
    <w:name w:val="Normal1"/>
    <w:basedOn w:val="Normal"/>
    <w:rsid w:val="00BC7809"/>
    <w:pPr>
      <w:widowControl w:val="0"/>
      <w:suppressAutoHyphens/>
      <w:spacing w:before="280" w:after="280"/>
    </w:pPr>
    <w:rPr>
      <w:rFonts w:eastAsia="SimSun" w:cs="Mangal"/>
      <w:kern w:val="1"/>
      <w:sz w:val="24"/>
      <w:szCs w:val="24"/>
      <w:lang w:eastAsia="hi-IN" w:bidi="hi-IN"/>
    </w:rPr>
  </w:style>
  <w:style w:type="character" w:customStyle="1" w:styleId="NormalVerdanaChar">
    <w:name w:val="Normal + Verdana Char"/>
    <w:rsid w:val="001C02BC"/>
    <w:rPr>
      <w:rFonts w:ascii="Verdana" w:hAnsi="Verdana"/>
      <w:lang w:val="en-US" w:eastAsia="ar-SA" w:bidi="ar-SA"/>
    </w:rPr>
  </w:style>
  <w:style w:type="paragraph" w:customStyle="1" w:styleId="PreformattedText">
    <w:name w:val="Preformatted Text"/>
    <w:basedOn w:val="Normal"/>
    <w:rsid w:val="001C02BC"/>
    <w:pPr>
      <w:widowControl w:val="0"/>
      <w:suppressAutoHyphens/>
    </w:pPr>
    <w:rPr>
      <w:rFonts w:ascii="Courier New" w:eastAsia="Courier New" w:hAnsi="Courier New" w:cs="Courier New"/>
      <w:kern w:val="1"/>
      <w:lang w:eastAsia="hi-IN" w:bidi="hi-IN"/>
    </w:rPr>
  </w:style>
  <w:style w:type="paragraph" w:customStyle="1" w:styleId="levnl11">
    <w:name w:val="_levnl11"/>
    <w:basedOn w:val="Normal"/>
    <w:rsid w:val="00D8046A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360" w:hanging="360"/>
    </w:pPr>
    <w:rPr>
      <w:sz w:val="24"/>
    </w:rPr>
  </w:style>
  <w:style w:type="paragraph" w:customStyle="1" w:styleId="DefaultText">
    <w:name w:val="Default Text"/>
    <w:basedOn w:val="Normal"/>
    <w:rsid w:val="00D8046A"/>
    <w:rPr>
      <w:snapToGrid w:val="0"/>
      <w:sz w:val="24"/>
      <w:szCs w:val="24"/>
    </w:rPr>
  </w:style>
  <w:style w:type="character" w:customStyle="1" w:styleId="PlainTextChar">
    <w:name w:val="Plain Text Char"/>
    <w:aliases w:val="santok Char"/>
    <w:link w:val="PlainText"/>
    <w:rsid w:val="00FE61C7"/>
    <w:rPr>
      <w:rFonts w:ascii="Courier New" w:hAnsi="Courier New"/>
    </w:rPr>
  </w:style>
  <w:style w:type="character" w:customStyle="1" w:styleId="apple-tab-span">
    <w:name w:val="apple-tab-span"/>
    <w:basedOn w:val="DefaultParagraphFont"/>
    <w:rsid w:val="008E0C65"/>
  </w:style>
  <w:style w:type="character" w:customStyle="1" w:styleId="apple-converted-space">
    <w:name w:val="apple-converted-space"/>
    <w:basedOn w:val="DefaultParagraphFont"/>
    <w:rsid w:val="008E0C65"/>
  </w:style>
  <w:style w:type="character" w:customStyle="1" w:styleId="hl">
    <w:name w:val="hl"/>
    <w:basedOn w:val="DefaultParagraphFont"/>
    <w:rsid w:val="003E7EF2"/>
  </w:style>
  <w:style w:type="character" w:customStyle="1" w:styleId="apple-style-span">
    <w:name w:val="apple-style-span"/>
    <w:basedOn w:val="DefaultParagraphFont"/>
    <w:rsid w:val="00D776CA"/>
  </w:style>
  <w:style w:type="paragraph" w:customStyle="1" w:styleId="Accomplishmentsbullet">
    <w:name w:val="Accomplishments bullet"/>
    <w:basedOn w:val="Normal"/>
    <w:link w:val="AccomplishmentsbulletChar"/>
    <w:rsid w:val="00D776CA"/>
    <w:pPr>
      <w:widowControl w:val="0"/>
      <w:tabs>
        <w:tab w:val="num" w:pos="360"/>
      </w:tabs>
      <w:suppressAutoHyphens/>
      <w:spacing w:before="80"/>
      <w:ind w:left="360" w:hanging="360"/>
      <w:jc w:val="both"/>
    </w:pPr>
    <w:rPr>
      <w:rFonts w:ascii="Arial" w:eastAsia="Arial Unicode MS" w:hAnsi="Arial"/>
      <w:iCs/>
      <w:kern w:val="1"/>
      <w:sz w:val="21"/>
      <w:szCs w:val="21"/>
    </w:rPr>
  </w:style>
  <w:style w:type="character" w:customStyle="1" w:styleId="AccomplishmentsbulletChar">
    <w:name w:val="Accomplishments bullet Char"/>
    <w:link w:val="Accomplishmentsbullet"/>
    <w:locked/>
    <w:rsid w:val="00D776CA"/>
    <w:rPr>
      <w:rFonts w:ascii="Arial" w:eastAsia="Arial Unicode MS" w:hAnsi="Arial"/>
      <w:iCs/>
      <w:kern w:val="1"/>
      <w:sz w:val="21"/>
      <w:szCs w:val="21"/>
    </w:rPr>
  </w:style>
  <w:style w:type="character" w:customStyle="1" w:styleId="ListParagraphChar">
    <w:name w:val="List Paragraph Char"/>
    <w:link w:val="ListParagraph"/>
    <w:uiPriority w:val="34"/>
    <w:rsid w:val="00D776CA"/>
    <w:rPr>
      <w:rFonts w:ascii="Calibri" w:eastAsia="Calibri" w:hAnsi="Calibri" w:cs="Calibri"/>
      <w:sz w:val="22"/>
      <w:szCs w:val="22"/>
    </w:rPr>
  </w:style>
  <w:style w:type="character" w:customStyle="1" w:styleId="normalchar">
    <w:name w:val="normal__char"/>
    <w:basedOn w:val="DefaultParagraphFont"/>
    <w:rsid w:val="00D776CA"/>
  </w:style>
  <w:style w:type="table" w:styleId="TableGrid">
    <w:name w:val="Table Grid"/>
    <w:basedOn w:val="TableNormal"/>
    <w:rsid w:val="00E86D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3">
    <w:name w:val="Table Classic 3"/>
    <w:basedOn w:val="TableNormal"/>
    <w:rsid w:val="00E86DC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2B1A88"/>
  </w:style>
  <w:style w:type="paragraph" w:customStyle="1" w:styleId="TableHeader">
    <w:name w:val="Table Header"/>
    <w:basedOn w:val="Normal"/>
    <w:rsid w:val="00FE1CDF"/>
    <w:pPr>
      <w:spacing w:before="120" w:after="120"/>
    </w:pPr>
    <w:rPr>
      <w:rFonts w:ascii="Arial" w:hAnsi="Arial"/>
      <w:b/>
      <w:sz w:val="24"/>
    </w:rPr>
  </w:style>
  <w:style w:type="paragraph" w:styleId="NoSpacing">
    <w:name w:val="No Spacing"/>
    <w:uiPriority w:val="1"/>
    <w:qFormat/>
    <w:rsid w:val="001139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3D566-69EA-478E-BE62-FD6767E92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2580</Words>
  <Characters>14706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17252</CharactersWithSpaces>
  <SharedDoc>false</SharedDoc>
  <HLinks>
    <vt:vector size="6" baseType="variant">
      <vt:variant>
        <vt:i4>7864344</vt:i4>
      </vt:variant>
      <vt:variant>
        <vt:i4>-1</vt:i4>
      </vt:variant>
      <vt:variant>
        <vt:i4>2057</vt:i4>
      </vt:variant>
      <vt:variant>
        <vt:i4>1</vt:i4>
      </vt:variant>
      <vt:variant>
        <vt:lpwstr>https://lh5.googleusercontent.com/m1lDcJ1PeF7S8besTHyWCb60Nj4_ljHkwEg2nG8KrpQw0TWmr49D6bDY8Fi7QifwkQmrdFjHMKMwcdehNSi6EDT_Q0CZML1ee-alztlHypI5ZBKwcNbmr2jzny3_yDtHlg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cp:lastPrinted>2015-02-25T22:58:00Z</cp:lastPrinted>
  <dcterms:created xsi:type="dcterms:W3CDTF">2016-06-20T19:30:00Z</dcterms:created>
  <dcterms:modified xsi:type="dcterms:W3CDTF">2016-06-20T19:30:00Z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Document number">
    <vt:lpwstr>231846</vt:lpwstr>
  </property>
</Properties>
</file>