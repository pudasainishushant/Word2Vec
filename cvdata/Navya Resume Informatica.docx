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C2C" w:rsidRPr="00DB35E6" w:rsidRDefault="00DB35E6" w:rsidP="009A4BE4">
      <w:pPr>
        <w:pBdr>
          <w:bottom w:val="single" w:sz="12" w:space="0" w:color="auto"/>
        </w:pBdr>
        <w:spacing w:line="276" w:lineRule="auto"/>
        <w:jc w:val="center"/>
        <w:rPr>
          <w:b/>
          <w:color w:val="000000" w:themeColor="text1"/>
          <w:sz w:val="22"/>
          <w:szCs w:val="22"/>
          <w:shd w:val="clear" w:color="auto" w:fill="FFFFFF"/>
        </w:rPr>
      </w:pPr>
      <w:r w:rsidRPr="00DB35E6">
        <w:rPr>
          <w:b/>
          <w:color w:val="000000" w:themeColor="text1"/>
          <w:sz w:val="22"/>
          <w:szCs w:val="22"/>
          <w:shd w:val="clear" w:color="auto" w:fill="FFFFFF"/>
        </w:rPr>
        <w:t>Navya</w:t>
      </w:r>
      <w:r w:rsidR="009A4BE4">
        <w:rPr>
          <w:b/>
          <w:color w:val="000000" w:themeColor="text1"/>
          <w:sz w:val="22"/>
          <w:szCs w:val="22"/>
          <w:shd w:val="clear" w:color="auto" w:fill="FFFFFF"/>
        </w:rPr>
        <w:t xml:space="preserve"> Surapaneni</w:t>
      </w:r>
    </w:p>
    <w:p w:rsidR="00DB35E6" w:rsidRPr="00DB35E6" w:rsidRDefault="00DB35E6" w:rsidP="009A4BE4">
      <w:pPr>
        <w:pBdr>
          <w:bottom w:val="single" w:sz="12" w:space="0" w:color="auto"/>
        </w:pBdr>
        <w:spacing w:line="276" w:lineRule="auto"/>
        <w:jc w:val="center"/>
        <w:rPr>
          <w:b/>
          <w:color w:val="000000" w:themeColor="text1"/>
          <w:sz w:val="22"/>
          <w:szCs w:val="22"/>
          <w:shd w:val="clear" w:color="auto" w:fill="FFFFFF"/>
        </w:rPr>
      </w:pPr>
      <w:r w:rsidRPr="00DB35E6">
        <w:rPr>
          <w:b/>
          <w:color w:val="000000" w:themeColor="text1"/>
          <w:sz w:val="22"/>
          <w:szCs w:val="22"/>
          <w:shd w:val="clear" w:color="auto" w:fill="FFFFFF"/>
        </w:rPr>
        <w:t>(980) 288-5273</w:t>
      </w:r>
    </w:p>
    <w:p w:rsidR="00DB35E6" w:rsidRDefault="009A4BE4" w:rsidP="009A4BE4">
      <w:pPr>
        <w:pBdr>
          <w:bottom w:val="single" w:sz="12" w:space="0" w:color="auto"/>
        </w:pBdr>
        <w:spacing w:line="276" w:lineRule="auto"/>
        <w:jc w:val="center"/>
        <w:rPr>
          <w:b/>
          <w:color w:val="000000" w:themeColor="text1"/>
          <w:sz w:val="22"/>
          <w:szCs w:val="22"/>
          <w:shd w:val="clear" w:color="auto" w:fill="FFFFFF"/>
        </w:rPr>
      </w:pPr>
      <w:hyperlink r:id="rId8" w:history="1">
        <w:r w:rsidRPr="00864C50">
          <w:rPr>
            <w:rStyle w:val="Hyperlink"/>
            <w:b/>
            <w:sz w:val="22"/>
            <w:szCs w:val="22"/>
            <w:shd w:val="clear" w:color="auto" w:fill="FFFFFF"/>
          </w:rPr>
          <w:t>navyasneni@gmail.com</w:t>
        </w:r>
      </w:hyperlink>
    </w:p>
    <w:p w:rsidR="00DB35E6" w:rsidRPr="00DB35E6" w:rsidRDefault="00DB35E6" w:rsidP="00DB35E6">
      <w:pPr>
        <w:pBdr>
          <w:bottom w:val="single" w:sz="12" w:space="0" w:color="auto"/>
        </w:pBdr>
        <w:spacing w:line="276" w:lineRule="auto"/>
        <w:jc w:val="both"/>
        <w:rPr>
          <w:b/>
          <w:color w:val="000000" w:themeColor="text1"/>
          <w:sz w:val="22"/>
          <w:szCs w:val="22"/>
          <w:shd w:val="clear" w:color="auto" w:fill="FFFFFF"/>
        </w:rPr>
      </w:pPr>
    </w:p>
    <w:p w:rsidR="00494483" w:rsidRPr="00DB35E6" w:rsidRDefault="00494483" w:rsidP="00DB35E6">
      <w:pPr>
        <w:pStyle w:val="western"/>
        <w:shd w:val="clear" w:color="auto" w:fill="BFBFBF"/>
        <w:spacing w:before="0" w:beforeAutospacing="0" w:after="0" w:afterAutospacing="0" w:line="276" w:lineRule="auto"/>
        <w:jc w:val="both"/>
        <w:rPr>
          <w:b/>
          <w:bCs/>
          <w:sz w:val="22"/>
          <w:szCs w:val="22"/>
        </w:rPr>
      </w:pPr>
      <w:r w:rsidRPr="00DB35E6">
        <w:rPr>
          <w:b/>
          <w:bCs/>
          <w:sz w:val="22"/>
          <w:szCs w:val="22"/>
        </w:rPr>
        <w:t>PROFESSIONAL SUMMARY</w:t>
      </w:r>
    </w:p>
    <w:p w:rsidR="00CD179B" w:rsidRPr="00DB35E6" w:rsidRDefault="00CD179B" w:rsidP="00DB35E6">
      <w:pPr>
        <w:spacing w:line="276" w:lineRule="auto"/>
        <w:jc w:val="both"/>
        <w:rPr>
          <w:b/>
          <w:color w:val="000000" w:themeColor="text1"/>
          <w:sz w:val="22"/>
          <w:szCs w:val="22"/>
        </w:rPr>
      </w:pPr>
    </w:p>
    <w:p w:rsidR="00CD179B" w:rsidRPr="00DB35E6" w:rsidRDefault="00E77B12"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shd w:val="clear" w:color="auto" w:fill="FFFFFF"/>
        </w:rPr>
        <w:t>About 8+ year's professional experience in IT industry and wide range of progressive experience in design, analysis, development, documentation, coding and implementation including but not limited to Databases, Reporting, Data Warehouse, ETL Design and BI Applications across wide industry verticals. </w:t>
      </w:r>
    </w:p>
    <w:p w:rsidR="00CD179B" w:rsidRPr="00DB35E6" w:rsidRDefault="00791F45"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rPr>
        <w:t>Proficient in Data Modeling, Strong in Data Warehousing concepts, Dimensional, Star Schema and Snowflake Schema methodologies. Complete understanding of Ralph-Kimball and Inmon approaches to Data Warehousing.</w:t>
      </w:r>
    </w:p>
    <w:p w:rsidR="00494483" w:rsidRPr="00DB35E6" w:rsidRDefault="00494483"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shd w:val="clear" w:color="auto" w:fill="FFFFFF"/>
        </w:rPr>
        <w:t>Strong experience in extraction, transformation, loading (ETL) data from various sources into data warehouses and data marts using</w:t>
      </w:r>
      <w:r w:rsidRPr="00DB35E6">
        <w:rPr>
          <w:rStyle w:val="apple-converted-space"/>
          <w:rFonts w:ascii="Times New Roman" w:hAnsi="Times New Roman"/>
          <w:color w:val="000000" w:themeColor="text1"/>
          <w:shd w:val="clear" w:color="auto" w:fill="FFFFFF"/>
        </w:rPr>
        <w:t>Informatica</w:t>
      </w:r>
      <w:r w:rsidRPr="00DB35E6">
        <w:rPr>
          <w:rFonts w:ascii="Times New Roman" w:hAnsi="Times New Roman"/>
          <w:color w:val="000000" w:themeColor="text1"/>
          <w:shd w:val="clear" w:color="auto" w:fill="FFFFFF"/>
        </w:rPr>
        <w:t>PowerCenter, Power Mart (Repository Manager, Designer, Workflow Manager, and Workflow Monitor).</w:t>
      </w:r>
    </w:p>
    <w:p w:rsidR="00CD179B" w:rsidRPr="00DB35E6" w:rsidRDefault="00791F45"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rPr>
        <w:t xml:space="preserve">Worked on </w:t>
      </w:r>
      <w:r w:rsidRPr="00DB35E6">
        <w:rPr>
          <w:rFonts w:ascii="Times New Roman" w:hAnsi="Times New Roman"/>
          <w:bCs/>
          <w:color w:val="000000" w:themeColor="text1"/>
        </w:rPr>
        <w:t>SlowlyChanging Dimensions (SCD's)</w:t>
      </w:r>
      <w:r w:rsidRPr="00DB35E6">
        <w:rPr>
          <w:rFonts w:ascii="Times New Roman" w:hAnsi="Times New Roman"/>
          <w:color w:val="000000" w:themeColor="text1"/>
        </w:rPr>
        <w:t xml:space="preserve"> and its implementation to keep track of historical data.</w:t>
      </w:r>
    </w:p>
    <w:p w:rsidR="00CD179B" w:rsidRPr="00DB35E6" w:rsidRDefault="00DC0E9F"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shd w:val="clear" w:color="auto" w:fill="FFFFFF"/>
        </w:rPr>
        <w:t>Experience in using</w:t>
      </w:r>
      <w:r w:rsidRPr="00DB35E6">
        <w:rPr>
          <w:rStyle w:val="apple-converted-space"/>
          <w:rFonts w:ascii="Times New Roman" w:hAnsi="Times New Roman"/>
          <w:color w:val="000000" w:themeColor="text1"/>
          <w:shd w:val="clear" w:color="auto" w:fill="FFFFFF"/>
        </w:rPr>
        <w:t xml:space="preserve"> Agile</w:t>
      </w:r>
      <w:r w:rsidRPr="00DB35E6">
        <w:rPr>
          <w:rFonts w:ascii="Times New Roman" w:hAnsi="Times New Roman"/>
          <w:color w:val="000000" w:themeColor="text1"/>
          <w:shd w:val="clear" w:color="auto" w:fill="FFFFFF"/>
        </w:rPr>
        <w:t>/Scrum methodologies.</w:t>
      </w:r>
    </w:p>
    <w:p w:rsidR="00CD179B" w:rsidRPr="00DB35E6" w:rsidRDefault="00157844"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shd w:val="clear" w:color="auto" w:fill="FFFFFF"/>
        </w:rPr>
        <w:t>Associated with Finance, Insurance,</w:t>
      </w:r>
      <w:r w:rsidRPr="00DB35E6">
        <w:rPr>
          <w:rStyle w:val="apple-converted-space"/>
          <w:rFonts w:ascii="Times New Roman" w:hAnsi="Times New Roman"/>
          <w:color w:val="000000" w:themeColor="text1"/>
          <w:shd w:val="clear" w:color="auto" w:fill="FFFFFF"/>
        </w:rPr>
        <w:t xml:space="preserve"> Healthcare</w:t>
      </w:r>
      <w:r w:rsidRPr="00DB35E6">
        <w:rPr>
          <w:rFonts w:ascii="Times New Roman" w:hAnsi="Times New Roman"/>
          <w:color w:val="000000" w:themeColor="text1"/>
          <w:shd w:val="clear" w:color="auto" w:fill="FFFFFF"/>
        </w:rPr>
        <w:t>, and Energy &amp; Utilities industries</w:t>
      </w:r>
    </w:p>
    <w:p w:rsidR="00CD179B" w:rsidRPr="00DB35E6" w:rsidRDefault="007B41B5"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bCs/>
          <w:color w:val="000000" w:themeColor="text1"/>
        </w:rPr>
        <w:t xml:space="preserve">Worked on various types of transformations like </w:t>
      </w:r>
      <w:r w:rsidRPr="00DB35E6">
        <w:rPr>
          <w:rFonts w:ascii="Times New Roman" w:hAnsi="Times New Roman"/>
          <w:b/>
          <w:bCs/>
          <w:color w:val="000000" w:themeColor="text1"/>
        </w:rPr>
        <w:t>Lookup, Update Strategy, Stored Procedure, Joiner, Filter, Aggregator, Expression, Rank, Router, Normalizer, Sorter, External Procedure, Sequence Generator, and Source qualifier and SCD Type-2</w:t>
      </w:r>
      <w:r w:rsidRPr="00DB35E6">
        <w:rPr>
          <w:rFonts w:ascii="Times New Roman" w:hAnsi="Times New Roman"/>
          <w:bCs/>
          <w:color w:val="000000" w:themeColor="text1"/>
        </w:rPr>
        <w:t>.</w:t>
      </w:r>
    </w:p>
    <w:p w:rsidR="00CD179B" w:rsidRPr="00DB35E6" w:rsidRDefault="00F70AF0"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rPr>
        <w:t xml:space="preserve">Worked on </w:t>
      </w:r>
      <w:r w:rsidR="008576BC" w:rsidRPr="00DB35E6">
        <w:rPr>
          <w:rFonts w:ascii="Times New Roman" w:hAnsi="Times New Roman"/>
          <w:color w:val="000000" w:themeColor="text1"/>
        </w:rPr>
        <w:t xml:space="preserve">data </w:t>
      </w:r>
      <w:r w:rsidRPr="00DB35E6">
        <w:rPr>
          <w:rFonts w:ascii="Times New Roman" w:hAnsi="Times New Roman"/>
          <w:color w:val="000000" w:themeColor="text1"/>
        </w:rPr>
        <w:t xml:space="preserve">integration of multiple data sources and targets like </w:t>
      </w:r>
      <w:r w:rsidR="00412C77" w:rsidRPr="00DB35E6">
        <w:rPr>
          <w:rFonts w:ascii="Times New Roman" w:hAnsi="Times New Roman"/>
          <w:b/>
          <w:color w:val="000000" w:themeColor="text1"/>
        </w:rPr>
        <w:t>Oracle, SQL Server, MS Access, F</w:t>
      </w:r>
      <w:r w:rsidRPr="00DB35E6">
        <w:rPr>
          <w:rFonts w:ascii="Times New Roman" w:hAnsi="Times New Roman"/>
          <w:b/>
          <w:color w:val="000000" w:themeColor="text1"/>
        </w:rPr>
        <w:t>lat files, COBOL files and XML.</w:t>
      </w:r>
    </w:p>
    <w:p w:rsidR="00CD179B" w:rsidRPr="00DB35E6" w:rsidRDefault="00791F45"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rPr>
        <w:t xml:space="preserve">Experience in UNIX working environment, writing UNIX shell scripts for </w:t>
      </w:r>
      <w:r w:rsidRPr="00DB35E6">
        <w:rPr>
          <w:rFonts w:ascii="Times New Roman" w:hAnsi="Times New Roman"/>
          <w:color w:val="000000" w:themeColor="text1"/>
          <w:shd w:val="clear" w:color="auto" w:fill="FFFFFF"/>
        </w:rPr>
        <w:t>Informatica</w:t>
      </w:r>
      <w:r w:rsidRPr="00DB35E6">
        <w:rPr>
          <w:rFonts w:ascii="Times New Roman" w:hAnsi="Times New Roman"/>
          <w:color w:val="000000" w:themeColor="text1"/>
        </w:rPr>
        <w:t xml:space="preserve"> pre &amp; post session operations</w:t>
      </w:r>
      <w:r w:rsidR="007F0DCA" w:rsidRPr="00DB35E6">
        <w:rPr>
          <w:rFonts w:ascii="Times New Roman" w:hAnsi="Times New Roman"/>
          <w:color w:val="000000" w:themeColor="text1"/>
        </w:rPr>
        <w:t>.</w:t>
      </w:r>
    </w:p>
    <w:p w:rsidR="00CD179B" w:rsidRPr="00DB35E6" w:rsidRDefault="007F0DCA" w:rsidP="00DB35E6">
      <w:pPr>
        <w:pStyle w:val="ListParagraph"/>
        <w:numPr>
          <w:ilvl w:val="0"/>
          <w:numId w:val="44"/>
        </w:numPr>
        <w:jc w:val="both"/>
        <w:rPr>
          <w:rFonts w:ascii="Times New Roman" w:hAnsi="Times New Roman"/>
          <w:b/>
          <w:color w:val="000000" w:themeColor="text1"/>
        </w:rPr>
      </w:pPr>
      <w:r w:rsidRPr="00DB35E6">
        <w:rPr>
          <w:rStyle w:val="apple-converted-space"/>
          <w:rFonts w:ascii="Times New Roman" w:hAnsi="Times New Roman"/>
          <w:color w:val="000000" w:themeColor="text1"/>
          <w:shd w:val="clear" w:color="auto" w:fill="FFFFFF"/>
        </w:rPr>
        <w:t> </w:t>
      </w:r>
      <w:r w:rsidRPr="00DB35E6">
        <w:rPr>
          <w:rFonts w:ascii="Times New Roman" w:hAnsi="Times New Roman"/>
          <w:color w:val="000000" w:themeColor="text1"/>
          <w:shd w:val="clear" w:color="auto" w:fill="FFFFFF"/>
        </w:rPr>
        <w:t>Developed reports using Microsoft Reporting Services platform (SSRS), MS Excel, Pivot tables.</w:t>
      </w:r>
    </w:p>
    <w:p w:rsidR="00CD179B" w:rsidRPr="00DB35E6" w:rsidRDefault="00BA1944" w:rsidP="00DB35E6">
      <w:pPr>
        <w:pStyle w:val="ListParagraph"/>
        <w:numPr>
          <w:ilvl w:val="0"/>
          <w:numId w:val="44"/>
        </w:numPr>
        <w:jc w:val="both"/>
        <w:rPr>
          <w:rStyle w:val="apple-converted-space"/>
          <w:rFonts w:ascii="Times New Roman" w:hAnsi="Times New Roman"/>
          <w:b/>
          <w:color w:val="000000" w:themeColor="text1"/>
        </w:rPr>
      </w:pPr>
      <w:r w:rsidRPr="00DB35E6">
        <w:rPr>
          <w:rFonts w:ascii="Times New Roman" w:hAnsi="Times New Roman"/>
          <w:color w:val="000000" w:themeColor="text1"/>
          <w:shd w:val="clear" w:color="auto" w:fill="FFFFFF"/>
        </w:rPr>
        <w:t>Good knowledge in interacting with</w:t>
      </w:r>
      <w:r w:rsidRPr="00DB35E6">
        <w:rPr>
          <w:rStyle w:val="apple-converted-space"/>
          <w:rFonts w:ascii="Times New Roman" w:hAnsi="Times New Roman"/>
          <w:color w:val="000000" w:themeColor="text1"/>
          <w:shd w:val="clear" w:color="auto" w:fill="FFFFFF"/>
        </w:rPr>
        <w:t> </w:t>
      </w:r>
      <w:r w:rsidRPr="00DB35E6">
        <w:rPr>
          <w:rFonts w:ascii="Times New Roman" w:hAnsi="Times New Roman"/>
          <w:b/>
          <w:bCs/>
          <w:color w:val="000000" w:themeColor="text1"/>
          <w:shd w:val="clear" w:color="auto" w:fill="FFFFFF"/>
        </w:rPr>
        <w:t>Informatica Data Explorer (IDE), and Informatica Data Quality (IDQ).</w:t>
      </w:r>
      <w:r w:rsidRPr="00DB35E6">
        <w:rPr>
          <w:rStyle w:val="apple-converted-space"/>
          <w:rFonts w:ascii="Times New Roman" w:hAnsi="Times New Roman"/>
          <w:color w:val="000000" w:themeColor="text1"/>
          <w:shd w:val="clear" w:color="auto" w:fill="FFFFFF"/>
        </w:rPr>
        <w:t> </w:t>
      </w:r>
    </w:p>
    <w:p w:rsidR="00CD179B" w:rsidRPr="00DB35E6" w:rsidRDefault="00791F45"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bCs/>
          <w:color w:val="000000" w:themeColor="text1"/>
        </w:rPr>
        <w:t xml:space="preserve">Hands on experience in </w:t>
      </w:r>
      <w:r w:rsidRPr="00DB35E6">
        <w:rPr>
          <w:rFonts w:ascii="Times New Roman" w:hAnsi="Times New Roman"/>
          <w:b/>
          <w:bCs/>
          <w:color w:val="000000" w:themeColor="text1"/>
        </w:rPr>
        <w:t xml:space="preserve">tuning mappings, identifying </w:t>
      </w:r>
      <w:r w:rsidRPr="00DB35E6">
        <w:rPr>
          <w:rFonts w:ascii="Times New Roman" w:hAnsi="Times New Roman"/>
          <w:bCs/>
          <w:color w:val="000000" w:themeColor="text1"/>
        </w:rPr>
        <w:t>and</w:t>
      </w:r>
      <w:r w:rsidRPr="00DB35E6">
        <w:rPr>
          <w:rFonts w:ascii="Times New Roman" w:hAnsi="Times New Roman"/>
          <w:b/>
          <w:bCs/>
          <w:color w:val="000000" w:themeColor="text1"/>
        </w:rPr>
        <w:t xml:space="preserve"> resolving performance bottlenecks</w:t>
      </w:r>
      <w:r w:rsidRPr="00DB35E6">
        <w:rPr>
          <w:rFonts w:ascii="Times New Roman" w:hAnsi="Times New Roman"/>
          <w:bCs/>
          <w:color w:val="000000" w:themeColor="text1"/>
        </w:rPr>
        <w:t xml:space="preserve"> in various levels like sources, targets, mappings, and sessions and at database.</w:t>
      </w:r>
    </w:p>
    <w:p w:rsidR="00CD179B" w:rsidRPr="00DB35E6" w:rsidRDefault="00DC3071"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shd w:val="clear" w:color="auto" w:fill="FFFFFF"/>
        </w:rPr>
        <w:t>Working Knowledge of Implementation Methodology, Scope, Planning, Estimates, Designing, Developing, Debugging, Testing, Documentation and Data Archiving.  </w:t>
      </w:r>
    </w:p>
    <w:p w:rsidR="00CD179B" w:rsidRPr="00DB35E6" w:rsidRDefault="00F70AF0"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rPr>
        <w:t>Strong experience in writing UNIX Shell scripts, SQL Scripts for Development, Automation of ETL process, error handling and reporting purposes</w:t>
      </w:r>
      <w:r w:rsidR="00791F45" w:rsidRPr="00DB35E6">
        <w:rPr>
          <w:rFonts w:ascii="Times New Roman" w:hAnsi="Times New Roman"/>
          <w:color w:val="000000" w:themeColor="text1"/>
        </w:rPr>
        <w:t>.</w:t>
      </w:r>
    </w:p>
    <w:p w:rsidR="00CD179B" w:rsidRPr="00DB35E6" w:rsidRDefault="0003045B"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rPr>
        <w:t>Having a good understanding of Teradata.</w:t>
      </w:r>
    </w:p>
    <w:p w:rsidR="00CD179B" w:rsidRPr="00DB35E6" w:rsidRDefault="007F0DCA"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shd w:val="clear" w:color="auto" w:fill="FFFFFF"/>
        </w:rPr>
        <w:t>Experience in analyzing and modifying current SQL Server Integration Services</w:t>
      </w:r>
      <w:r w:rsidRPr="00DB35E6">
        <w:rPr>
          <w:rStyle w:val="apple-converted-space"/>
          <w:rFonts w:ascii="Times New Roman" w:hAnsi="Times New Roman"/>
          <w:color w:val="000000" w:themeColor="text1"/>
          <w:shd w:val="clear" w:color="auto" w:fill="FFFFFF"/>
        </w:rPr>
        <w:t xml:space="preserve"> SSIS </w:t>
      </w:r>
      <w:r w:rsidRPr="00DB35E6">
        <w:rPr>
          <w:rFonts w:ascii="Times New Roman" w:hAnsi="Times New Roman"/>
          <w:color w:val="000000" w:themeColor="text1"/>
          <w:shd w:val="clear" w:color="auto" w:fill="FFFFFF"/>
        </w:rPr>
        <w:t>packages in order to support business change requirements and new source data. </w:t>
      </w:r>
    </w:p>
    <w:p w:rsidR="00494483" w:rsidRPr="00DB35E6" w:rsidRDefault="00791F45"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bCs/>
          <w:color w:val="000000" w:themeColor="text1"/>
        </w:rPr>
        <w:t>Responsible for interacting with business partners to identify information needs and business requirements for Reports.</w:t>
      </w:r>
    </w:p>
    <w:p w:rsidR="00791F45" w:rsidRPr="00DB35E6" w:rsidRDefault="00F70AF0" w:rsidP="00DB35E6">
      <w:pPr>
        <w:pStyle w:val="ListParagraph"/>
        <w:numPr>
          <w:ilvl w:val="0"/>
          <w:numId w:val="44"/>
        </w:numPr>
        <w:jc w:val="both"/>
        <w:rPr>
          <w:rFonts w:ascii="Times New Roman" w:hAnsi="Times New Roman"/>
          <w:b/>
          <w:color w:val="000000" w:themeColor="text1"/>
        </w:rPr>
      </w:pPr>
      <w:r w:rsidRPr="00DB35E6">
        <w:rPr>
          <w:rFonts w:ascii="Times New Roman" w:hAnsi="Times New Roman"/>
          <w:color w:val="000000" w:themeColor="text1"/>
        </w:rPr>
        <w:t>Excellent analytical, problem solving, communication and interpersonal skills, wi</w:t>
      </w:r>
      <w:r w:rsidR="00791F45" w:rsidRPr="00DB35E6">
        <w:rPr>
          <w:rFonts w:ascii="Times New Roman" w:hAnsi="Times New Roman"/>
          <w:color w:val="000000" w:themeColor="text1"/>
        </w:rPr>
        <w:t xml:space="preserve">th ability to </w:t>
      </w:r>
      <w:r w:rsidRPr="00DB35E6">
        <w:rPr>
          <w:rFonts w:ascii="Times New Roman" w:hAnsi="Times New Roman"/>
          <w:color w:val="000000" w:themeColor="text1"/>
        </w:rPr>
        <w:t>interact with individuals at all levels and ability to work in a team as well independently.</w:t>
      </w:r>
    </w:p>
    <w:p w:rsidR="00DB35E6" w:rsidRPr="00DB35E6" w:rsidRDefault="00DB35E6" w:rsidP="00DB35E6">
      <w:pPr>
        <w:jc w:val="both"/>
        <w:rPr>
          <w:b/>
          <w:color w:val="000000" w:themeColor="text1"/>
        </w:rPr>
      </w:pPr>
    </w:p>
    <w:p w:rsidR="00494483" w:rsidRPr="00DB35E6" w:rsidRDefault="00494483" w:rsidP="00DB35E6">
      <w:pPr>
        <w:pStyle w:val="western"/>
        <w:shd w:val="clear" w:color="auto" w:fill="BFBFBF"/>
        <w:spacing w:before="0" w:beforeAutospacing="0" w:after="0" w:afterAutospacing="0" w:line="276" w:lineRule="auto"/>
        <w:jc w:val="both"/>
        <w:rPr>
          <w:b/>
          <w:bCs/>
          <w:sz w:val="22"/>
          <w:szCs w:val="22"/>
        </w:rPr>
      </w:pPr>
      <w:r w:rsidRPr="00DB35E6">
        <w:rPr>
          <w:b/>
          <w:bCs/>
          <w:sz w:val="22"/>
          <w:szCs w:val="22"/>
        </w:rPr>
        <w:t xml:space="preserve">TECHNICAL SKILLS  </w:t>
      </w:r>
    </w:p>
    <w:p w:rsidR="004612E6" w:rsidRPr="00DB35E6" w:rsidRDefault="004612E6" w:rsidP="00DB35E6">
      <w:pPr>
        <w:widowControl w:val="0"/>
        <w:tabs>
          <w:tab w:val="left" w:pos="288"/>
        </w:tabs>
        <w:suppressAutoHyphens/>
        <w:autoSpaceDE w:val="0"/>
        <w:spacing w:line="276" w:lineRule="auto"/>
        <w:jc w:val="both"/>
        <w:rPr>
          <w:color w:val="000000" w:themeColor="text1"/>
          <w:sz w:val="22"/>
          <w:szCs w:val="22"/>
        </w:rPr>
      </w:pPr>
    </w:p>
    <w:tbl>
      <w:tblPr>
        <w:tblpPr w:leftFromText="180" w:rightFromText="180" w:vertAnchor="text" w:tblpY="1"/>
        <w:tblOverlap w:val="never"/>
        <w:tblW w:w="9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84"/>
        <w:gridCol w:w="7489"/>
      </w:tblGrid>
      <w:tr w:rsidR="004612E6" w:rsidRPr="00DB35E6" w:rsidTr="004612E6">
        <w:trPr>
          <w:trHeight w:val="475"/>
          <w:tblHeader/>
        </w:trPr>
        <w:tc>
          <w:tcPr>
            <w:tcW w:w="2184" w:type="dxa"/>
            <w:vAlign w:val="center"/>
          </w:tcPr>
          <w:p w:rsidR="004612E6" w:rsidRPr="00DB35E6" w:rsidRDefault="004612E6" w:rsidP="00DB35E6">
            <w:pPr>
              <w:pStyle w:val="Cog-body"/>
              <w:spacing w:line="276" w:lineRule="auto"/>
              <w:rPr>
                <w:rFonts w:ascii="Times New Roman" w:hAnsi="Times New Roman"/>
                <w:b/>
                <w:color w:val="000000" w:themeColor="text1"/>
                <w:sz w:val="22"/>
                <w:szCs w:val="22"/>
              </w:rPr>
            </w:pPr>
            <w:r w:rsidRPr="00DB35E6">
              <w:rPr>
                <w:rFonts w:ascii="Times New Roman" w:hAnsi="Times New Roman"/>
                <w:b/>
                <w:color w:val="000000" w:themeColor="text1"/>
                <w:sz w:val="22"/>
                <w:szCs w:val="22"/>
              </w:rPr>
              <w:t xml:space="preserve">Databases    </w:t>
            </w:r>
          </w:p>
        </w:tc>
        <w:tc>
          <w:tcPr>
            <w:tcW w:w="7489" w:type="dxa"/>
            <w:vAlign w:val="center"/>
          </w:tcPr>
          <w:p w:rsidR="004612E6" w:rsidRPr="00DB35E6" w:rsidRDefault="004612E6" w:rsidP="00DB35E6">
            <w:pPr>
              <w:widowControl w:val="0"/>
              <w:tabs>
                <w:tab w:val="left" w:pos="288"/>
              </w:tabs>
              <w:suppressAutoHyphens/>
              <w:autoSpaceDE w:val="0"/>
              <w:spacing w:line="276" w:lineRule="auto"/>
              <w:jc w:val="both"/>
              <w:rPr>
                <w:color w:val="000000" w:themeColor="text1"/>
              </w:rPr>
            </w:pPr>
            <w:r w:rsidRPr="00DB35E6">
              <w:rPr>
                <w:color w:val="000000" w:themeColor="text1"/>
                <w:sz w:val="22"/>
                <w:szCs w:val="22"/>
              </w:rPr>
              <w:t xml:space="preserve">Oracle 8.x/9.x/10g/11g, </w:t>
            </w:r>
            <w:r w:rsidRPr="00DB35E6">
              <w:rPr>
                <w:rFonts w:eastAsiaTheme="minorEastAsia"/>
                <w:color w:val="000000" w:themeColor="text1"/>
                <w:sz w:val="22"/>
                <w:szCs w:val="22"/>
              </w:rPr>
              <w:t xml:space="preserve"> SQL Server 2005/2008/2012</w:t>
            </w:r>
          </w:p>
          <w:p w:rsidR="004612E6" w:rsidRPr="00DB35E6" w:rsidRDefault="004612E6" w:rsidP="00DB35E6">
            <w:pPr>
              <w:spacing w:line="276" w:lineRule="auto"/>
              <w:jc w:val="both"/>
              <w:rPr>
                <w:color w:val="000000" w:themeColor="text1"/>
              </w:rPr>
            </w:pPr>
            <w:r w:rsidRPr="00DB35E6">
              <w:rPr>
                <w:color w:val="000000" w:themeColor="text1"/>
                <w:sz w:val="22"/>
                <w:szCs w:val="22"/>
              </w:rPr>
              <w:t>DB2, My SQL 5.0/4.1, MS-Access. Editors (SQL Navigator, Toad), Teradata</w:t>
            </w:r>
          </w:p>
        </w:tc>
      </w:tr>
      <w:tr w:rsidR="004612E6" w:rsidRPr="00DB35E6" w:rsidTr="004612E6">
        <w:trPr>
          <w:trHeight w:val="464"/>
          <w:tblHeader/>
        </w:trPr>
        <w:tc>
          <w:tcPr>
            <w:tcW w:w="2184" w:type="dxa"/>
            <w:vAlign w:val="center"/>
          </w:tcPr>
          <w:p w:rsidR="004612E6" w:rsidRPr="00DB35E6" w:rsidRDefault="004612E6" w:rsidP="00DB35E6">
            <w:pPr>
              <w:pStyle w:val="Cog-body"/>
              <w:spacing w:line="276" w:lineRule="auto"/>
              <w:rPr>
                <w:rFonts w:ascii="Times New Roman" w:hAnsi="Times New Roman"/>
                <w:b/>
                <w:color w:val="000000" w:themeColor="text1"/>
                <w:sz w:val="22"/>
                <w:szCs w:val="22"/>
              </w:rPr>
            </w:pPr>
            <w:r w:rsidRPr="00DB35E6">
              <w:rPr>
                <w:rFonts w:ascii="Times New Roman" w:hAnsi="Times New Roman"/>
                <w:b/>
                <w:color w:val="000000" w:themeColor="text1"/>
                <w:sz w:val="22"/>
                <w:szCs w:val="22"/>
              </w:rPr>
              <w:t xml:space="preserve">Database Tools </w:t>
            </w:r>
          </w:p>
        </w:tc>
        <w:tc>
          <w:tcPr>
            <w:tcW w:w="7489" w:type="dxa"/>
            <w:vAlign w:val="center"/>
          </w:tcPr>
          <w:p w:rsidR="004612E6" w:rsidRPr="00DB35E6" w:rsidRDefault="004612E6" w:rsidP="00DB35E6">
            <w:pPr>
              <w:spacing w:line="276" w:lineRule="auto"/>
              <w:jc w:val="both"/>
              <w:rPr>
                <w:color w:val="000000" w:themeColor="text1"/>
              </w:rPr>
            </w:pPr>
            <w:r w:rsidRPr="00DB35E6">
              <w:rPr>
                <w:color w:val="000000" w:themeColor="text1"/>
                <w:sz w:val="22"/>
                <w:szCs w:val="22"/>
              </w:rPr>
              <w:t>Oracle Enterprise Manager, Quest TOAD, SQL*PLUS, SQL*Loader SQL Navigator Export/Import</w:t>
            </w:r>
            <w:r w:rsidR="000A451E" w:rsidRPr="00DB35E6">
              <w:rPr>
                <w:color w:val="000000" w:themeColor="text1"/>
                <w:sz w:val="22"/>
                <w:szCs w:val="22"/>
              </w:rPr>
              <w:t xml:space="preserve">, </w:t>
            </w:r>
            <w:r w:rsidR="00200712" w:rsidRPr="00DB35E6">
              <w:rPr>
                <w:color w:val="000000" w:themeColor="text1"/>
                <w:sz w:val="22"/>
                <w:szCs w:val="22"/>
              </w:rPr>
              <w:t>SSIS, SSRS</w:t>
            </w:r>
          </w:p>
        </w:tc>
      </w:tr>
      <w:tr w:rsidR="004612E6" w:rsidRPr="00DB35E6" w:rsidTr="004612E6">
        <w:trPr>
          <w:trHeight w:val="592"/>
          <w:tblHeader/>
        </w:trPr>
        <w:tc>
          <w:tcPr>
            <w:tcW w:w="2184" w:type="dxa"/>
            <w:vAlign w:val="center"/>
          </w:tcPr>
          <w:p w:rsidR="004612E6" w:rsidRPr="00DB35E6" w:rsidRDefault="004612E6" w:rsidP="00DB35E6">
            <w:pPr>
              <w:pStyle w:val="Cog-body"/>
              <w:spacing w:line="276" w:lineRule="auto"/>
              <w:rPr>
                <w:rFonts w:ascii="Times New Roman" w:hAnsi="Times New Roman"/>
                <w:b/>
                <w:color w:val="000000" w:themeColor="text1"/>
                <w:sz w:val="22"/>
                <w:szCs w:val="22"/>
              </w:rPr>
            </w:pPr>
            <w:r w:rsidRPr="00DB35E6">
              <w:rPr>
                <w:rFonts w:ascii="Times New Roman" w:hAnsi="Times New Roman"/>
                <w:b/>
                <w:color w:val="000000" w:themeColor="text1"/>
                <w:sz w:val="22"/>
                <w:szCs w:val="22"/>
              </w:rPr>
              <w:t xml:space="preserve">ETL Tools </w:t>
            </w:r>
          </w:p>
        </w:tc>
        <w:tc>
          <w:tcPr>
            <w:tcW w:w="7489" w:type="dxa"/>
            <w:vAlign w:val="center"/>
          </w:tcPr>
          <w:p w:rsidR="004612E6" w:rsidRPr="00DB35E6" w:rsidRDefault="004612E6" w:rsidP="00DB35E6">
            <w:pPr>
              <w:pStyle w:val="Cog-body"/>
              <w:spacing w:line="276" w:lineRule="auto"/>
              <w:rPr>
                <w:rFonts w:ascii="Times New Roman" w:hAnsi="Times New Roman"/>
                <w:color w:val="000000" w:themeColor="text1"/>
                <w:sz w:val="22"/>
                <w:szCs w:val="22"/>
                <w:lang w:val="it-IT"/>
              </w:rPr>
            </w:pPr>
            <w:r w:rsidRPr="00DB35E6">
              <w:rPr>
                <w:rStyle w:val="Strong"/>
                <w:rFonts w:ascii="Times New Roman" w:hAnsi="Times New Roman"/>
                <w:color w:val="000000" w:themeColor="text1"/>
                <w:sz w:val="22"/>
                <w:szCs w:val="22"/>
                <w:bdr w:val="none" w:sz="0" w:space="0" w:color="auto" w:frame="1"/>
              </w:rPr>
              <w:t xml:space="preserve">Informatica Power Center </w:t>
            </w:r>
            <w:r w:rsidR="00791F45" w:rsidRPr="00DB35E6">
              <w:rPr>
                <w:rStyle w:val="Strong"/>
                <w:rFonts w:ascii="Times New Roman" w:hAnsi="Times New Roman"/>
                <w:color w:val="000000" w:themeColor="text1"/>
                <w:sz w:val="22"/>
                <w:szCs w:val="22"/>
                <w:bdr w:val="none" w:sz="0" w:space="0" w:color="auto" w:frame="1"/>
              </w:rPr>
              <w:t>9.5/9.1/8.6.0</w:t>
            </w:r>
            <w:r w:rsidRPr="00DB35E6">
              <w:rPr>
                <w:rStyle w:val="Strong"/>
                <w:rFonts w:ascii="Times New Roman" w:hAnsi="Times New Roman"/>
                <w:color w:val="000000" w:themeColor="text1"/>
                <w:sz w:val="22"/>
                <w:szCs w:val="22"/>
                <w:bdr w:val="none" w:sz="0" w:space="0" w:color="auto" w:frame="1"/>
              </w:rPr>
              <w:t>, Informatica</w:t>
            </w:r>
            <w:r w:rsidR="00791F45" w:rsidRPr="00DB35E6">
              <w:rPr>
                <w:rStyle w:val="Strong"/>
                <w:rFonts w:ascii="Times New Roman" w:hAnsi="Times New Roman"/>
                <w:color w:val="000000" w:themeColor="text1"/>
                <w:sz w:val="22"/>
                <w:szCs w:val="22"/>
                <w:bdr w:val="none" w:sz="0" w:space="0" w:color="auto" w:frame="1"/>
              </w:rPr>
              <w:t xml:space="preserve"> Power Exchange 9.1</w:t>
            </w:r>
            <w:r w:rsidRPr="00DB35E6">
              <w:rPr>
                <w:rStyle w:val="Strong"/>
                <w:rFonts w:ascii="Times New Roman" w:hAnsi="Times New Roman"/>
                <w:color w:val="000000" w:themeColor="text1"/>
                <w:sz w:val="22"/>
                <w:szCs w:val="22"/>
                <w:bdr w:val="none" w:sz="0" w:space="0" w:color="auto" w:frame="1"/>
              </w:rPr>
              <w:t xml:space="preserve">, </w:t>
            </w:r>
            <w:r w:rsidRPr="00DB35E6">
              <w:rPr>
                <w:rFonts w:ascii="Times New Roman" w:hAnsi="Times New Roman"/>
                <w:b/>
                <w:color w:val="000000" w:themeColor="text1"/>
                <w:sz w:val="22"/>
                <w:szCs w:val="22"/>
              </w:rPr>
              <w:t>Informatica</w:t>
            </w:r>
            <w:r w:rsidRPr="00DB35E6">
              <w:rPr>
                <w:rStyle w:val="Strong"/>
                <w:rFonts w:ascii="Times New Roman" w:hAnsi="Times New Roman"/>
                <w:color w:val="000000" w:themeColor="text1"/>
                <w:sz w:val="22"/>
                <w:szCs w:val="22"/>
                <w:bdr w:val="none" w:sz="0" w:space="0" w:color="auto" w:frame="1"/>
              </w:rPr>
              <w:t>Power Analyzer, Informatica Data Quality (IDQ)</w:t>
            </w:r>
            <w:r w:rsidR="003712F4" w:rsidRPr="00DB35E6">
              <w:rPr>
                <w:rStyle w:val="Strong"/>
                <w:rFonts w:ascii="Times New Roman" w:hAnsi="Times New Roman"/>
                <w:color w:val="000000" w:themeColor="text1"/>
                <w:sz w:val="22"/>
                <w:szCs w:val="22"/>
                <w:bdr w:val="none" w:sz="0" w:space="0" w:color="auto" w:frame="1"/>
              </w:rPr>
              <w:t>,Webservices</w:t>
            </w:r>
          </w:p>
        </w:tc>
      </w:tr>
      <w:tr w:rsidR="004612E6" w:rsidRPr="00DB35E6" w:rsidTr="004612E6">
        <w:trPr>
          <w:trHeight w:val="592"/>
          <w:tblHeader/>
        </w:trPr>
        <w:tc>
          <w:tcPr>
            <w:tcW w:w="2184" w:type="dxa"/>
            <w:vAlign w:val="center"/>
          </w:tcPr>
          <w:p w:rsidR="004612E6" w:rsidRPr="00DB35E6" w:rsidRDefault="004612E6" w:rsidP="00DB35E6">
            <w:pPr>
              <w:pStyle w:val="Cog-body"/>
              <w:spacing w:line="276" w:lineRule="auto"/>
              <w:rPr>
                <w:rFonts w:ascii="Times New Roman" w:hAnsi="Times New Roman"/>
                <w:b/>
                <w:color w:val="000000" w:themeColor="text1"/>
                <w:sz w:val="22"/>
                <w:szCs w:val="22"/>
              </w:rPr>
            </w:pPr>
            <w:r w:rsidRPr="00DB35E6">
              <w:rPr>
                <w:rStyle w:val="Strong"/>
                <w:rFonts w:ascii="Times New Roman" w:hAnsi="Times New Roman"/>
                <w:color w:val="000000" w:themeColor="text1"/>
                <w:sz w:val="22"/>
                <w:szCs w:val="22"/>
                <w:bdr w:val="none" w:sz="0" w:space="0" w:color="auto" w:frame="1"/>
              </w:rPr>
              <w:t xml:space="preserve">Data Modeling </w:t>
            </w:r>
          </w:p>
        </w:tc>
        <w:tc>
          <w:tcPr>
            <w:tcW w:w="7489" w:type="dxa"/>
            <w:vAlign w:val="center"/>
          </w:tcPr>
          <w:p w:rsidR="004612E6" w:rsidRPr="00DB35E6" w:rsidRDefault="004612E6" w:rsidP="00DB35E6">
            <w:pPr>
              <w:pStyle w:val="Cog-body"/>
              <w:spacing w:line="276" w:lineRule="auto"/>
              <w:rPr>
                <w:rFonts w:ascii="Times New Roman" w:hAnsi="Times New Roman"/>
                <w:color w:val="000000" w:themeColor="text1"/>
                <w:sz w:val="22"/>
                <w:szCs w:val="22"/>
              </w:rPr>
            </w:pPr>
            <w:r w:rsidRPr="00DB35E6">
              <w:rPr>
                <w:rFonts w:ascii="Times New Roman" w:hAnsi="Times New Roman"/>
                <w:color w:val="000000" w:themeColor="text1"/>
                <w:sz w:val="22"/>
                <w:szCs w:val="22"/>
              </w:rPr>
              <w:t>ERWIN 4.0, Star and Snowflake Schema Modeli</w:t>
            </w:r>
            <w:r w:rsidR="0061013E" w:rsidRPr="00DB35E6">
              <w:rPr>
                <w:rFonts w:ascii="Times New Roman" w:hAnsi="Times New Roman"/>
                <w:color w:val="000000" w:themeColor="text1"/>
                <w:sz w:val="22"/>
                <w:szCs w:val="22"/>
              </w:rPr>
              <w:t xml:space="preserve">ng, Dimensional Data modeling, </w:t>
            </w:r>
            <w:r w:rsidRPr="00DB35E6">
              <w:rPr>
                <w:rFonts w:ascii="Times New Roman" w:hAnsi="Times New Roman"/>
                <w:color w:val="000000" w:themeColor="text1"/>
                <w:sz w:val="22"/>
                <w:szCs w:val="22"/>
              </w:rPr>
              <w:t>Fact and Dimensional Tables.</w:t>
            </w:r>
          </w:p>
        </w:tc>
      </w:tr>
      <w:tr w:rsidR="004612E6" w:rsidRPr="00DB35E6" w:rsidTr="004612E6">
        <w:trPr>
          <w:trHeight w:val="372"/>
          <w:tblHeader/>
        </w:trPr>
        <w:tc>
          <w:tcPr>
            <w:tcW w:w="2184" w:type="dxa"/>
            <w:vAlign w:val="center"/>
          </w:tcPr>
          <w:p w:rsidR="004612E6" w:rsidRPr="00DB35E6" w:rsidRDefault="004612E6" w:rsidP="00DB35E6">
            <w:pPr>
              <w:pStyle w:val="Cog-body"/>
              <w:spacing w:line="276" w:lineRule="auto"/>
              <w:rPr>
                <w:rFonts w:ascii="Times New Roman" w:hAnsi="Times New Roman"/>
                <w:b/>
                <w:bCs/>
                <w:color w:val="000000" w:themeColor="text1"/>
                <w:sz w:val="22"/>
                <w:szCs w:val="22"/>
              </w:rPr>
            </w:pPr>
            <w:r w:rsidRPr="00DB35E6">
              <w:rPr>
                <w:rFonts w:ascii="Times New Roman" w:hAnsi="Times New Roman"/>
                <w:b/>
                <w:bCs/>
                <w:color w:val="000000" w:themeColor="text1"/>
                <w:sz w:val="22"/>
                <w:szCs w:val="22"/>
              </w:rPr>
              <w:t xml:space="preserve">Programming Skills </w:t>
            </w:r>
          </w:p>
        </w:tc>
        <w:tc>
          <w:tcPr>
            <w:tcW w:w="7489" w:type="dxa"/>
            <w:vAlign w:val="center"/>
          </w:tcPr>
          <w:p w:rsidR="004612E6" w:rsidRPr="00DB35E6" w:rsidRDefault="004612E6" w:rsidP="00DB35E6">
            <w:pPr>
              <w:spacing w:before="60" w:after="60" w:line="276" w:lineRule="auto"/>
              <w:jc w:val="both"/>
              <w:rPr>
                <w:color w:val="000000" w:themeColor="text1"/>
              </w:rPr>
            </w:pPr>
            <w:r w:rsidRPr="00DB35E6">
              <w:rPr>
                <w:color w:val="000000" w:themeColor="text1"/>
                <w:sz w:val="22"/>
                <w:szCs w:val="22"/>
              </w:rPr>
              <w:t>SQL, PL/SQL,</w:t>
            </w:r>
            <w:r w:rsidRPr="00DB35E6">
              <w:rPr>
                <w:rStyle w:val="apple-converted-space"/>
                <w:bCs/>
                <w:color w:val="000000" w:themeColor="text1"/>
                <w:sz w:val="22"/>
                <w:szCs w:val="22"/>
                <w:bdr w:val="none" w:sz="0" w:space="0" w:color="auto" w:frame="1"/>
              </w:rPr>
              <w:t xml:space="preserve">C, </w:t>
            </w:r>
            <w:r w:rsidRPr="00DB35E6">
              <w:rPr>
                <w:color w:val="000000" w:themeColor="text1"/>
                <w:sz w:val="22"/>
                <w:szCs w:val="22"/>
              </w:rPr>
              <w:t>C++, Unix Script</w:t>
            </w:r>
          </w:p>
        </w:tc>
      </w:tr>
      <w:tr w:rsidR="004612E6" w:rsidRPr="00DB35E6" w:rsidTr="004612E6">
        <w:trPr>
          <w:trHeight w:val="627"/>
          <w:tblHeader/>
        </w:trPr>
        <w:tc>
          <w:tcPr>
            <w:tcW w:w="2184" w:type="dxa"/>
            <w:vAlign w:val="center"/>
          </w:tcPr>
          <w:p w:rsidR="004612E6" w:rsidRPr="00DB35E6" w:rsidRDefault="004612E6" w:rsidP="00DB35E6">
            <w:pPr>
              <w:spacing w:before="60" w:after="60" w:line="276" w:lineRule="auto"/>
              <w:jc w:val="both"/>
              <w:rPr>
                <w:b/>
                <w:color w:val="000000" w:themeColor="text1"/>
              </w:rPr>
            </w:pPr>
            <w:r w:rsidRPr="00DB35E6">
              <w:rPr>
                <w:b/>
                <w:color w:val="000000" w:themeColor="text1"/>
                <w:sz w:val="22"/>
                <w:szCs w:val="22"/>
              </w:rPr>
              <w:t xml:space="preserve">Package       </w:t>
            </w:r>
          </w:p>
        </w:tc>
        <w:tc>
          <w:tcPr>
            <w:tcW w:w="7489" w:type="dxa"/>
            <w:vAlign w:val="center"/>
          </w:tcPr>
          <w:p w:rsidR="004612E6" w:rsidRPr="00DB35E6" w:rsidRDefault="004612E6" w:rsidP="00DB35E6">
            <w:pPr>
              <w:spacing w:before="60" w:after="60" w:line="276" w:lineRule="auto"/>
              <w:jc w:val="both"/>
              <w:rPr>
                <w:color w:val="000000" w:themeColor="text1"/>
              </w:rPr>
            </w:pPr>
            <w:r w:rsidRPr="00DB35E6">
              <w:rPr>
                <w:color w:val="000000" w:themeColor="text1"/>
                <w:sz w:val="22"/>
                <w:szCs w:val="22"/>
              </w:rPr>
              <w:t>MS Office (MS Access, MS Excel, MS PowerPoint, MS Word, MS Project), Visual Studio 6.0.</w:t>
            </w:r>
          </w:p>
        </w:tc>
      </w:tr>
      <w:tr w:rsidR="004612E6" w:rsidRPr="00DB35E6" w:rsidTr="004612E6">
        <w:trPr>
          <w:trHeight w:val="372"/>
          <w:tblHeader/>
        </w:trPr>
        <w:tc>
          <w:tcPr>
            <w:tcW w:w="2184" w:type="dxa"/>
            <w:vAlign w:val="center"/>
          </w:tcPr>
          <w:p w:rsidR="004612E6" w:rsidRPr="00DB35E6" w:rsidRDefault="004612E6" w:rsidP="00DB35E6">
            <w:pPr>
              <w:spacing w:before="60" w:after="60" w:line="276" w:lineRule="auto"/>
              <w:jc w:val="both"/>
              <w:rPr>
                <w:b/>
                <w:bCs/>
                <w:color w:val="000000" w:themeColor="text1"/>
              </w:rPr>
            </w:pPr>
            <w:r w:rsidRPr="00DB35E6">
              <w:rPr>
                <w:b/>
                <w:bCs/>
                <w:color w:val="000000" w:themeColor="text1"/>
                <w:sz w:val="22"/>
                <w:szCs w:val="22"/>
              </w:rPr>
              <w:t>Environment</w:t>
            </w:r>
          </w:p>
        </w:tc>
        <w:tc>
          <w:tcPr>
            <w:tcW w:w="7489" w:type="dxa"/>
            <w:vAlign w:val="center"/>
          </w:tcPr>
          <w:p w:rsidR="004612E6" w:rsidRPr="00DB35E6" w:rsidRDefault="004612E6" w:rsidP="00DB35E6">
            <w:pPr>
              <w:spacing w:before="60" w:after="60" w:line="276" w:lineRule="auto"/>
              <w:jc w:val="both"/>
              <w:rPr>
                <w:color w:val="000000" w:themeColor="text1"/>
              </w:rPr>
            </w:pPr>
            <w:r w:rsidRPr="00DB35E6">
              <w:rPr>
                <w:color w:val="000000" w:themeColor="text1"/>
                <w:sz w:val="22"/>
                <w:szCs w:val="22"/>
              </w:rPr>
              <w:t>Windows 2000/XP/7, Unix, Windows SERVER 2003</w:t>
            </w:r>
          </w:p>
        </w:tc>
      </w:tr>
    </w:tbl>
    <w:p w:rsidR="004612E6" w:rsidRPr="00DB35E6" w:rsidRDefault="004612E6" w:rsidP="00DB35E6">
      <w:pPr>
        <w:widowControl w:val="0"/>
        <w:tabs>
          <w:tab w:val="left" w:pos="288"/>
        </w:tabs>
        <w:suppressAutoHyphens/>
        <w:autoSpaceDE w:val="0"/>
        <w:spacing w:line="276" w:lineRule="auto"/>
        <w:jc w:val="both"/>
        <w:rPr>
          <w:color w:val="000000" w:themeColor="text1"/>
          <w:sz w:val="22"/>
          <w:szCs w:val="22"/>
        </w:rPr>
      </w:pPr>
    </w:p>
    <w:p w:rsidR="007D055E" w:rsidRPr="00DB35E6" w:rsidRDefault="007D055E" w:rsidP="00DB35E6">
      <w:pPr>
        <w:pStyle w:val="Heading4"/>
        <w:numPr>
          <w:ilvl w:val="0"/>
          <w:numId w:val="0"/>
        </w:numPr>
        <w:spacing w:line="276" w:lineRule="auto"/>
        <w:rPr>
          <w:rFonts w:ascii="Times New Roman" w:hAnsi="Times New Roman"/>
          <w:color w:val="000000" w:themeColor="text1"/>
          <w:sz w:val="22"/>
          <w:szCs w:val="22"/>
        </w:rPr>
      </w:pPr>
    </w:p>
    <w:p w:rsidR="00494483" w:rsidRPr="00DB35E6" w:rsidRDefault="00494483" w:rsidP="00DB35E6">
      <w:pPr>
        <w:pStyle w:val="western"/>
        <w:shd w:val="clear" w:color="auto" w:fill="BFBFBF"/>
        <w:spacing w:before="0" w:beforeAutospacing="0" w:after="0" w:afterAutospacing="0" w:line="276" w:lineRule="auto"/>
        <w:jc w:val="both"/>
        <w:rPr>
          <w:b/>
          <w:bCs/>
          <w:sz w:val="22"/>
          <w:szCs w:val="22"/>
        </w:rPr>
      </w:pPr>
      <w:r w:rsidRPr="00DB35E6">
        <w:rPr>
          <w:b/>
          <w:bCs/>
          <w:sz w:val="22"/>
          <w:szCs w:val="22"/>
        </w:rPr>
        <w:t>PROFESSIONAL EXPERIENCE</w:t>
      </w:r>
    </w:p>
    <w:p w:rsidR="004612E6" w:rsidRPr="00DB35E6" w:rsidRDefault="004612E6" w:rsidP="00DB35E6">
      <w:pPr>
        <w:spacing w:line="276" w:lineRule="auto"/>
        <w:jc w:val="both"/>
        <w:rPr>
          <w:color w:val="000000" w:themeColor="text1"/>
          <w:sz w:val="22"/>
          <w:szCs w:val="22"/>
        </w:rPr>
      </w:pPr>
    </w:p>
    <w:p w:rsidR="00C006D1" w:rsidRPr="00DB35E6" w:rsidRDefault="00E77B12" w:rsidP="00DB35E6">
      <w:pPr>
        <w:spacing w:line="276" w:lineRule="auto"/>
        <w:jc w:val="both"/>
        <w:rPr>
          <w:b/>
          <w:color w:val="000000" w:themeColor="text1"/>
          <w:sz w:val="22"/>
          <w:szCs w:val="22"/>
        </w:rPr>
      </w:pPr>
      <w:r w:rsidRPr="00DB35E6">
        <w:rPr>
          <w:b/>
          <w:color w:val="000000" w:themeColor="text1"/>
          <w:sz w:val="22"/>
          <w:szCs w:val="22"/>
        </w:rPr>
        <w:t>Blue Cross Blue Shield</w:t>
      </w:r>
      <w:r w:rsidR="00C7008D">
        <w:rPr>
          <w:b/>
          <w:color w:val="000000" w:themeColor="text1"/>
          <w:sz w:val="22"/>
          <w:szCs w:val="22"/>
        </w:rPr>
        <w:t>, Eagan</w:t>
      </w:r>
      <w:bookmarkStart w:id="0" w:name="_GoBack"/>
      <w:bookmarkEnd w:id="0"/>
      <w:r w:rsidR="000A746A" w:rsidRPr="00DB35E6">
        <w:rPr>
          <w:b/>
          <w:color w:val="000000" w:themeColor="text1"/>
          <w:sz w:val="22"/>
          <w:szCs w:val="22"/>
        </w:rPr>
        <w:t xml:space="preserve"> MN                                                </w:t>
      </w:r>
      <w:r w:rsidR="000D5F52">
        <w:rPr>
          <w:b/>
          <w:color w:val="000000" w:themeColor="text1"/>
          <w:sz w:val="22"/>
          <w:szCs w:val="22"/>
        </w:rPr>
        <w:tab/>
      </w:r>
      <w:r w:rsidR="000D5F52">
        <w:rPr>
          <w:b/>
          <w:color w:val="000000" w:themeColor="text1"/>
          <w:sz w:val="22"/>
          <w:szCs w:val="22"/>
        </w:rPr>
        <w:tab/>
      </w:r>
      <w:r w:rsidR="000A746A" w:rsidRPr="00DB35E6">
        <w:rPr>
          <w:b/>
          <w:color w:val="000000" w:themeColor="text1"/>
          <w:sz w:val="22"/>
          <w:szCs w:val="22"/>
        </w:rPr>
        <w:t xml:space="preserve">  </w:t>
      </w:r>
      <w:r w:rsidR="002351B0" w:rsidRPr="00DB35E6">
        <w:rPr>
          <w:b/>
          <w:color w:val="000000" w:themeColor="text1"/>
          <w:sz w:val="22"/>
          <w:szCs w:val="22"/>
        </w:rPr>
        <w:t>Feb</w:t>
      </w:r>
      <w:r w:rsidR="000E5F09" w:rsidRPr="00DB35E6">
        <w:rPr>
          <w:b/>
          <w:color w:val="000000" w:themeColor="text1"/>
          <w:sz w:val="22"/>
          <w:szCs w:val="22"/>
        </w:rPr>
        <w:t xml:space="preserve"> 2014 - Till date</w:t>
      </w:r>
    </w:p>
    <w:p w:rsidR="000A746A" w:rsidRPr="00DB35E6" w:rsidRDefault="000D5F52" w:rsidP="00DB35E6">
      <w:pPr>
        <w:spacing w:line="276" w:lineRule="auto"/>
        <w:jc w:val="both"/>
        <w:rPr>
          <w:b/>
          <w:color w:val="000000" w:themeColor="text1"/>
          <w:sz w:val="22"/>
          <w:szCs w:val="22"/>
        </w:rPr>
      </w:pPr>
      <w:r>
        <w:rPr>
          <w:b/>
          <w:color w:val="000000" w:themeColor="text1"/>
          <w:sz w:val="22"/>
          <w:szCs w:val="22"/>
        </w:rPr>
        <w:t xml:space="preserve">Sr. </w:t>
      </w:r>
      <w:r w:rsidR="000A746A" w:rsidRPr="00DB35E6">
        <w:rPr>
          <w:b/>
          <w:color w:val="000000" w:themeColor="text1"/>
          <w:sz w:val="22"/>
          <w:szCs w:val="22"/>
        </w:rPr>
        <w:t xml:space="preserve">ETL Developer </w:t>
      </w:r>
    </w:p>
    <w:p w:rsidR="007B41B5" w:rsidRPr="00DB35E6" w:rsidRDefault="000A746A" w:rsidP="00DB35E6">
      <w:pPr>
        <w:spacing w:line="276" w:lineRule="auto"/>
        <w:jc w:val="both"/>
        <w:rPr>
          <w:b/>
          <w:color w:val="000000" w:themeColor="text1"/>
          <w:sz w:val="22"/>
          <w:szCs w:val="22"/>
        </w:rPr>
      </w:pPr>
      <w:r w:rsidRPr="00DB35E6">
        <w:rPr>
          <w:b/>
          <w:color w:val="000000" w:themeColor="text1"/>
          <w:sz w:val="22"/>
          <w:szCs w:val="22"/>
        </w:rPr>
        <w:t xml:space="preserve">Domain: Health Care </w:t>
      </w:r>
    </w:p>
    <w:p w:rsidR="004612E6" w:rsidRPr="00DB35E6" w:rsidRDefault="004612E6" w:rsidP="00DB35E6">
      <w:pPr>
        <w:spacing w:line="276" w:lineRule="auto"/>
        <w:jc w:val="both"/>
        <w:rPr>
          <w:b/>
          <w:color w:val="000000" w:themeColor="text1"/>
          <w:sz w:val="22"/>
          <w:szCs w:val="22"/>
        </w:rPr>
      </w:pPr>
      <w:r w:rsidRPr="00DB35E6">
        <w:rPr>
          <w:b/>
          <w:color w:val="000000" w:themeColor="text1"/>
          <w:sz w:val="22"/>
          <w:szCs w:val="22"/>
        </w:rPr>
        <w:tab/>
      </w:r>
      <w:r w:rsidRPr="00DB35E6">
        <w:rPr>
          <w:b/>
          <w:color w:val="000000" w:themeColor="text1"/>
          <w:sz w:val="22"/>
          <w:szCs w:val="22"/>
        </w:rPr>
        <w:tab/>
      </w:r>
      <w:r w:rsidRPr="00DB35E6">
        <w:rPr>
          <w:b/>
          <w:color w:val="000000" w:themeColor="text1"/>
          <w:sz w:val="22"/>
          <w:szCs w:val="22"/>
        </w:rPr>
        <w:tab/>
      </w:r>
    </w:p>
    <w:p w:rsidR="00494483" w:rsidRPr="00DB35E6" w:rsidRDefault="004612E6" w:rsidP="00DB35E6">
      <w:pPr>
        <w:spacing w:line="276" w:lineRule="auto"/>
        <w:jc w:val="both"/>
        <w:rPr>
          <w:b/>
          <w:color w:val="000000" w:themeColor="text1"/>
          <w:sz w:val="22"/>
          <w:szCs w:val="22"/>
          <w:u w:val="single"/>
        </w:rPr>
      </w:pPr>
      <w:r w:rsidRPr="00DB35E6">
        <w:rPr>
          <w:b/>
          <w:color w:val="000000" w:themeColor="text1"/>
          <w:sz w:val="22"/>
          <w:szCs w:val="22"/>
          <w:u w:val="single"/>
        </w:rPr>
        <w:t>Responsibilities:</w:t>
      </w:r>
    </w:p>
    <w:p w:rsidR="00494483" w:rsidRPr="00DB35E6" w:rsidRDefault="00494483" w:rsidP="00DB35E6">
      <w:pPr>
        <w:spacing w:line="276" w:lineRule="auto"/>
        <w:jc w:val="both"/>
        <w:rPr>
          <w:b/>
          <w:color w:val="000000" w:themeColor="text1"/>
          <w:sz w:val="22"/>
          <w:szCs w:val="22"/>
          <w:u w:val="single"/>
        </w:rPr>
      </w:pPr>
    </w:p>
    <w:p w:rsidR="00494483" w:rsidRPr="00DB35E6" w:rsidRDefault="00D75840" w:rsidP="00DB35E6">
      <w:pPr>
        <w:pStyle w:val="ListParagraph"/>
        <w:numPr>
          <w:ilvl w:val="0"/>
          <w:numId w:val="45"/>
        </w:numPr>
        <w:jc w:val="both"/>
        <w:rPr>
          <w:rFonts w:ascii="Times New Roman" w:hAnsi="Times New Roman"/>
          <w:b/>
          <w:color w:val="000000" w:themeColor="text1"/>
          <w:u w:val="single"/>
        </w:rPr>
      </w:pPr>
      <w:r w:rsidRPr="00DB35E6">
        <w:rPr>
          <w:rFonts w:ascii="Times New Roman" w:hAnsi="Times New Roman"/>
          <w:color w:val="000000" w:themeColor="text1"/>
        </w:rPr>
        <w:t xml:space="preserve">Designed high level </w:t>
      </w:r>
      <w:r w:rsidRPr="00DB35E6">
        <w:rPr>
          <w:rFonts w:ascii="Times New Roman" w:hAnsi="Times New Roman"/>
          <w:b/>
          <w:bCs/>
          <w:color w:val="000000" w:themeColor="text1"/>
        </w:rPr>
        <w:t>ETL architecture</w:t>
      </w:r>
      <w:r w:rsidRPr="00DB35E6">
        <w:rPr>
          <w:rFonts w:ascii="Times New Roman" w:hAnsi="Times New Roman"/>
          <w:color w:val="000000" w:themeColor="text1"/>
        </w:rPr>
        <w:t xml:space="preserve"> for overall data transfer from the </w:t>
      </w:r>
      <w:r w:rsidRPr="00DB35E6">
        <w:rPr>
          <w:rFonts w:ascii="Times New Roman" w:hAnsi="Times New Roman"/>
          <w:b/>
          <w:bCs/>
          <w:color w:val="000000" w:themeColor="text1"/>
        </w:rPr>
        <w:t>OLTP</w:t>
      </w:r>
      <w:r w:rsidRPr="00DB35E6">
        <w:rPr>
          <w:rFonts w:ascii="Times New Roman" w:hAnsi="Times New Roman"/>
          <w:color w:val="000000" w:themeColor="text1"/>
        </w:rPr>
        <w:t xml:space="preserve"> to </w:t>
      </w:r>
      <w:r w:rsidRPr="00DB35E6">
        <w:rPr>
          <w:rFonts w:ascii="Times New Roman" w:hAnsi="Times New Roman"/>
          <w:b/>
          <w:bCs/>
          <w:color w:val="000000" w:themeColor="text1"/>
        </w:rPr>
        <w:t>OLAP</w:t>
      </w:r>
      <w:r w:rsidR="00DC0E9F" w:rsidRPr="00DB35E6">
        <w:rPr>
          <w:rFonts w:ascii="Times New Roman" w:hAnsi="Times New Roman"/>
          <w:color w:val="000000" w:themeColor="text1"/>
        </w:rPr>
        <w:t>.</w:t>
      </w:r>
    </w:p>
    <w:p w:rsidR="00494483" w:rsidRPr="00DB35E6" w:rsidRDefault="00D75840" w:rsidP="00DB35E6">
      <w:pPr>
        <w:pStyle w:val="ListParagraph"/>
        <w:numPr>
          <w:ilvl w:val="0"/>
          <w:numId w:val="45"/>
        </w:numPr>
        <w:jc w:val="both"/>
        <w:rPr>
          <w:rFonts w:ascii="Times New Roman" w:hAnsi="Times New Roman"/>
          <w:b/>
          <w:color w:val="000000" w:themeColor="text1"/>
          <w:u w:val="single"/>
        </w:rPr>
      </w:pPr>
      <w:r w:rsidRPr="00DB35E6">
        <w:rPr>
          <w:rFonts w:ascii="Times New Roman" w:hAnsi="Times New Roman"/>
          <w:color w:val="000000" w:themeColor="text1"/>
        </w:rPr>
        <w:t>Created various Documents such as Source-To-Target Data mapping Document, Unit Test Cases and Data Migration Document.</w:t>
      </w:r>
    </w:p>
    <w:p w:rsidR="00494483" w:rsidRPr="00DB35E6" w:rsidRDefault="000A451E" w:rsidP="00DB35E6">
      <w:pPr>
        <w:pStyle w:val="ListParagraph"/>
        <w:numPr>
          <w:ilvl w:val="0"/>
          <w:numId w:val="45"/>
        </w:numPr>
        <w:jc w:val="both"/>
        <w:rPr>
          <w:rFonts w:ascii="Times New Roman" w:hAnsi="Times New Roman"/>
          <w:b/>
          <w:color w:val="000000" w:themeColor="text1"/>
          <w:u w:val="single"/>
        </w:rPr>
      </w:pPr>
      <w:r w:rsidRPr="00DB35E6">
        <w:rPr>
          <w:rFonts w:ascii="Times New Roman" w:hAnsi="Times New Roman"/>
          <w:color w:val="000000" w:themeColor="text1"/>
        </w:rPr>
        <w:t>Wrote Korn Shell Scripts to execute Power center jobs using Control M Scheduling tool.</w:t>
      </w:r>
    </w:p>
    <w:p w:rsidR="00494483" w:rsidRPr="00DB35E6" w:rsidRDefault="000A451E" w:rsidP="00DB35E6">
      <w:pPr>
        <w:pStyle w:val="ListParagraph"/>
        <w:numPr>
          <w:ilvl w:val="0"/>
          <w:numId w:val="45"/>
        </w:numPr>
        <w:jc w:val="both"/>
        <w:rPr>
          <w:rFonts w:ascii="Times New Roman" w:hAnsi="Times New Roman"/>
          <w:b/>
          <w:color w:val="000000" w:themeColor="text1"/>
          <w:u w:val="single"/>
        </w:rPr>
      </w:pPr>
      <w:r w:rsidRPr="00DB35E6">
        <w:rPr>
          <w:rFonts w:ascii="Times New Roman" w:hAnsi="Times New Roman"/>
          <w:color w:val="000000" w:themeColor="text1"/>
        </w:rPr>
        <w:t>Unit tested and tuned SQLs and ETL Code for better performance.</w:t>
      </w:r>
    </w:p>
    <w:p w:rsidR="00494483" w:rsidRPr="00DB35E6" w:rsidRDefault="004612E6" w:rsidP="00DB35E6">
      <w:pPr>
        <w:pStyle w:val="ListParagraph"/>
        <w:numPr>
          <w:ilvl w:val="0"/>
          <w:numId w:val="45"/>
        </w:numPr>
        <w:jc w:val="both"/>
        <w:rPr>
          <w:rFonts w:ascii="Times New Roman" w:hAnsi="Times New Roman"/>
          <w:b/>
          <w:color w:val="000000" w:themeColor="text1"/>
          <w:u w:val="single"/>
        </w:rPr>
      </w:pPr>
      <w:r w:rsidRPr="00DB35E6">
        <w:rPr>
          <w:rFonts w:ascii="Times New Roman" w:hAnsi="Times New Roman"/>
          <w:color w:val="000000" w:themeColor="text1"/>
        </w:rPr>
        <w:t>Created mappings using the transformations like Source Qualifier, Aggregator, Expression, Lookup, Router, Normalizer, Filter, Update Strategy and Joiner transformations.</w:t>
      </w:r>
    </w:p>
    <w:p w:rsidR="00494483" w:rsidRPr="009A4BE4" w:rsidRDefault="00CD179B" w:rsidP="00DB35E6">
      <w:pPr>
        <w:pStyle w:val="ListParagraph"/>
        <w:numPr>
          <w:ilvl w:val="0"/>
          <w:numId w:val="45"/>
        </w:numPr>
        <w:jc w:val="both"/>
        <w:rPr>
          <w:rFonts w:ascii="Times New Roman" w:hAnsi="Times New Roman"/>
          <w:color w:val="000000" w:themeColor="text1"/>
        </w:rPr>
      </w:pPr>
      <w:r w:rsidRPr="00DB35E6">
        <w:rPr>
          <w:rFonts w:ascii="Times New Roman" w:hAnsi="Times New Roman"/>
          <w:color w:val="000000" w:themeColor="text1"/>
          <w:shd w:val="clear" w:color="auto" w:fill="FFFFFF"/>
        </w:rPr>
        <w:t xml:space="preserve">Developed </w:t>
      </w:r>
      <w:r w:rsidRPr="009A4BE4">
        <w:rPr>
          <w:rFonts w:ascii="Times New Roman" w:hAnsi="Times New Roman"/>
          <w:color w:val="000000" w:themeColor="text1"/>
        </w:rPr>
        <w:t>Informatica Mappings and</w:t>
      </w:r>
      <w:r w:rsidRPr="009A4BE4">
        <w:t>Netezza</w:t>
      </w:r>
      <w:r w:rsidRPr="009A4BE4">
        <w:rPr>
          <w:rFonts w:ascii="Times New Roman" w:hAnsi="Times New Roman"/>
          <w:color w:val="000000" w:themeColor="text1"/>
        </w:rPr>
        <w:t>tables and views.</w:t>
      </w:r>
    </w:p>
    <w:p w:rsidR="00494483" w:rsidRPr="009A4BE4" w:rsidRDefault="004612E6" w:rsidP="00DB35E6">
      <w:pPr>
        <w:pStyle w:val="ListParagraph"/>
        <w:numPr>
          <w:ilvl w:val="0"/>
          <w:numId w:val="45"/>
        </w:numPr>
        <w:jc w:val="both"/>
        <w:rPr>
          <w:rFonts w:ascii="Times New Roman" w:hAnsi="Times New Roman"/>
          <w:color w:val="000000" w:themeColor="text1"/>
        </w:rPr>
      </w:pPr>
      <w:r w:rsidRPr="00DB35E6">
        <w:rPr>
          <w:rFonts w:ascii="Times New Roman" w:hAnsi="Times New Roman"/>
          <w:color w:val="000000" w:themeColor="text1"/>
        </w:rPr>
        <w:t>Created reusable transformations and Mapplets and used them in complex mappings.</w:t>
      </w:r>
    </w:p>
    <w:p w:rsidR="00494483" w:rsidRDefault="004612E6" w:rsidP="00DB35E6">
      <w:pPr>
        <w:pStyle w:val="ListParagraph"/>
        <w:numPr>
          <w:ilvl w:val="0"/>
          <w:numId w:val="45"/>
        </w:numPr>
        <w:jc w:val="both"/>
        <w:rPr>
          <w:rFonts w:ascii="Times New Roman" w:hAnsi="Times New Roman"/>
          <w:color w:val="000000" w:themeColor="text1"/>
        </w:rPr>
      </w:pPr>
      <w:r w:rsidRPr="00DB35E6">
        <w:rPr>
          <w:rFonts w:ascii="Times New Roman" w:hAnsi="Times New Roman"/>
          <w:color w:val="000000" w:themeColor="text1"/>
        </w:rPr>
        <w:t xml:space="preserve">Used debugger in identifying bugs in existing mappings by analyzing data flow, evaluating transformations. </w:t>
      </w:r>
    </w:p>
    <w:p w:rsidR="009A4BE4" w:rsidRPr="009A4BE4" w:rsidRDefault="009A4BE4" w:rsidP="00DB35E6">
      <w:pPr>
        <w:pStyle w:val="ListParagraph"/>
        <w:numPr>
          <w:ilvl w:val="0"/>
          <w:numId w:val="45"/>
        </w:numPr>
        <w:jc w:val="both"/>
        <w:rPr>
          <w:rFonts w:ascii="Times New Roman" w:hAnsi="Times New Roman"/>
          <w:color w:val="000000" w:themeColor="text1"/>
        </w:rPr>
      </w:pPr>
      <w:r w:rsidRPr="009A4BE4">
        <w:rPr>
          <w:rFonts w:ascii="Times New Roman" w:hAnsi="Times New Roman"/>
          <w:color w:val="000000" w:themeColor="text1"/>
        </w:rPr>
        <w:t xml:space="preserve">Worked on </w:t>
      </w:r>
      <w:r w:rsidRPr="009A4BE4">
        <w:rPr>
          <w:rFonts w:ascii="Times New Roman" w:hAnsi="Times New Roman"/>
          <w:bCs/>
          <w:color w:val="000000" w:themeColor="text1"/>
        </w:rPr>
        <w:t>Business Intelligence</w:t>
      </w:r>
      <w:r w:rsidRPr="009A4BE4">
        <w:rPr>
          <w:rFonts w:ascii="Times New Roman" w:hAnsi="Times New Roman"/>
          <w:color w:val="000000" w:themeColor="text1"/>
        </w:rPr>
        <w:t xml:space="preserve"> to eliminate the excessive time that business analysts and line-of-business employees spend manually searching for and piecing together inconsistent reports from multiple </w:t>
      </w:r>
      <w:r w:rsidRPr="009A4BE4">
        <w:rPr>
          <w:rFonts w:ascii="Times New Roman" w:hAnsi="Times New Roman"/>
          <w:bCs/>
          <w:color w:val="000000" w:themeColor="text1"/>
        </w:rPr>
        <w:t>Business Intelligence</w:t>
      </w:r>
      <w:r w:rsidRPr="009A4BE4">
        <w:rPr>
          <w:rFonts w:ascii="Times New Roman" w:hAnsi="Times New Roman"/>
          <w:color w:val="000000" w:themeColor="text1"/>
        </w:rPr>
        <w:t xml:space="preserve"> data systems.</w:t>
      </w:r>
      <w:r>
        <w:rPr>
          <w:rFonts w:ascii="Times New Roman" w:hAnsi="Times New Roman"/>
          <w:color w:val="000000" w:themeColor="text1"/>
        </w:rPr>
        <w:t xml:space="preserve"> </w:t>
      </w:r>
    </w:p>
    <w:p w:rsidR="009A4BE4" w:rsidRPr="009A4BE4" w:rsidRDefault="009A4BE4" w:rsidP="00DB35E6">
      <w:pPr>
        <w:pStyle w:val="ListParagraph"/>
        <w:numPr>
          <w:ilvl w:val="0"/>
          <w:numId w:val="45"/>
        </w:numPr>
        <w:jc w:val="both"/>
        <w:rPr>
          <w:rFonts w:ascii="Times New Roman" w:hAnsi="Times New Roman"/>
          <w:color w:val="000000" w:themeColor="text1"/>
        </w:rPr>
      </w:pPr>
      <w:r w:rsidRPr="009A4BE4">
        <w:rPr>
          <w:rFonts w:ascii="Times New Roman" w:hAnsi="Times New Roman"/>
          <w:color w:val="000000" w:themeColor="text1"/>
        </w:rPr>
        <w:t xml:space="preserve">Created mappings to perform the tasks such as cleaning the data and populate that into staging tables, Populating the Enterprise Data Warehouse by transforming the data into business needs &amp; Populating the Data Mart with only required information. </w:t>
      </w:r>
    </w:p>
    <w:p w:rsidR="00494483" w:rsidRDefault="004612E6" w:rsidP="00DB35E6">
      <w:pPr>
        <w:pStyle w:val="ListParagraph"/>
        <w:numPr>
          <w:ilvl w:val="0"/>
          <w:numId w:val="45"/>
        </w:numPr>
        <w:jc w:val="both"/>
        <w:rPr>
          <w:rFonts w:ascii="Times New Roman" w:hAnsi="Times New Roman"/>
          <w:color w:val="000000" w:themeColor="text1"/>
        </w:rPr>
      </w:pPr>
      <w:r w:rsidRPr="00DB35E6">
        <w:rPr>
          <w:rFonts w:ascii="Times New Roman" w:hAnsi="Times New Roman"/>
          <w:color w:val="000000" w:themeColor="text1"/>
        </w:rPr>
        <w:t>Designed and developed UNIX shell scripts to schedule jobs. Also wrote pre-session and post-session shell scripts.</w:t>
      </w:r>
    </w:p>
    <w:p w:rsidR="009A4BE4" w:rsidRDefault="009A4BE4" w:rsidP="00DB35E6">
      <w:pPr>
        <w:pStyle w:val="ListParagraph"/>
        <w:numPr>
          <w:ilvl w:val="0"/>
          <w:numId w:val="45"/>
        </w:numPr>
        <w:jc w:val="both"/>
        <w:rPr>
          <w:rFonts w:ascii="Times New Roman" w:hAnsi="Times New Roman"/>
          <w:color w:val="000000" w:themeColor="text1"/>
        </w:rPr>
      </w:pPr>
      <w:r w:rsidRPr="009A4BE4">
        <w:rPr>
          <w:rFonts w:ascii="Times New Roman" w:hAnsi="Times New Roman"/>
          <w:color w:val="000000" w:themeColor="text1"/>
        </w:rPr>
        <w:t xml:space="preserve">Worked on </w:t>
      </w:r>
      <w:r w:rsidRPr="009A4BE4">
        <w:rPr>
          <w:rFonts w:ascii="Times New Roman" w:hAnsi="Times New Roman"/>
          <w:bCs/>
          <w:color w:val="000000" w:themeColor="text1"/>
        </w:rPr>
        <w:t>Business Intelligence</w:t>
      </w:r>
      <w:r w:rsidRPr="009A4BE4">
        <w:rPr>
          <w:rFonts w:ascii="Times New Roman" w:hAnsi="Times New Roman"/>
          <w:b/>
          <w:bCs/>
          <w:color w:val="000000" w:themeColor="text1"/>
        </w:rPr>
        <w:t xml:space="preserve"> </w:t>
      </w:r>
      <w:r w:rsidRPr="009A4BE4">
        <w:rPr>
          <w:rFonts w:ascii="Times New Roman" w:hAnsi="Times New Roman"/>
          <w:color w:val="000000" w:themeColor="text1"/>
        </w:rPr>
        <w:t>to Enable Business Intelligence and analytics applications with a single version of the truth for business-critical data</w:t>
      </w:r>
      <w:r>
        <w:rPr>
          <w:rFonts w:ascii="Times New Roman" w:hAnsi="Times New Roman"/>
          <w:color w:val="000000" w:themeColor="text1"/>
        </w:rPr>
        <w:t xml:space="preserve">. </w:t>
      </w:r>
    </w:p>
    <w:p w:rsidR="009A4BE4" w:rsidRPr="009A4BE4" w:rsidRDefault="009A4BE4" w:rsidP="00DB35E6">
      <w:pPr>
        <w:pStyle w:val="ListParagraph"/>
        <w:numPr>
          <w:ilvl w:val="0"/>
          <w:numId w:val="45"/>
        </w:numPr>
        <w:jc w:val="both"/>
        <w:rPr>
          <w:rFonts w:ascii="Times New Roman" w:hAnsi="Times New Roman"/>
          <w:color w:val="000000" w:themeColor="text1"/>
        </w:rPr>
      </w:pPr>
      <w:r w:rsidRPr="009A4BE4">
        <w:rPr>
          <w:rFonts w:ascii="Times New Roman" w:hAnsi="Times New Roman"/>
          <w:color w:val="000000" w:themeColor="text1"/>
        </w:rPr>
        <w:lastRenderedPageBreak/>
        <w:t>Interacted with business community and gathered requirements based on changing needs. Incorporated identified factors into</w:t>
      </w:r>
      <w:r w:rsidRPr="009A4BE4">
        <w:rPr>
          <w:rFonts w:ascii="Times New Roman" w:hAnsi="Times New Roman"/>
          <w:b/>
          <w:color w:val="000000" w:themeColor="text1"/>
        </w:rPr>
        <w:t xml:space="preserve"> </w:t>
      </w:r>
      <w:r w:rsidRPr="009A4BE4">
        <w:rPr>
          <w:rFonts w:ascii="Times New Roman" w:hAnsi="Times New Roman"/>
          <w:color w:val="000000" w:themeColor="text1"/>
        </w:rPr>
        <w:t>Informatica mappings to build Data Warehouses</w:t>
      </w:r>
      <w:r>
        <w:rPr>
          <w:rFonts w:ascii="Times New Roman" w:hAnsi="Times New Roman"/>
          <w:color w:val="000000" w:themeColor="text1"/>
        </w:rPr>
        <w:t xml:space="preserve">. </w:t>
      </w:r>
    </w:p>
    <w:p w:rsidR="00494483" w:rsidRPr="00DB35E6" w:rsidRDefault="00D75840" w:rsidP="00DB35E6">
      <w:pPr>
        <w:pStyle w:val="ListParagraph"/>
        <w:numPr>
          <w:ilvl w:val="0"/>
          <w:numId w:val="45"/>
        </w:numPr>
        <w:jc w:val="both"/>
        <w:rPr>
          <w:rFonts w:ascii="Times New Roman" w:hAnsi="Times New Roman"/>
          <w:b/>
          <w:color w:val="000000" w:themeColor="text1"/>
          <w:u w:val="single"/>
        </w:rPr>
      </w:pPr>
      <w:r w:rsidRPr="00DB35E6">
        <w:rPr>
          <w:rFonts w:ascii="Times New Roman" w:hAnsi="Times New Roman"/>
          <w:color w:val="000000" w:themeColor="text1"/>
        </w:rPr>
        <w:t>Wrote Korn Shell Scripts to execute Power center jobs using Control M Scheduling tool.</w:t>
      </w:r>
    </w:p>
    <w:p w:rsidR="00494483" w:rsidRPr="00DB35E6" w:rsidRDefault="004612E6" w:rsidP="00DB35E6">
      <w:pPr>
        <w:pStyle w:val="ListParagraph"/>
        <w:numPr>
          <w:ilvl w:val="0"/>
          <w:numId w:val="45"/>
        </w:numPr>
        <w:jc w:val="both"/>
        <w:rPr>
          <w:rFonts w:ascii="Times New Roman" w:hAnsi="Times New Roman"/>
          <w:b/>
          <w:color w:val="000000" w:themeColor="text1"/>
          <w:u w:val="single"/>
        </w:rPr>
      </w:pPr>
      <w:r w:rsidRPr="00DB35E6">
        <w:rPr>
          <w:rFonts w:ascii="Times New Roman" w:hAnsi="Times New Roman"/>
          <w:color w:val="000000" w:themeColor="text1"/>
        </w:rPr>
        <w:t>Unit tested and tuned SQLs and ETL Code for better performance.</w:t>
      </w:r>
    </w:p>
    <w:p w:rsidR="00494483" w:rsidRPr="00DB35E6" w:rsidRDefault="004612E6" w:rsidP="00DB35E6">
      <w:pPr>
        <w:pStyle w:val="ListParagraph"/>
        <w:numPr>
          <w:ilvl w:val="0"/>
          <w:numId w:val="45"/>
        </w:numPr>
        <w:jc w:val="both"/>
        <w:rPr>
          <w:rFonts w:ascii="Times New Roman" w:hAnsi="Times New Roman"/>
          <w:b/>
          <w:color w:val="000000" w:themeColor="text1"/>
          <w:u w:val="single"/>
        </w:rPr>
      </w:pPr>
      <w:r w:rsidRPr="00DB35E6">
        <w:rPr>
          <w:rFonts w:ascii="Times New Roman" w:hAnsi="Times New Roman"/>
          <w:color w:val="000000" w:themeColor="text1"/>
        </w:rPr>
        <w:t>Created Stored Procedures to transform the data. Worked extensively on SQL, PL/SQL for various needs of the transformations.</w:t>
      </w:r>
    </w:p>
    <w:p w:rsidR="00494483" w:rsidRPr="00DB35E6" w:rsidRDefault="004612E6" w:rsidP="00DB35E6">
      <w:pPr>
        <w:pStyle w:val="ListParagraph"/>
        <w:numPr>
          <w:ilvl w:val="0"/>
          <w:numId w:val="45"/>
        </w:numPr>
        <w:jc w:val="both"/>
        <w:rPr>
          <w:rFonts w:ascii="Times New Roman" w:hAnsi="Times New Roman"/>
          <w:b/>
          <w:color w:val="000000" w:themeColor="text1"/>
          <w:u w:val="single"/>
        </w:rPr>
      </w:pPr>
      <w:r w:rsidRPr="00DB35E6">
        <w:rPr>
          <w:rFonts w:ascii="Times New Roman" w:hAnsi="Times New Roman"/>
          <w:color w:val="000000" w:themeColor="text1"/>
        </w:rPr>
        <w:t>Actively involved in building the system test environ</w:t>
      </w:r>
      <w:r w:rsidR="00494483" w:rsidRPr="00DB35E6">
        <w:rPr>
          <w:rFonts w:ascii="Times New Roman" w:hAnsi="Times New Roman"/>
          <w:color w:val="000000" w:themeColor="text1"/>
        </w:rPr>
        <w:t>ment and migrated mappings</w:t>
      </w:r>
      <w:r w:rsidR="000A746A" w:rsidRPr="00DB35E6">
        <w:rPr>
          <w:rFonts w:ascii="Times New Roman" w:hAnsi="Times New Roman"/>
          <w:color w:val="000000" w:themeColor="text1"/>
        </w:rPr>
        <w:t>.</w:t>
      </w:r>
    </w:p>
    <w:p w:rsidR="006079AB" w:rsidRPr="00DB35E6" w:rsidRDefault="004612E6" w:rsidP="00DB35E6">
      <w:pPr>
        <w:pStyle w:val="ListParagraph"/>
        <w:numPr>
          <w:ilvl w:val="0"/>
          <w:numId w:val="45"/>
        </w:numPr>
        <w:jc w:val="both"/>
        <w:rPr>
          <w:rFonts w:ascii="Times New Roman" w:hAnsi="Times New Roman"/>
          <w:b/>
          <w:color w:val="000000" w:themeColor="text1"/>
          <w:u w:val="single"/>
        </w:rPr>
      </w:pPr>
      <w:r w:rsidRPr="00DB35E6">
        <w:rPr>
          <w:rFonts w:ascii="Times New Roman" w:hAnsi="Times New Roman"/>
          <w:color w:val="000000" w:themeColor="text1"/>
        </w:rPr>
        <w:t>Monitored the performance and identified performance bottlenecks in ETL code</w:t>
      </w:r>
      <w:r w:rsidR="000932CA" w:rsidRPr="00DB35E6">
        <w:rPr>
          <w:rFonts w:ascii="Times New Roman" w:hAnsi="Times New Roman"/>
          <w:color w:val="000000" w:themeColor="text1"/>
        </w:rPr>
        <w:t>.</w:t>
      </w:r>
    </w:p>
    <w:p w:rsidR="006079AB" w:rsidRPr="00DB35E6" w:rsidRDefault="006079AB" w:rsidP="00DB35E6">
      <w:pPr>
        <w:spacing w:line="276" w:lineRule="auto"/>
        <w:jc w:val="both"/>
        <w:rPr>
          <w:color w:val="000000" w:themeColor="text1"/>
          <w:sz w:val="22"/>
          <w:szCs w:val="22"/>
        </w:rPr>
      </w:pPr>
      <w:r w:rsidRPr="00DB35E6">
        <w:rPr>
          <w:b/>
          <w:color w:val="000000" w:themeColor="text1"/>
          <w:sz w:val="22"/>
          <w:szCs w:val="22"/>
          <w:u w:val="single"/>
        </w:rPr>
        <w:t>Environment:</w:t>
      </w:r>
      <w:r w:rsidR="009A4BE4">
        <w:rPr>
          <w:b/>
          <w:color w:val="000000" w:themeColor="text1"/>
          <w:sz w:val="22"/>
          <w:szCs w:val="22"/>
          <w:u w:val="single"/>
        </w:rPr>
        <w:t xml:space="preserve"> </w:t>
      </w:r>
      <w:r w:rsidR="00791F45" w:rsidRPr="00DB35E6">
        <w:rPr>
          <w:color w:val="000000" w:themeColor="text1"/>
          <w:sz w:val="22"/>
          <w:szCs w:val="22"/>
        </w:rPr>
        <w:t>Informatica Power Center 9.5</w:t>
      </w:r>
      <w:r w:rsidR="00D75840" w:rsidRPr="00DB35E6">
        <w:rPr>
          <w:color w:val="000000" w:themeColor="text1"/>
          <w:sz w:val="22"/>
          <w:szCs w:val="22"/>
        </w:rPr>
        <w:t>,</w:t>
      </w:r>
      <w:r w:rsidR="009A4BE4">
        <w:rPr>
          <w:color w:val="000000" w:themeColor="text1"/>
          <w:sz w:val="22"/>
          <w:szCs w:val="22"/>
        </w:rPr>
        <w:t xml:space="preserve"> </w:t>
      </w:r>
      <w:r w:rsidR="00D75840" w:rsidRPr="00DB35E6">
        <w:rPr>
          <w:color w:val="000000" w:themeColor="text1"/>
          <w:sz w:val="22"/>
          <w:szCs w:val="22"/>
        </w:rPr>
        <w:t>Oracle 11g</w:t>
      </w:r>
      <w:r w:rsidRPr="00DB35E6">
        <w:rPr>
          <w:color w:val="000000" w:themeColor="text1"/>
          <w:sz w:val="22"/>
          <w:szCs w:val="22"/>
        </w:rPr>
        <w:t>, DB2, E</w:t>
      </w:r>
      <w:r w:rsidR="00C82F8A" w:rsidRPr="00DB35E6">
        <w:rPr>
          <w:color w:val="000000" w:themeColor="text1"/>
          <w:sz w:val="22"/>
          <w:szCs w:val="22"/>
        </w:rPr>
        <w:t>rwin 4.0, Unix Shell Scripting</w:t>
      </w:r>
      <w:r w:rsidR="00E77B12" w:rsidRPr="00DB35E6">
        <w:rPr>
          <w:color w:val="000000" w:themeColor="text1"/>
          <w:sz w:val="22"/>
          <w:szCs w:val="22"/>
        </w:rPr>
        <w:t xml:space="preserve">, </w:t>
      </w:r>
      <w:r w:rsidR="003712F4" w:rsidRPr="00DB35E6">
        <w:rPr>
          <w:color w:val="000000" w:themeColor="text1"/>
          <w:sz w:val="22"/>
          <w:szCs w:val="22"/>
        </w:rPr>
        <w:t>Tera</w:t>
      </w:r>
      <w:r w:rsidR="0003045B" w:rsidRPr="00DB35E6">
        <w:rPr>
          <w:color w:val="000000" w:themeColor="text1"/>
          <w:sz w:val="22"/>
          <w:szCs w:val="22"/>
        </w:rPr>
        <w:t>Data,</w:t>
      </w:r>
      <w:r w:rsidR="00D75840" w:rsidRPr="00DB35E6">
        <w:rPr>
          <w:color w:val="000000" w:themeColor="text1"/>
          <w:sz w:val="22"/>
          <w:szCs w:val="22"/>
        </w:rPr>
        <w:t>Control M</w:t>
      </w:r>
      <w:r w:rsidRPr="00DB35E6">
        <w:rPr>
          <w:color w:val="000000" w:themeColor="text1"/>
          <w:sz w:val="22"/>
          <w:szCs w:val="22"/>
        </w:rPr>
        <w:t>,</w:t>
      </w:r>
      <w:r w:rsidR="009A4BE4" w:rsidRPr="009A4BE4">
        <w:rPr>
          <w:rFonts w:eastAsiaTheme="minorHAnsi"/>
          <w:color w:val="000000"/>
        </w:rPr>
        <w:t xml:space="preserve"> </w:t>
      </w:r>
      <w:r w:rsidR="009A4BE4" w:rsidRPr="009A4BE4">
        <w:rPr>
          <w:color w:val="000000" w:themeColor="text1"/>
          <w:sz w:val="22"/>
          <w:szCs w:val="22"/>
        </w:rPr>
        <w:t>SSIS, Business Intelligence,</w:t>
      </w:r>
      <w:r w:rsidRPr="00DB35E6">
        <w:rPr>
          <w:color w:val="000000" w:themeColor="text1"/>
          <w:sz w:val="22"/>
          <w:szCs w:val="22"/>
        </w:rPr>
        <w:t xml:space="preserve"> MS PowerPoint, </w:t>
      </w:r>
      <w:r w:rsidR="0003045B" w:rsidRPr="00DB35E6">
        <w:rPr>
          <w:color w:val="000000" w:themeColor="text1"/>
          <w:sz w:val="22"/>
          <w:szCs w:val="22"/>
        </w:rPr>
        <w:t>TOAD, SQL, PL/SQL.</w:t>
      </w:r>
    </w:p>
    <w:p w:rsidR="00E77B12" w:rsidRPr="00DB35E6" w:rsidRDefault="00E77B12" w:rsidP="00DB35E6">
      <w:pPr>
        <w:pStyle w:val="ListParagraph"/>
        <w:ind w:left="360"/>
        <w:jc w:val="both"/>
        <w:rPr>
          <w:rFonts w:ascii="Times New Roman" w:hAnsi="Times New Roman"/>
          <w:color w:val="000000" w:themeColor="text1"/>
        </w:rPr>
      </w:pPr>
    </w:p>
    <w:p w:rsidR="000E5F09" w:rsidRPr="00DB35E6" w:rsidRDefault="000A746A" w:rsidP="00DB35E6">
      <w:pPr>
        <w:spacing w:line="276" w:lineRule="auto"/>
        <w:jc w:val="both"/>
        <w:rPr>
          <w:b/>
          <w:bCs/>
          <w:color w:val="000000" w:themeColor="text1"/>
          <w:sz w:val="22"/>
          <w:szCs w:val="22"/>
        </w:rPr>
      </w:pPr>
      <w:r w:rsidRPr="00DB35E6">
        <w:rPr>
          <w:b/>
          <w:bCs/>
          <w:color w:val="000000" w:themeColor="text1"/>
          <w:sz w:val="22"/>
          <w:szCs w:val="22"/>
        </w:rPr>
        <w:t>TIAA CREF, Charlotte NC</w:t>
      </w:r>
      <w:r w:rsidR="000E5F09" w:rsidRPr="00DB35E6">
        <w:rPr>
          <w:b/>
          <w:bCs/>
          <w:color w:val="000000" w:themeColor="text1"/>
          <w:sz w:val="22"/>
          <w:szCs w:val="22"/>
        </w:rPr>
        <w:tab/>
      </w:r>
      <w:r w:rsidR="000E5F09" w:rsidRPr="00DB35E6">
        <w:rPr>
          <w:b/>
          <w:bCs/>
          <w:color w:val="000000" w:themeColor="text1"/>
          <w:sz w:val="22"/>
          <w:szCs w:val="22"/>
        </w:rPr>
        <w:tab/>
      </w:r>
      <w:r w:rsidR="009A4BE4">
        <w:rPr>
          <w:b/>
          <w:bCs/>
          <w:color w:val="000000" w:themeColor="text1"/>
          <w:sz w:val="22"/>
          <w:szCs w:val="22"/>
        </w:rPr>
        <w:tab/>
      </w:r>
      <w:r w:rsidR="009A4BE4">
        <w:rPr>
          <w:b/>
          <w:bCs/>
          <w:color w:val="000000" w:themeColor="text1"/>
          <w:sz w:val="22"/>
          <w:szCs w:val="22"/>
        </w:rPr>
        <w:tab/>
      </w:r>
      <w:r w:rsidR="009A4BE4">
        <w:rPr>
          <w:b/>
          <w:bCs/>
          <w:color w:val="000000" w:themeColor="text1"/>
          <w:sz w:val="22"/>
          <w:szCs w:val="22"/>
        </w:rPr>
        <w:tab/>
      </w:r>
      <w:r w:rsidR="009A4BE4">
        <w:rPr>
          <w:b/>
          <w:bCs/>
          <w:color w:val="000000" w:themeColor="text1"/>
          <w:sz w:val="22"/>
          <w:szCs w:val="22"/>
        </w:rPr>
        <w:tab/>
      </w:r>
      <w:r w:rsidR="009A4BE4">
        <w:rPr>
          <w:b/>
          <w:bCs/>
          <w:color w:val="000000" w:themeColor="text1"/>
          <w:sz w:val="22"/>
          <w:szCs w:val="22"/>
        </w:rPr>
        <w:tab/>
      </w:r>
      <w:r w:rsidR="002351B0" w:rsidRPr="00DB35E6">
        <w:rPr>
          <w:b/>
          <w:bCs/>
          <w:color w:val="000000" w:themeColor="text1"/>
          <w:sz w:val="22"/>
          <w:szCs w:val="22"/>
        </w:rPr>
        <w:t>Jan 2013 – Jan 2014</w:t>
      </w:r>
    </w:p>
    <w:p w:rsidR="000E5F09" w:rsidRPr="00DB35E6" w:rsidRDefault="000E5F09" w:rsidP="00DB35E6">
      <w:pPr>
        <w:spacing w:line="276" w:lineRule="auto"/>
        <w:jc w:val="both"/>
        <w:rPr>
          <w:b/>
          <w:bCs/>
          <w:color w:val="000000" w:themeColor="text1"/>
          <w:sz w:val="22"/>
          <w:szCs w:val="22"/>
        </w:rPr>
      </w:pPr>
      <w:r w:rsidRPr="00DB35E6">
        <w:rPr>
          <w:b/>
          <w:bCs/>
          <w:color w:val="000000" w:themeColor="text1"/>
          <w:sz w:val="22"/>
          <w:szCs w:val="22"/>
        </w:rPr>
        <w:t>ETL Informatica Developer</w:t>
      </w:r>
    </w:p>
    <w:p w:rsidR="000A746A" w:rsidRPr="00DB35E6" w:rsidRDefault="00E77B12" w:rsidP="00DB35E6">
      <w:pPr>
        <w:spacing w:line="276" w:lineRule="auto"/>
        <w:jc w:val="both"/>
        <w:rPr>
          <w:b/>
          <w:bCs/>
          <w:color w:val="000000" w:themeColor="text1"/>
          <w:sz w:val="22"/>
          <w:szCs w:val="22"/>
        </w:rPr>
      </w:pPr>
      <w:r w:rsidRPr="00DB35E6">
        <w:rPr>
          <w:b/>
          <w:bCs/>
          <w:color w:val="000000" w:themeColor="text1"/>
          <w:sz w:val="22"/>
          <w:szCs w:val="22"/>
        </w:rPr>
        <w:t>Domain</w:t>
      </w:r>
      <w:r w:rsidR="000A746A" w:rsidRPr="00DB35E6">
        <w:rPr>
          <w:b/>
          <w:bCs/>
          <w:color w:val="000000" w:themeColor="text1"/>
          <w:sz w:val="22"/>
          <w:szCs w:val="22"/>
        </w:rPr>
        <w:t xml:space="preserve">: Financial </w:t>
      </w:r>
    </w:p>
    <w:p w:rsidR="000E5F09" w:rsidRPr="00DB35E6" w:rsidRDefault="000E5F09" w:rsidP="00DB35E6">
      <w:pPr>
        <w:spacing w:line="276" w:lineRule="auto"/>
        <w:jc w:val="both"/>
        <w:rPr>
          <w:color w:val="000000" w:themeColor="text1"/>
          <w:sz w:val="22"/>
          <w:szCs w:val="22"/>
        </w:rPr>
      </w:pPr>
    </w:p>
    <w:p w:rsidR="00494483" w:rsidRPr="00DB35E6" w:rsidRDefault="000E5F09" w:rsidP="00DB35E6">
      <w:pPr>
        <w:spacing w:line="276" w:lineRule="auto"/>
        <w:jc w:val="both"/>
        <w:rPr>
          <w:b/>
          <w:color w:val="000000" w:themeColor="text1"/>
          <w:sz w:val="22"/>
          <w:szCs w:val="22"/>
          <w:u w:val="single"/>
        </w:rPr>
      </w:pPr>
      <w:r w:rsidRPr="00DB35E6">
        <w:rPr>
          <w:b/>
          <w:color w:val="000000" w:themeColor="text1"/>
          <w:sz w:val="22"/>
          <w:szCs w:val="22"/>
          <w:u w:val="single"/>
        </w:rPr>
        <w:t>Responsibilities:</w:t>
      </w:r>
    </w:p>
    <w:p w:rsidR="00494483" w:rsidRPr="00DB35E6" w:rsidRDefault="00494483" w:rsidP="00DB35E6">
      <w:pPr>
        <w:spacing w:line="276" w:lineRule="auto"/>
        <w:jc w:val="both"/>
        <w:rPr>
          <w:b/>
          <w:color w:val="000000" w:themeColor="text1"/>
          <w:sz w:val="22"/>
          <w:szCs w:val="22"/>
          <w:u w:val="single"/>
        </w:rPr>
      </w:pPr>
    </w:p>
    <w:p w:rsidR="00494483" w:rsidRPr="00DB35E6" w:rsidRDefault="000932CA"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Performed major role in understanding the business requirements and designing and loading the data into data warehouse (ETL).</w:t>
      </w:r>
    </w:p>
    <w:p w:rsidR="00494483" w:rsidRPr="00DB35E6" w:rsidRDefault="000E5F09"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Created new mappings and updating old mappings according to changes in Business logic</w:t>
      </w:r>
      <w:r w:rsidRPr="00DB35E6">
        <w:rPr>
          <w:rFonts w:ascii="Times New Roman" w:hAnsi="Times New Roman"/>
          <w:color w:val="000000" w:themeColor="text1"/>
          <w:lang w:val="en-GB"/>
        </w:rPr>
        <w:t xml:space="preserve">. </w:t>
      </w:r>
    </w:p>
    <w:p w:rsidR="00494483" w:rsidRPr="00DB35E6" w:rsidRDefault="000E5F09"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Performed extraction, transformation and loading of data from RDBMS tables and Flat File sources into Oracle RDBMS in accordance with requirements and specifications.</w:t>
      </w:r>
    </w:p>
    <w:p w:rsidR="00494483" w:rsidRPr="00DB35E6" w:rsidRDefault="000E5F09"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 xml:space="preserve">Extensively used various transformations Lookup, Update Strategy, Expression, Aggregator, Filter, </w:t>
      </w:r>
      <w:r w:rsidR="000932CA" w:rsidRPr="00DB35E6">
        <w:rPr>
          <w:rFonts w:ascii="Times New Roman" w:hAnsi="Times New Roman"/>
          <w:color w:val="000000" w:themeColor="text1"/>
        </w:rPr>
        <w:t>Stored Procedures and Joiner</w:t>
      </w:r>
      <w:r w:rsidRPr="00DB35E6">
        <w:rPr>
          <w:rFonts w:ascii="Times New Roman" w:hAnsi="Times New Roman"/>
          <w:color w:val="000000" w:themeColor="text1"/>
        </w:rPr>
        <w:t>.</w:t>
      </w:r>
    </w:p>
    <w:p w:rsidR="00494483" w:rsidRPr="00DB35E6" w:rsidRDefault="000A746A"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Designed Sources to Targets mapping from primarily Flat files to Oracle using Informatica Power Center.</w:t>
      </w:r>
    </w:p>
    <w:p w:rsidR="00494483" w:rsidRPr="00DB35E6" w:rsidRDefault="000A746A"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Used transformations like Normalizer, Expression, Filter, Aggregator, Update Strategy, Lookup, Stored Procedure, Sequence Generator and Joiner extensively to create complex mappings and Mapplets.</w:t>
      </w:r>
    </w:p>
    <w:p w:rsidR="00494483" w:rsidRPr="00DB35E6" w:rsidRDefault="000A746A"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Coordinated with source system owners, day-to-day ETL progress monitoring, Data warehouse target schema Design (Star Schema) and maintenance.</w:t>
      </w:r>
    </w:p>
    <w:p w:rsidR="00494483" w:rsidRPr="00DB35E6" w:rsidRDefault="000E5F09"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Performed Unit Testing and tuned the mappings for better performance.</w:t>
      </w:r>
    </w:p>
    <w:p w:rsidR="00494483" w:rsidRPr="00DB35E6" w:rsidRDefault="000E5F09"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Writing PL/SQL procedures days of supply for processing business logic in the Database.</w:t>
      </w:r>
    </w:p>
    <w:p w:rsidR="00494483" w:rsidRPr="00DB35E6" w:rsidRDefault="000E5F09"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Worked on SQL tools like TOAD to run SQL queries to validate the data.</w:t>
      </w:r>
    </w:p>
    <w:p w:rsidR="00494483" w:rsidRPr="00DB35E6" w:rsidRDefault="000E5F09"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Worked on database connections, SQL Joins in Database level.</w:t>
      </w:r>
    </w:p>
    <w:p w:rsidR="00494483" w:rsidRPr="00DB35E6" w:rsidRDefault="000E5F09"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Extensively used SQL to load Data from flat files to Database tables In Oracle.</w:t>
      </w:r>
    </w:p>
    <w:p w:rsidR="00494483" w:rsidRPr="00DB35E6" w:rsidRDefault="000E5F09"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Used Workflow manager for session management, database connection management and scheduling of jobs to be run in the batch process.</w:t>
      </w:r>
    </w:p>
    <w:p w:rsidR="00494483" w:rsidRPr="00DB35E6" w:rsidRDefault="000E5F09"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rPr>
        <w:t>Using Unix Shell Scripting for scheduling Informatica workflows.</w:t>
      </w:r>
    </w:p>
    <w:p w:rsidR="00FA3006" w:rsidRPr="00DB35E6" w:rsidRDefault="009114B3" w:rsidP="00DB35E6">
      <w:pPr>
        <w:pStyle w:val="ListParagraph"/>
        <w:numPr>
          <w:ilvl w:val="0"/>
          <w:numId w:val="46"/>
        </w:numPr>
        <w:jc w:val="both"/>
        <w:rPr>
          <w:rFonts w:ascii="Times New Roman" w:hAnsi="Times New Roman"/>
          <w:b/>
          <w:color w:val="000000" w:themeColor="text1"/>
          <w:u w:val="single"/>
        </w:rPr>
      </w:pPr>
      <w:r w:rsidRPr="00DB35E6">
        <w:rPr>
          <w:rFonts w:ascii="Times New Roman" w:hAnsi="Times New Roman"/>
          <w:color w:val="000000" w:themeColor="text1"/>
          <w:shd w:val="clear" w:color="auto" w:fill="FFFFFF"/>
        </w:rPr>
        <w:t xml:space="preserve">Configured the report viewing security for various users at various levels using </w:t>
      </w:r>
      <w:r w:rsidRPr="00DB35E6">
        <w:rPr>
          <w:rStyle w:val="apple-converted-space"/>
          <w:rFonts w:ascii="Times New Roman" w:hAnsi="Times New Roman"/>
          <w:color w:val="000000" w:themeColor="text1"/>
          <w:shd w:val="clear" w:color="auto" w:fill="FFFFFF"/>
        </w:rPr>
        <w:t xml:space="preserve">SSRS </w:t>
      </w:r>
      <w:r w:rsidRPr="00DB35E6">
        <w:rPr>
          <w:rFonts w:ascii="Times New Roman" w:hAnsi="Times New Roman"/>
          <w:color w:val="000000" w:themeColor="text1"/>
          <w:shd w:val="clear" w:color="auto" w:fill="FFFFFF"/>
        </w:rPr>
        <w:t>Report Manager. </w:t>
      </w:r>
    </w:p>
    <w:p w:rsidR="004612E6" w:rsidRPr="00DB35E6" w:rsidRDefault="000E5F09" w:rsidP="00DB35E6">
      <w:pPr>
        <w:pStyle w:val="NormalArial"/>
        <w:widowControl w:val="0"/>
        <w:overflowPunct w:val="0"/>
        <w:autoSpaceDE w:val="0"/>
        <w:autoSpaceDN w:val="0"/>
        <w:adjustRightInd w:val="0"/>
        <w:spacing w:line="276" w:lineRule="auto"/>
        <w:jc w:val="both"/>
        <w:rPr>
          <w:rFonts w:ascii="Times New Roman" w:hAnsi="Times New Roman" w:cs="Times New Roman"/>
          <w:color w:val="000000" w:themeColor="text1"/>
          <w:sz w:val="22"/>
          <w:szCs w:val="22"/>
        </w:rPr>
      </w:pPr>
      <w:r w:rsidRPr="00DB35E6">
        <w:rPr>
          <w:rFonts w:ascii="Times New Roman" w:hAnsi="Times New Roman" w:cs="Times New Roman"/>
          <w:b/>
          <w:bCs/>
          <w:color w:val="000000" w:themeColor="text1"/>
          <w:sz w:val="22"/>
          <w:szCs w:val="22"/>
          <w:u w:val="single"/>
        </w:rPr>
        <w:t>Environment:</w:t>
      </w:r>
      <w:r w:rsidR="009A4BE4">
        <w:rPr>
          <w:rFonts w:ascii="Times New Roman" w:hAnsi="Times New Roman" w:cs="Times New Roman"/>
          <w:b/>
          <w:bCs/>
          <w:color w:val="000000" w:themeColor="text1"/>
          <w:sz w:val="22"/>
          <w:szCs w:val="22"/>
          <w:u w:val="single"/>
        </w:rPr>
        <w:t xml:space="preserve"> </w:t>
      </w:r>
      <w:r w:rsidR="00FA3006" w:rsidRPr="00DB35E6">
        <w:rPr>
          <w:rFonts w:ascii="Times New Roman" w:hAnsi="Times New Roman" w:cs="Times New Roman"/>
          <w:color w:val="000000" w:themeColor="text1"/>
          <w:sz w:val="22"/>
          <w:szCs w:val="22"/>
        </w:rPr>
        <w:t>Informatica Power Center 9.1</w:t>
      </w:r>
      <w:r w:rsidRPr="00DB35E6">
        <w:rPr>
          <w:rFonts w:ascii="Times New Roman" w:hAnsi="Times New Roman" w:cs="Times New Roman"/>
          <w:color w:val="000000" w:themeColor="text1"/>
          <w:sz w:val="22"/>
          <w:szCs w:val="22"/>
        </w:rPr>
        <w:t>,</w:t>
      </w:r>
      <w:r w:rsidR="009114B3" w:rsidRPr="00DB35E6">
        <w:rPr>
          <w:rStyle w:val="apple-converted-space"/>
          <w:rFonts w:ascii="Times New Roman" w:hAnsi="Times New Roman" w:cs="Times New Roman"/>
          <w:color w:val="000000" w:themeColor="text1"/>
          <w:sz w:val="22"/>
          <w:szCs w:val="22"/>
          <w:shd w:val="clear" w:color="auto" w:fill="FFFFFF"/>
        </w:rPr>
        <w:t> </w:t>
      </w:r>
      <w:r w:rsidRPr="00DB35E6">
        <w:rPr>
          <w:rFonts w:ascii="Times New Roman" w:hAnsi="Times New Roman" w:cs="Times New Roman"/>
          <w:color w:val="000000" w:themeColor="text1"/>
          <w:sz w:val="22"/>
          <w:szCs w:val="22"/>
        </w:rPr>
        <w:t xml:space="preserve">Oracle 10g, Windows NT, Flat </w:t>
      </w:r>
      <w:r w:rsidR="00FA3006" w:rsidRPr="00DB35E6">
        <w:rPr>
          <w:rFonts w:ascii="Times New Roman" w:hAnsi="Times New Roman" w:cs="Times New Roman"/>
          <w:color w:val="000000" w:themeColor="text1"/>
          <w:sz w:val="22"/>
          <w:szCs w:val="22"/>
        </w:rPr>
        <w:t>files, TOAD, SQL, PL/SQL, SQL Workbench ,</w:t>
      </w:r>
      <w:r w:rsidR="009A4BE4" w:rsidRPr="009A4BE4">
        <w:rPr>
          <w:rFonts w:ascii="Times New Roman" w:eastAsiaTheme="minorHAnsi" w:hAnsi="Times New Roman" w:cs="Times New Roman"/>
          <w:color w:val="000000"/>
          <w:sz w:val="24"/>
          <w:szCs w:val="24"/>
        </w:rPr>
        <w:t xml:space="preserve"> </w:t>
      </w:r>
      <w:r w:rsidR="009A4BE4" w:rsidRPr="009A4BE4">
        <w:rPr>
          <w:rFonts w:ascii="Times New Roman" w:hAnsi="Times New Roman" w:cs="Times New Roman"/>
          <w:color w:val="000000" w:themeColor="text1"/>
          <w:sz w:val="22"/>
          <w:szCs w:val="22"/>
        </w:rPr>
        <w:t>SSIS, PL/SQL, Business Intelligence</w:t>
      </w:r>
      <w:r w:rsidR="009A4BE4">
        <w:rPr>
          <w:rFonts w:ascii="Times New Roman" w:hAnsi="Times New Roman" w:cs="Times New Roman"/>
          <w:color w:val="000000" w:themeColor="text1"/>
          <w:sz w:val="22"/>
          <w:szCs w:val="22"/>
        </w:rPr>
        <w:t xml:space="preserve">, </w:t>
      </w:r>
      <w:r w:rsidR="00FA3006" w:rsidRPr="00DB35E6">
        <w:rPr>
          <w:rFonts w:ascii="Times New Roman" w:hAnsi="Times New Roman" w:cs="Times New Roman"/>
          <w:color w:val="000000" w:themeColor="text1"/>
          <w:sz w:val="22"/>
          <w:szCs w:val="22"/>
        </w:rPr>
        <w:t xml:space="preserve">Putty, Unix </w:t>
      </w:r>
      <w:r w:rsidR="00B009D9" w:rsidRPr="00DB35E6">
        <w:rPr>
          <w:rFonts w:ascii="Times New Roman" w:hAnsi="Times New Roman" w:cs="Times New Roman"/>
          <w:color w:val="000000" w:themeColor="text1"/>
          <w:sz w:val="22"/>
          <w:szCs w:val="22"/>
        </w:rPr>
        <w:t>Shell Scripting</w:t>
      </w:r>
      <w:r w:rsidR="00FA3006" w:rsidRPr="00DB35E6">
        <w:rPr>
          <w:rFonts w:ascii="Times New Roman" w:hAnsi="Times New Roman" w:cs="Times New Roman"/>
          <w:color w:val="000000" w:themeColor="text1"/>
          <w:sz w:val="22"/>
          <w:szCs w:val="22"/>
        </w:rPr>
        <w:t>.</w:t>
      </w:r>
    </w:p>
    <w:p w:rsidR="000A746A" w:rsidRPr="00DB35E6" w:rsidRDefault="000A746A" w:rsidP="00DB35E6">
      <w:pPr>
        <w:spacing w:line="276" w:lineRule="auto"/>
        <w:jc w:val="both"/>
        <w:rPr>
          <w:b/>
          <w:color w:val="000000" w:themeColor="text1"/>
          <w:sz w:val="22"/>
          <w:szCs w:val="22"/>
        </w:rPr>
      </w:pPr>
    </w:p>
    <w:p w:rsidR="00412C77" w:rsidRPr="00DB35E6" w:rsidRDefault="00494483" w:rsidP="00DB35E6">
      <w:pPr>
        <w:spacing w:line="276" w:lineRule="auto"/>
        <w:jc w:val="both"/>
        <w:rPr>
          <w:b/>
          <w:color w:val="000000" w:themeColor="text1"/>
          <w:sz w:val="22"/>
          <w:szCs w:val="22"/>
        </w:rPr>
      </w:pPr>
      <w:r w:rsidRPr="00DB35E6">
        <w:rPr>
          <w:b/>
          <w:color w:val="000000" w:themeColor="text1"/>
          <w:sz w:val="22"/>
          <w:szCs w:val="22"/>
        </w:rPr>
        <w:lastRenderedPageBreak/>
        <w:t>Franklin Templeton Investments</w:t>
      </w:r>
      <w:r w:rsidR="000A746A" w:rsidRPr="00DB35E6">
        <w:rPr>
          <w:b/>
          <w:color w:val="000000" w:themeColor="text1"/>
          <w:sz w:val="22"/>
          <w:szCs w:val="22"/>
        </w:rPr>
        <w:t xml:space="preserve">, Pleasanton CA                                       </w:t>
      </w:r>
      <w:r w:rsidR="002351B0" w:rsidRPr="00DB35E6">
        <w:rPr>
          <w:b/>
          <w:color w:val="000000" w:themeColor="text1"/>
          <w:sz w:val="22"/>
          <w:szCs w:val="22"/>
        </w:rPr>
        <w:t xml:space="preserve">Aug 2011 – Dec 2012 </w:t>
      </w:r>
      <w:r w:rsidR="000A746A" w:rsidRPr="00DB35E6">
        <w:rPr>
          <w:b/>
          <w:color w:val="000000" w:themeColor="text1"/>
          <w:sz w:val="22"/>
          <w:szCs w:val="22"/>
        </w:rPr>
        <w:t>Sr. ETL Developer</w:t>
      </w:r>
    </w:p>
    <w:p w:rsidR="000A746A" w:rsidRPr="00DB35E6" w:rsidRDefault="00E77B12" w:rsidP="00DB35E6">
      <w:pPr>
        <w:spacing w:line="276" w:lineRule="auto"/>
        <w:jc w:val="both"/>
        <w:rPr>
          <w:b/>
          <w:color w:val="000000" w:themeColor="text1"/>
          <w:sz w:val="22"/>
          <w:szCs w:val="22"/>
        </w:rPr>
      </w:pPr>
      <w:r w:rsidRPr="00DB35E6">
        <w:rPr>
          <w:b/>
          <w:color w:val="000000" w:themeColor="text1"/>
          <w:sz w:val="22"/>
          <w:szCs w:val="22"/>
        </w:rPr>
        <w:t>Domain</w:t>
      </w:r>
      <w:r w:rsidR="000A746A" w:rsidRPr="00DB35E6">
        <w:rPr>
          <w:b/>
          <w:color w:val="000000" w:themeColor="text1"/>
          <w:sz w:val="22"/>
          <w:szCs w:val="22"/>
        </w:rPr>
        <w:t>: Financial</w:t>
      </w:r>
    </w:p>
    <w:p w:rsidR="00F67942" w:rsidRPr="00DB35E6" w:rsidRDefault="006D6438" w:rsidP="00DB35E6">
      <w:pPr>
        <w:spacing w:line="276" w:lineRule="auto"/>
        <w:jc w:val="both"/>
        <w:rPr>
          <w:b/>
          <w:color w:val="000000" w:themeColor="text1"/>
          <w:sz w:val="22"/>
          <w:szCs w:val="22"/>
        </w:rPr>
      </w:pPr>
      <w:r w:rsidRPr="00DB35E6">
        <w:rPr>
          <w:b/>
          <w:color w:val="000000" w:themeColor="text1"/>
          <w:sz w:val="22"/>
          <w:szCs w:val="22"/>
        </w:rPr>
        <w:tab/>
      </w:r>
    </w:p>
    <w:p w:rsidR="00FB008F" w:rsidRPr="00DB35E6" w:rsidRDefault="00FB008F" w:rsidP="00DB35E6">
      <w:pPr>
        <w:tabs>
          <w:tab w:val="left" w:pos="6840"/>
        </w:tabs>
        <w:spacing w:line="276" w:lineRule="auto"/>
        <w:jc w:val="both"/>
        <w:rPr>
          <w:b/>
          <w:color w:val="000000" w:themeColor="text1"/>
          <w:sz w:val="22"/>
          <w:szCs w:val="22"/>
          <w:u w:val="single"/>
        </w:rPr>
      </w:pPr>
      <w:r w:rsidRPr="00DB35E6">
        <w:rPr>
          <w:b/>
          <w:color w:val="000000" w:themeColor="text1"/>
          <w:spacing w:val="-2"/>
          <w:sz w:val="22"/>
          <w:szCs w:val="22"/>
          <w:u w:val="single"/>
        </w:rPr>
        <w:t>Responsibilities:</w:t>
      </w:r>
    </w:p>
    <w:p w:rsidR="00FB008F" w:rsidRPr="00DB35E6" w:rsidRDefault="00FB008F" w:rsidP="00DB35E6">
      <w:pPr>
        <w:tabs>
          <w:tab w:val="left" w:pos="6840"/>
        </w:tabs>
        <w:spacing w:line="276" w:lineRule="auto"/>
        <w:jc w:val="both"/>
        <w:rPr>
          <w:b/>
          <w:color w:val="000000" w:themeColor="text1"/>
          <w:sz w:val="22"/>
          <w:szCs w:val="22"/>
          <w:u w:val="single"/>
        </w:rPr>
      </w:pPr>
    </w:p>
    <w:p w:rsidR="006D6438" w:rsidRPr="00DB35E6" w:rsidRDefault="006D6438" w:rsidP="00DB35E6">
      <w:pPr>
        <w:numPr>
          <w:ilvl w:val="0"/>
          <w:numId w:val="17"/>
        </w:numPr>
        <w:spacing w:line="276" w:lineRule="auto"/>
        <w:jc w:val="both"/>
        <w:rPr>
          <w:bCs/>
          <w:noProof/>
          <w:color w:val="000000" w:themeColor="text1"/>
          <w:sz w:val="22"/>
          <w:szCs w:val="22"/>
        </w:rPr>
      </w:pPr>
      <w:r w:rsidRPr="00DB35E6">
        <w:rPr>
          <w:bCs/>
          <w:noProof/>
          <w:color w:val="000000" w:themeColor="text1"/>
          <w:sz w:val="22"/>
          <w:szCs w:val="22"/>
        </w:rPr>
        <w:t xml:space="preserve">Involved with Business Analysts in gathering requirements. </w:t>
      </w:r>
    </w:p>
    <w:p w:rsidR="00B716EB" w:rsidRPr="00DB35E6" w:rsidRDefault="00B716EB" w:rsidP="00DB35E6">
      <w:pPr>
        <w:numPr>
          <w:ilvl w:val="0"/>
          <w:numId w:val="17"/>
        </w:numPr>
        <w:spacing w:line="276" w:lineRule="auto"/>
        <w:jc w:val="both"/>
        <w:rPr>
          <w:bCs/>
          <w:noProof/>
          <w:color w:val="000000" w:themeColor="text1"/>
          <w:sz w:val="22"/>
          <w:szCs w:val="22"/>
        </w:rPr>
      </w:pPr>
      <w:r w:rsidRPr="00DB35E6">
        <w:rPr>
          <w:color w:val="000000" w:themeColor="text1"/>
          <w:sz w:val="22"/>
          <w:szCs w:val="22"/>
          <w:shd w:val="clear" w:color="auto" w:fill="FFFFFF"/>
        </w:rPr>
        <w:t xml:space="preserve">Used MicroStrategy to deliver strategic, reliable, best-of-breed business intelligence solutions to customers. </w:t>
      </w:r>
    </w:p>
    <w:p w:rsidR="006D6438" w:rsidRPr="00DB35E6" w:rsidRDefault="006D6438" w:rsidP="00DB35E6">
      <w:pPr>
        <w:numPr>
          <w:ilvl w:val="0"/>
          <w:numId w:val="17"/>
        </w:numPr>
        <w:spacing w:line="276" w:lineRule="auto"/>
        <w:jc w:val="both"/>
        <w:rPr>
          <w:bCs/>
          <w:noProof/>
          <w:color w:val="000000" w:themeColor="text1"/>
          <w:sz w:val="22"/>
          <w:szCs w:val="22"/>
        </w:rPr>
      </w:pPr>
      <w:r w:rsidRPr="00DB35E6">
        <w:rPr>
          <w:bCs/>
          <w:noProof/>
          <w:color w:val="000000" w:themeColor="text1"/>
          <w:sz w:val="22"/>
          <w:szCs w:val="22"/>
        </w:rPr>
        <w:t>Involved in designing Logical/Physical Data Models.</w:t>
      </w:r>
    </w:p>
    <w:p w:rsidR="006D6438" w:rsidRPr="00DB35E6" w:rsidRDefault="006D6438" w:rsidP="00DB35E6">
      <w:pPr>
        <w:numPr>
          <w:ilvl w:val="0"/>
          <w:numId w:val="17"/>
        </w:numPr>
        <w:spacing w:line="276" w:lineRule="auto"/>
        <w:jc w:val="both"/>
        <w:rPr>
          <w:bCs/>
          <w:noProof/>
          <w:color w:val="000000" w:themeColor="text1"/>
          <w:sz w:val="22"/>
          <w:szCs w:val="22"/>
        </w:rPr>
      </w:pPr>
      <w:r w:rsidRPr="00DB35E6">
        <w:rPr>
          <w:bCs/>
          <w:noProof/>
          <w:color w:val="000000" w:themeColor="text1"/>
          <w:sz w:val="22"/>
          <w:szCs w:val="22"/>
        </w:rPr>
        <w:t>Developed PowerCenter mappings to extract data from various databases, Flat files and load into DataMart using the Informatica 8.6.1.</w:t>
      </w:r>
    </w:p>
    <w:p w:rsidR="006D6438" w:rsidRPr="00DB35E6" w:rsidRDefault="006D6438" w:rsidP="00DB35E6">
      <w:pPr>
        <w:numPr>
          <w:ilvl w:val="0"/>
          <w:numId w:val="17"/>
        </w:numPr>
        <w:spacing w:line="276" w:lineRule="auto"/>
        <w:jc w:val="both"/>
        <w:rPr>
          <w:bCs/>
          <w:noProof/>
          <w:color w:val="000000" w:themeColor="text1"/>
          <w:sz w:val="22"/>
          <w:szCs w:val="22"/>
        </w:rPr>
      </w:pPr>
      <w:r w:rsidRPr="00DB35E6">
        <w:rPr>
          <w:bCs/>
          <w:noProof/>
          <w:color w:val="000000" w:themeColor="text1"/>
          <w:sz w:val="22"/>
          <w:szCs w:val="22"/>
        </w:rPr>
        <w:t>Created complex mappings using different transformations like Filter, Router, Connected &amp; Unconnected lookups, Stored Procedure, Joiner, Update Strategy, Union, Expression and Aggregator transformations to pipeline data to DataMart. Also, made use of variables and parameters.</w:t>
      </w:r>
    </w:p>
    <w:p w:rsidR="008576BC" w:rsidRPr="00DB35E6" w:rsidRDefault="008576BC" w:rsidP="00DB35E6">
      <w:pPr>
        <w:pStyle w:val="NoSpacing"/>
        <w:numPr>
          <w:ilvl w:val="0"/>
          <w:numId w:val="17"/>
        </w:numPr>
        <w:spacing w:line="276" w:lineRule="auto"/>
        <w:jc w:val="both"/>
        <w:rPr>
          <w:rFonts w:ascii="Times New Roman" w:hAnsi="Times New Roman"/>
          <w:color w:val="000000" w:themeColor="text1"/>
        </w:rPr>
      </w:pPr>
      <w:r w:rsidRPr="00DB35E6">
        <w:rPr>
          <w:rFonts w:ascii="Times New Roman" w:hAnsi="Times New Roman"/>
          <w:color w:val="000000" w:themeColor="text1"/>
        </w:rPr>
        <w:t>Collects metadata from across data integration environments and provides a visual map of the data flows within that environment.</w:t>
      </w:r>
    </w:p>
    <w:p w:rsidR="006D6438" w:rsidRPr="00DB35E6" w:rsidRDefault="006D6438" w:rsidP="00DB35E6">
      <w:pPr>
        <w:pStyle w:val="NoSpacing"/>
        <w:numPr>
          <w:ilvl w:val="0"/>
          <w:numId w:val="17"/>
        </w:numPr>
        <w:spacing w:line="276" w:lineRule="auto"/>
        <w:jc w:val="both"/>
        <w:rPr>
          <w:rFonts w:ascii="Times New Roman" w:hAnsi="Times New Roman"/>
          <w:color w:val="000000" w:themeColor="text1"/>
        </w:rPr>
      </w:pPr>
      <w:r w:rsidRPr="00DB35E6">
        <w:rPr>
          <w:rFonts w:ascii="Times New Roman" w:hAnsi="Times New Roman"/>
          <w:bCs/>
          <w:noProof/>
          <w:color w:val="000000" w:themeColor="text1"/>
        </w:rPr>
        <w:t>Worked on multiple enhancement projects, conversion from Powe</w:t>
      </w:r>
      <w:r w:rsidR="00FA3006" w:rsidRPr="00DB35E6">
        <w:rPr>
          <w:rFonts w:ascii="Times New Roman" w:hAnsi="Times New Roman"/>
          <w:bCs/>
          <w:noProof/>
          <w:color w:val="000000" w:themeColor="text1"/>
        </w:rPr>
        <w:t xml:space="preserve">rCenter 8.1.1 to 8.6.1 and Oracle Warehouse Builder </w:t>
      </w:r>
      <w:r w:rsidRPr="00DB35E6">
        <w:rPr>
          <w:rFonts w:ascii="Times New Roman" w:hAnsi="Times New Roman"/>
          <w:bCs/>
          <w:noProof/>
          <w:color w:val="000000" w:themeColor="text1"/>
        </w:rPr>
        <w:t xml:space="preserve"> to Informatica.</w:t>
      </w:r>
    </w:p>
    <w:p w:rsidR="006D6438" w:rsidRPr="00DB35E6" w:rsidRDefault="006D6438" w:rsidP="00DB35E6">
      <w:pPr>
        <w:numPr>
          <w:ilvl w:val="0"/>
          <w:numId w:val="17"/>
        </w:numPr>
        <w:spacing w:line="276" w:lineRule="auto"/>
        <w:jc w:val="both"/>
        <w:rPr>
          <w:bCs/>
          <w:noProof/>
          <w:color w:val="000000" w:themeColor="text1"/>
          <w:sz w:val="22"/>
          <w:szCs w:val="22"/>
        </w:rPr>
      </w:pPr>
      <w:r w:rsidRPr="00DB35E6">
        <w:rPr>
          <w:bCs/>
          <w:noProof/>
          <w:color w:val="000000" w:themeColor="text1"/>
          <w:sz w:val="22"/>
          <w:szCs w:val="22"/>
        </w:rPr>
        <w:t>Created T-SQL procedures to detect CDC methodologies and developed Slowly Changing Dimension for Type 1 SCD</w:t>
      </w:r>
      <w:r w:rsidR="00FA3006" w:rsidRPr="00DB35E6">
        <w:rPr>
          <w:bCs/>
          <w:noProof/>
          <w:color w:val="000000" w:themeColor="text1"/>
          <w:sz w:val="22"/>
          <w:szCs w:val="22"/>
        </w:rPr>
        <w:t>.</w:t>
      </w:r>
    </w:p>
    <w:p w:rsidR="006D6438" w:rsidRPr="00DB35E6" w:rsidRDefault="006D6438" w:rsidP="00DB35E6">
      <w:pPr>
        <w:numPr>
          <w:ilvl w:val="0"/>
          <w:numId w:val="17"/>
        </w:numPr>
        <w:spacing w:line="276" w:lineRule="auto"/>
        <w:jc w:val="both"/>
        <w:rPr>
          <w:bCs/>
          <w:noProof/>
          <w:color w:val="000000" w:themeColor="text1"/>
          <w:sz w:val="22"/>
          <w:szCs w:val="22"/>
        </w:rPr>
      </w:pPr>
      <w:r w:rsidRPr="00DB35E6">
        <w:rPr>
          <w:bCs/>
          <w:noProof/>
          <w:color w:val="000000" w:themeColor="text1"/>
          <w:sz w:val="22"/>
          <w:szCs w:val="22"/>
        </w:rPr>
        <w:t>Created Indexes, primary keys and checked other performance tuning at data base level.</w:t>
      </w:r>
    </w:p>
    <w:p w:rsidR="006D6438" w:rsidRPr="00DB35E6" w:rsidRDefault="006D6438" w:rsidP="00DB35E6">
      <w:pPr>
        <w:numPr>
          <w:ilvl w:val="0"/>
          <w:numId w:val="17"/>
        </w:numPr>
        <w:spacing w:line="276" w:lineRule="auto"/>
        <w:jc w:val="both"/>
        <w:rPr>
          <w:bCs/>
          <w:noProof/>
          <w:color w:val="000000" w:themeColor="text1"/>
          <w:sz w:val="22"/>
          <w:szCs w:val="22"/>
        </w:rPr>
      </w:pPr>
      <w:r w:rsidRPr="00DB35E6">
        <w:rPr>
          <w:bCs/>
          <w:noProof/>
          <w:color w:val="000000" w:themeColor="text1"/>
          <w:sz w:val="22"/>
          <w:szCs w:val="22"/>
        </w:rPr>
        <w:t>Implemented various Performance Tuning techniques on Sources, Targets, Mappings, and Workflows.</w:t>
      </w:r>
    </w:p>
    <w:p w:rsidR="006D6438" w:rsidRPr="00DB35E6" w:rsidRDefault="006D6438" w:rsidP="00DB35E6">
      <w:pPr>
        <w:numPr>
          <w:ilvl w:val="0"/>
          <w:numId w:val="17"/>
        </w:numPr>
        <w:spacing w:line="276" w:lineRule="auto"/>
        <w:jc w:val="both"/>
        <w:rPr>
          <w:bCs/>
          <w:noProof/>
          <w:color w:val="000000" w:themeColor="text1"/>
          <w:sz w:val="22"/>
          <w:szCs w:val="22"/>
        </w:rPr>
      </w:pPr>
      <w:r w:rsidRPr="00DB35E6">
        <w:rPr>
          <w:bCs/>
          <w:noProof/>
          <w:color w:val="000000" w:themeColor="text1"/>
          <w:sz w:val="22"/>
          <w:szCs w:val="22"/>
        </w:rPr>
        <w:t>Created Technical Design Document and worked with operations team to resolve production issues, created testing metrics using MS-Excel</w:t>
      </w:r>
      <w:r w:rsidR="00FA3006" w:rsidRPr="00DB35E6">
        <w:rPr>
          <w:bCs/>
          <w:noProof/>
          <w:color w:val="000000" w:themeColor="text1"/>
          <w:sz w:val="22"/>
          <w:szCs w:val="22"/>
        </w:rPr>
        <w:t>.</w:t>
      </w:r>
    </w:p>
    <w:p w:rsidR="006D6438" w:rsidRPr="00DB35E6" w:rsidRDefault="006D6438" w:rsidP="00DB35E6">
      <w:pPr>
        <w:numPr>
          <w:ilvl w:val="0"/>
          <w:numId w:val="17"/>
        </w:numPr>
        <w:spacing w:line="276" w:lineRule="auto"/>
        <w:jc w:val="both"/>
        <w:rPr>
          <w:bCs/>
          <w:noProof/>
          <w:color w:val="000000" w:themeColor="text1"/>
          <w:sz w:val="22"/>
          <w:szCs w:val="22"/>
        </w:rPr>
      </w:pPr>
      <w:r w:rsidRPr="00DB35E6">
        <w:rPr>
          <w:bCs/>
          <w:noProof/>
          <w:color w:val="000000" w:themeColor="text1"/>
          <w:sz w:val="22"/>
          <w:szCs w:val="22"/>
        </w:rPr>
        <w:t>Written shell scripts in UNIX to execute the workflow in a loop to process ‘n’ number of files and FTP Scripts to pull the files from FTP server to Linux Server.</w:t>
      </w:r>
    </w:p>
    <w:p w:rsidR="006D6438" w:rsidRPr="00DB35E6" w:rsidRDefault="006D6438" w:rsidP="00DB35E6">
      <w:pPr>
        <w:numPr>
          <w:ilvl w:val="0"/>
          <w:numId w:val="17"/>
        </w:numPr>
        <w:spacing w:line="276" w:lineRule="auto"/>
        <w:jc w:val="both"/>
        <w:rPr>
          <w:bCs/>
          <w:noProof/>
          <w:color w:val="000000" w:themeColor="text1"/>
          <w:sz w:val="22"/>
          <w:szCs w:val="22"/>
        </w:rPr>
      </w:pPr>
      <w:r w:rsidRPr="00DB35E6">
        <w:rPr>
          <w:bCs/>
          <w:noProof/>
          <w:color w:val="000000" w:themeColor="text1"/>
          <w:sz w:val="22"/>
          <w:szCs w:val="22"/>
        </w:rPr>
        <w:t>Involved with reporting team to generating reports from Data Mart using Cognos.</w:t>
      </w:r>
    </w:p>
    <w:p w:rsidR="00FA3006" w:rsidRPr="00DB35E6" w:rsidRDefault="00FA3006" w:rsidP="00DB35E6">
      <w:pPr>
        <w:spacing w:line="276" w:lineRule="auto"/>
        <w:ind w:left="720"/>
        <w:jc w:val="both"/>
        <w:rPr>
          <w:bCs/>
          <w:noProof/>
          <w:color w:val="000000" w:themeColor="text1"/>
          <w:sz w:val="22"/>
          <w:szCs w:val="22"/>
        </w:rPr>
      </w:pPr>
    </w:p>
    <w:p w:rsidR="006D6438" w:rsidRPr="00DB35E6" w:rsidRDefault="006D6438" w:rsidP="00DB35E6">
      <w:pPr>
        <w:spacing w:line="276" w:lineRule="auto"/>
        <w:jc w:val="both"/>
        <w:rPr>
          <w:bCs/>
          <w:noProof/>
          <w:color w:val="000000" w:themeColor="text1"/>
          <w:sz w:val="22"/>
          <w:szCs w:val="22"/>
        </w:rPr>
      </w:pPr>
      <w:r w:rsidRPr="00DB35E6">
        <w:rPr>
          <w:b/>
          <w:bCs/>
          <w:noProof/>
          <w:color w:val="000000" w:themeColor="text1"/>
          <w:sz w:val="22"/>
          <w:szCs w:val="22"/>
          <w:u w:val="single"/>
        </w:rPr>
        <w:t>Environment:</w:t>
      </w:r>
      <w:r w:rsidR="000A746A" w:rsidRPr="00DB35E6">
        <w:rPr>
          <w:bCs/>
          <w:noProof/>
          <w:color w:val="000000" w:themeColor="text1"/>
          <w:sz w:val="22"/>
          <w:szCs w:val="22"/>
        </w:rPr>
        <w:t xml:space="preserve"> Informatica PowerCenter 8.6</w:t>
      </w:r>
      <w:r w:rsidRPr="00DB35E6">
        <w:rPr>
          <w:bCs/>
          <w:noProof/>
          <w:color w:val="000000" w:themeColor="text1"/>
          <w:sz w:val="22"/>
          <w:szCs w:val="22"/>
        </w:rPr>
        <w:t xml:space="preserve">, </w:t>
      </w:r>
      <w:r w:rsidR="003641C1" w:rsidRPr="00DB35E6">
        <w:rPr>
          <w:bCs/>
          <w:noProof/>
          <w:color w:val="000000" w:themeColor="text1"/>
          <w:sz w:val="22"/>
          <w:szCs w:val="22"/>
        </w:rPr>
        <w:t>SQL Server 2008, TOAD, Rapid SQL, Oracle 10g ,</w:t>
      </w:r>
      <w:r w:rsidRPr="00DB35E6">
        <w:rPr>
          <w:bCs/>
          <w:noProof/>
          <w:color w:val="000000" w:themeColor="text1"/>
          <w:sz w:val="22"/>
          <w:szCs w:val="22"/>
        </w:rPr>
        <w:t>T-SQL, PL/SQL,</w:t>
      </w:r>
      <w:r w:rsidR="00FA3006" w:rsidRPr="00DB35E6">
        <w:rPr>
          <w:bCs/>
          <w:noProof/>
          <w:color w:val="000000" w:themeColor="text1"/>
          <w:sz w:val="22"/>
          <w:szCs w:val="22"/>
        </w:rPr>
        <w:t xml:space="preserve"> UNIX Shell Scripts, FTP </w:t>
      </w:r>
      <w:r w:rsidR="003641C1" w:rsidRPr="00DB35E6">
        <w:rPr>
          <w:bCs/>
          <w:noProof/>
          <w:color w:val="000000" w:themeColor="text1"/>
          <w:sz w:val="22"/>
          <w:szCs w:val="22"/>
        </w:rPr>
        <w:t>.</w:t>
      </w:r>
    </w:p>
    <w:p w:rsidR="007B41B5" w:rsidRPr="00DB35E6" w:rsidRDefault="007B41B5" w:rsidP="00DB35E6">
      <w:pPr>
        <w:spacing w:line="276" w:lineRule="auto"/>
        <w:jc w:val="both"/>
        <w:rPr>
          <w:color w:val="000000" w:themeColor="text1"/>
          <w:sz w:val="22"/>
          <w:szCs w:val="22"/>
        </w:rPr>
      </w:pPr>
    </w:p>
    <w:p w:rsidR="004612E6" w:rsidRPr="00DB35E6" w:rsidRDefault="003641C1" w:rsidP="00DB35E6">
      <w:pPr>
        <w:pStyle w:val="Preformatted"/>
        <w:tabs>
          <w:tab w:val="clear" w:pos="9590"/>
        </w:tabs>
        <w:spacing w:line="276" w:lineRule="auto"/>
        <w:jc w:val="both"/>
        <w:rPr>
          <w:rFonts w:ascii="Times New Roman" w:hAnsi="Times New Roman"/>
          <w:b/>
          <w:color w:val="000000" w:themeColor="text1"/>
          <w:sz w:val="22"/>
          <w:szCs w:val="22"/>
        </w:rPr>
      </w:pPr>
      <w:r w:rsidRPr="00DB35E6">
        <w:rPr>
          <w:rFonts w:ascii="Times New Roman" w:hAnsi="Times New Roman"/>
          <w:b/>
          <w:color w:val="000000" w:themeColor="text1"/>
          <w:sz w:val="22"/>
          <w:szCs w:val="22"/>
        </w:rPr>
        <w:t xml:space="preserve">Franklin Templeton Investments, Hyderabad India </w:t>
      </w:r>
      <w:r w:rsidR="00E77B12" w:rsidRPr="00DB35E6">
        <w:rPr>
          <w:rFonts w:ascii="Times New Roman" w:hAnsi="Times New Roman"/>
          <w:b/>
          <w:color w:val="000000" w:themeColor="text1"/>
          <w:sz w:val="22"/>
          <w:szCs w:val="22"/>
        </w:rPr>
        <w:tab/>
      </w:r>
      <w:r w:rsidR="002351B0" w:rsidRPr="00DB35E6">
        <w:rPr>
          <w:rFonts w:ascii="Times New Roman" w:hAnsi="Times New Roman"/>
          <w:b/>
          <w:color w:val="000000" w:themeColor="text1"/>
          <w:sz w:val="22"/>
          <w:szCs w:val="22"/>
        </w:rPr>
        <w:t>June 2008 – June 2011</w:t>
      </w:r>
      <w:r w:rsidR="004612E6" w:rsidRPr="00DB35E6">
        <w:rPr>
          <w:rFonts w:ascii="Times New Roman" w:hAnsi="Times New Roman"/>
          <w:b/>
          <w:color w:val="000000" w:themeColor="text1"/>
          <w:sz w:val="22"/>
          <w:szCs w:val="22"/>
        </w:rPr>
        <w:t xml:space="preserve">                           Data Warehouse Analyst</w:t>
      </w:r>
    </w:p>
    <w:p w:rsidR="003641C1" w:rsidRPr="00DB35E6" w:rsidRDefault="00E77B12" w:rsidP="00DB35E6">
      <w:pPr>
        <w:pStyle w:val="Preformatted"/>
        <w:tabs>
          <w:tab w:val="clear" w:pos="9590"/>
        </w:tabs>
        <w:spacing w:line="276" w:lineRule="auto"/>
        <w:jc w:val="both"/>
        <w:rPr>
          <w:rFonts w:ascii="Times New Roman" w:hAnsi="Times New Roman"/>
          <w:b/>
          <w:color w:val="000000" w:themeColor="text1"/>
          <w:sz w:val="22"/>
          <w:szCs w:val="22"/>
        </w:rPr>
      </w:pPr>
      <w:r w:rsidRPr="00DB35E6">
        <w:rPr>
          <w:rFonts w:ascii="Times New Roman" w:hAnsi="Times New Roman"/>
          <w:b/>
          <w:color w:val="000000" w:themeColor="text1"/>
          <w:sz w:val="22"/>
          <w:szCs w:val="22"/>
        </w:rPr>
        <w:t>Domain</w:t>
      </w:r>
      <w:r w:rsidR="003641C1" w:rsidRPr="00DB35E6">
        <w:rPr>
          <w:rFonts w:ascii="Times New Roman" w:hAnsi="Times New Roman"/>
          <w:b/>
          <w:color w:val="000000" w:themeColor="text1"/>
          <w:sz w:val="22"/>
          <w:szCs w:val="22"/>
        </w:rPr>
        <w:t xml:space="preserve">: Financial </w:t>
      </w:r>
    </w:p>
    <w:p w:rsidR="004612E6" w:rsidRPr="00DB35E6" w:rsidRDefault="004612E6" w:rsidP="00DB35E6">
      <w:pPr>
        <w:tabs>
          <w:tab w:val="left" w:pos="6840"/>
        </w:tabs>
        <w:spacing w:line="276" w:lineRule="auto"/>
        <w:jc w:val="both"/>
        <w:rPr>
          <w:bCs/>
          <w:color w:val="000000" w:themeColor="text1"/>
          <w:spacing w:val="-2"/>
          <w:sz w:val="22"/>
          <w:szCs w:val="22"/>
        </w:rPr>
      </w:pPr>
    </w:p>
    <w:p w:rsidR="00494483" w:rsidRPr="00DB35E6" w:rsidRDefault="00FB008F" w:rsidP="00DB35E6">
      <w:pPr>
        <w:tabs>
          <w:tab w:val="left" w:pos="6840"/>
        </w:tabs>
        <w:spacing w:line="276" w:lineRule="auto"/>
        <w:jc w:val="both"/>
        <w:rPr>
          <w:b/>
          <w:color w:val="000000" w:themeColor="text1"/>
          <w:spacing w:val="-2"/>
          <w:sz w:val="22"/>
          <w:szCs w:val="22"/>
          <w:u w:val="single"/>
        </w:rPr>
      </w:pPr>
      <w:r w:rsidRPr="00DB35E6">
        <w:rPr>
          <w:b/>
          <w:color w:val="000000" w:themeColor="text1"/>
          <w:spacing w:val="-2"/>
          <w:sz w:val="22"/>
          <w:szCs w:val="22"/>
          <w:u w:val="single"/>
        </w:rPr>
        <w:t>Responsibilities</w:t>
      </w:r>
      <w:r w:rsidR="004612E6" w:rsidRPr="00DB35E6">
        <w:rPr>
          <w:b/>
          <w:color w:val="000000" w:themeColor="text1"/>
          <w:spacing w:val="-2"/>
          <w:sz w:val="22"/>
          <w:szCs w:val="22"/>
          <w:u w:val="single"/>
        </w:rPr>
        <w:t>:</w:t>
      </w:r>
    </w:p>
    <w:p w:rsidR="00494483" w:rsidRPr="00DB35E6" w:rsidRDefault="00494483" w:rsidP="00DB35E6">
      <w:pPr>
        <w:tabs>
          <w:tab w:val="left" w:pos="6840"/>
        </w:tabs>
        <w:spacing w:line="276" w:lineRule="auto"/>
        <w:jc w:val="both"/>
        <w:rPr>
          <w:b/>
          <w:color w:val="000000" w:themeColor="text1"/>
          <w:sz w:val="22"/>
          <w:szCs w:val="22"/>
          <w:u w:val="single"/>
        </w:rPr>
      </w:pPr>
    </w:p>
    <w:p w:rsidR="00494483" w:rsidRPr="00DB35E6" w:rsidRDefault="004612E6" w:rsidP="00DB35E6">
      <w:pPr>
        <w:pStyle w:val="ListParagraph"/>
        <w:numPr>
          <w:ilvl w:val="0"/>
          <w:numId w:val="47"/>
        </w:numPr>
        <w:tabs>
          <w:tab w:val="left" w:pos="6840"/>
        </w:tabs>
        <w:jc w:val="both"/>
        <w:rPr>
          <w:rFonts w:ascii="Times New Roman" w:hAnsi="Times New Roman"/>
          <w:b/>
          <w:color w:val="000000" w:themeColor="text1"/>
          <w:u w:val="single"/>
        </w:rPr>
      </w:pPr>
      <w:r w:rsidRPr="00DB35E6">
        <w:rPr>
          <w:rFonts w:ascii="Times New Roman" w:hAnsi="Times New Roman"/>
          <w:bCs/>
          <w:color w:val="000000" w:themeColor="text1"/>
        </w:rPr>
        <w:t>Worked with various active transformations in InformaticaPowerCenter like Filter Transformation, Aggregator Transformation, Joiner Transformation, Rank Transformation, Router Transformation, Sorter Transformation, Source Qualifier, and Update Strategy Transformation.</w:t>
      </w:r>
    </w:p>
    <w:p w:rsidR="00494483" w:rsidRPr="00DB35E6" w:rsidRDefault="004612E6" w:rsidP="00DB35E6">
      <w:pPr>
        <w:pStyle w:val="ListParagraph"/>
        <w:numPr>
          <w:ilvl w:val="0"/>
          <w:numId w:val="47"/>
        </w:numPr>
        <w:tabs>
          <w:tab w:val="left" w:pos="6840"/>
        </w:tabs>
        <w:jc w:val="both"/>
        <w:rPr>
          <w:rFonts w:ascii="Times New Roman" w:hAnsi="Times New Roman"/>
          <w:b/>
          <w:color w:val="000000" w:themeColor="text1"/>
          <w:u w:val="single"/>
        </w:rPr>
      </w:pPr>
      <w:r w:rsidRPr="00DB35E6">
        <w:rPr>
          <w:rFonts w:ascii="Times New Roman" w:hAnsi="Times New Roman"/>
          <w:bCs/>
          <w:color w:val="000000" w:themeColor="text1"/>
        </w:rPr>
        <w:t>Extracted data from various heterogeneous sources like Oracle, SQL Server, Teradat</w:t>
      </w:r>
      <w:r w:rsidR="00494483" w:rsidRPr="00DB35E6">
        <w:rPr>
          <w:rFonts w:ascii="Times New Roman" w:hAnsi="Times New Roman"/>
          <w:bCs/>
          <w:color w:val="000000" w:themeColor="text1"/>
        </w:rPr>
        <w:t xml:space="preserve">a, MS Access, and Flat files.  </w:t>
      </w:r>
    </w:p>
    <w:p w:rsidR="00494483" w:rsidRPr="00DB35E6" w:rsidRDefault="004612E6" w:rsidP="00DB35E6">
      <w:pPr>
        <w:pStyle w:val="ListParagraph"/>
        <w:numPr>
          <w:ilvl w:val="0"/>
          <w:numId w:val="47"/>
        </w:numPr>
        <w:tabs>
          <w:tab w:val="left" w:pos="6840"/>
        </w:tabs>
        <w:jc w:val="both"/>
        <w:rPr>
          <w:rFonts w:ascii="Times New Roman" w:hAnsi="Times New Roman"/>
          <w:b/>
          <w:color w:val="000000" w:themeColor="text1"/>
          <w:u w:val="single"/>
        </w:rPr>
      </w:pPr>
      <w:r w:rsidRPr="00DB35E6">
        <w:rPr>
          <w:rFonts w:ascii="Times New Roman" w:hAnsi="Times New Roman"/>
          <w:bCs/>
          <w:color w:val="000000" w:themeColor="text1"/>
        </w:rPr>
        <w:lastRenderedPageBreak/>
        <w:t>Extensively worked with Slowly Changing Dimensions Type1, Type2, and Type3 for Data Loads</w:t>
      </w:r>
      <w:r w:rsidR="00494483" w:rsidRPr="00DB35E6">
        <w:rPr>
          <w:rFonts w:ascii="Times New Roman" w:hAnsi="Times New Roman"/>
          <w:bCs/>
          <w:color w:val="000000" w:themeColor="text1"/>
        </w:rPr>
        <w:t>.</w:t>
      </w:r>
    </w:p>
    <w:p w:rsidR="00494483" w:rsidRPr="00DB35E6" w:rsidRDefault="004612E6" w:rsidP="00DB35E6">
      <w:pPr>
        <w:pStyle w:val="ListParagraph"/>
        <w:numPr>
          <w:ilvl w:val="0"/>
          <w:numId w:val="47"/>
        </w:numPr>
        <w:tabs>
          <w:tab w:val="left" w:pos="6840"/>
        </w:tabs>
        <w:jc w:val="both"/>
        <w:rPr>
          <w:rFonts w:ascii="Times New Roman" w:hAnsi="Times New Roman"/>
          <w:b/>
          <w:color w:val="000000" w:themeColor="text1"/>
          <w:u w:val="single"/>
        </w:rPr>
      </w:pPr>
      <w:r w:rsidRPr="00DB35E6">
        <w:rPr>
          <w:rFonts w:ascii="Times New Roman" w:hAnsi="Times New Roman"/>
          <w:bCs/>
          <w:color w:val="000000" w:themeColor="text1"/>
        </w:rPr>
        <w:t>Responsible for Performance Tuning at the Mapping Level, Session Level, Source Level, and the Target Level.</w:t>
      </w:r>
    </w:p>
    <w:p w:rsidR="00494483" w:rsidRPr="00DB35E6" w:rsidRDefault="004612E6" w:rsidP="00DB35E6">
      <w:pPr>
        <w:pStyle w:val="ListParagraph"/>
        <w:numPr>
          <w:ilvl w:val="0"/>
          <w:numId w:val="47"/>
        </w:numPr>
        <w:tabs>
          <w:tab w:val="left" w:pos="6840"/>
        </w:tabs>
        <w:jc w:val="both"/>
        <w:rPr>
          <w:rStyle w:val="apple-style-span"/>
          <w:rFonts w:ascii="Times New Roman" w:hAnsi="Times New Roman"/>
          <w:b/>
          <w:color w:val="000000" w:themeColor="text1"/>
          <w:u w:val="single"/>
        </w:rPr>
      </w:pPr>
      <w:r w:rsidRPr="00DB35E6">
        <w:rPr>
          <w:rStyle w:val="apple-style-span"/>
          <w:rFonts w:ascii="Times New Roman" w:hAnsi="Times New Roman"/>
          <w:color w:val="000000" w:themeColor="text1"/>
        </w:rPr>
        <w:t>Implemented InformaticaPowerExchange CDC Option to capture the changes for up-to-the-minute data and increasing business agility.</w:t>
      </w:r>
    </w:p>
    <w:p w:rsidR="00494483" w:rsidRPr="00DB35E6" w:rsidRDefault="004612E6" w:rsidP="00DB35E6">
      <w:pPr>
        <w:pStyle w:val="ListParagraph"/>
        <w:numPr>
          <w:ilvl w:val="0"/>
          <w:numId w:val="47"/>
        </w:numPr>
        <w:tabs>
          <w:tab w:val="left" w:pos="6840"/>
        </w:tabs>
        <w:jc w:val="both"/>
        <w:rPr>
          <w:rFonts w:ascii="Times New Roman" w:hAnsi="Times New Roman"/>
          <w:b/>
          <w:color w:val="000000" w:themeColor="text1"/>
          <w:u w:val="single"/>
        </w:rPr>
      </w:pPr>
      <w:r w:rsidRPr="00DB35E6">
        <w:rPr>
          <w:rFonts w:ascii="Times New Roman" w:hAnsi="Times New Roman"/>
          <w:bCs/>
          <w:color w:val="000000" w:themeColor="text1"/>
        </w:rPr>
        <w:t xml:space="preserve">IDQ is used to deliver powerful data cleansing, matching capabilities in a single solution, empowering business information and manage effective and lasting data quality processes enterprise wide. </w:t>
      </w:r>
    </w:p>
    <w:p w:rsidR="00494483" w:rsidRPr="00DB35E6" w:rsidRDefault="004612E6" w:rsidP="00DB35E6">
      <w:pPr>
        <w:pStyle w:val="ListParagraph"/>
        <w:numPr>
          <w:ilvl w:val="0"/>
          <w:numId w:val="47"/>
        </w:numPr>
        <w:tabs>
          <w:tab w:val="left" w:pos="6840"/>
        </w:tabs>
        <w:jc w:val="both"/>
        <w:rPr>
          <w:rFonts w:ascii="Times New Roman" w:hAnsi="Times New Roman"/>
          <w:b/>
          <w:color w:val="000000" w:themeColor="text1"/>
          <w:u w:val="single"/>
        </w:rPr>
      </w:pPr>
      <w:r w:rsidRPr="00DB35E6">
        <w:rPr>
          <w:rFonts w:ascii="Times New Roman" w:hAnsi="Times New Roman"/>
          <w:bCs/>
          <w:color w:val="000000" w:themeColor="text1"/>
        </w:rPr>
        <w:t xml:space="preserve">Informatica Web Services integrated with InformaticaPowerCenter to exploit the platform’s scalability and management of Web services for enterprise deployment. </w:t>
      </w:r>
    </w:p>
    <w:p w:rsidR="00494483" w:rsidRPr="00DB35E6" w:rsidRDefault="004612E6" w:rsidP="00DB35E6">
      <w:pPr>
        <w:pStyle w:val="ListParagraph"/>
        <w:numPr>
          <w:ilvl w:val="0"/>
          <w:numId w:val="47"/>
        </w:numPr>
        <w:tabs>
          <w:tab w:val="left" w:pos="6840"/>
        </w:tabs>
        <w:jc w:val="both"/>
        <w:rPr>
          <w:rFonts w:ascii="Times New Roman" w:hAnsi="Times New Roman"/>
          <w:b/>
          <w:color w:val="000000" w:themeColor="text1"/>
          <w:u w:val="single"/>
        </w:rPr>
      </w:pPr>
      <w:r w:rsidRPr="00DB35E6">
        <w:rPr>
          <w:rFonts w:ascii="Times New Roman" w:hAnsi="Times New Roman"/>
          <w:bCs/>
          <w:color w:val="000000" w:themeColor="text1"/>
        </w:rPr>
        <w:t>Worked with re usable objects like Re-Usable Transformation and Mapplets.</w:t>
      </w:r>
    </w:p>
    <w:p w:rsidR="00494483" w:rsidRPr="00DB35E6" w:rsidRDefault="004612E6" w:rsidP="00DB35E6">
      <w:pPr>
        <w:pStyle w:val="ListParagraph"/>
        <w:numPr>
          <w:ilvl w:val="0"/>
          <w:numId w:val="47"/>
        </w:numPr>
        <w:tabs>
          <w:tab w:val="left" w:pos="6840"/>
        </w:tabs>
        <w:jc w:val="both"/>
        <w:rPr>
          <w:rFonts w:ascii="Times New Roman" w:hAnsi="Times New Roman"/>
          <w:b/>
          <w:color w:val="000000" w:themeColor="text1"/>
          <w:u w:val="single"/>
        </w:rPr>
      </w:pPr>
      <w:r w:rsidRPr="00DB35E6">
        <w:rPr>
          <w:rFonts w:ascii="Times New Roman" w:hAnsi="Times New Roman"/>
          <w:bCs/>
          <w:color w:val="000000" w:themeColor="text1"/>
        </w:rPr>
        <w:t>Responsible for migrate the workflows from development to production environment.</w:t>
      </w:r>
    </w:p>
    <w:p w:rsidR="00494483" w:rsidRPr="00DB35E6" w:rsidRDefault="004612E6" w:rsidP="00DB35E6">
      <w:pPr>
        <w:pStyle w:val="ListParagraph"/>
        <w:numPr>
          <w:ilvl w:val="0"/>
          <w:numId w:val="47"/>
        </w:numPr>
        <w:tabs>
          <w:tab w:val="left" w:pos="6840"/>
        </w:tabs>
        <w:jc w:val="both"/>
        <w:rPr>
          <w:rFonts w:ascii="Times New Roman" w:hAnsi="Times New Roman"/>
          <w:b/>
          <w:color w:val="000000" w:themeColor="text1"/>
          <w:u w:val="single"/>
        </w:rPr>
      </w:pPr>
      <w:r w:rsidRPr="00DB35E6">
        <w:rPr>
          <w:rFonts w:ascii="Times New Roman" w:hAnsi="Times New Roman"/>
          <w:bCs/>
          <w:color w:val="000000" w:themeColor="text1"/>
        </w:rPr>
        <w:t>Extensively worked with Incremental Loading using Parameter Files, Mapping Variables, and Mapping Parameters.</w:t>
      </w:r>
    </w:p>
    <w:p w:rsidR="004612E6" w:rsidRPr="00DB35E6" w:rsidRDefault="004612E6" w:rsidP="00DB35E6">
      <w:pPr>
        <w:pStyle w:val="ListParagraph"/>
        <w:numPr>
          <w:ilvl w:val="0"/>
          <w:numId w:val="47"/>
        </w:numPr>
        <w:tabs>
          <w:tab w:val="left" w:pos="6840"/>
        </w:tabs>
        <w:jc w:val="both"/>
        <w:rPr>
          <w:rFonts w:ascii="Times New Roman" w:hAnsi="Times New Roman"/>
          <w:b/>
          <w:color w:val="000000" w:themeColor="text1"/>
          <w:u w:val="single"/>
        </w:rPr>
      </w:pPr>
      <w:r w:rsidRPr="00DB35E6">
        <w:rPr>
          <w:rFonts w:ascii="Times New Roman" w:hAnsi="Times New Roman"/>
          <w:bCs/>
          <w:color w:val="000000" w:themeColor="text1"/>
        </w:rPr>
        <w:t>Responsible for Performance in InformaticaPowerCenter at the Target Level, Source level, Mapping Level, Session Level, and System Level.</w:t>
      </w:r>
    </w:p>
    <w:p w:rsidR="004612E6" w:rsidRPr="00DB35E6" w:rsidRDefault="004612E6" w:rsidP="00DB35E6">
      <w:pPr>
        <w:spacing w:line="276" w:lineRule="auto"/>
        <w:ind w:left="360"/>
        <w:jc w:val="both"/>
        <w:rPr>
          <w:bCs/>
          <w:color w:val="000000" w:themeColor="text1"/>
          <w:sz w:val="22"/>
          <w:szCs w:val="22"/>
        </w:rPr>
      </w:pPr>
    </w:p>
    <w:p w:rsidR="004612E6" w:rsidRPr="00DB35E6" w:rsidRDefault="004612E6" w:rsidP="00DB35E6">
      <w:pPr>
        <w:spacing w:line="276" w:lineRule="auto"/>
        <w:jc w:val="both"/>
        <w:rPr>
          <w:bCs/>
          <w:color w:val="000000" w:themeColor="text1"/>
          <w:sz w:val="22"/>
          <w:szCs w:val="22"/>
        </w:rPr>
      </w:pPr>
      <w:r w:rsidRPr="00DB35E6">
        <w:rPr>
          <w:b/>
          <w:color w:val="000000" w:themeColor="text1"/>
          <w:sz w:val="22"/>
          <w:szCs w:val="22"/>
          <w:u w:val="single"/>
        </w:rPr>
        <w:t>E</w:t>
      </w:r>
      <w:r w:rsidR="00C82F8A" w:rsidRPr="00DB35E6">
        <w:rPr>
          <w:b/>
          <w:color w:val="000000" w:themeColor="text1"/>
          <w:sz w:val="22"/>
          <w:szCs w:val="22"/>
          <w:u w:val="single"/>
        </w:rPr>
        <w:t>n</w:t>
      </w:r>
      <w:r w:rsidR="007D3E63" w:rsidRPr="00DB35E6">
        <w:rPr>
          <w:b/>
          <w:color w:val="000000" w:themeColor="text1"/>
          <w:sz w:val="22"/>
          <w:szCs w:val="22"/>
          <w:u w:val="single"/>
        </w:rPr>
        <w:t>vironment</w:t>
      </w:r>
      <w:r w:rsidRPr="00DB35E6">
        <w:rPr>
          <w:bCs/>
          <w:color w:val="000000" w:themeColor="text1"/>
          <w:sz w:val="22"/>
          <w:szCs w:val="22"/>
        </w:rPr>
        <w:t>: Inf</w:t>
      </w:r>
      <w:r w:rsidR="00FA3006" w:rsidRPr="00DB35E6">
        <w:rPr>
          <w:bCs/>
          <w:color w:val="000000" w:themeColor="text1"/>
          <w:sz w:val="22"/>
          <w:szCs w:val="22"/>
        </w:rPr>
        <w:t>ormaticaPowerCenter 8.1.1</w:t>
      </w:r>
      <w:r w:rsidRPr="00DB35E6">
        <w:rPr>
          <w:bCs/>
          <w:color w:val="000000" w:themeColor="text1"/>
          <w:sz w:val="22"/>
          <w:szCs w:val="22"/>
        </w:rPr>
        <w:t>,.Net,Java, Toad 7.2, Teradata, SQL Server, Oracle 9i,HIPAA X12 files, Flat Files, Pearl Scripting, UNIX, Windows XP.</w:t>
      </w:r>
      <w:r w:rsidRPr="00DB35E6">
        <w:rPr>
          <w:b/>
          <w:color w:val="000000" w:themeColor="text1"/>
          <w:sz w:val="22"/>
          <w:szCs w:val="22"/>
          <w:lang w:val="en-IN"/>
        </w:rPr>
        <w:tab/>
      </w:r>
      <w:r w:rsidRPr="00DB35E6">
        <w:rPr>
          <w:b/>
          <w:color w:val="000000" w:themeColor="text1"/>
          <w:sz w:val="22"/>
          <w:szCs w:val="22"/>
          <w:lang w:val="en-IN"/>
        </w:rPr>
        <w:tab/>
      </w:r>
      <w:r w:rsidRPr="00DB35E6">
        <w:rPr>
          <w:b/>
          <w:color w:val="000000" w:themeColor="text1"/>
          <w:sz w:val="22"/>
          <w:szCs w:val="22"/>
          <w:lang w:val="en-IN"/>
        </w:rPr>
        <w:tab/>
      </w:r>
    </w:p>
    <w:p w:rsidR="00C82F8A" w:rsidRPr="00DB35E6" w:rsidRDefault="00C82F8A" w:rsidP="00DB35E6">
      <w:pPr>
        <w:spacing w:line="276" w:lineRule="auto"/>
        <w:jc w:val="both"/>
        <w:rPr>
          <w:b/>
          <w:color w:val="000000" w:themeColor="text1"/>
          <w:sz w:val="22"/>
          <w:szCs w:val="22"/>
        </w:rPr>
      </w:pPr>
    </w:p>
    <w:p w:rsidR="005C4877" w:rsidRPr="00DB35E6" w:rsidRDefault="005C4877" w:rsidP="00DB35E6">
      <w:pPr>
        <w:spacing w:line="276" w:lineRule="auto"/>
        <w:jc w:val="both"/>
        <w:rPr>
          <w:b/>
          <w:color w:val="000000" w:themeColor="text1"/>
          <w:sz w:val="22"/>
          <w:szCs w:val="22"/>
        </w:rPr>
      </w:pPr>
      <w:r w:rsidRPr="00DB35E6">
        <w:rPr>
          <w:b/>
          <w:color w:val="000000" w:themeColor="text1"/>
          <w:sz w:val="22"/>
          <w:szCs w:val="22"/>
        </w:rPr>
        <w:t xml:space="preserve">New India Insurance, India                                                             </w:t>
      </w:r>
      <w:r w:rsidR="002351B0" w:rsidRPr="00DB35E6">
        <w:rPr>
          <w:b/>
          <w:color w:val="000000" w:themeColor="text1"/>
          <w:sz w:val="22"/>
          <w:szCs w:val="22"/>
        </w:rPr>
        <w:t>Aug2006 – April</w:t>
      </w:r>
      <w:r w:rsidR="003641C1" w:rsidRPr="00DB35E6">
        <w:rPr>
          <w:b/>
          <w:color w:val="000000" w:themeColor="text1"/>
          <w:sz w:val="22"/>
          <w:szCs w:val="22"/>
        </w:rPr>
        <w:t xml:space="preserve"> 2008</w:t>
      </w:r>
    </w:p>
    <w:p w:rsidR="005C4877" w:rsidRPr="00DB35E6" w:rsidRDefault="005C4877" w:rsidP="00DB35E6">
      <w:pPr>
        <w:spacing w:line="276" w:lineRule="auto"/>
        <w:jc w:val="both"/>
        <w:rPr>
          <w:b/>
          <w:color w:val="000000" w:themeColor="text1"/>
          <w:sz w:val="22"/>
          <w:szCs w:val="22"/>
        </w:rPr>
      </w:pPr>
      <w:r w:rsidRPr="00DB35E6">
        <w:rPr>
          <w:b/>
          <w:color w:val="000000" w:themeColor="text1"/>
          <w:sz w:val="22"/>
          <w:szCs w:val="22"/>
        </w:rPr>
        <w:t>Informatica Developer</w:t>
      </w:r>
    </w:p>
    <w:p w:rsidR="003641C1" w:rsidRPr="00DB35E6" w:rsidRDefault="00E77B12" w:rsidP="00DB35E6">
      <w:pPr>
        <w:spacing w:line="276" w:lineRule="auto"/>
        <w:jc w:val="both"/>
        <w:rPr>
          <w:b/>
          <w:color w:val="000000" w:themeColor="text1"/>
          <w:sz w:val="22"/>
          <w:szCs w:val="22"/>
        </w:rPr>
      </w:pPr>
      <w:r w:rsidRPr="00DB35E6">
        <w:rPr>
          <w:b/>
          <w:color w:val="000000" w:themeColor="text1"/>
          <w:sz w:val="22"/>
          <w:szCs w:val="22"/>
        </w:rPr>
        <w:t>Domain</w:t>
      </w:r>
      <w:r w:rsidR="003641C1" w:rsidRPr="00DB35E6">
        <w:rPr>
          <w:b/>
          <w:color w:val="000000" w:themeColor="text1"/>
          <w:sz w:val="22"/>
          <w:szCs w:val="22"/>
        </w:rPr>
        <w:t xml:space="preserve">: Insurance </w:t>
      </w:r>
    </w:p>
    <w:p w:rsidR="008F1875" w:rsidRPr="00DB35E6" w:rsidRDefault="008F1875" w:rsidP="00DB35E6">
      <w:pPr>
        <w:spacing w:line="276" w:lineRule="auto"/>
        <w:jc w:val="both"/>
        <w:rPr>
          <w:color w:val="000000" w:themeColor="text1"/>
          <w:sz w:val="22"/>
          <w:szCs w:val="22"/>
          <w:shd w:val="clear" w:color="auto" w:fill="FFFFFF"/>
        </w:rPr>
      </w:pPr>
    </w:p>
    <w:p w:rsidR="009260C7" w:rsidRPr="00DB35E6" w:rsidRDefault="00FA3006" w:rsidP="00DB35E6">
      <w:pPr>
        <w:spacing w:line="276" w:lineRule="auto"/>
        <w:jc w:val="both"/>
        <w:rPr>
          <w:b/>
          <w:color w:val="000000" w:themeColor="text1"/>
          <w:sz w:val="22"/>
          <w:szCs w:val="22"/>
          <w:u w:val="single"/>
          <w:shd w:val="clear" w:color="auto" w:fill="FFFFFF"/>
        </w:rPr>
      </w:pPr>
      <w:r w:rsidRPr="00DB35E6">
        <w:rPr>
          <w:b/>
          <w:color w:val="000000" w:themeColor="text1"/>
          <w:sz w:val="22"/>
          <w:szCs w:val="22"/>
          <w:u w:val="single"/>
          <w:shd w:val="clear" w:color="auto" w:fill="FFFFFF"/>
        </w:rPr>
        <w:t>Responsibilities:</w:t>
      </w:r>
    </w:p>
    <w:p w:rsidR="00494483" w:rsidRPr="00DB35E6" w:rsidRDefault="00494483" w:rsidP="00DB35E6">
      <w:pPr>
        <w:spacing w:line="276" w:lineRule="auto"/>
        <w:jc w:val="both"/>
        <w:rPr>
          <w:b/>
          <w:color w:val="000000" w:themeColor="text1"/>
          <w:sz w:val="22"/>
          <w:szCs w:val="22"/>
          <w:u w:val="single"/>
          <w:shd w:val="clear" w:color="auto" w:fill="FFFFFF"/>
        </w:rPr>
      </w:pPr>
    </w:p>
    <w:p w:rsidR="00494483"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Coordinated with the client and gathering user requirements. Designed and ETL process using Informatica Tool.</w:t>
      </w:r>
    </w:p>
    <w:p w:rsidR="00494483"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Worked with various active transformations in Infor</w:t>
      </w:r>
      <w:r w:rsidR="00FA3006" w:rsidRPr="00DB35E6">
        <w:rPr>
          <w:rFonts w:ascii="Times New Roman" w:hAnsi="Times New Roman"/>
          <w:bCs/>
          <w:noProof/>
          <w:color w:val="000000" w:themeColor="text1"/>
        </w:rPr>
        <w:t>matica PowerCenter like Filter T</w:t>
      </w:r>
      <w:r w:rsidRPr="00DB35E6">
        <w:rPr>
          <w:rFonts w:ascii="Times New Roman" w:hAnsi="Times New Roman"/>
          <w:bCs/>
          <w:noProof/>
          <w:color w:val="000000" w:themeColor="text1"/>
        </w:rPr>
        <w:t>ransformation, Aggregator Transformation, Joiner Transformation, Rank Transformation, Router Transformation, Sorter Transformation, Source Qualifier Transformation, and Update Strategy Transformation.</w:t>
      </w:r>
    </w:p>
    <w:p w:rsidR="00494483"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Worked extensively with passive transformations in Informatica PowerCenter like Expression Transformation, Sequence Generator and Lookup Transformation.</w:t>
      </w:r>
    </w:p>
    <w:p w:rsidR="00494483"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Extensively worked with aggregate functions like Avg, Min, Max, First, Last and Count in Aggregator Transformation.</w:t>
      </w:r>
    </w:p>
    <w:p w:rsidR="00494483"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Extensively used SQL Override, Sorter and Filter in the Source Qualifier Transformation.</w:t>
      </w:r>
    </w:p>
    <w:p w:rsidR="00494483"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Extensively used Normal Join, Full Outer Join, Detail Outer Join and Master Outer Join in the joiner Transformation.</w:t>
      </w:r>
    </w:p>
    <w:p w:rsidR="00494483"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Created Connected and Unconnected Lookup Transformation for better performance.</w:t>
      </w:r>
    </w:p>
    <w:p w:rsidR="00494483"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Done caching optimization techniques in Aggregator, Lookup and Joiner Transformation.</w:t>
      </w:r>
    </w:p>
    <w:p w:rsidR="00494483"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Performance tuning of sources, targets, mappings and SQL queries in the transformations.</w:t>
      </w:r>
    </w:p>
    <w:p w:rsidR="00494483"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Created reusable transformations and used in various mappings.</w:t>
      </w:r>
    </w:p>
    <w:p w:rsidR="005C4877" w:rsidRPr="00DB35E6" w:rsidRDefault="005C4877" w:rsidP="00DB35E6">
      <w:pPr>
        <w:pStyle w:val="ListParagraph"/>
        <w:numPr>
          <w:ilvl w:val="0"/>
          <w:numId w:val="48"/>
        </w:numPr>
        <w:jc w:val="both"/>
        <w:rPr>
          <w:rFonts w:ascii="Times New Roman" w:hAnsi="Times New Roman"/>
          <w:b/>
          <w:color w:val="000000" w:themeColor="text1"/>
          <w:shd w:val="clear" w:color="auto" w:fill="FFFFFF"/>
        </w:rPr>
      </w:pPr>
      <w:r w:rsidRPr="00DB35E6">
        <w:rPr>
          <w:rFonts w:ascii="Times New Roman" w:hAnsi="Times New Roman"/>
          <w:bCs/>
          <w:noProof/>
          <w:color w:val="000000" w:themeColor="text1"/>
        </w:rPr>
        <w:t>Used various debugging techniques to debug the mappings.</w:t>
      </w:r>
    </w:p>
    <w:p w:rsidR="005C4877" w:rsidRPr="00DB35E6" w:rsidRDefault="005C4877" w:rsidP="00DB35E6">
      <w:pPr>
        <w:shd w:val="clear" w:color="auto" w:fill="FFFFFF"/>
        <w:spacing w:line="276" w:lineRule="auto"/>
        <w:jc w:val="both"/>
        <w:rPr>
          <w:b/>
          <w:color w:val="000000" w:themeColor="text1"/>
          <w:sz w:val="22"/>
          <w:szCs w:val="22"/>
        </w:rPr>
      </w:pPr>
      <w:r w:rsidRPr="00DB35E6">
        <w:rPr>
          <w:b/>
          <w:bCs/>
          <w:noProof/>
          <w:color w:val="000000" w:themeColor="text1"/>
          <w:sz w:val="22"/>
          <w:szCs w:val="22"/>
        </w:rPr>
        <w:lastRenderedPageBreak/>
        <w:t>Environment:</w:t>
      </w:r>
      <w:r w:rsidR="00FA3006" w:rsidRPr="00DB35E6">
        <w:rPr>
          <w:bCs/>
          <w:noProof/>
          <w:color w:val="000000" w:themeColor="text1"/>
          <w:sz w:val="22"/>
          <w:szCs w:val="22"/>
        </w:rPr>
        <w:t xml:space="preserve"> Informatica Powercenter 7.X</w:t>
      </w:r>
      <w:r w:rsidRPr="00DB35E6">
        <w:rPr>
          <w:bCs/>
          <w:noProof/>
          <w:color w:val="000000" w:themeColor="text1"/>
          <w:sz w:val="22"/>
          <w:szCs w:val="22"/>
        </w:rPr>
        <w:t>, TOAD, Oracle 8.0.4, SQL server 2000, Flat Files, Erwin, MS Visio, UNIX, Windows.</w:t>
      </w:r>
    </w:p>
    <w:p w:rsidR="0037722E" w:rsidRPr="00DB35E6" w:rsidRDefault="0037722E" w:rsidP="00DB35E6">
      <w:pPr>
        <w:spacing w:line="276" w:lineRule="auto"/>
        <w:jc w:val="both"/>
        <w:rPr>
          <w:color w:val="000000" w:themeColor="text1"/>
          <w:sz w:val="22"/>
          <w:szCs w:val="22"/>
        </w:rPr>
      </w:pPr>
    </w:p>
    <w:p w:rsidR="0037722E" w:rsidRPr="00DB35E6" w:rsidRDefault="0037722E" w:rsidP="00DB35E6">
      <w:pPr>
        <w:spacing w:line="276" w:lineRule="auto"/>
        <w:jc w:val="both"/>
        <w:rPr>
          <w:color w:val="000000" w:themeColor="text1"/>
          <w:sz w:val="22"/>
          <w:szCs w:val="22"/>
        </w:rPr>
      </w:pPr>
      <w:r w:rsidRPr="00DB35E6">
        <w:rPr>
          <w:b/>
          <w:color w:val="000000" w:themeColor="text1"/>
          <w:sz w:val="22"/>
          <w:szCs w:val="22"/>
          <w:u w:val="single"/>
        </w:rPr>
        <w:t>Education</w:t>
      </w:r>
      <w:r w:rsidRPr="00DB35E6">
        <w:rPr>
          <w:b/>
          <w:color w:val="000000" w:themeColor="text1"/>
          <w:sz w:val="22"/>
          <w:szCs w:val="22"/>
        </w:rPr>
        <w:t>:</w:t>
      </w:r>
      <w:r w:rsidR="002351B0" w:rsidRPr="00DB35E6">
        <w:rPr>
          <w:b/>
          <w:color w:val="000000" w:themeColor="text1"/>
          <w:sz w:val="22"/>
          <w:szCs w:val="22"/>
        </w:rPr>
        <w:t>2006</w:t>
      </w:r>
    </w:p>
    <w:p w:rsidR="00F85226" w:rsidRPr="00DB35E6" w:rsidRDefault="00494483" w:rsidP="00DB35E6">
      <w:pPr>
        <w:spacing w:line="276" w:lineRule="auto"/>
        <w:jc w:val="both"/>
        <w:rPr>
          <w:color w:val="000000" w:themeColor="text1"/>
          <w:sz w:val="22"/>
          <w:szCs w:val="22"/>
        </w:rPr>
      </w:pPr>
      <w:r w:rsidRPr="00DB35E6">
        <w:rPr>
          <w:color w:val="000000" w:themeColor="text1"/>
          <w:sz w:val="22"/>
          <w:szCs w:val="22"/>
        </w:rPr>
        <w:t xml:space="preserve">Bachelors, </w:t>
      </w:r>
      <w:r w:rsidR="000A746A" w:rsidRPr="00DB35E6">
        <w:rPr>
          <w:color w:val="000000" w:themeColor="text1"/>
          <w:sz w:val="22"/>
          <w:szCs w:val="22"/>
        </w:rPr>
        <w:t>JNTU, Hyderabad</w:t>
      </w:r>
    </w:p>
    <w:p w:rsidR="00F85226" w:rsidRPr="00DB35E6" w:rsidRDefault="00F85226" w:rsidP="00DB35E6">
      <w:pPr>
        <w:spacing w:line="276" w:lineRule="auto"/>
        <w:jc w:val="both"/>
        <w:rPr>
          <w:b/>
          <w:color w:val="000000" w:themeColor="text1"/>
          <w:sz w:val="22"/>
          <w:szCs w:val="22"/>
          <w:u w:val="single"/>
        </w:rPr>
      </w:pPr>
    </w:p>
    <w:p w:rsidR="00F85226" w:rsidRPr="00DB35E6" w:rsidRDefault="00F85226" w:rsidP="00DB35E6">
      <w:pPr>
        <w:spacing w:line="276" w:lineRule="auto"/>
        <w:jc w:val="both"/>
        <w:rPr>
          <w:color w:val="000000" w:themeColor="text1"/>
          <w:sz w:val="22"/>
          <w:szCs w:val="22"/>
        </w:rPr>
      </w:pPr>
    </w:p>
    <w:p w:rsidR="003605A6" w:rsidRPr="00DB35E6" w:rsidRDefault="003605A6" w:rsidP="00DB35E6">
      <w:pPr>
        <w:spacing w:line="276" w:lineRule="auto"/>
        <w:jc w:val="both"/>
        <w:rPr>
          <w:color w:val="000000" w:themeColor="text1"/>
          <w:sz w:val="22"/>
          <w:szCs w:val="22"/>
        </w:rPr>
      </w:pPr>
    </w:p>
    <w:p w:rsidR="003605A6" w:rsidRPr="00DB35E6" w:rsidRDefault="003605A6" w:rsidP="00DB35E6">
      <w:pPr>
        <w:spacing w:line="276" w:lineRule="auto"/>
        <w:jc w:val="both"/>
        <w:rPr>
          <w:color w:val="000000" w:themeColor="text1"/>
          <w:sz w:val="22"/>
          <w:szCs w:val="22"/>
        </w:rPr>
      </w:pPr>
    </w:p>
    <w:p w:rsidR="003605A6" w:rsidRPr="00DB35E6" w:rsidRDefault="003605A6" w:rsidP="00DB35E6">
      <w:pPr>
        <w:spacing w:line="276" w:lineRule="auto"/>
        <w:jc w:val="both"/>
        <w:rPr>
          <w:color w:val="000000" w:themeColor="text1"/>
          <w:sz w:val="22"/>
          <w:szCs w:val="22"/>
        </w:rPr>
      </w:pPr>
    </w:p>
    <w:p w:rsidR="003605A6" w:rsidRPr="00DB35E6" w:rsidRDefault="003605A6" w:rsidP="00DB35E6">
      <w:pPr>
        <w:spacing w:line="276" w:lineRule="auto"/>
        <w:jc w:val="both"/>
        <w:rPr>
          <w:color w:val="000000" w:themeColor="text1"/>
          <w:sz w:val="22"/>
          <w:szCs w:val="22"/>
        </w:rPr>
      </w:pPr>
    </w:p>
    <w:p w:rsidR="005C4877" w:rsidRPr="00DB35E6" w:rsidRDefault="005C4877" w:rsidP="00DB35E6">
      <w:pPr>
        <w:pStyle w:val="NoSpacing"/>
        <w:spacing w:line="276" w:lineRule="auto"/>
        <w:jc w:val="both"/>
        <w:rPr>
          <w:rFonts w:ascii="Times New Roman" w:hAnsi="Times New Roman"/>
          <w:color w:val="000000" w:themeColor="text1"/>
        </w:rPr>
      </w:pPr>
    </w:p>
    <w:p w:rsidR="00406BDD" w:rsidRPr="00DB35E6" w:rsidRDefault="00406BDD" w:rsidP="00DB35E6">
      <w:pPr>
        <w:spacing w:line="276" w:lineRule="auto"/>
        <w:jc w:val="both"/>
        <w:rPr>
          <w:rFonts w:eastAsiaTheme="minorEastAsia"/>
          <w:color w:val="000000" w:themeColor="text1"/>
          <w:sz w:val="22"/>
          <w:szCs w:val="22"/>
        </w:rPr>
      </w:pPr>
      <w:r w:rsidRPr="00DB35E6">
        <w:rPr>
          <w:rFonts w:eastAsiaTheme="minorEastAsia"/>
          <w:color w:val="000000" w:themeColor="text1"/>
          <w:sz w:val="22"/>
          <w:szCs w:val="22"/>
        </w:rPr>
        <w:tab/>
      </w:r>
      <w:r w:rsidRPr="00DB35E6">
        <w:rPr>
          <w:rFonts w:eastAsiaTheme="minorEastAsia"/>
          <w:color w:val="000000" w:themeColor="text1"/>
          <w:sz w:val="22"/>
          <w:szCs w:val="22"/>
        </w:rPr>
        <w:tab/>
      </w:r>
      <w:r w:rsidRPr="00DB35E6">
        <w:rPr>
          <w:rFonts w:eastAsiaTheme="minorEastAsia"/>
          <w:color w:val="000000" w:themeColor="text1"/>
          <w:sz w:val="22"/>
          <w:szCs w:val="22"/>
        </w:rPr>
        <w:tab/>
      </w:r>
      <w:r w:rsidRPr="00DB35E6">
        <w:rPr>
          <w:rFonts w:eastAsiaTheme="minorEastAsia"/>
          <w:color w:val="000000" w:themeColor="text1"/>
          <w:sz w:val="22"/>
          <w:szCs w:val="22"/>
        </w:rPr>
        <w:tab/>
      </w:r>
      <w:r w:rsidRPr="00DB35E6">
        <w:rPr>
          <w:rFonts w:eastAsiaTheme="minorEastAsia"/>
          <w:color w:val="000000" w:themeColor="text1"/>
          <w:sz w:val="22"/>
          <w:szCs w:val="22"/>
        </w:rPr>
        <w:tab/>
      </w:r>
      <w:r w:rsidRPr="00DB35E6">
        <w:rPr>
          <w:rFonts w:eastAsiaTheme="minorEastAsia"/>
          <w:color w:val="000000" w:themeColor="text1"/>
          <w:sz w:val="22"/>
          <w:szCs w:val="22"/>
        </w:rPr>
        <w:tab/>
      </w:r>
    </w:p>
    <w:p w:rsidR="00406BDD" w:rsidRPr="00DB35E6" w:rsidRDefault="00406BDD" w:rsidP="00DB35E6">
      <w:pPr>
        <w:pStyle w:val="NoSpacing"/>
        <w:spacing w:line="276" w:lineRule="auto"/>
        <w:jc w:val="both"/>
        <w:rPr>
          <w:rFonts w:ascii="Times New Roman" w:hAnsi="Times New Roman"/>
          <w:color w:val="000000" w:themeColor="text1"/>
        </w:rPr>
      </w:pPr>
    </w:p>
    <w:p w:rsidR="00C006D1" w:rsidRPr="00DB35E6" w:rsidRDefault="00C006D1" w:rsidP="00DB35E6">
      <w:pPr>
        <w:spacing w:line="276" w:lineRule="auto"/>
        <w:jc w:val="both"/>
        <w:rPr>
          <w:color w:val="000000" w:themeColor="text1"/>
          <w:sz w:val="22"/>
          <w:szCs w:val="22"/>
        </w:rPr>
      </w:pPr>
    </w:p>
    <w:p w:rsidR="00C006D1" w:rsidRPr="00DB35E6" w:rsidRDefault="00C006D1" w:rsidP="00DB35E6">
      <w:pPr>
        <w:spacing w:line="276" w:lineRule="auto"/>
        <w:jc w:val="both"/>
        <w:rPr>
          <w:color w:val="000000" w:themeColor="text1"/>
          <w:sz w:val="22"/>
          <w:szCs w:val="22"/>
        </w:rPr>
      </w:pPr>
    </w:p>
    <w:p w:rsidR="007D3E63" w:rsidRPr="00DB35E6" w:rsidRDefault="007D3E63" w:rsidP="00DB35E6">
      <w:pPr>
        <w:spacing w:line="276" w:lineRule="auto"/>
        <w:jc w:val="both"/>
        <w:rPr>
          <w:color w:val="000000" w:themeColor="text1"/>
          <w:sz w:val="22"/>
          <w:szCs w:val="22"/>
        </w:rPr>
      </w:pPr>
    </w:p>
    <w:sectPr w:rsidR="007D3E63" w:rsidRPr="00DB35E6" w:rsidSect="009A4BE4">
      <w:pgSz w:w="12240" w:h="15840"/>
      <w:pgMar w:top="90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B03" w:rsidRDefault="00067B03" w:rsidP="00791F45">
      <w:r>
        <w:separator/>
      </w:r>
    </w:p>
  </w:endnote>
  <w:endnote w:type="continuationSeparator" w:id="1">
    <w:p w:rsidR="00067B03" w:rsidRDefault="00067B03" w:rsidP="00791F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
    <w:panose1 w:val="020B0604020202030204"/>
    <w:charset w:val="00"/>
    <w:family w:val="swiss"/>
    <w:notTrueType/>
    <w:pitch w:val="variable"/>
    <w:sig w:usb0="00000003" w:usb1="00000000" w:usb2="00000000" w:usb3="00000000" w:csb0="00000001" w:csb1="00000000"/>
  </w:font>
  <w:font w:name="Avenir Next Medium">
    <w:charset w:val="00"/>
    <w:family w:val="auto"/>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B03" w:rsidRDefault="00067B03" w:rsidP="00791F45">
      <w:r>
        <w:separator/>
      </w:r>
    </w:p>
  </w:footnote>
  <w:footnote w:type="continuationSeparator" w:id="1">
    <w:p w:rsidR="00067B03" w:rsidRDefault="00067B03" w:rsidP="00791F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7"/>
    <w:lvl w:ilvl="0">
      <w:start w:val="1"/>
      <w:numFmt w:val="bullet"/>
      <w:lvlText w:val=""/>
      <w:lvlJc w:val="left"/>
      <w:pPr>
        <w:tabs>
          <w:tab w:val="num" w:pos="0"/>
        </w:tabs>
        <w:ind w:left="360" w:hanging="360"/>
      </w:pPr>
      <w:rPr>
        <w:rFonts w:ascii="Symbol" w:hAnsi="Symbol"/>
      </w:rPr>
    </w:lvl>
  </w:abstractNum>
  <w:abstractNum w:abstractNumId="1">
    <w:nsid w:val="00000005"/>
    <w:multiLevelType w:val="singleLevel"/>
    <w:tmpl w:val="00000005"/>
    <w:name w:val="WW8Num12"/>
    <w:lvl w:ilvl="0">
      <w:start w:val="1"/>
      <w:numFmt w:val="bullet"/>
      <w:lvlText w:val=""/>
      <w:lvlJc w:val="left"/>
      <w:pPr>
        <w:tabs>
          <w:tab w:val="num" w:pos="0"/>
        </w:tabs>
        <w:ind w:left="720" w:hanging="360"/>
      </w:pPr>
      <w:rPr>
        <w:rFonts w:ascii="Symbol" w:hAnsi="Symbol"/>
      </w:rPr>
    </w:lvl>
  </w:abstractNum>
  <w:abstractNum w:abstractNumId="2">
    <w:nsid w:val="00000009"/>
    <w:multiLevelType w:val="multilevel"/>
    <w:tmpl w:val="00000009"/>
    <w:name w:val="WWNum17"/>
    <w:lvl w:ilvl="0">
      <w:start w:val="1"/>
      <w:numFmt w:val="bullet"/>
      <w:lvlText w:val=""/>
      <w:lvlJc w:val="left"/>
      <w:pPr>
        <w:tabs>
          <w:tab w:val="num" w:pos="0"/>
        </w:tabs>
        <w:ind w:left="774" w:hanging="360"/>
      </w:pPr>
      <w:rPr>
        <w:rFonts w:ascii="Symbol" w:hAnsi="Symbol"/>
      </w:rPr>
    </w:lvl>
    <w:lvl w:ilvl="1">
      <w:start w:val="1"/>
      <w:numFmt w:val="bullet"/>
      <w:lvlText w:val="o"/>
      <w:lvlJc w:val="left"/>
      <w:pPr>
        <w:tabs>
          <w:tab w:val="num" w:pos="0"/>
        </w:tabs>
        <w:ind w:left="1494" w:hanging="360"/>
      </w:pPr>
      <w:rPr>
        <w:rFonts w:ascii="Courier New" w:hAnsi="Courier New" w:cs="Courier New"/>
      </w:rPr>
    </w:lvl>
    <w:lvl w:ilvl="2">
      <w:start w:val="1"/>
      <w:numFmt w:val="bullet"/>
      <w:lvlText w:val=""/>
      <w:lvlJc w:val="left"/>
      <w:pPr>
        <w:tabs>
          <w:tab w:val="num" w:pos="0"/>
        </w:tabs>
        <w:ind w:left="2214" w:hanging="360"/>
      </w:pPr>
      <w:rPr>
        <w:rFonts w:ascii="Wingdings" w:hAnsi="Wingdings"/>
      </w:rPr>
    </w:lvl>
    <w:lvl w:ilvl="3">
      <w:start w:val="1"/>
      <w:numFmt w:val="bullet"/>
      <w:lvlText w:val=""/>
      <w:lvlJc w:val="left"/>
      <w:pPr>
        <w:tabs>
          <w:tab w:val="num" w:pos="0"/>
        </w:tabs>
        <w:ind w:left="2934" w:hanging="360"/>
      </w:pPr>
      <w:rPr>
        <w:rFonts w:ascii="Symbol" w:hAnsi="Symbol"/>
      </w:rPr>
    </w:lvl>
    <w:lvl w:ilvl="4">
      <w:start w:val="1"/>
      <w:numFmt w:val="bullet"/>
      <w:lvlText w:val="o"/>
      <w:lvlJc w:val="left"/>
      <w:pPr>
        <w:tabs>
          <w:tab w:val="num" w:pos="0"/>
        </w:tabs>
        <w:ind w:left="3654" w:hanging="360"/>
      </w:pPr>
      <w:rPr>
        <w:rFonts w:ascii="Courier New" w:hAnsi="Courier New" w:cs="Courier New"/>
      </w:rPr>
    </w:lvl>
    <w:lvl w:ilvl="5">
      <w:start w:val="1"/>
      <w:numFmt w:val="bullet"/>
      <w:lvlText w:val=""/>
      <w:lvlJc w:val="left"/>
      <w:pPr>
        <w:tabs>
          <w:tab w:val="num" w:pos="0"/>
        </w:tabs>
        <w:ind w:left="4374" w:hanging="360"/>
      </w:pPr>
      <w:rPr>
        <w:rFonts w:ascii="Wingdings" w:hAnsi="Wingdings"/>
      </w:rPr>
    </w:lvl>
    <w:lvl w:ilvl="6">
      <w:start w:val="1"/>
      <w:numFmt w:val="bullet"/>
      <w:lvlText w:val=""/>
      <w:lvlJc w:val="left"/>
      <w:pPr>
        <w:tabs>
          <w:tab w:val="num" w:pos="0"/>
        </w:tabs>
        <w:ind w:left="5094" w:hanging="360"/>
      </w:pPr>
      <w:rPr>
        <w:rFonts w:ascii="Symbol" w:hAnsi="Symbol"/>
      </w:rPr>
    </w:lvl>
    <w:lvl w:ilvl="7">
      <w:start w:val="1"/>
      <w:numFmt w:val="bullet"/>
      <w:lvlText w:val="o"/>
      <w:lvlJc w:val="left"/>
      <w:pPr>
        <w:tabs>
          <w:tab w:val="num" w:pos="0"/>
        </w:tabs>
        <w:ind w:left="5814" w:hanging="360"/>
      </w:pPr>
      <w:rPr>
        <w:rFonts w:ascii="Courier New" w:hAnsi="Courier New" w:cs="Courier New"/>
      </w:rPr>
    </w:lvl>
    <w:lvl w:ilvl="8">
      <w:start w:val="1"/>
      <w:numFmt w:val="bullet"/>
      <w:lvlText w:val=""/>
      <w:lvlJc w:val="left"/>
      <w:pPr>
        <w:tabs>
          <w:tab w:val="num" w:pos="0"/>
        </w:tabs>
        <w:ind w:left="6534" w:hanging="360"/>
      </w:pPr>
      <w:rPr>
        <w:rFonts w:ascii="Wingdings" w:hAnsi="Wingdings"/>
      </w:rPr>
    </w:lvl>
  </w:abstractNum>
  <w:abstractNum w:abstractNumId="3">
    <w:nsid w:val="00741121"/>
    <w:multiLevelType w:val="hybridMultilevel"/>
    <w:tmpl w:val="8B7C7F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BE23D1"/>
    <w:multiLevelType w:val="hybridMultilevel"/>
    <w:tmpl w:val="82A8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233F5"/>
    <w:multiLevelType w:val="hybridMultilevel"/>
    <w:tmpl w:val="F364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8B1377"/>
    <w:multiLevelType w:val="hybridMultilevel"/>
    <w:tmpl w:val="C2769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E1704"/>
    <w:multiLevelType w:val="hybridMultilevel"/>
    <w:tmpl w:val="42844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A776E22"/>
    <w:multiLevelType w:val="hybridMultilevel"/>
    <w:tmpl w:val="994C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B51CE"/>
    <w:multiLevelType w:val="hybridMultilevel"/>
    <w:tmpl w:val="2C12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596D6F"/>
    <w:multiLevelType w:val="hybridMultilevel"/>
    <w:tmpl w:val="C1BA6DDA"/>
    <w:lvl w:ilvl="0" w:tplc="D598E610">
      <w:start w:val="1"/>
      <w:numFmt w:val="bullet"/>
      <w:pStyle w:val="HTMLForm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475482A"/>
    <w:multiLevelType w:val="hybridMultilevel"/>
    <w:tmpl w:val="7EF2A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6653543"/>
    <w:multiLevelType w:val="hybridMultilevel"/>
    <w:tmpl w:val="37C0383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B0F1F62"/>
    <w:multiLevelType w:val="multilevel"/>
    <w:tmpl w:val="38D8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2B181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nsid w:val="2CD40891"/>
    <w:multiLevelType w:val="hybridMultilevel"/>
    <w:tmpl w:val="966C2802"/>
    <w:lvl w:ilvl="0" w:tplc="5EAEA2B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D7278"/>
    <w:multiLevelType w:val="hybridMultilevel"/>
    <w:tmpl w:val="7D406A36"/>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7">
    <w:nsid w:val="2FF34414"/>
    <w:multiLevelType w:val="hybridMultilevel"/>
    <w:tmpl w:val="081A3728"/>
    <w:lvl w:ilvl="0" w:tplc="04090001">
      <w:start w:val="1"/>
      <w:numFmt w:val="bullet"/>
      <w:pStyle w:val="Helv"/>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2FFF1584"/>
    <w:multiLevelType w:val="hybridMultilevel"/>
    <w:tmpl w:val="6158D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DA6505"/>
    <w:multiLevelType w:val="hybridMultilevel"/>
    <w:tmpl w:val="6A1A06DE"/>
    <w:lvl w:ilvl="0" w:tplc="E522FB14">
      <w:start w:val="1"/>
      <w:numFmt w:val="bullet"/>
      <w:lvlText w:val=""/>
      <w:lvlJc w:val="left"/>
      <w:pPr>
        <w:tabs>
          <w:tab w:val="num" w:pos="360"/>
        </w:tabs>
        <w:ind w:left="360" w:hanging="360"/>
      </w:pPr>
      <w:rPr>
        <w:rFonts w:ascii="Symbol" w:hAnsi="Symbol" w:cs="Symbol" w:hint="default"/>
        <w:sz w:val="20"/>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33837237"/>
    <w:multiLevelType w:val="hybridMultilevel"/>
    <w:tmpl w:val="E884D46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8A00FD"/>
    <w:multiLevelType w:val="hybridMultilevel"/>
    <w:tmpl w:val="386CFF06"/>
    <w:lvl w:ilvl="0" w:tplc="04090001">
      <w:start w:val="1"/>
      <w:numFmt w:val="bullet"/>
      <w:lvlText w:val=""/>
      <w:lvlJc w:val="left"/>
      <w:pPr>
        <w:tabs>
          <w:tab w:val="num" w:pos="720"/>
        </w:tabs>
        <w:ind w:left="720" w:hanging="360"/>
      </w:pPr>
      <w:rPr>
        <w:rFonts w:ascii="Symbol" w:hAnsi="Symbol" w:cs="Cambria"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Cambria"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Cambria"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3560673A"/>
    <w:multiLevelType w:val="hybridMultilevel"/>
    <w:tmpl w:val="DDA460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422BE3"/>
    <w:multiLevelType w:val="hybridMultilevel"/>
    <w:tmpl w:val="BF74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7A2D97"/>
    <w:multiLevelType w:val="hybridMultilevel"/>
    <w:tmpl w:val="4CF274D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CD0EFD"/>
    <w:multiLevelType w:val="hybridMultilevel"/>
    <w:tmpl w:val="5E08C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A5486E"/>
    <w:multiLevelType w:val="hybridMultilevel"/>
    <w:tmpl w:val="E4AACAD8"/>
    <w:lvl w:ilvl="0" w:tplc="04090001">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BF7A31"/>
    <w:multiLevelType w:val="hybridMultilevel"/>
    <w:tmpl w:val="4664F8A4"/>
    <w:lvl w:ilvl="0" w:tplc="8E2244B4">
      <w:start w:val="1"/>
      <w:numFmt w:val="bullet"/>
      <w:pStyle w:val="Heading1"/>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pStyle w:val="Heading4"/>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99767E"/>
    <w:multiLevelType w:val="hybridMultilevel"/>
    <w:tmpl w:val="036E1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FA95BBC"/>
    <w:multiLevelType w:val="hybridMultilevel"/>
    <w:tmpl w:val="29FCF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0AD3018"/>
    <w:multiLevelType w:val="hybridMultilevel"/>
    <w:tmpl w:val="6D88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2E7A47"/>
    <w:multiLevelType w:val="hybridMultilevel"/>
    <w:tmpl w:val="8A38E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A5D7CFE"/>
    <w:multiLevelType w:val="hybridMultilevel"/>
    <w:tmpl w:val="C1125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0F1C08"/>
    <w:multiLevelType w:val="hybridMultilevel"/>
    <w:tmpl w:val="AC82A3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B9415A6"/>
    <w:multiLevelType w:val="hybridMultilevel"/>
    <w:tmpl w:val="67465E48"/>
    <w:lvl w:ilvl="0" w:tplc="04090001">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2D5D93"/>
    <w:multiLevelType w:val="hybridMultilevel"/>
    <w:tmpl w:val="35FC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310567"/>
    <w:multiLevelType w:val="hybridMultilevel"/>
    <w:tmpl w:val="EC24BBB8"/>
    <w:lvl w:ilvl="0" w:tplc="5B44D6B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FE3F9A"/>
    <w:multiLevelType w:val="hybridMultilevel"/>
    <w:tmpl w:val="807A6C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7B4068"/>
    <w:multiLevelType w:val="hybridMultilevel"/>
    <w:tmpl w:val="192A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AB7C59"/>
    <w:multiLevelType w:val="hybridMultilevel"/>
    <w:tmpl w:val="78A8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D57DC6"/>
    <w:multiLevelType w:val="hybridMultilevel"/>
    <w:tmpl w:val="E7CC1BB0"/>
    <w:lvl w:ilvl="0" w:tplc="8E224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0C535C"/>
    <w:multiLevelType w:val="hybridMultilevel"/>
    <w:tmpl w:val="FE2A43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2">
    <w:nsid w:val="766304D4"/>
    <w:multiLevelType w:val="hybridMultilevel"/>
    <w:tmpl w:val="AF0CE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8B91BB7"/>
    <w:multiLevelType w:val="hybridMultilevel"/>
    <w:tmpl w:val="E63AE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8BE5AEE"/>
    <w:multiLevelType w:val="hybridMultilevel"/>
    <w:tmpl w:val="45FC2E9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C77C57"/>
    <w:multiLevelType w:val="hybridMultilevel"/>
    <w:tmpl w:val="F416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1675D4"/>
    <w:multiLevelType w:val="hybridMultilevel"/>
    <w:tmpl w:val="2F42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5"/>
  </w:num>
  <w:num w:numId="3">
    <w:abstractNumId w:val="31"/>
  </w:num>
  <w:num w:numId="4">
    <w:abstractNumId w:val="40"/>
  </w:num>
  <w:num w:numId="5">
    <w:abstractNumId w:val="41"/>
  </w:num>
  <w:num w:numId="6">
    <w:abstractNumId w:val="34"/>
  </w:num>
  <w:num w:numId="7">
    <w:abstractNumId w:val="0"/>
  </w:num>
  <w:num w:numId="8">
    <w:abstractNumId w:val="1"/>
  </w:num>
  <w:num w:numId="9">
    <w:abstractNumId w:val="30"/>
  </w:num>
  <w:num w:numId="10">
    <w:abstractNumId w:val="7"/>
  </w:num>
  <w:num w:numId="11">
    <w:abstractNumId w:val="28"/>
  </w:num>
  <w:num w:numId="12">
    <w:abstractNumId w:val="29"/>
  </w:num>
  <w:num w:numId="13">
    <w:abstractNumId w:val="19"/>
  </w:num>
  <w:num w:numId="14">
    <w:abstractNumId w:val="2"/>
  </w:num>
  <w:num w:numId="15">
    <w:abstractNumId w:val="16"/>
  </w:num>
  <w:num w:numId="16">
    <w:abstractNumId w:val="6"/>
  </w:num>
  <w:num w:numId="17">
    <w:abstractNumId w:val="37"/>
  </w:num>
  <w:num w:numId="18">
    <w:abstractNumId w:val="11"/>
  </w:num>
  <w:num w:numId="19">
    <w:abstractNumId w:val="21"/>
  </w:num>
  <w:num w:numId="20">
    <w:abstractNumId w:val="27"/>
  </w:num>
  <w:num w:numId="21">
    <w:abstractNumId w:val="10"/>
  </w:num>
  <w:num w:numId="22">
    <w:abstractNumId w:val="17"/>
  </w:num>
  <w:num w:numId="23">
    <w:abstractNumId w:val="22"/>
  </w:num>
  <w:num w:numId="24">
    <w:abstractNumId w:val="33"/>
  </w:num>
  <w:num w:numId="25">
    <w:abstractNumId w:val="3"/>
  </w:num>
  <w:num w:numId="26">
    <w:abstractNumId w:val="38"/>
  </w:num>
  <w:num w:numId="27">
    <w:abstractNumId w:val="42"/>
  </w:num>
  <w:num w:numId="28">
    <w:abstractNumId w:val="9"/>
  </w:num>
  <w:num w:numId="29">
    <w:abstractNumId w:val="35"/>
  </w:num>
  <w:num w:numId="30">
    <w:abstractNumId w:val="26"/>
  </w:num>
  <w:num w:numId="31">
    <w:abstractNumId w:val="18"/>
  </w:num>
  <w:num w:numId="32">
    <w:abstractNumId w:val="45"/>
  </w:num>
  <w:num w:numId="33">
    <w:abstractNumId w:val="8"/>
  </w:num>
  <w:num w:numId="34">
    <w:abstractNumId w:val="5"/>
  </w:num>
  <w:num w:numId="35">
    <w:abstractNumId w:val="39"/>
  </w:num>
  <w:num w:numId="36">
    <w:abstractNumId w:val="23"/>
  </w:num>
  <w:num w:numId="37">
    <w:abstractNumId w:val="4"/>
  </w:num>
  <w:num w:numId="38">
    <w:abstractNumId w:val="13"/>
  </w:num>
  <w:num w:numId="39">
    <w:abstractNumId w:val="46"/>
  </w:num>
  <w:num w:numId="4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32"/>
  </w:num>
  <w:num w:numId="44">
    <w:abstractNumId w:val="25"/>
  </w:num>
  <w:num w:numId="45">
    <w:abstractNumId w:val="43"/>
  </w:num>
  <w:num w:numId="46">
    <w:abstractNumId w:val="20"/>
  </w:num>
  <w:num w:numId="47">
    <w:abstractNumId w:val="24"/>
  </w:num>
  <w:num w:numId="48">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83994"/>
    <w:rsid w:val="00026B8B"/>
    <w:rsid w:val="0003045B"/>
    <w:rsid w:val="000321EC"/>
    <w:rsid w:val="00062AC7"/>
    <w:rsid w:val="00067B03"/>
    <w:rsid w:val="000932CA"/>
    <w:rsid w:val="000A451E"/>
    <w:rsid w:val="000A746A"/>
    <w:rsid w:val="000D5F52"/>
    <w:rsid w:val="000E5F09"/>
    <w:rsid w:val="000E7A44"/>
    <w:rsid w:val="000F2CB4"/>
    <w:rsid w:val="000F574F"/>
    <w:rsid w:val="00101205"/>
    <w:rsid w:val="001240FA"/>
    <w:rsid w:val="00136206"/>
    <w:rsid w:val="00157844"/>
    <w:rsid w:val="00193DF5"/>
    <w:rsid w:val="00195A98"/>
    <w:rsid w:val="001B447F"/>
    <w:rsid w:val="001E5F99"/>
    <w:rsid w:val="00200712"/>
    <w:rsid w:val="002034A8"/>
    <w:rsid w:val="00210AFD"/>
    <w:rsid w:val="00220FC6"/>
    <w:rsid w:val="002351B0"/>
    <w:rsid w:val="0023528C"/>
    <w:rsid w:val="0028088A"/>
    <w:rsid w:val="00285742"/>
    <w:rsid w:val="002A0F51"/>
    <w:rsid w:val="002C00E5"/>
    <w:rsid w:val="0033571F"/>
    <w:rsid w:val="003605A6"/>
    <w:rsid w:val="003641C1"/>
    <w:rsid w:val="003712F4"/>
    <w:rsid w:val="00372283"/>
    <w:rsid w:val="0037722E"/>
    <w:rsid w:val="00383994"/>
    <w:rsid w:val="003C7129"/>
    <w:rsid w:val="003D3661"/>
    <w:rsid w:val="00406BDD"/>
    <w:rsid w:val="00412C77"/>
    <w:rsid w:val="00440A16"/>
    <w:rsid w:val="00441F11"/>
    <w:rsid w:val="004612E6"/>
    <w:rsid w:val="00494483"/>
    <w:rsid w:val="004B775F"/>
    <w:rsid w:val="004C06E1"/>
    <w:rsid w:val="004C7D39"/>
    <w:rsid w:val="004E6640"/>
    <w:rsid w:val="004F1BAF"/>
    <w:rsid w:val="005065CB"/>
    <w:rsid w:val="0052111E"/>
    <w:rsid w:val="00547724"/>
    <w:rsid w:val="0059408E"/>
    <w:rsid w:val="005A51B5"/>
    <w:rsid w:val="005B0405"/>
    <w:rsid w:val="005B2AB3"/>
    <w:rsid w:val="005C4877"/>
    <w:rsid w:val="00607188"/>
    <w:rsid w:val="006079AB"/>
    <w:rsid w:val="00607AFA"/>
    <w:rsid w:val="0061013E"/>
    <w:rsid w:val="00615F9A"/>
    <w:rsid w:val="00627718"/>
    <w:rsid w:val="00652771"/>
    <w:rsid w:val="00655A7D"/>
    <w:rsid w:val="00661D0B"/>
    <w:rsid w:val="006633FA"/>
    <w:rsid w:val="006D6438"/>
    <w:rsid w:val="006E0A22"/>
    <w:rsid w:val="006E68EA"/>
    <w:rsid w:val="006F2CD6"/>
    <w:rsid w:val="00741D8B"/>
    <w:rsid w:val="0077618A"/>
    <w:rsid w:val="00791B71"/>
    <w:rsid w:val="00791F45"/>
    <w:rsid w:val="00797CD7"/>
    <w:rsid w:val="007B41B5"/>
    <w:rsid w:val="007D055E"/>
    <w:rsid w:val="007D3E63"/>
    <w:rsid w:val="007F0DCA"/>
    <w:rsid w:val="007F11FA"/>
    <w:rsid w:val="0080021F"/>
    <w:rsid w:val="008427E0"/>
    <w:rsid w:val="008576BC"/>
    <w:rsid w:val="008B6252"/>
    <w:rsid w:val="008D1E2A"/>
    <w:rsid w:val="008F1875"/>
    <w:rsid w:val="00900266"/>
    <w:rsid w:val="00905ED7"/>
    <w:rsid w:val="0091013C"/>
    <w:rsid w:val="009114B3"/>
    <w:rsid w:val="009260C7"/>
    <w:rsid w:val="00941C56"/>
    <w:rsid w:val="009572B2"/>
    <w:rsid w:val="00975EA5"/>
    <w:rsid w:val="009832EC"/>
    <w:rsid w:val="00992FD2"/>
    <w:rsid w:val="009A33C9"/>
    <w:rsid w:val="009A4BE4"/>
    <w:rsid w:val="009A4DC7"/>
    <w:rsid w:val="009B3CE0"/>
    <w:rsid w:val="009B6708"/>
    <w:rsid w:val="009E75CD"/>
    <w:rsid w:val="009F547E"/>
    <w:rsid w:val="00A10D25"/>
    <w:rsid w:val="00A34ABA"/>
    <w:rsid w:val="00A66BF2"/>
    <w:rsid w:val="00AA3BA5"/>
    <w:rsid w:val="00B009D9"/>
    <w:rsid w:val="00B13931"/>
    <w:rsid w:val="00B25D13"/>
    <w:rsid w:val="00B716EB"/>
    <w:rsid w:val="00B90455"/>
    <w:rsid w:val="00B94979"/>
    <w:rsid w:val="00BA1944"/>
    <w:rsid w:val="00BA67A3"/>
    <w:rsid w:val="00BB7D02"/>
    <w:rsid w:val="00C006D1"/>
    <w:rsid w:val="00C00747"/>
    <w:rsid w:val="00C02245"/>
    <w:rsid w:val="00C05F20"/>
    <w:rsid w:val="00C20694"/>
    <w:rsid w:val="00C2298D"/>
    <w:rsid w:val="00C23DA4"/>
    <w:rsid w:val="00C25816"/>
    <w:rsid w:val="00C325A7"/>
    <w:rsid w:val="00C4348F"/>
    <w:rsid w:val="00C54CEB"/>
    <w:rsid w:val="00C55C2C"/>
    <w:rsid w:val="00C7008D"/>
    <w:rsid w:val="00C737B3"/>
    <w:rsid w:val="00C82F8A"/>
    <w:rsid w:val="00CD179B"/>
    <w:rsid w:val="00D52C46"/>
    <w:rsid w:val="00D75840"/>
    <w:rsid w:val="00D76975"/>
    <w:rsid w:val="00DB2E0B"/>
    <w:rsid w:val="00DB35E6"/>
    <w:rsid w:val="00DB4A39"/>
    <w:rsid w:val="00DC0E9F"/>
    <w:rsid w:val="00DC3071"/>
    <w:rsid w:val="00E66F35"/>
    <w:rsid w:val="00E77B12"/>
    <w:rsid w:val="00EB484A"/>
    <w:rsid w:val="00EC0C8C"/>
    <w:rsid w:val="00F124B4"/>
    <w:rsid w:val="00F32EF9"/>
    <w:rsid w:val="00F376CE"/>
    <w:rsid w:val="00F5279D"/>
    <w:rsid w:val="00F67942"/>
    <w:rsid w:val="00F70AF0"/>
    <w:rsid w:val="00F85226"/>
    <w:rsid w:val="00FA3006"/>
    <w:rsid w:val="00FB0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9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006D1"/>
    <w:pPr>
      <w:keepNext/>
      <w:numPr>
        <w:numId w:val="20"/>
      </w:numPr>
      <w:suppressAutoHyphens/>
      <w:outlineLvl w:val="0"/>
    </w:pPr>
    <w:rPr>
      <w:b/>
      <w:sz w:val="20"/>
      <w:szCs w:val="20"/>
    </w:rPr>
  </w:style>
  <w:style w:type="paragraph" w:styleId="Heading4">
    <w:name w:val="heading 4"/>
    <w:basedOn w:val="Normal"/>
    <w:next w:val="Normal"/>
    <w:link w:val="Heading4Char"/>
    <w:qFormat/>
    <w:rsid w:val="00C006D1"/>
    <w:pPr>
      <w:keepNext/>
      <w:numPr>
        <w:ilvl w:val="3"/>
        <w:numId w:val="20"/>
      </w:numPr>
      <w:suppressAutoHyphens/>
      <w:jc w:val="both"/>
      <w:outlineLvl w:val="3"/>
    </w:pPr>
    <w:rPr>
      <w:rFonts w:ascii="Arial" w:hAnsi="Arial"/>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3994"/>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F70AF0"/>
    <w:pPr>
      <w:spacing w:after="0" w:line="240" w:lineRule="auto"/>
    </w:pPr>
    <w:rPr>
      <w:rFonts w:ascii="Calibri" w:eastAsia="Times New Roman" w:hAnsi="Calibri" w:cs="Times New Roman"/>
    </w:rPr>
  </w:style>
  <w:style w:type="paragraph" w:customStyle="1" w:styleId="Normal0">
    <w:name w:val="[Normal]"/>
    <w:rsid w:val="00F70AF0"/>
    <w:pPr>
      <w:widowControl w:val="0"/>
      <w:suppressAutoHyphens/>
      <w:autoSpaceDE w:val="0"/>
      <w:spacing w:after="0" w:line="240" w:lineRule="auto"/>
    </w:pPr>
    <w:rPr>
      <w:rFonts w:ascii="Arial" w:eastAsia="Arial" w:hAnsi="Arial" w:cs="Arial"/>
      <w:sz w:val="24"/>
      <w:szCs w:val="24"/>
      <w:lang w:eastAsia="ar-SA"/>
    </w:rPr>
  </w:style>
  <w:style w:type="paragraph" w:styleId="PlainText">
    <w:name w:val="Plain Text"/>
    <w:aliases w:val="Plain Text Char Char"/>
    <w:basedOn w:val="Normal"/>
    <w:link w:val="PlainTextChar"/>
    <w:rsid w:val="004612E6"/>
    <w:rPr>
      <w:rFonts w:ascii="Courier New" w:hAnsi="Courier New"/>
      <w:sz w:val="20"/>
      <w:szCs w:val="20"/>
    </w:rPr>
  </w:style>
  <w:style w:type="character" w:customStyle="1" w:styleId="PlainTextChar">
    <w:name w:val="Plain Text Char"/>
    <w:aliases w:val="Plain Text Char Char Char"/>
    <w:basedOn w:val="DefaultParagraphFont"/>
    <w:link w:val="PlainText"/>
    <w:rsid w:val="004612E6"/>
    <w:rPr>
      <w:rFonts w:ascii="Courier New" w:eastAsia="Times New Roman" w:hAnsi="Courier New" w:cs="Times New Roman"/>
      <w:sz w:val="20"/>
      <w:szCs w:val="20"/>
    </w:rPr>
  </w:style>
  <w:style w:type="paragraph" w:customStyle="1" w:styleId="NormalArial">
    <w:name w:val="Normal + Arial"/>
    <w:aliases w:val="Justified,Right:  0.25&quot;,Normal + Verdana,10 pt,Black,Normal + 12 pt"/>
    <w:basedOn w:val="PlainText"/>
    <w:rsid w:val="004612E6"/>
    <w:rPr>
      <w:rFonts w:ascii="Arial" w:hAnsi="Arial" w:cs="Arial"/>
    </w:rPr>
  </w:style>
  <w:style w:type="character" w:customStyle="1" w:styleId="apple-style-span">
    <w:name w:val="apple-style-span"/>
    <w:basedOn w:val="DefaultParagraphFont"/>
    <w:rsid w:val="004612E6"/>
  </w:style>
  <w:style w:type="paragraph" w:styleId="BodyText">
    <w:name w:val="Body Text"/>
    <w:basedOn w:val="Normal"/>
    <w:link w:val="BodyTextChar"/>
    <w:uiPriority w:val="99"/>
    <w:semiHidden/>
    <w:unhideWhenUsed/>
    <w:rsid w:val="004612E6"/>
    <w:pPr>
      <w:spacing w:after="120"/>
    </w:pPr>
    <w:rPr>
      <w:sz w:val="20"/>
      <w:szCs w:val="20"/>
    </w:rPr>
  </w:style>
  <w:style w:type="character" w:customStyle="1" w:styleId="BodyTextChar">
    <w:name w:val="Body Text Char"/>
    <w:basedOn w:val="DefaultParagraphFont"/>
    <w:link w:val="BodyText"/>
    <w:uiPriority w:val="99"/>
    <w:semiHidden/>
    <w:rsid w:val="004612E6"/>
    <w:rPr>
      <w:rFonts w:ascii="Times New Roman" w:eastAsia="Times New Roman" w:hAnsi="Times New Roman" w:cs="Times New Roman"/>
      <w:sz w:val="20"/>
      <w:szCs w:val="20"/>
    </w:rPr>
  </w:style>
  <w:style w:type="character" w:customStyle="1" w:styleId="apple-converted-space">
    <w:name w:val="apple-converted-space"/>
    <w:basedOn w:val="DefaultParagraphFont"/>
    <w:rsid w:val="004612E6"/>
  </w:style>
  <w:style w:type="paragraph" w:styleId="BodyText3">
    <w:name w:val="Body Text 3"/>
    <w:basedOn w:val="Normal"/>
    <w:link w:val="BodyText3Char"/>
    <w:uiPriority w:val="99"/>
    <w:semiHidden/>
    <w:unhideWhenUsed/>
    <w:rsid w:val="004612E6"/>
    <w:pPr>
      <w:suppressAutoHyphens/>
      <w:overflowPunct w:val="0"/>
      <w:autoSpaceDE w:val="0"/>
      <w:spacing w:after="120"/>
      <w:textAlignment w:val="baseline"/>
    </w:pPr>
    <w:rPr>
      <w:sz w:val="16"/>
      <w:szCs w:val="16"/>
      <w:lang w:eastAsia="ar-SA"/>
    </w:rPr>
  </w:style>
  <w:style w:type="character" w:customStyle="1" w:styleId="BodyText3Char">
    <w:name w:val="Body Text 3 Char"/>
    <w:basedOn w:val="DefaultParagraphFont"/>
    <w:link w:val="BodyText3"/>
    <w:uiPriority w:val="99"/>
    <w:semiHidden/>
    <w:rsid w:val="004612E6"/>
    <w:rPr>
      <w:rFonts w:ascii="Times New Roman" w:eastAsia="Times New Roman" w:hAnsi="Times New Roman" w:cs="Times New Roman"/>
      <w:sz w:val="16"/>
      <w:szCs w:val="16"/>
      <w:lang w:eastAsia="ar-SA"/>
    </w:rPr>
  </w:style>
  <w:style w:type="paragraph" w:customStyle="1" w:styleId="Preformatted">
    <w:name w:val="Preformatted"/>
    <w:basedOn w:val="Normal"/>
    <w:rsid w:val="004612E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rPr>
  </w:style>
  <w:style w:type="character" w:styleId="Strong">
    <w:name w:val="Strong"/>
    <w:uiPriority w:val="22"/>
    <w:qFormat/>
    <w:rsid w:val="004612E6"/>
    <w:rPr>
      <w:b/>
      <w:bCs/>
    </w:rPr>
  </w:style>
  <w:style w:type="paragraph" w:customStyle="1" w:styleId="Cog-body">
    <w:name w:val="Cog-body"/>
    <w:aliases w:val="cb,Cog-boby,Cog-boby + Line spacing:  single,Cog-boby Char Char Char Char,Cog-boby Char Char Char,Cog-boby Char Char Char Char Char Char Char Char Char Char Char Char Char Char Char"/>
    <w:basedOn w:val="Normal"/>
    <w:link w:val="Cog-bodyChar1"/>
    <w:uiPriority w:val="99"/>
    <w:rsid w:val="004612E6"/>
    <w:pPr>
      <w:keepNext/>
      <w:spacing w:before="60" w:after="60" w:line="260" w:lineRule="atLeast"/>
      <w:jc w:val="both"/>
    </w:pPr>
    <w:rPr>
      <w:rFonts w:ascii="Arial" w:hAnsi="Arial"/>
      <w:sz w:val="20"/>
      <w:szCs w:val="20"/>
    </w:rPr>
  </w:style>
  <w:style w:type="character" w:customStyle="1" w:styleId="Cog-bodyChar1">
    <w:name w:val="Cog-body Char1"/>
    <w:aliases w:val="cb Char,Cog-body Char"/>
    <w:link w:val="Cog-body"/>
    <w:uiPriority w:val="99"/>
    <w:locked/>
    <w:rsid w:val="004612E6"/>
    <w:rPr>
      <w:rFonts w:ascii="Arial" w:eastAsia="Times New Roman" w:hAnsi="Arial" w:cs="Times New Roman"/>
      <w:sz w:val="20"/>
      <w:szCs w:val="20"/>
    </w:rPr>
  </w:style>
  <w:style w:type="character" w:styleId="Hyperlink">
    <w:name w:val="Hyperlink"/>
    <w:basedOn w:val="DefaultParagraphFont"/>
    <w:uiPriority w:val="99"/>
    <w:unhideWhenUsed/>
    <w:rsid w:val="00C006D1"/>
    <w:rPr>
      <w:color w:val="0000FF" w:themeColor="hyperlink"/>
      <w:u w:val="single"/>
    </w:rPr>
  </w:style>
  <w:style w:type="character" w:customStyle="1" w:styleId="Heading1Char">
    <w:name w:val="Heading 1 Char"/>
    <w:basedOn w:val="DefaultParagraphFont"/>
    <w:link w:val="Heading1"/>
    <w:rsid w:val="00C006D1"/>
    <w:rPr>
      <w:rFonts w:ascii="Times New Roman" w:eastAsia="Times New Roman" w:hAnsi="Times New Roman" w:cs="Times New Roman"/>
      <w:b/>
      <w:sz w:val="20"/>
      <w:szCs w:val="20"/>
    </w:rPr>
  </w:style>
  <w:style w:type="character" w:customStyle="1" w:styleId="Heading4Char">
    <w:name w:val="Heading 4 Char"/>
    <w:basedOn w:val="DefaultParagraphFont"/>
    <w:link w:val="Heading4"/>
    <w:rsid w:val="00C006D1"/>
    <w:rPr>
      <w:rFonts w:ascii="Arial" w:eastAsia="Times New Roman" w:hAnsi="Arial" w:cs="Times New Roman"/>
      <w:b/>
      <w:sz w:val="20"/>
      <w:szCs w:val="20"/>
    </w:rPr>
  </w:style>
  <w:style w:type="paragraph" w:styleId="HTMLPreformatted">
    <w:name w:val="HTML Preformatted"/>
    <w:basedOn w:val="Normal"/>
    <w:link w:val="HTMLPreformattedChar"/>
    <w:rsid w:val="0040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rPr>
  </w:style>
  <w:style w:type="character" w:customStyle="1" w:styleId="HTMLPreformattedChar">
    <w:name w:val="HTML Preformatted Char"/>
    <w:basedOn w:val="DefaultParagraphFont"/>
    <w:link w:val="HTMLPreformatted"/>
    <w:rsid w:val="00406BDD"/>
    <w:rPr>
      <w:rFonts w:ascii="Courier New" w:eastAsia="Times New Roman" w:hAnsi="Courier New" w:cs="Times New Roman"/>
      <w:sz w:val="20"/>
      <w:szCs w:val="20"/>
    </w:rPr>
  </w:style>
  <w:style w:type="paragraph" w:customStyle="1" w:styleId="Helv">
    <w:name w:val="Helv"/>
    <w:basedOn w:val="HTMLPreformatted"/>
    <w:rsid w:val="00406BDD"/>
    <w:pPr>
      <w:numPr>
        <w:numId w:val="22"/>
      </w:numPr>
      <w:tabs>
        <w:tab w:val="left" w:pos="81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jc w:val="both"/>
    </w:pPr>
  </w:style>
  <w:style w:type="paragraph" w:customStyle="1" w:styleId="HTMLForms">
    <w:name w:val="HTML Forms"/>
    <w:basedOn w:val="HTMLPreformatted"/>
    <w:rsid w:val="00406BDD"/>
    <w:pPr>
      <w:numPr>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1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jc w:val="both"/>
    </w:pPr>
    <w:rPr>
      <w:rFonts w:ascii="Helv" w:hAnsi="Helv"/>
      <w:sz w:val="18"/>
    </w:rPr>
  </w:style>
  <w:style w:type="paragraph" w:styleId="Header">
    <w:name w:val="header"/>
    <w:basedOn w:val="Normal"/>
    <w:link w:val="HeaderChar"/>
    <w:uiPriority w:val="99"/>
    <w:semiHidden/>
    <w:unhideWhenUsed/>
    <w:rsid w:val="00791F45"/>
    <w:pPr>
      <w:tabs>
        <w:tab w:val="center" w:pos="4680"/>
        <w:tab w:val="right" w:pos="9360"/>
      </w:tabs>
    </w:pPr>
  </w:style>
  <w:style w:type="character" w:customStyle="1" w:styleId="HeaderChar">
    <w:name w:val="Header Char"/>
    <w:basedOn w:val="DefaultParagraphFont"/>
    <w:link w:val="Header"/>
    <w:uiPriority w:val="99"/>
    <w:semiHidden/>
    <w:rsid w:val="00791F4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91F45"/>
    <w:pPr>
      <w:tabs>
        <w:tab w:val="center" w:pos="4680"/>
        <w:tab w:val="right" w:pos="9360"/>
      </w:tabs>
    </w:pPr>
  </w:style>
  <w:style w:type="character" w:customStyle="1" w:styleId="FooterChar">
    <w:name w:val="Footer Char"/>
    <w:basedOn w:val="DefaultParagraphFont"/>
    <w:link w:val="Footer"/>
    <w:uiPriority w:val="99"/>
    <w:semiHidden/>
    <w:rsid w:val="00791F45"/>
    <w:rPr>
      <w:rFonts w:ascii="Times New Roman" w:eastAsia="Times New Roman" w:hAnsi="Times New Roman" w:cs="Times New Roman"/>
      <w:sz w:val="24"/>
      <w:szCs w:val="24"/>
    </w:rPr>
  </w:style>
  <w:style w:type="paragraph" w:customStyle="1" w:styleId="Heading">
    <w:name w:val="Heading"/>
    <w:next w:val="Normal"/>
    <w:rsid w:val="003605A6"/>
    <w:pPr>
      <w:pBdr>
        <w:top w:val="nil"/>
        <w:left w:val="nil"/>
        <w:bottom w:val="nil"/>
        <w:right w:val="nil"/>
        <w:between w:val="nil"/>
        <w:bar w:val="nil"/>
      </w:pBdr>
      <w:tabs>
        <w:tab w:val="left" w:pos="1000"/>
      </w:tabs>
      <w:spacing w:after="0" w:line="288" w:lineRule="auto"/>
      <w:outlineLvl w:val="0"/>
    </w:pPr>
    <w:rPr>
      <w:rFonts w:ascii="Avenir Next Medium" w:eastAsia="Arial Unicode MS" w:hAnsi="Arial Unicode MS" w:cs="Arial Unicode MS"/>
      <w:color w:val="5F5F5F"/>
      <w:sz w:val="28"/>
      <w:szCs w:val="28"/>
      <w:bdr w:val="nil"/>
    </w:rPr>
  </w:style>
  <w:style w:type="character" w:customStyle="1" w:styleId="ipa">
    <w:name w:val="ipa"/>
    <w:basedOn w:val="DefaultParagraphFont"/>
    <w:rsid w:val="000F2CB4"/>
  </w:style>
  <w:style w:type="character" w:customStyle="1" w:styleId="hl">
    <w:name w:val="hl"/>
    <w:basedOn w:val="DefaultParagraphFont"/>
    <w:rsid w:val="004E6640"/>
  </w:style>
  <w:style w:type="paragraph" w:customStyle="1" w:styleId="western">
    <w:name w:val="western"/>
    <w:basedOn w:val="Normal"/>
    <w:rsid w:val="0049448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9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006D1"/>
    <w:pPr>
      <w:keepNext/>
      <w:numPr>
        <w:numId w:val="20"/>
      </w:numPr>
      <w:suppressAutoHyphens/>
      <w:outlineLvl w:val="0"/>
    </w:pPr>
    <w:rPr>
      <w:b/>
      <w:sz w:val="20"/>
      <w:szCs w:val="20"/>
    </w:rPr>
  </w:style>
  <w:style w:type="paragraph" w:styleId="Heading4">
    <w:name w:val="heading 4"/>
    <w:basedOn w:val="Normal"/>
    <w:next w:val="Normal"/>
    <w:link w:val="Heading4Char"/>
    <w:qFormat/>
    <w:rsid w:val="00C006D1"/>
    <w:pPr>
      <w:keepNext/>
      <w:numPr>
        <w:ilvl w:val="3"/>
        <w:numId w:val="20"/>
      </w:numPr>
      <w:suppressAutoHyphens/>
      <w:jc w:val="both"/>
      <w:outlineLvl w:val="3"/>
    </w:pPr>
    <w:rPr>
      <w:rFonts w:ascii="Arial"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83994"/>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F70AF0"/>
    <w:pPr>
      <w:spacing w:after="0" w:line="240" w:lineRule="auto"/>
    </w:pPr>
    <w:rPr>
      <w:rFonts w:ascii="Calibri" w:eastAsia="Times New Roman" w:hAnsi="Calibri" w:cs="Times New Roman"/>
    </w:rPr>
  </w:style>
  <w:style w:type="paragraph" w:customStyle="1" w:styleId="Normal0">
    <w:name w:val="[Normal]"/>
    <w:rsid w:val="00F70AF0"/>
    <w:pPr>
      <w:widowControl w:val="0"/>
      <w:suppressAutoHyphens/>
      <w:autoSpaceDE w:val="0"/>
      <w:spacing w:after="0" w:line="240" w:lineRule="auto"/>
    </w:pPr>
    <w:rPr>
      <w:rFonts w:ascii="Arial" w:eastAsia="Arial" w:hAnsi="Arial" w:cs="Arial"/>
      <w:sz w:val="24"/>
      <w:szCs w:val="24"/>
      <w:lang w:eastAsia="ar-SA"/>
    </w:rPr>
  </w:style>
  <w:style w:type="paragraph" w:styleId="PlainText">
    <w:name w:val="Plain Text"/>
    <w:aliases w:val="Plain Text Char Char"/>
    <w:basedOn w:val="Normal"/>
    <w:link w:val="PlainTextChar"/>
    <w:rsid w:val="004612E6"/>
    <w:rPr>
      <w:rFonts w:ascii="Courier New" w:hAnsi="Courier New"/>
      <w:sz w:val="20"/>
      <w:szCs w:val="20"/>
    </w:rPr>
  </w:style>
  <w:style w:type="character" w:customStyle="1" w:styleId="PlainTextChar">
    <w:name w:val="Plain Text Char"/>
    <w:aliases w:val="Plain Text Char Char Char"/>
    <w:basedOn w:val="DefaultParagraphFont"/>
    <w:link w:val="PlainText"/>
    <w:rsid w:val="004612E6"/>
    <w:rPr>
      <w:rFonts w:ascii="Courier New" w:eastAsia="Times New Roman" w:hAnsi="Courier New" w:cs="Times New Roman"/>
      <w:sz w:val="20"/>
      <w:szCs w:val="20"/>
    </w:rPr>
  </w:style>
  <w:style w:type="paragraph" w:customStyle="1" w:styleId="NormalArial">
    <w:name w:val="Normal + Arial"/>
    <w:aliases w:val="Justified,Right:  0.25&quot;,Normal + Verdana,10 pt,Black,Normal + 12 pt"/>
    <w:basedOn w:val="PlainText"/>
    <w:rsid w:val="004612E6"/>
    <w:rPr>
      <w:rFonts w:ascii="Arial" w:hAnsi="Arial" w:cs="Arial"/>
    </w:rPr>
  </w:style>
  <w:style w:type="character" w:customStyle="1" w:styleId="apple-style-span">
    <w:name w:val="apple-style-span"/>
    <w:basedOn w:val="DefaultParagraphFont"/>
    <w:rsid w:val="004612E6"/>
  </w:style>
  <w:style w:type="paragraph" w:styleId="BodyText">
    <w:name w:val="Body Text"/>
    <w:basedOn w:val="Normal"/>
    <w:link w:val="BodyTextChar"/>
    <w:uiPriority w:val="99"/>
    <w:semiHidden/>
    <w:unhideWhenUsed/>
    <w:rsid w:val="004612E6"/>
    <w:pPr>
      <w:spacing w:after="120"/>
    </w:pPr>
    <w:rPr>
      <w:sz w:val="20"/>
      <w:szCs w:val="20"/>
    </w:rPr>
  </w:style>
  <w:style w:type="character" w:customStyle="1" w:styleId="BodyTextChar">
    <w:name w:val="Body Text Char"/>
    <w:basedOn w:val="DefaultParagraphFont"/>
    <w:link w:val="BodyText"/>
    <w:uiPriority w:val="99"/>
    <w:semiHidden/>
    <w:rsid w:val="004612E6"/>
    <w:rPr>
      <w:rFonts w:ascii="Times New Roman" w:eastAsia="Times New Roman" w:hAnsi="Times New Roman" w:cs="Times New Roman"/>
      <w:sz w:val="20"/>
      <w:szCs w:val="20"/>
    </w:rPr>
  </w:style>
  <w:style w:type="character" w:customStyle="1" w:styleId="apple-converted-space">
    <w:name w:val="apple-converted-space"/>
    <w:basedOn w:val="DefaultParagraphFont"/>
    <w:rsid w:val="004612E6"/>
  </w:style>
  <w:style w:type="paragraph" w:styleId="BodyText3">
    <w:name w:val="Body Text 3"/>
    <w:basedOn w:val="Normal"/>
    <w:link w:val="BodyText3Char"/>
    <w:uiPriority w:val="99"/>
    <w:semiHidden/>
    <w:unhideWhenUsed/>
    <w:rsid w:val="004612E6"/>
    <w:pPr>
      <w:suppressAutoHyphens/>
      <w:overflowPunct w:val="0"/>
      <w:autoSpaceDE w:val="0"/>
      <w:spacing w:after="120"/>
      <w:textAlignment w:val="baseline"/>
    </w:pPr>
    <w:rPr>
      <w:sz w:val="16"/>
      <w:szCs w:val="16"/>
      <w:lang w:eastAsia="ar-SA"/>
    </w:rPr>
  </w:style>
  <w:style w:type="character" w:customStyle="1" w:styleId="BodyText3Char">
    <w:name w:val="Body Text 3 Char"/>
    <w:basedOn w:val="DefaultParagraphFont"/>
    <w:link w:val="BodyText3"/>
    <w:uiPriority w:val="99"/>
    <w:semiHidden/>
    <w:rsid w:val="004612E6"/>
    <w:rPr>
      <w:rFonts w:ascii="Times New Roman" w:eastAsia="Times New Roman" w:hAnsi="Times New Roman" w:cs="Times New Roman"/>
      <w:sz w:val="16"/>
      <w:szCs w:val="16"/>
      <w:lang w:eastAsia="ar-SA"/>
    </w:rPr>
  </w:style>
  <w:style w:type="paragraph" w:customStyle="1" w:styleId="Preformatted">
    <w:name w:val="Preformatted"/>
    <w:basedOn w:val="Normal"/>
    <w:rsid w:val="004612E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0"/>
    </w:rPr>
  </w:style>
  <w:style w:type="character" w:styleId="Strong">
    <w:name w:val="Strong"/>
    <w:uiPriority w:val="22"/>
    <w:qFormat/>
    <w:rsid w:val="004612E6"/>
    <w:rPr>
      <w:b/>
      <w:bCs/>
    </w:rPr>
  </w:style>
  <w:style w:type="paragraph" w:customStyle="1" w:styleId="Cog-body">
    <w:name w:val="Cog-body"/>
    <w:aliases w:val="cb,Cog-boby,Cog-boby + Line spacing:  single,Cog-boby Char Char Char Char,Cog-boby Char Char Char,Cog-boby Char Char Char Char Char Char Char Char Char Char Char Char Char Char Char"/>
    <w:basedOn w:val="Normal"/>
    <w:link w:val="Cog-bodyChar1"/>
    <w:uiPriority w:val="99"/>
    <w:rsid w:val="004612E6"/>
    <w:pPr>
      <w:keepNext/>
      <w:spacing w:before="60" w:after="60" w:line="260" w:lineRule="atLeast"/>
      <w:jc w:val="both"/>
    </w:pPr>
    <w:rPr>
      <w:rFonts w:ascii="Arial" w:hAnsi="Arial"/>
      <w:sz w:val="20"/>
      <w:szCs w:val="20"/>
    </w:rPr>
  </w:style>
  <w:style w:type="character" w:customStyle="1" w:styleId="Cog-bodyChar1">
    <w:name w:val="Cog-body Char1"/>
    <w:aliases w:val="cb Char,Cog-body Char"/>
    <w:link w:val="Cog-body"/>
    <w:uiPriority w:val="99"/>
    <w:locked/>
    <w:rsid w:val="004612E6"/>
    <w:rPr>
      <w:rFonts w:ascii="Arial" w:eastAsia="Times New Roman" w:hAnsi="Arial" w:cs="Times New Roman"/>
      <w:sz w:val="20"/>
      <w:szCs w:val="20"/>
    </w:rPr>
  </w:style>
  <w:style w:type="character" w:styleId="Hyperlink">
    <w:name w:val="Hyperlink"/>
    <w:basedOn w:val="DefaultParagraphFont"/>
    <w:uiPriority w:val="99"/>
    <w:unhideWhenUsed/>
    <w:rsid w:val="00C006D1"/>
    <w:rPr>
      <w:color w:val="0000FF" w:themeColor="hyperlink"/>
      <w:u w:val="single"/>
    </w:rPr>
  </w:style>
  <w:style w:type="character" w:customStyle="1" w:styleId="Heading1Char">
    <w:name w:val="Heading 1 Char"/>
    <w:basedOn w:val="DefaultParagraphFont"/>
    <w:link w:val="Heading1"/>
    <w:rsid w:val="00C006D1"/>
    <w:rPr>
      <w:rFonts w:ascii="Times New Roman" w:eastAsia="Times New Roman" w:hAnsi="Times New Roman" w:cs="Times New Roman"/>
      <w:b/>
      <w:sz w:val="20"/>
      <w:szCs w:val="20"/>
    </w:rPr>
  </w:style>
  <w:style w:type="character" w:customStyle="1" w:styleId="Heading4Char">
    <w:name w:val="Heading 4 Char"/>
    <w:basedOn w:val="DefaultParagraphFont"/>
    <w:link w:val="Heading4"/>
    <w:rsid w:val="00C006D1"/>
    <w:rPr>
      <w:rFonts w:ascii="Arial" w:eastAsia="Times New Roman" w:hAnsi="Arial" w:cs="Times New Roman"/>
      <w:b/>
      <w:sz w:val="20"/>
      <w:szCs w:val="20"/>
    </w:rPr>
  </w:style>
  <w:style w:type="paragraph" w:styleId="HTMLPreformatted">
    <w:name w:val="HTML Preformatted"/>
    <w:basedOn w:val="Normal"/>
    <w:link w:val="HTMLPreformattedChar"/>
    <w:rsid w:val="0040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rPr>
  </w:style>
  <w:style w:type="character" w:customStyle="1" w:styleId="HTMLPreformattedChar">
    <w:name w:val="HTML Preformatted Char"/>
    <w:basedOn w:val="DefaultParagraphFont"/>
    <w:link w:val="HTMLPreformatted"/>
    <w:rsid w:val="00406BDD"/>
    <w:rPr>
      <w:rFonts w:ascii="Courier New" w:eastAsia="Times New Roman" w:hAnsi="Courier New" w:cs="Times New Roman"/>
      <w:sz w:val="20"/>
      <w:szCs w:val="20"/>
    </w:rPr>
  </w:style>
  <w:style w:type="paragraph" w:customStyle="1" w:styleId="Helv">
    <w:name w:val="Helv"/>
    <w:basedOn w:val="HTMLPreformatted"/>
    <w:rsid w:val="00406BDD"/>
    <w:pPr>
      <w:numPr>
        <w:numId w:val="22"/>
      </w:numPr>
      <w:tabs>
        <w:tab w:val="left" w:pos="81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jc w:val="both"/>
    </w:pPr>
  </w:style>
  <w:style w:type="paragraph" w:customStyle="1" w:styleId="HTMLForms">
    <w:name w:val="HTML Forms"/>
    <w:basedOn w:val="HTMLPreformatted"/>
    <w:rsid w:val="00406BDD"/>
    <w:pPr>
      <w:numPr>
        <w:numId w:val="2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10"/>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jc w:val="both"/>
    </w:pPr>
    <w:rPr>
      <w:rFonts w:ascii="Helv" w:hAnsi="Helv"/>
      <w:sz w:val="18"/>
    </w:rPr>
  </w:style>
  <w:style w:type="paragraph" w:styleId="Header">
    <w:name w:val="header"/>
    <w:basedOn w:val="Normal"/>
    <w:link w:val="HeaderChar"/>
    <w:uiPriority w:val="99"/>
    <w:semiHidden/>
    <w:unhideWhenUsed/>
    <w:rsid w:val="00791F45"/>
    <w:pPr>
      <w:tabs>
        <w:tab w:val="center" w:pos="4680"/>
        <w:tab w:val="right" w:pos="9360"/>
      </w:tabs>
    </w:pPr>
  </w:style>
  <w:style w:type="character" w:customStyle="1" w:styleId="HeaderChar">
    <w:name w:val="Header Char"/>
    <w:basedOn w:val="DefaultParagraphFont"/>
    <w:link w:val="Header"/>
    <w:uiPriority w:val="99"/>
    <w:semiHidden/>
    <w:rsid w:val="00791F4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91F45"/>
    <w:pPr>
      <w:tabs>
        <w:tab w:val="center" w:pos="4680"/>
        <w:tab w:val="right" w:pos="9360"/>
      </w:tabs>
    </w:pPr>
  </w:style>
  <w:style w:type="character" w:customStyle="1" w:styleId="FooterChar">
    <w:name w:val="Footer Char"/>
    <w:basedOn w:val="DefaultParagraphFont"/>
    <w:link w:val="Footer"/>
    <w:uiPriority w:val="99"/>
    <w:semiHidden/>
    <w:rsid w:val="00791F45"/>
    <w:rPr>
      <w:rFonts w:ascii="Times New Roman" w:eastAsia="Times New Roman" w:hAnsi="Times New Roman" w:cs="Times New Roman"/>
      <w:sz w:val="24"/>
      <w:szCs w:val="24"/>
    </w:rPr>
  </w:style>
  <w:style w:type="paragraph" w:customStyle="1" w:styleId="Heading">
    <w:name w:val="Heading"/>
    <w:next w:val="Normal"/>
    <w:rsid w:val="003605A6"/>
    <w:pPr>
      <w:pBdr>
        <w:top w:val="nil"/>
        <w:left w:val="nil"/>
        <w:bottom w:val="nil"/>
        <w:right w:val="nil"/>
        <w:between w:val="nil"/>
        <w:bar w:val="nil"/>
      </w:pBdr>
      <w:tabs>
        <w:tab w:val="left" w:pos="1000"/>
      </w:tabs>
      <w:spacing w:after="0" w:line="288" w:lineRule="auto"/>
      <w:outlineLvl w:val="0"/>
    </w:pPr>
    <w:rPr>
      <w:rFonts w:ascii="Avenir Next Medium" w:eastAsia="Arial Unicode MS" w:hAnsi="Arial Unicode MS" w:cs="Arial Unicode MS"/>
      <w:color w:val="5F5F5F"/>
      <w:sz w:val="28"/>
      <w:szCs w:val="28"/>
      <w:bdr w:val="nil"/>
    </w:rPr>
  </w:style>
  <w:style w:type="character" w:customStyle="1" w:styleId="ipa">
    <w:name w:val="ipa"/>
    <w:basedOn w:val="DefaultParagraphFont"/>
    <w:rsid w:val="000F2CB4"/>
  </w:style>
  <w:style w:type="character" w:customStyle="1" w:styleId="hl">
    <w:name w:val="hl"/>
    <w:basedOn w:val="DefaultParagraphFont"/>
    <w:rsid w:val="004E6640"/>
  </w:style>
  <w:style w:type="paragraph" w:customStyle="1" w:styleId="western">
    <w:name w:val="western"/>
    <w:basedOn w:val="Normal"/>
    <w:rsid w:val="00494483"/>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58527070">
      <w:bodyDiv w:val="1"/>
      <w:marLeft w:val="0"/>
      <w:marRight w:val="0"/>
      <w:marTop w:val="0"/>
      <w:marBottom w:val="0"/>
      <w:divBdr>
        <w:top w:val="none" w:sz="0" w:space="0" w:color="auto"/>
        <w:left w:val="none" w:sz="0" w:space="0" w:color="auto"/>
        <w:bottom w:val="none" w:sz="0" w:space="0" w:color="auto"/>
        <w:right w:val="none" w:sz="0" w:space="0" w:color="auto"/>
      </w:divBdr>
    </w:div>
    <w:div w:id="323437056">
      <w:bodyDiv w:val="1"/>
      <w:marLeft w:val="0"/>
      <w:marRight w:val="0"/>
      <w:marTop w:val="0"/>
      <w:marBottom w:val="0"/>
      <w:divBdr>
        <w:top w:val="none" w:sz="0" w:space="0" w:color="auto"/>
        <w:left w:val="none" w:sz="0" w:space="0" w:color="auto"/>
        <w:bottom w:val="none" w:sz="0" w:space="0" w:color="auto"/>
        <w:right w:val="none" w:sz="0" w:space="0" w:color="auto"/>
      </w:divBdr>
    </w:div>
    <w:div w:id="426271352">
      <w:bodyDiv w:val="1"/>
      <w:marLeft w:val="0"/>
      <w:marRight w:val="0"/>
      <w:marTop w:val="0"/>
      <w:marBottom w:val="0"/>
      <w:divBdr>
        <w:top w:val="none" w:sz="0" w:space="0" w:color="auto"/>
        <w:left w:val="none" w:sz="0" w:space="0" w:color="auto"/>
        <w:bottom w:val="none" w:sz="0" w:space="0" w:color="auto"/>
        <w:right w:val="none" w:sz="0" w:space="0" w:color="auto"/>
      </w:divBdr>
    </w:div>
    <w:div w:id="487481164">
      <w:bodyDiv w:val="1"/>
      <w:marLeft w:val="0"/>
      <w:marRight w:val="0"/>
      <w:marTop w:val="0"/>
      <w:marBottom w:val="0"/>
      <w:divBdr>
        <w:top w:val="none" w:sz="0" w:space="0" w:color="auto"/>
        <w:left w:val="none" w:sz="0" w:space="0" w:color="auto"/>
        <w:bottom w:val="none" w:sz="0" w:space="0" w:color="auto"/>
        <w:right w:val="none" w:sz="0" w:space="0" w:color="auto"/>
      </w:divBdr>
    </w:div>
    <w:div w:id="81175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yasnen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3A115D-2B60-4B62-93E2-3C3ED7FEC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2015-09-10T21:33:00Z</dcterms:created>
  <dcterms:modified xsi:type="dcterms:W3CDTF">2015-09-10T21:33:00Z</dcterms:modified>
</cp:coreProperties>
</file>