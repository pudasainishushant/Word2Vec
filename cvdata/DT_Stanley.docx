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274" w:rsidRPr="00034B51" w:rsidRDefault="00991274" w:rsidP="00FA2C8C">
      <w:pPr>
        <w:rPr>
          <w:rFonts w:ascii="Tahoma" w:hAnsi="Tahoma" w:cs="Tahoma"/>
        </w:rPr>
      </w:pPr>
      <w:r w:rsidRPr="00034B51">
        <w:rPr>
          <w:rFonts w:ascii="Tahoma" w:hAnsi="Tahoma" w:cs="Tahoma"/>
          <w:b/>
        </w:rPr>
        <w:t>Profile:</w:t>
      </w:r>
      <w:r w:rsidRPr="00034B51">
        <w:rPr>
          <w:rFonts w:ascii="Tahoma" w:hAnsi="Tahoma" w:cs="Tahoma"/>
        </w:rPr>
        <w:t xml:space="preserve"> </w:t>
      </w:r>
    </w:p>
    <w:p w:rsidR="00FA2C8C" w:rsidRPr="00A716A3" w:rsidRDefault="005746BE" w:rsidP="00FA2C8C">
      <w:pPr>
        <w:rPr>
          <w:rFonts w:ascii="Tahoma" w:hAnsi="Tahoma" w:cs="Tahoma"/>
          <w:sz w:val="20"/>
          <w:szCs w:val="20"/>
        </w:rPr>
      </w:pPr>
      <w:r w:rsidRPr="00A716A3">
        <w:rPr>
          <w:rFonts w:ascii="Tahoma" w:eastAsia="Arial" w:hAnsi="Tahoma" w:cs="Tahoma"/>
          <w:b/>
          <w:sz w:val="20"/>
        </w:rPr>
        <w:t>IT Professional</w:t>
      </w:r>
      <w:r w:rsidRPr="00A716A3">
        <w:rPr>
          <w:rFonts w:ascii="Tahoma" w:eastAsia="Arial" w:hAnsi="Tahoma" w:cs="Tahoma"/>
          <w:sz w:val="20"/>
        </w:rPr>
        <w:t xml:space="preserve"> with over </w:t>
      </w:r>
      <w:r w:rsidR="000A0334">
        <w:rPr>
          <w:rFonts w:ascii="Tahoma" w:eastAsia="Arial" w:hAnsi="Tahoma" w:cs="Tahoma"/>
          <w:sz w:val="20"/>
        </w:rPr>
        <w:t>19</w:t>
      </w:r>
      <w:r w:rsidR="00680193" w:rsidRPr="00A716A3">
        <w:rPr>
          <w:rFonts w:ascii="Tahoma" w:eastAsia="Arial" w:hAnsi="Tahoma" w:cs="Tahoma"/>
          <w:sz w:val="20"/>
        </w:rPr>
        <w:t xml:space="preserve"> </w:t>
      </w:r>
      <w:r w:rsidRPr="00A716A3">
        <w:rPr>
          <w:rFonts w:ascii="Tahoma" w:eastAsia="Arial" w:hAnsi="Tahoma" w:cs="Tahoma"/>
          <w:sz w:val="20"/>
        </w:rPr>
        <w:t>years of experience</w:t>
      </w:r>
      <w:r w:rsidR="00A5384E">
        <w:rPr>
          <w:rFonts w:ascii="Tahoma" w:eastAsia="Arial" w:hAnsi="Tahoma" w:cs="Tahoma"/>
          <w:sz w:val="20"/>
        </w:rPr>
        <w:t xml:space="preserve">; I am </w:t>
      </w:r>
      <w:r w:rsidRPr="00A716A3">
        <w:rPr>
          <w:rFonts w:ascii="Tahoma" w:eastAsia="Arial" w:hAnsi="Tahoma" w:cs="Tahoma"/>
          <w:sz w:val="20"/>
        </w:rPr>
        <w:t xml:space="preserve">seeking </w:t>
      </w:r>
      <w:r w:rsidR="001817F9" w:rsidRPr="00A716A3">
        <w:rPr>
          <w:rFonts w:ascii="Tahoma" w:eastAsia="Arial" w:hAnsi="Tahoma" w:cs="Tahoma"/>
          <w:sz w:val="20"/>
        </w:rPr>
        <w:t>a</w:t>
      </w:r>
      <w:r w:rsidR="00955189">
        <w:rPr>
          <w:rFonts w:ascii="Tahoma" w:eastAsia="Arial" w:hAnsi="Tahoma" w:cs="Tahoma"/>
          <w:sz w:val="20"/>
        </w:rPr>
        <w:t>n</w:t>
      </w:r>
      <w:r w:rsidRPr="00A716A3">
        <w:rPr>
          <w:rFonts w:ascii="Tahoma" w:eastAsia="Arial" w:hAnsi="Tahoma" w:cs="Tahoma"/>
          <w:sz w:val="20"/>
        </w:rPr>
        <w:t xml:space="preserve"> </w:t>
      </w:r>
      <w:r w:rsidR="00955189">
        <w:rPr>
          <w:rFonts w:ascii="Tahoma" w:eastAsia="Arial" w:hAnsi="Tahoma" w:cs="Tahoma"/>
          <w:b/>
          <w:i/>
          <w:sz w:val="20"/>
        </w:rPr>
        <w:t>Entry Level/</w:t>
      </w:r>
      <w:r w:rsidR="0053296C">
        <w:rPr>
          <w:rFonts w:ascii="Tahoma" w:eastAsia="Arial" w:hAnsi="Tahoma" w:cs="Tahoma"/>
          <w:b/>
          <w:i/>
          <w:sz w:val="20"/>
        </w:rPr>
        <w:t xml:space="preserve">Jr. Java </w:t>
      </w:r>
      <w:r w:rsidR="002E27D1">
        <w:rPr>
          <w:rFonts w:ascii="Tahoma" w:eastAsia="Arial" w:hAnsi="Tahoma" w:cs="Tahoma"/>
          <w:b/>
          <w:i/>
          <w:sz w:val="20"/>
        </w:rPr>
        <w:t>Developer</w:t>
      </w:r>
      <w:r w:rsidR="002E27D1">
        <w:rPr>
          <w:rFonts w:ascii="Tahoma" w:eastAsia="Arial" w:hAnsi="Tahoma" w:cs="Tahoma"/>
          <w:sz w:val="20"/>
        </w:rPr>
        <w:t xml:space="preserve"> </w:t>
      </w:r>
      <w:r w:rsidRPr="00A716A3">
        <w:rPr>
          <w:rFonts w:ascii="Tahoma" w:eastAsia="Arial" w:hAnsi="Tahoma" w:cs="Tahoma"/>
          <w:sz w:val="20"/>
        </w:rPr>
        <w:t xml:space="preserve">position. </w:t>
      </w:r>
      <w:r w:rsidR="00746D65">
        <w:rPr>
          <w:rFonts w:ascii="Tahoma" w:eastAsia="Arial" w:hAnsi="Tahoma" w:cs="Tahoma"/>
          <w:sz w:val="20"/>
        </w:rPr>
        <w:t xml:space="preserve">I have </w:t>
      </w:r>
      <w:r w:rsidR="00991274" w:rsidRPr="00A716A3">
        <w:rPr>
          <w:rFonts w:ascii="Tahoma" w:hAnsi="Tahoma" w:cs="Tahoma"/>
          <w:sz w:val="20"/>
          <w:szCs w:val="20"/>
        </w:rPr>
        <w:t xml:space="preserve">experience in J2SE, J2EE and </w:t>
      </w:r>
      <w:r w:rsidR="00680193">
        <w:rPr>
          <w:rFonts w:ascii="Tahoma" w:hAnsi="Tahoma" w:cs="Tahoma"/>
          <w:bCs/>
          <w:sz w:val="20"/>
          <w:szCs w:val="20"/>
        </w:rPr>
        <w:t>r</w:t>
      </w:r>
      <w:r w:rsidR="00991274" w:rsidRPr="00A716A3">
        <w:rPr>
          <w:rFonts w:ascii="Tahoma" w:hAnsi="Tahoma" w:cs="Tahoma"/>
          <w:bCs/>
          <w:sz w:val="20"/>
          <w:szCs w:val="20"/>
        </w:rPr>
        <w:t xml:space="preserve">elational </w:t>
      </w:r>
      <w:r w:rsidR="00680193">
        <w:rPr>
          <w:rFonts w:ascii="Tahoma" w:hAnsi="Tahoma" w:cs="Tahoma"/>
          <w:bCs/>
          <w:sz w:val="20"/>
          <w:szCs w:val="20"/>
        </w:rPr>
        <w:t>d</w:t>
      </w:r>
      <w:r w:rsidR="00991274" w:rsidRPr="00A716A3">
        <w:rPr>
          <w:rFonts w:ascii="Tahoma" w:hAnsi="Tahoma" w:cs="Tahoma"/>
          <w:bCs/>
          <w:sz w:val="20"/>
          <w:szCs w:val="20"/>
        </w:rPr>
        <w:t>atabase</w:t>
      </w:r>
      <w:r w:rsidR="00991274" w:rsidRPr="00A716A3">
        <w:rPr>
          <w:rFonts w:ascii="Tahoma" w:hAnsi="Tahoma" w:cs="Tahoma"/>
          <w:sz w:val="20"/>
          <w:szCs w:val="20"/>
        </w:rPr>
        <w:t xml:space="preserve"> concepts involving </w:t>
      </w:r>
      <w:r w:rsidR="00680193">
        <w:rPr>
          <w:rFonts w:ascii="Tahoma" w:hAnsi="Tahoma" w:cs="Tahoma"/>
          <w:sz w:val="20"/>
          <w:szCs w:val="20"/>
        </w:rPr>
        <w:t>a</w:t>
      </w:r>
      <w:r w:rsidR="00991274" w:rsidRPr="00A716A3">
        <w:rPr>
          <w:rFonts w:ascii="Tahoma" w:hAnsi="Tahoma" w:cs="Tahoma"/>
          <w:sz w:val="20"/>
          <w:szCs w:val="20"/>
        </w:rPr>
        <w:t xml:space="preserve">nalysis, </w:t>
      </w:r>
      <w:r w:rsidR="00680193">
        <w:rPr>
          <w:rFonts w:ascii="Tahoma" w:hAnsi="Tahoma" w:cs="Tahoma"/>
          <w:sz w:val="20"/>
          <w:szCs w:val="20"/>
        </w:rPr>
        <w:t>d</w:t>
      </w:r>
      <w:r w:rsidR="00991274" w:rsidRPr="00A716A3">
        <w:rPr>
          <w:rFonts w:ascii="Tahoma" w:hAnsi="Tahoma" w:cs="Tahoma"/>
          <w:sz w:val="20"/>
          <w:szCs w:val="20"/>
        </w:rPr>
        <w:t xml:space="preserve">esign, </w:t>
      </w:r>
      <w:r w:rsidR="00680193">
        <w:rPr>
          <w:rFonts w:ascii="Tahoma" w:hAnsi="Tahoma" w:cs="Tahoma"/>
          <w:sz w:val="20"/>
          <w:szCs w:val="20"/>
        </w:rPr>
        <w:t>d</w:t>
      </w:r>
      <w:r w:rsidR="00991274" w:rsidRPr="00A716A3">
        <w:rPr>
          <w:rFonts w:ascii="Tahoma" w:hAnsi="Tahoma" w:cs="Tahoma"/>
          <w:sz w:val="20"/>
          <w:szCs w:val="20"/>
        </w:rPr>
        <w:t xml:space="preserve">evelopment, </w:t>
      </w:r>
      <w:r w:rsidR="00680193">
        <w:rPr>
          <w:rFonts w:ascii="Tahoma" w:hAnsi="Tahoma" w:cs="Tahoma"/>
          <w:sz w:val="20"/>
          <w:szCs w:val="20"/>
        </w:rPr>
        <w:t>t</w:t>
      </w:r>
      <w:r w:rsidR="00991274" w:rsidRPr="00A716A3">
        <w:rPr>
          <w:rFonts w:ascii="Tahoma" w:hAnsi="Tahoma" w:cs="Tahoma"/>
          <w:sz w:val="20"/>
          <w:szCs w:val="20"/>
        </w:rPr>
        <w:t xml:space="preserve">esting and </w:t>
      </w:r>
      <w:r w:rsidR="00680193">
        <w:rPr>
          <w:rFonts w:ascii="Tahoma" w:hAnsi="Tahoma" w:cs="Tahoma"/>
          <w:sz w:val="20"/>
          <w:szCs w:val="20"/>
        </w:rPr>
        <w:t>d</w:t>
      </w:r>
      <w:r w:rsidR="00991274" w:rsidRPr="00A716A3">
        <w:rPr>
          <w:rFonts w:ascii="Tahoma" w:hAnsi="Tahoma" w:cs="Tahoma"/>
          <w:sz w:val="20"/>
          <w:szCs w:val="20"/>
        </w:rPr>
        <w:t>eplo</w:t>
      </w:r>
      <w:r w:rsidR="00BF27C0" w:rsidRPr="00A716A3">
        <w:rPr>
          <w:rFonts w:ascii="Tahoma" w:hAnsi="Tahoma" w:cs="Tahoma"/>
          <w:sz w:val="20"/>
          <w:szCs w:val="20"/>
        </w:rPr>
        <w:t>yment in N-tier systems</w:t>
      </w:r>
      <w:r w:rsidR="00BA2BAE">
        <w:rPr>
          <w:rFonts w:ascii="Tahoma" w:hAnsi="Tahoma" w:cs="Tahoma"/>
          <w:sz w:val="20"/>
          <w:szCs w:val="20"/>
        </w:rPr>
        <w:t>.</w:t>
      </w:r>
      <w:r w:rsidR="001B490F">
        <w:rPr>
          <w:rFonts w:ascii="Tahoma" w:hAnsi="Tahoma" w:cs="Tahoma"/>
          <w:sz w:val="20"/>
          <w:szCs w:val="20"/>
        </w:rPr>
        <w:t xml:space="preserve"> </w:t>
      </w:r>
      <w:r w:rsidR="00BA2BAE">
        <w:rPr>
          <w:rFonts w:ascii="Tahoma" w:hAnsi="Tahoma" w:cs="Tahoma"/>
          <w:sz w:val="20"/>
          <w:szCs w:val="20"/>
        </w:rPr>
        <w:t>Strong</w:t>
      </w:r>
      <w:r w:rsidR="001B490F">
        <w:rPr>
          <w:rFonts w:ascii="Tahoma" w:hAnsi="Tahoma" w:cs="Tahoma"/>
          <w:sz w:val="20"/>
          <w:szCs w:val="20"/>
        </w:rPr>
        <w:t xml:space="preserve"> </w:t>
      </w:r>
      <w:r w:rsidR="00991274" w:rsidRPr="00A716A3">
        <w:rPr>
          <w:rFonts w:ascii="Tahoma" w:hAnsi="Tahoma" w:cs="Tahoma"/>
          <w:sz w:val="20"/>
          <w:szCs w:val="20"/>
        </w:rPr>
        <w:t xml:space="preserve">knowledge </w:t>
      </w:r>
      <w:r w:rsidR="00680193">
        <w:rPr>
          <w:rFonts w:ascii="Tahoma" w:hAnsi="Tahoma" w:cs="Tahoma"/>
          <w:sz w:val="20"/>
          <w:szCs w:val="20"/>
        </w:rPr>
        <w:t xml:space="preserve">of </w:t>
      </w:r>
      <w:r w:rsidR="00991274" w:rsidRPr="00A716A3">
        <w:rPr>
          <w:rFonts w:ascii="Tahoma" w:hAnsi="Tahoma" w:cs="Tahoma"/>
          <w:sz w:val="20"/>
          <w:szCs w:val="20"/>
        </w:rPr>
        <w:t xml:space="preserve">related technologies such as </w:t>
      </w:r>
      <w:r w:rsidR="00991274" w:rsidRPr="00A716A3">
        <w:rPr>
          <w:rFonts w:ascii="Tahoma" w:hAnsi="Tahoma" w:cs="Tahoma"/>
          <w:bCs/>
          <w:sz w:val="20"/>
          <w:szCs w:val="20"/>
        </w:rPr>
        <w:t>Servlets</w:t>
      </w:r>
      <w:r w:rsidR="00991274" w:rsidRPr="00A716A3">
        <w:rPr>
          <w:rFonts w:ascii="Tahoma" w:hAnsi="Tahoma" w:cs="Tahoma"/>
          <w:sz w:val="20"/>
          <w:szCs w:val="20"/>
        </w:rPr>
        <w:t xml:space="preserve">, </w:t>
      </w:r>
      <w:r w:rsidR="00991274" w:rsidRPr="00A716A3">
        <w:rPr>
          <w:rFonts w:ascii="Tahoma" w:hAnsi="Tahoma" w:cs="Tahoma"/>
          <w:bCs/>
          <w:sz w:val="20"/>
          <w:szCs w:val="20"/>
        </w:rPr>
        <w:t>JNDI</w:t>
      </w:r>
      <w:r w:rsidR="00991274" w:rsidRPr="00A716A3">
        <w:rPr>
          <w:rFonts w:ascii="Tahoma" w:hAnsi="Tahoma" w:cs="Tahoma"/>
          <w:sz w:val="20"/>
          <w:szCs w:val="20"/>
        </w:rPr>
        <w:t xml:space="preserve">, Java Beans, </w:t>
      </w:r>
      <w:r w:rsidR="00991274" w:rsidRPr="00A716A3">
        <w:rPr>
          <w:rFonts w:ascii="Tahoma" w:hAnsi="Tahoma" w:cs="Tahoma"/>
          <w:bCs/>
          <w:sz w:val="20"/>
          <w:szCs w:val="20"/>
        </w:rPr>
        <w:t>EJB</w:t>
      </w:r>
      <w:r w:rsidR="00991274" w:rsidRPr="00A716A3">
        <w:rPr>
          <w:rFonts w:ascii="Tahoma" w:hAnsi="Tahoma" w:cs="Tahoma"/>
          <w:sz w:val="20"/>
          <w:szCs w:val="20"/>
        </w:rPr>
        <w:t xml:space="preserve">, </w:t>
      </w:r>
      <w:r w:rsidR="00991274" w:rsidRPr="00A716A3">
        <w:rPr>
          <w:rFonts w:ascii="Tahoma" w:hAnsi="Tahoma" w:cs="Tahoma"/>
          <w:bCs/>
          <w:sz w:val="20"/>
          <w:szCs w:val="20"/>
        </w:rPr>
        <w:t>JSP</w:t>
      </w:r>
      <w:r w:rsidR="00955189">
        <w:rPr>
          <w:rFonts w:ascii="Tahoma" w:hAnsi="Tahoma" w:cs="Tahoma"/>
          <w:sz w:val="20"/>
          <w:szCs w:val="20"/>
        </w:rPr>
        <w:t xml:space="preserve">, </w:t>
      </w:r>
      <w:r w:rsidR="00991274" w:rsidRPr="00A716A3">
        <w:rPr>
          <w:rFonts w:ascii="Tahoma" w:hAnsi="Tahoma" w:cs="Tahoma"/>
          <w:bCs/>
          <w:sz w:val="20"/>
          <w:szCs w:val="20"/>
        </w:rPr>
        <w:t>XML</w:t>
      </w:r>
      <w:r w:rsidR="008D423B">
        <w:rPr>
          <w:rFonts w:ascii="Tahoma" w:hAnsi="Tahoma" w:cs="Tahoma"/>
          <w:sz w:val="20"/>
          <w:szCs w:val="20"/>
        </w:rPr>
        <w:t>,</w:t>
      </w:r>
      <w:r w:rsidR="00955189">
        <w:rPr>
          <w:rFonts w:ascii="Tahoma" w:hAnsi="Tahoma" w:cs="Tahoma"/>
          <w:sz w:val="20"/>
          <w:szCs w:val="20"/>
        </w:rPr>
        <w:t xml:space="preserve"> </w:t>
      </w:r>
      <w:r w:rsidR="00955189" w:rsidRPr="00A716A3">
        <w:rPr>
          <w:rFonts w:ascii="Tahoma" w:hAnsi="Tahoma" w:cs="Tahoma"/>
          <w:sz w:val="20"/>
          <w:szCs w:val="20"/>
        </w:rPr>
        <w:t xml:space="preserve">HTML, </w:t>
      </w:r>
      <w:r w:rsidR="008D423B">
        <w:rPr>
          <w:rFonts w:ascii="Tahoma" w:hAnsi="Tahoma" w:cs="Tahoma"/>
          <w:sz w:val="20"/>
          <w:szCs w:val="20"/>
        </w:rPr>
        <w:t>X</w:t>
      </w:r>
      <w:r w:rsidR="00955189">
        <w:rPr>
          <w:rFonts w:ascii="Tahoma" w:hAnsi="Tahoma" w:cs="Tahoma"/>
          <w:sz w:val="20"/>
          <w:szCs w:val="20"/>
        </w:rPr>
        <w:t>HTML</w:t>
      </w:r>
      <w:r w:rsidR="00991274" w:rsidRPr="00A716A3">
        <w:rPr>
          <w:rFonts w:ascii="Tahoma" w:hAnsi="Tahoma" w:cs="Tahoma"/>
          <w:sz w:val="20"/>
          <w:szCs w:val="20"/>
        </w:rPr>
        <w:t xml:space="preserve">, Log4J, </w:t>
      </w:r>
      <w:r w:rsidR="00991274" w:rsidRPr="00A716A3">
        <w:rPr>
          <w:rFonts w:ascii="Tahoma" w:hAnsi="Tahoma" w:cs="Tahoma"/>
          <w:bCs/>
          <w:sz w:val="20"/>
          <w:szCs w:val="20"/>
        </w:rPr>
        <w:t>Struts</w:t>
      </w:r>
      <w:r w:rsidR="00353AFC" w:rsidRPr="00A716A3">
        <w:rPr>
          <w:rFonts w:ascii="Tahoma" w:hAnsi="Tahoma" w:cs="Tahoma"/>
          <w:sz w:val="20"/>
          <w:szCs w:val="20"/>
        </w:rPr>
        <w:t xml:space="preserve"> (</w:t>
      </w:r>
      <w:r w:rsidR="00991274" w:rsidRPr="00A716A3">
        <w:rPr>
          <w:rFonts w:ascii="Tahoma" w:hAnsi="Tahoma" w:cs="Tahoma"/>
          <w:sz w:val="20"/>
          <w:szCs w:val="20"/>
        </w:rPr>
        <w:t xml:space="preserve">tag libraries, </w:t>
      </w:r>
      <w:r w:rsidR="00991274" w:rsidRPr="00A716A3">
        <w:rPr>
          <w:rFonts w:ascii="Tahoma" w:hAnsi="Tahoma" w:cs="Tahoma"/>
          <w:bCs/>
          <w:sz w:val="20"/>
          <w:szCs w:val="20"/>
        </w:rPr>
        <w:t>MVC</w:t>
      </w:r>
      <w:r w:rsidR="00991274" w:rsidRPr="00A716A3">
        <w:rPr>
          <w:rFonts w:ascii="Tahoma" w:hAnsi="Tahoma" w:cs="Tahoma"/>
          <w:sz w:val="20"/>
          <w:szCs w:val="20"/>
        </w:rPr>
        <w:t xml:space="preserve">), </w:t>
      </w:r>
      <w:r w:rsidR="00991274" w:rsidRPr="00A716A3">
        <w:rPr>
          <w:rFonts w:ascii="Tahoma" w:hAnsi="Tahoma" w:cs="Tahoma"/>
          <w:bCs/>
          <w:sz w:val="20"/>
          <w:szCs w:val="20"/>
        </w:rPr>
        <w:t>Spring</w:t>
      </w:r>
      <w:r w:rsidR="00991274" w:rsidRPr="00A716A3">
        <w:rPr>
          <w:rFonts w:ascii="Tahoma" w:hAnsi="Tahoma" w:cs="Tahoma"/>
          <w:sz w:val="20"/>
          <w:szCs w:val="20"/>
        </w:rPr>
        <w:t xml:space="preserve">, </w:t>
      </w:r>
      <w:r w:rsidR="00991274" w:rsidRPr="00A716A3">
        <w:rPr>
          <w:rFonts w:ascii="Tahoma" w:hAnsi="Tahoma" w:cs="Tahoma"/>
          <w:bCs/>
          <w:sz w:val="20"/>
          <w:szCs w:val="20"/>
        </w:rPr>
        <w:t>Hibernate</w:t>
      </w:r>
      <w:r w:rsidR="00991274" w:rsidRPr="00A716A3">
        <w:rPr>
          <w:rFonts w:ascii="Tahoma" w:hAnsi="Tahoma" w:cs="Tahoma"/>
          <w:sz w:val="20"/>
          <w:szCs w:val="20"/>
        </w:rPr>
        <w:t xml:space="preserve">, </w:t>
      </w:r>
      <w:r w:rsidR="00991274" w:rsidRPr="00A716A3">
        <w:rPr>
          <w:rFonts w:ascii="Tahoma" w:hAnsi="Tahoma" w:cs="Tahoma"/>
          <w:bCs/>
          <w:sz w:val="20"/>
          <w:szCs w:val="20"/>
        </w:rPr>
        <w:t>JUnit, JDBC</w:t>
      </w:r>
      <w:r w:rsidR="00991274" w:rsidRPr="00A716A3">
        <w:rPr>
          <w:rFonts w:ascii="Tahoma" w:hAnsi="Tahoma" w:cs="Tahoma"/>
          <w:sz w:val="20"/>
          <w:szCs w:val="20"/>
        </w:rPr>
        <w:t xml:space="preserve">, JavaScript, </w:t>
      </w:r>
      <w:r w:rsidR="00144D8F" w:rsidRPr="00A716A3">
        <w:rPr>
          <w:rFonts w:ascii="Tahoma" w:hAnsi="Tahoma" w:cs="Tahoma"/>
          <w:sz w:val="20"/>
          <w:szCs w:val="20"/>
        </w:rPr>
        <w:t>Hudson, Eclipse,</w:t>
      </w:r>
      <w:r w:rsidR="00C42CE7">
        <w:rPr>
          <w:rFonts w:ascii="Tahoma" w:hAnsi="Tahoma" w:cs="Tahoma"/>
          <w:sz w:val="20"/>
          <w:szCs w:val="20"/>
        </w:rPr>
        <w:t xml:space="preserve"> Visual Studio,</w:t>
      </w:r>
      <w:r w:rsidR="00144D8F" w:rsidRPr="00A716A3">
        <w:rPr>
          <w:rFonts w:ascii="Tahoma" w:hAnsi="Tahoma" w:cs="Tahoma"/>
          <w:sz w:val="20"/>
          <w:szCs w:val="20"/>
        </w:rPr>
        <w:t xml:space="preserve"> </w:t>
      </w:r>
      <w:r w:rsidR="00991274" w:rsidRPr="00A716A3">
        <w:rPr>
          <w:rFonts w:ascii="Tahoma" w:hAnsi="Tahoma" w:cs="Tahoma"/>
          <w:sz w:val="20"/>
          <w:szCs w:val="20"/>
        </w:rPr>
        <w:t>ANT and UML</w:t>
      </w:r>
      <w:r w:rsidR="00BA2BAE">
        <w:rPr>
          <w:rFonts w:ascii="Tahoma" w:hAnsi="Tahoma" w:cs="Tahoma"/>
          <w:sz w:val="20"/>
          <w:szCs w:val="20"/>
        </w:rPr>
        <w:t>. Leveraging these skills</w:t>
      </w:r>
      <w:r w:rsidR="00C42CE7">
        <w:rPr>
          <w:rFonts w:ascii="Tahoma" w:hAnsi="Tahoma" w:cs="Tahoma"/>
          <w:sz w:val="20"/>
          <w:szCs w:val="20"/>
        </w:rPr>
        <w:t>,</w:t>
      </w:r>
      <w:r w:rsidR="00A5384E">
        <w:rPr>
          <w:rFonts w:ascii="Tahoma" w:hAnsi="Tahoma" w:cs="Tahoma"/>
          <w:sz w:val="20"/>
          <w:szCs w:val="20"/>
        </w:rPr>
        <w:t xml:space="preserve"> I will make a great addition </w:t>
      </w:r>
      <w:r w:rsidR="001B490F">
        <w:rPr>
          <w:rFonts w:ascii="Tahoma" w:hAnsi="Tahoma" w:cs="Tahoma"/>
          <w:sz w:val="20"/>
          <w:szCs w:val="20"/>
        </w:rPr>
        <w:t>to any IT organization</w:t>
      </w:r>
      <w:r w:rsidR="00991274" w:rsidRPr="00A716A3">
        <w:rPr>
          <w:rFonts w:ascii="Tahoma" w:hAnsi="Tahoma" w:cs="Tahoma"/>
          <w:sz w:val="20"/>
          <w:szCs w:val="20"/>
        </w:rPr>
        <w:t>.</w:t>
      </w:r>
      <w:r w:rsidR="00A5384E">
        <w:rPr>
          <w:rFonts w:ascii="Tahoma" w:hAnsi="Tahoma" w:cs="Tahoma"/>
          <w:sz w:val="20"/>
          <w:szCs w:val="20"/>
        </w:rPr>
        <w:t xml:space="preserve"> </w:t>
      </w:r>
      <w:r w:rsidR="00680193" w:rsidRPr="001B490F">
        <w:rPr>
          <w:rFonts w:ascii="Tahoma" w:eastAsia="Arial" w:hAnsi="Tahoma" w:cs="Tahoma"/>
          <w:sz w:val="20"/>
          <w:szCs w:val="20"/>
        </w:rPr>
        <w:t xml:space="preserve">Additionally, I </w:t>
      </w:r>
      <w:r w:rsidR="00005FAF">
        <w:rPr>
          <w:rFonts w:ascii="Tahoma" w:eastAsia="Arial" w:hAnsi="Tahoma" w:cs="Tahoma"/>
          <w:sz w:val="20"/>
          <w:szCs w:val="20"/>
        </w:rPr>
        <w:t>am experienced in</w:t>
      </w:r>
      <w:r w:rsidR="00680193">
        <w:rPr>
          <w:rFonts w:ascii="Tahoma" w:eastAsia="Arial" w:hAnsi="Tahoma" w:cs="Tahoma"/>
          <w:b/>
          <w:sz w:val="20"/>
          <w:szCs w:val="20"/>
        </w:rPr>
        <w:t xml:space="preserve"> </w:t>
      </w:r>
      <w:r w:rsidR="00FA2C8C" w:rsidRPr="00A716A3">
        <w:rPr>
          <w:rFonts w:ascii="Tahoma" w:eastAsia="Arial" w:hAnsi="Tahoma" w:cs="Tahoma"/>
          <w:sz w:val="20"/>
          <w:szCs w:val="20"/>
        </w:rPr>
        <w:t>project</w:t>
      </w:r>
      <w:r w:rsidR="00906BAE">
        <w:rPr>
          <w:rFonts w:ascii="Tahoma" w:eastAsia="Arial" w:hAnsi="Tahoma" w:cs="Tahoma"/>
          <w:sz w:val="20"/>
          <w:szCs w:val="20"/>
        </w:rPr>
        <w:t>, program</w:t>
      </w:r>
      <w:r w:rsidR="00FA2C8C" w:rsidRPr="00A716A3">
        <w:rPr>
          <w:rFonts w:ascii="Tahoma" w:eastAsia="Arial" w:hAnsi="Tahoma" w:cs="Tahoma"/>
          <w:sz w:val="20"/>
          <w:szCs w:val="20"/>
        </w:rPr>
        <w:t xml:space="preserve"> </w:t>
      </w:r>
      <w:r w:rsidR="00680193">
        <w:rPr>
          <w:rFonts w:ascii="Tahoma" w:eastAsia="Arial" w:hAnsi="Tahoma" w:cs="Tahoma"/>
          <w:sz w:val="20"/>
          <w:szCs w:val="20"/>
        </w:rPr>
        <w:t xml:space="preserve">and </w:t>
      </w:r>
      <w:r w:rsidR="00FA2C8C" w:rsidRPr="00A716A3">
        <w:rPr>
          <w:rFonts w:ascii="Tahoma" w:eastAsia="Arial" w:hAnsi="Tahoma" w:cs="Tahoma"/>
          <w:sz w:val="20"/>
          <w:szCs w:val="20"/>
        </w:rPr>
        <w:t>portfolio management, applications development and help desk management</w:t>
      </w:r>
      <w:r w:rsidR="00680193">
        <w:rPr>
          <w:rFonts w:ascii="Tahoma" w:eastAsia="Arial" w:hAnsi="Tahoma" w:cs="Tahoma"/>
          <w:sz w:val="20"/>
          <w:szCs w:val="20"/>
        </w:rPr>
        <w:t>,</w:t>
      </w:r>
      <w:r w:rsidR="001B490F">
        <w:rPr>
          <w:rFonts w:ascii="Tahoma" w:eastAsia="Arial" w:hAnsi="Tahoma" w:cs="Tahoma"/>
          <w:sz w:val="20"/>
          <w:szCs w:val="20"/>
        </w:rPr>
        <w:t xml:space="preserve"> </w:t>
      </w:r>
      <w:r w:rsidR="00FA2C8C" w:rsidRPr="00A716A3">
        <w:rPr>
          <w:rFonts w:ascii="Tahoma" w:eastAsia="Arial" w:hAnsi="Tahoma" w:cs="Tahoma"/>
          <w:sz w:val="20"/>
          <w:szCs w:val="20"/>
        </w:rPr>
        <w:t>growing a Project Management Office</w:t>
      </w:r>
      <w:r w:rsidR="00680193">
        <w:rPr>
          <w:rFonts w:ascii="Tahoma" w:eastAsia="Arial" w:hAnsi="Tahoma" w:cs="Tahoma"/>
          <w:sz w:val="20"/>
          <w:szCs w:val="20"/>
        </w:rPr>
        <w:t xml:space="preserve"> and all phases of project documentation</w:t>
      </w:r>
      <w:r w:rsidR="00FA2C8C" w:rsidRPr="00A716A3">
        <w:rPr>
          <w:rFonts w:ascii="Tahoma" w:eastAsia="Arial" w:hAnsi="Tahoma" w:cs="Tahoma"/>
          <w:sz w:val="20"/>
          <w:szCs w:val="20"/>
        </w:rPr>
        <w:t>.</w:t>
      </w:r>
    </w:p>
    <w:p w:rsidR="00991274" w:rsidRPr="00EE713B" w:rsidRDefault="00991274" w:rsidP="00991274">
      <w:pPr>
        <w:pStyle w:val="BodyText"/>
        <w:spacing w:after="0"/>
        <w:jc w:val="left"/>
        <w:rPr>
          <w:rFonts w:ascii="Tahoma" w:hAnsi="Tahoma" w:cs="Tahoma"/>
          <w:bCs/>
          <w:szCs w:val="20"/>
        </w:rPr>
      </w:pPr>
    </w:p>
    <w:p w:rsidR="00991274" w:rsidRPr="00034B51" w:rsidRDefault="00991274" w:rsidP="00991274">
      <w:pPr>
        <w:rPr>
          <w:rFonts w:ascii="Tahoma" w:hAnsi="Tahoma" w:cs="Tahoma"/>
          <w:b/>
        </w:rPr>
      </w:pPr>
      <w:r w:rsidRPr="00034B51">
        <w:rPr>
          <w:rFonts w:ascii="Tahoma" w:hAnsi="Tahoma" w:cs="Tahoma"/>
          <w:b/>
        </w:rPr>
        <w:t>Technical Skills:</w:t>
      </w:r>
    </w:p>
    <w:tbl>
      <w:tblPr>
        <w:tblW w:w="109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617"/>
      </w:tblGrid>
      <w:tr w:rsidR="000A7BA6" w:rsidRPr="00EE713B" w:rsidTr="002C3357">
        <w:trPr>
          <w:trHeight w:val="682"/>
        </w:trPr>
        <w:tc>
          <w:tcPr>
            <w:tcW w:w="2340" w:type="dxa"/>
          </w:tcPr>
          <w:p w:rsidR="000A7BA6" w:rsidRDefault="000A7BA6" w:rsidP="000A7BA6">
            <w:pPr>
              <w:keepNext/>
              <w:widowControl w:val="0"/>
              <w:autoSpaceDE w:val="0"/>
              <w:autoSpaceDN w:val="0"/>
              <w:adjustRightInd w:val="0"/>
              <w:spacing w:after="0" w:line="240" w:lineRule="auto"/>
              <w:rPr>
                <w:rFonts w:ascii="Tahoma" w:hAnsi="Tahoma" w:cs="Tahoma"/>
              </w:rPr>
            </w:pPr>
            <w:r>
              <w:rPr>
                <w:rFonts w:ascii="Tahoma" w:hAnsi="Tahoma" w:cs="Tahoma"/>
                <w:b/>
                <w:bCs/>
                <w:sz w:val="20"/>
                <w:szCs w:val="20"/>
              </w:rPr>
              <w:t>Languages</w:t>
            </w:r>
          </w:p>
        </w:tc>
        <w:tc>
          <w:tcPr>
            <w:tcW w:w="8617" w:type="dxa"/>
          </w:tcPr>
          <w:p w:rsidR="000A7BA6" w:rsidRPr="009D3010" w:rsidRDefault="008F304E" w:rsidP="009D3010">
            <w:pPr>
              <w:pStyle w:val="NormalWeb"/>
              <w:shd w:val="clear" w:color="auto" w:fill="FFFFFF"/>
              <w:spacing w:before="90" w:beforeAutospacing="0" w:after="90" w:afterAutospacing="0"/>
              <w:rPr>
                <w:rFonts w:ascii="Arial" w:hAnsi="Arial" w:cs="Arial"/>
                <w:color w:val="000000"/>
                <w:sz w:val="20"/>
                <w:szCs w:val="20"/>
              </w:rPr>
            </w:pPr>
            <w:r>
              <w:rPr>
                <w:rFonts w:ascii="Tahoma" w:hAnsi="Tahoma" w:cs="Tahoma"/>
                <w:sz w:val="20"/>
                <w:szCs w:val="20"/>
              </w:rPr>
              <w:t>Java (J2SE, J2EE), JavaScript,</w:t>
            </w:r>
            <w:r w:rsidR="004F74DD">
              <w:rPr>
                <w:rFonts w:ascii="Tahoma" w:hAnsi="Tahoma" w:cs="Tahoma"/>
                <w:sz w:val="20"/>
                <w:szCs w:val="20"/>
              </w:rPr>
              <w:t xml:space="preserve"> </w:t>
            </w:r>
            <w:r w:rsidR="004F74DD">
              <w:rPr>
                <w:rFonts w:ascii="Tahoma" w:hAnsi="Tahoma" w:cs="Tahoma"/>
                <w:sz w:val="20"/>
                <w:szCs w:val="20"/>
              </w:rPr>
              <w:t xml:space="preserve">HTML, CSS, </w:t>
            </w:r>
            <w:r>
              <w:rPr>
                <w:rFonts w:ascii="Tahoma" w:hAnsi="Tahoma" w:cs="Tahoma"/>
                <w:sz w:val="20"/>
                <w:szCs w:val="20"/>
              </w:rPr>
              <w:t xml:space="preserve"> </w:t>
            </w:r>
            <w:r w:rsidR="002E27D1">
              <w:rPr>
                <w:rFonts w:ascii="Tahoma" w:hAnsi="Tahoma" w:cs="Tahoma"/>
                <w:sz w:val="20"/>
                <w:szCs w:val="20"/>
              </w:rPr>
              <w:t xml:space="preserve">C#, </w:t>
            </w:r>
            <w:proofErr w:type="spellStart"/>
            <w:r w:rsidR="002E27D1">
              <w:rPr>
                <w:rFonts w:ascii="Tahoma" w:hAnsi="Tahoma" w:cs="Tahoma"/>
                <w:sz w:val="20"/>
                <w:szCs w:val="20"/>
              </w:rPr>
              <w:t>JQuery</w:t>
            </w:r>
            <w:proofErr w:type="spellEnd"/>
            <w:r w:rsidR="002E27D1">
              <w:rPr>
                <w:rFonts w:ascii="Tahoma" w:hAnsi="Tahoma" w:cs="Tahoma"/>
                <w:sz w:val="20"/>
                <w:szCs w:val="20"/>
              </w:rPr>
              <w:t xml:space="preserve">, </w:t>
            </w:r>
            <w:r>
              <w:rPr>
                <w:rFonts w:ascii="Tahoma" w:hAnsi="Tahoma" w:cs="Tahoma"/>
                <w:sz w:val="20"/>
                <w:szCs w:val="20"/>
              </w:rPr>
              <w:t xml:space="preserve">MySQL, </w:t>
            </w:r>
            <w:r w:rsidR="009D3010">
              <w:rPr>
                <w:rFonts w:ascii="Arial" w:hAnsi="Arial" w:cs="Arial"/>
                <w:color w:val="000000"/>
                <w:sz w:val="20"/>
                <w:szCs w:val="20"/>
              </w:rPr>
              <w:t xml:space="preserve">T-SQL/SQL, </w:t>
            </w:r>
            <w:r w:rsidR="00681E6C">
              <w:rPr>
                <w:rFonts w:ascii="Tahoma" w:hAnsi="Tahoma" w:cs="Tahoma"/>
                <w:sz w:val="20"/>
                <w:szCs w:val="20"/>
              </w:rPr>
              <w:t xml:space="preserve">PostgreSQL, </w:t>
            </w:r>
            <w:r w:rsidR="000A7BA6">
              <w:rPr>
                <w:rFonts w:ascii="Tahoma" w:hAnsi="Tahoma" w:cs="Tahoma"/>
                <w:sz w:val="20"/>
                <w:szCs w:val="20"/>
              </w:rPr>
              <w:t>XML, XSLT, Lotus Script, Lotus Formula Language</w:t>
            </w:r>
            <w:r w:rsidR="002E27D1">
              <w:rPr>
                <w:rFonts w:ascii="Tahoma" w:hAnsi="Tahoma" w:cs="Tahoma"/>
                <w:sz w:val="20"/>
                <w:szCs w:val="20"/>
              </w:rPr>
              <w:t>, Lotus @Functions</w:t>
            </w:r>
            <w:bookmarkStart w:id="0" w:name="_GoBack"/>
            <w:bookmarkEnd w:id="0"/>
          </w:p>
        </w:tc>
      </w:tr>
      <w:tr w:rsidR="000A7BA6" w:rsidRPr="00EE713B" w:rsidTr="002C3357">
        <w:trPr>
          <w:trHeight w:val="682"/>
        </w:trPr>
        <w:tc>
          <w:tcPr>
            <w:tcW w:w="2340" w:type="dxa"/>
          </w:tcPr>
          <w:p w:rsidR="000A7BA6" w:rsidRDefault="000A7BA6" w:rsidP="000A7BA6">
            <w:pPr>
              <w:keepNext/>
              <w:widowControl w:val="0"/>
              <w:autoSpaceDE w:val="0"/>
              <w:autoSpaceDN w:val="0"/>
              <w:adjustRightInd w:val="0"/>
              <w:spacing w:after="0" w:line="240" w:lineRule="auto"/>
              <w:rPr>
                <w:rFonts w:ascii="Tahoma" w:hAnsi="Tahoma" w:cs="Tahoma"/>
              </w:rPr>
            </w:pPr>
            <w:r>
              <w:rPr>
                <w:rFonts w:ascii="Tahoma" w:hAnsi="Tahoma" w:cs="Tahoma"/>
                <w:b/>
                <w:bCs/>
                <w:sz w:val="20"/>
                <w:szCs w:val="20"/>
              </w:rPr>
              <w:t>Design Patterns</w:t>
            </w:r>
          </w:p>
        </w:tc>
        <w:tc>
          <w:tcPr>
            <w:tcW w:w="8617" w:type="dxa"/>
          </w:tcPr>
          <w:p w:rsidR="000A7BA6" w:rsidRDefault="000A7BA6" w:rsidP="000A7BA6">
            <w:pPr>
              <w:widowControl w:val="0"/>
              <w:tabs>
                <w:tab w:val="left" w:pos="72"/>
                <w:tab w:val="left" w:pos="720"/>
                <w:tab w:val="left" w:pos="1440"/>
                <w:tab w:val="left" w:pos="1800"/>
                <w:tab w:val="left" w:pos="2520"/>
                <w:tab w:val="left" w:pos="2880"/>
              </w:tabs>
              <w:suppressAutoHyphens/>
              <w:autoSpaceDE w:val="0"/>
              <w:autoSpaceDN w:val="0"/>
              <w:adjustRightInd w:val="0"/>
              <w:spacing w:line="259" w:lineRule="atLeast"/>
              <w:ind w:left="72" w:right="72"/>
              <w:rPr>
                <w:rFonts w:ascii="Tahoma" w:hAnsi="Tahoma" w:cs="Tahoma"/>
              </w:rPr>
            </w:pPr>
            <w:r>
              <w:rPr>
                <w:rFonts w:ascii="Tahoma" w:hAnsi="Tahoma" w:cs="Tahoma"/>
                <w:sz w:val="20"/>
                <w:szCs w:val="20"/>
              </w:rPr>
              <w:t>MVC, Session Façade, Front Controller, Business Delegates, Business Objects, Dependency Injection (Spring), Transfer Object, Singleton, DAO, Factory, ORM</w:t>
            </w:r>
          </w:p>
        </w:tc>
      </w:tr>
      <w:tr w:rsidR="000A7BA6" w:rsidRPr="00EE713B" w:rsidTr="002C3357">
        <w:trPr>
          <w:trHeight w:val="243"/>
        </w:trPr>
        <w:tc>
          <w:tcPr>
            <w:tcW w:w="2340" w:type="dxa"/>
          </w:tcPr>
          <w:p w:rsidR="000A7BA6" w:rsidRDefault="000A7BA6" w:rsidP="000A7BA6">
            <w:pPr>
              <w:keepNext/>
              <w:widowControl w:val="0"/>
              <w:autoSpaceDE w:val="0"/>
              <w:autoSpaceDN w:val="0"/>
              <w:adjustRightInd w:val="0"/>
              <w:spacing w:after="0" w:line="240" w:lineRule="auto"/>
              <w:rPr>
                <w:rFonts w:ascii="Tahoma" w:hAnsi="Tahoma" w:cs="Tahoma"/>
              </w:rPr>
            </w:pPr>
            <w:r>
              <w:rPr>
                <w:rFonts w:ascii="Tahoma" w:hAnsi="Tahoma" w:cs="Tahoma"/>
                <w:b/>
                <w:bCs/>
                <w:sz w:val="20"/>
                <w:szCs w:val="20"/>
              </w:rPr>
              <w:t>DBMS</w:t>
            </w:r>
          </w:p>
        </w:tc>
        <w:tc>
          <w:tcPr>
            <w:tcW w:w="8617" w:type="dxa"/>
          </w:tcPr>
          <w:p w:rsidR="000A7BA6" w:rsidRDefault="000A7BA6" w:rsidP="000A7BA6">
            <w:pPr>
              <w:widowControl w:val="0"/>
              <w:autoSpaceDE w:val="0"/>
              <w:autoSpaceDN w:val="0"/>
              <w:adjustRightInd w:val="0"/>
              <w:spacing w:after="0" w:line="240" w:lineRule="auto"/>
              <w:ind w:left="106"/>
              <w:rPr>
                <w:rFonts w:ascii="Tahoma" w:hAnsi="Tahoma" w:cs="Tahoma"/>
              </w:rPr>
            </w:pPr>
            <w:r>
              <w:rPr>
                <w:rFonts w:ascii="Tahoma" w:hAnsi="Tahoma" w:cs="Tahoma"/>
                <w:sz w:val="20"/>
                <w:szCs w:val="20"/>
              </w:rPr>
              <w:t>Oracle 8i/9i</w:t>
            </w:r>
            <w:r w:rsidR="00034B51">
              <w:rPr>
                <w:rFonts w:ascii="Tahoma" w:hAnsi="Tahoma" w:cs="Tahoma"/>
                <w:sz w:val="20"/>
                <w:szCs w:val="20"/>
              </w:rPr>
              <w:t>/10g</w:t>
            </w:r>
            <w:r>
              <w:rPr>
                <w:rFonts w:ascii="Tahoma" w:hAnsi="Tahoma" w:cs="Tahoma"/>
                <w:sz w:val="20"/>
                <w:szCs w:val="20"/>
              </w:rPr>
              <w:t>, MS Access, MySQL, DB2</w:t>
            </w:r>
          </w:p>
        </w:tc>
      </w:tr>
      <w:tr w:rsidR="000A7BA6" w:rsidRPr="00EE713B" w:rsidTr="002C3357">
        <w:trPr>
          <w:trHeight w:val="485"/>
        </w:trPr>
        <w:tc>
          <w:tcPr>
            <w:tcW w:w="2340" w:type="dxa"/>
          </w:tcPr>
          <w:p w:rsidR="000A7BA6" w:rsidRDefault="000A7BA6" w:rsidP="000A7BA6">
            <w:pPr>
              <w:keepNext/>
              <w:widowControl w:val="0"/>
              <w:autoSpaceDE w:val="0"/>
              <w:autoSpaceDN w:val="0"/>
              <w:adjustRightInd w:val="0"/>
              <w:spacing w:after="0" w:line="240" w:lineRule="auto"/>
              <w:rPr>
                <w:rFonts w:ascii="Tahoma" w:hAnsi="Tahoma" w:cs="Tahoma"/>
              </w:rPr>
            </w:pPr>
            <w:r>
              <w:rPr>
                <w:rFonts w:ascii="Tahoma" w:hAnsi="Tahoma" w:cs="Tahoma"/>
                <w:b/>
                <w:bCs/>
                <w:sz w:val="20"/>
                <w:szCs w:val="20"/>
              </w:rPr>
              <w:t>Application Server</w:t>
            </w:r>
            <w:r w:rsidR="00982068">
              <w:rPr>
                <w:rFonts w:ascii="Tahoma" w:hAnsi="Tahoma" w:cs="Tahoma"/>
                <w:b/>
                <w:bCs/>
                <w:sz w:val="20"/>
                <w:szCs w:val="20"/>
              </w:rPr>
              <w:t>s</w:t>
            </w:r>
          </w:p>
        </w:tc>
        <w:tc>
          <w:tcPr>
            <w:tcW w:w="8617" w:type="dxa"/>
          </w:tcPr>
          <w:p w:rsidR="000A7BA6" w:rsidRDefault="0042707C" w:rsidP="000A7BA6">
            <w:pPr>
              <w:widowControl w:val="0"/>
              <w:autoSpaceDE w:val="0"/>
              <w:autoSpaceDN w:val="0"/>
              <w:adjustRightInd w:val="0"/>
              <w:spacing w:after="0" w:line="240" w:lineRule="auto"/>
              <w:ind w:left="106"/>
              <w:rPr>
                <w:rFonts w:ascii="Tahoma" w:hAnsi="Tahoma" w:cs="Tahoma"/>
              </w:rPr>
            </w:pPr>
            <w:r w:rsidRPr="0042707C">
              <w:rPr>
                <w:rFonts w:ascii="Tahoma" w:hAnsi="Tahoma" w:cs="Tahoma"/>
                <w:sz w:val="20"/>
                <w:szCs w:val="20"/>
              </w:rPr>
              <w:t>SQL SERVER 2012/14</w:t>
            </w:r>
            <w:r>
              <w:rPr>
                <w:rFonts w:ascii="Tahoma" w:hAnsi="Tahoma" w:cs="Tahoma"/>
                <w:sz w:val="20"/>
                <w:szCs w:val="20"/>
              </w:rPr>
              <w:t xml:space="preserve">, </w:t>
            </w:r>
            <w:r w:rsidR="000A7BA6">
              <w:rPr>
                <w:rFonts w:ascii="Tahoma" w:hAnsi="Tahoma" w:cs="Tahoma"/>
                <w:sz w:val="20"/>
                <w:szCs w:val="20"/>
              </w:rPr>
              <w:t>IBM WebSphere, BEA WebLogic 8.1, Apache Tomcat</w:t>
            </w:r>
            <w:r w:rsidR="00EE106F">
              <w:rPr>
                <w:rFonts w:ascii="Tahoma" w:hAnsi="Tahoma" w:cs="Tahoma"/>
                <w:sz w:val="20"/>
                <w:szCs w:val="20"/>
              </w:rPr>
              <w:t xml:space="preserve"> </w:t>
            </w:r>
            <w:r w:rsidR="00681E6C">
              <w:rPr>
                <w:rFonts w:ascii="Tahoma" w:hAnsi="Tahoma" w:cs="Tahoma"/>
                <w:sz w:val="20"/>
                <w:szCs w:val="20"/>
              </w:rPr>
              <w:t>Server</w:t>
            </w:r>
            <w:r w:rsidR="002740E7">
              <w:rPr>
                <w:rFonts w:ascii="Tahoma" w:hAnsi="Tahoma" w:cs="Tahoma"/>
                <w:sz w:val="20"/>
                <w:szCs w:val="20"/>
              </w:rPr>
              <w:t xml:space="preserve">, </w:t>
            </w:r>
            <w:proofErr w:type="spellStart"/>
            <w:r w:rsidR="002740E7">
              <w:rPr>
                <w:rFonts w:ascii="Tahoma" w:hAnsi="Tahoma" w:cs="Tahoma"/>
                <w:sz w:val="20"/>
                <w:szCs w:val="20"/>
              </w:rPr>
              <w:t>Jboss</w:t>
            </w:r>
            <w:proofErr w:type="spellEnd"/>
            <w:r w:rsidR="002740E7">
              <w:rPr>
                <w:rFonts w:ascii="Tahoma" w:hAnsi="Tahoma" w:cs="Tahoma"/>
                <w:sz w:val="20"/>
                <w:szCs w:val="20"/>
              </w:rPr>
              <w:t xml:space="preserve"> 4.x, Java Web Server</w:t>
            </w:r>
          </w:p>
        </w:tc>
      </w:tr>
      <w:tr w:rsidR="000A7BA6" w:rsidRPr="00EE713B" w:rsidTr="002C3357">
        <w:trPr>
          <w:trHeight w:val="1817"/>
        </w:trPr>
        <w:tc>
          <w:tcPr>
            <w:tcW w:w="2340" w:type="dxa"/>
          </w:tcPr>
          <w:p w:rsidR="000A7BA6" w:rsidRDefault="00A4719B" w:rsidP="000A7BA6">
            <w:pPr>
              <w:keepNext/>
              <w:widowControl w:val="0"/>
              <w:autoSpaceDE w:val="0"/>
              <w:autoSpaceDN w:val="0"/>
              <w:adjustRightInd w:val="0"/>
              <w:spacing w:after="0" w:line="240" w:lineRule="auto"/>
              <w:rPr>
                <w:rFonts w:ascii="Tahoma" w:hAnsi="Tahoma" w:cs="Tahoma"/>
              </w:rPr>
            </w:pPr>
            <w:r>
              <w:rPr>
                <w:rFonts w:ascii="Tahoma" w:hAnsi="Tahoma" w:cs="Tahoma"/>
                <w:b/>
                <w:bCs/>
                <w:color w:val="000000"/>
                <w:sz w:val="20"/>
                <w:szCs w:val="20"/>
              </w:rPr>
              <w:t>Technologies/</w:t>
            </w:r>
            <w:r w:rsidR="000A7BA6">
              <w:rPr>
                <w:rFonts w:ascii="Tahoma" w:hAnsi="Tahoma" w:cs="Tahoma"/>
                <w:b/>
                <w:bCs/>
                <w:color w:val="000000"/>
                <w:sz w:val="20"/>
                <w:szCs w:val="20"/>
              </w:rPr>
              <w:t>Web Technologies/ Others</w:t>
            </w:r>
          </w:p>
        </w:tc>
        <w:tc>
          <w:tcPr>
            <w:tcW w:w="8617" w:type="dxa"/>
          </w:tcPr>
          <w:p w:rsidR="000A7BA6" w:rsidRDefault="00925F98" w:rsidP="0042707C">
            <w:pPr>
              <w:widowControl w:val="0"/>
              <w:autoSpaceDE w:val="0"/>
              <w:autoSpaceDN w:val="0"/>
              <w:adjustRightInd w:val="0"/>
              <w:spacing w:line="240" w:lineRule="auto"/>
              <w:ind w:left="360" w:right="306"/>
              <w:rPr>
                <w:rFonts w:ascii="Tahoma" w:hAnsi="Tahoma" w:cs="Tahoma"/>
              </w:rPr>
            </w:pPr>
            <w:proofErr w:type="spellStart"/>
            <w:r>
              <w:rPr>
                <w:rFonts w:ascii="Tahoma" w:hAnsi="Tahoma" w:cs="Tahoma"/>
                <w:sz w:val="20"/>
                <w:szCs w:val="20"/>
              </w:rPr>
              <w:t>Vaadin</w:t>
            </w:r>
            <w:proofErr w:type="spellEnd"/>
            <w:r>
              <w:rPr>
                <w:rFonts w:ascii="Tahoma" w:hAnsi="Tahoma" w:cs="Tahoma"/>
                <w:sz w:val="20"/>
                <w:szCs w:val="20"/>
              </w:rPr>
              <w:t xml:space="preserve">, </w:t>
            </w:r>
            <w:r w:rsidR="00EA2F1E">
              <w:rPr>
                <w:rFonts w:ascii="Tahoma" w:hAnsi="Tahoma" w:cs="Tahoma"/>
                <w:sz w:val="20"/>
                <w:szCs w:val="20"/>
              </w:rPr>
              <w:t xml:space="preserve">Git, GitHub, </w:t>
            </w:r>
            <w:proofErr w:type="spellStart"/>
            <w:r w:rsidR="00AD1BCC">
              <w:rPr>
                <w:rFonts w:ascii="Tahoma" w:hAnsi="Tahoma" w:cs="Tahoma"/>
                <w:sz w:val="20"/>
                <w:szCs w:val="20"/>
              </w:rPr>
              <w:t>Codepen</w:t>
            </w:r>
            <w:proofErr w:type="spellEnd"/>
            <w:r w:rsidR="00AD1BCC">
              <w:rPr>
                <w:rFonts w:ascii="Tahoma" w:hAnsi="Tahoma" w:cs="Tahoma"/>
                <w:sz w:val="20"/>
                <w:szCs w:val="20"/>
              </w:rPr>
              <w:t>, Brackets,</w:t>
            </w:r>
            <w:r w:rsidR="00A4719B">
              <w:rPr>
                <w:rFonts w:ascii="Tahoma" w:hAnsi="Tahoma" w:cs="Tahoma"/>
                <w:sz w:val="20"/>
                <w:szCs w:val="20"/>
              </w:rPr>
              <w:t xml:space="preserve"> Eclipse,</w:t>
            </w:r>
            <w:r w:rsidR="00AD1BCC">
              <w:rPr>
                <w:rFonts w:ascii="Tahoma" w:hAnsi="Tahoma" w:cs="Tahoma"/>
                <w:sz w:val="20"/>
                <w:szCs w:val="20"/>
              </w:rPr>
              <w:t xml:space="preserve"> </w:t>
            </w:r>
            <w:r w:rsidR="00A4719B" w:rsidRPr="00860C1D">
              <w:rPr>
                <w:rFonts w:ascii="Tahoma" w:hAnsi="Tahoma" w:cs="Tahoma"/>
                <w:sz w:val="20"/>
                <w:szCs w:val="20"/>
              </w:rPr>
              <w:t>Alg</w:t>
            </w:r>
            <w:r w:rsidR="00A4719B">
              <w:rPr>
                <w:rFonts w:ascii="Tahoma" w:hAnsi="Tahoma" w:cs="Tahoma"/>
                <w:sz w:val="20"/>
                <w:szCs w:val="20"/>
              </w:rPr>
              <w:t xml:space="preserve">orithms, AngularJS, Command line, </w:t>
            </w:r>
            <w:r w:rsidR="00A4719B" w:rsidRPr="00860C1D">
              <w:rPr>
                <w:rFonts w:ascii="Tahoma" w:hAnsi="Tahoma" w:cs="Tahoma"/>
                <w:sz w:val="20"/>
                <w:szCs w:val="20"/>
              </w:rPr>
              <w:t>Cyber Security, Database design, Data Structures, Django, Expres</w:t>
            </w:r>
            <w:r w:rsidR="00A4719B">
              <w:rPr>
                <w:rFonts w:ascii="Tahoma" w:hAnsi="Tahoma" w:cs="Tahoma"/>
                <w:sz w:val="20"/>
                <w:szCs w:val="20"/>
              </w:rPr>
              <w:t xml:space="preserve">s, Express.js, JavaFX, </w:t>
            </w:r>
            <w:proofErr w:type="spellStart"/>
            <w:r w:rsidR="00A4719B">
              <w:rPr>
                <w:rFonts w:ascii="Tahoma" w:hAnsi="Tahoma" w:cs="Tahoma"/>
                <w:sz w:val="20"/>
                <w:szCs w:val="20"/>
              </w:rPr>
              <w:t>MyBatis</w:t>
            </w:r>
            <w:proofErr w:type="spellEnd"/>
            <w:r w:rsidR="00A4719B">
              <w:rPr>
                <w:rFonts w:ascii="Tahoma" w:hAnsi="Tahoma" w:cs="Tahoma"/>
                <w:sz w:val="20"/>
                <w:szCs w:val="20"/>
              </w:rPr>
              <w:t xml:space="preserve">, </w:t>
            </w:r>
            <w:proofErr w:type="spellStart"/>
            <w:r w:rsidR="00A4719B">
              <w:rPr>
                <w:rFonts w:ascii="Tahoma" w:hAnsi="Tahoma" w:cs="Tahoma"/>
                <w:sz w:val="20"/>
                <w:szCs w:val="20"/>
              </w:rPr>
              <w:t>JBoss</w:t>
            </w:r>
            <w:proofErr w:type="spellEnd"/>
            <w:r w:rsidR="00A4719B">
              <w:rPr>
                <w:rFonts w:ascii="Tahoma" w:hAnsi="Tahoma" w:cs="Tahoma"/>
                <w:sz w:val="20"/>
                <w:szCs w:val="20"/>
              </w:rPr>
              <w:t xml:space="preserve"> EAP,</w:t>
            </w:r>
            <w:r w:rsidR="00A4719B" w:rsidRPr="00860C1D">
              <w:rPr>
                <w:rFonts w:ascii="Tahoma" w:hAnsi="Tahoma" w:cs="Tahoma"/>
                <w:sz w:val="20"/>
                <w:szCs w:val="20"/>
              </w:rPr>
              <w:t xml:space="preserve"> </w:t>
            </w:r>
            <w:r w:rsidR="00A4719B">
              <w:rPr>
                <w:rFonts w:ascii="Tahoma" w:hAnsi="Tahoma" w:cs="Tahoma"/>
                <w:sz w:val="20"/>
                <w:szCs w:val="20"/>
              </w:rPr>
              <w:t xml:space="preserve">jQuery, JUnit, Node.js, PHP, </w:t>
            </w:r>
            <w:r w:rsidR="00A4719B" w:rsidRPr="00860C1D">
              <w:rPr>
                <w:rFonts w:ascii="Tahoma" w:hAnsi="Tahoma" w:cs="Tahoma"/>
                <w:sz w:val="20"/>
                <w:szCs w:val="20"/>
              </w:rPr>
              <w:t>React.js, Responsi</w:t>
            </w:r>
            <w:r w:rsidR="00A4719B">
              <w:rPr>
                <w:rFonts w:ascii="Tahoma" w:hAnsi="Tahoma" w:cs="Tahoma"/>
                <w:sz w:val="20"/>
                <w:szCs w:val="20"/>
              </w:rPr>
              <w:t xml:space="preserve">ve Design, </w:t>
            </w:r>
            <w:r w:rsidR="00A4719B" w:rsidRPr="00860C1D">
              <w:rPr>
                <w:rFonts w:ascii="Tahoma" w:hAnsi="Tahoma" w:cs="Tahoma"/>
                <w:sz w:val="20"/>
                <w:szCs w:val="20"/>
              </w:rPr>
              <w:t>Web Services</w:t>
            </w:r>
            <w:r w:rsidR="00A4719B">
              <w:rPr>
                <w:rFonts w:ascii="Tahoma" w:hAnsi="Tahoma" w:cs="Tahoma"/>
                <w:sz w:val="20"/>
                <w:szCs w:val="20"/>
              </w:rPr>
              <w:t xml:space="preserve">, </w:t>
            </w:r>
            <w:r w:rsidR="0042707C" w:rsidRPr="0042707C">
              <w:rPr>
                <w:rFonts w:ascii="Tahoma" w:hAnsi="Tahoma" w:cs="Tahoma"/>
                <w:sz w:val="20"/>
                <w:szCs w:val="20"/>
              </w:rPr>
              <w:t>CLR Functions, Service Broker, XML, Visual Studio</w:t>
            </w:r>
            <w:r w:rsidR="00A4719B">
              <w:rPr>
                <w:rFonts w:ascii="Tahoma" w:hAnsi="Tahoma" w:cs="Tahoma"/>
                <w:sz w:val="20"/>
                <w:szCs w:val="20"/>
              </w:rPr>
              <w:t xml:space="preserve"> 2012-15, TFS 2012,</w:t>
            </w:r>
            <w:r w:rsidR="00681E6C">
              <w:rPr>
                <w:rFonts w:ascii="Tahoma" w:hAnsi="Tahoma" w:cs="Tahoma"/>
                <w:sz w:val="20"/>
                <w:szCs w:val="20"/>
              </w:rPr>
              <w:t xml:space="preserve"> ASP.Net</w:t>
            </w:r>
            <w:r w:rsidR="0042707C" w:rsidRPr="0042707C">
              <w:rPr>
                <w:rFonts w:ascii="Tahoma" w:hAnsi="Tahoma" w:cs="Tahoma"/>
                <w:sz w:val="20"/>
                <w:szCs w:val="20"/>
              </w:rPr>
              <w:t>,</w:t>
            </w:r>
            <w:r w:rsidR="0042707C">
              <w:rPr>
                <w:rFonts w:ascii="Tahoma" w:hAnsi="Tahoma" w:cs="Tahoma"/>
                <w:sz w:val="20"/>
                <w:szCs w:val="20"/>
              </w:rPr>
              <w:t xml:space="preserve"> </w:t>
            </w:r>
            <w:r w:rsidR="0042707C" w:rsidRPr="0042707C">
              <w:rPr>
                <w:rFonts w:ascii="Tahoma" w:hAnsi="Tahoma" w:cs="Tahoma"/>
                <w:sz w:val="20"/>
                <w:szCs w:val="20"/>
              </w:rPr>
              <w:t>WCF, MVC</w:t>
            </w:r>
            <w:r w:rsidR="00681E6C">
              <w:rPr>
                <w:rFonts w:ascii="Tahoma" w:hAnsi="Tahoma" w:cs="Tahoma"/>
                <w:sz w:val="20"/>
                <w:szCs w:val="20"/>
              </w:rPr>
              <w:t xml:space="preserve"> Framework</w:t>
            </w:r>
            <w:r w:rsidR="0042707C" w:rsidRPr="0042707C">
              <w:rPr>
                <w:rFonts w:ascii="Tahoma" w:hAnsi="Tahoma" w:cs="Tahoma"/>
                <w:sz w:val="20"/>
                <w:szCs w:val="20"/>
              </w:rPr>
              <w:t>, Entity Framework, JSON</w:t>
            </w:r>
            <w:r w:rsidR="00A4719B">
              <w:rPr>
                <w:rFonts w:ascii="Tahoma" w:hAnsi="Tahoma" w:cs="Tahoma"/>
                <w:sz w:val="20"/>
                <w:szCs w:val="20"/>
              </w:rPr>
              <w:t xml:space="preserve">, </w:t>
            </w:r>
            <w:proofErr w:type="spellStart"/>
            <w:r w:rsidR="00A4719B">
              <w:rPr>
                <w:rFonts w:ascii="Tahoma" w:hAnsi="Tahoma" w:cs="Tahoma"/>
                <w:sz w:val="20"/>
                <w:szCs w:val="20"/>
              </w:rPr>
              <w:t>JQuery</w:t>
            </w:r>
            <w:proofErr w:type="spellEnd"/>
            <w:r w:rsidR="00A4719B">
              <w:rPr>
                <w:rFonts w:ascii="Tahoma" w:hAnsi="Tahoma" w:cs="Tahoma"/>
                <w:sz w:val="20"/>
                <w:szCs w:val="20"/>
              </w:rPr>
              <w:t xml:space="preserve">, Razor, </w:t>
            </w:r>
            <w:r w:rsidR="0042707C" w:rsidRPr="0042707C">
              <w:rPr>
                <w:rFonts w:ascii="Tahoma" w:hAnsi="Tahoma" w:cs="Tahoma"/>
                <w:sz w:val="20"/>
                <w:szCs w:val="20"/>
              </w:rPr>
              <w:t xml:space="preserve">Bootstrap, </w:t>
            </w:r>
            <w:r w:rsidR="005078E6">
              <w:rPr>
                <w:rFonts w:ascii="Tahoma" w:hAnsi="Tahoma" w:cs="Tahoma"/>
                <w:sz w:val="20"/>
                <w:szCs w:val="20"/>
              </w:rPr>
              <w:t>SharePoint</w:t>
            </w:r>
            <w:r w:rsidR="00162D66">
              <w:rPr>
                <w:rFonts w:ascii="Tahoma" w:hAnsi="Tahoma" w:cs="Tahoma"/>
                <w:sz w:val="20"/>
                <w:szCs w:val="20"/>
              </w:rPr>
              <w:t xml:space="preserve"> 2013 and </w:t>
            </w:r>
            <w:r w:rsidR="005078E6">
              <w:rPr>
                <w:rFonts w:ascii="Tahoma" w:hAnsi="Tahoma" w:cs="Tahoma"/>
                <w:sz w:val="20"/>
                <w:szCs w:val="20"/>
              </w:rPr>
              <w:t>SharePoint</w:t>
            </w:r>
            <w:r w:rsidR="00162D66">
              <w:rPr>
                <w:rFonts w:ascii="Tahoma" w:hAnsi="Tahoma" w:cs="Tahoma"/>
                <w:sz w:val="20"/>
                <w:szCs w:val="20"/>
              </w:rPr>
              <w:t xml:space="preserve"> On-line, </w:t>
            </w:r>
            <w:r w:rsidR="0042707C" w:rsidRPr="0042707C">
              <w:rPr>
                <w:rFonts w:ascii="Tahoma" w:hAnsi="Tahoma" w:cs="Tahoma"/>
                <w:sz w:val="20"/>
                <w:szCs w:val="20"/>
              </w:rPr>
              <w:t>Visio, Microsoft Project, MS Access 2013</w:t>
            </w:r>
            <w:r w:rsidR="0042707C">
              <w:rPr>
                <w:rFonts w:ascii="Tahoma" w:hAnsi="Tahoma" w:cs="Tahoma"/>
                <w:sz w:val="20"/>
                <w:szCs w:val="20"/>
              </w:rPr>
              <w:t xml:space="preserve">, </w:t>
            </w:r>
            <w:r w:rsidR="000A7BA6">
              <w:rPr>
                <w:rFonts w:ascii="Tahoma" w:hAnsi="Tahoma" w:cs="Tahoma"/>
                <w:sz w:val="20"/>
                <w:szCs w:val="20"/>
              </w:rPr>
              <w:t xml:space="preserve">Java Beans, EJB (Session and Entity Beans, Message Driven), JDBC, Servlets, JNDI </w:t>
            </w:r>
            <w:proofErr w:type="spellStart"/>
            <w:r w:rsidR="000A7BA6">
              <w:rPr>
                <w:rFonts w:ascii="Tahoma" w:hAnsi="Tahoma" w:cs="Tahoma"/>
                <w:sz w:val="20"/>
                <w:szCs w:val="20"/>
              </w:rPr>
              <w:t>JavaMail</w:t>
            </w:r>
            <w:proofErr w:type="spellEnd"/>
            <w:r w:rsidR="000A7BA6">
              <w:rPr>
                <w:rFonts w:ascii="Tahoma" w:hAnsi="Tahoma" w:cs="Tahoma"/>
                <w:sz w:val="20"/>
                <w:szCs w:val="20"/>
              </w:rPr>
              <w:t>, JSP</w:t>
            </w:r>
            <w:r w:rsidR="00144D8F">
              <w:rPr>
                <w:rFonts w:ascii="Tahoma" w:hAnsi="Tahoma" w:cs="Tahoma"/>
                <w:sz w:val="20"/>
                <w:szCs w:val="20"/>
              </w:rPr>
              <w:t>,</w:t>
            </w:r>
            <w:r w:rsidR="000A7BA6">
              <w:rPr>
                <w:rFonts w:ascii="Tahoma" w:hAnsi="Tahoma" w:cs="Tahoma"/>
                <w:sz w:val="20"/>
                <w:szCs w:val="20"/>
              </w:rPr>
              <w:t xml:space="preserve"> JSTL</w:t>
            </w:r>
            <w:r w:rsidR="008D423B">
              <w:rPr>
                <w:rFonts w:ascii="Tahoma" w:hAnsi="Tahoma" w:cs="Tahoma"/>
                <w:sz w:val="20"/>
                <w:szCs w:val="20"/>
              </w:rPr>
              <w:t>, JSTL-EL, JMS, XML, XSLT</w:t>
            </w:r>
            <w:r w:rsidR="000A7BA6">
              <w:rPr>
                <w:rFonts w:ascii="Tahoma" w:hAnsi="Tahoma" w:cs="Tahoma"/>
                <w:sz w:val="20"/>
                <w:szCs w:val="20"/>
              </w:rPr>
              <w:t>, Log4J, Struts (MVC, Tiles and Tags), Spring, Hibernate, Ant Build,</w:t>
            </w:r>
            <w:r w:rsidR="00681E6C">
              <w:rPr>
                <w:rFonts w:ascii="Tahoma" w:hAnsi="Tahoma" w:cs="Tahoma"/>
                <w:sz w:val="20"/>
                <w:szCs w:val="20"/>
              </w:rPr>
              <w:t xml:space="preserve"> Eclipse</w:t>
            </w:r>
            <w:r w:rsidR="00890993">
              <w:rPr>
                <w:rFonts w:ascii="Tahoma" w:hAnsi="Tahoma" w:cs="Tahoma"/>
                <w:sz w:val="20"/>
                <w:szCs w:val="20"/>
              </w:rPr>
              <w:t xml:space="preserve"> </w:t>
            </w:r>
            <w:r w:rsidR="00681E6C">
              <w:rPr>
                <w:rFonts w:ascii="Tahoma" w:hAnsi="Tahoma" w:cs="Tahoma"/>
                <w:sz w:val="20"/>
                <w:szCs w:val="20"/>
              </w:rPr>
              <w:t xml:space="preserve">(-Neon, Mars, </w:t>
            </w:r>
            <w:r w:rsidR="00890993">
              <w:rPr>
                <w:rFonts w:ascii="Tahoma" w:hAnsi="Tahoma" w:cs="Tahoma"/>
                <w:sz w:val="20"/>
                <w:szCs w:val="20"/>
              </w:rPr>
              <w:t>Luna</w:t>
            </w:r>
            <w:r w:rsidR="00681E6C">
              <w:rPr>
                <w:rFonts w:ascii="Tahoma" w:hAnsi="Tahoma" w:cs="Tahoma"/>
                <w:sz w:val="20"/>
                <w:szCs w:val="20"/>
              </w:rPr>
              <w:t>)</w:t>
            </w:r>
            <w:r w:rsidR="00890993">
              <w:rPr>
                <w:rFonts w:ascii="Tahoma" w:hAnsi="Tahoma" w:cs="Tahoma"/>
                <w:sz w:val="20"/>
                <w:szCs w:val="20"/>
              </w:rPr>
              <w:t>, Visual Age,</w:t>
            </w:r>
            <w:r w:rsidR="00144D8F">
              <w:rPr>
                <w:rFonts w:ascii="Tahoma" w:hAnsi="Tahoma" w:cs="Tahoma"/>
                <w:sz w:val="20"/>
                <w:szCs w:val="20"/>
              </w:rPr>
              <w:t xml:space="preserve"> Hudson, </w:t>
            </w:r>
            <w:r w:rsidR="000A7BA6">
              <w:rPr>
                <w:rFonts w:ascii="Tahoma" w:hAnsi="Tahoma" w:cs="Tahoma"/>
                <w:sz w:val="20"/>
                <w:szCs w:val="20"/>
              </w:rPr>
              <w:t xml:space="preserve">JDBC, Mac OS X, </w:t>
            </w:r>
            <w:proofErr w:type="spellStart"/>
            <w:r w:rsidR="000A7BA6">
              <w:rPr>
                <w:rFonts w:ascii="Tahoma" w:hAnsi="Tahoma" w:cs="Tahoma"/>
                <w:sz w:val="20"/>
                <w:szCs w:val="20"/>
              </w:rPr>
              <w:t>SMARTboard</w:t>
            </w:r>
            <w:proofErr w:type="spellEnd"/>
            <w:r w:rsidR="000A7BA6">
              <w:rPr>
                <w:rFonts w:ascii="Tahoma" w:hAnsi="Tahoma" w:cs="Tahoma"/>
                <w:sz w:val="20"/>
                <w:szCs w:val="20"/>
              </w:rPr>
              <w:t xml:space="preserve">, SMART Notebook, </w:t>
            </w:r>
            <w:proofErr w:type="spellStart"/>
            <w:r w:rsidR="000A7BA6">
              <w:rPr>
                <w:rFonts w:ascii="Tahoma" w:hAnsi="Tahoma" w:cs="Tahoma"/>
                <w:sz w:val="20"/>
                <w:szCs w:val="20"/>
              </w:rPr>
              <w:t>Sharepoint</w:t>
            </w:r>
            <w:proofErr w:type="spellEnd"/>
            <w:r w:rsidR="000A7BA6">
              <w:rPr>
                <w:rFonts w:ascii="Tahoma" w:hAnsi="Tahoma" w:cs="Tahoma"/>
                <w:sz w:val="20"/>
                <w:szCs w:val="20"/>
              </w:rPr>
              <w:t xml:space="preserve">, Mercury Quality Center, IBM Ascendant, Lotus Notes/Domino, Adobe Photoshop CS4 &amp; CS5, Adobe Photoshop Lightroom 3, Primavera, Squirrel SQL Client, Image Alchemy PS, </w:t>
            </w:r>
            <w:proofErr w:type="spellStart"/>
            <w:r w:rsidR="000A7BA6">
              <w:rPr>
                <w:rFonts w:ascii="Tahoma" w:hAnsi="Tahoma" w:cs="Tahoma"/>
                <w:sz w:val="20"/>
                <w:szCs w:val="20"/>
              </w:rPr>
              <w:t>Neevia</w:t>
            </w:r>
            <w:proofErr w:type="spellEnd"/>
            <w:r w:rsidR="000A7BA6">
              <w:rPr>
                <w:rFonts w:ascii="Tahoma" w:hAnsi="Tahoma" w:cs="Tahoma"/>
                <w:sz w:val="20"/>
                <w:szCs w:val="20"/>
              </w:rPr>
              <w:t xml:space="preserve"> Document Converter, Domino.Doc, and Visio</w:t>
            </w:r>
            <w:r w:rsidR="00144D8F">
              <w:rPr>
                <w:rFonts w:ascii="Tahoma" w:hAnsi="Tahoma" w:cs="Tahoma"/>
                <w:sz w:val="20"/>
                <w:szCs w:val="20"/>
              </w:rPr>
              <w:t xml:space="preserve"> </w:t>
            </w:r>
          </w:p>
        </w:tc>
      </w:tr>
      <w:tr w:rsidR="00DC418B" w:rsidRPr="00EE713B" w:rsidTr="002C3357">
        <w:trPr>
          <w:trHeight w:val="683"/>
        </w:trPr>
        <w:tc>
          <w:tcPr>
            <w:tcW w:w="2340" w:type="dxa"/>
          </w:tcPr>
          <w:p w:rsidR="00DC418B" w:rsidRPr="00E9318B" w:rsidRDefault="00DC418B" w:rsidP="00E9318B">
            <w:pPr>
              <w:keepNext/>
              <w:widowControl w:val="0"/>
              <w:autoSpaceDE w:val="0"/>
              <w:autoSpaceDN w:val="0"/>
              <w:adjustRightInd w:val="0"/>
              <w:spacing w:after="0" w:line="240" w:lineRule="auto"/>
              <w:rPr>
                <w:rFonts w:ascii="Tahoma" w:hAnsi="Tahoma" w:cs="Tahoma"/>
                <w:b/>
                <w:bCs/>
                <w:color w:val="000000"/>
                <w:sz w:val="20"/>
                <w:szCs w:val="20"/>
              </w:rPr>
            </w:pPr>
            <w:r w:rsidRPr="00E9318B">
              <w:rPr>
                <w:rFonts w:ascii="Tahoma" w:hAnsi="Tahoma" w:cs="Tahoma"/>
                <w:b/>
                <w:bCs/>
                <w:color w:val="000000"/>
                <w:sz w:val="20"/>
                <w:szCs w:val="20"/>
              </w:rPr>
              <w:t>Project Management</w:t>
            </w:r>
          </w:p>
        </w:tc>
        <w:tc>
          <w:tcPr>
            <w:tcW w:w="8617" w:type="dxa"/>
          </w:tcPr>
          <w:p w:rsidR="00DC418B" w:rsidRPr="00E9318B" w:rsidRDefault="001B44F5" w:rsidP="00E9318B">
            <w:pPr>
              <w:autoSpaceDE w:val="0"/>
              <w:autoSpaceDN w:val="0"/>
              <w:adjustRightInd w:val="0"/>
              <w:spacing w:line="240" w:lineRule="auto"/>
              <w:ind w:left="360" w:right="306"/>
              <w:rPr>
                <w:rFonts w:ascii="Tahoma" w:hAnsi="Tahoma" w:cs="Tahoma"/>
                <w:sz w:val="20"/>
                <w:szCs w:val="20"/>
              </w:rPr>
            </w:pPr>
            <w:r>
              <w:rPr>
                <w:rFonts w:ascii="Tahoma" w:hAnsi="Tahoma" w:cs="Tahoma"/>
                <w:sz w:val="20"/>
                <w:szCs w:val="20"/>
              </w:rPr>
              <w:t>SCRUM/Agile</w:t>
            </w:r>
            <w:r w:rsidR="00681E6C">
              <w:rPr>
                <w:rFonts w:ascii="Tahoma" w:hAnsi="Tahoma" w:cs="Tahoma"/>
                <w:sz w:val="20"/>
                <w:szCs w:val="20"/>
              </w:rPr>
              <w:t xml:space="preserve"> Methodology</w:t>
            </w:r>
            <w:r w:rsidR="003613F9">
              <w:rPr>
                <w:rFonts w:ascii="Tahoma" w:hAnsi="Tahoma" w:cs="Tahoma"/>
                <w:sz w:val="20"/>
                <w:szCs w:val="20"/>
              </w:rPr>
              <w:t>;</w:t>
            </w:r>
            <w:r>
              <w:rPr>
                <w:rFonts w:ascii="Tahoma" w:hAnsi="Tahoma" w:cs="Tahoma"/>
                <w:sz w:val="20"/>
                <w:szCs w:val="20"/>
              </w:rPr>
              <w:t xml:space="preserve"> </w:t>
            </w:r>
            <w:r w:rsidR="00E9318B" w:rsidRPr="00E9318B">
              <w:rPr>
                <w:rFonts w:ascii="Tahoma" w:hAnsi="Tahoma" w:cs="Tahoma"/>
                <w:sz w:val="20"/>
                <w:szCs w:val="20"/>
              </w:rPr>
              <w:t xml:space="preserve">Project planning, initiation, and organization; project requirements gathering; effective project negotiation; accurate estimating and cost control;  clear and complete project documentation; personal and project leadership; </w:t>
            </w:r>
            <w:r w:rsidR="00E9318B">
              <w:rPr>
                <w:rFonts w:ascii="Tahoma" w:hAnsi="Tahoma" w:cs="Tahoma"/>
                <w:sz w:val="20"/>
                <w:szCs w:val="20"/>
              </w:rPr>
              <w:t>m</w:t>
            </w:r>
            <w:r w:rsidR="00E9318B" w:rsidRPr="00E9318B">
              <w:rPr>
                <w:rFonts w:ascii="Tahoma" w:hAnsi="Tahoma" w:cs="Tahoma"/>
                <w:sz w:val="20"/>
                <w:szCs w:val="20"/>
              </w:rPr>
              <w:t xml:space="preserve">anaging risk and making decisions, Change Management, Scope Management, Time Management, Communication Management; Integration Management, managing all phases of </w:t>
            </w:r>
            <w:r w:rsidR="00E9318B">
              <w:rPr>
                <w:rFonts w:ascii="Tahoma" w:hAnsi="Tahoma" w:cs="Tahoma"/>
                <w:sz w:val="20"/>
                <w:szCs w:val="20"/>
              </w:rPr>
              <w:t xml:space="preserve">the </w:t>
            </w:r>
            <w:r w:rsidR="00E9318B" w:rsidRPr="00E9318B">
              <w:rPr>
                <w:rFonts w:ascii="Tahoma" w:hAnsi="Tahoma" w:cs="Tahoma"/>
                <w:sz w:val="20"/>
                <w:szCs w:val="20"/>
              </w:rPr>
              <w:t>SDLC process</w:t>
            </w:r>
            <w:r w:rsidR="00172603">
              <w:rPr>
                <w:rFonts w:ascii="Tahoma" w:hAnsi="Tahoma" w:cs="Tahoma"/>
                <w:sz w:val="20"/>
                <w:szCs w:val="20"/>
              </w:rPr>
              <w:t xml:space="preserve"> (including Waterfall method)</w:t>
            </w:r>
            <w:r w:rsidR="00E9318B" w:rsidRPr="00E9318B">
              <w:rPr>
                <w:rFonts w:ascii="Tahoma" w:hAnsi="Tahoma" w:cs="Tahoma"/>
                <w:sz w:val="20"/>
                <w:szCs w:val="20"/>
              </w:rPr>
              <w:t>; Quality Management and QA testing experience; MS Project management, manipulation and integration; and system administration of various PM tools.</w:t>
            </w:r>
          </w:p>
        </w:tc>
      </w:tr>
    </w:tbl>
    <w:p w:rsidR="00AD1BCC" w:rsidRDefault="00AD1BCC" w:rsidP="00AD1BCC">
      <w:pPr>
        <w:rPr>
          <w:rFonts w:ascii="Tahoma" w:hAnsi="Tahoma" w:cs="Tahoma"/>
          <w:sz w:val="20"/>
          <w:szCs w:val="20"/>
          <w:u w:val="single"/>
        </w:rPr>
      </w:pPr>
    </w:p>
    <w:p w:rsidR="00AD1BCC" w:rsidRDefault="00AD1BCC" w:rsidP="00AD1BCC">
      <w:pPr>
        <w:rPr>
          <w:rFonts w:ascii="Tahoma" w:hAnsi="Tahoma" w:cs="Tahoma"/>
          <w:sz w:val="20"/>
          <w:szCs w:val="20"/>
          <w:u w:val="single"/>
        </w:rPr>
      </w:pPr>
    </w:p>
    <w:p w:rsidR="00AD1BCC" w:rsidRPr="001A437B" w:rsidRDefault="00AD1BCC" w:rsidP="00AD1BCC">
      <w:pPr>
        <w:rPr>
          <w:rFonts w:ascii="Tahoma" w:hAnsi="Tahoma" w:cs="Tahoma"/>
          <w:sz w:val="20"/>
          <w:szCs w:val="20"/>
          <w:u w:val="single"/>
        </w:rPr>
      </w:pPr>
    </w:p>
    <w:p w:rsidR="00AD1BCC" w:rsidRDefault="00AD1BCC" w:rsidP="00AD1B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
    <w:p w:rsidR="00AD1BCC" w:rsidRDefault="00AD1BCC" w:rsidP="00AD1BC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
    <w:p w:rsidR="007B249C" w:rsidRPr="00EE713B" w:rsidRDefault="007B249C" w:rsidP="00D51F86">
      <w:pPr>
        <w:pageBreakBefore/>
        <w:rPr>
          <w:rFonts w:ascii="Tahoma" w:hAnsi="Tahoma" w:cs="Tahoma"/>
          <w:b/>
          <w:sz w:val="20"/>
          <w:szCs w:val="20"/>
        </w:rPr>
      </w:pPr>
    </w:p>
    <w:p w:rsidR="00746D65" w:rsidRPr="0097747D" w:rsidRDefault="00034B51" w:rsidP="0097747D">
      <w:pPr>
        <w:jc w:val="center"/>
        <w:rPr>
          <w:rFonts w:ascii="Tahoma" w:eastAsia="Arial" w:hAnsi="Tahoma" w:cs="Tahoma"/>
          <w:b/>
          <w:sz w:val="20"/>
        </w:rPr>
      </w:pPr>
      <w:r w:rsidRPr="00034B51">
        <w:rPr>
          <w:rFonts w:ascii="Tahoma" w:eastAsia="Arial" w:hAnsi="Tahoma" w:cs="Tahoma"/>
          <w:b/>
          <w:sz w:val="20"/>
        </w:rPr>
        <w:t>PROFESSIONAL EXPERIENCE</w:t>
      </w:r>
    </w:p>
    <w:p w:rsidR="00CE7D88" w:rsidRDefault="00CE7D88" w:rsidP="00F119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r>
        <w:rPr>
          <w:rFonts w:ascii="Tahoma" w:hAnsi="Tahoma" w:cs="Tahoma"/>
          <w:b/>
          <w:sz w:val="20"/>
          <w:szCs w:val="20"/>
        </w:rPr>
        <w:t>Java Developer</w:t>
      </w:r>
      <w:r w:rsidRPr="00FB2FF7">
        <w:rPr>
          <w:rFonts w:ascii="Tahoma" w:eastAsia="Arial" w:hAnsi="Tahoma" w:cs="Tahoma"/>
          <w:i/>
          <w:sz w:val="20"/>
          <w:szCs w:val="20"/>
        </w:rPr>
        <w:t>(studies),</w:t>
      </w:r>
      <w:r w:rsidRPr="00FB2FF7">
        <w:rPr>
          <w:rFonts w:ascii="Tahoma" w:eastAsia="Arial" w:hAnsi="Tahoma" w:cs="Tahoma"/>
          <w:sz w:val="20"/>
          <w:szCs w:val="20"/>
        </w:rPr>
        <w:t xml:space="preserve"> </w:t>
      </w:r>
      <w:r w:rsidRPr="00A478E8">
        <w:rPr>
          <w:rFonts w:ascii="Tahoma" w:hAnsi="Tahoma" w:cs="Tahoma"/>
          <w:sz w:val="20"/>
          <w:szCs w:val="20"/>
        </w:rPr>
        <w:t>Java Academy-DTCC training</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b/>
          <w:bCs/>
          <w:sz w:val="20"/>
          <w:szCs w:val="20"/>
        </w:rPr>
        <w:t xml:space="preserve">July </w:t>
      </w:r>
      <w:r w:rsidRPr="009D19C0">
        <w:rPr>
          <w:rFonts w:ascii="Tahoma" w:hAnsi="Tahoma" w:cs="Tahoma"/>
          <w:b/>
          <w:bCs/>
          <w:sz w:val="20"/>
          <w:szCs w:val="20"/>
        </w:rPr>
        <w:t>2017 – Pres.</w:t>
      </w:r>
    </w:p>
    <w:p w:rsidR="00CE7D88" w:rsidRDefault="00CE7D88" w:rsidP="00F119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
    <w:p w:rsidR="00A33027" w:rsidRDefault="00BF5927" w:rsidP="00A330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r w:rsidRPr="005078E6">
        <w:rPr>
          <w:rFonts w:ascii="Tahoma" w:hAnsi="Tahoma" w:cs="Tahoma"/>
          <w:sz w:val="20"/>
          <w:szCs w:val="20"/>
          <w:u w:val="single"/>
        </w:rPr>
        <w:t>DESCRIPTION:</w:t>
      </w:r>
      <w:r>
        <w:rPr>
          <w:rFonts w:ascii="Tahoma" w:hAnsi="Tahoma" w:cs="Tahoma"/>
          <w:sz w:val="20"/>
          <w:szCs w:val="20"/>
        </w:rPr>
        <w:t xml:space="preserve"> 15</w:t>
      </w:r>
      <w:r w:rsidRPr="00860C1D">
        <w:rPr>
          <w:rFonts w:ascii="Tahoma" w:hAnsi="Tahoma" w:cs="Tahoma"/>
          <w:sz w:val="20"/>
          <w:szCs w:val="20"/>
        </w:rPr>
        <w:t xml:space="preserve"> hours a week</w:t>
      </w:r>
      <w:r>
        <w:rPr>
          <w:rFonts w:ascii="Tahoma" w:hAnsi="Tahoma" w:cs="Tahoma"/>
          <w:sz w:val="20"/>
          <w:szCs w:val="20"/>
        </w:rPr>
        <w:t xml:space="preserve"> of classroom instruction plus 30 hours a week</w:t>
      </w:r>
      <w:r w:rsidRPr="00860C1D">
        <w:rPr>
          <w:rFonts w:ascii="Tahoma" w:hAnsi="Tahoma" w:cs="Tahoma"/>
          <w:sz w:val="20"/>
          <w:szCs w:val="20"/>
        </w:rPr>
        <w:t xml:space="preserve"> coding</w:t>
      </w:r>
      <w:r>
        <w:rPr>
          <w:rFonts w:ascii="Tahoma" w:hAnsi="Tahoma" w:cs="Tahoma"/>
          <w:sz w:val="20"/>
          <w:szCs w:val="20"/>
        </w:rPr>
        <w:t xml:space="preserve">. </w:t>
      </w:r>
    </w:p>
    <w:p w:rsidR="00A33027" w:rsidRDefault="00A33027" w:rsidP="00A330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
    <w:p w:rsidR="00B25061" w:rsidRPr="00885AA9" w:rsidRDefault="00BF5927" w:rsidP="00A330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r w:rsidRPr="00885AA9">
        <w:rPr>
          <w:rFonts w:ascii="Tahoma" w:hAnsi="Tahoma" w:cs="Tahoma"/>
          <w:sz w:val="20"/>
          <w:szCs w:val="20"/>
          <w:u w:val="single"/>
        </w:rPr>
        <w:t>Measurable Performance Objectives:</w:t>
      </w:r>
      <w:r w:rsidRPr="00B25061">
        <w:rPr>
          <w:rFonts w:eastAsia="Calibri"/>
          <w:u w:val="single"/>
        </w:rPr>
        <w:t xml:space="preserve"> </w:t>
      </w:r>
      <w:r w:rsidRPr="00885AA9">
        <w:rPr>
          <w:rFonts w:ascii="Tahoma" w:hAnsi="Tahoma" w:cs="Tahoma"/>
          <w:sz w:val="20"/>
          <w:szCs w:val="20"/>
        </w:rPr>
        <w:t>Write object-oriented Java programs using the principles of encapsulation, inheritance, polymorphism, and data abstraction. Develop and debug Java programs using the Eclipse Integrated</w:t>
      </w:r>
      <w:r w:rsidR="00885AA9">
        <w:rPr>
          <w:rFonts w:ascii="Tahoma" w:hAnsi="Tahoma" w:cs="Tahoma"/>
          <w:sz w:val="20"/>
          <w:szCs w:val="20"/>
        </w:rPr>
        <w:t xml:space="preserve"> Development Environment (IDE), and </w:t>
      </w:r>
      <w:r w:rsidRPr="00885AA9">
        <w:rPr>
          <w:rFonts w:ascii="Tahoma" w:hAnsi="Tahoma" w:cs="Tahoma"/>
          <w:sz w:val="20"/>
          <w:szCs w:val="20"/>
        </w:rPr>
        <w:t>the principles of design patterns and data structures. Design and implement a simple relational database using the tools available with MySQL</w:t>
      </w:r>
      <w:r w:rsidR="00B25061" w:rsidRPr="00885AA9">
        <w:rPr>
          <w:rFonts w:ascii="Tahoma" w:hAnsi="Tahoma" w:cs="Tahoma"/>
          <w:sz w:val="20"/>
          <w:szCs w:val="20"/>
        </w:rPr>
        <w:t xml:space="preserve"> and </w:t>
      </w:r>
      <w:r w:rsidR="00885AA9">
        <w:rPr>
          <w:rFonts w:ascii="Tahoma" w:hAnsi="Tahoma" w:cs="Tahoma"/>
          <w:sz w:val="20"/>
          <w:szCs w:val="20"/>
        </w:rPr>
        <w:t xml:space="preserve">interact with </w:t>
      </w:r>
      <w:r w:rsidR="00B25061" w:rsidRPr="00885AA9">
        <w:rPr>
          <w:rFonts w:ascii="Tahoma" w:hAnsi="Tahoma" w:cs="Tahoma"/>
          <w:sz w:val="20"/>
          <w:szCs w:val="20"/>
        </w:rPr>
        <w:t>MySQL database</w:t>
      </w:r>
      <w:r w:rsidR="00885AA9">
        <w:rPr>
          <w:rFonts w:ascii="Tahoma" w:hAnsi="Tahoma" w:cs="Tahoma"/>
          <w:sz w:val="20"/>
          <w:szCs w:val="20"/>
        </w:rPr>
        <w:t>s</w:t>
      </w:r>
      <w:r w:rsidR="00B25061" w:rsidRPr="00885AA9">
        <w:rPr>
          <w:rFonts w:ascii="Tahoma" w:hAnsi="Tahoma" w:cs="Tahoma"/>
          <w:sz w:val="20"/>
          <w:szCs w:val="20"/>
        </w:rPr>
        <w:t>. Implement graphical user interface (GUI) features. Combine SQL access to a MySQL database and a JavaFX GUI interface. Develop and maintain an end-to-end web-enabled application using Agile methodology.</w:t>
      </w:r>
    </w:p>
    <w:p w:rsidR="00AD1BCC" w:rsidRDefault="00AD1BCC" w:rsidP="00F119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
    <w:p w:rsidR="00AD1BCC" w:rsidRDefault="00AD1BCC" w:rsidP="00F119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
    <w:p w:rsidR="00F119FC" w:rsidRDefault="00F119FC" w:rsidP="00F119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b/>
          <w:bCs/>
          <w:sz w:val="20"/>
          <w:szCs w:val="20"/>
        </w:rPr>
      </w:pPr>
      <w:r>
        <w:rPr>
          <w:rFonts w:ascii="Tahoma" w:hAnsi="Tahoma" w:cs="Tahoma"/>
          <w:sz w:val="20"/>
          <w:szCs w:val="20"/>
        </w:rPr>
        <w:t>RAIT Financial Trust – Philadelphia, PA</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46D65">
        <w:rPr>
          <w:rFonts w:ascii="Tahoma" w:hAnsi="Tahoma" w:cs="Tahoma"/>
          <w:sz w:val="20"/>
          <w:szCs w:val="20"/>
        </w:rPr>
        <w:tab/>
      </w:r>
      <w:r w:rsidR="00746D65">
        <w:rPr>
          <w:rFonts w:ascii="Tahoma" w:hAnsi="Tahoma" w:cs="Tahoma"/>
          <w:sz w:val="20"/>
          <w:szCs w:val="20"/>
        </w:rPr>
        <w:tab/>
      </w:r>
      <w:r w:rsidR="00746D65">
        <w:rPr>
          <w:rFonts w:ascii="Tahoma" w:hAnsi="Tahoma" w:cs="Tahoma"/>
          <w:sz w:val="20"/>
          <w:szCs w:val="20"/>
        </w:rPr>
        <w:tab/>
      </w:r>
      <w:r>
        <w:rPr>
          <w:rFonts w:ascii="Tahoma" w:hAnsi="Tahoma" w:cs="Tahoma"/>
          <w:b/>
          <w:bCs/>
          <w:sz w:val="20"/>
          <w:szCs w:val="20"/>
        </w:rPr>
        <w:t>Jan 2015– Feb 2017</w:t>
      </w:r>
    </w:p>
    <w:p w:rsidR="00F119FC" w:rsidRPr="00586BC5" w:rsidRDefault="00F119FC" w:rsidP="00F119FC">
      <w:pPr>
        <w:widowControl w:val="0"/>
        <w:autoSpaceDE w:val="0"/>
        <w:autoSpaceDN w:val="0"/>
        <w:adjustRightInd w:val="0"/>
        <w:spacing w:line="259" w:lineRule="atLeast"/>
        <w:rPr>
          <w:rFonts w:ascii="Tahoma" w:hAnsi="Tahoma" w:cs="Tahoma"/>
          <w:b/>
          <w:bCs/>
          <w:i/>
          <w:sz w:val="20"/>
          <w:szCs w:val="20"/>
        </w:rPr>
      </w:pPr>
      <w:r w:rsidRPr="00586BC5">
        <w:rPr>
          <w:rFonts w:ascii="Tahoma" w:hAnsi="Tahoma" w:cs="Tahoma"/>
          <w:b/>
          <w:bCs/>
          <w:i/>
          <w:sz w:val="20"/>
          <w:szCs w:val="20"/>
        </w:rPr>
        <w:t xml:space="preserve">Position: </w:t>
      </w:r>
      <w:r w:rsidR="00590633">
        <w:rPr>
          <w:rFonts w:ascii="Tahoma" w:hAnsi="Tahoma" w:cs="Tahoma"/>
          <w:b/>
          <w:bCs/>
          <w:i/>
          <w:sz w:val="20"/>
          <w:szCs w:val="20"/>
        </w:rPr>
        <w:t>I.T. Project Manager/</w:t>
      </w:r>
      <w:r w:rsidR="00C5513A">
        <w:rPr>
          <w:rFonts w:ascii="Tahoma" w:hAnsi="Tahoma" w:cs="Tahoma"/>
          <w:b/>
          <w:bCs/>
          <w:i/>
          <w:sz w:val="20"/>
          <w:szCs w:val="20"/>
        </w:rPr>
        <w:t>Business Analyst</w:t>
      </w:r>
      <w:r w:rsidR="00590633">
        <w:rPr>
          <w:rFonts w:ascii="Tahoma" w:hAnsi="Tahoma" w:cs="Tahoma"/>
          <w:b/>
          <w:bCs/>
          <w:i/>
          <w:sz w:val="20"/>
          <w:szCs w:val="20"/>
        </w:rPr>
        <w:t xml:space="preserve"> </w:t>
      </w:r>
      <w:r w:rsidR="00C5513A">
        <w:rPr>
          <w:rFonts w:ascii="Tahoma" w:hAnsi="Tahoma" w:cs="Tahoma"/>
          <w:b/>
          <w:bCs/>
          <w:i/>
          <w:sz w:val="20"/>
          <w:szCs w:val="20"/>
        </w:rPr>
        <w:t>-</w:t>
      </w:r>
      <w:r w:rsidR="00590633">
        <w:rPr>
          <w:rFonts w:ascii="Tahoma" w:hAnsi="Tahoma" w:cs="Tahoma"/>
          <w:b/>
          <w:bCs/>
          <w:i/>
          <w:sz w:val="20"/>
          <w:szCs w:val="20"/>
        </w:rPr>
        <w:t xml:space="preserve"> </w:t>
      </w:r>
      <w:r w:rsidR="00590633">
        <w:rPr>
          <w:rFonts w:ascii="Tahoma" w:hAnsi="Tahoma" w:cs="Tahoma"/>
          <w:bCs/>
          <w:i/>
          <w:sz w:val="20"/>
          <w:szCs w:val="20"/>
        </w:rPr>
        <w:t>provide system administration, support, testing, development and management of the SLS Commercial Real</w:t>
      </w:r>
      <w:r w:rsidR="00C5513A">
        <w:rPr>
          <w:rFonts w:ascii="Tahoma" w:hAnsi="Tahoma" w:cs="Tahoma"/>
          <w:bCs/>
          <w:i/>
          <w:sz w:val="20"/>
          <w:szCs w:val="20"/>
        </w:rPr>
        <w:t xml:space="preserve"> E</w:t>
      </w:r>
      <w:r w:rsidR="00590633">
        <w:rPr>
          <w:rFonts w:ascii="Tahoma" w:hAnsi="Tahoma" w:cs="Tahoma"/>
          <w:bCs/>
          <w:i/>
          <w:sz w:val="20"/>
          <w:szCs w:val="20"/>
        </w:rPr>
        <w:t xml:space="preserve">state </w:t>
      </w:r>
      <w:r w:rsidR="00C5513A">
        <w:rPr>
          <w:rFonts w:ascii="Tahoma" w:hAnsi="Tahoma" w:cs="Tahoma"/>
          <w:bCs/>
          <w:i/>
          <w:sz w:val="20"/>
          <w:szCs w:val="20"/>
        </w:rPr>
        <w:t>Lender</w:t>
      </w:r>
      <w:r w:rsidR="00590633">
        <w:rPr>
          <w:rFonts w:ascii="Tahoma" w:hAnsi="Tahoma" w:cs="Tahoma"/>
          <w:bCs/>
          <w:i/>
          <w:sz w:val="20"/>
          <w:szCs w:val="20"/>
        </w:rPr>
        <w:t xml:space="preserve"> system.</w:t>
      </w:r>
      <w:r w:rsidRPr="00586BC5">
        <w:rPr>
          <w:rFonts w:ascii="Tahoma" w:hAnsi="Tahoma" w:cs="Tahoma"/>
          <w:b/>
          <w:bCs/>
          <w:i/>
          <w:sz w:val="20"/>
          <w:szCs w:val="20"/>
        </w:rPr>
        <w:tab/>
      </w:r>
      <w:r w:rsidRPr="00586BC5">
        <w:rPr>
          <w:rFonts w:ascii="Tahoma" w:hAnsi="Tahoma" w:cs="Tahoma"/>
          <w:b/>
          <w:bCs/>
          <w:i/>
          <w:sz w:val="20"/>
          <w:szCs w:val="20"/>
        </w:rPr>
        <w:tab/>
      </w:r>
      <w:r w:rsidRPr="00586BC5">
        <w:rPr>
          <w:rFonts w:ascii="Tahoma" w:hAnsi="Tahoma" w:cs="Tahoma"/>
          <w:b/>
          <w:bCs/>
          <w:i/>
          <w:sz w:val="20"/>
          <w:szCs w:val="20"/>
        </w:rPr>
        <w:tab/>
      </w:r>
    </w:p>
    <w:p w:rsidR="00F119FC" w:rsidRPr="00172603" w:rsidRDefault="00F119FC" w:rsidP="00F119FC">
      <w:pPr>
        <w:widowControl w:val="0"/>
        <w:autoSpaceDE w:val="0"/>
        <w:autoSpaceDN w:val="0"/>
        <w:adjustRightInd w:val="0"/>
        <w:spacing w:line="259" w:lineRule="atLeast"/>
        <w:rPr>
          <w:rFonts w:ascii="Tahoma" w:hAnsi="Tahoma" w:cs="Tahoma"/>
          <w:sz w:val="20"/>
          <w:szCs w:val="20"/>
        </w:rPr>
      </w:pPr>
      <w:r>
        <w:rPr>
          <w:rFonts w:ascii="Tahoma" w:hAnsi="Tahoma" w:cs="Tahoma"/>
          <w:b/>
          <w:bCs/>
          <w:sz w:val="20"/>
          <w:szCs w:val="20"/>
        </w:rPr>
        <w:t xml:space="preserve">Project Name: </w:t>
      </w:r>
      <w:r w:rsidR="001B44F5">
        <w:rPr>
          <w:rFonts w:ascii="Tahoma" w:hAnsi="Tahoma" w:cs="Tahoma"/>
          <w:sz w:val="20"/>
          <w:szCs w:val="20"/>
        </w:rPr>
        <w:t xml:space="preserve">SLS a </w:t>
      </w:r>
      <w:r w:rsidR="001B44F5" w:rsidRPr="00172603">
        <w:rPr>
          <w:rFonts w:ascii="Tahoma" w:hAnsi="Tahoma" w:cs="Tahoma"/>
          <w:sz w:val="20"/>
          <w:szCs w:val="20"/>
        </w:rPr>
        <w:t>responsive web</w:t>
      </w:r>
      <w:r w:rsidR="003C6F19">
        <w:rPr>
          <w:rFonts w:ascii="Tahoma" w:hAnsi="Tahoma" w:cs="Tahoma"/>
          <w:sz w:val="20"/>
          <w:szCs w:val="20"/>
        </w:rPr>
        <w:t>-</w:t>
      </w:r>
      <w:r w:rsidR="001B44F5" w:rsidRPr="00172603">
        <w:rPr>
          <w:rFonts w:ascii="Tahoma" w:hAnsi="Tahoma" w:cs="Tahoma"/>
          <w:sz w:val="20"/>
          <w:szCs w:val="20"/>
        </w:rPr>
        <w:t>based loan origination system</w:t>
      </w:r>
    </w:p>
    <w:p w:rsidR="001B44F5" w:rsidRPr="00172603" w:rsidRDefault="001B44F5" w:rsidP="001B44F5">
      <w:pPr>
        <w:widowControl w:val="0"/>
        <w:autoSpaceDE w:val="0"/>
        <w:autoSpaceDN w:val="0"/>
        <w:adjustRightInd w:val="0"/>
        <w:spacing w:line="259" w:lineRule="atLeast"/>
        <w:rPr>
          <w:rFonts w:ascii="Tahoma" w:hAnsi="Tahoma" w:cs="Tahoma"/>
          <w:sz w:val="20"/>
          <w:szCs w:val="20"/>
        </w:rPr>
      </w:pPr>
      <w:r>
        <w:rPr>
          <w:rFonts w:ascii="Tahoma" w:hAnsi="Tahoma" w:cs="Tahoma"/>
          <w:b/>
          <w:bCs/>
          <w:sz w:val="20"/>
          <w:szCs w:val="20"/>
        </w:rPr>
        <w:t>Environment:</w:t>
      </w:r>
      <w:r>
        <w:rPr>
          <w:rFonts w:ascii="Tahoma" w:hAnsi="Tahoma" w:cs="Tahoma"/>
          <w:sz w:val="20"/>
          <w:szCs w:val="20"/>
        </w:rPr>
        <w:t xml:space="preserve"> </w:t>
      </w:r>
      <w:r w:rsidRPr="00172603">
        <w:rPr>
          <w:rFonts w:ascii="Tahoma" w:hAnsi="Tahoma" w:cs="Tahoma"/>
          <w:sz w:val="20"/>
          <w:szCs w:val="20"/>
        </w:rPr>
        <w:t>Member of a 3-person development team responsible for administration, support, design, development, maintenance, upgrade and testing of SLS system and it’</w:t>
      </w:r>
      <w:r w:rsidR="003613F9" w:rsidRPr="00172603">
        <w:rPr>
          <w:rFonts w:ascii="Tahoma" w:hAnsi="Tahoma" w:cs="Tahoma"/>
          <w:sz w:val="20"/>
          <w:szCs w:val="20"/>
        </w:rPr>
        <w:t>s 25 plus users (including Executive level and mobile users).</w:t>
      </w:r>
    </w:p>
    <w:p w:rsidR="003613F9" w:rsidRPr="00172603" w:rsidRDefault="003613F9" w:rsidP="00172603">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sidRPr="00172603">
        <w:rPr>
          <w:rFonts w:ascii="Tahoma" w:hAnsi="Tahoma" w:cs="Tahoma"/>
          <w:sz w:val="20"/>
          <w:szCs w:val="20"/>
        </w:rPr>
        <w:t xml:space="preserve">Met with business stakeholders to gather requirements, manage project, establish test plans, coordinate resources and provide reporting following </w:t>
      </w:r>
      <w:r w:rsidR="00D72AF4">
        <w:rPr>
          <w:rFonts w:ascii="Tahoma" w:hAnsi="Tahoma" w:cs="Tahoma"/>
          <w:sz w:val="20"/>
          <w:szCs w:val="20"/>
        </w:rPr>
        <w:t>Agile/</w:t>
      </w:r>
      <w:r w:rsidRPr="00172603">
        <w:rPr>
          <w:rFonts w:ascii="Tahoma" w:hAnsi="Tahoma" w:cs="Tahoma"/>
          <w:sz w:val="20"/>
          <w:szCs w:val="20"/>
        </w:rPr>
        <w:t>SCRUM project management methodology.</w:t>
      </w:r>
    </w:p>
    <w:p w:rsidR="003613F9" w:rsidRPr="00172603" w:rsidRDefault="003613F9" w:rsidP="00172603">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sidRPr="00172603">
        <w:rPr>
          <w:rFonts w:ascii="Tahoma" w:hAnsi="Tahoma" w:cs="Tahoma"/>
          <w:sz w:val="20"/>
          <w:szCs w:val="20"/>
        </w:rPr>
        <w:t>Provided training &amp; documentation for SLS system</w:t>
      </w:r>
      <w:r w:rsidR="00162D66">
        <w:rPr>
          <w:rFonts w:ascii="Tahoma" w:hAnsi="Tahoma" w:cs="Tahoma"/>
          <w:sz w:val="20"/>
          <w:szCs w:val="20"/>
        </w:rPr>
        <w:t>.</w:t>
      </w:r>
    </w:p>
    <w:p w:rsidR="00F119FC" w:rsidRDefault="00F119FC" w:rsidP="00F119FC">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Pr>
          <w:rFonts w:ascii="Tahoma" w:hAnsi="Tahoma" w:cs="Tahoma"/>
          <w:sz w:val="20"/>
          <w:szCs w:val="20"/>
        </w:rPr>
        <w:t xml:space="preserve">Wrote SQL scripts to </w:t>
      </w:r>
      <w:r w:rsidR="001B44F5">
        <w:rPr>
          <w:rFonts w:ascii="Tahoma" w:hAnsi="Tahoma" w:cs="Tahoma"/>
          <w:sz w:val="20"/>
          <w:szCs w:val="20"/>
        </w:rPr>
        <w:t>retrieve data from SQL database for reporting, data migration and data input</w:t>
      </w:r>
    </w:p>
    <w:p w:rsidR="003613F9" w:rsidRDefault="00F119FC" w:rsidP="00F119FC">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Pr>
          <w:rFonts w:ascii="Tahoma" w:hAnsi="Tahoma" w:cs="Tahoma"/>
          <w:sz w:val="20"/>
          <w:szCs w:val="20"/>
        </w:rPr>
        <w:t xml:space="preserve">Used </w:t>
      </w:r>
      <w:r w:rsidR="001B44F5">
        <w:rPr>
          <w:rFonts w:ascii="Tahoma" w:hAnsi="Tahoma" w:cs="Tahoma"/>
          <w:sz w:val="20"/>
          <w:szCs w:val="20"/>
        </w:rPr>
        <w:t xml:space="preserve">TFS </w:t>
      </w:r>
      <w:r w:rsidR="003613F9">
        <w:rPr>
          <w:rFonts w:ascii="Tahoma" w:hAnsi="Tahoma" w:cs="Tahoma"/>
          <w:sz w:val="20"/>
          <w:szCs w:val="20"/>
        </w:rPr>
        <w:t>for software version control and to log application troubleshooting and debugging.</w:t>
      </w:r>
    </w:p>
    <w:p w:rsidR="00F119FC" w:rsidRDefault="003613F9" w:rsidP="00F119FC">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Pr>
          <w:rFonts w:ascii="Tahoma" w:hAnsi="Tahoma" w:cs="Tahoma"/>
          <w:sz w:val="20"/>
          <w:szCs w:val="20"/>
        </w:rPr>
        <w:t>Used</w:t>
      </w:r>
      <w:r w:rsidR="001B44F5">
        <w:rPr>
          <w:rFonts w:ascii="Tahoma" w:hAnsi="Tahoma" w:cs="Tahoma"/>
          <w:sz w:val="20"/>
          <w:szCs w:val="20"/>
        </w:rPr>
        <w:t xml:space="preserve"> Track-It (Help Desk software)</w:t>
      </w:r>
      <w:r w:rsidR="002E27D1">
        <w:rPr>
          <w:rFonts w:ascii="Tahoma" w:hAnsi="Tahoma" w:cs="Tahoma"/>
          <w:sz w:val="20"/>
          <w:szCs w:val="20"/>
        </w:rPr>
        <w:t xml:space="preserve"> </w:t>
      </w:r>
      <w:r w:rsidR="00F119FC">
        <w:rPr>
          <w:rFonts w:ascii="Tahoma" w:hAnsi="Tahoma" w:cs="Tahoma"/>
          <w:sz w:val="20"/>
          <w:szCs w:val="20"/>
        </w:rPr>
        <w:t>to log the debugg</w:t>
      </w:r>
      <w:r>
        <w:rPr>
          <w:rFonts w:ascii="Tahoma" w:hAnsi="Tahoma" w:cs="Tahoma"/>
          <w:sz w:val="20"/>
          <w:szCs w:val="20"/>
        </w:rPr>
        <w:t>ing and</w:t>
      </w:r>
      <w:r w:rsidR="00172603">
        <w:rPr>
          <w:rFonts w:ascii="Tahoma" w:hAnsi="Tahoma" w:cs="Tahoma"/>
          <w:sz w:val="20"/>
          <w:szCs w:val="20"/>
        </w:rPr>
        <w:t xml:space="preserve"> for informational messaging for user support.</w:t>
      </w:r>
    </w:p>
    <w:p w:rsidR="00172603" w:rsidRDefault="00172603" w:rsidP="00F119FC">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Pr>
          <w:rFonts w:ascii="Tahoma" w:hAnsi="Tahoma" w:cs="Tahoma"/>
          <w:sz w:val="20"/>
          <w:szCs w:val="20"/>
        </w:rPr>
        <w:t>Managed testing coordination; data and application migration.</w:t>
      </w:r>
    </w:p>
    <w:p w:rsidR="00162D66" w:rsidRDefault="00162D66" w:rsidP="00162D66">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sidRPr="00172603">
        <w:rPr>
          <w:rFonts w:ascii="Tahoma" w:hAnsi="Tahoma" w:cs="Tahoma"/>
          <w:sz w:val="20"/>
          <w:szCs w:val="20"/>
        </w:rPr>
        <w:t>MS Access database administration, reporting and support</w:t>
      </w:r>
      <w:r>
        <w:rPr>
          <w:rFonts w:ascii="Tahoma" w:hAnsi="Tahoma" w:cs="Tahoma"/>
          <w:sz w:val="20"/>
          <w:szCs w:val="20"/>
        </w:rPr>
        <w:t>.</w:t>
      </w:r>
    </w:p>
    <w:p w:rsidR="00172603" w:rsidRPr="00172603" w:rsidRDefault="00172603" w:rsidP="00172603">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sidRPr="003613F9">
        <w:rPr>
          <w:rFonts w:ascii="Tahoma" w:hAnsi="Tahoma" w:cs="Tahoma"/>
          <w:sz w:val="20"/>
          <w:szCs w:val="20"/>
        </w:rPr>
        <w:t>Designed and developed input validation of input forms using C#/.Net 4.5</w:t>
      </w:r>
      <w:r w:rsidR="00162D66">
        <w:rPr>
          <w:rFonts w:ascii="Tahoma" w:hAnsi="Tahoma" w:cs="Tahoma"/>
          <w:sz w:val="20"/>
          <w:szCs w:val="20"/>
        </w:rPr>
        <w:t>.</w:t>
      </w:r>
    </w:p>
    <w:p w:rsidR="00162D66" w:rsidRPr="000A0334" w:rsidRDefault="00162D66" w:rsidP="000A0334">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Pr>
          <w:rFonts w:ascii="Tahoma" w:hAnsi="Tahoma" w:cs="Tahoma"/>
          <w:sz w:val="20"/>
          <w:szCs w:val="20"/>
        </w:rPr>
        <w:t xml:space="preserve">Involved in </w:t>
      </w:r>
      <w:r w:rsidR="005078E6">
        <w:rPr>
          <w:rFonts w:ascii="Tahoma" w:hAnsi="Tahoma" w:cs="Tahoma"/>
          <w:sz w:val="20"/>
          <w:szCs w:val="20"/>
        </w:rPr>
        <w:t>initial</w:t>
      </w:r>
      <w:r>
        <w:rPr>
          <w:rFonts w:ascii="Tahoma" w:hAnsi="Tahoma" w:cs="Tahoma"/>
          <w:sz w:val="20"/>
          <w:szCs w:val="20"/>
        </w:rPr>
        <w:t xml:space="preserve"> analysis/design of integrating SLS with </w:t>
      </w:r>
      <w:r w:rsidR="005078E6">
        <w:rPr>
          <w:rFonts w:ascii="Tahoma" w:hAnsi="Tahoma" w:cs="Tahoma"/>
          <w:sz w:val="20"/>
          <w:szCs w:val="20"/>
        </w:rPr>
        <w:t>SharePoint</w:t>
      </w:r>
      <w:r>
        <w:rPr>
          <w:rFonts w:ascii="Tahoma" w:hAnsi="Tahoma" w:cs="Tahoma"/>
          <w:sz w:val="20"/>
          <w:szCs w:val="20"/>
        </w:rPr>
        <w:t xml:space="preserve"> 2013 and </w:t>
      </w:r>
      <w:r w:rsidR="005078E6">
        <w:rPr>
          <w:rFonts w:ascii="Tahoma" w:hAnsi="Tahoma" w:cs="Tahoma"/>
          <w:sz w:val="20"/>
          <w:szCs w:val="20"/>
        </w:rPr>
        <w:t>SharePoint</w:t>
      </w:r>
      <w:r>
        <w:rPr>
          <w:rFonts w:ascii="Tahoma" w:hAnsi="Tahoma" w:cs="Tahoma"/>
          <w:sz w:val="20"/>
          <w:szCs w:val="20"/>
        </w:rPr>
        <w:t xml:space="preserve"> On-line using C#/.Net 4.5.</w:t>
      </w:r>
    </w:p>
    <w:p w:rsidR="009D3010" w:rsidRDefault="009D3010" w:rsidP="009D3010">
      <w:pPr>
        <w:pStyle w:val="NormalWeb"/>
        <w:shd w:val="clear" w:color="auto" w:fill="FFFFFF"/>
        <w:spacing w:before="90" w:beforeAutospacing="0" w:after="90" w:afterAutospacing="0"/>
        <w:rPr>
          <w:rFonts w:ascii="Arial" w:hAnsi="Arial" w:cs="Arial"/>
          <w:color w:val="000000"/>
          <w:sz w:val="20"/>
          <w:szCs w:val="20"/>
        </w:rPr>
      </w:pPr>
    </w:p>
    <w:p w:rsidR="00F119FC" w:rsidRDefault="00F119FC" w:rsidP="000A7BA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
    <w:p w:rsidR="000A7BA6" w:rsidRDefault="000A7BA6" w:rsidP="000A7BA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b/>
          <w:bCs/>
          <w:sz w:val="20"/>
          <w:szCs w:val="20"/>
        </w:rPr>
      </w:pPr>
      <w:r>
        <w:rPr>
          <w:rFonts w:ascii="Tahoma" w:hAnsi="Tahoma" w:cs="Tahoma"/>
          <w:sz w:val="20"/>
          <w:szCs w:val="20"/>
        </w:rPr>
        <w:t>Engineering Business Solutions</w:t>
      </w:r>
      <w:r w:rsidR="00C5287F">
        <w:rPr>
          <w:rFonts w:ascii="Tahoma" w:hAnsi="Tahoma" w:cs="Tahoma"/>
          <w:sz w:val="20"/>
          <w:szCs w:val="20"/>
        </w:rPr>
        <w:t xml:space="preserve"> – Falls </w:t>
      </w:r>
      <w:r w:rsidR="007533D9">
        <w:rPr>
          <w:rFonts w:ascii="Tahoma" w:hAnsi="Tahoma" w:cs="Tahoma"/>
          <w:sz w:val="20"/>
          <w:szCs w:val="20"/>
        </w:rPr>
        <w:t>Church, VA</w:t>
      </w:r>
      <w:r w:rsidR="007533D9">
        <w:rPr>
          <w:rFonts w:ascii="Tahoma" w:hAnsi="Tahoma" w:cs="Tahoma"/>
          <w:sz w:val="20"/>
          <w:szCs w:val="20"/>
        </w:rPr>
        <w:tab/>
      </w:r>
      <w:r w:rsidR="007533D9">
        <w:rPr>
          <w:rFonts w:ascii="Tahoma" w:hAnsi="Tahoma" w:cs="Tahoma"/>
          <w:sz w:val="20"/>
          <w:szCs w:val="20"/>
        </w:rPr>
        <w:tab/>
      </w:r>
      <w:r w:rsidR="007533D9">
        <w:rPr>
          <w:rFonts w:ascii="Tahoma" w:hAnsi="Tahoma" w:cs="Tahoma"/>
          <w:sz w:val="20"/>
          <w:szCs w:val="20"/>
        </w:rPr>
        <w:tab/>
      </w:r>
      <w:r w:rsidR="007533D9">
        <w:rPr>
          <w:rFonts w:ascii="Tahoma" w:hAnsi="Tahoma" w:cs="Tahoma"/>
          <w:sz w:val="20"/>
          <w:szCs w:val="20"/>
        </w:rPr>
        <w:tab/>
      </w:r>
      <w:r w:rsidR="007533D9">
        <w:rPr>
          <w:rFonts w:ascii="Tahoma" w:hAnsi="Tahoma" w:cs="Tahoma"/>
          <w:b/>
          <w:bCs/>
          <w:sz w:val="20"/>
          <w:szCs w:val="20"/>
        </w:rPr>
        <w:t>July 2014– September 2014</w:t>
      </w:r>
    </w:p>
    <w:p w:rsidR="00C5287F" w:rsidRPr="00586BC5" w:rsidRDefault="000A7BA6" w:rsidP="000A7BA6">
      <w:pPr>
        <w:widowControl w:val="0"/>
        <w:autoSpaceDE w:val="0"/>
        <w:autoSpaceDN w:val="0"/>
        <w:adjustRightInd w:val="0"/>
        <w:spacing w:line="259" w:lineRule="atLeast"/>
        <w:rPr>
          <w:rFonts w:ascii="Tahoma" w:hAnsi="Tahoma" w:cs="Tahoma"/>
          <w:b/>
          <w:bCs/>
          <w:i/>
          <w:sz w:val="20"/>
          <w:szCs w:val="20"/>
        </w:rPr>
      </w:pPr>
      <w:r w:rsidRPr="00586BC5">
        <w:rPr>
          <w:rFonts w:ascii="Tahoma" w:hAnsi="Tahoma" w:cs="Tahoma"/>
          <w:b/>
          <w:bCs/>
          <w:i/>
          <w:sz w:val="20"/>
          <w:szCs w:val="20"/>
        </w:rPr>
        <w:t xml:space="preserve">Consultant - Java/J2EE Developer </w:t>
      </w:r>
      <w:r w:rsidRPr="00586BC5">
        <w:rPr>
          <w:rFonts w:ascii="Tahoma" w:hAnsi="Tahoma" w:cs="Tahoma"/>
          <w:b/>
          <w:bCs/>
          <w:i/>
          <w:sz w:val="20"/>
          <w:szCs w:val="20"/>
        </w:rPr>
        <w:tab/>
      </w:r>
      <w:r w:rsidRPr="00586BC5">
        <w:rPr>
          <w:rFonts w:ascii="Tahoma" w:hAnsi="Tahoma" w:cs="Tahoma"/>
          <w:b/>
          <w:bCs/>
          <w:i/>
          <w:sz w:val="20"/>
          <w:szCs w:val="20"/>
        </w:rPr>
        <w:tab/>
      </w:r>
      <w:r w:rsidRPr="00586BC5">
        <w:rPr>
          <w:rFonts w:ascii="Tahoma" w:hAnsi="Tahoma" w:cs="Tahoma"/>
          <w:b/>
          <w:bCs/>
          <w:i/>
          <w:sz w:val="20"/>
          <w:szCs w:val="20"/>
        </w:rPr>
        <w:tab/>
      </w:r>
    </w:p>
    <w:p w:rsidR="0097747D" w:rsidRPr="0097747D" w:rsidRDefault="00C5287F" w:rsidP="009774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r w:rsidRPr="0097747D">
        <w:rPr>
          <w:rFonts w:ascii="Tahoma" w:hAnsi="Tahoma" w:cs="Tahoma"/>
          <w:b/>
          <w:sz w:val="20"/>
          <w:szCs w:val="20"/>
        </w:rPr>
        <w:t>Project Name:</w:t>
      </w:r>
      <w:r w:rsidRPr="0097747D">
        <w:rPr>
          <w:rFonts w:ascii="Tahoma" w:hAnsi="Tahoma" w:cs="Tahoma"/>
          <w:sz w:val="20"/>
          <w:szCs w:val="20"/>
        </w:rPr>
        <w:t xml:space="preserve"> </w:t>
      </w:r>
      <w:proofErr w:type="spellStart"/>
      <w:r>
        <w:rPr>
          <w:rFonts w:ascii="Tahoma" w:hAnsi="Tahoma" w:cs="Tahoma"/>
          <w:sz w:val="20"/>
          <w:szCs w:val="20"/>
        </w:rPr>
        <w:t>Tigres</w:t>
      </w:r>
      <w:proofErr w:type="spellEnd"/>
      <w:r>
        <w:rPr>
          <w:rFonts w:ascii="Tahoma" w:hAnsi="Tahoma" w:cs="Tahoma"/>
          <w:sz w:val="20"/>
          <w:szCs w:val="20"/>
        </w:rPr>
        <w:t xml:space="preserve"> Ordering System</w:t>
      </w:r>
      <w:r w:rsidRPr="0097747D">
        <w:rPr>
          <w:rFonts w:ascii="Tahoma" w:hAnsi="Tahoma" w:cs="Tahoma"/>
          <w:sz w:val="20"/>
          <w:szCs w:val="20"/>
        </w:rPr>
        <w:tab/>
      </w:r>
      <w:r w:rsidR="00586BC5" w:rsidRPr="0097747D">
        <w:rPr>
          <w:rFonts w:ascii="Tahoma" w:hAnsi="Tahoma" w:cs="Tahoma"/>
          <w:sz w:val="20"/>
          <w:szCs w:val="20"/>
        </w:rPr>
        <w:t xml:space="preserve"> - Extensive training in Java </w:t>
      </w:r>
      <w:r w:rsidR="007633F5" w:rsidRPr="0097747D">
        <w:rPr>
          <w:rFonts w:ascii="Tahoma" w:hAnsi="Tahoma" w:cs="Tahoma"/>
          <w:sz w:val="20"/>
          <w:szCs w:val="20"/>
        </w:rPr>
        <w:t>J2SE/J2EE technologies and t</w:t>
      </w:r>
      <w:r w:rsidR="00586BC5" w:rsidRPr="0097747D">
        <w:rPr>
          <w:rFonts w:ascii="Tahoma" w:hAnsi="Tahoma" w:cs="Tahoma"/>
          <w:sz w:val="20"/>
          <w:szCs w:val="20"/>
        </w:rPr>
        <w:t>ools</w:t>
      </w:r>
    </w:p>
    <w:p w:rsidR="000A7BA6" w:rsidRDefault="000A7BA6" w:rsidP="009774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roofErr w:type="spellStart"/>
      <w:r>
        <w:rPr>
          <w:rFonts w:ascii="Tahoma" w:hAnsi="Tahoma" w:cs="Tahoma"/>
          <w:sz w:val="20"/>
          <w:szCs w:val="20"/>
        </w:rPr>
        <w:t>Tigres</w:t>
      </w:r>
      <w:proofErr w:type="spellEnd"/>
      <w:r>
        <w:rPr>
          <w:rFonts w:ascii="Tahoma" w:hAnsi="Tahoma" w:cs="Tahoma"/>
          <w:sz w:val="20"/>
          <w:szCs w:val="20"/>
        </w:rPr>
        <w:t xml:space="preserve"> Ordering System project that mimicked the operations of websites like Amazon, Barnes &amp; Nobles, and Zappos, Inc</w:t>
      </w:r>
      <w:r w:rsidR="000C18E4">
        <w:rPr>
          <w:rFonts w:ascii="Tahoma" w:hAnsi="Tahoma" w:cs="Tahoma"/>
          <w:sz w:val="20"/>
          <w:szCs w:val="20"/>
        </w:rPr>
        <w:t>:</w:t>
      </w:r>
    </w:p>
    <w:p w:rsidR="0097747D" w:rsidRPr="0097747D" w:rsidRDefault="0097747D" w:rsidP="009774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
    <w:p w:rsidR="000A7BA6" w:rsidRPr="000A7BA6" w:rsidRDefault="000A7BA6" w:rsidP="000A7BA6">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sidRPr="000A7BA6">
        <w:rPr>
          <w:rFonts w:ascii="Tahoma" w:hAnsi="Tahoma" w:cs="Tahoma"/>
          <w:sz w:val="20"/>
          <w:szCs w:val="20"/>
        </w:rPr>
        <w:t xml:space="preserve">Utilized MVC2 </w:t>
      </w:r>
      <w:proofErr w:type="gramStart"/>
      <w:r w:rsidRPr="000A7BA6">
        <w:rPr>
          <w:rFonts w:ascii="Tahoma" w:hAnsi="Tahoma" w:cs="Tahoma"/>
          <w:sz w:val="20"/>
          <w:szCs w:val="20"/>
        </w:rPr>
        <w:t>architecture based</w:t>
      </w:r>
      <w:proofErr w:type="gramEnd"/>
      <w:r w:rsidRPr="000A7BA6">
        <w:rPr>
          <w:rFonts w:ascii="Tahoma" w:hAnsi="Tahoma" w:cs="Tahoma"/>
          <w:sz w:val="20"/>
          <w:szCs w:val="20"/>
        </w:rPr>
        <w:t xml:space="preserve"> Strut framework for Web tier developed using Eclipse. </w:t>
      </w:r>
    </w:p>
    <w:p w:rsidR="000A7BA6" w:rsidRDefault="000A7BA6" w:rsidP="000A7BA6">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Pr>
          <w:rFonts w:ascii="Tahoma" w:hAnsi="Tahoma" w:cs="Tahoma"/>
          <w:sz w:val="20"/>
          <w:szCs w:val="20"/>
        </w:rPr>
        <w:t>Integrated Spring in environment with Hibernate using SVN as the control versioning system and Hudson as the continual integration and build tool.</w:t>
      </w:r>
    </w:p>
    <w:p w:rsidR="000A7BA6" w:rsidRDefault="000A7BA6" w:rsidP="000A7BA6">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Pr>
          <w:rFonts w:ascii="Tahoma" w:hAnsi="Tahoma" w:cs="Tahoma"/>
          <w:sz w:val="20"/>
          <w:szCs w:val="20"/>
        </w:rPr>
        <w:t xml:space="preserve">Designed and developed View (JSPs) for account aggregation module. </w:t>
      </w:r>
    </w:p>
    <w:p w:rsidR="000A7BA6" w:rsidRDefault="000A7BA6" w:rsidP="000A7BA6">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Pr>
          <w:rFonts w:ascii="Tahoma" w:hAnsi="Tahoma" w:cs="Tahoma"/>
          <w:sz w:val="20"/>
          <w:szCs w:val="20"/>
        </w:rPr>
        <w:t>Wrote SQL scripts to create Entities, Tables and populate tables in Oracle database.</w:t>
      </w:r>
    </w:p>
    <w:p w:rsidR="000A7BA6" w:rsidRDefault="000A7BA6" w:rsidP="000A7BA6">
      <w:pPr>
        <w:widowControl w:val="0"/>
        <w:numPr>
          <w:ilvl w:val="0"/>
          <w:numId w:val="28"/>
        </w:numPr>
        <w:tabs>
          <w:tab w:val="left" w:pos="400"/>
        </w:tabs>
        <w:autoSpaceDE w:val="0"/>
        <w:autoSpaceDN w:val="0"/>
        <w:adjustRightInd w:val="0"/>
        <w:spacing w:after="0" w:line="240" w:lineRule="auto"/>
        <w:ind w:left="400" w:hanging="400"/>
        <w:rPr>
          <w:rFonts w:ascii="Tahoma" w:hAnsi="Tahoma" w:cs="Tahoma"/>
          <w:sz w:val="20"/>
          <w:szCs w:val="20"/>
        </w:rPr>
      </w:pPr>
      <w:r>
        <w:rPr>
          <w:rFonts w:ascii="Tahoma" w:hAnsi="Tahoma" w:cs="Tahoma"/>
          <w:sz w:val="20"/>
          <w:szCs w:val="20"/>
        </w:rPr>
        <w:t xml:space="preserve">Used Log4j to log the debugging and informational messages. </w:t>
      </w:r>
    </w:p>
    <w:p w:rsidR="000A7BA6" w:rsidRDefault="000A7BA6" w:rsidP="000A7BA6">
      <w:pPr>
        <w:widowControl w:val="0"/>
        <w:autoSpaceDE w:val="0"/>
        <w:autoSpaceDN w:val="0"/>
        <w:adjustRightInd w:val="0"/>
        <w:spacing w:line="259" w:lineRule="atLeast"/>
        <w:ind w:right="18"/>
        <w:jc w:val="both"/>
        <w:rPr>
          <w:rFonts w:ascii="Tahoma" w:hAnsi="Tahoma" w:cs="Tahoma"/>
          <w:sz w:val="20"/>
          <w:szCs w:val="20"/>
        </w:rPr>
      </w:pPr>
    </w:p>
    <w:p w:rsidR="005078E6" w:rsidRPr="005078E6" w:rsidRDefault="000A7BA6" w:rsidP="005078E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r w:rsidRPr="005078E6">
        <w:rPr>
          <w:rFonts w:ascii="Tahoma" w:hAnsi="Tahoma" w:cs="Tahoma"/>
          <w:sz w:val="20"/>
          <w:szCs w:val="20"/>
        </w:rPr>
        <w:t>Bohemia Manor Middle School – Cecil County School System, Chesapeake City, MD                  </w:t>
      </w:r>
      <w:r w:rsidR="00746D65" w:rsidRPr="005078E6">
        <w:rPr>
          <w:rFonts w:ascii="Tahoma" w:hAnsi="Tahoma" w:cs="Tahoma"/>
          <w:sz w:val="20"/>
          <w:szCs w:val="20"/>
        </w:rPr>
        <w:tab/>
      </w:r>
      <w:r w:rsidR="00746D65" w:rsidRPr="005078E6">
        <w:rPr>
          <w:rFonts w:ascii="Tahoma" w:hAnsi="Tahoma" w:cs="Tahoma"/>
          <w:b/>
          <w:sz w:val="20"/>
          <w:szCs w:val="20"/>
        </w:rPr>
        <w:t xml:space="preserve">2012 – </w:t>
      </w:r>
      <w:r w:rsidRPr="005078E6">
        <w:rPr>
          <w:rFonts w:ascii="Tahoma" w:hAnsi="Tahoma" w:cs="Tahoma"/>
          <w:b/>
          <w:sz w:val="20"/>
          <w:szCs w:val="20"/>
        </w:rPr>
        <w:t>2014</w:t>
      </w:r>
    </w:p>
    <w:p w:rsidR="00306D88" w:rsidRPr="0013761F" w:rsidRDefault="000A7BA6" w:rsidP="0013761F">
      <w:pPr>
        <w:widowControl w:val="0"/>
        <w:autoSpaceDE w:val="0"/>
        <w:autoSpaceDN w:val="0"/>
        <w:adjustRightInd w:val="0"/>
        <w:spacing w:line="259" w:lineRule="atLeast"/>
        <w:rPr>
          <w:rFonts w:ascii="Tahoma" w:hAnsi="Tahoma" w:cs="Tahoma"/>
          <w:b/>
          <w:bCs/>
          <w:i/>
          <w:sz w:val="20"/>
          <w:szCs w:val="20"/>
        </w:rPr>
      </w:pPr>
      <w:r w:rsidRPr="005078E6">
        <w:rPr>
          <w:rFonts w:ascii="Tahoma" w:hAnsi="Tahoma" w:cs="Tahoma"/>
          <w:b/>
          <w:bCs/>
          <w:i/>
          <w:sz w:val="20"/>
          <w:szCs w:val="20"/>
        </w:rPr>
        <w:t xml:space="preserve">Career &amp; Technology Education Instructor              </w:t>
      </w:r>
    </w:p>
    <w:p w:rsidR="000A7BA6" w:rsidRPr="001A437B" w:rsidRDefault="000A7BA6" w:rsidP="00F65F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r w:rsidRPr="005C63C8">
        <w:rPr>
          <w:rFonts w:ascii="Tahoma" w:hAnsi="Tahoma" w:cs="Tahoma"/>
          <w:sz w:val="20"/>
          <w:szCs w:val="20"/>
        </w:rPr>
        <w:lastRenderedPageBreak/>
        <w:t xml:space="preserve">CIGNA, Wilmington, DE                                                                                    </w:t>
      </w:r>
      <w:r w:rsidRPr="005078E6">
        <w:rPr>
          <w:rFonts w:ascii="Tahoma" w:hAnsi="Tahoma" w:cs="Tahoma"/>
          <w:sz w:val="20"/>
          <w:szCs w:val="20"/>
        </w:rPr>
        <w:t>                               </w:t>
      </w:r>
      <w:r w:rsidRPr="00F65F99">
        <w:rPr>
          <w:rFonts w:ascii="Tahoma" w:hAnsi="Tahoma" w:cs="Tahoma"/>
          <w:sz w:val="20"/>
          <w:szCs w:val="20"/>
        </w:rPr>
        <w:t>2010 – 2012</w:t>
      </w:r>
    </w:p>
    <w:p w:rsidR="000A7BA6" w:rsidRDefault="000A7BA6" w:rsidP="005078E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b/>
          <w:i/>
          <w:sz w:val="20"/>
          <w:szCs w:val="20"/>
        </w:rPr>
      </w:pPr>
      <w:r w:rsidRPr="005078E6">
        <w:rPr>
          <w:rFonts w:ascii="Tahoma" w:hAnsi="Tahoma" w:cs="Tahoma"/>
          <w:b/>
          <w:i/>
          <w:sz w:val="20"/>
          <w:szCs w:val="20"/>
        </w:rPr>
        <w:t>Co</w:t>
      </w:r>
      <w:r w:rsidR="001817F9" w:rsidRPr="005078E6">
        <w:rPr>
          <w:rFonts w:ascii="Tahoma" w:hAnsi="Tahoma" w:cs="Tahoma"/>
          <w:b/>
          <w:i/>
          <w:sz w:val="20"/>
          <w:szCs w:val="20"/>
        </w:rPr>
        <w:t xml:space="preserve">ntractor:  </w:t>
      </w:r>
      <w:proofErr w:type="spellStart"/>
      <w:r w:rsidR="001817F9" w:rsidRPr="005078E6">
        <w:rPr>
          <w:rFonts w:ascii="Tahoma" w:hAnsi="Tahoma" w:cs="Tahoma"/>
          <w:b/>
          <w:i/>
          <w:sz w:val="20"/>
          <w:szCs w:val="20"/>
        </w:rPr>
        <w:t>Sharepoint</w:t>
      </w:r>
      <w:proofErr w:type="spellEnd"/>
      <w:r w:rsidR="001817F9" w:rsidRPr="005078E6">
        <w:rPr>
          <w:rFonts w:ascii="Tahoma" w:hAnsi="Tahoma" w:cs="Tahoma"/>
          <w:b/>
          <w:i/>
          <w:sz w:val="20"/>
          <w:szCs w:val="20"/>
        </w:rPr>
        <w:t xml:space="preserve"> Analyst</w:t>
      </w:r>
    </w:p>
    <w:p w:rsidR="0097747D" w:rsidRPr="005078E6" w:rsidRDefault="0097747D" w:rsidP="005078E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b/>
          <w:i/>
          <w:sz w:val="20"/>
          <w:szCs w:val="20"/>
        </w:rPr>
      </w:pPr>
    </w:p>
    <w:p w:rsidR="000A7BA6" w:rsidRPr="005C63C8" w:rsidRDefault="000A7BA6" w:rsidP="000A7BA6">
      <w:pPr>
        <w:widowControl w:val="0"/>
        <w:numPr>
          <w:ilvl w:val="0"/>
          <w:numId w:val="28"/>
        </w:numPr>
        <w:suppressAutoHyphens/>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Developed the Claim filing and form generation module, which takes care of the all claim form creations and transactions for the application.</w:t>
      </w:r>
    </w:p>
    <w:p w:rsidR="000A7BA6" w:rsidRPr="005C63C8" w:rsidRDefault="000A7BA6" w:rsidP="000A7BA6">
      <w:pPr>
        <w:widowControl w:val="0"/>
        <w:numPr>
          <w:ilvl w:val="0"/>
          <w:numId w:val="28"/>
        </w:numPr>
        <w:suppressAutoHyphens/>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 xml:space="preserve">Wrote XML files, which are transformed into XSL for the front-end screens. </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Executed maintenance, administration and support of the Source system used in insuring client assets and employee benefits.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 xml:space="preserve">Migrated assets from a </w:t>
      </w:r>
      <w:proofErr w:type="spellStart"/>
      <w:r w:rsidRPr="005C63C8">
        <w:rPr>
          <w:rFonts w:ascii="Tahoma" w:hAnsi="Tahoma" w:cs="Tahoma"/>
          <w:sz w:val="20"/>
          <w:szCs w:val="20"/>
        </w:rPr>
        <w:t>Sharepoint</w:t>
      </w:r>
      <w:proofErr w:type="spellEnd"/>
      <w:r w:rsidRPr="005C63C8">
        <w:rPr>
          <w:rFonts w:ascii="Tahoma" w:hAnsi="Tahoma" w:cs="Tahoma"/>
          <w:sz w:val="20"/>
          <w:szCs w:val="20"/>
        </w:rPr>
        <w:t xml:space="preserve"> 2003 site to a completely separate </w:t>
      </w:r>
      <w:proofErr w:type="spellStart"/>
      <w:r w:rsidRPr="005C63C8">
        <w:rPr>
          <w:rFonts w:ascii="Tahoma" w:hAnsi="Tahoma" w:cs="Tahoma"/>
          <w:sz w:val="20"/>
          <w:szCs w:val="20"/>
        </w:rPr>
        <w:t>Sharepoint</w:t>
      </w:r>
      <w:proofErr w:type="spellEnd"/>
      <w:r w:rsidRPr="005C63C8">
        <w:rPr>
          <w:rFonts w:ascii="Tahoma" w:hAnsi="Tahoma" w:cs="Tahoma"/>
          <w:sz w:val="20"/>
          <w:szCs w:val="20"/>
        </w:rPr>
        <w:t xml:space="preserve"> 2007 site. Remediated approximately 1000+ screen shots and a total of 6229 links and images 2 weeks ahead of target date.</w:t>
      </w:r>
    </w:p>
    <w:p w:rsidR="000A7BA6" w:rsidRPr="005C63C8" w:rsidRDefault="000A7BA6" w:rsidP="000A7BA6">
      <w:pPr>
        <w:widowControl w:val="0"/>
        <w:autoSpaceDE w:val="0"/>
        <w:autoSpaceDN w:val="0"/>
        <w:adjustRightInd w:val="0"/>
        <w:spacing w:line="240" w:lineRule="auto"/>
        <w:rPr>
          <w:rFonts w:ascii="Tahoma" w:hAnsi="Tahoma" w:cs="Tahoma"/>
          <w:b/>
          <w:bCs/>
          <w:i/>
          <w:iCs/>
          <w:sz w:val="20"/>
          <w:szCs w:val="20"/>
        </w:rPr>
      </w:pPr>
    </w:p>
    <w:p w:rsidR="000A7BA6" w:rsidRPr="005C63C8" w:rsidRDefault="000A7BA6" w:rsidP="000A7BA6">
      <w:pPr>
        <w:widowControl w:val="0"/>
        <w:autoSpaceDE w:val="0"/>
        <w:autoSpaceDN w:val="0"/>
        <w:adjustRightInd w:val="0"/>
        <w:spacing w:line="240" w:lineRule="auto"/>
        <w:rPr>
          <w:rFonts w:ascii="Tahoma" w:hAnsi="Tahoma" w:cs="Tahoma"/>
          <w:sz w:val="20"/>
          <w:szCs w:val="20"/>
        </w:rPr>
      </w:pPr>
      <w:r w:rsidRPr="005C63C8">
        <w:rPr>
          <w:rFonts w:ascii="Tahoma" w:hAnsi="Tahoma" w:cs="Tahoma"/>
          <w:sz w:val="20"/>
          <w:szCs w:val="20"/>
        </w:rPr>
        <w:t xml:space="preserve">Campbell Soup Company, Camden, NJ                                                        </w:t>
      </w:r>
      <w:r w:rsidRPr="005C63C8">
        <w:rPr>
          <w:rFonts w:ascii="Tahoma" w:hAnsi="Tahoma" w:cs="Tahoma"/>
          <w:color w:val="FF0000"/>
          <w:sz w:val="20"/>
          <w:szCs w:val="20"/>
        </w:rPr>
        <w:t>         </w:t>
      </w:r>
      <w:r w:rsidR="00BA4D92" w:rsidRPr="005C63C8">
        <w:rPr>
          <w:rFonts w:ascii="Tahoma" w:hAnsi="Tahoma" w:cs="Tahoma"/>
          <w:color w:val="FF0000"/>
          <w:sz w:val="20"/>
          <w:szCs w:val="20"/>
        </w:rPr>
        <w:tab/>
      </w:r>
      <w:r w:rsidR="00BA4D92" w:rsidRPr="005C63C8">
        <w:rPr>
          <w:rFonts w:ascii="Tahoma" w:hAnsi="Tahoma" w:cs="Tahoma"/>
          <w:color w:val="FF0000"/>
          <w:sz w:val="20"/>
          <w:szCs w:val="20"/>
        </w:rPr>
        <w:tab/>
      </w:r>
      <w:r w:rsidR="00BA4D92" w:rsidRPr="005C63C8">
        <w:rPr>
          <w:rFonts w:ascii="Tahoma" w:hAnsi="Tahoma" w:cs="Tahoma"/>
          <w:color w:val="FF0000"/>
          <w:sz w:val="20"/>
          <w:szCs w:val="20"/>
        </w:rPr>
        <w:tab/>
      </w:r>
      <w:r w:rsidRPr="005C63C8">
        <w:rPr>
          <w:rFonts w:ascii="Tahoma" w:hAnsi="Tahoma" w:cs="Tahoma"/>
          <w:color w:val="FF0000"/>
          <w:sz w:val="20"/>
          <w:szCs w:val="20"/>
        </w:rPr>
        <w:t> </w:t>
      </w:r>
      <w:r w:rsidRPr="005C63C8">
        <w:rPr>
          <w:rFonts w:ascii="Tahoma" w:hAnsi="Tahoma" w:cs="Tahoma"/>
          <w:b/>
          <w:bCs/>
          <w:sz w:val="20"/>
          <w:szCs w:val="20"/>
        </w:rPr>
        <w:t>2001 – 2010</w:t>
      </w:r>
    </w:p>
    <w:p w:rsidR="000A7BA6" w:rsidRPr="005C63C8" w:rsidRDefault="000A7BA6" w:rsidP="000A7BA6">
      <w:pPr>
        <w:widowControl w:val="0"/>
        <w:autoSpaceDE w:val="0"/>
        <w:autoSpaceDN w:val="0"/>
        <w:adjustRightInd w:val="0"/>
        <w:spacing w:line="240" w:lineRule="auto"/>
        <w:rPr>
          <w:rFonts w:ascii="Tahoma" w:hAnsi="Tahoma" w:cs="Tahoma"/>
          <w:sz w:val="20"/>
          <w:szCs w:val="20"/>
        </w:rPr>
      </w:pPr>
      <w:r w:rsidRPr="005C63C8">
        <w:rPr>
          <w:rFonts w:ascii="Tahoma" w:hAnsi="Tahoma" w:cs="Tahoma"/>
          <w:b/>
          <w:bCs/>
          <w:i/>
          <w:iCs/>
          <w:sz w:val="20"/>
          <w:szCs w:val="20"/>
        </w:rPr>
        <w:t xml:space="preserve">IT Project Manager, SAP Project              </w:t>
      </w:r>
      <w:r w:rsidRPr="005C63C8">
        <w:rPr>
          <w:rFonts w:ascii="Tahoma" w:hAnsi="Tahoma" w:cs="Tahoma"/>
          <w:i/>
          <w:iCs/>
          <w:sz w:val="20"/>
          <w:szCs w:val="20"/>
        </w:rPr>
        <w:tab/>
      </w:r>
      <w:r w:rsidRPr="005C63C8">
        <w:rPr>
          <w:rFonts w:ascii="Tahoma" w:hAnsi="Tahoma" w:cs="Tahoma"/>
          <w:i/>
          <w:iCs/>
          <w:sz w:val="20"/>
          <w:szCs w:val="20"/>
        </w:rPr>
        <w:tab/>
      </w:r>
      <w:r w:rsidRPr="005C63C8">
        <w:rPr>
          <w:rFonts w:ascii="Tahoma" w:hAnsi="Tahoma" w:cs="Tahoma"/>
          <w:i/>
          <w:iCs/>
          <w:sz w:val="20"/>
          <w:szCs w:val="20"/>
        </w:rPr>
        <w:tab/>
      </w:r>
      <w:r w:rsidRPr="005C63C8">
        <w:rPr>
          <w:rFonts w:ascii="Tahoma" w:hAnsi="Tahoma" w:cs="Tahoma"/>
          <w:i/>
          <w:iCs/>
          <w:sz w:val="20"/>
          <w:szCs w:val="20"/>
        </w:rPr>
        <w:tab/>
      </w:r>
      <w:r w:rsidRPr="005C63C8">
        <w:rPr>
          <w:rFonts w:ascii="Tahoma" w:hAnsi="Tahoma" w:cs="Tahoma"/>
          <w:i/>
          <w:iCs/>
          <w:sz w:val="20"/>
          <w:szCs w:val="20"/>
        </w:rPr>
        <w:tab/>
        <w:t>2008 – 2010</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Executed project management processes, focusing on administrative activities, as one of 2 project managers in the PMO supporting 150 resources in Australia, and 6 various locations in this $38 million investment extending existing Harmony solution to Australia, and incorporating 4 application upgrades.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 xml:space="preserve">Improved administrative support for users seeking access or password updates to Mercury Quality Center and IBM Ascendant systems by providing a </w:t>
      </w:r>
      <w:proofErr w:type="gramStart"/>
      <w:r w:rsidRPr="005C63C8">
        <w:rPr>
          <w:rFonts w:ascii="Tahoma" w:hAnsi="Tahoma" w:cs="Tahoma"/>
          <w:sz w:val="20"/>
          <w:szCs w:val="20"/>
        </w:rPr>
        <w:t>more timely</w:t>
      </w:r>
      <w:proofErr w:type="gramEnd"/>
      <w:r w:rsidRPr="005C63C8">
        <w:rPr>
          <w:rFonts w:ascii="Tahoma" w:hAnsi="Tahoma" w:cs="Tahoma"/>
          <w:sz w:val="20"/>
          <w:szCs w:val="20"/>
        </w:rPr>
        <w:t xml:space="preserve"> process, streamlining procedures, and reducing project risks. User support experienced a 200% increase in coverage for US and Australian users.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Developed more efficient process consolidating and updating project plans from 8 teams, using Microsoft Project, into a common integrated plan that includes a weekly updateable report. Achieved standard project plan template, consolidated reporting, task due and late task reports supplied weekly to each team as well as senior management. Enabled comprehensive review of the project activities in weekly status meetings.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 xml:space="preserve">Performed duties of Business Continuity Officer which included creation of the Business Continuity Plan (BCP) for 80 occupant </w:t>
      </w:r>
      <w:proofErr w:type="gramStart"/>
      <w:r w:rsidRPr="005C63C8">
        <w:rPr>
          <w:rFonts w:ascii="Tahoma" w:hAnsi="Tahoma" w:cs="Tahoma"/>
          <w:sz w:val="20"/>
          <w:szCs w:val="20"/>
        </w:rPr>
        <w:t>facility</w:t>
      </w:r>
      <w:proofErr w:type="gramEnd"/>
      <w:r w:rsidRPr="005C63C8">
        <w:rPr>
          <w:rFonts w:ascii="Tahoma" w:hAnsi="Tahoma" w:cs="Tahoma"/>
          <w:sz w:val="20"/>
          <w:szCs w:val="20"/>
        </w:rPr>
        <w:t>; then updated it with contact information of all new building occupants on a monthly base. Kept BCP document to 90% accuracy monthly. Improved plan testing to a 95% success rate.</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 xml:space="preserve">Simplified communication of documents between Australian and U.S. teams by configuring and administrating Lotus </w:t>
      </w:r>
      <w:proofErr w:type="spellStart"/>
      <w:r w:rsidRPr="005C63C8">
        <w:rPr>
          <w:rFonts w:ascii="Tahoma" w:hAnsi="Tahoma" w:cs="Tahoma"/>
          <w:sz w:val="20"/>
          <w:szCs w:val="20"/>
        </w:rPr>
        <w:t>Quickr</w:t>
      </w:r>
      <w:proofErr w:type="spellEnd"/>
      <w:r w:rsidRPr="005C63C8">
        <w:rPr>
          <w:rFonts w:ascii="Tahoma" w:hAnsi="Tahoma" w:cs="Tahoma"/>
          <w:sz w:val="20"/>
          <w:szCs w:val="20"/>
        </w:rPr>
        <w:t xml:space="preserve"> as a collaboration solution, and then training 10 users. A critical risk, due a </w:t>
      </w:r>
      <w:proofErr w:type="gramStart"/>
      <w:r w:rsidRPr="005C63C8">
        <w:rPr>
          <w:rFonts w:ascii="Tahoma" w:hAnsi="Tahoma" w:cs="Tahoma"/>
          <w:sz w:val="20"/>
          <w:szCs w:val="20"/>
        </w:rPr>
        <w:t>15 hour</w:t>
      </w:r>
      <w:proofErr w:type="gramEnd"/>
      <w:r w:rsidRPr="005C63C8">
        <w:rPr>
          <w:rFonts w:ascii="Tahoma" w:hAnsi="Tahoma" w:cs="Tahoma"/>
          <w:sz w:val="20"/>
          <w:szCs w:val="20"/>
        </w:rPr>
        <w:t xml:space="preserve"> time difference and cross-continental replication issues, was mitigated and a strong cause of project delay was corrected allowing timely collaboration of critical documentation.</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Built efficient enrollment system for international trainees to register for seminars and add updates to individual calendars without surpassing classroom capacity. Saved significant staff time, allowing whole process to be managed by one individual with minimal changes of locations, occupants, and number of attendants.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 xml:space="preserve">Led upgrade of </w:t>
      </w:r>
      <w:proofErr w:type="spellStart"/>
      <w:r w:rsidRPr="005C63C8">
        <w:rPr>
          <w:rFonts w:ascii="Tahoma" w:hAnsi="Tahoma" w:cs="Tahoma"/>
          <w:sz w:val="20"/>
          <w:szCs w:val="20"/>
        </w:rPr>
        <w:t>uPerform</w:t>
      </w:r>
      <w:proofErr w:type="spellEnd"/>
      <w:r w:rsidRPr="005C63C8">
        <w:rPr>
          <w:rFonts w:ascii="Tahoma" w:hAnsi="Tahoma" w:cs="Tahoma"/>
          <w:sz w:val="20"/>
          <w:szCs w:val="20"/>
        </w:rPr>
        <w:t xml:space="preserve"> software into Harmony team environment 15 days prior to </w:t>
      </w:r>
      <w:proofErr w:type="gramStart"/>
      <w:r w:rsidRPr="005C63C8">
        <w:rPr>
          <w:rFonts w:ascii="Tahoma" w:hAnsi="Tahoma" w:cs="Tahoma"/>
          <w:sz w:val="20"/>
          <w:szCs w:val="20"/>
        </w:rPr>
        <w:t>90 day</w:t>
      </w:r>
      <w:proofErr w:type="gramEnd"/>
      <w:r w:rsidRPr="005C63C8">
        <w:rPr>
          <w:rFonts w:ascii="Tahoma" w:hAnsi="Tahoma" w:cs="Tahoma"/>
          <w:sz w:val="20"/>
          <w:szCs w:val="20"/>
        </w:rPr>
        <w:t xml:space="preserve"> target date.</w:t>
      </w:r>
    </w:p>
    <w:p w:rsidR="000A7BA6" w:rsidRPr="005C63C8" w:rsidRDefault="00BE0177"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Pr>
          <w:rFonts w:ascii="Tahoma" w:hAnsi="Tahoma" w:cs="Tahoma"/>
          <w:sz w:val="20"/>
          <w:szCs w:val="20"/>
        </w:rPr>
        <w:t>v</w:t>
      </w:r>
      <w:r w:rsidR="000A7BA6" w:rsidRPr="005C63C8">
        <w:rPr>
          <w:rFonts w:ascii="Tahoma" w:hAnsi="Tahoma" w:cs="Tahoma"/>
          <w:sz w:val="20"/>
          <w:szCs w:val="20"/>
        </w:rPr>
        <w:t xml:space="preserve"> SAP CRM smart forms to edit the HTMLs, style classes and image paths. </w:t>
      </w:r>
    </w:p>
    <w:p w:rsidR="000A7BA6" w:rsidRDefault="000A7BA6" w:rsidP="000A7BA6">
      <w:pPr>
        <w:widowControl w:val="0"/>
        <w:tabs>
          <w:tab w:val="left" w:pos="780"/>
        </w:tabs>
        <w:autoSpaceDE w:val="0"/>
        <w:autoSpaceDN w:val="0"/>
        <w:adjustRightInd w:val="0"/>
        <w:spacing w:line="259" w:lineRule="atLeast"/>
        <w:rPr>
          <w:rFonts w:ascii="Tahoma" w:hAnsi="Tahoma" w:cs="Tahoma"/>
          <w:color w:val="FF0000"/>
          <w:sz w:val="20"/>
          <w:szCs w:val="20"/>
        </w:rPr>
      </w:pPr>
    </w:p>
    <w:p w:rsidR="000A7BA6" w:rsidRPr="005C63C8" w:rsidRDefault="000A7BA6" w:rsidP="000A7BA6">
      <w:pPr>
        <w:widowControl w:val="0"/>
        <w:autoSpaceDE w:val="0"/>
        <w:autoSpaceDN w:val="0"/>
        <w:adjustRightInd w:val="0"/>
        <w:spacing w:line="240" w:lineRule="auto"/>
        <w:rPr>
          <w:rFonts w:ascii="Tahoma" w:hAnsi="Tahoma" w:cs="Tahoma"/>
          <w:sz w:val="20"/>
          <w:szCs w:val="20"/>
        </w:rPr>
      </w:pPr>
      <w:r w:rsidRPr="005C63C8">
        <w:rPr>
          <w:rFonts w:ascii="Tahoma" w:hAnsi="Tahoma" w:cs="Tahoma"/>
          <w:b/>
          <w:bCs/>
          <w:i/>
          <w:iCs/>
          <w:sz w:val="20"/>
          <w:szCs w:val="20"/>
        </w:rPr>
        <w:t>Project Manager</w:t>
      </w:r>
      <w:r w:rsidRPr="005C63C8">
        <w:rPr>
          <w:rFonts w:ascii="Tahoma" w:hAnsi="Tahoma" w:cs="Tahoma"/>
          <w:i/>
          <w:iCs/>
          <w:sz w:val="20"/>
          <w:szCs w:val="20"/>
        </w:rPr>
        <w:t xml:space="preserve">                                </w:t>
      </w:r>
      <w:r w:rsidRPr="005C63C8">
        <w:rPr>
          <w:rFonts w:ascii="Tahoma" w:hAnsi="Tahoma" w:cs="Tahoma"/>
          <w:i/>
          <w:iCs/>
          <w:sz w:val="20"/>
          <w:szCs w:val="20"/>
        </w:rPr>
        <w:tab/>
      </w:r>
      <w:r w:rsidRPr="005C63C8">
        <w:rPr>
          <w:rFonts w:ascii="Tahoma" w:hAnsi="Tahoma" w:cs="Tahoma"/>
          <w:i/>
          <w:iCs/>
          <w:sz w:val="20"/>
          <w:szCs w:val="20"/>
        </w:rPr>
        <w:tab/>
      </w:r>
      <w:r w:rsidRPr="005C63C8">
        <w:rPr>
          <w:rFonts w:ascii="Tahoma" w:hAnsi="Tahoma" w:cs="Tahoma"/>
          <w:i/>
          <w:iCs/>
          <w:sz w:val="20"/>
          <w:szCs w:val="20"/>
        </w:rPr>
        <w:tab/>
      </w:r>
      <w:r w:rsidRPr="005C63C8">
        <w:rPr>
          <w:rFonts w:ascii="Tahoma" w:hAnsi="Tahoma" w:cs="Tahoma"/>
          <w:i/>
          <w:iCs/>
          <w:sz w:val="20"/>
          <w:szCs w:val="20"/>
        </w:rPr>
        <w:tab/>
      </w:r>
      <w:r w:rsidRPr="005C63C8">
        <w:rPr>
          <w:rFonts w:ascii="Tahoma" w:hAnsi="Tahoma" w:cs="Tahoma"/>
          <w:i/>
          <w:iCs/>
          <w:sz w:val="20"/>
          <w:szCs w:val="20"/>
        </w:rPr>
        <w:tab/>
        <w:t>2005 – 2008</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Achieved on-time and on-budget completion of 15 projects valued in the $100,000 - $500,000 range including:</w:t>
      </w:r>
      <w:r w:rsidRPr="005C63C8">
        <w:rPr>
          <w:rFonts w:ascii="Tahoma" w:hAnsi="Tahoma" w:cs="Tahoma"/>
          <w:b/>
          <w:bCs/>
          <w:i/>
          <w:iCs/>
          <w:sz w:val="20"/>
          <w:szCs w:val="20"/>
        </w:rPr>
        <w:t xml:space="preserve"> </w:t>
      </w:r>
      <w:proofErr w:type="spellStart"/>
      <w:r w:rsidRPr="005C63C8">
        <w:rPr>
          <w:rFonts w:ascii="Tahoma" w:hAnsi="Tahoma" w:cs="Tahoma"/>
          <w:sz w:val="20"/>
          <w:szCs w:val="20"/>
        </w:rPr>
        <w:t>Lawtrac</w:t>
      </w:r>
      <w:proofErr w:type="spellEnd"/>
      <w:r w:rsidRPr="005C63C8">
        <w:rPr>
          <w:rFonts w:ascii="Tahoma" w:hAnsi="Tahoma" w:cs="Tahoma"/>
          <w:sz w:val="20"/>
          <w:szCs w:val="20"/>
        </w:rPr>
        <w:t>, Kitchen Recipe Content Management System, Business Continuity Project, and Enterprise Portal.</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Implemented Project Portfolio Tracking Tool (PPTT) dashboard on-time and within budget. Served as Administrator and trained 15 managers in the use of the tool; earned “</w:t>
      </w:r>
      <w:r w:rsidRPr="005C63C8">
        <w:rPr>
          <w:rFonts w:ascii="Tahoma" w:hAnsi="Tahoma" w:cs="Tahoma"/>
          <w:i/>
          <w:iCs/>
          <w:sz w:val="20"/>
          <w:szCs w:val="20"/>
        </w:rPr>
        <w:t>You Make A Difference</w:t>
      </w:r>
      <w:r w:rsidRPr="005C63C8">
        <w:rPr>
          <w:rFonts w:ascii="Tahoma" w:hAnsi="Tahoma" w:cs="Tahoma"/>
          <w:sz w:val="20"/>
          <w:szCs w:val="20"/>
        </w:rPr>
        <w:t>!” Award for extraordinary contributions in the implementation of this new software in the IT Department.</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Outlined the work breakdown structure and workflow of various Shared Services service areas. This provided project leads the basic tasks and department procedures to be included with project plans; thus</w:t>
      </w:r>
      <w:r w:rsidR="00BE0177">
        <w:rPr>
          <w:rFonts w:ascii="Tahoma" w:hAnsi="Tahoma" w:cs="Tahoma"/>
          <w:sz w:val="20"/>
          <w:szCs w:val="20"/>
        </w:rPr>
        <w:t>,</w:t>
      </w:r>
      <w:r w:rsidRPr="005C63C8">
        <w:rPr>
          <w:rFonts w:ascii="Tahoma" w:hAnsi="Tahoma" w:cs="Tahoma"/>
          <w:sz w:val="20"/>
          <w:szCs w:val="20"/>
        </w:rPr>
        <w:t xml:space="preserve"> decreasing the time to produce consolidated project plans.</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Provided training, support and project review for IT Project Managers, the IT Security team, and the Business Intelligence team</w:t>
      </w:r>
      <w:r w:rsidR="00BE0177">
        <w:rPr>
          <w:rFonts w:ascii="Tahoma" w:hAnsi="Tahoma" w:cs="Tahoma"/>
          <w:sz w:val="20"/>
          <w:szCs w:val="20"/>
        </w:rPr>
        <w:t>.</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Updated session summary using portlet session ID using JSF AJAX.</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 xml:space="preserve">Developed delegate, façade layers, DAO layers (design patterns) to call ESB services. </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color w:val="000000"/>
          <w:sz w:val="20"/>
          <w:szCs w:val="20"/>
        </w:rPr>
        <w:t>Triggered servlets and timer listeners to upload the images into server.</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color w:val="000000"/>
          <w:sz w:val="20"/>
          <w:szCs w:val="20"/>
        </w:rPr>
        <w:lastRenderedPageBreak/>
        <w:t xml:space="preserve">Worked on the preview functionality using </w:t>
      </w:r>
      <w:proofErr w:type="spellStart"/>
      <w:r w:rsidRPr="005C63C8">
        <w:rPr>
          <w:rFonts w:ascii="Tahoma" w:hAnsi="Tahoma" w:cs="Tahoma"/>
          <w:color w:val="000000"/>
          <w:sz w:val="20"/>
          <w:szCs w:val="20"/>
        </w:rPr>
        <w:t>JQuery</w:t>
      </w:r>
      <w:proofErr w:type="spellEnd"/>
      <w:r w:rsidRPr="005C63C8">
        <w:rPr>
          <w:rFonts w:ascii="Tahoma" w:hAnsi="Tahoma" w:cs="Tahoma"/>
          <w:color w:val="000000"/>
          <w:sz w:val="20"/>
          <w:szCs w:val="20"/>
        </w:rPr>
        <w:t>,</w:t>
      </w:r>
      <w:r w:rsidR="00A716A3" w:rsidRPr="005C63C8">
        <w:rPr>
          <w:rFonts w:ascii="Tahoma" w:hAnsi="Tahoma" w:cs="Tahoma"/>
          <w:color w:val="000000"/>
          <w:sz w:val="20"/>
          <w:szCs w:val="20"/>
        </w:rPr>
        <w:t xml:space="preserve"> JavaS</w:t>
      </w:r>
      <w:r w:rsidR="00F85204" w:rsidRPr="005C63C8">
        <w:rPr>
          <w:rFonts w:ascii="Tahoma" w:hAnsi="Tahoma" w:cs="Tahoma"/>
          <w:color w:val="000000"/>
          <w:sz w:val="20"/>
          <w:szCs w:val="20"/>
        </w:rPr>
        <w:t>cript.</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color w:val="000000"/>
          <w:sz w:val="20"/>
          <w:szCs w:val="20"/>
        </w:rPr>
        <w:t xml:space="preserve">Created content, components, libraries using IBM Lotus </w:t>
      </w:r>
      <w:r w:rsidRPr="005C63C8">
        <w:rPr>
          <w:rFonts w:ascii="Tahoma" w:hAnsi="Tahoma" w:cs="Tahoma"/>
          <w:sz w:val="20"/>
          <w:szCs w:val="20"/>
        </w:rPr>
        <w:t>WebSphere</w:t>
      </w:r>
      <w:r w:rsidRPr="005C63C8">
        <w:rPr>
          <w:rFonts w:ascii="Tahoma" w:hAnsi="Tahoma" w:cs="Tahoma"/>
          <w:color w:val="000000"/>
          <w:sz w:val="20"/>
          <w:szCs w:val="20"/>
        </w:rPr>
        <w:t xml:space="preserve"> Content Manager.</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Worked on IBM portlet factory to customize portlets.</w:t>
      </w:r>
    </w:p>
    <w:p w:rsidR="000A7BA6" w:rsidRPr="005C63C8" w:rsidRDefault="000A7BA6" w:rsidP="000A7BA6">
      <w:pPr>
        <w:widowControl w:val="0"/>
        <w:numPr>
          <w:ilvl w:val="0"/>
          <w:numId w:val="28"/>
        </w:numPr>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Invoked the servlets directly from JSF pages and Converted static HTMLs to JSF pages.</w:t>
      </w:r>
    </w:p>
    <w:p w:rsidR="000A7BA6" w:rsidRPr="005C63C8" w:rsidRDefault="000A7BA6" w:rsidP="000A7BA6">
      <w:pPr>
        <w:widowControl w:val="0"/>
        <w:numPr>
          <w:ilvl w:val="0"/>
          <w:numId w:val="28"/>
        </w:numPr>
        <w:suppressAutoHyphens/>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 xml:space="preserve">Created </w:t>
      </w:r>
      <w:proofErr w:type="spellStart"/>
      <w:r w:rsidRPr="005C63C8">
        <w:rPr>
          <w:rFonts w:ascii="Tahoma" w:hAnsi="Tahoma" w:cs="Tahoma"/>
          <w:sz w:val="20"/>
          <w:szCs w:val="20"/>
        </w:rPr>
        <w:t>psd</w:t>
      </w:r>
      <w:proofErr w:type="spellEnd"/>
      <w:r w:rsidRPr="005C63C8">
        <w:rPr>
          <w:rFonts w:ascii="Tahoma" w:hAnsi="Tahoma" w:cs="Tahoma"/>
          <w:sz w:val="20"/>
          <w:szCs w:val="20"/>
        </w:rPr>
        <w:t xml:space="preserve"> files and edited images using Adobe Photoshop.</w:t>
      </w:r>
    </w:p>
    <w:p w:rsidR="000A7BA6" w:rsidRPr="005C63C8" w:rsidRDefault="00F85204" w:rsidP="000A7BA6">
      <w:pPr>
        <w:widowControl w:val="0"/>
        <w:numPr>
          <w:ilvl w:val="0"/>
          <w:numId w:val="28"/>
        </w:numPr>
        <w:suppressAutoHyphens/>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Worked on WPS/portal non-</w:t>
      </w:r>
      <w:r w:rsidR="000A7BA6" w:rsidRPr="005C63C8">
        <w:rPr>
          <w:rFonts w:ascii="Tahoma" w:hAnsi="Tahoma" w:cs="Tahoma"/>
          <w:sz w:val="20"/>
          <w:szCs w:val="20"/>
        </w:rPr>
        <w:t>authenticated and WPS/</w:t>
      </w:r>
      <w:proofErr w:type="spellStart"/>
      <w:r w:rsidR="000A7BA6" w:rsidRPr="005C63C8">
        <w:rPr>
          <w:rFonts w:ascii="Tahoma" w:hAnsi="Tahoma" w:cs="Tahoma"/>
          <w:sz w:val="20"/>
          <w:szCs w:val="20"/>
        </w:rPr>
        <w:t>myportal</w:t>
      </w:r>
      <w:proofErr w:type="spellEnd"/>
      <w:r w:rsidR="000A7BA6" w:rsidRPr="005C63C8">
        <w:rPr>
          <w:rFonts w:ascii="Tahoma" w:hAnsi="Tahoma" w:cs="Tahoma"/>
          <w:sz w:val="20"/>
          <w:szCs w:val="20"/>
        </w:rPr>
        <w:t xml:space="preserve"> authenticated user issues.</w:t>
      </w:r>
    </w:p>
    <w:p w:rsidR="000A7BA6" w:rsidRPr="005C63C8" w:rsidRDefault="000A7BA6" w:rsidP="000A7BA6">
      <w:pPr>
        <w:widowControl w:val="0"/>
        <w:numPr>
          <w:ilvl w:val="0"/>
          <w:numId w:val="28"/>
        </w:numPr>
        <w:suppressAutoHyphens/>
        <w:autoSpaceDE w:val="0"/>
        <w:autoSpaceDN w:val="0"/>
        <w:adjustRightInd w:val="0"/>
        <w:spacing w:after="0" w:line="240" w:lineRule="auto"/>
        <w:ind w:left="780" w:hanging="360"/>
        <w:rPr>
          <w:rFonts w:ascii="Tahoma" w:hAnsi="Tahoma" w:cs="Tahoma"/>
          <w:sz w:val="20"/>
          <w:szCs w:val="20"/>
        </w:rPr>
      </w:pPr>
      <w:r w:rsidRPr="005C63C8">
        <w:rPr>
          <w:rFonts w:ascii="Tahoma" w:hAnsi="Tahoma" w:cs="Tahoma"/>
          <w:sz w:val="20"/>
          <w:szCs w:val="20"/>
        </w:rPr>
        <w:t>Performed WAR deployment and EAR deployment in various environments.</w:t>
      </w:r>
    </w:p>
    <w:p w:rsidR="000A7BA6" w:rsidRPr="005C63C8" w:rsidRDefault="000A7BA6" w:rsidP="000A7BA6">
      <w:pPr>
        <w:widowControl w:val="0"/>
        <w:autoSpaceDE w:val="0"/>
        <w:autoSpaceDN w:val="0"/>
        <w:adjustRightInd w:val="0"/>
        <w:spacing w:line="259" w:lineRule="atLeast"/>
        <w:rPr>
          <w:rFonts w:ascii="Tahoma" w:hAnsi="Tahoma" w:cs="Tahoma"/>
          <w:sz w:val="20"/>
          <w:szCs w:val="20"/>
        </w:rPr>
      </w:pPr>
      <w:r w:rsidRPr="005C63C8">
        <w:rPr>
          <w:rFonts w:ascii="Tahoma" w:hAnsi="Tahoma" w:cs="Tahoma"/>
          <w:sz w:val="20"/>
          <w:szCs w:val="20"/>
        </w:rPr>
        <w:t> </w:t>
      </w:r>
    </w:p>
    <w:p w:rsidR="000A7BA6" w:rsidRPr="005C63C8" w:rsidRDefault="000A7BA6" w:rsidP="000A7BA6">
      <w:pPr>
        <w:widowControl w:val="0"/>
        <w:autoSpaceDE w:val="0"/>
        <w:autoSpaceDN w:val="0"/>
        <w:adjustRightInd w:val="0"/>
        <w:spacing w:line="259" w:lineRule="atLeast"/>
        <w:ind w:left="360" w:hanging="360"/>
        <w:rPr>
          <w:rFonts w:ascii="Tahoma" w:hAnsi="Tahoma" w:cs="Tahoma"/>
          <w:sz w:val="20"/>
          <w:szCs w:val="20"/>
        </w:rPr>
      </w:pPr>
      <w:r w:rsidRPr="005C63C8">
        <w:rPr>
          <w:rFonts w:ascii="Tahoma" w:hAnsi="Tahoma" w:cs="Tahoma"/>
          <w:b/>
          <w:bCs/>
          <w:i/>
          <w:iCs/>
          <w:sz w:val="20"/>
          <w:szCs w:val="20"/>
        </w:rPr>
        <w:t>IT Analyst Programmer</w:t>
      </w:r>
      <w:r w:rsidRPr="005C63C8">
        <w:rPr>
          <w:rFonts w:ascii="Tahoma" w:hAnsi="Tahoma" w:cs="Tahoma"/>
          <w:sz w:val="20"/>
          <w:szCs w:val="20"/>
        </w:rPr>
        <w:t xml:space="preserve">                                                                       2001 – 2005</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Delivered $110 thousand Wilke-Thornton Master Files Interface project and $100 thousand Domino database projects on-time and on budget in role as IT Project Manager.</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 xml:space="preserve">Integrated WebSphere platform, Artesia Teams, Image Alchemy PS, </w:t>
      </w:r>
      <w:proofErr w:type="spellStart"/>
      <w:r w:rsidRPr="005C63C8">
        <w:rPr>
          <w:rFonts w:ascii="Tahoma" w:hAnsi="Tahoma" w:cs="Tahoma"/>
          <w:sz w:val="20"/>
          <w:szCs w:val="20"/>
        </w:rPr>
        <w:t>Neevia</w:t>
      </w:r>
      <w:proofErr w:type="spellEnd"/>
      <w:r w:rsidRPr="005C63C8">
        <w:rPr>
          <w:rFonts w:ascii="Tahoma" w:hAnsi="Tahoma" w:cs="Tahoma"/>
          <w:sz w:val="20"/>
          <w:szCs w:val="20"/>
        </w:rPr>
        <w:t xml:space="preserve"> Document Converter, Lotus/Domino Workflow, and WebSphere Portal Server as Technical Manager Brand Desktop project.  Earned 2003 “</w:t>
      </w:r>
      <w:r w:rsidRPr="005C63C8">
        <w:rPr>
          <w:rFonts w:ascii="Tahoma" w:hAnsi="Tahoma" w:cs="Tahoma"/>
          <w:i/>
          <w:iCs/>
          <w:sz w:val="20"/>
          <w:szCs w:val="20"/>
        </w:rPr>
        <w:t>You Make A Difference</w:t>
      </w:r>
      <w:r w:rsidRPr="005C63C8">
        <w:rPr>
          <w:rFonts w:ascii="Tahoma" w:hAnsi="Tahoma" w:cs="Tahoma"/>
          <w:sz w:val="20"/>
          <w:szCs w:val="20"/>
        </w:rPr>
        <w:t>!” Award for extraordinary contributions and Technical leadership on the Brand Desktop project and with Artesia’s TEAMS software.</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Implemented structured application development using RAD and OOP methodologies.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Executed web development utilizing Microsoft, Lotus Notes/Domino, and WebSphere Technologies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Developed various $100,000 applications following full Systems Development Life Cycle (SDLC) approach.</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Involved in user group meetings to gather requirements and finalize work order requests.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Created Design Specific Documents (DSD’s) and Technical docu</w:t>
      </w:r>
      <w:r w:rsidR="009637CB" w:rsidRPr="005C63C8">
        <w:rPr>
          <w:rFonts w:ascii="Tahoma" w:hAnsi="Tahoma" w:cs="Tahoma"/>
          <w:sz w:val="20"/>
          <w:szCs w:val="20"/>
        </w:rPr>
        <w:t xml:space="preserve">ments for </w:t>
      </w:r>
      <w:r w:rsidRPr="005C63C8">
        <w:rPr>
          <w:rFonts w:ascii="Tahoma" w:hAnsi="Tahoma" w:cs="Tahoma"/>
          <w:sz w:val="20"/>
          <w:szCs w:val="20"/>
        </w:rPr>
        <w:t>work requests detailing component le</w:t>
      </w:r>
      <w:r w:rsidR="009637CB" w:rsidRPr="005C63C8">
        <w:rPr>
          <w:rFonts w:ascii="Tahoma" w:hAnsi="Tahoma" w:cs="Tahoma"/>
          <w:sz w:val="20"/>
          <w:szCs w:val="20"/>
        </w:rPr>
        <w:t>vel changes</w:t>
      </w:r>
      <w:r w:rsidRPr="005C63C8">
        <w:rPr>
          <w:rFonts w:ascii="Tahoma" w:hAnsi="Tahoma" w:cs="Tahoma"/>
          <w:sz w:val="20"/>
          <w:szCs w:val="20"/>
        </w:rPr>
        <w:t>.</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Developed Application views (JSP’s), action classes, action forms.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Designed and implemented UI layer using JSP, J</w:t>
      </w:r>
      <w:r w:rsidR="00F85204" w:rsidRPr="005C63C8">
        <w:rPr>
          <w:rFonts w:ascii="Tahoma" w:hAnsi="Tahoma" w:cs="Tahoma"/>
          <w:sz w:val="20"/>
          <w:szCs w:val="20"/>
        </w:rPr>
        <w:t>avaScript, HTML, XML, XHTML and business logic</w:t>
      </w:r>
      <w:r w:rsidRPr="005C63C8">
        <w:rPr>
          <w:rFonts w:ascii="Tahoma" w:hAnsi="Tahoma" w:cs="Tahoma"/>
          <w:sz w:val="20"/>
          <w:szCs w:val="20"/>
        </w:rPr>
        <w:t>.</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Created and modified components at various layers i.e.  Front control, Business Delegation, Data Transfer Objects (DTO), Data Access Objects (DAO).</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Created DAO’s and wrote Ant scripts to compile and bind them for Database access.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 xml:space="preserve">Developed </w:t>
      </w:r>
      <w:proofErr w:type="gramStart"/>
      <w:r w:rsidRPr="005C63C8">
        <w:rPr>
          <w:rFonts w:ascii="Tahoma" w:hAnsi="Tahoma" w:cs="Tahoma"/>
          <w:sz w:val="20"/>
          <w:szCs w:val="20"/>
        </w:rPr>
        <w:t>Server side</w:t>
      </w:r>
      <w:proofErr w:type="gramEnd"/>
      <w:r w:rsidRPr="005C63C8">
        <w:rPr>
          <w:rFonts w:ascii="Tahoma" w:hAnsi="Tahoma" w:cs="Tahoma"/>
          <w:sz w:val="20"/>
          <w:szCs w:val="20"/>
        </w:rPr>
        <w:t xml:space="preserve"> component to access data from any database using JDBC developed DB Components.</w:t>
      </w:r>
    </w:p>
    <w:p w:rsidR="000A7BA6" w:rsidRPr="005C63C8" w:rsidRDefault="000A7BA6" w:rsidP="000A7BA6">
      <w:pPr>
        <w:widowControl w:val="0"/>
        <w:numPr>
          <w:ilvl w:val="0"/>
          <w:numId w:val="28"/>
        </w:numPr>
        <w:autoSpaceDE w:val="0"/>
        <w:autoSpaceDN w:val="0"/>
        <w:adjustRightInd w:val="0"/>
        <w:spacing w:after="0" w:line="240" w:lineRule="auto"/>
        <w:ind w:left="720" w:hanging="360"/>
        <w:rPr>
          <w:rFonts w:ascii="Tahoma" w:hAnsi="Tahoma" w:cs="Tahoma"/>
          <w:sz w:val="20"/>
          <w:szCs w:val="20"/>
        </w:rPr>
      </w:pPr>
      <w:r w:rsidRPr="005C63C8">
        <w:rPr>
          <w:rFonts w:ascii="Tahoma" w:hAnsi="Tahoma" w:cs="Tahoma"/>
          <w:sz w:val="20"/>
          <w:szCs w:val="20"/>
        </w:rPr>
        <w:t>Wrote database queries using SQL for accessing, manipulating and updating MySQL database.</w:t>
      </w:r>
    </w:p>
    <w:p w:rsidR="00A4719B" w:rsidRDefault="00A4719B" w:rsidP="000A7BA6">
      <w:pPr>
        <w:widowControl w:val="0"/>
        <w:autoSpaceDE w:val="0"/>
        <w:autoSpaceDN w:val="0"/>
        <w:adjustRightInd w:val="0"/>
        <w:spacing w:after="120" w:line="240" w:lineRule="auto"/>
        <w:jc w:val="both"/>
        <w:rPr>
          <w:rFonts w:ascii="Tahoma" w:hAnsi="Tahoma" w:cs="Tahoma"/>
          <w:sz w:val="20"/>
          <w:szCs w:val="20"/>
        </w:rPr>
      </w:pPr>
    </w:p>
    <w:p w:rsidR="000A7BA6" w:rsidRPr="005C63C8" w:rsidRDefault="000A7BA6" w:rsidP="001A437B">
      <w:pPr>
        <w:rPr>
          <w:rFonts w:ascii="Tahoma" w:hAnsi="Tahoma" w:cs="Tahoma"/>
          <w:sz w:val="20"/>
          <w:szCs w:val="20"/>
        </w:rPr>
      </w:pPr>
      <w:proofErr w:type="spellStart"/>
      <w:r w:rsidRPr="005C63C8">
        <w:rPr>
          <w:rFonts w:ascii="Tahoma" w:hAnsi="Tahoma" w:cs="Tahoma"/>
          <w:sz w:val="20"/>
          <w:szCs w:val="20"/>
        </w:rPr>
        <w:t>Coextant</w:t>
      </w:r>
      <w:proofErr w:type="spellEnd"/>
      <w:r w:rsidRPr="005C63C8">
        <w:rPr>
          <w:rFonts w:ascii="Tahoma" w:hAnsi="Tahoma" w:cs="Tahoma"/>
          <w:sz w:val="20"/>
          <w:szCs w:val="20"/>
        </w:rPr>
        <w:t xml:space="preserve"> Systems International, Inc., Tucson, AZ                                                    </w:t>
      </w:r>
      <w:r w:rsidR="00BA4D92" w:rsidRPr="005C63C8">
        <w:rPr>
          <w:rFonts w:ascii="Tahoma" w:hAnsi="Tahoma" w:cs="Tahoma"/>
          <w:sz w:val="20"/>
          <w:szCs w:val="20"/>
        </w:rPr>
        <w:tab/>
      </w:r>
      <w:r w:rsidR="00BA4D92" w:rsidRPr="005C63C8">
        <w:rPr>
          <w:rFonts w:ascii="Tahoma" w:hAnsi="Tahoma" w:cs="Tahoma"/>
          <w:sz w:val="20"/>
          <w:szCs w:val="20"/>
        </w:rPr>
        <w:tab/>
      </w:r>
      <w:r w:rsidRPr="005078E6">
        <w:rPr>
          <w:rFonts w:ascii="Tahoma" w:hAnsi="Tahoma" w:cs="Tahoma"/>
          <w:b/>
          <w:sz w:val="20"/>
          <w:szCs w:val="20"/>
        </w:rPr>
        <w:t>2000 – 2001</w:t>
      </w:r>
    </w:p>
    <w:p w:rsidR="000A7BA6" w:rsidRDefault="000A7BA6" w:rsidP="005078E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b/>
          <w:i/>
          <w:sz w:val="20"/>
          <w:szCs w:val="20"/>
        </w:rPr>
      </w:pPr>
      <w:r w:rsidRPr="005078E6">
        <w:rPr>
          <w:rFonts w:ascii="Tahoma" w:hAnsi="Tahoma" w:cs="Tahoma"/>
          <w:b/>
          <w:i/>
          <w:sz w:val="20"/>
          <w:szCs w:val="20"/>
        </w:rPr>
        <w:t>Knowledge Automation Consultant</w:t>
      </w:r>
    </w:p>
    <w:p w:rsidR="000A7BA6" w:rsidRPr="005C63C8" w:rsidRDefault="000A7BA6" w:rsidP="000A7BA6">
      <w:pPr>
        <w:widowControl w:val="0"/>
        <w:autoSpaceDE w:val="0"/>
        <w:autoSpaceDN w:val="0"/>
        <w:adjustRightInd w:val="0"/>
        <w:spacing w:line="240" w:lineRule="auto"/>
        <w:rPr>
          <w:rFonts w:ascii="Tahoma" w:hAnsi="Tahoma" w:cs="Tahoma"/>
          <w:sz w:val="20"/>
          <w:szCs w:val="20"/>
        </w:rPr>
      </w:pPr>
      <w:r w:rsidRPr="005C63C8">
        <w:rPr>
          <w:rFonts w:ascii="Tahoma" w:hAnsi="Tahoma" w:cs="Tahoma"/>
          <w:sz w:val="20"/>
          <w:szCs w:val="20"/>
        </w:rPr>
        <w:t>Performed solution analysis, strategizing, documenting, and identifying business p</w:t>
      </w:r>
      <w:r w:rsidR="000C18E4">
        <w:rPr>
          <w:rFonts w:ascii="Tahoma" w:hAnsi="Tahoma" w:cs="Tahoma"/>
          <w:sz w:val="20"/>
          <w:szCs w:val="20"/>
        </w:rPr>
        <w:t>rocesses for east coast clients:</w:t>
      </w:r>
    </w:p>
    <w:p w:rsidR="000A7BA6" w:rsidRPr="005C63C8" w:rsidRDefault="000A7BA6" w:rsidP="00EE106F">
      <w:pPr>
        <w:widowControl w:val="0"/>
        <w:autoSpaceDE w:val="0"/>
        <w:autoSpaceDN w:val="0"/>
        <w:adjustRightInd w:val="0"/>
        <w:spacing w:line="259" w:lineRule="atLeast"/>
        <w:jc w:val="both"/>
        <w:rPr>
          <w:rFonts w:ascii="Tahoma" w:hAnsi="Tahoma" w:cs="Tahoma"/>
          <w:sz w:val="20"/>
          <w:szCs w:val="20"/>
        </w:rPr>
      </w:pPr>
    </w:p>
    <w:p w:rsidR="000A7BA6" w:rsidRPr="005C63C8" w:rsidRDefault="000A7BA6" w:rsidP="005078E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sz w:val="20"/>
          <w:szCs w:val="20"/>
        </w:rPr>
      </w:pPr>
      <w:proofErr w:type="spellStart"/>
      <w:r w:rsidRPr="005C63C8">
        <w:rPr>
          <w:rFonts w:ascii="Tahoma" w:hAnsi="Tahoma" w:cs="Tahoma"/>
          <w:sz w:val="20"/>
          <w:szCs w:val="20"/>
        </w:rPr>
        <w:t>IntraTechs</w:t>
      </w:r>
      <w:proofErr w:type="spellEnd"/>
      <w:r w:rsidRPr="005C63C8">
        <w:rPr>
          <w:rFonts w:ascii="Tahoma" w:hAnsi="Tahoma" w:cs="Tahoma"/>
          <w:sz w:val="20"/>
          <w:szCs w:val="20"/>
        </w:rPr>
        <w:t>, Inc., West Chester, PA                                                                        </w:t>
      </w:r>
      <w:r w:rsidR="00BA4D92" w:rsidRPr="005C63C8">
        <w:rPr>
          <w:rFonts w:ascii="Tahoma" w:hAnsi="Tahoma" w:cs="Tahoma"/>
          <w:sz w:val="20"/>
          <w:szCs w:val="20"/>
        </w:rPr>
        <w:tab/>
      </w:r>
      <w:r w:rsidR="00BA4D92" w:rsidRPr="005C63C8">
        <w:rPr>
          <w:rFonts w:ascii="Tahoma" w:hAnsi="Tahoma" w:cs="Tahoma"/>
          <w:sz w:val="20"/>
          <w:szCs w:val="20"/>
        </w:rPr>
        <w:tab/>
      </w:r>
      <w:r w:rsidRPr="005C63C8">
        <w:rPr>
          <w:rFonts w:ascii="Tahoma" w:hAnsi="Tahoma" w:cs="Tahoma"/>
          <w:sz w:val="20"/>
          <w:szCs w:val="20"/>
        </w:rPr>
        <w:t> </w:t>
      </w:r>
      <w:r w:rsidRPr="005078E6">
        <w:rPr>
          <w:rFonts w:ascii="Tahoma" w:hAnsi="Tahoma" w:cs="Tahoma"/>
          <w:b/>
          <w:sz w:val="20"/>
          <w:szCs w:val="20"/>
        </w:rPr>
        <w:t>1998 – 2000</w:t>
      </w:r>
    </w:p>
    <w:p w:rsidR="000A7BA6" w:rsidRPr="0097747D" w:rsidRDefault="000A7BA6" w:rsidP="005078E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ahoma" w:hAnsi="Tahoma" w:cs="Tahoma"/>
          <w:b/>
          <w:i/>
          <w:sz w:val="20"/>
          <w:szCs w:val="20"/>
        </w:rPr>
      </w:pPr>
      <w:r w:rsidRPr="0097747D">
        <w:rPr>
          <w:rFonts w:ascii="Tahoma" w:hAnsi="Tahoma" w:cs="Tahoma"/>
          <w:b/>
          <w:i/>
          <w:sz w:val="20"/>
          <w:szCs w:val="20"/>
        </w:rPr>
        <w:t xml:space="preserve">Help Desk Manager/Application Developer </w:t>
      </w:r>
    </w:p>
    <w:p w:rsidR="000A7BA6" w:rsidRPr="005C63C8" w:rsidRDefault="00F93AED" w:rsidP="000A7BA6">
      <w:pPr>
        <w:widowControl w:val="0"/>
        <w:autoSpaceDE w:val="0"/>
        <w:autoSpaceDN w:val="0"/>
        <w:adjustRightInd w:val="0"/>
        <w:spacing w:line="240" w:lineRule="auto"/>
        <w:rPr>
          <w:rFonts w:ascii="Tahoma" w:hAnsi="Tahoma" w:cs="Tahoma"/>
          <w:sz w:val="20"/>
          <w:szCs w:val="20"/>
        </w:rPr>
      </w:pPr>
      <w:r w:rsidRPr="005C63C8">
        <w:rPr>
          <w:rFonts w:ascii="Tahoma" w:hAnsi="Tahoma" w:cs="Tahoma"/>
          <w:sz w:val="20"/>
          <w:szCs w:val="20"/>
        </w:rPr>
        <w:t>National Administrator for International Pharmaceutical company with 34 sites on a</w:t>
      </w:r>
      <w:r>
        <w:rPr>
          <w:rFonts w:ascii="Tahoma" w:hAnsi="Tahoma" w:cs="Tahoma"/>
          <w:sz w:val="20"/>
          <w:szCs w:val="20"/>
        </w:rPr>
        <w:t xml:space="preserve"> Lotus Notes/Windows NT network</w:t>
      </w:r>
      <w:r w:rsidRPr="005C63C8">
        <w:rPr>
          <w:rFonts w:ascii="Tahoma" w:hAnsi="Tahoma" w:cs="Tahoma"/>
          <w:sz w:val="20"/>
          <w:szCs w:val="20"/>
        </w:rPr>
        <w:t xml:space="preserve"> </w:t>
      </w:r>
    </w:p>
    <w:p w:rsidR="005512E6" w:rsidRPr="005C63C8" w:rsidRDefault="005512E6" w:rsidP="0049459A">
      <w:pPr>
        <w:rPr>
          <w:rFonts w:ascii="Tahoma" w:hAnsi="Tahoma" w:cs="Tahoma"/>
          <w:b/>
          <w:sz w:val="20"/>
          <w:szCs w:val="20"/>
        </w:rPr>
      </w:pPr>
    </w:p>
    <w:p w:rsidR="002903C9" w:rsidRDefault="002903C9" w:rsidP="0049459A">
      <w:pPr>
        <w:rPr>
          <w:rFonts w:ascii="Tahoma" w:hAnsi="Tahoma" w:cs="Tahoma"/>
          <w:b/>
          <w:sz w:val="20"/>
          <w:szCs w:val="20"/>
          <w:u w:val="single"/>
        </w:rPr>
      </w:pPr>
      <w:r w:rsidRPr="005C63C8">
        <w:rPr>
          <w:rFonts w:ascii="Tahoma" w:hAnsi="Tahoma" w:cs="Tahoma"/>
          <w:b/>
          <w:sz w:val="20"/>
          <w:szCs w:val="20"/>
          <w:u w:val="single"/>
        </w:rPr>
        <w:t>Education:</w:t>
      </w:r>
    </w:p>
    <w:p w:rsidR="00A478E8" w:rsidRPr="00A478E8" w:rsidRDefault="00A478E8" w:rsidP="0049459A">
      <w:pPr>
        <w:rPr>
          <w:rFonts w:ascii="Tahoma" w:hAnsi="Tahoma" w:cs="Tahoma"/>
          <w:b/>
          <w:sz w:val="20"/>
          <w:szCs w:val="20"/>
        </w:rPr>
      </w:pPr>
      <w:r>
        <w:rPr>
          <w:rFonts w:ascii="Tahoma" w:hAnsi="Tahoma" w:cs="Tahoma"/>
          <w:b/>
          <w:sz w:val="20"/>
          <w:szCs w:val="20"/>
        </w:rPr>
        <w:t>Java Developer</w:t>
      </w:r>
      <w:r w:rsidRPr="00FB2FF7">
        <w:rPr>
          <w:rFonts w:ascii="Tahoma" w:eastAsia="Arial" w:hAnsi="Tahoma" w:cs="Tahoma"/>
          <w:i/>
          <w:sz w:val="20"/>
          <w:szCs w:val="20"/>
        </w:rPr>
        <w:t>(studies),</w:t>
      </w:r>
      <w:r w:rsidRPr="00FB2FF7">
        <w:rPr>
          <w:rFonts w:ascii="Tahoma" w:eastAsia="Arial" w:hAnsi="Tahoma" w:cs="Tahoma"/>
          <w:sz w:val="20"/>
          <w:szCs w:val="20"/>
        </w:rPr>
        <w:t xml:space="preserve"> </w:t>
      </w:r>
      <w:r w:rsidRPr="00A478E8">
        <w:rPr>
          <w:rFonts w:ascii="Tahoma" w:hAnsi="Tahoma" w:cs="Tahoma"/>
          <w:sz w:val="20"/>
          <w:szCs w:val="20"/>
        </w:rPr>
        <w:t>Java Academy-DTCC training</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201</w:t>
      </w:r>
      <w:r w:rsidR="002740E7">
        <w:rPr>
          <w:rFonts w:ascii="Tahoma" w:hAnsi="Tahoma" w:cs="Tahoma"/>
          <w:sz w:val="20"/>
          <w:szCs w:val="20"/>
        </w:rPr>
        <w:t>8</w:t>
      </w:r>
    </w:p>
    <w:p w:rsidR="00746D65" w:rsidRPr="00746D65" w:rsidRDefault="00746D65" w:rsidP="0049459A">
      <w:pPr>
        <w:rPr>
          <w:rFonts w:ascii="Tahoma" w:hAnsi="Tahoma" w:cs="Tahoma"/>
          <w:b/>
          <w:sz w:val="20"/>
          <w:szCs w:val="20"/>
        </w:rPr>
      </w:pPr>
      <w:r w:rsidRPr="005078E6">
        <w:rPr>
          <w:rFonts w:ascii="Tahoma" w:hAnsi="Tahoma" w:cs="Tahoma"/>
          <w:b/>
          <w:sz w:val="20"/>
          <w:szCs w:val="20"/>
        </w:rPr>
        <w:t>Full</w:t>
      </w:r>
      <w:r w:rsidR="005078E6" w:rsidRPr="005078E6">
        <w:rPr>
          <w:rFonts w:ascii="Tahoma" w:hAnsi="Tahoma" w:cs="Tahoma"/>
          <w:b/>
          <w:sz w:val="20"/>
          <w:szCs w:val="20"/>
        </w:rPr>
        <w:t>-</w:t>
      </w:r>
      <w:r w:rsidRPr="005078E6">
        <w:rPr>
          <w:rFonts w:ascii="Tahoma" w:hAnsi="Tahoma" w:cs="Tahoma"/>
          <w:b/>
          <w:sz w:val="20"/>
          <w:szCs w:val="20"/>
        </w:rPr>
        <w:t>stack Web Development</w:t>
      </w:r>
      <w:r w:rsidR="00A478E8" w:rsidRPr="00FB2FF7">
        <w:rPr>
          <w:rFonts w:ascii="Tahoma" w:eastAsia="Arial" w:hAnsi="Tahoma" w:cs="Tahoma"/>
          <w:i/>
          <w:sz w:val="20"/>
          <w:szCs w:val="20"/>
        </w:rPr>
        <w:t>(studies),</w:t>
      </w:r>
      <w:r w:rsidR="00A478E8" w:rsidRPr="00FB2FF7">
        <w:rPr>
          <w:rFonts w:ascii="Tahoma" w:eastAsia="Arial" w:hAnsi="Tahoma" w:cs="Tahoma"/>
          <w:sz w:val="20"/>
          <w:szCs w:val="20"/>
        </w:rPr>
        <w:t xml:space="preserve"> </w:t>
      </w:r>
      <w:proofErr w:type="spellStart"/>
      <w:r w:rsidR="005078E6" w:rsidRPr="005078E6">
        <w:rPr>
          <w:rFonts w:ascii="Tahoma" w:hAnsi="Tahoma" w:cs="Tahoma"/>
          <w:sz w:val="20"/>
          <w:szCs w:val="20"/>
        </w:rPr>
        <w:t>Thinkful</w:t>
      </w:r>
      <w:proofErr w:type="spellEnd"/>
      <w:r w:rsidR="005078E6" w:rsidRPr="005078E6">
        <w:rPr>
          <w:rFonts w:ascii="Tahoma" w:hAnsi="Tahoma" w:cs="Tahoma"/>
          <w:sz w:val="20"/>
          <w:szCs w:val="20"/>
        </w:rPr>
        <w:t xml:space="preserve"> Bootcamp training</w:t>
      </w:r>
      <w:r w:rsidRPr="005078E6">
        <w:rPr>
          <w:rFonts w:ascii="Tahoma" w:hAnsi="Tahoma" w:cs="Tahoma"/>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sidRPr="00746D65">
        <w:rPr>
          <w:rFonts w:ascii="Tahoma" w:hAnsi="Tahoma" w:cs="Tahoma"/>
          <w:sz w:val="20"/>
          <w:szCs w:val="20"/>
        </w:rPr>
        <w:t>2017</w:t>
      </w:r>
    </w:p>
    <w:p w:rsidR="001A437B" w:rsidRPr="00FB2FF7" w:rsidRDefault="001A437B" w:rsidP="001A437B">
      <w:pPr>
        <w:spacing w:after="120"/>
        <w:rPr>
          <w:rFonts w:ascii="Tahoma" w:hAnsi="Tahoma" w:cs="Tahoma"/>
          <w:sz w:val="20"/>
          <w:szCs w:val="20"/>
        </w:rPr>
      </w:pPr>
      <w:r w:rsidRPr="00FB2FF7">
        <w:rPr>
          <w:rFonts w:ascii="Tahoma" w:eastAsia="Arial" w:hAnsi="Tahoma" w:cs="Tahoma"/>
          <w:b/>
          <w:sz w:val="20"/>
          <w:szCs w:val="20"/>
        </w:rPr>
        <w:t xml:space="preserve">Java Programming </w:t>
      </w:r>
      <w:r w:rsidRPr="00FB2FF7">
        <w:rPr>
          <w:rFonts w:ascii="Tahoma" w:eastAsia="Arial" w:hAnsi="Tahoma" w:cs="Tahoma"/>
          <w:i/>
          <w:sz w:val="20"/>
          <w:szCs w:val="20"/>
        </w:rPr>
        <w:t>(studies),</w:t>
      </w:r>
      <w:r w:rsidRPr="00FB2FF7">
        <w:rPr>
          <w:rFonts w:ascii="Tahoma" w:eastAsia="Arial" w:hAnsi="Tahoma" w:cs="Tahoma"/>
          <w:sz w:val="20"/>
          <w:szCs w:val="20"/>
        </w:rPr>
        <w:t xml:space="preserve"> Delaware Technical Community College, Georgetown, DE </w:t>
      </w:r>
      <w:r w:rsidRPr="00FB2FF7">
        <w:rPr>
          <w:rFonts w:ascii="Tahoma" w:eastAsia="Arial" w:hAnsi="Tahoma" w:cs="Tahoma"/>
          <w:sz w:val="20"/>
          <w:szCs w:val="20"/>
        </w:rPr>
        <w:tab/>
      </w:r>
      <w:r w:rsidRPr="00FB2FF7">
        <w:rPr>
          <w:rFonts w:ascii="Tahoma" w:eastAsia="Arial" w:hAnsi="Tahoma" w:cs="Tahoma"/>
          <w:sz w:val="20"/>
          <w:szCs w:val="20"/>
        </w:rPr>
        <w:tab/>
      </w:r>
      <w:r w:rsidRPr="00FB2FF7">
        <w:rPr>
          <w:rFonts w:ascii="Tahoma" w:eastAsia="Arial" w:hAnsi="Tahoma" w:cs="Tahoma"/>
          <w:sz w:val="20"/>
          <w:szCs w:val="20"/>
        </w:rPr>
        <w:tab/>
        <w:t>2014</w:t>
      </w:r>
    </w:p>
    <w:p w:rsidR="001A437B" w:rsidRPr="00FB2FF7" w:rsidRDefault="001A437B" w:rsidP="001A437B">
      <w:pPr>
        <w:spacing w:after="120" w:line="240" w:lineRule="atLeast"/>
        <w:ind w:right="-252"/>
        <w:rPr>
          <w:rFonts w:ascii="Tahoma" w:eastAsia="Arial" w:hAnsi="Tahoma" w:cs="Tahoma"/>
          <w:sz w:val="20"/>
          <w:szCs w:val="20"/>
        </w:rPr>
      </w:pPr>
      <w:r w:rsidRPr="00FB2FF7">
        <w:rPr>
          <w:rFonts w:ascii="Tahoma" w:eastAsia="Arial" w:hAnsi="Tahoma" w:cs="Tahoma"/>
          <w:b/>
          <w:sz w:val="20"/>
          <w:szCs w:val="20"/>
        </w:rPr>
        <w:t>Certificate: Advanced Strategic Project Management Practices</w:t>
      </w:r>
      <w:r w:rsidRPr="00FB2FF7">
        <w:rPr>
          <w:rFonts w:ascii="Tahoma" w:eastAsia="Arial" w:hAnsi="Tahoma" w:cs="Tahoma"/>
          <w:sz w:val="20"/>
          <w:szCs w:val="20"/>
        </w:rPr>
        <w:t xml:space="preserve">, Villanova University, Villanova, PA          </w:t>
      </w:r>
      <w:r w:rsidRPr="00FB2FF7">
        <w:rPr>
          <w:rFonts w:ascii="Tahoma" w:eastAsia="Arial" w:hAnsi="Tahoma" w:cs="Tahoma"/>
          <w:sz w:val="20"/>
          <w:szCs w:val="20"/>
        </w:rPr>
        <w:tab/>
        <w:t>2010</w:t>
      </w:r>
    </w:p>
    <w:p w:rsidR="001A437B" w:rsidRPr="00FB2FF7" w:rsidRDefault="001A437B" w:rsidP="001A437B">
      <w:pPr>
        <w:spacing w:after="120" w:line="240" w:lineRule="atLeast"/>
        <w:ind w:right="-252"/>
        <w:rPr>
          <w:rFonts w:ascii="Tahoma" w:hAnsi="Tahoma" w:cs="Tahoma"/>
          <w:sz w:val="20"/>
          <w:szCs w:val="20"/>
        </w:rPr>
      </w:pPr>
      <w:r w:rsidRPr="00FB2FF7">
        <w:rPr>
          <w:rFonts w:ascii="Tahoma" w:eastAsia="Arial" w:hAnsi="Tahoma" w:cs="Tahoma"/>
          <w:b/>
          <w:sz w:val="20"/>
          <w:szCs w:val="20"/>
        </w:rPr>
        <w:t>M.B.A., Management Information Systems</w:t>
      </w:r>
      <w:r w:rsidRPr="00FB2FF7">
        <w:rPr>
          <w:rFonts w:ascii="Tahoma" w:eastAsia="Arial" w:hAnsi="Tahoma" w:cs="Tahoma"/>
          <w:sz w:val="20"/>
          <w:szCs w:val="20"/>
        </w:rPr>
        <w:t>, Temple University Philadelphia, PA                                           2003</w:t>
      </w:r>
    </w:p>
    <w:p w:rsidR="00FA2C8C" w:rsidRPr="00F65F99" w:rsidRDefault="001A437B" w:rsidP="00F65F99">
      <w:pPr>
        <w:spacing w:after="120" w:line="240" w:lineRule="atLeast"/>
        <w:ind w:right="-342"/>
        <w:rPr>
          <w:rFonts w:ascii="Tahoma" w:hAnsi="Tahoma" w:cs="Tahoma"/>
          <w:sz w:val="20"/>
          <w:szCs w:val="20"/>
        </w:rPr>
      </w:pPr>
      <w:r w:rsidRPr="00FB2FF7">
        <w:rPr>
          <w:rFonts w:ascii="Tahoma" w:eastAsia="Arial" w:hAnsi="Tahoma" w:cs="Tahoma"/>
          <w:b/>
          <w:sz w:val="20"/>
          <w:szCs w:val="20"/>
        </w:rPr>
        <w:t>B.S., Electrical Engineering Technology</w:t>
      </w:r>
      <w:r w:rsidRPr="00FB2FF7">
        <w:rPr>
          <w:rFonts w:ascii="Tahoma" w:eastAsia="Arial" w:hAnsi="Tahoma" w:cs="Tahoma"/>
          <w:sz w:val="20"/>
          <w:szCs w:val="20"/>
        </w:rPr>
        <w:t>,</w:t>
      </w:r>
      <w:r w:rsidRPr="00FB2FF7">
        <w:rPr>
          <w:rFonts w:ascii="Tahoma" w:eastAsia="Arial" w:hAnsi="Tahoma" w:cs="Tahoma"/>
          <w:i/>
          <w:sz w:val="20"/>
          <w:szCs w:val="20"/>
        </w:rPr>
        <w:t xml:space="preserve"> </w:t>
      </w:r>
      <w:r w:rsidRPr="00FB2FF7">
        <w:rPr>
          <w:rFonts w:ascii="Tahoma" w:eastAsia="Arial" w:hAnsi="Tahoma" w:cs="Tahoma"/>
          <w:sz w:val="20"/>
          <w:szCs w:val="20"/>
        </w:rPr>
        <w:t>Southern Polytechnic State University, Marietta, GA                         1990</w:t>
      </w:r>
    </w:p>
    <w:sectPr w:rsidR="00FA2C8C" w:rsidRPr="00F65F99" w:rsidSect="001E7263">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589" w:rsidRDefault="000E6589" w:rsidP="002903C9">
      <w:pPr>
        <w:spacing w:after="0" w:line="240" w:lineRule="auto"/>
      </w:pPr>
      <w:r>
        <w:separator/>
      </w:r>
    </w:p>
  </w:endnote>
  <w:endnote w:type="continuationSeparator" w:id="0">
    <w:p w:rsidR="000E6589" w:rsidRDefault="000E6589" w:rsidP="0029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2"/>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3C9" w:rsidRDefault="002903C9">
    <w:pPr>
      <w:pStyle w:val="Footer"/>
      <w:jc w:val="right"/>
    </w:pPr>
  </w:p>
  <w:p w:rsidR="002903C9" w:rsidRDefault="00290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589" w:rsidRDefault="000E6589" w:rsidP="002903C9">
      <w:pPr>
        <w:spacing w:after="0" w:line="240" w:lineRule="auto"/>
      </w:pPr>
      <w:r>
        <w:separator/>
      </w:r>
    </w:p>
  </w:footnote>
  <w:footnote w:type="continuationSeparator" w:id="0">
    <w:p w:rsidR="000E6589" w:rsidRDefault="000E6589" w:rsidP="00290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7B" w:rsidRDefault="001A437B">
    <w:pPr>
      <w:pStyle w:val="Header"/>
      <w:pBdr>
        <w:bottom w:val="single" w:sz="4" w:space="1" w:color="D9D9D9" w:themeColor="background1" w:themeShade="D9"/>
      </w:pBdr>
      <w:jc w:val="right"/>
      <w:rPr>
        <w:rFonts w:ascii="Tahoma" w:hAnsi="Tahoma" w:cs="Tahoma"/>
        <w:color w:val="7F7F7F" w:themeColor="background1" w:themeShade="7F"/>
        <w:spacing w:val="60"/>
      </w:rPr>
    </w:pPr>
  </w:p>
  <w:p w:rsidR="00807903" w:rsidRPr="005C63C8" w:rsidRDefault="00807903">
    <w:pPr>
      <w:pStyle w:val="Header"/>
      <w:pBdr>
        <w:bottom w:val="single" w:sz="4" w:space="1" w:color="D9D9D9" w:themeColor="background1" w:themeShade="D9"/>
      </w:pBdr>
      <w:jc w:val="right"/>
      <w:rPr>
        <w:rFonts w:ascii="Tahoma" w:hAnsi="Tahoma" w:cs="Tahoma"/>
        <w:b/>
        <w:bCs/>
      </w:rPr>
    </w:pPr>
    <w:r w:rsidRPr="005C63C8">
      <w:rPr>
        <w:rFonts w:ascii="Tahoma" w:hAnsi="Tahoma" w:cs="Tahoma"/>
        <w:color w:val="7F7F7F" w:themeColor="background1" w:themeShade="7F"/>
        <w:spacing w:val="60"/>
      </w:rPr>
      <w:t xml:space="preserve">Stanley     </w:t>
    </w:r>
    <w:sdt>
      <w:sdtPr>
        <w:rPr>
          <w:rFonts w:ascii="Tahoma" w:hAnsi="Tahoma" w:cs="Tahoma"/>
          <w:color w:val="7F7F7F" w:themeColor="background1" w:themeShade="7F"/>
          <w:spacing w:val="60"/>
        </w:rPr>
        <w:id w:val="-1181734948"/>
        <w:docPartObj>
          <w:docPartGallery w:val="Page Numbers (Top of Page)"/>
          <w:docPartUnique/>
        </w:docPartObj>
      </w:sdtPr>
      <w:sdtEndPr>
        <w:rPr>
          <w:b/>
          <w:bCs/>
          <w:noProof/>
          <w:color w:val="auto"/>
          <w:spacing w:val="0"/>
        </w:rPr>
      </w:sdtEndPr>
      <w:sdtContent>
        <w:r w:rsidRPr="005C63C8">
          <w:rPr>
            <w:rFonts w:ascii="Tahoma" w:hAnsi="Tahoma" w:cs="Tahoma"/>
            <w:color w:val="7F7F7F" w:themeColor="background1" w:themeShade="7F"/>
            <w:spacing w:val="60"/>
          </w:rPr>
          <w:t>Page</w:t>
        </w:r>
        <w:r w:rsidRPr="005C63C8">
          <w:rPr>
            <w:rFonts w:ascii="Tahoma" w:hAnsi="Tahoma" w:cs="Tahoma"/>
          </w:rPr>
          <w:t xml:space="preserve"> | </w:t>
        </w:r>
        <w:r w:rsidR="0043380A" w:rsidRPr="005C63C8">
          <w:rPr>
            <w:rFonts w:ascii="Tahoma" w:hAnsi="Tahoma" w:cs="Tahoma"/>
          </w:rPr>
          <w:fldChar w:fldCharType="begin"/>
        </w:r>
        <w:r w:rsidRPr="005C63C8">
          <w:rPr>
            <w:rFonts w:ascii="Tahoma" w:hAnsi="Tahoma" w:cs="Tahoma"/>
          </w:rPr>
          <w:instrText xml:space="preserve"> PAGE   \* MERGEFORMAT </w:instrText>
        </w:r>
        <w:r w:rsidR="0043380A" w:rsidRPr="005C63C8">
          <w:rPr>
            <w:rFonts w:ascii="Tahoma" w:hAnsi="Tahoma" w:cs="Tahoma"/>
          </w:rPr>
          <w:fldChar w:fldCharType="separate"/>
        </w:r>
        <w:r w:rsidR="004F74DD" w:rsidRPr="004F74DD">
          <w:rPr>
            <w:rFonts w:ascii="Tahoma" w:hAnsi="Tahoma" w:cs="Tahoma"/>
            <w:b/>
            <w:bCs/>
            <w:noProof/>
          </w:rPr>
          <w:t>4</w:t>
        </w:r>
        <w:r w:rsidR="0043380A" w:rsidRPr="005C63C8">
          <w:rPr>
            <w:rFonts w:ascii="Tahoma" w:hAnsi="Tahoma" w:cs="Tahoma"/>
            <w:b/>
            <w:bCs/>
            <w:noProof/>
          </w:rPr>
          <w:fldChar w:fldCharType="end"/>
        </w:r>
      </w:sdtContent>
    </w:sdt>
  </w:p>
  <w:p w:rsidR="002903C9" w:rsidRPr="005C63C8" w:rsidRDefault="002903C9">
    <w:pPr>
      <w:pStyle w:val="Header"/>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7B" w:rsidRDefault="001A437B" w:rsidP="001E7263">
    <w:pPr>
      <w:pStyle w:val="Header"/>
      <w:jc w:val="center"/>
      <w:rPr>
        <w:rFonts w:ascii="Tahoma" w:hAnsi="Tahoma" w:cs="Tahoma"/>
        <w:b/>
        <w:sz w:val="32"/>
        <w:szCs w:val="22"/>
      </w:rPr>
    </w:pPr>
  </w:p>
  <w:p w:rsidR="001E7263" w:rsidRPr="0076588F" w:rsidRDefault="001E7263" w:rsidP="001E7263">
    <w:pPr>
      <w:pStyle w:val="Header"/>
      <w:jc w:val="center"/>
      <w:rPr>
        <w:rFonts w:ascii="Tahoma" w:hAnsi="Tahoma" w:cs="Tahoma"/>
        <w:b/>
        <w:sz w:val="32"/>
        <w:szCs w:val="22"/>
      </w:rPr>
    </w:pPr>
    <w:r w:rsidRPr="0076588F">
      <w:rPr>
        <w:rFonts w:ascii="Tahoma" w:hAnsi="Tahoma" w:cs="Tahoma"/>
        <w:b/>
        <w:sz w:val="32"/>
        <w:szCs w:val="22"/>
      </w:rPr>
      <w:t>DaTonja (DT) Stanley</w:t>
    </w:r>
  </w:p>
  <w:p w:rsidR="001E7263" w:rsidRPr="0076588F" w:rsidRDefault="009E0FC1" w:rsidP="001E7263">
    <w:pPr>
      <w:pStyle w:val="Header"/>
      <w:jc w:val="center"/>
      <w:rPr>
        <w:rFonts w:ascii="Tahoma" w:hAnsi="Tahoma" w:cs="Tahoma"/>
        <w:sz w:val="22"/>
        <w:szCs w:val="22"/>
      </w:rPr>
    </w:pPr>
    <w:r>
      <w:rPr>
        <w:rFonts w:ascii="Tahoma" w:eastAsia="Times New Roman" w:hAnsi="Tahoma" w:cs="Tahoma"/>
        <w:sz w:val="22"/>
        <w:szCs w:val="22"/>
      </w:rPr>
      <w:t>(302</w:t>
    </w:r>
    <w:r w:rsidR="001E7263" w:rsidRPr="0076588F">
      <w:rPr>
        <w:rFonts w:ascii="Tahoma" w:eastAsia="Times New Roman" w:hAnsi="Tahoma" w:cs="Tahoma"/>
        <w:sz w:val="22"/>
        <w:szCs w:val="22"/>
      </w:rPr>
      <w:t>)</w:t>
    </w:r>
    <w:r>
      <w:rPr>
        <w:rFonts w:ascii="Tahoma" w:eastAsia="Times New Roman" w:hAnsi="Tahoma" w:cs="Tahoma"/>
        <w:sz w:val="22"/>
        <w:szCs w:val="22"/>
      </w:rPr>
      <w:t xml:space="preserve"> 409</w:t>
    </w:r>
    <w:r w:rsidR="001E7263" w:rsidRPr="0076588F">
      <w:rPr>
        <w:rFonts w:ascii="Tahoma" w:eastAsia="Verdana" w:hAnsi="Tahoma" w:cs="Tahoma"/>
        <w:sz w:val="22"/>
        <w:szCs w:val="22"/>
      </w:rPr>
      <w:t>-</w:t>
    </w:r>
    <w:r>
      <w:rPr>
        <w:rFonts w:ascii="Tahoma" w:eastAsia="Verdana" w:hAnsi="Tahoma" w:cs="Tahoma"/>
        <w:sz w:val="22"/>
        <w:szCs w:val="22"/>
      </w:rPr>
      <w:t>0282</w:t>
    </w:r>
  </w:p>
  <w:p w:rsidR="001E7263" w:rsidRPr="0076588F" w:rsidRDefault="001E7263" w:rsidP="001E7263">
    <w:pPr>
      <w:pStyle w:val="Header"/>
      <w:jc w:val="center"/>
      <w:rPr>
        <w:rFonts w:ascii="Tahoma" w:eastAsia="Verdana" w:hAnsi="Tahoma" w:cs="Tahoma"/>
        <w:sz w:val="22"/>
        <w:szCs w:val="22"/>
      </w:rPr>
    </w:pPr>
    <w:r w:rsidRPr="0076588F">
      <w:rPr>
        <w:rFonts w:ascii="Tahoma" w:hAnsi="Tahoma" w:cs="Tahoma"/>
        <w:sz w:val="22"/>
        <w:szCs w:val="22"/>
      </w:rPr>
      <w:t>dtstanley2010@gmail.com</w:t>
    </w:r>
  </w:p>
  <w:p w:rsidR="001E7263" w:rsidRPr="001E7263" w:rsidRDefault="001E7263" w:rsidP="001E7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6E6F19C"/>
    <w:lvl w:ilvl="0">
      <w:numFmt w:val="bullet"/>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00000003"/>
    <w:name w:val="WW8Num54"/>
    <w:lvl w:ilvl="0">
      <w:start w:val="1"/>
      <w:numFmt w:val="bullet"/>
      <w:lvlText w:val=""/>
      <w:lvlJc w:val="left"/>
      <w:pPr>
        <w:tabs>
          <w:tab w:val="num" w:pos="0"/>
        </w:tabs>
        <w:ind w:left="720" w:hanging="360"/>
      </w:pPr>
      <w:rPr>
        <w:rFonts w:ascii="Symbol" w:hAnsi="Symbol" w:cs="Symbol"/>
        <w:sz w:val="22"/>
        <w:szCs w:val="22"/>
        <w:lang w:val="en-US" w:eastAsia="en-US"/>
      </w:rPr>
    </w:lvl>
  </w:abstractNum>
  <w:abstractNum w:abstractNumId="3" w15:restartNumberingAfterBreak="0">
    <w:nsid w:val="00000004"/>
    <w:multiLevelType w:val="multilevel"/>
    <w:tmpl w:val="2BFE2B3C"/>
    <w:name w:val="WW8Num4"/>
    <w:lvl w:ilvl="0">
      <w:start w:val="1"/>
      <w:numFmt w:val="bullet"/>
      <w:lvlText w:val=""/>
      <w:lvlJc w:val="left"/>
      <w:pPr>
        <w:tabs>
          <w:tab w:val="num" w:pos="360"/>
        </w:tabs>
        <w:ind w:left="360" w:hanging="360"/>
      </w:pPr>
      <w:rPr>
        <w:rFonts w:ascii="Symbol" w:hAnsi="Symbol" w:cs="Symbol"/>
        <w:sz w:val="22"/>
        <w:szCs w:val="22"/>
        <w:lang w:val="en-US" w:eastAsia="en-US"/>
      </w:rPr>
    </w:lvl>
    <w:lvl w:ilvl="1">
      <w:start w:val="1"/>
      <w:numFmt w:val="bullet"/>
      <w:lvlText w:val=""/>
      <w:lvlJc w:val="left"/>
      <w:pPr>
        <w:tabs>
          <w:tab w:val="num" w:pos="720"/>
        </w:tabs>
        <w:ind w:left="720" w:hanging="360"/>
      </w:pPr>
      <w:rPr>
        <w:rFonts w:ascii="Wingdings 2" w:hAnsi="Wingdings 2" w:cs="OpenSymbol"/>
      </w:rPr>
    </w:lvl>
    <w:lvl w:ilvl="2">
      <w:start w:val="1"/>
      <w:numFmt w:val="bullet"/>
      <w:lvlText w:val=""/>
      <w:lvlJc w:val="left"/>
      <w:pPr>
        <w:tabs>
          <w:tab w:val="num" w:pos="1080"/>
        </w:tabs>
        <w:ind w:left="1080" w:hanging="360"/>
      </w:pPr>
      <w:rPr>
        <w:rFonts w:ascii="Wingdings 2" w:hAnsi="Wingdings 2" w:cs="OpenSymbol"/>
      </w:r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Wingdings 2" w:hAnsi="Wingdings 2" w:cs="OpenSymbol"/>
      </w:rPr>
    </w:lvl>
    <w:lvl w:ilvl="5">
      <w:start w:val="1"/>
      <w:numFmt w:val="bullet"/>
      <w:lvlText w:val=""/>
      <w:lvlJc w:val="left"/>
      <w:pPr>
        <w:tabs>
          <w:tab w:val="num" w:pos="2160"/>
        </w:tabs>
        <w:ind w:left="2160" w:hanging="360"/>
      </w:pPr>
      <w:rPr>
        <w:rFonts w:ascii="Wingdings 2" w:hAnsi="Wingdings 2"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Wingdings 2" w:hAnsi="Wingdings 2" w:cs="OpenSymbol"/>
      </w:rPr>
    </w:lvl>
    <w:lvl w:ilvl="8">
      <w:start w:val="1"/>
      <w:numFmt w:val="bullet"/>
      <w:lvlText w:val=""/>
      <w:lvlJc w:val="left"/>
      <w:pPr>
        <w:tabs>
          <w:tab w:val="num" w:pos="3240"/>
        </w:tabs>
        <w:ind w:left="3240" w:hanging="360"/>
      </w:pPr>
      <w:rPr>
        <w:rFonts w:ascii="Wingdings 2" w:hAnsi="Wingdings 2" w:cs="OpenSymbol"/>
      </w:rPr>
    </w:lvl>
  </w:abstractNum>
  <w:abstractNum w:abstractNumId="4" w15:restartNumberingAfterBreak="0">
    <w:nsid w:val="00000006"/>
    <w:multiLevelType w:val="singleLevel"/>
    <w:tmpl w:val="00000006"/>
    <w:name w:val="WW8Num6"/>
    <w:lvl w:ilvl="0">
      <w:start w:val="1"/>
      <w:numFmt w:val="bullet"/>
      <w:pStyle w:val="NormalTrebuchetMS"/>
      <w:lvlText w:val=""/>
      <w:lvlJc w:val="left"/>
      <w:pPr>
        <w:tabs>
          <w:tab w:val="num" w:pos="720"/>
        </w:tabs>
        <w:ind w:left="720" w:hanging="360"/>
      </w:pPr>
      <w:rPr>
        <w:rFonts w:ascii="Symbol" w:hAnsi="Symbol" w:cs="Symbol"/>
      </w:rPr>
    </w:lvl>
  </w:abstractNum>
  <w:abstractNum w:abstractNumId="5" w15:restartNumberingAfterBreak="0">
    <w:nsid w:val="00000007"/>
    <w:multiLevelType w:val="singleLevel"/>
    <w:tmpl w:val="00000007"/>
    <w:name w:val="WW8Num8"/>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8"/>
    <w:multiLevelType w:val="singleLevel"/>
    <w:tmpl w:val="00000008"/>
    <w:name w:val="WW8Num16"/>
    <w:lvl w:ilvl="0">
      <w:start w:val="1"/>
      <w:numFmt w:val="bullet"/>
      <w:lvlText w:val=""/>
      <w:lvlJc w:val="left"/>
      <w:pPr>
        <w:tabs>
          <w:tab w:val="num" w:pos="720"/>
        </w:tabs>
        <w:ind w:left="720" w:hanging="360"/>
      </w:pPr>
      <w:rPr>
        <w:rFonts w:ascii="Symbol" w:hAnsi="Symbol" w:cs="Symbol"/>
      </w:rPr>
    </w:lvl>
  </w:abstractNum>
  <w:abstractNum w:abstractNumId="7" w15:restartNumberingAfterBreak="0">
    <w:nsid w:val="00000025"/>
    <w:multiLevelType w:val="singleLevel"/>
    <w:tmpl w:val="00000025"/>
    <w:lvl w:ilvl="0">
      <w:start w:val="1"/>
      <w:numFmt w:val="bullet"/>
      <w:lvlText w:val="•"/>
      <w:lvlJc w:val="left"/>
      <w:pPr>
        <w:tabs>
          <w:tab w:val="num" w:pos="0"/>
        </w:tabs>
        <w:ind w:left="720" w:hanging="360"/>
      </w:pPr>
      <w:rPr>
        <w:rFonts w:ascii="Times New Roman" w:hAnsi="Times New Roman" w:cs="Symbol"/>
        <w:sz w:val="20"/>
        <w:szCs w:val="20"/>
      </w:rPr>
    </w:lvl>
  </w:abstractNum>
  <w:abstractNum w:abstractNumId="8" w15:restartNumberingAfterBreak="0">
    <w:nsid w:val="0000002A"/>
    <w:multiLevelType w:val="singleLevel"/>
    <w:tmpl w:val="0000002A"/>
    <w:name w:val="WW8Num1"/>
    <w:lvl w:ilvl="0">
      <w:start w:val="1"/>
      <w:numFmt w:val="bullet"/>
      <w:lvlText w:val=""/>
      <w:lvlJc w:val="left"/>
      <w:pPr>
        <w:tabs>
          <w:tab w:val="num" w:pos="357"/>
        </w:tabs>
        <w:ind w:left="357" w:hanging="357"/>
      </w:pPr>
      <w:rPr>
        <w:rFonts w:ascii="Wingdings" w:hAnsi="Wingdings" w:cs="Wingdings"/>
        <w:sz w:val="18"/>
        <w:szCs w:val="18"/>
      </w:rPr>
    </w:lvl>
  </w:abstractNum>
  <w:abstractNum w:abstractNumId="9" w15:restartNumberingAfterBreak="0">
    <w:nsid w:val="004B7577"/>
    <w:multiLevelType w:val="hybridMultilevel"/>
    <w:tmpl w:val="2C703006"/>
    <w:lvl w:ilvl="0" w:tplc="00000003">
      <w:start w:val="1"/>
      <w:numFmt w:val="bullet"/>
      <w:lvlText w:val=""/>
      <w:lvlJc w:val="left"/>
      <w:pPr>
        <w:ind w:left="1080" w:hanging="360"/>
      </w:pPr>
      <w:rPr>
        <w:rFonts w:ascii="Symbol" w:hAnsi="Symbol" w:cs="Symbol"/>
        <w:sz w:val="22"/>
        <w:szCs w:val="22"/>
        <w:lang w:val="en-US" w:eastAsia="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495410"/>
    <w:multiLevelType w:val="multilevel"/>
    <w:tmpl w:val="346C93EC"/>
    <w:lvl w:ilvl="0">
      <w:start w:val="1"/>
      <w:numFmt w:val="decimal"/>
      <w:lvlText w:val="%1."/>
      <w:lvlJc w:val="right"/>
      <w:pPr>
        <w:ind w:left="360" w:hanging="72"/>
      </w:pPr>
      <w:rPr>
        <w:rFonts w:hint="default"/>
      </w:rPr>
    </w:lvl>
    <w:lvl w:ilvl="1">
      <w:start w:val="1"/>
      <w:numFmt w:val="decimal"/>
      <w:lvlText w:val="%1.%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455942"/>
    <w:multiLevelType w:val="hybridMultilevel"/>
    <w:tmpl w:val="09322336"/>
    <w:lvl w:ilvl="0" w:tplc="00000007">
      <w:start w:val="1"/>
      <w:numFmt w:val="bullet"/>
      <w:lvlText w:val=""/>
      <w:lvlJc w:val="left"/>
      <w:pPr>
        <w:ind w:left="1380" w:hanging="360"/>
      </w:pPr>
      <w:rPr>
        <w:rFonts w:ascii="Symbol" w:hAnsi="Symbol" w:cs="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15:restartNumberingAfterBreak="0">
    <w:nsid w:val="281025D9"/>
    <w:multiLevelType w:val="hybridMultilevel"/>
    <w:tmpl w:val="FA58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24DBE"/>
    <w:multiLevelType w:val="hybridMultilevel"/>
    <w:tmpl w:val="5CB4DE08"/>
    <w:lvl w:ilvl="0" w:tplc="00000007">
      <w:start w:val="1"/>
      <w:numFmt w:val="bullet"/>
      <w:lvlText w:val=""/>
      <w:lvlJc w:val="left"/>
      <w:pPr>
        <w:ind w:left="1740" w:hanging="360"/>
      </w:pPr>
      <w:rPr>
        <w:rFonts w:ascii="Symbol" w:hAnsi="Symbol" w:cs="Symbol"/>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15:restartNumberingAfterBreak="0">
    <w:nsid w:val="35A0012D"/>
    <w:multiLevelType w:val="multilevel"/>
    <w:tmpl w:val="712C0B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15" w15:restartNumberingAfterBreak="0">
    <w:nsid w:val="39C21549"/>
    <w:multiLevelType w:val="hybridMultilevel"/>
    <w:tmpl w:val="8B34EBA8"/>
    <w:lvl w:ilvl="0" w:tplc="00000003">
      <w:start w:val="1"/>
      <w:numFmt w:val="bullet"/>
      <w:lvlText w:val=""/>
      <w:lvlJc w:val="left"/>
      <w:pPr>
        <w:ind w:left="720" w:hanging="360"/>
      </w:pPr>
      <w:rPr>
        <w:rFonts w:ascii="Symbol" w:hAnsi="Symbol" w:cs="Symbol"/>
        <w:sz w:val="22"/>
        <w:szCs w:val="22"/>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60DB7"/>
    <w:multiLevelType w:val="hybridMultilevel"/>
    <w:tmpl w:val="D0862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2015EC"/>
    <w:multiLevelType w:val="hybridMultilevel"/>
    <w:tmpl w:val="8B0CCE04"/>
    <w:lvl w:ilvl="0" w:tplc="00000003">
      <w:start w:val="1"/>
      <w:numFmt w:val="bullet"/>
      <w:lvlText w:val=""/>
      <w:lvlJc w:val="left"/>
      <w:pPr>
        <w:ind w:left="720" w:hanging="360"/>
      </w:pPr>
      <w:rPr>
        <w:rFonts w:ascii="Symbol" w:hAnsi="Symbol" w:cs="Symbol"/>
        <w:sz w:val="22"/>
        <w:szCs w:val="22"/>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3035B"/>
    <w:multiLevelType w:val="hybridMultilevel"/>
    <w:tmpl w:val="C22C8E86"/>
    <w:lvl w:ilvl="0" w:tplc="00000003">
      <w:start w:val="1"/>
      <w:numFmt w:val="bullet"/>
      <w:lvlText w:val=""/>
      <w:lvlJc w:val="left"/>
      <w:pPr>
        <w:ind w:left="720" w:hanging="360"/>
      </w:pPr>
      <w:rPr>
        <w:rFonts w:ascii="Symbol" w:hAnsi="Symbol" w:cs="Symbol"/>
        <w:sz w:val="22"/>
        <w:szCs w:val="22"/>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77B45"/>
    <w:multiLevelType w:val="hybridMultilevel"/>
    <w:tmpl w:val="A3C09318"/>
    <w:lvl w:ilvl="0" w:tplc="00000003">
      <w:start w:val="1"/>
      <w:numFmt w:val="bullet"/>
      <w:lvlText w:val=""/>
      <w:lvlJc w:val="left"/>
      <w:pPr>
        <w:ind w:left="720" w:hanging="360"/>
      </w:pPr>
      <w:rPr>
        <w:rFonts w:ascii="Symbol" w:hAnsi="Symbol" w:cs="Symbol"/>
        <w:sz w:val="22"/>
        <w:szCs w:val="22"/>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907CA"/>
    <w:multiLevelType w:val="hybridMultilevel"/>
    <w:tmpl w:val="E30605E8"/>
    <w:lvl w:ilvl="0" w:tplc="00000003">
      <w:start w:val="1"/>
      <w:numFmt w:val="bullet"/>
      <w:lvlText w:val=""/>
      <w:lvlJc w:val="left"/>
      <w:pPr>
        <w:ind w:left="360" w:hanging="360"/>
      </w:pPr>
      <w:rPr>
        <w:rFonts w:ascii="Symbol" w:hAnsi="Symbol" w:cs="Symbol"/>
        <w:sz w:val="22"/>
        <w:szCs w:val="22"/>
        <w:lang w:val="en-US" w:eastAsia="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CA7445"/>
    <w:multiLevelType w:val="hybridMultilevel"/>
    <w:tmpl w:val="8C66A51A"/>
    <w:lvl w:ilvl="0" w:tplc="DF4AD74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5D57E9"/>
    <w:multiLevelType w:val="hybridMultilevel"/>
    <w:tmpl w:val="90661F3E"/>
    <w:lvl w:ilvl="0" w:tplc="00000003">
      <w:start w:val="1"/>
      <w:numFmt w:val="bullet"/>
      <w:lvlText w:val=""/>
      <w:lvlJc w:val="left"/>
      <w:pPr>
        <w:ind w:left="1080" w:hanging="360"/>
      </w:pPr>
      <w:rPr>
        <w:rFonts w:ascii="Symbol" w:hAnsi="Symbol" w:cs="Symbol"/>
        <w:sz w:val="22"/>
        <w:szCs w:val="22"/>
        <w:lang w:val="en-US" w:eastAsia="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617353"/>
    <w:multiLevelType w:val="hybridMultilevel"/>
    <w:tmpl w:val="135E500E"/>
    <w:lvl w:ilvl="0" w:tplc="00000003">
      <w:start w:val="1"/>
      <w:numFmt w:val="bullet"/>
      <w:lvlText w:val=""/>
      <w:lvlJc w:val="left"/>
      <w:pPr>
        <w:ind w:left="1080" w:hanging="360"/>
      </w:pPr>
      <w:rPr>
        <w:rFonts w:ascii="Symbol" w:hAnsi="Symbol" w:cs="Symbol"/>
        <w:sz w:val="22"/>
        <w:szCs w:val="22"/>
        <w:lang w:val="en-US" w:eastAsia="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081B48"/>
    <w:multiLevelType w:val="hybridMultilevel"/>
    <w:tmpl w:val="987681A0"/>
    <w:lvl w:ilvl="0" w:tplc="F58CC40A">
      <w:start w:val="1"/>
      <w:numFmt w:val="bullet"/>
      <w:lvlText w:val=""/>
      <w:lvlJc w:val="left"/>
      <w:pPr>
        <w:tabs>
          <w:tab w:val="num" w:pos="400"/>
        </w:tabs>
        <w:ind w:left="400" w:hanging="400"/>
      </w:pPr>
      <w:rPr>
        <w:rFonts w:ascii="Wingdings" w:hAnsi="Wingdings" w:hint="default"/>
        <w:sz w:val="16"/>
        <w:szCs w:val="16"/>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5" w15:restartNumberingAfterBreak="0">
    <w:nsid w:val="66690BF4"/>
    <w:multiLevelType w:val="hybridMultilevel"/>
    <w:tmpl w:val="898A1B76"/>
    <w:lvl w:ilvl="0" w:tplc="00000003">
      <w:start w:val="1"/>
      <w:numFmt w:val="bullet"/>
      <w:lvlText w:val=""/>
      <w:lvlJc w:val="left"/>
      <w:pPr>
        <w:ind w:left="1080" w:hanging="360"/>
      </w:pPr>
      <w:rPr>
        <w:rFonts w:ascii="Symbol" w:hAnsi="Symbol" w:cs="Symbol"/>
        <w:sz w:val="22"/>
        <w:szCs w:val="22"/>
        <w:lang w:val="en-US" w:eastAsia="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13068D"/>
    <w:multiLevelType w:val="hybridMultilevel"/>
    <w:tmpl w:val="DDDCD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D347B4"/>
    <w:multiLevelType w:val="hybridMultilevel"/>
    <w:tmpl w:val="F9DC33E2"/>
    <w:lvl w:ilvl="0" w:tplc="00000003">
      <w:start w:val="1"/>
      <w:numFmt w:val="bullet"/>
      <w:lvlText w:val=""/>
      <w:lvlJc w:val="left"/>
      <w:pPr>
        <w:ind w:left="720" w:hanging="360"/>
      </w:pPr>
      <w:rPr>
        <w:rFonts w:ascii="Symbol" w:hAnsi="Symbol" w:cs="Symbol"/>
        <w:sz w:val="22"/>
        <w:szCs w:val="22"/>
        <w:lang w:val="en-US" w:eastAsia="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3F608B"/>
    <w:multiLevelType w:val="hybridMultilevel"/>
    <w:tmpl w:val="01EABD74"/>
    <w:lvl w:ilvl="0" w:tplc="00000003">
      <w:start w:val="1"/>
      <w:numFmt w:val="bullet"/>
      <w:lvlText w:val=""/>
      <w:lvlJc w:val="left"/>
      <w:pPr>
        <w:ind w:left="720" w:hanging="360"/>
      </w:pPr>
      <w:rPr>
        <w:rFonts w:ascii="Symbol" w:hAnsi="Symbol" w:cs="Symbol"/>
        <w:sz w:val="22"/>
        <w:szCs w:val="22"/>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834F8B"/>
    <w:multiLevelType w:val="hybridMultilevel"/>
    <w:tmpl w:val="8C5289D0"/>
    <w:lvl w:ilvl="0" w:tplc="00000003">
      <w:start w:val="1"/>
      <w:numFmt w:val="bullet"/>
      <w:lvlText w:val=""/>
      <w:lvlJc w:val="left"/>
      <w:pPr>
        <w:ind w:left="720" w:hanging="360"/>
      </w:pPr>
      <w:rPr>
        <w:rFonts w:ascii="Symbol" w:hAnsi="Symbol" w:cs="Symbol"/>
        <w:sz w:val="22"/>
        <w:szCs w:val="22"/>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7"/>
  </w:num>
  <w:num w:numId="8">
    <w:abstractNumId w:val="8"/>
  </w:num>
  <w:num w:numId="9">
    <w:abstractNumId w:val="14"/>
  </w:num>
  <w:num w:numId="10">
    <w:abstractNumId w:val="24"/>
  </w:num>
  <w:num w:numId="11">
    <w:abstractNumId w:val="21"/>
  </w:num>
  <w:num w:numId="12">
    <w:abstractNumId w:val="26"/>
  </w:num>
  <w:num w:numId="13">
    <w:abstractNumId w:val="11"/>
  </w:num>
  <w:num w:numId="14">
    <w:abstractNumId w:val="13"/>
  </w:num>
  <w:num w:numId="15">
    <w:abstractNumId w:val="29"/>
  </w:num>
  <w:num w:numId="16">
    <w:abstractNumId w:val="19"/>
  </w:num>
  <w:num w:numId="17">
    <w:abstractNumId w:val="9"/>
  </w:num>
  <w:num w:numId="18">
    <w:abstractNumId w:val="25"/>
  </w:num>
  <w:num w:numId="19">
    <w:abstractNumId w:val="22"/>
  </w:num>
  <w:num w:numId="20">
    <w:abstractNumId w:val="16"/>
  </w:num>
  <w:num w:numId="21">
    <w:abstractNumId w:val="18"/>
  </w:num>
  <w:num w:numId="22">
    <w:abstractNumId w:val="27"/>
  </w:num>
  <w:num w:numId="23">
    <w:abstractNumId w:val="15"/>
  </w:num>
  <w:num w:numId="24">
    <w:abstractNumId w:val="17"/>
  </w:num>
  <w:num w:numId="25">
    <w:abstractNumId w:val="28"/>
  </w:num>
  <w:num w:numId="26">
    <w:abstractNumId w:val="20"/>
  </w:num>
  <w:num w:numId="27">
    <w:abstractNumId w:val="23"/>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0"/>
    <w:lvlOverride w:ilvl="0">
      <w:lvl w:ilvl="0">
        <w:numFmt w:val="bullet"/>
        <w:lvlText w:val=""/>
        <w:legacy w:legacy="1" w:legacySpace="0" w:legacyIndent="0"/>
        <w:lvlJc w:val="left"/>
        <w:rPr>
          <w:rFonts w:ascii="Symbol" w:hAnsi="Symbol" w:hint="default"/>
        </w:rPr>
      </w:lvl>
    </w:lvlOverride>
  </w:num>
  <w:num w:numId="30">
    <w:abstractNumId w:val="1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877"/>
    <w:rsid w:val="00002B54"/>
    <w:rsid w:val="00005FAF"/>
    <w:rsid w:val="0001234F"/>
    <w:rsid w:val="00034B51"/>
    <w:rsid w:val="0009464C"/>
    <w:rsid w:val="000A0334"/>
    <w:rsid w:val="000A7BA6"/>
    <w:rsid w:val="000C18E4"/>
    <w:rsid w:val="000E6589"/>
    <w:rsid w:val="000F20A4"/>
    <w:rsid w:val="0013761F"/>
    <w:rsid w:val="00137DC9"/>
    <w:rsid w:val="00144D8F"/>
    <w:rsid w:val="00145017"/>
    <w:rsid w:val="00162D66"/>
    <w:rsid w:val="0016413A"/>
    <w:rsid w:val="00172603"/>
    <w:rsid w:val="001817F9"/>
    <w:rsid w:val="001A437B"/>
    <w:rsid w:val="001B44F5"/>
    <w:rsid w:val="001B490F"/>
    <w:rsid w:val="001E7263"/>
    <w:rsid w:val="001F13C1"/>
    <w:rsid w:val="00247E05"/>
    <w:rsid w:val="002740E7"/>
    <w:rsid w:val="002903C9"/>
    <w:rsid w:val="002A3F1E"/>
    <w:rsid w:val="002A6272"/>
    <w:rsid w:val="002C3357"/>
    <w:rsid w:val="002E27D1"/>
    <w:rsid w:val="00306D88"/>
    <w:rsid w:val="0032664D"/>
    <w:rsid w:val="00352DE4"/>
    <w:rsid w:val="00353AFC"/>
    <w:rsid w:val="003613F9"/>
    <w:rsid w:val="00387F3D"/>
    <w:rsid w:val="003C6F19"/>
    <w:rsid w:val="003C754C"/>
    <w:rsid w:val="003D2E91"/>
    <w:rsid w:val="003D79BC"/>
    <w:rsid w:val="00400A89"/>
    <w:rsid w:val="00410355"/>
    <w:rsid w:val="00414DA6"/>
    <w:rsid w:val="0042707C"/>
    <w:rsid w:val="0043380A"/>
    <w:rsid w:val="00442B4D"/>
    <w:rsid w:val="00475C18"/>
    <w:rsid w:val="00482985"/>
    <w:rsid w:val="0049459A"/>
    <w:rsid w:val="004C1318"/>
    <w:rsid w:val="004F74DD"/>
    <w:rsid w:val="005078E6"/>
    <w:rsid w:val="005324C3"/>
    <w:rsid w:val="0053296C"/>
    <w:rsid w:val="00543863"/>
    <w:rsid w:val="00544789"/>
    <w:rsid w:val="005512E6"/>
    <w:rsid w:val="00562AEE"/>
    <w:rsid w:val="00565183"/>
    <w:rsid w:val="005746BE"/>
    <w:rsid w:val="00586BC5"/>
    <w:rsid w:val="00590633"/>
    <w:rsid w:val="005C63C8"/>
    <w:rsid w:val="005F1667"/>
    <w:rsid w:val="00605F08"/>
    <w:rsid w:val="00680193"/>
    <w:rsid w:val="00681E6C"/>
    <w:rsid w:val="006974AD"/>
    <w:rsid w:val="006B6182"/>
    <w:rsid w:val="006D00F9"/>
    <w:rsid w:val="006D553A"/>
    <w:rsid w:val="006D6CE4"/>
    <w:rsid w:val="006F007D"/>
    <w:rsid w:val="00714E84"/>
    <w:rsid w:val="00746D65"/>
    <w:rsid w:val="007518E4"/>
    <w:rsid w:val="007533D9"/>
    <w:rsid w:val="007550A7"/>
    <w:rsid w:val="0076191C"/>
    <w:rsid w:val="007633F5"/>
    <w:rsid w:val="0076588F"/>
    <w:rsid w:val="00766FB2"/>
    <w:rsid w:val="00776610"/>
    <w:rsid w:val="007833A4"/>
    <w:rsid w:val="007B249C"/>
    <w:rsid w:val="007C1877"/>
    <w:rsid w:val="007E3054"/>
    <w:rsid w:val="00807903"/>
    <w:rsid w:val="008247EF"/>
    <w:rsid w:val="00850520"/>
    <w:rsid w:val="0086556E"/>
    <w:rsid w:val="00881DFE"/>
    <w:rsid w:val="00885AA9"/>
    <w:rsid w:val="00890993"/>
    <w:rsid w:val="0089434F"/>
    <w:rsid w:val="008A3321"/>
    <w:rsid w:val="008D423B"/>
    <w:rsid w:val="008D7E78"/>
    <w:rsid w:val="008F304E"/>
    <w:rsid w:val="00903488"/>
    <w:rsid w:val="00906BAE"/>
    <w:rsid w:val="00925F98"/>
    <w:rsid w:val="00943F7B"/>
    <w:rsid w:val="0095036C"/>
    <w:rsid w:val="00955189"/>
    <w:rsid w:val="0095734B"/>
    <w:rsid w:val="009637CB"/>
    <w:rsid w:val="009757BE"/>
    <w:rsid w:val="0097747D"/>
    <w:rsid w:val="00982068"/>
    <w:rsid w:val="00991274"/>
    <w:rsid w:val="009B4E34"/>
    <w:rsid w:val="009B6865"/>
    <w:rsid w:val="009D19C0"/>
    <w:rsid w:val="009D3010"/>
    <w:rsid w:val="009E0FC1"/>
    <w:rsid w:val="00A1271D"/>
    <w:rsid w:val="00A21AD6"/>
    <w:rsid w:val="00A33027"/>
    <w:rsid w:val="00A4719B"/>
    <w:rsid w:val="00A478E8"/>
    <w:rsid w:val="00A5384E"/>
    <w:rsid w:val="00A67CC3"/>
    <w:rsid w:val="00A716A3"/>
    <w:rsid w:val="00AD1BCC"/>
    <w:rsid w:val="00B25061"/>
    <w:rsid w:val="00B43E57"/>
    <w:rsid w:val="00BA2BAE"/>
    <w:rsid w:val="00BA4D92"/>
    <w:rsid w:val="00BA7DC3"/>
    <w:rsid w:val="00BE0177"/>
    <w:rsid w:val="00BF27C0"/>
    <w:rsid w:val="00BF5927"/>
    <w:rsid w:val="00C20EE2"/>
    <w:rsid w:val="00C415EA"/>
    <w:rsid w:val="00C42CE7"/>
    <w:rsid w:val="00C5287F"/>
    <w:rsid w:val="00C5513A"/>
    <w:rsid w:val="00C61E5A"/>
    <w:rsid w:val="00C645CE"/>
    <w:rsid w:val="00CC296A"/>
    <w:rsid w:val="00CE7D88"/>
    <w:rsid w:val="00D51F86"/>
    <w:rsid w:val="00D72AF4"/>
    <w:rsid w:val="00D87CE3"/>
    <w:rsid w:val="00DA3729"/>
    <w:rsid w:val="00DA7B0D"/>
    <w:rsid w:val="00DC2EC7"/>
    <w:rsid w:val="00DC418B"/>
    <w:rsid w:val="00E04D4A"/>
    <w:rsid w:val="00E15DF7"/>
    <w:rsid w:val="00E44243"/>
    <w:rsid w:val="00E77C65"/>
    <w:rsid w:val="00E92D7C"/>
    <w:rsid w:val="00E9318B"/>
    <w:rsid w:val="00EA2F1E"/>
    <w:rsid w:val="00EB6964"/>
    <w:rsid w:val="00ED3043"/>
    <w:rsid w:val="00EE106F"/>
    <w:rsid w:val="00EE4BDD"/>
    <w:rsid w:val="00EE713B"/>
    <w:rsid w:val="00F03010"/>
    <w:rsid w:val="00F119FC"/>
    <w:rsid w:val="00F1236F"/>
    <w:rsid w:val="00F208D3"/>
    <w:rsid w:val="00F21266"/>
    <w:rsid w:val="00F65F99"/>
    <w:rsid w:val="00F744B5"/>
    <w:rsid w:val="00F85204"/>
    <w:rsid w:val="00F93AED"/>
    <w:rsid w:val="00F95F2F"/>
    <w:rsid w:val="00F965FD"/>
    <w:rsid w:val="00FA2C8C"/>
    <w:rsid w:val="00FC0627"/>
    <w:rsid w:val="00FD675C"/>
    <w:rsid w:val="00FE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E35A3"/>
  <w15:docId w15:val="{C2D0F0C7-7A38-4964-8636-EBF46722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F7B"/>
  </w:style>
  <w:style w:type="paragraph" w:styleId="Heading1">
    <w:name w:val="heading 1"/>
    <w:basedOn w:val="Normal"/>
    <w:next w:val="Normal"/>
    <w:link w:val="Heading1Char"/>
    <w:uiPriority w:val="9"/>
    <w:qFormat/>
    <w:rsid w:val="00865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903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B249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991274"/>
    <w:pPr>
      <w:keepNext/>
      <w:spacing w:after="0" w:line="240" w:lineRule="auto"/>
      <w:outlineLvl w:val="5"/>
    </w:pPr>
    <w:rPr>
      <w:rFonts w:ascii="Arial" w:eastAsia="Times New Roman"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C1877"/>
    <w:pPr>
      <w:widowControl w:val="0"/>
      <w:suppressLineNumbers/>
      <w:tabs>
        <w:tab w:val="center" w:pos="4986"/>
        <w:tab w:val="right" w:pos="9972"/>
      </w:tabs>
      <w:suppressAutoHyphens/>
      <w:spacing w:after="0" w:line="240" w:lineRule="auto"/>
    </w:pPr>
    <w:rPr>
      <w:rFonts w:ascii="Times New Roman" w:eastAsia="SimSun" w:hAnsi="Times New Roman" w:cs="Mangal"/>
      <w:kern w:val="1"/>
      <w:sz w:val="24"/>
      <w:szCs w:val="24"/>
      <w:lang w:eastAsia="zh-CN" w:bidi="hi-IN"/>
    </w:rPr>
  </w:style>
  <w:style w:type="character" w:customStyle="1" w:styleId="HeaderChar">
    <w:name w:val="Header Char"/>
    <w:basedOn w:val="DefaultParagraphFont"/>
    <w:link w:val="Header"/>
    <w:uiPriority w:val="99"/>
    <w:rsid w:val="007C1877"/>
    <w:rPr>
      <w:rFonts w:ascii="Times New Roman" w:eastAsia="SimSun" w:hAnsi="Times New Roman" w:cs="Mangal"/>
      <w:kern w:val="1"/>
      <w:sz w:val="24"/>
      <w:szCs w:val="24"/>
      <w:lang w:eastAsia="zh-CN" w:bidi="hi-IN"/>
    </w:rPr>
  </w:style>
  <w:style w:type="character" w:customStyle="1" w:styleId="Heading6Char">
    <w:name w:val="Heading 6 Char"/>
    <w:basedOn w:val="DefaultParagraphFont"/>
    <w:link w:val="Heading6"/>
    <w:rsid w:val="00991274"/>
    <w:rPr>
      <w:rFonts w:ascii="Arial" w:eastAsia="Times New Roman" w:hAnsi="Arial" w:cs="Arial"/>
      <w:b/>
      <w:bCs/>
      <w:szCs w:val="20"/>
    </w:rPr>
  </w:style>
  <w:style w:type="paragraph" w:styleId="BodyText">
    <w:name w:val="Body Text"/>
    <w:basedOn w:val="Normal"/>
    <w:link w:val="BodyTextChar"/>
    <w:rsid w:val="00991274"/>
    <w:pPr>
      <w:spacing w:after="120" w:line="240" w:lineRule="auto"/>
      <w:jc w:val="both"/>
    </w:pPr>
    <w:rPr>
      <w:rFonts w:ascii="Garamond" w:eastAsia="Times New Roman" w:hAnsi="Garamond" w:cs="Times New Roman"/>
      <w:sz w:val="20"/>
      <w:szCs w:val="24"/>
    </w:rPr>
  </w:style>
  <w:style w:type="character" w:customStyle="1" w:styleId="BodyTextChar">
    <w:name w:val="Body Text Char"/>
    <w:basedOn w:val="DefaultParagraphFont"/>
    <w:link w:val="BodyText"/>
    <w:rsid w:val="00991274"/>
    <w:rPr>
      <w:rFonts w:ascii="Garamond" w:eastAsia="Times New Roman" w:hAnsi="Garamond" w:cs="Times New Roman"/>
      <w:sz w:val="20"/>
      <w:szCs w:val="24"/>
    </w:rPr>
  </w:style>
  <w:style w:type="paragraph" w:styleId="BodyText2">
    <w:name w:val="Body Text 2"/>
    <w:basedOn w:val="Normal"/>
    <w:link w:val="BodyText2Char"/>
    <w:rsid w:val="00991274"/>
    <w:pPr>
      <w:spacing w:after="0" w:line="240" w:lineRule="auto"/>
    </w:pPr>
    <w:rPr>
      <w:rFonts w:ascii="Arial" w:eastAsia="Times New Roman" w:hAnsi="Arial" w:cs="Times New Roman"/>
      <w:szCs w:val="20"/>
    </w:rPr>
  </w:style>
  <w:style w:type="character" w:customStyle="1" w:styleId="BodyText2Char">
    <w:name w:val="Body Text 2 Char"/>
    <w:basedOn w:val="DefaultParagraphFont"/>
    <w:link w:val="BodyText2"/>
    <w:rsid w:val="00991274"/>
    <w:rPr>
      <w:rFonts w:ascii="Arial" w:eastAsia="Times New Roman" w:hAnsi="Arial" w:cs="Times New Roman"/>
      <w:szCs w:val="20"/>
    </w:rPr>
  </w:style>
  <w:style w:type="character" w:customStyle="1" w:styleId="Heading3Char">
    <w:name w:val="Heading 3 Char"/>
    <w:basedOn w:val="DefaultParagraphFont"/>
    <w:link w:val="Heading3"/>
    <w:uiPriority w:val="9"/>
    <w:rsid w:val="002903C9"/>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nhideWhenUsed/>
    <w:rsid w:val="00290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3C9"/>
  </w:style>
  <w:style w:type="character" w:customStyle="1" w:styleId="Heading1Char">
    <w:name w:val="Heading 1 Char"/>
    <w:basedOn w:val="DefaultParagraphFont"/>
    <w:link w:val="Heading1"/>
    <w:uiPriority w:val="9"/>
    <w:rsid w:val="0086556E"/>
    <w:rPr>
      <w:rFonts w:asciiTheme="majorHAnsi" w:eastAsiaTheme="majorEastAsia" w:hAnsiTheme="majorHAnsi" w:cstheme="majorBidi"/>
      <w:color w:val="2E74B5" w:themeColor="accent1" w:themeShade="BF"/>
      <w:sz w:val="32"/>
      <w:szCs w:val="32"/>
    </w:rPr>
  </w:style>
  <w:style w:type="paragraph" w:styleId="BodyText3">
    <w:name w:val="Body Text 3"/>
    <w:basedOn w:val="Normal"/>
    <w:link w:val="BodyText3Char"/>
    <w:uiPriority w:val="99"/>
    <w:semiHidden/>
    <w:unhideWhenUsed/>
    <w:rsid w:val="0086556E"/>
    <w:pPr>
      <w:spacing w:after="120"/>
    </w:pPr>
    <w:rPr>
      <w:sz w:val="16"/>
      <w:szCs w:val="16"/>
    </w:rPr>
  </w:style>
  <w:style w:type="character" w:customStyle="1" w:styleId="BodyText3Char">
    <w:name w:val="Body Text 3 Char"/>
    <w:basedOn w:val="DefaultParagraphFont"/>
    <w:link w:val="BodyText3"/>
    <w:uiPriority w:val="99"/>
    <w:semiHidden/>
    <w:rsid w:val="0086556E"/>
    <w:rPr>
      <w:sz w:val="16"/>
      <w:szCs w:val="16"/>
    </w:rPr>
  </w:style>
  <w:style w:type="paragraph" w:customStyle="1" w:styleId="NormalTrebuchetMS">
    <w:name w:val="Normal + Trebuchet MS"/>
    <w:basedOn w:val="Heading1"/>
    <w:rsid w:val="0086556E"/>
    <w:pPr>
      <w:widowControl w:val="0"/>
      <w:numPr>
        <w:numId w:val="1"/>
      </w:numPr>
      <w:suppressAutoHyphens/>
      <w:spacing w:before="480" w:line="240" w:lineRule="auto"/>
    </w:pPr>
    <w:rPr>
      <w:rFonts w:ascii="Trebuchet MS" w:eastAsia="SimSun" w:hAnsi="Trebuchet MS" w:cs="Trebuchet MS"/>
      <w:bCs/>
      <w:caps/>
      <w:color w:val="7A7A7A"/>
      <w:kern w:val="1"/>
      <w:sz w:val="20"/>
      <w:szCs w:val="20"/>
      <w:lang w:val="en-GB" w:eastAsia="zh-CN" w:bidi="hi-IN"/>
    </w:rPr>
  </w:style>
  <w:style w:type="paragraph" w:styleId="HTMLPreformatted">
    <w:name w:val="HTML Preformatted"/>
    <w:basedOn w:val="Normal"/>
    <w:link w:val="HTMLPreformattedChar"/>
    <w:rsid w:val="007B2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Times New Roman"/>
      <w:sz w:val="20"/>
      <w:szCs w:val="20"/>
      <w:lang w:eastAsia="ar-SA"/>
    </w:rPr>
  </w:style>
  <w:style w:type="character" w:customStyle="1" w:styleId="HTMLPreformattedChar">
    <w:name w:val="HTML Preformatted Char"/>
    <w:basedOn w:val="DefaultParagraphFont"/>
    <w:link w:val="HTMLPreformatted"/>
    <w:rsid w:val="007B249C"/>
    <w:rPr>
      <w:rFonts w:ascii="Courier New" w:eastAsia="Courier New" w:hAnsi="Courier New" w:cs="Times New Roman"/>
      <w:sz w:val="20"/>
      <w:szCs w:val="20"/>
      <w:lang w:eastAsia="ar-SA"/>
    </w:rPr>
  </w:style>
  <w:style w:type="character" w:customStyle="1" w:styleId="Heading5Char">
    <w:name w:val="Heading 5 Char"/>
    <w:basedOn w:val="DefaultParagraphFont"/>
    <w:link w:val="Heading5"/>
    <w:uiPriority w:val="9"/>
    <w:semiHidden/>
    <w:rsid w:val="007B249C"/>
    <w:rPr>
      <w:rFonts w:asciiTheme="majorHAnsi" w:eastAsiaTheme="majorEastAsia" w:hAnsiTheme="majorHAnsi" w:cstheme="majorBidi"/>
      <w:color w:val="2E74B5" w:themeColor="accent1" w:themeShade="BF"/>
    </w:rPr>
  </w:style>
  <w:style w:type="paragraph" w:styleId="ListParagraph">
    <w:name w:val="List Paragraph"/>
    <w:basedOn w:val="Normal"/>
    <w:link w:val="ListParagraphChar"/>
    <w:uiPriority w:val="34"/>
    <w:qFormat/>
    <w:rsid w:val="007B249C"/>
    <w:pPr>
      <w:spacing w:after="0" w:line="240" w:lineRule="auto"/>
      <w:ind w:left="720"/>
    </w:pPr>
    <w:rPr>
      <w:rFonts w:ascii="Times New Roman" w:eastAsia="Times New Roman" w:hAnsi="Times New Roman" w:cs="Times New Roman"/>
      <w:sz w:val="20"/>
      <w:szCs w:val="20"/>
      <w:lang w:eastAsia="ar-SA"/>
    </w:rPr>
  </w:style>
  <w:style w:type="paragraph" w:styleId="ListBullet2">
    <w:name w:val="List Bullet 2"/>
    <w:basedOn w:val="Normal"/>
    <w:semiHidden/>
    <w:rsid w:val="007B249C"/>
    <w:pPr>
      <w:spacing w:after="0" w:line="240" w:lineRule="auto"/>
      <w:jc w:val="both"/>
    </w:pPr>
    <w:rPr>
      <w:rFonts w:ascii="Georgia" w:eastAsia="Times New Roman" w:hAnsi="Georgia" w:cs="Times New Roman"/>
      <w:sz w:val="20"/>
      <w:szCs w:val="20"/>
      <w:lang w:eastAsia="ar-SA"/>
    </w:rPr>
  </w:style>
  <w:style w:type="paragraph" w:styleId="NormalWeb">
    <w:name w:val="Normal (Web)"/>
    <w:basedOn w:val="Normal"/>
    <w:uiPriority w:val="99"/>
    <w:unhideWhenUsed/>
    <w:rsid w:val="009D30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BF592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2C3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3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AE4E1-7FD2-4B8E-8710-9AE76D63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RASE_PC1</dc:creator>
  <cp:keywords/>
  <dc:description/>
  <cp:lastModifiedBy>DT Stanley</cp:lastModifiedBy>
  <cp:revision>4</cp:revision>
  <cp:lastPrinted>2018-02-17T02:21:00Z</cp:lastPrinted>
  <dcterms:created xsi:type="dcterms:W3CDTF">2018-03-05T19:46:00Z</dcterms:created>
  <dcterms:modified xsi:type="dcterms:W3CDTF">2018-03-07T18:57:00Z</dcterms:modified>
</cp:coreProperties>
</file>