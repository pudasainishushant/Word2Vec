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C155" w14:textId="77777777" w:rsidR="00471864" w:rsidRPr="00471864" w:rsidRDefault="00471864" w:rsidP="00471864">
      <w:pPr>
        <w:rPr>
          <w:rFonts w:asciiTheme="minorHAnsi" w:eastAsia="Verdana" w:hAnsiTheme="minorHAnsi" w:cstheme="minorHAnsi"/>
          <w:b/>
          <w:sz w:val="22"/>
          <w:szCs w:val="22"/>
        </w:rPr>
      </w:pPr>
      <w:r w:rsidRPr="00471864">
        <w:rPr>
          <w:rFonts w:asciiTheme="minorHAnsi" w:eastAsia="Verdana" w:hAnsiTheme="minorHAnsi" w:cstheme="minorHAnsi"/>
          <w:b/>
          <w:sz w:val="22"/>
          <w:szCs w:val="22"/>
        </w:rPr>
        <w:t>Anusri Jakkampudi</w:t>
      </w:r>
    </w:p>
    <w:p w14:paraId="19E19E97" w14:textId="77777777" w:rsidR="00471864" w:rsidRPr="00471864" w:rsidRDefault="00471864" w:rsidP="00471864">
      <w:pPr>
        <w:rPr>
          <w:rFonts w:asciiTheme="minorHAnsi" w:eastAsia="Verdana" w:hAnsiTheme="minorHAnsi" w:cstheme="minorHAnsi"/>
          <w:b/>
          <w:sz w:val="22"/>
          <w:szCs w:val="22"/>
        </w:rPr>
      </w:pPr>
      <w:r w:rsidRPr="00471864">
        <w:rPr>
          <w:rFonts w:asciiTheme="minorHAnsi" w:eastAsia="Verdana" w:hAnsiTheme="minorHAnsi" w:cstheme="minorHAnsi"/>
          <w:b/>
          <w:sz w:val="22"/>
          <w:szCs w:val="22"/>
        </w:rPr>
        <w:t>Sr. UI Developer</w:t>
      </w:r>
    </w:p>
    <w:p w14:paraId="7F8DCFFB" w14:textId="77777777" w:rsidR="00471864" w:rsidRPr="00471864" w:rsidRDefault="00471864" w:rsidP="00471864">
      <w:pPr>
        <w:rPr>
          <w:rFonts w:asciiTheme="minorHAnsi" w:eastAsia="Verdana" w:hAnsiTheme="minorHAnsi" w:cstheme="minorHAnsi"/>
          <w:b/>
          <w:sz w:val="22"/>
          <w:szCs w:val="22"/>
        </w:rPr>
      </w:pPr>
      <w:r w:rsidRPr="00471864">
        <w:rPr>
          <w:rFonts w:asciiTheme="minorHAnsi" w:eastAsia="Verdana" w:hAnsiTheme="minorHAnsi" w:cstheme="minorHAnsi"/>
          <w:b/>
          <w:sz w:val="22"/>
          <w:szCs w:val="22"/>
        </w:rPr>
        <w:t>Email: srianu1122@gmail.com</w:t>
      </w:r>
    </w:p>
    <w:p w14:paraId="7E70DB2C" w14:textId="604A026E" w:rsidR="00471864" w:rsidRPr="00471864" w:rsidRDefault="00471864" w:rsidP="00471864">
      <w:pPr>
        <w:rPr>
          <w:rFonts w:asciiTheme="minorHAnsi" w:eastAsia="Verdana" w:hAnsiTheme="minorHAnsi" w:cstheme="minorHAnsi"/>
          <w:b/>
          <w:sz w:val="22"/>
          <w:szCs w:val="22"/>
        </w:rPr>
      </w:pPr>
      <w:r w:rsidRPr="00471864">
        <w:rPr>
          <w:rFonts w:asciiTheme="minorHAnsi" w:eastAsia="Verdana" w:hAnsiTheme="minorHAnsi" w:cstheme="minorHAnsi"/>
          <w:b/>
          <w:sz w:val="22"/>
          <w:szCs w:val="22"/>
        </w:rPr>
        <w:t>Mobile:</w:t>
      </w:r>
      <w:r>
        <w:rPr>
          <w:rFonts w:asciiTheme="minorHAnsi" w:eastAsia="Verdana" w:hAnsiTheme="minorHAnsi" w:cstheme="minorHAnsi"/>
          <w:b/>
          <w:sz w:val="22"/>
          <w:szCs w:val="22"/>
        </w:rPr>
        <w:t xml:space="preserve"> </w:t>
      </w:r>
      <w:r w:rsidRPr="00471864">
        <w:rPr>
          <w:rFonts w:asciiTheme="minorHAnsi" w:eastAsia="Verdana" w:hAnsiTheme="minorHAnsi" w:cstheme="minorHAnsi"/>
          <w:b/>
          <w:sz w:val="22"/>
          <w:szCs w:val="22"/>
        </w:rPr>
        <w:t>(469) 666-4384</w:t>
      </w:r>
    </w:p>
    <w:p w14:paraId="584CD358" w14:textId="7F0CA5F5" w:rsidR="009037D4" w:rsidRPr="00471864" w:rsidRDefault="009037D4" w:rsidP="00D9530D">
      <w:pPr>
        <w:pBdr>
          <w:top w:val="nil"/>
          <w:left w:val="nil"/>
          <w:bottom w:val="nil"/>
          <w:right w:val="nil"/>
          <w:between w:val="nil"/>
        </w:pBdr>
        <w:jc w:val="both"/>
        <w:rPr>
          <w:rFonts w:asciiTheme="minorHAnsi" w:eastAsia="Verdana" w:hAnsiTheme="minorHAnsi" w:cstheme="minorHAnsi"/>
          <w:sz w:val="22"/>
          <w:szCs w:val="22"/>
        </w:rPr>
      </w:pPr>
    </w:p>
    <w:p w14:paraId="1654B588" w14:textId="378DDC50" w:rsidR="009037D4" w:rsidRPr="00471864" w:rsidRDefault="00D662EA"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 xml:space="preserve">PROFESSIONAL </w:t>
      </w:r>
      <w:r w:rsidR="006F5316" w:rsidRPr="00471864">
        <w:rPr>
          <w:rFonts w:asciiTheme="minorHAnsi" w:eastAsia="Verdana" w:hAnsiTheme="minorHAnsi" w:cstheme="minorHAnsi"/>
          <w:b/>
          <w:sz w:val="22"/>
          <w:szCs w:val="22"/>
        </w:rPr>
        <w:t>SUMMARY: -</w:t>
      </w:r>
    </w:p>
    <w:p w14:paraId="4AC4DEB9" w14:textId="77777777" w:rsidR="009037D4" w:rsidRPr="00471864" w:rsidRDefault="009037D4" w:rsidP="006F5316">
      <w:pPr>
        <w:jc w:val="both"/>
        <w:rPr>
          <w:rFonts w:asciiTheme="minorHAnsi" w:eastAsia="Verdana" w:hAnsiTheme="minorHAnsi" w:cstheme="minorHAnsi"/>
          <w:sz w:val="22"/>
          <w:szCs w:val="22"/>
        </w:rPr>
      </w:pPr>
    </w:p>
    <w:p w14:paraId="0763676D" w14:textId="3ECA8746" w:rsidR="001E5714" w:rsidRPr="00471864" w:rsidRDefault="003F1D39"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7+</w:t>
      </w:r>
      <w:r w:rsidR="00262DF6" w:rsidRPr="00471864">
        <w:rPr>
          <w:rFonts w:asciiTheme="minorHAnsi" w:hAnsiTheme="minorHAnsi" w:cstheme="minorHAnsi"/>
          <w:b/>
          <w:sz w:val="22"/>
          <w:szCs w:val="22"/>
        </w:rPr>
        <w:t xml:space="preserve"> </w:t>
      </w:r>
      <w:r w:rsidR="001E5714" w:rsidRPr="00471864">
        <w:rPr>
          <w:rFonts w:asciiTheme="minorHAnsi" w:hAnsiTheme="minorHAnsi" w:cstheme="minorHAnsi"/>
          <w:sz w:val="22"/>
          <w:szCs w:val="22"/>
        </w:rPr>
        <w:t>years of</w:t>
      </w:r>
      <w:r w:rsidRPr="00471864">
        <w:rPr>
          <w:rFonts w:asciiTheme="minorHAnsi" w:hAnsiTheme="minorHAnsi" w:cstheme="minorHAnsi"/>
          <w:sz w:val="22"/>
          <w:szCs w:val="22"/>
        </w:rPr>
        <w:t xml:space="preserve"> extensive</w:t>
      </w:r>
      <w:r w:rsidR="001E5714" w:rsidRPr="00471864">
        <w:rPr>
          <w:rFonts w:asciiTheme="minorHAnsi" w:hAnsiTheme="minorHAnsi" w:cstheme="minorHAnsi"/>
          <w:sz w:val="22"/>
          <w:szCs w:val="22"/>
        </w:rPr>
        <w:t xml:space="preserve"> experience in designing and developing user interface (UI) applications and professional web applications using </w:t>
      </w:r>
      <w:r w:rsidR="001E5714" w:rsidRPr="00471864">
        <w:rPr>
          <w:rFonts w:asciiTheme="minorHAnsi" w:hAnsiTheme="minorHAnsi" w:cstheme="minorHAnsi"/>
          <w:b/>
          <w:sz w:val="22"/>
          <w:szCs w:val="22"/>
        </w:rPr>
        <w:t>HTML 5, CSS3, BOOTSTRAP, JAVASCRIPT, JQUERY, AJAX, JSON, ANGULARJS, HIGHCHARTS, MEAN</w:t>
      </w:r>
      <w:r w:rsidR="001E5714" w:rsidRPr="00471864">
        <w:rPr>
          <w:rFonts w:asciiTheme="minorHAnsi" w:hAnsiTheme="minorHAnsi" w:cstheme="minorHAnsi"/>
          <w:sz w:val="22"/>
          <w:szCs w:val="22"/>
        </w:rPr>
        <w:t xml:space="preserve"> stack. </w:t>
      </w:r>
    </w:p>
    <w:p w14:paraId="4AB8A937" w14:textId="1B6899C8"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with </w:t>
      </w:r>
      <w:r w:rsidRPr="00471864">
        <w:rPr>
          <w:rFonts w:asciiTheme="minorHAnsi" w:hAnsiTheme="minorHAnsi" w:cstheme="minorHAnsi"/>
          <w:b/>
          <w:sz w:val="22"/>
          <w:szCs w:val="22"/>
        </w:rPr>
        <w:t>HTML 5, CSS3</w:t>
      </w:r>
      <w:r w:rsidRPr="00471864">
        <w:rPr>
          <w:rFonts w:asciiTheme="minorHAnsi" w:hAnsiTheme="minorHAnsi" w:cstheme="minorHAnsi"/>
          <w:sz w:val="22"/>
          <w:szCs w:val="22"/>
        </w:rPr>
        <w:t xml:space="preserve"> in designing static web pages by using new HTML 5 elements and with CSS Backgrounds, CSS Layouts, CSS Positioning, CSS Animations, CSS Text, CSS Borders, CSS Margin, CSS Padding, CSS Table, Pseudo Classes, Pseudo Elements and CSS Media Queries for responsive design. </w:t>
      </w:r>
    </w:p>
    <w:p w14:paraId="29408151" w14:textId="15DA129B"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with </w:t>
      </w:r>
      <w:r w:rsidRPr="00471864">
        <w:rPr>
          <w:rFonts w:asciiTheme="minorHAnsi" w:hAnsiTheme="minorHAnsi" w:cstheme="minorHAnsi"/>
          <w:b/>
          <w:sz w:val="22"/>
          <w:szCs w:val="22"/>
        </w:rPr>
        <w:t xml:space="preserve">BOOTSRAP </w:t>
      </w:r>
      <w:r w:rsidRPr="00471864">
        <w:rPr>
          <w:rFonts w:asciiTheme="minorHAnsi" w:hAnsiTheme="minorHAnsi" w:cstheme="minorHAnsi"/>
          <w:sz w:val="22"/>
          <w:szCs w:val="22"/>
        </w:rPr>
        <w:t xml:space="preserve">in responsive web design, developed a custom </w:t>
      </w:r>
      <w:r w:rsidRPr="00471864">
        <w:rPr>
          <w:rFonts w:asciiTheme="minorHAnsi" w:hAnsiTheme="minorHAnsi" w:cstheme="minorHAnsi"/>
          <w:b/>
          <w:sz w:val="22"/>
          <w:szCs w:val="22"/>
        </w:rPr>
        <w:t>CSS</w:t>
      </w:r>
      <w:r w:rsidRPr="00471864">
        <w:rPr>
          <w:rFonts w:asciiTheme="minorHAnsi" w:hAnsiTheme="minorHAnsi" w:cstheme="minorHAnsi"/>
          <w:sz w:val="22"/>
          <w:szCs w:val="22"/>
        </w:rPr>
        <w:t xml:space="preserve"> theme with BOOTSTRAP framework. </w:t>
      </w:r>
    </w:p>
    <w:p w14:paraId="2AADCE34" w14:textId="0F299FC8"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Good understanding with Object Oriented Programming Concepts, Object Oriented </w:t>
      </w:r>
      <w:r w:rsidRPr="00471864">
        <w:rPr>
          <w:rFonts w:asciiTheme="minorHAnsi" w:hAnsiTheme="minorHAnsi" w:cstheme="minorHAnsi"/>
          <w:b/>
          <w:sz w:val="22"/>
          <w:szCs w:val="22"/>
        </w:rPr>
        <w:t>JAVASCRIPT</w:t>
      </w:r>
      <w:r w:rsidRPr="00471864">
        <w:rPr>
          <w:rFonts w:asciiTheme="minorHAnsi" w:hAnsiTheme="minorHAnsi" w:cstheme="minorHAnsi"/>
          <w:sz w:val="22"/>
          <w:szCs w:val="22"/>
        </w:rPr>
        <w:t xml:space="preserve"> and implementation. </w:t>
      </w:r>
    </w:p>
    <w:p w14:paraId="68CC6932" w14:textId="06ECC944"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with </w:t>
      </w:r>
      <w:r w:rsidRPr="00471864">
        <w:rPr>
          <w:rFonts w:asciiTheme="minorHAnsi" w:hAnsiTheme="minorHAnsi" w:cstheme="minorHAnsi"/>
          <w:b/>
          <w:sz w:val="22"/>
          <w:szCs w:val="22"/>
        </w:rPr>
        <w:t xml:space="preserve">JAVASCRIPT </w:t>
      </w:r>
      <w:r w:rsidRPr="00471864">
        <w:rPr>
          <w:rFonts w:asciiTheme="minorHAnsi" w:hAnsiTheme="minorHAnsi" w:cstheme="minorHAnsi"/>
          <w:sz w:val="22"/>
          <w:szCs w:val="22"/>
        </w:rPr>
        <w:t xml:space="preserve">and </w:t>
      </w:r>
      <w:r w:rsidRPr="00471864">
        <w:rPr>
          <w:rFonts w:asciiTheme="minorHAnsi" w:hAnsiTheme="minorHAnsi" w:cstheme="minorHAnsi"/>
          <w:b/>
          <w:sz w:val="22"/>
          <w:szCs w:val="22"/>
        </w:rPr>
        <w:t>AJAX</w:t>
      </w:r>
      <w:r w:rsidRPr="00471864">
        <w:rPr>
          <w:rFonts w:asciiTheme="minorHAnsi" w:hAnsiTheme="minorHAnsi" w:cstheme="minorHAnsi"/>
          <w:sz w:val="22"/>
          <w:szCs w:val="22"/>
        </w:rPr>
        <w:t xml:space="preserve"> in client side development, performed client side validations, </w:t>
      </w:r>
      <w:r w:rsidRPr="00471864">
        <w:rPr>
          <w:rFonts w:asciiTheme="minorHAnsi" w:hAnsiTheme="minorHAnsi" w:cstheme="minorHAnsi"/>
          <w:b/>
          <w:sz w:val="22"/>
          <w:szCs w:val="22"/>
        </w:rPr>
        <w:t>DOM &amp; BOM</w:t>
      </w:r>
      <w:r w:rsidRPr="00471864">
        <w:rPr>
          <w:rFonts w:asciiTheme="minorHAnsi" w:hAnsiTheme="minorHAnsi" w:cstheme="minorHAnsi"/>
          <w:sz w:val="22"/>
          <w:szCs w:val="22"/>
        </w:rPr>
        <w:t xml:space="preserve"> Manipulations, working with data in </w:t>
      </w:r>
      <w:r w:rsidRPr="00471864">
        <w:rPr>
          <w:rFonts w:asciiTheme="minorHAnsi" w:hAnsiTheme="minorHAnsi" w:cstheme="minorHAnsi"/>
          <w:b/>
          <w:sz w:val="22"/>
          <w:szCs w:val="22"/>
        </w:rPr>
        <w:t>JSON</w:t>
      </w:r>
      <w:r w:rsidRPr="00471864">
        <w:rPr>
          <w:rFonts w:asciiTheme="minorHAnsi" w:hAnsiTheme="minorHAnsi" w:cstheme="minorHAnsi"/>
          <w:sz w:val="22"/>
          <w:szCs w:val="22"/>
        </w:rPr>
        <w:t>, integration with java JSP Pages. </w:t>
      </w:r>
    </w:p>
    <w:p w14:paraId="04EC87DF" w14:textId="2A3BABAE"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with </w:t>
      </w:r>
      <w:r w:rsidRPr="00471864">
        <w:rPr>
          <w:rFonts w:asciiTheme="minorHAnsi" w:hAnsiTheme="minorHAnsi" w:cstheme="minorHAnsi"/>
          <w:b/>
          <w:sz w:val="22"/>
          <w:szCs w:val="22"/>
        </w:rPr>
        <w:t>JQUERY</w:t>
      </w:r>
      <w:r w:rsidRPr="00471864">
        <w:rPr>
          <w:rFonts w:asciiTheme="minorHAnsi" w:hAnsiTheme="minorHAnsi" w:cstheme="minorHAnsi"/>
          <w:sz w:val="22"/>
          <w:szCs w:val="22"/>
        </w:rPr>
        <w:t>, developed web applications using JQUERY Effects, JQUERY html, JQUERY Traversing, JQUERY Form Validations, JQUERY Ajax for retrieving web service data in JSON. </w:t>
      </w:r>
    </w:p>
    <w:p w14:paraId="29F78FC7" w14:textId="77777777" w:rsidR="009410D3"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with </w:t>
      </w:r>
      <w:r w:rsidRPr="00471864">
        <w:rPr>
          <w:rFonts w:asciiTheme="minorHAnsi" w:hAnsiTheme="minorHAnsi" w:cstheme="minorHAnsi"/>
          <w:b/>
          <w:sz w:val="22"/>
          <w:szCs w:val="22"/>
        </w:rPr>
        <w:t>ANGULAR JS</w:t>
      </w:r>
      <w:r w:rsidRPr="00471864">
        <w:rPr>
          <w:rFonts w:asciiTheme="minorHAnsi" w:hAnsiTheme="minorHAnsi" w:cstheme="minorHAnsi"/>
          <w:sz w:val="22"/>
          <w:szCs w:val="22"/>
        </w:rPr>
        <w:t xml:space="preserve"> in developing web applications, developed single page applications using this JavaScript MVC framework ANGULAR JS. </w:t>
      </w:r>
    </w:p>
    <w:p w14:paraId="54B658FD" w14:textId="751814C2" w:rsidR="009410D3" w:rsidRPr="00471864" w:rsidRDefault="009410D3"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bCs/>
          <w:sz w:val="22"/>
          <w:szCs w:val="22"/>
          <w:lang w:bidi="hi-IN"/>
        </w:rPr>
        <w:t xml:space="preserve">Expertise with a variety of servers like </w:t>
      </w:r>
      <w:r w:rsidRPr="00471864">
        <w:rPr>
          <w:rFonts w:asciiTheme="minorHAnsi" w:hAnsiTheme="minorHAnsi" w:cstheme="minorHAnsi"/>
          <w:b/>
          <w:bCs/>
          <w:sz w:val="22"/>
          <w:szCs w:val="22"/>
          <w:lang w:bidi="hi-IN"/>
        </w:rPr>
        <w:t xml:space="preserve">Apache Tomcat, Web Logic, </w:t>
      </w:r>
      <w:r w:rsidR="00A137E8" w:rsidRPr="00471864">
        <w:rPr>
          <w:rFonts w:asciiTheme="minorHAnsi" w:hAnsiTheme="minorHAnsi" w:cstheme="minorHAnsi"/>
          <w:b/>
          <w:bCs/>
          <w:sz w:val="22"/>
          <w:szCs w:val="22"/>
          <w:lang w:bidi="hi-IN"/>
        </w:rPr>
        <w:t>WebSphere</w:t>
      </w:r>
      <w:r w:rsidRPr="00471864">
        <w:rPr>
          <w:rFonts w:asciiTheme="minorHAnsi" w:hAnsiTheme="minorHAnsi" w:cstheme="minorHAnsi"/>
          <w:b/>
          <w:bCs/>
          <w:sz w:val="22"/>
          <w:szCs w:val="22"/>
          <w:lang w:bidi="hi-IN"/>
        </w:rPr>
        <w:t>.</w:t>
      </w:r>
      <w:r w:rsidRPr="00471864">
        <w:rPr>
          <w:rFonts w:asciiTheme="minorHAnsi" w:hAnsiTheme="minorHAnsi" w:cstheme="minorHAnsi"/>
          <w:bCs/>
          <w:sz w:val="22"/>
          <w:szCs w:val="22"/>
          <w:lang w:bidi="hi-IN"/>
        </w:rPr>
        <w:t xml:space="preserve"> </w:t>
      </w:r>
    </w:p>
    <w:p w14:paraId="0A6D69CF" w14:textId="25E2DDC5"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Used </w:t>
      </w:r>
      <w:r w:rsidRPr="00471864">
        <w:rPr>
          <w:rFonts w:asciiTheme="minorHAnsi" w:hAnsiTheme="minorHAnsi" w:cstheme="minorHAnsi"/>
          <w:b/>
          <w:sz w:val="22"/>
          <w:szCs w:val="22"/>
        </w:rPr>
        <w:t>HIGH CHARTS</w:t>
      </w:r>
      <w:r w:rsidRPr="00471864">
        <w:rPr>
          <w:rFonts w:asciiTheme="minorHAnsi" w:hAnsiTheme="minorHAnsi" w:cstheme="minorHAnsi"/>
          <w:sz w:val="22"/>
          <w:szCs w:val="22"/>
        </w:rPr>
        <w:t xml:space="preserve"> JavaScript framework and integrated it with ANGULAR JS to present the data in charts. </w:t>
      </w:r>
    </w:p>
    <w:p w14:paraId="2280E206" w14:textId="7761D460"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Worked with the </w:t>
      </w:r>
      <w:r w:rsidRPr="00471864">
        <w:rPr>
          <w:rFonts w:asciiTheme="minorHAnsi" w:hAnsiTheme="minorHAnsi" w:cstheme="minorHAnsi"/>
          <w:b/>
          <w:sz w:val="22"/>
          <w:szCs w:val="22"/>
        </w:rPr>
        <w:t>Kendo UI</w:t>
      </w:r>
      <w:r w:rsidRPr="00471864">
        <w:rPr>
          <w:rFonts w:asciiTheme="minorHAnsi" w:hAnsiTheme="minorHAnsi" w:cstheme="minorHAnsi"/>
          <w:sz w:val="22"/>
          <w:szCs w:val="22"/>
        </w:rPr>
        <w:t xml:space="preserve"> using </w:t>
      </w:r>
      <w:r w:rsidRPr="00471864">
        <w:rPr>
          <w:rFonts w:asciiTheme="minorHAnsi" w:hAnsiTheme="minorHAnsi" w:cstheme="minorHAnsi"/>
          <w:b/>
          <w:sz w:val="22"/>
          <w:szCs w:val="22"/>
        </w:rPr>
        <w:t>Grid</w:t>
      </w:r>
      <w:r w:rsidRPr="00471864">
        <w:rPr>
          <w:rFonts w:asciiTheme="minorHAnsi" w:hAnsiTheme="minorHAnsi" w:cstheme="minorHAnsi"/>
          <w:sz w:val="22"/>
          <w:szCs w:val="22"/>
        </w:rPr>
        <w:t xml:space="preserve"> and </w:t>
      </w:r>
      <w:r w:rsidRPr="00471864">
        <w:rPr>
          <w:rFonts w:asciiTheme="minorHAnsi" w:hAnsiTheme="minorHAnsi" w:cstheme="minorHAnsi"/>
          <w:b/>
          <w:sz w:val="22"/>
          <w:szCs w:val="22"/>
        </w:rPr>
        <w:t>Chart controls</w:t>
      </w:r>
      <w:r w:rsidRPr="00471864">
        <w:rPr>
          <w:rFonts w:asciiTheme="minorHAnsi" w:hAnsiTheme="minorHAnsi" w:cstheme="minorHAnsi"/>
          <w:sz w:val="22"/>
          <w:szCs w:val="22"/>
        </w:rPr>
        <w:t>. </w:t>
      </w:r>
    </w:p>
    <w:p w14:paraId="456BCB85" w14:textId="2B042F8F"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React, Leaflet and Functional Driven JavaScript expert in SPAs, UI Components, Mobile web and Performance optimization. </w:t>
      </w:r>
    </w:p>
    <w:p w14:paraId="536B8C83" w14:textId="1F298C71"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Manage project client side packages and dependencies with </w:t>
      </w:r>
      <w:r w:rsidRPr="00471864">
        <w:rPr>
          <w:rFonts w:asciiTheme="minorHAnsi" w:hAnsiTheme="minorHAnsi" w:cstheme="minorHAnsi"/>
          <w:b/>
          <w:sz w:val="22"/>
          <w:szCs w:val="22"/>
        </w:rPr>
        <w:t>Bower-Grunt- NPM</w:t>
      </w:r>
      <w:r w:rsidRPr="00471864">
        <w:rPr>
          <w:rFonts w:asciiTheme="minorHAnsi" w:hAnsiTheme="minorHAnsi" w:cstheme="minorHAnsi"/>
          <w:sz w:val="22"/>
          <w:szCs w:val="22"/>
        </w:rPr>
        <w:t xml:space="preserve"> (Node JS). </w:t>
      </w:r>
    </w:p>
    <w:p w14:paraId="5FFA61FE" w14:textId="7319D0A5"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Skilled in leading frameworks as </w:t>
      </w:r>
      <w:r w:rsidRPr="00471864">
        <w:rPr>
          <w:rFonts w:asciiTheme="minorHAnsi" w:hAnsiTheme="minorHAnsi" w:cstheme="minorHAnsi"/>
          <w:b/>
          <w:sz w:val="22"/>
          <w:szCs w:val="22"/>
        </w:rPr>
        <w:t>React JS, Angular JS</w:t>
      </w:r>
      <w:r w:rsidRPr="00471864">
        <w:rPr>
          <w:rFonts w:asciiTheme="minorHAnsi" w:hAnsiTheme="minorHAnsi" w:cstheme="minorHAnsi"/>
          <w:sz w:val="22"/>
          <w:szCs w:val="22"/>
        </w:rPr>
        <w:t>, to build high-quality, scalable and reusable components and Front-end solution. </w:t>
      </w:r>
    </w:p>
    <w:p w14:paraId="238E3666" w14:textId="33E5090A"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on </w:t>
      </w:r>
      <w:r w:rsidRPr="00471864">
        <w:rPr>
          <w:rFonts w:asciiTheme="minorHAnsi" w:hAnsiTheme="minorHAnsi" w:cstheme="minorHAnsi"/>
          <w:b/>
          <w:sz w:val="22"/>
          <w:szCs w:val="22"/>
        </w:rPr>
        <w:t>jasmine</w:t>
      </w:r>
      <w:r w:rsidRPr="00471864">
        <w:rPr>
          <w:rFonts w:asciiTheme="minorHAnsi" w:hAnsiTheme="minorHAnsi" w:cstheme="minorHAnsi"/>
          <w:sz w:val="22"/>
          <w:szCs w:val="22"/>
        </w:rPr>
        <w:t xml:space="preserve"> framework for unit testing. </w:t>
      </w:r>
    </w:p>
    <w:p w14:paraId="21C9BAD4" w14:textId="66766B8C"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Debug the application using Firebug to traverse the document and manipulated the Nodes using </w:t>
      </w:r>
      <w:r w:rsidRPr="00471864">
        <w:rPr>
          <w:rFonts w:asciiTheme="minorHAnsi" w:hAnsiTheme="minorHAnsi" w:cstheme="minorHAnsi"/>
          <w:b/>
          <w:sz w:val="22"/>
          <w:szCs w:val="22"/>
        </w:rPr>
        <w:t xml:space="preserve">DOM </w:t>
      </w:r>
      <w:r w:rsidRPr="00471864">
        <w:rPr>
          <w:rFonts w:asciiTheme="minorHAnsi" w:hAnsiTheme="minorHAnsi" w:cstheme="minorHAnsi"/>
          <w:sz w:val="22"/>
          <w:szCs w:val="22"/>
        </w:rPr>
        <w:t xml:space="preserve">and </w:t>
      </w:r>
      <w:r w:rsidRPr="00471864">
        <w:rPr>
          <w:rFonts w:asciiTheme="minorHAnsi" w:hAnsiTheme="minorHAnsi" w:cstheme="minorHAnsi"/>
          <w:b/>
          <w:sz w:val="22"/>
          <w:szCs w:val="22"/>
        </w:rPr>
        <w:t>DOM Functions</w:t>
      </w:r>
      <w:r w:rsidRPr="00471864">
        <w:rPr>
          <w:rFonts w:asciiTheme="minorHAnsi" w:hAnsiTheme="minorHAnsi" w:cstheme="minorHAnsi"/>
          <w:sz w:val="22"/>
          <w:szCs w:val="22"/>
        </w:rPr>
        <w:t>. </w:t>
      </w:r>
    </w:p>
    <w:p w14:paraId="53110D56" w14:textId="33BF8DAA"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Perform web optimization on websites and web services for improved functionality over cross browsers and platforms. </w:t>
      </w:r>
    </w:p>
    <w:p w14:paraId="50399088" w14:textId="66989DDE"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Experience in coding and debugging application using debug tool, such as, Firebug, IE Tester, and Chrome inspector. </w:t>
      </w:r>
    </w:p>
    <w:p w14:paraId="4B6A87A6" w14:textId="57E5174E"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Worked with teams where requirements are constantly being implemented, tested and improved. </w:t>
      </w:r>
    </w:p>
    <w:p w14:paraId="50E2C7C4" w14:textId="52D2EDC5"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Good Understanding in creating Restful Services with </w:t>
      </w:r>
      <w:r w:rsidRPr="00471864">
        <w:rPr>
          <w:rFonts w:asciiTheme="minorHAnsi" w:hAnsiTheme="minorHAnsi" w:cstheme="minorHAnsi"/>
          <w:b/>
          <w:sz w:val="22"/>
          <w:szCs w:val="22"/>
        </w:rPr>
        <w:t>SPRING MVC</w:t>
      </w:r>
      <w:r w:rsidRPr="00471864">
        <w:rPr>
          <w:rFonts w:asciiTheme="minorHAnsi" w:hAnsiTheme="minorHAnsi" w:cstheme="minorHAnsi"/>
          <w:sz w:val="22"/>
          <w:szCs w:val="22"/>
        </w:rPr>
        <w:t xml:space="preserve"> Framework and using </w:t>
      </w:r>
      <w:r w:rsidRPr="00471864">
        <w:rPr>
          <w:rFonts w:asciiTheme="minorHAnsi" w:hAnsiTheme="minorHAnsi" w:cstheme="minorHAnsi"/>
          <w:b/>
          <w:sz w:val="22"/>
          <w:szCs w:val="22"/>
        </w:rPr>
        <w:t>HIBERNATE</w:t>
      </w:r>
      <w:r w:rsidRPr="00471864">
        <w:rPr>
          <w:rFonts w:asciiTheme="minorHAnsi" w:hAnsiTheme="minorHAnsi" w:cstheme="minorHAnsi"/>
          <w:sz w:val="22"/>
          <w:szCs w:val="22"/>
        </w:rPr>
        <w:t>. </w:t>
      </w:r>
    </w:p>
    <w:p w14:paraId="27168997" w14:textId="34975EED"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lastRenderedPageBreak/>
        <w:t xml:space="preserve">Excellent skills in implementing Client and Server side components using spring, </w:t>
      </w:r>
      <w:r w:rsidRPr="00471864">
        <w:rPr>
          <w:rFonts w:asciiTheme="minorHAnsi" w:hAnsiTheme="minorHAnsi" w:cstheme="minorHAnsi"/>
          <w:b/>
          <w:sz w:val="22"/>
          <w:szCs w:val="22"/>
        </w:rPr>
        <w:t xml:space="preserve">Java </w:t>
      </w:r>
      <w:r w:rsidRPr="00471864">
        <w:rPr>
          <w:rFonts w:asciiTheme="minorHAnsi" w:hAnsiTheme="minorHAnsi" w:cstheme="minorHAnsi"/>
          <w:sz w:val="22"/>
          <w:szCs w:val="22"/>
        </w:rPr>
        <w:t xml:space="preserve">and </w:t>
      </w:r>
      <w:r w:rsidRPr="00471864">
        <w:rPr>
          <w:rFonts w:asciiTheme="minorHAnsi" w:hAnsiTheme="minorHAnsi" w:cstheme="minorHAnsi"/>
          <w:b/>
          <w:sz w:val="22"/>
          <w:szCs w:val="22"/>
        </w:rPr>
        <w:t>J2EE</w:t>
      </w:r>
      <w:r w:rsidRPr="00471864">
        <w:rPr>
          <w:rFonts w:asciiTheme="minorHAnsi" w:hAnsiTheme="minorHAnsi" w:cstheme="minorHAnsi"/>
          <w:sz w:val="22"/>
          <w:szCs w:val="22"/>
        </w:rPr>
        <w:t xml:space="preserve"> technologies.</w:t>
      </w:r>
    </w:p>
    <w:p w14:paraId="26A9221A" w14:textId="4644BFC6"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Validate the firewall Rules and Load Balancing Rules.</w:t>
      </w:r>
    </w:p>
    <w:p w14:paraId="07F07044" w14:textId="77777777"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Extensive experience in design, development and implementation of Model-View-Controller using Struts 2.0, Struts1.x, Hibernate and spring.</w:t>
      </w:r>
    </w:p>
    <w:p w14:paraId="3A08489F" w14:textId="487F8C9B"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Extensive experience in using and configuring various application servers like </w:t>
      </w:r>
      <w:r w:rsidRPr="00471864">
        <w:rPr>
          <w:rFonts w:asciiTheme="minorHAnsi" w:hAnsiTheme="minorHAnsi" w:cstheme="minorHAnsi"/>
          <w:b/>
          <w:sz w:val="22"/>
          <w:szCs w:val="22"/>
        </w:rPr>
        <w:t>Jboss, BEA Web logic</w:t>
      </w:r>
      <w:r w:rsidRPr="00471864">
        <w:rPr>
          <w:rFonts w:asciiTheme="minorHAnsi" w:hAnsiTheme="minorHAnsi" w:cstheme="minorHAnsi"/>
          <w:sz w:val="22"/>
          <w:szCs w:val="22"/>
        </w:rPr>
        <w:t xml:space="preserve"> and </w:t>
      </w:r>
      <w:r w:rsidRPr="00471864">
        <w:rPr>
          <w:rFonts w:asciiTheme="minorHAnsi" w:hAnsiTheme="minorHAnsi" w:cstheme="minorHAnsi"/>
          <w:b/>
          <w:sz w:val="22"/>
          <w:szCs w:val="22"/>
        </w:rPr>
        <w:t>Tomcat</w:t>
      </w:r>
      <w:r w:rsidRPr="00471864">
        <w:rPr>
          <w:rFonts w:asciiTheme="minorHAnsi" w:hAnsiTheme="minorHAnsi" w:cstheme="minorHAnsi"/>
          <w:sz w:val="22"/>
          <w:szCs w:val="22"/>
        </w:rPr>
        <w:t>.</w:t>
      </w:r>
    </w:p>
    <w:p w14:paraId="6AD6CD82" w14:textId="4773E155"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in developing Java Web Services like </w:t>
      </w:r>
      <w:r w:rsidRPr="00471864">
        <w:rPr>
          <w:rFonts w:asciiTheme="minorHAnsi" w:hAnsiTheme="minorHAnsi" w:cstheme="minorHAnsi"/>
          <w:b/>
          <w:sz w:val="22"/>
          <w:szCs w:val="22"/>
        </w:rPr>
        <w:t>REST</w:t>
      </w:r>
      <w:r w:rsidRPr="00471864">
        <w:rPr>
          <w:rFonts w:asciiTheme="minorHAnsi" w:hAnsiTheme="minorHAnsi" w:cstheme="minorHAnsi"/>
          <w:sz w:val="22"/>
          <w:szCs w:val="22"/>
        </w:rPr>
        <w:t xml:space="preserve"> and </w:t>
      </w:r>
      <w:r w:rsidRPr="00471864">
        <w:rPr>
          <w:rFonts w:asciiTheme="minorHAnsi" w:hAnsiTheme="minorHAnsi" w:cstheme="minorHAnsi"/>
          <w:b/>
          <w:sz w:val="22"/>
          <w:szCs w:val="22"/>
        </w:rPr>
        <w:t>SOAP</w:t>
      </w:r>
      <w:r w:rsidRPr="00471864">
        <w:rPr>
          <w:rFonts w:asciiTheme="minorHAnsi" w:hAnsiTheme="minorHAnsi" w:cstheme="minorHAnsi"/>
          <w:sz w:val="22"/>
          <w:szCs w:val="22"/>
        </w:rPr>
        <w:t>.</w:t>
      </w:r>
    </w:p>
    <w:p w14:paraId="4D96D495" w14:textId="26447F46"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Good experience in </w:t>
      </w:r>
      <w:r w:rsidRPr="00471864">
        <w:rPr>
          <w:rFonts w:asciiTheme="minorHAnsi" w:hAnsiTheme="minorHAnsi" w:cstheme="minorHAnsi"/>
          <w:b/>
          <w:sz w:val="22"/>
          <w:szCs w:val="22"/>
        </w:rPr>
        <w:t>RDBMS</w:t>
      </w:r>
      <w:r w:rsidRPr="00471864">
        <w:rPr>
          <w:rFonts w:asciiTheme="minorHAnsi" w:hAnsiTheme="minorHAnsi" w:cstheme="minorHAnsi"/>
          <w:sz w:val="22"/>
          <w:szCs w:val="22"/>
        </w:rPr>
        <w:t xml:space="preserve"> like Oracle and associated SQL Programming Knowledge in creating and maintaining </w:t>
      </w:r>
      <w:r w:rsidRPr="00471864">
        <w:rPr>
          <w:rFonts w:asciiTheme="minorHAnsi" w:hAnsiTheme="minorHAnsi" w:cstheme="minorHAnsi"/>
          <w:b/>
          <w:sz w:val="22"/>
          <w:szCs w:val="22"/>
        </w:rPr>
        <w:t>SQL Databases, JDBC, DB Tables, Stored Procedures, Views, functions</w:t>
      </w:r>
      <w:r w:rsidRPr="00471864">
        <w:rPr>
          <w:rFonts w:asciiTheme="minorHAnsi" w:hAnsiTheme="minorHAnsi" w:cstheme="minorHAnsi"/>
          <w:sz w:val="22"/>
          <w:szCs w:val="22"/>
        </w:rPr>
        <w:t xml:space="preserve">, </w:t>
      </w:r>
      <w:r w:rsidRPr="00471864">
        <w:rPr>
          <w:rFonts w:asciiTheme="minorHAnsi" w:hAnsiTheme="minorHAnsi" w:cstheme="minorHAnsi"/>
          <w:b/>
          <w:sz w:val="22"/>
          <w:szCs w:val="22"/>
        </w:rPr>
        <w:t xml:space="preserve">Triggers </w:t>
      </w:r>
      <w:r w:rsidRPr="00471864">
        <w:rPr>
          <w:rFonts w:asciiTheme="minorHAnsi" w:hAnsiTheme="minorHAnsi" w:cstheme="minorHAnsi"/>
          <w:sz w:val="22"/>
          <w:szCs w:val="22"/>
        </w:rPr>
        <w:t xml:space="preserve">and </w:t>
      </w:r>
      <w:r w:rsidRPr="00471864">
        <w:rPr>
          <w:rFonts w:asciiTheme="minorHAnsi" w:hAnsiTheme="minorHAnsi" w:cstheme="minorHAnsi"/>
          <w:b/>
          <w:sz w:val="22"/>
          <w:szCs w:val="22"/>
        </w:rPr>
        <w:t>PL/SQL</w:t>
      </w:r>
      <w:r w:rsidRPr="00471864">
        <w:rPr>
          <w:rFonts w:asciiTheme="minorHAnsi" w:hAnsiTheme="minorHAnsi" w:cstheme="minorHAnsi"/>
          <w:sz w:val="22"/>
          <w:szCs w:val="22"/>
        </w:rPr>
        <w:t>.</w:t>
      </w:r>
    </w:p>
    <w:p w14:paraId="2E6648BF" w14:textId="092D123F"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in unit testing, integration testing, co-ordination with testing teams and identifying </w:t>
      </w:r>
      <w:r w:rsidRPr="00471864">
        <w:rPr>
          <w:rFonts w:asciiTheme="minorHAnsi" w:hAnsiTheme="minorHAnsi" w:cstheme="minorHAnsi"/>
          <w:b/>
          <w:sz w:val="22"/>
          <w:szCs w:val="22"/>
        </w:rPr>
        <w:t xml:space="preserve">ad-hoc </w:t>
      </w:r>
      <w:r w:rsidRPr="00471864">
        <w:rPr>
          <w:rFonts w:asciiTheme="minorHAnsi" w:hAnsiTheme="minorHAnsi" w:cstheme="minorHAnsi"/>
          <w:sz w:val="22"/>
          <w:szCs w:val="22"/>
        </w:rPr>
        <w:t>testing needs.</w:t>
      </w:r>
    </w:p>
    <w:p w14:paraId="2501A174" w14:textId="6F2ABC73"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Excellent experience in Restful Web services and Big Web service development and consumption using (JAX-RS and JAX-WS). </w:t>
      </w:r>
    </w:p>
    <w:p w14:paraId="4A9B9F5B" w14:textId="29CBB0B6"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A strong leader and team player, adept at supporting team members to achieve personal and </w:t>
      </w:r>
      <w:r w:rsidRPr="00471864">
        <w:rPr>
          <w:rFonts w:asciiTheme="minorHAnsi" w:hAnsiTheme="minorHAnsi" w:cstheme="minorHAnsi"/>
          <w:sz w:val="22"/>
          <w:szCs w:val="22"/>
        </w:rPr>
        <w:br/>
        <w:t>professional goals. Outstanding oral and written communication skills.</w:t>
      </w:r>
    </w:p>
    <w:p w14:paraId="71544338" w14:textId="4B5C073F" w:rsidR="009410D3"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Have Good hands on experience in cloud technologies(</w:t>
      </w:r>
      <w:r w:rsidRPr="00471864">
        <w:rPr>
          <w:rFonts w:asciiTheme="minorHAnsi" w:hAnsiTheme="minorHAnsi" w:cstheme="minorHAnsi"/>
          <w:b/>
          <w:sz w:val="22"/>
          <w:szCs w:val="22"/>
        </w:rPr>
        <w:t>AWS</w:t>
      </w:r>
      <w:r w:rsidRPr="00471864">
        <w:rPr>
          <w:rFonts w:asciiTheme="minorHAnsi" w:hAnsiTheme="minorHAnsi" w:cstheme="minorHAnsi"/>
          <w:sz w:val="22"/>
          <w:szCs w:val="22"/>
        </w:rPr>
        <w:t>) Environments</w:t>
      </w:r>
      <w:r w:rsidR="009410D3" w:rsidRPr="00471864">
        <w:rPr>
          <w:rFonts w:asciiTheme="minorHAnsi" w:hAnsiTheme="minorHAnsi" w:cstheme="minorHAnsi"/>
          <w:sz w:val="22"/>
          <w:szCs w:val="22"/>
        </w:rPr>
        <w:t>.</w:t>
      </w:r>
    </w:p>
    <w:p w14:paraId="7DACFA99" w14:textId="48A3B4CD" w:rsidR="009410D3" w:rsidRPr="00471864" w:rsidRDefault="009410D3"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bCs/>
          <w:sz w:val="22"/>
          <w:szCs w:val="22"/>
          <w:lang w:bidi="hi-IN"/>
        </w:rPr>
        <w:t xml:space="preserve">Hands on experience with version control systems like </w:t>
      </w:r>
      <w:r w:rsidRPr="00471864">
        <w:rPr>
          <w:rFonts w:asciiTheme="minorHAnsi" w:hAnsiTheme="minorHAnsi" w:cstheme="minorHAnsi"/>
          <w:b/>
          <w:bCs/>
          <w:sz w:val="22"/>
          <w:szCs w:val="22"/>
          <w:lang w:bidi="hi-IN"/>
        </w:rPr>
        <w:t xml:space="preserve">CVS, SVN (Apache version) </w:t>
      </w:r>
      <w:r w:rsidRPr="00471864">
        <w:rPr>
          <w:rFonts w:asciiTheme="minorHAnsi" w:hAnsiTheme="minorHAnsi" w:cstheme="minorHAnsi"/>
          <w:bCs/>
          <w:sz w:val="22"/>
          <w:szCs w:val="22"/>
          <w:lang w:bidi="hi-IN"/>
        </w:rPr>
        <w:t xml:space="preserve">and </w:t>
      </w:r>
      <w:r w:rsidRPr="00471864">
        <w:rPr>
          <w:rFonts w:asciiTheme="minorHAnsi" w:hAnsiTheme="minorHAnsi" w:cstheme="minorHAnsi"/>
          <w:b/>
          <w:bCs/>
          <w:sz w:val="22"/>
          <w:szCs w:val="22"/>
          <w:lang w:bidi="hi-IN"/>
        </w:rPr>
        <w:t>GIT.</w:t>
      </w:r>
    </w:p>
    <w:p w14:paraId="46A9CB28" w14:textId="02692C68"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Good Knowledge </w:t>
      </w:r>
      <w:r w:rsidRPr="00471864">
        <w:rPr>
          <w:rFonts w:asciiTheme="minorHAnsi" w:hAnsiTheme="minorHAnsi" w:cstheme="minorHAnsi"/>
          <w:b/>
          <w:sz w:val="22"/>
          <w:szCs w:val="22"/>
        </w:rPr>
        <w:t xml:space="preserve">CORE JAVA, J2EE </w:t>
      </w:r>
      <w:r w:rsidRPr="00471864">
        <w:rPr>
          <w:rFonts w:asciiTheme="minorHAnsi" w:hAnsiTheme="minorHAnsi" w:cstheme="minorHAnsi"/>
          <w:sz w:val="22"/>
          <w:szCs w:val="22"/>
        </w:rPr>
        <w:t xml:space="preserve">and </w:t>
      </w:r>
      <w:r w:rsidRPr="00471864">
        <w:rPr>
          <w:rFonts w:asciiTheme="minorHAnsi" w:hAnsiTheme="minorHAnsi" w:cstheme="minorHAnsi"/>
          <w:b/>
          <w:sz w:val="22"/>
          <w:szCs w:val="22"/>
        </w:rPr>
        <w:t>SPRING MVC</w:t>
      </w:r>
      <w:r w:rsidRPr="00471864">
        <w:rPr>
          <w:rFonts w:asciiTheme="minorHAnsi" w:hAnsiTheme="minorHAnsi" w:cstheme="minorHAnsi"/>
          <w:sz w:val="22"/>
          <w:szCs w:val="22"/>
        </w:rPr>
        <w:t xml:space="preserve"> Framework. </w:t>
      </w:r>
    </w:p>
    <w:p w14:paraId="7AE39891" w14:textId="5F304C72"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 xml:space="preserve">Experience in using version control tools such as </w:t>
      </w:r>
      <w:r w:rsidRPr="00471864">
        <w:rPr>
          <w:rFonts w:asciiTheme="minorHAnsi" w:hAnsiTheme="minorHAnsi" w:cstheme="minorHAnsi"/>
          <w:b/>
          <w:sz w:val="22"/>
          <w:szCs w:val="22"/>
        </w:rPr>
        <w:t>SVN</w:t>
      </w:r>
      <w:r w:rsidRPr="00471864">
        <w:rPr>
          <w:rFonts w:asciiTheme="minorHAnsi" w:hAnsiTheme="minorHAnsi" w:cstheme="minorHAnsi"/>
          <w:sz w:val="22"/>
          <w:szCs w:val="22"/>
        </w:rPr>
        <w:t xml:space="preserve"> and </w:t>
      </w:r>
      <w:r w:rsidRPr="00471864">
        <w:rPr>
          <w:rFonts w:asciiTheme="minorHAnsi" w:hAnsiTheme="minorHAnsi" w:cstheme="minorHAnsi"/>
          <w:b/>
          <w:sz w:val="22"/>
          <w:szCs w:val="22"/>
        </w:rPr>
        <w:t>GIT</w:t>
      </w:r>
      <w:r w:rsidRPr="00471864">
        <w:rPr>
          <w:rFonts w:asciiTheme="minorHAnsi" w:hAnsiTheme="minorHAnsi" w:cstheme="minorHAnsi"/>
          <w:sz w:val="22"/>
          <w:szCs w:val="22"/>
        </w:rPr>
        <w:t>. </w:t>
      </w:r>
    </w:p>
    <w:p w14:paraId="0860E71E" w14:textId="2DF5919B"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Hands on experience in working on Unix and Linux platforms. </w:t>
      </w:r>
    </w:p>
    <w:p w14:paraId="088F27DE" w14:textId="500465F1" w:rsidR="001E5714" w:rsidRPr="00471864" w:rsidRDefault="001E5714" w:rsidP="00471864">
      <w:pPr>
        <w:pStyle w:val="NoSpacing"/>
        <w:numPr>
          <w:ilvl w:val="0"/>
          <w:numId w:val="44"/>
        </w:numPr>
        <w:rPr>
          <w:rFonts w:asciiTheme="minorHAnsi" w:hAnsiTheme="minorHAnsi" w:cstheme="minorHAnsi"/>
          <w:sz w:val="22"/>
          <w:szCs w:val="22"/>
        </w:rPr>
      </w:pPr>
      <w:r w:rsidRPr="00471864">
        <w:rPr>
          <w:rFonts w:asciiTheme="minorHAnsi" w:hAnsiTheme="minorHAnsi" w:cstheme="minorHAnsi"/>
          <w:sz w:val="22"/>
          <w:szCs w:val="22"/>
        </w:rPr>
        <w:t>Supported production environment, managed production Issues/Meetings, and reviews, trouble-shooting production issues.</w:t>
      </w:r>
    </w:p>
    <w:p w14:paraId="7B22F0E8" w14:textId="77777777" w:rsidR="00A137E8" w:rsidRPr="00471864" w:rsidRDefault="00A137E8" w:rsidP="006F5316">
      <w:pPr>
        <w:jc w:val="both"/>
        <w:rPr>
          <w:rFonts w:asciiTheme="minorHAnsi" w:eastAsia="Verdana" w:hAnsiTheme="minorHAnsi" w:cstheme="minorHAnsi"/>
          <w:b/>
          <w:sz w:val="22"/>
          <w:szCs w:val="22"/>
        </w:rPr>
      </w:pPr>
    </w:p>
    <w:p w14:paraId="7A32E876" w14:textId="1672B7B7" w:rsidR="00EB73E3" w:rsidRPr="00471864" w:rsidRDefault="009037D4"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 xml:space="preserve">Technical </w:t>
      </w:r>
      <w:r w:rsidR="006F5316" w:rsidRPr="00471864">
        <w:rPr>
          <w:rFonts w:asciiTheme="minorHAnsi" w:eastAsia="Verdana" w:hAnsiTheme="minorHAnsi" w:cstheme="minorHAnsi"/>
          <w:b/>
          <w:sz w:val="22"/>
          <w:szCs w:val="22"/>
        </w:rPr>
        <w:t>Skills: -</w:t>
      </w:r>
    </w:p>
    <w:tbl>
      <w:tblPr>
        <w:tblW w:w="0" w:type="auto"/>
        <w:tblInd w:w="648" w:type="dxa"/>
        <w:tblLook w:val="0000" w:firstRow="0" w:lastRow="0" w:firstColumn="0" w:lastColumn="0" w:noHBand="0" w:noVBand="0"/>
      </w:tblPr>
      <w:tblGrid>
        <w:gridCol w:w="8706"/>
        <w:gridCol w:w="222"/>
      </w:tblGrid>
      <w:tr w:rsidR="006F5316" w:rsidRPr="00471864" w14:paraId="3E0E9F9B" w14:textId="77777777" w:rsidTr="00471864">
        <w:trPr>
          <w:trHeight w:val="4320"/>
        </w:trPr>
        <w:tc>
          <w:tcPr>
            <w:tcW w:w="8706" w:type="dxa"/>
            <w:tcMar>
              <w:top w:w="0" w:type="dxa"/>
              <w:left w:w="108" w:type="dxa"/>
              <w:bottom w:w="0" w:type="dxa"/>
              <w:right w:w="108" w:type="dxa"/>
            </w:tcMar>
          </w:tcPr>
          <w:tbl>
            <w:tblPr>
              <w:tblStyle w:val="TableGrid"/>
              <w:tblpPr w:leftFromText="180" w:rightFromText="180" w:vertAnchor="text" w:horzAnchor="page" w:tblpX="510" w:tblpY="207"/>
              <w:tblOverlap w:val="never"/>
              <w:tblW w:w="8635" w:type="dxa"/>
              <w:tblLook w:val="04A0" w:firstRow="1" w:lastRow="0" w:firstColumn="1" w:lastColumn="0" w:noHBand="0" w:noVBand="1"/>
            </w:tblPr>
            <w:tblGrid>
              <w:gridCol w:w="2154"/>
              <w:gridCol w:w="6481"/>
            </w:tblGrid>
            <w:tr w:rsidR="006F5316" w:rsidRPr="00471864" w14:paraId="5DB3C5EA" w14:textId="77777777" w:rsidTr="00416A17">
              <w:trPr>
                <w:trHeight w:val="571"/>
              </w:trPr>
              <w:tc>
                <w:tcPr>
                  <w:tcW w:w="1247" w:type="pct"/>
                </w:tcPr>
                <w:p w14:paraId="5E6F5164"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Web Technologies</w:t>
                  </w:r>
                </w:p>
              </w:tc>
              <w:tc>
                <w:tcPr>
                  <w:tcW w:w="3753" w:type="pct"/>
                </w:tcPr>
                <w:p w14:paraId="024E3B7A" w14:textId="756903E9" w:rsidR="0081219E" w:rsidRPr="00471864" w:rsidRDefault="0081219E" w:rsidP="0081219E">
                  <w:pPr>
                    <w:widowControl w:val="0"/>
                    <w:autoSpaceDE w:val="0"/>
                    <w:autoSpaceDN w:val="0"/>
                    <w:adjustRightInd w:val="0"/>
                    <w:spacing w:after="240" w:line="300" w:lineRule="atLeast"/>
                    <w:rPr>
                      <w:rFonts w:asciiTheme="minorHAnsi" w:eastAsiaTheme="minorHAnsi" w:hAnsiTheme="minorHAnsi" w:cstheme="minorHAnsi"/>
                      <w:color w:val="000000"/>
                      <w:sz w:val="22"/>
                      <w:szCs w:val="22"/>
                    </w:rPr>
                  </w:pPr>
                  <w:r w:rsidRPr="00471864">
                    <w:rPr>
                      <w:rFonts w:asciiTheme="minorHAnsi" w:eastAsiaTheme="minorHAnsi" w:hAnsiTheme="minorHAnsi" w:cstheme="minorHAnsi"/>
                      <w:color w:val="000000"/>
                      <w:sz w:val="22"/>
                      <w:szCs w:val="22"/>
                    </w:rPr>
                    <w:t>HTML5, CSS3, JavaScript, JQuery, PHP, JSON, JDBC, AJAX, XML, XHTML, DHTML, AngularJS, Angular-formly, Backbone JS, Node JS, Bootstrap</w:t>
                  </w:r>
                  <w:r w:rsidRPr="00471864">
                    <w:rPr>
                      <w:rFonts w:ascii="MS Gothic" w:eastAsia="MS Gothic" w:hAnsi="MS Gothic" w:cs="MS Gothic" w:hint="eastAsia"/>
                      <w:color w:val="000000"/>
                      <w:sz w:val="22"/>
                      <w:szCs w:val="22"/>
                    </w:rPr>
                    <w:t> </w:t>
                  </w:r>
                </w:p>
                <w:p w14:paraId="6F926183" w14:textId="63103909" w:rsidR="00DA0845" w:rsidRPr="00471864" w:rsidRDefault="00DA0845" w:rsidP="006F5316">
                  <w:pPr>
                    <w:jc w:val="both"/>
                    <w:rPr>
                      <w:rFonts w:asciiTheme="minorHAnsi" w:hAnsiTheme="minorHAnsi" w:cstheme="minorHAnsi"/>
                      <w:sz w:val="22"/>
                      <w:szCs w:val="22"/>
                    </w:rPr>
                  </w:pPr>
                </w:p>
              </w:tc>
            </w:tr>
            <w:tr w:rsidR="006F5316" w:rsidRPr="00471864" w14:paraId="7D5E9422" w14:textId="77777777" w:rsidTr="00416A17">
              <w:trPr>
                <w:trHeight w:val="571"/>
              </w:trPr>
              <w:tc>
                <w:tcPr>
                  <w:tcW w:w="1247" w:type="pct"/>
                </w:tcPr>
                <w:p w14:paraId="54BC8E6E"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IDE &amp; Tools</w:t>
                  </w:r>
                </w:p>
              </w:tc>
              <w:tc>
                <w:tcPr>
                  <w:tcW w:w="3753" w:type="pct"/>
                </w:tcPr>
                <w:p w14:paraId="60B0E56E"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Web Storm, Brackets, Notepad++, Microsoft Publisher, Eclipse, Net Beans, Atom, IntelliJ</w:t>
                  </w:r>
                </w:p>
              </w:tc>
            </w:tr>
            <w:tr w:rsidR="00D74990" w:rsidRPr="00471864" w14:paraId="52D7333A" w14:textId="77777777" w:rsidTr="00416A17">
              <w:trPr>
                <w:trHeight w:val="571"/>
              </w:trPr>
              <w:tc>
                <w:tcPr>
                  <w:tcW w:w="1247" w:type="pct"/>
                </w:tcPr>
                <w:p w14:paraId="28B04A1E" w14:textId="24D521A5" w:rsidR="00D74990" w:rsidRPr="00471864" w:rsidRDefault="00D74990" w:rsidP="006F5316">
                  <w:pPr>
                    <w:jc w:val="both"/>
                    <w:rPr>
                      <w:rFonts w:asciiTheme="minorHAnsi" w:hAnsiTheme="minorHAnsi" w:cstheme="minorHAnsi"/>
                      <w:sz w:val="22"/>
                      <w:szCs w:val="22"/>
                    </w:rPr>
                  </w:pPr>
                  <w:r w:rsidRPr="00471864">
                    <w:rPr>
                      <w:rFonts w:asciiTheme="minorHAnsi" w:hAnsiTheme="minorHAnsi" w:cstheme="minorHAnsi"/>
                      <w:sz w:val="22"/>
                      <w:szCs w:val="22"/>
                    </w:rPr>
                    <w:t>Application Servers</w:t>
                  </w:r>
                </w:p>
              </w:tc>
              <w:tc>
                <w:tcPr>
                  <w:tcW w:w="3753" w:type="pct"/>
                </w:tcPr>
                <w:p w14:paraId="0E183C8A" w14:textId="660D588F" w:rsidR="00D74990" w:rsidRPr="00471864" w:rsidRDefault="00D74990" w:rsidP="00D74990">
                  <w:pPr>
                    <w:widowControl w:val="0"/>
                    <w:autoSpaceDE w:val="0"/>
                    <w:autoSpaceDN w:val="0"/>
                    <w:adjustRightInd w:val="0"/>
                    <w:spacing w:after="240" w:line="300" w:lineRule="atLeast"/>
                    <w:rPr>
                      <w:rFonts w:asciiTheme="minorHAnsi" w:eastAsiaTheme="minorHAnsi" w:hAnsiTheme="minorHAnsi" w:cstheme="minorHAnsi"/>
                      <w:color w:val="000000"/>
                      <w:sz w:val="22"/>
                      <w:szCs w:val="22"/>
                    </w:rPr>
                  </w:pPr>
                  <w:r w:rsidRPr="00471864">
                    <w:rPr>
                      <w:rFonts w:asciiTheme="minorHAnsi" w:eastAsiaTheme="minorHAnsi" w:hAnsiTheme="minorHAnsi" w:cstheme="minorHAnsi"/>
                      <w:color w:val="000000"/>
                      <w:sz w:val="22"/>
                      <w:szCs w:val="22"/>
                    </w:rPr>
                    <w:t>Apache Tomcat, Web Logic, Web Sphere.</w:t>
                  </w:r>
                </w:p>
              </w:tc>
            </w:tr>
            <w:tr w:rsidR="006F5316" w:rsidRPr="00471864" w14:paraId="245CC9B3" w14:textId="77777777" w:rsidTr="00416A17">
              <w:trPr>
                <w:trHeight w:val="635"/>
              </w:trPr>
              <w:tc>
                <w:tcPr>
                  <w:tcW w:w="1247" w:type="pct"/>
                </w:tcPr>
                <w:p w14:paraId="3065E120" w14:textId="77777777" w:rsidR="00DA0845" w:rsidRPr="00471864" w:rsidRDefault="00DA0845" w:rsidP="006F5316">
                  <w:pPr>
                    <w:jc w:val="both"/>
                    <w:rPr>
                      <w:rFonts w:asciiTheme="minorHAnsi" w:hAnsiTheme="minorHAnsi" w:cstheme="minorHAnsi"/>
                      <w:sz w:val="22"/>
                      <w:szCs w:val="22"/>
                    </w:rPr>
                  </w:pPr>
                  <w:r w:rsidRPr="00471864">
                    <w:rPr>
                      <w:rFonts w:asciiTheme="minorHAnsi" w:eastAsia="Verdana" w:hAnsiTheme="minorHAnsi" w:cstheme="minorHAnsi"/>
                      <w:sz w:val="22"/>
                      <w:szCs w:val="22"/>
                    </w:rPr>
                    <w:t>Frameworks</w:t>
                  </w:r>
                </w:p>
              </w:tc>
              <w:tc>
                <w:tcPr>
                  <w:tcW w:w="3753" w:type="pct"/>
                </w:tcPr>
                <w:p w14:paraId="4F7A5D5E" w14:textId="026384A7" w:rsidR="00DA0845" w:rsidRPr="00471864" w:rsidRDefault="00A137E8" w:rsidP="006F5316">
                  <w:pPr>
                    <w:jc w:val="both"/>
                    <w:rPr>
                      <w:rFonts w:asciiTheme="minorHAnsi" w:hAnsiTheme="minorHAnsi" w:cstheme="minorHAnsi"/>
                      <w:sz w:val="22"/>
                      <w:szCs w:val="22"/>
                    </w:rPr>
                  </w:pPr>
                  <w:r w:rsidRPr="00471864">
                    <w:rPr>
                      <w:rFonts w:asciiTheme="minorHAnsi" w:hAnsiTheme="minorHAnsi" w:cstheme="minorHAnsi"/>
                      <w:sz w:val="22"/>
                      <w:szCs w:val="22"/>
                    </w:rPr>
                    <w:t>JQuery UI</w:t>
                  </w:r>
                  <w:r w:rsidR="00DA0845" w:rsidRPr="00471864">
                    <w:rPr>
                      <w:rFonts w:asciiTheme="minorHAnsi" w:hAnsiTheme="minorHAnsi" w:cstheme="minorHAnsi"/>
                      <w:sz w:val="22"/>
                      <w:szCs w:val="22"/>
                    </w:rPr>
                    <w:t xml:space="preserve">, Ext.js, </w:t>
                  </w:r>
                  <w:r w:rsidR="00DA0845" w:rsidRPr="00471864">
                    <w:rPr>
                      <w:rFonts w:asciiTheme="minorHAnsi" w:hAnsiTheme="minorHAnsi" w:cstheme="minorHAnsi"/>
                      <w:sz w:val="22"/>
                      <w:szCs w:val="22"/>
                      <w:shd w:val="clear" w:color="auto" w:fill="FFFFFF"/>
                    </w:rPr>
                    <w:t>AngularJS</w:t>
                  </w:r>
                  <w:r w:rsidR="00DA0845" w:rsidRPr="00471864">
                    <w:rPr>
                      <w:rFonts w:asciiTheme="minorHAnsi" w:hAnsiTheme="minorHAnsi" w:cstheme="minorHAnsi"/>
                      <w:sz w:val="22"/>
                      <w:szCs w:val="22"/>
                    </w:rPr>
                    <w:t>, Backbone.js,</w:t>
                  </w:r>
                  <w:r w:rsidR="00D94393" w:rsidRPr="00471864">
                    <w:rPr>
                      <w:rFonts w:asciiTheme="minorHAnsi" w:hAnsiTheme="minorHAnsi" w:cstheme="minorHAnsi"/>
                      <w:sz w:val="22"/>
                      <w:szCs w:val="22"/>
                    </w:rPr>
                    <w:t xml:space="preserve"> D3.js, Bower, Node.js, React JS</w:t>
                  </w:r>
                  <w:r w:rsidR="00DA0845" w:rsidRPr="00471864">
                    <w:rPr>
                      <w:rFonts w:asciiTheme="minorHAnsi" w:hAnsiTheme="minorHAnsi" w:cstheme="minorHAnsi"/>
                      <w:sz w:val="22"/>
                      <w:szCs w:val="22"/>
                    </w:rPr>
                    <w:t>, Bootstrap</w:t>
                  </w:r>
                </w:p>
              </w:tc>
            </w:tr>
            <w:tr w:rsidR="006F5316" w:rsidRPr="00471864" w14:paraId="30835DC2" w14:textId="77777777" w:rsidTr="00416A17">
              <w:trPr>
                <w:trHeight w:val="285"/>
              </w:trPr>
              <w:tc>
                <w:tcPr>
                  <w:tcW w:w="1247" w:type="pct"/>
                </w:tcPr>
                <w:p w14:paraId="16B296BF"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Publishing Tools</w:t>
                  </w:r>
                </w:p>
              </w:tc>
              <w:tc>
                <w:tcPr>
                  <w:tcW w:w="3753" w:type="pct"/>
                </w:tcPr>
                <w:p w14:paraId="5C4DD223"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Adobe PageMaker, MS Office</w:t>
                  </w:r>
                </w:p>
              </w:tc>
            </w:tr>
            <w:tr w:rsidR="006F5316" w:rsidRPr="00471864" w14:paraId="7DB30B65" w14:textId="77777777" w:rsidTr="00416A17">
              <w:trPr>
                <w:trHeight w:val="571"/>
              </w:trPr>
              <w:tc>
                <w:tcPr>
                  <w:tcW w:w="1247" w:type="pct"/>
                </w:tcPr>
                <w:p w14:paraId="3AB0BB89"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Wireframe Tools</w:t>
                  </w:r>
                </w:p>
              </w:tc>
              <w:tc>
                <w:tcPr>
                  <w:tcW w:w="3753" w:type="pct"/>
                </w:tcPr>
                <w:p w14:paraId="28ABACDC" w14:textId="06770B18" w:rsidR="00416A17"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GIT, Jira, Rally, Jenkins Build</w:t>
                  </w:r>
                </w:p>
                <w:p w14:paraId="1FF14C2C" w14:textId="77777777" w:rsidR="00DA0845" w:rsidRPr="00471864" w:rsidRDefault="00DA0845" w:rsidP="006F5316">
                  <w:pPr>
                    <w:jc w:val="both"/>
                    <w:rPr>
                      <w:rFonts w:asciiTheme="minorHAnsi" w:hAnsiTheme="minorHAnsi" w:cstheme="minorHAnsi"/>
                      <w:sz w:val="22"/>
                      <w:szCs w:val="22"/>
                    </w:rPr>
                  </w:pPr>
                </w:p>
              </w:tc>
            </w:tr>
            <w:tr w:rsidR="006F5316" w:rsidRPr="00471864" w14:paraId="3F53DE19" w14:textId="77777777" w:rsidTr="00416A17">
              <w:trPr>
                <w:trHeight w:val="332"/>
              </w:trPr>
              <w:tc>
                <w:tcPr>
                  <w:tcW w:w="1247" w:type="pct"/>
                </w:tcPr>
                <w:p w14:paraId="58C90F03"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Methodologies</w:t>
                  </w:r>
                </w:p>
              </w:tc>
              <w:tc>
                <w:tcPr>
                  <w:tcW w:w="3753" w:type="pct"/>
                </w:tcPr>
                <w:p w14:paraId="3451C088" w14:textId="77777777" w:rsidR="00DA0845" w:rsidRPr="00471864" w:rsidRDefault="00DA0845" w:rsidP="006F5316">
                  <w:pPr>
                    <w:jc w:val="both"/>
                    <w:rPr>
                      <w:rFonts w:asciiTheme="minorHAnsi" w:hAnsiTheme="minorHAnsi" w:cstheme="minorHAnsi"/>
                      <w:sz w:val="22"/>
                      <w:szCs w:val="22"/>
                      <w:highlight w:val="white"/>
                    </w:rPr>
                  </w:pPr>
                  <w:r w:rsidRPr="00471864">
                    <w:rPr>
                      <w:rFonts w:asciiTheme="minorHAnsi" w:hAnsiTheme="minorHAnsi" w:cstheme="minorHAnsi"/>
                      <w:sz w:val="22"/>
                      <w:szCs w:val="22"/>
                      <w:highlight w:val="white"/>
                    </w:rPr>
                    <w:t>Agile, Waterfall Model</w:t>
                  </w:r>
                </w:p>
              </w:tc>
            </w:tr>
            <w:tr w:rsidR="006F5316" w:rsidRPr="00471864" w14:paraId="35117CF5" w14:textId="77777777" w:rsidTr="00416A17">
              <w:trPr>
                <w:trHeight w:val="285"/>
              </w:trPr>
              <w:tc>
                <w:tcPr>
                  <w:tcW w:w="1247" w:type="pct"/>
                </w:tcPr>
                <w:p w14:paraId="0F7C43DF"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Version Control</w:t>
                  </w:r>
                </w:p>
              </w:tc>
              <w:tc>
                <w:tcPr>
                  <w:tcW w:w="3753" w:type="pct"/>
                </w:tcPr>
                <w:p w14:paraId="2D446CDF"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 xml:space="preserve"> CVS, SVN, GIT</w:t>
                  </w:r>
                </w:p>
              </w:tc>
            </w:tr>
            <w:tr w:rsidR="006F5316" w:rsidRPr="00471864" w14:paraId="4C5CC563" w14:textId="77777777" w:rsidTr="00416A17">
              <w:trPr>
                <w:trHeight w:val="584"/>
              </w:trPr>
              <w:tc>
                <w:tcPr>
                  <w:tcW w:w="1247" w:type="pct"/>
                </w:tcPr>
                <w:p w14:paraId="7AF38397"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Operating Systems</w:t>
                  </w:r>
                </w:p>
              </w:tc>
              <w:tc>
                <w:tcPr>
                  <w:tcW w:w="3753" w:type="pct"/>
                </w:tcPr>
                <w:p w14:paraId="6B0C27B9" w14:textId="77777777" w:rsidR="00DA0845" w:rsidRPr="00471864" w:rsidRDefault="00DA0845" w:rsidP="006F5316">
                  <w:pPr>
                    <w:jc w:val="both"/>
                    <w:rPr>
                      <w:rFonts w:asciiTheme="minorHAnsi" w:hAnsiTheme="minorHAnsi" w:cstheme="minorHAnsi"/>
                      <w:sz w:val="22"/>
                      <w:szCs w:val="22"/>
                    </w:rPr>
                  </w:pPr>
                  <w:r w:rsidRPr="00471864">
                    <w:rPr>
                      <w:rFonts w:asciiTheme="minorHAnsi" w:hAnsiTheme="minorHAnsi" w:cstheme="minorHAnsi"/>
                      <w:sz w:val="22"/>
                      <w:szCs w:val="22"/>
                    </w:rPr>
                    <w:t>Windows XP/7/8.1/10, Mactosh, Linux, Unix</w:t>
                  </w:r>
                </w:p>
              </w:tc>
            </w:tr>
            <w:tr w:rsidR="006F5316" w:rsidRPr="00471864" w14:paraId="3CE10CDC" w14:textId="77777777" w:rsidTr="00416A17">
              <w:trPr>
                <w:trHeight w:val="584"/>
              </w:trPr>
              <w:tc>
                <w:tcPr>
                  <w:tcW w:w="1247" w:type="pct"/>
                </w:tcPr>
                <w:p w14:paraId="1E0D576F" w14:textId="134E5D8A" w:rsidR="00DA0845" w:rsidRPr="00471864" w:rsidRDefault="00D74990" w:rsidP="006F5316">
                  <w:pPr>
                    <w:jc w:val="both"/>
                    <w:rPr>
                      <w:rFonts w:asciiTheme="minorHAnsi" w:hAnsiTheme="minorHAnsi" w:cstheme="minorHAnsi"/>
                      <w:sz w:val="22"/>
                      <w:szCs w:val="22"/>
                    </w:rPr>
                  </w:pPr>
                  <w:r w:rsidRPr="00471864">
                    <w:rPr>
                      <w:rFonts w:asciiTheme="minorHAnsi" w:eastAsia="Verdana" w:hAnsiTheme="minorHAnsi" w:cstheme="minorHAnsi"/>
                      <w:sz w:val="22"/>
                      <w:szCs w:val="22"/>
                    </w:rPr>
                    <w:lastRenderedPageBreak/>
                    <w:t>Protocols</w:t>
                  </w:r>
                </w:p>
              </w:tc>
              <w:tc>
                <w:tcPr>
                  <w:tcW w:w="3753" w:type="pct"/>
                </w:tcPr>
                <w:p w14:paraId="00E00975" w14:textId="79D85432" w:rsidR="00DA0845" w:rsidRPr="00471864" w:rsidRDefault="00D74990" w:rsidP="006F5316">
                  <w:pPr>
                    <w:jc w:val="both"/>
                    <w:rPr>
                      <w:rFonts w:asciiTheme="minorHAnsi" w:hAnsiTheme="minorHAnsi" w:cstheme="minorHAnsi"/>
                      <w:sz w:val="22"/>
                      <w:szCs w:val="22"/>
                    </w:rPr>
                  </w:pPr>
                  <w:r w:rsidRPr="00471864">
                    <w:rPr>
                      <w:rFonts w:asciiTheme="minorHAnsi" w:hAnsiTheme="minorHAnsi" w:cstheme="minorHAnsi"/>
                      <w:sz w:val="22"/>
                      <w:szCs w:val="22"/>
                    </w:rPr>
                    <w:t>HTTP,</w:t>
                  </w:r>
                  <w:r w:rsidR="00A137E8" w:rsidRPr="00471864">
                    <w:rPr>
                      <w:rFonts w:asciiTheme="minorHAnsi" w:hAnsiTheme="minorHAnsi" w:cstheme="minorHAnsi"/>
                      <w:sz w:val="22"/>
                      <w:szCs w:val="22"/>
                    </w:rPr>
                    <w:t xml:space="preserve"> </w:t>
                  </w:r>
                  <w:r w:rsidRPr="00471864">
                    <w:rPr>
                      <w:rFonts w:asciiTheme="minorHAnsi" w:hAnsiTheme="minorHAnsi" w:cstheme="minorHAnsi"/>
                      <w:sz w:val="22"/>
                      <w:szCs w:val="22"/>
                    </w:rPr>
                    <w:t>SOAP, TCP/IP.</w:t>
                  </w:r>
                </w:p>
                <w:p w14:paraId="2DD76F99" w14:textId="77777777" w:rsidR="00DA0845" w:rsidRPr="00471864" w:rsidRDefault="00DA0845" w:rsidP="006F5316">
                  <w:pPr>
                    <w:jc w:val="both"/>
                    <w:rPr>
                      <w:rFonts w:asciiTheme="minorHAnsi" w:hAnsiTheme="minorHAnsi" w:cstheme="minorHAnsi"/>
                      <w:sz w:val="22"/>
                      <w:szCs w:val="22"/>
                    </w:rPr>
                  </w:pPr>
                </w:p>
              </w:tc>
            </w:tr>
          </w:tbl>
          <w:p w14:paraId="5C95D441" w14:textId="57567DB3" w:rsidR="009037D4" w:rsidRPr="00471864" w:rsidRDefault="009037D4" w:rsidP="006F5316">
            <w:pPr>
              <w:jc w:val="both"/>
              <w:rPr>
                <w:rFonts w:asciiTheme="minorHAnsi" w:eastAsia="Verdana" w:hAnsiTheme="minorHAnsi" w:cstheme="minorHAnsi"/>
                <w:sz w:val="22"/>
                <w:szCs w:val="22"/>
              </w:rPr>
            </w:pPr>
          </w:p>
        </w:tc>
        <w:tc>
          <w:tcPr>
            <w:tcW w:w="222" w:type="dxa"/>
            <w:tcMar>
              <w:top w:w="0" w:type="dxa"/>
              <w:left w:w="108" w:type="dxa"/>
              <w:bottom w:w="0" w:type="dxa"/>
              <w:right w:w="108" w:type="dxa"/>
            </w:tcMar>
          </w:tcPr>
          <w:p w14:paraId="7AFC9C6C" w14:textId="22A9C326" w:rsidR="009037D4" w:rsidRPr="00471864" w:rsidRDefault="009037D4" w:rsidP="006F5316">
            <w:pPr>
              <w:jc w:val="both"/>
              <w:rPr>
                <w:rFonts w:asciiTheme="minorHAnsi" w:hAnsiTheme="minorHAnsi" w:cstheme="minorHAnsi"/>
                <w:sz w:val="22"/>
                <w:szCs w:val="22"/>
              </w:rPr>
            </w:pPr>
          </w:p>
          <w:p w14:paraId="04AFC6F5" w14:textId="77777777" w:rsidR="009D7F97" w:rsidRPr="00471864" w:rsidRDefault="009D7F97" w:rsidP="006F5316">
            <w:pPr>
              <w:jc w:val="both"/>
              <w:rPr>
                <w:rFonts w:asciiTheme="minorHAnsi" w:hAnsiTheme="minorHAnsi" w:cstheme="minorHAnsi"/>
                <w:sz w:val="22"/>
                <w:szCs w:val="22"/>
              </w:rPr>
            </w:pPr>
          </w:p>
          <w:p w14:paraId="66706032" w14:textId="77777777" w:rsidR="009D7F97" w:rsidRPr="00471864" w:rsidRDefault="009D7F97" w:rsidP="006F5316">
            <w:pPr>
              <w:jc w:val="both"/>
              <w:rPr>
                <w:rFonts w:asciiTheme="minorHAnsi" w:hAnsiTheme="minorHAnsi" w:cstheme="minorHAnsi"/>
                <w:sz w:val="22"/>
                <w:szCs w:val="22"/>
              </w:rPr>
            </w:pPr>
          </w:p>
          <w:p w14:paraId="4809E122" w14:textId="77777777" w:rsidR="006D028E" w:rsidRPr="00471864" w:rsidRDefault="006D028E" w:rsidP="006F5316">
            <w:pPr>
              <w:jc w:val="both"/>
              <w:rPr>
                <w:rFonts w:asciiTheme="minorHAnsi" w:eastAsia="Verdana" w:hAnsiTheme="minorHAnsi" w:cstheme="minorHAnsi"/>
                <w:sz w:val="22"/>
                <w:szCs w:val="22"/>
              </w:rPr>
            </w:pPr>
          </w:p>
        </w:tc>
      </w:tr>
    </w:tbl>
    <w:p w14:paraId="50D815B6" w14:textId="77777777" w:rsidR="009057DE" w:rsidRPr="00471864" w:rsidRDefault="006F5316"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lastRenderedPageBreak/>
        <w:t>Education: -</w:t>
      </w:r>
    </w:p>
    <w:p w14:paraId="755AB82A" w14:textId="0CC5D6C4" w:rsidR="00DA0845" w:rsidRPr="00471864" w:rsidRDefault="007B3920" w:rsidP="006F5316">
      <w:pPr>
        <w:jc w:val="both"/>
        <w:rPr>
          <w:rFonts w:asciiTheme="minorHAnsi" w:eastAsia="Verdana" w:hAnsiTheme="minorHAnsi" w:cstheme="minorHAnsi"/>
          <w:b/>
          <w:sz w:val="22"/>
          <w:szCs w:val="22"/>
        </w:rPr>
      </w:pPr>
      <w:r w:rsidRPr="00471864">
        <w:rPr>
          <w:rFonts w:asciiTheme="minorHAnsi" w:hAnsiTheme="minorHAnsi" w:cstheme="minorHAnsi"/>
          <w:sz w:val="22"/>
          <w:szCs w:val="22"/>
        </w:rPr>
        <w:t>B. Tech</w:t>
      </w:r>
      <w:r w:rsidR="003115C1" w:rsidRPr="00471864">
        <w:rPr>
          <w:rFonts w:asciiTheme="minorHAnsi" w:hAnsiTheme="minorHAnsi" w:cstheme="minorHAnsi"/>
          <w:sz w:val="22"/>
          <w:szCs w:val="22"/>
        </w:rPr>
        <w:t>, Computer Science &amp; Engineering</w:t>
      </w:r>
      <w:r w:rsidR="006D028E" w:rsidRPr="00471864">
        <w:rPr>
          <w:rFonts w:asciiTheme="minorHAnsi" w:hAnsiTheme="minorHAnsi" w:cstheme="minorHAnsi"/>
          <w:sz w:val="22"/>
          <w:szCs w:val="22"/>
        </w:rPr>
        <w:t>, Jawaharlal Nehru Technological University, India</w:t>
      </w:r>
      <w:r w:rsidR="006F5316" w:rsidRPr="00471864">
        <w:rPr>
          <w:rFonts w:asciiTheme="minorHAnsi" w:hAnsiTheme="minorHAnsi" w:cstheme="minorHAnsi"/>
          <w:sz w:val="22"/>
          <w:szCs w:val="22"/>
        </w:rPr>
        <w:t>.</w:t>
      </w:r>
    </w:p>
    <w:p w14:paraId="5810B262" w14:textId="77777777" w:rsidR="005D4D68" w:rsidRPr="00471864" w:rsidRDefault="005D4D68" w:rsidP="006F5316">
      <w:pPr>
        <w:jc w:val="both"/>
        <w:rPr>
          <w:rFonts w:asciiTheme="minorHAnsi" w:eastAsiaTheme="minorHAnsi" w:hAnsiTheme="minorHAnsi" w:cstheme="minorHAnsi"/>
          <w:sz w:val="22"/>
          <w:szCs w:val="22"/>
        </w:rPr>
      </w:pPr>
    </w:p>
    <w:p w14:paraId="4AD3C4D4" w14:textId="7EE279DA" w:rsidR="009037D4" w:rsidRPr="00471864" w:rsidRDefault="005D4D68"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PROFESSIONAL WORK EXPERIENCE</w:t>
      </w:r>
      <w:r w:rsidR="00523490" w:rsidRPr="00471864">
        <w:rPr>
          <w:rFonts w:asciiTheme="minorHAnsi" w:eastAsia="Verdana" w:hAnsiTheme="minorHAnsi" w:cstheme="minorHAnsi"/>
          <w:b/>
          <w:sz w:val="22"/>
          <w:szCs w:val="22"/>
        </w:rPr>
        <w:t>:</w:t>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t xml:space="preserve">       </w:t>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t xml:space="preserve">  </w:t>
      </w:r>
      <w:r w:rsidR="00AF2C25" w:rsidRPr="00471864">
        <w:rPr>
          <w:rFonts w:asciiTheme="minorHAnsi" w:eastAsia="Verdana" w:hAnsiTheme="minorHAnsi" w:cstheme="minorHAnsi"/>
          <w:b/>
          <w:sz w:val="22"/>
          <w:szCs w:val="22"/>
        </w:rPr>
        <w:tab/>
      </w:r>
      <w:r w:rsidR="00AF2C25" w:rsidRPr="00471864">
        <w:rPr>
          <w:rFonts w:asciiTheme="minorHAnsi" w:eastAsia="Verdana" w:hAnsiTheme="minorHAnsi" w:cstheme="minorHAnsi"/>
          <w:b/>
          <w:sz w:val="22"/>
          <w:szCs w:val="22"/>
        </w:rPr>
        <w:tab/>
      </w:r>
    </w:p>
    <w:p w14:paraId="7A851351" w14:textId="280B5200" w:rsidR="00842E93" w:rsidRPr="00471864" w:rsidRDefault="00842E93" w:rsidP="006F5316">
      <w:pPr>
        <w:jc w:val="both"/>
        <w:rPr>
          <w:rFonts w:asciiTheme="minorHAnsi" w:hAnsiTheme="minorHAnsi" w:cstheme="minorHAnsi"/>
          <w:b/>
          <w:sz w:val="22"/>
          <w:szCs w:val="22"/>
        </w:rPr>
      </w:pPr>
      <w:r w:rsidRPr="00471864">
        <w:rPr>
          <w:rFonts w:asciiTheme="minorHAnsi" w:eastAsia="Verdana" w:hAnsiTheme="minorHAnsi" w:cstheme="minorHAnsi"/>
          <w:b/>
          <w:sz w:val="22"/>
          <w:szCs w:val="22"/>
        </w:rPr>
        <w:t>Client:</w:t>
      </w:r>
      <w:r w:rsidR="00AE1F15" w:rsidRPr="00471864">
        <w:rPr>
          <w:rFonts w:asciiTheme="minorHAnsi" w:hAnsiTheme="minorHAnsi" w:cstheme="minorHAnsi"/>
          <w:b/>
          <w:sz w:val="22"/>
          <w:szCs w:val="22"/>
        </w:rPr>
        <w:tab/>
      </w:r>
      <w:r w:rsidR="00592662" w:rsidRPr="00471864">
        <w:rPr>
          <w:rFonts w:asciiTheme="minorHAnsi" w:hAnsiTheme="minorHAnsi" w:cstheme="minorHAnsi"/>
          <w:b/>
          <w:sz w:val="22"/>
          <w:szCs w:val="22"/>
        </w:rPr>
        <w:t>Liberty Mutual Insurance,</w:t>
      </w:r>
      <w:r w:rsidR="00352846" w:rsidRPr="00471864">
        <w:rPr>
          <w:rFonts w:asciiTheme="minorHAnsi" w:hAnsiTheme="minorHAnsi" w:cstheme="minorHAnsi"/>
          <w:b/>
          <w:sz w:val="22"/>
          <w:szCs w:val="22"/>
        </w:rPr>
        <w:t xml:space="preserve"> </w:t>
      </w:r>
      <w:r w:rsidR="00591DEB" w:rsidRPr="00471864">
        <w:rPr>
          <w:rFonts w:asciiTheme="minorHAnsi" w:hAnsiTheme="minorHAnsi" w:cstheme="minorHAnsi"/>
          <w:b/>
          <w:sz w:val="22"/>
          <w:szCs w:val="22"/>
        </w:rPr>
        <w:t>Portsmouth, NH</w:t>
      </w:r>
      <w:r w:rsidR="00A163CF" w:rsidRPr="00471864">
        <w:rPr>
          <w:rFonts w:asciiTheme="minorHAnsi" w:hAnsiTheme="minorHAnsi" w:cstheme="minorHAnsi"/>
          <w:b/>
          <w:sz w:val="22"/>
          <w:szCs w:val="22"/>
        </w:rPr>
        <w:t xml:space="preserve">                  </w:t>
      </w:r>
      <w:r w:rsidR="001F139B" w:rsidRPr="00471864">
        <w:rPr>
          <w:rFonts w:asciiTheme="minorHAnsi" w:hAnsiTheme="minorHAnsi" w:cstheme="minorHAnsi"/>
          <w:b/>
          <w:sz w:val="22"/>
          <w:szCs w:val="22"/>
        </w:rPr>
        <w:t xml:space="preserve">         </w:t>
      </w:r>
      <w:r w:rsidR="00A163CF" w:rsidRPr="00471864">
        <w:rPr>
          <w:rFonts w:asciiTheme="minorHAnsi" w:hAnsiTheme="minorHAnsi" w:cstheme="minorHAnsi"/>
          <w:b/>
          <w:sz w:val="22"/>
          <w:szCs w:val="22"/>
        </w:rPr>
        <w:t xml:space="preserve"> </w:t>
      </w:r>
      <w:r w:rsidR="00640873" w:rsidRPr="00471864">
        <w:rPr>
          <w:rFonts w:asciiTheme="minorHAnsi" w:hAnsiTheme="minorHAnsi" w:cstheme="minorHAnsi"/>
          <w:b/>
          <w:sz w:val="22"/>
          <w:szCs w:val="22"/>
        </w:rPr>
        <w:t xml:space="preserve">          </w:t>
      </w:r>
      <w:r w:rsidR="005E2AD2" w:rsidRPr="00471864">
        <w:rPr>
          <w:rFonts w:asciiTheme="minorHAnsi" w:hAnsiTheme="minorHAnsi" w:cstheme="minorHAnsi"/>
          <w:b/>
          <w:sz w:val="22"/>
          <w:szCs w:val="22"/>
        </w:rPr>
        <w:t xml:space="preserve">                  </w:t>
      </w:r>
      <w:r w:rsidR="00471864">
        <w:rPr>
          <w:rFonts w:asciiTheme="minorHAnsi" w:hAnsiTheme="minorHAnsi" w:cstheme="minorHAnsi"/>
          <w:b/>
          <w:sz w:val="22"/>
          <w:szCs w:val="22"/>
        </w:rPr>
        <w:t xml:space="preserve">      </w:t>
      </w:r>
      <w:r w:rsidR="001F139B" w:rsidRPr="00471864">
        <w:rPr>
          <w:rFonts w:asciiTheme="minorHAnsi" w:hAnsiTheme="minorHAnsi" w:cstheme="minorHAnsi"/>
          <w:b/>
          <w:sz w:val="22"/>
          <w:szCs w:val="22"/>
        </w:rPr>
        <w:t>May 2016-Present</w:t>
      </w:r>
      <w:r w:rsidR="00A163CF" w:rsidRPr="00471864">
        <w:rPr>
          <w:rFonts w:asciiTheme="minorHAnsi" w:hAnsiTheme="minorHAnsi" w:cstheme="minorHAnsi"/>
          <w:b/>
          <w:sz w:val="22"/>
          <w:szCs w:val="22"/>
        </w:rPr>
        <w:t xml:space="preserve">                                                                                            </w:t>
      </w:r>
      <w:r w:rsidR="001F139B" w:rsidRPr="00471864">
        <w:rPr>
          <w:rFonts w:asciiTheme="minorHAnsi" w:hAnsiTheme="minorHAnsi" w:cstheme="minorHAnsi"/>
          <w:b/>
          <w:sz w:val="22"/>
          <w:szCs w:val="22"/>
        </w:rPr>
        <w:t xml:space="preserve">      </w:t>
      </w:r>
    </w:p>
    <w:p w14:paraId="17D5274D" w14:textId="3B3D6087" w:rsidR="00842E93" w:rsidRPr="00471864" w:rsidRDefault="006F5316" w:rsidP="006F5316">
      <w:pPr>
        <w:jc w:val="both"/>
        <w:rPr>
          <w:rFonts w:asciiTheme="minorHAnsi" w:hAnsiTheme="minorHAnsi" w:cstheme="minorHAnsi"/>
          <w:b/>
          <w:sz w:val="22"/>
          <w:szCs w:val="22"/>
        </w:rPr>
      </w:pPr>
      <w:r w:rsidRPr="00471864">
        <w:rPr>
          <w:rFonts w:asciiTheme="minorHAnsi" w:hAnsiTheme="minorHAnsi" w:cstheme="minorHAnsi"/>
          <w:b/>
          <w:sz w:val="22"/>
          <w:szCs w:val="22"/>
        </w:rPr>
        <w:t xml:space="preserve">Role- Sr. </w:t>
      </w:r>
      <w:r w:rsidR="00842E93" w:rsidRPr="00471864">
        <w:rPr>
          <w:rFonts w:asciiTheme="minorHAnsi" w:hAnsiTheme="minorHAnsi" w:cstheme="minorHAnsi"/>
          <w:b/>
          <w:sz w:val="22"/>
          <w:szCs w:val="22"/>
        </w:rPr>
        <w:t>UI Developer</w:t>
      </w:r>
    </w:p>
    <w:p w14:paraId="3CACDFC1" w14:textId="77777777" w:rsidR="003C600E" w:rsidRPr="00471864" w:rsidRDefault="003C600E" w:rsidP="006F5316">
      <w:pPr>
        <w:jc w:val="both"/>
        <w:rPr>
          <w:rFonts w:asciiTheme="minorHAnsi" w:hAnsiTheme="minorHAnsi" w:cstheme="minorHAnsi"/>
          <w:b/>
          <w:sz w:val="22"/>
          <w:szCs w:val="22"/>
        </w:rPr>
      </w:pPr>
    </w:p>
    <w:p w14:paraId="73573786" w14:textId="6751794E" w:rsidR="00AE1F15" w:rsidRPr="00471864" w:rsidRDefault="00AE1F15" w:rsidP="006F5316">
      <w:pPr>
        <w:jc w:val="both"/>
        <w:rPr>
          <w:rFonts w:asciiTheme="minorHAnsi" w:hAnsiTheme="minorHAnsi" w:cstheme="minorHAnsi"/>
          <w:b/>
          <w:sz w:val="22"/>
          <w:szCs w:val="22"/>
        </w:rPr>
      </w:pPr>
      <w:r w:rsidRPr="00471864">
        <w:rPr>
          <w:rFonts w:asciiTheme="minorHAnsi" w:hAnsiTheme="minorHAnsi" w:cstheme="minorHAnsi"/>
          <w:b/>
          <w:sz w:val="22"/>
          <w:szCs w:val="22"/>
        </w:rPr>
        <w:t>Responsibilities:</w:t>
      </w:r>
    </w:p>
    <w:p w14:paraId="6B5635D4" w14:textId="655BE3C0" w:rsidR="00614EB2"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Worked in Software Development Life Cycle(SDLC) using Agile methodology with Scrum sessions. </w:t>
      </w:r>
    </w:p>
    <w:p w14:paraId="613F0AED"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Responsible for creating efficient design and developing User Interaction screens using </w:t>
      </w:r>
      <w:r w:rsidRPr="00471864">
        <w:rPr>
          <w:rFonts w:asciiTheme="minorHAnsi" w:hAnsiTheme="minorHAnsi" w:cstheme="minorHAnsi"/>
          <w:b/>
          <w:shd w:val="clear" w:color="auto" w:fill="FFFFFF"/>
        </w:rPr>
        <w:t xml:space="preserve">HTML5, CSS3, JavaScript, AJAX, AngularJS, Bootstrap </w:t>
      </w:r>
      <w:r w:rsidRPr="00471864">
        <w:rPr>
          <w:rFonts w:asciiTheme="minorHAnsi" w:hAnsiTheme="minorHAnsi" w:cstheme="minorHAnsi"/>
          <w:shd w:val="clear" w:color="auto" w:fill="FFFFFF"/>
        </w:rPr>
        <w:t xml:space="preserve">and </w:t>
      </w:r>
      <w:r w:rsidRPr="00471864">
        <w:rPr>
          <w:rFonts w:asciiTheme="minorHAnsi" w:hAnsiTheme="minorHAnsi" w:cstheme="minorHAnsi"/>
          <w:b/>
          <w:shd w:val="clear" w:color="auto" w:fill="FFFFFF"/>
        </w:rPr>
        <w:t>JSON</w:t>
      </w:r>
      <w:r w:rsidRPr="00471864">
        <w:rPr>
          <w:rFonts w:asciiTheme="minorHAnsi" w:hAnsiTheme="minorHAnsi" w:cstheme="minorHAnsi"/>
          <w:shd w:val="clear" w:color="auto" w:fill="FFFFFF"/>
        </w:rPr>
        <w:t>. </w:t>
      </w:r>
    </w:p>
    <w:p w14:paraId="6B734E30"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Developed modules and did data binding with controller using AngularJS directives and display the views on the specific request by using HTML5, CSS3, and JavaScript. </w:t>
      </w:r>
    </w:p>
    <w:p w14:paraId="3F78C6D6"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Converted raw images and layouts from a graphic designer into </w:t>
      </w:r>
      <w:r w:rsidRPr="00471864">
        <w:rPr>
          <w:rFonts w:asciiTheme="minorHAnsi" w:hAnsiTheme="minorHAnsi" w:cstheme="minorHAnsi"/>
          <w:b/>
        </w:rPr>
        <w:t>CSS/HTML</w:t>
      </w:r>
      <w:r w:rsidRPr="00471864">
        <w:rPr>
          <w:rFonts w:asciiTheme="minorHAnsi" w:hAnsiTheme="minorHAnsi" w:cstheme="minorHAnsi"/>
        </w:rPr>
        <w:t xml:space="preserve"> themes. </w:t>
      </w:r>
    </w:p>
    <w:p w14:paraId="5BAE8F50" w14:textId="77777777" w:rsidR="00CD7C39"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Developed application using </w:t>
      </w:r>
      <w:r w:rsidRPr="00471864">
        <w:rPr>
          <w:rFonts w:asciiTheme="minorHAnsi" w:hAnsiTheme="minorHAnsi" w:cstheme="minorHAnsi"/>
          <w:b/>
          <w:shd w:val="clear" w:color="auto" w:fill="FFFFFF"/>
        </w:rPr>
        <w:t>React</w:t>
      </w:r>
      <w:r w:rsidR="004257E6" w:rsidRPr="00471864">
        <w:rPr>
          <w:rFonts w:asciiTheme="minorHAnsi" w:hAnsiTheme="minorHAnsi" w:cstheme="minorHAnsi"/>
          <w:b/>
          <w:shd w:val="clear" w:color="auto" w:fill="FFFFFF"/>
        </w:rPr>
        <w:t xml:space="preserve"> </w:t>
      </w:r>
      <w:r w:rsidRPr="00471864">
        <w:rPr>
          <w:rFonts w:asciiTheme="minorHAnsi" w:hAnsiTheme="minorHAnsi" w:cstheme="minorHAnsi"/>
          <w:b/>
          <w:shd w:val="clear" w:color="auto" w:fill="FFFFFF"/>
        </w:rPr>
        <w:t>JS</w:t>
      </w:r>
      <w:r w:rsidRPr="00471864">
        <w:rPr>
          <w:rFonts w:asciiTheme="minorHAnsi" w:hAnsiTheme="minorHAnsi" w:cstheme="minorHAnsi"/>
          <w:shd w:val="clear" w:color="auto" w:fill="FFFFFF"/>
        </w:rPr>
        <w:t>. </w:t>
      </w:r>
    </w:p>
    <w:p w14:paraId="7A15734E" w14:textId="77777777" w:rsidR="00CD7C39" w:rsidRPr="00471864" w:rsidRDefault="00754F5D"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Developed multiple POCs to create an interface between Backend to Frontend by using </w:t>
      </w:r>
      <w:r w:rsidRPr="00471864">
        <w:rPr>
          <w:rFonts w:asciiTheme="minorHAnsi" w:hAnsiTheme="minorHAnsi" w:cstheme="minorHAnsi"/>
          <w:b/>
          <w:shd w:val="clear" w:color="auto" w:fill="FFFFFF"/>
        </w:rPr>
        <w:t xml:space="preserve">MongoDB, Express JS, Angular JS </w:t>
      </w:r>
      <w:r w:rsidRPr="00471864">
        <w:rPr>
          <w:rFonts w:asciiTheme="minorHAnsi" w:hAnsiTheme="minorHAnsi" w:cstheme="minorHAnsi"/>
          <w:shd w:val="clear" w:color="auto" w:fill="FFFFFF"/>
        </w:rPr>
        <w:t xml:space="preserve">and </w:t>
      </w:r>
      <w:r w:rsidRPr="00471864">
        <w:rPr>
          <w:rFonts w:asciiTheme="minorHAnsi" w:hAnsiTheme="minorHAnsi" w:cstheme="minorHAnsi"/>
          <w:b/>
          <w:shd w:val="clear" w:color="auto" w:fill="FFFFFF"/>
        </w:rPr>
        <w:t>Node JS</w:t>
      </w:r>
      <w:r w:rsidRPr="00471864">
        <w:rPr>
          <w:rFonts w:asciiTheme="minorHAnsi" w:hAnsiTheme="minorHAnsi" w:cstheme="minorHAnsi"/>
          <w:shd w:val="clear" w:color="auto" w:fill="FFFFFF"/>
        </w:rPr>
        <w:t>. </w:t>
      </w:r>
    </w:p>
    <w:p w14:paraId="34DA66A4" w14:textId="23F56050" w:rsidR="004257E6" w:rsidRPr="00471864" w:rsidRDefault="00754F5D"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Using </w:t>
      </w:r>
      <w:r w:rsidRPr="00471864">
        <w:rPr>
          <w:rFonts w:asciiTheme="minorHAnsi" w:hAnsiTheme="minorHAnsi" w:cstheme="minorHAnsi"/>
          <w:b/>
          <w:shd w:val="clear" w:color="auto" w:fill="FFFFFF"/>
        </w:rPr>
        <w:t>React JS</w:t>
      </w:r>
      <w:r w:rsidRPr="00471864">
        <w:rPr>
          <w:rFonts w:asciiTheme="minorHAnsi" w:hAnsiTheme="minorHAnsi" w:cstheme="minorHAnsi"/>
          <w:shd w:val="clear" w:color="auto" w:fill="FFFFFF"/>
        </w:rPr>
        <w:t xml:space="preserve"> to implement rich functions in various pages: form validation, crud, grid list, search, sort, pagination, multi-selection, tags-input, advanced/custom directives, authentication, unit tests, etc. </w:t>
      </w:r>
      <w:r w:rsidR="009E3FE4" w:rsidRPr="00471864">
        <w:rPr>
          <w:rFonts w:asciiTheme="minorHAnsi" w:hAnsiTheme="minorHAnsi" w:cstheme="minorHAnsi"/>
          <w:shd w:val="clear" w:color="auto" w:fill="FFFFFF"/>
        </w:rPr>
        <w:t>Used Redux architecture to maintain consistency in applications.</w:t>
      </w:r>
    </w:p>
    <w:p w14:paraId="4FC4A88A"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Developed applications using AngularJS single page applications SPAs to improve page performance. </w:t>
      </w:r>
    </w:p>
    <w:p w14:paraId="71121549"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Involved in prototyping the new features and ideas using </w:t>
      </w:r>
      <w:r w:rsidRPr="00471864">
        <w:rPr>
          <w:rFonts w:asciiTheme="minorHAnsi" w:hAnsiTheme="minorHAnsi" w:cstheme="minorHAnsi"/>
          <w:b/>
        </w:rPr>
        <w:t>HTML, CSS, SASS</w:t>
      </w:r>
      <w:r w:rsidRPr="00471864">
        <w:rPr>
          <w:rFonts w:asciiTheme="minorHAnsi" w:hAnsiTheme="minorHAnsi" w:cstheme="minorHAnsi"/>
        </w:rPr>
        <w:t xml:space="preserve">. </w:t>
      </w:r>
    </w:p>
    <w:p w14:paraId="0B1E8354"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Watched project changes with Grunt task runner and installed latest version of libraries with Bower based on running in the </w:t>
      </w:r>
      <w:r w:rsidRPr="00471864">
        <w:rPr>
          <w:rFonts w:asciiTheme="minorHAnsi" w:hAnsiTheme="minorHAnsi" w:cstheme="minorHAnsi"/>
          <w:b/>
          <w:shd w:val="clear" w:color="auto" w:fill="FFFFFF"/>
        </w:rPr>
        <w:t>Node.js</w:t>
      </w:r>
      <w:r w:rsidRPr="00471864">
        <w:rPr>
          <w:rFonts w:asciiTheme="minorHAnsi" w:hAnsiTheme="minorHAnsi" w:cstheme="minorHAnsi"/>
        </w:rPr>
        <w:t xml:space="preserve"> Environment </w:t>
      </w:r>
    </w:p>
    <w:p w14:paraId="2470BD9A"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We are responsible for adding new product features, bug fixes, and transitioning Account pages to the new platform using AngularJS. </w:t>
      </w:r>
    </w:p>
    <w:p w14:paraId="13EF6C97"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lastRenderedPageBreak/>
        <w:t xml:space="preserve">Experience in creating test suites using jasmine and worked on tools like Grunt. </w:t>
      </w:r>
    </w:p>
    <w:p w14:paraId="00532DD3" w14:textId="36C920E3"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Used Version Control as a </w:t>
      </w:r>
      <w:r w:rsidRPr="00471864">
        <w:rPr>
          <w:rFonts w:asciiTheme="minorHAnsi" w:hAnsiTheme="minorHAnsi" w:cstheme="minorHAnsi"/>
          <w:b/>
        </w:rPr>
        <w:t>GIT</w:t>
      </w:r>
      <w:r w:rsidRPr="00471864">
        <w:rPr>
          <w:rFonts w:asciiTheme="minorHAnsi" w:hAnsiTheme="minorHAnsi" w:cstheme="minorHAnsi"/>
        </w:rPr>
        <w:t xml:space="preserve"> and </w:t>
      </w:r>
      <w:r w:rsidRPr="00471864">
        <w:rPr>
          <w:rFonts w:asciiTheme="minorHAnsi" w:hAnsiTheme="minorHAnsi" w:cstheme="minorHAnsi"/>
          <w:b/>
        </w:rPr>
        <w:t>Jenkins</w:t>
      </w:r>
      <w:r w:rsidRPr="00471864">
        <w:rPr>
          <w:rFonts w:asciiTheme="minorHAnsi" w:hAnsiTheme="minorHAnsi" w:cstheme="minorHAnsi"/>
        </w:rPr>
        <w:t xml:space="preserve"> as a continuous integration </w:t>
      </w:r>
    </w:p>
    <w:p w14:paraId="68737367"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Worked with AngularJS for creating own HTML elements for building Web. </w:t>
      </w:r>
    </w:p>
    <w:p w14:paraId="5564C69F" w14:textId="745E81D4"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Used $http in AngularJS to consume RESTful web</w:t>
      </w:r>
      <w:r w:rsidR="004257E6" w:rsidRPr="00471864">
        <w:rPr>
          <w:rFonts w:asciiTheme="minorHAnsi" w:hAnsiTheme="minorHAnsi" w:cstheme="minorHAnsi"/>
        </w:rPr>
        <w:t xml:space="preserve"> </w:t>
      </w:r>
      <w:r w:rsidRPr="00471864">
        <w:rPr>
          <w:rFonts w:asciiTheme="minorHAnsi" w:hAnsiTheme="minorHAnsi" w:cstheme="minorHAnsi"/>
        </w:rPr>
        <w:t>services.</w:t>
      </w:r>
    </w:p>
    <w:p w14:paraId="50F318E9" w14:textId="77777777" w:rsidR="004257E6" w:rsidRPr="00471864" w:rsidRDefault="009E3FE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 xml:space="preserve">Experienced in </w:t>
      </w:r>
      <w:r w:rsidRPr="00471864">
        <w:rPr>
          <w:rFonts w:asciiTheme="minorHAnsi" w:hAnsiTheme="minorHAnsi" w:cstheme="minorHAnsi"/>
          <w:b/>
        </w:rPr>
        <w:t>Typescript, ES6</w:t>
      </w:r>
      <w:r w:rsidRPr="00471864">
        <w:rPr>
          <w:rFonts w:asciiTheme="minorHAnsi" w:hAnsiTheme="minorHAnsi" w:cstheme="minorHAnsi"/>
        </w:rPr>
        <w:t xml:space="preserve"> and </w:t>
      </w:r>
      <w:r w:rsidRPr="00471864">
        <w:rPr>
          <w:rFonts w:asciiTheme="minorHAnsi" w:hAnsiTheme="minorHAnsi" w:cstheme="minorHAnsi"/>
          <w:b/>
        </w:rPr>
        <w:t>Angular 2</w:t>
      </w:r>
      <w:r w:rsidRPr="00471864">
        <w:rPr>
          <w:rFonts w:asciiTheme="minorHAnsi" w:hAnsiTheme="minorHAnsi" w:cstheme="minorHAnsi"/>
        </w:rPr>
        <w:t xml:space="preserve"> for Mobile application, Web API and browser clients. </w:t>
      </w:r>
    </w:p>
    <w:p w14:paraId="3774A8E7" w14:textId="77777777" w:rsidR="004257E6" w:rsidRPr="00471864" w:rsidRDefault="004257E6" w:rsidP="006F5316">
      <w:pPr>
        <w:pStyle w:val="ListParagraph"/>
        <w:numPr>
          <w:ilvl w:val="0"/>
          <w:numId w:val="37"/>
        </w:numPr>
        <w:jc w:val="both"/>
        <w:rPr>
          <w:rFonts w:asciiTheme="minorHAnsi" w:hAnsiTheme="minorHAnsi" w:cstheme="minorHAnsi"/>
        </w:rPr>
      </w:pPr>
      <w:r w:rsidRPr="00471864">
        <w:rPr>
          <w:rFonts w:asciiTheme="minorHAnsi" w:eastAsiaTheme="minorHAnsi" w:hAnsiTheme="minorHAnsi" w:cstheme="minorHAnsi"/>
        </w:rPr>
        <w:t xml:space="preserve">Used frontend development framework such as </w:t>
      </w:r>
      <w:r w:rsidRPr="00471864">
        <w:rPr>
          <w:rFonts w:asciiTheme="minorHAnsi" w:eastAsiaTheme="minorHAnsi" w:hAnsiTheme="minorHAnsi" w:cstheme="minorHAnsi"/>
          <w:b/>
        </w:rPr>
        <w:t>Grunt JS, Express JS, node JS</w:t>
      </w:r>
      <w:r w:rsidRPr="00471864">
        <w:rPr>
          <w:rFonts w:asciiTheme="minorHAnsi" w:eastAsiaTheme="minorHAnsi" w:hAnsiTheme="minorHAnsi" w:cstheme="minorHAnsi"/>
        </w:rPr>
        <w:t>.</w:t>
      </w:r>
    </w:p>
    <w:p w14:paraId="70136744"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Designed responsive web UI by using </w:t>
      </w:r>
      <w:r w:rsidRPr="00471864">
        <w:rPr>
          <w:rFonts w:asciiTheme="minorHAnsi" w:hAnsiTheme="minorHAnsi" w:cstheme="minorHAnsi"/>
          <w:b/>
          <w:shd w:val="clear" w:color="auto" w:fill="FFFFFF"/>
        </w:rPr>
        <w:t>Bootstrap</w:t>
      </w:r>
      <w:r w:rsidRPr="00471864">
        <w:rPr>
          <w:rFonts w:asciiTheme="minorHAnsi" w:hAnsiTheme="minorHAnsi" w:cstheme="minorHAnsi"/>
          <w:shd w:val="clear" w:color="auto" w:fill="FFFFFF"/>
        </w:rPr>
        <w:t>. </w:t>
      </w:r>
    </w:p>
    <w:p w14:paraId="52F9A821"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Developed cross browser compatible web pages by using </w:t>
      </w:r>
      <w:r w:rsidRPr="00471864">
        <w:rPr>
          <w:rFonts w:asciiTheme="minorHAnsi" w:hAnsiTheme="minorHAnsi" w:cstheme="minorHAnsi"/>
          <w:b/>
          <w:shd w:val="clear" w:color="auto" w:fill="FFFFFF"/>
        </w:rPr>
        <w:t>Modernizer</w:t>
      </w:r>
      <w:r w:rsidRPr="00471864">
        <w:rPr>
          <w:rFonts w:asciiTheme="minorHAnsi" w:hAnsiTheme="minorHAnsi" w:cstheme="minorHAnsi"/>
          <w:shd w:val="clear" w:color="auto" w:fill="FFFFFF"/>
        </w:rPr>
        <w:t>. </w:t>
      </w:r>
    </w:p>
    <w:p w14:paraId="1595EDC8"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Used </w:t>
      </w:r>
      <w:r w:rsidRPr="00471864">
        <w:rPr>
          <w:rFonts w:asciiTheme="minorHAnsi" w:hAnsiTheme="minorHAnsi" w:cstheme="minorHAnsi"/>
          <w:b/>
          <w:shd w:val="clear" w:color="auto" w:fill="FFFFFF"/>
        </w:rPr>
        <w:t>JSON</w:t>
      </w:r>
      <w:r w:rsidRPr="00471864">
        <w:rPr>
          <w:rFonts w:asciiTheme="minorHAnsi" w:hAnsiTheme="minorHAnsi" w:cstheme="minorHAnsi"/>
          <w:shd w:val="clear" w:color="auto" w:fill="FFFFFF"/>
        </w:rPr>
        <w:t xml:space="preserve"> for data exchange between client and server via </w:t>
      </w:r>
      <w:r w:rsidRPr="00471864">
        <w:rPr>
          <w:rFonts w:asciiTheme="minorHAnsi" w:hAnsiTheme="minorHAnsi" w:cstheme="minorHAnsi"/>
          <w:b/>
          <w:shd w:val="clear" w:color="auto" w:fill="FFFFFF"/>
        </w:rPr>
        <w:t xml:space="preserve">RESTful </w:t>
      </w:r>
      <w:r w:rsidRPr="00471864">
        <w:rPr>
          <w:rFonts w:asciiTheme="minorHAnsi" w:hAnsiTheme="minorHAnsi" w:cstheme="minorHAnsi"/>
          <w:shd w:val="clear" w:color="auto" w:fill="FFFFFF"/>
        </w:rPr>
        <w:t>web service. </w:t>
      </w:r>
    </w:p>
    <w:p w14:paraId="0580D247" w14:textId="77777777" w:rsidR="004257E6" w:rsidRPr="00471864" w:rsidRDefault="00614EB2"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shd w:val="clear" w:color="auto" w:fill="FFFFFF"/>
        </w:rPr>
        <w:t xml:space="preserve">Used </w:t>
      </w:r>
      <w:r w:rsidRPr="00471864">
        <w:rPr>
          <w:rFonts w:asciiTheme="minorHAnsi" w:hAnsiTheme="minorHAnsi" w:cstheme="minorHAnsi"/>
          <w:b/>
          <w:shd w:val="clear" w:color="auto" w:fill="FFFFFF"/>
        </w:rPr>
        <w:t>SASS</w:t>
      </w:r>
      <w:r w:rsidRPr="00471864">
        <w:rPr>
          <w:rFonts w:asciiTheme="minorHAnsi" w:hAnsiTheme="minorHAnsi" w:cstheme="minorHAnsi"/>
          <w:shd w:val="clear" w:color="auto" w:fill="FFFFFF"/>
        </w:rPr>
        <w:t xml:space="preserve"> framework to minimize complexity and avoid duplication in </w:t>
      </w:r>
      <w:r w:rsidRPr="00471864">
        <w:rPr>
          <w:rFonts w:asciiTheme="minorHAnsi" w:hAnsiTheme="minorHAnsi" w:cstheme="minorHAnsi"/>
          <w:b/>
          <w:shd w:val="clear" w:color="auto" w:fill="FFFFFF"/>
        </w:rPr>
        <w:t>CSS</w:t>
      </w:r>
      <w:r w:rsidRPr="00471864">
        <w:rPr>
          <w:rFonts w:asciiTheme="minorHAnsi" w:hAnsiTheme="minorHAnsi" w:cstheme="minorHAnsi"/>
          <w:shd w:val="clear" w:color="auto" w:fill="FFFFFF"/>
        </w:rPr>
        <w:t xml:space="preserve"> style. </w:t>
      </w:r>
    </w:p>
    <w:p w14:paraId="034A3556" w14:textId="77777777" w:rsidR="004257E6" w:rsidRPr="00471864" w:rsidRDefault="00AE1F15"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Creating, editing launch pages and promoting them for production.</w:t>
      </w:r>
    </w:p>
    <w:p w14:paraId="6D3CB048" w14:textId="77777777" w:rsidR="004257E6" w:rsidRPr="00471864" w:rsidRDefault="005E2B7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Maintain regular communication on project status with Team Lead and Project Management.</w:t>
      </w:r>
    </w:p>
    <w:p w14:paraId="47AE13E6" w14:textId="4C43B82F" w:rsidR="00894B29" w:rsidRPr="00471864" w:rsidRDefault="005E2B74" w:rsidP="006F5316">
      <w:pPr>
        <w:pStyle w:val="ListParagraph"/>
        <w:numPr>
          <w:ilvl w:val="0"/>
          <w:numId w:val="37"/>
        </w:numPr>
        <w:jc w:val="both"/>
        <w:rPr>
          <w:rFonts w:asciiTheme="minorHAnsi" w:hAnsiTheme="minorHAnsi" w:cstheme="minorHAnsi"/>
        </w:rPr>
      </w:pPr>
      <w:r w:rsidRPr="00471864">
        <w:rPr>
          <w:rFonts w:asciiTheme="minorHAnsi" w:hAnsiTheme="minorHAnsi" w:cstheme="minorHAnsi"/>
        </w:rPr>
        <w:t>Building and Managing relationships with business leaders to understand their goals.</w:t>
      </w:r>
    </w:p>
    <w:p w14:paraId="4C57F6ED" w14:textId="7C3E4281" w:rsidR="00AE1F15" w:rsidRPr="00471864" w:rsidRDefault="00AE1F15" w:rsidP="006F5316">
      <w:pPr>
        <w:jc w:val="both"/>
        <w:rPr>
          <w:rStyle w:val="apple-style-span"/>
          <w:rFonts w:asciiTheme="minorHAnsi" w:hAnsiTheme="minorHAnsi" w:cstheme="minorHAnsi"/>
          <w:sz w:val="22"/>
          <w:szCs w:val="22"/>
        </w:rPr>
      </w:pPr>
      <w:r w:rsidRPr="00471864">
        <w:rPr>
          <w:rStyle w:val="apple-style-span"/>
          <w:rFonts w:asciiTheme="minorHAnsi" w:hAnsiTheme="minorHAnsi" w:cstheme="minorHAnsi"/>
          <w:sz w:val="22"/>
          <w:szCs w:val="22"/>
        </w:rPr>
        <w:tab/>
      </w:r>
    </w:p>
    <w:p w14:paraId="18682FB8" w14:textId="3DBFB07F" w:rsidR="008266EB" w:rsidRPr="00471864" w:rsidRDefault="00AE1F15" w:rsidP="006F5316">
      <w:pPr>
        <w:jc w:val="both"/>
        <w:rPr>
          <w:rFonts w:asciiTheme="minorHAnsi" w:hAnsiTheme="minorHAnsi" w:cstheme="minorHAnsi"/>
          <w:sz w:val="22"/>
          <w:szCs w:val="22"/>
        </w:rPr>
      </w:pPr>
      <w:r w:rsidRPr="00471864">
        <w:rPr>
          <w:rFonts w:asciiTheme="minorHAnsi" w:hAnsiTheme="minorHAnsi" w:cstheme="minorHAnsi"/>
          <w:b/>
          <w:sz w:val="22"/>
          <w:szCs w:val="22"/>
        </w:rPr>
        <w:t>Environment:</w:t>
      </w:r>
      <w:r w:rsidRPr="00471864">
        <w:rPr>
          <w:rFonts w:asciiTheme="minorHAnsi" w:hAnsiTheme="minorHAnsi" w:cstheme="minorHAnsi"/>
          <w:sz w:val="22"/>
          <w:szCs w:val="22"/>
        </w:rPr>
        <w:t xml:space="preserve"> Java, HTML</w:t>
      </w:r>
      <w:r w:rsidR="00060A83" w:rsidRPr="00471864">
        <w:rPr>
          <w:rFonts w:asciiTheme="minorHAnsi" w:hAnsiTheme="minorHAnsi" w:cstheme="minorHAnsi"/>
          <w:sz w:val="22"/>
          <w:szCs w:val="22"/>
        </w:rPr>
        <w:t>5</w:t>
      </w:r>
      <w:r w:rsidRPr="00471864">
        <w:rPr>
          <w:rFonts w:asciiTheme="minorHAnsi" w:hAnsiTheme="minorHAnsi" w:cstheme="minorHAnsi"/>
          <w:sz w:val="22"/>
          <w:szCs w:val="22"/>
        </w:rPr>
        <w:t xml:space="preserve">, </w:t>
      </w:r>
      <w:r w:rsidR="00754F5D" w:rsidRPr="00471864">
        <w:rPr>
          <w:rFonts w:asciiTheme="minorHAnsi" w:hAnsiTheme="minorHAnsi" w:cstheme="minorHAnsi"/>
          <w:sz w:val="22"/>
          <w:szCs w:val="22"/>
        </w:rPr>
        <w:t>CSS3,</w:t>
      </w:r>
      <w:r w:rsidR="00CD7C39" w:rsidRPr="00471864">
        <w:rPr>
          <w:rFonts w:asciiTheme="minorHAnsi" w:hAnsiTheme="minorHAnsi" w:cstheme="minorHAnsi"/>
          <w:sz w:val="22"/>
          <w:szCs w:val="22"/>
        </w:rPr>
        <w:t xml:space="preserve"> </w:t>
      </w:r>
      <w:r w:rsidRPr="00471864">
        <w:rPr>
          <w:rFonts w:asciiTheme="minorHAnsi" w:hAnsiTheme="minorHAnsi" w:cstheme="minorHAnsi"/>
          <w:sz w:val="22"/>
          <w:szCs w:val="22"/>
        </w:rPr>
        <w:t>JSP, Servlets, JDBC, JavaScript, JQuery,</w:t>
      </w:r>
      <w:r w:rsidR="00060A83" w:rsidRPr="00471864">
        <w:rPr>
          <w:rFonts w:asciiTheme="minorHAnsi" w:hAnsiTheme="minorHAnsi" w:cstheme="minorHAnsi"/>
          <w:sz w:val="22"/>
          <w:szCs w:val="22"/>
        </w:rPr>
        <w:t xml:space="preserve"> Ajax,</w:t>
      </w:r>
      <w:r w:rsidR="009E4FF5" w:rsidRPr="00471864">
        <w:rPr>
          <w:rFonts w:asciiTheme="minorHAnsi" w:hAnsiTheme="minorHAnsi" w:cstheme="minorHAnsi"/>
          <w:sz w:val="22"/>
          <w:szCs w:val="22"/>
        </w:rPr>
        <w:t xml:space="preserve"> Angular</w:t>
      </w:r>
      <w:r w:rsidRPr="00471864">
        <w:rPr>
          <w:rFonts w:asciiTheme="minorHAnsi" w:hAnsiTheme="minorHAnsi" w:cstheme="minorHAnsi"/>
          <w:sz w:val="22"/>
          <w:szCs w:val="22"/>
        </w:rPr>
        <w:t>JS,</w:t>
      </w:r>
      <w:r w:rsidR="00754F5D" w:rsidRPr="00471864">
        <w:rPr>
          <w:rFonts w:asciiTheme="minorHAnsi" w:eastAsiaTheme="minorHAnsi" w:hAnsiTheme="minorHAnsi" w:cstheme="minorHAnsi"/>
          <w:sz w:val="22"/>
          <w:szCs w:val="22"/>
        </w:rPr>
        <w:t xml:space="preserve"> node JS,</w:t>
      </w:r>
      <w:r w:rsidRPr="00471864">
        <w:rPr>
          <w:rFonts w:asciiTheme="minorHAnsi" w:hAnsiTheme="minorHAnsi" w:cstheme="minorHAnsi"/>
          <w:sz w:val="22"/>
          <w:szCs w:val="22"/>
        </w:rPr>
        <w:t xml:space="preserve"> </w:t>
      </w:r>
      <w:r w:rsidR="00754F5D" w:rsidRPr="00471864">
        <w:rPr>
          <w:rFonts w:asciiTheme="minorHAnsi" w:hAnsiTheme="minorHAnsi" w:cstheme="minorHAnsi"/>
          <w:sz w:val="22"/>
          <w:szCs w:val="22"/>
          <w:shd w:val="clear" w:color="auto" w:fill="FFFFFF"/>
        </w:rPr>
        <w:t xml:space="preserve">React JS, </w:t>
      </w:r>
      <w:r w:rsidR="009E3FE4" w:rsidRPr="00471864">
        <w:rPr>
          <w:rFonts w:asciiTheme="minorHAnsi" w:hAnsiTheme="minorHAnsi" w:cstheme="minorHAnsi"/>
          <w:sz w:val="22"/>
          <w:szCs w:val="22"/>
        </w:rPr>
        <w:t>Bootstrap,</w:t>
      </w:r>
      <w:r w:rsidR="004A2E35" w:rsidRPr="00471864">
        <w:rPr>
          <w:rFonts w:asciiTheme="minorHAnsi" w:hAnsiTheme="minorHAnsi" w:cstheme="minorHAnsi"/>
          <w:sz w:val="22"/>
          <w:szCs w:val="22"/>
        </w:rPr>
        <w:t xml:space="preserve"> </w:t>
      </w:r>
      <w:r w:rsidR="00060A83" w:rsidRPr="00471864">
        <w:rPr>
          <w:rFonts w:asciiTheme="minorHAnsi" w:hAnsiTheme="minorHAnsi" w:cstheme="minorHAnsi"/>
          <w:sz w:val="22"/>
          <w:szCs w:val="22"/>
        </w:rPr>
        <w:t>JSON,</w:t>
      </w:r>
      <w:r w:rsidR="007B3920" w:rsidRPr="00471864">
        <w:rPr>
          <w:rFonts w:asciiTheme="minorHAnsi" w:hAnsiTheme="minorHAnsi" w:cstheme="minorHAnsi"/>
          <w:sz w:val="22"/>
          <w:szCs w:val="22"/>
        </w:rPr>
        <w:t xml:space="preserve"> </w:t>
      </w:r>
      <w:r w:rsidR="00060A83" w:rsidRPr="00471864">
        <w:rPr>
          <w:rFonts w:asciiTheme="minorHAnsi" w:hAnsiTheme="minorHAnsi" w:cstheme="minorHAnsi"/>
          <w:sz w:val="22"/>
          <w:szCs w:val="22"/>
        </w:rPr>
        <w:t>RESTful Web service,</w:t>
      </w:r>
      <w:r w:rsidR="00754F5D" w:rsidRPr="00471864">
        <w:rPr>
          <w:rFonts w:asciiTheme="minorHAnsi" w:hAnsiTheme="minorHAnsi" w:cstheme="minorHAnsi"/>
          <w:sz w:val="22"/>
          <w:szCs w:val="22"/>
        </w:rPr>
        <w:t xml:space="preserve"> </w:t>
      </w:r>
      <w:r w:rsidRPr="00471864">
        <w:rPr>
          <w:rFonts w:asciiTheme="minorHAnsi" w:hAnsiTheme="minorHAnsi" w:cstheme="minorHAnsi"/>
          <w:sz w:val="22"/>
          <w:szCs w:val="22"/>
        </w:rPr>
        <w:t>WebLogic Server</w:t>
      </w:r>
      <w:r w:rsidR="00B13329" w:rsidRPr="00471864">
        <w:rPr>
          <w:rFonts w:asciiTheme="minorHAnsi" w:hAnsiTheme="minorHAnsi" w:cstheme="minorHAnsi"/>
          <w:sz w:val="22"/>
          <w:szCs w:val="22"/>
        </w:rPr>
        <w:t>, Linux</w:t>
      </w:r>
      <w:r w:rsidR="00262DF6" w:rsidRPr="00471864">
        <w:rPr>
          <w:rFonts w:asciiTheme="minorHAnsi" w:hAnsiTheme="minorHAnsi" w:cstheme="minorHAnsi"/>
          <w:sz w:val="22"/>
          <w:szCs w:val="22"/>
        </w:rPr>
        <w:t>.</w:t>
      </w:r>
    </w:p>
    <w:p w14:paraId="23FD6924" w14:textId="77777777" w:rsidR="009057DE" w:rsidRPr="00471864" w:rsidRDefault="009057DE" w:rsidP="006F5316">
      <w:pPr>
        <w:jc w:val="both"/>
        <w:rPr>
          <w:rFonts w:asciiTheme="minorHAnsi" w:hAnsiTheme="minorHAnsi" w:cstheme="minorHAnsi"/>
          <w:sz w:val="22"/>
          <w:szCs w:val="22"/>
        </w:rPr>
      </w:pPr>
    </w:p>
    <w:p w14:paraId="02D83F8C" w14:textId="5555A509" w:rsidR="00AE1F15" w:rsidRPr="00471864" w:rsidRDefault="00842E93" w:rsidP="006F5316">
      <w:pPr>
        <w:jc w:val="both"/>
        <w:rPr>
          <w:rFonts w:asciiTheme="minorHAnsi" w:hAnsiTheme="minorHAnsi" w:cstheme="minorHAnsi"/>
          <w:b/>
          <w:sz w:val="22"/>
          <w:szCs w:val="22"/>
        </w:rPr>
      </w:pPr>
      <w:r w:rsidRPr="00471864">
        <w:rPr>
          <w:rFonts w:asciiTheme="minorHAnsi" w:eastAsia="Verdana" w:hAnsiTheme="minorHAnsi" w:cstheme="minorHAnsi"/>
          <w:b/>
          <w:sz w:val="22"/>
          <w:szCs w:val="22"/>
        </w:rPr>
        <w:t>Client:</w:t>
      </w:r>
      <w:r w:rsidR="00A163CF" w:rsidRPr="00471864">
        <w:rPr>
          <w:rFonts w:asciiTheme="minorHAnsi" w:eastAsia="Verdana" w:hAnsiTheme="minorHAnsi" w:cstheme="minorHAnsi"/>
          <w:b/>
          <w:sz w:val="22"/>
          <w:szCs w:val="22"/>
        </w:rPr>
        <w:t xml:space="preserve"> </w:t>
      </w:r>
      <w:r w:rsidR="00591DEB" w:rsidRPr="00471864">
        <w:rPr>
          <w:rFonts w:asciiTheme="minorHAnsi" w:eastAsia="Verdana" w:hAnsiTheme="minorHAnsi" w:cstheme="minorHAnsi"/>
          <w:b/>
          <w:sz w:val="22"/>
          <w:szCs w:val="22"/>
        </w:rPr>
        <w:t>Vanguard Malvern, PA</w:t>
      </w:r>
      <w:r w:rsidR="00A163CF" w:rsidRPr="00471864">
        <w:rPr>
          <w:rFonts w:asciiTheme="minorHAnsi" w:eastAsia="Verdana" w:hAnsiTheme="minorHAnsi" w:cstheme="minorHAnsi"/>
          <w:b/>
          <w:sz w:val="22"/>
          <w:szCs w:val="22"/>
        </w:rPr>
        <w:t xml:space="preserve">                                                                   </w:t>
      </w:r>
      <w:r w:rsidR="005E2AD2" w:rsidRPr="00471864">
        <w:rPr>
          <w:rFonts w:asciiTheme="minorHAnsi" w:eastAsia="Verdana" w:hAnsiTheme="minorHAnsi" w:cstheme="minorHAnsi"/>
          <w:b/>
          <w:sz w:val="22"/>
          <w:szCs w:val="22"/>
        </w:rPr>
        <w:t xml:space="preserve">                      </w:t>
      </w:r>
      <w:r w:rsidR="00471864">
        <w:rPr>
          <w:rFonts w:asciiTheme="minorHAnsi" w:eastAsia="Verdana" w:hAnsiTheme="minorHAnsi" w:cstheme="minorHAnsi"/>
          <w:b/>
          <w:sz w:val="22"/>
          <w:szCs w:val="22"/>
        </w:rPr>
        <w:t xml:space="preserve">       </w:t>
      </w:r>
      <w:r w:rsidR="003F1D39" w:rsidRPr="00471864">
        <w:rPr>
          <w:rFonts w:asciiTheme="minorHAnsi" w:eastAsia="Verdana" w:hAnsiTheme="minorHAnsi" w:cstheme="minorHAnsi"/>
          <w:b/>
          <w:sz w:val="22"/>
          <w:szCs w:val="22"/>
        </w:rPr>
        <w:t>Feb 2015</w:t>
      </w:r>
      <w:r w:rsidR="006734CD" w:rsidRPr="00471864">
        <w:rPr>
          <w:rFonts w:asciiTheme="minorHAnsi" w:eastAsia="Verdana" w:hAnsiTheme="minorHAnsi" w:cstheme="minorHAnsi"/>
          <w:b/>
          <w:sz w:val="22"/>
          <w:szCs w:val="22"/>
        </w:rPr>
        <w:t xml:space="preserve"> – Apr</w:t>
      </w:r>
      <w:r w:rsidR="00A163CF" w:rsidRPr="00471864">
        <w:rPr>
          <w:rFonts w:asciiTheme="minorHAnsi" w:eastAsia="Verdana" w:hAnsiTheme="minorHAnsi" w:cstheme="minorHAnsi"/>
          <w:b/>
          <w:sz w:val="22"/>
          <w:szCs w:val="22"/>
        </w:rPr>
        <w:t xml:space="preserve"> 2016</w:t>
      </w:r>
    </w:p>
    <w:p w14:paraId="3B2D4487" w14:textId="0680E01B" w:rsidR="00842E93" w:rsidRPr="00471864" w:rsidRDefault="006F5316" w:rsidP="006F5316">
      <w:pPr>
        <w:jc w:val="both"/>
        <w:rPr>
          <w:rFonts w:asciiTheme="minorHAnsi" w:hAnsiTheme="minorHAnsi" w:cstheme="minorHAnsi"/>
          <w:b/>
          <w:sz w:val="22"/>
          <w:szCs w:val="22"/>
        </w:rPr>
      </w:pPr>
      <w:r w:rsidRPr="00471864">
        <w:rPr>
          <w:rFonts w:asciiTheme="minorHAnsi" w:hAnsiTheme="minorHAnsi" w:cstheme="minorHAnsi"/>
          <w:b/>
          <w:sz w:val="22"/>
          <w:szCs w:val="22"/>
        </w:rPr>
        <w:t xml:space="preserve">Sr. </w:t>
      </w:r>
      <w:r w:rsidR="00842E93" w:rsidRPr="00471864">
        <w:rPr>
          <w:rFonts w:asciiTheme="minorHAnsi" w:hAnsiTheme="minorHAnsi" w:cstheme="minorHAnsi"/>
          <w:b/>
          <w:sz w:val="22"/>
          <w:szCs w:val="22"/>
        </w:rPr>
        <w:t>UI Developer</w:t>
      </w:r>
    </w:p>
    <w:p w14:paraId="3021EB26" w14:textId="77777777" w:rsidR="003C600E" w:rsidRPr="00471864" w:rsidRDefault="003C600E" w:rsidP="006F5316">
      <w:pPr>
        <w:jc w:val="both"/>
        <w:rPr>
          <w:rFonts w:asciiTheme="minorHAnsi" w:hAnsiTheme="minorHAnsi" w:cstheme="minorHAnsi"/>
          <w:b/>
          <w:sz w:val="22"/>
          <w:szCs w:val="22"/>
        </w:rPr>
      </w:pPr>
    </w:p>
    <w:p w14:paraId="1E53289C" w14:textId="77777777" w:rsidR="005E2AD2" w:rsidRPr="00471864" w:rsidRDefault="009037D4"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Responsibilities:</w:t>
      </w:r>
    </w:p>
    <w:p w14:paraId="7D09CD69" w14:textId="2046EEB1" w:rsidR="00894B29" w:rsidRPr="00471864" w:rsidRDefault="009037D4" w:rsidP="003C600E">
      <w:pPr>
        <w:jc w:val="both"/>
        <w:rPr>
          <w:rFonts w:asciiTheme="minorHAnsi" w:hAnsiTheme="minorHAnsi" w:cstheme="minorHAnsi"/>
          <w:sz w:val="22"/>
          <w:szCs w:val="22"/>
        </w:rPr>
      </w:pPr>
      <w:r w:rsidRPr="00471864">
        <w:rPr>
          <w:rFonts w:asciiTheme="minorHAnsi" w:eastAsia="Verdana" w:hAnsiTheme="minorHAnsi" w:cstheme="minorHAnsi"/>
          <w:sz w:val="22"/>
          <w:szCs w:val="22"/>
        </w:rPr>
        <w:t xml:space="preserve"> </w:t>
      </w:r>
      <w:r w:rsidR="00894B29" w:rsidRPr="00471864">
        <w:rPr>
          <w:rFonts w:asciiTheme="minorHAnsi" w:hAnsiTheme="minorHAnsi" w:cstheme="minorHAnsi"/>
          <w:sz w:val="22"/>
          <w:szCs w:val="22"/>
          <w:shd w:val="clear" w:color="auto" w:fill="FFFFFF"/>
        </w:rPr>
        <w:t>Closely worked with the business analysts to understand the requirements to ensure that right set of UI modules been built. </w:t>
      </w:r>
    </w:p>
    <w:p w14:paraId="3151DBC2" w14:textId="77777777" w:rsidR="00894B29" w:rsidRPr="00471864" w:rsidRDefault="00894B29" w:rsidP="006F5316">
      <w:pPr>
        <w:pStyle w:val="ListParagraph"/>
        <w:numPr>
          <w:ilvl w:val="0"/>
          <w:numId w:val="38"/>
        </w:numPr>
        <w:jc w:val="both"/>
        <w:rPr>
          <w:rFonts w:asciiTheme="minorHAnsi" w:hAnsiTheme="minorHAnsi" w:cstheme="minorHAnsi"/>
          <w:b/>
        </w:rPr>
      </w:pPr>
      <w:r w:rsidRPr="00471864">
        <w:rPr>
          <w:rFonts w:asciiTheme="minorHAnsi" w:hAnsiTheme="minorHAnsi" w:cstheme="minorHAnsi"/>
          <w:shd w:val="clear" w:color="auto" w:fill="FFFFFF"/>
        </w:rPr>
        <w:t xml:space="preserve">Developed all the UI pages using </w:t>
      </w:r>
      <w:r w:rsidRPr="00471864">
        <w:rPr>
          <w:rFonts w:asciiTheme="minorHAnsi" w:hAnsiTheme="minorHAnsi" w:cstheme="minorHAnsi"/>
          <w:b/>
          <w:shd w:val="clear" w:color="auto" w:fill="FFFFFF"/>
        </w:rPr>
        <w:t>HTML5, DHTML, XSL/XSLT, XHTML, DOM, CSS3, JSON, JavaScript, jQuery, Ajax. </w:t>
      </w:r>
    </w:p>
    <w:p w14:paraId="731E86ED" w14:textId="7777777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Created </w:t>
      </w:r>
      <w:r w:rsidRPr="00471864">
        <w:rPr>
          <w:rFonts w:asciiTheme="minorHAnsi" w:hAnsiTheme="minorHAnsi" w:cstheme="minorHAnsi"/>
          <w:b/>
          <w:shd w:val="clear" w:color="auto" w:fill="FFFFFF"/>
        </w:rPr>
        <w:t>XHTML</w:t>
      </w:r>
      <w:r w:rsidRPr="00471864">
        <w:rPr>
          <w:rFonts w:asciiTheme="minorHAnsi" w:hAnsiTheme="minorHAnsi" w:cstheme="minorHAnsi"/>
          <w:shd w:val="clear" w:color="auto" w:fill="FFFFFF"/>
        </w:rPr>
        <w:t xml:space="preserve"> Pages with </w:t>
      </w:r>
      <w:r w:rsidRPr="00471864">
        <w:rPr>
          <w:rFonts w:asciiTheme="minorHAnsi" w:hAnsiTheme="minorHAnsi" w:cstheme="minorHAnsi"/>
          <w:b/>
          <w:shd w:val="clear" w:color="auto" w:fill="FFFFFF"/>
        </w:rPr>
        <w:t xml:space="preserve">CSS </w:t>
      </w:r>
      <w:r w:rsidRPr="00471864">
        <w:rPr>
          <w:rFonts w:asciiTheme="minorHAnsi" w:hAnsiTheme="minorHAnsi" w:cstheme="minorHAnsi"/>
          <w:shd w:val="clear" w:color="auto" w:fill="FFFFFF"/>
        </w:rPr>
        <w:t>and the Box Model. </w:t>
      </w:r>
    </w:p>
    <w:p w14:paraId="6851F6D8" w14:textId="7777777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Used advanced level of </w:t>
      </w:r>
      <w:r w:rsidRPr="00471864">
        <w:rPr>
          <w:rFonts w:asciiTheme="minorHAnsi" w:hAnsiTheme="minorHAnsi" w:cstheme="minorHAnsi"/>
          <w:b/>
          <w:shd w:val="clear" w:color="auto" w:fill="FFFFFF"/>
        </w:rPr>
        <w:t>JQUERY, AJAX, JavaScript, CSS</w:t>
      </w:r>
      <w:r w:rsidRPr="00471864">
        <w:rPr>
          <w:rFonts w:asciiTheme="minorHAnsi" w:hAnsiTheme="minorHAnsi" w:cstheme="minorHAnsi"/>
          <w:shd w:val="clear" w:color="auto" w:fill="FFFFFF"/>
        </w:rPr>
        <w:t xml:space="preserve"> and pure CSS layouts. </w:t>
      </w:r>
    </w:p>
    <w:p w14:paraId="31369230" w14:textId="7777777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Used </w:t>
      </w:r>
      <w:r w:rsidRPr="00471864">
        <w:rPr>
          <w:rFonts w:asciiTheme="minorHAnsi" w:hAnsiTheme="minorHAnsi" w:cstheme="minorHAnsi"/>
          <w:b/>
          <w:shd w:val="clear" w:color="auto" w:fill="FFFFFF"/>
        </w:rPr>
        <w:t>jQuery</w:t>
      </w:r>
      <w:r w:rsidRPr="00471864">
        <w:rPr>
          <w:rFonts w:asciiTheme="minorHAnsi" w:hAnsiTheme="minorHAnsi" w:cstheme="minorHAnsi"/>
          <w:shd w:val="clear" w:color="auto" w:fill="FFFFFF"/>
        </w:rPr>
        <w:t xml:space="preserve"> core library functions for the logical implementation part at client side for all the applications. </w:t>
      </w:r>
    </w:p>
    <w:p w14:paraId="26D6990C" w14:textId="7777777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Used CSS Image sprites to create a collection of images to reduce images request </w:t>
      </w:r>
    </w:p>
    <w:p w14:paraId="54402B60" w14:textId="7777777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Used </w:t>
      </w:r>
      <w:r w:rsidRPr="00471864">
        <w:rPr>
          <w:rFonts w:asciiTheme="minorHAnsi" w:hAnsiTheme="minorHAnsi" w:cstheme="minorHAnsi"/>
          <w:b/>
          <w:shd w:val="clear" w:color="auto" w:fill="FFFFFF"/>
        </w:rPr>
        <w:t>HTML5 Form</w:t>
      </w:r>
      <w:r w:rsidRPr="00471864">
        <w:rPr>
          <w:rFonts w:asciiTheme="minorHAnsi" w:hAnsiTheme="minorHAnsi" w:cstheme="minorHAnsi"/>
          <w:shd w:val="clear" w:color="auto" w:fill="FFFFFF"/>
        </w:rPr>
        <w:t xml:space="preserve"> Validation and Attributes Restrictions to validate inputs contents </w:t>
      </w:r>
    </w:p>
    <w:p w14:paraId="1615BBBE" w14:textId="44B95920"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Created Responsive Web Designs using </w:t>
      </w:r>
      <w:r w:rsidR="00DA5419" w:rsidRPr="00471864">
        <w:rPr>
          <w:rFonts w:asciiTheme="minorHAnsi" w:hAnsiTheme="minorHAnsi" w:cstheme="minorHAnsi"/>
          <w:b/>
          <w:shd w:val="clear" w:color="auto" w:fill="FFFFFF"/>
        </w:rPr>
        <w:t>Bootstrap.</w:t>
      </w:r>
    </w:p>
    <w:p w14:paraId="344F9158" w14:textId="209C9D2D"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Utilized Angular JS to achieve the client-side elements Hide, Show and </w:t>
      </w:r>
      <w:r w:rsidRPr="00471864">
        <w:rPr>
          <w:rFonts w:asciiTheme="minorHAnsi" w:hAnsiTheme="minorHAnsi" w:cstheme="minorHAnsi"/>
          <w:b/>
          <w:shd w:val="clear" w:color="auto" w:fill="FFFFFF"/>
        </w:rPr>
        <w:t>AJAX Call</w:t>
      </w:r>
      <w:r w:rsidRPr="00471864">
        <w:rPr>
          <w:rFonts w:asciiTheme="minorHAnsi" w:hAnsiTheme="minorHAnsi" w:cstheme="minorHAnsi"/>
          <w:shd w:val="clear" w:color="auto" w:fill="FFFFFF"/>
        </w:rPr>
        <w:t xml:space="preserve"> on </w:t>
      </w:r>
      <w:r w:rsidRPr="00471864">
        <w:rPr>
          <w:rFonts w:asciiTheme="minorHAnsi" w:hAnsiTheme="minorHAnsi" w:cstheme="minorHAnsi"/>
          <w:b/>
          <w:shd w:val="clear" w:color="auto" w:fill="FFFFFF"/>
        </w:rPr>
        <w:t>JSON</w:t>
      </w:r>
      <w:r w:rsidRPr="00471864">
        <w:rPr>
          <w:rFonts w:asciiTheme="minorHAnsi" w:hAnsiTheme="minorHAnsi" w:cstheme="minorHAnsi"/>
          <w:shd w:val="clear" w:color="auto" w:fill="FFFFFF"/>
        </w:rPr>
        <w:t xml:space="preserve"> </w:t>
      </w:r>
      <w:r w:rsidR="00DA5419" w:rsidRPr="00471864">
        <w:rPr>
          <w:rFonts w:asciiTheme="minorHAnsi" w:hAnsiTheme="minorHAnsi" w:cstheme="minorHAnsi"/>
          <w:shd w:val="clear" w:color="auto" w:fill="FFFFFF"/>
        </w:rPr>
        <w:t>response.</w:t>
      </w:r>
    </w:p>
    <w:p w14:paraId="2941DDED" w14:textId="278A8947" w:rsidR="00894B29" w:rsidRPr="00471864" w:rsidRDefault="00894B29"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shd w:val="clear" w:color="auto" w:fill="FFFFFF"/>
        </w:rPr>
        <w:t xml:space="preserve">Utilized Angular JS route for managing URL </w:t>
      </w:r>
      <w:r w:rsidR="00DA5419" w:rsidRPr="00471864">
        <w:rPr>
          <w:rFonts w:asciiTheme="minorHAnsi" w:hAnsiTheme="minorHAnsi" w:cstheme="minorHAnsi"/>
          <w:shd w:val="clear" w:color="auto" w:fill="FFFFFF"/>
        </w:rPr>
        <w:t>route.</w:t>
      </w:r>
    </w:p>
    <w:p w14:paraId="01667EA9" w14:textId="77777777" w:rsidR="00D74990" w:rsidRPr="00471864" w:rsidRDefault="00037721" w:rsidP="00D74990">
      <w:pPr>
        <w:pStyle w:val="ListParagraph"/>
        <w:numPr>
          <w:ilvl w:val="0"/>
          <w:numId w:val="38"/>
        </w:numPr>
        <w:jc w:val="both"/>
        <w:rPr>
          <w:rFonts w:asciiTheme="minorHAnsi" w:hAnsiTheme="minorHAnsi" w:cstheme="minorHAnsi"/>
        </w:rPr>
      </w:pPr>
      <w:r w:rsidRPr="00471864">
        <w:rPr>
          <w:rFonts w:asciiTheme="minorHAnsi" w:hAnsiTheme="minorHAnsi" w:cstheme="minorHAnsi"/>
        </w:rPr>
        <w:t xml:space="preserve">Used </w:t>
      </w:r>
      <w:r w:rsidRPr="00471864">
        <w:rPr>
          <w:rFonts w:asciiTheme="minorHAnsi" w:hAnsiTheme="minorHAnsi" w:cstheme="minorHAnsi"/>
          <w:b/>
        </w:rPr>
        <w:t>Angular JS</w:t>
      </w:r>
      <w:r w:rsidRPr="00471864">
        <w:rPr>
          <w:rFonts w:asciiTheme="minorHAnsi" w:hAnsiTheme="minorHAnsi" w:cstheme="minorHAnsi"/>
        </w:rPr>
        <w:t xml:space="preserve"> for management of multi-step user input flows.</w:t>
      </w:r>
    </w:p>
    <w:p w14:paraId="5A4E4F66" w14:textId="41793D10" w:rsidR="00D74990" w:rsidRPr="00471864" w:rsidRDefault="00D74990" w:rsidP="00D74990">
      <w:pPr>
        <w:pStyle w:val="ListParagraph"/>
        <w:numPr>
          <w:ilvl w:val="0"/>
          <w:numId w:val="38"/>
        </w:numPr>
        <w:jc w:val="both"/>
        <w:rPr>
          <w:rFonts w:asciiTheme="minorHAnsi" w:hAnsiTheme="minorHAnsi" w:cstheme="minorHAnsi"/>
        </w:rPr>
      </w:pPr>
      <w:r w:rsidRPr="00471864">
        <w:rPr>
          <w:rFonts w:asciiTheme="minorHAnsi" w:eastAsiaTheme="minorHAnsi" w:hAnsiTheme="minorHAnsi" w:cstheme="minorHAnsi"/>
          <w:color w:val="000000"/>
        </w:rPr>
        <w:t xml:space="preserve">Used web service calls using Java Web Services RPC and Apache AXIS client packages. Generated Client </w:t>
      </w:r>
      <w:r w:rsidRPr="00471864">
        <w:rPr>
          <w:rFonts w:ascii="MS Gothic" w:eastAsia="MS Gothic" w:hAnsi="MS Gothic" w:cs="MS Gothic" w:hint="eastAsia"/>
          <w:color w:val="000000"/>
        </w:rPr>
        <w:t> </w:t>
      </w:r>
      <w:r w:rsidRPr="00471864">
        <w:rPr>
          <w:rFonts w:asciiTheme="minorHAnsi" w:eastAsiaTheme="minorHAnsi" w:hAnsiTheme="minorHAnsi" w:cstheme="minorHAnsi"/>
          <w:color w:val="000000"/>
        </w:rPr>
        <w:t xml:space="preserve">classes using WSDL2Java and used the generated Java API. </w:t>
      </w:r>
    </w:p>
    <w:p w14:paraId="40B7FAAA" w14:textId="6547EEE9" w:rsidR="009E3FE4" w:rsidRPr="00471864" w:rsidRDefault="009E3FE4" w:rsidP="00D74990">
      <w:pPr>
        <w:pStyle w:val="ListParagraph"/>
        <w:numPr>
          <w:ilvl w:val="0"/>
          <w:numId w:val="38"/>
        </w:numPr>
        <w:jc w:val="both"/>
        <w:rPr>
          <w:rFonts w:asciiTheme="minorHAnsi" w:hAnsiTheme="minorHAnsi" w:cstheme="minorHAnsi"/>
        </w:rPr>
      </w:pPr>
      <w:r w:rsidRPr="00471864">
        <w:rPr>
          <w:rFonts w:asciiTheme="minorHAnsi" w:hAnsiTheme="minorHAnsi" w:cstheme="minorHAnsi"/>
        </w:rPr>
        <w:t xml:space="preserve">Integrated templates built using </w:t>
      </w:r>
      <w:r w:rsidRPr="00471864">
        <w:rPr>
          <w:rFonts w:asciiTheme="minorHAnsi" w:hAnsiTheme="minorHAnsi" w:cstheme="minorHAnsi"/>
          <w:b/>
        </w:rPr>
        <w:t>AngularJS</w:t>
      </w:r>
      <w:r w:rsidR="00DA5419" w:rsidRPr="00471864">
        <w:rPr>
          <w:rFonts w:asciiTheme="minorHAnsi" w:hAnsiTheme="minorHAnsi" w:cstheme="minorHAnsi"/>
          <w:b/>
        </w:rPr>
        <w:t xml:space="preserve">, </w:t>
      </w:r>
      <w:r w:rsidRPr="00471864">
        <w:rPr>
          <w:rFonts w:asciiTheme="minorHAnsi" w:hAnsiTheme="minorHAnsi" w:cstheme="minorHAnsi"/>
          <w:b/>
        </w:rPr>
        <w:t xml:space="preserve">JSON </w:t>
      </w:r>
      <w:r w:rsidRPr="00471864">
        <w:rPr>
          <w:rFonts w:asciiTheme="minorHAnsi" w:hAnsiTheme="minorHAnsi" w:cstheme="minorHAnsi"/>
        </w:rPr>
        <w:t xml:space="preserve">and </w:t>
      </w:r>
      <w:r w:rsidRPr="00471864">
        <w:rPr>
          <w:rFonts w:asciiTheme="minorHAnsi" w:hAnsiTheme="minorHAnsi" w:cstheme="minorHAnsi"/>
          <w:b/>
        </w:rPr>
        <w:t>AJAX</w:t>
      </w:r>
      <w:r w:rsidRPr="00471864">
        <w:rPr>
          <w:rFonts w:asciiTheme="minorHAnsi" w:hAnsiTheme="minorHAnsi" w:cstheme="minorHAnsi"/>
        </w:rPr>
        <w:t xml:space="preserve"> to get and post the data to back-end code (JSP) </w:t>
      </w:r>
    </w:p>
    <w:p w14:paraId="6D18249F" w14:textId="77777777" w:rsidR="009E3FE4" w:rsidRPr="00471864" w:rsidRDefault="009E3FE4"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rPr>
        <w:lastRenderedPageBreak/>
        <w:t xml:space="preserve">Used tools such as firebug, web developer tools for debugging and correcting bugs. </w:t>
      </w:r>
    </w:p>
    <w:p w14:paraId="7FB1C3D1" w14:textId="3346950D" w:rsidR="009D166D" w:rsidRPr="00471864" w:rsidRDefault="00037721" w:rsidP="006F5316">
      <w:pPr>
        <w:pStyle w:val="ListParagraph"/>
        <w:numPr>
          <w:ilvl w:val="0"/>
          <w:numId w:val="38"/>
        </w:numPr>
        <w:jc w:val="both"/>
        <w:rPr>
          <w:rStyle w:val="apple-converted-space"/>
          <w:rFonts w:asciiTheme="minorHAnsi" w:hAnsiTheme="minorHAnsi" w:cstheme="minorHAnsi"/>
        </w:rPr>
      </w:pPr>
      <w:r w:rsidRPr="00471864">
        <w:rPr>
          <w:rFonts w:asciiTheme="minorHAnsi" w:hAnsiTheme="minorHAnsi" w:cstheme="minorHAnsi"/>
          <w:shd w:val="clear" w:color="auto" w:fill="FFFFFF"/>
        </w:rPr>
        <w:t xml:space="preserve">Creating templates of the website using the </w:t>
      </w:r>
      <w:r w:rsidRPr="00471864">
        <w:rPr>
          <w:rFonts w:asciiTheme="minorHAnsi" w:hAnsiTheme="minorHAnsi" w:cstheme="minorHAnsi"/>
          <w:b/>
          <w:shd w:val="clear" w:color="auto" w:fill="FFFFFF"/>
        </w:rPr>
        <w:t>framework</w:t>
      </w:r>
      <w:r w:rsidRPr="00471864">
        <w:rPr>
          <w:rFonts w:asciiTheme="minorHAnsi" w:hAnsiTheme="minorHAnsi" w:cstheme="minorHAnsi"/>
          <w:shd w:val="clear" w:color="auto" w:fill="FFFFFF"/>
        </w:rPr>
        <w:t>, de</w:t>
      </w:r>
      <w:r w:rsidR="009D166D" w:rsidRPr="00471864">
        <w:rPr>
          <w:rFonts w:asciiTheme="minorHAnsi" w:hAnsiTheme="minorHAnsi" w:cstheme="minorHAnsi"/>
          <w:shd w:val="clear" w:color="auto" w:fill="FFFFFF"/>
        </w:rPr>
        <w:t xml:space="preserve">veloping custom components using </w:t>
      </w:r>
      <w:r w:rsidR="009D166D" w:rsidRPr="00471864">
        <w:rPr>
          <w:rFonts w:asciiTheme="minorHAnsi" w:hAnsiTheme="minorHAnsi" w:cstheme="minorHAnsi"/>
          <w:b/>
          <w:shd w:val="clear" w:color="auto" w:fill="FFFFFF"/>
        </w:rPr>
        <w:t>Sightly</w:t>
      </w:r>
      <w:r w:rsidR="00DA5419" w:rsidRPr="00471864">
        <w:rPr>
          <w:rFonts w:asciiTheme="minorHAnsi" w:hAnsiTheme="minorHAnsi" w:cstheme="minorHAnsi"/>
          <w:b/>
          <w:shd w:val="clear" w:color="auto" w:fill="FFFFFF"/>
        </w:rPr>
        <w:t>.</w:t>
      </w:r>
    </w:p>
    <w:p w14:paraId="71EE5677" w14:textId="7A645D0E" w:rsidR="001E0F3E" w:rsidRPr="00471864" w:rsidRDefault="00D81BC8" w:rsidP="006F5316">
      <w:pPr>
        <w:pStyle w:val="ListParagraph"/>
        <w:numPr>
          <w:ilvl w:val="0"/>
          <w:numId w:val="38"/>
        </w:numPr>
        <w:jc w:val="both"/>
        <w:rPr>
          <w:rFonts w:asciiTheme="minorHAnsi" w:hAnsiTheme="minorHAnsi" w:cstheme="minorHAnsi"/>
        </w:rPr>
      </w:pPr>
      <w:r w:rsidRPr="00471864">
        <w:rPr>
          <w:rFonts w:asciiTheme="minorHAnsi" w:hAnsiTheme="minorHAnsi" w:cstheme="minorHAnsi"/>
        </w:rPr>
        <w:t xml:space="preserve">Developed Web services to allow communication between the application using </w:t>
      </w:r>
      <w:r w:rsidRPr="00471864">
        <w:rPr>
          <w:rFonts w:asciiTheme="minorHAnsi" w:hAnsiTheme="minorHAnsi" w:cstheme="minorHAnsi"/>
          <w:b/>
        </w:rPr>
        <w:t>REST</w:t>
      </w:r>
      <w:r w:rsidRPr="00471864">
        <w:rPr>
          <w:rFonts w:asciiTheme="minorHAnsi" w:hAnsiTheme="minorHAnsi" w:cstheme="minorHAnsi"/>
        </w:rPr>
        <w:t xml:space="preserve"> Web services.</w:t>
      </w:r>
    </w:p>
    <w:p w14:paraId="1B4E09AA" w14:textId="77777777" w:rsidR="00894B29" w:rsidRPr="00471864" w:rsidRDefault="00A54F74" w:rsidP="006F5316">
      <w:pPr>
        <w:pStyle w:val="ListParagraph"/>
        <w:numPr>
          <w:ilvl w:val="0"/>
          <w:numId w:val="38"/>
        </w:numPr>
        <w:jc w:val="both"/>
        <w:rPr>
          <w:rFonts w:asciiTheme="minorHAnsi" w:eastAsia="Times New Roman" w:hAnsiTheme="minorHAnsi" w:cstheme="minorHAnsi"/>
        </w:rPr>
      </w:pPr>
      <w:r w:rsidRPr="00471864">
        <w:rPr>
          <w:rFonts w:asciiTheme="minorHAnsi" w:hAnsiTheme="minorHAnsi" w:cstheme="minorHAnsi"/>
          <w:shd w:val="clear" w:color="auto" w:fill="FFFFFF"/>
        </w:rPr>
        <w:t>Created Angular JS custom directives to build reusable components and perform different functions </w:t>
      </w:r>
    </w:p>
    <w:p w14:paraId="14B3262F" w14:textId="77777777" w:rsidR="00894B29" w:rsidRPr="00471864" w:rsidRDefault="00A54F74" w:rsidP="006F5316">
      <w:pPr>
        <w:pStyle w:val="ListParagraph"/>
        <w:numPr>
          <w:ilvl w:val="0"/>
          <w:numId w:val="38"/>
        </w:numPr>
        <w:jc w:val="both"/>
        <w:rPr>
          <w:rFonts w:asciiTheme="minorHAnsi" w:eastAsia="Times New Roman" w:hAnsiTheme="minorHAnsi" w:cstheme="minorHAnsi"/>
        </w:rPr>
      </w:pPr>
      <w:r w:rsidRPr="00471864">
        <w:rPr>
          <w:rFonts w:asciiTheme="minorHAnsi" w:hAnsiTheme="minorHAnsi" w:cstheme="minorHAnsi"/>
          <w:shd w:val="clear" w:color="auto" w:fill="FFFFFF"/>
        </w:rPr>
        <w:t>Utilized Angular JS dependency injection to inject different Services including inner Services and custom Services </w:t>
      </w:r>
    </w:p>
    <w:p w14:paraId="035A667D" w14:textId="34834DBA" w:rsidR="00894B29" w:rsidRPr="00471864" w:rsidRDefault="00A54F74" w:rsidP="006F5316">
      <w:pPr>
        <w:pStyle w:val="ListParagraph"/>
        <w:numPr>
          <w:ilvl w:val="0"/>
          <w:numId w:val="38"/>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Wrote application level code to perform client side validation using </w:t>
      </w:r>
      <w:r w:rsidRPr="00471864">
        <w:rPr>
          <w:rFonts w:asciiTheme="minorHAnsi" w:hAnsiTheme="minorHAnsi" w:cstheme="minorHAnsi"/>
          <w:b/>
          <w:shd w:val="clear" w:color="auto" w:fill="FFFFFF"/>
        </w:rPr>
        <w:t>jQuery</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Java</w:t>
      </w:r>
      <w:r w:rsidR="00913E1E" w:rsidRPr="00471864">
        <w:rPr>
          <w:rFonts w:asciiTheme="minorHAnsi" w:hAnsiTheme="minorHAnsi" w:cstheme="minorHAnsi"/>
          <w:b/>
          <w:shd w:val="clear" w:color="auto" w:fill="FFFFFF"/>
        </w:rPr>
        <w:t xml:space="preserve"> </w:t>
      </w:r>
      <w:r w:rsidR="005F1704" w:rsidRPr="00471864">
        <w:rPr>
          <w:rFonts w:asciiTheme="minorHAnsi" w:hAnsiTheme="minorHAnsi" w:cstheme="minorHAnsi"/>
          <w:b/>
          <w:shd w:val="clear" w:color="auto" w:fill="FFFFFF"/>
        </w:rPr>
        <w:t>Script.</w:t>
      </w:r>
    </w:p>
    <w:p w14:paraId="6D2A2E22" w14:textId="77777777" w:rsidR="00894B29" w:rsidRPr="00471864" w:rsidRDefault="00A54F74" w:rsidP="006F5316">
      <w:pPr>
        <w:pStyle w:val="ListParagraph"/>
        <w:numPr>
          <w:ilvl w:val="0"/>
          <w:numId w:val="38"/>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Written </w:t>
      </w:r>
      <w:r w:rsidRPr="00471864">
        <w:rPr>
          <w:rFonts w:asciiTheme="minorHAnsi" w:hAnsiTheme="minorHAnsi" w:cstheme="minorHAnsi"/>
          <w:b/>
          <w:shd w:val="clear" w:color="auto" w:fill="FFFFFF"/>
        </w:rPr>
        <w:t>SQL Queries</w:t>
      </w:r>
      <w:r w:rsidRPr="00471864">
        <w:rPr>
          <w:rFonts w:asciiTheme="minorHAnsi" w:hAnsiTheme="minorHAnsi" w:cstheme="minorHAnsi"/>
          <w:shd w:val="clear" w:color="auto" w:fill="FFFFFF"/>
        </w:rPr>
        <w:t xml:space="preserve"> to interact with </w:t>
      </w:r>
      <w:r w:rsidRPr="00471864">
        <w:rPr>
          <w:rFonts w:asciiTheme="minorHAnsi" w:hAnsiTheme="minorHAnsi" w:cstheme="minorHAnsi"/>
          <w:b/>
          <w:shd w:val="clear" w:color="auto" w:fill="FFFFFF"/>
        </w:rPr>
        <w:t>Oracle database</w:t>
      </w:r>
      <w:r w:rsidRPr="00471864">
        <w:rPr>
          <w:rFonts w:asciiTheme="minorHAnsi" w:hAnsiTheme="minorHAnsi" w:cstheme="minorHAnsi"/>
          <w:shd w:val="clear" w:color="auto" w:fill="FFFFFF"/>
        </w:rPr>
        <w:t>. </w:t>
      </w:r>
    </w:p>
    <w:p w14:paraId="791B02EC" w14:textId="0734D123" w:rsidR="001E0F3E" w:rsidRPr="00471864" w:rsidRDefault="00A54F74" w:rsidP="006F5316">
      <w:pPr>
        <w:pStyle w:val="ListParagraph"/>
        <w:numPr>
          <w:ilvl w:val="0"/>
          <w:numId w:val="38"/>
        </w:numPr>
        <w:jc w:val="both"/>
        <w:rPr>
          <w:rFonts w:asciiTheme="minorHAnsi" w:eastAsia="Times New Roman" w:hAnsiTheme="minorHAnsi" w:cstheme="minorHAnsi"/>
        </w:rPr>
      </w:pPr>
      <w:r w:rsidRPr="00471864">
        <w:rPr>
          <w:rFonts w:asciiTheme="minorHAnsi" w:hAnsiTheme="minorHAnsi" w:cstheme="minorHAnsi"/>
          <w:shd w:val="clear" w:color="auto" w:fill="FFFFFF"/>
        </w:rPr>
        <w:t>Successfully executed all the test cases and fixed any bugs/issues identified during the test cycles.</w:t>
      </w:r>
    </w:p>
    <w:p w14:paraId="7A62F56D" w14:textId="2D26CFDF" w:rsidR="001352ED" w:rsidRPr="00471864" w:rsidRDefault="009037D4" w:rsidP="006F5316">
      <w:pPr>
        <w:jc w:val="both"/>
        <w:rPr>
          <w:rFonts w:asciiTheme="minorHAnsi" w:eastAsia="Verdana" w:hAnsiTheme="minorHAnsi" w:cstheme="minorHAnsi"/>
          <w:sz w:val="22"/>
          <w:szCs w:val="22"/>
        </w:rPr>
      </w:pPr>
      <w:r w:rsidRPr="00471864">
        <w:rPr>
          <w:rFonts w:asciiTheme="minorHAnsi" w:eastAsia="Verdana" w:hAnsiTheme="minorHAnsi" w:cstheme="minorHAnsi"/>
          <w:b/>
          <w:sz w:val="22"/>
          <w:szCs w:val="22"/>
        </w:rPr>
        <w:t>Environment</w:t>
      </w:r>
      <w:r w:rsidRPr="00471864">
        <w:rPr>
          <w:rFonts w:asciiTheme="minorHAnsi" w:eastAsia="Verdana" w:hAnsiTheme="minorHAnsi" w:cstheme="minorHAnsi"/>
          <w:sz w:val="22"/>
          <w:szCs w:val="22"/>
        </w:rPr>
        <w:t xml:space="preserve">: Eclipse, Core Java, </w:t>
      </w:r>
      <w:r w:rsidRPr="00471864">
        <w:rPr>
          <w:rFonts w:asciiTheme="minorHAnsi" w:hAnsiTheme="minorHAnsi" w:cstheme="minorHAnsi"/>
          <w:sz w:val="22"/>
          <w:szCs w:val="22"/>
        </w:rPr>
        <w:t xml:space="preserve">WCM, </w:t>
      </w:r>
      <w:r w:rsidRPr="00471864">
        <w:rPr>
          <w:rFonts w:asciiTheme="minorHAnsi" w:eastAsia="Verdana" w:hAnsiTheme="minorHAnsi" w:cstheme="minorHAnsi"/>
          <w:sz w:val="22"/>
          <w:szCs w:val="22"/>
        </w:rPr>
        <w:t xml:space="preserve">J2EE, JSP, JavaScript, Log4j, </w:t>
      </w:r>
      <w:r w:rsidR="00060A83" w:rsidRPr="00471864">
        <w:rPr>
          <w:rFonts w:asciiTheme="minorHAnsi" w:eastAsia="Verdana" w:hAnsiTheme="minorHAnsi" w:cstheme="minorHAnsi"/>
          <w:sz w:val="22"/>
          <w:szCs w:val="22"/>
        </w:rPr>
        <w:t xml:space="preserve">XSL/XSLT, DOM, Ajax, </w:t>
      </w:r>
      <w:r w:rsidR="004A2E35" w:rsidRPr="00471864">
        <w:rPr>
          <w:rFonts w:asciiTheme="minorHAnsi" w:eastAsia="Verdana" w:hAnsiTheme="minorHAnsi" w:cstheme="minorHAnsi"/>
          <w:sz w:val="22"/>
          <w:szCs w:val="22"/>
        </w:rPr>
        <w:t>jQuery</w:t>
      </w:r>
      <w:r w:rsidR="00060A83" w:rsidRPr="00471864">
        <w:rPr>
          <w:rFonts w:asciiTheme="minorHAnsi" w:eastAsia="Verdana" w:hAnsiTheme="minorHAnsi" w:cstheme="minorHAnsi"/>
          <w:sz w:val="22"/>
          <w:szCs w:val="22"/>
        </w:rPr>
        <w:t>,</w:t>
      </w:r>
      <w:r w:rsidR="004A2E35" w:rsidRPr="00471864">
        <w:rPr>
          <w:rFonts w:asciiTheme="minorHAnsi" w:eastAsia="Verdana" w:hAnsiTheme="minorHAnsi" w:cstheme="minorHAnsi"/>
          <w:sz w:val="22"/>
          <w:szCs w:val="22"/>
        </w:rPr>
        <w:t xml:space="preserve"> </w:t>
      </w:r>
      <w:r w:rsidR="00060A83" w:rsidRPr="00471864">
        <w:rPr>
          <w:rFonts w:asciiTheme="minorHAnsi" w:eastAsia="Verdana" w:hAnsiTheme="minorHAnsi" w:cstheme="minorHAnsi"/>
          <w:sz w:val="22"/>
          <w:szCs w:val="22"/>
        </w:rPr>
        <w:t xml:space="preserve">XHTML, </w:t>
      </w:r>
      <w:r w:rsidRPr="00471864">
        <w:rPr>
          <w:rFonts w:asciiTheme="minorHAnsi" w:eastAsia="Verdana" w:hAnsiTheme="minorHAnsi" w:cstheme="minorHAnsi"/>
          <w:sz w:val="22"/>
          <w:szCs w:val="22"/>
        </w:rPr>
        <w:t>CSS</w:t>
      </w:r>
      <w:r w:rsidR="00060A83" w:rsidRPr="00471864">
        <w:rPr>
          <w:rFonts w:asciiTheme="minorHAnsi" w:eastAsia="Verdana" w:hAnsiTheme="minorHAnsi" w:cstheme="minorHAnsi"/>
          <w:sz w:val="22"/>
          <w:szCs w:val="22"/>
        </w:rPr>
        <w:t>3</w:t>
      </w:r>
      <w:r w:rsidRPr="00471864">
        <w:rPr>
          <w:rFonts w:asciiTheme="minorHAnsi" w:eastAsia="Verdana" w:hAnsiTheme="minorHAnsi" w:cstheme="minorHAnsi"/>
          <w:sz w:val="22"/>
          <w:szCs w:val="22"/>
        </w:rPr>
        <w:t xml:space="preserve">, </w:t>
      </w:r>
      <w:r w:rsidR="00060A83" w:rsidRPr="00471864">
        <w:rPr>
          <w:rFonts w:asciiTheme="minorHAnsi" w:eastAsia="Verdana" w:hAnsiTheme="minorHAnsi" w:cstheme="minorHAnsi"/>
          <w:sz w:val="22"/>
          <w:szCs w:val="22"/>
        </w:rPr>
        <w:t xml:space="preserve">DHTML, </w:t>
      </w:r>
      <w:r w:rsidRPr="00471864">
        <w:rPr>
          <w:rFonts w:asciiTheme="minorHAnsi" w:eastAsia="Verdana" w:hAnsiTheme="minorHAnsi" w:cstheme="minorHAnsi"/>
          <w:sz w:val="22"/>
          <w:szCs w:val="22"/>
        </w:rPr>
        <w:t>Tomcat</w:t>
      </w:r>
      <w:r w:rsidR="00754F5D" w:rsidRPr="00471864">
        <w:rPr>
          <w:rFonts w:asciiTheme="minorHAnsi" w:eastAsia="Verdana" w:hAnsiTheme="minorHAnsi" w:cstheme="minorHAnsi"/>
          <w:sz w:val="22"/>
          <w:szCs w:val="22"/>
        </w:rPr>
        <w:t>, Oracle, SVN, Windows</w:t>
      </w:r>
      <w:r w:rsidRPr="00471864">
        <w:rPr>
          <w:rFonts w:asciiTheme="minorHAnsi" w:eastAsia="Verdana" w:hAnsiTheme="minorHAnsi" w:cstheme="minorHAnsi"/>
          <w:sz w:val="22"/>
          <w:szCs w:val="22"/>
        </w:rPr>
        <w:t>.</w:t>
      </w:r>
    </w:p>
    <w:p w14:paraId="40E52991" w14:textId="77777777" w:rsidR="009037D4" w:rsidRPr="00471864" w:rsidRDefault="009037D4" w:rsidP="006F5316">
      <w:pPr>
        <w:jc w:val="both"/>
        <w:rPr>
          <w:rFonts w:asciiTheme="minorHAnsi" w:eastAsia="Verdana" w:hAnsiTheme="minorHAnsi" w:cstheme="minorHAnsi"/>
          <w:sz w:val="22"/>
          <w:szCs w:val="22"/>
        </w:rPr>
      </w:pPr>
    </w:p>
    <w:p w14:paraId="1F8C6601" w14:textId="51A93EB5" w:rsidR="009037D4" w:rsidRPr="00471864" w:rsidRDefault="00842E93"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Client:</w:t>
      </w:r>
      <w:r w:rsidR="00B141D5" w:rsidRPr="00471864">
        <w:rPr>
          <w:rFonts w:asciiTheme="minorHAnsi" w:eastAsia="Verdana" w:hAnsiTheme="minorHAnsi" w:cstheme="minorHAnsi"/>
          <w:b/>
          <w:sz w:val="22"/>
          <w:szCs w:val="22"/>
        </w:rPr>
        <w:t xml:space="preserve"> Cisco, </w:t>
      </w:r>
      <w:r w:rsidR="00FE6944" w:rsidRPr="00471864">
        <w:rPr>
          <w:rFonts w:asciiTheme="minorHAnsi" w:eastAsia="Verdana" w:hAnsiTheme="minorHAnsi" w:cstheme="minorHAnsi"/>
          <w:b/>
          <w:sz w:val="22"/>
          <w:szCs w:val="22"/>
        </w:rPr>
        <w:t>San</w:t>
      </w:r>
      <w:r w:rsidR="00B141D5" w:rsidRPr="00471864">
        <w:rPr>
          <w:rFonts w:asciiTheme="minorHAnsi" w:eastAsia="Verdana" w:hAnsiTheme="minorHAnsi" w:cstheme="minorHAnsi"/>
          <w:b/>
          <w:sz w:val="22"/>
          <w:szCs w:val="22"/>
        </w:rPr>
        <w:t xml:space="preserve"> Francisco, California</w:t>
      </w:r>
      <w:r w:rsidR="00A163CF" w:rsidRPr="00471864">
        <w:rPr>
          <w:rFonts w:asciiTheme="minorHAnsi" w:eastAsia="Verdana" w:hAnsiTheme="minorHAnsi" w:cstheme="minorHAnsi"/>
          <w:b/>
          <w:sz w:val="22"/>
          <w:szCs w:val="22"/>
        </w:rPr>
        <w:t xml:space="preserve">                                                                          </w:t>
      </w:r>
      <w:r w:rsidR="005E2AD2" w:rsidRPr="00471864">
        <w:rPr>
          <w:rFonts w:asciiTheme="minorHAnsi" w:eastAsia="Verdana" w:hAnsiTheme="minorHAnsi" w:cstheme="minorHAnsi"/>
          <w:b/>
          <w:sz w:val="22"/>
          <w:szCs w:val="22"/>
        </w:rPr>
        <w:t xml:space="preserve">  </w:t>
      </w:r>
      <w:r w:rsidR="00471864">
        <w:rPr>
          <w:rFonts w:asciiTheme="minorHAnsi" w:eastAsia="Verdana" w:hAnsiTheme="minorHAnsi" w:cstheme="minorHAnsi"/>
          <w:b/>
          <w:sz w:val="22"/>
          <w:szCs w:val="22"/>
        </w:rPr>
        <w:t xml:space="preserve">     </w:t>
      </w:r>
      <w:r w:rsidR="003F1D39" w:rsidRPr="00471864">
        <w:rPr>
          <w:rFonts w:asciiTheme="minorHAnsi" w:eastAsia="Verdana" w:hAnsiTheme="minorHAnsi" w:cstheme="minorHAnsi"/>
          <w:b/>
          <w:sz w:val="22"/>
          <w:szCs w:val="22"/>
        </w:rPr>
        <w:t>Mar 2014 – Jan 2015</w:t>
      </w:r>
    </w:p>
    <w:p w14:paraId="6831FCD1" w14:textId="04098627" w:rsidR="00932472" w:rsidRPr="00471864" w:rsidRDefault="00842E93" w:rsidP="006F5316">
      <w:pPr>
        <w:jc w:val="both"/>
        <w:rPr>
          <w:rFonts w:asciiTheme="minorHAnsi" w:hAnsiTheme="minorHAnsi" w:cstheme="minorHAnsi"/>
          <w:b/>
          <w:sz w:val="22"/>
          <w:szCs w:val="22"/>
        </w:rPr>
      </w:pPr>
      <w:r w:rsidRPr="00471864">
        <w:rPr>
          <w:rFonts w:asciiTheme="minorHAnsi" w:hAnsiTheme="minorHAnsi" w:cstheme="minorHAnsi"/>
          <w:b/>
          <w:sz w:val="22"/>
          <w:szCs w:val="22"/>
        </w:rPr>
        <w:t>UI Developer</w:t>
      </w:r>
    </w:p>
    <w:p w14:paraId="5323A961" w14:textId="41AD8C8E" w:rsidR="005E2AD2" w:rsidRPr="00471864" w:rsidRDefault="005E2AD2" w:rsidP="006F5316">
      <w:pPr>
        <w:jc w:val="both"/>
        <w:rPr>
          <w:rFonts w:asciiTheme="minorHAnsi" w:eastAsia="Verdana" w:hAnsiTheme="minorHAnsi" w:cstheme="minorHAnsi"/>
          <w:sz w:val="22"/>
          <w:szCs w:val="22"/>
        </w:rPr>
      </w:pPr>
    </w:p>
    <w:p w14:paraId="2A842D3D" w14:textId="77777777" w:rsidR="003C600E" w:rsidRPr="00471864" w:rsidRDefault="003C600E" w:rsidP="003C600E">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Responsibilities:</w:t>
      </w:r>
    </w:p>
    <w:p w14:paraId="747CB4FD"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Attended Daily standup meetings (Scrum), Estimation meetings and Requirement review meetings to analyze requirements for project. </w:t>
      </w:r>
    </w:p>
    <w:p w14:paraId="789F62E3"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Designed dynamic and browser compatible pages using </w:t>
      </w:r>
      <w:r w:rsidRPr="00471864">
        <w:rPr>
          <w:rFonts w:asciiTheme="minorHAnsi" w:hAnsiTheme="minorHAnsi" w:cstheme="minorHAnsi"/>
          <w:b/>
          <w:shd w:val="clear" w:color="auto" w:fill="FFFFFF"/>
        </w:rPr>
        <w:t>HTML5</w:t>
      </w:r>
      <w:r w:rsidRPr="00471864">
        <w:rPr>
          <w:rFonts w:asciiTheme="minorHAnsi" w:hAnsiTheme="minorHAnsi" w:cstheme="minorHAnsi"/>
          <w:shd w:val="clear" w:color="auto" w:fill="FFFFFF"/>
        </w:rPr>
        <w:t xml:space="preserve">, </w:t>
      </w:r>
      <w:r w:rsidRPr="00471864">
        <w:rPr>
          <w:rFonts w:asciiTheme="minorHAnsi" w:hAnsiTheme="minorHAnsi" w:cstheme="minorHAnsi"/>
          <w:b/>
          <w:shd w:val="clear" w:color="auto" w:fill="FFFFFF"/>
        </w:rPr>
        <w:t>CSS3</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JavaScript</w:t>
      </w:r>
      <w:r w:rsidRPr="00471864">
        <w:rPr>
          <w:rFonts w:asciiTheme="minorHAnsi" w:hAnsiTheme="minorHAnsi" w:cstheme="minorHAnsi"/>
          <w:shd w:val="clear" w:color="auto" w:fill="FFFFFF"/>
        </w:rPr>
        <w:t>. </w:t>
      </w:r>
    </w:p>
    <w:p w14:paraId="12F14002"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CSS styles were developed to preserve the uniformity of all the screens throughout the application and positioning of screen objects. </w:t>
      </w:r>
    </w:p>
    <w:p w14:paraId="25805930" w14:textId="77777777" w:rsidR="00842E93"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Developed the Login, Policy and Claims Screens for customers using </w:t>
      </w:r>
      <w:r w:rsidRPr="00471864">
        <w:rPr>
          <w:rFonts w:asciiTheme="minorHAnsi" w:hAnsiTheme="minorHAnsi" w:cstheme="minorHAnsi"/>
          <w:b/>
          <w:shd w:val="clear" w:color="auto" w:fill="FFFFFF"/>
        </w:rPr>
        <w:t>AJAX, HTML5, CSS3</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JavaScript</w:t>
      </w:r>
      <w:r w:rsidRPr="00471864">
        <w:rPr>
          <w:rFonts w:asciiTheme="minorHAnsi" w:hAnsiTheme="minorHAnsi" w:cstheme="minorHAnsi"/>
          <w:shd w:val="clear" w:color="auto" w:fill="FFFFFF"/>
        </w:rPr>
        <w:t>. </w:t>
      </w:r>
    </w:p>
    <w:p w14:paraId="08196C25" w14:textId="47EA569C" w:rsidR="00CD7C39" w:rsidRPr="00471864" w:rsidRDefault="00CD7C39"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rPr>
        <w:t xml:space="preserve">Extensively used </w:t>
      </w:r>
      <w:r w:rsidRPr="00471864">
        <w:rPr>
          <w:rFonts w:asciiTheme="minorHAnsi" w:hAnsiTheme="minorHAnsi" w:cstheme="minorHAnsi"/>
          <w:b/>
        </w:rPr>
        <w:t>JQUERY, JSON, AJAX</w:t>
      </w:r>
      <w:r w:rsidRPr="00471864">
        <w:rPr>
          <w:rFonts w:asciiTheme="minorHAnsi" w:hAnsiTheme="minorHAnsi" w:cstheme="minorHAnsi"/>
        </w:rPr>
        <w:t xml:space="preserve"> and </w:t>
      </w:r>
      <w:r w:rsidRPr="00471864">
        <w:rPr>
          <w:rFonts w:asciiTheme="minorHAnsi" w:hAnsiTheme="minorHAnsi" w:cstheme="minorHAnsi"/>
          <w:b/>
        </w:rPr>
        <w:t>DOM</w:t>
      </w:r>
      <w:r w:rsidRPr="00471864">
        <w:rPr>
          <w:rFonts w:asciiTheme="minorHAnsi" w:hAnsiTheme="minorHAnsi" w:cstheme="minorHAnsi"/>
        </w:rPr>
        <w:t xml:space="preserve"> scripting to create interactive web applications like message posting and auto complete form validations.</w:t>
      </w:r>
    </w:p>
    <w:p w14:paraId="68866D3B" w14:textId="525676A5" w:rsidR="00CD7C39" w:rsidRPr="00471864" w:rsidRDefault="00CD7C39"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rPr>
        <w:t xml:space="preserve">Created dynamic web pages making </w:t>
      </w:r>
      <w:r w:rsidRPr="00471864">
        <w:rPr>
          <w:rFonts w:asciiTheme="minorHAnsi" w:hAnsiTheme="minorHAnsi" w:cstheme="minorHAnsi"/>
          <w:b/>
        </w:rPr>
        <w:t>AJAX Calls</w:t>
      </w:r>
      <w:r w:rsidRPr="00471864">
        <w:rPr>
          <w:rFonts w:asciiTheme="minorHAnsi" w:hAnsiTheme="minorHAnsi" w:cstheme="minorHAnsi"/>
        </w:rPr>
        <w:t xml:space="preserve">, using the </w:t>
      </w:r>
      <w:r w:rsidRPr="00471864">
        <w:rPr>
          <w:rFonts w:asciiTheme="minorHAnsi" w:hAnsiTheme="minorHAnsi" w:cstheme="minorHAnsi"/>
          <w:b/>
        </w:rPr>
        <w:t xml:space="preserve">XML </w:t>
      </w:r>
      <w:r w:rsidRPr="00471864">
        <w:rPr>
          <w:rFonts w:asciiTheme="minorHAnsi" w:hAnsiTheme="minorHAnsi" w:cstheme="minorHAnsi"/>
        </w:rPr>
        <w:t>Http Request Object.</w:t>
      </w:r>
    </w:p>
    <w:p w14:paraId="52E094C2"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Used Object Oriented Programming concepts to develop </w:t>
      </w:r>
      <w:r w:rsidR="004543C6" w:rsidRPr="00471864">
        <w:rPr>
          <w:rFonts w:asciiTheme="minorHAnsi" w:hAnsiTheme="minorHAnsi" w:cstheme="minorHAnsi"/>
          <w:shd w:val="clear" w:color="auto" w:fill="FFFFFF"/>
        </w:rPr>
        <w:t>UI</w:t>
      </w:r>
      <w:r w:rsidRPr="00471864">
        <w:rPr>
          <w:rFonts w:asciiTheme="minorHAnsi" w:hAnsiTheme="minorHAnsi" w:cstheme="minorHAnsi"/>
          <w:shd w:val="clear" w:color="auto" w:fill="FFFFFF"/>
        </w:rPr>
        <w:t> components that could be reused across the Web Application. </w:t>
      </w:r>
    </w:p>
    <w:p w14:paraId="003E4CD7"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Developed responsive applications using </w:t>
      </w:r>
      <w:r w:rsidRPr="00471864">
        <w:rPr>
          <w:rFonts w:asciiTheme="minorHAnsi" w:hAnsiTheme="minorHAnsi" w:cstheme="minorHAnsi"/>
          <w:b/>
          <w:shd w:val="clear" w:color="auto" w:fill="FFFFFF"/>
        </w:rPr>
        <w:t xml:space="preserve">Bootstrap </w:t>
      </w:r>
      <w:r w:rsidRPr="00471864">
        <w:rPr>
          <w:rFonts w:asciiTheme="minorHAnsi" w:hAnsiTheme="minorHAnsi" w:cstheme="minorHAnsi"/>
          <w:shd w:val="clear" w:color="auto" w:fill="FFFFFF"/>
        </w:rPr>
        <w:t>which allowed the same application to be optimized for both mobile and desktop resolutions. </w:t>
      </w:r>
    </w:p>
    <w:p w14:paraId="7E528E32"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Created Single Page Application with loading multiple views using route services and adding more user experience to make i</w:t>
      </w:r>
      <w:r w:rsidR="004543C6" w:rsidRPr="00471864">
        <w:rPr>
          <w:rFonts w:asciiTheme="minorHAnsi" w:hAnsiTheme="minorHAnsi" w:cstheme="minorHAnsi"/>
          <w:shd w:val="clear" w:color="auto" w:fill="FFFFFF"/>
        </w:rPr>
        <w:t xml:space="preserve">t more dynamic by using </w:t>
      </w:r>
      <w:r w:rsidR="004543C6" w:rsidRPr="00471864">
        <w:rPr>
          <w:rFonts w:asciiTheme="minorHAnsi" w:hAnsiTheme="minorHAnsi" w:cstheme="minorHAnsi"/>
          <w:b/>
          <w:shd w:val="clear" w:color="auto" w:fill="FFFFFF"/>
        </w:rPr>
        <w:t xml:space="preserve">Angular </w:t>
      </w:r>
      <w:r w:rsidRPr="00471864">
        <w:rPr>
          <w:rFonts w:asciiTheme="minorHAnsi" w:hAnsiTheme="minorHAnsi" w:cstheme="minorHAnsi"/>
          <w:b/>
          <w:shd w:val="clear" w:color="auto" w:fill="FFFFFF"/>
        </w:rPr>
        <w:t xml:space="preserve">JS </w:t>
      </w:r>
      <w:r w:rsidRPr="00471864">
        <w:rPr>
          <w:rFonts w:asciiTheme="minorHAnsi" w:hAnsiTheme="minorHAnsi" w:cstheme="minorHAnsi"/>
          <w:shd w:val="clear" w:color="auto" w:fill="FFFFFF"/>
        </w:rPr>
        <w:t>framework. </w:t>
      </w:r>
    </w:p>
    <w:p w14:paraId="45E838DB" w14:textId="77777777" w:rsidR="004543C6" w:rsidRPr="00471864" w:rsidRDefault="00742C8E"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Achieved AngularJS Authentication for the application, and stored generated token so that token can be sent with each request to secure resources in Web API. </w:t>
      </w:r>
    </w:p>
    <w:p w14:paraId="7EC5BA9D" w14:textId="77777777" w:rsidR="004543C6" w:rsidRPr="00471864" w:rsidRDefault="006873FA"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Implemented AngularJS client-side form Validation using various Controls and Filters. </w:t>
      </w:r>
    </w:p>
    <w:p w14:paraId="4E19F4C2" w14:textId="77777777" w:rsidR="004543C6" w:rsidRPr="00471864" w:rsidRDefault="006873FA"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t xml:space="preserve">Have worked on </w:t>
      </w:r>
      <w:r w:rsidRPr="00471864">
        <w:rPr>
          <w:rFonts w:asciiTheme="minorHAnsi" w:hAnsiTheme="minorHAnsi" w:cstheme="minorHAnsi"/>
          <w:b/>
          <w:shd w:val="clear" w:color="auto" w:fill="FFFFFF"/>
        </w:rPr>
        <w:t xml:space="preserve">AWS </w:t>
      </w:r>
      <w:r w:rsidRPr="00471864">
        <w:rPr>
          <w:rFonts w:asciiTheme="minorHAnsi" w:hAnsiTheme="minorHAnsi" w:cstheme="minorHAnsi"/>
          <w:shd w:val="clear" w:color="auto" w:fill="FFFFFF"/>
        </w:rPr>
        <w:t>to integrate the server side and client side code. </w:t>
      </w:r>
    </w:p>
    <w:p w14:paraId="1A8CE2BD" w14:textId="377D0B58" w:rsidR="00742C8E" w:rsidRPr="00471864" w:rsidRDefault="006873FA" w:rsidP="006F5316">
      <w:pPr>
        <w:pStyle w:val="ListParagraph"/>
        <w:numPr>
          <w:ilvl w:val="0"/>
          <w:numId w:val="39"/>
        </w:numPr>
        <w:jc w:val="both"/>
        <w:rPr>
          <w:rFonts w:asciiTheme="minorHAnsi" w:eastAsia="Times New Roman" w:hAnsiTheme="minorHAnsi" w:cstheme="minorHAnsi"/>
        </w:rPr>
      </w:pPr>
      <w:r w:rsidRPr="00471864">
        <w:rPr>
          <w:rFonts w:asciiTheme="minorHAnsi" w:hAnsiTheme="minorHAnsi" w:cstheme="minorHAnsi"/>
          <w:shd w:val="clear" w:color="auto" w:fill="FFFFFF"/>
        </w:rPr>
        <w:lastRenderedPageBreak/>
        <w:t xml:space="preserve">Responsible for creating </w:t>
      </w:r>
      <w:r w:rsidRPr="00471864">
        <w:rPr>
          <w:rFonts w:asciiTheme="minorHAnsi" w:hAnsiTheme="minorHAnsi" w:cstheme="minorHAnsi"/>
          <w:b/>
          <w:shd w:val="clear" w:color="auto" w:fill="FFFFFF"/>
        </w:rPr>
        <w:t xml:space="preserve">RESTFUL </w:t>
      </w:r>
      <w:r w:rsidRPr="00471864">
        <w:rPr>
          <w:rFonts w:asciiTheme="minorHAnsi" w:hAnsiTheme="minorHAnsi" w:cstheme="minorHAnsi"/>
          <w:shd w:val="clear" w:color="auto" w:fill="FFFFFF"/>
        </w:rPr>
        <w:t xml:space="preserve">Web Services to server data to the front-end application in </w:t>
      </w:r>
      <w:r w:rsidRPr="00471864">
        <w:rPr>
          <w:rFonts w:asciiTheme="minorHAnsi" w:hAnsiTheme="minorHAnsi" w:cstheme="minorHAnsi"/>
          <w:b/>
          <w:shd w:val="clear" w:color="auto" w:fill="FFFFFF"/>
        </w:rPr>
        <w:t xml:space="preserve">JSON </w:t>
      </w:r>
      <w:r w:rsidRPr="00471864">
        <w:rPr>
          <w:rFonts w:asciiTheme="minorHAnsi" w:hAnsiTheme="minorHAnsi" w:cstheme="minorHAnsi"/>
          <w:shd w:val="clear" w:color="auto" w:fill="FFFFFF"/>
        </w:rPr>
        <w:t>format. </w:t>
      </w:r>
    </w:p>
    <w:p w14:paraId="4038AD83" w14:textId="44C10AFA" w:rsidR="00EA0503" w:rsidRPr="00471864" w:rsidRDefault="00EA0503" w:rsidP="006F5316">
      <w:pPr>
        <w:pStyle w:val="ListParagraph"/>
        <w:numPr>
          <w:ilvl w:val="0"/>
          <w:numId w:val="39"/>
        </w:numPr>
        <w:jc w:val="both"/>
        <w:rPr>
          <w:rFonts w:asciiTheme="minorHAnsi" w:hAnsiTheme="minorHAnsi" w:cstheme="minorHAnsi"/>
        </w:rPr>
      </w:pPr>
      <w:r w:rsidRPr="00471864">
        <w:rPr>
          <w:rFonts w:asciiTheme="minorHAnsi" w:hAnsiTheme="minorHAnsi" w:cstheme="minorHAnsi"/>
          <w:shd w:val="clear" w:color="auto" w:fill="FFFFFF"/>
        </w:rPr>
        <w:t xml:space="preserve">Developed the Presentation layer, which was built using Servlets and JSP and MVC architecture on Web </w:t>
      </w:r>
      <w:r w:rsidR="00BB4B41" w:rsidRPr="00471864">
        <w:rPr>
          <w:rFonts w:asciiTheme="minorHAnsi" w:hAnsiTheme="minorHAnsi" w:cstheme="minorHAnsi"/>
          <w:shd w:val="clear" w:color="auto" w:fill="FFFFFF"/>
        </w:rPr>
        <w:t>Sphere</w:t>
      </w:r>
      <w:r w:rsidRPr="00471864">
        <w:rPr>
          <w:rFonts w:asciiTheme="minorHAnsi" w:hAnsiTheme="minorHAnsi" w:cstheme="minorHAnsi"/>
          <w:shd w:val="clear" w:color="auto" w:fill="FFFFFF"/>
        </w:rPr>
        <w:t xml:space="preserve"> Studio Application </w:t>
      </w:r>
    </w:p>
    <w:p w14:paraId="143DCB43" w14:textId="77777777" w:rsidR="00EA0503" w:rsidRPr="00471864" w:rsidRDefault="00EA0503" w:rsidP="006F5316">
      <w:pPr>
        <w:pStyle w:val="ListParagraph"/>
        <w:numPr>
          <w:ilvl w:val="0"/>
          <w:numId w:val="39"/>
        </w:numPr>
        <w:jc w:val="both"/>
        <w:rPr>
          <w:rFonts w:asciiTheme="minorHAnsi" w:hAnsiTheme="minorHAnsi" w:cstheme="minorHAnsi"/>
        </w:rPr>
      </w:pPr>
      <w:r w:rsidRPr="00471864">
        <w:rPr>
          <w:rFonts w:asciiTheme="minorHAnsi" w:hAnsiTheme="minorHAnsi" w:cstheme="minorHAnsi"/>
          <w:shd w:val="clear" w:color="auto" w:fill="FFFFFF"/>
        </w:rPr>
        <w:t xml:space="preserve">Implemented </w:t>
      </w:r>
      <w:r w:rsidRPr="00471864">
        <w:rPr>
          <w:rFonts w:asciiTheme="minorHAnsi" w:hAnsiTheme="minorHAnsi" w:cstheme="minorHAnsi"/>
          <w:b/>
          <w:shd w:val="clear" w:color="auto" w:fill="FFFFFF"/>
        </w:rPr>
        <w:t xml:space="preserve">Log4J </w:t>
      </w:r>
      <w:r w:rsidRPr="00471864">
        <w:rPr>
          <w:rFonts w:asciiTheme="minorHAnsi" w:hAnsiTheme="minorHAnsi" w:cstheme="minorHAnsi"/>
          <w:shd w:val="clear" w:color="auto" w:fill="FFFFFF"/>
        </w:rPr>
        <w:t>for Logging Errors, debugging and tracking. </w:t>
      </w:r>
    </w:p>
    <w:p w14:paraId="21AB92B2" w14:textId="6D2C93C9" w:rsidR="006D028E" w:rsidRPr="00471864" w:rsidRDefault="009037D4" w:rsidP="006F5316">
      <w:pPr>
        <w:jc w:val="both"/>
        <w:rPr>
          <w:rFonts w:asciiTheme="minorHAnsi" w:hAnsiTheme="minorHAnsi" w:cstheme="minorHAnsi"/>
          <w:sz w:val="22"/>
          <w:szCs w:val="22"/>
          <w:shd w:val="clear" w:color="auto" w:fill="FFFFFF"/>
        </w:rPr>
      </w:pPr>
      <w:r w:rsidRPr="00471864">
        <w:rPr>
          <w:rFonts w:asciiTheme="minorHAnsi" w:eastAsia="Verdana" w:hAnsiTheme="minorHAnsi" w:cstheme="minorHAnsi"/>
          <w:b/>
          <w:sz w:val="22"/>
          <w:szCs w:val="22"/>
        </w:rPr>
        <w:t>Environment</w:t>
      </w:r>
      <w:r w:rsidRPr="00471864">
        <w:rPr>
          <w:rFonts w:asciiTheme="minorHAnsi" w:eastAsia="Verdana" w:hAnsiTheme="minorHAnsi" w:cstheme="minorHAnsi"/>
          <w:sz w:val="22"/>
          <w:szCs w:val="22"/>
        </w:rPr>
        <w:t xml:space="preserve">:  </w:t>
      </w:r>
      <w:r w:rsidR="005D7B48" w:rsidRPr="00471864">
        <w:rPr>
          <w:rFonts w:asciiTheme="minorHAnsi" w:hAnsiTheme="minorHAnsi" w:cstheme="minorHAnsi"/>
          <w:sz w:val="22"/>
          <w:szCs w:val="22"/>
          <w:shd w:val="clear" w:color="auto" w:fill="FFFFFF"/>
        </w:rPr>
        <w:t>Java, EJB, Swing, JSP, IBM MQ, Servlets, JDBC, Applets,</w:t>
      </w:r>
      <w:r w:rsidR="00060A83" w:rsidRPr="00471864">
        <w:rPr>
          <w:rFonts w:asciiTheme="minorHAnsi" w:hAnsiTheme="minorHAnsi" w:cstheme="minorHAnsi"/>
          <w:sz w:val="22"/>
          <w:szCs w:val="22"/>
          <w:shd w:val="clear" w:color="auto" w:fill="FFFFFF"/>
        </w:rPr>
        <w:t xml:space="preserve"> MongoDB, Express JS</w:t>
      </w:r>
      <w:r w:rsidR="005D7B48" w:rsidRPr="00471864">
        <w:rPr>
          <w:rFonts w:asciiTheme="minorHAnsi" w:hAnsiTheme="minorHAnsi" w:cstheme="minorHAnsi"/>
          <w:sz w:val="22"/>
          <w:szCs w:val="22"/>
          <w:shd w:val="clear" w:color="auto" w:fill="FFFFFF"/>
        </w:rPr>
        <w:t xml:space="preserve">, EJB, </w:t>
      </w:r>
      <w:r w:rsidR="00060A83" w:rsidRPr="00471864">
        <w:rPr>
          <w:rFonts w:asciiTheme="minorHAnsi" w:hAnsiTheme="minorHAnsi" w:cstheme="minorHAnsi"/>
          <w:sz w:val="22"/>
          <w:szCs w:val="22"/>
          <w:shd w:val="clear" w:color="auto" w:fill="FFFFFF"/>
        </w:rPr>
        <w:t xml:space="preserve">Node JS, Angular JS, </w:t>
      </w:r>
      <w:r w:rsidR="005D7B48" w:rsidRPr="00471864">
        <w:rPr>
          <w:rFonts w:asciiTheme="minorHAnsi" w:hAnsiTheme="minorHAnsi" w:cstheme="minorHAnsi"/>
          <w:sz w:val="22"/>
          <w:szCs w:val="22"/>
          <w:shd w:val="clear" w:color="auto" w:fill="FFFFFF"/>
        </w:rPr>
        <w:t xml:space="preserve">XML/XSL, Visual C++, SAX, Log4J, </w:t>
      </w:r>
      <w:r w:rsidR="00037721" w:rsidRPr="00471864">
        <w:rPr>
          <w:rFonts w:asciiTheme="minorHAnsi" w:hAnsiTheme="minorHAnsi" w:cstheme="minorHAnsi"/>
          <w:sz w:val="22"/>
          <w:szCs w:val="22"/>
          <w:shd w:val="clear" w:color="auto" w:fill="FFFFFF"/>
        </w:rPr>
        <w:t>Clear Case</w:t>
      </w:r>
      <w:r w:rsidR="009669E6" w:rsidRPr="00471864">
        <w:rPr>
          <w:rFonts w:asciiTheme="minorHAnsi" w:hAnsiTheme="minorHAnsi" w:cstheme="minorHAnsi"/>
          <w:sz w:val="22"/>
          <w:szCs w:val="22"/>
          <w:shd w:val="clear" w:color="auto" w:fill="FFFFFF"/>
        </w:rPr>
        <w:t>.</w:t>
      </w:r>
    </w:p>
    <w:p w14:paraId="63C41E8B" w14:textId="77777777" w:rsidR="005E2AD2" w:rsidRPr="00471864" w:rsidRDefault="005E2AD2" w:rsidP="006F5316">
      <w:pPr>
        <w:jc w:val="both"/>
        <w:rPr>
          <w:rFonts w:asciiTheme="minorHAnsi" w:hAnsiTheme="minorHAnsi" w:cstheme="minorHAnsi"/>
          <w:sz w:val="22"/>
          <w:szCs w:val="22"/>
          <w:shd w:val="clear" w:color="auto" w:fill="FFFFFF"/>
        </w:rPr>
      </w:pPr>
    </w:p>
    <w:p w14:paraId="75D4A664" w14:textId="77777777" w:rsidR="005E2AD2" w:rsidRPr="00471864" w:rsidRDefault="005E2AD2" w:rsidP="006F5316">
      <w:pPr>
        <w:jc w:val="both"/>
        <w:rPr>
          <w:rFonts w:asciiTheme="minorHAnsi" w:hAnsiTheme="minorHAnsi" w:cstheme="minorHAnsi"/>
          <w:sz w:val="22"/>
          <w:szCs w:val="22"/>
          <w:shd w:val="clear" w:color="auto" w:fill="FFFFFF"/>
        </w:rPr>
      </w:pPr>
    </w:p>
    <w:p w14:paraId="05F7DFCA" w14:textId="64D789EE" w:rsidR="00262DF6" w:rsidRPr="00471864" w:rsidRDefault="00262DF6" w:rsidP="006F5316">
      <w:pPr>
        <w:jc w:val="both"/>
        <w:rPr>
          <w:rFonts w:asciiTheme="minorHAnsi" w:hAnsiTheme="minorHAnsi" w:cstheme="minorHAnsi"/>
          <w:b/>
          <w:sz w:val="22"/>
          <w:szCs w:val="22"/>
          <w:shd w:val="clear" w:color="auto" w:fill="FFFFFF"/>
        </w:rPr>
      </w:pPr>
      <w:r w:rsidRPr="00471864">
        <w:rPr>
          <w:rFonts w:asciiTheme="minorHAnsi" w:hAnsiTheme="minorHAnsi" w:cstheme="minorHAnsi"/>
          <w:b/>
          <w:sz w:val="22"/>
          <w:szCs w:val="22"/>
          <w:shd w:val="clear" w:color="auto" w:fill="FFFFFF"/>
        </w:rPr>
        <w:t xml:space="preserve">Client: Chelsio Communications, Sunnyvale, CA                                           </w:t>
      </w:r>
      <w:r w:rsidR="00041944" w:rsidRPr="00471864">
        <w:rPr>
          <w:rFonts w:asciiTheme="minorHAnsi" w:hAnsiTheme="minorHAnsi" w:cstheme="minorHAnsi"/>
          <w:b/>
          <w:sz w:val="22"/>
          <w:szCs w:val="22"/>
          <w:shd w:val="clear" w:color="auto" w:fill="FFFFFF"/>
        </w:rPr>
        <w:t xml:space="preserve">           </w:t>
      </w:r>
      <w:r w:rsidR="00471864">
        <w:rPr>
          <w:rFonts w:asciiTheme="minorHAnsi" w:hAnsiTheme="minorHAnsi" w:cstheme="minorHAnsi"/>
          <w:b/>
          <w:sz w:val="22"/>
          <w:szCs w:val="22"/>
          <w:shd w:val="clear" w:color="auto" w:fill="FFFFFF"/>
        </w:rPr>
        <w:t xml:space="preserve">         </w:t>
      </w:r>
      <w:r w:rsidR="003F1D39" w:rsidRPr="00471864">
        <w:rPr>
          <w:rFonts w:asciiTheme="minorHAnsi" w:eastAsia="Verdana" w:hAnsiTheme="minorHAnsi" w:cstheme="minorHAnsi"/>
          <w:b/>
          <w:sz w:val="22"/>
          <w:szCs w:val="22"/>
        </w:rPr>
        <w:t>Mar 2013 – Feb 2014</w:t>
      </w:r>
      <w:r w:rsidR="00041944" w:rsidRPr="00471864">
        <w:rPr>
          <w:rFonts w:asciiTheme="minorHAnsi" w:eastAsia="Verdana" w:hAnsiTheme="minorHAnsi" w:cstheme="minorHAnsi"/>
          <w:b/>
          <w:sz w:val="22"/>
          <w:szCs w:val="22"/>
        </w:rPr>
        <w:t xml:space="preserve">     </w:t>
      </w:r>
    </w:p>
    <w:p w14:paraId="3DEC84AB" w14:textId="19222DF9" w:rsidR="00262DF6" w:rsidRPr="00471864" w:rsidRDefault="00262DF6" w:rsidP="006F5316">
      <w:pPr>
        <w:jc w:val="both"/>
        <w:rPr>
          <w:rFonts w:asciiTheme="minorHAnsi" w:hAnsiTheme="minorHAnsi" w:cstheme="minorHAnsi"/>
          <w:b/>
          <w:sz w:val="22"/>
          <w:szCs w:val="22"/>
          <w:shd w:val="clear" w:color="auto" w:fill="FFFFFF"/>
        </w:rPr>
      </w:pPr>
      <w:r w:rsidRPr="00471864">
        <w:rPr>
          <w:rFonts w:asciiTheme="minorHAnsi" w:hAnsiTheme="minorHAnsi" w:cstheme="minorHAnsi"/>
          <w:b/>
          <w:sz w:val="22"/>
          <w:szCs w:val="22"/>
          <w:shd w:val="clear" w:color="auto" w:fill="FFFFFF"/>
        </w:rPr>
        <w:t xml:space="preserve"> UI Developer</w:t>
      </w:r>
    </w:p>
    <w:p w14:paraId="0FB5574E" w14:textId="4009294F" w:rsidR="005E2AD2" w:rsidRPr="00471864" w:rsidRDefault="005E2AD2" w:rsidP="006F5316">
      <w:pPr>
        <w:jc w:val="both"/>
        <w:rPr>
          <w:rFonts w:asciiTheme="minorHAnsi" w:hAnsiTheme="minorHAnsi" w:cstheme="minorHAnsi"/>
          <w:b/>
          <w:sz w:val="22"/>
          <w:szCs w:val="22"/>
          <w:shd w:val="clear" w:color="auto" w:fill="FFFFFF"/>
        </w:rPr>
      </w:pPr>
    </w:p>
    <w:p w14:paraId="3FCF13DF" w14:textId="77777777" w:rsidR="003C600E" w:rsidRPr="00471864" w:rsidRDefault="003C600E" w:rsidP="003C600E">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Responsibilities:</w:t>
      </w:r>
    </w:p>
    <w:p w14:paraId="3AE30328" w14:textId="6361DB2A"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Involved in Daily Scrum calls with development team and in </w:t>
      </w:r>
      <w:r w:rsidRPr="00471864">
        <w:rPr>
          <w:rFonts w:asciiTheme="minorHAnsi" w:hAnsiTheme="minorHAnsi" w:cstheme="minorHAnsi"/>
          <w:b/>
          <w:shd w:val="clear" w:color="auto" w:fill="FFFFFF"/>
        </w:rPr>
        <w:t>Sprint planning</w:t>
      </w:r>
      <w:r w:rsidRPr="00471864">
        <w:rPr>
          <w:rFonts w:asciiTheme="minorHAnsi" w:hAnsiTheme="minorHAnsi" w:cstheme="minorHAnsi"/>
          <w:shd w:val="clear" w:color="auto" w:fill="FFFFFF"/>
        </w:rPr>
        <w:t>.</w:t>
      </w:r>
    </w:p>
    <w:p w14:paraId="51522BD8" w14:textId="23A2A3B9"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Used </w:t>
      </w:r>
      <w:r w:rsidR="008266EB" w:rsidRPr="00471864">
        <w:rPr>
          <w:rFonts w:asciiTheme="minorHAnsi" w:hAnsiTheme="minorHAnsi" w:cstheme="minorHAnsi"/>
          <w:b/>
          <w:shd w:val="clear" w:color="auto" w:fill="FFFFFF"/>
        </w:rPr>
        <w:t xml:space="preserve">Angular </w:t>
      </w:r>
      <w:r w:rsidRPr="00471864">
        <w:rPr>
          <w:rFonts w:asciiTheme="minorHAnsi" w:hAnsiTheme="minorHAnsi" w:cstheme="minorHAnsi"/>
          <w:b/>
          <w:shd w:val="clear" w:color="auto" w:fill="FFFFFF"/>
        </w:rPr>
        <w:t>JS</w:t>
      </w:r>
      <w:r w:rsidRPr="00471864">
        <w:rPr>
          <w:rFonts w:asciiTheme="minorHAnsi" w:hAnsiTheme="minorHAnsi" w:cstheme="minorHAnsi"/>
          <w:shd w:val="clear" w:color="auto" w:fill="FFFFFF"/>
        </w:rPr>
        <w:t xml:space="preserve"> to develop single web page weather application.</w:t>
      </w:r>
    </w:p>
    <w:p w14:paraId="4A9CD1E9" w14:textId="3A4DBAB7"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Experienced using independent libraries such as </w:t>
      </w:r>
      <w:r w:rsidRPr="00471864">
        <w:rPr>
          <w:rFonts w:asciiTheme="minorHAnsi" w:hAnsiTheme="minorHAnsi" w:cstheme="minorHAnsi"/>
          <w:b/>
          <w:shd w:val="clear" w:color="auto" w:fill="FFFFFF"/>
        </w:rPr>
        <w:t>Kendo UI</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Handsontable</w:t>
      </w:r>
      <w:r w:rsidRPr="00471864">
        <w:rPr>
          <w:rFonts w:asciiTheme="minorHAnsi" w:hAnsiTheme="minorHAnsi" w:cstheme="minorHAnsi"/>
          <w:shd w:val="clear" w:color="auto" w:fill="FFFFFF"/>
        </w:rPr>
        <w:t>.</w:t>
      </w:r>
    </w:p>
    <w:p w14:paraId="5FCA7384" w14:textId="13A8148D"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Used </w:t>
      </w:r>
      <w:r w:rsidRPr="00471864">
        <w:rPr>
          <w:rFonts w:asciiTheme="minorHAnsi" w:hAnsiTheme="minorHAnsi" w:cstheme="minorHAnsi"/>
          <w:b/>
          <w:shd w:val="clear" w:color="auto" w:fill="FFFFFF"/>
        </w:rPr>
        <w:t xml:space="preserve">Protractor </w:t>
      </w:r>
      <w:r w:rsidRPr="00471864">
        <w:rPr>
          <w:rFonts w:asciiTheme="minorHAnsi" w:hAnsiTheme="minorHAnsi" w:cstheme="minorHAnsi"/>
          <w:shd w:val="clear" w:color="auto" w:fill="FFFFFF"/>
        </w:rPr>
        <w:t>for End to End Testing of Angular application.</w:t>
      </w:r>
    </w:p>
    <w:p w14:paraId="492B7562" w14:textId="4B1C319C"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Worked on </w:t>
      </w:r>
      <w:r w:rsidRPr="00471864">
        <w:rPr>
          <w:rFonts w:asciiTheme="minorHAnsi" w:hAnsiTheme="minorHAnsi" w:cstheme="minorHAnsi"/>
          <w:b/>
          <w:shd w:val="clear" w:color="auto" w:fill="FFFFFF"/>
        </w:rPr>
        <w:t>AngularJS</w:t>
      </w:r>
      <w:r w:rsidRPr="00471864">
        <w:rPr>
          <w:rFonts w:asciiTheme="minorHAnsi" w:hAnsiTheme="minorHAnsi" w:cstheme="minorHAnsi"/>
          <w:shd w:val="clear" w:color="auto" w:fill="FFFFFF"/>
        </w:rPr>
        <w:t xml:space="preserve"> technology to create singe page application</w:t>
      </w:r>
    </w:p>
    <w:p w14:paraId="5C117873" w14:textId="7CCC77C8"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Developed applications using web technologies like </w:t>
      </w:r>
      <w:r w:rsidRPr="00471864">
        <w:rPr>
          <w:rFonts w:asciiTheme="minorHAnsi" w:hAnsiTheme="minorHAnsi" w:cstheme="minorHAnsi"/>
          <w:b/>
          <w:shd w:val="clear" w:color="auto" w:fill="FFFFFF"/>
        </w:rPr>
        <w:t>HTML5, CSS3</w:t>
      </w:r>
      <w:r w:rsidRPr="00471864">
        <w:rPr>
          <w:rFonts w:asciiTheme="minorHAnsi" w:hAnsiTheme="minorHAnsi" w:cstheme="minorHAnsi"/>
          <w:shd w:val="clear" w:color="auto" w:fill="FFFFFF"/>
        </w:rPr>
        <w:t xml:space="preserve"> based on the </w:t>
      </w:r>
      <w:r w:rsidRPr="00471864">
        <w:rPr>
          <w:rFonts w:asciiTheme="minorHAnsi" w:hAnsiTheme="minorHAnsi" w:cstheme="minorHAnsi"/>
          <w:b/>
          <w:shd w:val="clear" w:color="auto" w:fill="FFFFFF"/>
        </w:rPr>
        <w:t xml:space="preserve">W3C </w:t>
      </w:r>
      <w:r w:rsidRPr="00471864">
        <w:rPr>
          <w:rFonts w:asciiTheme="minorHAnsi" w:hAnsiTheme="minorHAnsi" w:cstheme="minorHAnsi"/>
          <w:shd w:val="clear" w:color="auto" w:fill="FFFFFF"/>
        </w:rPr>
        <w:t>standards.</w:t>
      </w:r>
    </w:p>
    <w:p w14:paraId="23B315BF" w14:textId="195F6C5A"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Made the application responsive using </w:t>
      </w:r>
      <w:r w:rsidRPr="00471864">
        <w:rPr>
          <w:rFonts w:asciiTheme="minorHAnsi" w:hAnsiTheme="minorHAnsi" w:cstheme="minorHAnsi"/>
          <w:b/>
          <w:shd w:val="clear" w:color="auto" w:fill="FFFFFF"/>
        </w:rPr>
        <w:t>Bootstrap</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CSS</w:t>
      </w:r>
      <w:r w:rsidRPr="00471864">
        <w:rPr>
          <w:rFonts w:asciiTheme="minorHAnsi" w:hAnsiTheme="minorHAnsi" w:cstheme="minorHAnsi"/>
          <w:shd w:val="clear" w:color="auto" w:fill="FFFFFF"/>
        </w:rPr>
        <w:t xml:space="preserve"> properties.</w:t>
      </w:r>
    </w:p>
    <w:p w14:paraId="7DDF6C97" w14:textId="41B0686C"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Experienced in using various JavaScript libraries which are required for the project.</w:t>
      </w:r>
    </w:p>
    <w:p w14:paraId="26BE9525" w14:textId="7DD8C9A1"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Integrated templates built using </w:t>
      </w:r>
      <w:r w:rsidRPr="00471864">
        <w:rPr>
          <w:rFonts w:asciiTheme="minorHAnsi" w:hAnsiTheme="minorHAnsi" w:cstheme="minorHAnsi"/>
          <w:b/>
          <w:shd w:val="clear" w:color="auto" w:fill="FFFFFF"/>
        </w:rPr>
        <w:t>AngularJS, JSON</w:t>
      </w:r>
      <w:r w:rsidRPr="00471864">
        <w:rPr>
          <w:rFonts w:asciiTheme="minorHAnsi" w:hAnsiTheme="minorHAnsi" w:cstheme="minorHAnsi"/>
          <w:shd w:val="clear" w:color="auto" w:fill="FFFFFF"/>
        </w:rPr>
        <w:t xml:space="preserve"> and </w:t>
      </w:r>
      <w:r w:rsidRPr="00471864">
        <w:rPr>
          <w:rFonts w:asciiTheme="minorHAnsi" w:hAnsiTheme="minorHAnsi" w:cstheme="minorHAnsi"/>
          <w:b/>
          <w:shd w:val="clear" w:color="auto" w:fill="FFFFFF"/>
        </w:rPr>
        <w:t>AJAX</w:t>
      </w:r>
      <w:r w:rsidRPr="00471864">
        <w:rPr>
          <w:rFonts w:asciiTheme="minorHAnsi" w:hAnsiTheme="minorHAnsi" w:cstheme="minorHAnsi"/>
          <w:shd w:val="clear" w:color="auto" w:fill="FFFFFF"/>
        </w:rPr>
        <w:t xml:space="preserve"> to get and post the data to back-end code (JSP)</w:t>
      </w:r>
    </w:p>
    <w:p w14:paraId="74182477" w14:textId="50C48EAF"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Involved in </w:t>
      </w:r>
      <w:r w:rsidRPr="00471864">
        <w:rPr>
          <w:rFonts w:asciiTheme="minorHAnsi" w:hAnsiTheme="minorHAnsi" w:cstheme="minorHAnsi"/>
          <w:b/>
          <w:shd w:val="clear" w:color="auto" w:fill="FFFFFF"/>
        </w:rPr>
        <w:t>Agile</w:t>
      </w:r>
      <w:r w:rsidRPr="00471864">
        <w:rPr>
          <w:rFonts w:asciiTheme="minorHAnsi" w:hAnsiTheme="minorHAnsi" w:cstheme="minorHAnsi"/>
          <w:shd w:val="clear" w:color="auto" w:fill="FFFFFF"/>
        </w:rPr>
        <w:t xml:space="preserve"> Methodologies and planning of </w:t>
      </w:r>
      <w:r w:rsidRPr="00471864">
        <w:rPr>
          <w:rFonts w:asciiTheme="minorHAnsi" w:hAnsiTheme="minorHAnsi" w:cstheme="minorHAnsi"/>
          <w:b/>
          <w:shd w:val="clear" w:color="auto" w:fill="FFFFFF"/>
        </w:rPr>
        <w:t>sprints</w:t>
      </w:r>
      <w:r w:rsidRPr="00471864">
        <w:rPr>
          <w:rFonts w:asciiTheme="minorHAnsi" w:hAnsiTheme="minorHAnsi" w:cstheme="minorHAnsi"/>
          <w:shd w:val="clear" w:color="auto" w:fill="FFFFFF"/>
        </w:rPr>
        <w:t>.</w:t>
      </w:r>
    </w:p>
    <w:p w14:paraId="5F23914F" w14:textId="2825E4BA"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Experienced in JavaScript libraries like </w:t>
      </w:r>
      <w:r w:rsidRPr="00471864">
        <w:rPr>
          <w:rFonts w:asciiTheme="minorHAnsi" w:hAnsiTheme="minorHAnsi" w:cstheme="minorHAnsi"/>
          <w:b/>
          <w:shd w:val="clear" w:color="auto" w:fill="FFFFFF"/>
        </w:rPr>
        <w:t>UI-bootstrap</w:t>
      </w:r>
      <w:r w:rsidRPr="00471864">
        <w:rPr>
          <w:rFonts w:asciiTheme="minorHAnsi" w:hAnsiTheme="minorHAnsi" w:cstheme="minorHAnsi"/>
          <w:shd w:val="clear" w:color="auto" w:fill="FFFFFF"/>
        </w:rPr>
        <w:t>.</w:t>
      </w:r>
    </w:p>
    <w:p w14:paraId="6B7C5B8D" w14:textId="00BC1BA8"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Developed the application using libraries like </w:t>
      </w:r>
      <w:r w:rsidRPr="00471864">
        <w:rPr>
          <w:rFonts w:asciiTheme="minorHAnsi" w:hAnsiTheme="minorHAnsi" w:cstheme="minorHAnsi"/>
          <w:b/>
          <w:shd w:val="clear" w:color="auto" w:fill="FFFFFF"/>
        </w:rPr>
        <w:t>JQuery, Bootstrap, Angular UI grid, Angular UI</w:t>
      </w:r>
      <w:r w:rsidRPr="00471864">
        <w:rPr>
          <w:rFonts w:asciiTheme="minorHAnsi" w:hAnsiTheme="minorHAnsi" w:cstheme="minorHAnsi"/>
          <w:shd w:val="clear" w:color="auto" w:fill="FFFFFF"/>
        </w:rPr>
        <w:t xml:space="preserve"> </w:t>
      </w:r>
      <w:r w:rsidRPr="00471864">
        <w:rPr>
          <w:rFonts w:asciiTheme="minorHAnsi" w:hAnsiTheme="minorHAnsi" w:cstheme="minorHAnsi"/>
          <w:b/>
          <w:shd w:val="clear" w:color="auto" w:fill="FFFFFF"/>
        </w:rPr>
        <w:t>Bootstrap</w:t>
      </w:r>
      <w:r w:rsidRPr="00471864">
        <w:rPr>
          <w:rFonts w:asciiTheme="minorHAnsi" w:hAnsiTheme="minorHAnsi" w:cstheme="minorHAnsi"/>
          <w:shd w:val="clear" w:color="auto" w:fill="FFFFFF"/>
        </w:rPr>
        <w:t>.</w:t>
      </w:r>
    </w:p>
    <w:p w14:paraId="1D9815AA" w14:textId="1D78606F"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Implemented design process and developed various AngularJS based UI components.</w:t>
      </w:r>
    </w:p>
    <w:p w14:paraId="52E1B614" w14:textId="28534485"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Implemented custom </w:t>
      </w:r>
      <w:r w:rsidRPr="00471864">
        <w:rPr>
          <w:rFonts w:asciiTheme="minorHAnsi" w:hAnsiTheme="minorHAnsi" w:cstheme="minorHAnsi"/>
          <w:b/>
          <w:shd w:val="clear" w:color="auto" w:fill="FFFFFF"/>
        </w:rPr>
        <w:t>validation controls</w:t>
      </w:r>
      <w:r w:rsidRPr="00471864">
        <w:rPr>
          <w:rFonts w:asciiTheme="minorHAnsi" w:hAnsiTheme="minorHAnsi" w:cstheme="minorHAnsi"/>
          <w:shd w:val="clear" w:color="auto" w:fill="FFFFFF"/>
        </w:rPr>
        <w:t xml:space="preserve"> for various forms with help of AngularJS.</w:t>
      </w:r>
    </w:p>
    <w:p w14:paraId="4BCF4AC6" w14:textId="4B7D9A60"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Created wireframes as per the functional specification document.</w:t>
      </w:r>
    </w:p>
    <w:p w14:paraId="42BD618B" w14:textId="3D4D3DA6"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Used tools such as </w:t>
      </w:r>
      <w:r w:rsidRPr="00471864">
        <w:rPr>
          <w:rFonts w:asciiTheme="minorHAnsi" w:hAnsiTheme="minorHAnsi" w:cstheme="minorHAnsi"/>
          <w:b/>
          <w:shd w:val="clear" w:color="auto" w:fill="FFFFFF"/>
        </w:rPr>
        <w:t>firebug, web developer tools</w:t>
      </w:r>
      <w:r w:rsidRPr="00471864">
        <w:rPr>
          <w:rFonts w:asciiTheme="minorHAnsi" w:hAnsiTheme="minorHAnsi" w:cstheme="minorHAnsi"/>
          <w:shd w:val="clear" w:color="auto" w:fill="FFFFFF"/>
        </w:rPr>
        <w:t xml:space="preserve"> for debugging and correcting bugs.</w:t>
      </w:r>
    </w:p>
    <w:p w14:paraId="0ECB1926" w14:textId="0101CE1F"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Conducted regular design and peer code reviews.</w:t>
      </w:r>
    </w:p>
    <w:p w14:paraId="6045BE1F" w14:textId="2C98445F" w:rsidR="005E2AD2" w:rsidRPr="00471864" w:rsidRDefault="005E2AD2" w:rsidP="006F5316">
      <w:pPr>
        <w:pStyle w:val="ListParagraph"/>
        <w:numPr>
          <w:ilvl w:val="0"/>
          <w:numId w:val="40"/>
        </w:numPr>
        <w:jc w:val="both"/>
        <w:rPr>
          <w:rFonts w:asciiTheme="minorHAnsi" w:hAnsiTheme="minorHAnsi" w:cstheme="minorHAnsi"/>
          <w:shd w:val="clear" w:color="auto" w:fill="FFFFFF"/>
        </w:rPr>
      </w:pPr>
      <w:r w:rsidRPr="00471864">
        <w:rPr>
          <w:rFonts w:asciiTheme="minorHAnsi" w:hAnsiTheme="minorHAnsi" w:cstheme="minorHAnsi"/>
          <w:shd w:val="clear" w:color="auto" w:fill="FFFFFF"/>
        </w:rPr>
        <w:t xml:space="preserve">Created </w:t>
      </w:r>
      <w:r w:rsidRPr="00471864">
        <w:rPr>
          <w:rFonts w:asciiTheme="minorHAnsi" w:hAnsiTheme="minorHAnsi" w:cstheme="minorHAnsi"/>
          <w:b/>
          <w:shd w:val="clear" w:color="auto" w:fill="FFFFFF"/>
        </w:rPr>
        <w:t>cross-browser compatible</w:t>
      </w:r>
      <w:r w:rsidRPr="00471864">
        <w:rPr>
          <w:rFonts w:asciiTheme="minorHAnsi" w:hAnsiTheme="minorHAnsi" w:cstheme="minorHAnsi"/>
          <w:shd w:val="clear" w:color="auto" w:fill="FFFFFF"/>
        </w:rPr>
        <w:t xml:space="preserve"> and standards-compliant CSS-based page layouts.</w:t>
      </w:r>
    </w:p>
    <w:p w14:paraId="7A0039BE" w14:textId="2A5E3233" w:rsidR="005E2AD2" w:rsidRPr="00471864" w:rsidRDefault="005E2AD2" w:rsidP="006F5316">
      <w:pPr>
        <w:jc w:val="both"/>
        <w:rPr>
          <w:rFonts w:asciiTheme="minorHAnsi" w:hAnsiTheme="minorHAnsi" w:cstheme="minorHAnsi"/>
          <w:sz w:val="22"/>
          <w:szCs w:val="22"/>
          <w:shd w:val="clear" w:color="auto" w:fill="FFFFFF"/>
        </w:rPr>
      </w:pPr>
      <w:r w:rsidRPr="00471864">
        <w:rPr>
          <w:rFonts w:asciiTheme="minorHAnsi" w:hAnsiTheme="minorHAnsi" w:cstheme="minorHAnsi"/>
          <w:b/>
          <w:sz w:val="22"/>
          <w:szCs w:val="22"/>
          <w:shd w:val="clear" w:color="auto" w:fill="FFFFFF"/>
        </w:rPr>
        <w:t>Environment:</w:t>
      </w:r>
      <w:r w:rsidRPr="00471864">
        <w:rPr>
          <w:rFonts w:asciiTheme="minorHAnsi" w:hAnsiTheme="minorHAnsi" w:cstheme="minorHAnsi"/>
          <w:sz w:val="22"/>
          <w:szCs w:val="22"/>
          <w:shd w:val="clear" w:color="auto" w:fill="FFFFFF"/>
        </w:rPr>
        <w:t xml:space="preserve"> HTML, CSS, JavaScript, jQuery, SPA, JSP, UI-Bootstrap, AngularJS, JSON, AJAX, Kendo UI,</w:t>
      </w:r>
      <w:r w:rsidR="00FB3AE9" w:rsidRPr="00471864">
        <w:rPr>
          <w:rFonts w:asciiTheme="minorHAnsi" w:hAnsiTheme="minorHAnsi" w:cstheme="minorHAnsi"/>
          <w:sz w:val="22"/>
          <w:szCs w:val="22"/>
          <w:shd w:val="clear" w:color="auto" w:fill="FFFFFF"/>
        </w:rPr>
        <w:t xml:space="preserve"> </w:t>
      </w:r>
      <w:r w:rsidRPr="00471864">
        <w:rPr>
          <w:rFonts w:asciiTheme="minorHAnsi" w:hAnsiTheme="minorHAnsi" w:cstheme="minorHAnsi"/>
          <w:sz w:val="22"/>
          <w:szCs w:val="22"/>
          <w:shd w:val="clear" w:color="auto" w:fill="FFFFFF"/>
        </w:rPr>
        <w:t>Handsontable, React JS, Node.js, Protractor, Agile</w:t>
      </w:r>
    </w:p>
    <w:p w14:paraId="53AB8290" w14:textId="77777777" w:rsidR="009E4FF5" w:rsidRPr="00471864" w:rsidRDefault="009E4FF5" w:rsidP="006F5316">
      <w:pPr>
        <w:jc w:val="both"/>
        <w:rPr>
          <w:rFonts w:asciiTheme="minorHAnsi" w:hAnsiTheme="minorHAnsi" w:cstheme="minorHAnsi"/>
          <w:sz w:val="22"/>
          <w:szCs w:val="22"/>
          <w:shd w:val="clear" w:color="auto" w:fill="FFFFFF"/>
        </w:rPr>
      </w:pPr>
    </w:p>
    <w:p w14:paraId="5DDFA20B" w14:textId="77777777" w:rsidR="006D028E" w:rsidRPr="00471864" w:rsidRDefault="006D028E" w:rsidP="006F5316">
      <w:pPr>
        <w:jc w:val="both"/>
        <w:rPr>
          <w:rFonts w:asciiTheme="minorHAnsi" w:hAnsiTheme="minorHAnsi" w:cstheme="minorHAnsi"/>
          <w:sz w:val="22"/>
          <w:szCs w:val="22"/>
          <w:shd w:val="clear" w:color="auto" w:fill="FFFFFF"/>
        </w:rPr>
      </w:pPr>
    </w:p>
    <w:p w14:paraId="5300C5D0" w14:textId="77777777" w:rsidR="00471864" w:rsidRDefault="00471864" w:rsidP="006F5316">
      <w:pPr>
        <w:jc w:val="both"/>
        <w:rPr>
          <w:rFonts w:asciiTheme="minorHAnsi" w:eastAsia="Verdana" w:hAnsiTheme="minorHAnsi" w:cstheme="minorHAnsi"/>
          <w:b/>
          <w:sz w:val="22"/>
          <w:szCs w:val="22"/>
        </w:rPr>
      </w:pPr>
    </w:p>
    <w:p w14:paraId="5FB19367" w14:textId="77777777" w:rsidR="00471864" w:rsidRDefault="00471864" w:rsidP="006F5316">
      <w:pPr>
        <w:jc w:val="both"/>
        <w:rPr>
          <w:rFonts w:asciiTheme="minorHAnsi" w:eastAsia="Verdana" w:hAnsiTheme="minorHAnsi" w:cstheme="minorHAnsi"/>
          <w:b/>
          <w:sz w:val="22"/>
          <w:szCs w:val="22"/>
        </w:rPr>
      </w:pPr>
    </w:p>
    <w:p w14:paraId="3A70C443" w14:textId="77777777" w:rsidR="00471864" w:rsidRDefault="00471864" w:rsidP="006F5316">
      <w:pPr>
        <w:jc w:val="both"/>
        <w:rPr>
          <w:rFonts w:asciiTheme="minorHAnsi" w:eastAsia="Verdana" w:hAnsiTheme="minorHAnsi" w:cstheme="minorHAnsi"/>
          <w:b/>
          <w:sz w:val="22"/>
          <w:szCs w:val="22"/>
        </w:rPr>
      </w:pPr>
    </w:p>
    <w:p w14:paraId="1326231F" w14:textId="77777777" w:rsidR="00471864" w:rsidRDefault="00471864" w:rsidP="006F5316">
      <w:pPr>
        <w:jc w:val="both"/>
        <w:rPr>
          <w:rFonts w:asciiTheme="minorHAnsi" w:eastAsia="Verdana" w:hAnsiTheme="minorHAnsi" w:cstheme="minorHAnsi"/>
          <w:b/>
          <w:sz w:val="22"/>
          <w:szCs w:val="22"/>
        </w:rPr>
      </w:pPr>
    </w:p>
    <w:p w14:paraId="391E1B80" w14:textId="77777777" w:rsidR="00471864" w:rsidRDefault="00471864" w:rsidP="006F5316">
      <w:pPr>
        <w:jc w:val="both"/>
        <w:rPr>
          <w:rFonts w:asciiTheme="minorHAnsi" w:eastAsia="Verdana" w:hAnsiTheme="minorHAnsi" w:cstheme="minorHAnsi"/>
          <w:b/>
          <w:sz w:val="22"/>
          <w:szCs w:val="22"/>
        </w:rPr>
      </w:pPr>
    </w:p>
    <w:p w14:paraId="3026341D" w14:textId="5311E307" w:rsidR="00041944" w:rsidRPr="00471864" w:rsidRDefault="00842E93"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lastRenderedPageBreak/>
        <w:t>Client: CMS Systems LTD, Hyderabad, India</w:t>
      </w:r>
      <w:r w:rsidR="009037D4" w:rsidRPr="00471864">
        <w:rPr>
          <w:rFonts w:asciiTheme="minorHAnsi" w:eastAsia="Verdana" w:hAnsiTheme="minorHAnsi" w:cstheme="minorHAnsi"/>
          <w:b/>
          <w:sz w:val="22"/>
          <w:szCs w:val="22"/>
        </w:rPr>
        <w:tab/>
      </w:r>
      <w:r w:rsidR="00A163CF" w:rsidRPr="00471864">
        <w:rPr>
          <w:rFonts w:asciiTheme="minorHAnsi" w:eastAsia="Verdana" w:hAnsiTheme="minorHAnsi" w:cstheme="minorHAnsi"/>
          <w:b/>
          <w:sz w:val="22"/>
          <w:szCs w:val="22"/>
        </w:rPr>
        <w:t xml:space="preserve"> </w:t>
      </w:r>
      <w:r w:rsidR="00041944" w:rsidRPr="00471864">
        <w:rPr>
          <w:rFonts w:asciiTheme="minorHAnsi" w:eastAsia="Verdana" w:hAnsiTheme="minorHAnsi" w:cstheme="minorHAnsi"/>
          <w:b/>
          <w:sz w:val="22"/>
          <w:szCs w:val="22"/>
        </w:rPr>
        <w:t xml:space="preserve">                     </w:t>
      </w:r>
      <w:r w:rsidR="003F1D39" w:rsidRPr="00471864">
        <w:rPr>
          <w:rFonts w:asciiTheme="minorHAnsi" w:eastAsia="Verdana" w:hAnsiTheme="minorHAnsi" w:cstheme="minorHAnsi"/>
          <w:b/>
          <w:sz w:val="22"/>
          <w:szCs w:val="22"/>
        </w:rPr>
        <w:t xml:space="preserve">                            </w:t>
      </w:r>
      <w:r w:rsidR="009057DE" w:rsidRPr="00471864">
        <w:rPr>
          <w:rFonts w:asciiTheme="minorHAnsi" w:eastAsia="Verdana" w:hAnsiTheme="minorHAnsi" w:cstheme="minorHAnsi"/>
          <w:b/>
          <w:sz w:val="22"/>
          <w:szCs w:val="22"/>
        </w:rPr>
        <w:t xml:space="preserve">            </w:t>
      </w:r>
      <w:r w:rsidR="00471864">
        <w:rPr>
          <w:rFonts w:asciiTheme="minorHAnsi" w:eastAsia="Verdana" w:hAnsiTheme="minorHAnsi" w:cstheme="minorHAnsi"/>
          <w:b/>
          <w:sz w:val="22"/>
          <w:szCs w:val="22"/>
        </w:rPr>
        <w:t xml:space="preserve">    </w:t>
      </w:r>
      <w:r w:rsidR="003F1D39" w:rsidRPr="00471864">
        <w:rPr>
          <w:rFonts w:asciiTheme="minorHAnsi" w:eastAsia="Verdana" w:hAnsiTheme="minorHAnsi" w:cstheme="minorHAnsi"/>
          <w:b/>
          <w:sz w:val="22"/>
          <w:szCs w:val="22"/>
        </w:rPr>
        <w:t>Jul 2011</w:t>
      </w:r>
      <w:r w:rsidR="0028020F" w:rsidRPr="00471864">
        <w:rPr>
          <w:rFonts w:asciiTheme="minorHAnsi" w:eastAsia="Verdana" w:hAnsiTheme="minorHAnsi" w:cstheme="minorHAnsi"/>
          <w:b/>
          <w:sz w:val="22"/>
          <w:szCs w:val="22"/>
        </w:rPr>
        <w:t>– Feb</w:t>
      </w:r>
      <w:r w:rsidR="003F1D39" w:rsidRPr="00471864">
        <w:rPr>
          <w:rFonts w:asciiTheme="minorHAnsi" w:eastAsia="Verdana" w:hAnsiTheme="minorHAnsi" w:cstheme="minorHAnsi"/>
          <w:b/>
          <w:sz w:val="22"/>
          <w:szCs w:val="22"/>
        </w:rPr>
        <w:t xml:space="preserve"> 2013</w:t>
      </w:r>
    </w:p>
    <w:p w14:paraId="747A4F2C" w14:textId="44A9F70E" w:rsidR="00932472" w:rsidRPr="00471864" w:rsidRDefault="00842E93" w:rsidP="006F5316">
      <w:pPr>
        <w:jc w:val="both"/>
        <w:rPr>
          <w:rFonts w:asciiTheme="minorHAnsi" w:eastAsia="Verdana" w:hAnsiTheme="minorHAnsi" w:cstheme="minorHAnsi"/>
          <w:b/>
          <w:sz w:val="22"/>
          <w:szCs w:val="22"/>
        </w:rPr>
      </w:pPr>
      <w:r w:rsidRPr="00471864">
        <w:rPr>
          <w:rFonts w:asciiTheme="minorHAnsi" w:hAnsiTheme="minorHAnsi" w:cstheme="minorHAnsi"/>
          <w:b/>
          <w:sz w:val="22"/>
          <w:szCs w:val="22"/>
        </w:rPr>
        <w:t>Java UI Developer</w:t>
      </w:r>
    </w:p>
    <w:p w14:paraId="133C35C3" w14:textId="153F4987" w:rsidR="00EA0503" w:rsidRPr="00471864" w:rsidRDefault="00EA0503" w:rsidP="006F5316">
      <w:pPr>
        <w:jc w:val="both"/>
        <w:rPr>
          <w:rFonts w:asciiTheme="minorHAnsi" w:eastAsia="Verdana" w:hAnsiTheme="minorHAnsi" w:cstheme="minorHAnsi"/>
          <w:b/>
          <w:sz w:val="22"/>
          <w:szCs w:val="22"/>
        </w:rPr>
      </w:pPr>
    </w:p>
    <w:p w14:paraId="0F3C3EBB" w14:textId="77777777" w:rsidR="00E163EF" w:rsidRPr="00471864" w:rsidRDefault="00E163EF" w:rsidP="00E163EF">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Responsibilities:</w:t>
      </w:r>
    </w:p>
    <w:p w14:paraId="07E7272D"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Involved in Requirement Analysis, Design, Development and Testing of the risk workflow system.</w:t>
      </w:r>
    </w:p>
    <w:p w14:paraId="49D698B4"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Involved in the implementation of design using vital phases of the Software development life cycle</w:t>
      </w:r>
      <w:r w:rsidR="001352ED" w:rsidRPr="00471864">
        <w:rPr>
          <w:rFonts w:asciiTheme="minorHAnsi" w:eastAsia="Verdana" w:hAnsiTheme="minorHAnsi" w:cstheme="minorHAnsi"/>
        </w:rPr>
        <w:t xml:space="preserve"> </w:t>
      </w:r>
      <w:r w:rsidRPr="00471864">
        <w:rPr>
          <w:rFonts w:asciiTheme="minorHAnsi" w:eastAsia="Verdana" w:hAnsiTheme="minorHAnsi" w:cstheme="minorHAnsi"/>
        </w:rPr>
        <w:t>(SDLC) that includes Development, Testing, Implementation and Maintenance Support.</w:t>
      </w:r>
    </w:p>
    <w:p w14:paraId="48AD0370"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Developed front-end screens using Struts, </w:t>
      </w:r>
      <w:r w:rsidRPr="00471864">
        <w:rPr>
          <w:rFonts w:asciiTheme="minorHAnsi" w:eastAsia="Verdana" w:hAnsiTheme="minorHAnsi" w:cstheme="minorHAnsi"/>
          <w:b/>
        </w:rPr>
        <w:t>JSP, HTML, AJAX, JQuery, JavaScript, JSON</w:t>
      </w:r>
      <w:r w:rsidRPr="00471864">
        <w:rPr>
          <w:rFonts w:asciiTheme="minorHAnsi" w:eastAsia="Verdana" w:hAnsiTheme="minorHAnsi" w:cstheme="minorHAnsi"/>
        </w:rPr>
        <w:t xml:space="preserve"> and </w:t>
      </w:r>
      <w:r w:rsidRPr="00471864">
        <w:rPr>
          <w:rFonts w:asciiTheme="minorHAnsi" w:eastAsia="Verdana" w:hAnsiTheme="minorHAnsi" w:cstheme="minorHAnsi"/>
          <w:b/>
        </w:rPr>
        <w:t>CSS</w:t>
      </w:r>
      <w:r w:rsidRPr="00471864">
        <w:rPr>
          <w:rFonts w:asciiTheme="minorHAnsi" w:eastAsia="Verdana" w:hAnsiTheme="minorHAnsi" w:cstheme="minorHAnsi"/>
        </w:rPr>
        <w:t>.</w:t>
      </w:r>
    </w:p>
    <w:p w14:paraId="3069B58E"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Implemented </w:t>
      </w:r>
      <w:r w:rsidRPr="00471864">
        <w:rPr>
          <w:rFonts w:asciiTheme="minorHAnsi" w:eastAsia="Verdana" w:hAnsiTheme="minorHAnsi" w:cstheme="minorHAnsi"/>
          <w:b/>
        </w:rPr>
        <w:t>XSLT’s</w:t>
      </w:r>
      <w:r w:rsidRPr="00471864">
        <w:rPr>
          <w:rFonts w:asciiTheme="minorHAnsi" w:eastAsia="Verdana" w:hAnsiTheme="minorHAnsi" w:cstheme="minorHAnsi"/>
        </w:rPr>
        <w:t xml:space="preserve"> for transformations of the xml’s in the spring web flow.</w:t>
      </w:r>
    </w:p>
    <w:p w14:paraId="6266E891"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Developed </w:t>
      </w:r>
      <w:r w:rsidRPr="00471864">
        <w:rPr>
          <w:rFonts w:asciiTheme="minorHAnsi" w:eastAsia="Verdana" w:hAnsiTheme="minorHAnsi" w:cstheme="minorHAnsi"/>
          <w:b/>
        </w:rPr>
        <w:t>POJO</w:t>
      </w:r>
      <w:r w:rsidRPr="00471864">
        <w:rPr>
          <w:rFonts w:asciiTheme="minorHAnsi" w:eastAsia="Verdana" w:hAnsiTheme="minorHAnsi" w:cstheme="minorHAnsi"/>
        </w:rPr>
        <w:t xml:space="preserve"> based programming model using spring framework.</w:t>
      </w:r>
    </w:p>
    <w:p w14:paraId="20F4F6AB"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Used IOC (Inversion of Control) Pattern and Dependency Injection of Spring framework for</w:t>
      </w:r>
      <w:r w:rsidR="001352ED" w:rsidRPr="00471864">
        <w:rPr>
          <w:rFonts w:asciiTheme="minorHAnsi" w:eastAsia="Verdana" w:hAnsiTheme="minorHAnsi" w:cstheme="minorHAnsi"/>
        </w:rPr>
        <w:t xml:space="preserve"> Wiring</w:t>
      </w:r>
      <w:r w:rsidRPr="00471864">
        <w:rPr>
          <w:rFonts w:asciiTheme="minorHAnsi" w:eastAsia="Verdana" w:hAnsiTheme="minorHAnsi" w:cstheme="minorHAnsi"/>
        </w:rPr>
        <w:t xml:space="preserve"> and managing business objects.</w:t>
      </w:r>
    </w:p>
    <w:p w14:paraId="70A7B87D"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Used Hibernate framework for Entity Relational Mapping.</w:t>
      </w:r>
    </w:p>
    <w:p w14:paraId="6D5D805A"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Used Web Services to connect to mainframe for the validation of the data.</w:t>
      </w:r>
    </w:p>
    <w:p w14:paraId="37120118"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b/>
        </w:rPr>
        <w:t xml:space="preserve">SOAP </w:t>
      </w:r>
      <w:r w:rsidRPr="00471864">
        <w:rPr>
          <w:rFonts w:asciiTheme="minorHAnsi" w:eastAsia="Verdana" w:hAnsiTheme="minorHAnsi" w:cstheme="minorHAnsi"/>
        </w:rPr>
        <w:t xml:space="preserve">has been used as a protocol to send request and response in the form of </w:t>
      </w:r>
      <w:r w:rsidRPr="00471864">
        <w:rPr>
          <w:rFonts w:asciiTheme="minorHAnsi" w:eastAsia="Verdana" w:hAnsiTheme="minorHAnsi" w:cstheme="minorHAnsi"/>
          <w:b/>
        </w:rPr>
        <w:t>XML</w:t>
      </w:r>
      <w:r w:rsidRPr="00471864">
        <w:rPr>
          <w:rFonts w:asciiTheme="minorHAnsi" w:eastAsia="Verdana" w:hAnsiTheme="minorHAnsi" w:cstheme="minorHAnsi"/>
        </w:rPr>
        <w:t xml:space="preserve"> messages.</w:t>
      </w:r>
    </w:p>
    <w:p w14:paraId="48C0CE0F"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b/>
        </w:rPr>
        <w:t>WSDL</w:t>
      </w:r>
      <w:r w:rsidRPr="00471864">
        <w:rPr>
          <w:rFonts w:asciiTheme="minorHAnsi" w:eastAsia="Verdana" w:hAnsiTheme="minorHAnsi" w:cstheme="minorHAnsi"/>
        </w:rPr>
        <w:t xml:space="preserve"> has been used to expose the Web Services.</w:t>
      </w:r>
    </w:p>
    <w:p w14:paraId="27ADF536" w14:textId="6C6DB5FA"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Developed stored procedures, Triggers and functions to process the data using </w:t>
      </w:r>
      <w:r w:rsidRPr="00471864">
        <w:rPr>
          <w:rFonts w:asciiTheme="minorHAnsi" w:eastAsia="Verdana" w:hAnsiTheme="minorHAnsi" w:cstheme="minorHAnsi"/>
          <w:b/>
        </w:rPr>
        <w:t>PL/SQL</w:t>
      </w:r>
      <w:r w:rsidRPr="00471864">
        <w:rPr>
          <w:rFonts w:asciiTheme="minorHAnsi" w:eastAsia="Verdana" w:hAnsiTheme="minorHAnsi" w:cstheme="minorHAnsi"/>
        </w:rPr>
        <w:t xml:space="preserve"> and</w:t>
      </w:r>
      <w:r w:rsidR="001352ED" w:rsidRPr="00471864">
        <w:rPr>
          <w:rFonts w:asciiTheme="minorHAnsi" w:eastAsia="Verdana" w:hAnsiTheme="minorHAnsi" w:cstheme="minorHAnsi"/>
        </w:rPr>
        <w:t xml:space="preserve"> </w:t>
      </w:r>
      <w:r w:rsidR="00FC6391" w:rsidRPr="00471864">
        <w:rPr>
          <w:rFonts w:asciiTheme="minorHAnsi" w:eastAsia="Verdana" w:hAnsiTheme="minorHAnsi" w:cstheme="minorHAnsi"/>
        </w:rPr>
        <w:t>mapped</w:t>
      </w:r>
      <w:r w:rsidRPr="00471864">
        <w:rPr>
          <w:rFonts w:asciiTheme="minorHAnsi" w:eastAsia="Verdana" w:hAnsiTheme="minorHAnsi" w:cstheme="minorHAnsi"/>
        </w:rPr>
        <w:t xml:space="preserve"> it to </w:t>
      </w:r>
      <w:r w:rsidRPr="00471864">
        <w:rPr>
          <w:rFonts w:asciiTheme="minorHAnsi" w:eastAsia="Verdana" w:hAnsiTheme="minorHAnsi" w:cstheme="minorHAnsi"/>
          <w:b/>
        </w:rPr>
        <w:t xml:space="preserve">Hibernate </w:t>
      </w:r>
      <w:r w:rsidRPr="00471864">
        <w:rPr>
          <w:rFonts w:asciiTheme="minorHAnsi" w:eastAsia="Verdana" w:hAnsiTheme="minorHAnsi" w:cstheme="minorHAnsi"/>
        </w:rPr>
        <w:t xml:space="preserve">Configuration File </w:t>
      </w:r>
      <w:r w:rsidR="00BB4B41" w:rsidRPr="00471864">
        <w:rPr>
          <w:rFonts w:asciiTheme="minorHAnsi" w:eastAsia="Verdana" w:hAnsiTheme="minorHAnsi" w:cstheme="minorHAnsi"/>
        </w:rPr>
        <w:t>and</w:t>
      </w:r>
      <w:r w:rsidRPr="00471864">
        <w:rPr>
          <w:rFonts w:asciiTheme="minorHAnsi" w:eastAsia="Verdana" w:hAnsiTheme="minorHAnsi" w:cstheme="minorHAnsi"/>
        </w:rPr>
        <w:t xml:space="preserve"> established data integrity among all tables.</w:t>
      </w:r>
    </w:p>
    <w:p w14:paraId="68FFBD56"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Participated in Code Reviews of other modules, documents, test cases.</w:t>
      </w:r>
    </w:p>
    <w:p w14:paraId="360F7811"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Performed unit testing using </w:t>
      </w:r>
      <w:r w:rsidRPr="00471864">
        <w:rPr>
          <w:rFonts w:asciiTheme="minorHAnsi" w:eastAsia="Verdana" w:hAnsiTheme="minorHAnsi" w:cstheme="minorHAnsi"/>
          <w:b/>
        </w:rPr>
        <w:t>JUnit</w:t>
      </w:r>
      <w:r w:rsidRPr="00471864">
        <w:rPr>
          <w:rFonts w:asciiTheme="minorHAnsi" w:eastAsia="Verdana" w:hAnsiTheme="minorHAnsi" w:cstheme="minorHAnsi"/>
        </w:rPr>
        <w:t xml:space="preserve"> and performance and volume testing.</w:t>
      </w:r>
    </w:p>
    <w:p w14:paraId="0A7DE644"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Implemented UNIX Shell to deploy the application.</w:t>
      </w:r>
    </w:p>
    <w:p w14:paraId="1AF77A20"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Used </w:t>
      </w:r>
      <w:r w:rsidRPr="00471864">
        <w:rPr>
          <w:rFonts w:asciiTheme="minorHAnsi" w:eastAsia="Verdana" w:hAnsiTheme="minorHAnsi" w:cstheme="minorHAnsi"/>
          <w:b/>
        </w:rPr>
        <w:t xml:space="preserve">MYSQL </w:t>
      </w:r>
      <w:r w:rsidRPr="00471864">
        <w:rPr>
          <w:rFonts w:asciiTheme="minorHAnsi" w:eastAsia="Verdana" w:hAnsiTheme="minorHAnsi" w:cstheme="minorHAnsi"/>
        </w:rPr>
        <w:t>database for data persistence.</w:t>
      </w:r>
    </w:p>
    <w:p w14:paraId="2314D2AD"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b/>
        </w:rPr>
        <w:t>Log4j</w:t>
      </w:r>
      <w:r w:rsidRPr="00471864">
        <w:rPr>
          <w:rFonts w:asciiTheme="minorHAnsi" w:eastAsia="Verdana" w:hAnsiTheme="minorHAnsi" w:cstheme="minorHAnsi"/>
        </w:rPr>
        <w:t xml:space="preserve"> framework has been used for logging debug, info &amp;amp; error data.</w:t>
      </w:r>
    </w:p>
    <w:p w14:paraId="70E30166"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Extensively worked on </w:t>
      </w:r>
      <w:r w:rsidRPr="00471864">
        <w:rPr>
          <w:rFonts w:asciiTheme="minorHAnsi" w:eastAsia="Verdana" w:hAnsiTheme="minorHAnsi" w:cstheme="minorHAnsi"/>
          <w:b/>
        </w:rPr>
        <w:t xml:space="preserve">UNIX </w:t>
      </w:r>
      <w:r w:rsidRPr="00471864">
        <w:rPr>
          <w:rFonts w:asciiTheme="minorHAnsi" w:eastAsia="Verdana" w:hAnsiTheme="minorHAnsi" w:cstheme="minorHAnsi"/>
        </w:rPr>
        <w:t>operating systems.</w:t>
      </w:r>
    </w:p>
    <w:p w14:paraId="4FB99BFE" w14:textId="77777777" w:rsidR="00EA0503" w:rsidRPr="00471864" w:rsidRDefault="00EA0503" w:rsidP="006F5316">
      <w:pPr>
        <w:pStyle w:val="ListParagraph"/>
        <w:numPr>
          <w:ilvl w:val="0"/>
          <w:numId w:val="41"/>
        </w:numPr>
        <w:jc w:val="both"/>
        <w:rPr>
          <w:rFonts w:asciiTheme="minorHAnsi" w:eastAsia="Verdana" w:hAnsiTheme="minorHAnsi" w:cstheme="minorHAnsi"/>
        </w:rPr>
      </w:pPr>
      <w:r w:rsidRPr="00471864">
        <w:rPr>
          <w:rFonts w:asciiTheme="minorHAnsi" w:eastAsia="Verdana" w:hAnsiTheme="minorHAnsi" w:cstheme="minorHAnsi"/>
        </w:rPr>
        <w:t xml:space="preserve">Used </w:t>
      </w:r>
      <w:r w:rsidRPr="00471864">
        <w:rPr>
          <w:rFonts w:asciiTheme="minorHAnsi" w:eastAsia="Verdana" w:hAnsiTheme="minorHAnsi" w:cstheme="minorHAnsi"/>
          <w:b/>
        </w:rPr>
        <w:t>SVN</w:t>
      </w:r>
      <w:r w:rsidRPr="00471864">
        <w:rPr>
          <w:rFonts w:asciiTheme="minorHAnsi" w:eastAsia="Verdana" w:hAnsiTheme="minorHAnsi" w:cstheme="minorHAnsi"/>
        </w:rPr>
        <w:t xml:space="preserve"> as version control system.</w:t>
      </w:r>
    </w:p>
    <w:p w14:paraId="4FEBE56A" w14:textId="77777777" w:rsidR="006D028E" w:rsidRPr="00471864" w:rsidRDefault="009037D4" w:rsidP="006F5316">
      <w:pPr>
        <w:jc w:val="both"/>
        <w:rPr>
          <w:rFonts w:asciiTheme="minorHAnsi" w:eastAsia="Verdana" w:hAnsiTheme="minorHAnsi" w:cstheme="minorHAnsi"/>
          <w:sz w:val="22"/>
          <w:szCs w:val="22"/>
        </w:rPr>
      </w:pPr>
      <w:r w:rsidRPr="00471864">
        <w:rPr>
          <w:rFonts w:asciiTheme="minorHAnsi" w:eastAsia="Verdana" w:hAnsiTheme="minorHAnsi" w:cstheme="minorHAnsi"/>
          <w:b/>
          <w:sz w:val="22"/>
          <w:szCs w:val="22"/>
        </w:rPr>
        <w:t>Environment:</w:t>
      </w:r>
      <w:r w:rsidRPr="00471864">
        <w:rPr>
          <w:rFonts w:asciiTheme="minorHAnsi" w:eastAsia="Verdana" w:hAnsiTheme="minorHAnsi" w:cstheme="minorHAnsi"/>
          <w:sz w:val="22"/>
          <w:szCs w:val="22"/>
        </w:rPr>
        <w:t xml:space="preserve">  </w:t>
      </w:r>
      <w:r w:rsidR="006D028E" w:rsidRPr="00471864">
        <w:rPr>
          <w:rFonts w:asciiTheme="minorHAnsi" w:eastAsia="Verdana" w:hAnsiTheme="minorHAnsi" w:cstheme="minorHAnsi"/>
          <w:sz w:val="22"/>
          <w:szCs w:val="22"/>
        </w:rPr>
        <w:t>Java/J2EE, JSP, Servlets, HTML, CSS, Java Script, XML, XSD, XSLT, JQuery, JSON, Ajax, Struts,</w:t>
      </w:r>
      <w:r w:rsidR="001352ED" w:rsidRPr="00471864">
        <w:rPr>
          <w:rFonts w:asciiTheme="minorHAnsi" w:eastAsia="Verdana" w:hAnsiTheme="minorHAnsi" w:cstheme="minorHAnsi"/>
          <w:sz w:val="22"/>
          <w:szCs w:val="22"/>
        </w:rPr>
        <w:t xml:space="preserve"> </w:t>
      </w:r>
      <w:r w:rsidR="006D028E" w:rsidRPr="00471864">
        <w:rPr>
          <w:rFonts w:asciiTheme="minorHAnsi" w:eastAsia="Verdana" w:hAnsiTheme="minorHAnsi" w:cstheme="minorHAnsi"/>
          <w:sz w:val="22"/>
          <w:szCs w:val="22"/>
        </w:rPr>
        <w:t>Spring, Hibernate, Eclipse, web services, WebSphere Application Server, JUnit, Tomcat, Unix, SQL Server,</w:t>
      </w:r>
      <w:r w:rsidR="009669E6" w:rsidRPr="00471864">
        <w:rPr>
          <w:rFonts w:asciiTheme="minorHAnsi" w:eastAsia="Verdana" w:hAnsiTheme="minorHAnsi" w:cstheme="minorHAnsi"/>
          <w:sz w:val="22"/>
          <w:szCs w:val="22"/>
        </w:rPr>
        <w:t xml:space="preserve"> </w:t>
      </w:r>
      <w:r w:rsidR="006D028E" w:rsidRPr="00471864">
        <w:rPr>
          <w:rFonts w:asciiTheme="minorHAnsi" w:eastAsia="Verdana" w:hAnsiTheme="minorHAnsi" w:cstheme="minorHAnsi"/>
          <w:sz w:val="22"/>
          <w:szCs w:val="22"/>
        </w:rPr>
        <w:t>Log4j, SQL Developer, Agile Methodology, SVN.</w:t>
      </w:r>
    </w:p>
    <w:p w14:paraId="6CE0CEFE" w14:textId="77777777" w:rsidR="009057DE" w:rsidRPr="00471864" w:rsidRDefault="009057DE" w:rsidP="006F5316">
      <w:pPr>
        <w:jc w:val="both"/>
        <w:rPr>
          <w:rFonts w:asciiTheme="minorHAnsi" w:eastAsia="Verdana" w:hAnsiTheme="minorHAnsi" w:cstheme="minorHAnsi"/>
          <w:sz w:val="22"/>
          <w:szCs w:val="22"/>
        </w:rPr>
      </w:pPr>
    </w:p>
    <w:p w14:paraId="05925281" w14:textId="703F621A" w:rsidR="00041944" w:rsidRPr="00471864" w:rsidRDefault="00842E93" w:rsidP="006F5316">
      <w:pPr>
        <w:jc w:val="both"/>
        <w:rPr>
          <w:rFonts w:asciiTheme="minorHAnsi" w:eastAsia="Verdana" w:hAnsiTheme="minorHAnsi" w:cstheme="minorHAnsi"/>
          <w:sz w:val="22"/>
          <w:szCs w:val="22"/>
        </w:rPr>
      </w:pPr>
      <w:r w:rsidRPr="00471864">
        <w:rPr>
          <w:rFonts w:asciiTheme="minorHAnsi" w:eastAsia="Verdana" w:hAnsiTheme="minorHAnsi" w:cstheme="minorHAnsi"/>
          <w:b/>
          <w:sz w:val="22"/>
          <w:szCs w:val="22"/>
        </w:rPr>
        <w:t>Client:</w:t>
      </w:r>
      <w:r w:rsidR="00334018" w:rsidRPr="00471864">
        <w:rPr>
          <w:rFonts w:asciiTheme="minorHAnsi" w:eastAsiaTheme="minorHAnsi" w:hAnsiTheme="minorHAnsi" w:cstheme="minorHAnsi"/>
          <w:b/>
          <w:sz w:val="22"/>
          <w:szCs w:val="22"/>
        </w:rPr>
        <w:t xml:space="preserve"> </w:t>
      </w:r>
      <w:r w:rsidR="00FA290D" w:rsidRPr="00471864">
        <w:rPr>
          <w:rFonts w:asciiTheme="minorHAnsi" w:eastAsiaTheme="minorHAnsi" w:hAnsiTheme="minorHAnsi" w:cstheme="minorHAnsi"/>
          <w:b/>
          <w:sz w:val="22"/>
          <w:szCs w:val="22"/>
        </w:rPr>
        <w:t xml:space="preserve">Scalable IT Solutions, Hyderabad, India.  </w:t>
      </w:r>
      <w:r w:rsidR="00041944" w:rsidRPr="00471864">
        <w:rPr>
          <w:rFonts w:asciiTheme="minorHAnsi" w:eastAsiaTheme="minorHAnsi" w:hAnsiTheme="minorHAnsi" w:cstheme="minorHAnsi"/>
          <w:b/>
          <w:sz w:val="22"/>
          <w:szCs w:val="22"/>
        </w:rPr>
        <w:t xml:space="preserve">          </w:t>
      </w:r>
      <w:r w:rsidR="00FA290D" w:rsidRPr="00471864">
        <w:rPr>
          <w:rFonts w:asciiTheme="minorHAnsi" w:eastAsiaTheme="minorHAnsi" w:hAnsiTheme="minorHAnsi" w:cstheme="minorHAnsi"/>
          <w:b/>
          <w:sz w:val="22"/>
          <w:szCs w:val="22"/>
        </w:rPr>
        <w:t xml:space="preserve">  </w:t>
      </w:r>
      <w:r w:rsidR="006C1090" w:rsidRPr="00471864">
        <w:rPr>
          <w:rFonts w:asciiTheme="minorHAnsi" w:eastAsiaTheme="minorHAnsi" w:hAnsiTheme="minorHAnsi" w:cstheme="minorHAnsi"/>
          <w:b/>
          <w:sz w:val="22"/>
          <w:szCs w:val="22"/>
        </w:rPr>
        <w:t xml:space="preserve">                                   </w:t>
      </w:r>
      <w:r w:rsidR="009057DE" w:rsidRPr="00471864">
        <w:rPr>
          <w:rFonts w:asciiTheme="minorHAnsi" w:eastAsiaTheme="minorHAnsi" w:hAnsiTheme="minorHAnsi" w:cstheme="minorHAnsi"/>
          <w:b/>
          <w:sz w:val="22"/>
          <w:szCs w:val="22"/>
        </w:rPr>
        <w:t xml:space="preserve">        </w:t>
      </w:r>
      <w:r w:rsidR="006C1090" w:rsidRPr="00471864">
        <w:rPr>
          <w:rFonts w:asciiTheme="minorHAnsi" w:eastAsiaTheme="minorHAnsi" w:hAnsiTheme="minorHAnsi" w:cstheme="minorHAnsi"/>
          <w:b/>
          <w:sz w:val="22"/>
          <w:szCs w:val="22"/>
        </w:rPr>
        <w:t xml:space="preserve"> </w:t>
      </w:r>
      <w:r w:rsidR="00471864">
        <w:rPr>
          <w:rFonts w:asciiTheme="minorHAnsi" w:eastAsiaTheme="minorHAnsi" w:hAnsiTheme="minorHAnsi" w:cstheme="minorHAnsi"/>
          <w:b/>
          <w:sz w:val="22"/>
          <w:szCs w:val="22"/>
        </w:rPr>
        <w:t xml:space="preserve">       </w:t>
      </w:r>
      <w:bookmarkStart w:id="0" w:name="_GoBack"/>
      <w:bookmarkEnd w:id="0"/>
      <w:r w:rsidR="006C1090" w:rsidRPr="00471864">
        <w:rPr>
          <w:rFonts w:asciiTheme="minorHAnsi" w:eastAsiaTheme="minorHAnsi" w:hAnsiTheme="minorHAnsi" w:cstheme="minorHAnsi"/>
          <w:b/>
          <w:sz w:val="22"/>
          <w:szCs w:val="22"/>
        </w:rPr>
        <w:t>May</w:t>
      </w:r>
      <w:r w:rsidR="003F1D39" w:rsidRPr="00471864">
        <w:rPr>
          <w:rFonts w:asciiTheme="minorHAnsi" w:eastAsiaTheme="minorHAnsi" w:hAnsiTheme="minorHAnsi" w:cstheme="minorHAnsi"/>
          <w:b/>
          <w:sz w:val="22"/>
          <w:szCs w:val="22"/>
        </w:rPr>
        <w:t xml:space="preserve"> 2010</w:t>
      </w:r>
      <w:r w:rsidR="00041944" w:rsidRPr="00471864">
        <w:rPr>
          <w:rFonts w:asciiTheme="minorHAnsi" w:eastAsiaTheme="minorHAnsi" w:hAnsiTheme="minorHAnsi" w:cstheme="minorHAnsi"/>
          <w:b/>
          <w:sz w:val="22"/>
          <w:szCs w:val="22"/>
        </w:rPr>
        <w:t xml:space="preserve">- </w:t>
      </w:r>
      <w:r w:rsidR="00FA290D" w:rsidRPr="00471864">
        <w:rPr>
          <w:rFonts w:asciiTheme="minorHAnsi" w:eastAsiaTheme="minorHAnsi" w:hAnsiTheme="minorHAnsi" w:cstheme="minorHAnsi"/>
          <w:b/>
          <w:sz w:val="22"/>
          <w:szCs w:val="22"/>
        </w:rPr>
        <w:t xml:space="preserve"> </w:t>
      </w:r>
      <w:r w:rsidR="003F1D39" w:rsidRPr="00471864">
        <w:rPr>
          <w:rFonts w:asciiTheme="minorHAnsi" w:eastAsiaTheme="minorHAnsi" w:hAnsiTheme="minorHAnsi" w:cstheme="minorHAnsi"/>
          <w:b/>
          <w:sz w:val="22"/>
          <w:szCs w:val="22"/>
        </w:rPr>
        <w:t>Jun 2011</w:t>
      </w:r>
      <w:r w:rsidR="00FA290D" w:rsidRPr="00471864">
        <w:rPr>
          <w:rFonts w:asciiTheme="minorHAnsi" w:eastAsiaTheme="minorHAnsi" w:hAnsiTheme="minorHAnsi" w:cstheme="minorHAnsi"/>
          <w:b/>
          <w:sz w:val="22"/>
          <w:szCs w:val="22"/>
        </w:rPr>
        <w:t xml:space="preserve">                       </w:t>
      </w:r>
      <w:r w:rsidR="00DA4D2D" w:rsidRPr="00471864">
        <w:rPr>
          <w:rFonts w:asciiTheme="minorHAnsi" w:eastAsiaTheme="minorHAnsi" w:hAnsiTheme="minorHAnsi" w:cstheme="minorHAnsi"/>
          <w:b/>
          <w:sz w:val="22"/>
          <w:szCs w:val="22"/>
        </w:rPr>
        <w:t xml:space="preserve">                             </w:t>
      </w:r>
      <w:r w:rsidR="00CC60E5" w:rsidRPr="00471864">
        <w:rPr>
          <w:rFonts w:asciiTheme="minorHAnsi" w:eastAsiaTheme="minorHAnsi" w:hAnsiTheme="minorHAnsi" w:cstheme="minorHAnsi"/>
          <w:b/>
          <w:sz w:val="22"/>
          <w:szCs w:val="22"/>
        </w:rPr>
        <w:t xml:space="preserve">    </w:t>
      </w:r>
    </w:p>
    <w:p w14:paraId="6E058CAD" w14:textId="5973C048" w:rsidR="00CC60E5" w:rsidRPr="00471864" w:rsidRDefault="009037D4" w:rsidP="006F5316">
      <w:pPr>
        <w:jc w:val="both"/>
        <w:rPr>
          <w:rFonts w:asciiTheme="minorHAnsi" w:eastAsia="Verdana" w:hAnsiTheme="minorHAnsi" w:cstheme="minorHAnsi"/>
          <w:b/>
          <w:sz w:val="22"/>
          <w:szCs w:val="22"/>
        </w:rPr>
      </w:pPr>
      <w:r w:rsidRPr="00471864">
        <w:rPr>
          <w:rFonts w:asciiTheme="minorHAnsi" w:hAnsiTheme="minorHAnsi" w:cstheme="minorHAnsi"/>
          <w:b/>
          <w:sz w:val="22"/>
          <w:szCs w:val="22"/>
        </w:rPr>
        <w:t>Junior Java Developer</w:t>
      </w:r>
    </w:p>
    <w:p w14:paraId="7BB4CD83" w14:textId="13C50068" w:rsidR="009037D4" w:rsidRPr="00471864" w:rsidRDefault="009037D4" w:rsidP="006F5316">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 xml:space="preserve"> </w:t>
      </w:r>
    </w:p>
    <w:p w14:paraId="3775F8A4" w14:textId="77777777" w:rsidR="00E163EF" w:rsidRPr="00471864" w:rsidRDefault="00E163EF" w:rsidP="00E163EF">
      <w:pPr>
        <w:jc w:val="both"/>
        <w:rPr>
          <w:rFonts w:asciiTheme="minorHAnsi" w:eastAsia="Verdana" w:hAnsiTheme="minorHAnsi" w:cstheme="minorHAnsi"/>
          <w:b/>
          <w:sz w:val="22"/>
          <w:szCs w:val="22"/>
        </w:rPr>
      </w:pPr>
      <w:r w:rsidRPr="00471864">
        <w:rPr>
          <w:rFonts w:asciiTheme="minorHAnsi" w:eastAsia="Verdana" w:hAnsiTheme="minorHAnsi" w:cstheme="minorHAnsi"/>
          <w:b/>
          <w:sz w:val="22"/>
          <w:szCs w:val="22"/>
        </w:rPr>
        <w:t>Responsibilities:</w:t>
      </w:r>
    </w:p>
    <w:p w14:paraId="623D214F" w14:textId="77777777" w:rsidR="009037D4" w:rsidRPr="00471864" w:rsidRDefault="009037D4"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lang w:val="en-GB"/>
        </w:rPr>
        <w:t xml:space="preserve">Developed </w:t>
      </w:r>
      <w:r w:rsidRPr="00471864">
        <w:rPr>
          <w:rFonts w:asciiTheme="minorHAnsi" w:hAnsiTheme="minorHAnsi" w:cstheme="minorHAnsi"/>
          <w:b/>
          <w:lang w:val="en-GB"/>
        </w:rPr>
        <w:t>Java</w:t>
      </w:r>
      <w:r w:rsidRPr="00471864">
        <w:rPr>
          <w:rFonts w:asciiTheme="minorHAnsi" w:hAnsiTheme="minorHAnsi" w:cstheme="minorHAnsi"/>
          <w:lang w:val="en-GB"/>
        </w:rPr>
        <w:t xml:space="preserve"> classes for various modules. </w:t>
      </w:r>
    </w:p>
    <w:p w14:paraId="07FFF508" w14:textId="77777777" w:rsidR="006479E0" w:rsidRPr="00471864" w:rsidRDefault="009037D4"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lang w:val="en-GB"/>
        </w:rPr>
        <w:t xml:space="preserve">Developed </w:t>
      </w:r>
      <w:r w:rsidRPr="00471864">
        <w:rPr>
          <w:rFonts w:asciiTheme="minorHAnsi" w:hAnsiTheme="minorHAnsi" w:cstheme="minorHAnsi"/>
          <w:b/>
          <w:lang w:val="en-GB"/>
        </w:rPr>
        <w:t>JSP</w:t>
      </w:r>
      <w:r w:rsidRPr="00471864">
        <w:rPr>
          <w:rFonts w:asciiTheme="minorHAnsi" w:hAnsiTheme="minorHAnsi" w:cstheme="minorHAnsi"/>
          <w:lang w:val="en-GB"/>
        </w:rPr>
        <w:t xml:space="preserve"> and Servlet</w:t>
      </w:r>
      <w:r w:rsidR="006479E0" w:rsidRPr="00471864">
        <w:rPr>
          <w:rFonts w:asciiTheme="minorHAnsi" w:hAnsiTheme="minorHAnsi" w:cstheme="minorHAnsi"/>
          <w:lang w:val="en-GB"/>
        </w:rPr>
        <w:t xml:space="preserve"> components.</w:t>
      </w:r>
    </w:p>
    <w:p w14:paraId="2EEE3E20" w14:textId="77777777" w:rsidR="006479E0"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Participated in User Acceptance meetings, developed user manuals.</w:t>
      </w:r>
    </w:p>
    <w:p w14:paraId="5ED66566" w14:textId="77777777" w:rsidR="008266EB"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Involved in deployments which needs immediate fix.</w:t>
      </w:r>
    </w:p>
    <w:p w14:paraId="3E74A9AA" w14:textId="61FCF203" w:rsidR="006479E0"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 xml:space="preserve">Wrote data Components for Plan Setup using Java, </w:t>
      </w:r>
      <w:r w:rsidRPr="00471864">
        <w:rPr>
          <w:rFonts w:asciiTheme="minorHAnsi" w:hAnsiTheme="minorHAnsi" w:cstheme="minorHAnsi"/>
          <w:b/>
        </w:rPr>
        <w:t>SQL</w:t>
      </w:r>
      <w:r w:rsidRPr="00471864">
        <w:rPr>
          <w:rFonts w:asciiTheme="minorHAnsi" w:hAnsiTheme="minorHAnsi" w:cstheme="minorHAnsi"/>
        </w:rPr>
        <w:t xml:space="preserve"> and </w:t>
      </w:r>
      <w:r w:rsidRPr="00471864">
        <w:rPr>
          <w:rFonts w:asciiTheme="minorHAnsi" w:hAnsiTheme="minorHAnsi" w:cstheme="minorHAnsi"/>
          <w:b/>
        </w:rPr>
        <w:t>JDBC</w:t>
      </w:r>
      <w:r w:rsidRPr="00471864">
        <w:rPr>
          <w:rFonts w:asciiTheme="minorHAnsi" w:hAnsiTheme="minorHAnsi" w:cstheme="minorHAnsi"/>
        </w:rPr>
        <w:t xml:space="preserve"> and participated in design of data base and created tables in </w:t>
      </w:r>
      <w:r w:rsidRPr="00471864">
        <w:rPr>
          <w:rFonts w:asciiTheme="minorHAnsi" w:hAnsiTheme="minorHAnsi" w:cstheme="minorHAnsi"/>
          <w:b/>
        </w:rPr>
        <w:t>ORACLE</w:t>
      </w:r>
      <w:r w:rsidRPr="00471864">
        <w:rPr>
          <w:rFonts w:asciiTheme="minorHAnsi" w:hAnsiTheme="minorHAnsi" w:cstheme="minorHAnsi"/>
        </w:rPr>
        <w:t>.</w:t>
      </w:r>
    </w:p>
    <w:p w14:paraId="0575012B" w14:textId="77777777" w:rsidR="00B141D5" w:rsidRPr="00471864" w:rsidRDefault="00B141D5" w:rsidP="006F5316">
      <w:pPr>
        <w:pStyle w:val="ListParagraph"/>
        <w:numPr>
          <w:ilvl w:val="0"/>
          <w:numId w:val="42"/>
        </w:numPr>
        <w:jc w:val="both"/>
        <w:rPr>
          <w:rFonts w:asciiTheme="minorHAnsi" w:hAnsiTheme="minorHAnsi" w:cstheme="minorHAnsi"/>
        </w:rPr>
      </w:pPr>
      <w:r w:rsidRPr="00471864">
        <w:rPr>
          <w:rFonts w:asciiTheme="minorHAnsi" w:hAnsiTheme="minorHAnsi" w:cstheme="minorHAnsi"/>
          <w:shd w:val="clear" w:color="auto" w:fill="FFFFFF"/>
        </w:rPr>
        <w:t>Creating cross-browser compatible and standards-compliant CSS-based page layouts. </w:t>
      </w:r>
    </w:p>
    <w:p w14:paraId="74BA7728" w14:textId="0993AC0D" w:rsidR="00B141D5" w:rsidRPr="00471864" w:rsidRDefault="00B141D5" w:rsidP="006F5316">
      <w:pPr>
        <w:pStyle w:val="ListParagraph"/>
        <w:numPr>
          <w:ilvl w:val="0"/>
          <w:numId w:val="42"/>
        </w:numPr>
        <w:jc w:val="both"/>
        <w:rPr>
          <w:rFonts w:asciiTheme="minorHAnsi" w:hAnsiTheme="minorHAnsi" w:cstheme="minorHAnsi"/>
        </w:rPr>
      </w:pPr>
      <w:r w:rsidRPr="00471864">
        <w:rPr>
          <w:rFonts w:asciiTheme="minorHAnsi" w:hAnsiTheme="minorHAnsi" w:cstheme="minorHAnsi"/>
        </w:rPr>
        <w:t xml:space="preserve">Designed various applets using J Builder. </w:t>
      </w:r>
    </w:p>
    <w:p w14:paraId="65DF94E4" w14:textId="77777777" w:rsidR="006479E0"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lastRenderedPageBreak/>
        <w:t xml:space="preserve">Developed the Login, Policy and Claims Screens for customers using </w:t>
      </w:r>
      <w:r w:rsidRPr="00471864">
        <w:rPr>
          <w:rFonts w:asciiTheme="minorHAnsi" w:hAnsiTheme="minorHAnsi" w:cstheme="minorHAnsi"/>
          <w:b/>
        </w:rPr>
        <w:t>HTML, CSS, JavaScript</w:t>
      </w:r>
      <w:r w:rsidRPr="00471864">
        <w:rPr>
          <w:rFonts w:asciiTheme="minorHAnsi" w:hAnsiTheme="minorHAnsi" w:cstheme="minorHAnsi"/>
        </w:rPr>
        <w:t xml:space="preserve"> and </w:t>
      </w:r>
      <w:r w:rsidRPr="00471864">
        <w:rPr>
          <w:rFonts w:asciiTheme="minorHAnsi" w:hAnsiTheme="minorHAnsi" w:cstheme="minorHAnsi"/>
          <w:b/>
        </w:rPr>
        <w:t>Struts Tags</w:t>
      </w:r>
      <w:r w:rsidRPr="00471864">
        <w:rPr>
          <w:rFonts w:asciiTheme="minorHAnsi" w:hAnsiTheme="minorHAnsi" w:cstheme="minorHAnsi"/>
        </w:rPr>
        <w:t>.</w:t>
      </w:r>
    </w:p>
    <w:p w14:paraId="0AC94E30" w14:textId="77777777" w:rsidR="006479E0"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 xml:space="preserve">Front end validations are written using </w:t>
      </w:r>
      <w:r w:rsidRPr="00471864">
        <w:rPr>
          <w:rFonts w:asciiTheme="minorHAnsi" w:hAnsiTheme="minorHAnsi" w:cstheme="minorHAnsi"/>
          <w:b/>
        </w:rPr>
        <w:t>JavaScript</w:t>
      </w:r>
      <w:r w:rsidRPr="00471864">
        <w:rPr>
          <w:rFonts w:asciiTheme="minorHAnsi" w:hAnsiTheme="minorHAnsi" w:cstheme="minorHAnsi"/>
        </w:rPr>
        <w:t>.</w:t>
      </w:r>
    </w:p>
    <w:p w14:paraId="338C355E" w14:textId="67C9366A" w:rsidR="006518D5"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Resolved production issues when there is problem with work flows failed even they scheduled as per scheduled time.</w:t>
      </w:r>
    </w:p>
    <w:p w14:paraId="77AA2E51" w14:textId="7864A5D5" w:rsidR="006518D5" w:rsidRPr="00471864" w:rsidRDefault="006518D5"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rPr>
        <w:t>Attended outage calls in production when there is problem with the work flows and server down due to heavy traffic</w:t>
      </w:r>
    </w:p>
    <w:p w14:paraId="02FF317E" w14:textId="77777777" w:rsidR="009037D4" w:rsidRPr="00471864" w:rsidRDefault="009037D4" w:rsidP="006F5316">
      <w:pPr>
        <w:pStyle w:val="ListParagraph"/>
        <w:numPr>
          <w:ilvl w:val="0"/>
          <w:numId w:val="42"/>
        </w:numPr>
        <w:jc w:val="both"/>
        <w:rPr>
          <w:rFonts w:asciiTheme="minorHAnsi" w:hAnsiTheme="minorHAnsi" w:cstheme="minorHAnsi"/>
          <w:lang w:val="en-GB"/>
        </w:rPr>
      </w:pPr>
      <w:r w:rsidRPr="00471864">
        <w:rPr>
          <w:rFonts w:asciiTheme="minorHAnsi" w:hAnsiTheme="minorHAnsi" w:cstheme="minorHAnsi"/>
          <w:lang w:val="en-GB"/>
        </w:rPr>
        <w:t xml:space="preserve">Developed client side code using </w:t>
      </w:r>
      <w:r w:rsidRPr="00471864">
        <w:rPr>
          <w:rFonts w:asciiTheme="minorHAnsi" w:hAnsiTheme="minorHAnsi" w:cstheme="minorHAnsi"/>
          <w:b/>
          <w:lang w:val="en-GB"/>
        </w:rPr>
        <w:t>HTML</w:t>
      </w:r>
      <w:r w:rsidRPr="00471864">
        <w:rPr>
          <w:rFonts w:asciiTheme="minorHAnsi" w:hAnsiTheme="minorHAnsi" w:cstheme="minorHAnsi"/>
          <w:lang w:val="en-GB"/>
        </w:rPr>
        <w:t xml:space="preserve"> and </w:t>
      </w:r>
      <w:r w:rsidRPr="00471864">
        <w:rPr>
          <w:rFonts w:asciiTheme="minorHAnsi" w:hAnsiTheme="minorHAnsi" w:cstheme="minorHAnsi"/>
          <w:b/>
          <w:lang w:val="en-GB"/>
        </w:rPr>
        <w:t>Java Scripts</w:t>
      </w:r>
      <w:r w:rsidRPr="00471864">
        <w:rPr>
          <w:rFonts w:asciiTheme="minorHAnsi" w:hAnsiTheme="minorHAnsi" w:cstheme="minorHAnsi"/>
          <w:lang w:val="en-GB"/>
        </w:rPr>
        <w:t xml:space="preserve">. </w:t>
      </w:r>
    </w:p>
    <w:p w14:paraId="131A6EFD" w14:textId="77777777" w:rsidR="009037D4" w:rsidRPr="00471864" w:rsidRDefault="009037D4" w:rsidP="006F5316">
      <w:pPr>
        <w:pStyle w:val="ListParagraph"/>
        <w:numPr>
          <w:ilvl w:val="0"/>
          <w:numId w:val="42"/>
        </w:numPr>
        <w:jc w:val="both"/>
        <w:rPr>
          <w:rFonts w:asciiTheme="minorHAnsi" w:eastAsia="Verdana" w:hAnsiTheme="minorHAnsi" w:cstheme="minorHAnsi"/>
        </w:rPr>
      </w:pPr>
      <w:r w:rsidRPr="00471864">
        <w:rPr>
          <w:rFonts w:asciiTheme="minorHAnsi" w:hAnsiTheme="minorHAnsi" w:cstheme="minorHAnsi"/>
        </w:rPr>
        <w:t xml:space="preserve">Developed front-end pages using </w:t>
      </w:r>
      <w:r w:rsidRPr="00471864">
        <w:rPr>
          <w:rFonts w:asciiTheme="minorHAnsi" w:hAnsiTheme="minorHAnsi" w:cstheme="minorHAnsi"/>
          <w:b/>
        </w:rPr>
        <w:t>JSP</w:t>
      </w:r>
      <w:r w:rsidRPr="00471864">
        <w:rPr>
          <w:rFonts w:asciiTheme="minorHAnsi" w:eastAsia="Verdana" w:hAnsiTheme="minorHAnsi" w:cstheme="minorHAnsi"/>
        </w:rPr>
        <w:t>.</w:t>
      </w:r>
    </w:p>
    <w:p w14:paraId="716C7BB1" w14:textId="0A123A6A" w:rsidR="00B141D5" w:rsidRPr="00471864" w:rsidRDefault="009037D4" w:rsidP="006F5316">
      <w:pPr>
        <w:pStyle w:val="ListParagraph"/>
        <w:numPr>
          <w:ilvl w:val="0"/>
          <w:numId w:val="42"/>
        </w:numPr>
        <w:jc w:val="both"/>
        <w:rPr>
          <w:rFonts w:asciiTheme="minorHAnsi" w:eastAsia="Verdana" w:hAnsiTheme="minorHAnsi" w:cstheme="minorHAnsi"/>
        </w:rPr>
      </w:pPr>
      <w:r w:rsidRPr="00471864">
        <w:rPr>
          <w:rFonts w:asciiTheme="minorHAnsi" w:hAnsiTheme="minorHAnsi" w:cstheme="minorHAnsi"/>
        </w:rPr>
        <w:t xml:space="preserve">Implemented the database connectivity using </w:t>
      </w:r>
      <w:r w:rsidRPr="00471864">
        <w:rPr>
          <w:rFonts w:asciiTheme="minorHAnsi" w:hAnsiTheme="minorHAnsi" w:cstheme="minorHAnsi"/>
          <w:b/>
        </w:rPr>
        <w:t>JDBC</w:t>
      </w:r>
      <w:r w:rsidRPr="00471864">
        <w:rPr>
          <w:rFonts w:asciiTheme="minorHAnsi" w:hAnsiTheme="minorHAnsi" w:cstheme="minorHAnsi"/>
        </w:rPr>
        <w:t xml:space="preserve"> with </w:t>
      </w:r>
      <w:r w:rsidRPr="00471864">
        <w:rPr>
          <w:rFonts w:asciiTheme="minorHAnsi" w:hAnsiTheme="minorHAnsi" w:cstheme="minorHAnsi"/>
          <w:b/>
        </w:rPr>
        <w:t>Oracle 10g</w:t>
      </w:r>
      <w:r w:rsidRPr="00471864">
        <w:rPr>
          <w:rFonts w:asciiTheme="minorHAnsi" w:hAnsiTheme="minorHAnsi" w:cstheme="minorHAnsi"/>
        </w:rPr>
        <w:t>.</w:t>
      </w:r>
    </w:p>
    <w:p w14:paraId="69D21C53" w14:textId="6FF6D0DD" w:rsidR="00B141D5" w:rsidRPr="00471864" w:rsidRDefault="00B141D5" w:rsidP="006F5316">
      <w:pPr>
        <w:pStyle w:val="ListParagraph"/>
        <w:numPr>
          <w:ilvl w:val="0"/>
          <w:numId w:val="42"/>
        </w:numPr>
        <w:jc w:val="both"/>
        <w:rPr>
          <w:rFonts w:asciiTheme="minorHAnsi" w:hAnsiTheme="minorHAnsi" w:cstheme="minorHAnsi"/>
        </w:rPr>
      </w:pPr>
      <w:r w:rsidRPr="00471864">
        <w:rPr>
          <w:rFonts w:asciiTheme="minorHAnsi" w:hAnsiTheme="minorHAnsi" w:cstheme="minorHAnsi"/>
          <w:shd w:val="clear" w:color="auto" w:fill="FFFFFF"/>
        </w:rPr>
        <w:t>Participated in Code review and Quality Assurance. </w:t>
      </w:r>
    </w:p>
    <w:p w14:paraId="3C959310" w14:textId="77777777" w:rsidR="00B141D5" w:rsidRPr="00471864" w:rsidRDefault="00B141D5" w:rsidP="006F5316">
      <w:pPr>
        <w:pStyle w:val="ListParagraph"/>
        <w:numPr>
          <w:ilvl w:val="0"/>
          <w:numId w:val="42"/>
        </w:numPr>
        <w:jc w:val="both"/>
        <w:rPr>
          <w:rFonts w:asciiTheme="minorHAnsi" w:hAnsiTheme="minorHAnsi" w:cstheme="minorHAnsi"/>
        </w:rPr>
      </w:pPr>
      <w:r w:rsidRPr="00471864">
        <w:rPr>
          <w:rFonts w:asciiTheme="minorHAnsi" w:hAnsiTheme="minorHAnsi" w:cstheme="minorHAnsi"/>
          <w:shd w:val="clear" w:color="auto" w:fill="FFFFFF"/>
        </w:rPr>
        <w:t>Analyzed defects and fixed problems and Involved in peer review of test results. </w:t>
      </w:r>
    </w:p>
    <w:p w14:paraId="608534E1" w14:textId="77777777" w:rsidR="00B141D5" w:rsidRPr="00471864" w:rsidRDefault="00B141D5" w:rsidP="006F5316">
      <w:pPr>
        <w:pStyle w:val="ListParagraph"/>
        <w:numPr>
          <w:ilvl w:val="0"/>
          <w:numId w:val="42"/>
        </w:numPr>
        <w:jc w:val="both"/>
        <w:rPr>
          <w:rFonts w:asciiTheme="minorHAnsi" w:hAnsiTheme="minorHAnsi" w:cstheme="minorHAnsi"/>
        </w:rPr>
      </w:pPr>
      <w:r w:rsidRPr="00471864">
        <w:rPr>
          <w:rFonts w:asciiTheme="minorHAnsi" w:hAnsiTheme="minorHAnsi" w:cstheme="minorHAnsi"/>
          <w:shd w:val="clear" w:color="auto" w:fill="FFFFFF"/>
        </w:rPr>
        <w:t>Involved in writing and reviewing unit test cases using Junit.</w:t>
      </w:r>
    </w:p>
    <w:p w14:paraId="0152E1C5" w14:textId="77777777" w:rsidR="009037D4" w:rsidRPr="00471864" w:rsidRDefault="009037D4" w:rsidP="006F5316">
      <w:pPr>
        <w:pStyle w:val="ListParagraph"/>
        <w:numPr>
          <w:ilvl w:val="0"/>
          <w:numId w:val="42"/>
        </w:numPr>
        <w:jc w:val="both"/>
        <w:rPr>
          <w:rFonts w:asciiTheme="minorHAnsi" w:hAnsiTheme="minorHAnsi" w:cstheme="minorHAnsi"/>
          <w:position w:val="-2"/>
        </w:rPr>
      </w:pPr>
      <w:r w:rsidRPr="00471864">
        <w:rPr>
          <w:rFonts w:asciiTheme="minorHAnsi" w:hAnsiTheme="minorHAnsi" w:cstheme="minorHAnsi"/>
          <w:spacing w:val="4"/>
        </w:rPr>
        <w:t xml:space="preserve">Involved in the development of </w:t>
      </w:r>
      <w:r w:rsidRPr="00471864">
        <w:rPr>
          <w:rFonts w:asciiTheme="minorHAnsi" w:hAnsiTheme="minorHAnsi" w:cstheme="minorHAnsi"/>
          <w:b/>
          <w:spacing w:val="4"/>
        </w:rPr>
        <w:t xml:space="preserve">JSPs </w:t>
      </w:r>
      <w:r w:rsidRPr="00471864">
        <w:rPr>
          <w:rFonts w:asciiTheme="minorHAnsi" w:hAnsiTheme="minorHAnsi" w:cstheme="minorHAnsi"/>
          <w:spacing w:val="4"/>
        </w:rPr>
        <w:t xml:space="preserve">and </w:t>
      </w:r>
      <w:r w:rsidRPr="00471864">
        <w:rPr>
          <w:rFonts w:asciiTheme="minorHAnsi" w:hAnsiTheme="minorHAnsi" w:cstheme="minorHAnsi"/>
          <w:b/>
          <w:spacing w:val="4"/>
        </w:rPr>
        <w:t>Servlets</w:t>
      </w:r>
      <w:r w:rsidRPr="00471864">
        <w:rPr>
          <w:rFonts w:asciiTheme="minorHAnsi" w:hAnsiTheme="minorHAnsi" w:cstheme="minorHAnsi"/>
          <w:spacing w:val="4"/>
        </w:rPr>
        <w:t xml:space="preserve"> for different User Interfaces.</w:t>
      </w:r>
    </w:p>
    <w:p w14:paraId="63AC05DA" w14:textId="77777777" w:rsidR="009037D4" w:rsidRPr="00471864" w:rsidRDefault="009037D4" w:rsidP="006F5316">
      <w:pPr>
        <w:pStyle w:val="ListParagraph"/>
        <w:numPr>
          <w:ilvl w:val="0"/>
          <w:numId w:val="42"/>
        </w:numPr>
        <w:jc w:val="both"/>
        <w:rPr>
          <w:rFonts w:asciiTheme="minorHAnsi" w:eastAsia="Verdana" w:hAnsiTheme="minorHAnsi" w:cstheme="minorHAnsi"/>
        </w:rPr>
      </w:pPr>
      <w:r w:rsidRPr="00471864">
        <w:rPr>
          <w:rFonts w:asciiTheme="minorHAnsi" w:eastAsia="Verdana" w:hAnsiTheme="minorHAnsi" w:cstheme="minorHAnsi"/>
        </w:rPr>
        <w:t xml:space="preserve">Involved in the kickoff meetings to discuss the collected business requirements.   </w:t>
      </w:r>
    </w:p>
    <w:p w14:paraId="5D3D66CE" w14:textId="22869D46" w:rsidR="00C564D1" w:rsidRPr="00471864" w:rsidRDefault="009037D4" w:rsidP="006F5316">
      <w:pPr>
        <w:jc w:val="both"/>
        <w:rPr>
          <w:rFonts w:asciiTheme="minorHAnsi" w:hAnsiTheme="minorHAnsi" w:cstheme="minorHAnsi"/>
          <w:sz w:val="22"/>
          <w:szCs w:val="22"/>
        </w:rPr>
      </w:pPr>
      <w:r w:rsidRPr="00471864">
        <w:rPr>
          <w:rFonts w:asciiTheme="minorHAnsi" w:eastAsia="Verdana" w:hAnsiTheme="minorHAnsi" w:cstheme="minorHAnsi"/>
          <w:b/>
          <w:sz w:val="22"/>
          <w:szCs w:val="22"/>
        </w:rPr>
        <w:t>Environment</w:t>
      </w:r>
      <w:r w:rsidRPr="00471864">
        <w:rPr>
          <w:rFonts w:asciiTheme="minorHAnsi" w:eastAsia="Verdana" w:hAnsiTheme="minorHAnsi" w:cstheme="minorHAnsi"/>
          <w:sz w:val="22"/>
          <w:szCs w:val="22"/>
        </w:rPr>
        <w:t>:  Java, J2EE, JSP, HTML, XHTML,</w:t>
      </w:r>
      <w:r w:rsidR="004A2E35" w:rsidRPr="00471864">
        <w:rPr>
          <w:rFonts w:asciiTheme="minorHAnsi" w:eastAsia="Verdana" w:hAnsiTheme="minorHAnsi" w:cstheme="minorHAnsi"/>
          <w:sz w:val="22"/>
          <w:szCs w:val="22"/>
        </w:rPr>
        <w:t xml:space="preserve"> </w:t>
      </w:r>
      <w:r w:rsidR="00060A83" w:rsidRPr="00471864">
        <w:rPr>
          <w:rFonts w:asciiTheme="minorHAnsi" w:eastAsia="Verdana" w:hAnsiTheme="minorHAnsi" w:cstheme="minorHAnsi"/>
          <w:sz w:val="22"/>
          <w:szCs w:val="22"/>
        </w:rPr>
        <w:t>JDBC,</w:t>
      </w:r>
      <w:r w:rsidR="004A2E35" w:rsidRPr="00471864">
        <w:rPr>
          <w:rFonts w:asciiTheme="minorHAnsi" w:eastAsia="Verdana" w:hAnsiTheme="minorHAnsi" w:cstheme="minorHAnsi"/>
          <w:sz w:val="22"/>
          <w:szCs w:val="22"/>
        </w:rPr>
        <w:t xml:space="preserve"> JSPs, </w:t>
      </w:r>
      <w:r w:rsidR="00060A83" w:rsidRPr="00471864">
        <w:rPr>
          <w:rFonts w:asciiTheme="minorHAnsi" w:eastAsia="Verdana" w:hAnsiTheme="minorHAnsi" w:cstheme="minorHAnsi"/>
          <w:sz w:val="22"/>
          <w:szCs w:val="22"/>
        </w:rPr>
        <w:t>SQL,</w:t>
      </w:r>
      <w:r w:rsidRPr="00471864">
        <w:rPr>
          <w:rFonts w:asciiTheme="minorHAnsi" w:eastAsia="Verdana" w:hAnsiTheme="minorHAnsi" w:cstheme="minorHAnsi"/>
          <w:sz w:val="22"/>
          <w:szCs w:val="22"/>
        </w:rPr>
        <w:t xml:space="preserve"> Servle</w:t>
      </w:r>
      <w:r w:rsidR="00A71E15" w:rsidRPr="00471864">
        <w:rPr>
          <w:rFonts w:asciiTheme="minorHAnsi" w:eastAsia="Verdana" w:hAnsiTheme="minorHAnsi" w:cstheme="minorHAnsi"/>
          <w:sz w:val="22"/>
          <w:szCs w:val="22"/>
        </w:rPr>
        <w:t>ts, Java Script,</w:t>
      </w:r>
      <w:r w:rsidR="00DA4D2D" w:rsidRPr="00471864">
        <w:rPr>
          <w:rFonts w:asciiTheme="minorHAnsi" w:eastAsia="Verdana" w:hAnsiTheme="minorHAnsi" w:cstheme="minorHAnsi"/>
          <w:sz w:val="22"/>
          <w:szCs w:val="22"/>
        </w:rPr>
        <w:t xml:space="preserve"> J Builder, </w:t>
      </w:r>
      <w:r w:rsidR="00A71E15" w:rsidRPr="00471864">
        <w:rPr>
          <w:rFonts w:asciiTheme="minorHAnsi" w:eastAsia="Verdana" w:hAnsiTheme="minorHAnsi" w:cstheme="minorHAnsi"/>
          <w:sz w:val="22"/>
          <w:szCs w:val="22"/>
        </w:rPr>
        <w:t xml:space="preserve">Struts1.x, </w:t>
      </w:r>
      <w:r w:rsidRPr="00471864">
        <w:rPr>
          <w:rFonts w:asciiTheme="minorHAnsi" w:eastAsia="Verdana" w:hAnsiTheme="minorHAnsi" w:cstheme="minorHAnsi"/>
          <w:sz w:val="22"/>
          <w:szCs w:val="22"/>
        </w:rPr>
        <w:t>Oracle10g.</w:t>
      </w:r>
    </w:p>
    <w:sectPr w:rsidR="00C564D1" w:rsidRPr="00471864" w:rsidSect="00471864">
      <w:headerReference w:type="default" r:id="rId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97DADF" w14:textId="77777777" w:rsidR="00354BB4" w:rsidRDefault="00354BB4" w:rsidP="00241F74">
      <w:r>
        <w:separator/>
      </w:r>
    </w:p>
  </w:endnote>
  <w:endnote w:type="continuationSeparator" w:id="0">
    <w:p w14:paraId="78FADB70" w14:textId="77777777" w:rsidR="00354BB4" w:rsidRDefault="00354BB4" w:rsidP="00241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4864C" w14:textId="77777777" w:rsidR="00354BB4" w:rsidRDefault="00354BB4" w:rsidP="00241F74">
      <w:r>
        <w:separator/>
      </w:r>
    </w:p>
  </w:footnote>
  <w:footnote w:type="continuationSeparator" w:id="0">
    <w:p w14:paraId="75E2DF58" w14:textId="77777777" w:rsidR="00354BB4" w:rsidRDefault="00354BB4" w:rsidP="00241F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2426" w14:textId="581E99AA" w:rsidR="008266EB" w:rsidRDefault="008266EB" w:rsidP="008266EB">
    <w:pPr>
      <w:pStyle w:val="Header"/>
      <w:tabs>
        <w:tab w:val="clear" w:pos="4680"/>
        <w:tab w:val="clear" w:pos="9360"/>
        <w:tab w:val="left" w:pos="3376"/>
      </w:tabs>
    </w:pPr>
    <w:r>
      <w:tab/>
    </w:r>
  </w:p>
  <w:p w14:paraId="72ECA6DB" w14:textId="77777777" w:rsidR="00241F74" w:rsidRDefault="00241F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2B68B31C">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DB34E500">
      <w:start w:val="1"/>
      <w:numFmt w:val="bullet"/>
      <w:lvlText w:val="●"/>
      <w:lvlJc w:val="left"/>
      <w:pPr>
        <w:tabs>
          <w:tab w:val="num" w:pos="1440"/>
        </w:tabs>
        <w:ind w:left="1440" w:hanging="360"/>
      </w:pPr>
      <w:rPr>
        <w:rFonts w:ascii="Times New Roman" w:eastAsia="Times New Roman" w:hAnsi="Times New Roman" w:cs="Times New Roman"/>
        <w:b w:val="0"/>
        <w:bCs w:val="0"/>
        <w:i w:val="0"/>
        <w:iCs w:val="0"/>
        <w:strike w:val="0"/>
        <w:color w:val="000000"/>
        <w:sz w:val="22"/>
        <w:szCs w:val="22"/>
        <w:u w:val="none"/>
      </w:rPr>
    </w:lvl>
    <w:lvl w:ilvl="2" w:tplc="D65AC1C2">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1BCABD6">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AEA6A33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1480E07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F465A60">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819A665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B2C8599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OpenSymbol"/>
        <w:caps w:val="0"/>
        <w:smallCaps w:val="0"/>
        <w:color w:val="000000"/>
        <w:sz w:val="22"/>
        <w:szCs w:val="22"/>
      </w:rPr>
    </w:lvl>
  </w:abstractNum>
  <w:abstractNum w:abstractNumId="2">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3D37243"/>
    <w:multiLevelType w:val="hybridMultilevel"/>
    <w:tmpl w:val="86307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4527FDF"/>
    <w:multiLevelType w:val="hybridMultilevel"/>
    <w:tmpl w:val="CB96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54FB3"/>
    <w:multiLevelType w:val="hybridMultilevel"/>
    <w:tmpl w:val="95F09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9406D"/>
    <w:multiLevelType w:val="hybridMultilevel"/>
    <w:tmpl w:val="C258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4B396C"/>
    <w:multiLevelType w:val="hybridMultilevel"/>
    <w:tmpl w:val="3A2AD7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C5181"/>
    <w:multiLevelType w:val="hybridMultilevel"/>
    <w:tmpl w:val="FA82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FC1598"/>
    <w:multiLevelType w:val="hybridMultilevel"/>
    <w:tmpl w:val="BB96F980"/>
    <w:lvl w:ilvl="0" w:tplc="2A9E61D0">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14B05FC6"/>
    <w:multiLevelType w:val="hybridMultilevel"/>
    <w:tmpl w:val="FFECA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2539A0"/>
    <w:multiLevelType w:val="hybridMultilevel"/>
    <w:tmpl w:val="F0D4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F0939"/>
    <w:multiLevelType w:val="singleLevel"/>
    <w:tmpl w:val="31BA048E"/>
    <w:lvl w:ilvl="0">
      <w:start w:val="1"/>
      <w:numFmt w:val="bullet"/>
      <w:pStyle w:val="ListBullet6"/>
      <w:lvlText w:val=""/>
      <w:lvlJc w:val="left"/>
      <w:pPr>
        <w:tabs>
          <w:tab w:val="num" w:pos="360"/>
        </w:tabs>
        <w:ind w:left="360" w:hanging="360"/>
      </w:pPr>
      <w:rPr>
        <w:rFonts w:ascii="Symbol" w:hAnsi="Symbol" w:cs="Times New Roman" w:hint="default"/>
      </w:rPr>
    </w:lvl>
  </w:abstractNum>
  <w:abstractNum w:abstractNumId="13">
    <w:nsid w:val="203250E9"/>
    <w:multiLevelType w:val="hybridMultilevel"/>
    <w:tmpl w:val="85B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76EA7"/>
    <w:multiLevelType w:val="hybridMultilevel"/>
    <w:tmpl w:val="A7B6917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15">
    <w:nsid w:val="23FC2EE3"/>
    <w:multiLevelType w:val="hybridMultilevel"/>
    <w:tmpl w:val="3988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3F2462"/>
    <w:multiLevelType w:val="hybridMultilevel"/>
    <w:tmpl w:val="DEBE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F56552"/>
    <w:multiLevelType w:val="hybridMultilevel"/>
    <w:tmpl w:val="732A7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C347CC"/>
    <w:multiLevelType w:val="hybridMultilevel"/>
    <w:tmpl w:val="22C0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D04B3A"/>
    <w:multiLevelType w:val="hybridMultilevel"/>
    <w:tmpl w:val="86A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E9548E"/>
    <w:multiLevelType w:val="hybridMultilevel"/>
    <w:tmpl w:val="0C3E2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D380AA4"/>
    <w:multiLevelType w:val="hybridMultilevel"/>
    <w:tmpl w:val="E5EE7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E56C98"/>
    <w:multiLevelType w:val="hybridMultilevel"/>
    <w:tmpl w:val="B0F2E3C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9413FAB"/>
    <w:multiLevelType w:val="hybridMultilevel"/>
    <w:tmpl w:val="8F1A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026B1"/>
    <w:multiLevelType w:val="hybridMultilevel"/>
    <w:tmpl w:val="3DC6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5432E"/>
    <w:multiLevelType w:val="hybridMultilevel"/>
    <w:tmpl w:val="FA8A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C03075"/>
    <w:multiLevelType w:val="hybridMultilevel"/>
    <w:tmpl w:val="6E6A3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A0900"/>
    <w:multiLevelType w:val="hybridMultilevel"/>
    <w:tmpl w:val="DA163194"/>
    <w:lvl w:ilvl="0" w:tplc="04090001">
      <w:start w:val="1"/>
      <w:numFmt w:val="bullet"/>
      <w:lvlText w:val=""/>
      <w:lvlJc w:val="left"/>
      <w:pPr>
        <w:ind w:left="1328" w:hanging="360"/>
      </w:pPr>
      <w:rPr>
        <w:rFonts w:ascii="Symbol" w:hAnsi="Symbol" w:hint="default"/>
      </w:rPr>
    </w:lvl>
    <w:lvl w:ilvl="1" w:tplc="04090003" w:tentative="1">
      <w:start w:val="1"/>
      <w:numFmt w:val="bullet"/>
      <w:lvlText w:val="o"/>
      <w:lvlJc w:val="left"/>
      <w:pPr>
        <w:ind w:left="2048" w:hanging="360"/>
      </w:pPr>
      <w:rPr>
        <w:rFonts w:ascii="Courier New" w:hAnsi="Courier New" w:cs="Courier New" w:hint="default"/>
      </w:rPr>
    </w:lvl>
    <w:lvl w:ilvl="2" w:tplc="04090005" w:tentative="1">
      <w:start w:val="1"/>
      <w:numFmt w:val="bullet"/>
      <w:lvlText w:val=""/>
      <w:lvlJc w:val="left"/>
      <w:pPr>
        <w:ind w:left="2768" w:hanging="360"/>
      </w:pPr>
      <w:rPr>
        <w:rFonts w:ascii="Wingdings" w:hAnsi="Wingdings" w:hint="default"/>
      </w:rPr>
    </w:lvl>
    <w:lvl w:ilvl="3" w:tplc="04090001" w:tentative="1">
      <w:start w:val="1"/>
      <w:numFmt w:val="bullet"/>
      <w:lvlText w:val=""/>
      <w:lvlJc w:val="left"/>
      <w:pPr>
        <w:ind w:left="3488" w:hanging="360"/>
      </w:pPr>
      <w:rPr>
        <w:rFonts w:ascii="Symbol" w:hAnsi="Symbol" w:hint="default"/>
      </w:rPr>
    </w:lvl>
    <w:lvl w:ilvl="4" w:tplc="04090003" w:tentative="1">
      <w:start w:val="1"/>
      <w:numFmt w:val="bullet"/>
      <w:lvlText w:val="o"/>
      <w:lvlJc w:val="left"/>
      <w:pPr>
        <w:ind w:left="4208" w:hanging="360"/>
      </w:pPr>
      <w:rPr>
        <w:rFonts w:ascii="Courier New" w:hAnsi="Courier New" w:cs="Courier New" w:hint="default"/>
      </w:rPr>
    </w:lvl>
    <w:lvl w:ilvl="5" w:tplc="04090005" w:tentative="1">
      <w:start w:val="1"/>
      <w:numFmt w:val="bullet"/>
      <w:lvlText w:val=""/>
      <w:lvlJc w:val="left"/>
      <w:pPr>
        <w:ind w:left="4928" w:hanging="360"/>
      </w:pPr>
      <w:rPr>
        <w:rFonts w:ascii="Wingdings" w:hAnsi="Wingdings" w:hint="default"/>
      </w:rPr>
    </w:lvl>
    <w:lvl w:ilvl="6" w:tplc="04090001" w:tentative="1">
      <w:start w:val="1"/>
      <w:numFmt w:val="bullet"/>
      <w:lvlText w:val=""/>
      <w:lvlJc w:val="left"/>
      <w:pPr>
        <w:ind w:left="5648" w:hanging="360"/>
      </w:pPr>
      <w:rPr>
        <w:rFonts w:ascii="Symbol" w:hAnsi="Symbol" w:hint="default"/>
      </w:rPr>
    </w:lvl>
    <w:lvl w:ilvl="7" w:tplc="04090003" w:tentative="1">
      <w:start w:val="1"/>
      <w:numFmt w:val="bullet"/>
      <w:lvlText w:val="o"/>
      <w:lvlJc w:val="left"/>
      <w:pPr>
        <w:ind w:left="6368" w:hanging="360"/>
      </w:pPr>
      <w:rPr>
        <w:rFonts w:ascii="Courier New" w:hAnsi="Courier New" w:cs="Courier New" w:hint="default"/>
      </w:rPr>
    </w:lvl>
    <w:lvl w:ilvl="8" w:tplc="04090005" w:tentative="1">
      <w:start w:val="1"/>
      <w:numFmt w:val="bullet"/>
      <w:lvlText w:val=""/>
      <w:lvlJc w:val="left"/>
      <w:pPr>
        <w:ind w:left="7088" w:hanging="360"/>
      </w:pPr>
      <w:rPr>
        <w:rFonts w:ascii="Wingdings" w:hAnsi="Wingdings" w:hint="default"/>
      </w:rPr>
    </w:lvl>
  </w:abstractNum>
  <w:abstractNum w:abstractNumId="28">
    <w:nsid w:val="59D33930"/>
    <w:multiLevelType w:val="hybridMultilevel"/>
    <w:tmpl w:val="27A6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17441"/>
    <w:multiLevelType w:val="hybridMultilevel"/>
    <w:tmpl w:val="797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337782"/>
    <w:multiLevelType w:val="hybridMultilevel"/>
    <w:tmpl w:val="256E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4C3E10"/>
    <w:multiLevelType w:val="hybridMultilevel"/>
    <w:tmpl w:val="5C54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782C6C"/>
    <w:multiLevelType w:val="hybridMultilevel"/>
    <w:tmpl w:val="BC4C468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13027E5"/>
    <w:multiLevelType w:val="hybridMultilevel"/>
    <w:tmpl w:val="77E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9D2111"/>
    <w:multiLevelType w:val="hybridMultilevel"/>
    <w:tmpl w:val="71BA6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104EA7"/>
    <w:multiLevelType w:val="hybridMultilevel"/>
    <w:tmpl w:val="3AC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161B0"/>
    <w:multiLevelType w:val="hybridMultilevel"/>
    <w:tmpl w:val="E4FC5704"/>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63DC2A0B"/>
    <w:multiLevelType w:val="hybridMultilevel"/>
    <w:tmpl w:val="51A6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EB552B"/>
    <w:multiLevelType w:val="hybridMultilevel"/>
    <w:tmpl w:val="0FE29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36B0E7F"/>
    <w:multiLevelType w:val="hybridMultilevel"/>
    <w:tmpl w:val="AE2C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E43DC2"/>
    <w:multiLevelType w:val="hybridMultilevel"/>
    <w:tmpl w:val="188E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A47E45"/>
    <w:multiLevelType w:val="hybridMultilevel"/>
    <w:tmpl w:val="D3BC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C67754"/>
    <w:multiLevelType w:val="multilevel"/>
    <w:tmpl w:val="5DC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CEC31AF"/>
    <w:multiLevelType w:val="hybridMultilevel"/>
    <w:tmpl w:val="6C86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7"/>
  </w:num>
  <w:num w:numId="4">
    <w:abstractNumId w:val="10"/>
  </w:num>
  <w:num w:numId="5">
    <w:abstractNumId w:val="38"/>
  </w:num>
  <w:num w:numId="6">
    <w:abstractNumId w:val="20"/>
  </w:num>
  <w:num w:numId="7">
    <w:abstractNumId w:val="22"/>
  </w:num>
  <w:num w:numId="8">
    <w:abstractNumId w:val="26"/>
  </w:num>
  <w:num w:numId="9">
    <w:abstractNumId w:val="32"/>
  </w:num>
  <w:num w:numId="10">
    <w:abstractNumId w:val="23"/>
  </w:num>
  <w:num w:numId="11">
    <w:abstractNumId w:val="5"/>
  </w:num>
  <w:num w:numId="12">
    <w:abstractNumId w:val="16"/>
  </w:num>
  <w:num w:numId="13">
    <w:abstractNumId w:val="4"/>
  </w:num>
  <w:num w:numId="14">
    <w:abstractNumId w:val="2"/>
  </w:num>
  <w:num w:numId="15">
    <w:abstractNumId w:val="40"/>
  </w:num>
  <w:num w:numId="16">
    <w:abstractNumId w:val="34"/>
  </w:num>
  <w:num w:numId="17">
    <w:abstractNumId w:val="7"/>
  </w:num>
  <w:num w:numId="18">
    <w:abstractNumId w:val="21"/>
  </w:num>
  <w:num w:numId="19">
    <w:abstractNumId w:val="9"/>
  </w:num>
  <w:num w:numId="20">
    <w:abstractNumId w:val="1"/>
  </w:num>
  <w:num w:numId="21">
    <w:abstractNumId w:val="36"/>
  </w:num>
  <w:num w:numId="22">
    <w:abstractNumId w:val="43"/>
  </w:num>
  <w:num w:numId="23">
    <w:abstractNumId w:val="27"/>
  </w:num>
  <w:num w:numId="24">
    <w:abstractNumId w:val="14"/>
  </w:num>
  <w:num w:numId="25">
    <w:abstractNumId w:val="3"/>
  </w:num>
  <w:num w:numId="26">
    <w:abstractNumId w:val="25"/>
  </w:num>
  <w:num w:numId="27">
    <w:abstractNumId w:val="35"/>
  </w:num>
  <w:num w:numId="28">
    <w:abstractNumId w:val="8"/>
  </w:num>
  <w:num w:numId="29">
    <w:abstractNumId w:val="37"/>
  </w:num>
  <w:num w:numId="30">
    <w:abstractNumId w:val="30"/>
  </w:num>
  <w:num w:numId="31">
    <w:abstractNumId w:val="11"/>
  </w:num>
  <w:num w:numId="32">
    <w:abstractNumId w:val="31"/>
  </w:num>
  <w:num w:numId="33">
    <w:abstractNumId w:val="13"/>
  </w:num>
  <w:num w:numId="34">
    <w:abstractNumId w:val="33"/>
  </w:num>
  <w:num w:numId="35">
    <w:abstractNumId w:val="42"/>
  </w:num>
  <w:num w:numId="36">
    <w:abstractNumId w:val="18"/>
  </w:num>
  <w:num w:numId="37">
    <w:abstractNumId w:val="19"/>
  </w:num>
  <w:num w:numId="38">
    <w:abstractNumId w:val="29"/>
  </w:num>
  <w:num w:numId="39">
    <w:abstractNumId w:val="28"/>
  </w:num>
  <w:num w:numId="40">
    <w:abstractNumId w:val="6"/>
  </w:num>
  <w:num w:numId="41">
    <w:abstractNumId w:val="39"/>
  </w:num>
  <w:num w:numId="42">
    <w:abstractNumId w:val="24"/>
  </w:num>
  <w:num w:numId="43">
    <w:abstractNumId w:val="15"/>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BA2"/>
    <w:rsid w:val="00023B21"/>
    <w:rsid w:val="00037721"/>
    <w:rsid w:val="00041784"/>
    <w:rsid w:val="00041944"/>
    <w:rsid w:val="00060A83"/>
    <w:rsid w:val="00060D7D"/>
    <w:rsid w:val="000A2377"/>
    <w:rsid w:val="000D1F78"/>
    <w:rsid w:val="000F5852"/>
    <w:rsid w:val="00114A6F"/>
    <w:rsid w:val="001352ED"/>
    <w:rsid w:val="00190B87"/>
    <w:rsid w:val="00197125"/>
    <w:rsid w:val="001A0DCB"/>
    <w:rsid w:val="001E0F3E"/>
    <w:rsid w:val="001E5714"/>
    <w:rsid w:val="001F139B"/>
    <w:rsid w:val="002405C3"/>
    <w:rsid w:val="00241F74"/>
    <w:rsid w:val="00262951"/>
    <w:rsid w:val="00262DF6"/>
    <w:rsid w:val="0028020F"/>
    <w:rsid w:val="0028365C"/>
    <w:rsid w:val="002A09F5"/>
    <w:rsid w:val="002A6F36"/>
    <w:rsid w:val="002C185B"/>
    <w:rsid w:val="002F7A56"/>
    <w:rsid w:val="00300272"/>
    <w:rsid w:val="003115C1"/>
    <w:rsid w:val="00320548"/>
    <w:rsid w:val="00321475"/>
    <w:rsid w:val="00326904"/>
    <w:rsid w:val="00334018"/>
    <w:rsid w:val="00335A20"/>
    <w:rsid w:val="00352846"/>
    <w:rsid w:val="00354BB4"/>
    <w:rsid w:val="003637A7"/>
    <w:rsid w:val="003909A3"/>
    <w:rsid w:val="003A08A2"/>
    <w:rsid w:val="003A589A"/>
    <w:rsid w:val="003C600E"/>
    <w:rsid w:val="003D19A5"/>
    <w:rsid w:val="003D1BA2"/>
    <w:rsid w:val="003E5442"/>
    <w:rsid w:val="003E74FA"/>
    <w:rsid w:val="003F1D39"/>
    <w:rsid w:val="00411C6C"/>
    <w:rsid w:val="00416A17"/>
    <w:rsid w:val="004257E6"/>
    <w:rsid w:val="0043760D"/>
    <w:rsid w:val="004543C6"/>
    <w:rsid w:val="00471864"/>
    <w:rsid w:val="004A2561"/>
    <w:rsid w:val="004A2E35"/>
    <w:rsid w:val="004A4F06"/>
    <w:rsid w:val="004B2C3E"/>
    <w:rsid w:val="004D3C06"/>
    <w:rsid w:val="004D59A7"/>
    <w:rsid w:val="004D7479"/>
    <w:rsid w:val="00523490"/>
    <w:rsid w:val="00541FFF"/>
    <w:rsid w:val="00542DCC"/>
    <w:rsid w:val="00580F7B"/>
    <w:rsid w:val="00583F28"/>
    <w:rsid w:val="005852C9"/>
    <w:rsid w:val="005917FE"/>
    <w:rsid w:val="00591DEB"/>
    <w:rsid w:val="00592662"/>
    <w:rsid w:val="005A762D"/>
    <w:rsid w:val="005B50DC"/>
    <w:rsid w:val="005C63A9"/>
    <w:rsid w:val="005D4D68"/>
    <w:rsid w:val="005D5928"/>
    <w:rsid w:val="005D7B48"/>
    <w:rsid w:val="005E2AD2"/>
    <w:rsid w:val="005E2B74"/>
    <w:rsid w:val="005F0C2B"/>
    <w:rsid w:val="005F1704"/>
    <w:rsid w:val="006069D6"/>
    <w:rsid w:val="00614EB2"/>
    <w:rsid w:val="0061792C"/>
    <w:rsid w:val="00640873"/>
    <w:rsid w:val="006442E9"/>
    <w:rsid w:val="006479E0"/>
    <w:rsid w:val="006518D5"/>
    <w:rsid w:val="00664BC9"/>
    <w:rsid w:val="006734CD"/>
    <w:rsid w:val="006873FA"/>
    <w:rsid w:val="006926D4"/>
    <w:rsid w:val="006A60ED"/>
    <w:rsid w:val="006C1090"/>
    <w:rsid w:val="006D028E"/>
    <w:rsid w:val="006D5E8D"/>
    <w:rsid w:val="006D6F7F"/>
    <w:rsid w:val="006F5316"/>
    <w:rsid w:val="007046C9"/>
    <w:rsid w:val="00742C8E"/>
    <w:rsid w:val="00754F5D"/>
    <w:rsid w:val="00762DCD"/>
    <w:rsid w:val="007B3920"/>
    <w:rsid w:val="00803045"/>
    <w:rsid w:val="0081219E"/>
    <w:rsid w:val="008252ED"/>
    <w:rsid w:val="008266EB"/>
    <w:rsid w:val="008330CC"/>
    <w:rsid w:val="00842E93"/>
    <w:rsid w:val="00890055"/>
    <w:rsid w:val="00894B29"/>
    <w:rsid w:val="008A0442"/>
    <w:rsid w:val="008B06C6"/>
    <w:rsid w:val="008B54E7"/>
    <w:rsid w:val="008D235E"/>
    <w:rsid w:val="009037D4"/>
    <w:rsid w:val="009057DE"/>
    <w:rsid w:val="00913E1E"/>
    <w:rsid w:val="00932472"/>
    <w:rsid w:val="009410D3"/>
    <w:rsid w:val="00946B6C"/>
    <w:rsid w:val="009669E6"/>
    <w:rsid w:val="009C05AB"/>
    <w:rsid w:val="009D166D"/>
    <w:rsid w:val="009D7F97"/>
    <w:rsid w:val="009E3FE4"/>
    <w:rsid w:val="009E4FF5"/>
    <w:rsid w:val="00A137E8"/>
    <w:rsid w:val="00A163CF"/>
    <w:rsid w:val="00A24955"/>
    <w:rsid w:val="00A54F74"/>
    <w:rsid w:val="00A57AAC"/>
    <w:rsid w:val="00A71E15"/>
    <w:rsid w:val="00A81D5D"/>
    <w:rsid w:val="00AE1F15"/>
    <w:rsid w:val="00AF233B"/>
    <w:rsid w:val="00AF2C25"/>
    <w:rsid w:val="00B01A81"/>
    <w:rsid w:val="00B11C3E"/>
    <w:rsid w:val="00B13329"/>
    <w:rsid w:val="00B141D5"/>
    <w:rsid w:val="00B3695B"/>
    <w:rsid w:val="00B462FA"/>
    <w:rsid w:val="00B7648E"/>
    <w:rsid w:val="00BB4B41"/>
    <w:rsid w:val="00BF7F18"/>
    <w:rsid w:val="00C355C7"/>
    <w:rsid w:val="00C564D1"/>
    <w:rsid w:val="00C7384E"/>
    <w:rsid w:val="00CA221E"/>
    <w:rsid w:val="00CB29D7"/>
    <w:rsid w:val="00CB3E8E"/>
    <w:rsid w:val="00CB745E"/>
    <w:rsid w:val="00CC60E5"/>
    <w:rsid w:val="00CD4A28"/>
    <w:rsid w:val="00CD7C39"/>
    <w:rsid w:val="00CE47D9"/>
    <w:rsid w:val="00CE6FD4"/>
    <w:rsid w:val="00D217C8"/>
    <w:rsid w:val="00D30016"/>
    <w:rsid w:val="00D32728"/>
    <w:rsid w:val="00D54D44"/>
    <w:rsid w:val="00D65A6C"/>
    <w:rsid w:val="00D662EA"/>
    <w:rsid w:val="00D74990"/>
    <w:rsid w:val="00D766CA"/>
    <w:rsid w:val="00D81BC8"/>
    <w:rsid w:val="00D82E83"/>
    <w:rsid w:val="00D94393"/>
    <w:rsid w:val="00D9530D"/>
    <w:rsid w:val="00DA0845"/>
    <w:rsid w:val="00DA2E4E"/>
    <w:rsid w:val="00DA4D2D"/>
    <w:rsid w:val="00DA5419"/>
    <w:rsid w:val="00DC119F"/>
    <w:rsid w:val="00DD593E"/>
    <w:rsid w:val="00DF4BB9"/>
    <w:rsid w:val="00E163EF"/>
    <w:rsid w:val="00E244DA"/>
    <w:rsid w:val="00E5089E"/>
    <w:rsid w:val="00EA0503"/>
    <w:rsid w:val="00EB73E3"/>
    <w:rsid w:val="00F052E6"/>
    <w:rsid w:val="00FA290D"/>
    <w:rsid w:val="00FB146C"/>
    <w:rsid w:val="00FB3AE9"/>
    <w:rsid w:val="00FB7D2F"/>
    <w:rsid w:val="00FC6391"/>
    <w:rsid w:val="00FD2879"/>
    <w:rsid w:val="00FE6944"/>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24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9037D4"/>
    <w:pPr>
      <w:spacing w:after="0" w:line="240" w:lineRule="auto"/>
    </w:pPr>
    <w:rPr>
      <w:rFonts w:ascii="Times New Roman" w:eastAsia="Times New Roman" w:hAnsi="Times New Roman" w:cs="Times New Roman"/>
      <w:sz w:val="20"/>
      <w:szCs w:val="20"/>
    </w:rPr>
  </w:style>
  <w:style w:type="paragraph" w:customStyle="1" w:styleId="ListStyle">
    <w:name w:val="ListStyle"/>
    <w:rsid w:val="009037D4"/>
    <w:pPr>
      <w:spacing w:after="0" w:line="240" w:lineRule="auto"/>
    </w:pPr>
    <w:rPr>
      <w:rFonts w:ascii="Times New Roman" w:eastAsia="Times New Roman" w:hAnsi="Times New Roman" w:cs="Times New Roman"/>
      <w:sz w:val="20"/>
      <w:szCs w:val="20"/>
    </w:rPr>
  </w:style>
  <w:style w:type="paragraph" w:customStyle="1" w:styleId="Style-2">
    <w:name w:val="Style-2"/>
    <w:rsid w:val="009037D4"/>
    <w:pPr>
      <w:spacing w:after="0" w:line="240" w:lineRule="auto"/>
    </w:pPr>
    <w:rPr>
      <w:rFonts w:ascii="Times New Roman" w:eastAsia="Times New Roman" w:hAnsi="Times New Roman" w:cs="Times New Roman"/>
      <w:sz w:val="20"/>
      <w:szCs w:val="20"/>
    </w:rPr>
  </w:style>
  <w:style w:type="paragraph" w:customStyle="1" w:styleId="Style-5">
    <w:name w:val="Style-5"/>
    <w:rsid w:val="009037D4"/>
    <w:pPr>
      <w:spacing w:after="0" w:line="240" w:lineRule="auto"/>
    </w:pPr>
    <w:rPr>
      <w:rFonts w:ascii="Times New Roman" w:eastAsia="Times New Roman" w:hAnsi="Times New Roman" w:cs="Times New Roman"/>
      <w:sz w:val="20"/>
      <w:szCs w:val="20"/>
    </w:rPr>
  </w:style>
  <w:style w:type="paragraph" w:customStyle="1" w:styleId="Style-6">
    <w:name w:val="Style-6"/>
    <w:rsid w:val="009037D4"/>
    <w:pPr>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9037D4"/>
  </w:style>
  <w:style w:type="paragraph" w:customStyle="1" w:styleId="ListBullet6">
    <w:name w:val="List Bullet 6"/>
    <w:basedOn w:val="Normal"/>
    <w:rsid w:val="009037D4"/>
    <w:pPr>
      <w:numPr>
        <w:numId w:val="2"/>
      </w:numPr>
      <w:autoSpaceDE w:val="0"/>
      <w:autoSpaceDN w:val="0"/>
      <w:jc w:val="both"/>
    </w:pPr>
    <w:rPr>
      <w:rFonts w:ascii="Arial" w:hAnsi="Arial" w:cs="Arial"/>
      <w:sz w:val="22"/>
      <w:szCs w:val="22"/>
    </w:rPr>
  </w:style>
  <w:style w:type="paragraph" w:customStyle="1" w:styleId="FreeForm">
    <w:name w:val="Free Form"/>
    <w:rsid w:val="009037D4"/>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rsid w:val="009037D4"/>
    <w:rPr>
      <w:color w:val="0563C1" w:themeColor="hyperlink"/>
      <w:u w:val="single"/>
    </w:rPr>
  </w:style>
  <w:style w:type="paragraph" w:styleId="NoSpacing">
    <w:name w:val="No Spacing"/>
    <w:uiPriority w:val="1"/>
    <w:qFormat/>
    <w:rsid w:val="009037D4"/>
    <w:pPr>
      <w:suppressAutoHyphens/>
      <w:overflowPunct w:val="0"/>
      <w:autoSpaceDE w:val="0"/>
      <w:spacing w:after="0" w:line="240" w:lineRule="auto"/>
      <w:textAlignment w:val="baseline"/>
    </w:pPr>
    <w:rPr>
      <w:rFonts w:ascii="Verdana" w:eastAsia="Times New Roman" w:hAnsi="Verdana" w:cs="Times New Roman"/>
      <w:sz w:val="20"/>
      <w:szCs w:val="20"/>
      <w:lang w:eastAsia="ar-SA"/>
    </w:rPr>
  </w:style>
  <w:style w:type="paragraph" w:styleId="ListParagraph">
    <w:name w:val="List Paragraph"/>
    <w:basedOn w:val="Normal"/>
    <w:uiPriority w:val="34"/>
    <w:qFormat/>
    <w:rsid w:val="009037D4"/>
    <w:pPr>
      <w:spacing w:after="200" w:line="276" w:lineRule="auto"/>
      <w:ind w:left="720"/>
      <w:contextualSpacing/>
    </w:pPr>
    <w:rPr>
      <w:rFonts w:ascii="Calibri" w:eastAsia="Calibri" w:hAnsi="Calibri"/>
      <w:sz w:val="22"/>
      <w:szCs w:val="22"/>
    </w:rPr>
  </w:style>
  <w:style w:type="paragraph" w:customStyle="1" w:styleId="summary">
    <w:name w:val="summary"/>
    <w:basedOn w:val="Normal"/>
    <w:rsid w:val="009C05AB"/>
    <w:pPr>
      <w:spacing w:before="100" w:beforeAutospacing="1" w:after="100" w:afterAutospacing="1"/>
    </w:pPr>
  </w:style>
  <w:style w:type="character" w:customStyle="1" w:styleId="apple-converted-space">
    <w:name w:val="apple-converted-space"/>
    <w:basedOn w:val="DefaultParagraphFont"/>
    <w:rsid w:val="00B01A81"/>
  </w:style>
  <w:style w:type="character" w:customStyle="1" w:styleId="hl">
    <w:name w:val="hl"/>
    <w:basedOn w:val="DefaultParagraphFont"/>
    <w:rsid w:val="00037721"/>
  </w:style>
  <w:style w:type="character" w:styleId="Emphasis">
    <w:name w:val="Emphasis"/>
    <w:basedOn w:val="DefaultParagraphFont"/>
    <w:uiPriority w:val="20"/>
    <w:qFormat/>
    <w:rsid w:val="002C185B"/>
    <w:rPr>
      <w:i/>
      <w:iCs/>
    </w:rPr>
  </w:style>
  <w:style w:type="character" w:customStyle="1" w:styleId="WW8Num4z1">
    <w:name w:val="WW8Num4z1"/>
    <w:rsid w:val="006518D5"/>
    <w:rPr>
      <w:rFonts w:ascii="Courier New" w:hAnsi="Courier New" w:cs="Courier New"/>
    </w:rPr>
  </w:style>
  <w:style w:type="table" w:styleId="TableGrid">
    <w:name w:val="Table Grid"/>
    <w:basedOn w:val="TableNormal"/>
    <w:uiPriority w:val="59"/>
    <w:rsid w:val="009D7F97"/>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Verdana">
    <w:name w:val="Normal + Verdana"/>
    <w:aliases w:val="10 pt,After:  6 pt,Normal + Trebuchet MS,Normal + Arial,Justified,Right:  0.06&quot; + Arial,Not Bold,Bold,Bold + 10 pt"/>
    <w:basedOn w:val="Normal"/>
    <w:link w:val="NormalVerdanaChar2"/>
    <w:uiPriority w:val="99"/>
    <w:rsid w:val="00CD7C39"/>
    <w:rPr>
      <w:rFonts w:ascii="Verdana" w:hAnsi="Verdana" w:cs="Verdana"/>
      <w:kern w:val="1"/>
      <w:sz w:val="20"/>
      <w:szCs w:val="20"/>
      <w:lang w:eastAsia="ar-SA"/>
    </w:rPr>
  </w:style>
  <w:style w:type="character" w:customStyle="1" w:styleId="NormalVerdanaChar2">
    <w:name w:val="Normal + Verdana Char2"/>
    <w:aliases w:val="10 pt Char,Bold Char"/>
    <w:link w:val="NormalVerdana"/>
    <w:uiPriority w:val="99"/>
    <w:locked/>
    <w:rsid w:val="00CD7C39"/>
    <w:rPr>
      <w:rFonts w:ascii="Verdana" w:eastAsia="Times New Roman" w:hAnsi="Verdana" w:cs="Verdana"/>
      <w:kern w:val="1"/>
      <w:sz w:val="20"/>
      <w:szCs w:val="20"/>
      <w:lang w:eastAsia="ar-SA"/>
    </w:rPr>
  </w:style>
  <w:style w:type="paragraph" w:customStyle="1" w:styleId="BodyText1">
    <w:name w:val="Body Text1"/>
    <w:basedOn w:val="Normal"/>
    <w:rsid w:val="00CD7C39"/>
    <w:pPr>
      <w:suppressAutoHyphens/>
      <w:spacing w:after="200" w:line="264" w:lineRule="exact"/>
    </w:pPr>
    <w:rPr>
      <w:rFonts w:ascii="Arial" w:hAnsi="Arial" w:cs="Arial"/>
      <w:color w:val="000080"/>
      <w:sz w:val="20"/>
      <w:szCs w:val="20"/>
      <w:lang w:eastAsia="ar-SA"/>
    </w:rPr>
  </w:style>
  <w:style w:type="paragraph" w:styleId="Header">
    <w:name w:val="header"/>
    <w:basedOn w:val="Normal"/>
    <w:link w:val="HeaderChar"/>
    <w:uiPriority w:val="99"/>
    <w:unhideWhenUsed/>
    <w:rsid w:val="00241F74"/>
    <w:pPr>
      <w:tabs>
        <w:tab w:val="center" w:pos="4680"/>
        <w:tab w:val="right" w:pos="9360"/>
      </w:tabs>
    </w:pPr>
  </w:style>
  <w:style w:type="character" w:customStyle="1" w:styleId="HeaderChar">
    <w:name w:val="Header Char"/>
    <w:basedOn w:val="DefaultParagraphFont"/>
    <w:link w:val="Header"/>
    <w:uiPriority w:val="99"/>
    <w:rsid w:val="00241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F74"/>
    <w:pPr>
      <w:tabs>
        <w:tab w:val="center" w:pos="4680"/>
        <w:tab w:val="right" w:pos="9360"/>
      </w:tabs>
    </w:pPr>
  </w:style>
  <w:style w:type="character" w:customStyle="1" w:styleId="FooterChar">
    <w:name w:val="Footer Char"/>
    <w:basedOn w:val="DefaultParagraphFont"/>
    <w:link w:val="Footer"/>
    <w:uiPriority w:val="99"/>
    <w:rsid w:val="00241F74"/>
    <w:rPr>
      <w:rFonts w:ascii="Times New Roman" w:eastAsia="Times New Roman" w:hAnsi="Times New Roman" w:cs="Times New Roman"/>
      <w:sz w:val="24"/>
      <w:szCs w:val="24"/>
    </w:rPr>
  </w:style>
  <w:style w:type="character" w:customStyle="1" w:styleId="apple-tab-span">
    <w:name w:val="apple-tab-span"/>
    <w:basedOn w:val="DefaultParagraphFont"/>
    <w:rsid w:val="001E5714"/>
  </w:style>
  <w:style w:type="paragraph" w:customStyle="1" w:styleId="NoSpacing1">
    <w:name w:val="No Spacing1"/>
    <w:uiPriority w:val="1"/>
    <w:qFormat/>
    <w:rsid w:val="009410D3"/>
    <w:pPr>
      <w:suppressAutoHyphens/>
      <w:spacing w:after="0" w:line="240" w:lineRule="auto"/>
    </w:pPr>
    <w:rPr>
      <w:rFonts w:ascii="Calibri" w:eastAsia="Calibri" w:hAnsi="Calibri" w:cs="Calibri"/>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rsid w:val="009037D4"/>
    <w:pPr>
      <w:spacing w:after="0" w:line="240" w:lineRule="auto"/>
    </w:pPr>
    <w:rPr>
      <w:rFonts w:ascii="Times New Roman" w:eastAsia="Times New Roman" w:hAnsi="Times New Roman" w:cs="Times New Roman"/>
      <w:sz w:val="20"/>
      <w:szCs w:val="20"/>
    </w:rPr>
  </w:style>
  <w:style w:type="paragraph" w:customStyle="1" w:styleId="ListStyle">
    <w:name w:val="ListStyle"/>
    <w:rsid w:val="009037D4"/>
    <w:pPr>
      <w:spacing w:after="0" w:line="240" w:lineRule="auto"/>
    </w:pPr>
    <w:rPr>
      <w:rFonts w:ascii="Times New Roman" w:eastAsia="Times New Roman" w:hAnsi="Times New Roman" w:cs="Times New Roman"/>
      <w:sz w:val="20"/>
      <w:szCs w:val="20"/>
    </w:rPr>
  </w:style>
  <w:style w:type="paragraph" w:customStyle="1" w:styleId="Style-2">
    <w:name w:val="Style-2"/>
    <w:rsid w:val="009037D4"/>
    <w:pPr>
      <w:spacing w:after="0" w:line="240" w:lineRule="auto"/>
    </w:pPr>
    <w:rPr>
      <w:rFonts w:ascii="Times New Roman" w:eastAsia="Times New Roman" w:hAnsi="Times New Roman" w:cs="Times New Roman"/>
      <w:sz w:val="20"/>
      <w:szCs w:val="20"/>
    </w:rPr>
  </w:style>
  <w:style w:type="paragraph" w:customStyle="1" w:styleId="Style-5">
    <w:name w:val="Style-5"/>
    <w:rsid w:val="009037D4"/>
    <w:pPr>
      <w:spacing w:after="0" w:line="240" w:lineRule="auto"/>
    </w:pPr>
    <w:rPr>
      <w:rFonts w:ascii="Times New Roman" w:eastAsia="Times New Roman" w:hAnsi="Times New Roman" w:cs="Times New Roman"/>
      <w:sz w:val="20"/>
      <w:szCs w:val="20"/>
    </w:rPr>
  </w:style>
  <w:style w:type="paragraph" w:customStyle="1" w:styleId="Style-6">
    <w:name w:val="Style-6"/>
    <w:rsid w:val="009037D4"/>
    <w:pPr>
      <w:spacing w:after="0" w:line="240" w:lineRule="auto"/>
    </w:pPr>
    <w:rPr>
      <w:rFonts w:ascii="Times New Roman" w:eastAsia="Times New Roman" w:hAnsi="Times New Roman" w:cs="Times New Roman"/>
      <w:sz w:val="20"/>
      <w:szCs w:val="20"/>
    </w:rPr>
  </w:style>
  <w:style w:type="character" w:customStyle="1" w:styleId="apple-style-span">
    <w:name w:val="apple-style-span"/>
    <w:basedOn w:val="DefaultParagraphFont"/>
    <w:rsid w:val="009037D4"/>
  </w:style>
  <w:style w:type="paragraph" w:customStyle="1" w:styleId="ListBullet6">
    <w:name w:val="List Bullet 6"/>
    <w:basedOn w:val="Normal"/>
    <w:rsid w:val="009037D4"/>
    <w:pPr>
      <w:numPr>
        <w:numId w:val="2"/>
      </w:numPr>
      <w:autoSpaceDE w:val="0"/>
      <w:autoSpaceDN w:val="0"/>
      <w:jc w:val="both"/>
    </w:pPr>
    <w:rPr>
      <w:rFonts w:ascii="Arial" w:hAnsi="Arial" w:cs="Arial"/>
      <w:sz w:val="22"/>
      <w:szCs w:val="22"/>
    </w:rPr>
  </w:style>
  <w:style w:type="paragraph" w:customStyle="1" w:styleId="FreeForm">
    <w:name w:val="Free Form"/>
    <w:rsid w:val="009037D4"/>
    <w:pPr>
      <w:spacing w:after="0" w:line="240" w:lineRule="auto"/>
    </w:pPr>
    <w:rPr>
      <w:rFonts w:ascii="Helvetica" w:eastAsia="ヒラギノ角ゴ Pro W3" w:hAnsi="Helvetica" w:cs="Times New Roman"/>
      <w:color w:val="000000"/>
      <w:sz w:val="24"/>
      <w:szCs w:val="20"/>
    </w:rPr>
  </w:style>
  <w:style w:type="character" w:styleId="Hyperlink">
    <w:name w:val="Hyperlink"/>
    <w:basedOn w:val="DefaultParagraphFont"/>
    <w:rsid w:val="009037D4"/>
    <w:rPr>
      <w:color w:val="0563C1" w:themeColor="hyperlink"/>
      <w:u w:val="single"/>
    </w:rPr>
  </w:style>
  <w:style w:type="paragraph" w:styleId="NoSpacing">
    <w:name w:val="No Spacing"/>
    <w:uiPriority w:val="1"/>
    <w:qFormat/>
    <w:rsid w:val="009037D4"/>
    <w:pPr>
      <w:suppressAutoHyphens/>
      <w:overflowPunct w:val="0"/>
      <w:autoSpaceDE w:val="0"/>
      <w:spacing w:after="0" w:line="240" w:lineRule="auto"/>
      <w:textAlignment w:val="baseline"/>
    </w:pPr>
    <w:rPr>
      <w:rFonts w:ascii="Verdana" w:eastAsia="Times New Roman" w:hAnsi="Verdana" w:cs="Times New Roman"/>
      <w:sz w:val="20"/>
      <w:szCs w:val="20"/>
      <w:lang w:eastAsia="ar-SA"/>
    </w:rPr>
  </w:style>
  <w:style w:type="paragraph" w:styleId="ListParagraph">
    <w:name w:val="List Paragraph"/>
    <w:basedOn w:val="Normal"/>
    <w:uiPriority w:val="34"/>
    <w:qFormat/>
    <w:rsid w:val="009037D4"/>
    <w:pPr>
      <w:spacing w:after="200" w:line="276" w:lineRule="auto"/>
      <w:ind w:left="720"/>
      <w:contextualSpacing/>
    </w:pPr>
    <w:rPr>
      <w:rFonts w:ascii="Calibri" w:eastAsia="Calibri" w:hAnsi="Calibri"/>
      <w:sz w:val="22"/>
      <w:szCs w:val="22"/>
    </w:rPr>
  </w:style>
  <w:style w:type="paragraph" w:customStyle="1" w:styleId="summary">
    <w:name w:val="summary"/>
    <w:basedOn w:val="Normal"/>
    <w:rsid w:val="009C05AB"/>
    <w:pPr>
      <w:spacing w:before="100" w:beforeAutospacing="1" w:after="100" w:afterAutospacing="1"/>
    </w:pPr>
  </w:style>
  <w:style w:type="character" w:customStyle="1" w:styleId="apple-converted-space">
    <w:name w:val="apple-converted-space"/>
    <w:basedOn w:val="DefaultParagraphFont"/>
    <w:rsid w:val="00B01A81"/>
  </w:style>
  <w:style w:type="character" w:customStyle="1" w:styleId="hl">
    <w:name w:val="hl"/>
    <w:basedOn w:val="DefaultParagraphFont"/>
    <w:rsid w:val="00037721"/>
  </w:style>
  <w:style w:type="character" w:styleId="Emphasis">
    <w:name w:val="Emphasis"/>
    <w:basedOn w:val="DefaultParagraphFont"/>
    <w:uiPriority w:val="20"/>
    <w:qFormat/>
    <w:rsid w:val="002C185B"/>
    <w:rPr>
      <w:i/>
      <w:iCs/>
    </w:rPr>
  </w:style>
  <w:style w:type="character" w:customStyle="1" w:styleId="WW8Num4z1">
    <w:name w:val="WW8Num4z1"/>
    <w:rsid w:val="006518D5"/>
    <w:rPr>
      <w:rFonts w:ascii="Courier New" w:hAnsi="Courier New" w:cs="Courier New"/>
    </w:rPr>
  </w:style>
  <w:style w:type="table" w:styleId="TableGrid">
    <w:name w:val="Table Grid"/>
    <w:basedOn w:val="TableNormal"/>
    <w:uiPriority w:val="59"/>
    <w:rsid w:val="009D7F97"/>
    <w:pPr>
      <w:spacing w:after="0" w:line="240" w:lineRule="auto"/>
    </w:pPr>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Verdana">
    <w:name w:val="Normal + Verdana"/>
    <w:aliases w:val="10 pt,After:  6 pt,Normal + Trebuchet MS,Normal + Arial,Justified,Right:  0.06&quot; + Arial,Not Bold,Bold,Bold + 10 pt"/>
    <w:basedOn w:val="Normal"/>
    <w:link w:val="NormalVerdanaChar2"/>
    <w:uiPriority w:val="99"/>
    <w:rsid w:val="00CD7C39"/>
    <w:rPr>
      <w:rFonts w:ascii="Verdana" w:hAnsi="Verdana" w:cs="Verdana"/>
      <w:kern w:val="1"/>
      <w:sz w:val="20"/>
      <w:szCs w:val="20"/>
      <w:lang w:eastAsia="ar-SA"/>
    </w:rPr>
  </w:style>
  <w:style w:type="character" w:customStyle="1" w:styleId="NormalVerdanaChar2">
    <w:name w:val="Normal + Verdana Char2"/>
    <w:aliases w:val="10 pt Char,Bold Char"/>
    <w:link w:val="NormalVerdana"/>
    <w:uiPriority w:val="99"/>
    <w:locked/>
    <w:rsid w:val="00CD7C39"/>
    <w:rPr>
      <w:rFonts w:ascii="Verdana" w:eastAsia="Times New Roman" w:hAnsi="Verdana" w:cs="Verdana"/>
      <w:kern w:val="1"/>
      <w:sz w:val="20"/>
      <w:szCs w:val="20"/>
      <w:lang w:eastAsia="ar-SA"/>
    </w:rPr>
  </w:style>
  <w:style w:type="paragraph" w:customStyle="1" w:styleId="BodyText1">
    <w:name w:val="Body Text1"/>
    <w:basedOn w:val="Normal"/>
    <w:rsid w:val="00CD7C39"/>
    <w:pPr>
      <w:suppressAutoHyphens/>
      <w:spacing w:after="200" w:line="264" w:lineRule="exact"/>
    </w:pPr>
    <w:rPr>
      <w:rFonts w:ascii="Arial" w:hAnsi="Arial" w:cs="Arial"/>
      <w:color w:val="000080"/>
      <w:sz w:val="20"/>
      <w:szCs w:val="20"/>
      <w:lang w:eastAsia="ar-SA"/>
    </w:rPr>
  </w:style>
  <w:style w:type="paragraph" w:styleId="Header">
    <w:name w:val="header"/>
    <w:basedOn w:val="Normal"/>
    <w:link w:val="HeaderChar"/>
    <w:uiPriority w:val="99"/>
    <w:unhideWhenUsed/>
    <w:rsid w:val="00241F74"/>
    <w:pPr>
      <w:tabs>
        <w:tab w:val="center" w:pos="4680"/>
        <w:tab w:val="right" w:pos="9360"/>
      </w:tabs>
    </w:pPr>
  </w:style>
  <w:style w:type="character" w:customStyle="1" w:styleId="HeaderChar">
    <w:name w:val="Header Char"/>
    <w:basedOn w:val="DefaultParagraphFont"/>
    <w:link w:val="Header"/>
    <w:uiPriority w:val="99"/>
    <w:rsid w:val="00241F7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41F74"/>
    <w:pPr>
      <w:tabs>
        <w:tab w:val="center" w:pos="4680"/>
        <w:tab w:val="right" w:pos="9360"/>
      </w:tabs>
    </w:pPr>
  </w:style>
  <w:style w:type="character" w:customStyle="1" w:styleId="FooterChar">
    <w:name w:val="Footer Char"/>
    <w:basedOn w:val="DefaultParagraphFont"/>
    <w:link w:val="Footer"/>
    <w:uiPriority w:val="99"/>
    <w:rsid w:val="00241F74"/>
    <w:rPr>
      <w:rFonts w:ascii="Times New Roman" w:eastAsia="Times New Roman" w:hAnsi="Times New Roman" w:cs="Times New Roman"/>
      <w:sz w:val="24"/>
      <w:szCs w:val="24"/>
    </w:rPr>
  </w:style>
  <w:style w:type="character" w:customStyle="1" w:styleId="apple-tab-span">
    <w:name w:val="apple-tab-span"/>
    <w:basedOn w:val="DefaultParagraphFont"/>
    <w:rsid w:val="001E5714"/>
  </w:style>
  <w:style w:type="paragraph" w:customStyle="1" w:styleId="NoSpacing1">
    <w:name w:val="No Spacing1"/>
    <w:uiPriority w:val="1"/>
    <w:qFormat/>
    <w:rsid w:val="009410D3"/>
    <w:pPr>
      <w:suppressAutoHyphens/>
      <w:spacing w:after="0" w:line="240" w:lineRule="auto"/>
    </w:pPr>
    <w:rPr>
      <w:rFonts w:ascii="Calibri" w:eastAsia="Calibri" w:hAnsi="Calibri" w:cs="Calibri"/>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2027">
      <w:bodyDiv w:val="1"/>
      <w:marLeft w:val="0"/>
      <w:marRight w:val="0"/>
      <w:marTop w:val="0"/>
      <w:marBottom w:val="0"/>
      <w:divBdr>
        <w:top w:val="none" w:sz="0" w:space="0" w:color="auto"/>
        <w:left w:val="none" w:sz="0" w:space="0" w:color="auto"/>
        <w:bottom w:val="none" w:sz="0" w:space="0" w:color="auto"/>
        <w:right w:val="none" w:sz="0" w:space="0" w:color="auto"/>
      </w:divBdr>
    </w:div>
    <w:div w:id="767189949">
      <w:bodyDiv w:val="1"/>
      <w:marLeft w:val="0"/>
      <w:marRight w:val="0"/>
      <w:marTop w:val="0"/>
      <w:marBottom w:val="0"/>
      <w:divBdr>
        <w:top w:val="none" w:sz="0" w:space="0" w:color="auto"/>
        <w:left w:val="none" w:sz="0" w:space="0" w:color="auto"/>
        <w:bottom w:val="none" w:sz="0" w:space="0" w:color="auto"/>
        <w:right w:val="none" w:sz="0" w:space="0" w:color="auto"/>
      </w:divBdr>
    </w:div>
    <w:div w:id="848909665">
      <w:bodyDiv w:val="1"/>
      <w:marLeft w:val="0"/>
      <w:marRight w:val="0"/>
      <w:marTop w:val="0"/>
      <w:marBottom w:val="0"/>
      <w:divBdr>
        <w:top w:val="none" w:sz="0" w:space="0" w:color="auto"/>
        <w:left w:val="none" w:sz="0" w:space="0" w:color="auto"/>
        <w:bottom w:val="none" w:sz="0" w:space="0" w:color="auto"/>
        <w:right w:val="none" w:sz="0" w:space="0" w:color="auto"/>
      </w:divBdr>
      <w:divsChild>
        <w:div w:id="629744758">
          <w:marLeft w:val="0"/>
          <w:marRight w:val="0"/>
          <w:marTop w:val="0"/>
          <w:marBottom w:val="0"/>
          <w:divBdr>
            <w:top w:val="none" w:sz="0" w:space="0" w:color="auto"/>
            <w:left w:val="none" w:sz="0" w:space="0" w:color="auto"/>
            <w:bottom w:val="none" w:sz="0" w:space="0" w:color="auto"/>
            <w:right w:val="none" w:sz="0" w:space="0" w:color="auto"/>
          </w:divBdr>
          <w:divsChild>
            <w:div w:id="10735775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11697858">
      <w:bodyDiv w:val="1"/>
      <w:marLeft w:val="0"/>
      <w:marRight w:val="0"/>
      <w:marTop w:val="0"/>
      <w:marBottom w:val="0"/>
      <w:divBdr>
        <w:top w:val="none" w:sz="0" w:space="0" w:color="auto"/>
        <w:left w:val="none" w:sz="0" w:space="0" w:color="auto"/>
        <w:bottom w:val="none" w:sz="0" w:space="0" w:color="auto"/>
        <w:right w:val="none" w:sz="0" w:space="0" w:color="auto"/>
      </w:divBdr>
    </w:div>
    <w:div w:id="1019164868">
      <w:bodyDiv w:val="1"/>
      <w:marLeft w:val="0"/>
      <w:marRight w:val="0"/>
      <w:marTop w:val="0"/>
      <w:marBottom w:val="0"/>
      <w:divBdr>
        <w:top w:val="none" w:sz="0" w:space="0" w:color="auto"/>
        <w:left w:val="none" w:sz="0" w:space="0" w:color="auto"/>
        <w:bottom w:val="none" w:sz="0" w:space="0" w:color="auto"/>
        <w:right w:val="none" w:sz="0" w:space="0" w:color="auto"/>
      </w:divBdr>
    </w:div>
    <w:div w:id="1086195393">
      <w:bodyDiv w:val="1"/>
      <w:marLeft w:val="0"/>
      <w:marRight w:val="0"/>
      <w:marTop w:val="0"/>
      <w:marBottom w:val="0"/>
      <w:divBdr>
        <w:top w:val="none" w:sz="0" w:space="0" w:color="auto"/>
        <w:left w:val="none" w:sz="0" w:space="0" w:color="auto"/>
        <w:bottom w:val="none" w:sz="0" w:space="0" w:color="auto"/>
        <w:right w:val="none" w:sz="0" w:space="0" w:color="auto"/>
      </w:divBdr>
    </w:div>
    <w:div w:id="1098141367">
      <w:bodyDiv w:val="1"/>
      <w:marLeft w:val="0"/>
      <w:marRight w:val="0"/>
      <w:marTop w:val="0"/>
      <w:marBottom w:val="0"/>
      <w:divBdr>
        <w:top w:val="none" w:sz="0" w:space="0" w:color="auto"/>
        <w:left w:val="none" w:sz="0" w:space="0" w:color="auto"/>
        <w:bottom w:val="none" w:sz="0" w:space="0" w:color="auto"/>
        <w:right w:val="none" w:sz="0" w:space="0" w:color="auto"/>
      </w:divBdr>
    </w:div>
    <w:div w:id="1110706359">
      <w:bodyDiv w:val="1"/>
      <w:marLeft w:val="0"/>
      <w:marRight w:val="0"/>
      <w:marTop w:val="0"/>
      <w:marBottom w:val="0"/>
      <w:divBdr>
        <w:top w:val="none" w:sz="0" w:space="0" w:color="auto"/>
        <w:left w:val="none" w:sz="0" w:space="0" w:color="auto"/>
        <w:bottom w:val="none" w:sz="0" w:space="0" w:color="auto"/>
        <w:right w:val="none" w:sz="0" w:space="0" w:color="auto"/>
      </w:divBdr>
    </w:div>
    <w:div w:id="1198809172">
      <w:bodyDiv w:val="1"/>
      <w:marLeft w:val="0"/>
      <w:marRight w:val="0"/>
      <w:marTop w:val="0"/>
      <w:marBottom w:val="0"/>
      <w:divBdr>
        <w:top w:val="none" w:sz="0" w:space="0" w:color="auto"/>
        <w:left w:val="none" w:sz="0" w:space="0" w:color="auto"/>
        <w:bottom w:val="none" w:sz="0" w:space="0" w:color="auto"/>
        <w:right w:val="none" w:sz="0" w:space="0" w:color="auto"/>
      </w:divBdr>
    </w:div>
    <w:div w:id="1214584712">
      <w:bodyDiv w:val="1"/>
      <w:marLeft w:val="0"/>
      <w:marRight w:val="0"/>
      <w:marTop w:val="0"/>
      <w:marBottom w:val="0"/>
      <w:divBdr>
        <w:top w:val="none" w:sz="0" w:space="0" w:color="auto"/>
        <w:left w:val="none" w:sz="0" w:space="0" w:color="auto"/>
        <w:bottom w:val="none" w:sz="0" w:space="0" w:color="auto"/>
        <w:right w:val="none" w:sz="0" w:space="0" w:color="auto"/>
      </w:divBdr>
    </w:div>
    <w:div w:id="1298612083">
      <w:bodyDiv w:val="1"/>
      <w:marLeft w:val="0"/>
      <w:marRight w:val="0"/>
      <w:marTop w:val="0"/>
      <w:marBottom w:val="0"/>
      <w:divBdr>
        <w:top w:val="none" w:sz="0" w:space="0" w:color="auto"/>
        <w:left w:val="none" w:sz="0" w:space="0" w:color="auto"/>
        <w:bottom w:val="none" w:sz="0" w:space="0" w:color="auto"/>
        <w:right w:val="none" w:sz="0" w:space="0" w:color="auto"/>
      </w:divBdr>
      <w:divsChild>
        <w:div w:id="1939827608">
          <w:marLeft w:val="0"/>
          <w:marRight w:val="0"/>
          <w:marTop w:val="0"/>
          <w:marBottom w:val="195"/>
          <w:divBdr>
            <w:top w:val="none" w:sz="0" w:space="0" w:color="auto"/>
            <w:left w:val="none" w:sz="0" w:space="0" w:color="auto"/>
            <w:bottom w:val="none" w:sz="0" w:space="0" w:color="auto"/>
            <w:right w:val="none" w:sz="0" w:space="0" w:color="auto"/>
          </w:divBdr>
          <w:divsChild>
            <w:div w:id="8417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0919">
      <w:bodyDiv w:val="1"/>
      <w:marLeft w:val="0"/>
      <w:marRight w:val="0"/>
      <w:marTop w:val="0"/>
      <w:marBottom w:val="0"/>
      <w:divBdr>
        <w:top w:val="none" w:sz="0" w:space="0" w:color="auto"/>
        <w:left w:val="none" w:sz="0" w:space="0" w:color="auto"/>
        <w:bottom w:val="none" w:sz="0" w:space="0" w:color="auto"/>
        <w:right w:val="none" w:sz="0" w:space="0" w:color="auto"/>
      </w:divBdr>
    </w:div>
    <w:div w:id="1701855182">
      <w:bodyDiv w:val="1"/>
      <w:marLeft w:val="0"/>
      <w:marRight w:val="0"/>
      <w:marTop w:val="0"/>
      <w:marBottom w:val="0"/>
      <w:divBdr>
        <w:top w:val="none" w:sz="0" w:space="0" w:color="auto"/>
        <w:left w:val="none" w:sz="0" w:space="0" w:color="auto"/>
        <w:bottom w:val="none" w:sz="0" w:space="0" w:color="auto"/>
        <w:right w:val="none" w:sz="0" w:space="0" w:color="auto"/>
      </w:divBdr>
    </w:div>
    <w:div w:id="1799105888">
      <w:bodyDiv w:val="1"/>
      <w:marLeft w:val="0"/>
      <w:marRight w:val="0"/>
      <w:marTop w:val="0"/>
      <w:marBottom w:val="0"/>
      <w:divBdr>
        <w:top w:val="none" w:sz="0" w:space="0" w:color="auto"/>
        <w:left w:val="none" w:sz="0" w:space="0" w:color="auto"/>
        <w:bottom w:val="none" w:sz="0" w:space="0" w:color="auto"/>
        <w:right w:val="none" w:sz="0" w:space="0" w:color="auto"/>
      </w:divBdr>
    </w:div>
    <w:div w:id="1821073525">
      <w:bodyDiv w:val="1"/>
      <w:marLeft w:val="0"/>
      <w:marRight w:val="0"/>
      <w:marTop w:val="0"/>
      <w:marBottom w:val="0"/>
      <w:divBdr>
        <w:top w:val="none" w:sz="0" w:space="0" w:color="auto"/>
        <w:left w:val="none" w:sz="0" w:space="0" w:color="auto"/>
        <w:bottom w:val="none" w:sz="0" w:space="0" w:color="auto"/>
        <w:right w:val="none" w:sz="0" w:space="0" w:color="auto"/>
      </w:divBdr>
    </w:div>
    <w:div w:id="1985617215">
      <w:bodyDiv w:val="1"/>
      <w:marLeft w:val="0"/>
      <w:marRight w:val="0"/>
      <w:marTop w:val="0"/>
      <w:marBottom w:val="0"/>
      <w:divBdr>
        <w:top w:val="none" w:sz="0" w:space="0" w:color="auto"/>
        <w:left w:val="none" w:sz="0" w:space="0" w:color="auto"/>
        <w:bottom w:val="none" w:sz="0" w:space="0" w:color="auto"/>
        <w:right w:val="none" w:sz="0" w:space="0" w:color="auto"/>
      </w:divBdr>
    </w:div>
    <w:div w:id="2037460748">
      <w:bodyDiv w:val="1"/>
      <w:marLeft w:val="0"/>
      <w:marRight w:val="0"/>
      <w:marTop w:val="0"/>
      <w:marBottom w:val="0"/>
      <w:divBdr>
        <w:top w:val="none" w:sz="0" w:space="0" w:color="auto"/>
        <w:left w:val="none" w:sz="0" w:space="0" w:color="auto"/>
        <w:bottom w:val="none" w:sz="0" w:space="0" w:color="auto"/>
        <w:right w:val="none" w:sz="0" w:space="0" w:color="auto"/>
      </w:divBdr>
    </w:div>
    <w:div w:id="2074235215">
      <w:bodyDiv w:val="1"/>
      <w:marLeft w:val="0"/>
      <w:marRight w:val="0"/>
      <w:marTop w:val="0"/>
      <w:marBottom w:val="0"/>
      <w:divBdr>
        <w:top w:val="none" w:sz="0" w:space="0" w:color="auto"/>
        <w:left w:val="none" w:sz="0" w:space="0" w:color="auto"/>
        <w:bottom w:val="none" w:sz="0" w:space="0" w:color="auto"/>
        <w:right w:val="none" w:sz="0" w:space="0" w:color="auto"/>
      </w:divBdr>
    </w:div>
    <w:div w:id="213898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B0AC16-22D8-4FFD-825A-F9053873D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2017-12-11T19:36:00Z</dcterms:created>
  <dcterms:modified xsi:type="dcterms:W3CDTF">2017-12-11T19:36:00Z</dcterms:modified>
</cp:coreProperties>
</file>