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D6B" w:rsidRDefault="00913D6B" w:rsidP="00626BDA">
      <w:pPr>
        <w:pBdr>
          <w:bottom w:val="single" w:sz="4" w:space="1" w:color="auto"/>
        </w:pBdr>
        <w:shd w:val="clear" w:color="auto" w:fill="FFFFFF"/>
        <w:jc w:val="both"/>
        <w:rPr>
          <w:rFonts w:ascii="Arial" w:hAnsi="Arial" w:cs="Arial"/>
          <w:b/>
          <w:bCs/>
          <w:color w:val="000000"/>
        </w:rPr>
      </w:pPr>
    </w:p>
    <w:p w:rsidR="00913D6B" w:rsidRDefault="00913D6B" w:rsidP="00626BDA">
      <w:pPr>
        <w:pBdr>
          <w:bottom w:val="single" w:sz="4" w:space="1" w:color="auto"/>
        </w:pBdr>
        <w:shd w:val="clear" w:color="auto" w:fill="FFFFFF"/>
        <w:jc w:val="both"/>
        <w:rPr>
          <w:rFonts w:ascii="Arial" w:hAnsi="Arial" w:cs="Arial"/>
          <w:b/>
          <w:bCs/>
          <w:color w:val="000000"/>
        </w:rPr>
      </w:pPr>
      <w:r>
        <w:rPr>
          <w:rFonts w:ascii="Arial" w:hAnsi="Arial" w:cs="Arial"/>
          <w:b/>
          <w:bCs/>
          <w:color w:val="000000"/>
        </w:rPr>
        <w:t>Varinder Singh</w:t>
      </w:r>
      <w:r>
        <w:rPr>
          <w:rFonts w:ascii="Arial" w:hAnsi="Arial" w:cs="Arial"/>
          <w:b/>
          <w:bCs/>
          <w:color w:val="000000"/>
        </w:rPr>
        <w:tab/>
      </w:r>
      <w:r>
        <w:rPr>
          <w:rFonts w:ascii="Arial" w:hAnsi="Arial" w:cs="Arial"/>
          <w:b/>
          <w:bCs/>
          <w:color w:val="000000"/>
        </w:rPr>
        <w:tab/>
      </w:r>
      <w:r>
        <w:rPr>
          <w:rFonts w:ascii="Arial" w:hAnsi="Arial" w:cs="Arial"/>
          <w:b/>
          <w:bCs/>
          <w:color w:val="000000"/>
        </w:rPr>
        <w:tab/>
      </w:r>
      <w:r>
        <w:rPr>
          <w:rFonts w:ascii="Arial" w:hAnsi="Arial" w:cs="Arial"/>
          <w:b/>
          <w:bCs/>
          <w:color w:val="000000"/>
        </w:rPr>
        <w:tab/>
      </w:r>
      <w:r>
        <w:rPr>
          <w:rFonts w:ascii="Arial" w:hAnsi="Arial" w:cs="Arial"/>
          <w:b/>
          <w:bCs/>
          <w:color w:val="000000"/>
        </w:rPr>
        <w:tab/>
      </w:r>
      <w:r>
        <w:rPr>
          <w:rFonts w:ascii="Arial" w:hAnsi="Arial" w:cs="Arial"/>
          <w:b/>
          <w:bCs/>
          <w:color w:val="000000"/>
        </w:rPr>
        <w:tab/>
        <w:t xml:space="preserve">                                                 Status : US Citizen</w:t>
      </w:r>
    </w:p>
    <w:p w:rsidR="00913D6B" w:rsidRPr="00913D6B" w:rsidRDefault="00913D6B" w:rsidP="00626BDA">
      <w:pPr>
        <w:pBdr>
          <w:bottom w:val="single" w:sz="4" w:space="1" w:color="auto"/>
        </w:pBdr>
        <w:shd w:val="clear" w:color="auto" w:fill="FFFFFF"/>
        <w:jc w:val="both"/>
        <w:rPr>
          <w:rFonts w:ascii="Arial" w:hAnsi="Arial" w:cs="Arial"/>
          <w:b/>
          <w:bCs/>
          <w:color w:val="000000"/>
        </w:rPr>
      </w:pPr>
      <w:r>
        <w:rPr>
          <w:rFonts w:ascii="Arial" w:hAnsi="Arial" w:cs="Arial"/>
          <w:b/>
          <w:bCs/>
          <w:color w:val="000000"/>
        </w:rPr>
        <w:t xml:space="preserve">| 480-269-4750| </w:t>
      </w:r>
      <w:hyperlink r:id="rId8" w:history="1">
        <w:r>
          <w:rPr>
            <w:rStyle w:val="Hyperlink"/>
            <w:rFonts w:ascii="Arial" w:hAnsi="Arial" w:cs="Arial"/>
            <w:b/>
            <w:bCs/>
          </w:rPr>
          <w:t>varip80@gmail.com</w:t>
        </w:r>
      </w:hyperlink>
    </w:p>
    <w:p w:rsidR="00CB5F84" w:rsidRPr="00AB79CD" w:rsidRDefault="00FA32A4" w:rsidP="00626BDA">
      <w:pPr>
        <w:pStyle w:val="Heading2"/>
        <w:jc w:val="both"/>
        <w:rPr>
          <w:rFonts w:asciiTheme="majorHAnsi" w:hAnsiTheme="majorHAnsi" w:cs="Times New Roman"/>
          <w:i w:val="0"/>
          <w:iCs w:val="0"/>
          <w:sz w:val="20"/>
          <w:szCs w:val="20"/>
          <w:u w:val="single"/>
          <w:lang w:eastAsia="zh-CN"/>
        </w:rPr>
      </w:pPr>
      <w:r w:rsidRPr="00722DB5">
        <w:rPr>
          <w:rFonts w:asciiTheme="majorHAnsi" w:hAnsiTheme="majorHAnsi" w:cs="Times New Roman"/>
          <w:i w:val="0"/>
          <w:iCs w:val="0"/>
          <w:sz w:val="20"/>
          <w:szCs w:val="20"/>
          <w:u w:val="single"/>
          <w:lang w:eastAsia="zh-CN"/>
        </w:rPr>
        <w:t>Professional Summary:</w:t>
      </w:r>
    </w:p>
    <w:p w:rsidR="00CB5F84" w:rsidRPr="00722DB5" w:rsidRDefault="00E5733B" w:rsidP="00626BDA">
      <w:pPr>
        <w:jc w:val="both"/>
        <w:rPr>
          <w:rFonts w:asciiTheme="majorHAnsi" w:hAnsiTheme="majorHAnsi"/>
        </w:rPr>
      </w:pPr>
      <w:r>
        <w:rPr>
          <w:rFonts w:asciiTheme="majorHAnsi" w:hAnsiTheme="majorHAnsi"/>
        </w:rPr>
        <w:t>7</w:t>
      </w:r>
      <w:r w:rsidR="004F6E3D" w:rsidRPr="00722DB5">
        <w:rPr>
          <w:rFonts w:asciiTheme="majorHAnsi" w:hAnsiTheme="majorHAnsi"/>
        </w:rPr>
        <w:t>+</w:t>
      </w:r>
      <w:r w:rsidR="00CB5F84" w:rsidRPr="00722DB5">
        <w:rPr>
          <w:rFonts w:asciiTheme="majorHAnsi" w:hAnsiTheme="majorHAnsi"/>
        </w:rPr>
        <w:t>years of diverse experience in Software Quality Assurance</w:t>
      </w:r>
      <w:r w:rsidR="008F0CA9">
        <w:rPr>
          <w:rFonts w:asciiTheme="majorHAnsi" w:hAnsiTheme="majorHAnsi"/>
        </w:rPr>
        <w:t>/Tester</w:t>
      </w:r>
      <w:r w:rsidR="00CB5F84" w:rsidRPr="00722DB5">
        <w:rPr>
          <w:rFonts w:asciiTheme="majorHAnsi" w:hAnsiTheme="majorHAnsi"/>
        </w:rPr>
        <w:t xml:space="preserve"> with a thorough knowledge of </w:t>
      </w:r>
      <w:r w:rsidR="00FA1BE5">
        <w:rPr>
          <w:rFonts w:asciiTheme="majorHAnsi" w:hAnsiTheme="majorHAnsi"/>
        </w:rPr>
        <w:t>A</w:t>
      </w:r>
      <w:r w:rsidR="00FA1BE5" w:rsidRPr="00FA1BE5">
        <w:rPr>
          <w:rFonts w:asciiTheme="majorHAnsi" w:hAnsiTheme="majorHAnsi"/>
        </w:rPr>
        <w:t>utomation</w:t>
      </w:r>
      <w:r w:rsidR="00FA1BE5">
        <w:rPr>
          <w:rFonts w:asciiTheme="majorHAnsi" w:hAnsiTheme="majorHAnsi"/>
        </w:rPr>
        <w:t xml:space="preserve"> Tester</w:t>
      </w:r>
      <w:r w:rsidR="00CB5F84" w:rsidRPr="00722DB5">
        <w:rPr>
          <w:rFonts w:asciiTheme="majorHAnsi" w:hAnsiTheme="majorHAnsi"/>
        </w:rPr>
        <w:t>, Functional, Regression and Performance testing methodologies Capacity to identify problems, analyze test results, and investigating their cause and suggesting remedies. Developed Strength in testing of cross-platform Client/Server and Web based applicat</w:t>
      </w:r>
      <w:r w:rsidR="00167AA2" w:rsidRPr="00722DB5">
        <w:rPr>
          <w:rFonts w:asciiTheme="majorHAnsi" w:hAnsiTheme="majorHAnsi"/>
        </w:rPr>
        <w:t xml:space="preserve">ions. </w:t>
      </w:r>
      <w:r w:rsidR="00CB5F84" w:rsidRPr="00722DB5">
        <w:rPr>
          <w:rFonts w:asciiTheme="majorHAnsi" w:hAnsiTheme="majorHAnsi"/>
        </w:rPr>
        <w:t>Expertise in analyzing and designing automated as well as manual procedures for the verification, validation and implementation of accurate testing strategies for the successful deployment of real-time solutions</w:t>
      </w:r>
    </w:p>
    <w:p w:rsidR="00CB5F84" w:rsidRPr="00722DB5" w:rsidRDefault="00CB5F84" w:rsidP="00626BDA">
      <w:pPr>
        <w:jc w:val="both"/>
        <w:rPr>
          <w:rFonts w:asciiTheme="majorHAnsi" w:hAnsiTheme="majorHAnsi"/>
        </w:rPr>
      </w:pPr>
    </w:p>
    <w:p w:rsidR="00CB5F84" w:rsidRPr="00722DB5" w:rsidRDefault="00CB5F84" w:rsidP="00626BDA">
      <w:pPr>
        <w:numPr>
          <w:ilvl w:val="0"/>
          <w:numId w:val="1"/>
        </w:numPr>
        <w:ind w:rightChars="-85" w:right="-170"/>
        <w:jc w:val="both"/>
        <w:rPr>
          <w:rFonts w:asciiTheme="majorHAnsi" w:hAnsiTheme="majorHAnsi"/>
        </w:rPr>
      </w:pPr>
      <w:r w:rsidRPr="00722DB5">
        <w:rPr>
          <w:rFonts w:asciiTheme="majorHAnsi" w:hAnsiTheme="majorHAnsi"/>
        </w:rPr>
        <w:t xml:space="preserve">Extensive experience in reviewing and understanding of Business &amp; Testing requirements and writing detailed </w:t>
      </w:r>
      <w:r w:rsidRPr="00626BDA">
        <w:rPr>
          <w:rFonts w:asciiTheme="majorHAnsi" w:hAnsiTheme="majorHAnsi"/>
        </w:rPr>
        <w:t>Test Plans</w:t>
      </w:r>
      <w:r w:rsidRPr="00722DB5">
        <w:rPr>
          <w:rFonts w:asciiTheme="majorHAnsi" w:hAnsiTheme="majorHAnsi"/>
        </w:rPr>
        <w:t xml:space="preserve">, </w:t>
      </w:r>
      <w:r w:rsidRPr="00626BDA">
        <w:rPr>
          <w:rFonts w:asciiTheme="majorHAnsi" w:hAnsiTheme="majorHAnsi"/>
        </w:rPr>
        <w:t>Test Cases</w:t>
      </w:r>
      <w:r w:rsidRPr="00722DB5">
        <w:rPr>
          <w:rFonts w:asciiTheme="majorHAnsi" w:hAnsiTheme="majorHAnsi"/>
        </w:rPr>
        <w:t xml:space="preserve">, </w:t>
      </w:r>
      <w:r w:rsidRPr="00626BDA">
        <w:rPr>
          <w:rFonts w:asciiTheme="majorHAnsi" w:hAnsiTheme="majorHAnsi"/>
        </w:rPr>
        <w:t>and Test Scripts.</w:t>
      </w:r>
    </w:p>
    <w:p w:rsidR="00FA2D81" w:rsidRDefault="00FA2D81" w:rsidP="00626BDA">
      <w:pPr>
        <w:numPr>
          <w:ilvl w:val="0"/>
          <w:numId w:val="1"/>
        </w:numPr>
        <w:ind w:rightChars="-85" w:right="-170"/>
        <w:jc w:val="both"/>
        <w:rPr>
          <w:rFonts w:asciiTheme="majorHAnsi" w:hAnsiTheme="majorHAnsi"/>
        </w:rPr>
      </w:pPr>
      <w:r w:rsidRPr="00722DB5">
        <w:rPr>
          <w:rFonts w:asciiTheme="majorHAnsi" w:hAnsiTheme="majorHAnsi"/>
        </w:rPr>
        <w:t>Knowledge in the ETL (Extract, Transform and Load) and SSIS of data into a datawarehouse/date mart and Business Intelligence.</w:t>
      </w:r>
    </w:p>
    <w:p w:rsidR="00D729F6" w:rsidRPr="00722DB5" w:rsidRDefault="00D729F6" w:rsidP="00626BDA">
      <w:pPr>
        <w:numPr>
          <w:ilvl w:val="0"/>
          <w:numId w:val="1"/>
        </w:numPr>
        <w:ind w:rightChars="-85" w:right="-170"/>
        <w:jc w:val="both"/>
        <w:rPr>
          <w:rFonts w:asciiTheme="majorHAnsi" w:hAnsiTheme="majorHAnsi"/>
        </w:rPr>
      </w:pPr>
      <w:r w:rsidRPr="00D729F6">
        <w:rPr>
          <w:rFonts w:asciiTheme="majorHAnsi" w:hAnsiTheme="majorHAnsi"/>
        </w:rPr>
        <w:t>Assisted with the research required to update cable markers and TMS. </w:t>
      </w:r>
    </w:p>
    <w:p w:rsidR="00C55C6A" w:rsidRPr="00722DB5" w:rsidRDefault="00C55C6A" w:rsidP="00626BDA">
      <w:pPr>
        <w:numPr>
          <w:ilvl w:val="0"/>
          <w:numId w:val="1"/>
        </w:numPr>
        <w:ind w:rightChars="-85" w:right="-170"/>
        <w:jc w:val="both"/>
        <w:rPr>
          <w:rFonts w:asciiTheme="majorHAnsi" w:hAnsiTheme="majorHAnsi"/>
        </w:rPr>
      </w:pPr>
      <w:r w:rsidRPr="00722DB5">
        <w:rPr>
          <w:rFonts w:asciiTheme="majorHAnsi" w:hAnsiTheme="majorHAnsi"/>
        </w:rPr>
        <w:t>Provided support for Unit and UAT testing as required for the application or any other assigned application.</w:t>
      </w:r>
    </w:p>
    <w:p w:rsidR="00233685" w:rsidRDefault="00233685" w:rsidP="00626BDA">
      <w:pPr>
        <w:numPr>
          <w:ilvl w:val="0"/>
          <w:numId w:val="1"/>
        </w:numPr>
        <w:ind w:rightChars="-85" w:right="-170"/>
        <w:jc w:val="both"/>
        <w:rPr>
          <w:rFonts w:asciiTheme="majorHAnsi" w:hAnsiTheme="majorHAnsi"/>
        </w:rPr>
      </w:pPr>
      <w:r w:rsidRPr="00722DB5">
        <w:rPr>
          <w:rFonts w:asciiTheme="majorHAnsi" w:hAnsiTheme="majorHAnsi"/>
        </w:rPr>
        <w:t xml:space="preserve">Extensive experience in </w:t>
      </w:r>
      <w:r w:rsidRPr="00D4159B">
        <w:rPr>
          <w:rFonts w:asciiTheme="majorHAnsi" w:hAnsiTheme="majorHAnsi"/>
        </w:rPr>
        <w:t>Functional testing, , Integration testing, Regression testing, GUI testing, Back-end testing, Browser Compatibility testing</w:t>
      </w:r>
      <w:r w:rsidRPr="00722DB5">
        <w:rPr>
          <w:rFonts w:asciiTheme="majorHAnsi" w:hAnsiTheme="majorHAnsi"/>
        </w:rPr>
        <w:t xml:space="preserve">, Ad-hoc testing, Black Box Testing, White Box Testing, System Testing, Build Verification </w:t>
      </w:r>
      <w:r w:rsidRPr="00D4159B">
        <w:rPr>
          <w:rFonts w:asciiTheme="majorHAnsi" w:hAnsiTheme="majorHAnsi"/>
        </w:rPr>
        <w:t>Testing, User Acceptance Testing.</w:t>
      </w:r>
      <w:r w:rsidR="00A66040">
        <w:rPr>
          <w:rFonts w:asciiTheme="majorHAnsi" w:hAnsiTheme="majorHAnsi"/>
        </w:rPr>
        <w:t xml:space="preserve"> </w:t>
      </w:r>
    </w:p>
    <w:p w:rsidR="00FA1BE5" w:rsidRPr="00FA1BE5" w:rsidRDefault="00FA1BE5" w:rsidP="00626BDA">
      <w:pPr>
        <w:numPr>
          <w:ilvl w:val="0"/>
          <w:numId w:val="1"/>
        </w:numPr>
        <w:ind w:rightChars="-85" w:right="-170"/>
        <w:jc w:val="both"/>
        <w:rPr>
          <w:rFonts w:asciiTheme="majorHAnsi" w:hAnsiTheme="majorHAnsi"/>
        </w:rPr>
      </w:pPr>
      <w:r w:rsidRPr="00FA1BE5">
        <w:rPr>
          <w:rFonts w:asciiTheme="majorHAnsi" w:hAnsiTheme="majorHAnsi"/>
        </w:rPr>
        <w:t>Extensive knowledge on writing automation using Selenium, C#, Java and QTP for web applications developed using latest .NET and Java technologies </w:t>
      </w:r>
    </w:p>
    <w:p w:rsidR="00D47CC0" w:rsidRPr="00FA1BE5" w:rsidRDefault="00D47CC0" w:rsidP="00626BDA">
      <w:pPr>
        <w:numPr>
          <w:ilvl w:val="0"/>
          <w:numId w:val="1"/>
        </w:numPr>
        <w:ind w:rightChars="-85" w:right="-170"/>
        <w:jc w:val="both"/>
        <w:rPr>
          <w:rFonts w:asciiTheme="majorHAnsi" w:hAnsiTheme="majorHAnsi"/>
        </w:rPr>
      </w:pPr>
      <w:r w:rsidRPr="00522CEE">
        <w:rPr>
          <w:rFonts w:asciiTheme="majorHAnsi" w:hAnsiTheme="majorHAnsi"/>
        </w:rPr>
        <w:t>Wrote Test Cases and performed User Acceptance Testing (UAT), documented the in detail defects using the Defect Tracking report and designed and developed project templates based on SDLC Methodology</w:t>
      </w:r>
      <w:r w:rsidRPr="00FA1BE5">
        <w:rPr>
          <w:rFonts w:asciiTheme="majorHAnsi" w:hAnsiTheme="majorHAnsi"/>
        </w:rPr>
        <w:t>.</w:t>
      </w:r>
    </w:p>
    <w:p w:rsidR="00CB5F84" w:rsidRDefault="00CB5F84" w:rsidP="00626BDA">
      <w:pPr>
        <w:numPr>
          <w:ilvl w:val="0"/>
          <w:numId w:val="1"/>
        </w:numPr>
        <w:ind w:rightChars="-85" w:right="-170"/>
        <w:jc w:val="both"/>
        <w:rPr>
          <w:rFonts w:asciiTheme="majorHAnsi" w:hAnsiTheme="majorHAnsi"/>
        </w:rPr>
      </w:pPr>
      <w:r w:rsidRPr="00722DB5">
        <w:rPr>
          <w:rFonts w:asciiTheme="majorHAnsi" w:hAnsiTheme="majorHAnsi"/>
        </w:rPr>
        <w:t>Involved in entire QA Life Cycle (</w:t>
      </w:r>
      <w:r w:rsidRPr="00FA1BE5">
        <w:rPr>
          <w:rFonts w:asciiTheme="majorHAnsi" w:hAnsiTheme="majorHAnsi"/>
        </w:rPr>
        <w:t>SDLC</w:t>
      </w:r>
      <w:r w:rsidRPr="00722DB5">
        <w:rPr>
          <w:rFonts w:asciiTheme="majorHAnsi" w:hAnsiTheme="majorHAnsi"/>
        </w:rPr>
        <w:t>), which includes Design, Development and Implementation of the entire QA process for the Relational Database, Web and Client/Server</w:t>
      </w:r>
      <w:r w:rsidR="004A2786" w:rsidRPr="00722DB5">
        <w:rPr>
          <w:rFonts w:asciiTheme="majorHAnsi" w:hAnsiTheme="majorHAnsi"/>
        </w:rPr>
        <w:t>.</w:t>
      </w:r>
    </w:p>
    <w:p w:rsidR="00176AF5" w:rsidRPr="00722DB5" w:rsidRDefault="00176AF5" w:rsidP="00626BDA">
      <w:pPr>
        <w:numPr>
          <w:ilvl w:val="0"/>
          <w:numId w:val="1"/>
        </w:numPr>
        <w:ind w:rightChars="-85" w:right="-170"/>
        <w:jc w:val="both"/>
        <w:rPr>
          <w:rFonts w:asciiTheme="majorHAnsi" w:hAnsiTheme="majorHAnsi"/>
        </w:rPr>
      </w:pPr>
      <w:r w:rsidRPr="00176AF5">
        <w:rPr>
          <w:rFonts w:asciiTheme="majorHAnsi" w:hAnsiTheme="majorHAnsi"/>
        </w:rPr>
        <w:t>Provide final quality assurance support in all aspects of the m</w:t>
      </w:r>
      <w:r w:rsidR="00E5733B">
        <w:rPr>
          <w:rFonts w:asciiTheme="majorHAnsi" w:hAnsiTheme="majorHAnsi"/>
        </w:rPr>
        <w:t>ulti-product Cable Data system.</w:t>
      </w:r>
    </w:p>
    <w:p w:rsidR="00FA1BE5" w:rsidRDefault="00C55C6A" w:rsidP="00626BDA">
      <w:pPr>
        <w:numPr>
          <w:ilvl w:val="0"/>
          <w:numId w:val="1"/>
        </w:numPr>
        <w:ind w:rightChars="-85" w:right="-170"/>
        <w:jc w:val="both"/>
        <w:rPr>
          <w:rFonts w:asciiTheme="majorHAnsi" w:hAnsiTheme="majorHAnsi"/>
        </w:rPr>
      </w:pPr>
      <w:r w:rsidRPr="00722DB5">
        <w:rPr>
          <w:rFonts w:asciiTheme="majorHAnsi" w:hAnsiTheme="majorHAnsi"/>
        </w:rPr>
        <w:t>Strong experience in conducting User Acceptance Testing (UAT) and documentation of Test Cases. Expertise in designing and developing Test Plans and Test Scripts.</w:t>
      </w:r>
    </w:p>
    <w:p w:rsidR="00FA1BE5" w:rsidRPr="00FA1BE5" w:rsidRDefault="00FA1BE5" w:rsidP="00626BDA">
      <w:pPr>
        <w:numPr>
          <w:ilvl w:val="0"/>
          <w:numId w:val="1"/>
        </w:numPr>
        <w:ind w:rightChars="-85" w:right="-170"/>
        <w:jc w:val="both"/>
        <w:rPr>
          <w:rFonts w:asciiTheme="majorHAnsi" w:hAnsiTheme="majorHAnsi"/>
        </w:rPr>
      </w:pPr>
      <w:r w:rsidRPr="00FA1BE5">
        <w:rPr>
          <w:rFonts w:asciiTheme="majorHAnsi" w:hAnsiTheme="majorHAnsi"/>
        </w:rPr>
        <w:t>Created automated Test scripts using automated tools and ran the test scripts on various Builds and instances.</w:t>
      </w:r>
    </w:p>
    <w:p w:rsidR="00C55C6A" w:rsidRPr="00FA1BE5" w:rsidRDefault="00FA1BE5" w:rsidP="00626BDA">
      <w:pPr>
        <w:numPr>
          <w:ilvl w:val="0"/>
          <w:numId w:val="1"/>
        </w:numPr>
        <w:ind w:rightChars="-85" w:right="-170"/>
        <w:jc w:val="both"/>
        <w:rPr>
          <w:rFonts w:asciiTheme="majorHAnsi" w:hAnsiTheme="majorHAnsi"/>
        </w:rPr>
      </w:pPr>
      <w:r w:rsidRPr="00FA1BE5">
        <w:rPr>
          <w:rFonts w:asciiTheme="majorHAnsi" w:hAnsiTheme="majorHAnsi"/>
        </w:rPr>
        <w:t>Cross browser Testing using Coded UI Build  Automation tool and usage of various test attributers</w:t>
      </w:r>
    </w:p>
    <w:p w:rsidR="00E3339B" w:rsidRDefault="00E3339B" w:rsidP="00626BDA">
      <w:pPr>
        <w:numPr>
          <w:ilvl w:val="0"/>
          <w:numId w:val="1"/>
        </w:numPr>
        <w:ind w:rightChars="-85" w:right="-170"/>
        <w:jc w:val="both"/>
        <w:rPr>
          <w:rFonts w:asciiTheme="majorHAnsi" w:hAnsiTheme="majorHAnsi"/>
        </w:rPr>
      </w:pPr>
      <w:r w:rsidRPr="00E3339B">
        <w:rPr>
          <w:rFonts w:asciiTheme="majorHAnsi" w:hAnsiTheme="majorHAnsi"/>
        </w:rPr>
        <w:t>Performed unit testing</w:t>
      </w:r>
      <w:r>
        <w:rPr>
          <w:rFonts w:asciiTheme="majorHAnsi" w:hAnsiTheme="majorHAnsi"/>
        </w:rPr>
        <w:t>, White</w:t>
      </w:r>
      <w:r w:rsidRPr="00E3339B">
        <w:rPr>
          <w:rFonts w:asciiTheme="majorHAnsi" w:hAnsiTheme="majorHAnsi"/>
        </w:rPr>
        <w:t> box testing, functional testing, System Integration testing, regressiontesting. </w:t>
      </w:r>
    </w:p>
    <w:p w:rsidR="008F0CA9" w:rsidRDefault="008F0CA9" w:rsidP="00626BDA">
      <w:pPr>
        <w:numPr>
          <w:ilvl w:val="0"/>
          <w:numId w:val="1"/>
        </w:numPr>
        <w:ind w:rightChars="-85" w:right="-170"/>
        <w:jc w:val="both"/>
        <w:rPr>
          <w:rFonts w:asciiTheme="majorHAnsi" w:hAnsiTheme="majorHAnsi"/>
        </w:rPr>
      </w:pPr>
      <w:r w:rsidRPr="008F0CA9">
        <w:rPr>
          <w:rFonts w:asciiTheme="majorHAnsi" w:hAnsiTheme="majorHAnsi"/>
        </w:rPr>
        <w:t>I assisted people that were having issues with their cable and/or internet</w:t>
      </w:r>
    </w:p>
    <w:p w:rsidR="001B7F8D" w:rsidRPr="00722DB5" w:rsidRDefault="001B7F8D" w:rsidP="00626BDA">
      <w:pPr>
        <w:numPr>
          <w:ilvl w:val="0"/>
          <w:numId w:val="1"/>
        </w:numPr>
        <w:ind w:rightChars="-85" w:right="-170"/>
        <w:jc w:val="both"/>
        <w:rPr>
          <w:rFonts w:asciiTheme="majorHAnsi" w:hAnsiTheme="majorHAnsi"/>
        </w:rPr>
      </w:pPr>
      <w:r w:rsidRPr="00722DB5">
        <w:rPr>
          <w:rFonts w:asciiTheme="majorHAnsi" w:hAnsiTheme="majorHAnsi"/>
        </w:rPr>
        <w:t>Experience using testing tools such as WinRunner, Quality Center, HP ALM, Test Director, Quick Test Pro, JIRA ,Load Runner, Rational Manual Tester, Rational ClearQuest ,Rational ReqPro and NeoLoad.</w:t>
      </w:r>
    </w:p>
    <w:p w:rsidR="00B82C26" w:rsidRPr="00722DB5" w:rsidRDefault="00B82C26" w:rsidP="00626BDA">
      <w:pPr>
        <w:numPr>
          <w:ilvl w:val="0"/>
          <w:numId w:val="1"/>
        </w:numPr>
        <w:ind w:rightChars="-85" w:right="-170"/>
        <w:jc w:val="both"/>
        <w:rPr>
          <w:rFonts w:asciiTheme="majorHAnsi" w:hAnsiTheme="majorHAnsi"/>
        </w:rPr>
      </w:pPr>
      <w:r w:rsidRPr="00722DB5">
        <w:rPr>
          <w:rFonts w:asciiTheme="majorHAnsi" w:hAnsiTheme="majorHAnsi"/>
        </w:rPr>
        <w:t>Expertise in building Web Services using WSDL and SOAP Protocol.</w:t>
      </w:r>
    </w:p>
    <w:p w:rsidR="00CB5F84" w:rsidRDefault="00CB5F84" w:rsidP="00626BDA">
      <w:pPr>
        <w:numPr>
          <w:ilvl w:val="0"/>
          <w:numId w:val="1"/>
        </w:numPr>
        <w:ind w:rightChars="-85" w:right="-170"/>
        <w:jc w:val="both"/>
        <w:rPr>
          <w:rFonts w:asciiTheme="majorHAnsi" w:hAnsiTheme="majorHAnsi"/>
        </w:rPr>
      </w:pPr>
      <w:r w:rsidRPr="001D0245">
        <w:rPr>
          <w:rFonts w:asciiTheme="majorHAnsi" w:hAnsiTheme="majorHAnsi"/>
        </w:rPr>
        <w:t>Knowledge of using automation tools - Win Runner, QTP, Load Runner, Q</w:t>
      </w:r>
      <w:r w:rsidR="001D0245" w:rsidRPr="001D0245">
        <w:rPr>
          <w:rFonts w:asciiTheme="majorHAnsi" w:hAnsiTheme="majorHAnsi"/>
        </w:rPr>
        <w:t>uality Center and Test Director and</w:t>
      </w:r>
      <w:r w:rsidR="001D0245">
        <w:rPr>
          <w:rFonts w:asciiTheme="majorHAnsi" w:hAnsiTheme="majorHAnsi"/>
        </w:rPr>
        <w:t xml:space="preserve"> </w:t>
      </w:r>
      <w:r w:rsidRPr="001D0245">
        <w:rPr>
          <w:rFonts w:asciiTheme="majorHAnsi" w:hAnsiTheme="majorHAnsi"/>
        </w:rPr>
        <w:t>Involved in testing Java web based application.</w:t>
      </w:r>
    </w:p>
    <w:p w:rsidR="00FA1BE5" w:rsidRPr="00FA1BE5" w:rsidRDefault="00FA1BE5" w:rsidP="00626BDA">
      <w:pPr>
        <w:numPr>
          <w:ilvl w:val="0"/>
          <w:numId w:val="1"/>
        </w:numPr>
        <w:ind w:rightChars="-85" w:right="-170"/>
        <w:jc w:val="both"/>
        <w:rPr>
          <w:rFonts w:asciiTheme="majorHAnsi" w:hAnsiTheme="majorHAnsi"/>
        </w:rPr>
      </w:pPr>
      <w:r w:rsidRPr="00FA1BE5">
        <w:rPr>
          <w:rFonts w:asciiTheme="majorHAnsi" w:hAnsiTheme="majorHAnsi"/>
        </w:rPr>
        <w:t>Experience in developing the Rest Application - Automated API Test Application Tool and APT testing using Fiddler tool.</w:t>
      </w:r>
    </w:p>
    <w:p w:rsidR="00FA1BE5" w:rsidRPr="00626BDA" w:rsidRDefault="00CB5F84" w:rsidP="00626BDA">
      <w:pPr>
        <w:numPr>
          <w:ilvl w:val="0"/>
          <w:numId w:val="1"/>
        </w:numPr>
        <w:ind w:rightChars="-85" w:right="-170"/>
        <w:jc w:val="both"/>
        <w:rPr>
          <w:rFonts w:asciiTheme="majorHAnsi" w:hAnsiTheme="majorHAnsi"/>
        </w:rPr>
      </w:pPr>
      <w:r w:rsidRPr="00722DB5">
        <w:rPr>
          <w:rFonts w:asciiTheme="majorHAnsi" w:hAnsiTheme="majorHAnsi"/>
        </w:rPr>
        <w:t>Extensive working Experience in using testing methods like Functional, Regression, Integration, System, Security, Initialization, Usability, Database, Smoke/Sanity, End to End and User Acceptance Testing (UAT).</w:t>
      </w:r>
      <w:r w:rsidRPr="00626BDA">
        <w:rPr>
          <w:rFonts w:asciiTheme="majorHAnsi" w:hAnsiTheme="majorHAnsi"/>
        </w:rPr>
        <w:t xml:space="preserve"> </w:t>
      </w:r>
    </w:p>
    <w:p w:rsidR="00FA1BE5" w:rsidRPr="00FA1BE5" w:rsidRDefault="00FA1BE5" w:rsidP="00626BDA">
      <w:pPr>
        <w:pStyle w:val="Heading2"/>
        <w:jc w:val="both"/>
        <w:rPr>
          <w:rFonts w:asciiTheme="majorHAnsi" w:hAnsiTheme="majorHAnsi" w:cs="Times New Roman"/>
          <w:i w:val="0"/>
          <w:iCs w:val="0"/>
          <w:sz w:val="20"/>
          <w:szCs w:val="20"/>
          <w:u w:val="single"/>
          <w:lang w:eastAsia="zh-CN"/>
        </w:rPr>
      </w:pPr>
      <w:r w:rsidRPr="00FA1BE5">
        <w:rPr>
          <w:rFonts w:asciiTheme="majorHAnsi" w:hAnsiTheme="majorHAnsi" w:cs="Times New Roman"/>
          <w:i w:val="0"/>
          <w:iCs w:val="0"/>
          <w:sz w:val="20"/>
          <w:szCs w:val="20"/>
          <w:u w:val="single"/>
          <w:lang w:eastAsia="zh-CN"/>
        </w:rPr>
        <w:t>TECHNICAL SKILLS:</w:t>
      </w:r>
    </w:p>
    <w:p w:rsidR="00FA1BE5" w:rsidRPr="00FA1BE5" w:rsidRDefault="00FA1BE5" w:rsidP="00626BDA">
      <w:pPr>
        <w:jc w:val="both"/>
        <w:rPr>
          <w:rFonts w:asciiTheme="majorHAnsi" w:hAnsiTheme="majorHAnsi"/>
        </w:rPr>
      </w:pPr>
      <w:r w:rsidRPr="00FA1BE5">
        <w:rPr>
          <w:rFonts w:asciiTheme="majorHAnsi" w:hAnsiTheme="majorHAnsi"/>
        </w:rPr>
        <w:t>Automation Tool</w:t>
      </w:r>
      <w:r w:rsidRPr="00FA1BE5">
        <w:rPr>
          <w:rFonts w:asciiTheme="majorHAnsi" w:hAnsiTheme="majorHAnsi"/>
        </w:rPr>
        <w:tab/>
        <w:t>Selenium (Web driver, TestNG, ANT, Sauce lab, VMware, Jenkin, Selenium Grid), Visual Studio Coded UI Test Tool.</w:t>
      </w:r>
    </w:p>
    <w:p w:rsidR="00FA1BE5" w:rsidRPr="00FA1BE5" w:rsidRDefault="00FA1BE5" w:rsidP="00626BDA">
      <w:pPr>
        <w:jc w:val="both"/>
        <w:rPr>
          <w:rFonts w:asciiTheme="majorHAnsi" w:hAnsiTheme="majorHAnsi"/>
        </w:rPr>
      </w:pPr>
      <w:r w:rsidRPr="00FA1BE5">
        <w:rPr>
          <w:rFonts w:asciiTheme="majorHAnsi" w:hAnsiTheme="majorHAnsi"/>
        </w:rPr>
        <w:t>Database</w:t>
      </w:r>
      <w:r w:rsidRPr="00FA1BE5">
        <w:rPr>
          <w:rFonts w:asciiTheme="majorHAnsi" w:hAnsiTheme="majorHAnsi"/>
        </w:rPr>
        <w:tab/>
        <w:t xml:space="preserve">SQL Server 2008/2005 </w:t>
      </w:r>
    </w:p>
    <w:p w:rsidR="00FA1BE5" w:rsidRPr="00FA1BE5" w:rsidRDefault="00FA1BE5" w:rsidP="00626BDA">
      <w:pPr>
        <w:jc w:val="both"/>
        <w:rPr>
          <w:rFonts w:asciiTheme="majorHAnsi" w:hAnsiTheme="majorHAnsi"/>
        </w:rPr>
      </w:pPr>
      <w:r w:rsidRPr="00FA1BE5">
        <w:rPr>
          <w:rFonts w:asciiTheme="majorHAnsi" w:hAnsiTheme="majorHAnsi"/>
        </w:rPr>
        <w:t>Scripting/Programming</w:t>
      </w:r>
      <w:r w:rsidRPr="00FA1BE5">
        <w:rPr>
          <w:rFonts w:asciiTheme="majorHAnsi" w:hAnsiTheme="majorHAnsi"/>
        </w:rPr>
        <w:tab/>
        <w:t>ASP.Net, C#, C++, Java XML</w:t>
      </w:r>
    </w:p>
    <w:p w:rsidR="00FA1BE5" w:rsidRPr="00FA1BE5" w:rsidRDefault="00FA1BE5" w:rsidP="00626BDA">
      <w:pPr>
        <w:jc w:val="both"/>
        <w:rPr>
          <w:rFonts w:asciiTheme="majorHAnsi" w:hAnsiTheme="majorHAnsi"/>
        </w:rPr>
      </w:pPr>
      <w:r w:rsidRPr="00FA1BE5">
        <w:rPr>
          <w:rFonts w:asciiTheme="majorHAnsi" w:hAnsiTheme="majorHAnsi"/>
        </w:rPr>
        <w:t>Operating System/Environment</w:t>
      </w:r>
      <w:r w:rsidRPr="00FA1BE5">
        <w:rPr>
          <w:rFonts w:asciiTheme="majorHAnsi" w:hAnsiTheme="majorHAnsi"/>
        </w:rPr>
        <w:tab/>
        <w:t>Windows XP, Vista, Win 7, Server 2008, Linux</w:t>
      </w:r>
    </w:p>
    <w:p w:rsidR="00FA1BE5" w:rsidRPr="00FA1BE5" w:rsidRDefault="00FA1BE5" w:rsidP="00626BDA">
      <w:pPr>
        <w:jc w:val="both"/>
        <w:rPr>
          <w:rFonts w:asciiTheme="majorHAnsi" w:hAnsiTheme="majorHAnsi"/>
        </w:rPr>
      </w:pPr>
      <w:r w:rsidRPr="00FA1BE5">
        <w:rPr>
          <w:rFonts w:asciiTheme="majorHAnsi" w:hAnsiTheme="majorHAnsi"/>
        </w:rPr>
        <w:t>Test Case Management</w:t>
      </w:r>
      <w:r w:rsidRPr="00FA1BE5">
        <w:rPr>
          <w:rFonts w:asciiTheme="majorHAnsi" w:hAnsiTheme="majorHAnsi"/>
        </w:rPr>
        <w:tab/>
        <w:t>TFS Test Manager, Zephyr, Qmetry, Documentum, QC, ALM</w:t>
      </w:r>
    </w:p>
    <w:p w:rsidR="00FA1BE5" w:rsidRPr="00FA1BE5" w:rsidRDefault="00FA1BE5" w:rsidP="00626BDA">
      <w:pPr>
        <w:jc w:val="both"/>
        <w:rPr>
          <w:rFonts w:asciiTheme="majorHAnsi" w:hAnsiTheme="majorHAnsi"/>
        </w:rPr>
      </w:pPr>
      <w:r w:rsidRPr="00FA1BE5">
        <w:rPr>
          <w:rFonts w:asciiTheme="majorHAnsi" w:hAnsiTheme="majorHAnsi"/>
        </w:rPr>
        <w:t>Defect Management</w:t>
      </w:r>
      <w:r w:rsidRPr="00FA1BE5">
        <w:rPr>
          <w:rFonts w:asciiTheme="majorHAnsi" w:hAnsiTheme="majorHAnsi"/>
        </w:rPr>
        <w:tab/>
        <w:t>TFS, Bugzilla, Jira</w:t>
      </w:r>
    </w:p>
    <w:p w:rsidR="00FA1BE5" w:rsidRPr="00FA1BE5" w:rsidRDefault="00FA1BE5" w:rsidP="00626BDA">
      <w:pPr>
        <w:jc w:val="both"/>
        <w:rPr>
          <w:rFonts w:asciiTheme="majorHAnsi" w:hAnsiTheme="majorHAnsi"/>
        </w:rPr>
      </w:pPr>
      <w:r w:rsidRPr="00FA1BE5">
        <w:rPr>
          <w:rFonts w:asciiTheme="majorHAnsi" w:hAnsiTheme="majorHAnsi"/>
        </w:rPr>
        <w:t>Methodologies</w:t>
      </w:r>
      <w:r w:rsidRPr="00FA1BE5">
        <w:rPr>
          <w:rFonts w:asciiTheme="majorHAnsi" w:hAnsiTheme="majorHAnsi"/>
        </w:rPr>
        <w:tab/>
        <w:t>Waterfall, Agile, Scrum</w:t>
      </w:r>
    </w:p>
    <w:p w:rsidR="00FA1BE5" w:rsidRPr="00FA1BE5" w:rsidRDefault="00FA1BE5" w:rsidP="00626BDA">
      <w:pPr>
        <w:jc w:val="both"/>
        <w:rPr>
          <w:rFonts w:asciiTheme="majorHAnsi" w:hAnsiTheme="majorHAnsi"/>
        </w:rPr>
      </w:pPr>
      <w:r w:rsidRPr="00FA1BE5">
        <w:rPr>
          <w:rFonts w:asciiTheme="majorHAnsi" w:hAnsiTheme="majorHAnsi"/>
        </w:rPr>
        <w:t>SalesForce.com</w:t>
      </w:r>
      <w:r w:rsidRPr="00FA1BE5">
        <w:rPr>
          <w:rFonts w:asciiTheme="majorHAnsi" w:hAnsiTheme="majorHAnsi"/>
        </w:rPr>
        <w:tab/>
        <w:t>Ticket Creation, Data migration, Record Types, Workflows, Email Templates, Data Loader, Desktop Integration</w:t>
      </w:r>
    </w:p>
    <w:p w:rsidR="00FA1BE5" w:rsidRPr="00FA1BE5" w:rsidRDefault="00FA1BE5" w:rsidP="00626BDA">
      <w:pPr>
        <w:jc w:val="both"/>
        <w:rPr>
          <w:rFonts w:asciiTheme="majorHAnsi" w:hAnsiTheme="majorHAnsi"/>
        </w:rPr>
      </w:pPr>
      <w:r w:rsidRPr="00FA1BE5">
        <w:rPr>
          <w:rFonts w:asciiTheme="majorHAnsi" w:hAnsiTheme="majorHAnsi"/>
        </w:rPr>
        <w:t>Other Tools</w:t>
      </w:r>
      <w:r w:rsidRPr="00FA1BE5">
        <w:rPr>
          <w:rFonts w:asciiTheme="majorHAnsi" w:hAnsiTheme="majorHAnsi"/>
        </w:rPr>
        <w:tab/>
        <w:t>Microsoft Office, Fiddler, SQL Profiler, Soap UI</w:t>
      </w:r>
    </w:p>
    <w:p w:rsidR="00FA1BE5" w:rsidRPr="00FA1BE5" w:rsidRDefault="00FA1BE5" w:rsidP="00626BDA">
      <w:pPr>
        <w:jc w:val="both"/>
        <w:rPr>
          <w:lang w:eastAsia="zh-CN"/>
        </w:rPr>
      </w:pPr>
    </w:p>
    <w:p w:rsidR="00CB5F84" w:rsidRPr="00722DB5" w:rsidRDefault="00FA32A4" w:rsidP="00626BDA">
      <w:pPr>
        <w:pStyle w:val="Heading2"/>
        <w:jc w:val="both"/>
        <w:rPr>
          <w:rFonts w:asciiTheme="majorHAnsi" w:hAnsiTheme="majorHAnsi" w:cs="Times New Roman"/>
          <w:i w:val="0"/>
          <w:iCs w:val="0"/>
          <w:sz w:val="20"/>
          <w:szCs w:val="20"/>
          <w:u w:val="single"/>
          <w:lang w:eastAsia="zh-CN"/>
        </w:rPr>
      </w:pPr>
      <w:r w:rsidRPr="00722DB5">
        <w:rPr>
          <w:rFonts w:asciiTheme="majorHAnsi" w:hAnsiTheme="majorHAnsi" w:cs="Times New Roman"/>
          <w:i w:val="0"/>
          <w:iCs w:val="0"/>
          <w:sz w:val="20"/>
          <w:szCs w:val="20"/>
          <w:u w:val="single"/>
          <w:lang w:eastAsia="zh-CN"/>
        </w:rPr>
        <w:lastRenderedPageBreak/>
        <w:t>Work Experience</w:t>
      </w:r>
      <w:r w:rsidR="00CB5F84" w:rsidRPr="00722DB5">
        <w:rPr>
          <w:rFonts w:asciiTheme="majorHAnsi" w:hAnsiTheme="majorHAnsi" w:cs="Times New Roman"/>
          <w:i w:val="0"/>
          <w:iCs w:val="0"/>
          <w:sz w:val="20"/>
          <w:szCs w:val="20"/>
          <w:u w:val="single"/>
          <w:lang w:eastAsia="zh-CN"/>
        </w:rPr>
        <w:t>:</w:t>
      </w:r>
    </w:p>
    <w:p w:rsidR="00B959B2" w:rsidRPr="00722DB5" w:rsidRDefault="00B959B2" w:rsidP="00626BDA">
      <w:pPr>
        <w:jc w:val="both"/>
        <w:rPr>
          <w:rFonts w:asciiTheme="majorHAnsi" w:hAnsiTheme="majorHAnsi"/>
          <w:lang w:eastAsia="zh-CN"/>
        </w:rPr>
      </w:pPr>
    </w:p>
    <w:p w:rsidR="00A35340" w:rsidRPr="00E5733B" w:rsidRDefault="004F6E3D" w:rsidP="00626BDA">
      <w:pPr>
        <w:pBdr>
          <w:bottom w:val="single" w:sz="4" w:space="1" w:color="auto"/>
        </w:pBdr>
        <w:jc w:val="both"/>
        <w:rPr>
          <w:rFonts w:asciiTheme="majorHAnsi" w:hAnsiTheme="majorHAnsi"/>
          <w:b/>
          <w:bCs/>
          <w:lang w:eastAsia="zh-CN"/>
        </w:rPr>
      </w:pPr>
      <w:r w:rsidRPr="00722DB5">
        <w:rPr>
          <w:rFonts w:asciiTheme="majorHAnsi" w:hAnsiTheme="majorHAnsi"/>
          <w:b/>
          <w:bCs/>
          <w:lang w:val="en-AU" w:eastAsia="zh-CN"/>
        </w:rPr>
        <w:t xml:space="preserve">Client:  </w:t>
      </w:r>
      <w:r w:rsidR="006A0BFC" w:rsidRPr="006A0BFC">
        <w:rPr>
          <w:rFonts w:asciiTheme="majorHAnsi" w:hAnsiTheme="majorHAnsi"/>
          <w:b/>
          <w:bCs/>
          <w:lang w:val="en-AU" w:eastAsia="zh-CN"/>
        </w:rPr>
        <w:t>General Cable, Atlanta, GA</w:t>
      </w:r>
      <w:r w:rsidR="006A0BFC">
        <w:rPr>
          <w:rFonts w:asciiTheme="majorHAnsi" w:hAnsiTheme="majorHAnsi"/>
          <w:b/>
          <w:bCs/>
          <w:lang w:val="en-AU" w:eastAsia="zh-CN"/>
        </w:rPr>
        <w:tab/>
      </w:r>
      <w:r w:rsidR="006A0BFC">
        <w:rPr>
          <w:rFonts w:asciiTheme="majorHAnsi" w:hAnsiTheme="majorHAnsi"/>
          <w:b/>
          <w:bCs/>
          <w:lang w:val="en-AU" w:eastAsia="zh-CN"/>
        </w:rPr>
        <w:tab/>
      </w:r>
      <w:r w:rsidR="006A0BFC">
        <w:rPr>
          <w:rFonts w:asciiTheme="majorHAnsi" w:hAnsiTheme="majorHAnsi"/>
          <w:b/>
          <w:bCs/>
          <w:lang w:val="en-AU" w:eastAsia="zh-CN"/>
        </w:rPr>
        <w:tab/>
      </w:r>
      <w:r w:rsidR="006A0BFC">
        <w:rPr>
          <w:rFonts w:asciiTheme="majorHAnsi" w:hAnsiTheme="majorHAnsi"/>
          <w:b/>
          <w:bCs/>
          <w:lang w:val="en-AU" w:eastAsia="zh-CN"/>
        </w:rPr>
        <w:tab/>
      </w:r>
      <w:r w:rsidR="006A0BFC">
        <w:rPr>
          <w:rFonts w:asciiTheme="majorHAnsi" w:hAnsiTheme="majorHAnsi"/>
          <w:b/>
          <w:bCs/>
          <w:lang w:val="en-AU" w:eastAsia="zh-CN"/>
        </w:rPr>
        <w:tab/>
      </w:r>
      <w:r w:rsidR="006A0BFC">
        <w:rPr>
          <w:rFonts w:asciiTheme="majorHAnsi" w:hAnsiTheme="majorHAnsi"/>
          <w:b/>
          <w:bCs/>
          <w:lang w:val="en-AU" w:eastAsia="zh-CN"/>
        </w:rPr>
        <w:tab/>
      </w:r>
      <w:r w:rsidR="00276082">
        <w:rPr>
          <w:rFonts w:asciiTheme="majorHAnsi" w:hAnsiTheme="majorHAnsi"/>
          <w:b/>
          <w:bCs/>
          <w:lang w:val="en-AU" w:eastAsia="zh-CN"/>
        </w:rPr>
        <w:t xml:space="preserve">              </w:t>
      </w:r>
      <w:r w:rsidR="00E5733B">
        <w:rPr>
          <w:rFonts w:asciiTheme="majorHAnsi" w:hAnsiTheme="majorHAnsi"/>
          <w:b/>
          <w:bCs/>
          <w:lang w:val="en-AU" w:eastAsia="zh-CN"/>
        </w:rPr>
        <w:t xml:space="preserve">       </w:t>
      </w:r>
      <w:r w:rsidR="00E5733B" w:rsidRPr="00E5733B">
        <w:rPr>
          <w:rFonts w:asciiTheme="majorHAnsi" w:hAnsiTheme="majorHAnsi"/>
          <w:b/>
          <w:bCs/>
          <w:lang w:eastAsia="zh-CN"/>
        </w:rPr>
        <w:t>Sep 2015 to Present</w:t>
      </w:r>
    </w:p>
    <w:p w:rsidR="00A35340" w:rsidRPr="006A0BFC" w:rsidRDefault="00A35340" w:rsidP="00626BDA">
      <w:pPr>
        <w:pBdr>
          <w:bottom w:val="single" w:sz="4" w:space="1" w:color="auto"/>
        </w:pBdr>
        <w:jc w:val="both"/>
        <w:rPr>
          <w:rFonts w:asciiTheme="majorHAnsi" w:hAnsiTheme="majorHAnsi"/>
          <w:b/>
          <w:bCs/>
          <w:lang w:val="en-AU" w:eastAsia="zh-CN"/>
        </w:rPr>
      </w:pPr>
      <w:r w:rsidRPr="006A0BFC">
        <w:rPr>
          <w:rFonts w:asciiTheme="majorHAnsi" w:hAnsiTheme="majorHAnsi"/>
          <w:b/>
          <w:bCs/>
          <w:lang w:val="en-AU" w:eastAsia="zh-CN"/>
        </w:rPr>
        <w:t>Sr. QA Analyst /Teste</w:t>
      </w:r>
      <w:r w:rsidR="00913C0B" w:rsidRPr="006A0BFC">
        <w:rPr>
          <w:rFonts w:asciiTheme="majorHAnsi" w:hAnsiTheme="majorHAnsi"/>
          <w:b/>
          <w:bCs/>
          <w:lang w:val="en-AU" w:eastAsia="zh-CN"/>
        </w:rPr>
        <w:t>r</w:t>
      </w:r>
      <w:r w:rsidR="00FA1BE5" w:rsidRPr="00FA1BE5">
        <w:rPr>
          <w:rFonts w:asciiTheme="majorHAnsi" w:hAnsiTheme="majorHAnsi"/>
          <w:b/>
          <w:bCs/>
          <w:lang w:eastAsia="zh-CN"/>
        </w:rPr>
        <w:t>(Automation)</w:t>
      </w:r>
    </w:p>
    <w:p w:rsidR="00A35340" w:rsidRDefault="00A35340" w:rsidP="00626BDA">
      <w:pPr>
        <w:pStyle w:val="NoSpacing"/>
        <w:jc w:val="both"/>
        <w:rPr>
          <w:rFonts w:asciiTheme="majorHAnsi" w:hAnsiTheme="majorHAnsi"/>
          <w:bCs/>
          <w:sz w:val="20"/>
          <w:szCs w:val="20"/>
          <w:lang w:val="en-AU" w:eastAsia="zh-CN"/>
        </w:rPr>
      </w:pPr>
    </w:p>
    <w:p w:rsidR="00E5733B" w:rsidRDefault="006A0BFC" w:rsidP="00626BDA">
      <w:pPr>
        <w:pStyle w:val="NoSpacing"/>
        <w:jc w:val="both"/>
        <w:rPr>
          <w:rFonts w:asciiTheme="majorHAnsi" w:hAnsiTheme="majorHAnsi"/>
          <w:bCs/>
          <w:sz w:val="20"/>
          <w:szCs w:val="20"/>
          <w:lang w:val="en-AU" w:eastAsia="zh-CN"/>
        </w:rPr>
      </w:pPr>
      <w:r w:rsidRPr="006A0BFC">
        <w:rPr>
          <w:rFonts w:asciiTheme="majorHAnsi" w:hAnsiTheme="majorHAnsi"/>
          <w:bCs/>
          <w:sz w:val="20"/>
          <w:szCs w:val="20"/>
          <w:lang w:val="en-AU" w:eastAsia="zh-CN"/>
        </w:rPr>
        <w:t>General Cable is a company based in Highland Heights. Responsible for the conceptualization, design and execution of integrated marketing plans and programs that support channel managers, product managers and sales team for the $500MM North American Building Wire business.</w:t>
      </w:r>
      <w:r w:rsidR="00A66040" w:rsidRPr="00A66040">
        <w:rPr>
          <w:rFonts w:asciiTheme="majorHAnsi" w:hAnsiTheme="majorHAnsi"/>
          <w:bCs/>
          <w:sz w:val="20"/>
          <w:szCs w:val="20"/>
          <w:lang w:val="en-AU" w:eastAsia="zh-CN"/>
        </w:rPr>
        <w:t xml:space="preserve"> Combined with </w:t>
      </w:r>
      <w:r w:rsidR="00A66040" w:rsidRPr="00A66040">
        <w:rPr>
          <w:rFonts w:asciiTheme="majorHAnsi" w:hAnsiTheme="majorHAnsi"/>
          <w:bCs/>
          <w:sz w:val="20"/>
          <w:szCs w:val="20"/>
          <w:lang w:eastAsia="zh-CN"/>
        </w:rPr>
        <w:t>automation</w:t>
      </w:r>
      <w:r w:rsidR="00A66040" w:rsidRPr="00A66040">
        <w:rPr>
          <w:rFonts w:asciiTheme="majorHAnsi" w:hAnsiTheme="majorHAnsi"/>
          <w:bCs/>
          <w:sz w:val="20"/>
          <w:szCs w:val="20"/>
          <w:lang w:val="en-AU" w:eastAsia="zh-CN"/>
        </w:rPr>
        <w:t xml:space="preserve"> staffing adjustments, your customers always have access to the right number of qualified agents.</w:t>
      </w:r>
      <w:r w:rsidR="00A66040">
        <w:rPr>
          <w:rFonts w:asciiTheme="majorHAnsi" w:hAnsiTheme="majorHAnsi"/>
          <w:bCs/>
          <w:sz w:val="20"/>
          <w:szCs w:val="20"/>
          <w:lang w:val="en-AU" w:eastAsia="zh-CN"/>
        </w:rPr>
        <w:t xml:space="preserve"> </w:t>
      </w:r>
      <w:r w:rsidRPr="006A0BFC">
        <w:rPr>
          <w:rFonts w:asciiTheme="majorHAnsi" w:hAnsiTheme="majorHAnsi"/>
          <w:bCs/>
          <w:sz w:val="20"/>
          <w:szCs w:val="20"/>
          <w:lang w:val="en-AU" w:eastAsia="zh-CN"/>
        </w:rPr>
        <w:t>Programs consist of advertising, direct and e-mail marketing, tradeshows, events and marketing campaigns to promote brands and generate quality leads.</w:t>
      </w:r>
    </w:p>
    <w:p w:rsidR="00E5733B" w:rsidRDefault="00E5733B" w:rsidP="00626BDA">
      <w:pPr>
        <w:pStyle w:val="NoSpacing"/>
        <w:jc w:val="both"/>
        <w:rPr>
          <w:rFonts w:asciiTheme="majorHAnsi" w:hAnsiTheme="majorHAnsi"/>
          <w:bCs/>
          <w:sz w:val="20"/>
          <w:szCs w:val="20"/>
          <w:lang w:val="en-AU" w:eastAsia="zh-CN"/>
        </w:rPr>
      </w:pPr>
    </w:p>
    <w:p w:rsidR="00A35340" w:rsidRPr="00E5733B" w:rsidRDefault="00A35340" w:rsidP="00626BDA">
      <w:pPr>
        <w:pStyle w:val="NoSpacing"/>
        <w:jc w:val="both"/>
        <w:rPr>
          <w:rFonts w:asciiTheme="majorHAnsi" w:hAnsiTheme="majorHAnsi"/>
          <w:bCs/>
          <w:sz w:val="20"/>
          <w:szCs w:val="20"/>
          <w:lang w:val="en-AU" w:eastAsia="zh-CN"/>
        </w:rPr>
      </w:pPr>
      <w:r w:rsidRPr="00722DB5">
        <w:rPr>
          <w:rFonts w:asciiTheme="majorHAnsi" w:hAnsiTheme="majorHAnsi" w:cs="Arial"/>
          <w:b/>
          <w:bCs/>
          <w:color w:val="333333"/>
          <w:sz w:val="20"/>
          <w:szCs w:val="20"/>
        </w:rPr>
        <w:t>Responsibilities</w:t>
      </w:r>
      <w:r w:rsidRPr="00722DB5">
        <w:rPr>
          <w:rFonts w:asciiTheme="majorHAnsi" w:hAnsiTheme="majorHAnsi" w:cs="Arial"/>
          <w:bCs/>
          <w:color w:val="333333"/>
          <w:sz w:val="20"/>
          <w:szCs w:val="20"/>
        </w:rPr>
        <w:t>:</w:t>
      </w:r>
    </w:p>
    <w:p w:rsidR="00D47CC0" w:rsidRDefault="00A35340" w:rsidP="00626BDA">
      <w:pPr>
        <w:numPr>
          <w:ilvl w:val="0"/>
          <w:numId w:val="1"/>
        </w:numPr>
        <w:ind w:rightChars="-85" w:right="-170"/>
        <w:jc w:val="both"/>
        <w:rPr>
          <w:rFonts w:asciiTheme="majorHAnsi" w:hAnsiTheme="majorHAnsi"/>
        </w:rPr>
      </w:pPr>
      <w:r w:rsidRPr="00722DB5">
        <w:rPr>
          <w:rFonts w:asciiTheme="majorHAnsi" w:hAnsiTheme="majorHAnsi"/>
        </w:rPr>
        <w:t>Analyzed the Business and Functional requirements of the application.</w:t>
      </w:r>
    </w:p>
    <w:p w:rsidR="00176AF5" w:rsidRDefault="00D47CC0" w:rsidP="00626BDA">
      <w:pPr>
        <w:numPr>
          <w:ilvl w:val="0"/>
          <w:numId w:val="1"/>
        </w:numPr>
        <w:jc w:val="both"/>
        <w:rPr>
          <w:rFonts w:asciiTheme="majorHAnsi" w:hAnsiTheme="majorHAnsi"/>
        </w:rPr>
      </w:pPr>
      <w:r w:rsidRPr="00522CEE">
        <w:rPr>
          <w:rFonts w:asciiTheme="majorHAnsi" w:hAnsiTheme="majorHAnsi"/>
        </w:rPr>
        <w:t>Participated in User Acceptance testing (UAT) and involved in UA test cases, Executed test cases, Documenting Defects, Resolved defects and Signed Off from Application.</w:t>
      </w:r>
    </w:p>
    <w:p w:rsidR="008F0CA9" w:rsidRDefault="008F0CA9" w:rsidP="00626BDA">
      <w:pPr>
        <w:numPr>
          <w:ilvl w:val="0"/>
          <w:numId w:val="1"/>
        </w:numPr>
        <w:jc w:val="both"/>
        <w:rPr>
          <w:rFonts w:asciiTheme="majorHAnsi" w:hAnsiTheme="majorHAnsi"/>
        </w:rPr>
      </w:pPr>
      <w:r w:rsidRPr="008F0CA9">
        <w:rPr>
          <w:rFonts w:asciiTheme="majorHAnsi" w:hAnsiTheme="majorHAnsi"/>
        </w:rPr>
        <w:t>Soldered, tested and troubleshot various cables, peripherals, and circuit boards </w:t>
      </w:r>
    </w:p>
    <w:p w:rsidR="00A35340" w:rsidRPr="00D47CC0" w:rsidRDefault="00176AF5" w:rsidP="00626BDA">
      <w:pPr>
        <w:numPr>
          <w:ilvl w:val="0"/>
          <w:numId w:val="1"/>
        </w:numPr>
        <w:jc w:val="both"/>
        <w:rPr>
          <w:rFonts w:asciiTheme="majorHAnsi" w:hAnsiTheme="majorHAnsi"/>
        </w:rPr>
      </w:pPr>
      <w:r w:rsidRPr="00176AF5">
        <w:rPr>
          <w:rFonts w:asciiTheme="majorHAnsi" w:hAnsiTheme="majorHAnsi"/>
        </w:rPr>
        <w:t>Developing Standard Operating Procedures for cable management and database maintenance</w:t>
      </w:r>
      <w:r w:rsidR="00A35340" w:rsidRPr="00D47CC0">
        <w:rPr>
          <w:rFonts w:asciiTheme="majorHAnsi" w:hAnsiTheme="majorHAnsi"/>
        </w:rPr>
        <w:t xml:space="preserve"> </w:t>
      </w:r>
    </w:p>
    <w:p w:rsidR="00A35340" w:rsidRPr="00722DB5" w:rsidRDefault="00A35340" w:rsidP="00626BDA">
      <w:pPr>
        <w:numPr>
          <w:ilvl w:val="0"/>
          <w:numId w:val="1"/>
        </w:numPr>
        <w:ind w:rightChars="-85" w:right="-170"/>
        <w:jc w:val="both"/>
        <w:rPr>
          <w:rFonts w:asciiTheme="majorHAnsi" w:hAnsiTheme="majorHAnsi"/>
        </w:rPr>
      </w:pPr>
      <w:r w:rsidRPr="00722DB5">
        <w:rPr>
          <w:rFonts w:asciiTheme="majorHAnsi" w:hAnsiTheme="majorHAnsi"/>
        </w:rPr>
        <w:t>Worked with architects to understand the flow of new functionality at the design phase. And also worked with business users to understand project requirements and to figure out the scope of test strategy</w:t>
      </w:r>
    </w:p>
    <w:p w:rsidR="00A35340" w:rsidRPr="00722DB5" w:rsidRDefault="00A35340" w:rsidP="00626BDA">
      <w:pPr>
        <w:numPr>
          <w:ilvl w:val="0"/>
          <w:numId w:val="1"/>
        </w:numPr>
        <w:ind w:rightChars="-85" w:right="-170"/>
        <w:jc w:val="both"/>
        <w:rPr>
          <w:rFonts w:asciiTheme="majorHAnsi" w:hAnsiTheme="majorHAnsi"/>
        </w:rPr>
      </w:pPr>
      <w:r w:rsidRPr="00722DB5">
        <w:rPr>
          <w:rFonts w:asciiTheme="majorHAnsi" w:hAnsiTheme="majorHAnsi"/>
        </w:rPr>
        <w:t xml:space="preserve">Involved in writing test cases within Quality Center and reviewing detailed test strategy, </w:t>
      </w:r>
    </w:p>
    <w:p w:rsidR="00FA1BE5" w:rsidRPr="00FA1BE5" w:rsidRDefault="00FA1BE5" w:rsidP="00626BDA">
      <w:pPr>
        <w:numPr>
          <w:ilvl w:val="0"/>
          <w:numId w:val="1"/>
        </w:numPr>
        <w:contextualSpacing/>
        <w:jc w:val="both"/>
        <w:rPr>
          <w:rFonts w:asciiTheme="majorHAnsi" w:hAnsiTheme="majorHAnsi"/>
        </w:rPr>
      </w:pPr>
      <w:r w:rsidRPr="00FA1BE5">
        <w:rPr>
          <w:rFonts w:asciiTheme="majorHAnsi" w:hAnsiTheme="majorHAnsi"/>
        </w:rPr>
        <w:t>Involved and given requirement for C# and VB.NET service test automation suite developme</w:t>
      </w:r>
      <w:r>
        <w:rPr>
          <w:rFonts w:asciiTheme="majorHAnsi" w:hAnsiTheme="majorHAnsi"/>
        </w:rPr>
        <w:t xml:space="preserve">nt </w:t>
      </w:r>
    </w:p>
    <w:p w:rsidR="00E66328" w:rsidRDefault="00E66328" w:rsidP="00626BDA">
      <w:pPr>
        <w:numPr>
          <w:ilvl w:val="0"/>
          <w:numId w:val="1"/>
        </w:numPr>
        <w:ind w:rightChars="-85" w:right="-170"/>
        <w:jc w:val="both"/>
        <w:rPr>
          <w:rFonts w:asciiTheme="majorHAnsi" w:hAnsiTheme="majorHAnsi"/>
        </w:rPr>
      </w:pPr>
      <w:r w:rsidRPr="00E66328">
        <w:rPr>
          <w:rFonts w:asciiTheme="majorHAnsi" w:hAnsiTheme="majorHAnsi"/>
        </w:rPr>
        <w:t>Tested alongside testers on teams, planning and executing white box tests, defect tracking, creating sql validation queries</w:t>
      </w:r>
    </w:p>
    <w:p w:rsidR="00FA1BE5" w:rsidRPr="00FA1BE5" w:rsidRDefault="00FA1BE5" w:rsidP="00626BDA">
      <w:pPr>
        <w:numPr>
          <w:ilvl w:val="0"/>
          <w:numId w:val="1"/>
        </w:numPr>
        <w:ind w:rightChars="-85" w:right="-170"/>
        <w:jc w:val="both"/>
        <w:rPr>
          <w:rFonts w:asciiTheme="majorHAnsi" w:hAnsiTheme="majorHAnsi"/>
        </w:rPr>
      </w:pPr>
      <w:r w:rsidRPr="00FA1BE5">
        <w:rPr>
          <w:rFonts w:asciiTheme="majorHAnsi" w:hAnsiTheme="majorHAnsi"/>
        </w:rPr>
        <w:t>Develop and Build Automation Framework from scratch using WebDriver, Eclipse, TestNG and Java in Windows platform to cut down regression testing time. </w:t>
      </w:r>
    </w:p>
    <w:p w:rsidR="00E66328" w:rsidRPr="00E5733B" w:rsidRDefault="00E66328" w:rsidP="00626BDA">
      <w:pPr>
        <w:numPr>
          <w:ilvl w:val="0"/>
          <w:numId w:val="1"/>
        </w:numPr>
        <w:ind w:rightChars="-85" w:right="-170"/>
        <w:jc w:val="both"/>
        <w:rPr>
          <w:rFonts w:asciiTheme="majorHAnsi" w:hAnsiTheme="majorHAnsi"/>
        </w:rPr>
      </w:pPr>
      <w:r w:rsidRPr="00E5733B">
        <w:rPr>
          <w:rFonts w:asciiTheme="majorHAnsi" w:hAnsiTheme="majorHAnsi"/>
        </w:rPr>
        <w:t>White Box Testing for Path Coverage, Boundary Value.</w:t>
      </w:r>
    </w:p>
    <w:p w:rsidR="00176AF5" w:rsidRPr="00E5733B" w:rsidRDefault="00176AF5" w:rsidP="00626BDA">
      <w:pPr>
        <w:numPr>
          <w:ilvl w:val="0"/>
          <w:numId w:val="1"/>
        </w:numPr>
        <w:ind w:rightChars="-85" w:right="-170"/>
        <w:jc w:val="both"/>
        <w:rPr>
          <w:rFonts w:asciiTheme="majorHAnsi" w:hAnsiTheme="majorHAnsi"/>
        </w:rPr>
      </w:pPr>
      <w:r w:rsidRPr="00E5733B">
        <w:rPr>
          <w:rFonts w:asciiTheme="majorHAnsi" w:hAnsiTheme="majorHAnsi"/>
        </w:rPr>
        <w:t>Performed technical support for cable, internet, and phone services. </w:t>
      </w:r>
    </w:p>
    <w:p w:rsidR="00A66040" w:rsidRDefault="00A35340" w:rsidP="00626BDA">
      <w:pPr>
        <w:numPr>
          <w:ilvl w:val="0"/>
          <w:numId w:val="1"/>
        </w:numPr>
        <w:ind w:rightChars="-85" w:right="-170"/>
        <w:jc w:val="both"/>
        <w:rPr>
          <w:rFonts w:asciiTheme="majorHAnsi" w:hAnsiTheme="majorHAnsi"/>
        </w:rPr>
      </w:pPr>
      <w:r w:rsidRPr="00A66040">
        <w:rPr>
          <w:rFonts w:asciiTheme="majorHAnsi" w:hAnsiTheme="majorHAnsi"/>
        </w:rPr>
        <w:t>Actively Involved in documenting   the Core team Enquest training manual .</w:t>
      </w:r>
    </w:p>
    <w:p w:rsidR="00A66040" w:rsidRPr="00A66040" w:rsidRDefault="00D47CC0" w:rsidP="00626BDA">
      <w:pPr>
        <w:numPr>
          <w:ilvl w:val="0"/>
          <w:numId w:val="1"/>
        </w:numPr>
        <w:ind w:rightChars="-85" w:right="-170"/>
        <w:jc w:val="both"/>
        <w:rPr>
          <w:rFonts w:asciiTheme="majorHAnsi" w:hAnsiTheme="majorHAnsi"/>
        </w:rPr>
      </w:pPr>
      <w:r w:rsidRPr="00A66040">
        <w:rPr>
          <w:rFonts w:asciiTheme="majorHAnsi" w:hAnsiTheme="majorHAnsi"/>
        </w:rPr>
        <w:t>Worked extensively with the QA team for designing Test Plan and Test Cases for the User Acceptance Testing. Conducted Functional Walkthroughs, User Acceptance Testing (UAT), and supervised the development of User Manuals for customers.</w:t>
      </w:r>
      <w:r w:rsidR="00A35340" w:rsidRPr="00A66040">
        <w:rPr>
          <w:rFonts w:asciiTheme="majorHAnsi" w:hAnsiTheme="majorHAnsi"/>
        </w:rPr>
        <w:t xml:space="preserve"> </w:t>
      </w:r>
    </w:p>
    <w:p w:rsidR="00A35340" w:rsidRPr="00A66040" w:rsidRDefault="00A66040" w:rsidP="00626BDA">
      <w:pPr>
        <w:numPr>
          <w:ilvl w:val="0"/>
          <w:numId w:val="1"/>
        </w:numPr>
        <w:contextualSpacing/>
        <w:jc w:val="both"/>
        <w:rPr>
          <w:rFonts w:asciiTheme="majorHAnsi" w:hAnsiTheme="majorHAnsi"/>
        </w:rPr>
      </w:pPr>
      <w:r w:rsidRPr="00A66040">
        <w:rPr>
          <w:rFonts w:asciiTheme="majorHAnsi" w:hAnsiTheme="majorHAnsi"/>
        </w:rPr>
        <w:t>Writing Automation Scripts by using Automation Tool Coded UI, Ranorex in C# &amp; Selenium Web Driver in Java language.</w:t>
      </w:r>
    </w:p>
    <w:p w:rsidR="00E66328" w:rsidRPr="00D47CC0" w:rsidRDefault="00E66328" w:rsidP="00626BDA">
      <w:pPr>
        <w:numPr>
          <w:ilvl w:val="0"/>
          <w:numId w:val="1"/>
        </w:numPr>
        <w:ind w:rightChars="-85" w:right="-170"/>
        <w:jc w:val="both"/>
        <w:rPr>
          <w:rFonts w:asciiTheme="majorHAnsi" w:hAnsiTheme="majorHAnsi"/>
        </w:rPr>
      </w:pPr>
      <w:r w:rsidRPr="00E66328">
        <w:rPr>
          <w:rFonts w:asciiTheme="majorHAnsi" w:hAnsiTheme="majorHAnsi"/>
        </w:rPr>
        <w:t>Performed Sanity testing, Security testing</w:t>
      </w:r>
      <w:r>
        <w:rPr>
          <w:rFonts w:asciiTheme="majorHAnsi" w:hAnsiTheme="majorHAnsi"/>
        </w:rPr>
        <w:t>, White</w:t>
      </w:r>
      <w:r w:rsidRPr="00E66328">
        <w:rPr>
          <w:rFonts w:asciiTheme="majorHAnsi" w:hAnsiTheme="majorHAnsi"/>
        </w:rPr>
        <w:t> box testing, and web testing and GUI testing. </w:t>
      </w:r>
    </w:p>
    <w:p w:rsidR="00FA1BE5" w:rsidRPr="00FA1BE5" w:rsidRDefault="00FA1BE5" w:rsidP="00626BDA">
      <w:pPr>
        <w:numPr>
          <w:ilvl w:val="0"/>
          <w:numId w:val="1"/>
        </w:numPr>
        <w:contextualSpacing/>
        <w:jc w:val="both"/>
        <w:rPr>
          <w:rFonts w:asciiTheme="majorHAnsi" w:hAnsiTheme="majorHAnsi"/>
        </w:rPr>
      </w:pPr>
      <w:r w:rsidRPr="00FA1BE5">
        <w:rPr>
          <w:rFonts w:asciiTheme="majorHAnsi" w:hAnsiTheme="majorHAnsi"/>
        </w:rPr>
        <w:t>Responsible for Analyzing the Testing and Build  Automation effort for each Agile sprint</w:t>
      </w:r>
    </w:p>
    <w:p w:rsidR="006A2494" w:rsidRDefault="00A35340" w:rsidP="00626BDA">
      <w:pPr>
        <w:numPr>
          <w:ilvl w:val="0"/>
          <w:numId w:val="1"/>
        </w:numPr>
        <w:ind w:rightChars="-85" w:right="-170"/>
        <w:jc w:val="both"/>
        <w:rPr>
          <w:rFonts w:asciiTheme="majorHAnsi" w:hAnsiTheme="majorHAnsi"/>
        </w:rPr>
      </w:pPr>
      <w:r w:rsidRPr="00722DB5">
        <w:rPr>
          <w:rFonts w:asciiTheme="majorHAnsi" w:hAnsiTheme="majorHAnsi"/>
        </w:rPr>
        <w:t>Involved in User Acceptance Testing of the application.</w:t>
      </w:r>
    </w:p>
    <w:p w:rsidR="00176AF5" w:rsidRDefault="00176AF5" w:rsidP="00626BDA">
      <w:pPr>
        <w:numPr>
          <w:ilvl w:val="0"/>
          <w:numId w:val="1"/>
        </w:numPr>
        <w:ind w:rightChars="-85" w:right="-170"/>
        <w:jc w:val="both"/>
        <w:rPr>
          <w:rFonts w:asciiTheme="majorHAnsi" w:hAnsiTheme="majorHAnsi"/>
        </w:rPr>
      </w:pPr>
      <w:r w:rsidRPr="00176AF5">
        <w:rPr>
          <w:rFonts w:asciiTheme="majorHAnsi" w:hAnsiTheme="majorHAnsi"/>
        </w:rPr>
        <w:t>Responsible for updating and maintaining accurate cable records</w:t>
      </w:r>
    </w:p>
    <w:p w:rsidR="00A35340" w:rsidRPr="00E5733B" w:rsidRDefault="006A2494" w:rsidP="00626BDA">
      <w:pPr>
        <w:numPr>
          <w:ilvl w:val="0"/>
          <w:numId w:val="1"/>
        </w:numPr>
        <w:ind w:rightChars="-85" w:right="-170"/>
        <w:jc w:val="both"/>
        <w:rPr>
          <w:rFonts w:asciiTheme="majorHAnsi" w:hAnsiTheme="majorHAnsi"/>
        </w:rPr>
      </w:pPr>
      <w:r w:rsidRPr="00E5733B">
        <w:rPr>
          <w:rFonts w:asciiTheme="majorHAnsi" w:hAnsiTheme="majorHAnsi"/>
        </w:rPr>
        <w:t>Updated PPQA project checklists to support enhancements to Project Management Processes.</w:t>
      </w:r>
      <w:r w:rsidR="00A35340" w:rsidRPr="006A2494">
        <w:rPr>
          <w:rFonts w:asciiTheme="majorHAnsi" w:hAnsiTheme="majorHAnsi"/>
        </w:rPr>
        <w:t xml:space="preserve"> </w:t>
      </w:r>
    </w:p>
    <w:p w:rsidR="00A35340" w:rsidRPr="00722DB5" w:rsidRDefault="00A35340" w:rsidP="00626BDA">
      <w:pPr>
        <w:numPr>
          <w:ilvl w:val="0"/>
          <w:numId w:val="1"/>
        </w:numPr>
        <w:ind w:rightChars="-85" w:right="-170"/>
        <w:jc w:val="both"/>
        <w:rPr>
          <w:rFonts w:asciiTheme="majorHAnsi" w:hAnsiTheme="majorHAnsi"/>
        </w:rPr>
      </w:pPr>
      <w:r w:rsidRPr="00722DB5">
        <w:rPr>
          <w:rFonts w:asciiTheme="majorHAnsi" w:hAnsiTheme="majorHAnsi"/>
        </w:rPr>
        <w:t>Coordinated and communicated the whole QA effort by effectively working with different teams</w:t>
      </w:r>
    </w:p>
    <w:p w:rsidR="00A35340" w:rsidRPr="00722DB5" w:rsidRDefault="00A35340" w:rsidP="00626BDA">
      <w:pPr>
        <w:numPr>
          <w:ilvl w:val="0"/>
          <w:numId w:val="1"/>
        </w:numPr>
        <w:ind w:rightChars="-85" w:right="-170"/>
        <w:jc w:val="both"/>
        <w:rPr>
          <w:rFonts w:asciiTheme="majorHAnsi" w:hAnsiTheme="majorHAnsi"/>
        </w:rPr>
      </w:pPr>
      <w:r w:rsidRPr="00722DB5">
        <w:rPr>
          <w:rFonts w:asciiTheme="majorHAnsi" w:hAnsiTheme="majorHAnsi"/>
        </w:rPr>
        <w:t>Interacted with the development team to understand and resolve coding issues. Also supported development team with providing requirement clarification and testing data for their unit tests</w:t>
      </w:r>
    </w:p>
    <w:p w:rsidR="00A35340" w:rsidRPr="00722DB5" w:rsidRDefault="00A35340" w:rsidP="00626BDA">
      <w:pPr>
        <w:numPr>
          <w:ilvl w:val="0"/>
          <w:numId w:val="1"/>
        </w:numPr>
        <w:ind w:rightChars="-85" w:right="-170"/>
        <w:jc w:val="both"/>
        <w:rPr>
          <w:rFonts w:asciiTheme="majorHAnsi" w:hAnsiTheme="majorHAnsi"/>
        </w:rPr>
      </w:pPr>
      <w:r w:rsidRPr="00722DB5">
        <w:rPr>
          <w:rFonts w:asciiTheme="majorHAnsi" w:hAnsiTheme="majorHAnsi"/>
        </w:rPr>
        <w:t>Reported the bugs, Email notifications to the developers  using the DDTS</w:t>
      </w:r>
    </w:p>
    <w:p w:rsidR="00A35340" w:rsidRPr="00722DB5" w:rsidRDefault="00A35340" w:rsidP="00626BDA">
      <w:pPr>
        <w:numPr>
          <w:ilvl w:val="0"/>
          <w:numId w:val="1"/>
        </w:numPr>
        <w:ind w:rightChars="-85" w:right="-170"/>
        <w:jc w:val="both"/>
        <w:rPr>
          <w:rFonts w:asciiTheme="majorHAnsi" w:hAnsiTheme="majorHAnsi"/>
        </w:rPr>
      </w:pPr>
      <w:r w:rsidRPr="00722DB5">
        <w:rPr>
          <w:rFonts w:asciiTheme="majorHAnsi" w:hAnsiTheme="majorHAnsi"/>
        </w:rPr>
        <w:t xml:space="preserve">Monitored DDTS to close the bugs/cases as and when developers fix the bugs </w:t>
      </w:r>
    </w:p>
    <w:p w:rsidR="00A35340" w:rsidRPr="00722DB5" w:rsidRDefault="00A35340" w:rsidP="00626BDA">
      <w:pPr>
        <w:ind w:rightChars="-85" w:right="-170"/>
        <w:jc w:val="both"/>
        <w:rPr>
          <w:rFonts w:asciiTheme="majorHAnsi" w:hAnsiTheme="majorHAnsi"/>
        </w:rPr>
      </w:pPr>
    </w:p>
    <w:p w:rsidR="00A35340" w:rsidRPr="00722DB5" w:rsidRDefault="00A35340" w:rsidP="00626BDA">
      <w:pPr>
        <w:ind w:rightChars="-85" w:right="-170"/>
        <w:jc w:val="both"/>
        <w:rPr>
          <w:rFonts w:asciiTheme="majorHAnsi" w:hAnsiTheme="majorHAnsi"/>
          <w:lang w:eastAsia="zh-CN"/>
        </w:rPr>
      </w:pPr>
      <w:r w:rsidRPr="00722DB5">
        <w:rPr>
          <w:rFonts w:asciiTheme="majorHAnsi" w:hAnsiTheme="majorHAnsi"/>
          <w:b/>
        </w:rPr>
        <w:t>Environment</w:t>
      </w:r>
      <w:r w:rsidRPr="00722DB5">
        <w:rPr>
          <w:rFonts w:asciiTheme="majorHAnsi" w:hAnsiTheme="majorHAnsi"/>
        </w:rPr>
        <w:t xml:space="preserve">:: ASP.NET,VB.NET, SQL, HTML, </w:t>
      </w:r>
      <w:r w:rsidR="00FA1BE5" w:rsidRPr="00FA1BE5">
        <w:rPr>
          <w:rFonts w:asciiTheme="majorHAnsi" w:hAnsiTheme="majorHAnsi"/>
        </w:rPr>
        <w:t>Automation</w:t>
      </w:r>
      <w:r w:rsidRPr="00722DB5">
        <w:rPr>
          <w:rFonts w:asciiTheme="majorHAnsi" w:hAnsiTheme="majorHAnsi"/>
        </w:rPr>
        <w:t>,</w:t>
      </w:r>
      <w:r w:rsidRPr="00FA1BE5">
        <w:rPr>
          <w:rFonts w:asciiTheme="majorHAnsi" w:hAnsiTheme="majorHAnsi"/>
        </w:rPr>
        <w:t xml:space="preserve"> Agile,</w:t>
      </w:r>
      <w:r w:rsidRPr="00722DB5">
        <w:rPr>
          <w:rFonts w:asciiTheme="majorHAnsi" w:hAnsiTheme="majorHAnsi"/>
        </w:rPr>
        <w:t xml:space="preserve"> </w:t>
      </w:r>
      <w:r w:rsidR="00D47CC0">
        <w:rPr>
          <w:rFonts w:asciiTheme="majorHAnsi" w:hAnsiTheme="majorHAnsi"/>
        </w:rPr>
        <w:t>UAT,</w:t>
      </w:r>
      <w:r w:rsidRPr="00722DB5">
        <w:rPr>
          <w:rFonts w:asciiTheme="majorHAnsi" w:hAnsiTheme="majorHAnsi"/>
        </w:rPr>
        <w:t>VB Script, Ms-Excel, MS-Word, Quality center.</w:t>
      </w:r>
    </w:p>
    <w:p w:rsidR="004B5504" w:rsidRPr="00722DB5" w:rsidRDefault="004B5504" w:rsidP="00626BDA">
      <w:pPr>
        <w:pStyle w:val="NoSpacing"/>
        <w:jc w:val="both"/>
        <w:rPr>
          <w:rFonts w:asciiTheme="majorHAnsi" w:hAnsiTheme="majorHAnsi"/>
          <w:b/>
          <w:bCs/>
          <w:sz w:val="20"/>
          <w:szCs w:val="20"/>
          <w:lang w:eastAsia="zh-CN"/>
        </w:rPr>
      </w:pPr>
    </w:p>
    <w:p w:rsidR="00B959B2" w:rsidRPr="00E5733B" w:rsidRDefault="003725D8" w:rsidP="00626BDA">
      <w:pPr>
        <w:pStyle w:val="NoSpacing"/>
        <w:jc w:val="both"/>
        <w:rPr>
          <w:rFonts w:asciiTheme="majorHAnsi" w:hAnsiTheme="majorHAnsi"/>
          <w:b/>
          <w:bCs/>
          <w:sz w:val="20"/>
          <w:szCs w:val="20"/>
          <w:lang w:val="en-AU" w:eastAsia="zh-CN"/>
        </w:rPr>
      </w:pPr>
      <w:r w:rsidRPr="00E5733B">
        <w:rPr>
          <w:rFonts w:asciiTheme="majorHAnsi" w:hAnsiTheme="majorHAnsi"/>
          <w:b/>
          <w:bCs/>
          <w:sz w:val="20"/>
          <w:szCs w:val="20"/>
          <w:lang w:val="en-AU" w:eastAsia="zh-CN"/>
        </w:rPr>
        <w:t xml:space="preserve">Client:  </w:t>
      </w:r>
      <w:r w:rsidR="000822BF" w:rsidRPr="00E5733B">
        <w:rPr>
          <w:rFonts w:asciiTheme="majorHAnsi" w:hAnsiTheme="majorHAnsi"/>
          <w:b/>
          <w:bCs/>
          <w:sz w:val="20"/>
          <w:szCs w:val="20"/>
          <w:lang w:val="en-AU" w:eastAsia="zh-CN"/>
        </w:rPr>
        <w:t>Barrington Media Group ,Shelton, CT</w:t>
      </w:r>
      <w:r w:rsidRPr="00E5733B">
        <w:rPr>
          <w:rFonts w:asciiTheme="majorHAnsi" w:hAnsiTheme="majorHAnsi"/>
          <w:b/>
          <w:bCs/>
          <w:sz w:val="20"/>
          <w:szCs w:val="20"/>
          <w:lang w:val="en-AU" w:eastAsia="zh-CN"/>
        </w:rPr>
        <w:tab/>
      </w:r>
      <w:r w:rsidRPr="00E5733B">
        <w:rPr>
          <w:rFonts w:asciiTheme="majorHAnsi" w:hAnsiTheme="majorHAnsi"/>
          <w:b/>
          <w:bCs/>
          <w:sz w:val="20"/>
          <w:szCs w:val="20"/>
          <w:lang w:val="en-AU" w:eastAsia="zh-CN"/>
        </w:rPr>
        <w:tab/>
        <w:t xml:space="preserve"> </w:t>
      </w:r>
      <w:r w:rsidRPr="00E5733B">
        <w:rPr>
          <w:rFonts w:asciiTheme="majorHAnsi" w:hAnsiTheme="majorHAnsi"/>
          <w:b/>
          <w:bCs/>
          <w:sz w:val="20"/>
          <w:szCs w:val="20"/>
          <w:lang w:val="en-AU" w:eastAsia="zh-CN"/>
        </w:rPr>
        <w:tab/>
      </w:r>
      <w:r w:rsidR="00D729F6" w:rsidRPr="00E5733B">
        <w:rPr>
          <w:rFonts w:asciiTheme="majorHAnsi" w:hAnsiTheme="majorHAnsi"/>
          <w:b/>
          <w:bCs/>
          <w:sz w:val="20"/>
          <w:szCs w:val="20"/>
          <w:lang w:val="en-AU" w:eastAsia="zh-CN"/>
        </w:rPr>
        <w:t xml:space="preserve">                </w:t>
      </w:r>
      <w:r w:rsidR="00E5733B" w:rsidRPr="00E5733B">
        <w:rPr>
          <w:rFonts w:asciiTheme="majorHAnsi" w:hAnsiTheme="majorHAnsi"/>
          <w:b/>
          <w:bCs/>
          <w:sz w:val="20"/>
          <w:szCs w:val="20"/>
          <w:lang w:val="en-AU" w:eastAsia="zh-CN"/>
        </w:rPr>
        <w:t xml:space="preserve">                       </w:t>
      </w:r>
      <w:r w:rsidR="00E5733B">
        <w:rPr>
          <w:rFonts w:asciiTheme="majorHAnsi" w:hAnsiTheme="majorHAnsi"/>
          <w:b/>
          <w:bCs/>
          <w:sz w:val="20"/>
          <w:szCs w:val="20"/>
          <w:lang w:val="en-AU" w:eastAsia="zh-CN"/>
        </w:rPr>
        <w:t xml:space="preserve">        </w:t>
      </w:r>
      <w:r w:rsidR="00E5733B" w:rsidRPr="00E5733B">
        <w:rPr>
          <w:rFonts w:asciiTheme="majorHAnsi" w:hAnsiTheme="majorHAnsi"/>
          <w:b/>
          <w:bCs/>
          <w:sz w:val="20"/>
          <w:szCs w:val="20"/>
          <w:lang w:val="en-AU" w:eastAsia="zh-CN"/>
        </w:rPr>
        <w:t>April 2014 to Aug 2015</w:t>
      </w:r>
    </w:p>
    <w:p w:rsidR="003725D8" w:rsidRPr="00E5733B" w:rsidRDefault="003725D8" w:rsidP="00626BDA">
      <w:pPr>
        <w:pBdr>
          <w:bottom w:val="single" w:sz="4" w:space="1" w:color="auto"/>
        </w:pBdr>
        <w:jc w:val="both"/>
        <w:rPr>
          <w:rFonts w:asciiTheme="majorHAnsi" w:hAnsiTheme="majorHAnsi"/>
          <w:b/>
          <w:bCs/>
          <w:lang w:val="en-AU" w:eastAsia="zh-CN"/>
        </w:rPr>
      </w:pPr>
      <w:r w:rsidRPr="00E5733B">
        <w:rPr>
          <w:rFonts w:asciiTheme="majorHAnsi" w:hAnsiTheme="majorHAnsi"/>
          <w:b/>
          <w:bCs/>
          <w:lang w:val="en-AU" w:eastAsia="zh-CN"/>
        </w:rPr>
        <w:t>QA Tester</w:t>
      </w:r>
    </w:p>
    <w:p w:rsidR="003725D8" w:rsidRPr="00722DB5" w:rsidRDefault="003725D8" w:rsidP="00626BDA">
      <w:pPr>
        <w:pStyle w:val="NoSpacing"/>
        <w:jc w:val="both"/>
        <w:rPr>
          <w:rFonts w:asciiTheme="majorHAnsi" w:hAnsiTheme="majorHAnsi"/>
          <w:b/>
          <w:bCs/>
          <w:sz w:val="20"/>
          <w:szCs w:val="20"/>
          <w:lang w:val="en-AU" w:eastAsia="zh-CN"/>
        </w:rPr>
      </w:pPr>
    </w:p>
    <w:p w:rsidR="006D1E4F" w:rsidRPr="006D1E4F" w:rsidRDefault="006D1E4F" w:rsidP="00626BDA">
      <w:pPr>
        <w:pStyle w:val="NoSpacing"/>
        <w:jc w:val="both"/>
        <w:rPr>
          <w:rFonts w:asciiTheme="majorHAnsi" w:hAnsiTheme="majorHAnsi"/>
          <w:bCs/>
          <w:sz w:val="20"/>
          <w:szCs w:val="20"/>
          <w:lang w:val="en-AU" w:eastAsia="zh-CN"/>
        </w:rPr>
      </w:pPr>
      <w:r w:rsidRPr="006D1E4F">
        <w:rPr>
          <w:rFonts w:asciiTheme="majorHAnsi" w:hAnsiTheme="majorHAnsi"/>
          <w:bCs/>
          <w:sz w:val="20"/>
          <w:szCs w:val="20"/>
          <w:lang w:val="en-AU" w:eastAsia="zh-CN"/>
        </w:rPr>
        <w:t>Barrington Media Group is a national direct response media buying and marketing company focused primarily in performance based radio, television and print media. he technologies through which this communication takes place varies. Broadcast media such as radio, recorded music, film and television transmit their information electronically. Print media use a physical object such as a newspaper, book, pamphlet or comics,[1] to distribute their information.</w:t>
      </w:r>
    </w:p>
    <w:p w:rsidR="00822517" w:rsidRPr="00722DB5" w:rsidRDefault="00822517" w:rsidP="00626BDA">
      <w:pPr>
        <w:jc w:val="both"/>
        <w:rPr>
          <w:rFonts w:asciiTheme="majorHAnsi" w:hAnsiTheme="majorHAnsi"/>
          <w:bCs/>
          <w:lang w:eastAsia="zh-CN"/>
        </w:rPr>
      </w:pPr>
    </w:p>
    <w:p w:rsidR="00CB5F84" w:rsidRPr="00722DB5" w:rsidRDefault="00CB5F84" w:rsidP="00626BDA">
      <w:pPr>
        <w:pStyle w:val="BodyTextIndent"/>
        <w:tabs>
          <w:tab w:val="left" w:pos="540"/>
        </w:tabs>
        <w:spacing w:after="0"/>
        <w:ind w:left="0"/>
        <w:jc w:val="both"/>
        <w:rPr>
          <w:rFonts w:asciiTheme="majorHAnsi" w:hAnsiTheme="majorHAnsi"/>
          <w:b/>
          <w:bCs/>
          <w:lang w:eastAsia="zh-CN"/>
        </w:rPr>
      </w:pPr>
      <w:r w:rsidRPr="00722DB5">
        <w:rPr>
          <w:rFonts w:asciiTheme="majorHAnsi" w:hAnsiTheme="majorHAnsi"/>
          <w:b/>
          <w:bCs/>
          <w:lang w:eastAsia="zh-CN"/>
        </w:rPr>
        <w:t>Responsibilities</w:t>
      </w:r>
      <w:r w:rsidR="00722DB5" w:rsidRPr="00722DB5">
        <w:rPr>
          <w:rFonts w:asciiTheme="majorHAnsi" w:hAnsiTheme="majorHAnsi"/>
          <w:b/>
          <w:bCs/>
          <w:lang w:eastAsia="zh-CN"/>
        </w:rPr>
        <w:t>:</w:t>
      </w:r>
    </w:p>
    <w:p w:rsidR="00CB5F84" w:rsidRPr="00722DB5" w:rsidRDefault="00CB5F84" w:rsidP="00626BDA">
      <w:pPr>
        <w:numPr>
          <w:ilvl w:val="0"/>
          <w:numId w:val="1"/>
        </w:numPr>
        <w:jc w:val="both"/>
        <w:rPr>
          <w:rFonts w:asciiTheme="majorHAnsi" w:hAnsiTheme="majorHAnsi"/>
        </w:rPr>
      </w:pPr>
      <w:r w:rsidRPr="00722DB5">
        <w:rPr>
          <w:rFonts w:asciiTheme="majorHAnsi" w:hAnsiTheme="majorHAnsi"/>
        </w:rPr>
        <w:t>Defined the test criteria, project schedules and base lined the Test Plan with the help of project meetings and walkthroughs.</w:t>
      </w:r>
    </w:p>
    <w:p w:rsidR="00FA2D81" w:rsidRPr="00722DB5" w:rsidRDefault="00FA2D81" w:rsidP="00626BDA">
      <w:pPr>
        <w:numPr>
          <w:ilvl w:val="0"/>
          <w:numId w:val="1"/>
        </w:numPr>
        <w:jc w:val="both"/>
        <w:rPr>
          <w:rFonts w:asciiTheme="majorHAnsi" w:hAnsiTheme="majorHAnsi"/>
        </w:rPr>
      </w:pPr>
      <w:r w:rsidRPr="00722DB5">
        <w:rPr>
          <w:rFonts w:asciiTheme="majorHAnsi" w:hAnsiTheme="majorHAnsi"/>
        </w:rPr>
        <w:t>Used senior level SQL query skills in analyzing and validating ETL database datawarehouse processes.</w:t>
      </w:r>
    </w:p>
    <w:p w:rsidR="00C55C6A" w:rsidRPr="00722DB5" w:rsidRDefault="00C55C6A" w:rsidP="00626BDA">
      <w:pPr>
        <w:numPr>
          <w:ilvl w:val="0"/>
          <w:numId w:val="1"/>
        </w:numPr>
        <w:jc w:val="both"/>
        <w:rPr>
          <w:rFonts w:asciiTheme="majorHAnsi" w:hAnsiTheme="majorHAnsi"/>
        </w:rPr>
      </w:pPr>
      <w:r w:rsidRPr="00722DB5">
        <w:rPr>
          <w:rFonts w:asciiTheme="majorHAnsi" w:hAnsiTheme="majorHAnsi"/>
        </w:rPr>
        <w:t>Performed User Acceptance Testing (UAT) for various web based and database related applications.</w:t>
      </w:r>
    </w:p>
    <w:p w:rsidR="00CB5F84" w:rsidRDefault="00CB5F84" w:rsidP="00626BDA">
      <w:pPr>
        <w:numPr>
          <w:ilvl w:val="0"/>
          <w:numId w:val="1"/>
        </w:numPr>
        <w:jc w:val="both"/>
        <w:rPr>
          <w:rFonts w:asciiTheme="majorHAnsi" w:hAnsiTheme="majorHAnsi"/>
        </w:rPr>
      </w:pPr>
      <w:r w:rsidRPr="00722DB5">
        <w:rPr>
          <w:rFonts w:asciiTheme="majorHAnsi" w:hAnsiTheme="majorHAnsi"/>
        </w:rPr>
        <w:lastRenderedPageBreak/>
        <w:t>Written smoke test cases in Quality Center and modified them when they are automated.</w:t>
      </w:r>
    </w:p>
    <w:p w:rsidR="00176AF5" w:rsidRDefault="00176AF5" w:rsidP="00626BDA">
      <w:pPr>
        <w:numPr>
          <w:ilvl w:val="0"/>
          <w:numId w:val="1"/>
        </w:numPr>
        <w:jc w:val="both"/>
        <w:rPr>
          <w:rFonts w:asciiTheme="majorHAnsi" w:hAnsiTheme="majorHAnsi"/>
        </w:rPr>
      </w:pPr>
      <w:r w:rsidRPr="00176AF5">
        <w:rPr>
          <w:rFonts w:asciiTheme="majorHAnsi" w:hAnsiTheme="majorHAnsi"/>
        </w:rPr>
        <w:t>Represent business interests as product owner in agile environment to assure seamless deployments and ease of cable company adoption.</w:t>
      </w:r>
    </w:p>
    <w:p w:rsidR="00FA1BE5" w:rsidRPr="00FA1BE5" w:rsidRDefault="00FA1BE5" w:rsidP="00626BDA">
      <w:pPr>
        <w:numPr>
          <w:ilvl w:val="0"/>
          <w:numId w:val="1"/>
        </w:numPr>
        <w:contextualSpacing/>
        <w:jc w:val="both"/>
        <w:rPr>
          <w:rFonts w:asciiTheme="majorHAnsi" w:hAnsiTheme="majorHAnsi" w:cs="Arial"/>
        </w:rPr>
      </w:pPr>
      <w:r w:rsidRPr="00FA1BE5">
        <w:rPr>
          <w:rFonts w:asciiTheme="majorHAnsi" w:hAnsiTheme="majorHAnsi" w:cs="Arial"/>
        </w:rPr>
        <w:t>Modified the scripts in UFT to automate Desktop application</w:t>
      </w:r>
    </w:p>
    <w:p w:rsidR="0032046E" w:rsidRPr="00722DB5" w:rsidRDefault="0032046E" w:rsidP="00626BDA">
      <w:pPr>
        <w:numPr>
          <w:ilvl w:val="0"/>
          <w:numId w:val="1"/>
        </w:numPr>
        <w:ind w:rightChars="-85" w:right="-170"/>
        <w:jc w:val="both"/>
        <w:rPr>
          <w:rFonts w:asciiTheme="majorHAnsi" w:hAnsiTheme="majorHAnsi"/>
        </w:rPr>
      </w:pPr>
      <w:r w:rsidRPr="00722DB5">
        <w:rPr>
          <w:rFonts w:asciiTheme="majorHAnsi" w:hAnsiTheme="majorHAnsi"/>
        </w:rPr>
        <w:t>Executed Test Cases Manually, once the application is stable and documented the successful or unsuccessful completion of each test case in HP Quality Center (QC) for End-to-End Scenario based testing.</w:t>
      </w:r>
    </w:p>
    <w:p w:rsidR="00C55C6A" w:rsidRDefault="00C55C6A" w:rsidP="00626BDA">
      <w:pPr>
        <w:numPr>
          <w:ilvl w:val="0"/>
          <w:numId w:val="1"/>
        </w:numPr>
        <w:ind w:rightChars="-85" w:right="-170"/>
        <w:jc w:val="both"/>
        <w:rPr>
          <w:rFonts w:asciiTheme="majorHAnsi" w:hAnsiTheme="majorHAnsi"/>
        </w:rPr>
      </w:pPr>
      <w:r w:rsidRPr="00722DB5">
        <w:rPr>
          <w:rFonts w:asciiTheme="majorHAnsi" w:hAnsiTheme="majorHAnsi"/>
        </w:rPr>
        <w:t>Conducted UAT (User Acceptance Testing) to make sure that all the user requirements are catered by the application.</w:t>
      </w:r>
    </w:p>
    <w:p w:rsidR="00FA1BE5" w:rsidRPr="00FA1BE5" w:rsidRDefault="00FA1BE5" w:rsidP="00626BDA">
      <w:pPr>
        <w:numPr>
          <w:ilvl w:val="0"/>
          <w:numId w:val="1"/>
        </w:numPr>
        <w:contextualSpacing/>
        <w:jc w:val="both"/>
        <w:rPr>
          <w:rFonts w:asciiTheme="majorHAnsi" w:hAnsiTheme="majorHAnsi"/>
        </w:rPr>
      </w:pPr>
      <w:r w:rsidRPr="00FA1BE5">
        <w:rPr>
          <w:rFonts w:asciiTheme="majorHAnsi" w:hAnsiTheme="majorHAnsi"/>
        </w:rPr>
        <w:t>Used descriptive programming to develop the automation scripts in UF</w:t>
      </w:r>
      <w:r>
        <w:rPr>
          <w:rFonts w:asciiTheme="majorHAnsi" w:hAnsiTheme="majorHAnsi"/>
        </w:rPr>
        <w:t>T</w:t>
      </w:r>
    </w:p>
    <w:p w:rsidR="00FA1BE5" w:rsidRDefault="00176AF5" w:rsidP="00626BDA">
      <w:pPr>
        <w:numPr>
          <w:ilvl w:val="0"/>
          <w:numId w:val="1"/>
        </w:numPr>
        <w:ind w:rightChars="-85" w:right="-170"/>
        <w:jc w:val="both"/>
        <w:rPr>
          <w:rFonts w:asciiTheme="majorHAnsi" w:hAnsiTheme="majorHAnsi"/>
        </w:rPr>
      </w:pPr>
      <w:r w:rsidRPr="00176AF5">
        <w:rPr>
          <w:rFonts w:asciiTheme="majorHAnsi" w:hAnsiTheme="majorHAnsi"/>
        </w:rPr>
        <w:t>Helped define and implement Cable Inf</w:t>
      </w:r>
      <w:r>
        <w:rPr>
          <w:rFonts w:asciiTheme="majorHAnsi" w:hAnsiTheme="majorHAnsi"/>
        </w:rPr>
        <w:t xml:space="preserve">ormation </w:t>
      </w:r>
      <w:r w:rsidRPr="00176AF5">
        <w:rPr>
          <w:rFonts w:asciiTheme="majorHAnsi" w:hAnsiTheme="majorHAnsi"/>
        </w:rPr>
        <w:t>and Shared Services strategies in collaboration with our cable company members.</w:t>
      </w:r>
    </w:p>
    <w:p w:rsidR="00176AF5" w:rsidRPr="00FA1BE5" w:rsidRDefault="00FA1BE5" w:rsidP="00626BDA">
      <w:pPr>
        <w:numPr>
          <w:ilvl w:val="0"/>
          <w:numId w:val="1"/>
        </w:numPr>
        <w:contextualSpacing/>
        <w:jc w:val="both"/>
        <w:rPr>
          <w:rFonts w:asciiTheme="majorHAnsi" w:hAnsiTheme="majorHAnsi"/>
        </w:rPr>
      </w:pPr>
      <w:r w:rsidRPr="00FA1BE5">
        <w:rPr>
          <w:rFonts w:asciiTheme="majorHAnsi" w:hAnsiTheme="majorHAnsi"/>
        </w:rPr>
        <w:t>Developed build automation scripts using SeleniumWebDriver, Python for user management modul</w:t>
      </w:r>
    </w:p>
    <w:p w:rsidR="004B5504" w:rsidRPr="00722DB5" w:rsidRDefault="004B5504" w:rsidP="00626BDA">
      <w:pPr>
        <w:numPr>
          <w:ilvl w:val="0"/>
          <w:numId w:val="1"/>
        </w:numPr>
        <w:ind w:rightChars="-85" w:right="-170"/>
        <w:jc w:val="both"/>
        <w:rPr>
          <w:rFonts w:asciiTheme="majorHAnsi" w:hAnsiTheme="majorHAnsi"/>
        </w:rPr>
      </w:pPr>
      <w:r w:rsidRPr="00722DB5">
        <w:rPr>
          <w:rFonts w:asciiTheme="majorHAnsi" w:hAnsiTheme="majorHAnsi"/>
        </w:rPr>
        <w:t>Prepared for GAP Analysis; identified and documented improving areas to meet capital requirement regulations.</w:t>
      </w:r>
    </w:p>
    <w:p w:rsidR="00CB5F84" w:rsidRPr="00722DB5" w:rsidRDefault="00CB5F84" w:rsidP="00626BDA">
      <w:pPr>
        <w:numPr>
          <w:ilvl w:val="0"/>
          <w:numId w:val="1"/>
        </w:numPr>
        <w:tabs>
          <w:tab w:val="left" w:pos="1440"/>
        </w:tabs>
        <w:spacing w:line="240" w:lineRule="exact"/>
        <w:jc w:val="both"/>
        <w:rPr>
          <w:rFonts w:asciiTheme="majorHAnsi" w:hAnsiTheme="majorHAnsi"/>
        </w:rPr>
      </w:pPr>
      <w:r w:rsidRPr="00722DB5">
        <w:rPr>
          <w:rFonts w:asciiTheme="majorHAnsi" w:hAnsiTheme="majorHAnsi"/>
        </w:rPr>
        <w:t>Manually tested the whole application before going for the automated testing.</w:t>
      </w:r>
    </w:p>
    <w:p w:rsidR="00CB5F84" w:rsidRPr="00722DB5" w:rsidRDefault="00CB5F84" w:rsidP="00626BDA">
      <w:pPr>
        <w:numPr>
          <w:ilvl w:val="0"/>
          <w:numId w:val="1"/>
        </w:numPr>
        <w:jc w:val="both"/>
        <w:rPr>
          <w:rFonts w:asciiTheme="majorHAnsi" w:hAnsiTheme="majorHAnsi"/>
        </w:rPr>
      </w:pPr>
      <w:r w:rsidRPr="00722DB5">
        <w:rPr>
          <w:rFonts w:asciiTheme="majorHAnsi" w:hAnsiTheme="majorHAnsi"/>
        </w:rPr>
        <w:t>Extensive use of XML to test the server components.</w:t>
      </w:r>
    </w:p>
    <w:p w:rsidR="00F9076C" w:rsidRDefault="00F9076C" w:rsidP="00626BDA">
      <w:pPr>
        <w:numPr>
          <w:ilvl w:val="0"/>
          <w:numId w:val="1"/>
        </w:numPr>
        <w:jc w:val="both"/>
        <w:rPr>
          <w:rFonts w:asciiTheme="majorHAnsi" w:hAnsiTheme="majorHAnsi"/>
          <w:lang w:eastAsia="zh-CN"/>
        </w:rPr>
      </w:pPr>
      <w:r w:rsidRPr="00722DB5">
        <w:rPr>
          <w:rFonts w:asciiTheme="majorHAnsi" w:hAnsiTheme="majorHAnsi"/>
        </w:rPr>
        <w:t xml:space="preserve">Performed Load and Performance Testing. </w:t>
      </w:r>
    </w:p>
    <w:p w:rsidR="00FA1BE5" w:rsidRDefault="00FA1BE5" w:rsidP="00626BDA">
      <w:pPr>
        <w:numPr>
          <w:ilvl w:val="0"/>
          <w:numId w:val="1"/>
        </w:numPr>
        <w:jc w:val="both"/>
        <w:rPr>
          <w:rFonts w:asciiTheme="majorHAnsi" w:hAnsiTheme="majorHAnsi"/>
        </w:rPr>
      </w:pPr>
      <w:r w:rsidRPr="00FA1BE5">
        <w:rPr>
          <w:rFonts w:asciiTheme="majorHAnsi" w:hAnsiTheme="majorHAnsi"/>
        </w:rPr>
        <w:t>Implemented page object model automation framework with Java, Selenium Web driver</w:t>
      </w:r>
    </w:p>
    <w:p w:rsidR="0032046E" w:rsidRPr="00722DB5" w:rsidRDefault="0032046E" w:rsidP="00626BDA">
      <w:pPr>
        <w:numPr>
          <w:ilvl w:val="0"/>
          <w:numId w:val="1"/>
        </w:numPr>
        <w:ind w:rightChars="-85" w:right="-170"/>
        <w:jc w:val="both"/>
        <w:rPr>
          <w:rFonts w:asciiTheme="majorHAnsi" w:hAnsiTheme="majorHAnsi"/>
        </w:rPr>
      </w:pPr>
      <w:r w:rsidRPr="00722DB5">
        <w:rPr>
          <w:rFonts w:asciiTheme="majorHAnsi" w:hAnsiTheme="majorHAnsi"/>
        </w:rPr>
        <w:t>Used Quality Center/Test Director for requirement management, test planning, scheduling, executing test cases, managing and tracking defects.</w:t>
      </w:r>
    </w:p>
    <w:p w:rsidR="00CB5F84" w:rsidRPr="00722DB5" w:rsidRDefault="00CB5F84" w:rsidP="00626BDA">
      <w:pPr>
        <w:numPr>
          <w:ilvl w:val="0"/>
          <w:numId w:val="1"/>
        </w:numPr>
        <w:jc w:val="both"/>
        <w:rPr>
          <w:rFonts w:asciiTheme="majorHAnsi" w:hAnsiTheme="majorHAnsi"/>
        </w:rPr>
      </w:pPr>
      <w:r w:rsidRPr="00722DB5">
        <w:rPr>
          <w:rFonts w:asciiTheme="majorHAnsi" w:hAnsiTheme="majorHAnsi"/>
        </w:rPr>
        <w:t>Enhanced the scripts and developed various functions to enhance the scripts.</w:t>
      </w:r>
    </w:p>
    <w:p w:rsidR="00CB5F84" w:rsidRPr="00722DB5" w:rsidRDefault="00CB5F84" w:rsidP="00626BDA">
      <w:pPr>
        <w:numPr>
          <w:ilvl w:val="0"/>
          <w:numId w:val="1"/>
        </w:numPr>
        <w:jc w:val="both"/>
        <w:rPr>
          <w:rFonts w:asciiTheme="majorHAnsi" w:hAnsiTheme="majorHAnsi"/>
        </w:rPr>
      </w:pPr>
      <w:r w:rsidRPr="00722DB5">
        <w:rPr>
          <w:rFonts w:asciiTheme="majorHAnsi" w:hAnsiTheme="majorHAnsi"/>
        </w:rPr>
        <w:t>Involved in development and reporting of quality assurance project metrics.</w:t>
      </w:r>
    </w:p>
    <w:p w:rsidR="00FA2D81" w:rsidRPr="00722DB5" w:rsidRDefault="00FA2D81" w:rsidP="00626BDA">
      <w:pPr>
        <w:numPr>
          <w:ilvl w:val="0"/>
          <w:numId w:val="1"/>
        </w:numPr>
        <w:jc w:val="both"/>
        <w:rPr>
          <w:rFonts w:asciiTheme="majorHAnsi" w:hAnsiTheme="majorHAnsi"/>
        </w:rPr>
      </w:pPr>
      <w:r w:rsidRPr="00722DB5">
        <w:rPr>
          <w:rFonts w:asciiTheme="majorHAnsi" w:hAnsiTheme="majorHAnsi"/>
        </w:rPr>
        <w:t>Involved in preparation of test cases for source to target count testing and other ETL business functional tests.</w:t>
      </w:r>
    </w:p>
    <w:p w:rsidR="00FD56CE" w:rsidRPr="00722DB5" w:rsidRDefault="00FD56CE" w:rsidP="00626BDA">
      <w:pPr>
        <w:pStyle w:val="ResumeBullet2"/>
        <w:numPr>
          <w:ilvl w:val="0"/>
          <w:numId w:val="1"/>
        </w:numPr>
        <w:tabs>
          <w:tab w:val="left" w:pos="900"/>
        </w:tabs>
        <w:jc w:val="both"/>
        <w:rPr>
          <w:rFonts w:asciiTheme="majorHAnsi" w:hAnsiTheme="majorHAnsi"/>
        </w:rPr>
      </w:pPr>
      <w:r w:rsidRPr="00722DB5">
        <w:rPr>
          <w:rFonts w:asciiTheme="majorHAnsi" w:hAnsiTheme="majorHAnsi"/>
        </w:rPr>
        <w:t>Involved in creating Test Scripts and executing them across various  builds for Regression, System testing using QTP and reported the bugs through Test Director.</w:t>
      </w:r>
    </w:p>
    <w:p w:rsidR="00CB5F84" w:rsidRPr="00722DB5" w:rsidRDefault="00CB5F84" w:rsidP="00626BDA">
      <w:pPr>
        <w:numPr>
          <w:ilvl w:val="0"/>
          <w:numId w:val="1"/>
        </w:numPr>
        <w:jc w:val="both"/>
        <w:rPr>
          <w:rFonts w:asciiTheme="majorHAnsi" w:hAnsiTheme="majorHAnsi"/>
        </w:rPr>
      </w:pPr>
      <w:r w:rsidRPr="00722DB5">
        <w:rPr>
          <w:rFonts w:asciiTheme="majorHAnsi" w:hAnsiTheme="majorHAnsi"/>
        </w:rPr>
        <w:t>On-call Production Support (24x7), monitoring and maintaining multiple Applications in Development and QA and Production Environments.</w:t>
      </w:r>
    </w:p>
    <w:p w:rsidR="00CB5F84" w:rsidRPr="00722DB5" w:rsidRDefault="00CB5F84" w:rsidP="00626BDA">
      <w:pPr>
        <w:ind w:right="-360"/>
        <w:jc w:val="both"/>
        <w:rPr>
          <w:rFonts w:asciiTheme="majorHAnsi" w:hAnsiTheme="majorHAnsi"/>
        </w:rPr>
      </w:pPr>
    </w:p>
    <w:p w:rsidR="00E9583B" w:rsidRDefault="00CB5F84" w:rsidP="00626BDA">
      <w:pPr>
        <w:pStyle w:val="BodyText"/>
        <w:widowControl w:val="0"/>
        <w:spacing w:after="0"/>
        <w:ind w:right="-360"/>
        <w:jc w:val="both"/>
        <w:rPr>
          <w:rFonts w:asciiTheme="majorHAnsi" w:hAnsiTheme="majorHAnsi"/>
          <w:bCs/>
        </w:rPr>
      </w:pPr>
      <w:r w:rsidRPr="00722DB5">
        <w:rPr>
          <w:rFonts w:asciiTheme="majorHAnsi" w:hAnsiTheme="majorHAnsi"/>
          <w:b/>
        </w:rPr>
        <w:t>Environment:</w:t>
      </w:r>
      <w:r w:rsidRPr="00722DB5">
        <w:rPr>
          <w:rFonts w:asciiTheme="majorHAnsi" w:hAnsiTheme="majorHAnsi"/>
        </w:rPr>
        <w:t xml:space="preserve"> </w:t>
      </w:r>
      <w:r w:rsidR="008A5F09" w:rsidRPr="00722DB5">
        <w:rPr>
          <w:rFonts w:asciiTheme="majorHAnsi" w:hAnsiTheme="majorHAnsi"/>
        </w:rPr>
        <w:t>Agile,</w:t>
      </w:r>
      <w:r w:rsidR="008A5F09" w:rsidRPr="00722DB5">
        <w:rPr>
          <w:rFonts w:asciiTheme="majorHAnsi" w:hAnsiTheme="majorHAnsi"/>
          <w:bCs/>
        </w:rPr>
        <w:t xml:space="preserve"> Oracle, </w:t>
      </w:r>
      <w:r w:rsidR="004D4997" w:rsidRPr="00722DB5">
        <w:rPr>
          <w:rFonts w:asciiTheme="majorHAnsi" w:hAnsiTheme="majorHAnsi"/>
          <w:bCs/>
        </w:rPr>
        <w:t xml:space="preserve">IBM, </w:t>
      </w:r>
      <w:r w:rsidR="008A5F09" w:rsidRPr="00722DB5">
        <w:rPr>
          <w:rFonts w:asciiTheme="majorHAnsi" w:hAnsiTheme="majorHAnsi"/>
          <w:bCs/>
        </w:rPr>
        <w:t>SQL,  SQL</w:t>
      </w:r>
      <w:r w:rsidR="0032046E" w:rsidRPr="00722DB5">
        <w:rPr>
          <w:rFonts w:asciiTheme="majorHAnsi" w:hAnsiTheme="majorHAnsi"/>
          <w:bCs/>
        </w:rPr>
        <w:t xml:space="preserve"> Server</w:t>
      </w:r>
      <w:r w:rsidR="008A5F09" w:rsidRPr="00722DB5">
        <w:rPr>
          <w:rFonts w:asciiTheme="majorHAnsi" w:hAnsiTheme="majorHAnsi"/>
          <w:bCs/>
        </w:rPr>
        <w:t xml:space="preserve">, </w:t>
      </w:r>
      <w:r w:rsidR="008A5F09" w:rsidRPr="00722DB5">
        <w:rPr>
          <w:rFonts w:asciiTheme="majorHAnsi" w:hAnsiTheme="majorHAnsi"/>
        </w:rPr>
        <w:t xml:space="preserve">SOAP, </w:t>
      </w:r>
      <w:r w:rsidR="00511CC9" w:rsidRPr="00722DB5">
        <w:rPr>
          <w:rFonts w:asciiTheme="majorHAnsi" w:hAnsiTheme="majorHAnsi"/>
        </w:rPr>
        <w:t xml:space="preserve">.Net, </w:t>
      </w:r>
      <w:r w:rsidR="00B82C26" w:rsidRPr="00722DB5">
        <w:rPr>
          <w:rFonts w:asciiTheme="majorHAnsi" w:hAnsiTheme="majorHAnsi"/>
        </w:rPr>
        <w:t xml:space="preserve">Webservices, </w:t>
      </w:r>
      <w:r w:rsidR="00DD3640" w:rsidRPr="00722DB5">
        <w:rPr>
          <w:rFonts w:asciiTheme="majorHAnsi" w:hAnsiTheme="majorHAnsi"/>
          <w:bCs/>
        </w:rPr>
        <w:t>HP ALM,</w:t>
      </w:r>
      <w:r w:rsidR="006A2494" w:rsidRPr="006A2494">
        <w:t xml:space="preserve"> </w:t>
      </w:r>
      <w:r w:rsidR="006A2494">
        <w:t>HTML,</w:t>
      </w:r>
      <w:r w:rsidR="00DD3640" w:rsidRPr="00722DB5">
        <w:rPr>
          <w:rFonts w:asciiTheme="majorHAnsi" w:hAnsiTheme="majorHAnsi"/>
          <w:bCs/>
        </w:rPr>
        <w:t xml:space="preserve"> </w:t>
      </w:r>
      <w:r w:rsidR="008A5F09" w:rsidRPr="00722DB5">
        <w:rPr>
          <w:rFonts w:asciiTheme="majorHAnsi" w:hAnsiTheme="majorHAnsi"/>
          <w:bCs/>
        </w:rPr>
        <w:t xml:space="preserve"> XML,</w:t>
      </w:r>
      <w:r w:rsidR="008A5F09" w:rsidRPr="00722DB5">
        <w:rPr>
          <w:rFonts w:asciiTheme="majorHAnsi" w:hAnsiTheme="majorHAnsi"/>
        </w:rPr>
        <w:t xml:space="preserve"> </w:t>
      </w:r>
      <w:r w:rsidR="000F5FF5" w:rsidRPr="00722DB5">
        <w:rPr>
          <w:rFonts w:asciiTheme="majorHAnsi" w:hAnsiTheme="majorHAnsi"/>
          <w:bCs/>
        </w:rPr>
        <w:t xml:space="preserve">Quality Center 9.x, </w:t>
      </w:r>
      <w:r w:rsidR="0032046E" w:rsidRPr="00722DB5">
        <w:rPr>
          <w:rFonts w:asciiTheme="majorHAnsi" w:hAnsiTheme="majorHAnsi"/>
          <w:bCs/>
        </w:rPr>
        <w:t xml:space="preserve">HP Quality Center, </w:t>
      </w:r>
      <w:r w:rsidR="000F5FF5" w:rsidRPr="00722DB5">
        <w:rPr>
          <w:rFonts w:asciiTheme="majorHAnsi" w:hAnsiTheme="majorHAnsi"/>
          <w:bCs/>
        </w:rPr>
        <w:t xml:space="preserve">QTP 8.X, </w:t>
      </w:r>
      <w:r w:rsidR="00DD3640" w:rsidRPr="00722DB5">
        <w:rPr>
          <w:rFonts w:asciiTheme="majorHAnsi" w:hAnsiTheme="majorHAnsi"/>
          <w:bCs/>
        </w:rPr>
        <w:t>Load Runner</w:t>
      </w:r>
      <w:r w:rsidR="008A5F09" w:rsidRPr="00722DB5">
        <w:rPr>
          <w:rFonts w:asciiTheme="majorHAnsi" w:hAnsiTheme="majorHAnsi"/>
          <w:bCs/>
        </w:rPr>
        <w:t xml:space="preserve">, </w:t>
      </w:r>
      <w:r w:rsidR="003D3307" w:rsidRPr="00722DB5">
        <w:rPr>
          <w:rFonts w:asciiTheme="majorHAnsi" w:hAnsiTheme="majorHAnsi"/>
          <w:bCs/>
        </w:rPr>
        <w:t xml:space="preserve">UAT, </w:t>
      </w:r>
      <w:r w:rsidR="00511CC9" w:rsidRPr="00722DB5">
        <w:rPr>
          <w:rFonts w:asciiTheme="majorHAnsi" w:hAnsiTheme="majorHAnsi"/>
          <w:bCs/>
        </w:rPr>
        <w:t xml:space="preserve">Agile, </w:t>
      </w:r>
      <w:r w:rsidR="008A5F09" w:rsidRPr="00722DB5">
        <w:rPr>
          <w:rFonts w:asciiTheme="majorHAnsi" w:hAnsiTheme="majorHAnsi"/>
          <w:bCs/>
        </w:rPr>
        <w:t>Windows XP</w:t>
      </w:r>
      <w:r w:rsidR="007316DA" w:rsidRPr="00722DB5">
        <w:rPr>
          <w:rFonts w:asciiTheme="majorHAnsi" w:hAnsiTheme="majorHAnsi"/>
          <w:bCs/>
        </w:rPr>
        <w:t xml:space="preserve">, MS Office Suite, </w:t>
      </w:r>
      <w:r w:rsidR="0032046E" w:rsidRPr="00722DB5">
        <w:rPr>
          <w:rFonts w:asciiTheme="majorHAnsi" w:hAnsiTheme="majorHAnsi"/>
          <w:bCs/>
        </w:rPr>
        <w:t>MS Visio, MS Access</w:t>
      </w:r>
      <w:r w:rsidR="00E9583B">
        <w:rPr>
          <w:rFonts w:asciiTheme="majorHAnsi" w:hAnsiTheme="majorHAnsi"/>
          <w:bCs/>
        </w:rPr>
        <w:t xml:space="preserve"> </w:t>
      </w:r>
    </w:p>
    <w:p w:rsidR="00E5733B" w:rsidRPr="00722DB5" w:rsidRDefault="00E5733B" w:rsidP="00626BDA">
      <w:pPr>
        <w:pStyle w:val="BodyText"/>
        <w:widowControl w:val="0"/>
        <w:spacing w:after="0"/>
        <w:ind w:right="-360"/>
        <w:jc w:val="both"/>
        <w:rPr>
          <w:rFonts w:asciiTheme="majorHAnsi" w:hAnsiTheme="majorHAnsi"/>
          <w:bCs/>
        </w:rPr>
      </w:pPr>
    </w:p>
    <w:p w:rsidR="00F8101B" w:rsidRPr="00E5733B" w:rsidRDefault="00F8101B" w:rsidP="00626BDA">
      <w:pPr>
        <w:pBdr>
          <w:bottom w:val="single" w:sz="4" w:space="1" w:color="auto"/>
        </w:pBdr>
        <w:jc w:val="both"/>
        <w:rPr>
          <w:rFonts w:asciiTheme="majorHAnsi" w:hAnsiTheme="majorHAnsi"/>
          <w:b/>
          <w:bCs/>
          <w:lang w:val="en-AU" w:eastAsia="zh-CN"/>
        </w:rPr>
      </w:pPr>
      <w:r w:rsidRPr="00E5733B">
        <w:rPr>
          <w:rFonts w:asciiTheme="majorHAnsi" w:hAnsiTheme="majorHAnsi"/>
          <w:b/>
          <w:bCs/>
          <w:lang w:val="en-AU" w:eastAsia="zh-CN"/>
        </w:rPr>
        <w:t xml:space="preserve">Client:  AT&amp;T, Arlington Heights, IL </w:t>
      </w:r>
      <w:r w:rsidRPr="00E5733B">
        <w:rPr>
          <w:rFonts w:asciiTheme="majorHAnsi" w:hAnsiTheme="majorHAnsi"/>
          <w:b/>
          <w:bCs/>
          <w:lang w:val="en-AU" w:eastAsia="zh-CN"/>
        </w:rPr>
        <w:tab/>
      </w:r>
      <w:r w:rsidRPr="00E5733B">
        <w:rPr>
          <w:rFonts w:asciiTheme="majorHAnsi" w:hAnsiTheme="majorHAnsi"/>
          <w:b/>
          <w:bCs/>
          <w:lang w:val="en-AU" w:eastAsia="zh-CN"/>
        </w:rPr>
        <w:tab/>
      </w:r>
      <w:r w:rsidRPr="00E5733B">
        <w:rPr>
          <w:rFonts w:asciiTheme="majorHAnsi" w:hAnsiTheme="majorHAnsi"/>
          <w:b/>
          <w:bCs/>
          <w:lang w:val="en-AU" w:eastAsia="zh-CN"/>
        </w:rPr>
        <w:tab/>
      </w:r>
      <w:r w:rsidRPr="00E5733B">
        <w:rPr>
          <w:rFonts w:asciiTheme="majorHAnsi" w:hAnsiTheme="majorHAnsi"/>
          <w:b/>
          <w:bCs/>
          <w:lang w:val="en-AU" w:eastAsia="zh-CN"/>
        </w:rPr>
        <w:tab/>
      </w:r>
      <w:r w:rsidRPr="00E5733B">
        <w:rPr>
          <w:rFonts w:asciiTheme="majorHAnsi" w:hAnsiTheme="majorHAnsi"/>
          <w:b/>
          <w:bCs/>
          <w:lang w:val="en-AU" w:eastAsia="zh-CN"/>
        </w:rPr>
        <w:tab/>
        <w:t xml:space="preserve"> </w:t>
      </w:r>
      <w:r w:rsidR="00E5733B" w:rsidRPr="00E5733B">
        <w:rPr>
          <w:rFonts w:asciiTheme="majorHAnsi" w:hAnsiTheme="majorHAnsi"/>
          <w:b/>
          <w:bCs/>
          <w:lang w:val="en-AU" w:eastAsia="zh-CN"/>
        </w:rPr>
        <w:tab/>
        <w:t xml:space="preserve">             Dec 2012 to March 2014</w:t>
      </w:r>
    </w:p>
    <w:p w:rsidR="00F8101B" w:rsidRPr="00E5733B" w:rsidRDefault="00F8101B" w:rsidP="00626BDA">
      <w:pPr>
        <w:jc w:val="both"/>
        <w:rPr>
          <w:rFonts w:asciiTheme="majorHAnsi" w:hAnsiTheme="majorHAnsi"/>
          <w:b/>
          <w:bCs/>
          <w:lang w:val="en-AU" w:eastAsia="zh-CN"/>
        </w:rPr>
      </w:pPr>
      <w:r w:rsidRPr="00E5733B">
        <w:rPr>
          <w:rFonts w:asciiTheme="majorHAnsi" w:hAnsiTheme="majorHAnsi"/>
          <w:b/>
          <w:bCs/>
          <w:lang w:val="en-AU" w:eastAsia="zh-CN"/>
        </w:rPr>
        <w:t xml:space="preserve">QA Tester                                                            </w:t>
      </w:r>
    </w:p>
    <w:p w:rsidR="00F8101B" w:rsidRPr="001E0429" w:rsidRDefault="00F8101B" w:rsidP="00626BDA">
      <w:pPr>
        <w:jc w:val="both"/>
        <w:rPr>
          <w:rFonts w:ascii="Cambria" w:hAnsi="Cambria"/>
        </w:rPr>
      </w:pPr>
    </w:p>
    <w:p w:rsidR="00F8101B" w:rsidRPr="00457ECA" w:rsidRDefault="00F8101B" w:rsidP="00626BDA">
      <w:pPr>
        <w:jc w:val="both"/>
        <w:rPr>
          <w:rFonts w:asciiTheme="majorHAnsi" w:hAnsiTheme="majorHAnsi"/>
          <w:bCs/>
          <w:lang w:val="en-AU" w:eastAsia="zh-CN"/>
        </w:rPr>
      </w:pPr>
      <w:r w:rsidRPr="00457ECA">
        <w:rPr>
          <w:rFonts w:asciiTheme="majorHAnsi" w:hAnsiTheme="majorHAnsi"/>
          <w:bCs/>
          <w:lang w:val="en-AU" w:eastAsia="zh-CN"/>
        </w:rPr>
        <w:t xml:space="preserve">Project: LSPE –It is a part of U-verse to support light speed where delivery of the VoIP, Enhanced Broadband and Switched Video Services to the Consumer Market through deployment of fiber cable. The application is accessed via different channels like consumer’s TV (U-verse), telephone i.e. via call center or the internet. </w:t>
      </w:r>
    </w:p>
    <w:p w:rsidR="00F8101B" w:rsidRPr="001E0429" w:rsidRDefault="00F8101B" w:rsidP="00626BDA">
      <w:pPr>
        <w:jc w:val="both"/>
        <w:rPr>
          <w:rFonts w:ascii="Cambria" w:hAnsi="Cambria"/>
        </w:rPr>
      </w:pPr>
    </w:p>
    <w:p w:rsidR="00F8101B" w:rsidRPr="00E5733B" w:rsidRDefault="00F8101B" w:rsidP="00626BDA">
      <w:pPr>
        <w:pStyle w:val="BodyTextIndent"/>
        <w:tabs>
          <w:tab w:val="left" w:pos="540"/>
        </w:tabs>
        <w:spacing w:after="0"/>
        <w:ind w:left="0"/>
        <w:jc w:val="both"/>
        <w:rPr>
          <w:rFonts w:asciiTheme="majorHAnsi" w:hAnsiTheme="majorHAnsi"/>
          <w:b/>
          <w:bCs/>
          <w:lang w:eastAsia="zh-CN"/>
        </w:rPr>
      </w:pPr>
      <w:r w:rsidRPr="00E5733B">
        <w:rPr>
          <w:rFonts w:asciiTheme="majorHAnsi" w:hAnsiTheme="majorHAnsi"/>
          <w:b/>
          <w:bCs/>
          <w:lang w:eastAsia="zh-CN"/>
        </w:rPr>
        <w:t>Responsibilities:</w:t>
      </w:r>
    </w:p>
    <w:p w:rsidR="00F8101B" w:rsidRPr="00F8101B" w:rsidRDefault="00F8101B" w:rsidP="00626BDA">
      <w:pPr>
        <w:numPr>
          <w:ilvl w:val="0"/>
          <w:numId w:val="1"/>
        </w:numPr>
        <w:ind w:rightChars="-85" w:right="-170"/>
        <w:jc w:val="both"/>
        <w:rPr>
          <w:rFonts w:asciiTheme="majorHAnsi" w:hAnsiTheme="majorHAnsi"/>
        </w:rPr>
      </w:pPr>
      <w:r w:rsidRPr="00F8101B">
        <w:rPr>
          <w:rFonts w:asciiTheme="majorHAnsi" w:hAnsiTheme="majorHAnsi"/>
        </w:rPr>
        <w:t>Analyzed business requirements, Functional Requirements, Technical Specifications.</w:t>
      </w:r>
    </w:p>
    <w:p w:rsidR="00F8101B" w:rsidRPr="00F8101B" w:rsidRDefault="00F8101B" w:rsidP="00626BDA">
      <w:pPr>
        <w:numPr>
          <w:ilvl w:val="0"/>
          <w:numId w:val="1"/>
        </w:numPr>
        <w:ind w:rightChars="-85" w:right="-170"/>
        <w:jc w:val="both"/>
        <w:rPr>
          <w:rFonts w:asciiTheme="majorHAnsi" w:hAnsiTheme="majorHAnsi"/>
        </w:rPr>
      </w:pPr>
      <w:r w:rsidRPr="00F8101B">
        <w:rPr>
          <w:rFonts w:asciiTheme="majorHAnsi" w:hAnsiTheme="majorHAnsi"/>
        </w:rPr>
        <w:t>Prepared test strategy, test scripts, test scenarios, modular automated tests from the business requirements.</w:t>
      </w:r>
    </w:p>
    <w:p w:rsidR="00F8101B" w:rsidRPr="00F8101B" w:rsidRDefault="00F8101B" w:rsidP="00626BDA">
      <w:pPr>
        <w:numPr>
          <w:ilvl w:val="0"/>
          <w:numId w:val="1"/>
        </w:numPr>
        <w:ind w:rightChars="-85" w:right="-170"/>
        <w:jc w:val="both"/>
        <w:rPr>
          <w:rFonts w:asciiTheme="majorHAnsi" w:hAnsiTheme="majorHAnsi"/>
        </w:rPr>
      </w:pPr>
      <w:r w:rsidRPr="00F8101B">
        <w:rPr>
          <w:rFonts w:asciiTheme="majorHAnsi" w:hAnsiTheme="majorHAnsi"/>
        </w:rPr>
        <w:t>Performed Integration, Functional, Data Integrity, GUI, Navigational and Regression Testing.</w:t>
      </w:r>
    </w:p>
    <w:p w:rsidR="00F8101B" w:rsidRDefault="00F8101B" w:rsidP="00626BDA">
      <w:pPr>
        <w:numPr>
          <w:ilvl w:val="0"/>
          <w:numId w:val="1"/>
        </w:numPr>
        <w:ind w:rightChars="-85" w:right="-170"/>
        <w:jc w:val="both"/>
        <w:rPr>
          <w:rFonts w:asciiTheme="majorHAnsi" w:hAnsiTheme="majorHAnsi"/>
        </w:rPr>
      </w:pPr>
      <w:r w:rsidRPr="00F8101B">
        <w:rPr>
          <w:rFonts w:asciiTheme="majorHAnsi" w:hAnsiTheme="majorHAnsi"/>
        </w:rPr>
        <w:t>Maintained and managed Test Assets in Quality Center.</w:t>
      </w:r>
    </w:p>
    <w:p w:rsidR="00A66040" w:rsidRPr="00A66040" w:rsidRDefault="00A66040" w:rsidP="00626BDA">
      <w:pPr>
        <w:numPr>
          <w:ilvl w:val="0"/>
          <w:numId w:val="1"/>
        </w:numPr>
        <w:contextualSpacing/>
        <w:jc w:val="both"/>
        <w:rPr>
          <w:rFonts w:asciiTheme="majorHAnsi" w:hAnsiTheme="majorHAnsi"/>
        </w:rPr>
      </w:pPr>
      <w:r w:rsidRPr="00A66040">
        <w:rPr>
          <w:rFonts w:asciiTheme="majorHAnsi" w:hAnsiTheme="majorHAnsi"/>
        </w:rPr>
        <w:t>Developed Automation Scripts in Selenium for web</w:t>
      </w:r>
    </w:p>
    <w:p w:rsidR="00A66040" w:rsidRPr="00A66040" w:rsidRDefault="00A66040" w:rsidP="00626BDA">
      <w:pPr>
        <w:numPr>
          <w:ilvl w:val="0"/>
          <w:numId w:val="1"/>
        </w:numPr>
        <w:ind w:rightChars="-85" w:right="-170"/>
        <w:jc w:val="both"/>
        <w:rPr>
          <w:rFonts w:asciiTheme="majorHAnsi" w:hAnsiTheme="majorHAnsi"/>
        </w:rPr>
      </w:pPr>
      <w:r w:rsidRPr="00A66040">
        <w:rPr>
          <w:rFonts w:asciiTheme="majorHAnsi" w:hAnsiTheme="majorHAnsi"/>
        </w:rPr>
        <w:t xml:space="preserve">Developed Build  Automation scripts in QTP for backend testing </w:t>
      </w:r>
    </w:p>
    <w:p w:rsidR="00A66040" w:rsidRPr="00A66040" w:rsidRDefault="00A66040" w:rsidP="00626BDA">
      <w:pPr>
        <w:numPr>
          <w:ilvl w:val="0"/>
          <w:numId w:val="1"/>
        </w:numPr>
        <w:contextualSpacing/>
        <w:jc w:val="both"/>
        <w:rPr>
          <w:rFonts w:asciiTheme="majorHAnsi" w:hAnsiTheme="majorHAnsi"/>
        </w:rPr>
      </w:pPr>
      <w:r w:rsidRPr="00A66040">
        <w:rPr>
          <w:rFonts w:asciiTheme="majorHAnsi" w:hAnsiTheme="majorHAnsi"/>
        </w:rPr>
        <w:t>Extensive experience in Functional, data integrity, Integration and System Testing and prepared the test completion report and automation handover document.</w:t>
      </w:r>
    </w:p>
    <w:p w:rsidR="00F8101B" w:rsidRDefault="00F8101B" w:rsidP="00626BDA">
      <w:pPr>
        <w:numPr>
          <w:ilvl w:val="0"/>
          <w:numId w:val="1"/>
        </w:numPr>
        <w:ind w:rightChars="-85" w:right="-170"/>
        <w:jc w:val="both"/>
        <w:rPr>
          <w:rFonts w:asciiTheme="majorHAnsi" w:hAnsiTheme="majorHAnsi"/>
        </w:rPr>
      </w:pPr>
      <w:r w:rsidRPr="00F8101B">
        <w:rPr>
          <w:rFonts w:asciiTheme="majorHAnsi" w:hAnsiTheme="majorHAnsi"/>
        </w:rPr>
        <w:t>Building and running test cases using the Selenium IDE.</w:t>
      </w:r>
    </w:p>
    <w:p w:rsidR="00A66040" w:rsidRPr="00A66040" w:rsidRDefault="00A66040" w:rsidP="00626BDA">
      <w:pPr>
        <w:numPr>
          <w:ilvl w:val="0"/>
          <w:numId w:val="1"/>
        </w:numPr>
        <w:contextualSpacing/>
        <w:jc w:val="both"/>
        <w:rPr>
          <w:rFonts w:asciiTheme="majorHAnsi" w:hAnsiTheme="majorHAnsi"/>
        </w:rPr>
      </w:pPr>
      <w:r w:rsidRPr="00A66040">
        <w:rPr>
          <w:rFonts w:asciiTheme="majorHAnsi" w:hAnsiTheme="majorHAnsi"/>
        </w:rPr>
        <w:t>Configured the .Bat file for all Build  Automated TC # script in order to run them sequentially or parallel on multiple machine with multiple node configuration.</w:t>
      </w:r>
    </w:p>
    <w:p w:rsidR="00F8101B" w:rsidRPr="00F8101B" w:rsidRDefault="00F8101B" w:rsidP="00626BDA">
      <w:pPr>
        <w:numPr>
          <w:ilvl w:val="0"/>
          <w:numId w:val="1"/>
        </w:numPr>
        <w:ind w:rightChars="-85" w:right="-170"/>
        <w:jc w:val="both"/>
        <w:rPr>
          <w:rFonts w:asciiTheme="majorHAnsi" w:hAnsiTheme="majorHAnsi"/>
        </w:rPr>
      </w:pPr>
      <w:r w:rsidRPr="00F8101B">
        <w:rPr>
          <w:rFonts w:asciiTheme="majorHAnsi" w:hAnsiTheme="majorHAnsi"/>
        </w:rPr>
        <w:t>Wrote data extraction &amp; data population queries to SQL server for conducting load tests.</w:t>
      </w:r>
    </w:p>
    <w:p w:rsidR="00F8101B" w:rsidRPr="00F8101B" w:rsidRDefault="00F8101B" w:rsidP="00626BDA">
      <w:pPr>
        <w:numPr>
          <w:ilvl w:val="0"/>
          <w:numId w:val="1"/>
        </w:numPr>
        <w:ind w:rightChars="-85" w:right="-170"/>
        <w:jc w:val="both"/>
        <w:rPr>
          <w:rFonts w:asciiTheme="majorHAnsi" w:hAnsiTheme="majorHAnsi"/>
        </w:rPr>
      </w:pPr>
      <w:r w:rsidRPr="00F8101B">
        <w:rPr>
          <w:rFonts w:asciiTheme="majorHAnsi" w:hAnsiTheme="majorHAnsi"/>
        </w:rPr>
        <w:t xml:space="preserve">Maintained Bug tracking status using Quality Center and performed regression testing on fixed bugs. </w:t>
      </w:r>
    </w:p>
    <w:p w:rsidR="00F8101B" w:rsidRPr="001E0429" w:rsidRDefault="00F8101B" w:rsidP="00626BDA">
      <w:pPr>
        <w:jc w:val="both"/>
        <w:rPr>
          <w:rFonts w:ascii="Cambria" w:hAnsi="Cambria"/>
        </w:rPr>
      </w:pPr>
    </w:p>
    <w:p w:rsidR="00F8101B" w:rsidRPr="001E0429" w:rsidRDefault="00F8101B" w:rsidP="00626BDA">
      <w:pPr>
        <w:jc w:val="both"/>
        <w:rPr>
          <w:rFonts w:ascii="Cambria" w:hAnsi="Cambria"/>
        </w:rPr>
      </w:pPr>
      <w:r w:rsidRPr="00E5733B">
        <w:rPr>
          <w:rFonts w:asciiTheme="majorHAnsi" w:hAnsiTheme="majorHAnsi"/>
          <w:b/>
        </w:rPr>
        <w:t>Environment:</w:t>
      </w:r>
      <w:r w:rsidRPr="001E0429">
        <w:rPr>
          <w:rFonts w:ascii="Cambria" w:hAnsi="Cambria"/>
        </w:rPr>
        <w:t xml:space="preserve"> WinRunner 7.0, Test Director 7.6, Windows 2003/XP Professional, SQL Server 2000, SQL, MS Office 2003 and VB Script.</w:t>
      </w:r>
    </w:p>
    <w:p w:rsidR="000C5FD6" w:rsidRPr="00722DB5" w:rsidRDefault="000C5FD6" w:rsidP="00626BDA">
      <w:pPr>
        <w:pStyle w:val="NoSpacing"/>
        <w:jc w:val="both"/>
        <w:rPr>
          <w:rFonts w:asciiTheme="majorHAnsi" w:hAnsiTheme="majorHAnsi"/>
          <w:b/>
          <w:bCs/>
          <w:sz w:val="20"/>
          <w:szCs w:val="20"/>
          <w:lang w:eastAsia="zh-CN"/>
        </w:rPr>
      </w:pPr>
    </w:p>
    <w:p w:rsidR="000C5FD6" w:rsidRPr="00FA1BE5" w:rsidRDefault="00EC66F4" w:rsidP="00626BDA">
      <w:pPr>
        <w:pBdr>
          <w:bottom w:val="single" w:sz="4" w:space="1" w:color="auto"/>
        </w:pBdr>
        <w:jc w:val="both"/>
        <w:rPr>
          <w:rFonts w:asciiTheme="majorHAnsi" w:hAnsiTheme="majorHAnsi"/>
          <w:b/>
          <w:bCs/>
          <w:lang w:val="en-IN" w:eastAsia="zh-CN"/>
        </w:rPr>
      </w:pPr>
      <w:r w:rsidRPr="00EC66F4">
        <w:rPr>
          <w:rFonts w:asciiTheme="majorHAnsi" w:hAnsiTheme="majorHAnsi"/>
          <w:b/>
          <w:bCs/>
          <w:lang w:eastAsia="zh-CN"/>
        </w:rPr>
        <w:t xml:space="preserve">Client:  </w:t>
      </w:r>
      <w:r w:rsidR="000C5FD6" w:rsidRPr="00722DB5">
        <w:rPr>
          <w:rFonts w:asciiTheme="majorHAnsi" w:hAnsiTheme="majorHAnsi"/>
          <w:b/>
          <w:bCs/>
          <w:lang w:eastAsia="zh-CN"/>
        </w:rPr>
        <w:t>Target Corporation, Minneapolis, MN</w:t>
      </w:r>
      <w:r w:rsidR="000C5FD6" w:rsidRPr="00722DB5">
        <w:rPr>
          <w:rFonts w:asciiTheme="majorHAnsi" w:hAnsiTheme="majorHAnsi"/>
          <w:b/>
          <w:bCs/>
          <w:lang w:eastAsia="zh-CN"/>
        </w:rPr>
        <w:tab/>
      </w:r>
      <w:r w:rsidR="000C5FD6" w:rsidRPr="00722DB5">
        <w:rPr>
          <w:rFonts w:asciiTheme="majorHAnsi" w:hAnsiTheme="majorHAnsi"/>
          <w:b/>
          <w:bCs/>
          <w:lang w:eastAsia="zh-CN"/>
        </w:rPr>
        <w:tab/>
      </w:r>
      <w:r w:rsidR="000C5FD6" w:rsidRPr="00722DB5">
        <w:rPr>
          <w:rFonts w:asciiTheme="majorHAnsi" w:hAnsiTheme="majorHAnsi"/>
          <w:b/>
          <w:bCs/>
          <w:lang w:eastAsia="zh-CN"/>
        </w:rPr>
        <w:tab/>
      </w:r>
      <w:r>
        <w:rPr>
          <w:rFonts w:asciiTheme="majorHAnsi" w:hAnsiTheme="majorHAnsi"/>
          <w:b/>
          <w:bCs/>
          <w:lang w:eastAsia="zh-CN"/>
        </w:rPr>
        <w:tab/>
        <w:t xml:space="preserve">        </w:t>
      </w:r>
      <w:r w:rsidR="00F0114B">
        <w:rPr>
          <w:rFonts w:asciiTheme="majorHAnsi" w:hAnsiTheme="majorHAnsi"/>
          <w:b/>
          <w:bCs/>
          <w:lang w:eastAsia="zh-CN"/>
        </w:rPr>
        <w:t xml:space="preserve"> </w:t>
      </w:r>
      <w:r w:rsidR="00FA1BE5">
        <w:rPr>
          <w:rFonts w:asciiTheme="majorHAnsi" w:hAnsiTheme="majorHAnsi"/>
          <w:b/>
          <w:bCs/>
          <w:lang w:eastAsia="zh-CN"/>
        </w:rPr>
        <w:t xml:space="preserve">                        </w:t>
      </w:r>
      <w:r w:rsidR="00FA1BE5" w:rsidRPr="00FA1BE5">
        <w:rPr>
          <w:rFonts w:asciiTheme="majorHAnsi" w:hAnsiTheme="majorHAnsi"/>
          <w:b/>
          <w:bCs/>
          <w:lang w:val="en-IN" w:eastAsia="zh-CN"/>
        </w:rPr>
        <w:t>June 2011 to Nov 2012</w:t>
      </w:r>
    </w:p>
    <w:p w:rsidR="000C5FD6" w:rsidRPr="00722DB5" w:rsidRDefault="000C5FD6" w:rsidP="00626BDA">
      <w:pPr>
        <w:pStyle w:val="NoSpacing"/>
        <w:jc w:val="both"/>
        <w:rPr>
          <w:rFonts w:asciiTheme="majorHAnsi" w:hAnsiTheme="majorHAnsi"/>
          <w:b/>
          <w:bCs/>
          <w:sz w:val="20"/>
          <w:szCs w:val="20"/>
          <w:lang w:eastAsia="zh-CN"/>
        </w:rPr>
      </w:pPr>
      <w:r w:rsidRPr="00722DB5">
        <w:rPr>
          <w:rFonts w:asciiTheme="majorHAnsi" w:hAnsiTheme="majorHAnsi"/>
          <w:b/>
          <w:bCs/>
          <w:sz w:val="20"/>
          <w:szCs w:val="20"/>
          <w:lang w:eastAsia="zh-CN"/>
        </w:rPr>
        <w:t>QA  Tester</w:t>
      </w:r>
    </w:p>
    <w:p w:rsidR="000C5FD6" w:rsidRPr="00722DB5" w:rsidRDefault="000C5FD6" w:rsidP="00626BDA">
      <w:pPr>
        <w:pStyle w:val="NoSpacing"/>
        <w:jc w:val="both"/>
        <w:rPr>
          <w:rFonts w:asciiTheme="majorHAnsi" w:hAnsiTheme="majorHAnsi"/>
          <w:bCs/>
          <w:sz w:val="20"/>
          <w:szCs w:val="20"/>
          <w:lang w:eastAsia="zh-CN"/>
        </w:rPr>
      </w:pPr>
    </w:p>
    <w:p w:rsidR="000C5FD6" w:rsidRPr="00722DB5" w:rsidRDefault="000C5FD6" w:rsidP="00626BDA">
      <w:pPr>
        <w:pStyle w:val="NoSpacing"/>
        <w:jc w:val="both"/>
        <w:rPr>
          <w:rFonts w:asciiTheme="majorHAnsi" w:hAnsiTheme="majorHAnsi"/>
          <w:bCs/>
          <w:sz w:val="20"/>
          <w:szCs w:val="20"/>
          <w:lang w:eastAsia="zh-CN"/>
        </w:rPr>
      </w:pPr>
      <w:r w:rsidRPr="00722DB5">
        <w:rPr>
          <w:rFonts w:asciiTheme="majorHAnsi" w:hAnsiTheme="majorHAnsi"/>
          <w:bCs/>
          <w:sz w:val="20"/>
          <w:szCs w:val="20"/>
          <w:lang w:eastAsia="zh-CN"/>
        </w:rPr>
        <w:t xml:space="preserve">Target Corporation has over 1400 stores in 47 states and is among the biggest players in the retail sector in the US. The client needed a secure, robust, and flexible platform to support all of their POS devices. The solution was required </w:t>
      </w:r>
      <w:r w:rsidRPr="00722DB5">
        <w:rPr>
          <w:rFonts w:asciiTheme="majorHAnsi" w:hAnsiTheme="majorHAnsi"/>
          <w:bCs/>
          <w:sz w:val="20"/>
          <w:szCs w:val="20"/>
          <w:lang w:eastAsia="zh-CN"/>
        </w:rPr>
        <w:lastRenderedPageBreak/>
        <w:t>to result in cost savings, improved sales tools, easy integration with mobile devices, smooth integration between disparate systems, and electronic audit trails.</w:t>
      </w:r>
    </w:p>
    <w:p w:rsidR="000C5FD6" w:rsidRPr="00722DB5" w:rsidRDefault="000C5FD6" w:rsidP="00626BDA">
      <w:pPr>
        <w:pStyle w:val="NoSpacing"/>
        <w:jc w:val="both"/>
        <w:rPr>
          <w:rFonts w:asciiTheme="majorHAnsi" w:hAnsiTheme="majorHAnsi"/>
          <w:bCs/>
          <w:sz w:val="20"/>
          <w:szCs w:val="20"/>
          <w:lang w:eastAsia="zh-CN"/>
        </w:rPr>
      </w:pPr>
    </w:p>
    <w:p w:rsidR="000C5FD6" w:rsidRPr="00722DB5" w:rsidRDefault="000C5FD6" w:rsidP="00626BDA">
      <w:pPr>
        <w:pStyle w:val="BodyTextIndent"/>
        <w:tabs>
          <w:tab w:val="left" w:pos="540"/>
        </w:tabs>
        <w:spacing w:after="0"/>
        <w:ind w:left="0"/>
        <w:jc w:val="both"/>
        <w:rPr>
          <w:rFonts w:asciiTheme="majorHAnsi" w:hAnsiTheme="majorHAnsi"/>
          <w:b/>
          <w:bCs/>
          <w:lang w:eastAsia="zh-CN"/>
        </w:rPr>
      </w:pPr>
      <w:r w:rsidRPr="00722DB5">
        <w:rPr>
          <w:rFonts w:asciiTheme="majorHAnsi" w:hAnsiTheme="majorHAnsi"/>
          <w:b/>
          <w:bCs/>
          <w:lang w:eastAsia="zh-CN"/>
        </w:rPr>
        <w:t xml:space="preserve">Responsibilities </w:t>
      </w:r>
    </w:p>
    <w:p w:rsidR="000C5FD6" w:rsidRPr="00722DB5" w:rsidRDefault="000C5FD6" w:rsidP="00626BDA">
      <w:pPr>
        <w:numPr>
          <w:ilvl w:val="0"/>
          <w:numId w:val="1"/>
        </w:numPr>
        <w:jc w:val="both"/>
        <w:rPr>
          <w:rFonts w:asciiTheme="majorHAnsi" w:hAnsiTheme="majorHAnsi"/>
        </w:rPr>
      </w:pPr>
      <w:r w:rsidRPr="00722DB5">
        <w:rPr>
          <w:rFonts w:asciiTheme="majorHAnsi" w:hAnsiTheme="majorHAnsi"/>
        </w:rPr>
        <w:t>Developing Test Plan with a Test Strategy for the System testing. Instrumental in creating design and frame work for automation.</w:t>
      </w:r>
    </w:p>
    <w:p w:rsidR="000C5FD6" w:rsidRPr="00722DB5" w:rsidRDefault="000C5FD6" w:rsidP="00626BDA">
      <w:pPr>
        <w:numPr>
          <w:ilvl w:val="0"/>
          <w:numId w:val="1"/>
        </w:numPr>
        <w:jc w:val="both"/>
        <w:rPr>
          <w:rFonts w:asciiTheme="majorHAnsi" w:hAnsiTheme="majorHAnsi"/>
        </w:rPr>
      </w:pPr>
      <w:r w:rsidRPr="00722DB5">
        <w:rPr>
          <w:rFonts w:asciiTheme="majorHAnsi" w:hAnsiTheme="majorHAnsi"/>
        </w:rPr>
        <w:t>Helping development team in defining the scope for Unit testing. Although Unit testing is not in the scope of QA efforts but QA team helped delivery team in putting a process in place for Unit testing activities.</w:t>
      </w:r>
    </w:p>
    <w:p w:rsidR="000C5FD6" w:rsidRPr="00722DB5" w:rsidRDefault="000C5FD6" w:rsidP="00626BDA">
      <w:pPr>
        <w:numPr>
          <w:ilvl w:val="0"/>
          <w:numId w:val="1"/>
        </w:numPr>
        <w:tabs>
          <w:tab w:val="left" w:pos="360"/>
          <w:tab w:val="left" w:pos="4140"/>
        </w:tabs>
        <w:autoSpaceDE w:val="0"/>
        <w:autoSpaceDN w:val="0"/>
        <w:adjustRightInd w:val="0"/>
        <w:jc w:val="both"/>
        <w:rPr>
          <w:rFonts w:asciiTheme="majorHAnsi" w:hAnsiTheme="majorHAnsi"/>
        </w:rPr>
      </w:pPr>
      <w:r w:rsidRPr="00722DB5">
        <w:rPr>
          <w:rStyle w:val="normalchar"/>
          <w:rFonts w:asciiTheme="majorHAnsi" w:eastAsia="Batang" w:hAnsiTheme="majorHAnsi"/>
        </w:rPr>
        <w:t>Requirements Elicitation, Analysis, Communication, and Validation according to Six Sigma Standards.</w:t>
      </w:r>
    </w:p>
    <w:p w:rsidR="000C5FD6" w:rsidRPr="00722DB5" w:rsidRDefault="000C5FD6" w:rsidP="00626BDA">
      <w:pPr>
        <w:widowControl w:val="0"/>
        <w:numPr>
          <w:ilvl w:val="0"/>
          <w:numId w:val="1"/>
        </w:numPr>
        <w:tabs>
          <w:tab w:val="left" w:pos="450"/>
        </w:tabs>
        <w:autoSpaceDE w:val="0"/>
        <w:autoSpaceDN w:val="0"/>
        <w:adjustRightInd w:val="0"/>
        <w:spacing w:line="40" w:lineRule="atLeast"/>
        <w:jc w:val="both"/>
        <w:rPr>
          <w:rFonts w:asciiTheme="majorHAnsi" w:hAnsiTheme="majorHAnsi"/>
        </w:rPr>
      </w:pPr>
      <w:r w:rsidRPr="00722DB5">
        <w:rPr>
          <w:rFonts w:asciiTheme="majorHAnsi" w:hAnsiTheme="majorHAnsi"/>
        </w:rPr>
        <w:t xml:space="preserve">Has done functional testing of the front-end application using </w:t>
      </w:r>
      <w:r w:rsidRPr="00722DB5">
        <w:rPr>
          <w:rFonts w:asciiTheme="majorHAnsi" w:hAnsiTheme="majorHAnsi"/>
          <w:bCs/>
        </w:rPr>
        <w:t>Quick Test Professional (QTP).</w:t>
      </w:r>
    </w:p>
    <w:p w:rsidR="000C5FD6" w:rsidRPr="00722DB5" w:rsidRDefault="000C5FD6" w:rsidP="00626BDA">
      <w:pPr>
        <w:numPr>
          <w:ilvl w:val="0"/>
          <w:numId w:val="1"/>
        </w:numPr>
        <w:jc w:val="both"/>
        <w:rPr>
          <w:rFonts w:asciiTheme="majorHAnsi" w:hAnsiTheme="majorHAnsi"/>
        </w:rPr>
      </w:pPr>
      <w:r w:rsidRPr="00722DB5">
        <w:rPr>
          <w:rFonts w:asciiTheme="majorHAnsi" w:hAnsiTheme="majorHAnsi"/>
        </w:rPr>
        <w:t xml:space="preserve">Backend testing of the DB by writing PL/SQL queries to test the integrity of the application. </w:t>
      </w:r>
    </w:p>
    <w:p w:rsidR="000C5FD6" w:rsidRPr="00722DB5" w:rsidRDefault="000C5FD6" w:rsidP="00626BDA">
      <w:pPr>
        <w:numPr>
          <w:ilvl w:val="0"/>
          <w:numId w:val="1"/>
        </w:numPr>
        <w:tabs>
          <w:tab w:val="left" w:pos="1440"/>
        </w:tabs>
        <w:spacing w:line="240" w:lineRule="exact"/>
        <w:jc w:val="both"/>
        <w:rPr>
          <w:rFonts w:asciiTheme="majorHAnsi" w:hAnsiTheme="majorHAnsi"/>
        </w:rPr>
      </w:pPr>
      <w:r w:rsidRPr="00722DB5">
        <w:rPr>
          <w:rFonts w:asciiTheme="majorHAnsi" w:hAnsiTheme="majorHAnsi"/>
        </w:rPr>
        <w:t>Involved in testing various New Policies, Amendments, Renewals, and Cancellations etc.</w:t>
      </w:r>
    </w:p>
    <w:p w:rsidR="000C5FD6" w:rsidRPr="00A66040" w:rsidRDefault="000C5FD6" w:rsidP="00626BDA">
      <w:pPr>
        <w:numPr>
          <w:ilvl w:val="0"/>
          <w:numId w:val="1"/>
        </w:numPr>
        <w:tabs>
          <w:tab w:val="left" w:pos="360"/>
          <w:tab w:val="left" w:pos="4140"/>
        </w:tabs>
        <w:autoSpaceDE w:val="0"/>
        <w:autoSpaceDN w:val="0"/>
        <w:adjustRightInd w:val="0"/>
        <w:jc w:val="both"/>
        <w:rPr>
          <w:rStyle w:val="normalchar"/>
          <w:rFonts w:eastAsia="Batang"/>
        </w:rPr>
      </w:pPr>
      <w:r w:rsidRPr="00722DB5">
        <w:rPr>
          <w:rFonts w:asciiTheme="majorHAnsi" w:hAnsiTheme="majorHAnsi"/>
        </w:rPr>
        <w:t xml:space="preserve">Excellent working </w:t>
      </w:r>
      <w:r w:rsidRPr="00A66040">
        <w:rPr>
          <w:rStyle w:val="normalchar"/>
          <w:rFonts w:eastAsia="Batang"/>
        </w:rPr>
        <w:t>knowledge of designing and implementation of all QA test strategy plans and automated test solutions for client/server and Web applications with Mercury Interactive Test Suite (LoadRunner, WinRunner, Qu</w:t>
      </w:r>
      <w:r w:rsidR="00A66040">
        <w:rPr>
          <w:rStyle w:val="normalchar"/>
          <w:rFonts w:eastAsia="Batang"/>
        </w:rPr>
        <w:t>ickTest Pro and test Director)</w:t>
      </w:r>
    </w:p>
    <w:p w:rsidR="00A66040" w:rsidRPr="00A66040" w:rsidRDefault="00A66040" w:rsidP="00626BDA">
      <w:pPr>
        <w:numPr>
          <w:ilvl w:val="0"/>
          <w:numId w:val="1"/>
        </w:numPr>
        <w:tabs>
          <w:tab w:val="left" w:pos="360"/>
          <w:tab w:val="left" w:pos="4140"/>
        </w:tabs>
        <w:autoSpaceDE w:val="0"/>
        <w:autoSpaceDN w:val="0"/>
        <w:adjustRightInd w:val="0"/>
        <w:jc w:val="both"/>
        <w:rPr>
          <w:rStyle w:val="normalchar"/>
          <w:rFonts w:asciiTheme="majorHAnsi" w:eastAsia="Batang" w:hAnsiTheme="majorHAnsi"/>
        </w:rPr>
      </w:pPr>
      <w:r w:rsidRPr="00A66040">
        <w:rPr>
          <w:rStyle w:val="normalchar"/>
          <w:rFonts w:asciiTheme="majorHAnsi" w:eastAsia="Batang" w:hAnsiTheme="majorHAnsi"/>
        </w:rPr>
        <w:t>Repetitive tests were run using the Automation tool QTP for documenting the regression testing results.</w:t>
      </w:r>
    </w:p>
    <w:p w:rsidR="000C5FD6" w:rsidRPr="00A66040" w:rsidRDefault="000C5FD6" w:rsidP="00626BDA">
      <w:pPr>
        <w:numPr>
          <w:ilvl w:val="0"/>
          <w:numId w:val="1"/>
        </w:numPr>
        <w:tabs>
          <w:tab w:val="left" w:pos="360"/>
          <w:tab w:val="left" w:pos="4140"/>
        </w:tabs>
        <w:autoSpaceDE w:val="0"/>
        <w:autoSpaceDN w:val="0"/>
        <w:adjustRightInd w:val="0"/>
        <w:jc w:val="both"/>
        <w:rPr>
          <w:rStyle w:val="normalchar"/>
          <w:rFonts w:eastAsia="Batang"/>
        </w:rPr>
      </w:pPr>
      <w:r w:rsidRPr="00A66040">
        <w:rPr>
          <w:rStyle w:val="normalchar"/>
          <w:rFonts w:eastAsia="Batang"/>
        </w:rPr>
        <w:t xml:space="preserve">Worked on documenting Master QA Strategy (a new template per ESDM guidelines). Defining the QA tasks for Java and data intensive projects. Customizing the scope of various QA activities based on nature of projects. </w:t>
      </w:r>
    </w:p>
    <w:p w:rsidR="000C5FD6" w:rsidRPr="00722DB5" w:rsidRDefault="000C5FD6" w:rsidP="00626BDA">
      <w:pPr>
        <w:numPr>
          <w:ilvl w:val="0"/>
          <w:numId w:val="1"/>
        </w:numPr>
        <w:tabs>
          <w:tab w:val="left" w:pos="360"/>
          <w:tab w:val="left" w:pos="4140"/>
        </w:tabs>
        <w:autoSpaceDE w:val="0"/>
        <w:autoSpaceDN w:val="0"/>
        <w:adjustRightInd w:val="0"/>
        <w:jc w:val="both"/>
        <w:rPr>
          <w:rFonts w:asciiTheme="majorHAnsi" w:hAnsiTheme="majorHAnsi"/>
        </w:rPr>
      </w:pPr>
      <w:r w:rsidRPr="00A66040">
        <w:rPr>
          <w:rStyle w:val="normalchar"/>
          <w:rFonts w:eastAsia="Batang"/>
        </w:rPr>
        <w:t>Responsible for the POS data models and</w:t>
      </w:r>
      <w:r w:rsidRPr="00722DB5">
        <w:rPr>
          <w:rFonts w:asciiTheme="majorHAnsi" w:hAnsiTheme="majorHAnsi"/>
        </w:rPr>
        <w:t xml:space="preserve"> mappings.</w:t>
      </w:r>
    </w:p>
    <w:p w:rsidR="000C5FD6" w:rsidRPr="00722DB5" w:rsidRDefault="000C5FD6" w:rsidP="00626BDA">
      <w:pPr>
        <w:numPr>
          <w:ilvl w:val="0"/>
          <w:numId w:val="1"/>
        </w:numPr>
        <w:jc w:val="both"/>
        <w:rPr>
          <w:rFonts w:asciiTheme="majorHAnsi" w:hAnsiTheme="majorHAnsi"/>
        </w:rPr>
      </w:pPr>
      <w:r w:rsidRPr="00722DB5">
        <w:rPr>
          <w:rFonts w:asciiTheme="majorHAnsi" w:hAnsiTheme="majorHAnsi"/>
        </w:rPr>
        <w:t>Extensively involved in the automation of Regression Test Cases by scripting.</w:t>
      </w:r>
    </w:p>
    <w:p w:rsidR="000C5FD6" w:rsidRPr="00722DB5" w:rsidRDefault="000C5FD6" w:rsidP="00626BDA">
      <w:pPr>
        <w:numPr>
          <w:ilvl w:val="0"/>
          <w:numId w:val="1"/>
        </w:numPr>
        <w:jc w:val="both"/>
        <w:rPr>
          <w:rFonts w:asciiTheme="majorHAnsi" w:hAnsiTheme="majorHAnsi"/>
        </w:rPr>
      </w:pPr>
      <w:r w:rsidRPr="00722DB5">
        <w:rPr>
          <w:rFonts w:asciiTheme="majorHAnsi" w:hAnsiTheme="majorHAnsi"/>
        </w:rPr>
        <w:t xml:space="preserve">Worked on ‘Segmentation Rule Analysis’ document, which will be made as a QA artifact and will be used as a KS tool (Knowledge Session) tool for any new team member. </w:t>
      </w:r>
    </w:p>
    <w:p w:rsidR="000C5FD6" w:rsidRPr="00722DB5" w:rsidRDefault="000C5FD6" w:rsidP="00626BDA">
      <w:pPr>
        <w:numPr>
          <w:ilvl w:val="0"/>
          <w:numId w:val="1"/>
        </w:numPr>
        <w:jc w:val="both"/>
        <w:rPr>
          <w:rFonts w:asciiTheme="majorHAnsi" w:hAnsiTheme="majorHAnsi"/>
        </w:rPr>
      </w:pPr>
      <w:r w:rsidRPr="00722DB5">
        <w:rPr>
          <w:rFonts w:asciiTheme="majorHAnsi" w:hAnsiTheme="majorHAnsi"/>
        </w:rPr>
        <w:t xml:space="preserve">Worked on creating a document on putting a process in place for incorporating Sarbanes – Oxley act to mock up real production data in case of volume testing. </w:t>
      </w:r>
    </w:p>
    <w:p w:rsidR="000C5FD6" w:rsidRPr="00722DB5" w:rsidRDefault="000C5FD6" w:rsidP="00626BDA">
      <w:pPr>
        <w:numPr>
          <w:ilvl w:val="0"/>
          <w:numId w:val="1"/>
        </w:numPr>
        <w:jc w:val="both"/>
        <w:rPr>
          <w:rFonts w:asciiTheme="majorHAnsi" w:hAnsiTheme="majorHAnsi"/>
        </w:rPr>
      </w:pPr>
      <w:r w:rsidRPr="00722DB5">
        <w:rPr>
          <w:rFonts w:asciiTheme="majorHAnsi" w:hAnsiTheme="majorHAnsi"/>
        </w:rPr>
        <w:t xml:space="preserve">Actively involved in Source Driven Testing, Target Driven Testing, Business Cycle Testing, Business Scenario Testing and Data Integration Testing. </w:t>
      </w:r>
    </w:p>
    <w:p w:rsidR="000C5FD6" w:rsidRPr="00722DB5" w:rsidRDefault="000C5FD6" w:rsidP="00626BDA">
      <w:pPr>
        <w:numPr>
          <w:ilvl w:val="0"/>
          <w:numId w:val="1"/>
        </w:numPr>
        <w:jc w:val="both"/>
        <w:rPr>
          <w:rFonts w:asciiTheme="majorHAnsi" w:hAnsiTheme="majorHAnsi"/>
        </w:rPr>
      </w:pPr>
      <w:r w:rsidRPr="00722DB5">
        <w:rPr>
          <w:rFonts w:asciiTheme="majorHAnsi" w:hAnsiTheme="majorHAnsi"/>
        </w:rPr>
        <w:t>Worked on different database like Oracle to check the data consistency.</w:t>
      </w:r>
    </w:p>
    <w:p w:rsidR="000C5FD6" w:rsidRPr="00722DB5" w:rsidRDefault="000C5FD6" w:rsidP="00626BDA">
      <w:pPr>
        <w:numPr>
          <w:ilvl w:val="0"/>
          <w:numId w:val="1"/>
        </w:numPr>
        <w:jc w:val="both"/>
        <w:rPr>
          <w:rFonts w:asciiTheme="majorHAnsi" w:hAnsiTheme="majorHAnsi"/>
        </w:rPr>
      </w:pPr>
      <w:r w:rsidRPr="00722DB5">
        <w:rPr>
          <w:rFonts w:asciiTheme="majorHAnsi" w:hAnsiTheme="majorHAnsi"/>
        </w:rPr>
        <w:t>Involved in the Production Validation for each Release Project and also took part in post production support.</w:t>
      </w:r>
    </w:p>
    <w:p w:rsidR="000C5FD6" w:rsidRPr="00722DB5" w:rsidRDefault="000C5FD6" w:rsidP="00626BDA">
      <w:pPr>
        <w:numPr>
          <w:ilvl w:val="0"/>
          <w:numId w:val="1"/>
        </w:numPr>
        <w:jc w:val="both"/>
        <w:rPr>
          <w:rFonts w:asciiTheme="majorHAnsi" w:hAnsiTheme="majorHAnsi"/>
        </w:rPr>
      </w:pPr>
      <w:r w:rsidRPr="00722DB5">
        <w:rPr>
          <w:rFonts w:asciiTheme="majorHAnsi" w:hAnsiTheme="majorHAnsi"/>
        </w:rPr>
        <w:t>Hand on experience on different SQL tools like QueryMan was used to test the complex queries.</w:t>
      </w:r>
    </w:p>
    <w:p w:rsidR="000C5FD6" w:rsidRPr="00722DB5" w:rsidRDefault="000C5FD6" w:rsidP="00626BDA">
      <w:pPr>
        <w:jc w:val="both"/>
        <w:rPr>
          <w:rFonts w:asciiTheme="majorHAnsi" w:hAnsiTheme="majorHAnsi"/>
        </w:rPr>
      </w:pPr>
    </w:p>
    <w:p w:rsidR="000C5FD6" w:rsidRPr="00722DB5" w:rsidRDefault="000C5FD6" w:rsidP="00626BDA">
      <w:pPr>
        <w:pStyle w:val="BodyText"/>
        <w:widowControl w:val="0"/>
        <w:ind w:right="-360"/>
        <w:jc w:val="both"/>
        <w:rPr>
          <w:rFonts w:asciiTheme="majorHAnsi" w:hAnsiTheme="majorHAnsi"/>
          <w:bCs/>
        </w:rPr>
      </w:pPr>
      <w:r w:rsidRPr="00722DB5">
        <w:rPr>
          <w:rFonts w:asciiTheme="majorHAnsi" w:hAnsiTheme="majorHAnsi"/>
          <w:b/>
        </w:rPr>
        <w:t>Environment:</w:t>
      </w:r>
      <w:r w:rsidRPr="00722DB5">
        <w:rPr>
          <w:rFonts w:asciiTheme="majorHAnsi" w:hAnsiTheme="majorHAnsi"/>
        </w:rPr>
        <w:t xml:space="preserve">  IBM, Agile,</w:t>
      </w:r>
      <w:r w:rsidR="00D47CC0">
        <w:rPr>
          <w:rFonts w:asciiTheme="majorHAnsi" w:hAnsiTheme="majorHAnsi"/>
        </w:rPr>
        <w:t xml:space="preserve"> UAT,</w:t>
      </w:r>
      <w:r w:rsidRPr="00722DB5">
        <w:rPr>
          <w:rFonts w:asciiTheme="majorHAnsi" w:hAnsiTheme="majorHAnsi"/>
          <w:bCs/>
        </w:rPr>
        <w:t xml:space="preserve"> Oracle, DB2, SQL,  PL/SQL, SQL Server 2000, </w:t>
      </w:r>
      <w:r w:rsidRPr="00722DB5">
        <w:rPr>
          <w:rFonts w:asciiTheme="majorHAnsi" w:hAnsiTheme="majorHAnsi"/>
        </w:rPr>
        <w:t xml:space="preserve">SOAP, </w:t>
      </w:r>
      <w:r w:rsidR="00511CC9" w:rsidRPr="00722DB5">
        <w:rPr>
          <w:rFonts w:asciiTheme="majorHAnsi" w:hAnsiTheme="majorHAnsi"/>
        </w:rPr>
        <w:t>.Net</w:t>
      </w:r>
      <w:r w:rsidRPr="00722DB5">
        <w:rPr>
          <w:rFonts w:asciiTheme="majorHAnsi" w:hAnsiTheme="majorHAnsi"/>
          <w:bCs/>
        </w:rPr>
        <w:t>, XML,</w:t>
      </w:r>
      <w:r w:rsidR="006A2494" w:rsidRPr="006A2494">
        <w:t xml:space="preserve"> </w:t>
      </w:r>
      <w:r w:rsidR="006A2494">
        <w:t>HTML,</w:t>
      </w:r>
      <w:r w:rsidRPr="00722DB5">
        <w:rPr>
          <w:rFonts w:asciiTheme="majorHAnsi" w:hAnsiTheme="majorHAnsi"/>
        </w:rPr>
        <w:t xml:space="preserve"> </w:t>
      </w:r>
      <w:r w:rsidRPr="00722DB5">
        <w:rPr>
          <w:rFonts w:asciiTheme="majorHAnsi" w:hAnsiTheme="majorHAnsi"/>
          <w:bCs/>
        </w:rPr>
        <w:t xml:space="preserve">IIS, Quality Center 9.x,   QTP 8.X,  </w:t>
      </w:r>
      <w:r w:rsidRPr="00722DB5">
        <w:rPr>
          <w:rFonts w:asciiTheme="majorHAnsi" w:hAnsiTheme="majorHAnsi"/>
        </w:rPr>
        <w:t xml:space="preserve">Webservices, </w:t>
      </w:r>
      <w:r w:rsidRPr="00722DB5">
        <w:rPr>
          <w:rFonts w:asciiTheme="majorHAnsi" w:hAnsiTheme="majorHAnsi"/>
          <w:bCs/>
        </w:rPr>
        <w:t xml:space="preserve"> Windows XP, MS Office Suite, MS Visio, MS Access, MS Project.</w:t>
      </w:r>
    </w:p>
    <w:p w:rsidR="000C5FD6" w:rsidRDefault="000C5FD6" w:rsidP="00626BDA">
      <w:pPr>
        <w:jc w:val="both"/>
        <w:rPr>
          <w:rFonts w:asciiTheme="majorHAnsi" w:hAnsiTheme="majorHAnsi" w:cs="Tahoma"/>
          <w:b/>
          <w:bCs/>
          <w:iCs/>
        </w:rPr>
      </w:pPr>
    </w:p>
    <w:p w:rsidR="00E5733B" w:rsidRPr="00FA1BE5" w:rsidRDefault="00E5733B" w:rsidP="00626BDA">
      <w:pPr>
        <w:pBdr>
          <w:bottom w:val="single" w:sz="4" w:space="1" w:color="auto"/>
        </w:pBdr>
        <w:jc w:val="both"/>
        <w:rPr>
          <w:rFonts w:ascii="Cambria" w:hAnsi="Cambria"/>
          <w:b/>
          <w:bCs/>
          <w:lang w:val="en-IN" w:eastAsia="zh-CN"/>
        </w:rPr>
      </w:pPr>
      <w:r w:rsidRPr="00E5733B">
        <w:rPr>
          <w:rFonts w:ascii="Cambria" w:hAnsi="Cambria"/>
          <w:b/>
          <w:bCs/>
          <w:lang w:eastAsia="zh-CN"/>
        </w:rPr>
        <w:t>Yamaha 24x7 dealer - Moline, IL</w:t>
      </w:r>
      <w:r w:rsidRPr="00E5733B">
        <w:rPr>
          <w:rFonts w:ascii="Cambria" w:hAnsi="Cambria"/>
          <w:b/>
          <w:bCs/>
          <w:lang w:eastAsia="zh-CN"/>
        </w:rPr>
        <w:tab/>
      </w:r>
      <w:r w:rsidRPr="00E5733B">
        <w:rPr>
          <w:rFonts w:ascii="Cambria" w:hAnsi="Cambria"/>
          <w:b/>
          <w:bCs/>
          <w:lang w:eastAsia="zh-CN"/>
        </w:rPr>
        <w:tab/>
      </w:r>
      <w:r w:rsidRPr="00E5733B">
        <w:rPr>
          <w:rFonts w:ascii="Cambria" w:hAnsi="Cambria"/>
          <w:b/>
          <w:bCs/>
          <w:lang w:eastAsia="zh-CN"/>
        </w:rPr>
        <w:tab/>
        <w:t xml:space="preserve">                     </w:t>
      </w:r>
      <w:r w:rsidRPr="00E5733B">
        <w:rPr>
          <w:rFonts w:ascii="Cambria" w:hAnsi="Cambria"/>
          <w:b/>
          <w:bCs/>
          <w:lang w:eastAsia="zh-CN"/>
        </w:rPr>
        <w:tab/>
        <w:t xml:space="preserve">          </w:t>
      </w:r>
      <w:r w:rsidR="00FA1BE5">
        <w:rPr>
          <w:rFonts w:ascii="Cambria" w:hAnsi="Cambria"/>
          <w:b/>
          <w:bCs/>
          <w:lang w:eastAsia="zh-CN"/>
        </w:rPr>
        <w:t xml:space="preserve">                        </w:t>
      </w:r>
      <w:r w:rsidR="00FA1BE5" w:rsidRPr="00FA1BE5">
        <w:rPr>
          <w:rFonts w:ascii="Cambria" w:hAnsi="Cambria"/>
          <w:b/>
          <w:bCs/>
          <w:lang w:val="en-IN" w:eastAsia="zh-CN"/>
        </w:rPr>
        <w:t>Sep 2009 to May 2011</w:t>
      </w:r>
    </w:p>
    <w:p w:rsidR="00E5733B" w:rsidRPr="00E5733B" w:rsidRDefault="00E5733B" w:rsidP="00626BDA">
      <w:pPr>
        <w:jc w:val="both"/>
        <w:rPr>
          <w:rFonts w:ascii="Cambria" w:hAnsi="Cambria"/>
          <w:b/>
          <w:bCs/>
          <w:lang w:eastAsia="zh-CN"/>
        </w:rPr>
      </w:pPr>
      <w:r w:rsidRPr="00E5733B">
        <w:rPr>
          <w:rFonts w:ascii="Cambria" w:hAnsi="Cambria"/>
          <w:b/>
          <w:bCs/>
          <w:lang w:eastAsia="zh-CN"/>
        </w:rPr>
        <w:t>QA Analyst</w:t>
      </w:r>
    </w:p>
    <w:p w:rsidR="00E5733B" w:rsidRPr="00E5733B" w:rsidRDefault="00E5733B" w:rsidP="00626BDA">
      <w:pPr>
        <w:jc w:val="both"/>
        <w:rPr>
          <w:rFonts w:ascii="Cambria" w:hAnsi="Cambria"/>
          <w:bCs/>
          <w:lang w:eastAsia="zh-CN"/>
        </w:rPr>
      </w:pPr>
      <w:r w:rsidRPr="00E5733B">
        <w:rPr>
          <w:rFonts w:ascii="Cambria" w:hAnsi="Cambria"/>
          <w:bCs/>
          <w:lang w:eastAsia="zh-CN"/>
        </w:rPr>
        <w:t>The Project is about online shopping category. In this project the user uses a 24X7 Yamaha Resource Portal to order different products online. The User can select specific items to add to the Template or convert the entire Order into an Order Template. The user will have the option to add to an existing Order Template or to create a new Order Template.</w:t>
      </w:r>
    </w:p>
    <w:p w:rsidR="00E5733B" w:rsidRPr="00E5733B" w:rsidRDefault="00E5733B" w:rsidP="00626BDA">
      <w:pPr>
        <w:jc w:val="both"/>
        <w:rPr>
          <w:rFonts w:ascii="Cambria" w:hAnsi="Cambria"/>
          <w:b/>
          <w:bCs/>
          <w:lang w:eastAsia="zh-CN"/>
        </w:rPr>
      </w:pPr>
    </w:p>
    <w:p w:rsidR="00E5733B" w:rsidRPr="00E5733B" w:rsidRDefault="00E5733B" w:rsidP="00626BDA">
      <w:pPr>
        <w:jc w:val="both"/>
        <w:rPr>
          <w:rFonts w:ascii="Cambria" w:hAnsi="Cambria"/>
          <w:b/>
          <w:bCs/>
          <w:lang w:eastAsia="zh-CN"/>
        </w:rPr>
      </w:pPr>
      <w:r w:rsidRPr="00E5733B">
        <w:rPr>
          <w:rFonts w:ascii="Cambria" w:hAnsi="Cambria"/>
          <w:b/>
          <w:bCs/>
          <w:lang w:eastAsia="zh-CN"/>
        </w:rPr>
        <w:t>Responsibilities:</w:t>
      </w:r>
    </w:p>
    <w:p w:rsidR="00E5733B" w:rsidRPr="00E5733B" w:rsidRDefault="00E5733B" w:rsidP="00626BDA">
      <w:pPr>
        <w:numPr>
          <w:ilvl w:val="0"/>
          <w:numId w:val="1"/>
        </w:numPr>
        <w:tabs>
          <w:tab w:val="left" w:pos="1440"/>
        </w:tabs>
        <w:spacing w:line="240" w:lineRule="exact"/>
        <w:jc w:val="both"/>
        <w:rPr>
          <w:rFonts w:ascii="Cambria" w:hAnsi="Cambria"/>
        </w:rPr>
      </w:pPr>
      <w:r w:rsidRPr="00E5733B">
        <w:rPr>
          <w:rFonts w:ascii="Cambria" w:hAnsi="Cambria"/>
        </w:rPr>
        <w:t>Experience with all aspects of product testing including test planning, documentation, execution, defect management and reporting.</w:t>
      </w:r>
    </w:p>
    <w:p w:rsidR="00E5733B" w:rsidRPr="00E5733B" w:rsidRDefault="00E5733B" w:rsidP="00626BDA">
      <w:pPr>
        <w:numPr>
          <w:ilvl w:val="0"/>
          <w:numId w:val="1"/>
        </w:numPr>
        <w:tabs>
          <w:tab w:val="left" w:pos="1440"/>
        </w:tabs>
        <w:spacing w:line="240" w:lineRule="exact"/>
        <w:jc w:val="both"/>
        <w:rPr>
          <w:rFonts w:ascii="Cambria" w:hAnsi="Cambria"/>
        </w:rPr>
      </w:pPr>
      <w:r w:rsidRPr="00E5733B">
        <w:rPr>
          <w:rFonts w:ascii="Cambria" w:hAnsi="Cambria"/>
        </w:rPr>
        <w:t>Created/Executed Manual Test Cases and validated test results.</w:t>
      </w:r>
    </w:p>
    <w:p w:rsidR="00E5733B" w:rsidRPr="00E5733B" w:rsidRDefault="00E5733B" w:rsidP="00626BDA">
      <w:pPr>
        <w:numPr>
          <w:ilvl w:val="0"/>
          <w:numId w:val="1"/>
        </w:numPr>
        <w:tabs>
          <w:tab w:val="left" w:pos="1440"/>
        </w:tabs>
        <w:spacing w:line="240" w:lineRule="exact"/>
        <w:jc w:val="both"/>
        <w:rPr>
          <w:rFonts w:ascii="Cambria" w:hAnsi="Cambria"/>
        </w:rPr>
      </w:pPr>
      <w:r w:rsidRPr="00E5733B">
        <w:rPr>
          <w:rFonts w:ascii="Cambria" w:hAnsi="Cambria"/>
        </w:rPr>
        <w:t xml:space="preserve">Gathering the Test Input data. Test Input data includes Pre-condition, Test Input, and Test Result data. </w:t>
      </w:r>
    </w:p>
    <w:p w:rsidR="00A66040" w:rsidRDefault="00A66040" w:rsidP="00626BDA">
      <w:pPr>
        <w:numPr>
          <w:ilvl w:val="0"/>
          <w:numId w:val="1"/>
        </w:numPr>
        <w:contextualSpacing/>
        <w:jc w:val="both"/>
        <w:rPr>
          <w:rFonts w:ascii="Cambria" w:hAnsi="Cambria"/>
        </w:rPr>
      </w:pPr>
      <w:r w:rsidRPr="00A66040">
        <w:rPr>
          <w:rFonts w:ascii="Cambria" w:hAnsi="Cambria"/>
        </w:rPr>
        <w:t>Involved as leading the automation team using automation tool and framework.</w:t>
      </w:r>
    </w:p>
    <w:p w:rsidR="00A66040" w:rsidRPr="00A66040" w:rsidRDefault="00A66040" w:rsidP="00626BDA">
      <w:pPr>
        <w:numPr>
          <w:ilvl w:val="0"/>
          <w:numId w:val="1"/>
        </w:numPr>
        <w:contextualSpacing/>
        <w:jc w:val="both"/>
        <w:rPr>
          <w:rFonts w:ascii="Cambria" w:hAnsi="Cambria"/>
        </w:rPr>
      </w:pPr>
      <w:r w:rsidRPr="00A66040">
        <w:rPr>
          <w:rFonts w:ascii="Cambria" w:hAnsi="Cambria"/>
        </w:rPr>
        <w:t xml:space="preserve">Configured the .Bat file for all Automated TC # script in order to run them sequentially or parallel on multiple machine </w:t>
      </w:r>
    </w:p>
    <w:p w:rsidR="00E5733B" w:rsidRPr="00E5733B" w:rsidRDefault="00E5733B" w:rsidP="00626BDA">
      <w:pPr>
        <w:numPr>
          <w:ilvl w:val="0"/>
          <w:numId w:val="1"/>
        </w:numPr>
        <w:tabs>
          <w:tab w:val="left" w:pos="1440"/>
        </w:tabs>
        <w:spacing w:line="240" w:lineRule="exact"/>
        <w:jc w:val="both"/>
        <w:rPr>
          <w:rFonts w:ascii="Cambria" w:hAnsi="Cambria"/>
        </w:rPr>
      </w:pPr>
      <w:r w:rsidRPr="00E5733B">
        <w:rPr>
          <w:rFonts w:ascii="Cambria" w:hAnsi="Cambria"/>
        </w:rPr>
        <w:t>Understand the behavior of complex web-based applications and apply that knowledge towards testing.</w:t>
      </w:r>
    </w:p>
    <w:p w:rsidR="00E5733B" w:rsidRPr="00E5733B" w:rsidRDefault="00E5733B" w:rsidP="00626BDA">
      <w:pPr>
        <w:numPr>
          <w:ilvl w:val="0"/>
          <w:numId w:val="1"/>
        </w:numPr>
        <w:tabs>
          <w:tab w:val="left" w:pos="1440"/>
        </w:tabs>
        <w:spacing w:line="240" w:lineRule="exact"/>
        <w:jc w:val="both"/>
        <w:rPr>
          <w:rFonts w:ascii="Cambria" w:hAnsi="Cambria"/>
        </w:rPr>
      </w:pPr>
      <w:r w:rsidRPr="00E5733B">
        <w:rPr>
          <w:rFonts w:ascii="Cambria" w:hAnsi="Cambria"/>
        </w:rPr>
        <w:t>Contribute to a project's overall test strategy and test plan, Create and execute test scenarios; select the best methods, techniques and evaluation criteria for testing, Identify test data requirements and generate required data to support testing. Evaluate and analyze application behavior and data for potential software issues. Report issues found during testing.</w:t>
      </w:r>
    </w:p>
    <w:p w:rsidR="00E5733B" w:rsidRPr="00E5733B" w:rsidRDefault="00E5733B" w:rsidP="00626BDA">
      <w:pPr>
        <w:numPr>
          <w:ilvl w:val="0"/>
          <w:numId w:val="1"/>
        </w:numPr>
        <w:tabs>
          <w:tab w:val="left" w:pos="1440"/>
        </w:tabs>
        <w:spacing w:line="240" w:lineRule="exact"/>
        <w:jc w:val="both"/>
        <w:rPr>
          <w:rFonts w:ascii="Cambria" w:hAnsi="Cambria"/>
        </w:rPr>
      </w:pPr>
      <w:r w:rsidRPr="00E5733B">
        <w:rPr>
          <w:rFonts w:ascii="Cambria" w:hAnsi="Cambria"/>
        </w:rPr>
        <w:t>Create test deliverables required by company and project testing standards. Work collaboratively with other testers, developers, and stakeholders, participate in, and occasionally lead, process improvement efforts.</w:t>
      </w:r>
    </w:p>
    <w:p w:rsidR="00E5733B" w:rsidRPr="00E5733B" w:rsidRDefault="00E5733B" w:rsidP="00626BDA">
      <w:pPr>
        <w:numPr>
          <w:ilvl w:val="0"/>
          <w:numId w:val="1"/>
        </w:numPr>
        <w:tabs>
          <w:tab w:val="left" w:pos="1440"/>
        </w:tabs>
        <w:spacing w:line="240" w:lineRule="exact"/>
        <w:jc w:val="both"/>
        <w:rPr>
          <w:rFonts w:ascii="Cambria" w:hAnsi="Cambria"/>
        </w:rPr>
      </w:pPr>
      <w:r w:rsidRPr="00E5733B">
        <w:rPr>
          <w:rFonts w:ascii="Cambria" w:hAnsi="Cambria"/>
        </w:rPr>
        <w:t>Contribute during design reviews and recommend product improvement</w:t>
      </w:r>
    </w:p>
    <w:p w:rsidR="00E5733B" w:rsidRDefault="00E5733B" w:rsidP="00626BDA">
      <w:pPr>
        <w:tabs>
          <w:tab w:val="left" w:pos="1440"/>
        </w:tabs>
        <w:spacing w:line="240" w:lineRule="exact"/>
        <w:jc w:val="both"/>
        <w:rPr>
          <w:rFonts w:asciiTheme="majorHAnsi" w:hAnsiTheme="majorHAnsi"/>
          <w:b/>
        </w:rPr>
      </w:pPr>
    </w:p>
    <w:p w:rsidR="00E5733B" w:rsidRPr="00E5733B" w:rsidRDefault="00E5733B" w:rsidP="00626BDA">
      <w:pPr>
        <w:tabs>
          <w:tab w:val="left" w:pos="1440"/>
        </w:tabs>
        <w:spacing w:line="240" w:lineRule="exact"/>
        <w:jc w:val="both"/>
        <w:rPr>
          <w:rFonts w:ascii="Cambria" w:hAnsi="Cambria"/>
        </w:rPr>
      </w:pPr>
      <w:r w:rsidRPr="00E5733B">
        <w:rPr>
          <w:rFonts w:ascii="Cambria" w:hAnsi="Cambria"/>
          <w:b/>
        </w:rPr>
        <w:t>Environment:</w:t>
      </w:r>
      <w:r w:rsidRPr="00E5733B">
        <w:rPr>
          <w:rFonts w:ascii="Cambria" w:hAnsi="Cambria"/>
        </w:rPr>
        <w:t xml:space="preserve"> Bugzilla, Oracle, UNIX, Windows 98, XML, MQ Series</w:t>
      </w:r>
    </w:p>
    <w:sectPr w:rsidR="00E5733B" w:rsidRPr="00E5733B" w:rsidSect="00A35340">
      <w:footerReference w:type="default" r:id="rId9"/>
      <w:pgSz w:w="12240" w:h="15840"/>
      <w:pgMar w:top="720" w:right="1080" w:bottom="72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3BC0" w:rsidRDefault="00F93BC0">
      <w:r>
        <w:separator/>
      </w:r>
    </w:p>
  </w:endnote>
  <w:endnote w:type="continuationSeparator" w:id="1">
    <w:p w:rsidR="00F93BC0" w:rsidRDefault="00F93BC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9DB" w:rsidRPr="00860AEC" w:rsidRDefault="000169DB">
    <w:pPr>
      <w:pStyle w:val="Footer"/>
      <w:rPr>
        <w:i/>
        <w:sz w:val="22"/>
        <w:szCs w:val="22"/>
      </w:rPr>
    </w:pPr>
    <w:r>
      <w:t xml:space="preserve">                                                                                                                                                        </w:t>
    </w:r>
    <w:r w:rsidRPr="00860AEC">
      <w:rPr>
        <w:i/>
        <w:sz w:val="22"/>
        <w:szCs w:val="22"/>
      </w:rPr>
      <w:t xml:space="preserve">Page </w:t>
    </w:r>
    <w:r w:rsidR="00494282" w:rsidRPr="00860AEC">
      <w:rPr>
        <w:i/>
        <w:sz w:val="22"/>
        <w:szCs w:val="22"/>
      </w:rPr>
      <w:fldChar w:fldCharType="begin"/>
    </w:r>
    <w:r w:rsidRPr="00860AEC">
      <w:rPr>
        <w:i/>
        <w:sz w:val="22"/>
        <w:szCs w:val="22"/>
      </w:rPr>
      <w:instrText xml:space="preserve"> PAGE </w:instrText>
    </w:r>
    <w:r w:rsidR="00494282" w:rsidRPr="00860AEC">
      <w:rPr>
        <w:i/>
        <w:sz w:val="22"/>
        <w:szCs w:val="22"/>
      </w:rPr>
      <w:fldChar w:fldCharType="separate"/>
    </w:r>
    <w:r w:rsidR="00024F14">
      <w:rPr>
        <w:i/>
        <w:noProof/>
        <w:sz w:val="22"/>
        <w:szCs w:val="22"/>
      </w:rPr>
      <w:t>1</w:t>
    </w:r>
    <w:r w:rsidR="00494282" w:rsidRPr="00860AEC">
      <w:rPr>
        <w:i/>
        <w:sz w:val="22"/>
        <w:szCs w:val="22"/>
      </w:rPr>
      <w:fldChar w:fldCharType="end"/>
    </w:r>
    <w:r w:rsidRPr="00860AEC">
      <w:rPr>
        <w:i/>
        <w:sz w:val="22"/>
        <w:szCs w:val="22"/>
      </w:rPr>
      <w:t xml:space="preserve"> of </w:t>
    </w:r>
    <w:r w:rsidR="00494282" w:rsidRPr="00860AEC">
      <w:rPr>
        <w:i/>
        <w:sz w:val="22"/>
        <w:szCs w:val="22"/>
      </w:rPr>
      <w:fldChar w:fldCharType="begin"/>
    </w:r>
    <w:r w:rsidRPr="00860AEC">
      <w:rPr>
        <w:i/>
        <w:sz w:val="22"/>
        <w:szCs w:val="22"/>
      </w:rPr>
      <w:instrText xml:space="preserve"> NUMPAGES </w:instrText>
    </w:r>
    <w:r w:rsidR="00494282" w:rsidRPr="00860AEC">
      <w:rPr>
        <w:i/>
        <w:sz w:val="22"/>
        <w:szCs w:val="22"/>
      </w:rPr>
      <w:fldChar w:fldCharType="separate"/>
    </w:r>
    <w:r w:rsidR="00024F14">
      <w:rPr>
        <w:i/>
        <w:noProof/>
        <w:sz w:val="22"/>
        <w:szCs w:val="22"/>
      </w:rPr>
      <w:t>4</w:t>
    </w:r>
    <w:r w:rsidR="00494282" w:rsidRPr="00860AEC">
      <w:rPr>
        <w:i/>
        <w:sz w:val="22"/>
        <w:szCs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3BC0" w:rsidRDefault="00F93BC0">
      <w:r>
        <w:separator/>
      </w:r>
    </w:p>
  </w:footnote>
  <w:footnote w:type="continuationSeparator" w:id="1">
    <w:p w:rsidR="00F93BC0" w:rsidRDefault="00F93B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
    <w:nsid w:val="00000007"/>
    <w:multiLevelType w:val="singleLevel"/>
    <w:tmpl w:val="00000007"/>
    <w:name w:val="WW8Num8"/>
    <w:lvl w:ilvl="0">
      <w:start w:val="1"/>
      <w:numFmt w:val="bullet"/>
      <w:lvlText w:val=""/>
      <w:lvlJc w:val="left"/>
      <w:pPr>
        <w:tabs>
          <w:tab w:val="num" w:pos="720"/>
        </w:tabs>
        <w:ind w:left="720" w:hanging="360"/>
      </w:pPr>
      <w:rPr>
        <w:rFonts w:ascii="Symbol" w:hAnsi="Symbol"/>
      </w:rPr>
    </w:lvl>
  </w:abstractNum>
  <w:abstractNum w:abstractNumId="2">
    <w:nsid w:val="0000000A"/>
    <w:multiLevelType w:val="singleLevel"/>
    <w:tmpl w:val="0000000A"/>
    <w:lvl w:ilvl="0">
      <w:start w:val="1"/>
      <w:numFmt w:val="bullet"/>
      <w:lvlText w:val=""/>
      <w:lvlJc w:val="left"/>
      <w:pPr>
        <w:tabs>
          <w:tab w:val="num" w:pos="360"/>
        </w:tabs>
        <w:ind w:left="360" w:hanging="360"/>
      </w:pPr>
      <w:rPr>
        <w:rFonts w:ascii="Symbol" w:hAnsi="Symbol"/>
      </w:rPr>
    </w:lvl>
  </w:abstractNum>
  <w:abstractNum w:abstractNumId="3">
    <w:nsid w:val="08696479"/>
    <w:multiLevelType w:val="hybridMultilevel"/>
    <w:tmpl w:val="95B257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032DB3"/>
    <w:multiLevelType w:val="hybridMultilevel"/>
    <w:tmpl w:val="61B85C00"/>
    <w:lvl w:ilvl="0" w:tplc="C5EECF08">
      <w:start w:val="1"/>
      <w:numFmt w:val="bullet"/>
      <w:pStyle w:val="ListBullet"/>
      <w:lvlText w:val=""/>
      <w:lvlJc w:val="left"/>
      <w:pPr>
        <w:tabs>
          <w:tab w:val="num" w:pos="720"/>
        </w:tabs>
        <w:ind w:left="720" w:hanging="360"/>
      </w:pPr>
      <w:rPr>
        <w:rFonts w:ascii="Symbol" w:hAnsi="Symbol" w:hint="default"/>
      </w:rPr>
    </w:lvl>
    <w:lvl w:ilvl="1" w:tplc="DB98F130">
      <w:start w:val="1"/>
      <w:numFmt w:val="bullet"/>
      <w:lvlText w:val=""/>
      <w:lvlJc w:val="left"/>
      <w:pPr>
        <w:tabs>
          <w:tab w:val="num" w:pos="1440"/>
        </w:tabs>
        <w:ind w:left="1440" w:hanging="360"/>
      </w:pPr>
      <w:rPr>
        <w:rFonts w:ascii="Symbol" w:hAnsi="Symbol" w:hint="default"/>
        <w:color w:val="auto"/>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EA86D93"/>
    <w:multiLevelType w:val="hybridMultilevel"/>
    <w:tmpl w:val="ED324D44"/>
    <w:lvl w:ilvl="0" w:tplc="7AA0BFCA">
      <w:start w:val="1"/>
      <w:numFmt w:val="bullet"/>
      <w:lvlText w:val=""/>
      <w:lvlJc w:val="left"/>
      <w:pPr>
        <w:tabs>
          <w:tab w:val="num" w:pos="360"/>
        </w:tabs>
        <w:ind w:left="360" w:hanging="360"/>
      </w:pPr>
      <w:rPr>
        <w:rFonts w:ascii="Wingdings" w:hAnsi="Wingdings" w:hint="default"/>
        <w:color w:val="00B0F0"/>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D766DBF"/>
    <w:multiLevelType w:val="multilevel"/>
    <w:tmpl w:val="1DDC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EB53389"/>
    <w:multiLevelType w:val="hybridMultilevel"/>
    <w:tmpl w:val="FFDEABF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4016BBC"/>
    <w:multiLevelType w:val="hybridMultilevel"/>
    <w:tmpl w:val="AAC4A6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39B17699"/>
    <w:multiLevelType w:val="hybridMultilevel"/>
    <w:tmpl w:val="62025AEC"/>
    <w:lvl w:ilvl="0" w:tplc="04090001">
      <w:start w:val="1"/>
      <w:numFmt w:val="bullet"/>
      <w:lvlText w:val=""/>
      <w:lvlJc w:val="left"/>
      <w:pPr>
        <w:tabs>
          <w:tab w:val="num" w:pos="360"/>
        </w:tabs>
        <w:ind w:left="360" w:hanging="360"/>
      </w:pPr>
      <w:rPr>
        <w:rFonts w:ascii="Symbol" w:hAnsi="Symbol" w:hint="default"/>
        <w:color w:val="auto"/>
      </w:rPr>
    </w:lvl>
    <w:lvl w:ilvl="1" w:tplc="FFFFFFFF">
      <w:start w:val="1"/>
      <w:numFmt w:val="bullet"/>
      <w:lvlText w:val="o"/>
      <w:lvlJc w:val="left"/>
      <w:pPr>
        <w:tabs>
          <w:tab w:val="num" w:pos="1170"/>
        </w:tabs>
        <w:ind w:left="1170" w:hanging="360"/>
      </w:pPr>
      <w:rPr>
        <w:rFonts w:ascii="Courier New" w:hAnsi="Courier New" w:cs="Courier New" w:hint="default"/>
      </w:rPr>
    </w:lvl>
    <w:lvl w:ilvl="2" w:tplc="FFFFFFFF" w:tentative="1">
      <w:start w:val="1"/>
      <w:numFmt w:val="bullet"/>
      <w:lvlText w:val=""/>
      <w:lvlJc w:val="left"/>
      <w:pPr>
        <w:tabs>
          <w:tab w:val="num" w:pos="1890"/>
        </w:tabs>
        <w:ind w:left="1890" w:hanging="360"/>
      </w:pPr>
      <w:rPr>
        <w:rFonts w:ascii="Wingdings" w:hAnsi="Wingdings" w:hint="default"/>
      </w:rPr>
    </w:lvl>
    <w:lvl w:ilvl="3" w:tplc="FFFFFFFF" w:tentative="1">
      <w:start w:val="1"/>
      <w:numFmt w:val="bullet"/>
      <w:lvlText w:val=""/>
      <w:lvlJc w:val="left"/>
      <w:pPr>
        <w:tabs>
          <w:tab w:val="num" w:pos="2610"/>
        </w:tabs>
        <w:ind w:left="2610" w:hanging="360"/>
      </w:pPr>
      <w:rPr>
        <w:rFonts w:ascii="Symbol" w:hAnsi="Symbol" w:hint="default"/>
      </w:rPr>
    </w:lvl>
    <w:lvl w:ilvl="4" w:tplc="FFFFFFFF" w:tentative="1">
      <w:start w:val="1"/>
      <w:numFmt w:val="bullet"/>
      <w:lvlText w:val="o"/>
      <w:lvlJc w:val="left"/>
      <w:pPr>
        <w:tabs>
          <w:tab w:val="num" w:pos="3330"/>
        </w:tabs>
        <w:ind w:left="3330" w:hanging="360"/>
      </w:pPr>
      <w:rPr>
        <w:rFonts w:ascii="Courier New" w:hAnsi="Courier New" w:cs="Courier New" w:hint="default"/>
      </w:rPr>
    </w:lvl>
    <w:lvl w:ilvl="5" w:tplc="FFFFFFFF" w:tentative="1">
      <w:start w:val="1"/>
      <w:numFmt w:val="bullet"/>
      <w:lvlText w:val=""/>
      <w:lvlJc w:val="left"/>
      <w:pPr>
        <w:tabs>
          <w:tab w:val="num" w:pos="4050"/>
        </w:tabs>
        <w:ind w:left="4050" w:hanging="360"/>
      </w:pPr>
      <w:rPr>
        <w:rFonts w:ascii="Wingdings" w:hAnsi="Wingdings" w:hint="default"/>
      </w:rPr>
    </w:lvl>
    <w:lvl w:ilvl="6" w:tplc="FFFFFFFF" w:tentative="1">
      <w:start w:val="1"/>
      <w:numFmt w:val="bullet"/>
      <w:lvlText w:val=""/>
      <w:lvlJc w:val="left"/>
      <w:pPr>
        <w:tabs>
          <w:tab w:val="num" w:pos="4770"/>
        </w:tabs>
        <w:ind w:left="4770" w:hanging="360"/>
      </w:pPr>
      <w:rPr>
        <w:rFonts w:ascii="Symbol" w:hAnsi="Symbol" w:hint="default"/>
      </w:rPr>
    </w:lvl>
    <w:lvl w:ilvl="7" w:tplc="FFFFFFFF" w:tentative="1">
      <w:start w:val="1"/>
      <w:numFmt w:val="bullet"/>
      <w:lvlText w:val="o"/>
      <w:lvlJc w:val="left"/>
      <w:pPr>
        <w:tabs>
          <w:tab w:val="num" w:pos="5490"/>
        </w:tabs>
        <w:ind w:left="5490" w:hanging="360"/>
      </w:pPr>
      <w:rPr>
        <w:rFonts w:ascii="Courier New" w:hAnsi="Courier New" w:cs="Courier New" w:hint="default"/>
      </w:rPr>
    </w:lvl>
    <w:lvl w:ilvl="8" w:tplc="FFFFFFFF" w:tentative="1">
      <w:start w:val="1"/>
      <w:numFmt w:val="bullet"/>
      <w:lvlText w:val=""/>
      <w:lvlJc w:val="left"/>
      <w:pPr>
        <w:tabs>
          <w:tab w:val="num" w:pos="6210"/>
        </w:tabs>
        <w:ind w:left="6210" w:hanging="360"/>
      </w:pPr>
      <w:rPr>
        <w:rFonts w:ascii="Wingdings" w:hAnsi="Wingdings" w:hint="default"/>
      </w:rPr>
    </w:lvl>
  </w:abstractNum>
  <w:abstractNum w:abstractNumId="10">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1">
    <w:nsid w:val="4319677A"/>
    <w:multiLevelType w:val="hybridMultilevel"/>
    <w:tmpl w:val="E27411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CE6C53"/>
    <w:multiLevelType w:val="hybridMultilevel"/>
    <w:tmpl w:val="03C86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9852CCD"/>
    <w:multiLevelType w:val="multilevel"/>
    <w:tmpl w:val="3DDECB6E"/>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14">
    <w:nsid w:val="6A8960EF"/>
    <w:multiLevelType w:val="hybridMultilevel"/>
    <w:tmpl w:val="873EC730"/>
    <w:lvl w:ilvl="0" w:tplc="F4B438A0">
      <w:numFmt w:val="bullet"/>
      <w:lvlText w:val=""/>
      <w:lvlJc w:val="left"/>
      <w:pPr>
        <w:tabs>
          <w:tab w:val="num" w:pos="720"/>
        </w:tabs>
        <w:ind w:left="720" w:hanging="360"/>
      </w:pPr>
      <w:rPr>
        <w:rFonts w:ascii="Symbol" w:eastAsia="Times New Roman" w:hAnsi="Symbol" w:cs="Times New Roman"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E6866D9"/>
    <w:multiLevelType w:val="hybridMultilevel"/>
    <w:tmpl w:val="AA423F12"/>
    <w:lvl w:ilvl="0" w:tplc="04090001">
      <w:start w:val="1"/>
      <w:numFmt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6">
    <w:nsid w:val="746F1AC6"/>
    <w:multiLevelType w:val="hybridMultilevel"/>
    <w:tmpl w:val="85CED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53A019D"/>
    <w:multiLevelType w:val="hybridMultilevel"/>
    <w:tmpl w:val="DD2096B8"/>
    <w:lvl w:ilvl="0" w:tplc="A9CEF830">
      <w:numFmt w:val="bullet"/>
      <w:lvlText w:val="•"/>
      <w:lvlJc w:val="left"/>
      <w:pPr>
        <w:ind w:left="-360" w:hanging="360"/>
      </w:pPr>
      <w:rPr>
        <w:rFonts w:ascii="Calibri" w:eastAsia="Times New Roman" w:hAnsi="Calibri" w:cs="Aria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8">
    <w:nsid w:val="7ECC1F41"/>
    <w:multiLevelType w:val="multilevel"/>
    <w:tmpl w:val="5BCAD7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5"/>
  </w:num>
  <w:num w:numId="2">
    <w:abstractNumId w:val="13"/>
  </w:num>
  <w:num w:numId="3">
    <w:abstractNumId w:val="4"/>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3"/>
  </w:num>
  <w:num w:numId="7">
    <w:abstractNumId w:val="8"/>
  </w:num>
  <w:num w:numId="8">
    <w:abstractNumId w:val="9"/>
  </w:num>
  <w:num w:numId="9">
    <w:abstractNumId w:val="16"/>
  </w:num>
  <w:num w:numId="10">
    <w:abstractNumId w:val="14"/>
  </w:num>
  <w:num w:numId="1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2"/>
  </w:num>
  <w:num w:numId="14">
    <w:abstractNumId w:val="12"/>
  </w:num>
  <w:num w:numId="15">
    <w:abstractNumId w:val="17"/>
  </w:num>
  <w:num w:numId="16">
    <w:abstractNumId w:val="6"/>
  </w:num>
  <w:num w:numId="17">
    <w:abstractNumId w:val="15"/>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activeWritingStyle w:appName="MSWord" w:lang="en-US" w:vendorID="64" w:dllVersion="131078" w:nlCheck="1" w:checkStyle="1"/>
  <w:activeWritingStyle w:appName="MSWord" w:lang="en-AU" w:vendorID="64" w:dllVersion="131078" w:nlCheck="1" w:checkStyle="1"/>
  <w:stylePaneFormatFilter w:val="3F01"/>
  <w:defaultTabStop w:val="720"/>
  <w:characterSpacingControl w:val="doNotCompress"/>
  <w:hdrShapeDefaults>
    <o:shapedefaults v:ext="edit" spidmax="24578"/>
  </w:hdrShapeDefaults>
  <w:footnotePr>
    <w:footnote w:id="0"/>
    <w:footnote w:id="1"/>
  </w:footnotePr>
  <w:endnotePr>
    <w:endnote w:id="0"/>
    <w:endnote w:id="1"/>
  </w:endnotePr>
  <w:compat/>
  <w:rsids>
    <w:rsidRoot w:val="00CB5F84"/>
    <w:rsid w:val="00001E81"/>
    <w:rsid w:val="000040CA"/>
    <w:rsid w:val="00007270"/>
    <w:rsid w:val="00014B9A"/>
    <w:rsid w:val="000169DB"/>
    <w:rsid w:val="00024F14"/>
    <w:rsid w:val="00070BF9"/>
    <w:rsid w:val="000822BF"/>
    <w:rsid w:val="000B2CB3"/>
    <w:rsid w:val="000B4CAE"/>
    <w:rsid w:val="000C5FD6"/>
    <w:rsid w:val="000D488F"/>
    <w:rsid w:val="000F579C"/>
    <w:rsid w:val="000F5FF5"/>
    <w:rsid w:val="000F7B20"/>
    <w:rsid w:val="001059BC"/>
    <w:rsid w:val="001063F2"/>
    <w:rsid w:val="00106714"/>
    <w:rsid w:val="00123860"/>
    <w:rsid w:val="00161EB4"/>
    <w:rsid w:val="0016712A"/>
    <w:rsid w:val="00167AA2"/>
    <w:rsid w:val="00176AF5"/>
    <w:rsid w:val="001B122D"/>
    <w:rsid w:val="001B7F8D"/>
    <w:rsid w:val="001D0245"/>
    <w:rsid w:val="001D490B"/>
    <w:rsid w:val="001D5681"/>
    <w:rsid w:val="001F0F59"/>
    <w:rsid w:val="001F30AA"/>
    <w:rsid w:val="001F5C6B"/>
    <w:rsid w:val="00205F5C"/>
    <w:rsid w:val="002166DD"/>
    <w:rsid w:val="00221F9B"/>
    <w:rsid w:val="00233685"/>
    <w:rsid w:val="00256A91"/>
    <w:rsid w:val="00261BAE"/>
    <w:rsid w:val="002621C8"/>
    <w:rsid w:val="002650AB"/>
    <w:rsid w:val="00276082"/>
    <w:rsid w:val="002763C8"/>
    <w:rsid w:val="002A075B"/>
    <w:rsid w:val="002B7EF7"/>
    <w:rsid w:val="00301FBB"/>
    <w:rsid w:val="00302A90"/>
    <w:rsid w:val="003044EC"/>
    <w:rsid w:val="00314B03"/>
    <w:rsid w:val="0032046E"/>
    <w:rsid w:val="00326468"/>
    <w:rsid w:val="00345583"/>
    <w:rsid w:val="003457BD"/>
    <w:rsid w:val="00356A55"/>
    <w:rsid w:val="00361B13"/>
    <w:rsid w:val="003725D8"/>
    <w:rsid w:val="00386FFB"/>
    <w:rsid w:val="0039577B"/>
    <w:rsid w:val="003A5ADB"/>
    <w:rsid w:val="003C4BFC"/>
    <w:rsid w:val="003D3307"/>
    <w:rsid w:val="00442BAE"/>
    <w:rsid w:val="00446120"/>
    <w:rsid w:val="0044797C"/>
    <w:rsid w:val="00447B55"/>
    <w:rsid w:val="00454602"/>
    <w:rsid w:val="004565D1"/>
    <w:rsid w:val="00457ECA"/>
    <w:rsid w:val="00462BE2"/>
    <w:rsid w:val="00472DF9"/>
    <w:rsid w:val="00482526"/>
    <w:rsid w:val="00484045"/>
    <w:rsid w:val="00485A22"/>
    <w:rsid w:val="00494282"/>
    <w:rsid w:val="00494D22"/>
    <w:rsid w:val="00497DF4"/>
    <w:rsid w:val="004A13EC"/>
    <w:rsid w:val="004A2786"/>
    <w:rsid w:val="004A7493"/>
    <w:rsid w:val="004B5504"/>
    <w:rsid w:val="004C39F0"/>
    <w:rsid w:val="004C5063"/>
    <w:rsid w:val="004D4997"/>
    <w:rsid w:val="004F1C13"/>
    <w:rsid w:val="004F6CE7"/>
    <w:rsid w:val="004F6E3D"/>
    <w:rsid w:val="00503BDB"/>
    <w:rsid w:val="00511CC9"/>
    <w:rsid w:val="00530F68"/>
    <w:rsid w:val="005359AB"/>
    <w:rsid w:val="005501A9"/>
    <w:rsid w:val="00574538"/>
    <w:rsid w:val="00574F00"/>
    <w:rsid w:val="005947E4"/>
    <w:rsid w:val="005A0C78"/>
    <w:rsid w:val="005B2653"/>
    <w:rsid w:val="005C5498"/>
    <w:rsid w:val="005D0D16"/>
    <w:rsid w:val="005D5ECE"/>
    <w:rsid w:val="005D6C14"/>
    <w:rsid w:val="00617A9A"/>
    <w:rsid w:val="006249AA"/>
    <w:rsid w:val="00626BDA"/>
    <w:rsid w:val="00632DD6"/>
    <w:rsid w:val="006371E5"/>
    <w:rsid w:val="00642938"/>
    <w:rsid w:val="00644591"/>
    <w:rsid w:val="00652F68"/>
    <w:rsid w:val="00655D2A"/>
    <w:rsid w:val="006A0BFC"/>
    <w:rsid w:val="006A19E7"/>
    <w:rsid w:val="006A2494"/>
    <w:rsid w:val="006C288D"/>
    <w:rsid w:val="006D062D"/>
    <w:rsid w:val="006D1BB1"/>
    <w:rsid w:val="006D1E4F"/>
    <w:rsid w:val="006F20D0"/>
    <w:rsid w:val="006F544D"/>
    <w:rsid w:val="00702A60"/>
    <w:rsid w:val="0071362F"/>
    <w:rsid w:val="00721AAA"/>
    <w:rsid w:val="00722DB5"/>
    <w:rsid w:val="007316DA"/>
    <w:rsid w:val="00745101"/>
    <w:rsid w:val="007462F3"/>
    <w:rsid w:val="007556C4"/>
    <w:rsid w:val="00756B67"/>
    <w:rsid w:val="007721D8"/>
    <w:rsid w:val="00784342"/>
    <w:rsid w:val="0079262A"/>
    <w:rsid w:val="007A6CE0"/>
    <w:rsid w:val="007B54E8"/>
    <w:rsid w:val="007D3419"/>
    <w:rsid w:val="007D7E61"/>
    <w:rsid w:val="007F5FFD"/>
    <w:rsid w:val="007F7DAC"/>
    <w:rsid w:val="00815E5C"/>
    <w:rsid w:val="00822517"/>
    <w:rsid w:val="00824A52"/>
    <w:rsid w:val="00830421"/>
    <w:rsid w:val="008349B7"/>
    <w:rsid w:val="00845335"/>
    <w:rsid w:val="008479D9"/>
    <w:rsid w:val="008522C5"/>
    <w:rsid w:val="0086205A"/>
    <w:rsid w:val="008668F6"/>
    <w:rsid w:val="008706B1"/>
    <w:rsid w:val="00877DD7"/>
    <w:rsid w:val="00880A99"/>
    <w:rsid w:val="0088249E"/>
    <w:rsid w:val="0088371F"/>
    <w:rsid w:val="008872A8"/>
    <w:rsid w:val="00895B28"/>
    <w:rsid w:val="008A5F09"/>
    <w:rsid w:val="008B4CAF"/>
    <w:rsid w:val="008B655D"/>
    <w:rsid w:val="008C7E81"/>
    <w:rsid w:val="008D0520"/>
    <w:rsid w:val="008D0EB8"/>
    <w:rsid w:val="008E2C4C"/>
    <w:rsid w:val="008F001A"/>
    <w:rsid w:val="008F0CA9"/>
    <w:rsid w:val="008F7149"/>
    <w:rsid w:val="00913C0B"/>
    <w:rsid w:val="00913D6B"/>
    <w:rsid w:val="00936A95"/>
    <w:rsid w:val="0095052B"/>
    <w:rsid w:val="00950B8F"/>
    <w:rsid w:val="00952D51"/>
    <w:rsid w:val="009750C9"/>
    <w:rsid w:val="009768EA"/>
    <w:rsid w:val="00987549"/>
    <w:rsid w:val="00994DD0"/>
    <w:rsid w:val="00996E33"/>
    <w:rsid w:val="00997F28"/>
    <w:rsid w:val="009B60C6"/>
    <w:rsid w:val="009C622F"/>
    <w:rsid w:val="009C721C"/>
    <w:rsid w:val="009F36AC"/>
    <w:rsid w:val="00A03B03"/>
    <w:rsid w:val="00A15129"/>
    <w:rsid w:val="00A16A1E"/>
    <w:rsid w:val="00A260A4"/>
    <w:rsid w:val="00A35340"/>
    <w:rsid w:val="00A43FEA"/>
    <w:rsid w:val="00A51879"/>
    <w:rsid w:val="00A5260A"/>
    <w:rsid w:val="00A6331E"/>
    <w:rsid w:val="00A65BAD"/>
    <w:rsid w:val="00A66040"/>
    <w:rsid w:val="00A80839"/>
    <w:rsid w:val="00AA3DA0"/>
    <w:rsid w:val="00AB196C"/>
    <w:rsid w:val="00AB79CD"/>
    <w:rsid w:val="00AC700D"/>
    <w:rsid w:val="00AD31C0"/>
    <w:rsid w:val="00AE2D16"/>
    <w:rsid w:val="00AF0006"/>
    <w:rsid w:val="00AF543D"/>
    <w:rsid w:val="00B1109D"/>
    <w:rsid w:val="00B70414"/>
    <w:rsid w:val="00B82C26"/>
    <w:rsid w:val="00B952CB"/>
    <w:rsid w:val="00B959B2"/>
    <w:rsid w:val="00BC3AA4"/>
    <w:rsid w:val="00BF22E2"/>
    <w:rsid w:val="00C21990"/>
    <w:rsid w:val="00C2482B"/>
    <w:rsid w:val="00C26293"/>
    <w:rsid w:val="00C55C6A"/>
    <w:rsid w:val="00C71902"/>
    <w:rsid w:val="00C75878"/>
    <w:rsid w:val="00C94570"/>
    <w:rsid w:val="00CA4223"/>
    <w:rsid w:val="00CA65C6"/>
    <w:rsid w:val="00CA72F2"/>
    <w:rsid w:val="00CB5F84"/>
    <w:rsid w:val="00CD38C0"/>
    <w:rsid w:val="00CD4872"/>
    <w:rsid w:val="00CE6CAF"/>
    <w:rsid w:val="00CF48DC"/>
    <w:rsid w:val="00D2187F"/>
    <w:rsid w:val="00D24F12"/>
    <w:rsid w:val="00D275C5"/>
    <w:rsid w:val="00D4159B"/>
    <w:rsid w:val="00D47CC0"/>
    <w:rsid w:val="00D575B8"/>
    <w:rsid w:val="00D72784"/>
    <w:rsid w:val="00D729F6"/>
    <w:rsid w:val="00DA5F57"/>
    <w:rsid w:val="00DB3480"/>
    <w:rsid w:val="00DB4121"/>
    <w:rsid w:val="00DB62D9"/>
    <w:rsid w:val="00DC0DB3"/>
    <w:rsid w:val="00DD1568"/>
    <w:rsid w:val="00DD3640"/>
    <w:rsid w:val="00DD39A9"/>
    <w:rsid w:val="00DE12D1"/>
    <w:rsid w:val="00DE7D08"/>
    <w:rsid w:val="00E078BE"/>
    <w:rsid w:val="00E11EA4"/>
    <w:rsid w:val="00E23C57"/>
    <w:rsid w:val="00E3339B"/>
    <w:rsid w:val="00E4031E"/>
    <w:rsid w:val="00E40C9A"/>
    <w:rsid w:val="00E47B8E"/>
    <w:rsid w:val="00E5733B"/>
    <w:rsid w:val="00E66328"/>
    <w:rsid w:val="00E8321A"/>
    <w:rsid w:val="00E84F18"/>
    <w:rsid w:val="00E9583B"/>
    <w:rsid w:val="00EB4DF2"/>
    <w:rsid w:val="00EB7201"/>
    <w:rsid w:val="00EC66F4"/>
    <w:rsid w:val="00ED4547"/>
    <w:rsid w:val="00EF3171"/>
    <w:rsid w:val="00EF6F7D"/>
    <w:rsid w:val="00F00EF3"/>
    <w:rsid w:val="00F0114B"/>
    <w:rsid w:val="00F16891"/>
    <w:rsid w:val="00F21AF8"/>
    <w:rsid w:val="00F21F08"/>
    <w:rsid w:val="00F24A91"/>
    <w:rsid w:val="00F35CDD"/>
    <w:rsid w:val="00F35D70"/>
    <w:rsid w:val="00F40646"/>
    <w:rsid w:val="00F40CF6"/>
    <w:rsid w:val="00F41FDE"/>
    <w:rsid w:val="00F46C70"/>
    <w:rsid w:val="00F5703E"/>
    <w:rsid w:val="00F61024"/>
    <w:rsid w:val="00F621F0"/>
    <w:rsid w:val="00F76CF2"/>
    <w:rsid w:val="00F8101B"/>
    <w:rsid w:val="00F9076C"/>
    <w:rsid w:val="00F93BC0"/>
    <w:rsid w:val="00F9639B"/>
    <w:rsid w:val="00F97B7F"/>
    <w:rsid w:val="00FA1BE5"/>
    <w:rsid w:val="00FA2D81"/>
    <w:rsid w:val="00FA32A4"/>
    <w:rsid w:val="00FA3C58"/>
    <w:rsid w:val="00FA6394"/>
    <w:rsid w:val="00FA66DB"/>
    <w:rsid w:val="00FC67E7"/>
    <w:rsid w:val="00FC7068"/>
    <w:rsid w:val="00FD56CE"/>
    <w:rsid w:val="00FD778E"/>
    <w:rsid w:val="00FF5D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5F84"/>
  </w:style>
  <w:style w:type="paragraph" w:styleId="Heading2">
    <w:name w:val="heading 2"/>
    <w:basedOn w:val="Normal"/>
    <w:next w:val="Normal"/>
    <w:link w:val="Heading2Char"/>
    <w:qFormat/>
    <w:rsid w:val="00CB5F8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2763C8"/>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9C721C"/>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A + Times New Roman,11 pt,Black,Before:  0 pt,After:  0 pt,... ..."/>
    <w:basedOn w:val="Normal"/>
    <w:link w:val="HeaderChar"/>
    <w:uiPriority w:val="99"/>
    <w:rsid w:val="00CB5F84"/>
    <w:pPr>
      <w:tabs>
        <w:tab w:val="center" w:pos="4320"/>
        <w:tab w:val="right" w:pos="8640"/>
      </w:tabs>
    </w:pPr>
    <w:rPr>
      <w:sz w:val="24"/>
      <w:szCs w:val="24"/>
    </w:rPr>
  </w:style>
  <w:style w:type="paragraph" w:styleId="BodyText">
    <w:name w:val="Body Text"/>
    <w:basedOn w:val="Normal"/>
    <w:link w:val="BodyTextChar"/>
    <w:rsid w:val="00CB5F84"/>
    <w:pPr>
      <w:spacing w:after="120"/>
    </w:pPr>
  </w:style>
  <w:style w:type="paragraph" w:styleId="Footer">
    <w:name w:val="footer"/>
    <w:basedOn w:val="Normal"/>
    <w:rsid w:val="00CB5F84"/>
    <w:pPr>
      <w:tabs>
        <w:tab w:val="center" w:pos="4320"/>
        <w:tab w:val="right" w:pos="8640"/>
      </w:tabs>
    </w:pPr>
  </w:style>
  <w:style w:type="paragraph" w:styleId="BodyTextIndent">
    <w:name w:val="Body Text Indent"/>
    <w:basedOn w:val="Normal"/>
    <w:link w:val="BodyTextIndentChar"/>
    <w:rsid w:val="00CB5F84"/>
    <w:pPr>
      <w:spacing w:after="120"/>
      <w:ind w:left="360"/>
    </w:pPr>
  </w:style>
  <w:style w:type="character" w:customStyle="1" w:styleId="BodyTextIndentChar">
    <w:name w:val="Body Text Indent Char"/>
    <w:basedOn w:val="DefaultParagraphFont"/>
    <w:link w:val="BodyTextIndent"/>
    <w:rsid w:val="00CB5F84"/>
    <w:rPr>
      <w:lang w:val="en-US" w:eastAsia="en-US" w:bidi="ar-SA"/>
    </w:rPr>
  </w:style>
  <w:style w:type="character" w:customStyle="1" w:styleId="Heading2Char">
    <w:name w:val="Heading 2 Char"/>
    <w:basedOn w:val="DefaultParagraphFont"/>
    <w:link w:val="Heading2"/>
    <w:rsid w:val="00CB5F84"/>
    <w:rPr>
      <w:rFonts w:ascii="Arial" w:hAnsi="Arial" w:cs="Arial"/>
      <w:b/>
      <w:bCs/>
      <w:i/>
      <w:iCs/>
      <w:sz w:val="28"/>
      <w:szCs w:val="28"/>
      <w:lang w:val="en-US" w:eastAsia="en-US" w:bidi="ar-SA"/>
    </w:rPr>
  </w:style>
  <w:style w:type="paragraph" w:customStyle="1" w:styleId="NormalArial">
    <w:name w:val="Normal + Arial"/>
    <w:aliases w:val="10 pt"/>
    <w:basedOn w:val="BodyText2"/>
    <w:rsid w:val="00CB5F84"/>
    <w:pPr>
      <w:spacing w:after="0" w:line="240" w:lineRule="auto"/>
      <w:ind w:right="-360"/>
    </w:pPr>
    <w:rPr>
      <w:rFonts w:ascii="Arial" w:hAnsi="Arial" w:cs="Arial"/>
      <w:b/>
      <w:bCs/>
    </w:rPr>
  </w:style>
  <w:style w:type="paragraph" w:styleId="BodyText2">
    <w:name w:val="Body Text 2"/>
    <w:basedOn w:val="Normal"/>
    <w:rsid w:val="00CB5F84"/>
    <w:pPr>
      <w:spacing w:after="120" w:line="480" w:lineRule="auto"/>
    </w:pPr>
  </w:style>
  <w:style w:type="character" w:customStyle="1" w:styleId="normalchar">
    <w:name w:val="normal__char"/>
    <w:basedOn w:val="DefaultParagraphFont"/>
    <w:rsid w:val="00CF48DC"/>
  </w:style>
  <w:style w:type="paragraph" w:styleId="PlainText">
    <w:name w:val="Plain Text"/>
    <w:aliases w:val="Plain Text Char Char Char,Plain Text Char Char"/>
    <w:basedOn w:val="Normal"/>
    <w:link w:val="PlainTextChar"/>
    <w:uiPriority w:val="99"/>
    <w:rsid w:val="00D575B8"/>
    <w:rPr>
      <w:rFonts w:ascii="Courier New" w:hAnsi="Courier New"/>
    </w:rPr>
  </w:style>
  <w:style w:type="character" w:customStyle="1" w:styleId="PlainTextChar">
    <w:name w:val="Plain Text Char"/>
    <w:aliases w:val="Plain Text Char Char Char Char,Plain Text Char Char Char1"/>
    <w:basedOn w:val="DefaultParagraphFont"/>
    <w:link w:val="PlainText"/>
    <w:uiPriority w:val="99"/>
    <w:rsid w:val="00D575B8"/>
    <w:rPr>
      <w:rFonts w:ascii="Courier New" w:hAnsi="Courier New"/>
      <w:lang w:val="en-US" w:eastAsia="en-US" w:bidi="ar-SA"/>
    </w:rPr>
  </w:style>
  <w:style w:type="paragraph" w:styleId="HTMLPreformatted">
    <w:name w:val="HTML Preformatted"/>
    <w:basedOn w:val="Normal"/>
    <w:link w:val="HTMLPreformattedChar"/>
    <w:rsid w:val="00A51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rPr>
  </w:style>
  <w:style w:type="character" w:customStyle="1" w:styleId="HTMLPreformattedChar">
    <w:name w:val="HTML Preformatted Char"/>
    <w:basedOn w:val="DefaultParagraphFont"/>
    <w:link w:val="HTMLPreformatted"/>
    <w:rsid w:val="00A51879"/>
    <w:rPr>
      <w:rFonts w:ascii="Courier New" w:hAnsi="Courier New" w:cs="Courier New"/>
      <w:color w:val="000000"/>
    </w:rPr>
  </w:style>
  <w:style w:type="character" w:customStyle="1" w:styleId="Heading4Char">
    <w:name w:val="Heading 4 Char"/>
    <w:basedOn w:val="DefaultParagraphFont"/>
    <w:link w:val="Heading4"/>
    <w:uiPriority w:val="9"/>
    <w:semiHidden/>
    <w:rsid w:val="009C721C"/>
    <w:rPr>
      <w:rFonts w:ascii="Calibri" w:eastAsia="Times New Roman" w:hAnsi="Calibri" w:cs="Times New Roman"/>
      <w:b/>
      <w:bCs/>
      <w:sz w:val="28"/>
      <w:szCs w:val="28"/>
    </w:rPr>
  </w:style>
  <w:style w:type="paragraph" w:styleId="BlockText">
    <w:name w:val="Block Text"/>
    <w:basedOn w:val="Normal"/>
    <w:rsid w:val="009C721C"/>
    <w:pPr>
      <w:ind w:left="360" w:right="360"/>
      <w:jc w:val="both"/>
    </w:pPr>
    <w:rPr>
      <w:rFonts w:ascii="Arial" w:eastAsia="SimSun" w:hAnsi="Arial" w:cs="Arial"/>
      <w:szCs w:val="24"/>
    </w:rPr>
  </w:style>
  <w:style w:type="paragraph" w:customStyle="1" w:styleId="ResumeBullet">
    <w:name w:val="Resume Bullet"/>
    <w:basedOn w:val="Normal"/>
    <w:next w:val="ResumeBullet2"/>
    <w:rsid w:val="00FD56CE"/>
    <w:pPr>
      <w:keepLines/>
      <w:widowControl w:val="0"/>
      <w:numPr>
        <w:numId w:val="2"/>
      </w:numPr>
      <w:spacing w:before="60"/>
    </w:pPr>
    <w:rPr>
      <w:szCs w:val="24"/>
    </w:rPr>
  </w:style>
  <w:style w:type="paragraph" w:customStyle="1" w:styleId="ResumeBullet2">
    <w:name w:val="Resume Bullet 2"/>
    <w:rsid w:val="00FD56CE"/>
    <w:pPr>
      <w:numPr>
        <w:ilvl w:val="1"/>
        <w:numId w:val="2"/>
      </w:numPr>
    </w:pPr>
    <w:rPr>
      <w:noProof/>
    </w:rPr>
  </w:style>
  <w:style w:type="paragraph" w:styleId="NoSpacing">
    <w:name w:val="No Spacing"/>
    <w:link w:val="NoSpacingChar"/>
    <w:uiPriority w:val="1"/>
    <w:qFormat/>
    <w:rsid w:val="006F20D0"/>
    <w:rPr>
      <w:rFonts w:ascii="Calibri" w:hAnsi="Calibri"/>
      <w:sz w:val="22"/>
      <w:szCs w:val="22"/>
    </w:rPr>
  </w:style>
  <w:style w:type="character" w:customStyle="1" w:styleId="jdsubtitle1">
    <w:name w:val="jd_subtitle1"/>
    <w:basedOn w:val="DefaultParagraphFont"/>
    <w:rsid w:val="00462BE2"/>
    <w:rPr>
      <w:rFonts w:ascii="Arial" w:hAnsi="Arial" w:cs="Arial" w:hint="default"/>
      <w:b/>
      <w:bCs/>
      <w:color w:val="436CBB"/>
      <w:sz w:val="26"/>
      <w:szCs w:val="26"/>
    </w:rPr>
  </w:style>
  <w:style w:type="character" w:customStyle="1" w:styleId="resume0020listchar">
    <w:name w:val="resume_0020list__char"/>
    <w:basedOn w:val="DefaultParagraphFont"/>
    <w:rsid w:val="00AF543D"/>
  </w:style>
  <w:style w:type="paragraph" w:customStyle="1" w:styleId="resume0020bullet00202">
    <w:name w:val="resume_0020bullet_00202"/>
    <w:basedOn w:val="Normal"/>
    <w:rsid w:val="00AF543D"/>
    <w:pPr>
      <w:spacing w:before="100" w:beforeAutospacing="1" w:after="100" w:afterAutospacing="1"/>
    </w:pPr>
    <w:rPr>
      <w:sz w:val="24"/>
      <w:szCs w:val="24"/>
    </w:rPr>
  </w:style>
  <w:style w:type="character" w:customStyle="1" w:styleId="resume0020bullet00202char">
    <w:name w:val="resume_0020bullet_00202__char"/>
    <w:basedOn w:val="DefaultParagraphFont"/>
    <w:rsid w:val="00AF543D"/>
  </w:style>
  <w:style w:type="character" w:styleId="Hyperlink">
    <w:name w:val="Hyperlink"/>
    <w:basedOn w:val="DefaultParagraphFont"/>
    <w:rsid w:val="008E2C4C"/>
    <w:rPr>
      <w:color w:val="0000FF"/>
      <w:sz w:val="20"/>
      <w:u w:val="single"/>
    </w:rPr>
  </w:style>
  <w:style w:type="character" w:customStyle="1" w:styleId="Heading3Char">
    <w:name w:val="Heading 3 Char"/>
    <w:basedOn w:val="DefaultParagraphFont"/>
    <w:link w:val="Heading3"/>
    <w:semiHidden/>
    <w:rsid w:val="002763C8"/>
    <w:rPr>
      <w:rFonts w:ascii="Cambria" w:eastAsia="Times New Roman" w:hAnsi="Cambria" w:cs="Times New Roman"/>
      <w:b/>
      <w:bCs/>
      <w:sz w:val="26"/>
      <w:szCs w:val="26"/>
      <w:lang w:val="en-US" w:eastAsia="en-US"/>
    </w:rPr>
  </w:style>
  <w:style w:type="paragraph" w:styleId="Title">
    <w:name w:val="Title"/>
    <w:basedOn w:val="Normal"/>
    <w:link w:val="TitleChar"/>
    <w:qFormat/>
    <w:rsid w:val="004A7493"/>
    <w:pPr>
      <w:tabs>
        <w:tab w:val="left" w:pos="2340"/>
      </w:tabs>
      <w:jc w:val="center"/>
    </w:pPr>
    <w:rPr>
      <w:b/>
      <w:sz w:val="24"/>
    </w:rPr>
  </w:style>
  <w:style w:type="character" w:customStyle="1" w:styleId="TitleChar">
    <w:name w:val="Title Char"/>
    <w:basedOn w:val="DefaultParagraphFont"/>
    <w:link w:val="Title"/>
    <w:rsid w:val="004A7493"/>
    <w:rPr>
      <w:b/>
      <w:sz w:val="24"/>
      <w:lang w:val="en-US" w:eastAsia="en-US"/>
    </w:rPr>
  </w:style>
  <w:style w:type="paragraph" w:styleId="ListBullet">
    <w:name w:val="List Bullet"/>
    <w:basedOn w:val="Normal"/>
    <w:autoRedefine/>
    <w:rsid w:val="004A7493"/>
    <w:pPr>
      <w:numPr>
        <w:numId w:val="3"/>
      </w:numPr>
      <w:jc w:val="both"/>
    </w:pPr>
    <w:rPr>
      <w:rFonts w:eastAsia="SimSun"/>
      <w:bCs/>
      <w:iCs/>
      <w:sz w:val="22"/>
      <w:szCs w:val="22"/>
    </w:rPr>
  </w:style>
  <w:style w:type="character" w:customStyle="1" w:styleId="HeaderChar">
    <w:name w:val="Header Char"/>
    <w:aliases w:val="Header A + Times New Roman Char,11 pt Char,Black Char,Before:  0 pt Char,After:  0 pt Char,... ... Char"/>
    <w:basedOn w:val="DefaultParagraphFont"/>
    <w:link w:val="Header"/>
    <w:uiPriority w:val="99"/>
    <w:locked/>
    <w:rsid w:val="00FC67E7"/>
    <w:rPr>
      <w:sz w:val="24"/>
      <w:szCs w:val="24"/>
      <w:lang w:val="en-US" w:eastAsia="en-US"/>
    </w:rPr>
  </w:style>
  <w:style w:type="character" w:customStyle="1" w:styleId="picture0020bulleted002csymbol00200028symbol0029002cbold002cleft003a002000200002e250022002changing003a002000200002e250022char">
    <w:name w:val="picture_0020bulleted_002csymbol_0020_0028symbol_0029_002cbold_002cleft_003a_0020_00200_002e25_0022_002changing_003a_0020_00200_002e25_0022__char"/>
    <w:basedOn w:val="DefaultParagraphFont"/>
    <w:rsid w:val="00C55C6A"/>
  </w:style>
  <w:style w:type="paragraph" w:styleId="ListParagraph">
    <w:name w:val="List Paragraph"/>
    <w:basedOn w:val="Normal"/>
    <w:uiPriority w:val="99"/>
    <w:qFormat/>
    <w:rsid w:val="005C5498"/>
    <w:pPr>
      <w:ind w:left="720"/>
      <w:contextualSpacing/>
    </w:pPr>
    <w:rPr>
      <w:sz w:val="24"/>
      <w:szCs w:val="24"/>
    </w:rPr>
  </w:style>
  <w:style w:type="paragraph" w:customStyle="1" w:styleId="Body">
    <w:name w:val="Body"/>
    <w:basedOn w:val="Normal"/>
    <w:rsid w:val="005C5498"/>
    <w:pPr>
      <w:ind w:left="2160" w:hanging="2160"/>
    </w:pPr>
    <w:rPr>
      <w:rFonts w:ascii="Arial" w:hAnsi="Arial"/>
    </w:rPr>
  </w:style>
  <w:style w:type="character" w:customStyle="1" w:styleId="NoSpacingChar">
    <w:name w:val="No Spacing Char"/>
    <w:basedOn w:val="DefaultParagraphFont"/>
    <w:link w:val="NoSpacing"/>
    <w:uiPriority w:val="1"/>
    <w:locked/>
    <w:rsid w:val="00FA2D81"/>
    <w:rPr>
      <w:rFonts w:ascii="Calibri" w:hAnsi="Calibri"/>
      <w:sz w:val="22"/>
      <w:szCs w:val="22"/>
      <w:lang w:val="en-US" w:eastAsia="en-US" w:bidi="ar-SA"/>
    </w:rPr>
  </w:style>
  <w:style w:type="paragraph" w:customStyle="1" w:styleId="normal0">
    <w:name w:val="normal"/>
    <w:basedOn w:val="Normal"/>
    <w:rsid w:val="00FA2D81"/>
    <w:pPr>
      <w:spacing w:before="100" w:beforeAutospacing="1" w:after="100" w:afterAutospacing="1"/>
    </w:pPr>
    <w:rPr>
      <w:sz w:val="24"/>
      <w:szCs w:val="24"/>
    </w:rPr>
  </w:style>
  <w:style w:type="character" w:customStyle="1" w:styleId="BodyTextChar">
    <w:name w:val="Body Text Char"/>
    <w:basedOn w:val="DefaultParagraphFont"/>
    <w:link w:val="BodyText"/>
    <w:rsid w:val="000C5FD6"/>
    <w:rPr>
      <w:lang w:val="en-US" w:eastAsia="en-US"/>
    </w:rPr>
  </w:style>
  <w:style w:type="paragraph" w:styleId="NormalWeb">
    <w:name w:val="Normal (Web)"/>
    <w:basedOn w:val="Normal"/>
    <w:uiPriority w:val="99"/>
    <w:rsid w:val="00A35340"/>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168061591">
      <w:bodyDiv w:val="1"/>
      <w:marLeft w:val="0"/>
      <w:marRight w:val="0"/>
      <w:marTop w:val="0"/>
      <w:marBottom w:val="0"/>
      <w:divBdr>
        <w:top w:val="none" w:sz="0" w:space="0" w:color="auto"/>
        <w:left w:val="none" w:sz="0" w:space="0" w:color="auto"/>
        <w:bottom w:val="none" w:sz="0" w:space="0" w:color="auto"/>
        <w:right w:val="none" w:sz="0" w:space="0" w:color="auto"/>
      </w:divBdr>
    </w:div>
    <w:div w:id="169873511">
      <w:bodyDiv w:val="1"/>
      <w:marLeft w:val="0"/>
      <w:marRight w:val="0"/>
      <w:marTop w:val="0"/>
      <w:marBottom w:val="0"/>
      <w:divBdr>
        <w:top w:val="none" w:sz="0" w:space="0" w:color="auto"/>
        <w:left w:val="none" w:sz="0" w:space="0" w:color="auto"/>
        <w:bottom w:val="none" w:sz="0" w:space="0" w:color="auto"/>
        <w:right w:val="none" w:sz="0" w:space="0" w:color="auto"/>
      </w:divBdr>
    </w:div>
    <w:div w:id="185944863">
      <w:bodyDiv w:val="1"/>
      <w:marLeft w:val="0"/>
      <w:marRight w:val="0"/>
      <w:marTop w:val="0"/>
      <w:marBottom w:val="0"/>
      <w:divBdr>
        <w:top w:val="none" w:sz="0" w:space="0" w:color="auto"/>
        <w:left w:val="none" w:sz="0" w:space="0" w:color="auto"/>
        <w:bottom w:val="none" w:sz="0" w:space="0" w:color="auto"/>
        <w:right w:val="none" w:sz="0" w:space="0" w:color="auto"/>
      </w:divBdr>
    </w:div>
    <w:div w:id="222519930">
      <w:bodyDiv w:val="1"/>
      <w:marLeft w:val="0"/>
      <w:marRight w:val="0"/>
      <w:marTop w:val="0"/>
      <w:marBottom w:val="0"/>
      <w:divBdr>
        <w:top w:val="none" w:sz="0" w:space="0" w:color="auto"/>
        <w:left w:val="none" w:sz="0" w:space="0" w:color="auto"/>
        <w:bottom w:val="none" w:sz="0" w:space="0" w:color="auto"/>
        <w:right w:val="none" w:sz="0" w:space="0" w:color="auto"/>
      </w:divBdr>
    </w:div>
    <w:div w:id="275332410">
      <w:bodyDiv w:val="1"/>
      <w:marLeft w:val="0"/>
      <w:marRight w:val="0"/>
      <w:marTop w:val="0"/>
      <w:marBottom w:val="0"/>
      <w:divBdr>
        <w:top w:val="none" w:sz="0" w:space="0" w:color="auto"/>
        <w:left w:val="none" w:sz="0" w:space="0" w:color="auto"/>
        <w:bottom w:val="none" w:sz="0" w:space="0" w:color="auto"/>
        <w:right w:val="none" w:sz="0" w:space="0" w:color="auto"/>
      </w:divBdr>
    </w:div>
    <w:div w:id="277567873">
      <w:bodyDiv w:val="1"/>
      <w:marLeft w:val="0"/>
      <w:marRight w:val="0"/>
      <w:marTop w:val="0"/>
      <w:marBottom w:val="0"/>
      <w:divBdr>
        <w:top w:val="none" w:sz="0" w:space="0" w:color="auto"/>
        <w:left w:val="none" w:sz="0" w:space="0" w:color="auto"/>
        <w:bottom w:val="none" w:sz="0" w:space="0" w:color="auto"/>
        <w:right w:val="none" w:sz="0" w:space="0" w:color="auto"/>
      </w:divBdr>
    </w:div>
    <w:div w:id="531110963">
      <w:bodyDiv w:val="1"/>
      <w:marLeft w:val="0"/>
      <w:marRight w:val="0"/>
      <w:marTop w:val="0"/>
      <w:marBottom w:val="0"/>
      <w:divBdr>
        <w:top w:val="none" w:sz="0" w:space="0" w:color="auto"/>
        <w:left w:val="none" w:sz="0" w:space="0" w:color="auto"/>
        <w:bottom w:val="none" w:sz="0" w:space="0" w:color="auto"/>
        <w:right w:val="none" w:sz="0" w:space="0" w:color="auto"/>
      </w:divBdr>
    </w:div>
    <w:div w:id="615480421">
      <w:bodyDiv w:val="1"/>
      <w:marLeft w:val="0"/>
      <w:marRight w:val="0"/>
      <w:marTop w:val="0"/>
      <w:marBottom w:val="0"/>
      <w:divBdr>
        <w:top w:val="none" w:sz="0" w:space="0" w:color="auto"/>
        <w:left w:val="none" w:sz="0" w:space="0" w:color="auto"/>
        <w:bottom w:val="none" w:sz="0" w:space="0" w:color="auto"/>
        <w:right w:val="none" w:sz="0" w:space="0" w:color="auto"/>
      </w:divBdr>
    </w:div>
    <w:div w:id="648825179">
      <w:bodyDiv w:val="1"/>
      <w:marLeft w:val="0"/>
      <w:marRight w:val="0"/>
      <w:marTop w:val="0"/>
      <w:marBottom w:val="0"/>
      <w:divBdr>
        <w:top w:val="none" w:sz="0" w:space="0" w:color="auto"/>
        <w:left w:val="none" w:sz="0" w:space="0" w:color="auto"/>
        <w:bottom w:val="none" w:sz="0" w:space="0" w:color="auto"/>
        <w:right w:val="none" w:sz="0" w:space="0" w:color="auto"/>
      </w:divBdr>
    </w:div>
    <w:div w:id="753011207">
      <w:bodyDiv w:val="1"/>
      <w:marLeft w:val="0"/>
      <w:marRight w:val="0"/>
      <w:marTop w:val="0"/>
      <w:marBottom w:val="0"/>
      <w:divBdr>
        <w:top w:val="none" w:sz="0" w:space="0" w:color="auto"/>
        <w:left w:val="none" w:sz="0" w:space="0" w:color="auto"/>
        <w:bottom w:val="none" w:sz="0" w:space="0" w:color="auto"/>
        <w:right w:val="none" w:sz="0" w:space="0" w:color="auto"/>
      </w:divBdr>
    </w:div>
    <w:div w:id="825708031">
      <w:bodyDiv w:val="1"/>
      <w:marLeft w:val="0"/>
      <w:marRight w:val="0"/>
      <w:marTop w:val="0"/>
      <w:marBottom w:val="0"/>
      <w:divBdr>
        <w:top w:val="none" w:sz="0" w:space="0" w:color="auto"/>
        <w:left w:val="none" w:sz="0" w:space="0" w:color="auto"/>
        <w:bottom w:val="none" w:sz="0" w:space="0" w:color="auto"/>
        <w:right w:val="none" w:sz="0" w:space="0" w:color="auto"/>
      </w:divBdr>
    </w:div>
    <w:div w:id="934903399">
      <w:bodyDiv w:val="1"/>
      <w:marLeft w:val="0"/>
      <w:marRight w:val="0"/>
      <w:marTop w:val="0"/>
      <w:marBottom w:val="0"/>
      <w:divBdr>
        <w:top w:val="none" w:sz="0" w:space="0" w:color="auto"/>
        <w:left w:val="none" w:sz="0" w:space="0" w:color="auto"/>
        <w:bottom w:val="none" w:sz="0" w:space="0" w:color="auto"/>
        <w:right w:val="none" w:sz="0" w:space="0" w:color="auto"/>
      </w:divBdr>
    </w:div>
    <w:div w:id="949900495">
      <w:bodyDiv w:val="1"/>
      <w:marLeft w:val="0"/>
      <w:marRight w:val="0"/>
      <w:marTop w:val="0"/>
      <w:marBottom w:val="0"/>
      <w:divBdr>
        <w:top w:val="none" w:sz="0" w:space="0" w:color="auto"/>
        <w:left w:val="none" w:sz="0" w:space="0" w:color="auto"/>
        <w:bottom w:val="none" w:sz="0" w:space="0" w:color="auto"/>
        <w:right w:val="none" w:sz="0" w:space="0" w:color="auto"/>
      </w:divBdr>
      <w:divsChild>
        <w:div w:id="1652981633">
          <w:marLeft w:val="150"/>
          <w:marRight w:val="150"/>
          <w:marTop w:val="100"/>
          <w:marBottom w:val="100"/>
          <w:divBdr>
            <w:top w:val="none" w:sz="0" w:space="0" w:color="auto"/>
            <w:left w:val="none" w:sz="0" w:space="0" w:color="auto"/>
            <w:bottom w:val="none" w:sz="0" w:space="0" w:color="auto"/>
            <w:right w:val="none" w:sz="0" w:space="0" w:color="auto"/>
          </w:divBdr>
          <w:divsChild>
            <w:div w:id="503666233">
              <w:marLeft w:val="0"/>
              <w:marRight w:val="0"/>
              <w:marTop w:val="0"/>
              <w:marBottom w:val="0"/>
              <w:divBdr>
                <w:top w:val="none" w:sz="0" w:space="0" w:color="auto"/>
                <w:left w:val="none" w:sz="0" w:space="0" w:color="auto"/>
                <w:bottom w:val="none" w:sz="0" w:space="0" w:color="auto"/>
                <w:right w:val="none" w:sz="0" w:space="0" w:color="auto"/>
              </w:divBdr>
              <w:divsChild>
                <w:div w:id="1126004435">
                  <w:marLeft w:val="0"/>
                  <w:marRight w:val="0"/>
                  <w:marTop w:val="0"/>
                  <w:marBottom w:val="0"/>
                  <w:divBdr>
                    <w:top w:val="none" w:sz="0" w:space="0" w:color="auto"/>
                    <w:left w:val="none" w:sz="0" w:space="0" w:color="auto"/>
                    <w:bottom w:val="none" w:sz="0" w:space="0" w:color="auto"/>
                    <w:right w:val="none" w:sz="0" w:space="0" w:color="auto"/>
                  </w:divBdr>
                  <w:divsChild>
                    <w:div w:id="1978216880">
                      <w:marLeft w:val="0"/>
                      <w:marRight w:val="0"/>
                      <w:marTop w:val="0"/>
                      <w:marBottom w:val="0"/>
                      <w:divBdr>
                        <w:top w:val="none" w:sz="0" w:space="0" w:color="auto"/>
                        <w:left w:val="none" w:sz="0" w:space="0" w:color="auto"/>
                        <w:bottom w:val="none" w:sz="0" w:space="0" w:color="auto"/>
                        <w:right w:val="none" w:sz="0" w:space="0" w:color="auto"/>
                      </w:divBdr>
                      <w:divsChild>
                        <w:div w:id="260727614">
                          <w:marLeft w:val="0"/>
                          <w:marRight w:val="0"/>
                          <w:marTop w:val="0"/>
                          <w:marBottom w:val="0"/>
                          <w:divBdr>
                            <w:top w:val="none" w:sz="0" w:space="0" w:color="auto"/>
                            <w:left w:val="none" w:sz="0" w:space="0" w:color="auto"/>
                            <w:bottom w:val="none" w:sz="0" w:space="0" w:color="auto"/>
                            <w:right w:val="none" w:sz="0" w:space="0" w:color="auto"/>
                          </w:divBdr>
                          <w:divsChild>
                            <w:div w:id="741410136">
                              <w:marLeft w:val="0"/>
                              <w:marRight w:val="0"/>
                              <w:marTop w:val="0"/>
                              <w:marBottom w:val="0"/>
                              <w:divBdr>
                                <w:top w:val="none" w:sz="0" w:space="0" w:color="auto"/>
                                <w:left w:val="none" w:sz="0" w:space="0" w:color="auto"/>
                                <w:bottom w:val="none" w:sz="0" w:space="0" w:color="auto"/>
                                <w:right w:val="none" w:sz="0" w:space="0" w:color="auto"/>
                              </w:divBdr>
                              <w:divsChild>
                                <w:div w:id="200207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905111">
      <w:bodyDiv w:val="1"/>
      <w:marLeft w:val="0"/>
      <w:marRight w:val="0"/>
      <w:marTop w:val="0"/>
      <w:marBottom w:val="0"/>
      <w:divBdr>
        <w:top w:val="none" w:sz="0" w:space="0" w:color="auto"/>
        <w:left w:val="none" w:sz="0" w:space="0" w:color="auto"/>
        <w:bottom w:val="none" w:sz="0" w:space="0" w:color="auto"/>
        <w:right w:val="none" w:sz="0" w:space="0" w:color="auto"/>
      </w:divBdr>
    </w:div>
    <w:div w:id="1102871882">
      <w:bodyDiv w:val="1"/>
      <w:marLeft w:val="0"/>
      <w:marRight w:val="0"/>
      <w:marTop w:val="0"/>
      <w:marBottom w:val="0"/>
      <w:divBdr>
        <w:top w:val="none" w:sz="0" w:space="0" w:color="auto"/>
        <w:left w:val="none" w:sz="0" w:space="0" w:color="auto"/>
        <w:bottom w:val="none" w:sz="0" w:space="0" w:color="auto"/>
        <w:right w:val="none" w:sz="0" w:space="0" w:color="auto"/>
      </w:divBdr>
    </w:div>
    <w:div w:id="1148017161">
      <w:bodyDiv w:val="1"/>
      <w:marLeft w:val="0"/>
      <w:marRight w:val="0"/>
      <w:marTop w:val="0"/>
      <w:marBottom w:val="0"/>
      <w:divBdr>
        <w:top w:val="none" w:sz="0" w:space="0" w:color="auto"/>
        <w:left w:val="none" w:sz="0" w:space="0" w:color="auto"/>
        <w:bottom w:val="none" w:sz="0" w:space="0" w:color="auto"/>
        <w:right w:val="none" w:sz="0" w:space="0" w:color="auto"/>
      </w:divBdr>
    </w:div>
    <w:div w:id="1214850281">
      <w:bodyDiv w:val="1"/>
      <w:marLeft w:val="0"/>
      <w:marRight w:val="0"/>
      <w:marTop w:val="0"/>
      <w:marBottom w:val="0"/>
      <w:divBdr>
        <w:top w:val="none" w:sz="0" w:space="0" w:color="auto"/>
        <w:left w:val="none" w:sz="0" w:space="0" w:color="auto"/>
        <w:bottom w:val="none" w:sz="0" w:space="0" w:color="auto"/>
        <w:right w:val="none" w:sz="0" w:space="0" w:color="auto"/>
      </w:divBdr>
    </w:div>
    <w:div w:id="1345326705">
      <w:bodyDiv w:val="1"/>
      <w:marLeft w:val="0"/>
      <w:marRight w:val="0"/>
      <w:marTop w:val="0"/>
      <w:marBottom w:val="0"/>
      <w:divBdr>
        <w:top w:val="none" w:sz="0" w:space="0" w:color="auto"/>
        <w:left w:val="none" w:sz="0" w:space="0" w:color="auto"/>
        <w:bottom w:val="none" w:sz="0" w:space="0" w:color="auto"/>
        <w:right w:val="none" w:sz="0" w:space="0" w:color="auto"/>
      </w:divBdr>
      <w:divsChild>
        <w:div w:id="1061171352">
          <w:marLeft w:val="150"/>
          <w:marRight w:val="150"/>
          <w:marTop w:val="100"/>
          <w:marBottom w:val="100"/>
          <w:divBdr>
            <w:top w:val="none" w:sz="0" w:space="0" w:color="auto"/>
            <w:left w:val="none" w:sz="0" w:space="0" w:color="auto"/>
            <w:bottom w:val="none" w:sz="0" w:space="0" w:color="auto"/>
            <w:right w:val="none" w:sz="0" w:space="0" w:color="auto"/>
          </w:divBdr>
          <w:divsChild>
            <w:div w:id="1980186083">
              <w:marLeft w:val="0"/>
              <w:marRight w:val="0"/>
              <w:marTop w:val="0"/>
              <w:marBottom w:val="0"/>
              <w:divBdr>
                <w:top w:val="none" w:sz="0" w:space="0" w:color="auto"/>
                <w:left w:val="none" w:sz="0" w:space="0" w:color="auto"/>
                <w:bottom w:val="none" w:sz="0" w:space="0" w:color="auto"/>
                <w:right w:val="none" w:sz="0" w:space="0" w:color="auto"/>
              </w:divBdr>
              <w:divsChild>
                <w:div w:id="1096100716">
                  <w:marLeft w:val="0"/>
                  <w:marRight w:val="0"/>
                  <w:marTop w:val="0"/>
                  <w:marBottom w:val="0"/>
                  <w:divBdr>
                    <w:top w:val="none" w:sz="0" w:space="0" w:color="auto"/>
                    <w:left w:val="none" w:sz="0" w:space="0" w:color="auto"/>
                    <w:bottom w:val="none" w:sz="0" w:space="0" w:color="auto"/>
                    <w:right w:val="none" w:sz="0" w:space="0" w:color="auto"/>
                  </w:divBdr>
                  <w:divsChild>
                    <w:div w:id="181868988">
                      <w:marLeft w:val="0"/>
                      <w:marRight w:val="0"/>
                      <w:marTop w:val="0"/>
                      <w:marBottom w:val="0"/>
                      <w:divBdr>
                        <w:top w:val="none" w:sz="0" w:space="0" w:color="auto"/>
                        <w:left w:val="none" w:sz="0" w:space="0" w:color="auto"/>
                        <w:bottom w:val="none" w:sz="0" w:space="0" w:color="auto"/>
                        <w:right w:val="none" w:sz="0" w:space="0" w:color="auto"/>
                      </w:divBdr>
                      <w:divsChild>
                        <w:div w:id="25762167">
                          <w:marLeft w:val="0"/>
                          <w:marRight w:val="0"/>
                          <w:marTop w:val="0"/>
                          <w:marBottom w:val="0"/>
                          <w:divBdr>
                            <w:top w:val="none" w:sz="0" w:space="0" w:color="auto"/>
                            <w:left w:val="none" w:sz="0" w:space="0" w:color="auto"/>
                            <w:bottom w:val="none" w:sz="0" w:space="0" w:color="auto"/>
                            <w:right w:val="none" w:sz="0" w:space="0" w:color="auto"/>
                          </w:divBdr>
                          <w:divsChild>
                            <w:div w:id="76052819">
                              <w:marLeft w:val="0"/>
                              <w:marRight w:val="0"/>
                              <w:marTop w:val="0"/>
                              <w:marBottom w:val="0"/>
                              <w:divBdr>
                                <w:top w:val="none" w:sz="0" w:space="0" w:color="auto"/>
                                <w:left w:val="none" w:sz="0" w:space="0" w:color="auto"/>
                                <w:bottom w:val="none" w:sz="0" w:space="0" w:color="auto"/>
                                <w:right w:val="none" w:sz="0" w:space="0" w:color="auto"/>
                              </w:divBdr>
                              <w:divsChild>
                                <w:div w:id="19682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4527841">
      <w:bodyDiv w:val="1"/>
      <w:marLeft w:val="0"/>
      <w:marRight w:val="0"/>
      <w:marTop w:val="0"/>
      <w:marBottom w:val="0"/>
      <w:divBdr>
        <w:top w:val="none" w:sz="0" w:space="0" w:color="auto"/>
        <w:left w:val="none" w:sz="0" w:space="0" w:color="auto"/>
        <w:bottom w:val="none" w:sz="0" w:space="0" w:color="auto"/>
        <w:right w:val="none" w:sz="0" w:space="0" w:color="auto"/>
      </w:divBdr>
    </w:div>
    <w:div w:id="1430199195">
      <w:bodyDiv w:val="1"/>
      <w:marLeft w:val="0"/>
      <w:marRight w:val="0"/>
      <w:marTop w:val="0"/>
      <w:marBottom w:val="0"/>
      <w:divBdr>
        <w:top w:val="none" w:sz="0" w:space="0" w:color="auto"/>
        <w:left w:val="none" w:sz="0" w:space="0" w:color="auto"/>
        <w:bottom w:val="none" w:sz="0" w:space="0" w:color="auto"/>
        <w:right w:val="none" w:sz="0" w:space="0" w:color="auto"/>
      </w:divBdr>
    </w:div>
    <w:div w:id="1534610196">
      <w:bodyDiv w:val="1"/>
      <w:marLeft w:val="0"/>
      <w:marRight w:val="0"/>
      <w:marTop w:val="0"/>
      <w:marBottom w:val="0"/>
      <w:divBdr>
        <w:top w:val="none" w:sz="0" w:space="0" w:color="auto"/>
        <w:left w:val="none" w:sz="0" w:space="0" w:color="auto"/>
        <w:bottom w:val="none" w:sz="0" w:space="0" w:color="auto"/>
        <w:right w:val="none" w:sz="0" w:space="0" w:color="auto"/>
      </w:divBdr>
    </w:div>
    <w:div w:id="1628855209">
      <w:bodyDiv w:val="1"/>
      <w:marLeft w:val="0"/>
      <w:marRight w:val="0"/>
      <w:marTop w:val="0"/>
      <w:marBottom w:val="0"/>
      <w:divBdr>
        <w:top w:val="none" w:sz="0" w:space="0" w:color="auto"/>
        <w:left w:val="none" w:sz="0" w:space="0" w:color="auto"/>
        <w:bottom w:val="none" w:sz="0" w:space="0" w:color="auto"/>
        <w:right w:val="none" w:sz="0" w:space="0" w:color="auto"/>
      </w:divBdr>
    </w:div>
    <w:div w:id="1861701839">
      <w:bodyDiv w:val="1"/>
      <w:marLeft w:val="0"/>
      <w:marRight w:val="0"/>
      <w:marTop w:val="0"/>
      <w:marBottom w:val="0"/>
      <w:divBdr>
        <w:top w:val="none" w:sz="0" w:space="0" w:color="auto"/>
        <w:left w:val="none" w:sz="0" w:space="0" w:color="auto"/>
        <w:bottom w:val="none" w:sz="0" w:space="0" w:color="auto"/>
        <w:right w:val="none" w:sz="0" w:space="0" w:color="auto"/>
      </w:divBdr>
    </w:div>
    <w:div w:id="1888831696">
      <w:bodyDiv w:val="1"/>
      <w:marLeft w:val="0"/>
      <w:marRight w:val="0"/>
      <w:marTop w:val="0"/>
      <w:marBottom w:val="0"/>
      <w:divBdr>
        <w:top w:val="none" w:sz="0" w:space="0" w:color="auto"/>
        <w:left w:val="none" w:sz="0" w:space="0" w:color="auto"/>
        <w:bottom w:val="none" w:sz="0" w:space="0" w:color="auto"/>
        <w:right w:val="none" w:sz="0" w:space="0" w:color="auto"/>
      </w:divBdr>
    </w:div>
    <w:div w:id="203754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arip80@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E6F127-A620-4A22-835C-DE68E45BC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2506</Words>
  <Characters>14288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Resume</vt:lpstr>
    </vt:vector>
  </TitlesOfParts>
  <Company>Microsoft</Company>
  <LinksUpToDate>false</LinksUpToDate>
  <CharactersWithSpaces>16761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2016-11-01T16:16:00Z</dcterms:created>
  <dcterms:modified xsi:type="dcterms:W3CDTF">2016-11-01T16:16:00Z</dcterms:modified>
</cp:coreProperties>
</file>